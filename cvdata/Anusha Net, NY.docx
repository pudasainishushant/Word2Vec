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7" w:rsidRDefault="00275C56" w:rsidP="008F0EC7">
      <w:pPr>
        <w:pBdr>
          <w:bottom w:val="single" w:sz="6" w:space="1" w:color="auto"/>
          <w:bar w:val="single" w:sz="4" w:color="auto"/>
        </w:pBdr>
        <w:jc w:val="both"/>
        <w:outlineLvl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.05pt;margin-top:6.75pt;width:233.1pt;height:49.35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;mso-fit-shape-to-text:t">
              <w:txbxContent>
                <w:p w:rsidR="008F0FAD" w:rsidRPr="00367695" w:rsidRDefault="008F0FAD" w:rsidP="00900D8E">
                  <w:pPr>
                    <w:rPr>
                      <w:b/>
                    </w:rPr>
                  </w:pPr>
                  <w:r>
                    <w:rPr>
                      <w:b/>
                    </w:rPr>
                    <w:t>Anusha</w:t>
                  </w:r>
                  <w:r w:rsidR="00900D8E">
                    <w:rPr>
                      <w:b/>
                    </w:rPr>
                    <w:t xml:space="preserve"> </w:t>
                  </w:r>
                  <w:r w:rsidR="0085579B">
                    <w:rPr>
                      <w:b/>
                    </w:rPr>
                    <w:t>Edala</w:t>
                  </w:r>
                </w:p>
                <w:p w:rsidR="008F0FAD" w:rsidRPr="00367695" w:rsidRDefault="008F0FAD" w:rsidP="00900D8E">
                  <w:pPr>
                    <w:rPr>
                      <w:b/>
                    </w:rPr>
                  </w:pPr>
                  <w:r>
                    <w:rPr>
                      <w:b/>
                    </w:rPr>
                    <w:t>Phone: 347-327-1713</w:t>
                  </w:r>
                </w:p>
                <w:p w:rsidR="008F0FAD" w:rsidRPr="00367695" w:rsidRDefault="008F0FAD" w:rsidP="00900D8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Email: </w:t>
                  </w:r>
                  <w:r w:rsidR="00C62AF4">
                    <w:rPr>
                      <w:b/>
                    </w:rPr>
                    <w:t>edalaanusha.526</w:t>
                  </w:r>
                  <w:r>
                    <w:rPr>
                      <w:b/>
                    </w:rPr>
                    <w:t>@gmail</w:t>
                  </w:r>
                  <w:r w:rsidRPr="00367695">
                    <w:rPr>
                      <w:b/>
                    </w:rPr>
                    <w:t>.com</w:t>
                  </w:r>
                </w:p>
              </w:txbxContent>
            </v:textbox>
          </v:shape>
        </w:pict>
      </w:r>
      <w:r w:rsidR="00367695">
        <w:rPr>
          <w:rFonts w:ascii="Calibri" w:hAnsi="Calibri" w:cs="Calibri"/>
          <w:b/>
          <w:sz w:val="32"/>
          <w:szCs w:val="32"/>
        </w:rPr>
        <w:t xml:space="preserve">                                                                       </w:t>
      </w:r>
      <w:r w:rsidR="008F0EC7">
        <w:rPr>
          <w:rFonts w:ascii="Calibri" w:hAnsi="Calibri" w:cs="Calibri"/>
          <w:b/>
          <w:sz w:val="32"/>
          <w:szCs w:val="32"/>
        </w:rPr>
        <w:t xml:space="preserve"> </w:t>
      </w:r>
    </w:p>
    <w:p w:rsidR="008165A7" w:rsidRDefault="008165A7" w:rsidP="008F0EC7">
      <w:pPr>
        <w:pBdr>
          <w:bottom w:val="single" w:sz="6" w:space="1" w:color="auto"/>
          <w:bar w:val="single" w:sz="4" w:color="auto"/>
        </w:pBdr>
        <w:jc w:val="both"/>
        <w:outlineLvl w:val="0"/>
      </w:pPr>
    </w:p>
    <w:p w:rsidR="008165A7" w:rsidRDefault="008165A7" w:rsidP="008F0EC7">
      <w:pPr>
        <w:pBdr>
          <w:bottom w:val="single" w:sz="6" w:space="1" w:color="auto"/>
          <w:bar w:val="single" w:sz="4" w:color="auto"/>
        </w:pBdr>
        <w:jc w:val="both"/>
        <w:outlineLvl w:val="0"/>
      </w:pPr>
    </w:p>
    <w:p w:rsidR="00437146" w:rsidRPr="00367695" w:rsidRDefault="008F0EC7" w:rsidP="008F0EC7">
      <w:pPr>
        <w:pBdr>
          <w:bottom w:val="single" w:sz="6" w:space="1" w:color="auto"/>
          <w:bar w:val="single" w:sz="4" w:color="auto"/>
        </w:pBdr>
        <w:jc w:val="both"/>
        <w:outlineLvl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                        </w:t>
      </w:r>
    </w:p>
    <w:p w:rsidR="00623342" w:rsidRDefault="00623342" w:rsidP="00437146">
      <w:pPr>
        <w:tabs>
          <w:tab w:val="left" w:pos="2268"/>
        </w:tabs>
        <w:ind w:left="2410" w:hanging="2410"/>
        <w:jc w:val="both"/>
        <w:outlineLvl w:val="0"/>
        <w:rPr>
          <w:rFonts w:ascii="Calibri" w:hAnsi="Calibri" w:cs="Arial"/>
          <w:b/>
          <w:bCs/>
          <w:color w:val="000000"/>
          <w:sz w:val="22"/>
        </w:rPr>
      </w:pPr>
    </w:p>
    <w:p w:rsidR="00437146" w:rsidRPr="00D27260" w:rsidRDefault="008165A7" w:rsidP="00437146">
      <w:pPr>
        <w:tabs>
          <w:tab w:val="left" w:pos="2268"/>
        </w:tabs>
        <w:ind w:left="2410" w:hanging="2410"/>
        <w:jc w:val="both"/>
        <w:outlineLvl w:val="0"/>
        <w:rPr>
          <w:rFonts w:ascii="Calibri" w:hAnsi="Calibri" w:cs="Arial"/>
          <w:color w:val="000000"/>
          <w:sz w:val="22"/>
          <w:u w:val="single"/>
        </w:rPr>
      </w:pPr>
      <w:r>
        <w:rPr>
          <w:rFonts w:ascii="Calibri" w:hAnsi="Calibri" w:cs="Arial"/>
          <w:b/>
          <w:bCs/>
          <w:color w:val="000000"/>
          <w:sz w:val="22"/>
          <w:u w:val="single"/>
        </w:rPr>
        <w:t>PROFILE SUMMARY</w:t>
      </w:r>
      <w:r w:rsidR="00437146" w:rsidRPr="00D27260">
        <w:rPr>
          <w:rFonts w:ascii="Calibri" w:hAnsi="Calibri" w:cs="Arial"/>
          <w:b/>
          <w:bCs/>
          <w:color w:val="000000"/>
          <w:sz w:val="22"/>
          <w:u w:val="single"/>
        </w:rPr>
        <w:t>:</w:t>
      </w:r>
    </w:p>
    <w:p w:rsidR="00437146" w:rsidRPr="00DB4EB7" w:rsidRDefault="00DB4EB7" w:rsidP="00DB4EB7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bCs/>
          <w:sz w:val="22"/>
        </w:rPr>
      </w:pPr>
      <w:r w:rsidRPr="002F22A0">
        <w:rPr>
          <w:rFonts w:ascii="Calibri" w:hAnsi="Calibri" w:cs="Arial"/>
          <w:bCs/>
          <w:sz w:val="22"/>
        </w:rPr>
        <w:t xml:space="preserve">Nearly </w:t>
      </w:r>
      <w:r w:rsidR="00E31644">
        <w:rPr>
          <w:rFonts w:ascii="Calibri" w:hAnsi="Calibri" w:cs="Arial"/>
          <w:bCs/>
          <w:sz w:val="22"/>
        </w:rPr>
        <w:t>7</w:t>
      </w:r>
      <w:r w:rsidR="0062116C">
        <w:rPr>
          <w:rFonts w:ascii="Calibri" w:hAnsi="Calibri" w:cs="Arial"/>
          <w:bCs/>
          <w:sz w:val="22"/>
        </w:rPr>
        <w:t>+</w:t>
      </w:r>
      <w:r w:rsidRPr="002F22A0">
        <w:rPr>
          <w:rFonts w:ascii="Calibri" w:hAnsi="Calibri" w:cs="Arial"/>
          <w:bCs/>
          <w:sz w:val="22"/>
        </w:rPr>
        <w:t xml:space="preserve"> years o</w:t>
      </w:r>
      <w:r>
        <w:rPr>
          <w:rFonts w:ascii="Calibri" w:hAnsi="Calibri" w:cs="Arial"/>
          <w:bCs/>
          <w:sz w:val="22"/>
        </w:rPr>
        <w:t>f total experience in the IT industry as a .Net Developer</w:t>
      </w:r>
    </w:p>
    <w:p w:rsidR="004B73FD" w:rsidRPr="004B73FD" w:rsidRDefault="004B73FD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bCs/>
          <w:sz w:val="22"/>
        </w:rPr>
      </w:pPr>
      <w:r w:rsidRPr="004B73FD">
        <w:rPr>
          <w:rFonts w:ascii="Calibri" w:hAnsi="Calibri" w:cs="Arial"/>
          <w:bCs/>
          <w:sz w:val="22"/>
        </w:rPr>
        <w:t xml:space="preserve">Extensively worked in </w:t>
      </w:r>
      <w:r w:rsidR="00C659C4" w:rsidRPr="004B73FD">
        <w:rPr>
          <w:rFonts w:ascii="Calibri" w:hAnsi="Calibri" w:cs="Arial"/>
          <w:bCs/>
          <w:sz w:val="22"/>
        </w:rPr>
        <w:t>agile</w:t>
      </w:r>
      <w:r w:rsidRPr="004B73FD">
        <w:rPr>
          <w:rFonts w:ascii="Calibri" w:hAnsi="Calibri" w:cs="Arial"/>
          <w:bCs/>
          <w:sz w:val="22"/>
        </w:rPr>
        <w:t xml:space="preserve"> software development model.</w:t>
      </w:r>
    </w:p>
    <w:p w:rsidR="00437146" w:rsidRPr="00FF3274" w:rsidRDefault="00B62029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Calibri"/>
          <w:bCs/>
          <w:sz w:val="22"/>
          <w:szCs w:val="22"/>
        </w:rPr>
      </w:pPr>
      <w:r w:rsidRPr="00FF3274">
        <w:rPr>
          <w:rFonts w:ascii="Calibri" w:hAnsi="Calibri" w:cs="Arial"/>
          <w:bCs/>
          <w:sz w:val="22"/>
        </w:rPr>
        <w:t>E</w:t>
      </w:r>
      <w:r w:rsidR="00437146" w:rsidRPr="00FF3274">
        <w:rPr>
          <w:rFonts w:ascii="Calibri" w:hAnsi="Calibri" w:cs="Arial"/>
          <w:bCs/>
          <w:sz w:val="22"/>
        </w:rPr>
        <w:t xml:space="preserve">xperience in developing and designing </w:t>
      </w:r>
      <w:r w:rsidR="00437146" w:rsidRPr="00FF3274">
        <w:rPr>
          <w:rFonts w:ascii="Calibri" w:hAnsi="Calibri" w:cs="Arial"/>
          <w:b/>
          <w:bCs/>
          <w:sz w:val="22"/>
        </w:rPr>
        <w:t>Web applications</w:t>
      </w:r>
      <w:r w:rsidR="008165A7" w:rsidRPr="00FF3274">
        <w:rPr>
          <w:rFonts w:ascii="Calibri" w:hAnsi="Calibri" w:cs="Arial"/>
          <w:bCs/>
          <w:sz w:val="22"/>
        </w:rPr>
        <w:t xml:space="preserve"> using</w:t>
      </w:r>
      <w:r w:rsidR="00437146" w:rsidRPr="00FF3274">
        <w:rPr>
          <w:rFonts w:ascii="Calibri" w:hAnsi="Calibri" w:cs="Calibri"/>
          <w:bCs/>
          <w:sz w:val="22"/>
          <w:szCs w:val="22"/>
        </w:rPr>
        <w:t xml:space="preserve"> </w:t>
      </w:r>
      <w:r w:rsidR="00437146" w:rsidRPr="00FF3274">
        <w:rPr>
          <w:rFonts w:ascii="Calibri" w:hAnsi="Calibri" w:cs="Calibri"/>
          <w:b/>
          <w:bCs/>
          <w:sz w:val="22"/>
          <w:szCs w:val="22"/>
        </w:rPr>
        <w:t xml:space="preserve">ASP.NET </w:t>
      </w:r>
      <w:r w:rsidR="00936B55" w:rsidRPr="00FF3274">
        <w:rPr>
          <w:rFonts w:ascii="Calibri" w:hAnsi="Calibri" w:cs="Calibri"/>
          <w:b/>
          <w:bCs/>
          <w:sz w:val="22"/>
          <w:szCs w:val="22"/>
        </w:rPr>
        <w:t>MVC</w:t>
      </w:r>
      <w:r w:rsidR="000D72A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37146" w:rsidRPr="00FF3274">
        <w:rPr>
          <w:rFonts w:ascii="Calibri" w:hAnsi="Calibri" w:cs="Calibri"/>
          <w:b/>
          <w:bCs/>
          <w:sz w:val="22"/>
          <w:szCs w:val="22"/>
        </w:rPr>
        <w:t>with C#</w:t>
      </w:r>
      <w:r w:rsidR="00FF3274">
        <w:rPr>
          <w:rFonts w:ascii="Calibri" w:hAnsi="Calibri" w:cs="Calibri"/>
          <w:b/>
          <w:bCs/>
          <w:sz w:val="22"/>
          <w:szCs w:val="22"/>
        </w:rPr>
        <w:t>.</w:t>
      </w:r>
      <w:r w:rsidR="007D6188" w:rsidRPr="00FF327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F3274">
        <w:rPr>
          <w:rFonts w:ascii="Calibri" w:hAnsi="Calibri" w:cs="Calibri"/>
          <w:bCs/>
          <w:sz w:val="22"/>
          <w:szCs w:val="22"/>
        </w:rPr>
        <w:t>E</w:t>
      </w:r>
      <w:r w:rsidR="00437146" w:rsidRPr="00FF3274">
        <w:rPr>
          <w:rFonts w:ascii="Calibri" w:hAnsi="Calibri" w:cs="Calibri"/>
          <w:bCs/>
          <w:sz w:val="22"/>
          <w:szCs w:val="22"/>
        </w:rPr>
        <w:t xml:space="preserve">xperience in developing and designing </w:t>
      </w:r>
      <w:r w:rsidR="00437146" w:rsidRPr="00FF3274">
        <w:rPr>
          <w:rFonts w:ascii="Calibri" w:hAnsi="Calibri" w:cs="Calibri"/>
          <w:b/>
          <w:bCs/>
          <w:sz w:val="22"/>
          <w:szCs w:val="22"/>
        </w:rPr>
        <w:t>Windows application</w:t>
      </w:r>
      <w:r w:rsidR="008165A7" w:rsidRPr="00FF327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039D3" w:rsidRPr="00FF3274">
        <w:rPr>
          <w:rFonts w:ascii="Calibri" w:hAnsi="Calibri" w:cs="Calibri"/>
          <w:bCs/>
          <w:sz w:val="22"/>
          <w:szCs w:val="22"/>
        </w:rPr>
        <w:t>using C</w:t>
      </w:r>
      <w:r w:rsidR="00611B6D" w:rsidRPr="00FF3274">
        <w:rPr>
          <w:rFonts w:ascii="Calibri" w:hAnsi="Calibri" w:cs="Calibri"/>
          <w:b/>
          <w:bCs/>
          <w:sz w:val="22"/>
          <w:szCs w:val="22"/>
        </w:rPr>
        <w:t># with WPF</w:t>
      </w:r>
      <w:r w:rsidR="00672ED2" w:rsidRPr="00FF3274">
        <w:rPr>
          <w:rFonts w:ascii="Calibri" w:hAnsi="Calibri" w:cs="Calibri"/>
          <w:b/>
          <w:bCs/>
          <w:sz w:val="22"/>
          <w:szCs w:val="22"/>
        </w:rPr>
        <w:t>.</w:t>
      </w:r>
    </w:p>
    <w:p w:rsidR="00611B6D" w:rsidRDefault="00B62029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Calibri"/>
          <w:bCs/>
          <w:sz w:val="22"/>
          <w:szCs w:val="22"/>
        </w:rPr>
      </w:pPr>
      <w:r w:rsidRPr="00611B6D">
        <w:rPr>
          <w:rFonts w:ascii="Calibri" w:hAnsi="Calibri" w:cs="Calibri"/>
          <w:bCs/>
          <w:sz w:val="22"/>
          <w:szCs w:val="22"/>
        </w:rPr>
        <w:t>Extensive knowledge of Object Oriented Programming</w:t>
      </w:r>
      <w:r w:rsidR="00611B6D">
        <w:rPr>
          <w:rFonts w:ascii="Calibri" w:hAnsi="Calibri" w:cs="Calibri"/>
          <w:bCs/>
          <w:sz w:val="22"/>
          <w:szCs w:val="22"/>
        </w:rPr>
        <w:t>.</w:t>
      </w:r>
    </w:p>
    <w:p w:rsidR="00B62029" w:rsidRDefault="00B62029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Calibri"/>
          <w:bCs/>
          <w:sz w:val="22"/>
          <w:szCs w:val="22"/>
        </w:rPr>
      </w:pPr>
      <w:r w:rsidRPr="00611B6D">
        <w:rPr>
          <w:rFonts w:ascii="Calibri" w:hAnsi="Calibri" w:cs="Calibri"/>
          <w:bCs/>
          <w:sz w:val="22"/>
          <w:szCs w:val="22"/>
        </w:rPr>
        <w:t>Experience in developing</w:t>
      </w:r>
      <w:r w:rsidR="00611B6D">
        <w:rPr>
          <w:rFonts w:ascii="Calibri" w:hAnsi="Calibri" w:cs="Calibri"/>
          <w:bCs/>
          <w:sz w:val="22"/>
          <w:szCs w:val="22"/>
        </w:rPr>
        <w:t xml:space="preserve"> data centric applications with both connected and disconnected architecture</w:t>
      </w:r>
      <w:r w:rsidRPr="00611B6D">
        <w:rPr>
          <w:rFonts w:ascii="Calibri" w:hAnsi="Calibri" w:cs="Calibri"/>
          <w:bCs/>
          <w:sz w:val="22"/>
          <w:szCs w:val="22"/>
        </w:rPr>
        <w:t xml:space="preserve"> using ADO.NET.</w:t>
      </w:r>
    </w:p>
    <w:p w:rsidR="00672ED2" w:rsidRDefault="00B62029" w:rsidP="009B5319">
      <w:pPr>
        <w:numPr>
          <w:ilvl w:val="0"/>
          <w:numId w:val="35"/>
        </w:numPr>
        <w:spacing w:before="48" w:after="20"/>
        <w:jc w:val="both"/>
        <w:rPr>
          <w:rFonts w:ascii="Calibri" w:hAnsi="Calibri" w:cs="Calibri"/>
          <w:bCs/>
          <w:sz w:val="22"/>
          <w:szCs w:val="22"/>
        </w:rPr>
      </w:pPr>
      <w:r w:rsidRPr="00672ED2">
        <w:rPr>
          <w:rFonts w:ascii="Calibri" w:hAnsi="Calibri" w:cs="Calibri"/>
          <w:bCs/>
          <w:sz w:val="22"/>
          <w:szCs w:val="22"/>
        </w:rPr>
        <w:t>E</w:t>
      </w:r>
      <w:r w:rsidR="00611B6D" w:rsidRPr="00672ED2">
        <w:rPr>
          <w:rFonts w:ascii="Calibri" w:hAnsi="Calibri" w:cs="Calibri"/>
          <w:bCs/>
          <w:sz w:val="22"/>
          <w:szCs w:val="22"/>
        </w:rPr>
        <w:t xml:space="preserve">xperience in </w:t>
      </w:r>
      <w:r w:rsidR="00437146" w:rsidRPr="00672ED2">
        <w:rPr>
          <w:rFonts w:ascii="Calibri" w:hAnsi="Calibri" w:cs="Calibri"/>
          <w:bCs/>
          <w:sz w:val="22"/>
          <w:szCs w:val="22"/>
        </w:rPr>
        <w:t>maintenance</w:t>
      </w:r>
      <w:r w:rsidR="00672ED2" w:rsidRPr="00672ED2">
        <w:rPr>
          <w:rFonts w:ascii="Calibri" w:hAnsi="Calibri" w:cs="Calibri"/>
          <w:bCs/>
          <w:sz w:val="22"/>
          <w:szCs w:val="22"/>
        </w:rPr>
        <w:t xml:space="preserve"> and migration </w:t>
      </w:r>
      <w:r w:rsidR="00437146" w:rsidRPr="00672ED2">
        <w:rPr>
          <w:rFonts w:ascii="Calibri" w:hAnsi="Calibri" w:cs="Calibri"/>
          <w:bCs/>
          <w:sz w:val="22"/>
          <w:szCs w:val="22"/>
        </w:rPr>
        <w:t xml:space="preserve">of </w:t>
      </w:r>
      <w:r w:rsidR="00672ED2" w:rsidRPr="00672ED2">
        <w:rPr>
          <w:rFonts w:ascii="Calibri" w:hAnsi="Calibri" w:cs="Calibri"/>
          <w:b/>
          <w:bCs/>
          <w:sz w:val="22"/>
          <w:szCs w:val="22"/>
        </w:rPr>
        <w:t xml:space="preserve">legacy </w:t>
      </w:r>
      <w:r w:rsidR="00437146" w:rsidRPr="00672ED2">
        <w:rPr>
          <w:rFonts w:ascii="Calibri" w:hAnsi="Calibri" w:cs="Calibri"/>
          <w:bCs/>
          <w:sz w:val="22"/>
          <w:szCs w:val="22"/>
        </w:rPr>
        <w:t xml:space="preserve">applications </w:t>
      </w:r>
      <w:r w:rsidR="00672ED2" w:rsidRPr="00672ED2">
        <w:rPr>
          <w:rFonts w:ascii="Calibri" w:hAnsi="Calibri" w:cs="Calibri"/>
          <w:bCs/>
          <w:sz w:val="22"/>
          <w:szCs w:val="22"/>
        </w:rPr>
        <w:t xml:space="preserve">to </w:t>
      </w:r>
      <w:r w:rsidR="00437146" w:rsidRPr="00672ED2">
        <w:rPr>
          <w:rFonts w:ascii="Calibri" w:hAnsi="Calibri" w:cs="Calibri"/>
          <w:bCs/>
          <w:sz w:val="22"/>
          <w:szCs w:val="22"/>
        </w:rPr>
        <w:t xml:space="preserve">windows </w:t>
      </w:r>
      <w:r w:rsidR="00672ED2" w:rsidRPr="00672ED2">
        <w:rPr>
          <w:rFonts w:ascii="Calibri" w:hAnsi="Calibri" w:cs="Calibri"/>
          <w:bCs/>
          <w:sz w:val="22"/>
          <w:szCs w:val="22"/>
        </w:rPr>
        <w:t xml:space="preserve">and web applications using </w:t>
      </w:r>
      <w:r w:rsidR="00672ED2">
        <w:rPr>
          <w:rFonts w:ascii="Calibri" w:hAnsi="Calibri" w:cs="Calibri"/>
          <w:bCs/>
          <w:sz w:val="22"/>
          <w:szCs w:val="22"/>
        </w:rPr>
        <w:t>latest .NET technologies like ASP.NET</w:t>
      </w:r>
      <w:r w:rsidR="009B564F">
        <w:rPr>
          <w:rFonts w:ascii="Calibri" w:hAnsi="Calibri" w:cs="Calibri"/>
          <w:bCs/>
          <w:sz w:val="22"/>
          <w:szCs w:val="22"/>
        </w:rPr>
        <w:t xml:space="preserve"> MVC</w:t>
      </w:r>
      <w:r w:rsidR="00DB2360">
        <w:rPr>
          <w:rFonts w:ascii="Calibri" w:hAnsi="Calibri" w:cs="Calibri"/>
          <w:bCs/>
          <w:sz w:val="22"/>
          <w:szCs w:val="22"/>
        </w:rPr>
        <w:t>, C#</w:t>
      </w:r>
      <w:r w:rsidR="00672ED2">
        <w:rPr>
          <w:rFonts w:ascii="Calibri" w:hAnsi="Calibri" w:cs="Calibri"/>
          <w:bCs/>
          <w:sz w:val="22"/>
          <w:szCs w:val="22"/>
        </w:rPr>
        <w:t>.</w:t>
      </w:r>
    </w:p>
    <w:p w:rsidR="009B5319" w:rsidRPr="00F75737" w:rsidRDefault="009B5319" w:rsidP="009B5319">
      <w:pPr>
        <w:numPr>
          <w:ilvl w:val="0"/>
          <w:numId w:val="35"/>
        </w:numPr>
        <w:spacing w:before="48" w:after="20"/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Experience in using </w:t>
      </w:r>
      <w:r w:rsidR="00170871">
        <w:rPr>
          <w:rFonts w:ascii="Calibri" w:hAnsi="Calibri" w:cs="Calibri"/>
          <w:b/>
          <w:bCs/>
          <w:sz w:val="22"/>
          <w:szCs w:val="22"/>
        </w:rPr>
        <w:t>AJAX, WCF,</w:t>
      </w:r>
      <w:r w:rsidR="00672ED2">
        <w:rPr>
          <w:rFonts w:ascii="Calibri" w:hAnsi="Calibri" w:cs="Calibri"/>
          <w:b/>
          <w:bCs/>
          <w:sz w:val="22"/>
          <w:szCs w:val="22"/>
        </w:rPr>
        <w:t xml:space="preserve"> Entity Framework</w:t>
      </w:r>
      <w:r w:rsidRPr="009A42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72ED2" w:rsidRPr="009A4268">
        <w:rPr>
          <w:rFonts w:ascii="Calibri" w:hAnsi="Calibri" w:cs="Calibri"/>
          <w:b/>
          <w:bCs/>
          <w:sz w:val="22"/>
          <w:szCs w:val="22"/>
        </w:rPr>
        <w:t>and LINQ</w:t>
      </w:r>
      <w:r w:rsidR="00672ED2">
        <w:rPr>
          <w:rFonts w:ascii="Calibri" w:hAnsi="Calibri" w:cs="Calibri"/>
          <w:b/>
          <w:bCs/>
          <w:sz w:val="22"/>
          <w:szCs w:val="22"/>
        </w:rPr>
        <w:t>.</w:t>
      </w:r>
    </w:p>
    <w:p w:rsidR="00437146" w:rsidRPr="007B6145" w:rsidRDefault="00437146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 w:rsidRPr="00437146">
        <w:rPr>
          <w:rFonts w:ascii="Calibri" w:hAnsi="Calibri" w:cs="Arial"/>
          <w:bCs/>
          <w:sz w:val="22"/>
        </w:rPr>
        <w:t>Extensive experience in using Design patterns</w:t>
      </w:r>
      <w:r w:rsidR="008F0138">
        <w:rPr>
          <w:rFonts w:ascii="Calibri" w:hAnsi="Calibri" w:cs="Arial"/>
          <w:bCs/>
          <w:sz w:val="22"/>
        </w:rPr>
        <w:t xml:space="preserve"> like </w:t>
      </w:r>
      <w:r w:rsidR="00672ED2">
        <w:rPr>
          <w:rFonts w:ascii="Calibri" w:hAnsi="Calibri" w:cs="Arial"/>
          <w:bCs/>
          <w:sz w:val="22"/>
        </w:rPr>
        <w:t>Singleton pattern</w:t>
      </w:r>
      <w:r w:rsidRPr="00437146">
        <w:rPr>
          <w:rFonts w:ascii="Calibri" w:hAnsi="Calibri" w:cs="Arial"/>
          <w:bCs/>
          <w:sz w:val="22"/>
        </w:rPr>
        <w:t>.</w:t>
      </w:r>
    </w:p>
    <w:p w:rsidR="00672ED2" w:rsidRPr="000E5311" w:rsidRDefault="007B6145" w:rsidP="00B62029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 w:rsidRPr="00672ED2">
        <w:rPr>
          <w:rFonts w:ascii="Calibri" w:hAnsi="Calibri" w:cs="Arial"/>
          <w:bCs/>
          <w:sz w:val="22"/>
        </w:rPr>
        <w:t xml:space="preserve">Experience in writing </w:t>
      </w:r>
      <w:r w:rsidR="00672ED2" w:rsidRPr="00672ED2">
        <w:rPr>
          <w:rFonts w:ascii="Calibri" w:hAnsi="Calibri" w:cs="Arial"/>
          <w:bCs/>
          <w:sz w:val="22"/>
        </w:rPr>
        <w:t xml:space="preserve">complex queries and </w:t>
      </w:r>
      <w:r w:rsidRPr="00672ED2">
        <w:rPr>
          <w:rFonts w:ascii="Calibri" w:hAnsi="Calibri" w:cs="Arial"/>
          <w:bCs/>
          <w:sz w:val="22"/>
        </w:rPr>
        <w:t xml:space="preserve">stored procedures using </w:t>
      </w:r>
      <w:r w:rsidRPr="00672ED2">
        <w:rPr>
          <w:rFonts w:ascii="Calibri" w:hAnsi="Calibri" w:cs="Arial"/>
          <w:b/>
          <w:bCs/>
          <w:sz w:val="22"/>
        </w:rPr>
        <w:t>SQL Server</w:t>
      </w:r>
      <w:r w:rsidR="00672ED2">
        <w:rPr>
          <w:rFonts w:ascii="Calibri" w:hAnsi="Calibri" w:cs="Arial"/>
          <w:b/>
          <w:bCs/>
          <w:sz w:val="22"/>
        </w:rPr>
        <w:t>.</w:t>
      </w:r>
    </w:p>
    <w:p w:rsidR="007B6145" w:rsidRPr="00AA1F7A" w:rsidRDefault="00170871" w:rsidP="00B62029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Cs/>
          <w:sz w:val="22"/>
        </w:rPr>
        <w:t>Experien</w:t>
      </w:r>
      <w:r w:rsidR="00AA1F7A">
        <w:rPr>
          <w:rFonts w:ascii="Calibri" w:hAnsi="Calibri" w:cs="Arial"/>
          <w:bCs/>
          <w:sz w:val="22"/>
        </w:rPr>
        <w:t xml:space="preserve">ce in Unit Testing, MS Unit </w:t>
      </w:r>
      <w:r>
        <w:rPr>
          <w:rFonts w:ascii="Calibri" w:hAnsi="Calibri" w:cs="Arial"/>
          <w:bCs/>
          <w:sz w:val="22"/>
        </w:rPr>
        <w:t>and NUnit Testing</w:t>
      </w:r>
      <w:r w:rsidR="00672ED2" w:rsidRPr="00672ED2">
        <w:rPr>
          <w:rFonts w:ascii="Calibri" w:hAnsi="Calibri" w:cs="Arial"/>
          <w:bCs/>
          <w:sz w:val="22"/>
        </w:rPr>
        <w:t>.</w:t>
      </w:r>
      <w:r w:rsidR="001413B3">
        <w:rPr>
          <w:rFonts w:ascii="Calibri" w:hAnsi="Calibri" w:cs="Arial"/>
          <w:bCs/>
          <w:sz w:val="22"/>
        </w:rPr>
        <w:t xml:space="preserve"> </w:t>
      </w:r>
    </w:p>
    <w:p w:rsidR="004B73FD" w:rsidRPr="004B73FD" w:rsidRDefault="004B73FD" w:rsidP="004B73FD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 w:rsidRPr="004B73FD">
        <w:rPr>
          <w:rFonts w:ascii="Calibri" w:hAnsi="Calibri" w:cs="Arial"/>
          <w:sz w:val="22"/>
        </w:rPr>
        <w:t>Experience in creating Indexes, Triggers and user defined functions in SQL Server.</w:t>
      </w:r>
    </w:p>
    <w:p w:rsidR="00437146" w:rsidRPr="005802FB" w:rsidRDefault="00437146" w:rsidP="00B62029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 w:rsidRPr="00672ED2">
        <w:rPr>
          <w:rFonts w:ascii="Calibri" w:hAnsi="Calibri" w:cs="Arial"/>
          <w:sz w:val="22"/>
        </w:rPr>
        <w:t>Good Experience in using Technologies such a</w:t>
      </w:r>
      <w:r w:rsidRPr="00672ED2">
        <w:rPr>
          <w:rFonts w:ascii="Calibri" w:hAnsi="Calibri" w:cs="Arial"/>
          <w:b/>
          <w:bCs/>
          <w:sz w:val="22"/>
        </w:rPr>
        <w:t>s HTML</w:t>
      </w:r>
      <w:r w:rsidR="007207D2">
        <w:rPr>
          <w:rFonts w:ascii="Calibri" w:hAnsi="Calibri" w:cs="Arial"/>
          <w:b/>
          <w:bCs/>
          <w:sz w:val="22"/>
        </w:rPr>
        <w:t>5</w:t>
      </w:r>
      <w:r w:rsidRPr="00672ED2">
        <w:rPr>
          <w:rFonts w:ascii="Calibri" w:hAnsi="Calibri" w:cs="Arial"/>
          <w:b/>
          <w:bCs/>
          <w:sz w:val="22"/>
        </w:rPr>
        <w:t>,</w:t>
      </w:r>
      <w:r w:rsidR="004B73FD">
        <w:rPr>
          <w:rFonts w:ascii="Calibri" w:hAnsi="Calibri" w:cs="Arial"/>
          <w:b/>
          <w:bCs/>
          <w:sz w:val="22"/>
        </w:rPr>
        <w:t xml:space="preserve"> CSS</w:t>
      </w:r>
      <w:r w:rsidR="007207D2">
        <w:rPr>
          <w:rFonts w:ascii="Calibri" w:hAnsi="Calibri" w:cs="Arial"/>
          <w:b/>
          <w:bCs/>
          <w:sz w:val="22"/>
        </w:rPr>
        <w:t>3</w:t>
      </w:r>
      <w:r w:rsidR="004B73FD">
        <w:rPr>
          <w:rFonts w:ascii="Calibri" w:hAnsi="Calibri" w:cs="Arial"/>
          <w:b/>
          <w:bCs/>
          <w:sz w:val="22"/>
        </w:rPr>
        <w:t>.</w:t>
      </w:r>
    </w:p>
    <w:p w:rsidR="005802FB" w:rsidRPr="00FD2540" w:rsidRDefault="005802FB" w:rsidP="00B62029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color w:val="000000"/>
          <w:sz w:val="22"/>
        </w:rPr>
      </w:pPr>
      <w:r w:rsidRPr="00FD2540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Experience in </w:t>
      </w:r>
      <w:r w:rsidRPr="005802FB">
        <w:rPr>
          <w:rFonts w:ascii="Calibri" w:hAnsi="Calibri" w:cs="Arial"/>
          <w:b/>
          <w:bCs/>
          <w:color w:val="000000"/>
          <w:sz w:val="22"/>
          <w:szCs w:val="22"/>
          <w:shd w:val="clear" w:color="auto" w:fill="FFFFFF"/>
        </w:rPr>
        <w:t>Agile</w:t>
      </w:r>
      <w:r w:rsidRPr="005802FB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 w:rsidRPr="00FD2540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development process.</w:t>
      </w:r>
    </w:p>
    <w:p w:rsidR="007B6145" w:rsidRDefault="007B6145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Team player with a very good understanding in working with small and moderate teams in the Software development projects.</w:t>
      </w:r>
    </w:p>
    <w:p w:rsidR="003A3C1C" w:rsidRDefault="003A3C1C" w:rsidP="00437146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Excellent analytical and problem solving skills with ability to communicate effectively with peers.</w:t>
      </w:r>
    </w:p>
    <w:p w:rsidR="003A3C1C" w:rsidRDefault="003A3C1C" w:rsidP="003A3C1C">
      <w:pPr>
        <w:numPr>
          <w:ilvl w:val="0"/>
          <w:numId w:val="35"/>
        </w:numPr>
        <w:spacing w:before="48" w:after="20"/>
        <w:jc w:val="both"/>
        <w:rPr>
          <w:rFonts w:ascii="Calibri" w:hAnsi="Calibri" w:cs="Arial"/>
          <w:sz w:val="22"/>
        </w:rPr>
      </w:pPr>
      <w:r w:rsidRPr="00437146">
        <w:rPr>
          <w:rFonts w:ascii="Calibri" w:hAnsi="Calibri" w:cs="Arial"/>
          <w:sz w:val="22"/>
        </w:rPr>
        <w:t>Good communication skills, interpersonal skills, self-motiv</w:t>
      </w:r>
      <w:r>
        <w:rPr>
          <w:rFonts w:ascii="Calibri" w:hAnsi="Calibri" w:cs="Arial"/>
          <w:sz w:val="22"/>
        </w:rPr>
        <w:t>ated, quick learner</w:t>
      </w:r>
      <w:r w:rsidRPr="00437146">
        <w:rPr>
          <w:rFonts w:ascii="Calibri" w:hAnsi="Calibri" w:cs="Arial"/>
          <w:sz w:val="22"/>
        </w:rPr>
        <w:t>.</w:t>
      </w:r>
    </w:p>
    <w:p w:rsidR="003A3C1C" w:rsidRPr="00437146" w:rsidRDefault="003A3C1C" w:rsidP="003A3C1C">
      <w:pPr>
        <w:spacing w:before="48" w:after="20"/>
        <w:ind w:left="720"/>
        <w:jc w:val="both"/>
        <w:rPr>
          <w:rFonts w:ascii="Calibri" w:hAnsi="Calibri" w:cs="Arial"/>
          <w:sz w:val="22"/>
        </w:rPr>
      </w:pPr>
    </w:p>
    <w:p w:rsidR="00BE6538" w:rsidRPr="00C40F81" w:rsidRDefault="00BE6538" w:rsidP="00CF74ED">
      <w:pPr>
        <w:tabs>
          <w:tab w:val="num" w:pos="360"/>
        </w:tabs>
        <w:jc w:val="both"/>
        <w:outlineLvl w:val="0"/>
        <w:rPr>
          <w:rFonts w:ascii="Calibri" w:hAnsi="Calibri" w:cs="Calibri"/>
          <w:b/>
          <w:sz w:val="22"/>
          <w:szCs w:val="18"/>
          <w:u w:val="single"/>
        </w:rPr>
      </w:pPr>
      <w:r w:rsidRPr="00C40F81">
        <w:rPr>
          <w:rFonts w:ascii="Calibri" w:hAnsi="Calibri" w:cs="Calibri"/>
          <w:b/>
          <w:sz w:val="22"/>
          <w:szCs w:val="18"/>
          <w:u w:val="single"/>
        </w:rPr>
        <w:t>TECHNICAL ENVIRONMENT:</w:t>
      </w:r>
    </w:p>
    <w:p w:rsidR="00BE6538" w:rsidRDefault="00BE6538" w:rsidP="00F919E2">
      <w:pPr>
        <w:tabs>
          <w:tab w:val="num" w:pos="360"/>
        </w:tabs>
        <w:jc w:val="both"/>
        <w:rPr>
          <w:rFonts w:ascii="Calibri" w:hAnsi="Calibri" w:cs="Calibri"/>
          <w:b/>
          <w:sz w:val="22"/>
          <w:szCs w:val="18"/>
          <w:u w:val="single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3"/>
        <w:gridCol w:w="6597"/>
      </w:tblGrid>
      <w:tr w:rsidR="00BE6538" w:rsidRPr="00C40F81" w:rsidTr="008F0FAD">
        <w:trPr>
          <w:trHeight w:val="294"/>
        </w:trPr>
        <w:tc>
          <w:tcPr>
            <w:tcW w:w="2853" w:type="dxa"/>
          </w:tcPr>
          <w:p w:rsidR="00BE6538" w:rsidRPr="00C40F81" w:rsidRDefault="00BE6538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b/>
                <w:bCs/>
                <w:sz w:val="22"/>
                <w:szCs w:val="18"/>
              </w:rPr>
            </w:pPr>
            <w:r w:rsidRPr="00C40F81">
              <w:rPr>
                <w:rFonts w:ascii="Calibri" w:hAnsi="Calibri" w:cs="Calibri"/>
                <w:b/>
                <w:bCs/>
                <w:sz w:val="22"/>
                <w:szCs w:val="18"/>
              </w:rPr>
              <w:t>Technology</w:t>
            </w:r>
          </w:p>
        </w:tc>
        <w:tc>
          <w:tcPr>
            <w:tcW w:w="6597" w:type="dxa"/>
          </w:tcPr>
          <w:p w:rsidR="00BE6538" w:rsidRPr="00C40F81" w:rsidRDefault="00BE6538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b/>
                <w:bCs/>
                <w:sz w:val="22"/>
                <w:szCs w:val="18"/>
              </w:rPr>
            </w:pPr>
            <w:r w:rsidRPr="00C40F81">
              <w:rPr>
                <w:rFonts w:ascii="Calibri" w:hAnsi="Calibri" w:cs="Calibri"/>
                <w:b/>
                <w:bCs/>
                <w:sz w:val="22"/>
                <w:szCs w:val="18"/>
              </w:rPr>
              <w:t>Tools</w:t>
            </w:r>
          </w:p>
        </w:tc>
      </w:tr>
      <w:tr w:rsidR="004B73FD" w:rsidRPr="00C40F81" w:rsidTr="008F0FAD">
        <w:trPr>
          <w:trHeight w:val="294"/>
        </w:trPr>
        <w:tc>
          <w:tcPr>
            <w:tcW w:w="2853" w:type="dxa"/>
          </w:tcPr>
          <w:p w:rsidR="004B73FD" w:rsidRPr="001B73F0" w:rsidRDefault="004B73FD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Skills</w:t>
            </w:r>
          </w:p>
        </w:tc>
        <w:tc>
          <w:tcPr>
            <w:tcW w:w="6597" w:type="dxa"/>
          </w:tcPr>
          <w:p w:rsidR="004B73FD" w:rsidRPr="001B73F0" w:rsidRDefault="004B73FD" w:rsidP="004B73FD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C#, ASP.NET</w:t>
            </w:r>
            <w:r w:rsidR="00AA1F7A">
              <w:rPr>
                <w:rFonts w:ascii="Calibri" w:hAnsi="Calibri" w:cs="Calibri"/>
                <w:sz w:val="22"/>
                <w:szCs w:val="18"/>
              </w:rPr>
              <w:t>, ADO.NET,CSS,</w:t>
            </w:r>
            <w:r w:rsidRPr="001B73F0">
              <w:rPr>
                <w:rFonts w:ascii="Calibri" w:hAnsi="Calibri" w:cs="Calibri"/>
                <w:sz w:val="22"/>
                <w:szCs w:val="18"/>
              </w:rPr>
              <w:t xml:space="preserve"> HTML, AJAX, Web Services, WCF.</w:t>
            </w:r>
            <w:r w:rsidRPr="001B73F0">
              <w:rPr>
                <w:rFonts w:ascii="Calibri" w:hAnsi="Calibri" w:cs="Calibri"/>
                <w:bCs/>
                <w:color w:val="000000"/>
                <w:sz w:val="22"/>
                <w:szCs w:val="18"/>
              </w:rPr>
              <w:t xml:space="preserve"> </w:t>
            </w:r>
          </w:p>
        </w:tc>
      </w:tr>
      <w:tr w:rsidR="004B73FD" w:rsidRPr="00C40F81" w:rsidTr="004B73FD">
        <w:trPr>
          <w:trHeight w:val="305"/>
        </w:trPr>
        <w:tc>
          <w:tcPr>
            <w:tcW w:w="2853" w:type="dxa"/>
          </w:tcPr>
          <w:p w:rsidR="004B73FD" w:rsidRPr="001B73F0" w:rsidRDefault="004B73FD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z w:val="22"/>
                <w:szCs w:val="18"/>
              </w:rPr>
              <w:t>IDE Tools</w:t>
            </w:r>
          </w:p>
        </w:tc>
        <w:tc>
          <w:tcPr>
            <w:tcW w:w="6597" w:type="dxa"/>
          </w:tcPr>
          <w:p w:rsidR="004B73FD" w:rsidRPr="001B73F0" w:rsidRDefault="004B73FD" w:rsidP="004B73FD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z w:val="22"/>
                <w:szCs w:val="18"/>
              </w:rPr>
              <w:t>Visual Studio  2005/2008/2010/2012</w:t>
            </w:r>
          </w:p>
        </w:tc>
      </w:tr>
      <w:tr w:rsidR="004B73FD" w:rsidRPr="00C40F81" w:rsidTr="004B73FD">
        <w:trPr>
          <w:trHeight w:val="323"/>
        </w:trPr>
        <w:tc>
          <w:tcPr>
            <w:tcW w:w="2853" w:type="dxa"/>
          </w:tcPr>
          <w:p w:rsidR="004B73FD" w:rsidRPr="001B73F0" w:rsidRDefault="004B73FD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z w:val="22"/>
                <w:szCs w:val="18"/>
              </w:rPr>
              <w:t>Frameworks</w:t>
            </w:r>
          </w:p>
        </w:tc>
        <w:tc>
          <w:tcPr>
            <w:tcW w:w="6597" w:type="dxa"/>
          </w:tcPr>
          <w:p w:rsidR="004B73FD" w:rsidRPr="001B73F0" w:rsidRDefault="004B73FD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bCs/>
                <w:sz w:val="22"/>
                <w:szCs w:val="18"/>
              </w:rPr>
            </w:pPr>
            <w:r w:rsidRPr="001B73F0">
              <w:rPr>
                <w:rFonts w:ascii="Calibri" w:hAnsi="Calibri" w:cs="Calibri"/>
                <w:bCs/>
                <w:sz w:val="22"/>
                <w:szCs w:val="18"/>
              </w:rPr>
              <w:t>Mi</w:t>
            </w:r>
            <w:r w:rsidR="00EB53DF">
              <w:rPr>
                <w:rFonts w:ascii="Calibri" w:hAnsi="Calibri" w:cs="Calibri"/>
                <w:bCs/>
                <w:sz w:val="22"/>
                <w:szCs w:val="18"/>
              </w:rPr>
              <w:t>crosoft .net 2.0/</w:t>
            </w:r>
            <w:r w:rsidR="00CC000B">
              <w:rPr>
                <w:rFonts w:ascii="Calibri" w:hAnsi="Calibri" w:cs="Calibri"/>
                <w:bCs/>
                <w:sz w:val="22"/>
                <w:szCs w:val="18"/>
              </w:rPr>
              <w:t>3.0/3.5/4.0</w:t>
            </w:r>
          </w:p>
        </w:tc>
      </w:tr>
      <w:tr w:rsidR="001B73F0" w:rsidRPr="00C40F81" w:rsidTr="008F0FAD">
        <w:trPr>
          <w:trHeight w:val="294"/>
        </w:trPr>
        <w:tc>
          <w:tcPr>
            <w:tcW w:w="2853" w:type="dxa"/>
          </w:tcPr>
          <w:p w:rsidR="001B73F0" w:rsidRPr="001B73F0" w:rsidRDefault="001B73F0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z w:val="22"/>
                <w:szCs w:val="18"/>
              </w:rPr>
              <w:t>Database</w:t>
            </w:r>
          </w:p>
        </w:tc>
        <w:tc>
          <w:tcPr>
            <w:tcW w:w="6597" w:type="dxa"/>
          </w:tcPr>
          <w:p w:rsidR="001B73F0" w:rsidRPr="001B73F0" w:rsidRDefault="00A13BBE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SQL Server </w:t>
            </w:r>
            <w:r w:rsidR="001B73F0" w:rsidRPr="001B73F0">
              <w:rPr>
                <w:rFonts w:ascii="Calibri" w:hAnsi="Calibri" w:cs="Calibri"/>
                <w:sz w:val="22"/>
                <w:szCs w:val="18"/>
              </w:rPr>
              <w:t>2005/2008</w:t>
            </w:r>
          </w:p>
        </w:tc>
      </w:tr>
      <w:tr w:rsidR="001B73F0" w:rsidRPr="00C40F81" w:rsidTr="008F0FAD">
        <w:trPr>
          <w:trHeight w:val="294"/>
        </w:trPr>
        <w:tc>
          <w:tcPr>
            <w:tcW w:w="2853" w:type="dxa"/>
          </w:tcPr>
          <w:p w:rsidR="001B73F0" w:rsidRPr="001B73F0" w:rsidRDefault="001B73F0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Test Frameworks</w:t>
            </w:r>
          </w:p>
        </w:tc>
        <w:tc>
          <w:tcPr>
            <w:tcW w:w="6597" w:type="dxa"/>
          </w:tcPr>
          <w:p w:rsidR="001B73F0" w:rsidRPr="001B73F0" w:rsidRDefault="001B73F0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NUnit, MS Unit Testing</w:t>
            </w:r>
          </w:p>
        </w:tc>
      </w:tr>
      <w:tr w:rsidR="001B73F0" w:rsidRPr="00C40F81" w:rsidTr="004D5D60">
        <w:trPr>
          <w:trHeight w:val="287"/>
        </w:trPr>
        <w:tc>
          <w:tcPr>
            <w:tcW w:w="2853" w:type="dxa"/>
          </w:tcPr>
          <w:p w:rsidR="001B73F0" w:rsidRPr="001B73F0" w:rsidRDefault="001B73F0" w:rsidP="001B73F0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Agile Tools</w:t>
            </w:r>
          </w:p>
        </w:tc>
        <w:tc>
          <w:tcPr>
            <w:tcW w:w="6597" w:type="dxa"/>
          </w:tcPr>
          <w:p w:rsidR="001B73F0" w:rsidRPr="001B73F0" w:rsidRDefault="002844CF" w:rsidP="00566DB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>
              <w:rPr>
                <w:rFonts w:ascii="Calibri" w:hAnsi="Calibri" w:cs="Calibri"/>
                <w:snapToGrid w:val="0"/>
                <w:sz w:val="22"/>
                <w:szCs w:val="18"/>
              </w:rPr>
              <w:t>Rally</w:t>
            </w:r>
            <w:r w:rsidR="00566DB2">
              <w:rPr>
                <w:rFonts w:ascii="Calibri" w:hAnsi="Calibri" w:cs="Calibri"/>
                <w:snapToGrid w:val="0"/>
                <w:sz w:val="22"/>
                <w:szCs w:val="18"/>
              </w:rPr>
              <w:t xml:space="preserve"> and Planning Poker</w:t>
            </w:r>
            <w:r w:rsidR="001B73F0" w:rsidRPr="001B73F0">
              <w:rPr>
                <w:rFonts w:ascii="Calibri" w:hAnsi="Calibri" w:cs="Calibri"/>
                <w:snapToGrid w:val="0"/>
                <w:sz w:val="22"/>
                <w:szCs w:val="18"/>
              </w:rPr>
              <w:t>.</w:t>
            </w:r>
          </w:p>
        </w:tc>
      </w:tr>
      <w:tr w:rsidR="001B73F0" w:rsidRPr="00C40F81" w:rsidTr="008F0FAD">
        <w:trPr>
          <w:trHeight w:val="294"/>
        </w:trPr>
        <w:tc>
          <w:tcPr>
            <w:tcW w:w="2853" w:type="dxa"/>
          </w:tcPr>
          <w:p w:rsidR="001B73F0" w:rsidRPr="00C40F81" w:rsidRDefault="006326F5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>
              <w:rPr>
                <w:rFonts w:ascii="Calibri" w:hAnsi="Calibri" w:cs="Calibri"/>
                <w:snapToGrid w:val="0"/>
                <w:sz w:val="22"/>
                <w:szCs w:val="18"/>
              </w:rPr>
              <w:t>Versioning Tools</w:t>
            </w:r>
          </w:p>
        </w:tc>
        <w:tc>
          <w:tcPr>
            <w:tcW w:w="6597" w:type="dxa"/>
          </w:tcPr>
          <w:p w:rsidR="001B73F0" w:rsidRPr="00C40F81" w:rsidRDefault="006326F5" w:rsidP="00F919E2">
            <w:pPr>
              <w:pStyle w:val="BodyText"/>
              <w:tabs>
                <w:tab w:val="num" w:pos="360"/>
              </w:tabs>
              <w:rPr>
                <w:rFonts w:ascii="Calibri" w:hAnsi="Calibri" w:cs="Calibri"/>
                <w:snapToGrid w:val="0"/>
                <w:sz w:val="22"/>
                <w:szCs w:val="18"/>
              </w:rPr>
            </w:pPr>
            <w:r>
              <w:rPr>
                <w:rFonts w:ascii="Calibri" w:hAnsi="Calibri" w:cs="Calibri"/>
                <w:snapToGrid w:val="0"/>
                <w:sz w:val="22"/>
                <w:szCs w:val="18"/>
              </w:rPr>
              <w:t>TFS</w:t>
            </w:r>
          </w:p>
        </w:tc>
      </w:tr>
    </w:tbl>
    <w:p w:rsidR="00BE6538" w:rsidRPr="00C40F81" w:rsidRDefault="00BE6538" w:rsidP="00F919E2">
      <w:pPr>
        <w:tabs>
          <w:tab w:val="num" w:pos="360"/>
        </w:tabs>
        <w:jc w:val="both"/>
        <w:rPr>
          <w:rFonts w:ascii="Calibri" w:hAnsi="Calibri" w:cs="Calibri"/>
          <w:b/>
          <w:sz w:val="22"/>
          <w:szCs w:val="18"/>
          <w:u w:val="single"/>
        </w:rPr>
      </w:pPr>
    </w:p>
    <w:p w:rsidR="00512FEC" w:rsidRDefault="00512FEC" w:rsidP="00EB4D4D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EB4D4D" w:rsidRDefault="00EB4D4D" w:rsidP="00EB4D4D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9A4268">
        <w:rPr>
          <w:rFonts w:ascii="Calibri" w:hAnsi="Calibri" w:cs="Calibri"/>
          <w:b/>
          <w:bCs/>
          <w:sz w:val="22"/>
          <w:szCs w:val="22"/>
          <w:u w:val="single"/>
        </w:rPr>
        <w:t>EDUCATION:</w:t>
      </w:r>
    </w:p>
    <w:p w:rsidR="00EB4D4D" w:rsidRDefault="00EB4D4D" w:rsidP="00EB4D4D">
      <w:pPr>
        <w:jc w:val="both"/>
        <w:rPr>
          <w:rFonts w:ascii="Calibri" w:hAnsi="Calibri" w:cs="Calibri"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Bachelor of Technology in </w:t>
      </w:r>
      <w:r w:rsidR="004A0304">
        <w:rPr>
          <w:rFonts w:ascii="Calibri" w:hAnsi="Calibri" w:cs="Calibri"/>
          <w:bCs/>
          <w:sz w:val="22"/>
          <w:szCs w:val="22"/>
        </w:rPr>
        <w:t>Computer Science and Engineering</w:t>
      </w:r>
      <w:r w:rsidR="00F7228F" w:rsidRPr="009A4268">
        <w:rPr>
          <w:rFonts w:ascii="Calibri" w:hAnsi="Calibri" w:cs="Calibri"/>
          <w:bCs/>
          <w:sz w:val="22"/>
          <w:szCs w:val="22"/>
        </w:rPr>
        <w:t>,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sz w:val="22"/>
          <w:szCs w:val="22"/>
        </w:rPr>
        <w:t>Jawaharlal Nehru Technological University</w:t>
      </w:r>
    </w:p>
    <w:p w:rsidR="00BE6538" w:rsidRDefault="00BE6538" w:rsidP="00CF74ED">
      <w:pPr>
        <w:pStyle w:val="Header"/>
        <w:jc w:val="both"/>
        <w:outlineLvl w:val="0"/>
        <w:rPr>
          <w:rFonts w:ascii="Calibri" w:hAnsi="Calibri" w:cs="Calibri"/>
          <w:b/>
          <w:sz w:val="22"/>
          <w:u w:val="single"/>
        </w:rPr>
      </w:pPr>
      <w:r w:rsidRPr="00C40F81">
        <w:rPr>
          <w:rFonts w:ascii="Calibri" w:hAnsi="Calibri" w:cs="Calibri"/>
          <w:b/>
          <w:sz w:val="22"/>
          <w:u w:val="single"/>
        </w:rPr>
        <w:lastRenderedPageBreak/>
        <w:t>PROFESSIONAL EXPERIENCE:</w:t>
      </w:r>
    </w:p>
    <w:p w:rsidR="003A4D89" w:rsidRDefault="003A4D89" w:rsidP="00CF74ED">
      <w:pPr>
        <w:pStyle w:val="Header"/>
        <w:jc w:val="both"/>
        <w:outlineLvl w:val="0"/>
        <w:rPr>
          <w:rFonts w:ascii="Calibri" w:hAnsi="Calibri" w:cs="Calibri"/>
          <w:b/>
          <w:sz w:val="22"/>
          <w:u w:val="single"/>
        </w:rPr>
      </w:pPr>
    </w:p>
    <w:p w:rsidR="002844CF" w:rsidRDefault="002844CF" w:rsidP="002844CF">
      <w:pPr>
        <w:jc w:val="both"/>
        <w:rPr>
          <w:rFonts w:ascii="Calibri" w:hAnsi="Calibri" w:cs="Arial"/>
          <w:bCs/>
          <w:sz w:val="22"/>
        </w:rPr>
      </w:pPr>
    </w:p>
    <w:p w:rsidR="002844CF" w:rsidRPr="00C40F81" w:rsidRDefault="002844CF" w:rsidP="002844CF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Client                   </w:t>
      </w:r>
      <w:r w:rsidRPr="00C40F81">
        <w:rPr>
          <w:rFonts w:ascii="Calibri" w:hAnsi="Calibri" w:cs="Calibri"/>
          <w:b/>
          <w:sz w:val="22"/>
          <w:szCs w:val="18"/>
        </w:rPr>
        <w:t>:</w:t>
      </w:r>
      <w:r>
        <w:rPr>
          <w:rFonts w:ascii="Calibri" w:hAnsi="Calibri" w:cs="Calibri"/>
          <w:b/>
          <w:sz w:val="22"/>
          <w:szCs w:val="18"/>
        </w:rPr>
        <w:t xml:space="preserve"> ADP, Roseland</w:t>
      </w:r>
      <w:r>
        <w:rPr>
          <w:rFonts w:ascii="Calibri" w:hAnsi="Calibri" w:cs="Arial"/>
          <w:b/>
          <w:bCs/>
          <w:sz w:val="22"/>
        </w:rPr>
        <w:t>, NJ</w:t>
      </w:r>
      <w:r w:rsidRPr="00C40F81">
        <w:rPr>
          <w:rFonts w:ascii="Calibri" w:hAnsi="Calibri" w:cs="Calibri"/>
          <w:b/>
          <w:sz w:val="22"/>
          <w:szCs w:val="18"/>
        </w:rPr>
        <w:t xml:space="preserve">                                                                   </w:t>
      </w:r>
      <w:r>
        <w:rPr>
          <w:rFonts w:ascii="Calibri" w:hAnsi="Calibri" w:cs="Calibri"/>
          <w:b/>
          <w:sz w:val="22"/>
          <w:szCs w:val="18"/>
        </w:rPr>
        <w:t xml:space="preserve">         </w:t>
      </w:r>
      <w:r w:rsidR="002508D9">
        <w:rPr>
          <w:rFonts w:ascii="Calibri" w:hAnsi="Calibri" w:cs="Calibri"/>
          <w:b/>
          <w:sz w:val="22"/>
          <w:szCs w:val="18"/>
        </w:rPr>
        <w:t>March 2015</w:t>
      </w:r>
      <w:r w:rsidRPr="00C40F81">
        <w:rPr>
          <w:rFonts w:ascii="Calibri" w:hAnsi="Calibri" w:cs="Calibri"/>
          <w:b/>
          <w:sz w:val="22"/>
          <w:szCs w:val="18"/>
        </w:rPr>
        <w:t xml:space="preserve"> – </w:t>
      </w:r>
      <w:r w:rsidR="002508D9" w:rsidRPr="00EE48F5">
        <w:rPr>
          <w:rFonts w:ascii="Calibri" w:hAnsi="Calibri" w:cs="Arial"/>
          <w:b/>
          <w:bCs/>
          <w:sz w:val="22"/>
        </w:rPr>
        <w:t>till date</w:t>
      </w:r>
    </w:p>
    <w:p w:rsidR="002844CF" w:rsidRPr="00C40F81" w:rsidRDefault="002844CF" w:rsidP="002844CF">
      <w:pPr>
        <w:jc w:val="both"/>
        <w:rPr>
          <w:rFonts w:ascii="Calibri" w:hAnsi="Calibri" w:cs="Calibri"/>
          <w:b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>Project</w:t>
      </w:r>
      <w:r>
        <w:rPr>
          <w:rFonts w:ascii="Calibri" w:hAnsi="Calibri" w:cs="Calibri"/>
          <w:b/>
          <w:bCs/>
          <w:sz w:val="22"/>
          <w:szCs w:val="18"/>
        </w:rPr>
        <w:tab/>
      </w:r>
      <w:r>
        <w:rPr>
          <w:rFonts w:ascii="Calibri" w:hAnsi="Calibri" w:cs="Calibri"/>
          <w:b/>
          <w:bCs/>
          <w:sz w:val="22"/>
          <w:szCs w:val="18"/>
        </w:rPr>
        <w:tab/>
      </w:r>
      <w:r w:rsidRPr="00C40F81">
        <w:rPr>
          <w:rFonts w:ascii="Calibri" w:hAnsi="Calibri" w:cs="Calibri"/>
          <w:b/>
          <w:bCs/>
          <w:sz w:val="22"/>
          <w:szCs w:val="18"/>
        </w:rPr>
        <w:t>:</w:t>
      </w:r>
      <w:r>
        <w:rPr>
          <w:rFonts w:ascii="Calibri" w:hAnsi="Calibri" w:cs="Arial"/>
          <w:b/>
          <w:bCs/>
          <w:sz w:val="22"/>
        </w:rPr>
        <w:t xml:space="preserve"> ePROV</w:t>
      </w:r>
    </w:p>
    <w:p w:rsidR="002844CF" w:rsidRDefault="002844CF" w:rsidP="002844CF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>Position</w:t>
      </w:r>
      <w:r>
        <w:rPr>
          <w:rFonts w:ascii="Calibri" w:hAnsi="Calibri" w:cs="Calibri"/>
          <w:b/>
          <w:sz w:val="22"/>
          <w:szCs w:val="18"/>
        </w:rPr>
        <w:tab/>
        <w:t xml:space="preserve">: .Net </w:t>
      </w:r>
      <w:r w:rsidRPr="00C40F81">
        <w:rPr>
          <w:rFonts w:ascii="Calibri" w:hAnsi="Calibri" w:cs="Calibri"/>
          <w:b/>
          <w:sz w:val="22"/>
          <w:szCs w:val="18"/>
        </w:rPr>
        <w:t>Developer</w:t>
      </w:r>
    </w:p>
    <w:p w:rsidR="002844CF" w:rsidRDefault="002844CF" w:rsidP="002844CF">
      <w:pPr>
        <w:jc w:val="both"/>
        <w:rPr>
          <w:rFonts w:ascii="Calibri" w:hAnsi="Calibri" w:cs="Calibri"/>
          <w:b/>
          <w:sz w:val="22"/>
          <w:szCs w:val="18"/>
        </w:rPr>
      </w:pPr>
    </w:p>
    <w:p w:rsidR="002844CF" w:rsidRPr="00577EEC" w:rsidRDefault="002844CF" w:rsidP="002508D9">
      <w:pPr>
        <w:jc w:val="both"/>
        <w:rPr>
          <w:rFonts w:ascii="Calibri" w:hAnsi="Calibri" w:cs="Segoe UI"/>
          <w:sz w:val="22"/>
          <w:szCs w:val="22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 w:rsidRPr="00577EEC">
        <w:rPr>
          <w:rFonts w:ascii="Calibri" w:hAnsi="Calibri" w:cs="Calibri"/>
          <w:sz w:val="22"/>
          <w:szCs w:val="22"/>
        </w:rPr>
        <w:t xml:space="preserve"> </w:t>
      </w:r>
      <w:r w:rsidR="002508D9" w:rsidRPr="00577EEC">
        <w:rPr>
          <w:rFonts w:ascii="Calibri" w:hAnsi="Calibri" w:cs="Segoe UI"/>
          <w:sz w:val="22"/>
          <w:szCs w:val="22"/>
        </w:rPr>
        <w:t>ePROV is a web application for Provisioning, De-Provisioning of systems access to associates. The system provides Provisioning and De-Provisioning of access to different systems like VPN, Network</w:t>
      </w:r>
      <w:r w:rsidR="00234BAA">
        <w:rPr>
          <w:rFonts w:ascii="Calibri" w:hAnsi="Calibri" w:cs="Segoe UI"/>
          <w:sz w:val="22"/>
          <w:szCs w:val="22"/>
        </w:rPr>
        <w:t>, Facilities, Phone, Hardware, Net secure</w:t>
      </w:r>
      <w:r w:rsidR="002508D9" w:rsidRPr="00577EEC">
        <w:rPr>
          <w:rFonts w:ascii="Calibri" w:hAnsi="Calibri" w:cs="Segoe UI"/>
          <w:sz w:val="22"/>
          <w:szCs w:val="22"/>
        </w:rPr>
        <w:t>,</w:t>
      </w:r>
      <w:r w:rsidR="00234BAA">
        <w:rPr>
          <w:rFonts w:ascii="Calibri" w:hAnsi="Calibri" w:cs="Segoe UI"/>
          <w:sz w:val="22"/>
          <w:szCs w:val="22"/>
        </w:rPr>
        <w:t xml:space="preserve"> Total Source</w:t>
      </w:r>
      <w:r w:rsidR="002508D9" w:rsidRPr="00577EEC">
        <w:rPr>
          <w:rFonts w:ascii="Calibri" w:hAnsi="Calibri" w:cs="Segoe UI"/>
          <w:sz w:val="22"/>
          <w:szCs w:val="22"/>
        </w:rPr>
        <w:t xml:space="preserve"> and Office/Cube etc.</w:t>
      </w:r>
    </w:p>
    <w:p w:rsidR="002508D9" w:rsidRDefault="002508D9" w:rsidP="002508D9">
      <w:pPr>
        <w:jc w:val="both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2844CF" w:rsidRDefault="002844CF" w:rsidP="002844CF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  <w:r w:rsidRPr="00C40F81">
        <w:rPr>
          <w:rFonts w:ascii="Calibri" w:hAnsi="Calibri" w:cs="Calibri"/>
          <w:b/>
          <w:bCs/>
          <w:sz w:val="22"/>
          <w:szCs w:val="18"/>
          <w:u w:val="single"/>
        </w:rPr>
        <w:t>Responsibilities:</w:t>
      </w:r>
    </w:p>
    <w:p w:rsidR="002844CF" w:rsidRDefault="002844CF" w:rsidP="002844CF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</w:p>
    <w:p w:rsidR="002844CF" w:rsidRDefault="002844CF" w:rsidP="002844CF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One of the team members</w:t>
      </w:r>
      <w:r w:rsidRPr="001B73F0">
        <w:rPr>
          <w:rFonts w:ascii="Calibri" w:hAnsi="Calibri" w:cs="Calibri"/>
          <w:bCs/>
          <w:sz w:val="22"/>
          <w:szCs w:val="22"/>
        </w:rPr>
        <w:t xml:space="preserve"> in developing </w:t>
      </w:r>
      <w:r w:rsidR="002508D9" w:rsidRPr="002508D9">
        <w:rPr>
          <w:rFonts w:ascii="Calibri" w:hAnsi="Calibri" w:cs="Segoe UI"/>
          <w:sz w:val="22"/>
          <w:szCs w:val="22"/>
        </w:rPr>
        <w:t xml:space="preserve">ePROV web </w:t>
      </w:r>
      <w:r>
        <w:rPr>
          <w:rFonts w:ascii="Calibri" w:hAnsi="Calibri" w:cs="Calibri"/>
          <w:bCs/>
          <w:sz w:val="22"/>
          <w:szCs w:val="22"/>
        </w:rPr>
        <w:t>application.</w:t>
      </w:r>
    </w:p>
    <w:p w:rsidR="002844CF" w:rsidRDefault="002844CF" w:rsidP="002844CF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1B73F0">
        <w:rPr>
          <w:rFonts w:ascii="Calibri" w:hAnsi="Calibri" w:cs="Calibri"/>
          <w:bCs/>
          <w:sz w:val="22"/>
          <w:szCs w:val="22"/>
        </w:rPr>
        <w:t xml:space="preserve">Involved in </w:t>
      </w:r>
      <w:r>
        <w:rPr>
          <w:rFonts w:ascii="Calibri" w:hAnsi="Calibri" w:cs="Calibri"/>
          <w:bCs/>
          <w:sz w:val="22"/>
          <w:szCs w:val="22"/>
        </w:rPr>
        <w:t>integration of the application with existing system.</w:t>
      </w:r>
    </w:p>
    <w:p w:rsidR="00B67F45" w:rsidRDefault="00B67F45" w:rsidP="002844CF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Involved </w:t>
      </w:r>
      <w:r w:rsidRPr="0076032D">
        <w:rPr>
          <w:rFonts w:ascii="Calibri" w:hAnsi="Calibri" w:cs="Calibri"/>
          <w:bCs/>
          <w:color w:val="000000"/>
          <w:sz w:val="22"/>
          <w:szCs w:val="22"/>
        </w:rPr>
        <w:t xml:space="preserve">in </w:t>
      </w:r>
      <w:r w:rsidRPr="0076032D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analysis, design and development of the application.</w:t>
      </w:r>
    </w:p>
    <w:p w:rsidR="006E7439" w:rsidRPr="006E7439" w:rsidRDefault="006E7439" w:rsidP="002844CF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</w:t>
      </w:r>
      <w:r w:rsidRPr="006E7439">
        <w:rPr>
          <w:rFonts w:ascii="Calibri" w:hAnsi="Calibri" w:cs="Arial"/>
          <w:color w:val="000000"/>
          <w:sz w:val="22"/>
          <w:szCs w:val="22"/>
        </w:rPr>
        <w:t xml:space="preserve">the web pages using </w:t>
      </w:r>
      <w:r w:rsidRPr="009F2515">
        <w:rPr>
          <w:rFonts w:ascii="Calibri" w:hAnsi="Calibri" w:cs="Arial"/>
          <w:b/>
          <w:color w:val="000000"/>
          <w:sz w:val="22"/>
          <w:szCs w:val="22"/>
        </w:rPr>
        <w:t xml:space="preserve">ASP.NET, </w:t>
      </w:r>
      <w:r w:rsidR="00B67F45" w:rsidRPr="00B67F45">
        <w:rPr>
          <w:rFonts w:ascii="Calibri" w:hAnsi="Calibri" w:cs="Arial"/>
          <w:b/>
          <w:color w:val="000000"/>
          <w:sz w:val="22"/>
          <w:szCs w:val="22"/>
        </w:rPr>
        <w:t>AJAX</w:t>
      </w:r>
      <w:r w:rsidR="00B67F45" w:rsidRPr="00B67F45">
        <w:rPr>
          <w:rFonts w:ascii="Calibri" w:hAnsi="Calibri" w:cs="Arial"/>
          <w:color w:val="000000"/>
          <w:sz w:val="22"/>
          <w:szCs w:val="22"/>
        </w:rPr>
        <w:t>,</w:t>
      </w:r>
      <w:r w:rsidR="00B67F4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67F45" w:rsidRPr="00B67F45">
        <w:rPr>
          <w:rFonts w:ascii="Calibri" w:hAnsi="Calibri" w:cs="Arial"/>
          <w:b/>
          <w:color w:val="000000"/>
          <w:sz w:val="22"/>
          <w:szCs w:val="22"/>
        </w:rPr>
        <w:t>JavaScript</w:t>
      </w:r>
      <w:r w:rsidR="00B67F45" w:rsidRPr="009F2515">
        <w:rPr>
          <w:rFonts w:ascii="Calibri" w:hAnsi="Calibri" w:cs="Arial"/>
          <w:b/>
          <w:color w:val="000000"/>
          <w:sz w:val="22"/>
          <w:szCs w:val="22"/>
        </w:rPr>
        <w:t>,</w:t>
      </w:r>
      <w:r w:rsidR="00B67F45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Pr="009F2515">
        <w:rPr>
          <w:rFonts w:ascii="Calibri" w:hAnsi="Calibri" w:cs="Arial"/>
          <w:b/>
          <w:color w:val="000000"/>
          <w:sz w:val="22"/>
          <w:szCs w:val="22"/>
        </w:rPr>
        <w:t>HTML</w:t>
      </w:r>
      <w:r w:rsidR="009F2515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Pr="009F2515">
        <w:rPr>
          <w:rFonts w:ascii="Calibri" w:hAnsi="Calibri" w:cs="Arial"/>
          <w:color w:val="000000"/>
          <w:sz w:val="22"/>
          <w:szCs w:val="22"/>
        </w:rPr>
        <w:t>and</w:t>
      </w:r>
      <w:r w:rsidRPr="009F2515">
        <w:rPr>
          <w:rFonts w:ascii="Calibri" w:hAnsi="Calibri" w:cs="Arial"/>
          <w:b/>
          <w:color w:val="000000"/>
          <w:sz w:val="22"/>
          <w:szCs w:val="22"/>
        </w:rPr>
        <w:t xml:space="preserve"> CSS</w:t>
      </w:r>
      <w:r w:rsidRPr="006E7439">
        <w:rPr>
          <w:rFonts w:ascii="Calibri" w:hAnsi="Calibri" w:cs="Arial"/>
          <w:color w:val="000000"/>
          <w:sz w:val="22"/>
          <w:szCs w:val="22"/>
        </w:rPr>
        <w:t xml:space="preserve"> for styling the Web pages</w:t>
      </w:r>
      <w:r>
        <w:rPr>
          <w:rFonts w:ascii="Calibri" w:hAnsi="Calibri" w:cs="Arial"/>
          <w:color w:val="000000"/>
          <w:sz w:val="22"/>
          <w:szCs w:val="22"/>
        </w:rPr>
        <w:t>.</w:t>
      </w:r>
    </w:p>
    <w:p w:rsidR="00B67F45" w:rsidRPr="0076032D" w:rsidRDefault="00B67F45" w:rsidP="00B67F45">
      <w:pPr>
        <w:numPr>
          <w:ilvl w:val="0"/>
          <w:numId w:val="34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76032D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Developed </w:t>
      </w:r>
      <w:r w:rsidRPr="0076032D">
        <w:rPr>
          <w:rFonts w:ascii="Calibri" w:hAnsi="Calibri" w:cs="Arial"/>
          <w:color w:val="000000"/>
          <w:sz w:val="22"/>
          <w:szCs w:val="22"/>
        </w:rPr>
        <w:t>an AJAX driven web application using</w:t>
      </w:r>
      <w:r w:rsidRPr="0076032D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hyperlink r:id="rId8" w:tgtFrame="_blank" w:history="1">
        <w:r w:rsidRPr="0076032D">
          <w:rPr>
            <w:rStyle w:val="Hyperlink"/>
            <w:rFonts w:ascii="Calibri" w:hAnsi="Calibri" w:cs="Arial"/>
            <w:b/>
            <w:color w:val="000000"/>
            <w:sz w:val="22"/>
            <w:szCs w:val="22"/>
            <w:u w:val="none"/>
          </w:rPr>
          <w:t>ASP.NET</w:t>
        </w:r>
      </w:hyperlink>
      <w:r w:rsidRPr="0076032D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76032D">
        <w:rPr>
          <w:rFonts w:ascii="Calibri" w:hAnsi="Calibri" w:cs="Arial"/>
          <w:color w:val="000000"/>
          <w:sz w:val="22"/>
          <w:szCs w:val="22"/>
        </w:rPr>
        <w:t xml:space="preserve">and </w:t>
      </w:r>
      <w:r w:rsidRPr="0076032D">
        <w:rPr>
          <w:rFonts w:ascii="Calibri" w:hAnsi="Calibri" w:cs="Arial"/>
          <w:b/>
          <w:color w:val="000000"/>
          <w:sz w:val="22"/>
          <w:szCs w:val="22"/>
        </w:rPr>
        <w:t>JQuery</w:t>
      </w:r>
      <w:r w:rsidRPr="0076032D">
        <w:rPr>
          <w:rFonts w:ascii="Calibri" w:hAnsi="Calibri" w:cs="Arial"/>
          <w:color w:val="000000"/>
          <w:sz w:val="22"/>
          <w:szCs w:val="22"/>
        </w:rPr>
        <w:t>.</w:t>
      </w:r>
    </w:p>
    <w:p w:rsidR="00B67F45" w:rsidRPr="0076032D" w:rsidRDefault="00B67F45" w:rsidP="00B67F45">
      <w:pPr>
        <w:numPr>
          <w:ilvl w:val="0"/>
          <w:numId w:val="34"/>
        </w:numPr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 w:rsidRPr="0076032D">
        <w:rPr>
          <w:rFonts w:ascii="Calibri" w:hAnsi="Calibri" w:cs="Arial"/>
          <w:color w:val="000000"/>
          <w:sz w:val="22"/>
          <w:szCs w:val="22"/>
        </w:rPr>
        <w:t>Used AJAX to trade data with a web server, without reloading the page.</w:t>
      </w:r>
    </w:p>
    <w:p w:rsidR="006E7439" w:rsidRPr="006E7439" w:rsidRDefault="006E7439" w:rsidP="002844CF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6E7439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Code </w:t>
      </w:r>
      <w:r w:rsidRPr="006E7439">
        <w:rPr>
          <w:rFonts w:ascii="Calibri" w:hAnsi="Calibri" w:cs="Arial"/>
          <w:color w:val="000000"/>
          <w:sz w:val="22"/>
          <w:szCs w:val="22"/>
        </w:rPr>
        <w:t>review, Walk through and deployment across different environments.</w:t>
      </w:r>
    </w:p>
    <w:p w:rsidR="006E7439" w:rsidRPr="00ED7DEA" w:rsidRDefault="006E7439" w:rsidP="006E7439">
      <w:pPr>
        <w:numPr>
          <w:ilvl w:val="0"/>
          <w:numId w:val="34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6E7439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Designed and developed the complete front-end application using Web Forms with </w:t>
      </w:r>
      <w:r w:rsidRPr="009F2515"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C#</w:t>
      </w:r>
      <w:r w:rsidRPr="006E7439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as code behind.</w:t>
      </w:r>
    </w:p>
    <w:p w:rsidR="000F4822" w:rsidRDefault="000F4822" w:rsidP="00ED7DEA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Created </w:t>
      </w:r>
      <w:r w:rsidRPr="009A4268">
        <w:rPr>
          <w:rFonts w:ascii="Calibri" w:hAnsi="Calibri" w:cs="Calibri"/>
          <w:b/>
          <w:bCs/>
          <w:sz w:val="22"/>
          <w:szCs w:val="22"/>
        </w:rPr>
        <w:t>WCF</w:t>
      </w:r>
      <w:r w:rsidRPr="009A4268">
        <w:rPr>
          <w:rFonts w:ascii="Calibri" w:hAnsi="Calibri" w:cs="Calibri"/>
          <w:bCs/>
          <w:sz w:val="22"/>
          <w:szCs w:val="22"/>
        </w:rPr>
        <w:t xml:space="preserve"> based</w:t>
      </w:r>
      <w:r w:rsidRPr="005A18D0">
        <w:rPr>
          <w:rFonts w:ascii="Calibri" w:hAnsi="Calibri" w:cs="Calibri"/>
          <w:b/>
          <w:bCs/>
          <w:sz w:val="22"/>
          <w:szCs w:val="22"/>
        </w:rPr>
        <w:t xml:space="preserve"> web service </w:t>
      </w:r>
      <w:r w:rsidRPr="009A4268">
        <w:rPr>
          <w:rFonts w:ascii="Calibri" w:hAnsi="Calibri" w:cs="Calibri"/>
          <w:bCs/>
          <w:sz w:val="22"/>
          <w:szCs w:val="22"/>
        </w:rPr>
        <w:t>for communication between applications which are published for the various business units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6E7439" w:rsidRPr="006E7439" w:rsidRDefault="006E7439" w:rsidP="006E743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Developed </w:t>
      </w:r>
      <w:r w:rsidRPr="007D72E3">
        <w:rPr>
          <w:rFonts w:ascii="Calibri" w:hAnsi="Calibri" w:cs="Calibri"/>
          <w:b/>
          <w:bCs/>
          <w:sz w:val="22"/>
          <w:szCs w:val="22"/>
        </w:rPr>
        <w:t>Queries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Pr="009A4268">
        <w:rPr>
          <w:rFonts w:ascii="Calibri" w:hAnsi="Calibri" w:cs="Calibri"/>
          <w:b/>
          <w:bCs/>
          <w:sz w:val="22"/>
          <w:szCs w:val="22"/>
        </w:rPr>
        <w:t>Stored Procedures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Cs/>
          <w:sz w:val="22"/>
          <w:szCs w:val="22"/>
        </w:rPr>
        <w:t xml:space="preserve">and </w:t>
      </w:r>
      <w:r w:rsidRPr="009A4268">
        <w:rPr>
          <w:rFonts w:ascii="Calibri" w:hAnsi="Calibri" w:cs="Calibri"/>
          <w:b/>
          <w:bCs/>
          <w:sz w:val="22"/>
          <w:szCs w:val="22"/>
        </w:rPr>
        <w:t>Views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6E7439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and tune existing stor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ed procedures on SQL Server 2008.</w:t>
      </w:r>
    </w:p>
    <w:p w:rsidR="005802FB" w:rsidRPr="00FD2540" w:rsidRDefault="005802FB" w:rsidP="008A0871">
      <w:pPr>
        <w:numPr>
          <w:ilvl w:val="0"/>
          <w:numId w:val="34"/>
        </w:num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FD2540">
        <w:rPr>
          <w:rFonts w:ascii="Calibri" w:hAnsi="Calibri" w:cs="Arial"/>
          <w:b/>
          <w:bCs/>
          <w:color w:val="000000"/>
          <w:sz w:val="22"/>
          <w:szCs w:val="22"/>
          <w:shd w:val="clear" w:color="auto" w:fill="FFFFFF"/>
        </w:rPr>
        <w:t>Agile</w:t>
      </w:r>
      <w:r w:rsidRPr="00FD2540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 w:rsidRPr="00FD2540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and</w:t>
      </w:r>
      <w:r w:rsidRPr="00FD2540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 w:rsidRPr="00FD2540">
        <w:rPr>
          <w:rFonts w:ascii="Calibri" w:hAnsi="Calibri" w:cs="Arial"/>
          <w:b/>
          <w:bCs/>
          <w:color w:val="000000"/>
          <w:sz w:val="22"/>
          <w:szCs w:val="22"/>
          <w:shd w:val="clear" w:color="auto" w:fill="FFFFFF"/>
        </w:rPr>
        <w:t>scrum</w:t>
      </w:r>
      <w:r w:rsidRPr="00FD2540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 w:rsidRPr="00FD2540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process is used for tracking and developing the application.</w:t>
      </w:r>
    </w:p>
    <w:p w:rsidR="006E7439" w:rsidRDefault="006E7439" w:rsidP="006E743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F92D09">
        <w:rPr>
          <w:rFonts w:ascii="Calibri" w:hAnsi="Calibri"/>
          <w:color w:val="000000"/>
          <w:sz w:val="22"/>
          <w:szCs w:val="22"/>
          <w:shd w:val="clear" w:color="auto" w:fill="FFFFFF"/>
        </w:rPr>
        <w:t>Used</w:t>
      </w:r>
      <w:r w:rsidR="009F2515" w:rsidRPr="00AE4037">
        <w:rPr>
          <w:rFonts w:ascii="Calibri" w:hAnsi="Calibri" w:cs="Calibri"/>
          <w:bCs/>
          <w:sz w:val="22"/>
          <w:szCs w:val="22"/>
        </w:rPr>
        <w:t xml:space="preserve"> </w:t>
      </w:r>
      <w:r w:rsidR="009F2515" w:rsidRPr="00AE4037">
        <w:rPr>
          <w:rFonts w:ascii="Calibri" w:hAnsi="Calibri" w:cs="Calibri"/>
          <w:b/>
          <w:bCs/>
          <w:sz w:val="22"/>
          <w:szCs w:val="22"/>
        </w:rPr>
        <w:t>TFS (Team Foundation Server)</w:t>
      </w:r>
      <w:r w:rsidR="009F2515" w:rsidRPr="00AE4037">
        <w:rPr>
          <w:rFonts w:ascii="Calibri" w:hAnsi="Calibri" w:cs="Calibri"/>
          <w:bCs/>
          <w:sz w:val="22"/>
          <w:szCs w:val="22"/>
        </w:rPr>
        <w:t xml:space="preserve"> for version control</w:t>
      </w:r>
      <w:r w:rsidR="009F2515">
        <w:rPr>
          <w:rFonts w:ascii="Calibri" w:hAnsi="Calibri" w:cs="Calibri"/>
          <w:bCs/>
          <w:sz w:val="22"/>
          <w:szCs w:val="22"/>
        </w:rPr>
        <w:t>.</w:t>
      </w:r>
    </w:p>
    <w:p w:rsidR="00234BAA" w:rsidRDefault="00234BAA" w:rsidP="00234BAA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Involved in testing, debugging and documentation. </w:t>
      </w:r>
    </w:p>
    <w:p w:rsidR="00234BAA" w:rsidRPr="009A4268" w:rsidRDefault="00234BAA" w:rsidP="00234BAA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Integrated the various modules and deployed the project in the testing environment.</w:t>
      </w:r>
    </w:p>
    <w:p w:rsidR="002508D9" w:rsidRPr="001B73F0" w:rsidRDefault="002508D9" w:rsidP="002508D9">
      <w:pPr>
        <w:jc w:val="both"/>
        <w:rPr>
          <w:rFonts w:ascii="Calibri" w:hAnsi="Calibri" w:cs="Calibri"/>
          <w:bCs/>
          <w:sz w:val="22"/>
          <w:szCs w:val="22"/>
        </w:rPr>
      </w:pPr>
    </w:p>
    <w:p w:rsidR="002508D9" w:rsidRPr="00435BD6" w:rsidRDefault="002508D9" w:rsidP="002508D9">
      <w:pPr>
        <w:pStyle w:val="Header"/>
        <w:jc w:val="both"/>
        <w:outlineLvl w:val="0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  <w:u w:val="single"/>
        </w:rPr>
        <w:t>Environment:</w:t>
      </w:r>
      <w:r w:rsidRPr="00EA7DEC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.Net Framework 4.0,C#, Visual studio 2012,Team Foundation Server ,ASP.NET, SQL Server 2008,SQL Server 2008, Web services, HTML 5, CSS3, JQuery,  AJAX, XML.</w:t>
      </w:r>
    </w:p>
    <w:p w:rsidR="002844CF" w:rsidRDefault="002844CF" w:rsidP="00CF74ED">
      <w:pPr>
        <w:pStyle w:val="Header"/>
        <w:jc w:val="both"/>
        <w:outlineLvl w:val="0"/>
        <w:rPr>
          <w:rFonts w:ascii="Calibri" w:hAnsi="Calibri" w:cs="Calibri"/>
          <w:b/>
          <w:sz w:val="22"/>
          <w:u w:val="single"/>
        </w:rPr>
      </w:pPr>
    </w:p>
    <w:p w:rsidR="003A4D89" w:rsidRPr="00C40F81" w:rsidRDefault="003A4D89" w:rsidP="003A4D89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Client                   </w:t>
      </w:r>
      <w:r w:rsidRPr="00C40F81">
        <w:rPr>
          <w:rFonts w:ascii="Calibri" w:hAnsi="Calibri" w:cs="Calibri"/>
          <w:b/>
          <w:sz w:val="22"/>
          <w:szCs w:val="18"/>
        </w:rPr>
        <w:t>:</w:t>
      </w:r>
      <w:r w:rsidR="00DE7B52">
        <w:rPr>
          <w:rFonts w:ascii="Calibri" w:hAnsi="Calibri" w:cs="Calibri"/>
          <w:b/>
          <w:sz w:val="22"/>
          <w:szCs w:val="18"/>
        </w:rPr>
        <w:t xml:space="preserve"> </w:t>
      </w:r>
      <w:r w:rsidR="00552DB4">
        <w:rPr>
          <w:rFonts w:ascii="Calibri" w:hAnsi="Calibri" w:cs="Calibri"/>
          <w:b/>
          <w:sz w:val="22"/>
          <w:szCs w:val="18"/>
        </w:rPr>
        <w:t>Aetna,</w:t>
      </w:r>
      <w:r w:rsidR="00DE7B52">
        <w:rPr>
          <w:rFonts w:ascii="Calibri" w:hAnsi="Calibri" w:cs="Calibri"/>
          <w:b/>
          <w:sz w:val="22"/>
          <w:szCs w:val="18"/>
        </w:rPr>
        <w:t xml:space="preserve"> Hartford, Connecticut</w:t>
      </w:r>
      <w:r w:rsidRPr="00C40F81">
        <w:rPr>
          <w:rFonts w:ascii="Calibri" w:hAnsi="Calibri" w:cs="Calibri"/>
          <w:b/>
          <w:sz w:val="22"/>
          <w:szCs w:val="18"/>
        </w:rPr>
        <w:t xml:space="preserve">                                    </w:t>
      </w:r>
      <w:r>
        <w:rPr>
          <w:rFonts w:ascii="Calibri" w:hAnsi="Calibri" w:cs="Calibri"/>
          <w:b/>
          <w:sz w:val="22"/>
          <w:szCs w:val="18"/>
        </w:rPr>
        <w:t xml:space="preserve">         </w:t>
      </w:r>
      <w:r w:rsidRPr="00C40F81">
        <w:rPr>
          <w:rFonts w:ascii="Calibri" w:hAnsi="Calibri" w:cs="Calibri"/>
          <w:b/>
          <w:sz w:val="22"/>
          <w:szCs w:val="18"/>
        </w:rPr>
        <w:t xml:space="preserve">  </w:t>
      </w:r>
      <w:r w:rsidR="00A46508">
        <w:rPr>
          <w:rFonts w:ascii="Calibri" w:hAnsi="Calibri" w:cs="Calibri"/>
          <w:b/>
          <w:sz w:val="22"/>
          <w:szCs w:val="18"/>
        </w:rPr>
        <w:t xml:space="preserve"> </w:t>
      </w:r>
      <w:r w:rsidR="002508D9">
        <w:rPr>
          <w:rFonts w:ascii="Calibri" w:hAnsi="Calibri" w:cs="Calibri"/>
          <w:b/>
          <w:sz w:val="22"/>
          <w:szCs w:val="18"/>
        </w:rPr>
        <w:t xml:space="preserve">       </w:t>
      </w:r>
      <w:r w:rsidR="00A46508">
        <w:rPr>
          <w:rFonts w:ascii="Calibri" w:hAnsi="Calibri" w:cs="Calibri"/>
          <w:b/>
          <w:sz w:val="22"/>
          <w:szCs w:val="18"/>
        </w:rPr>
        <w:t>Aug</w:t>
      </w:r>
      <w:r w:rsidR="007D2738">
        <w:rPr>
          <w:rFonts w:ascii="Calibri" w:hAnsi="Calibri" w:cs="Calibri"/>
          <w:b/>
          <w:sz w:val="22"/>
          <w:szCs w:val="18"/>
        </w:rPr>
        <w:t xml:space="preserve"> 2014</w:t>
      </w:r>
      <w:r w:rsidRPr="00C40F81">
        <w:rPr>
          <w:rFonts w:ascii="Calibri" w:hAnsi="Calibri" w:cs="Calibri"/>
          <w:b/>
          <w:sz w:val="22"/>
          <w:szCs w:val="18"/>
        </w:rPr>
        <w:t xml:space="preserve"> – </w:t>
      </w:r>
      <w:r w:rsidR="00ED7DEA">
        <w:rPr>
          <w:rFonts w:ascii="Calibri" w:hAnsi="Calibri" w:cs="Arial"/>
          <w:b/>
          <w:bCs/>
          <w:sz w:val="22"/>
        </w:rPr>
        <w:t>Feb</w:t>
      </w:r>
      <w:r w:rsidR="002508D9">
        <w:rPr>
          <w:rFonts w:ascii="Calibri" w:hAnsi="Calibri" w:cs="Arial"/>
          <w:b/>
          <w:bCs/>
          <w:sz w:val="22"/>
        </w:rPr>
        <w:t xml:space="preserve"> 2015</w:t>
      </w:r>
    </w:p>
    <w:p w:rsidR="003A4D89" w:rsidRPr="00C40F81" w:rsidRDefault="003A4D89" w:rsidP="003A4D89">
      <w:pPr>
        <w:jc w:val="both"/>
        <w:rPr>
          <w:rFonts w:ascii="Calibri" w:hAnsi="Calibri" w:cs="Calibri"/>
          <w:b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>Project</w:t>
      </w:r>
      <w:r>
        <w:rPr>
          <w:rFonts w:ascii="Calibri" w:hAnsi="Calibri" w:cs="Calibri"/>
          <w:b/>
          <w:bCs/>
          <w:sz w:val="22"/>
          <w:szCs w:val="18"/>
        </w:rPr>
        <w:tab/>
      </w:r>
      <w:r>
        <w:rPr>
          <w:rFonts w:ascii="Calibri" w:hAnsi="Calibri" w:cs="Calibri"/>
          <w:b/>
          <w:bCs/>
          <w:sz w:val="22"/>
          <w:szCs w:val="18"/>
        </w:rPr>
        <w:tab/>
      </w:r>
      <w:r w:rsidRPr="00C40F81">
        <w:rPr>
          <w:rFonts w:ascii="Calibri" w:hAnsi="Calibri" w:cs="Calibri"/>
          <w:b/>
          <w:bCs/>
          <w:sz w:val="22"/>
          <w:szCs w:val="18"/>
        </w:rPr>
        <w:t>:</w:t>
      </w:r>
      <w:r w:rsidR="00DE7B52">
        <w:rPr>
          <w:rFonts w:ascii="Calibri" w:hAnsi="Calibri" w:cs="Arial"/>
          <w:b/>
          <w:bCs/>
          <w:sz w:val="22"/>
        </w:rPr>
        <w:t xml:space="preserve"> Medicare Informatics</w:t>
      </w:r>
    </w:p>
    <w:p w:rsidR="003A4D89" w:rsidRDefault="00F27AF5" w:rsidP="003A4D89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>Position</w:t>
      </w:r>
      <w:r>
        <w:rPr>
          <w:rFonts w:ascii="Calibri" w:hAnsi="Calibri" w:cs="Calibri"/>
          <w:b/>
          <w:sz w:val="22"/>
          <w:szCs w:val="18"/>
        </w:rPr>
        <w:tab/>
        <w:t xml:space="preserve">: </w:t>
      </w:r>
      <w:r w:rsidR="003A4D89">
        <w:rPr>
          <w:rFonts w:ascii="Calibri" w:hAnsi="Calibri" w:cs="Calibri"/>
          <w:b/>
          <w:sz w:val="22"/>
          <w:szCs w:val="18"/>
        </w:rPr>
        <w:t xml:space="preserve">.Net </w:t>
      </w:r>
      <w:r w:rsidR="003A4D89" w:rsidRPr="00C40F81">
        <w:rPr>
          <w:rFonts w:ascii="Calibri" w:hAnsi="Calibri" w:cs="Calibri"/>
          <w:b/>
          <w:sz w:val="22"/>
          <w:szCs w:val="18"/>
        </w:rPr>
        <w:t>Developer</w:t>
      </w:r>
      <w:r w:rsidR="002C58FD">
        <w:rPr>
          <w:rFonts w:ascii="Calibri" w:hAnsi="Calibri" w:cs="Calibri"/>
          <w:b/>
          <w:sz w:val="22"/>
          <w:szCs w:val="18"/>
        </w:rPr>
        <w:t xml:space="preserve"> with SSIS and SSRS</w:t>
      </w:r>
    </w:p>
    <w:p w:rsidR="003A4D89" w:rsidRDefault="003A4D89" w:rsidP="003A4D89">
      <w:pPr>
        <w:jc w:val="both"/>
        <w:rPr>
          <w:rFonts w:ascii="Calibri" w:hAnsi="Calibri" w:cs="Calibri"/>
          <w:b/>
          <w:sz w:val="22"/>
          <w:szCs w:val="18"/>
        </w:rPr>
      </w:pPr>
    </w:p>
    <w:p w:rsidR="003A4D89" w:rsidRPr="00516661" w:rsidRDefault="003A4D89" w:rsidP="003A4D89">
      <w:p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>
        <w:rPr>
          <w:rFonts w:ascii="Calibri" w:hAnsi="Calibri" w:cs="Calibri"/>
          <w:sz w:val="22"/>
          <w:szCs w:val="18"/>
        </w:rPr>
        <w:t xml:space="preserve"> </w:t>
      </w:r>
      <w:r w:rsidR="002212DD">
        <w:rPr>
          <w:rFonts w:ascii="Calibri" w:hAnsi="Calibri" w:cs="Calibri"/>
          <w:sz w:val="22"/>
          <w:szCs w:val="18"/>
        </w:rPr>
        <w:t>Aetna is a Health Insurance Company, which provides both commercial as well as Medicare Insurance Plans to the</w:t>
      </w:r>
      <w:r w:rsidR="00E41D72">
        <w:rPr>
          <w:rFonts w:ascii="Calibri" w:hAnsi="Calibri" w:cs="Calibri"/>
          <w:sz w:val="22"/>
          <w:szCs w:val="18"/>
        </w:rPr>
        <w:t>ir subscribers. The project is developing</w:t>
      </w:r>
      <w:r w:rsidR="00B676EE">
        <w:rPr>
          <w:rFonts w:ascii="Calibri" w:hAnsi="Calibri" w:cs="Calibri"/>
          <w:sz w:val="22"/>
          <w:szCs w:val="18"/>
        </w:rPr>
        <w:t xml:space="preserve"> web </w:t>
      </w:r>
      <w:r w:rsidR="0061118D">
        <w:rPr>
          <w:rFonts w:ascii="Calibri" w:hAnsi="Calibri" w:cs="Calibri"/>
          <w:sz w:val="22"/>
          <w:szCs w:val="18"/>
        </w:rPr>
        <w:t>application</w:t>
      </w:r>
      <w:r w:rsidR="00BC21F3">
        <w:rPr>
          <w:rFonts w:ascii="Calibri" w:hAnsi="Calibri" w:cs="Calibri"/>
          <w:sz w:val="22"/>
          <w:szCs w:val="18"/>
        </w:rPr>
        <w:t xml:space="preserve"> which contains Medicare plans</w:t>
      </w:r>
      <w:r w:rsidR="00451671">
        <w:rPr>
          <w:rFonts w:ascii="Calibri" w:hAnsi="Calibri" w:cs="Calibri"/>
          <w:sz w:val="22"/>
          <w:szCs w:val="18"/>
        </w:rPr>
        <w:t xml:space="preserve"> </w:t>
      </w:r>
      <w:r w:rsidR="00E41D72">
        <w:rPr>
          <w:rFonts w:ascii="Calibri" w:hAnsi="Calibri" w:cs="Calibri"/>
          <w:sz w:val="22"/>
          <w:szCs w:val="18"/>
        </w:rPr>
        <w:t>(Individual and group</w:t>
      </w:r>
      <w:r w:rsidR="006E68C6">
        <w:rPr>
          <w:rFonts w:ascii="Calibri" w:hAnsi="Calibri" w:cs="Calibri"/>
          <w:sz w:val="22"/>
          <w:szCs w:val="18"/>
        </w:rPr>
        <w:t>) which</w:t>
      </w:r>
      <w:r w:rsidR="00E41D72">
        <w:rPr>
          <w:rFonts w:ascii="Calibri" w:hAnsi="Calibri" w:cs="Calibri"/>
          <w:sz w:val="22"/>
          <w:szCs w:val="18"/>
        </w:rPr>
        <w:t xml:space="preserve"> </w:t>
      </w:r>
      <w:r w:rsidR="006E68C6">
        <w:rPr>
          <w:rFonts w:ascii="Calibri" w:hAnsi="Calibri" w:cs="Calibri"/>
          <w:sz w:val="22"/>
          <w:szCs w:val="18"/>
        </w:rPr>
        <w:t>compares present</w:t>
      </w:r>
      <w:r w:rsidR="00BC21F3">
        <w:rPr>
          <w:rFonts w:ascii="Calibri" w:hAnsi="Calibri" w:cs="Calibri"/>
          <w:sz w:val="22"/>
          <w:szCs w:val="18"/>
        </w:rPr>
        <w:t xml:space="preserve"> year and coming year</w:t>
      </w:r>
      <w:r w:rsidR="00E41D72">
        <w:rPr>
          <w:rFonts w:ascii="Calibri" w:hAnsi="Calibri" w:cs="Calibri"/>
          <w:sz w:val="22"/>
          <w:szCs w:val="18"/>
        </w:rPr>
        <w:t xml:space="preserve"> plans and submits the </w:t>
      </w:r>
      <w:r w:rsidR="006E68C6">
        <w:rPr>
          <w:rFonts w:ascii="Calibri" w:hAnsi="Calibri" w:cs="Calibri"/>
          <w:sz w:val="22"/>
          <w:szCs w:val="18"/>
        </w:rPr>
        <w:t>Plan to</w:t>
      </w:r>
      <w:r w:rsidR="00E41D72">
        <w:rPr>
          <w:rFonts w:ascii="Calibri" w:hAnsi="Calibri" w:cs="Calibri"/>
          <w:sz w:val="22"/>
          <w:szCs w:val="18"/>
        </w:rPr>
        <w:t xml:space="preserve"> CMS. Also</w:t>
      </w:r>
      <w:r w:rsidR="00662D0D">
        <w:rPr>
          <w:rFonts w:ascii="Calibri" w:hAnsi="Calibri" w:cs="Calibri"/>
          <w:sz w:val="22"/>
          <w:szCs w:val="18"/>
        </w:rPr>
        <w:t xml:space="preserve"> created SSI</w:t>
      </w:r>
      <w:r w:rsidR="002C58FD">
        <w:rPr>
          <w:rFonts w:ascii="Calibri" w:hAnsi="Calibri" w:cs="Calibri"/>
          <w:sz w:val="22"/>
          <w:szCs w:val="18"/>
        </w:rPr>
        <w:t>S</w:t>
      </w:r>
      <w:r w:rsidR="00662D0D">
        <w:rPr>
          <w:rFonts w:ascii="Calibri" w:hAnsi="Calibri" w:cs="Calibri"/>
          <w:sz w:val="22"/>
          <w:szCs w:val="18"/>
        </w:rPr>
        <w:t xml:space="preserve"> Packages </w:t>
      </w:r>
      <w:r w:rsidR="0036353E">
        <w:rPr>
          <w:rFonts w:ascii="Calibri" w:hAnsi="Calibri" w:cs="Calibri"/>
          <w:sz w:val="22"/>
          <w:szCs w:val="18"/>
        </w:rPr>
        <w:t>for</w:t>
      </w:r>
      <w:r w:rsidR="0061118D">
        <w:rPr>
          <w:rFonts w:ascii="Calibri" w:hAnsi="Calibri" w:cs="Calibri"/>
          <w:sz w:val="22"/>
          <w:szCs w:val="18"/>
        </w:rPr>
        <w:t xml:space="preserve"> Pending</w:t>
      </w:r>
      <w:r w:rsidR="00B676EE">
        <w:rPr>
          <w:rFonts w:ascii="Calibri" w:hAnsi="Calibri" w:cs="Calibri"/>
          <w:sz w:val="22"/>
          <w:szCs w:val="18"/>
        </w:rPr>
        <w:t xml:space="preserve"> process, weekly eligibility process, NPI data load</w:t>
      </w:r>
      <w:r w:rsidR="002C58FD">
        <w:rPr>
          <w:rFonts w:ascii="Calibri" w:hAnsi="Calibri" w:cs="Calibri"/>
          <w:sz w:val="22"/>
          <w:szCs w:val="18"/>
        </w:rPr>
        <w:t>.</w:t>
      </w:r>
    </w:p>
    <w:p w:rsidR="003A4D89" w:rsidRDefault="003A4D89" w:rsidP="003A4D89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234BAA" w:rsidRDefault="00234BAA" w:rsidP="003A4D89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234BAA" w:rsidRDefault="00234BAA" w:rsidP="003A4D89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234BAA" w:rsidRDefault="00234BAA" w:rsidP="003A4D89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3A4D89" w:rsidRDefault="003A4D89" w:rsidP="003A4D89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  <w:r w:rsidRPr="00C40F81">
        <w:rPr>
          <w:rFonts w:ascii="Calibri" w:hAnsi="Calibri" w:cs="Calibri"/>
          <w:b/>
          <w:bCs/>
          <w:sz w:val="22"/>
          <w:szCs w:val="18"/>
          <w:u w:val="single"/>
        </w:rPr>
        <w:lastRenderedPageBreak/>
        <w:t>Responsibilities:</w:t>
      </w:r>
    </w:p>
    <w:p w:rsidR="003A4D89" w:rsidRDefault="003A4D89" w:rsidP="003A4D89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</w:p>
    <w:p w:rsidR="003A4D8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One of the team members</w:t>
      </w:r>
      <w:r w:rsidRPr="001B73F0">
        <w:rPr>
          <w:rFonts w:ascii="Calibri" w:hAnsi="Calibri" w:cs="Calibri"/>
          <w:bCs/>
          <w:sz w:val="22"/>
          <w:szCs w:val="22"/>
        </w:rPr>
        <w:t xml:space="preserve"> in developing </w:t>
      </w:r>
      <w:r w:rsidR="00DE7B52">
        <w:rPr>
          <w:rFonts w:ascii="Calibri" w:hAnsi="Calibri" w:cs="Calibri"/>
          <w:bCs/>
          <w:sz w:val="22"/>
          <w:szCs w:val="22"/>
        </w:rPr>
        <w:t xml:space="preserve">Medicare Informatics </w:t>
      </w:r>
      <w:r>
        <w:rPr>
          <w:rFonts w:ascii="Calibri" w:hAnsi="Calibri" w:cs="Calibri"/>
          <w:bCs/>
          <w:sz w:val="22"/>
          <w:szCs w:val="22"/>
        </w:rPr>
        <w:t>application</w:t>
      </w:r>
      <w:r w:rsidR="00DE7B52">
        <w:rPr>
          <w:rFonts w:ascii="Calibri" w:hAnsi="Calibri" w:cs="Calibri"/>
          <w:bCs/>
          <w:sz w:val="22"/>
          <w:szCs w:val="22"/>
        </w:rPr>
        <w:t xml:space="preserve"> development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2D79B9" w:rsidRDefault="003930B7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2D79B9">
        <w:rPr>
          <w:rFonts w:ascii="Calibri" w:hAnsi="Calibri" w:cs="Calibri"/>
          <w:bCs/>
          <w:sz w:val="22"/>
          <w:szCs w:val="22"/>
        </w:rPr>
        <w:t>Worked directly with client business</w:t>
      </w:r>
      <w:r w:rsidR="002D79B9" w:rsidRPr="002D79B9">
        <w:rPr>
          <w:rFonts w:ascii="Calibri" w:hAnsi="Calibri" w:cs="Calibri"/>
          <w:bCs/>
          <w:sz w:val="22"/>
          <w:szCs w:val="22"/>
        </w:rPr>
        <w:t xml:space="preserve"> </w:t>
      </w:r>
      <w:r w:rsidR="00552DB4" w:rsidRPr="002D79B9">
        <w:rPr>
          <w:rFonts w:ascii="Calibri" w:hAnsi="Calibri" w:cs="Calibri"/>
          <w:bCs/>
          <w:sz w:val="22"/>
          <w:szCs w:val="22"/>
        </w:rPr>
        <w:t>discussions,</w:t>
      </w:r>
      <w:r w:rsidR="00FC23D1" w:rsidRPr="002D79B9">
        <w:rPr>
          <w:rFonts w:ascii="Calibri" w:hAnsi="Calibri" w:cs="Calibri"/>
          <w:bCs/>
          <w:sz w:val="22"/>
          <w:szCs w:val="22"/>
        </w:rPr>
        <w:t xml:space="preserve"> </w:t>
      </w:r>
      <w:r w:rsidR="003A4D89" w:rsidRPr="002D79B9">
        <w:rPr>
          <w:rFonts w:ascii="Calibri" w:hAnsi="Calibri" w:cs="Calibri"/>
          <w:bCs/>
          <w:sz w:val="22"/>
          <w:szCs w:val="22"/>
        </w:rPr>
        <w:t xml:space="preserve">Involved in </w:t>
      </w:r>
      <w:r w:rsidR="002D79B9">
        <w:rPr>
          <w:rFonts w:ascii="Calibri" w:hAnsi="Calibri" w:cs="Calibri"/>
          <w:bCs/>
          <w:sz w:val="22"/>
          <w:szCs w:val="22"/>
        </w:rPr>
        <w:t>the application creation and understand the requirements and provide backend functionality for the application.</w:t>
      </w:r>
    </w:p>
    <w:p w:rsidR="003A4D89" w:rsidRPr="002D79B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2D79B9">
        <w:rPr>
          <w:rFonts w:ascii="Calibri" w:hAnsi="Calibri" w:cs="Calibri"/>
          <w:bCs/>
          <w:sz w:val="22"/>
          <w:szCs w:val="22"/>
        </w:rPr>
        <w:t>Created Web Forms for various work streams using</w:t>
      </w:r>
      <w:r w:rsidR="003666C2">
        <w:rPr>
          <w:rFonts w:ascii="Calibri" w:hAnsi="Calibri" w:cs="Calibri"/>
          <w:b/>
          <w:bCs/>
          <w:sz w:val="22"/>
          <w:szCs w:val="22"/>
        </w:rPr>
        <w:t xml:space="preserve"> C#,</w:t>
      </w:r>
      <w:r w:rsidR="0088738D">
        <w:rPr>
          <w:rFonts w:ascii="Calibri" w:hAnsi="Calibri" w:cs="Calibri"/>
          <w:b/>
          <w:bCs/>
          <w:sz w:val="22"/>
          <w:szCs w:val="22"/>
        </w:rPr>
        <w:t>VB.Net,</w:t>
      </w:r>
      <w:r w:rsidR="003666C2">
        <w:rPr>
          <w:rFonts w:ascii="Calibri" w:hAnsi="Calibri" w:cs="Calibri"/>
          <w:b/>
          <w:bCs/>
          <w:sz w:val="22"/>
          <w:szCs w:val="22"/>
        </w:rPr>
        <w:t xml:space="preserve"> ASP.NET</w:t>
      </w:r>
      <w:r w:rsidRPr="002D79B9">
        <w:rPr>
          <w:rFonts w:ascii="Calibri" w:hAnsi="Calibri" w:cs="Calibri"/>
          <w:b/>
          <w:bCs/>
          <w:sz w:val="22"/>
          <w:szCs w:val="22"/>
        </w:rPr>
        <w:t>, HTML5, CSS3,</w:t>
      </w:r>
      <w:r w:rsidR="0091257A">
        <w:rPr>
          <w:rFonts w:ascii="Calibri" w:hAnsi="Calibri" w:cs="Calibri"/>
          <w:b/>
          <w:bCs/>
          <w:sz w:val="22"/>
          <w:szCs w:val="22"/>
        </w:rPr>
        <w:t xml:space="preserve"> JavaScript,</w:t>
      </w:r>
      <w:r w:rsidR="00BD223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661E5">
        <w:rPr>
          <w:rFonts w:ascii="Calibri" w:hAnsi="Calibri" w:cs="Calibri"/>
          <w:b/>
          <w:bCs/>
          <w:sz w:val="22"/>
          <w:szCs w:val="22"/>
        </w:rPr>
        <w:t>Ang</w:t>
      </w:r>
      <w:r w:rsidR="00594E28">
        <w:rPr>
          <w:rFonts w:ascii="Calibri" w:hAnsi="Calibri" w:cs="Calibri"/>
          <w:b/>
          <w:bCs/>
          <w:sz w:val="22"/>
          <w:szCs w:val="22"/>
        </w:rPr>
        <w:t>ular JS</w:t>
      </w:r>
      <w:r w:rsidR="00BD223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D223E" w:rsidRPr="002D79B9">
        <w:rPr>
          <w:rFonts w:ascii="Calibri" w:hAnsi="Calibri" w:cs="Calibri"/>
          <w:b/>
          <w:bCs/>
          <w:sz w:val="22"/>
          <w:szCs w:val="22"/>
        </w:rPr>
        <w:t>and</w:t>
      </w:r>
      <w:r w:rsidR="00162CFA" w:rsidRPr="002D79B9">
        <w:rPr>
          <w:rFonts w:ascii="Calibri" w:hAnsi="Calibri" w:cs="Calibri"/>
          <w:b/>
          <w:bCs/>
          <w:sz w:val="22"/>
          <w:szCs w:val="22"/>
        </w:rPr>
        <w:t xml:space="preserve"> AJAX Along</w:t>
      </w:r>
      <w:r w:rsidRPr="002D79B9">
        <w:rPr>
          <w:rFonts w:ascii="Calibri" w:hAnsi="Calibri" w:cs="Calibri"/>
          <w:bCs/>
          <w:sz w:val="22"/>
          <w:szCs w:val="22"/>
        </w:rPr>
        <w:t xml:space="preserve"> With</w:t>
      </w:r>
      <w:r w:rsidRPr="002D79B9">
        <w:rPr>
          <w:rFonts w:ascii="Calibri" w:hAnsi="Calibri" w:cs="Calibri"/>
          <w:b/>
          <w:bCs/>
          <w:sz w:val="22"/>
          <w:szCs w:val="22"/>
        </w:rPr>
        <w:t xml:space="preserve"> Telerik RAD Controls.</w:t>
      </w:r>
    </w:p>
    <w:p w:rsidR="008341A9" w:rsidRPr="007D72E3" w:rsidRDefault="008341A9" w:rsidP="008341A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1A9">
        <w:rPr>
          <w:rFonts w:ascii="Calibri" w:hAnsi="Calibri" w:cs="Calibri"/>
          <w:bCs/>
          <w:sz w:val="22"/>
          <w:szCs w:val="22"/>
        </w:rPr>
        <w:t xml:space="preserve">Established </w:t>
      </w:r>
      <w:r w:rsidRPr="008341A9">
        <w:rPr>
          <w:rFonts w:ascii="Calibri" w:hAnsi="Calibri"/>
          <w:sz w:val="22"/>
        </w:rPr>
        <w:t xml:space="preserve">communication between different applications running on same/different platforms using </w:t>
      </w:r>
      <w:r w:rsidRPr="008341A9">
        <w:rPr>
          <w:rFonts w:ascii="Calibri" w:hAnsi="Calibri"/>
          <w:b/>
          <w:sz w:val="22"/>
        </w:rPr>
        <w:t xml:space="preserve">WCF </w:t>
      </w:r>
      <w:r w:rsidRPr="008341A9">
        <w:rPr>
          <w:rFonts w:ascii="Calibri" w:hAnsi="Calibri"/>
          <w:sz w:val="22"/>
        </w:rPr>
        <w:t>with</w:t>
      </w:r>
      <w:r w:rsidRPr="008341A9">
        <w:rPr>
          <w:rFonts w:ascii="Calibri" w:hAnsi="Calibri"/>
          <w:b/>
          <w:sz w:val="22"/>
        </w:rPr>
        <w:t xml:space="preserve"> SOAP</w:t>
      </w:r>
      <w:r w:rsidRPr="008341A9">
        <w:rPr>
          <w:rFonts w:ascii="Calibri" w:hAnsi="Calibri"/>
          <w:sz w:val="22"/>
        </w:rPr>
        <w:t xml:space="preserve"> over</w:t>
      </w:r>
      <w:r w:rsidRPr="008341A9">
        <w:rPr>
          <w:rFonts w:ascii="Calibri" w:hAnsi="Calibri"/>
          <w:b/>
          <w:sz w:val="22"/>
        </w:rPr>
        <w:t xml:space="preserve"> http protocol</w:t>
      </w:r>
      <w:r w:rsidRPr="008341A9">
        <w:rPr>
          <w:rFonts w:ascii="Calibri" w:hAnsi="Calibri"/>
          <w:sz w:val="22"/>
        </w:rPr>
        <w:t>.</w:t>
      </w:r>
    </w:p>
    <w:p w:rsidR="007D72E3" w:rsidRPr="007D72E3" w:rsidRDefault="007D72E3" w:rsidP="008341A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7D72E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Created Proxy for Client Application using SvcUtil tools and also used as Service Reference.</w:t>
      </w:r>
    </w:p>
    <w:p w:rsidR="003930B7" w:rsidRPr="008341A9" w:rsidRDefault="003930B7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1A9">
        <w:rPr>
          <w:rFonts w:ascii="Calibri" w:hAnsi="Calibri" w:cs="Calibri"/>
          <w:bCs/>
          <w:sz w:val="22"/>
          <w:szCs w:val="22"/>
        </w:rPr>
        <w:t>Design</w:t>
      </w:r>
      <w:r w:rsidR="002D79B9" w:rsidRPr="008341A9">
        <w:rPr>
          <w:rFonts w:ascii="Calibri" w:hAnsi="Calibri" w:cs="Calibri"/>
          <w:bCs/>
          <w:sz w:val="22"/>
          <w:szCs w:val="22"/>
        </w:rPr>
        <w:t>,</w:t>
      </w:r>
      <w:r w:rsidRPr="008341A9">
        <w:rPr>
          <w:rFonts w:ascii="Calibri" w:hAnsi="Calibri" w:cs="Calibri"/>
          <w:bCs/>
          <w:sz w:val="22"/>
          <w:szCs w:val="22"/>
        </w:rPr>
        <w:t xml:space="preserve"> Develop and Deploy several </w:t>
      </w:r>
      <w:r w:rsidRPr="008341A9">
        <w:rPr>
          <w:rFonts w:ascii="Calibri" w:hAnsi="Calibri" w:cs="Calibri"/>
          <w:b/>
          <w:bCs/>
          <w:sz w:val="22"/>
          <w:szCs w:val="22"/>
        </w:rPr>
        <w:t>SSIS Packages</w:t>
      </w:r>
      <w:r w:rsidR="002C58FD" w:rsidRPr="008341A9">
        <w:rPr>
          <w:rFonts w:ascii="Calibri" w:hAnsi="Calibri" w:cs="Calibri"/>
          <w:bCs/>
          <w:sz w:val="22"/>
          <w:szCs w:val="22"/>
        </w:rPr>
        <w:t xml:space="preserve"> </w:t>
      </w:r>
      <w:r w:rsidR="00B676EE" w:rsidRPr="008341A9">
        <w:rPr>
          <w:rFonts w:ascii="Calibri" w:hAnsi="Calibri" w:cs="Calibri"/>
          <w:bCs/>
          <w:sz w:val="22"/>
          <w:szCs w:val="22"/>
        </w:rPr>
        <w:t xml:space="preserve">(Pending process NPI Data </w:t>
      </w:r>
      <w:r w:rsidR="00162CFA" w:rsidRPr="008341A9">
        <w:rPr>
          <w:rFonts w:ascii="Calibri" w:hAnsi="Calibri" w:cs="Calibri"/>
          <w:bCs/>
          <w:sz w:val="22"/>
          <w:szCs w:val="22"/>
        </w:rPr>
        <w:t>load, weekly</w:t>
      </w:r>
      <w:r w:rsidR="00B676EE" w:rsidRPr="008341A9">
        <w:rPr>
          <w:rFonts w:ascii="Calibri" w:hAnsi="Calibri" w:cs="Calibri"/>
          <w:bCs/>
          <w:sz w:val="22"/>
          <w:szCs w:val="22"/>
        </w:rPr>
        <w:t xml:space="preserve"> eligibility process).</w:t>
      </w:r>
    </w:p>
    <w:p w:rsidR="008341A9" w:rsidRPr="008341A9" w:rsidRDefault="008341A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1A9">
        <w:rPr>
          <w:rFonts w:ascii="Calibri" w:hAnsi="Calibri"/>
          <w:sz w:val="22"/>
        </w:rPr>
        <w:t>Extensively used SQL</w:t>
      </w:r>
      <w:r w:rsidRPr="008341A9">
        <w:rPr>
          <w:rFonts w:ascii="Calibri" w:hAnsi="Calibri"/>
          <w:b/>
          <w:sz w:val="22"/>
        </w:rPr>
        <w:t xml:space="preserve"> Server Reporting Services (SSRS)</w:t>
      </w:r>
      <w:r w:rsidRPr="008341A9">
        <w:rPr>
          <w:rFonts w:ascii="Calibri" w:hAnsi="Calibri"/>
          <w:sz w:val="22"/>
        </w:rPr>
        <w:t xml:space="preserve"> for generating reports populated by data in databases.</w:t>
      </w:r>
    </w:p>
    <w:p w:rsidR="003A4D8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Experience in developing Object oriented programming concepts with</w:t>
      </w:r>
      <w:r w:rsidRPr="002C15DC">
        <w:rPr>
          <w:rFonts w:ascii="Calibri" w:hAnsi="Calibri" w:cs="Calibri"/>
          <w:b/>
          <w:bCs/>
          <w:sz w:val="22"/>
          <w:szCs w:val="22"/>
        </w:rPr>
        <w:t xml:space="preserve"> C#</w:t>
      </w:r>
      <w:r w:rsidR="00D71440">
        <w:rPr>
          <w:rFonts w:ascii="Calibri" w:hAnsi="Calibri" w:cs="Calibri"/>
          <w:b/>
          <w:bCs/>
          <w:sz w:val="22"/>
          <w:szCs w:val="22"/>
        </w:rPr>
        <w:t xml:space="preserve"> and VB.net.</w:t>
      </w:r>
    </w:p>
    <w:p w:rsidR="003A4D8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Developed </w:t>
      </w:r>
      <w:r>
        <w:rPr>
          <w:rFonts w:ascii="Calibri" w:hAnsi="Calibri" w:cs="Calibri"/>
          <w:bCs/>
          <w:sz w:val="22"/>
          <w:szCs w:val="22"/>
        </w:rPr>
        <w:t xml:space="preserve">complex </w:t>
      </w:r>
      <w:r w:rsidR="007D72E3" w:rsidRPr="007D72E3">
        <w:rPr>
          <w:rFonts w:ascii="Calibri" w:hAnsi="Calibri" w:cs="Calibri"/>
          <w:b/>
          <w:bCs/>
          <w:sz w:val="22"/>
          <w:szCs w:val="22"/>
        </w:rPr>
        <w:t>Queries</w:t>
      </w:r>
      <w:r w:rsidR="007D72E3">
        <w:rPr>
          <w:rFonts w:ascii="Calibri" w:hAnsi="Calibri" w:cs="Calibri"/>
          <w:bCs/>
          <w:sz w:val="22"/>
          <w:szCs w:val="22"/>
        </w:rPr>
        <w:t xml:space="preserve">, </w:t>
      </w:r>
      <w:r w:rsidRPr="009A4268">
        <w:rPr>
          <w:rFonts w:ascii="Calibri" w:hAnsi="Calibri" w:cs="Calibri"/>
          <w:b/>
          <w:bCs/>
          <w:sz w:val="22"/>
          <w:szCs w:val="22"/>
        </w:rPr>
        <w:t xml:space="preserve">Stored Procedures, </w:t>
      </w:r>
      <w:r>
        <w:rPr>
          <w:rFonts w:ascii="Calibri" w:hAnsi="Calibri" w:cs="Calibri"/>
          <w:b/>
          <w:bCs/>
          <w:sz w:val="22"/>
          <w:szCs w:val="22"/>
        </w:rPr>
        <w:t>Indexes</w:t>
      </w:r>
      <w:r w:rsidRPr="009A4268">
        <w:rPr>
          <w:rFonts w:ascii="Calibri" w:hAnsi="Calibri" w:cs="Calibri"/>
          <w:bCs/>
          <w:sz w:val="22"/>
          <w:szCs w:val="22"/>
        </w:rPr>
        <w:t xml:space="preserve">, and </w:t>
      </w:r>
      <w:r w:rsidRPr="009A4268">
        <w:rPr>
          <w:rFonts w:ascii="Calibri" w:hAnsi="Calibri" w:cs="Calibri"/>
          <w:b/>
          <w:bCs/>
          <w:sz w:val="22"/>
          <w:szCs w:val="22"/>
        </w:rPr>
        <w:t>Views</w:t>
      </w:r>
      <w:r>
        <w:rPr>
          <w:rFonts w:ascii="Calibri" w:hAnsi="Calibri" w:cs="Calibri"/>
          <w:bCs/>
          <w:sz w:val="22"/>
          <w:szCs w:val="22"/>
        </w:rPr>
        <w:t xml:space="preserve"> on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/>
          <w:bCs/>
          <w:sz w:val="22"/>
          <w:szCs w:val="22"/>
        </w:rPr>
        <w:t>MS SQL Server 20</w:t>
      </w:r>
      <w:r>
        <w:rPr>
          <w:rFonts w:ascii="Calibri" w:hAnsi="Calibri" w:cs="Calibri"/>
          <w:b/>
          <w:bCs/>
          <w:sz w:val="22"/>
          <w:szCs w:val="22"/>
        </w:rPr>
        <w:t>08</w:t>
      </w:r>
      <w:r w:rsidRPr="009A4268">
        <w:rPr>
          <w:rFonts w:ascii="Calibri" w:hAnsi="Calibri" w:cs="Calibri"/>
          <w:bCs/>
          <w:sz w:val="22"/>
          <w:szCs w:val="22"/>
        </w:rPr>
        <w:t>.</w:t>
      </w:r>
    </w:p>
    <w:p w:rsidR="003A4D89" w:rsidRPr="009A4268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Integrated the various modules and deployed the project in the testing environment.</w:t>
      </w:r>
    </w:p>
    <w:p w:rsidR="003A4D8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Involved in testing, debugging and documentation. </w:t>
      </w:r>
    </w:p>
    <w:p w:rsidR="003A4D89" w:rsidRDefault="003A4D89" w:rsidP="003A4D89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Experience in using </w:t>
      </w:r>
      <w:r w:rsidR="00552DB4" w:rsidRPr="00576D2A">
        <w:rPr>
          <w:rFonts w:ascii="Calibri" w:hAnsi="Calibri" w:cs="Calibri"/>
          <w:b/>
          <w:bCs/>
          <w:sz w:val="22"/>
          <w:szCs w:val="22"/>
        </w:rPr>
        <w:t>agile</w:t>
      </w:r>
      <w:r w:rsidRPr="00576D2A">
        <w:rPr>
          <w:rFonts w:ascii="Calibri" w:hAnsi="Calibri" w:cs="Calibri"/>
          <w:b/>
          <w:bCs/>
          <w:sz w:val="22"/>
          <w:szCs w:val="22"/>
        </w:rPr>
        <w:t xml:space="preserve"> methodology</w:t>
      </w:r>
      <w:r>
        <w:rPr>
          <w:rFonts w:ascii="Calibri" w:hAnsi="Calibri" w:cs="Calibri"/>
          <w:bCs/>
          <w:sz w:val="22"/>
          <w:szCs w:val="22"/>
        </w:rPr>
        <w:t xml:space="preserve"> and </w:t>
      </w:r>
      <w:r w:rsidRPr="00576D2A">
        <w:rPr>
          <w:rFonts w:ascii="Calibri" w:hAnsi="Calibri" w:cs="Calibri"/>
          <w:b/>
          <w:bCs/>
          <w:sz w:val="22"/>
          <w:szCs w:val="22"/>
        </w:rPr>
        <w:t>scrum meetings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3A4D89" w:rsidRPr="00AE4037" w:rsidRDefault="003A4D89" w:rsidP="003A4D89">
      <w:pPr>
        <w:pStyle w:val="Header"/>
        <w:numPr>
          <w:ilvl w:val="0"/>
          <w:numId w:val="34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bCs/>
          <w:sz w:val="22"/>
          <w:szCs w:val="22"/>
        </w:rPr>
      </w:pPr>
      <w:r w:rsidRPr="00AE4037">
        <w:rPr>
          <w:rFonts w:ascii="Calibri" w:hAnsi="Calibri" w:cs="Calibri"/>
          <w:bCs/>
          <w:sz w:val="22"/>
          <w:szCs w:val="22"/>
        </w:rPr>
        <w:t xml:space="preserve">Used </w:t>
      </w:r>
      <w:r w:rsidR="003358C0">
        <w:rPr>
          <w:rFonts w:ascii="Calibri" w:hAnsi="Calibri" w:cs="Calibri"/>
          <w:b/>
          <w:bCs/>
          <w:sz w:val="22"/>
          <w:szCs w:val="22"/>
        </w:rPr>
        <w:t>TFS</w:t>
      </w:r>
      <w:r w:rsidRPr="00AE4037">
        <w:rPr>
          <w:rFonts w:ascii="Calibri" w:hAnsi="Calibri" w:cs="Calibri"/>
          <w:bCs/>
          <w:sz w:val="22"/>
          <w:szCs w:val="22"/>
        </w:rPr>
        <w:t xml:space="preserve"> for version control.</w:t>
      </w:r>
    </w:p>
    <w:p w:rsidR="003A4D89" w:rsidRDefault="003A4D89" w:rsidP="003A4D89">
      <w:pPr>
        <w:jc w:val="both"/>
        <w:rPr>
          <w:rFonts w:ascii="Calibri" w:hAnsi="Calibri" w:cs="Arial"/>
          <w:sz w:val="22"/>
        </w:rPr>
      </w:pPr>
    </w:p>
    <w:p w:rsidR="00DB4EB7" w:rsidRPr="002F22A0" w:rsidRDefault="00DB4EB7" w:rsidP="00DB4EB7">
      <w:pPr>
        <w:pStyle w:val="Header"/>
        <w:jc w:val="both"/>
        <w:outlineLvl w:val="0"/>
        <w:rPr>
          <w:rFonts w:ascii="Calibri" w:hAnsi="Calibri" w:cs="Calibri"/>
          <w:sz w:val="22"/>
        </w:rPr>
      </w:pPr>
      <w:r w:rsidRPr="00F531E1">
        <w:rPr>
          <w:rFonts w:ascii="Calibri" w:hAnsi="Calibri" w:cs="Calibri"/>
          <w:b/>
          <w:sz w:val="22"/>
        </w:rPr>
        <w:t>Environment</w:t>
      </w:r>
      <w:r w:rsidRPr="002F22A0">
        <w:rPr>
          <w:rFonts w:ascii="Calibri" w:hAnsi="Calibri" w:cs="Calibri"/>
          <w:sz w:val="22"/>
        </w:rPr>
        <w:t>: Windows XP,.Net Framework 4.0,C#,Visual studio 2012,Team Foundation Server ,ASP.NET MVC, SQL Server 2008,SQL Server Business Intelligence 2008, Web services, HTML 5, CSS3, JQuery, Telerik RAD controls , AJAX, XML.</w:t>
      </w:r>
    </w:p>
    <w:p w:rsidR="003A4D89" w:rsidRDefault="003A4D89" w:rsidP="003A4D89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3A4D89" w:rsidRDefault="003A4D89" w:rsidP="003A4D89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3A4D89" w:rsidRDefault="003A4D89" w:rsidP="00CF74ED">
      <w:pPr>
        <w:pStyle w:val="Header"/>
        <w:jc w:val="both"/>
        <w:outlineLvl w:val="0"/>
        <w:rPr>
          <w:rFonts w:ascii="Calibri" w:hAnsi="Calibri" w:cs="Calibri"/>
          <w:b/>
          <w:sz w:val="22"/>
          <w:u w:val="single"/>
        </w:rPr>
      </w:pPr>
    </w:p>
    <w:p w:rsidR="00EE48F5" w:rsidRDefault="00EE48F5" w:rsidP="00EE48F5">
      <w:pPr>
        <w:jc w:val="both"/>
        <w:rPr>
          <w:rFonts w:ascii="Calibri" w:hAnsi="Calibri" w:cs="Arial"/>
          <w:bCs/>
          <w:sz w:val="22"/>
        </w:rPr>
      </w:pPr>
    </w:p>
    <w:p w:rsidR="00EE48F5" w:rsidRPr="00C40F81" w:rsidRDefault="00EE48F5" w:rsidP="00EE48F5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Client                   </w:t>
      </w:r>
      <w:r w:rsidRPr="00C40F81">
        <w:rPr>
          <w:rFonts w:ascii="Calibri" w:hAnsi="Calibri" w:cs="Calibri"/>
          <w:b/>
          <w:sz w:val="22"/>
          <w:szCs w:val="18"/>
        </w:rPr>
        <w:t>:</w:t>
      </w:r>
      <w:r w:rsidR="002E01DF">
        <w:rPr>
          <w:rFonts w:ascii="Calibri" w:hAnsi="Calibri" w:cs="Calibri"/>
          <w:b/>
          <w:sz w:val="22"/>
          <w:szCs w:val="18"/>
        </w:rPr>
        <w:t xml:space="preserve"> </w:t>
      </w:r>
      <w:r w:rsidR="00F208F4">
        <w:rPr>
          <w:rFonts w:ascii="Calibri" w:hAnsi="Calibri" w:cs="Calibri"/>
          <w:b/>
          <w:sz w:val="22"/>
          <w:szCs w:val="18"/>
        </w:rPr>
        <w:t>Scarborough,</w:t>
      </w:r>
      <w:r w:rsidR="001B4D1A">
        <w:rPr>
          <w:rFonts w:ascii="Calibri" w:hAnsi="Calibri" w:cs="Calibri"/>
          <w:b/>
          <w:sz w:val="22"/>
          <w:szCs w:val="18"/>
        </w:rPr>
        <w:t xml:space="preserve"> </w:t>
      </w:r>
      <w:r w:rsidR="00F62D84">
        <w:rPr>
          <w:rFonts w:ascii="Calibri" w:hAnsi="Calibri" w:cs="Calibri"/>
          <w:b/>
          <w:sz w:val="22"/>
          <w:szCs w:val="18"/>
        </w:rPr>
        <w:t>N</w:t>
      </w:r>
      <w:r w:rsidR="00F208F4">
        <w:rPr>
          <w:rFonts w:ascii="Calibri" w:hAnsi="Calibri" w:cs="Calibri"/>
          <w:b/>
          <w:sz w:val="22"/>
          <w:szCs w:val="18"/>
        </w:rPr>
        <w:t>Y</w:t>
      </w:r>
      <w:r w:rsidR="00F62D84">
        <w:rPr>
          <w:rFonts w:ascii="Calibri" w:hAnsi="Calibri" w:cs="Arial"/>
          <w:b/>
          <w:bCs/>
          <w:sz w:val="22"/>
        </w:rPr>
        <w:t>C, NY</w:t>
      </w:r>
      <w:r w:rsidRPr="00C40F81">
        <w:rPr>
          <w:rFonts w:ascii="Calibri" w:hAnsi="Calibri" w:cs="Calibri"/>
          <w:b/>
          <w:sz w:val="22"/>
          <w:szCs w:val="18"/>
        </w:rPr>
        <w:t xml:space="preserve">                                                                    </w:t>
      </w:r>
      <w:r>
        <w:rPr>
          <w:rFonts w:ascii="Calibri" w:hAnsi="Calibri" w:cs="Calibri"/>
          <w:b/>
          <w:sz w:val="22"/>
          <w:szCs w:val="18"/>
        </w:rPr>
        <w:t xml:space="preserve">         </w:t>
      </w:r>
      <w:r w:rsidR="0009233C">
        <w:rPr>
          <w:rFonts w:ascii="Calibri" w:hAnsi="Calibri" w:cs="Calibri"/>
          <w:b/>
          <w:sz w:val="22"/>
          <w:szCs w:val="18"/>
        </w:rPr>
        <w:t>Feb</w:t>
      </w:r>
      <w:r w:rsidR="00E600E4">
        <w:rPr>
          <w:rFonts w:ascii="Calibri" w:hAnsi="Calibri" w:cs="Calibri"/>
          <w:b/>
          <w:sz w:val="22"/>
          <w:szCs w:val="18"/>
        </w:rPr>
        <w:t xml:space="preserve"> 201</w:t>
      </w:r>
      <w:r w:rsidR="006D22CE">
        <w:rPr>
          <w:rFonts w:ascii="Calibri" w:hAnsi="Calibri" w:cs="Calibri"/>
          <w:b/>
          <w:sz w:val="22"/>
          <w:szCs w:val="18"/>
        </w:rPr>
        <w:t>3</w:t>
      </w:r>
      <w:r w:rsidRPr="00C40F81">
        <w:rPr>
          <w:rFonts w:ascii="Calibri" w:hAnsi="Calibri" w:cs="Calibri"/>
          <w:b/>
          <w:sz w:val="22"/>
          <w:szCs w:val="18"/>
        </w:rPr>
        <w:t xml:space="preserve"> – </w:t>
      </w:r>
      <w:r w:rsidR="007D2738">
        <w:rPr>
          <w:rFonts w:ascii="Calibri" w:hAnsi="Calibri" w:cs="Arial"/>
          <w:b/>
          <w:bCs/>
          <w:sz w:val="22"/>
        </w:rPr>
        <w:t>July 2014</w:t>
      </w:r>
    </w:p>
    <w:p w:rsidR="00EE48F5" w:rsidRPr="00C40F81" w:rsidRDefault="00EE48F5" w:rsidP="00EE48F5">
      <w:pPr>
        <w:jc w:val="both"/>
        <w:rPr>
          <w:rFonts w:ascii="Calibri" w:hAnsi="Calibri" w:cs="Calibri"/>
          <w:b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>Project</w:t>
      </w:r>
      <w:r>
        <w:rPr>
          <w:rFonts w:ascii="Calibri" w:hAnsi="Calibri" w:cs="Calibri"/>
          <w:b/>
          <w:bCs/>
          <w:sz w:val="22"/>
          <w:szCs w:val="18"/>
        </w:rPr>
        <w:tab/>
      </w:r>
      <w:r>
        <w:rPr>
          <w:rFonts w:ascii="Calibri" w:hAnsi="Calibri" w:cs="Calibri"/>
          <w:b/>
          <w:bCs/>
          <w:sz w:val="22"/>
          <w:szCs w:val="18"/>
        </w:rPr>
        <w:tab/>
      </w:r>
      <w:r w:rsidRPr="00C40F81">
        <w:rPr>
          <w:rFonts w:ascii="Calibri" w:hAnsi="Calibri" w:cs="Calibri"/>
          <w:b/>
          <w:bCs/>
          <w:sz w:val="22"/>
          <w:szCs w:val="18"/>
        </w:rPr>
        <w:t>:</w:t>
      </w:r>
      <w:r w:rsidR="00E007F6">
        <w:rPr>
          <w:rFonts w:ascii="Calibri" w:hAnsi="Calibri" w:cs="Arial"/>
          <w:b/>
          <w:bCs/>
          <w:sz w:val="22"/>
        </w:rPr>
        <w:t xml:space="preserve"> Prime Next</w:t>
      </w:r>
    </w:p>
    <w:p w:rsidR="00EE48F5" w:rsidRDefault="00EE48F5" w:rsidP="00EE48F5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>Position</w:t>
      </w:r>
      <w:r>
        <w:rPr>
          <w:rFonts w:ascii="Calibri" w:hAnsi="Calibri" w:cs="Calibri"/>
          <w:b/>
          <w:sz w:val="22"/>
          <w:szCs w:val="18"/>
        </w:rPr>
        <w:tab/>
      </w:r>
      <w:r w:rsidR="00F27AF5">
        <w:rPr>
          <w:rFonts w:ascii="Calibri" w:hAnsi="Calibri" w:cs="Calibri"/>
          <w:b/>
          <w:sz w:val="22"/>
          <w:szCs w:val="18"/>
        </w:rPr>
        <w:t xml:space="preserve">: </w:t>
      </w:r>
      <w:r w:rsidR="00906BF4">
        <w:rPr>
          <w:rFonts w:ascii="Calibri" w:hAnsi="Calibri" w:cs="Calibri"/>
          <w:b/>
          <w:sz w:val="22"/>
          <w:szCs w:val="18"/>
        </w:rPr>
        <w:t xml:space="preserve">.Net </w:t>
      </w:r>
      <w:r w:rsidRPr="00C40F81">
        <w:rPr>
          <w:rFonts w:ascii="Calibri" w:hAnsi="Calibri" w:cs="Calibri"/>
          <w:b/>
          <w:sz w:val="22"/>
          <w:szCs w:val="18"/>
        </w:rPr>
        <w:t>Developer</w:t>
      </w:r>
    </w:p>
    <w:p w:rsidR="00516661" w:rsidRDefault="00516661" w:rsidP="00EE48F5">
      <w:pPr>
        <w:jc w:val="both"/>
        <w:rPr>
          <w:rFonts w:ascii="Calibri" w:hAnsi="Calibri" w:cs="Calibri"/>
          <w:b/>
          <w:sz w:val="22"/>
          <w:szCs w:val="18"/>
        </w:rPr>
      </w:pPr>
    </w:p>
    <w:p w:rsidR="00516661" w:rsidRPr="00516661" w:rsidRDefault="00516661" w:rsidP="00EE48F5">
      <w:p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 w:rsidR="004C4F71">
        <w:rPr>
          <w:rFonts w:ascii="Calibri" w:hAnsi="Calibri" w:cs="Calibri"/>
          <w:sz w:val="22"/>
          <w:szCs w:val="18"/>
        </w:rPr>
        <w:t xml:space="preserve"> Prime Next</w:t>
      </w:r>
      <w:r w:rsidR="00171DD8">
        <w:rPr>
          <w:rFonts w:ascii="Calibri" w:hAnsi="Calibri" w:cs="Calibri"/>
          <w:sz w:val="22"/>
          <w:szCs w:val="18"/>
        </w:rPr>
        <w:t xml:space="preserve"> is </w:t>
      </w:r>
      <w:r w:rsidR="004C4F71">
        <w:rPr>
          <w:rFonts w:ascii="Calibri" w:hAnsi="Calibri" w:cs="Calibri"/>
          <w:sz w:val="22"/>
          <w:szCs w:val="18"/>
        </w:rPr>
        <w:t xml:space="preserve">a web based reporting application, </w:t>
      </w:r>
      <w:r w:rsidR="00171DD8">
        <w:rPr>
          <w:rFonts w:ascii="Calibri" w:hAnsi="Calibri" w:cs="Calibri"/>
          <w:sz w:val="22"/>
          <w:szCs w:val="18"/>
        </w:rPr>
        <w:t xml:space="preserve">used to increase your efficiency and ability with a simplified interface and this application collects </w:t>
      </w:r>
      <w:r w:rsidR="004C4F71">
        <w:rPr>
          <w:rFonts w:ascii="Calibri" w:hAnsi="Calibri" w:cs="Calibri"/>
          <w:sz w:val="22"/>
          <w:szCs w:val="18"/>
        </w:rPr>
        <w:t xml:space="preserve">the </w:t>
      </w:r>
      <w:r w:rsidR="00171DD8">
        <w:rPr>
          <w:rFonts w:ascii="Calibri" w:hAnsi="Calibri" w:cs="Calibri"/>
          <w:sz w:val="22"/>
          <w:szCs w:val="18"/>
        </w:rPr>
        <w:t>data from different sources and analyze the data to provide effective reports.</w:t>
      </w:r>
    </w:p>
    <w:p w:rsidR="00241AC7" w:rsidRDefault="00241AC7" w:rsidP="00B13D4A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</w:p>
    <w:p w:rsidR="00B13D4A" w:rsidRDefault="00B13D4A" w:rsidP="00B13D4A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  <w:r w:rsidRPr="00C40F81">
        <w:rPr>
          <w:rFonts w:ascii="Calibri" w:hAnsi="Calibri" w:cs="Calibri"/>
          <w:b/>
          <w:bCs/>
          <w:sz w:val="22"/>
          <w:szCs w:val="18"/>
          <w:u w:val="single"/>
        </w:rPr>
        <w:t>Responsibilities:</w:t>
      </w:r>
    </w:p>
    <w:p w:rsidR="00EB4D4D" w:rsidRDefault="00EB4D4D" w:rsidP="00EB4D4D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</w:p>
    <w:p w:rsidR="001B73F0" w:rsidRDefault="00CB550F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One of the team </w:t>
      </w:r>
      <w:r w:rsidR="00CD7016">
        <w:rPr>
          <w:rFonts w:ascii="Calibri" w:hAnsi="Calibri" w:cs="Calibri"/>
          <w:bCs/>
          <w:sz w:val="22"/>
          <w:szCs w:val="22"/>
        </w:rPr>
        <w:t>members</w:t>
      </w:r>
      <w:r w:rsidR="001B73F0" w:rsidRPr="001B73F0">
        <w:rPr>
          <w:rFonts w:ascii="Calibri" w:hAnsi="Calibri" w:cs="Calibri"/>
          <w:bCs/>
          <w:sz w:val="22"/>
          <w:szCs w:val="22"/>
        </w:rPr>
        <w:t xml:space="preserve"> in developing </w:t>
      </w:r>
      <w:r w:rsidR="008E1F0B">
        <w:rPr>
          <w:rFonts w:ascii="Calibri" w:hAnsi="Calibri" w:cs="Calibri"/>
          <w:bCs/>
          <w:sz w:val="22"/>
          <w:szCs w:val="22"/>
        </w:rPr>
        <w:t>Prime Next software</w:t>
      </w:r>
      <w:r w:rsidR="001B73F0">
        <w:rPr>
          <w:rFonts w:ascii="Calibri" w:hAnsi="Calibri" w:cs="Calibri"/>
          <w:bCs/>
          <w:sz w:val="22"/>
          <w:szCs w:val="22"/>
        </w:rPr>
        <w:t xml:space="preserve"> application.</w:t>
      </w:r>
    </w:p>
    <w:p w:rsidR="00EB4D4D" w:rsidRPr="001B73F0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1B73F0">
        <w:rPr>
          <w:rFonts w:ascii="Calibri" w:hAnsi="Calibri" w:cs="Calibri"/>
          <w:bCs/>
          <w:sz w:val="22"/>
          <w:szCs w:val="22"/>
        </w:rPr>
        <w:t xml:space="preserve">Involved in </w:t>
      </w:r>
      <w:r w:rsidR="001B73F0">
        <w:rPr>
          <w:rFonts w:ascii="Calibri" w:hAnsi="Calibri" w:cs="Calibri"/>
          <w:bCs/>
          <w:sz w:val="22"/>
          <w:szCs w:val="22"/>
        </w:rPr>
        <w:t>architecture and integration of the application with existing system.</w:t>
      </w:r>
    </w:p>
    <w:p w:rsidR="002C15DC" w:rsidRPr="00FF3274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FF3274">
        <w:rPr>
          <w:rFonts w:ascii="Calibri" w:hAnsi="Calibri" w:cs="Calibri"/>
          <w:bCs/>
          <w:sz w:val="22"/>
          <w:szCs w:val="22"/>
        </w:rPr>
        <w:t xml:space="preserve">Created </w:t>
      </w:r>
      <w:r w:rsidR="006326F5" w:rsidRPr="00FF3274">
        <w:rPr>
          <w:rFonts w:ascii="Calibri" w:hAnsi="Calibri" w:cs="Calibri"/>
          <w:bCs/>
          <w:sz w:val="22"/>
          <w:szCs w:val="22"/>
        </w:rPr>
        <w:t>Web Forms</w:t>
      </w:r>
      <w:r w:rsidRPr="00FF3274">
        <w:rPr>
          <w:rFonts w:ascii="Calibri" w:hAnsi="Calibri" w:cs="Calibri"/>
          <w:bCs/>
          <w:sz w:val="22"/>
          <w:szCs w:val="22"/>
        </w:rPr>
        <w:t xml:space="preserve"> for various work streams using</w:t>
      </w:r>
      <w:r w:rsidR="00F62A20" w:rsidRPr="00FF3274">
        <w:rPr>
          <w:rFonts w:ascii="Calibri" w:hAnsi="Calibri" w:cs="Calibri"/>
          <w:b/>
          <w:bCs/>
          <w:sz w:val="22"/>
          <w:szCs w:val="22"/>
        </w:rPr>
        <w:t xml:space="preserve"> C#</w:t>
      </w:r>
      <w:r w:rsidRPr="00FF3274">
        <w:rPr>
          <w:rFonts w:ascii="Calibri" w:hAnsi="Calibri" w:cs="Calibri"/>
          <w:b/>
          <w:bCs/>
          <w:sz w:val="22"/>
          <w:szCs w:val="22"/>
        </w:rPr>
        <w:t>, ASP.NET</w:t>
      </w:r>
      <w:r w:rsidR="007207D2" w:rsidRPr="00FF3274">
        <w:rPr>
          <w:rFonts w:ascii="Calibri" w:hAnsi="Calibri" w:cs="Calibri"/>
          <w:b/>
          <w:bCs/>
          <w:sz w:val="22"/>
          <w:szCs w:val="22"/>
        </w:rPr>
        <w:t xml:space="preserve"> MVC</w:t>
      </w:r>
      <w:r w:rsidR="00984C34">
        <w:rPr>
          <w:rFonts w:ascii="Calibri" w:hAnsi="Calibri" w:cs="Calibri"/>
          <w:b/>
          <w:bCs/>
          <w:sz w:val="22"/>
          <w:szCs w:val="22"/>
        </w:rPr>
        <w:t>3</w:t>
      </w:r>
      <w:r w:rsidR="007207D2" w:rsidRPr="00FF3274">
        <w:rPr>
          <w:rFonts w:ascii="Calibri" w:hAnsi="Calibri" w:cs="Calibri"/>
          <w:b/>
          <w:bCs/>
          <w:sz w:val="22"/>
          <w:szCs w:val="22"/>
        </w:rPr>
        <w:t xml:space="preserve">, HTML5, CSS3, </w:t>
      </w:r>
      <w:r w:rsidR="0004755D">
        <w:rPr>
          <w:rFonts w:ascii="Calibri" w:hAnsi="Calibri" w:cs="Calibri"/>
          <w:b/>
          <w:bCs/>
          <w:sz w:val="22"/>
          <w:szCs w:val="22"/>
        </w:rPr>
        <w:t xml:space="preserve">JQuery, </w:t>
      </w:r>
      <w:r w:rsidRPr="00FF3274">
        <w:rPr>
          <w:rFonts w:ascii="Calibri" w:hAnsi="Calibri" w:cs="Calibri"/>
          <w:b/>
          <w:bCs/>
          <w:sz w:val="22"/>
          <w:szCs w:val="22"/>
        </w:rPr>
        <w:t>AJAX,</w:t>
      </w:r>
      <w:r w:rsidR="006326F5" w:rsidRPr="00FF327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91D1A" w:rsidRPr="00FF3274">
        <w:rPr>
          <w:rFonts w:ascii="Calibri" w:hAnsi="Calibri" w:cs="Calibri"/>
          <w:b/>
          <w:bCs/>
          <w:sz w:val="22"/>
          <w:szCs w:val="22"/>
        </w:rPr>
        <w:t xml:space="preserve">And JSON </w:t>
      </w:r>
      <w:r w:rsidR="00F91D1A" w:rsidRPr="00FF3274">
        <w:rPr>
          <w:rFonts w:ascii="Calibri" w:hAnsi="Calibri" w:cs="Calibri"/>
          <w:bCs/>
          <w:sz w:val="22"/>
          <w:szCs w:val="22"/>
        </w:rPr>
        <w:t>Along With</w:t>
      </w:r>
      <w:r w:rsidR="00A27C59" w:rsidRPr="00FF327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62A20" w:rsidRPr="00FF3274">
        <w:rPr>
          <w:rFonts w:ascii="Calibri" w:hAnsi="Calibri" w:cs="Calibri"/>
          <w:b/>
          <w:bCs/>
          <w:sz w:val="22"/>
          <w:szCs w:val="22"/>
        </w:rPr>
        <w:t>Telerik RAD</w:t>
      </w:r>
      <w:r w:rsidRPr="00FF3274">
        <w:rPr>
          <w:rFonts w:ascii="Calibri" w:hAnsi="Calibri" w:cs="Calibri"/>
          <w:b/>
          <w:bCs/>
          <w:sz w:val="22"/>
          <w:szCs w:val="22"/>
        </w:rPr>
        <w:t xml:space="preserve"> Controls</w:t>
      </w:r>
      <w:r w:rsidR="00FF3274">
        <w:rPr>
          <w:rFonts w:ascii="Calibri" w:hAnsi="Calibri" w:cs="Calibri"/>
          <w:b/>
          <w:bCs/>
          <w:sz w:val="22"/>
          <w:szCs w:val="22"/>
        </w:rPr>
        <w:t>.</w:t>
      </w:r>
    </w:p>
    <w:p w:rsidR="00EB4D4D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FF3274">
        <w:rPr>
          <w:rFonts w:ascii="Calibri" w:hAnsi="Calibri" w:cs="Calibri"/>
          <w:bCs/>
          <w:sz w:val="22"/>
          <w:szCs w:val="22"/>
        </w:rPr>
        <w:t>Created</w:t>
      </w:r>
      <w:r w:rsidRPr="00FF3274">
        <w:rPr>
          <w:rFonts w:ascii="Calibri" w:hAnsi="Calibri" w:cs="Calibri"/>
          <w:b/>
          <w:bCs/>
          <w:sz w:val="22"/>
          <w:szCs w:val="22"/>
        </w:rPr>
        <w:t xml:space="preserve"> W</w:t>
      </w:r>
      <w:r w:rsidR="00F7575E">
        <w:rPr>
          <w:rFonts w:ascii="Calibri" w:hAnsi="Calibri" w:cs="Calibri"/>
          <w:b/>
          <w:bCs/>
          <w:sz w:val="22"/>
          <w:szCs w:val="22"/>
        </w:rPr>
        <w:t>eb services</w:t>
      </w:r>
      <w:r w:rsidRPr="00FF3274">
        <w:rPr>
          <w:rFonts w:ascii="Calibri" w:hAnsi="Calibri" w:cs="Calibri"/>
          <w:bCs/>
          <w:sz w:val="22"/>
          <w:szCs w:val="22"/>
        </w:rPr>
        <w:t xml:space="preserve"> for communication between applications which are published </w:t>
      </w:r>
      <w:r w:rsidR="006326F5" w:rsidRPr="00FF3274">
        <w:rPr>
          <w:rFonts w:ascii="Calibri" w:hAnsi="Calibri" w:cs="Calibri"/>
          <w:bCs/>
          <w:sz w:val="22"/>
          <w:szCs w:val="22"/>
        </w:rPr>
        <w:t xml:space="preserve">with </w:t>
      </w:r>
      <w:r w:rsidRPr="00FF3274">
        <w:rPr>
          <w:rFonts w:ascii="Calibri" w:hAnsi="Calibri" w:cs="Calibri"/>
          <w:bCs/>
          <w:sz w:val="22"/>
          <w:szCs w:val="22"/>
        </w:rPr>
        <w:t>various business units.</w:t>
      </w:r>
    </w:p>
    <w:p w:rsidR="002D7BB1" w:rsidRDefault="002D7BB1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C40F81">
        <w:rPr>
          <w:rFonts w:ascii="Calibri" w:hAnsi="Calibri" w:cs="Calibri"/>
          <w:sz w:val="22"/>
          <w:szCs w:val="18"/>
        </w:rPr>
        <w:t xml:space="preserve">Involved in developing business and data </w:t>
      </w:r>
      <w:r>
        <w:rPr>
          <w:rFonts w:ascii="Calibri" w:hAnsi="Calibri" w:cs="Calibri"/>
          <w:sz w:val="22"/>
          <w:szCs w:val="18"/>
        </w:rPr>
        <w:t>access</w:t>
      </w:r>
      <w:r w:rsidRPr="00C40F81">
        <w:rPr>
          <w:rFonts w:ascii="Calibri" w:hAnsi="Calibri" w:cs="Calibri"/>
          <w:sz w:val="22"/>
          <w:szCs w:val="18"/>
        </w:rPr>
        <w:t xml:space="preserve"> logic, using </w:t>
      </w:r>
      <w:r w:rsidRPr="00C40F81">
        <w:rPr>
          <w:rFonts w:ascii="Calibri" w:hAnsi="Calibri" w:cs="Calibri"/>
          <w:b/>
          <w:sz w:val="22"/>
          <w:szCs w:val="18"/>
        </w:rPr>
        <w:t>ADO.Net</w:t>
      </w:r>
      <w:r w:rsidRPr="00C40F81">
        <w:rPr>
          <w:rFonts w:ascii="Calibri" w:hAnsi="Calibri" w:cs="Calibri"/>
          <w:sz w:val="22"/>
          <w:szCs w:val="18"/>
        </w:rPr>
        <w:t xml:space="preserve"> with </w:t>
      </w:r>
      <w:r w:rsidRPr="00C40F81">
        <w:rPr>
          <w:rFonts w:ascii="Calibri" w:hAnsi="Calibri" w:cs="Calibri"/>
          <w:b/>
          <w:sz w:val="22"/>
          <w:szCs w:val="18"/>
        </w:rPr>
        <w:t>C#</w:t>
      </w:r>
      <w:r>
        <w:rPr>
          <w:rFonts w:ascii="Calibri" w:hAnsi="Calibri" w:cs="Calibri"/>
          <w:b/>
          <w:sz w:val="22"/>
          <w:szCs w:val="18"/>
        </w:rPr>
        <w:t>.</w:t>
      </w:r>
    </w:p>
    <w:p w:rsidR="00455C92" w:rsidRDefault="005A18D0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Developed</w:t>
      </w:r>
      <w:r w:rsidR="00EB4D4D" w:rsidRPr="000808BB">
        <w:rPr>
          <w:rFonts w:ascii="Calibri" w:hAnsi="Calibri" w:cs="Calibri"/>
          <w:b/>
          <w:bCs/>
          <w:sz w:val="22"/>
          <w:szCs w:val="22"/>
        </w:rPr>
        <w:t xml:space="preserve"> W</w:t>
      </w:r>
      <w:r w:rsidR="008F0138">
        <w:rPr>
          <w:rFonts w:ascii="Calibri" w:hAnsi="Calibri" w:cs="Calibri"/>
          <w:b/>
          <w:bCs/>
          <w:sz w:val="22"/>
          <w:szCs w:val="22"/>
        </w:rPr>
        <w:t>CF</w:t>
      </w:r>
      <w:r w:rsidR="00EB4D4D" w:rsidRPr="000808BB">
        <w:rPr>
          <w:rFonts w:ascii="Calibri" w:hAnsi="Calibri" w:cs="Calibri"/>
          <w:bCs/>
          <w:sz w:val="22"/>
          <w:szCs w:val="22"/>
        </w:rPr>
        <w:t xml:space="preserve"> </w:t>
      </w:r>
      <w:r w:rsidR="00F729FC">
        <w:rPr>
          <w:rFonts w:ascii="Calibri" w:hAnsi="Calibri" w:cs="Calibri"/>
          <w:bCs/>
          <w:sz w:val="22"/>
          <w:szCs w:val="22"/>
        </w:rPr>
        <w:t xml:space="preserve">based on </w:t>
      </w:r>
      <w:r w:rsidR="00175C9E">
        <w:rPr>
          <w:rFonts w:ascii="Calibri" w:hAnsi="Calibri" w:cs="Calibri"/>
          <w:b/>
          <w:bCs/>
          <w:sz w:val="22"/>
          <w:szCs w:val="22"/>
        </w:rPr>
        <w:t>SOAP</w:t>
      </w:r>
      <w:r w:rsidR="00F729FC" w:rsidRPr="00F61045">
        <w:rPr>
          <w:rFonts w:ascii="Calibri" w:hAnsi="Calibri" w:cs="Calibri"/>
          <w:b/>
          <w:bCs/>
          <w:sz w:val="22"/>
          <w:szCs w:val="22"/>
        </w:rPr>
        <w:t>,</w:t>
      </w:r>
      <w:r w:rsidR="00C5043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729FC" w:rsidRPr="00F61045">
        <w:rPr>
          <w:rFonts w:ascii="Calibri" w:hAnsi="Calibri" w:cs="Calibri"/>
          <w:b/>
          <w:bCs/>
          <w:sz w:val="22"/>
          <w:szCs w:val="22"/>
        </w:rPr>
        <w:t>XML</w:t>
      </w:r>
      <w:r w:rsidR="00F729FC">
        <w:rPr>
          <w:rFonts w:ascii="Calibri" w:hAnsi="Calibri" w:cs="Calibri"/>
          <w:bCs/>
          <w:sz w:val="22"/>
          <w:szCs w:val="22"/>
        </w:rPr>
        <w:t xml:space="preserve"> </w:t>
      </w:r>
      <w:r w:rsidR="00EB4D4D" w:rsidRPr="000808BB">
        <w:rPr>
          <w:rFonts w:ascii="Calibri" w:hAnsi="Calibri" w:cs="Calibri"/>
          <w:bCs/>
          <w:sz w:val="22"/>
          <w:szCs w:val="22"/>
        </w:rPr>
        <w:t>and displaying data</w:t>
      </w:r>
      <w:r w:rsidR="00EB4D4D" w:rsidRPr="009A4268">
        <w:rPr>
          <w:rFonts w:ascii="Calibri" w:hAnsi="Calibri" w:cs="Calibri"/>
          <w:bCs/>
          <w:sz w:val="22"/>
          <w:szCs w:val="22"/>
        </w:rPr>
        <w:t xml:space="preserve"> on the UI </w:t>
      </w:r>
      <w:r w:rsidR="006F25FE">
        <w:rPr>
          <w:rFonts w:ascii="Calibri" w:hAnsi="Calibri" w:cs="Calibri"/>
          <w:bCs/>
          <w:sz w:val="22"/>
          <w:szCs w:val="22"/>
        </w:rPr>
        <w:t xml:space="preserve">using web forms </w:t>
      </w:r>
      <w:r w:rsidR="00EB4D4D" w:rsidRPr="009A4268">
        <w:rPr>
          <w:rFonts w:ascii="Calibri" w:hAnsi="Calibri" w:cs="Calibri"/>
          <w:bCs/>
          <w:sz w:val="22"/>
          <w:szCs w:val="22"/>
        </w:rPr>
        <w:t xml:space="preserve">and used </w:t>
      </w:r>
      <w:r w:rsidR="00EB4D4D" w:rsidRPr="009A4268">
        <w:rPr>
          <w:rFonts w:ascii="Calibri" w:hAnsi="Calibri" w:cs="Calibri"/>
          <w:b/>
          <w:bCs/>
          <w:sz w:val="22"/>
          <w:szCs w:val="22"/>
        </w:rPr>
        <w:t>JavaScript</w:t>
      </w:r>
      <w:r w:rsidR="00EB4D4D"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="00F75737">
        <w:rPr>
          <w:rFonts w:ascii="Calibri" w:hAnsi="Calibri" w:cs="Calibri"/>
          <w:bCs/>
          <w:sz w:val="22"/>
          <w:szCs w:val="22"/>
        </w:rPr>
        <w:t>,</w:t>
      </w:r>
      <w:r w:rsidR="00C84E0F" w:rsidRPr="00C84E0F">
        <w:rPr>
          <w:rFonts w:ascii="Calibri" w:hAnsi="Calibri" w:cs="Calibri"/>
          <w:b/>
          <w:bCs/>
          <w:sz w:val="22"/>
          <w:szCs w:val="22"/>
        </w:rPr>
        <w:t xml:space="preserve"> JQuery</w:t>
      </w:r>
      <w:r w:rsidR="00C84E0F">
        <w:rPr>
          <w:rFonts w:ascii="Calibri" w:hAnsi="Calibri" w:cs="Calibri"/>
          <w:bCs/>
          <w:sz w:val="22"/>
          <w:szCs w:val="22"/>
        </w:rPr>
        <w:t xml:space="preserve"> </w:t>
      </w:r>
      <w:r w:rsidR="00EB4D4D" w:rsidRPr="009A4268">
        <w:rPr>
          <w:rFonts w:ascii="Calibri" w:hAnsi="Calibri" w:cs="Calibri"/>
          <w:bCs/>
          <w:sz w:val="22"/>
          <w:szCs w:val="22"/>
        </w:rPr>
        <w:t>for client side validation.</w:t>
      </w:r>
    </w:p>
    <w:p w:rsidR="000B7878" w:rsidRDefault="000B7878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>Experience in developing Object oriented programming concepts with</w:t>
      </w:r>
      <w:r w:rsidRPr="002C15DC">
        <w:rPr>
          <w:rFonts w:ascii="Calibri" w:hAnsi="Calibri" w:cs="Calibri"/>
          <w:b/>
          <w:bCs/>
          <w:sz w:val="22"/>
          <w:szCs w:val="22"/>
        </w:rPr>
        <w:t xml:space="preserve"> C#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EB4D4D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Developed </w:t>
      </w:r>
      <w:r w:rsidR="006326F5">
        <w:rPr>
          <w:rFonts w:ascii="Calibri" w:hAnsi="Calibri" w:cs="Calibri"/>
          <w:bCs/>
          <w:sz w:val="22"/>
          <w:szCs w:val="22"/>
        </w:rPr>
        <w:t xml:space="preserve">complex </w:t>
      </w:r>
      <w:r w:rsidRPr="009A4268">
        <w:rPr>
          <w:rFonts w:ascii="Calibri" w:hAnsi="Calibri" w:cs="Calibri"/>
          <w:b/>
          <w:bCs/>
          <w:sz w:val="22"/>
          <w:szCs w:val="22"/>
        </w:rPr>
        <w:t xml:space="preserve">Stored Procedures, </w:t>
      </w:r>
      <w:r w:rsidR="006326F5">
        <w:rPr>
          <w:rFonts w:ascii="Calibri" w:hAnsi="Calibri" w:cs="Calibri"/>
          <w:b/>
          <w:bCs/>
          <w:sz w:val="22"/>
          <w:szCs w:val="22"/>
        </w:rPr>
        <w:t>Indexes</w:t>
      </w:r>
      <w:r w:rsidRPr="009A4268">
        <w:rPr>
          <w:rFonts w:ascii="Calibri" w:hAnsi="Calibri" w:cs="Calibri"/>
          <w:bCs/>
          <w:sz w:val="22"/>
          <w:szCs w:val="22"/>
        </w:rPr>
        <w:t xml:space="preserve">, and </w:t>
      </w:r>
      <w:r w:rsidRPr="009A4268">
        <w:rPr>
          <w:rFonts w:ascii="Calibri" w:hAnsi="Calibri" w:cs="Calibri"/>
          <w:b/>
          <w:bCs/>
          <w:sz w:val="22"/>
          <w:szCs w:val="22"/>
        </w:rPr>
        <w:t>Views</w:t>
      </w:r>
      <w:r w:rsidR="006326F5">
        <w:rPr>
          <w:rFonts w:ascii="Calibri" w:hAnsi="Calibri" w:cs="Calibri"/>
          <w:bCs/>
          <w:sz w:val="22"/>
          <w:szCs w:val="22"/>
        </w:rPr>
        <w:t xml:space="preserve"> on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/>
          <w:bCs/>
          <w:sz w:val="22"/>
          <w:szCs w:val="22"/>
        </w:rPr>
        <w:t>MS SQL Server 20</w:t>
      </w:r>
      <w:r w:rsidR="00BD00FF">
        <w:rPr>
          <w:rFonts w:ascii="Calibri" w:hAnsi="Calibri" w:cs="Calibri"/>
          <w:b/>
          <w:bCs/>
          <w:sz w:val="22"/>
          <w:szCs w:val="22"/>
        </w:rPr>
        <w:t>08</w:t>
      </w:r>
      <w:r w:rsidRPr="009A4268">
        <w:rPr>
          <w:rFonts w:ascii="Calibri" w:hAnsi="Calibri" w:cs="Calibri"/>
          <w:bCs/>
          <w:sz w:val="22"/>
          <w:szCs w:val="22"/>
        </w:rPr>
        <w:t>.</w:t>
      </w:r>
    </w:p>
    <w:p w:rsidR="00EB4D4D" w:rsidRPr="009A4268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Integrated the various modules and deployed the project in the testing environment.</w:t>
      </w:r>
    </w:p>
    <w:p w:rsidR="00EB4D4D" w:rsidRDefault="00EB4D4D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Involved in testing, debugging and documentation. </w:t>
      </w:r>
    </w:p>
    <w:p w:rsidR="00576D2A" w:rsidRDefault="00AA3890" w:rsidP="0013384A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Experience in usi</w:t>
      </w:r>
      <w:r w:rsidR="0013384A">
        <w:rPr>
          <w:rFonts w:ascii="Calibri" w:hAnsi="Calibri" w:cs="Calibri"/>
          <w:bCs/>
          <w:sz w:val="22"/>
          <w:szCs w:val="22"/>
        </w:rPr>
        <w:t>ng</w:t>
      </w:r>
      <w:r w:rsidR="00576D2A">
        <w:rPr>
          <w:rFonts w:ascii="Calibri" w:hAnsi="Calibri" w:cs="Calibri"/>
          <w:bCs/>
          <w:sz w:val="22"/>
          <w:szCs w:val="22"/>
        </w:rPr>
        <w:t xml:space="preserve"> </w:t>
      </w:r>
      <w:r w:rsidR="00576D2A" w:rsidRPr="00576D2A">
        <w:rPr>
          <w:rFonts w:ascii="Calibri" w:hAnsi="Calibri" w:cs="Calibri"/>
          <w:b/>
          <w:bCs/>
          <w:sz w:val="22"/>
          <w:szCs w:val="22"/>
        </w:rPr>
        <w:t>Agile methodology</w:t>
      </w:r>
      <w:r w:rsidR="00576D2A">
        <w:rPr>
          <w:rFonts w:ascii="Calibri" w:hAnsi="Calibri" w:cs="Calibri"/>
          <w:bCs/>
          <w:sz w:val="22"/>
          <w:szCs w:val="22"/>
        </w:rPr>
        <w:t xml:space="preserve"> and </w:t>
      </w:r>
      <w:r w:rsidR="00576D2A" w:rsidRPr="00576D2A">
        <w:rPr>
          <w:rFonts w:ascii="Calibri" w:hAnsi="Calibri" w:cs="Calibri"/>
          <w:b/>
          <w:bCs/>
          <w:sz w:val="22"/>
          <w:szCs w:val="22"/>
        </w:rPr>
        <w:t>scrum meetings</w:t>
      </w:r>
      <w:r w:rsidR="00576D2A">
        <w:rPr>
          <w:rFonts w:ascii="Calibri" w:hAnsi="Calibri" w:cs="Calibri"/>
          <w:bCs/>
          <w:sz w:val="22"/>
          <w:szCs w:val="22"/>
        </w:rPr>
        <w:t>.</w:t>
      </w:r>
    </w:p>
    <w:p w:rsidR="00AE7372" w:rsidRDefault="00AE7372" w:rsidP="00AE737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Developed reports display on the Web page using the </w:t>
      </w:r>
      <w:r w:rsidRPr="009A4268">
        <w:rPr>
          <w:rFonts w:ascii="Calibri" w:hAnsi="Calibri" w:cs="Calibri"/>
          <w:b/>
          <w:bCs/>
          <w:sz w:val="22"/>
          <w:szCs w:val="22"/>
        </w:rPr>
        <w:t>XML</w:t>
      </w:r>
      <w:r w:rsidRPr="009A4268">
        <w:rPr>
          <w:rFonts w:ascii="Calibri" w:hAnsi="Calibri" w:cs="Calibri"/>
          <w:bCs/>
          <w:sz w:val="22"/>
          <w:szCs w:val="22"/>
        </w:rPr>
        <w:t xml:space="preserve"> from </w:t>
      </w:r>
      <w:r w:rsidRPr="009A4268">
        <w:rPr>
          <w:rFonts w:ascii="Calibri" w:hAnsi="Calibri" w:cs="Calibri"/>
          <w:b/>
          <w:bCs/>
          <w:sz w:val="22"/>
          <w:szCs w:val="22"/>
        </w:rPr>
        <w:t>SQL Server database</w:t>
      </w:r>
      <w:r w:rsidRPr="009A4268">
        <w:rPr>
          <w:rFonts w:ascii="Calibri" w:hAnsi="Calibri" w:cs="Calibri"/>
          <w:bCs/>
          <w:sz w:val="22"/>
          <w:szCs w:val="22"/>
        </w:rPr>
        <w:t xml:space="preserve">, with the usage </w:t>
      </w:r>
      <w:r w:rsidRPr="009A4268">
        <w:rPr>
          <w:rFonts w:ascii="Calibri" w:hAnsi="Calibri" w:cs="Calibri"/>
          <w:b/>
          <w:bCs/>
          <w:sz w:val="22"/>
          <w:szCs w:val="22"/>
        </w:rPr>
        <w:t>of XSL in .NET</w:t>
      </w:r>
      <w:r w:rsidRPr="009A4268">
        <w:rPr>
          <w:rFonts w:ascii="Calibri" w:hAnsi="Calibri" w:cs="Calibri"/>
          <w:bCs/>
          <w:sz w:val="22"/>
          <w:szCs w:val="22"/>
        </w:rPr>
        <w:t xml:space="preserve"> web application.</w:t>
      </w:r>
    </w:p>
    <w:p w:rsidR="00AA1F7A" w:rsidRDefault="00AA1F7A" w:rsidP="00AA1F7A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 w:rsidRPr="00692B4E">
        <w:rPr>
          <w:rFonts w:ascii="Calibri" w:hAnsi="Calibri" w:cs="Calibri"/>
          <w:b/>
          <w:sz w:val="22"/>
          <w:szCs w:val="18"/>
        </w:rPr>
        <w:t>LINQ</w:t>
      </w:r>
      <w:r>
        <w:rPr>
          <w:rFonts w:ascii="Calibri" w:hAnsi="Calibri" w:cs="Calibri"/>
          <w:sz w:val="22"/>
          <w:szCs w:val="18"/>
        </w:rPr>
        <w:t xml:space="preserve"> and </w:t>
      </w:r>
      <w:r>
        <w:rPr>
          <w:rFonts w:ascii="Calibri" w:hAnsi="Calibri" w:cs="Calibri"/>
          <w:b/>
          <w:sz w:val="22"/>
          <w:szCs w:val="18"/>
        </w:rPr>
        <w:t>Entity Framework</w:t>
      </w:r>
      <w:r>
        <w:rPr>
          <w:rFonts w:ascii="Calibri" w:hAnsi="Calibri" w:cs="Calibri"/>
          <w:sz w:val="22"/>
          <w:szCs w:val="18"/>
        </w:rPr>
        <w:t xml:space="preserve"> are extensively used.</w:t>
      </w:r>
    </w:p>
    <w:p w:rsidR="00633BBB" w:rsidRPr="00AE4037" w:rsidRDefault="00EB4D4D" w:rsidP="00EB4D4D">
      <w:pPr>
        <w:pStyle w:val="Header"/>
        <w:numPr>
          <w:ilvl w:val="0"/>
          <w:numId w:val="34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bCs/>
          <w:sz w:val="22"/>
          <w:szCs w:val="22"/>
        </w:rPr>
      </w:pPr>
      <w:r w:rsidRPr="00AE4037">
        <w:rPr>
          <w:rFonts w:ascii="Calibri" w:hAnsi="Calibri" w:cs="Calibri"/>
          <w:bCs/>
          <w:sz w:val="22"/>
          <w:szCs w:val="22"/>
        </w:rPr>
        <w:t xml:space="preserve">Used </w:t>
      </w:r>
      <w:r w:rsidR="00BD00FF" w:rsidRPr="00AE4037">
        <w:rPr>
          <w:rFonts w:ascii="Calibri" w:hAnsi="Calibri" w:cs="Calibri"/>
          <w:b/>
          <w:bCs/>
          <w:sz w:val="22"/>
          <w:szCs w:val="22"/>
        </w:rPr>
        <w:t xml:space="preserve">TFS </w:t>
      </w:r>
      <w:r w:rsidRPr="00AE4037">
        <w:rPr>
          <w:rFonts w:ascii="Calibri" w:hAnsi="Calibri" w:cs="Calibri"/>
          <w:b/>
          <w:bCs/>
          <w:sz w:val="22"/>
          <w:szCs w:val="22"/>
        </w:rPr>
        <w:t>(Team Foundation Server)</w:t>
      </w:r>
      <w:r w:rsidR="00633BBB" w:rsidRPr="00AE4037">
        <w:rPr>
          <w:rFonts w:ascii="Calibri" w:hAnsi="Calibri" w:cs="Calibri"/>
          <w:bCs/>
          <w:sz w:val="22"/>
          <w:szCs w:val="22"/>
        </w:rPr>
        <w:t xml:space="preserve"> for version control.</w:t>
      </w:r>
    </w:p>
    <w:p w:rsidR="00EE48F5" w:rsidRDefault="00633BBB" w:rsidP="00EB4D4D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Maintained </w:t>
      </w:r>
      <w:r w:rsidR="00EB4D4D" w:rsidRPr="00633BBB">
        <w:rPr>
          <w:rFonts w:ascii="Calibri" w:hAnsi="Calibri" w:cs="Calibri"/>
          <w:bCs/>
          <w:sz w:val="22"/>
          <w:szCs w:val="22"/>
        </w:rPr>
        <w:t>cross browser compatibility during development and used Microsoft Enterprise Library blocks for logging.</w:t>
      </w:r>
    </w:p>
    <w:p w:rsidR="00EE48F5" w:rsidRDefault="00EE48F5" w:rsidP="00EE48F5">
      <w:pPr>
        <w:jc w:val="both"/>
        <w:rPr>
          <w:rFonts w:ascii="Calibri" w:hAnsi="Calibri" w:cs="Arial"/>
          <w:sz w:val="22"/>
        </w:rPr>
      </w:pPr>
    </w:p>
    <w:p w:rsidR="00DB4EB7" w:rsidRPr="002F22A0" w:rsidRDefault="00DB4EB7" w:rsidP="00DB4EB7">
      <w:pPr>
        <w:pStyle w:val="Header"/>
        <w:jc w:val="both"/>
        <w:outlineLvl w:val="0"/>
        <w:rPr>
          <w:rFonts w:ascii="Calibri" w:hAnsi="Calibri" w:cs="Calibri"/>
          <w:sz w:val="22"/>
        </w:rPr>
      </w:pPr>
      <w:r w:rsidRPr="00F531E1">
        <w:rPr>
          <w:rFonts w:ascii="Calibri" w:hAnsi="Calibri" w:cs="Calibri"/>
          <w:b/>
          <w:sz w:val="22"/>
        </w:rPr>
        <w:t>Environment</w:t>
      </w:r>
      <w:r w:rsidRPr="002F22A0">
        <w:rPr>
          <w:rFonts w:ascii="Calibri" w:hAnsi="Calibri" w:cs="Calibri"/>
          <w:sz w:val="22"/>
        </w:rPr>
        <w:t>: Windows XP,.Net Framework 4.0,C#,Visual studio 2012,Team Foundation Server ,ASP.NET MVC, SQL Server 2008, Web services, HTML 5, CSS3, WCF, SOAP, JQuery, Telerik RAD controls , AJAX, JSON, XML.</w:t>
      </w:r>
    </w:p>
    <w:p w:rsidR="00952338" w:rsidRDefault="00952338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5E1BA8" w:rsidRDefault="005E1BA8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1E1A75" w:rsidRDefault="001E1A75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Client                  : </w:t>
      </w:r>
      <w:r w:rsidR="008E1F0B">
        <w:rPr>
          <w:rFonts w:ascii="Calibri" w:hAnsi="Calibri" w:cs="Calibri"/>
          <w:b/>
          <w:sz w:val="22"/>
          <w:szCs w:val="18"/>
        </w:rPr>
        <w:t xml:space="preserve"> </w:t>
      </w:r>
      <w:r>
        <w:rPr>
          <w:rFonts w:ascii="Calibri" w:hAnsi="Calibri" w:cs="Calibri"/>
          <w:b/>
          <w:sz w:val="22"/>
          <w:szCs w:val="18"/>
        </w:rPr>
        <w:t xml:space="preserve">Founders Insurance, Chicago, IL                            </w:t>
      </w:r>
      <w:r w:rsidR="000E6BCC">
        <w:rPr>
          <w:rFonts w:ascii="Calibri" w:hAnsi="Calibri" w:cs="Calibri"/>
          <w:b/>
          <w:sz w:val="22"/>
          <w:szCs w:val="18"/>
        </w:rPr>
        <w:t xml:space="preserve">                        </w:t>
      </w:r>
      <w:r w:rsidR="0009233C">
        <w:rPr>
          <w:rFonts w:ascii="Calibri" w:hAnsi="Calibri" w:cs="Calibri"/>
          <w:b/>
          <w:sz w:val="22"/>
          <w:szCs w:val="18"/>
        </w:rPr>
        <w:t xml:space="preserve">   June</w:t>
      </w:r>
      <w:r w:rsidR="00481908">
        <w:rPr>
          <w:rFonts w:ascii="Calibri" w:hAnsi="Calibri" w:cs="Calibri"/>
          <w:b/>
          <w:sz w:val="22"/>
          <w:szCs w:val="18"/>
        </w:rPr>
        <w:t xml:space="preserve"> 2012</w:t>
      </w:r>
      <w:r w:rsidR="0009233C">
        <w:rPr>
          <w:rFonts w:ascii="Calibri" w:hAnsi="Calibri" w:cs="Calibri"/>
          <w:b/>
          <w:sz w:val="22"/>
          <w:szCs w:val="18"/>
        </w:rPr>
        <w:t>-Jan</w:t>
      </w:r>
      <w:r w:rsidR="006D22CE">
        <w:rPr>
          <w:rFonts w:ascii="Calibri" w:hAnsi="Calibri" w:cs="Calibri"/>
          <w:b/>
          <w:sz w:val="22"/>
          <w:szCs w:val="18"/>
        </w:rPr>
        <w:t xml:space="preserve"> 2013</w:t>
      </w:r>
    </w:p>
    <w:p w:rsidR="001E1A75" w:rsidRDefault="001E1A75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Project  </w:t>
      </w:r>
      <w:r w:rsidR="004C1E74">
        <w:rPr>
          <w:rFonts w:ascii="Calibri" w:hAnsi="Calibri" w:cs="Calibri"/>
          <w:b/>
          <w:sz w:val="22"/>
          <w:szCs w:val="18"/>
        </w:rPr>
        <w:t xml:space="preserve">             :  Home Owners Insurance</w:t>
      </w:r>
    </w:p>
    <w:p w:rsidR="001E1A75" w:rsidRDefault="001E1A75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Position             : </w:t>
      </w:r>
      <w:r w:rsidR="008E1F0B">
        <w:rPr>
          <w:rFonts w:ascii="Calibri" w:hAnsi="Calibri" w:cs="Calibri"/>
          <w:b/>
          <w:sz w:val="22"/>
          <w:szCs w:val="18"/>
        </w:rPr>
        <w:t xml:space="preserve"> </w:t>
      </w:r>
      <w:r w:rsidR="00F27AF5">
        <w:rPr>
          <w:rFonts w:ascii="Calibri" w:hAnsi="Calibri" w:cs="Calibri"/>
          <w:b/>
          <w:sz w:val="22"/>
          <w:szCs w:val="18"/>
        </w:rPr>
        <w:t xml:space="preserve">.Net </w:t>
      </w:r>
      <w:r w:rsidR="00F27AF5" w:rsidRPr="00C40F81">
        <w:rPr>
          <w:rFonts w:ascii="Calibri" w:hAnsi="Calibri" w:cs="Calibri"/>
          <w:b/>
          <w:sz w:val="22"/>
          <w:szCs w:val="18"/>
        </w:rPr>
        <w:t>Developer</w:t>
      </w:r>
    </w:p>
    <w:p w:rsidR="0054117B" w:rsidRDefault="0054117B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FD054E" w:rsidRPr="008318A4" w:rsidRDefault="00FD054E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 w:rsidR="008318A4">
        <w:rPr>
          <w:rFonts w:ascii="Calibri" w:hAnsi="Calibri" w:cs="Calibri"/>
          <w:sz w:val="22"/>
          <w:szCs w:val="18"/>
        </w:rPr>
        <w:t xml:space="preserve">Home Owners Insurance is a form of insurance in which the insurance company protects the insured from specified losses such as fire, wind storms etc. The main objective is to collect all the </w:t>
      </w:r>
      <w:r w:rsidR="00003AC6">
        <w:rPr>
          <w:rFonts w:ascii="Calibri" w:hAnsi="Calibri" w:cs="Calibri"/>
          <w:sz w:val="22"/>
          <w:szCs w:val="18"/>
        </w:rPr>
        <w:t xml:space="preserve">updated </w:t>
      </w:r>
      <w:r w:rsidR="008318A4">
        <w:rPr>
          <w:rFonts w:ascii="Calibri" w:hAnsi="Calibri" w:cs="Calibri"/>
          <w:sz w:val="22"/>
          <w:szCs w:val="18"/>
        </w:rPr>
        <w:t xml:space="preserve">details </w:t>
      </w:r>
      <w:r w:rsidR="00003AC6">
        <w:rPr>
          <w:rFonts w:ascii="Calibri" w:hAnsi="Calibri" w:cs="Calibri"/>
          <w:sz w:val="22"/>
          <w:szCs w:val="18"/>
        </w:rPr>
        <w:t xml:space="preserve">of the insured people based on the schemes offered by the company. </w:t>
      </w:r>
    </w:p>
    <w:p w:rsidR="001E1A75" w:rsidRDefault="001E1A75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1E1A75" w:rsidRDefault="001E1A75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  <w:u w:val="single"/>
        </w:rPr>
      </w:pPr>
      <w:r w:rsidRPr="001E1A75">
        <w:rPr>
          <w:rFonts w:ascii="Calibri" w:hAnsi="Calibri" w:cs="Calibri"/>
          <w:b/>
          <w:sz w:val="22"/>
          <w:szCs w:val="18"/>
          <w:u w:val="single"/>
        </w:rPr>
        <w:t>Responsibilities:</w:t>
      </w:r>
    </w:p>
    <w:p w:rsidR="001E1A75" w:rsidRDefault="001E1A75" w:rsidP="001E1A75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  <w:u w:val="single"/>
        </w:rPr>
      </w:pPr>
    </w:p>
    <w:p w:rsidR="001E1A75" w:rsidRPr="00A42EE2" w:rsidRDefault="001E1A75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 w:rsidRPr="001E1A75">
        <w:rPr>
          <w:rFonts w:ascii="Calibri" w:hAnsi="Calibri" w:cs="Calibri"/>
          <w:sz w:val="22"/>
          <w:szCs w:val="18"/>
        </w:rPr>
        <w:t>Developed a</w:t>
      </w:r>
      <w:r>
        <w:rPr>
          <w:rFonts w:ascii="Calibri" w:hAnsi="Calibri" w:cs="Calibri"/>
          <w:sz w:val="22"/>
          <w:szCs w:val="18"/>
        </w:rPr>
        <w:t xml:space="preserve"> fully object oriented,</w:t>
      </w:r>
      <w:r w:rsidR="00241AC7">
        <w:rPr>
          <w:rFonts w:ascii="Calibri" w:hAnsi="Calibri" w:cs="Calibri"/>
          <w:sz w:val="22"/>
          <w:szCs w:val="18"/>
        </w:rPr>
        <w:t xml:space="preserve"> </w:t>
      </w:r>
      <w:r>
        <w:rPr>
          <w:rFonts w:ascii="Calibri" w:hAnsi="Calibri" w:cs="Calibri"/>
          <w:sz w:val="22"/>
          <w:szCs w:val="18"/>
        </w:rPr>
        <w:t>3-tier web application</w:t>
      </w:r>
      <w:r w:rsidR="00A42EE2">
        <w:rPr>
          <w:rFonts w:ascii="Calibri" w:hAnsi="Calibri" w:cs="Calibri"/>
          <w:sz w:val="22"/>
          <w:szCs w:val="18"/>
        </w:rPr>
        <w:t xml:space="preserve"> </w:t>
      </w:r>
      <w:r>
        <w:rPr>
          <w:rFonts w:ascii="Calibri" w:hAnsi="Calibri" w:cs="Calibri"/>
          <w:sz w:val="22"/>
          <w:szCs w:val="18"/>
        </w:rPr>
        <w:t xml:space="preserve">using </w:t>
      </w:r>
      <w:r w:rsidRPr="00A42EE2">
        <w:rPr>
          <w:rFonts w:ascii="Calibri" w:hAnsi="Calibri" w:cs="Calibri"/>
          <w:b/>
          <w:sz w:val="22"/>
          <w:szCs w:val="18"/>
        </w:rPr>
        <w:t>C#</w:t>
      </w:r>
      <w:r>
        <w:rPr>
          <w:rFonts w:ascii="Calibri" w:hAnsi="Calibri" w:cs="Calibri"/>
          <w:sz w:val="22"/>
          <w:szCs w:val="18"/>
        </w:rPr>
        <w:t xml:space="preserve"> and </w:t>
      </w:r>
      <w:r w:rsidRPr="00A42EE2">
        <w:rPr>
          <w:rFonts w:ascii="Calibri" w:hAnsi="Calibri" w:cs="Calibri"/>
          <w:b/>
          <w:sz w:val="22"/>
          <w:szCs w:val="18"/>
        </w:rPr>
        <w:t>ASP.N</w:t>
      </w:r>
      <w:r w:rsidR="00241AC7">
        <w:rPr>
          <w:rFonts w:ascii="Calibri" w:hAnsi="Calibri" w:cs="Calibri"/>
          <w:b/>
          <w:sz w:val="22"/>
          <w:szCs w:val="18"/>
        </w:rPr>
        <w:t>et</w:t>
      </w:r>
      <w:r w:rsidR="00D22CBB">
        <w:rPr>
          <w:rFonts w:ascii="Calibri" w:hAnsi="Calibri" w:cs="Calibri"/>
          <w:b/>
          <w:sz w:val="22"/>
          <w:szCs w:val="18"/>
        </w:rPr>
        <w:t xml:space="preserve"> MVC</w:t>
      </w:r>
      <w:r w:rsidR="00984C34">
        <w:rPr>
          <w:rFonts w:ascii="Calibri" w:hAnsi="Calibri" w:cs="Calibri"/>
          <w:b/>
          <w:sz w:val="22"/>
          <w:szCs w:val="18"/>
        </w:rPr>
        <w:t>3</w:t>
      </w:r>
      <w:r w:rsidR="00E01877">
        <w:rPr>
          <w:rFonts w:ascii="Calibri" w:hAnsi="Calibri" w:cs="Calibri"/>
          <w:b/>
          <w:sz w:val="22"/>
          <w:szCs w:val="18"/>
        </w:rPr>
        <w:t>,</w:t>
      </w:r>
      <w:r w:rsidR="004E26D8">
        <w:rPr>
          <w:rFonts w:ascii="Calibri" w:hAnsi="Calibri" w:cs="Calibri"/>
          <w:b/>
          <w:sz w:val="22"/>
          <w:szCs w:val="18"/>
        </w:rPr>
        <w:t xml:space="preserve"> </w:t>
      </w:r>
      <w:r w:rsidR="00E01877">
        <w:rPr>
          <w:rFonts w:ascii="Calibri" w:hAnsi="Calibri" w:cs="Calibri"/>
          <w:b/>
          <w:sz w:val="22"/>
          <w:szCs w:val="18"/>
        </w:rPr>
        <w:t>HTML, AJAX, CSS, Java script</w:t>
      </w:r>
      <w:r>
        <w:rPr>
          <w:rFonts w:ascii="Calibri" w:hAnsi="Calibri" w:cs="Calibri"/>
          <w:sz w:val="22"/>
          <w:szCs w:val="18"/>
        </w:rPr>
        <w:t>. Built tables, functions, Stored-procedures, defined data relationships a</w:t>
      </w:r>
      <w:r w:rsidR="00A42EE2">
        <w:rPr>
          <w:rFonts w:ascii="Calibri" w:hAnsi="Calibri" w:cs="Calibri"/>
          <w:sz w:val="22"/>
          <w:szCs w:val="18"/>
        </w:rPr>
        <w:t xml:space="preserve">nd constraints in </w:t>
      </w:r>
      <w:r w:rsidR="00A42EE2" w:rsidRPr="00A42EE2">
        <w:rPr>
          <w:rFonts w:ascii="Calibri" w:hAnsi="Calibri" w:cs="Calibri"/>
          <w:b/>
          <w:sz w:val="22"/>
          <w:szCs w:val="18"/>
        </w:rPr>
        <w:t>SQL Server 2008</w:t>
      </w:r>
      <w:r w:rsidR="00A42EE2">
        <w:rPr>
          <w:rFonts w:ascii="Calibri" w:hAnsi="Calibri" w:cs="Calibri"/>
          <w:b/>
          <w:sz w:val="22"/>
          <w:szCs w:val="18"/>
        </w:rPr>
        <w:t>.</w:t>
      </w:r>
    </w:p>
    <w:p w:rsidR="00A42EE2" w:rsidRDefault="00A42EE2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Used </w:t>
      </w:r>
      <w:r w:rsidRPr="00241AC7">
        <w:rPr>
          <w:rFonts w:ascii="Calibri" w:hAnsi="Calibri" w:cs="Calibri"/>
          <w:b/>
          <w:sz w:val="22"/>
          <w:szCs w:val="18"/>
        </w:rPr>
        <w:t>Design Patterns</w:t>
      </w:r>
      <w:r>
        <w:rPr>
          <w:rFonts w:ascii="Calibri" w:hAnsi="Calibri" w:cs="Calibri"/>
          <w:sz w:val="22"/>
          <w:szCs w:val="18"/>
        </w:rPr>
        <w:t xml:space="preserve"> while designing the application like </w:t>
      </w:r>
      <w:r w:rsidRPr="00A42EE2">
        <w:rPr>
          <w:rFonts w:ascii="Calibri" w:hAnsi="Calibri" w:cs="Calibri"/>
          <w:b/>
          <w:sz w:val="22"/>
          <w:szCs w:val="18"/>
        </w:rPr>
        <w:t>Singleton Pattern and Factory Pattern</w:t>
      </w:r>
      <w:r>
        <w:rPr>
          <w:rFonts w:ascii="Calibri" w:hAnsi="Calibri" w:cs="Calibri"/>
          <w:sz w:val="22"/>
          <w:szCs w:val="18"/>
        </w:rPr>
        <w:t>.</w:t>
      </w:r>
    </w:p>
    <w:p w:rsidR="007C75F8" w:rsidRDefault="007C75F8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Implemented the </w:t>
      </w:r>
      <w:r>
        <w:rPr>
          <w:rFonts w:ascii="Calibri" w:hAnsi="Calibri" w:cs="Calibri"/>
          <w:b/>
          <w:sz w:val="22"/>
          <w:szCs w:val="18"/>
        </w:rPr>
        <w:t>UI</w:t>
      </w:r>
      <w:r w:rsidRPr="00A42EE2">
        <w:rPr>
          <w:rFonts w:ascii="Calibri" w:hAnsi="Calibri" w:cs="Calibri"/>
          <w:b/>
          <w:sz w:val="22"/>
          <w:szCs w:val="18"/>
        </w:rPr>
        <w:t xml:space="preserve"> Layer</w:t>
      </w:r>
      <w:r>
        <w:rPr>
          <w:rFonts w:ascii="Calibri" w:hAnsi="Calibri" w:cs="Calibri"/>
          <w:sz w:val="22"/>
          <w:szCs w:val="18"/>
        </w:rPr>
        <w:t xml:space="preserve"> for client side validation using </w:t>
      </w:r>
      <w:r w:rsidRPr="001434BE">
        <w:rPr>
          <w:rFonts w:ascii="Calibri" w:hAnsi="Calibri" w:cs="Calibri"/>
          <w:b/>
          <w:sz w:val="22"/>
          <w:szCs w:val="18"/>
        </w:rPr>
        <w:t>j</w:t>
      </w:r>
      <w:r w:rsidR="00114213">
        <w:rPr>
          <w:rFonts w:ascii="Calibri" w:hAnsi="Calibri" w:cs="Calibri"/>
          <w:b/>
          <w:sz w:val="22"/>
          <w:szCs w:val="18"/>
        </w:rPr>
        <w:t>query</w:t>
      </w:r>
      <w:r w:rsidR="00EB6C11">
        <w:rPr>
          <w:rFonts w:ascii="Calibri" w:hAnsi="Calibri" w:cs="Calibri"/>
          <w:b/>
          <w:sz w:val="22"/>
          <w:szCs w:val="18"/>
        </w:rPr>
        <w:t>,Javascript</w:t>
      </w:r>
      <w:r w:rsidR="0013248B">
        <w:rPr>
          <w:rFonts w:ascii="Calibri" w:hAnsi="Calibri" w:cs="Calibri"/>
          <w:sz w:val="22"/>
          <w:szCs w:val="18"/>
        </w:rPr>
        <w:t>.</w:t>
      </w:r>
    </w:p>
    <w:p w:rsidR="00A42EE2" w:rsidRDefault="00A42EE2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Worked in all phases from design to implementation, including Technical design.</w:t>
      </w:r>
    </w:p>
    <w:p w:rsidR="00004EDA" w:rsidRDefault="00004EDA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Interacted with business analyst team for requirements gathering.</w:t>
      </w:r>
    </w:p>
    <w:p w:rsidR="00A42EE2" w:rsidRDefault="00A42EE2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Implemented the </w:t>
      </w:r>
      <w:r w:rsidRPr="00A42EE2">
        <w:rPr>
          <w:rFonts w:ascii="Calibri" w:hAnsi="Calibri" w:cs="Calibri"/>
          <w:b/>
          <w:sz w:val="22"/>
          <w:szCs w:val="18"/>
        </w:rPr>
        <w:t>Presentation Layer</w:t>
      </w:r>
      <w:r>
        <w:rPr>
          <w:rFonts w:ascii="Calibri" w:hAnsi="Calibri" w:cs="Calibri"/>
          <w:sz w:val="22"/>
          <w:szCs w:val="18"/>
        </w:rPr>
        <w:t xml:space="preserve"> using the concepts such as </w:t>
      </w:r>
      <w:r w:rsidRPr="00A42EE2">
        <w:rPr>
          <w:rFonts w:ascii="Calibri" w:hAnsi="Calibri" w:cs="Calibri"/>
          <w:b/>
          <w:sz w:val="22"/>
          <w:szCs w:val="18"/>
        </w:rPr>
        <w:t>Master Pages</w:t>
      </w:r>
      <w:r>
        <w:rPr>
          <w:rFonts w:ascii="Calibri" w:hAnsi="Calibri" w:cs="Calibri"/>
          <w:sz w:val="22"/>
          <w:szCs w:val="18"/>
        </w:rPr>
        <w:t>,</w:t>
      </w:r>
      <w:r w:rsidR="00C506DD">
        <w:rPr>
          <w:rFonts w:ascii="Calibri" w:hAnsi="Calibri" w:cs="Calibri"/>
          <w:sz w:val="22"/>
          <w:szCs w:val="18"/>
        </w:rPr>
        <w:t xml:space="preserve"> </w:t>
      </w:r>
      <w:r w:rsidRPr="00241AC7">
        <w:rPr>
          <w:rFonts w:ascii="Calibri" w:hAnsi="Calibri" w:cs="Calibri"/>
          <w:b/>
          <w:sz w:val="22"/>
          <w:szCs w:val="18"/>
        </w:rPr>
        <w:t>SQL</w:t>
      </w:r>
      <w:r>
        <w:rPr>
          <w:rFonts w:ascii="Calibri" w:hAnsi="Calibri" w:cs="Calibri"/>
          <w:sz w:val="22"/>
          <w:szCs w:val="18"/>
        </w:rPr>
        <w:t xml:space="preserve"> </w:t>
      </w:r>
      <w:r w:rsidRPr="00A42EE2">
        <w:rPr>
          <w:rFonts w:ascii="Calibri" w:hAnsi="Calibri" w:cs="Calibri"/>
          <w:b/>
          <w:sz w:val="22"/>
          <w:szCs w:val="18"/>
        </w:rPr>
        <w:t>Membership provider and profile object</w:t>
      </w:r>
      <w:r>
        <w:rPr>
          <w:rFonts w:ascii="Calibri" w:hAnsi="Calibri" w:cs="Calibri"/>
          <w:sz w:val="22"/>
          <w:szCs w:val="18"/>
        </w:rPr>
        <w:t>.</w:t>
      </w:r>
    </w:p>
    <w:p w:rsidR="009A4CD0" w:rsidRPr="009A4268" w:rsidRDefault="009A4CD0" w:rsidP="009A4CD0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Created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/>
          <w:bCs/>
          <w:sz w:val="22"/>
          <w:szCs w:val="22"/>
        </w:rPr>
        <w:t>Web Services</w:t>
      </w:r>
      <w:r w:rsidRPr="009A4268">
        <w:rPr>
          <w:rFonts w:ascii="Calibri" w:hAnsi="Calibri" w:cs="Calibri"/>
          <w:bCs/>
          <w:sz w:val="22"/>
          <w:szCs w:val="22"/>
        </w:rPr>
        <w:t xml:space="preserve"> using </w:t>
      </w:r>
      <w:r w:rsidR="00050196" w:rsidRPr="00050196">
        <w:rPr>
          <w:rFonts w:ascii="Calibri" w:hAnsi="Calibri" w:cs="Calibri"/>
          <w:b/>
          <w:bCs/>
          <w:sz w:val="22"/>
          <w:szCs w:val="22"/>
        </w:rPr>
        <w:t>SOAP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Cs/>
          <w:sz w:val="22"/>
          <w:szCs w:val="22"/>
        </w:rPr>
        <w:t xml:space="preserve">and displaying data on the UI and used </w:t>
      </w:r>
      <w:r w:rsidRPr="009A4268">
        <w:rPr>
          <w:rFonts w:ascii="Calibri" w:hAnsi="Calibri" w:cs="Calibri"/>
          <w:b/>
          <w:bCs/>
          <w:sz w:val="22"/>
          <w:szCs w:val="22"/>
        </w:rPr>
        <w:t>JavaScript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C08AD">
        <w:rPr>
          <w:rFonts w:ascii="Calibri" w:hAnsi="Calibri" w:cs="Calibri"/>
          <w:b/>
          <w:bCs/>
          <w:sz w:val="22"/>
          <w:szCs w:val="22"/>
        </w:rPr>
        <w:t xml:space="preserve">JQuery </w:t>
      </w:r>
      <w:r w:rsidR="001C08AD" w:rsidRPr="009A4268">
        <w:rPr>
          <w:rFonts w:ascii="Calibri" w:hAnsi="Calibri" w:cs="Calibri"/>
          <w:bCs/>
          <w:sz w:val="22"/>
          <w:szCs w:val="22"/>
        </w:rPr>
        <w:t>for</w:t>
      </w:r>
      <w:r w:rsidRPr="009A4268">
        <w:rPr>
          <w:rFonts w:ascii="Calibri" w:hAnsi="Calibri" w:cs="Calibri"/>
          <w:bCs/>
          <w:sz w:val="22"/>
          <w:szCs w:val="22"/>
        </w:rPr>
        <w:t xml:space="preserve"> client side validation. </w:t>
      </w:r>
    </w:p>
    <w:p w:rsidR="000B7878" w:rsidRPr="009A4268" w:rsidRDefault="000B7878" w:rsidP="000B7878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Experience in developing Object oriented programming concepts using </w:t>
      </w:r>
      <w:r w:rsidRPr="002C15DC">
        <w:rPr>
          <w:rFonts w:ascii="Calibri" w:hAnsi="Calibri" w:cs="Calibri"/>
          <w:b/>
          <w:bCs/>
          <w:sz w:val="22"/>
          <w:szCs w:val="22"/>
        </w:rPr>
        <w:t>C#.</w:t>
      </w:r>
    </w:p>
    <w:p w:rsidR="00A42EE2" w:rsidRPr="00A42EE2" w:rsidRDefault="00A42EE2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 w:rsidRPr="00A42EE2">
        <w:rPr>
          <w:rFonts w:ascii="Calibri" w:hAnsi="Calibri" w:cs="Calibri"/>
          <w:sz w:val="22"/>
          <w:szCs w:val="18"/>
        </w:rPr>
        <w:t>Developed all</w:t>
      </w:r>
      <w:r>
        <w:rPr>
          <w:rFonts w:ascii="Calibri" w:hAnsi="Calibri" w:cs="Calibri"/>
          <w:sz w:val="22"/>
          <w:szCs w:val="18"/>
        </w:rPr>
        <w:t xml:space="preserve"> the Business logic for all the modules in a s</w:t>
      </w:r>
      <w:r w:rsidRPr="00A42EE2">
        <w:rPr>
          <w:rFonts w:ascii="Calibri" w:hAnsi="Calibri" w:cs="Calibri"/>
          <w:sz w:val="22"/>
          <w:szCs w:val="18"/>
        </w:rPr>
        <w:t>eparate</w:t>
      </w:r>
      <w:r w:rsidRPr="00A42EE2">
        <w:rPr>
          <w:rFonts w:ascii="Calibri" w:hAnsi="Calibri" w:cs="Calibri"/>
          <w:b/>
          <w:sz w:val="22"/>
          <w:szCs w:val="18"/>
        </w:rPr>
        <w:t xml:space="preserve"> </w:t>
      </w:r>
      <w:r>
        <w:rPr>
          <w:rFonts w:ascii="Calibri" w:hAnsi="Calibri" w:cs="Calibri"/>
          <w:b/>
          <w:sz w:val="22"/>
          <w:szCs w:val="18"/>
        </w:rPr>
        <w:t>B</w:t>
      </w:r>
      <w:r w:rsidR="0013248B">
        <w:rPr>
          <w:rFonts w:ascii="Calibri" w:hAnsi="Calibri" w:cs="Calibri"/>
          <w:b/>
          <w:sz w:val="22"/>
          <w:szCs w:val="18"/>
        </w:rPr>
        <w:t>usiness layer in C#</w:t>
      </w:r>
      <w:r w:rsidR="003A48D4">
        <w:rPr>
          <w:rFonts w:ascii="Calibri" w:hAnsi="Calibri" w:cs="Calibri"/>
          <w:b/>
          <w:sz w:val="22"/>
          <w:szCs w:val="18"/>
        </w:rPr>
        <w:t>.</w:t>
      </w:r>
    </w:p>
    <w:p w:rsidR="00952338" w:rsidRDefault="00952338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Developed data access layer using C# for data transactions of entire project.</w:t>
      </w:r>
      <w:r w:rsidR="00692B4E">
        <w:rPr>
          <w:rFonts w:ascii="Calibri" w:hAnsi="Calibri" w:cs="Calibri"/>
          <w:sz w:val="22"/>
          <w:szCs w:val="18"/>
        </w:rPr>
        <w:t xml:space="preserve"> </w:t>
      </w:r>
      <w:r w:rsidR="00692B4E" w:rsidRPr="00692B4E">
        <w:rPr>
          <w:rFonts w:ascii="Calibri" w:hAnsi="Calibri" w:cs="Calibri"/>
          <w:b/>
          <w:sz w:val="22"/>
          <w:szCs w:val="18"/>
        </w:rPr>
        <w:t>LINQ</w:t>
      </w:r>
      <w:r w:rsidR="00692B4E">
        <w:rPr>
          <w:rFonts w:ascii="Calibri" w:hAnsi="Calibri" w:cs="Calibri"/>
          <w:sz w:val="22"/>
          <w:szCs w:val="18"/>
        </w:rPr>
        <w:t xml:space="preserve"> and</w:t>
      </w:r>
      <w:r>
        <w:rPr>
          <w:rFonts w:ascii="Calibri" w:hAnsi="Calibri" w:cs="Calibri"/>
          <w:sz w:val="22"/>
          <w:szCs w:val="18"/>
        </w:rPr>
        <w:t xml:space="preserve"> </w:t>
      </w:r>
      <w:r w:rsidR="00692B4E">
        <w:rPr>
          <w:rFonts w:ascii="Calibri" w:hAnsi="Calibri" w:cs="Calibri"/>
          <w:b/>
          <w:sz w:val="22"/>
          <w:szCs w:val="18"/>
        </w:rPr>
        <w:t>Entity Framework</w:t>
      </w:r>
      <w:r>
        <w:rPr>
          <w:rFonts w:ascii="Calibri" w:hAnsi="Calibri" w:cs="Calibri"/>
          <w:sz w:val="22"/>
          <w:szCs w:val="18"/>
        </w:rPr>
        <w:t xml:space="preserve"> </w:t>
      </w:r>
      <w:r w:rsidR="00692B4E">
        <w:rPr>
          <w:rFonts w:ascii="Calibri" w:hAnsi="Calibri" w:cs="Calibri"/>
          <w:sz w:val="22"/>
          <w:szCs w:val="18"/>
        </w:rPr>
        <w:t xml:space="preserve">are </w:t>
      </w:r>
      <w:r>
        <w:rPr>
          <w:rFonts w:ascii="Calibri" w:hAnsi="Calibri" w:cs="Calibri"/>
          <w:sz w:val="22"/>
          <w:szCs w:val="18"/>
        </w:rPr>
        <w:t>extensively used.</w:t>
      </w:r>
    </w:p>
    <w:p w:rsidR="00576D2A" w:rsidRDefault="00576D2A" w:rsidP="00576D2A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Experience in </w:t>
      </w:r>
      <w:r w:rsidRPr="00576D2A">
        <w:rPr>
          <w:rFonts w:ascii="Calibri" w:hAnsi="Calibri" w:cs="Calibri"/>
          <w:b/>
          <w:bCs/>
          <w:sz w:val="22"/>
          <w:szCs w:val="22"/>
        </w:rPr>
        <w:t>Agile methodology</w:t>
      </w:r>
      <w:r>
        <w:rPr>
          <w:rFonts w:ascii="Calibri" w:hAnsi="Calibri" w:cs="Calibri"/>
          <w:bCs/>
          <w:sz w:val="22"/>
          <w:szCs w:val="22"/>
        </w:rPr>
        <w:t xml:space="preserve"> and </w:t>
      </w:r>
      <w:r w:rsidRPr="00576D2A">
        <w:rPr>
          <w:rFonts w:ascii="Calibri" w:hAnsi="Calibri" w:cs="Calibri"/>
          <w:b/>
          <w:bCs/>
          <w:sz w:val="22"/>
          <w:szCs w:val="22"/>
        </w:rPr>
        <w:t>scrum meetings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001FB1" w:rsidRDefault="002E6957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Arial"/>
          <w:bCs/>
          <w:sz w:val="22"/>
        </w:rPr>
        <w:t>Involved</w:t>
      </w:r>
      <w:r w:rsidR="00001FB1" w:rsidRPr="00672ED2">
        <w:rPr>
          <w:rFonts w:ascii="Calibri" w:hAnsi="Calibri" w:cs="Arial"/>
          <w:bCs/>
          <w:sz w:val="22"/>
        </w:rPr>
        <w:t xml:space="preserve"> in Performance tuning of database queries</w:t>
      </w:r>
      <w:r w:rsidR="00F775E4">
        <w:rPr>
          <w:rFonts w:ascii="Calibri" w:hAnsi="Calibri" w:cs="Arial"/>
          <w:bCs/>
          <w:sz w:val="22"/>
        </w:rPr>
        <w:t xml:space="preserve"> for improvement of system performance</w:t>
      </w:r>
      <w:r w:rsidR="00CC0FEB">
        <w:rPr>
          <w:rFonts w:ascii="Calibri" w:hAnsi="Calibri" w:cs="Arial"/>
          <w:bCs/>
          <w:sz w:val="22"/>
        </w:rPr>
        <w:t>.</w:t>
      </w:r>
    </w:p>
    <w:p w:rsidR="00952338" w:rsidRDefault="00952338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Worked with </w:t>
      </w:r>
      <w:r w:rsidRPr="00952338">
        <w:rPr>
          <w:rFonts w:ascii="Calibri" w:hAnsi="Calibri" w:cs="Calibri"/>
          <w:b/>
          <w:sz w:val="22"/>
          <w:szCs w:val="18"/>
        </w:rPr>
        <w:t>Team Foundation</w:t>
      </w:r>
      <w:r>
        <w:rPr>
          <w:rFonts w:ascii="Calibri" w:hAnsi="Calibri" w:cs="Calibri"/>
          <w:sz w:val="22"/>
          <w:szCs w:val="18"/>
        </w:rPr>
        <w:t xml:space="preserve"> as source control.</w:t>
      </w:r>
    </w:p>
    <w:p w:rsidR="00952338" w:rsidRDefault="00952338" w:rsidP="001E1A75">
      <w:pPr>
        <w:pStyle w:val="Header"/>
        <w:numPr>
          <w:ilvl w:val="0"/>
          <w:numId w:val="38"/>
        </w:numPr>
        <w:tabs>
          <w:tab w:val="clear" w:pos="4320"/>
          <w:tab w:val="clear" w:pos="8640"/>
          <w:tab w:val="center" w:pos="72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lastRenderedPageBreak/>
        <w:t>Created detail design documents and other technical documents for the custom components developed.</w:t>
      </w:r>
    </w:p>
    <w:p w:rsidR="00952338" w:rsidRDefault="00952338" w:rsidP="00952338">
      <w:pPr>
        <w:pStyle w:val="Header"/>
        <w:tabs>
          <w:tab w:val="clear" w:pos="4320"/>
          <w:tab w:val="clear" w:pos="8640"/>
          <w:tab w:val="center" w:pos="720"/>
          <w:tab w:val="right" w:pos="9540"/>
        </w:tabs>
        <w:ind w:left="720"/>
        <w:jc w:val="both"/>
        <w:rPr>
          <w:rFonts w:ascii="Calibri" w:hAnsi="Calibri" w:cs="Calibri"/>
          <w:sz w:val="22"/>
          <w:szCs w:val="18"/>
        </w:rPr>
      </w:pPr>
    </w:p>
    <w:p w:rsidR="00952338" w:rsidRDefault="00952338" w:rsidP="00952338">
      <w:pPr>
        <w:pStyle w:val="Header"/>
        <w:tabs>
          <w:tab w:val="clear" w:pos="4320"/>
          <w:tab w:val="clear" w:pos="8640"/>
          <w:tab w:val="center" w:pos="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  <w:r w:rsidRPr="00952338">
        <w:rPr>
          <w:rFonts w:ascii="Calibri" w:hAnsi="Calibri" w:cs="Calibri"/>
          <w:b/>
          <w:sz w:val="22"/>
          <w:szCs w:val="18"/>
          <w:u w:val="single"/>
        </w:rPr>
        <w:t>Environment:</w:t>
      </w:r>
      <w:r w:rsidRPr="00952338">
        <w:rPr>
          <w:rFonts w:ascii="Calibri" w:hAnsi="Calibri" w:cs="Calibri"/>
          <w:sz w:val="22"/>
          <w:szCs w:val="18"/>
        </w:rPr>
        <w:t xml:space="preserve"> .NET Framework</w:t>
      </w:r>
      <w:r>
        <w:rPr>
          <w:rFonts w:ascii="Calibri" w:hAnsi="Calibri" w:cs="Calibri"/>
          <w:sz w:val="22"/>
          <w:szCs w:val="18"/>
        </w:rPr>
        <w:t xml:space="preserve">  </w:t>
      </w:r>
      <w:r w:rsidR="00435008">
        <w:rPr>
          <w:rFonts w:ascii="Calibri" w:hAnsi="Calibri" w:cs="Calibri"/>
          <w:sz w:val="22"/>
          <w:szCs w:val="18"/>
        </w:rPr>
        <w:t>3.5</w:t>
      </w:r>
      <w:r w:rsidRPr="00952338">
        <w:rPr>
          <w:rFonts w:ascii="Calibri" w:hAnsi="Calibri" w:cs="Calibri"/>
          <w:sz w:val="22"/>
          <w:szCs w:val="18"/>
        </w:rPr>
        <w:t>,</w:t>
      </w:r>
      <w:r w:rsidR="0013248B">
        <w:rPr>
          <w:rFonts w:ascii="Calibri" w:hAnsi="Calibri" w:cs="Calibri"/>
          <w:sz w:val="22"/>
          <w:szCs w:val="18"/>
        </w:rPr>
        <w:t xml:space="preserve"> C#, ASP.NET</w:t>
      </w:r>
      <w:r w:rsidR="00D22CBB">
        <w:rPr>
          <w:rFonts w:ascii="Calibri" w:hAnsi="Calibri" w:cs="Calibri"/>
          <w:sz w:val="22"/>
          <w:szCs w:val="18"/>
        </w:rPr>
        <w:t xml:space="preserve"> MVC</w:t>
      </w:r>
      <w:r w:rsidR="0013248B">
        <w:rPr>
          <w:rFonts w:ascii="Calibri" w:hAnsi="Calibri" w:cs="Calibri"/>
          <w:sz w:val="22"/>
          <w:szCs w:val="18"/>
        </w:rPr>
        <w:t xml:space="preserve"> ,</w:t>
      </w:r>
      <w:r w:rsidR="007C75F8">
        <w:rPr>
          <w:rFonts w:ascii="Calibri" w:hAnsi="Calibri" w:cs="Calibri"/>
          <w:sz w:val="22"/>
          <w:szCs w:val="18"/>
        </w:rPr>
        <w:t xml:space="preserve"> </w:t>
      </w:r>
      <w:r w:rsidR="00205394">
        <w:rPr>
          <w:rFonts w:ascii="Calibri" w:hAnsi="Calibri" w:cs="Calibri"/>
          <w:sz w:val="22"/>
          <w:szCs w:val="18"/>
        </w:rPr>
        <w:t xml:space="preserve"> XML, SQL Server 2008</w:t>
      </w:r>
      <w:r>
        <w:rPr>
          <w:rFonts w:ascii="Calibri" w:hAnsi="Calibri" w:cs="Calibri"/>
          <w:sz w:val="22"/>
          <w:szCs w:val="18"/>
        </w:rPr>
        <w:t>,</w:t>
      </w:r>
      <w:r w:rsidR="003A48D4">
        <w:rPr>
          <w:rFonts w:ascii="Calibri" w:hAnsi="Calibri" w:cs="Calibri"/>
          <w:sz w:val="22"/>
          <w:szCs w:val="18"/>
        </w:rPr>
        <w:t xml:space="preserve"> </w:t>
      </w:r>
      <w:r w:rsidR="00114213">
        <w:rPr>
          <w:rFonts w:ascii="Calibri" w:hAnsi="Calibri" w:cs="Calibri"/>
          <w:sz w:val="22"/>
          <w:szCs w:val="18"/>
        </w:rPr>
        <w:t>JQuery,</w:t>
      </w:r>
      <w:r>
        <w:rPr>
          <w:rFonts w:ascii="Calibri" w:hAnsi="Calibri" w:cs="Calibri"/>
          <w:sz w:val="22"/>
          <w:szCs w:val="18"/>
        </w:rPr>
        <w:t xml:space="preserve"> ADO.NET, Web Service, NUnit, Team Foundation Server</w:t>
      </w:r>
      <w:r w:rsidR="003E3D2A">
        <w:rPr>
          <w:rFonts w:ascii="Calibri" w:hAnsi="Calibri" w:cs="Calibri"/>
          <w:sz w:val="22"/>
          <w:szCs w:val="18"/>
        </w:rPr>
        <w:t>, Telerik</w:t>
      </w:r>
      <w:r w:rsidR="00B5422A">
        <w:rPr>
          <w:rFonts w:ascii="Calibri" w:hAnsi="Calibri" w:cs="Calibri"/>
          <w:sz w:val="22"/>
          <w:szCs w:val="18"/>
        </w:rPr>
        <w:t xml:space="preserve"> </w:t>
      </w:r>
      <w:r w:rsidR="002527AC">
        <w:rPr>
          <w:rFonts w:ascii="Calibri" w:hAnsi="Calibri" w:cs="Calibri"/>
          <w:sz w:val="22"/>
          <w:szCs w:val="18"/>
        </w:rPr>
        <w:t>RAD</w:t>
      </w:r>
      <w:r w:rsidR="003E3D2A">
        <w:rPr>
          <w:rFonts w:ascii="Calibri" w:hAnsi="Calibri" w:cs="Calibri"/>
          <w:sz w:val="22"/>
          <w:szCs w:val="18"/>
        </w:rPr>
        <w:t xml:space="preserve"> Controls</w:t>
      </w:r>
      <w:r>
        <w:rPr>
          <w:rFonts w:ascii="Calibri" w:hAnsi="Calibri" w:cs="Calibri"/>
          <w:sz w:val="22"/>
          <w:szCs w:val="18"/>
        </w:rPr>
        <w:t>.</w:t>
      </w:r>
    </w:p>
    <w:p w:rsidR="001B0DF2" w:rsidRDefault="001B0DF2" w:rsidP="00952338">
      <w:pPr>
        <w:pStyle w:val="Header"/>
        <w:tabs>
          <w:tab w:val="clear" w:pos="4320"/>
          <w:tab w:val="clear" w:pos="8640"/>
          <w:tab w:val="center" w:pos="0"/>
          <w:tab w:val="right" w:pos="9540"/>
        </w:tabs>
        <w:jc w:val="both"/>
        <w:rPr>
          <w:rFonts w:ascii="Calibri" w:hAnsi="Calibri" w:cs="Calibri"/>
          <w:sz w:val="22"/>
          <w:szCs w:val="18"/>
        </w:rPr>
      </w:pPr>
    </w:p>
    <w:p w:rsidR="00581FF9" w:rsidRDefault="00581FF9" w:rsidP="001B0DF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</w:p>
    <w:p w:rsidR="001B0DF2" w:rsidRPr="00C40F81" w:rsidRDefault="001B0DF2" w:rsidP="001B0DF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Client                   </w:t>
      </w:r>
      <w:r w:rsidRPr="00C40F81">
        <w:rPr>
          <w:rFonts w:ascii="Calibri" w:hAnsi="Calibri" w:cs="Calibri"/>
          <w:b/>
          <w:sz w:val="22"/>
          <w:szCs w:val="18"/>
        </w:rPr>
        <w:t xml:space="preserve">: </w:t>
      </w:r>
      <w:r>
        <w:rPr>
          <w:rFonts w:ascii="Calibri" w:hAnsi="Calibri" w:cs="Calibri"/>
          <w:b/>
          <w:sz w:val="22"/>
          <w:szCs w:val="18"/>
        </w:rPr>
        <w:t xml:space="preserve">Bank of </w:t>
      </w:r>
      <w:r>
        <w:rPr>
          <w:rFonts w:ascii="Calibri" w:hAnsi="Calibri" w:cs="Arial"/>
          <w:b/>
          <w:bCs/>
          <w:sz w:val="22"/>
        </w:rPr>
        <w:t>New York,</w:t>
      </w:r>
      <w:r>
        <w:rPr>
          <w:rFonts w:ascii="Calibri" w:hAnsi="Calibri" w:cs="Calibri"/>
          <w:b/>
          <w:sz w:val="22"/>
          <w:szCs w:val="18"/>
        </w:rPr>
        <w:t xml:space="preserve"> NY</w:t>
      </w:r>
      <w:r w:rsidR="002527AC">
        <w:rPr>
          <w:rFonts w:ascii="Calibri" w:hAnsi="Calibri" w:cs="Calibri"/>
          <w:b/>
          <w:sz w:val="22"/>
          <w:szCs w:val="18"/>
        </w:rPr>
        <w:t>C, NY</w:t>
      </w:r>
      <w:r w:rsidRPr="00C40F81">
        <w:rPr>
          <w:rFonts w:ascii="Calibri" w:hAnsi="Calibri" w:cs="Calibri"/>
          <w:b/>
          <w:sz w:val="22"/>
          <w:szCs w:val="18"/>
        </w:rPr>
        <w:t xml:space="preserve">                                                    </w:t>
      </w:r>
      <w:r>
        <w:rPr>
          <w:rFonts w:ascii="Calibri" w:hAnsi="Calibri" w:cs="Calibri"/>
          <w:b/>
          <w:sz w:val="22"/>
          <w:szCs w:val="18"/>
        </w:rPr>
        <w:t xml:space="preserve">         </w:t>
      </w:r>
      <w:r w:rsidRPr="00C40F81">
        <w:rPr>
          <w:rFonts w:ascii="Calibri" w:hAnsi="Calibri" w:cs="Calibri"/>
          <w:b/>
          <w:sz w:val="22"/>
          <w:szCs w:val="18"/>
        </w:rPr>
        <w:t xml:space="preserve">  </w:t>
      </w:r>
      <w:r w:rsidR="0009233C">
        <w:rPr>
          <w:rFonts w:ascii="Calibri" w:hAnsi="Calibri" w:cs="Calibri"/>
          <w:b/>
          <w:sz w:val="22"/>
          <w:szCs w:val="18"/>
        </w:rPr>
        <w:t xml:space="preserve">  Oct</w:t>
      </w:r>
      <w:r>
        <w:rPr>
          <w:rFonts w:ascii="Calibri" w:hAnsi="Calibri" w:cs="Calibri"/>
          <w:b/>
          <w:sz w:val="22"/>
          <w:szCs w:val="18"/>
        </w:rPr>
        <w:t xml:space="preserve"> 2011</w:t>
      </w:r>
      <w:r w:rsidRPr="00C40F81">
        <w:rPr>
          <w:rFonts w:ascii="Calibri" w:hAnsi="Calibri" w:cs="Calibri"/>
          <w:b/>
          <w:sz w:val="22"/>
          <w:szCs w:val="18"/>
        </w:rPr>
        <w:t xml:space="preserve"> – </w:t>
      </w:r>
      <w:r w:rsidR="0009233C">
        <w:rPr>
          <w:rFonts w:ascii="Calibri" w:hAnsi="Calibri" w:cs="Arial"/>
          <w:b/>
          <w:bCs/>
          <w:sz w:val="22"/>
        </w:rPr>
        <w:t>May 2012</w:t>
      </w:r>
    </w:p>
    <w:p w:rsidR="001B0DF2" w:rsidRPr="00C40F81" w:rsidRDefault="001B0DF2" w:rsidP="001B0DF2">
      <w:pPr>
        <w:jc w:val="both"/>
        <w:rPr>
          <w:rFonts w:ascii="Calibri" w:hAnsi="Calibri" w:cs="Calibri"/>
          <w:b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>Project</w:t>
      </w:r>
      <w:r>
        <w:rPr>
          <w:rFonts w:ascii="Calibri" w:hAnsi="Calibri" w:cs="Calibri"/>
          <w:b/>
          <w:bCs/>
          <w:sz w:val="22"/>
          <w:szCs w:val="18"/>
        </w:rPr>
        <w:tab/>
      </w:r>
      <w:r>
        <w:rPr>
          <w:rFonts w:ascii="Calibri" w:hAnsi="Calibri" w:cs="Calibri"/>
          <w:b/>
          <w:bCs/>
          <w:sz w:val="22"/>
          <w:szCs w:val="18"/>
        </w:rPr>
        <w:tab/>
      </w:r>
      <w:r w:rsidRPr="00C40F81">
        <w:rPr>
          <w:rFonts w:ascii="Calibri" w:hAnsi="Calibri" w:cs="Calibri"/>
          <w:b/>
          <w:bCs/>
          <w:sz w:val="22"/>
          <w:szCs w:val="18"/>
        </w:rPr>
        <w:t>:</w:t>
      </w:r>
      <w:r w:rsidRPr="00C40F81">
        <w:rPr>
          <w:rFonts w:ascii="Calibri" w:hAnsi="Calibri" w:cs="Calibri"/>
          <w:b/>
          <w:sz w:val="22"/>
          <w:szCs w:val="18"/>
        </w:rPr>
        <w:t xml:space="preserve"> </w:t>
      </w:r>
      <w:r>
        <w:rPr>
          <w:rFonts w:ascii="Calibri" w:hAnsi="Calibri" w:cs="Calibri"/>
          <w:b/>
          <w:sz w:val="22"/>
          <w:szCs w:val="18"/>
        </w:rPr>
        <w:t xml:space="preserve"> </w:t>
      </w:r>
      <w:r>
        <w:rPr>
          <w:rFonts w:ascii="Calibri" w:hAnsi="Calibri" w:cs="Arial"/>
          <w:b/>
          <w:bCs/>
          <w:sz w:val="22"/>
        </w:rPr>
        <w:t>Phoenix</w:t>
      </w:r>
    </w:p>
    <w:p w:rsidR="001B0DF2" w:rsidRDefault="001B0DF2" w:rsidP="001B0DF2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>Position</w:t>
      </w:r>
      <w:r>
        <w:rPr>
          <w:rFonts w:ascii="Calibri" w:hAnsi="Calibri" w:cs="Calibri"/>
          <w:b/>
          <w:sz w:val="22"/>
          <w:szCs w:val="18"/>
        </w:rPr>
        <w:tab/>
        <w:t xml:space="preserve">: </w:t>
      </w:r>
      <w:r w:rsidRPr="00C40F81">
        <w:rPr>
          <w:rFonts w:ascii="Calibri" w:hAnsi="Calibri" w:cs="Calibri"/>
          <w:b/>
          <w:sz w:val="22"/>
          <w:szCs w:val="18"/>
        </w:rPr>
        <w:t>.Net Developer</w:t>
      </w:r>
      <w:r>
        <w:rPr>
          <w:rFonts w:ascii="Calibri" w:hAnsi="Calibri" w:cs="Calibri"/>
          <w:b/>
          <w:sz w:val="22"/>
          <w:szCs w:val="18"/>
        </w:rPr>
        <w:t xml:space="preserve"> </w:t>
      </w:r>
    </w:p>
    <w:p w:rsidR="006C5467" w:rsidRDefault="006C5467" w:rsidP="001B0DF2">
      <w:pPr>
        <w:jc w:val="both"/>
        <w:rPr>
          <w:rFonts w:ascii="Calibri" w:hAnsi="Calibri" w:cs="Calibri"/>
          <w:b/>
          <w:sz w:val="22"/>
          <w:szCs w:val="18"/>
        </w:rPr>
      </w:pPr>
    </w:p>
    <w:p w:rsidR="006C5467" w:rsidRPr="00D302A0" w:rsidRDefault="006C5467" w:rsidP="001B0DF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 w:rsidR="00D302A0">
        <w:rPr>
          <w:rFonts w:ascii="Calibri" w:hAnsi="Calibri" w:cs="Calibri"/>
          <w:sz w:val="22"/>
          <w:szCs w:val="18"/>
        </w:rPr>
        <w:t xml:space="preserve"> Phoenix</w:t>
      </w:r>
      <w:r w:rsidR="003A7591">
        <w:rPr>
          <w:rFonts w:ascii="Calibri" w:hAnsi="Calibri" w:cs="Calibri"/>
          <w:sz w:val="22"/>
          <w:szCs w:val="18"/>
        </w:rPr>
        <w:t xml:space="preserve"> is a web based banking platform which provides</w:t>
      </w:r>
      <w:r w:rsidR="00D302A0">
        <w:rPr>
          <w:rFonts w:ascii="Calibri" w:hAnsi="Calibri" w:cs="Calibri"/>
          <w:sz w:val="22"/>
          <w:szCs w:val="18"/>
        </w:rPr>
        <w:t xml:space="preserve"> a highly </w:t>
      </w:r>
      <w:r w:rsidR="00D302A0" w:rsidRPr="00D302A0">
        <w:rPr>
          <w:rFonts w:ascii="Calibri" w:hAnsi="Calibri" w:cs="Calibri"/>
          <w:sz w:val="22"/>
          <w:szCs w:val="22"/>
        </w:rPr>
        <w:t xml:space="preserve">secure </w:t>
      </w:r>
      <w:r w:rsidR="00D302A0" w:rsidRPr="00D302A0">
        <w:rPr>
          <w:rFonts w:ascii="Calibri" w:hAnsi="Calibri" w:cs="Arial"/>
          <w:color w:val="262626"/>
          <w:sz w:val="22"/>
          <w:szCs w:val="22"/>
          <w:shd w:val="clear" w:color="auto" w:fill="FFFFFF"/>
        </w:rPr>
        <w:t>environment for carrying out customer banking</w:t>
      </w:r>
      <w:r w:rsidR="00D302A0" w:rsidRPr="00D302A0">
        <w:rPr>
          <w:rStyle w:val="apple-converted-space"/>
          <w:rFonts w:ascii="Calibri" w:hAnsi="Calibri" w:cs="Arial"/>
          <w:color w:val="262626"/>
          <w:sz w:val="22"/>
          <w:szCs w:val="22"/>
          <w:shd w:val="clear" w:color="auto" w:fill="FFFFFF"/>
        </w:rPr>
        <w:t> </w:t>
      </w:r>
      <w:r w:rsidR="00D302A0"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activities </w:t>
      </w:r>
      <w:r w:rsidR="00D302A0" w:rsidRPr="00D302A0">
        <w:rPr>
          <w:rFonts w:ascii="Calibri" w:hAnsi="Calibri" w:cs="Arial"/>
          <w:color w:val="262626"/>
          <w:sz w:val="22"/>
          <w:szCs w:val="22"/>
          <w:shd w:val="clear" w:color="auto" w:fill="FFFFFF"/>
        </w:rPr>
        <w:t>on the Internet. This solution offers customers a world of convenie</w:t>
      </w:r>
      <w:r w:rsidR="003B2FBD">
        <w:rPr>
          <w:rFonts w:ascii="Calibri" w:hAnsi="Calibri" w:cs="Arial"/>
          <w:color w:val="262626"/>
          <w:sz w:val="22"/>
          <w:szCs w:val="22"/>
          <w:shd w:val="clear" w:color="auto" w:fill="FFFFFF"/>
        </w:rPr>
        <w:t>nce with services such as account summary, transactions</w:t>
      </w:r>
      <w:r w:rsidR="003A7591">
        <w:rPr>
          <w:rFonts w:ascii="Calibri" w:hAnsi="Calibri" w:cs="Arial"/>
          <w:color w:val="262626"/>
          <w:sz w:val="22"/>
          <w:szCs w:val="22"/>
          <w:shd w:val="clear" w:color="auto" w:fill="FFFFFF"/>
        </w:rPr>
        <w:t>, bill payments</w:t>
      </w:r>
      <w:r w:rsidR="00D302A0" w:rsidRPr="00D302A0">
        <w:rPr>
          <w:rFonts w:ascii="Calibri" w:hAnsi="Calibri" w:cs="Arial"/>
          <w:color w:val="262626"/>
          <w:sz w:val="22"/>
          <w:szCs w:val="22"/>
          <w:shd w:val="clear" w:color="auto" w:fill="FFFFFF"/>
        </w:rPr>
        <w:t xml:space="preserve">, </w:t>
      </w:r>
      <w:r w:rsidR="003A7591">
        <w:rPr>
          <w:rFonts w:ascii="Calibri" w:hAnsi="Calibri" w:cs="Arial"/>
          <w:color w:val="262626"/>
          <w:sz w:val="22"/>
          <w:szCs w:val="22"/>
          <w:shd w:val="clear" w:color="auto" w:fill="FFFFFF"/>
        </w:rPr>
        <w:t xml:space="preserve">Deposits, </w:t>
      </w:r>
      <w:r w:rsidR="00D302A0" w:rsidRPr="00D302A0">
        <w:rPr>
          <w:rFonts w:ascii="Calibri" w:hAnsi="Calibri" w:cs="Arial"/>
          <w:color w:val="262626"/>
          <w:sz w:val="22"/>
          <w:szCs w:val="22"/>
          <w:shd w:val="clear" w:color="auto" w:fill="FFFFFF"/>
        </w:rPr>
        <w:t>transfers and accounts related service requests.</w:t>
      </w:r>
    </w:p>
    <w:p w:rsidR="001B0DF2" w:rsidRPr="00D302A0" w:rsidRDefault="001B0DF2" w:rsidP="001B0DF2">
      <w:pPr>
        <w:jc w:val="both"/>
        <w:outlineLvl w:val="0"/>
        <w:rPr>
          <w:rFonts w:ascii="Calibri" w:hAnsi="Calibri" w:cs="Calibri"/>
          <w:b/>
          <w:sz w:val="22"/>
          <w:szCs w:val="22"/>
        </w:rPr>
      </w:pPr>
    </w:p>
    <w:p w:rsidR="001B0DF2" w:rsidRDefault="001B0DF2" w:rsidP="001B0DF2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  <w:r w:rsidRPr="00C40F81">
        <w:rPr>
          <w:rFonts w:ascii="Calibri" w:hAnsi="Calibri" w:cs="Calibri"/>
          <w:b/>
          <w:bCs/>
          <w:sz w:val="22"/>
          <w:szCs w:val="18"/>
          <w:u w:val="single"/>
        </w:rPr>
        <w:t>Responsibilities:</w:t>
      </w:r>
    </w:p>
    <w:p w:rsidR="001B0DF2" w:rsidRPr="009A4268" w:rsidRDefault="001B0DF2" w:rsidP="001B0DF2">
      <w:pPr>
        <w:jc w:val="both"/>
        <w:rPr>
          <w:rFonts w:ascii="Calibri" w:hAnsi="Calibri" w:cs="Calibri"/>
          <w:bCs/>
          <w:sz w:val="22"/>
          <w:szCs w:val="22"/>
          <w:u w:val="single"/>
        </w:rPr>
      </w:pP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Involved in the designing the architecture of the application modules and responsible for any changes adopted and the project uses application </w:t>
      </w:r>
      <w:r w:rsidRPr="009A4268">
        <w:rPr>
          <w:rFonts w:ascii="Calibri" w:hAnsi="Calibri" w:cs="Calibri"/>
          <w:b/>
          <w:bCs/>
          <w:sz w:val="22"/>
          <w:szCs w:val="22"/>
        </w:rPr>
        <w:t>Design Patterns</w:t>
      </w:r>
      <w:r w:rsidRPr="009A4268">
        <w:rPr>
          <w:rFonts w:ascii="Calibri" w:hAnsi="Calibri" w:cs="Calibri"/>
          <w:bCs/>
          <w:sz w:val="22"/>
          <w:szCs w:val="22"/>
        </w:rPr>
        <w:t>.</w:t>
      </w:r>
    </w:p>
    <w:p w:rsidR="001B0DF2" w:rsidRPr="00EA555D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F62A20">
        <w:rPr>
          <w:rFonts w:ascii="Calibri" w:hAnsi="Calibri" w:cs="Calibri"/>
          <w:bCs/>
          <w:sz w:val="22"/>
          <w:szCs w:val="22"/>
        </w:rPr>
        <w:t xml:space="preserve">Set up the development environment using </w:t>
      </w:r>
      <w:r w:rsidRPr="00F62A20">
        <w:rPr>
          <w:rFonts w:ascii="Calibri" w:hAnsi="Calibri" w:cs="Calibri"/>
          <w:b/>
          <w:bCs/>
          <w:sz w:val="22"/>
          <w:szCs w:val="22"/>
        </w:rPr>
        <w:t>Visual Studio.NET 201</w:t>
      </w:r>
      <w:r w:rsidR="002527AC">
        <w:rPr>
          <w:rFonts w:ascii="Calibri" w:hAnsi="Calibri" w:cs="Calibri"/>
          <w:b/>
          <w:bCs/>
          <w:sz w:val="22"/>
          <w:szCs w:val="22"/>
        </w:rPr>
        <w:t>0, Windows XP</w:t>
      </w:r>
      <w:r w:rsidRPr="00F62A20">
        <w:rPr>
          <w:rFonts w:ascii="Calibri" w:hAnsi="Calibri" w:cs="Calibri"/>
          <w:b/>
          <w:bCs/>
          <w:sz w:val="22"/>
          <w:szCs w:val="22"/>
        </w:rPr>
        <w:t xml:space="preserve"> and Visual Studio Team Foundation Server 2010.</w:t>
      </w:r>
    </w:p>
    <w:p w:rsidR="002C15DC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2C15DC">
        <w:rPr>
          <w:rFonts w:ascii="Calibri" w:hAnsi="Calibri" w:cs="Calibri"/>
          <w:bCs/>
          <w:sz w:val="22"/>
          <w:szCs w:val="22"/>
        </w:rPr>
        <w:t xml:space="preserve">Created </w:t>
      </w:r>
      <w:r w:rsidR="002527AC" w:rsidRPr="002C15DC">
        <w:rPr>
          <w:rFonts w:ascii="Calibri" w:hAnsi="Calibri" w:cs="Calibri"/>
          <w:bCs/>
          <w:sz w:val="22"/>
          <w:szCs w:val="22"/>
        </w:rPr>
        <w:t>WebPages</w:t>
      </w:r>
      <w:r w:rsidRPr="002C15DC">
        <w:rPr>
          <w:rFonts w:ascii="Calibri" w:hAnsi="Calibri" w:cs="Calibri"/>
          <w:bCs/>
          <w:sz w:val="22"/>
          <w:szCs w:val="22"/>
        </w:rPr>
        <w:t xml:space="preserve"> for various work streams using</w:t>
      </w:r>
      <w:r w:rsidRPr="002C15DC">
        <w:rPr>
          <w:rFonts w:ascii="Calibri" w:hAnsi="Calibri" w:cs="Calibri"/>
          <w:b/>
          <w:bCs/>
          <w:sz w:val="22"/>
          <w:szCs w:val="22"/>
        </w:rPr>
        <w:t xml:space="preserve"> C#.NET, ASP.NET</w:t>
      </w:r>
      <w:r w:rsidR="004E26D8">
        <w:rPr>
          <w:rFonts w:ascii="Calibri" w:hAnsi="Calibri" w:cs="Calibri"/>
          <w:b/>
          <w:bCs/>
          <w:sz w:val="22"/>
          <w:szCs w:val="22"/>
        </w:rPr>
        <w:t xml:space="preserve"> MVC</w:t>
      </w:r>
      <w:r w:rsidRPr="002C15DC">
        <w:rPr>
          <w:rFonts w:ascii="Calibri" w:hAnsi="Calibri" w:cs="Calibri"/>
          <w:b/>
          <w:bCs/>
          <w:sz w:val="22"/>
          <w:szCs w:val="22"/>
        </w:rPr>
        <w:t>, AJAX, JSON with JQuery</w:t>
      </w:r>
      <w:r w:rsidR="00F75737">
        <w:rPr>
          <w:rFonts w:ascii="Calibri" w:hAnsi="Calibri" w:cs="Calibri"/>
          <w:b/>
          <w:bCs/>
          <w:sz w:val="22"/>
          <w:szCs w:val="22"/>
        </w:rPr>
        <w:t xml:space="preserve">  with</w:t>
      </w:r>
      <w:r w:rsidRPr="002C15DC">
        <w:rPr>
          <w:rFonts w:ascii="Calibri" w:hAnsi="Calibri" w:cs="Calibri"/>
          <w:b/>
          <w:bCs/>
          <w:sz w:val="22"/>
          <w:szCs w:val="22"/>
        </w:rPr>
        <w:t xml:space="preserve"> Telerik RAD Controls</w:t>
      </w:r>
      <w:r w:rsidR="002C15DC">
        <w:rPr>
          <w:rFonts w:ascii="Calibri" w:hAnsi="Calibri" w:cs="Calibri"/>
          <w:bCs/>
          <w:sz w:val="22"/>
          <w:szCs w:val="22"/>
        </w:rPr>
        <w:t>.</w:t>
      </w:r>
    </w:p>
    <w:p w:rsidR="001B0DF2" w:rsidRPr="002C15DC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2C15DC">
        <w:rPr>
          <w:rFonts w:ascii="Calibri" w:hAnsi="Calibri" w:cs="Calibri"/>
          <w:bCs/>
          <w:sz w:val="22"/>
          <w:szCs w:val="22"/>
        </w:rPr>
        <w:t xml:space="preserve">Adopted </w:t>
      </w:r>
      <w:r w:rsidRPr="002C15DC">
        <w:rPr>
          <w:rFonts w:ascii="Calibri" w:hAnsi="Calibri" w:cs="Calibri"/>
          <w:b/>
          <w:bCs/>
          <w:sz w:val="22"/>
          <w:szCs w:val="22"/>
        </w:rPr>
        <w:t>SOA (service oriented architecture)</w:t>
      </w:r>
      <w:r w:rsidRPr="002C15DC">
        <w:rPr>
          <w:rFonts w:ascii="Calibri" w:hAnsi="Calibri" w:cs="Calibri"/>
          <w:bCs/>
          <w:sz w:val="22"/>
          <w:szCs w:val="22"/>
        </w:rPr>
        <w:t xml:space="preserve"> to make it more loosely coupled for future enhancement and worked on </w:t>
      </w:r>
      <w:r w:rsidRPr="002C15DC">
        <w:rPr>
          <w:rFonts w:ascii="Calibri" w:hAnsi="Calibri" w:cs="Calibri"/>
          <w:b/>
          <w:bCs/>
          <w:sz w:val="22"/>
          <w:szCs w:val="22"/>
        </w:rPr>
        <w:t>OOAD</w:t>
      </w:r>
      <w:r w:rsidRPr="002C15DC">
        <w:rPr>
          <w:rFonts w:ascii="Calibri" w:hAnsi="Calibri" w:cs="Calibri"/>
          <w:bCs/>
          <w:sz w:val="22"/>
          <w:szCs w:val="22"/>
        </w:rPr>
        <w:t xml:space="preserve"> for designing and developing new application. </w:t>
      </w:r>
    </w:p>
    <w:p w:rsidR="001B0DF2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Created </w:t>
      </w:r>
      <w:r w:rsidRPr="009A4268">
        <w:rPr>
          <w:rFonts w:ascii="Calibri" w:hAnsi="Calibri" w:cs="Calibri"/>
          <w:b/>
          <w:bCs/>
          <w:sz w:val="22"/>
          <w:szCs w:val="22"/>
        </w:rPr>
        <w:t>WCF</w:t>
      </w:r>
      <w:r w:rsidRPr="009A4268">
        <w:rPr>
          <w:rFonts w:ascii="Calibri" w:hAnsi="Calibri" w:cs="Calibri"/>
          <w:bCs/>
          <w:sz w:val="22"/>
          <w:szCs w:val="22"/>
        </w:rPr>
        <w:t xml:space="preserve"> based</w:t>
      </w:r>
      <w:r w:rsidRPr="005A18D0">
        <w:rPr>
          <w:rFonts w:ascii="Calibri" w:hAnsi="Calibri" w:cs="Calibri"/>
          <w:b/>
          <w:bCs/>
          <w:sz w:val="22"/>
          <w:szCs w:val="22"/>
        </w:rPr>
        <w:t xml:space="preserve"> web service </w:t>
      </w:r>
      <w:r w:rsidRPr="009A4268">
        <w:rPr>
          <w:rFonts w:ascii="Calibri" w:hAnsi="Calibri" w:cs="Calibri"/>
          <w:bCs/>
          <w:sz w:val="22"/>
          <w:szCs w:val="22"/>
        </w:rPr>
        <w:t>for communication between applications which are published for the various business units</w:t>
      </w:r>
      <w:r w:rsidR="005A18D0">
        <w:rPr>
          <w:rFonts w:ascii="Calibri" w:hAnsi="Calibri" w:cs="Calibri"/>
          <w:bCs/>
          <w:sz w:val="22"/>
          <w:szCs w:val="22"/>
        </w:rPr>
        <w:t xml:space="preserve"> using </w:t>
      </w:r>
      <w:r w:rsidR="005A18D0" w:rsidRPr="005A18D0">
        <w:rPr>
          <w:rFonts w:ascii="Calibri" w:hAnsi="Calibri" w:cs="Calibri"/>
          <w:b/>
          <w:bCs/>
          <w:sz w:val="22"/>
          <w:szCs w:val="22"/>
        </w:rPr>
        <w:t>REST</w:t>
      </w:r>
      <w:r w:rsidRPr="009A4268">
        <w:rPr>
          <w:rFonts w:ascii="Calibri" w:hAnsi="Calibri" w:cs="Calibri"/>
          <w:bCs/>
          <w:sz w:val="22"/>
          <w:szCs w:val="22"/>
        </w:rPr>
        <w:t>.</w:t>
      </w:r>
    </w:p>
    <w:p w:rsidR="00A57DE6" w:rsidRPr="009A4268" w:rsidRDefault="00A57DE6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C40F81">
        <w:rPr>
          <w:rFonts w:ascii="Calibri" w:hAnsi="Calibri" w:cs="Calibri"/>
          <w:sz w:val="22"/>
        </w:rPr>
        <w:t xml:space="preserve">Involved in </w:t>
      </w:r>
      <w:r>
        <w:rPr>
          <w:rFonts w:ascii="Calibri" w:hAnsi="Calibri" w:cs="Calibri"/>
          <w:sz w:val="22"/>
        </w:rPr>
        <w:t>full Software D</w:t>
      </w:r>
      <w:r w:rsidRPr="00C40F81">
        <w:rPr>
          <w:rFonts w:ascii="Calibri" w:hAnsi="Calibri" w:cs="Calibri"/>
          <w:sz w:val="22"/>
        </w:rPr>
        <w:t xml:space="preserve">evelopment Life Cycle </w:t>
      </w:r>
      <w:r w:rsidRPr="00C40F81">
        <w:rPr>
          <w:rFonts w:ascii="Calibri" w:hAnsi="Calibri" w:cs="Calibri"/>
          <w:b/>
          <w:bCs/>
          <w:sz w:val="22"/>
        </w:rPr>
        <w:t>(SDLC</w:t>
      </w:r>
      <w:r w:rsidRPr="00C40F81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.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Consumed </w:t>
      </w:r>
      <w:r w:rsidRPr="009A4268">
        <w:rPr>
          <w:rFonts w:ascii="Calibri" w:hAnsi="Calibri" w:cs="Calibri"/>
          <w:b/>
          <w:bCs/>
          <w:sz w:val="22"/>
          <w:szCs w:val="22"/>
        </w:rPr>
        <w:t>Web Services</w:t>
      </w:r>
      <w:r w:rsidRPr="009A4268">
        <w:rPr>
          <w:rFonts w:ascii="Calibri" w:hAnsi="Calibri" w:cs="Calibri"/>
          <w:bCs/>
          <w:sz w:val="22"/>
          <w:szCs w:val="22"/>
        </w:rPr>
        <w:t xml:space="preserve"> using </w:t>
      </w:r>
      <w:r w:rsidRPr="009A4268">
        <w:rPr>
          <w:rFonts w:ascii="Calibri" w:hAnsi="Calibri" w:cs="Calibri"/>
          <w:b/>
          <w:bCs/>
          <w:sz w:val="22"/>
          <w:szCs w:val="22"/>
        </w:rPr>
        <w:t>WCF</w:t>
      </w:r>
      <w:r w:rsidR="00D33903">
        <w:rPr>
          <w:rFonts w:ascii="Calibri" w:hAnsi="Calibri" w:cs="Calibri"/>
          <w:b/>
          <w:bCs/>
          <w:sz w:val="22"/>
          <w:szCs w:val="22"/>
        </w:rPr>
        <w:t>,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="00D33903" w:rsidRPr="00D33903">
        <w:rPr>
          <w:rFonts w:ascii="Calibri" w:hAnsi="Calibri" w:cs="Calibri"/>
          <w:b/>
          <w:bCs/>
          <w:sz w:val="22"/>
          <w:szCs w:val="22"/>
        </w:rPr>
        <w:t>REST</w:t>
      </w:r>
      <w:r w:rsidR="00D33903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Cs/>
          <w:sz w:val="22"/>
          <w:szCs w:val="22"/>
        </w:rPr>
        <w:t xml:space="preserve">and displaying data on the UI and used </w:t>
      </w:r>
      <w:r w:rsidRPr="009A4268">
        <w:rPr>
          <w:rFonts w:ascii="Calibri" w:hAnsi="Calibri" w:cs="Calibri"/>
          <w:b/>
          <w:bCs/>
          <w:sz w:val="22"/>
          <w:szCs w:val="22"/>
        </w:rPr>
        <w:t>JavaScript</w:t>
      </w:r>
      <w:r w:rsidR="0004755D">
        <w:rPr>
          <w:rFonts w:ascii="Calibri" w:hAnsi="Calibri" w:cs="Calibri"/>
          <w:b/>
          <w:bCs/>
          <w:sz w:val="22"/>
          <w:szCs w:val="22"/>
        </w:rPr>
        <w:t xml:space="preserve">, JQuery </w:t>
      </w:r>
      <w:r w:rsidRPr="009A4268">
        <w:rPr>
          <w:rFonts w:ascii="Calibri" w:hAnsi="Calibri" w:cs="Calibri"/>
          <w:bCs/>
          <w:sz w:val="22"/>
          <w:szCs w:val="22"/>
        </w:rPr>
        <w:t xml:space="preserve"> for client side validation. 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Developed the </w:t>
      </w:r>
      <w:r w:rsidRPr="009A4268">
        <w:rPr>
          <w:rFonts w:ascii="Calibri" w:hAnsi="Calibri" w:cs="Calibri"/>
          <w:b/>
          <w:bCs/>
          <w:sz w:val="22"/>
          <w:szCs w:val="22"/>
        </w:rPr>
        <w:t>Stored Procedures, SQL Scripts</w:t>
      </w:r>
      <w:r w:rsidRPr="009A4268">
        <w:rPr>
          <w:rFonts w:ascii="Calibri" w:hAnsi="Calibri" w:cs="Calibri"/>
          <w:bCs/>
          <w:sz w:val="22"/>
          <w:szCs w:val="22"/>
        </w:rPr>
        <w:t xml:space="preserve">, and </w:t>
      </w:r>
      <w:r w:rsidRPr="009A4268">
        <w:rPr>
          <w:rFonts w:ascii="Calibri" w:hAnsi="Calibri" w:cs="Calibri"/>
          <w:b/>
          <w:bCs/>
          <w:sz w:val="22"/>
          <w:szCs w:val="22"/>
        </w:rPr>
        <w:t>Views</w:t>
      </w:r>
      <w:r w:rsidRPr="009A4268">
        <w:rPr>
          <w:rFonts w:ascii="Calibri" w:hAnsi="Calibri" w:cs="Calibri"/>
          <w:bCs/>
          <w:sz w:val="22"/>
          <w:szCs w:val="22"/>
        </w:rPr>
        <w:t xml:space="preserve"> for </w:t>
      </w:r>
      <w:r w:rsidRPr="009A4268">
        <w:rPr>
          <w:rFonts w:ascii="Calibri" w:hAnsi="Calibri" w:cs="Calibri"/>
          <w:b/>
          <w:bCs/>
          <w:sz w:val="22"/>
          <w:szCs w:val="22"/>
        </w:rPr>
        <w:t>MS SQL Server 2008</w:t>
      </w:r>
      <w:r w:rsidRPr="009A4268">
        <w:rPr>
          <w:rFonts w:ascii="Calibri" w:hAnsi="Calibri" w:cs="Calibri"/>
          <w:bCs/>
          <w:sz w:val="22"/>
          <w:szCs w:val="22"/>
        </w:rPr>
        <w:t>.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Created </w:t>
      </w:r>
      <w:r w:rsidRPr="009A4268">
        <w:rPr>
          <w:rFonts w:ascii="Calibri" w:hAnsi="Calibri" w:cs="Calibri"/>
          <w:b/>
          <w:bCs/>
          <w:sz w:val="22"/>
          <w:szCs w:val="22"/>
        </w:rPr>
        <w:t>packages</w:t>
      </w:r>
      <w:r w:rsidRPr="009A4268">
        <w:rPr>
          <w:rFonts w:ascii="Calibri" w:hAnsi="Calibri" w:cs="Calibri"/>
          <w:bCs/>
          <w:sz w:val="22"/>
          <w:szCs w:val="22"/>
        </w:rPr>
        <w:t xml:space="preserve">, </w:t>
      </w:r>
      <w:r w:rsidRPr="009A4268">
        <w:rPr>
          <w:rFonts w:ascii="Calibri" w:hAnsi="Calibri" w:cs="Calibri"/>
          <w:b/>
          <w:bCs/>
          <w:sz w:val="22"/>
          <w:szCs w:val="22"/>
        </w:rPr>
        <w:t>Stored</w:t>
      </w:r>
      <w:r w:rsidRPr="009A4268">
        <w:rPr>
          <w:rFonts w:ascii="Calibri" w:hAnsi="Calibri" w:cs="Calibri"/>
          <w:bCs/>
          <w:sz w:val="22"/>
          <w:szCs w:val="22"/>
        </w:rPr>
        <w:t xml:space="preserve"> </w:t>
      </w:r>
      <w:r w:rsidRPr="009A4268">
        <w:rPr>
          <w:rFonts w:ascii="Calibri" w:hAnsi="Calibri" w:cs="Calibri"/>
          <w:b/>
          <w:bCs/>
          <w:sz w:val="22"/>
          <w:szCs w:val="22"/>
        </w:rPr>
        <w:t>Procedures</w:t>
      </w:r>
      <w:r w:rsidRPr="009A4268">
        <w:rPr>
          <w:rFonts w:ascii="Calibri" w:hAnsi="Calibri" w:cs="Calibri"/>
          <w:bCs/>
          <w:sz w:val="22"/>
          <w:szCs w:val="22"/>
        </w:rPr>
        <w:t xml:space="preserve">, </w:t>
      </w:r>
      <w:r w:rsidRPr="009A4268">
        <w:rPr>
          <w:rFonts w:ascii="Calibri" w:hAnsi="Calibri" w:cs="Calibri"/>
          <w:b/>
          <w:bCs/>
          <w:sz w:val="22"/>
          <w:szCs w:val="22"/>
        </w:rPr>
        <w:t>Triggers</w:t>
      </w:r>
      <w:r w:rsidRPr="009A4268">
        <w:rPr>
          <w:rFonts w:ascii="Calibri" w:hAnsi="Calibri" w:cs="Calibri"/>
          <w:bCs/>
          <w:sz w:val="22"/>
          <w:szCs w:val="22"/>
        </w:rPr>
        <w:t xml:space="preserve"> necessary for Java Web Services to load the transaction data for payments and libraries modules. 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Integrated the various modules and deployed the project in the testing environment.</w:t>
      </w:r>
    </w:p>
    <w:p w:rsidR="001B0DF2" w:rsidRPr="00D27260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Involved in testing, debugging and documentation. 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Performed bug fixing and assigned it to the team.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>Tracked the defects using Team Track.</w:t>
      </w:r>
    </w:p>
    <w:p w:rsidR="001B0DF2" w:rsidRPr="009A4268" w:rsidRDefault="001B0DF2" w:rsidP="001B0DF2">
      <w:pPr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9A4268">
        <w:rPr>
          <w:rFonts w:ascii="Calibri" w:hAnsi="Calibri" w:cs="Calibri"/>
          <w:bCs/>
          <w:sz w:val="22"/>
          <w:szCs w:val="22"/>
        </w:rPr>
        <w:t xml:space="preserve">Used </w:t>
      </w:r>
      <w:r w:rsidRPr="009A4268">
        <w:rPr>
          <w:rFonts w:ascii="Calibri" w:hAnsi="Calibri" w:cs="Calibri"/>
          <w:b/>
          <w:bCs/>
          <w:sz w:val="22"/>
          <w:szCs w:val="22"/>
        </w:rPr>
        <w:t>TFS (Team Foundation Server)</w:t>
      </w:r>
      <w:r w:rsidRPr="009A4268">
        <w:rPr>
          <w:rFonts w:ascii="Calibri" w:hAnsi="Calibri" w:cs="Calibri"/>
          <w:bCs/>
          <w:sz w:val="22"/>
          <w:szCs w:val="22"/>
        </w:rPr>
        <w:t xml:space="preserve"> for version control for the project.</w:t>
      </w:r>
    </w:p>
    <w:p w:rsidR="001B0DF2" w:rsidRPr="00EE48F5" w:rsidRDefault="001B0DF2" w:rsidP="001B0DF2">
      <w:pPr>
        <w:jc w:val="both"/>
        <w:rPr>
          <w:rFonts w:ascii="Calibri" w:hAnsi="Calibri" w:cs="Arial"/>
          <w:sz w:val="22"/>
        </w:rPr>
      </w:pPr>
    </w:p>
    <w:p w:rsidR="001B0DF2" w:rsidRPr="00B13D4A" w:rsidRDefault="001B0DF2" w:rsidP="001B0DF2">
      <w:pPr>
        <w:jc w:val="both"/>
        <w:rPr>
          <w:rFonts w:ascii="Calibri" w:hAnsi="Calibri" w:cs="Arial"/>
          <w:b/>
          <w:sz w:val="22"/>
        </w:rPr>
      </w:pPr>
      <w:r w:rsidRPr="00B13D4A">
        <w:rPr>
          <w:rFonts w:ascii="Calibri" w:hAnsi="Calibri" w:cs="Calibri"/>
          <w:b/>
          <w:bCs/>
          <w:sz w:val="22"/>
          <w:szCs w:val="18"/>
          <w:u w:val="single"/>
        </w:rPr>
        <w:t>Environment</w:t>
      </w:r>
      <w:r>
        <w:rPr>
          <w:rFonts w:ascii="Calibri" w:hAnsi="Calibri" w:cs="Arial"/>
          <w:b/>
          <w:sz w:val="22"/>
        </w:rPr>
        <w:t xml:space="preserve">:  </w:t>
      </w:r>
      <w:r w:rsidRPr="00527DF5">
        <w:rPr>
          <w:rFonts w:ascii="Calibri" w:hAnsi="Calibri" w:cs="Arial"/>
          <w:sz w:val="22"/>
          <w:szCs w:val="22"/>
        </w:rPr>
        <w:t>Visual Studio 2010, Team Foundation Server , ASP.NET</w:t>
      </w:r>
      <w:r w:rsidR="000D72AB">
        <w:rPr>
          <w:rFonts w:ascii="Calibri" w:hAnsi="Calibri" w:cs="Arial"/>
          <w:sz w:val="22"/>
          <w:szCs w:val="22"/>
        </w:rPr>
        <w:t xml:space="preserve"> MVC</w:t>
      </w:r>
      <w:r w:rsidRPr="00527DF5">
        <w:rPr>
          <w:rFonts w:ascii="Calibri" w:hAnsi="Calibri" w:cs="Arial"/>
          <w:sz w:val="22"/>
          <w:szCs w:val="22"/>
        </w:rPr>
        <w:t>,  SQL Server 2008,  Web services, WCF, SOAP, Telerik RAD controls , AJAX, ADO.NET, JQUERY, LINQ, JSON, JavaScript, CSS, XML, MVC, Telerik RAD Controls</w:t>
      </w:r>
      <w:r w:rsidR="002527AC" w:rsidRPr="00527DF5">
        <w:rPr>
          <w:rFonts w:ascii="Calibri" w:hAnsi="Calibri" w:cs="Arial"/>
          <w:sz w:val="22"/>
          <w:szCs w:val="22"/>
        </w:rPr>
        <w:t>.</w:t>
      </w:r>
    </w:p>
    <w:p w:rsidR="001B0DF2" w:rsidRPr="00C40F81" w:rsidRDefault="001B0DF2" w:rsidP="001B0DF2">
      <w:pPr>
        <w:pStyle w:val="Header"/>
        <w:jc w:val="both"/>
        <w:outlineLvl w:val="0"/>
        <w:rPr>
          <w:rFonts w:ascii="Calibri" w:hAnsi="Calibri" w:cs="Calibri"/>
          <w:b/>
          <w:sz w:val="22"/>
          <w:u w:val="single"/>
        </w:rPr>
      </w:pPr>
    </w:p>
    <w:p w:rsidR="0068275B" w:rsidRPr="00C40F81" w:rsidRDefault="0068275B" w:rsidP="00481908">
      <w:pPr>
        <w:jc w:val="both"/>
        <w:rPr>
          <w:rFonts w:ascii="Calibri" w:hAnsi="Calibri" w:cs="Calibri"/>
          <w:sz w:val="22"/>
          <w:szCs w:val="18"/>
        </w:rPr>
      </w:pPr>
    </w:p>
    <w:p w:rsidR="00BE6538" w:rsidRPr="00C40F81" w:rsidRDefault="009530BA" w:rsidP="00F919E2">
      <w:pPr>
        <w:pStyle w:val="Header"/>
        <w:tabs>
          <w:tab w:val="clear" w:pos="8640"/>
          <w:tab w:val="right" w:pos="954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>Client</w:t>
      </w:r>
      <w:r w:rsidR="001E1A75">
        <w:rPr>
          <w:rFonts w:ascii="Calibri" w:hAnsi="Calibri" w:cs="Calibri"/>
          <w:b/>
          <w:sz w:val="22"/>
          <w:szCs w:val="18"/>
        </w:rPr>
        <w:t xml:space="preserve"> </w:t>
      </w:r>
      <w:r w:rsidR="00175359">
        <w:rPr>
          <w:rFonts w:ascii="Calibri" w:hAnsi="Calibri" w:cs="Calibri"/>
          <w:b/>
          <w:sz w:val="22"/>
          <w:szCs w:val="18"/>
        </w:rPr>
        <w:t xml:space="preserve">                  : Nagarjuna Fertilizers and Chemicals Limited</w:t>
      </w:r>
      <w:r w:rsidR="0090233E">
        <w:rPr>
          <w:rFonts w:ascii="Calibri" w:hAnsi="Calibri" w:cs="Calibri"/>
          <w:b/>
          <w:sz w:val="22"/>
          <w:szCs w:val="18"/>
        </w:rPr>
        <w:t>,</w:t>
      </w:r>
      <w:r w:rsidR="00175359">
        <w:rPr>
          <w:rFonts w:ascii="Calibri" w:hAnsi="Calibri" w:cs="Calibri"/>
          <w:b/>
          <w:sz w:val="22"/>
          <w:szCs w:val="18"/>
        </w:rPr>
        <w:t xml:space="preserve"> </w:t>
      </w:r>
      <w:r w:rsidR="00192F4F">
        <w:rPr>
          <w:rFonts w:ascii="Calibri" w:hAnsi="Calibri" w:cs="Calibri"/>
          <w:b/>
          <w:sz w:val="22"/>
          <w:szCs w:val="18"/>
        </w:rPr>
        <w:t>AP, India</w:t>
      </w:r>
      <w:r w:rsidR="0090233E">
        <w:rPr>
          <w:rFonts w:ascii="Calibri" w:hAnsi="Calibri" w:cs="Calibri"/>
          <w:b/>
          <w:sz w:val="22"/>
          <w:szCs w:val="18"/>
        </w:rPr>
        <w:t xml:space="preserve">            </w:t>
      </w:r>
      <w:r w:rsidR="007A6476">
        <w:rPr>
          <w:rFonts w:ascii="Calibri" w:hAnsi="Calibri" w:cs="Calibri"/>
          <w:b/>
          <w:sz w:val="22"/>
          <w:szCs w:val="18"/>
        </w:rPr>
        <w:t xml:space="preserve">     </w:t>
      </w:r>
      <w:r w:rsidR="0090233E">
        <w:rPr>
          <w:rFonts w:ascii="Calibri" w:hAnsi="Calibri" w:cs="Calibri"/>
          <w:b/>
          <w:sz w:val="22"/>
          <w:szCs w:val="18"/>
        </w:rPr>
        <w:t xml:space="preserve"> </w:t>
      </w:r>
      <w:r w:rsidR="007A6476">
        <w:rPr>
          <w:rFonts w:ascii="Calibri" w:hAnsi="Calibri" w:cs="Calibri"/>
          <w:b/>
          <w:sz w:val="22"/>
          <w:szCs w:val="18"/>
        </w:rPr>
        <w:t>Oct 2009</w:t>
      </w:r>
      <w:r w:rsidR="0090233E">
        <w:rPr>
          <w:rFonts w:ascii="Calibri" w:hAnsi="Calibri" w:cs="Calibri"/>
          <w:b/>
          <w:sz w:val="22"/>
          <w:szCs w:val="18"/>
        </w:rPr>
        <w:t xml:space="preserve"> </w:t>
      </w:r>
      <w:r w:rsidR="0009233C">
        <w:rPr>
          <w:rFonts w:ascii="Calibri" w:hAnsi="Calibri" w:cs="Calibri"/>
          <w:b/>
          <w:sz w:val="22"/>
          <w:szCs w:val="18"/>
        </w:rPr>
        <w:t>–Sept</w:t>
      </w:r>
      <w:r w:rsidR="007E69AE">
        <w:rPr>
          <w:rFonts w:ascii="Calibri" w:hAnsi="Calibri" w:cs="Calibri"/>
          <w:b/>
          <w:sz w:val="22"/>
          <w:szCs w:val="18"/>
        </w:rPr>
        <w:t xml:space="preserve"> 2011</w:t>
      </w:r>
      <w:r w:rsidR="0090233E">
        <w:rPr>
          <w:rFonts w:ascii="Calibri" w:hAnsi="Calibri" w:cs="Calibri"/>
          <w:b/>
          <w:sz w:val="22"/>
          <w:szCs w:val="18"/>
        </w:rPr>
        <w:t xml:space="preserve">  </w:t>
      </w:r>
      <w:r w:rsidR="00F208F4">
        <w:rPr>
          <w:rFonts w:ascii="Calibri" w:hAnsi="Calibri" w:cs="Calibri"/>
          <w:b/>
          <w:sz w:val="22"/>
          <w:szCs w:val="18"/>
        </w:rPr>
        <w:t xml:space="preserve">                    </w:t>
      </w:r>
    </w:p>
    <w:p w:rsidR="00BE6538" w:rsidRPr="00C40F81" w:rsidRDefault="009530BA" w:rsidP="00F919E2">
      <w:pPr>
        <w:jc w:val="both"/>
        <w:rPr>
          <w:rFonts w:ascii="Calibri" w:hAnsi="Calibri" w:cs="Calibri"/>
          <w:b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>Project</w:t>
      </w:r>
      <w:r>
        <w:rPr>
          <w:rFonts w:ascii="Calibri" w:hAnsi="Calibri" w:cs="Calibri"/>
          <w:b/>
          <w:bCs/>
          <w:sz w:val="22"/>
          <w:szCs w:val="18"/>
        </w:rPr>
        <w:tab/>
      </w:r>
      <w:r>
        <w:rPr>
          <w:rFonts w:ascii="Calibri" w:hAnsi="Calibri" w:cs="Calibri"/>
          <w:b/>
          <w:bCs/>
          <w:sz w:val="22"/>
          <w:szCs w:val="18"/>
        </w:rPr>
        <w:tab/>
      </w:r>
      <w:r w:rsidR="00BE6538" w:rsidRPr="00C40F81">
        <w:rPr>
          <w:rFonts w:ascii="Calibri" w:hAnsi="Calibri" w:cs="Calibri"/>
          <w:b/>
          <w:bCs/>
          <w:sz w:val="22"/>
          <w:szCs w:val="18"/>
        </w:rPr>
        <w:t>:</w:t>
      </w:r>
      <w:r w:rsidR="00BE6538" w:rsidRPr="00C40F81">
        <w:rPr>
          <w:rFonts w:ascii="Calibri" w:hAnsi="Calibri" w:cs="Calibri"/>
          <w:b/>
          <w:sz w:val="22"/>
          <w:szCs w:val="18"/>
        </w:rPr>
        <w:t xml:space="preserve"> Change-Pro CRM</w:t>
      </w:r>
      <w:r w:rsidR="00175359">
        <w:rPr>
          <w:rFonts w:ascii="Calibri" w:hAnsi="Calibri" w:cs="Calibri"/>
          <w:b/>
          <w:sz w:val="22"/>
          <w:szCs w:val="18"/>
        </w:rPr>
        <w:tab/>
      </w:r>
      <w:r w:rsidR="00175359">
        <w:rPr>
          <w:rFonts w:ascii="Calibri" w:hAnsi="Calibri" w:cs="Calibri"/>
          <w:b/>
          <w:sz w:val="22"/>
          <w:szCs w:val="18"/>
        </w:rPr>
        <w:tab/>
      </w:r>
      <w:r w:rsidR="00175359">
        <w:rPr>
          <w:rFonts w:ascii="Calibri" w:hAnsi="Calibri" w:cs="Calibri"/>
          <w:b/>
          <w:sz w:val="22"/>
          <w:szCs w:val="18"/>
        </w:rPr>
        <w:tab/>
      </w:r>
      <w:r w:rsidR="00175359">
        <w:rPr>
          <w:rFonts w:ascii="Calibri" w:hAnsi="Calibri" w:cs="Calibri"/>
          <w:b/>
          <w:sz w:val="22"/>
          <w:szCs w:val="18"/>
        </w:rPr>
        <w:tab/>
        <w:t xml:space="preserve">     </w:t>
      </w:r>
      <w:r w:rsidR="000E6BCC">
        <w:rPr>
          <w:rFonts w:ascii="Calibri" w:hAnsi="Calibri" w:cs="Calibri"/>
          <w:b/>
          <w:sz w:val="22"/>
          <w:szCs w:val="18"/>
        </w:rPr>
        <w:t xml:space="preserve">                            </w:t>
      </w:r>
      <w:r w:rsidR="00175359">
        <w:rPr>
          <w:rFonts w:ascii="Calibri" w:hAnsi="Calibri" w:cs="Calibri"/>
          <w:b/>
          <w:sz w:val="22"/>
          <w:szCs w:val="18"/>
        </w:rPr>
        <w:t xml:space="preserve"> </w:t>
      </w:r>
    </w:p>
    <w:p w:rsidR="00BE6538" w:rsidRPr="00C40F81" w:rsidRDefault="009530BA" w:rsidP="00F919E2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lastRenderedPageBreak/>
        <w:t>Position</w:t>
      </w:r>
      <w:r>
        <w:rPr>
          <w:rFonts w:ascii="Calibri" w:hAnsi="Calibri" w:cs="Calibri"/>
          <w:b/>
          <w:sz w:val="22"/>
          <w:szCs w:val="18"/>
        </w:rPr>
        <w:tab/>
      </w:r>
      <w:r w:rsidR="004A1AC1">
        <w:rPr>
          <w:rFonts w:ascii="Calibri" w:hAnsi="Calibri" w:cs="Calibri"/>
          <w:b/>
          <w:sz w:val="22"/>
          <w:szCs w:val="18"/>
        </w:rPr>
        <w:t>:</w:t>
      </w:r>
      <w:r w:rsidR="00BE6538" w:rsidRPr="00C40F81">
        <w:rPr>
          <w:rFonts w:ascii="Calibri" w:hAnsi="Calibri" w:cs="Calibri"/>
          <w:b/>
          <w:sz w:val="22"/>
          <w:szCs w:val="18"/>
        </w:rPr>
        <w:t xml:space="preserve"> .Net Developer</w:t>
      </w:r>
    </w:p>
    <w:p w:rsidR="00AC118C" w:rsidRDefault="00AC118C" w:rsidP="00F919E2">
      <w:pPr>
        <w:jc w:val="both"/>
        <w:rPr>
          <w:rFonts w:ascii="Calibri" w:hAnsi="Calibri" w:cs="Calibri"/>
          <w:b/>
          <w:bCs/>
          <w:sz w:val="22"/>
          <w:szCs w:val="18"/>
        </w:rPr>
      </w:pPr>
    </w:p>
    <w:p w:rsidR="00B806C7" w:rsidRPr="001467AC" w:rsidRDefault="001467AC" w:rsidP="00F919E2">
      <w:pPr>
        <w:jc w:val="both"/>
        <w:rPr>
          <w:rFonts w:ascii="Calibri" w:hAnsi="Calibri" w:cs="Calibri"/>
          <w:bCs/>
          <w:sz w:val="22"/>
          <w:szCs w:val="18"/>
        </w:rPr>
      </w:pPr>
      <w:r>
        <w:rPr>
          <w:rFonts w:ascii="Calibri" w:hAnsi="Calibri" w:cs="Calibri"/>
          <w:b/>
          <w:bCs/>
          <w:sz w:val="22"/>
          <w:szCs w:val="18"/>
        </w:rPr>
        <w:t xml:space="preserve">Description: </w:t>
      </w:r>
      <w:r w:rsidRPr="001467AC">
        <w:rPr>
          <w:rFonts w:ascii="Calibri" w:hAnsi="Calibri" w:cs="Calibri"/>
          <w:sz w:val="22"/>
          <w:szCs w:val="18"/>
        </w:rPr>
        <w:t>Change-Pr</w:t>
      </w:r>
      <w:r>
        <w:rPr>
          <w:rFonts w:ascii="Calibri" w:hAnsi="Calibri" w:cs="Calibri"/>
          <w:sz w:val="22"/>
          <w:szCs w:val="18"/>
        </w:rPr>
        <w:t xml:space="preserve">o </w:t>
      </w:r>
      <w:r w:rsidRPr="001467AC">
        <w:rPr>
          <w:rFonts w:ascii="Calibri" w:hAnsi="Calibri" w:cs="Calibri"/>
          <w:sz w:val="22"/>
          <w:szCs w:val="18"/>
        </w:rPr>
        <w:t>CRM</w:t>
      </w:r>
      <w:r>
        <w:rPr>
          <w:rFonts w:ascii="Calibri" w:hAnsi="Calibri" w:cs="Calibri"/>
          <w:b/>
          <w:sz w:val="22"/>
          <w:szCs w:val="18"/>
        </w:rPr>
        <w:t xml:space="preserve"> </w:t>
      </w:r>
      <w:r w:rsidR="00101E78">
        <w:rPr>
          <w:rFonts w:ascii="Calibri" w:hAnsi="Calibri" w:cs="Calibri"/>
          <w:sz w:val="22"/>
          <w:szCs w:val="18"/>
        </w:rPr>
        <w:t>is a type of application</w:t>
      </w:r>
      <w:r>
        <w:rPr>
          <w:rFonts w:ascii="Calibri" w:hAnsi="Calibri" w:cs="Calibri"/>
          <w:sz w:val="22"/>
          <w:szCs w:val="18"/>
        </w:rPr>
        <w:t xml:space="preserve"> that allows a company to measure and control contacts with customer either by phone, fax, mail or e-mail. The objective is to track and record every interaction with a customer describing the customers purchase, interest or demand. </w:t>
      </w:r>
    </w:p>
    <w:p w:rsidR="00B806C7" w:rsidRDefault="00B806C7" w:rsidP="00F919E2">
      <w:pPr>
        <w:jc w:val="both"/>
        <w:rPr>
          <w:rFonts w:ascii="Calibri" w:hAnsi="Calibri" w:cs="Calibri"/>
          <w:bCs/>
          <w:sz w:val="22"/>
          <w:szCs w:val="18"/>
        </w:rPr>
      </w:pPr>
    </w:p>
    <w:p w:rsidR="00B806C7" w:rsidRPr="00B806C7" w:rsidRDefault="00B806C7" w:rsidP="00F919E2">
      <w:pPr>
        <w:jc w:val="both"/>
        <w:rPr>
          <w:rFonts w:ascii="Calibri" w:hAnsi="Calibri" w:cs="Calibri"/>
          <w:bCs/>
          <w:sz w:val="22"/>
          <w:szCs w:val="18"/>
        </w:rPr>
      </w:pPr>
    </w:p>
    <w:p w:rsidR="00BE6538" w:rsidRPr="00C40F81" w:rsidRDefault="00BE6538" w:rsidP="00CF74ED">
      <w:pPr>
        <w:jc w:val="both"/>
        <w:outlineLvl w:val="0"/>
        <w:rPr>
          <w:rFonts w:ascii="Calibri" w:hAnsi="Calibri" w:cs="Calibri"/>
          <w:b/>
          <w:bCs/>
          <w:sz w:val="22"/>
          <w:szCs w:val="18"/>
          <w:u w:val="single"/>
        </w:rPr>
      </w:pPr>
      <w:r w:rsidRPr="00C40F81">
        <w:rPr>
          <w:rFonts w:ascii="Calibri" w:hAnsi="Calibri" w:cs="Calibri"/>
          <w:b/>
          <w:bCs/>
          <w:sz w:val="22"/>
          <w:szCs w:val="18"/>
          <w:u w:val="single"/>
        </w:rPr>
        <w:t>Responsibilities:</w:t>
      </w:r>
    </w:p>
    <w:p w:rsidR="00BE6538" w:rsidRPr="00C40F81" w:rsidRDefault="00BE6538" w:rsidP="00F919E2">
      <w:pPr>
        <w:numPr>
          <w:ilvl w:val="0"/>
          <w:numId w:val="18"/>
        </w:numPr>
        <w:jc w:val="both"/>
        <w:rPr>
          <w:rFonts w:ascii="Calibri" w:hAnsi="Calibri" w:cs="Calibri"/>
          <w:sz w:val="22"/>
        </w:rPr>
      </w:pPr>
      <w:r w:rsidRPr="00C40F81">
        <w:rPr>
          <w:rFonts w:ascii="Calibri" w:hAnsi="Calibri" w:cs="Calibri"/>
          <w:sz w:val="22"/>
        </w:rPr>
        <w:t xml:space="preserve">Involved in </w:t>
      </w:r>
      <w:r w:rsidR="00435008">
        <w:rPr>
          <w:rFonts w:ascii="Calibri" w:hAnsi="Calibri" w:cs="Calibri"/>
          <w:sz w:val="22"/>
        </w:rPr>
        <w:t>full Software D</w:t>
      </w:r>
      <w:r w:rsidRPr="00C40F81">
        <w:rPr>
          <w:rFonts w:ascii="Calibri" w:hAnsi="Calibri" w:cs="Calibri"/>
          <w:sz w:val="22"/>
        </w:rPr>
        <w:t xml:space="preserve">evelopment Life Cycle </w:t>
      </w:r>
      <w:r w:rsidRPr="00C40F81">
        <w:rPr>
          <w:rFonts w:ascii="Calibri" w:hAnsi="Calibri" w:cs="Calibri"/>
          <w:b/>
          <w:bCs/>
          <w:sz w:val="22"/>
        </w:rPr>
        <w:t>(SDLC</w:t>
      </w:r>
      <w:r w:rsidRPr="00C40F81">
        <w:rPr>
          <w:rFonts w:ascii="Calibri" w:hAnsi="Calibri" w:cs="Calibri"/>
          <w:sz w:val="22"/>
        </w:rPr>
        <w:t xml:space="preserve">) and identifying the requirements and defining the business rules </w:t>
      </w:r>
      <w:r w:rsidR="00435008">
        <w:rPr>
          <w:rFonts w:ascii="Calibri" w:hAnsi="Calibri" w:cs="Calibri"/>
          <w:sz w:val="22"/>
        </w:rPr>
        <w:t xml:space="preserve">from </w:t>
      </w:r>
      <w:r w:rsidRPr="00C40F81">
        <w:rPr>
          <w:rFonts w:ascii="Calibri" w:hAnsi="Calibri" w:cs="Calibri"/>
          <w:sz w:val="22"/>
        </w:rPr>
        <w:t>user requirements.</w:t>
      </w:r>
    </w:p>
    <w:p w:rsidR="00B046FE" w:rsidRDefault="00BE6538" w:rsidP="00AC118C">
      <w:pPr>
        <w:pStyle w:val="BodyText2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2"/>
        </w:rPr>
      </w:pPr>
      <w:r w:rsidRPr="00C40F81">
        <w:rPr>
          <w:rFonts w:ascii="Calibri" w:hAnsi="Calibri" w:cs="Calibri"/>
          <w:sz w:val="22"/>
        </w:rPr>
        <w:t xml:space="preserve">Responsible for designing </w:t>
      </w:r>
      <w:r w:rsidRPr="00C40F81">
        <w:rPr>
          <w:rFonts w:ascii="Calibri" w:hAnsi="Calibri" w:cs="Calibri"/>
          <w:b/>
          <w:sz w:val="22"/>
          <w:lang w:eastAsia="ko-KR"/>
        </w:rPr>
        <w:t>Presentation Tier</w:t>
      </w:r>
      <w:r w:rsidRPr="00C40F81">
        <w:rPr>
          <w:rFonts w:ascii="Calibri" w:hAnsi="Calibri" w:cs="Calibri"/>
          <w:sz w:val="22"/>
          <w:lang w:eastAsia="ko-KR"/>
        </w:rPr>
        <w:t xml:space="preserve"> (</w:t>
      </w:r>
      <w:r w:rsidRPr="00C40F81">
        <w:rPr>
          <w:rFonts w:ascii="Calibri" w:hAnsi="Calibri" w:cs="Calibri"/>
          <w:sz w:val="22"/>
        </w:rPr>
        <w:t>web pages) using</w:t>
      </w:r>
      <w:r w:rsidR="004E620D">
        <w:rPr>
          <w:rFonts w:ascii="Calibri" w:hAnsi="Calibri" w:cs="Calibri"/>
          <w:sz w:val="22"/>
        </w:rPr>
        <w:t xml:space="preserve"> </w:t>
      </w:r>
      <w:r w:rsidR="004E620D" w:rsidRPr="004E620D">
        <w:rPr>
          <w:rFonts w:ascii="Calibri" w:hAnsi="Calibri" w:cs="Calibri"/>
          <w:b/>
          <w:sz w:val="22"/>
        </w:rPr>
        <w:t>Silver</w:t>
      </w:r>
      <w:r w:rsidR="00633BBB">
        <w:rPr>
          <w:rFonts w:ascii="Calibri" w:hAnsi="Calibri" w:cs="Calibri"/>
          <w:b/>
          <w:sz w:val="22"/>
        </w:rPr>
        <w:t>l</w:t>
      </w:r>
      <w:r w:rsidR="004E620D" w:rsidRPr="004E620D">
        <w:rPr>
          <w:rFonts w:ascii="Calibri" w:hAnsi="Calibri" w:cs="Calibri"/>
          <w:b/>
          <w:sz w:val="22"/>
        </w:rPr>
        <w:t>ight.</w:t>
      </w:r>
      <w:r w:rsidRPr="00C40F81">
        <w:rPr>
          <w:rFonts w:ascii="Calibri" w:hAnsi="Calibri" w:cs="Calibri"/>
          <w:sz w:val="22"/>
        </w:rPr>
        <w:t xml:space="preserve"> </w:t>
      </w:r>
    </w:p>
    <w:p w:rsidR="004E620D" w:rsidRPr="00633BBB" w:rsidRDefault="004E620D" w:rsidP="00F919E2">
      <w:pPr>
        <w:pStyle w:val="BodyText2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  <w:sz w:val="22"/>
          <w:szCs w:val="18"/>
        </w:rPr>
      </w:pPr>
      <w:r w:rsidRPr="00633BBB">
        <w:rPr>
          <w:rFonts w:ascii="Calibri" w:hAnsi="Calibri" w:cs="Calibri"/>
          <w:sz w:val="22"/>
        </w:rPr>
        <w:t xml:space="preserve">Used </w:t>
      </w:r>
      <w:r w:rsidRPr="00633BBB">
        <w:rPr>
          <w:rFonts w:ascii="Calibri" w:hAnsi="Calibri" w:cs="Calibri"/>
          <w:b/>
          <w:sz w:val="22"/>
        </w:rPr>
        <w:t xml:space="preserve">Data </w:t>
      </w:r>
      <w:r w:rsidR="004D5D60" w:rsidRPr="00633BBB">
        <w:rPr>
          <w:rFonts w:ascii="Calibri" w:hAnsi="Calibri" w:cs="Calibri"/>
          <w:b/>
          <w:sz w:val="22"/>
        </w:rPr>
        <w:t>binding</w:t>
      </w:r>
      <w:r w:rsidR="00D4780D" w:rsidRPr="00633BBB">
        <w:rPr>
          <w:rFonts w:ascii="Calibri" w:hAnsi="Calibri" w:cs="Calibri"/>
          <w:b/>
          <w:sz w:val="22"/>
        </w:rPr>
        <w:t xml:space="preserve"> </w:t>
      </w:r>
      <w:r w:rsidR="00633BBB" w:rsidRPr="00633BBB">
        <w:rPr>
          <w:rFonts w:ascii="Calibri" w:hAnsi="Calibri" w:cs="Calibri"/>
          <w:b/>
          <w:sz w:val="22"/>
        </w:rPr>
        <w:t>t</w:t>
      </w:r>
      <w:r w:rsidR="00633BBB" w:rsidRPr="00633BBB">
        <w:rPr>
          <w:rFonts w:ascii="Calibri" w:hAnsi="Calibri" w:cs="Calibri"/>
          <w:sz w:val="22"/>
        </w:rPr>
        <w:t>o bind data to controls on UI</w:t>
      </w:r>
      <w:r w:rsidR="00633BBB">
        <w:rPr>
          <w:rFonts w:ascii="Calibri" w:hAnsi="Calibri" w:cs="Calibri"/>
          <w:sz w:val="22"/>
        </w:rPr>
        <w:t>.</w:t>
      </w:r>
    </w:p>
    <w:p w:rsidR="00BE6538" w:rsidRPr="00C40F81" w:rsidRDefault="00BE6538" w:rsidP="00F919E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18"/>
        </w:rPr>
      </w:pPr>
      <w:r w:rsidRPr="00633BBB">
        <w:rPr>
          <w:rFonts w:ascii="Calibri" w:hAnsi="Calibri" w:cs="Calibri"/>
          <w:sz w:val="22"/>
          <w:szCs w:val="18"/>
        </w:rPr>
        <w:t>Worked on</w:t>
      </w:r>
      <w:r w:rsidRPr="00633BBB">
        <w:rPr>
          <w:rFonts w:ascii="Calibri" w:hAnsi="Calibri" w:cs="Calibri"/>
          <w:b/>
          <w:sz w:val="22"/>
          <w:szCs w:val="18"/>
        </w:rPr>
        <w:t xml:space="preserve"> Agile Methodology </w:t>
      </w:r>
      <w:r w:rsidRPr="00633BBB">
        <w:rPr>
          <w:rFonts w:ascii="Calibri" w:hAnsi="Calibri" w:cs="Calibri"/>
          <w:sz w:val="22"/>
          <w:szCs w:val="18"/>
        </w:rPr>
        <w:t>to meet timelines with quality deliverables.</w:t>
      </w:r>
    </w:p>
    <w:p w:rsidR="0047231A" w:rsidRPr="00633BBB" w:rsidRDefault="00466DAB" w:rsidP="00F919E2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2"/>
          <w:szCs w:val="18"/>
        </w:rPr>
      </w:pPr>
      <w:r w:rsidRPr="00633BBB">
        <w:rPr>
          <w:rFonts w:ascii="Calibri" w:hAnsi="Calibri" w:cs="Calibri"/>
          <w:sz w:val="22"/>
          <w:szCs w:val="18"/>
        </w:rPr>
        <w:t xml:space="preserve">Developed independent </w:t>
      </w:r>
      <w:r w:rsidRPr="00633BBB">
        <w:rPr>
          <w:rFonts w:ascii="Calibri" w:hAnsi="Calibri" w:cs="Calibri"/>
          <w:b/>
          <w:sz w:val="22"/>
          <w:szCs w:val="18"/>
        </w:rPr>
        <w:t>WCF (Windows Communication Foundation) services</w:t>
      </w:r>
      <w:r w:rsidRPr="00633BBB">
        <w:rPr>
          <w:rFonts w:ascii="Calibri" w:hAnsi="Calibri" w:cs="Calibri"/>
          <w:sz w:val="22"/>
          <w:szCs w:val="18"/>
        </w:rPr>
        <w:t xml:space="preserve"> and defined </w:t>
      </w:r>
      <w:r w:rsidRPr="00633BBB">
        <w:rPr>
          <w:rFonts w:ascii="Calibri" w:hAnsi="Calibri" w:cs="Calibri"/>
          <w:b/>
          <w:sz w:val="22"/>
          <w:szCs w:val="18"/>
        </w:rPr>
        <w:t>Service Contracts</w:t>
      </w:r>
      <w:r w:rsidRPr="00633BBB">
        <w:rPr>
          <w:rFonts w:ascii="Calibri" w:hAnsi="Calibri" w:cs="Calibri"/>
          <w:sz w:val="22"/>
          <w:szCs w:val="18"/>
        </w:rPr>
        <w:t xml:space="preserve"> for specific functionality in </w:t>
      </w:r>
      <w:r w:rsidRPr="00633BBB">
        <w:rPr>
          <w:rFonts w:ascii="Calibri" w:hAnsi="Calibri" w:cs="Calibri"/>
          <w:b/>
          <w:sz w:val="22"/>
          <w:szCs w:val="18"/>
        </w:rPr>
        <w:t>Order Tracking Module</w:t>
      </w:r>
      <w:r w:rsidRPr="00633BBB">
        <w:rPr>
          <w:rFonts w:ascii="Calibri" w:hAnsi="Calibri" w:cs="Calibri"/>
          <w:sz w:val="22"/>
          <w:szCs w:val="18"/>
        </w:rPr>
        <w:t>.</w:t>
      </w:r>
    </w:p>
    <w:p w:rsidR="00BE6538" w:rsidRPr="00C40F81" w:rsidRDefault="00BE6538" w:rsidP="00F919E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Involved in </w:t>
      </w:r>
      <w:r w:rsidR="00633BBB">
        <w:rPr>
          <w:rFonts w:ascii="Calibri" w:hAnsi="Calibri" w:cs="Calibri"/>
          <w:b/>
          <w:sz w:val="22"/>
          <w:szCs w:val="18"/>
        </w:rPr>
        <w:t>Unit t</w:t>
      </w:r>
      <w:r w:rsidRPr="00C40F81">
        <w:rPr>
          <w:rFonts w:ascii="Calibri" w:hAnsi="Calibri" w:cs="Calibri"/>
          <w:b/>
          <w:sz w:val="22"/>
          <w:szCs w:val="18"/>
        </w:rPr>
        <w:t>esting,</w:t>
      </w:r>
      <w:r w:rsidR="00633BBB">
        <w:rPr>
          <w:rFonts w:ascii="Calibri" w:hAnsi="Calibri" w:cs="Calibri"/>
          <w:b/>
          <w:sz w:val="22"/>
          <w:szCs w:val="18"/>
        </w:rPr>
        <w:t xml:space="preserve"> regression</w:t>
      </w:r>
      <w:r w:rsidRPr="00C40F81">
        <w:rPr>
          <w:rFonts w:ascii="Calibri" w:hAnsi="Calibri" w:cs="Calibri"/>
          <w:b/>
          <w:sz w:val="22"/>
          <w:szCs w:val="18"/>
        </w:rPr>
        <w:t xml:space="preserve"> </w:t>
      </w:r>
      <w:r w:rsidR="00633BBB">
        <w:rPr>
          <w:rFonts w:ascii="Calibri" w:hAnsi="Calibri" w:cs="Calibri"/>
          <w:b/>
          <w:sz w:val="22"/>
          <w:szCs w:val="18"/>
        </w:rPr>
        <w:t xml:space="preserve">testing </w:t>
      </w:r>
      <w:r w:rsidRPr="00C40F81">
        <w:rPr>
          <w:rFonts w:ascii="Calibri" w:hAnsi="Calibri" w:cs="Calibri"/>
          <w:b/>
          <w:sz w:val="22"/>
          <w:szCs w:val="18"/>
        </w:rPr>
        <w:t>and Integration Testing</w:t>
      </w:r>
      <w:r w:rsidRPr="00C40F81">
        <w:rPr>
          <w:rFonts w:ascii="Calibri" w:hAnsi="Calibri" w:cs="Calibri"/>
          <w:sz w:val="22"/>
          <w:szCs w:val="18"/>
        </w:rPr>
        <w:t>.</w:t>
      </w:r>
    </w:p>
    <w:p w:rsidR="00BE6538" w:rsidRPr="00481233" w:rsidRDefault="00BE6538" w:rsidP="00F919E2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eastAsia="Calibri" w:hAnsi="Calibri" w:cs="Calibri"/>
          <w:sz w:val="22"/>
          <w:szCs w:val="32"/>
        </w:rPr>
      </w:pPr>
      <w:r w:rsidRPr="00130CD3">
        <w:rPr>
          <w:rFonts w:ascii="Calibri" w:hAnsi="Calibri" w:cs="Calibri"/>
          <w:sz w:val="22"/>
          <w:szCs w:val="18"/>
        </w:rPr>
        <w:t xml:space="preserve">Developed </w:t>
      </w:r>
      <w:r w:rsidRPr="00130CD3">
        <w:rPr>
          <w:rFonts w:ascii="Calibri" w:hAnsi="Calibri" w:cs="Calibri"/>
          <w:b/>
          <w:sz w:val="22"/>
          <w:szCs w:val="18"/>
        </w:rPr>
        <w:t>User Controls</w:t>
      </w:r>
      <w:r w:rsidRPr="00130CD3">
        <w:rPr>
          <w:rFonts w:ascii="Calibri" w:hAnsi="Calibri" w:cs="Calibri"/>
          <w:sz w:val="22"/>
          <w:szCs w:val="18"/>
        </w:rPr>
        <w:t xml:space="preserve"> and </w:t>
      </w:r>
      <w:r w:rsidRPr="00130CD3">
        <w:rPr>
          <w:rFonts w:ascii="Calibri" w:hAnsi="Calibri" w:cs="Calibri"/>
          <w:b/>
          <w:sz w:val="22"/>
          <w:szCs w:val="18"/>
        </w:rPr>
        <w:t>Custom Controls</w:t>
      </w:r>
      <w:r w:rsidR="00130CD3">
        <w:rPr>
          <w:rFonts w:ascii="Calibri" w:hAnsi="Calibri" w:cs="Calibri"/>
          <w:sz w:val="22"/>
          <w:szCs w:val="18"/>
        </w:rPr>
        <w:t xml:space="preserve"> for reusability. </w:t>
      </w:r>
    </w:p>
    <w:p w:rsidR="00914D51" w:rsidRDefault="00914D51" w:rsidP="00A72F4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alibri" w:eastAsia="Calibri" w:hAnsi="Calibri" w:cs="Calibri"/>
          <w:b/>
          <w:sz w:val="22"/>
          <w:szCs w:val="32"/>
          <w:u w:val="single"/>
        </w:rPr>
      </w:pPr>
    </w:p>
    <w:p w:rsidR="00A72F43" w:rsidRPr="00A72F43" w:rsidRDefault="00A72F43" w:rsidP="00A72F4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alibri" w:eastAsia="Calibri" w:hAnsi="Calibri" w:cs="Calibri"/>
          <w:sz w:val="22"/>
          <w:szCs w:val="32"/>
        </w:rPr>
      </w:pPr>
      <w:r w:rsidRPr="00A72F43">
        <w:rPr>
          <w:rFonts w:ascii="Calibri" w:eastAsia="Calibri" w:hAnsi="Calibri" w:cs="Calibri"/>
          <w:b/>
          <w:sz w:val="22"/>
          <w:szCs w:val="32"/>
          <w:u w:val="single"/>
        </w:rPr>
        <w:t>Environment:</w:t>
      </w:r>
      <w:r>
        <w:rPr>
          <w:rFonts w:ascii="Calibri" w:eastAsia="Calibri" w:hAnsi="Calibri" w:cs="Calibri"/>
          <w:b/>
          <w:sz w:val="22"/>
          <w:szCs w:val="32"/>
          <w:u w:val="single"/>
        </w:rPr>
        <w:t xml:space="preserve"> </w:t>
      </w:r>
      <w:r>
        <w:rPr>
          <w:rFonts w:ascii="Calibri" w:eastAsia="Calibri" w:hAnsi="Calibri" w:cs="Calibri"/>
          <w:sz w:val="22"/>
          <w:szCs w:val="32"/>
        </w:rPr>
        <w:t xml:space="preserve">.NET Framework </w:t>
      </w:r>
      <w:r w:rsidR="006C167E">
        <w:rPr>
          <w:rFonts w:ascii="Calibri" w:eastAsia="Calibri" w:hAnsi="Calibri" w:cs="Calibri"/>
          <w:sz w:val="22"/>
          <w:szCs w:val="32"/>
        </w:rPr>
        <w:t>3.0</w:t>
      </w:r>
      <w:r>
        <w:rPr>
          <w:rFonts w:ascii="Calibri" w:eastAsia="Calibri" w:hAnsi="Calibri" w:cs="Calibri"/>
          <w:sz w:val="22"/>
          <w:szCs w:val="32"/>
        </w:rPr>
        <w:t>,</w:t>
      </w:r>
      <w:r w:rsidR="006C167E">
        <w:rPr>
          <w:rFonts w:ascii="Calibri" w:eastAsia="Calibri" w:hAnsi="Calibri" w:cs="Calibri"/>
          <w:sz w:val="22"/>
          <w:szCs w:val="32"/>
        </w:rPr>
        <w:t xml:space="preserve"> </w:t>
      </w:r>
      <w:r>
        <w:rPr>
          <w:rFonts w:ascii="Calibri" w:eastAsia="Calibri" w:hAnsi="Calibri" w:cs="Calibri"/>
          <w:sz w:val="22"/>
          <w:szCs w:val="32"/>
        </w:rPr>
        <w:t>ASP.NET</w:t>
      </w:r>
      <w:r w:rsidR="006C167E">
        <w:rPr>
          <w:rFonts w:ascii="Calibri" w:eastAsia="Calibri" w:hAnsi="Calibri" w:cs="Calibri"/>
          <w:sz w:val="22"/>
          <w:szCs w:val="32"/>
        </w:rPr>
        <w:t>, C#, Web Forms, SQL Server 2005</w:t>
      </w:r>
      <w:r>
        <w:rPr>
          <w:rFonts w:ascii="Calibri" w:eastAsia="Calibri" w:hAnsi="Calibri" w:cs="Calibri"/>
          <w:sz w:val="22"/>
          <w:szCs w:val="32"/>
        </w:rPr>
        <w:t xml:space="preserve">, </w:t>
      </w:r>
      <w:r w:rsidR="00682E35">
        <w:rPr>
          <w:rFonts w:ascii="Calibri" w:eastAsia="Calibri" w:hAnsi="Calibri" w:cs="Calibri"/>
          <w:sz w:val="22"/>
          <w:szCs w:val="32"/>
        </w:rPr>
        <w:t>XML, WCF, Silverlight</w:t>
      </w:r>
      <w:r w:rsidR="006C167E">
        <w:rPr>
          <w:rFonts w:ascii="Calibri" w:eastAsia="Calibri" w:hAnsi="Calibri" w:cs="Calibri"/>
          <w:sz w:val="22"/>
          <w:szCs w:val="32"/>
        </w:rPr>
        <w:t xml:space="preserve"> 2</w:t>
      </w:r>
      <w:r w:rsidR="00682E35">
        <w:rPr>
          <w:rFonts w:ascii="Calibri" w:eastAsia="Calibri" w:hAnsi="Calibri" w:cs="Calibri"/>
          <w:sz w:val="22"/>
          <w:szCs w:val="32"/>
        </w:rPr>
        <w:t>, Web Service, ADO.Net.</w:t>
      </w:r>
    </w:p>
    <w:p w:rsidR="008E1F0B" w:rsidRDefault="008E1F0B" w:rsidP="00F919E2">
      <w:pPr>
        <w:jc w:val="both"/>
        <w:rPr>
          <w:rFonts w:ascii="Calibri" w:hAnsi="Calibri" w:cs="Calibri"/>
          <w:b/>
          <w:sz w:val="22"/>
          <w:szCs w:val="18"/>
        </w:rPr>
      </w:pPr>
    </w:p>
    <w:p w:rsidR="00BE6538" w:rsidRPr="00C40F81" w:rsidRDefault="00BE6538" w:rsidP="00F919E2">
      <w:pPr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b/>
          <w:sz w:val="22"/>
          <w:szCs w:val="18"/>
        </w:rPr>
        <w:t>Client</w:t>
      </w:r>
      <w:r w:rsidRPr="00C40F81">
        <w:rPr>
          <w:rFonts w:ascii="Calibri" w:hAnsi="Calibri" w:cs="Calibri"/>
          <w:b/>
          <w:sz w:val="22"/>
          <w:szCs w:val="18"/>
        </w:rPr>
        <w:tab/>
      </w:r>
      <w:r w:rsidRPr="00C40F81">
        <w:rPr>
          <w:rFonts w:ascii="Calibri" w:hAnsi="Calibri" w:cs="Calibri"/>
          <w:b/>
          <w:sz w:val="22"/>
          <w:szCs w:val="18"/>
        </w:rPr>
        <w:tab/>
        <w:t>:</w:t>
      </w:r>
      <w:r w:rsidR="002E6040">
        <w:rPr>
          <w:rFonts w:ascii="Calibri" w:hAnsi="Calibri" w:cs="Calibri"/>
          <w:b/>
          <w:sz w:val="22"/>
          <w:szCs w:val="18"/>
        </w:rPr>
        <w:t xml:space="preserve">  </w:t>
      </w:r>
      <w:r w:rsidR="004A0304">
        <w:rPr>
          <w:rFonts w:ascii="Calibri" w:hAnsi="Calibri" w:cs="Calibri"/>
          <w:b/>
          <w:sz w:val="22"/>
          <w:szCs w:val="18"/>
        </w:rPr>
        <w:t>InfoTech Enterprises</w:t>
      </w:r>
      <w:r w:rsidR="00D65115">
        <w:rPr>
          <w:rFonts w:ascii="Calibri" w:hAnsi="Calibri" w:cs="Calibri"/>
          <w:b/>
          <w:sz w:val="22"/>
          <w:szCs w:val="18"/>
        </w:rPr>
        <w:t xml:space="preserve"> Ltd</w:t>
      </w:r>
      <w:r w:rsidR="004A0304">
        <w:rPr>
          <w:rFonts w:ascii="Calibri" w:hAnsi="Calibri" w:cs="Calibri"/>
          <w:b/>
          <w:sz w:val="22"/>
          <w:szCs w:val="18"/>
        </w:rPr>
        <w:t xml:space="preserve">, </w:t>
      </w:r>
      <w:r w:rsidR="00192F4F">
        <w:rPr>
          <w:rFonts w:ascii="Calibri" w:hAnsi="Calibri" w:cs="Calibri"/>
          <w:b/>
          <w:sz w:val="22"/>
          <w:szCs w:val="18"/>
        </w:rPr>
        <w:t>AP, India</w:t>
      </w:r>
      <w:r w:rsidR="00F3231A">
        <w:rPr>
          <w:rFonts w:ascii="Calibri" w:hAnsi="Calibri" w:cs="Calibri"/>
          <w:b/>
          <w:sz w:val="22"/>
          <w:szCs w:val="18"/>
        </w:rPr>
        <w:t xml:space="preserve">   </w:t>
      </w:r>
      <w:r w:rsidR="00384DD6">
        <w:rPr>
          <w:rFonts w:ascii="Calibri" w:hAnsi="Calibri" w:cs="Calibri"/>
          <w:b/>
          <w:sz w:val="22"/>
          <w:szCs w:val="18"/>
        </w:rPr>
        <w:t xml:space="preserve">             </w:t>
      </w:r>
      <w:r w:rsidR="00A27C59">
        <w:rPr>
          <w:rFonts w:ascii="Calibri" w:hAnsi="Calibri" w:cs="Calibri"/>
          <w:b/>
          <w:sz w:val="22"/>
          <w:szCs w:val="18"/>
        </w:rPr>
        <w:t xml:space="preserve">                              </w:t>
      </w:r>
      <w:r w:rsidR="00384DD6">
        <w:rPr>
          <w:rFonts w:ascii="Calibri" w:hAnsi="Calibri" w:cs="Calibri"/>
          <w:b/>
          <w:sz w:val="22"/>
          <w:szCs w:val="18"/>
        </w:rPr>
        <w:t xml:space="preserve"> </w:t>
      </w:r>
      <w:r w:rsidR="008115E9">
        <w:rPr>
          <w:rFonts w:ascii="Calibri" w:hAnsi="Calibri" w:cs="Calibri"/>
          <w:b/>
          <w:sz w:val="22"/>
          <w:szCs w:val="18"/>
        </w:rPr>
        <w:t xml:space="preserve"> June</w:t>
      </w:r>
      <w:r w:rsidR="00190759">
        <w:rPr>
          <w:rFonts w:ascii="Calibri" w:hAnsi="Calibri" w:cs="Calibri"/>
          <w:b/>
          <w:sz w:val="22"/>
          <w:szCs w:val="18"/>
        </w:rPr>
        <w:t xml:space="preserve"> </w:t>
      </w:r>
      <w:r w:rsidR="00C65FD5">
        <w:rPr>
          <w:rFonts w:ascii="Calibri" w:hAnsi="Calibri" w:cs="Calibri"/>
          <w:b/>
          <w:sz w:val="22"/>
          <w:szCs w:val="18"/>
        </w:rPr>
        <w:t>200</w:t>
      </w:r>
      <w:r w:rsidR="009601D1">
        <w:rPr>
          <w:rFonts w:ascii="Calibri" w:hAnsi="Calibri" w:cs="Calibri"/>
          <w:b/>
          <w:sz w:val="22"/>
          <w:szCs w:val="18"/>
        </w:rPr>
        <w:t>7</w:t>
      </w:r>
      <w:r w:rsidRPr="00C40F81">
        <w:rPr>
          <w:rFonts w:ascii="Calibri" w:hAnsi="Calibri" w:cs="Calibri"/>
          <w:b/>
          <w:sz w:val="22"/>
          <w:szCs w:val="18"/>
        </w:rPr>
        <w:t xml:space="preserve"> – </w:t>
      </w:r>
      <w:r w:rsidR="00E600E4">
        <w:rPr>
          <w:rFonts w:ascii="Calibri" w:hAnsi="Calibri" w:cs="Calibri"/>
          <w:b/>
          <w:sz w:val="22"/>
          <w:szCs w:val="18"/>
        </w:rPr>
        <w:t>Sept 20</w:t>
      </w:r>
      <w:r w:rsidR="00734563">
        <w:rPr>
          <w:rFonts w:ascii="Calibri" w:hAnsi="Calibri" w:cs="Calibri"/>
          <w:b/>
          <w:sz w:val="22"/>
          <w:szCs w:val="18"/>
        </w:rPr>
        <w:t>09</w:t>
      </w:r>
    </w:p>
    <w:p w:rsidR="00BE6538" w:rsidRPr="00C40F81" w:rsidRDefault="00BE6538" w:rsidP="00F919E2">
      <w:pPr>
        <w:jc w:val="both"/>
        <w:rPr>
          <w:rFonts w:ascii="Calibri" w:hAnsi="Calibri" w:cs="Calibri"/>
          <w:b/>
          <w:sz w:val="22"/>
          <w:szCs w:val="18"/>
        </w:rPr>
      </w:pPr>
      <w:r w:rsidRPr="00C40F81">
        <w:rPr>
          <w:rFonts w:ascii="Calibri" w:hAnsi="Calibri" w:cs="Calibri"/>
          <w:b/>
          <w:sz w:val="22"/>
          <w:szCs w:val="18"/>
        </w:rPr>
        <w:t>Project</w:t>
      </w:r>
      <w:r w:rsidRPr="00C40F81">
        <w:rPr>
          <w:rFonts w:ascii="Calibri" w:hAnsi="Calibri" w:cs="Calibri"/>
          <w:b/>
          <w:sz w:val="22"/>
          <w:szCs w:val="18"/>
        </w:rPr>
        <w:tab/>
      </w:r>
      <w:r w:rsidRPr="00C40F81">
        <w:rPr>
          <w:rFonts w:ascii="Calibri" w:hAnsi="Calibri" w:cs="Calibri"/>
          <w:b/>
          <w:sz w:val="22"/>
          <w:szCs w:val="18"/>
        </w:rPr>
        <w:tab/>
        <w:t xml:space="preserve">: </w:t>
      </w:r>
      <w:r w:rsidR="003D36F7">
        <w:rPr>
          <w:rFonts w:ascii="Calibri" w:hAnsi="Calibri" w:cs="Calibri"/>
          <w:b/>
          <w:sz w:val="22"/>
          <w:szCs w:val="18"/>
        </w:rPr>
        <w:t>Patient</w:t>
      </w:r>
      <w:r w:rsidR="00384DD6">
        <w:rPr>
          <w:rFonts w:ascii="Calibri" w:hAnsi="Calibri" w:cs="Calibri"/>
          <w:b/>
          <w:sz w:val="22"/>
          <w:szCs w:val="18"/>
        </w:rPr>
        <w:t xml:space="preserve"> </w:t>
      </w:r>
      <w:r w:rsidR="003D36F7">
        <w:rPr>
          <w:rFonts w:ascii="Calibri" w:hAnsi="Calibri" w:cs="Calibri"/>
          <w:b/>
          <w:sz w:val="22"/>
          <w:szCs w:val="18"/>
        </w:rPr>
        <w:t>Management System</w:t>
      </w:r>
    </w:p>
    <w:p w:rsidR="00BE6538" w:rsidRDefault="00BE6538" w:rsidP="00F919E2">
      <w:pPr>
        <w:jc w:val="both"/>
        <w:rPr>
          <w:rFonts w:ascii="Calibri" w:hAnsi="Calibri" w:cs="Calibri"/>
          <w:b/>
          <w:sz w:val="22"/>
          <w:szCs w:val="18"/>
        </w:rPr>
      </w:pPr>
      <w:r w:rsidRPr="00C40F81">
        <w:rPr>
          <w:rFonts w:ascii="Calibri" w:hAnsi="Calibri" w:cs="Calibri"/>
          <w:b/>
          <w:sz w:val="22"/>
          <w:szCs w:val="18"/>
        </w:rPr>
        <w:t>Position</w:t>
      </w:r>
      <w:r w:rsidRPr="00C40F81">
        <w:rPr>
          <w:rFonts w:ascii="Calibri" w:hAnsi="Calibri" w:cs="Calibri"/>
          <w:b/>
          <w:sz w:val="22"/>
          <w:szCs w:val="18"/>
        </w:rPr>
        <w:tab/>
        <w:t>: .Net Developer</w:t>
      </w:r>
    </w:p>
    <w:p w:rsidR="00396F66" w:rsidRDefault="00396F66" w:rsidP="00F919E2">
      <w:pPr>
        <w:jc w:val="both"/>
        <w:rPr>
          <w:rFonts w:ascii="Calibri" w:hAnsi="Calibri" w:cs="Calibri"/>
          <w:b/>
          <w:sz w:val="22"/>
          <w:szCs w:val="18"/>
        </w:rPr>
      </w:pPr>
    </w:p>
    <w:p w:rsidR="00466941" w:rsidRPr="00C40F81" w:rsidRDefault="00466941" w:rsidP="00F919E2">
      <w:pPr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sz w:val="22"/>
          <w:szCs w:val="18"/>
        </w:rPr>
        <w:t xml:space="preserve">Description: </w:t>
      </w:r>
      <w:r w:rsidRPr="00466941">
        <w:rPr>
          <w:rFonts w:ascii="Calibri" w:hAnsi="Calibri" w:cs="Calibri"/>
          <w:sz w:val="22"/>
          <w:szCs w:val="18"/>
        </w:rPr>
        <w:t>Patient</w:t>
      </w:r>
      <w:r>
        <w:rPr>
          <w:rFonts w:ascii="Calibri" w:hAnsi="Calibri" w:cs="Calibri"/>
          <w:sz w:val="22"/>
          <w:szCs w:val="18"/>
        </w:rPr>
        <w:t xml:space="preserve"> Management system is a service offered by health care providers to make their patients experience more convenient. The main objective is to know the pa</w:t>
      </w:r>
      <w:r w:rsidR="00B806C7">
        <w:rPr>
          <w:rFonts w:ascii="Calibri" w:hAnsi="Calibri" w:cs="Calibri"/>
          <w:sz w:val="22"/>
          <w:szCs w:val="18"/>
        </w:rPr>
        <w:t>tient billing</w:t>
      </w:r>
      <w:r>
        <w:rPr>
          <w:rFonts w:ascii="Calibri" w:hAnsi="Calibri" w:cs="Calibri"/>
          <w:sz w:val="22"/>
          <w:szCs w:val="18"/>
        </w:rPr>
        <w:t xml:space="preserve"> and payment activities, helping patients how their medication works.</w:t>
      </w:r>
    </w:p>
    <w:p w:rsidR="00B13D4A" w:rsidRPr="00C40F81" w:rsidRDefault="00B13D4A" w:rsidP="00F919E2">
      <w:pPr>
        <w:jc w:val="both"/>
        <w:rPr>
          <w:rFonts w:ascii="Calibri" w:hAnsi="Calibri" w:cs="Calibri"/>
          <w:b/>
          <w:sz w:val="22"/>
          <w:szCs w:val="18"/>
          <w:u w:val="single"/>
        </w:rPr>
      </w:pPr>
    </w:p>
    <w:p w:rsidR="00BE6538" w:rsidRPr="00C40F81" w:rsidRDefault="00BE6538" w:rsidP="00CF74ED">
      <w:pPr>
        <w:jc w:val="both"/>
        <w:outlineLvl w:val="0"/>
        <w:rPr>
          <w:rFonts w:ascii="Calibri" w:hAnsi="Calibri" w:cs="Calibri"/>
          <w:b/>
          <w:sz w:val="22"/>
          <w:szCs w:val="18"/>
        </w:rPr>
      </w:pPr>
      <w:r w:rsidRPr="00C40F81">
        <w:rPr>
          <w:rFonts w:ascii="Calibri" w:hAnsi="Calibri" w:cs="Calibri"/>
          <w:b/>
          <w:sz w:val="22"/>
          <w:szCs w:val="18"/>
          <w:u w:val="single"/>
        </w:rPr>
        <w:t>Responsibilities</w:t>
      </w:r>
      <w:r w:rsidRPr="00C40F81">
        <w:rPr>
          <w:rFonts w:ascii="Calibri" w:hAnsi="Calibri" w:cs="Calibri"/>
          <w:b/>
          <w:sz w:val="22"/>
          <w:szCs w:val="18"/>
        </w:rPr>
        <w:t>:</w:t>
      </w:r>
    </w:p>
    <w:p w:rsidR="00BE6538" w:rsidRPr="00C40F81" w:rsidRDefault="00BE6538" w:rsidP="00F919E2">
      <w:pPr>
        <w:jc w:val="both"/>
        <w:rPr>
          <w:rFonts w:ascii="Calibri" w:hAnsi="Calibri" w:cs="Calibri"/>
          <w:b/>
          <w:sz w:val="22"/>
          <w:szCs w:val="18"/>
        </w:rPr>
      </w:pPr>
    </w:p>
    <w:p w:rsidR="00BE6538" w:rsidRPr="00C40F81" w:rsidRDefault="00BE6538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Gathered all system requirements </w:t>
      </w:r>
      <w:r w:rsidR="00D7695A">
        <w:rPr>
          <w:rFonts w:ascii="Calibri" w:hAnsi="Calibri" w:cs="Calibri"/>
          <w:sz w:val="22"/>
          <w:szCs w:val="18"/>
        </w:rPr>
        <w:t>and</w:t>
      </w:r>
      <w:r w:rsidRPr="00C40F81">
        <w:rPr>
          <w:rFonts w:ascii="Calibri" w:hAnsi="Calibri" w:cs="Calibri"/>
          <w:sz w:val="22"/>
          <w:szCs w:val="18"/>
        </w:rPr>
        <w:t xml:space="preserve"> </w:t>
      </w:r>
      <w:r w:rsidR="00D7695A">
        <w:rPr>
          <w:rFonts w:ascii="Calibri" w:hAnsi="Calibri" w:cs="Calibri"/>
          <w:b/>
          <w:sz w:val="22"/>
          <w:szCs w:val="18"/>
        </w:rPr>
        <w:t>analyze them</w:t>
      </w:r>
      <w:r w:rsidRPr="00C40F81">
        <w:rPr>
          <w:rFonts w:ascii="Calibri" w:hAnsi="Calibri" w:cs="Calibri"/>
          <w:sz w:val="22"/>
          <w:szCs w:val="18"/>
        </w:rPr>
        <w:t xml:space="preserve"> to </w:t>
      </w:r>
      <w:r w:rsidRPr="00C40F81">
        <w:rPr>
          <w:rFonts w:ascii="Calibri" w:hAnsi="Calibri" w:cs="Calibri"/>
          <w:b/>
          <w:sz w:val="22"/>
          <w:szCs w:val="18"/>
        </w:rPr>
        <w:t>Design System Architecture</w:t>
      </w:r>
      <w:r w:rsidR="00D7695A">
        <w:rPr>
          <w:rFonts w:ascii="Calibri" w:hAnsi="Calibri" w:cs="Calibri"/>
          <w:b/>
          <w:sz w:val="22"/>
          <w:szCs w:val="18"/>
        </w:rPr>
        <w:t xml:space="preserve"> </w:t>
      </w:r>
      <w:r w:rsidR="00D7695A" w:rsidRPr="00D7695A">
        <w:rPr>
          <w:rFonts w:ascii="Calibri" w:hAnsi="Calibri" w:cs="Calibri"/>
          <w:sz w:val="22"/>
          <w:szCs w:val="18"/>
        </w:rPr>
        <w:t>along with</w:t>
      </w:r>
      <w:r w:rsidR="00D7695A">
        <w:rPr>
          <w:rFonts w:ascii="Calibri" w:hAnsi="Calibri" w:cs="Calibri"/>
          <w:b/>
          <w:sz w:val="22"/>
          <w:szCs w:val="18"/>
        </w:rPr>
        <w:t xml:space="preserve"> Architect</w:t>
      </w:r>
      <w:r w:rsidRPr="00C40F81">
        <w:rPr>
          <w:rFonts w:ascii="Calibri" w:hAnsi="Calibri" w:cs="Calibri"/>
          <w:sz w:val="22"/>
          <w:szCs w:val="18"/>
        </w:rPr>
        <w:t xml:space="preserve">. </w:t>
      </w:r>
    </w:p>
    <w:p w:rsidR="00BE6538" w:rsidRPr="00C40F81" w:rsidRDefault="00BE6538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Design, Development of </w:t>
      </w:r>
      <w:r w:rsidR="00473AB3" w:rsidRPr="00C40F81">
        <w:rPr>
          <w:rFonts w:ascii="Calibri" w:hAnsi="Calibri" w:cs="Calibri"/>
          <w:b/>
          <w:sz w:val="22"/>
          <w:szCs w:val="18"/>
        </w:rPr>
        <w:t>Win</w:t>
      </w:r>
      <w:r w:rsidR="00F763D5" w:rsidRPr="00C40F81">
        <w:rPr>
          <w:rFonts w:ascii="Calibri" w:hAnsi="Calibri" w:cs="Calibri"/>
          <w:b/>
          <w:sz w:val="22"/>
          <w:szCs w:val="18"/>
        </w:rPr>
        <w:t xml:space="preserve"> F</w:t>
      </w:r>
      <w:r w:rsidR="00473AB3" w:rsidRPr="00C40F81">
        <w:rPr>
          <w:rFonts w:ascii="Calibri" w:hAnsi="Calibri" w:cs="Calibri"/>
          <w:b/>
          <w:sz w:val="22"/>
          <w:szCs w:val="18"/>
        </w:rPr>
        <w:t>orms</w:t>
      </w:r>
      <w:r w:rsidR="007D6188">
        <w:rPr>
          <w:rFonts w:ascii="Calibri" w:hAnsi="Calibri" w:cs="Calibri"/>
          <w:sz w:val="22"/>
          <w:szCs w:val="18"/>
        </w:rPr>
        <w:t xml:space="preserve"> using </w:t>
      </w:r>
      <w:r w:rsidR="0013248B">
        <w:rPr>
          <w:rFonts w:ascii="Calibri" w:hAnsi="Calibri" w:cs="Calibri"/>
          <w:b/>
          <w:sz w:val="22"/>
          <w:szCs w:val="18"/>
        </w:rPr>
        <w:t>C#</w:t>
      </w:r>
      <w:r w:rsidR="003A48D4">
        <w:rPr>
          <w:rFonts w:ascii="Calibri" w:hAnsi="Calibri" w:cs="Calibri"/>
          <w:b/>
          <w:sz w:val="22"/>
          <w:szCs w:val="18"/>
        </w:rPr>
        <w:t>,</w:t>
      </w:r>
      <w:r w:rsidR="002D7BB1">
        <w:rPr>
          <w:rFonts w:ascii="Calibri" w:hAnsi="Calibri" w:cs="Calibri"/>
          <w:b/>
          <w:sz w:val="22"/>
          <w:szCs w:val="18"/>
        </w:rPr>
        <w:t xml:space="preserve"> </w:t>
      </w:r>
      <w:r w:rsidR="003A48D4">
        <w:rPr>
          <w:rFonts w:ascii="Calibri" w:hAnsi="Calibri" w:cs="Calibri"/>
          <w:b/>
          <w:sz w:val="22"/>
          <w:szCs w:val="18"/>
        </w:rPr>
        <w:t>VB.NET</w:t>
      </w:r>
      <w:r w:rsidR="00CB36C0">
        <w:rPr>
          <w:rFonts w:ascii="Calibri" w:hAnsi="Calibri" w:cs="Calibri"/>
          <w:sz w:val="22"/>
          <w:szCs w:val="18"/>
        </w:rPr>
        <w:t xml:space="preserve"> </w:t>
      </w:r>
      <w:r w:rsidRPr="00C40F81">
        <w:rPr>
          <w:rFonts w:ascii="Calibri" w:hAnsi="Calibri" w:cs="Calibri"/>
          <w:sz w:val="22"/>
          <w:szCs w:val="18"/>
        </w:rPr>
        <w:t>for the user interface using t</w:t>
      </w:r>
      <w:r w:rsidR="00CB36C0">
        <w:rPr>
          <w:rFonts w:ascii="Calibri" w:hAnsi="Calibri" w:cs="Calibri"/>
          <w:sz w:val="22"/>
          <w:szCs w:val="18"/>
        </w:rPr>
        <w:t>he Code behind Class technique.</w:t>
      </w:r>
    </w:p>
    <w:p w:rsidR="00BE6538" w:rsidRDefault="00BE6538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Involved in developing business and data </w:t>
      </w:r>
      <w:r w:rsidR="00DF6C72">
        <w:rPr>
          <w:rFonts w:ascii="Calibri" w:hAnsi="Calibri" w:cs="Calibri"/>
          <w:sz w:val="22"/>
          <w:szCs w:val="18"/>
        </w:rPr>
        <w:t>access</w:t>
      </w:r>
      <w:r w:rsidRPr="00C40F81">
        <w:rPr>
          <w:rFonts w:ascii="Calibri" w:hAnsi="Calibri" w:cs="Calibri"/>
          <w:sz w:val="22"/>
          <w:szCs w:val="18"/>
        </w:rPr>
        <w:t xml:space="preserve"> logic, using </w:t>
      </w:r>
      <w:r w:rsidRPr="00C40F81">
        <w:rPr>
          <w:rFonts w:ascii="Calibri" w:hAnsi="Calibri" w:cs="Calibri"/>
          <w:b/>
          <w:sz w:val="22"/>
          <w:szCs w:val="18"/>
        </w:rPr>
        <w:t>ADO.Net</w:t>
      </w:r>
      <w:r w:rsidRPr="00C40F81">
        <w:rPr>
          <w:rFonts w:ascii="Calibri" w:hAnsi="Calibri" w:cs="Calibri"/>
          <w:sz w:val="22"/>
          <w:szCs w:val="18"/>
        </w:rPr>
        <w:t xml:space="preserve"> with </w:t>
      </w:r>
      <w:r w:rsidRPr="00C40F81">
        <w:rPr>
          <w:rFonts w:ascii="Calibri" w:hAnsi="Calibri" w:cs="Calibri"/>
          <w:b/>
          <w:sz w:val="22"/>
          <w:szCs w:val="18"/>
        </w:rPr>
        <w:t>C#</w:t>
      </w:r>
      <w:r w:rsidR="00CB36C0">
        <w:rPr>
          <w:rFonts w:ascii="Calibri" w:hAnsi="Calibri" w:cs="Calibri"/>
          <w:b/>
          <w:sz w:val="22"/>
          <w:szCs w:val="18"/>
        </w:rPr>
        <w:t xml:space="preserve"> </w:t>
      </w:r>
      <w:r w:rsidRPr="00C40F81">
        <w:rPr>
          <w:rFonts w:ascii="Calibri" w:hAnsi="Calibri" w:cs="Calibri"/>
          <w:sz w:val="22"/>
          <w:szCs w:val="18"/>
        </w:rPr>
        <w:t>and presented it in to Tree view</w:t>
      </w:r>
      <w:r w:rsidR="00CB36C0">
        <w:rPr>
          <w:rFonts w:ascii="Calibri" w:hAnsi="Calibri" w:cs="Calibri"/>
          <w:sz w:val="22"/>
          <w:szCs w:val="18"/>
        </w:rPr>
        <w:t xml:space="preserve"> control</w:t>
      </w:r>
      <w:r w:rsidRPr="00C40F81">
        <w:rPr>
          <w:rFonts w:ascii="Calibri" w:hAnsi="Calibri" w:cs="Calibri"/>
          <w:sz w:val="22"/>
          <w:szCs w:val="18"/>
        </w:rPr>
        <w:t>.</w:t>
      </w:r>
    </w:p>
    <w:p w:rsidR="00B50EEB" w:rsidRPr="00C40F81" w:rsidRDefault="00B50EEB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Developed </w:t>
      </w:r>
      <w:r w:rsidRPr="00C40F81">
        <w:rPr>
          <w:rFonts w:ascii="Calibri" w:hAnsi="Calibri" w:cs="Calibri"/>
          <w:b/>
          <w:sz w:val="22"/>
          <w:szCs w:val="18"/>
        </w:rPr>
        <w:t>Win Forms</w:t>
      </w:r>
      <w:r w:rsidRPr="00C40F81">
        <w:rPr>
          <w:rFonts w:ascii="Calibri" w:hAnsi="Calibri" w:cs="Calibri"/>
          <w:sz w:val="22"/>
          <w:szCs w:val="18"/>
        </w:rPr>
        <w:t xml:space="preserve"> patient scanning module which contains all patients scanning history for all disease, to create Win Forms using </w:t>
      </w:r>
      <w:r w:rsidRPr="00C40F81">
        <w:rPr>
          <w:rFonts w:ascii="Calibri" w:hAnsi="Calibri" w:cs="Calibri"/>
          <w:b/>
          <w:sz w:val="22"/>
          <w:szCs w:val="18"/>
        </w:rPr>
        <w:t>VB.NET</w:t>
      </w:r>
      <w:r w:rsidR="002F7CC4">
        <w:rPr>
          <w:rFonts w:ascii="Calibri" w:hAnsi="Calibri" w:cs="Calibri"/>
          <w:b/>
          <w:sz w:val="22"/>
          <w:szCs w:val="18"/>
        </w:rPr>
        <w:t>.</w:t>
      </w:r>
    </w:p>
    <w:p w:rsidR="00BE6538" w:rsidRPr="008F5678" w:rsidRDefault="00BE6538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8F5678">
        <w:rPr>
          <w:rFonts w:ascii="Calibri" w:hAnsi="Calibri" w:cs="Calibri"/>
          <w:sz w:val="22"/>
          <w:szCs w:val="18"/>
        </w:rPr>
        <w:t xml:space="preserve">Created </w:t>
      </w:r>
      <w:r w:rsidRPr="008F5678">
        <w:rPr>
          <w:rFonts w:ascii="Calibri" w:hAnsi="Calibri" w:cs="Calibri"/>
          <w:b/>
          <w:sz w:val="22"/>
          <w:szCs w:val="18"/>
        </w:rPr>
        <w:t>Indexes, Triggers</w:t>
      </w:r>
      <w:r w:rsidRPr="008F5678">
        <w:rPr>
          <w:rFonts w:ascii="Calibri" w:hAnsi="Calibri" w:cs="Calibri"/>
          <w:sz w:val="22"/>
          <w:szCs w:val="18"/>
        </w:rPr>
        <w:t xml:space="preserve">, and </w:t>
      </w:r>
      <w:r w:rsidRPr="008F5678">
        <w:rPr>
          <w:rFonts w:ascii="Calibri" w:hAnsi="Calibri" w:cs="Calibri"/>
          <w:b/>
          <w:sz w:val="22"/>
          <w:szCs w:val="18"/>
        </w:rPr>
        <w:t>Stored Procedures</w:t>
      </w:r>
      <w:r w:rsidRPr="008F5678">
        <w:rPr>
          <w:rFonts w:ascii="Calibri" w:hAnsi="Calibri" w:cs="Calibri"/>
          <w:sz w:val="22"/>
          <w:szCs w:val="18"/>
        </w:rPr>
        <w:t xml:space="preserve"> on various business rules which depend on user’s action.</w:t>
      </w:r>
    </w:p>
    <w:p w:rsidR="00BE6538" w:rsidRPr="00C40F81" w:rsidRDefault="00BE6538" w:rsidP="00F919E2">
      <w:pPr>
        <w:numPr>
          <w:ilvl w:val="0"/>
          <w:numId w:val="14"/>
        </w:numPr>
        <w:autoSpaceDE w:val="0"/>
        <w:autoSpaceDN w:val="0"/>
        <w:jc w:val="both"/>
        <w:rPr>
          <w:rFonts w:ascii="Calibri" w:hAnsi="Calibri" w:cs="Calibri"/>
          <w:snapToGrid w:val="0"/>
          <w:sz w:val="22"/>
        </w:rPr>
      </w:pPr>
      <w:r w:rsidRPr="00C40F81">
        <w:rPr>
          <w:rFonts w:ascii="Calibri" w:hAnsi="Calibri" w:cs="Calibri"/>
          <w:sz w:val="22"/>
        </w:rPr>
        <w:t>Creating Unit Test</w:t>
      </w:r>
      <w:r w:rsidR="00E506DC">
        <w:rPr>
          <w:rFonts w:ascii="Calibri" w:hAnsi="Calibri" w:cs="Calibri"/>
          <w:sz w:val="22"/>
        </w:rPr>
        <w:t>s</w:t>
      </w:r>
      <w:r w:rsidRPr="00C40F81">
        <w:rPr>
          <w:rFonts w:ascii="Calibri" w:hAnsi="Calibri" w:cs="Calibri"/>
          <w:sz w:val="22"/>
        </w:rPr>
        <w:t xml:space="preserve">, its documents and testing them in </w:t>
      </w:r>
      <w:r w:rsidR="00FC346A" w:rsidRPr="00C40F81">
        <w:rPr>
          <w:rFonts w:ascii="Calibri" w:hAnsi="Calibri" w:cs="Calibri"/>
          <w:b/>
          <w:sz w:val="22"/>
        </w:rPr>
        <w:t>NUn</w:t>
      </w:r>
      <w:r w:rsidRPr="00C40F81">
        <w:rPr>
          <w:rFonts w:ascii="Calibri" w:hAnsi="Calibri" w:cs="Calibri"/>
          <w:b/>
          <w:sz w:val="22"/>
        </w:rPr>
        <w:t>it.</w:t>
      </w:r>
    </w:p>
    <w:p w:rsidR="00BE6538" w:rsidRPr="00C40F81" w:rsidRDefault="00BE6538" w:rsidP="00F919E2">
      <w:pPr>
        <w:numPr>
          <w:ilvl w:val="0"/>
          <w:numId w:val="14"/>
        </w:num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C40F81">
        <w:rPr>
          <w:rFonts w:ascii="Calibri" w:hAnsi="Calibri" w:cs="Calibri"/>
          <w:sz w:val="22"/>
          <w:szCs w:val="18"/>
        </w:rPr>
        <w:t xml:space="preserve">Involved in </w:t>
      </w:r>
      <w:r w:rsidRPr="00C40F81">
        <w:rPr>
          <w:rFonts w:ascii="Calibri" w:hAnsi="Calibri" w:cs="Calibri"/>
          <w:b/>
          <w:sz w:val="22"/>
          <w:szCs w:val="18"/>
        </w:rPr>
        <w:t>Debugging</w:t>
      </w:r>
      <w:r w:rsidRPr="00C40F81">
        <w:rPr>
          <w:rFonts w:ascii="Calibri" w:hAnsi="Calibri" w:cs="Calibri"/>
          <w:sz w:val="22"/>
          <w:szCs w:val="18"/>
        </w:rPr>
        <w:t xml:space="preserve"> and </w:t>
      </w:r>
      <w:r w:rsidRPr="00C40F81">
        <w:rPr>
          <w:rFonts w:ascii="Calibri" w:hAnsi="Calibri" w:cs="Calibri"/>
          <w:b/>
          <w:sz w:val="22"/>
          <w:szCs w:val="18"/>
        </w:rPr>
        <w:t>Testing</w:t>
      </w:r>
      <w:r w:rsidRPr="00C40F81">
        <w:rPr>
          <w:rFonts w:ascii="Calibri" w:hAnsi="Calibri" w:cs="Calibri"/>
          <w:sz w:val="22"/>
          <w:szCs w:val="18"/>
        </w:rPr>
        <w:t xml:space="preserve"> of the application using the trace and Log files</w:t>
      </w:r>
      <w:r w:rsidR="008F5678">
        <w:rPr>
          <w:rFonts w:ascii="Calibri" w:hAnsi="Calibri" w:cs="Calibri"/>
          <w:sz w:val="22"/>
          <w:szCs w:val="18"/>
        </w:rPr>
        <w:t>.</w:t>
      </w:r>
    </w:p>
    <w:p w:rsidR="00BE6538" w:rsidRPr="00C40F81" w:rsidRDefault="00BE6538" w:rsidP="00F919E2">
      <w:p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</w:p>
    <w:p w:rsidR="00BE6538" w:rsidRDefault="00BE6538" w:rsidP="00F919E2">
      <w:p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</w:p>
    <w:p w:rsidR="008F5678" w:rsidRPr="00481233" w:rsidRDefault="00481233" w:rsidP="00F919E2">
      <w:pPr>
        <w:tabs>
          <w:tab w:val="left" w:pos="4320"/>
        </w:tabs>
        <w:suppressAutoHyphens/>
        <w:jc w:val="both"/>
        <w:rPr>
          <w:rFonts w:ascii="Calibri" w:hAnsi="Calibri" w:cs="Calibri"/>
          <w:sz w:val="22"/>
          <w:szCs w:val="18"/>
        </w:rPr>
      </w:pPr>
      <w:r w:rsidRPr="00481233">
        <w:rPr>
          <w:rFonts w:ascii="Calibri" w:hAnsi="Calibri" w:cs="Calibri"/>
          <w:b/>
          <w:sz w:val="22"/>
          <w:szCs w:val="18"/>
          <w:u w:val="single"/>
        </w:rPr>
        <w:t>Environment:</w:t>
      </w:r>
      <w:r>
        <w:rPr>
          <w:rFonts w:ascii="Calibri" w:hAnsi="Calibri" w:cs="Calibri"/>
          <w:sz w:val="22"/>
          <w:szCs w:val="18"/>
        </w:rPr>
        <w:t xml:space="preserve"> .NET </w:t>
      </w:r>
      <w:r w:rsidR="002F2DA1">
        <w:rPr>
          <w:rFonts w:ascii="Calibri" w:hAnsi="Calibri" w:cs="Calibri"/>
          <w:sz w:val="22"/>
          <w:szCs w:val="18"/>
        </w:rPr>
        <w:t>Framework 2.0</w:t>
      </w:r>
      <w:r w:rsidR="00A72F43">
        <w:rPr>
          <w:rFonts w:ascii="Calibri" w:hAnsi="Calibri" w:cs="Calibri"/>
          <w:sz w:val="22"/>
          <w:szCs w:val="18"/>
        </w:rPr>
        <w:t xml:space="preserve">, </w:t>
      </w:r>
      <w:r w:rsidR="00682E35">
        <w:rPr>
          <w:rFonts w:ascii="Calibri" w:hAnsi="Calibri" w:cs="Calibri"/>
          <w:sz w:val="22"/>
          <w:szCs w:val="18"/>
        </w:rPr>
        <w:t xml:space="preserve">C#, </w:t>
      </w:r>
      <w:r w:rsidR="003A48D4">
        <w:rPr>
          <w:rFonts w:ascii="Calibri" w:hAnsi="Calibri" w:cs="Calibri"/>
          <w:sz w:val="22"/>
          <w:szCs w:val="18"/>
        </w:rPr>
        <w:t xml:space="preserve">VB.NET, </w:t>
      </w:r>
      <w:r w:rsidR="00A72F43">
        <w:rPr>
          <w:rFonts w:ascii="Calibri" w:hAnsi="Calibri" w:cs="Calibri"/>
          <w:sz w:val="22"/>
          <w:szCs w:val="18"/>
        </w:rPr>
        <w:t>SQL Server 2005, Visual Studio, ADO</w:t>
      </w:r>
      <w:r>
        <w:rPr>
          <w:rFonts w:ascii="Calibri" w:hAnsi="Calibri" w:cs="Calibri"/>
          <w:sz w:val="22"/>
          <w:szCs w:val="18"/>
        </w:rPr>
        <w:t>.NET, Win Forms, HTML, Model View Control,</w:t>
      </w:r>
      <w:r w:rsidR="00A72F43">
        <w:rPr>
          <w:rFonts w:ascii="Calibri" w:hAnsi="Calibri" w:cs="Calibri"/>
          <w:sz w:val="22"/>
          <w:szCs w:val="18"/>
        </w:rPr>
        <w:t xml:space="preserve">  NUnit.</w:t>
      </w:r>
    </w:p>
    <w:sectPr w:rsidR="008F5678" w:rsidRPr="00481233" w:rsidSect="00CB36C0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226" w:rsidRDefault="00080226">
      <w:r>
        <w:separator/>
      </w:r>
    </w:p>
  </w:endnote>
  <w:endnote w:type="continuationSeparator" w:id="1">
    <w:p w:rsidR="00080226" w:rsidRDefault="00080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226" w:rsidRDefault="00080226">
      <w:r>
        <w:separator/>
      </w:r>
    </w:p>
  </w:footnote>
  <w:footnote w:type="continuationSeparator" w:id="1">
    <w:p w:rsidR="00080226" w:rsidRDefault="00080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1E4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2466CB2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94012FD"/>
    <w:multiLevelType w:val="hybridMultilevel"/>
    <w:tmpl w:val="41F25620"/>
    <w:lvl w:ilvl="0" w:tplc="E78A15B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254AD4"/>
    <w:multiLevelType w:val="multilevel"/>
    <w:tmpl w:val="F10C1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CE449EE"/>
    <w:multiLevelType w:val="hybridMultilevel"/>
    <w:tmpl w:val="D50CB6E2"/>
    <w:lvl w:ilvl="0" w:tplc="94A2A61C">
      <w:start w:val="1"/>
      <w:numFmt w:val="bullet"/>
      <w:lvlText w:val=""/>
      <w:lvlJc w:val="left"/>
      <w:pPr>
        <w:tabs>
          <w:tab w:val="num" w:pos="396"/>
        </w:tabs>
        <w:ind w:left="396" w:hanging="216"/>
      </w:pPr>
      <w:rPr>
        <w:rFonts w:ascii="Symbol" w:hAnsi="Symbol" w:hint="default"/>
        <w:color w:val="auto"/>
        <w:u w:val="none"/>
      </w:rPr>
    </w:lvl>
    <w:lvl w:ilvl="1" w:tplc="C90C86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u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CD3456"/>
    <w:multiLevelType w:val="hybridMultilevel"/>
    <w:tmpl w:val="E962DC76"/>
    <w:lvl w:ilvl="0" w:tplc="31609B6C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3540F7"/>
    <w:multiLevelType w:val="multilevel"/>
    <w:tmpl w:val="EB640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4581F03"/>
    <w:multiLevelType w:val="hybridMultilevel"/>
    <w:tmpl w:val="E24AEC18"/>
    <w:lvl w:ilvl="0" w:tplc="FFFFFFFF">
      <w:start w:val="1"/>
      <w:numFmt w:val="bullet"/>
      <w:pStyle w:val="arie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A07265E"/>
    <w:multiLevelType w:val="multilevel"/>
    <w:tmpl w:val="41F2562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C81D87"/>
    <w:multiLevelType w:val="hybridMultilevel"/>
    <w:tmpl w:val="105E26C4"/>
    <w:name w:val="WW8Num22"/>
    <w:lvl w:ilvl="0" w:tplc="81AE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5F2576"/>
    <w:multiLevelType w:val="hybridMultilevel"/>
    <w:tmpl w:val="C802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B3A"/>
    <w:multiLevelType w:val="hybridMultilevel"/>
    <w:tmpl w:val="0C800A3E"/>
    <w:lvl w:ilvl="0" w:tplc="2F6828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A0267"/>
    <w:multiLevelType w:val="hybridMultilevel"/>
    <w:tmpl w:val="CC846112"/>
    <w:lvl w:ilvl="0" w:tplc="9AA40BC8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5D6263"/>
    <w:multiLevelType w:val="hybridMultilevel"/>
    <w:tmpl w:val="60868A5C"/>
    <w:name w:val="WW8Num62"/>
    <w:lvl w:ilvl="0" w:tplc="3B6034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983318"/>
    <w:multiLevelType w:val="hybridMultilevel"/>
    <w:tmpl w:val="D264FF22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475C65"/>
    <w:multiLevelType w:val="hybridMultilevel"/>
    <w:tmpl w:val="D32A9476"/>
    <w:lvl w:ilvl="0" w:tplc="8C8A33AC">
      <w:start w:val="1"/>
      <w:numFmt w:val="bullet"/>
      <w:lvlText w:val=""/>
      <w:lvlJc w:val="left"/>
      <w:pPr>
        <w:tabs>
          <w:tab w:val="num" w:pos="396"/>
        </w:tabs>
        <w:ind w:left="396" w:hanging="216"/>
      </w:pPr>
      <w:rPr>
        <w:rFonts w:ascii="Symbol" w:hAnsi="Symbol" w:hint="default"/>
        <w:color w:val="auto"/>
        <w:u w:val="none"/>
      </w:rPr>
    </w:lvl>
    <w:lvl w:ilvl="1" w:tplc="C90C86FE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  <w:color w:val="auto"/>
        <w:u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1">
    <w:nsid w:val="349903D4"/>
    <w:multiLevelType w:val="multilevel"/>
    <w:tmpl w:val="324AD26A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E86B85"/>
    <w:multiLevelType w:val="hybridMultilevel"/>
    <w:tmpl w:val="34260538"/>
    <w:name w:val="WW8Num32"/>
    <w:lvl w:ilvl="0" w:tplc="0DDC1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02359B"/>
    <w:multiLevelType w:val="multilevel"/>
    <w:tmpl w:val="50B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5D69AD"/>
    <w:multiLevelType w:val="multilevel"/>
    <w:tmpl w:val="41F2562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C930C0"/>
    <w:multiLevelType w:val="hybridMultilevel"/>
    <w:tmpl w:val="E8C6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F63DF"/>
    <w:multiLevelType w:val="hybridMultilevel"/>
    <w:tmpl w:val="E20EB800"/>
    <w:lvl w:ilvl="0" w:tplc="04090001">
      <w:start w:val="1"/>
      <w:numFmt w:val="bullet"/>
      <w:pStyle w:val="Toke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9E3B7D"/>
    <w:multiLevelType w:val="hybridMultilevel"/>
    <w:tmpl w:val="D4D456D6"/>
    <w:lvl w:ilvl="0" w:tplc="CC66F8AC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771D74"/>
    <w:multiLevelType w:val="multilevel"/>
    <w:tmpl w:val="D32A9476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7C72B4"/>
    <w:multiLevelType w:val="hybridMultilevel"/>
    <w:tmpl w:val="5394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54659"/>
    <w:multiLevelType w:val="hybridMultilevel"/>
    <w:tmpl w:val="F962A930"/>
    <w:lvl w:ilvl="0" w:tplc="8438FFA4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E26568"/>
    <w:multiLevelType w:val="hybridMultilevel"/>
    <w:tmpl w:val="1B8A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E47232"/>
    <w:multiLevelType w:val="hybridMultilevel"/>
    <w:tmpl w:val="255A5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331E17"/>
    <w:multiLevelType w:val="hybridMultilevel"/>
    <w:tmpl w:val="03228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057831"/>
    <w:multiLevelType w:val="hybridMultilevel"/>
    <w:tmpl w:val="5EC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0676B"/>
    <w:multiLevelType w:val="multilevel"/>
    <w:tmpl w:val="D50CB6E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DE51D4"/>
    <w:multiLevelType w:val="hybridMultilevel"/>
    <w:tmpl w:val="12AEF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1364F"/>
    <w:multiLevelType w:val="hybridMultilevel"/>
    <w:tmpl w:val="44528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FD3083"/>
    <w:multiLevelType w:val="multilevel"/>
    <w:tmpl w:val="0C800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AC5D69"/>
    <w:multiLevelType w:val="hybridMultilevel"/>
    <w:tmpl w:val="B996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261B02"/>
    <w:multiLevelType w:val="multilevel"/>
    <w:tmpl w:val="D32A9476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9733B0F"/>
    <w:multiLevelType w:val="hybridMultilevel"/>
    <w:tmpl w:val="D30E6828"/>
    <w:lvl w:ilvl="0" w:tplc="592A043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A807F5B"/>
    <w:multiLevelType w:val="hybridMultilevel"/>
    <w:tmpl w:val="324AD26A"/>
    <w:lvl w:ilvl="0" w:tplc="839445E4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B235CFA"/>
    <w:multiLevelType w:val="hybridMultilevel"/>
    <w:tmpl w:val="76E6D7B4"/>
    <w:lvl w:ilvl="0" w:tplc="C2F60C8A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1C3977"/>
    <w:multiLevelType w:val="hybridMultilevel"/>
    <w:tmpl w:val="B1BA9BA4"/>
    <w:lvl w:ilvl="0" w:tplc="C6F6483E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10E72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75B61552"/>
    <w:multiLevelType w:val="hybridMultilevel"/>
    <w:tmpl w:val="0978A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014F01"/>
    <w:multiLevelType w:val="multilevel"/>
    <w:tmpl w:val="55C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B42373"/>
    <w:multiLevelType w:val="multilevel"/>
    <w:tmpl w:val="324AD26A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2013D7"/>
    <w:multiLevelType w:val="hybridMultilevel"/>
    <w:tmpl w:val="E7100DC8"/>
    <w:lvl w:ilvl="0" w:tplc="F0D60210">
      <w:start w:val="1"/>
      <w:numFmt w:val="bullet"/>
      <w:pStyle w:val="Normal11p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icrosoft Sans Serif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icrosoft Sans Serif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6"/>
  </w:num>
  <w:num w:numId="4">
    <w:abstractNumId w:val="43"/>
  </w:num>
  <w:num w:numId="5">
    <w:abstractNumId w:val="6"/>
  </w:num>
  <w:num w:numId="6">
    <w:abstractNumId w:val="9"/>
  </w:num>
  <w:num w:numId="7">
    <w:abstractNumId w:val="8"/>
  </w:num>
  <w:num w:numId="8">
    <w:abstractNumId w:val="49"/>
  </w:num>
  <w:num w:numId="9">
    <w:abstractNumId w:val="27"/>
  </w:num>
  <w:num w:numId="10">
    <w:abstractNumId w:val="44"/>
  </w:num>
  <w:num w:numId="11">
    <w:abstractNumId w:val="13"/>
  </w:num>
  <w:num w:numId="12">
    <w:abstractNumId w:val="22"/>
  </w:num>
  <w:num w:numId="13">
    <w:abstractNumId w:val="24"/>
  </w:num>
  <w:num w:numId="14">
    <w:abstractNumId w:val="42"/>
  </w:num>
  <w:num w:numId="15">
    <w:abstractNumId w:val="45"/>
  </w:num>
  <w:num w:numId="16">
    <w:abstractNumId w:val="41"/>
  </w:num>
  <w:num w:numId="17">
    <w:abstractNumId w:val="35"/>
  </w:num>
  <w:num w:numId="18">
    <w:abstractNumId w:val="20"/>
  </w:num>
  <w:num w:numId="19">
    <w:abstractNumId w:val="38"/>
  </w:num>
  <w:num w:numId="20">
    <w:abstractNumId w:val="30"/>
  </w:num>
  <w:num w:numId="21">
    <w:abstractNumId w:val="1"/>
    <w:lvlOverride w:ilvl="0">
      <w:lvl w:ilvl="0">
        <w:start w:val="24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2">
    <w:abstractNumId w:val="39"/>
  </w:num>
  <w:num w:numId="23">
    <w:abstractNumId w:val="33"/>
  </w:num>
  <w:num w:numId="24">
    <w:abstractNumId w:val="46"/>
  </w:num>
  <w:num w:numId="25">
    <w:abstractNumId w:val="48"/>
  </w:num>
  <w:num w:numId="26">
    <w:abstractNumId w:val="21"/>
  </w:num>
  <w:num w:numId="27">
    <w:abstractNumId w:val="28"/>
  </w:num>
  <w:num w:numId="28">
    <w:abstractNumId w:val="40"/>
  </w:num>
  <w:num w:numId="29">
    <w:abstractNumId w:val="17"/>
  </w:num>
  <w:num w:numId="30">
    <w:abstractNumId w:val="31"/>
  </w:num>
  <w:num w:numId="31">
    <w:abstractNumId w:val="32"/>
  </w:num>
  <w:num w:numId="32">
    <w:abstractNumId w:val="29"/>
  </w:num>
  <w:num w:numId="33">
    <w:abstractNumId w:val="34"/>
  </w:num>
  <w:num w:numId="34">
    <w:abstractNumId w:val="37"/>
  </w:num>
  <w:num w:numId="35">
    <w:abstractNumId w:val="10"/>
  </w:num>
  <w:num w:numId="36">
    <w:abstractNumId w:val="36"/>
  </w:num>
  <w:num w:numId="37">
    <w:abstractNumId w:val="15"/>
  </w:num>
  <w:num w:numId="38">
    <w:abstractNumId w:val="25"/>
  </w:num>
  <w:num w:numId="39">
    <w:abstractNumId w:val="19"/>
  </w:num>
  <w:num w:numId="40">
    <w:abstractNumId w:val="7"/>
  </w:num>
  <w:num w:numId="41">
    <w:abstractNumId w:val="11"/>
  </w:num>
  <w:num w:numId="42">
    <w:abstractNumId w:val="0"/>
  </w:num>
  <w:num w:numId="43">
    <w:abstractNumId w:val="23"/>
  </w:num>
  <w:num w:numId="44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7CD"/>
    <w:rsid w:val="00001FB1"/>
    <w:rsid w:val="00003AC6"/>
    <w:rsid w:val="00004EDA"/>
    <w:rsid w:val="00007BC9"/>
    <w:rsid w:val="000142C2"/>
    <w:rsid w:val="000214C4"/>
    <w:rsid w:val="00024682"/>
    <w:rsid w:val="00030644"/>
    <w:rsid w:val="000449F2"/>
    <w:rsid w:val="0004532E"/>
    <w:rsid w:val="0004755D"/>
    <w:rsid w:val="00047A00"/>
    <w:rsid w:val="00050196"/>
    <w:rsid w:val="00050621"/>
    <w:rsid w:val="00053A06"/>
    <w:rsid w:val="000549B7"/>
    <w:rsid w:val="00054ABC"/>
    <w:rsid w:val="000556D9"/>
    <w:rsid w:val="000563A4"/>
    <w:rsid w:val="0005660C"/>
    <w:rsid w:val="00060DCB"/>
    <w:rsid w:val="000617AD"/>
    <w:rsid w:val="000658A4"/>
    <w:rsid w:val="0006604E"/>
    <w:rsid w:val="000660A3"/>
    <w:rsid w:val="00067100"/>
    <w:rsid w:val="00071190"/>
    <w:rsid w:val="00072352"/>
    <w:rsid w:val="00073415"/>
    <w:rsid w:val="00080226"/>
    <w:rsid w:val="000808BB"/>
    <w:rsid w:val="00081040"/>
    <w:rsid w:val="00081C33"/>
    <w:rsid w:val="00081E3B"/>
    <w:rsid w:val="00082AB7"/>
    <w:rsid w:val="0008388F"/>
    <w:rsid w:val="00083A8A"/>
    <w:rsid w:val="000843D5"/>
    <w:rsid w:val="000845B7"/>
    <w:rsid w:val="00085629"/>
    <w:rsid w:val="00085633"/>
    <w:rsid w:val="000913A8"/>
    <w:rsid w:val="0009233C"/>
    <w:rsid w:val="000930B3"/>
    <w:rsid w:val="00093BD5"/>
    <w:rsid w:val="00093D78"/>
    <w:rsid w:val="000A3F0A"/>
    <w:rsid w:val="000A6B96"/>
    <w:rsid w:val="000B0E30"/>
    <w:rsid w:val="000B1C40"/>
    <w:rsid w:val="000B1C53"/>
    <w:rsid w:val="000B2DF0"/>
    <w:rsid w:val="000B6B6E"/>
    <w:rsid w:val="000B762D"/>
    <w:rsid w:val="000B7878"/>
    <w:rsid w:val="000C0C6A"/>
    <w:rsid w:val="000C1C53"/>
    <w:rsid w:val="000C2AC2"/>
    <w:rsid w:val="000C5215"/>
    <w:rsid w:val="000C6F67"/>
    <w:rsid w:val="000D0594"/>
    <w:rsid w:val="000D12AD"/>
    <w:rsid w:val="000D5E47"/>
    <w:rsid w:val="000D64A9"/>
    <w:rsid w:val="000D72AB"/>
    <w:rsid w:val="000E16AE"/>
    <w:rsid w:val="000E172E"/>
    <w:rsid w:val="000E2B51"/>
    <w:rsid w:val="000E360A"/>
    <w:rsid w:val="000E5311"/>
    <w:rsid w:val="000E6635"/>
    <w:rsid w:val="000E6BCC"/>
    <w:rsid w:val="000E6EC5"/>
    <w:rsid w:val="000F39D2"/>
    <w:rsid w:val="000F4822"/>
    <w:rsid w:val="000F6CA9"/>
    <w:rsid w:val="000F7BF9"/>
    <w:rsid w:val="00100D26"/>
    <w:rsid w:val="00101E78"/>
    <w:rsid w:val="0010274E"/>
    <w:rsid w:val="001052A0"/>
    <w:rsid w:val="00105E84"/>
    <w:rsid w:val="00105F2D"/>
    <w:rsid w:val="001073CA"/>
    <w:rsid w:val="00114213"/>
    <w:rsid w:val="0012037C"/>
    <w:rsid w:val="00121B45"/>
    <w:rsid w:val="00130CD3"/>
    <w:rsid w:val="0013248B"/>
    <w:rsid w:val="0013384A"/>
    <w:rsid w:val="0013399E"/>
    <w:rsid w:val="00133A04"/>
    <w:rsid w:val="00133B28"/>
    <w:rsid w:val="00134589"/>
    <w:rsid w:val="001406C4"/>
    <w:rsid w:val="00140F85"/>
    <w:rsid w:val="00141347"/>
    <w:rsid w:val="001413B3"/>
    <w:rsid w:val="00145C1D"/>
    <w:rsid w:val="001460A6"/>
    <w:rsid w:val="001467AC"/>
    <w:rsid w:val="00146BCA"/>
    <w:rsid w:val="0014735B"/>
    <w:rsid w:val="001479B1"/>
    <w:rsid w:val="001509C3"/>
    <w:rsid w:val="00151C16"/>
    <w:rsid w:val="001530A4"/>
    <w:rsid w:val="00153E66"/>
    <w:rsid w:val="001601BD"/>
    <w:rsid w:val="001611B2"/>
    <w:rsid w:val="00162CFA"/>
    <w:rsid w:val="00164E3A"/>
    <w:rsid w:val="00165600"/>
    <w:rsid w:val="00170737"/>
    <w:rsid w:val="00170871"/>
    <w:rsid w:val="00171DD8"/>
    <w:rsid w:val="00175359"/>
    <w:rsid w:val="00175C9E"/>
    <w:rsid w:val="00176920"/>
    <w:rsid w:val="00180F5A"/>
    <w:rsid w:val="00181861"/>
    <w:rsid w:val="001830FF"/>
    <w:rsid w:val="00183403"/>
    <w:rsid w:val="00183794"/>
    <w:rsid w:val="00185008"/>
    <w:rsid w:val="0018537C"/>
    <w:rsid w:val="001861B1"/>
    <w:rsid w:val="00186D87"/>
    <w:rsid w:val="0018732B"/>
    <w:rsid w:val="00190759"/>
    <w:rsid w:val="001919DB"/>
    <w:rsid w:val="00191C83"/>
    <w:rsid w:val="00192625"/>
    <w:rsid w:val="00192F4F"/>
    <w:rsid w:val="0019378E"/>
    <w:rsid w:val="00194E11"/>
    <w:rsid w:val="0019539A"/>
    <w:rsid w:val="00195B7F"/>
    <w:rsid w:val="0019690E"/>
    <w:rsid w:val="001A2919"/>
    <w:rsid w:val="001A7689"/>
    <w:rsid w:val="001B0CB1"/>
    <w:rsid w:val="001B0DF2"/>
    <w:rsid w:val="001B1E00"/>
    <w:rsid w:val="001B3977"/>
    <w:rsid w:val="001B4D1A"/>
    <w:rsid w:val="001B5710"/>
    <w:rsid w:val="001B577E"/>
    <w:rsid w:val="001B611C"/>
    <w:rsid w:val="001B73F0"/>
    <w:rsid w:val="001B7925"/>
    <w:rsid w:val="001B7F2D"/>
    <w:rsid w:val="001C08AD"/>
    <w:rsid w:val="001C107F"/>
    <w:rsid w:val="001C31A5"/>
    <w:rsid w:val="001C4959"/>
    <w:rsid w:val="001C576A"/>
    <w:rsid w:val="001C639D"/>
    <w:rsid w:val="001C767F"/>
    <w:rsid w:val="001D0913"/>
    <w:rsid w:val="001D1DEE"/>
    <w:rsid w:val="001D4A9C"/>
    <w:rsid w:val="001D61D4"/>
    <w:rsid w:val="001D7DE1"/>
    <w:rsid w:val="001D7E74"/>
    <w:rsid w:val="001E008C"/>
    <w:rsid w:val="001E0C83"/>
    <w:rsid w:val="001E11C3"/>
    <w:rsid w:val="001E1A75"/>
    <w:rsid w:val="001E27ED"/>
    <w:rsid w:val="001E4F9A"/>
    <w:rsid w:val="001E60E5"/>
    <w:rsid w:val="001E790B"/>
    <w:rsid w:val="001F34F9"/>
    <w:rsid w:val="001F4038"/>
    <w:rsid w:val="001F4379"/>
    <w:rsid w:val="001F5D8F"/>
    <w:rsid w:val="001F658A"/>
    <w:rsid w:val="002011BA"/>
    <w:rsid w:val="002034C5"/>
    <w:rsid w:val="00205394"/>
    <w:rsid w:val="00206346"/>
    <w:rsid w:val="0021001D"/>
    <w:rsid w:val="0021346D"/>
    <w:rsid w:val="002167BA"/>
    <w:rsid w:val="00220C6F"/>
    <w:rsid w:val="00221206"/>
    <w:rsid w:val="002212DD"/>
    <w:rsid w:val="00222109"/>
    <w:rsid w:val="00222981"/>
    <w:rsid w:val="00223B24"/>
    <w:rsid w:val="002251B9"/>
    <w:rsid w:val="00225F5C"/>
    <w:rsid w:val="002312D5"/>
    <w:rsid w:val="0023143B"/>
    <w:rsid w:val="00231A0E"/>
    <w:rsid w:val="00233F67"/>
    <w:rsid w:val="002340B4"/>
    <w:rsid w:val="00234BAA"/>
    <w:rsid w:val="00235754"/>
    <w:rsid w:val="00236EFA"/>
    <w:rsid w:val="00240370"/>
    <w:rsid w:val="0024116E"/>
    <w:rsid w:val="00241AC7"/>
    <w:rsid w:val="002434BA"/>
    <w:rsid w:val="00244C05"/>
    <w:rsid w:val="002453DC"/>
    <w:rsid w:val="00247D7E"/>
    <w:rsid w:val="002506C6"/>
    <w:rsid w:val="002508D9"/>
    <w:rsid w:val="00250DA0"/>
    <w:rsid w:val="002527AC"/>
    <w:rsid w:val="002528B8"/>
    <w:rsid w:val="00254072"/>
    <w:rsid w:val="00255BD9"/>
    <w:rsid w:val="002567F6"/>
    <w:rsid w:val="0025688D"/>
    <w:rsid w:val="00261971"/>
    <w:rsid w:val="00262805"/>
    <w:rsid w:val="00262CF1"/>
    <w:rsid w:val="002640E1"/>
    <w:rsid w:val="00265C0F"/>
    <w:rsid w:val="002674CC"/>
    <w:rsid w:val="00272624"/>
    <w:rsid w:val="00273A03"/>
    <w:rsid w:val="002749D1"/>
    <w:rsid w:val="0027545B"/>
    <w:rsid w:val="00275C56"/>
    <w:rsid w:val="00277AE8"/>
    <w:rsid w:val="00284072"/>
    <w:rsid w:val="002844CF"/>
    <w:rsid w:val="0028583B"/>
    <w:rsid w:val="00286614"/>
    <w:rsid w:val="002873B4"/>
    <w:rsid w:val="002906E4"/>
    <w:rsid w:val="002976BD"/>
    <w:rsid w:val="002A09B3"/>
    <w:rsid w:val="002A4C25"/>
    <w:rsid w:val="002A510D"/>
    <w:rsid w:val="002A761B"/>
    <w:rsid w:val="002B0F73"/>
    <w:rsid w:val="002B6E70"/>
    <w:rsid w:val="002B6F78"/>
    <w:rsid w:val="002C0EFC"/>
    <w:rsid w:val="002C15DC"/>
    <w:rsid w:val="002C58FD"/>
    <w:rsid w:val="002C6A9F"/>
    <w:rsid w:val="002D085F"/>
    <w:rsid w:val="002D1566"/>
    <w:rsid w:val="002D18ED"/>
    <w:rsid w:val="002D32DA"/>
    <w:rsid w:val="002D4307"/>
    <w:rsid w:val="002D4C55"/>
    <w:rsid w:val="002D79B9"/>
    <w:rsid w:val="002D7BB1"/>
    <w:rsid w:val="002E01DF"/>
    <w:rsid w:val="002E0B4A"/>
    <w:rsid w:val="002E2EB6"/>
    <w:rsid w:val="002E3E3E"/>
    <w:rsid w:val="002E4606"/>
    <w:rsid w:val="002E496D"/>
    <w:rsid w:val="002E5308"/>
    <w:rsid w:val="002E5915"/>
    <w:rsid w:val="002E6040"/>
    <w:rsid w:val="002E6957"/>
    <w:rsid w:val="002F2240"/>
    <w:rsid w:val="002F2DA1"/>
    <w:rsid w:val="002F5D65"/>
    <w:rsid w:val="002F6B3C"/>
    <w:rsid w:val="002F7996"/>
    <w:rsid w:val="002F7CC4"/>
    <w:rsid w:val="003016DD"/>
    <w:rsid w:val="00303CF6"/>
    <w:rsid w:val="0030519F"/>
    <w:rsid w:val="00305F8C"/>
    <w:rsid w:val="00312615"/>
    <w:rsid w:val="00312705"/>
    <w:rsid w:val="00313FE7"/>
    <w:rsid w:val="003166F4"/>
    <w:rsid w:val="00321BD0"/>
    <w:rsid w:val="00321FF4"/>
    <w:rsid w:val="003248AE"/>
    <w:rsid w:val="0032776E"/>
    <w:rsid w:val="0033270E"/>
    <w:rsid w:val="00334F49"/>
    <w:rsid w:val="00335167"/>
    <w:rsid w:val="003358C0"/>
    <w:rsid w:val="00336BB8"/>
    <w:rsid w:val="00336F0D"/>
    <w:rsid w:val="00342A72"/>
    <w:rsid w:val="00342CA1"/>
    <w:rsid w:val="00343BB6"/>
    <w:rsid w:val="003462CF"/>
    <w:rsid w:val="0034691D"/>
    <w:rsid w:val="00354AFA"/>
    <w:rsid w:val="00355B62"/>
    <w:rsid w:val="00362666"/>
    <w:rsid w:val="0036353E"/>
    <w:rsid w:val="0036582C"/>
    <w:rsid w:val="00365BDB"/>
    <w:rsid w:val="003666C2"/>
    <w:rsid w:val="00366823"/>
    <w:rsid w:val="00367695"/>
    <w:rsid w:val="00367D15"/>
    <w:rsid w:val="00371B3C"/>
    <w:rsid w:val="00372165"/>
    <w:rsid w:val="0037386A"/>
    <w:rsid w:val="003748D8"/>
    <w:rsid w:val="00374984"/>
    <w:rsid w:val="00376CA7"/>
    <w:rsid w:val="00377FE0"/>
    <w:rsid w:val="00382837"/>
    <w:rsid w:val="003833E8"/>
    <w:rsid w:val="00383D44"/>
    <w:rsid w:val="003848FB"/>
    <w:rsid w:val="0038492C"/>
    <w:rsid w:val="00384DD6"/>
    <w:rsid w:val="003850A3"/>
    <w:rsid w:val="0038792F"/>
    <w:rsid w:val="003912FE"/>
    <w:rsid w:val="00392B2D"/>
    <w:rsid w:val="003930B7"/>
    <w:rsid w:val="00395626"/>
    <w:rsid w:val="00396F66"/>
    <w:rsid w:val="00397DC1"/>
    <w:rsid w:val="003A06D9"/>
    <w:rsid w:val="003A0AF9"/>
    <w:rsid w:val="003A1AB9"/>
    <w:rsid w:val="003A1F2C"/>
    <w:rsid w:val="003A2523"/>
    <w:rsid w:val="003A2A82"/>
    <w:rsid w:val="003A3C1C"/>
    <w:rsid w:val="003A48D4"/>
    <w:rsid w:val="003A4D89"/>
    <w:rsid w:val="003A7591"/>
    <w:rsid w:val="003A7CEF"/>
    <w:rsid w:val="003B0821"/>
    <w:rsid w:val="003B0A59"/>
    <w:rsid w:val="003B1FED"/>
    <w:rsid w:val="003B292F"/>
    <w:rsid w:val="003B2FBD"/>
    <w:rsid w:val="003B343E"/>
    <w:rsid w:val="003B52ED"/>
    <w:rsid w:val="003B5DA4"/>
    <w:rsid w:val="003C10F7"/>
    <w:rsid w:val="003C14B4"/>
    <w:rsid w:val="003C4254"/>
    <w:rsid w:val="003C460D"/>
    <w:rsid w:val="003C50D7"/>
    <w:rsid w:val="003D2B87"/>
    <w:rsid w:val="003D36F7"/>
    <w:rsid w:val="003D5683"/>
    <w:rsid w:val="003E1646"/>
    <w:rsid w:val="003E16F7"/>
    <w:rsid w:val="003E3D2A"/>
    <w:rsid w:val="003E4FBA"/>
    <w:rsid w:val="003E6F92"/>
    <w:rsid w:val="003F122F"/>
    <w:rsid w:val="003F3FA4"/>
    <w:rsid w:val="00400B0F"/>
    <w:rsid w:val="004033DB"/>
    <w:rsid w:val="00404F9C"/>
    <w:rsid w:val="0040548A"/>
    <w:rsid w:val="00411A23"/>
    <w:rsid w:val="00411F7E"/>
    <w:rsid w:val="004131DE"/>
    <w:rsid w:val="004156D7"/>
    <w:rsid w:val="00420108"/>
    <w:rsid w:val="00421781"/>
    <w:rsid w:val="00421848"/>
    <w:rsid w:val="0042202B"/>
    <w:rsid w:val="004227F4"/>
    <w:rsid w:val="00424797"/>
    <w:rsid w:val="00424FA3"/>
    <w:rsid w:val="004329B8"/>
    <w:rsid w:val="00435008"/>
    <w:rsid w:val="0043578F"/>
    <w:rsid w:val="00435BD6"/>
    <w:rsid w:val="00437146"/>
    <w:rsid w:val="004418C3"/>
    <w:rsid w:val="004437F9"/>
    <w:rsid w:val="00447FEB"/>
    <w:rsid w:val="00451671"/>
    <w:rsid w:val="00454B1E"/>
    <w:rsid w:val="00455C92"/>
    <w:rsid w:val="00457E98"/>
    <w:rsid w:val="004619EB"/>
    <w:rsid w:val="00466941"/>
    <w:rsid w:val="00466DAB"/>
    <w:rsid w:val="0047231A"/>
    <w:rsid w:val="00473AB3"/>
    <w:rsid w:val="00474486"/>
    <w:rsid w:val="0048104D"/>
    <w:rsid w:val="00481233"/>
    <w:rsid w:val="0048168D"/>
    <w:rsid w:val="00481908"/>
    <w:rsid w:val="00482501"/>
    <w:rsid w:val="00482FFB"/>
    <w:rsid w:val="00491920"/>
    <w:rsid w:val="00493CAC"/>
    <w:rsid w:val="004A0304"/>
    <w:rsid w:val="004A1AC1"/>
    <w:rsid w:val="004A1EF9"/>
    <w:rsid w:val="004A2C50"/>
    <w:rsid w:val="004A5AEC"/>
    <w:rsid w:val="004B2E8C"/>
    <w:rsid w:val="004B4D95"/>
    <w:rsid w:val="004B73B4"/>
    <w:rsid w:val="004B73FD"/>
    <w:rsid w:val="004C1E74"/>
    <w:rsid w:val="004C293E"/>
    <w:rsid w:val="004C4F71"/>
    <w:rsid w:val="004C5DF9"/>
    <w:rsid w:val="004D00A4"/>
    <w:rsid w:val="004D0827"/>
    <w:rsid w:val="004D3907"/>
    <w:rsid w:val="004D43B1"/>
    <w:rsid w:val="004D5D60"/>
    <w:rsid w:val="004D77A5"/>
    <w:rsid w:val="004E26D8"/>
    <w:rsid w:val="004E620D"/>
    <w:rsid w:val="004F1745"/>
    <w:rsid w:val="004F27E9"/>
    <w:rsid w:val="004F2819"/>
    <w:rsid w:val="004F4F57"/>
    <w:rsid w:val="004F582D"/>
    <w:rsid w:val="0050090C"/>
    <w:rsid w:val="00501798"/>
    <w:rsid w:val="005032BD"/>
    <w:rsid w:val="00505925"/>
    <w:rsid w:val="00506356"/>
    <w:rsid w:val="00506361"/>
    <w:rsid w:val="00506744"/>
    <w:rsid w:val="0051097B"/>
    <w:rsid w:val="00510ED7"/>
    <w:rsid w:val="00512FEC"/>
    <w:rsid w:val="005133D5"/>
    <w:rsid w:val="005134F5"/>
    <w:rsid w:val="00514D19"/>
    <w:rsid w:val="005151F7"/>
    <w:rsid w:val="00516018"/>
    <w:rsid w:val="00516661"/>
    <w:rsid w:val="005176BA"/>
    <w:rsid w:val="00521FF6"/>
    <w:rsid w:val="005244F2"/>
    <w:rsid w:val="005248E9"/>
    <w:rsid w:val="00525040"/>
    <w:rsid w:val="0052589D"/>
    <w:rsid w:val="00527690"/>
    <w:rsid w:val="005279FA"/>
    <w:rsid w:val="00527DF5"/>
    <w:rsid w:val="005358C8"/>
    <w:rsid w:val="00536E2B"/>
    <w:rsid w:val="00537B27"/>
    <w:rsid w:val="0054101A"/>
    <w:rsid w:val="0054117B"/>
    <w:rsid w:val="00541AC6"/>
    <w:rsid w:val="005462AF"/>
    <w:rsid w:val="00547FC3"/>
    <w:rsid w:val="005502E6"/>
    <w:rsid w:val="00552DB4"/>
    <w:rsid w:val="0055324F"/>
    <w:rsid w:val="0055540E"/>
    <w:rsid w:val="0055569A"/>
    <w:rsid w:val="005573DD"/>
    <w:rsid w:val="00557C36"/>
    <w:rsid w:val="00566DB2"/>
    <w:rsid w:val="0056777F"/>
    <w:rsid w:val="005677AF"/>
    <w:rsid w:val="00572360"/>
    <w:rsid w:val="00572AA5"/>
    <w:rsid w:val="00576D2A"/>
    <w:rsid w:val="00577EEC"/>
    <w:rsid w:val="005802FB"/>
    <w:rsid w:val="00581483"/>
    <w:rsid w:val="00581FF9"/>
    <w:rsid w:val="00594E28"/>
    <w:rsid w:val="005973F8"/>
    <w:rsid w:val="005977D0"/>
    <w:rsid w:val="005A18D0"/>
    <w:rsid w:val="005A353C"/>
    <w:rsid w:val="005B00B8"/>
    <w:rsid w:val="005B1D52"/>
    <w:rsid w:val="005B61C4"/>
    <w:rsid w:val="005B7190"/>
    <w:rsid w:val="005C044A"/>
    <w:rsid w:val="005C145B"/>
    <w:rsid w:val="005C1684"/>
    <w:rsid w:val="005C64D6"/>
    <w:rsid w:val="005D002D"/>
    <w:rsid w:val="005D0142"/>
    <w:rsid w:val="005D049E"/>
    <w:rsid w:val="005D2396"/>
    <w:rsid w:val="005E1BA8"/>
    <w:rsid w:val="005E2424"/>
    <w:rsid w:val="005E28DC"/>
    <w:rsid w:val="005E52F9"/>
    <w:rsid w:val="005E54B7"/>
    <w:rsid w:val="005F2D2C"/>
    <w:rsid w:val="005F37C7"/>
    <w:rsid w:val="005F4587"/>
    <w:rsid w:val="005F5A12"/>
    <w:rsid w:val="00600774"/>
    <w:rsid w:val="00604A31"/>
    <w:rsid w:val="0061089F"/>
    <w:rsid w:val="0061118D"/>
    <w:rsid w:val="00611B6D"/>
    <w:rsid w:val="00614AD3"/>
    <w:rsid w:val="006163C8"/>
    <w:rsid w:val="00620013"/>
    <w:rsid w:val="0062116C"/>
    <w:rsid w:val="006216BA"/>
    <w:rsid w:val="00622A5D"/>
    <w:rsid w:val="00623342"/>
    <w:rsid w:val="00623DDE"/>
    <w:rsid w:val="00623DFF"/>
    <w:rsid w:val="0062436B"/>
    <w:rsid w:val="006244E6"/>
    <w:rsid w:val="006312D8"/>
    <w:rsid w:val="006326F5"/>
    <w:rsid w:val="00633064"/>
    <w:rsid w:val="00633BBB"/>
    <w:rsid w:val="006418AF"/>
    <w:rsid w:val="00641B20"/>
    <w:rsid w:val="00642B3F"/>
    <w:rsid w:val="00642FBA"/>
    <w:rsid w:val="00644AF6"/>
    <w:rsid w:val="00645C18"/>
    <w:rsid w:val="006513DF"/>
    <w:rsid w:val="006526EC"/>
    <w:rsid w:val="006536DE"/>
    <w:rsid w:val="00654A0C"/>
    <w:rsid w:val="00655B93"/>
    <w:rsid w:val="00656964"/>
    <w:rsid w:val="00661BE0"/>
    <w:rsid w:val="00662B80"/>
    <w:rsid w:val="00662D0D"/>
    <w:rsid w:val="006660A5"/>
    <w:rsid w:val="006702E5"/>
    <w:rsid w:val="006702EC"/>
    <w:rsid w:val="00670878"/>
    <w:rsid w:val="00672E54"/>
    <w:rsid w:val="00672ED2"/>
    <w:rsid w:val="006739D2"/>
    <w:rsid w:val="00673B92"/>
    <w:rsid w:val="0067439B"/>
    <w:rsid w:val="00675025"/>
    <w:rsid w:val="0067620F"/>
    <w:rsid w:val="00677AC5"/>
    <w:rsid w:val="00681FA6"/>
    <w:rsid w:val="0068275B"/>
    <w:rsid w:val="00682E35"/>
    <w:rsid w:val="006842B8"/>
    <w:rsid w:val="00685402"/>
    <w:rsid w:val="00685716"/>
    <w:rsid w:val="0068581C"/>
    <w:rsid w:val="00687C09"/>
    <w:rsid w:val="00691193"/>
    <w:rsid w:val="00691D43"/>
    <w:rsid w:val="00692B4E"/>
    <w:rsid w:val="00694DB2"/>
    <w:rsid w:val="006950DB"/>
    <w:rsid w:val="00695AF7"/>
    <w:rsid w:val="00695B65"/>
    <w:rsid w:val="00696F19"/>
    <w:rsid w:val="006A411C"/>
    <w:rsid w:val="006A4FBB"/>
    <w:rsid w:val="006A5992"/>
    <w:rsid w:val="006B03B7"/>
    <w:rsid w:val="006B1A92"/>
    <w:rsid w:val="006B4EDE"/>
    <w:rsid w:val="006B7A5D"/>
    <w:rsid w:val="006C167E"/>
    <w:rsid w:val="006C16E5"/>
    <w:rsid w:val="006C192E"/>
    <w:rsid w:val="006C2847"/>
    <w:rsid w:val="006C5467"/>
    <w:rsid w:val="006D161C"/>
    <w:rsid w:val="006D22CE"/>
    <w:rsid w:val="006D31F2"/>
    <w:rsid w:val="006D5A08"/>
    <w:rsid w:val="006E12D8"/>
    <w:rsid w:val="006E2647"/>
    <w:rsid w:val="006E2743"/>
    <w:rsid w:val="006E4D42"/>
    <w:rsid w:val="006E68C6"/>
    <w:rsid w:val="006E7439"/>
    <w:rsid w:val="006F0181"/>
    <w:rsid w:val="006F2230"/>
    <w:rsid w:val="006F25FE"/>
    <w:rsid w:val="006F2892"/>
    <w:rsid w:val="006F3234"/>
    <w:rsid w:val="006F6770"/>
    <w:rsid w:val="007006AA"/>
    <w:rsid w:val="007025A2"/>
    <w:rsid w:val="0070266C"/>
    <w:rsid w:val="00704547"/>
    <w:rsid w:val="007045F0"/>
    <w:rsid w:val="00705307"/>
    <w:rsid w:val="007124BE"/>
    <w:rsid w:val="00713CFF"/>
    <w:rsid w:val="00716392"/>
    <w:rsid w:val="00716B96"/>
    <w:rsid w:val="007178FB"/>
    <w:rsid w:val="007207D2"/>
    <w:rsid w:val="0072110C"/>
    <w:rsid w:val="00724481"/>
    <w:rsid w:val="00732795"/>
    <w:rsid w:val="007331A8"/>
    <w:rsid w:val="00734563"/>
    <w:rsid w:val="007350C2"/>
    <w:rsid w:val="007357FA"/>
    <w:rsid w:val="00740CAB"/>
    <w:rsid w:val="00741D21"/>
    <w:rsid w:val="007424B3"/>
    <w:rsid w:val="007520DC"/>
    <w:rsid w:val="007524DB"/>
    <w:rsid w:val="007526C1"/>
    <w:rsid w:val="00753D99"/>
    <w:rsid w:val="00754B3D"/>
    <w:rsid w:val="00754DA2"/>
    <w:rsid w:val="007568D1"/>
    <w:rsid w:val="00756AE2"/>
    <w:rsid w:val="007571DC"/>
    <w:rsid w:val="0076032D"/>
    <w:rsid w:val="00764D7A"/>
    <w:rsid w:val="00765D02"/>
    <w:rsid w:val="00770C85"/>
    <w:rsid w:val="00771305"/>
    <w:rsid w:val="00774460"/>
    <w:rsid w:val="00776E30"/>
    <w:rsid w:val="0078092A"/>
    <w:rsid w:val="007841F2"/>
    <w:rsid w:val="007844DF"/>
    <w:rsid w:val="007849A5"/>
    <w:rsid w:val="007859FE"/>
    <w:rsid w:val="00793014"/>
    <w:rsid w:val="00795FA4"/>
    <w:rsid w:val="007A0F33"/>
    <w:rsid w:val="007A4D07"/>
    <w:rsid w:val="007A63BE"/>
    <w:rsid w:val="007A6476"/>
    <w:rsid w:val="007A7111"/>
    <w:rsid w:val="007A72A6"/>
    <w:rsid w:val="007A745F"/>
    <w:rsid w:val="007B3498"/>
    <w:rsid w:val="007B6145"/>
    <w:rsid w:val="007B6EC0"/>
    <w:rsid w:val="007B729E"/>
    <w:rsid w:val="007C0E5C"/>
    <w:rsid w:val="007C18A7"/>
    <w:rsid w:val="007C1A81"/>
    <w:rsid w:val="007C2101"/>
    <w:rsid w:val="007C3378"/>
    <w:rsid w:val="007C7118"/>
    <w:rsid w:val="007C75F8"/>
    <w:rsid w:val="007D0155"/>
    <w:rsid w:val="007D202D"/>
    <w:rsid w:val="007D2738"/>
    <w:rsid w:val="007D6188"/>
    <w:rsid w:val="007D641A"/>
    <w:rsid w:val="007D72E3"/>
    <w:rsid w:val="007D7EDC"/>
    <w:rsid w:val="007E015C"/>
    <w:rsid w:val="007E69AE"/>
    <w:rsid w:val="007E7453"/>
    <w:rsid w:val="007F6159"/>
    <w:rsid w:val="00804580"/>
    <w:rsid w:val="008053FD"/>
    <w:rsid w:val="00806A48"/>
    <w:rsid w:val="008101F6"/>
    <w:rsid w:val="008107AC"/>
    <w:rsid w:val="0081124C"/>
    <w:rsid w:val="0081156A"/>
    <w:rsid w:val="008115E9"/>
    <w:rsid w:val="008165A7"/>
    <w:rsid w:val="00817313"/>
    <w:rsid w:val="008201EE"/>
    <w:rsid w:val="00820DF5"/>
    <w:rsid w:val="00820F6C"/>
    <w:rsid w:val="008213A3"/>
    <w:rsid w:val="00821722"/>
    <w:rsid w:val="0082257A"/>
    <w:rsid w:val="00822A3D"/>
    <w:rsid w:val="00824B84"/>
    <w:rsid w:val="008318A4"/>
    <w:rsid w:val="00833357"/>
    <w:rsid w:val="008341A9"/>
    <w:rsid w:val="0083576A"/>
    <w:rsid w:val="00835B9E"/>
    <w:rsid w:val="00840568"/>
    <w:rsid w:val="00840B45"/>
    <w:rsid w:val="0084258C"/>
    <w:rsid w:val="00847A0C"/>
    <w:rsid w:val="00852400"/>
    <w:rsid w:val="008527BB"/>
    <w:rsid w:val="008534F5"/>
    <w:rsid w:val="0085579B"/>
    <w:rsid w:val="00855F98"/>
    <w:rsid w:val="0086013B"/>
    <w:rsid w:val="00861EE7"/>
    <w:rsid w:val="0086312C"/>
    <w:rsid w:val="00865BD5"/>
    <w:rsid w:val="00870594"/>
    <w:rsid w:val="00870EA5"/>
    <w:rsid w:val="00873551"/>
    <w:rsid w:val="00873D30"/>
    <w:rsid w:val="00875CF1"/>
    <w:rsid w:val="00881F24"/>
    <w:rsid w:val="008844A1"/>
    <w:rsid w:val="0088738D"/>
    <w:rsid w:val="00891ABA"/>
    <w:rsid w:val="0089461E"/>
    <w:rsid w:val="00897ACA"/>
    <w:rsid w:val="00897C31"/>
    <w:rsid w:val="008A0871"/>
    <w:rsid w:val="008A209D"/>
    <w:rsid w:val="008A2454"/>
    <w:rsid w:val="008B002B"/>
    <w:rsid w:val="008B07CA"/>
    <w:rsid w:val="008B3B0A"/>
    <w:rsid w:val="008B4758"/>
    <w:rsid w:val="008B498B"/>
    <w:rsid w:val="008B7CD3"/>
    <w:rsid w:val="008C56DD"/>
    <w:rsid w:val="008C65C4"/>
    <w:rsid w:val="008D15E2"/>
    <w:rsid w:val="008D2273"/>
    <w:rsid w:val="008D2C4E"/>
    <w:rsid w:val="008D3E24"/>
    <w:rsid w:val="008D4C58"/>
    <w:rsid w:val="008E0AA9"/>
    <w:rsid w:val="008E1F0B"/>
    <w:rsid w:val="008E4428"/>
    <w:rsid w:val="008E4F73"/>
    <w:rsid w:val="008E5C76"/>
    <w:rsid w:val="008E7E79"/>
    <w:rsid w:val="008F00CC"/>
    <w:rsid w:val="008F0138"/>
    <w:rsid w:val="008F0D2F"/>
    <w:rsid w:val="008F0EC7"/>
    <w:rsid w:val="008F0FAD"/>
    <w:rsid w:val="008F10EB"/>
    <w:rsid w:val="008F3A0E"/>
    <w:rsid w:val="008F51AE"/>
    <w:rsid w:val="008F5678"/>
    <w:rsid w:val="00900D8E"/>
    <w:rsid w:val="0090233E"/>
    <w:rsid w:val="00906BF4"/>
    <w:rsid w:val="00906DB2"/>
    <w:rsid w:val="009119D9"/>
    <w:rsid w:val="0091257A"/>
    <w:rsid w:val="00912FEF"/>
    <w:rsid w:val="00914D51"/>
    <w:rsid w:val="0091781A"/>
    <w:rsid w:val="00917E3C"/>
    <w:rsid w:val="00921A50"/>
    <w:rsid w:val="00923702"/>
    <w:rsid w:val="0092674A"/>
    <w:rsid w:val="00927EFE"/>
    <w:rsid w:val="009321EC"/>
    <w:rsid w:val="00933AB2"/>
    <w:rsid w:val="009346CB"/>
    <w:rsid w:val="009369BF"/>
    <w:rsid w:val="00936B55"/>
    <w:rsid w:val="009450B6"/>
    <w:rsid w:val="00945BFE"/>
    <w:rsid w:val="009475FC"/>
    <w:rsid w:val="00952338"/>
    <w:rsid w:val="00952F5D"/>
    <w:rsid w:val="009530BA"/>
    <w:rsid w:val="009532AA"/>
    <w:rsid w:val="00954F71"/>
    <w:rsid w:val="00955D1C"/>
    <w:rsid w:val="009601D1"/>
    <w:rsid w:val="00963311"/>
    <w:rsid w:val="00964BC5"/>
    <w:rsid w:val="009701FA"/>
    <w:rsid w:val="0097434A"/>
    <w:rsid w:val="009746C6"/>
    <w:rsid w:val="00974765"/>
    <w:rsid w:val="0097568E"/>
    <w:rsid w:val="0097719A"/>
    <w:rsid w:val="0097727A"/>
    <w:rsid w:val="00980076"/>
    <w:rsid w:val="009809FE"/>
    <w:rsid w:val="00980F1B"/>
    <w:rsid w:val="00984C34"/>
    <w:rsid w:val="009858FB"/>
    <w:rsid w:val="009865A5"/>
    <w:rsid w:val="00986613"/>
    <w:rsid w:val="00987E09"/>
    <w:rsid w:val="009915C1"/>
    <w:rsid w:val="0099469D"/>
    <w:rsid w:val="00994D45"/>
    <w:rsid w:val="00996A76"/>
    <w:rsid w:val="0099730A"/>
    <w:rsid w:val="00997963"/>
    <w:rsid w:val="009A1AA0"/>
    <w:rsid w:val="009A2BEE"/>
    <w:rsid w:val="009A40C0"/>
    <w:rsid w:val="009A4268"/>
    <w:rsid w:val="009A4CD0"/>
    <w:rsid w:val="009A7A3F"/>
    <w:rsid w:val="009B3719"/>
    <w:rsid w:val="009B4E33"/>
    <w:rsid w:val="009B5319"/>
    <w:rsid w:val="009B564F"/>
    <w:rsid w:val="009B5914"/>
    <w:rsid w:val="009C006B"/>
    <w:rsid w:val="009C0DB7"/>
    <w:rsid w:val="009C47C6"/>
    <w:rsid w:val="009C6454"/>
    <w:rsid w:val="009D1356"/>
    <w:rsid w:val="009D3128"/>
    <w:rsid w:val="009D4887"/>
    <w:rsid w:val="009D58A8"/>
    <w:rsid w:val="009D778A"/>
    <w:rsid w:val="009E010E"/>
    <w:rsid w:val="009E1F6A"/>
    <w:rsid w:val="009E367D"/>
    <w:rsid w:val="009E5458"/>
    <w:rsid w:val="009E723C"/>
    <w:rsid w:val="009E7D3D"/>
    <w:rsid w:val="009F2515"/>
    <w:rsid w:val="009F32F3"/>
    <w:rsid w:val="009F5B81"/>
    <w:rsid w:val="009F6123"/>
    <w:rsid w:val="009F677C"/>
    <w:rsid w:val="009F693B"/>
    <w:rsid w:val="009F73B3"/>
    <w:rsid w:val="00A01C3B"/>
    <w:rsid w:val="00A03884"/>
    <w:rsid w:val="00A039D3"/>
    <w:rsid w:val="00A04A80"/>
    <w:rsid w:val="00A110C1"/>
    <w:rsid w:val="00A115BC"/>
    <w:rsid w:val="00A13BBE"/>
    <w:rsid w:val="00A22930"/>
    <w:rsid w:val="00A24689"/>
    <w:rsid w:val="00A253AB"/>
    <w:rsid w:val="00A258D1"/>
    <w:rsid w:val="00A26D0B"/>
    <w:rsid w:val="00A27C59"/>
    <w:rsid w:val="00A31731"/>
    <w:rsid w:val="00A3563C"/>
    <w:rsid w:val="00A36500"/>
    <w:rsid w:val="00A374A1"/>
    <w:rsid w:val="00A4206C"/>
    <w:rsid w:val="00A42EE2"/>
    <w:rsid w:val="00A43655"/>
    <w:rsid w:val="00A43BFF"/>
    <w:rsid w:val="00A45424"/>
    <w:rsid w:val="00A45C8C"/>
    <w:rsid w:val="00A46508"/>
    <w:rsid w:val="00A51FE7"/>
    <w:rsid w:val="00A52677"/>
    <w:rsid w:val="00A560D6"/>
    <w:rsid w:val="00A57DE6"/>
    <w:rsid w:val="00A62B37"/>
    <w:rsid w:val="00A62F3E"/>
    <w:rsid w:val="00A66A21"/>
    <w:rsid w:val="00A71153"/>
    <w:rsid w:val="00A72F43"/>
    <w:rsid w:val="00A745F0"/>
    <w:rsid w:val="00A76F79"/>
    <w:rsid w:val="00A844D5"/>
    <w:rsid w:val="00A85BC2"/>
    <w:rsid w:val="00A87FA5"/>
    <w:rsid w:val="00A96812"/>
    <w:rsid w:val="00AA192F"/>
    <w:rsid w:val="00AA1B4B"/>
    <w:rsid w:val="00AA1F7A"/>
    <w:rsid w:val="00AA26AD"/>
    <w:rsid w:val="00AA3890"/>
    <w:rsid w:val="00AA7442"/>
    <w:rsid w:val="00AB098F"/>
    <w:rsid w:val="00AB1E7B"/>
    <w:rsid w:val="00AB6CE4"/>
    <w:rsid w:val="00AB7077"/>
    <w:rsid w:val="00AB7BD1"/>
    <w:rsid w:val="00AC0155"/>
    <w:rsid w:val="00AC118C"/>
    <w:rsid w:val="00AC466F"/>
    <w:rsid w:val="00AC56C0"/>
    <w:rsid w:val="00AC6383"/>
    <w:rsid w:val="00AD0752"/>
    <w:rsid w:val="00AD0D7C"/>
    <w:rsid w:val="00AD22FE"/>
    <w:rsid w:val="00AD3FE0"/>
    <w:rsid w:val="00AD41DB"/>
    <w:rsid w:val="00AD4601"/>
    <w:rsid w:val="00AE4037"/>
    <w:rsid w:val="00AE615B"/>
    <w:rsid w:val="00AE7372"/>
    <w:rsid w:val="00AF2A51"/>
    <w:rsid w:val="00AF5BAB"/>
    <w:rsid w:val="00AF709D"/>
    <w:rsid w:val="00AF745A"/>
    <w:rsid w:val="00B046FE"/>
    <w:rsid w:val="00B1073C"/>
    <w:rsid w:val="00B11FFE"/>
    <w:rsid w:val="00B12497"/>
    <w:rsid w:val="00B12B59"/>
    <w:rsid w:val="00B13D4A"/>
    <w:rsid w:val="00B14309"/>
    <w:rsid w:val="00B155A9"/>
    <w:rsid w:val="00B176E4"/>
    <w:rsid w:val="00B17BBF"/>
    <w:rsid w:val="00B237DA"/>
    <w:rsid w:val="00B23F13"/>
    <w:rsid w:val="00B260E7"/>
    <w:rsid w:val="00B27064"/>
    <w:rsid w:val="00B272A4"/>
    <w:rsid w:val="00B3148B"/>
    <w:rsid w:val="00B34311"/>
    <w:rsid w:val="00B34E09"/>
    <w:rsid w:val="00B3701D"/>
    <w:rsid w:val="00B40D67"/>
    <w:rsid w:val="00B42718"/>
    <w:rsid w:val="00B429AF"/>
    <w:rsid w:val="00B42FA4"/>
    <w:rsid w:val="00B45102"/>
    <w:rsid w:val="00B5029B"/>
    <w:rsid w:val="00B50EEB"/>
    <w:rsid w:val="00B5422A"/>
    <w:rsid w:val="00B60098"/>
    <w:rsid w:val="00B603F3"/>
    <w:rsid w:val="00B61518"/>
    <w:rsid w:val="00B62029"/>
    <w:rsid w:val="00B625B0"/>
    <w:rsid w:val="00B64D11"/>
    <w:rsid w:val="00B676EE"/>
    <w:rsid w:val="00B67757"/>
    <w:rsid w:val="00B67F45"/>
    <w:rsid w:val="00B72E92"/>
    <w:rsid w:val="00B75875"/>
    <w:rsid w:val="00B77918"/>
    <w:rsid w:val="00B806C7"/>
    <w:rsid w:val="00B80EC5"/>
    <w:rsid w:val="00B8186D"/>
    <w:rsid w:val="00B877BC"/>
    <w:rsid w:val="00B9335D"/>
    <w:rsid w:val="00B9632B"/>
    <w:rsid w:val="00B96B29"/>
    <w:rsid w:val="00BA1581"/>
    <w:rsid w:val="00BA4919"/>
    <w:rsid w:val="00BA4C8A"/>
    <w:rsid w:val="00BB02CD"/>
    <w:rsid w:val="00BB2011"/>
    <w:rsid w:val="00BB44F1"/>
    <w:rsid w:val="00BB6609"/>
    <w:rsid w:val="00BB7553"/>
    <w:rsid w:val="00BC21F3"/>
    <w:rsid w:val="00BC7CA2"/>
    <w:rsid w:val="00BD00FF"/>
    <w:rsid w:val="00BD05A7"/>
    <w:rsid w:val="00BD0CE3"/>
    <w:rsid w:val="00BD19B4"/>
    <w:rsid w:val="00BD223E"/>
    <w:rsid w:val="00BD2341"/>
    <w:rsid w:val="00BD4150"/>
    <w:rsid w:val="00BD4A19"/>
    <w:rsid w:val="00BD5AAF"/>
    <w:rsid w:val="00BE06E8"/>
    <w:rsid w:val="00BE2D34"/>
    <w:rsid w:val="00BE48DB"/>
    <w:rsid w:val="00BE6538"/>
    <w:rsid w:val="00BE6942"/>
    <w:rsid w:val="00BE6D40"/>
    <w:rsid w:val="00BF0905"/>
    <w:rsid w:val="00BF1A2B"/>
    <w:rsid w:val="00BF26CF"/>
    <w:rsid w:val="00BF3B76"/>
    <w:rsid w:val="00BF7BF7"/>
    <w:rsid w:val="00C05310"/>
    <w:rsid w:val="00C06C19"/>
    <w:rsid w:val="00C06C91"/>
    <w:rsid w:val="00C10662"/>
    <w:rsid w:val="00C10DC5"/>
    <w:rsid w:val="00C11053"/>
    <w:rsid w:val="00C17C95"/>
    <w:rsid w:val="00C2052F"/>
    <w:rsid w:val="00C2148F"/>
    <w:rsid w:val="00C234F9"/>
    <w:rsid w:val="00C23AD1"/>
    <w:rsid w:val="00C25183"/>
    <w:rsid w:val="00C251AE"/>
    <w:rsid w:val="00C25826"/>
    <w:rsid w:val="00C25E99"/>
    <w:rsid w:val="00C25F26"/>
    <w:rsid w:val="00C26E10"/>
    <w:rsid w:val="00C27A31"/>
    <w:rsid w:val="00C27B61"/>
    <w:rsid w:val="00C307F1"/>
    <w:rsid w:val="00C30916"/>
    <w:rsid w:val="00C313AD"/>
    <w:rsid w:val="00C32FC4"/>
    <w:rsid w:val="00C40F81"/>
    <w:rsid w:val="00C424B9"/>
    <w:rsid w:val="00C45369"/>
    <w:rsid w:val="00C46E1E"/>
    <w:rsid w:val="00C50331"/>
    <w:rsid w:val="00C50439"/>
    <w:rsid w:val="00C506DD"/>
    <w:rsid w:val="00C521F5"/>
    <w:rsid w:val="00C60B1C"/>
    <w:rsid w:val="00C62AF4"/>
    <w:rsid w:val="00C6338B"/>
    <w:rsid w:val="00C63712"/>
    <w:rsid w:val="00C6384E"/>
    <w:rsid w:val="00C659C4"/>
    <w:rsid w:val="00C65FD5"/>
    <w:rsid w:val="00C661E5"/>
    <w:rsid w:val="00C70A88"/>
    <w:rsid w:val="00C70F71"/>
    <w:rsid w:val="00C718E0"/>
    <w:rsid w:val="00C71A0E"/>
    <w:rsid w:val="00C823BD"/>
    <w:rsid w:val="00C84E0F"/>
    <w:rsid w:val="00C857AA"/>
    <w:rsid w:val="00C90FDC"/>
    <w:rsid w:val="00C9641C"/>
    <w:rsid w:val="00CA0999"/>
    <w:rsid w:val="00CA217B"/>
    <w:rsid w:val="00CA3FCB"/>
    <w:rsid w:val="00CA577C"/>
    <w:rsid w:val="00CA6D13"/>
    <w:rsid w:val="00CA72F7"/>
    <w:rsid w:val="00CB028C"/>
    <w:rsid w:val="00CB2428"/>
    <w:rsid w:val="00CB325E"/>
    <w:rsid w:val="00CB36C0"/>
    <w:rsid w:val="00CB550F"/>
    <w:rsid w:val="00CB6D64"/>
    <w:rsid w:val="00CC000B"/>
    <w:rsid w:val="00CC0059"/>
    <w:rsid w:val="00CC0FEB"/>
    <w:rsid w:val="00CC1881"/>
    <w:rsid w:val="00CD2AC4"/>
    <w:rsid w:val="00CD3833"/>
    <w:rsid w:val="00CD7016"/>
    <w:rsid w:val="00CE0F9A"/>
    <w:rsid w:val="00CE4732"/>
    <w:rsid w:val="00CE5C7D"/>
    <w:rsid w:val="00CE6322"/>
    <w:rsid w:val="00CF00B0"/>
    <w:rsid w:val="00CF0900"/>
    <w:rsid w:val="00CF47CD"/>
    <w:rsid w:val="00CF48BA"/>
    <w:rsid w:val="00CF5EF1"/>
    <w:rsid w:val="00CF7448"/>
    <w:rsid w:val="00CF74ED"/>
    <w:rsid w:val="00D01DAB"/>
    <w:rsid w:val="00D03222"/>
    <w:rsid w:val="00D03659"/>
    <w:rsid w:val="00D0381B"/>
    <w:rsid w:val="00D04F65"/>
    <w:rsid w:val="00D05CF2"/>
    <w:rsid w:val="00D105D5"/>
    <w:rsid w:val="00D12227"/>
    <w:rsid w:val="00D1337B"/>
    <w:rsid w:val="00D22CBB"/>
    <w:rsid w:val="00D27260"/>
    <w:rsid w:val="00D302A0"/>
    <w:rsid w:val="00D3187F"/>
    <w:rsid w:val="00D31E7C"/>
    <w:rsid w:val="00D33903"/>
    <w:rsid w:val="00D34193"/>
    <w:rsid w:val="00D41AD9"/>
    <w:rsid w:val="00D4350B"/>
    <w:rsid w:val="00D43E29"/>
    <w:rsid w:val="00D44D73"/>
    <w:rsid w:val="00D463E2"/>
    <w:rsid w:val="00D46ADF"/>
    <w:rsid w:val="00D4780D"/>
    <w:rsid w:val="00D47EAE"/>
    <w:rsid w:val="00D50A28"/>
    <w:rsid w:val="00D53C50"/>
    <w:rsid w:val="00D57701"/>
    <w:rsid w:val="00D62035"/>
    <w:rsid w:val="00D62D25"/>
    <w:rsid w:val="00D630B1"/>
    <w:rsid w:val="00D63433"/>
    <w:rsid w:val="00D64C6F"/>
    <w:rsid w:val="00D65115"/>
    <w:rsid w:val="00D675DF"/>
    <w:rsid w:val="00D67B54"/>
    <w:rsid w:val="00D71440"/>
    <w:rsid w:val="00D71AF1"/>
    <w:rsid w:val="00D74A5D"/>
    <w:rsid w:val="00D75F73"/>
    <w:rsid w:val="00D7695A"/>
    <w:rsid w:val="00D76D34"/>
    <w:rsid w:val="00D77243"/>
    <w:rsid w:val="00D7734D"/>
    <w:rsid w:val="00D805F0"/>
    <w:rsid w:val="00D81587"/>
    <w:rsid w:val="00D824C4"/>
    <w:rsid w:val="00D833E8"/>
    <w:rsid w:val="00D84431"/>
    <w:rsid w:val="00D84FB9"/>
    <w:rsid w:val="00D87FC1"/>
    <w:rsid w:val="00D90DE1"/>
    <w:rsid w:val="00D95554"/>
    <w:rsid w:val="00D95EF6"/>
    <w:rsid w:val="00DA0549"/>
    <w:rsid w:val="00DA0E6B"/>
    <w:rsid w:val="00DA0FFE"/>
    <w:rsid w:val="00DA16F0"/>
    <w:rsid w:val="00DA2A16"/>
    <w:rsid w:val="00DA3DA6"/>
    <w:rsid w:val="00DA4E9D"/>
    <w:rsid w:val="00DB02F8"/>
    <w:rsid w:val="00DB1FB6"/>
    <w:rsid w:val="00DB2360"/>
    <w:rsid w:val="00DB3513"/>
    <w:rsid w:val="00DB3D9B"/>
    <w:rsid w:val="00DB454D"/>
    <w:rsid w:val="00DB4EB7"/>
    <w:rsid w:val="00DB7377"/>
    <w:rsid w:val="00DB7AA3"/>
    <w:rsid w:val="00DC3D46"/>
    <w:rsid w:val="00DC5C71"/>
    <w:rsid w:val="00DD02A2"/>
    <w:rsid w:val="00DD1AE6"/>
    <w:rsid w:val="00DE1207"/>
    <w:rsid w:val="00DE7B52"/>
    <w:rsid w:val="00DF22A8"/>
    <w:rsid w:val="00DF27C9"/>
    <w:rsid w:val="00DF4DC8"/>
    <w:rsid w:val="00DF536E"/>
    <w:rsid w:val="00DF5593"/>
    <w:rsid w:val="00DF6C72"/>
    <w:rsid w:val="00E007F6"/>
    <w:rsid w:val="00E01877"/>
    <w:rsid w:val="00E01E09"/>
    <w:rsid w:val="00E0214A"/>
    <w:rsid w:val="00E04816"/>
    <w:rsid w:val="00E05D4E"/>
    <w:rsid w:val="00E125DB"/>
    <w:rsid w:val="00E12732"/>
    <w:rsid w:val="00E207F4"/>
    <w:rsid w:val="00E22CC8"/>
    <w:rsid w:val="00E22CEF"/>
    <w:rsid w:val="00E22E40"/>
    <w:rsid w:val="00E24AB5"/>
    <w:rsid w:val="00E2674C"/>
    <w:rsid w:val="00E26BCC"/>
    <w:rsid w:val="00E314F9"/>
    <w:rsid w:val="00E31612"/>
    <w:rsid w:val="00E31644"/>
    <w:rsid w:val="00E31651"/>
    <w:rsid w:val="00E40CAC"/>
    <w:rsid w:val="00E41D72"/>
    <w:rsid w:val="00E435F8"/>
    <w:rsid w:val="00E43818"/>
    <w:rsid w:val="00E43835"/>
    <w:rsid w:val="00E43C8D"/>
    <w:rsid w:val="00E44F6B"/>
    <w:rsid w:val="00E461FB"/>
    <w:rsid w:val="00E503E3"/>
    <w:rsid w:val="00E506DC"/>
    <w:rsid w:val="00E5286C"/>
    <w:rsid w:val="00E55125"/>
    <w:rsid w:val="00E560EA"/>
    <w:rsid w:val="00E600E4"/>
    <w:rsid w:val="00E61278"/>
    <w:rsid w:val="00E62FF0"/>
    <w:rsid w:val="00E645A2"/>
    <w:rsid w:val="00E650B0"/>
    <w:rsid w:val="00E65623"/>
    <w:rsid w:val="00E667C7"/>
    <w:rsid w:val="00E6681B"/>
    <w:rsid w:val="00E676FE"/>
    <w:rsid w:val="00E70BF2"/>
    <w:rsid w:val="00E7401C"/>
    <w:rsid w:val="00E80098"/>
    <w:rsid w:val="00E87E8C"/>
    <w:rsid w:val="00E927BD"/>
    <w:rsid w:val="00E9359A"/>
    <w:rsid w:val="00EA20BD"/>
    <w:rsid w:val="00EA40FB"/>
    <w:rsid w:val="00EA5273"/>
    <w:rsid w:val="00EA555D"/>
    <w:rsid w:val="00EA55FB"/>
    <w:rsid w:val="00EA5F8E"/>
    <w:rsid w:val="00EA7DEC"/>
    <w:rsid w:val="00EA7E95"/>
    <w:rsid w:val="00EB08E8"/>
    <w:rsid w:val="00EB2395"/>
    <w:rsid w:val="00EB33AD"/>
    <w:rsid w:val="00EB4913"/>
    <w:rsid w:val="00EB4D4D"/>
    <w:rsid w:val="00EB53DF"/>
    <w:rsid w:val="00EB567C"/>
    <w:rsid w:val="00EB6C11"/>
    <w:rsid w:val="00EB73A6"/>
    <w:rsid w:val="00EB7D0C"/>
    <w:rsid w:val="00EC138F"/>
    <w:rsid w:val="00EC3656"/>
    <w:rsid w:val="00EC4906"/>
    <w:rsid w:val="00ED0FA8"/>
    <w:rsid w:val="00ED28FD"/>
    <w:rsid w:val="00ED42E6"/>
    <w:rsid w:val="00ED7DEA"/>
    <w:rsid w:val="00EE0A9D"/>
    <w:rsid w:val="00EE48F5"/>
    <w:rsid w:val="00EE7DD7"/>
    <w:rsid w:val="00EF1FD1"/>
    <w:rsid w:val="00EF2774"/>
    <w:rsid w:val="00EF3BC5"/>
    <w:rsid w:val="00EF73BB"/>
    <w:rsid w:val="00F00295"/>
    <w:rsid w:val="00F00756"/>
    <w:rsid w:val="00F02DAE"/>
    <w:rsid w:val="00F04449"/>
    <w:rsid w:val="00F04D41"/>
    <w:rsid w:val="00F06148"/>
    <w:rsid w:val="00F06DED"/>
    <w:rsid w:val="00F13E65"/>
    <w:rsid w:val="00F13F67"/>
    <w:rsid w:val="00F14386"/>
    <w:rsid w:val="00F208F4"/>
    <w:rsid w:val="00F21839"/>
    <w:rsid w:val="00F226BC"/>
    <w:rsid w:val="00F254E3"/>
    <w:rsid w:val="00F26817"/>
    <w:rsid w:val="00F27AF5"/>
    <w:rsid w:val="00F27BEE"/>
    <w:rsid w:val="00F30D7B"/>
    <w:rsid w:val="00F3231A"/>
    <w:rsid w:val="00F32948"/>
    <w:rsid w:val="00F33EAE"/>
    <w:rsid w:val="00F36270"/>
    <w:rsid w:val="00F3630E"/>
    <w:rsid w:val="00F371C7"/>
    <w:rsid w:val="00F372E3"/>
    <w:rsid w:val="00F4003F"/>
    <w:rsid w:val="00F4190B"/>
    <w:rsid w:val="00F41CA4"/>
    <w:rsid w:val="00F463E2"/>
    <w:rsid w:val="00F56D75"/>
    <w:rsid w:val="00F56FE0"/>
    <w:rsid w:val="00F575E0"/>
    <w:rsid w:val="00F609A1"/>
    <w:rsid w:val="00F61045"/>
    <w:rsid w:val="00F62A20"/>
    <w:rsid w:val="00F62D84"/>
    <w:rsid w:val="00F637C7"/>
    <w:rsid w:val="00F65642"/>
    <w:rsid w:val="00F6608D"/>
    <w:rsid w:val="00F66B29"/>
    <w:rsid w:val="00F67F46"/>
    <w:rsid w:val="00F70EEF"/>
    <w:rsid w:val="00F710C7"/>
    <w:rsid w:val="00F7228F"/>
    <w:rsid w:val="00F729FC"/>
    <w:rsid w:val="00F737CF"/>
    <w:rsid w:val="00F75737"/>
    <w:rsid w:val="00F7575E"/>
    <w:rsid w:val="00F763D5"/>
    <w:rsid w:val="00F775E4"/>
    <w:rsid w:val="00F84EB1"/>
    <w:rsid w:val="00F87BAF"/>
    <w:rsid w:val="00F90AC4"/>
    <w:rsid w:val="00F919E2"/>
    <w:rsid w:val="00F91AAC"/>
    <w:rsid w:val="00F91D1A"/>
    <w:rsid w:val="00F920C2"/>
    <w:rsid w:val="00F92D09"/>
    <w:rsid w:val="00F935F1"/>
    <w:rsid w:val="00F94DBB"/>
    <w:rsid w:val="00F96A03"/>
    <w:rsid w:val="00FA0B89"/>
    <w:rsid w:val="00FA110B"/>
    <w:rsid w:val="00FA1849"/>
    <w:rsid w:val="00FA25BF"/>
    <w:rsid w:val="00FA2BAA"/>
    <w:rsid w:val="00FA2C1F"/>
    <w:rsid w:val="00FA3567"/>
    <w:rsid w:val="00FA6EA2"/>
    <w:rsid w:val="00FB0957"/>
    <w:rsid w:val="00FB0C8D"/>
    <w:rsid w:val="00FB2570"/>
    <w:rsid w:val="00FB28A1"/>
    <w:rsid w:val="00FB5ACB"/>
    <w:rsid w:val="00FB79CA"/>
    <w:rsid w:val="00FB7DDF"/>
    <w:rsid w:val="00FC0644"/>
    <w:rsid w:val="00FC1F40"/>
    <w:rsid w:val="00FC1F55"/>
    <w:rsid w:val="00FC23D1"/>
    <w:rsid w:val="00FC346A"/>
    <w:rsid w:val="00FC4E91"/>
    <w:rsid w:val="00FC55E3"/>
    <w:rsid w:val="00FD054E"/>
    <w:rsid w:val="00FD2540"/>
    <w:rsid w:val="00FD4A11"/>
    <w:rsid w:val="00FD6AAE"/>
    <w:rsid w:val="00FD7C98"/>
    <w:rsid w:val="00FE1C84"/>
    <w:rsid w:val="00FE5909"/>
    <w:rsid w:val="00FF0B33"/>
    <w:rsid w:val="00FF3274"/>
    <w:rsid w:val="00FF475B"/>
    <w:rsid w:val="00FF63C1"/>
    <w:rsid w:val="00FF7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C56"/>
    <w:rPr>
      <w:sz w:val="24"/>
      <w:szCs w:val="24"/>
    </w:rPr>
  </w:style>
  <w:style w:type="paragraph" w:styleId="Heading2">
    <w:name w:val="heading 2"/>
    <w:basedOn w:val="Normal"/>
    <w:next w:val="Normal"/>
    <w:qFormat/>
    <w:rsid w:val="004C21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CF47CD"/>
    <w:pPr>
      <w:keepNext/>
      <w:shd w:val="pct15" w:color="000000" w:fill="FFFFFF"/>
      <w:jc w:val="both"/>
      <w:outlineLvl w:val="7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rsid w:val="00CF47CD"/>
    <w:rPr>
      <w:rFonts w:ascii="Tahoma" w:hAnsi="Tahoma" w:cs="Tahoma"/>
      <w:b/>
      <w:bCs/>
      <w:lang w:val="en-US" w:eastAsia="en-US" w:bidi="ar-SA"/>
    </w:rPr>
  </w:style>
  <w:style w:type="paragraph" w:styleId="Title">
    <w:name w:val="Title"/>
    <w:basedOn w:val="Normal"/>
    <w:link w:val="TitleChar"/>
    <w:qFormat/>
    <w:rsid w:val="00CF47CD"/>
    <w:pPr>
      <w:jc w:val="center"/>
    </w:pPr>
    <w:rPr>
      <w:rFonts w:ascii="Verdana" w:hAnsi="Verdana"/>
      <w:b/>
    </w:rPr>
  </w:style>
  <w:style w:type="character" w:customStyle="1" w:styleId="TitleChar">
    <w:name w:val="Title Char"/>
    <w:link w:val="Title"/>
    <w:rsid w:val="00CF47CD"/>
    <w:rPr>
      <w:rFonts w:ascii="Verdana" w:hAnsi="Verdana"/>
      <w:b/>
      <w:sz w:val="24"/>
      <w:szCs w:val="24"/>
      <w:lang w:val="en-US" w:eastAsia="en-US" w:bidi="ar-SA"/>
    </w:rPr>
  </w:style>
  <w:style w:type="paragraph" w:styleId="PlainText">
    <w:name w:val="Plain Text"/>
    <w:basedOn w:val="Normal"/>
    <w:rsid w:val="00FD4E88"/>
    <w:rPr>
      <w:rFonts w:ascii="Courier New" w:hAnsi="Courier New"/>
      <w:sz w:val="20"/>
      <w:szCs w:val="20"/>
    </w:rPr>
  </w:style>
  <w:style w:type="paragraph" w:customStyle="1" w:styleId="ariel">
    <w:name w:val="ariel"/>
    <w:basedOn w:val="Normal"/>
    <w:rsid w:val="00582968"/>
    <w:pPr>
      <w:numPr>
        <w:numId w:val="2"/>
      </w:numPr>
      <w:ind w:right="180"/>
      <w:jc w:val="both"/>
    </w:pPr>
    <w:rPr>
      <w:b/>
      <w:bCs/>
      <w:sz w:val="22"/>
      <w:szCs w:val="22"/>
    </w:rPr>
  </w:style>
  <w:style w:type="character" w:styleId="Strong">
    <w:name w:val="Strong"/>
    <w:uiPriority w:val="22"/>
    <w:qFormat/>
    <w:rsid w:val="002240E1"/>
    <w:rPr>
      <w:b/>
      <w:bCs/>
    </w:rPr>
  </w:style>
  <w:style w:type="paragraph" w:customStyle="1" w:styleId="Tokens">
    <w:name w:val="Tokens"/>
    <w:basedOn w:val="Normal"/>
    <w:rsid w:val="002240E1"/>
    <w:pPr>
      <w:numPr>
        <w:numId w:val="1"/>
      </w:numPr>
    </w:pPr>
    <w:rPr>
      <w:rFonts w:ascii="Verdana" w:hAnsi="Verdana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CA22CF"/>
    <w:pPr>
      <w:ind w:left="720"/>
      <w:contextualSpacing/>
    </w:pPr>
    <w:rPr>
      <w:sz w:val="20"/>
      <w:szCs w:val="20"/>
    </w:rPr>
  </w:style>
  <w:style w:type="paragraph" w:styleId="BodyText">
    <w:name w:val="Body Text"/>
    <w:basedOn w:val="Normal"/>
    <w:rsid w:val="00273918"/>
    <w:pPr>
      <w:autoSpaceDE w:val="0"/>
      <w:autoSpaceDN w:val="0"/>
      <w:jc w:val="both"/>
    </w:pPr>
    <w:rPr>
      <w:rFonts w:ascii="Garamond" w:hAnsi="Garamond"/>
      <w:sz w:val="20"/>
      <w:szCs w:val="20"/>
    </w:rPr>
  </w:style>
  <w:style w:type="paragraph" w:styleId="Header">
    <w:name w:val="header"/>
    <w:basedOn w:val="Normal"/>
    <w:link w:val="HeaderChar"/>
    <w:rsid w:val="000C31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31B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3601F"/>
    <w:pPr>
      <w:spacing w:after="120"/>
      <w:ind w:left="360"/>
    </w:pPr>
  </w:style>
  <w:style w:type="character" w:customStyle="1" w:styleId="HeaderChar">
    <w:name w:val="Header Char"/>
    <w:link w:val="Header"/>
    <w:rsid w:val="00E3601F"/>
    <w:rPr>
      <w:sz w:val="24"/>
      <w:szCs w:val="24"/>
      <w:lang w:val="en-US" w:eastAsia="en-US" w:bidi="ar-SA"/>
    </w:rPr>
  </w:style>
  <w:style w:type="character" w:styleId="Hyperlink">
    <w:name w:val="Hyperlink"/>
    <w:rsid w:val="00077759"/>
    <w:rPr>
      <w:color w:val="0000FF"/>
      <w:u w:val="single"/>
    </w:rPr>
  </w:style>
  <w:style w:type="paragraph" w:customStyle="1" w:styleId="NormalVerdana">
    <w:name w:val="Normal + Verdana"/>
    <w:aliases w:val="9 pt"/>
    <w:basedOn w:val="BodyTextIndent"/>
    <w:rsid w:val="00757C91"/>
    <w:pPr>
      <w:ind w:left="0" w:right="-907"/>
    </w:pPr>
    <w:rPr>
      <w:rFonts w:ascii="Verdana" w:hAnsi="Verdana"/>
      <w:b/>
      <w:sz w:val="18"/>
      <w:szCs w:val="18"/>
    </w:rPr>
  </w:style>
  <w:style w:type="paragraph" w:styleId="BodyText2">
    <w:name w:val="Body Text 2"/>
    <w:basedOn w:val="Normal"/>
    <w:rsid w:val="00915B9D"/>
    <w:pPr>
      <w:spacing w:after="120" w:line="480" w:lineRule="auto"/>
    </w:pPr>
  </w:style>
  <w:style w:type="paragraph" w:styleId="NormalWeb">
    <w:name w:val="Normal (Web)"/>
    <w:basedOn w:val="Normal"/>
    <w:uiPriority w:val="99"/>
    <w:rsid w:val="004355F5"/>
    <w:pPr>
      <w:spacing w:before="100" w:beforeAutospacing="1" w:after="100" w:afterAutospacing="1"/>
    </w:pPr>
  </w:style>
  <w:style w:type="paragraph" w:styleId="NoSpacing">
    <w:name w:val="No Spacing"/>
    <w:qFormat/>
    <w:rsid w:val="001F20B1"/>
    <w:rPr>
      <w:rFonts w:ascii="Calibri" w:hAnsi="Calibri"/>
      <w:sz w:val="22"/>
      <w:szCs w:val="22"/>
    </w:rPr>
  </w:style>
  <w:style w:type="character" w:customStyle="1" w:styleId="Job">
    <w:name w:val="Job"/>
    <w:rsid w:val="001F20B1"/>
    <w:rPr>
      <w:i/>
      <w:iCs/>
    </w:rPr>
  </w:style>
  <w:style w:type="paragraph" w:customStyle="1" w:styleId="Normal11pt">
    <w:name w:val="Normal + 11 pt"/>
    <w:basedOn w:val="Normal"/>
    <w:link w:val="Normal11ptChar"/>
    <w:rsid w:val="00305F8C"/>
    <w:pPr>
      <w:numPr>
        <w:numId w:val="8"/>
      </w:numPr>
      <w:tabs>
        <w:tab w:val="left" w:pos="4320"/>
      </w:tabs>
      <w:suppressAutoHyphens/>
      <w:ind w:right="-720"/>
      <w:jc w:val="both"/>
    </w:pPr>
    <w:rPr>
      <w:sz w:val="22"/>
      <w:szCs w:val="18"/>
    </w:rPr>
  </w:style>
  <w:style w:type="character" w:customStyle="1" w:styleId="Normal11ptChar">
    <w:name w:val="Normal + 11 pt Char"/>
    <w:link w:val="Normal11pt"/>
    <w:rsid w:val="00F21839"/>
    <w:rPr>
      <w:sz w:val="22"/>
      <w:szCs w:val="18"/>
      <w:lang w:val="en-US" w:eastAsia="en-US" w:bidi="ar-SA"/>
    </w:rPr>
  </w:style>
  <w:style w:type="character" w:customStyle="1" w:styleId="apple-style-span">
    <w:name w:val="apple-style-span"/>
    <w:basedOn w:val="DefaultParagraphFont"/>
    <w:rsid w:val="005248E9"/>
  </w:style>
  <w:style w:type="character" w:customStyle="1" w:styleId="apple-converted-space">
    <w:name w:val="apple-converted-space"/>
    <w:basedOn w:val="DefaultParagraphFont"/>
    <w:rsid w:val="007331A8"/>
  </w:style>
  <w:style w:type="paragraph" w:styleId="DocumentMap">
    <w:name w:val="Document Map"/>
    <w:basedOn w:val="Normal"/>
    <w:semiHidden/>
    <w:rsid w:val="00CF74E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2873B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87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247A-5704-4173-85B2-D4D7A24F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New Jersey Institute of Technology</Company>
  <LinksUpToDate>false</LinksUpToDate>
  <CharactersWithSpaces>14643</CharactersWithSpaces>
  <SharedDoc>false</SharedDoc>
  <HLinks>
    <vt:vector size="6" baseType="variant">
      <vt:variant>
        <vt:i4>2097201</vt:i4>
      </vt:variant>
      <vt:variant>
        <vt:i4>0</vt:i4>
      </vt:variant>
      <vt:variant>
        <vt:i4>0</vt:i4>
      </vt:variant>
      <vt:variant>
        <vt:i4>5</vt:i4>
      </vt:variant>
      <vt:variant>
        <vt:lpwstr>http://asp.net/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2009-04-14T23:25:00Z</cp:lastPrinted>
  <dcterms:created xsi:type="dcterms:W3CDTF">2015-10-13T16:02:00Z</dcterms:created>
  <dcterms:modified xsi:type="dcterms:W3CDTF">2015-10-13T16:02:00Z</dcterms:modified>
</cp:coreProperties>
</file>