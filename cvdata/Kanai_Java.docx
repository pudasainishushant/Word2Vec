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75D" w:rsidRPr="00784FFE" w:rsidRDefault="00E8575D" w:rsidP="008D5D72">
      <w:pPr>
        <w:spacing w:after="0" w:line="120" w:lineRule="auto"/>
        <w:rPr>
          <w:rFonts w:asciiTheme="minorHAnsi" w:hAnsiTheme="minorHAnsi" w:cs="Arial"/>
          <w:sz w:val="20"/>
          <w:szCs w:val="20"/>
        </w:rPr>
      </w:pPr>
    </w:p>
    <w:p w:rsidR="00125C7C" w:rsidRPr="00784FFE" w:rsidRDefault="00490ACE" w:rsidP="00125C7C">
      <w:pPr>
        <w:spacing w:after="0" w:line="240" w:lineRule="auto"/>
        <w:rPr>
          <w:rFonts w:asciiTheme="minorHAnsi" w:eastAsia="Calibri" w:hAnsiTheme="minorHAnsi" w:cstheme="minorHAnsi"/>
          <w:b/>
          <w:bCs/>
          <w:sz w:val="24"/>
          <w:szCs w:val="24"/>
        </w:rPr>
      </w:pPr>
      <w:r w:rsidRPr="00784FFE">
        <w:rPr>
          <w:rFonts w:asciiTheme="minorHAnsi" w:eastAsia="Calibri" w:hAnsiTheme="minorHAnsi" w:cstheme="minorHAnsi"/>
          <w:b/>
          <w:bCs/>
          <w:sz w:val="24"/>
          <w:szCs w:val="24"/>
        </w:rPr>
        <w:t>Kanai</w:t>
      </w:r>
    </w:p>
    <w:p w:rsidR="00AD2F69" w:rsidRPr="00784FFE" w:rsidRDefault="005C4367" w:rsidP="00AD2F69">
      <w:pPr>
        <w:spacing w:after="0" w:line="240" w:lineRule="auto"/>
        <w:rPr>
          <w:rFonts w:asciiTheme="minorHAnsi" w:eastAsia="Calibri" w:hAnsiTheme="minorHAnsi" w:cstheme="minorHAnsi"/>
          <w:b/>
          <w:sz w:val="24"/>
          <w:szCs w:val="24"/>
        </w:rPr>
      </w:pPr>
      <w:r w:rsidRPr="00784FFE">
        <w:rPr>
          <w:rFonts w:asciiTheme="minorHAnsi" w:eastAsia="Calibri" w:hAnsiTheme="minorHAnsi" w:cstheme="minorHAnsi"/>
          <w:b/>
          <w:bCs/>
          <w:sz w:val="24"/>
          <w:szCs w:val="24"/>
        </w:rPr>
        <w:t>MOBILE NUMBER</w:t>
      </w:r>
      <w:r w:rsidR="00995364" w:rsidRPr="00784FFE">
        <w:rPr>
          <w:rFonts w:asciiTheme="minorHAnsi" w:eastAsia="Calibri" w:hAnsiTheme="minorHAnsi" w:cstheme="minorHAnsi"/>
          <w:b/>
          <w:bCs/>
          <w:sz w:val="24"/>
          <w:szCs w:val="24"/>
        </w:rPr>
        <w:t>:</w:t>
      </w:r>
      <w:r w:rsidR="00A52106">
        <w:rPr>
          <w:rFonts w:asciiTheme="minorHAnsi" w:eastAsia="Calibri" w:hAnsiTheme="minorHAnsi" w:cstheme="minorHAnsi"/>
          <w:b/>
          <w:sz w:val="24"/>
          <w:szCs w:val="24"/>
        </w:rPr>
        <w:t xml:space="preserve"> </w:t>
      </w:r>
      <w:r w:rsidR="009E02E0">
        <w:rPr>
          <w:rFonts w:asciiTheme="minorHAnsi" w:eastAsia="Calibri" w:hAnsiTheme="minorHAnsi" w:cstheme="minorHAnsi"/>
          <w:b/>
          <w:sz w:val="24"/>
          <w:szCs w:val="24"/>
        </w:rPr>
        <w:t>510-431-7755</w:t>
      </w:r>
    </w:p>
    <w:p w:rsidR="00B37E9F" w:rsidRPr="00B37E9F" w:rsidRDefault="00AD2F69" w:rsidP="00125C7C">
      <w:pPr>
        <w:spacing w:after="0" w:line="240" w:lineRule="auto"/>
      </w:pPr>
      <w:r w:rsidRPr="00784FFE">
        <w:rPr>
          <w:rFonts w:asciiTheme="minorHAnsi" w:eastAsia="Calibri" w:hAnsiTheme="minorHAnsi" w:cstheme="minorHAnsi"/>
          <w:b/>
          <w:bCs/>
          <w:sz w:val="24"/>
          <w:szCs w:val="24"/>
        </w:rPr>
        <w:t>EMAIL ID:</w:t>
      </w:r>
      <w:r w:rsidRPr="006D082A">
        <w:rPr>
          <w:rFonts w:asciiTheme="minorHAnsi" w:eastAsia="Calibri" w:hAnsiTheme="minorHAnsi" w:cstheme="minorHAnsi"/>
          <w:b/>
          <w:bCs/>
          <w:sz w:val="24"/>
          <w:szCs w:val="24"/>
        </w:rPr>
        <w:t xml:space="preserve"> </w:t>
      </w:r>
      <w:hyperlink r:id="rId5" w:tgtFrame="_blank" w:history="1">
        <w:r w:rsidR="00B37E9F" w:rsidRPr="00B37E9F">
          <w:rPr>
            <w:rStyle w:val="Hyperlink"/>
            <w:rFonts w:ascii="Arial" w:hAnsi="Arial" w:cs="Arial"/>
            <w:color w:val="auto"/>
            <w:sz w:val="20"/>
            <w:szCs w:val="20"/>
          </w:rPr>
          <w:t>kanhais.17@gmail.com</w:t>
        </w:r>
      </w:hyperlink>
    </w:p>
    <w:p w:rsidR="00220D0B" w:rsidRPr="00784FFE" w:rsidRDefault="00503F23" w:rsidP="00125C7C">
      <w:pPr>
        <w:spacing w:after="0" w:line="240" w:lineRule="auto"/>
        <w:rPr>
          <w:rFonts w:asciiTheme="minorHAnsi" w:eastAsia="Calibri" w:hAnsiTheme="minorHAnsi" w:cs="Arial"/>
          <w:b/>
          <w:bCs/>
          <w:sz w:val="24"/>
          <w:szCs w:val="24"/>
        </w:rPr>
      </w:pPr>
      <w:r>
        <w:rPr>
          <w:rFonts w:asciiTheme="minorHAnsi" w:eastAsia="Calibri" w:hAnsiTheme="minorHAnsi" w:cs="Arial"/>
          <w:b/>
          <w:bCs/>
          <w:noProof/>
          <w:sz w:val="24"/>
          <w:szCs w:val="24"/>
          <w:lang w:eastAsia="en-US"/>
        </w:rPr>
        <w:pict>
          <v:shapetype id="_x0000_t32" coordsize="21600,21600" o:spt="32" o:oned="t" path="m,l21600,21600e" filled="f">
            <v:path arrowok="t" fillok="f" o:connecttype="none"/>
            <o:lock v:ext="edit" shapetype="t"/>
          </v:shapetype>
          <v:shape id="_x0000_s1026" type="#_x0000_t32" style="position:absolute;margin-left:-33.75pt;margin-top:9.8pt;width:611.25pt;height:0;z-index:251657728" o:connectortype="straight"/>
        </w:pict>
      </w:r>
      <w:r w:rsidR="00220D0B" w:rsidRPr="00784FFE">
        <w:rPr>
          <w:rFonts w:asciiTheme="minorHAnsi" w:eastAsia="Calibri" w:hAnsiTheme="minorHAnsi" w:cs="Arial"/>
          <w:b/>
          <w:bCs/>
          <w:sz w:val="24"/>
          <w:szCs w:val="24"/>
        </w:rPr>
        <w:tab/>
      </w:r>
      <w:r w:rsidR="00220D0B" w:rsidRPr="00784FFE">
        <w:rPr>
          <w:rFonts w:asciiTheme="minorHAnsi" w:eastAsia="Calibri" w:hAnsiTheme="minorHAnsi" w:cs="Arial"/>
          <w:b/>
          <w:bCs/>
          <w:sz w:val="24"/>
          <w:szCs w:val="24"/>
        </w:rPr>
        <w:tab/>
      </w:r>
      <w:r w:rsidR="00220D0B" w:rsidRPr="00784FFE">
        <w:rPr>
          <w:rFonts w:asciiTheme="minorHAnsi" w:eastAsia="Calibri" w:hAnsiTheme="minorHAnsi" w:cs="Arial"/>
          <w:b/>
          <w:bCs/>
          <w:sz w:val="24"/>
          <w:szCs w:val="24"/>
        </w:rPr>
        <w:tab/>
      </w:r>
      <w:r w:rsidR="00220D0B" w:rsidRPr="00784FFE">
        <w:rPr>
          <w:rFonts w:asciiTheme="minorHAnsi" w:eastAsia="Calibri" w:hAnsiTheme="minorHAnsi" w:cs="Arial"/>
          <w:b/>
          <w:bCs/>
          <w:sz w:val="24"/>
          <w:szCs w:val="24"/>
        </w:rPr>
        <w:tab/>
      </w:r>
      <w:r w:rsidR="00220D0B" w:rsidRPr="00784FFE">
        <w:rPr>
          <w:rFonts w:asciiTheme="minorHAnsi" w:eastAsia="Calibri" w:hAnsiTheme="minorHAnsi" w:cs="Arial"/>
          <w:b/>
          <w:bCs/>
          <w:sz w:val="24"/>
          <w:szCs w:val="24"/>
        </w:rPr>
        <w:tab/>
      </w:r>
    </w:p>
    <w:p w:rsidR="00E8575D" w:rsidRPr="00784FFE" w:rsidRDefault="008D5D72" w:rsidP="008D5D72">
      <w:pPr>
        <w:spacing w:before="100" w:beforeAutospacing="1" w:after="100" w:afterAutospacing="1" w:line="240" w:lineRule="auto"/>
        <w:jc w:val="both"/>
        <w:rPr>
          <w:rFonts w:asciiTheme="minorHAnsi" w:eastAsia="Calibri" w:hAnsiTheme="minorHAnsi" w:cs="Arial"/>
          <w:b/>
          <w:bCs/>
          <w:sz w:val="28"/>
          <w:szCs w:val="28"/>
        </w:rPr>
      </w:pPr>
      <w:r w:rsidRPr="00784FFE">
        <w:rPr>
          <w:rFonts w:asciiTheme="minorHAnsi" w:eastAsia="Calibri" w:hAnsiTheme="minorHAnsi" w:cs="Arial"/>
          <w:b/>
          <w:bCs/>
          <w:sz w:val="28"/>
          <w:szCs w:val="28"/>
        </w:rPr>
        <w:t>SUMMARY:</w:t>
      </w:r>
    </w:p>
    <w:p w:rsidR="008D5D72" w:rsidRPr="00784FFE" w:rsidRDefault="00AD2D43" w:rsidP="008D5D72">
      <w:pPr>
        <w:numPr>
          <w:ilvl w:val="0"/>
          <w:numId w:val="6"/>
        </w:numPr>
        <w:tabs>
          <w:tab w:val="left" w:pos="360"/>
        </w:tabs>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Over </w:t>
      </w:r>
      <w:r w:rsidR="00BD2677">
        <w:rPr>
          <w:rFonts w:asciiTheme="minorHAnsi" w:eastAsia="Calibri" w:hAnsiTheme="minorHAnsi" w:cs="Arial"/>
          <w:b/>
        </w:rPr>
        <w:t>8</w:t>
      </w:r>
      <w:r w:rsidR="00E8575D" w:rsidRPr="00784FFE">
        <w:rPr>
          <w:rFonts w:asciiTheme="minorHAnsi" w:eastAsia="Calibri" w:hAnsiTheme="minorHAnsi" w:cs="Arial"/>
          <w:b/>
        </w:rPr>
        <w:t xml:space="preserve"> years </w:t>
      </w:r>
      <w:r w:rsidR="00E8575D" w:rsidRPr="00784FFE">
        <w:rPr>
          <w:rFonts w:asciiTheme="minorHAnsi" w:eastAsia="Calibri" w:hAnsiTheme="minorHAnsi" w:cs="Arial"/>
          <w:b/>
          <w:color w:val="000000"/>
        </w:rPr>
        <w:t>of IT experience</w:t>
      </w:r>
      <w:r w:rsidR="00E8575D" w:rsidRPr="00784FFE">
        <w:rPr>
          <w:rFonts w:asciiTheme="minorHAnsi" w:eastAsia="Calibri" w:hAnsiTheme="minorHAnsi" w:cs="Arial"/>
          <w:color w:val="000000"/>
        </w:rPr>
        <w:t xml:space="preserve"> </w:t>
      </w:r>
      <w:r w:rsidR="007904C9" w:rsidRPr="00784FFE">
        <w:rPr>
          <w:rFonts w:asciiTheme="minorHAnsi" w:eastAsia="Calibri" w:hAnsiTheme="minorHAnsi" w:cs="Arial"/>
          <w:color w:val="000000"/>
        </w:rPr>
        <w:t>in</w:t>
      </w:r>
      <w:r w:rsidR="007904C9" w:rsidRPr="00784FFE">
        <w:rPr>
          <w:rFonts w:asciiTheme="minorHAnsi" w:eastAsia="Calibri" w:hAnsiTheme="minorHAnsi" w:cs="Arial"/>
        </w:rPr>
        <w:t xml:space="preserve"> Analysis</w:t>
      </w:r>
      <w:r w:rsidR="00BF6189" w:rsidRPr="00784FFE">
        <w:rPr>
          <w:rFonts w:asciiTheme="minorHAnsi" w:eastAsia="Calibri" w:hAnsiTheme="minorHAnsi" w:cs="Arial"/>
        </w:rPr>
        <w:t xml:space="preserve">, Design, Development,  Testing and Deployment of various </w:t>
      </w:r>
      <w:r w:rsidR="00E8575D" w:rsidRPr="00784FFE">
        <w:rPr>
          <w:rFonts w:asciiTheme="minorHAnsi" w:eastAsia="Calibri" w:hAnsiTheme="minorHAnsi" w:cs="Arial"/>
          <w:b/>
        </w:rPr>
        <w:t>Java/J2EE</w:t>
      </w:r>
      <w:r w:rsidR="00BF6189" w:rsidRPr="00784FFE">
        <w:rPr>
          <w:rFonts w:asciiTheme="minorHAnsi" w:eastAsia="Calibri" w:hAnsiTheme="minorHAnsi" w:cs="Arial"/>
        </w:rPr>
        <w:t xml:space="preserve"> applications in Financial, Banking, Insurance and E-Commerce Domains</w:t>
      </w:r>
    </w:p>
    <w:p w:rsidR="00E8575D" w:rsidRPr="00784FFE" w:rsidRDefault="00E8575D" w:rsidP="008D5D72">
      <w:pPr>
        <w:numPr>
          <w:ilvl w:val="0"/>
          <w:numId w:val="6"/>
        </w:numPr>
        <w:tabs>
          <w:tab w:val="left" w:pos="360"/>
        </w:tabs>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Involved in all the phases of Software Development Life Cycle including Analysis, Design, Development,</w:t>
      </w:r>
      <w:r w:rsidR="00965856" w:rsidRPr="00784FFE">
        <w:rPr>
          <w:rFonts w:asciiTheme="minorHAnsi" w:eastAsia="Calibri" w:hAnsiTheme="minorHAnsi" w:cs="Arial"/>
        </w:rPr>
        <w:t xml:space="preserve"> Integration and Implementation using </w:t>
      </w:r>
      <w:r w:rsidR="00965856" w:rsidRPr="00784FFE">
        <w:rPr>
          <w:rFonts w:asciiTheme="minorHAnsi" w:eastAsia="Calibri" w:hAnsiTheme="minorHAnsi" w:cs="Arial"/>
          <w:b/>
        </w:rPr>
        <w:t>Waterfall and Agile Methodologies</w:t>
      </w:r>
    </w:p>
    <w:p w:rsidR="00E8575D"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Skilled in creation of use cases, object models, data models, sequence diagrams, function and technical specifications.</w:t>
      </w:r>
    </w:p>
    <w:p w:rsidR="00E8575D" w:rsidRPr="00784FFE" w:rsidRDefault="009A6A0F"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Proficient in using </w:t>
      </w:r>
      <w:r w:rsidR="00E8575D" w:rsidRPr="00784FFE">
        <w:rPr>
          <w:rFonts w:asciiTheme="minorHAnsi" w:eastAsia="Calibri" w:hAnsiTheme="minorHAnsi" w:cs="Arial"/>
          <w:b/>
        </w:rPr>
        <w:t>Java, J2EE</w:t>
      </w:r>
      <w:r w:rsidR="00E8575D" w:rsidRPr="00784FFE">
        <w:rPr>
          <w:rFonts w:asciiTheme="minorHAnsi" w:eastAsia="Calibri" w:hAnsiTheme="minorHAnsi" w:cs="Arial"/>
        </w:rPr>
        <w:t xml:space="preserve"> Standards, </w:t>
      </w:r>
      <w:r w:rsidR="00965856" w:rsidRPr="00784FFE">
        <w:rPr>
          <w:rFonts w:asciiTheme="minorHAnsi" w:eastAsia="Calibri" w:hAnsiTheme="minorHAnsi" w:cs="Arial"/>
          <w:b/>
        </w:rPr>
        <w:t xml:space="preserve">JSP, </w:t>
      </w:r>
      <w:r w:rsidR="00E8575D" w:rsidRPr="00784FFE">
        <w:rPr>
          <w:rFonts w:asciiTheme="minorHAnsi" w:eastAsia="Calibri" w:hAnsiTheme="minorHAnsi" w:cs="Arial"/>
          <w:b/>
        </w:rPr>
        <w:t xml:space="preserve">Servlets, </w:t>
      </w:r>
      <w:r w:rsidR="00965856" w:rsidRPr="00784FFE">
        <w:rPr>
          <w:rFonts w:asciiTheme="minorHAnsi" w:eastAsia="Calibri" w:hAnsiTheme="minorHAnsi" w:cs="Arial"/>
          <w:b/>
        </w:rPr>
        <w:t xml:space="preserve">Java Beans, </w:t>
      </w:r>
      <w:r w:rsidR="00E8575D" w:rsidRPr="00784FFE">
        <w:rPr>
          <w:rFonts w:asciiTheme="minorHAnsi" w:eastAsia="Calibri" w:hAnsiTheme="minorHAnsi" w:cs="Arial"/>
          <w:b/>
        </w:rPr>
        <w:t>RMI, Web Services, SOAP, WSDL, JAXB, UDDI</w:t>
      </w:r>
      <w:r w:rsidR="00E8575D" w:rsidRPr="00784FFE">
        <w:rPr>
          <w:rFonts w:asciiTheme="minorHAnsi" w:eastAsia="Calibri" w:hAnsiTheme="minorHAnsi" w:cs="Arial"/>
        </w:rPr>
        <w:t xml:space="preserve">, </w:t>
      </w:r>
      <w:r w:rsidR="00E8575D" w:rsidRPr="00784FFE">
        <w:rPr>
          <w:rFonts w:asciiTheme="minorHAnsi" w:eastAsia="Calibri" w:hAnsiTheme="minorHAnsi" w:cs="Arial"/>
          <w:b/>
        </w:rPr>
        <w:t>XML, Java Script</w:t>
      </w:r>
      <w:r w:rsidR="00E8575D" w:rsidRPr="00784FFE">
        <w:rPr>
          <w:rFonts w:asciiTheme="minorHAnsi" w:eastAsia="Calibri" w:hAnsiTheme="minorHAnsi" w:cs="Arial"/>
        </w:rPr>
        <w:t xml:space="preserve"> and </w:t>
      </w:r>
      <w:r w:rsidR="00E8575D" w:rsidRPr="00784FFE">
        <w:rPr>
          <w:rFonts w:asciiTheme="minorHAnsi" w:eastAsia="Calibri" w:hAnsiTheme="minorHAnsi" w:cs="Arial"/>
          <w:b/>
        </w:rPr>
        <w:t>DHTML</w:t>
      </w:r>
      <w:r w:rsidR="00965856" w:rsidRPr="00784FFE">
        <w:rPr>
          <w:rFonts w:asciiTheme="minorHAnsi" w:eastAsia="Calibri" w:hAnsiTheme="minorHAnsi" w:cs="Arial"/>
        </w:rPr>
        <w:t xml:space="preserve"> technologies</w:t>
      </w:r>
    </w:p>
    <w:p w:rsidR="009A6A0F" w:rsidRPr="00784FFE" w:rsidRDefault="009A6A0F" w:rsidP="00965856">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Hands-on experience in using J2EE </w:t>
      </w:r>
      <w:r w:rsidR="00986736" w:rsidRPr="00784FFE">
        <w:rPr>
          <w:rFonts w:asciiTheme="minorHAnsi" w:eastAsia="Calibri" w:hAnsiTheme="minorHAnsi" w:cs="Arial"/>
        </w:rPr>
        <w:t>frameworks:</w:t>
      </w:r>
      <w:r w:rsidR="00986736" w:rsidRPr="00784FFE">
        <w:rPr>
          <w:rFonts w:asciiTheme="minorHAnsi" w:eastAsia="Calibri" w:hAnsiTheme="minorHAnsi" w:cs="Arial"/>
          <w:b/>
        </w:rPr>
        <w:t xml:space="preserve"> Struts</w:t>
      </w:r>
      <w:r w:rsidR="00E8575D" w:rsidRPr="00784FFE">
        <w:rPr>
          <w:rFonts w:asciiTheme="minorHAnsi" w:eastAsia="Calibri" w:hAnsiTheme="minorHAnsi" w:cs="Arial"/>
          <w:b/>
        </w:rPr>
        <w:t xml:space="preserve">, </w:t>
      </w:r>
      <w:r w:rsidRPr="00784FFE">
        <w:rPr>
          <w:rFonts w:asciiTheme="minorHAnsi" w:eastAsia="Calibri" w:hAnsiTheme="minorHAnsi" w:cs="Arial"/>
          <w:b/>
        </w:rPr>
        <w:t>Hibernate, Spring</w:t>
      </w:r>
      <w:r w:rsidR="00965856" w:rsidRPr="00784FFE">
        <w:rPr>
          <w:rFonts w:asciiTheme="minorHAnsi" w:eastAsia="Calibri" w:hAnsiTheme="minorHAnsi" w:cs="Arial"/>
          <w:b/>
        </w:rPr>
        <w:t>, Spring MVC, AXIS AND Jersey</w:t>
      </w:r>
    </w:p>
    <w:p w:rsidR="00D71BFD" w:rsidRPr="00784FFE" w:rsidRDefault="00D71BFD" w:rsidP="00965856">
      <w:pPr>
        <w:numPr>
          <w:ilvl w:val="0"/>
          <w:numId w:val="6"/>
        </w:numPr>
        <w:autoSpaceDE w:val="0"/>
        <w:spacing w:before="100" w:beforeAutospacing="1" w:after="100" w:afterAutospacing="1" w:line="240" w:lineRule="auto"/>
        <w:jc w:val="both"/>
        <w:rPr>
          <w:rFonts w:asciiTheme="minorHAnsi" w:eastAsia="Calibri" w:hAnsiTheme="minorHAnsi" w:cs="Arial"/>
          <w:b/>
        </w:rPr>
      </w:pPr>
      <w:r w:rsidRPr="00784FFE">
        <w:rPr>
          <w:rFonts w:asciiTheme="minorHAnsi" w:eastAsia="Calibri" w:hAnsiTheme="minorHAnsi" w:cs="Arial"/>
        </w:rPr>
        <w:t xml:space="preserve">Proficient in Spring Architecture and Spring Related Technologies:  </w:t>
      </w:r>
      <w:r w:rsidRPr="00784FFE">
        <w:rPr>
          <w:rFonts w:asciiTheme="minorHAnsi" w:eastAsia="Calibri" w:hAnsiTheme="minorHAnsi" w:cs="Arial"/>
          <w:b/>
        </w:rPr>
        <w:t>Spring DI/ MVC/ Spring JDBC/ AOP/ Batch/ Spring Templates (Spring JDBC, Spring Hibernate, Spring JMS, Spring Rest Templates)</w:t>
      </w:r>
    </w:p>
    <w:p w:rsidR="00965856"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Expertise</w:t>
      </w:r>
      <w:r w:rsidR="00965856" w:rsidRPr="00784FFE">
        <w:rPr>
          <w:rFonts w:asciiTheme="minorHAnsi" w:eastAsia="Calibri" w:hAnsiTheme="minorHAnsi" w:cs="Arial"/>
        </w:rPr>
        <w:t xml:space="preserve"> in Creating and Consuming Web Services, related technologies and tools: </w:t>
      </w:r>
      <w:r w:rsidR="00965856" w:rsidRPr="00784FFE">
        <w:rPr>
          <w:rFonts w:asciiTheme="minorHAnsi" w:eastAsia="Calibri" w:hAnsiTheme="minorHAnsi" w:cs="Arial"/>
          <w:b/>
        </w:rPr>
        <w:t>SOAP, Restful, WSDL, UDDI</w:t>
      </w:r>
    </w:p>
    <w:p w:rsidR="00965856"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Experienc</w:t>
      </w:r>
      <w:r w:rsidR="00365EBD">
        <w:rPr>
          <w:rFonts w:asciiTheme="minorHAnsi" w:eastAsia="Calibri" w:hAnsiTheme="minorHAnsi" w:cs="Arial"/>
        </w:rPr>
        <w:t xml:space="preserve">e in working with </w:t>
      </w:r>
      <w:r w:rsidR="00365EBD" w:rsidRPr="00365EBD">
        <w:rPr>
          <w:rFonts w:asciiTheme="minorHAnsi" w:eastAsia="Calibri" w:hAnsiTheme="minorHAnsi" w:cs="Arial"/>
          <w:b/>
        </w:rPr>
        <w:t>MS exchange webservices</w:t>
      </w:r>
      <w:r w:rsidR="00365EBD">
        <w:rPr>
          <w:rFonts w:asciiTheme="minorHAnsi" w:eastAsia="Calibri" w:hAnsiTheme="minorHAnsi" w:cs="Arial"/>
        </w:rPr>
        <w:t>.</w:t>
      </w:r>
      <w:bookmarkStart w:id="0" w:name="_GoBack"/>
      <w:bookmarkEnd w:id="0"/>
    </w:p>
    <w:p w:rsidR="00C32D90" w:rsidRPr="00784FFE" w:rsidRDefault="00C32D90"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Proficient in Service Oriented Architecture </w:t>
      </w:r>
      <w:r w:rsidRPr="00784FFE">
        <w:rPr>
          <w:rFonts w:asciiTheme="minorHAnsi" w:eastAsia="Calibri" w:hAnsiTheme="minorHAnsi" w:cs="Arial"/>
          <w:b/>
        </w:rPr>
        <w:t>(SOA),SOAP, RESTFUL, AXIS, JERSEY, SOAP UI</w:t>
      </w:r>
      <w:r w:rsidRPr="00784FFE">
        <w:rPr>
          <w:rFonts w:asciiTheme="minorHAnsi" w:eastAsia="Calibri" w:hAnsiTheme="minorHAnsi" w:cs="Arial"/>
        </w:rPr>
        <w:t xml:space="preserve"> tools.</w:t>
      </w:r>
    </w:p>
    <w:p w:rsidR="00E8575D"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Experience</w:t>
      </w:r>
      <w:r w:rsidR="00E8575D" w:rsidRPr="00784FFE">
        <w:rPr>
          <w:rFonts w:asciiTheme="minorHAnsi" w:eastAsia="Calibri" w:hAnsiTheme="minorHAnsi" w:cs="Arial"/>
        </w:rPr>
        <w:t xml:space="preserve"> in Message based systems using </w:t>
      </w:r>
      <w:r w:rsidR="00E8575D" w:rsidRPr="00784FFE">
        <w:rPr>
          <w:rFonts w:asciiTheme="minorHAnsi" w:eastAsia="Calibri" w:hAnsiTheme="minorHAnsi" w:cs="Arial"/>
          <w:b/>
        </w:rPr>
        <w:t xml:space="preserve">JMS API </w:t>
      </w:r>
      <w:r w:rsidR="00E8575D" w:rsidRPr="00784FFE">
        <w:rPr>
          <w:rFonts w:asciiTheme="minorHAnsi" w:eastAsia="Calibri" w:hAnsiTheme="minorHAnsi" w:cs="Arial"/>
        </w:rPr>
        <w:t xml:space="preserve">and </w:t>
      </w:r>
      <w:r w:rsidR="00E8575D" w:rsidRPr="00784FFE">
        <w:rPr>
          <w:rFonts w:asciiTheme="minorHAnsi" w:eastAsia="Calibri" w:hAnsiTheme="minorHAnsi" w:cs="Arial"/>
          <w:b/>
        </w:rPr>
        <w:t>Message Driven Beans</w:t>
      </w:r>
      <w:r w:rsidR="00E8575D" w:rsidRPr="00784FFE">
        <w:rPr>
          <w:rFonts w:asciiTheme="minorHAnsi" w:eastAsia="Calibri" w:hAnsiTheme="minorHAnsi" w:cs="Arial"/>
        </w:rPr>
        <w:t>.</w:t>
      </w:r>
    </w:p>
    <w:p w:rsidR="00965856"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Proficient in using</w:t>
      </w:r>
      <w:r w:rsidR="00DF1D4A" w:rsidRPr="00784FFE">
        <w:rPr>
          <w:rFonts w:asciiTheme="minorHAnsi" w:eastAsia="Calibri" w:hAnsiTheme="minorHAnsi" w:cs="Arial"/>
        </w:rPr>
        <w:t xml:space="preserve"> industry-standard</w:t>
      </w:r>
      <w:r w:rsidRPr="00784FFE">
        <w:rPr>
          <w:rFonts w:asciiTheme="minorHAnsi" w:eastAsia="Calibri" w:hAnsiTheme="minorHAnsi" w:cs="Arial"/>
        </w:rPr>
        <w:t xml:space="preserve"> IDEs and Java Tools: </w:t>
      </w:r>
      <w:r w:rsidRPr="00784FFE">
        <w:rPr>
          <w:rFonts w:asciiTheme="minorHAnsi" w:eastAsia="Calibri" w:hAnsiTheme="minorHAnsi" w:cs="Arial"/>
          <w:b/>
        </w:rPr>
        <w:t>Eclipse, OEPE, RAD and Spring Source</w:t>
      </w:r>
    </w:p>
    <w:p w:rsidR="00F604C6" w:rsidRPr="00784FFE" w:rsidRDefault="00F604C6" w:rsidP="00F604C6">
      <w:pPr>
        <w:numPr>
          <w:ilvl w:val="0"/>
          <w:numId w:val="6"/>
        </w:numPr>
        <w:autoSpaceDE w:val="0"/>
        <w:spacing w:before="100" w:beforeAutospacing="1" w:after="100" w:afterAutospacing="1"/>
        <w:rPr>
          <w:rFonts w:asciiTheme="minorHAnsi" w:eastAsia="Calibri" w:hAnsiTheme="minorHAnsi" w:cs="Arial"/>
          <w:b/>
          <w:bCs/>
        </w:rPr>
      </w:pPr>
      <w:r w:rsidRPr="00784FFE">
        <w:rPr>
          <w:rFonts w:asciiTheme="minorHAnsi" w:eastAsia="Calibri" w:hAnsiTheme="minorHAnsi" w:cs="Arial"/>
          <w:bCs/>
        </w:rPr>
        <w:t xml:space="preserve">Experience in deploying business applications using application servers and web servers like </w:t>
      </w:r>
      <w:r w:rsidRPr="00784FFE">
        <w:rPr>
          <w:rFonts w:asciiTheme="minorHAnsi" w:eastAsia="Calibri" w:hAnsiTheme="minorHAnsi" w:cs="Arial"/>
          <w:b/>
          <w:bCs/>
        </w:rPr>
        <w:t>IBM Web Sphere, Web Logic, JBoss and Apache Tomcat and resolving Build Issues and verifying log4j and server logs</w:t>
      </w:r>
    </w:p>
    <w:p w:rsidR="00E8575D"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Well versed in implementing and configuring </w:t>
      </w:r>
      <w:r w:rsidRPr="00784FFE">
        <w:rPr>
          <w:rFonts w:asciiTheme="minorHAnsi" w:eastAsia="Calibri" w:hAnsiTheme="minorHAnsi" w:cs="Arial"/>
          <w:b/>
        </w:rPr>
        <w:t>Log4j Mechanism</w:t>
      </w:r>
      <w:r w:rsidRPr="00784FFE">
        <w:rPr>
          <w:rFonts w:asciiTheme="minorHAnsi" w:eastAsia="Calibri" w:hAnsiTheme="minorHAnsi" w:cs="Arial"/>
        </w:rPr>
        <w:t xml:space="preserve"> for generating production log files</w:t>
      </w:r>
    </w:p>
    <w:p w:rsidR="00D71BFD" w:rsidRPr="00784FFE" w:rsidRDefault="00D71BF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Experience with unit testing using </w:t>
      </w:r>
      <w:r w:rsidRPr="00784FFE">
        <w:rPr>
          <w:rFonts w:asciiTheme="minorHAnsi" w:eastAsia="Calibri" w:hAnsiTheme="minorHAnsi" w:cs="Arial"/>
          <w:b/>
        </w:rPr>
        <w:t>JUnit, Test NG, Mockito</w:t>
      </w:r>
      <w:r w:rsidR="007904C9">
        <w:rPr>
          <w:rFonts w:asciiTheme="minorHAnsi" w:eastAsia="Calibri" w:hAnsiTheme="minorHAnsi" w:cs="Arial"/>
          <w:b/>
        </w:rPr>
        <w:t xml:space="preserve">, Jenkins and </w:t>
      </w:r>
      <w:r w:rsidR="007904C9" w:rsidRPr="007904C9">
        <w:rPr>
          <w:rFonts w:asciiTheme="minorHAnsi" w:eastAsia="Calibri" w:hAnsiTheme="minorHAnsi" w:cs="Arial"/>
          <w:b/>
        </w:rPr>
        <w:t>Selenium</w:t>
      </w:r>
      <w:r w:rsidR="007904C9">
        <w:rPr>
          <w:rFonts w:asciiTheme="minorHAnsi" w:eastAsia="Calibri" w:hAnsiTheme="minorHAnsi" w:cs="Arial"/>
          <w:b/>
        </w:rPr>
        <w:t xml:space="preserve"> </w:t>
      </w:r>
      <w:r w:rsidRPr="00784FFE">
        <w:rPr>
          <w:rFonts w:asciiTheme="minorHAnsi" w:eastAsia="Calibri" w:hAnsiTheme="minorHAnsi" w:cs="Arial"/>
          <w:b/>
        </w:rPr>
        <w:t xml:space="preserve"> frameworks</w:t>
      </w:r>
    </w:p>
    <w:p w:rsidR="00965856"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Deploying the J2EE applications to Application Servers using </w:t>
      </w:r>
      <w:r w:rsidRPr="00784FFE">
        <w:rPr>
          <w:rFonts w:asciiTheme="minorHAnsi" w:eastAsia="Calibri" w:hAnsiTheme="minorHAnsi" w:cs="Arial"/>
          <w:b/>
        </w:rPr>
        <w:t>Ant, Maven and Shell Scripts</w:t>
      </w:r>
      <w:r w:rsidRPr="00784FFE">
        <w:rPr>
          <w:rFonts w:asciiTheme="minorHAnsi" w:eastAsia="Calibri" w:hAnsiTheme="minorHAnsi" w:cs="Arial"/>
        </w:rPr>
        <w:t xml:space="preserve"> for creating Build Scripts</w:t>
      </w:r>
    </w:p>
    <w:p w:rsidR="00965856"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Working Exposure to </w:t>
      </w:r>
      <w:r w:rsidR="00175741" w:rsidRPr="00784FFE">
        <w:rPr>
          <w:rFonts w:asciiTheme="minorHAnsi" w:eastAsia="Calibri" w:hAnsiTheme="minorHAnsi" w:cs="Arial"/>
          <w:b/>
        </w:rPr>
        <w:t>WebSphere, Webl</w:t>
      </w:r>
      <w:r w:rsidRPr="00784FFE">
        <w:rPr>
          <w:rFonts w:asciiTheme="minorHAnsi" w:eastAsia="Calibri" w:hAnsiTheme="minorHAnsi" w:cs="Arial"/>
          <w:b/>
        </w:rPr>
        <w:t>ogic, Tomcat and JBOSS Servers</w:t>
      </w:r>
    </w:p>
    <w:p w:rsidR="00E8575D"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Experience in working in an </w:t>
      </w:r>
      <w:r w:rsidRPr="00784FFE">
        <w:rPr>
          <w:rFonts w:asciiTheme="minorHAnsi" w:eastAsia="Calibri" w:hAnsiTheme="minorHAnsi" w:cs="Arial"/>
          <w:b/>
        </w:rPr>
        <w:t>Onsite/Offshore</w:t>
      </w:r>
      <w:r w:rsidRPr="00784FFE">
        <w:rPr>
          <w:rFonts w:asciiTheme="minorHAnsi" w:eastAsia="Calibri" w:hAnsiTheme="minorHAnsi" w:cs="Arial"/>
        </w:rPr>
        <w:t xml:space="preserve"> delivery model</w:t>
      </w:r>
      <w:r w:rsidR="00A112B2">
        <w:rPr>
          <w:rFonts w:asciiTheme="minorHAnsi" w:eastAsia="Calibri" w:hAnsiTheme="minorHAnsi" w:cs="Arial"/>
        </w:rPr>
        <w:t>.</w:t>
      </w:r>
    </w:p>
    <w:p w:rsidR="00A112B2" w:rsidRPr="00784FFE" w:rsidRDefault="00A112B2"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Pr>
          <w:rFonts w:asciiTheme="minorHAnsi" w:eastAsia="Calibri" w:hAnsiTheme="minorHAnsi" w:cs="Arial"/>
        </w:rPr>
        <w:t xml:space="preserve">Highly experienced in working with </w:t>
      </w:r>
      <w:r w:rsidRPr="00A112B2">
        <w:rPr>
          <w:rFonts w:asciiTheme="minorHAnsi" w:eastAsia="Calibri" w:hAnsiTheme="minorHAnsi" w:cs="Arial"/>
          <w:b/>
        </w:rPr>
        <w:t>Core Java</w:t>
      </w:r>
      <w:r>
        <w:rPr>
          <w:rFonts w:asciiTheme="minorHAnsi" w:eastAsia="Calibri" w:hAnsiTheme="minorHAnsi" w:cs="Arial"/>
        </w:rPr>
        <w:t xml:space="preserve"> and </w:t>
      </w:r>
      <w:r w:rsidRPr="00A112B2">
        <w:rPr>
          <w:rFonts w:asciiTheme="minorHAnsi" w:eastAsia="Calibri" w:hAnsiTheme="minorHAnsi" w:cs="Arial"/>
          <w:b/>
        </w:rPr>
        <w:t>Multithreading</w:t>
      </w:r>
      <w:r>
        <w:rPr>
          <w:rFonts w:asciiTheme="minorHAnsi" w:eastAsia="Calibri" w:hAnsiTheme="minorHAnsi" w:cs="Arial"/>
        </w:rPr>
        <w:t xml:space="preserve">. </w:t>
      </w:r>
    </w:p>
    <w:p w:rsidR="00965856"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Strong background in supporting production environments and meeting customer needs</w:t>
      </w:r>
    </w:p>
    <w:p w:rsidR="00E8575D"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Ability to manage scope, and project resources. Men</w:t>
      </w:r>
      <w:r w:rsidR="00965856" w:rsidRPr="00784FFE">
        <w:rPr>
          <w:rFonts w:asciiTheme="minorHAnsi" w:eastAsia="Calibri" w:hAnsiTheme="minorHAnsi" w:cs="Arial"/>
        </w:rPr>
        <w:t>tor and develop technical staff</w:t>
      </w:r>
    </w:p>
    <w:p w:rsidR="00E8575D"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Excellent communication skills and an organized team player with high aptitude for learning and implementing.</w:t>
      </w:r>
    </w:p>
    <w:p w:rsidR="00E8575D"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sz w:val="20"/>
          <w:szCs w:val="20"/>
        </w:rPr>
      </w:pPr>
      <w:r w:rsidRPr="00784FFE">
        <w:rPr>
          <w:rFonts w:asciiTheme="minorHAnsi" w:eastAsia="Calibri" w:hAnsiTheme="minorHAnsi" w:cs="Arial"/>
        </w:rPr>
        <w:t>Highly motivated, self-starter with a positive attitude, willingness to learn new concepts and acceptance of challenges</w:t>
      </w:r>
    </w:p>
    <w:p w:rsidR="00E8575D" w:rsidRPr="00784FFE" w:rsidRDefault="00E8575D" w:rsidP="003C5F5F">
      <w:pPr>
        <w:autoSpaceDE w:val="0"/>
        <w:spacing w:before="100" w:beforeAutospacing="1" w:after="100" w:afterAutospacing="1" w:line="240" w:lineRule="auto"/>
        <w:jc w:val="both"/>
        <w:rPr>
          <w:rFonts w:asciiTheme="minorHAnsi" w:hAnsiTheme="minorHAnsi" w:cs="Arial"/>
        </w:rPr>
      </w:pPr>
      <w:r w:rsidRPr="00784FFE">
        <w:rPr>
          <w:rFonts w:asciiTheme="minorHAnsi" w:hAnsiTheme="minorHAnsi" w:cs="Arial"/>
          <w:b/>
          <w:sz w:val="28"/>
          <w:szCs w:val="28"/>
        </w:rPr>
        <w:t>TECHNICAL SKILLS</w:t>
      </w:r>
      <w:r w:rsidR="00D53FC2" w:rsidRPr="00784FFE">
        <w:rPr>
          <w:rFonts w:asciiTheme="minorHAnsi" w:hAnsiTheme="minorHAnsi" w:cs="Arial"/>
          <w:b/>
        </w:rPr>
        <w:t>:</w:t>
      </w:r>
    </w:p>
    <w:tbl>
      <w:tblPr>
        <w:tblW w:w="0" w:type="auto"/>
        <w:tblInd w:w="-97" w:type="dxa"/>
        <w:tblLayout w:type="fixed"/>
        <w:tblCellMar>
          <w:top w:w="15" w:type="dxa"/>
          <w:left w:w="15" w:type="dxa"/>
          <w:bottom w:w="15" w:type="dxa"/>
          <w:right w:w="15" w:type="dxa"/>
        </w:tblCellMar>
        <w:tblLook w:val="0000"/>
      </w:tblPr>
      <w:tblGrid>
        <w:gridCol w:w="2567"/>
        <w:gridCol w:w="7817"/>
      </w:tblGrid>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Languages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A112B2" w:rsidP="00BA5992">
            <w:pPr>
              <w:snapToGrid w:val="0"/>
              <w:spacing w:after="0" w:line="100" w:lineRule="atLeast"/>
              <w:jc w:val="both"/>
              <w:rPr>
                <w:rFonts w:asciiTheme="minorHAnsi" w:hAnsiTheme="minorHAnsi" w:cs="Arial"/>
                <w:color w:val="000000"/>
              </w:rPr>
            </w:pPr>
            <w:r>
              <w:rPr>
                <w:rFonts w:asciiTheme="minorHAnsi" w:hAnsiTheme="minorHAnsi" w:cs="Arial"/>
                <w:b/>
                <w:color w:val="000000"/>
              </w:rPr>
              <w:t xml:space="preserve">Core </w:t>
            </w:r>
            <w:r w:rsidR="00E8575D" w:rsidRPr="00784FFE">
              <w:rPr>
                <w:rFonts w:asciiTheme="minorHAnsi" w:hAnsiTheme="minorHAnsi" w:cs="Arial"/>
                <w:b/>
                <w:color w:val="000000"/>
              </w:rPr>
              <w:t>JAVA</w:t>
            </w:r>
            <w:r w:rsidR="00E8575D" w:rsidRPr="00784FFE">
              <w:rPr>
                <w:rFonts w:asciiTheme="minorHAnsi" w:hAnsiTheme="minorHAnsi" w:cs="Arial"/>
                <w:color w:val="000000"/>
              </w:rPr>
              <w:t>,</w:t>
            </w:r>
            <w:r>
              <w:rPr>
                <w:rFonts w:asciiTheme="minorHAnsi" w:hAnsiTheme="minorHAnsi" w:cs="Arial"/>
                <w:color w:val="000000"/>
              </w:rPr>
              <w:t xml:space="preserve"> J2EE,</w:t>
            </w:r>
            <w:r w:rsidR="00E8575D" w:rsidRPr="00784FFE">
              <w:rPr>
                <w:rFonts w:asciiTheme="minorHAnsi" w:hAnsiTheme="minorHAnsi" w:cs="Arial"/>
                <w:color w:val="000000"/>
              </w:rPr>
              <w:t xml:space="preserve"> C,C++,SQL and PL/SQL</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lastRenderedPageBreak/>
              <w:t>J2EE Technologies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rsidP="00BA5992">
            <w:pPr>
              <w:snapToGrid w:val="0"/>
              <w:spacing w:after="0" w:line="100" w:lineRule="atLeast"/>
              <w:jc w:val="both"/>
              <w:rPr>
                <w:rFonts w:asciiTheme="minorHAnsi" w:hAnsiTheme="minorHAnsi" w:cs="Arial"/>
                <w:b/>
                <w:color w:val="000000"/>
              </w:rPr>
            </w:pPr>
            <w:r w:rsidRPr="00784FFE">
              <w:rPr>
                <w:rFonts w:asciiTheme="minorHAnsi" w:hAnsiTheme="minorHAnsi" w:cs="Arial"/>
                <w:b/>
                <w:color w:val="000000"/>
              </w:rPr>
              <w:t>JSP, Servlets,JDBC</w:t>
            </w:r>
            <w:r w:rsidR="00BA5992" w:rsidRPr="00784FFE">
              <w:rPr>
                <w:rFonts w:asciiTheme="minorHAnsi" w:hAnsiTheme="minorHAnsi" w:cs="Arial"/>
                <w:b/>
                <w:color w:val="000000"/>
              </w:rPr>
              <w:t xml:space="preserve">, </w:t>
            </w:r>
            <w:r w:rsidRPr="00784FFE">
              <w:rPr>
                <w:rFonts w:asciiTheme="minorHAnsi" w:hAnsiTheme="minorHAnsi" w:cs="Arial"/>
                <w:b/>
                <w:color w:val="000000"/>
              </w:rPr>
              <w:t>Java POJO, Java Beans, JMS</w:t>
            </w:r>
            <w:r w:rsidR="00BA5992" w:rsidRPr="00784FFE">
              <w:rPr>
                <w:rFonts w:asciiTheme="minorHAnsi" w:hAnsiTheme="minorHAnsi" w:cs="Arial"/>
                <w:b/>
                <w:color w:val="000000"/>
              </w:rPr>
              <w:t>, We</w:t>
            </w:r>
            <w:r w:rsidR="00DF1D4A" w:rsidRPr="00784FFE">
              <w:rPr>
                <w:rFonts w:asciiTheme="minorHAnsi" w:hAnsiTheme="minorHAnsi" w:cs="Arial"/>
                <w:b/>
                <w:color w:val="000000"/>
              </w:rPr>
              <w:t>b Services, SOAP, Restful</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Frameworks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rsidP="00AD2D43">
            <w:pPr>
              <w:snapToGrid w:val="0"/>
              <w:spacing w:after="0" w:line="100" w:lineRule="atLeast"/>
              <w:jc w:val="both"/>
              <w:rPr>
                <w:rFonts w:asciiTheme="minorHAnsi" w:hAnsiTheme="minorHAnsi" w:cs="Arial"/>
                <w:b/>
                <w:color w:val="000000"/>
              </w:rPr>
            </w:pPr>
            <w:r w:rsidRPr="00784FFE">
              <w:rPr>
                <w:rFonts w:asciiTheme="minorHAnsi" w:hAnsiTheme="minorHAnsi" w:cs="Arial"/>
                <w:b/>
                <w:color w:val="000000"/>
              </w:rPr>
              <w:t>Str</w:t>
            </w:r>
            <w:r w:rsidR="00AD2D43" w:rsidRPr="00784FFE">
              <w:rPr>
                <w:rFonts w:asciiTheme="minorHAnsi" w:hAnsiTheme="minorHAnsi" w:cs="Arial"/>
                <w:b/>
                <w:color w:val="000000"/>
              </w:rPr>
              <w:t>uts Framework, Spring 3.0, MVC A</w:t>
            </w:r>
            <w:r w:rsidRPr="00784FFE">
              <w:rPr>
                <w:rFonts w:asciiTheme="minorHAnsi" w:hAnsiTheme="minorHAnsi" w:cs="Arial"/>
                <w:b/>
                <w:color w:val="000000"/>
              </w:rPr>
              <w:t>rchitecture</w:t>
            </w:r>
            <w:r w:rsidR="00DF1D4A" w:rsidRPr="00784FFE">
              <w:rPr>
                <w:rFonts w:asciiTheme="minorHAnsi" w:hAnsiTheme="minorHAnsi" w:cs="Arial"/>
                <w:b/>
                <w:color w:val="000000"/>
              </w:rPr>
              <w:t>, Struts, Hibernate</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IDEs/tools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DF1D4A" w:rsidP="00DF1D4A">
            <w:pPr>
              <w:snapToGrid w:val="0"/>
              <w:spacing w:after="0" w:line="100" w:lineRule="atLeast"/>
              <w:jc w:val="both"/>
              <w:rPr>
                <w:rFonts w:asciiTheme="minorHAnsi" w:hAnsiTheme="minorHAnsi" w:cs="Arial"/>
                <w:b/>
                <w:color w:val="000000"/>
              </w:rPr>
            </w:pPr>
            <w:r w:rsidRPr="00784FFE">
              <w:rPr>
                <w:rFonts w:asciiTheme="minorHAnsi" w:hAnsiTheme="minorHAnsi" w:cs="Arial"/>
                <w:b/>
                <w:color w:val="000000"/>
              </w:rPr>
              <w:t>Eclipse</w:t>
            </w:r>
            <w:r w:rsidR="00E8575D" w:rsidRPr="00784FFE">
              <w:rPr>
                <w:rFonts w:asciiTheme="minorHAnsi" w:hAnsiTheme="minorHAnsi" w:cs="Arial"/>
                <w:b/>
                <w:color w:val="000000"/>
              </w:rPr>
              <w:t xml:space="preserve">, </w:t>
            </w:r>
            <w:r w:rsidRPr="00784FFE">
              <w:rPr>
                <w:rFonts w:asciiTheme="minorHAnsi" w:hAnsiTheme="minorHAnsi" w:cs="Arial"/>
                <w:b/>
                <w:color w:val="000000"/>
              </w:rPr>
              <w:t xml:space="preserve">OEPE, RAD, Spring Source, </w:t>
            </w:r>
            <w:r w:rsidR="00E8575D" w:rsidRPr="00784FFE">
              <w:rPr>
                <w:rFonts w:asciiTheme="minorHAnsi" w:hAnsiTheme="minorHAnsi" w:cs="Arial"/>
                <w:b/>
                <w:color w:val="000000"/>
              </w:rPr>
              <w:t>Toad,</w:t>
            </w:r>
            <w:r w:rsidRPr="00784FFE">
              <w:rPr>
                <w:rFonts w:asciiTheme="minorHAnsi" w:hAnsiTheme="minorHAnsi" w:cs="Arial"/>
                <w:b/>
                <w:color w:val="000000"/>
              </w:rPr>
              <w:t>SOAP UI, RALLY, JIRA, Quality Center</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Design Modeling</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pPr>
              <w:snapToGrid w:val="0"/>
              <w:spacing w:after="0" w:line="100" w:lineRule="atLeast"/>
              <w:jc w:val="both"/>
              <w:rPr>
                <w:rFonts w:asciiTheme="minorHAnsi" w:hAnsiTheme="minorHAnsi" w:cs="Arial"/>
                <w:color w:val="000000"/>
              </w:rPr>
            </w:pPr>
            <w:r w:rsidRPr="00784FFE">
              <w:rPr>
                <w:rFonts w:asciiTheme="minorHAnsi" w:hAnsiTheme="minorHAnsi" w:cs="Arial"/>
                <w:color w:val="000000"/>
              </w:rPr>
              <w:t>OOA/OOD, UML</w:t>
            </w:r>
            <w:r w:rsidR="00DF1D4A" w:rsidRPr="00784FFE">
              <w:rPr>
                <w:rFonts w:asciiTheme="minorHAnsi" w:hAnsiTheme="minorHAnsi" w:cs="Arial"/>
                <w:color w:val="000000"/>
              </w:rPr>
              <w:t>, TogetherJ</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AD2D43">
            <w:pPr>
              <w:snapToGrid w:val="0"/>
              <w:spacing w:after="0" w:line="100" w:lineRule="atLeast"/>
              <w:jc w:val="both"/>
              <w:rPr>
                <w:rFonts w:asciiTheme="minorHAnsi" w:hAnsiTheme="minorHAnsi" w:cs="Arial"/>
                <w:b/>
              </w:rPr>
            </w:pPr>
            <w:r w:rsidRPr="00784FFE">
              <w:rPr>
                <w:rFonts w:asciiTheme="minorHAnsi" w:hAnsiTheme="minorHAnsi" w:cs="Arial"/>
                <w:b/>
              </w:rPr>
              <w:t>Web Technologies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pPr>
              <w:snapToGrid w:val="0"/>
              <w:spacing w:after="0" w:line="100" w:lineRule="atLeast"/>
              <w:jc w:val="both"/>
              <w:rPr>
                <w:rFonts w:asciiTheme="minorHAnsi" w:hAnsiTheme="minorHAnsi" w:cs="Arial"/>
              </w:rPr>
            </w:pPr>
            <w:r w:rsidRPr="00784FFE">
              <w:rPr>
                <w:rFonts w:asciiTheme="minorHAnsi" w:hAnsiTheme="minorHAnsi" w:cs="Arial"/>
              </w:rPr>
              <w:t>HTML,</w:t>
            </w:r>
            <w:r w:rsidR="00AD2D43" w:rsidRPr="00784FFE">
              <w:rPr>
                <w:rFonts w:asciiTheme="minorHAnsi" w:hAnsiTheme="minorHAnsi" w:cs="Arial"/>
              </w:rPr>
              <w:t xml:space="preserve"> JavaScript, PHP, XML, </w:t>
            </w:r>
            <w:r w:rsidRPr="00784FFE">
              <w:rPr>
                <w:rFonts w:asciiTheme="minorHAnsi" w:hAnsiTheme="minorHAnsi" w:cs="Arial"/>
              </w:rPr>
              <w:t>CSS, XHTML, DHTML</w:t>
            </w:r>
            <w:r w:rsidR="00DF1D4A" w:rsidRPr="00784FFE">
              <w:rPr>
                <w:rFonts w:asciiTheme="minorHAnsi" w:hAnsiTheme="minorHAnsi" w:cs="Arial"/>
              </w:rPr>
              <w:t>, jQuery</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rPr>
            </w:pPr>
            <w:r w:rsidRPr="00784FFE">
              <w:rPr>
                <w:rFonts w:asciiTheme="minorHAnsi" w:hAnsiTheme="minorHAnsi" w:cs="Arial"/>
                <w:b/>
              </w:rPr>
              <w:t>Software Methodologies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DF1D4A">
            <w:pPr>
              <w:snapToGrid w:val="0"/>
              <w:spacing w:after="0" w:line="100" w:lineRule="atLeast"/>
              <w:jc w:val="both"/>
              <w:rPr>
                <w:rFonts w:asciiTheme="minorHAnsi" w:hAnsiTheme="minorHAnsi" w:cs="Arial"/>
                <w:b/>
              </w:rPr>
            </w:pPr>
            <w:r w:rsidRPr="00784FFE">
              <w:rPr>
                <w:rFonts w:asciiTheme="minorHAnsi" w:hAnsiTheme="minorHAnsi" w:cs="Arial"/>
                <w:b/>
              </w:rPr>
              <w:t xml:space="preserve">Agile </w:t>
            </w:r>
            <w:r w:rsidR="00E8575D" w:rsidRPr="00784FFE">
              <w:rPr>
                <w:rFonts w:asciiTheme="minorHAnsi" w:hAnsiTheme="minorHAnsi" w:cs="Arial"/>
                <w:b/>
              </w:rPr>
              <w:t>Scrum,Waterfall</w:t>
            </w:r>
            <w:r w:rsidR="007904C9">
              <w:rPr>
                <w:rFonts w:asciiTheme="minorHAnsi" w:hAnsiTheme="minorHAnsi" w:cs="Arial"/>
                <w:b/>
              </w:rPr>
              <w:t>,</w:t>
            </w:r>
            <w:r w:rsidR="007904C9" w:rsidRPr="007904C9">
              <w:rPr>
                <w:rFonts w:ascii="Arial" w:hAnsi="Arial" w:cs="Arial"/>
                <w:color w:val="222222"/>
                <w:sz w:val="19"/>
                <w:szCs w:val="19"/>
                <w:shd w:val="clear" w:color="auto" w:fill="FFFFFF"/>
              </w:rPr>
              <w:t xml:space="preserve"> </w:t>
            </w:r>
            <w:r w:rsidR="007904C9" w:rsidRPr="007904C9">
              <w:rPr>
                <w:rFonts w:asciiTheme="minorHAnsi" w:hAnsiTheme="minorHAnsi" w:cs="Arial"/>
                <w:b/>
              </w:rPr>
              <w:t>Behavior Driven Development (BDD)</w:t>
            </w:r>
            <w:r w:rsidR="007904C9">
              <w:rPr>
                <w:rFonts w:asciiTheme="minorHAnsi" w:hAnsiTheme="minorHAnsi" w:cs="Arial"/>
                <w:b/>
              </w:rPr>
              <w:t xml:space="preserve"> </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Database</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pPr>
              <w:snapToGrid w:val="0"/>
              <w:spacing w:after="0" w:line="100" w:lineRule="atLeast"/>
              <w:jc w:val="both"/>
              <w:rPr>
                <w:rFonts w:asciiTheme="minorHAnsi" w:hAnsiTheme="minorHAnsi" w:cs="Arial"/>
                <w:color w:val="000000"/>
              </w:rPr>
            </w:pPr>
            <w:r w:rsidRPr="00784FFE">
              <w:rPr>
                <w:rFonts w:asciiTheme="minorHAnsi" w:hAnsiTheme="minorHAnsi" w:cs="Arial"/>
                <w:color w:val="000000"/>
              </w:rPr>
              <w:t>Oracle 10g,My SQL,Microsoft Access</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Operating System</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pPr>
              <w:snapToGrid w:val="0"/>
              <w:spacing w:after="0" w:line="100" w:lineRule="atLeast"/>
              <w:jc w:val="both"/>
              <w:rPr>
                <w:rFonts w:asciiTheme="minorHAnsi" w:hAnsiTheme="minorHAnsi" w:cs="Arial"/>
                <w:color w:val="000000"/>
              </w:rPr>
            </w:pPr>
            <w:r w:rsidRPr="00784FFE">
              <w:rPr>
                <w:rFonts w:asciiTheme="minorHAnsi" w:hAnsiTheme="minorHAnsi" w:cs="Arial"/>
                <w:color w:val="000000"/>
              </w:rPr>
              <w:t>Windows 8/7/vista/XP,UNIX</w:t>
            </w:r>
            <w:r w:rsidR="00DF1D4A" w:rsidRPr="00784FFE">
              <w:rPr>
                <w:rFonts w:asciiTheme="minorHAnsi" w:hAnsiTheme="minorHAnsi" w:cs="Arial"/>
                <w:color w:val="000000"/>
              </w:rPr>
              <w:t>, DOS, MCA</w:t>
            </w:r>
          </w:p>
        </w:tc>
      </w:tr>
      <w:tr w:rsidR="00AD2D43" w:rsidRPr="00784FFE">
        <w:tc>
          <w:tcPr>
            <w:tcW w:w="2567" w:type="dxa"/>
            <w:tcBorders>
              <w:top w:val="single" w:sz="4" w:space="0" w:color="C0C0C0"/>
              <w:left w:val="single" w:sz="4" w:space="0" w:color="C0C0C0"/>
              <w:bottom w:val="single" w:sz="4" w:space="0" w:color="C0C0C0"/>
            </w:tcBorders>
            <w:vAlign w:val="center"/>
          </w:tcPr>
          <w:p w:rsidR="00AD2D43" w:rsidRPr="00784FFE" w:rsidRDefault="00AD2D43" w:rsidP="00BA5992">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Web/Application Servers</w:t>
            </w:r>
          </w:p>
        </w:tc>
        <w:tc>
          <w:tcPr>
            <w:tcW w:w="7817" w:type="dxa"/>
            <w:tcBorders>
              <w:top w:val="single" w:sz="4" w:space="0" w:color="C0C0C0"/>
              <w:left w:val="single" w:sz="4" w:space="0" w:color="C0C0C0"/>
              <w:bottom w:val="single" w:sz="4" w:space="0" w:color="C0C0C0"/>
              <w:right w:val="single" w:sz="4" w:space="0" w:color="C0C0C0"/>
            </w:tcBorders>
            <w:vAlign w:val="center"/>
          </w:tcPr>
          <w:p w:rsidR="00AD2D43" w:rsidRPr="00784FFE" w:rsidRDefault="00DF1D4A" w:rsidP="00BA5992">
            <w:pPr>
              <w:snapToGrid w:val="0"/>
              <w:spacing w:after="0" w:line="100" w:lineRule="atLeast"/>
              <w:jc w:val="both"/>
              <w:rPr>
                <w:rFonts w:asciiTheme="minorHAnsi" w:hAnsiTheme="minorHAnsi" w:cs="Arial"/>
                <w:color w:val="000000"/>
              </w:rPr>
            </w:pPr>
            <w:r w:rsidRPr="00784FFE">
              <w:rPr>
                <w:rFonts w:asciiTheme="minorHAnsi" w:hAnsiTheme="minorHAnsi" w:cs="Arial"/>
                <w:b/>
                <w:color w:val="000000"/>
              </w:rPr>
              <w:t>WebSphere, WebLogic</w:t>
            </w:r>
            <w:r w:rsidRPr="00784FFE">
              <w:rPr>
                <w:rFonts w:asciiTheme="minorHAnsi" w:hAnsiTheme="minorHAnsi" w:cs="Arial"/>
                <w:color w:val="000000"/>
              </w:rPr>
              <w:t>, JBOSS, Apache Tomcat, Apache HTTP Server, IIS Server</w:t>
            </w:r>
          </w:p>
        </w:tc>
      </w:tr>
    </w:tbl>
    <w:p w:rsidR="00E8575D" w:rsidRPr="00784FFE" w:rsidRDefault="00E8575D">
      <w:pPr>
        <w:spacing w:after="0" w:line="100" w:lineRule="atLeast"/>
        <w:rPr>
          <w:rFonts w:asciiTheme="minorHAnsi" w:hAnsiTheme="minorHAnsi" w:cs="Arial"/>
        </w:rPr>
      </w:pPr>
    </w:p>
    <w:p w:rsidR="00E8575D" w:rsidRPr="00784FFE" w:rsidRDefault="00E8575D">
      <w:pPr>
        <w:spacing w:after="0" w:line="100" w:lineRule="atLeast"/>
        <w:rPr>
          <w:rFonts w:asciiTheme="minorHAnsi" w:hAnsiTheme="minorHAnsi" w:cs="Arial"/>
        </w:rPr>
      </w:pPr>
    </w:p>
    <w:p w:rsidR="008D5D72" w:rsidRPr="00784FFE" w:rsidRDefault="008D5D72" w:rsidP="008D5D72">
      <w:pPr>
        <w:spacing w:after="0" w:line="100" w:lineRule="atLeast"/>
        <w:jc w:val="both"/>
        <w:rPr>
          <w:rFonts w:asciiTheme="minorHAnsi" w:hAnsiTheme="minorHAnsi" w:cs="Arial"/>
          <w:b/>
          <w:sz w:val="28"/>
          <w:szCs w:val="28"/>
        </w:rPr>
      </w:pPr>
      <w:r w:rsidRPr="00784FFE">
        <w:rPr>
          <w:rFonts w:asciiTheme="minorHAnsi" w:hAnsiTheme="minorHAnsi" w:cs="Arial"/>
          <w:b/>
          <w:sz w:val="28"/>
          <w:szCs w:val="28"/>
        </w:rPr>
        <w:t>EDUCATION</w:t>
      </w:r>
      <w:r w:rsidR="00C9667C" w:rsidRPr="00784FFE">
        <w:rPr>
          <w:rFonts w:asciiTheme="minorHAnsi" w:hAnsiTheme="minorHAnsi" w:cs="Arial"/>
          <w:b/>
          <w:sz w:val="28"/>
          <w:szCs w:val="28"/>
        </w:rPr>
        <w:t>:</w:t>
      </w:r>
    </w:p>
    <w:p w:rsidR="008D5D72" w:rsidRPr="00784FFE" w:rsidRDefault="00BC18BC" w:rsidP="00125C7C">
      <w:pPr>
        <w:spacing w:line="100" w:lineRule="atLeast"/>
        <w:rPr>
          <w:rFonts w:asciiTheme="minorHAnsi" w:hAnsiTheme="minorHAnsi" w:cs="Arial"/>
          <w:bCs/>
          <w:color w:val="000000"/>
        </w:rPr>
      </w:pPr>
      <w:r w:rsidRPr="00784FFE">
        <w:rPr>
          <w:rFonts w:asciiTheme="minorHAnsi" w:hAnsiTheme="minorHAnsi" w:cs="Arial"/>
          <w:bCs/>
          <w:color w:val="000000"/>
        </w:rPr>
        <w:t>B.Tech</w:t>
      </w:r>
      <w:r w:rsidR="00784FFE" w:rsidRPr="00784FFE">
        <w:rPr>
          <w:rFonts w:asciiTheme="minorHAnsi" w:hAnsiTheme="minorHAnsi" w:cs="Arial"/>
          <w:bCs/>
          <w:color w:val="000000"/>
        </w:rPr>
        <w:t xml:space="preserve"> </w:t>
      </w:r>
      <w:r w:rsidRPr="00784FFE">
        <w:rPr>
          <w:rFonts w:asciiTheme="minorHAnsi" w:hAnsiTheme="minorHAnsi" w:cs="Arial"/>
          <w:bCs/>
          <w:color w:val="000000"/>
        </w:rPr>
        <w:t xml:space="preserve">from </w:t>
      </w:r>
      <w:r w:rsidR="00784FFE" w:rsidRPr="00784FFE">
        <w:rPr>
          <w:rFonts w:asciiTheme="minorHAnsi" w:hAnsiTheme="minorHAnsi" w:cs="Arial"/>
          <w:bCs/>
          <w:color w:val="000000"/>
        </w:rPr>
        <w:t>Gujarat Technological</w:t>
      </w:r>
      <w:r w:rsidRPr="00784FFE">
        <w:rPr>
          <w:rFonts w:asciiTheme="minorHAnsi" w:hAnsiTheme="minorHAnsi" w:cs="Arial"/>
          <w:bCs/>
          <w:color w:val="000000"/>
        </w:rPr>
        <w:t xml:space="preserve"> University,</w:t>
      </w:r>
      <w:r w:rsidR="00784FFE" w:rsidRPr="00784FFE">
        <w:rPr>
          <w:rFonts w:asciiTheme="minorHAnsi" w:hAnsiTheme="minorHAnsi" w:cs="Arial"/>
          <w:bCs/>
          <w:color w:val="000000"/>
        </w:rPr>
        <w:t xml:space="preserve"> Gujarat</w:t>
      </w:r>
      <w:r w:rsidRPr="00784FFE">
        <w:rPr>
          <w:rFonts w:asciiTheme="minorHAnsi" w:hAnsiTheme="minorHAnsi" w:cs="Arial"/>
          <w:bCs/>
          <w:color w:val="000000"/>
        </w:rPr>
        <w:t>,</w:t>
      </w:r>
      <w:r w:rsidR="00784FFE" w:rsidRPr="00784FFE">
        <w:rPr>
          <w:rFonts w:asciiTheme="minorHAnsi" w:hAnsiTheme="minorHAnsi" w:cs="Arial"/>
          <w:bCs/>
          <w:color w:val="000000"/>
        </w:rPr>
        <w:t xml:space="preserve"> </w:t>
      </w:r>
      <w:r w:rsidRPr="00784FFE">
        <w:rPr>
          <w:rFonts w:asciiTheme="minorHAnsi" w:hAnsiTheme="minorHAnsi" w:cs="Arial"/>
          <w:bCs/>
          <w:color w:val="000000"/>
        </w:rPr>
        <w:t>India</w:t>
      </w:r>
    </w:p>
    <w:p w:rsidR="00AD2D43" w:rsidRPr="00784FFE" w:rsidRDefault="00AD2D43">
      <w:pPr>
        <w:spacing w:after="0" w:line="100" w:lineRule="atLeast"/>
        <w:rPr>
          <w:rFonts w:asciiTheme="minorHAnsi" w:hAnsiTheme="minorHAnsi" w:cs="Arial"/>
          <w:b/>
          <w:sz w:val="28"/>
          <w:szCs w:val="28"/>
        </w:rPr>
      </w:pPr>
    </w:p>
    <w:p w:rsidR="00E8575D" w:rsidRPr="00784FFE" w:rsidRDefault="00E8575D">
      <w:pPr>
        <w:spacing w:after="0" w:line="100" w:lineRule="atLeast"/>
        <w:rPr>
          <w:rFonts w:asciiTheme="minorHAnsi" w:hAnsiTheme="minorHAnsi" w:cs="Arial"/>
          <w:b/>
          <w:sz w:val="28"/>
          <w:szCs w:val="28"/>
        </w:rPr>
      </w:pPr>
      <w:r w:rsidRPr="00784FFE">
        <w:rPr>
          <w:rFonts w:asciiTheme="minorHAnsi" w:hAnsiTheme="minorHAnsi" w:cs="Arial"/>
          <w:b/>
          <w:sz w:val="28"/>
          <w:szCs w:val="28"/>
        </w:rPr>
        <w:t>PROFESSIONAL WORK EXPERIENCE</w:t>
      </w:r>
      <w:r w:rsidR="00C95434" w:rsidRPr="00784FFE">
        <w:rPr>
          <w:rFonts w:asciiTheme="minorHAnsi" w:hAnsiTheme="minorHAnsi" w:cs="Arial"/>
          <w:b/>
          <w:sz w:val="28"/>
          <w:szCs w:val="28"/>
        </w:rPr>
        <w:t>:</w:t>
      </w:r>
    </w:p>
    <w:p w:rsidR="00125C7C" w:rsidRPr="00784FFE" w:rsidRDefault="00125C7C">
      <w:pPr>
        <w:spacing w:after="0" w:line="100" w:lineRule="atLeast"/>
        <w:rPr>
          <w:rFonts w:asciiTheme="minorHAnsi" w:eastAsia="Calibri" w:hAnsiTheme="minorHAnsi" w:cs="Arial"/>
          <w:b/>
          <w:bCs/>
          <w:sz w:val="20"/>
          <w:szCs w:val="20"/>
        </w:rPr>
      </w:pPr>
    </w:p>
    <w:p w:rsidR="00E8575D" w:rsidRPr="00784FFE" w:rsidRDefault="00D71BFD">
      <w:pPr>
        <w:spacing w:after="0" w:line="100" w:lineRule="atLeast"/>
        <w:rPr>
          <w:rFonts w:asciiTheme="minorHAnsi" w:eastAsia="Calibri" w:hAnsiTheme="minorHAnsi" w:cs="Arial"/>
          <w:b/>
          <w:bCs/>
        </w:rPr>
      </w:pPr>
      <w:r w:rsidRPr="00784FFE">
        <w:rPr>
          <w:rFonts w:asciiTheme="minorHAnsi" w:hAnsiTheme="minorHAnsi"/>
          <w:b/>
        </w:rPr>
        <w:t>Morgan Stanley, New York</w:t>
      </w:r>
      <w:r w:rsidR="0041039E" w:rsidRPr="00784FFE">
        <w:rPr>
          <w:rFonts w:asciiTheme="minorHAnsi" w:eastAsia="Calibri" w:hAnsiTheme="minorHAnsi" w:cs="Arial"/>
          <w:b/>
          <w:bCs/>
        </w:rPr>
        <w:tab/>
      </w:r>
      <w:r w:rsidR="0041039E" w:rsidRPr="00784FFE">
        <w:rPr>
          <w:rFonts w:asciiTheme="minorHAnsi" w:eastAsia="Calibri" w:hAnsiTheme="minorHAnsi" w:cs="Arial"/>
          <w:b/>
          <w:bCs/>
        </w:rPr>
        <w:tab/>
      </w:r>
      <w:r w:rsidR="0041039E" w:rsidRPr="00784FFE">
        <w:rPr>
          <w:rFonts w:asciiTheme="minorHAnsi" w:eastAsia="Calibri" w:hAnsiTheme="minorHAnsi" w:cs="Arial"/>
          <w:b/>
          <w:bCs/>
        </w:rPr>
        <w:tab/>
      </w:r>
      <w:r w:rsidR="0041039E" w:rsidRPr="00784FFE">
        <w:rPr>
          <w:rFonts w:asciiTheme="minorHAnsi" w:eastAsia="Calibri" w:hAnsiTheme="minorHAnsi" w:cs="Arial"/>
          <w:b/>
          <w:bCs/>
        </w:rPr>
        <w:tab/>
      </w:r>
      <w:r w:rsidR="0041039E" w:rsidRPr="00784FFE">
        <w:rPr>
          <w:rFonts w:asciiTheme="minorHAnsi" w:eastAsia="Calibri" w:hAnsiTheme="minorHAnsi" w:cs="Arial"/>
          <w:b/>
          <w:bCs/>
        </w:rPr>
        <w:tab/>
      </w:r>
      <w:r w:rsidRPr="00784FFE">
        <w:rPr>
          <w:rFonts w:asciiTheme="minorHAnsi" w:eastAsia="Calibri" w:hAnsiTheme="minorHAnsi" w:cs="Arial"/>
          <w:b/>
          <w:bCs/>
        </w:rPr>
        <w:tab/>
      </w:r>
      <w:r w:rsidRPr="00784FFE">
        <w:rPr>
          <w:rFonts w:asciiTheme="minorHAnsi" w:eastAsia="Calibri" w:hAnsiTheme="minorHAnsi" w:cs="Arial"/>
          <w:b/>
          <w:bCs/>
        </w:rPr>
        <w:tab/>
      </w:r>
      <w:r w:rsidRPr="00784FFE">
        <w:rPr>
          <w:rFonts w:asciiTheme="minorHAnsi" w:eastAsia="Calibri" w:hAnsiTheme="minorHAnsi" w:cs="Arial"/>
          <w:b/>
          <w:bCs/>
        </w:rPr>
        <w:tab/>
        <w:t>Sept  2015</w:t>
      </w:r>
      <w:r w:rsidR="007E4F57" w:rsidRPr="00784FFE">
        <w:rPr>
          <w:rFonts w:asciiTheme="minorHAnsi" w:eastAsia="Calibri" w:hAnsiTheme="minorHAnsi" w:cs="Arial"/>
          <w:b/>
          <w:bCs/>
        </w:rPr>
        <w:t>-</w:t>
      </w:r>
      <w:r w:rsidR="00E8575D" w:rsidRPr="00784FFE">
        <w:rPr>
          <w:rFonts w:asciiTheme="minorHAnsi" w:eastAsia="Calibri" w:hAnsiTheme="minorHAnsi" w:cs="Arial"/>
          <w:b/>
          <w:bCs/>
        </w:rPr>
        <w:t xml:space="preserve"> Till Date </w:t>
      </w:r>
    </w:p>
    <w:p w:rsidR="00E8575D" w:rsidRPr="00784FFE" w:rsidRDefault="00E8575D" w:rsidP="00125C7C">
      <w:pPr>
        <w:keepNext/>
        <w:keepLines/>
        <w:autoSpaceDE w:val="0"/>
        <w:spacing w:after="0" w:line="100" w:lineRule="atLeast"/>
        <w:rPr>
          <w:rFonts w:asciiTheme="minorHAnsi" w:eastAsia="Calibri" w:hAnsiTheme="minorHAnsi" w:cs="Arial"/>
          <w:b/>
          <w:bCs/>
          <w:color w:val="4F81BD"/>
          <w:sz w:val="24"/>
          <w:szCs w:val="24"/>
        </w:rPr>
      </w:pPr>
      <w:r w:rsidRPr="00784FFE">
        <w:rPr>
          <w:rFonts w:asciiTheme="minorHAnsi" w:eastAsia="Calibri" w:hAnsiTheme="minorHAnsi" w:cs="Arial"/>
          <w:b/>
          <w:bCs/>
          <w:sz w:val="24"/>
          <w:szCs w:val="24"/>
        </w:rPr>
        <w:t>Sr. Java Developer</w:t>
      </w:r>
    </w:p>
    <w:p w:rsidR="0041039E" w:rsidRPr="00784FFE" w:rsidRDefault="00A417A1" w:rsidP="00992EFD">
      <w:pPr>
        <w:autoSpaceDE w:val="0"/>
        <w:spacing w:before="100" w:beforeAutospacing="1" w:after="0" w:line="100" w:lineRule="atLeast"/>
        <w:jc w:val="both"/>
        <w:rPr>
          <w:rFonts w:asciiTheme="minorHAnsi" w:eastAsia="Calibri" w:hAnsiTheme="minorHAnsi" w:cs="Arial"/>
          <w:bCs/>
          <w:color w:val="000000"/>
        </w:rPr>
      </w:pPr>
      <w:r w:rsidRPr="00784FFE">
        <w:rPr>
          <w:rFonts w:asciiTheme="minorHAnsi" w:eastAsia="Calibri" w:hAnsiTheme="minorHAnsi" w:cs="Arial"/>
          <w:bCs/>
          <w:color w:val="000000"/>
        </w:rPr>
        <w:t xml:space="preserve">Morgan Stanley is a leading finance provider in United States. </w:t>
      </w:r>
      <w:r w:rsidR="00DF1D4A" w:rsidRPr="00784FFE">
        <w:rPr>
          <w:rFonts w:asciiTheme="minorHAnsi" w:eastAsia="Calibri" w:hAnsiTheme="minorHAnsi" w:cs="Arial"/>
          <w:bCs/>
          <w:color w:val="000000"/>
        </w:rPr>
        <w:t>The web site offers various service</w:t>
      </w:r>
      <w:r w:rsidR="00635BC1" w:rsidRPr="00784FFE">
        <w:rPr>
          <w:rFonts w:asciiTheme="minorHAnsi" w:eastAsia="Calibri" w:hAnsiTheme="minorHAnsi" w:cs="Arial"/>
          <w:bCs/>
          <w:color w:val="000000"/>
        </w:rPr>
        <w:t>s</w:t>
      </w:r>
      <w:r w:rsidRPr="00784FFE">
        <w:rPr>
          <w:rFonts w:asciiTheme="minorHAnsi" w:eastAsia="Calibri" w:hAnsiTheme="minorHAnsi" w:cs="Arial"/>
          <w:bCs/>
          <w:color w:val="000000"/>
        </w:rPr>
        <w:t xml:space="preserve"> to </w:t>
      </w:r>
      <w:r w:rsidR="0017612F" w:rsidRPr="00784FFE">
        <w:rPr>
          <w:rFonts w:asciiTheme="minorHAnsi" w:eastAsia="Calibri" w:hAnsiTheme="minorHAnsi" w:cs="Arial"/>
          <w:bCs/>
          <w:color w:val="000000"/>
        </w:rPr>
        <w:t>Individual, Group, Business</w:t>
      </w:r>
      <w:r w:rsidRPr="00784FFE">
        <w:rPr>
          <w:rFonts w:asciiTheme="minorHAnsi" w:eastAsia="Calibri" w:hAnsiTheme="minorHAnsi" w:cs="Arial"/>
          <w:bCs/>
          <w:color w:val="000000"/>
        </w:rPr>
        <w:t>,</w:t>
      </w:r>
      <w:r w:rsidR="0017612F" w:rsidRPr="00784FFE">
        <w:rPr>
          <w:rFonts w:asciiTheme="minorHAnsi" w:eastAsia="Calibri" w:hAnsiTheme="minorHAnsi" w:cs="Arial"/>
          <w:bCs/>
          <w:color w:val="000000"/>
        </w:rPr>
        <w:t xml:space="preserve"> Group, and E</w:t>
      </w:r>
      <w:r w:rsidR="00992EFD" w:rsidRPr="00784FFE">
        <w:rPr>
          <w:rFonts w:asciiTheme="minorHAnsi" w:eastAsia="Calibri" w:hAnsiTheme="minorHAnsi" w:cs="Arial"/>
          <w:bCs/>
          <w:color w:val="000000"/>
        </w:rPr>
        <w:t xml:space="preserve">mployees. </w:t>
      </w:r>
      <w:r w:rsidR="00635BC1" w:rsidRPr="00784FFE">
        <w:rPr>
          <w:rFonts w:asciiTheme="minorHAnsi" w:eastAsia="Calibri" w:hAnsiTheme="minorHAnsi" w:cs="Arial"/>
          <w:bCs/>
          <w:color w:val="000000"/>
        </w:rPr>
        <w:t xml:space="preserve">Involved </w:t>
      </w:r>
      <w:r w:rsidR="00986736" w:rsidRPr="00784FFE">
        <w:rPr>
          <w:rFonts w:asciiTheme="minorHAnsi" w:eastAsia="Calibri" w:hAnsiTheme="minorHAnsi" w:cs="Arial"/>
          <w:bCs/>
          <w:color w:val="000000"/>
        </w:rPr>
        <w:t>in web</w:t>
      </w:r>
      <w:r w:rsidR="00784FFE" w:rsidRPr="00784FFE">
        <w:rPr>
          <w:rFonts w:asciiTheme="minorHAnsi" w:eastAsia="Calibri" w:hAnsiTheme="minorHAnsi" w:cs="Arial"/>
          <w:bCs/>
          <w:color w:val="000000"/>
        </w:rPr>
        <w:t xml:space="preserve"> application development</w:t>
      </w:r>
      <w:r w:rsidR="00DF1D4A" w:rsidRPr="00784FFE">
        <w:rPr>
          <w:rFonts w:asciiTheme="minorHAnsi" w:eastAsia="Calibri" w:hAnsiTheme="minorHAnsi" w:cs="Arial"/>
          <w:bCs/>
          <w:color w:val="000000"/>
        </w:rPr>
        <w:t xml:space="preserve"> which offers Registration, Sign-On, </w:t>
      </w:r>
      <w:r w:rsidR="00784FFE" w:rsidRPr="00784FFE">
        <w:rPr>
          <w:rFonts w:asciiTheme="minorHAnsi" w:eastAsia="Calibri" w:hAnsiTheme="minorHAnsi" w:cs="Arial"/>
          <w:bCs/>
          <w:color w:val="000000"/>
        </w:rPr>
        <w:t xml:space="preserve">Account Management, </w:t>
      </w:r>
      <w:r w:rsidR="0017612F" w:rsidRPr="00784FFE">
        <w:rPr>
          <w:rFonts w:asciiTheme="minorHAnsi" w:eastAsia="Calibri" w:hAnsiTheme="minorHAnsi" w:cs="Arial"/>
          <w:bCs/>
          <w:color w:val="000000"/>
        </w:rPr>
        <w:t xml:space="preserve"> </w:t>
      </w:r>
      <w:r w:rsidR="00DF1D4A" w:rsidRPr="00784FFE">
        <w:rPr>
          <w:rFonts w:asciiTheme="minorHAnsi" w:eastAsia="Calibri" w:hAnsiTheme="minorHAnsi" w:cs="Arial"/>
          <w:bCs/>
          <w:color w:val="000000"/>
        </w:rPr>
        <w:t>Appoint</w:t>
      </w:r>
      <w:r w:rsidR="00635BC1" w:rsidRPr="00784FFE">
        <w:rPr>
          <w:rFonts w:asciiTheme="minorHAnsi" w:eastAsia="Calibri" w:hAnsiTheme="minorHAnsi" w:cs="Arial"/>
          <w:bCs/>
          <w:color w:val="000000"/>
        </w:rPr>
        <w:t>ment</w:t>
      </w:r>
      <w:r w:rsidR="00DF1D4A" w:rsidRPr="00784FFE">
        <w:rPr>
          <w:rFonts w:asciiTheme="minorHAnsi" w:eastAsia="Calibri" w:hAnsiTheme="minorHAnsi" w:cs="Arial"/>
          <w:bCs/>
          <w:color w:val="000000"/>
        </w:rPr>
        <w:t>s</w:t>
      </w:r>
      <w:r w:rsidR="0017612F" w:rsidRPr="00784FFE">
        <w:rPr>
          <w:rFonts w:asciiTheme="minorHAnsi" w:eastAsia="Calibri" w:hAnsiTheme="minorHAnsi" w:cs="Arial"/>
          <w:bCs/>
          <w:color w:val="000000"/>
        </w:rPr>
        <w:t xml:space="preserve">, </w:t>
      </w:r>
      <w:r w:rsidR="00784FFE" w:rsidRPr="00784FFE">
        <w:rPr>
          <w:rFonts w:asciiTheme="minorHAnsi" w:eastAsia="Calibri" w:hAnsiTheme="minorHAnsi" w:cs="Arial"/>
          <w:bCs/>
          <w:color w:val="000000"/>
        </w:rPr>
        <w:t xml:space="preserve">Locations, </w:t>
      </w:r>
      <w:r w:rsidR="0017612F" w:rsidRPr="00784FFE">
        <w:rPr>
          <w:rFonts w:asciiTheme="minorHAnsi" w:eastAsia="Calibri" w:hAnsiTheme="minorHAnsi" w:cs="Arial"/>
          <w:bCs/>
          <w:color w:val="000000"/>
        </w:rPr>
        <w:t>F</w:t>
      </w:r>
      <w:r w:rsidR="00554B56" w:rsidRPr="00784FFE">
        <w:rPr>
          <w:rFonts w:asciiTheme="minorHAnsi" w:eastAsia="Calibri" w:hAnsiTheme="minorHAnsi" w:cs="Arial"/>
          <w:bCs/>
          <w:color w:val="000000"/>
        </w:rPr>
        <w:t xml:space="preserve">inancial </w:t>
      </w:r>
      <w:r w:rsidR="0017612F" w:rsidRPr="00784FFE">
        <w:rPr>
          <w:rFonts w:asciiTheme="minorHAnsi" w:eastAsia="Calibri" w:hAnsiTheme="minorHAnsi" w:cs="Arial"/>
          <w:bCs/>
          <w:color w:val="000000"/>
        </w:rPr>
        <w:t>A</w:t>
      </w:r>
      <w:r w:rsidR="00485720" w:rsidRPr="00784FFE">
        <w:rPr>
          <w:rFonts w:asciiTheme="minorHAnsi" w:eastAsia="Calibri" w:hAnsiTheme="minorHAnsi" w:cs="Arial"/>
          <w:bCs/>
          <w:color w:val="000000"/>
        </w:rPr>
        <w:t>dvisor (</w:t>
      </w:r>
      <w:r w:rsidR="00554B56" w:rsidRPr="00784FFE">
        <w:rPr>
          <w:rFonts w:asciiTheme="minorHAnsi" w:eastAsia="Calibri" w:hAnsiTheme="minorHAnsi" w:cs="Arial"/>
          <w:bCs/>
          <w:color w:val="000000"/>
        </w:rPr>
        <w:t>FA)</w:t>
      </w:r>
      <w:r w:rsidR="00DF1D4A" w:rsidRPr="00784FFE">
        <w:rPr>
          <w:rFonts w:asciiTheme="minorHAnsi" w:eastAsia="Calibri" w:hAnsiTheme="minorHAnsi" w:cs="Arial"/>
          <w:bCs/>
          <w:color w:val="000000"/>
        </w:rPr>
        <w:t xml:space="preserve">, </w:t>
      </w:r>
      <w:r w:rsidR="00554B56" w:rsidRPr="00784FFE">
        <w:rPr>
          <w:rFonts w:asciiTheme="minorHAnsi" w:eastAsia="Calibri" w:hAnsiTheme="minorHAnsi" w:cs="Arial"/>
          <w:bCs/>
          <w:color w:val="000000"/>
        </w:rPr>
        <w:t>FA to client communication, FA reports</w:t>
      </w:r>
      <w:r w:rsidR="00DF1D4A" w:rsidRPr="00784FFE">
        <w:rPr>
          <w:rFonts w:asciiTheme="minorHAnsi" w:eastAsia="Calibri" w:hAnsiTheme="minorHAnsi" w:cs="Arial"/>
          <w:bCs/>
          <w:color w:val="000000"/>
        </w:rPr>
        <w:t xml:space="preserve">. </w:t>
      </w:r>
      <w:r w:rsidR="00784FFE" w:rsidRPr="00784FFE">
        <w:rPr>
          <w:rFonts w:asciiTheme="minorHAnsi" w:eastAsia="Calibri" w:hAnsiTheme="minorHAnsi" w:cs="Arial"/>
          <w:bCs/>
          <w:color w:val="000000"/>
        </w:rPr>
        <w:t xml:space="preserve">Technologies include, Spring, </w:t>
      </w:r>
      <w:r w:rsidR="00DF1D4A" w:rsidRPr="00784FFE">
        <w:rPr>
          <w:rFonts w:asciiTheme="minorHAnsi" w:eastAsia="Calibri" w:hAnsiTheme="minorHAnsi" w:cs="Arial"/>
          <w:bCs/>
          <w:color w:val="000000"/>
        </w:rPr>
        <w:t xml:space="preserve">Hibernate </w:t>
      </w:r>
      <w:r w:rsidR="00784FFE" w:rsidRPr="00784FFE">
        <w:rPr>
          <w:rFonts w:asciiTheme="minorHAnsi" w:eastAsia="Calibri" w:hAnsiTheme="minorHAnsi" w:cs="Arial"/>
          <w:bCs/>
          <w:color w:val="000000"/>
        </w:rPr>
        <w:t>with Restful Services</w:t>
      </w:r>
      <w:r w:rsidR="00DF1D4A" w:rsidRPr="00784FFE">
        <w:rPr>
          <w:rFonts w:asciiTheme="minorHAnsi" w:eastAsia="Calibri" w:hAnsiTheme="minorHAnsi" w:cs="Arial"/>
          <w:bCs/>
          <w:color w:val="000000"/>
        </w:rPr>
        <w:t xml:space="preserve"> with WebSphere application server for deploying application.</w:t>
      </w:r>
    </w:p>
    <w:p w:rsidR="00E8575D" w:rsidRPr="00784FFE" w:rsidRDefault="00E8575D" w:rsidP="00125C7C">
      <w:pPr>
        <w:autoSpaceDE w:val="0"/>
        <w:spacing w:before="100" w:beforeAutospacing="1" w:after="0" w:line="100" w:lineRule="atLeast"/>
        <w:jc w:val="both"/>
        <w:rPr>
          <w:rFonts w:asciiTheme="minorHAnsi" w:eastAsia="Calibri" w:hAnsiTheme="minorHAnsi" w:cs="Arial"/>
          <w:b/>
          <w:bCs/>
          <w:color w:val="000000"/>
        </w:rPr>
      </w:pPr>
      <w:r w:rsidRPr="00784FFE">
        <w:rPr>
          <w:rFonts w:asciiTheme="minorHAnsi" w:eastAsia="Calibri" w:hAnsiTheme="minorHAnsi" w:cs="Arial"/>
          <w:b/>
          <w:bCs/>
          <w:color w:val="000000"/>
        </w:rPr>
        <w:t xml:space="preserve">Responsibilities:   </w:t>
      </w:r>
    </w:p>
    <w:p w:rsidR="00175741" w:rsidRPr="00784FFE" w:rsidRDefault="0017574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bCs/>
        </w:rPr>
        <w:t>Involved in life cycle, User Interaction, Requirement gathering, Design, Development, Testing, and Implementation, Prepare Business Requirement Document</w:t>
      </w:r>
    </w:p>
    <w:p w:rsidR="00DF1D4A" w:rsidRPr="00784FFE" w:rsidRDefault="00DF1D4A"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Analysis and Coding of Java components for Refills and Appointments modules</w:t>
      </w:r>
    </w:p>
    <w:p w:rsidR="00E8575D" w:rsidRPr="00784FFE" w:rsidRDefault="00DF1D4A"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Developed </w:t>
      </w:r>
      <w:r w:rsidRPr="00784FFE">
        <w:rPr>
          <w:rFonts w:asciiTheme="minorHAnsi" w:eastAsia="Calibri" w:hAnsiTheme="minorHAnsi" w:cs="Arial"/>
          <w:b/>
        </w:rPr>
        <w:t>Spring Controllers, Service Components, DAOs, Web Services and UI Integration</w:t>
      </w:r>
      <w:r w:rsidRPr="00784FFE">
        <w:rPr>
          <w:rFonts w:asciiTheme="minorHAnsi" w:eastAsia="Calibri" w:hAnsiTheme="minorHAnsi" w:cs="Arial"/>
        </w:rPr>
        <w:t xml:space="preserve"> for processing the member request for the two modules.</w:t>
      </w:r>
    </w:p>
    <w:p w:rsidR="00E8575D"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Developed the DAO </w:t>
      </w:r>
      <w:r w:rsidRPr="00784FFE">
        <w:rPr>
          <w:rFonts w:asciiTheme="minorHAnsi" w:eastAsia="Calibri" w:hAnsiTheme="minorHAnsi" w:cs="Arial"/>
          <w:b/>
        </w:rPr>
        <w:t>layer using the hibernate</w:t>
      </w:r>
      <w:r w:rsidRPr="00784FFE">
        <w:rPr>
          <w:rFonts w:asciiTheme="minorHAnsi" w:eastAsia="Calibri" w:hAnsiTheme="minorHAnsi" w:cs="Arial"/>
        </w:rPr>
        <w:t xml:space="preserve"> and for real time performance used the caching system for hibernate</w:t>
      </w:r>
    </w:p>
    <w:p w:rsidR="00E8575D"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Used</w:t>
      </w:r>
      <w:r w:rsidR="00E8575D" w:rsidRPr="00784FFE">
        <w:rPr>
          <w:rFonts w:asciiTheme="minorHAnsi" w:eastAsia="Calibri" w:hAnsiTheme="minorHAnsi" w:cs="Arial"/>
        </w:rPr>
        <w:t xml:space="preserve"> Spring </w:t>
      </w:r>
      <w:r w:rsidR="00E8575D" w:rsidRPr="00784FFE">
        <w:rPr>
          <w:rFonts w:asciiTheme="minorHAnsi" w:eastAsia="Calibri" w:hAnsiTheme="minorHAnsi" w:cs="Arial"/>
          <w:b/>
        </w:rPr>
        <w:t xml:space="preserve">MVC Framework </w:t>
      </w:r>
      <w:r w:rsidRPr="00784FFE">
        <w:rPr>
          <w:rFonts w:asciiTheme="minorHAnsi" w:eastAsia="Calibri" w:hAnsiTheme="minorHAnsi" w:cs="Arial"/>
          <w:b/>
        </w:rPr>
        <w:t>Dependency Injection</w:t>
      </w:r>
      <w:r w:rsidRPr="00784FFE">
        <w:rPr>
          <w:rFonts w:asciiTheme="minorHAnsi" w:eastAsia="Calibri" w:hAnsiTheme="minorHAnsi" w:cs="Arial"/>
        </w:rPr>
        <w:t xml:space="preserve"> for integrating various Java Components</w:t>
      </w:r>
      <w:r w:rsidR="007618BE">
        <w:rPr>
          <w:rFonts w:asciiTheme="minorHAnsi" w:eastAsia="Calibri" w:hAnsiTheme="minorHAnsi" w:cs="Arial"/>
        </w:rPr>
        <w:t>.</w:t>
      </w:r>
    </w:p>
    <w:p w:rsidR="007618BE" w:rsidRDefault="007618BE"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Pr>
          <w:rFonts w:asciiTheme="minorHAnsi" w:eastAsia="Calibri" w:hAnsiTheme="minorHAnsi" w:cs="Arial"/>
        </w:rPr>
        <w:t xml:space="preserve">Developed frontend using </w:t>
      </w:r>
      <w:r>
        <w:rPr>
          <w:rFonts w:asciiTheme="minorHAnsi" w:eastAsia="Calibri" w:hAnsiTheme="minorHAnsi" w:cs="Arial"/>
          <w:b/>
        </w:rPr>
        <w:t>Angular JS</w:t>
      </w:r>
      <w:r w:rsidRPr="007618BE">
        <w:rPr>
          <w:rFonts w:asciiTheme="minorHAnsi" w:eastAsia="Calibri" w:hAnsiTheme="minorHAnsi" w:cs="Arial"/>
          <w:b/>
        </w:rPr>
        <w:t>, HTML5</w:t>
      </w:r>
      <w:r>
        <w:rPr>
          <w:rFonts w:asciiTheme="minorHAnsi" w:eastAsia="Calibri" w:hAnsiTheme="minorHAnsi" w:cs="Arial"/>
        </w:rPr>
        <w:t>.</w:t>
      </w:r>
    </w:p>
    <w:p w:rsidR="009F1C22" w:rsidRPr="00784FFE" w:rsidRDefault="009F1C22"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Pr>
          <w:rFonts w:asciiTheme="minorHAnsi" w:eastAsia="Calibri" w:hAnsiTheme="minorHAnsi" w:cs="Arial"/>
        </w:rPr>
        <w:t xml:space="preserve">Experienced in working with </w:t>
      </w:r>
      <w:r w:rsidRPr="009F1C22">
        <w:rPr>
          <w:rFonts w:asciiTheme="minorHAnsi" w:eastAsia="Calibri" w:hAnsiTheme="minorHAnsi" w:cs="Arial"/>
          <w:b/>
          <w:bCs/>
          <w:lang w:val="en-GB"/>
        </w:rPr>
        <w:t>MS exchange web service</w:t>
      </w:r>
      <w:r>
        <w:rPr>
          <w:rFonts w:asciiTheme="minorHAnsi" w:eastAsia="Calibri" w:hAnsiTheme="minorHAnsi" w:cs="Arial"/>
          <w:b/>
          <w:bCs/>
          <w:lang w:val="en-GB"/>
        </w:rPr>
        <w:t>.</w:t>
      </w:r>
      <w:r>
        <w:rPr>
          <w:rFonts w:asciiTheme="minorHAnsi" w:eastAsia="Calibri" w:hAnsiTheme="minorHAnsi" w:cs="Arial"/>
        </w:rPr>
        <w:t xml:space="preserve"> </w:t>
      </w:r>
    </w:p>
    <w:p w:rsidR="00635BC1" w:rsidRPr="00784FFE"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Experience in working with Spring </w:t>
      </w:r>
      <w:r w:rsidRPr="00784FFE">
        <w:rPr>
          <w:rFonts w:asciiTheme="minorHAnsi" w:eastAsia="Calibri" w:hAnsiTheme="minorHAnsi" w:cs="Arial"/>
          <w:b/>
        </w:rPr>
        <w:t>MVC Controllers and Spring Hibernate template</w:t>
      </w:r>
    </w:p>
    <w:p w:rsidR="00635BC1" w:rsidRPr="00784FFE"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Hands on experience with data persistency using </w:t>
      </w:r>
      <w:r w:rsidRPr="00784FFE">
        <w:rPr>
          <w:rFonts w:asciiTheme="minorHAnsi" w:eastAsia="Calibri" w:hAnsiTheme="minorHAnsi" w:cs="Arial"/>
          <w:b/>
        </w:rPr>
        <w:t>Hibernate and Spring Framework</w:t>
      </w:r>
    </w:p>
    <w:p w:rsidR="00635BC1" w:rsidRPr="00784FFE"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Consumed Enterprise </w:t>
      </w:r>
      <w:r w:rsidRPr="00784FFE">
        <w:rPr>
          <w:rFonts w:asciiTheme="minorHAnsi" w:eastAsia="Calibri" w:hAnsiTheme="minorHAnsi" w:cs="Arial"/>
          <w:b/>
        </w:rPr>
        <w:t>Web Services and generated client using Jersey and Axis Frameworks</w:t>
      </w:r>
      <w:r w:rsidRPr="00784FFE">
        <w:rPr>
          <w:rFonts w:asciiTheme="minorHAnsi" w:eastAsia="Calibri" w:hAnsiTheme="minorHAnsi" w:cs="Arial"/>
        </w:rPr>
        <w:t xml:space="preserve"> in </w:t>
      </w:r>
      <w:r w:rsidR="001B73C7" w:rsidRPr="00784FFE">
        <w:rPr>
          <w:rFonts w:asciiTheme="minorHAnsi" w:eastAsia="Calibri" w:hAnsiTheme="minorHAnsi" w:cs="Arial"/>
        </w:rPr>
        <w:t>RAD</w:t>
      </w:r>
      <w:r w:rsidRPr="00784FFE">
        <w:rPr>
          <w:rFonts w:asciiTheme="minorHAnsi" w:eastAsia="Calibri" w:hAnsiTheme="minorHAnsi" w:cs="Arial"/>
        </w:rPr>
        <w:t xml:space="preserve"> IDE</w:t>
      </w:r>
    </w:p>
    <w:p w:rsidR="00635BC1" w:rsidRPr="00784FFE"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b/>
        </w:rPr>
      </w:pPr>
      <w:r w:rsidRPr="00784FFE">
        <w:rPr>
          <w:rFonts w:asciiTheme="minorHAnsi" w:eastAsia="Calibri" w:hAnsiTheme="minorHAnsi" w:cs="Arial"/>
        </w:rPr>
        <w:t xml:space="preserve">Configured the </w:t>
      </w:r>
      <w:r w:rsidRPr="00784FFE">
        <w:rPr>
          <w:rFonts w:asciiTheme="minorHAnsi" w:eastAsia="Calibri" w:hAnsiTheme="minorHAnsi" w:cs="Arial"/>
          <w:b/>
        </w:rPr>
        <w:t>Spring, Hibernate, Log4j configuration files</w:t>
      </w:r>
    </w:p>
    <w:p w:rsidR="00635BC1" w:rsidRPr="00784FFE"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Helped UI to integrate the java beans data using </w:t>
      </w:r>
      <w:r w:rsidRPr="00784FFE">
        <w:rPr>
          <w:rFonts w:asciiTheme="minorHAnsi" w:eastAsia="Calibri" w:hAnsiTheme="minorHAnsi" w:cs="Arial"/>
          <w:b/>
        </w:rPr>
        <w:t>JSTL, Spring tags</w:t>
      </w:r>
    </w:p>
    <w:p w:rsidR="00E8575D"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lastRenderedPageBreak/>
        <w:t>Co-ordinate with the QA lead for development of test plan, test cases, test code and actual testing responsible for defects allocation</w:t>
      </w:r>
      <w:r w:rsidR="00635BC1" w:rsidRPr="00784FFE">
        <w:rPr>
          <w:rFonts w:asciiTheme="minorHAnsi" w:eastAsia="Calibri" w:hAnsiTheme="minorHAnsi" w:cs="Arial"/>
        </w:rPr>
        <w:t xml:space="preserve"> and those defects are resolved</w:t>
      </w:r>
    </w:p>
    <w:p w:rsidR="00E8575D"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Involved in testing and deployment of the application on </w:t>
      </w:r>
      <w:r w:rsidR="00635BC1" w:rsidRPr="00784FFE">
        <w:rPr>
          <w:rFonts w:asciiTheme="minorHAnsi" w:eastAsia="Calibri" w:hAnsiTheme="minorHAnsi" w:cs="Arial"/>
        </w:rPr>
        <w:t>WebSphere</w:t>
      </w:r>
      <w:r w:rsidRPr="00784FFE">
        <w:rPr>
          <w:rFonts w:asciiTheme="minorHAnsi" w:eastAsia="Calibri" w:hAnsiTheme="minorHAnsi" w:cs="Arial"/>
        </w:rPr>
        <w:t xml:space="preserve"> Application Server during i</w:t>
      </w:r>
      <w:r w:rsidR="00635BC1" w:rsidRPr="00784FFE">
        <w:rPr>
          <w:rFonts w:asciiTheme="minorHAnsi" w:eastAsia="Calibri" w:hAnsiTheme="minorHAnsi" w:cs="Arial"/>
        </w:rPr>
        <w:t>ntegration and QA testing phase</w:t>
      </w:r>
    </w:p>
    <w:p w:rsidR="00E8575D"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Used </w:t>
      </w:r>
      <w:r w:rsidRPr="00784FFE">
        <w:rPr>
          <w:rFonts w:asciiTheme="minorHAnsi" w:eastAsia="Calibri" w:hAnsiTheme="minorHAnsi" w:cs="Arial"/>
          <w:b/>
        </w:rPr>
        <w:t>ANT</w:t>
      </w:r>
      <w:r w:rsidR="00635BC1" w:rsidRPr="00784FFE">
        <w:rPr>
          <w:rFonts w:asciiTheme="minorHAnsi" w:eastAsia="Calibri" w:hAnsiTheme="minorHAnsi" w:cs="Arial"/>
          <w:b/>
        </w:rPr>
        <w:t>, Maven Scripts</w:t>
      </w:r>
      <w:r w:rsidRPr="00784FFE">
        <w:rPr>
          <w:rFonts w:asciiTheme="minorHAnsi" w:eastAsia="Calibri" w:hAnsiTheme="minorHAnsi" w:cs="Arial"/>
        </w:rPr>
        <w:t xml:space="preserve"> t</w:t>
      </w:r>
      <w:r w:rsidR="00635BC1" w:rsidRPr="00784FFE">
        <w:rPr>
          <w:rFonts w:asciiTheme="minorHAnsi" w:eastAsia="Calibri" w:hAnsiTheme="minorHAnsi" w:cs="Arial"/>
        </w:rPr>
        <w:t xml:space="preserve">o build and deploy applications and helped to deployment for Continuous Integration using </w:t>
      </w:r>
      <w:r w:rsidR="00635BC1" w:rsidRPr="00784FFE">
        <w:rPr>
          <w:rFonts w:asciiTheme="minorHAnsi" w:eastAsia="Calibri" w:hAnsiTheme="minorHAnsi" w:cs="Arial"/>
          <w:b/>
        </w:rPr>
        <w:t>Jelkin and Maven</w:t>
      </w:r>
    </w:p>
    <w:p w:rsidR="00EB3584" w:rsidRPr="00784FFE" w:rsidRDefault="00EB3584"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Developing Hibernate Configuration files for Oracle</w:t>
      </w:r>
      <w:r w:rsidR="007904C9" w:rsidRPr="00784FFE">
        <w:rPr>
          <w:rFonts w:asciiTheme="minorHAnsi" w:eastAsia="Calibri" w:hAnsiTheme="minorHAnsi" w:cs="Arial"/>
        </w:rPr>
        <w:t>, and</w:t>
      </w:r>
      <w:r w:rsidRPr="00784FFE">
        <w:rPr>
          <w:rFonts w:asciiTheme="minorHAnsi" w:eastAsia="Calibri" w:hAnsiTheme="minorHAnsi" w:cs="Arial"/>
        </w:rPr>
        <w:t xml:space="preserve"> </w:t>
      </w:r>
      <w:r w:rsidRPr="00BA05BF">
        <w:rPr>
          <w:rFonts w:asciiTheme="minorHAnsi" w:eastAsia="Calibri" w:hAnsiTheme="minorHAnsi" w:cs="Arial"/>
          <w:b/>
        </w:rPr>
        <w:t>MongoDB.</w:t>
      </w:r>
    </w:p>
    <w:p w:rsidR="00E8575D"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b/>
        </w:rPr>
      </w:pPr>
      <w:r w:rsidRPr="00784FFE">
        <w:rPr>
          <w:rFonts w:asciiTheme="minorHAnsi" w:eastAsia="Calibri" w:hAnsiTheme="minorHAnsi" w:cs="Arial"/>
        </w:rPr>
        <w:t xml:space="preserve">Wrote SQL queries and </w:t>
      </w:r>
      <w:r w:rsidRPr="00784FFE">
        <w:rPr>
          <w:rFonts w:asciiTheme="minorHAnsi" w:eastAsia="Calibri" w:hAnsiTheme="minorHAnsi" w:cs="Arial"/>
          <w:b/>
        </w:rPr>
        <w:t>Stored Procedures for inter</w:t>
      </w:r>
      <w:r w:rsidR="00635BC1" w:rsidRPr="00784FFE">
        <w:rPr>
          <w:rFonts w:asciiTheme="minorHAnsi" w:eastAsia="Calibri" w:hAnsiTheme="minorHAnsi" w:cs="Arial"/>
          <w:b/>
        </w:rPr>
        <w:t>acting with the Oracle database</w:t>
      </w:r>
      <w:r w:rsidR="00425969">
        <w:rPr>
          <w:rFonts w:asciiTheme="minorHAnsi" w:eastAsia="Calibri" w:hAnsiTheme="minorHAnsi" w:cs="Arial"/>
          <w:b/>
        </w:rPr>
        <w:t>.</w:t>
      </w:r>
    </w:p>
    <w:p w:rsidR="00BA05BF" w:rsidRDefault="00BA05BF" w:rsidP="00992EFD">
      <w:pPr>
        <w:numPr>
          <w:ilvl w:val="0"/>
          <w:numId w:val="7"/>
        </w:numPr>
        <w:autoSpaceDE w:val="0"/>
        <w:spacing w:before="100" w:beforeAutospacing="1" w:after="100" w:afterAutospacing="1" w:line="100" w:lineRule="atLeast"/>
        <w:jc w:val="both"/>
        <w:rPr>
          <w:rFonts w:asciiTheme="minorHAnsi" w:eastAsia="Calibri" w:hAnsiTheme="minorHAnsi" w:cs="Arial"/>
          <w:b/>
        </w:rPr>
      </w:pPr>
      <w:r>
        <w:rPr>
          <w:rFonts w:asciiTheme="minorHAnsi" w:eastAsia="Calibri" w:hAnsiTheme="minorHAnsi" w:cs="Arial"/>
        </w:rPr>
        <w:t xml:space="preserve">Worked on developing a code using </w:t>
      </w:r>
      <w:r w:rsidRPr="00D20393">
        <w:rPr>
          <w:rFonts w:asciiTheme="minorHAnsi" w:eastAsia="Calibri" w:hAnsiTheme="minorHAnsi" w:cs="Arial"/>
          <w:b/>
        </w:rPr>
        <w:t>core Java</w:t>
      </w:r>
      <w:r>
        <w:rPr>
          <w:rFonts w:asciiTheme="minorHAnsi" w:eastAsia="Calibri" w:hAnsiTheme="minorHAnsi" w:cs="Arial"/>
        </w:rPr>
        <w:t xml:space="preserve"> and </w:t>
      </w:r>
      <w:r w:rsidRPr="00D20393">
        <w:rPr>
          <w:rFonts w:asciiTheme="minorHAnsi" w:eastAsia="Calibri" w:hAnsiTheme="minorHAnsi" w:cs="Arial"/>
          <w:b/>
        </w:rPr>
        <w:t>multithreading</w:t>
      </w:r>
      <w:r>
        <w:rPr>
          <w:rFonts w:asciiTheme="minorHAnsi" w:eastAsia="Calibri" w:hAnsiTheme="minorHAnsi" w:cs="Arial"/>
        </w:rPr>
        <w:t>.</w:t>
      </w:r>
    </w:p>
    <w:p w:rsidR="00635BC1"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Was part of </w:t>
      </w:r>
      <w:r w:rsidR="00635BC1" w:rsidRPr="00784FFE">
        <w:rPr>
          <w:rFonts w:asciiTheme="minorHAnsi" w:eastAsia="Calibri" w:hAnsiTheme="minorHAnsi" w:cs="Arial"/>
        </w:rPr>
        <w:t>production support team to resolve the production incidents</w:t>
      </w:r>
    </w:p>
    <w:p w:rsidR="00E8575D"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Documentation of common problems prior to go-live and while actively in a Production Support role.</w:t>
      </w:r>
    </w:p>
    <w:p w:rsidR="00E8575D" w:rsidRPr="00784FFE" w:rsidRDefault="00E8575D" w:rsidP="00926930">
      <w:pPr>
        <w:autoSpaceDE w:val="0"/>
        <w:spacing w:line="100" w:lineRule="atLeast"/>
        <w:jc w:val="both"/>
        <w:rPr>
          <w:rFonts w:asciiTheme="minorHAnsi" w:eastAsia="Calibri" w:hAnsiTheme="minorHAnsi" w:cs="Arial"/>
        </w:rPr>
      </w:pPr>
      <w:r w:rsidRPr="00784FFE">
        <w:rPr>
          <w:rFonts w:asciiTheme="minorHAnsi" w:eastAsia="Calibri" w:hAnsiTheme="minorHAnsi" w:cs="Arial"/>
          <w:b/>
          <w:bCs/>
          <w:color w:val="000000"/>
        </w:rPr>
        <w:t xml:space="preserve">Environment: </w:t>
      </w:r>
      <w:r w:rsidRPr="00784FFE">
        <w:rPr>
          <w:rFonts w:asciiTheme="minorHAnsi" w:eastAsia="Calibri" w:hAnsiTheme="minorHAnsi" w:cs="Arial"/>
          <w:color w:val="000000"/>
        </w:rPr>
        <w:t>Java</w:t>
      </w:r>
      <w:r w:rsidRPr="00784FFE">
        <w:rPr>
          <w:rFonts w:asciiTheme="minorHAnsi" w:eastAsia="Calibri" w:hAnsiTheme="minorHAnsi" w:cs="Arial"/>
          <w:b/>
          <w:bCs/>
          <w:color w:val="000000"/>
        </w:rPr>
        <w:t xml:space="preserve">, </w:t>
      </w:r>
      <w:r w:rsidRPr="00784FFE">
        <w:rPr>
          <w:rFonts w:asciiTheme="minorHAnsi" w:eastAsia="Calibri" w:hAnsiTheme="minorHAnsi" w:cs="Arial"/>
          <w:color w:val="000000"/>
        </w:rPr>
        <w:t>J2EE 1.5,</w:t>
      </w:r>
      <w:r w:rsidR="001B73C7" w:rsidRPr="00784FFE">
        <w:rPr>
          <w:rFonts w:asciiTheme="minorHAnsi" w:eastAsia="Calibri" w:hAnsiTheme="minorHAnsi" w:cs="Arial"/>
          <w:color w:val="000000"/>
        </w:rPr>
        <w:t xml:space="preserve"> JSP, Servlets</w:t>
      </w:r>
      <w:r w:rsidR="00635BC1" w:rsidRPr="00784FFE">
        <w:rPr>
          <w:rFonts w:asciiTheme="minorHAnsi" w:eastAsia="Calibri" w:hAnsiTheme="minorHAnsi" w:cs="Arial"/>
          <w:color w:val="000000"/>
        </w:rPr>
        <w:t xml:space="preserve">, </w:t>
      </w:r>
      <w:r w:rsidR="001B73C7" w:rsidRPr="00784FFE">
        <w:rPr>
          <w:rFonts w:asciiTheme="minorHAnsi" w:eastAsia="Calibri" w:hAnsiTheme="minorHAnsi" w:cs="Arial"/>
          <w:color w:val="000000"/>
        </w:rPr>
        <w:t xml:space="preserve">JDBC, </w:t>
      </w:r>
      <w:r w:rsidR="00635BC1" w:rsidRPr="00784FFE">
        <w:rPr>
          <w:rFonts w:asciiTheme="minorHAnsi" w:eastAsia="Calibri" w:hAnsiTheme="minorHAnsi" w:cs="Arial"/>
          <w:color w:val="000000"/>
        </w:rPr>
        <w:t xml:space="preserve">XML, </w:t>
      </w:r>
      <w:r w:rsidR="00635BC1" w:rsidRPr="00784FFE">
        <w:rPr>
          <w:rFonts w:asciiTheme="minorHAnsi" w:eastAsia="Calibri" w:hAnsiTheme="minorHAnsi" w:cs="Arial"/>
          <w:b/>
          <w:color w:val="000000"/>
        </w:rPr>
        <w:t>Spring 3.x</w:t>
      </w:r>
      <w:r w:rsidR="001B73C7" w:rsidRPr="00784FFE">
        <w:rPr>
          <w:rFonts w:asciiTheme="minorHAnsi" w:eastAsia="Calibri" w:hAnsiTheme="minorHAnsi" w:cs="Arial"/>
          <w:b/>
          <w:color w:val="000000"/>
        </w:rPr>
        <w:t xml:space="preserve">, Hibernate, Web Services, SOAP, Restful, WSDL, Jersey, Axis, SOAP UI, RAD, Oracle11, </w:t>
      </w:r>
      <w:r w:rsidR="00EB3584" w:rsidRPr="00784FFE">
        <w:rPr>
          <w:rFonts w:asciiTheme="minorHAnsi" w:eastAsia="Calibri" w:hAnsiTheme="minorHAnsi" w:cs="Arial"/>
          <w:b/>
          <w:color w:val="000000"/>
        </w:rPr>
        <w:t xml:space="preserve">NoSql, MongoDB, </w:t>
      </w:r>
      <w:r w:rsidR="001B73C7" w:rsidRPr="00784FFE">
        <w:rPr>
          <w:rFonts w:asciiTheme="minorHAnsi" w:eastAsia="Calibri" w:hAnsiTheme="minorHAnsi" w:cs="Arial"/>
          <w:b/>
          <w:color w:val="000000"/>
        </w:rPr>
        <w:t xml:space="preserve">TOAD, JUNIT, SQL, </w:t>
      </w:r>
      <w:r w:rsidRPr="00784FFE">
        <w:rPr>
          <w:rFonts w:asciiTheme="minorHAnsi" w:eastAsia="Calibri" w:hAnsiTheme="minorHAnsi" w:cs="Arial"/>
          <w:b/>
          <w:color w:val="000000"/>
        </w:rPr>
        <w:t xml:space="preserve">PL/SQL, </w:t>
      </w:r>
      <w:r w:rsidR="001B73C7" w:rsidRPr="00784FFE">
        <w:rPr>
          <w:rFonts w:asciiTheme="minorHAnsi" w:eastAsia="Calibri" w:hAnsiTheme="minorHAnsi" w:cs="Arial"/>
          <w:b/>
          <w:color w:val="000000"/>
        </w:rPr>
        <w:t>JSTL, Spring Tags</w:t>
      </w:r>
      <w:r w:rsidR="001B73C7" w:rsidRPr="00784FFE">
        <w:rPr>
          <w:rFonts w:asciiTheme="minorHAnsi" w:eastAsia="Calibri" w:hAnsiTheme="minorHAnsi" w:cs="Arial"/>
          <w:color w:val="000000"/>
        </w:rPr>
        <w:t xml:space="preserve">, </w:t>
      </w:r>
      <w:r w:rsidRPr="00784FFE">
        <w:rPr>
          <w:rFonts w:asciiTheme="minorHAnsi" w:eastAsia="Calibri" w:hAnsiTheme="minorHAnsi" w:cs="Arial"/>
          <w:color w:val="000000"/>
        </w:rPr>
        <w:t xml:space="preserve">HTML, CSS,  </w:t>
      </w:r>
      <w:r w:rsidRPr="00784FFE">
        <w:rPr>
          <w:rFonts w:asciiTheme="minorHAnsi" w:eastAsia="Calibri" w:hAnsiTheme="minorHAnsi" w:cs="Arial"/>
          <w:b/>
          <w:color w:val="000000"/>
        </w:rPr>
        <w:t xml:space="preserve">ANT, </w:t>
      </w:r>
      <w:r w:rsidR="0017612F" w:rsidRPr="00784FFE">
        <w:rPr>
          <w:rFonts w:asciiTheme="minorHAnsi" w:eastAsia="Calibri" w:hAnsiTheme="minorHAnsi" w:cs="Arial"/>
          <w:b/>
          <w:color w:val="000000"/>
        </w:rPr>
        <w:t>Maven, Jen</w:t>
      </w:r>
      <w:r w:rsidR="001B73C7" w:rsidRPr="00784FFE">
        <w:rPr>
          <w:rFonts w:asciiTheme="minorHAnsi" w:eastAsia="Calibri" w:hAnsiTheme="minorHAnsi" w:cs="Arial"/>
          <w:b/>
          <w:color w:val="000000"/>
        </w:rPr>
        <w:t>kin</w:t>
      </w:r>
      <w:r w:rsidR="001B73C7" w:rsidRPr="00784FFE">
        <w:rPr>
          <w:rFonts w:asciiTheme="minorHAnsi" w:eastAsia="Calibri" w:hAnsiTheme="minorHAnsi" w:cs="Arial"/>
          <w:color w:val="000000"/>
        </w:rPr>
        <w:t>,</w:t>
      </w:r>
      <w:r w:rsidR="00784FFE">
        <w:rPr>
          <w:rFonts w:asciiTheme="minorHAnsi" w:eastAsia="Calibri" w:hAnsiTheme="minorHAnsi" w:cs="Arial"/>
          <w:color w:val="000000"/>
        </w:rPr>
        <w:t xml:space="preserve"> Junit, Mockito,</w:t>
      </w:r>
      <w:r w:rsidR="001B73C7" w:rsidRPr="00784FFE">
        <w:rPr>
          <w:rFonts w:asciiTheme="minorHAnsi" w:eastAsia="Calibri" w:hAnsiTheme="minorHAnsi" w:cs="Arial"/>
          <w:color w:val="000000"/>
        </w:rPr>
        <w:t xml:space="preserve"> </w:t>
      </w:r>
      <w:r w:rsidRPr="00784FFE">
        <w:rPr>
          <w:rFonts w:asciiTheme="minorHAnsi" w:eastAsia="Calibri" w:hAnsiTheme="minorHAnsi" w:cs="Arial"/>
          <w:color w:val="000000"/>
        </w:rPr>
        <w:t xml:space="preserve">UML, </w:t>
      </w:r>
      <w:r w:rsidR="001B73C7" w:rsidRPr="00784FFE">
        <w:rPr>
          <w:rFonts w:asciiTheme="minorHAnsi" w:eastAsia="Calibri" w:hAnsiTheme="minorHAnsi" w:cs="Arial"/>
          <w:color w:val="000000"/>
        </w:rPr>
        <w:t xml:space="preserve">TOAD, </w:t>
      </w:r>
      <w:r w:rsidR="00923DF5" w:rsidRPr="00784FFE">
        <w:rPr>
          <w:rFonts w:asciiTheme="minorHAnsi" w:eastAsia="Calibri" w:hAnsiTheme="minorHAnsi" w:cs="Arial"/>
        </w:rPr>
        <w:t>Web Sphere</w:t>
      </w:r>
      <w:r w:rsidR="001B73C7" w:rsidRPr="00784FFE">
        <w:rPr>
          <w:rFonts w:asciiTheme="minorHAnsi" w:eastAsia="Calibri" w:hAnsiTheme="minorHAnsi" w:cs="Arial"/>
        </w:rPr>
        <w:t>, IBM HTTP Server, Linux</w:t>
      </w:r>
    </w:p>
    <w:p w:rsidR="00E8575D" w:rsidRPr="00784FFE" w:rsidRDefault="000E38DF" w:rsidP="00125C7C">
      <w:pPr>
        <w:autoSpaceDE w:val="0"/>
        <w:spacing w:after="0" w:line="100" w:lineRule="atLeast"/>
        <w:rPr>
          <w:rFonts w:asciiTheme="minorHAnsi" w:eastAsia="Arial" w:hAnsiTheme="minorHAnsi" w:cs="Arial"/>
          <w:b/>
          <w:bCs/>
          <w:color w:val="000000"/>
          <w:sz w:val="24"/>
          <w:szCs w:val="24"/>
        </w:rPr>
      </w:pPr>
      <w:r w:rsidRPr="00784FFE">
        <w:rPr>
          <w:rFonts w:asciiTheme="minorHAnsi" w:hAnsiTheme="minorHAnsi" w:cs="Arial"/>
          <w:b/>
          <w:bCs/>
        </w:rPr>
        <w:t>Ross Stores, Los Angeles, CA</w:t>
      </w:r>
      <w:r w:rsidR="00125C7C" w:rsidRPr="00784FFE">
        <w:rPr>
          <w:rFonts w:asciiTheme="minorHAnsi" w:eastAsia="Arial" w:hAnsiTheme="minorHAnsi" w:cs="Arial"/>
          <w:color w:val="000000"/>
          <w:sz w:val="24"/>
          <w:szCs w:val="24"/>
        </w:rPr>
        <w:tab/>
      </w:r>
      <w:r w:rsidR="00125C7C" w:rsidRPr="00784FFE">
        <w:rPr>
          <w:rFonts w:asciiTheme="minorHAnsi" w:eastAsia="Arial" w:hAnsiTheme="minorHAnsi" w:cs="Arial"/>
          <w:color w:val="000000"/>
          <w:sz w:val="24"/>
          <w:szCs w:val="24"/>
        </w:rPr>
        <w:tab/>
      </w:r>
      <w:r w:rsidR="00125C7C" w:rsidRPr="00784FFE">
        <w:rPr>
          <w:rFonts w:asciiTheme="minorHAnsi" w:eastAsia="Arial" w:hAnsiTheme="minorHAnsi" w:cs="Arial"/>
          <w:color w:val="000000"/>
          <w:sz w:val="24"/>
          <w:szCs w:val="24"/>
        </w:rPr>
        <w:tab/>
      </w:r>
      <w:r w:rsidR="0096608B" w:rsidRPr="00784FFE">
        <w:rPr>
          <w:rFonts w:asciiTheme="minorHAnsi" w:eastAsia="Arial" w:hAnsiTheme="minorHAnsi" w:cs="Arial"/>
          <w:b/>
          <w:color w:val="000000"/>
          <w:sz w:val="24"/>
          <w:szCs w:val="24"/>
        </w:rPr>
        <w:t>F</w:t>
      </w:r>
      <w:r w:rsidR="007A6916">
        <w:rPr>
          <w:rFonts w:asciiTheme="minorHAnsi" w:eastAsia="Arial" w:hAnsiTheme="minorHAnsi" w:cs="Arial"/>
          <w:b/>
          <w:bCs/>
          <w:color w:val="000000"/>
          <w:sz w:val="24"/>
          <w:szCs w:val="24"/>
        </w:rPr>
        <w:t>eb 2012- Sept 2105</w:t>
      </w:r>
    </w:p>
    <w:p w:rsidR="00E8575D" w:rsidRPr="00784FFE" w:rsidRDefault="00BF6DED" w:rsidP="00125C7C">
      <w:pPr>
        <w:autoSpaceDE w:val="0"/>
        <w:spacing w:after="0" w:line="100" w:lineRule="atLeast"/>
        <w:rPr>
          <w:rFonts w:asciiTheme="minorHAnsi" w:eastAsia="Arial" w:hAnsiTheme="minorHAnsi" w:cs="Arial"/>
          <w:b/>
          <w:bCs/>
          <w:color w:val="000000"/>
          <w:sz w:val="24"/>
          <w:szCs w:val="24"/>
        </w:rPr>
      </w:pPr>
      <w:r>
        <w:rPr>
          <w:rFonts w:asciiTheme="minorHAnsi" w:eastAsia="Arial" w:hAnsiTheme="minorHAnsi" w:cs="Arial"/>
          <w:b/>
          <w:bCs/>
          <w:color w:val="000000"/>
          <w:sz w:val="24"/>
          <w:szCs w:val="24"/>
        </w:rPr>
        <w:t xml:space="preserve">Full Stack </w:t>
      </w:r>
      <w:r w:rsidR="00487240" w:rsidRPr="00784FFE">
        <w:rPr>
          <w:rFonts w:asciiTheme="minorHAnsi" w:eastAsia="Arial" w:hAnsiTheme="minorHAnsi" w:cs="Arial"/>
          <w:b/>
          <w:bCs/>
          <w:color w:val="000000"/>
          <w:sz w:val="24"/>
          <w:szCs w:val="24"/>
        </w:rPr>
        <w:t>Java</w:t>
      </w:r>
      <w:r w:rsidR="00E8575D" w:rsidRPr="00784FFE">
        <w:rPr>
          <w:rFonts w:asciiTheme="minorHAnsi" w:eastAsia="Arial" w:hAnsiTheme="minorHAnsi" w:cs="Arial"/>
          <w:b/>
          <w:bCs/>
          <w:color w:val="000000"/>
          <w:sz w:val="24"/>
          <w:szCs w:val="24"/>
        </w:rPr>
        <w:t xml:space="preserve"> Developer </w:t>
      </w:r>
    </w:p>
    <w:p w:rsidR="000E38DF" w:rsidRPr="00784FFE" w:rsidRDefault="000E38DF" w:rsidP="00C95434">
      <w:pPr>
        <w:autoSpaceDE w:val="0"/>
        <w:spacing w:before="100" w:beforeAutospacing="1" w:after="100" w:afterAutospacing="1" w:line="100" w:lineRule="atLeast"/>
        <w:rPr>
          <w:rFonts w:asciiTheme="minorHAnsi" w:eastAsia="Arial" w:hAnsiTheme="minorHAnsi" w:cs="Arial"/>
          <w:bCs/>
          <w:iCs/>
          <w:color w:val="000000"/>
        </w:rPr>
      </w:pPr>
      <w:r w:rsidRPr="00784FFE">
        <w:rPr>
          <w:rFonts w:asciiTheme="minorHAnsi" w:eastAsia="Arial" w:hAnsiTheme="minorHAnsi" w:cs="Arial"/>
          <w:bCs/>
          <w:iCs/>
          <w:color w:val="000000"/>
        </w:rPr>
        <w:t>Ross is an off-price retailer with more than 1,100 stores across the country. Serve as a key member of software development team as the Java Developer on development projects for security team as well as stores systems. PCI Stores remediation and Monitoring development and Implementation on all the Ross store registers is recognized and appreciated by the higher management. The application is implemented on Java/J2EE platform. The system was based on a multi-tier architecture using the MVC Model. Validation Framework were used for client side interaction and validation.</w:t>
      </w:r>
    </w:p>
    <w:p w:rsidR="00E8575D" w:rsidRPr="00784FFE" w:rsidRDefault="00C95434" w:rsidP="00C95434">
      <w:pPr>
        <w:autoSpaceDE w:val="0"/>
        <w:spacing w:before="100" w:beforeAutospacing="1" w:after="100" w:afterAutospacing="1" w:line="100" w:lineRule="atLeast"/>
        <w:rPr>
          <w:rFonts w:asciiTheme="minorHAnsi" w:eastAsia="Arial" w:hAnsiTheme="minorHAnsi" w:cs="Arial"/>
          <w:bCs/>
          <w:iCs/>
          <w:color w:val="000000"/>
        </w:rPr>
      </w:pPr>
      <w:r w:rsidRPr="00784FFE">
        <w:rPr>
          <w:rFonts w:asciiTheme="minorHAnsi" w:eastAsia="Arial" w:hAnsiTheme="minorHAnsi" w:cs="Arial"/>
          <w:b/>
          <w:bCs/>
          <w:color w:val="000000"/>
        </w:rPr>
        <w:t>Responsibilities:</w:t>
      </w:r>
    </w:p>
    <w:p w:rsidR="00923DF5" w:rsidRPr="00784FFE" w:rsidRDefault="00923DF5" w:rsidP="00145E6B">
      <w:pPr>
        <w:numPr>
          <w:ilvl w:val="0"/>
          <w:numId w:val="4"/>
        </w:numPr>
        <w:autoSpaceDE w:val="0"/>
        <w:spacing w:before="100" w:beforeAutospacing="1" w:after="100" w:afterAutospacing="1" w:line="100" w:lineRule="atLeast"/>
        <w:jc w:val="both"/>
        <w:rPr>
          <w:rFonts w:asciiTheme="minorHAnsi" w:eastAsia="Arial" w:hAnsiTheme="minorHAnsi" w:cs="Arial"/>
          <w:color w:val="000000"/>
        </w:rPr>
      </w:pPr>
      <w:r w:rsidRPr="00784FFE">
        <w:rPr>
          <w:rFonts w:asciiTheme="minorHAnsi" w:eastAsia="Arial" w:hAnsiTheme="minorHAnsi" w:cs="Arial"/>
          <w:color w:val="000000"/>
        </w:rPr>
        <w:t xml:space="preserve">Worked on various new enhancements on the system that involved requirements analysis, designing the solution, development and implementation. </w:t>
      </w:r>
    </w:p>
    <w:p w:rsidR="008307E9" w:rsidRPr="00784FFE" w:rsidRDefault="008307E9" w:rsidP="00145E6B">
      <w:pPr>
        <w:numPr>
          <w:ilvl w:val="0"/>
          <w:numId w:val="4"/>
        </w:numPr>
        <w:tabs>
          <w:tab w:val="left"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Designed and Developed the application using </w:t>
      </w:r>
      <w:r w:rsidRPr="00784FFE">
        <w:rPr>
          <w:rFonts w:asciiTheme="minorHAnsi" w:eastAsia="Arial" w:hAnsiTheme="minorHAnsi" w:cs="Arial"/>
          <w:b/>
          <w:bCs/>
          <w:color w:val="000000"/>
          <w:lang w:val="en-GB"/>
        </w:rPr>
        <w:t>Agile Methodology</w:t>
      </w:r>
      <w:r w:rsidRPr="00784FFE">
        <w:rPr>
          <w:rFonts w:asciiTheme="minorHAnsi" w:eastAsia="Arial" w:hAnsiTheme="minorHAnsi" w:cs="Arial"/>
          <w:bCs/>
          <w:color w:val="000000"/>
          <w:lang w:val="en-GB"/>
        </w:rPr>
        <w:t xml:space="preserve"> and followed </w:t>
      </w:r>
      <w:r w:rsidRPr="00784FFE">
        <w:rPr>
          <w:rFonts w:asciiTheme="minorHAnsi" w:eastAsia="Arial" w:hAnsiTheme="minorHAnsi" w:cs="Arial"/>
          <w:b/>
          <w:bCs/>
          <w:color w:val="000000"/>
          <w:lang w:val="en-GB"/>
        </w:rPr>
        <w:t>Scrum</w:t>
      </w:r>
      <w:r w:rsidRPr="00784FFE">
        <w:rPr>
          <w:rFonts w:asciiTheme="minorHAnsi" w:eastAsia="Arial" w:hAnsiTheme="minorHAnsi" w:cs="Arial"/>
          <w:bCs/>
          <w:color w:val="000000"/>
          <w:lang w:val="en-GB"/>
        </w:rPr>
        <w:t>, pair programming.</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rPr>
        <w:t>Responsible for creating functional documents, technical documents, flow charts and data flow diagrams.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rPr>
        <w:t>Involved in designing and writing custom code for business, data access and UI layers using core Java.</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rPr>
        <w:t xml:space="preserve">Write programs using </w:t>
      </w:r>
      <w:r w:rsidRPr="00784FFE">
        <w:rPr>
          <w:rFonts w:asciiTheme="minorHAnsi" w:eastAsia="Arial" w:hAnsiTheme="minorHAnsi" w:cs="Arial"/>
          <w:b/>
          <w:bCs/>
          <w:color w:val="000000"/>
        </w:rPr>
        <w:t>JMS, Servlets, JDBC</w:t>
      </w:r>
      <w:r w:rsidRPr="00784FFE">
        <w:rPr>
          <w:rFonts w:asciiTheme="minorHAnsi" w:eastAsia="Arial" w:hAnsiTheme="minorHAnsi" w:cs="Arial"/>
          <w:bCs/>
          <w:color w:val="000000"/>
        </w:rPr>
        <w:t xml:space="preserve"> and other </w:t>
      </w:r>
      <w:r w:rsidRPr="00784FFE">
        <w:rPr>
          <w:rFonts w:asciiTheme="minorHAnsi" w:eastAsia="Arial" w:hAnsiTheme="minorHAnsi" w:cs="Arial"/>
          <w:b/>
          <w:bCs/>
          <w:color w:val="000000"/>
        </w:rPr>
        <w:t>JEE</w:t>
      </w:r>
      <w:r w:rsidRPr="00784FFE">
        <w:rPr>
          <w:rFonts w:asciiTheme="minorHAnsi" w:eastAsia="Arial" w:hAnsiTheme="minorHAnsi" w:cs="Arial"/>
          <w:bCs/>
          <w:color w:val="000000"/>
        </w:rPr>
        <w:t xml:space="preserve"> technologies. Create &amp; develop </w:t>
      </w:r>
      <w:r w:rsidRPr="00784FFE">
        <w:rPr>
          <w:rFonts w:asciiTheme="minorHAnsi" w:eastAsia="Arial" w:hAnsiTheme="minorHAnsi" w:cs="Arial"/>
          <w:b/>
          <w:bCs/>
          <w:color w:val="000000"/>
        </w:rPr>
        <w:t>SOA, Web</w:t>
      </w:r>
      <w:r w:rsidRPr="00784FFE">
        <w:rPr>
          <w:rFonts w:asciiTheme="minorHAnsi" w:eastAsia="Arial" w:hAnsiTheme="minorHAnsi" w:cs="Arial"/>
          <w:bCs/>
          <w:color w:val="000000"/>
        </w:rPr>
        <w:t xml:space="preserve"> and </w:t>
      </w:r>
      <w:r w:rsidRPr="00784FFE">
        <w:rPr>
          <w:rFonts w:asciiTheme="minorHAnsi" w:eastAsia="Arial" w:hAnsiTheme="minorHAnsi" w:cs="Arial"/>
          <w:b/>
          <w:bCs/>
          <w:color w:val="000000"/>
        </w:rPr>
        <w:t>REST</w:t>
      </w:r>
      <w:r w:rsidRPr="00784FFE">
        <w:rPr>
          <w:rFonts w:asciiTheme="minorHAnsi" w:eastAsia="Arial" w:hAnsiTheme="minorHAnsi" w:cs="Arial"/>
          <w:bCs/>
          <w:color w:val="000000"/>
        </w:rPr>
        <w:t xml:space="preserve"> services.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rPr>
      </w:pPr>
      <w:r w:rsidRPr="00784FFE">
        <w:rPr>
          <w:rFonts w:asciiTheme="minorHAnsi" w:eastAsia="Arial" w:hAnsiTheme="minorHAnsi" w:cs="Arial"/>
          <w:bCs/>
          <w:color w:val="000000"/>
        </w:rPr>
        <w:t xml:space="preserve">Created </w:t>
      </w:r>
      <w:r w:rsidRPr="00784FFE">
        <w:rPr>
          <w:rFonts w:asciiTheme="minorHAnsi" w:eastAsia="Arial" w:hAnsiTheme="minorHAnsi" w:cs="Arial"/>
          <w:b/>
          <w:bCs/>
          <w:color w:val="000000"/>
        </w:rPr>
        <w:t>Spring Controllers</w:t>
      </w:r>
      <w:r w:rsidRPr="00784FFE">
        <w:rPr>
          <w:rFonts w:asciiTheme="minorHAnsi" w:eastAsia="Arial" w:hAnsiTheme="minorHAnsi" w:cs="Arial"/>
          <w:bCs/>
          <w:color w:val="000000"/>
        </w:rPr>
        <w:t xml:space="preserve"> and Integrated with Business Components and View Components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
          <w:bCs/>
          <w:color w:val="000000"/>
        </w:rPr>
      </w:pPr>
      <w:r w:rsidRPr="00784FFE">
        <w:rPr>
          <w:rFonts w:asciiTheme="minorHAnsi" w:eastAsia="Arial" w:hAnsiTheme="minorHAnsi" w:cs="Arial"/>
          <w:b/>
          <w:bCs/>
          <w:color w:val="000000"/>
        </w:rPr>
        <w:t>Developed Spring and Hibernate data layer components for the application</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Integrated business layer using </w:t>
      </w:r>
      <w:r w:rsidRPr="00784FFE">
        <w:rPr>
          <w:rFonts w:asciiTheme="minorHAnsi" w:eastAsia="Arial" w:hAnsiTheme="minorHAnsi" w:cs="Arial"/>
          <w:b/>
          <w:bCs/>
          <w:color w:val="000000"/>
          <w:lang w:val="en-GB"/>
        </w:rPr>
        <w:t>Hibernate</w:t>
      </w:r>
      <w:r w:rsidRPr="00784FFE">
        <w:rPr>
          <w:rFonts w:asciiTheme="minorHAnsi" w:eastAsia="Arial" w:hAnsiTheme="minorHAnsi" w:cs="Arial"/>
          <w:bCs/>
          <w:color w:val="000000"/>
          <w:lang w:val="en-GB"/>
        </w:rPr>
        <w:t xml:space="preserve"> with </w:t>
      </w:r>
      <w:r w:rsidRPr="00784FFE">
        <w:rPr>
          <w:rFonts w:asciiTheme="minorHAnsi" w:eastAsia="Arial" w:hAnsiTheme="minorHAnsi" w:cs="Arial"/>
          <w:b/>
          <w:bCs/>
          <w:color w:val="000000"/>
          <w:lang w:val="en-GB"/>
        </w:rPr>
        <w:t>Spring DAO</w:t>
      </w:r>
      <w:r w:rsidRPr="00784FFE">
        <w:rPr>
          <w:rFonts w:asciiTheme="minorHAnsi" w:eastAsia="Arial" w:hAnsiTheme="minorHAnsi" w:cs="Arial"/>
          <w:bCs/>
          <w:color w:val="000000"/>
          <w:lang w:val="en-GB"/>
        </w:rPr>
        <w:t>.</w:t>
      </w:r>
    </w:p>
    <w:p w:rsidR="008307E9"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Implemented </w:t>
      </w:r>
      <w:r w:rsidRPr="00784FFE">
        <w:rPr>
          <w:rFonts w:asciiTheme="minorHAnsi" w:eastAsia="Arial" w:hAnsiTheme="minorHAnsi" w:cs="Arial"/>
          <w:b/>
          <w:bCs/>
          <w:color w:val="000000"/>
          <w:lang w:val="en-GB"/>
        </w:rPr>
        <w:t>Spring Bean Factory</w:t>
      </w:r>
      <w:r w:rsidR="0017612F" w:rsidRPr="00784FFE">
        <w:rPr>
          <w:rFonts w:asciiTheme="minorHAnsi" w:eastAsia="Arial" w:hAnsiTheme="minorHAnsi" w:cs="Arial"/>
          <w:bCs/>
          <w:color w:val="000000"/>
          <w:lang w:val="en-GB"/>
        </w:rPr>
        <w:t xml:space="preserve"> to create </w:t>
      </w:r>
      <w:r w:rsidR="00784FFE" w:rsidRPr="00784FFE">
        <w:rPr>
          <w:rFonts w:asciiTheme="minorHAnsi" w:eastAsia="Arial" w:hAnsiTheme="minorHAnsi" w:cs="Arial"/>
          <w:bCs/>
          <w:color w:val="000000"/>
          <w:lang w:val="en-GB"/>
        </w:rPr>
        <w:t>Proxy</w:t>
      </w:r>
      <w:r w:rsidRPr="00784FFE">
        <w:rPr>
          <w:rFonts w:asciiTheme="minorHAnsi" w:eastAsia="Arial" w:hAnsiTheme="minorHAnsi" w:cs="Arial"/>
          <w:bCs/>
          <w:color w:val="000000"/>
          <w:lang w:val="en-GB"/>
        </w:rPr>
        <w:t xml:space="preserve"> object using AOP framework.</w:t>
      </w:r>
    </w:p>
    <w:p w:rsidR="001241E5" w:rsidRPr="00784FFE" w:rsidRDefault="001241E5"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Pr>
          <w:rFonts w:asciiTheme="minorHAnsi" w:eastAsia="Arial" w:hAnsiTheme="minorHAnsi" w:cs="Arial"/>
          <w:bCs/>
          <w:color w:val="000000"/>
          <w:lang w:val="en-GB"/>
        </w:rPr>
        <w:t xml:space="preserve">Experienced in working with </w:t>
      </w:r>
      <w:r w:rsidRPr="001241E5">
        <w:rPr>
          <w:rFonts w:asciiTheme="minorHAnsi" w:eastAsia="Arial" w:hAnsiTheme="minorHAnsi" w:cs="Arial"/>
          <w:b/>
          <w:bCs/>
          <w:color w:val="000000"/>
          <w:lang w:val="en-GB"/>
        </w:rPr>
        <w:t>Adobe Flex</w:t>
      </w:r>
      <w:r>
        <w:rPr>
          <w:rFonts w:asciiTheme="minorHAnsi" w:eastAsia="Arial" w:hAnsiTheme="minorHAnsi" w:cs="Arial"/>
          <w:bCs/>
          <w:color w:val="000000"/>
          <w:lang w:val="en-GB"/>
        </w:rPr>
        <w:t>.</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Implemented caching techniques, wrote </w:t>
      </w:r>
      <w:r w:rsidRPr="00784FFE">
        <w:rPr>
          <w:rFonts w:asciiTheme="minorHAnsi" w:eastAsia="Arial" w:hAnsiTheme="minorHAnsi" w:cs="Arial"/>
          <w:b/>
          <w:bCs/>
          <w:color w:val="000000"/>
          <w:lang w:val="en-GB"/>
        </w:rPr>
        <w:t>POJO</w:t>
      </w:r>
      <w:r w:rsidRPr="00784FFE">
        <w:rPr>
          <w:rFonts w:asciiTheme="minorHAnsi" w:eastAsia="Arial" w:hAnsiTheme="minorHAnsi" w:cs="Arial"/>
          <w:bCs/>
          <w:color w:val="000000"/>
          <w:lang w:val="en-GB"/>
        </w:rPr>
        <w:t xml:space="preserve"> classes for storing data and DAO’s to </w:t>
      </w:r>
      <w:r w:rsidR="00784FFE" w:rsidRPr="00784FFE">
        <w:rPr>
          <w:rFonts w:asciiTheme="minorHAnsi" w:eastAsia="Arial" w:hAnsiTheme="minorHAnsi" w:cs="Arial"/>
          <w:bCs/>
          <w:color w:val="000000"/>
          <w:lang w:val="en-GB"/>
        </w:rPr>
        <w:t>retrieve</w:t>
      </w:r>
      <w:r w:rsidRPr="00784FFE">
        <w:rPr>
          <w:rFonts w:asciiTheme="minorHAnsi" w:eastAsia="Arial" w:hAnsiTheme="minorHAnsi" w:cs="Arial"/>
          <w:bCs/>
          <w:color w:val="000000"/>
          <w:lang w:val="en-GB"/>
        </w:rPr>
        <w:t xml:space="preserve"> data and the configuration of database using Hibernate.</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rPr>
      </w:pPr>
      <w:r w:rsidRPr="00784FFE">
        <w:rPr>
          <w:rFonts w:asciiTheme="minorHAnsi" w:eastAsia="Arial" w:hAnsiTheme="minorHAnsi" w:cs="Arial"/>
          <w:bCs/>
          <w:color w:val="000000"/>
        </w:rPr>
        <w:lastRenderedPageBreak/>
        <w:t>Developed GUI using HTML, JSP and JavaScript for client validations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
          <w:bCs/>
          <w:color w:val="000000"/>
        </w:rPr>
      </w:pPr>
      <w:r w:rsidRPr="00784FFE">
        <w:rPr>
          <w:rFonts w:asciiTheme="minorHAnsi" w:eastAsia="Arial" w:hAnsiTheme="minorHAnsi" w:cs="Arial"/>
          <w:bCs/>
          <w:color w:val="000000"/>
        </w:rPr>
        <w:t xml:space="preserve">Participated in the implementation of client side and server side programming using </w:t>
      </w:r>
      <w:r w:rsidR="00BD2677" w:rsidRPr="00BD2677">
        <w:rPr>
          <w:rFonts w:asciiTheme="minorHAnsi" w:eastAsia="Arial" w:hAnsiTheme="minorHAnsi" w:cs="Arial"/>
          <w:b/>
          <w:bCs/>
          <w:color w:val="000000"/>
        </w:rPr>
        <w:t>Core Java</w:t>
      </w:r>
      <w:r w:rsidR="00BD2677">
        <w:rPr>
          <w:rFonts w:asciiTheme="minorHAnsi" w:eastAsia="Arial" w:hAnsiTheme="minorHAnsi" w:cs="Arial"/>
          <w:bCs/>
          <w:color w:val="000000"/>
        </w:rPr>
        <w:t xml:space="preserve">, </w:t>
      </w:r>
      <w:r w:rsidR="00BD2677" w:rsidRPr="00BD2677">
        <w:rPr>
          <w:rFonts w:asciiTheme="minorHAnsi" w:eastAsia="Arial" w:hAnsiTheme="minorHAnsi" w:cs="Arial"/>
          <w:b/>
          <w:bCs/>
          <w:color w:val="000000"/>
        </w:rPr>
        <w:t>Multi Threading</w:t>
      </w:r>
      <w:r w:rsidR="00BD2677">
        <w:rPr>
          <w:rFonts w:asciiTheme="minorHAnsi" w:eastAsia="Arial" w:hAnsiTheme="minorHAnsi" w:cs="Arial"/>
          <w:bCs/>
          <w:color w:val="000000"/>
        </w:rPr>
        <w:t xml:space="preserve">, </w:t>
      </w:r>
      <w:r w:rsidR="00BD2677" w:rsidRPr="00BD2677">
        <w:rPr>
          <w:rFonts w:asciiTheme="minorHAnsi" w:eastAsia="Arial" w:hAnsiTheme="minorHAnsi" w:cs="Arial"/>
          <w:b/>
          <w:bCs/>
          <w:color w:val="000000"/>
        </w:rPr>
        <w:t>Garbage Collection</w:t>
      </w:r>
      <w:r w:rsidR="00BD2677">
        <w:rPr>
          <w:rFonts w:asciiTheme="minorHAnsi" w:eastAsia="Arial" w:hAnsiTheme="minorHAnsi" w:cs="Arial"/>
          <w:bCs/>
          <w:color w:val="000000"/>
        </w:rPr>
        <w:t xml:space="preserve">, </w:t>
      </w:r>
      <w:r w:rsidRPr="00784FFE">
        <w:rPr>
          <w:rFonts w:asciiTheme="minorHAnsi" w:eastAsia="Arial" w:hAnsiTheme="minorHAnsi" w:cs="Arial"/>
          <w:b/>
          <w:bCs/>
          <w:color w:val="000000"/>
        </w:rPr>
        <w:t>HTML, Servlets, JSP, and JavaScript and CSS</w:t>
      </w:r>
      <w:r w:rsidR="007618BE">
        <w:rPr>
          <w:rFonts w:asciiTheme="minorHAnsi" w:eastAsia="Arial" w:hAnsiTheme="minorHAnsi" w:cs="Arial"/>
          <w:b/>
          <w:bCs/>
          <w:color w:val="000000"/>
        </w:rPr>
        <w:t>3</w:t>
      </w:r>
      <w:r w:rsidRPr="00784FFE">
        <w:rPr>
          <w:rFonts w:asciiTheme="minorHAnsi" w:eastAsia="Arial" w:hAnsiTheme="minorHAnsi" w:cs="Arial"/>
          <w:b/>
          <w:bCs/>
          <w:color w:val="000000"/>
        </w:rPr>
        <w:t>.</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Used </w:t>
      </w:r>
      <w:r w:rsidRPr="00784FFE">
        <w:rPr>
          <w:rFonts w:asciiTheme="minorHAnsi" w:eastAsia="Arial" w:hAnsiTheme="minorHAnsi" w:cs="Arial"/>
          <w:b/>
          <w:bCs/>
          <w:color w:val="000000"/>
          <w:lang w:val="en-GB"/>
        </w:rPr>
        <w:t>JPA</w:t>
      </w:r>
      <w:r w:rsidRPr="00784FFE">
        <w:rPr>
          <w:rFonts w:asciiTheme="minorHAnsi" w:eastAsia="Arial" w:hAnsiTheme="minorHAnsi" w:cs="Arial"/>
          <w:bCs/>
          <w:color w:val="000000"/>
          <w:lang w:val="en-GB"/>
        </w:rPr>
        <w:t xml:space="preserve"> annotations to interact with the database.</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Created XML schema documents based on the requirements and used JAXB for marshalling and un</w:t>
      </w:r>
      <w:r w:rsidR="00784FFE">
        <w:rPr>
          <w:rFonts w:asciiTheme="minorHAnsi" w:eastAsia="Arial" w:hAnsiTheme="minorHAnsi" w:cs="Arial"/>
          <w:bCs/>
          <w:color w:val="000000"/>
          <w:lang w:val="en-GB"/>
        </w:rPr>
        <w:t>-</w:t>
      </w:r>
      <w:r w:rsidRPr="00784FFE">
        <w:rPr>
          <w:rFonts w:asciiTheme="minorHAnsi" w:eastAsia="Arial" w:hAnsiTheme="minorHAnsi" w:cs="Arial"/>
          <w:bCs/>
          <w:color w:val="000000"/>
          <w:lang w:val="en-GB"/>
        </w:rPr>
        <w:t>marshalling of the XML documents.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Used and Involved in </w:t>
      </w:r>
      <w:r w:rsidR="00C44B1D">
        <w:rPr>
          <w:rFonts w:asciiTheme="minorHAnsi" w:eastAsia="Arial" w:hAnsiTheme="minorHAnsi" w:cs="Arial"/>
          <w:bCs/>
          <w:color w:val="000000"/>
          <w:lang w:val="en-GB"/>
        </w:rPr>
        <w:t xml:space="preserve">working with </w:t>
      </w:r>
      <w:r w:rsidR="00C44B1D">
        <w:rPr>
          <w:rFonts w:asciiTheme="minorHAnsi" w:eastAsia="Arial" w:hAnsiTheme="minorHAnsi" w:cs="Arial"/>
          <w:b/>
          <w:bCs/>
          <w:color w:val="000000"/>
          <w:lang w:val="en-GB"/>
        </w:rPr>
        <w:t>Angular JS, Node JS.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rPr>
        <w:t xml:space="preserve">Used </w:t>
      </w:r>
      <w:r w:rsidRPr="00784FFE">
        <w:rPr>
          <w:rFonts w:asciiTheme="minorHAnsi" w:eastAsia="Arial" w:hAnsiTheme="minorHAnsi" w:cs="Arial"/>
          <w:b/>
          <w:bCs/>
          <w:color w:val="000000"/>
        </w:rPr>
        <w:t>PL/SQL</w:t>
      </w:r>
      <w:r w:rsidRPr="00784FFE">
        <w:rPr>
          <w:rFonts w:asciiTheme="minorHAnsi" w:eastAsia="Arial" w:hAnsiTheme="minorHAnsi" w:cs="Arial"/>
          <w:bCs/>
          <w:color w:val="000000"/>
        </w:rPr>
        <w:t>, Stored Procedures for handling SQL Server database.</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Used </w:t>
      </w:r>
      <w:r w:rsidRPr="00784FFE">
        <w:rPr>
          <w:rFonts w:asciiTheme="minorHAnsi" w:eastAsia="Arial" w:hAnsiTheme="minorHAnsi" w:cs="Arial"/>
          <w:b/>
          <w:bCs/>
          <w:color w:val="000000"/>
          <w:lang w:val="en-GB"/>
        </w:rPr>
        <w:t>SubVersion</w:t>
      </w:r>
      <w:r w:rsidRPr="00784FFE">
        <w:rPr>
          <w:rFonts w:asciiTheme="minorHAnsi" w:eastAsia="Arial" w:hAnsiTheme="minorHAnsi" w:cs="Arial"/>
          <w:bCs/>
          <w:color w:val="000000"/>
          <w:lang w:val="en-GB"/>
        </w:rPr>
        <w:t xml:space="preserve"> for creating the project structure and version controlling.</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Performed </w:t>
      </w:r>
      <w:r w:rsidRPr="00784FFE">
        <w:rPr>
          <w:rFonts w:asciiTheme="minorHAnsi" w:eastAsia="Arial" w:hAnsiTheme="minorHAnsi" w:cs="Arial"/>
          <w:b/>
          <w:bCs/>
          <w:color w:val="000000"/>
          <w:lang w:val="en-GB"/>
        </w:rPr>
        <w:t>unit testing</w:t>
      </w:r>
      <w:r w:rsidRPr="00784FFE">
        <w:rPr>
          <w:rFonts w:asciiTheme="minorHAnsi" w:eastAsia="Arial" w:hAnsiTheme="minorHAnsi" w:cs="Arial"/>
          <w:bCs/>
          <w:color w:val="000000"/>
          <w:lang w:val="en-GB"/>
        </w:rPr>
        <w:t xml:space="preserve"> for the service classes and the DAO’s using JUnit and assist users in the testing.</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rPr>
        <w:t xml:space="preserve">Gave </w:t>
      </w:r>
      <w:r w:rsidRPr="00784FFE">
        <w:rPr>
          <w:rFonts w:asciiTheme="minorHAnsi" w:eastAsia="Arial" w:hAnsiTheme="minorHAnsi" w:cs="Arial"/>
          <w:b/>
          <w:bCs/>
          <w:color w:val="000000"/>
        </w:rPr>
        <w:t>production support</w:t>
      </w:r>
      <w:r w:rsidRPr="00784FFE">
        <w:rPr>
          <w:rFonts w:asciiTheme="minorHAnsi" w:eastAsia="Arial" w:hAnsiTheme="minorHAnsi" w:cs="Arial"/>
          <w:bCs/>
          <w:color w:val="000000"/>
        </w:rPr>
        <w:t xml:space="preserve"> for the entire application including trouble shooting and fixing bugs</w:t>
      </w:r>
    </w:p>
    <w:p w:rsidR="00923DF5" w:rsidRPr="00784FFE" w:rsidRDefault="00923DF5" w:rsidP="00145E6B">
      <w:pPr>
        <w:numPr>
          <w:ilvl w:val="0"/>
          <w:numId w:val="4"/>
        </w:numPr>
        <w:autoSpaceDE w:val="0"/>
        <w:spacing w:before="100" w:beforeAutospacing="1" w:after="100" w:afterAutospacing="1" w:line="100" w:lineRule="atLeast"/>
        <w:jc w:val="both"/>
        <w:rPr>
          <w:rFonts w:asciiTheme="minorHAnsi" w:eastAsia="Arial" w:hAnsiTheme="minorHAnsi" w:cs="Arial"/>
          <w:color w:val="000000"/>
        </w:rPr>
      </w:pPr>
      <w:r w:rsidRPr="00784FFE">
        <w:rPr>
          <w:rFonts w:asciiTheme="minorHAnsi" w:eastAsia="Arial" w:hAnsiTheme="minorHAnsi" w:cs="Arial"/>
          <w:color w:val="000000"/>
        </w:rPr>
        <w:t>Implemented unit testing by using JUNIT.</w:t>
      </w:r>
    </w:p>
    <w:p w:rsidR="001B73C7" w:rsidRPr="00784FFE" w:rsidRDefault="00923DF5" w:rsidP="00145E6B">
      <w:pPr>
        <w:numPr>
          <w:ilvl w:val="0"/>
          <w:numId w:val="4"/>
        </w:numPr>
        <w:autoSpaceDE w:val="0"/>
        <w:spacing w:before="100" w:beforeAutospacing="1" w:after="100" w:afterAutospacing="1" w:line="100" w:lineRule="atLeast"/>
        <w:jc w:val="both"/>
        <w:rPr>
          <w:rFonts w:asciiTheme="minorHAnsi" w:eastAsia="Arial" w:hAnsiTheme="minorHAnsi" w:cs="Arial"/>
          <w:color w:val="000000"/>
        </w:rPr>
      </w:pPr>
      <w:r w:rsidRPr="00784FFE">
        <w:rPr>
          <w:rFonts w:asciiTheme="minorHAnsi" w:eastAsia="Arial" w:hAnsiTheme="minorHAnsi" w:cs="Arial"/>
          <w:color w:val="000000"/>
        </w:rPr>
        <w:t xml:space="preserve">Implemented technical documentation and middle tier code </w:t>
      </w:r>
    </w:p>
    <w:p w:rsidR="00923DF5" w:rsidRPr="00784FFE" w:rsidRDefault="00923DF5" w:rsidP="001B73C7">
      <w:p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b/>
          <w:color w:val="000000"/>
        </w:rPr>
        <w:t>Environment:</w:t>
      </w:r>
      <w:r w:rsidRPr="00784FFE">
        <w:rPr>
          <w:rFonts w:asciiTheme="minorHAnsi" w:eastAsia="Arial" w:hAnsiTheme="minorHAnsi" w:cs="Arial"/>
          <w:color w:val="000000"/>
        </w:rPr>
        <w:t xml:space="preserve">  Java 1.4, J2EE, </w:t>
      </w:r>
      <w:r w:rsidR="001B73C7" w:rsidRPr="00784FFE">
        <w:rPr>
          <w:rFonts w:asciiTheme="minorHAnsi" w:eastAsia="Arial" w:hAnsiTheme="minorHAnsi" w:cs="Arial"/>
          <w:color w:val="000000"/>
        </w:rPr>
        <w:t>Spring</w:t>
      </w:r>
      <w:r w:rsidRPr="00784FFE">
        <w:rPr>
          <w:rFonts w:asciiTheme="minorHAnsi" w:eastAsia="Arial" w:hAnsiTheme="minorHAnsi" w:cs="Arial"/>
          <w:color w:val="000000"/>
        </w:rPr>
        <w:t xml:space="preserve">, RAD, WebServices, </w:t>
      </w:r>
      <w:r w:rsidR="001B73C7" w:rsidRPr="00784FFE">
        <w:rPr>
          <w:rFonts w:asciiTheme="minorHAnsi" w:eastAsia="Arial" w:hAnsiTheme="minorHAnsi" w:cs="Arial"/>
          <w:color w:val="000000"/>
        </w:rPr>
        <w:t xml:space="preserve">SOAP, </w:t>
      </w:r>
      <w:r w:rsidRPr="00784FFE">
        <w:rPr>
          <w:rFonts w:asciiTheme="minorHAnsi" w:eastAsia="Arial" w:hAnsiTheme="minorHAnsi" w:cs="Arial"/>
          <w:color w:val="000000"/>
        </w:rPr>
        <w:t xml:space="preserve">Spring, Hibernate, </w:t>
      </w:r>
      <w:r w:rsidR="001B73C7" w:rsidRPr="00784FFE">
        <w:rPr>
          <w:rFonts w:asciiTheme="minorHAnsi" w:eastAsia="Arial" w:hAnsiTheme="minorHAnsi" w:cs="Arial"/>
          <w:color w:val="000000"/>
        </w:rPr>
        <w:t>JMS,</w:t>
      </w:r>
      <w:r w:rsidRPr="00784FFE">
        <w:rPr>
          <w:rFonts w:asciiTheme="minorHAnsi" w:eastAsia="Arial" w:hAnsiTheme="minorHAnsi" w:cs="Arial"/>
          <w:color w:val="000000"/>
        </w:rPr>
        <w:t xml:space="preserve"> Eclipse 3.1, Oracle 10G,</w:t>
      </w:r>
      <w:r w:rsidR="001B73C7" w:rsidRPr="00784FFE">
        <w:rPr>
          <w:rFonts w:asciiTheme="minorHAnsi" w:eastAsia="Arial" w:hAnsiTheme="minorHAnsi" w:cs="Arial"/>
          <w:color w:val="000000"/>
        </w:rPr>
        <w:t xml:space="preserve"> SQL,</w:t>
      </w:r>
      <w:r w:rsidRPr="00784FFE">
        <w:rPr>
          <w:rFonts w:asciiTheme="minorHAnsi" w:eastAsia="Arial" w:hAnsiTheme="minorHAnsi" w:cs="Arial"/>
          <w:color w:val="000000"/>
        </w:rPr>
        <w:t xml:space="preserve"> PL/SQL, Toad, </w:t>
      </w:r>
      <w:r w:rsidR="001B73C7" w:rsidRPr="00784FFE">
        <w:rPr>
          <w:rFonts w:asciiTheme="minorHAnsi" w:eastAsia="Arial" w:hAnsiTheme="minorHAnsi" w:cs="Arial"/>
          <w:color w:val="000000"/>
        </w:rPr>
        <w:t>SVN, HTML, JSP, JavaScript, CSS, JavaScript, XML, XSLT</w:t>
      </w:r>
    </w:p>
    <w:p w:rsidR="00E8575D" w:rsidRPr="00784FFE" w:rsidRDefault="00BB455B" w:rsidP="00125C7C">
      <w:pPr>
        <w:autoSpaceDE w:val="0"/>
        <w:spacing w:after="0" w:line="100" w:lineRule="atLeast"/>
        <w:rPr>
          <w:rFonts w:asciiTheme="minorHAnsi" w:eastAsia="Arial" w:hAnsiTheme="minorHAnsi" w:cs="Arial"/>
          <w:color w:val="000000"/>
          <w:sz w:val="24"/>
          <w:szCs w:val="24"/>
        </w:rPr>
      </w:pPr>
      <w:r w:rsidRPr="00784FFE">
        <w:rPr>
          <w:rFonts w:asciiTheme="minorHAnsi" w:eastAsia="Calibri" w:hAnsiTheme="minorHAnsi"/>
          <w:b/>
          <w:sz w:val="24"/>
          <w:szCs w:val="24"/>
        </w:rPr>
        <w:t xml:space="preserve">Key HIE Portal, Danville, PA   </w:t>
      </w:r>
      <w:r w:rsidR="00125C7C" w:rsidRPr="00784FFE">
        <w:rPr>
          <w:rFonts w:asciiTheme="minorHAnsi" w:eastAsia="Arial" w:hAnsiTheme="minorHAnsi" w:cs="Arial"/>
          <w:b/>
          <w:bCs/>
          <w:color w:val="000000"/>
          <w:sz w:val="24"/>
          <w:szCs w:val="24"/>
        </w:rPr>
        <w:tab/>
      </w:r>
      <w:r w:rsidR="00923DF5" w:rsidRPr="00784FFE">
        <w:rPr>
          <w:rFonts w:asciiTheme="minorHAnsi" w:eastAsia="Arial" w:hAnsiTheme="minorHAnsi" w:cs="Arial"/>
          <w:b/>
          <w:bCs/>
          <w:color w:val="000000"/>
          <w:sz w:val="24"/>
          <w:szCs w:val="24"/>
        </w:rPr>
        <w:tab/>
      </w:r>
      <w:r w:rsidR="00923DF5" w:rsidRPr="00784FFE">
        <w:rPr>
          <w:rFonts w:asciiTheme="minorHAnsi" w:eastAsia="Arial" w:hAnsiTheme="minorHAnsi" w:cs="Arial"/>
          <w:b/>
          <w:bCs/>
          <w:color w:val="000000"/>
          <w:sz w:val="24"/>
          <w:szCs w:val="24"/>
        </w:rPr>
        <w:tab/>
      </w:r>
      <w:r w:rsidR="00926930" w:rsidRPr="00784FFE">
        <w:rPr>
          <w:rFonts w:asciiTheme="minorHAnsi" w:eastAsia="Arial" w:hAnsiTheme="minorHAnsi" w:cs="Arial"/>
          <w:b/>
          <w:bCs/>
          <w:color w:val="000000"/>
          <w:sz w:val="24"/>
          <w:szCs w:val="24"/>
        </w:rPr>
        <w:tab/>
      </w:r>
      <w:r w:rsidR="00022C27" w:rsidRPr="00784FFE">
        <w:rPr>
          <w:rFonts w:asciiTheme="minorHAnsi" w:eastAsia="Arial" w:hAnsiTheme="minorHAnsi" w:cs="Arial"/>
          <w:b/>
          <w:bCs/>
          <w:color w:val="000000"/>
          <w:sz w:val="24"/>
          <w:szCs w:val="24"/>
        </w:rPr>
        <w:t>April 2010</w:t>
      </w:r>
      <w:r w:rsidR="00E8575D" w:rsidRPr="00784FFE">
        <w:rPr>
          <w:rFonts w:asciiTheme="minorHAnsi" w:eastAsia="Arial" w:hAnsiTheme="minorHAnsi" w:cs="Arial"/>
          <w:b/>
          <w:bCs/>
          <w:color w:val="000000"/>
          <w:sz w:val="24"/>
          <w:szCs w:val="24"/>
        </w:rPr>
        <w:t xml:space="preserve"> – </w:t>
      </w:r>
      <w:r w:rsidR="00022C27" w:rsidRPr="00784FFE">
        <w:rPr>
          <w:rFonts w:asciiTheme="minorHAnsi" w:eastAsia="Arial" w:hAnsiTheme="minorHAnsi" w:cs="Arial"/>
          <w:b/>
          <w:bCs/>
          <w:color w:val="000000"/>
          <w:sz w:val="24"/>
          <w:szCs w:val="24"/>
        </w:rPr>
        <w:t>Jan 2012</w:t>
      </w:r>
    </w:p>
    <w:p w:rsidR="00BB455B" w:rsidRPr="00784FFE" w:rsidRDefault="00C95434" w:rsidP="00BB455B">
      <w:pPr>
        <w:autoSpaceDE w:val="0"/>
        <w:spacing w:after="0" w:line="100" w:lineRule="atLeast"/>
        <w:rPr>
          <w:rFonts w:asciiTheme="minorHAnsi" w:eastAsia="Arial" w:hAnsiTheme="minorHAnsi" w:cs="Arial"/>
          <w:b/>
          <w:bCs/>
          <w:color w:val="000000"/>
          <w:sz w:val="24"/>
          <w:szCs w:val="24"/>
        </w:rPr>
      </w:pPr>
      <w:r w:rsidRPr="00784FFE">
        <w:rPr>
          <w:rFonts w:asciiTheme="minorHAnsi" w:eastAsia="Arial" w:hAnsiTheme="minorHAnsi" w:cs="Arial"/>
          <w:b/>
          <w:bCs/>
          <w:color w:val="000000"/>
          <w:sz w:val="24"/>
          <w:szCs w:val="24"/>
        </w:rPr>
        <w:t>Java/</w:t>
      </w:r>
      <w:r w:rsidR="00E8575D" w:rsidRPr="00784FFE">
        <w:rPr>
          <w:rFonts w:asciiTheme="minorHAnsi" w:eastAsia="Arial" w:hAnsiTheme="minorHAnsi" w:cs="Arial"/>
          <w:b/>
          <w:bCs/>
          <w:color w:val="000000"/>
          <w:sz w:val="24"/>
          <w:szCs w:val="24"/>
        </w:rPr>
        <w:t xml:space="preserve">J2EE Developer </w:t>
      </w:r>
    </w:p>
    <w:p w:rsidR="00BB455B" w:rsidRPr="00784FFE" w:rsidRDefault="00BB455B" w:rsidP="00BB455B">
      <w:pPr>
        <w:autoSpaceDE w:val="0"/>
        <w:spacing w:after="0" w:line="100" w:lineRule="atLeast"/>
        <w:rPr>
          <w:rFonts w:asciiTheme="minorHAnsi" w:eastAsia="Arial" w:hAnsiTheme="minorHAnsi" w:cs="Arial"/>
          <w:b/>
          <w:bCs/>
          <w:color w:val="000000"/>
          <w:sz w:val="24"/>
          <w:szCs w:val="24"/>
        </w:rPr>
      </w:pPr>
      <w:r w:rsidRPr="00784FFE">
        <w:rPr>
          <w:rFonts w:asciiTheme="minorHAnsi" w:eastAsia="Arial" w:hAnsiTheme="minorHAnsi" w:cs="Arial"/>
          <w:b/>
          <w:color w:val="000000"/>
        </w:rPr>
        <w:t>O</w:t>
      </w:r>
      <w:r w:rsidRPr="00784FFE">
        <w:rPr>
          <w:rFonts w:asciiTheme="minorHAnsi" w:eastAsia="Arial" w:hAnsiTheme="minorHAnsi" w:cs="Arial"/>
          <w:color w:val="000000"/>
        </w:rPr>
        <w:t>nline portal which provides patient health information on the KeyHIE portal which is accessed by various Service providers, Physicians and Insurance companies. Need to register and sign on the portal to access the Patient chart information. The portal is developed using Java, Spring, Hibernate and Information is received from SOAP and RESTFUL Web Services.</w:t>
      </w:r>
    </w:p>
    <w:p w:rsidR="00E8575D" w:rsidRPr="00784FFE" w:rsidRDefault="00C95434" w:rsidP="00C95434">
      <w:pPr>
        <w:autoSpaceDE w:val="0"/>
        <w:spacing w:before="100" w:beforeAutospacing="1" w:after="100" w:afterAutospacing="1" w:line="100" w:lineRule="atLeast"/>
        <w:rPr>
          <w:rFonts w:asciiTheme="minorHAnsi" w:eastAsia="Arial" w:hAnsiTheme="minorHAnsi" w:cs="Arial"/>
          <w:b/>
          <w:bCs/>
          <w:color w:val="000000"/>
        </w:rPr>
      </w:pPr>
      <w:r w:rsidRPr="00784FFE">
        <w:rPr>
          <w:rFonts w:asciiTheme="minorHAnsi" w:eastAsia="Arial" w:hAnsiTheme="minorHAnsi" w:cs="Arial"/>
          <w:b/>
          <w:bCs/>
          <w:color w:val="000000"/>
        </w:rPr>
        <w:t>Responsibilities:</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Involved in Analysis, Design, Development, and Testing phases of the project</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
          <w:bCs/>
          <w:color w:val="000000"/>
        </w:rPr>
      </w:pPr>
      <w:r w:rsidRPr="00784FFE">
        <w:rPr>
          <w:rFonts w:asciiTheme="minorHAnsi" w:eastAsia="Arial" w:hAnsiTheme="minorHAnsi" w:cs="Arial"/>
          <w:bCs/>
          <w:color w:val="000000"/>
        </w:rPr>
        <w:t xml:space="preserve">Involved in designing, developing and configuring server side </w:t>
      </w:r>
      <w:r w:rsidRPr="00784FFE">
        <w:rPr>
          <w:rFonts w:asciiTheme="minorHAnsi" w:eastAsia="Arial" w:hAnsiTheme="minorHAnsi" w:cs="Arial"/>
          <w:b/>
          <w:bCs/>
          <w:color w:val="000000"/>
        </w:rPr>
        <w:t>J2EE components like JavaBeans, JSP, Servlets, JNDI, and XML using IDE- Eclipse and deployments in WebSphere</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Used design patterns like </w:t>
      </w:r>
      <w:r w:rsidRPr="00784FFE">
        <w:rPr>
          <w:rFonts w:asciiTheme="minorHAnsi" w:eastAsia="Arial" w:hAnsiTheme="minorHAnsi" w:cs="Arial"/>
          <w:b/>
          <w:bCs/>
          <w:color w:val="000000"/>
        </w:rPr>
        <w:t>Service locator, Data Access objects, and MVC</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Implemented Java persistence using </w:t>
      </w:r>
      <w:r w:rsidRPr="00784FFE">
        <w:rPr>
          <w:rFonts w:asciiTheme="minorHAnsi" w:eastAsia="Arial" w:hAnsiTheme="minorHAnsi" w:cs="Arial"/>
          <w:b/>
          <w:bCs/>
          <w:color w:val="000000"/>
        </w:rPr>
        <w:t>Hibernate</w:t>
      </w:r>
      <w:r w:rsidRPr="00784FFE">
        <w:rPr>
          <w:rFonts w:asciiTheme="minorHAnsi" w:eastAsia="Arial" w:hAnsiTheme="minorHAnsi" w:cs="Arial"/>
          <w:bCs/>
          <w:color w:val="000000"/>
        </w:rPr>
        <w:t xml:space="preserve"> framework.</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Used </w:t>
      </w:r>
      <w:r w:rsidRPr="00784FFE">
        <w:rPr>
          <w:rFonts w:asciiTheme="minorHAnsi" w:eastAsia="Arial" w:hAnsiTheme="minorHAnsi" w:cs="Arial"/>
          <w:b/>
          <w:bCs/>
          <w:color w:val="000000"/>
        </w:rPr>
        <w:t>SOAP UI</w:t>
      </w:r>
      <w:r w:rsidRPr="00784FFE">
        <w:rPr>
          <w:rFonts w:asciiTheme="minorHAnsi" w:eastAsia="Arial" w:hAnsiTheme="minorHAnsi" w:cs="Arial"/>
          <w:bCs/>
          <w:color w:val="000000"/>
        </w:rPr>
        <w:t xml:space="preserve"> to test the web service request/response scenarios.</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Implemented </w:t>
      </w:r>
      <w:r w:rsidRPr="00784FFE">
        <w:rPr>
          <w:rFonts w:asciiTheme="minorHAnsi" w:eastAsia="Arial" w:hAnsiTheme="minorHAnsi" w:cs="Arial"/>
          <w:b/>
          <w:bCs/>
          <w:color w:val="000000"/>
        </w:rPr>
        <w:t>Spring MVC</w:t>
      </w:r>
      <w:r w:rsidRPr="00784FFE">
        <w:rPr>
          <w:rFonts w:asciiTheme="minorHAnsi" w:eastAsia="Arial" w:hAnsiTheme="minorHAnsi" w:cs="Arial"/>
          <w:bCs/>
          <w:color w:val="000000"/>
        </w:rPr>
        <w:t xml:space="preserve"> architecture and </w:t>
      </w:r>
      <w:r w:rsidRPr="00784FFE">
        <w:rPr>
          <w:rFonts w:asciiTheme="minorHAnsi" w:eastAsia="Arial" w:hAnsiTheme="minorHAnsi" w:cs="Arial"/>
          <w:b/>
          <w:bCs/>
          <w:color w:val="000000"/>
        </w:rPr>
        <w:t>Spring Bean Factory</w:t>
      </w:r>
      <w:r w:rsidRPr="00784FFE">
        <w:rPr>
          <w:rFonts w:asciiTheme="minorHAnsi" w:eastAsia="Arial" w:hAnsiTheme="minorHAnsi" w:cs="Arial"/>
          <w:bCs/>
          <w:color w:val="000000"/>
        </w:rPr>
        <w:t xml:space="preserve"> using IOC, AOP concepts.</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Developed </w:t>
      </w:r>
      <w:r w:rsidRPr="00784FFE">
        <w:rPr>
          <w:rFonts w:asciiTheme="minorHAnsi" w:eastAsia="Arial" w:hAnsiTheme="minorHAnsi" w:cs="Arial"/>
          <w:b/>
          <w:bCs/>
          <w:color w:val="000000"/>
        </w:rPr>
        <w:t>Hibernate</w:t>
      </w:r>
      <w:r w:rsidRPr="00784FFE">
        <w:rPr>
          <w:rFonts w:asciiTheme="minorHAnsi" w:eastAsia="Arial" w:hAnsiTheme="minorHAnsi" w:cs="Arial"/>
          <w:bCs/>
          <w:color w:val="000000"/>
        </w:rPr>
        <w:t xml:space="preserve"> mappings and implemented required business logic.</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Developed business logic using </w:t>
      </w:r>
      <w:r w:rsidRPr="00784FFE">
        <w:rPr>
          <w:rFonts w:asciiTheme="minorHAnsi" w:eastAsia="Arial" w:hAnsiTheme="minorHAnsi" w:cs="Arial"/>
          <w:b/>
          <w:bCs/>
          <w:color w:val="000000"/>
        </w:rPr>
        <w:t>EJB 2</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Designed and developed the user interface using </w:t>
      </w:r>
      <w:r w:rsidRPr="00784FFE">
        <w:rPr>
          <w:rFonts w:asciiTheme="minorHAnsi" w:eastAsia="Arial" w:hAnsiTheme="minorHAnsi" w:cs="Arial"/>
          <w:b/>
          <w:bCs/>
          <w:color w:val="000000"/>
        </w:rPr>
        <w:t>JavaScript, HTML and CSS</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Used </w:t>
      </w:r>
      <w:r w:rsidRPr="00784FFE">
        <w:rPr>
          <w:rFonts w:asciiTheme="minorHAnsi" w:eastAsia="Arial" w:hAnsiTheme="minorHAnsi" w:cs="Arial"/>
          <w:b/>
          <w:bCs/>
          <w:color w:val="000000"/>
        </w:rPr>
        <w:t>Hibernate</w:t>
      </w:r>
      <w:r w:rsidRPr="00784FFE">
        <w:rPr>
          <w:rFonts w:asciiTheme="minorHAnsi" w:eastAsia="Arial" w:hAnsiTheme="minorHAnsi" w:cs="Arial"/>
          <w:bCs/>
          <w:color w:val="000000"/>
        </w:rPr>
        <w:t xml:space="preserve"> for mapping objects to the relational database </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Responsible for configuring the </w:t>
      </w:r>
      <w:r w:rsidRPr="00784FFE">
        <w:rPr>
          <w:rFonts w:asciiTheme="minorHAnsi" w:eastAsia="Arial" w:hAnsiTheme="minorHAnsi" w:cs="Arial"/>
          <w:b/>
          <w:bCs/>
          <w:color w:val="000000"/>
        </w:rPr>
        <w:t>WebSphere Application Server</w:t>
      </w:r>
      <w:r w:rsidRPr="00784FFE">
        <w:rPr>
          <w:rFonts w:asciiTheme="minorHAnsi" w:eastAsia="Arial" w:hAnsiTheme="minorHAnsi" w:cs="Arial"/>
          <w:bCs/>
          <w:color w:val="000000"/>
        </w:rPr>
        <w:t xml:space="preserve"> to access the Database by setting up Data source and Connection Pool</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Utilized </w:t>
      </w:r>
      <w:r w:rsidRPr="00784FFE">
        <w:rPr>
          <w:rFonts w:asciiTheme="minorHAnsi" w:eastAsia="Arial" w:hAnsiTheme="minorHAnsi" w:cs="Arial"/>
          <w:b/>
          <w:bCs/>
          <w:color w:val="000000"/>
        </w:rPr>
        <w:t xml:space="preserve">Log4j </w:t>
      </w:r>
      <w:r w:rsidRPr="00784FFE">
        <w:rPr>
          <w:rFonts w:asciiTheme="minorHAnsi" w:eastAsia="Arial" w:hAnsiTheme="minorHAnsi" w:cs="Arial"/>
          <w:bCs/>
          <w:color w:val="000000"/>
        </w:rPr>
        <w:t>for request / response / error logging</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Unit and integration testing, logging and debugging using </w:t>
      </w:r>
      <w:r w:rsidRPr="00784FFE">
        <w:rPr>
          <w:rFonts w:asciiTheme="minorHAnsi" w:eastAsia="Arial" w:hAnsiTheme="minorHAnsi" w:cs="Arial"/>
          <w:b/>
          <w:bCs/>
          <w:color w:val="000000"/>
        </w:rPr>
        <w:t>JUnit</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Developed unit test cases using </w:t>
      </w:r>
      <w:r w:rsidRPr="00784FFE">
        <w:rPr>
          <w:rFonts w:asciiTheme="minorHAnsi" w:eastAsia="Arial" w:hAnsiTheme="minorHAnsi" w:cs="Arial"/>
          <w:b/>
          <w:bCs/>
          <w:color w:val="000000"/>
        </w:rPr>
        <w:t>JUNIT</w:t>
      </w:r>
      <w:r w:rsidRPr="00784FFE">
        <w:rPr>
          <w:rFonts w:asciiTheme="minorHAnsi" w:eastAsia="Arial" w:hAnsiTheme="minorHAnsi" w:cs="Arial"/>
          <w:bCs/>
          <w:color w:val="000000"/>
        </w:rPr>
        <w:t xml:space="preserve"> and helped testers in end-to-end testing.</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Responsible for code migration and maintaining code versions, hot fixes using Subversion.</w:t>
      </w:r>
    </w:p>
    <w:p w:rsidR="00E8575D" w:rsidRPr="00784FFE" w:rsidRDefault="00E8575D" w:rsidP="00AD2D43">
      <w:pPr>
        <w:autoSpaceDE w:val="0"/>
        <w:spacing w:line="100" w:lineRule="atLeast"/>
        <w:rPr>
          <w:rFonts w:asciiTheme="minorHAnsi" w:eastAsia="Arial" w:hAnsiTheme="minorHAnsi" w:cs="Arial"/>
          <w:color w:val="000000"/>
        </w:rPr>
      </w:pPr>
      <w:r w:rsidRPr="00784FFE">
        <w:rPr>
          <w:rFonts w:asciiTheme="minorHAnsi" w:eastAsia="Arial" w:hAnsiTheme="minorHAnsi" w:cs="Arial"/>
          <w:b/>
          <w:bCs/>
          <w:color w:val="000000"/>
        </w:rPr>
        <w:lastRenderedPageBreak/>
        <w:t xml:space="preserve">Environment: </w:t>
      </w:r>
      <w:r w:rsidRPr="00784FFE">
        <w:rPr>
          <w:rFonts w:asciiTheme="minorHAnsi" w:eastAsia="Arial" w:hAnsiTheme="minorHAnsi" w:cs="Arial"/>
          <w:color w:val="000000"/>
        </w:rPr>
        <w:t xml:space="preserve">Java(JDK 1.4), J2EE, Servlets, JSP, HTML, CSS, JavaScript, JDBC, </w:t>
      </w:r>
      <w:r w:rsidR="00784FFE" w:rsidRPr="00784FFE">
        <w:rPr>
          <w:rFonts w:asciiTheme="minorHAnsi" w:eastAsia="Arial" w:hAnsiTheme="minorHAnsi" w:cs="Arial"/>
          <w:color w:val="000000"/>
        </w:rPr>
        <w:t>Spring</w:t>
      </w:r>
      <w:r w:rsidRPr="00784FFE">
        <w:rPr>
          <w:rFonts w:asciiTheme="minorHAnsi" w:eastAsia="Arial" w:hAnsiTheme="minorHAnsi" w:cs="Arial"/>
          <w:color w:val="000000"/>
        </w:rPr>
        <w:t xml:space="preserve"> </w:t>
      </w:r>
      <w:r w:rsidRPr="00784FFE">
        <w:rPr>
          <w:rFonts w:asciiTheme="minorHAnsi" w:eastAsia="Arial" w:hAnsiTheme="minorHAnsi" w:cs="Arial"/>
          <w:b/>
          <w:color w:val="000000"/>
        </w:rPr>
        <w:t xml:space="preserve">Framework, </w:t>
      </w:r>
      <w:r w:rsidR="00784FFE" w:rsidRPr="00784FFE">
        <w:rPr>
          <w:rFonts w:asciiTheme="minorHAnsi" w:eastAsia="Arial" w:hAnsiTheme="minorHAnsi" w:cs="Arial"/>
          <w:b/>
          <w:color w:val="000000"/>
        </w:rPr>
        <w:t xml:space="preserve">Hibernate, Restful Web Services, </w:t>
      </w:r>
      <w:r w:rsidR="00784FFE">
        <w:rPr>
          <w:rFonts w:asciiTheme="minorHAnsi" w:eastAsia="Arial" w:hAnsiTheme="minorHAnsi" w:cs="Arial"/>
          <w:color w:val="000000"/>
        </w:rPr>
        <w:t>Maven, Jenkin, JAXP,</w:t>
      </w:r>
      <w:r w:rsidRPr="00784FFE">
        <w:rPr>
          <w:rFonts w:asciiTheme="minorHAnsi" w:eastAsia="Arial" w:hAnsiTheme="minorHAnsi" w:cs="Arial"/>
          <w:color w:val="000000"/>
        </w:rPr>
        <w:t xml:space="preserve"> </w:t>
      </w:r>
      <w:r w:rsidR="00784FFE" w:rsidRPr="00784FFE">
        <w:rPr>
          <w:rFonts w:asciiTheme="minorHAnsi" w:eastAsia="Arial" w:hAnsiTheme="minorHAnsi" w:cs="Arial"/>
          <w:color w:val="000000"/>
        </w:rPr>
        <w:t>Oracle</w:t>
      </w:r>
      <w:r w:rsidRPr="00784FFE">
        <w:rPr>
          <w:rFonts w:asciiTheme="minorHAnsi" w:eastAsia="Arial" w:hAnsiTheme="minorHAnsi" w:cs="Arial"/>
          <w:color w:val="000000"/>
        </w:rPr>
        <w:t xml:space="preserve">, Eclipse, </w:t>
      </w:r>
      <w:r w:rsidR="00784FFE" w:rsidRPr="00784FFE">
        <w:rPr>
          <w:rFonts w:asciiTheme="minorHAnsi" w:eastAsia="Arial" w:hAnsiTheme="minorHAnsi" w:cs="Arial"/>
          <w:color w:val="000000"/>
        </w:rPr>
        <w:t>SVN</w:t>
      </w:r>
      <w:r w:rsidRPr="00784FFE">
        <w:rPr>
          <w:rFonts w:asciiTheme="minorHAnsi" w:eastAsia="Arial" w:hAnsiTheme="minorHAnsi" w:cs="Arial"/>
          <w:color w:val="000000"/>
        </w:rPr>
        <w:t>, Windows, Tomcat, Apa</w:t>
      </w:r>
      <w:r w:rsidR="00784FFE">
        <w:rPr>
          <w:rFonts w:asciiTheme="minorHAnsi" w:eastAsia="Arial" w:hAnsiTheme="minorHAnsi" w:cs="Arial"/>
          <w:color w:val="000000"/>
        </w:rPr>
        <w:t>che JMeter, Ant , Log4j, JUnit.. Mockito.</w:t>
      </w:r>
    </w:p>
    <w:p w:rsidR="00923DF5" w:rsidRPr="00784FFE" w:rsidRDefault="000E38DF" w:rsidP="00923DF5">
      <w:pPr>
        <w:autoSpaceDE w:val="0"/>
        <w:spacing w:after="0" w:line="100" w:lineRule="atLeast"/>
        <w:rPr>
          <w:rFonts w:asciiTheme="minorHAnsi" w:eastAsia="Arial" w:hAnsiTheme="minorHAnsi" w:cs="Arial"/>
          <w:color w:val="000000"/>
        </w:rPr>
      </w:pPr>
      <w:r w:rsidRPr="00784FFE">
        <w:rPr>
          <w:rFonts w:asciiTheme="minorHAnsi" w:eastAsia="Calibri" w:hAnsiTheme="minorHAnsi"/>
          <w:b/>
          <w:bCs/>
          <w:sz w:val="24"/>
          <w:szCs w:val="24"/>
        </w:rPr>
        <w:t>Nationwide Insurance - Columbus, OH</w:t>
      </w:r>
      <w:r w:rsidR="00923DF5" w:rsidRPr="00784FFE">
        <w:rPr>
          <w:rFonts w:asciiTheme="minorHAnsi" w:eastAsia="Arial" w:hAnsiTheme="minorHAnsi" w:cs="Arial"/>
          <w:color w:val="000000"/>
        </w:rPr>
        <w:tab/>
      </w:r>
      <w:r w:rsidR="00923DF5" w:rsidRPr="00784FFE">
        <w:rPr>
          <w:rFonts w:asciiTheme="minorHAnsi" w:eastAsia="Arial" w:hAnsiTheme="minorHAnsi" w:cs="Arial"/>
          <w:color w:val="000000"/>
        </w:rPr>
        <w:tab/>
      </w:r>
      <w:r w:rsidR="00923DF5" w:rsidRPr="00784FFE">
        <w:rPr>
          <w:rFonts w:asciiTheme="minorHAnsi" w:eastAsia="Arial" w:hAnsiTheme="minorHAnsi" w:cs="Arial"/>
          <w:color w:val="000000"/>
        </w:rPr>
        <w:tab/>
      </w:r>
      <w:r w:rsidR="003367F0" w:rsidRPr="00784FFE">
        <w:rPr>
          <w:rFonts w:asciiTheme="minorHAnsi" w:eastAsia="Arial" w:hAnsiTheme="minorHAnsi" w:cs="Arial"/>
          <w:b/>
          <w:bCs/>
          <w:color w:val="000000"/>
        </w:rPr>
        <w:tab/>
      </w:r>
      <w:r w:rsidR="00BB455B" w:rsidRPr="00784FFE">
        <w:rPr>
          <w:rFonts w:asciiTheme="minorHAnsi" w:eastAsia="Arial" w:hAnsiTheme="minorHAnsi" w:cs="Arial"/>
          <w:b/>
          <w:bCs/>
          <w:color w:val="000000"/>
        </w:rPr>
        <w:tab/>
      </w:r>
      <w:r w:rsidR="00BC18BC" w:rsidRPr="00784FFE">
        <w:rPr>
          <w:rFonts w:asciiTheme="minorHAnsi" w:eastAsia="Arial" w:hAnsiTheme="minorHAnsi" w:cs="Arial"/>
          <w:b/>
          <w:bCs/>
          <w:color w:val="000000"/>
          <w:sz w:val="24"/>
          <w:szCs w:val="24"/>
        </w:rPr>
        <w:t>Oct</w:t>
      </w:r>
      <w:r w:rsidR="007068C8">
        <w:rPr>
          <w:rFonts w:asciiTheme="minorHAnsi" w:eastAsia="Arial" w:hAnsiTheme="minorHAnsi" w:cs="Arial"/>
          <w:b/>
          <w:bCs/>
          <w:color w:val="000000"/>
          <w:sz w:val="24"/>
          <w:szCs w:val="24"/>
        </w:rPr>
        <w:t xml:space="preserve"> 2009</w:t>
      </w:r>
      <w:r w:rsidR="00923DF5" w:rsidRPr="00784FFE">
        <w:rPr>
          <w:rFonts w:asciiTheme="minorHAnsi" w:eastAsia="Arial" w:hAnsiTheme="minorHAnsi" w:cs="Arial"/>
          <w:b/>
          <w:bCs/>
          <w:color w:val="000000"/>
          <w:sz w:val="24"/>
          <w:szCs w:val="24"/>
        </w:rPr>
        <w:t xml:space="preserve"> – </w:t>
      </w:r>
      <w:r w:rsidR="00C66C14" w:rsidRPr="00784FFE">
        <w:rPr>
          <w:rFonts w:asciiTheme="minorHAnsi" w:eastAsia="Arial" w:hAnsiTheme="minorHAnsi" w:cs="Arial"/>
          <w:b/>
          <w:bCs/>
          <w:color w:val="000000"/>
          <w:sz w:val="24"/>
          <w:szCs w:val="24"/>
        </w:rPr>
        <w:t>Mar 2010</w:t>
      </w:r>
    </w:p>
    <w:p w:rsidR="00923DF5" w:rsidRPr="00784FFE" w:rsidRDefault="00C44B1D" w:rsidP="00923DF5">
      <w:pPr>
        <w:autoSpaceDE w:val="0"/>
        <w:spacing w:after="0" w:line="100" w:lineRule="atLeast"/>
        <w:rPr>
          <w:rFonts w:asciiTheme="minorHAnsi" w:eastAsia="Arial" w:hAnsiTheme="minorHAnsi" w:cs="Arial"/>
          <w:b/>
          <w:bCs/>
          <w:color w:val="000000"/>
          <w:sz w:val="24"/>
          <w:szCs w:val="24"/>
        </w:rPr>
      </w:pPr>
      <w:r>
        <w:rPr>
          <w:rFonts w:asciiTheme="minorHAnsi" w:eastAsia="Arial" w:hAnsiTheme="minorHAnsi" w:cs="Arial"/>
          <w:b/>
          <w:bCs/>
          <w:color w:val="000000"/>
          <w:sz w:val="24"/>
          <w:szCs w:val="24"/>
        </w:rPr>
        <w:t>Full Stack Developer</w:t>
      </w:r>
    </w:p>
    <w:p w:rsidR="000E38DF" w:rsidRPr="00784FFE" w:rsidRDefault="000E38DF" w:rsidP="00923DF5">
      <w:pPr>
        <w:autoSpaceDE w:val="0"/>
        <w:spacing w:before="100" w:beforeAutospacing="1" w:after="100" w:afterAutospacing="1" w:line="100" w:lineRule="atLeast"/>
        <w:rPr>
          <w:rFonts w:asciiTheme="minorHAnsi" w:hAnsiTheme="minorHAnsi"/>
        </w:rPr>
      </w:pPr>
      <w:r w:rsidRPr="00784FFE">
        <w:rPr>
          <w:rFonts w:asciiTheme="minorHAnsi" w:hAnsiTheme="minorHAnsi"/>
        </w:rPr>
        <w:t xml:space="preserve">The primary motive of this project was to redesign the entire app to use Spring which was earlier running on struts. Upgraded the app to use Spring  and hibernate 4.2.2 to make it more maintainable This project deals with scheduling a call from the client. About this app, using this application a consumer can set up a call immediately or schedule it for later depending upon the office Hours. This application is a combination of technologies as struts and hibernate to implement its functionalities. Using </w:t>
      </w:r>
      <w:r w:rsidR="00784FFE" w:rsidRPr="00784FFE">
        <w:rPr>
          <w:rFonts w:asciiTheme="minorHAnsi" w:hAnsiTheme="minorHAnsi"/>
        </w:rPr>
        <w:t>web services</w:t>
      </w:r>
      <w:r w:rsidRPr="00784FFE">
        <w:rPr>
          <w:rFonts w:asciiTheme="minorHAnsi" w:hAnsiTheme="minorHAnsi"/>
        </w:rPr>
        <w:t xml:space="preserve"> we validate the customer input and also the office hours depending upon the time zone and then store the valid data in DB to be later picked up by an agent to call back the customer to resolve his queries.</w:t>
      </w:r>
    </w:p>
    <w:p w:rsidR="00923DF5" w:rsidRPr="00784FFE" w:rsidRDefault="00923DF5" w:rsidP="00923DF5">
      <w:pPr>
        <w:autoSpaceDE w:val="0"/>
        <w:spacing w:before="100" w:beforeAutospacing="1" w:after="100" w:afterAutospacing="1" w:line="100" w:lineRule="atLeast"/>
        <w:rPr>
          <w:rFonts w:asciiTheme="minorHAnsi" w:eastAsia="Arial" w:hAnsiTheme="minorHAnsi" w:cs="Arial"/>
          <w:b/>
          <w:bCs/>
          <w:color w:val="000000"/>
        </w:rPr>
      </w:pPr>
      <w:r w:rsidRPr="00784FFE">
        <w:rPr>
          <w:rFonts w:asciiTheme="minorHAnsi" w:eastAsia="Arial" w:hAnsiTheme="minorHAnsi" w:cs="Arial"/>
          <w:b/>
          <w:bCs/>
          <w:color w:val="000000"/>
        </w:rPr>
        <w:t>Responsibilities:</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Involved in design and requirements gathering for project for further improvements and enhancements as per business requirements.</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
          <w:color w:val="000000"/>
        </w:rPr>
      </w:pPr>
      <w:r w:rsidRPr="00784FFE">
        <w:rPr>
          <w:rFonts w:asciiTheme="minorHAnsi" w:eastAsia="Arial" w:hAnsiTheme="minorHAnsi" w:cs="Arial"/>
          <w:color w:val="000000"/>
        </w:rPr>
        <w:t xml:space="preserve">Development of application using </w:t>
      </w:r>
      <w:r w:rsidRPr="00784FFE">
        <w:rPr>
          <w:rFonts w:asciiTheme="minorHAnsi" w:eastAsia="Arial" w:hAnsiTheme="minorHAnsi" w:cs="Arial"/>
          <w:b/>
          <w:color w:val="000000"/>
        </w:rPr>
        <w:t>J2EE, Spring, Hibernate, Web Services (SOAP &amp; REST), jQuery, JSTL 2, Oracle, Maven technologies</w:t>
      </w:r>
    </w:p>
    <w:p w:rsidR="00F245AF" w:rsidRPr="00784FFE" w:rsidRDefault="00F245AF" w:rsidP="00BD01D7">
      <w:pPr>
        <w:numPr>
          <w:ilvl w:val="0"/>
          <w:numId w:val="8"/>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Created business logic and application in </w:t>
      </w:r>
      <w:r w:rsidRPr="00784FFE">
        <w:rPr>
          <w:rFonts w:asciiTheme="minorHAnsi" w:eastAsia="Arial" w:hAnsiTheme="minorHAnsi" w:cs="Arial"/>
          <w:b/>
          <w:color w:val="000000"/>
        </w:rPr>
        <w:t>Spring Framework using JSP, and Servlets</w:t>
      </w:r>
      <w:r w:rsidRPr="00784FFE">
        <w:rPr>
          <w:rFonts w:asciiTheme="minorHAnsi" w:eastAsia="Arial" w:hAnsiTheme="minorHAnsi" w:cs="Arial"/>
          <w:color w:val="000000"/>
        </w:rPr>
        <w:t>.</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
          <w:bCs/>
          <w:color w:val="000000"/>
        </w:rPr>
      </w:pPr>
      <w:r w:rsidRPr="00784FFE">
        <w:rPr>
          <w:rFonts w:asciiTheme="minorHAnsi" w:eastAsia="Arial" w:hAnsiTheme="minorHAnsi" w:cs="Arial"/>
          <w:color w:val="000000"/>
        </w:rPr>
        <w:t xml:space="preserve">Developed the business logic using </w:t>
      </w:r>
      <w:r w:rsidRPr="00784FFE">
        <w:rPr>
          <w:rFonts w:asciiTheme="minorHAnsi" w:eastAsia="Arial" w:hAnsiTheme="minorHAnsi" w:cs="Arial"/>
          <w:b/>
          <w:bCs/>
          <w:color w:val="000000"/>
        </w:rPr>
        <w:t>Spring</w:t>
      </w:r>
      <w:r w:rsidRPr="00784FFE">
        <w:rPr>
          <w:rFonts w:asciiTheme="minorHAnsi" w:eastAsia="Arial" w:hAnsiTheme="minorHAnsi" w:cs="Arial"/>
          <w:color w:val="000000"/>
        </w:rPr>
        <w:t xml:space="preserve"> and persistence logic using </w:t>
      </w:r>
      <w:r w:rsidRPr="00784FFE">
        <w:rPr>
          <w:rFonts w:asciiTheme="minorHAnsi" w:eastAsia="Arial" w:hAnsiTheme="minorHAnsi" w:cs="Arial"/>
          <w:b/>
          <w:bCs/>
          <w:color w:val="000000"/>
        </w:rPr>
        <w:t>Hibernate.</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Used various Design Patterns like Factory, Abstract Factory and Singleton Patterns.</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bCs/>
          <w:color w:val="000000"/>
        </w:rPr>
        <w:t xml:space="preserve">Developed the business logic using </w:t>
      </w:r>
      <w:r w:rsidRPr="00784FFE">
        <w:rPr>
          <w:rFonts w:asciiTheme="minorHAnsi" w:eastAsia="Arial" w:hAnsiTheme="minorHAnsi" w:cs="Arial"/>
          <w:b/>
          <w:bCs/>
          <w:color w:val="000000"/>
        </w:rPr>
        <w:t>Spring</w:t>
      </w:r>
      <w:r w:rsidRPr="00784FFE">
        <w:rPr>
          <w:rFonts w:asciiTheme="minorHAnsi" w:eastAsia="Arial" w:hAnsiTheme="minorHAnsi" w:cs="Arial"/>
          <w:bCs/>
          <w:color w:val="000000"/>
        </w:rPr>
        <w:t xml:space="preserve"> and persistence logic using Hibernate.</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Cs/>
          <w:color w:val="000000"/>
        </w:rPr>
      </w:pPr>
      <w:r w:rsidRPr="00784FFE">
        <w:rPr>
          <w:rFonts w:asciiTheme="minorHAnsi" w:eastAsia="Arial" w:hAnsiTheme="minorHAnsi" w:cs="Arial"/>
          <w:color w:val="000000"/>
        </w:rPr>
        <w:t xml:space="preserve">Integrated the </w:t>
      </w:r>
      <w:r w:rsidRPr="00784FFE">
        <w:rPr>
          <w:rFonts w:asciiTheme="minorHAnsi" w:eastAsia="Arial" w:hAnsiTheme="minorHAnsi" w:cs="Arial"/>
          <w:b/>
          <w:bCs/>
          <w:color w:val="000000"/>
        </w:rPr>
        <w:t>Spring framework</w:t>
      </w:r>
      <w:r w:rsidRPr="00784FFE">
        <w:rPr>
          <w:rFonts w:asciiTheme="minorHAnsi" w:eastAsia="Arial" w:hAnsiTheme="minorHAnsi" w:cs="Arial"/>
          <w:color w:val="000000"/>
        </w:rPr>
        <w:t xml:space="preserve"> with </w:t>
      </w:r>
      <w:r w:rsidRPr="00784FFE">
        <w:rPr>
          <w:rFonts w:asciiTheme="minorHAnsi" w:eastAsia="Arial" w:hAnsiTheme="minorHAnsi" w:cs="Arial"/>
          <w:b/>
          <w:bCs/>
          <w:color w:val="000000"/>
        </w:rPr>
        <w:t>Hibernate ORM</w:t>
      </w:r>
      <w:r w:rsidRPr="00784FFE">
        <w:rPr>
          <w:rFonts w:asciiTheme="minorHAnsi" w:eastAsia="Arial" w:hAnsiTheme="minorHAnsi" w:cs="Arial"/>
          <w:color w:val="000000"/>
        </w:rPr>
        <w:t xml:space="preserve"> tool to access the </w:t>
      </w:r>
      <w:r w:rsidRPr="00784FFE">
        <w:rPr>
          <w:rFonts w:asciiTheme="minorHAnsi" w:eastAsia="Arial" w:hAnsiTheme="minorHAnsi" w:cs="Arial"/>
          <w:b/>
          <w:bCs/>
          <w:color w:val="000000"/>
        </w:rPr>
        <w:t>Oracle</w:t>
      </w:r>
      <w:r w:rsidRPr="00784FFE">
        <w:rPr>
          <w:rFonts w:asciiTheme="minorHAnsi" w:eastAsia="Arial" w:hAnsiTheme="minorHAnsi" w:cs="Arial"/>
          <w:color w:val="000000"/>
        </w:rPr>
        <w:t xml:space="preserve"> database</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b/>
          <w:bCs/>
          <w:color w:val="000000"/>
        </w:rPr>
      </w:pPr>
      <w:r w:rsidRPr="00784FFE">
        <w:rPr>
          <w:rFonts w:asciiTheme="minorHAnsi" w:eastAsia="Arial" w:hAnsiTheme="minorHAnsi" w:cs="Arial"/>
          <w:color w:val="000000"/>
        </w:rPr>
        <w:t xml:space="preserve">Developed java scripts for all client side validation and developed User Interface (GUI) using </w:t>
      </w:r>
      <w:r w:rsidRPr="00784FFE">
        <w:rPr>
          <w:rFonts w:asciiTheme="minorHAnsi" w:eastAsia="Arial" w:hAnsiTheme="minorHAnsi" w:cs="Arial"/>
          <w:b/>
          <w:bCs/>
          <w:color w:val="000000"/>
        </w:rPr>
        <w:t>JSP, CSS.</w:t>
      </w:r>
    </w:p>
    <w:p w:rsidR="00BD01D7" w:rsidRDefault="00BD01D7" w:rsidP="00BD01D7">
      <w:pPr>
        <w:numPr>
          <w:ilvl w:val="0"/>
          <w:numId w:val="8"/>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Used various </w:t>
      </w:r>
      <w:r w:rsidRPr="00784FFE">
        <w:rPr>
          <w:rFonts w:asciiTheme="minorHAnsi" w:eastAsia="Arial" w:hAnsiTheme="minorHAnsi" w:cs="Arial"/>
          <w:b/>
          <w:bCs/>
          <w:color w:val="000000"/>
        </w:rPr>
        <w:t>Design Patterns</w:t>
      </w:r>
      <w:r w:rsidRPr="00784FFE">
        <w:rPr>
          <w:rFonts w:asciiTheme="minorHAnsi" w:eastAsia="Arial" w:hAnsiTheme="minorHAnsi" w:cs="Arial"/>
          <w:color w:val="000000"/>
        </w:rPr>
        <w:t xml:space="preserve"> like Factory, Abstract Factory and Singleton Patterns.</w:t>
      </w:r>
    </w:p>
    <w:p w:rsidR="00C44B1D" w:rsidRPr="00784FFE" w:rsidRDefault="00C44B1D" w:rsidP="00BD01D7">
      <w:pPr>
        <w:numPr>
          <w:ilvl w:val="0"/>
          <w:numId w:val="8"/>
        </w:numPr>
        <w:autoSpaceDE w:val="0"/>
        <w:spacing w:before="100" w:beforeAutospacing="1" w:after="100" w:afterAutospacing="1" w:line="100" w:lineRule="atLeast"/>
        <w:rPr>
          <w:rFonts w:asciiTheme="minorHAnsi" w:eastAsia="Arial" w:hAnsiTheme="minorHAnsi" w:cs="Arial"/>
          <w:color w:val="000000"/>
        </w:rPr>
      </w:pPr>
      <w:r>
        <w:rPr>
          <w:rFonts w:asciiTheme="minorHAnsi" w:eastAsia="Arial" w:hAnsiTheme="minorHAnsi" w:cs="Arial"/>
          <w:color w:val="000000"/>
        </w:rPr>
        <w:t xml:space="preserve">Developed fronted using </w:t>
      </w:r>
      <w:r w:rsidRPr="00C44B1D">
        <w:rPr>
          <w:rFonts w:asciiTheme="minorHAnsi" w:eastAsia="Arial" w:hAnsiTheme="minorHAnsi" w:cs="Arial"/>
          <w:b/>
          <w:color w:val="000000"/>
        </w:rPr>
        <w:t>HTML, JQuery, Angular JS</w:t>
      </w:r>
      <w:r>
        <w:rPr>
          <w:rFonts w:asciiTheme="minorHAnsi" w:eastAsia="Arial" w:hAnsiTheme="minorHAnsi" w:cs="Arial"/>
          <w:color w:val="000000"/>
        </w:rPr>
        <w:t>.</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Monitored error log using </w:t>
      </w:r>
      <w:r w:rsidRPr="00784FFE">
        <w:rPr>
          <w:rFonts w:asciiTheme="minorHAnsi" w:eastAsia="Arial" w:hAnsiTheme="minorHAnsi" w:cs="Arial"/>
          <w:b/>
          <w:bCs/>
          <w:color w:val="000000"/>
        </w:rPr>
        <w:t>Log4j</w:t>
      </w:r>
      <w:r w:rsidRPr="00784FFE">
        <w:rPr>
          <w:rFonts w:asciiTheme="minorHAnsi" w:eastAsia="Arial" w:hAnsiTheme="minorHAnsi" w:cs="Arial"/>
          <w:color w:val="000000"/>
        </w:rPr>
        <w:t xml:space="preserve"> and solved the problems.</w:t>
      </w:r>
    </w:p>
    <w:p w:rsidR="00BD01D7"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Used </w:t>
      </w:r>
      <w:r w:rsidRPr="00784FFE">
        <w:rPr>
          <w:rFonts w:asciiTheme="minorHAnsi" w:eastAsia="Arial" w:hAnsiTheme="minorHAnsi" w:cs="Arial"/>
          <w:b/>
          <w:bCs/>
          <w:color w:val="000000"/>
        </w:rPr>
        <w:t>JUnit</w:t>
      </w:r>
      <w:r w:rsidRPr="00784FFE">
        <w:rPr>
          <w:rFonts w:asciiTheme="minorHAnsi" w:eastAsia="Arial" w:hAnsiTheme="minorHAnsi" w:cs="Arial"/>
          <w:color w:val="000000"/>
        </w:rPr>
        <w:t xml:space="preserve"> for testing and integration of modules.</w:t>
      </w:r>
    </w:p>
    <w:p w:rsidR="00923DF5" w:rsidRPr="00784FFE" w:rsidRDefault="00BD01D7" w:rsidP="00BD01D7">
      <w:pPr>
        <w:numPr>
          <w:ilvl w:val="0"/>
          <w:numId w:val="8"/>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Responsible includes integration cycle and deploying application on Production server and providing Production support.</w:t>
      </w:r>
    </w:p>
    <w:p w:rsidR="00923DF5" w:rsidRPr="00784FFE" w:rsidRDefault="00923DF5" w:rsidP="004B492D">
      <w:pPr>
        <w:autoSpaceDE w:val="0"/>
        <w:spacing w:line="100" w:lineRule="atLeast"/>
        <w:jc w:val="both"/>
        <w:rPr>
          <w:rFonts w:asciiTheme="minorHAnsi" w:eastAsia="Arial" w:hAnsiTheme="minorHAnsi" w:cs="Arial"/>
          <w:color w:val="000000"/>
        </w:rPr>
      </w:pPr>
      <w:r w:rsidRPr="00784FFE">
        <w:rPr>
          <w:rFonts w:asciiTheme="minorHAnsi" w:eastAsia="Arial" w:hAnsiTheme="minorHAnsi" w:cs="Arial"/>
          <w:b/>
          <w:bCs/>
          <w:color w:val="000000"/>
        </w:rPr>
        <w:t xml:space="preserve">Environment : </w:t>
      </w:r>
      <w:r w:rsidRPr="00784FFE">
        <w:rPr>
          <w:rFonts w:asciiTheme="minorHAnsi" w:eastAsia="Arial" w:hAnsiTheme="minorHAnsi" w:cs="Arial"/>
          <w:color w:val="000000"/>
        </w:rPr>
        <w:t xml:space="preserve">Java(JDK 1.4), J2EE, HTML, Web Services, CSS, JavaScript, JDBC, PL/SQL, Oracle 10g, Toad,  Spring, Hibernate, Servlets, JSP, Apache HTTP Server, Apache Tomcat 6, XML, Eclipse, Win XP, Linux/Unix </w:t>
      </w:r>
    </w:p>
    <w:p w:rsidR="00923DF5" w:rsidRPr="00784FFE" w:rsidRDefault="005F60AA" w:rsidP="00923DF5">
      <w:pPr>
        <w:autoSpaceDE w:val="0"/>
        <w:spacing w:after="0" w:line="100" w:lineRule="atLeast"/>
        <w:rPr>
          <w:rFonts w:asciiTheme="minorHAnsi" w:eastAsia="Arial" w:hAnsiTheme="minorHAnsi" w:cs="Arial"/>
          <w:b/>
          <w:bCs/>
          <w:color w:val="000000"/>
          <w:sz w:val="24"/>
          <w:szCs w:val="24"/>
        </w:rPr>
      </w:pPr>
      <w:r w:rsidRPr="00784FFE">
        <w:rPr>
          <w:rFonts w:asciiTheme="minorHAnsi" w:eastAsia="Arial" w:hAnsiTheme="minorHAnsi" w:cs="Arial"/>
          <w:b/>
          <w:bCs/>
          <w:color w:val="000000"/>
          <w:sz w:val="24"/>
          <w:szCs w:val="24"/>
        </w:rPr>
        <w:t>Apollo Health Street, India</w:t>
      </w:r>
      <w:r w:rsidRPr="00784FFE">
        <w:rPr>
          <w:rFonts w:asciiTheme="minorHAnsi" w:eastAsia="Arial" w:hAnsiTheme="minorHAnsi" w:cs="Arial"/>
          <w:b/>
          <w:bCs/>
          <w:color w:val="000000"/>
          <w:sz w:val="24"/>
          <w:szCs w:val="24"/>
        </w:rPr>
        <w:tab/>
      </w:r>
      <w:r w:rsidRPr="00784FFE">
        <w:rPr>
          <w:rFonts w:asciiTheme="minorHAnsi" w:eastAsia="Arial" w:hAnsiTheme="minorHAnsi" w:cs="Arial"/>
          <w:b/>
          <w:bCs/>
          <w:color w:val="000000"/>
          <w:sz w:val="24"/>
          <w:szCs w:val="24"/>
        </w:rPr>
        <w:tab/>
      </w:r>
      <w:r w:rsidRPr="00784FFE">
        <w:rPr>
          <w:rFonts w:asciiTheme="minorHAnsi" w:eastAsia="Arial" w:hAnsiTheme="minorHAnsi" w:cs="Arial"/>
          <w:b/>
          <w:bCs/>
          <w:color w:val="000000"/>
          <w:sz w:val="24"/>
          <w:szCs w:val="24"/>
        </w:rPr>
        <w:tab/>
      </w:r>
      <w:r w:rsidRPr="00784FFE">
        <w:rPr>
          <w:rFonts w:asciiTheme="minorHAnsi" w:eastAsia="Arial" w:hAnsiTheme="minorHAnsi" w:cs="Arial"/>
          <w:b/>
          <w:bCs/>
          <w:color w:val="000000"/>
          <w:sz w:val="24"/>
          <w:szCs w:val="24"/>
        </w:rPr>
        <w:tab/>
      </w:r>
      <w:r w:rsidR="00BB455B" w:rsidRPr="00784FFE">
        <w:rPr>
          <w:rFonts w:asciiTheme="minorHAnsi" w:eastAsia="Arial" w:hAnsiTheme="minorHAnsi" w:cs="Arial"/>
          <w:color w:val="000000"/>
          <w:sz w:val="24"/>
          <w:szCs w:val="24"/>
        </w:rPr>
        <w:tab/>
      </w:r>
      <w:r w:rsidR="00BB455B" w:rsidRPr="00784FFE">
        <w:rPr>
          <w:rFonts w:asciiTheme="minorHAnsi" w:eastAsia="Arial" w:hAnsiTheme="minorHAnsi" w:cs="Arial"/>
          <w:color w:val="000000"/>
          <w:sz w:val="24"/>
          <w:szCs w:val="24"/>
        </w:rPr>
        <w:tab/>
      </w:r>
      <w:r w:rsidR="00BD2677">
        <w:rPr>
          <w:rFonts w:asciiTheme="minorHAnsi" w:eastAsia="Arial" w:hAnsiTheme="minorHAnsi" w:cs="Arial"/>
          <w:b/>
          <w:bCs/>
          <w:color w:val="000000"/>
          <w:sz w:val="24"/>
          <w:szCs w:val="24"/>
        </w:rPr>
        <w:t>Aug 2008</w:t>
      </w:r>
      <w:r w:rsidR="00923DF5" w:rsidRPr="00784FFE">
        <w:rPr>
          <w:rFonts w:asciiTheme="minorHAnsi" w:eastAsia="Arial" w:hAnsiTheme="minorHAnsi" w:cs="Arial"/>
          <w:b/>
          <w:bCs/>
          <w:color w:val="000000"/>
          <w:sz w:val="24"/>
          <w:szCs w:val="24"/>
        </w:rPr>
        <w:t xml:space="preserve">– </w:t>
      </w:r>
      <w:r w:rsidR="00BC18BC" w:rsidRPr="00784FFE">
        <w:rPr>
          <w:rFonts w:asciiTheme="minorHAnsi" w:eastAsia="Arial" w:hAnsiTheme="minorHAnsi" w:cs="Arial"/>
          <w:b/>
          <w:bCs/>
          <w:color w:val="000000"/>
          <w:sz w:val="24"/>
          <w:szCs w:val="24"/>
        </w:rPr>
        <w:t>Sep</w:t>
      </w:r>
      <w:r w:rsidR="00C66C14" w:rsidRPr="00784FFE">
        <w:rPr>
          <w:rFonts w:asciiTheme="minorHAnsi" w:eastAsia="Arial" w:hAnsiTheme="minorHAnsi" w:cs="Arial"/>
          <w:b/>
          <w:bCs/>
          <w:color w:val="000000"/>
          <w:sz w:val="24"/>
          <w:szCs w:val="24"/>
        </w:rPr>
        <w:t xml:space="preserve"> 2009</w:t>
      </w:r>
    </w:p>
    <w:p w:rsidR="00923DF5" w:rsidRPr="00784FFE" w:rsidRDefault="00923DF5" w:rsidP="00923DF5">
      <w:pPr>
        <w:autoSpaceDE w:val="0"/>
        <w:spacing w:after="0" w:line="100" w:lineRule="atLeast"/>
        <w:rPr>
          <w:rFonts w:asciiTheme="minorHAnsi" w:eastAsia="Arial" w:hAnsiTheme="minorHAnsi" w:cs="Arial"/>
          <w:b/>
          <w:bCs/>
          <w:color w:val="000000"/>
          <w:sz w:val="24"/>
          <w:szCs w:val="24"/>
        </w:rPr>
      </w:pPr>
      <w:r w:rsidRPr="00784FFE">
        <w:rPr>
          <w:rFonts w:asciiTheme="minorHAnsi" w:eastAsia="Arial" w:hAnsiTheme="minorHAnsi" w:cs="Arial"/>
          <w:b/>
          <w:bCs/>
          <w:color w:val="000000"/>
          <w:sz w:val="24"/>
          <w:szCs w:val="24"/>
        </w:rPr>
        <w:t xml:space="preserve">Java/J2EE Developer </w:t>
      </w:r>
    </w:p>
    <w:p w:rsidR="005F60AA" w:rsidRPr="00784FFE" w:rsidRDefault="005F60AA" w:rsidP="005F60AA">
      <w:pPr>
        <w:autoSpaceDE w:val="0"/>
        <w:spacing w:before="100" w:beforeAutospacing="1" w:after="100" w:afterAutospacing="1" w:line="100" w:lineRule="atLeast"/>
        <w:jc w:val="both"/>
        <w:rPr>
          <w:rFonts w:asciiTheme="minorHAnsi" w:eastAsia="Arial" w:hAnsiTheme="minorHAnsi" w:cs="Arial"/>
          <w:color w:val="000000"/>
        </w:rPr>
      </w:pPr>
      <w:r w:rsidRPr="00784FFE">
        <w:rPr>
          <w:rFonts w:asciiTheme="minorHAnsi" w:eastAsia="Arial" w:hAnsiTheme="minorHAnsi" w:cs="Arial"/>
          <w:color w:val="000000"/>
        </w:rPr>
        <w:t>Clinical Management System is developed to automate the process of patient’s workflow. At present this system is in use at four branches of APOLLO, Hyderabad. Clinical Management System is designed to track various cases and its present status and Advanced Registration. Once registered, user can get patient details whenever it is required, and can even print the reports based on the services. And also find out patient’s health and billing status</w:t>
      </w:r>
    </w:p>
    <w:p w:rsidR="00767BD9" w:rsidRPr="00784FFE" w:rsidRDefault="00767BD9" w:rsidP="00767BD9">
      <w:pPr>
        <w:autoSpaceDE w:val="0"/>
        <w:spacing w:before="100" w:beforeAutospacing="1" w:after="100" w:afterAutospacing="1" w:line="100" w:lineRule="atLeast"/>
        <w:rPr>
          <w:rFonts w:asciiTheme="minorHAnsi" w:eastAsia="Arial" w:hAnsiTheme="minorHAnsi" w:cs="Arial"/>
          <w:b/>
          <w:bCs/>
          <w:color w:val="000000"/>
        </w:rPr>
      </w:pPr>
      <w:r w:rsidRPr="00784FFE">
        <w:rPr>
          <w:rFonts w:asciiTheme="minorHAnsi" w:eastAsia="Arial" w:hAnsiTheme="minorHAnsi" w:cs="Arial"/>
          <w:b/>
          <w:bCs/>
          <w:color w:val="000000"/>
        </w:rPr>
        <w:lastRenderedPageBreak/>
        <w:t>Responsibilities:</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Analyzing business requirements along with team lead.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Designed necessary backend </w:t>
      </w:r>
      <w:r w:rsidRPr="00784FFE">
        <w:rPr>
          <w:rFonts w:asciiTheme="minorHAnsi" w:eastAsia="Arial" w:hAnsiTheme="minorHAnsi" w:cs="Arial"/>
          <w:b/>
          <w:bCs/>
          <w:color w:val="000000"/>
        </w:rPr>
        <w:t xml:space="preserve">Java </w:t>
      </w:r>
      <w:r w:rsidRPr="00784FFE">
        <w:rPr>
          <w:rFonts w:asciiTheme="minorHAnsi" w:eastAsia="Arial" w:hAnsiTheme="minorHAnsi" w:cs="Arial"/>
          <w:color w:val="000000"/>
        </w:rPr>
        <w:t xml:space="preserve">classes to support data access and user authorization.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Implemented MVC Architecture using </w:t>
      </w:r>
      <w:r w:rsidRPr="00784FFE">
        <w:rPr>
          <w:rFonts w:asciiTheme="minorHAnsi" w:eastAsia="Arial" w:hAnsiTheme="minorHAnsi" w:cs="Arial"/>
          <w:b/>
          <w:bCs/>
          <w:color w:val="000000"/>
        </w:rPr>
        <w:t xml:space="preserve">Struts </w:t>
      </w:r>
      <w:r w:rsidRPr="00784FFE">
        <w:rPr>
          <w:rFonts w:asciiTheme="minorHAnsi" w:eastAsia="Arial" w:hAnsiTheme="minorHAnsi" w:cs="Arial"/>
          <w:color w:val="000000"/>
        </w:rPr>
        <w:t xml:space="preserve">Framework.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Troubleshooting and implementing bug fixes related to client and user reported issues.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Involved in the coding of generating the Actions, Action Forms.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Wrote Client side validation using Struts Validate framework and Java script.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Implemented Struts Action classes using Struts controller component.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Wrote unit test cases for different modules and resolved the test findings </w:t>
      </w:r>
    </w:p>
    <w:p w:rsidR="009E035E" w:rsidRPr="00784FFE" w:rsidRDefault="009E035E" w:rsidP="009E035E">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Developed the </w:t>
      </w:r>
      <w:r w:rsidRPr="00784FFE">
        <w:rPr>
          <w:rFonts w:asciiTheme="minorHAnsi" w:eastAsia="Arial" w:hAnsiTheme="minorHAnsi" w:cs="Arial"/>
          <w:b/>
          <w:color w:val="000000"/>
        </w:rPr>
        <w:t>Servlets</w:t>
      </w:r>
      <w:r w:rsidRPr="00784FFE">
        <w:rPr>
          <w:rFonts w:asciiTheme="minorHAnsi" w:eastAsia="Arial" w:hAnsiTheme="minorHAnsi" w:cs="Arial"/>
          <w:color w:val="000000"/>
        </w:rPr>
        <w:t xml:space="preserve"> and Data Access Layer classes</w:t>
      </w:r>
    </w:p>
    <w:p w:rsidR="009E035E" w:rsidRPr="00784FFE" w:rsidRDefault="009E035E" w:rsidP="009E035E">
      <w:pPr>
        <w:numPr>
          <w:ilvl w:val="0"/>
          <w:numId w:val="4"/>
        </w:numPr>
        <w:tabs>
          <w:tab w:val="clear" w:pos="360"/>
        </w:tabs>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b/>
          <w:color w:val="000000"/>
        </w:rPr>
        <w:t>Servlets</w:t>
      </w:r>
      <w:r w:rsidRPr="00784FFE">
        <w:rPr>
          <w:rFonts w:asciiTheme="minorHAnsi" w:eastAsia="Arial" w:hAnsiTheme="minorHAnsi" w:cs="Arial"/>
          <w:color w:val="000000"/>
        </w:rPr>
        <w:t xml:space="preserve"> and JDBC were used in retrieving data</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Developed various daily jobs using </w:t>
      </w:r>
      <w:r w:rsidRPr="00784FFE">
        <w:rPr>
          <w:rFonts w:asciiTheme="minorHAnsi" w:eastAsia="Arial" w:hAnsiTheme="minorHAnsi" w:cs="Arial"/>
          <w:b/>
          <w:bCs/>
          <w:color w:val="000000"/>
        </w:rPr>
        <w:t xml:space="preserve">PL/SQL </w:t>
      </w:r>
      <w:r w:rsidRPr="00784FFE">
        <w:rPr>
          <w:rFonts w:asciiTheme="minorHAnsi" w:eastAsia="Arial" w:hAnsiTheme="minorHAnsi" w:cs="Arial"/>
          <w:color w:val="000000"/>
        </w:rPr>
        <w:t xml:space="preserve">stored procedure to update notification status in multiple tables.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Created </w:t>
      </w:r>
      <w:r w:rsidRPr="00784FFE">
        <w:rPr>
          <w:rFonts w:asciiTheme="minorHAnsi" w:eastAsia="Arial" w:hAnsiTheme="minorHAnsi" w:cs="Arial"/>
          <w:b/>
          <w:bCs/>
          <w:color w:val="000000"/>
        </w:rPr>
        <w:t xml:space="preserve">WSDL </w:t>
      </w:r>
      <w:r w:rsidRPr="00784FFE">
        <w:rPr>
          <w:rFonts w:asciiTheme="minorHAnsi" w:eastAsia="Arial" w:hAnsiTheme="minorHAnsi" w:cs="Arial"/>
          <w:color w:val="000000"/>
        </w:rPr>
        <w:t xml:space="preserve">and </w:t>
      </w:r>
      <w:r w:rsidRPr="00784FFE">
        <w:rPr>
          <w:rFonts w:asciiTheme="minorHAnsi" w:eastAsia="Arial" w:hAnsiTheme="minorHAnsi" w:cs="Arial"/>
          <w:b/>
          <w:bCs/>
          <w:color w:val="000000"/>
        </w:rPr>
        <w:t xml:space="preserve">REST </w:t>
      </w:r>
      <w:r w:rsidRPr="00784FFE">
        <w:rPr>
          <w:rFonts w:asciiTheme="minorHAnsi" w:eastAsia="Arial" w:hAnsiTheme="minorHAnsi" w:cs="Arial"/>
          <w:color w:val="000000"/>
        </w:rPr>
        <w:t xml:space="preserve">based Web services for adding, modifying and deleting trading partners.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Debugged and enhanced performance of the web application.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Developed high quality software solutions that satisfy our customers’ needs.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Created technical specifications and use cases.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Used agile development practices and work in short iterations to deliver a continuous flow of the most important and valuable features. </w:t>
      </w:r>
    </w:p>
    <w:p w:rsidR="00923DF5" w:rsidRPr="00784FFE" w:rsidRDefault="00923DF5" w:rsidP="00923DF5">
      <w:pPr>
        <w:autoSpaceDE w:val="0"/>
        <w:spacing w:line="100" w:lineRule="atLeast"/>
        <w:rPr>
          <w:rFonts w:asciiTheme="minorHAnsi" w:eastAsia="Arial" w:hAnsiTheme="minorHAnsi" w:cs="Arial"/>
          <w:color w:val="000000"/>
        </w:rPr>
      </w:pPr>
      <w:r w:rsidRPr="00784FFE">
        <w:rPr>
          <w:rFonts w:asciiTheme="minorHAnsi" w:eastAsia="Arial" w:hAnsiTheme="minorHAnsi" w:cs="Arial"/>
          <w:b/>
          <w:bCs/>
          <w:color w:val="000000"/>
        </w:rPr>
        <w:t xml:space="preserve">Environment : </w:t>
      </w:r>
      <w:r w:rsidRPr="00784FFE">
        <w:rPr>
          <w:rFonts w:asciiTheme="minorHAnsi" w:eastAsia="Arial" w:hAnsiTheme="minorHAnsi" w:cs="Arial"/>
          <w:color w:val="000000"/>
        </w:rPr>
        <w:t>Java(JDK 1.4), J2EE, HTML, CSS, JavaScript, JDBC, PL/SQL, Oracle 10g, Toad,  Spring, Struts, Hibernate, Servlets, JSP, Apache HTTP Server, Apache Tomcat 6, XML, Eclipse, Win XP, Linux/Unix</w:t>
      </w:r>
    </w:p>
    <w:p w:rsidR="00923DF5" w:rsidRPr="00784FFE" w:rsidRDefault="00923DF5" w:rsidP="00923DF5">
      <w:pPr>
        <w:pStyle w:val="NoSpacing"/>
        <w:spacing w:line="100" w:lineRule="atLeast"/>
        <w:rPr>
          <w:rFonts w:asciiTheme="minorHAnsi" w:hAnsiTheme="minorHAnsi" w:cs="Arial"/>
          <w:sz w:val="20"/>
          <w:szCs w:val="20"/>
        </w:rPr>
      </w:pPr>
    </w:p>
    <w:p w:rsidR="00923DF5" w:rsidRPr="00784FFE" w:rsidRDefault="00923DF5" w:rsidP="00AD2D43">
      <w:pPr>
        <w:autoSpaceDE w:val="0"/>
        <w:spacing w:line="100" w:lineRule="atLeast"/>
        <w:rPr>
          <w:rFonts w:asciiTheme="minorHAnsi" w:eastAsia="Arial" w:hAnsiTheme="minorHAnsi" w:cs="Arial"/>
          <w:color w:val="000000"/>
        </w:rPr>
      </w:pPr>
    </w:p>
    <w:sectPr w:rsidR="00923DF5" w:rsidRPr="00784FFE" w:rsidSect="00605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7"/>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RTF_Num 2"/>
    <w:lvl w:ilvl="0">
      <w:start w:val="1"/>
      <w:numFmt w:val="none"/>
      <w:suff w:val="nothing"/>
      <w:lvlText w:val="·"/>
      <w:lvlJc w:val="left"/>
      <w:pPr>
        <w:tabs>
          <w:tab w:val="num" w:pos="360"/>
        </w:tabs>
        <w:ind w:left="360" w:hanging="360"/>
      </w:pPr>
      <w:rPr>
        <w:rFonts w:ascii="Symbol" w:hAnsi="Symbol"/>
      </w:rPr>
    </w:lvl>
  </w:abstractNum>
  <w:abstractNum w:abstractNumId="2">
    <w:nsid w:val="00000003"/>
    <w:multiLevelType w:val="singleLevel"/>
    <w:tmpl w:val="00000003"/>
    <w:name w:val="RTF_Num 3"/>
    <w:lvl w:ilvl="0">
      <w:start w:val="1"/>
      <w:numFmt w:val="none"/>
      <w:suff w:val="nothing"/>
      <w:lvlText w:val="·"/>
      <w:lvlJc w:val="left"/>
      <w:pPr>
        <w:tabs>
          <w:tab w:val="num" w:pos="360"/>
        </w:tabs>
        <w:ind w:left="360" w:hanging="360"/>
      </w:pPr>
      <w:rPr>
        <w:rFonts w:ascii="Symbol" w:hAnsi="Symbol"/>
      </w:rPr>
    </w:lvl>
  </w:abstractNum>
  <w:abstractNum w:abstractNumId="3">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nsid w:val="00000005"/>
    <w:multiLevelType w:val="multilevel"/>
    <w:tmpl w:val="0000000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03D064D2"/>
    <w:multiLevelType w:val="hybridMultilevel"/>
    <w:tmpl w:val="16AC2CF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08403BA7"/>
    <w:multiLevelType w:val="hybridMultilevel"/>
    <w:tmpl w:val="63C4D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2829C5"/>
    <w:multiLevelType w:val="hybridMultilevel"/>
    <w:tmpl w:val="1A4C3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F3509D"/>
    <w:multiLevelType w:val="hybridMultilevel"/>
    <w:tmpl w:val="DFD0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373343"/>
    <w:multiLevelType w:val="hybridMultilevel"/>
    <w:tmpl w:val="844E1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4FD09AC"/>
    <w:multiLevelType w:val="hybridMultilevel"/>
    <w:tmpl w:val="782A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39315F"/>
    <w:multiLevelType w:val="hybridMultilevel"/>
    <w:tmpl w:val="B0B8F4B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772E66BB"/>
    <w:multiLevelType w:val="hybridMultilevel"/>
    <w:tmpl w:val="A8EC0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4958D0"/>
    <w:multiLevelType w:val="hybridMultilevel"/>
    <w:tmpl w:val="F91C4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9"/>
  </w:num>
  <w:num w:numId="9">
    <w:abstractNumId w:val="10"/>
  </w:num>
  <w:num w:numId="10">
    <w:abstractNumId w:val="8"/>
  </w:num>
  <w:num w:numId="11">
    <w:abstractNumId w:val="13"/>
  </w:num>
  <w:num w:numId="12">
    <w:abstractNumId w:val="12"/>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embedSystemFonts/>
  <w:proofState w:spelling="clean" w:grammar="clean"/>
  <w:stylePaneFormatFilter w:val="0000"/>
  <w:defaultTabStop w:val="720"/>
  <w:defaultTableStyle w:val="Normal"/>
  <w:drawingGridHorizontalSpacing w:val="110"/>
  <w:drawingGridVerticalSpacing w:val="0"/>
  <w:displayHorizontalDrawingGridEvery w:val="0"/>
  <w:displayVerticalDrawingGridEvery w:val="0"/>
  <w:characterSpacingControl w:val="doNotCompress"/>
  <w:compat/>
  <w:rsids>
    <w:rsidRoot w:val="008D5D72"/>
    <w:rsid w:val="00022C27"/>
    <w:rsid w:val="000426ED"/>
    <w:rsid w:val="000C0D37"/>
    <w:rsid w:val="000E046D"/>
    <w:rsid w:val="000E2CAE"/>
    <w:rsid w:val="000E38DF"/>
    <w:rsid w:val="00104F94"/>
    <w:rsid w:val="00106648"/>
    <w:rsid w:val="001241E5"/>
    <w:rsid w:val="00125C7C"/>
    <w:rsid w:val="001302F6"/>
    <w:rsid w:val="00145E6B"/>
    <w:rsid w:val="00151B1B"/>
    <w:rsid w:val="00175741"/>
    <w:rsid w:val="0017612F"/>
    <w:rsid w:val="001B73C7"/>
    <w:rsid w:val="001C0C1A"/>
    <w:rsid w:val="001C2713"/>
    <w:rsid w:val="001F00FC"/>
    <w:rsid w:val="00220D0B"/>
    <w:rsid w:val="002620CC"/>
    <w:rsid w:val="002C4ABB"/>
    <w:rsid w:val="002F0406"/>
    <w:rsid w:val="002F345A"/>
    <w:rsid w:val="002F348C"/>
    <w:rsid w:val="002F7491"/>
    <w:rsid w:val="003232DE"/>
    <w:rsid w:val="003367F0"/>
    <w:rsid w:val="00365EBD"/>
    <w:rsid w:val="003C5F5F"/>
    <w:rsid w:val="003D35E2"/>
    <w:rsid w:val="0041039E"/>
    <w:rsid w:val="00425969"/>
    <w:rsid w:val="00437239"/>
    <w:rsid w:val="00485720"/>
    <w:rsid w:val="00487240"/>
    <w:rsid w:val="00490ACE"/>
    <w:rsid w:val="004A43F8"/>
    <w:rsid w:val="004B492D"/>
    <w:rsid w:val="004C5A80"/>
    <w:rsid w:val="004C5EBB"/>
    <w:rsid w:val="004E2E33"/>
    <w:rsid w:val="00503F23"/>
    <w:rsid w:val="00515235"/>
    <w:rsid w:val="00527E18"/>
    <w:rsid w:val="00545F6E"/>
    <w:rsid w:val="00554B56"/>
    <w:rsid w:val="00566CB9"/>
    <w:rsid w:val="00572B84"/>
    <w:rsid w:val="00575811"/>
    <w:rsid w:val="00595278"/>
    <w:rsid w:val="005C4367"/>
    <w:rsid w:val="005F60AA"/>
    <w:rsid w:val="00605EDD"/>
    <w:rsid w:val="0063507C"/>
    <w:rsid w:val="00635BC1"/>
    <w:rsid w:val="0064019B"/>
    <w:rsid w:val="006C73BE"/>
    <w:rsid w:val="006D082A"/>
    <w:rsid w:val="007068C8"/>
    <w:rsid w:val="00730AC8"/>
    <w:rsid w:val="00730C80"/>
    <w:rsid w:val="007618BE"/>
    <w:rsid w:val="00767A69"/>
    <w:rsid w:val="00767BD9"/>
    <w:rsid w:val="00784FFE"/>
    <w:rsid w:val="007904C9"/>
    <w:rsid w:val="007A6916"/>
    <w:rsid w:val="007E4F57"/>
    <w:rsid w:val="008017E9"/>
    <w:rsid w:val="0081310F"/>
    <w:rsid w:val="008307E9"/>
    <w:rsid w:val="0083642E"/>
    <w:rsid w:val="0086379B"/>
    <w:rsid w:val="008B4F14"/>
    <w:rsid w:val="008D1C2C"/>
    <w:rsid w:val="008D5D72"/>
    <w:rsid w:val="008E308F"/>
    <w:rsid w:val="008F0919"/>
    <w:rsid w:val="00923DF5"/>
    <w:rsid w:val="00926930"/>
    <w:rsid w:val="0094447A"/>
    <w:rsid w:val="009457E7"/>
    <w:rsid w:val="00965856"/>
    <w:rsid w:val="0096608B"/>
    <w:rsid w:val="00986736"/>
    <w:rsid w:val="00992EFD"/>
    <w:rsid w:val="00995364"/>
    <w:rsid w:val="009A21C6"/>
    <w:rsid w:val="009A4966"/>
    <w:rsid w:val="009A6A0F"/>
    <w:rsid w:val="009C6394"/>
    <w:rsid w:val="009E02E0"/>
    <w:rsid w:val="009E035E"/>
    <w:rsid w:val="009F1C22"/>
    <w:rsid w:val="00A112B2"/>
    <w:rsid w:val="00A23E7C"/>
    <w:rsid w:val="00A417A1"/>
    <w:rsid w:val="00A52106"/>
    <w:rsid w:val="00A624DA"/>
    <w:rsid w:val="00A90B76"/>
    <w:rsid w:val="00A937F2"/>
    <w:rsid w:val="00AC7D75"/>
    <w:rsid w:val="00AD2D43"/>
    <w:rsid w:val="00AD2F69"/>
    <w:rsid w:val="00AD6080"/>
    <w:rsid w:val="00B37E9F"/>
    <w:rsid w:val="00B52430"/>
    <w:rsid w:val="00B60AD0"/>
    <w:rsid w:val="00B74649"/>
    <w:rsid w:val="00BA05BF"/>
    <w:rsid w:val="00BA5992"/>
    <w:rsid w:val="00BB455B"/>
    <w:rsid w:val="00BC18BC"/>
    <w:rsid w:val="00BD01D7"/>
    <w:rsid w:val="00BD2677"/>
    <w:rsid w:val="00BE0A16"/>
    <w:rsid w:val="00BF6189"/>
    <w:rsid w:val="00BF6DED"/>
    <w:rsid w:val="00C02447"/>
    <w:rsid w:val="00C31084"/>
    <w:rsid w:val="00C32D90"/>
    <w:rsid w:val="00C3372E"/>
    <w:rsid w:val="00C424E4"/>
    <w:rsid w:val="00C44B1D"/>
    <w:rsid w:val="00C66C14"/>
    <w:rsid w:val="00C95434"/>
    <w:rsid w:val="00C9667C"/>
    <w:rsid w:val="00CD2CE0"/>
    <w:rsid w:val="00CF3229"/>
    <w:rsid w:val="00CF539F"/>
    <w:rsid w:val="00D20393"/>
    <w:rsid w:val="00D41718"/>
    <w:rsid w:val="00D53FC2"/>
    <w:rsid w:val="00D71BFD"/>
    <w:rsid w:val="00DD1628"/>
    <w:rsid w:val="00DF1D4A"/>
    <w:rsid w:val="00E8575D"/>
    <w:rsid w:val="00EB05A7"/>
    <w:rsid w:val="00EB3584"/>
    <w:rsid w:val="00EC3492"/>
    <w:rsid w:val="00F12D68"/>
    <w:rsid w:val="00F245AF"/>
    <w:rsid w:val="00F339A6"/>
    <w:rsid w:val="00F604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29"/>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F3229"/>
    <w:rPr>
      <w:rFonts w:ascii="Symbol" w:hAnsi="Symbol"/>
    </w:rPr>
  </w:style>
  <w:style w:type="character" w:customStyle="1" w:styleId="WW8Num1z1">
    <w:name w:val="WW8Num1z1"/>
    <w:rsid w:val="00CF3229"/>
    <w:rPr>
      <w:rFonts w:ascii="Courier New" w:hAnsi="Courier New" w:cs="Courier New"/>
    </w:rPr>
  </w:style>
  <w:style w:type="character" w:customStyle="1" w:styleId="WW8Num1z2">
    <w:name w:val="WW8Num1z2"/>
    <w:rsid w:val="00CF3229"/>
    <w:rPr>
      <w:rFonts w:ascii="Wingdings" w:hAnsi="Wingdings"/>
    </w:rPr>
  </w:style>
  <w:style w:type="character" w:customStyle="1" w:styleId="WW8Num2z0">
    <w:name w:val="WW8Num2z0"/>
    <w:rsid w:val="00CF3229"/>
    <w:rPr>
      <w:rFonts w:ascii="Symbol" w:hAnsi="Symbol"/>
    </w:rPr>
  </w:style>
  <w:style w:type="character" w:customStyle="1" w:styleId="WW8Num2z1">
    <w:name w:val="WW8Num2z1"/>
    <w:rsid w:val="00CF3229"/>
    <w:rPr>
      <w:rFonts w:ascii="Courier New" w:hAnsi="Courier New" w:cs="Courier New"/>
    </w:rPr>
  </w:style>
  <w:style w:type="character" w:customStyle="1" w:styleId="WW8Num2z2">
    <w:name w:val="WW8Num2z2"/>
    <w:rsid w:val="00CF3229"/>
    <w:rPr>
      <w:rFonts w:ascii="Wingdings" w:hAnsi="Wingdings"/>
    </w:rPr>
  </w:style>
  <w:style w:type="character" w:customStyle="1" w:styleId="WW8Num3z0">
    <w:name w:val="WW8Num3z0"/>
    <w:rsid w:val="00CF3229"/>
    <w:rPr>
      <w:rFonts w:ascii="Symbol" w:hAnsi="Symbol"/>
    </w:rPr>
  </w:style>
  <w:style w:type="character" w:customStyle="1" w:styleId="WW8Num3z1">
    <w:name w:val="WW8Num3z1"/>
    <w:rsid w:val="00CF3229"/>
    <w:rPr>
      <w:rFonts w:ascii="Courier New" w:hAnsi="Courier New" w:cs="Courier New"/>
    </w:rPr>
  </w:style>
  <w:style w:type="character" w:customStyle="1" w:styleId="WW8Num3z2">
    <w:name w:val="WW8Num3z2"/>
    <w:rsid w:val="00CF3229"/>
    <w:rPr>
      <w:rFonts w:ascii="Wingdings" w:hAnsi="Wingdings"/>
    </w:rPr>
  </w:style>
  <w:style w:type="character" w:customStyle="1" w:styleId="WW8Num4z0">
    <w:name w:val="WW8Num4z0"/>
    <w:rsid w:val="00CF3229"/>
    <w:rPr>
      <w:rFonts w:ascii="Symbol" w:hAnsi="Symbol"/>
    </w:rPr>
  </w:style>
  <w:style w:type="character" w:customStyle="1" w:styleId="WW8Num4z1">
    <w:name w:val="WW8Num4z1"/>
    <w:rsid w:val="00CF3229"/>
    <w:rPr>
      <w:rFonts w:ascii="Courier New" w:hAnsi="Courier New" w:cs="Courier New"/>
    </w:rPr>
  </w:style>
  <w:style w:type="character" w:customStyle="1" w:styleId="WW8Num4z2">
    <w:name w:val="WW8Num4z2"/>
    <w:rsid w:val="00CF3229"/>
    <w:rPr>
      <w:rFonts w:ascii="Wingdings" w:hAnsi="Wingdings"/>
    </w:rPr>
  </w:style>
  <w:style w:type="character" w:customStyle="1" w:styleId="WW8Num5z0">
    <w:name w:val="WW8Num5z0"/>
    <w:rsid w:val="00CF3229"/>
    <w:rPr>
      <w:rFonts w:ascii="Symbol" w:hAnsi="Symbol"/>
      <w:sz w:val="18"/>
      <w:szCs w:val="18"/>
    </w:rPr>
  </w:style>
  <w:style w:type="character" w:customStyle="1" w:styleId="WW8Num5z1">
    <w:name w:val="WW8Num5z1"/>
    <w:rsid w:val="00CF3229"/>
    <w:rPr>
      <w:rFonts w:ascii="Courier New" w:hAnsi="Courier New" w:cs="Courier New"/>
    </w:rPr>
  </w:style>
  <w:style w:type="character" w:customStyle="1" w:styleId="WW8Num5z2">
    <w:name w:val="WW8Num5z2"/>
    <w:rsid w:val="00CF3229"/>
    <w:rPr>
      <w:rFonts w:ascii="Wingdings" w:hAnsi="Wingdings"/>
    </w:rPr>
  </w:style>
  <w:style w:type="character" w:customStyle="1" w:styleId="WW8Num5z3">
    <w:name w:val="WW8Num5z3"/>
    <w:rsid w:val="00CF3229"/>
    <w:rPr>
      <w:rFonts w:ascii="Symbol" w:hAnsi="Symbol"/>
    </w:rPr>
  </w:style>
  <w:style w:type="character" w:customStyle="1" w:styleId="WW8Num6z0">
    <w:name w:val="WW8Num6z0"/>
    <w:rsid w:val="00CF3229"/>
    <w:rPr>
      <w:rFonts w:ascii="Symbol" w:hAnsi="Symbol"/>
    </w:rPr>
  </w:style>
  <w:style w:type="character" w:customStyle="1" w:styleId="WW8Num6z1">
    <w:name w:val="WW8Num6z1"/>
    <w:rsid w:val="00CF3229"/>
    <w:rPr>
      <w:rFonts w:ascii="Courier New" w:hAnsi="Courier New" w:cs="Courier New"/>
    </w:rPr>
  </w:style>
  <w:style w:type="character" w:customStyle="1" w:styleId="WW8Num6z2">
    <w:name w:val="WW8Num6z2"/>
    <w:rsid w:val="00CF3229"/>
    <w:rPr>
      <w:rFonts w:ascii="Wingdings" w:hAnsi="Wingdings"/>
    </w:rPr>
  </w:style>
  <w:style w:type="character" w:customStyle="1" w:styleId="WW8Num7z0">
    <w:name w:val="WW8Num7z0"/>
    <w:rsid w:val="00CF3229"/>
    <w:rPr>
      <w:rFonts w:ascii="Symbol" w:hAnsi="Symbol"/>
    </w:rPr>
  </w:style>
  <w:style w:type="character" w:customStyle="1" w:styleId="WW8Num7z1">
    <w:name w:val="WW8Num7z1"/>
    <w:rsid w:val="00CF3229"/>
    <w:rPr>
      <w:rFonts w:ascii="Courier New" w:hAnsi="Courier New" w:cs="Courier New"/>
    </w:rPr>
  </w:style>
  <w:style w:type="character" w:customStyle="1" w:styleId="WW8Num7z2">
    <w:name w:val="WW8Num7z2"/>
    <w:rsid w:val="00CF3229"/>
    <w:rPr>
      <w:rFonts w:ascii="Wingdings" w:hAnsi="Wingdings"/>
    </w:rPr>
  </w:style>
  <w:style w:type="character" w:customStyle="1" w:styleId="DefaultParagraphFont1">
    <w:name w:val="Default Paragraph Font1"/>
    <w:rsid w:val="00CF3229"/>
  </w:style>
  <w:style w:type="character" w:styleId="Hyperlink">
    <w:name w:val="Hyperlink"/>
    <w:rsid w:val="00CF3229"/>
    <w:rPr>
      <w:color w:val="0000FF"/>
      <w:u w:val="single"/>
    </w:rPr>
  </w:style>
  <w:style w:type="character" w:customStyle="1" w:styleId="RTFNum21">
    <w:name w:val="RTF_Num 2 1"/>
    <w:rsid w:val="00CF3229"/>
    <w:rPr>
      <w:rFonts w:ascii="Symbol" w:hAnsi="Symbol"/>
    </w:rPr>
  </w:style>
  <w:style w:type="character" w:customStyle="1" w:styleId="RTFNum31">
    <w:name w:val="RTF_Num 3 1"/>
    <w:rsid w:val="00CF3229"/>
    <w:rPr>
      <w:rFonts w:ascii="Symbol" w:hAnsi="Symbol"/>
    </w:rPr>
  </w:style>
  <w:style w:type="character" w:customStyle="1" w:styleId="Bullets">
    <w:name w:val="Bullets"/>
    <w:rsid w:val="00CF3229"/>
    <w:rPr>
      <w:rFonts w:ascii="OpenSymbol" w:eastAsia="OpenSymbol" w:hAnsi="OpenSymbol" w:cs="OpenSymbol"/>
    </w:rPr>
  </w:style>
  <w:style w:type="paragraph" w:customStyle="1" w:styleId="Heading">
    <w:name w:val="Heading"/>
    <w:basedOn w:val="Normal"/>
    <w:next w:val="BodyText"/>
    <w:rsid w:val="00CF3229"/>
    <w:pPr>
      <w:keepNext/>
      <w:spacing w:before="240" w:after="120"/>
    </w:pPr>
    <w:rPr>
      <w:rFonts w:ascii="Arial" w:eastAsia="MS Mincho" w:hAnsi="Arial" w:cs="Tahoma"/>
      <w:sz w:val="28"/>
      <w:szCs w:val="28"/>
    </w:rPr>
  </w:style>
  <w:style w:type="paragraph" w:styleId="BodyText">
    <w:name w:val="Body Text"/>
    <w:basedOn w:val="Normal"/>
    <w:rsid w:val="00CF3229"/>
    <w:pPr>
      <w:spacing w:after="120"/>
    </w:pPr>
  </w:style>
  <w:style w:type="paragraph" w:styleId="List">
    <w:name w:val="List"/>
    <w:basedOn w:val="BodyText"/>
    <w:rsid w:val="00CF3229"/>
    <w:rPr>
      <w:rFonts w:cs="Tahoma"/>
    </w:rPr>
  </w:style>
  <w:style w:type="paragraph" w:styleId="Caption">
    <w:name w:val="caption"/>
    <w:basedOn w:val="Normal"/>
    <w:qFormat/>
    <w:rsid w:val="00CF3229"/>
    <w:pPr>
      <w:suppressLineNumbers/>
      <w:spacing w:before="120" w:after="120"/>
    </w:pPr>
    <w:rPr>
      <w:rFonts w:cs="Tahoma"/>
      <w:i/>
      <w:iCs/>
      <w:sz w:val="24"/>
      <w:szCs w:val="24"/>
    </w:rPr>
  </w:style>
  <w:style w:type="paragraph" w:customStyle="1" w:styleId="Index">
    <w:name w:val="Index"/>
    <w:basedOn w:val="Normal"/>
    <w:rsid w:val="00CF3229"/>
    <w:pPr>
      <w:suppressLineNumbers/>
    </w:pPr>
    <w:rPr>
      <w:rFonts w:cs="Tahoma"/>
    </w:rPr>
  </w:style>
  <w:style w:type="paragraph" w:styleId="NoSpacing">
    <w:name w:val="No Spacing"/>
    <w:qFormat/>
    <w:rsid w:val="00CF3229"/>
    <w:pPr>
      <w:suppressAutoHyphens/>
    </w:pPr>
    <w:rPr>
      <w:rFonts w:ascii="Calibri" w:eastAsia="Calibri" w:hAnsi="Calibri" w:cs="Calibri"/>
      <w:sz w:val="22"/>
      <w:szCs w:val="22"/>
      <w:lang w:eastAsia="ar-SA"/>
    </w:rPr>
  </w:style>
  <w:style w:type="paragraph" w:styleId="ListParagraph">
    <w:name w:val="List Paragraph"/>
    <w:basedOn w:val="Normal"/>
    <w:qFormat/>
    <w:rsid w:val="00CF3229"/>
    <w:pPr>
      <w:ind w:left="720"/>
    </w:pPr>
    <w:rPr>
      <w:rFonts w:eastAsia="Calibri"/>
    </w:rPr>
  </w:style>
  <w:style w:type="paragraph" w:customStyle="1" w:styleId="TableContents">
    <w:name w:val="Table Contents"/>
    <w:basedOn w:val="Normal"/>
    <w:rsid w:val="00CF3229"/>
    <w:pPr>
      <w:suppressLineNumbers/>
    </w:pPr>
  </w:style>
  <w:style w:type="paragraph" w:customStyle="1" w:styleId="TableHeading">
    <w:name w:val="Table Heading"/>
    <w:basedOn w:val="TableContents"/>
    <w:rsid w:val="00CF3229"/>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4025404">
      <w:bodyDiv w:val="1"/>
      <w:marLeft w:val="0"/>
      <w:marRight w:val="0"/>
      <w:marTop w:val="0"/>
      <w:marBottom w:val="0"/>
      <w:divBdr>
        <w:top w:val="none" w:sz="0" w:space="0" w:color="auto"/>
        <w:left w:val="none" w:sz="0" w:space="0" w:color="auto"/>
        <w:bottom w:val="none" w:sz="0" w:space="0" w:color="auto"/>
        <w:right w:val="none" w:sz="0" w:space="0" w:color="auto"/>
      </w:divBdr>
      <w:divsChild>
        <w:div w:id="395976548">
          <w:marLeft w:val="0"/>
          <w:marRight w:val="0"/>
          <w:marTop w:val="0"/>
          <w:marBottom w:val="0"/>
          <w:divBdr>
            <w:top w:val="none" w:sz="0" w:space="0" w:color="auto"/>
            <w:left w:val="none" w:sz="0" w:space="0" w:color="auto"/>
            <w:bottom w:val="none" w:sz="0" w:space="0" w:color="auto"/>
            <w:right w:val="none" w:sz="0" w:space="0" w:color="auto"/>
          </w:divBdr>
          <w:divsChild>
            <w:div w:id="1315908648">
              <w:marLeft w:val="0"/>
              <w:marRight w:val="0"/>
              <w:marTop w:val="0"/>
              <w:marBottom w:val="0"/>
              <w:divBdr>
                <w:top w:val="none" w:sz="0" w:space="0" w:color="auto"/>
                <w:left w:val="none" w:sz="0" w:space="0" w:color="auto"/>
                <w:bottom w:val="none" w:sz="0" w:space="0" w:color="auto"/>
                <w:right w:val="none" w:sz="0" w:space="0" w:color="auto"/>
              </w:divBdr>
              <w:divsChild>
                <w:div w:id="1173564948">
                  <w:marLeft w:val="0"/>
                  <w:marRight w:val="0"/>
                  <w:marTop w:val="0"/>
                  <w:marBottom w:val="0"/>
                  <w:divBdr>
                    <w:top w:val="none" w:sz="0" w:space="0" w:color="auto"/>
                    <w:left w:val="none" w:sz="0" w:space="0" w:color="auto"/>
                    <w:bottom w:val="none" w:sz="0" w:space="0" w:color="auto"/>
                    <w:right w:val="none" w:sz="0" w:space="0" w:color="auto"/>
                  </w:divBdr>
                  <w:divsChild>
                    <w:div w:id="510610817">
                      <w:marLeft w:val="0"/>
                      <w:marRight w:val="0"/>
                      <w:marTop w:val="0"/>
                      <w:marBottom w:val="0"/>
                      <w:divBdr>
                        <w:top w:val="none" w:sz="0" w:space="0" w:color="auto"/>
                        <w:left w:val="none" w:sz="0" w:space="0" w:color="auto"/>
                        <w:bottom w:val="none" w:sz="0" w:space="0" w:color="auto"/>
                        <w:right w:val="none" w:sz="0" w:space="0" w:color="auto"/>
                      </w:divBdr>
                    </w:div>
                    <w:div w:id="700671832">
                      <w:marLeft w:val="0"/>
                      <w:marRight w:val="0"/>
                      <w:marTop w:val="0"/>
                      <w:marBottom w:val="0"/>
                      <w:divBdr>
                        <w:top w:val="none" w:sz="0" w:space="0" w:color="auto"/>
                        <w:left w:val="none" w:sz="0" w:space="0" w:color="auto"/>
                        <w:bottom w:val="none" w:sz="0" w:space="0" w:color="auto"/>
                        <w:right w:val="none" w:sz="0" w:space="0" w:color="auto"/>
                      </w:divBdr>
                    </w:div>
                    <w:div w:id="772172455">
                      <w:marLeft w:val="0"/>
                      <w:marRight w:val="0"/>
                      <w:marTop w:val="0"/>
                      <w:marBottom w:val="0"/>
                      <w:divBdr>
                        <w:top w:val="none" w:sz="0" w:space="0" w:color="auto"/>
                        <w:left w:val="none" w:sz="0" w:space="0" w:color="auto"/>
                        <w:bottom w:val="none" w:sz="0" w:space="0" w:color="auto"/>
                        <w:right w:val="none" w:sz="0" w:space="0" w:color="auto"/>
                      </w:divBdr>
                    </w:div>
                    <w:div w:id="1282224296">
                      <w:marLeft w:val="0"/>
                      <w:marRight w:val="0"/>
                      <w:marTop w:val="0"/>
                      <w:marBottom w:val="0"/>
                      <w:divBdr>
                        <w:top w:val="none" w:sz="0" w:space="0" w:color="auto"/>
                        <w:left w:val="none" w:sz="0" w:space="0" w:color="auto"/>
                        <w:bottom w:val="none" w:sz="0" w:space="0" w:color="auto"/>
                        <w:right w:val="none" w:sz="0" w:space="0" w:color="auto"/>
                      </w:divBdr>
                    </w:div>
                    <w:div w:id="1404182101">
                      <w:marLeft w:val="0"/>
                      <w:marRight w:val="0"/>
                      <w:marTop w:val="0"/>
                      <w:marBottom w:val="0"/>
                      <w:divBdr>
                        <w:top w:val="none" w:sz="0" w:space="0" w:color="auto"/>
                        <w:left w:val="none" w:sz="0" w:space="0" w:color="auto"/>
                        <w:bottom w:val="none" w:sz="0" w:space="0" w:color="auto"/>
                        <w:right w:val="none" w:sz="0" w:space="0" w:color="auto"/>
                      </w:divBdr>
                    </w:div>
                    <w:div w:id="16726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7665">
              <w:marLeft w:val="0"/>
              <w:marRight w:val="0"/>
              <w:marTop w:val="0"/>
              <w:marBottom w:val="0"/>
              <w:divBdr>
                <w:top w:val="none" w:sz="0" w:space="0" w:color="auto"/>
                <w:left w:val="none" w:sz="0" w:space="0" w:color="auto"/>
                <w:bottom w:val="none" w:sz="0" w:space="0" w:color="auto"/>
                <w:right w:val="none" w:sz="0" w:space="0" w:color="auto"/>
              </w:divBdr>
            </w:div>
          </w:divsChild>
        </w:div>
        <w:div w:id="1162237380">
          <w:marLeft w:val="0"/>
          <w:marRight w:val="0"/>
          <w:marTop w:val="0"/>
          <w:marBottom w:val="0"/>
          <w:divBdr>
            <w:top w:val="none" w:sz="0" w:space="0" w:color="auto"/>
            <w:left w:val="none" w:sz="0" w:space="0" w:color="auto"/>
            <w:bottom w:val="none" w:sz="0" w:space="0" w:color="auto"/>
            <w:right w:val="none" w:sz="0" w:space="0" w:color="auto"/>
          </w:divBdr>
        </w:div>
        <w:div w:id="1330597042">
          <w:marLeft w:val="0"/>
          <w:marRight w:val="0"/>
          <w:marTop w:val="0"/>
          <w:marBottom w:val="0"/>
          <w:divBdr>
            <w:top w:val="none" w:sz="0" w:space="0" w:color="auto"/>
            <w:left w:val="none" w:sz="0" w:space="0" w:color="auto"/>
            <w:bottom w:val="none" w:sz="0" w:space="0" w:color="auto"/>
            <w:right w:val="none" w:sz="0" w:space="0" w:color="auto"/>
          </w:divBdr>
        </w:div>
        <w:div w:id="1694964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nhais.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baisys</dc:creator>
  <cp:lastModifiedBy>vgupta</cp:lastModifiedBy>
  <cp:revision>2</cp:revision>
  <dcterms:created xsi:type="dcterms:W3CDTF">2016-07-29T15:48:00Z</dcterms:created>
  <dcterms:modified xsi:type="dcterms:W3CDTF">2016-07-29T15:48:00Z</dcterms:modified>
</cp:coreProperties>
</file>