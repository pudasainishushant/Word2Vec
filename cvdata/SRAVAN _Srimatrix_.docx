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DF" w:rsidRPr="001536E1" w:rsidRDefault="007E74DF" w:rsidP="00A20350">
      <w:pPr>
        <w:spacing w:after="0"/>
        <w:jc w:val="both"/>
        <w:rPr>
          <w:rFonts w:asciiTheme="majorHAnsi" w:hAnsiTheme="majorHAnsi"/>
          <w:b/>
        </w:rPr>
      </w:pPr>
    </w:p>
    <w:p w:rsidR="005A16B0" w:rsidRPr="001536E1" w:rsidRDefault="00E21E15" w:rsidP="005A16B0">
      <w:pPr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  <w:b/>
        </w:rPr>
        <w:t>Sravan</w:t>
      </w:r>
    </w:p>
    <w:p w:rsidR="005A16B0" w:rsidRPr="001536E1" w:rsidRDefault="00E21E15" w:rsidP="005A16B0">
      <w:pPr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  <w:b/>
        </w:rPr>
        <w:t>510-766-4536</w:t>
      </w:r>
    </w:p>
    <w:p w:rsidR="00E21E15" w:rsidRPr="001536E1" w:rsidRDefault="00E21E15" w:rsidP="005A16B0">
      <w:pPr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  <w:b/>
        </w:rPr>
        <w:t>Srav.kumar2015</w:t>
      </w:r>
      <w:r w:rsidR="005A16B0" w:rsidRPr="001536E1">
        <w:rPr>
          <w:rFonts w:asciiTheme="majorHAnsi" w:hAnsiTheme="majorHAnsi"/>
          <w:b/>
        </w:rPr>
        <w:t xml:space="preserve">@gmail.com </w:t>
      </w:r>
    </w:p>
    <w:p w:rsidR="007E74DF" w:rsidRPr="001536E1" w:rsidRDefault="00FA0DEA" w:rsidP="005A16B0">
      <w:pPr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  <w:b/>
        </w:rPr>
        <w:t>Front end</w:t>
      </w:r>
      <w:r w:rsidR="00887FE2" w:rsidRPr="001536E1">
        <w:rPr>
          <w:rFonts w:asciiTheme="majorHAnsi" w:hAnsiTheme="majorHAnsi"/>
          <w:b/>
        </w:rPr>
        <w:t xml:space="preserve"> UI Developer</w:t>
      </w:r>
    </w:p>
    <w:p w:rsidR="00887FE2" w:rsidRPr="001536E1" w:rsidRDefault="00887FE2" w:rsidP="00A20350">
      <w:pPr>
        <w:spacing w:after="0"/>
        <w:jc w:val="both"/>
        <w:rPr>
          <w:rFonts w:asciiTheme="majorHAnsi" w:hAnsiTheme="majorHAnsi"/>
          <w:b/>
          <w:u w:val="single"/>
        </w:rPr>
      </w:pPr>
      <w:r w:rsidRPr="001536E1">
        <w:rPr>
          <w:rFonts w:asciiTheme="majorHAnsi" w:hAnsiTheme="majorHAnsi"/>
          <w:b/>
          <w:u w:val="single"/>
        </w:rPr>
        <w:t>Summary:</w:t>
      </w:r>
    </w:p>
    <w:p w:rsidR="007E74DF" w:rsidRPr="001536E1" w:rsidRDefault="007E74DF" w:rsidP="00A20350">
      <w:pPr>
        <w:spacing w:after="0"/>
        <w:jc w:val="both"/>
        <w:rPr>
          <w:rFonts w:asciiTheme="majorHAnsi" w:eastAsia="Times New Roman" w:hAnsiTheme="majorHAnsi"/>
          <w:kern w:val="0"/>
          <w:u w:val="single"/>
          <w:lang w:eastAsia="en-US"/>
        </w:rPr>
      </w:pPr>
    </w:p>
    <w:p w:rsidR="00384D71" w:rsidRPr="001536E1" w:rsidRDefault="007C696D" w:rsidP="00384D71">
      <w:pPr>
        <w:pStyle w:val="ListParagraph"/>
        <w:numPr>
          <w:ilvl w:val="0"/>
          <w:numId w:val="13"/>
        </w:numPr>
        <w:tabs>
          <w:tab w:val="left" w:pos="10710"/>
        </w:tabs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Over</w:t>
      </w:r>
      <w:r w:rsidR="00384D71" w:rsidRPr="001536E1">
        <w:rPr>
          <w:rFonts w:asciiTheme="majorHAnsi" w:hAnsiTheme="majorHAnsi"/>
          <w:b w:val="0"/>
          <w:bCs w:val="0"/>
        </w:rPr>
        <w:t xml:space="preserve"> </w:t>
      </w:r>
      <w:r w:rsidR="00384D71" w:rsidRPr="001536E1">
        <w:rPr>
          <w:rFonts w:asciiTheme="majorHAnsi" w:hAnsiTheme="majorHAnsi"/>
        </w:rPr>
        <w:t>6+ years’ experience with HP Content Management products including TeamSite 7.4.1, Open Deploy 7.4.1, and Media Bin 8.1</w:t>
      </w:r>
    </w:p>
    <w:p w:rsidR="00FF5657" w:rsidRPr="001536E1" w:rsidRDefault="00FF5657" w:rsidP="00A20350">
      <w:pPr>
        <w:pStyle w:val="ListParagraph"/>
        <w:numPr>
          <w:ilvl w:val="0"/>
          <w:numId w:val="13"/>
        </w:numPr>
        <w:shd w:val="solid" w:color="FFFFFF" w:fill="auto"/>
        <w:spacing w:line="276" w:lineRule="auto"/>
        <w:rPr>
          <w:rFonts w:asciiTheme="majorHAnsi" w:hAnsiTheme="majorHAnsi"/>
        </w:rPr>
      </w:pPr>
      <w:r w:rsidRPr="001536E1">
        <w:rPr>
          <w:rFonts w:asciiTheme="majorHAnsi" w:hAnsiTheme="majorHAnsi"/>
          <w:b w:val="0"/>
          <w:bCs w:val="0"/>
        </w:rPr>
        <w:t xml:space="preserve">Experience on Web Technologies using </w:t>
      </w:r>
      <w:r w:rsidR="004C53DD" w:rsidRPr="001536E1">
        <w:rPr>
          <w:rFonts w:asciiTheme="majorHAnsi" w:hAnsiTheme="majorHAnsi"/>
        </w:rPr>
        <w:t>HTML4, HTML</w:t>
      </w:r>
      <w:r w:rsidR="00DB5D53" w:rsidRPr="001536E1">
        <w:rPr>
          <w:rFonts w:asciiTheme="majorHAnsi" w:hAnsiTheme="majorHAnsi"/>
        </w:rPr>
        <w:t>5,</w:t>
      </w:r>
      <w:r w:rsidR="004C53DD" w:rsidRPr="001536E1">
        <w:rPr>
          <w:rFonts w:asciiTheme="majorHAnsi" w:hAnsiTheme="majorHAnsi"/>
        </w:rPr>
        <w:t xml:space="preserve"> </w:t>
      </w:r>
      <w:r w:rsidR="00DB5D53" w:rsidRPr="001536E1">
        <w:rPr>
          <w:rFonts w:asciiTheme="majorHAnsi" w:hAnsiTheme="majorHAnsi"/>
        </w:rPr>
        <w:t xml:space="preserve">XHTML, DHTML, </w:t>
      </w:r>
      <w:r w:rsidR="004C53DD" w:rsidRPr="001536E1">
        <w:rPr>
          <w:rFonts w:asciiTheme="majorHAnsi" w:hAnsiTheme="majorHAnsi"/>
        </w:rPr>
        <w:t>J</w:t>
      </w:r>
      <w:r w:rsidRPr="001536E1">
        <w:rPr>
          <w:rFonts w:asciiTheme="majorHAnsi" w:hAnsiTheme="majorHAnsi"/>
        </w:rPr>
        <w:t>avaScript with ECMA6 features,</w:t>
      </w:r>
      <w:r w:rsidR="005F776B" w:rsidRPr="001536E1">
        <w:rPr>
          <w:rFonts w:asciiTheme="majorHAnsi" w:hAnsiTheme="majorHAnsi"/>
        </w:rPr>
        <w:t xml:space="preserve"> </w:t>
      </w:r>
      <w:r w:rsidRPr="001536E1">
        <w:rPr>
          <w:rFonts w:asciiTheme="majorHAnsi" w:hAnsiTheme="majorHAnsi"/>
        </w:rPr>
        <w:t>TypeScript, j</w:t>
      </w:r>
      <w:r w:rsidR="005F776B" w:rsidRPr="001536E1">
        <w:rPr>
          <w:rFonts w:asciiTheme="majorHAnsi" w:hAnsiTheme="majorHAnsi"/>
        </w:rPr>
        <w:t>Query,</w:t>
      </w:r>
      <w:r w:rsidRPr="001536E1">
        <w:rPr>
          <w:rFonts w:asciiTheme="majorHAnsi" w:hAnsiTheme="majorHAnsi"/>
        </w:rPr>
        <w:t xml:space="preserve"> XML and JSON,</w:t>
      </w:r>
      <w:r w:rsidR="005F776B" w:rsidRPr="001536E1">
        <w:rPr>
          <w:rFonts w:asciiTheme="majorHAnsi" w:hAnsiTheme="majorHAnsi"/>
        </w:rPr>
        <w:t xml:space="preserve"> Bootstrap, Ext.js,</w:t>
      </w:r>
      <w:r w:rsidR="00DB5D53" w:rsidRPr="001536E1">
        <w:rPr>
          <w:rFonts w:asciiTheme="majorHAnsi" w:hAnsiTheme="majorHAnsi"/>
        </w:rPr>
        <w:t xml:space="preserve"> Backbone.js, Angular.js, Angular 2</w:t>
      </w:r>
      <w:r w:rsidR="00B12E73" w:rsidRPr="001536E1">
        <w:rPr>
          <w:rFonts w:asciiTheme="majorHAnsi" w:hAnsiTheme="majorHAnsi"/>
        </w:rPr>
        <w:t>/4/5/6</w:t>
      </w:r>
      <w:r w:rsidR="00DB5D53" w:rsidRPr="001536E1">
        <w:rPr>
          <w:rFonts w:asciiTheme="majorHAnsi" w:hAnsiTheme="majorHAnsi"/>
        </w:rPr>
        <w:t>,</w:t>
      </w:r>
      <w:r w:rsidRPr="001536E1">
        <w:rPr>
          <w:rFonts w:asciiTheme="majorHAnsi" w:hAnsiTheme="majorHAnsi"/>
        </w:rPr>
        <w:t xml:space="preserve"> </w:t>
      </w:r>
      <w:r w:rsidR="005F776B" w:rsidRPr="001536E1">
        <w:rPr>
          <w:rFonts w:asciiTheme="majorHAnsi" w:hAnsiTheme="majorHAnsi"/>
        </w:rPr>
        <w:t xml:space="preserve">and </w:t>
      </w:r>
      <w:r w:rsidRPr="001536E1">
        <w:rPr>
          <w:rFonts w:asciiTheme="majorHAnsi" w:hAnsiTheme="majorHAnsi"/>
        </w:rPr>
        <w:t>Node</w:t>
      </w:r>
      <w:r w:rsidR="00E86881" w:rsidRPr="001536E1">
        <w:rPr>
          <w:rFonts w:asciiTheme="majorHAnsi" w:hAnsiTheme="majorHAnsi"/>
        </w:rPr>
        <w:t>.js</w:t>
      </w:r>
      <w:r w:rsidRPr="001536E1">
        <w:rPr>
          <w:rFonts w:asciiTheme="majorHAnsi" w:hAnsiTheme="majorHAnsi"/>
        </w:rPr>
        <w:t>.</w:t>
      </w:r>
    </w:p>
    <w:p w:rsidR="003231E7" w:rsidRPr="001536E1" w:rsidRDefault="003231E7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 xml:space="preserve">Proficient in using </w:t>
      </w:r>
      <w:r w:rsidRPr="001536E1">
        <w:rPr>
          <w:rFonts w:asciiTheme="majorHAnsi" w:hAnsiTheme="majorHAnsi"/>
        </w:rPr>
        <w:t>AJAX</w:t>
      </w:r>
      <w:r w:rsidR="00552A87" w:rsidRPr="001536E1">
        <w:rPr>
          <w:rFonts w:asciiTheme="majorHAnsi" w:hAnsiTheme="majorHAnsi"/>
          <w:b w:val="0"/>
          <w:bCs w:val="0"/>
        </w:rPr>
        <w:t xml:space="preserve"> for implementing dynamic w</w:t>
      </w:r>
      <w:r w:rsidRPr="001536E1">
        <w:rPr>
          <w:rFonts w:asciiTheme="majorHAnsi" w:hAnsiTheme="majorHAnsi"/>
          <w:b w:val="0"/>
          <w:bCs w:val="0"/>
        </w:rPr>
        <w:t>eb</w:t>
      </w:r>
      <w:r w:rsidR="00552A87" w:rsidRPr="001536E1">
        <w:rPr>
          <w:rFonts w:asciiTheme="majorHAnsi" w:hAnsiTheme="majorHAnsi"/>
          <w:b w:val="0"/>
          <w:bCs w:val="0"/>
        </w:rPr>
        <w:t xml:space="preserve"> p</w:t>
      </w:r>
      <w:r w:rsidRPr="001536E1">
        <w:rPr>
          <w:rFonts w:asciiTheme="majorHAnsi" w:hAnsiTheme="majorHAnsi"/>
          <w:b w:val="0"/>
          <w:bCs w:val="0"/>
        </w:rPr>
        <w:t>ages via API call</w:t>
      </w:r>
      <w:r w:rsidR="00552A87" w:rsidRPr="001536E1">
        <w:rPr>
          <w:rFonts w:asciiTheme="majorHAnsi" w:hAnsiTheme="majorHAnsi"/>
          <w:b w:val="0"/>
          <w:bCs w:val="0"/>
        </w:rPr>
        <w:t>s.</w:t>
      </w:r>
    </w:p>
    <w:p w:rsidR="005F776B" w:rsidRPr="001536E1" w:rsidRDefault="006161CE" w:rsidP="00A20350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Ability to develop high performance Single Page Application</w:t>
      </w:r>
      <w:r w:rsidR="00552A87" w:rsidRPr="001536E1">
        <w:rPr>
          <w:rFonts w:asciiTheme="majorHAnsi" w:hAnsiTheme="majorHAnsi"/>
          <w:b w:val="0"/>
          <w:bCs w:val="0"/>
        </w:rPr>
        <w:t xml:space="preserve"> using </w:t>
      </w:r>
      <w:r w:rsidR="00F50F28" w:rsidRPr="001536E1">
        <w:rPr>
          <w:rFonts w:asciiTheme="majorHAnsi" w:hAnsiTheme="majorHAnsi"/>
          <w:b w:val="0"/>
          <w:bCs w:val="0"/>
        </w:rPr>
        <w:t xml:space="preserve">advanced </w:t>
      </w:r>
      <w:r w:rsidR="00552A87" w:rsidRPr="001536E1">
        <w:rPr>
          <w:rFonts w:asciiTheme="majorHAnsi" w:hAnsiTheme="majorHAnsi"/>
          <w:b w:val="0"/>
          <w:bCs w:val="0"/>
        </w:rPr>
        <w:t>A</w:t>
      </w:r>
      <w:r w:rsidR="00F50F28" w:rsidRPr="001536E1">
        <w:rPr>
          <w:rFonts w:asciiTheme="majorHAnsi" w:hAnsiTheme="majorHAnsi"/>
          <w:b w:val="0"/>
          <w:bCs w:val="0"/>
        </w:rPr>
        <w:t>ngular.js patterns</w:t>
      </w:r>
      <w:r w:rsidR="00340868" w:rsidRPr="001536E1">
        <w:rPr>
          <w:rFonts w:asciiTheme="majorHAnsi" w:hAnsiTheme="majorHAnsi"/>
          <w:b w:val="0"/>
          <w:bCs w:val="0"/>
        </w:rPr>
        <w:t>.</w:t>
      </w:r>
    </w:p>
    <w:p w:rsidR="00FC7CF9" w:rsidRPr="001536E1" w:rsidRDefault="00337867" w:rsidP="00FC7CF9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Theme="minorEastAsia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 xml:space="preserve">Involved in </w:t>
      </w:r>
      <w:r w:rsidR="00552A87" w:rsidRPr="001536E1">
        <w:rPr>
          <w:rFonts w:asciiTheme="majorHAnsi" w:hAnsiTheme="majorHAnsi"/>
          <w:b w:val="0"/>
          <w:bCs w:val="0"/>
        </w:rPr>
        <w:t xml:space="preserve">development of Responsive </w:t>
      </w:r>
      <w:r w:rsidRPr="001536E1">
        <w:rPr>
          <w:rFonts w:asciiTheme="majorHAnsi" w:hAnsiTheme="majorHAnsi"/>
          <w:b w:val="0"/>
          <w:bCs w:val="0"/>
        </w:rPr>
        <w:t>Web Design</w:t>
      </w:r>
      <w:r w:rsidR="00552A87" w:rsidRPr="001536E1">
        <w:rPr>
          <w:rFonts w:asciiTheme="majorHAnsi" w:hAnsiTheme="majorHAnsi"/>
          <w:b w:val="0"/>
          <w:bCs w:val="0"/>
        </w:rPr>
        <w:t xml:space="preserve"> using</w:t>
      </w:r>
      <w:r w:rsidR="00F50F28" w:rsidRPr="001536E1">
        <w:rPr>
          <w:rFonts w:asciiTheme="majorHAnsi" w:hAnsiTheme="majorHAnsi"/>
          <w:b w:val="0"/>
          <w:bCs w:val="0"/>
        </w:rPr>
        <w:t xml:space="preserve"> </w:t>
      </w:r>
      <w:r w:rsidRPr="001536E1">
        <w:rPr>
          <w:rFonts w:asciiTheme="majorHAnsi" w:hAnsiTheme="majorHAnsi"/>
          <w:b w:val="0"/>
          <w:bCs w:val="0"/>
        </w:rPr>
        <w:t xml:space="preserve">Twitter </w:t>
      </w:r>
      <w:r w:rsidRPr="001536E1">
        <w:rPr>
          <w:rFonts w:asciiTheme="majorHAnsi" w:hAnsiTheme="majorHAnsi"/>
        </w:rPr>
        <w:t>Bootstrap</w:t>
      </w:r>
      <w:r w:rsidR="00392887" w:rsidRPr="001536E1">
        <w:rPr>
          <w:rFonts w:asciiTheme="majorHAnsi" w:hAnsiTheme="majorHAnsi"/>
          <w:b w:val="0"/>
          <w:bCs w:val="0"/>
        </w:rPr>
        <w:t>.</w:t>
      </w:r>
    </w:p>
    <w:p w:rsidR="00FC7CF9" w:rsidRPr="001536E1" w:rsidRDefault="00FC7CF9" w:rsidP="00FC7CF9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Experience in Developing User Interface (UI) Rich Web Applications, and Web Service Applications using Front End/User Interface (UI) Technologies like Object Oriented JavaScript, Type Script, Angular 2.0, Angular 4, Angular JS, Node JS, Bootstrap, Media Queries, CSS Frameworks, Java.</w:t>
      </w:r>
    </w:p>
    <w:p w:rsidR="004C45B1" w:rsidRPr="001536E1" w:rsidRDefault="00FC7CF9" w:rsidP="00E21E15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Expertise</w:t>
      </w:r>
      <w:r w:rsidR="004E4BDE" w:rsidRPr="001536E1">
        <w:rPr>
          <w:rFonts w:asciiTheme="majorHAnsi" w:hAnsiTheme="majorHAnsi"/>
          <w:b w:val="0"/>
          <w:bCs w:val="0"/>
        </w:rPr>
        <w:t xml:space="preserve"> </w:t>
      </w:r>
      <w:r w:rsidRPr="001536E1">
        <w:rPr>
          <w:rFonts w:asciiTheme="majorHAnsi" w:hAnsiTheme="majorHAnsi"/>
          <w:b w:val="0"/>
          <w:bCs w:val="0"/>
        </w:rPr>
        <w:t>in </w:t>
      </w:r>
      <w:r w:rsidRPr="001536E1">
        <w:rPr>
          <w:rFonts w:asciiTheme="majorHAnsi" w:hAnsiTheme="majorHAnsi"/>
          <w:bCs w:val="0"/>
        </w:rPr>
        <w:t>Angular</w:t>
      </w:r>
      <w:r w:rsidR="00E21E15" w:rsidRPr="001536E1">
        <w:rPr>
          <w:rFonts w:asciiTheme="majorHAnsi" w:hAnsiTheme="majorHAnsi"/>
          <w:bCs w:val="0"/>
        </w:rPr>
        <w:t>2/4/5/6</w:t>
      </w:r>
      <w:r w:rsidRPr="001536E1">
        <w:rPr>
          <w:rFonts w:asciiTheme="majorHAnsi" w:hAnsiTheme="majorHAnsi"/>
          <w:b w:val="0"/>
          <w:bCs w:val="0"/>
        </w:rPr>
        <w:t> framework and its ability to create simple and scalable code for SPA.</w:t>
      </w:r>
      <w:r w:rsidRPr="001536E1">
        <w:rPr>
          <w:rFonts w:asciiTheme="majorHAnsi" w:hAnsiTheme="majorHAnsi"/>
          <w:b w:val="0"/>
          <w:bCs w:val="0"/>
        </w:rPr>
        <w:br/>
        <w:t>Worked extensively on </w:t>
      </w:r>
      <w:r w:rsidRPr="001536E1">
        <w:rPr>
          <w:rFonts w:asciiTheme="majorHAnsi" w:hAnsiTheme="majorHAnsi"/>
          <w:bCs w:val="0"/>
        </w:rPr>
        <w:t>Angular 2/</w:t>
      </w:r>
      <w:r w:rsidR="00E21E15" w:rsidRPr="001536E1">
        <w:rPr>
          <w:rFonts w:asciiTheme="majorHAnsi" w:hAnsiTheme="majorHAnsi"/>
          <w:bCs w:val="0"/>
        </w:rPr>
        <w:t>4/5/6</w:t>
      </w:r>
      <w:r w:rsidRPr="001536E1">
        <w:rPr>
          <w:rFonts w:asciiTheme="majorHAnsi" w:hAnsiTheme="majorHAnsi"/>
          <w:b w:val="0"/>
          <w:bCs w:val="0"/>
        </w:rPr>
        <w:t xml:space="preserve"> Typescript SPA domains.</w:t>
      </w:r>
    </w:p>
    <w:p w:rsidR="005A16B0" w:rsidRPr="001536E1" w:rsidRDefault="005A16B0" w:rsidP="005A16B0">
      <w:pPr>
        <w:pStyle w:val="ListParagraph"/>
        <w:numPr>
          <w:ilvl w:val="0"/>
          <w:numId w:val="13"/>
        </w:numPr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 xml:space="preserve">Experience writing Angular 5 code for developing Single page applications (SPA), used several in built language core directives, expressions and modules </w:t>
      </w:r>
    </w:p>
    <w:p w:rsidR="005A16B0" w:rsidRPr="001536E1" w:rsidRDefault="005A16B0" w:rsidP="005A16B0">
      <w:pPr>
        <w:pStyle w:val="ListParagraph"/>
        <w:numPr>
          <w:ilvl w:val="0"/>
          <w:numId w:val="13"/>
        </w:numPr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Extensive experience with Angular 5, creating custom directives, decorators, and services to interface with both restful and legacy network services also DOM applications.</w:t>
      </w:r>
    </w:p>
    <w:p w:rsidR="00E86881" w:rsidRPr="001536E1" w:rsidRDefault="00E86881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Excellent experience i</w:t>
      </w:r>
      <w:r w:rsidR="00392887" w:rsidRPr="001536E1">
        <w:rPr>
          <w:rFonts w:asciiTheme="majorHAnsi" w:hAnsiTheme="majorHAnsi"/>
          <w:b w:val="0"/>
          <w:bCs w:val="0"/>
        </w:rPr>
        <w:t>n developing web pages contents</w:t>
      </w:r>
      <w:r w:rsidRPr="001536E1">
        <w:rPr>
          <w:rFonts w:asciiTheme="majorHAnsi" w:hAnsiTheme="majorHAnsi"/>
          <w:b w:val="0"/>
          <w:bCs w:val="0"/>
        </w:rPr>
        <w:t xml:space="preserve"> with Web Content </w:t>
      </w:r>
      <w:r w:rsidRPr="001536E1">
        <w:rPr>
          <w:rFonts w:asciiTheme="majorHAnsi" w:hAnsiTheme="majorHAnsi"/>
          <w:bCs w:val="0"/>
        </w:rPr>
        <w:t>Accessibility</w:t>
      </w:r>
      <w:r w:rsidRPr="001536E1">
        <w:rPr>
          <w:rFonts w:asciiTheme="majorHAnsi" w:hAnsiTheme="majorHAnsi"/>
          <w:b w:val="0"/>
          <w:bCs w:val="0"/>
        </w:rPr>
        <w:t xml:space="preserve"> Guidelines (WCAG) and ability to apply</w:t>
      </w:r>
      <w:r w:rsidR="00392887" w:rsidRPr="001536E1">
        <w:rPr>
          <w:rFonts w:asciiTheme="majorHAnsi" w:hAnsiTheme="majorHAnsi"/>
          <w:b w:val="0"/>
          <w:bCs w:val="0"/>
        </w:rPr>
        <w:t xml:space="preserve"> W3C web standa</w:t>
      </w:r>
      <w:r w:rsidR="004C53DD" w:rsidRPr="001536E1">
        <w:rPr>
          <w:rFonts w:asciiTheme="majorHAnsi" w:hAnsiTheme="majorHAnsi"/>
          <w:b w:val="0"/>
          <w:bCs w:val="0"/>
        </w:rPr>
        <w:t>rds.</w:t>
      </w:r>
    </w:p>
    <w:p w:rsidR="00E86881" w:rsidRPr="001536E1" w:rsidRDefault="00E86881" w:rsidP="00A20350">
      <w:pPr>
        <w:pStyle w:val="ListParagraph"/>
        <w:widowControl w:val="0"/>
        <w:numPr>
          <w:ilvl w:val="0"/>
          <w:numId w:val="13"/>
        </w:numPr>
        <w:overflowPunct w:val="0"/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 xml:space="preserve">Strong Experience in </w:t>
      </w:r>
      <w:r w:rsidR="006567D4" w:rsidRPr="001536E1">
        <w:rPr>
          <w:rFonts w:asciiTheme="majorHAnsi" w:hAnsiTheme="majorHAnsi"/>
          <w:b w:val="0"/>
          <w:bCs w:val="0"/>
        </w:rPr>
        <w:t xml:space="preserve">using CSS2, CSS3 and </w:t>
      </w:r>
      <w:r w:rsidRPr="001536E1">
        <w:rPr>
          <w:rFonts w:asciiTheme="majorHAnsi" w:hAnsiTheme="majorHAnsi"/>
          <w:b w:val="0"/>
          <w:bCs w:val="0"/>
        </w:rPr>
        <w:t>dealing with CSS Animations, Backgrounds, Layouts, Positioning, Text, Border, Padding and CSS Box Model</w:t>
      </w:r>
      <w:r w:rsidR="00392887" w:rsidRPr="001536E1">
        <w:rPr>
          <w:rFonts w:asciiTheme="majorHAnsi" w:hAnsiTheme="majorHAnsi"/>
          <w:b w:val="0"/>
          <w:bCs w:val="0"/>
        </w:rPr>
        <w:t>.</w:t>
      </w:r>
    </w:p>
    <w:p w:rsidR="004C3769" w:rsidRPr="001536E1" w:rsidRDefault="00E86881" w:rsidP="00A20350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  <w:shd w:val="clear" w:color="auto" w:fill="FFFFFF"/>
        </w:rPr>
      </w:pPr>
      <w:r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Experience in using CSS Preprocessors like </w:t>
      </w:r>
      <w:r w:rsidRPr="001536E1">
        <w:rPr>
          <w:rFonts w:asciiTheme="majorHAnsi" w:hAnsiTheme="majorHAnsi"/>
          <w:shd w:val="clear" w:color="auto" w:fill="FFFFFF"/>
        </w:rPr>
        <w:t>SASS, LESS.</w:t>
      </w:r>
      <w:r w:rsidRPr="001536E1">
        <w:rPr>
          <w:rFonts w:asciiTheme="majorHAnsi" w:hAnsiTheme="majorHAnsi"/>
          <w:b w:val="0"/>
          <w:bCs w:val="0"/>
          <w:shd w:val="clear" w:color="auto" w:fill="FFFFFF"/>
        </w:rPr>
        <w:t> </w:t>
      </w:r>
    </w:p>
    <w:p w:rsidR="00552A87" w:rsidRPr="001536E1" w:rsidRDefault="00552A87" w:rsidP="00A20350">
      <w:pPr>
        <w:pStyle w:val="ListParagraph"/>
        <w:widowControl w:val="0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  <w:shd w:val="clear" w:color="auto" w:fill="FFFFFF"/>
        </w:rPr>
      </w:pPr>
      <w:r w:rsidRPr="001536E1">
        <w:rPr>
          <w:rFonts w:asciiTheme="majorHAnsi" w:hAnsiTheme="majorHAnsi"/>
          <w:b w:val="0"/>
          <w:bCs w:val="0"/>
          <w:shd w:val="clear" w:color="auto" w:fill="FFFFFF"/>
        </w:rPr>
        <w:t>Exp</w:t>
      </w:r>
      <w:r w:rsidR="00F50F28" w:rsidRPr="001536E1">
        <w:rPr>
          <w:rFonts w:asciiTheme="majorHAnsi" w:hAnsiTheme="majorHAnsi"/>
          <w:b w:val="0"/>
          <w:bCs w:val="0"/>
          <w:shd w:val="clear" w:color="auto" w:fill="FFFFFF"/>
        </w:rPr>
        <w:t>erience</w:t>
      </w:r>
      <w:r w:rsidR="006567D4"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 in using tools like TSLint and </w:t>
      </w:r>
      <w:r w:rsidR="006567D4" w:rsidRPr="001536E1">
        <w:rPr>
          <w:rFonts w:asciiTheme="majorHAnsi" w:hAnsiTheme="majorHAnsi"/>
          <w:shd w:val="clear" w:color="auto" w:fill="FFFFFF"/>
        </w:rPr>
        <w:t>JSLint</w:t>
      </w:r>
      <w:r w:rsidR="006567D4"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 to maintain coding standa</w:t>
      </w:r>
      <w:r w:rsidRPr="001536E1">
        <w:rPr>
          <w:rFonts w:asciiTheme="majorHAnsi" w:hAnsiTheme="majorHAnsi"/>
          <w:b w:val="0"/>
          <w:bCs w:val="0"/>
          <w:shd w:val="clear" w:color="auto" w:fill="FFFFFF"/>
        </w:rPr>
        <w:t>rds.</w:t>
      </w:r>
    </w:p>
    <w:p w:rsidR="006567D4" w:rsidRPr="001536E1" w:rsidRDefault="007C696D" w:rsidP="00A2035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Experienced in various IDEs like</w:t>
      </w:r>
      <w:r w:rsidR="00E21E15" w:rsidRPr="001536E1">
        <w:rPr>
          <w:rFonts w:asciiTheme="majorHAnsi" w:hAnsiTheme="majorHAnsi"/>
          <w:b w:val="0"/>
          <w:bCs w:val="0"/>
        </w:rPr>
        <w:t xml:space="preserve"> IntelliJ</w:t>
      </w:r>
      <w:r w:rsidRPr="001536E1">
        <w:rPr>
          <w:rFonts w:asciiTheme="majorHAnsi" w:hAnsiTheme="majorHAnsi"/>
          <w:b w:val="0"/>
          <w:bCs w:val="0"/>
        </w:rPr>
        <w:t xml:space="preserve"> </w:t>
      </w:r>
      <w:r w:rsidR="00E21E15" w:rsidRPr="001536E1">
        <w:rPr>
          <w:rFonts w:asciiTheme="majorHAnsi" w:hAnsiTheme="majorHAnsi"/>
          <w:b w:val="0"/>
          <w:bCs w:val="0"/>
        </w:rPr>
        <w:t>,</w:t>
      </w:r>
      <w:r w:rsidRPr="001536E1">
        <w:rPr>
          <w:rFonts w:asciiTheme="majorHAnsi" w:hAnsiTheme="majorHAnsi"/>
          <w:b w:val="0"/>
          <w:bCs w:val="0"/>
        </w:rPr>
        <w:t>Eclipse,</w:t>
      </w:r>
      <w:r w:rsidR="00E21E15" w:rsidRPr="001536E1">
        <w:rPr>
          <w:rFonts w:asciiTheme="majorHAnsi" w:hAnsiTheme="majorHAnsi"/>
          <w:b w:val="0"/>
          <w:bCs w:val="0"/>
        </w:rPr>
        <w:t xml:space="preserve"> </w:t>
      </w:r>
      <w:r w:rsidR="00290CF1" w:rsidRPr="001536E1">
        <w:rPr>
          <w:rFonts w:asciiTheme="majorHAnsi" w:hAnsiTheme="majorHAnsi"/>
          <w:b w:val="0"/>
          <w:bCs w:val="0"/>
        </w:rPr>
        <w:t>Sublime text</w:t>
      </w:r>
      <w:r w:rsidRPr="001536E1">
        <w:rPr>
          <w:rFonts w:asciiTheme="majorHAnsi" w:hAnsiTheme="majorHAnsi"/>
          <w:b w:val="0"/>
          <w:bCs w:val="0"/>
        </w:rPr>
        <w:t>,</w:t>
      </w:r>
      <w:r w:rsidR="00290CF1" w:rsidRPr="001536E1">
        <w:rPr>
          <w:rFonts w:asciiTheme="majorHAnsi" w:hAnsiTheme="majorHAnsi"/>
          <w:b w:val="0"/>
          <w:bCs w:val="0"/>
        </w:rPr>
        <w:t xml:space="preserve"> Notepad++, Webstrom, Microso</w:t>
      </w:r>
      <w:r w:rsidR="004C3769" w:rsidRPr="001536E1">
        <w:rPr>
          <w:rFonts w:asciiTheme="majorHAnsi" w:hAnsiTheme="majorHAnsi"/>
          <w:b w:val="0"/>
          <w:bCs w:val="0"/>
        </w:rPr>
        <w:t>ft Visual studio</w:t>
      </w:r>
      <w:r w:rsidR="00887412" w:rsidRPr="001536E1">
        <w:rPr>
          <w:rFonts w:asciiTheme="majorHAnsi" w:hAnsiTheme="majorHAnsi"/>
          <w:b w:val="0"/>
          <w:bCs w:val="0"/>
        </w:rPr>
        <w:t xml:space="preserve">, Dreamweaver, Adobe </w:t>
      </w:r>
      <w:r w:rsidR="006E1CCF" w:rsidRPr="001536E1">
        <w:rPr>
          <w:rFonts w:asciiTheme="majorHAnsi" w:hAnsiTheme="majorHAnsi"/>
          <w:b w:val="0"/>
          <w:bCs w:val="0"/>
        </w:rPr>
        <w:t>Photoshop.</w:t>
      </w:r>
    </w:p>
    <w:p w:rsidR="00B457E4" w:rsidRPr="001536E1" w:rsidRDefault="00B457E4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Times New Roman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</w:t>
      </w:r>
      <w:r w:rsidRPr="001536E1">
        <w:rPr>
          <w:rFonts w:asciiTheme="majorHAnsi" w:eastAsia="Times New Roman" w:hAnsiTheme="majorHAnsi"/>
          <w:b w:val="0"/>
          <w:bCs w:val="0"/>
        </w:rPr>
        <w:t xml:space="preserve">xperience in developing web applications supporting different browsers like </w:t>
      </w:r>
      <w:r w:rsidR="006C4EFC" w:rsidRPr="001536E1">
        <w:rPr>
          <w:rFonts w:asciiTheme="majorHAnsi" w:eastAsia="Times New Roman" w:hAnsiTheme="majorHAnsi"/>
          <w:b w:val="0"/>
          <w:bCs w:val="0"/>
        </w:rPr>
        <w:t>IE, Mozilla Fire</w:t>
      </w:r>
      <w:r w:rsidRPr="001536E1">
        <w:rPr>
          <w:rFonts w:asciiTheme="majorHAnsi" w:eastAsia="Times New Roman" w:hAnsiTheme="majorHAnsi"/>
          <w:b w:val="0"/>
          <w:bCs w:val="0"/>
        </w:rPr>
        <w:t>Fox</w:t>
      </w:r>
      <w:r w:rsidR="006C4EFC" w:rsidRPr="001536E1">
        <w:rPr>
          <w:rFonts w:asciiTheme="majorHAnsi" w:eastAsia="Times New Roman" w:hAnsiTheme="majorHAnsi"/>
          <w:b w:val="0"/>
          <w:bCs w:val="0"/>
        </w:rPr>
        <w:t xml:space="preserve">, Netscape Navigator, </w:t>
      </w:r>
      <w:r w:rsidRPr="001536E1">
        <w:rPr>
          <w:rFonts w:asciiTheme="majorHAnsi" w:eastAsia="Times New Roman" w:hAnsiTheme="majorHAnsi"/>
          <w:b w:val="0"/>
          <w:bCs w:val="0"/>
        </w:rPr>
        <w:t xml:space="preserve">Safari and </w:t>
      </w:r>
      <w:r w:rsidRPr="001536E1">
        <w:rPr>
          <w:rFonts w:asciiTheme="majorHAnsi" w:eastAsia="Times New Roman" w:hAnsiTheme="majorHAnsi"/>
        </w:rPr>
        <w:t>Google Chrome.</w:t>
      </w:r>
    </w:p>
    <w:p w:rsidR="004C3769" w:rsidRPr="001536E1" w:rsidRDefault="004C3769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Experience with Browser testing, knowledge of cross-browser/cross-platform compatibility.</w:t>
      </w:r>
    </w:p>
    <w:p w:rsidR="006C4EFC" w:rsidRPr="001536E1" w:rsidRDefault="006C4EFC" w:rsidP="00A20350">
      <w:pPr>
        <w:pStyle w:val="ListParagraph"/>
        <w:numPr>
          <w:ilvl w:val="0"/>
          <w:numId w:val="13"/>
        </w:numPr>
        <w:spacing w:line="276" w:lineRule="auto"/>
        <w:rPr>
          <w:rStyle w:val="normalchar"/>
          <w:rFonts w:asciiTheme="majorHAnsi" w:eastAsia="Times New Roman" w:hAnsiTheme="majorHAnsi"/>
          <w:b w:val="0"/>
          <w:bCs w:val="0"/>
        </w:rPr>
      </w:pPr>
      <w:r w:rsidRPr="001536E1">
        <w:rPr>
          <w:rStyle w:val="normalchar"/>
          <w:rFonts w:asciiTheme="majorHAnsi" w:hAnsiTheme="majorHAnsi"/>
          <w:b w:val="0"/>
          <w:bCs w:val="0"/>
        </w:rPr>
        <w:t xml:space="preserve">Very good experience in </w:t>
      </w:r>
      <w:r w:rsidRPr="001536E1">
        <w:rPr>
          <w:rStyle w:val="normalchar"/>
          <w:rFonts w:asciiTheme="majorHAnsi" w:hAnsiTheme="majorHAnsi"/>
          <w:bCs w:val="0"/>
        </w:rPr>
        <w:t>Document Object Model (DOM).</w:t>
      </w:r>
    </w:p>
    <w:p w:rsidR="00493D74" w:rsidRPr="001536E1" w:rsidRDefault="00493D74" w:rsidP="00493D74">
      <w:pPr>
        <w:pStyle w:val="ListParagraph"/>
        <w:numPr>
          <w:ilvl w:val="0"/>
          <w:numId w:val="13"/>
        </w:numPr>
        <w:rPr>
          <w:rStyle w:val="normalchar"/>
          <w:rFonts w:asciiTheme="majorHAnsi" w:eastAsia="Times New Roman" w:hAnsiTheme="majorHAnsi"/>
          <w:b w:val="0"/>
          <w:bCs w:val="0"/>
        </w:rPr>
      </w:pPr>
      <w:r w:rsidRPr="001536E1">
        <w:rPr>
          <w:rStyle w:val="normalchar"/>
          <w:rFonts w:asciiTheme="majorHAnsi" w:eastAsia="Times New Roman" w:hAnsiTheme="majorHAnsi"/>
          <w:b w:val="0"/>
          <w:bCs w:val="0"/>
        </w:rPr>
        <w:t xml:space="preserve">Plan, deploy, monitor, and maintain Amazon AWS cloud infrastructure consisting of multiple EC2 nodes and VMWare Vm's as required in the environment. </w:t>
      </w:r>
    </w:p>
    <w:p w:rsidR="00AE2227" w:rsidRPr="001536E1" w:rsidRDefault="00AE2227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Times New Roman" w:hAnsiTheme="majorHAnsi"/>
          <w:b w:val="0"/>
          <w:bCs w:val="0"/>
        </w:rPr>
      </w:pPr>
      <w:r w:rsidRPr="001536E1">
        <w:rPr>
          <w:rFonts w:asciiTheme="majorHAnsi" w:eastAsia="Times New Roman" w:hAnsiTheme="majorHAnsi"/>
          <w:b w:val="0"/>
          <w:bCs w:val="0"/>
        </w:rPr>
        <w:t>Hands</w:t>
      </w:r>
      <w:r w:rsidR="0050513C" w:rsidRPr="001536E1">
        <w:rPr>
          <w:rFonts w:asciiTheme="majorHAnsi" w:eastAsia="Times New Roman" w:hAnsiTheme="majorHAnsi"/>
          <w:b w:val="0"/>
          <w:bCs w:val="0"/>
        </w:rPr>
        <w:t xml:space="preserve"> on</w:t>
      </w:r>
      <w:r w:rsidRPr="001536E1">
        <w:rPr>
          <w:rFonts w:asciiTheme="majorHAnsi" w:eastAsia="Times New Roman" w:hAnsiTheme="majorHAnsi"/>
          <w:b w:val="0"/>
          <w:bCs w:val="0"/>
        </w:rPr>
        <w:t xml:space="preserve"> Experience in working with third party web services APIs and Web Services using </w:t>
      </w:r>
      <w:r w:rsidRPr="001536E1">
        <w:rPr>
          <w:rFonts w:asciiTheme="majorHAnsi" w:eastAsia="Times New Roman" w:hAnsiTheme="majorHAnsi"/>
        </w:rPr>
        <w:t>AJAX</w:t>
      </w:r>
      <w:r w:rsidRPr="001536E1">
        <w:rPr>
          <w:rFonts w:asciiTheme="majorHAnsi" w:eastAsia="Times New Roman" w:hAnsiTheme="majorHAnsi"/>
          <w:b w:val="0"/>
          <w:bCs w:val="0"/>
        </w:rPr>
        <w:t xml:space="preserve"> and </w:t>
      </w:r>
      <w:r w:rsidRPr="001536E1">
        <w:rPr>
          <w:rFonts w:asciiTheme="majorHAnsi" w:eastAsia="Times New Roman" w:hAnsiTheme="majorHAnsi"/>
        </w:rPr>
        <w:t>JQUERY</w:t>
      </w:r>
      <w:r w:rsidRPr="001536E1">
        <w:rPr>
          <w:rFonts w:asciiTheme="majorHAnsi" w:eastAsia="Times New Roman" w:hAnsiTheme="majorHAnsi"/>
          <w:b w:val="0"/>
          <w:bCs w:val="0"/>
        </w:rPr>
        <w:t>.</w:t>
      </w:r>
    </w:p>
    <w:p w:rsidR="004C3769" w:rsidRPr="001536E1" w:rsidRDefault="004C3769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Arial Unicode MS" w:hAnsiTheme="majorHAnsi"/>
          <w:b w:val="0"/>
          <w:bCs w:val="0"/>
        </w:rPr>
      </w:pPr>
      <w:r w:rsidRPr="001536E1">
        <w:rPr>
          <w:rFonts w:asciiTheme="majorHAnsi" w:eastAsia="Arial Unicode MS" w:hAnsiTheme="majorHAnsi"/>
          <w:b w:val="0"/>
          <w:bCs w:val="0"/>
        </w:rPr>
        <w:t xml:space="preserve">Solid experience in Test Drive Development by using </w:t>
      </w:r>
      <w:r w:rsidR="00887412" w:rsidRPr="001536E1">
        <w:rPr>
          <w:rFonts w:asciiTheme="majorHAnsi" w:eastAsia="Arial Unicode MS" w:hAnsiTheme="majorHAnsi"/>
        </w:rPr>
        <w:t>J</w:t>
      </w:r>
      <w:r w:rsidRPr="001536E1">
        <w:rPr>
          <w:rFonts w:asciiTheme="majorHAnsi" w:eastAsia="Arial Unicode MS" w:hAnsiTheme="majorHAnsi"/>
        </w:rPr>
        <w:t>asmin and Karma</w:t>
      </w:r>
      <w:r w:rsidR="009E6845" w:rsidRPr="001536E1">
        <w:rPr>
          <w:rFonts w:asciiTheme="majorHAnsi" w:eastAsia="Arial Unicode MS" w:hAnsiTheme="majorHAnsi"/>
        </w:rPr>
        <w:t>.</w:t>
      </w:r>
    </w:p>
    <w:p w:rsidR="009E6845" w:rsidRPr="001536E1" w:rsidRDefault="009E6845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Arial Unicode MS" w:hAnsiTheme="majorHAnsi"/>
          <w:b w:val="0"/>
          <w:bCs w:val="0"/>
        </w:rPr>
      </w:pPr>
      <w:r w:rsidRPr="001536E1">
        <w:rPr>
          <w:rFonts w:asciiTheme="majorHAnsi" w:eastAsia="Arial Unicode MS" w:hAnsiTheme="majorHAnsi"/>
          <w:b w:val="0"/>
          <w:bCs w:val="0"/>
        </w:rPr>
        <w:t>Hands on experience in using tools Grunt, Bower and Angular</w:t>
      </w:r>
      <w:r w:rsidR="00887412" w:rsidRPr="001536E1">
        <w:rPr>
          <w:rFonts w:asciiTheme="majorHAnsi" w:eastAsia="Arial Unicode MS" w:hAnsiTheme="majorHAnsi"/>
          <w:b w:val="0"/>
          <w:bCs w:val="0"/>
        </w:rPr>
        <w:t xml:space="preserve"> </w:t>
      </w:r>
      <w:r w:rsidRPr="001536E1">
        <w:rPr>
          <w:rFonts w:asciiTheme="majorHAnsi" w:eastAsia="Arial Unicode MS" w:hAnsiTheme="majorHAnsi"/>
          <w:b w:val="0"/>
          <w:bCs w:val="0"/>
        </w:rPr>
        <w:t>CLI.</w:t>
      </w:r>
    </w:p>
    <w:p w:rsidR="009E6845" w:rsidRPr="001536E1" w:rsidRDefault="009E6845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Arial Unicode MS" w:hAnsiTheme="majorHAnsi"/>
          <w:b w:val="0"/>
          <w:bCs w:val="0"/>
        </w:rPr>
      </w:pPr>
      <w:r w:rsidRPr="001536E1">
        <w:rPr>
          <w:rFonts w:asciiTheme="majorHAnsi" w:eastAsia="Arial Unicode MS" w:hAnsiTheme="majorHAnsi"/>
          <w:b w:val="0"/>
          <w:bCs w:val="0"/>
        </w:rPr>
        <w:t>Good Web Application debugging skills using </w:t>
      </w:r>
      <w:r w:rsidRPr="001536E1">
        <w:rPr>
          <w:rFonts w:asciiTheme="majorHAnsi" w:eastAsia="Arial Unicode MS" w:hAnsiTheme="majorHAnsi"/>
        </w:rPr>
        <w:t>Chrome Developers Tool and Firebug.</w:t>
      </w:r>
    </w:p>
    <w:p w:rsidR="004C3769" w:rsidRPr="001536E1" w:rsidRDefault="004C3769" w:rsidP="00A20350">
      <w:pPr>
        <w:pStyle w:val="ListParagraph"/>
        <w:widowControl w:val="0"/>
        <w:numPr>
          <w:ilvl w:val="0"/>
          <w:numId w:val="13"/>
        </w:numPr>
        <w:spacing w:before="40"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 xml:space="preserve">Proficient in SQL databases </w:t>
      </w:r>
      <w:r w:rsidR="006E1CCF" w:rsidRPr="001536E1">
        <w:rPr>
          <w:rFonts w:asciiTheme="majorHAnsi" w:hAnsiTheme="majorHAnsi"/>
        </w:rPr>
        <w:t>MS SQL, MySQL and Oracle</w:t>
      </w:r>
      <w:r w:rsidRPr="001536E1">
        <w:rPr>
          <w:rFonts w:asciiTheme="majorHAnsi" w:hAnsiTheme="majorHAnsi"/>
        </w:rPr>
        <w:t>.</w:t>
      </w:r>
      <w:r w:rsidRPr="001536E1">
        <w:rPr>
          <w:rFonts w:asciiTheme="majorHAnsi" w:hAnsiTheme="majorHAnsi"/>
          <w:b w:val="0"/>
          <w:bCs w:val="0"/>
        </w:rPr>
        <w:t xml:space="preserve"> </w:t>
      </w:r>
    </w:p>
    <w:p w:rsidR="00E947E6" w:rsidRPr="001536E1" w:rsidRDefault="004C3769" w:rsidP="00A20350">
      <w:pPr>
        <w:pStyle w:val="ListParagraph"/>
        <w:widowControl w:val="0"/>
        <w:numPr>
          <w:ilvl w:val="0"/>
          <w:numId w:val="13"/>
        </w:numPr>
        <w:spacing w:before="40"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Exp</w:t>
      </w:r>
      <w:r w:rsidR="00AB3265" w:rsidRPr="001536E1">
        <w:rPr>
          <w:rFonts w:asciiTheme="majorHAnsi" w:hAnsiTheme="majorHAnsi"/>
          <w:b w:val="0"/>
          <w:bCs w:val="0"/>
        </w:rPr>
        <w:t>erience</w:t>
      </w:r>
      <w:r w:rsidRPr="001536E1">
        <w:rPr>
          <w:rFonts w:asciiTheme="majorHAnsi" w:hAnsiTheme="majorHAnsi"/>
          <w:b w:val="0"/>
          <w:bCs w:val="0"/>
        </w:rPr>
        <w:t xml:space="preserve"> in</w:t>
      </w:r>
      <w:r w:rsidR="009E6845" w:rsidRPr="001536E1">
        <w:rPr>
          <w:rFonts w:asciiTheme="majorHAnsi" w:hAnsiTheme="majorHAnsi"/>
          <w:b w:val="0"/>
          <w:bCs w:val="0"/>
        </w:rPr>
        <w:t xml:space="preserve"> </w:t>
      </w:r>
      <w:r w:rsidR="00AB3265" w:rsidRPr="001536E1">
        <w:rPr>
          <w:rFonts w:asciiTheme="majorHAnsi" w:hAnsiTheme="majorHAnsi"/>
          <w:b w:val="0"/>
          <w:bCs w:val="0"/>
        </w:rPr>
        <w:t xml:space="preserve">Object Oriented </w:t>
      </w:r>
      <w:r w:rsidRPr="001536E1">
        <w:rPr>
          <w:rFonts w:asciiTheme="majorHAnsi" w:hAnsiTheme="majorHAnsi"/>
          <w:b w:val="0"/>
          <w:bCs w:val="0"/>
        </w:rPr>
        <w:t>p</w:t>
      </w:r>
      <w:r w:rsidR="00AB3265" w:rsidRPr="001536E1">
        <w:rPr>
          <w:rFonts w:asciiTheme="majorHAnsi" w:hAnsiTheme="majorHAnsi"/>
          <w:b w:val="0"/>
          <w:bCs w:val="0"/>
        </w:rPr>
        <w:t>rogramming</w:t>
      </w:r>
      <w:r w:rsidRPr="001536E1">
        <w:rPr>
          <w:rFonts w:asciiTheme="majorHAnsi" w:hAnsiTheme="majorHAnsi"/>
          <w:b w:val="0"/>
          <w:bCs w:val="0"/>
        </w:rPr>
        <w:t xml:space="preserve"> concepts in java.</w:t>
      </w:r>
    </w:p>
    <w:p w:rsidR="007E74DF" w:rsidRPr="001536E1" w:rsidRDefault="007E74DF" w:rsidP="00A20350">
      <w:pPr>
        <w:pStyle w:val="Standard"/>
        <w:numPr>
          <w:ilvl w:val="0"/>
          <w:numId w:val="13"/>
        </w:numPr>
        <w:shd w:val="clear" w:color="auto" w:fill="FFFFFF"/>
        <w:tabs>
          <w:tab w:val="left" w:pos="90"/>
          <w:tab w:val="left" w:pos="360"/>
        </w:tabs>
        <w:spacing w:line="276" w:lineRule="auto"/>
        <w:jc w:val="both"/>
        <w:rPr>
          <w:rFonts w:asciiTheme="majorHAnsi" w:eastAsia="Times New Roman" w:hAnsiTheme="majorHAnsi"/>
          <w:bCs/>
          <w:sz w:val="22"/>
          <w:szCs w:val="22"/>
          <w:lang w:eastAsia="ar-SA" w:bidi="ar-SA"/>
        </w:rPr>
      </w:pPr>
      <w:r w:rsidRPr="001536E1">
        <w:rPr>
          <w:rFonts w:asciiTheme="majorHAnsi" w:hAnsiTheme="majorHAnsi"/>
          <w:bCs/>
          <w:sz w:val="22"/>
          <w:szCs w:val="22"/>
        </w:rPr>
        <w:t xml:space="preserve">Worked on various features in </w:t>
      </w:r>
      <w:r w:rsidRPr="001536E1">
        <w:rPr>
          <w:rFonts w:asciiTheme="majorHAnsi" w:hAnsiTheme="majorHAnsi"/>
          <w:b/>
          <w:bCs/>
          <w:sz w:val="22"/>
          <w:szCs w:val="22"/>
        </w:rPr>
        <w:t>ECMA</w:t>
      </w:r>
      <w:r w:rsidR="0070043A" w:rsidRPr="001536E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1536E1">
        <w:rPr>
          <w:rFonts w:asciiTheme="majorHAnsi" w:hAnsiTheme="majorHAnsi"/>
          <w:b/>
          <w:bCs/>
          <w:sz w:val="22"/>
          <w:szCs w:val="22"/>
        </w:rPr>
        <w:t>Script 6 (ES6)</w:t>
      </w:r>
      <w:r w:rsidRPr="001536E1">
        <w:rPr>
          <w:rFonts w:asciiTheme="majorHAnsi" w:hAnsiTheme="majorHAnsi"/>
          <w:bCs/>
          <w:sz w:val="22"/>
          <w:szCs w:val="22"/>
        </w:rPr>
        <w:t xml:space="preserve"> such as Arrow functions, Classes, </w:t>
      </w:r>
      <w:r w:rsidRPr="001536E1">
        <w:rPr>
          <w:rFonts w:asciiTheme="majorHAnsi" w:hAnsiTheme="majorHAnsi"/>
          <w:bCs/>
          <w:noProof/>
          <w:sz w:val="22"/>
          <w:szCs w:val="22"/>
        </w:rPr>
        <w:t>and</w:t>
      </w:r>
      <w:r w:rsidRPr="001536E1">
        <w:rPr>
          <w:rFonts w:asciiTheme="majorHAnsi" w:hAnsiTheme="majorHAnsi"/>
          <w:bCs/>
          <w:sz w:val="22"/>
          <w:szCs w:val="22"/>
        </w:rPr>
        <w:t xml:space="preserve"> enhanced object literals.</w:t>
      </w:r>
    </w:p>
    <w:p w:rsidR="004C3769" w:rsidRPr="001536E1" w:rsidRDefault="00AB3265" w:rsidP="00A20350">
      <w:pPr>
        <w:pStyle w:val="ListParagraph"/>
        <w:widowControl w:val="0"/>
        <w:numPr>
          <w:ilvl w:val="0"/>
          <w:numId w:val="13"/>
        </w:numPr>
        <w:spacing w:before="40"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Good e</w:t>
      </w:r>
      <w:r w:rsidR="004C3769" w:rsidRPr="001536E1">
        <w:rPr>
          <w:rFonts w:asciiTheme="majorHAnsi" w:hAnsiTheme="majorHAnsi"/>
          <w:b w:val="0"/>
          <w:bCs w:val="0"/>
        </w:rPr>
        <w:t>xp</w:t>
      </w:r>
      <w:r w:rsidRPr="001536E1">
        <w:rPr>
          <w:rFonts w:asciiTheme="majorHAnsi" w:hAnsiTheme="majorHAnsi"/>
          <w:b w:val="0"/>
          <w:bCs w:val="0"/>
        </w:rPr>
        <w:t>erience</w:t>
      </w:r>
      <w:r w:rsidR="004C3769" w:rsidRPr="001536E1">
        <w:rPr>
          <w:rFonts w:asciiTheme="majorHAnsi" w:hAnsiTheme="majorHAnsi"/>
          <w:b w:val="0"/>
          <w:bCs w:val="0"/>
        </w:rPr>
        <w:t xml:space="preserve"> in</w:t>
      </w:r>
      <w:r w:rsidRPr="001536E1">
        <w:rPr>
          <w:rFonts w:asciiTheme="majorHAnsi" w:hAnsiTheme="majorHAnsi"/>
          <w:b w:val="0"/>
          <w:bCs w:val="0"/>
        </w:rPr>
        <w:t xml:space="preserve"> consuming </w:t>
      </w:r>
      <w:r w:rsidR="00E947E6" w:rsidRPr="001536E1">
        <w:rPr>
          <w:rFonts w:asciiTheme="majorHAnsi" w:eastAsia="Bookman Old Style" w:hAnsiTheme="majorHAnsi"/>
        </w:rPr>
        <w:t>RESTful</w:t>
      </w:r>
      <w:r w:rsidR="00E947E6" w:rsidRPr="001536E1">
        <w:rPr>
          <w:rFonts w:asciiTheme="majorHAnsi" w:eastAsia="Bookman Old Style" w:hAnsiTheme="majorHAnsi"/>
          <w:b w:val="0"/>
          <w:bCs w:val="0"/>
        </w:rPr>
        <w:t xml:space="preserve"> web services</w:t>
      </w:r>
      <w:r w:rsidR="00E947E6" w:rsidRPr="001536E1">
        <w:rPr>
          <w:rFonts w:asciiTheme="majorHAnsi" w:hAnsiTheme="majorHAnsi"/>
          <w:b w:val="0"/>
          <w:bCs w:val="0"/>
        </w:rPr>
        <w:t xml:space="preserve"> from Backend</w:t>
      </w:r>
      <w:r w:rsidR="009E6845" w:rsidRPr="001536E1">
        <w:rPr>
          <w:rFonts w:asciiTheme="majorHAnsi" w:hAnsiTheme="majorHAnsi"/>
          <w:b w:val="0"/>
          <w:bCs w:val="0"/>
        </w:rPr>
        <w:t>.</w:t>
      </w:r>
    </w:p>
    <w:p w:rsidR="009924DC" w:rsidRPr="001536E1" w:rsidRDefault="004C3769" w:rsidP="00A20350">
      <w:pPr>
        <w:pStyle w:val="ListParagraph"/>
        <w:widowControl w:val="0"/>
        <w:numPr>
          <w:ilvl w:val="0"/>
          <w:numId w:val="13"/>
        </w:numPr>
        <w:spacing w:before="40"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 xml:space="preserve">Well versed with complete Software Development Life Cycle (SDLC) process with expertise in Planning, </w:t>
      </w:r>
      <w:r w:rsidRPr="001536E1">
        <w:rPr>
          <w:rFonts w:asciiTheme="majorHAnsi" w:hAnsiTheme="majorHAnsi"/>
          <w:b w:val="0"/>
          <w:bCs w:val="0"/>
        </w:rPr>
        <w:lastRenderedPageBreak/>
        <w:t>Reviewing Specification, Documentation, Scheduling, Design, Development, Testing, Implementation and Maintenance of applications</w:t>
      </w:r>
      <w:r w:rsidR="00392887" w:rsidRPr="001536E1">
        <w:rPr>
          <w:rFonts w:asciiTheme="majorHAnsi" w:hAnsiTheme="majorHAnsi"/>
          <w:b w:val="0"/>
          <w:bCs w:val="0"/>
        </w:rPr>
        <w:t>.</w:t>
      </w:r>
    </w:p>
    <w:p w:rsidR="009E6845" w:rsidRPr="001536E1" w:rsidRDefault="009E6845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Arial Unicode MS" w:hAnsiTheme="majorHAnsi"/>
          <w:b w:val="0"/>
          <w:bCs w:val="0"/>
        </w:rPr>
      </w:pPr>
      <w:r w:rsidRPr="001536E1">
        <w:rPr>
          <w:rFonts w:asciiTheme="majorHAnsi" w:eastAsia="Arial Unicode MS" w:hAnsiTheme="majorHAnsi"/>
          <w:b w:val="0"/>
          <w:bCs w:val="0"/>
        </w:rPr>
        <w:t xml:space="preserve">Worked with AGILE Methodology and participated in </w:t>
      </w:r>
      <w:r w:rsidRPr="001536E1">
        <w:rPr>
          <w:rFonts w:asciiTheme="majorHAnsi" w:eastAsia="Arial Unicode MS" w:hAnsiTheme="majorHAnsi"/>
        </w:rPr>
        <w:t>SCRUM</w:t>
      </w:r>
      <w:r w:rsidRPr="001536E1">
        <w:rPr>
          <w:rFonts w:asciiTheme="majorHAnsi" w:eastAsia="Arial Unicode MS" w:hAnsiTheme="majorHAnsi"/>
          <w:b w:val="0"/>
          <w:bCs w:val="0"/>
        </w:rPr>
        <w:t xml:space="preserve"> meetings.</w:t>
      </w:r>
    </w:p>
    <w:p w:rsidR="00FC48F5" w:rsidRPr="001536E1" w:rsidRDefault="00E60BC7" w:rsidP="00A20350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rFonts w:asciiTheme="majorHAnsi" w:eastAsia="Times New Roman" w:hAnsiTheme="majorHAnsi"/>
          <w:b w:val="0"/>
          <w:bCs w:val="0"/>
        </w:rPr>
      </w:pPr>
      <w:r w:rsidRPr="001536E1">
        <w:rPr>
          <w:rFonts w:asciiTheme="majorHAnsi" w:eastAsia="Times New Roman" w:hAnsiTheme="majorHAnsi"/>
          <w:b w:val="0"/>
          <w:bCs w:val="0"/>
        </w:rPr>
        <w:t xml:space="preserve">Good Experience with Continuous Integration and Continuous Delivery by using tools like Jenkins. </w:t>
      </w:r>
    </w:p>
    <w:p w:rsidR="00F14B17" w:rsidRPr="001536E1" w:rsidRDefault="00F14B17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Times New Roman" w:hAnsiTheme="majorHAnsi"/>
          <w:b w:val="0"/>
          <w:bCs w:val="0"/>
        </w:rPr>
      </w:pPr>
      <w:r w:rsidRPr="001536E1">
        <w:rPr>
          <w:rFonts w:asciiTheme="majorHAnsi" w:eastAsia="Times New Roman" w:hAnsiTheme="majorHAnsi"/>
          <w:b w:val="0"/>
          <w:bCs w:val="0"/>
        </w:rPr>
        <w:t xml:space="preserve">Experience with Version Control tools like </w:t>
      </w:r>
      <w:r w:rsidR="00AE2227" w:rsidRPr="001536E1">
        <w:rPr>
          <w:rFonts w:asciiTheme="majorHAnsi" w:eastAsia="Times New Roman" w:hAnsiTheme="majorHAnsi"/>
        </w:rPr>
        <w:t>GIT and</w:t>
      </w:r>
      <w:r w:rsidRPr="001536E1">
        <w:rPr>
          <w:rFonts w:asciiTheme="majorHAnsi" w:eastAsia="Times New Roman" w:hAnsiTheme="majorHAnsi"/>
        </w:rPr>
        <w:t xml:space="preserve"> SVN</w:t>
      </w:r>
      <w:r w:rsidRPr="001536E1">
        <w:rPr>
          <w:rFonts w:asciiTheme="majorHAnsi" w:eastAsia="Times New Roman" w:hAnsiTheme="majorHAnsi"/>
          <w:b w:val="0"/>
          <w:bCs w:val="0"/>
        </w:rPr>
        <w:t xml:space="preserve"> for Sou</w:t>
      </w:r>
      <w:r w:rsidR="0050513C" w:rsidRPr="001536E1">
        <w:rPr>
          <w:rFonts w:asciiTheme="majorHAnsi" w:eastAsia="Times New Roman" w:hAnsiTheme="majorHAnsi"/>
          <w:b w:val="0"/>
          <w:bCs w:val="0"/>
        </w:rPr>
        <w:t>rce Code version management.</w:t>
      </w:r>
    </w:p>
    <w:p w:rsidR="004C3769" w:rsidRPr="001536E1" w:rsidRDefault="0050513C" w:rsidP="00A20350">
      <w:pPr>
        <w:pStyle w:val="ListParagraph"/>
        <w:numPr>
          <w:ilvl w:val="0"/>
          <w:numId w:val="13"/>
        </w:numPr>
        <w:spacing w:line="276" w:lineRule="auto"/>
        <w:rPr>
          <w:rFonts w:asciiTheme="majorHAnsi" w:eastAsia="Times New Roman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shd w:val="clear" w:color="auto" w:fill="FFFFFF"/>
        </w:rPr>
        <w:t>Experience using JIRA</w:t>
      </w:r>
      <w:r w:rsidR="004C3769"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 for project</w:t>
      </w:r>
      <w:r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 tracking.</w:t>
      </w:r>
    </w:p>
    <w:p w:rsidR="00FA0DEA" w:rsidRPr="001536E1" w:rsidRDefault="00B7383F" w:rsidP="00FA0DEA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Strong communication, problem-solving, organizing and planning skills, with ability to work independently or in a team environment. High attention to detail and pixel perfect, self</w:t>
      </w:r>
      <w:r w:rsidR="00347F1D" w:rsidRPr="001536E1">
        <w:rPr>
          <w:rFonts w:asciiTheme="majorHAnsi" w:hAnsiTheme="majorHAnsi"/>
          <w:b w:val="0"/>
          <w:bCs w:val="0"/>
        </w:rPr>
        <w:t>-motivated, and very dependable</w:t>
      </w:r>
      <w:r w:rsidR="00AC486C" w:rsidRPr="001536E1">
        <w:rPr>
          <w:rFonts w:asciiTheme="majorHAnsi" w:hAnsiTheme="majorHAnsi"/>
          <w:b w:val="0"/>
          <w:bCs w:val="0"/>
        </w:rPr>
        <w:t>.</w:t>
      </w:r>
    </w:p>
    <w:p w:rsidR="005479A7" w:rsidRPr="001536E1" w:rsidRDefault="005479A7" w:rsidP="005479A7">
      <w:pPr>
        <w:pStyle w:val="ListParagraph"/>
        <w:numPr>
          <w:ilvl w:val="0"/>
          <w:numId w:val="0"/>
        </w:numPr>
        <w:spacing w:line="276" w:lineRule="auto"/>
        <w:ind w:left="720"/>
        <w:rPr>
          <w:rFonts w:asciiTheme="majorHAnsi" w:hAnsiTheme="majorHAnsi"/>
          <w:b w:val="0"/>
          <w:bCs w:val="0"/>
        </w:rPr>
      </w:pPr>
    </w:p>
    <w:p w:rsidR="00FD4BD8" w:rsidRPr="001536E1" w:rsidRDefault="007B7B00" w:rsidP="00A20350">
      <w:pPr>
        <w:spacing w:after="0"/>
        <w:contextualSpacing/>
        <w:jc w:val="both"/>
        <w:rPr>
          <w:rFonts w:asciiTheme="majorHAnsi" w:hAnsiTheme="majorHAnsi"/>
          <w:b/>
          <w:u w:val="single"/>
        </w:rPr>
      </w:pPr>
      <w:r w:rsidRPr="001536E1">
        <w:rPr>
          <w:rFonts w:asciiTheme="majorHAnsi" w:hAnsiTheme="majorHAnsi"/>
          <w:b/>
          <w:u w:val="single"/>
        </w:rPr>
        <w:t>Technical Skills</w:t>
      </w:r>
      <w:r w:rsidR="00FD4BD8" w:rsidRPr="001536E1">
        <w:rPr>
          <w:rFonts w:asciiTheme="majorHAnsi" w:hAnsiTheme="majorHAnsi"/>
          <w:b/>
          <w:u w:val="single"/>
        </w:rPr>
        <w:t>:</w:t>
      </w:r>
    </w:p>
    <w:p w:rsidR="00016134" w:rsidRPr="001536E1" w:rsidRDefault="00016134" w:rsidP="00A20350">
      <w:pPr>
        <w:spacing w:after="0"/>
        <w:contextualSpacing/>
        <w:jc w:val="both"/>
        <w:rPr>
          <w:rFonts w:asciiTheme="majorHAnsi" w:hAnsiTheme="majorHAnsi"/>
          <w:b/>
        </w:rPr>
      </w:pPr>
    </w:p>
    <w:tbl>
      <w:tblPr>
        <w:tblStyle w:val="TableGrid"/>
        <w:tblW w:w="4656" w:type="pct"/>
        <w:tblInd w:w="378" w:type="dxa"/>
        <w:tblLook w:val="04A0"/>
      </w:tblPr>
      <w:tblGrid>
        <w:gridCol w:w="2208"/>
        <w:gridCol w:w="8050"/>
      </w:tblGrid>
      <w:tr w:rsidR="00493D74" w:rsidRPr="001536E1" w:rsidTr="00016134">
        <w:tc>
          <w:tcPr>
            <w:tcW w:w="1076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b/>
                <w:spacing w:val="4"/>
              </w:rPr>
            </w:pPr>
            <w:r w:rsidRPr="001536E1">
              <w:rPr>
                <w:rFonts w:asciiTheme="majorHAnsi" w:hAnsiTheme="majorHAnsi"/>
                <w:b/>
                <w:spacing w:val="4"/>
              </w:rPr>
              <w:t>Web Technologies</w:t>
            </w:r>
            <w:r w:rsidRPr="001536E1">
              <w:rPr>
                <w:rFonts w:asciiTheme="majorHAnsi" w:hAnsiTheme="majorHAnsi"/>
                <w:b/>
                <w:spacing w:val="4"/>
              </w:rPr>
              <w:tab/>
            </w:r>
            <w:r w:rsidRPr="001536E1">
              <w:rPr>
                <w:rFonts w:asciiTheme="majorHAnsi" w:hAnsiTheme="majorHAnsi"/>
                <w:b/>
                <w:spacing w:val="4"/>
              </w:rPr>
              <w:tab/>
            </w:r>
          </w:p>
        </w:tc>
        <w:tc>
          <w:tcPr>
            <w:tcW w:w="3924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1536E1">
              <w:rPr>
                <w:rFonts w:asciiTheme="majorHAnsi" w:hAnsiTheme="majorHAnsi"/>
                <w:spacing w:val="4"/>
              </w:rPr>
              <w:t>HTML/HTML5, CSS2/CSS3,</w:t>
            </w:r>
            <w:r w:rsidR="009E6845" w:rsidRPr="001536E1">
              <w:rPr>
                <w:rFonts w:asciiTheme="majorHAnsi" w:hAnsiTheme="majorHAnsi"/>
                <w:spacing w:val="4"/>
              </w:rPr>
              <w:t xml:space="preserve"> DHTML, XML, XHTML, XSLT, </w:t>
            </w:r>
            <w:r w:rsidR="00E60BC7" w:rsidRPr="001536E1">
              <w:rPr>
                <w:rFonts w:asciiTheme="majorHAnsi" w:hAnsiTheme="majorHAnsi"/>
                <w:spacing w:val="4"/>
              </w:rPr>
              <w:t>AJAX, JQuery, JSON, Bootstrap</w:t>
            </w:r>
            <w:r w:rsidR="00ED1067" w:rsidRPr="001536E1">
              <w:rPr>
                <w:rFonts w:asciiTheme="majorHAnsi" w:hAnsiTheme="majorHAnsi"/>
                <w:spacing w:val="4"/>
              </w:rPr>
              <w:t>, Gulp, Grunt</w:t>
            </w:r>
          </w:p>
        </w:tc>
      </w:tr>
      <w:tr w:rsidR="00493D74" w:rsidRPr="001536E1" w:rsidTr="00016134">
        <w:tc>
          <w:tcPr>
            <w:tcW w:w="1076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1536E1">
              <w:rPr>
                <w:rFonts w:asciiTheme="majorHAnsi" w:hAnsiTheme="majorHAnsi"/>
                <w:b/>
              </w:rPr>
              <w:t>JavaScript Libraries</w:t>
            </w:r>
          </w:p>
        </w:tc>
        <w:tc>
          <w:tcPr>
            <w:tcW w:w="3924" w:type="pct"/>
          </w:tcPr>
          <w:p w:rsidR="007C696D" w:rsidRPr="001536E1" w:rsidRDefault="009E6845" w:rsidP="00A20350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1536E1">
              <w:rPr>
                <w:rFonts w:asciiTheme="majorHAnsi" w:hAnsiTheme="majorHAnsi"/>
              </w:rPr>
              <w:t>Java script</w:t>
            </w:r>
            <w:r w:rsidR="008C5EB4" w:rsidRPr="001536E1">
              <w:rPr>
                <w:rFonts w:asciiTheme="majorHAnsi" w:hAnsiTheme="majorHAnsi"/>
              </w:rPr>
              <w:t>, type</w:t>
            </w:r>
            <w:r w:rsidRPr="001536E1">
              <w:rPr>
                <w:rFonts w:asciiTheme="majorHAnsi" w:hAnsiTheme="majorHAnsi"/>
              </w:rPr>
              <w:t xml:space="preserve"> script</w:t>
            </w:r>
            <w:r w:rsidR="008C5EB4" w:rsidRPr="001536E1">
              <w:rPr>
                <w:rFonts w:asciiTheme="majorHAnsi" w:hAnsiTheme="majorHAnsi"/>
              </w:rPr>
              <w:t>, Ext</w:t>
            </w:r>
            <w:r w:rsidR="007C696D" w:rsidRPr="001536E1">
              <w:rPr>
                <w:rFonts w:asciiTheme="majorHAnsi" w:hAnsiTheme="majorHAnsi"/>
              </w:rPr>
              <w:t xml:space="preserve"> JS, Node.js</w:t>
            </w:r>
            <w:r w:rsidR="00154D4E" w:rsidRPr="001536E1">
              <w:rPr>
                <w:rFonts w:asciiTheme="majorHAnsi" w:hAnsiTheme="majorHAnsi"/>
              </w:rPr>
              <w:t>,</w:t>
            </w:r>
            <w:r w:rsidR="007C696D" w:rsidRPr="001536E1">
              <w:rPr>
                <w:rFonts w:asciiTheme="majorHAnsi" w:hAnsiTheme="majorHAnsi"/>
              </w:rPr>
              <w:t xml:space="preserve"> Angular.js,</w:t>
            </w:r>
            <w:r w:rsidR="00E60BC7" w:rsidRPr="001536E1">
              <w:rPr>
                <w:rFonts w:asciiTheme="majorHAnsi" w:hAnsiTheme="majorHAnsi"/>
              </w:rPr>
              <w:t xml:space="preserve"> Angular 2, </w:t>
            </w:r>
            <w:r w:rsidR="005A16B0" w:rsidRPr="001536E1">
              <w:rPr>
                <w:rFonts w:asciiTheme="majorHAnsi" w:hAnsiTheme="majorHAnsi"/>
              </w:rPr>
              <w:t>Angular 4, Angular 5</w:t>
            </w:r>
          </w:p>
        </w:tc>
      </w:tr>
      <w:tr w:rsidR="00493D74" w:rsidRPr="001536E1" w:rsidTr="00016134">
        <w:tc>
          <w:tcPr>
            <w:tcW w:w="1076" w:type="pct"/>
          </w:tcPr>
          <w:p w:rsidR="007C696D" w:rsidRPr="001536E1" w:rsidRDefault="007C696D" w:rsidP="00A20350">
            <w:pPr>
              <w:pStyle w:val="Header"/>
              <w:spacing w:line="276" w:lineRule="auto"/>
              <w:jc w:val="both"/>
              <w:rPr>
                <w:rFonts w:asciiTheme="majorHAnsi" w:hAnsiTheme="majorHAnsi"/>
                <w:b/>
                <w:spacing w:val="4"/>
              </w:rPr>
            </w:pPr>
            <w:r w:rsidRPr="001536E1">
              <w:rPr>
                <w:rFonts w:asciiTheme="majorHAnsi" w:hAnsiTheme="majorHAnsi"/>
                <w:b/>
                <w:spacing w:val="4"/>
              </w:rPr>
              <w:t>IDE's and Tools</w:t>
            </w:r>
          </w:p>
        </w:tc>
        <w:tc>
          <w:tcPr>
            <w:tcW w:w="3924" w:type="pct"/>
          </w:tcPr>
          <w:p w:rsidR="007C696D" w:rsidRPr="001536E1" w:rsidRDefault="007C696D" w:rsidP="00A20350">
            <w:pPr>
              <w:pStyle w:val="Header"/>
              <w:spacing w:line="276" w:lineRule="auto"/>
              <w:jc w:val="both"/>
              <w:rPr>
                <w:rFonts w:asciiTheme="majorHAnsi" w:hAnsiTheme="majorHAnsi"/>
              </w:rPr>
            </w:pPr>
            <w:r w:rsidRPr="001536E1">
              <w:rPr>
                <w:rFonts w:asciiTheme="majorHAnsi" w:hAnsiTheme="majorHAnsi"/>
                <w:spacing w:val="4"/>
              </w:rPr>
              <w:t>Eclipse IDE,</w:t>
            </w:r>
            <w:r w:rsidR="00E21E15" w:rsidRPr="001536E1">
              <w:rPr>
                <w:rFonts w:asciiTheme="majorHAnsi" w:hAnsiTheme="majorHAnsi"/>
                <w:spacing w:val="4"/>
              </w:rPr>
              <w:t xml:space="preserve"> IntelliJ,</w:t>
            </w:r>
            <w:r w:rsidRPr="001536E1">
              <w:rPr>
                <w:rFonts w:asciiTheme="majorHAnsi" w:hAnsiTheme="majorHAnsi"/>
                <w:spacing w:val="4"/>
              </w:rPr>
              <w:t xml:space="preserve"> NetBeans, </w:t>
            </w:r>
            <w:r w:rsidRPr="001536E1">
              <w:rPr>
                <w:rFonts w:asciiTheme="majorHAnsi" w:hAnsiTheme="majorHAnsi"/>
              </w:rPr>
              <w:t xml:space="preserve">Webstrom, </w:t>
            </w:r>
            <w:r w:rsidR="00E60BC7" w:rsidRPr="001536E1">
              <w:rPr>
                <w:rFonts w:asciiTheme="majorHAnsi" w:hAnsiTheme="majorHAnsi"/>
                <w:bCs/>
              </w:rPr>
              <w:t>Microsoft Visual studio</w:t>
            </w:r>
            <w:r w:rsidR="00E60BC7" w:rsidRPr="001536E1">
              <w:rPr>
                <w:rFonts w:asciiTheme="majorHAnsi" w:hAnsiTheme="majorHAnsi"/>
              </w:rPr>
              <w:t xml:space="preserve">, </w:t>
            </w:r>
            <w:r w:rsidR="001420DE" w:rsidRPr="001536E1">
              <w:rPr>
                <w:rFonts w:asciiTheme="majorHAnsi" w:hAnsiTheme="majorHAnsi"/>
              </w:rPr>
              <w:t>Sublime text</w:t>
            </w:r>
            <w:r w:rsidR="008C5EB4" w:rsidRPr="001536E1">
              <w:rPr>
                <w:rFonts w:asciiTheme="majorHAnsi" w:hAnsiTheme="majorHAnsi"/>
              </w:rPr>
              <w:t>, B</w:t>
            </w:r>
            <w:r w:rsidR="004B76BC" w:rsidRPr="001536E1">
              <w:rPr>
                <w:rFonts w:asciiTheme="majorHAnsi" w:hAnsiTheme="majorHAnsi"/>
              </w:rPr>
              <w:t>ugzilla</w:t>
            </w:r>
            <w:r w:rsidR="00ED1067" w:rsidRPr="001536E1">
              <w:rPr>
                <w:rFonts w:asciiTheme="majorHAnsi" w:hAnsiTheme="majorHAnsi"/>
              </w:rPr>
              <w:t>, GitHub, Maven</w:t>
            </w:r>
          </w:p>
        </w:tc>
      </w:tr>
      <w:tr w:rsidR="00493D74" w:rsidRPr="001536E1" w:rsidTr="00016134">
        <w:tc>
          <w:tcPr>
            <w:tcW w:w="1076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b/>
                <w:spacing w:val="4"/>
              </w:rPr>
            </w:pPr>
            <w:r w:rsidRPr="001536E1">
              <w:rPr>
                <w:rFonts w:asciiTheme="majorHAnsi" w:hAnsiTheme="majorHAnsi"/>
                <w:b/>
                <w:spacing w:val="4"/>
              </w:rPr>
              <w:t>Debugging Tools</w:t>
            </w:r>
            <w:r w:rsidRPr="001536E1">
              <w:rPr>
                <w:rFonts w:asciiTheme="majorHAnsi" w:hAnsiTheme="majorHAnsi"/>
                <w:b/>
                <w:spacing w:val="4"/>
              </w:rPr>
              <w:tab/>
            </w:r>
          </w:p>
        </w:tc>
        <w:tc>
          <w:tcPr>
            <w:tcW w:w="3924" w:type="pct"/>
          </w:tcPr>
          <w:p w:rsidR="007C696D" w:rsidRPr="001536E1" w:rsidRDefault="004B76BC" w:rsidP="00A20350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1536E1">
              <w:rPr>
                <w:rFonts w:asciiTheme="majorHAnsi" w:hAnsiTheme="majorHAnsi"/>
                <w:spacing w:val="4"/>
              </w:rPr>
              <w:t>Firebug, Developer Tools</w:t>
            </w:r>
          </w:p>
        </w:tc>
      </w:tr>
      <w:tr w:rsidR="00493D74" w:rsidRPr="001536E1" w:rsidTr="00016134">
        <w:tc>
          <w:tcPr>
            <w:tcW w:w="1076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b/>
                <w:spacing w:val="4"/>
              </w:rPr>
            </w:pPr>
            <w:r w:rsidRPr="001536E1">
              <w:rPr>
                <w:rFonts w:asciiTheme="majorHAnsi" w:hAnsiTheme="majorHAnsi"/>
                <w:b/>
                <w:spacing w:val="4"/>
              </w:rPr>
              <w:t>Database</w:t>
            </w:r>
            <w:r w:rsidRPr="001536E1">
              <w:rPr>
                <w:rFonts w:asciiTheme="majorHAnsi" w:hAnsiTheme="majorHAnsi"/>
                <w:b/>
                <w:spacing w:val="4"/>
              </w:rPr>
              <w:tab/>
            </w:r>
            <w:r w:rsidRPr="001536E1">
              <w:rPr>
                <w:rFonts w:asciiTheme="majorHAnsi" w:hAnsiTheme="majorHAnsi"/>
                <w:b/>
                <w:spacing w:val="4"/>
              </w:rPr>
              <w:tab/>
            </w:r>
          </w:p>
        </w:tc>
        <w:tc>
          <w:tcPr>
            <w:tcW w:w="3924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1536E1">
              <w:rPr>
                <w:rFonts w:asciiTheme="majorHAnsi" w:hAnsiTheme="majorHAnsi"/>
                <w:spacing w:val="4"/>
              </w:rPr>
              <w:t>PL/</w:t>
            </w:r>
            <w:r w:rsidR="006E1CCF" w:rsidRPr="001536E1">
              <w:rPr>
                <w:rFonts w:asciiTheme="majorHAnsi" w:hAnsiTheme="majorHAnsi"/>
                <w:spacing w:val="4"/>
              </w:rPr>
              <w:t>SQL (</w:t>
            </w:r>
            <w:r w:rsidRPr="001536E1">
              <w:rPr>
                <w:rFonts w:asciiTheme="majorHAnsi" w:hAnsiTheme="majorHAnsi"/>
                <w:spacing w:val="4"/>
              </w:rPr>
              <w:t>oracle), MySQL, MSSQL</w:t>
            </w:r>
          </w:p>
        </w:tc>
      </w:tr>
      <w:tr w:rsidR="007C696D" w:rsidRPr="001536E1" w:rsidTr="00016134">
        <w:tc>
          <w:tcPr>
            <w:tcW w:w="1076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b/>
                <w:spacing w:val="4"/>
              </w:rPr>
            </w:pPr>
            <w:r w:rsidRPr="001536E1">
              <w:rPr>
                <w:rFonts w:asciiTheme="majorHAnsi" w:hAnsiTheme="majorHAnsi"/>
                <w:b/>
                <w:spacing w:val="4"/>
              </w:rPr>
              <w:t>Operating System</w:t>
            </w:r>
            <w:r w:rsidRPr="001536E1">
              <w:rPr>
                <w:rFonts w:asciiTheme="majorHAnsi" w:hAnsiTheme="majorHAnsi"/>
                <w:b/>
                <w:spacing w:val="4"/>
              </w:rPr>
              <w:tab/>
            </w:r>
          </w:p>
        </w:tc>
        <w:tc>
          <w:tcPr>
            <w:tcW w:w="3924" w:type="pct"/>
          </w:tcPr>
          <w:p w:rsidR="007C696D" w:rsidRPr="001536E1" w:rsidRDefault="007C696D" w:rsidP="00A20350">
            <w:pPr>
              <w:spacing w:line="276" w:lineRule="auto"/>
              <w:jc w:val="both"/>
              <w:rPr>
                <w:rFonts w:asciiTheme="majorHAnsi" w:hAnsiTheme="majorHAnsi"/>
                <w:spacing w:val="4"/>
              </w:rPr>
            </w:pPr>
            <w:r w:rsidRPr="001536E1">
              <w:rPr>
                <w:rFonts w:asciiTheme="majorHAnsi" w:hAnsiTheme="majorHAnsi"/>
                <w:spacing w:val="4"/>
              </w:rPr>
              <w:t>Windows 2000/XP/Vista/7/8, MAC OS X</w:t>
            </w:r>
          </w:p>
        </w:tc>
      </w:tr>
    </w:tbl>
    <w:p w:rsidR="007E74DF" w:rsidRPr="001536E1" w:rsidRDefault="007E74DF" w:rsidP="00A20350">
      <w:pPr>
        <w:spacing w:after="0"/>
        <w:contextualSpacing/>
        <w:jc w:val="both"/>
        <w:rPr>
          <w:rFonts w:asciiTheme="majorHAnsi" w:hAnsiTheme="majorHAnsi"/>
          <w:b/>
        </w:rPr>
      </w:pPr>
    </w:p>
    <w:p w:rsidR="00247782" w:rsidRPr="001536E1" w:rsidRDefault="00247782" w:rsidP="00A20350">
      <w:pPr>
        <w:spacing w:after="0"/>
        <w:contextualSpacing/>
        <w:jc w:val="both"/>
        <w:rPr>
          <w:rFonts w:asciiTheme="majorHAnsi" w:hAnsiTheme="majorHAnsi"/>
          <w:b/>
        </w:rPr>
      </w:pPr>
    </w:p>
    <w:p w:rsidR="001C6EFB" w:rsidRPr="001536E1" w:rsidRDefault="00B95DE3" w:rsidP="00A20350">
      <w:pPr>
        <w:spacing w:after="0"/>
        <w:contextualSpacing/>
        <w:jc w:val="both"/>
        <w:rPr>
          <w:rFonts w:asciiTheme="majorHAnsi" w:hAnsiTheme="majorHAnsi"/>
          <w:b/>
          <w:u w:val="single"/>
        </w:rPr>
      </w:pPr>
      <w:r w:rsidRPr="001536E1">
        <w:rPr>
          <w:rFonts w:asciiTheme="majorHAnsi" w:hAnsiTheme="majorHAnsi"/>
          <w:b/>
          <w:u w:val="single"/>
        </w:rPr>
        <w:t>Professional Experience</w:t>
      </w:r>
      <w:r w:rsidR="00FD4BD8" w:rsidRPr="001536E1">
        <w:rPr>
          <w:rFonts w:asciiTheme="majorHAnsi" w:hAnsiTheme="majorHAnsi"/>
          <w:b/>
          <w:u w:val="single"/>
        </w:rPr>
        <w:t>:</w:t>
      </w:r>
    </w:p>
    <w:p w:rsidR="00247782" w:rsidRPr="001536E1" w:rsidRDefault="00247782" w:rsidP="00A20350">
      <w:pPr>
        <w:spacing w:after="0"/>
        <w:contextualSpacing/>
        <w:jc w:val="both"/>
        <w:rPr>
          <w:rFonts w:asciiTheme="majorHAnsi" w:hAnsiTheme="majorHAnsi"/>
          <w:b/>
        </w:rPr>
      </w:pPr>
    </w:p>
    <w:p w:rsidR="0034780B" w:rsidRPr="001536E1" w:rsidRDefault="009A66F9" w:rsidP="00A20350">
      <w:pPr>
        <w:spacing w:after="0"/>
        <w:contextualSpacing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  <w:b/>
        </w:rPr>
        <w:t>Client:</w:t>
      </w:r>
      <w:r w:rsidR="004511FF" w:rsidRPr="001536E1">
        <w:rPr>
          <w:rFonts w:asciiTheme="majorHAnsi" w:hAnsiTheme="majorHAnsi"/>
          <w:b/>
        </w:rPr>
        <w:t xml:space="preserve"> </w:t>
      </w:r>
      <w:r w:rsidR="00E21E15" w:rsidRPr="001536E1">
        <w:rPr>
          <w:rFonts w:asciiTheme="majorHAnsi" w:hAnsiTheme="majorHAnsi"/>
          <w:b/>
        </w:rPr>
        <w:t>MasterCard</w:t>
      </w:r>
      <w:r w:rsidR="005A16B0" w:rsidRPr="001536E1">
        <w:rPr>
          <w:rFonts w:asciiTheme="majorHAnsi" w:hAnsiTheme="majorHAnsi"/>
          <w:b/>
        </w:rPr>
        <w:t xml:space="preserve">, St </w:t>
      </w:r>
      <w:r w:rsidR="00E21E15" w:rsidRPr="001536E1">
        <w:rPr>
          <w:rFonts w:asciiTheme="majorHAnsi" w:hAnsiTheme="majorHAnsi"/>
          <w:b/>
        </w:rPr>
        <w:t>Louis</w:t>
      </w:r>
      <w:r w:rsidR="005A16B0" w:rsidRPr="001536E1">
        <w:rPr>
          <w:rFonts w:asciiTheme="majorHAnsi" w:hAnsiTheme="majorHAnsi"/>
          <w:b/>
        </w:rPr>
        <w:t>, M</w:t>
      </w:r>
      <w:r w:rsidR="00E21E15" w:rsidRPr="001536E1">
        <w:rPr>
          <w:rFonts w:asciiTheme="majorHAnsi" w:hAnsiTheme="majorHAnsi"/>
          <w:b/>
        </w:rPr>
        <w:t>O</w:t>
      </w:r>
      <w:r w:rsidR="00887FE2" w:rsidRPr="001536E1">
        <w:rPr>
          <w:rFonts w:asciiTheme="majorHAnsi" w:hAnsiTheme="majorHAnsi"/>
          <w:b/>
        </w:rPr>
        <w:tab/>
      </w:r>
      <w:r w:rsidR="00E21E15" w:rsidRPr="001536E1">
        <w:rPr>
          <w:rFonts w:asciiTheme="majorHAnsi" w:hAnsiTheme="majorHAnsi"/>
          <w:b/>
        </w:rPr>
        <w:t>Feb</w:t>
      </w:r>
      <w:r w:rsidR="00887FE2" w:rsidRPr="001536E1">
        <w:rPr>
          <w:rFonts w:asciiTheme="majorHAnsi" w:hAnsiTheme="majorHAnsi"/>
          <w:b/>
        </w:rPr>
        <w:t>’ 1</w:t>
      </w:r>
      <w:r w:rsidR="001536E1" w:rsidRPr="001536E1">
        <w:rPr>
          <w:rFonts w:asciiTheme="majorHAnsi" w:hAnsiTheme="majorHAnsi"/>
          <w:b/>
        </w:rPr>
        <w:t>7</w:t>
      </w:r>
      <w:r w:rsidR="004511FF" w:rsidRPr="001536E1">
        <w:rPr>
          <w:rFonts w:asciiTheme="majorHAnsi" w:hAnsiTheme="majorHAnsi"/>
          <w:b/>
        </w:rPr>
        <w:t>– Till Date</w:t>
      </w:r>
      <w:r w:rsidR="0034780B" w:rsidRPr="001536E1">
        <w:rPr>
          <w:rFonts w:asciiTheme="majorHAnsi" w:hAnsiTheme="majorHAnsi"/>
          <w:b/>
          <w:bCs/>
        </w:rPr>
        <w:t xml:space="preserve">                                                  </w:t>
      </w:r>
    </w:p>
    <w:p w:rsidR="007E74DF" w:rsidRPr="001536E1" w:rsidRDefault="0069249B" w:rsidP="00A20350">
      <w:pPr>
        <w:spacing w:after="0"/>
        <w:contextualSpacing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  <w:b/>
        </w:rPr>
        <w:t xml:space="preserve">Role: </w:t>
      </w:r>
      <w:r w:rsidR="005A16B0" w:rsidRPr="001536E1">
        <w:rPr>
          <w:rFonts w:asciiTheme="majorHAnsi" w:hAnsiTheme="majorHAnsi"/>
          <w:b/>
        </w:rPr>
        <w:t>Front End Developer</w:t>
      </w:r>
    </w:p>
    <w:p w:rsidR="00CD4651" w:rsidRPr="001536E1" w:rsidRDefault="00CD4651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/>
        </w:rPr>
        <w:t>Responsibilities:</w:t>
      </w:r>
    </w:p>
    <w:p w:rsidR="007E74DF" w:rsidRPr="001536E1" w:rsidRDefault="007E74DF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</w:p>
    <w:p w:rsidR="00CD4651" w:rsidRPr="001536E1" w:rsidRDefault="00FA0536" w:rsidP="00A20350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  <w:b w:val="0"/>
          <w:bCs w:val="0"/>
          <w:shd w:val="clear" w:color="auto" w:fill="FFFFFF"/>
        </w:rPr>
      </w:pPr>
      <w:r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As a UI Developer, my responsibility was to work on the UI screen and Construct a powerful and modern frontend architecture, involving </w:t>
      </w:r>
      <w:r w:rsidR="004E4BDE"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Angular 4/5/6 </w:t>
      </w:r>
      <w:r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 </w:t>
      </w:r>
      <w:r w:rsidR="00731103"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and ES2015 </w:t>
      </w:r>
      <w:r w:rsidRPr="001536E1">
        <w:rPr>
          <w:rFonts w:asciiTheme="majorHAnsi" w:hAnsiTheme="majorHAnsi"/>
          <w:b w:val="0"/>
          <w:bCs w:val="0"/>
          <w:shd w:val="clear" w:color="auto" w:fill="FFFFFF"/>
        </w:rPr>
        <w:t>and Node based workflow and build system</w:t>
      </w:r>
      <w:r w:rsidR="00A0181D" w:rsidRPr="001536E1">
        <w:rPr>
          <w:rFonts w:asciiTheme="majorHAnsi" w:hAnsiTheme="majorHAnsi"/>
          <w:b w:val="0"/>
          <w:bCs w:val="0"/>
          <w:shd w:val="clear" w:color="auto" w:fill="FFFFFF"/>
        </w:rPr>
        <w:t xml:space="preserve"> </w:t>
      </w:r>
      <w:r w:rsidRPr="001536E1">
        <w:rPr>
          <w:rFonts w:asciiTheme="majorHAnsi" w:hAnsiTheme="majorHAnsi"/>
          <w:b w:val="0"/>
          <w:bCs w:val="0"/>
          <w:shd w:val="clear" w:color="auto" w:fill="FFFFFF"/>
        </w:rPr>
        <w:t>Webpack and other tools.</w:t>
      </w:r>
    </w:p>
    <w:p w:rsidR="00D54601" w:rsidRPr="001536E1" w:rsidRDefault="00D54601" w:rsidP="00A20350">
      <w:pPr>
        <w:numPr>
          <w:ilvl w:val="0"/>
          <w:numId w:val="16"/>
        </w:numPr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  <w:kern w:val="0"/>
          <w:shd w:val="clear" w:color="auto" w:fill="FFFFFF"/>
          <w:lang w:eastAsia="en-US"/>
        </w:rPr>
        <w:t>Designed dynamic and browser</w:t>
      </w:r>
      <w:r w:rsidRPr="001536E1">
        <w:rPr>
          <w:rFonts w:asciiTheme="majorHAnsi" w:hAnsiTheme="majorHAnsi"/>
        </w:rPr>
        <w:t xml:space="preserve"> compatible pages using </w:t>
      </w:r>
      <w:r w:rsidR="00E21E15" w:rsidRPr="001536E1">
        <w:rPr>
          <w:rFonts w:asciiTheme="majorHAnsi" w:hAnsiTheme="majorHAnsi"/>
          <w:b/>
        </w:rPr>
        <w:t>Angular 4/5/6</w:t>
      </w:r>
      <w:r w:rsidRPr="001536E1">
        <w:rPr>
          <w:rFonts w:asciiTheme="majorHAnsi" w:hAnsiTheme="majorHAnsi"/>
          <w:b/>
        </w:rPr>
        <w:t>, HTML, CSS (SASS), flex, Babel, Sagas.</w:t>
      </w:r>
    </w:p>
    <w:p w:rsidR="00384D71" w:rsidRPr="001536E1" w:rsidRDefault="00E21E15" w:rsidP="00384D71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Involved in all phases of SDLC from designing till deploying the application and worked in Agile Methodology and involved in daily meetings and sprint planning. </w:t>
      </w:r>
    </w:p>
    <w:p w:rsidR="00384D71" w:rsidRPr="001536E1" w:rsidRDefault="00384D71" w:rsidP="00384D71">
      <w:pPr>
        <w:pStyle w:val="ListParagraph"/>
        <w:numPr>
          <w:ilvl w:val="0"/>
          <w:numId w:val="16"/>
        </w:numPr>
        <w:tabs>
          <w:tab w:val="left" w:pos="720"/>
        </w:tabs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Provided technical consulting, technical project management, and web development services with an Emphasis on </w:t>
      </w:r>
      <w:r w:rsidRPr="001536E1">
        <w:rPr>
          <w:rFonts w:asciiTheme="majorHAnsi" w:hAnsiTheme="majorHAnsi"/>
        </w:rPr>
        <w:t>CMS</w:t>
      </w:r>
      <w:r w:rsidRPr="001536E1">
        <w:rPr>
          <w:rFonts w:asciiTheme="majorHAnsi" w:hAnsiTheme="majorHAnsi"/>
          <w:b w:val="0"/>
        </w:rPr>
        <w:t xml:space="preserve"> selection and implementation Wrote build &amp; deployment scripts using shell and ANT Scripts and involved in performance analysis of the Application (s) and fixed problems/suggest solutions.</w:t>
      </w:r>
    </w:p>
    <w:p w:rsidR="00384D71" w:rsidRPr="001536E1" w:rsidRDefault="00384D71" w:rsidP="00384D71">
      <w:pPr>
        <w:pStyle w:val="ListParagraph"/>
        <w:numPr>
          <w:ilvl w:val="0"/>
          <w:numId w:val="16"/>
        </w:numPr>
        <w:tabs>
          <w:tab w:val="left" w:pos="720"/>
        </w:tabs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Experience in working with Adobe Experience Manager (AEM 6.3), </w:t>
      </w:r>
      <w:r w:rsidRPr="001536E1">
        <w:rPr>
          <w:rFonts w:asciiTheme="majorHAnsi" w:hAnsiTheme="majorHAnsi"/>
        </w:rPr>
        <w:t xml:space="preserve">WCM, CMS, CRXDE, CRXDE </w:t>
      </w:r>
      <w:r w:rsidRPr="001536E1">
        <w:rPr>
          <w:rFonts w:asciiTheme="majorHAnsi" w:hAnsiTheme="majorHAnsi"/>
          <w:b w:val="0"/>
        </w:rPr>
        <w:t>Lite used for rendering the Content on the pages.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Involved in developing responsive UI using HTML5, CSS3, JavaScript, Bootstrap and SPA (single page application) using Angular 4, Typescript, Angular-CLI, Bootstrap and Webpack.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Used Angular router and implemented module wide routing and created different forms using Angular data driven and template driven forms. 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Developed Angular Components, Services, Filters and took part in developing unit test and integration test cases using Jasmine, Karma and Web-pack.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ES6 typescript used in Angular 2.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Consumed REST services using Angular HTTP and performed various REST Http operations for data retrievals and updates.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lastRenderedPageBreak/>
        <w:t>Wrote build &amp; deployment scripts using gradle and worked on Jenkins for continuous Integration process.</w:t>
      </w:r>
    </w:p>
    <w:p w:rsidR="00E21E15" w:rsidRPr="001536E1" w:rsidRDefault="00E21E15" w:rsidP="00E21E15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ajorHAnsi" w:eastAsia="Times New Roman" w:hAnsiTheme="majorHAnsi"/>
        </w:rPr>
      </w:pPr>
      <w:r w:rsidRPr="001536E1">
        <w:rPr>
          <w:rFonts w:asciiTheme="majorHAnsi" w:eastAsia="Times New Roman" w:hAnsiTheme="majorHAnsi"/>
          <w:shd w:val="clear" w:color="auto" w:fill="FFFFFF"/>
        </w:rPr>
        <w:t xml:space="preserve">Implemented client side validations in registration forms, login and logout forms using JavaScript </w:t>
      </w:r>
      <w:r w:rsidRPr="001536E1">
        <w:rPr>
          <w:rFonts w:asciiTheme="majorHAnsi" w:hAnsiTheme="majorHAnsi"/>
        </w:rPr>
        <w:t>(ECMA Script). </w:t>
      </w:r>
    </w:p>
    <w:p w:rsidR="00E21E15" w:rsidRPr="001536E1" w:rsidRDefault="00E21E15" w:rsidP="00E21E15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ajorHAnsi" w:eastAsia="Times New Roman" w:hAnsiTheme="majorHAnsi"/>
        </w:rPr>
      </w:pPr>
      <w:r w:rsidRPr="001536E1">
        <w:rPr>
          <w:rFonts w:asciiTheme="majorHAnsi" w:eastAsia="Times New Roman" w:hAnsiTheme="majorHAnsi"/>
          <w:shd w:val="clear" w:color="auto" w:fill="FFFFFF"/>
        </w:rPr>
        <w:t xml:space="preserve">I have knowledge on </w:t>
      </w:r>
      <w:r w:rsidRPr="001536E1">
        <w:rPr>
          <w:rFonts w:asciiTheme="majorHAnsi" w:hAnsiTheme="majorHAnsi"/>
        </w:rPr>
        <w:t xml:space="preserve">ARIA tag </w:t>
      </w:r>
      <w:r w:rsidRPr="001536E1">
        <w:rPr>
          <w:rFonts w:asciiTheme="majorHAnsi" w:eastAsia="Times New Roman" w:hAnsiTheme="majorHAnsi"/>
          <w:shd w:val="clear" w:color="auto" w:fill="FFFFFF"/>
        </w:rPr>
        <w:t>attributes to search content to relate dynamic server-side information to screen readers and for greater keyboard accessibility. </w:t>
      </w:r>
    </w:p>
    <w:p w:rsidR="00E21E15" w:rsidRPr="001536E1" w:rsidRDefault="00E21E15" w:rsidP="00E21E15">
      <w:pPr>
        <w:numPr>
          <w:ilvl w:val="0"/>
          <w:numId w:val="16"/>
        </w:numPr>
        <w:suppressAutoHyphens w:val="0"/>
        <w:spacing w:after="0" w:line="240" w:lineRule="auto"/>
        <w:jc w:val="both"/>
        <w:rPr>
          <w:rFonts w:asciiTheme="majorHAnsi" w:eastAsia="Times New Roman" w:hAnsiTheme="majorHAnsi"/>
        </w:rPr>
      </w:pPr>
      <w:r w:rsidRPr="001536E1">
        <w:rPr>
          <w:rFonts w:asciiTheme="majorHAnsi" w:eastAsia="Times New Roman" w:hAnsiTheme="majorHAnsi"/>
          <w:shd w:val="clear" w:color="auto" w:fill="FFFFFF"/>
        </w:rPr>
        <w:t>Watched changes in project with gulp task runner, with installation of latest versions of </w:t>
      </w:r>
      <w:r w:rsidRPr="001536E1">
        <w:rPr>
          <w:rFonts w:asciiTheme="majorHAnsi" w:hAnsiTheme="majorHAnsi"/>
        </w:rPr>
        <w:t>ES6 </w:t>
      </w:r>
      <w:r w:rsidRPr="001536E1">
        <w:rPr>
          <w:rFonts w:asciiTheme="majorHAnsi" w:eastAsia="Times New Roman" w:hAnsiTheme="majorHAnsi"/>
          <w:shd w:val="clear" w:color="auto" w:fill="FFFFFF"/>
        </w:rPr>
        <w:t>which will run on Node JS environment.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Performed Test Driven Development (TDD</w:t>
      </w:r>
      <w:r w:rsidR="004E4BDE" w:rsidRPr="001536E1">
        <w:rPr>
          <w:rFonts w:asciiTheme="majorHAnsi" w:hAnsiTheme="majorHAnsi"/>
          <w:b w:val="0"/>
        </w:rPr>
        <w:t>)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Used GIT as a version controlling system and IntelliJ as the IDE.</w:t>
      </w:r>
    </w:p>
    <w:p w:rsidR="00E21E15" w:rsidRPr="001536E1" w:rsidRDefault="00E21E15" w:rsidP="00E21E15">
      <w:pPr>
        <w:pStyle w:val="ListParagraph"/>
        <w:numPr>
          <w:ilvl w:val="0"/>
          <w:numId w:val="16"/>
        </w:numPr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Used ALM Rally as the test management tool.</w:t>
      </w:r>
    </w:p>
    <w:p w:rsidR="005840E7" w:rsidRPr="001536E1" w:rsidRDefault="005840E7" w:rsidP="005840E7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Worked on the application grocery.walmart.com as Node.js developer to build different REST APIs for modules such as user, products, checkout. </w:t>
      </w:r>
    </w:p>
    <w:p w:rsidR="00384D71" w:rsidRPr="001536E1" w:rsidRDefault="00384D71" w:rsidP="00384D71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Skills HTML, CSS, and Bootstrap Demonstrated: Hand coded HTML into the TeamSite and CakePHP frameworks using Bootstrap components and responsive utilities to optimize web pages for mobile devices</w:t>
      </w:r>
    </w:p>
    <w:p w:rsidR="00384D71" w:rsidRPr="001536E1" w:rsidRDefault="00384D71" w:rsidP="00384D71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Utilized TeamSite to upload and deploy sites to a test server, create and</w:t>
      </w:r>
    </w:p>
    <w:p w:rsidR="00384D71" w:rsidRPr="001536E1" w:rsidRDefault="00384D71" w:rsidP="00384D71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EPiServer manage template-based pages, and share files with other team members.</w:t>
      </w:r>
    </w:p>
    <w:p w:rsidR="00384D71" w:rsidRPr="001536E1" w:rsidRDefault="00384D71" w:rsidP="00384D71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Inserted content into websites directly via </w:t>
      </w:r>
      <w:r w:rsidRPr="001536E1">
        <w:rPr>
          <w:rFonts w:asciiTheme="majorHAnsi" w:hAnsiTheme="majorHAnsi"/>
          <w:b/>
          <w:color w:val="auto"/>
          <w:sz w:val="22"/>
          <w:szCs w:val="22"/>
        </w:rPr>
        <w:t>HTML or a CMS</w:t>
      </w:r>
      <w:r w:rsidRPr="001536E1">
        <w:rPr>
          <w:rFonts w:asciiTheme="majorHAnsi" w:hAnsiTheme="majorHAnsi"/>
          <w:color w:val="auto"/>
          <w:sz w:val="22"/>
          <w:szCs w:val="22"/>
        </w:rPr>
        <w:t xml:space="preserve"> (as needed) such as: test updates, images updates, or advanced content for projects like Eylea HCP via TeamSite</w:t>
      </w:r>
    </w:p>
    <w:p w:rsidR="00AF3644" w:rsidRPr="001536E1" w:rsidRDefault="005840E7" w:rsidP="004E4BDE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Worked with NPM commands and using Package.json for managing dependencies and dev-dependencies of Node.js applications.</w:t>
      </w:r>
    </w:p>
    <w:p w:rsidR="0031358C" w:rsidRPr="001536E1" w:rsidRDefault="0031358C" w:rsidP="00AF3644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Used </w:t>
      </w:r>
      <w:r w:rsidRPr="001536E1">
        <w:rPr>
          <w:rFonts w:asciiTheme="majorHAnsi" w:hAnsiTheme="majorHAnsi"/>
          <w:b/>
          <w:bCs/>
          <w:color w:val="auto"/>
          <w:sz w:val="22"/>
          <w:szCs w:val="22"/>
        </w:rPr>
        <w:t>npm</w:t>
      </w:r>
      <w:r w:rsidRPr="001536E1">
        <w:rPr>
          <w:rFonts w:asciiTheme="majorHAnsi" w:hAnsiTheme="majorHAnsi"/>
          <w:color w:val="auto"/>
          <w:sz w:val="22"/>
          <w:szCs w:val="22"/>
        </w:rPr>
        <w:t>, bower to install and manage dependencies in applications.</w:t>
      </w:r>
    </w:p>
    <w:p w:rsidR="009776D9" w:rsidRPr="001536E1" w:rsidRDefault="009776D9" w:rsidP="009776D9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Developed single page applications using Angular 2</w:t>
      </w:r>
      <w:r w:rsidR="00B12E73" w:rsidRPr="001536E1">
        <w:rPr>
          <w:rFonts w:asciiTheme="majorHAnsi" w:hAnsiTheme="majorHAnsi"/>
          <w:color w:val="auto"/>
          <w:sz w:val="22"/>
          <w:szCs w:val="22"/>
        </w:rPr>
        <w:t>/4/5/6</w:t>
      </w:r>
      <w:r w:rsidRPr="001536E1">
        <w:rPr>
          <w:rFonts w:asciiTheme="majorHAnsi" w:hAnsiTheme="majorHAnsi"/>
          <w:color w:val="auto"/>
          <w:sz w:val="22"/>
          <w:szCs w:val="22"/>
        </w:rPr>
        <w:t>,  web pack and grunt.</w:t>
      </w:r>
    </w:p>
    <w:p w:rsidR="009776D9" w:rsidRPr="001536E1" w:rsidRDefault="009776D9" w:rsidP="009776D9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Worked withAngular.js routers, forms, modules, DOM, events, expressions, controllers, filters and Http Request. </w:t>
      </w:r>
    </w:p>
    <w:p w:rsidR="00887FE2" w:rsidRPr="001536E1" w:rsidRDefault="00887FE2" w:rsidP="00A20350">
      <w:pPr>
        <w:pStyle w:val="Normal1"/>
        <w:numPr>
          <w:ilvl w:val="0"/>
          <w:numId w:val="16"/>
        </w:numPr>
        <w:spacing w:line="276" w:lineRule="auto"/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Worked closely with QA team in fixing the reported bugs/defects and checking cross-platform Compatibility.</w:t>
      </w:r>
    </w:p>
    <w:p w:rsidR="00887FE2" w:rsidRPr="001536E1" w:rsidRDefault="00887FE2" w:rsidP="00A20350">
      <w:pPr>
        <w:pStyle w:val="Normal1"/>
        <w:numPr>
          <w:ilvl w:val="0"/>
          <w:numId w:val="16"/>
        </w:numPr>
        <w:spacing w:line="276" w:lineRule="auto"/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Used </w:t>
      </w:r>
      <w:r w:rsidRPr="001536E1">
        <w:rPr>
          <w:rFonts w:asciiTheme="majorHAnsi" w:hAnsiTheme="majorHAnsi"/>
          <w:b/>
          <w:bCs/>
          <w:color w:val="auto"/>
          <w:sz w:val="22"/>
          <w:szCs w:val="22"/>
        </w:rPr>
        <w:t>JIRA</w:t>
      </w:r>
      <w:r w:rsidRPr="001536E1">
        <w:rPr>
          <w:rFonts w:asciiTheme="majorHAnsi" w:hAnsiTheme="majorHAnsi"/>
          <w:color w:val="auto"/>
          <w:sz w:val="22"/>
          <w:szCs w:val="22"/>
        </w:rPr>
        <w:t xml:space="preserve"> as the bug tracking system to track and maintain the history of bugs/issues on an everyday basis. </w:t>
      </w:r>
    </w:p>
    <w:p w:rsidR="00887FE2" w:rsidRPr="001536E1" w:rsidRDefault="00887FE2" w:rsidP="00A20350">
      <w:pPr>
        <w:pStyle w:val="Normal1"/>
        <w:numPr>
          <w:ilvl w:val="0"/>
          <w:numId w:val="16"/>
        </w:numPr>
        <w:spacing w:line="276" w:lineRule="auto"/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Created Style, look and feel of the web page with SASS that extends CSS with dynamic behavior such as </w:t>
      </w:r>
    </w:p>
    <w:p w:rsidR="003047D6" w:rsidRPr="001536E1" w:rsidRDefault="00887FE2" w:rsidP="00A20350">
      <w:pPr>
        <w:pStyle w:val="Normal1"/>
        <w:numPr>
          <w:ilvl w:val="0"/>
          <w:numId w:val="16"/>
        </w:numPr>
        <w:spacing w:line="276" w:lineRule="auto"/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>variables, mixins, operations, and functions.</w:t>
      </w:r>
    </w:p>
    <w:p w:rsidR="0070043A" w:rsidRPr="001536E1" w:rsidRDefault="0070043A" w:rsidP="00A20350">
      <w:pPr>
        <w:pStyle w:val="Normal1"/>
        <w:numPr>
          <w:ilvl w:val="0"/>
          <w:numId w:val="16"/>
        </w:numPr>
        <w:spacing w:line="276" w:lineRule="auto"/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color w:val="auto"/>
          <w:sz w:val="22"/>
          <w:szCs w:val="22"/>
        </w:rPr>
        <w:t xml:space="preserve">Used </w:t>
      </w:r>
      <w:r w:rsidRPr="001536E1">
        <w:rPr>
          <w:rFonts w:asciiTheme="majorHAnsi" w:hAnsiTheme="majorHAnsi"/>
          <w:b/>
          <w:bCs/>
          <w:color w:val="auto"/>
          <w:sz w:val="22"/>
          <w:szCs w:val="22"/>
        </w:rPr>
        <w:t>JavaScript</w:t>
      </w:r>
      <w:r w:rsidRPr="001536E1">
        <w:rPr>
          <w:rFonts w:asciiTheme="majorHAnsi" w:hAnsiTheme="majorHAnsi"/>
          <w:color w:val="auto"/>
          <w:sz w:val="22"/>
          <w:szCs w:val="22"/>
        </w:rPr>
        <w:t xml:space="preserve"> and </w:t>
      </w:r>
      <w:r w:rsidRPr="001536E1">
        <w:rPr>
          <w:rFonts w:asciiTheme="majorHAnsi" w:hAnsiTheme="majorHAnsi"/>
          <w:b/>
          <w:bCs/>
          <w:color w:val="auto"/>
          <w:sz w:val="22"/>
          <w:szCs w:val="22"/>
        </w:rPr>
        <w:t>D3.js</w:t>
      </w:r>
      <w:r w:rsidRPr="001536E1">
        <w:rPr>
          <w:rFonts w:asciiTheme="majorHAnsi" w:hAnsiTheme="majorHAnsi"/>
          <w:color w:val="auto"/>
          <w:sz w:val="22"/>
          <w:szCs w:val="22"/>
        </w:rPr>
        <w:t xml:space="preserve"> to extract data to Excel sheet as CSV for better user experience.</w:t>
      </w:r>
    </w:p>
    <w:p w:rsidR="00FE7685" w:rsidRPr="001536E1" w:rsidRDefault="00FE7685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shd w:val="clear" w:color="auto" w:fill="FFFFFF"/>
        </w:rPr>
        <w:t xml:space="preserve">Collaborate with the application architect, backend developers and QA on </w:t>
      </w:r>
      <w:r w:rsidRPr="001536E1">
        <w:rPr>
          <w:rFonts w:asciiTheme="majorHAnsi" w:hAnsiTheme="majorHAnsi" w:cs="Times New Roman"/>
          <w:b/>
          <w:shd w:val="clear" w:color="auto" w:fill="FFFFFF"/>
        </w:rPr>
        <w:t>JSON API</w:t>
      </w:r>
      <w:r w:rsidRPr="001536E1">
        <w:rPr>
          <w:rFonts w:asciiTheme="majorHAnsi" w:hAnsiTheme="majorHAnsi" w:cs="Times New Roman"/>
          <w:shd w:val="clear" w:color="auto" w:fill="FFFFFF"/>
        </w:rPr>
        <w:t xml:space="preserve"> design and Integration tests and maintain comprehensive unit tests.</w:t>
      </w:r>
    </w:p>
    <w:p w:rsidR="005840E7" w:rsidRPr="001536E1" w:rsidRDefault="005840E7" w:rsidP="005840E7">
      <w:pPr>
        <w:pStyle w:val="ListBullet"/>
        <w:numPr>
          <w:ilvl w:val="0"/>
          <w:numId w:val="16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Developed cross-browser/platform HTML5, Node.js,CSS, and JavaScript to match design specs for complex page layouts while adhering to code standards.</w:t>
      </w:r>
    </w:p>
    <w:p w:rsidR="005A16B0" w:rsidRPr="001536E1" w:rsidRDefault="005A16B0" w:rsidP="005A16B0">
      <w:pPr>
        <w:pStyle w:val="ListBullet"/>
        <w:numPr>
          <w:ilvl w:val="0"/>
          <w:numId w:val="16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Created Single Page Application with loading multiple views using route services and adding more user experience to make it more dynamic by using Angular5 CLI. </w:t>
      </w:r>
    </w:p>
    <w:p w:rsidR="005A16B0" w:rsidRPr="001536E1" w:rsidRDefault="005A16B0" w:rsidP="005A16B0">
      <w:pPr>
        <w:pStyle w:val="ListBullet"/>
        <w:numPr>
          <w:ilvl w:val="0"/>
          <w:numId w:val="16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Worked with Angular 5 Forms, Validations, Modules, Factory Services, DOM, Events, Expressions, Directives, Controllers, filters, Http Request.</w:t>
      </w:r>
    </w:p>
    <w:p w:rsidR="005840E7" w:rsidRPr="001536E1" w:rsidRDefault="005840E7" w:rsidP="005840E7">
      <w:pPr>
        <w:pStyle w:val="ListBullet"/>
        <w:numPr>
          <w:ilvl w:val="0"/>
          <w:numId w:val="16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Used Node.JS for processing the incoming data in each level and generate a document and save it to MongoDB.</w:t>
      </w:r>
    </w:p>
    <w:p w:rsidR="00FE7685" w:rsidRPr="001536E1" w:rsidRDefault="00FE7685" w:rsidP="00A20350">
      <w:pPr>
        <w:numPr>
          <w:ilvl w:val="0"/>
          <w:numId w:val="16"/>
        </w:numPr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Experienced in entire </w:t>
      </w:r>
      <w:r w:rsidRPr="001536E1">
        <w:rPr>
          <w:rFonts w:asciiTheme="majorHAnsi" w:hAnsiTheme="majorHAnsi"/>
          <w:b/>
        </w:rPr>
        <w:t>Software Development Life Cycle</w:t>
      </w:r>
      <w:r w:rsidRPr="001536E1">
        <w:rPr>
          <w:rFonts w:asciiTheme="majorHAnsi" w:hAnsiTheme="majorHAnsi"/>
        </w:rPr>
        <w:t xml:space="preserve"> starting from requirement gathering, prototyping, system analysis and design, system and data modeling, database design, development, unit testing, integration testing, documentation and maintenance</w:t>
      </w:r>
      <w:r w:rsidR="00A50FCF" w:rsidRPr="001536E1">
        <w:rPr>
          <w:rFonts w:asciiTheme="majorHAnsi" w:hAnsiTheme="majorHAnsi"/>
        </w:rPr>
        <w:t>.</w:t>
      </w:r>
    </w:p>
    <w:p w:rsidR="00FE7685" w:rsidRPr="001536E1" w:rsidRDefault="00FE7685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shd w:val="clear" w:color="auto" w:fill="FFFFFF"/>
        </w:rPr>
        <w:t xml:space="preserve">Maintained Cross Browser compatibility &amp; implement </w:t>
      </w:r>
      <w:r w:rsidRPr="001536E1">
        <w:rPr>
          <w:rFonts w:asciiTheme="majorHAnsi" w:hAnsiTheme="majorHAnsi" w:cs="Times New Roman"/>
          <w:b/>
          <w:shd w:val="clear" w:color="auto" w:fill="FFFFFF"/>
        </w:rPr>
        <w:t>Responsive Design</w:t>
      </w:r>
      <w:r w:rsidRPr="001536E1">
        <w:rPr>
          <w:rFonts w:asciiTheme="majorHAnsi" w:hAnsiTheme="majorHAnsi" w:cs="Times New Roman"/>
          <w:shd w:val="clear" w:color="auto" w:fill="FFFFFF"/>
        </w:rPr>
        <w:t xml:space="preserve"> using </w:t>
      </w:r>
      <w:r w:rsidRPr="001536E1">
        <w:rPr>
          <w:rFonts w:asciiTheme="majorHAnsi" w:hAnsiTheme="majorHAnsi" w:cs="Times New Roman"/>
          <w:b/>
          <w:shd w:val="clear" w:color="auto" w:fill="FFFFFF"/>
        </w:rPr>
        <w:t>Twitter Bootstrap</w:t>
      </w:r>
      <w:r w:rsidR="00A50FCF" w:rsidRPr="001536E1">
        <w:rPr>
          <w:rFonts w:asciiTheme="majorHAnsi" w:hAnsiTheme="majorHAnsi" w:cs="Times New Roman"/>
          <w:b/>
          <w:shd w:val="clear" w:color="auto" w:fill="FFFFFF"/>
        </w:rPr>
        <w:t>.</w:t>
      </w:r>
    </w:p>
    <w:p w:rsidR="001A4099" w:rsidRPr="001536E1" w:rsidRDefault="00FE7685" w:rsidP="00A20350">
      <w:pPr>
        <w:numPr>
          <w:ilvl w:val="0"/>
          <w:numId w:val="16"/>
        </w:numPr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Implemented modules into </w:t>
      </w:r>
      <w:r w:rsidRPr="001536E1">
        <w:rPr>
          <w:rFonts w:asciiTheme="majorHAnsi" w:hAnsiTheme="majorHAnsi"/>
          <w:b/>
        </w:rPr>
        <w:t>Node JS</w:t>
      </w:r>
      <w:r w:rsidRPr="001536E1">
        <w:rPr>
          <w:rFonts w:asciiTheme="majorHAnsi" w:hAnsiTheme="majorHAnsi"/>
        </w:rPr>
        <w:t xml:space="preserve"> to integrate with designs and requirements.</w:t>
      </w:r>
    </w:p>
    <w:p w:rsidR="002A16AE" w:rsidRPr="001536E1" w:rsidRDefault="008E3EEF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  <w:kern w:val="28"/>
        </w:rPr>
      </w:pPr>
      <w:r w:rsidRPr="001536E1">
        <w:rPr>
          <w:rFonts w:asciiTheme="majorHAnsi" w:hAnsiTheme="majorHAnsi" w:cs="Times New Roman"/>
        </w:rPr>
        <w:t xml:space="preserve">Involved in the development of </w:t>
      </w:r>
      <w:r w:rsidR="002A16AE" w:rsidRPr="001536E1">
        <w:rPr>
          <w:rFonts w:asciiTheme="majorHAnsi" w:hAnsiTheme="majorHAnsi" w:cs="Times New Roman"/>
        </w:rPr>
        <w:t xml:space="preserve">main website to improve user experience Using </w:t>
      </w:r>
      <w:r w:rsidR="002A16AE" w:rsidRPr="001536E1">
        <w:rPr>
          <w:rFonts w:asciiTheme="majorHAnsi" w:hAnsiTheme="majorHAnsi" w:cs="Times New Roman"/>
          <w:b/>
        </w:rPr>
        <w:t>CSS</w:t>
      </w:r>
      <w:r w:rsidR="002A16AE" w:rsidRPr="001536E1">
        <w:rPr>
          <w:rFonts w:asciiTheme="majorHAnsi" w:hAnsiTheme="majorHAnsi" w:cs="Times New Roman"/>
        </w:rPr>
        <w:t xml:space="preserve"> layouts</w:t>
      </w:r>
      <w:r w:rsidR="002A16AE" w:rsidRPr="001536E1">
        <w:rPr>
          <w:rFonts w:asciiTheme="majorHAnsi" w:hAnsiTheme="majorHAnsi" w:cs="Times New Roman"/>
          <w:kern w:val="28"/>
        </w:rPr>
        <w:t>.</w:t>
      </w:r>
    </w:p>
    <w:p w:rsidR="004A7FF5" w:rsidRPr="001536E1" w:rsidRDefault="004A7FF5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  <w:kern w:val="28"/>
        </w:rPr>
      </w:pPr>
      <w:r w:rsidRPr="001536E1">
        <w:rPr>
          <w:rFonts w:asciiTheme="majorHAnsi" w:hAnsiTheme="majorHAnsi" w:cs="Times New Roman"/>
        </w:rPr>
        <w:t xml:space="preserve">Extensively used </w:t>
      </w:r>
      <w:r w:rsidRPr="001536E1">
        <w:rPr>
          <w:rFonts w:asciiTheme="majorHAnsi" w:hAnsiTheme="majorHAnsi" w:cs="Times New Roman"/>
          <w:b/>
        </w:rPr>
        <w:t>CSS (Cascading Style Sheets)</w:t>
      </w:r>
      <w:r w:rsidRPr="001536E1">
        <w:rPr>
          <w:rFonts w:asciiTheme="majorHAnsi" w:hAnsiTheme="majorHAnsi" w:cs="Times New Roman"/>
        </w:rPr>
        <w:t xml:space="preserve"> along with RWD to apply different styles to the layouts for varying </w:t>
      </w:r>
      <w:r w:rsidRPr="001536E1">
        <w:rPr>
          <w:rFonts w:asciiTheme="majorHAnsi" w:hAnsiTheme="majorHAnsi" w:cs="Times New Roman"/>
          <w:b/>
        </w:rPr>
        <w:t>screen sizes</w:t>
      </w:r>
      <w:r w:rsidRPr="001536E1">
        <w:rPr>
          <w:rFonts w:asciiTheme="majorHAnsi" w:hAnsiTheme="majorHAnsi" w:cs="Times New Roman"/>
        </w:rPr>
        <w:t xml:space="preserve"> and </w:t>
      </w:r>
      <w:r w:rsidRPr="001536E1">
        <w:rPr>
          <w:rFonts w:asciiTheme="majorHAnsi" w:hAnsiTheme="majorHAnsi" w:cs="Times New Roman"/>
          <w:b/>
        </w:rPr>
        <w:t>pixels</w:t>
      </w:r>
      <w:r w:rsidRPr="001536E1">
        <w:rPr>
          <w:rFonts w:asciiTheme="majorHAnsi" w:hAnsiTheme="majorHAnsi" w:cs="Times New Roman"/>
        </w:rPr>
        <w:t>. </w:t>
      </w:r>
    </w:p>
    <w:p w:rsidR="001A4099" w:rsidRPr="001536E1" w:rsidRDefault="002A16AE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Participated in change and code reviews to understand the functional design and business process flow of the system. </w:t>
      </w:r>
    </w:p>
    <w:p w:rsidR="001A4099" w:rsidRPr="001536E1" w:rsidRDefault="001A4099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Developed page </w:t>
      </w:r>
      <w:r w:rsidRPr="001536E1">
        <w:rPr>
          <w:rFonts w:asciiTheme="majorHAnsi" w:hAnsiTheme="majorHAnsi" w:cs="Times New Roman"/>
          <w:b/>
        </w:rPr>
        <w:t>layouts</w:t>
      </w:r>
      <w:r w:rsidRPr="001536E1">
        <w:rPr>
          <w:rFonts w:asciiTheme="majorHAnsi" w:hAnsiTheme="majorHAnsi" w:cs="Times New Roman"/>
        </w:rPr>
        <w:t xml:space="preserve">, </w:t>
      </w:r>
      <w:r w:rsidRPr="001536E1">
        <w:rPr>
          <w:rFonts w:asciiTheme="majorHAnsi" w:hAnsiTheme="majorHAnsi" w:cs="Times New Roman"/>
          <w:b/>
        </w:rPr>
        <w:t>Navigations</w:t>
      </w:r>
      <w:r w:rsidRPr="001536E1">
        <w:rPr>
          <w:rFonts w:asciiTheme="majorHAnsi" w:hAnsiTheme="majorHAnsi" w:cs="Times New Roman"/>
        </w:rPr>
        <w:t xml:space="preserve"> and </w:t>
      </w:r>
      <w:r w:rsidRPr="001536E1">
        <w:rPr>
          <w:rFonts w:asciiTheme="majorHAnsi" w:hAnsiTheme="majorHAnsi" w:cs="Times New Roman"/>
          <w:b/>
        </w:rPr>
        <w:t>presented designs</w:t>
      </w:r>
      <w:r w:rsidRPr="001536E1">
        <w:rPr>
          <w:rFonts w:asciiTheme="majorHAnsi" w:hAnsiTheme="majorHAnsi" w:cs="Times New Roman"/>
        </w:rPr>
        <w:t xml:space="preserve"> and concepts to client for review.</w:t>
      </w:r>
    </w:p>
    <w:p w:rsidR="00C4582E" w:rsidRPr="001536E1" w:rsidRDefault="001A4099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lastRenderedPageBreak/>
        <w:t xml:space="preserve">Created and tested scripts using </w:t>
      </w:r>
      <w:r w:rsidRPr="001536E1">
        <w:rPr>
          <w:rFonts w:asciiTheme="majorHAnsi" w:hAnsiTheme="majorHAnsi" w:cs="Times New Roman"/>
          <w:b/>
        </w:rPr>
        <w:t>JQuery</w:t>
      </w:r>
      <w:r w:rsidRPr="001536E1">
        <w:rPr>
          <w:rFonts w:asciiTheme="majorHAnsi" w:hAnsiTheme="majorHAnsi" w:cs="Times New Roman"/>
        </w:rPr>
        <w:t xml:space="preserve"> on various browsers</w:t>
      </w:r>
      <w:r w:rsidRPr="001536E1">
        <w:rPr>
          <w:rFonts w:asciiTheme="majorHAnsi" w:hAnsiTheme="majorHAnsi" w:cs="Times New Roman"/>
          <w:b/>
        </w:rPr>
        <w:t xml:space="preserve"> Chrome</w:t>
      </w:r>
      <w:r w:rsidRPr="001536E1">
        <w:rPr>
          <w:rFonts w:asciiTheme="majorHAnsi" w:hAnsiTheme="majorHAnsi" w:cs="Times New Roman"/>
        </w:rPr>
        <w:t xml:space="preserve">, </w:t>
      </w:r>
      <w:r w:rsidRPr="001536E1">
        <w:rPr>
          <w:rFonts w:asciiTheme="majorHAnsi" w:hAnsiTheme="majorHAnsi" w:cs="Times New Roman"/>
          <w:b/>
        </w:rPr>
        <w:t>Firefox</w:t>
      </w:r>
      <w:r w:rsidRPr="001536E1">
        <w:rPr>
          <w:rFonts w:asciiTheme="majorHAnsi" w:hAnsiTheme="majorHAnsi" w:cs="Times New Roman"/>
        </w:rPr>
        <w:t xml:space="preserve">, </w:t>
      </w:r>
      <w:r w:rsidRPr="001536E1">
        <w:rPr>
          <w:rFonts w:asciiTheme="majorHAnsi" w:hAnsiTheme="majorHAnsi" w:cs="Times New Roman"/>
          <w:b/>
        </w:rPr>
        <w:t>Opera</w:t>
      </w:r>
      <w:r w:rsidRPr="001536E1">
        <w:rPr>
          <w:rFonts w:asciiTheme="majorHAnsi" w:hAnsiTheme="majorHAnsi" w:cs="Times New Roman"/>
        </w:rPr>
        <w:t xml:space="preserve">, </w:t>
      </w:r>
      <w:r w:rsidRPr="001536E1">
        <w:rPr>
          <w:rFonts w:asciiTheme="majorHAnsi" w:hAnsiTheme="majorHAnsi" w:cs="Times New Roman"/>
          <w:b/>
        </w:rPr>
        <w:t>Safari</w:t>
      </w:r>
      <w:r w:rsidRPr="001536E1">
        <w:rPr>
          <w:rFonts w:asciiTheme="majorHAnsi" w:hAnsiTheme="majorHAnsi" w:cs="Times New Roman"/>
        </w:rPr>
        <w:t xml:space="preserve">, </w:t>
      </w:r>
      <w:r w:rsidRPr="001536E1">
        <w:rPr>
          <w:rFonts w:asciiTheme="majorHAnsi" w:hAnsiTheme="majorHAnsi" w:cs="Times New Roman"/>
          <w:b/>
        </w:rPr>
        <w:t>IE</w:t>
      </w:r>
      <w:r w:rsidRPr="001536E1">
        <w:rPr>
          <w:rFonts w:asciiTheme="majorHAnsi" w:hAnsiTheme="majorHAnsi" w:cs="Times New Roman"/>
        </w:rPr>
        <w:t>, etc.</w:t>
      </w:r>
    </w:p>
    <w:p w:rsidR="00B51449" w:rsidRPr="001536E1" w:rsidRDefault="00B51449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Cs w:val="0"/>
        </w:rPr>
        <w:t>Experience in using GIT Bash.</w:t>
      </w:r>
    </w:p>
    <w:p w:rsidR="00A0181D" w:rsidRPr="001536E1" w:rsidRDefault="00A0181D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Cs w:val="0"/>
        </w:rPr>
        <w:t xml:space="preserve">Used </w:t>
      </w:r>
      <w:r w:rsidRPr="001536E1">
        <w:rPr>
          <w:rFonts w:asciiTheme="majorHAnsi" w:hAnsiTheme="majorHAnsi" w:cs="Times New Roman"/>
          <w:b/>
        </w:rPr>
        <w:t xml:space="preserve">NVDA </w:t>
      </w:r>
      <w:r w:rsidRPr="001536E1">
        <w:rPr>
          <w:rFonts w:asciiTheme="majorHAnsi" w:hAnsiTheme="majorHAnsi" w:cs="Times New Roman"/>
          <w:bCs w:val="0"/>
        </w:rPr>
        <w:t>Screen reader for Accessibility.</w:t>
      </w:r>
    </w:p>
    <w:p w:rsidR="00FA0536" w:rsidRPr="001536E1" w:rsidRDefault="001A4099" w:rsidP="00A20350">
      <w:pPr>
        <w:pStyle w:val="ListBullet"/>
        <w:numPr>
          <w:ilvl w:val="0"/>
          <w:numId w:val="16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Worked with architects &amp; Developers to enhance application functionality and add new features. </w:t>
      </w:r>
    </w:p>
    <w:p w:rsidR="00885AB2" w:rsidRPr="001536E1" w:rsidRDefault="00885AB2" w:rsidP="00A20350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 w:cs="Times New Roman"/>
        </w:rPr>
      </w:pPr>
    </w:p>
    <w:p w:rsidR="004E4BDE" w:rsidRPr="001536E1" w:rsidRDefault="004E4BDE" w:rsidP="004E4BDE">
      <w:pPr>
        <w:pStyle w:val="NoSpacing"/>
        <w:rPr>
          <w:rFonts w:asciiTheme="majorHAnsi" w:hAnsiTheme="majorHAnsi" w:cs="Times New Roman"/>
          <w:b/>
          <w:u w:val="single"/>
        </w:rPr>
      </w:pPr>
      <w:r w:rsidRPr="001536E1">
        <w:rPr>
          <w:rFonts w:asciiTheme="majorHAnsi" w:hAnsiTheme="majorHAnsi" w:cs="Times New Roman"/>
          <w:b/>
          <w:u w:val="single"/>
        </w:rPr>
        <w:t>Environment:</w:t>
      </w:r>
    </w:p>
    <w:p w:rsidR="00731103" w:rsidRPr="001536E1" w:rsidRDefault="004E4BDE" w:rsidP="001536E1">
      <w:pPr>
        <w:pStyle w:val="Normal1"/>
        <w:numPr>
          <w:ilvl w:val="0"/>
          <w:numId w:val="16"/>
        </w:numPr>
        <w:ind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  <w:r w:rsidRPr="001536E1">
        <w:rPr>
          <w:rFonts w:asciiTheme="majorHAnsi" w:hAnsiTheme="majorHAnsi"/>
          <w:sz w:val="22"/>
          <w:szCs w:val="22"/>
        </w:rPr>
        <w:t xml:space="preserve">Java 1.8, HTML 5, CSS 3, Bootstrap,  Angular 2/4, Typescript, Javascript, JSON, XML, Spring MVC, </w:t>
      </w:r>
      <w:r w:rsidR="001536E1" w:rsidRPr="001536E1">
        <w:rPr>
          <w:rFonts w:asciiTheme="majorHAnsi" w:hAnsiTheme="majorHAnsi"/>
          <w:color w:val="auto"/>
          <w:sz w:val="22"/>
          <w:szCs w:val="22"/>
        </w:rPr>
        <w:t xml:space="preserve">Teamsite CMS, </w:t>
      </w:r>
      <w:r w:rsidRPr="001536E1">
        <w:rPr>
          <w:rFonts w:asciiTheme="majorHAnsi" w:hAnsiTheme="majorHAnsi"/>
          <w:sz w:val="22"/>
          <w:szCs w:val="22"/>
        </w:rPr>
        <w:t>Spring boot, Spring Data, RESTful, Apache Maven, Gradle, Jenkins,  Confluence, GIT,  Visual Studio Code IDE, Jasmine, Karma,  Angular CLI, Mockito, Junit.</w:t>
      </w:r>
    </w:p>
    <w:p w:rsidR="001536E1" w:rsidRPr="001536E1" w:rsidRDefault="001536E1" w:rsidP="001536E1">
      <w:pPr>
        <w:pStyle w:val="Normal1"/>
        <w:ind w:left="720" w:right="290"/>
        <w:contextualSpacing/>
        <w:jc w:val="both"/>
        <w:rPr>
          <w:rFonts w:asciiTheme="majorHAnsi" w:hAnsiTheme="majorHAnsi"/>
          <w:color w:val="auto"/>
          <w:sz w:val="22"/>
          <w:szCs w:val="22"/>
        </w:rPr>
      </w:pPr>
    </w:p>
    <w:p w:rsidR="00731103" w:rsidRPr="001536E1" w:rsidRDefault="00731103" w:rsidP="00A20350">
      <w:pPr>
        <w:pStyle w:val="ListBullet"/>
        <w:numPr>
          <w:ilvl w:val="0"/>
          <w:numId w:val="0"/>
        </w:numPr>
        <w:spacing w:line="276" w:lineRule="auto"/>
        <w:jc w:val="both"/>
        <w:rPr>
          <w:rFonts w:asciiTheme="majorHAnsi" w:hAnsiTheme="majorHAnsi" w:cs="Times New Roman"/>
        </w:rPr>
      </w:pPr>
    </w:p>
    <w:p w:rsidR="00245C37" w:rsidRPr="001536E1" w:rsidRDefault="00245C37" w:rsidP="00A20350">
      <w:pPr>
        <w:shd w:val="clear" w:color="auto" w:fill="FFFFFF"/>
        <w:spacing w:after="0"/>
        <w:jc w:val="both"/>
        <w:rPr>
          <w:rFonts w:asciiTheme="majorHAnsi" w:hAnsiTheme="majorHAnsi"/>
          <w:b/>
          <w:bdr w:val="none" w:sz="0" w:space="0" w:color="auto" w:frame="1"/>
        </w:rPr>
      </w:pPr>
      <w:r w:rsidRPr="001536E1">
        <w:rPr>
          <w:rFonts w:asciiTheme="majorHAnsi" w:hAnsiTheme="majorHAnsi"/>
          <w:b/>
          <w:bdr w:val="none" w:sz="0" w:space="0" w:color="auto" w:frame="1"/>
        </w:rPr>
        <w:t>Client:</w:t>
      </w:r>
      <w:r w:rsidR="00CF18EF" w:rsidRPr="001536E1">
        <w:rPr>
          <w:rFonts w:asciiTheme="majorHAnsi" w:hAnsiTheme="majorHAnsi"/>
          <w:b/>
          <w:bdr w:val="none" w:sz="0" w:space="0" w:color="auto" w:frame="1"/>
        </w:rPr>
        <w:t xml:space="preserve"> United Airlines</w:t>
      </w:r>
      <w:r w:rsidR="005A16B0" w:rsidRPr="001536E1">
        <w:rPr>
          <w:rFonts w:asciiTheme="majorHAnsi" w:eastAsiaTheme="minorHAnsi" w:hAnsiTheme="majorHAnsi"/>
          <w:b/>
          <w:kern w:val="0"/>
          <w:lang w:eastAsia="en-US"/>
        </w:rPr>
        <w:t>, Chicago, IL</w:t>
      </w:r>
      <w:r w:rsidR="001536E1">
        <w:rPr>
          <w:rFonts w:asciiTheme="majorHAnsi" w:eastAsiaTheme="minorHAnsi" w:hAnsiTheme="majorHAnsi"/>
          <w:b/>
          <w:kern w:val="0"/>
          <w:lang w:eastAsia="en-US"/>
        </w:rPr>
        <w:tab/>
      </w:r>
      <w:r w:rsidR="005A16B0" w:rsidRPr="001536E1">
        <w:rPr>
          <w:rFonts w:asciiTheme="majorHAnsi" w:eastAsiaTheme="minorHAnsi" w:hAnsiTheme="majorHAnsi"/>
          <w:b/>
          <w:kern w:val="0"/>
          <w:lang w:eastAsia="en-US"/>
        </w:rPr>
        <w:t xml:space="preserve"> </w:t>
      </w:r>
      <w:r w:rsidR="00E55167" w:rsidRPr="001536E1">
        <w:rPr>
          <w:rFonts w:asciiTheme="majorHAnsi" w:hAnsiTheme="majorHAnsi"/>
          <w:b/>
          <w:bCs/>
        </w:rPr>
        <w:t>May</w:t>
      </w:r>
      <w:r w:rsidR="00EB49E4" w:rsidRPr="001536E1">
        <w:rPr>
          <w:rFonts w:asciiTheme="majorHAnsi" w:hAnsiTheme="majorHAnsi"/>
          <w:b/>
          <w:bCs/>
        </w:rPr>
        <w:t>’1</w:t>
      </w:r>
      <w:r w:rsidR="001536E1" w:rsidRPr="001536E1">
        <w:rPr>
          <w:rFonts w:asciiTheme="majorHAnsi" w:hAnsiTheme="majorHAnsi"/>
          <w:b/>
          <w:bCs/>
        </w:rPr>
        <w:t xml:space="preserve">4 </w:t>
      </w:r>
      <w:r w:rsidR="00EB49E4" w:rsidRPr="001536E1">
        <w:rPr>
          <w:rFonts w:asciiTheme="majorHAnsi" w:hAnsiTheme="majorHAnsi"/>
          <w:b/>
          <w:bCs/>
        </w:rPr>
        <w:t>-</w:t>
      </w:r>
      <w:r w:rsidR="001536E1" w:rsidRPr="001536E1">
        <w:rPr>
          <w:rFonts w:asciiTheme="majorHAnsi" w:hAnsiTheme="majorHAnsi"/>
          <w:b/>
          <w:bCs/>
        </w:rPr>
        <w:t xml:space="preserve"> </w:t>
      </w:r>
      <w:r w:rsidR="00EB49E4" w:rsidRPr="001536E1">
        <w:rPr>
          <w:rFonts w:asciiTheme="majorHAnsi" w:hAnsiTheme="majorHAnsi"/>
          <w:b/>
          <w:bCs/>
        </w:rPr>
        <w:t>Dec’ 1</w:t>
      </w:r>
      <w:r w:rsidR="001536E1" w:rsidRPr="001536E1">
        <w:rPr>
          <w:rFonts w:asciiTheme="majorHAnsi" w:hAnsiTheme="majorHAnsi"/>
          <w:b/>
          <w:bCs/>
        </w:rPr>
        <w:t>6</w:t>
      </w:r>
    </w:p>
    <w:p w:rsidR="007E74DF" w:rsidRPr="001536E1" w:rsidRDefault="00EB59A2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/>
        </w:rPr>
        <w:t xml:space="preserve">Role: </w:t>
      </w:r>
      <w:r w:rsidR="00731103" w:rsidRPr="001536E1">
        <w:rPr>
          <w:rFonts w:asciiTheme="majorHAnsi" w:hAnsiTheme="majorHAnsi" w:cs="Times New Roman"/>
          <w:b/>
        </w:rPr>
        <w:t xml:space="preserve">UI </w:t>
      </w:r>
      <w:r w:rsidR="005A16B0" w:rsidRPr="001536E1">
        <w:rPr>
          <w:rFonts w:asciiTheme="majorHAnsi" w:hAnsiTheme="majorHAnsi" w:cs="Times New Roman"/>
          <w:b/>
        </w:rPr>
        <w:t>Developer</w:t>
      </w:r>
    </w:p>
    <w:p w:rsidR="00396AE4" w:rsidRPr="001536E1" w:rsidRDefault="00FD4BD8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/>
        </w:rPr>
        <w:t>Responsibilities:</w:t>
      </w:r>
    </w:p>
    <w:p w:rsidR="007E74DF" w:rsidRPr="001536E1" w:rsidRDefault="007E74DF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</w:p>
    <w:p w:rsidR="00A20350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Involved in Requirement gathering phase in order to gather the requirements from the business users and dealing with UX team to continuously accommodate changing user requirements. 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Applied Use Cases diagram to validate and test web application des</w:t>
      </w:r>
      <w:r w:rsidR="006E1CCF" w:rsidRPr="001536E1">
        <w:rPr>
          <w:rFonts w:asciiTheme="majorHAnsi" w:hAnsiTheme="majorHAnsi" w:cs="Times New Roman"/>
        </w:rPr>
        <w:t>ign against the UI architecture.</w:t>
      </w:r>
    </w:p>
    <w:p w:rsidR="00FC7CF9" w:rsidRPr="001536E1" w:rsidRDefault="00FA0536" w:rsidP="00461AA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Involved in client side designing and validations using </w:t>
      </w:r>
      <w:r w:rsidRPr="001536E1">
        <w:rPr>
          <w:rFonts w:asciiTheme="majorHAnsi" w:hAnsiTheme="majorHAnsi" w:cs="Times New Roman"/>
          <w:b/>
        </w:rPr>
        <w:t>HTML5</w:t>
      </w:r>
      <w:r w:rsidRPr="001536E1">
        <w:rPr>
          <w:rFonts w:asciiTheme="majorHAnsi" w:hAnsiTheme="majorHAnsi" w:cs="Times New Roman"/>
        </w:rPr>
        <w:t xml:space="preserve"> and </w:t>
      </w:r>
      <w:r w:rsidR="00037DB4" w:rsidRPr="001536E1">
        <w:rPr>
          <w:rFonts w:asciiTheme="majorHAnsi" w:hAnsiTheme="majorHAnsi" w:cs="Times New Roman"/>
          <w:b/>
        </w:rPr>
        <w:t>Angular 2</w:t>
      </w:r>
      <w:r w:rsidR="006E1CCF" w:rsidRPr="001536E1">
        <w:rPr>
          <w:rFonts w:asciiTheme="majorHAnsi" w:hAnsiTheme="majorHAnsi" w:cs="Times New Roman"/>
          <w:b/>
        </w:rPr>
        <w:t>.</w:t>
      </w:r>
    </w:p>
    <w:p w:rsidR="00FC7CF9" w:rsidRPr="001536E1" w:rsidRDefault="00FC7CF9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Experience in client design and validations using HTML5, Angular 2 (version 4.x), Typescript, Bootstrap, JQuery API, JavaScript, AJAX, Node JS, npm, Angular-CLI.</w:t>
      </w:r>
    </w:p>
    <w:p w:rsidR="00FC7CF9" w:rsidRPr="001536E1" w:rsidRDefault="00FC7CF9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Used </w:t>
      </w:r>
      <w:r w:rsidRPr="001536E1">
        <w:rPr>
          <w:rFonts w:asciiTheme="majorHAnsi" w:hAnsiTheme="majorHAnsi" w:cs="Times New Roman"/>
          <w:b/>
          <w:bCs/>
        </w:rPr>
        <w:t>Angular 2/4</w:t>
      </w:r>
      <w:r w:rsidRPr="001536E1">
        <w:rPr>
          <w:rFonts w:asciiTheme="majorHAnsi" w:hAnsiTheme="majorHAnsi" w:cs="Times New Roman"/>
        </w:rPr>
        <w:t xml:space="preserve"> with Typescript to develop a Single Page Application.</w:t>
      </w:r>
    </w:p>
    <w:p w:rsidR="00E55167" w:rsidRPr="001536E1" w:rsidRDefault="00FC7CF9" w:rsidP="00731103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Created Typescript reusable components and services to consume REST API's using Component based architecture provided by </w:t>
      </w:r>
      <w:r w:rsidRPr="001536E1">
        <w:rPr>
          <w:rFonts w:asciiTheme="majorHAnsi" w:hAnsiTheme="majorHAnsi" w:cs="Times New Roman"/>
          <w:b/>
          <w:bCs/>
        </w:rPr>
        <w:t>Angular 2/4.</w:t>
      </w:r>
      <w:r w:rsidR="00E55167" w:rsidRPr="001536E1">
        <w:rPr>
          <w:rFonts w:asciiTheme="majorHAnsi" w:hAnsiTheme="majorHAnsi" w:cs="Times New Roman"/>
        </w:rPr>
        <w:t>.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Participated in </w:t>
      </w:r>
      <w:r w:rsidRPr="001536E1">
        <w:rPr>
          <w:rFonts w:asciiTheme="majorHAnsi" w:hAnsiTheme="majorHAnsi" w:cs="Times New Roman"/>
          <w:b/>
        </w:rPr>
        <w:t>Agile Process</w:t>
      </w:r>
      <w:r w:rsidRPr="001536E1">
        <w:rPr>
          <w:rFonts w:asciiTheme="majorHAnsi" w:hAnsiTheme="majorHAnsi" w:cs="Times New Roman"/>
        </w:rPr>
        <w:t>/SCRUM Meetings.</w:t>
      </w:r>
    </w:p>
    <w:p w:rsidR="00384D71" w:rsidRPr="001536E1" w:rsidRDefault="00384D71" w:rsidP="00384D71">
      <w:pPr>
        <w:pStyle w:val="NoSpacing"/>
        <w:numPr>
          <w:ilvl w:val="0"/>
          <w:numId w:val="17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Research and present </w:t>
      </w:r>
      <w:r w:rsidRPr="001536E1">
        <w:rPr>
          <w:rFonts w:asciiTheme="majorHAnsi" w:hAnsiTheme="majorHAnsi" w:cs="Times New Roman"/>
          <w:b/>
        </w:rPr>
        <w:t>enterprise content management</w:t>
      </w:r>
      <w:r w:rsidRPr="001536E1">
        <w:rPr>
          <w:rFonts w:asciiTheme="majorHAnsi" w:hAnsiTheme="majorHAnsi" w:cs="Times New Roman"/>
        </w:rPr>
        <w:t xml:space="preserve"> </w:t>
      </w:r>
      <w:r w:rsidRPr="001536E1">
        <w:rPr>
          <w:rFonts w:asciiTheme="majorHAnsi" w:hAnsiTheme="majorHAnsi" w:cs="Times New Roman"/>
          <w:b/>
        </w:rPr>
        <w:t xml:space="preserve">solutions </w:t>
      </w:r>
      <w:r w:rsidRPr="001536E1">
        <w:rPr>
          <w:rFonts w:asciiTheme="majorHAnsi" w:hAnsiTheme="majorHAnsi" w:cs="Times New Roman"/>
        </w:rPr>
        <w:t>to information technology leadership and business leaders</w:t>
      </w:r>
      <w:r w:rsidR="001536E1" w:rsidRPr="001536E1">
        <w:rPr>
          <w:rFonts w:asciiTheme="majorHAnsi" w:hAnsiTheme="majorHAnsi" w:cs="Times New Roman"/>
        </w:rPr>
        <w:t>.</w:t>
      </w:r>
    </w:p>
    <w:p w:rsidR="001536E1" w:rsidRPr="001536E1" w:rsidRDefault="001536E1" w:rsidP="001536E1">
      <w:pPr>
        <w:pStyle w:val="ListParagraph"/>
        <w:numPr>
          <w:ilvl w:val="0"/>
          <w:numId w:val="17"/>
        </w:numPr>
        <w:tabs>
          <w:tab w:val="left" w:pos="720"/>
        </w:tabs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Proficient in Insite commerce </w:t>
      </w:r>
      <w:r w:rsidRPr="001536E1">
        <w:rPr>
          <w:rFonts w:asciiTheme="majorHAnsi" w:hAnsiTheme="majorHAnsi"/>
        </w:rPr>
        <w:t>CMS and Ecommerce</w:t>
      </w:r>
      <w:r w:rsidRPr="001536E1">
        <w:rPr>
          <w:rFonts w:asciiTheme="majorHAnsi" w:hAnsiTheme="majorHAnsi"/>
          <w:b w:val="0"/>
        </w:rPr>
        <w:t xml:space="preserve"> modules of Sitecore.</w:t>
      </w:r>
    </w:p>
    <w:p w:rsidR="001536E1" w:rsidRPr="001536E1" w:rsidRDefault="001536E1" w:rsidP="001536E1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overflowPunct w:val="0"/>
        <w:autoSpaceDE w:val="0"/>
        <w:textAlignment w:val="baseline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Integrated HTML into WordPress </w:t>
      </w:r>
      <w:r w:rsidRPr="001536E1">
        <w:rPr>
          <w:rFonts w:asciiTheme="majorHAnsi" w:hAnsiTheme="majorHAnsi"/>
        </w:rPr>
        <w:t>CMS platforms</w:t>
      </w:r>
      <w:r w:rsidRPr="001536E1">
        <w:rPr>
          <w:rFonts w:asciiTheme="majorHAnsi" w:hAnsiTheme="majorHAnsi"/>
          <w:b w:val="0"/>
        </w:rPr>
        <w:t xml:space="preserve"> by primarily converting them into themes and templates</w:t>
      </w:r>
    </w:p>
    <w:p w:rsidR="00384D71" w:rsidRPr="001536E1" w:rsidRDefault="00384D71" w:rsidP="00384D71">
      <w:pPr>
        <w:pStyle w:val="NoSpacing"/>
        <w:numPr>
          <w:ilvl w:val="0"/>
          <w:numId w:val="17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Work with business to understand requirements and provide solutions</w:t>
      </w:r>
    </w:p>
    <w:p w:rsidR="00384D71" w:rsidRPr="001536E1" w:rsidRDefault="00384D71" w:rsidP="00384D71">
      <w:pPr>
        <w:pStyle w:val="NoSpacing"/>
        <w:numPr>
          <w:ilvl w:val="0"/>
          <w:numId w:val="17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Create new application components and offer solutions using </w:t>
      </w:r>
      <w:r w:rsidRPr="001536E1">
        <w:rPr>
          <w:rFonts w:asciiTheme="majorHAnsi" w:hAnsiTheme="majorHAnsi" w:cs="Times New Roman"/>
          <w:b/>
        </w:rPr>
        <w:t>MVC and WCF technologies</w:t>
      </w:r>
      <w:r w:rsidRPr="001536E1">
        <w:rPr>
          <w:rFonts w:asciiTheme="majorHAnsi" w:hAnsiTheme="majorHAnsi" w:cs="Times New Roman"/>
        </w:rPr>
        <w:t xml:space="preserve"> utilizing best practices for multi-tier applications</w:t>
      </w:r>
    </w:p>
    <w:p w:rsidR="001536E1" w:rsidRPr="001536E1" w:rsidRDefault="001536E1" w:rsidP="00384D71">
      <w:pPr>
        <w:pStyle w:val="NoSpacing"/>
        <w:numPr>
          <w:ilvl w:val="0"/>
          <w:numId w:val="17"/>
        </w:numPr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Inserted content into websites directly via HTML or a CMS (as needed) such as: test updates, images updates, or advanced content for projects like Eylea HCP via TeamSite.</w:t>
      </w:r>
    </w:p>
    <w:p w:rsidR="00384D71" w:rsidRPr="001536E1" w:rsidRDefault="00384D71" w:rsidP="00384D71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Design and develop user interactions using </w:t>
      </w:r>
      <w:r w:rsidRPr="001536E1">
        <w:rPr>
          <w:rFonts w:asciiTheme="majorHAnsi" w:hAnsiTheme="majorHAnsi" w:cs="Times New Roman"/>
          <w:b/>
        </w:rPr>
        <w:t xml:space="preserve"> HTML, and CSS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Worked on the modernization of UI using </w:t>
      </w:r>
      <w:r w:rsidRPr="001536E1">
        <w:rPr>
          <w:rFonts w:asciiTheme="majorHAnsi" w:hAnsiTheme="majorHAnsi" w:cs="Times New Roman"/>
          <w:b/>
          <w:bCs/>
        </w:rPr>
        <w:t>angular grid</w:t>
      </w:r>
      <w:r w:rsidRPr="001536E1">
        <w:rPr>
          <w:rFonts w:asciiTheme="majorHAnsi" w:hAnsiTheme="majorHAnsi" w:cs="Times New Roman"/>
        </w:rPr>
        <w:t xml:space="preserve"> with page nations and sorting.</w:t>
      </w:r>
    </w:p>
    <w:p w:rsidR="00FA0536" w:rsidRPr="001536E1" w:rsidRDefault="00304D42" w:rsidP="00FC7CF9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shd w:val="clear" w:color="auto" w:fill="FFFFFF"/>
        </w:rPr>
        <w:t> I</w:t>
      </w:r>
      <w:r w:rsidRPr="001536E1">
        <w:rPr>
          <w:rFonts w:asciiTheme="majorHAnsi" w:hAnsiTheme="majorHAnsi" w:cs="Times New Roman"/>
        </w:rPr>
        <w:t>mplemented routing to allow for the use of a Single-page-application (SPA) with different content using route provider in the Angular JS Module and ng-view in the HTML5.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 Good amount of work done on Reactive forms or Web Forms 2.0 in Angular 2 and their Validations.</w:t>
      </w:r>
      <w:r w:rsidRPr="001536E1">
        <w:rPr>
          <w:rFonts w:asciiTheme="majorHAnsi" w:eastAsiaTheme="minorHAnsi" w:hAnsiTheme="majorHAnsi"/>
          <w:b w:val="0"/>
          <w:bCs w:val="0"/>
        </w:rPr>
        <w:br/>
        <w:t>Create desktop application with </w:t>
      </w:r>
      <w:r w:rsidRPr="001536E1">
        <w:rPr>
          <w:rFonts w:asciiTheme="majorHAnsi" w:eastAsiaTheme="minorHAnsi" w:hAnsiTheme="majorHAnsi"/>
        </w:rPr>
        <w:t>Angular 2/4</w:t>
      </w:r>
      <w:r w:rsidRPr="001536E1">
        <w:rPr>
          <w:rFonts w:asciiTheme="majorHAnsi" w:eastAsiaTheme="minorHAnsi" w:hAnsiTheme="majorHAnsi"/>
          <w:b w:val="0"/>
          <w:bCs w:val="0"/>
        </w:rPr>
        <w:t> and Unit Test with Karma-Jasmine.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Updated the application with new features of </w:t>
      </w:r>
      <w:r w:rsidRPr="001536E1">
        <w:rPr>
          <w:rFonts w:asciiTheme="majorHAnsi" w:eastAsiaTheme="minorHAnsi" w:hAnsiTheme="majorHAnsi"/>
        </w:rPr>
        <w:t>Angular 4.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Worked on some of the new features of Angular 4 like new if else syntax, ng-templates, form validators.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Moved existing </w:t>
      </w:r>
      <w:r w:rsidRPr="001536E1">
        <w:rPr>
          <w:rFonts w:asciiTheme="majorHAnsi" w:eastAsiaTheme="minorHAnsi" w:hAnsiTheme="majorHAnsi"/>
        </w:rPr>
        <w:t>AngularJS</w:t>
      </w:r>
      <w:r w:rsidRPr="001536E1">
        <w:rPr>
          <w:rFonts w:asciiTheme="majorHAnsi" w:eastAsiaTheme="minorHAnsi" w:hAnsiTheme="majorHAnsi"/>
          <w:b w:val="0"/>
          <w:bCs w:val="0"/>
        </w:rPr>
        <w:t xml:space="preserve"> controllers and services to </w:t>
      </w:r>
      <w:r w:rsidRPr="001536E1">
        <w:rPr>
          <w:rFonts w:asciiTheme="majorHAnsi" w:eastAsiaTheme="minorHAnsi" w:hAnsiTheme="majorHAnsi"/>
        </w:rPr>
        <w:t>Angular 2</w:t>
      </w:r>
      <w:r w:rsidRPr="001536E1">
        <w:rPr>
          <w:rFonts w:asciiTheme="majorHAnsi" w:eastAsiaTheme="minorHAnsi" w:hAnsiTheme="majorHAnsi"/>
          <w:b w:val="0"/>
          <w:bCs w:val="0"/>
        </w:rPr>
        <w:t xml:space="preserve"> components for more responsive and less dependency.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Enhanced legacy application by building new components in Angular 2 and typescript.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Developed single page applications using Angular 2, Typescript, web pack and grunt.</w:t>
      </w:r>
    </w:p>
    <w:p w:rsidR="00FC7CF9" w:rsidRPr="001536E1" w:rsidRDefault="00FC7CF9" w:rsidP="00FC7CF9">
      <w:pPr>
        <w:pStyle w:val="ListParagraph"/>
        <w:numPr>
          <w:ilvl w:val="0"/>
          <w:numId w:val="17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Hands on Experience on </w:t>
      </w:r>
      <w:r w:rsidRPr="001536E1">
        <w:rPr>
          <w:rFonts w:asciiTheme="majorHAnsi" w:eastAsiaTheme="minorHAnsi" w:hAnsiTheme="majorHAnsi"/>
        </w:rPr>
        <w:t>Angular</w:t>
      </w:r>
      <w:r w:rsidRPr="001536E1">
        <w:rPr>
          <w:rFonts w:asciiTheme="majorHAnsi" w:eastAsiaTheme="minorHAnsi" w:hAnsiTheme="majorHAnsi"/>
          <w:b w:val="0"/>
          <w:bCs w:val="0"/>
        </w:rPr>
        <w:t xml:space="preserve"> </w:t>
      </w:r>
      <w:r w:rsidRPr="001536E1">
        <w:rPr>
          <w:rFonts w:asciiTheme="majorHAnsi" w:eastAsiaTheme="minorHAnsi" w:hAnsiTheme="majorHAnsi"/>
        </w:rPr>
        <w:t>2</w:t>
      </w:r>
      <w:r w:rsidRPr="001536E1">
        <w:rPr>
          <w:rFonts w:asciiTheme="majorHAnsi" w:eastAsiaTheme="minorHAnsi" w:hAnsiTheme="majorHAnsi"/>
          <w:b w:val="0"/>
          <w:bCs w:val="0"/>
        </w:rPr>
        <w:t> technology for one complete project in rebasing the UI of the application using the techniques in </w:t>
      </w:r>
      <w:r w:rsidRPr="001536E1">
        <w:rPr>
          <w:rFonts w:asciiTheme="majorHAnsi" w:eastAsiaTheme="minorHAnsi" w:hAnsiTheme="majorHAnsi"/>
        </w:rPr>
        <w:t>Angular 2.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eastAsia="Calibri" w:hAnsiTheme="majorHAnsi" w:cs="Times New Roman"/>
          <w:iCs/>
        </w:rPr>
        <w:t xml:space="preserve">Developed page </w:t>
      </w:r>
      <w:r w:rsidRPr="001536E1">
        <w:rPr>
          <w:rFonts w:asciiTheme="majorHAnsi" w:eastAsia="Calibri" w:hAnsiTheme="majorHAnsi" w:cs="Times New Roman"/>
          <w:b/>
          <w:iCs/>
        </w:rPr>
        <w:t>layouts</w:t>
      </w:r>
      <w:r w:rsidRPr="001536E1">
        <w:rPr>
          <w:rFonts w:asciiTheme="majorHAnsi" w:eastAsia="Calibri" w:hAnsiTheme="majorHAnsi" w:cs="Times New Roman"/>
          <w:iCs/>
        </w:rPr>
        <w:t xml:space="preserve">, </w:t>
      </w:r>
      <w:r w:rsidRPr="001536E1">
        <w:rPr>
          <w:rFonts w:asciiTheme="majorHAnsi" w:eastAsia="Calibri" w:hAnsiTheme="majorHAnsi" w:cs="Times New Roman"/>
          <w:b/>
          <w:iCs/>
        </w:rPr>
        <w:t>Navigations</w:t>
      </w:r>
      <w:r w:rsidRPr="001536E1">
        <w:rPr>
          <w:rFonts w:asciiTheme="majorHAnsi" w:eastAsia="Calibri" w:hAnsiTheme="majorHAnsi" w:cs="Times New Roman"/>
          <w:iCs/>
        </w:rPr>
        <w:t xml:space="preserve"> and </w:t>
      </w:r>
      <w:r w:rsidRPr="001536E1">
        <w:rPr>
          <w:rFonts w:asciiTheme="majorHAnsi" w:eastAsia="Calibri" w:hAnsiTheme="majorHAnsi" w:cs="Times New Roman"/>
          <w:b/>
          <w:iCs/>
        </w:rPr>
        <w:t>presented designs</w:t>
      </w:r>
      <w:r w:rsidRPr="001536E1">
        <w:rPr>
          <w:rFonts w:asciiTheme="majorHAnsi" w:eastAsia="Calibri" w:hAnsiTheme="majorHAnsi" w:cs="Times New Roman"/>
          <w:iCs/>
        </w:rPr>
        <w:t xml:space="preserve"> and concepts to the clients and the management review.</w:t>
      </w:r>
    </w:p>
    <w:p w:rsidR="00304D42" w:rsidRPr="001536E1" w:rsidRDefault="00304D42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shd w:val="clear" w:color="auto" w:fill="FFFFFF"/>
        </w:rPr>
        <w:t> </w:t>
      </w:r>
      <w:r w:rsidRPr="001536E1">
        <w:rPr>
          <w:rFonts w:asciiTheme="majorHAnsi" w:eastAsia="Calibri" w:hAnsiTheme="majorHAnsi" w:cs="Times New Roman"/>
          <w:iCs/>
        </w:rPr>
        <w:t xml:space="preserve">Implemented Client side validation using Angular JS Custom Form Validation with </w:t>
      </w:r>
      <w:r w:rsidRPr="001536E1">
        <w:rPr>
          <w:rFonts w:asciiTheme="majorHAnsi" w:eastAsia="Calibri" w:hAnsiTheme="majorHAnsi" w:cs="Times New Roman"/>
          <w:b/>
          <w:bCs/>
          <w:iCs/>
        </w:rPr>
        <w:t>ng-show</w:t>
      </w:r>
      <w:r w:rsidRPr="001536E1">
        <w:rPr>
          <w:rFonts w:asciiTheme="majorHAnsi" w:eastAsia="Calibri" w:hAnsiTheme="majorHAnsi" w:cs="Times New Roman"/>
          <w:iCs/>
        </w:rPr>
        <w:t xml:space="preserve"> and </w:t>
      </w:r>
      <w:r w:rsidRPr="001536E1">
        <w:rPr>
          <w:rFonts w:asciiTheme="majorHAnsi" w:eastAsia="Calibri" w:hAnsiTheme="majorHAnsi" w:cs="Times New Roman"/>
          <w:b/>
          <w:bCs/>
          <w:iCs/>
        </w:rPr>
        <w:t>ng-hide</w:t>
      </w:r>
      <w:r w:rsidRPr="001536E1">
        <w:rPr>
          <w:rFonts w:asciiTheme="majorHAnsi" w:eastAsia="Calibri" w:hAnsiTheme="majorHAnsi" w:cs="Times New Roman"/>
          <w:iCs/>
        </w:rPr>
        <w:t>.</w:t>
      </w:r>
      <w:r w:rsidRPr="001536E1">
        <w:rPr>
          <w:rFonts w:asciiTheme="majorHAnsi" w:hAnsiTheme="majorHAnsi" w:cs="Times New Roman"/>
          <w:shd w:val="clear" w:color="auto" w:fill="FFFFFF"/>
        </w:rPr>
        <w:t> 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eastAsia="Helvetica" w:hAnsiTheme="majorHAnsi" w:cs="Times New Roman"/>
        </w:rPr>
        <w:t xml:space="preserve">Used the </w:t>
      </w:r>
      <w:r w:rsidRPr="001536E1">
        <w:rPr>
          <w:rFonts w:asciiTheme="majorHAnsi" w:eastAsia="Helvetica" w:hAnsiTheme="majorHAnsi" w:cs="Times New Roman"/>
          <w:b/>
        </w:rPr>
        <w:t>Mozilla Firefox extension</w:t>
      </w:r>
      <w:r w:rsidRPr="001536E1">
        <w:rPr>
          <w:rFonts w:asciiTheme="majorHAnsi" w:eastAsia="Helvetica" w:hAnsiTheme="majorHAnsi" w:cs="Times New Roman"/>
        </w:rPr>
        <w:t xml:space="preserve">, Firebug, to view and debug </w:t>
      </w:r>
      <w:r w:rsidRPr="001536E1">
        <w:rPr>
          <w:rFonts w:asciiTheme="majorHAnsi" w:eastAsia="Helvetica" w:hAnsiTheme="majorHAnsi" w:cs="Times New Roman"/>
          <w:b/>
        </w:rPr>
        <w:t>HTML, DOM and JavaScript.</w:t>
      </w:r>
    </w:p>
    <w:p w:rsidR="00304D42" w:rsidRPr="001536E1" w:rsidRDefault="00304D42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shd w:val="clear" w:color="auto" w:fill="FFFFFF"/>
        </w:rPr>
        <w:lastRenderedPageBreak/>
        <w:t> </w:t>
      </w:r>
      <w:r w:rsidRPr="001536E1">
        <w:rPr>
          <w:rFonts w:asciiTheme="majorHAnsi" w:eastAsia="Calibri" w:hAnsiTheme="majorHAnsi" w:cs="Times New Roman"/>
          <w:iCs/>
        </w:rPr>
        <w:t xml:space="preserve">Implemented </w:t>
      </w:r>
      <w:r w:rsidRPr="001536E1">
        <w:rPr>
          <w:rFonts w:asciiTheme="majorHAnsi" w:eastAsia="Calibri" w:hAnsiTheme="majorHAnsi" w:cs="Times New Roman"/>
          <w:b/>
          <w:bCs/>
          <w:iCs/>
        </w:rPr>
        <w:t>ng-repeat</w:t>
      </w:r>
      <w:r w:rsidRPr="001536E1">
        <w:rPr>
          <w:rFonts w:asciiTheme="majorHAnsi" w:eastAsia="Calibri" w:hAnsiTheme="majorHAnsi" w:cs="Times New Roman"/>
          <w:iCs/>
        </w:rPr>
        <w:t xml:space="preserve"> to display tabular data and utilized features such as sorting, filtering, paging and data manipulation to perform </w:t>
      </w:r>
      <w:r w:rsidRPr="001536E1">
        <w:rPr>
          <w:rFonts w:asciiTheme="majorHAnsi" w:eastAsia="Calibri" w:hAnsiTheme="majorHAnsi" w:cs="Times New Roman"/>
          <w:b/>
          <w:bCs/>
          <w:iCs/>
        </w:rPr>
        <w:t>CRUD</w:t>
      </w:r>
      <w:r w:rsidRPr="001536E1">
        <w:rPr>
          <w:rFonts w:asciiTheme="majorHAnsi" w:eastAsia="Calibri" w:hAnsiTheme="majorHAnsi" w:cs="Times New Roman"/>
          <w:iCs/>
        </w:rPr>
        <w:t xml:space="preserve"> operations by using Angular JS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Developed web page layouts using</w:t>
      </w:r>
      <w:r w:rsidRPr="001536E1">
        <w:rPr>
          <w:rFonts w:asciiTheme="majorHAnsi" w:hAnsiTheme="majorHAnsi" w:cs="Times New Roman"/>
          <w:b/>
        </w:rPr>
        <w:t xml:space="preserve"> CSS</w:t>
      </w:r>
      <w:r w:rsidRPr="001536E1">
        <w:rPr>
          <w:rFonts w:asciiTheme="majorHAnsi" w:hAnsiTheme="majorHAnsi" w:cs="Times New Roman"/>
        </w:rPr>
        <w:t xml:space="preserve"> mechanism to include different colors, layout, width, height, font size, images size to the web pages.</w:t>
      </w:r>
    </w:p>
    <w:p w:rsidR="00545DAE" w:rsidRPr="001536E1" w:rsidRDefault="001F4D39" w:rsidP="00B12E73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Used </w:t>
      </w:r>
      <w:r w:rsidRPr="001536E1">
        <w:rPr>
          <w:rFonts w:asciiTheme="majorHAnsi" w:hAnsiTheme="majorHAnsi" w:cs="Times New Roman"/>
          <w:b/>
          <w:bCs/>
        </w:rPr>
        <w:t>Angular Js</w:t>
      </w:r>
      <w:r w:rsidRPr="001536E1">
        <w:rPr>
          <w:rFonts w:asciiTheme="majorHAnsi" w:hAnsiTheme="majorHAnsi" w:cs="Times New Roman"/>
        </w:rPr>
        <w:t> created custom directives for data manipulations and to display data in company standard format in UI.</w:t>
      </w:r>
    </w:p>
    <w:p w:rsidR="00545DAE" w:rsidRPr="001536E1" w:rsidRDefault="00545DAE" w:rsidP="00B12E73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shd w:val="clear" w:color="auto" w:fill="FFFFFF"/>
        </w:rPr>
        <w:t>Created S3 buckets in the AWS environment to store files, sometimes which are required to serve static content for a web application.</w:t>
      </w:r>
    </w:p>
    <w:p w:rsidR="001F4D39" w:rsidRPr="001536E1" w:rsidRDefault="001F4D39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>Worked on Angular forms validation to do client side validations.</w:t>
      </w:r>
    </w:p>
    <w:p w:rsidR="0070043A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Used </w:t>
      </w:r>
      <w:r w:rsidRPr="001536E1">
        <w:rPr>
          <w:rFonts w:asciiTheme="majorHAnsi" w:hAnsiTheme="majorHAnsi" w:cs="Times New Roman"/>
          <w:b/>
        </w:rPr>
        <w:t xml:space="preserve">SASS </w:t>
      </w:r>
      <w:r w:rsidRPr="001536E1">
        <w:rPr>
          <w:rFonts w:asciiTheme="majorHAnsi" w:hAnsiTheme="majorHAnsi" w:cs="Times New Roman"/>
        </w:rPr>
        <w:t>structures for styling.</w:t>
      </w:r>
    </w:p>
    <w:p w:rsidR="005840E7" w:rsidRPr="001536E1" w:rsidRDefault="005840E7" w:rsidP="005840E7">
      <w:pPr>
        <w:pStyle w:val="ListParagraph"/>
        <w:numPr>
          <w:ilvl w:val="0"/>
          <w:numId w:val="17"/>
        </w:numPr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Used jQuery to traverse through a DOM tree and manipulated the nodes in the tree</w:t>
      </w:r>
    </w:p>
    <w:p w:rsidR="005840E7" w:rsidRPr="001536E1" w:rsidRDefault="005840E7" w:rsidP="005840E7">
      <w:pPr>
        <w:pStyle w:val="ListParagraph"/>
        <w:numPr>
          <w:ilvl w:val="0"/>
          <w:numId w:val="17"/>
        </w:numPr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</w:rPr>
        <w:t>Created Node.js middleware application server to encapsulate modern JS widget framework and control set.</w:t>
      </w:r>
    </w:p>
    <w:p w:rsidR="00FA0536" w:rsidRPr="001536E1" w:rsidRDefault="00FA0536" w:rsidP="00A20350">
      <w:pPr>
        <w:numPr>
          <w:ilvl w:val="0"/>
          <w:numId w:val="17"/>
        </w:numPr>
        <w:suppressAutoHyphens w:val="0"/>
        <w:spacing w:after="0"/>
        <w:jc w:val="both"/>
        <w:outlineLvl w:val="0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Involved in the development of responsive design using </w:t>
      </w:r>
      <w:r w:rsidRPr="001536E1">
        <w:rPr>
          <w:rFonts w:asciiTheme="majorHAnsi" w:hAnsiTheme="majorHAnsi"/>
          <w:b/>
        </w:rPr>
        <w:t>Twitter</w:t>
      </w:r>
      <w:r w:rsidRPr="001536E1">
        <w:rPr>
          <w:rFonts w:asciiTheme="majorHAnsi" w:hAnsiTheme="majorHAnsi"/>
        </w:rPr>
        <w:t xml:space="preserve"> </w:t>
      </w:r>
      <w:r w:rsidRPr="001536E1">
        <w:rPr>
          <w:rFonts w:asciiTheme="majorHAnsi" w:hAnsiTheme="majorHAnsi"/>
          <w:b/>
        </w:rPr>
        <w:t>BootStrap</w:t>
      </w:r>
      <w:r w:rsidRPr="001536E1">
        <w:rPr>
          <w:rFonts w:asciiTheme="majorHAnsi" w:hAnsiTheme="majorHAnsi"/>
        </w:rPr>
        <w:t>.</w:t>
      </w:r>
    </w:p>
    <w:p w:rsidR="00FA0536" w:rsidRPr="001536E1" w:rsidRDefault="00FA0536" w:rsidP="00A20350">
      <w:pPr>
        <w:numPr>
          <w:ilvl w:val="0"/>
          <w:numId w:val="17"/>
        </w:numPr>
        <w:suppressAutoHyphens w:val="0"/>
        <w:spacing w:after="0"/>
        <w:jc w:val="both"/>
        <w:outlineLvl w:val="0"/>
        <w:rPr>
          <w:rStyle w:val="apple-style-span"/>
          <w:rFonts w:asciiTheme="majorHAnsi" w:hAnsiTheme="majorHAnsi"/>
        </w:rPr>
      </w:pPr>
      <w:r w:rsidRPr="001536E1">
        <w:rPr>
          <w:rStyle w:val="apple-style-span"/>
          <w:rFonts w:asciiTheme="majorHAnsi" w:hAnsiTheme="majorHAnsi"/>
        </w:rPr>
        <w:t xml:space="preserve">Utilized various </w:t>
      </w:r>
      <w:r w:rsidRPr="001536E1">
        <w:rPr>
          <w:rStyle w:val="apple-style-span"/>
          <w:rFonts w:asciiTheme="majorHAnsi" w:hAnsiTheme="majorHAnsi"/>
          <w:b/>
        </w:rPr>
        <w:t>JQUERY</w:t>
      </w:r>
      <w:r w:rsidRPr="001536E1">
        <w:rPr>
          <w:rStyle w:val="apple-style-span"/>
          <w:rFonts w:asciiTheme="majorHAnsi" w:hAnsiTheme="majorHAnsi"/>
        </w:rPr>
        <w:t xml:space="preserve"> plugins to build Rich Internet Application (</w:t>
      </w:r>
      <w:r w:rsidRPr="001536E1">
        <w:rPr>
          <w:rStyle w:val="apple-style-span"/>
          <w:rFonts w:asciiTheme="majorHAnsi" w:hAnsiTheme="majorHAnsi"/>
          <w:b/>
        </w:rPr>
        <w:t>RIA</w:t>
      </w:r>
      <w:r w:rsidRPr="001536E1">
        <w:rPr>
          <w:rStyle w:val="apple-style-span"/>
          <w:rFonts w:asciiTheme="majorHAnsi" w:hAnsiTheme="majorHAnsi"/>
        </w:rPr>
        <w:t>) to make it look more intuitive.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bCs/>
        </w:rPr>
        <w:t xml:space="preserve">Used </w:t>
      </w:r>
      <w:r w:rsidRPr="001536E1">
        <w:rPr>
          <w:rFonts w:asciiTheme="majorHAnsi" w:hAnsiTheme="majorHAnsi" w:cs="Times New Roman"/>
          <w:b/>
          <w:bCs/>
        </w:rPr>
        <w:t>AJAX</w:t>
      </w:r>
      <w:r w:rsidRPr="001536E1">
        <w:rPr>
          <w:rFonts w:asciiTheme="majorHAnsi" w:hAnsiTheme="majorHAnsi" w:cs="Times New Roman"/>
          <w:bCs/>
        </w:rPr>
        <w:t xml:space="preserve"> framework for asynchronous data transfer between the browser and the server.</w:t>
      </w:r>
    </w:p>
    <w:p w:rsidR="002B615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bCs/>
        </w:rPr>
        <w:t xml:space="preserve">Involved in development of TDD using </w:t>
      </w:r>
      <w:r w:rsidRPr="001536E1">
        <w:rPr>
          <w:rFonts w:asciiTheme="majorHAnsi" w:hAnsiTheme="majorHAnsi" w:cs="Times New Roman"/>
          <w:b/>
          <w:bCs/>
        </w:rPr>
        <w:t>Jasmine</w:t>
      </w:r>
      <w:r w:rsidRPr="001536E1">
        <w:rPr>
          <w:rFonts w:asciiTheme="majorHAnsi" w:hAnsiTheme="majorHAnsi" w:cs="Times New Roman"/>
          <w:bCs/>
        </w:rPr>
        <w:t xml:space="preserve"> and </w:t>
      </w:r>
      <w:r w:rsidRPr="001536E1">
        <w:rPr>
          <w:rFonts w:asciiTheme="majorHAnsi" w:hAnsiTheme="majorHAnsi" w:cs="Times New Roman"/>
          <w:b/>
          <w:bCs/>
        </w:rPr>
        <w:t>karma</w:t>
      </w:r>
      <w:r w:rsidRPr="001536E1">
        <w:rPr>
          <w:rFonts w:asciiTheme="majorHAnsi" w:hAnsiTheme="majorHAnsi" w:cs="Times New Roman"/>
          <w:bCs/>
        </w:rPr>
        <w:t>.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Created and modified new and existing pages, applied new styles on the pages with the help of </w:t>
      </w:r>
      <w:r w:rsidRPr="001536E1">
        <w:rPr>
          <w:rFonts w:asciiTheme="majorHAnsi" w:hAnsiTheme="majorHAnsi" w:cs="Times New Roman"/>
          <w:b/>
        </w:rPr>
        <w:t xml:space="preserve">Dojo </w:t>
      </w:r>
      <w:r w:rsidRPr="001536E1">
        <w:rPr>
          <w:rFonts w:asciiTheme="majorHAnsi" w:hAnsiTheme="majorHAnsi" w:cs="Times New Roman"/>
        </w:rPr>
        <w:t xml:space="preserve">and </w:t>
      </w:r>
      <w:r w:rsidRPr="001536E1">
        <w:rPr>
          <w:rFonts w:asciiTheme="majorHAnsi" w:hAnsiTheme="majorHAnsi" w:cs="Times New Roman"/>
          <w:b/>
        </w:rPr>
        <w:t>JavaScript</w:t>
      </w:r>
      <w:r w:rsidRPr="001536E1">
        <w:rPr>
          <w:rFonts w:asciiTheme="majorHAnsi" w:hAnsiTheme="majorHAnsi" w:cs="Times New Roman"/>
        </w:rPr>
        <w:t>.</w:t>
      </w:r>
    </w:p>
    <w:p w:rsidR="00A20350" w:rsidRPr="001536E1" w:rsidRDefault="00FA0536" w:rsidP="00B12E73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bCs/>
        </w:rPr>
        <w:t xml:space="preserve">Used </w:t>
      </w:r>
      <w:r w:rsidRPr="001536E1">
        <w:rPr>
          <w:rFonts w:asciiTheme="majorHAnsi" w:hAnsiTheme="majorHAnsi" w:cs="Times New Roman"/>
          <w:b/>
          <w:bCs/>
        </w:rPr>
        <w:t>maven</w:t>
      </w:r>
      <w:r w:rsidRPr="001536E1">
        <w:rPr>
          <w:rFonts w:asciiTheme="majorHAnsi" w:hAnsiTheme="majorHAnsi" w:cs="Times New Roman"/>
          <w:bCs/>
        </w:rPr>
        <w:t xml:space="preserve"> for building and deploying the application.</w:t>
      </w:r>
    </w:p>
    <w:p w:rsidR="00FA0536" w:rsidRPr="001536E1" w:rsidRDefault="00FA0536" w:rsidP="00A20350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</w:rPr>
        <w:t xml:space="preserve">Worked with the team of architects and back-end Developers to gather requirements and enhance the application functionality and add new features. </w:t>
      </w:r>
    </w:p>
    <w:p w:rsidR="007E74DF" w:rsidRPr="001536E1" w:rsidRDefault="007E74DF" w:rsidP="00A20350">
      <w:pPr>
        <w:pStyle w:val="NoSpacing"/>
        <w:spacing w:line="276" w:lineRule="auto"/>
        <w:ind w:left="720"/>
        <w:jc w:val="both"/>
        <w:rPr>
          <w:rFonts w:asciiTheme="majorHAnsi" w:hAnsiTheme="majorHAnsi" w:cs="Times New Roman"/>
        </w:rPr>
      </w:pPr>
    </w:p>
    <w:p w:rsidR="00731103" w:rsidRPr="001536E1" w:rsidRDefault="00FA0536" w:rsidP="00A20350">
      <w:pPr>
        <w:pStyle w:val="NoSpacing"/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hAnsiTheme="majorHAnsi" w:cs="Times New Roman"/>
          <w:b/>
        </w:rPr>
        <w:t>Environment</w:t>
      </w:r>
      <w:r w:rsidRPr="001536E1">
        <w:rPr>
          <w:rFonts w:asciiTheme="majorHAnsi" w:hAnsiTheme="majorHAnsi" w:cs="Times New Roman"/>
        </w:rPr>
        <w:t>: HTML5, CSS3, SASS, JavaScript, JQuery, TypeScript, AJAX, BootStrap</w:t>
      </w:r>
      <w:r w:rsidR="00037DB4" w:rsidRPr="001536E1">
        <w:rPr>
          <w:rFonts w:asciiTheme="majorHAnsi" w:hAnsiTheme="majorHAnsi" w:cs="Times New Roman"/>
        </w:rPr>
        <w:t>, Angular 2</w:t>
      </w:r>
      <w:r w:rsidRPr="001536E1">
        <w:rPr>
          <w:rFonts w:asciiTheme="majorHAnsi" w:hAnsiTheme="majorHAnsi" w:cs="Times New Roman"/>
        </w:rPr>
        <w:t xml:space="preserve">, </w:t>
      </w:r>
      <w:r w:rsidR="005840E7" w:rsidRPr="001536E1">
        <w:rPr>
          <w:rFonts w:asciiTheme="majorHAnsi" w:hAnsiTheme="majorHAnsi" w:cs="Times New Roman"/>
        </w:rPr>
        <w:t xml:space="preserve">Node JS, </w:t>
      </w:r>
      <w:r w:rsidRPr="001536E1">
        <w:rPr>
          <w:rFonts w:asciiTheme="majorHAnsi" w:hAnsiTheme="majorHAnsi" w:cs="Times New Roman"/>
        </w:rPr>
        <w:t>DOM, maven, Java, Jasmine, Karma, Agile,</w:t>
      </w:r>
      <w:r w:rsidR="00545DAE" w:rsidRPr="001536E1">
        <w:rPr>
          <w:rFonts w:asciiTheme="majorHAnsi" w:hAnsiTheme="majorHAnsi" w:cs="Times New Roman"/>
        </w:rPr>
        <w:t xml:space="preserve"> </w:t>
      </w:r>
      <w:bookmarkStart w:id="0" w:name="_GoBack"/>
      <w:bookmarkEnd w:id="0"/>
      <w:r w:rsidRPr="001536E1">
        <w:rPr>
          <w:rFonts w:asciiTheme="majorHAnsi" w:hAnsiTheme="majorHAnsi" w:cs="Times New Roman"/>
        </w:rPr>
        <w:t>Windows.</w:t>
      </w:r>
    </w:p>
    <w:p w:rsidR="008B6382" w:rsidRPr="001536E1" w:rsidRDefault="008B6382" w:rsidP="00A20350">
      <w:pPr>
        <w:pStyle w:val="NoSpacing"/>
        <w:spacing w:line="276" w:lineRule="auto"/>
        <w:jc w:val="both"/>
        <w:rPr>
          <w:rStyle w:val="apple-style-span"/>
          <w:rFonts w:asciiTheme="majorHAnsi" w:hAnsiTheme="majorHAnsi" w:cs="Times New Roman"/>
          <w:b/>
        </w:rPr>
      </w:pPr>
    </w:p>
    <w:p w:rsidR="00EB49E4" w:rsidRPr="001536E1" w:rsidRDefault="00EB49E4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  <w:bCs/>
        </w:rPr>
      </w:pPr>
      <w:r w:rsidRPr="001536E1">
        <w:rPr>
          <w:rStyle w:val="apple-style-span"/>
          <w:rFonts w:asciiTheme="majorHAnsi" w:hAnsiTheme="majorHAnsi" w:cs="Times New Roman"/>
          <w:b/>
        </w:rPr>
        <w:t>Client</w:t>
      </w:r>
      <w:r w:rsidR="004511FF" w:rsidRPr="001536E1">
        <w:rPr>
          <w:rStyle w:val="apple-style-span"/>
          <w:rFonts w:asciiTheme="majorHAnsi" w:hAnsiTheme="majorHAnsi" w:cs="Times New Roman"/>
          <w:b/>
        </w:rPr>
        <w:t>:</w:t>
      </w:r>
      <w:r w:rsidR="004511FF" w:rsidRPr="001536E1">
        <w:rPr>
          <w:rFonts w:asciiTheme="majorHAnsi" w:hAnsiTheme="majorHAnsi" w:cs="Times New Roman"/>
          <w:bCs/>
          <w:iCs/>
        </w:rPr>
        <w:t xml:space="preserve"> </w:t>
      </w:r>
      <w:r w:rsidR="00CF18EF" w:rsidRPr="001536E1">
        <w:rPr>
          <w:rFonts w:asciiTheme="majorHAnsi" w:hAnsiTheme="majorHAnsi" w:cs="Times New Roman"/>
          <w:b/>
          <w:bCs/>
          <w:iCs/>
        </w:rPr>
        <w:t>Apple Inc,</w:t>
      </w:r>
      <w:r w:rsidR="005A16B0" w:rsidRPr="001536E1">
        <w:rPr>
          <w:rFonts w:asciiTheme="majorHAnsi" w:hAnsiTheme="majorHAnsi" w:cs="Times New Roman"/>
          <w:b/>
          <w:bCs/>
          <w:iCs/>
        </w:rPr>
        <w:t xml:space="preserve"> </w:t>
      </w:r>
      <w:r w:rsidR="00CF18EF" w:rsidRPr="001536E1">
        <w:rPr>
          <w:rFonts w:asciiTheme="majorHAnsi" w:hAnsiTheme="majorHAnsi" w:cs="Times New Roman"/>
          <w:b/>
          <w:bCs/>
          <w:iCs/>
        </w:rPr>
        <w:t>CA</w:t>
      </w:r>
      <w:r w:rsidR="001536E1" w:rsidRPr="001536E1">
        <w:rPr>
          <w:rFonts w:asciiTheme="majorHAnsi" w:hAnsiTheme="majorHAnsi" w:cs="Times New Roman"/>
        </w:rPr>
        <w:tab/>
      </w:r>
      <w:r w:rsidR="001536E1">
        <w:rPr>
          <w:rFonts w:asciiTheme="majorHAnsi" w:hAnsiTheme="majorHAnsi" w:cs="Times New Roman"/>
        </w:rPr>
        <w:tab/>
      </w:r>
      <w:r w:rsidRPr="001536E1">
        <w:rPr>
          <w:rFonts w:asciiTheme="majorHAnsi" w:hAnsiTheme="majorHAnsi" w:cs="Times New Roman"/>
          <w:b/>
          <w:bCs/>
        </w:rPr>
        <w:t>Mar’1</w:t>
      </w:r>
      <w:r w:rsidR="00AD6D7D" w:rsidRPr="001536E1">
        <w:rPr>
          <w:rFonts w:asciiTheme="majorHAnsi" w:hAnsiTheme="majorHAnsi" w:cs="Times New Roman"/>
          <w:b/>
          <w:bCs/>
        </w:rPr>
        <w:t>3</w:t>
      </w:r>
      <w:r w:rsidRPr="001536E1">
        <w:rPr>
          <w:rFonts w:asciiTheme="majorHAnsi" w:hAnsiTheme="majorHAnsi" w:cs="Times New Roman"/>
          <w:b/>
          <w:bCs/>
        </w:rPr>
        <w:t>-</w:t>
      </w:r>
      <w:r w:rsidR="000E6525" w:rsidRPr="001536E1">
        <w:rPr>
          <w:rFonts w:asciiTheme="majorHAnsi" w:hAnsiTheme="majorHAnsi" w:cs="Times New Roman"/>
          <w:b/>
          <w:bCs/>
        </w:rPr>
        <w:t>Nov</w:t>
      </w:r>
      <w:r w:rsidRPr="001536E1">
        <w:rPr>
          <w:rFonts w:asciiTheme="majorHAnsi" w:hAnsiTheme="majorHAnsi" w:cs="Times New Roman"/>
          <w:b/>
          <w:bCs/>
        </w:rPr>
        <w:t>’1</w:t>
      </w:r>
      <w:r w:rsidR="001536E1" w:rsidRPr="001536E1">
        <w:rPr>
          <w:rFonts w:asciiTheme="majorHAnsi" w:hAnsiTheme="majorHAnsi" w:cs="Times New Roman"/>
          <w:b/>
          <w:bCs/>
        </w:rPr>
        <w:t>4</w:t>
      </w:r>
    </w:p>
    <w:p w:rsidR="00D12DD2" w:rsidRPr="001536E1" w:rsidRDefault="0043135E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/>
        </w:rPr>
        <w:t xml:space="preserve">Role: </w:t>
      </w:r>
      <w:r w:rsidR="004F3D83" w:rsidRPr="001536E1">
        <w:rPr>
          <w:rFonts w:asciiTheme="majorHAnsi" w:hAnsiTheme="majorHAnsi" w:cs="Times New Roman"/>
          <w:b/>
        </w:rPr>
        <w:t>UI Developer</w:t>
      </w:r>
    </w:p>
    <w:p w:rsidR="00FD4BD8" w:rsidRPr="001536E1" w:rsidRDefault="00FD4BD8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  <w:r w:rsidRPr="001536E1">
        <w:rPr>
          <w:rFonts w:asciiTheme="majorHAnsi" w:hAnsiTheme="majorHAnsi" w:cs="Times New Roman"/>
          <w:b/>
        </w:rPr>
        <w:t>Responsibilities:</w:t>
      </w:r>
    </w:p>
    <w:p w:rsidR="007E74DF" w:rsidRPr="001536E1" w:rsidRDefault="007E74DF" w:rsidP="00A20350">
      <w:pPr>
        <w:pStyle w:val="NoSpacing"/>
        <w:spacing w:line="276" w:lineRule="auto"/>
        <w:jc w:val="both"/>
        <w:rPr>
          <w:rFonts w:asciiTheme="majorHAnsi" w:hAnsiTheme="majorHAnsi" w:cs="Times New Roman"/>
          <w:b/>
        </w:rPr>
      </w:pP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</w:rPr>
        <w:t>Analyzed business requirements, participated in technical design, development and testing of various modules assigned.</w:t>
      </w:r>
    </w:p>
    <w:p w:rsidR="000E6525" w:rsidRPr="001536E1" w:rsidRDefault="000E6525" w:rsidP="000E6525">
      <w:pPr>
        <w:widowControl w:val="0"/>
        <w:numPr>
          <w:ilvl w:val="0"/>
          <w:numId w:val="18"/>
        </w:numPr>
        <w:autoSpaceDE w:val="0"/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</w:rPr>
        <w:t>Involved in developing the UI pages using</w:t>
      </w:r>
      <w:r w:rsidRPr="001536E1">
        <w:rPr>
          <w:rFonts w:asciiTheme="majorHAnsi" w:hAnsiTheme="majorHAnsi"/>
          <w:b/>
        </w:rPr>
        <w:t xml:space="preserve"> HTML, DHTML, CSS, Angular js, JSON, JQuery and Ajax.</w:t>
      </w:r>
    </w:p>
    <w:p w:rsidR="000E6525" w:rsidRPr="001536E1" w:rsidRDefault="000E6525" w:rsidP="000E6525">
      <w:pPr>
        <w:widowControl w:val="0"/>
        <w:numPr>
          <w:ilvl w:val="0"/>
          <w:numId w:val="18"/>
        </w:numPr>
        <w:autoSpaceDE w:val="0"/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</w:rPr>
        <w:t xml:space="preserve">Experienced in </w:t>
      </w:r>
      <w:r w:rsidRPr="001536E1">
        <w:rPr>
          <w:rFonts w:asciiTheme="majorHAnsi" w:hAnsiTheme="majorHAnsi"/>
          <w:b/>
          <w:bCs/>
        </w:rPr>
        <w:t>Angular Js</w:t>
      </w:r>
      <w:r w:rsidRPr="001536E1">
        <w:rPr>
          <w:rFonts w:asciiTheme="majorHAnsi" w:hAnsiTheme="majorHAnsi"/>
        </w:rPr>
        <w:t xml:space="preserve"> controllers and routing.</w:t>
      </w:r>
    </w:p>
    <w:p w:rsidR="000E6525" w:rsidRPr="001536E1" w:rsidRDefault="000E6525" w:rsidP="000E6525">
      <w:pPr>
        <w:widowControl w:val="0"/>
        <w:numPr>
          <w:ilvl w:val="0"/>
          <w:numId w:val="18"/>
        </w:numPr>
        <w:autoSpaceDE w:val="0"/>
        <w:spacing w:after="0"/>
        <w:jc w:val="both"/>
        <w:rPr>
          <w:rFonts w:asciiTheme="majorHAnsi" w:hAnsiTheme="majorHAnsi"/>
          <w:b/>
        </w:rPr>
      </w:pPr>
      <w:r w:rsidRPr="001536E1">
        <w:rPr>
          <w:rFonts w:asciiTheme="majorHAnsi" w:hAnsiTheme="majorHAnsi"/>
        </w:rPr>
        <w:t>Used Angular Js factory to consume web services.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shd w:val="clear" w:color="auto" w:fill="FFFFFF"/>
        </w:rPr>
      </w:pPr>
      <w:r w:rsidRPr="001536E1">
        <w:rPr>
          <w:rFonts w:asciiTheme="majorHAnsi" w:hAnsiTheme="majorHAnsi"/>
          <w:b w:val="0"/>
          <w:shd w:val="clear" w:color="auto" w:fill="FFFFFF"/>
        </w:rPr>
        <w:t xml:space="preserve">Used customized services and directives in </w:t>
      </w:r>
      <w:r w:rsidRPr="001536E1">
        <w:rPr>
          <w:rFonts w:asciiTheme="majorHAnsi" w:hAnsiTheme="majorHAnsi"/>
          <w:shd w:val="clear" w:color="auto" w:fill="FFFFFF"/>
        </w:rPr>
        <w:t>Angular JS</w:t>
      </w:r>
      <w:r w:rsidRPr="001536E1">
        <w:rPr>
          <w:rFonts w:asciiTheme="majorHAnsi" w:hAnsiTheme="majorHAnsi"/>
          <w:b w:val="0"/>
          <w:shd w:val="clear" w:color="auto" w:fill="FFFFFF"/>
        </w:rPr>
        <w:t xml:space="preserve"> to develop dynamic and responsive webpages.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shd w:val="clear" w:color="auto" w:fill="FFFFFF"/>
        </w:rPr>
      </w:pPr>
      <w:r w:rsidRPr="001536E1">
        <w:rPr>
          <w:rFonts w:asciiTheme="majorHAnsi" w:hAnsiTheme="majorHAnsi"/>
          <w:b w:val="0"/>
        </w:rPr>
        <w:t xml:space="preserve">Utilized </w:t>
      </w:r>
      <w:r w:rsidRPr="001536E1">
        <w:rPr>
          <w:rFonts w:asciiTheme="majorHAnsi" w:hAnsiTheme="majorHAnsi"/>
        </w:rPr>
        <w:t>Angular JS</w:t>
      </w:r>
      <w:r w:rsidRPr="001536E1">
        <w:rPr>
          <w:rFonts w:asciiTheme="majorHAnsi" w:hAnsiTheme="majorHAnsi"/>
          <w:b w:val="0"/>
        </w:rPr>
        <w:t xml:space="preserve"> validation frame work.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shd w:val="clear" w:color="auto" w:fill="FFFFFF"/>
        </w:rPr>
      </w:pPr>
      <w:r w:rsidRPr="001536E1">
        <w:rPr>
          <w:rFonts w:asciiTheme="majorHAnsi" w:hAnsiTheme="majorHAnsi"/>
          <w:b w:val="0"/>
        </w:rPr>
        <w:t xml:space="preserve">Implemented animations using </w:t>
      </w:r>
      <w:r w:rsidRPr="001536E1">
        <w:rPr>
          <w:rFonts w:asciiTheme="majorHAnsi" w:hAnsiTheme="majorHAnsi"/>
        </w:rPr>
        <w:t>CSS</w:t>
      </w:r>
      <w:r w:rsidRPr="001536E1">
        <w:rPr>
          <w:rFonts w:asciiTheme="majorHAnsi" w:hAnsiTheme="majorHAnsi"/>
          <w:b w:val="0"/>
        </w:rPr>
        <w:t xml:space="preserve"> classes.</w:t>
      </w:r>
    </w:p>
    <w:p w:rsidR="00384D71" w:rsidRPr="001536E1" w:rsidRDefault="00384D71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shd w:val="clear" w:color="auto" w:fill="FFFFFF"/>
        </w:rPr>
      </w:pPr>
      <w:r w:rsidRPr="001536E1">
        <w:rPr>
          <w:rFonts w:asciiTheme="majorHAnsi" w:hAnsiTheme="majorHAnsi"/>
          <w:b w:val="0"/>
          <w:shd w:val="clear" w:color="auto" w:fill="FFFFFF"/>
        </w:rPr>
        <w:t xml:space="preserve">Collaborates with the engineering and eCommerce product teams to engineer the best </w:t>
      </w:r>
      <w:r w:rsidRPr="001536E1">
        <w:rPr>
          <w:rFonts w:asciiTheme="majorHAnsi" w:hAnsiTheme="majorHAnsi"/>
          <w:shd w:val="clear" w:color="auto" w:fill="FFFFFF"/>
        </w:rPr>
        <w:t>Content Management solutions</w:t>
      </w:r>
      <w:r w:rsidRPr="001536E1">
        <w:rPr>
          <w:rFonts w:asciiTheme="majorHAnsi" w:hAnsiTheme="majorHAnsi"/>
          <w:b w:val="0"/>
          <w:shd w:val="clear" w:color="auto" w:fill="FFFFFF"/>
        </w:rPr>
        <w:t xml:space="preserve"> for each new initiative, including the use of new WEM and Endeca functionality, e.g., the personalization engine, message resources and business rules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Designed a Web application using Web API with Angular JS, leveraged </w:t>
      </w:r>
      <w:r w:rsidRPr="001536E1">
        <w:rPr>
          <w:rFonts w:asciiTheme="majorHAnsi" w:hAnsiTheme="majorHAnsi"/>
          <w:bCs w:val="0"/>
        </w:rPr>
        <w:t>Entity framework (EF)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bCs w:val="0"/>
          <w:kern w:val="1"/>
          <w:lang w:eastAsia="ar-SA"/>
        </w:rPr>
      </w:pPr>
      <w:r w:rsidRPr="001536E1">
        <w:rPr>
          <w:rFonts w:asciiTheme="majorHAnsi" w:hAnsiTheme="majorHAnsi"/>
          <w:b w:val="0"/>
          <w:bCs w:val="0"/>
          <w:kern w:val="1"/>
          <w:lang w:eastAsia="ar-SA"/>
        </w:rPr>
        <w:t>Built </w:t>
      </w:r>
      <w:r w:rsidRPr="001536E1">
        <w:rPr>
          <w:rFonts w:asciiTheme="majorHAnsi" w:hAnsiTheme="majorHAnsi"/>
          <w:kern w:val="1"/>
          <w:lang w:eastAsia="ar-SA"/>
        </w:rPr>
        <w:t>Angular JS</w:t>
      </w:r>
      <w:r w:rsidRPr="001536E1">
        <w:rPr>
          <w:rFonts w:asciiTheme="majorHAnsi" w:hAnsiTheme="majorHAnsi"/>
          <w:b w:val="0"/>
          <w:bCs w:val="0"/>
          <w:kern w:val="1"/>
          <w:lang w:eastAsia="ar-SA"/>
        </w:rPr>
        <w:t> modules, controllers, pop up modals, and file uploaders. 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>Developed templates in Angular JS for multiple screens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shd w:val="clear" w:color="auto" w:fill="FFFFFF"/>
        </w:rPr>
      </w:pPr>
      <w:r w:rsidRPr="001536E1">
        <w:rPr>
          <w:rFonts w:asciiTheme="majorHAnsi" w:eastAsia="Times New Roman" w:hAnsiTheme="majorHAnsi"/>
          <w:b w:val="0"/>
        </w:rPr>
        <w:t xml:space="preserve">Made enhancement to applications using </w:t>
      </w:r>
      <w:r w:rsidRPr="001536E1">
        <w:rPr>
          <w:rFonts w:asciiTheme="majorHAnsi" w:eastAsia="Times New Roman" w:hAnsiTheme="majorHAnsi"/>
        </w:rPr>
        <w:t>java.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</w:rPr>
        <w:t xml:space="preserve">Used </w:t>
      </w:r>
      <w:r w:rsidRPr="001536E1">
        <w:rPr>
          <w:rFonts w:asciiTheme="majorHAnsi" w:hAnsiTheme="majorHAnsi"/>
          <w:bCs w:val="0"/>
        </w:rPr>
        <w:t>Angular.JS</w:t>
      </w:r>
      <w:r w:rsidRPr="001536E1">
        <w:rPr>
          <w:rFonts w:asciiTheme="majorHAnsi" w:hAnsiTheme="majorHAnsi"/>
          <w:b w:val="0"/>
        </w:rPr>
        <w:t xml:space="preserve"> as framework to create a Single Page Application (SPA) which can bind data to specific views and synchronize data with server. 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Moved existing </w:t>
      </w:r>
      <w:r w:rsidRPr="001536E1">
        <w:rPr>
          <w:rFonts w:asciiTheme="majorHAnsi" w:eastAsiaTheme="minorHAnsi" w:hAnsiTheme="majorHAnsi"/>
        </w:rPr>
        <w:t>AngularJS</w:t>
      </w:r>
      <w:r w:rsidRPr="001536E1">
        <w:rPr>
          <w:rFonts w:asciiTheme="majorHAnsi" w:eastAsiaTheme="minorHAnsi" w:hAnsiTheme="majorHAnsi"/>
          <w:b w:val="0"/>
          <w:bCs w:val="0"/>
        </w:rPr>
        <w:t xml:space="preserve"> controllers and services to </w:t>
      </w:r>
      <w:r w:rsidRPr="001536E1">
        <w:rPr>
          <w:rFonts w:asciiTheme="majorHAnsi" w:eastAsiaTheme="minorHAnsi" w:hAnsiTheme="majorHAnsi"/>
        </w:rPr>
        <w:t>Angular 2</w:t>
      </w:r>
      <w:r w:rsidRPr="001536E1">
        <w:rPr>
          <w:rFonts w:asciiTheme="majorHAnsi" w:eastAsiaTheme="minorHAnsi" w:hAnsiTheme="majorHAnsi"/>
          <w:b w:val="0"/>
          <w:bCs w:val="0"/>
        </w:rPr>
        <w:t xml:space="preserve"> components for more responsive and less dependency.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lastRenderedPageBreak/>
        <w:t>Enhanced legacy application by building new components in Angular 2 and typescript.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after="90" w:line="240" w:lineRule="atLeast"/>
        <w:ind w:right="135"/>
        <w:rPr>
          <w:rFonts w:asciiTheme="majorHAnsi" w:eastAsiaTheme="minorHAnsi" w:hAnsiTheme="majorHAnsi"/>
          <w:b w:val="0"/>
          <w:bCs w:val="0"/>
        </w:rPr>
      </w:pPr>
      <w:r w:rsidRPr="001536E1">
        <w:rPr>
          <w:rFonts w:asciiTheme="majorHAnsi" w:eastAsiaTheme="minorHAnsi" w:hAnsiTheme="majorHAnsi"/>
          <w:b w:val="0"/>
          <w:bCs w:val="0"/>
        </w:rPr>
        <w:t>Developed single page applications using Angular 2, Typescript, web pack and grunt.</w:t>
      </w:r>
    </w:p>
    <w:p w:rsidR="000E6525" w:rsidRPr="001536E1" w:rsidRDefault="000E6525" w:rsidP="000E6525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ajorHAnsi" w:hAnsiTheme="majorHAnsi" w:cs="Times New Roman"/>
        </w:rPr>
      </w:pPr>
      <w:r w:rsidRPr="001536E1">
        <w:rPr>
          <w:rFonts w:asciiTheme="majorHAnsi" w:eastAsia="Arial" w:hAnsiTheme="majorHAnsi" w:cs="Times New Roman"/>
        </w:rPr>
        <w:t xml:space="preserve">Wrote various classes and methods for data retrieval while implementing </w:t>
      </w:r>
      <w:r w:rsidRPr="001536E1">
        <w:rPr>
          <w:rFonts w:asciiTheme="majorHAnsi" w:eastAsia="Arial" w:hAnsiTheme="majorHAnsi" w:cs="Times New Roman"/>
          <w:b/>
        </w:rPr>
        <w:t>Angular 2</w:t>
      </w:r>
      <w:r w:rsidRPr="001536E1">
        <w:rPr>
          <w:rFonts w:asciiTheme="majorHAnsi" w:eastAsia="Arial" w:hAnsiTheme="majorHAnsi" w:cs="Times New Roman"/>
        </w:rPr>
        <w:t xml:space="preserve"> components.</w:t>
      </w:r>
    </w:p>
    <w:p w:rsidR="000E6525" w:rsidRPr="001536E1" w:rsidRDefault="000E6525" w:rsidP="000E652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  <w:b w:val="0"/>
          <w:shd w:val="clear" w:color="auto" w:fill="FFFFFF"/>
        </w:rPr>
      </w:pPr>
      <w:r w:rsidRPr="001536E1">
        <w:rPr>
          <w:rFonts w:asciiTheme="majorHAnsi" w:eastAsia="Verdana" w:hAnsiTheme="majorHAnsi"/>
          <w:b w:val="0"/>
        </w:rPr>
        <w:t>Used JavaScript for adding little functionality to the existing application (calendar, tooltips, hiding elements, etc.).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Developed </w:t>
      </w:r>
      <w:r w:rsidRPr="001536E1">
        <w:rPr>
          <w:rFonts w:asciiTheme="majorHAnsi" w:hAnsiTheme="majorHAnsi"/>
          <w:b/>
        </w:rPr>
        <w:t>JSP</w:t>
      </w:r>
      <w:r w:rsidRPr="001536E1">
        <w:rPr>
          <w:rFonts w:asciiTheme="majorHAnsi" w:hAnsiTheme="majorHAnsi"/>
        </w:rPr>
        <w:t xml:space="preserve"> for the multiple views in the presentation layer and Java Beans for model layer</w:t>
      </w:r>
      <w:r w:rsidRPr="001536E1">
        <w:rPr>
          <w:rFonts w:asciiTheme="majorHAnsi" w:hAnsiTheme="majorHAnsi"/>
          <w:b/>
        </w:rPr>
        <w:t>.</w:t>
      </w:r>
    </w:p>
    <w:p w:rsidR="000E6525" w:rsidRPr="001536E1" w:rsidRDefault="000E6525" w:rsidP="000E6525">
      <w:pPr>
        <w:widowControl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Worked one-on-one with client to develop layout, color scheme for his website and implemented it into a final interface design with the </w:t>
      </w:r>
      <w:r w:rsidRPr="001536E1">
        <w:rPr>
          <w:rFonts w:asciiTheme="majorHAnsi" w:hAnsiTheme="majorHAnsi"/>
          <w:b/>
        </w:rPr>
        <w:t>HTML/CSS</w:t>
      </w:r>
      <w:r w:rsidRPr="001536E1">
        <w:rPr>
          <w:rFonts w:asciiTheme="majorHAnsi" w:hAnsiTheme="majorHAnsi"/>
        </w:rPr>
        <w:t xml:space="preserve"> &amp; </w:t>
      </w:r>
      <w:r w:rsidRPr="001536E1">
        <w:rPr>
          <w:rFonts w:asciiTheme="majorHAnsi" w:hAnsiTheme="majorHAnsi"/>
          <w:b/>
        </w:rPr>
        <w:t>JavaScript</w:t>
      </w:r>
      <w:r w:rsidRPr="001536E1">
        <w:rPr>
          <w:rFonts w:asciiTheme="majorHAnsi" w:hAnsiTheme="majorHAnsi"/>
        </w:rPr>
        <w:t xml:space="preserve"> using </w:t>
      </w:r>
      <w:r w:rsidRPr="001536E1">
        <w:rPr>
          <w:rFonts w:asciiTheme="majorHAnsi" w:hAnsiTheme="majorHAnsi"/>
          <w:b/>
        </w:rPr>
        <w:t>Dreamweaver CS3</w:t>
      </w:r>
      <w:r w:rsidRPr="001536E1">
        <w:rPr>
          <w:rFonts w:asciiTheme="majorHAnsi" w:hAnsiTheme="majorHAnsi"/>
        </w:rPr>
        <w:t xml:space="preserve">. 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Used </w:t>
      </w:r>
      <w:r w:rsidRPr="001536E1">
        <w:rPr>
          <w:rFonts w:asciiTheme="majorHAnsi" w:hAnsiTheme="majorHAnsi"/>
          <w:b/>
        </w:rPr>
        <w:t>JSTL</w:t>
      </w:r>
      <w:r w:rsidRPr="001536E1">
        <w:rPr>
          <w:rFonts w:asciiTheme="majorHAnsi" w:hAnsiTheme="majorHAnsi"/>
        </w:rPr>
        <w:t xml:space="preserve"> and wrote custom </w:t>
      </w:r>
      <w:r w:rsidRPr="001536E1">
        <w:rPr>
          <w:rFonts w:asciiTheme="majorHAnsi" w:hAnsiTheme="majorHAnsi"/>
          <w:b/>
        </w:rPr>
        <w:t>JSP tag libraries</w:t>
      </w:r>
      <w:r w:rsidRPr="001536E1">
        <w:rPr>
          <w:rFonts w:asciiTheme="majorHAnsi" w:hAnsiTheme="majorHAnsi"/>
        </w:rPr>
        <w:t xml:space="preserve"> and implemented role-based handling in </w:t>
      </w:r>
      <w:r w:rsidRPr="001536E1">
        <w:rPr>
          <w:rFonts w:asciiTheme="majorHAnsi" w:hAnsiTheme="majorHAnsi"/>
          <w:b/>
        </w:rPr>
        <w:t>JSP pages.</w:t>
      </w:r>
      <w:r w:rsidRPr="001536E1">
        <w:rPr>
          <w:rFonts w:asciiTheme="majorHAnsi" w:hAnsiTheme="majorHAnsi"/>
        </w:rPr>
        <w:t xml:space="preserve"> 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eastAsia="Times New Roman" w:hAnsiTheme="majorHAnsi"/>
        </w:rPr>
      </w:pPr>
      <w:r w:rsidRPr="001536E1">
        <w:rPr>
          <w:rFonts w:asciiTheme="majorHAnsi" w:eastAsia="Times New Roman" w:hAnsiTheme="majorHAnsi"/>
        </w:rPr>
        <w:t xml:space="preserve">Used Angular JS </w:t>
      </w:r>
      <w:r w:rsidRPr="001536E1">
        <w:rPr>
          <w:rFonts w:asciiTheme="majorHAnsi" w:eastAsia="Times New Roman" w:hAnsiTheme="majorHAnsi"/>
          <w:b/>
          <w:bCs/>
        </w:rPr>
        <w:t>MVC</w:t>
      </w:r>
      <w:r w:rsidRPr="001536E1">
        <w:rPr>
          <w:rFonts w:asciiTheme="majorHAnsi" w:eastAsia="Times New Roman" w:hAnsiTheme="majorHAnsi"/>
        </w:rPr>
        <w:t xml:space="preserve"> Architecture to split the UI logic into Views, Models and Collections</w:t>
      </w:r>
    </w:p>
    <w:p w:rsidR="000E6525" w:rsidRPr="001536E1" w:rsidRDefault="000E6525" w:rsidP="000E6525">
      <w:pPr>
        <w:widowControl w:val="0"/>
        <w:numPr>
          <w:ilvl w:val="0"/>
          <w:numId w:val="18"/>
        </w:numPr>
        <w:autoSpaceDE w:val="0"/>
        <w:spacing w:after="0"/>
        <w:jc w:val="both"/>
        <w:rPr>
          <w:rFonts w:asciiTheme="majorHAnsi" w:eastAsia="Times New Roman" w:hAnsiTheme="majorHAnsi"/>
        </w:rPr>
      </w:pPr>
      <w:r w:rsidRPr="001536E1">
        <w:rPr>
          <w:rFonts w:asciiTheme="majorHAnsi" w:eastAsia="Times New Roman" w:hAnsiTheme="majorHAnsi"/>
        </w:rPr>
        <w:t xml:space="preserve">Used </w:t>
      </w:r>
      <w:r w:rsidRPr="001536E1">
        <w:rPr>
          <w:rFonts w:asciiTheme="majorHAnsi" w:eastAsia="Times New Roman" w:hAnsiTheme="majorHAnsi"/>
          <w:b/>
        </w:rPr>
        <w:t>JQuery</w:t>
      </w:r>
      <w:r w:rsidRPr="001536E1">
        <w:rPr>
          <w:rFonts w:asciiTheme="majorHAnsi" w:eastAsia="Times New Roman" w:hAnsiTheme="majorHAnsi"/>
        </w:rPr>
        <w:t xml:space="preserve"> core library functions for the logical implementation part at client side for all the application.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eastAsia="Verdana" w:hAnsiTheme="majorHAnsi"/>
        </w:rPr>
      </w:pPr>
      <w:r w:rsidRPr="001536E1">
        <w:rPr>
          <w:rFonts w:asciiTheme="majorHAnsi" w:eastAsia="Verdana" w:hAnsiTheme="majorHAnsi"/>
        </w:rPr>
        <w:t xml:space="preserve">Used </w:t>
      </w:r>
      <w:r w:rsidRPr="001536E1">
        <w:rPr>
          <w:rFonts w:asciiTheme="majorHAnsi" w:eastAsia="Verdana" w:hAnsiTheme="majorHAnsi"/>
          <w:b/>
        </w:rPr>
        <w:t>Ajax</w:t>
      </w:r>
      <w:r w:rsidRPr="001536E1">
        <w:rPr>
          <w:rFonts w:asciiTheme="majorHAnsi" w:eastAsia="Verdana" w:hAnsiTheme="majorHAnsi"/>
        </w:rPr>
        <w:t xml:space="preserve"> for populating the list/drop down box with data.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</w:rPr>
        <w:t xml:space="preserve">Wrote </w:t>
      </w:r>
      <w:r w:rsidRPr="001536E1">
        <w:rPr>
          <w:rFonts w:asciiTheme="majorHAnsi" w:hAnsiTheme="majorHAnsi"/>
          <w:b/>
        </w:rPr>
        <w:t>Hibernate configuration file, Hibernate mapping</w:t>
      </w:r>
      <w:r w:rsidRPr="001536E1">
        <w:rPr>
          <w:rFonts w:asciiTheme="majorHAnsi" w:hAnsiTheme="majorHAnsi"/>
          <w:b/>
          <w:bCs/>
        </w:rPr>
        <w:t xml:space="preserve"> </w:t>
      </w:r>
      <w:r w:rsidRPr="001536E1">
        <w:rPr>
          <w:rFonts w:asciiTheme="majorHAnsi" w:hAnsiTheme="majorHAnsi"/>
          <w:b/>
        </w:rPr>
        <w:t>files</w:t>
      </w:r>
      <w:r w:rsidRPr="001536E1">
        <w:rPr>
          <w:rFonts w:asciiTheme="majorHAnsi" w:hAnsiTheme="majorHAnsi"/>
        </w:rPr>
        <w:t xml:space="preserve"> and defined persistence classes.  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eastAsia="Verdana" w:hAnsiTheme="majorHAnsi"/>
        </w:rPr>
      </w:pPr>
      <w:r w:rsidRPr="001536E1">
        <w:rPr>
          <w:rFonts w:asciiTheme="majorHAnsi" w:eastAsia="Verdana" w:hAnsiTheme="majorHAnsi"/>
        </w:rPr>
        <w:t>Worked on SRS and process flow documents.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Style w:val="apple-style-span"/>
          <w:rFonts w:asciiTheme="majorHAnsi" w:eastAsia="Verdana" w:hAnsiTheme="majorHAnsi"/>
        </w:rPr>
      </w:pPr>
      <w:r w:rsidRPr="001536E1">
        <w:rPr>
          <w:rStyle w:val="apple-style-span"/>
          <w:rFonts w:asciiTheme="majorHAnsi" w:hAnsiTheme="majorHAnsi"/>
        </w:rPr>
        <w:t>I</w:t>
      </w:r>
      <w:r w:rsidRPr="001536E1">
        <w:rPr>
          <w:rStyle w:val="apple-style-span"/>
          <w:rFonts w:asciiTheme="majorHAnsi" w:eastAsia="Times New Roman" w:hAnsiTheme="majorHAnsi"/>
        </w:rPr>
        <w:t>nteracted with the Graphics design team in the use of</w:t>
      </w:r>
      <w:r w:rsidRPr="001536E1">
        <w:rPr>
          <w:rStyle w:val="apple-style-span"/>
          <w:rFonts w:asciiTheme="majorHAnsi" w:eastAsia="Times New Roman" w:hAnsiTheme="majorHAnsi"/>
          <w:b/>
        </w:rPr>
        <w:t xml:space="preserve"> Photoshop</w:t>
      </w:r>
      <w:r w:rsidRPr="001536E1">
        <w:rPr>
          <w:rStyle w:val="apple-converted-space"/>
          <w:rFonts w:asciiTheme="majorHAnsi" w:eastAsia="Times New Roman" w:hAnsiTheme="majorHAnsi"/>
        </w:rPr>
        <w:t xml:space="preserve"> </w:t>
      </w:r>
      <w:r w:rsidRPr="001536E1">
        <w:rPr>
          <w:rStyle w:val="apple-converted-space"/>
          <w:rFonts w:asciiTheme="majorHAnsi" w:eastAsia="Times New Roman" w:hAnsiTheme="majorHAnsi"/>
          <w:b/>
        </w:rPr>
        <w:t>CS3</w:t>
      </w:r>
      <w:r w:rsidRPr="001536E1">
        <w:rPr>
          <w:rStyle w:val="apple-style-span"/>
          <w:rFonts w:asciiTheme="majorHAnsi" w:eastAsia="Times New Roman" w:hAnsiTheme="majorHAnsi"/>
        </w:rPr>
        <w:t>, MS Visio, PowerPoint, Dreamweaver and Flash.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Style w:val="apple-style-span"/>
          <w:rFonts w:asciiTheme="majorHAnsi" w:eastAsia="Verdana" w:hAnsiTheme="majorHAnsi"/>
        </w:rPr>
      </w:pPr>
      <w:r w:rsidRPr="001536E1">
        <w:rPr>
          <w:rFonts w:asciiTheme="majorHAnsi" w:hAnsiTheme="majorHAnsi"/>
          <w:shd w:val="clear" w:color="auto" w:fill="FFFFFF"/>
        </w:rPr>
        <w:t>Knowledge in Bash Shell Scripting, Automation of Cron Jobs.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eastAsia="Verdana" w:hAnsiTheme="majorHAnsi"/>
        </w:rPr>
      </w:pPr>
      <w:r w:rsidRPr="001536E1">
        <w:rPr>
          <w:rFonts w:asciiTheme="majorHAnsi" w:hAnsiTheme="majorHAnsi"/>
          <w:shd w:val="clear" w:color="auto" w:fill="FFFFFF"/>
        </w:rPr>
        <w:t>Wrote Python Shell Script to perform Test case Automation </w:t>
      </w:r>
    </w:p>
    <w:p w:rsidR="000E6525" w:rsidRPr="001536E1" w:rsidRDefault="000E6525" w:rsidP="000E6525">
      <w:pPr>
        <w:numPr>
          <w:ilvl w:val="0"/>
          <w:numId w:val="18"/>
        </w:numPr>
        <w:tabs>
          <w:tab w:val="left" w:pos="720"/>
        </w:tabs>
        <w:spacing w:after="0"/>
        <w:jc w:val="both"/>
        <w:rPr>
          <w:rFonts w:asciiTheme="majorHAnsi" w:eastAsia="Verdana" w:hAnsiTheme="majorHAnsi"/>
        </w:rPr>
      </w:pPr>
      <w:r w:rsidRPr="001536E1">
        <w:rPr>
          <w:rFonts w:asciiTheme="majorHAnsi" w:eastAsia="Verdana" w:hAnsiTheme="majorHAnsi"/>
        </w:rPr>
        <w:t xml:space="preserve">Involved in </w:t>
      </w:r>
      <w:r w:rsidRPr="001536E1">
        <w:rPr>
          <w:rFonts w:asciiTheme="majorHAnsi" w:eastAsia="Verdana" w:hAnsiTheme="majorHAnsi"/>
          <w:bCs/>
        </w:rPr>
        <w:t xml:space="preserve">Developed test cases/scenarios, </w:t>
      </w:r>
      <w:r w:rsidRPr="001536E1">
        <w:rPr>
          <w:rFonts w:asciiTheme="majorHAnsi" w:eastAsia="Verdana" w:hAnsiTheme="majorHAnsi"/>
        </w:rPr>
        <w:t>manual testing of the application.</w:t>
      </w:r>
    </w:p>
    <w:p w:rsidR="00E7420F" w:rsidRPr="001536E1" w:rsidRDefault="00E7420F" w:rsidP="00A20350">
      <w:pPr>
        <w:spacing w:after="0"/>
        <w:jc w:val="both"/>
        <w:outlineLvl w:val="0"/>
        <w:rPr>
          <w:rFonts w:asciiTheme="majorHAnsi" w:hAnsiTheme="majorHAnsi"/>
          <w:b/>
        </w:rPr>
      </w:pPr>
    </w:p>
    <w:p w:rsidR="00EE4C3A" w:rsidRPr="001536E1" w:rsidRDefault="006C1741" w:rsidP="00A20350">
      <w:pPr>
        <w:spacing w:after="0"/>
        <w:jc w:val="both"/>
        <w:outlineLvl w:val="0"/>
        <w:rPr>
          <w:rFonts w:asciiTheme="majorHAnsi" w:hAnsiTheme="majorHAnsi"/>
        </w:rPr>
      </w:pPr>
      <w:r w:rsidRPr="001536E1">
        <w:rPr>
          <w:rFonts w:asciiTheme="majorHAnsi" w:hAnsiTheme="majorHAnsi"/>
          <w:b/>
        </w:rPr>
        <w:t xml:space="preserve">Environment: </w:t>
      </w:r>
      <w:r w:rsidR="000E6525" w:rsidRPr="001536E1">
        <w:rPr>
          <w:rFonts w:asciiTheme="majorHAnsi" w:hAnsiTheme="majorHAnsi"/>
          <w:bCs/>
        </w:rPr>
        <w:t xml:space="preserve">Angular JS, </w:t>
      </w:r>
      <w:r w:rsidR="000E6525" w:rsidRPr="001536E1">
        <w:rPr>
          <w:rFonts w:asciiTheme="majorHAnsi" w:eastAsia="Times New Roman" w:hAnsiTheme="majorHAnsi"/>
        </w:rPr>
        <w:t>JavaScript, HTML, CSS, DOM, DHTML, XHTML, AJAX, Python, JQuery, JSP, JSON, Hibernate, MS Visio, Flash, Photoshop CS3, Shell scripts, Adobe Dreamweaver CS3 and AWS, Web Services.</w:t>
      </w:r>
    </w:p>
    <w:p w:rsidR="00EE4C3A" w:rsidRPr="001536E1" w:rsidRDefault="00EE4C3A" w:rsidP="00A20350">
      <w:pPr>
        <w:spacing w:after="0"/>
        <w:jc w:val="both"/>
        <w:outlineLvl w:val="0"/>
        <w:rPr>
          <w:rFonts w:asciiTheme="majorHAnsi" w:hAnsiTheme="majorHAnsi"/>
        </w:rPr>
      </w:pPr>
    </w:p>
    <w:p w:rsidR="00EB49E4" w:rsidRPr="001536E1" w:rsidRDefault="00EB49E4" w:rsidP="00A20350">
      <w:pPr>
        <w:spacing w:after="0"/>
        <w:jc w:val="both"/>
        <w:outlineLvl w:val="0"/>
        <w:rPr>
          <w:rFonts w:asciiTheme="majorHAnsi" w:hAnsiTheme="majorHAnsi"/>
          <w:b/>
          <w:bCs/>
        </w:rPr>
      </w:pPr>
      <w:r w:rsidRPr="001536E1">
        <w:rPr>
          <w:rFonts w:asciiTheme="majorHAnsi" w:hAnsiTheme="majorHAnsi"/>
          <w:b/>
          <w:bCs/>
        </w:rPr>
        <w:t>Clie</w:t>
      </w:r>
      <w:r w:rsidR="005A16B0" w:rsidRPr="001536E1">
        <w:rPr>
          <w:rFonts w:asciiTheme="majorHAnsi" w:hAnsiTheme="majorHAnsi"/>
          <w:b/>
          <w:bCs/>
        </w:rPr>
        <w:t>nt: Axis Bank, India</w:t>
      </w:r>
      <w:r w:rsidR="005A16B0" w:rsidRPr="001536E1">
        <w:rPr>
          <w:rFonts w:asciiTheme="majorHAnsi" w:hAnsiTheme="majorHAnsi"/>
          <w:b/>
          <w:bCs/>
        </w:rPr>
        <w:tab/>
        <w:t>Jan</w:t>
      </w:r>
      <w:r w:rsidRPr="001536E1">
        <w:rPr>
          <w:rFonts w:asciiTheme="majorHAnsi" w:hAnsiTheme="majorHAnsi"/>
          <w:b/>
          <w:bCs/>
        </w:rPr>
        <w:t>’</w:t>
      </w:r>
      <w:r w:rsidR="00AD6D7D" w:rsidRPr="001536E1">
        <w:rPr>
          <w:rFonts w:asciiTheme="majorHAnsi" w:hAnsiTheme="majorHAnsi"/>
          <w:b/>
          <w:bCs/>
        </w:rPr>
        <w:t xml:space="preserve"> 1</w:t>
      </w:r>
      <w:r w:rsidR="00C67E72" w:rsidRPr="001536E1">
        <w:rPr>
          <w:rFonts w:asciiTheme="majorHAnsi" w:hAnsiTheme="majorHAnsi"/>
          <w:b/>
          <w:bCs/>
        </w:rPr>
        <w:t>2</w:t>
      </w:r>
      <w:r w:rsidRPr="001536E1">
        <w:rPr>
          <w:rFonts w:asciiTheme="majorHAnsi" w:hAnsiTheme="majorHAnsi"/>
          <w:b/>
          <w:bCs/>
        </w:rPr>
        <w:t xml:space="preserve"> – Feb’ 1</w:t>
      </w:r>
      <w:r w:rsidR="00AD6D7D" w:rsidRPr="001536E1">
        <w:rPr>
          <w:rFonts w:asciiTheme="majorHAnsi" w:hAnsiTheme="majorHAnsi"/>
          <w:b/>
          <w:bCs/>
        </w:rPr>
        <w:t>3</w:t>
      </w:r>
    </w:p>
    <w:p w:rsidR="00266D33" w:rsidRPr="001536E1" w:rsidRDefault="00EB49E4" w:rsidP="00493D74">
      <w:pPr>
        <w:spacing w:after="0"/>
        <w:jc w:val="both"/>
        <w:outlineLvl w:val="0"/>
        <w:rPr>
          <w:rFonts w:asciiTheme="majorHAnsi" w:hAnsiTheme="majorHAnsi"/>
          <w:b/>
          <w:bCs/>
        </w:rPr>
      </w:pPr>
      <w:r w:rsidRPr="001536E1">
        <w:rPr>
          <w:rFonts w:asciiTheme="majorHAnsi" w:hAnsiTheme="majorHAnsi"/>
          <w:b/>
          <w:bCs/>
        </w:rPr>
        <w:t>UI Developer</w:t>
      </w:r>
    </w:p>
    <w:p w:rsidR="00EB49E4" w:rsidRPr="001536E1" w:rsidRDefault="00EB49E4" w:rsidP="00A20350">
      <w:pPr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  <w:b/>
        </w:rPr>
        <w:t>Responsibilities: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>Involved in the design, feature estimations and Software Requirements Specifications.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Worked in Agile software methodology with </w:t>
      </w:r>
      <w:r w:rsidRPr="001536E1">
        <w:rPr>
          <w:rFonts w:asciiTheme="majorHAnsi" w:hAnsiTheme="majorHAnsi"/>
          <w:iCs/>
        </w:rPr>
        <w:t>Scrum</w:t>
      </w:r>
      <w:r w:rsidRPr="001536E1">
        <w:rPr>
          <w:rFonts w:asciiTheme="majorHAnsi" w:hAnsiTheme="majorHAnsi"/>
          <w:b w:val="0"/>
          <w:bCs w:val="0"/>
          <w:iCs/>
        </w:rPr>
        <w:t xml:space="preserve"> type development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Contributed to the development of web interface for different modules using JSP, </w:t>
      </w:r>
      <w:r w:rsidRPr="001536E1">
        <w:rPr>
          <w:rFonts w:asciiTheme="majorHAnsi" w:hAnsiTheme="majorHAnsi"/>
          <w:iCs/>
        </w:rPr>
        <w:t xml:space="preserve">HTML, XML, CSS, </w:t>
      </w:r>
      <w:r w:rsidRPr="001536E1">
        <w:rPr>
          <w:rFonts w:asciiTheme="majorHAnsi" w:hAnsiTheme="majorHAnsi"/>
          <w:iCs/>
          <w:noProof/>
        </w:rPr>
        <w:t>JavaScript</w:t>
      </w:r>
      <w:r w:rsidRPr="001536E1">
        <w:rPr>
          <w:rFonts w:asciiTheme="majorHAnsi" w:hAnsiTheme="majorHAnsi"/>
          <w:b w:val="0"/>
          <w:bCs w:val="0"/>
          <w:iCs/>
        </w:rPr>
        <w:t xml:space="preserve">, </w:t>
      </w:r>
      <w:r w:rsidRPr="001536E1">
        <w:rPr>
          <w:rFonts w:asciiTheme="majorHAnsi" w:hAnsiTheme="majorHAnsi"/>
          <w:iCs/>
        </w:rPr>
        <w:t>AJAX</w:t>
      </w:r>
      <w:r w:rsidRPr="001536E1">
        <w:rPr>
          <w:rFonts w:asciiTheme="majorHAnsi" w:hAnsiTheme="majorHAnsi"/>
          <w:b w:val="0"/>
          <w:bCs w:val="0"/>
          <w:iCs/>
        </w:rPr>
        <w:t>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Designed classes in </w:t>
      </w:r>
      <w:r w:rsidRPr="001536E1">
        <w:rPr>
          <w:rFonts w:asciiTheme="majorHAnsi" w:hAnsiTheme="majorHAnsi"/>
          <w:iCs/>
        </w:rPr>
        <w:t>ECMA</w:t>
      </w:r>
      <w:r w:rsidRPr="001536E1">
        <w:rPr>
          <w:rFonts w:asciiTheme="majorHAnsi" w:hAnsiTheme="majorHAnsi"/>
          <w:b w:val="0"/>
          <w:bCs w:val="0"/>
          <w:iCs/>
        </w:rPr>
        <w:t xml:space="preserve"> Scripts explored on the gulp build process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Used </w:t>
      </w:r>
      <w:r w:rsidRPr="001536E1">
        <w:rPr>
          <w:rFonts w:asciiTheme="majorHAnsi" w:hAnsiTheme="majorHAnsi"/>
          <w:b w:val="0"/>
          <w:bCs w:val="0"/>
          <w:iCs/>
          <w:noProof/>
        </w:rPr>
        <w:t>Object-oriented</w:t>
      </w:r>
      <w:r w:rsidRPr="001536E1">
        <w:rPr>
          <w:rFonts w:asciiTheme="majorHAnsi" w:hAnsiTheme="majorHAnsi"/>
          <w:b w:val="0"/>
          <w:bCs w:val="0"/>
          <w:iCs/>
        </w:rPr>
        <w:t xml:space="preserve"> JavaScript for developing rich client page.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Developed the interactive web page using </w:t>
      </w:r>
      <w:r w:rsidRPr="001536E1">
        <w:rPr>
          <w:rFonts w:asciiTheme="majorHAnsi" w:hAnsiTheme="majorHAnsi"/>
          <w:b w:val="0"/>
          <w:bCs w:val="0"/>
          <w:iCs/>
          <w:noProof/>
        </w:rPr>
        <w:t>Object-oriented</w:t>
      </w:r>
      <w:r w:rsidRPr="001536E1">
        <w:rPr>
          <w:rFonts w:asciiTheme="majorHAnsi" w:hAnsiTheme="majorHAnsi"/>
          <w:b w:val="0"/>
          <w:bCs w:val="0"/>
          <w:iCs/>
        </w:rPr>
        <w:t xml:space="preserve"> JavaScript.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Used </w:t>
      </w:r>
      <w:r w:rsidRPr="001536E1">
        <w:rPr>
          <w:rFonts w:asciiTheme="majorHAnsi" w:hAnsiTheme="majorHAnsi"/>
          <w:iCs/>
        </w:rPr>
        <w:t>JIRA</w:t>
      </w:r>
      <w:r w:rsidRPr="001536E1">
        <w:rPr>
          <w:rFonts w:asciiTheme="majorHAnsi" w:hAnsiTheme="majorHAnsi"/>
          <w:b w:val="0"/>
          <w:bCs w:val="0"/>
          <w:iCs/>
        </w:rPr>
        <w:t xml:space="preserve"> issue tracker to file the bugs.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Developed controllers, updated the struts configuration files and implemented validation using Struts </w:t>
      </w:r>
      <w:r w:rsidRPr="001536E1">
        <w:rPr>
          <w:rFonts w:asciiTheme="majorHAnsi" w:hAnsiTheme="majorHAnsi"/>
          <w:iCs/>
        </w:rPr>
        <w:t>Validator</w:t>
      </w:r>
      <w:r w:rsidRPr="001536E1">
        <w:rPr>
          <w:rFonts w:asciiTheme="majorHAnsi" w:hAnsiTheme="majorHAnsi"/>
          <w:b w:val="0"/>
          <w:bCs w:val="0"/>
          <w:iCs/>
        </w:rPr>
        <w:t xml:space="preserve"> framework.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Mapped (one-to-many, one-to-one, many-to-one relations) DTOs to Oracle Database tables and Java data types to SQL data types by creating Hibernate mapping </w:t>
      </w:r>
      <w:r w:rsidRPr="001536E1">
        <w:rPr>
          <w:rFonts w:asciiTheme="majorHAnsi" w:hAnsiTheme="majorHAnsi"/>
          <w:iCs/>
        </w:rPr>
        <w:t>XML</w:t>
      </w:r>
      <w:r w:rsidRPr="001536E1">
        <w:rPr>
          <w:rFonts w:asciiTheme="majorHAnsi" w:hAnsiTheme="majorHAnsi"/>
          <w:b w:val="0"/>
          <w:bCs w:val="0"/>
          <w:iCs/>
        </w:rPr>
        <w:t xml:space="preserve"> files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Oracle database was used, wrote stored procedures for common </w:t>
      </w:r>
      <w:r w:rsidRPr="001536E1">
        <w:rPr>
          <w:rFonts w:asciiTheme="majorHAnsi" w:hAnsiTheme="majorHAnsi"/>
          <w:iCs/>
        </w:rPr>
        <w:t>SQL</w:t>
      </w:r>
      <w:r w:rsidRPr="001536E1">
        <w:rPr>
          <w:rFonts w:asciiTheme="majorHAnsi" w:hAnsiTheme="majorHAnsi"/>
          <w:b w:val="0"/>
          <w:bCs w:val="0"/>
          <w:iCs/>
        </w:rPr>
        <w:t xml:space="preserve"> queries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 xml:space="preserve">Used </w:t>
      </w:r>
      <w:r w:rsidRPr="001536E1">
        <w:rPr>
          <w:rFonts w:asciiTheme="majorHAnsi" w:hAnsiTheme="majorHAnsi"/>
          <w:iCs/>
        </w:rPr>
        <w:t>ANT</w:t>
      </w:r>
      <w:r w:rsidRPr="001536E1">
        <w:rPr>
          <w:rFonts w:asciiTheme="majorHAnsi" w:hAnsiTheme="majorHAnsi"/>
          <w:b w:val="0"/>
          <w:bCs w:val="0"/>
          <w:iCs/>
        </w:rPr>
        <w:t xml:space="preserve"> and </w:t>
      </w:r>
      <w:r w:rsidRPr="001536E1">
        <w:rPr>
          <w:rFonts w:asciiTheme="majorHAnsi" w:hAnsiTheme="majorHAnsi"/>
          <w:iCs/>
        </w:rPr>
        <w:t>Maven</w:t>
      </w:r>
      <w:r w:rsidRPr="001536E1">
        <w:rPr>
          <w:rFonts w:asciiTheme="majorHAnsi" w:hAnsiTheme="majorHAnsi"/>
          <w:b w:val="0"/>
          <w:bCs w:val="0"/>
          <w:iCs/>
        </w:rPr>
        <w:t xml:space="preserve"> Script for building and deploying the application.</w:t>
      </w:r>
    </w:p>
    <w:p w:rsidR="001F4D39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  <w:bCs w:val="0"/>
        </w:rPr>
      </w:pPr>
      <w:r w:rsidRPr="001536E1">
        <w:rPr>
          <w:rFonts w:asciiTheme="majorHAnsi" w:hAnsiTheme="majorHAnsi"/>
          <w:b w:val="0"/>
          <w:bCs w:val="0"/>
          <w:iCs/>
        </w:rPr>
        <w:t>Used Perforce for source control and QC for bugs tracking.</w:t>
      </w:r>
    </w:p>
    <w:p w:rsidR="00EB49E4" w:rsidRPr="001536E1" w:rsidRDefault="00EB49E4" w:rsidP="00A20350">
      <w:pPr>
        <w:pStyle w:val="ListParagraph"/>
        <w:numPr>
          <w:ilvl w:val="0"/>
          <w:numId w:val="20"/>
        </w:numPr>
        <w:suppressAutoHyphens/>
        <w:spacing w:line="276" w:lineRule="auto"/>
        <w:contextualSpacing w:val="0"/>
        <w:rPr>
          <w:rFonts w:asciiTheme="majorHAnsi" w:hAnsiTheme="majorHAnsi"/>
          <w:b w:val="0"/>
        </w:rPr>
      </w:pPr>
      <w:r w:rsidRPr="001536E1">
        <w:rPr>
          <w:rFonts w:asciiTheme="majorHAnsi" w:hAnsiTheme="majorHAnsi"/>
          <w:b w:val="0"/>
          <w:bCs w:val="0"/>
          <w:iCs/>
        </w:rPr>
        <w:t>Involved in preparing the documentation of the functional specification, User manual and updating various documents with newly implemented functionalities.</w:t>
      </w:r>
      <w:r w:rsidRPr="001536E1">
        <w:rPr>
          <w:rFonts w:asciiTheme="majorHAnsi" w:hAnsiTheme="majorHAnsi"/>
          <w:b w:val="0"/>
        </w:rPr>
        <w:t xml:space="preserve"> </w:t>
      </w:r>
    </w:p>
    <w:p w:rsidR="00EB49E4" w:rsidRPr="001536E1" w:rsidRDefault="00EB49E4" w:rsidP="00A20350">
      <w:pPr>
        <w:jc w:val="both"/>
        <w:rPr>
          <w:rFonts w:asciiTheme="majorHAnsi" w:hAnsiTheme="majorHAnsi"/>
        </w:rPr>
      </w:pPr>
      <w:r w:rsidRPr="001536E1">
        <w:rPr>
          <w:rFonts w:asciiTheme="majorHAnsi" w:hAnsiTheme="majorHAnsi"/>
          <w:b/>
        </w:rPr>
        <w:t xml:space="preserve">Environment: </w:t>
      </w:r>
      <w:r w:rsidRPr="001536E1">
        <w:rPr>
          <w:rFonts w:asciiTheme="majorHAnsi" w:hAnsiTheme="majorHAnsi"/>
        </w:rPr>
        <w:t xml:space="preserve">Java, HTML, XML, JSTL, AJAX, </w:t>
      </w:r>
      <w:r w:rsidRPr="001536E1">
        <w:rPr>
          <w:rFonts w:asciiTheme="majorHAnsi" w:hAnsiTheme="majorHAnsi"/>
          <w:b/>
        </w:rPr>
        <w:t>JavaScript</w:t>
      </w:r>
      <w:r w:rsidRPr="001536E1">
        <w:rPr>
          <w:rFonts w:asciiTheme="majorHAnsi" w:hAnsiTheme="majorHAnsi"/>
        </w:rPr>
        <w:t>, CSS, Struts, Servlets, Eclipse, EJB3.0, Hibernate, Web Services, JUnit, MYSQL, Windows XP, SVN, JIRA</w:t>
      </w:r>
    </w:p>
    <w:sectPr w:rsidR="00EB49E4" w:rsidRPr="001536E1" w:rsidSect="007E74DF">
      <w:footerReference w:type="default" r:id="rId8"/>
      <w:pgSz w:w="12240" w:h="15840"/>
      <w:pgMar w:top="540" w:right="720" w:bottom="72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BC5" w:rsidRDefault="00490BC5" w:rsidP="001E0A3A">
      <w:pPr>
        <w:spacing w:after="0" w:line="240" w:lineRule="auto"/>
      </w:pPr>
      <w:r>
        <w:separator/>
      </w:r>
    </w:p>
  </w:endnote>
  <w:endnote w:type="continuationSeparator" w:id="0">
    <w:p w:rsidR="00490BC5" w:rsidRDefault="00490BC5" w:rsidP="001E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67" w:rsidRDefault="00ED1067">
    <w:pPr>
      <w:pStyle w:val="Footer"/>
      <w:jc w:val="center"/>
    </w:pPr>
  </w:p>
  <w:p w:rsidR="00ED1067" w:rsidRDefault="00ED1067" w:rsidP="006E25AE">
    <w:pPr>
      <w:pStyle w:val="Footer"/>
      <w:tabs>
        <w:tab w:val="clear" w:pos="4680"/>
        <w:tab w:val="clear" w:pos="9360"/>
        <w:tab w:val="left" w:pos="376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BC5" w:rsidRDefault="00490BC5" w:rsidP="001E0A3A">
      <w:pPr>
        <w:spacing w:after="0" w:line="240" w:lineRule="auto"/>
      </w:pPr>
      <w:r>
        <w:separator/>
      </w:r>
    </w:p>
  </w:footnote>
  <w:footnote w:type="continuationSeparator" w:id="0">
    <w:p w:rsidR="00490BC5" w:rsidRDefault="00490BC5" w:rsidP="001E0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0"/>
        </w:tabs>
        <w:ind w:left="750" w:hanging="39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70" w:hanging="39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90" w:hanging="21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10" w:hanging="39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30" w:hanging="39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50" w:hanging="21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70" w:hanging="39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90" w:hanging="39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10" w:hanging="21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50" w:hanging="360"/>
      </w:pPr>
      <w:rPr>
        <w:rFonts w:ascii="Wingdings" w:hAnsi="Wingdings" w:cs="Wingdings"/>
        <w:sz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0" w:hanging="36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777C51"/>
    <w:multiLevelType w:val="hybridMultilevel"/>
    <w:tmpl w:val="049EA0B2"/>
    <w:lvl w:ilvl="0" w:tplc="3F5AB4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E62B70"/>
    <w:multiLevelType w:val="hybridMultilevel"/>
    <w:tmpl w:val="583A3D14"/>
    <w:lvl w:ilvl="0" w:tplc="D82812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890F84"/>
    <w:multiLevelType w:val="hybridMultilevel"/>
    <w:tmpl w:val="BE24E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5C17BF"/>
    <w:multiLevelType w:val="hybridMultilevel"/>
    <w:tmpl w:val="6DEA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064F4"/>
    <w:multiLevelType w:val="hybridMultilevel"/>
    <w:tmpl w:val="53AC6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63797"/>
    <w:multiLevelType w:val="hybridMultilevel"/>
    <w:tmpl w:val="A816BD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D6852"/>
    <w:multiLevelType w:val="hybridMultilevel"/>
    <w:tmpl w:val="D960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644E9"/>
    <w:multiLevelType w:val="hybridMultilevel"/>
    <w:tmpl w:val="A9887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35765"/>
    <w:multiLevelType w:val="hybridMultilevel"/>
    <w:tmpl w:val="FAA42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B2CC6"/>
    <w:multiLevelType w:val="hybridMultilevel"/>
    <w:tmpl w:val="13645EB8"/>
    <w:lvl w:ilvl="0" w:tplc="289A22C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15EB9"/>
    <w:multiLevelType w:val="hybridMultilevel"/>
    <w:tmpl w:val="2A8E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16DFF"/>
    <w:multiLevelType w:val="hybridMultilevel"/>
    <w:tmpl w:val="2D069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A38C8"/>
    <w:multiLevelType w:val="hybridMultilevel"/>
    <w:tmpl w:val="07825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636DEA"/>
    <w:multiLevelType w:val="hybridMultilevel"/>
    <w:tmpl w:val="F2321EF6"/>
    <w:lvl w:ilvl="0" w:tplc="04090001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3B03F5"/>
    <w:multiLevelType w:val="hybridMultilevel"/>
    <w:tmpl w:val="04047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9C6678"/>
    <w:multiLevelType w:val="hybridMultilevel"/>
    <w:tmpl w:val="B1D85692"/>
    <w:lvl w:ilvl="0" w:tplc="D82812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0E26B47"/>
    <w:multiLevelType w:val="multilevel"/>
    <w:tmpl w:val="B5760D90"/>
    <w:lvl w:ilvl="0">
      <w:start w:val="1"/>
      <w:numFmt w:val="bullet"/>
      <w:lvlText w:val=""/>
      <w:lvlJc w:val="left"/>
      <w:pPr>
        <w:tabs>
          <w:tab w:val="num" w:pos="0"/>
        </w:tabs>
        <w:ind w:left="750" w:hanging="39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70" w:hanging="39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90" w:hanging="21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10" w:hanging="39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30" w:hanging="39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50" w:hanging="21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70" w:hanging="39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90" w:hanging="39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10" w:hanging="21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0">
    <w:nsid w:val="726E2A61"/>
    <w:multiLevelType w:val="hybridMultilevel"/>
    <w:tmpl w:val="2E5A8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57116"/>
    <w:multiLevelType w:val="hybridMultilevel"/>
    <w:tmpl w:val="15965BF0"/>
    <w:lvl w:ilvl="0" w:tplc="893C5B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74B4DD5"/>
    <w:multiLevelType w:val="hybridMultilevel"/>
    <w:tmpl w:val="54906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7"/>
  </w:num>
  <w:num w:numId="5">
    <w:abstractNumId w:val="21"/>
  </w:num>
  <w:num w:numId="6">
    <w:abstractNumId w:val="22"/>
  </w:num>
  <w:num w:numId="7">
    <w:abstractNumId w:val="12"/>
  </w:num>
  <w:num w:numId="8">
    <w:abstractNumId w:val="4"/>
  </w:num>
  <w:num w:numId="9">
    <w:abstractNumId w:val="18"/>
  </w:num>
  <w:num w:numId="10">
    <w:abstractNumId w:val="16"/>
  </w:num>
  <w:num w:numId="11">
    <w:abstractNumId w:val="8"/>
  </w:num>
  <w:num w:numId="12">
    <w:abstractNumId w:val="5"/>
  </w:num>
  <w:num w:numId="13">
    <w:abstractNumId w:val="20"/>
  </w:num>
  <w:num w:numId="14">
    <w:abstractNumId w:val="3"/>
  </w:num>
  <w:num w:numId="15">
    <w:abstractNumId w:val="13"/>
  </w:num>
  <w:num w:numId="16">
    <w:abstractNumId w:val="7"/>
  </w:num>
  <w:num w:numId="17">
    <w:abstractNumId w:val="10"/>
  </w:num>
  <w:num w:numId="18">
    <w:abstractNumId w:val="19"/>
  </w:num>
  <w:num w:numId="19">
    <w:abstractNumId w:val="14"/>
  </w:num>
  <w:num w:numId="20">
    <w:abstractNumId w:val="11"/>
  </w:num>
  <w:num w:numId="21">
    <w:abstractNumId w:val="15"/>
  </w:num>
  <w:num w:numId="22">
    <w:abstractNumId w:val="3"/>
  </w:num>
  <w:num w:numId="23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7QwMTO3MLKwNDAyMzFU0lEKTi0uzszPAymwqAUA1C23vSwAAAA="/>
  </w:docVars>
  <w:rsids>
    <w:rsidRoot w:val="008D6995"/>
    <w:rsid w:val="0000048C"/>
    <w:rsid w:val="00000EF5"/>
    <w:rsid w:val="0000104C"/>
    <w:rsid w:val="000015B7"/>
    <w:rsid w:val="00001654"/>
    <w:rsid w:val="00001819"/>
    <w:rsid w:val="00001DB8"/>
    <w:rsid w:val="0000248E"/>
    <w:rsid w:val="00002C73"/>
    <w:rsid w:val="00002E6E"/>
    <w:rsid w:val="00004011"/>
    <w:rsid w:val="000040DD"/>
    <w:rsid w:val="00004412"/>
    <w:rsid w:val="00004A76"/>
    <w:rsid w:val="0000506E"/>
    <w:rsid w:val="000053CC"/>
    <w:rsid w:val="00005B74"/>
    <w:rsid w:val="00005D1F"/>
    <w:rsid w:val="00005D9C"/>
    <w:rsid w:val="00006324"/>
    <w:rsid w:val="00006692"/>
    <w:rsid w:val="00006B54"/>
    <w:rsid w:val="00007B9F"/>
    <w:rsid w:val="00007C98"/>
    <w:rsid w:val="00011094"/>
    <w:rsid w:val="00011567"/>
    <w:rsid w:val="00011DA1"/>
    <w:rsid w:val="000121D9"/>
    <w:rsid w:val="00012322"/>
    <w:rsid w:val="0001267E"/>
    <w:rsid w:val="00013182"/>
    <w:rsid w:val="00013489"/>
    <w:rsid w:val="0001348C"/>
    <w:rsid w:val="00013535"/>
    <w:rsid w:val="00013710"/>
    <w:rsid w:val="00013E77"/>
    <w:rsid w:val="00014440"/>
    <w:rsid w:val="00016134"/>
    <w:rsid w:val="000162DD"/>
    <w:rsid w:val="00016591"/>
    <w:rsid w:val="00017E8A"/>
    <w:rsid w:val="00020407"/>
    <w:rsid w:val="00020E3F"/>
    <w:rsid w:val="00021BFB"/>
    <w:rsid w:val="00022D9F"/>
    <w:rsid w:val="0002363A"/>
    <w:rsid w:val="000237AB"/>
    <w:rsid w:val="000238D0"/>
    <w:rsid w:val="00023AC5"/>
    <w:rsid w:val="00024928"/>
    <w:rsid w:val="0002492D"/>
    <w:rsid w:val="00024E28"/>
    <w:rsid w:val="00024FE7"/>
    <w:rsid w:val="000303A0"/>
    <w:rsid w:val="0003125B"/>
    <w:rsid w:val="00031974"/>
    <w:rsid w:val="00031C41"/>
    <w:rsid w:val="0003233B"/>
    <w:rsid w:val="000335F4"/>
    <w:rsid w:val="00033D3E"/>
    <w:rsid w:val="00034033"/>
    <w:rsid w:val="0003438C"/>
    <w:rsid w:val="0003441A"/>
    <w:rsid w:val="0003454B"/>
    <w:rsid w:val="00034573"/>
    <w:rsid w:val="00034C27"/>
    <w:rsid w:val="00036338"/>
    <w:rsid w:val="000364C6"/>
    <w:rsid w:val="00036A1E"/>
    <w:rsid w:val="00036AD4"/>
    <w:rsid w:val="00036CBC"/>
    <w:rsid w:val="000373E4"/>
    <w:rsid w:val="00037707"/>
    <w:rsid w:val="00037DB4"/>
    <w:rsid w:val="000401A9"/>
    <w:rsid w:val="00040B4F"/>
    <w:rsid w:val="0004195A"/>
    <w:rsid w:val="00041A01"/>
    <w:rsid w:val="00041E1F"/>
    <w:rsid w:val="0004215A"/>
    <w:rsid w:val="00042D58"/>
    <w:rsid w:val="00043C83"/>
    <w:rsid w:val="00046705"/>
    <w:rsid w:val="00046E92"/>
    <w:rsid w:val="000475F2"/>
    <w:rsid w:val="0005097F"/>
    <w:rsid w:val="00050B92"/>
    <w:rsid w:val="00050D27"/>
    <w:rsid w:val="00051961"/>
    <w:rsid w:val="00052780"/>
    <w:rsid w:val="00052A29"/>
    <w:rsid w:val="000534D5"/>
    <w:rsid w:val="000537BE"/>
    <w:rsid w:val="00056093"/>
    <w:rsid w:val="000562D7"/>
    <w:rsid w:val="000570A0"/>
    <w:rsid w:val="0005743E"/>
    <w:rsid w:val="0006017C"/>
    <w:rsid w:val="000602B4"/>
    <w:rsid w:val="00060970"/>
    <w:rsid w:val="00060E20"/>
    <w:rsid w:val="00062C92"/>
    <w:rsid w:val="00062D0D"/>
    <w:rsid w:val="00062D6C"/>
    <w:rsid w:val="0006353E"/>
    <w:rsid w:val="00064380"/>
    <w:rsid w:val="000643BD"/>
    <w:rsid w:val="000647F9"/>
    <w:rsid w:val="00064F70"/>
    <w:rsid w:val="00065245"/>
    <w:rsid w:val="00065590"/>
    <w:rsid w:val="00066385"/>
    <w:rsid w:val="0006717F"/>
    <w:rsid w:val="000673AA"/>
    <w:rsid w:val="000676BD"/>
    <w:rsid w:val="000676CF"/>
    <w:rsid w:val="00067B39"/>
    <w:rsid w:val="00067D6D"/>
    <w:rsid w:val="00067E9A"/>
    <w:rsid w:val="00070192"/>
    <w:rsid w:val="00070400"/>
    <w:rsid w:val="00071080"/>
    <w:rsid w:val="00072FFB"/>
    <w:rsid w:val="0007333F"/>
    <w:rsid w:val="00073590"/>
    <w:rsid w:val="00073730"/>
    <w:rsid w:val="000739EA"/>
    <w:rsid w:val="000744A2"/>
    <w:rsid w:val="00074582"/>
    <w:rsid w:val="00074D3A"/>
    <w:rsid w:val="00074E68"/>
    <w:rsid w:val="000752AE"/>
    <w:rsid w:val="000753B1"/>
    <w:rsid w:val="000758B1"/>
    <w:rsid w:val="00076000"/>
    <w:rsid w:val="0007628B"/>
    <w:rsid w:val="00077A8D"/>
    <w:rsid w:val="0008095E"/>
    <w:rsid w:val="00080B94"/>
    <w:rsid w:val="00081911"/>
    <w:rsid w:val="0008261B"/>
    <w:rsid w:val="0008297A"/>
    <w:rsid w:val="000835A7"/>
    <w:rsid w:val="00083E17"/>
    <w:rsid w:val="0008421B"/>
    <w:rsid w:val="00086CAA"/>
    <w:rsid w:val="000873B3"/>
    <w:rsid w:val="00087449"/>
    <w:rsid w:val="00087F97"/>
    <w:rsid w:val="000905D4"/>
    <w:rsid w:val="00090E80"/>
    <w:rsid w:val="00091D6E"/>
    <w:rsid w:val="0009321D"/>
    <w:rsid w:val="00093B2A"/>
    <w:rsid w:val="00093EDD"/>
    <w:rsid w:val="00094D2C"/>
    <w:rsid w:val="00094F5D"/>
    <w:rsid w:val="00094FD1"/>
    <w:rsid w:val="000954A3"/>
    <w:rsid w:val="00095F1C"/>
    <w:rsid w:val="000A001F"/>
    <w:rsid w:val="000A01EC"/>
    <w:rsid w:val="000A04E3"/>
    <w:rsid w:val="000A0889"/>
    <w:rsid w:val="000A0F77"/>
    <w:rsid w:val="000A126E"/>
    <w:rsid w:val="000A185A"/>
    <w:rsid w:val="000A23F4"/>
    <w:rsid w:val="000A3137"/>
    <w:rsid w:val="000A51B8"/>
    <w:rsid w:val="000A53AE"/>
    <w:rsid w:val="000A54E2"/>
    <w:rsid w:val="000A6A93"/>
    <w:rsid w:val="000A6F2D"/>
    <w:rsid w:val="000B0531"/>
    <w:rsid w:val="000B1AE5"/>
    <w:rsid w:val="000B2452"/>
    <w:rsid w:val="000B26EF"/>
    <w:rsid w:val="000B3234"/>
    <w:rsid w:val="000B5E17"/>
    <w:rsid w:val="000B61BC"/>
    <w:rsid w:val="000B63CA"/>
    <w:rsid w:val="000C0B98"/>
    <w:rsid w:val="000C18CF"/>
    <w:rsid w:val="000C2D1D"/>
    <w:rsid w:val="000C2E95"/>
    <w:rsid w:val="000C33DC"/>
    <w:rsid w:val="000C4916"/>
    <w:rsid w:val="000C509A"/>
    <w:rsid w:val="000C56B0"/>
    <w:rsid w:val="000C5C8C"/>
    <w:rsid w:val="000C5D3D"/>
    <w:rsid w:val="000C633D"/>
    <w:rsid w:val="000C6CEF"/>
    <w:rsid w:val="000C77E8"/>
    <w:rsid w:val="000D0414"/>
    <w:rsid w:val="000D08DA"/>
    <w:rsid w:val="000D12F6"/>
    <w:rsid w:val="000D3C55"/>
    <w:rsid w:val="000D4698"/>
    <w:rsid w:val="000D4C05"/>
    <w:rsid w:val="000D5034"/>
    <w:rsid w:val="000D505F"/>
    <w:rsid w:val="000D5279"/>
    <w:rsid w:val="000D5591"/>
    <w:rsid w:val="000D61CE"/>
    <w:rsid w:val="000D6C7D"/>
    <w:rsid w:val="000D6D6E"/>
    <w:rsid w:val="000D74E4"/>
    <w:rsid w:val="000E0324"/>
    <w:rsid w:val="000E07FB"/>
    <w:rsid w:val="000E167D"/>
    <w:rsid w:val="000E1F9C"/>
    <w:rsid w:val="000E22FE"/>
    <w:rsid w:val="000E2DC1"/>
    <w:rsid w:val="000E354D"/>
    <w:rsid w:val="000E39E5"/>
    <w:rsid w:val="000E3B6C"/>
    <w:rsid w:val="000E47E9"/>
    <w:rsid w:val="000E60E7"/>
    <w:rsid w:val="000E620F"/>
    <w:rsid w:val="000E6525"/>
    <w:rsid w:val="000E73B7"/>
    <w:rsid w:val="000E7456"/>
    <w:rsid w:val="000E7A13"/>
    <w:rsid w:val="000F2795"/>
    <w:rsid w:val="000F392F"/>
    <w:rsid w:val="000F3D94"/>
    <w:rsid w:val="000F3F93"/>
    <w:rsid w:val="000F4043"/>
    <w:rsid w:val="000F42A0"/>
    <w:rsid w:val="000F4E60"/>
    <w:rsid w:val="000F518D"/>
    <w:rsid w:val="000F5C3C"/>
    <w:rsid w:val="000F5E47"/>
    <w:rsid w:val="000F6504"/>
    <w:rsid w:val="000F6825"/>
    <w:rsid w:val="000F69A9"/>
    <w:rsid w:val="000F739F"/>
    <w:rsid w:val="000F7B3F"/>
    <w:rsid w:val="001003AF"/>
    <w:rsid w:val="001011F2"/>
    <w:rsid w:val="0010139F"/>
    <w:rsid w:val="001017C1"/>
    <w:rsid w:val="00101C55"/>
    <w:rsid w:val="00101EDE"/>
    <w:rsid w:val="00103AC9"/>
    <w:rsid w:val="00104365"/>
    <w:rsid w:val="001044C6"/>
    <w:rsid w:val="00104D1A"/>
    <w:rsid w:val="00104DD5"/>
    <w:rsid w:val="0010572F"/>
    <w:rsid w:val="001058EF"/>
    <w:rsid w:val="00105B40"/>
    <w:rsid w:val="00105F27"/>
    <w:rsid w:val="0010755D"/>
    <w:rsid w:val="001102C2"/>
    <w:rsid w:val="00110732"/>
    <w:rsid w:val="00111037"/>
    <w:rsid w:val="0011153F"/>
    <w:rsid w:val="001115C5"/>
    <w:rsid w:val="00111BD2"/>
    <w:rsid w:val="00112C4F"/>
    <w:rsid w:val="00112E81"/>
    <w:rsid w:val="001134F7"/>
    <w:rsid w:val="00113676"/>
    <w:rsid w:val="00113EB6"/>
    <w:rsid w:val="00114FE7"/>
    <w:rsid w:val="00115930"/>
    <w:rsid w:val="00116269"/>
    <w:rsid w:val="00116E88"/>
    <w:rsid w:val="00117137"/>
    <w:rsid w:val="00117209"/>
    <w:rsid w:val="001172EE"/>
    <w:rsid w:val="001177D6"/>
    <w:rsid w:val="001177F0"/>
    <w:rsid w:val="001207F9"/>
    <w:rsid w:val="00120A51"/>
    <w:rsid w:val="00120E61"/>
    <w:rsid w:val="001212DD"/>
    <w:rsid w:val="001241AB"/>
    <w:rsid w:val="00124374"/>
    <w:rsid w:val="00124BD0"/>
    <w:rsid w:val="00124C1E"/>
    <w:rsid w:val="001266D2"/>
    <w:rsid w:val="0012703D"/>
    <w:rsid w:val="00127AB5"/>
    <w:rsid w:val="00130190"/>
    <w:rsid w:val="00130AD8"/>
    <w:rsid w:val="00130E61"/>
    <w:rsid w:val="00131CB6"/>
    <w:rsid w:val="001320A8"/>
    <w:rsid w:val="00132670"/>
    <w:rsid w:val="00133ACB"/>
    <w:rsid w:val="001341DE"/>
    <w:rsid w:val="00134253"/>
    <w:rsid w:val="00134298"/>
    <w:rsid w:val="0013495C"/>
    <w:rsid w:val="00134DF0"/>
    <w:rsid w:val="001359AC"/>
    <w:rsid w:val="00135B74"/>
    <w:rsid w:val="00135C37"/>
    <w:rsid w:val="00135D68"/>
    <w:rsid w:val="00136044"/>
    <w:rsid w:val="00136151"/>
    <w:rsid w:val="00136450"/>
    <w:rsid w:val="001367E4"/>
    <w:rsid w:val="00136A5A"/>
    <w:rsid w:val="00137F28"/>
    <w:rsid w:val="00140933"/>
    <w:rsid w:val="00140A77"/>
    <w:rsid w:val="00140AD8"/>
    <w:rsid w:val="00140BDA"/>
    <w:rsid w:val="00140F2F"/>
    <w:rsid w:val="001420DE"/>
    <w:rsid w:val="00142756"/>
    <w:rsid w:val="0014318C"/>
    <w:rsid w:val="00143A56"/>
    <w:rsid w:val="0014404C"/>
    <w:rsid w:val="001458AA"/>
    <w:rsid w:val="0014656F"/>
    <w:rsid w:val="00146783"/>
    <w:rsid w:val="00146C24"/>
    <w:rsid w:val="00147703"/>
    <w:rsid w:val="00151312"/>
    <w:rsid w:val="00151FAC"/>
    <w:rsid w:val="00152B15"/>
    <w:rsid w:val="001536E1"/>
    <w:rsid w:val="001542DC"/>
    <w:rsid w:val="001545FB"/>
    <w:rsid w:val="001548FC"/>
    <w:rsid w:val="00154D4E"/>
    <w:rsid w:val="00156CE8"/>
    <w:rsid w:val="0015716B"/>
    <w:rsid w:val="001572C3"/>
    <w:rsid w:val="001573E9"/>
    <w:rsid w:val="00160809"/>
    <w:rsid w:val="0016165F"/>
    <w:rsid w:val="00161A0B"/>
    <w:rsid w:val="0016246E"/>
    <w:rsid w:val="00163EFA"/>
    <w:rsid w:val="00164722"/>
    <w:rsid w:val="00164A1C"/>
    <w:rsid w:val="001653F7"/>
    <w:rsid w:val="001659CB"/>
    <w:rsid w:val="001668AD"/>
    <w:rsid w:val="00167160"/>
    <w:rsid w:val="00167551"/>
    <w:rsid w:val="001679CB"/>
    <w:rsid w:val="001702F0"/>
    <w:rsid w:val="001704A7"/>
    <w:rsid w:val="001709E2"/>
    <w:rsid w:val="0017121D"/>
    <w:rsid w:val="0017237B"/>
    <w:rsid w:val="00172471"/>
    <w:rsid w:val="001729EF"/>
    <w:rsid w:val="00173928"/>
    <w:rsid w:val="00173D75"/>
    <w:rsid w:val="00175321"/>
    <w:rsid w:val="00175846"/>
    <w:rsid w:val="00175B45"/>
    <w:rsid w:val="00175F78"/>
    <w:rsid w:val="00176426"/>
    <w:rsid w:val="00176ACD"/>
    <w:rsid w:val="00176C2D"/>
    <w:rsid w:val="00177225"/>
    <w:rsid w:val="001776DE"/>
    <w:rsid w:val="00177C77"/>
    <w:rsid w:val="00180B52"/>
    <w:rsid w:val="0018166A"/>
    <w:rsid w:val="00181979"/>
    <w:rsid w:val="00181C97"/>
    <w:rsid w:val="00181FA7"/>
    <w:rsid w:val="0018279F"/>
    <w:rsid w:val="001827B5"/>
    <w:rsid w:val="00182884"/>
    <w:rsid w:val="00183679"/>
    <w:rsid w:val="00183C52"/>
    <w:rsid w:val="00184697"/>
    <w:rsid w:val="00186D32"/>
    <w:rsid w:val="00187472"/>
    <w:rsid w:val="00187E10"/>
    <w:rsid w:val="001911B3"/>
    <w:rsid w:val="00192B6F"/>
    <w:rsid w:val="001934DC"/>
    <w:rsid w:val="00193818"/>
    <w:rsid w:val="001956EA"/>
    <w:rsid w:val="001958D2"/>
    <w:rsid w:val="001969FC"/>
    <w:rsid w:val="0019752C"/>
    <w:rsid w:val="00197B59"/>
    <w:rsid w:val="001A0565"/>
    <w:rsid w:val="001A165D"/>
    <w:rsid w:val="001A20AA"/>
    <w:rsid w:val="001A219B"/>
    <w:rsid w:val="001A2ADD"/>
    <w:rsid w:val="001A3156"/>
    <w:rsid w:val="001A3ECF"/>
    <w:rsid w:val="001A4099"/>
    <w:rsid w:val="001A542D"/>
    <w:rsid w:val="001A5491"/>
    <w:rsid w:val="001A5AED"/>
    <w:rsid w:val="001A5BFE"/>
    <w:rsid w:val="001A6A1E"/>
    <w:rsid w:val="001A7F42"/>
    <w:rsid w:val="001B0335"/>
    <w:rsid w:val="001B21BB"/>
    <w:rsid w:val="001B2334"/>
    <w:rsid w:val="001B23C4"/>
    <w:rsid w:val="001B3031"/>
    <w:rsid w:val="001B338A"/>
    <w:rsid w:val="001B3986"/>
    <w:rsid w:val="001B45F8"/>
    <w:rsid w:val="001B4A7F"/>
    <w:rsid w:val="001B50BC"/>
    <w:rsid w:val="001B56A7"/>
    <w:rsid w:val="001B602F"/>
    <w:rsid w:val="001B6650"/>
    <w:rsid w:val="001C0089"/>
    <w:rsid w:val="001C0552"/>
    <w:rsid w:val="001C12FE"/>
    <w:rsid w:val="001C15B6"/>
    <w:rsid w:val="001C16A5"/>
    <w:rsid w:val="001C1757"/>
    <w:rsid w:val="001C1C28"/>
    <w:rsid w:val="001C2237"/>
    <w:rsid w:val="001C33AB"/>
    <w:rsid w:val="001C3E3F"/>
    <w:rsid w:val="001C4438"/>
    <w:rsid w:val="001C44F6"/>
    <w:rsid w:val="001C4897"/>
    <w:rsid w:val="001C4A9D"/>
    <w:rsid w:val="001C5A5B"/>
    <w:rsid w:val="001C5A78"/>
    <w:rsid w:val="001C5C60"/>
    <w:rsid w:val="001C653C"/>
    <w:rsid w:val="001C6920"/>
    <w:rsid w:val="001C6EFB"/>
    <w:rsid w:val="001C7378"/>
    <w:rsid w:val="001D04E7"/>
    <w:rsid w:val="001D1110"/>
    <w:rsid w:val="001D1170"/>
    <w:rsid w:val="001D1426"/>
    <w:rsid w:val="001D27F6"/>
    <w:rsid w:val="001D292A"/>
    <w:rsid w:val="001D2934"/>
    <w:rsid w:val="001D2CA9"/>
    <w:rsid w:val="001D3452"/>
    <w:rsid w:val="001D3FAD"/>
    <w:rsid w:val="001D406C"/>
    <w:rsid w:val="001D4A9B"/>
    <w:rsid w:val="001D50DD"/>
    <w:rsid w:val="001D5730"/>
    <w:rsid w:val="001D579E"/>
    <w:rsid w:val="001D5A48"/>
    <w:rsid w:val="001D5DE7"/>
    <w:rsid w:val="001D5FA3"/>
    <w:rsid w:val="001D65E4"/>
    <w:rsid w:val="001D7375"/>
    <w:rsid w:val="001D77E4"/>
    <w:rsid w:val="001D7800"/>
    <w:rsid w:val="001E0114"/>
    <w:rsid w:val="001E0478"/>
    <w:rsid w:val="001E0669"/>
    <w:rsid w:val="001E0682"/>
    <w:rsid w:val="001E0934"/>
    <w:rsid w:val="001E0A3A"/>
    <w:rsid w:val="001E108A"/>
    <w:rsid w:val="001E15DC"/>
    <w:rsid w:val="001E16C0"/>
    <w:rsid w:val="001E2992"/>
    <w:rsid w:val="001E29DE"/>
    <w:rsid w:val="001E2F02"/>
    <w:rsid w:val="001E33FF"/>
    <w:rsid w:val="001E3583"/>
    <w:rsid w:val="001E3803"/>
    <w:rsid w:val="001E40C6"/>
    <w:rsid w:val="001E5DC6"/>
    <w:rsid w:val="001E61DB"/>
    <w:rsid w:val="001E65CB"/>
    <w:rsid w:val="001E6667"/>
    <w:rsid w:val="001E672D"/>
    <w:rsid w:val="001E67C7"/>
    <w:rsid w:val="001E69C8"/>
    <w:rsid w:val="001E7634"/>
    <w:rsid w:val="001E7D5E"/>
    <w:rsid w:val="001F036A"/>
    <w:rsid w:val="001F0E47"/>
    <w:rsid w:val="001F1C58"/>
    <w:rsid w:val="001F22AD"/>
    <w:rsid w:val="001F2B97"/>
    <w:rsid w:val="001F34D7"/>
    <w:rsid w:val="001F3DC8"/>
    <w:rsid w:val="001F3FC2"/>
    <w:rsid w:val="001F4262"/>
    <w:rsid w:val="001F45CB"/>
    <w:rsid w:val="001F493F"/>
    <w:rsid w:val="001F4D39"/>
    <w:rsid w:val="001F54EF"/>
    <w:rsid w:val="001F5F2B"/>
    <w:rsid w:val="001F6140"/>
    <w:rsid w:val="001F67C5"/>
    <w:rsid w:val="001F6D93"/>
    <w:rsid w:val="001F7190"/>
    <w:rsid w:val="001F72E2"/>
    <w:rsid w:val="001F77D4"/>
    <w:rsid w:val="001F7CF1"/>
    <w:rsid w:val="00201410"/>
    <w:rsid w:val="00201BE9"/>
    <w:rsid w:val="00201BEA"/>
    <w:rsid w:val="00201DE5"/>
    <w:rsid w:val="002024D0"/>
    <w:rsid w:val="00202DE7"/>
    <w:rsid w:val="002037C5"/>
    <w:rsid w:val="00203A2E"/>
    <w:rsid w:val="002040A5"/>
    <w:rsid w:val="00204321"/>
    <w:rsid w:val="00204B6E"/>
    <w:rsid w:val="00204BD8"/>
    <w:rsid w:val="00204FBA"/>
    <w:rsid w:val="00205155"/>
    <w:rsid w:val="0020564F"/>
    <w:rsid w:val="0020573F"/>
    <w:rsid w:val="002062BD"/>
    <w:rsid w:val="0020663A"/>
    <w:rsid w:val="0020731E"/>
    <w:rsid w:val="002076C1"/>
    <w:rsid w:val="00207DAD"/>
    <w:rsid w:val="00207EE8"/>
    <w:rsid w:val="002108DF"/>
    <w:rsid w:val="002111E2"/>
    <w:rsid w:val="002118B5"/>
    <w:rsid w:val="00212401"/>
    <w:rsid w:val="00213484"/>
    <w:rsid w:val="0021398B"/>
    <w:rsid w:val="002139AB"/>
    <w:rsid w:val="00213B62"/>
    <w:rsid w:val="00214148"/>
    <w:rsid w:val="00214221"/>
    <w:rsid w:val="002143BD"/>
    <w:rsid w:val="002146B1"/>
    <w:rsid w:val="002146EF"/>
    <w:rsid w:val="00214BE6"/>
    <w:rsid w:val="00215422"/>
    <w:rsid w:val="00215BF6"/>
    <w:rsid w:val="00216171"/>
    <w:rsid w:val="00216B45"/>
    <w:rsid w:val="00217090"/>
    <w:rsid w:val="00217294"/>
    <w:rsid w:val="002175BC"/>
    <w:rsid w:val="002179F5"/>
    <w:rsid w:val="00217A48"/>
    <w:rsid w:val="00217DC9"/>
    <w:rsid w:val="00217DD9"/>
    <w:rsid w:val="00217E45"/>
    <w:rsid w:val="00220CEB"/>
    <w:rsid w:val="00221019"/>
    <w:rsid w:val="00221F75"/>
    <w:rsid w:val="00221F8A"/>
    <w:rsid w:val="00222808"/>
    <w:rsid w:val="002228EA"/>
    <w:rsid w:val="002229A4"/>
    <w:rsid w:val="00223250"/>
    <w:rsid w:val="00223714"/>
    <w:rsid w:val="00223930"/>
    <w:rsid w:val="0022467D"/>
    <w:rsid w:val="00224830"/>
    <w:rsid w:val="00225321"/>
    <w:rsid w:val="002257E8"/>
    <w:rsid w:val="00225CF7"/>
    <w:rsid w:val="002262CB"/>
    <w:rsid w:val="00230B4F"/>
    <w:rsid w:val="00231D99"/>
    <w:rsid w:val="0023296E"/>
    <w:rsid w:val="00233494"/>
    <w:rsid w:val="00233728"/>
    <w:rsid w:val="00233A11"/>
    <w:rsid w:val="00234FCE"/>
    <w:rsid w:val="00235DB8"/>
    <w:rsid w:val="00236AB1"/>
    <w:rsid w:val="0023747A"/>
    <w:rsid w:val="00237A23"/>
    <w:rsid w:val="002407C0"/>
    <w:rsid w:val="00240C87"/>
    <w:rsid w:val="00240E83"/>
    <w:rsid w:val="002412ED"/>
    <w:rsid w:val="002417DE"/>
    <w:rsid w:val="002423FF"/>
    <w:rsid w:val="0024496F"/>
    <w:rsid w:val="002449D9"/>
    <w:rsid w:val="00244ECB"/>
    <w:rsid w:val="00244ED3"/>
    <w:rsid w:val="0024506F"/>
    <w:rsid w:val="00245245"/>
    <w:rsid w:val="00245BD7"/>
    <w:rsid w:val="00245C37"/>
    <w:rsid w:val="002461DF"/>
    <w:rsid w:val="00246FAF"/>
    <w:rsid w:val="00247782"/>
    <w:rsid w:val="0025088E"/>
    <w:rsid w:val="00250896"/>
    <w:rsid w:val="00251D67"/>
    <w:rsid w:val="00251E26"/>
    <w:rsid w:val="00253299"/>
    <w:rsid w:val="00253A1E"/>
    <w:rsid w:val="00254C33"/>
    <w:rsid w:val="00254D4E"/>
    <w:rsid w:val="002555E0"/>
    <w:rsid w:val="002564C0"/>
    <w:rsid w:val="00256D9F"/>
    <w:rsid w:val="00257424"/>
    <w:rsid w:val="002577DA"/>
    <w:rsid w:val="002578D7"/>
    <w:rsid w:val="00257D2F"/>
    <w:rsid w:val="0026082E"/>
    <w:rsid w:val="0026154C"/>
    <w:rsid w:val="0026204E"/>
    <w:rsid w:val="0026258C"/>
    <w:rsid w:val="0026292A"/>
    <w:rsid w:val="00262DF1"/>
    <w:rsid w:val="002652EE"/>
    <w:rsid w:val="0026572A"/>
    <w:rsid w:val="00265954"/>
    <w:rsid w:val="002662A2"/>
    <w:rsid w:val="00266D33"/>
    <w:rsid w:val="002671B3"/>
    <w:rsid w:val="00270365"/>
    <w:rsid w:val="00271D1E"/>
    <w:rsid w:val="002726EF"/>
    <w:rsid w:val="00273351"/>
    <w:rsid w:val="00273908"/>
    <w:rsid w:val="00273A63"/>
    <w:rsid w:val="00274569"/>
    <w:rsid w:val="0027475A"/>
    <w:rsid w:val="00274A4A"/>
    <w:rsid w:val="002765DF"/>
    <w:rsid w:val="00276A1D"/>
    <w:rsid w:val="00276B1F"/>
    <w:rsid w:val="00277E87"/>
    <w:rsid w:val="00277FC8"/>
    <w:rsid w:val="0028038C"/>
    <w:rsid w:val="002817B2"/>
    <w:rsid w:val="00282A2B"/>
    <w:rsid w:val="00283132"/>
    <w:rsid w:val="00283633"/>
    <w:rsid w:val="002845D7"/>
    <w:rsid w:val="00284D69"/>
    <w:rsid w:val="0028550E"/>
    <w:rsid w:val="00285808"/>
    <w:rsid w:val="00286949"/>
    <w:rsid w:val="00287A68"/>
    <w:rsid w:val="00287D32"/>
    <w:rsid w:val="00290077"/>
    <w:rsid w:val="002907A1"/>
    <w:rsid w:val="00290CF1"/>
    <w:rsid w:val="0029108E"/>
    <w:rsid w:val="00291158"/>
    <w:rsid w:val="00291343"/>
    <w:rsid w:val="00291DF7"/>
    <w:rsid w:val="002921A0"/>
    <w:rsid w:val="002925F4"/>
    <w:rsid w:val="00293528"/>
    <w:rsid w:val="002936A9"/>
    <w:rsid w:val="00293A93"/>
    <w:rsid w:val="00294FC5"/>
    <w:rsid w:val="0029525D"/>
    <w:rsid w:val="002952B8"/>
    <w:rsid w:val="00295ED4"/>
    <w:rsid w:val="00296661"/>
    <w:rsid w:val="00296D18"/>
    <w:rsid w:val="00296DC5"/>
    <w:rsid w:val="00297620"/>
    <w:rsid w:val="002977CA"/>
    <w:rsid w:val="002A0769"/>
    <w:rsid w:val="002A1299"/>
    <w:rsid w:val="002A16AE"/>
    <w:rsid w:val="002A16CE"/>
    <w:rsid w:val="002A2879"/>
    <w:rsid w:val="002A2893"/>
    <w:rsid w:val="002A28F5"/>
    <w:rsid w:val="002A29CE"/>
    <w:rsid w:val="002A2C82"/>
    <w:rsid w:val="002A3451"/>
    <w:rsid w:val="002A528A"/>
    <w:rsid w:val="002A5599"/>
    <w:rsid w:val="002A5E18"/>
    <w:rsid w:val="002A5FFF"/>
    <w:rsid w:val="002A61AB"/>
    <w:rsid w:val="002A6FC2"/>
    <w:rsid w:val="002A7236"/>
    <w:rsid w:val="002A7362"/>
    <w:rsid w:val="002A78BC"/>
    <w:rsid w:val="002B2319"/>
    <w:rsid w:val="002B275C"/>
    <w:rsid w:val="002B2CED"/>
    <w:rsid w:val="002B4577"/>
    <w:rsid w:val="002B45A6"/>
    <w:rsid w:val="002B4C4E"/>
    <w:rsid w:val="002B510F"/>
    <w:rsid w:val="002B5169"/>
    <w:rsid w:val="002B5769"/>
    <w:rsid w:val="002B5B04"/>
    <w:rsid w:val="002B5EE1"/>
    <w:rsid w:val="002B6156"/>
    <w:rsid w:val="002B637B"/>
    <w:rsid w:val="002B639C"/>
    <w:rsid w:val="002B6A1D"/>
    <w:rsid w:val="002B7514"/>
    <w:rsid w:val="002C02D0"/>
    <w:rsid w:val="002C0423"/>
    <w:rsid w:val="002C0786"/>
    <w:rsid w:val="002C083B"/>
    <w:rsid w:val="002C086D"/>
    <w:rsid w:val="002C0F43"/>
    <w:rsid w:val="002C167A"/>
    <w:rsid w:val="002C239E"/>
    <w:rsid w:val="002C294F"/>
    <w:rsid w:val="002C2BE5"/>
    <w:rsid w:val="002C32BC"/>
    <w:rsid w:val="002C397F"/>
    <w:rsid w:val="002C3BC0"/>
    <w:rsid w:val="002C3D1D"/>
    <w:rsid w:val="002C428E"/>
    <w:rsid w:val="002C45FB"/>
    <w:rsid w:val="002C48A1"/>
    <w:rsid w:val="002C59AC"/>
    <w:rsid w:val="002C5B60"/>
    <w:rsid w:val="002C6420"/>
    <w:rsid w:val="002C6B6D"/>
    <w:rsid w:val="002C7254"/>
    <w:rsid w:val="002C78C4"/>
    <w:rsid w:val="002C7E1F"/>
    <w:rsid w:val="002D00A6"/>
    <w:rsid w:val="002D014B"/>
    <w:rsid w:val="002D064F"/>
    <w:rsid w:val="002D0A39"/>
    <w:rsid w:val="002D0EC5"/>
    <w:rsid w:val="002D2161"/>
    <w:rsid w:val="002D219A"/>
    <w:rsid w:val="002D2ECD"/>
    <w:rsid w:val="002D306B"/>
    <w:rsid w:val="002D49FF"/>
    <w:rsid w:val="002D50EE"/>
    <w:rsid w:val="002D5AFC"/>
    <w:rsid w:val="002D5CA4"/>
    <w:rsid w:val="002D653D"/>
    <w:rsid w:val="002D68F2"/>
    <w:rsid w:val="002D70D0"/>
    <w:rsid w:val="002E0321"/>
    <w:rsid w:val="002E0761"/>
    <w:rsid w:val="002E0BCD"/>
    <w:rsid w:val="002E22A4"/>
    <w:rsid w:val="002E2386"/>
    <w:rsid w:val="002E26EF"/>
    <w:rsid w:val="002E2BDE"/>
    <w:rsid w:val="002E3025"/>
    <w:rsid w:val="002E3122"/>
    <w:rsid w:val="002E3127"/>
    <w:rsid w:val="002E3201"/>
    <w:rsid w:val="002E33F0"/>
    <w:rsid w:val="002E3427"/>
    <w:rsid w:val="002E3646"/>
    <w:rsid w:val="002E3D4E"/>
    <w:rsid w:val="002E63FD"/>
    <w:rsid w:val="002E7E47"/>
    <w:rsid w:val="002F031C"/>
    <w:rsid w:val="002F0A8B"/>
    <w:rsid w:val="002F0D4D"/>
    <w:rsid w:val="002F1877"/>
    <w:rsid w:val="002F2272"/>
    <w:rsid w:val="002F2583"/>
    <w:rsid w:val="002F2661"/>
    <w:rsid w:val="002F26F1"/>
    <w:rsid w:val="002F312A"/>
    <w:rsid w:val="002F420A"/>
    <w:rsid w:val="002F4C98"/>
    <w:rsid w:val="002F50EB"/>
    <w:rsid w:val="002F5152"/>
    <w:rsid w:val="002F7BB9"/>
    <w:rsid w:val="0030005D"/>
    <w:rsid w:val="00300198"/>
    <w:rsid w:val="0030142F"/>
    <w:rsid w:val="00301A93"/>
    <w:rsid w:val="00301BBD"/>
    <w:rsid w:val="00302FCB"/>
    <w:rsid w:val="00303F8B"/>
    <w:rsid w:val="00303F8E"/>
    <w:rsid w:val="00304222"/>
    <w:rsid w:val="003047D6"/>
    <w:rsid w:val="00304D42"/>
    <w:rsid w:val="0030511D"/>
    <w:rsid w:val="003052BC"/>
    <w:rsid w:val="00305353"/>
    <w:rsid w:val="00305884"/>
    <w:rsid w:val="003069A6"/>
    <w:rsid w:val="00306B7B"/>
    <w:rsid w:val="00307F9F"/>
    <w:rsid w:val="00310A80"/>
    <w:rsid w:val="003124C0"/>
    <w:rsid w:val="003125D1"/>
    <w:rsid w:val="003128CA"/>
    <w:rsid w:val="0031358C"/>
    <w:rsid w:val="00313C52"/>
    <w:rsid w:val="00313EBE"/>
    <w:rsid w:val="00314171"/>
    <w:rsid w:val="00314501"/>
    <w:rsid w:val="00314975"/>
    <w:rsid w:val="00314B67"/>
    <w:rsid w:val="003154CF"/>
    <w:rsid w:val="0031557C"/>
    <w:rsid w:val="003159B4"/>
    <w:rsid w:val="00315E9B"/>
    <w:rsid w:val="00315FF1"/>
    <w:rsid w:val="00317F75"/>
    <w:rsid w:val="003206CB"/>
    <w:rsid w:val="00320C0E"/>
    <w:rsid w:val="00320D7A"/>
    <w:rsid w:val="00321986"/>
    <w:rsid w:val="00321ACE"/>
    <w:rsid w:val="00321F6D"/>
    <w:rsid w:val="00322B8E"/>
    <w:rsid w:val="00322CFE"/>
    <w:rsid w:val="0032308E"/>
    <w:rsid w:val="003231E7"/>
    <w:rsid w:val="00323B84"/>
    <w:rsid w:val="00325486"/>
    <w:rsid w:val="00326131"/>
    <w:rsid w:val="0032635A"/>
    <w:rsid w:val="0032643C"/>
    <w:rsid w:val="00326935"/>
    <w:rsid w:val="00327832"/>
    <w:rsid w:val="00327FD7"/>
    <w:rsid w:val="00330466"/>
    <w:rsid w:val="003316C3"/>
    <w:rsid w:val="00331E50"/>
    <w:rsid w:val="00332AB6"/>
    <w:rsid w:val="00333565"/>
    <w:rsid w:val="00335A7D"/>
    <w:rsid w:val="00335E79"/>
    <w:rsid w:val="0033634E"/>
    <w:rsid w:val="00336740"/>
    <w:rsid w:val="00336D3D"/>
    <w:rsid w:val="00336E2A"/>
    <w:rsid w:val="00337043"/>
    <w:rsid w:val="00337144"/>
    <w:rsid w:val="00337867"/>
    <w:rsid w:val="00337CCB"/>
    <w:rsid w:val="00340868"/>
    <w:rsid w:val="00340F75"/>
    <w:rsid w:val="00341096"/>
    <w:rsid w:val="00341248"/>
    <w:rsid w:val="003414A3"/>
    <w:rsid w:val="003419FB"/>
    <w:rsid w:val="00341B9F"/>
    <w:rsid w:val="0034227E"/>
    <w:rsid w:val="00342304"/>
    <w:rsid w:val="00342D3F"/>
    <w:rsid w:val="003431FF"/>
    <w:rsid w:val="00343450"/>
    <w:rsid w:val="003436B5"/>
    <w:rsid w:val="00343E13"/>
    <w:rsid w:val="00343FA8"/>
    <w:rsid w:val="00344B7A"/>
    <w:rsid w:val="00344FC0"/>
    <w:rsid w:val="003453EE"/>
    <w:rsid w:val="00345C5C"/>
    <w:rsid w:val="00345E8E"/>
    <w:rsid w:val="00346E11"/>
    <w:rsid w:val="00346EC2"/>
    <w:rsid w:val="0034713B"/>
    <w:rsid w:val="00347444"/>
    <w:rsid w:val="0034754D"/>
    <w:rsid w:val="0034761A"/>
    <w:rsid w:val="0034780B"/>
    <w:rsid w:val="00347AD7"/>
    <w:rsid w:val="00347B5F"/>
    <w:rsid w:val="00347C75"/>
    <w:rsid w:val="00347F1D"/>
    <w:rsid w:val="0035029B"/>
    <w:rsid w:val="0035121D"/>
    <w:rsid w:val="003523EE"/>
    <w:rsid w:val="00352BA3"/>
    <w:rsid w:val="00354106"/>
    <w:rsid w:val="003554DC"/>
    <w:rsid w:val="00355C5E"/>
    <w:rsid w:val="00355DF8"/>
    <w:rsid w:val="00355E02"/>
    <w:rsid w:val="00356FB9"/>
    <w:rsid w:val="00360325"/>
    <w:rsid w:val="00360559"/>
    <w:rsid w:val="00360A9F"/>
    <w:rsid w:val="0036134B"/>
    <w:rsid w:val="00361B08"/>
    <w:rsid w:val="00361C72"/>
    <w:rsid w:val="003626D8"/>
    <w:rsid w:val="00363157"/>
    <w:rsid w:val="00363D8E"/>
    <w:rsid w:val="003641D2"/>
    <w:rsid w:val="003652F9"/>
    <w:rsid w:val="0036654A"/>
    <w:rsid w:val="00366D6B"/>
    <w:rsid w:val="00366DD2"/>
    <w:rsid w:val="00367474"/>
    <w:rsid w:val="00367579"/>
    <w:rsid w:val="00367894"/>
    <w:rsid w:val="00370061"/>
    <w:rsid w:val="00372086"/>
    <w:rsid w:val="003721DB"/>
    <w:rsid w:val="003724C7"/>
    <w:rsid w:val="00372850"/>
    <w:rsid w:val="00373BD6"/>
    <w:rsid w:val="00373CEC"/>
    <w:rsid w:val="003744E7"/>
    <w:rsid w:val="00374B7F"/>
    <w:rsid w:val="003751DB"/>
    <w:rsid w:val="00375319"/>
    <w:rsid w:val="00376A66"/>
    <w:rsid w:val="00377310"/>
    <w:rsid w:val="00380854"/>
    <w:rsid w:val="003808A1"/>
    <w:rsid w:val="0038108F"/>
    <w:rsid w:val="00382733"/>
    <w:rsid w:val="00382BA7"/>
    <w:rsid w:val="00382E24"/>
    <w:rsid w:val="00383425"/>
    <w:rsid w:val="003834CC"/>
    <w:rsid w:val="003839E8"/>
    <w:rsid w:val="00383A2F"/>
    <w:rsid w:val="003846EC"/>
    <w:rsid w:val="00384BF6"/>
    <w:rsid w:val="00384D71"/>
    <w:rsid w:val="00384F3B"/>
    <w:rsid w:val="003851A1"/>
    <w:rsid w:val="00385408"/>
    <w:rsid w:val="00386635"/>
    <w:rsid w:val="00386865"/>
    <w:rsid w:val="0038749B"/>
    <w:rsid w:val="0038767E"/>
    <w:rsid w:val="00387FEE"/>
    <w:rsid w:val="00390945"/>
    <w:rsid w:val="00391769"/>
    <w:rsid w:val="00391778"/>
    <w:rsid w:val="00392887"/>
    <w:rsid w:val="00392E0F"/>
    <w:rsid w:val="00392EF2"/>
    <w:rsid w:val="003933E9"/>
    <w:rsid w:val="00393D15"/>
    <w:rsid w:val="0039422B"/>
    <w:rsid w:val="00394F9B"/>
    <w:rsid w:val="0039514E"/>
    <w:rsid w:val="00395786"/>
    <w:rsid w:val="00395F01"/>
    <w:rsid w:val="00395FAA"/>
    <w:rsid w:val="0039673B"/>
    <w:rsid w:val="00396AE4"/>
    <w:rsid w:val="00396EF7"/>
    <w:rsid w:val="00397122"/>
    <w:rsid w:val="003971A3"/>
    <w:rsid w:val="00397B54"/>
    <w:rsid w:val="003A019E"/>
    <w:rsid w:val="003A08EE"/>
    <w:rsid w:val="003A12BB"/>
    <w:rsid w:val="003A1362"/>
    <w:rsid w:val="003A16E8"/>
    <w:rsid w:val="003A2375"/>
    <w:rsid w:val="003A241E"/>
    <w:rsid w:val="003A269A"/>
    <w:rsid w:val="003A2905"/>
    <w:rsid w:val="003A303F"/>
    <w:rsid w:val="003A35D0"/>
    <w:rsid w:val="003A37F2"/>
    <w:rsid w:val="003A3B55"/>
    <w:rsid w:val="003A3D91"/>
    <w:rsid w:val="003A4028"/>
    <w:rsid w:val="003A4D01"/>
    <w:rsid w:val="003A4EFA"/>
    <w:rsid w:val="003A578F"/>
    <w:rsid w:val="003A5884"/>
    <w:rsid w:val="003A5B50"/>
    <w:rsid w:val="003A5C51"/>
    <w:rsid w:val="003A60D3"/>
    <w:rsid w:val="003A6216"/>
    <w:rsid w:val="003A6BA5"/>
    <w:rsid w:val="003A75D1"/>
    <w:rsid w:val="003A75EF"/>
    <w:rsid w:val="003B0273"/>
    <w:rsid w:val="003B10F0"/>
    <w:rsid w:val="003B1354"/>
    <w:rsid w:val="003B1ACB"/>
    <w:rsid w:val="003B1C18"/>
    <w:rsid w:val="003B2066"/>
    <w:rsid w:val="003B265B"/>
    <w:rsid w:val="003B2D02"/>
    <w:rsid w:val="003B351D"/>
    <w:rsid w:val="003B357D"/>
    <w:rsid w:val="003B3769"/>
    <w:rsid w:val="003B3872"/>
    <w:rsid w:val="003B3B13"/>
    <w:rsid w:val="003B47DA"/>
    <w:rsid w:val="003B4838"/>
    <w:rsid w:val="003B4897"/>
    <w:rsid w:val="003B52B1"/>
    <w:rsid w:val="003B5896"/>
    <w:rsid w:val="003B6291"/>
    <w:rsid w:val="003B62A0"/>
    <w:rsid w:val="003B685A"/>
    <w:rsid w:val="003B768F"/>
    <w:rsid w:val="003C0AAB"/>
    <w:rsid w:val="003C0EBA"/>
    <w:rsid w:val="003C111C"/>
    <w:rsid w:val="003C11C0"/>
    <w:rsid w:val="003C1AEB"/>
    <w:rsid w:val="003C2C42"/>
    <w:rsid w:val="003C30F8"/>
    <w:rsid w:val="003C3A18"/>
    <w:rsid w:val="003C3E46"/>
    <w:rsid w:val="003C4331"/>
    <w:rsid w:val="003C49D3"/>
    <w:rsid w:val="003C4E7E"/>
    <w:rsid w:val="003C529C"/>
    <w:rsid w:val="003C5EF8"/>
    <w:rsid w:val="003C61B3"/>
    <w:rsid w:val="003C67BB"/>
    <w:rsid w:val="003C6D11"/>
    <w:rsid w:val="003C6E34"/>
    <w:rsid w:val="003C72DB"/>
    <w:rsid w:val="003C7A53"/>
    <w:rsid w:val="003C7AF2"/>
    <w:rsid w:val="003C7D41"/>
    <w:rsid w:val="003C7E8A"/>
    <w:rsid w:val="003D078C"/>
    <w:rsid w:val="003D0C16"/>
    <w:rsid w:val="003D1F12"/>
    <w:rsid w:val="003D2257"/>
    <w:rsid w:val="003D225C"/>
    <w:rsid w:val="003D29C3"/>
    <w:rsid w:val="003D33D6"/>
    <w:rsid w:val="003D36B2"/>
    <w:rsid w:val="003D3AC1"/>
    <w:rsid w:val="003D4534"/>
    <w:rsid w:val="003D4671"/>
    <w:rsid w:val="003D492A"/>
    <w:rsid w:val="003D5A03"/>
    <w:rsid w:val="003D5A20"/>
    <w:rsid w:val="003D5E2F"/>
    <w:rsid w:val="003D6400"/>
    <w:rsid w:val="003D6405"/>
    <w:rsid w:val="003D6956"/>
    <w:rsid w:val="003D7631"/>
    <w:rsid w:val="003D7C38"/>
    <w:rsid w:val="003E016F"/>
    <w:rsid w:val="003E04F0"/>
    <w:rsid w:val="003E0797"/>
    <w:rsid w:val="003E1BDB"/>
    <w:rsid w:val="003E25B6"/>
    <w:rsid w:val="003E3A3D"/>
    <w:rsid w:val="003E409A"/>
    <w:rsid w:val="003E409E"/>
    <w:rsid w:val="003E517C"/>
    <w:rsid w:val="003E55CE"/>
    <w:rsid w:val="003E6817"/>
    <w:rsid w:val="003E6E74"/>
    <w:rsid w:val="003E75DF"/>
    <w:rsid w:val="003E7FD0"/>
    <w:rsid w:val="003F016E"/>
    <w:rsid w:val="003F05C6"/>
    <w:rsid w:val="003F15FB"/>
    <w:rsid w:val="003F1D5C"/>
    <w:rsid w:val="003F213C"/>
    <w:rsid w:val="003F2245"/>
    <w:rsid w:val="003F2335"/>
    <w:rsid w:val="003F2352"/>
    <w:rsid w:val="003F241D"/>
    <w:rsid w:val="003F312D"/>
    <w:rsid w:val="003F3997"/>
    <w:rsid w:val="003F4302"/>
    <w:rsid w:val="003F436D"/>
    <w:rsid w:val="003F4941"/>
    <w:rsid w:val="003F51B0"/>
    <w:rsid w:val="003F52D1"/>
    <w:rsid w:val="003F5939"/>
    <w:rsid w:val="003F5962"/>
    <w:rsid w:val="003F5F90"/>
    <w:rsid w:val="003F624E"/>
    <w:rsid w:val="003F6262"/>
    <w:rsid w:val="003F64BC"/>
    <w:rsid w:val="003F67FF"/>
    <w:rsid w:val="004006FE"/>
    <w:rsid w:val="0040077F"/>
    <w:rsid w:val="004023B1"/>
    <w:rsid w:val="004031D2"/>
    <w:rsid w:val="004033EF"/>
    <w:rsid w:val="00404911"/>
    <w:rsid w:val="0040579F"/>
    <w:rsid w:val="0040649F"/>
    <w:rsid w:val="00406A74"/>
    <w:rsid w:val="00407BAA"/>
    <w:rsid w:val="00407F62"/>
    <w:rsid w:val="00410437"/>
    <w:rsid w:val="0041162E"/>
    <w:rsid w:val="00411840"/>
    <w:rsid w:val="00411C1D"/>
    <w:rsid w:val="0041226F"/>
    <w:rsid w:val="00412A80"/>
    <w:rsid w:val="0041393E"/>
    <w:rsid w:val="00415067"/>
    <w:rsid w:val="00416716"/>
    <w:rsid w:val="00417450"/>
    <w:rsid w:val="00421E6A"/>
    <w:rsid w:val="0042332C"/>
    <w:rsid w:val="00423394"/>
    <w:rsid w:val="00423F74"/>
    <w:rsid w:val="00424D30"/>
    <w:rsid w:val="004257FD"/>
    <w:rsid w:val="004260D3"/>
    <w:rsid w:val="00426DA1"/>
    <w:rsid w:val="00427652"/>
    <w:rsid w:val="004307D1"/>
    <w:rsid w:val="00430B41"/>
    <w:rsid w:val="0043135E"/>
    <w:rsid w:val="004314F9"/>
    <w:rsid w:val="00431A61"/>
    <w:rsid w:val="004325DB"/>
    <w:rsid w:val="00432785"/>
    <w:rsid w:val="00432869"/>
    <w:rsid w:val="00432A51"/>
    <w:rsid w:val="00433BB0"/>
    <w:rsid w:val="00433BE4"/>
    <w:rsid w:val="00434AB0"/>
    <w:rsid w:val="00434F2D"/>
    <w:rsid w:val="00435224"/>
    <w:rsid w:val="004357E9"/>
    <w:rsid w:val="00435BC1"/>
    <w:rsid w:val="00435DA9"/>
    <w:rsid w:val="00436D3D"/>
    <w:rsid w:val="00436D68"/>
    <w:rsid w:val="00436EFE"/>
    <w:rsid w:val="004374BC"/>
    <w:rsid w:val="00437F39"/>
    <w:rsid w:val="004403B1"/>
    <w:rsid w:val="00440C56"/>
    <w:rsid w:val="004414B4"/>
    <w:rsid w:val="00441A99"/>
    <w:rsid w:val="00441E5F"/>
    <w:rsid w:val="00442370"/>
    <w:rsid w:val="004424B0"/>
    <w:rsid w:val="0044297E"/>
    <w:rsid w:val="00442C01"/>
    <w:rsid w:val="00443B42"/>
    <w:rsid w:val="00443C64"/>
    <w:rsid w:val="00444D2E"/>
    <w:rsid w:val="004450D1"/>
    <w:rsid w:val="00445A93"/>
    <w:rsid w:val="00447394"/>
    <w:rsid w:val="00450758"/>
    <w:rsid w:val="004509E6"/>
    <w:rsid w:val="00450A2C"/>
    <w:rsid w:val="004511FF"/>
    <w:rsid w:val="00451845"/>
    <w:rsid w:val="00451BDD"/>
    <w:rsid w:val="00452A9C"/>
    <w:rsid w:val="004535C6"/>
    <w:rsid w:val="00453B8C"/>
    <w:rsid w:val="00453F53"/>
    <w:rsid w:val="0045453A"/>
    <w:rsid w:val="00454597"/>
    <w:rsid w:val="0045481B"/>
    <w:rsid w:val="00454DAA"/>
    <w:rsid w:val="00455156"/>
    <w:rsid w:val="00455758"/>
    <w:rsid w:val="004559D9"/>
    <w:rsid w:val="00455AD6"/>
    <w:rsid w:val="00455B4B"/>
    <w:rsid w:val="004563E5"/>
    <w:rsid w:val="004565FF"/>
    <w:rsid w:val="00456947"/>
    <w:rsid w:val="00456E2A"/>
    <w:rsid w:val="00457659"/>
    <w:rsid w:val="00457D75"/>
    <w:rsid w:val="00457F82"/>
    <w:rsid w:val="00460668"/>
    <w:rsid w:val="004609A7"/>
    <w:rsid w:val="00460A2E"/>
    <w:rsid w:val="00461139"/>
    <w:rsid w:val="00461203"/>
    <w:rsid w:val="004613DF"/>
    <w:rsid w:val="00461477"/>
    <w:rsid w:val="00461AAA"/>
    <w:rsid w:val="00461C5B"/>
    <w:rsid w:val="00461E04"/>
    <w:rsid w:val="00462817"/>
    <w:rsid w:val="00464C41"/>
    <w:rsid w:val="00465D0D"/>
    <w:rsid w:val="00466027"/>
    <w:rsid w:val="00466955"/>
    <w:rsid w:val="00466F09"/>
    <w:rsid w:val="00467036"/>
    <w:rsid w:val="00467C61"/>
    <w:rsid w:val="00470523"/>
    <w:rsid w:val="0047093E"/>
    <w:rsid w:val="00471537"/>
    <w:rsid w:val="00471FE6"/>
    <w:rsid w:val="004725B2"/>
    <w:rsid w:val="00473708"/>
    <w:rsid w:val="00473889"/>
    <w:rsid w:val="00473A23"/>
    <w:rsid w:val="004744F6"/>
    <w:rsid w:val="00474DB7"/>
    <w:rsid w:val="0047502E"/>
    <w:rsid w:val="00475BC7"/>
    <w:rsid w:val="004762CF"/>
    <w:rsid w:val="004802B9"/>
    <w:rsid w:val="004806F2"/>
    <w:rsid w:val="00481682"/>
    <w:rsid w:val="00482260"/>
    <w:rsid w:val="004834F5"/>
    <w:rsid w:val="0048377C"/>
    <w:rsid w:val="00483B7C"/>
    <w:rsid w:val="00484D4C"/>
    <w:rsid w:val="00485A6B"/>
    <w:rsid w:val="00485C7A"/>
    <w:rsid w:val="00486090"/>
    <w:rsid w:val="0048672B"/>
    <w:rsid w:val="00486AD2"/>
    <w:rsid w:val="00486D4E"/>
    <w:rsid w:val="0048791A"/>
    <w:rsid w:val="00490491"/>
    <w:rsid w:val="00490BC5"/>
    <w:rsid w:val="004911B7"/>
    <w:rsid w:val="00491246"/>
    <w:rsid w:val="004926D2"/>
    <w:rsid w:val="00492D21"/>
    <w:rsid w:val="00492EEB"/>
    <w:rsid w:val="00493D74"/>
    <w:rsid w:val="00495295"/>
    <w:rsid w:val="00495586"/>
    <w:rsid w:val="0049638A"/>
    <w:rsid w:val="00496A37"/>
    <w:rsid w:val="004A0DFF"/>
    <w:rsid w:val="004A10DB"/>
    <w:rsid w:val="004A195F"/>
    <w:rsid w:val="004A1A22"/>
    <w:rsid w:val="004A1B5B"/>
    <w:rsid w:val="004A1BA3"/>
    <w:rsid w:val="004A1DF5"/>
    <w:rsid w:val="004A1E68"/>
    <w:rsid w:val="004A24B9"/>
    <w:rsid w:val="004A2B9F"/>
    <w:rsid w:val="004A2F6B"/>
    <w:rsid w:val="004A3513"/>
    <w:rsid w:val="004A3C33"/>
    <w:rsid w:val="004A46F3"/>
    <w:rsid w:val="004A59DB"/>
    <w:rsid w:val="004A60B5"/>
    <w:rsid w:val="004A6296"/>
    <w:rsid w:val="004A68FE"/>
    <w:rsid w:val="004A71A9"/>
    <w:rsid w:val="004A74F7"/>
    <w:rsid w:val="004A7673"/>
    <w:rsid w:val="004A7FF5"/>
    <w:rsid w:val="004B0045"/>
    <w:rsid w:val="004B1741"/>
    <w:rsid w:val="004B1FD2"/>
    <w:rsid w:val="004B223A"/>
    <w:rsid w:val="004B2776"/>
    <w:rsid w:val="004B40E2"/>
    <w:rsid w:val="004B4C96"/>
    <w:rsid w:val="004B4FF6"/>
    <w:rsid w:val="004B6224"/>
    <w:rsid w:val="004B62B7"/>
    <w:rsid w:val="004B6891"/>
    <w:rsid w:val="004B6E30"/>
    <w:rsid w:val="004B7494"/>
    <w:rsid w:val="004B76BC"/>
    <w:rsid w:val="004C067D"/>
    <w:rsid w:val="004C0D5F"/>
    <w:rsid w:val="004C15AC"/>
    <w:rsid w:val="004C1A5E"/>
    <w:rsid w:val="004C1AF6"/>
    <w:rsid w:val="004C1C38"/>
    <w:rsid w:val="004C2DAE"/>
    <w:rsid w:val="004C3769"/>
    <w:rsid w:val="004C45B1"/>
    <w:rsid w:val="004C4AF7"/>
    <w:rsid w:val="004C53DD"/>
    <w:rsid w:val="004C563C"/>
    <w:rsid w:val="004C598B"/>
    <w:rsid w:val="004C5D46"/>
    <w:rsid w:val="004C61F4"/>
    <w:rsid w:val="004C6E8F"/>
    <w:rsid w:val="004C7AEE"/>
    <w:rsid w:val="004D0595"/>
    <w:rsid w:val="004D16CB"/>
    <w:rsid w:val="004D1DF5"/>
    <w:rsid w:val="004D2994"/>
    <w:rsid w:val="004D361D"/>
    <w:rsid w:val="004D3A29"/>
    <w:rsid w:val="004D40B1"/>
    <w:rsid w:val="004D51FB"/>
    <w:rsid w:val="004D5651"/>
    <w:rsid w:val="004D5C25"/>
    <w:rsid w:val="004D74B0"/>
    <w:rsid w:val="004D759C"/>
    <w:rsid w:val="004D7C63"/>
    <w:rsid w:val="004E035A"/>
    <w:rsid w:val="004E26C8"/>
    <w:rsid w:val="004E2741"/>
    <w:rsid w:val="004E38E4"/>
    <w:rsid w:val="004E3D47"/>
    <w:rsid w:val="004E4BDE"/>
    <w:rsid w:val="004E502C"/>
    <w:rsid w:val="004E5AEC"/>
    <w:rsid w:val="004E5B00"/>
    <w:rsid w:val="004E5E22"/>
    <w:rsid w:val="004E67E7"/>
    <w:rsid w:val="004E681F"/>
    <w:rsid w:val="004E6B36"/>
    <w:rsid w:val="004E6B59"/>
    <w:rsid w:val="004E6C9C"/>
    <w:rsid w:val="004E6D4A"/>
    <w:rsid w:val="004E7A87"/>
    <w:rsid w:val="004E7D6B"/>
    <w:rsid w:val="004F064B"/>
    <w:rsid w:val="004F11CB"/>
    <w:rsid w:val="004F1698"/>
    <w:rsid w:val="004F1731"/>
    <w:rsid w:val="004F2BBE"/>
    <w:rsid w:val="004F2D8A"/>
    <w:rsid w:val="004F383B"/>
    <w:rsid w:val="004F3D83"/>
    <w:rsid w:val="004F4EAB"/>
    <w:rsid w:val="004F56B5"/>
    <w:rsid w:val="004F580F"/>
    <w:rsid w:val="004F5CFB"/>
    <w:rsid w:val="004F6706"/>
    <w:rsid w:val="004F689C"/>
    <w:rsid w:val="004F747D"/>
    <w:rsid w:val="004F7563"/>
    <w:rsid w:val="004F7FFE"/>
    <w:rsid w:val="00500196"/>
    <w:rsid w:val="0050062A"/>
    <w:rsid w:val="005009D1"/>
    <w:rsid w:val="00500BB6"/>
    <w:rsid w:val="0050104B"/>
    <w:rsid w:val="00501339"/>
    <w:rsid w:val="005013BD"/>
    <w:rsid w:val="00501518"/>
    <w:rsid w:val="00501E02"/>
    <w:rsid w:val="00502E25"/>
    <w:rsid w:val="00502FE4"/>
    <w:rsid w:val="00504755"/>
    <w:rsid w:val="00505022"/>
    <w:rsid w:val="0050513C"/>
    <w:rsid w:val="00505D6A"/>
    <w:rsid w:val="00507703"/>
    <w:rsid w:val="00510361"/>
    <w:rsid w:val="0051070A"/>
    <w:rsid w:val="00510A0C"/>
    <w:rsid w:val="0051132B"/>
    <w:rsid w:val="005116AA"/>
    <w:rsid w:val="00511800"/>
    <w:rsid w:val="005119FD"/>
    <w:rsid w:val="00512E8D"/>
    <w:rsid w:val="00513342"/>
    <w:rsid w:val="00513999"/>
    <w:rsid w:val="0051402F"/>
    <w:rsid w:val="005147C2"/>
    <w:rsid w:val="005150C2"/>
    <w:rsid w:val="0051599D"/>
    <w:rsid w:val="0051625A"/>
    <w:rsid w:val="00516360"/>
    <w:rsid w:val="005172DD"/>
    <w:rsid w:val="00520878"/>
    <w:rsid w:val="00520CD2"/>
    <w:rsid w:val="00521434"/>
    <w:rsid w:val="005238BB"/>
    <w:rsid w:val="00523B0E"/>
    <w:rsid w:val="00523C53"/>
    <w:rsid w:val="00523D31"/>
    <w:rsid w:val="00523E9C"/>
    <w:rsid w:val="00524721"/>
    <w:rsid w:val="00524C0A"/>
    <w:rsid w:val="005255B6"/>
    <w:rsid w:val="00525A2E"/>
    <w:rsid w:val="00527520"/>
    <w:rsid w:val="005277EC"/>
    <w:rsid w:val="00527AFD"/>
    <w:rsid w:val="00527B2F"/>
    <w:rsid w:val="00527FF5"/>
    <w:rsid w:val="0053031B"/>
    <w:rsid w:val="00530811"/>
    <w:rsid w:val="00530EAA"/>
    <w:rsid w:val="00531356"/>
    <w:rsid w:val="005316E3"/>
    <w:rsid w:val="00531991"/>
    <w:rsid w:val="00532590"/>
    <w:rsid w:val="00532D7C"/>
    <w:rsid w:val="00532F78"/>
    <w:rsid w:val="00533463"/>
    <w:rsid w:val="00533635"/>
    <w:rsid w:val="005336BA"/>
    <w:rsid w:val="00533C87"/>
    <w:rsid w:val="005344BB"/>
    <w:rsid w:val="005353F5"/>
    <w:rsid w:val="00535A9E"/>
    <w:rsid w:val="00535D33"/>
    <w:rsid w:val="00535DCE"/>
    <w:rsid w:val="0053650C"/>
    <w:rsid w:val="00536C92"/>
    <w:rsid w:val="0053735B"/>
    <w:rsid w:val="00540407"/>
    <w:rsid w:val="0054067C"/>
    <w:rsid w:val="005410D5"/>
    <w:rsid w:val="005418FA"/>
    <w:rsid w:val="00542033"/>
    <w:rsid w:val="005425DF"/>
    <w:rsid w:val="0054300A"/>
    <w:rsid w:val="0054324F"/>
    <w:rsid w:val="00545418"/>
    <w:rsid w:val="00545709"/>
    <w:rsid w:val="00545988"/>
    <w:rsid w:val="00545A8F"/>
    <w:rsid w:val="00545C09"/>
    <w:rsid w:val="00545DAE"/>
    <w:rsid w:val="00545EB2"/>
    <w:rsid w:val="00546047"/>
    <w:rsid w:val="00546CE3"/>
    <w:rsid w:val="005479A7"/>
    <w:rsid w:val="00547F07"/>
    <w:rsid w:val="00550D2C"/>
    <w:rsid w:val="00550F59"/>
    <w:rsid w:val="005516DC"/>
    <w:rsid w:val="00551A3B"/>
    <w:rsid w:val="00551AF0"/>
    <w:rsid w:val="00551C0B"/>
    <w:rsid w:val="005525F2"/>
    <w:rsid w:val="00552A87"/>
    <w:rsid w:val="00553823"/>
    <w:rsid w:val="00553D34"/>
    <w:rsid w:val="005550BE"/>
    <w:rsid w:val="00555B64"/>
    <w:rsid w:val="00556AA7"/>
    <w:rsid w:val="00556D67"/>
    <w:rsid w:val="005571F9"/>
    <w:rsid w:val="00557497"/>
    <w:rsid w:val="0055790B"/>
    <w:rsid w:val="00557A51"/>
    <w:rsid w:val="00557B0A"/>
    <w:rsid w:val="0056018D"/>
    <w:rsid w:val="005604BB"/>
    <w:rsid w:val="00561510"/>
    <w:rsid w:val="005617E3"/>
    <w:rsid w:val="00561C24"/>
    <w:rsid w:val="00562D13"/>
    <w:rsid w:val="0056388D"/>
    <w:rsid w:val="005639BA"/>
    <w:rsid w:val="00564490"/>
    <w:rsid w:val="00564A49"/>
    <w:rsid w:val="00565029"/>
    <w:rsid w:val="00565E66"/>
    <w:rsid w:val="00566760"/>
    <w:rsid w:val="00567070"/>
    <w:rsid w:val="0056713E"/>
    <w:rsid w:val="0057020B"/>
    <w:rsid w:val="005725F4"/>
    <w:rsid w:val="00573EC0"/>
    <w:rsid w:val="00575194"/>
    <w:rsid w:val="0057540A"/>
    <w:rsid w:val="005755D1"/>
    <w:rsid w:val="00575E71"/>
    <w:rsid w:val="00576096"/>
    <w:rsid w:val="00576188"/>
    <w:rsid w:val="005761CD"/>
    <w:rsid w:val="005768BD"/>
    <w:rsid w:val="00576A0E"/>
    <w:rsid w:val="00577049"/>
    <w:rsid w:val="00577594"/>
    <w:rsid w:val="00577C1A"/>
    <w:rsid w:val="00577E0D"/>
    <w:rsid w:val="0058045E"/>
    <w:rsid w:val="0058067B"/>
    <w:rsid w:val="005806A4"/>
    <w:rsid w:val="0058077D"/>
    <w:rsid w:val="0058081A"/>
    <w:rsid w:val="005812FF"/>
    <w:rsid w:val="00581827"/>
    <w:rsid w:val="005819E8"/>
    <w:rsid w:val="00581F86"/>
    <w:rsid w:val="005821C5"/>
    <w:rsid w:val="005825AE"/>
    <w:rsid w:val="00582681"/>
    <w:rsid w:val="0058380E"/>
    <w:rsid w:val="005840E7"/>
    <w:rsid w:val="005842CC"/>
    <w:rsid w:val="00585410"/>
    <w:rsid w:val="00585623"/>
    <w:rsid w:val="00585C70"/>
    <w:rsid w:val="00585C96"/>
    <w:rsid w:val="00585D54"/>
    <w:rsid w:val="00585FDB"/>
    <w:rsid w:val="005860F8"/>
    <w:rsid w:val="00586375"/>
    <w:rsid w:val="005869C6"/>
    <w:rsid w:val="0059037F"/>
    <w:rsid w:val="00590B35"/>
    <w:rsid w:val="00590F11"/>
    <w:rsid w:val="00592A6F"/>
    <w:rsid w:val="00593218"/>
    <w:rsid w:val="00593954"/>
    <w:rsid w:val="0059398A"/>
    <w:rsid w:val="00593D9A"/>
    <w:rsid w:val="00594A6A"/>
    <w:rsid w:val="00594CE1"/>
    <w:rsid w:val="0059570F"/>
    <w:rsid w:val="005959D0"/>
    <w:rsid w:val="00596BE7"/>
    <w:rsid w:val="00597B74"/>
    <w:rsid w:val="005A071E"/>
    <w:rsid w:val="005A0E89"/>
    <w:rsid w:val="005A16B0"/>
    <w:rsid w:val="005A19F2"/>
    <w:rsid w:val="005A2C2B"/>
    <w:rsid w:val="005A38E7"/>
    <w:rsid w:val="005A5A71"/>
    <w:rsid w:val="005A6C36"/>
    <w:rsid w:val="005A6F69"/>
    <w:rsid w:val="005A7B19"/>
    <w:rsid w:val="005B15EE"/>
    <w:rsid w:val="005B1669"/>
    <w:rsid w:val="005B166F"/>
    <w:rsid w:val="005B19F3"/>
    <w:rsid w:val="005B1B06"/>
    <w:rsid w:val="005B1DC1"/>
    <w:rsid w:val="005B274D"/>
    <w:rsid w:val="005B2FF8"/>
    <w:rsid w:val="005B3469"/>
    <w:rsid w:val="005B34CA"/>
    <w:rsid w:val="005B3997"/>
    <w:rsid w:val="005B5B43"/>
    <w:rsid w:val="005B5C18"/>
    <w:rsid w:val="005B5C36"/>
    <w:rsid w:val="005B6F35"/>
    <w:rsid w:val="005B7941"/>
    <w:rsid w:val="005B7A18"/>
    <w:rsid w:val="005B7D77"/>
    <w:rsid w:val="005C02C5"/>
    <w:rsid w:val="005C0E38"/>
    <w:rsid w:val="005C1C30"/>
    <w:rsid w:val="005C1C6D"/>
    <w:rsid w:val="005C25C4"/>
    <w:rsid w:val="005C2DA3"/>
    <w:rsid w:val="005C302C"/>
    <w:rsid w:val="005C3329"/>
    <w:rsid w:val="005C35B6"/>
    <w:rsid w:val="005C3894"/>
    <w:rsid w:val="005C43FD"/>
    <w:rsid w:val="005C44F8"/>
    <w:rsid w:val="005C4569"/>
    <w:rsid w:val="005C4930"/>
    <w:rsid w:val="005C4C76"/>
    <w:rsid w:val="005C50A0"/>
    <w:rsid w:val="005C53CA"/>
    <w:rsid w:val="005C54FD"/>
    <w:rsid w:val="005C57B0"/>
    <w:rsid w:val="005C5D9B"/>
    <w:rsid w:val="005C5FB1"/>
    <w:rsid w:val="005C606B"/>
    <w:rsid w:val="005C6146"/>
    <w:rsid w:val="005C69D6"/>
    <w:rsid w:val="005C7514"/>
    <w:rsid w:val="005C7D0E"/>
    <w:rsid w:val="005D043B"/>
    <w:rsid w:val="005D050E"/>
    <w:rsid w:val="005D0ACD"/>
    <w:rsid w:val="005D1A00"/>
    <w:rsid w:val="005D1A10"/>
    <w:rsid w:val="005D1D40"/>
    <w:rsid w:val="005D1E70"/>
    <w:rsid w:val="005D29CD"/>
    <w:rsid w:val="005D2AAB"/>
    <w:rsid w:val="005D317A"/>
    <w:rsid w:val="005D3780"/>
    <w:rsid w:val="005D45BD"/>
    <w:rsid w:val="005D5BC3"/>
    <w:rsid w:val="005D5EA7"/>
    <w:rsid w:val="005D601A"/>
    <w:rsid w:val="005D66B0"/>
    <w:rsid w:val="005D69E5"/>
    <w:rsid w:val="005D7905"/>
    <w:rsid w:val="005E0919"/>
    <w:rsid w:val="005E0A45"/>
    <w:rsid w:val="005E0C81"/>
    <w:rsid w:val="005E1A07"/>
    <w:rsid w:val="005E1BB1"/>
    <w:rsid w:val="005E2980"/>
    <w:rsid w:val="005E2B37"/>
    <w:rsid w:val="005E3C4F"/>
    <w:rsid w:val="005E5214"/>
    <w:rsid w:val="005E56AF"/>
    <w:rsid w:val="005E57C6"/>
    <w:rsid w:val="005E607F"/>
    <w:rsid w:val="005E6A29"/>
    <w:rsid w:val="005E73DB"/>
    <w:rsid w:val="005E7E63"/>
    <w:rsid w:val="005F04E0"/>
    <w:rsid w:val="005F06CA"/>
    <w:rsid w:val="005F13D1"/>
    <w:rsid w:val="005F146C"/>
    <w:rsid w:val="005F1E37"/>
    <w:rsid w:val="005F219D"/>
    <w:rsid w:val="005F2853"/>
    <w:rsid w:val="005F2B0C"/>
    <w:rsid w:val="005F3633"/>
    <w:rsid w:val="005F3A9B"/>
    <w:rsid w:val="005F3CF5"/>
    <w:rsid w:val="005F3D8C"/>
    <w:rsid w:val="005F4059"/>
    <w:rsid w:val="005F4142"/>
    <w:rsid w:val="005F44F7"/>
    <w:rsid w:val="005F537C"/>
    <w:rsid w:val="005F542D"/>
    <w:rsid w:val="005F59EF"/>
    <w:rsid w:val="005F5BCD"/>
    <w:rsid w:val="005F5BE8"/>
    <w:rsid w:val="005F5C56"/>
    <w:rsid w:val="005F647C"/>
    <w:rsid w:val="005F6982"/>
    <w:rsid w:val="005F69E8"/>
    <w:rsid w:val="005F776B"/>
    <w:rsid w:val="005F7DD2"/>
    <w:rsid w:val="00600222"/>
    <w:rsid w:val="0060092F"/>
    <w:rsid w:val="00600B64"/>
    <w:rsid w:val="00601B0A"/>
    <w:rsid w:val="0060221F"/>
    <w:rsid w:val="00602BDF"/>
    <w:rsid w:val="006033D9"/>
    <w:rsid w:val="006039B3"/>
    <w:rsid w:val="00603D38"/>
    <w:rsid w:val="00603D9B"/>
    <w:rsid w:val="00603DE5"/>
    <w:rsid w:val="00603FED"/>
    <w:rsid w:val="006041CB"/>
    <w:rsid w:val="00604C75"/>
    <w:rsid w:val="00604CB8"/>
    <w:rsid w:val="006062AB"/>
    <w:rsid w:val="00606406"/>
    <w:rsid w:val="00606433"/>
    <w:rsid w:val="0060755F"/>
    <w:rsid w:val="006103FD"/>
    <w:rsid w:val="006109B3"/>
    <w:rsid w:val="00611023"/>
    <w:rsid w:val="006111EE"/>
    <w:rsid w:val="00612788"/>
    <w:rsid w:val="00612843"/>
    <w:rsid w:val="00612A85"/>
    <w:rsid w:val="00613A2A"/>
    <w:rsid w:val="00613F91"/>
    <w:rsid w:val="00614C20"/>
    <w:rsid w:val="0061529B"/>
    <w:rsid w:val="00615767"/>
    <w:rsid w:val="00615952"/>
    <w:rsid w:val="006161CE"/>
    <w:rsid w:val="00616B22"/>
    <w:rsid w:val="0061707F"/>
    <w:rsid w:val="0061708F"/>
    <w:rsid w:val="0062057A"/>
    <w:rsid w:val="00620CD4"/>
    <w:rsid w:val="00621853"/>
    <w:rsid w:val="006220A9"/>
    <w:rsid w:val="0062316B"/>
    <w:rsid w:val="00623719"/>
    <w:rsid w:val="0062376C"/>
    <w:rsid w:val="00625B3A"/>
    <w:rsid w:val="00625BA4"/>
    <w:rsid w:val="00625C24"/>
    <w:rsid w:val="00625F2D"/>
    <w:rsid w:val="00626019"/>
    <w:rsid w:val="0062613D"/>
    <w:rsid w:val="0062614A"/>
    <w:rsid w:val="006262DB"/>
    <w:rsid w:val="00627783"/>
    <w:rsid w:val="006305EE"/>
    <w:rsid w:val="00631217"/>
    <w:rsid w:val="00632082"/>
    <w:rsid w:val="00632839"/>
    <w:rsid w:val="006329D0"/>
    <w:rsid w:val="00633584"/>
    <w:rsid w:val="00633854"/>
    <w:rsid w:val="00633F2C"/>
    <w:rsid w:val="0063430C"/>
    <w:rsid w:val="00634784"/>
    <w:rsid w:val="0063512B"/>
    <w:rsid w:val="0063518E"/>
    <w:rsid w:val="006352B4"/>
    <w:rsid w:val="00636681"/>
    <w:rsid w:val="00636F7E"/>
    <w:rsid w:val="00637486"/>
    <w:rsid w:val="0064034E"/>
    <w:rsid w:val="006407FB"/>
    <w:rsid w:val="00640983"/>
    <w:rsid w:val="00641B45"/>
    <w:rsid w:val="006420E2"/>
    <w:rsid w:val="0064272B"/>
    <w:rsid w:val="006427B8"/>
    <w:rsid w:val="00644919"/>
    <w:rsid w:val="006449EA"/>
    <w:rsid w:val="00644D5A"/>
    <w:rsid w:val="00646623"/>
    <w:rsid w:val="00646E2A"/>
    <w:rsid w:val="006471CC"/>
    <w:rsid w:val="006471D4"/>
    <w:rsid w:val="00647F67"/>
    <w:rsid w:val="0065013B"/>
    <w:rsid w:val="006503D7"/>
    <w:rsid w:val="00650ED6"/>
    <w:rsid w:val="00651413"/>
    <w:rsid w:val="00651F7F"/>
    <w:rsid w:val="00653013"/>
    <w:rsid w:val="00653B9E"/>
    <w:rsid w:val="00653D55"/>
    <w:rsid w:val="006540AB"/>
    <w:rsid w:val="00654820"/>
    <w:rsid w:val="00654BE3"/>
    <w:rsid w:val="00655594"/>
    <w:rsid w:val="006566F6"/>
    <w:rsid w:val="006567D4"/>
    <w:rsid w:val="006570A3"/>
    <w:rsid w:val="0065744E"/>
    <w:rsid w:val="0066208D"/>
    <w:rsid w:val="00662276"/>
    <w:rsid w:val="0066335E"/>
    <w:rsid w:val="0066338F"/>
    <w:rsid w:val="00664C2D"/>
    <w:rsid w:val="00664DC4"/>
    <w:rsid w:val="0066528F"/>
    <w:rsid w:val="0066546F"/>
    <w:rsid w:val="00665C5A"/>
    <w:rsid w:val="00666162"/>
    <w:rsid w:val="00666F32"/>
    <w:rsid w:val="00667152"/>
    <w:rsid w:val="0066755E"/>
    <w:rsid w:val="0067038E"/>
    <w:rsid w:val="006718E4"/>
    <w:rsid w:val="00671D8A"/>
    <w:rsid w:val="0067216A"/>
    <w:rsid w:val="006723CA"/>
    <w:rsid w:val="006747E2"/>
    <w:rsid w:val="00674F68"/>
    <w:rsid w:val="00675222"/>
    <w:rsid w:val="00675379"/>
    <w:rsid w:val="00675A52"/>
    <w:rsid w:val="00677074"/>
    <w:rsid w:val="00677DA7"/>
    <w:rsid w:val="00681B7C"/>
    <w:rsid w:val="00681CA3"/>
    <w:rsid w:val="006826B6"/>
    <w:rsid w:val="0068287A"/>
    <w:rsid w:val="0068317D"/>
    <w:rsid w:val="006835F7"/>
    <w:rsid w:val="00683CAF"/>
    <w:rsid w:val="00683F92"/>
    <w:rsid w:val="006841D0"/>
    <w:rsid w:val="00685109"/>
    <w:rsid w:val="006851F4"/>
    <w:rsid w:val="00685D82"/>
    <w:rsid w:val="0068604E"/>
    <w:rsid w:val="00686274"/>
    <w:rsid w:val="00686832"/>
    <w:rsid w:val="006876F0"/>
    <w:rsid w:val="0069182D"/>
    <w:rsid w:val="00691D42"/>
    <w:rsid w:val="0069249B"/>
    <w:rsid w:val="00692614"/>
    <w:rsid w:val="00692CBE"/>
    <w:rsid w:val="00692D09"/>
    <w:rsid w:val="00694825"/>
    <w:rsid w:val="006948B9"/>
    <w:rsid w:val="006952DF"/>
    <w:rsid w:val="006954B0"/>
    <w:rsid w:val="0069559D"/>
    <w:rsid w:val="00695BA2"/>
    <w:rsid w:val="0069620B"/>
    <w:rsid w:val="0069751F"/>
    <w:rsid w:val="006A0485"/>
    <w:rsid w:val="006A0558"/>
    <w:rsid w:val="006A0836"/>
    <w:rsid w:val="006A0B3E"/>
    <w:rsid w:val="006A0C91"/>
    <w:rsid w:val="006A0E29"/>
    <w:rsid w:val="006A3474"/>
    <w:rsid w:val="006A37DB"/>
    <w:rsid w:val="006A3ABB"/>
    <w:rsid w:val="006A564E"/>
    <w:rsid w:val="006A57CE"/>
    <w:rsid w:val="006A6CE6"/>
    <w:rsid w:val="006A7AE2"/>
    <w:rsid w:val="006B0252"/>
    <w:rsid w:val="006B0375"/>
    <w:rsid w:val="006B0B4A"/>
    <w:rsid w:val="006B1034"/>
    <w:rsid w:val="006B151D"/>
    <w:rsid w:val="006B209C"/>
    <w:rsid w:val="006B23BA"/>
    <w:rsid w:val="006B250F"/>
    <w:rsid w:val="006B321E"/>
    <w:rsid w:val="006B3373"/>
    <w:rsid w:val="006B3565"/>
    <w:rsid w:val="006B3774"/>
    <w:rsid w:val="006B4303"/>
    <w:rsid w:val="006B4CA3"/>
    <w:rsid w:val="006B514E"/>
    <w:rsid w:val="006B634F"/>
    <w:rsid w:val="006B7B93"/>
    <w:rsid w:val="006C036D"/>
    <w:rsid w:val="006C05DE"/>
    <w:rsid w:val="006C0E01"/>
    <w:rsid w:val="006C166C"/>
    <w:rsid w:val="006C1741"/>
    <w:rsid w:val="006C1868"/>
    <w:rsid w:val="006C1CA8"/>
    <w:rsid w:val="006C2080"/>
    <w:rsid w:val="006C3437"/>
    <w:rsid w:val="006C3ED7"/>
    <w:rsid w:val="006C4935"/>
    <w:rsid w:val="006C4EFC"/>
    <w:rsid w:val="006C4F91"/>
    <w:rsid w:val="006C5765"/>
    <w:rsid w:val="006C5ACB"/>
    <w:rsid w:val="006C677F"/>
    <w:rsid w:val="006C6880"/>
    <w:rsid w:val="006C6F24"/>
    <w:rsid w:val="006C73EA"/>
    <w:rsid w:val="006C749E"/>
    <w:rsid w:val="006C7AFE"/>
    <w:rsid w:val="006D06D4"/>
    <w:rsid w:val="006D14C8"/>
    <w:rsid w:val="006D20EE"/>
    <w:rsid w:val="006D23FB"/>
    <w:rsid w:val="006D27AE"/>
    <w:rsid w:val="006D2B97"/>
    <w:rsid w:val="006D34C6"/>
    <w:rsid w:val="006D34DA"/>
    <w:rsid w:val="006D3766"/>
    <w:rsid w:val="006D3E66"/>
    <w:rsid w:val="006D4895"/>
    <w:rsid w:val="006D497A"/>
    <w:rsid w:val="006D528A"/>
    <w:rsid w:val="006D5305"/>
    <w:rsid w:val="006D55C0"/>
    <w:rsid w:val="006D6A38"/>
    <w:rsid w:val="006D719A"/>
    <w:rsid w:val="006D7B54"/>
    <w:rsid w:val="006D7D48"/>
    <w:rsid w:val="006E0906"/>
    <w:rsid w:val="006E1CCF"/>
    <w:rsid w:val="006E1D3C"/>
    <w:rsid w:val="006E1E66"/>
    <w:rsid w:val="006E232B"/>
    <w:rsid w:val="006E25AE"/>
    <w:rsid w:val="006E2AD8"/>
    <w:rsid w:val="006E2B4D"/>
    <w:rsid w:val="006E2DDC"/>
    <w:rsid w:val="006E374B"/>
    <w:rsid w:val="006E39D7"/>
    <w:rsid w:val="006E4557"/>
    <w:rsid w:val="006E51C6"/>
    <w:rsid w:val="006E68FC"/>
    <w:rsid w:val="006E6919"/>
    <w:rsid w:val="006E6F92"/>
    <w:rsid w:val="006E7743"/>
    <w:rsid w:val="006E78D5"/>
    <w:rsid w:val="006E7B61"/>
    <w:rsid w:val="006F0526"/>
    <w:rsid w:val="006F135E"/>
    <w:rsid w:val="006F2969"/>
    <w:rsid w:val="006F45E6"/>
    <w:rsid w:val="006F6069"/>
    <w:rsid w:val="006F669E"/>
    <w:rsid w:val="006F743D"/>
    <w:rsid w:val="006F798F"/>
    <w:rsid w:val="007001A5"/>
    <w:rsid w:val="0070043A"/>
    <w:rsid w:val="007007EC"/>
    <w:rsid w:val="00700F41"/>
    <w:rsid w:val="00700FDE"/>
    <w:rsid w:val="007013FB"/>
    <w:rsid w:val="0070161D"/>
    <w:rsid w:val="00701886"/>
    <w:rsid w:val="00701B62"/>
    <w:rsid w:val="00701C00"/>
    <w:rsid w:val="00701EFC"/>
    <w:rsid w:val="007022A5"/>
    <w:rsid w:val="007023A6"/>
    <w:rsid w:val="00702787"/>
    <w:rsid w:val="007029BB"/>
    <w:rsid w:val="00702ACD"/>
    <w:rsid w:val="00702EDC"/>
    <w:rsid w:val="00703655"/>
    <w:rsid w:val="007037D5"/>
    <w:rsid w:val="00703A0B"/>
    <w:rsid w:val="007040E5"/>
    <w:rsid w:val="00704605"/>
    <w:rsid w:val="00705C84"/>
    <w:rsid w:val="007063F5"/>
    <w:rsid w:val="00706AD6"/>
    <w:rsid w:val="00710BAB"/>
    <w:rsid w:val="0071112E"/>
    <w:rsid w:val="00711669"/>
    <w:rsid w:val="0071193A"/>
    <w:rsid w:val="0071245E"/>
    <w:rsid w:val="007124F1"/>
    <w:rsid w:val="00713C58"/>
    <w:rsid w:val="00714117"/>
    <w:rsid w:val="007144AE"/>
    <w:rsid w:val="0071458E"/>
    <w:rsid w:val="00715267"/>
    <w:rsid w:val="00715C45"/>
    <w:rsid w:val="00716057"/>
    <w:rsid w:val="007160FB"/>
    <w:rsid w:val="00716671"/>
    <w:rsid w:val="007167DB"/>
    <w:rsid w:val="007169FD"/>
    <w:rsid w:val="00716C39"/>
    <w:rsid w:val="00716FCA"/>
    <w:rsid w:val="00717695"/>
    <w:rsid w:val="00717CFA"/>
    <w:rsid w:val="00720481"/>
    <w:rsid w:val="007213F7"/>
    <w:rsid w:val="00721765"/>
    <w:rsid w:val="00722BC8"/>
    <w:rsid w:val="00722E96"/>
    <w:rsid w:val="00722F78"/>
    <w:rsid w:val="007258F2"/>
    <w:rsid w:val="00725A90"/>
    <w:rsid w:val="00725C66"/>
    <w:rsid w:val="00725DFC"/>
    <w:rsid w:val="007303AA"/>
    <w:rsid w:val="00730D6B"/>
    <w:rsid w:val="00731103"/>
    <w:rsid w:val="00732AF6"/>
    <w:rsid w:val="007337C6"/>
    <w:rsid w:val="00734E59"/>
    <w:rsid w:val="00735767"/>
    <w:rsid w:val="007358A4"/>
    <w:rsid w:val="00735FB0"/>
    <w:rsid w:val="00736175"/>
    <w:rsid w:val="007379AC"/>
    <w:rsid w:val="00737A23"/>
    <w:rsid w:val="00740B20"/>
    <w:rsid w:val="00740C72"/>
    <w:rsid w:val="00741022"/>
    <w:rsid w:val="00741104"/>
    <w:rsid w:val="007417FE"/>
    <w:rsid w:val="00741E93"/>
    <w:rsid w:val="007420E4"/>
    <w:rsid w:val="00742506"/>
    <w:rsid w:val="007427A9"/>
    <w:rsid w:val="00742C2C"/>
    <w:rsid w:val="00743043"/>
    <w:rsid w:val="00743776"/>
    <w:rsid w:val="007443ED"/>
    <w:rsid w:val="007449CB"/>
    <w:rsid w:val="00744C96"/>
    <w:rsid w:val="00744DFE"/>
    <w:rsid w:val="0074625B"/>
    <w:rsid w:val="00746BE4"/>
    <w:rsid w:val="00746CBC"/>
    <w:rsid w:val="007470F9"/>
    <w:rsid w:val="0075066B"/>
    <w:rsid w:val="00750DEA"/>
    <w:rsid w:val="00750EF1"/>
    <w:rsid w:val="007510CB"/>
    <w:rsid w:val="00751891"/>
    <w:rsid w:val="0075215D"/>
    <w:rsid w:val="007521D4"/>
    <w:rsid w:val="007522EB"/>
    <w:rsid w:val="00752BFF"/>
    <w:rsid w:val="00753726"/>
    <w:rsid w:val="007539D6"/>
    <w:rsid w:val="00753F93"/>
    <w:rsid w:val="007543B4"/>
    <w:rsid w:val="0075545A"/>
    <w:rsid w:val="0075588D"/>
    <w:rsid w:val="00755CC7"/>
    <w:rsid w:val="00756132"/>
    <w:rsid w:val="0075673E"/>
    <w:rsid w:val="00756F70"/>
    <w:rsid w:val="00757234"/>
    <w:rsid w:val="007576D4"/>
    <w:rsid w:val="00757952"/>
    <w:rsid w:val="00757AB2"/>
    <w:rsid w:val="00757CBC"/>
    <w:rsid w:val="00760045"/>
    <w:rsid w:val="00760703"/>
    <w:rsid w:val="00760ADA"/>
    <w:rsid w:val="00760B46"/>
    <w:rsid w:val="00760EBF"/>
    <w:rsid w:val="007612E5"/>
    <w:rsid w:val="007615CA"/>
    <w:rsid w:val="00761D28"/>
    <w:rsid w:val="00761D68"/>
    <w:rsid w:val="00761EF7"/>
    <w:rsid w:val="00762EB0"/>
    <w:rsid w:val="00764025"/>
    <w:rsid w:val="00764783"/>
    <w:rsid w:val="0076501A"/>
    <w:rsid w:val="007656B6"/>
    <w:rsid w:val="007662CE"/>
    <w:rsid w:val="00767420"/>
    <w:rsid w:val="00767D42"/>
    <w:rsid w:val="00770D24"/>
    <w:rsid w:val="00770DA9"/>
    <w:rsid w:val="00770ED1"/>
    <w:rsid w:val="00770F95"/>
    <w:rsid w:val="0077122E"/>
    <w:rsid w:val="00771C4D"/>
    <w:rsid w:val="00771E46"/>
    <w:rsid w:val="007721DB"/>
    <w:rsid w:val="00772C08"/>
    <w:rsid w:val="00772CCF"/>
    <w:rsid w:val="00773C30"/>
    <w:rsid w:val="00773EBF"/>
    <w:rsid w:val="00773FD0"/>
    <w:rsid w:val="00774D06"/>
    <w:rsid w:val="00774D27"/>
    <w:rsid w:val="00775547"/>
    <w:rsid w:val="00775A7B"/>
    <w:rsid w:val="00776A22"/>
    <w:rsid w:val="00776E39"/>
    <w:rsid w:val="00776F29"/>
    <w:rsid w:val="007772C3"/>
    <w:rsid w:val="00777DB9"/>
    <w:rsid w:val="00777FF7"/>
    <w:rsid w:val="007800C2"/>
    <w:rsid w:val="00780751"/>
    <w:rsid w:val="00781D92"/>
    <w:rsid w:val="00782927"/>
    <w:rsid w:val="007829D8"/>
    <w:rsid w:val="00782F24"/>
    <w:rsid w:val="007830A8"/>
    <w:rsid w:val="0078354B"/>
    <w:rsid w:val="00783638"/>
    <w:rsid w:val="00786013"/>
    <w:rsid w:val="007861AA"/>
    <w:rsid w:val="0078631F"/>
    <w:rsid w:val="007877FE"/>
    <w:rsid w:val="00787C6A"/>
    <w:rsid w:val="00787D78"/>
    <w:rsid w:val="00787DD3"/>
    <w:rsid w:val="00790437"/>
    <w:rsid w:val="00790C16"/>
    <w:rsid w:val="007912C3"/>
    <w:rsid w:val="00791487"/>
    <w:rsid w:val="00791794"/>
    <w:rsid w:val="00791A8E"/>
    <w:rsid w:val="00791CE2"/>
    <w:rsid w:val="007920AC"/>
    <w:rsid w:val="007920BE"/>
    <w:rsid w:val="0079225A"/>
    <w:rsid w:val="00793755"/>
    <w:rsid w:val="00793E64"/>
    <w:rsid w:val="00794394"/>
    <w:rsid w:val="0079490A"/>
    <w:rsid w:val="00794F47"/>
    <w:rsid w:val="00795A0A"/>
    <w:rsid w:val="00795BA5"/>
    <w:rsid w:val="00796019"/>
    <w:rsid w:val="00796B7C"/>
    <w:rsid w:val="007A0310"/>
    <w:rsid w:val="007A0436"/>
    <w:rsid w:val="007A0C0E"/>
    <w:rsid w:val="007A1CB7"/>
    <w:rsid w:val="007A335C"/>
    <w:rsid w:val="007A35C9"/>
    <w:rsid w:val="007A36D9"/>
    <w:rsid w:val="007A3EE3"/>
    <w:rsid w:val="007A600B"/>
    <w:rsid w:val="007A6228"/>
    <w:rsid w:val="007A6650"/>
    <w:rsid w:val="007A756A"/>
    <w:rsid w:val="007A7B03"/>
    <w:rsid w:val="007A7B95"/>
    <w:rsid w:val="007B1058"/>
    <w:rsid w:val="007B10B8"/>
    <w:rsid w:val="007B2ACE"/>
    <w:rsid w:val="007B488A"/>
    <w:rsid w:val="007B5E47"/>
    <w:rsid w:val="007B6038"/>
    <w:rsid w:val="007B6BF0"/>
    <w:rsid w:val="007B7726"/>
    <w:rsid w:val="007B7B00"/>
    <w:rsid w:val="007B7B46"/>
    <w:rsid w:val="007B7CEE"/>
    <w:rsid w:val="007C0F63"/>
    <w:rsid w:val="007C143F"/>
    <w:rsid w:val="007C1C01"/>
    <w:rsid w:val="007C1DBB"/>
    <w:rsid w:val="007C2511"/>
    <w:rsid w:val="007C2CD1"/>
    <w:rsid w:val="007C3511"/>
    <w:rsid w:val="007C3724"/>
    <w:rsid w:val="007C46F2"/>
    <w:rsid w:val="007C4AD1"/>
    <w:rsid w:val="007C51FE"/>
    <w:rsid w:val="007C536D"/>
    <w:rsid w:val="007C67D6"/>
    <w:rsid w:val="007C696D"/>
    <w:rsid w:val="007C7B5D"/>
    <w:rsid w:val="007C7C9B"/>
    <w:rsid w:val="007C7FDE"/>
    <w:rsid w:val="007D27FB"/>
    <w:rsid w:val="007D41D8"/>
    <w:rsid w:val="007D4267"/>
    <w:rsid w:val="007D4E1D"/>
    <w:rsid w:val="007D5292"/>
    <w:rsid w:val="007D5456"/>
    <w:rsid w:val="007D5490"/>
    <w:rsid w:val="007D5D1D"/>
    <w:rsid w:val="007D6281"/>
    <w:rsid w:val="007D7918"/>
    <w:rsid w:val="007D79E2"/>
    <w:rsid w:val="007E0BC4"/>
    <w:rsid w:val="007E1ADE"/>
    <w:rsid w:val="007E1CF4"/>
    <w:rsid w:val="007E1F26"/>
    <w:rsid w:val="007E21DC"/>
    <w:rsid w:val="007E23B5"/>
    <w:rsid w:val="007E29BD"/>
    <w:rsid w:val="007E328E"/>
    <w:rsid w:val="007E3F4F"/>
    <w:rsid w:val="007E40EB"/>
    <w:rsid w:val="007E4833"/>
    <w:rsid w:val="007E5AC6"/>
    <w:rsid w:val="007E5BEB"/>
    <w:rsid w:val="007E6373"/>
    <w:rsid w:val="007E658F"/>
    <w:rsid w:val="007E6B25"/>
    <w:rsid w:val="007E72AE"/>
    <w:rsid w:val="007E734C"/>
    <w:rsid w:val="007E74DF"/>
    <w:rsid w:val="007E7648"/>
    <w:rsid w:val="007E7676"/>
    <w:rsid w:val="007E7A95"/>
    <w:rsid w:val="007E7F3E"/>
    <w:rsid w:val="007E7FB7"/>
    <w:rsid w:val="007F028D"/>
    <w:rsid w:val="007F04F9"/>
    <w:rsid w:val="007F06B7"/>
    <w:rsid w:val="007F06E2"/>
    <w:rsid w:val="007F08B3"/>
    <w:rsid w:val="007F0D11"/>
    <w:rsid w:val="007F0E74"/>
    <w:rsid w:val="007F1AFA"/>
    <w:rsid w:val="007F2D04"/>
    <w:rsid w:val="007F348E"/>
    <w:rsid w:val="007F3627"/>
    <w:rsid w:val="007F3A39"/>
    <w:rsid w:val="007F3AE4"/>
    <w:rsid w:val="007F3DA8"/>
    <w:rsid w:val="007F4057"/>
    <w:rsid w:val="007F418B"/>
    <w:rsid w:val="007F443B"/>
    <w:rsid w:val="007F4572"/>
    <w:rsid w:val="007F4928"/>
    <w:rsid w:val="007F5F68"/>
    <w:rsid w:val="007F65EE"/>
    <w:rsid w:val="007F6955"/>
    <w:rsid w:val="007F70F4"/>
    <w:rsid w:val="007F7762"/>
    <w:rsid w:val="007F7B80"/>
    <w:rsid w:val="007F7F57"/>
    <w:rsid w:val="008007E5"/>
    <w:rsid w:val="00800B47"/>
    <w:rsid w:val="0080111B"/>
    <w:rsid w:val="008011C8"/>
    <w:rsid w:val="008019F1"/>
    <w:rsid w:val="00801A92"/>
    <w:rsid w:val="00801B1C"/>
    <w:rsid w:val="00801C3B"/>
    <w:rsid w:val="00801C87"/>
    <w:rsid w:val="00803F0B"/>
    <w:rsid w:val="008044E3"/>
    <w:rsid w:val="0080450E"/>
    <w:rsid w:val="00804B51"/>
    <w:rsid w:val="00806978"/>
    <w:rsid w:val="00806992"/>
    <w:rsid w:val="00806F4A"/>
    <w:rsid w:val="008073E6"/>
    <w:rsid w:val="008074A4"/>
    <w:rsid w:val="008079C4"/>
    <w:rsid w:val="008103C7"/>
    <w:rsid w:val="008107A0"/>
    <w:rsid w:val="00810D6A"/>
    <w:rsid w:val="0081182A"/>
    <w:rsid w:val="00811A05"/>
    <w:rsid w:val="0081263A"/>
    <w:rsid w:val="00812FCB"/>
    <w:rsid w:val="008133E3"/>
    <w:rsid w:val="008141FE"/>
    <w:rsid w:val="008155E9"/>
    <w:rsid w:val="008160DE"/>
    <w:rsid w:val="0081647A"/>
    <w:rsid w:val="008166C3"/>
    <w:rsid w:val="0081791F"/>
    <w:rsid w:val="00820FC9"/>
    <w:rsid w:val="008210C8"/>
    <w:rsid w:val="008211E8"/>
    <w:rsid w:val="00821213"/>
    <w:rsid w:val="00821691"/>
    <w:rsid w:val="00822320"/>
    <w:rsid w:val="008244C4"/>
    <w:rsid w:val="0082535B"/>
    <w:rsid w:val="0082559E"/>
    <w:rsid w:val="00825C4C"/>
    <w:rsid w:val="00827663"/>
    <w:rsid w:val="00827784"/>
    <w:rsid w:val="008277E0"/>
    <w:rsid w:val="00827E7E"/>
    <w:rsid w:val="008303EA"/>
    <w:rsid w:val="008307ED"/>
    <w:rsid w:val="00830D82"/>
    <w:rsid w:val="008310E1"/>
    <w:rsid w:val="00831128"/>
    <w:rsid w:val="008311FD"/>
    <w:rsid w:val="00831246"/>
    <w:rsid w:val="008314B8"/>
    <w:rsid w:val="008314EC"/>
    <w:rsid w:val="00832449"/>
    <w:rsid w:val="00832DF1"/>
    <w:rsid w:val="008330F7"/>
    <w:rsid w:val="00833995"/>
    <w:rsid w:val="00833D57"/>
    <w:rsid w:val="008350FC"/>
    <w:rsid w:val="00835175"/>
    <w:rsid w:val="008352AD"/>
    <w:rsid w:val="00835BA5"/>
    <w:rsid w:val="008362DA"/>
    <w:rsid w:val="008364BE"/>
    <w:rsid w:val="00837912"/>
    <w:rsid w:val="00840384"/>
    <w:rsid w:val="00840731"/>
    <w:rsid w:val="0084194D"/>
    <w:rsid w:val="00841CC0"/>
    <w:rsid w:val="00842AA9"/>
    <w:rsid w:val="00843A4A"/>
    <w:rsid w:val="00843FF7"/>
    <w:rsid w:val="0084445E"/>
    <w:rsid w:val="008444A0"/>
    <w:rsid w:val="00844BA3"/>
    <w:rsid w:val="00844F8D"/>
    <w:rsid w:val="00846535"/>
    <w:rsid w:val="00846BD7"/>
    <w:rsid w:val="00847D86"/>
    <w:rsid w:val="00850B18"/>
    <w:rsid w:val="0085114D"/>
    <w:rsid w:val="008517C0"/>
    <w:rsid w:val="00852000"/>
    <w:rsid w:val="00852264"/>
    <w:rsid w:val="00852287"/>
    <w:rsid w:val="008527D2"/>
    <w:rsid w:val="008529BF"/>
    <w:rsid w:val="00853405"/>
    <w:rsid w:val="008544A2"/>
    <w:rsid w:val="008546E8"/>
    <w:rsid w:val="0085471E"/>
    <w:rsid w:val="00855B8D"/>
    <w:rsid w:val="00856A85"/>
    <w:rsid w:val="00856F68"/>
    <w:rsid w:val="00857459"/>
    <w:rsid w:val="008602E0"/>
    <w:rsid w:val="0086031F"/>
    <w:rsid w:val="00860C3A"/>
    <w:rsid w:val="008613C5"/>
    <w:rsid w:val="00861C92"/>
    <w:rsid w:val="00863684"/>
    <w:rsid w:val="0086386E"/>
    <w:rsid w:val="00863FF9"/>
    <w:rsid w:val="00864066"/>
    <w:rsid w:val="008641A7"/>
    <w:rsid w:val="0086439F"/>
    <w:rsid w:val="0086497C"/>
    <w:rsid w:val="0086580B"/>
    <w:rsid w:val="00865BF1"/>
    <w:rsid w:val="00867ECE"/>
    <w:rsid w:val="00871710"/>
    <w:rsid w:val="008718FF"/>
    <w:rsid w:val="00871F58"/>
    <w:rsid w:val="0087203B"/>
    <w:rsid w:val="008722E2"/>
    <w:rsid w:val="00872555"/>
    <w:rsid w:val="0087285E"/>
    <w:rsid w:val="008729C1"/>
    <w:rsid w:val="00872A8D"/>
    <w:rsid w:val="00873319"/>
    <w:rsid w:val="00873FF2"/>
    <w:rsid w:val="008741ED"/>
    <w:rsid w:val="0087591E"/>
    <w:rsid w:val="00875CF6"/>
    <w:rsid w:val="00875D69"/>
    <w:rsid w:val="0087623B"/>
    <w:rsid w:val="00876F53"/>
    <w:rsid w:val="0087725C"/>
    <w:rsid w:val="00877A5C"/>
    <w:rsid w:val="0088073B"/>
    <w:rsid w:val="00880824"/>
    <w:rsid w:val="00880FBC"/>
    <w:rsid w:val="0088118D"/>
    <w:rsid w:val="0088120B"/>
    <w:rsid w:val="00881474"/>
    <w:rsid w:val="008815C1"/>
    <w:rsid w:val="008837CC"/>
    <w:rsid w:val="008838DC"/>
    <w:rsid w:val="00883B32"/>
    <w:rsid w:val="008849D1"/>
    <w:rsid w:val="0088529E"/>
    <w:rsid w:val="00885A3F"/>
    <w:rsid w:val="00885AB2"/>
    <w:rsid w:val="00886204"/>
    <w:rsid w:val="00886563"/>
    <w:rsid w:val="008865D8"/>
    <w:rsid w:val="00886BAF"/>
    <w:rsid w:val="00886C63"/>
    <w:rsid w:val="00886CAB"/>
    <w:rsid w:val="00887412"/>
    <w:rsid w:val="00887707"/>
    <w:rsid w:val="00887F7A"/>
    <w:rsid w:val="00887FBA"/>
    <w:rsid w:val="00887FE2"/>
    <w:rsid w:val="0089137B"/>
    <w:rsid w:val="008913DE"/>
    <w:rsid w:val="00891468"/>
    <w:rsid w:val="00892291"/>
    <w:rsid w:val="008926F4"/>
    <w:rsid w:val="0089399D"/>
    <w:rsid w:val="00893A2A"/>
    <w:rsid w:val="008950C3"/>
    <w:rsid w:val="0089542B"/>
    <w:rsid w:val="00895CD0"/>
    <w:rsid w:val="00896D27"/>
    <w:rsid w:val="00896F33"/>
    <w:rsid w:val="00897B84"/>
    <w:rsid w:val="00897EBA"/>
    <w:rsid w:val="00897F82"/>
    <w:rsid w:val="008A0E8B"/>
    <w:rsid w:val="008A14F3"/>
    <w:rsid w:val="008A1516"/>
    <w:rsid w:val="008A1CE3"/>
    <w:rsid w:val="008A2A2A"/>
    <w:rsid w:val="008A3508"/>
    <w:rsid w:val="008A3A5F"/>
    <w:rsid w:val="008A3D3E"/>
    <w:rsid w:val="008A3ED7"/>
    <w:rsid w:val="008A44FE"/>
    <w:rsid w:val="008A4A1A"/>
    <w:rsid w:val="008A527E"/>
    <w:rsid w:val="008A6226"/>
    <w:rsid w:val="008A63B0"/>
    <w:rsid w:val="008A63E3"/>
    <w:rsid w:val="008A69FB"/>
    <w:rsid w:val="008A6A8C"/>
    <w:rsid w:val="008A720D"/>
    <w:rsid w:val="008B029E"/>
    <w:rsid w:val="008B0F0C"/>
    <w:rsid w:val="008B25EA"/>
    <w:rsid w:val="008B2B2A"/>
    <w:rsid w:val="008B36C3"/>
    <w:rsid w:val="008B3841"/>
    <w:rsid w:val="008B406E"/>
    <w:rsid w:val="008B510D"/>
    <w:rsid w:val="008B52DE"/>
    <w:rsid w:val="008B56A0"/>
    <w:rsid w:val="008B56AB"/>
    <w:rsid w:val="008B6222"/>
    <w:rsid w:val="008B6382"/>
    <w:rsid w:val="008B689E"/>
    <w:rsid w:val="008B710C"/>
    <w:rsid w:val="008B7166"/>
    <w:rsid w:val="008B746D"/>
    <w:rsid w:val="008C1263"/>
    <w:rsid w:val="008C1DA1"/>
    <w:rsid w:val="008C20F0"/>
    <w:rsid w:val="008C280F"/>
    <w:rsid w:val="008C35AA"/>
    <w:rsid w:val="008C3C53"/>
    <w:rsid w:val="008C5192"/>
    <w:rsid w:val="008C53C8"/>
    <w:rsid w:val="008C5624"/>
    <w:rsid w:val="008C58A8"/>
    <w:rsid w:val="008C58D9"/>
    <w:rsid w:val="008C5A78"/>
    <w:rsid w:val="008C5EB4"/>
    <w:rsid w:val="008C6ED2"/>
    <w:rsid w:val="008C7152"/>
    <w:rsid w:val="008C78D6"/>
    <w:rsid w:val="008C7B7B"/>
    <w:rsid w:val="008D03F4"/>
    <w:rsid w:val="008D1064"/>
    <w:rsid w:val="008D16FC"/>
    <w:rsid w:val="008D218F"/>
    <w:rsid w:val="008D2D01"/>
    <w:rsid w:val="008D3D07"/>
    <w:rsid w:val="008D4619"/>
    <w:rsid w:val="008D4874"/>
    <w:rsid w:val="008D579C"/>
    <w:rsid w:val="008D5A63"/>
    <w:rsid w:val="008D5FCC"/>
    <w:rsid w:val="008D6995"/>
    <w:rsid w:val="008D6C07"/>
    <w:rsid w:val="008D6C6B"/>
    <w:rsid w:val="008D721D"/>
    <w:rsid w:val="008D7257"/>
    <w:rsid w:val="008D729D"/>
    <w:rsid w:val="008D7964"/>
    <w:rsid w:val="008E0814"/>
    <w:rsid w:val="008E222A"/>
    <w:rsid w:val="008E25D2"/>
    <w:rsid w:val="008E2B93"/>
    <w:rsid w:val="008E2C1A"/>
    <w:rsid w:val="008E302E"/>
    <w:rsid w:val="008E3C74"/>
    <w:rsid w:val="008E3D38"/>
    <w:rsid w:val="008E3EEF"/>
    <w:rsid w:val="008E4752"/>
    <w:rsid w:val="008E5485"/>
    <w:rsid w:val="008E5FFF"/>
    <w:rsid w:val="008E62C5"/>
    <w:rsid w:val="008E67BA"/>
    <w:rsid w:val="008E6FC1"/>
    <w:rsid w:val="008E79A4"/>
    <w:rsid w:val="008F053F"/>
    <w:rsid w:val="008F0C79"/>
    <w:rsid w:val="008F1495"/>
    <w:rsid w:val="008F17E0"/>
    <w:rsid w:val="008F2A1C"/>
    <w:rsid w:val="008F2C43"/>
    <w:rsid w:val="008F304B"/>
    <w:rsid w:val="008F3154"/>
    <w:rsid w:val="008F3B01"/>
    <w:rsid w:val="008F3D5B"/>
    <w:rsid w:val="008F50F9"/>
    <w:rsid w:val="008F5D16"/>
    <w:rsid w:val="008F5D53"/>
    <w:rsid w:val="008F614B"/>
    <w:rsid w:val="008F64DD"/>
    <w:rsid w:val="008F6583"/>
    <w:rsid w:val="008F65CF"/>
    <w:rsid w:val="008F69B7"/>
    <w:rsid w:val="008F69DA"/>
    <w:rsid w:val="008F6A85"/>
    <w:rsid w:val="008F7092"/>
    <w:rsid w:val="00900774"/>
    <w:rsid w:val="00901856"/>
    <w:rsid w:val="009025C5"/>
    <w:rsid w:val="00902A71"/>
    <w:rsid w:val="00902D1D"/>
    <w:rsid w:val="009031B8"/>
    <w:rsid w:val="009036E9"/>
    <w:rsid w:val="00903840"/>
    <w:rsid w:val="00903D75"/>
    <w:rsid w:val="0090423A"/>
    <w:rsid w:val="009061E9"/>
    <w:rsid w:val="00906E43"/>
    <w:rsid w:val="00907235"/>
    <w:rsid w:val="00907779"/>
    <w:rsid w:val="00907AB8"/>
    <w:rsid w:val="009106E8"/>
    <w:rsid w:val="00910AAE"/>
    <w:rsid w:val="00910BCC"/>
    <w:rsid w:val="00910C19"/>
    <w:rsid w:val="00911586"/>
    <w:rsid w:val="00911E13"/>
    <w:rsid w:val="00912149"/>
    <w:rsid w:val="00912ECE"/>
    <w:rsid w:val="00913337"/>
    <w:rsid w:val="00913B67"/>
    <w:rsid w:val="00913ED9"/>
    <w:rsid w:val="00914729"/>
    <w:rsid w:val="00914B5D"/>
    <w:rsid w:val="00914C7C"/>
    <w:rsid w:val="0091686F"/>
    <w:rsid w:val="00916E12"/>
    <w:rsid w:val="009176C5"/>
    <w:rsid w:val="009176D0"/>
    <w:rsid w:val="00917806"/>
    <w:rsid w:val="00917AB0"/>
    <w:rsid w:val="00920786"/>
    <w:rsid w:val="00920DE7"/>
    <w:rsid w:val="00921BCA"/>
    <w:rsid w:val="009225AC"/>
    <w:rsid w:val="009227D2"/>
    <w:rsid w:val="00922B24"/>
    <w:rsid w:val="00923064"/>
    <w:rsid w:val="00923D37"/>
    <w:rsid w:val="0092477E"/>
    <w:rsid w:val="00924914"/>
    <w:rsid w:val="00924CC2"/>
    <w:rsid w:val="009259C4"/>
    <w:rsid w:val="00927090"/>
    <w:rsid w:val="00927415"/>
    <w:rsid w:val="009274A6"/>
    <w:rsid w:val="009276CE"/>
    <w:rsid w:val="00927BE5"/>
    <w:rsid w:val="00930566"/>
    <w:rsid w:val="009306BA"/>
    <w:rsid w:val="0093156E"/>
    <w:rsid w:val="009324FD"/>
    <w:rsid w:val="009327FC"/>
    <w:rsid w:val="009334D4"/>
    <w:rsid w:val="00933507"/>
    <w:rsid w:val="009338F1"/>
    <w:rsid w:val="0093624D"/>
    <w:rsid w:val="00936DD9"/>
    <w:rsid w:val="0093772E"/>
    <w:rsid w:val="00937ACB"/>
    <w:rsid w:val="00940D60"/>
    <w:rsid w:val="00940DBA"/>
    <w:rsid w:val="009411F9"/>
    <w:rsid w:val="00941699"/>
    <w:rsid w:val="00942019"/>
    <w:rsid w:val="00942036"/>
    <w:rsid w:val="00942D65"/>
    <w:rsid w:val="009430DD"/>
    <w:rsid w:val="0094345D"/>
    <w:rsid w:val="00943FF6"/>
    <w:rsid w:val="00944B4D"/>
    <w:rsid w:val="009450A3"/>
    <w:rsid w:val="009462E5"/>
    <w:rsid w:val="00946582"/>
    <w:rsid w:val="009465ED"/>
    <w:rsid w:val="00947B6D"/>
    <w:rsid w:val="00947CB5"/>
    <w:rsid w:val="00950124"/>
    <w:rsid w:val="00950AB2"/>
    <w:rsid w:val="00950F42"/>
    <w:rsid w:val="00951020"/>
    <w:rsid w:val="00951736"/>
    <w:rsid w:val="00952DC5"/>
    <w:rsid w:val="00952FA6"/>
    <w:rsid w:val="0095364E"/>
    <w:rsid w:val="00953A8C"/>
    <w:rsid w:val="00953B0F"/>
    <w:rsid w:val="00954B5E"/>
    <w:rsid w:val="00955ED5"/>
    <w:rsid w:val="00956E49"/>
    <w:rsid w:val="009571C9"/>
    <w:rsid w:val="0095769F"/>
    <w:rsid w:val="00957EB1"/>
    <w:rsid w:val="0096048C"/>
    <w:rsid w:val="0096048E"/>
    <w:rsid w:val="00960D43"/>
    <w:rsid w:val="00962521"/>
    <w:rsid w:val="0096282F"/>
    <w:rsid w:val="00962847"/>
    <w:rsid w:val="00962A91"/>
    <w:rsid w:val="00963059"/>
    <w:rsid w:val="00963BCD"/>
    <w:rsid w:val="00963C84"/>
    <w:rsid w:val="00963F34"/>
    <w:rsid w:val="00966902"/>
    <w:rsid w:val="009676E7"/>
    <w:rsid w:val="00967853"/>
    <w:rsid w:val="00970629"/>
    <w:rsid w:val="00970B07"/>
    <w:rsid w:val="00970BE2"/>
    <w:rsid w:val="0097141A"/>
    <w:rsid w:val="00971488"/>
    <w:rsid w:val="00971852"/>
    <w:rsid w:val="00971D73"/>
    <w:rsid w:val="009725FE"/>
    <w:rsid w:val="00972DAA"/>
    <w:rsid w:val="00974E02"/>
    <w:rsid w:val="00975E1F"/>
    <w:rsid w:val="0097615F"/>
    <w:rsid w:val="00976B85"/>
    <w:rsid w:val="00976CB0"/>
    <w:rsid w:val="00977451"/>
    <w:rsid w:val="00977476"/>
    <w:rsid w:val="009776D9"/>
    <w:rsid w:val="009776F1"/>
    <w:rsid w:val="009779D9"/>
    <w:rsid w:val="00981371"/>
    <w:rsid w:val="00981A28"/>
    <w:rsid w:val="00981FBB"/>
    <w:rsid w:val="00982245"/>
    <w:rsid w:val="0098317C"/>
    <w:rsid w:val="0098319F"/>
    <w:rsid w:val="00983BBF"/>
    <w:rsid w:val="00984698"/>
    <w:rsid w:val="009847F5"/>
    <w:rsid w:val="00985775"/>
    <w:rsid w:val="0098603A"/>
    <w:rsid w:val="00986048"/>
    <w:rsid w:val="009861D3"/>
    <w:rsid w:val="00986F4C"/>
    <w:rsid w:val="009871E4"/>
    <w:rsid w:val="009873B7"/>
    <w:rsid w:val="00987A16"/>
    <w:rsid w:val="00990050"/>
    <w:rsid w:val="00990312"/>
    <w:rsid w:val="00991176"/>
    <w:rsid w:val="00991232"/>
    <w:rsid w:val="009914B6"/>
    <w:rsid w:val="009924DC"/>
    <w:rsid w:val="009929FB"/>
    <w:rsid w:val="00992DCA"/>
    <w:rsid w:val="009931AF"/>
    <w:rsid w:val="009933FD"/>
    <w:rsid w:val="00993549"/>
    <w:rsid w:val="00993B64"/>
    <w:rsid w:val="00993FE2"/>
    <w:rsid w:val="00995C25"/>
    <w:rsid w:val="00995FFE"/>
    <w:rsid w:val="009A0072"/>
    <w:rsid w:val="009A011A"/>
    <w:rsid w:val="009A0489"/>
    <w:rsid w:val="009A07B4"/>
    <w:rsid w:val="009A0928"/>
    <w:rsid w:val="009A0D8E"/>
    <w:rsid w:val="009A1020"/>
    <w:rsid w:val="009A21B0"/>
    <w:rsid w:val="009A2429"/>
    <w:rsid w:val="009A28D3"/>
    <w:rsid w:val="009A2C31"/>
    <w:rsid w:val="009A417F"/>
    <w:rsid w:val="009A45B6"/>
    <w:rsid w:val="009A49C1"/>
    <w:rsid w:val="009A66F9"/>
    <w:rsid w:val="009A68DE"/>
    <w:rsid w:val="009A6AF7"/>
    <w:rsid w:val="009A7092"/>
    <w:rsid w:val="009B0B28"/>
    <w:rsid w:val="009B2114"/>
    <w:rsid w:val="009B2D10"/>
    <w:rsid w:val="009B3102"/>
    <w:rsid w:val="009B3658"/>
    <w:rsid w:val="009B36AD"/>
    <w:rsid w:val="009B45B0"/>
    <w:rsid w:val="009B5EDC"/>
    <w:rsid w:val="009B5F4E"/>
    <w:rsid w:val="009B62B5"/>
    <w:rsid w:val="009B641F"/>
    <w:rsid w:val="009B6537"/>
    <w:rsid w:val="009B65A7"/>
    <w:rsid w:val="009B6A74"/>
    <w:rsid w:val="009B6C75"/>
    <w:rsid w:val="009B6F4D"/>
    <w:rsid w:val="009B78C9"/>
    <w:rsid w:val="009B7C69"/>
    <w:rsid w:val="009C05CF"/>
    <w:rsid w:val="009C0A5D"/>
    <w:rsid w:val="009C0E36"/>
    <w:rsid w:val="009C1290"/>
    <w:rsid w:val="009C2626"/>
    <w:rsid w:val="009C294A"/>
    <w:rsid w:val="009C2DE0"/>
    <w:rsid w:val="009C3717"/>
    <w:rsid w:val="009C3E7E"/>
    <w:rsid w:val="009C4802"/>
    <w:rsid w:val="009C509D"/>
    <w:rsid w:val="009C5A0F"/>
    <w:rsid w:val="009C7671"/>
    <w:rsid w:val="009D29AD"/>
    <w:rsid w:val="009D2B9D"/>
    <w:rsid w:val="009D313F"/>
    <w:rsid w:val="009D3214"/>
    <w:rsid w:val="009D538A"/>
    <w:rsid w:val="009D552C"/>
    <w:rsid w:val="009D5560"/>
    <w:rsid w:val="009D57AE"/>
    <w:rsid w:val="009D5F06"/>
    <w:rsid w:val="009D62E8"/>
    <w:rsid w:val="009D6A23"/>
    <w:rsid w:val="009D6DF7"/>
    <w:rsid w:val="009D73B3"/>
    <w:rsid w:val="009D74A8"/>
    <w:rsid w:val="009E00B9"/>
    <w:rsid w:val="009E0314"/>
    <w:rsid w:val="009E143D"/>
    <w:rsid w:val="009E1C0A"/>
    <w:rsid w:val="009E1FB6"/>
    <w:rsid w:val="009E217F"/>
    <w:rsid w:val="009E2E07"/>
    <w:rsid w:val="009E3620"/>
    <w:rsid w:val="009E4320"/>
    <w:rsid w:val="009E4420"/>
    <w:rsid w:val="009E4656"/>
    <w:rsid w:val="009E6845"/>
    <w:rsid w:val="009E6A5C"/>
    <w:rsid w:val="009E6A77"/>
    <w:rsid w:val="009F050D"/>
    <w:rsid w:val="009F0694"/>
    <w:rsid w:val="009F0E64"/>
    <w:rsid w:val="009F139F"/>
    <w:rsid w:val="009F13D4"/>
    <w:rsid w:val="009F15CE"/>
    <w:rsid w:val="009F2324"/>
    <w:rsid w:val="009F2756"/>
    <w:rsid w:val="009F2BCA"/>
    <w:rsid w:val="009F2EA5"/>
    <w:rsid w:val="009F3545"/>
    <w:rsid w:val="009F36AE"/>
    <w:rsid w:val="009F4190"/>
    <w:rsid w:val="009F4C43"/>
    <w:rsid w:val="009F5093"/>
    <w:rsid w:val="009F5217"/>
    <w:rsid w:val="009F609F"/>
    <w:rsid w:val="009F627C"/>
    <w:rsid w:val="009F63D9"/>
    <w:rsid w:val="009F6BD8"/>
    <w:rsid w:val="009F7B90"/>
    <w:rsid w:val="009F7F59"/>
    <w:rsid w:val="00A00B64"/>
    <w:rsid w:val="00A0177F"/>
    <w:rsid w:val="00A017A2"/>
    <w:rsid w:val="00A0181D"/>
    <w:rsid w:val="00A03DB8"/>
    <w:rsid w:val="00A04C4D"/>
    <w:rsid w:val="00A0572D"/>
    <w:rsid w:val="00A05908"/>
    <w:rsid w:val="00A05BE1"/>
    <w:rsid w:val="00A05D0F"/>
    <w:rsid w:val="00A07824"/>
    <w:rsid w:val="00A0784C"/>
    <w:rsid w:val="00A07A8D"/>
    <w:rsid w:val="00A07B03"/>
    <w:rsid w:val="00A07B66"/>
    <w:rsid w:val="00A07C1A"/>
    <w:rsid w:val="00A10A23"/>
    <w:rsid w:val="00A10D57"/>
    <w:rsid w:val="00A118F6"/>
    <w:rsid w:val="00A11AA1"/>
    <w:rsid w:val="00A12ED0"/>
    <w:rsid w:val="00A12F63"/>
    <w:rsid w:val="00A132C1"/>
    <w:rsid w:val="00A13EE5"/>
    <w:rsid w:val="00A14671"/>
    <w:rsid w:val="00A1486B"/>
    <w:rsid w:val="00A1576E"/>
    <w:rsid w:val="00A16266"/>
    <w:rsid w:val="00A169E0"/>
    <w:rsid w:val="00A16CEF"/>
    <w:rsid w:val="00A17060"/>
    <w:rsid w:val="00A1722F"/>
    <w:rsid w:val="00A2014A"/>
    <w:rsid w:val="00A20278"/>
    <w:rsid w:val="00A20350"/>
    <w:rsid w:val="00A208D7"/>
    <w:rsid w:val="00A20C94"/>
    <w:rsid w:val="00A215AA"/>
    <w:rsid w:val="00A21908"/>
    <w:rsid w:val="00A21A6A"/>
    <w:rsid w:val="00A22257"/>
    <w:rsid w:val="00A2227D"/>
    <w:rsid w:val="00A22F2B"/>
    <w:rsid w:val="00A23174"/>
    <w:rsid w:val="00A23D8D"/>
    <w:rsid w:val="00A24483"/>
    <w:rsid w:val="00A24544"/>
    <w:rsid w:val="00A24BE3"/>
    <w:rsid w:val="00A24DA1"/>
    <w:rsid w:val="00A254D5"/>
    <w:rsid w:val="00A25793"/>
    <w:rsid w:val="00A2680E"/>
    <w:rsid w:val="00A279CC"/>
    <w:rsid w:val="00A30A16"/>
    <w:rsid w:val="00A30A2F"/>
    <w:rsid w:val="00A31400"/>
    <w:rsid w:val="00A31B42"/>
    <w:rsid w:val="00A32E3B"/>
    <w:rsid w:val="00A33835"/>
    <w:rsid w:val="00A34C0E"/>
    <w:rsid w:val="00A34E52"/>
    <w:rsid w:val="00A36694"/>
    <w:rsid w:val="00A3685F"/>
    <w:rsid w:val="00A36C61"/>
    <w:rsid w:val="00A3772E"/>
    <w:rsid w:val="00A37A53"/>
    <w:rsid w:val="00A37F89"/>
    <w:rsid w:val="00A37F8E"/>
    <w:rsid w:val="00A41392"/>
    <w:rsid w:val="00A413A5"/>
    <w:rsid w:val="00A41E36"/>
    <w:rsid w:val="00A4239C"/>
    <w:rsid w:val="00A42818"/>
    <w:rsid w:val="00A42DBE"/>
    <w:rsid w:val="00A43BAB"/>
    <w:rsid w:val="00A44D82"/>
    <w:rsid w:val="00A44E53"/>
    <w:rsid w:val="00A45DC1"/>
    <w:rsid w:val="00A475E1"/>
    <w:rsid w:val="00A47B48"/>
    <w:rsid w:val="00A47BDA"/>
    <w:rsid w:val="00A47C5E"/>
    <w:rsid w:val="00A50FCF"/>
    <w:rsid w:val="00A51BC0"/>
    <w:rsid w:val="00A51C1C"/>
    <w:rsid w:val="00A522F2"/>
    <w:rsid w:val="00A529B5"/>
    <w:rsid w:val="00A52FF0"/>
    <w:rsid w:val="00A53849"/>
    <w:rsid w:val="00A53A2F"/>
    <w:rsid w:val="00A53A8B"/>
    <w:rsid w:val="00A53D7F"/>
    <w:rsid w:val="00A54495"/>
    <w:rsid w:val="00A544B3"/>
    <w:rsid w:val="00A544E2"/>
    <w:rsid w:val="00A54676"/>
    <w:rsid w:val="00A5489D"/>
    <w:rsid w:val="00A556CA"/>
    <w:rsid w:val="00A557CA"/>
    <w:rsid w:val="00A5583A"/>
    <w:rsid w:val="00A558A6"/>
    <w:rsid w:val="00A558D6"/>
    <w:rsid w:val="00A55A0C"/>
    <w:rsid w:val="00A55CC1"/>
    <w:rsid w:val="00A563F8"/>
    <w:rsid w:val="00A5640A"/>
    <w:rsid w:val="00A57247"/>
    <w:rsid w:val="00A577FF"/>
    <w:rsid w:val="00A57AA5"/>
    <w:rsid w:val="00A57B3F"/>
    <w:rsid w:val="00A57DB8"/>
    <w:rsid w:val="00A57FDF"/>
    <w:rsid w:val="00A60EC6"/>
    <w:rsid w:val="00A612B2"/>
    <w:rsid w:val="00A616A3"/>
    <w:rsid w:val="00A635BD"/>
    <w:rsid w:val="00A6504F"/>
    <w:rsid w:val="00A658CD"/>
    <w:rsid w:val="00A65D48"/>
    <w:rsid w:val="00A65F77"/>
    <w:rsid w:val="00A6644B"/>
    <w:rsid w:val="00A669D9"/>
    <w:rsid w:val="00A66EF4"/>
    <w:rsid w:val="00A677A1"/>
    <w:rsid w:val="00A67BCE"/>
    <w:rsid w:val="00A67E7E"/>
    <w:rsid w:val="00A70873"/>
    <w:rsid w:val="00A7119F"/>
    <w:rsid w:val="00A71AD0"/>
    <w:rsid w:val="00A71CA4"/>
    <w:rsid w:val="00A7200F"/>
    <w:rsid w:val="00A722CE"/>
    <w:rsid w:val="00A73E22"/>
    <w:rsid w:val="00A7418B"/>
    <w:rsid w:val="00A7442C"/>
    <w:rsid w:val="00A757DE"/>
    <w:rsid w:val="00A7689D"/>
    <w:rsid w:val="00A76AEE"/>
    <w:rsid w:val="00A76B40"/>
    <w:rsid w:val="00A7777A"/>
    <w:rsid w:val="00A80A0B"/>
    <w:rsid w:val="00A80C90"/>
    <w:rsid w:val="00A80D63"/>
    <w:rsid w:val="00A813C2"/>
    <w:rsid w:val="00A81447"/>
    <w:rsid w:val="00A81493"/>
    <w:rsid w:val="00A82F39"/>
    <w:rsid w:val="00A8335C"/>
    <w:rsid w:val="00A83FD3"/>
    <w:rsid w:val="00A85023"/>
    <w:rsid w:val="00A85A1C"/>
    <w:rsid w:val="00A85CFC"/>
    <w:rsid w:val="00A86931"/>
    <w:rsid w:val="00A86B29"/>
    <w:rsid w:val="00A8753B"/>
    <w:rsid w:val="00A87BCF"/>
    <w:rsid w:val="00A9008E"/>
    <w:rsid w:val="00A9090C"/>
    <w:rsid w:val="00A91A48"/>
    <w:rsid w:val="00A91B2A"/>
    <w:rsid w:val="00A91B72"/>
    <w:rsid w:val="00A9272E"/>
    <w:rsid w:val="00A93AB6"/>
    <w:rsid w:val="00A94A90"/>
    <w:rsid w:val="00A95122"/>
    <w:rsid w:val="00A954AA"/>
    <w:rsid w:val="00A95BF8"/>
    <w:rsid w:val="00A95E16"/>
    <w:rsid w:val="00A96C3C"/>
    <w:rsid w:val="00A96D27"/>
    <w:rsid w:val="00A96E50"/>
    <w:rsid w:val="00A970EB"/>
    <w:rsid w:val="00A97A5F"/>
    <w:rsid w:val="00A97B62"/>
    <w:rsid w:val="00AA0AAA"/>
    <w:rsid w:val="00AA0D3F"/>
    <w:rsid w:val="00AA3ADA"/>
    <w:rsid w:val="00AA3D53"/>
    <w:rsid w:val="00AA57A6"/>
    <w:rsid w:val="00AA598C"/>
    <w:rsid w:val="00AA5B78"/>
    <w:rsid w:val="00AA6420"/>
    <w:rsid w:val="00AA6C1F"/>
    <w:rsid w:val="00AA71F2"/>
    <w:rsid w:val="00AA7B39"/>
    <w:rsid w:val="00AB0097"/>
    <w:rsid w:val="00AB035D"/>
    <w:rsid w:val="00AB0381"/>
    <w:rsid w:val="00AB0821"/>
    <w:rsid w:val="00AB102A"/>
    <w:rsid w:val="00AB222C"/>
    <w:rsid w:val="00AB2282"/>
    <w:rsid w:val="00AB24AC"/>
    <w:rsid w:val="00AB2823"/>
    <w:rsid w:val="00AB2FA8"/>
    <w:rsid w:val="00AB3265"/>
    <w:rsid w:val="00AB3B9E"/>
    <w:rsid w:val="00AB4324"/>
    <w:rsid w:val="00AB4BA7"/>
    <w:rsid w:val="00AB5D07"/>
    <w:rsid w:val="00AB5E25"/>
    <w:rsid w:val="00AB5FC8"/>
    <w:rsid w:val="00AB6464"/>
    <w:rsid w:val="00AB68F5"/>
    <w:rsid w:val="00AB74CB"/>
    <w:rsid w:val="00AB761C"/>
    <w:rsid w:val="00AC13E3"/>
    <w:rsid w:val="00AC1585"/>
    <w:rsid w:val="00AC1E11"/>
    <w:rsid w:val="00AC316F"/>
    <w:rsid w:val="00AC486C"/>
    <w:rsid w:val="00AC4E41"/>
    <w:rsid w:val="00AC5E27"/>
    <w:rsid w:val="00AC6DA1"/>
    <w:rsid w:val="00AC7096"/>
    <w:rsid w:val="00AC70DF"/>
    <w:rsid w:val="00AC7C62"/>
    <w:rsid w:val="00AD025C"/>
    <w:rsid w:val="00AD1B70"/>
    <w:rsid w:val="00AD1FA1"/>
    <w:rsid w:val="00AD2632"/>
    <w:rsid w:val="00AD29E7"/>
    <w:rsid w:val="00AD2C01"/>
    <w:rsid w:val="00AD2E36"/>
    <w:rsid w:val="00AD2FE1"/>
    <w:rsid w:val="00AD4FC2"/>
    <w:rsid w:val="00AD57B2"/>
    <w:rsid w:val="00AD6881"/>
    <w:rsid w:val="00AD6AD3"/>
    <w:rsid w:val="00AD6D7D"/>
    <w:rsid w:val="00AD7317"/>
    <w:rsid w:val="00AD77B2"/>
    <w:rsid w:val="00AD7EBC"/>
    <w:rsid w:val="00AE0535"/>
    <w:rsid w:val="00AE0891"/>
    <w:rsid w:val="00AE0ADA"/>
    <w:rsid w:val="00AE0B16"/>
    <w:rsid w:val="00AE0DC8"/>
    <w:rsid w:val="00AE1EBE"/>
    <w:rsid w:val="00AE2227"/>
    <w:rsid w:val="00AE44AB"/>
    <w:rsid w:val="00AE50B3"/>
    <w:rsid w:val="00AE50BB"/>
    <w:rsid w:val="00AE5467"/>
    <w:rsid w:val="00AE5613"/>
    <w:rsid w:val="00AE5C3E"/>
    <w:rsid w:val="00AE6469"/>
    <w:rsid w:val="00AE68D5"/>
    <w:rsid w:val="00AE6C1F"/>
    <w:rsid w:val="00AE7522"/>
    <w:rsid w:val="00AE7F4D"/>
    <w:rsid w:val="00AF0101"/>
    <w:rsid w:val="00AF016F"/>
    <w:rsid w:val="00AF04F5"/>
    <w:rsid w:val="00AF179B"/>
    <w:rsid w:val="00AF17FB"/>
    <w:rsid w:val="00AF1945"/>
    <w:rsid w:val="00AF1C6D"/>
    <w:rsid w:val="00AF1F16"/>
    <w:rsid w:val="00AF216C"/>
    <w:rsid w:val="00AF2312"/>
    <w:rsid w:val="00AF351A"/>
    <w:rsid w:val="00AF3644"/>
    <w:rsid w:val="00AF3BAA"/>
    <w:rsid w:val="00AF5031"/>
    <w:rsid w:val="00AF5A46"/>
    <w:rsid w:val="00AF5C7A"/>
    <w:rsid w:val="00AF60FD"/>
    <w:rsid w:val="00AF6378"/>
    <w:rsid w:val="00AF729B"/>
    <w:rsid w:val="00AF7EB6"/>
    <w:rsid w:val="00B0252A"/>
    <w:rsid w:val="00B025B6"/>
    <w:rsid w:val="00B03149"/>
    <w:rsid w:val="00B03B26"/>
    <w:rsid w:val="00B0426B"/>
    <w:rsid w:val="00B046C7"/>
    <w:rsid w:val="00B04EED"/>
    <w:rsid w:val="00B05043"/>
    <w:rsid w:val="00B05405"/>
    <w:rsid w:val="00B05FDB"/>
    <w:rsid w:val="00B0606B"/>
    <w:rsid w:val="00B06618"/>
    <w:rsid w:val="00B06B16"/>
    <w:rsid w:val="00B06F4B"/>
    <w:rsid w:val="00B07124"/>
    <w:rsid w:val="00B073CE"/>
    <w:rsid w:val="00B07D2A"/>
    <w:rsid w:val="00B07D2C"/>
    <w:rsid w:val="00B10087"/>
    <w:rsid w:val="00B10118"/>
    <w:rsid w:val="00B101AC"/>
    <w:rsid w:val="00B10AA1"/>
    <w:rsid w:val="00B127A8"/>
    <w:rsid w:val="00B129C0"/>
    <w:rsid w:val="00B12E73"/>
    <w:rsid w:val="00B139A5"/>
    <w:rsid w:val="00B13D56"/>
    <w:rsid w:val="00B143A9"/>
    <w:rsid w:val="00B1517B"/>
    <w:rsid w:val="00B15614"/>
    <w:rsid w:val="00B160DE"/>
    <w:rsid w:val="00B16716"/>
    <w:rsid w:val="00B16EB2"/>
    <w:rsid w:val="00B1715B"/>
    <w:rsid w:val="00B17427"/>
    <w:rsid w:val="00B17435"/>
    <w:rsid w:val="00B176D3"/>
    <w:rsid w:val="00B203C1"/>
    <w:rsid w:val="00B2044D"/>
    <w:rsid w:val="00B21C15"/>
    <w:rsid w:val="00B2252C"/>
    <w:rsid w:val="00B229DF"/>
    <w:rsid w:val="00B22AA6"/>
    <w:rsid w:val="00B22B3A"/>
    <w:rsid w:val="00B22ED9"/>
    <w:rsid w:val="00B23661"/>
    <w:rsid w:val="00B24501"/>
    <w:rsid w:val="00B24E00"/>
    <w:rsid w:val="00B2543B"/>
    <w:rsid w:val="00B25A20"/>
    <w:rsid w:val="00B2661E"/>
    <w:rsid w:val="00B270F0"/>
    <w:rsid w:val="00B301FE"/>
    <w:rsid w:val="00B30BE4"/>
    <w:rsid w:val="00B31851"/>
    <w:rsid w:val="00B318E2"/>
    <w:rsid w:val="00B31FCB"/>
    <w:rsid w:val="00B324B1"/>
    <w:rsid w:val="00B32E45"/>
    <w:rsid w:val="00B34782"/>
    <w:rsid w:val="00B34CBF"/>
    <w:rsid w:val="00B34E50"/>
    <w:rsid w:val="00B34FEE"/>
    <w:rsid w:val="00B356E6"/>
    <w:rsid w:val="00B35DA7"/>
    <w:rsid w:val="00B3647F"/>
    <w:rsid w:val="00B37638"/>
    <w:rsid w:val="00B37777"/>
    <w:rsid w:val="00B3780E"/>
    <w:rsid w:val="00B37A97"/>
    <w:rsid w:val="00B403BD"/>
    <w:rsid w:val="00B405FE"/>
    <w:rsid w:val="00B40872"/>
    <w:rsid w:val="00B40A35"/>
    <w:rsid w:val="00B40B2C"/>
    <w:rsid w:val="00B40B64"/>
    <w:rsid w:val="00B40E24"/>
    <w:rsid w:val="00B42471"/>
    <w:rsid w:val="00B42834"/>
    <w:rsid w:val="00B42943"/>
    <w:rsid w:val="00B44828"/>
    <w:rsid w:val="00B457E4"/>
    <w:rsid w:val="00B45AEB"/>
    <w:rsid w:val="00B45CF6"/>
    <w:rsid w:val="00B46171"/>
    <w:rsid w:val="00B46FC4"/>
    <w:rsid w:val="00B470AF"/>
    <w:rsid w:val="00B47338"/>
    <w:rsid w:val="00B4770F"/>
    <w:rsid w:val="00B47843"/>
    <w:rsid w:val="00B478C1"/>
    <w:rsid w:val="00B47DEC"/>
    <w:rsid w:val="00B47E1C"/>
    <w:rsid w:val="00B500F1"/>
    <w:rsid w:val="00B50361"/>
    <w:rsid w:val="00B5088B"/>
    <w:rsid w:val="00B51449"/>
    <w:rsid w:val="00B51C8A"/>
    <w:rsid w:val="00B52925"/>
    <w:rsid w:val="00B52ACD"/>
    <w:rsid w:val="00B535A4"/>
    <w:rsid w:val="00B542D2"/>
    <w:rsid w:val="00B54371"/>
    <w:rsid w:val="00B547F5"/>
    <w:rsid w:val="00B54C01"/>
    <w:rsid w:val="00B555A6"/>
    <w:rsid w:val="00B55726"/>
    <w:rsid w:val="00B5580A"/>
    <w:rsid w:val="00B56AC5"/>
    <w:rsid w:val="00B56AFB"/>
    <w:rsid w:val="00B56C4A"/>
    <w:rsid w:val="00B57382"/>
    <w:rsid w:val="00B573BF"/>
    <w:rsid w:val="00B57C98"/>
    <w:rsid w:val="00B6000C"/>
    <w:rsid w:val="00B60620"/>
    <w:rsid w:val="00B62048"/>
    <w:rsid w:val="00B628C9"/>
    <w:rsid w:val="00B637AF"/>
    <w:rsid w:val="00B638DE"/>
    <w:rsid w:val="00B640A7"/>
    <w:rsid w:val="00B6605A"/>
    <w:rsid w:val="00B66FBD"/>
    <w:rsid w:val="00B675C2"/>
    <w:rsid w:val="00B703C4"/>
    <w:rsid w:val="00B705B4"/>
    <w:rsid w:val="00B70A1D"/>
    <w:rsid w:val="00B70AFC"/>
    <w:rsid w:val="00B71040"/>
    <w:rsid w:val="00B7287F"/>
    <w:rsid w:val="00B728AB"/>
    <w:rsid w:val="00B7296C"/>
    <w:rsid w:val="00B736B5"/>
    <w:rsid w:val="00B7383F"/>
    <w:rsid w:val="00B74589"/>
    <w:rsid w:val="00B754A6"/>
    <w:rsid w:val="00B75557"/>
    <w:rsid w:val="00B76404"/>
    <w:rsid w:val="00B76FF2"/>
    <w:rsid w:val="00B7727A"/>
    <w:rsid w:val="00B777EC"/>
    <w:rsid w:val="00B77BF6"/>
    <w:rsid w:val="00B80584"/>
    <w:rsid w:val="00B816E1"/>
    <w:rsid w:val="00B819AD"/>
    <w:rsid w:val="00B820A1"/>
    <w:rsid w:val="00B82406"/>
    <w:rsid w:val="00B8261F"/>
    <w:rsid w:val="00B82C0F"/>
    <w:rsid w:val="00B82C30"/>
    <w:rsid w:val="00B8382F"/>
    <w:rsid w:val="00B847D0"/>
    <w:rsid w:val="00B85092"/>
    <w:rsid w:val="00B865F6"/>
    <w:rsid w:val="00B86774"/>
    <w:rsid w:val="00B86777"/>
    <w:rsid w:val="00B872FE"/>
    <w:rsid w:val="00B91094"/>
    <w:rsid w:val="00B92140"/>
    <w:rsid w:val="00B92322"/>
    <w:rsid w:val="00B92500"/>
    <w:rsid w:val="00B92904"/>
    <w:rsid w:val="00B9292D"/>
    <w:rsid w:val="00B92DBD"/>
    <w:rsid w:val="00B93343"/>
    <w:rsid w:val="00B94510"/>
    <w:rsid w:val="00B94D6E"/>
    <w:rsid w:val="00B957C6"/>
    <w:rsid w:val="00B95A7B"/>
    <w:rsid w:val="00B95C2E"/>
    <w:rsid w:val="00B95DE3"/>
    <w:rsid w:val="00B95E52"/>
    <w:rsid w:val="00B9706A"/>
    <w:rsid w:val="00B97445"/>
    <w:rsid w:val="00BA0927"/>
    <w:rsid w:val="00BA1AB8"/>
    <w:rsid w:val="00BA1C64"/>
    <w:rsid w:val="00BA2ABB"/>
    <w:rsid w:val="00BA2D13"/>
    <w:rsid w:val="00BA3565"/>
    <w:rsid w:val="00BA3A62"/>
    <w:rsid w:val="00BA3FBC"/>
    <w:rsid w:val="00BA404E"/>
    <w:rsid w:val="00BA4433"/>
    <w:rsid w:val="00BA4B37"/>
    <w:rsid w:val="00BA4B6B"/>
    <w:rsid w:val="00BA4D82"/>
    <w:rsid w:val="00BA4DFD"/>
    <w:rsid w:val="00BA4E7E"/>
    <w:rsid w:val="00BA51D3"/>
    <w:rsid w:val="00BA61F5"/>
    <w:rsid w:val="00BA6575"/>
    <w:rsid w:val="00BA6CD2"/>
    <w:rsid w:val="00BA6E84"/>
    <w:rsid w:val="00BA70CC"/>
    <w:rsid w:val="00BA7207"/>
    <w:rsid w:val="00BA7B2A"/>
    <w:rsid w:val="00BB08F3"/>
    <w:rsid w:val="00BB0D89"/>
    <w:rsid w:val="00BB10F5"/>
    <w:rsid w:val="00BB11DF"/>
    <w:rsid w:val="00BB207F"/>
    <w:rsid w:val="00BB2453"/>
    <w:rsid w:val="00BB27F9"/>
    <w:rsid w:val="00BB2B30"/>
    <w:rsid w:val="00BB37E6"/>
    <w:rsid w:val="00BB43EA"/>
    <w:rsid w:val="00BB4C22"/>
    <w:rsid w:val="00BB5095"/>
    <w:rsid w:val="00BB7822"/>
    <w:rsid w:val="00BB7AE7"/>
    <w:rsid w:val="00BB7B53"/>
    <w:rsid w:val="00BB7BDF"/>
    <w:rsid w:val="00BB7E01"/>
    <w:rsid w:val="00BC00B6"/>
    <w:rsid w:val="00BC09EB"/>
    <w:rsid w:val="00BC1098"/>
    <w:rsid w:val="00BC1831"/>
    <w:rsid w:val="00BC2327"/>
    <w:rsid w:val="00BC253B"/>
    <w:rsid w:val="00BC2FE0"/>
    <w:rsid w:val="00BC349D"/>
    <w:rsid w:val="00BC39B8"/>
    <w:rsid w:val="00BC3B80"/>
    <w:rsid w:val="00BC4913"/>
    <w:rsid w:val="00BC586D"/>
    <w:rsid w:val="00BC58E7"/>
    <w:rsid w:val="00BC6AB9"/>
    <w:rsid w:val="00BC6BB6"/>
    <w:rsid w:val="00BC716F"/>
    <w:rsid w:val="00BC718C"/>
    <w:rsid w:val="00BC78C1"/>
    <w:rsid w:val="00BC7BEB"/>
    <w:rsid w:val="00BC7E89"/>
    <w:rsid w:val="00BD0115"/>
    <w:rsid w:val="00BD11CF"/>
    <w:rsid w:val="00BD147A"/>
    <w:rsid w:val="00BD17CB"/>
    <w:rsid w:val="00BD27F4"/>
    <w:rsid w:val="00BD2980"/>
    <w:rsid w:val="00BD40BB"/>
    <w:rsid w:val="00BD4938"/>
    <w:rsid w:val="00BD562B"/>
    <w:rsid w:val="00BD591A"/>
    <w:rsid w:val="00BD64D4"/>
    <w:rsid w:val="00BD6975"/>
    <w:rsid w:val="00BD749D"/>
    <w:rsid w:val="00BD766B"/>
    <w:rsid w:val="00BE1D7F"/>
    <w:rsid w:val="00BE1FFC"/>
    <w:rsid w:val="00BE2318"/>
    <w:rsid w:val="00BE2C34"/>
    <w:rsid w:val="00BE30A5"/>
    <w:rsid w:val="00BE33B6"/>
    <w:rsid w:val="00BE3579"/>
    <w:rsid w:val="00BE3B40"/>
    <w:rsid w:val="00BE4B80"/>
    <w:rsid w:val="00BE5C2C"/>
    <w:rsid w:val="00BE5F00"/>
    <w:rsid w:val="00BE62FC"/>
    <w:rsid w:val="00BE6870"/>
    <w:rsid w:val="00BE6D5F"/>
    <w:rsid w:val="00BE7616"/>
    <w:rsid w:val="00BE775C"/>
    <w:rsid w:val="00BE7B37"/>
    <w:rsid w:val="00BE7E65"/>
    <w:rsid w:val="00BF1513"/>
    <w:rsid w:val="00BF223C"/>
    <w:rsid w:val="00BF2AAA"/>
    <w:rsid w:val="00BF2BD9"/>
    <w:rsid w:val="00BF3F83"/>
    <w:rsid w:val="00BF5062"/>
    <w:rsid w:val="00BF5152"/>
    <w:rsid w:val="00BF5A7D"/>
    <w:rsid w:val="00BF605A"/>
    <w:rsid w:val="00BF64AC"/>
    <w:rsid w:val="00BF685F"/>
    <w:rsid w:val="00BF6BC7"/>
    <w:rsid w:val="00BF735B"/>
    <w:rsid w:val="00BF7452"/>
    <w:rsid w:val="00BF7729"/>
    <w:rsid w:val="00BF7ADD"/>
    <w:rsid w:val="00C00BB2"/>
    <w:rsid w:val="00C01E3D"/>
    <w:rsid w:val="00C03F3D"/>
    <w:rsid w:val="00C045C7"/>
    <w:rsid w:val="00C04997"/>
    <w:rsid w:val="00C04AAB"/>
    <w:rsid w:val="00C0533A"/>
    <w:rsid w:val="00C05590"/>
    <w:rsid w:val="00C057E2"/>
    <w:rsid w:val="00C0624E"/>
    <w:rsid w:val="00C068FC"/>
    <w:rsid w:val="00C06A3B"/>
    <w:rsid w:val="00C06DB7"/>
    <w:rsid w:val="00C07313"/>
    <w:rsid w:val="00C074A0"/>
    <w:rsid w:val="00C07C52"/>
    <w:rsid w:val="00C1094F"/>
    <w:rsid w:val="00C11631"/>
    <w:rsid w:val="00C11799"/>
    <w:rsid w:val="00C119C0"/>
    <w:rsid w:val="00C119EE"/>
    <w:rsid w:val="00C1298E"/>
    <w:rsid w:val="00C13182"/>
    <w:rsid w:val="00C13247"/>
    <w:rsid w:val="00C133B6"/>
    <w:rsid w:val="00C13949"/>
    <w:rsid w:val="00C13C7A"/>
    <w:rsid w:val="00C1412F"/>
    <w:rsid w:val="00C14471"/>
    <w:rsid w:val="00C14E09"/>
    <w:rsid w:val="00C159FF"/>
    <w:rsid w:val="00C16195"/>
    <w:rsid w:val="00C17579"/>
    <w:rsid w:val="00C177CF"/>
    <w:rsid w:val="00C178A9"/>
    <w:rsid w:val="00C20C48"/>
    <w:rsid w:val="00C21B28"/>
    <w:rsid w:val="00C22E86"/>
    <w:rsid w:val="00C22F4D"/>
    <w:rsid w:val="00C23924"/>
    <w:rsid w:val="00C23AD9"/>
    <w:rsid w:val="00C23F6C"/>
    <w:rsid w:val="00C252E8"/>
    <w:rsid w:val="00C2580C"/>
    <w:rsid w:val="00C25CD4"/>
    <w:rsid w:val="00C278E2"/>
    <w:rsid w:val="00C301A5"/>
    <w:rsid w:val="00C30987"/>
    <w:rsid w:val="00C32034"/>
    <w:rsid w:val="00C321F9"/>
    <w:rsid w:val="00C32BCB"/>
    <w:rsid w:val="00C32C06"/>
    <w:rsid w:val="00C34385"/>
    <w:rsid w:val="00C345EA"/>
    <w:rsid w:val="00C35101"/>
    <w:rsid w:val="00C3518D"/>
    <w:rsid w:val="00C35C16"/>
    <w:rsid w:val="00C37A7F"/>
    <w:rsid w:val="00C401D7"/>
    <w:rsid w:val="00C414E7"/>
    <w:rsid w:val="00C41C86"/>
    <w:rsid w:val="00C41EDA"/>
    <w:rsid w:val="00C427F8"/>
    <w:rsid w:val="00C42AB6"/>
    <w:rsid w:val="00C42CB1"/>
    <w:rsid w:val="00C42F56"/>
    <w:rsid w:val="00C43772"/>
    <w:rsid w:val="00C438A6"/>
    <w:rsid w:val="00C45768"/>
    <w:rsid w:val="00C4582E"/>
    <w:rsid w:val="00C45BBF"/>
    <w:rsid w:val="00C45D57"/>
    <w:rsid w:val="00C45EE3"/>
    <w:rsid w:val="00C46126"/>
    <w:rsid w:val="00C4661B"/>
    <w:rsid w:val="00C4672B"/>
    <w:rsid w:val="00C46F94"/>
    <w:rsid w:val="00C4713D"/>
    <w:rsid w:val="00C47AB7"/>
    <w:rsid w:val="00C505EB"/>
    <w:rsid w:val="00C50E20"/>
    <w:rsid w:val="00C51E5C"/>
    <w:rsid w:val="00C5233C"/>
    <w:rsid w:val="00C52E54"/>
    <w:rsid w:val="00C53658"/>
    <w:rsid w:val="00C53760"/>
    <w:rsid w:val="00C54D34"/>
    <w:rsid w:val="00C55755"/>
    <w:rsid w:val="00C56117"/>
    <w:rsid w:val="00C5628E"/>
    <w:rsid w:val="00C5699E"/>
    <w:rsid w:val="00C56FEC"/>
    <w:rsid w:val="00C572E7"/>
    <w:rsid w:val="00C57743"/>
    <w:rsid w:val="00C57FF8"/>
    <w:rsid w:val="00C61A64"/>
    <w:rsid w:val="00C6213E"/>
    <w:rsid w:val="00C6240C"/>
    <w:rsid w:val="00C630D3"/>
    <w:rsid w:val="00C631C6"/>
    <w:rsid w:val="00C632A3"/>
    <w:rsid w:val="00C63A5F"/>
    <w:rsid w:val="00C63E30"/>
    <w:rsid w:val="00C63E9B"/>
    <w:rsid w:val="00C63F8D"/>
    <w:rsid w:val="00C63FCE"/>
    <w:rsid w:val="00C64DC7"/>
    <w:rsid w:val="00C65DE1"/>
    <w:rsid w:val="00C6604C"/>
    <w:rsid w:val="00C66068"/>
    <w:rsid w:val="00C668B0"/>
    <w:rsid w:val="00C66B7D"/>
    <w:rsid w:val="00C66EAF"/>
    <w:rsid w:val="00C674F1"/>
    <w:rsid w:val="00C675AB"/>
    <w:rsid w:val="00C67E72"/>
    <w:rsid w:val="00C702D7"/>
    <w:rsid w:val="00C7104F"/>
    <w:rsid w:val="00C71541"/>
    <w:rsid w:val="00C71DD3"/>
    <w:rsid w:val="00C721EA"/>
    <w:rsid w:val="00C735C6"/>
    <w:rsid w:val="00C736EF"/>
    <w:rsid w:val="00C73A83"/>
    <w:rsid w:val="00C73EEB"/>
    <w:rsid w:val="00C7449A"/>
    <w:rsid w:val="00C7545D"/>
    <w:rsid w:val="00C7584D"/>
    <w:rsid w:val="00C75EE2"/>
    <w:rsid w:val="00C76035"/>
    <w:rsid w:val="00C76807"/>
    <w:rsid w:val="00C76E33"/>
    <w:rsid w:val="00C77351"/>
    <w:rsid w:val="00C8077E"/>
    <w:rsid w:val="00C80A2C"/>
    <w:rsid w:val="00C80D53"/>
    <w:rsid w:val="00C81141"/>
    <w:rsid w:val="00C8131C"/>
    <w:rsid w:val="00C81503"/>
    <w:rsid w:val="00C81A8C"/>
    <w:rsid w:val="00C81D37"/>
    <w:rsid w:val="00C81EAE"/>
    <w:rsid w:val="00C8382A"/>
    <w:rsid w:val="00C842B9"/>
    <w:rsid w:val="00C84D9A"/>
    <w:rsid w:val="00C8508A"/>
    <w:rsid w:val="00C85227"/>
    <w:rsid w:val="00C859B0"/>
    <w:rsid w:val="00C8629F"/>
    <w:rsid w:val="00C86F05"/>
    <w:rsid w:val="00C907B3"/>
    <w:rsid w:val="00C908C3"/>
    <w:rsid w:val="00C90905"/>
    <w:rsid w:val="00C90FAB"/>
    <w:rsid w:val="00C911B0"/>
    <w:rsid w:val="00C91F21"/>
    <w:rsid w:val="00C92E09"/>
    <w:rsid w:val="00C932B1"/>
    <w:rsid w:val="00C938C4"/>
    <w:rsid w:val="00C94145"/>
    <w:rsid w:val="00C94D6E"/>
    <w:rsid w:val="00C94F61"/>
    <w:rsid w:val="00C95228"/>
    <w:rsid w:val="00C95803"/>
    <w:rsid w:val="00C969D5"/>
    <w:rsid w:val="00C96E89"/>
    <w:rsid w:val="00C976E8"/>
    <w:rsid w:val="00C97891"/>
    <w:rsid w:val="00C97931"/>
    <w:rsid w:val="00C97A92"/>
    <w:rsid w:val="00C97DDC"/>
    <w:rsid w:val="00CA1113"/>
    <w:rsid w:val="00CA1E21"/>
    <w:rsid w:val="00CA210B"/>
    <w:rsid w:val="00CA2890"/>
    <w:rsid w:val="00CA2A9D"/>
    <w:rsid w:val="00CA2E3B"/>
    <w:rsid w:val="00CA3FDC"/>
    <w:rsid w:val="00CA49D7"/>
    <w:rsid w:val="00CA4D8C"/>
    <w:rsid w:val="00CA5AD1"/>
    <w:rsid w:val="00CA5E8A"/>
    <w:rsid w:val="00CA7A92"/>
    <w:rsid w:val="00CA7D03"/>
    <w:rsid w:val="00CB0F22"/>
    <w:rsid w:val="00CB2BDC"/>
    <w:rsid w:val="00CB3B6F"/>
    <w:rsid w:val="00CB3D7D"/>
    <w:rsid w:val="00CB45F9"/>
    <w:rsid w:val="00CB5036"/>
    <w:rsid w:val="00CB65E2"/>
    <w:rsid w:val="00CB679A"/>
    <w:rsid w:val="00CB6B8B"/>
    <w:rsid w:val="00CB6C87"/>
    <w:rsid w:val="00CB70E4"/>
    <w:rsid w:val="00CB7C96"/>
    <w:rsid w:val="00CB7F60"/>
    <w:rsid w:val="00CC04E5"/>
    <w:rsid w:val="00CC2949"/>
    <w:rsid w:val="00CC364A"/>
    <w:rsid w:val="00CC3C1F"/>
    <w:rsid w:val="00CC50BE"/>
    <w:rsid w:val="00CC5113"/>
    <w:rsid w:val="00CC5E92"/>
    <w:rsid w:val="00CC6466"/>
    <w:rsid w:val="00CC693C"/>
    <w:rsid w:val="00CC6E42"/>
    <w:rsid w:val="00CC7C2C"/>
    <w:rsid w:val="00CC7C4C"/>
    <w:rsid w:val="00CD0844"/>
    <w:rsid w:val="00CD0CBD"/>
    <w:rsid w:val="00CD133D"/>
    <w:rsid w:val="00CD15E4"/>
    <w:rsid w:val="00CD1839"/>
    <w:rsid w:val="00CD1EED"/>
    <w:rsid w:val="00CD21A9"/>
    <w:rsid w:val="00CD27DD"/>
    <w:rsid w:val="00CD2DA5"/>
    <w:rsid w:val="00CD32A1"/>
    <w:rsid w:val="00CD3AB7"/>
    <w:rsid w:val="00CD4651"/>
    <w:rsid w:val="00CD47F3"/>
    <w:rsid w:val="00CD55B2"/>
    <w:rsid w:val="00CD5AD8"/>
    <w:rsid w:val="00CD5FEB"/>
    <w:rsid w:val="00CD6635"/>
    <w:rsid w:val="00CD66F6"/>
    <w:rsid w:val="00CD6C78"/>
    <w:rsid w:val="00CD6E7E"/>
    <w:rsid w:val="00CD7974"/>
    <w:rsid w:val="00CE0018"/>
    <w:rsid w:val="00CE099E"/>
    <w:rsid w:val="00CE0A03"/>
    <w:rsid w:val="00CE0AFD"/>
    <w:rsid w:val="00CE0F3D"/>
    <w:rsid w:val="00CE115E"/>
    <w:rsid w:val="00CE155B"/>
    <w:rsid w:val="00CE157A"/>
    <w:rsid w:val="00CE2D6D"/>
    <w:rsid w:val="00CE3215"/>
    <w:rsid w:val="00CE37FD"/>
    <w:rsid w:val="00CE420B"/>
    <w:rsid w:val="00CE4A66"/>
    <w:rsid w:val="00CE4B65"/>
    <w:rsid w:val="00CE5259"/>
    <w:rsid w:val="00CE545F"/>
    <w:rsid w:val="00CE59EA"/>
    <w:rsid w:val="00CE5DFC"/>
    <w:rsid w:val="00CE6481"/>
    <w:rsid w:val="00CE6A98"/>
    <w:rsid w:val="00CE6AB4"/>
    <w:rsid w:val="00CE6D58"/>
    <w:rsid w:val="00CE760D"/>
    <w:rsid w:val="00CE7BC0"/>
    <w:rsid w:val="00CE7BE1"/>
    <w:rsid w:val="00CF03DE"/>
    <w:rsid w:val="00CF04DA"/>
    <w:rsid w:val="00CF0992"/>
    <w:rsid w:val="00CF0A90"/>
    <w:rsid w:val="00CF12DD"/>
    <w:rsid w:val="00CF18EF"/>
    <w:rsid w:val="00CF1BA0"/>
    <w:rsid w:val="00CF225D"/>
    <w:rsid w:val="00CF2754"/>
    <w:rsid w:val="00CF3010"/>
    <w:rsid w:val="00CF304E"/>
    <w:rsid w:val="00CF351D"/>
    <w:rsid w:val="00CF3E1F"/>
    <w:rsid w:val="00CF3F09"/>
    <w:rsid w:val="00CF4201"/>
    <w:rsid w:val="00CF4264"/>
    <w:rsid w:val="00CF4BAA"/>
    <w:rsid w:val="00CF50FF"/>
    <w:rsid w:val="00CF5177"/>
    <w:rsid w:val="00CF56E7"/>
    <w:rsid w:val="00CF5BB4"/>
    <w:rsid w:val="00CF631C"/>
    <w:rsid w:val="00CF7099"/>
    <w:rsid w:val="00CF7517"/>
    <w:rsid w:val="00D001BD"/>
    <w:rsid w:val="00D00222"/>
    <w:rsid w:val="00D0129F"/>
    <w:rsid w:val="00D0208C"/>
    <w:rsid w:val="00D02589"/>
    <w:rsid w:val="00D027E1"/>
    <w:rsid w:val="00D03090"/>
    <w:rsid w:val="00D07AEF"/>
    <w:rsid w:val="00D1058B"/>
    <w:rsid w:val="00D1064C"/>
    <w:rsid w:val="00D10D0E"/>
    <w:rsid w:val="00D10E98"/>
    <w:rsid w:val="00D1291C"/>
    <w:rsid w:val="00D12DD2"/>
    <w:rsid w:val="00D1340F"/>
    <w:rsid w:val="00D135FB"/>
    <w:rsid w:val="00D13B49"/>
    <w:rsid w:val="00D141A8"/>
    <w:rsid w:val="00D14623"/>
    <w:rsid w:val="00D14C6D"/>
    <w:rsid w:val="00D156A9"/>
    <w:rsid w:val="00D15A42"/>
    <w:rsid w:val="00D15AAE"/>
    <w:rsid w:val="00D16981"/>
    <w:rsid w:val="00D16BF9"/>
    <w:rsid w:val="00D170A8"/>
    <w:rsid w:val="00D17594"/>
    <w:rsid w:val="00D1768B"/>
    <w:rsid w:val="00D17AF8"/>
    <w:rsid w:val="00D2047A"/>
    <w:rsid w:val="00D216AC"/>
    <w:rsid w:val="00D21CBE"/>
    <w:rsid w:val="00D2263E"/>
    <w:rsid w:val="00D22E0F"/>
    <w:rsid w:val="00D23035"/>
    <w:rsid w:val="00D243D8"/>
    <w:rsid w:val="00D24D0F"/>
    <w:rsid w:val="00D25D3F"/>
    <w:rsid w:val="00D263C8"/>
    <w:rsid w:val="00D268FA"/>
    <w:rsid w:val="00D26CFB"/>
    <w:rsid w:val="00D26E2F"/>
    <w:rsid w:val="00D272C0"/>
    <w:rsid w:val="00D275FE"/>
    <w:rsid w:val="00D3022D"/>
    <w:rsid w:val="00D30310"/>
    <w:rsid w:val="00D303BD"/>
    <w:rsid w:val="00D30652"/>
    <w:rsid w:val="00D3098C"/>
    <w:rsid w:val="00D30CF0"/>
    <w:rsid w:val="00D3148B"/>
    <w:rsid w:val="00D326C8"/>
    <w:rsid w:val="00D32724"/>
    <w:rsid w:val="00D33BC3"/>
    <w:rsid w:val="00D34129"/>
    <w:rsid w:val="00D34591"/>
    <w:rsid w:val="00D34A8C"/>
    <w:rsid w:val="00D34D21"/>
    <w:rsid w:val="00D34F4B"/>
    <w:rsid w:val="00D3509B"/>
    <w:rsid w:val="00D35184"/>
    <w:rsid w:val="00D35720"/>
    <w:rsid w:val="00D35C5A"/>
    <w:rsid w:val="00D3623F"/>
    <w:rsid w:val="00D36971"/>
    <w:rsid w:val="00D377C0"/>
    <w:rsid w:val="00D37BF8"/>
    <w:rsid w:val="00D37D3D"/>
    <w:rsid w:val="00D37EDF"/>
    <w:rsid w:val="00D40BAD"/>
    <w:rsid w:val="00D41A1E"/>
    <w:rsid w:val="00D42891"/>
    <w:rsid w:val="00D430CB"/>
    <w:rsid w:val="00D434D2"/>
    <w:rsid w:val="00D442DF"/>
    <w:rsid w:val="00D44F74"/>
    <w:rsid w:val="00D45668"/>
    <w:rsid w:val="00D459FF"/>
    <w:rsid w:val="00D46342"/>
    <w:rsid w:val="00D46F69"/>
    <w:rsid w:val="00D4710D"/>
    <w:rsid w:val="00D4715F"/>
    <w:rsid w:val="00D4773D"/>
    <w:rsid w:val="00D477BF"/>
    <w:rsid w:val="00D47AE5"/>
    <w:rsid w:val="00D47C19"/>
    <w:rsid w:val="00D5006F"/>
    <w:rsid w:val="00D50AE2"/>
    <w:rsid w:val="00D50E7C"/>
    <w:rsid w:val="00D51C07"/>
    <w:rsid w:val="00D5327C"/>
    <w:rsid w:val="00D54601"/>
    <w:rsid w:val="00D56146"/>
    <w:rsid w:val="00D5652A"/>
    <w:rsid w:val="00D570FC"/>
    <w:rsid w:val="00D6091D"/>
    <w:rsid w:val="00D60CDB"/>
    <w:rsid w:val="00D622F3"/>
    <w:rsid w:val="00D62E9B"/>
    <w:rsid w:val="00D6309C"/>
    <w:rsid w:val="00D634C9"/>
    <w:rsid w:val="00D63738"/>
    <w:rsid w:val="00D63749"/>
    <w:rsid w:val="00D6481E"/>
    <w:rsid w:val="00D64E51"/>
    <w:rsid w:val="00D64FC0"/>
    <w:rsid w:val="00D65681"/>
    <w:rsid w:val="00D6592E"/>
    <w:rsid w:val="00D6669F"/>
    <w:rsid w:val="00D66771"/>
    <w:rsid w:val="00D6698B"/>
    <w:rsid w:val="00D670B4"/>
    <w:rsid w:val="00D73C56"/>
    <w:rsid w:val="00D73FD1"/>
    <w:rsid w:val="00D748F6"/>
    <w:rsid w:val="00D749A3"/>
    <w:rsid w:val="00D74BA7"/>
    <w:rsid w:val="00D7516F"/>
    <w:rsid w:val="00D75335"/>
    <w:rsid w:val="00D75FFC"/>
    <w:rsid w:val="00D75FFE"/>
    <w:rsid w:val="00D76828"/>
    <w:rsid w:val="00D76E84"/>
    <w:rsid w:val="00D840DA"/>
    <w:rsid w:val="00D8462D"/>
    <w:rsid w:val="00D84868"/>
    <w:rsid w:val="00D84BD0"/>
    <w:rsid w:val="00D84DB8"/>
    <w:rsid w:val="00D84E19"/>
    <w:rsid w:val="00D863B7"/>
    <w:rsid w:val="00D86471"/>
    <w:rsid w:val="00D87DF3"/>
    <w:rsid w:val="00D9009C"/>
    <w:rsid w:val="00D91A87"/>
    <w:rsid w:val="00D9205D"/>
    <w:rsid w:val="00D92299"/>
    <w:rsid w:val="00D925DC"/>
    <w:rsid w:val="00D9286F"/>
    <w:rsid w:val="00D929D0"/>
    <w:rsid w:val="00D94497"/>
    <w:rsid w:val="00D9526B"/>
    <w:rsid w:val="00D95563"/>
    <w:rsid w:val="00D95624"/>
    <w:rsid w:val="00D956F6"/>
    <w:rsid w:val="00D9749F"/>
    <w:rsid w:val="00DA1CF5"/>
    <w:rsid w:val="00DA24A5"/>
    <w:rsid w:val="00DA3D34"/>
    <w:rsid w:val="00DA4000"/>
    <w:rsid w:val="00DA422A"/>
    <w:rsid w:val="00DA4431"/>
    <w:rsid w:val="00DA4459"/>
    <w:rsid w:val="00DA79F2"/>
    <w:rsid w:val="00DB0113"/>
    <w:rsid w:val="00DB0359"/>
    <w:rsid w:val="00DB0702"/>
    <w:rsid w:val="00DB18CD"/>
    <w:rsid w:val="00DB1A44"/>
    <w:rsid w:val="00DB1F46"/>
    <w:rsid w:val="00DB1FCD"/>
    <w:rsid w:val="00DB3082"/>
    <w:rsid w:val="00DB314A"/>
    <w:rsid w:val="00DB3304"/>
    <w:rsid w:val="00DB3943"/>
    <w:rsid w:val="00DB40F7"/>
    <w:rsid w:val="00DB4989"/>
    <w:rsid w:val="00DB499E"/>
    <w:rsid w:val="00DB5293"/>
    <w:rsid w:val="00DB553F"/>
    <w:rsid w:val="00DB57B0"/>
    <w:rsid w:val="00DB5D53"/>
    <w:rsid w:val="00DB64FE"/>
    <w:rsid w:val="00DB65E8"/>
    <w:rsid w:val="00DB6A8A"/>
    <w:rsid w:val="00DB7017"/>
    <w:rsid w:val="00DB7284"/>
    <w:rsid w:val="00DB79CF"/>
    <w:rsid w:val="00DB7ABA"/>
    <w:rsid w:val="00DB7BC4"/>
    <w:rsid w:val="00DB7EE5"/>
    <w:rsid w:val="00DC04B5"/>
    <w:rsid w:val="00DC0695"/>
    <w:rsid w:val="00DC13DD"/>
    <w:rsid w:val="00DC1EB9"/>
    <w:rsid w:val="00DC207E"/>
    <w:rsid w:val="00DC2137"/>
    <w:rsid w:val="00DC26B5"/>
    <w:rsid w:val="00DC2B78"/>
    <w:rsid w:val="00DC2BCF"/>
    <w:rsid w:val="00DC2D9E"/>
    <w:rsid w:val="00DC2F37"/>
    <w:rsid w:val="00DC33DB"/>
    <w:rsid w:val="00DC3673"/>
    <w:rsid w:val="00DC36AD"/>
    <w:rsid w:val="00DC36B7"/>
    <w:rsid w:val="00DC4270"/>
    <w:rsid w:val="00DC554F"/>
    <w:rsid w:val="00DC592E"/>
    <w:rsid w:val="00DC71B8"/>
    <w:rsid w:val="00DC7B7C"/>
    <w:rsid w:val="00DD0ECF"/>
    <w:rsid w:val="00DD1951"/>
    <w:rsid w:val="00DD1A17"/>
    <w:rsid w:val="00DD1B70"/>
    <w:rsid w:val="00DD2440"/>
    <w:rsid w:val="00DD36EE"/>
    <w:rsid w:val="00DD3D62"/>
    <w:rsid w:val="00DD4540"/>
    <w:rsid w:val="00DD4B62"/>
    <w:rsid w:val="00DD55C0"/>
    <w:rsid w:val="00DD590F"/>
    <w:rsid w:val="00DD73A4"/>
    <w:rsid w:val="00DD7A60"/>
    <w:rsid w:val="00DD7D02"/>
    <w:rsid w:val="00DD7FE4"/>
    <w:rsid w:val="00DE00AC"/>
    <w:rsid w:val="00DE2CD0"/>
    <w:rsid w:val="00DE30DA"/>
    <w:rsid w:val="00DE3398"/>
    <w:rsid w:val="00DE3D94"/>
    <w:rsid w:val="00DE4E8B"/>
    <w:rsid w:val="00DE58BC"/>
    <w:rsid w:val="00DE58E6"/>
    <w:rsid w:val="00DE593A"/>
    <w:rsid w:val="00DE5DA2"/>
    <w:rsid w:val="00DE5F3F"/>
    <w:rsid w:val="00DE67F2"/>
    <w:rsid w:val="00DE717C"/>
    <w:rsid w:val="00DE7237"/>
    <w:rsid w:val="00DE7387"/>
    <w:rsid w:val="00DE7621"/>
    <w:rsid w:val="00DF0E95"/>
    <w:rsid w:val="00DF10B0"/>
    <w:rsid w:val="00DF1DCF"/>
    <w:rsid w:val="00DF20C4"/>
    <w:rsid w:val="00DF21C3"/>
    <w:rsid w:val="00DF225A"/>
    <w:rsid w:val="00DF32D3"/>
    <w:rsid w:val="00DF3DB5"/>
    <w:rsid w:val="00DF3F95"/>
    <w:rsid w:val="00DF42AE"/>
    <w:rsid w:val="00DF5466"/>
    <w:rsid w:val="00DF5C4B"/>
    <w:rsid w:val="00DF6A17"/>
    <w:rsid w:val="00DF6F33"/>
    <w:rsid w:val="00DF714A"/>
    <w:rsid w:val="00DF786D"/>
    <w:rsid w:val="00E002AF"/>
    <w:rsid w:val="00E00310"/>
    <w:rsid w:val="00E00934"/>
    <w:rsid w:val="00E00D1D"/>
    <w:rsid w:val="00E013EC"/>
    <w:rsid w:val="00E01422"/>
    <w:rsid w:val="00E0184B"/>
    <w:rsid w:val="00E01BBC"/>
    <w:rsid w:val="00E02893"/>
    <w:rsid w:val="00E0297B"/>
    <w:rsid w:val="00E040BE"/>
    <w:rsid w:val="00E04504"/>
    <w:rsid w:val="00E04749"/>
    <w:rsid w:val="00E04DCD"/>
    <w:rsid w:val="00E05453"/>
    <w:rsid w:val="00E05462"/>
    <w:rsid w:val="00E06A0E"/>
    <w:rsid w:val="00E1031D"/>
    <w:rsid w:val="00E103A2"/>
    <w:rsid w:val="00E1182A"/>
    <w:rsid w:val="00E12B69"/>
    <w:rsid w:val="00E13DCF"/>
    <w:rsid w:val="00E14291"/>
    <w:rsid w:val="00E14316"/>
    <w:rsid w:val="00E1659D"/>
    <w:rsid w:val="00E16E51"/>
    <w:rsid w:val="00E16FB2"/>
    <w:rsid w:val="00E200F0"/>
    <w:rsid w:val="00E2062B"/>
    <w:rsid w:val="00E2124E"/>
    <w:rsid w:val="00E21858"/>
    <w:rsid w:val="00E21E15"/>
    <w:rsid w:val="00E229FD"/>
    <w:rsid w:val="00E248B1"/>
    <w:rsid w:val="00E2554B"/>
    <w:rsid w:val="00E2586B"/>
    <w:rsid w:val="00E25E78"/>
    <w:rsid w:val="00E27A36"/>
    <w:rsid w:val="00E30407"/>
    <w:rsid w:val="00E306CF"/>
    <w:rsid w:val="00E3075A"/>
    <w:rsid w:val="00E310C5"/>
    <w:rsid w:val="00E312BE"/>
    <w:rsid w:val="00E31CE4"/>
    <w:rsid w:val="00E324E4"/>
    <w:rsid w:val="00E3325F"/>
    <w:rsid w:val="00E339E8"/>
    <w:rsid w:val="00E342A2"/>
    <w:rsid w:val="00E34559"/>
    <w:rsid w:val="00E36448"/>
    <w:rsid w:val="00E40BC6"/>
    <w:rsid w:val="00E41386"/>
    <w:rsid w:val="00E418A3"/>
    <w:rsid w:val="00E41D47"/>
    <w:rsid w:val="00E41E50"/>
    <w:rsid w:val="00E42B4A"/>
    <w:rsid w:val="00E42C63"/>
    <w:rsid w:val="00E44FBB"/>
    <w:rsid w:val="00E44FFA"/>
    <w:rsid w:val="00E45D76"/>
    <w:rsid w:val="00E46274"/>
    <w:rsid w:val="00E468A2"/>
    <w:rsid w:val="00E471CD"/>
    <w:rsid w:val="00E47354"/>
    <w:rsid w:val="00E47885"/>
    <w:rsid w:val="00E47B5C"/>
    <w:rsid w:val="00E500B7"/>
    <w:rsid w:val="00E50EE2"/>
    <w:rsid w:val="00E517FF"/>
    <w:rsid w:val="00E51C36"/>
    <w:rsid w:val="00E528AB"/>
    <w:rsid w:val="00E5361A"/>
    <w:rsid w:val="00E54291"/>
    <w:rsid w:val="00E55167"/>
    <w:rsid w:val="00E56812"/>
    <w:rsid w:val="00E57B91"/>
    <w:rsid w:val="00E603F3"/>
    <w:rsid w:val="00E607BF"/>
    <w:rsid w:val="00E60A01"/>
    <w:rsid w:val="00E60BC7"/>
    <w:rsid w:val="00E60C91"/>
    <w:rsid w:val="00E60DFA"/>
    <w:rsid w:val="00E60E4B"/>
    <w:rsid w:val="00E617E6"/>
    <w:rsid w:val="00E61980"/>
    <w:rsid w:val="00E62182"/>
    <w:rsid w:val="00E6260F"/>
    <w:rsid w:val="00E627C5"/>
    <w:rsid w:val="00E62BE2"/>
    <w:rsid w:val="00E63042"/>
    <w:rsid w:val="00E634BF"/>
    <w:rsid w:val="00E640A3"/>
    <w:rsid w:val="00E64A03"/>
    <w:rsid w:val="00E652D8"/>
    <w:rsid w:val="00E6657E"/>
    <w:rsid w:val="00E66A7C"/>
    <w:rsid w:val="00E66B7E"/>
    <w:rsid w:val="00E678E2"/>
    <w:rsid w:val="00E67B37"/>
    <w:rsid w:val="00E67B5B"/>
    <w:rsid w:val="00E67BDF"/>
    <w:rsid w:val="00E70AC0"/>
    <w:rsid w:val="00E70C25"/>
    <w:rsid w:val="00E720A5"/>
    <w:rsid w:val="00E72909"/>
    <w:rsid w:val="00E72E13"/>
    <w:rsid w:val="00E73961"/>
    <w:rsid w:val="00E7420F"/>
    <w:rsid w:val="00E745CF"/>
    <w:rsid w:val="00E74762"/>
    <w:rsid w:val="00E748B1"/>
    <w:rsid w:val="00E74E06"/>
    <w:rsid w:val="00E75158"/>
    <w:rsid w:val="00E76743"/>
    <w:rsid w:val="00E76FE8"/>
    <w:rsid w:val="00E77084"/>
    <w:rsid w:val="00E77AB3"/>
    <w:rsid w:val="00E80026"/>
    <w:rsid w:val="00E80F29"/>
    <w:rsid w:val="00E81B21"/>
    <w:rsid w:val="00E8254D"/>
    <w:rsid w:val="00E82708"/>
    <w:rsid w:val="00E84820"/>
    <w:rsid w:val="00E84E57"/>
    <w:rsid w:val="00E84ECC"/>
    <w:rsid w:val="00E85116"/>
    <w:rsid w:val="00E85199"/>
    <w:rsid w:val="00E867B0"/>
    <w:rsid w:val="00E86881"/>
    <w:rsid w:val="00E868E4"/>
    <w:rsid w:val="00E86C88"/>
    <w:rsid w:val="00E8707B"/>
    <w:rsid w:val="00E87227"/>
    <w:rsid w:val="00E874A3"/>
    <w:rsid w:val="00E87625"/>
    <w:rsid w:val="00E879D1"/>
    <w:rsid w:val="00E911C0"/>
    <w:rsid w:val="00E912F0"/>
    <w:rsid w:val="00E9176C"/>
    <w:rsid w:val="00E91C51"/>
    <w:rsid w:val="00E924E4"/>
    <w:rsid w:val="00E92571"/>
    <w:rsid w:val="00E93293"/>
    <w:rsid w:val="00E932A2"/>
    <w:rsid w:val="00E93A59"/>
    <w:rsid w:val="00E93D34"/>
    <w:rsid w:val="00E94550"/>
    <w:rsid w:val="00E947E6"/>
    <w:rsid w:val="00E94E00"/>
    <w:rsid w:val="00E951A4"/>
    <w:rsid w:val="00E971FF"/>
    <w:rsid w:val="00E975CC"/>
    <w:rsid w:val="00E979D8"/>
    <w:rsid w:val="00EA0402"/>
    <w:rsid w:val="00EA11A5"/>
    <w:rsid w:val="00EA1365"/>
    <w:rsid w:val="00EA1D47"/>
    <w:rsid w:val="00EA2A5B"/>
    <w:rsid w:val="00EA3230"/>
    <w:rsid w:val="00EA4625"/>
    <w:rsid w:val="00EA4D84"/>
    <w:rsid w:val="00EA5055"/>
    <w:rsid w:val="00EA5671"/>
    <w:rsid w:val="00EA58FF"/>
    <w:rsid w:val="00EA6B35"/>
    <w:rsid w:val="00EB03DC"/>
    <w:rsid w:val="00EB042B"/>
    <w:rsid w:val="00EB12AA"/>
    <w:rsid w:val="00EB1499"/>
    <w:rsid w:val="00EB191B"/>
    <w:rsid w:val="00EB1A6F"/>
    <w:rsid w:val="00EB1E28"/>
    <w:rsid w:val="00EB27B8"/>
    <w:rsid w:val="00EB2B57"/>
    <w:rsid w:val="00EB3287"/>
    <w:rsid w:val="00EB32A8"/>
    <w:rsid w:val="00EB37B7"/>
    <w:rsid w:val="00EB402B"/>
    <w:rsid w:val="00EB44B1"/>
    <w:rsid w:val="00EB49E4"/>
    <w:rsid w:val="00EB4ABB"/>
    <w:rsid w:val="00EB59A2"/>
    <w:rsid w:val="00EB60CB"/>
    <w:rsid w:val="00EB645E"/>
    <w:rsid w:val="00EB730A"/>
    <w:rsid w:val="00EC02A3"/>
    <w:rsid w:val="00EC0410"/>
    <w:rsid w:val="00EC0EFB"/>
    <w:rsid w:val="00EC3CF1"/>
    <w:rsid w:val="00EC42B5"/>
    <w:rsid w:val="00EC49AF"/>
    <w:rsid w:val="00EC5093"/>
    <w:rsid w:val="00EC5A2C"/>
    <w:rsid w:val="00EC5E10"/>
    <w:rsid w:val="00EC6AAA"/>
    <w:rsid w:val="00EC72CE"/>
    <w:rsid w:val="00EC7891"/>
    <w:rsid w:val="00ED0335"/>
    <w:rsid w:val="00ED08DE"/>
    <w:rsid w:val="00ED1067"/>
    <w:rsid w:val="00ED14B3"/>
    <w:rsid w:val="00ED1DD4"/>
    <w:rsid w:val="00ED32E3"/>
    <w:rsid w:val="00ED33FD"/>
    <w:rsid w:val="00ED4318"/>
    <w:rsid w:val="00ED4B75"/>
    <w:rsid w:val="00ED4F49"/>
    <w:rsid w:val="00ED5FAB"/>
    <w:rsid w:val="00ED707D"/>
    <w:rsid w:val="00ED71C7"/>
    <w:rsid w:val="00ED7B59"/>
    <w:rsid w:val="00EE0862"/>
    <w:rsid w:val="00EE1337"/>
    <w:rsid w:val="00EE13AD"/>
    <w:rsid w:val="00EE1C45"/>
    <w:rsid w:val="00EE1C7A"/>
    <w:rsid w:val="00EE2448"/>
    <w:rsid w:val="00EE2CB1"/>
    <w:rsid w:val="00EE397C"/>
    <w:rsid w:val="00EE3BD2"/>
    <w:rsid w:val="00EE4039"/>
    <w:rsid w:val="00EE4842"/>
    <w:rsid w:val="00EE4C3A"/>
    <w:rsid w:val="00EE5356"/>
    <w:rsid w:val="00EE6199"/>
    <w:rsid w:val="00EE629A"/>
    <w:rsid w:val="00EF15C7"/>
    <w:rsid w:val="00EF23BD"/>
    <w:rsid w:val="00EF2587"/>
    <w:rsid w:val="00EF3058"/>
    <w:rsid w:val="00EF3214"/>
    <w:rsid w:val="00EF34C6"/>
    <w:rsid w:val="00EF3C75"/>
    <w:rsid w:val="00EF4531"/>
    <w:rsid w:val="00EF499F"/>
    <w:rsid w:val="00EF523B"/>
    <w:rsid w:val="00EF56D7"/>
    <w:rsid w:val="00EF5807"/>
    <w:rsid w:val="00EF5F7A"/>
    <w:rsid w:val="00EF5F81"/>
    <w:rsid w:val="00EF6011"/>
    <w:rsid w:val="00EF726C"/>
    <w:rsid w:val="00F00410"/>
    <w:rsid w:val="00F0067B"/>
    <w:rsid w:val="00F008EA"/>
    <w:rsid w:val="00F00956"/>
    <w:rsid w:val="00F00D5B"/>
    <w:rsid w:val="00F00F11"/>
    <w:rsid w:val="00F0153F"/>
    <w:rsid w:val="00F01700"/>
    <w:rsid w:val="00F01795"/>
    <w:rsid w:val="00F01A0B"/>
    <w:rsid w:val="00F01B1C"/>
    <w:rsid w:val="00F01F5B"/>
    <w:rsid w:val="00F01FE6"/>
    <w:rsid w:val="00F021AD"/>
    <w:rsid w:val="00F02358"/>
    <w:rsid w:val="00F031CB"/>
    <w:rsid w:val="00F032D1"/>
    <w:rsid w:val="00F03611"/>
    <w:rsid w:val="00F0397B"/>
    <w:rsid w:val="00F03A7E"/>
    <w:rsid w:val="00F03E69"/>
    <w:rsid w:val="00F04EE3"/>
    <w:rsid w:val="00F0584A"/>
    <w:rsid w:val="00F05913"/>
    <w:rsid w:val="00F05E41"/>
    <w:rsid w:val="00F05FB9"/>
    <w:rsid w:val="00F06415"/>
    <w:rsid w:val="00F064F2"/>
    <w:rsid w:val="00F0717E"/>
    <w:rsid w:val="00F07D0A"/>
    <w:rsid w:val="00F104A7"/>
    <w:rsid w:val="00F109B6"/>
    <w:rsid w:val="00F115DB"/>
    <w:rsid w:val="00F1199B"/>
    <w:rsid w:val="00F11BBD"/>
    <w:rsid w:val="00F12260"/>
    <w:rsid w:val="00F124A9"/>
    <w:rsid w:val="00F12638"/>
    <w:rsid w:val="00F13411"/>
    <w:rsid w:val="00F13496"/>
    <w:rsid w:val="00F1352C"/>
    <w:rsid w:val="00F13B5B"/>
    <w:rsid w:val="00F13E2B"/>
    <w:rsid w:val="00F1414F"/>
    <w:rsid w:val="00F14250"/>
    <w:rsid w:val="00F149A3"/>
    <w:rsid w:val="00F14A95"/>
    <w:rsid w:val="00F14B17"/>
    <w:rsid w:val="00F14BF3"/>
    <w:rsid w:val="00F15084"/>
    <w:rsid w:val="00F1597E"/>
    <w:rsid w:val="00F16030"/>
    <w:rsid w:val="00F1603F"/>
    <w:rsid w:val="00F16134"/>
    <w:rsid w:val="00F16D03"/>
    <w:rsid w:val="00F16E9D"/>
    <w:rsid w:val="00F17617"/>
    <w:rsid w:val="00F177D0"/>
    <w:rsid w:val="00F17C57"/>
    <w:rsid w:val="00F203B2"/>
    <w:rsid w:val="00F20906"/>
    <w:rsid w:val="00F20AF4"/>
    <w:rsid w:val="00F217E7"/>
    <w:rsid w:val="00F220E1"/>
    <w:rsid w:val="00F2519C"/>
    <w:rsid w:val="00F254D5"/>
    <w:rsid w:val="00F255E3"/>
    <w:rsid w:val="00F25A1A"/>
    <w:rsid w:val="00F25E1D"/>
    <w:rsid w:val="00F26338"/>
    <w:rsid w:val="00F26868"/>
    <w:rsid w:val="00F272BD"/>
    <w:rsid w:val="00F27560"/>
    <w:rsid w:val="00F275A2"/>
    <w:rsid w:val="00F27759"/>
    <w:rsid w:val="00F27DDC"/>
    <w:rsid w:val="00F27E9F"/>
    <w:rsid w:val="00F30970"/>
    <w:rsid w:val="00F30FD0"/>
    <w:rsid w:val="00F30FDD"/>
    <w:rsid w:val="00F31880"/>
    <w:rsid w:val="00F31921"/>
    <w:rsid w:val="00F3232E"/>
    <w:rsid w:val="00F324ED"/>
    <w:rsid w:val="00F33F22"/>
    <w:rsid w:val="00F340CC"/>
    <w:rsid w:val="00F343CF"/>
    <w:rsid w:val="00F34583"/>
    <w:rsid w:val="00F34A16"/>
    <w:rsid w:val="00F34F6D"/>
    <w:rsid w:val="00F3549E"/>
    <w:rsid w:val="00F35E58"/>
    <w:rsid w:val="00F35E7F"/>
    <w:rsid w:val="00F35E81"/>
    <w:rsid w:val="00F35F6B"/>
    <w:rsid w:val="00F36BA3"/>
    <w:rsid w:val="00F37068"/>
    <w:rsid w:val="00F37990"/>
    <w:rsid w:val="00F4004A"/>
    <w:rsid w:val="00F40246"/>
    <w:rsid w:val="00F40984"/>
    <w:rsid w:val="00F412FB"/>
    <w:rsid w:val="00F41838"/>
    <w:rsid w:val="00F41DF5"/>
    <w:rsid w:val="00F4285F"/>
    <w:rsid w:val="00F43516"/>
    <w:rsid w:val="00F44790"/>
    <w:rsid w:val="00F44C8F"/>
    <w:rsid w:val="00F45BBC"/>
    <w:rsid w:val="00F469A8"/>
    <w:rsid w:val="00F4713D"/>
    <w:rsid w:val="00F476A8"/>
    <w:rsid w:val="00F4783C"/>
    <w:rsid w:val="00F478C6"/>
    <w:rsid w:val="00F50F28"/>
    <w:rsid w:val="00F525D6"/>
    <w:rsid w:val="00F52749"/>
    <w:rsid w:val="00F527DF"/>
    <w:rsid w:val="00F5296C"/>
    <w:rsid w:val="00F52B2B"/>
    <w:rsid w:val="00F536B3"/>
    <w:rsid w:val="00F5391C"/>
    <w:rsid w:val="00F5400A"/>
    <w:rsid w:val="00F55043"/>
    <w:rsid w:val="00F55A7E"/>
    <w:rsid w:val="00F560ED"/>
    <w:rsid w:val="00F56928"/>
    <w:rsid w:val="00F5741E"/>
    <w:rsid w:val="00F57ADA"/>
    <w:rsid w:val="00F6033B"/>
    <w:rsid w:val="00F60683"/>
    <w:rsid w:val="00F60D52"/>
    <w:rsid w:val="00F6146F"/>
    <w:rsid w:val="00F61503"/>
    <w:rsid w:val="00F61DB6"/>
    <w:rsid w:val="00F62282"/>
    <w:rsid w:val="00F62FBC"/>
    <w:rsid w:val="00F63E64"/>
    <w:rsid w:val="00F64573"/>
    <w:rsid w:val="00F64B20"/>
    <w:rsid w:val="00F6546F"/>
    <w:rsid w:val="00F6657B"/>
    <w:rsid w:val="00F667CE"/>
    <w:rsid w:val="00F667FE"/>
    <w:rsid w:val="00F704B5"/>
    <w:rsid w:val="00F70A1A"/>
    <w:rsid w:val="00F70DBA"/>
    <w:rsid w:val="00F70F5B"/>
    <w:rsid w:val="00F718C7"/>
    <w:rsid w:val="00F71A19"/>
    <w:rsid w:val="00F71EE0"/>
    <w:rsid w:val="00F72080"/>
    <w:rsid w:val="00F72632"/>
    <w:rsid w:val="00F72699"/>
    <w:rsid w:val="00F729D4"/>
    <w:rsid w:val="00F72F0F"/>
    <w:rsid w:val="00F72FFE"/>
    <w:rsid w:val="00F734C7"/>
    <w:rsid w:val="00F73B24"/>
    <w:rsid w:val="00F753F1"/>
    <w:rsid w:val="00F76CEE"/>
    <w:rsid w:val="00F76EDB"/>
    <w:rsid w:val="00F7750B"/>
    <w:rsid w:val="00F77A4E"/>
    <w:rsid w:val="00F77C2B"/>
    <w:rsid w:val="00F808A8"/>
    <w:rsid w:val="00F8119E"/>
    <w:rsid w:val="00F8287E"/>
    <w:rsid w:val="00F82E21"/>
    <w:rsid w:val="00F82F5D"/>
    <w:rsid w:val="00F832DB"/>
    <w:rsid w:val="00F83A15"/>
    <w:rsid w:val="00F83CEA"/>
    <w:rsid w:val="00F84A93"/>
    <w:rsid w:val="00F8517A"/>
    <w:rsid w:val="00F85A69"/>
    <w:rsid w:val="00F85BC9"/>
    <w:rsid w:val="00F85F12"/>
    <w:rsid w:val="00F86563"/>
    <w:rsid w:val="00F8766E"/>
    <w:rsid w:val="00F879A9"/>
    <w:rsid w:val="00F879F2"/>
    <w:rsid w:val="00F901F0"/>
    <w:rsid w:val="00F9048B"/>
    <w:rsid w:val="00F914C9"/>
    <w:rsid w:val="00F91AC6"/>
    <w:rsid w:val="00F937B3"/>
    <w:rsid w:val="00F944FF"/>
    <w:rsid w:val="00F9473E"/>
    <w:rsid w:val="00F94848"/>
    <w:rsid w:val="00F94D66"/>
    <w:rsid w:val="00F96255"/>
    <w:rsid w:val="00F96321"/>
    <w:rsid w:val="00F96823"/>
    <w:rsid w:val="00F96CFF"/>
    <w:rsid w:val="00F973C9"/>
    <w:rsid w:val="00F97548"/>
    <w:rsid w:val="00F97966"/>
    <w:rsid w:val="00FA0099"/>
    <w:rsid w:val="00FA0536"/>
    <w:rsid w:val="00FA08D4"/>
    <w:rsid w:val="00FA0DEA"/>
    <w:rsid w:val="00FA11A3"/>
    <w:rsid w:val="00FA199D"/>
    <w:rsid w:val="00FA1C64"/>
    <w:rsid w:val="00FA1F19"/>
    <w:rsid w:val="00FA2AF4"/>
    <w:rsid w:val="00FA3733"/>
    <w:rsid w:val="00FA38F6"/>
    <w:rsid w:val="00FA3937"/>
    <w:rsid w:val="00FA4272"/>
    <w:rsid w:val="00FA598B"/>
    <w:rsid w:val="00FA5A4C"/>
    <w:rsid w:val="00FA5D8B"/>
    <w:rsid w:val="00FA6930"/>
    <w:rsid w:val="00FA6F88"/>
    <w:rsid w:val="00FA72F1"/>
    <w:rsid w:val="00FA7CD1"/>
    <w:rsid w:val="00FA7E3E"/>
    <w:rsid w:val="00FB0F19"/>
    <w:rsid w:val="00FB1868"/>
    <w:rsid w:val="00FB1998"/>
    <w:rsid w:val="00FB2451"/>
    <w:rsid w:val="00FB2B31"/>
    <w:rsid w:val="00FB2CF1"/>
    <w:rsid w:val="00FB312F"/>
    <w:rsid w:val="00FB317C"/>
    <w:rsid w:val="00FB3589"/>
    <w:rsid w:val="00FB3CFE"/>
    <w:rsid w:val="00FB4397"/>
    <w:rsid w:val="00FB4C12"/>
    <w:rsid w:val="00FB66EA"/>
    <w:rsid w:val="00FB6724"/>
    <w:rsid w:val="00FB701B"/>
    <w:rsid w:val="00FB7132"/>
    <w:rsid w:val="00FB716E"/>
    <w:rsid w:val="00FB7215"/>
    <w:rsid w:val="00FB734A"/>
    <w:rsid w:val="00FB7843"/>
    <w:rsid w:val="00FC06C5"/>
    <w:rsid w:val="00FC0957"/>
    <w:rsid w:val="00FC1CC2"/>
    <w:rsid w:val="00FC2603"/>
    <w:rsid w:val="00FC2650"/>
    <w:rsid w:val="00FC28E2"/>
    <w:rsid w:val="00FC38A0"/>
    <w:rsid w:val="00FC459B"/>
    <w:rsid w:val="00FC4690"/>
    <w:rsid w:val="00FC48F5"/>
    <w:rsid w:val="00FC4C11"/>
    <w:rsid w:val="00FC53AE"/>
    <w:rsid w:val="00FC552E"/>
    <w:rsid w:val="00FC5F07"/>
    <w:rsid w:val="00FC6384"/>
    <w:rsid w:val="00FC6AFB"/>
    <w:rsid w:val="00FC6B9F"/>
    <w:rsid w:val="00FC6FAC"/>
    <w:rsid w:val="00FC7CF9"/>
    <w:rsid w:val="00FC7D96"/>
    <w:rsid w:val="00FD0343"/>
    <w:rsid w:val="00FD0579"/>
    <w:rsid w:val="00FD0CE2"/>
    <w:rsid w:val="00FD1371"/>
    <w:rsid w:val="00FD15E4"/>
    <w:rsid w:val="00FD223D"/>
    <w:rsid w:val="00FD266A"/>
    <w:rsid w:val="00FD26CA"/>
    <w:rsid w:val="00FD2C65"/>
    <w:rsid w:val="00FD328E"/>
    <w:rsid w:val="00FD4636"/>
    <w:rsid w:val="00FD49A1"/>
    <w:rsid w:val="00FD4BD8"/>
    <w:rsid w:val="00FD4E35"/>
    <w:rsid w:val="00FD4F16"/>
    <w:rsid w:val="00FD5018"/>
    <w:rsid w:val="00FD5502"/>
    <w:rsid w:val="00FD5CD4"/>
    <w:rsid w:val="00FD5D4C"/>
    <w:rsid w:val="00FD637F"/>
    <w:rsid w:val="00FD6627"/>
    <w:rsid w:val="00FD6C1F"/>
    <w:rsid w:val="00FD6FC0"/>
    <w:rsid w:val="00FD7D1F"/>
    <w:rsid w:val="00FE025D"/>
    <w:rsid w:val="00FE06D2"/>
    <w:rsid w:val="00FE0793"/>
    <w:rsid w:val="00FE0C0B"/>
    <w:rsid w:val="00FE1051"/>
    <w:rsid w:val="00FE1FB0"/>
    <w:rsid w:val="00FE1FE1"/>
    <w:rsid w:val="00FE2402"/>
    <w:rsid w:val="00FE27AB"/>
    <w:rsid w:val="00FE2BCB"/>
    <w:rsid w:val="00FE2FB2"/>
    <w:rsid w:val="00FE3F47"/>
    <w:rsid w:val="00FE4698"/>
    <w:rsid w:val="00FE5BFF"/>
    <w:rsid w:val="00FE6379"/>
    <w:rsid w:val="00FE638A"/>
    <w:rsid w:val="00FE658C"/>
    <w:rsid w:val="00FE6FC6"/>
    <w:rsid w:val="00FE71F7"/>
    <w:rsid w:val="00FE72E7"/>
    <w:rsid w:val="00FE7685"/>
    <w:rsid w:val="00FE7B7D"/>
    <w:rsid w:val="00FE7F98"/>
    <w:rsid w:val="00FF0185"/>
    <w:rsid w:val="00FF0B9D"/>
    <w:rsid w:val="00FF135E"/>
    <w:rsid w:val="00FF14E6"/>
    <w:rsid w:val="00FF1523"/>
    <w:rsid w:val="00FF1C11"/>
    <w:rsid w:val="00FF214E"/>
    <w:rsid w:val="00FF298C"/>
    <w:rsid w:val="00FF2AAA"/>
    <w:rsid w:val="00FF314A"/>
    <w:rsid w:val="00FF32E0"/>
    <w:rsid w:val="00FF3742"/>
    <w:rsid w:val="00FF3A60"/>
    <w:rsid w:val="00FF3C5D"/>
    <w:rsid w:val="00FF41E8"/>
    <w:rsid w:val="00FF4313"/>
    <w:rsid w:val="00FF4450"/>
    <w:rsid w:val="00FF479E"/>
    <w:rsid w:val="00FF489E"/>
    <w:rsid w:val="00FF536A"/>
    <w:rsid w:val="00FF5424"/>
    <w:rsid w:val="00FF5631"/>
    <w:rsid w:val="00FF5657"/>
    <w:rsid w:val="00FF5704"/>
    <w:rsid w:val="00FF5F71"/>
    <w:rsid w:val="00FF61B5"/>
    <w:rsid w:val="00FF66AB"/>
    <w:rsid w:val="00FF6AAA"/>
    <w:rsid w:val="00FF6C91"/>
    <w:rsid w:val="00FF7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3F"/>
    <w:pPr>
      <w:suppressAutoHyphens/>
    </w:pPr>
    <w:rPr>
      <w:rFonts w:ascii="Calibri" w:eastAsia="Calibri" w:hAnsi="Calibri" w:cs="Times New Roman"/>
      <w:kern w:val="1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73730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/>
      <w:b/>
      <w:kern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6995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52A87"/>
    <w:pPr>
      <w:numPr>
        <w:numId w:val="3"/>
      </w:numPr>
      <w:suppressAutoHyphens w:val="0"/>
      <w:spacing w:after="0" w:line="240" w:lineRule="auto"/>
      <w:contextualSpacing/>
      <w:jc w:val="both"/>
    </w:pPr>
    <w:rPr>
      <w:b/>
      <w:bCs/>
      <w:kern w:val="0"/>
      <w:lang w:eastAsia="en-US"/>
    </w:rPr>
  </w:style>
  <w:style w:type="table" w:styleId="TableGrid">
    <w:name w:val="Table Grid"/>
    <w:basedOn w:val="TableNormal"/>
    <w:uiPriority w:val="59"/>
    <w:rsid w:val="00EC5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442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12DD2"/>
  </w:style>
  <w:style w:type="paragraph" w:styleId="BalloonText">
    <w:name w:val="Balloon Text"/>
    <w:basedOn w:val="Normal"/>
    <w:link w:val="BalloonTextChar"/>
    <w:uiPriority w:val="99"/>
    <w:semiHidden/>
    <w:unhideWhenUsed/>
    <w:rsid w:val="001C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FB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Header">
    <w:name w:val="header"/>
    <w:basedOn w:val="Normal"/>
    <w:link w:val="HeaderChar"/>
    <w:unhideWhenUsed/>
    <w:rsid w:val="001E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E0A3A"/>
    <w:rPr>
      <w:rFonts w:ascii="Calibri" w:eastAsia="Calibri" w:hAnsi="Calibri" w:cs="Times New Roman"/>
      <w:kern w:val="1"/>
      <w:lang w:eastAsia="ar-SA"/>
    </w:rPr>
  </w:style>
  <w:style w:type="paragraph" w:styleId="Footer">
    <w:name w:val="footer"/>
    <w:basedOn w:val="Normal"/>
    <w:link w:val="FooterChar"/>
    <w:unhideWhenUsed/>
    <w:rsid w:val="001E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0A3A"/>
    <w:rPr>
      <w:rFonts w:ascii="Calibri" w:eastAsia="Calibri" w:hAnsi="Calibri" w:cs="Times New Roman"/>
      <w:kern w:val="1"/>
      <w:lang w:eastAsia="ar-SA"/>
    </w:rPr>
  </w:style>
  <w:style w:type="character" w:customStyle="1" w:styleId="apple-converted-space">
    <w:name w:val="apple-converted-space"/>
    <w:basedOn w:val="DefaultParagraphFont"/>
    <w:rsid w:val="00C94D6E"/>
  </w:style>
  <w:style w:type="paragraph" w:styleId="BodyText">
    <w:name w:val="Body Text"/>
    <w:basedOn w:val="Normal"/>
    <w:link w:val="BodyTextChar"/>
    <w:rsid w:val="000C77E8"/>
    <w:pPr>
      <w:suppressAutoHyphens w:val="0"/>
      <w:spacing w:after="0" w:line="240" w:lineRule="auto"/>
      <w:jc w:val="center"/>
    </w:pPr>
    <w:rPr>
      <w:rFonts w:ascii="Verdana" w:eastAsia="Times New Roman" w:hAnsi="Verdana"/>
      <w:b/>
      <w:kern w:val="0"/>
      <w:sz w:val="20"/>
      <w:szCs w:val="20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rsid w:val="000C77E8"/>
    <w:rPr>
      <w:rFonts w:ascii="Verdana" w:eastAsia="Times New Roman" w:hAnsi="Verdana" w:cs="Times New Roman"/>
      <w:b/>
      <w:sz w:val="20"/>
      <w:szCs w:val="20"/>
      <w:u w:val="single"/>
    </w:rPr>
  </w:style>
  <w:style w:type="paragraph" w:customStyle="1" w:styleId="NormalVerdana">
    <w:name w:val="Normal + Verdana"/>
    <w:basedOn w:val="Normal"/>
    <w:rsid w:val="001B21BB"/>
    <w:pPr>
      <w:tabs>
        <w:tab w:val="left" w:pos="360"/>
      </w:tabs>
      <w:spacing w:after="0" w:line="240" w:lineRule="auto"/>
      <w:ind w:left="360" w:right="-360" w:hanging="360"/>
      <w:jc w:val="both"/>
    </w:pPr>
    <w:rPr>
      <w:rFonts w:ascii="Verdana" w:eastAsia="Times New Roman" w:hAnsi="Verdana"/>
      <w:b/>
      <w:kern w:val="0"/>
      <w:sz w:val="20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2A87"/>
    <w:rPr>
      <w:rFonts w:ascii="Calibri" w:eastAsia="Calibri" w:hAnsi="Calibri" w:cs="Times New Roman"/>
      <w:b/>
      <w:bCs/>
    </w:rPr>
  </w:style>
  <w:style w:type="character" w:customStyle="1" w:styleId="Heading1Char">
    <w:name w:val="Heading 1 Char"/>
    <w:basedOn w:val="DefaultParagraphFont"/>
    <w:link w:val="Heading1"/>
    <w:rsid w:val="0007373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char">
    <w:name w:val="normal__char"/>
    <w:basedOn w:val="DefaultParagraphFont"/>
    <w:uiPriority w:val="99"/>
    <w:rsid w:val="007F4057"/>
    <w:rPr>
      <w:rFonts w:cs="Times New Roman"/>
    </w:rPr>
  </w:style>
  <w:style w:type="paragraph" w:styleId="ListBullet">
    <w:name w:val="List Bullet"/>
    <w:basedOn w:val="Normal"/>
    <w:autoRedefine/>
    <w:unhideWhenUsed/>
    <w:rsid w:val="004A7FF5"/>
    <w:pPr>
      <w:numPr>
        <w:numId w:val="7"/>
      </w:numPr>
      <w:suppressAutoHyphens w:val="0"/>
      <w:spacing w:after="0" w:line="240" w:lineRule="auto"/>
      <w:contextualSpacing/>
    </w:pPr>
    <w:rPr>
      <w:rFonts w:asciiTheme="minorHAnsi" w:eastAsia="Arial Unicode MS" w:hAnsiTheme="minorHAnsi" w:cs="Calibri"/>
      <w:bCs/>
      <w:kern w:val="0"/>
      <w:lang w:eastAsia="en-US"/>
    </w:rPr>
  </w:style>
  <w:style w:type="paragraph" w:customStyle="1" w:styleId="ListContents">
    <w:name w:val="List Contents"/>
    <w:basedOn w:val="Normal"/>
    <w:uiPriority w:val="99"/>
    <w:rsid w:val="004A24B9"/>
    <w:pPr>
      <w:widowControl w:val="0"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n-US"/>
    </w:rPr>
  </w:style>
  <w:style w:type="paragraph" w:customStyle="1" w:styleId="Normal1">
    <w:name w:val="Normal1"/>
    <w:rsid w:val="00B9744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F5"/>
    <w:rPr>
      <w:rFonts w:asciiTheme="majorHAnsi" w:eastAsiaTheme="majorEastAsia" w:hAnsiTheme="majorHAnsi" w:cstheme="majorBidi"/>
      <w:color w:val="365F91" w:themeColor="accent1" w:themeShade="BF"/>
      <w:kern w:val="1"/>
      <w:lang w:eastAsia="ar-SA"/>
    </w:rPr>
  </w:style>
  <w:style w:type="character" w:customStyle="1" w:styleId="MediumGrid1-Accent2Char">
    <w:name w:val="Medium Grid 1 - Accent 2 Char"/>
    <w:link w:val="MediumGrid1-Accent2"/>
    <w:uiPriority w:val="34"/>
    <w:rsid w:val="00D54601"/>
  </w:style>
  <w:style w:type="table" w:styleId="MediumGrid1-Accent2">
    <w:name w:val="Medium Grid 1 Accent 2"/>
    <w:basedOn w:val="TableNormal"/>
    <w:link w:val="MediumGrid1-Accent2Char"/>
    <w:uiPriority w:val="34"/>
    <w:rsid w:val="00D54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Standard">
    <w:name w:val="Standard"/>
    <w:rsid w:val="007E74DF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Times New Roman"/>
      <w:kern w:val="1"/>
      <w:sz w:val="24"/>
      <w:szCs w:val="24"/>
      <w:lang w:eastAsia="hi-IN" w:bidi="hi-IN"/>
    </w:rPr>
  </w:style>
  <w:style w:type="character" w:styleId="Emphasis">
    <w:name w:val="Emphasis"/>
    <w:qFormat/>
    <w:rsid w:val="00EB49E4"/>
    <w:rPr>
      <w:i/>
      <w:iCs/>
    </w:rPr>
  </w:style>
  <w:style w:type="character" w:customStyle="1" w:styleId="hl">
    <w:name w:val="hl"/>
    <w:basedOn w:val="DefaultParagraphFont"/>
    <w:rsid w:val="00304D42"/>
  </w:style>
  <w:style w:type="character" w:customStyle="1" w:styleId="tl8wme">
    <w:name w:val="tl8wme"/>
    <w:basedOn w:val="DefaultParagraphFont"/>
    <w:rsid w:val="00FC7CF9"/>
  </w:style>
  <w:style w:type="character" w:customStyle="1" w:styleId="NoSpacingChar">
    <w:name w:val="No Spacing Char"/>
    <w:link w:val="NoSpacing"/>
    <w:uiPriority w:val="1"/>
    <w:rsid w:val="00E21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32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59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84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01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55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468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38EA4-7D10-4E91-9065-48E54ABE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2876</Words>
  <Characters>16396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</dc:creator>
  <cp:lastModifiedBy>atul</cp:lastModifiedBy>
  <cp:revision>2</cp:revision>
  <dcterms:created xsi:type="dcterms:W3CDTF">2018-11-01T16:48:00Z</dcterms:created>
  <dcterms:modified xsi:type="dcterms:W3CDTF">2018-11-01T16:48:00Z</dcterms:modified>
</cp:coreProperties>
</file>