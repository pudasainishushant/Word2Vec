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517" w:rsidRPr="005C630C" w:rsidRDefault="000E1DA0" w:rsidP="00155517">
      <w:pPr>
        <w:pStyle w:val="Subtitle"/>
        <w:pBdr>
          <w:bottom w:val="none" w:sz="0" w:space="0" w:color="auto"/>
        </w:pBdr>
        <w:spacing w:line="240" w:lineRule="exact"/>
        <w:jc w:val="center"/>
        <w:rPr>
          <w:rFonts w:asciiTheme="minorHAnsi" w:eastAsia="Arial Unicode MS" w:hAnsiTheme="minorHAnsi" w:cstheme="minorHAnsi"/>
          <w:color w:val="000000"/>
          <w:sz w:val="22"/>
          <w:szCs w:val="22"/>
        </w:rPr>
      </w:pPr>
      <w:bookmarkStart w:id="0" w:name="_GoBack"/>
      <w:proofErr w:type="spellStart"/>
      <w:r w:rsidRPr="005C630C">
        <w:rPr>
          <w:rFonts w:asciiTheme="minorHAnsi" w:eastAsia="Arial Unicode MS" w:hAnsiTheme="minorHAnsi" w:cstheme="minorHAnsi"/>
          <w:color w:val="000000"/>
          <w:sz w:val="22"/>
          <w:szCs w:val="22"/>
        </w:rPr>
        <w:t>Mudiy</w:t>
      </w:r>
      <w:proofErr w:type="spellEnd"/>
      <w:r w:rsidRPr="005C630C">
        <w:rPr>
          <w:rFonts w:asciiTheme="minorHAnsi" w:eastAsia="Arial Unicode MS" w:hAnsiTheme="minorHAnsi" w:cstheme="minorHAnsi"/>
          <w:color w:val="000000"/>
          <w:sz w:val="22"/>
          <w:szCs w:val="22"/>
        </w:rPr>
        <w:t xml:space="preserve"> </w:t>
      </w:r>
      <w:proofErr w:type="spellStart"/>
      <w:r w:rsidRPr="005C630C">
        <w:rPr>
          <w:rFonts w:asciiTheme="minorHAnsi" w:eastAsia="Arial Unicode MS" w:hAnsiTheme="minorHAnsi" w:cstheme="minorHAnsi"/>
          <w:color w:val="000000"/>
          <w:sz w:val="22"/>
          <w:szCs w:val="22"/>
        </w:rPr>
        <w:t>Tennakoon</w:t>
      </w:r>
      <w:proofErr w:type="spellEnd"/>
      <w:r w:rsidRPr="005C630C">
        <w:rPr>
          <w:rFonts w:asciiTheme="minorHAnsi" w:eastAsia="Arial Unicode MS" w:hAnsiTheme="minorHAnsi" w:cstheme="minorHAnsi"/>
          <w:color w:val="000000"/>
          <w:sz w:val="22"/>
          <w:szCs w:val="22"/>
        </w:rPr>
        <w:t xml:space="preserve"> </w:t>
      </w:r>
    </w:p>
    <w:p w:rsidR="00155517" w:rsidRPr="005C630C" w:rsidRDefault="00155517" w:rsidP="00155517">
      <w:pPr>
        <w:pStyle w:val="Subtitle"/>
        <w:pBdr>
          <w:bottom w:val="none" w:sz="0" w:space="0" w:color="auto"/>
        </w:pBdr>
        <w:spacing w:line="240" w:lineRule="exact"/>
        <w:jc w:val="center"/>
        <w:rPr>
          <w:rFonts w:asciiTheme="minorHAnsi" w:eastAsia="Arial Unicode MS" w:hAnsiTheme="minorHAnsi" w:cstheme="minorHAnsi"/>
          <w:color w:val="000000"/>
          <w:sz w:val="22"/>
          <w:szCs w:val="22"/>
        </w:rPr>
      </w:pPr>
      <w:r w:rsidRPr="005C630C">
        <w:rPr>
          <w:rFonts w:asciiTheme="minorHAnsi" w:eastAsia="Arial Unicode MS" w:hAnsiTheme="minorHAnsi" w:cstheme="minorHAnsi"/>
          <w:color w:val="000000"/>
          <w:sz w:val="22"/>
          <w:szCs w:val="22"/>
        </w:rPr>
        <w:t>Full Stack .Net Developer</w:t>
      </w:r>
    </w:p>
    <w:p w:rsidR="00155517" w:rsidRPr="005C630C" w:rsidRDefault="00155517" w:rsidP="00155517">
      <w:pPr>
        <w:pStyle w:val="Subtitle"/>
        <w:pBdr>
          <w:bottom w:val="none" w:sz="0" w:space="0" w:color="auto"/>
        </w:pBdr>
        <w:spacing w:line="240" w:lineRule="exact"/>
        <w:jc w:val="center"/>
        <w:rPr>
          <w:rFonts w:asciiTheme="minorHAnsi" w:eastAsia="Arial Unicode MS" w:hAnsiTheme="minorHAnsi" w:cstheme="minorHAnsi"/>
          <w:color w:val="000000"/>
          <w:sz w:val="22"/>
          <w:szCs w:val="22"/>
        </w:rPr>
      </w:pPr>
      <w:r w:rsidRPr="005C630C">
        <w:rPr>
          <w:rFonts w:asciiTheme="minorHAnsi" w:eastAsia="Arial Unicode MS" w:hAnsiTheme="minorHAnsi" w:cstheme="minorHAnsi"/>
          <w:color w:val="000000"/>
          <w:sz w:val="22"/>
          <w:szCs w:val="22"/>
        </w:rPr>
        <w:t xml:space="preserve"> </w:t>
      </w:r>
      <w:r w:rsidR="000E1DA0" w:rsidRPr="005C630C">
        <w:rPr>
          <w:rFonts w:asciiTheme="minorHAnsi" w:eastAsia="Arial Unicode MS" w:hAnsiTheme="minorHAnsi" w:cstheme="minorHAnsi"/>
          <w:color w:val="000000"/>
          <w:sz w:val="22"/>
          <w:szCs w:val="22"/>
        </w:rPr>
        <w:t xml:space="preserve">  </w:t>
      </w:r>
    </w:p>
    <w:p w:rsidR="000E1DA0" w:rsidRPr="005C630C" w:rsidRDefault="000E1DA0" w:rsidP="00155517">
      <w:pPr>
        <w:pStyle w:val="Subtitle"/>
        <w:pBdr>
          <w:bottom w:val="none" w:sz="0" w:space="0" w:color="auto"/>
        </w:pBdr>
        <w:spacing w:line="240" w:lineRule="exact"/>
        <w:jc w:val="center"/>
        <w:rPr>
          <w:rFonts w:asciiTheme="minorHAnsi" w:hAnsiTheme="minorHAnsi" w:cstheme="minorHAnsi"/>
          <w:b w:val="0"/>
          <w:color w:val="000000"/>
          <w:sz w:val="22"/>
          <w:szCs w:val="22"/>
          <w:u w:val="single"/>
        </w:rPr>
      </w:pPr>
      <w:r w:rsidRPr="005C630C">
        <w:rPr>
          <w:rFonts w:asciiTheme="minorHAnsi" w:hAnsiTheme="minorHAnsi" w:cstheme="minorHAnsi"/>
          <w:color w:val="000000"/>
          <w:sz w:val="22"/>
          <w:szCs w:val="22"/>
        </w:rPr>
        <w:t xml:space="preserve">OBJECTIVE: Looking for a position involving in </w:t>
      </w:r>
      <w:r w:rsidRPr="005C630C">
        <w:rPr>
          <w:rFonts w:asciiTheme="minorHAnsi" w:hAnsiTheme="minorHAnsi" w:cstheme="minorHAnsi"/>
          <w:color w:val="000000"/>
          <w:sz w:val="22"/>
          <w:szCs w:val="22"/>
          <w:u w:val="single"/>
        </w:rPr>
        <w:t>Intermediate to Senior Software Development</w:t>
      </w:r>
    </w:p>
    <w:p w:rsidR="000E1DA0" w:rsidRPr="005C630C" w:rsidRDefault="000E1DA0" w:rsidP="00343AEA">
      <w:pPr>
        <w:pStyle w:val="BodyText3"/>
        <w:rPr>
          <w:rFonts w:asciiTheme="minorHAnsi" w:hAnsiTheme="minorHAnsi" w:cstheme="minorHAnsi"/>
          <w:b/>
          <w:color w:val="000000"/>
          <w:u w:val="single"/>
        </w:rPr>
      </w:pPr>
    </w:p>
    <w:p w:rsidR="000E1DA0" w:rsidRPr="005C630C" w:rsidRDefault="000E1DA0" w:rsidP="00343AEA">
      <w:pPr>
        <w:pStyle w:val="BodyText3"/>
        <w:rPr>
          <w:rFonts w:asciiTheme="minorHAnsi" w:hAnsiTheme="minorHAnsi" w:cstheme="minorHAnsi"/>
          <w:b/>
          <w:color w:val="000000"/>
        </w:rPr>
      </w:pPr>
      <w:r w:rsidRPr="005C630C">
        <w:rPr>
          <w:rFonts w:asciiTheme="minorHAnsi" w:hAnsiTheme="minorHAnsi" w:cstheme="minorHAnsi"/>
          <w:b/>
          <w:color w:val="000000"/>
        </w:rPr>
        <w:t>Summary of Qualifications:</w:t>
      </w:r>
    </w:p>
    <w:p w:rsidR="000E1DA0" w:rsidRPr="005C630C" w:rsidRDefault="000E1DA0" w:rsidP="00995ED7">
      <w:pPr>
        <w:pStyle w:val="BodyText3"/>
        <w:rPr>
          <w:rFonts w:asciiTheme="minorHAnsi" w:hAnsiTheme="minorHAnsi" w:cstheme="minorHAnsi"/>
          <w:b/>
          <w:color w:val="000000"/>
        </w:rPr>
      </w:pPr>
    </w:p>
    <w:p w:rsidR="000E1DA0" w:rsidRPr="005C630C" w:rsidRDefault="000E1DA0" w:rsidP="000E1DA0">
      <w:pPr>
        <w:numPr>
          <w:ilvl w:val="0"/>
          <w:numId w:val="26"/>
        </w:numPr>
        <w:shd w:val="clear" w:color="auto" w:fill="FFFFFF"/>
        <w:ind w:left="714" w:hanging="357"/>
        <w:rPr>
          <w:rFonts w:asciiTheme="minorHAnsi" w:hAnsiTheme="minorHAnsi" w:cstheme="minorHAnsi"/>
          <w:color w:val="333333"/>
          <w:sz w:val="22"/>
          <w:szCs w:val="22"/>
        </w:rPr>
      </w:pPr>
      <w:r w:rsidRPr="005C630C">
        <w:rPr>
          <w:rFonts w:asciiTheme="minorHAnsi" w:hAnsiTheme="minorHAnsi" w:cstheme="minorHAnsi"/>
          <w:color w:val="000000"/>
          <w:sz w:val="22"/>
          <w:szCs w:val="22"/>
          <w:shd w:val="clear" w:color="auto" w:fill="FFFFFF"/>
        </w:rPr>
        <w:t xml:space="preserve">Over 9 years of professional experience in all stages of the SDLC (Software Development Life Cycle) and AGILE methodologies of development process of various windows- based (Client-Server) and web-based projects </w:t>
      </w:r>
    </w:p>
    <w:p w:rsidR="000E1DA0" w:rsidRPr="005C630C" w:rsidRDefault="000E1DA0" w:rsidP="000E1DA0">
      <w:pPr>
        <w:numPr>
          <w:ilvl w:val="0"/>
          <w:numId w:val="26"/>
        </w:numPr>
        <w:shd w:val="clear" w:color="auto" w:fill="FFFFFF"/>
        <w:spacing w:line="240" w:lineRule="exact"/>
        <w:ind w:left="714" w:hanging="357"/>
        <w:rPr>
          <w:rFonts w:asciiTheme="minorHAnsi" w:hAnsiTheme="minorHAnsi" w:cstheme="minorHAnsi"/>
          <w:color w:val="333333"/>
          <w:sz w:val="22"/>
          <w:szCs w:val="22"/>
        </w:rPr>
      </w:pPr>
      <w:r w:rsidRPr="005C630C">
        <w:rPr>
          <w:rFonts w:asciiTheme="minorHAnsi" w:hAnsiTheme="minorHAnsi" w:cstheme="minorHAnsi"/>
          <w:color w:val="000000"/>
          <w:sz w:val="22"/>
          <w:szCs w:val="22"/>
          <w:shd w:val="clear" w:color="auto" w:fill="FFFFFF"/>
        </w:rPr>
        <w:t>Extensive experience of developing enterprise wide multi tier software applications with exposure to diverse business domains including Government, Medical, Manufacturing and Commercial</w:t>
      </w:r>
      <w:r w:rsidRPr="005C630C">
        <w:rPr>
          <w:rStyle w:val="Strong"/>
          <w:rFonts w:asciiTheme="minorHAnsi" w:hAnsiTheme="minorHAnsi" w:cstheme="minorHAnsi"/>
          <w:b w:val="0"/>
          <w:color w:val="333333"/>
          <w:sz w:val="22"/>
          <w:szCs w:val="22"/>
          <w:bdr w:val="none" w:sz="0" w:space="0" w:color="auto" w:frame="1"/>
        </w:rPr>
        <w:t xml:space="preserve"> using MS Technologies</w:t>
      </w:r>
      <w:r w:rsidRPr="005C630C">
        <w:rPr>
          <w:rFonts w:asciiTheme="minorHAnsi" w:hAnsiTheme="minorHAnsi" w:cstheme="minorHAnsi"/>
          <w:color w:val="000000"/>
          <w:sz w:val="22"/>
          <w:szCs w:val="22"/>
          <w:shd w:val="clear" w:color="auto" w:fill="FFFFFF"/>
        </w:rPr>
        <w:t xml:space="preserve"> </w:t>
      </w:r>
    </w:p>
    <w:p w:rsidR="000E1DA0" w:rsidRPr="005C630C" w:rsidRDefault="000E1DA0" w:rsidP="000E1DA0">
      <w:pPr>
        <w:numPr>
          <w:ilvl w:val="0"/>
          <w:numId w:val="26"/>
        </w:numPr>
        <w:shd w:val="clear" w:color="auto" w:fill="FFFFFF"/>
        <w:spacing w:line="240" w:lineRule="exact"/>
        <w:ind w:left="714" w:hanging="357"/>
        <w:rPr>
          <w:rFonts w:asciiTheme="minorHAnsi" w:hAnsiTheme="minorHAnsi" w:cstheme="minorHAnsi"/>
          <w:color w:val="333333"/>
          <w:sz w:val="22"/>
          <w:szCs w:val="22"/>
        </w:rPr>
      </w:pPr>
      <w:r w:rsidRPr="005C630C">
        <w:rPr>
          <w:rFonts w:asciiTheme="minorHAnsi" w:hAnsiTheme="minorHAnsi" w:cstheme="minorHAnsi"/>
          <w:color w:val="333333"/>
          <w:sz w:val="22"/>
          <w:szCs w:val="22"/>
        </w:rPr>
        <w:t>Extensive experience in</w:t>
      </w:r>
      <w:r w:rsidRPr="005C630C">
        <w:rPr>
          <w:rFonts w:asciiTheme="minorHAnsi" w:hAnsiTheme="minorHAnsi" w:cstheme="minorHAnsi"/>
          <w:color w:val="000000"/>
          <w:sz w:val="22"/>
          <w:szCs w:val="22"/>
        </w:rPr>
        <w:t xml:space="preserve"> development of high quality coding that meets customer and technical requirements</w:t>
      </w:r>
      <w:r w:rsidRPr="005C630C">
        <w:rPr>
          <w:rFonts w:asciiTheme="minorHAnsi" w:hAnsiTheme="minorHAnsi" w:cstheme="minorHAnsi"/>
          <w:color w:val="333333"/>
          <w:sz w:val="22"/>
          <w:szCs w:val="22"/>
        </w:rPr>
        <w:t xml:space="preserve"> </w:t>
      </w:r>
      <w:r w:rsidRPr="005C630C">
        <w:rPr>
          <w:rFonts w:asciiTheme="minorHAnsi" w:hAnsiTheme="minorHAnsi" w:cstheme="minorHAnsi"/>
          <w:color w:val="000000"/>
          <w:sz w:val="22"/>
          <w:szCs w:val="22"/>
          <w:shd w:val="clear" w:color="auto" w:fill="FFFFFF"/>
        </w:rPr>
        <w:t>using Object Oriented Programming Principles and Service Oriented Architecture</w:t>
      </w:r>
    </w:p>
    <w:p w:rsidR="000E1DA0" w:rsidRPr="005C630C" w:rsidRDefault="000E1DA0" w:rsidP="000E1DA0">
      <w:pPr>
        <w:numPr>
          <w:ilvl w:val="0"/>
          <w:numId w:val="26"/>
        </w:numPr>
        <w:shd w:val="clear" w:color="auto" w:fill="FFFFFF"/>
        <w:spacing w:line="240" w:lineRule="exact"/>
        <w:ind w:left="714" w:hanging="357"/>
        <w:rPr>
          <w:rStyle w:val="Strong"/>
          <w:rFonts w:asciiTheme="minorHAnsi" w:hAnsiTheme="minorHAnsi" w:cstheme="minorHAnsi"/>
          <w:b w:val="0"/>
          <w:bCs w:val="0"/>
          <w:color w:val="333333"/>
          <w:sz w:val="22"/>
          <w:szCs w:val="22"/>
        </w:rPr>
      </w:pPr>
      <w:r w:rsidRPr="005C630C">
        <w:rPr>
          <w:rStyle w:val="Strong"/>
          <w:rFonts w:asciiTheme="minorHAnsi" w:hAnsiTheme="minorHAnsi" w:cstheme="minorHAnsi"/>
          <w:b w:val="0"/>
          <w:color w:val="333333"/>
          <w:sz w:val="22"/>
          <w:szCs w:val="22"/>
          <w:bdr w:val="none" w:sz="0" w:space="0" w:color="auto" w:frame="1"/>
        </w:rPr>
        <w:t xml:space="preserve">Experience </w:t>
      </w:r>
      <w:r w:rsidRPr="005C630C">
        <w:rPr>
          <w:rFonts w:asciiTheme="minorHAnsi" w:hAnsiTheme="minorHAnsi" w:cstheme="minorHAnsi"/>
          <w:color w:val="333333"/>
          <w:sz w:val="22"/>
          <w:szCs w:val="22"/>
          <w:shd w:val="clear" w:color="auto" w:fill="FFFFFF"/>
        </w:rPr>
        <w:t xml:space="preserve">design and development of </w:t>
      </w:r>
      <w:r w:rsidRPr="005C630C">
        <w:rPr>
          <w:rStyle w:val="Strong"/>
          <w:rFonts w:asciiTheme="minorHAnsi" w:hAnsiTheme="minorHAnsi" w:cstheme="minorHAnsi"/>
          <w:b w:val="0"/>
          <w:color w:val="333333"/>
          <w:sz w:val="22"/>
          <w:szCs w:val="22"/>
          <w:bdr w:val="none" w:sz="0" w:space="0" w:color="auto" w:frame="1"/>
        </w:rPr>
        <w:t>MVC/Razor and ASP.Net/ Web Form</w:t>
      </w:r>
      <w:r w:rsidRPr="005C630C">
        <w:rPr>
          <w:rFonts w:asciiTheme="minorHAnsi" w:hAnsiTheme="minorHAnsi" w:cstheme="minorHAnsi"/>
          <w:color w:val="333333"/>
          <w:sz w:val="22"/>
          <w:szCs w:val="22"/>
          <w:shd w:val="clear" w:color="auto" w:fill="FFFFFF"/>
        </w:rPr>
        <w:t xml:space="preserve"> User Interfaces using</w:t>
      </w:r>
      <w:r w:rsidRPr="005C630C">
        <w:rPr>
          <w:rStyle w:val="Strong"/>
          <w:rFonts w:asciiTheme="minorHAnsi" w:hAnsiTheme="minorHAnsi" w:cstheme="minorHAnsi"/>
          <w:b w:val="0"/>
          <w:color w:val="333333"/>
          <w:sz w:val="22"/>
          <w:szCs w:val="22"/>
          <w:bdr w:val="none" w:sz="0" w:space="0" w:color="auto" w:frame="1"/>
        </w:rPr>
        <w:t xml:space="preserve"> HTML, CSS, Ajax, JQuery and JavaScript</w:t>
      </w:r>
    </w:p>
    <w:p w:rsidR="003C21A8" w:rsidRPr="005C630C" w:rsidRDefault="003C21A8" w:rsidP="000E1DA0">
      <w:pPr>
        <w:numPr>
          <w:ilvl w:val="0"/>
          <w:numId w:val="26"/>
        </w:numPr>
        <w:shd w:val="clear" w:color="auto" w:fill="FFFFFF"/>
        <w:spacing w:line="240" w:lineRule="exact"/>
        <w:ind w:left="714" w:hanging="357"/>
        <w:rPr>
          <w:rFonts w:asciiTheme="minorHAnsi" w:hAnsiTheme="minorHAnsi" w:cstheme="minorHAnsi"/>
          <w:color w:val="333333"/>
          <w:sz w:val="22"/>
          <w:szCs w:val="22"/>
        </w:rPr>
      </w:pPr>
      <w:r w:rsidRPr="005C630C">
        <w:rPr>
          <w:rFonts w:asciiTheme="minorHAnsi" w:hAnsiTheme="minorHAnsi" w:cstheme="minorHAnsi"/>
          <w:sz w:val="22"/>
          <w:szCs w:val="22"/>
          <w:lang w:val="en-GB"/>
        </w:rPr>
        <w:t xml:space="preserve">Worked On Enterprise Architecture and </w:t>
      </w:r>
      <w:r w:rsidRPr="005C630C">
        <w:rPr>
          <w:rFonts w:asciiTheme="minorHAnsi" w:hAnsiTheme="minorHAnsi" w:cstheme="minorHAnsi"/>
          <w:b/>
          <w:sz w:val="22"/>
          <w:szCs w:val="22"/>
        </w:rPr>
        <w:t xml:space="preserve">Responsive Web Design by </w:t>
      </w:r>
      <w:proofErr w:type="spellStart"/>
      <w:r w:rsidRPr="005C630C">
        <w:rPr>
          <w:rFonts w:asciiTheme="minorHAnsi" w:hAnsiTheme="minorHAnsi" w:cstheme="minorHAnsi"/>
          <w:b/>
          <w:sz w:val="22"/>
          <w:szCs w:val="22"/>
        </w:rPr>
        <w:t>BootStrap</w:t>
      </w:r>
      <w:proofErr w:type="spellEnd"/>
    </w:p>
    <w:p w:rsidR="003C21A8" w:rsidRPr="005C630C" w:rsidRDefault="003C21A8" w:rsidP="000E1DA0">
      <w:pPr>
        <w:numPr>
          <w:ilvl w:val="0"/>
          <w:numId w:val="26"/>
        </w:numPr>
        <w:shd w:val="clear" w:color="auto" w:fill="FFFFFF"/>
        <w:spacing w:line="240" w:lineRule="exact"/>
        <w:ind w:left="714" w:hanging="357"/>
        <w:rPr>
          <w:rFonts w:asciiTheme="minorHAnsi" w:hAnsiTheme="minorHAnsi" w:cstheme="minorHAnsi"/>
          <w:color w:val="333333"/>
          <w:sz w:val="22"/>
          <w:szCs w:val="22"/>
        </w:rPr>
      </w:pPr>
      <w:r w:rsidRPr="005C630C">
        <w:rPr>
          <w:rFonts w:asciiTheme="minorHAnsi" w:hAnsiTheme="minorHAnsi" w:cstheme="minorHAnsi"/>
          <w:b/>
          <w:sz w:val="22"/>
          <w:szCs w:val="22"/>
        </w:rPr>
        <w:t>Worked on Single Page Application development using Angular 2/4/6</w:t>
      </w:r>
    </w:p>
    <w:p w:rsidR="000E1DA0" w:rsidRPr="005C630C" w:rsidRDefault="000E1DA0" w:rsidP="000E1DA0">
      <w:pPr>
        <w:numPr>
          <w:ilvl w:val="0"/>
          <w:numId w:val="26"/>
        </w:numPr>
        <w:shd w:val="clear" w:color="auto" w:fill="FFFFFF"/>
        <w:spacing w:line="240" w:lineRule="exact"/>
        <w:ind w:left="714" w:right="-610" w:hanging="357"/>
        <w:rPr>
          <w:rFonts w:asciiTheme="minorHAnsi" w:hAnsiTheme="minorHAnsi" w:cstheme="minorHAnsi"/>
          <w:color w:val="333333"/>
          <w:sz w:val="22"/>
          <w:szCs w:val="22"/>
        </w:rPr>
      </w:pPr>
      <w:r w:rsidRPr="005C630C">
        <w:rPr>
          <w:rStyle w:val="apple-converted-space"/>
          <w:rFonts w:asciiTheme="minorHAnsi" w:hAnsiTheme="minorHAnsi" w:cstheme="minorHAnsi"/>
          <w:color w:val="000000"/>
          <w:sz w:val="22"/>
          <w:szCs w:val="22"/>
          <w:shd w:val="clear" w:color="auto" w:fill="FFFFFF"/>
        </w:rPr>
        <w:t> </w:t>
      </w:r>
      <w:r w:rsidRPr="005C630C">
        <w:rPr>
          <w:rFonts w:asciiTheme="minorHAnsi" w:hAnsiTheme="minorHAnsi" w:cstheme="minorHAnsi"/>
          <w:color w:val="000000"/>
          <w:sz w:val="22"/>
          <w:szCs w:val="22"/>
          <w:shd w:val="clear" w:color="auto" w:fill="FFFFFF"/>
        </w:rPr>
        <w:t xml:space="preserve">Experienced in communicating of messages between a client and a service using XML Web Services(SOAP) , Windows Communication Foundation (WCF) and REST Web API </w:t>
      </w:r>
    </w:p>
    <w:p w:rsidR="000E1DA0" w:rsidRPr="005C630C" w:rsidRDefault="000E1DA0" w:rsidP="000E1DA0">
      <w:pPr>
        <w:pStyle w:val="ListParagraph"/>
        <w:numPr>
          <w:ilvl w:val="0"/>
          <w:numId w:val="26"/>
        </w:numPr>
        <w:spacing w:after="0" w:line="240" w:lineRule="exact"/>
        <w:ind w:left="714" w:right="-610" w:hanging="357"/>
        <w:contextualSpacing w:val="0"/>
        <w:rPr>
          <w:rFonts w:asciiTheme="minorHAnsi" w:hAnsiTheme="minorHAnsi" w:cstheme="minorHAnsi"/>
        </w:rPr>
      </w:pPr>
      <w:r w:rsidRPr="005C630C">
        <w:rPr>
          <w:rFonts w:asciiTheme="minorHAnsi" w:hAnsiTheme="minorHAnsi" w:cstheme="minorHAnsi"/>
          <w:color w:val="000000"/>
          <w:shd w:val="clear" w:color="auto" w:fill="FFFFFF"/>
        </w:rPr>
        <w:t>Work extensively with databases like SQL Server 2012/2008/2005, Oracle 10g/9i and MS Access</w:t>
      </w:r>
    </w:p>
    <w:p w:rsidR="000E1DA0" w:rsidRPr="005C630C" w:rsidRDefault="000E1DA0" w:rsidP="000E1DA0">
      <w:pPr>
        <w:numPr>
          <w:ilvl w:val="0"/>
          <w:numId w:val="26"/>
        </w:numPr>
        <w:shd w:val="clear" w:color="auto" w:fill="FFFFFF"/>
        <w:spacing w:line="240" w:lineRule="exact"/>
        <w:ind w:left="714" w:right="-610" w:hanging="357"/>
        <w:rPr>
          <w:rFonts w:asciiTheme="minorHAnsi" w:hAnsiTheme="minorHAnsi" w:cstheme="minorHAnsi"/>
          <w:sz w:val="22"/>
          <w:szCs w:val="22"/>
        </w:rPr>
      </w:pPr>
      <w:r w:rsidRPr="005C630C">
        <w:rPr>
          <w:rFonts w:asciiTheme="minorHAnsi" w:hAnsiTheme="minorHAnsi" w:cstheme="minorHAnsi"/>
          <w:color w:val="333333"/>
          <w:sz w:val="22"/>
          <w:szCs w:val="22"/>
        </w:rPr>
        <w:t xml:space="preserve">Transformed data from other data resources to the server using DTL and </w:t>
      </w:r>
      <w:r w:rsidRPr="005C630C">
        <w:rPr>
          <w:rStyle w:val="Strong"/>
          <w:rFonts w:asciiTheme="minorHAnsi" w:hAnsiTheme="minorHAnsi" w:cstheme="minorHAnsi"/>
          <w:b w:val="0"/>
          <w:bCs w:val="0"/>
          <w:color w:val="333333"/>
          <w:sz w:val="22"/>
          <w:szCs w:val="22"/>
          <w:bdr w:val="none" w:sz="0" w:space="0" w:color="auto" w:frame="1"/>
        </w:rPr>
        <w:t>SQL Server Integration Services</w:t>
      </w:r>
      <w:r w:rsidRPr="005C630C">
        <w:rPr>
          <w:rStyle w:val="apple-converted-space"/>
          <w:rFonts w:asciiTheme="minorHAnsi" w:hAnsiTheme="minorHAnsi" w:cstheme="minorHAnsi"/>
          <w:b/>
          <w:bCs/>
          <w:color w:val="333333"/>
          <w:sz w:val="22"/>
          <w:szCs w:val="22"/>
        </w:rPr>
        <w:t> </w:t>
      </w:r>
      <w:r w:rsidRPr="005C630C">
        <w:rPr>
          <w:rFonts w:asciiTheme="minorHAnsi" w:hAnsiTheme="minorHAnsi" w:cstheme="minorHAnsi"/>
          <w:b/>
          <w:bCs/>
          <w:color w:val="333333"/>
          <w:sz w:val="22"/>
          <w:szCs w:val="22"/>
        </w:rPr>
        <w:t>(</w:t>
      </w:r>
      <w:r w:rsidRPr="005C630C">
        <w:rPr>
          <w:rStyle w:val="Strong"/>
          <w:rFonts w:asciiTheme="minorHAnsi" w:hAnsiTheme="minorHAnsi" w:cstheme="minorHAnsi"/>
          <w:b w:val="0"/>
          <w:bCs w:val="0"/>
          <w:color w:val="333333"/>
          <w:sz w:val="22"/>
          <w:szCs w:val="22"/>
          <w:bdr w:val="none" w:sz="0" w:space="0" w:color="auto" w:frame="1"/>
        </w:rPr>
        <w:t>SSIS</w:t>
      </w:r>
      <w:r w:rsidRPr="005C630C">
        <w:rPr>
          <w:rFonts w:asciiTheme="minorHAnsi" w:hAnsiTheme="minorHAnsi" w:cstheme="minorHAnsi"/>
          <w:b/>
          <w:bCs/>
          <w:color w:val="333333"/>
          <w:sz w:val="22"/>
          <w:szCs w:val="22"/>
        </w:rPr>
        <w:t xml:space="preserve">) </w:t>
      </w:r>
      <w:r w:rsidRPr="005C630C">
        <w:rPr>
          <w:rFonts w:asciiTheme="minorHAnsi" w:hAnsiTheme="minorHAnsi" w:cstheme="minorHAnsi"/>
          <w:color w:val="333333"/>
          <w:sz w:val="22"/>
          <w:szCs w:val="22"/>
        </w:rPr>
        <w:t>(2005/2008) tools</w:t>
      </w:r>
    </w:p>
    <w:p w:rsidR="000E1DA0" w:rsidRPr="005C630C" w:rsidRDefault="000E1DA0" w:rsidP="000E1DA0">
      <w:pPr>
        <w:pStyle w:val="ListParagraph"/>
        <w:numPr>
          <w:ilvl w:val="0"/>
          <w:numId w:val="26"/>
        </w:numPr>
        <w:spacing w:after="0" w:line="240" w:lineRule="exact"/>
        <w:ind w:left="714" w:right="-610" w:hanging="357"/>
        <w:contextualSpacing w:val="0"/>
        <w:rPr>
          <w:rFonts w:asciiTheme="minorHAnsi" w:hAnsiTheme="minorHAnsi" w:cstheme="minorHAnsi"/>
        </w:rPr>
      </w:pPr>
      <w:r w:rsidRPr="005C630C">
        <w:rPr>
          <w:rFonts w:asciiTheme="minorHAnsi" w:hAnsiTheme="minorHAnsi" w:cstheme="minorHAnsi"/>
          <w:color w:val="333333"/>
        </w:rPr>
        <w:t>Extensive experience in</w:t>
      </w:r>
      <w:r w:rsidRPr="005C630C">
        <w:rPr>
          <w:rFonts w:asciiTheme="minorHAnsi" w:hAnsiTheme="minorHAnsi" w:cstheme="minorHAnsi"/>
          <w:color w:val="000000"/>
        </w:rPr>
        <w:t xml:space="preserve"> Design and Development of Database objects and writing complex T-SQL/PL-SQL queries and </w:t>
      </w:r>
      <w:r w:rsidRPr="005C630C">
        <w:rPr>
          <w:rFonts w:asciiTheme="minorHAnsi" w:hAnsiTheme="minorHAnsi" w:cstheme="minorHAnsi"/>
          <w:color w:val="000000"/>
          <w:shd w:val="clear" w:color="auto" w:fill="FFFFFF"/>
        </w:rPr>
        <w:t xml:space="preserve"> Data Accessing using ADO.NET, LINQ to SQL and Entity Framework ORM methods</w:t>
      </w:r>
    </w:p>
    <w:p w:rsidR="000E1DA0" w:rsidRPr="005C630C" w:rsidRDefault="000E1DA0" w:rsidP="000E1DA0">
      <w:pPr>
        <w:widowControl w:val="0"/>
        <w:numPr>
          <w:ilvl w:val="0"/>
          <w:numId w:val="26"/>
        </w:numPr>
        <w:suppressAutoHyphens/>
        <w:spacing w:line="240" w:lineRule="exact"/>
        <w:ind w:left="714" w:hanging="357"/>
        <w:rPr>
          <w:rFonts w:asciiTheme="minorHAnsi" w:hAnsiTheme="minorHAnsi" w:cstheme="minorHAnsi"/>
          <w:b/>
          <w:bCs/>
          <w:sz w:val="22"/>
          <w:szCs w:val="22"/>
        </w:rPr>
      </w:pPr>
      <w:r w:rsidRPr="005C630C">
        <w:rPr>
          <w:rFonts w:asciiTheme="minorHAnsi" w:hAnsiTheme="minorHAnsi" w:cstheme="minorHAnsi"/>
          <w:color w:val="000000"/>
          <w:sz w:val="22"/>
          <w:szCs w:val="22"/>
          <w:shd w:val="clear" w:color="auto" w:fill="FFFFFF"/>
        </w:rPr>
        <w:t xml:space="preserve">Experience with MS Unit </w:t>
      </w:r>
      <w:r w:rsidRPr="005C630C">
        <w:rPr>
          <w:rFonts w:asciiTheme="minorHAnsi" w:hAnsiTheme="minorHAnsi" w:cstheme="minorHAnsi"/>
          <w:sz w:val="22"/>
          <w:szCs w:val="22"/>
        </w:rPr>
        <w:t>Test-Driven Development (TDD</w:t>
      </w:r>
      <w:r w:rsidRPr="005C630C">
        <w:rPr>
          <w:rFonts w:asciiTheme="minorHAnsi" w:hAnsiTheme="minorHAnsi" w:cstheme="minorHAnsi"/>
          <w:b/>
          <w:bCs/>
          <w:sz w:val="22"/>
          <w:szCs w:val="22"/>
        </w:rPr>
        <w:t>)</w:t>
      </w:r>
    </w:p>
    <w:p w:rsidR="000E1DA0" w:rsidRPr="005C630C" w:rsidRDefault="000E1DA0" w:rsidP="000E1DA0">
      <w:pPr>
        <w:widowControl w:val="0"/>
        <w:numPr>
          <w:ilvl w:val="0"/>
          <w:numId w:val="26"/>
        </w:numPr>
        <w:suppressAutoHyphens/>
        <w:spacing w:line="240" w:lineRule="exact"/>
        <w:jc w:val="both"/>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 xml:space="preserve">Used Crystal Report, SSRS, Active report and </w:t>
      </w:r>
      <w:r w:rsidRPr="005C630C">
        <w:rPr>
          <w:rFonts w:asciiTheme="minorHAnsi" w:hAnsiTheme="minorHAnsi" w:cstheme="minorHAnsi"/>
          <w:color w:val="000000"/>
          <w:sz w:val="22"/>
          <w:szCs w:val="22"/>
        </w:rPr>
        <w:t>3D Slices report generating software to</w:t>
      </w:r>
      <w:r w:rsidRPr="005C630C">
        <w:rPr>
          <w:rFonts w:asciiTheme="minorHAnsi" w:hAnsiTheme="minorHAnsi" w:cstheme="minorHAnsi"/>
          <w:color w:val="333333"/>
          <w:sz w:val="22"/>
          <w:szCs w:val="22"/>
          <w:shd w:val="clear" w:color="auto" w:fill="FFFFFF"/>
        </w:rPr>
        <w:t xml:space="preserve"> create custom reports for different users in the organization to fulfill their business needs</w:t>
      </w:r>
    </w:p>
    <w:p w:rsidR="00576845" w:rsidRPr="005C630C" w:rsidRDefault="00576845" w:rsidP="000E1DA0">
      <w:pPr>
        <w:pStyle w:val="ListParagraph"/>
        <w:widowControl w:val="0"/>
        <w:numPr>
          <w:ilvl w:val="0"/>
          <w:numId w:val="26"/>
        </w:numPr>
        <w:suppressAutoHyphens/>
        <w:spacing w:after="0" w:line="240" w:lineRule="exact"/>
        <w:jc w:val="both"/>
        <w:rPr>
          <w:rFonts w:asciiTheme="minorHAnsi" w:hAnsiTheme="minorHAnsi" w:cstheme="minorHAnsi"/>
        </w:rPr>
      </w:pPr>
      <w:r w:rsidRPr="005C630C">
        <w:rPr>
          <w:rFonts w:asciiTheme="minorHAnsi" w:hAnsiTheme="minorHAnsi" w:cstheme="minorHAnsi"/>
          <w:color w:val="000000"/>
        </w:rPr>
        <w:t xml:space="preserve">Experience in creating and scheduling the </w:t>
      </w:r>
      <w:r w:rsidRPr="005C630C">
        <w:rPr>
          <w:rFonts w:asciiTheme="minorHAnsi" w:hAnsiTheme="minorHAnsi" w:cstheme="minorHAnsi"/>
          <w:b/>
          <w:color w:val="000000"/>
        </w:rPr>
        <w:t>SQL Server agent</w:t>
      </w:r>
      <w:r w:rsidRPr="005C630C">
        <w:rPr>
          <w:rFonts w:asciiTheme="minorHAnsi" w:hAnsiTheme="minorHAnsi" w:cstheme="minorHAnsi"/>
          <w:color w:val="000000"/>
        </w:rPr>
        <w:t xml:space="preserve"> jobs to pull the data from different data sources using </w:t>
      </w:r>
      <w:r w:rsidRPr="005C630C">
        <w:rPr>
          <w:rFonts w:asciiTheme="minorHAnsi" w:hAnsiTheme="minorHAnsi" w:cstheme="minorHAnsi"/>
          <w:b/>
          <w:color w:val="000000"/>
        </w:rPr>
        <w:t>SSIS (SQL Server Integration Services)</w:t>
      </w:r>
      <w:r w:rsidRPr="005C630C">
        <w:rPr>
          <w:rFonts w:asciiTheme="minorHAnsi" w:hAnsiTheme="minorHAnsi" w:cstheme="minorHAnsi"/>
          <w:color w:val="000000"/>
        </w:rPr>
        <w:t xml:space="preserve"> packages.</w:t>
      </w:r>
    </w:p>
    <w:p w:rsidR="000E1DA0" w:rsidRPr="005C630C" w:rsidRDefault="000E1DA0" w:rsidP="000E1DA0">
      <w:pPr>
        <w:widowControl w:val="0"/>
        <w:numPr>
          <w:ilvl w:val="0"/>
          <w:numId w:val="26"/>
        </w:numPr>
        <w:suppressAutoHyphens/>
        <w:spacing w:line="240" w:lineRule="exact"/>
        <w:ind w:left="714" w:hanging="357"/>
        <w:rPr>
          <w:rFonts w:asciiTheme="minorHAnsi" w:hAnsiTheme="minorHAnsi" w:cstheme="minorHAnsi"/>
          <w:b/>
          <w:bCs/>
          <w:sz w:val="22"/>
          <w:szCs w:val="22"/>
        </w:rPr>
      </w:pPr>
      <w:r w:rsidRPr="005C630C">
        <w:rPr>
          <w:rFonts w:asciiTheme="minorHAnsi" w:hAnsiTheme="minorHAnsi" w:cstheme="minorHAnsi"/>
          <w:sz w:val="22"/>
          <w:szCs w:val="22"/>
        </w:rPr>
        <w:t>Strong analytical and problem-solving skills that help detect and troubleshoot errors</w:t>
      </w:r>
    </w:p>
    <w:p w:rsidR="000E1DA0" w:rsidRPr="005C630C" w:rsidRDefault="000E1DA0" w:rsidP="000E1DA0">
      <w:pPr>
        <w:pStyle w:val="BodyText3"/>
        <w:widowControl w:val="0"/>
        <w:numPr>
          <w:ilvl w:val="0"/>
          <w:numId w:val="26"/>
        </w:numPr>
        <w:suppressAutoHyphens/>
        <w:autoSpaceDE w:val="0"/>
        <w:spacing w:line="240" w:lineRule="exact"/>
        <w:ind w:left="714" w:hanging="357"/>
        <w:jc w:val="both"/>
        <w:rPr>
          <w:rFonts w:asciiTheme="minorHAnsi" w:hAnsiTheme="minorHAnsi" w:cstheme="minorHAnsi"/>
          <w:lang w:eastAsia="ar-SA"/>
        </w:rPr>
      </w:pPr>
      <w:r w:rsidRPr="005C630C">
        <w:rPr>
          <w:rFonts w:asciiTheme="minorHAnsi" w:hAnsiTheme="minorHAnsi" w:cstheme="minorHAnsi"/>
          <w:lang w:eastAsia="ar-SA"/>
        </w:rPr>
        <w:t>Excellent soft skills, such as  good interpersonal communication, ability to work collaboratively, and commitment to achieving team goals</w:t>
      </w:r>
    </w:p>
    <w:p w:rsidR="004770E9" w:rsidRPr="005C630C" w:rsidRDefault="004770E9" w:rsidP="004770E9">
      <w:pPr>
        <w:numPr>
          <w:ilvl w:val="0"/>
          <w:numId w:val="26"/>
        </w:numPr>
        <w:spacing w:line="276" w:lineRule="auto"/>
        <w:rPr>
          <w:rFonts w:asciiTheme="minorHAnsi" w:hAnsiTheme="minorHAnsi" w:cstheme="minorHAnsi"/>
          <w:b/>
          <w:sz w:val="22"/>
          <w:szCs w:val="22"/>
        </w:rPr>
      </w:pPr>
      <w:r w:rsidRPr="005C630C">
        <w:rPr>
          <w:rFonts w:asciiTheme="minorHAnsi" w:hAnsiTheme="minorHAnsi" w:cstheme="minorHAnsi"/>
          <w:sz w:val="22"/>
          <w:szCs w:val="22"/>
        </w:rPr>
        <w:t xml:space="preserve">Have very good understanding and experience in </w:t>
      </w:r>
      <w:r w:rsidRPr="005C630C">
        <w:rPr>
          <w:rFonts w:asciiTheme="minorHAnsi" w:hAnsiTheme="minorHAnsi" w:cstheme="minorHAnsi"/>
          <w:b/>
          <w:sz w:val="22"/>
          <w:szCs w:val="22"/>
        </w:rPr>
        <w:t>Agile Scrum Methodology.</w:t>
      </w:r>
    </w:p>
    <w:p w:rsidR="004770E9" w:rsidRPr="005C630C" w:rsidRDefault="004770E9" w:rsidP="004770E9">
      <w:pPr>
        <w:numPr>
          <w:ilvl w:val="0"/>
          <w:numId w:val="26"/>
        </w:numPr>
        <w:spacing w:line="276" w:lineRule="auto"/>
        <w:rPr>
          <w:rFonts w:asciiTheme="minorHAnsi" w:hAnsiTheme="minorHAnsi" w:cstheme="minorHAnsi"/>
          <w:b/>
          <w:sz w:val="22"/>
          <w:szCs w:val="22"/>
        </w:rPr>
      </w:pPr>
      <w:r w:rsidRPr="005C630C">
        <w:rPr>
          <w:rFonts w:asciiTheme="minorHAnsi" w:hAnsiTheme="minorHAnsi" w:cstheme="minorHAnsi"/>
          <w:sz w:val="22"/>
          <w:szCs w:val="22"/>
        </w:rPr>
        <w:t xml:space="preserve">Experience in </w:t>
      </w:r>
      <w:r w:rsidRPr="005C630C">
        <w:rPr>
          <w:rFonts w:asciiTheme="minorHAnsi" w:hAnsiTheme="minorHAnsi" w:cstheme="minorHAnsi"/>
          <w:b/>
          <w:sz w:val="22"/>
          <w:szCs w:val="22"/>
        </w:rPr>
        <w:t>SQL, PL/SQL, Database Triggers, SQL Stored Procedures,</w:t>
      </w:r>
      <w:r w:rsidRPr="005C630C">
        <w:rPr>
          <w:rFonts w:asciiTheme="minorHAnsi" w:hAnsiTheme="minorHAnsi" w:cstheme="minorHAnsi"/>
          <w:sz w:val="22"/>
          <w:szCs w:val="22"/>
        </w:rPr>
        <w:t xml:space="preserve"> </w:t>
      </w:r>
      <w:r w:rsidRPr="005C630C">
        <w:rPr>
          <w:rFonts w:asciiTheme="minorHAnsi" w:hAnsiTheme="minorHAnsi" w:cstheme="minorHAnsi"/>
          <w:b/>
          <w:sz w:val="22"/>
          <w:szCs w:val="22"/>
        </w:rPr>
        <w:t xml:space="preserve">database-interfacing elements </w:t>
      </w:r>
      <w:r w:rsidRPr="005C630C">
        <w:rPr>
          <w:rFonts w:asciiTheme="minorHAnsi" w:hAnsiTheme="minorHAnsi" w:cstheme="minorHAnsi"/>
          <w:sz w:val="22"/>
          <w:szCs w:val="22"/>
        </w:rPr>
        <w:t>in</w:t>
      </w:r>
      <w:r w:rsidRPr="005C630C">
        <w:rPr>
          <w:rFonts w:asciiTheme="minorHAnsi" w:hAnsiTheme="minorHAnsi" w:cstheme="minorHAnsi"/>
          <w:b/>
          <w:sz w:val="22"/>
          <w:szCs w:val="22"/>
        </w:rPr>
        <w:t xml:space="preserve"> ADO.NET like SQL command, Data reader, Data set and Data Adapter </w:t>
      </w:r>
    </w:p>
    <w:p w:rsidR="004770E9" w:rsidRPr="005C630C" w:rsidRDefault="004770E9" w:rsidP="004770E9">
      <w:pPr>
        <w:numPr>
          <w:ilvl w:val="0"/>
          <w:numId w:val="26"/>
        </w:numPr>
        <w:spacing w:line="276" w:lineRule="auto"/>
        <w:rPr>
          <w:rFonts w:asciiTheme="minorHAnsi" w:hAnsiTheme="minorHAnsi" w:cstheme="minorHAnsi"/>
          <w:sz w:val="22"/>
          <w:szCs w:val="22"/>
        </w:rPr>
      </w:pPr>
      <w:r w:rsidRPr="005C630C">
        <w:rPr>
          <w:rFonts w:asciiTheme="minorHAnsi" w:hAnsiTheme="minorHAnsi" w:cstheme="minorHAnsi"/>
          <w:sz w:val="22"/>
          <w:szCs w:val="22"/>
        </w:rPr>
        <w:t xml:space="preserve">Experience in development and implementation of </w:t>
      </w:r>
      <w:r w:rsidRPr="005C630C">
        <w:rPr>
          <w:rFonts w:asciiTheme="minorHAnsi" w:hAnsiTheme="minorHAnsi" w:cstheme="minorHAnsi"/>
          <w:b/>
          <w:sz w:val="22"/>
          <w:szCs w:val="22"/>
        </w:rPr>
        <w:t>Restful</w:t>
      </w:r>
      <w:r w:rsidRPr="005C630C">
        <w:rPr>
          <w:rFonts w:asciiTheme="minorHAnsi" w:hAnsiTheme="minorHAnsi" w:cstheme="minorHAnsi"/>
          <w:sz w:val="22"/>
          <w:szCs w:val="22"/>
        </w:rPr>
        <w:t xml:space="preserve"> </w:t>
      </w:r>
      <w:r w:rsidRPr="005C630C">
        <w:rPr>
          <w:rFonts w:asciiTheme="minorHAnsi" w:hAnsiTheme="minorHAnsi" w:cstheme="minorHAnsi"/>
          <w:b/>
          <w:sz w:val="22"/>
          <w:szCs w:val="22"/>
        </w:rPr>
        <w:t>Web</w:t>
      </w:r>
      <w:r w:rsidRPr="005C630C">
        <w:rPr>
          <w:rFonts w:asciiTheme="minorHAnsi" w:hAnsiTheme="minorHAnsi" w:cstheme="minorHAnsi"/>
          <w:sz w:val="22"/>
          <w:szCs w:val="22"/>
        </w:rPr>
        <w:t xml:space="preserve"> </w:t>
      </w:r>
      <w:r w:rsidRPr="005C630C">
        <w:rPr>
          <w:rFonts w:asciiTheme="minorHAnsi" w:hAnsiTheme="minorHAnsi" w:cstheme="minorHAnsi"/>
          <w:b/>
          <w:sz w:val="22"/>
          <w:szCs w:val="22"/>
        </w:rPr>
        <w:t>APIs</w:t>
      </w:r>
      <w:r w:rsidRPr="005C630C">
        <w:rPr>
          <w:rFonts w:asciiTheme="minorHAnsi" w:hAnsiTheme="minorHAnsi" w:cstheme="minorHAnsi"/>
          <w:sz w:val="22"/>
          <w:szCs w:val="22"/>
        </w:rPr>
        <w:t xml:space="preserve">, and exposes endpoints using </w:t>
      </w:r>
      <w:r w:rsidRPr="005C630C">
        <w:rPr>
          <w:rFonts w:asciiTheme="minorHAnsi" w:hAnsiTheme="minorHAnsi" w:cstheme="minorHAnsi"/>
          <w:b/>
          <w:sz w:val="22"/>
          <w:szCs w:val="22"/>
        </w:rPr>
        <w:t>HTTP</w:t>
      </w:r>
      <w:r w:rsidRPr="005C630C">
        <w:rPr>
          <w:rFonts w:asciiTheme="minorHAnsi" w:hAnsiTheme="minorHAnsi" w:cstheme="minorHAnsi"/>
          <w:sz w:val="22"/>
          <w:szCs w:val="22"/>
        </w:rPr>
        <w:t xml:space="preserve"> verbs like </w:t>
      </w:r>
      <w:r w:rsidRPr="005C630C">
        <w:rPr>
          <w:rFonts w:asciiTheme="minorHAnsi" w:hAnsiTheme="minorHAnsi" w:cstheme="minorHAnsi"/>
          <w:b/>
          <w:sz w:val="22"/>
          <w:szCs w:val="22"/>
        </w:rPr>
        <w:t>GET</w:t>
      </w:r>
      <w:r w:rsidRPr="005C630C">
        <w:rPr>
          <w:rFonts w:asciiTheme="minorHAnsi" w:hAnsiTheme="minorHAnsi" w:cstheme="minorHAnsi"/>
          <w:sz w:val="22"/>
          <w:szCs w:val="22"/>
        </w:rPr>
        <w:t xml:space="preserve">, </w:t>
      </w:r>
      <w:r w:rsidRPr="005C630C">
        <w:rPr>
          <w:rFonts w:asciiTheme="minorHAnsi" w:hAnsiTheme="minorHAnsi" w:cstheme="minorHAnsi"/>
          <w:b/>
          <w:sz w:val="22"/>
          <w:szCs w:val="22"/>
        </w:rPr>
        <w:t>PUT</w:t>
      </w:r>
      <w:r w:rsidRPr="005C630C">
        <w:rPr>
          <w:rFonts w:asciiTheme="minorHAnsi" w:hAnsiTheme="minorHAnsi" w:cstheme="minorHAnsi"/>
          <w:sz w:val="22"/>
          <w:szCs w:val="22"/>
        </w:rPr>
        <w:t xml:space="preserve">, </w:t>
      </w:r>
      <w:r w:rsidRPr="005C630C">
        <w:rPr>
          <w:rFonts w:asciiTheme="minorHAnsi" w:hAnsiTheme="minorHAnsi" w:cstheme="minorHAnsi"/>
          <w:b/>
          <w:sz w:val="22"/>
          <w:szCs w:val="22"/>
        </w:rPr>
        <w:t>POST</w:t>
      </w:r>
      <w:r w:rsidRPr="005C630C">
        <w:rPr>
          <w:rFonts w:asciiTheme="minorHAnsi" w:hAnsiTheme="minorHAnsi" w:cstheme="minorHAnsi"/>
          <w:sz w:val="22"/>
          <w:szCs w:val="22"/>
        </w:rPr>
        <w:t xml:space="preserve"> and </w:t>
      </w:r>
      <w:r w:rsidRPr="005C630C">
        <w:rPr>
          <w:rFonts w:asciiTheme="minorHAnsi" w:hAnsiTheme="minorHAnsi" w:cstheme="minorHAnsi"/>
          <w:b/>
          <w:sz w:val="22"/>
          <w:szCs w:val="22"/>
        </w:rPr>
        <w:t>DELETE</w:t>
      </w:r>
    </w:p>
    <w:p w:rsidR="004770E9" w:rsidRPr="005C630C" w:rsidRDefault="00B164A5" w:rsidP="000E1DA0">
      <w:pPr>
        <w:pStyle w:val="BodyText3"/>
        <w:widowControl w:val="0"/>
        <w:numPr>
          <w:ilvl w:val="0"/>
          <w:numId w:val="26"/>
        </w:numPr>
        <w:suppressAutoHyphens/>
        <w:autoSpaceDE w:val="0"/>
        <w:spacing w:line="240" w:lineRule="exact"/>
        <w:ind w:left="714" w:hanging="357"/>
        <w:jc w:val="both"/>
        <w:rPr>
          <w:rFonts w:asciiTheme="minorHAnsi" w:hAnsiTheme="minorHAnsi" w:cstheme="minorHAnsi"/>
          <w:lang w:eastAsia="ar-SA"/>
        </w:rPr>
      </w:pPr>
      <w:r w:rsidRPr="005C630C">
        <w:rPr>
          <w:rFonts w:asciiTheme="minorHAnsi" w:hAnsiTheme="minorHAnsi" w:cstheme="minorHAnsi"/>
        </w:rPr>
        <w:t>Worked on Dependency Injection, Separation of Concerns and Inversion of Control</w:t>
      </w:r>
    </w:p>
    <w:p w:rsidR="00B164A5" w:rsidRPr="005C630C" w:rsidRDefault="00B164A5" w:rsidP="00B164A5">
      <w:pPr>
        <w:pStyle w:val="ListParagraph"/>
        <w:numPr>
          <w:ilvl w:val="0"/>
          <w:numId w:val="26"/>
        </w:numPr>
        <w:spacing w:after="0" w:line="240" w:lineRule="auto"/>
        <w:jc w:val="both"/>
        <w:rPr>
          <w:rFonts w:asciiTheme="minorHAnsi" w:hAnsiTheme="minorHAnsi" w:cstheme="minorHAnsi"/>
          <w:b/>
        </w:rPr>
      </w:pPr>
      <w:r w:rsidRPr="005C630C">
        <w:rPr>
          <w:rFonts w:asciiTheme="minorHAnsi" w:hAnsiTheme="minorHAnsi" w:cstheme="minorHAnsi"/>
        </w:rPr>
        <w:t xml:space="preserve">Hands on experience in design using </w:t>
      </w:r>
      <w:r w:rsidRPr="005C630C">
        <w:rPr>
          <w:rFonts w:asciiTheme="minorHAnsi" w:hAnsiTheme="minorHAnsi" w:cstheme="minorHAnsi"/>
          <w:b/>
        </w:rPr>
        <w:t xml:space="preserve">Object Oriented Programming Principles </w:t>
      </w:r>
      <w:r w:rsidRPr="005C630C">
        <w:rPr>
          <w:rFonts w:asciiTheme="minorHAnsi" w:hAnsiTheme="minorHAnsi" w:cstheme="minorHAnsi"/>
        </w:rPr>
        <w:t>like</w:t>
      </w:r>
      <w:r w:rsidRPr="005C630C">
        <w:rPr>
          <w:rFonts w:asciiTheme="minorHAnsi" w:hAnsiTheme="minorHAnsi" w:cstheme="minorHAnsi"/>
          <w:b/>
        </w:rPr>
        <w:t xml:space="preserve"> Inheritance, </w:t>
      </w:r>
      <w:proofErr w:type="gramStart"/>
      <w:r w:rsidRPr="005C630C">
        <w:rPr>
          <w:rFonts w:asciiTheme="minorHAnsi" w:hAnsiTheme="minorHAnsi" w:cstheme="minorHAnsi"/>
          <w:b/>
        </w:rPr>
        <w:t xml:space="preserve">Polymorphism </w:t>
      </w:r>
      <w:r w:rsidRPr="005C630C">
        <w:rPr>
          <w:rFonts w:asciiTheme="minorHAnsi" w:hAnsiTheme="minorHAnsi" w:cstheme="minorHAnsi"/>
        </w:rPr>
        <w:t xml:space="preserve"> and</w:t>
      </w:r>
      <w:proofErr w:type="gramEnd"/>
      <w:r w:rsidRPr="005C630C">
        <w:rPr>
          <w:rFonts w:asciiTheme="minorHAnsi" w:hAnsiTheme="minorHAnsi" w:cstheme="minorHAnsi"/>
        </w:rPr>
        <w:t xml:space="preserve"> Design patterns</w:t>
      </w:r>
      <w:r w:rsidRPr="005C630C">
        <w:rPr>
          <w:rFonts w:asciiTheme="minorHAnsi" w:hAnsiTheme="minorHAnsi" w:cstheme="minorHAnsi"/>
          <w:b/>
        </w:rPr>
        <w:t xml:space="preserve"> </w:t>
      </w:r>
      <w:r w:rsidRPr="005C630C">
        <w:rPr>
          <w:rFonts w:asciiTheme="minorHAnsi" w:hAnsiTheme="minorHAnsi" w:cstheme="minorHAnsi"/>
        </w:rPr>
        <w:t>like</w:t>
      </w:r>
      <w:r w:rsidRPr="005C630C">
        <w:rPr>
          <w:rFonts w:asciiTheme="minorHAnsi" w:hAnsiTheme="minorHAnsi" w:cstheme="minorHAnsi"/>
          <w:b/>
        </w:rPr>
        <w:t xml:space="preserve"> Factory</w:t>
      </w:r>
      <w:r w:rsidRPr="005C630C">
        <w:rPr>
          <w:rFonts w:asciiTheme="minorHAnsi" w:hAnsiTheme="minorHAnsi" w:cstheme="minorHAnsi"/>
        </w:rPr>
        <w:t xml:space="preserve">, </w:t>
      </w:r>
      <w:r w:rsidRPr="005C630C">
        <w:rPr>
          <w:rFonts w:asciiTheme="minorHAnsi" w:hAnsiTheme="minorHAnsi" w:cstheme="minorHAnsi"/>
          <w:b/>
        </w:rPr>
        <w:t>Singleton and Repository</w:t>
      </w:r>
      <w:r w:rsidRPr="005C630C">
        <w:rPr>
          <w:rFonts w:asciiTheme="minorHAnsi" w:hAnsiTheme="minorHAnsi" w:cstheme="minorHAnsi"/>
        </w:rPr>
        <w:t>.</w:t>
      </w:r>
    </w:p>
    <w:p w:rsidR="00B40436" w:rsidRPr="005C630C" w:rsidRDefault="00B40436" w:rsidP="00B40436">
      <w:pPr>
        <w:numPr>
          <w:ilvl w:val="0"/>
          <w:numId w:val="26"/>
        </w:numPr>
        <w:shd w:val="clear" w:color="auto" w:fill="FFFFFF"/>
        <w:spacing w:before="100" w:beforeAutospacing="1" w:after="100" w:afterAutospacing="1"/>
        <w:rPr>
          <w:rFonts w:asciiTheme="minorHAnsi" w:hAnsiTheme="minorHAnsi" w:cstheme="minorHAnsi"/>
          <w:sz w:val="22"/>
          <w:szCs w:val="22"/>
        </w:rPr>
      </w:pPr>
      <w:r w:rsidRPr="005C630C">
        <w:rPr>
          <w:rFonts w:asciiTheme="minorHAnsi" w:hAnsiTheme="minorHAnsi" w:cstheme="minorHAnsi"/>
          <w:sz w:val="22"/>
          <w:szCs w:val="22"/>
        </w:rPr>
        <w:t>Experienced in </w:t>
      </w:r>
      <w:r w:rsidRPr="005C630C">
        <w:rPr>
          <w:rStyle w:val="Strong"/>
          <w:rFonts w:asciiTheme="minorHAnsi" w:hAnsiTheme="minorHAnsi" w:cstheme="minorHAnsi"/>
          <w:color w:val="000000"/>
          <w:sz w:val="22"/>
          <w:szCs w:val="22"/>
        </w:rPr>
        <w:t>AGILE </w:t>
      </w:r>
      <w:r w:rsidRPr="005C630C">
        <w:rPr>
          <w:rFonts w:asciiTheme="minorHAnsi" w:hAnsiTheme="minorHAnsi" w:cstheme="minorHAnsi"/>
          <w:sz w:val="22"/>
          <w:szCs w:val="22"/>
        </w:rPr>
        <w:t>methodologies.</w:t>
      </w:r>
    </w:p>
    <w:p w:rsidR="00B40436" w:rsidRPr="005C630C" w:rsidRDefault="00B40436" w:rsidP="00B164A5">
      <w:pPr>
        <w:numPr>
          <w:ilvl w:val="0"/>
          <w:numId w:val="26"/>
        </w:numPr>
        <w:shd w:val="clear" w:color="auto" w:fill="FFFFFF"/>
        <w:spacing w:before="100" w:beforeAutospacing="1" w:afterAutospacing="1"/>
        <w:jc w:val="both"/>
        <w:rPr>
          <w:rFonts w:asciiTheme="minorHAnsi" w:hAnsiTheme="minorHAnsi" w:cstheme="minorHAnsi"/>
          <w:b/>
          <w:sz w:val="22"/>
          <w:szCs w:val="22"/>
        </w:rPr>
      </w:pPr>
      <w:r w:rsidRPr="005C630C">
        <w:rPr>
          <w:rFonts w:asciiTheme="minorHAnsi" w:hAnsiTheme="minorHAnsi" w:cstheme="minorHAnsi"/>
          <w:sz w:val="22"/>
          <w:szCs w:val="22"/>
        </w:rPr>
        <w:t>Experience using Team foundation server (</w:t>
      </w:r>
      <w:r w:rsidRPr="005C630C">
        <w:rPr>
          <w:rStyle w:val="Strong"/>
          <w:rFonts w:asciiTheme="minorHAnsi" w:hAnsiTheme="minorHAnsi" w:cstheme="minorHAnsi"/>
          <w:color w:val="000000"/>
          <w:sz w:val="22"/>
          <w:szCs w:val="22"/>
        </w:rPr>
        <w:t>TFS</w:t>
      </w:r>
      <w:r w:rsidRPr="005C630C">
        <w:rPr>
          <w:rFonts w:asciiTheme="minorHAnsi" w:hAnsiTheme="minorHAnsi" w:cstheme="minorHAnsi"/>
          <w:sz w:val="22"/>
          <w:szCs w:val="22"/>
        </w:rPr>
        <w:t>) and </w:t>
      </w:r>
      <w:r w:rsidRPr="005C630C">
        <w:rPr>
          <w:rStyle w:val="Strong"/>
          <w:rFonts w:asciiTheme="minorHAnsi" w:hAnsiTheme="minorHAnsi" w:cstheme="minorHAnsi"/>
          <w:color w:val="000000"/>
          <w:sz w:val="22"/>
          <w:szCs w:val="22"/>
        </w:rPr>
        <w:t>GIT </w:t>
      </w:r>
      <w:r w:rsidRPr="005C630C">
        <w:rPr>
          <w:rFonts w:asciiTheme="minorHAnsi" w:hAnsiTheme="minorHAnsi" w:cstheme="minorHAnsi"/>
          <w:sz w:val="22"/>
          <w:szCs w:val="22"/>
        </w:rPr>
        <w:t>for check in and checkout of code.</w:t>
      </w:r>
    </w:p>
    <w:p w:rsidR="000E1DA0" w:rsidRPr="005C630C" w:rsidRDefault="000E1DA0" w:rsidP="00DA2D94">
      <w:pPr>
        <w:pStyle w:val="BodyText3"/>
        <w:spacing w:line="240" w:lineRule="exact"/>
        <w:ind w:left="720"/>
        <w:rPr>
          <w:rFonts w:asciiTheme="minorHAnsi" w:hAnsiTheme="minorHAnsi" w:cstheme="minorHAnsi"/>
          <w:b/>
          <w:color w:val="000000"/>
        </w:rPr>
      </w:pPr>
    </w:p>
    <w:p w:rsidR="000E1DA0" w:rsidRPr="005C630C" w:rsidRDefault="000E1DA0" w:rsidP="00DD5E84">
      <w:pPr>
        <w:pStyle w:val="BodyText"/>
        <w:rPr>
          <w:rFonts w:asciiTheme="minorHAnsi" w:hAnsiTheme="minorHAnsi" w:cstheme="minorHAnsi"/>
          <w:b/>
          <w:color w:val="000000"/>
          <w:szCs w:val="22"/>
        </w:rPr>
      </w:pPr>
      <w:r w:rsidRPr="005C630C">
        <w:rPr>
          <w:rFonts w:asciiTheme="minorHAnsi" w:hAnsiTheme="minorHAnsi" w:cstheme="minorHAnsi"/>
          <w:b/>
          <w:color w:val="000000"/>
          <w:szCs w:val="22"/>
        </w:rPr>
        <w:t>TECHNICAL SKILLS</w:t>
      </w:r>
    </w:p>
    <w:p w:rsidR="000E1DA0" w:rsidRPr="005C630C" w:rsidRDefault="000E1DA0" w:rsidP="00DD5E84">
      <w:pPr>
        <w:pStyle w:val="BodyText"/>
        <w:rPr>
          <w:rFonts w:asciiTheme="minorHAnsi" w:hAnsiTheme="minorHAnsi" w:cstheme="minorHAnsi"/>
          <w:color w:val="000000"/>
          <w:szCs w:val="22"/>
        </w:rPr>
      </w:pPr>
    </w:p>
    <w:p w:rsidR="000E1DA0" w:rsidRPr="005C630C" w:rsidRDefault="000E1DA0" w:rsidP="00DD5E84">
      <w:pPr>
        <w:pStyle w:val="BodyText"/>
        <w:ind w:firstLine="425"/>
        <w:jc w:val="left"/>
        <w:rPr>
          <w:rFonts w:asciiTheme="minorHAnsi" w:hAnsiTheme="minorHAnsi" w:cstheme="minorHAnsi"/>
          <w:color w:val="000000"/>
          <w:szCs w:val="22"/>
        </w:rPr>
      </w:pPr>
      <w:r w:rsidRPr="005C630C">
        <w:rPr>
          <w:rFonts w:asciiTheme="minorHAnsi" w:hAnsiTheme="minorHAnsi" w:cstheme="minorHAnsi"/>
          <w:b/>
          <w:color w:val="000000"/>
          <w:szCs w:val="22"/>
        </w:rPr>
        <w:t xml:space="preserve">MS </w:t>
      </w:r>
      <w:proofErr w:type="gramStart"/>
      <w:r w:rsidRPr="005C630C">
        <w:rPr>
          <w:rFonts w:asciiTheme="minorHAnsi" w:hAnsiTheme="minorHAnsi" w:cstheme="minorHAnsi"/>
          <w:b/>
          <w:color w:val="000000"/>
          <w:szCs w:val="22"/>
        </w:rPr>
        <w:t>Technologies :</w:t>
      </w:r>
      <w:proofErr w:type="gramEnd"/>
      <w:r w:rsidRPr="005C630C">
        <w:rPr>
          <w:rFonts w:asciiTheme="minorHAnsi" w:hAnsiTheme="minorHAnsi" w:cstheme="minorHAnsi"/>
          <w:b/>
          <w:color w:val="000000"/>
          <w:szCs w:val="22"/>
        </w:rPr>
        <w:t xml:space="preserve"> </w:t>
      </w:r>
      <w:r w:rsidRPr="005C630C">
        <w:rPr>
          <w:rFonts w:asciiTheme="minorHAnsi" w:hAnsiTheme="minorHAnsi" w:cstheme="minorHAnsi"/>
          <w:color w:val="000000"/>
          <w:szCs w:val="22"/>
        </w:rPr>
        <w:t>C#, VB.Net, ASP.Net, MVC4, VB6, Entity Framework 4, LINQ to SQL, ADO.Net, TFS, IIS 7</w:t>
      </w:r>
    </w:p>
    <w:p w:rsidR="003C21A8" w:rsidRPr="005C630C" w:rsidRDefault="000E1DA0" w:rsidP="005C10B8">
      <w:pPr>
        <w:pStyle w:val="BodyText"/>
        <w:spacing w:line="240" w:lineRule="exact"/>
        <w:ind w:firstLine="425"/>
        <w:jc w:val="left"/>
        <w:rPr>
          <w:rFonts w:asciiTheme="minorHAnsi" w:hAnsiTheme="minorHAnsi" w:cstheme="minorHAnsi"/>
          <w:szCs w:val="22"/>
        </w:rPr>
      </w:pPr>
      <w:r w:rsidRPr="005C630C">
        <w:rPr>
          <w:rFonts w:asciiTheme="minorHAnsi" w:hAnsiTheme="minorHAnsi" w:cstheme="minorHAnsi"/>
          <w:b/>
          <w:color w:val="000000"/>
          <w:szCs w:val="22"/>
        </w:rPr>
        <w:t xml:space="preserve">Web </w:t>
      </w:r>
      <w:proofErr w:type="gramStart"/>
      <w:r w:rsidRPr="005C630C">
        <w:rPr>
          <w:rFonts w:asciiTheme="minorHAnsi" w:hAnsiTheme="minorHAnsi" w:cstheme="minorHAnsi"/>
          <w:b/>
          <w:color w:val="000000"/>
          <w:szCs w:val="22"/>
        </w:rPr>
        <w:t>Technologies :</w:t>
      </w:r>
      <w:proofErr w:type="gramEnd"/>
      <w:r w:rsidRPr="005C630C">
        <w:rPr>
          <w:rFonts w:asciiTheme="minorHAnsi" w:hAnsiTheme="minorHAnsi" w:cstheme="minorHAnsi"/>
          <w:b/>
          <w:color w:val="000000"/>
          <w:szCs w:val="22"/>
        </w:rPr>
        <w:t xml:space="preserve"> </w:t>
      </w:r>
      <w:r w:rsidRPr="005C630C">
        <w:rPr>
          <w:rFonts w:asciiTheme="minorHAnsi" w:hAnsiTheme="minorHAnsi" w:cstheme="minorHAnsi"/>
          <w:color w:val="000000"/>
          <w:szCs w:val="22"/>
        </w:rPr>
        <w:t xml:space="preserve">WCF, </w:t>
      </w:r>
      <w:r w:rsidRPr="005C630C">
        <w:rPr>
          <w:rFonts w:asciiTheme="minorHAnsi" w:hAnsiTheme="minorHAnsi" w:cstheme="minorHAnsi"/>
          <w:szCs w:val="22"/>
        </w:rPr>
        <w:t>XML, HTML</w:t>
      </w:r>
      <w:r w:rsidR="003C21A8" w:rsidRPr="005C630C">
        <w:rPr>
          <w:rFonts w:asciiTheme="minorHAnsi" w:hAnsiTheme="minorHAnsi" w:cstheme="minorHAnsi"/>
          <w:szCs w:val="22"/>
        </w:rPr>
        <w:t>5/CSS3</w:t>
      </w:r>
      <w:r w:rsidRPr="005C630C">
        <w:rPr>
          <w:rFonts w:asciiTheme="minorHAnsi" w:hAnsiTheme="minorHAnsi" w:cstheme="minorHAnsi"/>
          <w:szCs w:val="22"/>
        </w:rPr>
        <w:t>, REST Web API, Web Services(SOAP/WSDL)</w:t>
      </w:r>
      <w:r w:rsidR="003C21A8" w:rsidRPr="005C630C">
        <w:rPr>
          <w:rFonts w:asciiTheme="minorHAnsi" w:hAnsiTheme="minorHAnsi" w:cstheme="minorHAnsi"/>
          <w:szCs w:val="22"/>
        </w:rPr>
        <w:t xml:space="preserve">,Angular 2/4/6, </w:t>
      </w:r>
      <w:proofErr w:type="spellStart"/>
      <w:r w:rsidR="003C21A8" w:rsidRPr="005C630C">
        <w:rPr>
          <w:rFonts w:asciiTheme="minorHAnsi" w:hAnsiTheme="minorHAnsi" w:cstheme="minorHAnsi"/>
          <w:szCs w:val="22"/>
        </w:rPr>
        <w:t>BootsTrap</w:t>
      </w:r>
      <w:proofErr w:type="spellEnd"/>
    </w:p>
    <w:p w:rsidR="000E1DA0" w:rsidRPr="005C630C" w:rsidRDefault="000E1DA0" w:rsidP="005C10B8">
      <w:pPr>
        <w:pStyle w:val="BodyText"/>
        <w:spacing w:line="240" w:lineRule="exact"/>
        <w:ind w:firstLine="425"/>
        <w:jc w:val="left"/>
        <w:rPr>
          <w:rFonts w:asciiTheme="minorHAnsi" w:hAnsiTheme="minorHAnsi" w:cstheme="minorHAnsi"/>
          <w:color w:val="000000"/>
          <w:szCs w:val="22"/>
        </w:rPr>
      </w:pPr>
      <w:r w:rsidRPr="005C630C">
        <w:rPr>
          <w:rStyle w:val="Strong"/>
          <w:rFonts w:asciiTheme="minorHAnsi" w:hAnsiTheme="minorHAnsi" w:cstheme="minorHAnsi"/>
          <w:color w:val="333333"/>
          <w:szCs w:val="22"/>
          <w:bdr w:val="none" w:sz="0" w:space="0" w:color="auto" w:frame="1"/>
          <w:shd w:val="clear" w:color="auto" w:fill="FFFFFF"/>
        </w:rPr>
        <w:t>Methodologies:</w:t>
      </w:r>
      <w:r w:rsidRPr="005C630C">
        <w:rPr>
          <w:rStyle w:val="apple-converted-space"/>
          <w:rFonts w:asciiTheme="minorHAnsi" w:hAnsiTheme="minorHAnsi" w:cstheme="minorHAnsi"/>
          <w:b/>
          <w:bCs/>
          <w:color w:val="333333"/>
          <w:szCs w:val="22"/>
          <w:bdr w:val="none" w:sz="0" w:space="0" w:color="auto" w:frame="1"/>
          <w:shd w:val="clear" w:color="auto" w:fill="FFFFFF"/>
        </w:rPr>
        <w:t> </w:t>
      </w:r>
      <w:r w:rsidRPr="005C630C">
        <w:rPr>
          <w:rFonts w:asciiTheme="minorHAnsi" w:hAnsiTheme="minorHAnsi" w:cstheme="minorHAnsi"/>
          <w:color w:val="333333"/>
          <w:szCs w:val="22"/>
          <w:shd w:val="clear" w:color="auto" w:fill="FFFFFF"/>
        </w:rPr>
        <w:t>SDLC, RAD, OOAD, SOA</w:t>
      </w:r>
      <w:r w:rsidRPr="005C630C">
        <w:rPr>
          <w:rFonts w:asciiTheme="minorHAnsi" w:hAnsiTheme="minorHAnsi" w:cstheme="minorHAnsi"/>
          <w:b/>
          <w:color w:val="333333"/>
          <w:szCs w:val="22"/>
          <w:shd w:val="clear" w:color="auto" w:fill="FFFFFF"/>
        </w:rPr>
        <w:t>,</w:t>
      </w:r>
      <w:r w:rsidRPr="005C630C">
        <w:rPr>
          <w:rStyle w:val="apple-converted-space"/>
          <w:rFonts w:asciiTheme="minorHAnsi" w:hAnsiTheme="minorHAnsi" w:cstheme="minorHAnsi"/>
          <w:b/>
          <w:color w:val="333333"/>
          <w:szCs w:val="22"/>
          <w:shd w:val="clear" w:color="auto" w:fill="FFFFFF"/>
        </w:rPr>
        <w:t> </w:t>
      </w:r>
      <w:r w:rsidRPr="005C630C">
        <w:rPr>
          <w:rStyle w:val="Strong"/>
          <w:rFonts w:asciiTheme="minorHAnsi" w:hAnsiTheme="minorHAnsi" w:cstheme="minorHAnsi"/>
          <w:b w:val="0"/>
          <w:color w:val="333333"/>
          <w:szCs w:val="22"/>
          <w:bdr w:val="none" w:sz="0" w:space="0" w:color="auto" w:frame="1"/>
          <w:shd w:val="clear" w:color="auto" w:fill="FFFFFF"/>
        </w:rPr>
        <w:t>Agile</w:t>
      </w:r>
      <w:r w:rsidRPr="005C630C">
        <w:rPr>
          <w:rStyle w:val="apple-converted-space"/>
          <w:rFonts w:asciiTheme="minorHAnsi" w:hAnsiTheme="minorHAnsi" w:cstheme="minorHAnsi"/>
          <w:b/>
          <w:color w:val="333333"/>
          <w:szCs w:val="22"/>
          <w:shd w:val="clear" w:color="auto" w:fill="FFFFFF"/>
        </w:rPr>
        <w:t> </w:t>
      </w:r>
      <w:r w:rsidRPr="005C630C">
        <w:rPr>
          <w:rStyle w:val="Strong"/>
          <w:rFonts w:asciiTheme="minorHAnsi" w:hAnsiTheme="minorHAnsi" w:cstheme="minorHAnsi"/>
          <w:b w:val="0"/>
          <w:color w:val="333333"/>
          <w:szCs w:val="22"/>
          <w:bdr w:val="none" w:sz="0" w:space="0" w:color="auto" w:frame="1"/>
          <w:shd w:val="clear" w:color="auto" w:fill="FFFFFF"/>
        </w:rPr>
        <w:t>Scrum, Repository Design</w:t>
      </w:r>
    </w:p>
    <w:p w:rsidR="000E1DA0" w:rsidRPr="005C630C" w:rsidRDefault="000E1DA0" w:rsidP="005C10B8">
      <w:pPr>
        <w:pStyle w:val="BodyText"/>
        <w:spacing w:line="240" w:lineRule="exact"/>
        <w:ind w:firstLine="425"/>
        <w:jc w:val="left"/>
        <w:rPr>
          <w:rFonts w:asciiTheme="minorHAnsi" w:hAnsiTheme="minorHAnsi" w:cstheme="minorHAnsi"/>
          <w:color w:val="000000"/>
          <w:szCs w:val="22"/>
        </w:rPr>
      </w:pPr>
      <w:r w:rsidRPr="005C630C">
        <w:rPr>
          <w:rFonts w:asciiTheme="minorHAnsi" w:hAnsiTheme="minorHAnsi" w:cstheme="minorHAnsi"/>
          <w:b/>
          <w:color w:val="000000"/>
          <w:szCs w:val="22"/>
        </w:rPr>
        <w:t>Language/</w:t>
      </w:r>
      <w:proofErr w:type="gramStart"/>
      <w:r w:rsidRPr="005C630C">
        <w:rPr>
          <w:rFonts w:asciiTheme="minorHAnsi" w:hAnsiTheme="minorHAnsi" w:cstheme="minorHAnsi"/>
          <w:b/>
          <w:color w:val="000000"/>
          <w:szCs w:val="22"/>
        </w:rPr>
        <w:t>Scrip</w:t>
      </w:r>
      <w:r w:rsidRPr="005C630C">
        <w:rPr>
          <w:rFonts w:asciiTheme="minorHAnsi" w:hAnsiTheme="minorHAnsi" w:cstheme="minorHAnsi"/>
          <w:color w:val="000000"/>
          <w:szCs w:val="22"/>
        </w:rPr>
        <w:t>t :</w:t>
      </w:r>
      <w:proofErr w:type="gramEnd"/>
      <w:r w:rsidRPr="005C630C">
        <w:rPr>
          <w:rFonts w:asciiTheme="minorHAnsi" w:hAnsiTheme="minorHAnsi" w:cstheme="minorHAnsi"/>
          <w:color w:val="000000"/>
          <w:szCs w:val="22"/>
        </w:rPr>
        <w:t xml:space="preserve"> JavaScript, j-Query, Ajax </w:t>
      </w:r>
    </w:p>
    <w:p w:rsidR="000E1DA0" w:rsidRPr="005C630C" w:rsidRDefault="000E1DA0" w:rsidP="005C10B8">
      <w:pPr>
        <w:pStyle w:val="BodyText"/>
        <w:spacing w:line="240" w:lineRule="exact"/>
        <w:ind w:firstLine="425"/>
        <w:jc w:val="left"/>
        <w:rPr>
          <w:rFonts w:asciiTheme="minorHAnsi" w:hAnsiTheme="minorHAnsi" w:cstheme="minorHAnsi"/>
          <w:szCs w:val="22"/>
        </w:rPr>
      </w:pPr>
      <w:proofErr w:type="gramStart"/>
      <w:r w:rsidRPr="005C630C">
        <w:rPr>
          <w:rFonts w:asciiTheme="minorHAnsi" w:hAnsiTheme="minorHAnsi" w:cstheme="minorHAnsi"/>
          <w:b/>
          <w:color w:val="000000"/>
          <w:szCs w:val="22"/>
        </w:rPr>
        <w:t>Database :</w:t>
      </w:r>
      <w:proofErr w:type="gramEnd"/>
      <w:r w:rsidRPr="005C630C">
        <w:rPr>
          <w:rFonts w:asciiTheme="minorHAnsi" w:hAnsiTheme="minorHAnsi" w:cstheme="minorHAnsi"/>
          <w:b/>
          <w:color w:val="000000"/>
          <w:szCs w:val="22"/>
        </w:rPr>
        <w:t xml:space="preserve"> </w:t>
      </w:r>
      <w:r w:rsidRPr="005C630C">
        <w:rPr>
          <w:rFonts w:asciiTheme="minorHAnsi" w:hAnsiTheme="minorHAnsi" w:cstheme="minorHAnsi"/>
          <w:szCs w:val="22"/>
        </w:rPr>
        <w:t>MS SQL Server 2008/2005, Oracle 10g &amp; 9i, MS Access</w:t>
      </w:r>
    </w:p>
    <w:p w:rsidR="000E1DA0" w:rsidRPr="005C630C" w:rsidRDefault="000E1DA0" w:rsidP="005C10B8">
      <w:pPr>
        <w:pStyle w:val="BodyText"/>
        <w:spacing w:line="240" w:lineRule="exact"/>
        <w:ind w:firstLine="425"/>
        <w:jc w:val="left"/>
        <w:rPr>
          <w:rFonts w:asciiTheme="minorHAnsi" w:hAnsiTheme="minorHAnsi" w:cstheme="minorHAnsi"/>
          <w:color w:val="000000"/>
          <w:szCs w:val="22"/>
        </w:rPr>
      </w:pPr>
      <w:r w:rsidRPr="005C630C">
        <w:rPr>
          <w:rFonts w:asciiTheme="minorHAnsi" w:hAnsiTheme="minorHAnsi" w:cstheme="minorHAnsi"/>
          <w:b/>
          <w:bCs/>
          <w:color w:val="333333"/>
          <w:szCs w:val="22"/>
          <w:shd w:val="clear" w:color="auto" w:fill="FFFFFF"/>
        </w:rPr>
        <w:t xml:space="preserve">ETL </w:t>
      </w:r>
      <w:proofErr w:type="gramStart"/>
      <w:r w:rsidRPr="005C630C">
        <w:rPr>
          <w:rFonts w:asciiTheme="minorHAnsi" w:hAnsiTheme="minorHAnsi" w:cstheme="minorHAnsi"/>
          <w:b/>
          <w:bCs/>
          <w:color w:val="333333"/>
          <w:szCs w:val="22"/>
          <w:shd w:val="clear" w:color="auto" w:fill="FFFFFF"/>
        </w:rPr>
        <w:t>Tools :</w:t>
      </w:r>
      <w:proofErr w:type="gramEnd"/>
      <w:r w:rsidRPr="005C630C">
        <w:rPr>
          <w:rFonts w:asciiTheme="minorHAnsi" w:hAnsiTheme="minorHAnsi" w:cstheme="minorHAnsi"/>
          <w:color w:val="333333"/>
          <w:szCs w:val="22"/>
          <w:shd w:val="clear" w:color="auto" w:fill="FFFFFF"/>
        </w:rPr>
        <w:t xml:space="preserve"> Data Transformation Services (DTS), MS SQL Server Integration Services (SSIS)</w:t>
      </w:r>
    </w:p>
    <w:p w:rsidR="000E1DA0" w:rsidRPr="005C630C" w:rsidRDefault="000E1DA0" w:rsidP="005C10B8">
      <w:pPr>
        <w:pStyle w:val="BodyText"/>
        <w:spacing w:line="240" w:lineRule="exact"/>
        <w:ind w:firstLine="425"/>
        <w:jc w:val="left"/>
        <w:rPr>
          <w:rFonts w:asciiTheme="minorHAnsi" w:hAnsiTheme="minorHAnsi" w:cstheme="minorHAnsi"/>
          <w:color w:val="000000"/>
          <w:szCs w:val="22"/>
        </w:rPr>
      </w:pPr>
      <w:proofErr w:type="gramStart"/>
      <w:r w:rsidRPr="005C630C">
        <w:rPr>
          <w:rFonts w:asciiTheme="minorHAnsi" w:hAnsiTheme="minorHAnsi" w:cstheme="minorHAnsi"/>
          <w:b/>
          <w:color w:val="000000"/>
          <w:szCs w:val="22"/>
        </w:rPr>
        <w:t>Reports :</w:t>
      </w:r>
      <w:proofErr w:type="gramEnd"/>
      <w:r w:rsidRPr="005C630C">
        <w:rPr>
          <w:rFonts w:asciiTheme="minorHAnsi" w:hAnsiTheme="minorHAnsi" w:cstheme="minorHAnsi"/>
          <w:b/>
          <w:color w:val="000000"/>
          <w:szCs w:val="22"/>
        </w:rPr>
        <w:t xml:space="preserve"> </w:t>
      </w:r>
      <w:r w:rsidRPr="005C630C">
        <w:rPr>
          <w:rFonts w:asciiTheme="minorHAnsi" w:hAnsiTheme="minorHAnsi" w:cstheme="minorHAnsi"/>
          <w:szCs w:val="22"/>
        </w:rPr>
        <w:t>Crystal Reports 10 &amp; 8.0, Active Reports, SSRS</w:t>
      </w:r>
      <w:r w:rsidRPr="005C630C">
        <w:rPr>
          <w:rFonts w:asciiTheme="minorHAnsi" w:hAnsiTheme="minorHAnsi" w:cstheme="minorHAnsi"/>
          <w:color w:val="000000"/>
          <w:szCs w:val="22"/>
        </w:rPr>
        <w:t>, 3D Slices</w:t>
      </w:r>
    </w:p>
    <w:p w:rsidR="000E1DA0" w:rsidRPr="005C630C" w:rsidRDefault="000E1DA0" w:rsidP="005C10B8">
      <w:pPr>
        <w:pStyle w:val="BodyText"/>
        <w:spacing w:line="240" w:lineRule="exact"/>
        <w:ind w:firstLine="425"/>
        <w:jc w:val="left"/>
        <w:rPr>
          <w:rFonts w:asciiTheme="minorHAnsi" w:hAnsiTheme="minorHAnsi" w:cstheme="minorHAnsi"/>
          <w:color w:val="000000"/>
          <w:szCs w:val="22"/>
        </w:rPr>
      </w:pPr>
      <w:proofErr w:type="gramStart"/>
      <w:r w:rsidRPr="005C630C">
        <w:rPr>
          <w:rFonts w:asciiTheme="minorHAnsi" w:hAnsiTheme="minorHAnsi" w:cstheme="minorHAnsi"/>
          <w:b/>
          <w:color w:val="000000"/>
          <w:szCs w:val="22"/>
        </w:rPr>
        <w:t>Testing :</w:t>
      </w:r>
      <w:proofErr w:type="gramEnd"/>
      <w:r w:rsidRPr="005C630C">
        <w:rPr>
          <w:rFonts w:asciiTheme="minorHAnsi" w:hAnsiTheme="minorHAnsi" w:cstheme="minorHAnsi"/>
          <w:b/>
          <w:color w:val="000000"/>
          <w:szCs w:val="22"/>
        </w:rPr>
        <w:t xml:space="preserve"> </w:t>
      </w:r>
      <w:r w:rsidRPr="005C630C">
        <w:rPr>
          <w:rFonts w:asciiTheme="minorHAnsi" w:hAnsiTheme="minorHAnsi" w:cstheme="minorHAnsi"/>
          <w:color w:val="000000"/>
          <w:szCs w:val="22"/>
        </w:rPr>
        <w:t>TDD(MS Unit), Integration/System testing</w:t>
      </w:r>
    </w:p>
    <w:p w:rsidR="000E1DA0" w:rsidRPr="005C630C" w:rsidRDefault="000E1DA0" w:rsidP="005C10B8">
      <w:pPr>
        <w:pStyle w:val="BodyText"/>
        <w:spacing w:line="240" w:lineRule="exact"/>
        <w:ind w:firstLine="425"/>
        <w:jc w:val="left"/>
        <w:rPr>
          <w:rFonts w:asciiTheme="minorHAnsi" w:hAnsiTheme="minorHAnsi" w:cstheme="minorHAnsi"/>
          <w:color w:val="000000"/>
          <w:szCs w:val="22"/>
        </w:rPr>
      </w:pPr>
      <w:proofErr w:type="gramStart"/>
      <w:r w:rsidRPr="005C630C">
        <w:rPr>
          <w:rFonts w:asciiTheme="minorHAnsi" w:hAnsiTheme="minorHAnsi" w:cstheme="minorHAnsi"/>
          <w:b/>
          <w:color w:val="000000"/>
          <w:szCs w:val="22"/>
        </w:rPr>
        <w:t>Tools :</w:t>
      </w:r>
      <w:proofErr w:type="gramEnd"/>
      <w:r w:rsidRPr="005C630C">
        <w:rPr>
          <w:rFonts w:asciiTheme="minorHAnsi" w:hAnsiTheme="minorHAnsi" w:cstheme="minorHAnsi"/>
          <w:szCs w:val="22"/>
        </w:rPr>
        <w:t xml:space="preserve"> TFS, TELERIK Controls/ Fiddler, </w:t>
      </w:r>
      <w:r w:rsidR="003C21A8" w:rsidRPr="005C630C">
        <w:rPr>
          <w:rFonts w:asciiTheme="minorHAnsi" w:eastAsia="Calibri" w:hAnsiTheme="minorHAnsi" w:cstheme="minorHAnsi"/>
          <w:szCs w:val="22"/>
        </w:rPr>
        <w:t>JIRA, GIT</w:t>
      </w:r>
    </w:p>
    <w:p w:rsidR="000E1DA0" w:rsidRPr="005C630C" w:rsidRDefault="000E1DA0" w:rsidP="005C10B8">
      <w:pPr>
        <w:pStyle w:val="BodyText"/>
        <w:spacing w:line="240" w:lineRule="exact"/>
        <w:ind w:firstLine="425"/>
        <w:jc w:val="left"/>
        <w:rPr>
          <w:rFonts w:asciiTheme="minorHAnsi" w:hAnsiTheme="minorHAnsi" w:cstheme="minorHAnsi"/>
          <w:color w:val="000000"/>
          <w:szCs w:val="22"/>
        </w:rPr>
      </w:pPr>
      <w:r w:rsidRPr="005C630C">
        <w:rPr>
          <w:rFonts w:asciiTheme="minorHAnsi" w:hAnsiTheme="minorHAnsi" w:cstheme="minorHAnsi"/>
          <w:b/>
          <w:color w:val="000000"/>
          <w:szCs w:val="22"/>
        </w:rPr>
        <w:t xml:space="preserve">Industry </w:t>
      </w:r>
      <w:proofErr w:type="gramStart"/>
      <w:r w:rsidRPr="005C630C">
        <w:rPr>
          <w:rFonts w:asciiTheme="minorHAnsi" w:hAnsiTheme="minorHAnsi" w:cstheme="minorHAnsi"/>
          <w:b/>
          <w:color w:val="000000"/>
          <w:szCs w:val="22"/>
        </w:rPr>
        <w:t>Experience :</w:t>
      </w:r>
      <w:proofErr w:type="gramEnd"/>
      <w:r w:rsidRPr="005C630C">
        <w:rPr>
          <w:rFonts w:asciiTheme="minorHAnsi" w:hAnsiTheme="minorHAnsi" w:cstheme="minorHAnsi"/>
          <w:b/>
          <w:color w:val="000000"/>
          <w:szCs w:val="22"/>
        </w:rPr>
        <w:t xml:space="preserve"> </w:t>
      </w:r>
      <w:r w:rsidRPr="005C630C">
        <w:rPr>
          <w:rFonts w:asciiTheme="minorHAnsi" w:hAnsiTheme="minorHAnsi" w:cstheme="minorHAnsi"/>
          <w:color w:val="000000"/>
          <w:szCs w:val="22"/>
        </w:rPr>
        <w:t>Government, Medical, Manufacturing, Commercial</w:t>
      </w:r>
    </w:p>
    <w:p w:rsidR="000E1DA0" w:rsidRPr="005C630C" w:rsidRDefault="000E1DA0" w:rsidP="005C10B8">
      <w:pPr>
        <w:pStyle w:val="BodyText"/>
        <w:spacing w:line="240" w:lineRule="exact"/>
        <w:ind w:firstLine="425"/>
        <w:jc w:val="left"/>
        <w:rPr>
          <w:rFonts w:asciiTheme="minorHAnsi" w:hAnsiTheme="minorHAnsi" w:cstheme="minorHAnsi"/>
          <w:color w:val="000000"/>
          <w:szCs w:val="22"/>
        </w:rPr>
      </w:pPr>
      <w:proofErr w:type="gramStart"/>
      <w:r w:rsidRPr="005C630C">
        <w:rPr>
          <w:rFonts w:asciiTheme="minorHAnsi" w:hAnsiTheme="minorHAnsi" w:cstheme="minorHAnsi"/>
          <w:b/>
          <w:color w:val="000000"/>
          <w:szCs w:val="22"/>
        </w:rPr>
        <w:lastRenderedPageBreak/>
        <w:t>Training :</w:t>
      </w:r>
      <w:proofErr w:type="gramEnd"/>
      <w:r w:rsidRPr="005C630C">
        <w:rPr>
          <w:rFonts w:asciiTheme="minorHAnsi" w:hAnsiTheme="minorHAnsi" w:cstheme="minorHAnsi"/>
          <w:color w:val="000000"/>
          <w:szCs w:val="22"/>
        </w:rPr>
        <w:t xml:space="preserve"> SharePoint 2013/2007</w:t>
      </w:r>
      <w:r w:rsidRPr="005C630C">
        <w:rPr>
          <w:rFonts w:asciiTheme="minorHAnsi" w:hAnsiTheme="minorHAnsi" w:cstheme="minorHAnsi"/>
          <w:szCs w:val="22"/>
        </w:rPr>
        <w:t xml:space="preserve">, Java, </w:t>
      </w:r>
      <w:r w:rsidR="004770E9" w:rsidRPr="005C630C">
        <w:rPr>
          <w:rFonts w:asciiTheme="minorHAnsi" w:hAnsiTheme="minorHAnsi" w:cstheme="minorHAnsi"/>
          <w:szCs w:val="22"/>
        </w:rPr>
        <w:t>Angular 6 and .Net Core 2.1</w:t>
      </w:r>
    </w:p>
    <w:p w:rsidR="000E1DA0" w:rsidRPr="005C630C" w:rsidRDefault="000E1DA0" w:rsidP="00DA2D94">
      <w:pPr>
        <w:pStyle w:val="BodyText"/>
        <w:spacing w:line="240" w:lineRule="exact"/>
        <w:rPr>
          <w:rFonts w:asciiTheme="minorHAnsi" w:hAnsiTheme="minorHAnsi" w:cstheme="minorHAnsi"/>
          <w:color w:val="000000"/>
          <w:szCs w:val="22"/>
        </w:rPr>
      </w:pPr>
    </w:p>
    <w:p w:rsidR="000E1DA0" w:rsidRPr="005C630C" w:rsidRDefault="000E1DA0" w:rsidP="00A91070">
      <w:pPr>
        <w:widowControl w:val="0"/>
        <w:suppressAutoHyphens/>
        <w:jc w:val="both"/>
        <w:rPr>
          <w:rFonts w:asciiTheme="minorHAnsi" w:hAnsiTheme="minorHAnsi" w:cstheme="minorHAnsi"/>
          <w:b/>
          <w:color w:val="000000"/>
          <w:sz w:val="22"/>
          <w:szCs w:val="22"/>
        </w:rPr>
      </w:pPr>
      <w:r w:rsidRPr="005C630C">
        <w:rPr>
          <w:rFonts w:asciiTheme="minorHAnsi" w:hAnsiTheme="minorHAnsi" w:cstheme="minorHAnsi"/>
          <w:b/>
          <w:color w:val="000000"/>
          <w:sz w:val="22"/>
          <w:szCs w:val="22"/>
        </w:rPr>
        <w:t>EDUCATION</w:t>
      </w:r>
    </w:p>
    <w:p w:rsidR="000E1DA0" w:rsidRPr="005C630C" w:rsidRDefault="000E1DA0" w:rsidP="00A91070">
      <w:pPr>
        <w:widowControl w:val="0"/>
        <w:suppressAutoHyphens/>
        <w:jc w:val="both"/>
        <w:rPr>
          <w:rFonts w:asciiTheme="minorHAnsi" w:hAnsiTheme="minorHAnsi" w:cstheme="minorHAnsi"/>
          <w:sz w:val="22"/>
          <w:szCs w:val="22"/>
        </w:rPr>
      </w:pPr>
    </w:p>
    <w:p w:rsidR="000E1DA0" w:rsidRPr="005C630C" w:rsidRDefault="000E1DA0" w:rsidP="00A91070">
      <w:pPr>
        <w:widowControl w:val="0"/>
        <w:suppressAutoHyphens/>
        <w:ind w:left="284"/>
        <w:jc w:val="both"/>
        <w:rPr>
          <w:rFonts w:asciiTheme="minorHAnsi" w:hAnsiTheme="minorHAnsi" w:cstheme="minorHAnsi"/>
          <w:sz w:val="22"/>
          <w:szCs w:val="22"/>
        </w:rPr>
      </w:pPr>
      <w:r w:rsidRPr="005C630C">
        <w:rPr>
          <w:rFonts w:asciiTheme="minorHAnsi" w:hAnsiTheme="minorHAnsi" w:cstheme="minorHAnsi"/>
          <w:sz w:val="22"/>
          <w:szCs w:val="22"/>
        </w:rPr>
        <w:t>Database Administration Certificate, SAIT, CANADA</w:t>
      </w:r>
      <w:r w:rsidRPr="005C630C">
        <w:rPr>
          <w:rFonts w:asciiTheme="minorHAnsi" w:hAnsiTheme="minorHAnsi" w:cstheme="minorHAnsi"/>
          <w:sz w:val="22"/>
          <w:szCs w:val="22"/>
        </w:rPr>
        <w:tab/>
      </w:r>
      <w:r w:rsidRPr="005C630C">
        <w:rPr>
          <w:rFonts w:asciiTheme="minorHAnsi" w:hAnsiTheme="minorHAnsi" w:cstheme="minorHAnsi"/>
          <w:sz w:val="22"/>
          <w:szCs w:val="22"/>
        </w:rPr>
        <w:tab/>
      </w:r>
      <w:r w:rsidRPr="005C630C">
        <w:rPr>
          <w:rFonts w:asciiTheme="minorHAnsi" w:hAnsiTheme="minorHAnsi" w:cstheme="minorHAnsi"/>
          <w:sz w:val="22"/>
          <w:szCs w:val="22"/>
        </w:rPr>
        <w:tab/>
        <w:t>2010</w:t>
      </w:r>
    </w:p>
    <w:p w:rsidR="000E1DA0" w:rsidRPr="005C630C" w:rsidRDefault="000E1DA0" w:rsidP="00A91070">
      <w:pPr>
        <w:widowControl w:val="0"/>
        <w:suppressAutoHyphens/>
        <w:spacing w:line="240" w:lineRule="exact"/>
        <w:ind w:left="300"/>
        <w:jc w:val="both"/>
        <w:rPr>
          <w:rFonts w:asciiTheme="minorHAnsi" w:hAnsiTheme="minorHAnsi" w:cstheme="minorHAnsi"/>
          <w:sz w:val="22"/>
          <w:szCs w:val="22"/>
        </w:rPr>
      </w:pPr>
      <w:r w:rsidRPr="005C630C">
        <w:rPr>
          <w:rFonts w:asciiTheme="minorHAnsi" w:hAnsiTheme="minorHAnsi" w:cstheme="minorHAnsi"/>
          <w:sz w:val="22"/>
          <w:szCs w:val="22"/>
        </w:rPr>
        <w:t>International Qualifications Assessment Service, CANADA</w:t>
      </w:r>
      <w:r w:rsidRPr="005C630C">
        <w:rPr>
          <w:rFonts w:asciiTheme="minorHAnsi" w:hAnsiTheme="minorHAnsi" w:cstheme="minorHAnsi"/>
          <w:sz w:val="22"/>
          <w:szCs w:val="22"/>
        </w:rPr>
        <w:tab/>
      </w:r>
      <w:r w:rsidRPr="005C630C">
        <w:rPr>
          <w:rFonts w:asciiTheme="minorHAnsi" w:hAnsiTheme="minorHAnsi" w:cstheme="minorHAnsi"/>
          <w:sz w:val="22"/>
          <w:szCs w:val="22"/>
        </w:rPr>
        <w:tab/>
        <w:t>2010</w:t>
      </w:r>
    </w:p>
    <w:p w:rsidR="000E1DA0" w:rsidRPr="005C630C" w:rsidRDefault="000E1DA0" w:rsidP="00A91070">
      <w:pPr>
        <w:widowControl w:val="0"/>
        <w:suppressAutoHyphens/>
        <w:spacing w:line="240" w:lineRule="exact"/>
        <w:ind w:left="300"/>
        <w:jc w:val="both"/>
        <w:rPr>
          <w:rFonts w:asciiTheme="minorHAnsi" w:hAnsiTheme="minorHAnsi" w:cstheme="minorHAnsi"/>
          <w:sz w:val="22"/>
          <w:szCs w:val="22"/>
        </w:rPr>
      </w:pPr>
      <w:r w:rsidRPr="005C630C">
        <w:rPr>
          <w:rFonts w:asciiTheme="minorHAnsi" w:hAnsiTheme="minorHAnsi" w:cstheme="minorHAnsi"/>
          <w:sz w:val="22"/>
          <w:szCs w:val="22"/>
        </w:rPr>
        <w:t>Bachelor of Science in Mathematics and Physics, SRI LANKA</w:t>
      </w:r>
      <w:r w:rsidRPr="005C630C">
        <w:rPr>
          <w:rFonts w:asciiTheme="minorHAnsi" w:hAnsiTheme="minorHAnsi" w:cstheme="minorHAnsi"/>
          <w:sz w:val="22"/>
          <w:szCs w:val="22"/>
        </w:rPr>
        <w:tab/>
      </w:r>
      <w:r w:rsidRPr="005C630C">
        <w:rPr>
          <w:rFonts w:asciiTheme="minorHAnsi" w:hAnsiTheme="minorHAnsi" w:cstheme="minorHAnsi"/>
          <w:sz w:val="22"/>
          <w:szCs w:val="22"/>
        </w:rPr>
        <w:tab/>
        <w:t>1992</w:t>
      </w:r>
    </w:p>
    <w:p w:rsidR="000E1DA0" w:rsidRPr="005C630C" w:rsidRDefault="000E1DA0" w:rsidP="00A91070">
      <w:pPr>
        <w:widowControl w:val="0"/>
        <w:suppressAutoHyphens/>
        <w:spacing w:line="240" w:lineRule="exact"/>
        <w:ind w:left="300"/>
        <w:jc w:val="both"/>
        <w:rPr>
          <w:rFonts w:asciiTheme="minorHAnsi" w:hAnsiTheme="minorHAnsi" w:cstheme="minorHAnsi"/>
          <w:sz w:val="22"/>
          <w:szCs w:val="22"/>
        </w:rPr>
      </w:pPr>
    </w:p>
    <w:p w:rsidR="000E1DA0" w:rsidRPr="005C630C" w:rsidRDefault="000E1DA0" w:rsidP="00EC3D92">
      <w:pPr>
        <w:widowControl w:val="0"/>
        <w:suppressAutoHyphens/>
        <w:jc w:val="both"/>
        <w:rPr>
          <w:rFonts w:asciiTheme="minorHAnsi" w:hAnsiTheme="minorHAnsi" w:cstheme="minorHAnsi"/>
          <w:b/>
          <w:color w:val="000000"/>
          <w:sz w:val="22"/>
          <w:szCs w:val="22"/>
        </w:rPr>
      </w:pPr>
      <w:r w:rsidRPr="005C630C">
        <w:rPr>
          <w:rFonts w:asciiTheme="minorHAnsi" w:hAnsiTheme="minorHAnsi" w:cstheme="minorHAnsi"/>
          <w:b/>
          <w:color w:val="000000"/>
          <w:sz w:val="22"/>
          <w:szCs w:val="22"/>
        </w:rPr>
        <w:t>TRAINING</w:t>
      </w:r>
    </w:p>
    <w:p w:rsidR="000E1DA0" w:rsidRPr="005C630C" w:rsidRDefault="000E1DA0" w:rsidP="00EC3D92">
      <w:pPr>
        <w:widowControl w:val="0"/>
        <w:suppressAutoHyphens/>
        <w:jc w:val="both"/>
        <w:rPr>
          <w:rFonts w:asciiTheme="minorHAnsi" w:hAnsiTheme="minorHAnsi" w:cstheme="minorHAnsi"/>
          <w:sz w:val="22"/>
          <w:szCs w:val="22"/>
        </w:rPr>
      </w:pPr>
    </w:p>
    <w:p w:rsidR="000E1DA0" w:rsidRPr="005C630C" w:rsidRDefault="000E1DA0" w:rsidP="00EC3D92">
      <w:pPr>
        <w:widowControl w:val="0"/>
        <w:suppressAutoHyphens/>
        <w:ind w:left="301"/>
        <w:jc w:val="both"/>
        <w:rPr>
          <w:rFonts w:asciiTheme="minorHAnsi" w:hAnsiTheme="minorHAnsi" w:cstheme="minorHAnsi"/>
          <w:sz w:val="22"/>
          <w:szCs w:val="22"/>
        </w:rPr>
      </w:pPr>
      <w:r w:rsidRPr="005C630C">
        <w:rPr>
          <w:rFonts w:asciiTheme="minorHAnsi" w:hAnsiTheme="minorHAnsi" w:cstheme="minorHAnsi"/>
          <w:sz w:val="22"/>
          <w:szCs w:val="22"/>
        </w:rPr>
        <w:t>Oracle Certified Associate</w:t>
      </w:r>
      <w:r w:rsidRPr="005C630C">
        <w:rPr>
          <w:rFonts w:asciiTheme="minorHAnsi" w:hAnsiTheme="minorHAnsi" w:cstheme="minorHAnsi"/>
          <w:sz w:val="22"/>
          <w:szCs w:val="22"/>
        </w:rPr>
        <w:tab/>
      </w:r>
      <w:r w:rsidRPr="005C630C">
        <w:rPr>
          <w:rFonts w:asciiTheme="minorHAnsi" w:hAnsiTheme="minorHAnsi" w:cstheme="minorHAnsi"/>
          <w:sz w:val="22"/>
          <w:szCs w:val="22"/>
        </w:rPr>
        <w:tab/>
      </w:r>
      <w:r w:rsidRPr="005C630C">
        <w:rPr>
          <w:rFonts w:asciiTheme="minorHAnsi" w:hAnsiTheme="minorHAnsi" w:cstheme="minorHAnsi"/>
          <w:sz w:val="22"/>
          <w:szCs w:val="22"/>
        </w:rPr>
        <w:tab/>
      </w:r>
      <w:r w:rsidRPr="005C630C">
        <w:rPr>
          <w:rFonts w:asciiTheme="minorHAnsi" w:hAnsiTheme="minorHAnsi" w:cstheme="minorHAnsi"/>
          <w:sz w:val="22"/>
          <w:szCs w:val="22"/>
        </w:rPr>
        <w:tab/>
      </w:r>
      <w:r w:rsidRPr="005C630C">
        <w:rPr>
          <w:rFonts w:asciiTheme="minorHAnsi" w:hAnsiTheme="minorHAnsi" w:cstheme="minorHAnsi"/>
          <w:sz w:val="22"/>
          <w:szCs w:val="22"/>
        </w:rPr>
        <w:tab/>
      </w:r>
      <w:r w:rsidRPr="005C630C">
        <w:rPr>
          <w:rFonts w:asciiTheme="minorHAnsi" w:hAnsiTheme="minorHAnsi" w:cstheme="minorHAnsi"/>
          <w:sz w:val="22"/>
          <w:szCs w:val="22"/>
        </w:rPr>
        <w:tab/>
        <w:t>2011</w:t>
      </w:r>
    </w:p>
    <w:p w:rsidR="000E1DA0" w:rsidRPr="005C630C" w:rsidRDefault="000E1DA0" w:rsidP="00A91070">
      <w:pPr>
        <w:widowControl w:val="0"/>
        <w:suppressAutoHyphens/>
        <w:spacing w:line="240" w:lineRule="exact"/>
        <w:ind w:left="301"/>
        <w:jc w:val="both"/>
        <w:rPr>
          <w:rFonts w:asciiTheme="minorHAnsi" w:hAnsiTheme="minorHAnsi" w:cstheme="minorHAnsi"/>
          <w:sz w:val="22"/>
          <w:szCs w:val="22"/>
        </w:rPr>
      </w:pPr>
      <w:r w:rsidRPr="005C630C">
        <w:rPr>
          <w:rFonts w:asciiTheme="minorHAnsi" w:hAnsiTheme="minorHAnsi" w:cstheme="minorHAnsi"/>
          <w:sz w:val="22"/>
          <w:szCs w:val="22"/>
        </w:rPr>
        <w:t>Microsoft Office SharePoint Server 2007 Certificate Course</w:t>
      </w:r>
      <w:r w:rsidRPr="005C630C">
        <w:rPr>
          <w:rFonts w:asciiTheme="minorHAnsi" w:hAnsiTheme="minorHAnsi" w:cstheme="minorHAnsi"/>
          <w:sz w:val="22"/>
          <w:szCs w:val="22"/>
        </w:rPr>
        <w:tab/>
      </w:r>
      <w:r w:rsidRPr="005C630C">
        <w:rPr>
          <w:rFonts w:asciiTheme="minorHAnsi" w:hAnsiTheme="minorHAnsi" w:cstheme="minorHAnsi"/>
          <w:sz w:val="22"/>
          <w:szCs w:val="22"/>
        </w:rPr>
        <w:tab/>
        <w:t>2009</w:t>
      </w:r>
    </w:p>
    <w:p w:rsidR="00D434A7" w:rsidRPr="005C630C" w:rsidRDefault="000E1DA0" w:rsidP="00A91070">
      <w:pPr>
        <w:widowControl w:val="0"/>
        <w:suppressAutoHyphens/>
        <w:spacing w:line="240" w:lineRule="exact"/>
        <w:ind w:left="301"/>
        <w:jc w:val="both"/>
        <w:rPr>
          <w:rFonts w:asciiTheme="minorHAnsi" w:hAnsiTheme="minorHAnsi" w:cstheme="minorHAnsi"/>
          <w:sz w:val="22"/>
          <w:szCs w:val="22"/>
        </w:rPr>
      </w:pPr>
      <w:r w:rsidRPr="005C630C">
        <w:rPr>
          <w:rFonts w:asciiTheme="minorHAnsi" w:hAnsiTheme="minorHAnsi" w:cstheme="minorHAnsi"/>
          <w:sz w:val="22"/>
          <w:szCs w:val="22"/>
        </w:rPr>
        <w:t>Microsoft Visual C#.NET 2005 Certificate Course</w:t>
      </w:r>
      <w:r w:rsidRPr="005C630C">
        <w:rPr>
          <w:rFonts w:asciiTheme="minorHAnsi" w:hAnsiTheme="minorHAnsi" w:cstheme="minorHAnsi"/>
          <w:sz w:val="22"/>
          <w:szCs w:val="22"/>
        </w:rPr>
        <w:tab/>
      </w:r>
      <w:r w:rsidRPr="005C630C">
        <w:rPr>
          <w:rFonts w:asciiTheme="minorHAnsi" w:hAnsiTheme="minorHAnsi" w:cstheme="minorHAnsi"/>
          <w:sz w:val="22"/>
          <w:szCs w:val="22"/>
        </w:rPr>
        <w:tab/>
      </w:r>
      <w:r w:rsidRPr="005C630C">
        <w:rPr>
          <w:rFonts w:asciiTheme="minorHAnsi" w:hAnsiTheme="minorHAnsi" w:cstheme="minorHAnsi"/>
          <w:sz w:val="22"/>
          <w:szCs w:val="22"/>
        </w:rPr>
        <w:tab/>
        <w:t>2007</w:t>
      </w:r>
    </w:p>
    <w:p w:rsidR="000E1DA0" w:rsidRPr="005C630C" w:rsidRDefault="000E1DA0" w:rsidP="00DA2D94">
      <w:pPr>
        <w:pStyle w:val="BodyText"/>
        <w:spacing w:line="240" w:lineRule="exact"/>
        <w:rPr>
          <w:rFonts w:asciiTheme="minorHAnsi" w:hAnsiTheme="minorHAnsi" w:cstheme="minorHAnsi"/>
          <w:color w:val="000000"/>
          <w:szCs w:val="22"/>
        </w:rPr>
      </w:pPr>
    </w:p>
    <w:p w:rsidR="000E1DA0" w:rsidRPr="005C630C" w:rsidRDefault="000E1DA0" w:rsidP="003D3462">
      <w:pPr>
        <w:widowControl w:val="0"/>
        <w:suppressAutoHyphens/>
        <w:jc w:val="both"/>
        <w:rPr>
          <w:rFonts w:asciiTheme="minorHAnsi" w:hAnsiTheme="minorHAnsi" w:cstheme="minorHAnsi"/>
          <w:b/>
          <w:color w:val="000000"/>
          <w:sz w:val="22"/>
          <w:szCs w:val="22"/>
        </w:rPr>
      </w:pPr>
      <w:r w:rsidRPr="005C630C">
        <w:rPr>
          <w:rFonts w:asciiTheme="minorHAnsi" w:hAnsiTheme="minorHAnsi" w:cstheme="minorHAnsi"/>
          <w:b/>
          <w:color w:val="000000"/>
          <w:sz w:val="22"/>
          <w:szCs w:val="22"/>
        </w:rPr>
        <w:t>PROFESSIONAL EXPERIENCE</w:t>
      </w:r>
    </w:p>
    <w:p w:rsidR="00D434A7" w:rsidRPr="005C630C" w:rsidRDefault="00D434A7" w:rsidP="003D3462">
      <w:pPr>
        <w:widowControl w:val="0"/>
        <w:suppressAutoHyphens/>
        <w:jc w:val="both"/>
        <w:rPr>
          <w:rFonts w:asciiTheme="minorHAnsi" w:hAnsiTheme="minorHAnsi" w:cstheme="minorHAnsi"/>
          <w:b/>
          <w:color w:val="000000"/>
          <w:sz w:val="22"/>
          <w:szCs w:val="22"/>
        </w:rPr>
      </w:pPr>
    </w:p>
    <w:p w:rsidR="00D434A7" w:rsidRPr="005C630C" w:rsidRDefault="00D434A7" w:rsidP="00D434A7">
      <w:pPr>
        <w:widowControl w:val="0"/>
        <w:suppressAutoHyphens/>
        <w:rPr>
          <w:rFonts w:asciiTheme="minorHAnsi" w:hAnsiTheme="minorHAnsi" w:cstheme="minorHAnsi"/>
          <w:b/>
          <w:color w:val="000000"/>
          <w:sz w:val="22"/>
          <w:szCs w:val="22"/>
        </w:rPr>
      </w:pPr>
      <w:r w:rsidRPr="005C630C">
        <w:rPr>
          <w:rFonts w:asciiTheme="minorHAnsi" w:hAnsiTheme="minorHAnsi" w:cstheme="minorHAnsi"/>
          <w:b/>
          <w:sz w:val="22"/>
          <w:szCs w:val="22"/>
        </w:rPr>
        <w:t>Full Stack C# Application Developer</w:t>
      </w:r>
    </w:p>
    <w:p w:rsidR="00D434A7" w:rsidRPr="005C630C" w:rsidRDefault="00D434A7" w:rsidP="00D434A7">
      <w:pPr>
        <w:widowControl w:val="0"/>
        <w:suppressAutoHyphens/>
        <w:rPr>
          <w:rFonts w:asciiTheme="minorHAnsi" w:hAnsiTheme="minorHAnsi" w:cstheme="minorHAnsi"/>
          <w:b/>
          <w:sz w:val="22"/>
          <w:szCs w:val="22"/>
        </w:rPr>
      </w:pPr>
      <w:r w:rsidRPr="005C630C">
        <w:rPr>
          <w:rFonts w:asciiTheme="minorHAnsi" w:hAnsiTheme="minorHAnsi" w:cstheme="minorHAnsi"/>
          <w:b/>
          <w:color w:val="222222"/>
          <w:sz w:val="22"/>
          <w:szCs w:val="22"/>
          <w:shd w:val="clear" w:color="auto" w:fill="FFFFFF"/>
        </w:rPr>
        <w:t xml:space="preserve">ITCON, </w:t>
      </w:r>
      <w:r w:rsidR="00DA4B46" w:rsidRPr="005C630C">
        <w:rPr>
          <w:rFonts w:asciiTheme="minorHAnsi" w:hAnsiTheme="minorHAnsi" w:cstheme="minorHAnsi"/>
          <w:b/>
          <w:color w:val="222222"/>
          <w:sz w:val="22"/>
          <w:szCs w:val="22"/>
          <w:shd w:val="clear" w:color="auto" w:fill="FFFFFF"/>
        </w:rPr>
        <w:t>Washington, DC</w:t>
      </w:r>
      <w:r w:rsidRPr="005C630C">
        <w:rPr>
          <w:rFonts w:asciiTheme="minorHAnsi" w:hAnsiTheme="minorHAnsi" w:cstheme="minorHAnsi"/>
          <w:b/>
          <w:color w:val="222222"/>
          <w:sz w:val="22"/>
          <w:szCs w:val="22"/>
          <w:shd w:val="clear" w:color="auto" w:fill="FFFFFF"/>
        </w:rPr>
        <w:t xml:space="preserve"> </w:t>
      </w:r>
      <w:r w:rsidR="00DA4B46" w:rsidRPr="005C630C">
        <w:rPr>
          <w:rFonts w:asciiTheme="minorHAnsi" w:hAnsiTheme="minorHAnsi" w:cstheme="minorHAnsi"/>
          <w:b/>
          <w:color w:val="222222"/>
          <w:sz w:val="22"/>
          <w:szCs w:val="22"/>
          <w:shd w:val="clear" w:color="auto" w:fill="FFFFFF"/>
        </w:rPr>
        <w:t xml:space="preserve">                                                                                                                                                     </w:t>
      </w:r>
      <w:r w:rsidRPr="005C630C">
        <w:rPr>
          <w:rFonts w:asciiTheme="minorHAnsi" w:hAnsiTheme="minorHAnsi" w:cstheme="minorHAnsi"/>
          <w:b/>
          <w:color w:val="222222"/>
          <w:sz w:val="22"/>
          <w:szCs w:val="22"/>
          <w:shd w:val="clear" w:color="auto" w:fill="FFFFFF"/>
        </w:rPr>
        <w:t>(</w:t>
      </w:r>
      <w:r w:rsidRPr="005C630C">
        <w:rPr>
          <w:rFonts w:asciiTheme="minorHAnsi" w:hAnsiTheme="minorHAnsi" w:cstheme="minorHAnsi"/>
          <w:b/>
          <w:sz w:val="22"/>
          <w:szCs w:val="22"/>
        </w:rPr>
        <w:t>May, 2017 to date)</w:t>
      </w:r>
    </w:p>
    <w:p w:rsidR="00D434A7" w:rsidRPr="005C630C" w:rsidRDefault="00D434A7" w:rsidP="00D434A7">
      <w:pPr>
        <w:widowControl w:val="0"/>
        <w:suppressAutoHyphens/>
        <w:jc w:val="both"/>
        <w:rPr>
          <w:rFonts w:asciiTheme="minorHAnsi" w:hAnsiTheme="minorHAnsi" w:cstheme="minorHAnsi"/>
          <w:b/>
          <w:sz w:val="22"/>
          <w:szCs w:val="22"/>
        </w:rPr>
      </w:pPr>
    </w:p>
    <w:p w:rsidR="00D434A7" w:rsidRPr="005C630C" w:rsidRDefault="00D434A7" w:rsidP="00D434A7">
      <w:pPr>
        <w:rPr>
          <w:rFonts w:asciiTheme="minorHAnsi" w:hAnsiTheme="minorHAnsi" w:cstheme="minorHAnsi"/>
          <w:color w:val="000000"/>
          <w:sz w:val="22"/>
          <w:szCs w:val="22"/>
        </w:rPr>
      </w:pPr>
      <w:proofErr w:type="gramStart"/>
      <w:r w:rsidRPr="005C630C">
        <w:rPr>
          <w:rFonts w:asciiTheme="minorHAnsi" w:hAnsiTheme="minorHAnsi" w:cstheme="minorHAnsi"/>
          <w:b/>
          <w:bCs/>
          <w:color w:val="000000"/>
          <w:sz w:val="22"/>
          <w:szCs w:val="22"/>
        </w:rPr>
        <w:t>Project  :</w:t>
      </w:r>
      <w:proofErr w:type="gramEnd"/>
      <w:r w:rsidRPr="005C630C">
        <w:rPr>
          <w:rFonts w:asciiTheme="minorHAnsi" w:hAnsiTheme="minorHAnsi" w:cstheme="minorHAnsi"/>
          <w:b/>
          <w:bCs/>
          <w:color w:val="000000"/>
          <w:sz w:val="22"/>
          <w:szCs w:val="22"/>
        </w:rPr>
        <w:t xml:space="preserve"> </w:t>
      </w:r>
      <w:r w:rsidRPr="005C630C">
        <w:rPr>
          <w:rStyle w:val="Strong"/>
          <w:rFonts w:asciiTheme="minorHAnsi" w:hAnsiTheme="minorHAnsi" w:cstheme="minorHAnsi"/>
          <w:color w:val="333333"/>
          <w:sz w:val="22"/>
          <w:szCs w:val="22"/>
          <w:bdr w:val="none" w:sz="0" w:space="0" w:color="auto" w:frame="1"/>
          <w:shd w:val="clear" w:color="auto" w:fill="FFFFFF"/>
        </w:rPr>
        <w:t>STFRS (Sales, Tracking, Financing and Reporting System)</w:t>
      </w:r>
      <w:r w:rsidRPr="005C630C">
        <w:rPr>
          <w:rFonts w:asciiTheme="minorHAnsi" w:hAnsiTheme="minorHAnsi" w:cstheme="minorHAnsi"/>
          <w:color w:val="333333"/>
          <w:sz w:val="22"/>
          <w:szCs w:val="22"/>
        </w:rPr>
        <w:br/>
      </w:r>
      <w:r w:rsidRPr="005C630C">
        <w:rPr>
          <w:rFonts w:asciiTheme="minorHAnsi" w:hAnsiTheme="minorHAnsi" w:cstheme="minorHAnsi"/>
          <w:color w:val="000000"/>
          <w:sz w:val="22"/>
          <w:szCs w:val="22"/>
        </w:rPr>
        <w:t>Development and Production support for the STFRS is a Web based Software Application used for Sales, Tracking, Financing, Inventory and Reporting the activities carried out in our client place.</w:t>
      </w:r>
    </w:p>
    <w:p w:rsidR="00D434A7" w:rsidRPr="005C630C" w:rsidRDefault="00D434A7" w:rsidP="00D434A7">
      <w:pPr>
        <w:widowControl w:val="0"/>
        <w:suppressAutoHyphens/>
        <w:spacing w:line="240" w:lineRule="exact"/>
        <w:ind w:left="425" w:firstLine="1"/>
        <w:rPr>
          <w:rFonts w:asciiTheme="minorHAnsi" w:hAnsiTheme="minorHAnsi" w:cstheme="minorHAnsi"/>
          <w:sz w:val="22"/>
          <w:szCs w:val="22"/>
        </w:rPr>
      </w:pPr>
    </w:p>
    <w:p w:rsidR="00D434A7" w:rsidRPr="005C630C" w:rsidRDefault="00D434A7" w:rsidP="00D434A7">
      <w:pPr>
        <w:rPr>
          <w:rFonts w:asciiTheme="minorHAnsi" w:hAnsiTheme="minorHAnsi" w:cstheme="minorHAnsi"/>
          <w:b/>
          <w:bCs/>
          <w:color w:val="000000"/>
          <w:sz w:val="22"/>
          <w:szCs w:val="22"/>
        </w:rPr>
      </w:pPr>
      <w:r w:rsidRPr="005C630C">
        <w:rPr>
          <w:rFonts w:asciiTheme="minorHAnsi" w:hAnsiTheme="minorHAnsi" w:cstheme="minorHAnsi"/>
          <w:b/>
          <w:bCs/>
          <w:color w:val="000000"/>
          <w:sz w:val="22"/>
          <w:szCs w:val="22"/>
        </w:rPr>
        <w:t>Responsibilities:</w:t>
      </w:r>
    </w:p>
    <w:p w:rsidR="00B35947" w:rsidRPr="005C630C" w:rsidRDefault="00A70DA0" w:rsidP="00A70DA0">
      <w:pPr>
        <w:numPr>
          <w:ilvl w:val="0"/>
          <w:numId w:val="22"/>
        </w:numPr>
        <w:shd w:val="clear" w:color="auto" w:fill="FFFFFF"/>
        <w:spacing w:line="240" w:lineRule="exact"/>
        <w:ind w:left="709" w:hanging="284"/>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 xml:space="preserve">Responsible </w:t>
      </w:r>
      <w:r w:rsidR="002F10CE" w:rsidRPr="005C630C">
        <w:rPr>
          <w:rFonts w:asciiTheme="minorHAnsi" w:hAnsiTheme="minorHAnsi" w:cstheme="minorHAnsi"/>
          <w:color w:val="333333"/>
          <w:sz w:val="22"/>
          <w:szCs w:val="22"/>
          <w:shd w:val="clear" w:color="auto" w:fill="FFFFFF"/>
        </w:rPr>
        <w:t>Enhancements</w:t>
      </w:r>
      <w:r w:rsidR="00B35947" w:rsidRPr="005C630C">
        <w:rPr>
          <w:rFonts w:asciiTheme="minorHAnsi" w:hAnsiTheme="minorHAnsi" w:cstheme="minorHAnsi"/>
          <w:color w:val="333333"/>
          <w:sz w:val="22"/>
          <w:szCs w:val="22"/>
          <w:shd w:val="clear" w:color="auto" w:fill="FFFFFF"/>
        </w:rPr>
        <w:t xml:space="preserve"> </w:t>
      </w:r>
      <w:r w:rsidRPr="005C630C">
        <w:rPr>
          <w:rFonts w:asciiTheme="minorHAnsi" w:hAnsiTheme="minorHAnsi" w:cstheme="minorHAnsi"/>
          <w:color w:val="333333"/>
          <w:sz w:val="22"/>
          <w:szCs w:val="22"/>
          <w:shd w:val="clear" w:color="auto" w:fill="FFFFFF"/>
        </w:rPr>
        <w:t>/</w:t>
      </w:r>
      <w:r w:rsidR="002F10CE" w:rsidRPr="005C630C">
        <w:rPr>
          <w:rFonts w:asciiTheme="minorHAnsi" w:hAnsiTheme="minorHAnsi" w:cstheme="minorHAnsi"/>
          <w:color w:val="333333"/>
          <w:sz w:val="22"/>
          <w:szCs w:val="22"/>
          <w:shd w:val="clear" w:color="auto" w:fill="FFFFFF"/>
        </w:rPr>
        <w:t>Production issues and</w:t>
      </w:r>
      <w:r w:rsidR="00885B5C" w:rsidRPr="005C630C">
        <w:rPr>
          <w:rFonts w:asciiTheme="minorHAnsi" w:hAnsiTheme="minorHAnsi" w:cstheme="minorHAnsi"/>
          <w:color w:val="333333"/>
          <w:sz w:val="22"/>
          <w:szCs w:val="22"/>
          <w:shd w:val="clear" w:color="auto" w:fill="FFFFFF"/>
        </w:rPr>
        <w:t xml:space="preserve"> </w:t>
      </w:r>
      <w:r w:rsidRPr="005C630C">
        <w:rPr>
          <w:rFonts w:asciiTheme="minorHAnsi" w:hAnsiTheme="minorHAnsi" w:cstheme="minorHAnsi"/>
          <w:color w:val="333333"/>
          <w:sz w:val="22"/>
          <w:szCs w:val="22"/>
          <w:shd w:val="clear" w:color="auto" w:fill="FFFFFF"/>
        </w:rPr>
        <w:t xml:space="preserve">Maintenance of the </w:t>
      </w:r>
      <w:r w:rsidR="00B35947" w:rsidRPr="005C630C">
        <w:rPr>
          <w:rFonts w:asciiTheme="minorHAnsi" w:hAnsiTheme="minorHAnsi" w:cstheme="minorHAnsi"/>
          <w:color w:val="333333"/>
          <w:sz w:val="22"/>
          <w:szCs w:val="22"/>
          <w:shd w:val="clear" w:color="auto" w:fill="FFFFFF"/>
        </w:rPr>
        <w:t>STFRS Software Solution using C#.NET MVC in Service Oriented Architecture</w:t>
      </w:r>
    </w:p>
    <w:p w:rsidR="00B35947" w:rsidRPr="005C630C" w:rsidRDefault="00B35947" w:rsidP="00B35947">
      <w:pPr>
        <w:numPr>
          <w:ilvl w:val="0"/>
          <w:numId w:val="22"/>
        </w:numPr>
        <w:shd w:val="clear" w:color="auto" w:fill="FFFFFF"/>
        <w:spacing w:line="240" w:lineRule="exact"/>
        <w:ind w:left="0" w:firstLine="425"/>
        <w:jc w:val="both"/>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Created</w:t>
      </w:r>
      <w:r w:rsidRPr="005C630C">
        <w:rPr>
          <w:rStyle w:val="apple-converted-space"/>
          <w:rFonts w:asciiTheme="minorHAnsi" w:hAnsiTheme="minorHAnsi" w:cstheme="minorHAnsi"/>
          <w:color w:val="333333"/>
          <w:sz w:val="22"/>
          <w:szCs w:val="22"/>
          <w:shd w:val="clear" w:color="auto" w:fill="FFFFFF"/>
        </w:rPr>
        <w:t xml:space="preserve"> Tables, </w:t>
      </w:r>
      <w:r w:rsidRPr="005C630C">
        <w:rPr>
          <w:rStyle w:val="Strong"/>
          <w:rFonts w:asciiTheme="minorHAnsi" w:hAnsiTheme="minorHAnsi" w:cstheme="minorHAnsi"/>
          <w:b w:val="0"/>
          <w:color w:val="333333"/>
          <w:sz w:val="22"/>
          <w:szCs w:val="22"/>
          <w:bdr w:val="none" w:sz="0" w:space="0" w:color="auto" w:frame="1"/>
          <w:shd w:val="clear" w:color="auto" w:fill="FFFFFF"/>
        </w:rPr>
        <w:t>Stored Procedures, Views, Triggers</w:t>
      </w:r>
      <w:r w:rsidRPr="005C630C">
        <w:rPr>
          <w:rStyle w:val="apple-converted-space"/>
          <w:rFonts w:asciiTheme="minorHAnsi" w:hAnsiTheme="minorHAnsi" w:cstheme="minorHAnsi"/>
          <w:b/>
          <w:color w:val="333333"/>
          <w:sz w:val="22"/>
          <w:szCs w:val="22"/>
          <w:shd w:val="clear" w:color="auto" w:fill="FFFFFF"/>
        </w:rPr>
        <w:t> </w:t>
      </w:r>
      <w:r w:rsidRPr="005C630C">
        <w:rPr>
          <w:rFonts w:asciiTheme="minorHAnsi" w:hAnsiTheme="minorHAnsi" w:cstheme="minorHAnsi"/>
          <w:color w:val="333333"/>
          <w:sz w:val="22"/>
          <w:szCs w:val="22"/>
          <w:shd w:val="clear" w:color="auto" w:fill="FFFFFF"/>
        </w:rPr>
        <w:t>and</w:t>
      </w:r>
      <w:r w:rsidRPr="005C630C">
        <w:rPr>
          <w:rStyle w:val="apple-converted-space"/>
          <w:rFonts w:asciiTheme="minorHAnsi" w:hAnsiTheme="minorHAnsi" w:cstheme="minorHAnsi"/>
          <w:b/>
          <w:color w:val="333333"/>
          <w:sz w:val="22"/>
          <w:szCs w:val="22"/>
          <w:shd w:val="clear" w:color="auto" w:fill="FFFFFF"/>
        </w:rPr>
        <w:t> </w:t>
      </w:r>
      <w:r w:rsidRPr="005C630C">
        <w:rPr>
          <w:rStyle w:val="Strong"/>
          <w:rFonts w:asciiTheme="minorHAnsi" w:hAnsiTheme="minorHAnsi" w:cstheme="minorHAnsi"/>
          <w:b w:val="0"/>
          <w:color w:val="333333"/>
          <w:sz w:val="22"/>
          <w:szCs w:val="22"/>
          <w:bdr w:val="none" w:sz="0" w:space="0" w:color="auto" w:frame="1"/>
          <w:shd w:val="clear" w:color="auto" w:fill="FFFFFF"/>
        </w:rPr>
        <w:t>Complex T-SQL</w:t>
      </w:r>
      <w:r w:rsidRPr="005C630C">
        <w:rPr>
          <w:rStyle w:val="apple-converted-space"/>
          <w:rFonts w:asciiTheme="minorHAnsi" w:hAnsiTheme="minorHAnsi" w:cstheme="minorHAnsi"/>
          <w:color w:val="333333"/>
          <w:sz w:val="22"/>
          <w:szCs w:val="22"/>
          <w:shd w:val="clear" w:color="auto" w:fill="FFFFFF"/>
        </w:rPr>
        <w:t> </w:t>
      </w:r>
      <w:r w:rsidRPr="005C630C">
        <w:rPr>
          <w:rFonts w:asciiTheme="minorHAnsi" w:hAnsiTheme="minorHAnsi" w:cstheme="minorHAnsi"/>
          <w:color w:val="333333"/>
          <w:sz w:val="22"/>
          <w:szCs w:val="22"/>
          <w:shd w:val="clear" w:color="auto" w:fill="FFFFFF"/>
        </w:rPr>
        <w:t>queries in SQL Server 2012</w:t>
      </w:r>
    </w:p>
    <w:p w:rsidR="00A70DA0" w:rsidRPr="005C630C" w:rsidRDefault="00A70DA0" w:rsidP="00B35947">
      <w:pPr>
        <w:numPr>
          <w:ilvl w:val="0"/>
          <w:numId w:val="22"/>
        </w:numPr>
        <w:shd w:val="clear" w:color="auto" w:fill="FFFFFF"/>
        <w:spacing w:line="240" w:lineRule="exact"/>
        <w:ind w:left="0" w:firstLine="425"/>
        <w:jc w:val="both"/>
        <w:rPr>
          <w:rFonts w:asciiTheme="minorHAnsi" w:hAnsiTheme="minorHAnsi" w:cstheme="minorHAnsi"/>
          <w:sz w:val="22"/>
          <w:szCs w:val="22"/>
        </w:rPr>
      </w:pPr>
      <w:r w:rsidRPr="005C630C">
        <w:rPr>
          <w:rFonts w:asciiTheme="minorHAnsi" w:hAnsiTheme="minorHAnsi" w:cstheme="minorHAnsi"/>
          <w:sz w:val="22"/>
          <w:szCs w:val="22"/>
        </w:rPr>
        <w:t xml:space="preserve">Developed </w:t>
      </w:r>
      <w:r w:rsidR="00921BB7" w:rsidRPr="005C630C">
        <w:rPr>
          <w:rFonts w:asciiTheme="minorHAnsi" w:hAnsiTheme="minorHAnsi" w:cstheme="minorHAnsi"/>
          <w:sz w:val="22"/>
          <w:szCs w:val="22"/>
        </w:rPr>
        <w:t>UI Pages</w:t>
      </w:r>
      <w:r w:rsidRPr="005C630C">
        <w:rPr>
          <w:rFonts w:asciiTheme="minorHAnsi" w:hAnsiTheme="minorHAnsi" w:cstheme="minorHAnsi"/>
          <w:sz w:val="22"/>
          <w:szCs w:val="22"/>
        </w:rPr>
        <w:t xml:space="preserve"> using Angular4, HTML5,CSS3</w:t>
      </w:r>
      <w:r w:rsidR="00885B5C" w:rsidRPr="005C630C">
        <w:rPr>
          <w:rFonts w:asciiTheme="minorHAnsi" w:hAnsiTheme="minorHAnsi" w:cstheme="minorHAnsi"/>
          <w:sz w:val="22"/>
          <w:szCs w:val="22"/>
        </w:rPr>
        <w:t xml:space="preserve">,Javascript </w:t>
      </w:r>
      <w:r w:rsidRPr="005C630C">
        <w:rPr>
          <w:rFonts w:asciiTheme="minorHAnsi" w:hAnsiTheme="minorHAnsi" w:cstheme="minorHAnsi"/>
          <w:sz w:val="22"/>
          <w:szCs w:val="22"/>
        </w:rPr>
        <w:t xml:space="preserve"> and Type Script</w:t>
      </w:r>
    </w:p>
    <w:p w:rsidR="00B35947" w:rsidRPr="005C630C" w:rsidRDefault="00B35947" w:rsidP="00B35947">
      <w:pPr>
        <w:numPr>
          <w:ilvl w:val="0"/>
          <w:numId w:val="22"/>
        </w:numPr>
        <w:shd w:val="clear" w:color="auto" w:fill="FFFFFF"/>
        <w:spacing w:line="240" w:lineRule="exact"/>
        <w:ind w:left="0" w:firstLine="425"/>
        <w:jc w:val="both"/>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Implemented</w:t>
      </w:r>
      <w:r w:rsidRPr="005C630C">
        <w:rPr>
          <w:rFonts w:asciiTheme="minorHAnsi" w:hAnsiTheme="minorHAnsi" w:cstheme="minorHAnsi"/>
          <w:sz w:val="22"/>
          <w:szCs w:val="22"/>
        </w:rPr>
        <w:t xml:space="preserve"> server side business logic using C#, REST Web API services to implement business logic</w:t>
      </w:r>
    </w:p>
    <w:p w:rsidR="00A70DA0" w:rsidRPr="005C630C" w:rsidRDefault="00885B5C" w:rsidP="00B35947">
      <w:pPr>
        <w:numPr>
          <w:ilvl w:val="0"/>
          <w:numId w:val="22"/>
        </w:numPr>
        <w:shd w:val="clear" w:color="auto" w:fill="FFFFFF"/>
        <w:spacing w:line="240" w:lineRule="exact"/>
        <w:ind w:left="0" w:firstLine="425"/>
        <w:jc w:val="both"/>
        <w:rPr>
          <w:rFonts w:asciiTheme="minorHAnsi" w:hAnsiTheme="minorHAnsi" w:cstheme="minorHAnsi"/>
          <w:sz w:val="22"/>
          <w:szCs w:val="22"/>
        </w:rPr>
      </w:pPr>
      <w:r w:rsidRPr="005C630C">
        <w:rPr>
          <w:rFonts w:asciiTheme="minorHAnsi" w:hAnsiTheme="minorHAnsi" w:cstheme="minorHAnsi"/>
          <w:sz w:val="22"/>
          <w:szCs w:val="22"/>
        </w:rPr>
        <w:t>Implement Re</w:t>
      </w:r>
      <w:r w:rsidR="00A70DA0" w:rsidRPr="005C630C">
        <w:rPr>
          <w:rFonts w:asciiTheme="minorHAnsi" w:hAnsiTheme="minorHAnsi" w:cstheme="minorHAnsi"/>
          <w:sz w:val="22"/>
          <w:szCs w:val="22"/>
        </w:rPr>
        <w:t xml:space="preserve">pository </w:t>
      </w:r>
      <w:r w:rsidRPr="005C630C">
        <w:rPr>
          <w:rFonts w:asciiTheme="minorHAnsi" w:hAnsiTheme="minorHAnsi" w:cstheme="minorHAnsi"/>
          <w:sz w:val="22"/>
          <w:szCs w:val="22"/>
        </w:rPr>
        <w:t xml:space="preserve">layer </w:t>
      </w:r>
      <w:r w:rsidR="00A70DA0" w:rsidRPr="005C630C">
        <w:rPr>
          <w:rFonts w:asciiTheme="minorHAnsi" w:hAnsiTheme="minorHAnsi" w:cstheme="minorHAnsi"/>
          <w:sz w:val="22"/>
          <w:szCs w:val="22"/>
        </w:rPr>
        <w:t>to co</w:t>
      </w:r>
      <w:r w:rsidRPr="005C630C">
        <w:rPr>
          <w:rFonts w:asciiTheme="minorHAnsi" w:hAnsiTheme="minorHAnsi" w:cstheme="minorHAnsi"/>
          <w:sz w:val="22"/>
          <w:szCs w:val="22"/>
        </w:rPr>
        <w:t>mmunicate between Business and D</w:t>
      </w:r>
      <w:r w:rsidR="00A70DA0" w:rsidRPr="005C630C">
        <w:rPr>
          <w:rFonts w:asciiTheme="minorHAnsi" w:hAnsiTheme="minorHAnsi" w:cstheme="minorHAnsi"/>
          <w:sz w:val="22"/>
          <w:szCs w:val="22"/>
        </w:rPr>
        <w:t>ata layers</w:t>
      </w:r>
    </w:p>
    <w:p w:rsidR="00B35947" w:rsidRPr="005C630C" w:rsidRDefault="00B35947" w:rsidP="00B35947">
      <w:pPr>
        <w:numPr>
          <w:ilvl w:val="0"/>
          <w:numId w:val="22"/>
        </w:numPr>
        <w:shd w:val="clear" w:color="auto" w:fill="FFFFFF"/>
        <w:spacing w:line="240" w:lineRule="exact"/>
        <w:ind w:left="0" w:firstLine="425"/>
        <w:rPr>
          <w:rFonts w:asciiTheme="minorHAnsi" w:hAnsiTheme="minorHAnsi" w:cstheme="minorHAnsi"/>
          <w:sz w:val="22"/>
          <w:szCs w:val="22"/>
        </w:rPr>
      </w:pPr>
      <w:r w:rsidRPr="005C630C">
        <w:rPr>
          <w:rFonts w:asciiTheme="minorHAnsi" w:hAnsiTheme="minorHAnsi" w:cstheme="minorHAnsi"/>
          <w:sz w:val="22"/>
          <w:szCs w:val="22"/>
        </w:rPr>
        <w:t xml:space="preserve">Provided database connectivity using database first ORM -Entity Framework </w:t>
      </w:r>
      <w:r w:rsidR="00885B5C" w:rsidRPr="005C630C">
        <w:rPr>
          <w:rFonts w:asciiTheme="minorHAnsi" w:hAnsiTheme="minorHAnsi" w:cstheme="minorHAnsi"/>
          <w:sz w:val="22"/>
          <w:szCs w:val="22"/>
        </w:rPr>
        <w:t xml:space="preserve">/LINQ Queries for </w:t>
      </w:r>
      <w:r w:rsidRPr="005C630C">
        <w:rPr>
          <w:rFonts w:asciiTheme="minorHAnsi" w:hAnsiTheme="minorHAnsi" w:cstheme="minorHAnsi"/>
          <w:sz w:val="22"/>
          <w:szCs w:val="22"/>
        </w:rPr>
        <w:t xml:space="preserve"> MS SQL Server 2012</w:t>
      </w:r>
    </w:p>
    <w:p w:rsidR="00B35947" w:rsidRPr="005C630C" w:rsidRDefault="00B35947" w:rsidP="00B35947">
      <w:pPr>
        <w:numPr>
          <w:ilvl w:val="0"/>
          <w:numId w:val="22"/>
        </w:numPr>
        <w:shd w:val="clear" w:color="auto" w:fill="FFFFFF"/>
        <w:spacing w:line="240" w:lineRule="exact"/>
        <w:ind w:left="0" w:firstLine="425"/>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 xml:space="preserve">Implemented Telerik controls for developing rich web controls like Tree, Panel &amp; Grid control to generate and display the user </w:t>
      </w:r>
      <w:r w:rsidRPr="005C630C">
        <w:rPr>
          <w:rFonts w:asciiTheme="minorHAnsi" w:hAnsiTheme="minorHAnsi" w:cstheme="minorHAnsi"/>
          <w:color w:val="333333"/>
          <w:sz w:val="22"/>
          <w:szCs w:val="22"/>
          <w:shd w:val="clear" w:color="auto" w:fill="FFFFFF"/>
        </w:rPr>
        <w:tab/>
        <w:t>required information</w:t>
      </w:r>
    </w:p>
    <w:p w:rsidR="00B35947" w:rsidRPr="005C630C" w:rsidRDefault="00B35947" w:rsidP="00B35947">
      <w:pPr>
        <w:numPr>
          <w:ilvl w:val="0"/>
          <w:numId w:val="22"/>
        </w:numPr>
        <w:shd w:val="clear" w:color="auto" w:fill="FFFFFF"/>
        <w:spacing w:line="240" w:lineRule="exact"/>
        <w:ind w:left="0" w:firstLine="426"/>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Used SSRS Report generating tool to create custom reports as per User requirements</w:t>
      </w:r>
    </w:p>
    <w:p w:rsidR="00B35947" w:rsidRPr="005C630C" w:rsidRDefault="00B35947" w:rsidP="00B35947">
      <w:pPr>
        <w:numPr>
          <w:ilvl w:val="0"/>
          <w:numId w:val="22"/>
        </w:numPr>
        <w:shd w:val="clear" w:color="auto" w:fill="FFFFFF"/>
        <w:spacing w:line="240" w:lineRule="exact"/>
        <w:ind w:left="0" w:firstLine="425"/>
        <w:rPr>
          <w:rFonts w:asciiTheme="minorHAnsi" w:hAnsiTheme="minorHAnsi" w:cstheme="minorHAnsi"/>
          <w:sz w:val="22"/>
          <w:szCs w:val="22"/>
        </w:rPr>
      </w:pPr>
      <w:r w:rsidRPr="005C630C">
        <w:rPr>
          <w:rFonts w:asciiTheme="minorHAnsi" w:hAnsiTheme="minorHAnsi" w:cstheme="minorHAnsi"/>
          <w:color w:val="454545"/>
          <w:sz w:val="22"/>
          <w:szCs w:val="22"/>
        </w:rPr>
        <w:t>troubleshoot using</w:t>
      </w:r>
      <w:r w:rsidRPr="005C630C">
        <w:rPr>
          <w:rFonts w:asciiTheme="minorHAnsi" w:hAnsiTheme="minorHAnsi" w:cstheme="minorHAnsi"/>
          <w:color w:val="252525"/>
          <w:sz w:val="22"/>
          <w:szCs w:val="22"/>
          <w:shd w:val="clear" w:color="auto" w:fill="FFFFFF"/>
        </w:rPr>
        <w:t xml:space="preserve"> Fiddler HTTP proxy,</w:t>
      </w:r>
      <w:r w:rsidRPr="005C630C">
        <w:rPr>
          <w:rFonts w:asciiTheme="minorHAnsi" w:hAnsiTheme="minorHAnsi" w:cstheme="minorHAnsi"/>
          <w:color w:val="333333"/>
          <w:sz w:val="22"/>
          <w:szCs w:val="22"/>
          <w:shd w:val="clear" w:color="auto" w:fill="FFFFFF"/>
        </w:rPr>
        <w:t xml:space="preserve"> production support and MS Unit Test Driven Development (</w:t>
      </w:r>
      <w:r w:rsidRPr="005C630C">
        <w:rPr>
          <w:rStyle w:val="Strong"/>
          <w:rFonts w:asciiTheme="minorHAnsi" w:hAnsiTheme="minorHAnsi" w:cstheme="minorHAnsi"/>
          <w:b w:val="0"/>
          <w:color w:val="333333"/>
          <w:sz w:val="22"/>
          <w:szCs w:val="22"/>
          <w:bdr w:val="none" w:sz="0" w:space="0" w:color="auto" w:frame="1"/>
          <w:shd w:val="clear" w:color="auto" w:fill="FFFFFF"/>
        </w:rPr>
        <w:t>TDD</w:t>
      </w:r>
      <w:r w:rsidRPr="005C630C">
        <w:rPr>
          <w:rFonts w:asciiTheme="minorHAnsi" w:hAnsiTheme="minorHAnsi" w:cstheme="minorHAnsi"/>
          <w:color w:val="333333"/>
          <w:sz w:val="22"/>
          <w:szCs w:val="22"/>
          <w:shd w:val="clear" w:color="auto" w:fill="FFFFFF"/>
        </w:rPr>
        <w:t>)</w:t>
      </w:r>
      <w:r w:rsidRPr="005C630C">
        <w:rPr>
          <w:rFonts w:asciiTheme="minorHAnsi" w:hAnsiTheme="minorHAnsi" w:cstheme="minorHAnsi"/>
          <w:b/>
          <w:color w:val="333333"/>
          <w:sz w:val="22"/>
          <w:szCs w:val="22"/>
          <w:shd w:val="clear" w:color="auto" w:fill="FFFFFF"/>
        </w:rPr>
        <w:t xml:space="preserve"> </w:t>
      </w:r>
    </w:p>
    <w:p w:rsidR="007A519B" w:rsidRPr="005C630C" w:rsidRDefault="007A519B" w:rsidP="00F0062C">
      <w:pPr>
        <w:pStyle w:val="BulletList1"/>
        <w:rPr>
          <w:rFonts w:asciiTheme="minorHAnsi" w:hAnsiTheme="minorHAnsi" w:cstheme="minorHAnsi"/>
          <w:sz w:val="22"/>
          <w:szCs w:val="22"/>
        </w:rPr>
      </w:pPr>
      <w:r w:rsidRPr="005C630C">
        <w:rPr>
          <w:rFonts w:asciiTheme="minorHAnsi" w:hAnsiTheme="minorHAnsi" w:cstheme="minorHAnsi"/>
          <w:sz w:val="22"/>
          <w:szCs w:val="22"/>
        </w:rPr>
        <w:t xml:space="preserve">Maintaining records in Excel Spread Sheet and exporting data into SQL Server Database using </w:t>
      </w:r>
      <w:r w:rsidRPr="005C630C">
        <w:rPr>
          <w:rFonts w:asciiTheme="minorHAnsi" w:hAnsiTheme="minorHAnsi" w:cstheme="minorHAnsi"/>
          <w:b/>
          <w:sz w:val="22"/>
          <w:szCs w:val="22"/>
        </w:rPr>
        <w:t>SQL Server Integration Services</w:t>
      </w:r>
      <w:r w:rsidRPr="005C630C">
        <w:rPr>
          <w:rFonts w:asciiTheme="minorHAnsi" w:hAnsiTheme="minorHAnsi" w:cstheme="minorHAnsi"/>
          <w:sz w:val="22"/>
          <w:szCs w:val="22"/>
        </w:rPr>
        <w:t>.</w:t>
      </w:r>
    </w:p>
    <w:p w:rsidR="00B35947" w:rsidRPr="005C630C" w:rsidRDefault="00B35947" w:rsidP="00B35947">
      <w:pPr>
        <w:numPr>
          <w:ilvl w:val="0"/>
          <w:numId w:val="22"/>
        </w:numPr>
        <w:shd w:val="clear" w:color="auto" w:fill="FFFFFF"/>
        <w:spacing w:line="240" w:lineRule="exact"/>
        <w:ind w:left="0" w:firstLine="425"/>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Worked with other specialized staff (operations, database management, and client support staff) on deployment questions</w:t>
      </w:r>
    </w:p>
    <w:p w:rsidR="00AD7098" w:rsidRPr="005C630C" w:rsidRDefault="00AD7098" w:rsidP="00AD7098">
      <w:pPr>
        <w:pStyle w:val="HTMLPreformatted"/>
        <w:numPr>
          <w:ilvl w:val="0"/>
          <w:numId w:val="22"/>
        </w:numPr>
        <w:shd w:val="clear" w:color="auto" w:fill="FFFFFF"/>
        <w:tabs>
          <w:tab w:val="clear" w:pos="916"/>
          <w:tab w:val="left" w:pos="360"/>
        </w:tabs>
        <w:spacing w:line="240" w:lineRule="exact"/>
        <w:ind w:left="709" w:hanging="283"/>
        <w:contextualSpacing/>
        <w:rPr>
          <w:rFonts w:asciiTheme="minorHAnsi" w:hAnsiTheme="minorHAnsi" w:cstheme="minorHAnsi"/>
          <w:sz w:val="22"/>
          <w:szCs w:val="22"/>
        </w:rPr>
      </w:pPr>
      <w:r w:rsidRPr="005C630C">
        <w:rPr>
          <w:rFonts w:asciiTheme="minorHAnsi" w:hAnsiTheme="minorHAnsi" w:cstheme="minorHAnsi"/>
          <w:sz w:val="22"/>
          <w:szCs w:val="22"/>
        </w:rPr>
        <w:t>Worked with version controller Team Foundation Server (TFS) for maintaining history of source-code and project documents.</w:t>
      </w:r>
    </w:p>
    <w:p w:rsidR="007E7C03" w:rsidRPr="005C630C" w:rsidRDefault="007E7C03" w:rsidP="00D434A7">
      <w:pPr>
        <w:ind w:left="317" w:hanging="283"/>
        <w:rPr>
          <w:rFonts w:asciiTheme="minorHAnsi" w:hAnsiTheme="minorHAnsi" w:cstheme="minorHAnsi"/>
          <w:color w:val="000000"/>
          <w:sz w:val="22"/>
          <w:szCs w:val="22"/>
        </w:rPr>
      </w:pPr>
    </w:p>
    <w:p w:rsidR="00D434A7" w:rsidRPr="005C630C" w:rsidRDefault="00D434A7" w:rsidP="00D434A7">
      <w:pPr>
        <w:rPr>
          <w:rFonts w:asciiTheme="minorHAnsi" w:hAnsiTheme="minorHAnsi" w:cstheme="minorHAnsi"/>
          <w:color w:val="000000"/>
          <w:sz w:val="22"/>
          <w:szCs w:val="22"/>
        </w:rPr>
      </w:pPr>
    </w:p>
    <w:p w:rsidR="00D434A7" w:rsidRPr="005C630C" w:rsidRDefault="00D434A7" w:rsidP="003D3462">
      <w:pPr>
        <w:widowControl w:val="0"/>
        <w:suppressAutoHyphens/>
        <w:jc w:val="both"/>
        <w:rPr>
          <w:rFonts w:asciiTheme="minorHAnsi" w:hAnsiTheme="minorHAnsi" w:cstheme="minorHAnsi"/>
          <w:b/>
          <w:color w:val="000000"/>
          <w:sz w:val="22"/>
          <w:szCs w:val="22"/>
        </w:rPr>
      </w:pPr>
      <w:r w:rsidRPr="005C630C">
        <w:rPr>
          <w:rFonts w:asciiTheme="minorHAnsi" w:hAnsiTheme="minorHAnsi" w:cstheme="minorHAnsi"/>
          <w:b/>
          <w:bCs/>
          <w:color w:val="000000"/>
          <w:sz w:val="22"/>
          <w:szCs w:val="22"/>
        </w:rPr>
        <w:t>Technology:</w:t>
      </w:r>
      <w:r w:rsidRPr="005C630C">
        <w:rPr>
          <w:rFonts w:asciiTheme="minorHAnsi" w:hAnsiTheme="minorHAnsi" w:cstheme="minorHAnsi"/>
          <w:color w:val="000000"/>
          <w:sz w:val="22"/>
          <w:szCs w:val="22"/>
        </w:rPr>
        <w:t xml:space="preserve"> Microsoft .NET Framework 4.5, C#, MVC6, ASP.NET, Entity Framework, jQuery</w:t>
      </w:r>
      <w:r w:rsidR="00F0062C" w:rsidRPr="005C630C">
        <w:rPr>
          <w:rFonts w:asciiTheme="minorHAnsi" w:hAnsiTheme="minorHAnsi" w:cstheme="minorHAnsi"/>
          <w:color w:val="000000"/>
          <w:sz w:val="22"/>
          <w:szCs w:val="22"/>
        </w:rPr>
        <w:t xml:space="preserve"> </w:t>
      </w:r>
      <w:r w:rsidRPr="005C630C">
        <w:rPr>
          <w:rFonts w:asciiTheme="minorHAnsi" w:hAnsiTheme="minorHAnsi" w:cstheme="minorHAnsi"/>
          <w:color w:val="000000"/>
          <w:sz w:val="22"/>
          <w:szCs w:val="22"/>
        </w:rPr>
        <w:t>/Angular</w:t>
      </w:r>
      <w:r w:rsidR="00B30A9A" w:rsidRPr="005C630C">
        <w:rPr>
          <w:rFonts w:asciiTheme="minorHAnsi" w:hAnsiTheme="minorHAnsi" w:cstheme="minorHAnsi"/>
          <w:color w:val="000000"/>
          <w:sz w:val="22"/>
          <w:szCs w:val="22"/>
        </w:rPr>
        <w:t>4</w:t>
      </w:r>
      <w:r w:rsidRPr="005C630C">
        <w:rPr>
          <w:rFonts w:asciiTheme="minorHAnsi" w:hAnsiTheme="minorHAnsi" w:cstheme="minorHAnsi"/>
          <w:color w:val="000000"/>
          <w:sz w:val="22"/>
          <w:szCs w:val="22"/>
        </w:rPr>
        <w:t>, REST/Web API, Fiddler, SSRS, SSIS , TFS, MS SQL 2012</w:t>
      </w:r>
    </w:p>
    <w:p w:rsidR="00D434A7" w:rsidRPr="005C630C" w:rsidRDefault="00D434A7" w:rsidP="003D3462">
      <w:pPr>
        <w:widowControl w:val="0"/>
        <w:suppressAutoHyphens/>
        <w:jc w:val="both"/>
        <w:rPr>
          <w:rFonts w:asciiTheme="minorHAnsi" w:hAnsiTheme="minorHAnsi" w:cstheme="minorHAnsi"/>
          <w:b/>
          <w:color w:val="000000"/>
          <w:sz w:val="22"/>
          <w:szCs w:val="22"/>
        </w:rPr>
      </w:pPr>
    </w:p>
    <w:p w:rsidR="00D434A7" w:rsidRPr="005C630C" w:rsidRDefault="00D434A7" w:rsidP="003D3462">
      <w:pPr>
        <w:widowControl w:val="0"/>
        <w:suppressAutoHyphens/>
        <w:jc w:val="both"/>
        <w:rPr>
          <w:rFonts w:asciiTheme="minorHAnsi" w:hAnsiTheme="minorHAnsi" w:cstheme="minorHAnsi"/>
          <w:b/>
          <w:color w:val="000000"/>
          <w:sz w:val="22"/>
          <w:szCs w:val="22"/>
        </w:rPr>
      </w:pPr>
      <w:r w:rsidRPr="005C630C">
        <w:rPr>
          <w:rFonts w:asciiTheme="minorHAnsi" w:hAnsiTheme="minorHAnsi" w:cstheme="minorHAnsi"/>
          <w:b/>
          <w:sz w:val="22"/>
          <w:szCs w:val="22"/>
        </w:rPr>
        <w:t>C# Software Developer</w:t>
      </w:r>
    </w:p>
    <w:p w:rsidR="00D434A7" w:rsidRPr="005C630C" w:rsidRDefault="00D434A7" w:rsidP="00D434A7">
      <w:pPr>
        <w:widowControl w:val="0"/>
        <w:suppressAutoHyphens/>
        <w:rPr>
          <w:rFonts w:asciiTheme="minorHAnsi" w:hAnsiTheme="minorHAnsi" w:cstheme="minorHAnsi"/>
          <w:b/>
          <w:sz w:val="22"/>
          <w:szCs w:val="22"/>
        </w:rPr>
      </w:pPr>
      <w:r w:rsidRPr="005C630C">
        <w:rPr>
          <w:rFonts w:asciiTheme="minorHAnsi" w:hAnsiTheme="minorHAnsi" w:cstheme="minorHAnsi"/>
          <w:b/>
          <w:sz w:val="22"/>
          <w:szCs w:val="22"/>
        </w:rPr>
        <w:t xml:space="preserve">Fujitsu </w:t>
      </w:r>
      <w:proofErr w:type="spellStart"/>
      <w:r w:rsidRPr="005C630C">
        <w:rPr>
          <w:rFonts w:asciiTheme="minorHAnsi" w:hAnsiTheme="minorHAnsi" w:cstheme="minorHAnsi"/>
          <w:b/>
          <w:sz w:val="22"/>
          <w:szCs w:val="22"/>
        </w:rPr>
        <w:t>Canada</w:t>
      </w:r>
      <w:proofErr w:type="gramStart"/>
      <w:r w:rsidRPr="005C630C">
        <w:rPr>
          <w:rFonts w:asciiTheme="minorHAnsi" w:hAnsiTheme="minorHAnsi" w:cstheme="minorHAnsi"/>
          <w:b/>
          <w:sz w:val="22"/>
          <w:szCs w:val="22"/>
        </w:rPr>
        <w:t>,Edmonton</w:t>
      </w:r>
      <w:proofErr w:type="spellEnd"/>
      <w:proofErr w:type="gramEnd"/>
      <w:r w:rsidRPr="005C630C">
        <w:rPr>
          <w:rFonts w:asciiTheme="minorHAnsi" w:hAnsiTheme="minorHAnsi" w:cstheme="minorHAnsi"/>
          <w:b/>
          <w:sz w:val="22"/>
          <w:szCs w:val="22"/>
        </w:rPr>
        <w:t xml:space="preserve"> AB, </w:t>
      </w:r>
      <w:r w:rsidR="00DA4B46" w:rsidRPr="005C630C">
        <w:rPr>
          <w:rFonts w:asciiTheme="minorHAnsi" w:hAnsiTheme="minorHAnsi" w:cstheme="minorHAnsi"/>
          <w:b/>
          <w:sz w:val="22"/>
          <w:szCs w:val="22"/>
        </w:rPr>
        <w:t xml:space="preserve">                                                                                                                         </w:t>
      </w:r>
      <w:r w:rsidRPr="005C630C">
        <w:rPr>
          <w:rFonts w:asciiTheme="minorHAnsi" w:hAnsiTheme="minorHAnsi" w:cstheme="minorHAnsi"/>
          <w:b/>
          <w:sz w:val="22"/>
          <w:szCs w:val="22"/>
        </w:rPr>
        <w:t>(October 2016 to March 2017)</w:t>
      </w:r>
    </w:p>
    <w:p w:rsidR="00D434A7" w:rsidRPr="005C630C" w:rsidRDefault="00D434A7" w:rsidP="00D434A7">
      <w:pPr>
        <w:widowControl w:val="0"/>
        <w:suppressAutoHyphens/>
        <w:jc w:val="both"/>
        <w:rPr>
          <w:rFonts w:asciiTheme="minorHAnsi" w:hAnsiTheme="minorHAnsi" w:cstheme="minorHAnsi"/>
          <w:b/>
          <w:sz w:val="22"/>
          <w:szCs w:val="22"/>
        </w:rPr>
      </w:pPr>
    </w:p>
    <w:p w:rsidR="00D434A7" w:rsidRPr="005C630C" w:rsidRDefault="00D434A7" w:rsidP="00D434A7">
      <w:pPr>
        <w:rPr>
          <w:rFonts w:asciiTheme="minorHAnsi" w:hAnsiTheme="minorHAnsi" w:cstheme="minorHAnsi"/>
          <w:b/>
          <w:bCs/>
          <w:color w:val="000000"/>
          <w:sz w:val="22"/>
          <w:szCs w:val="22"/>
        </w:rPr>
      </w:pPr>
      <w:r w:rsidRPr="005C630C">
        <w:rPr>
          <w:rFonts w:asciiTheme="minorHAnsi" w:hAnsiTheme="minorHAnsi" w:cstheme="minorHAnsi"/>
          <w:b/>
          <w:bCs/>
          <w:color w:val="000000"/>
          <w:sz w:val="22"/>
          <w:szCs w:val="22"/>
        </w:rPr>
        <w:t>Project 2: Report Developments for the following systems at Service Alberta</w:t>
      </w:r>
    </w:p>
    <w:p w:rsidR="00D434A7" w:rsidRPr="005C630C" w:rsidRDefault="00D434A7" w:rsidP="00D434A7">
      <w:pPr>
        <w:pStyle w:val="ListParagraph"/>
        <w:numPr>
          <w:ilvl w:val="0"/>
          <w:numId w:val="30"/>
        </w:numPr>
        <w:spacing w:after="0"/>
        <w:rPr>
          <w:rFonts w:asciiTheme="minorHAnsi" w:hAnsiTheme="minorHAnsi" w:cstheme="minorHAnsi"/>
          <w:color w:val="000000"/>
        </w:rPr>
      </w:pPr>
      <w:r w:rsidRPr="005C630C">
        <w:rPr>
          <w:rFonts w:asciiTheme="minorHAnsi" w:hAnsiTheme="minorHAnsi" w:cstheme="minorHAnsi"/>
          <w:color w:val="000000"/>
        </w:rPr>
        <w:t>FACTS Reporting System</w:t>
      </w:r>
    </w:p>
    <w:p w:rsidR="00D434A7" w:rsidRPr="005C630C" w:rsidRDefault="00D434A7" w:rsidP="00D434A7">
      <w:pPr>
        <w:pStyle w:val="ListParagraph"/>
        <w:numPr>
          <w:ilvl w:val="0"/>
          <w:numId w:val="30"/>
        </w:numPr>
        <w:spacing w:after="0"/>
        <w:rPr>
          <w:rFonts w:asciiTheme="minorHAnsi" w:hAnsiTheme="minorHAnsi" w:cstheme="minorHAnsi"/>
          <w:color w:val="000000"/>
        </w:rPr>
      </w:pPr>
      <w:r w:rsidRPr="005C630C">
        <w:rPr>
          <w:rFonts w:asciiTheme="minorHAnsi" w:hAnsiTheme="minorHAnsi" w:cstheme="minorHAnsi"/>
          <w:color w:val="000000"/>
        </w:rPr>
        <w:t>IRIS : Inactive Records Information System</w:t>
      </w:r>
    </w:p>
    <w:p w:rsidR="00D434A7" w:rsidRPr="005C630C" w:rsidRDefault="00D434A7" w:rsidP="00D434A7">
      <w:pPr>
        <w:pStyle w:val="ListParagraph"/>
        <w:numPr>
          <w:ilvl w:val="0"/>
          <w:numId w:val="30"/>
        </w:numPr>
        <w:spacing w:after="0"/>
        <w:rPr>
          <w:rFonts w:asciiTheme="minorHAnsi" w:hAnsiTheme="minorHAnsi" w:cstheme="minorHAnsi"/>
          <w:color w:val="000000"/>
        </w:rPr>
      </w:pPr>
      <w:proofErr w:type="spellStart"/>
      <w:r w:rsidRPr="005C630C">
        <w:rPr>
          <w:rFonts w:asciiTheme="minorHAnsi" w:hAnsiTheme="minorHAnsi" w:cstheme="minorHAnsi"/>
          <w:color w:val="000000"/>
        </w:rPr>
        <w:t>SAbRIO</w:t>
      </w:r>
      <w:proofErr w:type="spellEnd"/>
      <w:r w:rsidRPr="005C630C">
        <w:rPr>
          <w:rFonts w:asciiTheme="minorHAnsi" w:hAnsiTheme="minorHAnsi" w:cstheme="minorHAnsi"/>
          <w:color w:val="000000"/>
        </w:rPr>
        <w:t xml:space="preserve">  : Service Alberta Registries Invoices Online</w:t>
      </w:r>
    </w:p>
    <w:p w:rsidR="00D434A7" w:rsidRPr="005C630C" w:rsidRDefault="00D434A7" w:rsidP="00D434A7">
      <w:pPr>
        <w:pStyle w:val="ListParagraph"/>
        <w:numPr>
          <w:ilvl w:val="0"/>
          <w:numId w:val="30"/>
        </w:numPr>
        <w:spacing w:after="0"/>
        <w:rPr>
          <w:rFonts w:asciiTheme="minorHAnsi" w:hAnsiTheme="minorHAnsi" w:cstheme="minorHAnsi"/>
          <w:color w:val="000000"/>
        </w:rPr>
      </w:pPr>
      <w:r w:rsidRPr="005C630C">
        <w:rPr>
          <w:rFonts w:asciiTheme="minorHAnsi" w:hAnsiTheme="minorHAnsi" w:cstheme="minorHAnsi"/>
          <w:color w:val="000000"/>
        </w:rPr>
        <w:t>OSSI/SSAS ( Includes 3 systems)</w:t>
      </w:r>
    </w:p>
    <w:p w:rsidR="00D434A7" w:rsidRPr="005C630C" w:rsidRDefault="00D434A7" w:rsidP="00D434A7">
      <w:pPr>
        <w:pStyle w:val="ListParagraph"/>
        <w:numPr>
          <w:ilvl w:val="0"/>
          <w:numId w:val="30"/>
        </w:numPr>
        <w:spacing w:after="0"/>
        <w:rPr>
          <w:rFonts w:asciiTheme="minorHAnsi" w:hAnsiTheme="minorHAnsi" w:cstheme="minorHAnsi"/>
          <w:color w:val="000000"/>
        </w:rPr>
      </w:pPr>
      <w:r w:rsidRPr="005C630C">
        <w:rPr>
          <w:rFonts w:asciiTheme="minorHAnsi" w:hAnsiTheme="minorHAnsi" w:cstheme="minorHAnsi"/>
          <w:color w:val="000000"/>
        </w:rPr>
        <w:lastRenderedPageBreak/>
        <w:t>SSM  : Surplus Materials</w:t>
      </w:r>
    </w:p>
    <w:p w:rsidR="00D434A7" w:rsidRPr="005C630C" w:rsidRDefault="00D434A7" w:rsidP="00D434A7">
      <w:pPr>
        <w:pStyle w:val="ListParagraph"/>
        <w:numPr>
          <w:ilvl w:val="0"/>
          <w:numId w:val="30"/>
        </w:numPr>
        <w:spacing w:after="0"/>
        <w:rPr>
          <w:rFonts w:asciiTheme="minorHAnsi" w:hAnsiTheme="minorHAnsi" w:cstheme="minorHAnsi"/>
          <w:color w:val="000000"/>
        </w:rPr>
      </w:pPr>
      <w:r w:rsidRPr="005C630C">
        <w:rPr>
          <w:rFonts w:asciiTheme="minorHAnsi" w:hAnsiTheme="minorHAnsi" w:cstheme="minorHAnsi"/>
          <w:color w:val="000000"/>
        </w:rPr>
        <w:t>OSSI : Online Surplus Sales Information System</w:t>
      </w:r>
    </w:p>
    <w:p w:rsidR="00D434A7" w:rsidRPr="005C630C" w:rsidRDefault="00D434A7" w:rsidP="00D434A7">
      <w:pPr>
        <w:pStyle w:val="ListParagraph"/>
        <w:numPr>
          <w:ilvl w:val="0"/>
          <w:numId w:val="30"/>
        </w:numPr>
        <w:spacing w:after="0"/>
        <w:rPr>
          <w:rFonts w:asciiTheme="minorHAnsi" w:hAnsiTheme="minorHAnsi" w:cstheme="minorHAnsi"/>
          <w:color w:val="000000"/>
        </w:rPr>
      </w:pPr>
      <w:r w:rsidRPr="005C630C">
        <w:rPr>
          <w:rFonts w:asciiTheme="minorHAnsi" w:hAnsiTheme="minorHAnsi" w:cstheme="minorHAnsi"/>
          <w:color w:val="000000"/>
        </w:rPr>
        <w:t>ASVP : Abandoned Seized Vehicles Program</w:t>
      </w:r>
    </w:p>
    <w:p w:rsidR="00D434A7" w:rsidRPr="005C630C" w:rsidRDefault="00D434A7" w:rsidP="00D434A7">
      <w:pPr>
        <w:pStyle w:val="ListParagraph"/>
        <w:numPr>
          <w:ilvl w:val="0"/>
          <w:numId w:val="30"/>
        </w:numPr>
        <w:spacing w:after="0"/>
        <w:rPr>
          <w:rFonts w:asciiTheme="minorHAnsi" w:hAnsiTheme="minorHAnsi" w:cstheme="minorHAnsi"/>
          <w:color w:val="000000"/>
        </w:rPr>
      </w:pPr>
      <w:r w:rsidRPr="005C630C">
        <w:rPr>
          <w:rFonts w:asciiTheme="minorHAnsi" w:hAnsiTheme="minorHAnsi" w:cstheme="minorHAnsi"/>
          <w:color w:val="000000"/>
        </w:rPr>
        <w:t>CORS : Corporate Registry System</w:t>
      </w:r>
    </w:p>
    <w:p w:rsidR="00D434A7" w:rsidRPr="005C630C" w:rsidRDefault="00D434A7" w:rsidP="00D434A7">
      <w:pPr>
        <w:pStyle w:val="ListParagraph"/>
        <w:numPr>
          <w:ilvl w:val="0"/>
          <w:numId w:val="30"/>
        </w:numPr>
        <w:spacing w:after="0"/>
        <w:rPr>
          <w:rFonts w:asciiTheme="minorHAnsi" w:hAnsiTheme="minorHAnsi" w:cstheme="minorHAnsi"/>
          <w:color w:val="000000"/>
        </w:rPr>
      </w:pPr>
      <w:r w:rsidRPr="005C630C">
        <w:rPr>
          <w:rFonts w:asciiTheme="minorHAnsi" w:hAnsiTheme="minorHAnsi" w:cstheme="minorHAnsi"/>
          <w:color w:val="000000"/>
        </w:rPr>
        <w:t>VISTAS : Vital Statistics System</w:t>
      </w:r>
    </w:p>
    <w:p w:rsidR="00D434A7" w:rsidRPr="005C630C" w:rsidRDefault="00D434A7" w:rsidP="00D434A7">
      <w:pPr>
        <w:rPr>
          <w:rFonts w:asciiTheme="minorHAnsi" w:hAnsiTheme="minorHAnsi" w:cstheme="minorHAnsi"/>
          <w:b/>
          <w:bCs/>
          <w:color w:val="000000"/>
          <w:sz w:val="22"/>
          <w:szCs w:val="22"/>
        </w:rPr>
      </w:pPr>
      <w:r w:rsidRPr="005C630C">
        <w:rPr>
          <w:rFonts w:asciiTheme="minorHAnsi" w:hAnsiTheme="minorHAnsi" w:cstheme="minorHAnsi"/>
          <w:b/>
          <w:bCs/>
          <w:color w:val="000000"/>
          <w:sz w:val="22"/>
          <w:szCs w:val="22"/>
        </w:rPr>
        <w:t>Responsibilities:</w:t>
      </w:r>
    </w:p>
    <w:p w:rsidR="00921BB7" w:rsidRPr="005C630C" w:rsidRDefault="00921BB7" w:rsidP="00D434A7">
      <w:pPr>
        <w:rPr>
          <w:rFonts w:asciiTheme="minorHAnsi" w:hAnsiTheme="minorHAnsi" w:cstheme="minorHAnsi"/>
          <w:b/>
          <w:bCs/>
          <w:color w:val="000000"/>
          <w:sz w:val="22"/>
          <w:szCs w:val="22"/>
        </w:rPr>
      </w:pPr>
    </w:p>
    <w:p w:rsidR="00921BB7" w:rsidRPr="005C630C" w:rsidRDefault="00EE74F8" w:rsidP="00D434A7">
      <w:pPr>
        <w:pStyle w:val="ListParagraph"/>
        <w:numPr>
          <w:ilvl w:val="0"/>
          <w:numId w:val="32"/>
        </w:numPr>
        <w:spacing w:after="0"/>
        <w:ind w:left="317" w:hanging="283"/>
        <w:rPr>
          <w:rFonts w:asciiTheme="minorHAnsi" w:hAnsiTheme="minorHAnsi" w:cstheme="minorHAnsi"/>
          <w:color w:val="000000"/>
        </w:rPr>
      </w:pPr>
      <w:r w:rsidRPr="005C630C">
        <w:rPr>
          <w:rFonts w:asciiTheme="minorHAnsi" w:hAnsiTheme="minorHAnsi" w:cstheme="minorHAnsi"/>
          <w:shd w:val="clear" w:color="auto" w:fill="FFFFFF"/>
        </w:rPr>
        <w:t>Created the entire code in</w:t>
      </w:r>
      <w:r w:rsidR="000858E4" w:rsidRPr="005C630C">
        <w:rPr>
          <w:rFonts w:asciiTheme="minorHAnsi" w:hAnsiTheme="minorHAnsi" w:cstheme="minorHAnsi"/>
          <w:color w:val="000000"/>
        </w:rPr>
        <w:t xml:space="preserve"> all the layers fo</w:t>
      </w:r>
      <w:r w:rsidRPr="005C630C">
        <w:rPr>
          <w:rFonts w:asciiTheme="minorHAnsi" w:hAnsiTheme="minorHAnsi" w:cstheme="minorHAnsi"/>
          <w:color w:val="000000"/>
        </w:rPr>
        <w:t>r</w:t>
      </w:r>
      <w:r w:rsidR="000858E4" w:rsidRPr="005C630C">
        <w:rPr>
          <w:rFonts w:asciiTheme="minorHAnsi" w:hAnsiTheme="minorHAnsi" w:cstheme="minorHAnsi"/>
          <w:color w:val="000000"/>
        </w:rPr>
        <w:t xml:space="preserve"> the system to generate and implement the reports data using C#/MVC</w:t>
      </w:r>
      <w:r w:rsidR="00CC79AC" w:rsidRPr="005C630C">
        <w:rPr>
          <w:rFonts w:asciiTheme="minorHAnsi" w:hAnsiTheme="minorHAnsi" w:cstheme="minorHAnsi"/>
          <w:color w:val="000000"/>
        </w:rPr>
        <w:t xml:space="preserve"> </w:t>
      </w:r>
    </w:p>
    <w:p w:rsidR="00D434A7" w:rsidRPr="005C630C" w:rsidRDefault="00D434A7" w:rsidP="00D434A7">
      <w:pPr>
        <w:pStyle w:val="ListParagraph"/>
        <w:numPr>
          <w:ilvl w:val="0"/>
          <w:numId w:val="32"/>
        </w:numPr>
        <w:spacing w:after="0"/>
        <w:ind w:left="317" w:hanging="283"/>
        <w:rPr>
          <w:rFonts w:asciiTheme="minorHAnsi" w:hAnsiTheme="minorHAnsi" w:cstheme="minorHAnsi"/>
          <w:color w:val="000000"/>
        </w:rPr>
      </w:pPr>
      <w:r w:rsidRPr="005C630C">
        <w:rPr>
          <w:rFonts w:asciiTheme="minorHAnsi" w:hAnsiTheme="minorHAnsi" w:cstheme="minorHAnsi"/>
          <w:color w:val="000000"/>
        </w:rPr>
        <w:t>Create objects: views and stored procedures for report generation in SQL Server 2012</w:t>
      </w:r>
    </w:p>
    <w:p w:rsidR="00D434A7" w:rsidRPr="005C630C" w:rsidRDefault="00D434A7" w:rsidP="00D434A7">
      <w:pPr>
        <w:pStyle w:val="ListParagraph"/>
        <w:numPr>
          <w:ilvl w:val="0"/>
          <w:numId w:val="32"/>
        </w:numPr>
        <w:spacing w:after="0"/>
        <w:ind w:left="317" w:hanging="283"/>
        <w:rPr>
          <w:rFonts w:asciiTheme="minorHAnsi" w:hAnsiTheme="minorHAnsi" w:cstheme="minorHAnsi"/>
          <w:color w:val="000000"/>
        </w:rPr>
      </w:pPr>
      <w:r w:rsidRPr="005C630C">
        <w:rPr>
          <w:rFonts w:asciiTheme="minorHAnsi" w:hAnsiTheme="minorHAnsi" w:cstheme="minorHAnsi"/>
          <w:color w:val="000000"/>
        </w:rPr>
        <w:t xml:space="preserve">Responsible for converting Crystal Reports in the old systems to the SSRS format </w:t>
      </w:r>
    </w:p>
    <w:p w:rsidR="00D434A7" w:rsidRPr="005C630C" w:rsidRDefault="00D434A7" w:rsidP="00D434A7">
      <w:pPr>
        <w:pStyle w:val="ListParagraph"/>
        <w:numPr>
          <w:ilvl w:val="0"/>
          <w:numId w:val="32"/>
        </w:numPr>
        <w:spacing w:after="0"/>
        <w:ind w:left="317" w:hanging="283"/>
        <w:rPr>
          <w:rFonts w:asciiTheme="minorHAnsi" w:hAnsiTheme="minorHAnsi" w:cstheme="minorHAnsi"/>
          <w:color w:val="000000"/>
        </w:rPr>
      </w:pPr>
      <w:r w:rsidRPr="005C630C">
        <w:rPr>
          <w:rFonts w:asciiTheme="minorHAnsi" w:hAnsiTheme="minorHAnsi" w:cstheme="minorHAnsi"/>
          <w:color w:val="000000"/>
        </w:rPr>
        <w:t xml:space="preserve">Create complex SSRS reports such as Ad-hoc reports, drill down and drill through reports and cross tab reports using MS SSRS 2012 </w:t>
      </w:r>
    </w:p>
    <w:p w:rsidR="00D434A7" w:rsidRPr="005C630C" w:rsidRDefault="00D434A7" w:rsidP="00D434A7">
      <w:pPr>
        <w:pStyle w:val="ListParagraph"/>
        <w:numPr>
          <w:ilvl w:val="0"/>
          <w:numId w:val="31"/>
        </w:numPr>
        <w:spacing w:after="0"/>
        <w:ind w:left="317" w:hanging="283"/>
        <w:rPr>
          <w:rFonts w:asciiTheme="minorHAnsi" w:hAnsiTheme="minorHAnsi" w:cstheme="minorHAnsi"/>
          <w:color w:val="000000"/>
        </w:rPr>
      </w:pPr>
      <w:r w:rsidRPr="005C630C">
        <w:rPr>
          <w:rFonts w:asciiTheme="minorHAnsi" w:hAnsiTheme="minorHAnsi" w:cstheme="minorHAnsi"/>
          <w:color w:val="000000"/>
        </w:rPr>
        <w:t>Re-Code the web forms  to integrate the new SSRS reports to the Software Applications, Testing and Bug fixing</w:t>
      </w:r>
    </w:p>
    <w:p w:rsidR="00D434A7" w:rsidRPr="005C630C" w:rsidRDefault="00D434A7" w:rsidP="00D434A7">
      <w:pPr>
        <w:pStyle w:val="ListParagraph"/>
        <w:numPr>
          <w:ilvl w:val="0"/>
          <w:numId w:val="31"/>
        </w:numPr>
        <w:spacing w:after="0"/>
        <w:ind w:left="317" w:hanging="283"/>
        <w:rPr>
          <w:rFonts w:asciiTheme="minorHAnsi" w:hAnsiTheme="minorHAnsi" w:cstheme="minorHAnsi"/>
          <w:color w:val="000000"/>
        </w:rPr>
      </w:pPr>
      <w:r w:rsidRPr="005C630C">
        <w:rPr>
          <w:rFonts w:asciiTheme="minorHAnsi" w:hAnsiTheme="minorHAnsi" w:cstheme="minorHAnsi"/>
          <w:color w:val="000000"/>
        </w:rPr>
        <w:t>Generated multi parameterized reports in MS SSRS 2012 allowing users the ability to make selections before executing reports; thus making them user friendly</w:t>
      </w:r>
    </w:p>
    <w:p w:rsidR="00921BB7" w:rsidRPr="005C630C" w:rsidRDefault="00921BB7" w:rsidP="00D434A7">
      <w:pPr>
        <w:pStyle w:val="ListParagraph"/>
        <w:numPr>
          <w:ilvl w:val="0"/>
          <w:numId w:val="31"/>
        </w:numPr>
        <w:spacing w:after="0"/>
        <w:ind w:left="317" w:hanging="283"/>
        <w:rPr>
          <w:rFonts w:asciiTheme="minorHAnsi" w:hAnsiTheme="minorHAnsi" w:cstheme="minorHAnsi"/>
          <w:color w:val="000000"/>
        </w:rPr>
      </w:pPr>
      <w:r w:rsidRPr="005C630C">
        <w:rPr>
          <w:rFonts w:asciiTheme="minorHAnsi" w:hAnsiTheme="minorHAnsi" w:cstheme="minorHAnsi"/>
          <w:shd w:val="clear" w:color="auto" w:fill="FFFFFF"/>
        </w:rPr>
        <w:t>Administrated the created Reports by assigning permission to the valid user for executing the reports</w:t>
      </w:r>
    </w:p>
    <w:p w:rsidR="00B1742B" w:rsidRPr="005C630C" w:rsidRDefault="00B1742B" w:rsidP="00B1742B">
      <w:pPr>
        <w:numPr>
          <w:ilvl w:val="0"/>
          <w:numId w:val="31"/>
        </w:numPr>
        <w:shd w:val="clear" w:color="auto" w:fill="FFFFFF"/>
        <w:spacing w:line="240" w:lineRule="exact"/>
        <w:ind w:left="284" w:hanging="284"/>
        <w:rPr>
          <w:rFonts w:asciiTheme="minorHAnsi" w:hAnsiTheme="minorHAnsi" w:cstheme="minorHAnsi"/>
          <w:sz w:val="22"/>
          <w:szCs w:val="22"/>
        </w:rPr>
      </w:pPr>
      <w:r w:rsidRPr="005C630C">
        <w:rPr>
          <w:rFonts w:asciiTheme="minorHAnsi" w:hAnsiTheme="minorHAnsi" w:cstheme="minorHAnsi"/>
          <w:color w:val="454545"/>
          <w:sz w:val="22"/>
          <w:szCs w:val="22"/>
        </w:rPr>
        <w:t>troubleshoot using</w:t>
      </w:r>
      <w:r w:rsidRPr="005C630C">
        <w:rPr>
          <w:rFonts w:asciiTheme="minorHAnsi" w:hAnsiTheme="minorHAnsi" w:cstheme="minorHAnsi"/>
          <w:color w:val="252525"/>
          <w:sz w:val="22"/>
          <w:szCs w:val="22"/>
          <w:shd w:val="clear" w:color="auto" w:fill="FFFFFF"/>
        </w:rPr>
        <w:t xml:space="preserve"> Fiddler HTTP proxy,</w:t>
      </w:r>
      <w:r w:rsidRPr="005C630C">
        <w:rPr>
          <w:rFonts w:asciiTheme="minorHAnsi" w:hAnsiTheme="minorHAnsi" w:cstheme="minorHAnsi"/>
          <w:color w:val="333333"/>
          <w:sz w:val="22"/>
          <w:szCs w:val="22"/>
          <w:shd w:val="clear" w:color="auto" w:fill="FFFFFF"/>
        </w:rPr>
        <w:t xml:space="preserve"> production support and MS Unit Test Driven Development (</w:t>
      </w:r>
      <w:r w:rsidRPr="005C630C">
        <w:rPr>
          <w:rStyle w:val="Strong"/>
          <w:rFonts w:asciiTheme="minorHAnsi" w:hAnsiTheme="minorHAnsi" w:cstheme="minorHAnsi"/>
          <w:b w:val="0"/>
          <w:color w:val="333333"/>
          <w:sz w:val="22"/>
          <w:szCs w:val="22"/>
          <w:bdr w:val="none" w:sz="0" w:space="0" w:color="auto" w:frame="1"/>
          <w:shd w:val="clear" w:color="auto" w:fill="FFFFFF"/>
        </w:rPr>
        <w:t>TDD</w:t>
      </w:r>
      <w:r w:rsidRPr="005C630C">
        <w:rPr>
          <w:rFonts w:asciiTheme="minorHAnsi" w:hAnsiTheme="minorHAnsi" w:cstheme="minorHAnsi"/>
          <w:color w:val="333333"/>
          <w:sz w:val="22"/>
          <w:szCs w:val="22"/>
          <w:shd w:val="clear" w:color="auto" w:fill="FFFFFF"/>
        </w:rPr>
        <w:t>)</w:t>
      </w:r>
      <w:r w:rsidRPr="005C630C">
        <w:rPr>
          <w:rFonts w:asciiTheme="minorHAnsi" w:hAnsiTheme="minorHAnsi" w:cstheme="minorHAnsi"/>
          <w:b/>
          <w:color w:val="333333"/>
          <w:sz w:val="22"/>
          <w:szCs w:val="22"/>
          <w:shd w:val="clear" w:color="auto" w:fill="FFFFFF"/>
        </w:rPr>
        <w:t xml:space="preserve"> </w:t>
      </w:r>
    </w:p>
    <w:p w:rsidR="00B1742B" w:rsidRPr="005C630C" w:rsidRDefault="00B1742B" w:rsidP="00B1742B">
      <w:pPr>
        <w:numPr>
          <w:ilvl w:val="0"/>
          <w:numId w:val="31"/>
        </w:numPr>
        <w:shd w:val="clear" w:color="auto" w:fill="FFFFFF"/>
        <w:spacing w:line="240" w:lineRule="exact"/>
        <w:ind w:left="284" w:hanging="284"/>
        <w:rPr>
          <w:rFonts w:asciiTheme="minorHAnsi" w:hAnsiTheme="minorHAnsi" w:cstheme="minorHAnsi"/>
          <w:sz w:val="22"/>
          <w:szCs w:val="22"/>
        </w:rPr>
      </w:pPr>
      <w:r w:rsidRPr="005C630C">
        <w:rPr>
          <w:rFonts w:asciiTheme="minorHAnsi" w:hAnsiTheme="minorHAnsi" w:cstheme="minorHAnsi"/>
          <w:sz w:val="22"/>
          <w:szCs w:val="22"/>
        </w:rPr>
        <w:t xml:space="preserve">Used TFS for the source &amp; document version control </w:t>
      </w:r>
    </w:p>
    <w:p w:rsidR="00B1742B" w:rsidRPr="005C630C" w:rsidRDefault="00B1742B" w:rsidP="00B1742B">
      <w:pPr>
        <w:numPr>
          <w:ilvl w:val="0"/>
          <w:numId w:val="31"/>
        </w:numPr>
        <w:shd w:val="clear" w:color="auto" w:fill="FFFFFF"/>
        <w:spacing w:line="240" w:lineRule="exact"/>
        <w:ind w:left="284" w:hanging="284"/>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Worked with other specialized staff (operations, database management, and client support staff) on deployment questions</w:t>
      </w:r>
    </w:p>
    <w:p w:rsidR="00921BB7" w:rsidRPr="005C630C" w:rsidRDefault="00921BB7" w:rsidP="00B1742B">
      <w:pPr>
        <w:pStyle w:val="ListParagraph"/>
        <w:spacing w:after="0"/>
        <w:ind w:left="317"/>
        <w:rPr>
          <w:rFonts w:asciiTheme="minorHAnsi" w:hAnsiTheme="minorHAnsi" w:cstheme="minorHAnsi"/>
          <w:color w:val="000000"/>
        </w:rPr>
      </w:pPr>
    </w:p>
    <w:p w:rsidR="00D434A7" w:rsidRPr="005C630C" w:rsidRDefault="00D434A7" w:rsidP="00D434A7">
      <w:pPr>
        <w:pStyle w:val="ListParagraph"/>
        <w:spacing w:after="0"/>
        <w:ind w:left="317"/>
        <w:rPr>
          <w:rFonts w:asciiTheme="minorHAnsi" w:hAnsiTheme="minorHAnsi" w:cstheme="minorHAnsi"/>
          <w:color w:val="000000"/>
        </w:rPr>
      </w:pPr>
    </w:p>
    <w:p w:rsidR="00D434A7" w:rsidRPr="005C630C" w:rsidRDefault="00D434A7" w:rsidP="00D434A7">
      <w:pPr>
        <w:widowControl w:val="0"/>
        <w:suppressAutoHyphens/>
        <w:jc w:val="both"/>
        <w:rPr>
          <w:rFonts w:asciiTheme="minorHAnsi" w:hAnsiTheme="minorHAnsi" w:cstheme="minorHAnsi"/>
          <w:b/>
          <w:color w:val="000000"/>
          <w:sz w:val="22"/>
          <w:szCs w:val="22"/>
        </w:rPr>
      </w:pPr>
      <w:r w:rsidRPr="005C630C">
        <w:rPr>
          <w:rFonts w:asciiTheme="minorHAnsi" w:hAnsiTheme="minorHAnsi" w:cstheme="minorHAnsi"/>
          <w:color w:val="000000"/>
          <w:sz w:val="22"/>
          <w:szCs w:val="22"/>
        </w:rPr>
        <w:t xml:space="preserve"> </w:t>
      </w:r>
      <w:r w:rsidRPr="005C630C">
        <w:rPr>
          <w:rFonts w:asciiTheme="minorHAnsi" w:hAnsiTheme="minorHAnsi" w:cstheme="minorHAnsi"/>
          <w:b/>
          <w:bCs/>
          <w:color w:val="000000"/>
          <w:sz w:val="22"/>
          <w:szCs w:val="22"/>
        </w:rPr>
        <w:t>Technology:</w:t>
      </w:r>
      <w:r w:rsidRPr="005C630C">
        <w:rPr>
          <w:rFonts w:asciiTheme="minorHAnsi" w:hAnsiTheme="minorHAnsi" w:cstheme="minorHAnsi"/>
          <w:color w:val="000000"/>
          <w:sz w:val="22"/>
          <w:szCs w:val="22"/>
        </w:rPr>
        <w:t xml:space="preserve"> Microsoft .NET Framework 4.5, C#, ASP.NET, SSRS, Crystal Reports, TFS, MS SQL 2012</w:t>
      </w:r>
      <w:r w:rsidRPr="005C630C">
        <w:rPr>
          <w:rFonts w:asciiTheme="minorHAnsi" w:hAnsiTheme="minorHAnsi" w:cstheme="minorHAnsi"/>
          <w:b/>
          <w:bCs/>
          <w:color w:val="000000"/>
          <w:sz w:val="22"/>
          <w:szCs w:val="22"/>
        </w:rPr>
        <w:t xml:space="preserve"> </w:t>
      </w:r>
    </w:p>
    <w:p w:rsidR="000E1DA0" w:rsidRPr="005C630C" w:rsidRDefault="000E1DA0" w:rsidP="003D3462">
      <w:pPr>
        <w:widowControl w:val="0"/>
        <w:suppressAutoHyphens/>
        <w:jc w:val="both"/>
        <w:rPr>
          <w:rFonts w:asciiTheme="minorHAnsi" w:hAnsiTheme="minorHAnsi" w:cstheme="minorHAnsi"/>
          <w:b/>
          <w:color w:val="000000"/>
          <w:sz w:val="22"/>
          <w:szCs w:val="22"/>
        </w:rPr>
      </w:pPr>
    </w:p>
    <w:p w:rsidR="0025568A" w:rsidRPr="005C630C" w:rsidRDefault="0025568A" w:rsidP="003D3462">
      <w:pPr>
        <w:widowControl w:val="0"/>
        <w:suppressAutoHyphens/>
        <w:jc w:val="both"/>
        <w:rPr>
          <w:rFonts w:asciiTheme="minorHAnsi" w:hAnsiTheme="minorHAnsi" w:cstheme="minorHAnsi"/>
          <w:b/>
          <w:color w:val="000000"/>
          <w:sz w:val="22"/>
          <w:szCs w:val="22"/>
        </w:rPr>
      </w:pPr>
      <w:r w:rsidRPr="005C630C">
        <w:rPr>
          <w:rFonts w:asciiTheme="minorHAnsi" w:hAnsiTheme="minorHAnsi" w:cstheme="minorHAnsi"/>
          <w:b/>
          <w:sz w:val="22"/>
          <w:szCs w:val="22"/>
        </w:rPr>
        <w:t>Senior C#.Net Software Developer</w:t>
      </w:r>
    </w:p>
    <w:p w:rsidR="000E1DA0" w:rsidRPr="005C630C" w:rsidRDefault="000E1DA0" w:rsidP="0025568A">
      <w:pPr>
        <w:widowControl w:val="0"/>
        <w:suppressAutoHyphens/>
        <w:rPr>
          <w:rFonts w:asciiTheme="minorHAnsi" w:hAnsiTheme="minorHAnsi" w:cstheme="minorHAnsi"/>
          <w:b/>
          <w:color w:val="222222"/>
          <w:sz w:val="22"/>
          <w:szCs w:val="22"/>
          <w:shd w:val="clear" w:color="auto" w:fill="FFFFFF"/>
        </w:rPr>
      </w:pPr>
      <w:r w:rsidRPr="005C630C">
        <w:rPr>
          <w:rFonts w:asciiTheme="minorHAnsi" w:hAnsiTheme="minorHAnsi" w:cstheme="minorHAnsi"/>
          <w:b/>
          <w:color w:val="222222"/>
          <w:sz w:val="22"/>
          <w:szCs w:val="22"/>
          <w:shd w:val="clear" w:color="auto" w:fill="FFFFFF"/>
        </w:rPr>
        <w:t>ITCON,</w:t>
      </w:r>
      <w:r w:rsidR="00DA4B46" w:rsidRPr="005C630C">
        <w:rPr>
          <w:rFonts w:asciiTheme="minorHAnsi" w:hAnsiTheme="minorHAnsi" w:cstheme="minorHAnsi"/>
          <w:b/>
          <w:color w:val="222222"/>
          <w:sz w:val="22"/>
          <w:szCs w:val="22"/>
          <w:shd w:val="clear" w:color="auto" w:fill="FFFFFF"/>
        </w:rPr>
        <w:t xml:space="preserve"> Washington, DC,</w:t>
      </w:r>
      <w:r w:rsidRPr="005C630C">
        <w:rPr>
          <w:rFonts w:asciiTheme="minorHAnsi" w:hAnsiTheme="minorHAnsi" w:cstheme="minorHAnsi"/>
          <w:b/>
          <w:color w:val="222222"/>
          <w:sz w:val="22"/>
          <w:szCs w:val="22"/>
          <w:shd w:val="clear" w:color="auto" w:fill="FFFFFF"/>
        </w:rPr>
        <w:t xml:space="preserve"> USA </w:t>
      </w:r>
      <w:r w:rsidR="00DA4B46" w:rsidRPr="005C630C">
        <w:rPr>
          <w:rFonts w:asciiTheme="minorHAnsi" w:hAnsiTheme="minorHAnsi" w:cstheme="minorHAnsi"/>
          <w:b/>
          <w:color w:val="222222"/>
          <w:sz w:val="22"/>
          <w:szCs w:val="22"/>
          <w:shd w:val="clear" w:color="auto" w:fill="FFFFFF"/>
        </w:rPr>
        <w:t xml:space="preserve">                                                                                                                                   </w:t>
      </w:r>
      <w:r w:rsidRPr="005C630C">
        <w:rPr>
          <w:rFonts w:asciiTheme="minorHAnsi" w:hAnsiTheme="minorHAnsi" w:cstheme="minorHAnsi"/>
          <w:b/>
          <w:color w:val="222222"/>
          <w:sz w:val="22"/>
          <w:szCs w:val="22"/>
          <w:shd w:val="clear" w:color="auto" w:fill="FFFFFF"/>
        </w:rPr>
        <w:t>(</w:t>
      </w:r>
      <w:r w:rsidR="0025568A" w:rsidRPr="005C630C">
        <w:rPr>
          <w:rFonts w:asciiTheme="minorHAnsi" w:hAnsiTheme="minorHAnsi" w:cstheme="minorHAnsi"/>
          <w:b/>
          <w:sz w:val="22"/>
          <w:szCs w:val="22"/>
        </w:rPr>
        <w:t>Nov. 2015 to Sep. 2016</w:t>
      </w:r>
      <w:r w:rsidRPr="005C630C">
        <w:rPr>
          <w:rFonts w:asciiTheme="minorHAnsi" w:hAnsiTheme="minorHAnsi" w:cstheme="minorHAnsi"/>
          <w:b/>
          <w:color w:val="222222"/>
          <w:sz w:val="22"/>
          <w:szCs w:val="22"/>
          <w:shd w:val="clear" w:color="auto" w:fill="FFFFFF"/>
        </w:rPr>
        <w:t>)</w:t>
      </w:r>
    </w:p>
    <w:p w:rsidR="0025568A" w:rsidRPr="005C630C" w:rsidRDefault="0025568A" w:rsidP="0025568A">
      <w:pPr>
        <w:widowControl w:val="0"/>
        <w:suppressAutoHyphens/>
        <w:rPr>
          <w:rFonts w:asciiTheme="minorHAnsi" w:hAnsiTheme="minorHAnsi" w:cstheme="minorHAnsi"/>
          <w:b/>
          <w:sz w:val="22"/>
          <w:szCs w:val="22"/>
        </w:rPr>
      </w:pPr>
    </w:p>
    <w:p w:rsidR="000E1DA0" w:rsidRPr="005C630C" w:rsidRDefault="000E1DA0" w:rsidP="003544B7">
      <w:pPr>
        <w:widowControl w:val="0"/>
        <w:suppressAutoHyphens/>
        <w:spacing w:line="240" w:lineRule="exact"/>
        <w:ind w:left="425" w:firstLine="1"/>
        <w:rPr>
          <w:rFonts w:asciiTheme="minorHAnsi" w:hAnsiTheme="minorHAnsi" w:cstheme="minorHAnsi"/>
          <w:b/>
          <w:sz w:val="22"/>
          <w:szCs w:val="22"/>
        </w:rPr>
      </w:pPr>
      <w:proofErr w:type="gramStart"/>
      <w:r w:rsidRPr="005C630C">
        <w:rPr>
          <w:rFonts w:asciiTheme="minorHAnsi" w:hAnsiTheme="minorHAnsi" w:cstheme="minorHAnsi"/>
          <w:b/>
          <w:bCs/>
          <w:color w:val="000000"/>
          <w:sz w:val="22"/>
          <w:szCs w:val="22"/>
        </w:rPr>
        <w:t>Project  :</w:t>
      </w:r>
      <w:proofErr w:type="gramEnd"/>
      <w:r w:rsidRPr="005C630C">
        <w:rPr>
          <w:rFonts w:asciiTheme="minorHAnsi" w:hAnsiTheme="minorHAnsi" w:cstheme="minorHAnsi"/>
          <w:b/>
          <w:bCs/>
          <w:color w:val="000000"/>
          <w:sz w:val="22"/>
          <w:szCs w:val="22"/>
        </w:rPr>
        <w:t xml:space="preserve"> </w:t>
      </w:r>
      <w:r w:rsidRPr="005C630C">
        <w:rPr>
          <w:rStyle w:val="Strong"/>
          <w:rFonts w:asciiTheme="minorHAnsi" w:hAnsiTheme="minorHAnsi" w:cstheme="minorHAnsi"/>
          <w:color w:val="333333"/>
          <w:sz w:val="22"/>
          <w:szCs w:val="22"/>
          <w:bdr w:val="none" w:sz="0" w:space="0" w:color="auto" w:frame="1"/>
          <w:shd w:val="clear" w:color="auto" w:fill="FFFFFF"/>
        </w:rPr>
        <w:t>STFRS (Sales, Tracking, Financing and Reporting System)</w:t>
      </w:r>
      <w:r w:rsidRPr="005C630C">
        <w:rPr>
          <w:rFonts w:asciiTheme="minorHAnsi" w:hAnsiTheme="minorHAnsi" w:cstheme="minorHAnsi"/>
          <w:color w:val="333333"/>
          <w:sz w:val="22"/>
          <w:szCs w:val="22"/>
        </w:rPr>
        <w:br/>
      </w:r>
      <w:r w:rsidRPr="005C630C">
        <w:rPr>
          <w:rFonts w:asciiTheme="minorHAnsi" w:hAnsiTheme="minorHAnsi" w:cstheme="minorHAnsi"/>
          <w:color w:val="333333"/>
          <w:sz w:val="22"/>
          <w:szCs w:val="22"/>
          <w:shd w:val="clear" w:color="auto" w:fill="FFFFFF"/>
        </w:rPr>
        <w:t xml:space="preserve">STFRS is a Web /Mobile based Software Application used for </w:t>
      </w:r>
      <w:r w:rsidRPr="005C630C">
        <w:rPr>
          <w:rFonts w:asciiTheme="minorHAnsi" w:hAnsiTheme="minorHAnsi" w:cstheme="minorHAnsi"/>
          <w:b/>
          <w:color w:val="333333"/>
          <w:sz w:val="22"/>
          <w:szCs w:val="22"/>
          <w:shd w:val="clear" w:color="auto" w:fill="FFFFFF"/>
        </w:rPr>
        <w:t>S</w:t>
      </w:r>
      <w:r w:rsidRPr="005C630C">
        <w:rPr>
          <w:rFonts w:asciiTheme="minorHAnsi" w:hAnsiTheme="minorHAnsi" w:cstheme="minorHAnsi"/>
          <w:color w:val="333333"/>
          <w:sz w:val="22"/>
          <w:szCs w:val="22"/>
          <w:shd w:val="clear" w:color="auto" w:fill="FFFFFF"/>
        </w:rPr>
        <w:t xml:space="preserve">ales, </w:t>
      </w:r>
      <w:r w:rsidRPr="005C630C">
        <w:rPr>
          <w:rFonts w:asciiTheme="minorHAnsi" w:hAnsiTheme="minorHAnsi" w:cstheme="minorHAnsi"/>
          <w:b/>
          <w:color w:val="333333"/>
          <w:sz w:val="22"/>
          <w:szCs w:val="22"/>
          <w:shd w:val="clear" w:color="auto" w:fill="FFFFFF"/>
        </w:rPr>
        <w:t>T</w:t>
      </w:r>
      <w:r w:rsidRPr="005C630C">
        <w:rPr>
          <w:rFonts w:asciiTheme="minorHAnsi" w:hAnsiTheme="minorHAnsi" w:cstheme="minorHAnsi"/>
          <w:color w:val="333333"/>
          <w:sz w:val="22"/>
          <w:szCs w:val="22"/>
          <w:shd w:val="clear" w:color="auto" w:fill="FFFFFF"/>
        </w:rPr>
        <w:t xml:space="preserve">racking, </w:t>
      </w:r>
      <w:r w:rsidRPr="005C630C">
        <w:rPr>
          <w:rFonts w:asciiTheme="minorHAnsi" w:hAnsiTheme="minorHAnsi" w:cstheme="minorHAnsi"/>
          <w:b/>
          <w:color w:val="333333"/>
          <w:sz w:val="22"/>
          <w:szCs w:val="22"/>
          <w:shd w:val="clear" w:color="auto" w:fill="FFFFFF"/>
        </w:rPr>
        <w:t>F</w:t>
      </w:r>
      <w:r w:rsidRPr="005C630C">
        <w:rPr>
          <w:rFonts w:asciiTheme="minorHAnsi" w:hAnsiTheme="minorHAnsi" w:cstheme="minorHAnsi"/>
          <w:color w:val="333333"/>
          <w:sz w:val="22"/>
          <w:szCs w:val="22"/>
          <w:shd w:val="clear" w:color="auto" w:fill="FFFFFF"/>
        </w:rPr>
        <w:t xml:space="preserve">inancing, </w:t>
      </w:r>
      <w:r w:rsidRPr="005C630C">
        <w:rPr>
          <w:rFonts w:asciiTheme="minorHAnsi" w:hAnsiTheme="minorHAnsi" w:cstheme="minorHAnsi"/>
          <w:b/>
          <w:color w:val="333333"/>
          <w:sz w:val="22"/>
          <w:szCs w:val="22"/>
          <w:shd w:val="clear" w:color="auto" w:fill="FFFFFF"/>
        </w:rPr>
        <w:t>I</w:t>
      </w:r>
      <w:r w:rsidRPr="005C630C">
        <w:rPr>
          <w:rFonts w:asciiTheme="minorHAnsi" w:hAnsiTheme="minorHAnsi" w:cstheme="minorHAnsi"/>
          <w:color w:val="333333"/>
          <w:sz w:val="22"/>
          <w:szCs w:val="22"/>
          <w:shd w:val="clear" w:color="auto" w:fill="FFFFFF"/>
        </w:rPr>
        <w:t xml:space="preserve">nventory and </w:t>
      </w:r>
      <w:r w:rsidRPr="005C630C">
        <w:rPr>
          <w:rFonts w:asciiTheme="minorHAnsi" w:hAnsiTheme="minorHAnsi" w:cstheme="minorHAnsi"/>
          <w:b/>
          <w:color w:val="333333"/>
          <w:sz w:val="22"/>
          <w:szCs w:val="22"/>
          <w:shd w:val="clear" w:color="auto" w:fill="FFFFFF"/>
        </w:rPr>
        <w:t>R</w:t>
      </w:r>
      <w:r w:rsidRPr="005C630C">
        <w:rPr>
          <w:rFonts w:asciiTheme="minorHAnsi" w:hAnsiTheme="minorHAnsi" w:cstheme="minorHAnsi"/>
          <w:color w:val="333333"/>
          <w:sz w:val="22"/>
          <w:szCs w:val="22"/>
          <w:shd w:val="clear" w:color="auto" w:fill="FFFFFF"/>
        </w:rPr>
        <w:t>eporting the activities carried out in our client place.</w:t>
      </w:r>
    </w:p>
    <w:p w:rsidR="000E1DA0" w:rsidRPr="005C630C" w:rsidRDefault="000E1DA0" w:rsidP="00B50FD8">
      <w:pPr>
        <w:ind w:left="425"/>
        <w:rPr>
          <w:rFonts w:asciiTheme="minorHAnsi" w:hAnsiTheme="minorHAnsi" w:cstheme="minorHAnsi"/>
          <w:color w:val="333333"/>
          <w:sz w:val="22"/>
          <w:szCs w:val="22"/>
          <w:shd w:val="clear" w:color="auto" w:fill="FFFFFF"/>
        </w:rPr>
      </w:pPr>
      <w:r w:rsidRPr="005C630C">
        <w:rPr>
          <w:rFonts w:asciiTheme="minorHAnsi" w:hAnsiTheme="minorHAnsi" w:cstheme="minorHAnsi"/>
          <w:color w:val="333333"/>
          <w:sz w:val="22"/>
          <w:szCs w:val="22"/>
          <w:shd w:val="clear" w:color="auto" w:fill="FFFFFF"/>
        </w:rPr>
        <w:t xml:space="preserve">The system provides a platform for enterprise-wide collaboration and links all members of the team for optimizing performance. </w:t>
      </w:r>
      <w:r w:rsidRPr="005C630C">
        <w:rPr>
          <w:rFonts w:asciiTheme="minorHAnsi" w:hAnsiTheme="minorHAnsi" w:cstheme="minorHAnsi"/>
          <w:b/>
          <w:color w:val="333333"/>
          <w:sz w:val="22"/>
          <w:szCs w:val="22"/>
          <w:shd w:val="clear" w:color="auto" w:fill="FFFFFF"/>
        </w:rPr>
        <w:t>STFRS</w:t>
      </w:r>
      <w:r w:rsidRPr="005C630C">
        <w:rPr>
          <w:rFonts w:asciiTheme="minorHAnsi" w:hAnsiTheme="minorHAnsi" w:cstheme="minorHAnsi"/>
          <w:color w:val="333333"/>
          <w:sz w:val="22"/>
          <w:szCs w:val="22"/>
          <w:shd w:val="clear" w:color="auto" w:fill="FFFFFF"/>
        </w:rPr>
        <w:t xml:space="preserve"> is centered </w:t>
      </w:r>
      <w:proofErr w:type="gramStart"/>
      <w:r w:rsidRPr="005C630C">
        <w:rPr>
          <w:rFonts w:asciiTheme="minorHAnsi" w:hAnsiTheme="minorHAnsi" w:cstheme="minorHAnsi"/>
          <w:color w:val="333333"/>
          <w:sz w:val="22"/>
          <w:szCs w:val="22"/>
          <w:shd w:val="clear" w:color="auto" w:fill="FFFFFF"/>
        </w:rPr>
        <w:t>around</w:t>
      </w:r>
      <w:proofErr w:type="gramEnd"/>
      <w:r w:rsidRPr="005C630C">
        <w:rPr>
          <w:rFonts w:asciiTheme="minorHAnsi" w:hAnsiTheme="minorHAnsi" w:cstheme="minorHAnsi"/>
          <w:color w:val="333333"/>
          <w:sz w:val="22"/>
          <w:szCs w:val="22"/>
          <w:shd w:val="clear" w:color="auto" w:fill="FFFFFF"/>
        </w:rPr>
        <w:t xml:space="preserve"> email-driven, work flow, self-service technology engine that gives complete freedom to the users to enter data, track data and generate reports without support and to update task status and receive email alerts. To keep the system secure and agile, the software has been designed in such a way that the access to the modules is granted to the users based on the roles and job specific functions.</w:t>
      </w:r>
    </w:p>
    <w:p w:rsidR="000E1DA0" w:rsidRPr="005C630C" w:rsidRDefault="000E1DA0" w:rsidP="00B50FD8">
      <w:pPr>
        <w:ind w:left="425"/>
        <w:rPr>
          <w:rFonts w:asciiTheme="minorHAnsi" w:hAnsiTheme="minorHAnsi" w:cstheme="minorHAnsi"/>
          <w:sz w:val="22"/>
          <w:szCs w:val="22"/>
        </w:rPr>
      </w:pPr>
    </w:p>
    <w:p w:rsidR="000E1DA0" w:rsidRPr="005C630C" w:rsidRDefault="000E1DA0" w:rsidP="00B50FD8">
      <w:pPr>
        <w:pStyle w:val="BodyText3"/>
        <w:ind w:left="426"/>
        <w:rPr>
          <w:rFonts w:asciiTheme="minorHAnsi" w:hAnsiTheme="minorHAnsi" w:cstheme="minorHAnsi"/>
          <w:b/>
          <w:bCs/>
          <w:color w:val="000000"/>
        </w:rPr>
      </w:pPr>
      <w:r w:rsidRPr="005C630C">
        <w:rPr>
          <w:rFonts w:asciiTheme="minorHAnsi" w:hAnsiTheme="minorHAnsi" w:cstheme="minorHAnsi"/>
          <w:b/>
          <w:bCs/>
          <w:color w:val="000000"/>
        </w:rPr>
        <w:t>Responsibilities:</w:t>
      </w:r>
    </w:p>
    <w:p w:rsidR="000E1DA0" w:rsidRPr="005C630C" w:rsidRDefault="000E1DA0" w:rsidP="000E1DA0">
      <w:pPr>
        <w:numPr>
          <w:ilvl w:val="0"/>
          <w:numId w:val="22"/>
        </w:numPr>
        <w:shd w:val="clear" w:color="auto" w:fill="FFFFFF"/>
        <w:spacing w:line="240" w:lineRule="exact"/>
        <w:ind w:left="0" w:firstLine="425"/>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 xml:space="preserve">Responsible for gathering requirements, Analyze, Design documents and Development STFRS Software Solution using C#.NET </w:t>
      </w:r>
      <w:r w:rsidRPr="005C630C">
        <w:rPr>
          <w:rFonts w:asciiTheme="minorHAnsi" w:hAnsiTheme="minorHAnsi" w:cstheme="minorHAnsi"/>
          <w:color w:val="333333"/>
          <w:sz w:val="22"/>
          <w:szCs w:val="22"/>
          <w:shd w:val="clear" w:color="auto" w:fill="FFFFFF"/>
        </w:rPr>
        <w:tab/>
        <w:t>MVC in Service Oriented Architecture</w:t>
      </w:r>
    </w:p>
    <w:p w:rsidR="000E1DA0" w:rsidRPr="005C630C" w:rsidRDefault="000E1DA0" w:rsidP="000E1DA0">
      <w:pPr>
        <w:numPr>
          <w:ilvl w:val="0"/>
          <w:numId w:val="22"/>
        </w:numPr>
        <w:shd w:val="clear" w:color="auto" w:fill="FFFFFF"/>
        <w:spacing w:line="240" w:lineRule="exact"/>
        <w:ind w:left="0" w:firstLine="425"/>
        <w:jc w:val="both"/>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Created</w:t>
      </w:r>
      <w:r w:rsidRPr="005C630C">
        <w:rPr>
          <w:rStyle w:val="apple-converted-space"/>
          <w:rFonts w:asciiTheme="minorHAnsi" w:hAnsiTheme="minorHAnsi" w:cstheme="minorHAnsi"/>
          <w:color w:val="333333"/>
          <w:sz w:val="22"/>
          <w:szCs w:val="22"/>
          <w:shd w:val="clear" w:color="auto" w:fill="FFFFFF"/>
        </w:rPr>
        <w:t xml:space="preserve"> Tables, </w:t>
      </w:r>
      <w:r w:rsidRPr="005C630C">
        <w:rPr>
          <w:rStyle w:val="Strong"/>
          <w:rFonts w:asciiTheme="minorHAnsi" w:hAnsiTheme="minorHAnsi" w:cstheme="minorHAnsi"/>
          <w:b w:val="0"/>
          <w:color w:val="333333"/>
          <w:sz w:val="22"/>
          <w:szCs w:val="22"/>
          <w:bdr w:val="none" w:sz="0" w:space="0" w:color="auto" w:frame="1"/>
          <w:shd w:val="clear" w:color="auto" w:fill="FFFFFF"/>
        </w:rPr>
        <w:t>Stored Procedures, Views, Triggers</w:t>
      </w:r>
      <w:r w:rsidRPr="005C630C">
        <w:rPr>
          <w:rStyle w:val="apple-converted-space"/>
          <w:rFonts w:asciiTheme="minorHAnsi" w:hAnsiTheme="minorHAnsi" w:cstheme="minorHAnsi"/>
          <w:b/>
          <w:color w:val="333333"/>
          <w:sz w:val="22"/>
          <w:szCs w:val="22"/>
          <w:shd w:val="clear" w:color="auto" w:fill="FFFFFF"/>
        </w:rPr>
        <w:t> </w:t>
      </w:r>
      <w:r w:rsidRPr="005C630C">
        <w:rPr>
          <w:rFonts w:asciiTheme="minorHAnsi" w:hAnsiTheme="minorHAnsi" w:cstheme="minorHAnsi"/>
          <w:color w:val="333333"/>
          <w:sz w:val="22"/>
          <w:szCs w:val="22"/>
          <w:shd w:val="clear" w:color="auto" w:fill="FFFFFF"/>
        </w:rPr>
        <w:t>and</w:t>
      </w:r>
      <w:r w:rsidRPr="005C630C">
        <w:rPr>
          <w:rStyle w:val="apple-converted-space"/>
          <w:rFonts w:asciiTheme="minorHAnsi" w:hAnsiTheme="minorHAnsi" w:cstheme="minorHAnsi"/>
          <w:b/>
          <w:color w:val="333333"/>
          <w:sz w:val="22"/>
          <w:szCs w:val="22"/>
          <w:shd w:val="clear" w:color="auto" w:fill="FFFFFF"/>
        </w:rPr>
        <w:t> </w:t>
      </w:r>
      <w:r w:rsidRPr="005C630C">
        <w:rPr>
          <w:rStyle w:val="Strong"/>
          <w:rFonts w:asciiTheme="minorHAnsi" w:hAnsiTheme="minorHAnsi" w:cstheme="minorHAnsi"/>
          <w:b w:val="0"/>
          <w:color w:val="333333"/>
          <w:sz w:val="22"/>
          <w:szCs w:val="22"/>
          <w:bdr w:val="none" w:sz="0" w:space="0" w:color="auto" w:frame="1"/>
          <w:shd w:val="clear" w:color="auto" w:fill="FFFFFF"/>
        </w:rPr>
        <w:t>Complex T-SQL</w:t>
      </w:r>
      <w:r w:rsidRPr="005C630C">
        <w:rPr>
          <w:rStyle w:val="apple-converted-space"/>
          <w:rFonts w:asciiTheme="minorHAnsi" w:hAnsiTheme="minorHAnsi" w:cstheme="minorHAnsi"/>
          <w:color w:val="333333"/>
          <w:sz w:val="22"/>
          <w:szCs w:val="22"/>
          <w:shd w:val="clear" w:color="auto" w:fill="FFFFFF"/>
        </w:rPr>
        <w:t> </w:t>
      </w:r>
      <w:r w:rsidRPr="005C630C">
        <w:rPr>
          <w:rFonts w:asciiTheme="minorHAnsi" w:hAnsiTheme="minorHAnsi" w:cstheme="minorHAnsi"/>
          <w:color w:val="333333"/>
          <w:sz w:val="22"/>
          <w:szCs w:val="22"/>
          <w:shd w:val="clear" w:color="auto" w:fill="FFFFFF"/>
        </w:rPr>
        <w:t>queries in SQL Server 2012</w:t>
      </w:r>
    </w:p>
    <w:p w:rsidR="000E1DA0" w:rsidRPr="005C630C" w:rsidRDefault="000E1DA0" w:rsidP="000E1DA0">
      <w:pPr>
        <w:numPr>
          <w:ilvl w:val="0"/>
          <w:numId w:val="22"/>
        </w:numPr>
        <w:shd w:val="clear" w:color="auto" w:fill="FFFFFF"/>
        <w:spacing w:line="240" w:lineRule="exact"/>
        <w:ind w:left="0" w:firstLine="425"/>
        <w:jc w:val="both"/>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Implemented</w:t>
      </w:r>
      <w:r w:rsidRPr="005C630C">
        <w:rPr>
          <w:rFonts w:asciiTheme="minorHAnsi" w:hAnsiTheme="minorHAnsi" w:cstheme="minorHAnsi"/>
          <w:sz w:val="22"/>
          <w:szCs w:val="22"/>
        </w:rPr>
        <w:t xml:space="preserve"> server side business logic using C#, REST Web API services to implement business logic</w:t>
      </w:r>
    </w:p>
    <w:p w:rsidR="000E1DA0" w:rsidRPr="005C630C" w:rsidRDefault="000E1DA0" w:rsidP="000E1DA0">
      <w:pPr>
        <w:numPr>
          <w:ilvl w:val="0"/>
          <w:numId w:val="22"/>
        </w:numPr>
        <w:shd w:val="clear" w:color="auto" w:fill="FFFFFF"/>
        <w:spacing w:line="240" w:lineRule="exact"/>
        <w:ind w:left="0" w:firstLine="425"/>
        <w:rPr>
          <w:rFonts w:asciiTheme="minorHAnsi" w:hAnsiTheme="minorHAnsi" w:cstheme="minorHAnsi"/>
          <w:sz w:val="22"/>
          <w:szCs w:val="22"/>
        </w:rPr>
      </w:pPr>
      <w:r w:rsidRPr="005C630C">
        <w:rPr>
          <w:rFonts w:asciiTheme="minorHAnsi" w:hAnsiTheme="minorHAnsi" w:cstheme="minorHAnsi"/>
          <w:sz w:val="22"/>
          <w:szCs w:val="22"/>
        </w:rPr>
        <w:t xml:space="preserve">Responsible in front end (client side) coding using </w:t>
      </w:r>
      <w:proofErr w:type="spellStart"/>
      <w:r w:rsidRPr="005C630C">
        <w:rPr>
          <w:rFonts w:asciiTheme="minorHAnsi" w:hAnsiTheme="minorHAnsi" w:cstheme="minorHAnsi"/>
          <w:sz w:val="22"/>
          <w:szCs w:val="22"/>
        </w:rPr>
        <w:t>Jquery</w:t>
      </w:r>
      <w:proofErr w:type="spellEnd"/>
      <w:r w:rsidRPr="005C630C">
        <w:rPr>
          <w:rFonts w:asciiTheme="minorHAnsi" w:hAnsiTheme="minorHAnsi" w:cstheme="minorHAnsi"/>
          <w:sz w:val="22"/>
          <w:szCs w:val="22"/>
        </w:rPr>
        <w:t>, HTML, CSS and Ajax programming</w:t>
      </w:r>
    </w:p>
    <w:p w:rsidR="000E1DA0" w:rsidRPr="005C630C" w:rsidRDefault="000E1DA0" w:rsidP="000E1DA0">
      <w:pPr>
        <w:numPr>
          <w:ilvl w:val="0"/>
          <w:numId w:val="22"/>
        </w:numPr>
        <w:shd w:val="clear" w:color="auto" w:fill="FFFFFF"/>
        <w:spacing w:line="240" w:lineRule="exact"/>
        <w:ind w:left="0" w:firstLine="425"/>
        <w:rPr>
          <w:rFonts w:asciiTheme="minorHAnsi" w:hAnsiTheme="minorHAnsi" w:cstheme="minorHAnsi"/>
          <w:sz w:val="22"/>
          <w:szCs w:val="22"/>
        </w:rPr>
      </w:pPr>
      <w:r w:rsidRPr="005C630C">
        <w:rPr>
          <w:rFonts w:asciiTheme="minorHAnsi" w:hAnsiTheme="minorHAnsi" w:cstheme="minorHAnsi"/>
          <w:sz w:val="22"/>
          <w:szCs w:val="22"/>
        </w:rPr>
        <w:t>Provided database connectivity using database first ORM -Entity Framework using MS SQL Server 2012</w:t>
      </w:r>
    </w:p>
    <w:p w:rsidR="000E1DA0" w:rsidRPr="005C630C" w:rsidRDefault="000E1DA0" w:rsidP="000E1DA0">
      <w:pPr>
        <w:numPr>
          <w:ilvl w:val="0"/>
          <w:numId w:val="22"/>
        </w:numPr>
        <w:shd w:val="clear" w:color="auto" w:fill="FFFFFF"/>
        <w:spacing w:line="240" w:lineRule="exact"/>
        <w:ind w:left="0" w:firstLine="425"/>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 xml:space="preserve">Implemented Telerik controls for developing rich web controls like Tree, Panel &amp; Grid control to generate and display the user </w:t>
      </w:r>
      <w:r w:rsidRPr="005C630C">
        <w:rPr>
          <w:rFonts w:asciiTheme="minorHAnsi" w:hAnsiTheme="minorHAnsi" w:cstheme="minorHAnsi"/>
          <w:color w:val="333333"/>
          <w:sz w:val="22"/>
          <w:szCs w:val="22"/>
          <w:shd w:val="clear" w:color="auto" w:fill="FFFFFF"/>
        </w:rPr>
        <w:tab/>
        <w:t>required information</w:t>
      </w:r>
    </w:p>
    <w:p w:rsidR="000E1DA0" w:rsidRPr="005C630C" w:rsidRDefault="000E1DA0" w:rsidP="000E1DA0">
      <w:pPr>
        <w:numPr>
          <w:ilvl w:val="0"/>
          <w:numId w:val="22"/>
        </w:numPr>
        <w:shd w:val="clear" w:color="auto" w:fill="FFFFFF"/>
        <w:spacing w:line="240" w:lineRule="exact"/>
        <w:ind w:left="0" w:firstLine="426"/>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Used SSRS Report generating tool to create custom reports as per User requirements</w:t>
      </w:r>
    </w:p>
    <w:p w:rsidR="000E1DA0" w:rsidRPr="005C630C" w:rsidRDefault="000E1DA0" w:rsidP="000E1DA0">
      <w:pPr>
        <w:numPr>
          <w:ilvl w:val="0"/>
          <w:numId w:val="22"/>
        </w:numPr>
        <w:shd w:val="clear" w:color="auto" w:fill="FFFFFF"/>
        <w:spacing w:line="240" w:lineRule="exact"/>
        <w:ind w:left="0" w:firstLine="425"/>
        <w:rPr>
          <w:rFonts w:asciiTheme="minorHAnsi" w:hAnsiTheme="minorHAnsi" w:cstheme="minorHAnsi"/>
          <w:sz w:val="22"/>
          <w:szCs w:val="22"/>
        </w:rPr>
      </w:pPr>
      <w:r w:rsidRPr="005C630C">
        <w:rPr>
          <w:rFonts w:asciiTheme="minorHAnsi" w:hAnsiTheme="minorHAnsi" w:cstheme="minorHAnsi"/>
          <w:color w:val="454545"/>
          <w:sz w:val="22"/>
          <w:szCs w:val="22"/>
        </w:rPr>
        <w:t>troubleshoot using</w:t>
      </w:r>
      <w:r w:rsidRPr="005C630C">
        <w:rPr>
          <w:rFonts w:asciiTheme="minorHAnsi" w:hAnsiTheme="minorHAnsi" w:cstheme="minorHAnsi"/>
          <w:color w:val="252525"/>
          <w:sz w:val="22"/>
          <w:szCs w:val="22"/>
          <w:shd w:val="clear" w:color="auto" w:fill="FFFFFF"/>
        </w:rPr>
        <w:t xml:space="preserve"> Fiddler HTTP proxy,</w:t>
      </w:r>
      <w:r w:rsidRPr="005C630C">
        <w:rPr>
          <w:rFonts w:asciiTheme="minorHAnsi" w:hAnsiTheme="minorHAnsi" w:cstheme="minorHAnsi"/>
          <w:color w:val="333333"/>
          <w:sz w:val="22"/>
          <w:szCs w:val="22"/>
          <w:shd w:val="clear" w:color="auto" w:fill="FFFFFF"/>
        </w:rPr>
        <w:t xml:space="preserve"> production support and MS Unit Test Driven Development (</w:t>
      </w:r>
      <w:r w:rsidRPr="005C630C">
        <w:rPr>
          <w:rStyle w:val="Strong"/>
          <w:rFonts w:asciiTheme="minorHAnsi" w:hAnsiTheme="minorHAnsi" w:cstheme="minorHAnsi"/>
          <w:b w:val="0"/>
          <w:color w:val="333333"/>
          <w:sz w:val="22"/>
          <w:szCs w:val="22"/>
          <w:bdr w:val="none" w:sz="0" w:space="0" w:color="auto" w:frame="1"/>
          <w:shd w:val="clear" w:color="auto" w:fill="FFFFFF"/>
        </w:rPr>
        <w:t>TDD</w:t>
      </w:r>
      <w:r w:rsidRPr="005C630C">
        <w:rPr>
          <w:rFonts w:asciiTheme="minorHAnsi" w:hAnsiTheme="minorHAnsi" w:cstheme="minorHAnsi"/>
          <w:color w:val="333333"/>
          <w:sz w:val="22"/>
          <w:szCs w:val="22"/>
          <w:shd w:val="clear" w:color="auto" w:fill="FFFFFF"/>
        </w:rPr>
        <w:t>)</w:t>
      </w:r>
      <w:r w:rsidRPr="005C630C">
        <w:rPr>
          <w:rFonts w:asciiTheme="minorHAnsi" w:hAnsiTheme="minorHAnsi" w:cstheme="minorHAnsi"/>
          <w:b/>
          <w:color w:val="333333"/>
          <w:sz w:val="22"/>
          <w:szCs w:val="22"/>
          <w:shd w:val="clear" w:color="auto" w:fill="FFFFFF"/>
        </w:rPr>
        <w:t xml:space="preserve"> </w:t>
      </w:r>
    </w:p>
    <w:p w:rsidR="000E1DA0" w:rsidRPr="005C630C" w:rsidRDefault="000E1DA0" w:rsidP="000E1DA0">
      <w:pPr>
        <w:numPr>
          <w:ilvl w:val="0"/>
          <w:numId w:val="22"/>
        </w:numPr>
        <w:shd w:val="clear" w:color="auto" w:fill="FFFFFF"/>
        <w:spacing w:line="240" w:lineRule="exact"/>
        <w:ind w:left="0" w:firstLine="425"/>
        <w:rPr>
          <w:rFonts w:asciiTheme="minorHAnsi" w:hAnsiTheme="minorHAnsi" w:cstheme="minorHAnsi"/>
          <w:sz w:val="22"/>
          <w:szCs w:val="22"/>
        </w:rPr>
      </w:pPr>
      <w:r w:rsidRPr="005C630C">
        <w:rPr>
          <w:rFonts w:asciiTheme="minorHAnsi" w:hAnsiTheme="minorHAnsi" w:cstheme="minorHAnsi"/>
          <w:sz w:val="22"/>
          <w:szCs w:val="22"/>
        </w:rPr>
        <w:t xml:space="preserve">Used TFS for the source &amp; document version control </w:t>
      </w:r>
    </w:p>
    <w:p w:rsidR="000E1DA0" w:rsidRPr="005C630C" w:rsidRDefault="000E1DA0" w:rsidP="000E1DA0">
      <w:pPr>
        <w:numPr>
          <w:ilvl w:val="0"/>
          <w:numId w:val="22"/>
        </w:numPr>
        <w:shd w:val="clear" w:color="auto" w:fill="FFFFFF"/>
        <w:spacing w:line="240" w:lineRule="exact"/>
        <w:ind w:left="0" w:firstLine="425"/>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Worked with other specialized staff (operations, database management, and client support staff) on deployment questions</w:t>
      </w:r>
    </w:p>
    <w:p w:rsidR="000E1DA0" w:rsidRPr="005C630C" w:rsidRDefault="000E1DA0" w:rsidP="004270E3">
      <w:pPr>
        <w:shd w:val="clear" w:color="auto" w:fill="FFFFFF"/>
        <w:spacing w:after="61" w:line="240" w:lineRule="exact"/>
        <w:ind w:left="426"/>
        <w:rPr>
          <w:rFonts w:asciiTheme="minorHAnsi" w:hAnsiTheme="minorHAnsi" w:cstheme="minorHAnsi"/>
          <w:color w:val="000000"/>
          <w:sz w:val="22"/>
          <w:szCs w:val="22"/>
          <w:lang w:val="en-GB"/>
        </w:rPr>
      </w:pPr>
      <w:r w:rsidRPr="005C630C">
        <w:rPr>
          <w:rFonts w:asciiTheme="minorHAnsi" w:hAnsiTheme="minorHAnsi" w:cstheme="minorHAnsi"/>
          <w:b/>
          <w:color w:val="000000"/>
          <w:sz w:val="22"/>
          <w:szCs w:val="22"/>
        </w:rPr>
        <w:lastRenderedPageBreak/>
        <w:t xml:space="preserve">Technology: </w:t>
      </w:r>
      <w:r w:rsidRPr="005C630C">
        <w:rPr>
          <w:rFonts w:asciiTheme="minorHAnsi" w:hAnsiTheme="minorHAnsi" w:cstheme="minorHAnsi"/>
          <w:color w:val="000000"/>
          <w:sz w:val="22"/>
          <w:szCs w:val="22"/>
          <w:lang w:val="en-GB"/>
        </w:rPr>
        <w:t xml:space="preserve">Microsoft .NET Framework 4.0, C#, MVC4, ASP.NET, Entity Framework, jQuery, REST/Web API, Fiddler, SSRS, TFS, MS SQL 2012 </w:t>
      </w:r>
    </w:p>
    <w:p w:rsidR="00426AC1" w:rsidRPr="005C630C" w:rsidRDefault="00426AC1" w:rsidP="004270E3">
      <w:pPr>
        <w:shd w:val="clear" w:color="auto" w:fill="FFFFFF"/>
        <w:spacing w:after="61" w:line="240" w:lineRule="exact"/>
        <w:ind w:left="426"/>
        <w:rPr>
          <w:rFonts w:asciiTheme="minorHAnsi" w:hAnsiTheme="minorHAnsi" w:cstheme="minorHAnsi"/>
          <w:b/>
          <w:color w:val="000000"/>
          <w:sz w:val="22"/>
          <w:szCs w:val="22"/>
        </w:rPr>
      </w:pPr>
    </w:p>
    <w:p w:rsidR="00426AC1" w:rsidRPr="005C630C" w:rsidRDefault="00426AC1" w:rsidP="00DA2D94">
      <w:pPr>
        <w:widowControl w:val="0"/>
        <w:suppressAutoHyphens/>
        <w:spacing w:line="240" w:lineRule="exact"/>
        <w:jc w:val="both"/>
        <w:rPr>
          <w:rFonts w:asciiTheme="minorHAnsi" w:hAnsiTheme="minorHAnsi" w:cstheme="minorHAnsi"/>
          <w:b/>
          <w:color w:val="000000"/>
          <w:sz w:val="22"/>
          <w:szCs w:val="22"/>
        </w:rPr>
      </w:pPr>
    </w:p>
    <w:p w:rsidR="00426AC1" w:rsidRPr="005C630C" w:rsidRDefault="00426AC1" w:rsidP="00DA2D94">
      <w:pPr>
        <w:widowControl w:val="0"/>
        <w:suppressAutoHyphens/>
        <w:spacing w:line="240" w:lineRule="exact"/>
        <w:jc w:val="both"/>
        <w:rPr>
          <w:rFonts w:asciiTheme="minorHAnsi" w:hAnsiTheme="minorHAnsi" w:cstheme="minorHAnsi"/>
          <w:b/>
          <w:sz w:val="22"/>
          <w:szCs w:val="22"/>
        </w:rPr>
      </w:pPr>
    </w:p>
    <w:p w:rsidR="00426AC1" w:rsidRPr="005C630C" w:rsidRDefault="00426AC1" w:rsidP="00DA2D94">
      <w:pPr>
        <w:widowControl w:val="0"/>
        <w:suppressAutoHyphens/>
        <w:spacing w:line="240" w:lineRule="exact"/>
        <w:jc w:val="both"/>
        <w:rPr>
          <w:rFonts w:asciiTheme="minorHAnsi" w:hAnsiTheme="minorHAnsi" w:cstheme="minorHAnsi"/>
          <w:b/>
          <w:sz w:val="22"/>
          <w:szCs w:val="22"/>
        </w:rPr>
      </w:pPr>
    </w:p>
    <w:p w:rsidR="00426AC1" w:rsidRPr="005C630C" w:rsidRDefault="00426AC1" w:rsidP="00DA2D94">
      <w:pPr>
        <w:widowControl w:val="0"/>
        <w:suppressAutoHyphens/>
        <w:spacing w:line="240" w:lineRule="exact"/>
        <w:jc w:val="both"/>
        <w:rPr>
          <w:rFonts w:asciiTheme="minorHAnsi" w:hAnsiTheme="minorHAnsi" w:cstheme="minorHAnsi"/>
          <w:b/>
          <w:sz w:val="22"/>
          <w:szCs w:val="22"/>
        </w:rPr>
      </w:pPr>
      <w:r w:rsidRPr="005C630C">
        <w:rPr>
          <w:rFonts w:asciiTheme="minorHAnsi" w:hAnsiTheme="minorHAnsi" w:cstheme="minorHAnsi"/>
          <w:b/>
          <w:sz w:val="22"/>
          <w:szCs w:val="22"/>
        </w:rPr>
        <w:t>C# Software Developer</w:t>
      </w:r>
    </w:p>
    <w:p w:rsidR="00426AC1" w:rsidRPr="005C630C" w:rsidRDefault="000E1DA0" w:rsidP="00426AC1">
      <w:pPr>
        <w:widowControl w:val="0"/>
        <w:suppressAutoHyphens/>
        <w:spacing w:line="240" w:lineRule="exact"/>
        <w:jc w:val="both"/>
        <w:rPr>
          <w:rFonts w:asciiTheme="minorHAnsi" w:hAnsiTheme="minorHAnsi" w:cstheme="minorHAnsi"/>
          <w:b/>
          <w:bCs/>
          <w:color w:val="000000"/>
          <w:sz w:val="22"/>
          <w:szCs w:val="22"/>
        </w:rPr>
      </w:pPr>
      <w:r w:rsidRPr="005C630C">
        <w:rPr>
          <w:rFonts w:asciiTheme="minorHAnsi" w:hAnsiTheme="minorHAnsi" w:cstheme="minorHAnsi"/>
          <w:b/>
          <w:sz w:val="22"/>
          <w:szCs w:val="22"/>
        </w:rPr>
        <w:t xml:space="preserve">Medical Software, Calgary AB, CANADA  </w:t>
      </w:r>
      <w:r w:rsidR="00DA4B46" w:rsidRPr="005C630C">
        <w:rPr>
          <w:rFonts w:asciiTheme="minorHAnsi" w:hAnsiTheme="minorHAnsi" w:cstheme="minorHAnsi"/>
          <w:b/>
          <w:sz w:val="22"/>
          <w:szCs w:val="22"/>
        </w:rPr>
        <w:t xml:space="preserve">                                                                                                            </w:t>
      </w:r>
      <w:proofErr w:type="gramStart"/>
      <w:r w:rsidRPr="005C630C">
        <w:rPr>
          <w:rFonts w:asciiTheme="minorHAnsi" w:hAnsiTheme="minorHAnsi" w:cstheme="minorHAnsi"/>
          <w:b/>
          <w:sz w:val="22"/>
          <w:szCs w:val="22"/>
        </w:rPr>
        <w:t>( May</w:t>
      </w:r>
      <w:proofErr w:type="gramEnd"/>
      <w:r w:rsidRPr="005C630C">
        <w:rPr>
          <w:rFonts w:asciiTheme="minorHAnsi" w:hAnsiTheme="minorHAnsi" w:cstheme="minorHAnsi"/>
          <w:b/>
          <w:sz w:val="22"/>
          <w:szCs w:val="22"/>
        </w:rPr>
        <w:t xml:space="preserve"> 2015</w:t>
      </w:r>
      <w:r w:rsidRPr="005C630C">
        <w:rPr>
          <w:rFonts w:asciiTheme="minorHAnsi" w:hAnsiTheme="minorHAnsi" w:cstheme="minorHAnsi"/>
          <w:b/>
          <w:bCs/>
          <w:color w:val="000000"/>
          <w:sz w:val="22"/>
          <w:szCs w:val="22"/>
        </w:rPr>
        <w:t xml:space="preserve"> </w:t>
      </w:r>
      <w:r w:rsidRPr="005C630C">
        <w:rPr>
          <w:rFonts w:asciiTheme="minorHAnsi" w:hAnsiTheme="minorHAnsi" w:cstheme="minorHAnsi"/>
          <w:b/>
          <w:color w:val="000000"/>
          <w:sz w:val="22"/>
          <w:szCs w:val="22"/>
        </w:rPr>
        <w:t>–</w:t>
      </w:r>
      <w:r w:rsidRPr="005C630C">
        <w:rPr>
          <w:rFonts w:asciiTheme="minorHAnsi" w:hAnsiTheme="minorHAnsi" w:cstheme="minorHAnsi"/>
          <w:b/>
          <w:bCs/>
          <w:color w:val="000000"/>
          <w:sz w:val="22"/>
          <w:szCs w:val="22"/>
        </w:rPr>
        <w:t xml:space="preserve"> October 2015)</w:t>
      </w:r>
    </w:p>
    <w:p w:rsidR="00426AC1" w:rsidRPr="005C630C" w:rsidRDefault="00426AC1" w:rsidP="00426AC1">
      <w:pPr>
        <w:widowControl w:val="0"/>
        <w:suppressAutoHyphens/>
        <w:spacing w:line="240" w:lineRule="exact"/>
        <w:jc w:val="both"/>
        <w:rPr>
          <w:rFonts w:asciiTheme="minorHAnsi" w:hAnsiTheme="minorHAnsi" w:cstheme="minorHAnsi"/>
          <w:b/>
          <w:bCs/>
          <w:color w:val="000000"/>
          <w:sz w:val="22"/>
          <w:szCs w:val="22"/>
        </w:rPr>
      </w:pPr>
    </w:p>
    <w:p w:rsidR="000E1DA0" w:rsidRPr="005C630C" w:rsidRDefault="000E1DA0" w:rsidP="00426AC1">
      <w:pPr>
        <w:widowControl w:val="0"/>
        <w:suppressAutoHyphens/>
        <w:spacing w:line="240" w:lineRule="exact"/>
        <w:jc w:val="both"/>
        <w:rPr>
          <w:rFonts w:asciiTheme="minorHAnsi" w:hAnsiTheme="minorHAnsi" w:cstheme="minorHAnsi"/>
          <w:b/>
          <w:bCs/>
          <w:color w:val="000000"/>
          <w:sz w:val="22"/>
          <w:szCs w:val="22"/>
        </w:rPr>
      </w:pPr>
      <w:proofErr w:type="gramStart"/>
      <w:r w:rsidRPr="005C630C">
        <w:rPr>
          <w:rFonts w:asciiTheme="minorHAnsi" w:hAnsiTheme="minorHAnsi" w:cstheme="minorHAnsi"/>
          <w:b/>
          <w:bCs/>
          <w:color w:val="000000"/>
          <w:sz w:val="22"/>
          <w:szCs w:val="22"/>
        </w:rPr>
        <w:t>Project :</w:t>
      </w:r>
      <w:proofErr w:type="gramEnd"/>
      <w:r w:rsidRPr="005C630C">
        <w:rPr>
          <w:rFonts w:asciiTheme="minorHAnsi" w:hAnsiTheme="minorHAnsi" w:cstheme="minorHAnsi"/>
          <w:sz w:val="22"/>
          <w:szCs w:val="22"/>
        </w:rPr>
        <w:t xml:space="preserve"> </w:t>
      </w:r>
      <w:r w:rsidRPr="005C630C">
        <w:rPr>
          <w:rFonts w:asciiTheme="minorHAnsi" w:hAnsiTheme="minorHAnsi" w:cstheme="minorHAnsi"/>
          <w:b/>
          <w:sz w:val="22"/>
          <w:szCs w:val="22"/>
        </w:rPr>
        <w:t>(PMRMS) Patients Medical Record Maintenance Solution</w:t>
      </w:r>
    </w:p>
    <w:p w:rsidR="000E1DA0" w:rsidRPr="005C630C" w:rsidRDefault="000E1DA0" w:rsidP="005C10B8">
      <w:pPr>
        <w:spacing w:line="240" w:lineRule="exact"/>
        <w:ind w:left="425"/>
        <w:rPr>
          <w:rFonts w:asciiTheme="minorHAnsi" w:hAnsiTheme="minorHAnsi" w:cstheme="minorHAnsi"/>
          <w:sz w:val="22"/>
          <w:szCs w:val="22"/>
        </w:rPr>
      </w:pPr>
      <w:r w:rsidRPr="005C630C">
        <w:rPr>
          <w:rFonts w:asciiTheme="minorHAnsi" w:hAnsiTheme="minorHAnsi" w:cstheme="minorHAnsi"/>
          <w:sz w:val="22"/>
          <w:szCs w:val="22"/>
        </w:rPr>
        <w:t>The Patients Medical Record Maintenance Solution that handles Patient/Insurance Billing, Patient Information Management, Scheduling, Electronic Faxing, Electronic Prescriptions, Document Management, Off-site health Synchronization Capabilities and Custom Report Templates. Includes a powerful document imaging feature which will enable user to scan and import images directly into a patients' record.</w:t>
      </w:r>
    </w:p>
    <w:p w:rsidR="000E1DA0" w:rsidRPr="005C630C" w:rsidRDefault="000E1DA0" w:rsidP="001719D0">
      <w:pPr>
        <w:ind w:left="425"/>
        <w:rPr>
          <w:rFonts w:asciiTheme="minorHAnsi" w:hAnsiTheme="minorHAnsi" w:cstheme="minorHAnsi"/>
          <w:sz w:val="22"/>
          <w:szCs w:val="22"/>
        </w:rPr>
      </w:pPr>
    </w:p>
    <w:p w:rsidR="000E1DA0" w:rsidRPr="005C630C" w:rsidRDefault="000E1DA0" w:rsidP="001719D0">
      <w:pPr>
        <w:pStyle w:val="BodyText3"/>
        <w:ind w:left="426"/>
        <w:rPr>
          <w:rFonts w:asciiTheme="minorHAnsi" w:hAnsiTheme="minorHAnsi" w:cstheme="minorHAnsi"/>
          <w:b/>
          <w:bCs/>
          <w:color w:val="000000"/>
        </w:rPr>
      </w:pPr>
      <w:r w:rsidRPr="005C630C">
        <w:rPr>
          <w:rFonts w:asciiTheme="minorHAnsi" w:hAnsiTheme="minorHAnsi" w:cstheme="minorHAnsi"/>
          <w:b/>
          <w:bCs/>
          <w:color w:val="000000"/>
        </w:rPr>
        <w:t>Responsibilities:</w:t>
      </w:r>
    </w:p>
    <w:p w:rsidR="000E1DA0" w:rsidRPr="005C630C" w:rsidRDefault="000E1DA0" w:rsidP="000E1DA0">
      <w:pPr>
        <w:pStyle w:val="ResExpSummary2121"/>
        <w:numPr>
          <w:ilvl w:val="0"/>
          <w:numId w:val="6"/>
        </w:numPr>
        <w:spacing w:before="0" w:after="100" w:afterAutospacing="1" w:line="240" w:lineRule="exact"/>
        <w:ind w:hanging="294"/>
        <w:rPr>
          <w:rFonts w:asciiTheme="minorHAnsi" w:hAnsiTheme="minorHAnsi" w:cstheme="minorHAnsi"/>
          <w:sz w:val="22"/>
          <w:szCs w:val="22"/>
        </w:rPr>
      </w:pPr>
      <w:r w:rsidRPr="005C630C">
        <w:rPr>
          <w:rFonts w:asciiTheme="minorHAnsi" w:hAnsiTheme="minorHAnsi" w:cstheme="minorHAnsi"/>
          <w:color w:val="000000"/>
          <w:sz w:val="22"/>
          <w:szCs w:val="22"/>
          <w:shd w:val="clear" w:color="auto" w:fill="FFFFFF"/>
        </w:rPr>
        <w:t xml:space="preserve">Involved in the complete Software Development Life Cycle including Analysis, Design, Implementation, Testing and Maintenance using Agile methodology with daily scrums and sprint planning </w:t>
      </w:r>
    </w:p>
    <w:p w:rsidR="000E1DA0" w:rsidRPr="005C630C" w:rsidRDefault="000E1DA0" w:rsidP="000E1DA0">
      <w:pPr>
        <w:pStyle w:val="ListParagraph"/>
        <w:numPr>
          <w:ilvl w:val="0"/>
          <w:numId w:val="6"/>
        </w:numPr>
        <w:spacing w:after="0" w:line="240" w:lineRule="exact"/>
        <w:ind w:hanging="295"/>
        <w:contextualSpacing w:val="0"/>
        <w:jc w:val="both"/>
        <w:rPr>
          <w:rFonts w:asciiTheme="minorHAnsi" w:hAnsiTheme="minorHAnsi" w:cstheme="minorHAnsi"/>
        </w:rPr>
      </w:pPr>
      <w:r w:rsidRPr="005C630C">
        <w:rPr>
          <w:rFonts w:asciiTheme="minorHAnsi" w:hAnsiTheme="minorHAnsi" w:cstheme="minorHAnsi"/>
        </w:rPr>
        <w:t>Assisted end-user community with SharePoint site customization, scripting and web page creation.</w:t>
      </w:r>
    </w:p>
    <w:p w:rsidR="000E1DA0" w:rsidRPr="005C630C" w:rsidRDefault="000E1DA0" w:rsidP="000E1DA0">
      <w:pPr>
        <w:pStyle w:val="ListParagraph"/>
        <w:numPr>
          <w:ilvl w:val="0"/>
          <w:numId w:val="6"/>
        </w:numPr>
        <w:spacing w:after="0" w:line="240" w:lineRule="exact"/>
        <w:ind w:hanging="295"/>
        <w:contextualSpacing w:val="0"/>
        <w:jc w:val="both"/>
        <w:rPr>
          <w:rFonts w:asciiTheme="minorHAnsi" w:hAnsiTheme="minorHAnsi" w:cstheme="minorHAnsi"/>
        </w:rPr>
      </w:pPr>
      <w:r w:rsidRPr="005C630C">
        <w:rPr>
          <w:rFonts w:asciiTheme="minorHAnsi" w:hAnsiTheme="minorHAnsi" w:cstheme="minorHAnsi"/>
          <w:color w:val="000000"/>
          <w:shd w:val="clear" w:color="auto" w:fill="FFFFFF"/>
        </w:rPr>
        <w:t xml:space="preserve">Extensively involved in developing components for Business layer and Data Layer, implementation in C#/MVC in </w:t>
      </w:r>
      <w:r w:rsidRPr="005C630C">
        <w:rPr>
          <w:rFonts w:asciiTheme="minorHAnsi" w:hAnsiTheme="minorHAnsi" w:cstheme="minorHAnsi"/>
        </w:rPr>
        <w:t>Service-Oriented Architecture (SOA)</w:t>
      </w:r>
    </w:p>
    <w:p w:rsidR="000E1DA0" w:rsidRPr="005C630C" w:rsidRDefault="000E1DA0" w:rsidP="000E1DA0">
      <w:pPr>
        <w:pStyle w:val="ListParagraph"/>
        <w:numPr>
          <w:ilvl w:val="0"/>
          <w:numId w:val="6"/>
        </w:numPr>
        <w:spacing w:after="0" w:line="240" w:lineRule="exact"/>
        <w:ind w:hanging="295"/>
        <w:contextualSpacing w:val="0"/>
        <w:jc w:val="both"/>
        <w:rPr>
          <w:rFonts w:asciiTheme="minorHAnsi" w:hAnsiTheme="minorHAnsi" w:cstheme="minorHAnsi"/>
        </w:rPr>
      </w:pPr>
      <w:r w:rsidRPr="005C630C">
        <w:rPr>
          <w:rFonts w:asciiTheme="minorHAnsi" w:hAnsiTheme="minorHAnsi" w:cstheme="minorHAnsi"/>
        </w:rPr>
        <w:t xml:space="preserve">Created REST Web API to implement the business logic by communicating with the other services </w:t>
      </w:r>
    </w:p>
    <w:p w:rsidR="000E1DA0" w:rsidRPr="005C630C" w:rsidRDefault="000E1DA0" w:rsidP="000E1DA0">
      <w:pPr>
        <w:pStyle w:val="ListParagraph"/>
        <w:numPr>
          <w:ilvl w:val="0"/>
          <w:numId w:val="6"/>
        </w:numPr>
        <w:spacing w:after="0" w:line="240" w:lineRule="exact"/>
        <w:ind w:hanging="295"/>
        <w:contextualSpacing w:val="0"/>
        <w:jc w:val="both"/>
        <w:rPr>
          <w:rFonts w:asciiTheme="minorHAnsi" w:hAnsiTheme="minorHAnsi" w:cstheme="minorHAnsi"/>
        </w:rPr>
      </w:pPr>
      <w:r w:rsidRPr="005C630C">
        <w:rPr>
          <w:rFonts w:asciiTheme="minorHAnsi" w:hAnsiTheme="minorHAnsi" w:cstheme="minorHAnsi"/>
        </w:rPr>
        <w:t xml:space="preserve">Data migration from excel to newly developed system using SSIS tool, write </w:t>
      </w:r>
      <w:r w:rsidRPr="005C630C">
        <w:rPr>
          <w:rFonts w:asciiTheme="minorHAnsi" w:hAnsiTheme="minorHAnsi" w:cstheme="minorHAnsi"/>
          <w:color w:val="010101"/>
          <w:shd w:val="clear" w:color="auto" w:fill="FFFFFF"/>
        </w:rPr>
        <w:t>stored procedures, triggers, T-SQL queries in MS-SQL Server</w:t>
      </w:r>
    </w:p>
    <w:p w:rsidR="000E1DA0" w:rsidRPr="005C630C" w:rsidRDefault="000E1DA0" w:rsidP="000E1DA0">
      <w:pPr>
        <w:numPr>
          <w:ilvl w:val="0"/>
          <w:numId w:val="6"/>
        </w:numPr>
        <w:shd w:val="clear" w:color="auto" w:fill="FFFFFF"/>
        <w:spacing w:before="100" w:beforeAutospacing="1" w:after="100" w:afterAutospacing="1" w:line="240" w:lineRule="exact"/>
        <w:ind w:right="-75" w:hanging="294"/>
        <w:rPr>
          <w:rFonts w:asciiTheme="minorHAnsi" w:hAnsiTheme="minorHAnsi" w:cstheme="minorHAnsi"/>
          <w:sz w:val="22"/>
          <w:szCs w:val="22"/>
        </w:rPr>
      </w:pPr>
      <w:r w:rsidRPr="005C630C">
        <w:rPr>
          <w:rFonts w:asciiTheme="minorHAnsi" w:hAnsiTheme="minorHAnsi" w:cstheme="minorHAnsi"/>
          <w:color w:val="454545"/>
          <w:sz w:val="22"/>
          <w:szCs w:val="22"/>
        </w:rPr>
        <w:t>troubleshoot using</w:t>
      </w:r>
      <w:r w:rsidRPr="005C630C">
        <w:rPr>
          <w:rFonts w:asciiTheme="minorHAnsi" w:hAnsiTheme="minorHAnsi" w:cstheme="minorHAnsi"/>
          <w:color w:val="252525"/>
          <w:sz w:val="22"/>
          <w:szCs w:val="22"/>
          <w:shd w:val="clear" w:color="auto" w:fill="FFFFFF"/>
        </w:rPr>
        <w:t xml:space="preserve"> Fiddler HTTP proxy,,</w:t>
      </w:r>
      <w:r w:rsidRPr="005C630C">
        <w:rPr>
          <w:rFonts w:asciiTheme="minorHAnsi" w:hAnsiTheme="minorHAnsi" w:cstheme="minorHAnsi"/>
          <w:color w:val="333333"/>
          <w:sz w:val="22"/>
          <w:szCs w:val="22"/>
          <w:shd w:val="clear" w:color="auto" w:fill="FFFFFF"/>
        </w:rPr>
        <w:t xml:space="preserve"> production support and MS Unit Test Driven Development (</w:t>
      </w:r>
      <w:r w:rsidRPr="005C630C">
        <w:rPr>
          <w:rStyle w:val="Strong"/>
          <w:rFonts w:asciiTheme="minorHAnsi" w:hAnsiTheme="minorHAnsi" w:cstheme="minorHAnsi"/>
          <w:b w:val="0"/>
          <w:color w:val="333333"/>
          <w:sz w:val="22"/>
          <w:szCs w:val="22"/>
          <w:bdr w:val="none" w:sz="0" w:space="0" w:color="auto" w:frame="1"/>
          <w:shd w:val="clear" w:color="auto" w:fill="FFFFFF"/>
        </w:rPr>
        <w:t>TDD</w:t>
      </w:r>
      <w:r w:rsidRPr="005C630C">
        <w:rPr>
          <w:rFonts w:asciiTheme="minorHAnsi" w:hAnsiTheme="minorHAnsi" w:cstheme="minorHAnsi"/>
          <w:color w:val="333333"/>
          <w:sz w:val="22"/>
          <w:szCs w:val="22"/>
          <w:shd w:val="clear" w:color="auto" w:fill="FFFFFF"/>
        </w:rPr>
        <w:t xml:space="preserve">) </w:t>
      </w:r>
    </w:p>
    <w:p w:rsidR="000E1DA0" w:rsidRPr="005C630C" w:rsidRDefault="000E1DA0" w:rsidP="000E1DA0">
      <w:pPr>
        <w:pStyle w:val="ListParagraph"/>
        <w:numPr>
          <w:ilvl w:val="0"/>
          <w:numId w:val="6"/>
        </w:numPr>
        <w:spacing w:after="0" w:line="240" w:lineRule="exact"/>
        <w:ind w:hanging="295"/>
        <w:contextualSpacing w:val="0"/>
        <w:jc w:val="both"/>
        <w:rPr>
          <w:rFonts w:asciiTheme="minorHAnsi" w:hAnsiTheme="minorHAnsi" w:cstheme="minorHAnsi"/>
        </w:rPr>
      </w:pPr>
      <w:r w:rsidRPr="005C630C">
        <w:rPr>
          <w:rFonts w:asciiTheme="minorHAnsi" w:hAnsiTheme="minorHAnsi" w:cstheme="minorHAnsi"/>
        </w:rPr>
        <w:t>Generated medical reports using SSRS/3D Slicer</w:t>
      </w:r>
    </w:p>
    <w:p w:rsidR="000E1DA0" w:rsidRPr="005C630C" w:rsidRDefault="000E1DA0" w:rsidP="000E1DA0">
      <w:pPr>
        <w:pStyle w:val="ListParagraph"/>
        <w:numPr>
          <w:ilvl w:val="0"/>
          <w:numId w:val="6"/>
        </w:numPr>
        <w:spacing w:after="0" w:line="240" w:lineRule="auto"/>
        <w:ind w:hanging="295"/>
        <w:contextualSpacing w:val="0"/>
        <w:jc w:val="both"/>
        <w:rPr>
          <w:rFonts w:asciiTheme="minorHAnsi" w:hAnsiTheme="minorHAnsi" w:cstheme="minorHAnsi"/>
        </w:rPr>
      </w:pPr>
      <w:r w:rsidRPr="005C630C">
        <w:rPr>
          <w:rFonts w:asciiTheme="minorHAnsi" w:hAnsiTheme="minorHAnsi" w:cstheme="minorHAnsi"/>
        </w:rPr>
        <w:t>Collaborated with management and users regarding project status and needs</w:t>
      </w:r>
    </w:p>
    <w:p w:rsidR="000E1DA0" w:rsidRPr="005C630C" w:rsidRDefault="000E1DA0" w:rsidP="00CB4041">
      <w:pPr>
        <w:pStyle w:val="ListParagraph"/>
        <w:spacing w:after="0" w:line="240" w:lineRule="auto"/>
        <w:contextualSpacing w:val="0"/>
        <w:jc w:val="both"/>
        <w:rPr>
          <w:rFonts w:asciiTheme="minorHAnsi" w:hAnsiTheme="minorHAnsi" w:cstheme="minorHAnsi"/>
        </w:rPr>
      </w:pPr>
    </w:p>
    <w:p w:rsidR="000E1DA0" w:rsidRPr="005C630C" w:rsidRDefault="000E1DA0" w:rsidP="00CB4041">
      <w:pPr>
        <w:widowControl w:val="0"/>
        <w:suppressAutoHyphens/>
        <w:ind w:left="426"/>
        <w:jc w:val="both"/>
        <w:rPr>
          <w:rFonts w:asciiTheme="minorHAnsi" w:hAnsiTheme="minorHAnsi" w:cstheme="minorHAnsi"/>
          <w:b/>
          <w:bCs/>
          <w:color w:val="000000"/>
          <w:sz w:val="22"/>
          <w:szCs w:val="22"/>
        </w:rPr>
      </w:pPr>
      <w:r w:rsidRPr="005C630C">
        <w:rPr>
          <w:rFonts w:asciiTheme="minorHAnsi" w:hAnsiTheme="minorHAnsi" w:cstheme="minorHAnsi"/>
          <w:b/>
          <w:bCs/>
          <w:color w:val="000000"/>
          <w:sz w:val="22"/>
          <w:szCs w:val="22"/>
        </w:rPr>
        <w:t xml:space="preserve">Technology: </w:t>
      </w:r>
      <w:r w:rsidRPr="005C630C">
        <w:rPr>
          <w:rFonts w:asciiTheme="minorHAnsi" w:hAnsiTheme="minorHAnsi" w:cstheme="minorHAnsi"/>
          <w:bCs/>
          <w:color w:val="000000"/>
          <w:sz w:val="22"/>
          <w:szCs w:val="22"/>
        </w:rPr>
        <w:t xml:space="preserve">Microsoft .NET Framework 4.0, C#, ASP.NET, MVC4, Entity Framework, SharePoint 2013, Ms SQL, </w:t>
      </w:r>
      <w:r w:rsidRPr="005C630C">
        <w:rPr>
          <w:rFonts w:asciiTheme="minorHAnsi" w:hAnsiTheme="minorHAnsi" w:cstheme="minorHAnsi"/>
          <w:bCs/>
          <w:color w:val="000000"/>
          <w:sz w:val="22"/>
          <w:szCs w:val="22"/>
        </w:rPr>
        <w:tab/>
      </w:r>
      <w:r w:rsidRPr="005C630C">
        <w:rPr>
          <w:rFonts w:asciiTheme="minorHAnsi" w:hAnsiTheme="minorHAnsi" w:cstheme="minorHAnsi"/>
          <w:bCs/>
          <w:color w:val="000000"/>
          <w:sz w:val="22"/>
          <w:szCs w:val="22"/>
        </w:rPr>
        <w:tab/>
        <w:t xml:space="preserve">       JavaScript, SSRS, SSIS, jQuery, XML,</w:t>
      </w:r>
      <w:r w:rsidRPr="005C630C">
        <w:rPr>
          <w:rFonts w:asciiTheme="minorHAnsi" w:hAnsiTheme="minorHAnsi" w:cstheme="minorHAnsi"/>
          <w:color w:val="000000"/>
          <w:sz w:val="22"/>
          <w:szCs w:val="22"/>
        </w:rPr>
        <w:t xml:space="preserve"> 3D Slices</w:t>
      </w:r>
    </w:p>
    <w:p w:rsidR="000E1DA0" w:rsidRPr="005C630C" w:rsidRDefault="000E1DA0" w:rsidP="00DA2D94">
      <w:pPr>
        <w:widowControl w:val="0"/>
        <w:suppressAutoHyphens/>
        <w:spacing w:line="240" w:lineRule="exact"/>
        <w:jc w:val="both"/>
        <w:rPr>
          <w:rFonts w:asciiTheme="minorHAnsi" w:hAnsiTheme="minorHAnsi" w:cstheme="minorHAnsi"/>
          <w:sz w:val="22"/>
          <w:szCs w:val="22"/>
        </w:rPr>
      </w:pPr>
    </w:p>
    <w:p w:rsidR="003C7E35" w:rsidRPr="005C630C" w:rsidRDefault="003C7E35" w:rsidP="003C7E35">
      <w:pPr>
        <w:spacing w:line="240" w:lineRule="exact"/>
        <w:jc w:val="both"/>
        <w:rPr>
          <w:rFonts w:asciiTheme="minorHAnsi" w:hAnsiTheme="minorHAnsi" w:cstheme="minorHAnsi"/>
          <w:sz w:val="22"/>
          <w:szCs w:val="22"/>
        </w:rPr>
      </w:pPr>
      <w:r w:rsidRPr="005C630C">
        <w:rPr>
          <w:rFonts w:asciiTheme="minorHAnsi" w:hAnsiTheme="minorHAnsi" w:cstheme="minorHAnsi"/>
          <w:b/>
          <w:bCs/>
          <w:color w:val="000000"/>
          <w:sz w:val="22"/>
          <w:szCs w:val="22"/>
        </w:rPr>
        <w:t xml:space="preserve">C# Software Developer </w:t>
      </w:r>
    </w:p>
    <w:p w:rsidR="003C7E35" w:rsidRPr="005C630C" w:rsidRDefault="000E1DA0" w:rsidP="003C7E35">
      <w:pPr>
        <w:spacing w:line="240" w:lineRule="exact"/>
        <w:jc w:val="both"/>
        <w:rPr>
          <w:rFonts w:asciiTheme="minorHAnsi" w:hAnsiTheme="minorHAnsi" w:cstheme="minorHAnsi"/>
          <w:b/>
          <w:sz w:val="22"/>
          <w:szCs w:val="22"/>
        </w:rPr>
      </w:pPr>
      <w:r w:rsidRPr="005C630C">
        <w:rPr>
          <w:rFonts w:asciiTheme="minorHAnsi" w:hAnsiTheme="minorHAnsi" w:cstheme="minorHAnsi"/>
          <w:b/>
          <w:bCs/>
          <w:color w:val="000000"/>
          <w:sz w:val="22"/>
          <w:szCs w:val="22"/>
        </w:rPr>
        <w:t>City of Calgary (Municipal</w:t>
      </w:r>
      <w:proofErr w:type="gramStart"/>
      <w:r w:rsidRPr="005C630C">
        <w:rPr>
          <w:rFonts w:asciiTheme="minorHAnsi" w:hAnsiTheme="minorHAnsi" w:cstheme="minorHAnsi"/>
          <w:b/>
          <w:bCs/>
          <w:color w:val="000000"/>
          <w:sz w:val="22"/>
          <w:szCs w:val="22"/>
        </w:rPr>
        <w:t xml:space="preserve">) </w:t>
      </w:r>
      <w:r w:rsidRPr="005C630C">
        <w:rPr>
          <w:rFonts w:asciiTheme="minorHAnsi" w:hAnsiTheme="minorHAnsi" w:cstheme="minorHAnsi"/>
          <w:b/>
          <w:sz w:val="22"/>
          <w:szCs w:val="22"/>
        </w:rPr>
        <w:t>,</w:t>
      </w:r>
      <w:proofErr w:type="gramEnd"/>
      <w:r w:rsidRPr="005C630C">
        <w:rPr>
          <w:rFonts w:asciiTheme="minorHAnsi" w:hAnsiTheme="minorHAnsi" w:cstheme="minorHAnsi"/>
          <w:b/>
          <w:sz w:val="22"/>
          <w:szCs w:val="22"/>
        </w:rPr>
        <w:t xml:space="preserve"> Calgary AB, CANADA  </w:t>
      </w:r>
      <w:r w:rsidR="00DA4B46" w:rsidRPr="005C630C">
        <w:rPr>
          <w:rFonts w:asciiTheme="minorHAnsi" w:hAnsiTheme="minorHAnsi" w:cstheme="minorHAnsi"/>
          <w:b/>
          <w:sz w:val="22"/>
          <w:szCs w:val="22"/>
        </w:rPr>
        <w:t xml:space="preserve">                                                                                       </w:t>
      </w:r>
      <w:r w:rsidRPr="005C630C">
        <w:rPr>
          <w:rFonts w:asciiTheme="minorHAnsi" w:hAnsiTheme="minorHAnsi" w:cstheme="minorHAnsi"/>
          <w:b/>
          <w:sz w:val="22"/>
          <w:szCs w:val="22"/>
        </w:rPr>
        <w:t>(December 2012</w:t>
      </w:r>
      <w:r w:rsidRPr="005C630C">
        <w:rPr>
          <w:rFonts w:asciiTheme="minorHAnsi" w:hAnsiTheme="minorHAnsi" w:cstheme="minorHAnsi"/>
          <w:b/>
          <w:bCs/>
          <w:color w:val="000000"/>
          <w:sz w:val="22"/>
          <w:szCs w:val="22"/>
        </w:rPr>
        <w:t xml:space="preserve"> </w:t>
      </w:r>
      <w:r w:rsidRPr="005C630C">
        <w:rPr>
          <w:rFonts w:asciiTheme="minorHAnsi" w:hAnsiTheme="minorHAnsi" w:cstheme="minorHAnsi"/>
          <w:b/>
          <w:color w:val="000000"/>
          <w:sz w:val="22"/>
          <w:szCs w:val="22"/>
        </w:rPr>
        <w:t>–</w:t>
      </w:r>
      <w:r w:rsidRPr="005C630C">
        <w:rPr>
          <w:rFonts w:asciiTheme="minorHAnsi" w:hAnsiTheme="minorHAnsi" w:cstheme="minorHAnsi"/>
          <w:b/>
          <w:bCs/>
          <w:color w:val="000000"/>
          <w:sz w:val="22"/>
          <w:szCs w:val="22"/>
        </w:rPr>
        <w:t xml:space="preserve"> April 2015)</w:t>
      </w:r>
      <w:r w:rsidRPr="005C630C">
        <w:rPr>
          <w:rFonts w:asciiTheme="minorHAnsi" w:hAnsiTheme="minorHAnsi" w:cstheme="minorHAnsi"/>
          <w:b/>
          <w:sz w:val="22"/>
          <w:szCs w:val="22"/>
        </w:rPr>
        <w:t xml:space="preserve"> </w:t>
      </w:r>
    </w:p>
    <w:p w:rsidR="003C7E35" w:rsidRPr="005C630C" w:rsidRDefault="003C7E35" w:rsidP="003C7E35">
      <w:pPr>
        <w:spacing w:line="240" w:lineRule="exact"/>
        <w:jc w:val="both"/>
        <w:rPr>
          <w:rFonts w:asciiTheme="minorHAnsi" w:hAnsiTheme="minorHAnsi" w:cstheme="minorHAnsi"/>
          <w:b/>
          <w:sz w:val="22"/>
          <w:szCs w:val="22"/>
        </w:rPr>
      </w:pPr>
    </w:p>
    <w:p w:rsidR="000E1DA0" w:rsidRPr="005C630C" w:rsidRDefault="000E1DA0" w:rsidP="003C7E35">
      <w:pPr>
        <w:spacing w:line="240" w:lineRule="exact"/>
        <w:jc w:val="both"/>
        <w:rPr>
          <w:rFonts w:asciiTheme="minorHAnsi" w:hAnsiTheme="minorHAnsi" w:cstheme="minorHAnsi"/>
          <w:b/>
          <w:sz w:val="22"/>
          <w:szCs w:val="22"/>
        </w:rPr>
      </w:pPr>
      <w:r w:rsidRPr="005C630C">
        <w:rPr>
          <w:rFonts w:asciiTheme="minorHAnsi" w:hAnsiTheme="minorHAnsi" w:cstheme="minorHAnsi"/>
          <w:b/>
          <w:bCs/>
          <w:color w:val="000000"/>
          <w:sz w:val="22"/>
          <w:szCs w:val="22"/>
        </w:rPr>
        <w:t xml:space="preserve">Project 1: City of Calgary </w:t>
      </w:r>
      <w:r w:rsidRPr="005C630C">
        <w:rPr>
          <w:rFonts w:asciiTheme="minorHAnsi" w:hAnsiTheme="minorHAnsi" w:cstheme="minorHAnsi"/>
          <w:b/>
          <w:sz w:val="22"/>
          <w:szCs w:val="22"/>
        </w:rPr>
        <w:t>Vehicle Park Online Software Application</w:t>
      </w:r>
    </w:p>
    <w:p w:rsidR="000E1DA0" w:rsidRPr="005C630C" w:rsidRDefault="000E1DA0" w:rsidP="00DA2D94">
      <w:pPr>
        <w:spacing w:line="240" w:lineRule="exact"/>
        <w:ind w:left="360"/>
        <w:jc w:val="both"/>
        <w:rPr>
          <w:rFonts w:asciiTheme="minorHAnsi" w:hAnsiTheme="minorHAnsi" w:cstheme="minorHAnsi"/>
          <w:sz w:val="22"/>
          <w:szCs w:val="22"/>
        </w:rPr>
      </w:pPr>
      <w:r w:rsidRPr="005C630C">
        <w:rPr>
          <w:rFonts w:asciiTheme="minorHAnsi" w:hAnsiTheme="minorHAnsi" w:cstheme="minorHAnsi"/>
          <w:sz w:val="22"/>
          <w:szCs w:val="22"/>
        </w:rPr>
        <w:t xml:space="preserve">  The Calgary Park Online Application consists of two parts.</w:t>
      </w:r>
    </w:p>
    <w:p w:rsidR="000E1DA0" w:rsidRPr="005C630C" w:rsidRDefault="000E1DA0" w:rsidP="00DA2D94">
      <w:pPr>
        <w:spacing w:line="240" w:lineRule="exact"/>
        <w:ind w:left="360"/>
        <w:jc w:val="both"/>
        <w:rPr>
          <w:rFonts w:asciiTheme="minorHAnsi" w:hAnsiTheme="minorHAnsi" w:cstheme="minorHAnsi"/>
          <w:sz w:val="22"/>
          <w:szCs w:val="22"/>
        </w:rPr>
      </w:pPr>
      <w:r w:rsidRPr="005C630C">
        <w:rPr>
          <w:rFonts w:asciiTheme="minorHAnsi" w:hAnsiTheme="minorHAnsi" w:cstheme="minorHAnsi"/>
          <w:sz w:val="22"/>
          <w:szCs w:val="22"/>
        </w:rPr>
        <w:t xml:space="preserve">  The Administration section allows administrators to add, update, and remove specific information. The other component allows </w:t>
      </w:r>
    </w:p>
    <w:p w:rsidR="000E1DA0" w:rsidRPr="005C630C" w:rsidRDefault="000E1DA0" w:rsidP="009E25BE">
      <w:pPr>
        <w:ind w:left="360"/>
        <w:jc w:val="both"/>
        <w:rPr>
          <w:rFonts w:asciiTheme="minorHAnsi" w:hAnsiTheme="minorHAnsi" w:cstheme="minorHAnsi"/>
          <w:sz w:val="22"/>
          <w:szCs w:val="22"/>
        </w:rPr>
      </w:pPr>
      <w:r w:rsidRPr="005C630C">
        <w:rPr>
          <w:rFonts w:asciiTheme="minorHAnsi" w:hAnsiTheme="minorHAnsi" w:cstheme="minorHAnsi"/>
          <w:sz w:val="22"/>
          <w:szCs w:val="22"/>
        </w:rPr>
        <w:t xml:space="preserve">  </w:t>
      </w:r>
      <w:proofErr w:type="gramStart"/>
      <w:r w:rsidRPr="005C630C">
        <w:rPr>
          <w:rFonts w:asciiTheme="minorHAnsi" w:hAnsiTheme="minorHAnsi" w:cstheme="minorHAnsi"/>
          <w:sz w:val="22"/>
          <w:szCs w:val="22"/>
        </w:rPr>
        <w:t>citizens</w:t>
      </w:r>
      <w:proofErr w:type="gramEnd"/>
      <w:r w:rsidRPr="005C630C">
        <w:rPr>
          <w:rFonts w:asciiTheme="minorHAnsi" w:hAnsiTheme="minorHAnsi" w:cstheme="minorHAnsi"/>
          <w:sz w:val="22"/>
          <w:szCs w:val="22"/>
        </w:rPr>
        <w:t xml:space="preserve"> to reserve a parking lot and pay parking tickets easily and conveniently.</w:t>
      </w:r>
    </w:p>
    <w:p w:rsidR="000E1DA0" w:rsidRPr="005C630C" w:rsidRDefault="000E1DA0" w:rsidP="009E25BE">
      <w:pPr>
        <w:ind w:left="360"/>
        <w:jc w:val="both"/>
        <w:rPr>
          <w:rFonts w:asciiTheme="minorHAnsi" w:hAnsiTheme="minorHAnsi" w:cstheme="minorHAnsi"/>
          <w:b/>
          <w:bCs/>
          <w:color w:val="000000"/>
          <w:sz w:val="22"/>
          <w:szCs w:val="22"/>
          <w:u w:val="single"/>
        </w:rPr>
      </w:pPr>
    </w:p>
    <w:p w:rsidR="000E1DA0" w:rsidRPr="005C630C" w:rsidRDefault="000E1DA0" w:rsidP="009E25BE">
      <w:pPr>
        <w:ind w:left="426"/>
        <w:jc w:val="both"/>
        <w:rPr>
          <w:rFonts w:asciiTheme="minorHAnsi" w:hAnsiTheme="minorHAnsi" w:cstheme="minorHAnsi"/>
          <w:b/>
          <w:bCs/>
          <w:color w:val="000000"/>
          <w:sz w:val="22"/>
          <w:szCs w:val="22"/>
        </w:rPr>
      </w:pPr>
      <w:r w:rsidRPr="005C630C">
        <w:rPr>
          <w:rFonts w:asciiTheme="minorHAnsi" w:hAnsiTheme="minorHAnsi" w:cstheme="minorHAnsi"/>
          <w:b/>
          <w:bCs/>
          <w:color w:val="000000"/>
          <w:sz w:val="22"/>
          <w:szCs w:val="22"/>
        </w:rPr>
        <w:t xml:space="preserve">Project 2: City of Calgary </w:t>
      </w:r>
      <w:r w:rsidRPr="005C630C">
        <w:rPr>
          <w:rFonts w:asciiTheme="minorHAnsi" w:hAnsiTheme="minorHAnsi" w:cstheme="minorHAnsi"/>
          <w:b/>
          <w:color w:val="000000"/>
          <w:sz w:val="22"/>
          <w:szCs w:val="22"/>
        </w:rPr>
        <w:t>Recreation Asset Planning Tool</w:t>
      </w:r>
    </w:p>
    <w:p w:rsidR="000E1DA0" w:rsidRPr="005C630C" w:rsidRDefault="000E1DA0" w:rsidP="009E25BE">
      <w:pPr>
        <w:ind w:firstLine="426"/>
        <w:jc w:val="both"/>
        <w:rPr>
          <w:rFonts w:asciiTheme="minorHAnsi" w:hAnsiTheme="minorHAnsi" w:cstheme="minorHAnsi"/>
          <w:color w:val="000000"/>
          <w:sz w:val="22"/>
          <w:szCs w:val="22"/>
        </w:rPr>
      </w:pPr>
      <w:r w:rsidRPr="005C630C">
        <w:rPr>
          <w:rFonts w:asciiTheme="minorHAnsi" w:hAnsiTheme="minorHAnsi" w:cstheme="minorHAnsi"/>
          <w:bCs/>
          <w:color w:val="000000"/>
          <w:sz w:val="22"/>
          <w:szCs w:val="22"/>
        </w:rPr>
        <w:t xml:space="preserve">The </w:t>
      </w:r>
      <w:r w:rsidRPr="005C630C">
        <w:rPr>
          <w:rFonts w:asciiTheme="minorHAnsi" w:hAnsiTheme="minorHAnsi" w:cstheme="minorHAnsi"/>
          <w:color w:val="000000"/>
          <w:sz w:val="22"/>
          <w:szCs w:val="22"/>
        </w:rPr>
        <w:t>Recreation Asset Planning Tool is used for managing assets in recreation centers of the City of Calgary.</w:t>
      </w:r>
    </w:p>
    <w:p w:rsidR="000E1DA0" w:rsidRPr="005C630C" w:rsidRDefault="000E1DA0" w:rsidP="009E25BE">
      <w:pPr>
        <w:ind w:firstLine="426"/>
        <w:jc w:val="both"/>
        <w:rPr>
          <w:rFonts w:asciiTheme="minorHAnsi" w:hAnsiTheme="minorHAnsi" w:cstheme="minorHAnsi"/>
          <w:b/>
          <w:bCs/>
          <w:iCs/>
          <w:color w:val="000000"/>
          <w:sz w:val="22"/>
          <w:szCs w:val="22"/>
          <w:u w:val="single"/>
        </w:rPr>
      </w:pPr>
      <w:r w:rsidRPr="005C630C">
        <w:rPr>
          <w:rFonts w:asciiTheme="minorHAnsi" w:hAnsiTheme="minorHAnsi" w:cstheme="minorHAnsi"/>
          <w:color w:val="000000"/>
          <w:sz w:val="22"/>
          <w:szCs w:val="22"/>
        </w:rPr>
        <w:softHyphen/>
      </w:r>
      <w:r w:rsidRPr="005C630C">
        <w:rPr>
          <w:rFonts w:asciiTheme="minorHAnsi" w:hAnsiTheme="minorHAnsi" w:cstheme="minorHAnsi"/>
          <w:color w:val="000000"/>
          <w:sz w:val="22"/>
          <w:szCs w:val="22"/>
        </w:rPr>
        <w:softHyphen/>
      </w:r>
    </w:p>
    <w:p w:rsidR="000E1DA0" w:rsidRPr="005C630C" w:rsidRDefault="000E1DA0" w:rsidP="009E25BE">
      <w:pPr>
        <w:ind w:left="426"/>
        <w:rPr>
          <w:rFonts w:asciiTheme="minorHAnsi" w:hAnsiTheme="minorHAnsi" w:cstheme="minorHAnsi"/>
          <w:b/>
          <w:iCs/>
          <w:sz w:val="22"/>
          <w:szCs w:val="22"/>
        </w:rPr>
      </w:pPr>
      <w:r w:rsidRPr="005C630C">
        <w:rPr>
          <w:rFonts w:asciiTheme="minorHAnsi" w:hAnsiTheme="minorHAnsi" w:cstheme="minorHAnsi"/>
          <w:b/>
          <w:bCs/>
          <w:iCs/>
          <w:color w:val="000000"/>
          <w:sz w:val="22"/>
          <w:szCs w:val="22"/>
        </w:rPr>
        <w:t>Project 3</w:t>
      </w:r>
      <w:r w:rsidRPr="005C630C">
        <w:rPr>
          <w:rFonts w:asciiTheme="minorHAnsi" w:hAnsiTheme="minorHAnsi" w:cstheme="minorHAnsi"/>
          <w:b/>
          <w:bCs/>
          <w:iCs/>
          <w:color w:val="000000"/>
          <w:sz w:val="22"/>
          <w:szCs w:val="22"/>
          <w:u w:val="single"/>
        </w:rPr>
        <w:t>:</w:t>
      </w:r>
      <w:r w:rsidRPr="005C630C">
        <w:rPr>
          <w:rFonts w:asciiTheme="minorHAnsi" w:hAnsiTheme="minorHAnsi" w:cstheme="minorHAnsi"/>
          <w:b/>
          <w:bCs/>
          <w:iCs/>
          <w:color w:val="000000"/>
          <w:sz w:val="22"/>
          <w:szCs w:val="22"/>
        </w:rPr>
        <w:t xml:space="preserve">  </w:t>
      </w:r>
      <w:r w:rsidRPr="005C630C">
        <w:rPr>
          <w:rFonts w:asciiTheme="minorHAnsi" w:hAnsiTheme="minorHAnsi" w:cstheme="minorHAnsi"/>
          <w:b/>
          <w:bCs/>
          <w:color w:val="000000"/>
          <w:sz w:val="22"/>
          <w:szCs w:val="22"/>
        </w:rPr>
        <w:t xml:space="preserve">City of Calgary </w:t>
      </w:r>
      <w:r w:rsidRPr="005C630C">
        <w:rPr>
          <w:rFonts w:asciiTheme="minorHAnsi" w:hAnsiTheme="minorHAnsi" w:cstheme="minorHAnsi"/>
          <w:b/>
          <w:color w:val="000000"/>
          <w:sz w:val="22"/>
          <w:szCs w:val="22"/>
        </w:rPr>
        <w:t>Land Title Information Software Application</w:t>
      </w:r>
    </w:p>
    <w:p w:rsidR="000E1DA0" w:rsidRPr="005C630C" w:rsidRDefault="000E1DA0" w:rsidP="00F368E6">
      <w:pPr>
        <w:ind w:left="425"/>
        <w:rPr>
          <w:rFonts w:asciiTheme="minorHAnsi" w:hAnsiTheme="minorHAnsi" w:cstheme="minorHAnsi"/>
          <w:color w:val="000000"/>
          <w:sz w:val="22"/>
          <w:szCs w:val="22"/>
        </w:rPr>
      </w:pPr>
      <w:r w:rsidRPr="005C630C">
        <w:rPr>
          <w:rFonts w:asciiTheme="minorHAnsi" w:hAnsiTheme="minorHAnsi" w:cstheme="minorHAnsi"/>
          <w:color w:val="000000"/>
          <w:sz w:val="22"/>
          <w:szCs w:val="22"/>
        </w:rPr>
        <w:t>Land Title Information Application is used to keep records and manage citizens Land Title details in the City of Calgary municipal area</w:t>
      </w:r>
    </w:p>
    <w:p w:rsidR="000E1DA0" w:rsidRPr="005C630C" w:rsidRDefault="000E1DA0" w:rsidP="00F368E6">
      <w:pPr>
        <w:ind w:left="425"/>
        <w:rPr>
          <w:rFonts w:asciiTheme="minorHAnsi" w:hAnsiTheme="minorHAnsi" w:cstheme="minorHAnsi"/>
          <w:color w:val="000000"/>
          <w:sz w:val="22"/>
          <w:szCs w:val="22"/>
        </w:rPr>
      </w:pPr>
    </w:p>
    <w:p w:rsidR="000E1DA0" w:rsidRPr="005C630C" w:rsidRDefault="000E1DA0" w:rsidP="00F368E6">
      <w:pPr>
        <w:pStyle w:val="BodyText3"/>
        <w:ind w:left="425"/>
        <w:rPr>
          <w:rFonts w:asciiTheme="minorHAnsi" w:hAnsiTheme="minorHAnsi" w:cstheme="minorHAnsi"/>
          <w:b/>
          <w:bCs/>
          <w:color w:val="000000"/>
        </w:rPr>
      </w:pPr>
      <w:r w:rsidRPr="005C630C">
        <w:rPr>
          <w:rFonts w:asciiTheme="minorHAnsi" w:hAnsiTheme="minorHAnsi" w:cstheme="minorHAnsi"/>
          <w:b/>
          <w:bCs/>
          <w:color w:val="000000"/>
        </w:rPr>
        <w:t>Responsibilities:</w:t>
      </w:r>
    </w:p>
    <w:p w:rsidR="000E1DA0" w:rsidRPr="005C630C" w:rsidRDefault="000E1DA0" w:rsidP="000E1DA0">
      <w:pPr>
        <w:pStyle w:val="ResExpSummary2121"/>
        <w:numPr>
          <w:ilvl w:val="0"/>
          <w:numId w:val="5"/>
        </w:numPr>
        <w:spacing w:before="0" w:after="100" w:afterAutospacing="1" w:line="240" w:lineRule="exact"/>
        <w:ind w:left="357" w:firstLine="68"/>
        <w:rPr>
          <w:rFonts w:asciiTheme="minorHAnsi" w:hAnsiTheme="minorHAnsi" w:cstheme="minorHAnsi"/>
          <w:sz w:val="22"/>
          <w:szCs w:val="22"/>
        </w:rPr>
      </w:pPr>
      <w:r w:rsidRPr="005C630C">
        <w:rPr>
          <w:rFonts w:asciiTheme="minorHAnsi" w:hAnsiTheme="minorHAnsi" w:cstheme="minorHAnsi"/>
          <w:sz w:val="22"/>
          <w:szCs w:val="22"/>
        </w:rPr>
        <w:t>Interacting with client team to understand the business requirements</w:t>
      </w:r>
    </w:p>
    <w:p w:rsidR="000E1DA0" w:rsidRPr="005C630C" w:rsidRDefault="000E1DA0" w:rsidP="000E1DA0">
      <w:pPr>
        <w:pStyle w:val="ResExpSummary2121"/>
        <w:numPr>
          <w:ilvl w:val="0"/>
          <w:numId w:val="5"/>
        </w:numPr>
        <w:spacing w:before="0" w:after="100" w:afterAutospacing="1" w:line="240" w:lineRule="exact"/>
        <w:ind w:left="357" w:firstLine="68"/>
        <w:rPr>
          <w:rFonts w:asciiTheme="minorHAnsi" w:hAnsiTheme="minorHAnsi" w:cstheme="minorHAnsi"/>
          <w:sz w:val="22"/>
          <w:szCs w:val="22"/>
        </w:rPr>
      </w:pPr>
      <w:r w:rsidRPr="005C630C">
        <w:rPr>
          <w:rFonts w:asciiTheme="minorHAnsi" w:hAnsiTheme="minorHAnsi" w:cstheme="minorHAnsi"/>
          <w:color w:val="000000"/>
          <w:sz w:val="22"/>
          <w:szCs w:val="22"/>
          <w:shd w:val="clear" w:color="auto" w:fill="FFFFFF"/>
        </w:rPr>
        <w:t xml:space="preserve">Involved in the complete Software Development Life Cycle including Analysis, Design, Implementation, Testing </w:t>
      </w:r>
      <w:r w:rsidRPr="005C630C">
        <w:rPr>
          <w:rFonts w:asciiTheme="minorHAnsi" w:hAnsiTheme="minorHAnsi" w:cstheme="minorHAnsi"/>
          <w:color w:val="000000"/>
          <w:sz w:val="22"/>
          <w:szCs w:val="22"/>
          <w:shd w:val="clear" w:color="auto" w:fill="FFFFFF"/>
        </w:rPr>
        <w:tab/>
        <w:t xml:space="preserve">and Maintenance </w:t>
      </w:r>
      <w:r w:rsidRPr="005C630C">
        <w:rPr>
          <w:rFonts w:asciiTheme="minorHAnsi" w:hAnsiTheme="minorHAnsi" w:cstheme="minorHAnsi"/>
          <w:color w:val="000000"/>
          <w:sz w:val="22"/>
          <w:szCs w:val="22"/>
          <w:shd w:val="clear" w:color="auto" w:fill="FFFFFF"/>
        </w:rPr>
        <w:tab/>
      </w:r>
      <w:r w:rsidRPr="005C630C">
        <w:rPr>
          <w:rFonts w:asciiTheme="minorHAnsi" w:hAnsiTheme="minorHAnsi" w:cstheme="minorHAnsi"/>
          <w:color w:val="000000"/>
          <w:sz w:val="22"/>
          <w:szCs w:val="22"/>
          <w:shd w:val="clear" w:color="auto" w:fill="FFFFFF"/>
        </w:rPr>
        <w:tab/>
        <w:t xml:space="preserve">using Agile methodology with daily scrums and sprint planning </w:t>
      </w:r>
    </w:p>
    <w:p w:rsidR="000E1DA0" w:rsidRPr="005C630C" w:rsidRDefault="000E1DA0" w:rsidP="000E1DA0">
      <w:pPr>
        <w:pStyle w:val="ListParagraph"/>
        <w:numPr>
          <w:ilvl w:val="0"/>
          <w:numId w:val="5"/>
        </w:numPr>
        <w:spacing w:after="0" w:line="240" w:lineRule="exact"/>
        <w:ind w:firstLine="66"/>
        <w:contextualSpacing w:val="0"/>
        <w:jc w:val="both"/>
        <w:rPr>
          <w:rFonts w:asciiTheme="minorHAnsi" w:hAnsiTheme="minorHAnsi" w:cstheme="minorHAnsi"/>
        </w:rPr>
      </w:pPr>
      <w:r w:rsidRPr="005C630C">
        <w:rPr>
          <w:rFonts w:asciiTheme="minorHAnsi" w:hAnsiTheme="minorHAnsi" w:cstheme="minorHAnsi"/>
          <w:color w:val="000000"/>
          <w:shd w:val="clear" w:color="auto" w:fill="FFFFFF"/>
        </w:rPr>
        <w:t xml:space="preserve">Extensively involved in developing components for Business layer and Data Layer, implementation in C#/MVC in </w:t>
      </w:r>
      <w:r w:rsidRPr="005C630C">
        <w:rPr>
          <w:rFonts w:asciiTheme="minorHAnsi" w:hAnsiTheme="minorHAnsi" w:cstheme="minorHAnsi"/>
        </w:rPr>
        <w:t xml:space="preserve">Service-Oriented </w:t>
      </w:r>
      <w:r w:rsidRPr="005C630C">
        <w:rPr>
          <w:rFonts w:asciiTheme="minorHAnsi" w:hAnsiTheme="minorHAnsi" w:cstheme="minorHAnsi"/>
        </w:rPr>
        <w:tab/>
        <w:t>Architecture (SOA)</w:t>
      </w:r>
    </w:p>
    <w:p w:rsidR="000E1DA0" w:rsidRPr="005C630C" w:rsidRDefault="000E1DA0" w:rsidP="000E1DA0">
      <w:pPr>
        <w:pStyle w:val="ResExpSummary2121"/>
        <w:numPr>
          <w:ilvl w:val="0"/>
          <w:numId w:val="5"/>
        </w:numPr>
        <w:spacing w:before="100" w:beforeAutospacing="1" w:after="100" w:afterAutospacing="1" w:line="240" w:lineRule="exact"/>
        <w:ind w:left="357" w:firstLine="68"/>
        <w:rPr>
          <w:rFonts w:asciiTheme="minorHAnsi" w:hAnsiTheme="minorHAnsi" w:cstheme="minorHAnsi"/>
          <w:sz w:val="22"/>
          <w:szCs w:val="22"/>
        </w:rPr>
      </w:pPr>
      <w:r w:rsidRPr="005C630C">
        <w:rPr>
          <w:rFonts w:asciiTheme="minorHAnsi" w:hAnsiTheme="minorHAnsi" w:cstheme="minorHAnsi"/>
          <w:sz w:val="22"/>
          <w:szCs w:val="22"/>
        </w:rPr>
        <w:t>Created REST Web API services/ WCF Web services to implement business logic components</w:t>
      </w:r>
    </w:p>
    <w:p w:rsidR="000E1DA0" w:rsidRPr="005C630C" w:rsidRDefault="000E1DA0" w:rsidP="000E1DA0">
      <w:pPr>
        <w:pStyle w:val="ResExpSummary2121"/>
        <w:numPr>
          <w:ilvl w:val="0"/>
          <w:numId w:val="5"/>
        </w:numPr>
        <w:tabs>
          <w:tab w:val="clear" w:pos="360"/>
          <w:tab w:val="num" w:pos="709"/>
        </w:tabs>
        <w:spacing w:before="100" w:beforeAutospacing="1" w:after="100" w:afterAutospacing="1" w:line="240" w:lineRule="exact"/>
        <w:ind w:left="425" w:firstLine="1"/>
        <w:rPr>
          <w:rFonts w:asciiTheme="minorHAnsi" w:hAnsiTheme="minorHAnsi" w:cstheme="minorHAnsi"/>
          <w:sz w:val="22"/>
          <w:szCs w:val="22"/>
        </w:rPr>
      </w:pPr>
      <w:r w:rsidRPr="005C630C">
        <w:rPr>
          <w:rFonts w:asciiTheme="minorHAnsi" w:hAnsiTheme="minorHAnsi" w:cstheme="minorHAnsi"/>
          <w:sz w:val="22"/>
          <w:szCs w:val="22"/>
        </w:rPr>
        <w:t xml:space="preserve">Helped DBA team on table design and development, create stored procedures, Functions and Sequences and Transformed data </w:t>
      </w:r>
      <w:r w:rsidRPr="005C630C">
        <w:rPr>
          <w:rFonts w:asciiTheme="minorHAnsi" w:hAnsiTheme="minorHAnsi" w:cstheme="minorHAnsi"/>
          <w:sz w:val="22"/>
          <w:szCs w:val="22"/>
        </w:rPr>
        <w:tab/>
        <w:t xml:space="preserve">from  </w:t>
      </w:r>
      <w:r w:rsidRPr="005C630C">
        <w:rPr>
          <w:rFonts w:asciiTheme="minorHAnsi" w:hAnsiTheme="minorHAnsi" w:cstheme="minorHAnsi"/>
          <w:color w:val="333333"/>
          <w:sz w:val="22"/>
          <w:szCs w:val="22"/>
          <w:shd w:val="clear" w:color="auto" w:fill="FFFFFF"/>
        </w:rPr>
        <w:t xml:space="preserve">one server to other servers using </w:t>
      </w:r>
      <w:r w:rsidRPr="005C630C">
        <w:rPr>
          <w:rStyle w:val="Strong"/>
          <w:rFonts w:asciiTheme="minorHAnsi" w:hAnsiTheme="minorHAnsi" w:cstheme="minorHAnsi"/>
          <w:b w:val="0"/>
          <w:bCs w:val="0"/>
          <w:color w:val="333333"/>
          <w:sz w:val="22"/>
          <w:szCs w:val="22"/>
          <w:bdr w:val="none" w:sz="0" w:space="0" w:color="auto" w:frame="1"/>
          <w:shd w:val="clear" w:color="auto" w:fill="FFFFFF"/>
        </w:rPr>
        <w:t>SQL Server Integration Services</w:t>
      </w:r>
      <w:r w:rsidRPr="005C630C">
        <w:rPr>
          <w:rStyle w:val="apple-converted-space"/>
          <w:rFonts w:asciiTheme="minorHAnsi" w:hAnsiTheme="minorHAnsi" w:cstheme="minorHAnsi"/>
          <w:b/>
          <w:bCs/>
          <w:color w:val="333333"/>
          <w:sz w:val="22"/>
          <w:szCs w:val="22"/>
          <w:shd w:val="clear" w:color="auto" w:fill="FFFFFF"/>
        </w:rPr>
        <w:t> </w:t>
      </w:r>
      <w:r w:rsidRPr="005C630C">
        <w:rPr>
          <w:rFonts w:asciiTheme="minorHAnsi" w:hAnsiTheme="minorHAnsi" w:cstheme="minorHAnsi"/>
          <w:b/>
          <w:bCs/>
          <w:color w:val="333333"/>
          <w:sz w:val="22"/>
          <w:szCs w:val="22"/>
          <w:shd w:val="clear" w:color="auto" w:fill="FFFFFF"/>
        </w:rPr>
        <w:t>(</w:t>
      </w:r>
      <w:r w:rsidRPr="005C630C">
        <w:rPr>
          <w:rStyle w:val="Strong"/>
          <w:rFonts w:asciiTheme="minorHAnsi" w:hAnsiTheme="minorHAnsi" w:cstheme="minorHAnsi"/>
          <w:b w:val="0"/>
          <w:bCs w:val="0"/>
          <w:color w:val="333333"/>
          <w:sz w:val="22"/>
          <w:szCs w:val="22"/>
          <w:bdr w:val="none" w:sz="0" w:space="0" w:color="auto" w:frame="1"/>
          <w:shd w:val="clear" w:color="auto" w:fill="FFFFFF"/>
        </w:rPr>
        <w:t>SSIS</w:t>
      </w:r>
      <w:r w:rsidRPr="005C630C">
        <w:rPr>
          <w:rFonts w:asciiTheme="minorHAnsi" w:hAnsiTheme="minorHAnsi" w:cstheme="minorHAnsi"/>
          <w:b/>
          <w:bCs/>
          <w:color w:val="333333"/>
          <w:sz w:val="22"/>
          <w:szCs w:val="22"/>
          <w:shd w:val="clear" w:color="auto" w:fill="FFFFFF"/>
        </w:rPr>
        <w:t xml:space="preserve">) </w:t>
      </w:r>
      <w:r w:rsidRPr="005C630C">
        <w:rPr>
          <w:rFonts w:asciiTheme="minorHAnsi" w:hAnsiTheme="minorHAnsi" w:cstheme="minorHAnsi"/>
          <w:bCs/>
          <w:color w:val="333333"/>
          <w:sz w:val="22"/>
          <w:szCs w:val="22"/>
          <w:shd w:val="clear" w:color="auto" w:fill="FFFFFF"/>
        </w:rPr>
        <w:t>2008</w:t>
      </w:r>
    </w:p>
    <w:p w:rsidR="000E1DA0" w:rsidRPr="005C630C" w:rsidRDefault="000E1DA0" w:rsidP="000E1DA0">
      <w:pPr>
        <w:pStyle w:val="ResExpSummary2121"/>
        <w:numPr>
          <w:ilvl w:val="0"/>
          <w:numId w:val="5"/>
        </w:numPr>
        <w:spacing w:before="100" w:beforeAutospacing="1" w:after="100" w:afterAutospacing="1" w:line="240" w:lineRule="exact"/>
        <w:ind w:left="357" w:firstLine="69"/>
        <w:rPr>
          <w:rFonts w:asciiTheme="minorHAnsi" w:hAnsiTheme="minorHAnsi" w:cstheme="minorHAnsi"/>
          <w:sz w:val="22"/>
          <w:szCs w:val="22"/>
        </w:rPr>
      </w:pPr>
      <w:r w:rsidRPr="005C630C">
        <w:rPr>
          <w:rFonts w:asciiTheme="minorHAnsi" w:hAnsiTheme="minorHAnsi" w:cstheme="minorHAnsi"/>
          <w:sz w:val="22"/>
          <w:szCs w:val="22"/>
        </w:rPr>
        <w:lastRenderedPageBreak/>
        <w:t>Used Entity Framework as ORM (object relational mapping) tool to map to the database</w:t>
      </w:r>
    </w:p>
    <w:p w:rsidR="000E1DA0" w:rsidRPr="005C630C" w:rsidRDefault="000E1DA0" w:rsidP="000E1DA0">
      <w:pPr>
        <w:pStyle w:val="ResExpSummary2121"/>
        <w:numPr>
          <w:ilvl w:val="0"/>
          <w:numId w:val="5"/>
        </w:numPr>
        <w:spacing w:before="100" w:beforeAutospacing="1" w:after="100" w:afterAutospacing="1" w:line="240" w:lineRule="exact"/>
        <w:ind w:left="357" w:firstLine="68"/>
        <w:rPr>
          <w:rFonts w:asciiTheme="minorHAnsi" w:hAnsiTheme="minorHAnsi" w:cstheme="minorHAnsi"/>
          <w:sz w:val="22"/>
          <w:szCs w:val="22"/>
        </w:rPr>
      </w:pPr>
      <w:r w:rsidRPr="005C630C">
        <w:rPr>
          <w:rFonts w:asciiTheme="minorHAnsi" w:hAnsiTheme="minorHAnsi" w:cstheme="minorHAnsi"/>
          <w:sz w:val="22"/>
          <w:szCs w:val="22"/>
        </w:rPr>
        <w:t>Coordinating the release process, test and production environments.</w:t>
      </w:r>
    </w:p>
    <w:p w:rsidR="000E1DA0" w:rsidRPr="005C630C" w:rsidRDefault="000E1DA0" w:rsidP="000E1DA0">
      <w:pPr>
        <w:numPr>
          <w:ilvl w:val="0"/>
          <w:numId w:val="5"/>
        </w:numPr>
        <w:shd w:val="clear" w:color="auto" w:fill="FFFFFF"/>
        <w:spacing w:before="100" w:beforeAutospacing="1" w:after="100" w:afterAutospacing="1" w:line="240" w:lineRule="exact"/>
        <w:ind w:right="-75" w:firstLine="66"/>
        <w:rPr>
          <w:rFonts w:asciiTheme="minorHAnsi" w:hAnsiTheme="minorHAnsi" w:cstheme="minorHAnsi"/>
          <w:sz w:val="22"/>
          <w:szCs w:val="22"/>
        </w:rPr>
      </w:pPr>
      <w:r w:rsidRPr="005C630C">
        <w:rPr>
          <w:rFonts w:asciiTheme="minorHAnsi" w:hAnsiTheme="minorHAnsi" w:cstheme="minorHAnsi"/>
          <w:color w:val="454545"/>
          <w:sz w:val="22"/>
          <w:szCs w:val="22"/>
        </w:rPr>
        <w:t>troubleshoot client-side</w:t>
      </w:r>
      <w:r w:rsidRPr="005C630C">
        <w:rPr>
          <w:rFonts w:asciiTheme="minorHAnsi" w:hAnsiTheme="minorHAnsi" w:cstheme="minorHAnsi"/>
          <w:color w:val="252525"/>
          <w:sz w:val="22"/>
          <w:szCs w:val="22"/>
          <w:shd w:val="clear" w:color="auto" w:fill="FFFFFF"/>
        </w:rPr>
        <w:t xml:space="preserve"> traffic through Fiddler and</w:t>
      </w:r>
      <w:r w:rsidRPr="005C630C">
        <w:rPr>
          <w:rFonts w:asciiTheme="minorHAnsi" w:hAnsiTheme="minorHAnsi" w:cstheme="minorHAnsi"/>
          <w:color w:val="333333"/>
          <w:sz w:val="22"/>
          <w:szCs w:val="22"/>
          <w:shd w:val="clear" w:color="auto" w:fill="FFFFFF"/>
        </w:rPr>
        <w:t xml:space="preserve"> production support</w:t>
      </w:r>
    </w:p>
    <w:p w:rsidR="000E1DA0" w:rsidRPr="005C630C" w:rsidRDefault="000E1DA0" w:rsidP="000E1DA0">
      <w:pPr>
        <w:numPr>
          <w:ilvl w:val="0"/>
          <w:numId w:val="5"/>
        </w:numPr>
        <w:shd w:val="clear" w:color="auto" w:fill="FFFFFF"/>
        <w:spacing w:line="240" w:lineRule="exact"/>
        <w:ind w:right="-75" w:firstLine="66"/>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Software Unit testing using MS Unit Test Driven Development (</w:t>
      </w:r>
      <w:r w:rsidRPr="005C630C">
        <w:rPr>
          <w:rStyle w:val="Strong"/>
          <w:rFonts w:asciiTheme="minorHAnsi" w:hAnsiTheme="minorHAnsi" w:cstheme="minorHAnsi"/>
          <w:b w:val="0"/>
          <w:color w:val="333333"/>
          <w:sz w:val="22"/>
          <w:szCs w:val="22"/>
          <w:bdr w:val="none" w:sz="0" w:space="0" w:color="auto" w:frame="1"/>
          <w:shd w:val="clear" w:color="auto" w:fill="FFFFFF"/>
        </w:rPr>
        <w:t>TDD</w:t>
      </w:r>
      <w:r w:rsidRPr="005C630C">
        <w:rPr>
          <w:rFonts w:asciiTheme="minorHAnsi" w:hAnsiTheme="minorHAnsi" w:cstheme="minorHAnsi"/>
          <w:color w:val="333333"/>
          <w:sz w:val="22"/>
          <w:szCs w:val="22"/>
          <w:shd w:val="clear" w:color="auto" w:fill="FFFFFF"/>
        </w:rPr>
        <w:t>)</w:t>
      </w:r>
    </w:p>
    <w:p w:rsidR="000E1DA0" w:rsidRPr="005C630C" w:rsidRDefault="000E1DA0" w:rsidP="000E1DA0">
      <w:pPr>
        <w:numPr>
          <w:ilvl w:val="0"/>
          <w:numId w:val="5"/>
        </w:numPr>
        <w:shd w:val="clear" w:color="auto" w:fill="FFFFFF"/>
        <w:spacing w:line="240" w:lineRule="exact"/>
        <w:ind w:left="357" w:right="-75" w:firstLine="66"/>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 xml:space="preserve">Created Custom Reports for different users in the organization using Active Reports </w:t>
      </w:r>
    </w:p>
    <w:p w:rsidR="000E1DA0" w:rsidRPr="005C630C" w:rsidRDefault="000E1DA0" w:rsidP="000E1DA0">
      <w:pPr>
        <w:pStyle w:val="ResExpSummary2121"/>
        <w:numPr>
          <w:ilvl w:val="0"/>
          <w:numId w:val="5"/>
        </w:numPr>
        <w:spacing w:before="0" w:after="0" w:line="240" w:lineRule="exact"/>
        <w:ind w:left="357" w:firstLine="69"/>
        <w:rPr>
          <w:rFonts w:asciiTheme="minorHAnsi" w:hAnsiTheme="minorHAnsi" w:cstheme="minorHAnsi"/>
          <w:b/>
          <w:bCs/>
          <w:color w:val="000000"/>
          <w:sz w:val="22"/>
          <w:szCs w:val="22"/>
        </w:rPr>
      </w:pPr>
      <w:r w:rsidRPr="005C630C">
        <w:rPr>
          <w:rFonts w:asciiTheme="minorHAnsi" w:hAnsiTheme="minorHAnsi" w:cstheme="minorHAnsi"/>
          <w:color w:val="333333"/>
          <w:sz w:val="22"/>
          <w:szCs w:val="22"/>
          <w:shd w:val="clear" w:color="auto" w:fill="FDFDFD"/>
        </w:rPr>
        <w:t>Participated in daily Scrum and bi-weekly sprint planning meetings</w:t>
      </w:r>
    </w:p>
    <w:p w:rsidR="000E1DA0" w:rsidRPr="005C630C" w:rsidRDefault="000E1DA0" w:rsidP="00CB4041">
      <w:pPr>
        <w:pStyle w:val="ResExpSummary2121"/>
        <w:spacing w:before="0" w:after="0"/>
        <w:ind w:left="429"/>
        <w:rPr>
          <w:rFonts w:asciiTheme="minorHAnsi" w:hAnsiTheme="minorHAnsi" w:cstheme="minorHAnsi"/>
          <w:b/>
          <w:bCs/>
          <w:color w:val="000000"/>
          <w:sz w:val="22"/>
          <w:szCs w:val="22"/>
        </w:rPr>
      </w:pPr>
    </w:p>
    <w:p w:rsidR="000E1DA0" w:rsidRPr="005C630C" w:rsidRDefault="000E1DA0" w:rsidP="00CB4041">
      <w:pPr>
        <w:pStyle w:val="ResExpSummary2121"/>
        <w:spacing w:before="0" w:after="0"/>
        <w:ind w:left="429"/>
        <w:rPr>
          <w:rFonts w:asciiTheme="minorHAnsi" w:hAnsiTheme="minorHAnsi" w:cstheme="minorHAnsi"/>
          <w:color w:val="000000"/>
          <w:sz w:val="22"/>
          <w:szCs w:val="22"/>
          <w:lang w:val="en-GB"/>
        </w:rPr>
      </w:pPr>
      <w:r w:rsidRPr="005C630C">
        <w:rPr>
          <w:rFonts w:asciiTheme="minorHAnsi" w:hAnsiTheme="minorHAnsi" w:cstheme="minorHAnsi"/>
          <w:b/>
          <w:color w:val="000000"/>
          <w:sz w:val="22"/>
          <w:szCs w:val="22"/>
        </w:rPr>
        <w:t xml:space="preserve">Technology: </w:t>
      </w:r>
      <w:r w:rsidRPr="005C630C">
        <w:rPr>
          <w:rFonts w:asciiTheme="minorHAnsi" w:hAnsiTheme="minorHAnsi" w:cstheme="minorHAnsi"/>
          <w:color w:val="000000"/>
          <w:sz w:val="22"/>
          <w:szCs w:val="22"/>
          <w:lang w:val="en-GB"/>
        </w:rPr>
        <w:t>Microsoft .NET Framework 4.0, ASP.NET, Entity Framework, JavaScript, jQuery, CAAF(City Application   Architecture Framework), Telerik Controls, WCF, REST/WEB API, Oracle 10g/MS SQL 2008, Active Reports, LINQ, SOA, SSIS</w:t>
      </w:r>
    </w:p>
    <w:p w:rsidR="000E1DA0" w:rsidRPr="005C630C" w:rsidRDefault="000E1DA0" w:rsidP="008566AA">
      <w:pPr>
        <w:pStyle w:val="ResExpSummary2121"/>
        <w:spacing w:before="0" w:after="0" w:line="240" w:lineRule="exact"/>
        <w:ind w:left="429"/>
        <w:rPr>
          <w:rFonts w:asciiTheme="minorHAnsi" w:hAnsiTheme="minorHAnsi" w:cstheme="minorHAnsi"/>
          <w:b/>
          <w:bCs/>
          <w:color w:val="000000"/>
          <w:sz w:val="22"/>
          <w:szCs w:val="22"/>
        </w:rPr>
      </w:pPr>
    </w:p>
    <w:p w:rsidR="003C7E35" w:rsidRPr="005C630C" w:rsidRDefault="003C7E35" w:rsidP="003C7E35">
      <w:pPr>
        <w:spacing w:line="240" w:lineRule="exact"/>
        <w:jc w:val="both"/>
        <w:rPr>
          <w:rFonts w:asciiTheme="minorHAnsi" w:hAnsiTheme="minorHAnsi" w:cstheme="minorHAnsi"/>
          <w:b/>
          <w:bCs/>
          <w:color w:val="000000"/>
          <w:sz w:val="22"/>
          <w:szCs w:val="22"/>
        </w:rPr>
      </w:pPr>
      <w:r w:rsidRPr="005C630C">
        <w:rPr>
          <w:rFonts w:asciiTheme="minorHAnsi" w:hAnsiTheme="minorHAnsi" w:cstheme="minorHAnsi"/>
          <w:b/>
          <w:bCs/>
          <w:color w:val="000000"/>
          <w:sz w:val="22"/>
          <w:szCs w:val="22"/>
        </w:rPr>
        <w:t>Programmer Analyst</w:t>
      </w:r>
    </w:p>
    <w:p w:rsidR="000E1DA0" w:rsidRPr="005C630C" w:rsidRDefault="000E1DA0" w:rsidP="00DA2D94">
      <w:pPr>
        <w:spacing w:line="240" w:lineRule="exact"/>
        <w:jc w:val="both"/>
        <w:rPr>
          <w:rFonts w:asciiTheme="minorHAnsi" w:hAnsiTheme="minorHAnsi" w:cstheme="minorHAnsi"/>
          <w:b/>
          <w:bCs/>
          <w:color w:val="000000"/>
          <w:sz w:val="22"/>
          <w:szCs w:val="22"/>
        </w:rPr>
      </w:pPr>
      <w:r w:rsidRPr="005C630C">
        <w:rPr>
          <w:rFonts w:asciiTheme="minorHAnsi" w:hAnsiTheme="minorHAnsi" w:cstheme="minorHAnsi"/>
          <w:b/>
          <w:color w:val="000000"/>
          <w:sz w:val="22"/>
          <w:szCs w:val="22"/>
        </w:rPr>
        <w:t xml:space="preserve">Daishowa-Marubeni International </w:t>
      </w:r>
      <w:proofErr w:type="gramStart"/>
      <w:r w:rsidRPr="005C630C">
        <w:rPr>
          <w:rFonts w:asciiTheme="minorHAnsi" w:hAnsiTheme="minorHAnsi" w:cstheme="minorHAnsi"/>
          <w:b/>
          <w:color w:val="000000"/>
          <w:sz w:val="22"/>
          <w:szCs w:val="22"/>
        </w:rPr>
        <w:t>Ltd</w:t>
      </w:r>
      <w:r w:rsidRPr="005C630C">
        <w:rPr>
          <w:rFonts w:asciiTheme="minorHAnsi" w:hAnsiTheme="minorHAnsi" w:cstheme="minorHAnsi"/>
          <w:b/>
          <w:bCs/>
          <w:color w:val="000000"/>
          <w:sz w:val="22"/>
          <w:szCs w:val="22"/>
        </w:rPr>
        <w:t xml:space="preserve"> ,Peace</w:t>
      </w:r>
      <w:proofErr w:type="gramEnd"/>
      <w:r w:rsidRPr="005C630C">
        <w:rPr>
          <w:rFonts w:asciiTheme="minorHAnsi" w:hAnsiTheme="minorHAnsi" w:cstheme="minorHAnsi"/>
          <w:b/>
          <w:bCs/>
          <w:color w:val="000000"/>
          <w:sz w:val="22"/>
          <w:szCs w:val="22"/>
        </w:rPr>
        <w:t xml:space="preserve"> River, AB</w:t>
      </w:r>
      <w:r w:rsidRPr="005C630C">
        <w:rPr>
          <w:rFonts w:asciiTheme="minorHAnsi" w:hAnsiTheme="minorHAnsi" w:cstheme="minorHAnsi"/>
          <w:b/>
          <w:sz w:val="22"/>
          <w:szCs w:val="22"/>
        </w:rPr>
        <w:t xml:space="preserve"> CANADA</w:t>
      </w:r>
      <w:r w:rsidRPr="005C630C">
        <w:rPr>
          <w:rFonts w:asciiTheme="minorHAnsi" w:hAnsiTheme="minorHAnsi" w:cstheme="minorHAnsi"/>
          <w:b/>
          <w:sz w:val="22"/>
          <w:szCs w:val="22"/>
        </w:rPr>
        <w:tab/>
      </w:r>
      <w:r w:rsidR="00DA4B46" w:rsidRPr="005C630C">
        <w:rPr>
          <w:rFonts w:asciiTheme="minorHAnsi" w:hAnsiTheme="minorHAnsi" w:cstheme="minorHAnsi"/>
          <w:b/>
          <w:sz w:val="22"/>
          <w:szCs w:val="22"/>
        </w:rPr>
        <w:t xml:space="preserve">                                                       </w:t>
      </w:r>
      <w:r w:rsidRPr="005C630C">
        <w:rPr>
          <w:rFonts w:asciiTheme="minorHAnsi" w:hAnsiTheme="minorHAnsi" w:cstheme="minorHAnsi"/>
          <w:b/>
          <w:sz w:val="22"/>
          <w:szCs w:val="22"/>
        </w:rPr>
        <w:t>(</w:t>
      </w:r>
      <w:r w:rsidRPr="005C630C">
        <w:rPr>
          <w:rFonts w:asciiTheme="minorHAnsi" w:hAnsiTheme="minorHAnsi" w:cstheme="minorHAnsi"/>
          <w:b/>
          <w:bCs/>
          <w:color w:val="000000"/>
          <w:sz w:val="22"/>
          <w:szCs w:val="22"/>
        </w:rPr>
        <w:t xml:space="preserve">December 2011 to August 2012) </w:t>
      </w:r>
    </w:p>
    <w:p w:rsidR="003C7E35" w:rsidRPr="005C630C" w:rsidRDefault="003C7E35" w:rsidP="00DA2D94">
      <w:pPr>
        <w:spacing w:line="240" w:lineRule="exact"/>
        <w:jc w:val="both"/>
        <w:rPr>
          <w:rFonts w:asciiTheme="minorHAnsi" w:hAnsiTheme="minorHAnsi" w:cstheme="minorHAnsi"/>
          <w:b/>
          <w:bCs/>
          <w:color w:val="000000"/>
          <w:sz w:val="22"/>
          <w:szCs w:val="22"/>
        </w:rPr>
      </w:pPr>
    </w:p>
    <w:p w:rsidR="000E1DA0" w:rsidRPr="005C630C" w:rsidRDefault="000E1DA0" w:rsidP="008E11A1">
      <w:pPr>
        <w:spacing w:line="240" w:lineRule="exact"/>
        <w:ind w:left="426"/>
        <w:jc w:val="both"/>
        <w:rPr>
          <w:rFonts w:asciiTheme="minorHAnsi" w:hAnsiTheme="minorHAnsi" w:cstheme="minorHAnsi"/>
          <w:b/>
          <w:noProof/>
          <w:sz w:val="22"/>
          <w:szCs w:val="22"/>
        </w:rPr>
      </w:pPr>
      <w:proofErr w:type="gramStart"/>
      <w:r w:rsidRPr="005C630C">
        <w:rPr>
          <w:rFonts w:asciiTheme="minorHAnsi" w:hAnsiTheme="minorHAnsi" w:cstheme="minorHAnsi"/>
          <w:b/>
          <w:bCs/>
          <w:color w:val="000000"/>
          <w:sz w:val="22"/>
          <w:szCs w:val="22"/>
        </w:rPr>
        <w:t>Project :</w:t>
      </w:r>
      <w:proofErr w:type="gramEnd"/>
      <w:r w:rsidRPr="005C630C">
        <w:rPr>
          <w:rFonts w:asciiTheme="minorHAnsi" w:hAnsiTheme="minorHAnsi" w:cstheme="minorHAnsi"/>
          <w:b/>
          <w:bCs/>
          <w:color w:val="000000"/>
          <w:sz w:val="22"/>
          <w:szCs w:val="22"/>
        </w:rPr>
        <w:t xml:space="preserve"> </w:t>
      </w:r>
      <w:r w:rsidRPr="005C630C">
        <w:rPr>
          <w:rFonts w:asciiTheme="minorHAnsi" w:hAnsiTheme="minorHAnsi" w:cstheme="minorHAnsi"/>
          <w:b/>
          <w:noProof/>
          <w:sz w:val="22"/>
          <w:szCs w:val="22"/>
        </w:rPr>
        <w:t>Lot Tracking Software Application</w:t>
      </w:r>
    </w:p>
    <w:p w:rsidR="000E1DA0" w:rsidRPr="005C630C" w:rsidRDefault="000E1DA0" w:rsidP="00DA2D94">
      <w:pPr>
        <w:spacing w:line="240" w:lineRule="exact"/>
        <w:jc w:val="both"/>
        <w:rPr>
          <w:rFonts w:asciiTheme="minorHAnsi" w:hAnsiTheme="minorHAnsi" w:cstheme="minorHAnsi"/>
          <w:b/>
          <w:bCs/>
          <w:color w:val="000000"/>
          <w:sz w:val="22"/>
          <w:szCs w:val="22"/>
        </w:rPr>
      </w:pPr>
      <w:r w:rsidRPr="005C630C">
        <w:rPr>
          <w:rFonts w:asciiTheme="minorHAnsi" w:hAnsiTheme="minorHAnsi" w:cstheme="minorHAnsi"/>
          <w:color w:val="333333"/>
          <w:sz w:val="22"/>
          <w:szCs w:val="22"/>
          <w:shd w:val="clear" w:color="auto" w:fill="FFFFFF"/>
        </w:rPr>
        <w:tab/>
        <w:t xml:space="preserve">Lot Tracking Software System is a web based information system that serves as the information system </w:t>
      </w:r>
    </w:p>
    <w:p w:rsidR="000E1DA0" w:rsidRPr="005C630C" w:rsidRDefault="000E1DA0" w:rsidP="00677C39">
      <w:pPr>
        <w:rPr>
          <w:rFonts w:asciiTheme="minorHAnsi" w:hAnsiTheme="minorHAnsi" w:cstheme="minorHAnsi"/>
          <w:noProof/>
          <w:sz w:val="22"/>
          <w:szCs w:val="22"/>
        </w:rPr>
      </w:pPr>
      <w:r w:rsidRPr="005C630C">
        <w:rPr>
          <w:rFonts w:asciiTheme="minorHAnsi" w:hAnsiTheme="minorHAnsi" w:cstheme="minorHAnsi"/>
          <w:noProof/>
          <w:sz w:val="22"/>
          <w:szCs w:val="22"/>
        </w:rPr>
        <w:tab/>
        <w:t>to maintain rail cart details.</w:t>
      </w:r>
    </w:p>
    <w:p w:rsidR="000E1DA0" w:rsidRPr="005C630C" w:rsidRDefault="000E1DA0" w:rsidP="00677C39">
      <w:pPr>
        <w:rPr>
          <w:rFonts w:asciiTheme="minorHAnsi" w:hAnsiTheme="minorHAnsi" w:cstheme="minorHAnsi"/>
          <w:noProof/>
          <w:sz w:val="22"/>
          <w:szCs w:val="22"/>
        </w:rPr>
      </w:pPr>
      <w:r w:rsidRPr="005C630C">
        <w:rPr>
          <w:rFonts w:asciiTheme="minorHAnsi" w:hAnsiTheme="minorHAnsi" w:cstheme="minorHAnsi"/>
          <w:noProof/>
          <w:sz w:val="22"/>
          <w:szCs w:val="22"/>
        </w:rPr>
        <w:softHyphen/>
      </w:r>
      <w:r w:rsidRPr="005C630C">
        <w:rPr>
          <w:rFonts w:asciiTheme="minorHAnsi" w:hAnsiTheme="minorHAnsi" w:cstheme="minorHAnsi"/>
          <w:noProof/>
          <w:sz w:val="22"/>
          <w:szCs w:val="22"/>
        </w:rPr>
        <w:softHyphen/>
      </w:r>
      <w:r w:rsidRPr="005C630C">
        <w:rPr>
          <w:rFonts w:asciiTheme="minorHAnsi" w:hAnsiTheme="minorHAnsi" w:cstheme="minorHAnsi"/>
          <w:noProof/>
          <w:sz w:val="22"/>
          <w:szCs w:val="22"/>
        </w:rPr>
        <w:softHyphen/>
      </w:r>
    </w:p>
    <w:p w:rsidR="000E1DA0" w:rsidRPr="005C630C" w:rsidRDefault="000E1DA0" w:rsidP="005876DA">
      <w:pPr>
        <w:pStyle w:val="BodyText3"/>
        <w:ind w:left="426"/>
        <w:rPr>
          <w:rFonts w:asciiTheme="minorHAnsi" w:hAnsiTheme="minorHAnsi" w:cstheme="minorHAnsi"/>
          <w:b/>
          <w:bCs/>
          <w:color w:val="000000"/>
        </w:rPr>
      </w:pPr>
      <w:r w:rsidRPr="005C630C">
        <w:rPr>
          <w:rFonts w:asciiTheme="minorHAnsi" w:hAnsiTheme="minorHAnsi" w:cstheme="minorHAnsi"/>
          <w:b/>
          <w:bCs/>
          <w:color w:val="000000"/>
        </w:rPr>
        <w:t>Responsibilities:</w:t>
      </w:r>
    </w:p>
    <w:p w:rsidR="000E1DA0" w:rsidRPr="005C630C" w:rsidRDefault="000E1DA0" w:rsidP="000E1DA0">
      <w:pPr>
        <w:widowControl w:val="0"/>
        <w:numPr>
          <w:ilvl w:val="0"/>
          <w:numId w:val="11"/>
        </w:numPr>
        <w:suppressAutoHyphens/>
        <w:spacing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Analyzed, re-designed and enhanced code in existing internal applications and develop new software programs and enhance for business/ technical applications using Visual C#, VB.Net, MS SQL Server 2008 and Oracle 10g</w:t>
      </w:r>
    </w:p>
    <w:p w:rsidR="000E1DA0" w:rsidRPr="005C630C" w:rsidRDefault="000E1DA0" w:rsidP="000E1DA0">
      <w:pPr>
        <w:numPr>
          <w:ilvl w:val="0"/>
          <w:numId w:val="11"/>
        </w:numPr>
        <w:shd w:val="clear" w:color="auto" w:fill="FFFFFF"/>
        <w:spacing w:before="100" w:beforeAutospacing="1" w:after="100" w:afterAutospacing="1" w:line="240" w:lineRule="exact"/>
        <w:ind w:left="709" w:hanging="284"/>
        <w:rPr>
          <w:rFonts w:asciiTheme="minorHAnsi" w:hAnsiTheme="minorHAnsi" w:cstheme="minorHAnsi"/>
          <w:sz w:val="22"/>
          <w:szCs w:val="22"/>
        </w:rPr>
      </w:pPr>
      <w:r w:rsidRPr="005C630C">
        <w:rPr>
          <w:rFonts w:asciiTheme="minorHAnsi" w:hAnsiTheme="minorHAnsi" w:cstheme="minorHAnsi"/>
          <w:color w:val="010101"/>
          <w:sz w:val="22"/>
          <w:szCs w:val="22"/>
        </w:rPr>
        <w:t xml:space="preserve">Conducted impact analysis when </w:t>
      </w:r>
      <w:r w:rsidRPr="005C630C">
        <w:rPr>
          <w:rFonts w:asciiTheme="minorHAnsi" w:hAnsiTheme="minorHAnsi" w:cstheme="minorHAnsi"/>
          <w:sz w:val="22"/>
          <w:szCs w:val="22"/>
        </w:rPr>
        <w:t>addition, removal and modification of new and existing software artifacts</w:t>
      </w:r>
    </w:p>
    <w:p w:rsidR="000E1DA0" w:rsidRPr="005C630C" w:rsidRDefault="000E1DA0" w:rsidP="000E1DA0">
      <w:pPr>
        <w:widowControl w:val="0"/>
        <w:numPr>
          <w:ilvl w:val="0"/>
          <w:numId w:val="11"/>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 xml:space="preserve">Created, modify and update the SQL server 2008/Oracle databases 9I/10g database objects </w:t>
      </w:r>
    </w:p>
    <w:p w:rsidR="000E1DA0" w:rsidRPr="005C630C" w:rsidRDefault="000E1DA0" w:rsidP="000E1DA0">
      <w:pPr>
        <w:widowControl w:val="0"/>
        <w:numPr>
          <w:ilvl w:val="0"/>
          <w:numId w:val="11"/>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Maintained business applications’ ongoing maintenance, upgrades, end user technical assistance and configurations.</w:t>
      </w:r>
    </w:p>
    <w:p w:rsidR="000E1DA0" w:rsidRPr="005C630C" w:rsidRDefault="000E1DA0" w:rsidP="000E1DA0">
      <w:pPr>
        <w:widowControl w:val="0"/>
        <w:numPr>
          <w:ilvl w:val="0"/>
          <w:numId w:val="11"/>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 xml:space="preserve">Performed preventative maintenance, including the installation of service packs, patches, hot fixes and anti-virus software </w:t>
      </w:r>
    </w:p>
    <w:p w:rsidR="000E1DA0" w:rsidRPr="005C630C" w:rsidRDefault="000E1DA0" w:rsidP="000E1DA0">
      <w:pPr>
        <w:widowControl w:val="0"/>
        <w:numPr>
          <w:ilvl w:val="0"/>
          <w:numId w:val="11"/>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Tested new programs to ensure that logic and syntax are correct, and that program results are accurate</w:t>
      </w:r>
    </w:p>
    <w:p w:rsidR="000E1DA0" w:rsidRPr="005C630C" w:rsidRDefault="000E1DA0" w:rsidP="000E1DA0">
      <w:pPr>
        <w:widowControl w:val="0"/>
        <w:numPr>
          <w:ilvl w:val="0"/>
          <w:numId w:val="11"/>
        </w:numPr>
        <w:suppressAutoHyphens/>
        <w:spacing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Data migrated to the new db objects from the other outside resources</w:t>
      </w:r>
    </w:p>
    <w:p w:rsidR="000E1DA0" w:rsidRPr="005C630C" w:rsidRDefault="000E1DA0" w:rsidP="000E1DA0">
      <w:pPr>
        <w:widowControl w:val="0"/>
        <w:numPr>
          <w:ilvl w:val="0"/>
          <w:numId w:val="11"/>
        </w:numPr>
        <w:suppressAutoHyphens/>
        <w:spacing w:line="240" w:lineRule="exact"/>
        <w:ind w:left="709" w:hanging="284"/>
        <w:jc w:val="both"/>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Used Crystal Report tool to generate custom reports for different users in the organization to fulfill their business needs</w:t>
      </w:r>
    </w:p>
    <w:p w:rsidR="000E1DA0" w:rsidRPr="005C630C" w:rsidRDefault="000E1DA0" w:rsidP="000E1DA0">
      <w:pPr>
        <w:widowControl w:val="0"/>
        <w:numPr>
          <w:ilvl w:val="0"/>
          <w:numId w:val="11"/>
        </w:numPr>
        <w:suppressAutoHyphens/>
        <w:ind w:left="709" w:hanging="284"/>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Actively involved in trouble shooting, bug fixes and enhancements post production as per the end user’s requirement</w:t>
      </w:r>
    </w:p>
    <w:p w:rsidR="000E1DA0" w:rsidRPr="005C630C" w:rsidRDefault="000E1DA0" w:rsidP="004378EA">
      <w:pPr>
        <w:widowControl w:val="0"/>
        <w:suppressAutoHyphens/>
        <w:ind w:left="709"/>
        <w:rPr>
          <w:rFonts w:asciiTheme="minorHAnsi" w:hAnsiTheme="minorHAnsi" w:cstheme="minorHAnsi"/>
          <w:sz w:val="22"/>
          <w:szCs w:val="22"/>
        </w:rPr>
      </w:pPr>
    </w:p>
    <w:p w:rsidR="000E1DA0" w:rsidRPr="005C630C" w:rsidRDefault="000E1DA0" w:rsidP="004378EA">
      <w:pPr>
        <w:widowControl w:val="0"/>
        <w:suppressAutoHyphens/>
        <w:ind w:left="426"/>
        <w:jc w:val="both"/>
        <w:rPr>
          <w:rFonts w:asciiTheme="minorHAnsi" w:hAnsiTheme="minorHAnsi" w:cstheme="minorHAnsi"/>
          <w:color w:val="000000"/>
          <w:sz w:val="22"/>
          <w:szCs w:val="22"/>
          <w:lang w:val="en-GB"/>
        </w:rPr>
      </w:pPr>
      <w:r w:rsidRPr="005C630C">
        <w:rPr>
          <w:rFonts w:asciiTheme="minorHAnsi" w:hAnsiTheme="minorHAnsi" w:cstheme="minorHAnsi"/>
          <w:b/>
          <w:bCs/>
          <w:color w:val="000000"/>
          <w:sz w:val="22"/>
          <w:szCs w:val="22"/>
        </w:rPr>
        <w:t xml:space="preserve">Technology: </w:t>
      </w:r>
      <w:r w:rsidRPr="005C630C">
        <w:rPr>
          <w:rFonts w:asciiTheme="minorHAnsi" w:hAnsiTheme="minorHAnsi" w:cstheme="minorHAnsi"/>
          <w:color w:val="000000"/>
          <w:sz w:val="22"/>
          <w:szCs w:val="22"/>
          <w:lang w:val="en-GB"/>
        </w:rPr>
        <w:t>Microsoft .NET Framework 4.0, C#, VB.Net, MVC3, ASP.NET,</w:t>
      </w:r>
      <w:r w:rsidRPr="005C630C">
        <w:rPr>
          <w:rFonts w:asciiTheme="minorHAnsi" w:hAnsiTheme="minorHAnsi" w:cstheme="minorHAnsi"/>
          <w:color w:val="000000"/>
          <w:sz w:val="22"/>
          <w:szCs w:val="22"/>
        </w:rPr>
        <w:t>JavaScript, HTML, CSS,</w:t>
      </w:r>
      <w:r w:rsidRPr="005C630C">
        <w:rPr>
          <w:rFonts w:asciiTheme="minorHAnsi" w:hAnsiTheme="minorHAnsi" w:cstheme="minorHAnsi"/>
          <w:color w:val="000000"/>
          <w:sz w:val="22"/>
          <w:szCs w:val="22"/>
          <w:lang w:val="en-GB"/>
        </w:rPr>
        <w:t>SQL Server 2008, SSRS, SSIS</w:t>
      </w:r>
    </w:p>
    <w:p w:rsidR="000E1DA0" w:rsidRPr="005C630C" w:rsidRDefault="000E1DA0" w:rsidP="00243B06">
      <w:pPr>
        <w:widowControl w:val="0"/>
        <w:suppressAutoHyphens/>
        <w:spacing w:line="240" w:lineRule="exact"/>
        <w:jc w:val="both"/>
        <w:rPr>
          <w:rFonts w:asciiTheme="minorHAnsi" w:hAnsiTheme="minorHAnsi" w:cstheme="minorHAnsi"/>
          <w:b/>
          <w:bCs/>
          <w:color w:val="000000"/>
          <w:sz w:val="22"/>
          <w:szCs w:val="22"/>
        </w:rPr>
      </w:pPr>
    </w:p>
    <w:p w:rsidR="003C7E35" w:rsidRPr="005C630C" w:rsidRDefault="003C7E35" w:rsidP="003C7E35">
      <w:pPr>
        <w:spacing w:line="240" w:lineRule="exact"/>
        <w:rPr>
          <w:rFonts w:asciiTheme="minorHAnsi" w:hAnsiTheme="minorHAnsi" w:cstheme="minorHAnsi"/>
          <w:b/>
          <w:bCs/>
          <w:color w:val="000000"/>
          <w:sz w:val="22"/>
          <w:szCs w:val="22"/>
        </w:rPr>
      </w:pPr>
      <w:r w:rsidRPr="005C630C">
        <w:rPr>
          <w:rFonts w:asciiTheme="minorHAnsi" w:hAnsiTheme="minorHAnsi" w:cstheme="minorHAnsi"/>
          <w:b/>
          <w:bCs/>
          <w:color w:val="000000"/>
          <w:sz w:val="22"/>
          <w:szCs w:val="22"/>
        </w:rPr>
        <w:t>Net Application Developer</w:t>
      </w:r>
    </w:p>
    <w:p w:rsidR="000E1DA0" w:rsidRPr="005C630C" w:rsidRDefault="000E1DA0" w:rsidP="00DA2D94">
      <w:pPr>
        <w:spacing w:line="240" w:lineRule="exact"/>
        <w:jc w:val="both"/>
        <w:rPr>
          <w:rFonts w:asciiTheme="minorHAnsi" w:hAnsiTheme="minorHAnsi" w:cstheme="minorHAnsi"/>
          <w:b/>
          <w:bCs/>
          <w:color w:val="000000"/>
          <w:sz w:val="22"/>
          <w:szCs w:val="22"/>
        </w:rPr>
      </w:pPr>
      <w:r w:rsidRPr="005C630C">
        <w:rPr>
          <w:rFonts w:asciiTheme="minorHAnsi" w:hAnsiTheme="minorHAnsi" w:cstheme="minorHAnsi"/>
          <w:b/>
          <w:bCs/>
          <w:color w:val="000000"/>
          <w:sz w:val="22"/>
          <w:szCs w:val="22"/>
        </w:rPr>
        <w:t>Select Solutions, Calgary AB</w:t>
      </w:r>
      <w:r w:rsidRPr="005C630C">
        <w:rPr>
          <w:rFonts w:asciiTheme="minorHAnsi" w:hAnsiTheme="minorHAnsi" w:cstheme="minorHAnsi"/>
          <w:b/>
          <w:sz w:val="22"/>
          <w:szCs w:val="22"/>
        </w:rPr>
        <w:t xml:space="preserve"> CANADA  </w:t>
      </w:r>
      <w:r w:rsidR="00DA4B46" w:rsidRPr="005C630C">
        <w:rPr>
          <w:rFonts w:asciiTheme="minorHAnsi" w:hAnsiTheme="minorHAnsi" w:cstheme="minorHAnsi"/>
          <w:b/>
          <w:sz w:val="22"/>
          <w:szCs w:val="22"/>
        </w:rPr>
        <w:t xml:space="preserve">                                                                                                     </w:t>
      </w:r>
      <w:r w:rsidRPr="005C630C">
        <w:rPr>
          <w:rFonts w:asciiTheme="minorHAnsi" w:hAnsiTheme="minorHAnsi" w:cstheme="minorHAnsi"/>
          <w:b/>
          <w:sz w:val="22"/>
          <w:szCs w:val="22"/>
        </w:rPr>
        <w:t>(</w:t>
      </w:r>
      <w:r w:rsidRPr="005C630C">
        <w:rPr>
          <w:rFonts w:asciiTheme="minorHAnsi" w:hAnsiTheme="minorHAnsi" w:cstheme="minorHAnsi"/>
          <w:b/>
          <w:bCs/>
          <w:color w:val="000000"/>
          <w:sz w:val="22"/>
          <w:szCs w:val="22"/>
        </w:rPr>
        <w:t xml:space="preserve">January 2011 </w:t>
      </w:r>
      <w:r w:rsidRPr="005C630C">
        <w:rPr>
          <w:rFonts w:asciiTheme="minorHAnsi" w:hAnsiTheme="minorHAnsi" w:cstheme="minorHAnsi"/>
          <w:b/>
          <w:color w:val="000000"/>
          <w:sz w:val="22"/>
          <w:szCs w:val="22"/>
        </w:rPr>
        <w:t>–</w:t>
      </w:r>
      <w:r w:rsidRPr="005C630C">
        <w:rPr>
          <w:rFonts w:asciiTheme="minorHAnsi" w:hAnsiTheme="minorHAnsi" w:cstheme="minorHAnsi"/>
          <w:b/>
          <w:bCs/>
          <w:color w:val="000000"/>
          <w:sz w:val="22"/>
          <w:szCs w:val="22"/>
        </w:rPr>
        <w:t xml:space="preserve"> December 2011)</w:t>
      </w:r>
    </w:p>
    <w:p w:rsidR="003C7E35" w:rsidRPr="005C630C" w:rsidRDefault="003C7E35" w:rsidP="00DA2D94">
      <w:pPr>
        <w:spacing w:line="240" w:lineRule="exact"/>
        <w:jc w:val="both"/>
        <w:rPr>
          <w:rFonts w:asciiTheme="minorHAnsi" w:hAnsiTheme="minorHAnsi" w:cstheme="minorHAnsi"/>
          <w:b/>
          <w:bCs/>
          <w:color w:val="000000"/>
          <w:sz w:val="22"/>
          <w:szCs w:val="22"/>
        </w:rPr>
      </w:pPr>
    </w:p>
    <w:p w:rsidR="000E1DA0" w:rsidRPr="005C630C" w:rsidRDefault="000E1DA0" w:rsidP="008529FF">
      <w:pPr>
        <w:spacing w:line="240" w:lineRule="exact"/>
        <w:ind w:left="426"/>
        <w:rPr>
          <w:rFonts w:asciiTheme="minorHAnsi" w:hAnsiTheme="minorHAnsi" w:cstheme="minorHAnsi"/>
          <w:b/>
          <w:iCs/>
          <w:sz w:val="22"/>
          <w:szCs w:val="22"/>
        </w:rPr>
      </w:pPr>
      <w:r w:rsidRPr="005C630C">
        <w:rPr>
          <w:rFonts w:asciiTheme="minorHAnsi" w:hAnsiTheme="minorHAnsi" w:cstheme="minorHAnsi"/>
          <w:b/>
          <w:iCs/>
          <w:sz w:val="22"/>
          <w:szCs w:val="22"/>
        </w:rPr>
        <w:t xml:space="preserve">Project: </w:t>
      </w:r>
      <w:r w:rsidRPr="005C630C">
        <w:rPr>
          <w:rFonts w:asciiTheme="minorHAnsi" w:hAnsiTheme="minorHAnsi" w:cstheme="minorHAnsi"/>
          <w:b/>
          <w:bCs/>
          <w:color w:val="000000"/>
          <w:sz w:val="22"/>
          <w:szCs w:val="22"/>
        </w:rPr>
        <w:t>Oil Well Maintenance System</w:t>
      </w:r>
    </w:p>
    <w:p w:rsidR="000E1DA0" w:rsidRPr="005C630C" w:rsidRDefault="000E1DA0" w:rsidP="002B2B48">
      <w:pPr>
        <w:pStyle w:val="BodyText3"/>
        <w:ind w:left="425" w:hanging="425"/>
        <w:jc w:val="both"/>
        <w:rPr>
          <w:rFonts w:asciiTheme="minorHAnsi" w:hAnsiTheme="minorHAnsi" w:cstheme="minorHAnsi"/>
          <w:bCs/>
          <w:color w:val="000000"/>
        </w:rPr>
      </w:pPr>
      <w:r w:rsidRPr="005C630C">
        <w:rPr>
          <w:rFonts w:asciiTheme="minorHAnsi" w:hAnsiTheme="minorHAnsi" w:cstheme="minorHAnsi"/>
          <w:bCs/>
          <w:color w:val="000000"/>
        </w:rPr>
        <w:tab/>
        <w:t>Designed and developed windows-based client server Oil Well Maintenance System software Application to maintain oil wells and prepare documents to submit to the government and other clients</w:t>
      </w:r>
    </w:p>
    <w:p w:rsidR="000E1DA0" w:rsidRPr="005C630C" w:rsidRDefault="000E1DA0" w:rsidP="002B2B48">
      <w:pPr>
        <w:pStyle w:val="BodyText3"/>
        <w:ind w:left="425" w:hanging="425"/>
        <w:jc w:val="both"/>
        <w:rPr>
          <w:rFonts w:asciiTheme="minorHAnsi" w:hAnsiTheme="minorHAnsi" w:cstheme="minorHAnsi"/>
          <w:bCs/>
          <w:color w:val="000000"/>
        </w:rPr>
      </w:pPr>
    </w:p>
    <w:p w:rsidR="000E1DA0" w:rsidRPr="005C630C" w:rsidRDefault="000E1DA0" w:rsidP="002B2B48">
      <w:pPr>
        <w:ind w:left="426"/>
        <w:rPr>
          <w:rFonts w:asciiTheme="minorHAnsi" w:hAnsiTheme="minorHAnsi" w:cstheme="minorHAnsi"/>
          <w:b/>
          <w:bCs/>
          <w:color w:val="000000"/>
          <w:sz w:val="22"/>
          <w:szCs w:val="22"/>
        </w:rPr>
      </w:pPr>
      <w:r w:rsidRPr="005C630C">
        <w:rPr>
          <w:rFonts w:asciiTheme="minorHAnsi" w:hAnsiTheme="minorHAnsi" w:cstheme="minorHAnsi"/>
          <w:b/>
          <w:bCs/>
          <w:color w:val="000000"/>
          <w:sz w:val="22"/>
          <w:szCs w:val="22"/>
        </w:rPr>
        <w:t>Responsibilities:</w:t>
      </w:r>
    </w:p>
    <w:p w:rsidR="000E1DA0" w:rsidRPr="005C630C" w:rsidRDefault="000E1DA0" w:rsidP="000E1DA0">
      <w:pPr>
        <w:widowControl w:val="0"/>
        <w:numPr>
          <w:ilvl w:val="0"/>
          <w:numId w:val="11"/>
        </w:numPr>
        <w:suppressAutoHyphens/>
        <w:spacing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Reviewed, analyzed and designed a software system to maintain details of oil wells</w:t>
      </w:r>
    </w:p>
    <w:p w:rsidR="000E1DA0" w:rsidRPr="005C630C" w:rsidRDefault="000E1DA0" w:rsidP="000E1DA0">
      <w:pPr>
        <w:widowControl w:val="0"/>
        <w:numPr>
          <w:ilvl w:val="0"/>
          <w:numId w:val="11"/>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Developed the database objects using MS SQL Server 2008 and data migrated to the new db objects from the outside resources like Excel sheets</w:t>
      </w:r>
    </w:p>
    <w:p w:rsidR="000E1DA0" w:rsidRPr="005C630C" w:rsidRDefault="000E1DA0" w:rsidP="000E1DA0">
      <w:pPr>
        <w:widowControl w:val="0"/>
        <w:numPr>
          <w:ilvl w:val="0"/>
          <w:numId w:val="11"/>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 xml:space="preserve">Used ORM LINQ to SQL to connect to the Database </w:t>
      </w:r>
    </w:p>
    <w:p w:rsidR="000E1DA0" w:rsidRPr="005C630C" w:rsidRDefault="000E1DA0" w:rsidP="000E1DA0">
      <w:pPr>
        <w:widowControl w:val="0"/>
        <w:numPr>
          <w:ilvl w:val="0"/>
          <w:numId w:val="11"/>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Developed the software system using Visual C#.Net</w:t>
      </w:r>
    </w:p>
    <w:p w:rsidR="000E1DA0" w:rsidRPr="005C630C" w:rsidRDefault="000E1DA0" w:rsidP="000E1DA0">
      <w:pPr>
        <w:widowControl w:val="0"/>
        <w:numPr>
          <w:ilvl w:val="0"/>
          <w:numId w:val="11"/>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Tested new programs to ensure that logic and syntax are correct, and that program results are accurate</w:t>
      </w:r>
    </w:p>
    <w:p w:rsidR="000E1DA0" w:rsidRPr="005C630C" w:rsidRDefault="000E1DA0" w:rsidP="000E1DA0">
      <w:pPr>
        <w:widowControl w:val="0"/>
        <w:numPr>
          <w:ilvl w:val="0"/>
          <w:numId w:val="11"/>
        </w:numPr>
        <w:suppressAutoHyphens/>
        <w:spacing w:line="240" w:lineRule="exact"/>
        <w:ind w:left="709" w:hanging="284"/>
        <w:jc w:val="both"/>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Used Crystal Report tool to generate custom reports for different users in the organization to fulfill their business needs</w:t>
      </w:r>
    </w:p>
    <w:p w:rsidR="000E1DA0" w:rsidRPr="005C630C" w:rsidRDefault="000E1DA0" w:rsidP="000E1DA0">
      <w:pPr>
        <w:widowControl w:val="0"/>
        <w:numPr>
          <w:ilvl w:val="0"/>
          <w:numId w:val="11"/>
        </w:numPr>
        <w:suppressAutoHyphens/>
        <w:ind w:left="709" w:hanging="284"/>
        <w:rPr>
          <w:rFonts w:asciiTheme="minorHAnsi" w:hAnsiTheme="minorHAnsi" w:cstheme="minorHAnsi"/>
          <w:b/>
          <w:iCs/>
          <w:sz w:val="22"/>
          <w:szCs w:val="22"/>
        </w:rPr>
      </w:pPr>
      <w:r w:rsidRPr="005C630C">
        <w:rPr>
          <w:rFonts w:asciiTheme="minorHAnsi" w:hAnsiTheme="minorHAnsi" w:cstheme="minorHAnsi"/>
          <w:color w:val="333333"/>
          <w:sz w:val="22"/>
          <w:szCs w:val="22"/>
          <w:shd w:val="clear" w:color="auto" w:fill="FFFFFF"/>
        </w:rPr>
        <w:t>Actively involved in trouble shooting, bug fixes and enhancements post production as per the end user’s requirement</w:t>
      </w:r>
    </w:p>
    <w:p w:rsidR="000E1DA0" w:rsidRPr="005C630C" w:rsidRDefault="000E1DA0" w:rsidP="002B2B48">
      <w:pPr>
        <w:widowControl w:val="0"/>
        <w:suppressAutoHyphens/>
        <w:ind w:left="709"/>
        <w:rPr>
          <w:rFonts w:asciiTheme="minorHAnsi" w:hAnsiTheme="minorHAnsi" w:cstheme="minorHAnsi"/>
          <w:b/>
          <w:iCs/>
          <w:sz w:val="22"/>
          <w:szCs w:val="22"/>
        </w:rPr>
      </w:pPr>
    </w:p>
    <w:p w:rsidR="000E1DA0" w:rsidRPr="005C630C" w:rsidRDefault="000E1DA0" w:rsidP="002B2B48">
      <w:pPr>
        <w:widowControl w:val="0"/>
        <w:suppressAutoHyphens/>
        <w:ind w:left="426"/>
        <w:rPr>
          <w:rFonts w:asciiTheme="minorHAnsi" w:hAnsiTheme="minorHAnsi" w:cstheme="minorHAnsi"/>
          <w:b/>
          <w:iCs/>
          <w:sz w:val="22"/>
          <w:szCs w:val="22"/>
        </w:rPr>
      </w:pPr>
      <w:r w:rsidRPr="005C630C">
        <w:rPr>
          <w:rFonts w:asciiTheme="minorHAnsi" w:hAnsiTheme="minorHAnsi" w:cstheme="minorHAnsi"/>
          <w:b/>
          <w:iCs/>
          <w:sz w:val="22"/>
          <w:szCs w:val="22"/>
        </w:rPr>
        <w:lastRenderedPageBreak/>
        <w:t xml:space="preserve">Technology: </w:t>
      </w:r>
      <w:r w:rsidRPr="005C630C">
        <w:rPr>
          <w:rFonts w:asciiTheme="minorHAnsi" w:hAnsiTheme="minorHAnsi" w:cstheme="minorHAnsi"/>
          <w:color w:val="000000"/>
          <w:sz w:val="22"/>
          <w:szCs w:val="22"/>
        </w:rPr>
        <w:t>C# 2010 .Net Framework 4.0, MS SQL Server 2008, LINQ to SQL, Crystal Report 11</w:t>
      </w:r>
    </w:p>
    <w:p w:rsidR="000E1DA0" w:rsidRPr="005C630C" w:rsidRDefault="000E1DA0" w:rsidP="00316330">
      <w:pPr>
        <w:spacing w:line="240" w:lineRule="exact"/>
        <w:jc w:val="both"/>
        <w:rPr>
          <w:rFonts w:asciiTheme="minorHAnsi" w:hAnsiTheme="minorHAnsi" w:cstheme="minorHAnsi"/>
          <w:sz w:val="22"/>
          <w:szCs w:val="22"/>
        </w:rPr>
      </w:pPr>
    </w:p>
    <w:p w:rsidR="003C7E35" w:rsidRPr="005C630C" w:rsidRDefault="003C7E35" w:rsidP="00316330">
      <w:pPr>
        <w:spacing w:line="240" w:lineRule="exact"/>
        <w:jc w:val="both"/>
        <w:rPr>
          <w:rFonts w:asciiTheme="minorHAnsi" w:hAnsiTheme="minorHAnsi" w:cstheme="minorHAnsi"/>
          <w:sz w:val="22"/>
          <w:szCs w:val="22"/>
        </w:rPr>
      </w:pPr>
      <w:r w:rsidRPr="005C630C">
        <w:rPr>
          <w:rFonts w:asciiTheme="minorHAnsi" w:hAnsiTheme="minorHAnsi" w:cstheme="minorHAnsi"/>
          <w:b/>
          <w:bCs/>
          <w:sz w:val="22"/>
          <w:szCs w:val="22"/>
        </w:rPr>
        <w:t xml:space="preserve">Software/Database Developer </w:t>
      </w:r>
    </w:p>
    <w:p w:rsidR="000E1DA0" w:rsidRPr="005C630C" w:rsidRDefault="000E1DA0" w:rsidP="00DA2D94">
      <w:pPr>
        <w:spacing w:line="240" w:lineRule="exact"/>
        <w:jc w:val="both"/>
        <w:rPr>
          <w:rFonts w:asciiTheme="minorHAnsi" w:hAnsiTheme="minorHAnsi" w:cstheme="minorHAnsi"/>
          <w:b/>
          <w:color w:val="000000"/>
          <w:sz w:val="22"/>
          <w:szCs w:val="22"/>
        </w:rPr>
      </w:pPr>
      <w:r w:rsidRPr="005C630C">
        <w:rPr>
          <w:rFonts w:asciiTheme="minorHAnsi" w:hAnsiTheme="minorHAnsi" w:cstheme="minorHAnsi"/>
          <w:b/>
          <w:color w:val="000000"/>
          <w:sz w:val="22"/>
          <w:szCs w:val="22"/>
        </w:rPr>
        <w:t>Veracity Energy Services, Calgary, AB</w:t>
      </w:r>
      <w:r w:rsidRPr="005C630C">
        <w:rPr>
          <w:rFonts w:asciiTheme="minorHAnsi" w:hAnsiTheme="minorHAnsi" w:cstheme="minorHAnsi"/>
          <w:b/>
          <w:sz w:val="22"/>
          <w:szCs w:val="22"/>
        </w:rPr>
        <w:t xml:space="preserve"> CANADA</w:t>
      </w:r>
      <w:r w:rsidRPr="005C630C">
        <w:rPr>
          <w:rFonts w:asciiTheme="minorHAnsi" w:hAnsiTheme="minorHAnsi" w:cstheme="minorHAnsi"/>
          <w:b/>
          <w:color w:val="000000"/>
          <w:sz w:val="22"/>
          <w:szCs w:val="22"/>
        </w:rPr>
        <w:t xml:space="preserve">  </w:t>
      </w:r>
      <w:r w:rsidR="00DA4B46" w:rsidRPr="005C630C">
        <w:rPr>
          <w:rFonts w:asciiTheme="minorHAnsi" w:hAnsiTheme="minorHAnsi" w:cstheme="minorHAnsi"/>
          <w:b/>
          <w:color w:val="000000"/>
          <w:sz w:val="22"/>
          <w:szCs w:val="22"/>
        </w:rPr>
        <w:t xml:space="preserve">                                                                                 </w:t>
      </w:r>
      <w:r w:rsidRPr="005C630C">
        <w:rPr>
          <w:rFonts w:asciiTheme="minorHAnsi" w:hAnsiTheme="minorHAnsi" w:cstheme="minorHAnsi"/>
          <w:b/>
          <w:color w:val="000000"/>
          <w:sz w:val="22"/>
          <w:szCs w:val="22"/>
        </w:rPr>
        <w:t>(October, 2010 to December, 2010)</w:t>
      </w:r>
    </w:p>
    <w:p w:rsidR="003C7E35" w:rsidRPr="005C630C" w:rsidRDefault="003C7E35" w:rsidP="00DA2D94">
      <w:pPr>
        <w:spacing w:line="240" w:lineRule="exact"/>
        <w:jc w:val="both"/>
        <w:rPr>
          <w:rFonts w:asciiTheme="minorHAnsi" w:hAnsiTheme="minorHAnsi" w:cstheme="minorHAnsi"/>
          <w:b/>
          <w:bCs/>
          <w:color w:val="000000"/>
          <w:sz w:val="22"/>
          <w:szCs w:val="22"/>
        </w:rPr>
      </w:pPr>
    </w:p>
    <w:p w:rsidR="000E1DA0" w:rsidRPr="005C630C" w:rsidRDefault="000E1DA0" w:rsidP="00511D5D">
      <w:pPr>
        <w:spacing w:line="240" w:lineRule="exact"/>
        <w:ind w:left="426"/>
        <w:jc w:val="both"/>
        <w:rPr>
          <w:rFonts w:asciiTheme="minorHAnsi" w:hAnsiTheme="minorHAnsi" w:cstheme="minorHAnsi"/>
          <w:b/>
          <w:bCs/>
          <w:color w:val="000000"/>
          <w:sz w:val="22"/>
          <w:szCs w:val="22"/>
        </w:rPr>
      </w:pPr>
      <w:r w:rsidRPr="005C630C">
        <w:rPr>
          <w:rFonts w:asciiTheme="minorHAnsi" w:hAnsiTheme="minorHAnsi" w:cstheme="minorHAnsi"/>
          <w:b/>
          <w:sz w:val="22"/>
          <w:szCs w:val="22"/>
        </w:rPr>
        <w:t xml:space="preserve">Project: Development of </w:t>
      </w:r>
      <w:r w:rsidRPr="005C630C">
        <w:rPr>
          <w:rFonts w:asciiTheme="minorHAnsi" w:hAnsiTheme="minorHAnsi" w:cstheme="minorHAnsi"/>
          <w:b/>
          <w:bCs/>
          <w:color w:val="000000"/>
          <w:sz w:val="22"/>
          <w:szCs w:val="22"/>
        </w:rPr>
        <w:t>Licensing and contractors Maintenance system</w:t>
      </w:r>
    </w:p>
    <w:p w:rsidR="000E1DA0" w:rsidRPr="005C630C" w:rsidRDefault="000E1DA0" w:rsidP="00753816">
      <w:pPr>
        <w:ind w:left="425"/>
        <w:jc w:val="both"/>
        <w:rPr>
          <w:rFonts w:asciiTheme="minorHAnsi" w:hAnsiTheme="minorHAnsi" w:cstheme="minorHAnsi"/>
          <w:sz w:val="22"/>
          <w:szCs w:val="22"/>
        </w:rPr>
      </w:pPr>
      <w:r w:rsidRPr="005C630C">
        <w:rPr>
          <w:rFonts w:asciiTheme="minorHAnsi" w:hAnsiTheme="minorHAnsi" w:cstheme="minorHAnsi"/>
          <w:noProof/>
          <w:color w:val="000000"/>
          <w:sz w:val="22"/>
          <w:szCs w:val="22"/>
        </w:rPr>
        <w:t>Developed a Windows-based client server internal software tool to monitor and maintain contractor’s licencing.</w:t>
      </w:r>
      <w:r w:rsidRPr="005C630C">
        <w:rPr>
          <w:rFonts w:asciiTheme="minorHAnsi" w:hAnsiTheme="minorHAnsi" w:cstheme="minorHAnsi"/>
          <w:sz w:val="22"/>
          <w:szCs w:val="22"/>
        </w:rPr>
        <w:t xml:space="preserve"> This is an important tool to be used when searching a suitable contractor for Oil and Gas companies as well as to help assess registered licensed in Alberta.</w:t>
      </w:r>
    </w:p>
    <w:p w:rsidR="000E1DA0" w:rsidRPr="005C630C" w:rsidRDefault="000E1DA0" w:rsidP="00753816">
      <w:pPr>
        <w:ind w:left="425"/>
        <w:jc w:val="both"/>
        <w:rPr>
          <w:rFonts w:asciiTheme="minorHAnsi" w:hAnsiTheme="minorHAnsi" w:cstheme="minorHAnsi"/>
          <w:b/>
          <w:color w:val="000000"/>
          <w:sz w:val="22"/>
          <w:szCs w:val="22"/>
          <w:lang w:val="en-GB"/>
        </w:rPr>
      </w:pPr>
    </w:p>
    <w:p w:rsidR="000E1DA0" w:rsidRPr="005C630C" w:rsidRDefault="000E1DA0" w:rsidP="00753816">
      <w:pPr>
        <w:pStyle w:val="BodyText3"/>
        <w:ind w:left="425"/>
        <w:rPr>
          <w:rFonts w:asciiTheme="minorHAnsi" w:hAnsiTheme="minorHAnsi" w:cstheme="minorHAnsi"/>
          <w:b/>
          <w:bCs/>
          <w:color w:val="000000"/>
        </w:rPr>
      </w:pPr>
      <w:r w:rsidRPr="005C630C">
        <w:rPr>
          <w:rFonts w:asciiTheme="minorHAnsi" w:hAnsiTheme="minorHAnsi" w:cstheme="minorHAnsi"/>
          <w:b/>
          <w:bCs/>
          <w:color w:val="000000"/>
        </w:rPr>
        <w:t>Responsibilities:</w:t>
      </w:r>
    </w:p>
    <w:p w:rsidR="000E1DA0" w:rsidRPr="005C630C" w:rsidRDefault="000E1DA0" w:rsidP="000E1DA0">
      <w:pPr>
        <w:widowControl w:val="0"/>
        <w:numPr>
          <w:ilvl w:val="0"/>
          <w:numId w:val="11"/>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Analyzed, designed and developed a software system to track oil well maintenance consultants using Visual C#.Net and MS SQL Server 2008 /SSRS</w:t>
      </w:r>
    </w:p>
    <w:p w:rsidR="000E1DA0" w:rsidRPr="005C630C" w:rsidRDefault="000E1DA0" w:rsidP="000E1DA0">
      <w:pPr>
        <w:widowControl w:val="0"/>
        <w:numPr>
          <w:ilvl w:val="0"/>
          <w:numId w:val="11"/>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Extensively used</w:t>
      </w:r>
      <w:r w:rsidRPr="005C630C">
        <w:rPr>
          <w:rStyle w:val="apple-converted-space"/>
          <w:rFonts w:asciiTheme="minorHAnsi" w:hAnsiTheme="minorHAnsi" w:cstheme="minorHAnsi"/>
          <w:color w:val="333333"/>
          <w:sz w:val="22"/>
          <w:szCs w:val="22"/>
          <w:shd w:val="clear" w:color="auto" w:fill="FFFFFF"/>
        </w:rPr>
        <w:t> </w:t>
      </w:r>
      <w:r w:rsidRPr="005C630C">
        <w:rPr>
          <w:rStyle w:val="Strong"/>
          <w:rFonts w:asciiTheme="minorHAnsi" w:hAnsiTheme="minorHAnsi" w:cstheme="minorHAnsi"/>
          <w:b w:val="0"/>
          <w:color w:val="333333"/>
          <w:sz w:val="22"/>
          <w:szCs w:val="22"/>
          <w:bdr w:val="none" w:sz="0" w:space="0" w:color="auto" w:frame="1"/>
          <w:shd w:val="clear" w:color="auto" w:fill="FFFFFF"/>
        </w:rPr>
        <w:t>ADO.NET</w:t>
      </w:r>
      <w:r w:rsidRPr="005C630C">
        <w:rPr>
          <w:rStyle w:val="apple-converted-space"/>
          <w:rFonts w:asciiTheme="minorHAnsi" w:hAnsiTheme="minorHAnsi" w:cstheme="minorHAnsi"/>
          <w:color w:val="333333"/>
          <w:sz w:val="22"/>
          <w:szCs w:val="22"/>
          <w:shd w:val="clear" w:color="auto" w:fill="FFFFFF"/>
        </w:rPr>
        <w:t> </w:t>
      </w:r>
      <w:r w:rsidRPr="005C630C">
        <w:rPr>
          <w:rFonts w:asciiTheme="minorHAnsi" w:hAnsiTheme="minorHAnsi" w:cstheme="minorHAnsi"/>
          <w:color w:val="333333"/>
          <w:sz w:val="22"/>
          <w:szCs w:val="22"/>
          <w:shd w:val="clear" w:color="auto" w:fill="FFFFFF"/>
        </w:rPr>
        <w:t xml:space="preserve">and data objects such as Data Set, Data Adapter and XML Text Reader/Writer for consistent access to </w:t>
      </w:r>
      <w:r w:rsidRPr="005C630C">
        <w:rPr>
          <w:rFonts w:asciiTheme="minorHAnsi" w:hAnsiTheme="minorHAnsi" w:cstheme="minorHAnsi"/>
          <w:color w:val="000000"/>
          <w:sz w:val="22"/>
          <w:szCs w:val="22"/>
        </w:rPr>
        <w:t>MS SQL Server 2008</w:t>
      </w:r>
      <w:r w:rsidRPr="005C630C">
        <w:rPr>
          <w:rFonts w:asciiTheme="minorHAnsi" w:hAnsiTheme="minorHAnsi" w:cstheme="minorHAnsi"/>
          <w:color w:val="000000"/>
          <w:sz w:val="22"/>
          <w:szCs w:val="22"/>
          <w:lang w:val="en-CA"/>
        </w:rPr>
        <w:t xml:space="preserve"> </w:t>
      </w:r>
      <w:r w:rsidRPr="005C630C">
        <w:rPr>
          <w:rFonts w:asciiTheme="minorHAnsi" w:hAnsiTheme="minorHAnsi" w:cstheme="minorHAnsi"/>
          <w:color w:val="333333"/>
          <w:sz w:val="22"/>
          <w:szCs w:val="22"/>
          <w:shd w:val="clear" w:color="auto" w:fill="FFFFFF"/>
        </w:rPr>
        <w:t>data sources</w:t>
      </w:r>
    </w:p>
    <w:p w:rsidR="000E1DA0" w:rsidRPr="005C630C" w:rsidRDefault="000E1DA0" w:rsidP="000E1DA0">
      <w:pPr>
        <w:widowControl w:val="0"/>
        <w:numPr>
          <w:ilvl w:val="0"/>
          <w:numId w:val="11"/>
        </w:numPr>
        <w:suppressAutoHyphens/>
        <w:spacing w:before="100" w:beforeAutospacing="1" w:after="100" w:afterAutospacing="1" w:line="240" w:lineRule="exact"/>
        <w:ind w:left="709" w:hanging="284"/>
        <w:rPr>
          <w:rFonts w:asciiTheme="minorHAnsi" w:hAnsiTheme="minorHAnsi" w:cstheme="minorHAnsi"/>
          <w:sz w:val="22"/>
          <w:szCs w:val="22"/>
        </w:rPr>
      </w:pPr>
      <w:r w:rsidRPr="005C630C">
        <w:rPr>
          <w:rFonts w:asciiTheme="minorHAnsi" w:hAnsiTheme="minorHAnsi" w:cstheme="minorHAnsi"/>
          <w:sz w:val="22"/>
          <w:szCs w:val="22"/>
        </w:rPr>
        <w:t>Use SOAP web services to call services to check status of the registered oil and gas contractors</w:t>
      </w:r>
    </w:p>
    <w:p w:rsidR="000E1DA0" w:rsidRPr="005C630C" w:rsidRDefault="000E1DA0" w:rsidP="000E1DA0">
      <w:pPr>
        <w:widowControl w:val="0"/>
        <w:numPr>
          <w:ilvl w:val="0"/>
          <w:numId w:val="11"/>
        </w:numPr>
        <w:suppressAutoHyphens/>
        <w:spacing w:line="240" w:lineRule="exact"/>
        <w:ind w:left="709" w:hanging="284"/>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Actively involved in trouble shooting, bug fixes and enhancements post production as per the end user’s requirement</w:t>
      </w:r>
    </w:p>
    <w:p w:rsidR="000E1DA0" w:rsidRPr="005C630C" w:rsidRDefault="000E1DA0" w:rsidP="000E1DA0">
      <w:pPr>
        <w:widowControl w:val="0"/>
        <w:numPr>
          <w:ilvl w:val="0"/>
          <w:numId w:val="11"/>
        </w:numPr>
        <w:suppressAutoHyphens/>
        <w:ind w:left="709" w:hanging="284"/>
        <w:jc w:val="both"/>
        <w:rPr>
          <w:rFonts w:asciiTheme="minorHAnsi" w:hAnsiTheme="minorHAnsi" w:cstheme="minorHAnsi"/>
          <w:sz w:val="22"/>
          <w:szCs w:val="22"/>
        </w:rPr>
      </w:pPr>
      <w:r w:rsidRPr="005C630C">
        <w:rPr>
          <w:rFonts w:asciiTheme="minorHAnsi" w:hAnsiTheme="minorHAnsi" w:cstheme="minorHAnsi"/>
          <w:sz w:val="22"/>
          <w:szCs w:val="22"/>
        </w:rPr>
        <w:t>Data migration from MS Excel to MS SQL Server 2008</w:t>
      </w:r>
    </w:p>
    <w:p w:rsidR="000E1DA0" w:rsidRPr="005C630C" w:rsidRDefault="000E1DA0" w:rsidP="000E1DA0">
      <w:pPr>
        <w:widowControl w:val="0"/>
        <w:numPr>
          <w:ilvl w:val="0"/>
          <w:numId w:val="11"/>
        </w:numPr>
        <w:suppressAutoHyphens/>
        <w:ind w:left="709" w:hanging="284"/>
        <w:jc w:val="both"/>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Used Crystal Report tool to generate custom reports for different users in the organization</w:t>
      </w:r>
    </w:p>
    <w:p w:rsidR="000E1DA0" w:rsidRPr="005C630C" w:rsidRDefault="000E1DA0" w:rsidP="00B707E8">
      <w:pPr>
        <w:widowControl w:val="0"/>
        <w:suppressAutoHyphens/>
        <w:ind w:left="709"/>
        <w:jc w:val="both"/>
        <w:rPr>
          <w:rFonts w:asciiTheme="minorHAnsi" w:hAnsiTheme="minorHAnsi" w:cstheme="minorHAnsi"/>
          <w:sz w:val="22"/>
          <w:szCs w:val="22"/>
        </w:rPr>
      </w:pPr>
    </w:p>
    <w:p w:rsidR="000E1DA0" w:rsidRPr="005C630C" w:rsidRDefault="000E1DA0" w:rsidP="00B707E8">
      <w:pPr>
        <w:ind w:left="426"/>
        <w:jc w:val="both"/>
        <w:rPr>
          <w:rFonts w:asciiTheme="minorHAnsi" w:hAnsiTheme="minorHAnsi" w:cstheme="minorHAnsi"/>
          <w:sz w:val="22"/>
          <w:szCs w:val="22"/>
        </w:rPr>
      </w:pPr>
      <w:r w:rsidRPr="005C630C">
        <w:rPr>
          <w:rFonts w:asciiTheme="minorHAnsi" w:hAnsiTheme="minorHAnsi" w:cstheme="minorHAnsi"/>
          <w:b/>
          <w:sz w:val="22"/>
          <w:szCs w:val="22"/>
        </w:rPr>
        <w:t xml:space="preserve">Technology: </w:t>
      </w:r>
      <w:r w:rsidRPr="005C630C">
        <w:rPr>
          <w:rFonts w:asciiTheme="minorHAnsi" w:hAnsiTheme="minorHAnsi" w:cstheme="minorHAnsi"/>
          <w:color w:val="000000"/>
          <w:sz w:val="22"/>
          <w:szCs w:val="22"/>
        </w:rPr>
        <w:t>C# 2010, MS SQL Server 2008</w:t>
      </w:r>
      <w:r w:rsidRPr="005C630C">
        <w:rPr>
          <w:rFonts w:asciiTheme="minorHAnsi" w:hAnsiTheme="minorHAnsi" w:cstheme="minorHAnsi"/>
          <w:color w:val="000000"/>
          <w:sz w:val="22"/>
          <w:szCs w:val="22"/>
          <w:lang w:val="en-CA"/>
        </w:rPr>
        <w:t xml:space="preserve"> and Crystal Reports, ADO.NET</w:t>
      </w:r>
    </w:p>
    <w:p w:rsidR="000E1DA0" w:rsidRPr="005C630C" w:rsidRDefault="000E1DA0" w:rsidP="009113DB">
      <w:pPr>
        <w:spacing w:line="240" w:lineRule="exact"/>
        <w:jc w:val="both"/>
        <w:rPr>
          <w:rFonts w:asciiTheme="minorHAnsi" w:hAnsiTheme="minorHAnsi" w:cstheme="minorHAnsi"/>
          <w:b/>
          <w:bCs/>
          <w:color w:val="000000"/>
          <w:sz w:val="22"/>
          <w:szCs w:val="22"/>
        </w:rPr>
      </w:pPr>
    </w:p>
    <w:p w:rsidR="003C7E35" w:rsidRPr="005C630C" w:rsidRDefault="003C7E35" w:rsidP="009113DB">
      <w:pPr>
        <w:spacing w:line="240" w:lineRule="exact"/>
        <w:jc w:val="both"/>
        <w:rPr>
          <w:rFonts w:asciiTheme="minorHAnsi" w:hAnsiTheme="minorHAnsi" w:cstheme="minorHAnsi"/>
          <w:b/>
          <w:bCs/>
          <w:color w:val="000000"/>
          <w:sz w:val="22"/>
          <w:szCs w:val="22"/>
        </w:rPr>
      </w:pPr>
      <w:r w:rsidRPr="005C630C">
        <w:rPr>
          <w:rFonts w:asciiTheme="minorHAnsi" w:hAnsiTheme="minorHAnsi" w:cstheme="minorHAnsi"/>
          <w:b/>
          <w:bCs/>
          <w:sz w:val="22"/>
          <w:szCs w:val="22"/>
        </w:rPr>
        <w:t>Software Developer</w:t>
      </w:r>
    </w:p>
    <w:p w:rsidR="000E1DA0" w:rsidRPr="005C630C" w:rsidRDefault="000E1DA0" w:rsidP="00DA2D94">
      <w:pPr>
        <w:spacing w:line="240" w:lineRule="exact"/>
        <w:jc w:val="both"/>
        <w:rPr>
          <w:rFonts w:asciiTheme="minorHAnsi" w:hAnsiTheme="minorHAnsi" w:cstheme="minorHAnsi"/>
          <w:b/>
          <w:bCs/>
          <w:color w:val="000000"/>
          <w:sz w:val="22"/>
          <w:szCs w:val="22"/>
        </w:rPr>
      </w:pPr>
      <w:r w:rsidRPr="005C630C">
        <w:rPr>
          <w:rFonts w:asciiTheme="minorHAnsi" w:hAnsiTheme="minorHAnsi" w:cstheme="minorHAnsi"/>
          <w:b/>
          <w:color w:val="000000"/>
          <w:sz w:val="22"/>
          <w:szCs w:val="22"/>
        </w:rPr>
        <w:t>Debug Computer Software Ltd, Sri Lanka</w:t>
      </w:r>
      <w:r w:rsidRPr="005C630C">
        <w:rPr>
          <w:rFonts w:asciiTheme="minorHAnsi" w:hAnsiTheme="minorHAnsi" w:cstheme="minorHAnsi"/>
          <w:b/>
          <w:bCs/>
          <w:color w:val="000000"/>
          <w:sz w:val="22"/>
          <w:szCs w:val="22"/>
        </w:rPr>
        <w:t xml:space="preserve">. </w:t>
      </w:r>
      <w:r w:rsidR="00DA4B46" w:rsidRPr="005C630C">
        <w:rPr>
          <w:rFonts w:asciiTheme="minorHAnsi" w:hAnsiTheme="minorHAnsi" w:cstheme="minorHAnsi"/>
          <w:b/>
          <w:bCs/>
          <w:color w:val="000000"/>
          <w:sz w:val="22"/>
          <w:szCs w:val="22"/>
        </w:rPr>
        <w:t xml:space="preserve">                                                                                                      </w:t>
      </w:r>
      <w:r w:rsidRPr="005C630C">
        <w:rPr>
          <w:rFonts w:asciiTheme="minorHAnsi" w:hAnsiTheme="minorHAnsi" w:cstheme="minorHAnsi"/>
          <w:b/>
          <w:bCs/>
          <w:color w:val="000000"/>
          <w:sz w:val="22"/>
          <w:szCs w:val="22"/>
        </w:rPr>
        <w:t>(</w:t>
      </w:r>
      <w:r w:rsidRPr="005C630C">
        <w:rPr>
          <w:rFonts w:asciiTheme="minorHAnsi" w:hAnsiTheme="minorHAnsi" w:cstheme="minorHAnsi"/>
          <w:b/>
          <w:color w:val="000000"/>
          <w:sz w:val="22"/>
          <w:szCs w:val="22"/>
        </w:rPr>
        <w:t>October, 2006 to June, 2009)</w:t>
      </w:r>
    </w:p>
    <w:p w:rsidR="003C7E35" w:rsidRPr="005C630C" w:rsidRDefault="003C7E35" w:rsidP="004208C9">
      <w:pPr>
        <w:spacing w:line="240" w:lineRule="exact"/>
        <w:ind w:left="426"/>
        <w:jc w:val="both"/>
        <w:rPr>
          <w:rFonts w:asciiTheme="minorHAnsi" w:hAnsiTheme="minorHAnsi" w:cstheme="minorHAnsi"/>
          <w:b/>
          <w:sz w:val="22"/>
          <w:szCs w:val="22"/>
        </w:rPr>
      </w:pPr>
    </w:p>
    <w:p w:rsidR="000E1DA0" w:rsidRPr="005C630C" w:rsidRDefault="000E1DA0" w:rsidP="004208C9">
      <w:pPr>
        <w:spacing w:line="240" w:lineRule="exact"/>
        <w:ind w:left="426"/>
        <w:jc w:val="both"/>
        <w:rPr>
          <w:rFonts w:asciiTheme="minorHAnsi" w:hAnsiTheme="minorHAnsi" w:cstheme="minorHAnsi"/>
          <w:b/>
          <w:bCs/>
          <w:color w:val="000000"/>
          <w:sz w:val="22"/>
          <w:szCs w:val="22"/>
        </w:rPr>
      </w:pPr>
      <w:r w:rsidRPr="005C630C">
        <w:rPr>
          <w:rFonts w:asciiTheme="minorHAnsi" w:hAnsiTheme="minorHAnsi" w:cstheme="minorHAnsi"/>
          <w:b/>
          <w:sz w:val="22"/>
          <w:szCs w:val="22"/>
        </w:rPr>
        <w:t xml:space="preserve">Project: </w:t>
      </w:r>
      <w:r w:rsidRPr="005C630C">
        <w:rPr>
          <w:rFonts w:asciiTheme="minorHAnsi" w:hAnsiTheme="minorHAnsi" w:cstheme="minorHAnsi"/>
          <w:b/>
          <w:bCs/>
          <w:i/>
          <w:color w:val="000000"/>
          <w:sz w:val="22"/>
          <w:szCs w:val="22"/>
        </w:rPr>
        <w:t>“i-Das” internal ERP system</w:t>
      </w:r>
    </w:p>
    <w:p w:rsidR="000E1DA0" w:rsidRPr="005C630C" w:rsidRDefault="000E1DA0" w:rsidP="004208C9">
      <w:pPr>
        <w:ind w:left="425"/>
        <w:rPr>
          <w:rFonts w:asciiTheme="minorHAnsi" w:hAnsiTheme="minorHAnsi" w:cstheme="minorHAnsi"/>
          <w:sz w:val="22"/>
          <w:szCs w:val="22"/>
        </w:rPr>
      </w:pPr>
      <w:r w:rsidRPr="005C630C">
        <w:rPr>
          <w:rFonts w:asciiTheme="minorHAnsi" w:hAnsiTheme="minorHAnsi" w:cstheme="minorHAnsi"/>
          <w:sz w:val="22"/>
          <w:szCs w:val="22"/>
        </w:rPr>
        <w:t>“i-Das”, organization’s internal ERP system consists of several components such as HR, Accounting, Engineering, Export and Import, Stock control, Sales and Invoice to computerize daily operations of the company. This is a mainly a Windows-based application and few components are developed in web based to access those components from outside.</w:t>
      </w:r>
    </w:p>
    <w:p w:rsidR="000E1DA0" w:rsidRPr="005C630C" w:rsidRDefault="000E1DA0" w:rsidP="004208C9">
      <w:pPr>
        <w:ind w:left="425"/>
        <w:rPr>
          <w:rFonts w:asciiTheme="minorHAnsi" w:hAnsiTheme="minorHAnsi" w:cstheme="minorHAnsi"/>
          <w:sz w:val="22"/>
          <w:szCs w:val="22"/>
        </w:rPr>
      </w:pPr>
    </w:p>
    <w:p w:rsidR="000E1DA0" w:rsidRPr="005C630C" w:rsidRDefault="000E1DA0" w:rsidP="004208C9">
      <w:pPr>
        <w:pStyle w:val="BodyText3"/>
        <w:ind w:left="425"/>
        <w:rPr>
          <w:rFonts w:asciiTheme="minorHAnsi" w:hAnsiTheme="minorHAnsi" w:cstheme="minorHAnsi"/>
          <w:b/>
          <w:bCs/>
          <w:color w:val="000000"/>
        </w:rPr>
      </w:pPr>
      <w:r w:rsidRPr="005C630C">
        <w:rPr>
          <w:rFonts w:asciiTheme="minorHAnsi" w:hAnsiTheme="minorHAnsi" w:cstheme="minorHAnsi"/>
          <w:b/>
          <w:bCs/>
          <w:color w:val="000000"/>
        </w:rPr>
        <w:t>Responsibilities:</w:t>
      </w:r>
    </w:p>
    <w:p w:rsidR="000E1DA0" w:rsidRPr="005C630C" w:rsidRDefault="000E1DA0" w:rsidP="000E1DA0">
      <w:pPr>
        <w:pStyle w:val="BodyText3"/>
        <w:widowControl w:val="0"/>
        <w:numPr>
          <w:ilvl w:val="0"/>
          <w:numId w:val="10"/>
        </w:numPr>
        <w:suppressAutoHyphens/>
        <w:spacing w:after="100" w:afterAutospacing="1" w:line="240" w:lineRule="exact"/>
        <w:ind w:left="709" w:hanging="284"/>
        <w:rPr>
          <w:rFonts w:asciiTheme="minorHAnsi" w:hAnsiTheme="minorHAnsi" w:cstheme="minorHAnsi"/>
        </w:rPr>
      </w:pPr>
      <w:r w:rsidRPr="005C630C">
        <w:rPr>
          <w:rFonts w:asciiTheme="minorHAnsi" w:hAnsiTheme="minorHAnsi" w:cstheme="minorHAnsi"/>
        </w:rPr>
        <w:t>Reviewed, designed</w:t>
      </w:r>
      <w:r w:rsidRPr="005C630C">
        <w:rPr>
          <w:rFonts w:asciiTheme="minorHAnsi" w:hAnsiTheme="minorHAnsi" w:cstheme="minorHAnsi"/>
          <w:i/>
          <w:iCs/>
        </w:rPr>
        <w:t>,</w:t>
      </w:r>
      <w:r w:rsidRPr="005C630C">
        <w:rPr>
          <w:rFonts w:asciiTheme="minorHAnsi" w:hAnsiTheme="minorHAnsi" w:cstheme="minorHAnsi"/>
        </w:rPr>
        <w:t xml:space="preserve"> developed and maintained online internal  ERP solution “i-Das”  for  Accounting, </w:t>
      </w:r>
      <w:r w:rsidRPr="005C630C">
        <w:rPr>
          <w:rFonts w:asciiTheme="minorHAnsi" w:hAnsiTheme="minorHAnsi" w:cstheme="minorHAnsi"/>
        </w:rPr>
        <w:br/>
        <w:t>Salaries /Wages, Sales/ Marketing, Imports/ Export, Engineering services, purchasing, stock control  and intranet inventory management using C#/ ASP.NET</w:t>
      </w:r>
    </w:p>
    <w:p w:rsidR="000E1DA0" w:rsidRPr="005C630C" w:rsidRDefault="000E1DA0" w:rsidP="000E1DA0">
      <w:pPr>
        <w:pStyle w:val="BodyText3"/>
        <w:widowControl w:val="0"/>
        <w:numPr>
          <w:ilvl w:val="0"/>
          <w:numId w:val="10"/>
        </w:numPr>
        <w:suppressAutoHyphens/>
        <w:spacing w:before="100" w:beforeAutospacing="1" w:after="100" w:afterAutospacing="1" w:line="240" w:lineRule="exact"/>
        <w:ind w:left="709" w:hanging="284"/>
        <w:jc w:val="both"/>
        <w:rPr>
          <w:rFonts w:asciiTheme="minorHAnsi" w:hAnsiTheme="minorHAnsi" w:cstheme="minorHAnsi"/>
        </w:rPr>
      </w:pPr>
      <w:r w:rsidRPr="005C630C">
        <w:rPr>
          <w:rFonts w:asciiTheme="minorHAnsi" w:hAnsiTheme="minorHAnsi" w:cstheme="minorHAnsi"/>
        </w:rPr>
        <w:t>Developed and maintained branch office applications using VB6 and Oracle 9i</w:t>
      </w:r>
    </w:p>
    <w:p w:rsidR="000E1DA0" w:rsidRPr="005C630C" w:rsidRDefault="000E1DA0" w:rsidP="000E1DA0">
      <w:pPr>
        <w:pStyle w:val="BodyText3"/>
        <w:widowControl w:val="0"/>
        <w:numPr>
          <w:ilvl w:val="0"/>
          <w:numId w:val="10"/>
        </w:numPr>
        <w:suppressAutoHyphens/>
        <w:spacing w:before="100" w:beforeAutospacing="1" w:after="100" w:afterAutospacing="1" w:line="240" w:lineRule="exact"/>
        <w:ind w:left="709" w:hanging="284"/>
        <w:jc w:val="both"/>
        <w:rPr>
          <w:rFonts w:asciiTheme="minorHAnsi" w:hAnsiTheme="minorHAnsi" w:cstheme="minorHAnsi"/>
        </w:rPr>
      </w:pPr>
      <w:r w:rsidRPr="005C630C">
        <w:rPr>
          <w:rFonts w:asciiTheme="minorHAnsi" w:hAnsiTheme="minorHAnsi" w:cstheme="minorHAnsi"/>
        </w:rPr>
        <w:t>Continuously improved the organization's ERP System; adding new functionality and improving user ability to maintain without technical support</w:t>
      </w:r>
    </w:p>
    <w:p w:rsidR="000E1DA0" w:rsidRPr="005C630C" w:rsidRDefault="000E1DA0" w:rsidP="000E1DA0">
      <w:pPr>
        <w:widowControl w:val="0"/>
        <w:numPr>
          <w:ilvl w:val="0"/>
          <w:numId w:val="10"/>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 xml:space="preserve">Designed, developed and maintained company databases using MS SQL Server 2005 and </w:t>
      </w:r>
      <w:r w:rsidRPr="005C630C">
        <w:rPr>
          <w:rFonts w:asciiTheme="minorHAnsi" w:hAnsiTheme="minorHAnsi" w:cstheme="minorHAnsi"/>
          <w:color w:val="333333"/>
          <w:sz w:val="22"/>
          <w:szCs w:val="22"/>
          <w:shd w:val="clear" w:color="auto" w:fill="FFFFFF"/>
        </w:rPr>
        <w:t>Data transformation from outside resources to the new database objects using Data Transformation Services (DTS)</w:t>
      </w:r>
    </w:p>
    <w:p w:rsidR="000E1DA0" w:rsidRPr="005C630C" w:rsidRDefault="000E1DA0" w:rsidP="000E1DA0">
      <w:pPr>
        <w:widowControl w:val="0"/>
        <w:numPr>
          <w:ilvl w:val="0"/>
          <w:numId w:val="10"/>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Extensively used</w:t>
      </w:r>
      <w:r w:rsidRPr="005C630C">
        <w:rPr>
          <w:rStyle w:val="apple-converted-space"/>
          <w:rFonts w:asciiTheme="minorHAnsi" w:hAnsiTheme="minorHAnsi" w:cstheme="minorHAnsi"/>
          <w:color w:val="333333"/>
          <w:sz w:val="22"/>
          <w:szCs w:val="22"/>
          <w:shd w:val="clear" w:color="auto" w:fill="FFFFFF"/>
        </w:rPr>
        <w:t> </w:t>
      </w:r>
      <w:r w:rsidRPr="005C630C">
        <w:rPr>
          <w:rStyle w:val="Strong"/>
          <w:rFonts w:asciiTheme="minorHAnsi" w:hAnsiTheme="minorHAnsi" w:cstheme="minorHAnsi"/>
          <w:b w:val="0"/>
          <w:color w:val="333333"/>
          <w:sz w:val="22"/>
          <w:szCs w:val="22"/>
          <w:bdr w:val="none" w:sz="0" w:space="0" w:color="auto" w:frame="1"/>
          <w:shd w:val="clear" w:color="auto" w:fill="FFFFFF"/>
        </w:rPr>
        <w:t>ADO.NET</w:t>
      </w:r>
      <w:r w:rsidRPr="005C630C">
        <w:rPr>
          <w:rStyle w:val="apple-converted-space"/>
          <w:rFonts w:asciiTheme="minorHAnsi" w:hAnsiTheme="minorHAnsi" w:cstheme="minorHAnsi"/>
          <w:color w:val="333333"/>
          <w:sz w:val="22"/>
          <w:szCs w:val="22"/>
          <w:shd w:val="clear" w:color="auto" w:fill="FFFFFF"/>
        </w:rPr>
        <w:t> </w:t>
      </w:r>
      <w:r w:rsidRPr="005C630C">
        <w:rPr>
          <w:rFonts w:asciiTheme="minorHAnsi" w:hAnsiTheme="minorHAnsi" w:cstheme="minorHAnsi"/>
          <w:color w:val="333333"/>
          <w:sz w:val="22"/>
          <w:szCs w:val="22"/>
          <w:shd w:val="clear" w:color="auto" w:fill="FFFFFF"/>
        </w:rPr>
        <w:t xml:space="preserve">and data objects such as Data Set, Data Adapter and XML Text Reader/Writer for consistent access to </w:t>
      </w:r>
      <w:r w:rsidRPr="005C630C">
        <w:rPr>
          <w:rFonts w:asciiTheme="minorHAnsi" w:hAnsiTheme="minorHAnsi" w:cstheme="minorHAnsi"/>
          <w:color w:val="000000"/>
          <w:sz w:val="22"/>
          <w:szCs w:val="22"/>
        </w:rPr>
        <w:t>MS SQL Server 2005/</w:t>
      </w:r>
      <w:r w:rsidRPr="005C630C">
        <w:rPr>
          <w:rFonts w:asciiTheme="minorHAnsi" w:hAnsiTheme="minorHAnsi" w:cstheme="minorHAnsi"/>
          <w:color w:val="333333"/>
          <w:sz w:val="22"/>
          <w:szCs w:val="22"/>
          <w:shd w:val="clear" w:color="auto" w:fill="FFFFFF"/>
        </w:rPr>
        <w:t>Oracle 9i data sources</w:t>
      </w:r>
    </w:p>
    <w:p w:rsidR="000E1DA0" w:rsidRPr="005C630C" w:rsidRDefault="000E1DA0" w:rsidP="000E1DA0">
      <w:pPr>
        <w:widowControl w:val="0"/>
        <w:numPr>
          <w:ilvl w:val="0"/>
          <w:numId w:val="10"/>
        </w:numPr>
        <w:suppressAutoHyphens/>
        <w:spacing w:line="240" w:lineRule="exact"/>
        <w:ind w:hanging="305"/>
        <w:jc w:val="both"/>
        <w:rPr>
          <w:rFonts w:asciiTheme="minorHAnsi" w:hAnsiTheme="minorHAnsi" w:cstheme="minorHAnsi"/>
          <w:sz w:val="22"/>
          <w:szCs w:val="22"/>
        </w:rPr>
      </w:pPr>
      <w:r w:rsidRPr="005C630C">
        <w:rPr>
          <w:rFonts w:asciiTheme="minorHAnsi" w:hAnsiTheme="minorHAnsi" w:cstheme="minorHAnsi"/>
          <w:color w:val="333333"/>
          <w:sz w:val="22"/>
          <w:szCs w:val="22"/>
          <w:shd w:val="clear" w:color="auto" w:fill="FFFFFF"/>
        </w:rPr>
        <w:t>Used Crystal Report 9 reporting tool to generate custom reports for different users in the organization to fulfill their business needs</w:t>
      </w:r>
    </w:p>
    <w:p w:rsidR="000E1DA0" w:rsidRPr="005C630C" w:rsidRDefault="000E1DA0" w:rsidP="000E1DA0">
      <w:pPr>
        <w:widowControl w:val="0"/>
        <w:numPr>
          <w:ilvl w:val="0"/>
          <w:numId w:val="10"/>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 xml:space="preserve">Performed preventative maintenance, including the installation of service packs, patches, hot fixes and anti-virus software </w:t>
      </w:r>
    </w:p>
    <w:p w:rsidR="000E1DA0" w:rsidRPr="005C630C" w:rsidRDefault="000E1DA0" w:rsidP="000E1DA0">
      <w:pPr>
        <w:widowControl w:val="0"/>
        <w:numPr>
          <w:ilvl w:val="0"/>
          <w:numId w:val="10"/>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Tested new programs to ensure that logic and syntax are correct, and that program results are accurate</w:t>
      </w:r>
    </w:p>
    <w:p w:rsidR="000E1DA0" w:rsidRPr="005C630C" w:rsidRDefault="000E1DA0" w:rsidP="000E1DA0">
      <w:pPr>
        <w:widowControl w:val="0"/>
        <w:numPr>
          <w:ilvl w:val="0"/>
          <w:numId w:val="10"/>
        </w:numPr>
        <w:suppressAutoHyphens/>
        <w:spacing w:before="100" w:beforeAutospacing="1" w:after="100" w:afterAutospacing="1"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Responsible for the management of the database performance, backup, replication, capacity and security</w:t>
      </w:r>
    </w:p>
    <w:p w:rsidR="000E1DA0" w:rsidRPr="005C630C" w:rsidRDefault="000E1DA0" w:rsidP="000E1DA0">
      <w:pPr>
        <w:widowControl w:val="0"/>
        <w:numPr>
          <w:ilvl w:val="0"/>
          <w:numId w:val="10"/>
        </w:numPr>
        <w:suppressAutoHyphens/>
        <w:spacing w:line="240" w:lineRule="exact"/>
        <w:ind w:left="709" w:hanging="284"/>
        <w:jc w:val="both"/>
        <w:rPr>
          <w:rFonts w:asciiTheme="minorHAnsi" w:hAnsiTheme="minorHAnsi" w:cstheme="minorHAnsi"/>
          <w:sz w:val="22"/>
          <w:szCs w:val="22"/>
        </w:rPr>
      </w:pPr>
      <w:r w:rsidRPr="005C630C">
        <w:rPr>
          <w:rFonts w:asciiTheme="minorHAnsi" w:hAnsiTheme="minorHAnsi" w:cstheme="minorHAnsi"/>
          <w:sz w:val="22"/>
          <w:szCs w:val="22"/>
        </w:rPr>
        <w:t>Communicated application problems and issues to key stakeholders, including management, end users, and department managers</w:t>
      </w:r>
    </w:p>
    <w:p w:rsidR="000E1DA0" w:rsidRPr="005C630C" w:rsidRDefault="000E1DA0" w:rsidP="000E1DA0">
      <w:pPr>
        <w:pStyle w:val="ListParagraph"/>
        <w:widowControl w:val="0"/>
        <w:numPr>
          <w:ilvl w:val="0"/>
          <w:numId w:val="10"/>
        </w:numPr>
        <w:suppressAutoHyphens/>
        <w:spacing w:after="0" w:line="240" w:lineRule="auto"/>
        <w:ind w:left="709" w:hanging="284"/>
        <w:jc w:val="both"/>
        <w:rPr>
          <w:rFonts w:asciiTheme="minorHAnsi" w:hAnsiTheme="minorHAnsi" w:cstheme="minorHAnsi"/>
        </w:rPr>
      </w:pPr>
      <w:r w:rsidRPr="005C630C">
        <w:rPr>
          <w:rFonts w:asciiTheme="minorHAnsi" w:hAnsiTheme="minorHAnsi" w:cstheme="minorHAnsi"/>
          <w:color w:val="333333"/>
          <w:shd w:val="clear" w:color="auto" w:fill="FFFFFF"/>
        </w:rPr>
        <w:t>Actively involved in bug fixes and enhancements post production as per the client’s requirement</w:t>
      </w:r>
    </w:p>
    <w:p w:rsidR="000E1DA0" w:rsidRPr="005C630C" w:rsidRDefault="000E1DA0" w:rsidP="004208C9">
      <w:pPr>
        <w:pStyle w:val="ListParagraph"/>
        <w:widowControl w:val="0"/>
        <w:suppressAutoHyphens/>
        <w:spacing w:after="0" w:line="240" w:lineRule="auto"/>
        <w:ind w:left="709"/>
        <w:jc w:val="both"/>
        <w:rPr>
          <w:rFonts w:asciiTheme="minorHAnsi" w:hAnsiTheme="minorHAnsi" w:cstheme="minorHAnsi"/>
        </w:rPr>
      </w:pPr>
    </w:p>
    <w:p w:rsidR="000E1DA0" w:rsidRPr="005C630C" w:rsidRDefault="000E1DA0" w:rsidP="00BF6743">
      <w:pPr>
        <w:ind w:left="426"/>
        <w:jc w:val="both"/>
        <w:rPr>
          <w:rFonts w:asciiTheme="minorHAnsi" w:hAnsiTheme="minorHAnsi" w:cstheme="minorHAnsi"/>
          <w:sz w:val="22"/>
          <w:szCs w:val="22"/>
        </w:rPr>
      </w:pPr>
      <w:r w:rsidRPr="005C630C">
        <w:rPr>
          <w:rFonts w:asciiTheme="minorHAnsi" w:hAnsiTheme="minorHAnsi" w:cstheme="minorHAnsi"/>
          <w:b/>
          <w:sz w:val="22"/>
          <w:szCs w:val="22"/>
        </w:rPr>
        <w:t xml:space="preserve">Technology: </w:t>
      </w:r>
      <w:r w:rsidRPr="005C630C">
        <w:rPr>
          <w:rFonts w:asciiTheme="minorHAnsi" w:hAnsiTheme="minorHAnsi" w:cstheme="minorHAnsi"/>
          <w:color w:val="000000"/>
          <w:sz w:val="22"/>
          <w:szCs w:val="22"/>
        </w:rPr>
        <w:t xml:space="preserve">C#, ASP.NET, VB6, MS SQL Server 2005, ADO.NET, Oracle 9i, Crystal Report </w:t>
      </w:r>
      <w:r w:rsidRPr="005C630C">
        <w:rPr>
          <w:rFonts w:asciiTheme="minorHAnsi" w:hAnsiTheme="minorHAnsi" w:cstheme="minorHAnsi"/>
          <w:color w:val="000000"/>
          <w:sz w:val="22"/>
          <w:szCs w:val="22"/>
          <w:lang w:val="en-CA"/>
        </w:rPr>
        <w:t>9</w:t>
      </w:r>
    </w:p>
    <w:p w:rsidR="000E1DA0" w:rsidRPr="005C630C" w:rsidRDefault="000E1DA0" w:rsidP="00DA2D94">
      <w:pPr>
        <w:spacing w:line="240" w:lineRule="exact"/>
        <w:jc w:val="both"/>
        <w:rPr>
          <w:rFonts w:asciiTheme="minorHAnsi" w:hAnsiTheme="minorHAnsi" w:cstheme="minorHAnsi"/>
          <w:sz w:val="22"/>
          <w:szCs w:val="22"/>
        </w:rPr>
      </w:pPr>
    </w:p>
    <w:bookmarkEnd w:id="0"/>
    <w:p w:rsidR="004F7E0D" w:rsidRPr="005C630C" w:rsidRDefault="004F7E0D" w:rsidP="00DA2D94">
      <w:pPr>
        <w:spacing w:line="240" w:lineRule="exact"/>
        <w:jc w:val="both"/>
        <w:rPr>
          <w:rFonts w:asciiTheme="minorHAnsi" w:hAnsiTheme="minorHAnsi" w:cstheme="minorHAnsi"/>
          <w:sz w:val="22"/>
          <w:szCs w:val="22"/>
        </w:rPr>
      </w:pPr>
    </w:p>
    <w:sectPr w:rsidR="004F7E0D" w:rsidRPr="005C630C" w:rsidSect="00366754">
      <w:headerReference w:type="default" r:id="rId8"/>
      <w:pgSz w:w="11909" w:h="16834" w:code="9"/>
      <w:pgMar w:top="709" w:right="929" w:bottom="567" w:left="990" w:header="270" w:footer="22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249" w:rsidRDefault="00534249">
      <w:r>
        <w:separator/>
      </w:r>
    </w:p>
  </w:endnote>
  <w:endnote w:type="continuationSeparator" w:id="0">
    <w:p w:rsidR="00534249" w:rsidRDefault="0053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249" w:rsidRDefault="00534249">
      <w:r>
        <w:separator/>
      </w:r>
    </w:p>
  </w:footnote>
  <w:footnote w:type="continuationSeparator" w:id="0">
    <w:p w:rsidR="00534249" w:rsidRDefault="005342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5B8" w:rsidRPr="00B145B8" w:rsidRDefault="00B145B8" w:rsidP="00B145B8">
    <w:pPr>
      <w:pStyle w:val="Header"/>
      <w:tabs>
        <w:tab w:val="clear" w:pos="8640"/>
        <w:tab w:val="right" w:pos="9356"/>
      </w:tabs>
      <w:rPr>
        <w:lang w:val="en-CA"/>
      </w:rPr>
    </w:pPr>
    <w:r>
      <w:rPr>
        <w:lang w:val="en-CA"/>
      </w:rPr>
      <w:tab/>
    </w:r>
    <w:r>
      <w:rPr>
        <w:lang w:val="en-CA"/>
      </w:rPr>
      <w:tab/>
      <w:t xml:space="preserve">     </w:t>
    </w:r>
    <w:r>
      <w:rPr>
        <w:noProof/>
      </w:rPr>
      <w:drawing>
        <wp:inline distT="0" distB="0" distL="0" distR="0">
          <wp:extent cx="1423218" cy="581025"/>
          <wp:effectExtent l="0" t="0" r="0" b="0"/>
          <wp:docPr id="1" name="Picture 0" descr="Orac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cleLogo.jpg"/>
                  <pic:cNvPicPr/>
                </pic:nvPicPr>
                <pic:blipFill>
                  <a:blip r:embed="rId1"/>
                  <a:stretch>
                    <a:fillRect/>
                  </a:stretch>
                </pic:blipFill>
                <pic:spPr>
                  <a:xfrm>
                    <a:off x="0" y="0"/>
                    <a:ext cx="1430816" cy="58412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9.75pt" o:bullet="t">
        <v:imagedata r:id="rId1" o:title="BD21300_"/>
      </v:shape>
    </w:pict>
  </w:numPicBullet>
  <w:abstractNum w:abstractNumId="0">
    <w:nsid w:val="00000002"/>
    <w:multiLevelType w:val="singleLevel"/>
    <w:tmpl w:val="00000002"/>
    <w:lvl w:ilvl="0">
      <w:start w:val="1"/>
      <w:numFmt w:val="bullet"/>
      <w:lvlText w:val=""/>
      <w:lvlJc w:val="left"/>
      <w:pPr>
        <w:tabs>
          <w:tab w:val="num" w:pos="360"/>
        </w:tabs>
        <w:ind w:left="360" w:hanging="360"/>
      </w:pPr>
      <w:rPr>
        <w:rFonts w:ascii="Symbol" w:hAnsi="Symbol" w:cs="Symbol"/>
      </w:rPr>
    </w:lvl>
  </w:abstractNum>
  <w:abstractNum w:abstractNumId="1">
    <w:nsid w:val="00000003"/>
    <w:multiLevelType w:val="singleLevel"/>
    <w:tmpl w:val="00000003"/>
    <w:name w:val="WW8Num3"/>
    <w:lvl w:ilvl="0">
      <w:start w:val="1"/>
      <w:numFmt w:val="bullet"/>
      <w:lvlText w:val=""/>
      <w:lvlJc w:val="left"/>
      <w:pPr>
        <w:tabs>
          <w:tab w:val="num" w:pos="0"/>
        </w:tabs>
        <w:ind w:left="2529" w:hanging="360"/>
      </w:pPr>
      <w:rPr>
        <w:rFonts w:ascii="Symbol" w:hAnsi="Symbol" w:cs="OpenSymbol"/>
      </w:rPr>
    </w:lvl>
  </w:abstractNum>
  <w:abstractNum w:abstractNumId="2">
    <w:nsid w:val="00000004"/>
    <w:multiLevelType w:val="singleLevel"/>
    <w:tmpl w:val="00000004"/>
    <w:name w:val="WW8Num4"/>
    <w:lvl w:ilvl="0">
      <w:start w:val="1"/>
      <w:numFmt w:val="bullet"/>
      <w:lvlText w:val=""/>
      <w:lvlJc w:val="left"/>
      <w:pPr>
        <w:tabs>
          <w:tab w:val="num" w:pos="-1451"/>
        </w:tabs>
        <w:ind w:left="731" w:hanging="360"/>
      </w:pPr>
      <w:rPr>
        <w:rFonts w:ascii="Symbol" w:hAnsi="Symbol" w:cs="OpenSymbol"/>
        <w:lang w:val="en-US"/>
      </w:rPr>
    </w:lvl>
  </w:abstractNum>
  <w:abstractNum w:abstractNumId="3">
    <w:nsid w:val="00000005"/>
    <w:multiLevelType w:val="singleLevel"/>
    <w:tmpl w:val="00000005"/>
    <w:name w:val="WW8Num5"/>
    <w:lvl w:ilvl="0">
      <w:start w:val="1"/>
      <w:numFmt w:val="bullet"/>
      <w:lvlText w:val=""/>
      <w:lvlJc w:val="left"/>
      <w:pPr>
        <w:tabs>
          <w:tab w:val="num" w:pos="0"/>
        </w:tabs>
        <w:ind w:left="1429" w:hanging="360"/>
      </w:pPr>
      <w:rPr>
        <w:rFonts w:ascii="Symbol" w:hAnsi="Symbol" w:cs="OpenSymbol"/>
        <w:lang w:val="en-US"/>
      </w:rPr>
    </w:lvl>
  </w:abstractNum>
  <w:abstractNum w:abstractNumId="4">
    <w:nsid w:val="00000006"/>
    <w:multiLevelType w:val="singleLevel"/>
    <w:tmpl w:val="00000006"/>
    <w:name w:val="WW8Num6"/>
    <w:lvl w:ilvl="0">
      <w:start w:val="1"/>
      <w:numFmt w:val="bullet"/>
      <w:lvlText w:val=""/>
      <w:lvlJc w:val="left"/>
      <w:pPr>
        <w:tabs>
          <w:tab w:val="num" w:pos="0"/>
        </w:tabs>
        <w:ind w:left="1800" w:hanging="360"/>
      </w:pPr>
      <w:rPr>
        <w:rFonts w:ascii="Symbol" w:hAnsi="Symbol" w:cs="OpenSymbol"/>
        <w:sz w:val="22"/>
        <w:szCs w:val="22"/>
        <w:lang w:val="en-US"/>
      </w:rPr>
    </w:lvl>
  </w:abstractNum>
  <w:abstractNum w:abstractNumId="5">
    <w:nsid w:val="00184A87"/>
    <w:multiLevelType w:val="hybridMultilevel"/>
    <w:tmpl w:val="E7E6E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2897F3C"/>
    <w:multiLevelType w:val="hybridMultilevel"/>
    <w:tmpl w:val="0B12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9B0609"/>
    <w:multiLevelType w:val="multilevel"/>
    <w:tmpl w:val="8158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874E80"/>
    <w:multiLevelType w:val="hybridMultilevel"/>
    <w:tmpl w:val="8D66068A"/>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DD301CB"/>
    <w:multiLevelType w:val="hybridMultilevel"/>
    <w:tmpl w:val="FAFA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370C0B"/>
    <w:multiLevelType w:val="multilevel"/>
    <w:tmpl w:val="7BE6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A173B5"/>
    <w:multiLevelType w:val="hybridMultilevel"/>
    <w:tmpl w:val="4CCA6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B66A99"/>
    <w:multiLevelType w:val="hybridMultilevel"/>
    <w:tmpl w:val="704ED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841434"/>
    <w:multiLevelType w:val="hybridMultilevel"/>
    <w:tmpl w:val="2B9C7B12"/>
    <w:lvl w:ilvl="0" w:tplc="3DF2EAA4">
      <w:start w:val="2"/>
      <w:numFmt w:val="bullet"/>
      <w:lvlText w:val=""/>
      <w:lvlJc w:val="left"/>
      <w:pPr>
        <w:tabs>
          <w:tab w:val="num" w:pos="720"/>
        </w:tabs>
        <w:ind w:left="720" w:hanging="360"/>
      </w:pPr>
      <w:rPr>
        <w:rFonts w:ascii="Symbol" w:eastAsia="Times New Roman" w:hAnsi="Symbol" w:cs="Aria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454147"/>
    <w:multiLevelType w:val="multilevel"/>
    <w:tmpl w:val="207E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9E74A6"/>
    <w:multiLevelType w:val="hybridMultilevel"/>
    <w:tmpl w:val="B09CDD3A"/>
    <w:lvl w:ilvl="0" w:tplc="FB88442C">
      <w:start w:val="1"/>
      <w:numFmt w:val="bullet"/>
      <w:lvlText w:val=""/>
      <w:lvlPicBulletId w:val="0"/>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9C069ED"/>
    <w:multiLevelType w:val="hybridMultilevel"/>
    <w:tmpl w:val="0F1E4A8C"/>
    <w:lvl w:ilvl="0" w:tplc="10090001">
      <w:start w:val="1"/>
      <w:numFmt w:val="bullet"/>
      <w:lvlText w:val=""/>
      <w:lvlJc w:val="left"/>
      <w:pPr>
        <w:ind w:left="1035" w:hanging="360"/>
      </w:pPr>
      <w:rPr>
        <w:rFonts w:ascii="Symbol" w:hAnsi="Symbol" w:hint="default"/>
      </w:rPr>
    </w:lvl>
    <w:lvl w:ilvl="1" w:tplc="10090003" w:tentative="1">
      <w:start w:val="1"/>
      <w:numFmt w:val="bullet"/>
      <w:lvlText w:val="o"/>
      <w:lvlJc w:val="left"/>
      <w:pPr>
        <w:ind w:left="1755" w:hanging="360"/>
      </w:pPr>
      <w:rPr>
        <w:rFonts w:ascii="Courier New" w:hAnsi="Courier New" w:cs="Courier New" w:hint="default"/>
      </w:rPr>
    </w:lvl>
    <w:lvl w:ilvl="2" w:tplc="10090005" w:tentative="1">
      <w:start w:val="1"/>
      <w:numFmt w:val="bullet"/>
      <w:lvlText w:val=""/>
      <w:lvlJc w:val="left"/>
      <w:pPr>
        <w:ind w:left="2475" w:hanging="360"/>
      </w:pPr>
      <w:rPr>
        <w:rFonts w:ascii="Wingdings" w:hAnsi="Wingdings" w:hint="default"/>
      </w:rPr>
    </w:lvl>
    <w:lvl w:ilvl="3" w:tplc="10090001" w:tentative="1">
      <w:start w:val="1"/>
      <w:numFmt w:val="bullet"/>
      <w:lvlText w:val=""/>
      <w:lvlJc w:val="left"/>
      <w:pPr>
        <w:ind w:left="3195" w:hanging="360"/>
      </w:pPr>
      <w:rPr>
        <w:rFonts w:ascii="Symbol" w:hAnsi="Symbol" w:hint="default"/>
      </w:rPr>
    </w:lvl>
    <w:lvl w:ilvl="4" w:tplc="10090003" w:tentative="1">
      <w:start w:val="1"/>
      <w:numFmt w:val="bullet"/>
      <w:lvlText w:val="o"/>
      <w:lvlJc w:val="left"/>
      <w:pPr>
        <w:ind w:left="3915" w:hanging="360"/>
      </w:pPr>
      <w:rPr>
        <w:rFonts w:ascii="Courier New" w:hAnsi="Courier New" w:cs="Courier New" w:hint="default"/>
      </w:rPr>
    </w:lvl>
    <w:lvl w:ilvl="5" w:tplc="10090005" w:tentative="1">
      <w:start w:val="1"/>
      <w:numFmt w:val="bullet"/>
      <w:lvlText w:val=""/>
      <w:lvlJc w:val="left"/>
      <w:pPr>
        <w:ind w:left="4635" w:hanging="360"/>
      </w:pPr>
      <w:rPr>
        <w:rFonts w:ascii="Wingdings" w:hAnsi="Wingdings" w:hint="default"/>
      </w:rPr>
    </w:lvl>
    <w:lvl w:ilvl="6" w:tplc="10090001" w:tentative="1">
      <w:start w:val="1"/>
      <w:numFmt w:val="bullet"/>
      <w:lvlText w:val=""/>
      <w:lvlJc w:val="left"/>
      <w:pPr>
        <w:ind w:left="5355" w:hanging="360"/>
      </w:pPr>
      <w:rPr>
        <w:rFonts w:ascii="Symbol" w:hAnsi="Symbol" w:hint="default"/>
      </w:rPr>
    </w:lvl>
    <w:lvl w:ilvl="7" w:tplc="10090003" w:tentative="1">
      <w:start w:val="1"/>
      <w:numFmt w:val="bullet"/>
      <w:lvlText w:val="o"/>
      <w:lvlJc w:val="left"/>
      <w:pPr>
        <w:ind w:left="6075" w:hanging="360"/>
      </w:pPr>
      <w:rPr>
        <w:rFonts w:ascii="Courier New" w:hAnsi="Courier New" w:cs="Courier New" w:hint="default"/>
      </w:rPr>
    </w:lvl>
    <w:lvl w:ilvl="8" w:tplc="10090005" w:tentative="1">
      <w:start w:val="1"/>
      <w:numFmt w:val="bullet"/>
      <w:lvlText w:val=""/>
      <w:lvlJc w:val="left"/>
      <w:pPr>
        <w:ind w:left="6795" w:hanging="360"/>
      </w:pPr>
      <w:rPr>
        <w:rFonts w:ascii="Wingdings" w:hAnsi="Wingdings" w:hint="default"/>
      </w:rPr>
    </w:lvl>
  </w:abstractNum>
  <w:abstractNum w:abstractNumId="17">
    <w:nsid w:val="2D9141D8"/>
    <w:multiLevelType w:val="hybridMultilevel"/>
    <w:tmpl w:val="07DA8EDC"/>
    <w:lvl w:ilvl="0" w:tplc="378E9C06">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7263B7"/>
    <w:multiLevelType w:val="hybridMultilevel"/>
    <w:tmpl w:val="4A62E8C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4D16E12"/>
    <w:multiLevelType w:val="hybridMultilevel"/>
    <w:tmpl w:val="149E41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8C51D8"/>
    <w:multiLevelType w:val="multilevel"/>
    <w:tmpl w:val="0618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614B4B"/>
    <w:multiLevelType w:val="hybridMultilevel"/>
    <w:tmpl w:val="7F64BDD2"/>
    <w:lvl w:ilvl="0" w:tplc="1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2D35FF6"/>
    <w:multiLevelType w:val="hybridMultilevel"/>
    <w:tmpl w:val="5AC8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1B3187"/>
    <w:multiLevelType w:val="hybridMultilevel"/>
    <w:tmpl w:val="BBE248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7B70C50"/>
    <w:multiLevelType w:val="hybridMultilevel"/>
    <w:tmpl w:val="F258AFE0"/>
    <w:lvl w:ilvl="0" w:tplc="10090001">
      <w:start w:val="1"/>
      <w:numFmt w:val="bullet"/>
      <w:lvlText w:val=""/>
      <w:lvlJc w:val="left"/>
      <w:pPr>
        <w:ind w:left="754" w:hanging="360"/>
      </w:pPr>
      <w:rPr>
        <w:rFonts w:ascii="Symbol" w:hAnsi="Symbol" w:hint="default"/>
      </w:rPr>
    </w:lvl>
    <w:lvl w:ilvl="1" w:tplc="10090003" w:tentative="1">
      <w:start w:val="1"/>
      <w:numFmt w:val="bullet"/>
      <w:lvlText w:val="o"/>
      <w:lvlJc w:val="left"/>
      <w:pPr>
        <w:ind w:left="1474" w:hanging="360"/>
      </w:pPr>
      <w:rPr>
        <w:rFonts w:ascii="Courier New" w:hAnsi="Courier New" w:cs="Courier New" w:hint="default"/>
      </w:rPr>
    </w:lvl>
    <w:lvl w:ilvl="2" w:tplc="10090005" w:tentative="1">
      <w:start w:val="1"/>
      <w:numFmt w:val="bullet"/>
      <w:lvlText w:val=""/>
      <w:lvlJc w:val="left"/>
      <w:pPr>
        <w:ind w:left="2194" w:hanging="360"/>
      </w:pPr>
      <w:rPr>
        <w:rFonts w:ascii="Wingdings" w:hAnsi="Wingdings" w:hint="default"/>
      </w:rPr>
    </w:lvl>
    <w:lvl w:ilvl="3" w:tplc="10090001" w:tentative="1">
      <w:start w:val="1"/>
      <w:numFmt w:val="bullet"/>
      <w:lvlText w:val=""/>
      <w:lvlJc w:val="left"/>
      <w:pPr>
        <w:ind w:left="2914" w:hanging="360"/>
      </w:pPr>
      <w:rPr>
        <w:rFonts w:ascii="Symbol" w:hAnsi="Symbol" w:hint="default"/>
      </w:rPr>
    </w:lvl>
    <w:lvl w:ilvl="4" w:tplc="10090003" w:tentative="1">
      <w:start w:val="1"/>
      <w:numFmt w:val="bullet"/>
      <w:lvlText w:val="o"/>
      <w:lvlJc w:val="left"/>
      <w:pPr>
        <w:ind w:left="3634" w:hanging="360"/>
      </w:pPr>
      <w:rPr>
        <w:rFonts w:ascii="Courier New" w:hAnsi="Courier New" w:cs="Courier New" w:hint="default"/>
      </w:rPr>
    </w:lvl>
    <w:lvl w:ilvl="5" w:tplc="10090005" w:tentative="1">
      <w:start w:val="1"/>
      <w:numFmt w:val="bullet"/>
      <w:lvlText w:val=""/>
      <w:lvlJc w:val="left"/>
      <w:pPr>
        <w:ind w:left="4354" w:hanging="360"/>
      </w:pPr>
      <w:rPr>
        <w:rFonts w:ascii="Wingdings" w:hAnsi="Wingdings" w:hint="default"/>
      </w:rPr>
    </w:lvl>
    <w:lvl w:ilvl="6" w:tplc="10090001" w:tentative="1">
      <w:start w:val="1"/>
      <w:numFmt w:val="bullet"/>
      <w:lvlText w:val=""/>
      <w:lvlJc w:val="left"/>
      <w:pPr>
        <w:ind w:left="5074" w:hanging="360"/>
      </w:pPr>
      <w:rPr>
        <w:rFonts w:ascii="Symbol" w:hAnsi="Symbol" w:hint="default"/>
      </w:rPr>
    </w:lvl>
    <w:lvl w:ilvl="7" w:tplc="10090003" w:tentative="1">
      <w:start w:val="1"/>
      <w:numFmt w:val="bullet"/>
      <w:lvlText w:val="o"/>
      <w:lvlJc w:val="left"/>
      <w:pPr>
        <w:ind w:left="5794" w:hanging="360"/>
      </w:pPr>
      <w:rPr>
        <w:rFonts w:ascii="Courier New" w:hAnsi="Courier New" w:cs="Courier New" w:hint="default"/>
      </w:rPr>
    </w:lvl>
    <w:lvl w:ilvl="8" w:tplc="10090005" w:tentative="1">
      <w:start w:val="1"/>
      <w:numFmt w:val="bullet"/>
      <w:lvlText w:val=""/>
      <w:lvlJc w:val="left"/>
      <w:pPr>
        <w:ind w:left="6514" w:hanging="360"/>
      </w:pPr>
      <w:rPr>
        <w:rFonts w:ascii="Wingdings" w:hAnsi="Wingdings" w:hint="default"/>
      </w:rPr>
    </w:lvl>
  </w:abstractNum>
  <w:abstractNum w:abstractNumId="25">
    <w:nsid w:val="48AA5360"/>
    <w:multiLevelType w:val="hybridMultilevel"/>
    <w:tmpl w:val="72FA3CC6"/>
    <w:lvl w:ilvl="0" w:tplc="49E2BBA0">
      <w:numFmt w:val="bullet"/>
      <w:lvlText w:val="•"/>
      <w:lvlJc w:val="left"/>
      <w:pPr>
        <w:ind w:left="1080" w:hanging="720"/>
      </w:pPr>
      <w:rPr>
        <w:rFonts w:ascii="Calibri" w:eastAsiaTheme="minorHAnsi"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CF04B51"/>
    <w:multiLevelType w:val="hybridMultilevel"/>
    <w:tmpl w:val="4552AE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3E36B8A"/>
    <w:multiLevelType w:val="hybridMultilevel"/>
    <w:tmpl w:val="1936A8E6"/>
    <w:lvl w:ilvl="0" w:tplc="7B4215B4">
      <w:start w:val="2"/>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2A16B5"/>
    <w:multiLevelType w:val="hybridMultilevel"/>
    <w:tmpl w:val="833E8756"/>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9">
    <w:nsid w:val="5D0E3D70"/>
    <w:multiLevelType w:val="hybridMultilevel"/>
    <w:tmpl w:val="3EA6B2DC"/>
    <w:lvl w:ilvl="0" w:tplc="1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14F4C74"/>
    <w:multiLevelType w:val="hybridMultilevel"/>
    <w:tmpl w:val="3C7A5CEC"/>
    <w:lvl w:ilvl="0" w:tplc="5684840A">
      <w:start w:val="1"/>
      <w:numFmt w:val="bullet"/>
      <w:pStyle w:val="NormalBullet"/>
      <w:lvlText w:val=""/>
      <w:lvlJc w:val="left"/>
      <w:pPr>
        <w:tabs>
          <w:tab w:val="num" w:pos="360"/>
        </w:tabs>
        <w:ind w:left="360" w:hanging="360"/>
      </w:pPr>
      <w:rPr>
        <w:rFonts w:ascii="Wingdings" w:hAnsi="Wingdings" w:hint="default"/>
        <w:color w:val="333399"/>
      </w:rPr>
    </w:lvl>
    <w:lvl w:ilvl="1" w:tplc="3DF2EAA4">
      <w:start w:val="2"/>
      <w:numFmt w:val="bullet"/>
      <w:lvlText w:val=""/>
      <w:lvlJc w:val="left"/>
      <w:pPr>
        <w:tabs>
          <w:tab w:val="num" w:pos="1440"/>
        </w:tabs>
        <w:ind w:left="1440" w:hanging="360"/>
      </w:pPr>
      <w:rPr>
        <w:rFonts w:ascii="Symbol" w:eastAsia="Times New Roman" w:hAnsi="Symbo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30B724D"/>
    <w:multiLevelType w:val="hybridMultilevel"/>
    <w:tmpl w:val="8C7A9C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B334070"/>
    <w:multiLevelType w:val="multilevel"/>
    <w:tmpl w:val="1BF86474"/>
    <w:lvl w:ilvl="0">
      <w:start w:val="1"/>
      <w:numFmt w:val="bullet"/>
      <w:pStyle w:val="BulletList1"/>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B56A88"/>
    <w:multiLevelType w:val="multilevel"/>
    <w:tmpl w:val="82D6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B927AE"/>
    <w:multiLevelType w:val="hybridMultilevel"/>
    <w:tmpl w:val="052006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5AE6046"/>
    <w:multiLevelType w:val="hybridMultilevel"/>
    <w:tmpl w:val="3E6ABFD0"/>
    <w:lvl w:ilvl="0" w:tplc="193EC5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B7D2ECE"/>
    <w:multiLevelType w:val="hybridMultilevel"/>
    <w:tmpl w:val="33F0D3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D9B7ECD"/>
    <w:multiLevelType w:val="hybridMultilevel"/>
    <w:tmpl w:val="C76E42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17"/>
  </w:num>
  <w:num w:numId="4">
    <w:abstractNumId w:val="19"/>
  </w:num>
  <w:num w:numId="5">
    <w:abstractNumId w:val="36"/>
  </w:num>
  <w:num w:numId="6">
    <w:abstractNumId w:val="13"/>
  </w:num>
  <w:num w:numId="7">
    <w:abstractNumId w:val="0"/>
  </w:num>
  <w:num w:numId="8">
    <w:abstractNumId w:val="14"/>
  </w:num>
  <w:num w:numId="9">
    <w:abstractNumId w:val="34"/>
  </w:num>
  <w:num w:numId="10">
    <w:abstractNumId w:val="2"/>
  </w:num>
  <w:num w:numId="11">
    <w:abstractNumId w:val="4"/>
  </w:num>
  <w:num w:numId="12">
    <w:abstractNumId w:val="3"/>
  </w:num>
  <w:num w:numId="13">
    <w:abstractNumId w:val="9"/>
  </w:num>
  <w:num w:numId="14">
    <w:abstractNumId w:val="1"/>
  </w:num>
  <w:num w:numId="15">
    <w:abstractNumId w:val="16"/>
  </w:num>
  <w:num w:numId="16">
    <w:abstractNumId w:val="28"/>
  </w:num>
  <w:num w:numId="17">
    <w:abstractNumId w:val="23"/>
  </w:num>
  <w:num w:numId="18">
    <w:abstractNumId w:val="12"/>
  </w:num>
  <w:num w:numId="19">
    <w:abstractNumId w:val="37"/>
  </w:num>
  <w:num w:numId="20">
    <w:abstractNumId w:val="31"/>
  </w:num>
  <w:num w:numId="21">
    <w:abstractNumId w:val="5"/>
  </w:num>
  <w:num w:numId="22">
    <w:abstractNumId w:val="32"/>
  </w:num>
  <w:num w:numId="23">
    <w:abstractNumId w:val="7"/>
  </w:num>
  <w:num w:numId="24">
    <w:abstractNumId w:val="15"/>
  </w:num>
  <w:num w:numId="25">
    <w:abstractNumId w:val="21"/>
  </w:num>
  <w:num w:numId="26">
    <w:abstractNumId w:val="29"/>
  </w:num>
  <w:num w:numId="27">
    <w:abstractNumId w:val="33"/>
  </w:num>
  <w:num w:numId="28">
    <w:abstractNumId w:val="22"/>
  </w:num>
  <w:num w:numId="29">
    <w:abstractNumId w:val="35"/>
  </w:num>
  <w:num w:numId="30">
    <w:abstractNumId w:val="18"/>
  </w:num>
  <w:num w:numId="31">
    <w:abstractNumId w:val="8"/>
  </w:num>
  <w:num w:numId="32">
    <w:abstractNumId w:val="25"/>
  </w:num>
  <w:num w:numId="33">
    <w:abstractNumId w:val="24"/>
  </w:num>
  <w:num w:numId="34">
    <w:abstractNumId w:val="11"/>
  </w:num>
  <w:num w:numId="35">
    <w:abstractNumId w:val="26"/>
  </w:num>
  <w:num w:numId="36">
    <w:abstractNumId w:val="6"/>
  </w:num>
  <w:num w:numId="37">
    <w:abstractNumId w:val="10"/>
  </w:num>
  <w:num w:numId="3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91"/>
    <w:rsid w:val="00000ADB"/>
    <w:rsid w:val="000023A0"/>
    <w:rsid w:val="0000303C"/>
    <w:rsid w:val="00003917"/>
    <w:rsid w:val="000042EA"/>
    <w:rsid w:val="0001138F"/>
    <w:rsid w:val="00011DC5"/>
    <w:rsid w:val="00013EDF"/>
    <w:rsid w:val="00013F14"/>
    <w:rsid w:val="000152AD"/>
    <w:rsid w:val="00015675"/>
    <w:rsid w:val="00015AA0"/>
    <w:rsid w:val="00017745"/>
    <w:rsid w:val="00017B37"/>
    <w:rsid w:val="00021057"/>
    <w:rsid w:val="00023841"/>
    <w:rsid w:val="00025157"/>
    <w:rsid w:val="000279D0"/>
    <w:rsid w:val="0003033A"/>
    <w:rsid w:val="000315D7"/>
    <w:rsid w:val="00031CC6"/>
    <w:rsid w:val="0003335F"/>
    <w:rsid w:val="000334E9"/>
    <w:rsid w:val="0003458B"/>
    <w:rsid w:val="00034707"/>
    <w:rsid w:val="00035FCF"/>
    <w:rsid w:val="000371D7"/>
    <w:rsid w:val="000404A4"/>
    <w:rsid w:val="00043D16"/>
    <w:rsid w:val="00044AD4"/>
    <w:rsid w:val="00045395"/>
    <w:rsid w:val="000454E1"/>
    <w:rsid w:val="000455C1"/>
    <w:rsid w:val="00047AD8"/>
    <w:rsid w:val="00047E21"/>
    <w:rsid w:val="00050115"/>
    <w:rsid w:val="0005024C"/>
    <w:rsid w:val="00050A7E"/>
    <w:rsid w:val="000549E1"/>
    <w:rsid w:val="00054E5A"/>
    <w:rsid w:val="00055B1D"/>
    <w:rsid w:val="00055BD9"/>
    <w:rsid w:val="00057783"/>
    <w:rsid w:val="00057F38"/>
    <w:rsid w:val="00062A81"/>
    <w:rsid w:val="00062B74"/>
    <w:rsid w:val="000643E8"/>
    <w:rsid w:val="00065671"/>
    <w:rsid w:val="00065E2B"/>
    <w:rsid w:val="000668E2"/>
    <w:rsid w:val="000679D1"/>
    <w:rsid w:val="00070506"/>
    <w:rsid w:val="00070C56"/>
    <w:rsid w:val="0007236B"/>
    <w:rsid w:val="0007255F"/>
    <w:rsid w:val="00072838"/>
    <w:rsid w:val="000819FE"/>
    <w:rsid w:val="00083289"/>
    <w:rsid w:val="00084700"/>
    <w:rsid w:val="000858E4"/>
    <w:rsid w:val="00087164"/>
    <w:rsid w:val="00091E75"/>
    <w:rsid w:val="00094087"/>
    <w:rsid w:val="00094736"/>
    <w:rsid w:val="00094CEC"/>
    <w:rsid w:val="00094F46"/>
    <w:rsid w:val="0009573D"/>
    <w:rsid w:val="0009691E"/>
    <w:rsid w:val="000A0257"/>
    <w:rsid w:val="000A0A2B"/>
    <w:rsid w:val="000A14EF"/>
    <w:rsid w:val="000A2E87"/>
    <w:rsid w:val="000A3A47"/>
    <w:rsid w:val="000A4CF8"/>
    <w:rsid w:val="000A4E88"/>
    <w:rsid w:val="000A6C46"/>
    <w:rsid w:val="000A7C32"/>
    <w:rsid w:val="000B2307"/>
    <w:rsid w:val="000B3313"/>
    <w:rsid w:val="000B3322"/>
    <w:rsid w:val="000B342F"/>
    <w:rsid w:val="000B4967"/>
    <w:rsid w:val="000B4DE3"/>
    <w:rsid w:val="000B5BCC"/>
    <w:rsid w:val="000B5C04"/>
    <w:rsid w:val="000B6C81"/>
    <w:rsid w:val="000C29B7"/>
    <w:rsid w:val="000C2FCA"/>
    <w:rsid w:val="000C36FD"/>
    <w:rsid w:val="000C3715"/>
    <w:rsid w:val="000C39AD"/>
    <w:rsid w:val="000C43C7"/>
    <w:rsid w:val="000C5726"/>
    <w:rsid w:val="000C7BC9"/>
    <w:rsid w:val="000D02B0"/>
    <w:rsid w:val="000D0584"/>
    <w:rsid w:val="000D08D5"/>
    <w:rsid w:val="000D2749"/>
    <w:rsid w:val="000D2E28"/>
    <w:rsid w:val="000D465D"/>
    <w:rsid w:val="000D481B"/>
    <w:rsid w:val="000D6AD9"/>
    <w:rsid w:val="000D7D01"/>
    <w:rsid w:val="000E013E"/>
    <w:rsid w:val="000E028A"/>
    <w:rsid w:val="000E0F66"/>
    <w:rsid w:val="000E1DA0"/>
    <w:rsid w:val="000E2DF9"/>
    <w:rsid w:val="000E53CF"/>
    <w:rsid w:val="000E74FF"/>
    <w:rsid w:val="000E7F04"/>
    <w:rsid w:val="000F0D25"/>
    <w:rsid w:val="000F1C18"/>
    <w:rsid w:val="000F2C12"/>
    <w:rsid w:val="000F410B"/>
    <w:rsid w:val="000F4D6D"/>
    <w:rsid w:val="000F61CE"/>
    <w:rsid w:val="000F79BC"/>
    <w:rsid w:val="000F7CFC"/>
    <w:rsid w:val="00100335"/>
    <w:rsid w:val="00103338"/>
    <w:rsid w:val="00103371"/>
    <w:rsid w:val="00103AD2"/>
    <w:rsid w:val="001068E0"/>
    <w:rsid w:val="00106CF3"/>
    <w:rsid w:val="001107BF"/>
    <w:rsid w:val="001119A1"/>
    <w:rsid w:val="00111E6D"/>
    <w:rsid w:val="0011277C"/>
    <w:rsid w:val="0011449B"/>
    <w:rsid w:val="00115ED1"/>
    <w:rsid w:val="001163A4"/>
    <w:rsid w:val="0011668B"/>
    <w:rsid w:val="00116C9B"/>
    <w:rsid w:val="00117330"/>
    <w:rsid w:val="0012067B"/>
    <w:rsid w:val="00120A03"/>
    <w:rsid w:val="00122057"/>
    <w:rsid w:val="00122B02"/>
    <w:rsid w:val="00123053"/>
    <w:rsid w:val="00125365"/>
    <w:rsid w:val="00125DC5"/>
    <w:rsid w:val="00126A71"/>
    <w:rsid w:val="001304AE"/>
    <w:rsid w:val="001308F6"/>
    <w:rsid w:val="00130F1F"/>
    <w:rsid w:val="001311D1"/>
    <w:rsid w:val="001318BC"/>
    <w:rsid w:val="001322AA"/>
    <w:rsid w:val="00133EF8"/>
    <w:rsid w:val="001350BE"/>
    <w:rsid w:val="00136455"/>
    <w:rsid w:val="001376BE"/>
    <w:rsid w:val="00137FF6"/>
    <w:rsid w:val="0014006E"/>
    <w:rsid w:val="001408E7"/>
    <w:rsid w:val="00142C7F"/>
    <w:rsid w:val="00145C07"/>
    <w:rsid w:val="00146AD3"/>
    <w:rsid w:val="00147616"/>
    <w:rsid w:val="001503A2"/>
    <w:rsid w:val="0015044B"/>
    <w:rsid w:val="00151AC2"/>
    <w:rsid w:val="001524F2"/>
    <w:rsid w:val="001537AD"/>
    <w:rsid w:val="00154B3E"/>
    <w:rsid w:val="001553D8"/>
    <w:rsid w:val="00155517"/>
    <w:rsid w:val="00155610"/>
    <w:rsid w:val="001564BD"/>
    <w:rsid w:val="001568D9"/>
    <w:rsid w:val="00156FA1"/>
    <w:rsid w:val="00162D40"/>
    <w:rsid w:val="00163380"/>
    <w:rsid w:val="001640BC"/>
    <w:rsid w:val="00164CC9"/>
    <w:rsid w:val="0017071B"/>
    <w:rsid w:val="001708E4"/>
    <w:rsid w:val="001719D0"/>
    <w:rsid w:val="00173967"/>
    <w:rsid w:val="00173CE2"/>
    <w:rsid w:val="00174301"/>
    <w:rsid w:val="00174666"/>
    <w:rsid w:val="0017790E"/>
    <w:rsid w:val="00177E7B"/>
    <w:rsid w:val="00181D02"/>
    <w:rsid w:val="001822F1"/>
    <w:rsid w:val="00182DD2"/>
    <w:rsid w:val="0018332B"/>
    <w:rsid w:val="00184293"/>
    <w:rsid w:val="00184CB7"/>
    <w:rsid w:val="00186924"/>
    <w:rsid w:val="00187039"/>
    <w:rsid w:val="001904C7"/>
    <w:rsid w:val="001949F3"/>
    <w:rsid w:val="00196A7F"/>
    <w:rsid w:val="0019767A"/>
    <w:rsid w:val="001A17E3"/>
    <w:rsid w:val="001A3873"/>
    <w:rsid w:val="001A3BA3"/>
    <w:rsid w:val="001A3C04"/>
    <w:rsid w:val="001A418D"/>
    <w:rsid w:val="001A5649"/>
    <w:rsid w:val="001A5ADC"/>
    <w:rsid w:val="001A6CB3"/>
    <w:rsid w:val="001A76DA"/>
    <w:rsid w:val="001A7927"/>
    <w:rsid w:val="001B2968"/>
    <w:rsid w:val="001B3C52"/>
    <w:rsid w:val="001B6E8B"/>
    <w:rsid w:val="001C0182"/>
    <w:rsid w:val="001C0330"/>
    <w:rsid w:val="001C1822"/>
    <w:rsid w:val="001C186C"/>
    <w:rsid w:val="001C1CEC"/>
    <w:rsid w:val="001C34EF"/>
    <w:rsid w:val="001C3A88"/>
    <w:rsid w:val="001C52BA"/>
    <w:rsid w:val="001C6B82"/>
    <w:rsid w:val="001D054E"/>
    <w:rsid w:val="001D418F"/>
    <w:rsid w:val="001D6BE5"/>
    <w:rsid w:val="001E1E4C"/>
    <w:rsid w:val="001E3002"/>
    <w:rsid w:val="001E4440"/>
    <w:rsid w:val="001E49F8"/>
    <w:rsid w:val="001E4AD2"/>
    <w:rsid w:val="001E57BF"/>
    <w:rsid w:val="001E58EF"/>
    <w:rsid w:val="001E7433"/>
    <w:rsid w:val="001E7485"/>
    <w:rsid w:val="001F0265"/>
    <w:rsid w:val="001F0C88"/>
    <w:rsid w:val="001F2468"/>
    <w:rsid w:val="001F3ED8"/>
    <w:rsid w:val="001F436A"/>
    <w:rsid w:val="001F439E"/>
    <w:rsid w:val="001F4BED"/>
    <w:rsid w:val="001F5700"/>
    <w:rsid w:val="001F7B46"/>
    <w:rsid w:val="002002B0"/>
    <w:rsid w:val="00200F7F"/>
    <w:rsid w:val="002020E5"/>
    <w:rsid w:val="002023AA"/>
    <w:rsid w:val="0020355C"/>
    <w:rsid w:val="0020569B"/>
    <w:rsid w:val="00206A63"/>
    <w:rsid w:val="00206C7B"/>
    <w:rsid w:val="00210E0B"/>
    <w:rsid w:val="00211884"/>
    <w:rsid w:val="002130D2"/>
    <w:rsid w:val="00213176"/>
    <w:rsid w:val="002149A8"/>
    <w:rsid w:val="0021612C"/>
    <w:rsid w:val="00217F9B"/>
    <w:rsid w:val="00221947"/>
    <w:rsid w:val="00222004"/>
    <w:rsid w:val="00223775"/>
    <w:rsid w:val="00223AD7"/>
    <w:rsid w:val="0022784C"/>
    <w:rsid w:val="0023021F"/>
    <w:rsid w:val="00230365"/>
    <w:rsid w:val="00233825"/>
    <w:rsid w:val="00233D8E"/>
    <w:rsid w:val="00233E36"/>
    <w:rsid w:val="00235506"/>
    <w:rsid w:val="00235582"/>
    <w:rsid w:val="0023694E"/>
    <w:rsid w:val="00240141"/>
    <w:rsid w:val="0024066A"/>
    <w:rsid w:val="002407E1"/>
    <w:rsid w:val="00242729"/>
    <w:rsid w:val="00243B06"/>
    <w:rsid w:val="002448F9"/>
    <w:rsid w:val="002455A3"/>
    <w:rsid w:val="00246F98"/>
    <w:rsid w:val="00247B80"/>
    <w:rsid w:val="00247ED5"/>
    <w:rsid w:val="0025084C"/>
    <w:rsid w:val="00251409"/>
    <w:rsid w:val="002537CE"/>
    <w:rsid w:val="00253E71"/>
    <w:rsid w:val="0025568A"/>
    <w:rsid w:val="00255C57"/>
    <w:rsid w:val="00256A4A"/>
    <w:rsid w:val="00256D00"/>
    <w:rsid w:val="002570C5"/>
    <w:rsid w:val="0025753B"/>
    <w:rsid w:val="00257850"/>
    <w:rsid w:val="0026211D"/>
    <w:rsid w:val="0026423F"/>
    <w:rsid w:val="002647F3"/>
    <w:rsid w:val="00264A57"/>
    <w:rsid w:val="00265B70"/>
    <w:rsid w:val="00265E87"/>
    <w:rsid w:val="002664FA"/>
    <w:rsid w:val="00266D5F"/>
    <w:rsid w:val="00266DD7"/>
    <w:rsid w:val="00267032"/>
    <w:rsid w:val="00267D4C"/>
    <w:rsid w:val="00270555"/>
    <w:rsid w:val="00271D2E"/>
    <w:rsid w:val="00272327"/>
    <w:rsid w:val="00275EB3"/>
    <w:rsid w:val="00281087"/>
    <w:rsid w:val="00281CB0"/>
    <w:rsid w:val="0028252E"/>
    <w:rsid w:val="00283390"/>
    <w:rsid w:val="002842E8"/>
    <w:rsid w:val="00284AD3"/>
    <w:rsid w:val="002851A8"/>
    <w:rsid w:val="0028602F"/>
    <w:rsid w:val="002862E3"/>
    <w:rsid w:val="002864A3"/>
    <w:rsid w:val="002874FC"/>
    <w:rsid w:val="00287EA2"/>
    <w:rsid w:val="00292774"/>
    <w:rsid w:val="0029390D"/>
    <w:rsid w:val="00294300"/>
    <w:rsid w:val="00294559"/>
    <w:rsid w:val="002958FB"/>
    <w:rsid w:val="002A08E5"/>
    <w:rsid w:val="002A162F"/>
    <w:rsid w:val="002A259D"/>
    <w:rsid w:val="002A30B5"/>
    <w:rsid w:val="002A3D92"/>
    <w:rsid w:val="002A404A"/>
    <w:rsid w:val="002A4BAC"/>
    <w:rsid w:val="002A7131"/>
    <w:rsid w:val="002A7C44"/>
    <w:rsid w:val="002B0F39"/>
    <w:rsid w:val="002B1A08"/>
    <w:rsid w:val="002B2055"/>
    <w:rsid w:val="002B2B48"/>
    <w:rsid w:val="002B4209"/>
    <w:rsid w:val="002B4F6A"/>
    <w:rsid w:val="002B4FB2"/>
    <w:rsid w:val="002B5719"/>
    <w:rsid w:val="002B66F2"/>
    <w:rsid w:val="002B7D2D"/>
    <w:rsid w:val="002C1A20"/>
    <w:rsid w:val="002C2FE7"/>
    <w:rsid w:val="002C3411"/>
    <w:rsid w:val="002C381E"/>
    <w:rsid w:val="002C3D65"/>
    <w:rsid w:val="002C53A7"/>
    <w:rsid w:val="002D282E"/>
    <w:rsid w:val="002D2F5E"/>
    <w:rsid w:val="002D33B6"/>
    <w:rsid w:val="002D3D2C"/>
    <w:rsid w:val="002D4E85"/>
    <w:rsid w:val="002D5417"/>
    <w:rsid w:val="002D55E2"/>
    <w:rsid w:val="002E00D3"/>
    <w:rsid w:val="002E0E02"/>
    <w:rsid w:val="002E139F"/>
    <w:rsid w:val="002E1538"/>
    <w:rsid w:val="002E2E22"/>
    <w:rsid w:val="002E308C"/>
    <w:rsid w:val="002E38E1"/>
    <w:rsid w:val="002E3D70"/>
    <w:rsid w:val="002E489E"/>
    <w:rsid w:val="002E5E58"/>
    <w:rsid w:val="002E6016"/>
    <w:rsid w:val="002E677A"/>
    <w:rsid w:val="002E6C9F"/>
    <w:rsid w:val="002E7245"/>
    <w:rsid w:val="002E737D"/>
    <w:rsid w:val="002F09BE"/>
    <w:rsid w:val="002F10CE"/>
    <w:rsid w:val="002F18F8"/>
    <w:rsid w:val="002F1D6B"/>
    <w:rsid w:val="002F2462"/>
    <w:rsid w:val="002F2857"/>
    <w:rsid w:val="002F491E"/>
    <w:rsid w:val="002F6413"/>
    <w:rsid w:val="002F7FF7"/>
    <w:rsid w:val="00301326"/>
    <w:rsid w:val="00301A47"/>
    <w:rsid w:val="00301A5C"/>
    <w:rsid w:val="00306748"/>
    <w:rsid w:val="00306ECC"/>
    <w:rsid w:val="003078D6"/>
    <w:rsid w:val="00310651"/>
    <w:rsid w:val="00311316"/>
    <w:rsid w:val="00313889"/>
    <w:rsid w:val="00313E6D"/>
    <w:rsid w:val="003145FD"/>
    <w:rsid w:val="00314618"/>
    <w:rsid w:val="003146BC"/>
    <w:rsid w:val="0031505C"/>
    <w:rsid w:val="00315D3E"/>
    <w:rsid w:val="00316330"/>
    <w:rsid w:val="00321976"/>
    <w:rsid w:val="00321CDB"/>
    <w:rsid w:val="0032203C"/>
    <w:rsid w:val="00322049"/>
    <w:rsid w:val="00322E87"/>
    <w:rsid w:val="0032371A"/>
    <w:rsid w:val="003249A1"/>
    <w:rsid w:val="00324A07"/>
    <w:rsid w:val="00324C49"/>
    <w:rsid w:val="00325CFF"/>
    <w:rsid w:val="003269D5"/>
    <w:rsid w:val="00326CCE"/>
    <w:rsid w:val="003329BB"/>
    <w:rsid w:val="00332A76"/>
    <w:rsid w:val="00333A1A"/>
    <w:rsid w:val="00335473"/>
    <w:rsid w:val="003361ED"/>
    <w:rsid w:val="00336234"/>
    <w:rsid w:val="003375A2"/>
    <w:rsid w:val="00340159"/>
    <w:rsid w:val="0034041F"/>
    <w:rsid w:val="00340B85"/>
    <w:rsid w:val="00341657"/>
    <w:rsid w:val="003429BC"/>
    <w:rsid w:val="00343AEA"/>
    <w:rsid w:val="00344493"/>
    <w:rsid w:val="00345A5B"/>
    <w:rsid w:val="00350594"/>
    <w:rsid w:val="00350609"/>
    <w:rsid w:val="00350A2A"/>
    <w:rsid w:val="00350EB3"/>
    <w:rsid w:val="003523DD"/>
    <w:rsid w:val="00352415"/>
    <w:rsid w:val="00353EB7"/>
    <w:rsid w:val="00353F07"/>
    <w:rsid w:val="003544B7"/>
    <w:rsid w:val="00355574"/>
    <w:rsid w:val="00355B60"/>
    <w:rsid w:val="00361669"/>
    <w:rsid w:val="0036172D"/>
    <w:rsid w:val="00361AA3"/>
    <w:rsid w:val="00362C60"/>
    <w:rsid w:val="00364389"/>
    <w:rsid w:val="00366041"/>
    <w:rsid w:val="00366495"/>
    <w:rsid w:val="00366754"/>
    <w:rsid w:val="00366B64"/>
    <w:rsid w:val="0036788D"/>
    <w:rsid w:val="00367984"/>
    <w:rsid w:val="00372817"/>
    <w:rsid w:val="00373615"/>
    <w:rsid w:val="00373844"/>
    <w:rsid w:val="0037447E"/>
    <w:rsid w:val="003744CB"/>
    <w:rsid w:val="00374E1A"/>
    <w:rsid w:val="00375652"/>
    <w:rsid w:val="0037606B"/>
    <w:rsid w:val="0037719D"/>
    <w:rsid w:val="00377546"/>
    <w:rsid w:val="003811E7"/>
    <w:rsid w:val="00381A5C"/>
    <w:rsid w:val="0038242B"/>
    <w:rsid w:val="00382464"/>
    <w:rsid w:val="00383D93"/>
    <w:rsid w:val="0038752D"/>
    <w:rsid w:val="003926C0"/>
    <w:rsid w:val="003934FD"/>
    <w:rsid w:val="00394D2C"/>
    <w:rsid w:val="00395848"/>
    <w:rsid w:val="00395B5F"/>
    <w:rsid w:val="00395D4A"/>
    <w:rsid w:val="0039672C"/>
    <w:rsid w:val="00397C6F"/>
    <w:rsid w:val="003A2231"/>
    <w:rsid w:val="003A4520"/>
    <w:rsid w:val="003A4602"/>
    <w:rsid w:val="003A4628"/>
    <w:rsid w:val="003A5DD1"/>
    <w:rsid w:val="003A6793"/>
    <w:rsid w:val="003A7965"/>
    <w:rsid w:val="003B21C3"/>
    <w:rsid w:val="003B2331"/>
    <w:rsid w:val="003B29FB"/>
    <w:rsid w:val="003B2DA6"/>
    <w:rsid w:val="003B45CD"/>
    <w:rsid w:val="003B6925"/>
    <w:rsid w:val="003C04AB"/>
    <w:rsid w:val="003C1128"/>
    <w:rsid w:val="003C1652"/>
    <w:rsid w:val="003C17DC"/>
    <w:rsid w:val="003C1B1B"/>
    <w:rsid w:val="003C21A8"/>
    <w:rsid w:val="003C2752"/>
    <w:rsid w:val="003C28B1"/>
    <w:rsid w:val="003C385D"/>
    <w:rsid w:val="003C4191"/>
    <w:rsid w:val="003C5665"/>
    <w:rsid w:val="003C6D7C"/>
    <w:rsid w:val="003C6EBD"/>
    <w:rsid w:val="003C7E35"/>
    <w:rsid w:val="003D074F"/>
    <w:rsid w:val="003D1373"/>
    <w:rsid w:val="003D1702"/>
    <w:rsid w:val="003D185B"/>
    <w:rsid w:val="003D1921"/>
    <w:rsid w:val="003D342B"/>
    <w:rsid w:val="003D3462"/>
    <w:rsid w:val="003D3F06"/>
    <w:rsid w:val="003D6470"/>
    <w:rsid w:val="003D6A6B"/>
    <w:rsid w:val="003E0BDD"/>
    <w:rsid w:val="003E0CE2"/>
    <w:rsid w:val="003E1BBC"/>
    <w:rsid w:val="003E27A4"/>
    <w:rsid w:val="003E2D7F"/>
    <w:rsid w:val="003E3031"/>
    <w:rsid w:val="003E3DF3"/>
    <w:rsid w:val="003E482C"/>
    <w:rsid w:val="003E5E4B"/>
    <w:rsid w:val="003E6FB6"/>
    <w:rsid w:val="003E7D31"/>
    <w:rsid w:val="003F0F5C"/>
    <w:rsid w:val="003F1F62"/>
    <w:rsid w:val="003F1FB5"/>
    <w:rsid w:val="003F2586"/>
    <w:rsid w:val="003F2DA8"/>
    <w:rsid w:val="003F3E41"/>
    <w:rsid w:val="003F41FF"/>
    <w:rsid w:val="003F7653"/>
    <w:rsid w:val="003F7D1B"/>
    <w:rsid w:val="004010F3"/>
    <w:rsid w:val="004078E9"/>
    <w:rsid w:val="00407EE4"/>
    <w:rsid w:val="00411FA7"/>
    <w:rsid w:val="004120AC"/>
    <w:rsid w:val="00413EE5"/>
    <w:rsid w:val="00415740"/>
    <w:rsid w:val="00416007"/>
    <w:rsid w:val="004171E9"/>
    <w:rsid w:val="004208C9"/>
    <w:rsid w:val="0042165F"/>
    <w:rsid w:val="004223DD"/>
    <w:rsid w:val="00422B08"/>
    <w:rsid w:val="00422D4F"/>
    <w:rsid w:val="00424E57"/>
    <w:rsid w:val="00425A10"/>
    <w:rsid w:val="00426A6F"/>
    <w:rsid w:val="00426AC1"/>
    <w:rsid w:val="004270E3"/>
    <w:rsid w:val="00430A58"/>
    <w:rsid w:val="00430D67"/>
    <w:rsid w:val="0043166F"/>
    <w:rsid w:val="004337A4"/>
    <w:rsid w:val="00433F4C"/>
    <w:rsid w:val="004346AC"/>
    <w:rsid w:val="00434D2D"/>
    <w:rsid w:val="00434D76"/>
    <w:rsid w:val="00434DA4"/>
    <w:rsid w:val="004350DF"/>
    <w:rsid w:val="00435474"/>
    <w:rsid w:val="0043605C"/>
    <w:rsid w:val="004378EA"/>
    <w:rsid w:val="00437B0B"/>
    <w:rsid w:val="00440185"/>
    <w:rsid w:val="00441640"/>
    <w:rsid w:val="00441D2D"/>
    <w:rsid w:val="00442521"/>
    <w:rsid w:val="00442AB2"/>
    <w:rsid w:val="00442CED"/>
    <w:rsid w:val="00442F6D"/>
    <w:rsid w:val="00445D4E"/>
    <w:rsid w:val="00447D5E"/>
    <w:rsid w:val="00450D1E"/>
    <w:rsid w:val="00451865"/>
    <w:rsid w:val="0045219F"/>
    <w:rsid w:val="00452F5D"/>
    <w:rsid w:val="00453281"/>
    <w:rsid w:val="00454036"/>
    <w:rsid w:val="004567DC"/>
    <w:rsid w:val="0046253F"/>
    <w:rsid w:val="004627BB"/>
    <w:rsid w:val="00462EE2"/>
    <w:rsid w:val="004631F2"/>
    <w:rsid w:val="004638F5"/>
    <w:rsid w:val="004640EF"/>
    <w:rsid w:val="00465E6C"/>
    <w:rsid w:val="00466043"/>
    <w:rsid w:val="00466E57"/>
    <w:rsid w:val="00467E89"/>
    <w:rsid w:val="00470885"/>
    <w:rsid w:val="0047112A"/>
    <w:rsid w:val="00471A52"/>
    <w:rsid w:val="0047460D"/>
    <w:rsid w:val="004749E3"/>
    <w:rsid w:val="00476AB9"/>
    <w:rsid w:val="004770E9"/>
    <w:rsid w:val="00481FE6"/>
    <w:rsid w:val="0048380D"/>
    <w:rsid w:val="004859E6"/>
    <w:rsid w:val="004860FC"/>
    <w:rsid w:val="00486DAC"/>
    <w:rsid w:val="0049019A"/>
    <w:rsid w:val="00491940"/>
    <w:rsid w:val="00494527"/>
    <w:rsid w:val="00496628"/>
    <w:rsid w:val="00497EF3"/>
    <w:rsid w:val="004A08D1"/>
    <w:rsid w:val="004A0DFD"/>
    <w:rsid w:val="004A0F16"/>
    <w:rsid w:val="004A143C"/>
    <w:rsid w:val="004A2B12"/>
    <w:rsid w:val="004A3FF8"/>
    <w:rsid w:val="004A6391"/>
    <w:rsid w:val="004A6D78"/>
    <w:rsid w:val="004A6F37"/>
    <w:rsid w:val="004B2108"/>
    <w:rsid w:val="004B2CFA"/>
    <w:rsid w:val="004B51FE"/>
    <w:rsid w:val="004B7D80"/>
    <w:rsid w:val="004B7FD9"/>
    <w:rsid w:val="004B7FE0"/>
    <w:rsid w:val="004C5527"/>
    <w:rsid w:val="004C69DC"/>
    <w:rsid w:val="004D0DC6"/>
    <w:rsid w:val="004D1F49"/>
    <w:rsid w:val="004D2C17"/>
    <w:rsid w:val="004D3388"/>
    <w:rsid w:val="004D37EF"/>
    <w:rsid w:val="004D5E62"/>
    <w:rsid w:val="004D6514"/>
    <w:rsid w:val="004D6A3C"/>
    <w:rsid w:val="004D798F"/>
    <w:rsid w:val="004D7BF3"/>
    <w:rsid w:val="004E0BE5"/>
    <w:rsid w:val="004E1782"/>
    <w:rsid w:val="004E29EC"/>
    <w:rsid w:val="004E2A27"/>
    <w:rsid w:val="004E30C7"/>
    <w:rsid w:val="004E3D1F"/>
    <w:rsid w:val="004E63BC"/>
    <w:rsid w:val="004E6BCE"/>
    <w:rsid w:val="004F03A4"/>
    <w:rsid w:val="004F0A82"/>
    <w:rsid w:val="004F0A83"/>
    <w:rsid w:val="004F1A8C"/>
    <w:rsid w:val="004F27A8"/>
    <w:rsid w:val="004F4BB1"/>
    <w:rsid w:val="004F4D89"/>
    <w:rsid w:val="004F5E1D"/>
    <w:rsid w:val="004F69F3"/>
    <w:rsid w:val="004F6A4E"/>
    <w:rsid w:val="004F74C5"/>
    <w:rsid w:val="004F7E0D"/>
    <w:rsid w:val="00501EFB"/>
    <w:rsid w:val="005024D3"/>
    <w:rsid w:val="005028B7"/>
    <w:rsid w:val="005033E1"/>
    <w:rsid w:val="00506025"/>
    <w:rsid w:val="005069A2"/>
    <w:rsid w:val="00510421"/>
    <w:rsid w:val="00510613"/>
    <w:rsid w:val="00510E29"/>
    <w:rsid w:val="00510F7B"/>
    <w:rsid w:val="00511754"/>
    <w:rsid w:val="00511D5D"/>
    <w:rsid w:val="00511F67"/>
    <w:rsid w:val="00513F10"/>
    <w:rsid w:val="00515601"/>
    <w:rsid w:val="005162B3"/>
    <w:rsid w:val="0052085F"/>
    <w:rsid w:val="00520B33"/>
    <w:rsid w:val="00520C3E"/>
    <w:rsid w:val="005230DC"/>
    <w:rsid w:val="00523711"/>
    <w:rsid w:val="00523791"/>
    <w:rsid w:val="00524696"/>
    <w:rsid w:val="005249E2"/>
    <w:rsid w:val="00527A91"/>
    <w:rsid w:val="00530112"/>
    <w:rsid w:val="005304D4"/>
    <w:rsid w:val="005307E8"/>
    <w:rsid w:val="0053183D"/>
    <w:rsid w:val="00532336"/>
    <w:rsid w:val="005323EC"/>
    <w:rsid w:val="005324B1"/>
    <w:rsid w:val="0053285C"/>
    <w:rsid w:val="00533EE7"/>
    <w:rsid w:val="00534249"/>
    <w:rsid w:val="0053454E"/>
    <w:rsid w:val="0053469A"/>
    <w:rsid w:val="005346FF"/>
    <w:rsid w:val="005347B3"/>
    <w:rsid w:val="00536410"/>
    <w:rsid w:val="005374CE"/>
    <w:rsid w:val="00541417"/>
    <w:rsid w:val="005417B1"/>
    <w:rsid w:val="005459FE"/>
    <w:rsid w:val="00551D48"/>
    <w:rsid w:val="0055292B"/>
    <w:rsid w:val="00553339"/>
    <w:rsid w:val="00554109"/>
    <w:rsid w:val="005579A2"/>
    <w:rsid w:val="00561346"/>
    <w:rsid w:val="005624A4"/>
    <w:rsid w:val="00563F83"/>
    <w:rsid w:val="00564085"/>
    <w:rsid w:val="00564BE1"/>
    <w:rsid w:val="00566128"/>
    <w:rsid w:val="0056657B"/>
    <w:rsid w:val="00567D03"/>
    <w:rsid w:val="00570CF5"/>
    <w:rsid w:val="00570D63"/>
    <w:rsid w:val="00571AE3"/>
    <w:rsid w:val="00571C87"/>
    <w:rsid w:val="0057394A"/>
    <w:rsid w:val="005748C1"/>
    <w:rsid w:val="00574E3E"/>
    <w:rsid w:val="005754D3"/>
    <w:rsid w:val="00576007"/>
    <w:rsid w:val="00576845"/>
    <w:rsid w:val="00576872"/>
    <w:rsid w:val="00577666"/>
    <w:rsid w:val="00580B71"/>
    <w:rsid w:val="00582318"/>
    <w:rsid w:val="00582B7E"/>
    <w:rsid w:val="00582DAD"/>
    <w:rsid w:val="00583D28"/>
    <w:rsid w:val="005845EE"/>
    <w:rsid w:val="00584E15"/>
    <w:rsid w:val="00587437"/>
    <w:rsid w:val="005876DA"/>
    <w:rsid w:val="005907F9"/>
    <w:rsid w:val="00591638"/>
    <w:rsid w:val="00591680"/>
    <w:rsid w:val="00591A61"/>
    <w:rsid w:val="0059202B"/>
    <w:rsid w:val="00592897"/>
    <w:rsid w:val="00594F16"/>
    <w:rsid w:val="00595FFE"/>
    <w:rsid w:val="00597480"/>
    <w:rsid w:val="00597E74"/>
    <w:rsid w:val="005A1266"/>
    <w:rsid w:val="005A1D07"/>
    <w:rsid w:val="005A3006"/>
    <w:rsid w:val="005A34B6"/>
    <w:rsid w:val="005A4AE9"/>
    <w:rsid w:val="005A5B2F"/>
    <w:rsid w:val="005A67BF"/>
    <w:rsid w:val="005A6F89"/>
    <w:rsid w:val="005B0427"/>
    <w:rsid w:val="005B0669"/>
    <w:rsid w:val="005B0E9C"/>
    <w:rsid w:val="005B20E6"/>
    <w:rsid w:val="005B2E92"/>
    <w:rsid w:val="005B3F62"/>
    <w:rsid w:val="005B5DFF"/>
    <w:rsid w:val="005B6889"/>
    <w:rsid w:val="005C09D1"/>
    <w:rsid w:val="005C10B8"/>
    <w:rsid w:val="005C2046"/>
    <w:rsid w:val="005C296B"/>
    <w:rsid w:val="005C370C"/>
    <w:rsid w:val="005C377F"/>
    <w:rsid w:val="005C475B"/>
    <w:rsid w:val="005C4A2D"/>
    <w:rsid w:val="005C5E40"/>
    <w:rsid w:val="005C630C"/>
    <w:rsid w:val="005C7626"/>
    <w:rsid w:val="005C7C02"/>
    <w:rsid w:val="005D099B"/>
    <w:rsid w:val="005D09CE"/>
    <w:rsid w:val="005D2C66"/>
    <w:rsid w:val="005D367E"/>
    <w:rsid w:val="005D54CB"/>
    <w:rsid w:val="005D78FA"/>
    <w:rsid w:val="005D7E7B"/>
    <w:rsid w:val="005D7EB1"/>
    <w:rsid w:val="005E0D3E"/>
    <w:rsid w:val="005E26D9"/>
    <w:rsid w:val="005E28EE"/>
    <w:rsid w:val="005E326A"/>
    <w:rsid w:val="005E41A3"/>
    <w:rsid w:val="005E6383"/>
    <w:rsid w:val="005E761B"/>
    <w:rsid w:val="005E7EEE"/>
    <w:rsid w:val="005F19DB"/>
    <w:rsid w:val="005F1C8F"/>
    <w:rsid w:val="005F608F"/>
    <w:rsid w:val="005F6D91"/>
    <w:rsid w:val="005F7592"/>
    <w:rsid w:val="005F7D4B"/>
    <w:rsid w:val="0060178C"/>
    <w:rsid w:val="00603052"/>
    <w:rsid w:val="006038CB"/>
    <w:rsid w:val="006043C1"/>
    <w:rsid w:val="00604B33"/>
    <w:rsid w:val="00604CFB"/>
    <w:rsid w:val="00606FEB"/>
    <w:rsid w:val="00607576"/>
    <w:rsid w:val="00610007"/>
    <w:rsid w:val="006100F0"/>
    <w:rsid w:val="00610280"/>
    <w:rsid w:val="0061202F"/>
    <w:rsid w:val="00613E28"/>
    <w:rsid w:val="00614DA4"/>
    <w:rsid w:val="006157FB"/>
    <w:rsid w:val="00615C50"/>
    <w:rsid w:val="00615CF3"/>
    <w:rsid w:val="006166B5"/>
    <w:rsid w:val="00616AAA"/>
    <w:rsid w:val="0062021A"/>
    <w:rsid w:val="006204DF"/>
    <w:rsid w:val="00621349"/>
    <w:rsid w:val="006216A1"/>
    <w:rsid w:val="00622AB0"/>
    <w:rsid w:val="00624134"/>
    <w:rsid w:val="006257EA"/>
    <w:rsid w:val="00625FF3"/>
    <w:rsid w:val="00631D6F"/>
    <w:rsid w:val="00631F8F"/>
    <w:rsid w:val="00632CD9"/>
    <w:rsid w:val="00632D33"/>
    <w:rsid w:val="006359B0"/>
    <w:rsid w:val="00636031"/>
    <w:rsid w:val="00636AA3"/>
    <w:rsid w:val="00636E0F"/>
    <w:rsid w:val="0063700C"/>
    <w:rsid w:val="006375F7"/>
    <w:rsid w:val="00641FB6"/>
    <w:rsid w:val="006421AB"/>
    <w:rsid w:val="0064463E"/>
    <w:rsid w:val="006448F0"/>
    <w:rsid w:val="006468A4"/>
    <w:rsid w:val="00646DA5"/>
    <w:rsid w:val="00647605"/>
    <w:rsid w:val="00647D09"/>
    <w:rsid w:val="00647DF4"/>
    <w:rsid w:val="006515EE"/>
    <w:rsid w:val="00653AA3"/>
    <w:rsid w:val="0065727F"/>
    <w:rsid w:val="00661A23"/>
    <w:rsid w:val="00662C00"/>
    <w:rsid w:val="00662C06"/>
    <w:rsid w:val="00663A6A"/>
    <w:rsid w:val="00672639"/>
    <w:rsid w:val="0067335E"/>
    <w:rsid w:val="006736FA"/>
    <w:rsid w:val="00673E2F"/>
    <w:rsid w:val="00674E34"/>
    <w:rsid w:val="00675491"/>
    <w:rsid w:val="0067551E"/>
    <w:rsid w:val="00675827"/>
    <w:rsid w:val="00676554"/>
    <w:rsid w:val="00676609"/>
    <w:rsid w:val="006775B7"/>
    <w:rsid w:val="00677C39"/>
    <w:rsid w:val="006800D2"/>
    <w:rsid w:val="006811EF"/>
    <w:rsid w:val="0068138F"/>
    <w:rsid w:val="0068199D"/>
    <w:rsid w:val="00682A10"/>
    <w:rsid w:val="00682B51"/>
    <w:rsid w:val="006842FD"/>
    <w:rsid w:val="006864D8"/>
    <w:rsid w:val="006867AD"/>
    <w:rsid w:val="00686BD0"/>
    <w:rsid w:val="00687427"/>
    <w:rsid w:val="00687D67"/>
    <w:rsid w:val="00687D72"/>
    <w:rsid w:val="00687F5B"/>
    <w:rsid w:val="00690F75"/>
    <w:rsid w:val="00691345"/>
    <w:rsid w:val="0069396C"/>
    <w:rsid w:val="00693BDD"/>
    <w:rsid w:val="0069439B"/>
    <w:rsid w:val="00694874"/>
    <w:rsid w:val="00696489"/>
    <w:rsid w:val="00697D15"/>
    <w:rsid w:val="00697DA8"/>
    <w:rsid w:val="006A0F5E"/>
    <w:rsid w:val="006A2426"/>
    <w:rsid w:val="006A2460"/>
    <w:rsid w:val="006A2CCE"/>
    <w:rsid w:val="006A3AC8"/>
    <w:rsid w:val="006A4C49"/>
    <w:rsid w:val="006A5E96"/>
    <w:rsid w:val="006A6729"/>
    <w:rsid w:val="006A6C23"/>
    <w:rsid w:val="006A7EF5"/>
    <w:rsid w:val="006B1007"/>
    <w:rsid w:val="006B2C58"/>
    <w:rsid w:val="006B37A9"/>
    <w:rsid w:val="006B4580"/>
    <w:rsid w:val="006B4781"/>
    <w:rsid w:val="006B4A1B"/>
    <w:rsid w:val="006B614F"/>
    <w:rsid w:val="006B6522"/>
    <w:rsid w:val="006B6B26"/>
    <w:rsid w:val="006B6EF2"/>
    <w:rsid w:val="006C0096"/>
    <w:rsid w:val="006C1772"/>
    <w:rsid w:val="006C19B7"/>
    <w:rsid w:val="006C19EA"/>
    <w:rsid w:val="006C21E1"/>
    <w:rsid w:val="006C4979"/>
    <w:rsid w:val="006C6244"/>
    <w:rsid w:val="006C7D1C"/>
    <w:rsid w:val="006C7F6F"/>
    <w:rsid w:val="006D1557"/>
    <w:rsid w:val="006D1FAC"/>
    <w:rsid w:val="006D2795"/>
    <w:rsid w:val="006D4B5D"/>
    <w:rsid w:val="006D4C38"/>
    <w:rsid w:val="006D549D"/>
    <w:rsid w:val="006D54B8"/>
    <w:rsid w:val="006D782A"/>
    <w:rsid w:val="006E08C7"/>
    <w:rsid w:val="006E09AB"/>
    <w:rsid w:val="006E3F6D"/>
    <w:rsid w:val="006E4044"/>
    <w:rsid w:val="006E4169"/>
    <w:rsid w:val="006E4AA2"/>
    <w:rsid w:val="006E61B6"/>
    <w:rsid w:val="006E6664"/>
    <w:rsid w:val="006E6870"/>
    <w:rsid w:val="006F06CC"/>
    <w:rsid w:val="006F0D72"/>
    <w:rsid w:val="006F2CEB"/>
    <w:rsid w:val="006F2D99"/>
    <w:rsid w:val="006F37DC"/>
    <w:rsid w:val="006F3809"/>
    <w:rsid w:val="006F3B64"/>
    <w:rsid w:val="006F3E33"/>
    <w:rsid w:val="006F425C"/>
    <w:rsid w:val="006F6E79"/>
    <w:rsid w:val="00701C83"/>
    <w:rsid w:val="00703208"/>
    <w:rsid w:val="00703482"/>
    <w:rsid w:val="00705EBA"/>
    <w:rsid w:val="00707D8B"/>
    <w:rsid w:val="00707EA9"/>
    <w:rsid w:val="00710D33"/>
    <w:rsid w:val="00711097"/>
    <w:rsid w:val="007120B3"/>
    <w:rsid w:val="00713C36"/>
    <w:rsid w:val="00713F06"/>
    <w:rsid w:val="00714E97"/>
    <w:rsid w:val="00716A65"/>
    <w:rsid w:val="00720F3E"/>
    <w:rsid w:val="00721051"/>
    <w:rsid w:val="00721204"/>
    <w:rsid w:val="0072200A"/>
    <w:rsid w:val="00723690"/>
    <w:rsid w:val="00723D52"/>
    <w:rsid w:val="00725C18"/>
    <w:rsid w:val="007262C0"/>
    <w:rsid w:val="00727535"/>
    <w:rsid w:val="00731490"/>
    <w:rsid w:val="0073173E"/>
    <w:rsid w:val="00732319"/>
    <w:rsid w:val="00734A5C"/>
    <w:rsid w:val="00737FD1"/>
    <w:rsid w:val="0074150B"/>
    <w:rsid w:val="007415BA"/>
    <w:rsid w:val="00741886"/>
    <w:rsid w:val="00741A44"/>
    <w:rsid w:val="00741F1F"/>
    <w:rsid w:val="00742493"/>
    <w:rsid w:val="00742E60"/>
    <w:rsid w:val="00742E6A"/>
    <w:rsid w:val="00743820"/>
    <w:rsid w:val="00743AF4"/>
    <w:rsid w:val="00743CEA"/>
    <w:rsid w:val="00752443"/>
    <w:rsid w:val="007524A8"/>
    <w:rsid w:val="007529D3"/>
    <w:rsid w:val="00753816"/>
    <w:rsid w:val="00754A48"/>
    <w:rsid w:val="00754E36"/>
    <w:rsid w:val="00760052"/>
    <w:rsid w:val="0076393A"/>
    <w:rsid w:val="00763CF6"/>
    <w:rsid w:val="00764007"/>
    <w:rsid w:val="00764CB5"/>
    <w:rsid w:val="007657AC"/>
    <w:rsid w:val="00766F93"/>
    <w:rsid w:val="00767622"/>
    <w:rsid w:val="00767C3B"/>
    <w:rsid w:val="0077060E"/>
    <w:rsid w:val="00770F56"/>
    <w:rsid w:val="00771257"/>
    <w:rsid w:val="0077130D"/>
    <w:rsid w:val="00773269"/>
    <w:rsid w:val="0077355A"/>
    <w:rsid w:val="00775D1D"/>
    <w:rsid w:val="00776648"/>
    <w:rsid w:val="00776766"/>
    <w:rsid w:val="0078021B"/>
    <w:rsid w:val="00782D45"/>
    <w:rsid w:val="007847CC"/>
    <w:rsid w:val="00784843"/>
    <w:rsid w:val="00784AE3"/>
    <w:rsid w:val="00786633"/>
    <w:rsid w:val="00786D1A"/>
    <w:rsid w:val="00787422"/>
    <w:rsid w:val="00790720"/>
    <w:rsid w:val="00795811"/>
    <w:rsid w:val="00796005"/>
    <w:rsid w:val="00797336"/>
    <w:rsid w:val="007A1A29"/>
    <w:rsid w:val="007A1EC8"/>
    <w:rsid w:val="007A2005"/>
    <w:rsid w:val="007A3936"/>
    <w:rsid w:val="007A3A02"/>
    <w:rsid w:val="007A47E3"/>
    <w:rsid w:val="007A519B"/>
    <w:rsid w:val="007A7AF6"/>
    <w:rsid w:val="007B17B5"/>
    <w:rsid w:val="007B2984"/>
    <w:rsid w:val="007B30B4"/>
    <w:rsid w:val="007B3E73"/>
    <w:rsid w:val="007B5AF0"/>
    <w:rsid w:val="007B6111"/>
    <w:rsid w:val="007B615E"/>
    <w:rsid w:val="007B6345"/>
    <w:rsid w:val="007B65BC"/>
    <w:rsid w:val="007B6FEB"/>
    <w:rsid w:val="007C0B21"/>
    <w:rsid w:val="007C0BCB"/>
    <w:rsid w:val="007C2D71"/>
    <w:rsid w:val="007C2FDF"/>
    <w:rsid w:val="007C3D37"/>
    <w:rsid w:val="007C424E"/>
    <w:rsid w:val="007C7E4F"/>
    <w:rsid w:val="007D012B"/>
    <w:rsid w:val="007D0470"/>
    <w:rsid w:val="007D0A9C"/>
    <w:rsid w:val="007D33D1"/>
    <w:rsid w:val="007D365A"/>
    <w:rsid w:val="007D3920"/>
    <w:rsid w:val="007D3B8A"/>
    <w:rsid w:val="007E0A39"/>
    <w:rsid w:val="007E1D7C"/>
    <w:rsid w:val="007E4ED5"/>
    <w:rsid w:val="007E50A7"/>
    <w:rsid w:val="007E5846"/>
    <w:rsid w:val="007E7A27"/>
    <w:rsid w:val="007E7C03"/>
    <w:rsid w:val="007F0458"/>
    <w:rsid w:val="007F1EFE"/>
    <w:rsid w:val="007F3478"/>
    <w:rsid w:val="007F3A5A"/>
    <w:rsid w:val="007F5815"/>
    <w:rsid w:val="007F7DE6"/>
    <w:rsid w:val="0080010D"/>
    <w:rsid w:val="00800EE9"/>
    <w:rsid w:val="00800F63"/>
    <w:rsid w:val="0080156E"/>
    <w:rsid w:val="008035C7"/>
    <w:rsid w:val="00805C36"/>
    <w:rsid w:val="00807E94"/>
    <w:rsid w:val="00810795"/>
    <w:rsid w:val="00810BD8"/>
    <w:rsid w:val="00811F57"/>
    <w:rsid w:val="0081201E"/>
    <w:rsid w:val="00814757"/>
    <w:rsid w:val="00815674"/>
    <w:rsid w:val="008161D4"/>
    <w:rsid w:val="00817DF6"/>
    <w:rsid w:val="00822760"/>
    <w:rsid w:val="008247A0"/>
    <w:rsid w:val="00824A1E"/>
    <w:rsid w:val="00824C04"/>
    <w:rsid w:val="0083026A"/>
    <w:rsid w:val="00832651"/>
    <w:rsid w:val="00832757"/>
    <w:rsid w:val="00834B6D"/>
    <w:rsid w:val="00836CC9"/>
    <w:rsid w:val="008378D9"/>
    <w:rsid w:val="00851FB0"/>
    <w:rsid w:val="0085220A"/>
    <w:rsid w:val="008529FF"/>
    <w:rsid w:val="00852C1F"/>
    <w:rsid w:val="008554D9"/>
    <w:rsid w:val="00856559"/>
    <w:rsid w:val="008566AA"/>
    <w:rsid w:val="008571F5"/>
    <w:rsid w:val="00860B1C"/>
    <w:rsid w:val="00861C6E"/>
    <w:rsid w:val="00861E95"/>
    <w:rsid w:val="008625CE"/>
    <w:rsid w:val="00862D0E"/>
    <w:rsid w:val="008630F2"/>
    <w:rsid w:val="00863C24"/>
    <w:rsid w:val="00864663"/>
    <w:rsid w:val="008647AA"/>
    <w:rsid w:val="008659D3"/>
    <w:rsid w:val="008659E8"/>
    <w:rsid w:val="008668E8"/>
    <w:rsid w:val="008672EA"/>
    <w:rsid w:val="008677E9"/>
    <w:rsid w:val="00867B76"/>
    <w:rsid w:val="0087030A"/>
    <w:rsid w:val="00870947"/>
    <w:rsid w:val="00870A7D"/>
    <w:rsid w:val="00871740"/>
    <w:rsid w:val="00873A3A"/>
    <w:rsid w:val="00877919"/>
    <w:rsid w:val="008806C2"/>
    <w:rsid w:val="00882476"/>
    <w:rsid w:val="008824AA"/>
    <w:rsid w:val="00883B22"/>
    <w:rsid w:val="00883EED"/>
    <w:rsid w:val="00884455"/>
    <w:rsid w:val="00885177"/>
    <w:rsid w:val="00885B5C"/>
    <w:rsid w:val="00887848"/>
    <w:rsid w:val="00890950"/>
    <w:rsid w:val="00891843"/>
    <w:rsid w:val="00891888"/>
    <w:rsid w:val="00892A52"/>
    <w:rsid w:val="008A0737"/>
    <w:rsid w:val="008A2E26"/>
    <w:rsid w:val="008A3046"/>
    <w:rsid w:val="008A5E65"/>
    <w:rsid w:val="008A6095"/>
    <w:rsid w:val="008A7722"/>
    <w:rsid w:val="008B183E"/>
    <w:rsid w:val="008B1C31"/>
    <w:rsid w:val="008B1F8A"/>
    <w:rsid w:val="008B29EF"/>
    <w:rsid w:val="008B63FC"/>
    <w:rsid w:val="008B730E"/>
    <w:rsid w:val="008C0587"/>
    <w:rsid w:val="008C0BFF"/>
    <w:rsid w:val="008C173F"/>
    <w:rsid w:val="008C23AF"/>
    <w:rsid w:val="008C3298"/>
    <w:rsid w:val="008C3A1A"/>
    <w:rsid w:val="008C52AC"/>
    <w:rsid w:val="008C6823"/>
    <w:rsid w:val="008C7093"/>
    <w:rsid w:val="008C7429"/>
    <w:rsid w:val="008C7F56"/>
    <w:rsid w:val="008D0528"/>
    <w:rsid w:val="008D0607"/>
    <w:rsid w:val="008D0EC4"/>
    <w:rsid w:val="008D2226"/>
    <w:rsid w:val="008D56AB"/>
    <w:rsid w:val="008D5CB1"/>
    <w:rsid w:val="008D6BBE"/>
    <w:rsid w:val="008D6BDB"/>
    <w:rsid w:val="008E0472"/>
    <w:rsid w:val="008E097E"/>
    <w:rsid w:val="008E10C1"/>
    <w:rsid w:val="008E11A1"/>
    <w:rsid w:val="008E25A6"/>
    <w:rsid w:val="008E27BD"/>
    <w:rsid w:val="008E2A5C"/>
    <w:rsid w:val="008E2BF2"/>
    <w:rsid w:val="008E40C0"/>
    <w:rsid w:val="008E4326"/>
    <w:rsid w:val="008E467E"/>
    <w:rsid w:val="008E4AA2"/>
    <w:rsid w:val="008E513A"/>
    <w:rsid w:val="008E5C1F"/>
    <w:rsid w:val="008E62FB"/>
    <w:rsid w:val="008E63E4"/>
    <w:rsid w:val="008F0544"/>
    <w:rsid w:val="008F0F6D"/>
    <w:rsid w:val="008F1C9F"/>
    <w:rsid w:val="008F2511"/>
    <w:rsid w:val="008F259D"/>
    <w:rsid w:val="008F4AF7"/>
    <w:rsid w:val="008F5C15"/>
    <w:rsid w:val="008F5DF9"/>
    <w:rsid w:val="008F6349"/>
    <w:rsid w:val="0090205E"/>
    <w:rsid w:val="00903ACA"/>
    <w:rsid w:val="00910EE0"/>
    <w:rsid w:val="009113DB"/>
    <w:rsid w:val="00914EE7"/>
    <w:rsid w:val="00915AF5"/>
    <w:rsid w:val="00916266"/>
    <w:rsid w:val="0091762A"/>
    <w:rsid w:val="009215CA"/>
    <w:rsid w:val="00921BB7"/>
    <w:rsid w:val="0092262E"/>
    <w:rsid w:val="00922812"/>
    <w:rsid w:val="00922D2F"/>
    <w:rsid w:val="009241B8"/>
    <w:rsid w:val="0092459D"/>
    <w:rsid w:val="00926508"/>
    <w:rsid w:val="00930098"/>
    <w:rsid w:val="00932A87"/>
    <w:rsid w:val="0093458D"/>
    <w:rsid w:val="00934979"/>
    <w:rsid w:val="00934F60"/>
    <w:rsid w:val="00935464"/>
    <w:rsid w:val="009364EA"/>
    <w:rsid w:val="00942863"/>
    <w:rsid w:val="009434DD"/>
    <w:rsid w:val="0094423C"/>
    <w:rsid w:val="009458C9"/>
    <w:rsid w:val="00946219"/>
    <w:rsid w:val="00946F91"/>
    <w:rsid w:val="00947323"/>
    <w:rsid w:val="009503BA"/>
    <w:rsid w:val="00951ED2"/>
    <w:rsid w:val="00952218"/>
    <w:rsid w:val="00952E42"/>
    <w:rsid w:val="0095325C"/>
    <w:rsid w:val="00954B47"/>
    <w:rsid w:val="00956213"/>
    <w:rsid w:val="009567E4"/>
    <w:rsid w:val="00960936"/>
    <w:rsid w:val="0096133F"/>
    <w:rsid w:val="00961C6F"/>
    <w:rsid w:val="00965831"/>
    <w:rsid w:val="00966B90"/>
    <w:rsid w:val="0097037A"/>
    <w:rsid w:val="009719DB"/>
    <w:rsid w:val="009722EC"/>
    <w:rsid w:val="0097426B"/>
    <w:rsid w:val="00975B73"/>
    <w:rsid w:val="00975D22"/>
    <w:rsid w:val="009768FB"/>
    <w:rsid w:val="00976B8F"/>
    <w:rsid w:val="00976C7D"/>
    <w:rsid w:val="00977645"/>
    <w:rsid w:val="00977B1C"/>
    <w:rsid w:val="00980473"/>
    <w:rsid w:val="00982856"/>
    <w:rsid w:val="00983D6A"/>
    <w:rsid w:val="00984666"/>
    <w:rsid w:val="0098541F"/>
    <w:rsid w:val="00987D2B"/>
    <w:rsid w:val="00987F4B"/>
    <w:rsid w:val="009912CA"/>
    <w:rsid w:val="00991A8E"/>
    <w:rsid w:val="00993A88"/>
    <w:rsid w:val="00994FD4"/>
    <w:rsid w:val="00995ED7"/>
    <w:rsid w:val="009A0685"/>
    <w:rsid w:val="009A0BA2"/>
    <w:rsid w:val="009A0D0E"/>
    <w:rsid w:val="009A0DC8"/>
    <w:rsid w:val="009A22A0"/>
    <w:rsid w:val="009A2422"/>
    <w:rsid w:val="009A258B"/>
    <w:rsid w:val="009A282D"/>
    <w:rsid w:val="009A34B1"/>
    <w:rsid w:val="009A4515"/>
    <w:rsid w:val="009A6376"/>
    <w:rsid w:val="009A6DED"/>
    <w:rsid w:val="009A7DC3"/>
    <w:rsid w:val="009B2BEA"/>
    <w:rsid w:val="009B456C"/>
    <w:rsid w:val="009B4E12"/>
    <w:rsid w:val="009B4F37"/>
    <w:rsid w:val="009B61FC"/>
    <w:rsid w:val="009B6F9D"/>
    <w:rsid w:val="009B70A3"/>
    <w:rsid w:val="009B78C5"/>
    <w:rsid w:val="009C184A"/>
    <w:rsid w:val="009C2EEC"/>
    <w:rsid w:val="009C5ADA"/>
    <w:rsid w:val="009C5E1E"/>
    <w:rsid w:val="009C7F5B"/>
    <w:rsid w:val="009D18DD"/>
    <w:rsid w:val="009D1A09"/>
    <w:rsid w:val="009D23F0"/>
    <w:rsid w:val="009D2524"/>
    <w:rsid w:val="009D2759"/>
    <w:rsid w:val="009D286F"/>
    <w:rsid w:val="009D2A69"/>
    <w:rsid w:val="009D2B5C"/>
    <w:rsid w:val="009D2C80"/>
    <w:rsid w:val="009D306A"/>
    <w:rsid w:val="009D36BF"/>
    <w:rsid w:val="009D4A5F"/>
    <w:rsid w:val="009D74D6"/>
    <w:rsid w:val="009E064A"/>
    <w:rsid w:val="009E06B9"/>
    <w:rsid w:val="009E0AF0"/>
    <w:rsid w:val="009E18A9"/>
    <w:rsid w:val="009E25BE"/>
    <w:rsid w:val="009E2D32"/>
    <w:rsid w:val="009E5E7C"/>
    <w:rsid w:val="009E5EBF"/>
    <w:rsid w:val="009E6B7F"/>
    <w:rsid w:val="009E70CA"/>
    <w:rsid w:val="009E7D93"/>
    <w:rsid w:val="009F0220"/>
    <w:rsid w:val="009F0615"/>
    <w:rsid w:val="009F06DC"/>
    <w:rsid w:val="009F0BFB"/>
    <w:rsid w:val="009F183B"/>
    <w:rsid w:val="009F4210"/>
    <w:rsid w:val="009F4BDC"/>
    <w:rsid w:val="009F5358"/>
    <w:rsid w:val="009F65D6"/>
    <w:rsid w:val="009F70CF"/>
    <w:rsid w:val="00A00D6F"/>
    <w:rsid w:val="00A0264E"/>
    <w:rsid w:val="00A026EF"/>
    <w:rsid w:val="00A05C37"/>
    <w:rsid w:val="00A05CB3"/>
    <w:rsid w:val="00A06A20"/>
    <w:rsid w:val="00A105D3"/>
    <w:rsid w:val="00A10E3D"/>
    <w:rsid w:val="00A1150C"/>
    <w:rsid w:val="00A144C5"/>
    <w:rsid w:val="00A1707E"/>
    <w:rsid w:val="00A17614"/>
    <w:rsid w:val="00A20464"/>
    <w:rsid w:val="00A20690"/>
    <w:rsid w:val="00A22581"/>
    <w:rsid w:val="00A22EE6"/>
    <w:rsid w:val="00A24828"/>
    <w:rsid w:val="00A25D20"/>
    <w:rsid w:val="00A27270"/>
    <w:rsid w:val="00A30283"/>
    <w:rsid w:val="00A306B4"/>
    <w:rsid w:val="00A306F2"/>
    <w:rsid w:val="00A30AF5"/>
    <w:rsid w:val="00A30E31"/>
    <w:rsid w:val="00A310CD"/>
    <w:rsid w:val="00A32A43"/>
    <w:rsid w:val="00A33338"/>
    <w:rsid w:val="00A33832"/>
    <w:rsid w:val="00A344F8"/>
    <w:rsid w:val="00A35549"/>
    <w:rsid w:val="00A3582D"/>
    <w:rsid w:val="00A359CE"/>
    <w:rsid w:val="00A3659D"/>
    <w:rsid w:val="00A366DA"/>
    <w:rsid w:val="00A368A9"/>
    <w:rsid w:val="00A36E2A"/>
    <w:rsid w:val="00A36EDA"/>
    <w:rsid w:val="00A4043E"/>
    <w:rsid w:val="00A4060B"/>
    <w:rsid w:val="00A41270"/>
    <w:rsid w:val="00A424F2"/>
    <w:rsid w:val="00A429DA"/>
    <w:rsid w:val="00A448E5"/>
    <w:rsid w:val="00A45564"/>
    <w:rsid w:val="00A45F02"/>
    <w:rsid w:val="00A46408"/>
    <w:rsid w:val="00A4700F"/>
    <w:rsid w:val="00A502E5"/>
    <w:rsid w:val="00A518A3"/>
    <w:rsid w:val="00A528AC"/>
    <w:rsid w:val="00A529F5"/>
    <w:rsid w:val="00A52D6E"/>
    <w:rsid w:val="00A53642"/>
    <w:rsid w:val="00A558BE"/>
    <w:rsid w:val="00A57145"/>
    <w:rsid w:val="00A5786C"/>
    <w:rsid w:val="00A6061A"/>
    <w:rsid w:val="00A60C1B"/>
    <w:rsid w:val="00A6123D"/>
    <w:rsid w:val="00A630C6"/>
    <w:rsid w:val="00A67DD6"/>
    <w:rsid w:val="00A70AFA"/>
    <w:rsid w:val="00A70DA0"/>
    <w:rsid w:val="00A7433C"/>
    <w:rsid w:val="00A75F0F"/>
    <w:rsid w:val="00A76377"/>
    <w:rsid w:val="00A766C2"/>
    <w:rsid w:val="00A76D69"/>
    <w:rsid w:val="00A77E92"/>
    <w:rsid w:val="00A81536"/>
    <w:rsid w:val="00A837A7"/>
    <w:rsid w:val="00A8427C"/>
    <w:rsid w:val="00A85433"/>
    <w:rsid w:val="00A861C9"/>
    <w:rsid w:val="00A8653D"/>
    <w:rsid w:val="00A9025F"/>
    <w:rsid w:val="00A90EF2"/>
    <w:rsid w:val="00A91070"/>
    <w:rsid w:val="00A91F29"/>
    <w:rsid w:val="00A922B2"/>
    <w:rsid w:val="00A92F83"/>
    <w:rsid w:val="00A936DE"/>
    <w:rsid w:val="00A957CB"/>
    <w:rsid w:val="00A95F91"/>
    <w:rsid w:val="00A96618"/>
    <w:rsid w:val="00A96991"/>
    <w:rsid w:val="00AA05F6"/>
    <w:rsid w:val="00AA0AA9"/>
    <w:rsid w:val="00AA0E3D"/>
    <w:rsid w:val="00AA1B4F"/>
    <w:rsid w:val="00AA2EED"/>
    <w:rsid w:val="00AA3126"/>
    <w:rsid w:val="00AA3E97"/>
    <w:rsid w:val="00AA453E"/>
    <w:rsid w:val="00AA4B28"/>
    <w:rsid w:val="00AA5887"/>
    <w:rsid w:val="00AA5E04"/>
    <w:rsid w:val="00AA68F9"/>
    <w:rsid w:val="00AB1765"/>
    <w:rsid w:val="00AB18B5"/>
    <w:rsid w:val="00AB1E7F"/>
    <w:rsid w:val="00AB1F33"/>
    <w:rsid w:val="00AB364D"/>
    <w:rsid w:val="00AB6002"/>
    <w:rsid w:val="00AB7B98"/>
    <w:rsid w:val="00AC0022"/>
    <w:rsid w:val="00AC1BB4"/>
    <w:rsid w:val="00AC24AE"/>
    <w:rsid w:val="00AC2EBF"/>
    <w:rsid w:val="00AC32A0"/>
    <w:rsid w:val="00AC340E"/>
    <w:rsid w:val="00AC4364"/>
    <w:rsid w:val="00AC4521"/>
    <w:rsid w:val="00AC4B95"/>
    <w:rsid w:val="00AC4DE2"/>
    <w:rsid w:val="00AC60F3"/>
    <w:rsid w:val="00AC699D"/>
    <w:rsid w:val="00AC69AD"/>
    <w:rsid w:val="00AC7392"/>
    <w:rsid w:val="00AD027A"/>
    <w:rsid w:val="00AD10A7"/>
    <w:rsid w:val="00AD15FA"/>
    <w:rsid w:val="00AD1D63"/>
    <w:rsid w:val="00AD26D5"/>
    <w:rsid w:val="00AD27D8"/>
    <w:rsid w:val="00AD3069"/>
    <w:rsid w:val="00AD4242"/>
    <w:rsid w:val="00AD4346"/>
    <w:rsid w:val="00AD645B"/>
    <w:rsid w:val="00AD7098"/>
    <w:rsid w:val="00AD7F00"/>
    <w:rsid w:val="00AE0A2F"/>
    <w:rsid w:val="00AE3BFD"/>
    <w:rsid w:val="00AE5A6F"/>
    <w:rsid w:val="00AE6D4B"/>
    <w:rsid w:val="00AE6E19"/>
    <w:rsid w:val="00AF01B9"/>
    <w:rsid w:val="00AF031A"/>
    <w:rsid w:val="00AF24DB"/>
    <w:rsid w:val="00AF3368"/>
    <w:rsid w:val="00AF3BCB"/>
    <w:rsid w:val="00AF3F40"/>
    <w:rsid w:val="00AF572B"/>
    <w:rsid w:val="00AF5B43"/>
    <w:rsid w:val="00AF68BB"/>
    <w:rsid w:val="00B00CC2"/>
    <w:rsid w:val="00B015BD"/>
    <w:rsid w:val="00B01F8A"/>
    <w:rsid w:val="00B02958"/>
    <w:rsid w:val="00B030CD"/>
    <w:rsid w:val="00B035F7"/>
    <w:rsid w:val="00B03BFA"/>
    <w:rsid w:val="00B03E42"/>
    <w:rsid w:val="00B04A8A"/>
    <w:rsid w:val="00B04EDC"/>
    <w:rsid w:val="00B05CC9"/>
    <w:rsid w:val="00B06279"/>
    <w:rsid w:val="00B064B3"/>
    <w:rsid w:val="00B06E5C"/>
    <w:rsid w:val="00B075B0"/>
    <w:rsid w:val="00B1070F"/>
    <w:rsid w:val="00B10DD5"/>
    <w:rsid w:val="00B11766"/>
    <w:rsid w:val="00B145B8"/>
    <w:rsid w:val="00B15AB4"/>
    <w:rsid w:val="00B162BC"/>
    <w:rsid w:val="00B164A5"/>
    <w:rsid w:val="00B17395"/>
    <w:rsid w:val="00B1742B"/>
    <w:rsid w:val="00B178F1"/>
    <w:rsid w:val="00B2269A"/>
    <w:rsid w:val="00B22D21"/>
    <w:rsid w:val="00B235F2"/>
    <w:rsid w:val="00B24F30"/>
    <w:rsid w:val="00B25DC7"/>
    <w:rsid w:val="00B30A9A"/>
    <w:rsid w:val="00B31FBA"/>
    <w:rsid w:val="00B35947"/>
    <w:rsid w:val="00B35F2F"/>
    <w:rsid w:val="00B3640F"/>
    <w:rsid w:val="00B36C2B"/>
    <w:rsid w:val="00B37A46"/>
    <w:rsid w:val="00B37D99"/>
    <w:rsid w:val="00B40436"/>
    <w:rsid w:val="00B4154F"/>
    <w:rsid w:val="00B421E3"/>
    <w:rsid w:val="00B42EAA"/>
    <w:rsid w:val="00B442D8"/>
    <w:rsid w:val="00B50319"/>
    <w:rsid w:val="00B50EDF"/>
    <w:rsid w:val="00B50FD8"/>
    <w:rsid w:val="00B5128E"/>
    <w:rsid w:val="00B51822"/>
    <w:rsid w:val="00B52904"/>
    <w:rsid w:val="00B5291B"/>
    <w:rsid w:val="00B54F34"/>
    <w:rsid w:val="00B56F11"/>
    <w:rsid w:val="00B61719"/>
    <w:rsid w:val="00B64AE6"/>
    <w:rsid w:val="00B67487"/>
    <w:rsid w:val="00B707E8"/>
    <w:rsid w:val="00B7124F"/>
    <w:rsid w:val="00B72053"/>
    <w:rsid w:val="00B730B7"/>
    <w:rsid w:val="00B8092D"/>
    <w:rsid w:val="00B80ACE"/>
    <w:rsid w:val="00B81059"/>
    <w:rsid w:val="00B826AB"/>
    <w:rsid w:val="00B82D0D"/>
    <w:rsid w:val="00B837F7"/>
    <w:rsid w:val="00B83C07"/>
    <w:rsid w:val="00B8570C"/>
    <w:rsid w:val="00B85833"/>
    <w:rsid w:val="00B86A7A"/>
    <w:rsid w:val="00B87B60"/>
    <w:rsid w:val="00B87E16"/>
    <w:rsid w:val="00B901DD"/>
    <w:rsid w:val="00B918E7"/>
    <w:rsid w:val="00B9241A"/>
    <w:rsid w:val="00B93B18"/>
    <w:rsid w:val="00B9647F"/>
    <w:rsid w:val="00B97007"/>
    <w:rsid w:val="00BA019C"/>
    <w:rsid w:val="00BA224D"/>
    <w:rsid w:val="00BA26AD"/>
    <w:rsid w:val="00BA2E47"/>
    <w:rsid w:val="00BA31C3"/>
    <w:rsid w:val="00BA4BC5"/>
    <w:rsid w:val="00BA70E2"/>
    <w:rsid w:val="00BA79B0"/>
    <w:rsid w:val="00BB0C34"/>
    <w:rsid w:val="00BB1FBA"/>
    <w:rsid w:val="00BB2B34"/>
    <w:rsid w:val="00BB35C0"/>
    <w:rsid w:val="00BB37F2"/>
    <w:rsid w:val="00BB396E"/>
    <w:rsid w:val="00BB57D2"/>
    <w:rsid w:val="00BB59EB"/>
    <w:rsid w:val="00BB6986"/>
    <w:rsid w:val="00BB7F5F"/>
    <w:rsid w:val="00BC08FB"/>
    <w:rsid w:val="00BC16E5"/>
    <w:rsid w:val="00BC2A98"/>
    <w:rsid w:val="00BC2ABC"/>
    <w:rsid w:val="00BC32CC"/>
    <w:rsid w:val="00BC4C97"/>
    <w:rsid w:val="00BC7272"/>
    <w:rsid w:val="00BC74D7"/>
    <w:rsid w:val="00BD0941"/>
    <w:rsid w:val="00BD0AA9"/>
    <w:rsid w:val="00BD210C"/>
    <w:rsid w:val="00BD2356"/>
    <w:rsid w:val="00BD3AB6"/>
    <w:rsid w:val="00BD46D9"/>
    <w:rsid w:val="00BD4C2D"/>
    <w:rsid w:val="00BD53B7"/>
    <w:rsid w:val="00BD5450"/>
    <w:rsid w:val="00BD5C88"/>
    <w:rsid w:val="00BD5F11"/>
    <w:rsid w:val="00BD5FF4"/>
    <w:rsid w:val="00BD6AC7"/>
    <w:rsid w:val="00BD7D62"/>
    <w:rsid w:val="00BE02BB"/>
    <w:rsid w:val="00BE1297"/>
    <w:rsid w:val="00BE25FF"/>
    <w:rsid w:val="00BE2EEC"/>
    <w:rsid w:val="00BE3022"/>
    <w:rsid w:val="00BE40BC"/>
    <w:rsid w:val="00BE5A70"/>
    <w:rsid w:val="00BE7692"/>
    <w:rsid w:val="00BF0A15"/>
    <w:rsid w:val="00BF1CFA"/>
    <w:rsid w:val="00BF1F52"/>
    <w:rsid w:val="00BF2D81"/>
    <w:rsid w:val="00BF40FE"/>
    <w:rsid w:val="00BF48AE"/>
    <w:rsid w:val="00BF4B95"/>
    <w:rsid w:val="00BF5579"/>
    <w:rsid w:val="00BF577F"/>
    <w:rsid w:val="00BF6743"/>
    <w:rsid w:val="00BF6E07"/>
    <w:rsid w:val="00C0120E"/>
    <w:rsid w:val="00C01CBE"/>
    <w:rsid w:val="00C0215F"/>
    <w:rsid w:val="00C03741"/>
    <w:rsid w:val="00C06320"/>
    <w:rsid w:val="00C06C05"/>
    <w:rsid w:val="00C11CF2"/>
    <w:rsid w:val="00C1221E"/>
    <w:rsid w:val="00C17B2F"/>
    <w:rsid w:val="00C20C49"/>
    <w:rsid w:val="00C20FAA"/>
    <w:rsid w:val="00C21ECD"/>
    <w:rsid w:val="00C22AD0"/>
    <w:rsid w:val="00C2404D"/>
    <w:rsid w:val="00C258EB"/>
    <w:rsid w:val="00C27139"/>
    <w:rsid w:val="00C27303"/>
    <w:rsid w:val="00C278DB"/>
    <w:rsid w:val="00C30108"/>
    <w:rsid w:val="00C345BA"/>
    <w:rsid w:val="00C359A0"/>
    <w:rsid w:val="00C364C2"/>
    <w:rsid w:val="00C36DD2"/>
    <w:rsid w:val="00C373F0"/>
    <w:rsid w:val="00C411FD"/>
    <w:rsid w:val="00C42814"/>
    <w:rsid w:val="00C441D3"/>
    <w:rsid w:val="00C44C3C"/>
    <w:rsid w:val="00C455E1"/>
    <w:rsid w:val="00C50A1F"/>
    <w:rsid w:val="00C50E14"/>
    <w:rsid w:val="00C51BF1"/>
    <w:rsid w:val="00C51CC3"/>
    <w:rsid w:val="00C529D6"/>
    <w:rsid w:val="00C53943"/>
    <w:rsid w:val="00C541BE"/>
    <w:rsid w:val="00C56A0D"/>
    <w:rsid w:val="00C56A37"/>
    <w:rsid w:val="00C57599"/>
    <w:rsid w:val="00C577F6"/>
    <w:rsid w:val="00C60221"/>
    <w:rsid w:val="00C613DB"/>
    <w:rsid w:val="00C6175B"/>
    <w:rsid w:val="00C62804"/>
    <w:rsid w:val="00C64441"/>
    <w:rsid w:val="00C64751"/>
    <w:rsid w:val="00C6497D"/>
    <w:rsid w:val="00C6614F"/>
    <w:rsid w:val="00C6710D"/>
    <w:rsid w:val="00C67446"/>
    <w:rsid w:val="00C67A7D"/>
    <w:rsid w:val="00C71C62"/>
    <w:rsid w:val="00C71E11"/>
    <w:rsid w:val="00C7363F"/>
    <w:rsid w:val="00C73A94"/>
    <w:rsid w:val="00C74A96"/>
    <w:rsid w:val="00C77CB1"/>
    <w:rsid w:val="00C77E22"/>
    <w:rsid w:val="00C80169"/>
    <w:rsid w:val="00C81D83"/>
    <w:rsid w:val="00C821A0"/>
    <w:rsid w:val="00C8272D"/>
    <w:rsid w:val="00C8388D"/>
    <w:rsid w:val="00C83C11"/>
    <w:rsid w:val="00C86547"/>
    <w:rsid w:val="00C86634"/>
    <w:rsid w:val="00C8673D"/>
    <w:rsid w:val="00C8764A"/>
    <w:rsid w:val="00C90C25"/>
    <w:rsid w:val="00C90D2E"/>
    <w:rsid w:val="00C92C51"/>
    <w:rsid w:val="00C9338C"/>
    <w:rsid w:val="00C939FC"/>
    <w:rsid w:val="00C93F15"/>
    <w:rsid w:val="00C95FDD"/>
    <w:rsid w:val="00CA01AD"/>
    <w:rsid w:val="00CA0834"/>
    <w:rsid w:val="00CA3909"/>
    <w:rsid w:val="00CA405B"/>
    <w:rsid w:val="00CA5C7C"/>
    <w:rsid w:val="00CA73E8"/>
    <w:rsid w:val="00CB2F7A"/>
    <w:rsid w:val="00CB4041"/>
    <w:rsid w:val="00CB6526"/>
    <w:rsid w:val="00CB737A"/>
    <w:rsid w:val="00CB7D67"/>
    <w:rsid w:val="00CC25F4"/>
    <w:rsid w:val="00CC50D7"/>
    <w:rsid w:val="00CC6CAA"/>
    <w:rsid w:val="00CC79AC"/>
    <w:rsid w:val="00CD0480"/>
    <w:rsid w:val="00CD4294"/>
    <w:rsid w:val="00CE1984"/>
    <w:rsid w:val="00CE2C9D"/>
    <w:rsid w:val="00CE40B1"/>
    <w:rsid w:val="00CE464D"/>
    <w:rsid w:val="00CE486B"/>
    <w:rsid w:val="00CE4E04"/>
    <w:rsid w:val="00CE5794"/>
    <w:rsid w:val="00CE5EB3"/>
    <w:rsid w:val="00CE6386"/>
    <w:rsid w:val="00CF10E7"/>
    <w:rsid w:val="00CF442A"/>
    <w:rsid w:val="00CF6AD5"/>
    <w:rsid w:val="00D02572"/>
    <w:rsid w:val="00D026E3"/>
    <w:rsid w:val="00D03DCE"/>
    <w:rsid w:val="00D051EC"/>
    <w:rsid w:val="00D139A2"/>
    <w:rsid w:val="00D14180"/>
    <w:rsid w:val="00D15072"/>
    <w:rsid w:val="00D150BB"/>
    <w:rsid w:val="00D16485"/>
    <w:rsid w:val="00D16EFB"/>
    <w:rsid w:val="00D17B17"/>
    <w:rsid w:val="00D17F04"/>
    <w:rsid w:val="00D212B2"/>
    <w:rsid w:val="00D215D3"/>
    <w:rsid w:val="00D21885"/>
    <w:rsid w:val="00D22AC1"/>
    <w:rsid w:val="00D24507"/>
    <w:rsid w:val="00D2460D"/>
    <w:rsid w:val="00D24A51"/>
    <w:rsid w:val="00D27C18"/>
    <w:rsid w:val="00D27D9D"/>
    <w:rsid w:val="00D305D4"/>
    <w:rsid w:val="00D318BD"/>
    <w:rsid w:val="00D325CA"/>
    <w:rsid w:val="00D37BF5"/>
    <w:rsid w:val="00D41125"/>
    <w:rsid w:val="00D42F2F"/>
    <w:rsid w:val="00D434A7"/>
    <w:rsid w:val="00D43733"/>
    <w:rsid w:val="00D439E4"/>
    <w:rsid w:val="00D439E6"/>
    <w:rsid w:val="00D50E46"/>
    <w:rsid w:val="00D527B2"/>
    <w:rsid w:val="00D52C6C"/>
    <w:rsid w:val="00D5392F"/>
    <w:rsid w:val="00D5567A"/>
    <w:rsid w:val="00D558D5"/>
    <w:rsid w:val="00D56042"/>
    <w:rsid w:val="00D579CD"/>
    <w:rsid w:val="00D60139"/>
    <w:rsid w:val="00D60AC7"/>
    <w:rsid w:val="00D61A59"/>
    <w:rsid w:val="00D62256"/>
    <w:rsid w:val="00D62550"/>
    <w:rsid w:val="00D6466F"/>
    <w:rsid w:val="00D64D27"/>
    <w:rsid w:val="00D650BC"/>
    <w:rsid w:val="00D655BA"/>
    <w:rsid w:val="00D65EE4"/>
    <w:rsid w:val="00D6719D"/>
    <w:rsid w:val="00D67559"/>
    <w:rsid w:val="00D67C1A"/>
    <w:rsid w:val="00D67D9A"/>
    <w:rsid w:val="00D70864"/>
    <w:rsid w:val="00D7271B"/>
    <w:rsid w:val="00D733A6"/>
    <w:rsid w:val="00D7430C"/>
    <w:rsid w:val="00D77556"/>
    <w:rsid w:val="00D77752"/>
    <w:rsid w:val="00D779F9"/>
    <w:rsid w:val="00D77ECE"/>
    <w:rsid w:val="00D803CF"/>
    <w:rsid w:val="00D80F39"/>
    <w:rsid w:val="00D851E9"/>
    <w:rsid w:val="00D85876"/>
    <w:rsid w:val="00D8647D"/>
    <w:rsid w:val="00D864FA"/>
    <w:rsid w:val="00D86891"/>
    <w:rsid w:val="00D86AB5"/>
    <w:rsid w:val="00D90BC1"/>
    <w:rsid w:val="00D910D7"/>
    <w:rsid w:val="00D9243C"/>
    <w:rsid w:val="00D945C0"/>
    <w:rsid w:val="00D95351"/>
    <w:rsid w:val="00D95B17"/>
    <w:rsid w:val="00D97F68"/>
    <w:rsid w:val="00DA0C60"/>
    <w:rsid w:val="00DA12F6"/>
    <w:rsid w:val="00DA2377"/>
    <w:rsid w:val="00DA2D94"/>
    <w:rsid w:val="00DA4691"/>
    <w:rsid w:val="00DA4B46"/>
    <w:rsid w:val="00DA4BE8"/>
    <w:rsid w:val="00DB1182"/>
    <w:rsid w:val="00DB1573"/>
    <w:rsid w:val="00DB2B29"/>
    <w:rsid w:val="00DB7BF9"/>
    <w:rsid w:val="00DC0178"/>
    <w:rsid w:val="00DC32C0"/>
    <w:rsid w:val="00DC5CE9"/>
    <w:rsid w:val="00DC69A9"/>
    <w:rsid w:val="00DD0BBC"/>
    <w:rsid w:val="00DD13ED"/>
    <w:rsid w:val="00DD183B"/>
    <w:rsid w:val="00DD1F31"/>
    <w:rsid w:val="00DD32B9"/>
    <w:rsid w:val="00DD36FB"/>
    <w:rsid w:val="00DD462F"/>
    <w:rsid w:val="00DD5163"/>
    <w:rsid w:val="00DD5299"/>
    <w:rsid w:val="00DD547D"/>
    <w:rsid w:val="00DD5E84"/>
    <w:rsid w:val="00DD5F5E"/>
    <w:rsid w:val="00DD69ED"/>
    <w:rsid w:val="00DD7212"/>
    <w:rsid w:val="00DE0C7C"/>
    <w:rsid w:val="00DE2CFD"/>
    <w:rsid w:val="00DE2E66"/>
    <w:rsid w:val="00DE3238"/>
    <w:rsid w:val="00DE68A4"/>
    <w:rsid w:val="00DF02E2"/>
    <w:rsid w:val="00DF04A9"/>
    <w:rsid w:val="00DF21A9"/>
    <w:rsid w:val="00DF3942"/>
    <w:rsid w:val="00DF48E7"/>
    <w:rsid w:val="00DF4A51"/>
    <w:rsid w:val="00DF58AE"/>
    <w:rsid w:val="00DF74B3"/>
    <w:rsid w:val="00DF7CC4"/>
    <w:rsid w:val="00E00163"/>
    <w:rsid w:val="00E0065D"/>
    <w:rsid w:val="00E00AE1"/>
    <w:rsid w:val="00E02E2B"/>
    <w:rsid w:val="00E03BEF"/>
    <w:rsid w:val="00E03D14"/>
    <w:rsid w:val="00E07B98"/>
    <w:rsid w:val="00E114C7"/>
    <w:rsid w:val="00E11CFF"/>
    <w:rsid w:val="00E121E6"/>
    <w:rsid w:val="00E122DF"/>
    <w:rsid w:val="00E12B9D"/>
    <w:rsid w:val="00E13491"/>
    <w:rsid w:val="00E13AEA"/>
    <w:rsid w:val="00E1618F"/>
    <w:rsid w:val="00E1639B"/>
    <w:rsid w:val="00E1641F"/>
    <w:rsid w:val="00E20AEB"/>
    <w:rsid w:val="00E212FA"/>
    <w:rsid w:val="00E22099"/>
    <w:rsid w:val="00E226D5"/>
    <w:rsid w:val="00E23979"/>
    <w:rsid w:val="00E2463C"/>
    <w:rsid w:val="00E24DB1"/>
    <w:rsid w:val="00E25CD4"/>
    <w:rsid w:val="00E27514"/>
    <w:rsid w:val="00E27D1D"/>
    <w:rsid w:val="00E27F45"/>
    <w:rsid w:val="00E3019A"/>
    <w:rsid w:val="00E34BC0"/>
    <w:rsid w:val="00E36FA3"/>
    <w:rsid w:val="00E41A8E"/>
    <w:rsid w:val="00E41EDF"/>
    <w:rsid w:val="00E430D3"/>
    <w:rsid w:val="00E44676"/>
    <w:rsid w:val="00E44BE1"/>
    <w:rsid w:val="00E44E33"/>
    <w:rsid w:val="00E468EC"/>
    <w:rsid w:val="00E46D7D"/>
    <w:rsid w:val="00E4735C"/>
    <w:rsid w:val="00E477CC"/>
    <w:rsid w:val="00E501A8"/>
    <w:rsid w:val="00E504AF"/>
    <w:rsid w:val="00E52FBE"/>
    <w:rsid w:val="00E54F2D"/>
    <w:rsid w:val="00E60159"/>
    <w:rsid w:val="00E609CB"/>
    <w:rsid w:val="00E612B7"/>
    <w:rsid w:val="00E63470"/>
    <w:rsid w:val="00E63937"/>
    <w:rsid w:val="00E64438"/>
    <w:rsid w:val="00E6481F"/>
    <w:rsid w:val="00E6731A"/>
    <w:rsid w:val="00E71572"/>
    <w:rsid w:val="00E717B1"/>
    <w:rsid w:val="00E71D02"/>
    <w:rsid w:val="00E7455F"/>
    <w:rsid w:val="00E74EFA"/>
    <w:rsid w:val="00E759F6"/>
    <w:rsid w:val="00E77489"/>
    <w:rsid w:val="00E774DE"/>
    <w:rsid w:val="00E8054E"/>
    <w:rsid w:val="00E834BD"/>
    <w:rsid w:val="00E83908"/>
    <w:rsid w:val="00E85518"/>
    <w:rsid w:val="00E87704"/>
    <w:rsid w:val="00E906E2"/>
    <w:rsid w:val="00E91C32"/>
    <w:rsid w:val="00E91CA0"/>
    <w:rsid w:val="00E94008"/>
    <w:rsid w:val="00E948C4"/>
    <w:rsid w:val="00E94FFC"/>
    <w:rsid w:val="00E959F0"/>
    <w:rsid w:val="00E9633F"/>
    <w:rsid w:val="00E971C8"/>
    <w:rsid w:val="00E977B0"/>
    <w:rsid w:val="00EA044F"/>
    <w:rsid w:val="00EA3178"/>
    <w:rsid w:val="00EA4CA5"/>
    <w:rsid w:val="00EA4F03"/>
    <w:rsid w:val="00EA4F12"/>
    <w:rsid w:val="00EA6FAF"/>
    <w:rsid w:val="00EB253A"/>
    <w:rsid w:val="00EB38C4"/>
    <w:rsid w:val="00EB52C5"/>
    <w:rsid w:val="00EB6252"/>
    <w:rsid w:val="00EC08FF"/>
    <w:rsid w:val="00EC25AC"/>
    <w:rsid w:val="00EC2A18"/>
    <w:rsid w:val="00EC2AAD"/>
    <w:rsid w:val="00EC2FD3"/>
    <w:rsid w:val="00EC3D92"/>
    <w:rsid w:val="00EC4EBD"/>
    <w:rsid w:val="00EC57F8"/>
    <w:rsid w:val="00EC5F87"/>
    <w:rsid w:val="00EC6146"/>
    <w:rsid w:val="00ED079D"/>
    <w:rsid w:val="00ED08F5"/>
    <w:rsid w:val="00ED284A"/>
    <w:rsid w:val="00ED293A"/>
    <w:rsid w:val="00ED2C08"/>
    <w:rsid w:val="00ED5D34"/>
    <w:rsid w:val="00EE0A9E"/>
    <w:rsid w:val="00EE74F8"/>
    <w:rsid w:val="00EF1912"/>
    <w:rsid w:val="00EF2580"/>
    <w:rsid w:val="00EF5B3E"/>
    <w:rsid w:val="00EF5BF3"/>
    <w:rsid w:val="00EF7782"/>
    <w:rsid w:val="00F0062C"/>
    <w:rsid w:val="00F00C84"/>
    <w:rsid w:val="00F0146F"/>
    <w:rsid w:val="00F01B3A"/>
    <w:rsid w:val="00F022E0"/>
    <w:rsid w:val="00F04E42"/>
    <w:rsid w:val="00F05221"/>
    <w:rsid w:val="00F05B78"/>
    <w:rsid w:val="00F06A7C"/>
    <w:rsid w:val="00F07267"/>
    <w:rsid w:val="00F10391"/>
    <w:rsid w:val="00F1128C"/>
    <w:rsid w:val="00F12998"/>
    <w:rsid w:val="00F13CF0"/>
    <w:rsid w:val="00F171B0"/>
    <w:rsid w:val="00F176CB"/>
    <w:rsid w:val="00F20D7A"/>
    <w:rsid w:val="00F20DDF"/>
    <w:rsid w:val="00F22756"/>
    <w:rsid w:val="00F27094"/>
    <w:rsid w:val="00F27495"/>
    <w:rsid w:val="00F27A02"/>
    <w:rsid w:val="00F27E86"/>
    <w:rsid w:val="00F31030"/>
    <w:rsid w:val="00F33948"/>
    <w:rsid w:val="00F33B3F"/>
    <w:rsid w:val="00F33C03"/>
    <w:rsid w:val="00F341C0"/>
    <w:rsid w:val="00F368DC"/>
    <w:rsid w:val="00F368E6"/>
    <w:rsid w:val="00F37B80"/>
    <w:rsid w:val="00F37C95"/>
    <w:rsid w:val="00F40943"/>
    <w:rsid w:val="00F41185"/>
    <w:rsid w:val="00F41E3A"/>
    <w:rsid w:val="00F42A88"/>
    <w:rsid w:val="00F4360A"/>
    <w:rsid w:val="00F50002"/>
    <w:rsid w:val="00F503FD"/>
    <w:rsid w:val="00F51C67"/>
    <w:rsid w:val="00F54F26"/>
    <w:rsid w:val="00F552D1"/>
    <w:rsid w:val="00F56C2F"/>
    <w:rsid w:val="00F57919"/>
    <w:rsid w:val="00F60013"/>
    <w:rsid w:val="00F601B0"/>
    <w:rsid w:val="00F60311"/>
    <w:rsid w:val="00F62C2F"/>
    <w:rsid w:val="00F6519A"/>
    <w:rsid w:val="00F65FAA"/>
    <w:rsid w:val="00F70935"/>
    <w:rsid w:val="00F71E77"/>
    <w:rsid w:val="00F734E8"/>
    <w:rsid w:val="00F74843"/>
    <w:rsid w:val="00F76126"/>
    <w:rsid w:val="00F76915"/>
    <w:rsid w:val="00F774EC"/>
    <w:rsid w:val="00F807BD"/>
    <w:rsid w:val="00F80816"/>
    <w:rsid w:val="00F8098D"/>
    <w:rsid w:val="00F815F1"/>
    <w:rsid w:val="00F82CE4"/>
    <w:rsid w:val="00F83ED9"/>
    <w:rsid w:val="00F862F8"/>
    <w:rsid w:val="00F9063F"/>
    <w:rsid w:val="00F90FCF"/>
    <w:rsid w:val="00F9115F"/>
    <w:rsid w:val="00F92A80"/>
    <w:rsid w:val="00F92E53"/>
    <w:rsid w:val="00F94072"/>
    <w:rsid w:val="00F94891"/>
    <w:rsid w:val="00F958E1"/>
    <w:rsid w:val="00FA0421"/>
    <w:rsid w:val="00FA34C5"/>
    <w:rsid w:val="00FA67F1"/>
    <w:rsid w:val="00FA78ED"/>
    <w:rsid w:val="00FB0520"/>
    <w:rsid w:val="00FB07CC"/>
    <w:rsid w:val="00FB0E6F"/>
    <w:rsid w:val="00FB3BDE"/>
    <w:rsid w:val="00FB4C5B"/>
    <w:rsid w:val="00FB4D8C"/>
    <w:rsid w:val="00FB587F"/>
    <w:rsid w:val="00FB62D9"/>
    <w:rsid w:val="00FB6891"/>
    <w:rsid w:val="00FC022C"/>
    <w:rsid w:val="00FC116B"/>
    <w:rsid w:val="00FC16EC"/>
    <w:rsid w:val="00FC2910"/>
    <w:rsid w:val="00FC5E04"/>
    <w:rsid w:val="00FC6168"/>
    <w:rsid w:val="00FC6F1A"/>
    <w:rsid w:val="00FD1211"/>
    <w:rsid w:val="00FD17D8"/>
    <w:rsid w:val="00FD1A88"/>
    <w:rsid w:val="00FD2A33"/>
    <w:rsid w:val="00FD3082"/>
    <w:rsid w:val="00FD337A"/>
    <w:rsid w:val="00FD37B3"/>
    <w:rsid w:val="00FD7459"/>
    <w:rsid w:val="00FD75D5"/>
    <w:rsid w:val="00FE0242"/>
    <w:rsid w:val="00FE06BD"/>
    <w:rsid w:val="00FE173A"/>
    <w:rsid w:val="00FE28CC"/>
    <w:rsid w:val="00FE35DA"/>
    <w:rsid w:val="00FE48AD"/>
    <w:rsid w:val="00FE4E45"/>
    <w:rsid w:val="00FE68CD"/>
    <w:rsid w:val="00FE73F3"/>
    <w:rsid w:val="00FF0367"/>
    <w:rsid w:val="00FF16D3"/>
    <w:rsid w:val="00FF1BF7"/>
    <w:rsid w:val="00FF5BE8"/>
    <w:rsid w:val="00FF6D5E"/>
  </w:rsids>
  <m:mathPr>
    <m:mathFont m:val="Cambria Math"/>
    <m:brkBin m:val="before"/>
    <m:brkBinSub m:val="--"/>
    <m:smallFrac/>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49A8E3-A9CC-4CCF-B5C6-CA8662BE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E87"/>
    <w:rPr>
      <w:sz w:val="24"/>
      <w:szCs w:val="24"/>
    </w:rPr>
  </w:style>
  <w:style w:type="paragraph" w:styleId="Heading1">
    <w:name w:val="heading 1"/>
    <w:basedOn w:val="Normal"/>
    <w:next w:val="Normal"/>
    <w:qFormat/>
    <w:rsid w:val="00413EE5"/>
    <w:pPr>
      <w:keepNext/>
      <w:jc w:val="both"/>
      <w:outlineLvl w:val="0"/>
    </w:pPr>
    <w:rPr>
      <w:b/>
      <w:sz w:val="22"/>
      <w:szCs w:val="20"/>
    </w:rPr>
  </w:style>
  <w:style w:type="paragraph" w:styleId="Heading6">
    <w:name w:val="heading 6"/>
    <w:basedOn w:val="Normal"/>
    <w:next w:val="Normal"/>
    <w:qFormat/>
    <w:rsid w:val="00413EE5"/>
    <w:pPr>
      <w:keepNext/>
      <w:jc w:val="center"/>
      <w:outlineLvl w:val="5"/>
    </w:pPr>
    <w:rPr>
      <w:rFonts w:ascii="Trebuchet MS" w:hAnsi="Trebuchet MS" w:cs="Arial"/>
      <w:b/>
      <w:bCs/>
      <w:color w:val="333399"/>
      <w:sz w:val="22"/>
      <w:szCs w:val="20"/>
      <w:u w:val="single"/>
    </w:rPr>
  </w:style>
  <w:style w:type="paragraph" w:styleId="Heading8">
    <w:name w:val="heading 8"/>
    <w:basedOn w:val="Normal"/>
    <w:next w:val="Normal"/>
    <w:qFormat/>
    <w:rsid w:val="00413EE5"/>
    <w:pPr>
      <w:keepNext/>
      <w:tabs>
        <w:tab w:val="left" w:pos="6735"/>
      </w:tabs>
      <w:jc w:val="both"/>
      <w:outlineLvl w:val="7"/>
    </w:pPr>
    <w:rPr>
      <w:rFonts w:ascii="Trebuchet MS" w:hAnsi="Trebuchet MS"/>
      <w:b/>
      <w:color w:val="33339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413EE5"/>
    <w:pPr>
      <w:pBdr>
        <w:bottom w:val="single" w:sz="12" w:space="1" w:color="auto"/>
      </w:pBdr>
      <w:jc w:val="both"/>
    </w:pPr>
    <w:rPr>
      <w:b/>
      <w:szCs w:val="20"/>
    </w:rPr>
  </w:style>
  <w:style w:type="paragraph" w:styleId="BodyText">
    <w:name w:val="Body Text"/>
    <w:basedOn w:val="Normal"/>
    <w:link w:val="BodyTextChar"/>
    <w:rsid w:val="00413EE5"/>
    <w:pPr>
      <w:jc w:val="both"/>
    </w:pPr>
    <w:rPr>
      <w:sz w:val="22"/>
      <w:szCs w:val="20"/>
    </w:rPr>
  </w:style>
  <w:style w:type="character" w:styleId="Hyperlink">
    <w:name w:val="Hyperlink"/>
    <w:rsid w:val="00413EE5"/>
    <w:rPr>
      <w:color w:val="0000FF"/>
      <w:u w:val="single"/>
    </w:rPr>
  </w:style>
  <w:style w:type="paragraph" w:styleId="BodyText2">
    <w:name w:val="Body Text 2"/>
    <w:basedOn w:val="Normal"/>
    <w:rsid w:val="00413EE5"/>
    <w:rPr>
      <w:rFonts w:ascii="Trebuchet MS" w:hAnsi="Trebuchet MS"/>
      <w:color w:val="333399"/>
      <w:sz w:val="22"/>
    </w:rPr>
  </w:style>
  <w:style w:type="paragraph" w:styleId="Header">
    <w:name w:val="header"/>
    <w:basedOn w:val="Normal"/>
    <w:link w:val="HeaderChar"/>
    <w:uiPriority w:val="99"/>
    <w:rsid w:val="00413EE5"/>
    <w:pPr>
      <w:tabs>
        <w:tab w:val="center" w:pos="4320"/>
        <w:tab w:val="right" w:pos="8640"/>
      </w:tabs>
    </w:pPr>
  </w:style>
  <w:style w:type="paragraph" w:styleId="Footer">
    <w:name w:val="footer"/>
    <w:basedOn w:val="Normal"/>
    <w:link w:val="FooterChar"/>
    <w:rsid w:val="00413EE5"/>
    <w:pPr>
      <w:tabs>
        <w:tab w:val="center" w:pos="4320"/>
        <w:tab w:val="right" w:pos="8640"/>
      </w:tabs>
    </w:pPr>
  </w:style>
  <w:style w:type="paragraph" w:customStyle="1" w:styleId="NormalBullet">
    <w:name w:val="Normal Bullet"/>
    <w:basedOn w:val="Normal"/>
    <w:rsid w:val="00413EE5"/>
    <w:pPr>
      <w:numPr>
        <w:numId w:val="1"/>
      </w:numPr>
    </w:pPr>
  </w:style>
  <w:style w:type="character" w:styleId="HTMLTypewriter">
    <w:name w:val="HTML Typewriter"/>
    <w:rsid w:val="00413EE5"/>
    <w:rPr>
      <w:rFonts w:ascii="Courier New" w:eastAsia="Arial Unicode MS" w:hAnsi="Courier New" w:cs="Courier New" w:hint="default"/>
      <w:sz w:val="20"/>
      <w:szCs w:val="20"/>
    </w:rPr>
  </w:style>
  <w:style w:type="paragraph" w:styleId="BodyTextIndent">
    <w:name w:val="Body Text Indent"/>
    <w:basedOn w:val="Normal"/>
    <w:rsid w:val="00413EE5"/>
    <w:pPr>
      <w:spacing w:after="120"/>
      <w:ind w:left="360"/>
    </w:pPr>
  </w:style>
  <w:style w:type="paragraph" w:customStyle="1" w:styleId="Halfspacetrailer">
    <w:name w:val="Halfspace trailer"/>
    <w:basedOn w:val="Normal"/>
    <w:rsid w:val="00413EE5"/>
    <w:pPr>
      <w:spacing w:after="120"/>
    </w:pPr>
    <w:rPr>
      <w:rFonts w:ascii="Tms Rmn" w:hAnsi="Tms Rmn"/>
    </w:rPr>
  </w:style>
  <w:style w:type="character" w:customStyle="1" w:styleId="generaltext1">
    <w:name w:val="generaltext1"/>
    <w:rsid w:val="00413EE5"/>
    <w:rPr>
      <w:rFonts w:ascii="Verdana" w:hAnsi="Verdana" w:hint="default"/>
      <w:color w:val="000000"/>
      <w:sz w:val="18"/>
      <w:szCs w:val="18"/>
    </w:rPr>
  </w:style>
  <w:style w:type="character" w:styleId="FollowedHyperlink">
    <w:name w:val="FollowedHyperlink"/>
    <w:rsid w:val="00413EE5"/>
    <w:rPr>
      <w:color w:val="800080"/>
      <w:u w:val="single"/>
    </w:rPr>
  </w:style>
  <w:style w:type="paragraph" w:customStyle="1" w:styleId="Title1">
    <w:name w:val="Title1"/>
    <w:basedOn w:val="Normal"/>
    <w:rsid w:val="00413EE5"/>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Arial" w:hAnsi="Arial"/>
      <w:b/>
      <w:sz w:val="22"/>
      <w:szCs w:val="20"/>
    </w:rPr>
  </w:style>
  <w:style w:type="paragraph" w:styleId="BodyText3">
    <w:name w:val="Body Text 3"/>
    <w:basedOn w:val="Normal"/>
    <w:link w:val="BodyText3Char"/>
    <w:rsid w:val="00413EE5"/>
    <w:rPr>
      <w:rFonts w:ascii="Arial" w:hAnsi="Arial" w:cs="Arial"/>
      <w:sz w:val="22"/>
      <w:szCs w:val="22"/>
    </w:rPr>
  </w:style>
  <w:style w:type="paragraph" w:customStyle="1" w:styleId="ResHiddenText">
    <w:name w:val="Res Hidden Text"/>
    <w:rsid w:val="00E774DE"/>
    <w:pPr>
      <w:ind w:right="-202"/>
    </w:pPr>
    <w:rPr>
      <w:rFonts w:ascii="Arial Narrow" w:hAnsi="Arial Narrow"/>
      <w:vanish/>
      <w:sz w:val="16"/>
    </w:rPr>
  </w:style>
  <w:style w:type="paragraph" w:customStyle="1" w:styleId="ResHeading1">
    <w:name w:val="Res Heading 1"/>
    <w:rsid w:val="00E774DE"/>
    <w:pPr>
      <w:spacing w:before="60" w:after="60"/>
    </w:pPr>
    <w:rPr>
      <w:rFonts w:cs="Arial"/>
      <w:b/>
    </w:rPr>
  </w:style>
  <w:style w:type="paragraph" w:customStyle="1" w:styleId="ResExpSummary">
    <w:name w:val="Res Exp Summary"/>
    <w:rsid w:val="007A2005"/>
    <w:pPr>
      <w:spacing w:before="60" w:after="60"/>
    </w:pPr>
    <w:rPr>
      <w:rFonts w:cs="Arial"/>
    </w:rPr>
  </w:style>
  <w:style w:type="paragraph" w:styleId="ListParagraph">
    <w:name w:val="List Paragraph"/>
    <w:basedOn w:val="Normal"/>
    <w:link w:val="ListParagraphChar"/>
    <w:uiPriority w:val="99"/>
    <w:qFormat/>
    <w:rsid w:val="00221947"/>
    <w:pPr>
      <w:spacing w:after="200" w:line="276" w:lineRule="auto"/>
      <w:ind w:left="720"/>
      <w:contextualSpacing/>
    </w:pPr>
    <w:rPr>
      <w:rFonts w:ascii="Calibri" w:eastAsia="Calibri" w:hAnsi="Calibri"/>
      <w:sz w:val="22"/>
      <w:szCs w:val="22"/>
    </w:rPr>
  </w:style>
  <w:style w:type="paragraph" w:customStyle="1" w:styleId="bodytext0">
    <w:name w:val="bodytext"/>
    <w:basedOn w:val="Normal"/>
    <w:rsid w:val="00B7124F"/>
    <w:pPr>
      <w:spacing w:before="100" w:beforeAutospacing="1" w:after="100" w:afterAutospacing="1"/>
    </w:pPr>
    <w:rPr>
      <w:lang w:val="en-CA" w:eastAsia="en-CA"/>
    </w:rPr>
  </w:style>
  <w:style w:type="paragraph" w:customStyle="1" w:styleId="mainsubheading">
    <w:name w:val="mainsubheading"/>
    <w:basedOn w:val="Normal"/>
    <w:rsid w:val="00B7124F"/>
    <w:pPr>
      <w:spacing w:before="100" w:beforeAutospacing="1" w:after="100" w:afterAutospacing="1"/>
    </w:pPr>
    <w:rPr>
      <w:lang w:val="en-CA" w:eastAsia="en-CA"/>
    </w:rPr>
  </w:style>
  <w:style w:type="character" w:customStyle="1" w:styleId="sr">
    <w:name w:val="sr"/>
    <w:basedOn w:val="DefaultParagraphFont"/>
    <w:rsid w:val="003D6470"/>
  </w:style>
  <w:style w:type="paragraph" w:styleId="BalloonText">
    <w:name w:val="Balloon Text"/>
    <w:basedOn w:val="Normal"/>
    <w:link w:val="BalloonTextChar"/>
    <w:rsid w:val="0045219F"/>
    <w:rPr>
      <w:rFonts w:ascii="Tahoma" w:hAnsi="Tahoma" w:cs="Tahoma"/>
      <w:sz w:val="16"/>
      <w:szCs w:val="16"/>
    </w:rPr>
  </w:style>
  <w:style w:type="character" w:customStyle="1" w:styleId="BalloonTextChar">
    <w:name w:val="Balloon Text Char"/>
    <w:basedOn w:val="DefaultParagraphFont"/>
    <w:link w:val="BalloonText"/>
    <w:rsid w:val="0045219F"/>
    <w:rPr>
      <w:rFonts w:ascii="Tahoma" w:hAnsi="Tahoma" w:cs="Tahoma"/>
      <w:sz w:val="16"/>
      <w:szCs w:val="16"/>
    </w:rPr>
  </w:style>
  <w:style w:type="character" w:customStyle="1" w:styleId="WW8Num5z0">
    <w:name w:val="WW8Num5z0"/>
    <w:rsid w:val="00D9243C"/>
    <w:rPr>
      <w:rFonts w:ascii="Symbol" w:hAnsi="Symbol" w:cs="OpenSymbol"/>
    </w:rPr>
  </w:style>
  <w:style w:type="character" w:styleId="Emphasis">
    <w:name w:val="Emphasis"/>
    <w:basedOn w:val="DefaultParagraphFont"/>
    <w:qFormat/>
    <w:rsid w:val="00591A61"/>
    <w:rPr>
      <w:i/>
      <w:iCs/>
    </w:rPr>
  </w:style>
  <w:style w:type="character" w:customStyle="1" w:styleId="HeaderChar">
    <w:name w:val="Header Char"/>
    <w:basedOn w:val="DefaultParagraphFont"/>
    <w:link w:val="Header"/>
    <w:uiPriority w:val="99"/>
    <w:rsid w:val="00C86547"/>
    <w:rPr>
      <w:sz w:val="24"/>
      <w:szCs w:val="24"/>
    </w:rPr>
  </w:style>
  <w:style w:type="character" w:customStyle="1" w:styleId="FooterChar">
    <w:name w:val="Footer Char"/>
    <w:basedOn w:val="DefaultParagraphFont"/>
    <w:link w:val="Footer"/>
    <w:rsid w:val="00C86547"/>
    <w:rPr>
      <w:sz w:val="24"/>
      <w:szCs w:val="24"/>
    </w:rPr>
  </w:style>
  <w:style w:type="character" w:styleId="Strong">
    <w:name w:val="Strong"/>
    <w:basedOn w:val="DefaultParagraphFont"/>
    <w:uiPriority w:val="22"/>
    <w:qFormat/>
    <w:rsid w:val="00A57145"/>
    <w:rPr>
      <w:b/>
      <w:bCs/>
    </w:rPr>
  </w:style>
  <w:style w:type="character" w:customStyle="1" w:styleId="apple-converted-space">
    <w:name w:val="apple-converted-space"/>
    <w:basedOn w:val="DefaultParagraphFont"/>
    <w:rsid w:val="00A57145"/>
  </w:style>
  <w:style w:type="character" w:customStyle="1" w:styleId="skypec2ctextspan">
    <w:name w:val="skype_c2c_text_span"/>
    <w:basedOn w:val="DefaultParagraphFont"/>
    <w:rsid w:val="006359B0"/>
  </w:style>
  <w:style w:type="character" w:customStyle="1" w:styleId="SubtitleChar">
    <w:name w:val="Subtitle Char"/>
    <w:basedOn w:val="DefaultParagraphFont"/>
    <w:link w:val="Subtitle"/>
    <w:rsid w:val="00FD75D5"/>
    <w:rPr>
      <w:b/>
      <w:sz w:val="24"/>
    </w:rPr>
  </w:style>
  <w:style w:type="paragraph" w:customStyle="1" w:styleId="ResExpSummary2">
    <w:name w:val="Res Exp Summary2"/>
    <w:rsid w:val="00687427"/>
    <w:pPr>
      <w:spacing w:before="60" w:after="60"/>
    </w:pPr>
    <w:rPr>
      <w:rFonts w:cs="Arial"/>
    </w:rPr>
  </w:style>
  <w:style w:type="character" w:customStyle="1" w:styleId="BodyTextChar">
    <w:name w:val="Body Text Char"/>
    <w:basedOn w:val="DefaultParagraphFont"/>
    <w:link w:val="BodyText"/>
    <w:rsid w:val="00A528AC"/>
    <w:rPr>
      <w:sz w:val="22"/>
    </w:rPr>
  </w:style>
  <w:style w:type="character" w:customStyle="1" w:styleId="BodyText3Char">
    <w:name w:val="Body Text 3 Char"/>
    <w:basedOn w:val="DefaultParagraphFont"/>
    <w:link w:val="BodyText3"/>
    <w:rsid w:val="00A528AC"/>
    <w:rPr>
      <w:rFonts w:ascii="Arial" w:hAnsi="Arial" w:cs="Arial"/>
      <w:sz w:val="22"/>
      <w:szCs w:val="22"/>
    </w:rPr>
  </w:style>
  <w:style w:type="paragraph" w:customStyle="1" w:styleId="ResExpSummary21">
    <w:name w:val="Res Exp Summary21"/>
    <w:rsid w:val="00340159"/>
    <w:pPr>
      <w:spacing w:before="60" w:after="60"/>
    </w:pPr>
    <w:rPr>
      <w:rFonts w:cs="Arial"/>
    </w:rPr>
  </w:style>
  <w:style w:type="paragraph" w:customStyle="1" w:styleId="ResExpSummary212">
    <w:name w:val="Res Exp Summary212"/>
    <w:rsid w:val="003D6A6B"/>
    <w:pPr>
      <w:spacing w:before="60" w:after="60"/>
    </w:pPr>
    <w:rPr>
      <w:rFonts w:cs="Arial"/>
    </w:rPr>
  </w:style>
  <w:style w:type="paragraph" w:customStyle="1" w:styleId="ResExpSummary2121">
    <w:name w:val="Res Exp Summary2121"/>
    <w:rsid w:val="000E1DA0"/>
    <w:pPr>
      <w:spacing w:before="60" w:after="60"/>
    </w:pPr>
    <w:rPr>
      <w:rFonts w:cs="Arial"/>
    </w:rPr>
  </w:style>
  <w:style w:type="character" w:customStyle="1" w:styleId="ListParagraphChar">
    <w:name w:val="List Paragraph Char"/>
    <w:link w:val="ListParagraph"/>
    <w:uiPriority w:val="34"/>
    <w:rsid w:val="00576845"/>
    <w:rPr>
      <w:rFonts w:ascii="Calibri" w:eastAsia="Calibri" w:hAnsi="Calibri"/>
      <w:sz w:val="22"/>
      <w:szCs w:val="22"/>
    </w:rPr>
  </w:style>
  <w:style w:type="paragraph" w:styleId="HTMLPreformatted">
    <w:name w:val="HTML Preformatted"/>
    <w:basedOn w:val="Normal"/>
    <w:link w:val="HTMLPreformattedChar"/>
    <w:unhideWhenUsed/>
    <w:rsid w:val="00AD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en-IN"/>
    </w:rPr>
  </w:style>
  <w:style w:type="character" w:customStyle="1" w:styleId="HTMLPreformattedChar">
    <w:name w:val="HTML Preformatted Char"/>
    <w:basedOn w:val="DefaultParagraphFont"/>
    <w:link w:val="HTMLPreformatted"/>
    <w:rsid w:val="00AD7098"/>
    <w:rPr>
      <w:rFonts w:ascii="Courier New" w:hAnsi="Courier New"/>
      <w:lang w:val="en-IN"/>
    </w:rPr>
  </w:style>
  <w:style w:type="paragraph" w:customStyle="1" w:styleId="BulletList1">
    <w:name w:val="Bullet_List1"/>
    <w:basedOn w:val="Normal"/>
    <w:autoRedefine/>
    <w:rsid w:val="00F0062C"/>
    <w:pPr>
      <w:numPr>
        <w:numId w:val="22"/>
      </w:numPr>
      <w:ind w:hanging="294"/>
      <w:contextualSpacing/>
      <w:jc w:val="both"/>
    </w:pPr>
    <w:rPr>
      <w:rFonts w:ascii="Arial" w:hAnsi="Arial" w:cs="Arial"/>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223">
      <w:bodyDiv w:val="1"/>
      <w:marLeft w:val="0"/>
      <w:marRight w:val="0"/>
      <w:marTop w:val="0"/>
      <w:marBottom w:val="0"/>
      <w:divBdr>
        <w:top w:val="none" w:sz="0" w:space="0" w:color="auto"/>
        <w:left w:val="none" w:sz="0" w:space="0" w:color="auto"/>
        <w:bottom w:val="none" w:sz="0" w:space="0" w:color="auto"/>
        <w:right w:val="none" w:sz="0" w:space="0" w:color="auto"/>
      </w:divBdr>
    </w:div>
    <w:div w:id="31462527">
      <w:bodyDiv w:val="1"/>
      <w:marLeft w:val="0"/>
      <w:marRight w:val="0"/>
      <w:marTop w:val="0"/>
      <w:marBottom w:val="0"/>
      <w:divBdr>
        <w:top w:val="none" w:sz="0" w:space="0" w:color="auto"/>
        <w:left w:val="none" w:sz="0" w:space="0" w:color="auto"/>
        <w:bottom w:val="none" w:sz="0" w:space="0" w:color="auto"/>
        <w:right w:val="none" w:sz="0" w:space="0" w:color="auto"/>
      </w:divBdr>
    </w:div>
    <w:div w:id="40709061">
      <w:bodyDiv w:val="1"/>
      <w:marLeft w:val="0"/>
      <w:marRight w:val="0"/>
      <w:marTop w:val="0"/>
      <w:marBottom w:val="0"/>
      <w:divBdr>
        <w:top w:val="none" w:sz="0" w:space="0" w:color="auto"/>
        <w:left w:val="none" w:sz="0" w:space="0" w:color="auto"/>
        <w:bottom w:val="none" w:sz="0" w:space="0" w:color="auto"/>
        <w:right w:val="none" w:sz="0" w:space="0" w:color="auto"/>
      </w:divBdr>
      <w:divsChild>
        <w:div w:id="342323304">
          <w:marLeft w:val="0"/>
          <w:marRight w:val="0"/>
          <w:marTop w:val="0"/>
          <w:marBottom w:val="0"/>
          <w:divBdr>
            <w:top w:val="none" w:sz="0" w:space="0" w:color="auto"/>
            <w:left w:val="none" w:sz="0" w:space="0" w:color="auto"/>
            <w:bottom w:val="none" w:sz="0" w:space="0" w:color="auto"/>
            <w:right w:val="none" w:sz="0" w:space="0" w:color="auto"/>
          </w:divBdr>
          <w:divsChild>
            <w:div w:id="498618708">
              <w:marLeft w:val="0"/>
              <w:marRight w:val="0"/>
              <w:marTop w:val="0"/>
              <w:marBottom w:val="0"/>
              <w:divBdr>
                <w:top w:val="none" w:sz="0" w:space="0" w:color="auto"/>
                <w:left w:val="none" w:sz="0" w:space="0" w:color="auto"/>
                <w:bottom w:val="none" w:sz="0" w:space="0" w:color="auto"/>
                <w:right w:val="none" w:sz="0" w:space="0" w:color="auto"/>
              </w:divBdr>
              <w:divsChild>
                <w:div w:id="2019386282">
                  <w:marLeft w:val="0"/>
                  <w:marRight w:val="0"/>
                  <w:marTop w:val="0"/>
                  <w:marBottom w:val="0"/>
                  <w:divBdr>
                    <w:top w:val="none" w:sz="0" w:space="0" w:color="auto"/>
                    <w:left w:val="none" w:sz="0" w:space="0" w:color="auto"/>
                    <w:bottom w:val="none" w:sz="0" w:space="0" w:color="auto"/>
                    <w:right w:val="none" w:sz="0" w:space="0" w:color="auto"/>
                  </w:divBdr>
                  <w:divsChild>
                    <w:div w:id="626935079">
                      <w:marLeft w:val="0"/>
                      <w:marRight w:val="0"/>
                      <w:marTop w:val="0"/>
                      <w:marBottom w:val="543"/>
                      <w:divBdr>
                        <w:top w:val="none" w:sz="0" w:space="0" w:color="auto"/>
                        <w:left w:val="none" w:sz="0" w:space="0" w:color="auto"/>
                        <w:bottom w:val="none" w:sz="0" w:space="0" w:color="auto"/>
                        <w:right w:val="none" w:sz="0" w:space="0" w:color="auto"/>
                      </w:divBdr>
                      <w:divsChild>
                        <w:div w:id="1318606798">
                          <w:marLeft w:val="0"/>
                          <w:marRight w:val="0"/>
                          <w:marTop w:val="0"/>
                          <w:marBottom w:val="0"/>
                          <w:divBdr>
                            <w:top w:val="single" w:sz="6" w:space="8" w:color="B9B9B9"/>
                            <w:left w:val="single" w:sz="6" w:space="11" w:color="B9B9B9"/>
                            <w:bottom w:val="single" w:sz="6" w:space="8" w:color="B9B9B9"/>
                            <w:right w:val="single" w:sz="6" w:space="11" w:color="B9B9B9"/>
                          </w:divBdr>
                          <w:divsChild>
                            <w:div w:id="1365406934">
                              <w:marLeft w:val="0"/>
                              <w:marRight w:val="0"/>
                              <w:marTop w:val="0"/>
                              <w:marBottom w:val="0"/>
                              <w:divBdr>
                                <w:top w:val="none" w:sz="0" w:space="0" w:color="auto"/>
                                <w:left w:val="none" w:sz="0" w:space="0" w:color="auto"/>
                                <w:bottom w:val="none" w:sz="0" w:space="0" w:color="auto"/>
                                <w:right w:val="none" w:sz="0" w:space="0" w:color="auto"/>
                              </w:divBdr>
                              <w:divsChild>
                                <w:div w:id="818611786">
                                  <w:marLeft w:val="0"/>
                                  <w:marRight w:val="0"/>
                                  <w:marTop w:val="0"/>
                                  <w:marBottom w:val="0"/>
                                  <w:divBdr>
                                    <w:top w:val="none" w:sz="0" w:space="0" w:color="auto"/>
                                    <w:left w:val="none" w:sz="0" w:space="0" w:color="auto"/>
                                    <w:bottom w:val="none" w:sz="0" w:space="0" w:color="auto"/>
                                    <w:right w:val="none" w:sz="0" w:space="0" w:color="auto"/>
                                  </w:divBdr>
                                  <w:divsChild>
                                    <w:div w:id="16085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60234">
      <w:bodyDiv w:val="1"/>
      <w:marLeft w:val="0"/>
      <w:marRight w:val="0"/>
      <w:marTop w:val="0"/>
      <w:marBottom w:val="0"/>
      <w:divBdr>
        <w:top w:val="none" w:sz="0" w:space="0" w:color="auto"/>
        <w:left w:val="none" w:sz="0" w:space="0" w:color="auto"/>
        <w:bottom w:val="none" w:sz="0" w:space="0" w:color="auto"/>
        <w:right w:val="none" w:sz="0" w:space="0" w:color="auto"/>
      </w:divBdr>
    </w:div>
    <w:div w:id="198128566">
      <w:bodyDiv w:val="1"/>
      <w:marLeft w:val="0"/>
      <w:marRight w:val="0"/>
      <w:marTop w:val="0"/>
      <w:marBottom w:val="0"/>
      <w:divBdr>
        <w:top w:val="none" w:sz="0" w:space="0" w:color="auto"/>
        <w:left w:val="none" w:sz="0" w:space="0" w:color="auto"/>
        <w:bottom w:val="none" w:sz="0" w:space="0" w:color="auto"/>
        <w:right w:val="none" w:sz="0" w:space="0" w:color="auto"/>
      </w:divBdr>
    </w:div>
    <w:div w:id="206840503">
      <w:bodyDiv w:val="1"/>
      <w:marLeft w:val="0"/>
      <w:marRight w:val="0"/>
      <w:marTop w:val="0"/>
      <w:marBottom w:val="0"/>
      <w:divBdr>
        <w:top w:val="none" w:sz="0" w:space="0" w:color="auto"/>
        <w:left w:val="none" w:sz="0" w:space="0" w:color="auto"/>
        <w:bottom w:val="none" w:sz="0" w:space="0" w:color="auto"/>
        <w:right w:val="none" w:sz="0" w:space="0" w:color="auto"/>
      </w:divBdr>
    </w:div>
    <w:div w:id="308635332">
      <w:bodyDiv w:val="1"/>
      <w:marLeft w:val="0"/>
      <w:marRight w:val="0"/>
      <w:marTop w:val="0"/>
      <w:marBottom w:val="0"/>
      <w:divBdr>
        <w:top w:val="none" w:sz="0" w:space="0" w:color="auto"/>
        <w:left w:val="none" w:sz="0" w:space="0" w:color="auto"/>
        <w:bottom w:val="none" w:sz="0" w:space="0" w:color="auto"/>
        <w:right w:val="none" w:sz="0" w:space="0" w:color="auto"/>
      </w:divBdr>
    </w:div>
    <w:div w:id="330791016">
      <w:bodyDiv w:val="1"/>
      <w:marLeft w:val="0"/>
      <w:marRight w:val="0"/>
      <w:marTop w:val="0"/>
      <w:marBottom w:val="0"/>
      <w:divBdr>
        <w:top w:val="none" w:sz="0" w:space="0" w:color="auto"/>
        <w:left w:val="none" w:sz="0" w:space="0" w:color="auto"/>
        <w:bottom w:val="none" w:sz="0" w:space="0" w:color="auto"/>
        <w:right w:val="none" w:sz="0" w:space="0" w:color="auto"/>
      </w:divBdr>
    </w:div>
    <w:div w:id="443698653">
      <w:bodyDiv w:val="1"/>
      <w:marLeft w:val="0"/>
      <w:marRight w:val="0"/>
      <w:marTop w:val="0"/>
      <w:marBottom w:val="0"/>
      <w:divBdr>
        <w:top w:val="none" w:sz="0" w:space="0" w:color="auto"/>
        <w:left w:val="none" w:sz="0" w:space="0" w:color="auto"/>
        <w:bottom w:val="none" w:sz="0" w:space="0" w:color="auto"/>
        <w:right w:val="none" w:sz="0" w:space="0" w:color="auto"/>
      </w:divBdr>
    </w:div>
    <w:div w:id="595360052">
      <w:bodyDiv w:val="1"/>
      <w:marLeft w:val="0"/>
      <w:marRight w:val="0"/>
      <w:marTop w:val="0"/>
      <w:marBottom w:val="0"/>
      <w:divBdr>
        <w:top w:val="none" w:sz="0" w:space="0" w:color="auto"/>
        <w:left w:val="none" w:sz="0" w:space="0" w:color="auto"/>
        <w:bottom w:val="none" w:sz="0" w:space="0" w:color="auto"/>
        <w:right w:val="none" w:sz="0" w:space="0" w:color="auto"/>
      </w:divBdr>
      <w:divsChild>
        <w:div w:id="160043870">
          <w:marLeft w:val="0"/>
          <w:marRight w:val="0"/>
          <w:marTop w:val="0"/>
          <w:marBottom w:val="0"/>
          <w:divBdr>
            <w:top w:val="none" w:sz="0" w:space="0" w:color="auto"/>
            <w:left w:val="none" w:sz="0" w:space="0" w:color="auto"/>
            <w:bottom w:val="none" w:sz="0" w:space="0" w:color="auto"/>
            <w:right w:val="none" w:sz="0" w:space="0" w:color="auto"/>
          </w:divBdr>
        </w:div>
        <w:div w:id="254676851">
          <w:marLeft w:val="0"/>
          <w:marRight w:val="0"/>
          <w:marTop w:val="0"/>
          <w:marBottom w:val="0"/>
          <w:divBdr>
            <w:top w:val="none" w:sz="0" w:space="0" w:color="auto"/>
            <w:left w:val="none" w:sz="0" w:space="0" w:color="auto"/>
            <w:bottom w:val="none" w:sz="0" w:space="0" w:color="auto"/>
            <w:right w:val="none" w:sz="0" w:space="0" w:color="auto"/>
          </w:divBdr>
        </w:div>
        <w:div w:id="384835857">
          <w:marLeft w:val="0"/>
          <w:marRight w:val="0"/>
          <w:marTop w:val="0"/>
          <w:marBottom w:val="0"/>
          <w:divBdr>
            <w:top w:val="none" w:sz="0" w:space="0" w:color="auto"/>
            <w:left w:val="none" w:sz="0" w:space="0" w:color="auto"/>
            <w:bottom w:val="none" w:sz="0" w:space="0" w:color="auto"/>
            <w:right w:val="none" w:sz="0" w:space="0" w:color="auto"/>
          </w:divBdr>
        </w:div>
        <w:div w:id="557131635">
          <w:marLeft w:val="0"/>
          <w:marRight w:val="0"/>
          <w:marTop w:val="0"/>
          <w:marBottom w:val="0"/>
          <w:divBdr>
            <w:top w:val="none" w:sz="0" w:space="0" w:color="auto"/>
            <w:left w:val="none" w:sz="0" w:space="0" w:color="auto"/>
            <w:bottom w:val="none" w:sz="0" w:space="0" w:color="auto"/>
            <w:right w:val="none" w:sz="0" w:space="0" w:color="auto"/>
          </w:divBdr>
        </w:div>
        <w:div w:id="928542055">
          <w:marLeft w:val="0"/>
          <w:marRight w:val="0"/>
          <w:marTop w:val="0"/>
          <w:marBottom w:val="0"/>
          <w:divBdr>
            <w:top w:val="none" w:sz="0" w:space="0" w:color="auto"/>
            <w:left w:val="none" w:sz="0" w:space="0" w:color="auto"/>
            <w:bottom w:val="none" w:sz="0" w:space="0" w:color="auto"/>
            <w:right w:val="none" w:sz="0" w:space="0" w:color="auto"/>
          </w:divBdr>
        </w:div>
        <w:div w:id="932392773">
          <w:marLeft w:val="0"/>
          <w:marRight w:val="0"/>
          <w:marTop w:val="0"/>
          <w:marBottom w:val="0"/>
          <w:divBdr>
            <w:top w:val="none" w:sz="0" w:space="0" w:color="auto"/>
            <w:left w:val="none" w:sz="0" w:space="0" w:color="auto"/>
            <w:bottom w:val="none" w:sz="0" w:space="0" w:color="auto"/>
            <w:right w:val="none" w:sz="0" w:space="0" w:color="auto"/>
          </w:divBdr>
        </w:div>
        <w:div w:id="1134366323">
          <w:marLeft w:val="0"/>
          <w:marRight w:val="0"/>
          <w:marTop w:val="0"/>
          <w:marBottom w:val="0"/>
          <w:divBdr>
            <w:top w:val="none" w:sz="0" w:space="0" w:color="auto"/>
            <w:left w:val="none" w:sz="0" w:space="0" w:color="auto"/>
            <w:bottom w:val="none" w:sz="0" w:space="0" w:color="auto"/>
            <w:right w:val="none" w:sz="0" w:space="0" w:color="auto"/>
          </w:divBdr>
        </w:div>
        <w:div w:id="1171291237">
          <w:marLeft w:val="0"/>
          <w:marRight w:val="0"/>
          <w:marTop w:val="0"/>
          <w:marBottom w:val="0"/>
          <w:divBdr>
            <w:top w:val="none" w:sz="0" w:space="0" w:color="auto"/>
            <w:left w:val="none" w:sz="0" w:space="0" w:color="auto"/>
            <w:bottom w:val="none" w:sz="0" w:space="0" w:color="auto"/>
            <w:right w:val="none" w:sz="0" w:space="0" w:color="auto"/>
          </w:divBdr>
        </w:div>
        <w:div w:id="1199590406">
          <w:marLeft w:val="0"/>
          <w:marRight w:val="0"/>
          <w:marTop w:val="0"/>
          <w:marBottom w:val="0"/>
          <w:divBdr>
            <w:top w:val="none" w:sz="0" w:space="0" w:color="auto"/>
            <w:left w:val="none" w:sz="0" w:space="0" w:color="auto"/>
            <w:bottom w:val="none" w:sz="0" w:space="0" w:color="auto"/>
            <w:right w:val="none" w:sz="0" w:space="0" w:color="auto"/>
          </w:divBdr>
        </w:div>
        <w:div w:id="1290357746">
          <w:marLeft w:val="0"/>
          <w:marRight w:val="0"/>
          <w:marTop w:val="0"/>
          <w:marBottom w:val="0"/>
          <w:divBdr>
            <w:top w:val="none" w:sz="0" w:space="0" w:color="auto"/>
            <w:left w:val="none" w:sz="0" w:space="0" w:color="auto"/>
            <w:bottom w:val="none" w:sz="0" w:space="0" w:color="auto"/>
            <w:right w:val="none" w:sz="0" w:space="0" w:color="auto"/>
          </w:divBdr>
        </w:div>
        <w:div w:id="1418164234">
          <w:marLeft w:val="0"/>
          <w:marRight w:val="0"/>
          <w:marTop w:val="0"/>
          <w:marBottom w:val="0"/>
          <w:divBdr>
            <w:top w:val="none" w:sz="0" w:space="0" w:color="auto"/>
            <w:left w:val="none" w:sz="0" w:space="0" w:color="auto"/>
            <w:bottom w:val="none" w:sz="0" w:space="0" w:color="auto"/>
            <w:right w:val="none" w:sz="0" w:space="0" w:color="auto"/>
          </w:divBdr>
        </w:div>
        <w:div w:id="1463159730">
          <w:marLeft w:val="0"/>
          <w:marRight w:val="0"/>
          <w:marTop w:val="0"/>
          <w:marBottom w:val="0"/>
          <w:divBdr>
            <w:top w:val="none" w:sz="0" w:space="0" w:color="auto"/>
            <w:left w:val="none" w:sz="0" w:space="0" w:color="auto"/>
            <w:bottom w:val="none" w:sz="0" w:space="0" w:color="auto"/>
            <w:right w:val="none" w:sz="0" w:space="0" w:color="auto"/>
          </w:divBdr>
        </w:div>
        <w:div w:id="2004308019">
          <w:marLeft w:val="0"/>
          <w:marRight w:val="0"/>
          <w:marTop w:val="0"/>
          <w:marBottom w:val="0"/>
          <w:divBdr>
            <w:top w:val="none" w:sz="0" w:space="0" w:color="auto"/>
            <w:left w:val="none" w:sz="0" w:space="0" w:color="auto"/>
            <w:bottom w:val="none" w:sz="0" w:space="0" w:color="auto"/>
            <w:right w:val="none" w:sz="0" w:space="0" w:color="auto"/>
          </w:divBdr>
        </w:div>
      </w:divsChild>
    </w:div>
    <w:div w:id="622227098">
      <w:bodyDiv w:val="1"/>
      <w:marLeft w:val="0"/>
      <w:marRight w:val="0"/>
      <w:marTop w:val="0"/>
      <w:marBottom w:val="0"/>
      <w:divBdr>
        <w:top w:val="none" w:sz="0" w:space="0" w:color="auto"/>
        <w:left w:val="none" w:sz="0" w:space="0" w:color="auto"/>
        <w:bottom w:val="none" w:sz="0" w:space="0" w:color="auto"/>
        <w:right w:val="none" w:sz="0" w:space="0" w:color="auto"/>
      </w:divBdr>
    </w:div>
    <w:div w:id="629751854">
      <w:bodyDiv w:val="1"/>
      <w:marLeft w:val="0"/>
      <w:marRight w:val="0"/>
      <w:marTop w:val="0"/>
      <w:marBottom w:val="0"/>
      <w:divBdr>
        <w:top w:val="none" w:sz="0" w:space="0" w:color="auto"/>
        <w:left w:val="none" w:sz="0" w:space="0" w:color="auto"/>
        <w:bottom w:val="none" w:sz="0" w:space="0" w:color="auto"/>
        <w:right w:val="none" w:sz="0" w:space="0" w:color="auto"/>
      </w:divBdr>
    </w:div>
    <w:div w:id="688026125">
      <w:bodyDiv w:val="1"/>
      <w:marLeft w:val="0"/>
      <w:marRight w:val="0"/>
      <w:marTop w:val="0"/>
      <w:marBottom w:val="0"/>
      <w:divBdr>
        <w:top w:val="none" w:sz="0" w:space="0" w:color="auto"/>
        <w:left w:val="none" w:sz="0" w:space="0" w:color="auto"/>
        <w:bottom w:val="none" w:sz="0" w:space="0" w:color="auto"/>
        <w:right w:val="none" w:sz="0" w:space="0" w:color="auto"/>
      </w:divBdr>
    </w:div>
    <w:div w:id="803891842">
      <w:bodyDiv w:val="1"/>
      <w:marLeft w:val="0"/>
      <w:marRight w:val="0"/>
      <w:marTop w:val="0"/>
      <w:marBottom w:val="0"/>
      <w:divBdr>
        <w:top w:val="none" w:sz="0" w:space="0" w:color="auto"/>
        <w:left w:val="none" w:sz="0" w:space="0" w:color="auto"/>
        <w:bottom w:val="none" w:sz="0" w:space="0" w:color="auto"/>
        <w:right w:val="none" w:sz="0" w:space="0" w:color="auto"/>
      </w:divBdr>
      <w:divsChild>
        <w:div w:id="1896044658">
          <w:marLeft w:val="0"/>
          <w:marRight w:val="0"/>
          <w:marTop w:val="0"/>
          <w:marBottom w:val="0"/>
          <w:divBdr>
            <w:top w:val="none" w:sz="0" w:space="0" w:color="auto"/>
            <w:left w:val="none" w:sz="0" w:space="0" w:color="auto"/>
            <w:bottom w:val="none" w:sz="0" w:space="0" w:color="auto"/>
            <w:right w:val="none" w:sz="0" w:space="0" w:color="auto"/>
          </w:divBdr>
          <w:divsChild>
            <w:div w:id="1373577071">
              <w:marLeft w:val="0"/>
              <w:marRight w:val="0"/>
              <w:marTop w:val="0"/>
              <w:marBottom w:val="0"/>
              <w:divBdr>
                <w:top w:val="none" w:sz="0" w:space="0" w:color="auto"/>
                <w:left w:val="none" w:sz="0" w:space="0" w:color="auto"/>
                <w:bottom w:val="none" w:sz="0" w:space="0" w:color="auto"/>
                <w:right w:val="none" w:sz="0" w:space="0" w:color="auto"/>
              </w:divBdr>
              <w:divsChild>
                <w:div w:id="1935430811">
                  <w:marLeft w:val="0"/>
                  <w:marRight w:val="0"/>
                  <w:marTop w:val="0"/>
                  <w:marBottom w:val="0"/>
                  <w:divBdr>
                    <w:top w:val="none" w:sz="0" w:space="0" w:color="auto"/>
                    <w:left w:val="none" w:sz="0" w:space="0" w:color="auto"/>
                    <w:bottom w:val="none" w:sz="0" w:space="0" w:color="auto"/>
                    <w:right w:val="none" w:sz="0" w:space="0" w:color="auto"/>
                  </w:divBdr>
                  <w:divsChild>
                    <w:div w:id="585959020">
                      <w:marLeft w:val="0"/>
                      <w:marRight w:val="0"/>
                      <w:marTop w:val="0"/>
                      <w:marBottom w:val="600"/>
                      <w:divBdr>
                        <w:top w:val="none" w:sz="0" w:space="0" w:color="auto"/>
                        <w:left w:val="none" w:sz="0" w:space="0" w:color="auto"/>
                        <w:bottom w:val="none" w:sz="0" w:space="0" w:color="auto"/>
                        <w:right w:val="none" w:sz="0" w:space="0" w:color="auto"/>
                      </w:divBdr>
                      <w:divsChild>
                        <w:div w:id="1823277387">
                          <w:marLeft w:val="0"/>
                          <w:marRight w:val="0"/>
                          <w:marTop w:val="0"/>
                          <w:marBottom w:val="0"/>
                          <w:divBdr>
                            <w:top w:val="single" w:sz="6" w:space="9" w:color="B9B9B9"/>
                            <w:left w:val="single" w:sz="6" w:space="12" w:color="B9B9B9"/>
                            <w:bottom w:val="single" w:sz="6" w:space="9" w:color="B9B9B9"/>
                            <w:right w:val="single" w:sz="6" w:space="12" w:color="B9B9B9"/>
                          </w:divBdr>
                          <w:divsChild>
                            <w:div w:id="1301232283">
                              <w:marLeft w:val="0"/>
                              <w:marRight w:val="0"/>
                              <w:marTop w:val="0"/>
                              <w:marBottom w:val="0"/>
                              <w:divBdr>
                                <w:top w:val="none" w:sz="0" w:space="0" w:color="auto"/>
                                <w:left w:val="none" w:sz="0" w:space="0" w:color="auto"/>
                                <w:bottom w:val="none" w:sz="0" w:space="0" w:color="auto"/>
                                <w:right w:val="none" w:sz="0" w:space="0" w:color="auto"/>
                              </w:divBdr>
                              <w:divsChild>
                                <w:div w:id="107430512">
                                  <w:marLeft w:val="0"/>
                                  <w:marRight w:val="0"/>
                                  <w:marTop w:val="0"/>
                                  <w:marBottom w:val="0"/>
                                  <w:divBdr>
                                    <w:top w:val="none" w:sz="0" w:space="0" w:color="auto"/>
                                    <w:left w:val="none" w:sz="0" w:space="0" w:color="auto"/>
                                    <w:bottom w:val="none" w:sz="0" w:space="0" w:color="auto"/>
                                    <w:right w:val="none" w:sz="0" w:space="0" w:color="auto"/>
                                  </w:divBdr>
                                  <w:divsChild>
                                    <w:div w:id="19545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519111">
      <w:bodyDiv w:val="1"/>
      <w:marLeft w:val="0"/>
      <w:marRight w:val="0"/>
      <w:marTop w:val="0"/>
      <w:marBottom w:val="0"/>
      <w:divBdr>
        <w:top w:val="none" w:sz="0" w:space="0" w:color="auto"/>
        <w:left w:val="none" w:sz="0" w:space="0" w:color="auto"/>
        <w:bottom w:val="none" w:sz="0" w:space="0" w:color="auto"/>
        <w:right w:val="none" w:sz="0" w:space="0" w:color="auto"/>
      </w:divBdr>
      <w:divsChild>
        <w:div w:id="2116635825">
          <w:marLeft w:val="30"/>
          <w:marRight w:val="0"/>
          <w:marTop w:val="90"/>
          <w:marBottom w:val="0"/>
          <w:divBdr>
            <w:top w:val="none" w:sz="0" w:space="0" w:color="auto"/>
            <w:left w:val="none" w:sz="0" w:space="0" w:color="auto"/>
            <w:bottom w:val="none" w:sz="0" w:space="0" w:color="auto"/>
            <w:right w:val="none" w:sz="0" w:space="0" w:color="auto"/>
          </w:divBdr>
          <w:divsChild>
            <w:div w:id="1864829062">
              <w:marLeft w:val="0"/>
              <w:marRight w:val="0"/>
              <w:marTop w:val="0"/>
              <w:marBottom w:val="0"/>
              <w:divBdr>
                <w:top w:val="none" w:sz="0" w:space="0" w:color="auto"/>
                <w:left w:val="none" w:sz="0" w:space="0" w:color="auto"/>
                <w:bottom w:val="none" w:sz="0" w:space="0" w:color="auto"/>
                <w:right w:val="none" w:sz="0" w:space="0" w:color="auto"/>
              </w:divBdr>
              <w:divsChild>
                <w:div w:id="979916499">
                  <w:marLeft w:val="0"/>
                  <w:marRight w:val="0"/>
                  <w:marTop w:val="0"/>
                  <w:marBottom w:val="0"/>
                  <w:divBdr>
                    <w:top w:val="none" w:sz="0" w:space="0" w:color="auto"/>
                    <w:left w:val="none" w:sz="0" w:space="0" w:color="auto"/>
                    <w:bottom w:val="none" w:sz="0" w:space="0" w:color="auto"/>
                    <w:right w:val="none" w:sz="0" w:space="0" w:color="auto"/>
                  </w:divBdr>
                  <w:divsChild>
                    <w:div w:id="1177622801">
                      <w:marLeft w:val="0"/>
                      <w:marRight w:val="0"/>
                      <w:marTop w:val="0"/>
                      <w:marBottom w:val="210"/>
                      <w:divBdr>
                        <w:top w:val="none" w:sz="0" w:space="0" w:color="auto"/>
                        <w:left w:val="none" w:sz="0" w:space="0" w:color="auto"/>
                        <w:bottom w:val="none" w:sz="0" w:space="0" w:color="auto"/>
                        <w:right w:val="none" w:sz="0" w:space="0" w:color="auto"/>
                      </w:divBdr>
                      <w:divsChild>
                        <w:div w:id="7353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737519">
      <w:bodyDiv w:val="1"/>
      <w:marLeft w:val="0"/>
      <w:marRight w:val="0"/>
      <w:marTop w:val="0"/>
      <w:marBottom w:val="0"/>
      <w:divBdr>
        <w:top w:val="none" w:sz="0" w:space="0" w:color="auto"/>
        <w:left w:val="none" w:sz="0" w:space="0" w:color="auto"/>
        <w:bottom w:val="none" w:sz="0" w:space="0" w:color="auto"/>
        <w:right w:val="none" w:sz="0" w:space="0" w:color="auto"/>
      </w:divBdr>
      <w:divsChild>
        <w:div w:id="1919509964">
          <w:marLeft w:val="30"/>
          <w:marRight w:val="0"/>
          <w:marTop w:val="90"/>
          <w:marBottom w:val="0"/>
          <w:divBdr>
            <w:top w:val="none" w:sz="0" w:space="0" w:color="auto"/>
            <w:left w:val="none" w:sz="0" w:space="0" w:color="auto"/>
            <w:bottom w:val="none" w:sz="0" w:space="0" w:color="auto"/>
            <w:right w:val="none" w:sz="0" w:space="0" w:color="auto"/>
          </w:divBdr>
          <w:divsChild>
            <w:div w:id="502430585">
              <w:marLeft w:val="0"/>
              <w:marRight w:val="0"/>
              <w:marTop w:val="0"/>
              <w:marBottom w:val="0"/>
              <w:divBdr>
                <w:top w:val="none" w:sz="0" w:space="0" w:color="auto"/>
                <w:left w:val="none" w:sz="0" w:space="0" w:color="auto"/>
                <w:bottom w:val="none" w:sz="0" w:space="0" w:color="auto"/>
                <w:right w:val="none" w:sz="0" w:space="0" w:color="auto"/>
              </w:divBdr>
              <w:divsChild>
                <w:div w:id="1493905972">
                  <w:marLeft w:val="0"/>
                  <w:marRight w:val="0"/>
                  <w:marTop w:val="0"/>
                  <w:marBottom w:val="0"/>
                  <w:divBdr>
                    <w:top w:val="none" w:sz="0" w:space="0" w:color="auto"/>
                    <w:left w:val="none" w:sz="0" w:space="0" w:color="auto"/>
                    <w:bottom w:val="none" w:sz="0" w:space="0" w:color="auto"/>
                    <w:right w:val="none" w:sz="0" w:space="0" w:color="auto"/>
                  </w:divBdr>
                  <w:divsChild>
                    <w:div w:id="731806194">
                      <w:marLeft w:val="0"/>
                      <w:marRight w:val="0"/>
                      <w:marTop w:val="0"/>
                      <w:marBottom w:val="210"/>
                      <w:divBdr>
                        <w:top w:val="none" w:sz="0" w:space="0" w:color="auto"/>
                        <w:left w:val="none" w:sz="0" w:space="0" w:color="auto"/>
                        <w:bottom w:val="none" w:sz="0" w:space="0" w:color="auto"/>
                        <w:right w:val="none" w:sz="0" w:space="0" w:color="auto"/>
                      </w:divBdr>
                      <w:divsChild>
                        <w:div w:id="31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1500">
      <w:bodyDiv w:val="1"/>
      <w:marLeft w:val="0"/>
      <w:marRight w:val="0"/>
      <w:marTop w:val="0"/>
      <w:marBottom w:val="0"/>
      <w:divBdr>
        <w:top w:val="none" w:sz="0" w:space="0" w:color="auto"/>
        <w:left w:val="none" w:sz="0" w:space="0" w:color="auto"/>
        <w:bottom w:val="none" w:sz="0" w:space="0" w:color="auto"/>
        <w:right w:val="none" w:sz="0" w:space="0" w:color="auto"/>
      </w:divBdr>
    </w:div>
    <w:div w:id="193948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278A5-E05A-4F54-A5A6-4391BEB0B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Balamurugan</vt:lpstr>
    </vt:vector>
  </TitlesOfParts>
  <Company>Thomson Reuters</Company>
  <LinksUpToDate>false</LinksUpToDate>
  <CharactersWithSpaces>20318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Balamurugan</dc:title>
  <dc:subject>.NET Consultant</dc:subject>
  <dc:creator>BALAMURUGAN</dc:creator>
  <cp:lastModifiedBy>Shashank Sharma</cp:lastModifiedBy>
  <cp:revision>2</cp:revision>
  <cp:lastPrinted>2007-01-18T01:50:00Z</cp:lastPrinted>
  <dcterms:created xsi:type="dcterms:W3CDTF">2018-10-10T22:12:00Z</dcterms:created>
  <dcterms:modified xsi:type="dcterms:W3CDTF">2018-10-10T22:12:00Z</dcterms:modified>
</cp:coreProperties>
</file>