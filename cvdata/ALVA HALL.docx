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F07" w:rsidRPr="00D420F8" w:rsidRDefault="00D420F8" w:rsidP="00740435">
      <w:pPr>
        <w:pBdr>
          <w:bottom w:val="single" w:sz="4" w:space="1" w:color="000000"/>
        </w:pBdr>
        <w:jc w:val="center"/>
        <w:rPr>
          <w:rFonts w:asciiTheme="minorHAnsi" w:hAnsiTheme="minorHAnsi" w:cstheme="minorHAnsi"/>
          <w:b/>
          <w:smallCaps/>
          <w:spacing w:val="40"/>
          <w:sz w:val="52"/>
          <w:szCs w:val="52"/>
        </w:rPr>
      </w:pPr>
      <w:r w:rsidRPr="00D420F8">
        <w:rPr>
          <w:rFonts w:asciiTheme="minorHAnsi" w:hAnsiTheme="minorHAnsi" w:cstheme="minorHAnsi"/>
          <w:b/>
          <w:smallCaps/>
          <w:spacing w:val="40"/>
          <w:sz w:val="52"/>
          <w:szCs w:val="52"/>
        </w:rPr>
        <w:t>Alva Hall</w:t>
      </w:r>
    </w:p>
    <w:p w:rsidR="003158A4" w:rsidRPr="00D420F8" w:rsidRDefault="00D420F8" w:rsidP="00CA0D17">
      <w:pPr>
        <w:pBdr>
          <w:bottom w:val="single" w:sz="4" w:space="1" w:color="000000"/>
        </w:pBdr>
        <w:jc w:val="center"/>
        <w:rPr>
          <w:rFonts w:asciiTheme="minorHAnsi" w:hAnsiTheme="minorHAnsi" w:cstheme="minorHAnsi"/>
          <w:b/>
          <w:sz w:val="22"/>
          <w:szCs w:val="22"/>
        </w:rPr>
      </w:pPr>
      <w:r w:rsidRPr="00D420F8">
        <w:rPr>
          <w:rFonts w:asciiTheme="minorHAnsi" w:hAnsiTheme="minorHAnsi" w:cstheme="minorHAnsi"/>
          <w:sz w:val="22"/>
          <w:szCs w:val="22"/>
        </w:rPr>
        <w:t xml:space="preserve"> Email: Alva.Hall18@outlook.com</w:t>
      </w:r>
    </w:p>
    <w:p w:rsidR="00B66485" w:rsidRPr="00D420F8" w:rsidRDefault="00B66485" w:rsidP="00740435">
      <w:pPr>
        <w:pBdr>
          <w:bottom w:val="single" w:sz="4" w:space="1" w:color="000000"/>
        </w:pBdr>
        <w:jc w:val="center"/>
        <w:rPr>
          <w:rFonts w:asciiTheme="minorHAnsi" w:hAnsiTheme="minorHAnsi" w:cstheme="minorHAnsi"/>
          <w:b/>
          <w:smallCaps/>
          <w:spacing w:val="40"/>
          <w:sz w:val="22"/>
          <w:szCs w:val="22"/>
        </w:rPr>
      </w:pPr>
    </w:p>
    <w:p w:rsidR="00676F07" w:rsidRPr="00D420F8" w:rsidRDefault="00676F07" w:rsidP="00676F07">
      <w:pPr>
        <w:pBdr>
          <w:bottom w:val="single" w:sz="4" w:space="1" w:color="000000"/>
        </w:pBdr>
        <w:rPr>
          <w:rFonts w:asciiTheme="minorHAnsi" w:hAnsiTheme="minorHAnsi" w:cstheme="minorHAnsi"/>
          <w:sz w:val="22"/>
          <w:szCs w:val="22"/>
        </w:rPr>
      </w:pPr>
      <w:r w:rsidRPr="00D420F8">
        <w:rPr>
          <w:rFonts w:asciiTheme="minorHAnsi" w:hAnsiTheme="minorHAnsi" w:cstheme="minorHAnsi"/>
          <w:b/>
          <w:smallCaps/>
          <w:spacing w:val="40"/>
          <w:sz w:val="22"/>
          <w:szCs w:val="22"/>
        </w:rPr>
        <w:t>Business/System Analyst</w:t>
      </w:r>
      <w:r w:rsidRPr="00D420F8">
        <w:rPr>
          <w:rFonts w:asciiTheme="minorHAnsi" w:hAnsiTheme="minorHAnsi" w:cstheme="minorHAnsi"/>
          <w:sz w:val="22"/>
          <w:szCs w:val="22"/>
        </w:rPr>
        <w:t xml:space="preserve">- </w:t>
      </w:r>
      <w:r w:rsidRPr="00D420F8">
        <w:rPr>
          <w:rFonts w:asciiTheme="minorHAnsi" w:hAnsiTheme="minorHAnsi" w:cstheme="minorHAnsi"/>
          <w:b/>
          <w:smallCaps/>
          <w:spacing w:val="40"/>
          <w:sz w:val="22"/>
          <w:szCs w:val="22"/>
        </w:rPr>
        <w:t>Qualification Overview</w:t>
      </w:r>
      <w:r w:rsidRPr="00D420F8">
        <w:rPr>
          <w:rFonts w:asciiTheme="minorHAnsi" w:hAnsiTheme="minorHAnsi" w:cstheme="minorHAnsi"/>
          <w:sz w:val="22"/>
          <w:szCs w:val="22"/>
        </w:rPr>
        <w:t xml:space="preserve"> </w:t>
      </w:r>
    </w:p>
    <w:p w:rsidR="00676F07" w:rsidRPr="00D420F8" w:rsidRDefault="00676F07" w:rsidP="00676F07">
      <w:pPr>
        <w:tabs>
          <w:tab w:val="left" w:pos="720"/>
        </w:tabs>
        <w:rPr>
          <w:rFonts w:asciiTheme="minorHAnsi" w:hAnsiTheme="minorHAnsi" w:cstheme="minorHAnsi"/>
          <w:sz w:val="22"/>
          <w:szCs w:val="22"/>
        </w:rPr>
      </w:pPr>
    </w:p>
    <w:p w:rsidR="00676F07" w:rsidRPr="00D420F8" w:rsidRDefault="00676F07" w:rsidP="00676F07">
      <w:pPr>
        <w:pStyle w:val="BodyText2"/>
        <w:numPr>
          <w:ilvl w:val="0"/>
          <w:numId w:val="4"/>
        </w:numPr>
        <w:spacing w:line="360" w:lineRule="auto"/>
        <w:rPr>
          <w:rFonts w:asciiTheme="minorHAnsi" w:hAnsiTheme="minorHAnsi" w:cstheme="minorHAnsi"/>
          <w:szCs w:val="22"/>
        </w:rPr>
      </w:pPr>
      <w:r w:rsidRPr="00D420F8">
        <w:rPr>
          <w:rFonts w:asciiTheme="minorHAnsi" w:hAnsiTheme="minorHAnsi" w:cstheme="minorHAnsi"/>
          <w:szCs w:val="22"/>
        </w:rPr>
        <w:t xml:space="preserve">Strong Knowledge of </w:t>
      </w:r>
      <w:r w:rsidRPr="00D420F8">
        <w:rPr>
          <w:rFonts w:asciiTheme="minorHAnsi" w:hAnsiTheme="minorHAnsi" w:cstheme="minorHAnsi"/>
          <w:bCs/>
          <w:szCs w:val="22"/>
        </w:rPr>
        <w:t>Software Development Life Cycle (SDLC) using Waterfall, Rational Unified Process (RUP), and Agile</w:t>
      </w:r>
      <w:r w:rsidRPr="00D420F8">
        <w:rPr>
          <w:rFonts w:asciiTheme="minorHAnsi" w:hAnsiTheme="minorHAnsi" w:cstheme="minorHAnsi"/>
          <w:szCs w:val="22"/>
        </w:rPr>
        <w:t xml:space="preserve"> methodologies. </w:t>
      </w:r>
    </w:p>
    <w:p w:rsidR="00676F07" w:rsidRPr="00D420F8" w:rsidRDefault="00676F07" w:rsidP="00676F07">
      <w:pPr>
        <w:pStyle w:val="BodyText2"/>
        <w:numPr>
          <w:ilvl w:val="0"/>
          <w:numId w:val="4"/>
        </w:numPr>
        <w:spacing w:line="360" w:lineRule="auto"/>
        <w:rPr>
          <w:rFonts w:asciiTheme="minorHAnsi" w:hAnsiTheme="minorHAnsi" w:cstheme="minorHAnsi"/>
          <w:szCs w:val="22"/>
        </w:rPr>
      </w:pPr>
      <w:r w:rsidRPr="00D420F8">
        <w:rPr>
          <w:rFonts w:asciiTheme="minorHAnsi" w:hAnsiTheme="minorHAnsi" w:cstheme="minorHAnsi"/>
          <w:szCs w:val="22"/>
        </w:rPr>
        <w:t xml:space="preserve">Result oriented </w:t>
      </w:r>
      <w:r w:rsidRPr="00D420F8">
        <w:rPr>
          <w:rFonts w:asciiTheme="minorHAnsi" w:hAnsiTheme="minorHAnsi" w:cstheme="minorHAnsi"/>
          <w:bCs/>
          <w:szCs w:val="22"/>
        </w:rPr>
        <w:t xml:space="preserve">Joint Application Development (JAD) </w:t>
      </w:r>
      <w:r w:rsidRPr="00D420F8">
        <w:rPr>
          <w:rFonts w:asciiTheme="minorHAnsi" w:hAnsiTheme="minorHAnsi" w:cstheme="minorHAnsi"/>
          <w:szCs w:val="22"/>
        </w:rPr>
        <w:t xml:space="preserve">facilitator and meetings coordinator with excellent communication and </w:t>
      </w:r>
      <w:r w:rsidRPr="00D420F8">
        <w:rPr>
          <w:rFonts w:asciiTheme="minorHAnsi" w:hAnsiTheme="minorHAnsi" w:cstheme="minorHAnsi"/>
          <w:bCs/>
          <w:szCs w:val="22"/>
        </w:rPr>
        <w:t>interpersonal skills.</w:t>
      </w:r>
    </w:p>
    <w:p w:rsidR="00676F07" w:rsidRPr="00D420F8" w:rsidRDefault="00676F07" w:rsidP="00676F07">
      <w:pPr>
        <w:pStyle w:val="BodyText2"/>
        <w:numPr>
          <w:ilvl w:val="0"/>
          <w:numId w:val="4"/>
        </w:numPr>
        <w:spacing w:line="360" w:lineRule="auto"/>
        <w:rPr>
          <w:rFonts w:asciiTheme="minorHAnsi" w:hAnsiTheme="minorHAnsi" w:cstheme="minorHAnsi"/>
          <w:szCs w:val="22"/>
        </w:rPr>
      </w:pPr>
      <w:r w:rsidRPr="00D420F8">
        <w:rPr>
          <w:rFonts w:asciiTheme="minorHAnsi" w:hAnsiTheme="minorHAnsi" w:cstheme="minorHAnsi"/>
          <w:szCs w:val="22"/>
        </w:rPr>
        <w:t xml:space="preserve">Extensive experience in creating and </w:t>
      </w:r>
      <w:r w:rsidRPr="00D420F8">
        <w:rPr>
          <w:rFonts w:asciiTheme="minorHAnsi" w:hAnsiTheme="minorHAnsi" w:cstheme="minorHAnsi"/>
          <w:bCs/>
          <w:szCs w:val="22"/>
        </w:rPr>
        <w:t>documenting Business Requirements and Functional Specifications including use cases.</w:t>
      </w:r>
    </w:p>
    <w:p w:rsidR="00676F07" w:rsidRPr="00D420F8" w:rsidRDefault="00676F07" w:rsidP="00676F07">
      <w:pPr>
        <w:pStyle w:val="BodyText2"/>
        <w:numPr>
          <w:ilvl w:val="0"/>
          <w:numId w:val="4"/>
        </w:numPr>
        <w:spacing w:line="360" w:lineRule="auto"/>
        <w:rPr>
          <w:rFonts w:asciiTheme="minorHAnsi" w:hAnsiTheme="minorHAnsi" w:cstheme="minorHAnsi"/>
          <w:bCs/>
          <w:szCs w:val="22"/>
        </w:rPr>
      </w:pPr>
      <w:r w:rsidRPr="00D420F8">
        <w:rPr>
          <w:rFonts w:asciiTheme="minorHAnsi" w:hAnsiTheme="minorHAnsi" w:cstheme="minorHAnsi"/>
          <w:szCs w:val="22"/>
        </w:rPr>
        <w:t xml:space="preserve">Successful in </w:t>
      </w:r>
      <w:r w:rsidRPr="00D420F8">
        <w:rPr>
          <w:rFonts w:asciiTheme="minorHAnsi" w:hAnsiTheme="minorHAnsi" w:cstheme="minorHAnsi"/>
          <w:bCs/>
          <w:szCs w:val="22"/>
        </w:rPr>
        <w:t>translating business requirements</w:t>
      </w:r>
      <w:r w:rsidRPr="00D420F8">
        <w:rPr>
          <w:rFonts w:asciiTheme="minorHAnsi" w:hAnsiTheme="minorHAnsi" w:cstheme="minorHAnsi"/>
          <w:szCs w:val="22"/>
        </w:rPr>
        <w:t xml:space="preserve"> and </w:t>
      </w:r>
      <w:r w:rsidRPr="00D420F8">
        <w:rPr>
          <w:rFonts w:asciiTheme="minorHAnsi" w:hAnsiTheme="minorHAnsi" w:cstheme="minorHAnsi"/>
          <w:bCs/>
          <w:szCs w:val="22"/>
        </w:rPr>
        <w:t xml:space="preserve">user expectations </w:t>
      </w:r>
      <w:r w:rsidRPr="00D420F8">
        <w:rPr>
          <w:rFonts w:asciiTheme="minorHAnsi" w:hAnsiTheme="minorHAnsi" w:cstheme="minorHAnsi"/>
          <w:szCs w:val="22"/>
        </w:rPr>
        <w:t xml:space="preserve">into detailed specifications employing </w:t>
      </w:r>
      <w:r w:rsidRPr="00D420F8">
        <w:rPr>
          <w:rFonts w:asciiTheme="minorHAnsi" w:hAnsiTheme="minorHAnsi" w:cstheme="minorHAnsi"/>
          <w:bCs/>
          <w:szCs w:val="22"/>
        </w:rPr>
        <w:t>Unified Modeling Language (UML), drawing UML diagrams, Activity Diagrams, and State Diagrams using Enterprise Architect &amp; MS Visio.</w:t>
      </w:r>
    </w:p>
    <w:p w:rsidR="00676F07" w:rsidRPr="00D420F8" w:rsidRDefault="00676F07" w:rsidP="00676F07">
      <w:pPr>
        <w:pStyle w:val="BodyText2"/>
        <w:numPr>
          <w:ilvl w:val="0"/>
          <w:numId w:val="4"/>
        </w:numPr>
        <w:spacing w:line="360" w:lineRule="auto"/>
        <w:rPr>
          <w:rFonts w:asciiTheme="minorHAnsi" w:hAnsiTheme="minorHAnsi" w:cstheme="minorHAnsi"/>
          <w:szCs w:val="22"/>
        </w:rPr>
      </w:pPr>
      <w:r w:rsidRPr="00D420F8">
        <w:rPr>
          <w:rFonts w:asciiTheme="minorHAnsi" w:hAnsiTheme="minorHAnsi" w:cstheme="minorHAnsi"/>
          <w:bCs/>
          <w:szCs w:val="22"/>
        </w:rPr>
        <w:t>Well-versed in creating Wireframes using Axure &amp; Visio for Screen Mock Ups.</w:t>
      </w:r>
    </w:p>
    <w:p w:rsidR="00676F07" w:rsidRPr="00D420F8" w:rsidRDefault="00676F07" w:rsidP="00676F07">
      <w:pPr>
        <w:pStyle w:val="BodyText2"/>
        <w:numPr>
          <w:ilvl w:val="0"/>
          <w:numId w:val="4"/>
        </w:numPr>
        <w:spacing w:line="360" w:lineRule="auto"/>
        <w:rPr>
          <w:rFonts w:asciiTheme="minorHAnsi" w:hAnsiTheme="minorHAnsi" w:cstheme="minorHAnsi"/>
          <w:szCs w:val="22"/>
        </w:rPr>
      </w:pPr>
      <w:r w:rsidRPr="00D420F8">
        <w:rPr>
          <w:rFonts w:asciiTheme="minorHAnsi" w:hAnsiTheme="minorHAnsi" w:cstheme="minorHAnsi"/>
          <w:szCs w:val="22"/>
        </w:rPr>
        <w:t>Track and maintain Stakeholder requested enhancements and changes using SharePoint.</w:t>
      </w:r>
    </w:p>
    <w:p w:rsidR="00676F07" w:rsidRPr="00D420F8" w:rsidRDefault="00676F07" w:rsidP="00676F07">
      <w:pPr>
        <w:pStyle w:val="BodyText2"/>
        <w:numPr>
          <w:ilvl w:val="0"/>
          <w:numId w:val="4"/>
        </w:numPr>
        <w:spacing w:line="360" w:lineRule="auto"/>
        <w:rPr>
          <w:rFonts w:asciiTheme="minorHAnsi" w:hAnsiTheme="minorHAnsi" w:cstheme="minorHAnsi"/>
          <w:szCs w:val="22"/>
        </w:rPr>
      </w:pPr>
      <w:r w:rsidRPr="00D420F8">
        <w:rPr>
          <w:rFonts w:asciiTheme="minorHAnsi" w:hAnsiTheme="minorHAnsi" w:cstheme="minorHAnsi"/>
          <w:szCs w:val="22"/>
        </w:rPr>
        <w:t xml:space="preserve">Experience in designing Test Cases and Test Scripts and conducting User Acceptance Testing (UAT). </w:t>
      </w:r>
    </w:p>
    <w:p w:rsidR="00676F07" w:rsidRPr="00D420F8" w:rsidRDefault="00676F07" w:rsidP="00676F07">
      <w:pPr>
        <w:pStyle w:val="BodyText2"/>
        <w:numPr>
          <w:ilvl w:val="0"/>
          <w:numId w:val="4"/>
        </w:numPr>
        <w:spacing w:line="360" w:lineRule="auto"/>
        <w:rPr>
          <w:rFonts w:asciiTheme="minorHAnsi" w:hAnsiTheme="minorHAnsi" w:cstheme="minorHAnsi"/>
          <w:szCs w:val="22"/>
          <w:lang w:val="en-CA"/>
        </w:rPr>
      </w:pPr>
      <w:r w:rsidRPr="00D420F8">
        <w:rPr>
          <w:rFonts w:asciiTheme="minorHAnsi" w:hAnsiTheme="minorHAnsi" w:cstheme="minorHAnsi"/>
          <w:szCs w:val="22"/>
        </w:rPr>
        <w:t>Strong presentation skills and ability to tailor presentations towards different functional areas of business.</w:t>
      </w:r>
    </w:p>
    <w:p w:rsidR="00676F07" w:rsidRPr="00D420F8" w:rsidRDefault="00676F07" w:rsidP="00676F07">
      <w:pPr>
        <w:pStyle w:val="BodyText2"/>
        <w:numPr>
          <w:ilvl w:val="0"/>
          <w:numId w:val="4"/>
        </w:numPr>
        <w:spacing w:line="360" w:lineRule="auto"/>
        <w:rPr>
          <w:rFonts w:asciiTheme="minorHAnsi" w:hAnsiTheme="minorHAnsi" w:cstheme="minorHAnsi"/>
          <w:szCs w:val="22"/>
        </w:rPr>
      </w:pPr>
      <w:r w:rsidRPr="00D420F8">
        <w:rPr>
          <w:rFonts w:asciiTheme="minorHAnsi" w:hAnsiTheme="minorHAnsi" w:cstheme="minorHAnsi"/>
          <w:szCs w:val="22"/>
          <w:lang w:val="en-CA"/>
        </w:rPr>
        <w:t>Developed training materials and trained end users on newly developed and existing applications.</w:t>
      </w:r>
    </w:p>
    <w:p w:rsidR="00676F07" w:rsidRPr="00D420F8" w:rsidRDefault="00676F07" w:rsidP="00676F07">
      <w:pPr>
        <w:pStyle w:val="BodyText2"/>
        <w:numPr>
          <w:ilvl w:val="0"/>
          <w:numId w:val="4"/>
        </w:numPr>
        <w:spacing w:line="360" w:lineRule="auto"/>
        <w:rPr>
          <w:rFonts w:asciiTheme="minorHAnsi" w:hAnsiTheme="minorHAnsi" w:cstheme="minorHAnsi"/>
          <w:szCs w:val="22"/>
        </w:rPr>
      </w:pPr>
      <w:r w:rsidRPr="00D420F8">
        <w:rPr>
          <w:rFonts w:asciiTheme="minorHAnsi" w:hAnsiTheme="minorHAnsi" w:cstheme="minorHAnsi"/>
          <w:szCs w:val="22"/>
        </w:rPr>
        <w:t>Experienced in software testing which involved development of test cases and test scripts, and User Acceptance Testing (UAT).</w:t>
      </w:r>
    </w:p>
    <w:p w:rsidR="00676F07" w:rsidRPr="00D420F8" w:rsidRDefault="00676F07" w:rsidP="00676F07">
      <w:pPr>
        <w:pStyle w:val="BodyText2"/>
        <w:numPr>
          <w:ilvl w:val="0"/>
          <w:numId w:val="4"/>
        </w:numPr>
        <w:spacing w:line="360" w:lineRule="auto"/>
        <w:rPr>
          <w:rFonts w:asciiTheme="minorHAnsi" w:hAnsiTheme="minorHAnsi" w:cstheme="minorHAnsi"/>
          <w:b/>
          <w:smallCaps/>
          <w:spacing w:val="40"/>
          <w:szCs w:val="22"/>
        </w:rPr>
      </w:pPr>
      <w:r w:rsidRPr="00D420F8">
        <w:rPr>
          <w:rFonts w:asciiTheme="minorHAnsi" w:hAnsiTheme="minorHAnsi" w:cstheme="minorHAnsi"/>
          <w:bCs/>
          <w:szCs w:val="22"/>
        </w:rPr>
        <w:t xml:space="preserve">Team player, energetic, result-oriented, fast learner, excellent communication skills with strong research capabilities.  </w:t>
      </w:r>
    </w:p>
    <w:p w:rsidR="00676F07" w:rsidRPr="00D420F8" w:rsidRDefault="00676F07" w:rsidP="00676F07">
      <w:pPr>
        <w:pBdr>
          <w:bottom w:val="single" w:sz="4" w:space="1" w:color="000000"/>
        </w:pBdr>
        <w:rPr>
          <w:rFonts w:asciiTheme="minorHAnsi" w:hAnsiTheme="minorHAnsi" w:cstheme="minorHAnsi"/>
          <w:b/>
          <w:smallCaps/>
          <w:spacing w:val="40"/>
          <w:sz w:val="22"/>
          <w:szCs w:val="22"/>
        </w:rPr>
      </w:pPr>
    </w:p>
    <w:p w:rsidR="00676F07" w:rsidRPr="00D420F8" w:rsidRDefault="00676F07" w:rsidP="00676F07">
      <w:pPr>
        <w:pBdr>
          <w:bottom w:val="single" w:sz="4" w:space="1" w:color="000000"/>
        </w:pBdr>
        <w:rPr>
          <w:rFonts w:asciiTheme="minorHAnsi" w:hAnsiTheme="minorHAnsi" w:cstheme="minorHAnsi"/>
          <w:sz w:val="22"/>
          <w:szCs w:val="22"/>
        </w:rPr>
      </w:pPr>
      <w:r w:rsidRPr="00D420F8">
        <w:rPr>
          <w:rFonts w:asciiTheme="minorHAnsi" w:hAnsiTheme="minorHAnsi" w:cstheme="minorHAnsi"/>
          <w:b/>
          <w:smallCaps/>
          <w:spacing w:val="40"/>
          <w:sz w:val="22"/>
          <w:szCs w:val="22"/>
        </w:rPr>
        <w:t>Skills Inventory</w:t>
      </w:r>
    </w:p>
    <w:p w:rsidR="00676F07" w:rsidRPr="00D420F8" w:rsidRDefault="00676F07" w:rsidP="00676F07">
      <w:pPr>
        <w:jc w:val="both"/>
        <w:rPr>
          <w:rFonts w:asciiTheme="minorHAnsi" w:hAnsiTheme="minorHAnsi" w:cstheme="minorHAnsi"/>
          <w:sz w:val="22"/>
          <w:szCs w:val="22"/>
        </w:rPr>
      </w:pPr>
      <w:r w:rsidRPr="00D420F8">
        <w:rPr>
          <w:rFonts w:asciiTheme="minorHAnsi" w:hAnsiTheme="minorHAnsi" w:cstheme="minorHAnsi"/>
          <w:sz w:val="22"/>
          <w:szCs w:val="22"/>
        </w:rPr>
        <w:tab/>
        <w:t>Requirements Elicitation</w:t>
      </w:r>
      <w:r w:rsidRPr="00D420F8">
        <w:rPr>
          <w:rFonts w:asciiTheme="minorHAnsi" w:hAnsiTheme="minorHAnsi" w:cstheme="minorHAnsi"/>
          <w:sz w:val="22"/>
          <w:szCs w:val="22"/>
        </w:rPr>
        <w:tab/>
        <w:t xml:space="preserve">      Creating User Story            Creating Wireframes           Off-shore Team Management</w:t>
      </w:r>
    </w:p>
    <w:p w:rsidR="00676F07" w:rsidRPr="00D420F8" w:rsidRDefault="00676F07" w:rsidP="00676F07">
      <w:pPr>
        <w:jc w:val="both"/>
        <w:rPr>
          <w:rFonts w:asciiTheme="minorHAnsi" w:hAnsiTheme="minorHAnsi" w:cstheme="minorHAnsi"/>
          <w:b/>
          <w:smallCaps/>
          <w:spacing w:val="40"/>
          <w:sz w:val="22"/>
          <w:szCs w:val="22"/>
        </w:rPr>
      </w:pPr>
      <w:r w:rsidRPr="00D420F8">
        <w:rPr>
          <w:rFonts w:asciiTheme="minorHAnsi" w:hAnsiTheme="minorHAnsi" w:cstheme="minorHAnsi"/>
          <w:sz w:val="22"/>
          <w:szCs w:val="22"/>
        </w:rPr>
        <w:tab/>
        <w:t>Creating FRD</w:t>
      </w:r>
      <w:r w:rsidRPr="00D420F8">
        <w:rPr>
          <w:rFonts w:asciiTheme="minorHAnsi" w:hAnsiTheme="minorHAnsi" w:cstheme="minorHAnsi"/>
          <w:sz w:val="22"/>
          <w:szCs w:val="22"/>
        </w:rPr>
        <w:tab/>
      </w:r>
      <w:r w:rsidRPr="00D420F8">
        <w:rPr>
          <w:rFonts w:asciiTheme="minorHAnsi" w:hAnsiTheme="minorHAnsi" w:cstheme="minorHAnsi"/>
          <w:sz w:val="22"/>
          <w:szCs w:val="22"/>
        </w:rPr>
        <w:tab/>
        <w:t xml:space="preserve">      Documenting Use Case      Writing Test Cases               Writing Release Notes</w:t>
      </w:r>
    </w:p>
    <w:p w:rsidR="00676F07" w:rsidRPr="00D420F8" w:rsidRDefault="00676F07" w:rsidP="00676F07">
      <w:pPr>
        <w:pBdr>
          <w:bottom w:val="single" w:sz="4" w:space="1" w:color="000000"/>
        </w:pBdr>
        <w:rPr>
          <w:rFonts w:asciiTheme="minorHAnsi" w:hAnsiTheme="minorHAnsi" w:cstheme="minorHAnsi"/>
          <w:b/>
          <w:smallCaps/>
          <w:spacing w:val="40"/>
          <w:sz w:val="22"/>
          <w:szCs w:val="22"/>
        </w:rPr>
      </w:pPr>
    </w:p>
    <w:p w:rsidR="00676F07" w:rsidRPr="00D420F8" w:rsidRDefault="00676F07" w:rsidP="00676F07">
      <w:pPr>
        <w:tabs>
          <w:tab w:val="right" w:pos="10800"/>
        </w:tabs>
        <w:rPr>
          <w:rFonts w:asciiTheme="minorHAnsi" w:hAnsiTheme="minorHAnsi" w:cstheme="minorHAnsi"/>
          <w:b/>
          <w:bCs/>
          <w:color w:val="000000"/>
          <w:sz w:val="22"/>
          <w:szCs w:val="22"/>
        </w:rPr>
      </w:pPr>
    </w:p>
    <w:p w:rsidR="00676F07" w:rsidRPr="00D420F8" w:rsidRDefault="00676F07" w:rsidP="00676F07">
      <w:pPr>
        <w:rPr>
          <w:rFonts w:asciiTheme="minorHAnsi" w:hAnsiTheme="minorHAnsi" w:cstheme="minorHAnsi"/>
          <w:sz w:val="22"/>
          <w:szCs w:val="22"/>
        </w:rPr>
      </w:pPr>
    </w:p>
    <w:p w:rsidR="00676F07" w:rsidRPr="00D420F8" w:rsidRDefault="00676F07" w:rsidP="00676F07">
      <w:pPr>
        <w:pBdr>
          <w:bottom w:val="single" w:sz="4" w:space="1" w:color="000000"/>
        </w:pBdr>
        <w:rPr>
          <w:rFonts w:asciiTheme="minorHAnsi" w:hAnsiTheme="minorHAnsi" w:cstheme="minorHAnsi"/>
          <w:sz w:val="22"/>
          <w:szCs w:val="22"/>
        </w:rPr>
      </w:pPr>
      <w:r w:rsidRPr="00D420F8">
        <w:rPr>
          <w:rFonts w:asciiTheme="minorHAnsi" w:hAnsiTheme="minorHAnsi" w:cstheme="minorHAnsi"/>
          <w:b/>
          <w:smallCaps/>
          <w:spacing w:val="40"/>
          <w:sz w:val="22"/>
          <w:szCs w:val="22"/>
        </w:rPr>
        <w:t>Tools /Methodology</w:t>
      </w:r>
    </w:p>
    <w:p w:rsidR="00676F07" w:rsidRPr="00D420F8" w:rsidRDefault="00676F07" w:rsidP="00676F07">
      <w:pPr>
        <w:numPr>
          <w:ilvl w:val="0"/>
          <w:numId w:val="1"/>
        </w:numPr>
        <w:rPr>
          <w:rFonts w:asciiTheme="minorHAnsi" w:hAnsiTheme="minorHAnsi" w:cstheme="minorHAnsi"/>
          <w:sz w:val="22"/>
          <w:szCs w:val="22"/>
        </w:rPr>
      </w:pPr>
      <w:r w:rsidRPr="00D420F8">
        <w:rPr>
          <w:rFonts w:asciiTheme="minorHAnsi" w:hAnsiTheme="minorHAnsi" w:cstheme="minorHAnsi"/>
          <w:sz w:val="22"/>
          <w:szCs w:val="22"/>
        </w:rPr>
        <w:t>Methodologies:</w:t>
      </w:r>
      <w:r w:rsidRPr="00D420F8">
        <w:rPr>
          <w:rFonts w:asciiTheme="minorHAnsi" w:hAnsiTheme="minorHAnsi" w:cstheme="minorHAnsi"/>
          <w:sz w:val="22"/>
          <w:szCs w:val="22"/>
        </w:rPr>
        <w:tab/>
      </w:r>
      <w:r w:rsidRPr="00D420F8">
        <w:rPr>
          <w:rFonts w:asciiTheme="minorHAnsi" w:hAnsiTheme="minorHAnsi" w:cstheme="minorHAnsi"/>
          <w:sz w:val="22"/>
          <w:szCs w:val="22"/>
        </w:rPr>
        <w:tab/>
      </w:r>
      <w:r w:rsidRPr="00D420F8">
        <w:rPr>
          <w:rFonts w:asciiTheme="minorHAnsi" w:hAnsiTheme="minorHAnsi" w:cstheme="minorHAnsi"/>
          <w:sz w:val="22"/>
          <w:szCs w:val="22"/>
        </w:rPr>
        <w:tab/>
        <w:t xml:space="preserve">   Waterfall, Agile, Rational Unified Process (RUP)</w:t>
      </w:r>
      <w:r w:rsidRPr="00D420F8">
        <w:rPr>
          <w:rFonts w:asciiTheme="minorHAnsi" w:hAnsiTheme="minorHAnsi" w:cstheme="minorHAnsi"/>
          <w:sz w:val="22"/>
          <w:szCs w:val="22"/>
        </w:rPr>
        <w:tab/>
      </w:r>
      <w:r w:rsidRPr="00D420F8">
        <w:rPr>
          <w:rFonts w:asciiTheme="minorHAnsi" w:hAnsiTheme="minorHAnsi" w:cstheme="minorHAnsi"/>
          <w:sz w:val="22"/>
          <w:szCs w:val="22"/>
        </w:rPr>
        <w:tab/>
        <w:t xml:space="preserve"> </w:t>
      </w:r>
    </w:p>
    <w:p w:rsidR="00676F07" w:rsidRPr="00D420F8" w:rsidRDefault="00676F07" w:rsidP="00676F07">
      <w:pPr>
        <w:numPr>
          <w:ilvl w:val="0"/>
          <w:numId w:val="1"/>
        </w:numPr>
        <w:rPr>
          <w:rFonts w:asciiTheme="minorHAnsi" w:hAnsiTheme="minorHAnsi" w:cstheme="minorHAnsi"/>
          <w:sz w:val="22"/>
          <w:szCs w:val="22"/>
        </w:rPr>
      </w:pPr>
      <w:r w:rsidRPr="00D420F8">
        <w:rPr>
          <w:rFonts w:asciiTheme="minorHAnsi" w:hAnsiTheme="minorHAnsi" w:cstheme="minorHAnsi"/>
          <w:sz w:val="22"/>
          <w:szCs w:val="22"/>
        </w:rPr>
        <w:t>Requirements Management Tools:    MS Word, Rally, Jira</w:t>
      </w:r>
    </w:p>
    <w:p w:rsidR="00676F07" w:rsidRPr="00D420F8" w:rsidRDefault="00676F07" w:rsidP="00676F07">
      <w:pPr>
        <w:numPr>
          <w:ilvl w:val="0"/>
          <w:numId w:val="1"/>
        </w:numPr>
        <w:rPr>
          <w:rFonts w:asciiTheme="minorHAnsi" w:hAnsiTheme="minorHAnsi" w:cstheme="minorHAnsi"/>
          <w:sz w:val="22"/>
          <w:szCs w:val="22"/>
        </w:rPr>
      </w:pPr>
      <w:r w:rsidRPr="00D420F8">
        <w:rPr>
          <w:rFonts w:asciiTheme="minorHAnsi" w:hAnsiTheme="minorHAnsi" w:cstheme="minorHAnsi"/>
          <w:sz w:val="22"/>
          <w:szCs w:val="22"/>
        </w:rPr>
        <w:t>Modeling Tools</w:t>
      </w:r>
      <w:r w:rsidRPr="00D420F8">
        <w:rPr>
          <w:rFonts w:asciiTheme="minorHAnsi" w:hAnsiTheme="minorHAnsi" w:cstheme="minorHAnsi"/>
          <w:sz w:val="22"/>
          <w:szCs w:val="22"/>
        </w:rPr>
        <w:tab/>
      </w:r>
      <w:r w:rsidRPr="00D420F8">
        <w:rPr>
          <w:rFonts w:asciiTheme="minorHAnsi" w:hAnsiTheme="minorHAnsi" w:cstheme="minorHAnsi"/>
          <w:sz w:val="22"/>
          <w:szCs w:val="22"/>
        </w:rPr>
        <w:tab/>
      </w:r>
      <w:r w:rsidRPr="00D420F8">
        <w:rPr>
          <w:rFonts w:asciiTheme="minorHAnsi" w:hAnsiTheme="minorHAnsi" w:cstheme="minorHAnsi"/>
          <w:sz w:val="22"/>
          <w:szCs w:val="22"/>
        </w:rPr>
        <w:tab/>
        <w:t xml:space="preserve">   MS Visio, Enterprise Architect</w:t>
      </w:r>
    </w:p>
    <w:p w:rsidR="00676F07" w:rsidRPr="00D420F8" w:rsidRDefault="00676F07" w:rsidP="00676F07">
      <w:pPr>
        <w:numPr>
          <w:ilvl w:val="0"/>
          <w:numId w:val="1"/>
        </w:numPr>
        <w:rPr>
          <w:rFonts w:asciiTheme="minorHAnsi" w:hAnsiTheme="minorHAnsi" w:cstheme="minorHAnsi"/>
          <w:sz w:val="22"/>
          <w:szCs w:val="22"/>
        </w:rPr>
      </w:pPr>
      <w:r w:rsidRPr="00D420F8">
        <w:rPr>
          <w:rFonts w:asciiTheme="minorHAnsi" w:hAnsiTheme="minorHAnsi" w:cstheme="minorHAnsi"/>
          <w:sz w:val="22"/>
          <w:szCs w:val="22"/>
        </w:rPr>
        <w:t>Wireframe Tools</w:t>
      </w:r>
      <w:r w:rsidRPr="00D420F8">
        <w:rPr>
          <w:rFonts w:asciiTheme="minorHAnsi" w:hAnsiTheme="minorHAnsi" w:cstheme="minorHAnsi"/>
          <w:sz w:val="22"/>
          <w:szCs w:val="22"/>
        </w:rPr>
        <w:tab/>
      </w:r>
      <w:r w:rsidRPr="00D420F8">
        <w:rPr>
          <w:rFonts w:asciiTheme="minorHAnsi" w:hAnsiTheme="minorHAnsi" w:cstheme="minorHAnsi"/>
          <w:sz w:val="22"/>
          <w:szCs w:val="22"/>
        </w:rPr>
        <w:tab/>
        <w:t xml:space="preserve">                   MS Visio, Axure</w:t>
      </w:r>
    </w:p>
    <w:p w:rsidR="00676F07" w:rsidRPr="00D420F8" w:rsidRDefault="00676F07" w:rsidP="00676F07">
      <w:pPr>
        <w:rPr>
          <w:rFonts w:asciiTheme="minorHAnsi" w:hAnsiTheme="minorHAnsi" w:cstheme="minorHAnsi"/>
          <w:sz w:val="22"/>
          <w:szCs w:val="22"/>
        </w:rPr>
      </w:pPr>
    </w:p>
    <w:p w:rsidR="009B01B9" w:rsidRPr="00D420F8" w:rsidRDefault="00676F07" w:rsidP="00983FAC">
      <w:pPr>
        <w:pBdr>
          <w:bottom w:val="single" w:sz="4" w:space="1" w:color="000000"/>
        </w:pBdr>
        <w:rPr>
          <w:rFonts w:asciiTheme="minorHAnsi" w:hAnsiTheme="minorHAnsi" w:cstheme="minorHAnsi"/>
          <w:b/>
          <w:i/>
          <w:sz w:val="22"/>
          <w:szCs w:val="22"/>
        </w:rPr>
      </w:pPr>
      <w:r w:rsidRPr="00D420F8">
        <w:rPr>
          <w:rFonts w:asciiTheme="minorHAnsi" w:hAnsiTheme="minorHAnsi" w:cstheme="minorHAnsi"/>
          <w:b/>
          <w:smallCaps/>
          <w:spacing w:val="40"/>
          <w:sz w:val="22"/>
          <w:szCs w:val="22"/>
        </w:rPr>
        <w:t xml:space="preserve">Professional Experience </w:t>
      </w:r>
    </w:p>
    <w:p w:rsidR="00676F07" w:rsidRPr="00D420F8" w:rsidRDefault="0015792A" w:rsidP="00676F07">
      <w:pPr>
        <w:rPr>
          <w:rFonts w:asciiTheme="minorHAnsi" w:hAnsiTheme="minorHAnsi" w:cstheme="minorHAnsi"/>
          <w:b/>
          <w:sz w:val="22"/>
          <w:szCs w:val="22"/>
        </w:rPr>
      </w:pPr>
      <w:r w:rsidRPr="00D420F8">
        <w:rPr>
          <w:rFonts w:asciiTheme="minorHAnsi" w:hAnsiTheme="minorHAnsi" w:cstheme="minorHAnsi"/>
          <w:b/>
          <w:i/>
          <w:sz w:val="22"/>
          <w:szCs w:val="22"/>
        </w:rPr>
        <w:t xml:space="preserve">Florida Power </w:t>
      </w:r>
      <w:proofErr w:type="gramStart"/>
      <w:r w:rsidRPr="00D420F8">
        <w:rPr>
          <w:rFonts w:asciiTheme="minorHAnsi" w:hAnsiTheme="minorHAnsi" w:cstheme="minorHAnsi"/>
          <w:b/>
          <w:i/>
          <w:sz w:val="22"/>
          <w:szCs w:val="22"/>
        </w:rPr>
        <w:t>And</w:t>
      </w:r>
      <w:proofErr w:type="gramEnd"/>
      <w:r w:rsidRPr="00D420F8">
        <w:rPr>
          <w:rFonts w:asciiTheme="minorHAnsi" w:hAnsiTheme="minorHAnsi" w:cstheme="minorHAnsi"/>
          <w:b/>
          <w:i/>
          <w:sz w:val="22"/>
          <w:szCs w:val="22"/>
        </w:rPr>
        <w:t xml:space="preserve"> Light</w:t>
      </w:r>
      <w:r w:rsidR="00676F07" w:rsidRPr="00D420F8">
        <w:rPr>
          <w:rFonts w:asciiTheme="minorHAnsi" w:hAnsiTheme="minorHAnsi" w:cstheme="minorHAnsi"/>
          <w:b/>
          <w:i/>
          <w:sz w:val="22"/>
          <w:szCs w:val="22"/>
        </w:rPr>
        <w:t xml:space="preserve">, </w:t>
      </w:r>
      <w:r w:rsidR="00676F07" w:rsidRPr="00D420F8">
        <w:rPr>
          <w:rFonts w:asciiTheme="minorHAnsi" w:hAnsiTheme="minorHAnsi" w:cstheme="minorHAnsi"/>
          <w:b/>
          <w:i/>
          <w:sz w:val="22"/>
          <w:szCs w:val="22"/>
        </w:rPr>
        <w:tab/>
      </w:r>
      <w:r w:rsidR="005E3278" w:rsidRPr="00D420F8">
        <w:rPr>
          <w:rFonts w:asciiTheme="minorHAnsi" w:hAnsiTheme="minorHAnsi" w:cstheme="minorHAnsi"/>
          <w:b/>
          <w:i/>
          <w:sz w:val="22"/>
          <w:szCs w:val="22"/>
        </w:rPr>
        <w:t>Palm Beach, FL</w:t>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515BE7" w:rsidRPr="00D420F8">
        <w:rPr>
          <w:rFonts w:asciiTheme="minorHAnsi" w:hAnsiTheme="minorHAnsi" w:cstheme="minorHAnsi"/>
          <w:b/>
          <w:sz w:val="22"/>
          <w:szCs w:val="22"/>
        </w:rPr>
        <w:t>February</w:t>
      </w:r>
      <w:r w:rsidR="009B01B9" w:rsidRPr="00D420F8">
        <w:rPr>
          <w:rFonts w:asciiTheme="minorHAnsi" w:hAnsiTheme="minorHAnsi" w:cstheme="minorHAnsi"/>
          <w:b/>
          <w:sz w:val="22"/>
          <w:szCs w:val="22"/>
        </w:rPr>
        <w:t xml:space="preserve"> </w:t>
      </w:r>
      <w:r w:rsidR="00C45333" w:rsidRPr="00D420F8">
        <w:rPr>
          <w:rFonts w:asciiTheme="minorHAnsi" w:hAnsiTheme="minorHAnsi" w:cstheme="minorHAnsi"/>
          <w:b/>
          <w:sz w:val="22"/>
          <w:szCs w:val="22"/>
        </w:rPr>
        <w:t>20</w:t>
      </w:r>
      <w:bookmarkStart w:id="0" w:name="_GoBack"/>
      <w:bookmarkEnd w:id="0"/>
      <w:r w:rsidR="00C45333" w:rsidRPr="00D420F8">
        <w:rPr>
          <w:rFonts w:asciiTheme="minorHAnsi" w:hAnsiTheme="minorHAnsi" w:cstheme="minorHAnsi"/>
          <w:b/>
          <w:sz w:val="22"/>
          <w:szCs w:val="22"/>
        </w:rPr>
        <w:t>18</w:t>
      </w:r>
      <w:r w:rsidR="009B01B9" w:rsidRPr="00D420F8">
        <w:rPr>
          <w:rFonts w:asciiTheme="minorHAnsi" w:hAnsiTheme="minorHAnsi" w:cstheme="minorHAnsi"/>
          <w:b/>
          <w:sz w:val="22"/>
          <w:szCs w:val="22"/>
        </w:rPr>
        <w:t>-</w:t>
      </w:r>
      <w:r w:rsidR="00494EF2" w:rsidRPr="00D420F8">
        <w:rPr>
          <w:rFonts w:asciiTheme="minorHAnsi" w:hAnsiTheme="minorHAnsi" w:cstheme="minorHAnsi"/>
          <w:b/>
          <w:sz w:val="22"/>
          <w:szCs w:val="22"/>
        </w:rPr>
        <w:t xml:space="preserve"> Present</w:t>
      </w:r>
    </w:p>
    <w:p w:rsidR="00676F07" w:rsidRPr="00D420F8" w:rsidRDefault="00676F07" w:rsidP="00676F07">
      <w:pPr>
        <w:rPr>
          <w:rFonts w:asciiTheme="minorHAnsi" w:hAnsiTheme="minorHAnsi" w:cstheme="minorHAnsi"/>
          <w:b/>
          <w:sz w:val="22"/>
          <w:szCs w:val="22"/>
        </w:rPr>
      </w:pPr>
      <w:r w:rsidRPr="00D420F8">
        <w:rPr>
          <w:rFonts w:asciiTheme="minorHAnsi" w:hAnsiTheme="minorHAnsi" w:cstheme="minorHAnsi"/>
          <w:b/>
          <w:sz w:val="22"/>
          <w:szCs w:val="22"/>
        </w:rPr>
        <w:t xml:space="preserve">Business Analyst </w:t>
      </w:r>
    </w:p>
    <w:p w:rsidR="00676F07" w:rsidRPr="00D420F8" w:rsidRDefault="0073364D" w:rsidP="00676F07">
      <w:pPr>
        <w:rPr>
          <w:rFonts w:asciiTheme="minorHAnsi" w:hAnsiTheme="minorHAnsi" w:cstheme="minorHAnsi"/>
          <w:sz w:val="22"/>
          <w:szCs w:val="22"/>
        </w:rPr>
      </w:pPr>
      <w:r w:rsidRPr="00D420F8">
        <w:rPr>
          <w:rFonts w:asciiTheme="minorHAnsi" w:hAnsiTheme="minorHAnsi" w:cstheme="minorHAnsi"/>
          <w:b/>
          <w:sz w:val="22"/>
          <w:szCs w:val="22"/>
        </w:rPr>
        <w:t>Project Description:</w:t>
      </w:r>
    </w:p>
    <w:p w:rsidR="0073364D" w:rsidRPr="00D420F8" w:rsidRDefault="0073364D" w:rsidP="0073364D">
      <w:pPr>
        <w:rPr>
          <w:rFonts w:asciiTheme="minorHAnsi" w:hAnsiTheme="minorHAnsi" w:cstheme="minorHAnsi"/>
          <w:sz w:val="22"/>
          <w:szCs w:val="22"/>
        </w:rPr>
      </w:pPr>
      <w:r w:rsidRPr="00D420F8">
        <w:rPr>
          <w:rFonts w:asciiTheme="minorHAnsi" w:hAnsiTheme="minorHAnsi" w:cstheme="minorHAnsi"/>
          <w:sz w:val="22"/>
          <w:szCs w:val="22"/>
        </w:rPr>
        <w:lastRenderedPageBreak/>
        <w:t xml:space="preserve">The project was to integrate and automate their Amex credit card transactions with their current system. They wanted to transform Amex GM1025 file to CCD format. Employees were filing their expenses outside the system as a cash expense without any records. The </w:t>
      </w:r>
      <w:r w:rsidR="00315F1B" w:rsidRPr="00D420F8">
        <w:rPr>
          <w:rFonts w:asciiTheme="minorHAnsi" w:hAnsiTheme="minorHAnsi" w:cstheme="minorHAnsi"/>
          <w:sz w:val="22"/>
          <w:szCs w:val="22"/>
        </w:rPr>
        <w:t>transformed</w:t>
      </w:r>
      <w:r w:rsidRPr="00D420F8">
        <w:rPr>
          <w:rFonts w:asciiTheme="minorHAnsi" w:hAnsiTheme="minorHAnsi" w:cstheme="minorHAnsi"/>
          <w:sz w:val="22"/>
          <w:szCs w:val="22"/>
        </w:rPr>
        <w:t xml:space="preserve"> system helped to file</w:t>
      </w:r>
      <w:r w:rsidR="00233A8A" w:rsidRPr="00D420F8">
        <w:rPr>
          <w:rFonts w:asciiTheme="minorHAnsi" w:hAnsiTheme="minorHAnsi" w:cstheme="minorHAnsi"/>
          <w:sz w:val="22"/>
          <w:szCs w:val="22"/>
        </w:rPr>
        <w:t>, manage</w:t>
      </w:r>
      <w:r w:rsidRPr="00D420F8">
        <w:rPr>
          <w:rFonts w:asciiTheme="minorHAnsi" w:hAnsiTheme="minorHAnsi" w:cstheme="minorHAnsi"/>
          <w:sz w:val="22"/>
          <w:szCs w:val="22"/>
        </w:rPr>
        <w:t xml:space="preserve"> and </w:t>
      </w:r>
      <w:proofErr w:type="gramStart"/>
      <w:r w:rsidRPr="00D420F8">
        <w:rPr>
          <w:rFonts w:asciiTheme="minorHAnsi" w:hAnsiTheme="minorHAnsi" w:cstheme="minorHAnsi"/>
          <w:sz w:val="22"/>
          <w:szCs w:val="22"/>
        </w:rPr>
        <w:t>track  the</w:t>
      </w:r>
      <w:proofErr w:type="gramEnd"/>
      <w:r w:rsidRPr="00D420F8">
        <w:rPr>
          <w:rFonts w:asciiTheme="minorHAnsi" w:hAnsiTheme="minorHAnsi" w:cstheme="minorHAnsi"/>
          <w:sz w:val="22"/>
          <w:szCs w:val="22"/>
        </w:rPr>
        <w:t xml:space="preserve"> employee expenses.</w:t>
      </w:r>
    </w:p>
    <w:p w:rsidR="0073364D" w:rsidRPr="00D420F8" w:rsidRDefault="0073364D" w:rsidP="00676F07">
      <w:pPr>
        <w:rPr>
          <w:rFonts w:asciiTheme="minorHAnsi" w:hAnsiTheme="minorHAnsi" w:cstheme="minorHAnsi"/>
          <w:sz w:val="22"/>
          <w:szCs w:val="22"/>
        </w:rPr>
      </w:pPr>
    </w:p>
    <w:p w:rsidR="00676F07" w:rsidRPr="00D420F8" w:rsidRDefault="00676F07" w:rsidP="00676F07">
      <w:pPr>
        <w:jc w:val="both"/>
        <w:rPr>
          <w:rFonts w:asciiTheme="minorHAnsi" w:hAnsiTheme="minorHAnsi" w:cstheme="minorHAnsi"/>
          <w:sz w:val="22"/>
          <w:szCs w:val="22"/>
        </w:rPr>
      </w:pPr>
      <w:r w:rsidRPr="00D420F8">
        <w:rPr>
          <w:rFonts w:asciiTheme="minorHAnsi" w:hAnsiTheme="minorHAnsi" w:cstheme="minorHAnsi"/>
          <w:b/>
          <w:sz w:val="22"/>
          <w:szCs w:val="22"/>
        </w:rPr>
        <w:t>Responsibilities:</w:t>
      </w:r>
    </w:p>
    <w:p w:rsidR="00676F07" w:rsidRPr="00D420F8" w:rsidRDefault="00676F07" w:rsidP="00676F07">
      <w:pPr>
        <w:numPr>
          <w:ilvl w:val="0"/>
          <w:numId w:val="3"/>
        </w:numPr>
        <w:tabs>
          <w:tab w:val="left" w:pos="360"/>
          <w:tab w:val="left" w:pos="1440"/>
          <w:tab w:val="left" w:pos="1800"/>
        </w:tabs>
        <w:jc w:val="both"/>
        <w:rPr>
          <w:rFonts w:asciiTheme="minorHAnsi" w:hAnsiTheme="minorHAnsi" w:cstheme="minorHAnsi"/>
          <w:sz w:val="22"/>
          <w:szCs w:val="22"/>
        </w:rPr>
      </w:pPr>
      <w:r w:rsidRPr="00D420F8">
        <w:rPr>
          <w:rFonts w:asciiTheme="minorHAnsi" w:hAnsiTheme="minorHAnsi" w:cstheme="minorHAnsi"/>
          <w:sz w:val="22"/>
          <w:szCs w:val="22"/>
        </w:rPr>
        <w:t>Created As-Is Business Process Models using MS Visio.</w:t>
      </w:r>
    </w:p>
    <w:p w:rsidR="00676F07" w:rsidRPr="00D420F8" w:rsidRDefault="00676F07" w:rsidP="00676F07">
      <w:pPr>
        <w:numPr>
          <w:ilvl w:val="0"/>
          <w:numId w:val="3"/>
        </w:numPr>
        <w:spacing w:line="220" w:lineRule="exact"/>
        <w:rPr>
          <w:rFonts w:asciiTheme="minorHAnsi" w:hAnsiTheme="minorHAnsi" w:cstheme="minorHAnsi"/>
          <w:sz w:val="22"/>
          <w:szCs w:val="22"/>
        </w:rPr>
      </w:pPr>
      <w:r w:rsidRPr="00D420F8">
        <w:rPr>
          <w:rFonts w:asciiTheme="minorHAnsi" w:hAnsiTheme="minorHAnsi" w:cstheme="minorHAnsi"/>
          <w:sz w:val="22"/>
          <w:szCs w:val="22"/>
        </w:rPr>
        <w:t>Interacted extensively with various business groups, stakeholders and users to develop the Vision Document that is aligned with corporate strategic objectives.</w:t>
      </w:r>
    </w:p>
    <w:p w:rsidR="00676F07" w:rsidRPr="00D420F8" w:rsidRDefault="00676F07" w:rsidP="00676F07">
      <w:pPr>
        <w:numPr>
          <w:ilvl w:val="0"/>
          <w:numId w:val="3"/>
        </w:numPr>
        <w:spacing w:line="220" w:lineRule="exact"/>
        <w:rPr>
          <w:rFonts w:asciiTheme="minorHAnsi" w:hAnsiTheme="minorHAnsi" w:cstheme="minorHAnsi"/>
          <w:sz w:val="22"/>
          <w:szCs w:val="22"/>
        </w:rPr>
      </w:pPr>
      <w:r w:rsidRPr="00D420F8">
        <w:rPr>
          <w:rFonts w:asciiTheme="minorHAnsi" w:hAnsiTheme="minorHAnsi" w:cstheme="minorHAnsi"/>
          <w:sz w:val="22"/>
          <w:szCs w:val="22"/>
        </w:rPr>
        <w:t>Documented the “AS-IS” Business Workflows adhering to UML standards.</w:t>
      </w:r>
    </w:p>
    <w:p w:rsidR="00676F07" w:rsidRPr="00D420F8" w:rsidRDefault="00676F07" w:rsidP="00676F07">
      <w:pPr>
        <w:numPr>
          <w:ilvl w:val="0"/>
          <w:numId w:val="3"/>
        </w:numPr>
        <w:spacing w:line="220" w:lineRule="exact"/>
        <w:rPr>
          <w:rFonts w:asciiTheme="minorHAnsi" w:hAnsiTheme="minorHAnsi" w:cstheme="minorHAnsi"/>
          <w:sz w:val="22"/>
          <w:szCs w:val="22"/>
        </w:rPr>
      </w:pPr>
      <w:r w:rsidRPr="00D420F8">
        <w:rPr>
          <w:rFonts w:asciiTheme="minorHAnsi" w:hAnsiTheme="minorHAnsi" w:cstheme="minorHAnsi"/>
          <w:sz w:val="22"/>
          <w:szCs w:val="22"/>
        </w:rPr>
        <w:t>Worked on Agile Methodology with monthly release and weekly sprints.</w:t>
      </w:r>
    </w:p>
    <w:p w:rsidR="00676F07" w:rsidRPr="00D420F8" w:rsidRDefault="00676F07" w:rsidP="00676F07">
      <w:pPr>
        <w:numPr>
          <w:ilvl w:val="0"/>
          <w:numId w:val="3"/>
        </w:numPr>
        <w:spacing w:line="220" w:lineRule="exact"/>
        <w:rPr>
          <w:rFonts w:asciiTheme="minorHAnsi" w:hAnsiTheme="minorHAnsi" w:cstheme="minorHAnsi"/>
          <w:sz w:val="22"/>
          <w:szCs w:val="22"/>
        </w:rPr>
      </w:pPr>
      <w:r w:rsidRPr="00D420F8">
        <w:rPr>
          <w:rFonts w:asciiTheme="minorHAnsi" w:hAnsiTheme="minorHAnsi" w:cstheme="minorHAnsi"/>
          <w:sz w:val="22"/>
          <w:szCs w:val="22"/>
        </w:rPr>
        <w:t>Managed the application support product backlog using Rally.</w:t>
      </w:r>
    </w:p>
    <w:p w:rsidR="00676F07" w:rsidRPr="00D420F8" w:rsidRDefault="00676F07" w:rsidP="00676F07">
      <w:pPr>
        <w:numPr>
          <w:ilvl w:val="0"/>
          <w:numId w:val="3"/>
        </w:numPr>
        <w:spacing w:line="220" w:lineRule="exact"/>
        <w:rPr>
          <w:rFonts w:asciiTheme="minorHAnsi" w:hAnsiTheme="minorHAnsi" w:cstheme="minorHAnsi"/>
          <w:sz w:val="22"/>
          <w:szCs w:val="22"/>
        </w:rPr>
      </w:pPr>
      <w:r w:rsidRPr="00D420F8">
        <w:rPr>
          <w:rFonts w:asciiTheme="minorHAnsi" w:hAnsiTheme="minorHAnsi" w:cstheme="minorHAnsi"/>
          <w:sz w:val="22"/>
          <w:szCs w:val="22"/>
        </w:rPr>
        <w:t>Conducted Monthly Business Prioritization meetings with the stakeholders identify features to be scheduled for the upcoming release.</w:t>
      </w:r>
    </w:p>
    <w:p w:rsidR="00676F07" w:rsidRPr="00D420F8" w:rsidRDefault="00676F07" w:rsidP="00676F07">
      <w:pPr>
        <w:numPr>
          <w:ilvl w:val="0"/>
          <w:numId w:val="3"/>
        </w:numPr>
        <w:spacing w:line="220" w:lineRule="exact"/>
        <w:rPr>
          <w:rFonts w:asciiTheme="minorHAnsi" w:hAnsiTheme="minorHAnsi" w:cstheme="minorHAnsi"/>
          <w:sz w:val="22"/>
          <w:szCs w:val="22"/>
        </w:rPr>
      </w:pPr>
      <w:r w:rsidRPr="00D420F8">
        <w:rPr>
          <w:rFonts w:asciiTheme="minorHAnsi" w:hAnsiTheme="minorHAnsi" w:cstheme="minorHAnsi"/>
          <w:sz w:val="22"/>
          <w:szCs w:val="22"/>
        </w:rPr>
        <w:t>Documented User Story using Rally to detail the business need.</w:t>
      </w:r>
    </w:p>
    <w:p w:rsidR="00676F07" w:rsidRPr="00D420F8" w:rsidRDefault="00676F07" w:rsidP="00676F07">
      <w:pPr>
        <w:numPr>
          <w:ilvl w:val="0"/>
          <w:numId w:val="3"/>
        </w:numPr>
        <w:spacing w:line="220" w:lineRule="exact"/>
        <w:rPr>
          <w:rFonts w:asciiTheme="minorHAnsi" w:hAnsiTheme="minorHAnsi" w:cstheme="minorHAnsi"/>
          <w:bCs/>
          <w:sz w:val="22"/>
          <w:szCs w:val="22"/>
        </w:rPr>
      </w:pPr>
      <w:r w:rsidRPr="00D420F8">
        <w:rPr>
          <w:rFonts w:asciiTheme="minorHAnsi" w:hAnsiTheme="minorHAnsi" w:cstheme="minorHAnsi"/>
          <w:sz w:val="22"/>
          <w:szCs w:val="22"/>
        </w:rPr>
        <w:t>Conducted weekly sprint planning meeting with the developers and quality assurance analysts to review user story, assign story points and assign cards to a respective sprint.</w:t>
      </w:r>
    </w:p>
    <w:p w:rsidR="00676F07" w:rsidRPr="00D420F8" w:rsidRDefault="00676F07" w:rsidP="00676F07">
      <w:pPr>
        <w:numPr>
          <w:ilvl w:val="0"/>
          <w:numId w:val="3"/>
        </w:numPr>
        <w:spacing w:line="220" w:lineRule="exact"/>
        <w:rPr>
          <w:rFonts w:asciiTheme="minorHAnsi" w:hAnsiTheme="minorHAnsi" w:cstheme="minorHAnsi"/>
          <w:sz w:val="22"/>
          <w:szCs w:val="22"/>
        </w:rPr>
      </w:pPr>
      <w:r w:rsidRPr="00D420F8">
        <w:rPr>
          <w:rFonts w:asciiTheme="minorHAnsi" w:hAnsiTheme="minorHAnsi" w:cstheme="minorHAnsi"/>
          <w:bCs/>
          <w:sz w:val="22"/>
          <w:szCs w:val="22"/>
        </w:rPr>
        <w:t>Documented meeting minutes from JAD sessions and obtained sign-offs from JAD participants.</w:t>
      </w:r>
    </w:p>
    <w:p w:rsidR="00676F07" w:rsidRPr="00D420F8" w:rsidRDefault="00676F07" w:rsidP="00676F07">
      <w:pPr>
        <w:numPr>
          <w:ilvl w:val="0"/>
          <w:numId w:val="3"/>
        </w:numPr>
        <w:spacing w:line="220" w:lineRule="exact"/>
        <w:rPr>
          <w:rFonts w:asciiTheme="minorHAnsi" w:hAnsiTheme="minorHAnsi" w:cstheme="minorHAnsi"/>
          <w:sz w:val="22"/>
          <w:szCs w:val="22"/>
        </w:rPr>
      </w:pPr>
      <w:r w:rsidRPr="00D420F8">
        <w:rPr>
          <w:rFonts w:asciiTheme="minorHAnsi" w:hAnsiTheme="minorHAnsi" w:cstheme="minorHAnsi"/>
          <w:sz w:val="22"/>
          <w:szCs w:val="22"/>
        </w:rPr>
        <w:t>Followed a structured approach to organize requirements into logical groupings of essential business processes, business rules, functional and non-functional requirements.</w:t>
      </w:r>
    </w:p>
    <w:p w:rsidR="00676F07" w:rsidRPr="00D420F8" w:rsidRDefault="00676F07" w:rsidP="00676F07">
      <w:pPr>
        <w:numPr>
          <w:ilvl w:val="0"/>
          <w:numId w:val="3"/>
        </w:numPr>
        <w:spacing w:line="220" w:lineRule="exact"/>
        <w:rPr>
          <w:rFonts w:asciiTheme="minorHAnsi" w:hAnsiTheme="minorHAnsi" w:cstheme="minorHAnsi"/>
          <w:sz w:val="22"/>
          <w:szCs w:val="22"/>
        </w:rPr>
      </w:pPr>
      <w:r w:rsidRPr="00D420F8">
        <w:rPr>
          <w:rFonts w:asciiTheme="minorHAnsi" w:hAnsiTheme="minorHAnsi" w:cstheme="minorHAnsi"/>
          <w:sz w:val="22"/>
          <w:szCs w:val="22"/>
        </w:rPr>
        <w:t>Designed User Interface-level wireframes detailing interaction models and user experience using Axure.</w:t>
      </w:r>
    </w:p>
    <w:p w:rsidR="00676F07" w:rsidRPr="00D420F8" w:rsidRDefault="00676F07" w:rsidP="00676F07">
      <w:pPr>
        <w:numPr>
          <w:ilvl w:val="0"/>
          <w:numId w:val="3"/>
        </w:numPr>
        <w:spacing w:line="220" w:lineRule="exact"/>
        <w:rPr>
          <w:rFonts w:asciiTheme="minorHAnsi" w:hAnsiTheme="minorHAnsi" w:cstheme="minorHAnsi"/>
          <w:sz w:val="22"/>
          <w:szCs w:val="22"/>
        </w:rPr>
      </w:pPr>
      <w:r w:rsidRPr="00D420F8">
        <w:rPr>
          <w:rFonts w:asciiTheme="minorHAnsi" w:hAnsiTheme="minorHAnsi" w:cstheme="minorHAnsi"/>
          <w:sz w:val="22"/>
          <w:szCs w:val="22"/>
        </w:rPr>
        <w:t>Conducted requirement workshops to verify and validate business requirements.</w:t>
      </w:r>
    </w:p>
    <w:p w:rsidR="00676F07" w:rsidRPr="00D420F8" w:rsidRDefault="00676F07" w:rsidP="00676F07">
      <w:pPr>
        <w:numPr>
          <w:ilvl w:val="0"/>
          <w:numId w:val="3"/>
        </w:numPr>
        <w:spacing w:line="220" w:lineRule="exact"/>
        <w:rPr>
          <w:rFonts w:asciiTheme="minorHAnsi" w:hAnsiTheme="minorHAnsi" w:cstheme="minorHAnsi"/>
          <w:sz w:val="22"/>
          <w:szCs w:val="22"/>
        </w:rPr>
      </w:pPr>
      <w:r w:rsidRPr="00D420F8">
        <w:rPr>
          <w:rFonts w:asciiTheme="minorHAnsi" w:hAnsiTheme="minorHAnsi" w:cstheme="minorHAnsi"/>
          <w:sz w:val="22"/>
          <w:szCs w:val="22"/>
        </w:rPr>
        <w:t>Documented test cases / test scripts.</w:t>
      </w:r>
    </w:p>
    <w:p w:rsidR="00676F07" w:rsidRPr="00D420F8" w:rsidRDefault="00676F07" w:rsidP="00676F07">
      <w:pPr>
        <w:numPr>
          <w:ilvl w:val="0"/>
          <w:numId w:val="3"/>
        </w:numPr>
        <w:spacing w:line="220" w:lineRule="exact"/>
        <w:rPr>
          <w:rFonts w:asciiTheme="minorHAnsi" w:hAnsiTheme="minorHAnsi" w:cstheme="minorHAnsi"/>
          <w:sz w:val="22"/>
          <w:szCs w:val="22"/>
        </w:rPr>
      </w:pPr>
      <w:r w:rsidRPr="00D420F8">
        <w:rPr>
          <w:rFonts w:asciiTheme="minorHAnsi" w:hAnsiTheme="minorHAnsi" w:cstheme="minorHAnsi"/>
          <w:sz w:val="22"/>
          <w:szCs w:val="22"/>
        </w:rPr>
        <w:t>Performed functional and GUI testing to ensure that the user acceptance criteria are met.</w:t>
      </w:r>
    </w:p>
    <w:p w:rsidR="00676F07" w:rsidRPr="00D420F8" w:rsidRDefault="00676F07" w:rsidP="00676F07">
      <w:pPr>
        <w:numPr>
          <w:ilvl w:val="0"/>
          <w:numId w:val="3"/>
        </w:numPr>
        <w:spacing w:line="220" w:lineRule="exact"/>
        <w:rPr>
          <w:rFonts w:asciiTheme="minorHAnsi" w:hAnsiTheme="minorHAnsi" w:cstheme="minorHAnsi"/>
          <w:sz w:val="22"/>
          <w:szCs w:val="22"/>
        </w:rPr>
      </w:pPr>
      <w:r w:rsidRPr="00D420F8">
        <w:rPr>
          <w:rFonts w:asciiTheme="minorHAnsi" w:hAnsiTheme="minorHAnsi" w:cstheme="minorHAnsi"/>
          <w:sz w:val="22"/>
          <w:szCs w:val="22"/>
        </w:rPr>
        <w:t>Co-coordinated the User Acceptance Testing (UAT) on a daily basis with the SME’s to make sure that all the business requirements are addressed in the application.</w:t>
      </w:r>
    </w:p>
    <w:p w:rsidR="00676F07" w:rsidRPr="00D420F8" w:rsidRDefault="00676F07" w:rsidP="00676F07">
      <w:pPr>
        <w:numPr>
          <w:ilvl w:val="0"/>
          <w:numId w:val="3"/>
        </w:numPr>
        <w:rPr>
          <w:rFonts w:asciiTheme="minorHAnsi" w:hAnsiTheme="minorHAnsi" w:cstheme="minorHAnsi"/>
          <w:sz w:val="22"/>
          <w:szCs w:val="22"/>
        </w:rPr>
      </w:pPr>
      <w:r w:rsidRPr="00D420F8">
        <w:rPr>
          <w:rFonts w:asciiTheme="minorHAnsi" w:hAnsiTheme="minorHAnsi" w:cstheme="minorHAnsi"/>
          <w:sz w:val="22"/>
          <w:szCs w:val="22"/>
        </w:rPr>
        <w:t>Coordinated project scheduling and status reporting with the project manager.</w:t>
      </w:r>
    </w:p>
    <w:p w:rsidR="00676F07" w:rsidRPr="00D420F8" w:rsidRDefault="00676F07" w:rsidP="00676F07">
      <w:pPr>
        <w:jc w:val="both"/>
        <w:rPr>
          <w:rFonts w:asciiTheme="minorHAnsi" w:hAnsiTheme="minorHAnsi" w:cstheme="minorHAnsi"/>
          <w:sz w:val="22"/>
          <w:szCs w:val="22"/>
        </w:rPr>
      </w:pPr>
    </w:p>
    <w:p w:rsidR="00676F07" w:rsidRPr="00D420F8" w:rsidRDefault="00947ED4" w:rsidP="00676F07">
      <w:pPr>
        <w:rPr>
          <w:rFonts w:asciiTheme="minorHAnsi" w:hAnsiTheme="minorHAnsi" w:cstheme="minorHAnsi"/>
          <w:b/>
          <w:sz w:val="22"/>
          <w:szCs w:val="22"/>
        </w:rPr>
      </w:pPr>
      <w:r w:rsidRPr="00D420F8">
        <w:rPr>
          <w:rFonts w:asciiTheme="minorHAnsi" w:hAnsiTheme="minorHAnsi" w:cstheme="minorHAnsi"/>
          <w:b/>
          <w:i/>
          <w:sz w:val="22"/>
          <w:szCs w:val="22"/>
        </w:rPr>
        <w:t>Inter-American Development Bank</w:t>
      </w:r>
      <w:r w:rsidR="00676F07" w:rsidRPr="00D420F8">
        <w:rPr>
          <w:rFonts w:asciiTheme="minorHAnsi" w:hAnsiTheme="minorHAnsi" w:cstheme="minorHAnsi"/>
          <w:b/>
          <w:i/>
          <w:sz w:val="22"/>
          <w:szCs w:val="22"/>
        </w:rPr>
        <w:t xml:space="preserve">, </w:t>
      </w:r>
      <w:r w:rsidRPr="00D420F8">
        <w:rPr>
          <w:rFonts w:asciiTheme="minorHAnsi" w:hAnsiTheme="minorHAnsi" w:cstheme="minorHAnsi"/>
          <w:b/>
          <w:i/>
          <w:sz w:val="22"/>
          <w:szCs w:val="22"/>
        </w:rPr>
        <w:t>Washington DC</w:t>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8C7004" w:rsidRPr="00D420F8">
        <w:rPr>
          <w:rFonts w:asciiTheme="minorHAnsi" w:hAnsiTheme="minorHAnsi" w:cstheme="minorHAnsi"/>
          <w:b/>
          <w:sz w:val="22"/>
          <w:szCs w:val="22"/>
        </w:rPr>
        <w:t>June</w:t>
      </w:r>
      <w:r w:rsidR="009C41BA" w:rsidRPr="00D420F8">
        <w:rPr>
          <w:rFonts w:asciiTheme="minorHAnsi" w:hAnsiTheme="minorHAnsi" w:cstheme="minorHAnsi"/>
          <w:b/>
          <w:sz w:val="22"/>
          <w:szCs w:val="22"/>
        </w:rPr>
        <w:t xml:space="preserve"> 2016- </w:t>
      </w:r>
      <w:r w:rsidR="00C14B02" w:rsidRPr="00D420F8">
        <w:rPr>
          <w:rFonts w:asciiTheme="minorHAnsi" w:hAnsiTheme="minorHAnsi" w:cstheme="minorHAnsi"/>
          <w:b/>
          <w:sz w:val="22"/>
          <w:szCs w:val="22"/>
        </w:rPr>
        <w:t>January</w:t>
      </w:r>
      <w:r w:rsidR="009C41BA" w:rsidRPr="00D420F8">
        <w:rPr>
          <w:rFonts w:asciiTheme="minorHAnsi" w:hAnsiTheme="minorHAnsi" w:cstheme="minorHAnsi"/>
          <w:b/>
          <w:sz w:val="22"/>
          <w:szCs w:val="22"/>
        </w:rPr>
        <w:t xml:space="preserve"> 2018 </w:t>
      </w:r>
    </w:p>
    <w:p w:rsidR="00676F07" w:rsidRPr="00D420F8" w:rsidRDefault="00676F07" w:rsidP="00676F07">
      <w:pPr>
        <w:rPr>
          <w:rFonts w:asciiTheme="minorHAnsi" w:hAnsiTheme="minorHAnsi" w:cstheme="minorHAnsi"/>
          <w:b/>
          <w:sz w:val="22"/>
          <w:szCs w:val="22"/>
        </w:rPr>
      </w:pPr>
      <w:r w:rsidRPr="00D420F8">
        <w:rPr>
          <w:rFonts w:asciiTheme="minorHAnsi" w:hAnsiTheme="minorHAnsi" w:cstheme="minorHAnsi"/>
          <w:b/>
          <w:sz w:val="22"/>
          <w:szCs w:val="22"/>
        </w:rPr>
        <w:t xml:space="preserve">Business Analyst </w:t>
      </w:r>
    </w:p>
    <w:p w:rsidR="00233A8A" w:rsidRPr="00D420F8" w:rsidRDefault="00233A8A" w:rsidP="00233A8A">
      <w:pPr>
        <w:rPr>
          <w:rFonts w:asciiTheme="minorHAnsi" w:hAnsiTheme="minorHAnsi" w:cstheme="minorHAnsi"/>
          <w:b/>
          <w:sz w:val="22"/>
          <w:szCs w:val="22"/>
        </w:rPr>
      </w:pPr>
      <w:r w:rsidRPr="00D420F8">
        <w:rPr>
          <w:rFonts w:asciiTheme="minorHAnsi" w:hAnsiTheme="minorHAnsi" w:cstheme="minorHAnsi"/>
          <w:b/>
          <w:sz w:val="22"/>
          <w:szCs w:val="22"/>
        </w:rPr>
        <w:t>Project Description:</w:t>
      </w:r>
    </w:p>
    <w:p w:rsidR="00A74595" w:rsidRPr="00D420F8" w:rsidRDefault="00137F6A" w:rsidP="00233A8A">
      <w:pPr>
        <w:rPr>
          <w:rFonts w:asciiTheme="minorHAnsi" w:hAnsiTheme="minorHAnsi" w:cstheme="minorHAnsi"/>
          <w:sz w:val="22"/>
          <w:szCs w:val="22"/>
        </w:rPr>
      </w:pPr>
      <w:r w:rsidRPr="00D420F8">
        <w:rPr>
          <w:rFonts w:asciiTheme="minorHAnsi" w:hAnsiTheme="minorHAnsi" w:cstheme="minorHAnsi"/>
          <w:sz w:val="22"/>
          <w:szCs w:val="22"/>
        </w:rPr>
        <w:t xml:space="preserve">Inter-American development bank is one of the largest </w:t>
      </w:r>
      <w:proofErr w:type="gramStart"/>
      <w:r w:rsidRPr="00D420F8">
        <w:rPr>
          <w:rFonts w:asciiTheme="minorHAnsi" w:hAnsiTheme="minorHAnsi" w:cstheme="minorHAnsi"/>
          <w:sz w:val="22"/>
          <w:szCs w:val="22"/>
        </w:rPr>
        <w:t>source</w:t>
      </w:r>
      <w:proofErr w:type="gramEnd"/>
      <w:r w:rsidRPr="00D420F8">
        <w:rPr>
          <w:rFonts w:asciiTheme="minorHAnsi" w:hAnsiTheme="minorHAnsi" w:cstheme="minorHAnsi"/>
          <w:sz w:val="22"/>
          <w:szCs w:val="22"/>
        </w:rPr>
        <w:t xml:space="preserve"> of development financing in Latin America and Caribbean. IADB was using homegrown application to manage HR, Finance, Travel and Expense. IADB wanted to integrate H.R and Finance </w:t>
      </w:r>
      <w:proofErr w:type="gramStart"/>
      <w:r w:rsidRPr="00D420F8">
        <w:rPr>
          <w:rFonts w:asciiTheme="minorHAnsi" w:hAnsiTheme="minorHAnsi" w:cstheme="minorHAnsi"/>
          <w:sz w:val="22"/>
          <w:szCs w:val="22"/>
        </w:rPr>
        <w:t>In</w:t>
      </w:r>
      <w:proofErr w:type="gramEnd"/>
      <w:r w:rsidRPr="00D420F8">
        <w:rPr>
          <w:rFonts w:asciiTheme="minorHAnsi" w:hAnsiTheme="minorHAnsi" w:cstheme="minorHAnsi"/>
          <w:sz w:val="22"/>
          <w:szCs w:val="22"/>
        </w:rPr>
        <w:t xml:space="preserve"> S.A.P and Travel and Expense in Concur.  The project aimed to enhance and make reporting advanced, increase visibility, manage authentication issues with travel and expense in Latin America.</w:t>
      </w:r>
    </w:p>
    <w:p w:rsidR="00233A8A" w:rsidRPr="00D420F8" w:rsidRDefault="00233A8A" w:rsidP="00676F07">
      <w:pPr>
        <w:rPr>
          <w:rFonts w:asciiTheme="minorHAnsi" w:hAnsiTheme="minorHAnsi" w:cstheme="minorHAnsi"/>
          <w:b/>
          <w:sz w:val="22"/>
          <w:szCs w:val="22"/>
        </w:rPr>
      </w:pPr>
    </w:p>
    <w:p w:rsidR="00676F07" w:rsidRPr="00D420F8" w:rsidRDefault="00676F07" w:rsidP="00676F07">
      <w:pPr>
        <w:jc w:val="both"/>
        <w:rPr>
          <w:rFonts w:asciiTheme="minorHAnsi" w:hAnsiTheme="minorHAnsi" w:cstheme="minorHAnsi"/>
          <w:sz w:val="22"/>
          <w:szCs w:val="22"/>
        </w:rPr>
      </w:pPr>
      <w:r w:rsidRPr="00D420F8">
        <w:rPr>
          <w:rFonts w:asciiTheme="minorHAnsi" w:hAnsiTheme="minorHAnsi" w:cstheme="minorHAnsi"/>
          <w:b/>
          <w:sz w:val="22"/>
          <w:szCs w:val="22"/>
        </w:rPr>
        <w:t>Responsibilities:</w:t>
      </w:r>
    </w:p>
    <w:p w:rsidR="00676F07" w:rsidRPr="00D420F8" w:rsidRDefault="00676F07" w:rsidP="00676F07">
      <w:pPr>
        <w:numPr>
          <w:ilvl w:val="0"/>
          <w:numId w:val="5"/>
        </w:numPr>
        <w:spacing w:line="220" w:lineRule="exact"/>
        <w:rPr>
          <w:rFonts w:asciiTheme="minorHAnsi" w:hAnsiTheme="minorHAnsi" w:cstheme="minorHAnsi"/>
          <w:sz w:val="22"/>
          <w:szCs w:val="22"/>
        </w:rPr>
      </w:pPr>
      <w:r w:rsidRPr="00D420F8">
        <w:rPr>
          <w:rFonts w:asciiTheme="minorHAnsi" w:hAnsiTheme="minorHAnsi" w:cstheme="minorHAnsi"/>
          <w:sz w:val="22"/>
          <w:szCs w:val="22"/>
        </w:rPr>
        <w:t>Interacted extensively with various business groups, stakeholders and users to develop the Vision Document that is aligned with corporate strategic objectives.</w:t>
      </w:r>
    </w:p>
    <w:p w:rsidR="00676F07" w:rsidRPr="00D420F8" w:rsidRDefault="00676F07" w:rsidP="00676F07">
      <w:pPr>
        <w:numPr>
          <w:ilvl w:val="0"/>
          <w:numId w:val="5"/>
        </w:numPr>
        <w:spacing w:line="220" w:lineRule="exact"/>
        <w:rPr>
          <w:rFonts w:asciiTheme="minorHAnsi" w:hAnsiTheme="minorHAnsi" w:cstheme="minorHAnsi"/>
          <w:sz w:val="22"/>
          <w:szCs w:val="22"/>
        </w:rPr>
      </w:pPr>
      <w:r w:rsidRPr="00D420F8">
        <w:rPr>
          <w:rFonts w:asciiTheme="minorHAnsi" w:hAnsiTheme="minorHAnsi" w:cstheme="minorHAnsi"/>
          <w:sz w:val="22"/>
          <w:szCs w:val="22"/>
        </w:rPr>
        <w:t>Documented the “AS-IS” Business Workflows adhering to UML standards</w:t>
      </w:r>
    </w:p>
    <w:p w:rsidR="00676F07" w:rsidRPr="00D420F8" w:rsidRDefault="00676F07" w:rsidP="00676F07">
      <w:pPr>
        <w:numPr>
          <w:ilvl w:val="0"/>
          <w:numId w:val="5"/>
        </w:numPr>
        <w:spacing w:line="220" w:lineRule="exact"/>
        <w:rPr>
          <w:rFonts w:asciiTheme="minorHAnsi" w:hAnsiTheme="minorHAnsi" w:cstheme="minorHAnsi"/>
          <w:sz w:val="22"/>
          <w:szCs w:val="22"/>
        </w:rPr>
      </w:pPr>
      <w:r w:rsidRPr="00D420F8">
        <w:rPr>
          <w:rFonts w:asciiTheme="minorHAnsi" w:hAnsiTheme="minorHAnsi" w:cstheme="minorHAnsi"/>
          <w:sz w:val="22"/>
          <w:szCs w:val="22"/>
        </w:rPr>
        <w:t>Conducted JAD sessions to define requirements and finalize the Functional Requirement Document (FRD).</w:t>
      </w:r>
    </w:p>
    <w:p w:rsidR="00676F07" w:rsidRPr="00D420F8" w:rsidRDefault="00676F07" w:rsidP="00676F07">
      <w:pPr>
        <w:numPr>
          <w:ilvl w:val="0"/>
          <w:numId w:val="5"/>
        </w:numPr>
        <w:spacing w:line="220" w:lineRule="exact"/>
        <w:rPr>
          <w:rFonts w:asciiTheme="minorHAnsi" w:hAnsiTheme="minorHAnsi" w:cstheme="minorHAnsi"/>
          <w:sz w:val="22"/>
          <w:szCs w:val="22"/>
        </w:rPr>
      </w:pPr>
      <w:r w:rsidRPr="00D420F8">
        <w:rPr>
          <w:rFonts w:asciiTheme="minorHAnsi" w:hAnsiTheme="minorHAnsi" w:cstheme="minorHAnsi"/>
          <w:sz w:val="22"/>
          <w:szCs w:val="22"/>
        </w:rPr>
        <w:t>Documented meeting minutes from JAD sessions and obtained sign-offs from JAD participants</w:t>
      </w:r>
    </w:p>
    <w:p w:rsidR="00676F07" w:rsidRPr="00D420F8" w:rsidRDefault="00676F07" w:rsidP="00676F07">
      <w:pPr>
        <w:numPr>
          <w:ilvl w:val="0"/>
          <w:numId w:val="5"/>
        </w:numPr>
        <w:spacing w:line="220" w:lineRule="exact"/>
        <w:rPr>
          <w:rFonts w:asciiTheme="minorHAnsi" w:hAnsiTheme="minorHAnsi" w:cstheme="minorHAnsi"/>
          <w:sz w:val="22"/>
          <w:szCs w:val="22"/>
        </w:rPr>
      </w:pPr>
      <w:r w:rsidRPr="00D420F8">
        <w:rPr>
          <w:rFonts w:asciiTheme="minorHAnsi" w:hAnsiTheme="minorHAnsi" w:cstheme="minorHAnsi"/>
          <w:sz w:val="22"/>
          <w:szCs w:val="22"/>
        </w:rPr>
        <w:t>Followed a structured approach to organize requirements into logical groupings of essential business processes, business rules, functional and non-functional requirements.</w:t>
      </w:r>
    </w:p>
    <w:p w:rsidR="00676F07" w:rsidRPr="00D420F8" w:rsidRDefault="00676F07" w:rsidP="00676F07">
      <w:pPr>
        <w:numPr>
          <w:ilvl w:val="0"/>
          <w:numId w:val="5"/>
        </w:numPr>
        <w:spacing w:line="220" w:lineRule="exact"/>
        <w:rPr>
          <w:rFonts w:asciiTheme="minorHAnsi" w:hAnsiTheme="minorHAnsi" w:cstheme="minorHAnsi"/>
          <w:sz w:val="22"/>
          <w:szCs w:val="22"/>
        </w:rPr>
      </w:pPr>
      <w:r w:rsidRPr="00D420F8">
        <w:rPr>
          <w:rFonts w:asciiTheme="minorHAnsi" w:hAnsiTheme="minorHAnsi" w:cstheme="minorHAnsi"/>
          <w:sz w:val="22"/>
          <w:szCs w:val="22"/>
        </w:rPr>
        <w:t>Identified use cases from the functional requirements, wrote use case specifications and created “TO-BE Business Process Workflow” diagrams (activity diagrams) in MS Visio.</w:t>
      </w:r>
    </w:p>
    <w:p w:rsidR="00676F07" w:rsidRPr="00D420F8" w:rsidRDefault="00676F07" w:rsidP="00676F07">
      <w:pPr>
        <w:numPr>
          <w:ilvl w:val="0"/>
          <w:numId w:val="5"/>
        </w:numPr>
        <w:spacing w:line="220" w:lineRule="exact"/>
        <w:rPr>
          <w:rFonts w:asciiTheme="minorHAnsi" w:hAnsiTheme="minorHAnsi" w:cstheme="minorHAnsi"/>
          <w:sz w:val="22"/>
          <w:szCs w:val="22"/>
        </w:rPr>
      </w:pPr>
      <w:r w:rsidRPr="00D420F8">
        <w:rPr>
          <w:rFonts w:asciiTheme="minorHAnsi" w:hAnsiTheme="minorHAnsi" w:cstheme="minorHAnsi"/>
          <w:sz w:val="22"/>
          <w:szCs w:val="22"/>
        </w:rPr>
        <w:t>Designed User Interface-level wireframes using MS Visio.</w:t>
      </w:r>
    </w:p>
    <w:p w:rsidR="00676F07" w:rsidRPr="00D420F8" w:rsidRDefault="00676F07" w:rsidP="00676F07">
      <w:pPr>
        <w:numPr>
          <w:ilvl w:val="0"/>
          <w:numId w:val="5"/>
        </w:numPr>
        <w:spacing w:line="220" w:lineRule="exact"/>
        <w:rPr>
          <w:rFonts w:asciiTheme="minorHAnsi" w:hAnsiTheme="minorHAnsi" w:cstheme="minorHAnsi"/>
          <w:sz w:val="22"/>
          <w:szCs w:val="22"/>
        </w:rPr>
      </w:pPr>
      <w:r w:rsidRPr="00D420F8">
        <w:rPr>
          <w:rFonts w:asciiTheme="minorHAnsi" w:hAnsiTheme="minorHAnsi" w:cstheme="minorHAnsi"/>
          <w:sz w:val="22"/>
          <w:szCs w:val="22"/>
        </w:rPr>
        <w:t>Assisted QA team in writing test cases.</w:t>
      </w:r>
    </w:p>
    <w:p w:rsidR="00676F07" w:rsidRPr="00D420F8" w:rsidRDefault="00676F07" w:rsidP="00676F07">
      <w:pPr>
        <w:numPr>
          <w:ilvl w:val="0"/>
          <w:numId w:val="5"/>
        </w:numPr>
        <w:spacing w:line="220" w:lineRule="exact"/>
        <w:rPr>
          <w:rFonts w:asciiTheme="minorHAnsi" w:hAnsiTheme="minorHAnsi" w:cstheme="minorHAnsi"/>
          <w:sz w:val="22"/>
          <w:szCs w:val="22"/>
        </w:rPr>
      </w:pPr>
      <w:r w:rsidRPr="00D420F8">
        <w:rPr>
          <w:rFonts w:asciiTheme="minorHAnsi" w:hAnsiTheme="minorHAnsi" w:cstheme="minorHAnsi"/>
          <w:sz w:val="22"/>
          <w:szCs w:val="22"/>
        </w:rPr>
        <w:t>Conducted requirement workshops to verify and validate business requirements.</w:t>
      </w:r>
    </w:p>
    <w:p w:rsidR="00676F07" w:rsidRPr="00D420F8" w:rsidRDefault="00676F07" w:rsidP="00676F07">
      <w:pPr>
        <w:numPr>
          <w:ilvl w:val="0"/>
          <w:numId w:val="5"/>
        </w:numPr>
        <w:spacing w:line="220" w:lineRule="exact"/>
        <w:rPr>
          <w:rFonts w:asciiTheme="minorHAnsi" w:hAnsiTheme="minorHAnsi" w:cstheme="minorHAnsi"/>
          <w:sz w:val="22"/>
          <w:szCs w:val="22"/>
        </w:rPr>
      </w:pPr>
      <w:r w:rsidRPr="00D420F8">
        <w:rPr>
          <w:rFonts w:asciiTheme="minorHAnsi" w:hAnsiTheme="minorHAnsi" w:cstheme="minorHAnsi"/>
          <w:sz w:val="22"/>
          <w:szCs w:val="22"/>
        </w:rPr>
        <w:t>Created use case diagrams using MS Visio to show interaction between the actors and the use cases as well as to demonstrate the relationship between the use cases.</w:t>
      </w:r>
    </w:p>
    <w:p w:rsidR="00676F07" w:rsidRPr="00D420F8" w:rsidRDefault="00676F07" w:rsidP="00676F07">
      <w:pPr>
        <w:numPr>
          <w:ilvl w:val="0"/>
          <w:numId w:val="5"/>
        </w:numPr>
        <w:spacing w:line="220" w:lineRule="exact"/>
        <w:rPr>
          <w:rFonts w:asciiTheme="minorHAnsi" w:hAnsiTheme="minorHAnsi" w:cstheme="minorHAnsi"/>
          <w:sz w:val="22"/>
          <w:szCs w:val="22"/>
        </w:rPr>
      </w:pPr>
      <w:r w:rsidRPr="00D420F8">
        <w:rPr>
          <w:rFonts w:asciiTheme="minorHAnsi" w:hAnsiTheme="minorHAnsi" w:cstheme="minorHAnsi"/>
          <w:sz w:val="22"/>
          <w:szCs w:val="22"/>
        </w:rPr>
        <w:t>Maintained a Traceability Matrix to ensure that all functional requirements are addressed at the use case level as well as the test case level.</w:t>
      </w:r>
    </w:p>
    <w:p w:rsidR="00676F07" w:rsidRPr="00D420F8" w:rsidRDefault="00676F07" w:rsidP="00676F07">
      <w:pPr>
        <w:numPr>
          <w:ilvl w:val="0"/>
          <w:numId w:val="5"/>
        </w:numPr>
        <w:spacing w:line="220" w:lineRule="exact"/>
        <w:rPr>
          <w:rFonts w:asciiTheme="minorHAnsi" w:hAnsiTheme="minorHAnsi" w:cstheme="minorHAnsi"/>
          <w:sz w:val="22"/>
          <w:szCs w:val="22"/>
        </w:rPr>
      </w:pPr>
      <w:r w:rsidRPr="00D420F8">
        <w:rPr>
          <w:rFonts w:asciiTheme="minorHAnsi" w:hAnsiTheme="minorHAnsi" w:cstheme="minorHAnsi"/>
          <w:sz w:val="22"/>
          <w:szCs w:val="22"/>
        </w:rPr>
        <w:t xml:space="preserve">Performed functional and GUI testing to ensure that the user acceptance criteria are met. </w:t>
      </w:r>
    </w:p>
    <w:p w:rsidR="00676F07" w:rsidRPr="00D420F8" w:rsidRDefault="00676F07" w:rsidP="00676F07">
      <w:pPr>
        <w:rPr>
          <w:rFonts w:asciiTheme="minorHAnsi" w:hAnsiTheme="minorHAnsi" w:cstheme="minorHAnsi"/>
          <w:b/>
          <w:i/>
          <w:sz w:val="22"/>
          <w:szCs w:val="22"/>
        </w:rPr>
      </w:pPr>
    </w:p>
    <w:p w:rsidR="00676F07" w:rsidRPr="00D420F8" w:rsidRDefault="00EC4382" w:rsidP="00676F07">
      <w:pPr>
        <w:rPr>
          <w:rFonts w:asciiTheme="minorHAnsi" w:hAnsiTheme="minorHAnsi" w:cstheme="minorHAnsi"/>
          <w:b/>
          <w:sz w:val="22"/>
          <w:szCs w:val="22"/>
        </w:rPr>
      </w:pPr>
      <w:r w:rsidRPr="00D420F8">
        <w:rPr>
          <w:rFonts w:asciiTheme="minorHAnsi" w:hAnsiTheme="minorHAnsi" w:cstheme="minorHAnsi"/>
          <w:b/>
          <w:i/>
          <w:sz w:val="22"/>
          <w:szCs w:val="22"/>
        </w:rPr>
        <w:t>Amrit Enterprises</w:t>
      </w:r>
      <w:r w:rsidR="00676F07" w:rsidRPr="00D420F8">
        <w:rPr>
          <w:rFonts w:asciiTheme="minorHAnsi" w:hAnsiTheme="minorHAnsi" w:cstheme="minorHAnsi"/>
          <w:b/>
          <w:i/>
          <w:sz w:val="22"/>
          <w:szCs w:val="22"/>
        </w:rPr>
        <w:t xml:space="preserve">, </w:t>
      </w:r>
      <w:r w:rsidRPr="00D420F8">
        <w:rPr>
          <w:rFonts w:asciiTheme="minorHAnsi" w:hAnsiTheme="minorHAnsi" w:cstheme="minorHAnsi"/>
          <w:b/>
          <w:i/>
          <w:sz w:val="22"/>
          <w:szCs w:val="22"/>
        </w:rPr>
        <w:t>Pune</w:t>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676F07" w:rsidRPr="00D420F8">
        <w:rPr>
          <w:rFonts w:asciiTheme="minorHAnsi" w:hAnsiTheme="minorHAnsi" w:cstheme="minorHAnsi"/>
          <w:i/>
          <w:sz w:val="22"/>
          <w:szCs w:val="22"/>
        </w:rPr>
        <w:tab/>
      </w:r>
      <w:r w:rsidR="00294179" w:rsidRPr="00D420F8">
        <w:rPr>
          <w:rFonts w:asciiTheme="minorHAnsi" w:hAnsiTheme="minorHAnsi" w:cstheme="minorHAnsi"/>
          <w:b/>
          <w:sz w:val="22"/>
          <w:szCs w:val="22"/>
        </w:rPr>
        <w:t xml:space="preserve">Aug 2015- </w:t>
      </w:r>
      <w:r w:rsidR="00011067" w:rsidRPr="00D420F8">
        <w:rPr>
          <w:rFonts w:asciiTheme="minorHAnsi" w:hAnsiTheme="minorHAnsi" w:cstheme="minorHAnsi"/>
          <w:b/>
          <w:sz w:val="22"/>
          <w:szCs w:val="22"/>
        </w:rPr>
        <w:t>May</w:t>
      </w:r>
      <w:r w:rsidR="00294179" w:rsidRPr="00D420F8">
        <w:rPr>
          <w:rFonts w:asciiTheme="minorHAnsi" w:hAnsiTheme="minorHAnsi" w:cstheme="minorHAnsi"/>
          <w:b/>
          <w:sz w:val="22"/>
          <w:szCs w:val="22"/>
        </w:rPr>
        <w:t xml:space="preserve"> 2016</w:t>
      </w:r>
    </w:p>
    <w:p w:rsidR="00676F07" w:rsidRPr="00D420F8" w:rsidRDefault="00676F07" w:rsidP="00676F07">
      <w:pPr>
        <w:rPr>
          <w:rFonts w:asciiTheme="minorHAnsi" w:hAnsiTheme="minorHAnsi" w:cstheme="minorHAnsi"/>
          <w:b/>
          <w:sz w:val="22"/>
          <w:szCs w:val="22"/>
        </w:rPr>
      </w:pPr>
      <w:r w:rsidRPr="00D420F8">
        <w:rPr>
          <w:rFonts w:asciiTheme="minorHAnsi" w:hAnsiTheme="minorHAnsi" w:cstheme="minorHAnsi"/>
          <w:b/>
          <w:sz w:val="22"/>
          <w:szCs w:val="22"/>
        </w:rPr>
        <w:t xml:space="preserve">Business Analyst </w:t>
      </w:r>
    </w:p>
    <w:p w:rsidR="00444378" w:rsidRPr="00D420F8" w:rsidRDefault="00444378" w:rsidP="00676F07">
      <w:pPr>
        <w:rPr>
          <w:rFonts w:asciiTheme="minorHAnsi" w:hAnsiTheme="minorHAnsi" w:cstheme="minorHAnsi"/>
          <w:b/>
          <w:sz w:val="22"/>
          <w:szCs w:val="22"/>
        </w:rPr>
      </w:pPr>
      <w:r w:rsidRPr="00D420F8">
        <w:rPr>
          <w:rFonts w:asciiTheme="minorHAnsi" w:hAnsiTheme="minorHAnsi" w:cstheme="minorHAnsi"/>
          <w:b/>
          <w:sz w:val="22"/>
          <w:szCs w:val="22"/>
        </w:rPr>
        <w:t>Project Description:</w:t>
      </w:r>
    </w:p>
    <w:p w:rsidR="00444378" w:rsidRPr="00D420F8" w:rsidRDefault="00444378" w:rsidP="00676F07">
      <w:pPr>
        <w:rPr>
          <w:rFonts w:asciiTheme="minorHAnsi" w:hAnsiTheme="minorHAnsi" w:cstheme="minorHAnsi"/>
          <w:sz w:val="22"/>
          <w:szCs w:val="22"/>
        </w:rPr>
      </w:pPr>
      <w:r w:rsidRPr="00D420F8">
        <w:rPr>
          <w:rFonts w:asciiTheme="minorHAnsi" w:hAnsiTheme="minorHAnsi" w:cstheme="minorHAnsi"/>
          <w:sz w:val="22"/>
          <w:szCs w:val="22"/>
        </w:rPr>
        <w:lastRenderedPageBreak/>
        <w:t>The project was to replace manual hand written inventory registers with electronic inventory management system. Aim of the project was to reduce the manpower and time required to manage the inventory manually. The enhanced system eased the management process effectively and efficiently.</w:t>
      </w:r>
    </w:p>
    <w:p w:rsidR="00676F07" w:rsidRPr="00D420F8" w:rsidRDefault="00676F07" w:rsidP="00676F07">
      <w:pPr>
        <w:jc w:val="both"/>
        <w:rPr>
          <w:rFonts w:asciiTheme="minorHAnsi" w:hAnsiTheme="minorHAnsi" w:cstheme="minorHAnsi"/>
          <w:sz w:val="22"/>
          <w:szCs w:val="22"/>
        </w:rPr>
      </w:pPr>
      <w:r w:rsidRPr="00D420F8">
        <w:rPr>
          <w:rFonts w:asciiTheme="minorHAnsi" w:hAnsiTheme="minorHAnsi" w:cstheme="minorHAnsi"/>
          <w:b/>
          <w:sz w:val="22"/>
          <w:szCs w:val="22"/>
        </w:rPr>
        <w:t>Responsibilities:</w:t>
      </w:r>
    </w:p>
    <w:p w:rsidR="00676F07" w:rsidRPr="00D420F8" w:rsidRDefault="00676F07" w:rsidP="00676F07">
      <w:pPr>
        <w:numPr>
          <w:ilvl w:val="0"/>
          <w:numId w:val="6"/>
        </w:numPr>
        <w:jc w:val="both"/>
        <w:rPr>
          <w:rFonts w:asciiTheme="minorHAnsi" w:hAnsiTheme="minorHAnsi" w:cstheme="minorHAnsi"/>
          <w:sz w:val="22"/>
          <w:szCs w:val="22"/>
        </w:rPr>
      </w:pPr>
      <w:r w:rsidRPr="00D420F8">
        <w:rPr>
          <w:rFonts w:asciiTheme="minorHAnsi" w:hAnsiTheme="minorHAnsi" w:cstheme="minorHAnsi"/>
          <w:sz w:val="22"/>
          <w:szCs w:val="22"/>
        </w:rPr>
        <w:t xml:space="preserve">Worked with different business users to develop Vision Document and Business Requirement Specifications and gathered Business and Functional Requirements. </w:t>
      </w:r>
    </w:p>
    <w:p w:rsidR="00676F07" w:rsidRPr="00D420F8" w:rsidRDefault="00676F07" w:rsidP="00676F07">
      <w:pPr>
        <w:numPr>
          <w:ilvl w:val="0"/>
          <w:numId w:val="6"/>
        </w:numPr>
        <w:jc w:val="both"/>
        <w:rPr>
          <w:rFonts w:asciiTheme="minorHAnsi" w:hAnsiTheme="minorHAnsi" w:cstheme="minorHAnsi"/>
          <w:bCs/>
          <w:sz w:val="22"/>
          <w:szCs w:val="22"/>
        </w:rPr>
      </w:pPr>
      <w:r w:rsidRPr="00D420F8">
        <w:rPr>
          <w:rFonts w:asciiTheme="minorHAnsi" w:hAnsiTheme="minorHAnsi" w:cstheme="minorHAnsi"/>
          <w:sz w:val="22"/>
          <w:szCs w:val="22"/>
        </w:rPr>
        <w:t>Documented the AS-IS Business Workflow adhering to UML standards.</w:t>
      </w:r>
    </w:p>
    <w:p w:rsidR="00676F07" w:rsidRPr="00D420F8" w:rsidRDefault="00676F07" w:rsidP="00676F07">
      <w:pPr>
        <w:numPr>
          <w:ilvl w:val="0"/>
          <w:numId w:val="6"/>
        </w:numPr>
        <w:jc w:val="both"/>
        <w:rPr>
          <w:rFonts w:asciiTheme="minorHAnsi" w:hAnsiTheme="minorHAnsi" w:cstheme="minorHAnsi"/>
          <w:bCs/>
          <w:sz w:val="22"/>
          <w:szCs w:val="22"/>
        </w:rPr>
      </w:pPr>
      <w:r w:rsidRPr="00D420F8">
        <w:rPr>
          <w:rFonts w:asciiTheme="minorHAnsi" w:hAnsiTheme="minorHAnsi" w:cstheme="minorHAnsi"/>
          <w:bCs/>
          <w:sz w:val="22"/>
          <w:szCs w:val="22"/>
        </w:rPr>
        <w:t>Participated in JAD Sessions for gathering requirements from SME’s. Played the role of a Facilitator as well as Scribe in the JAD session</w:t>
      </w:r>
    </w:p>
    <w:p w:rsidR="00676F07" w:rsidRPr="00D420F8" w:rsidRDefault="00676F07" w:rsidP="00676F07">
      <w:pPr>
        <w:numPr>
          <w:ilvl w:val="0"/>
          <w:numId w:val="6"/>
        </w:numPr>
        <w:jc w:val="both"/>
        <w:rPr>
          <w:rFonts w:asciiTheme="minorHAnsi" w:hAnsiTheme="minorHAnsi" w:cstheme="minorHAnsi"/>
          <w:sz w:val="22"/>
          <w:szCs w:val="22"/>
        </w:rPr>
      </w:pPr>
      <w:r w:rsidRPr="00D420F8">
        <w:rPr>
          <w:rFonts w:asciiTheme="minorHAnsi" w:hAnsiTheme="minorHAnsi" w:cstheme="minorHAnsi"/>
          <w:bCs/>
          <w:sz w:val="22"/>
          <w:szCs w:val="22"/>
        </w:rPr>
        <w:t>Documented Meeting Minutes from the JAD Session as well as responsible for getting a sign-off on them from the JAD participants.</w:t>
      </w:r>
    </w:p>
    <w:p w:rsidR="00676F07" w:rsidRPr="00D420F8" w:rsidRDefault="00676F07" w:rsidP="00676F07">
      <w:pPr>
        <w:numPr>
          <w:ilvl w:val="0"/>
          <w:numId w:val="6"/>
        </w:numPr>
        <w:jc w:val="both"/>
        <w:rPr>
          <w:rFonts w:asciiTheme="minorHAnsi" w:hAnsiTheme="minorHAnsi" w:cstheme="minorHAnsi"/>
          <w:sz w:val="22"/>
          <w:szCs w:val="22"/>
        </w:rPr>
      </w:pPr>
      <w:r w:rsidRPr="00D420F8">
        <w:rPr>
          <w:rFonts w:asciiTheme="minorHAnsi" w:hAnsiTheme="minorHAnsi" w:cstheme="minorHAnsi"/>
          <w:sz w:val="22"/>
          <w:szCs w:val="22"/>
        </w:rPr>
        <w:t>Followed a structured approach to organize requirements into logical groupings of essential Business Processes, Business Rules, Functional and Non-Functional Requirements.</w:t>
      </w:r>
    </w:p>
    <w:p w:rsidR="00676F07" w:rsidRPr="00D420F8" w:rsidRDefault="00676F07" w:rsidP="00676F07">
      <w:pPr>
        <w:numPr>
          <w:ilvl w:val="0"/>
          <w:numId w:val="6"/>
        </w:numPr>
        <w:jc w:val="both"/>
        <w:rPr>
          <w:rFonts w:asciiTheme="minorHAnsi" w:hAnsiTheme="minorHAnsi" w:cstheme="minorHAnsi"/>
          <w:sz w:val="22"/>
          <w:szCs w:val="22"/>
        </w:rPr>
      </w:pPr>
      <w:r w:rsidRPr="00D420F8">
        <w:rPr>
          <w:rFonts w:asciiTheme="minorHAnsi" w:hAnsiTheme="minorHAnsi" w:cstheme="minorHAnsi"/>
          <w:sz w:val="22"/>
          <w:szCs w:val="22"/>
        </w:rPr>
        <w:t>Identified Use cases from the Functional Requirements and wrote Use Case Specifications and created “TO-BE Business Process Workflow” diagrams (Activity diagrams) in MS VISIO.</w:t>
      </w:r>
    </w:p>
    <w:p w:rsidR="00676F07" w:rsidRPr="00D420F8" w:rsidRDefault="00676F07" w:rsidP="00676F07">
      <w:pPr>
        <w:numPr>
          <w:ilvl w:val="0"/>
          <w:numId w:val="6"/>
        </w:numPr>
        <w:jc w:val="both"/>
        <w:rPr>
          <w:rFonts w:asciiTheme="minorHAnsi" w:hAnsiTheme="minorHAnsi" w:cstheme="minorHAnsi"/>
          <w:sz w:val="22"/>
          <w:szCs w:val="22"/>
        </w:rPr>
      </w:pPr>
      <w:r w:rsidRPr="00D420F8">
        <w:rPr>
          <w:rFonts w:asciiTheme="minorHAnsi" w:hAnsiTheme="minorHAnsi" w:cstheme="minorHAnsi"/>
          <w:sz w:val="22"/>
          <w:szCs w:val="22"/>
        </w:rPr>
        <w:t>Created Use Case Diagrams using MS VISIO in order to show the interaction between the Actors and Use Cases as well as showing the relationship between the Use Cases.</w:t>
      </w:r>
    </w:p>
    <w:p w:rsidR="00676F07" w:rsidRPr="00D420F8" w:rsidRDefault="00676F07" w:rsidP="00676F07">
      <w:pPr>
        <w:numPr>
          <w:ilvl w:val="0"/>
          <w:numId w:val="6"/>
        </w:numPr>
        <w:jc w:val="both"/>
        <w:rPr>
          <w:rFonts w:asciiTheme="minorHAnsi" w:hAnsiTheme="minorHAnsi" w:cstheme="minorHAnsi"/>
          <w:sz w:val="22"/>
          <w:szCs w:val="22"/>
        </w:rPr>
      </w:pPr>
      <w:r w:rsidRPr="00D420F8">
        <w:rPr>
          <w:rFonts w:asciiTheme="minorHAnsi" w:hAnsiTheme="minorHAnsi" w:cstheme="minorHAnsi"/>
          <w:sz w:val="22"/>
          <w:szCs w:val="22"/>
        </w:rPr>
        <w:t>Managed all the requirements and making requirements available to all team members.</w:t>
      </w:r>
    </w:p>
    <w:p w:rsidR="00676F07" w:rsidRPr="00D420F8" w:rsidRDefault="00676F07" w:rsidP="00676F07">
      <w:pPr>
        <w:numPr>
          <w:ilvl w:val="0"/>
          <w:numId w:val="6"/>
        </w:numPr>
        <w:jc w:val="both"/>
        <w:rPr>
          <w:rFonts w:asciiTheme="minorHAnsi" w:hAnsiTheme="minorHAnsi" w:cstheme="minorHAnsi"/>
          <w:sz w:val="22"/>
          <w:szCs w:val="22"/>
        </w:rPr>
      </w:pPr>
      <w:r w:rsidRPr="00D420F8">
        <w:rPr>
          <w:rFonts w:asciiTheme="minorHAnsi" w:hAnsiTheme="minorHAnsi" w:cstheme="minorHAnsi"/>
          <w:sz w:val="22"/>
          <w:szCs w:val="22"/>
        </w:rPr>
        <w:t>Wrote Test Cases and walked the QA team through the Test Cases to make sure they understood them properly.</w:t>
      </w:r>
    </w:p>
    <w:p w:rsidR="00676F07" w:rsidRPr="00D420F8" w:rsidRDefault="00676F07" w:rsidP="00676F07">
      <w:pPr>
        <w:numPr>
          <w:ilvl w:val="0"/>
          <w:numId w:val="6"/>
        </w:numPr>
        <w:jc w:val="both"/>
        <w:rPr>
          <w:rFonts w:asciiTheme="minorHAnsi" w:hAnsiTheme="minorHAnsi" w:cstheme="minorHAnsi"/>
          <w:sz w:val="22"/>
          <w:szCs w:val="22"/>
        </w:rPr>
      </w:pPr>
      <w:r w:rsidRPr="00D420F8">
        <w:rPr>
          <w:rFonts w:asciiTheme="minorHAnsi" w:hAnsiTheme="minorHAnsi" w:cstheme="minorHAnsi"/>
          <w:sz w:val="22"/>
          <w:szCs w:val="22"/>
        </w:rPr>
        <w:t>Maintained a Traceability Matrix to ensure that all Functional Requirements are addressed at the Use Case Level as well as the Test Case Level.</w:t>
      </w:r>
    </w:p>
    <w:p w:rsidR="00676F07" w:rsidRPr="00D420F8" w:rsidRDefault="00676F07" w:rsidP="00676F07">
      <w:pPr>
        <w:numPr>
          <w:ilvl w:val="0"/>
          <w:numId w:val="6"/>
        </w:numPr>
        <w:jc w:val="both"/>
        <w:rPr>
          <w:rFonts w:asciiTheme="minorHAnsi" w:hAnsiTheme="minorHAnsi" w:cstheme="minorHAnsi"/>
          <w:sz w:val="22"/>
          <w:szCs w:val="22"/>
        </w:rPr>
      </w:pPr>
      <w:r w:rsidRPr="00D420F8">
        <w:rPr>
          <w:rFonts w:asciiTheme="minorHAnsi" w:hAnsiTheme="minorHAnsi" w:cstheme="minorHAnsi"/>
          <w:sz w:val="22"/>
          <w:szCs w:val="22"/>
        </w:rPr>
        <w:t xml:space="preserve">Performed Functional and GUI Testing to ensure that the user acceptance </w:t>
      </w:r>
      <w:proofErr w:type="gramStart"/>
      <w:r w:rsidRPr="00D420F8">
        <w:rPr>
          <w:rFonts w:asciiTheme="minorHAnsi" w:hAnsiTheme="minorHAnsi" w:cstheme="minorHAnsi"/>
          <w:sz w:val="22"/>
          <w:szCs w:val="22"/>
        </w:rPr>
        <w:t>criteria is</w:t>
      </w:r>
      <w:proofErr w:type="gramEnd"/>
      <w:r w:rsidRPr="00D420F8">
        <w:rPr>
          <w:rFonts w:asciiTheme="minorHAnsi" w:hAnsiTheme="minorHAnsi" w:cstheme="minorHAnsi"/>
          <w:sz w:val="22"/>
          <w:szCs w:val="22"/>
        </w:rPr>
        <w:t xml:space="preserve"> met.</w:t>
      </w:r>
    </w:p>
    <w:p w:rsidR="00676F07" w:rsidRPr="00D420F8" w:rsidRDefault="00676F07" w:rsidP="00676F07">
      <w:pPr>
        <w:numPr>
          <w:ilvl w:val="0"/>
          <w:numId w:val="6"/>
        </w:numPr>
        <w:jc w:val="both"/>
        <w:rPr>
          <w:rFonts w:asciiTheme="minorHAnsi" w:hAnsiTheme="minorHAnsi" w:cstheme="minorHAnsi"/>
          <w:sz w:val="22"/>
          <w:szCs w:val="22"/>
        </w:rPr>
      </w:pPr>
      <w:r w:rsidRPr="00D420F8">
        <w:rPr>
          <w:rFonts w:asciiTheme="minorHAnsi" w:hAnsiTheme="minorHAnsi" w:cstheme="minorHAnsi"/>
          <w:sz w:val="22"/>
          <w:szCs w:val="22"/>
        </w:rPr>
        <w:t>Co-coordinated the UAT with the SME’s to make sure that all the Business Requirements are addressed in the application.</w:t>
      </w:r>
    </w:p>
    <w:p w:rsidR="00983FAC" w:rsidRPr="00D420F8" w:rsidRDefault="00327028" w:rsidP="00983FAC">
      <w:pPr>
        <w:rPr>
          <w:rFonts w:asciiTheme="minorHAnsi" w:hAnsiTheme="minorHAnsi" w:cstheme="minorHAnsi"/>
          <w:b/>
          <w:sz w:val="22"/>
          <w:szCs w:val="22"/>
        </w:rPr>
      </w:pPr>
      <w:proofErr w:type="spellStart"/>
      <w:r w:rsidRPr="00D420F8">
        <w:rPr>
          <w:rFonts w:asciiTheme="minorHAnsi" w:hAnsiTheme="minorHAnsi" w:cstheme="minorHAnsi"/>
          <w:b/>
          <w:i/>
          <w:sz w:val="22"/>
          <w:szCs w:val="22"/>
        </w:rPr>
        <w:t>Dexpert</w:t>
      </w:r>
      <w:proofErr w:type="spellEnd"/>
      <w:r w:rsidRPr="00D420F8">
        <w:rPr>
          <w:rFonts w:asciiTheme="minorHAnsi" w:hAnsiTheme="minorHAnsi" w:cstheme="minorHAnsi"/>
          <w:b/>
          <w:i/>
          <w:sz w:val="22"/>
          <w:szCs w:val="22"/>
        </w:rPr>
        <w:t xml:space="preserve"> Systems </w:t>
      </w:r>
      <w:proofErr w:type="spellStart"/>
      <w:r w:rsidRPr="00D420F8">
        <w:rPr>
          <w:rFonts w:asciiTheme="minorHAnsi" w:hAnsiTheme="minorHAnsi" w:cstheme="minorHAnsi"/>
          <w:b/>
          <w:i/>
          <w:sz w:val="22"/>
          <w:szCs w:val="22"/>
        </w:rPr>
        <w:t>Pvt</w:t>
      </w:r>
      <w:proofErr w:type="spellEnd"/>
      <w:r w:rsidRPr="00D420F8">
        <w:rPr>
          <w:rFonts w:asciiTheme="minorHAnsi" w:hAnsiTheme="minorHAnsi" w:cstheme="minorHAnsi"/>
          <w:b/>
          <w:i/>
          <w:sz w:val="22"/>
          <w:szCs w:val="22"/>
        </w:rPr>
        <w:t xml:space="preserve"> Ltd</w:t>
      </w:r>
      <w:r w:rsidR="00983FAC" w:rsidRPr="00D420F8">
        <w:rPr>
          <w:rFonts w:asciiTheme="minorHAnsi" w:hAnsiTheme="minorHAnsi" w:cstheme="minorHAnsi"/>
          <w:b/>
          <w:i/>
          <w:sz w:val="22"/>
          <w:szCs w:val="22"/>
        </w:rPr>
        <w:t>, Pune</w:t>
      </w:r>
      <w:r w:rsidR="00983FAC" w:rsidRPr="00D420F8">
        <w:rPr>
          <w:rFonts w:asciiTheme="minorHAnsi" w:hAnsiTheme="minorHAnsi" w:cstheme="minorHAnsi"/>
          <w:i/>
          <w:sz w:val="22"/>
          <w:szCs w:val="22"/>
        </w:rPr>
        <w:tab/>
      </w:r>
      <w:r w:rsidR="00983FAC" w:rsidRPr="00D420F8">
        <w:rPr>
          <w:rFonts w:asciiTheme="minorHAnsi" w:hAnsiTheme="minorHAnsi" w:cstheme="minorHAnsi"/>
          <w:i/>
          <w:sz w:val="22"/>
          <w:szCs w:val="22"/>
        </w:rPr>
        <w:tab/>
      </w:r>
      <w:r w:rsidR="00983FAC" w:rsidRPr="00D420F8">
        <w:rPr>
          <w:rFonts w:asciiTheme="minorHAnsi" w:hAnsiTheme="minorHAnsi" w:cstheme="minorHAnsi"/>
          <w:i/>
          <w:sz w:val="22"/>
          <w:szCs w:val="22"/>
        </w:rPr>
        <w:tab/>
      </w:r>
      <w:r w:rsidR="00983FAC" w:rsidRPr="00D420F8">
        <w:rPr>
          <w:rFonts w:asciiTheme="minorHAnsi" w:hAnsiTheme="minorHAnsi" w:cstheme="minorHAnsi"/>
          <w:i/>
          <w:sz w:val="22"/>
          <w:szCs w:val="22"/>
        </w:rPr>
        <w:tab/>
      </w:r>
      <w:r w:rsidR="00983FAC" w:rsidRPr="00D420F8">
        <w:rPr>
          <w:rFonts w:asciiTheme="minorHAnsi" w:hAnsiTheme="minorHAnsi" w:cstheme="minorHAnsi"/>
          <w:i/>
          <w:sz w:val="22"/>
          <w:szCs w:val="22"/>
        </w:rPr>
        <w:tab/>
      </w:r>
      <w:r w:rsidR="00983FAC" w:rsidRPr="00D420F8">
        <w:rPr>
          <w:rFonts w:asciiTheme="minorHAnsi" w:hAnsiTheme="minorHAnsi" w:cstheme="minorHAnsi"/>
          <w:i/>
          <w:sz w:val="22"/>
          <w:szCs w:val="22"/>
        </w:rPr>
        <w:tab/>
      </w:r>
      <w:r w:rsidR="00983FAC" w:rsidRPr="00D420F8">
        <w:rPr>
          <w:rFonts w:asciiTheme="minorHAnsi" w:hAnsiTheme="minorHAnsi" w:cstheme="minorHAnsi"/>
          <w:i/>
          <w:sz w:val="22"/>
          <w:szCs w:val="22"/>
        </w:rPr>
        <w:tab/>
      </w:r>
      <w:r w:rsidR="00983FAC" w:rsidRPr="00D420F8">
        <w:rPr>
          <w:rFonts w:asciiTheme="minorHAnsi" w:hAnsiTheme="minorHAnsi" w:cstheme="minorHAnsi"/>
          <w:i/>
          <w:sz w:val="22"/>
          <w:szCs w:val="22"/>
        </w:rPr>
        <w:tab/>
      </w:r>
      <w:r w:rsidR="00983FAC" w:rsidRPr="00D420F8">
        <w:rPr>
          <w:rFonts w:asciiTheme="minorHAnsi" w:hAnsiTheme="minorHAnsi" w:cstheme="minorHAnsi"/>
          <w:i/>
          <w:sz w:val="22"/>
          <w:szCs w:val="22"/>
        </w:rPr>
        <w:tab/>
      </w:r>
      <w:r w:rsidR="00983FAC" w:rsidRPr="00D420F8">
        <w:rPr>
          <w:rFonts w:asciiTheme="minorHAnsi" w:hAnsiTheme="minorHAnsi" w:cstheme="minorHAnsi"/>
          <w:b/>
          <w:sz w:val="22"/>
          <w:szCs w:val="22"/>
        </w:rPr>
        <w:t>May 201</w:t>
      </w:r>
      <w:r w:rsidR="00294179" w:rsidRPr="00D420F8">
        <w:rPr>
          <w:rFonts w:asciiTheme="minorHAnsi" w:hAnsiTheme="minorHAnsi" w:cstheme="minorHAnsi"/>
          <w:b/>
          <w:sz w:val="22"/>
          <w:szCs w:val="22"/>
        </w:rPr>
        <w:t>4</w:t>
      </w:r>
      <w:r w:rsidR="00983FAC" w:rsidRPr="00D420F8">
        <w:rPr>
          <w:rFonts w:asciiTheme="minorHAnsi" w:hAnsiTheme="minorHAnsi" w:cstheme="minorHAnsi"/>
          <w:b/>
          <w:sz w:val="22"/>
          <w:szCs w:val="22"/>
        </w:rPr>
        <w:t>- June 201</w:t>
      </w:r>
      <w:r w:rsidR="00294179" w:rsidRPr="00D420F8">
        <w:rPr>
          <w:rFonts w:asciiTheme="minorHAnsi" w:hAnsiTheme="minorHAnsi" w:cstheme="minorHAnsi"/>
          <w:b/>
          <w:sz w:val="22"/>
          <w:szCs w:val="22"/>
        </w:rPr>
        <w:t>5</w:t>
      </w:r>
    </w:p>
    <w:p w:rsidR="00983FAC" w:rsidRPr="00D420F8" w:rsidRDefault="00983FAC" w:rsidP="00983FAC">
      <w:pPr>
        <w:rPr>
          <w:rFonts w:asciiTheme="minorHAnsi" w:hAnsiTheme="minorHAnsi" w:cstheme="minorHAnsi"/>
          <w:b/>
          <w:sz w:val="22"/>
          <w:szCs w:val="22"/>
        </w:rPr>
      </w:pPr>
      <w:r w:rsidRPr="00D420F8">
        <w:rPr>
          <w:rFonts w:asciiTheme="minorHAnsi" w:hAnsiTheme="minorHAnsi" w:cstheme="minorHAnsi"/>
          <w:b/>
          <w:sz w:val="22"/>
          <w:szCs w:val="22"/>
        </w:rPr>
        <w:t>Jr. Business Analyst</w:t>
      </w:r>
    </w:p>
    <w:p w:rsidR="0034051A" w:rsidRPr="00D420F8" w:rsidRDefault="0034051A" w:rsidP="00983FAC">
      <w:pPr>
        <w:rPr>
          <w:rFonts w:asciiTheme="minorHAnsi" w:hAnsiTheme="minorHAnsi" w:cstheme="minorHAnsi"/>
          <w:b/>
          <w:sz w:val="22"/>
          <w:szCs w:val="22"/>
        </w:rPr>
      </w:pPr>
      <w:r w:rsidRPr="00D420F8">
        <w:rPr>
          <w:rFonts w:asciiTheme="minorHAnsi" w:hAnsiTheme="minorHAnsi" w:cstheme="minorHAnsi"/>
          <w:b/>
          <w:sz w:val="22"/>
          <w:szCs w:val="22"/>
        </w:rPr>
        <w:t>Project Description:</w:t>
      </w:r>
    </w:p>
    <w:p w:rsidR="00444378" w:rsidRPr="00D420F8" w:rsidRDefault="00444378" w:rsidP="00444378">
      <w:pPr>
        <w:rPr>
          <w:rFonts w:asciiTheme="minorHAnsi" w:eastAsia="Calibri" w:hAnsiTheme="minorHAnsi" w:cstheme="minorHAnsi"/>
          <w:sz w:val="22"/>
          <w:szCs w:val="22"/>
        </w:rPr>
      </w:pPr>
      <w:r w:rsidRPr="00D420F8">
        <w:rPr>
          <w:rFonts w:asciiTheme="minorHAnsi" w:eastAsia="Calibri" w:hAnsiTheme="minorHAnsi" w:cstheme="minorHAnsi"/>
          <w:sz w:val="22"/>
          <w:szCs w:val="22"/>
        </w:rPr>
        <w:t xml:space="preserve">The project was to develop a back end tool that could handle customer order management system. It provided the user the ability to create new orders, update orders, cancel </w:t>
      </w:r>
      <w:proofErr w:type="gramStart"/>
      <w:r w:rsidRPr="00D420F8">
        <w:rPr>
          <w:rFonts w:asciiTheme="minorHAnsi" w:eastAsia="Calibri" w:hAnsiTheme="minorHAnsi" w:cstheme="minorHAnsi"/>
          <w:sz w:val="22"/>
          <w:szCs w:val="22"/>
        </w:rPr>
        <w:t>orders .</w:t>
      </w:r>
      <w:proofErr w:type="gramEnd"/>
    </w:p>
    <w:p w:rsidR="00983FAC" w:rsidRPr="00D420F8" w:rsidRDefault="00983FAC" w:rsidP="00444378">
      <w:pPr>
        <w:rPr>
          <w:rFonts w:asciiTheme="minorHAnsi" w:hAnsiTheme="minorHAnsi" w:cstheme="minorHAnsi"/>
          <w:sz w:val="22"/>
          <w:szCs w:val="22"/>
        </w:rPr>
      </w:pPr>
      <w:r w:rsidRPr="00D420F8">
        <w:rPr>
          <w:rFonts w:asciiTheme="minorHAnsi" w:hAnsiTheme="minorHAnsi" w:cstheme="minorHAnsi"/>
          <w:b/>
          <w:sz w:val="22"/>
          <w:szCs w:val="22"/>
        </w:rPr>
        <w:t>Responsibilities:</w:t>
      </w:r>
    </w:p>
    <w:p w:rsidR="00983FAC" w:rsidRPr="00D420F8" w:rsidRDefault="00983FAC" w:rsidP="00983FAC">
      <w:pPr>
        <w:pStyle w:val="Normalarial"/>
        <w:numPr>
          <w:ilvl w:val="0"/>
          <w:numId w:val="2"/>
        </w:numPr>
        <w:tabs>
          <w:tab w:val="left" w:pos="360"/>
        </w:tabs>
        <w:rPr>
          <w:rFonts w:asciiTheme="minorHAnsi" w:hAnsiTheme="minorHAnsi" w:cstheme="minorHAnsi"/>
          <w:sz w:val="22"/>
          <w:szCs w:val="22"/>
        </w:rPr>
      </w:pPr>
      <w:r w:rsidRPr="00D420F8">
        <w:rPr>
          <w:rFonts w:asciiTheme="minorHAnsi" w:hAnsiTheme="minorHAnsi" w:cstheme="minorHAnsi"/>
          <w:sz w:val="22"/>
          <w:szCs w:val="22"/>
        </w:rPr>
        <w:t>Participated in interaction with clients to assess needs, identify key challenges, and define project scope.</w:t>
      </w:r>
    </w:p>
    <w:p w:rsidR="00983FAC" w:rsidRPr="00D420F8" w:rsidRDefault="00983FAC" w:rsidP="00983FAC">
      <w:pPr>
        <w:numPr>
          <w:ilvl w:val="0"/>
          <w:numId w:val="2"/>
        </w:numPr>
        <w:tabs>
          <w:tab w:val="left" w:pos="-2938"/>
          <w:tab w:val="left" w:pos="-2860"/>
          <w:tab w:val="left" w:pos="-2834"/>
          <w:tab w:val="left" w:pos="-2756"/>
          <w:tab w:val="left" w:pos="-1710"/>
          <w:tab w:val="left" w:pos="360"/>
          <w:tab w:val="left" w:pos="1800"/>
        </w:tabs>
        <w:jc w:val="both"/>
        <w:rPr>
          <w:rFonts w:asciiTheme="minorHAnsi" w:hAnsiTheme="minorHAnsi" w:cstheme="minorHAnsi"/>
          <w:sz w:val="22"/>
          <w:szCs w:val="22"/>
        </w:rPr>
      </w:pPr>
      <w:r w:rsidRPr="00D420F8">
        <w:rPr>
          <w:rFonts w:asciiTheme="minorHAnsi" w:hAnsiTheme="minorHAnsi" w:cstheme="minorHAnsi"/>
          <w:sz w:val="22"/>
          <w:szCs w:val="22"/>
        </w:rPr>
        <w:t>Supported in gathering Business Requirements from users and used Requisite Pro for documenting the requirements.</w:t>
      </w:r>
    </w:p>
    <w:p w:rsidR="00983FAC" w:rsidRPr="00D420F8" w:rsidRDefault="00983FAC" w:rsidP="00983FAC">
      <w:pPr>
        <w:pStyle w:val="Normalarial"/>
        <w:numPr>
          <w:ilvl w:val="0"/>
          <w:numId w:val="2"/>
        </w:numPr>
        <w:tabs>
          <w:tab w:val="left" w:pos="360"/>
          <w:tab w:val="left" w:pos="1800"/>
        </w:tabs>
        <w:rPr>
          <w:rFonts w:asciiTheme="minorHAnsi" w:hAnsiTheme="minorHAnsi" w:cstheme="minorHAnsi"/>
          <w:sz w:val="22"/>
          <w:szCs w:val="22"/>
        </w:rPr>
      </w:pPr>
      <w:r w:rsidRPr="00D420F8">
        <w:rPr>
          <w:rFonts w:asciiTheme="minorHAnsi" w:hAnsiTheme="minorHAnsi" w:cstheme="minorHAnsi"/>
          <w:sz w:val="22"/>
          <w:szCs w:val="22"/>
        </w:rPr>
        <w:t>Participated in Business Requirements, Functional and Technical meetings with Business groups.</w:t>
      </w:r>
    </w:p>
    <w:p w:rsidR="00983FAC" w:rsidRPr="00D420F8" w:rsidRDefault="00983FAC" w:rsidP="00983FAC">
      <w:pPr>
        <w:pStyle w:val="Normalarial"/>
        <w:numPr>
          <w:ilvl w:val="0"/>
          <w:numId w:val="2"/>
        </w:numPr>
        <w:tabs>
          <w:tab w:val="left" w:pos="360"/>
          <w:tab w:val="left" w:pos="1800"/>
        </w:tabs>
        <w:rPr>
          <w:rFonts w:asciiTheme="minorHAnsi" w:hAnsiTheme="minorHAnsi" w:cstheme="minorHAnsi"/>
          <w:sz w:val="22"/>
          <w:szCs w:val="22"/>
        </w:rPr>
      </w:pPr>
      <w:r w:rsidRPr="00D420F8">
        <w:rPr>
          <w:rFonts w:asciiTheme="minorHAnsi" w:hAnsiTheme="minorHAnsi" w:cstheme="minorHAnsi"/>
          <w:sz w:val="22"/>
          <w:szCs w:val="22"/>
        </w:rPr>
        <w:t>Involved in identifying Use Cases, Actors and writing Use Case Narratives.</w:t>
      </w:r>
    </w:p>
    <w:p w:rsidR="00983FAC" w:rsidRPr="00D420F8" w:rsidRDefault="00983FAC" w:rsidP="00983FAC">
      <w:pPr>
        <w:pStyle w:val="Normalarial"/>
        <w:numPr>
          <w:ilvl w:val="0"/>
          <w:numId w:val="2"/>
        </w:numPr>
        <w:tabs>
          <w:tab w:val="left" w:pos="360"/>
          <w:tab w:val="left" w:pos="1800"/>
        </w:tabs>
        <w:rPr>
          <w:rFonts w:asciiTheme="minorHAnsi" w:hAnsiTheme="minorHAnsi" w:cstheme="minorHAnsi"/>
          <w:sz w:val="22"/>
          <w:szCs w:val="22"/>
        </w:rPr>
      </w:pPr>
      <w:r w:rsidRPr="00D420F8">
        <w:rPr>
          <w:rFonts w:asciiTheme="minorHAnsi" w:hAnsiTheme="minorHAnsi" w:cstheme="minorHAnsi"/>
          <w:sz w:val="22"/>
          <w:szCs w:val="22"/>
        </w:rPr>
        <w:t>Created Use Case Diagrams and Activity Diagrams using MS Visio.</w:t>
      </w:r>
    </w:p>
    <w:p w:rsidR="00983FAC" w:rsidRPr="00D420F8" w:rsidRDefault="00983FAC" w:rsidP="00983FAC">
      <w:pPr>
        <w:pStyle w:val="Normalarial"/>
        <w:numPr>
          <w:ilvl w:val="0"/>
          <w:numId w:val="2"/>
        </w:numPr>
        <w:tabs>
          <w:tab w:val="left" w:pos="360"/>
          <w:tab w:val="left" w:pos="450"/>
          <w:tab w:val="left" w:pos="1800"/>
        </w:tabs>
        <w:rPr>
          <w:rFonts w:asciiTheme="minorHAnsi" w:hAnsiTheme="minorHAnsi" w:cstheme="minorHAnsi"/>
          <w:b/>
          <w:bCs/>
          <w:sz w:val="22"/>
          <w:szCs w:val="22"/>
          <w:u w:val="single"/>
        </w:rPr>
      </w:pPr>
      <w:r w:rsidRPr="00D420F8">
        <w:rPr>
          <w:rFonts w:asciiTheme="minorHAnsi" w:hAnsiTheme="minorHAnsi" w:cstheme="minorHAnsi"/>
          <w:sz w:val="22"/>
          <w:szCs w:val="22"/>
        </w:rPr>
        <w:t>Attended meetings with QA team members for SME in order to deliver quality documents.</w:t>
      </w:r>
    </w:p>
    <w:p w:rsidR="00983FAC" w:rsidRPr="00D420F8" w:rsidRDefault="001712D7" w:rsidP="00983FAC">
      <w:pPr>
        <w:ind w:left="720"/>
        <w:jc w:val="both"/>
        <w:rPr>
          <w:rFonts w:asciiTheme="minorHAnsi" w:hAnsiTheme="minorHAnsi" w:cstheme="minorHAnsi"/>
          <w:sz w:val="22"/>
          <w:szCs w:val="22"/>
        </w:rPr>
      </w:pPr>
      <w:r w:rsidRPr="00D420F8">
        <w:rPr>
          <w:rFonts w:asciiTheme="minorHAnsi" w:hAnsiTheme="minorHAnsi" w:cstheme="minorHAnsi"/>
          <w:sz w:val="22"/>
          <w:szCs w:val="22"/>
        </w:rPr>
        <w:t xml:space="preserve"> </w:t>
      </w:r>
    </w:p>
    <w:p w:rsidR="00676F07" w:rsidRPr="00D420F8" w:rsidRDefault="00676F07" w:rsidP="00676F07">
      <w:pPr>
        <w:rPr>
          <w:rFonts w:asciiTheme="minorHAnsi" w:hAnsiTheme="minorHAnsi" w:cstheme="minorHAnsi"/>
          <w:sz w:val="22"/>
          <w:szCs w:val="22"/>
        </w:rPr>
      </w:pPr>
    </w:p>
    <w:p w:rsidR="00676F07" w:rsidRPr="00D420F8" w:rsidRDefault="00676F07" w:rsidP="00676F07">
      <w:pPr>
        <w:pBdr>
          <w:bottom w:val="single" w:sz="4" w:space="1" w:color="000000"/>
        </w:pBdr>
        <w:rPr>
          <w:rFonts w:asciiTheme="minorHAnsi" w:hAnsiTheme="minorHAnsi" w:cstheme="minorHAnsi"/>
          <w:sz w:val="22"/>
          <w:szCs w:val="22"/>
        </w:rPr>
      </w:pPr>
    </w:p>
    <w:p w:rsidR="00E41782" w:rsidRPr="00D420F8" w:rsidRDefault="00E41782">
      <w:pPr>
        <w:rPr>
          <w:rFonts w:asciiTheme="minorHAnsi" w:hAnsiTheme="minorHAnsi" w:cstheme="minorHAnsi"/>
          <w:sz w:val="22"/>
          <w:szCs w:val="22"/>
        </w:rPr>
      </w:pPr>
    </w:p>
    <w:sectPr w:rsidR="00E41782" w:rsidRPr="00D420F8" w:rsidSect="00551E5C">
      <w:pgSz w:w="12240" w:h="15840"/>
      <w:pgMar w:top="720" w:right="720" w:bottom="720" w:left="720" w:header="720" w:footer="720" w:gutter="0"/>
      <w:cols w:space="720"/>
      <w:docGrid w:linePitch="600" w:charSpace="409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0"/>
        </w:tabs>
        <w:ind w:left="720" w:hanging="360"/>
      </w:pPr>
      <w:rPr>
        <w:rFonts w:ascii="Wingdings" w:hAnsi="Wingdings" w:cs="Symbol"/>
        <w:smallCaps/>
        <w:spacing w:val="40"/>
        <w:sz w:val="20"/>
        <w:lang w:val="en-CA"/>
      </w:rPr>
    </w:lvl>
    <w:lvl w:ilvl="1">
      <w:start w:val="1"/>
      <w:numFmt w:val="bullet"/>
      <w:lvlText w:val="o"/>
      <w:lvlJc w:val="left"/>
      <w:pPr>
        <w:tabs>
          <w:tab w:val="num" w:pos="0"/>
        </w:tabs>
        <w:ind w:left="1440" w:hanging="360"/>
      </w:pPr>
      <w:rPr>
        <w:rFonts w:ascii="Courier New" w:hAnsi="Courier New" w:cs="Arial"/>
      </w:rPr>
    </w:lvl>
    <w:lvl w:ilvl="2">
      <w:start w:val="1"/>
      <w:numFmt w:val="bullet"/>
      <w:lvlText w:val=""/>
      <w:lvlJc w:val="left"/>
      <w:pPr>
        <w:tabs>
          <w:tab w:val="num" w:pos="0"/>
        </w:tabs>
        <w:ind w:left="2160" w:hanging="360"/>
      </w:pPr>
      <w:rPr>
        <w:rFonts w:ascii="Wingdings" w:hAnsi="Wingdings" w:cs="Symbol"/>
        <w:smallCaps/>
        <w:spacing w:val="40"/>
        <w:sz w:val="20"/>
        <w:lang w:val="en-CA"/>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Arial"/>
      </w:rPr>
    </w:lvl>
    <w:lvl w:ilvl="5">
      <w:start w:val="1"/>
      <w:numFmt w:val="bullet"/>
      <w:lvlText w:val=""/>
      <w:lvlJc w:val="left"/>
      <w:pPr>
        <w:tabs>
          <w:tab w:val="num" w:pos="0"/>
        </w:tabs>
        <w:ind w:left="4320" w:hanging="360"/>
      </w:pPr>
      <w:rPr>
        <w:rFonts w:ascii="Wingdings" w:hAnsi="Wingdings" w:cs="Symbol"/>
        <w:smallCaps/>
        <w:spacing w:val="40"/>
        <w:sz w:val="20"/>
        <w:lang w:val="en-CA"/>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Arial"/>
      </w:rPr>
    </w:lvl>
    <w:lvl w:ilvl="8">
      <w:start w:val="1"/>
      <w:numFmt w:val="bullet"/>
      <w:lvlText w:val=""/>
      <w:lvlJc w:val="left"/>
      <w:pPr>
        <w:tabs>
          <w:tab w:val="num" w:pos="0"/>
        </w:tabs>
        <w:ind w:left="6480" w:hanging="360"/>
      </w:pPr>
      <w:rPr>
        <w:rFonts w:ascii="Wingdings" w:hAnsi="Wingdings" w:cs="Symbol"/>
        <w:smallCaps/>
        <w:spacing w:val="40"/>
        <w:sz w:val="20"/>
        <w:lang w:val="en-CA"/>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Arial"/>
      </w:rPr>
    </w:lvl>
    <w:lvl w:ilvl="2">
      <w:start w:val="1"/>
      <w:numFmt w:val="bullet"/>
      <w:lvlText w:val="▪"/>
      <w:lvlJc w:val="left"/>
      <w:pPr>
        <w:tabs>
          <w:tab w:val="num" w:pos="1440"/>
        </w:tabs>
        <w:ind w:left="1440" w:hanging="360"/>
      </w:pPr>
      <w:rPr>
        <w:rFonts w:ascii="OpenSymbol" w:hAnsi="OpenSymbol" w:cs="Aria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Arial"/>
      </w:rPr>
    </w:lvl>
    <w:lvl w:ilvl="5">
      <w:start w:val="1"/>
      <w:numFmt w:val="bullet"/>
      <w:lvlText w:val="▪"/>
      <w:lvlJc w:val="left"/>
      <w:pPr>
        <w:tabs>
          <w:tab w:val="num" w:pos="2520"/>
        </w:tabs>
        <w:ind w:left="2520" w:hanging="360"/>
      </w:pPr>
      <w:rPr>
        <w:rFonts w:ascii="OpenSymbol" w:hAnsi="OpenSymbol" w:cs="Aria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Arial"/>
      </w:rPr>
    </w:lvl>
    <w:lvl w:ilvl="8">
      <w:start w:val="1"/>
      <w:numFmt w:val="bullet"/>
      <w:lvlText w:val="▪"/>
      <w:lvlJc w:val="left"/>
      <w:pPr>
        <w:tabs>
          <w:tab w:val="num" w:pos="3600"/>
        </w:tabs>
        <w:ind w:left="3600" w:hanging="360"/>
      </w:pPr>
      <w:rPr>
        <w:rFonts w:ascii="OpenSymbol" w:hAnsi="OpenSymbol" w:cs="Arial"/>
      </w:rPr>
    </w:lvl>
  </w:abstractNum>
  <w:abstractNum w:abstractNumId="2">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lang w:val="en-CA"/>
      </w:rPr>
    </w:lvl>
    <w:lvl w:ilvl="1">
      <w:start w:val="1"/>
      <w:numFmt w:val="bullet"/>
      <w:lvlText w:val="◦"/>
      <w:lvlJc w:val="left"/>
      <w:pPr>
        <w:tabs>
          <w:tab w:val="num" w:pos="1080"/>
        </w:tabs>
        <w:ind w:left="1080" w:hanging="360"/>
      </w:pPr>
      <w:rPr>
        <w:rFonts w:ascii="OpenSymbol" w:hAnsi="OpenSymbol" w:cs="Times New Roman"/>
      </w:rPr>
    </w:lvl>
    <w:lvl w:ilvl="2">
      <w:start w:val="1"/>
      <w:numFmt w:val="bullet"/>
      <w:lvlText w:val="▪"/>
      <w:lvlJc w:val="left"/>
      <w:pPr>
        <w:tabs>
          <w:tab w:val="num" w:pos="1440"/>
        </w:tabs>
        <w:ind w:left="1440" w:hanging="360"/>
      </w:pPr>
      <w:rPr>
        <w:rFonts w:ascii="OpenSymbol" w:hAnsi="OpenSymbol" w:cs="Times New Roman"/>
      </w:rPr>
    </w:lvl>
    <w:lvl w:ilvl="3">
      <w:start w:val="1"/>
      <w:numFmt w:val="bullet"/>
      <w:lvlText w:val=""/>
      <w:lvlJc w:val="left"/>
      <w:pPr>
        <w:tabs>
          <w:tab w:val="num" w:pos="1800"/>
        </w:tabs>
        <w:ind w:left="1800" w:hanging="360"/>
      </w:pPr>
      <w:rPr>
        <w:rFonts w:ascii="Symbol" w:hAnsi="Symbol" w:cs="Symbol"/>
        <w:lang w:val="en-CA"/>
      </w:rPr>
    </w:lvl>
    <w:lvl w:ilvl="4">
      <w:start w:val="1"/>
      <w:numFmt w:val="bullet"/>
      <w:lvlText w:val="◦"/>
      <w:lvlJc w:val="left"/>
      <w:pPr>
        <w:tabs>
          <w:tab w:val="num" w:pos="2160"/>
        </w:tabs>
        <w:ind w:left="2160" w:hanging="360"/>
      </w:pPr>
      <w:rPr>
        <w:rFonts w:ascii="OpenSymbol" w:hAnsi="OpenSymbol" w:cs="Times New Roman"/>
      </w:rPr>
    </w:lvl>
    <w:lvl w:ilvl="5">
      <w:start w:val="1"/>
      <w:numFmt w:val="bullet"/>
      <w:lvlText w:val="▪"/>
      <w:lvlJc w:val="left"/>
      <w:pPr>
        <w:tabs>
          <w:tab w:val="num" w:pos="2520"/>
        </w:tabs>
        <w:ind w:left="2520" w:hanging="360"/>
      </w:pPr>
      <w:rPr>
        <w:rFonts w:ascii="OpenSymbol" w:hAnsi="OpenSymbol" w:cs="Times New Roman"/>
      </w:rPr>
    </w:lvl>
    <w:lvl w:ilvl="6">
      <w:start w:val="1"/>
      <w:numFmt w:val="bullet"/>
      <w:lvlText w:val=""/>
      <w:lvlJc w:val="left"/>
      <w:pPr>
        <w:tabs>
          <w:tab w:val="num" w:pos="2880"/>
        </w:tabs>
        <w:ind w:left="2880" w:hanging="360"/>
      </w:pPr>
      <w:rPr>
        <w:rFonts w:ascii="Symbol" w:hAnsi="Symbol" w:cs="Symbol"/>
        <w:lang w:val="en-CA"/>
      </w:rPr>
    </w:lvl>
    <w:lvl w:ilvl="7">
      <w:start w:val="1"/>
      <w:numFmt w:val="bullet"/>
      <w:lvlText w:val="◦"/>
      <w:lvlJc w:val="left"/>
      <w:pPr>
        <w:tabs>
          <w:tab w:val="num" w:pos="3240"/>
        </w:tabs>
        <w:ind w:left="3240" w:hanging="360"/>
      </w:pPr>
      <w:rPr>
        <w:rFonts w:ascii="OpenSymbol" w:hAnsi="OpenSymbol" w:cs="Times New Roman"/>
      </w:rPr>
    </w:lvl>
    <w:lvl w:ilvl="8">
      <w:start w:val="1"/>
      <w:numFmt w:val="bullet"/>
      <w:lvlText w:val="▪"/>
      <w:lvlJc w:val="left"/>
      <w:pPr>
        <w:tabs>
          <w:tab w:val="num" w:pos="3600"/>
        </w:tabs>
        <w:ind w:left="3600" w:hanging="360"/>
      </w:pPr>
      <w:rPr>
        <w:rFonts w:ascii="OpenSymbol" w:hAnsi="OpenSymbol" w:cs="Times New Roman"/>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color w:val="000000"/>
        <w:sz w:val="23"/>
        <w:szCs w:val="23"/>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0"/>
        <w:sz w:val="23"/>
        <w:szCs w:val="23"/>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0"/>
        <w:sz w:val="23"/>
        <w:szCs w:val="23"/>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26AE089D"/>
    <w:multiLevelType w:val="hybridMultilevel"/>
    <w:tmpl w:val="2EF24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4E66E2B"/>
    <w:multiLevelType w:val="hybridMultilevel"/>
    <w:tmpl w:val="91063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6F07"/>
    <w:rsid w:val="00011067"/>
    <w:rsid w:val="00122108"/>
    <w:rsid w:val="00137F6A"/>
    <w:rsid w:val="001460F8"/>
    <w:rsid w:val="0015792A"/>
    <w:rsid w:val="001712D7"/>
    <w:rsid w:val="00221401"/>
    <w:rsid w:val="00233A8A"/>
    <w:rsid w:val="00294179"/>
    <w:rsid w:val="003158A4"/>
    <w:rsid w:val="00315F1B"/>
    <w:rsid w:val="00326B25"/>
    <w:rsid w:val="00327028"/>
    <w:rsid w:val="00332B92"/>
    <w:rsid w:val="0034051A"/>
    <w:rsid w:val="00444378"/>
    <w:rsid w:val="00445647"/>
    <w:rsid w:val="00494EF2"/>
    <w:rsid w:val="004B456C"/>
    <w:rsid w:val="004C0FA2"/>
    <w:rsid w:val="004C35D9"/>
    <w:rsid w:val="00515BE7"/>
    <w:rsid w:val="00551E5C"/>
    <w:rsid w:val="005E3278"/>
    <w:rsid w:val="00610926"/>
    <w:rsid w:val="00667358"/>
    <w:rsid w:val="00676F07"/>
    <w:rsid w:val="006E5B27"/>
    <w:rsid w:val="0073364D"/>
    <w:rsid w:val="00740435"/>
    <w:rsid w:val="00884845"/>
    <w:rsid w:val="00893920"/>
    <w:rsid w:val="008B739F"/>
    <w:rsid w:val="008C3A96"/>
    <w:rsid w:val="008C7004"/>
    <w:rsid w:val="008D7DC4"/>
    <w:rsid w:val="00947ED4"/>
    <w:rsid w:val="00976ECF"/>
    <w:rsid w:val="00983FAC"/>
    <w:rsid w:val="009B01B9"/>
    <w:rsid w:val="009C41BA"/>
    <w:rsid w:val="009F6140"/>
    <w:rsid w:val="00A11AE9"/>
    <w:rsid w:val="00A231E3"/>
    <w:rsid w:val="00A46159"/>
    <w:rsid w:val="00A74595"/>
    <w:rsid w:val="00AB487B"/>
    <w:rsid w:val="00AB4DB1"/>
    <w:rsid w:val="00AD4B08"/>
    <w:rsid w:val="00B50226"/>
    <w:rsid w:val="00B66485"/>
    <w:rsid w:val="00BA5B5E"/>
    <w:rsid w:val="00BB4168"/>
    <w:rsid w:val="00C14B02"/>
    <w:rsid w:val="00C45333"/>
    <w:rsid w:val="00CA0D17"/>
    <w:rsid w:val="00CF7A12"/>
    <w:rsid w:val="00D420F8"/>
    <w:rsid w:val="00E41782"/>
    <w:rsid w:val="00EA61A9"/>
    <w:rsid w:val="00EC4382"/>
    <w:rsid w:val="00ED1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F07"/>
    <w:pPr>
      <w:suppressAutoHyphens/>
      <w:spacing w:after="0" w:line="10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A46159"/>
    <w:pPr>
      <w:keepNext/>
      <w:keepLines/>
      <w:spacing w:before="240"/>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46159"/>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6159"/>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46159"/>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A46159"/>
    <w:rPr>
      <w:rFonts w:ascii="Times New Roman" w:eastAsiaTheme="majorEastAsia" w:hAnsi="Times New Roman" w:cstheme="majorBidi"/>
      <w:color w:val="000000" w:themeColor="text1"/>
      <w:sz w:val="24"/>
      <w:szCs w:val="26"/>
    </w:rPr>
  </w:style>
  <w:style w:type="paragraph" w:styleId="BodyText2">
    <w:name w:val="Body Text 2"/>
    <w:basedOn w:val="Normal"/>
    <w:link w:val="BodyText2Char"/>
    <w:rsid w:val="00676F07"/>
    <w:pPr>
      <w:ind w:left="2160"/>
    </w:pPr>
    <w:rPr>
      <w:sz w:val="22"/>
    </w:rPr>
  </w:style>
  <w:style w:type="character" w:customStyle="1" w:styleId="BodyText2Char">
    <w:name w:val="Body Text 2 Char"/>
    <w:basedOn w:val="DefaultParagraphFont"/>
    <w:link w:val="BodyText2"/>
    <w:rsid w:val="00676F07"/>
    <w:rPr>
      <w:rFonts w:ascii="Times New Roman" w:eastAsia="Times New Roman" w:hAnsi="Times New Roman" w:cs="Times New Roman"/>
      <w:szCs w:val="20"/>
      <w:lang w:val="en-US"/>
    </w:rPr>
  </w:style>
  <w:style w:type="paragraph" w:customStyle="1" w:styleId="Normalarial">
    <w:name w:val="Normal + arial"/>
    <w:basedOn w:val="Normal"/>
    <w:rsid w:val="00676F07"/>
    <w:pPr>
      <w:jc w:val="both"/>
    </w:pPr>
    <w:rPr>
      <w:sz w:val="24"/>
      <w:szCs w:val="24"/>
    </w:rPr>
  </w:style>
  <w:style w:type="paragraph" w:styleId="ListParagraph">
    <w:name w:val="List Paragraph"/>
    <w:basedOn w:val="Normal"/>
    <w:uiPriority w:val="34"/>
    <w:qFormat/>
    <w:rsid w:val="00676F07"/>
    <w:pPr>
      <w:ind w:left="720"/>
      <w:contextualSpacing/>
    </w:pPr>
  </w:style>
  <w:style w:type="character" w:styleId="Hyperlink">
    <w:name w:val="Hyperlink"/>
    <w:basedOn w:val="DefaultParagraphFont"/>
    <w:uiPriority w:val="99"/>
    <w:unhideWhenUsed/>
    <w:rsid w:val="00B66485"/>
    <w:rPr>
      <w:color w:val="0000FF" w:themeColor="hyperlink"/>
      <w:u w:val="single"/>
    </w:rPr>
  </w:style>
  <w:style w:type="character" w:customStyle="1" w:styleId="UnresolvedMention">
    <w:name w:val="Unresolved Mention"/>
    <w:basedOn w:val="DefaultParagraphFont"/>
    <w:uiPriority w:val="99"/>
    <w:semiHidden/>
    <w:unhideWhenUsed/>
    <w:rsid w:val="00B6648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jaswant singh</dc:creator>
  <cp:lastModifiedBy>atul</cp:lastModifiedBy>
  <cp:revision>2</cp:revision>
  <dcterms:created xsi:type="dcterms:W3CDTF">2019-06-05T20:59:00Z</dcterms:created>
  <dcterms:modified xsi:type="dcterms:W3CDTF">2019-06-05T20:59:00Z</dcterms:modified>
</cp:coreProperties>
</file>