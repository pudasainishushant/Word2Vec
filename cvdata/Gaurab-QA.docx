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67B" w:rsidRPr="00F20227" w:rsidRDefault="0078067B" w:rsidP="00714CEA">
      <w:pPr>
        <w:rPr>
          <w:rFonts w:asciiTheme="minorHAnsi" w:hAnsiTheme="minorHAnsi" w:cstheme="minorHAnsi"/>
          <w:b/>
          <w:sz w:val="22"/>
          <w:szCs w:val="22"/>
        </w:rPr>
      </w:pPr>
    </w:p>
    <w:p w:rsidR="00751931" w:rsidRPr="00F20227" w:rsidRDefault="00751931" w:rsidP="00F20227">
      <w:pPr>
        <w:pStyle w:val="NoSpacing1"/>
        <w:rPr>
          <w:rFonts w:asciiTheme="minorHAnsi" w:hAnsiTheme="minorHAnsi" w:cstheme="minorHAnsi"/>
          <w:b/>
          <w:bCs/>
          <w:iCs/>
        </w:rPr>
      </w:pPr>
      <w:r w:rsidRPr="00F20227">
        <w:rPr>
          <w:rFonts w:asciiTheme="minorHAnsi" w:hAnsiTheme="minorHAnsi" w:cstheme="minorHAnsi"/>
          <w:b/>
          <w:bCs/>
          <w:iCs/>
        </w:rPr>
        <w:t>Gaurab Luitel</w:t>
      </w:r>
    </w:p>
    <w:p w:rsidR="00751931" w:rsidRPr="00F20227" w:rsidRDefault="00222DAD" w:rsidP="00F20227">
      <w:pPr>
        <w:pStyle w:val="NoSpacing1"/>
        <w:rPr>
          <w:rFonts w:asciiTheme="minorHAnsi" w:hAnsiTheme="minorHAnsi" w:cstheme="minorHAnsi"/>
          <w:b/>
          <w:bCs/>
          <w:iCs/>
        </w:rPr>
      </w:pPr>
      <w:hyperlink r:id="rId5" w:history="1">
        <w:r w:rsidR="006549A9" w:rsidRPr="00F20227">
          <w:rPr>
            <w:rStyle w:val="Hyperlink"/>
            <w:rFonts w:asciiTheme="minorHAnsi" w:hAnsiTheme="minorHAnsi" w:cstheme="minorHAnsi"/>
            <w:b/>
            <w:bCs/>
            <w:iCs/>
            <w:color w:val="auto"/>
          </w:rPr>
          <w:t>gaurab.luitel@gmail.com</w:t>
        </w:r>
      </w:hyperlink>
      <w:r w:rsidR="006549A9" w:rsidRPr="00F20227">
        <w:rPr>
          <w:rFonts w:asciiTheme="minorHAnsi" w:hAnsiTheme="minorHAnsi" w:cstheme="minorHAnsi"/>
          <w:b/>
          <w:bCs/>
          <w:iCs/>
        </w:rPr>
        <w:t xml:space="preserve"> | 513-593-8029</w:t>
      </w:r>
    </w:p>
    <w:p w:rsidR="00751931" w:rsidRPr="00F20227" w:rsidRDefault="00751931" w:rsidP="00F20227">
      <w:pPr>
        <w:pStyle w:val="NoSpacing1"/>
        <w:rPr>
          <w:rFonts w:asciiTheme="minorHAnsi" w:hAnsiTheme="minorHAnsi" w:cstheme="minorHAnsi"/>
          <w:b/>
          <w:bCs/>
          <w:iCs/>
        </w:rPr>
      </w:pPr>
    </w:p>
    <w:p w:rsidR="006A22E8" w:rsidRPr="00F20227" w:rsidRDefault="006A22E8" w:rsidP="00714CEA">
      <w:pPr>
        <w:rPr>
          <w:rFonts w:asciiTheme="minorHAnsi" w:eastAsia="Courier New" w:hAnsiTheme="minorHAnsi" w:cstheme="minorHAnsi"/>
          <w:b/>
          <w:sz w:val="22"/>
          <w:szCs w:val="22"/>
        </w:rPr>
      </w:pPr>
      <w:r w:rsidRPr="00F20227">
        <w:rPr>
          <w:rFonts w:asciiTheme="minorHAnsi" w:eastAsia="Courier New" w:hAnsiTheme="minorHAnsi" w:cstheme="minorHAnsi"/>
          <w:b/>
          <w:sz w:val="22"/>
          <w:szCs w:val="22"/>
        </w:rPr>
        <w:t>Summary:</w:t>
      </w:r>
    </w:p>
    <w:p w:rsidR="00E404E7" w:rsidRPr="00F20227" w:rsidRDefault="00FE6AA9" w:rsidP="00714CEA">
      <w:pPr>
        <w:pStyle w:val="ColorfulList-Accent11"/>
        <w:numPr>
          <w:ilvl w:val="0"/>
          <w:numId w:val="4"/>
        </w:numPr>
        <w:spacing w:after="0" w:line="240" w:lineRule="auto"/>
        <w:rPr>
          <w:rFonts w:asciiTheme="minorHAnsi" w:eastAsia="Courier New" w:hAnsiTheme="minorHAnsi" w:cstheme="minorHAnsi"/>
        </w:rPr>
      </w:pPr>
      <w:r w:rsidRPr="00F20227">
        <w:rPr>
          <w:rFonts w:asciiTheme="minorHAnsi" w:eastAsia="Courier New" w:hAnsiTheme="minorHAnsi" w:cstheme="minorHAnsi"/>
        </w:rPr>
        <w:t>About</w:t>
      </w:r>
      <w:r w:rsidR="00E404E7" w:rsidRPr="00F20227">
        <w:rPr>
          <w:rFonts w:asciiTheme="minorHAnsi" w:eastAsia="Courier New" w:hAnsiTheme="minorHAnsi" w:cstheme="minorHAnsi"/>
        </w:rPr>
        <w:t xml:space="preserve"> </w:t>
      </w:r>
      <w:r w:rsidRPr="00F20227">
        <w:rPr>
          <w:rFonts w:asciiTheme="minorHAnsi" w:eastAsia="Courier New" w:hAnsiTheme="minorHAnsi" w:cstheme="minorHAnsi"/>
        </w:rPr>
        <w:t>6</w:t>
      </w:r>
      <w:r w:rsidR="00E404E7" w:rsidRPr="00F20227">
        <w:rPr>
          <w:rFonts w:asciiTheme="minorHAnsi" w:eastAsia="Courier New" w:hAnsiTheme="minorHAnsi" w:cstheme="minorHAnsi"/>
        </w:rPr>
        <w:t xml:space="preserve"> years of strong Software Quality Assurance and Software Testing experience in Web and Client Server environment.</w:t>
      </w:r>
    </w:p>
    <w:p w:rsidR="00E404E7" w:rsidRPr="00F20227" w:rsidRDefault="00141833" w:rsidP="00714CEA">
      <w:pPr>
        <w:pStyle w:val="ColorfulList-Accent11"/>
        <w:numPr>
          <w:ilvl w:val="0"/>
          <w:numId w:val="4"/>
        </w:numPr>
        <w:spacing w:after="0" w:line="240" w:lineRule="auto"/>
        <w:rPr>
          <w:rFonts w:asciiTheme="minorHAnsi" w:eastAsia="Courier New" w:hAnsiTheme="minorHAnsi" w:cstheme="minorHAnsi"/>
        </w:rPr>
      </w:pPr>
      <w:r w:rsidRPr="00F20227">
        <w:rPr>
          <w:rFonts w:asciiTheme="minorHAnsi" w:eastAsia="Courier New" w:hAnsiTheme="minorHAnsi" w:cstheme="minorHAnsi"/>
        </w:rPr>
        <w:t xml:space="preserve">Excellent </w:t>
      </w:r>
      <w:r w:rsidR="00E404E7" w:rsidRPr="00F20227">
        <w:rPr>
          <w:rFonts w:asciiTheme="minorHAnsi" w:eastAsia="Courier New" w:hAnsiTheme="minorHAnsi" w:cstheme="minorHAnsi"/>
        </w:rPr>
        <w:t xml:space="preserve">understanding </w:t>
      </w:r>
      <w:r w:rsidRPr="00F20227">
        <w:rPr>
          <w:rFonts w:asciiTheme="minorHAnsi" w:eastAsia="Courier New" w:hAnsiTheme="minorHAnsi" w:cstheme="minorHAnsi"/>
        </w:rPr>
        <w:t xml:space="preserve">of </w:t>
      </w:r>
      <w:r w:rsidR="00E404E7" w:rsidRPr="00F20227">
        <w:rPr>
          <w:rFonts w:asciiTheme="minorHAnsi" w:eastAsia="Courier New" w:hAnsiTheme="minorHAnsi" w:cstheme="minorHAnsi"/>
        </w:rPr>
        <w:t>the complete software development lifecycle (SDLC).</w:t>
      </w:r>
    </w:p>
    <w:p w:rsidR="008D0680" w:rsidRPr="00F20227" w:rsidRDefault="008D0680" w:rsidP="00714CEA">
      <w:pPr>
        <w:pStyle w:val="ColorfulList-Accent11"/>
        <w:numPr>
          <w:ilvl w:val="0"/>
          <w:numId w:val="4"/>
        </w:numPr>
        <w:spacing w:after="0" w:line="240" w:lineRule="auto"/>
        <w:ind w:right="-67"/>
        <w:rPr>
          <w:rFonts w:asciiTheme="minorHAnsi" w:hAnsiTheme="minorHAnsi" w:cstheme="minorHAnsi"/>
          <w:shd w:val="clear" w:color="auto" w:fill="FFFFFF"/>
        </w:rPr>
      </w:pPr>
      <w:r w:rsidRPr="00F20227">
        <w:rPr>
          <w:rFonts w:asciiTheme="minorHAnsi" w:hAnsiTheme="minorHAnsi" w:cstheme="minorHAnsi"/>
          <w:shd w:val="clear" w:color="auto" w:fill="FFFFFF"/>
        </w:rPr>
        <w:t>Extensive experien</w:t>
      </w:r>
      <w:r w:rsidR="00141833" w:rsidRPr="00F20227">
        <w:rPr>
          <w:rFonts w:asciiTheme="minorHAnsi" w:hAnsiTheme="minorHAnsi" w:cstheme="minorHAnsi"/>
          <w:shd w:val="clear" w:color="auto" w:fill="FFFFFF"/>
        </w:rPr>
        <w:t>ce in QA m</w:t>
      </w:r>
      <w:r w:rsidRPr="00F20227">
        <w:rPr>
          <w:rFonts w:asciiTheme="minorHAnsi" w:hAnsiTheme="minorHAnsi" w:cstheme="minorHAnsi"/>
          <w:shd w:val="clear" w:color="auto" w:fill="FFFFFF"/>
        </w:rPr>
        <w:t>ethodologies, preparing Test Plans, writing Test Cases and executing them; performed Defect Reporting and Tracking throughout the entire defect life cycle of  various Web Based applications.</w:t>
      </w:r>
    </w:p>
    <w:p w:rsidR="00E404E7" w:rsidRPr="00F20227" w:rsidRDefault="00E404E7" w:rsidP="00714CEA">
      <w:pPr>
        <w:pStyle w:val="ColorfulList-Accent11"/>
        <w:numPr>
          <w:ilvl w:val="0"/>
          <w:numId w:val="4"/>
        </w:numPr>
        <w:tabs>
          <w:tab w:val="left" w:pos="360"/>
        </w:tabs>
        <w:spacing w:after="0" w:line="240" w:lineRule="auto"/>
        <w:rPr>
          <w:rFonts w:asciiTheme="minorHAnsi" w:hAnsiTheme="minorHAnsi" w:cstheme="minorHAnsi"/>
        </w:rPr>
      </w:pPr>
      <w:r w:rsidRPr="00F20227">
        <w:rPr>
          <w:rFonts w:asciiTheme="minorHAnsi" w:hAnsiTheme="minorHAnsi" w:cstheme="minorHAnsi"/>
        </w:rPr>
        <w:t>Experience in implementing Web automation using Seleniu</w:t>
      </w:r>
      <w:r w:rsidR="00433D6B" w:rsidRPr="00F20227">
        <w:rPr>
          <w:rFonts w:asciiTheme="minorHAnsi" w:hAnsiTheme="minorHAnsi" w:cstheme="minorHAnsi"/>
        </w:rPr>
        <w:t xml:space="preserve">m </w:t>
      </w:r>
      <w:r w:rsidRPr="00F20227">
        <w:rPr>
          <w:rFonts w:asciiTheme="minorHAnsi" w:hAnsiTheme="minorHAnsi" w:cstheme="minorHAnsi"/>
        </w:rPr>
        <w:t>Web driver.</w:t>
      </w:r>
    </w:p>
    <w:p w:rsidR="00E404E7" w:rsidRPr="00F20227" w:rsidRDefault="00E404E7" w:rsidP="00714CEA">
      <w:pPr>
        <w:pStyle w:val="ColorfulList-Accent11"/>
        <w:numPr>
          <w:ilvl w:val="0"/>
          <w:numId w:val="4"/>
        </w:numPr>
        <w:spacing w:after="0" w:line="240" w:lineRule="auto"/>
        <w:ind w:right="-67"/>
        <w:rPr>
          <w:rFonts w:asciiTheme="minorHAnsi" w:hAnsiTheme="minorHAnsi" w:cstheme="minorHAnsi"/>
          <w:shd w:val="clear" w:color="auto" w:fill="FFFFFF"/>
        </w:rPr>
      </w:pPr>
      <w:r w:rsidRPr="00F20227">
        <w:rPr>
          <w:rFonts w:asciiTheme="minorHAnsi" w:hAnsiTheme="minorHAnsi" w:cstheme="minorHAnsi"/>
          <w:shd w:val="clear" w:color="auto" w:fill="FFFFFF"/>
        </w:rPr>
        <w:t>Expertise in exporting JUnit scripts from Selenium IDE to Eclipse, modifying the selenese scripts and writing test suites using JUnit</w:t>
      </w:r>
      <w:r w:rsidR="00433D6B" w:rsidRPr="00F20227">
        <w:rPr>
          <w:rFonts w:asciiTheme="minorHAnsi" w:hAnsiTheme="minorHAnsi" w:cstheme="minorHAnsi"/>
          <w:shd w:val="clear" w:color="auto" w:fill="FFFFFF"/>
        </w:rPr>
        <w:t>/TestNG</w:t>
      </w:r>
      <w:r w:rsidRPr="00F20227">
        <w:rPr>
          <w:rFonts w:asciiTheme="minorHAnsi" w:hAnsiTheme="minorHAnsi" w:cstheme="minorHAnsi"/>
          <w:shd w:val="clear" w:color="auto" w:fill="FFFFFF"/>
        </w:rPr>
        <w:t>.</w:t>
      </w:r>
      <w:r w:rsidRPr="00F20227">
        <w:rPr>
          <w:rFonts w:asciiTheme="minorHAnsi" w:eastAsia="Verdana" w:hAnsiTheme="minorHAnsi" w:cstheme="minorHAnsi"/>
        </w:rPr>
        <w:t xml:space="preserve"> </w:t>
      </w:r>
    </w:p>
    <w:p w:rsidR="00F20227" w:rsidRPr="00F20227" w:rsidRDefault="00F20227" w:rsidP="00F20227">
      <w:pPr>
        <w:numPr>
          <w:ilvl w:val="0"/>
          <w:numId w:val="4"/>
        </w:numPr>
        <w:suppressAutoHyphens w:val="0"/>
        <w:jc w:val="both"/>
        <w:rPr>
          <w:rFonts w:asciiTheme="minorHAnsi" w:hAnsiTheme="minorHAnsi" w:cstheme="minorHAnsi"/>
          <w:color w:val="000000"/>
          <w:sz w:val="22"/>
          <w:szCs w:val="22"/>
        </w:rPr>
      </w:pPr>
      <w:r w:rsidRPr="00F20227">
        <w:rPr>
          <w:rFonts w:asciiTheme="minorHAnsi" w:hAnsiTheme="minorHAnsi" w:cstheme="minorHAnsi"/>
          <w:color w:val="000000"/>
          <w:sz w:val="22"/>
          <w:szCs w:val="22"/>
        </w:rPr>
        <w:t xml:space="preserve">Expert in PeopleSoft HCM(HRMS) functionality testing in </w:t>
      </w:r>
      <w:r w:rsidRPr="00F20227">
        <w:rPr>
          <w:rFonts w:asciiTheme="minorHAnsi" w:hAnsiTheme="minorHAnsi" w:cstheme="minorHAnsi"/>
          <w:bCs/>
          <w:color w:val="000000"/>
          <w:sz w:val="22"/>
          <w:szCs w:val="22"/>
        </w:rPr>
        <w:t>HR, MSS, ESS, Time and Labor, Payroll and Benefits modules.</w:t>
      </w:r>
    </w:p>
    <w:p w:rsidR="00E404E7" w:rsidRPr="00F20227" w:rsidRDefault="00E404E7" w:rsidP="00714CEA">
      <w:pPr>
        <w:pStyle w:val="ColorfulList-Accent11"/>
        <w:widowControl w:val="0"/>
        <w:numPr>
          <w:ilvl w:val="0"/>
          <w:numId w:val="4"/>
        </w:numPr>
        <w:suppressAutoHyphens/>
        <w:autoSpaceDE w:val="0"/>
        <w:autoSpaceDN w:val="0"/>
        <w:adjustRightInd w:val="0"/>
        <w:spacing w:after="0" w:line="240" w:lineRule="auto"/>
        <w:rPr>
          <w:rFonts w:asciiTheme="minorHAnsi" w:hAnsiTheme="minorHAnsi" w:cstheme="minorHAnsi"/>
        </w:rPr>
      </w:pPr>
      <w:r w:rsidRPr="00F20227">
        <w:rPr>
          <w:rFonts w:asciiTheme="minorHAnsi" w:hAnsiTheme="minorHAnsi" w:cstheme="minorHAnsi"/>
          <w:shd w:val="clear" w:color="auto" w:fill="FFFFFF"/>
        </w:rPr>
        <w:t>Good understanding of object-oriented programming, Core JAVA, MVC pattern, JSP and Servlets</w:t>
      </w:r>
      <w:r w:rsidRPr="00F20227">
        <w:rPr>
          <w:rFonts w:asciiTheme="minorHAnsi" w:hAnsiTheme="minorHAnsi" w:cstheme="minorHAnsi"/>
        </w:rPr>
        <w:t>.</w:t>
      </w:r>
    </w:p>
    <w:p w:rsidR="00E404E7" w:rsidRPr="00F20227" w:rsidRDefault="00E404E7" w:rsidP="00714CEA">
      <w:pPr>
        <w:pStyle w:val="ColorfulList-Accent11"/>
        <w:numPr>
          <w:ilvl w:val="0"/>
          <w:numId w:val="4"/>
        </w:numPr>
        <w:spacing w:after="0" w:line="240" w:lineRule="auto"/>
        <w:rPr>
          <w:rFonts w:asciiTheme="minorHAnsi" w:eastAsia="Courier New" w:hAnsiTheme="minorHAnsi" w:cstheme="minorHAnsi"/>
        </w:rPr>
      </w:pPr>
      <w:r w:rsidRPr="00F20227">
        <w:rPr>
          <w:rFonts w:asciiTheme="minorHAnsi" w:eastAsia="Courier New" w:hAnsiTheme="minorHAnsi" w:cstheme="minorHAnsi"/>
        </w:rPr>
        <w:t>Extensive experience in running various kinds of tests such as Unit Testing, Integration Testing, System Testing, Regression Testing, Testing for Web and Client/Server Applications on windows and Mac environment.</w:t>
      </w:r>
    </w:p>
    <w:p w:rsidR="00E404E7" w:rsidRPr="00F20227" w:rsidRDefault="00E404E7" w:rsidP="00714CEA">
      <w:pPr>
        <w:pStyle w:val="ColorfulList-Accent11"/>
        <w:numPr>
          <w:ilvl w:val="0"/>
          <w:numId w:val="4"/>
        </w:numPr>
        <w:spacing w:after="0" w:line="240" w:lineRule="auto"/>
        <w:rPr>
          <w:rFonts w:asciiTheme="minorHAnsi" w:eastAsia="Courier New" w:hAnsiTheme="minorHAnsi" w:cstheme="minorHAnsi"/>
        </w:rPr>
      </w:pPr>
      <w:r w:rsidRPr="00F20227">
        <w:rPr>
          <w:rFonts w:asciiTheme="minorHAnsi" w:eastAsia="Courier New" w:hAnsiTheme="minorHAnsi" w:cstheme="minorHAnsi"/>
        </w:rPr>
        <w:t>Expertise in editing and debugging tests using Selenium.</w:t>
      </w:r>
    </w:p>
    <w:p w:rsidR="00433D6B" w:rsidRPr="00F20227" w:rsidRDefault="00E404E7" w:rsidP="00714CEA">
      <w:pPr>
        <w:pStyle w:val="ColorfulList-Accent11"/>
        <w:numPr>
          <w:ilvl w:val="0"/>
          <w:numId w:val="4"/>
        </w:numPr>
        <w:spacing w:after="0" w:line="240" w:lineRule="auto"/>
        <w:rPr>
          <w:rFonts w:asciiTheme="minorHAnsi" w:eastAsia="Courier New" w:hAnsiTheme="minorHAnsi" w:cstheme="minorHAnsi"/>
        </w:rPr>
      </w:pPr>
      <w:r w:rsidRPr="00F20227">
        <w:rPr>
          <w:rFonts w:asciiTheme="minorHAnsi" w:eastAsia="Courier New" w:hAnsiTheme="minorHAnsi" w:cstheme="minorHAnsi"/>
        </w:rPr>
        <w:t>Experience in Managing, Coordination and implementing various QA methodologies for testing applications</w:t>
      </w:r>
    </w:p>
    <w:p w:rsidR="004B61C6" w:rsidRPr="00F20227" w:rsidRDefault="004B61C6" w:rsidP="00714CEA">
      <w:pPr>
        <w:pStyle w:val="ColorfulList-Accent11"/>
        <w:numPr>
          <w:ilvl w:val="0"/>
          <w:numId w:val="4"/>
        </w:numPr>
        <w:spacing w:after="0" w:line="240" w:lineRule="auto"/>
        <w:rPr>
          <w:rFonts w:asciiTheme="minorHAnsi" w:eastAsia="Courier New" w:hAnsiTheme="minorHAnsi" w:cstheme="minorHAnsi"/>
        </w:rPr>
      </w:pPr>
      <w:r w:rsidRPr="00F20227">
        <w:rPr>
          <w:rFonts w:asciiTheme="minorHAnsi" w:hAnsiTheme="minorHAnsi" w:cstheme="minorHAnsi"/>
        </w:rPr>
        <w:t>Expert in testing with Web Applications, Client/Server applications, Back-end testing, Data warehouse, Database &amp; Web services testing.</w:t>
      </w:r>
    </w:p>
    <w:p w:rsidR="00E404E7" w:rsidRPr="00F20227" w:rsidRDefault="00E404E7" w:rsidP="00714CEA">
      <w:pPr>
        <w:pStyle w:val="ColorfulList-Accent11"/>
        <w:numPr>
          <w:ilvl w:val="0"/>
          <w:numId w:val="4"/>
        </w:numPr>
        <w:spacing w:after="0" w:line="240" w:lineRule="auto"/>
        <w:rPr>
          <w:rFonts w:asciiTheme="minorHAnsi" w:hAnsiTheme="minorHAnsi" w:cstheme="minorHAnsi"/>
        </w:rPr>
      </w:pPr>
      <w:r w:rsidRPr="00F20227">
        <w:rPr>
          <w:rFonts w:asciiTheme="minorHAnsi" w:hAnsiTheme="minorHAnsi" w:cstheme="minorHAnsi"/>
        </w:rPr>
        <w:t>Experience with the Test administration and bug tracking tools Quality Center and Jira.</w:t>
      </w:r>
    </w:p>
    <w:p w:rsidR="00E404E7" w:rsidRPr="00F20227" w:rsidRDefault="00E404E7" w:rsidP="00714CEA">
      <w:pPr>
        <w:pStyle w:val="ColorfulList-Accent11"/>
        <w:numPr>
          <w:ilvl w:val="0"/>
          <w:numId w:val="4"/>
        </w:numPr>
        <w:spacing w:after="0" w:line="240" w:lineRule="auto"/>
        <w:rPr>
          <w:rFonts w:asciiTheme="minorHAnsi" w:hAnsiTheme="minorHAnsi" w:cstheme="minorHAnsi"/>
        </w:rPr>
      </w:pPr>
      <w:r w:rsidRPr="00F20227">
        <w:rPr>
          <w:rFonts w:asciiTheme="minorHAnsi" w:hAnsiTheme="minorHAnsi" w:cstheme="minorHAnsi"/>
        </w:rPr>
        <w:t>Expertise in using Element Locators like Firebug and Fire path for identifying web objects.</w:t>
      </w:r>
    </w:p>
    <w:p w:rsidR="00E404E7" w:rsidRPr="00F20227" w:rsidRDefault="00E404E7" w:rsidP="00714CEA">
      <w:pPr>
        <w:pStyle w:val="ColorfulList-Accent11"/>
        <w:numPr>
          <w:ilvl w:val="0"/>
          <w:numId w:val="4"/>
        </w:numPr>
        <w:spacing w:after="0" w:line="240" w:lineRule="auto"/>
        <w:rPr>
          <w:rFonts w:asciiTheme="minorHAnsi" w:hAnsiTheme="minorHAnsi" w:cstheme="minorHAnsi"/>
        </w:rPr>
      </w:pPr>
      <w:r w:rsidRPr="00F20227">
        <w:rPr>
          <w:rFonts w:asciiTheme="minorHAnsi" w:hAnsiTheme="minorHAnsi" w:cstheme="minorHAnsi"/>
        </w:rPr>
        <w:t>Expertise in using different unique identifiers like XPATH/CSS Selectors/ID/Name etc.</w:t>
      </w:r>
    </w:p>
    <w:p w:rsidR="00E404E7" w:rsidRPr="00F20227" w:rsidRDefault="00E404E7" w:rsidP="00714CEA">
      <w:pPr>
        <w:pStyle w:val="ColorfulList-Accent11"/>
        <w:numPr>
          <w:ilvl w:val="0"/>
          <w:numId w:val="4"/>
        </w:numPr>
        <w:spacing w:after="0" w:line="240" w:lineRule="auto"/>
        <w:rPr>
          <w:rFonts w:asciiTheme="minorHAnsi" w:eastAsia="Courier New" w:hAnsiTheme="minorHAnsi" w:cstheme="minorHAnsi"/>
        </w:rPr>
      </w:pPr>
      <w:r w:rsidRPr="00F20227">
        <w:rPr>
          <w:rFonts w:asciiTheme="minorHAnsi" w:eastAsia="Courier New" w:hAnsiTheme="minorHAnsi" w:cstheme="minorHAnsi"/>
        </w:rPr>
        <w:t>Experienced in manual testing of applications developed on Windows and Mac environment.</w:t>
      </w:r>
    </w:p>
    <w:p w:rsidR="00E404E7" w:rsidRPr="00F20227" w:rsidRDefault="00E404E7" w:rsidP="00714CEA">
      <w:pPr>
        <w:pStyle w:val="ColorfulList-Accent11"/>
        <w:numPr>
          <w:ilvl w:val="0"/>
          <w:numId w:val="4"/>
        </w:numPr>
        <w:spacing w:after="0" w:line="240" w:lineRule="auto"/>
        <w:rPr>
          <w:rFonts w:asciiTheme="minorHAnsi" w:hAnsiTheme="minorHAnsi" w:cstheme="minorHAnsi"/>
        </w:rPr>
      </w:pPr>
      <w:r w:rsidRPr="00F20227">
        <w:rPr>
          <w:rFonts w:asciiTheme="minorHAnsi" w:hAnsiTheme="minorHAnsi" w:cstheme="minorHAnsi"/>
        </w:rPr>
        <w:t>Experience in designing and executing Automated Tests Suites using Data Driven Automation Framework.</w:t>
      </w:r>
    </w:p>
    <w:p w:rsidR="00E404E7" w:rsidRPr="00F20227" w:rsidRDefault="00E404E7" w:rsidP="00714CEA">
      <w:pPr>
        <w:pStyle w:val="ColorfulList-Accent11"/>
        <w:numPr>
          <w:ilvl w:val="0"/>
          <w:numId w:val="4"/>
        </w:numPr>
        <w:spacing w:after="0" w:line="240" w:lineRule="auto"/>
        <w:rPr>
          <w:rFonts w:asciiTheme="minorHAnsi" w:eastAsia="Courier New" w:hAnsiTheme="minorHAnsi" w:cstheme="minorHAnsi"/>
        </w:rPr>
      </w:pPr>
      <w:r w:rsidRPr="00F20227">
        <w:rPr>
          <w:rFonts w:asciiTheme="minorHAnsi" w:eastAsia="Courier New" w:hAnsiTheme="minorHAnsi" w:cstheme="minorHAnsi"/>
        </w:rPr>
        <w:t>Evaluated and recommended new and existing tools and solutions to increase functional efficiency.</w:t>
      </w:r>
    </w:p>
    <w:p w:rsidR="00E404E7" w:rsidRPr="00F20227" w:rsidRDefault="00E404E7" w:rsidP="00714CEA">
      <w:pPr>
        <w:pStyle w:val="ColorfulList-Accent11"/>
        <w:numPr>
          <w:ilvl w:val="0"/>
          <w:numId w:val="4"/>
        </w:numPr>
        <w:spacing w:after="0" w:line="240" w:lineRule="auto"/>
        <w:rPr>
          <w:rFonts w:asciiTheme="minorHAnsi" w:hAnsiTheme="minorHAnsi" w:cstheme="minorHAnsi"/>
        </w:rPr>
      </w:pPr>
      <w:r w:rsidRPr="00F20227">
        <w:rPr>
          <w:rFonts w:asciiTheme="minorHAnsi" w:hAnsiTheme="minorHAnsi" w:cstheme="minorHAnsi"/>
        </w:rPr>
        <w:t>Experience in AGILE Methodology projects using SCRUM</w:t>
      </w:r>
      <w:r w:rsidR="00433D6B" w:rsidRPr="00F20227">
        <w:rPr>
          <w:rFonts w:asciiTheme="minorHAnsi" w:hAnsiTheme="minorHAnsi" w:cstheme="minorHAnsi"/>
        </w:rPr>
        <w:t xml:space="preserve"> and KANBAN</w:t>
      </w:r>
      <w:r w:rsidRPr="00F20227">
        <w:rPr>
          <w:rFonts w:asciiTheme="minorHAnsi" w:hAnsiTheme="minorHAnsi" w:cstheme="minorHAnsi"/>
        </w:rPr>
        <w:t xml:space="preserve">. </w:t>
      </w:r>
    </w:p>
    <w:p w:rsidR="00E404E7" w:rsidRPr="00F20227" w:rsidRDefault="00E404E7" w:rsidP="00714CEA">
      <w:pPr>
        <w:pStyle w:val="ColorfulList-Accent11"/>
        <w:numPr>
          <w:ilvl w:val="0"/>
          <w:numId w:val="4"/>
        </w:numPr>
        <w:spacing w:after="0" w:line="240" w:lineRule="auto"/>
        <w:rPr>
          <w:rFonts w:asciiTheme="minorHAnsi" w:eastAsia="Courier New" w:hAnsiTheme="minorHAnsi" w:cstheme="minorHAnsi"/>
        </w:rPr>
      </w:pPr>
      <w:r w:rsidRPr="00F20227">
        <w:rPr>
          <w:rFonts w:asciiTheme="minorHAnsi" w:eastAsia="Courier New" w:hAnsiTheme="minorHAnsi" w:cstheme="minorHAnsi"/>
        </w:rPr>
        <w:t>Experience in handling multiple projects at the same time within deadlines.</w:t>
      </w:r>
    </w:p>
    <w:p w:rsidR="001D1F87" w:rsidRPr="00F20227" w:rsidRDefault="001D1F87" w:rsidP="00714CEA">
      <w:pPr>
        <w:pStyle w:val="ColorfulList-Accent11"/>
        <w:numPr>
          <w:ilvl w:val="0"/>
          <w:numId w:val="4"/>
        </w:numPr>
        <w:spacing w:after="0" w:line="240" w:lineRule="auto"/>
        <w:rPr>
          <w:rFonts w:asciiTheme="minorHAnsi" w:eastAsia="Courier New" w:hAnsiTheme="minorHAnsi" w:cstheme="minorHAnsi"/>
        </w:rPr>
      </w:pPr>
      <w:r w:rsidRPr="00F20227">
        <w:rPr>
          <w:rFonts w:asciiTheme="minorHAnsi" w:eastAsia="Courier New" w:hAnsiTheme="minorHAnsi" w:cstheme="minorHAnsi"/>
        </w:rPr>
        <w:t>Hands on experience in database testing toconfirm database as per Entity Relationship model verifying entities, relationships, integrity rules, database constraints, and triggers</w:t>
      </w:r>
    </w:p>
    <w:p w:rsidR="00C7468A" w:rsidRPr="00F20227" w:rsidRDefault="00C7468A" w:rsidP="00714CEA">
      <w:pPr>
        <w:pStyle w:val="ColorfulList-Accent11"/>
        <w:numPr>
          <w:ilvl w:val="0"/>
          <w:numId w:val="4"/>
        </w:numPr>
        <w:shd w:val="clear" w:color="auto" w:fill="FFFFFF"/>
        <w:spacing w:before="150" w:after="75" w:line="240" w:lineRule="auto"/>
        <w:rPr>
          <w:rFonts w:asciiTheme="minorHAnsi" w:hAnsiTheme="minorHAnsi" w:cstheme="minorHAnsi"/>
          <w:lang w:eastAsia="en-IN"/>
        </w:rPr>
      </w:pPr>
      <w:r w:rsidRPr="00F20227">
        <w:rPr>
          <w:rFonts w:asciiTheme="minorHAnsi" w:hAnsiTheme="minorHAnsi" w:cstheme="minorHAnsi"/>
          <w:lang w:eastAsia="en-IN"/>
        </w:rPr>
        <w:t>Strong analytical and problem solving, interpersonal and communication skills, self-starter, quick learner and able to adopt new technologies as needed in rapidly changing IT environment.</w:t>
      </w:r>
    </w:p>
    <w:p w:rsidR="00C7468A" w:rsidRPr="00F20227" w:rsidRDefault="00C7468A" w:rsidP="00714CEA">
      <w:pPr>
        <w:pStyle w:val="ColorfulList-Accent11"/>
        <w:numPr>
          <w:ilvl w:val="0"/>
          <w:numId w:val="4"/>
        </w:numPr>
        <w:shd w:val="clear" w:color="auto" w:fill="FFFFFF"/>
        <w:spacing w:before="150" w:after="75" w:line="240" w:lineRule="auto"/>
        <w:rPr>
          <w:rFonts w:asciiTheme="minorHAnsi" w:hAnsiTheme="minorHAnsi" w:cstheme="minorHAnsi"/>
          <w:lang w:eastAsia="en-IN"/>
        </w:rPr>
      </w:pPr>
      <w:r w:rsidRPr="00F20227">
        <w:rPr>
          <w:rFonts w:asciiTheme="minorHAnsi" w:hAnsiTheme="minorHAnsi" w:cstheme="minorHAnsi"/>
          <w:lang w:eastAsia="en-IN"/>
        </w:rPr>
        <w:t>Strong analytical and problem solving, interpersonal and communication skills, self-starter, quick learner and able to adopt new technologies as needed in rapidly changing IT environment.</w:t>
      </w:r>
    </w:p>
    <w:p w:rsidR="00E404E7" w:rsidRPr="00F20227" w:rsidRDefault="00E404E7" w:rsidP="00714CEA">
      <w:pPr>
        <w:pStyle w:val="ColorfulList-Accent11"/>
        <w:numPr>
          <w:ilvl w:val="0"/>
          <w:numId w:val="4"/>
        </w:numPr>
        <w:spacing w:after="0" w:line="240" w:lineRule="auto"/>
        <w:rPr>
          <w:rFonts w:asciiTheme="minorHAnsi" w:eastAsia="Courier New" w:hAnsiTheme="minorHAnsi" w:cstheme="minorHAnsi"/>
        </w:rPr>
      </w:pPr>
      <w:r w:rsidRPr="00F20227">
        <w:rPr>
          <w:rFonts w:asciiTheme="minorHAnsi" w:eastAsia="Courier New" w:hAnsiTheme="minorHAnsi" w:cstheme="minorHAnsi"/>
        </w:rPr>
        <w:t>Ability to work efficiently in both independent and team work environments.</w:t>
      </w:r>
    </w:p>
    <w:p w:rsidR="00E404E7" w:rsidRPr="00F20227" w:rsidRDefault="00E404E7" w:rsidP="00714CEA">
      <w:pPr>
        <w:rPr>
          <w:rFonts w:asciiTheme="minorHAnsi" w:eastAsia="Courier New" w:hAnsiTheme="minorHAnsi" w:cstheme="minorHAnsi"/>
          <w:sz w:val="22"/>
          <w:szCs w:val="22"/>
        </w:rPr>
      </w:pPr>
    </w:p>
    <w:p w:rsidR="00E404E7" w:rsidRPr="00F20227" w:rsidRDefault="00E404E7" w:rsidP="00714CEA">
      <w:pPr>
        <w:rPr>
          <w:rFonts w:asciiTheme="minorHAnsi" w:eastAsia="Courier New" w:hAnsiTheme="minorHAnsi" w:cstheme="minorHAnsi"/>
          <w:b/>
          <w:sz w:val="22"/>
          <w:szCs w:val="22"/>
        </w:rPr>
      </w:pPr>
      <w:r w:rsidRPr="00F20227">
        <w:rPr>
          <w:rFonts w:asciiTheme="minorHAnsi" w:eastAsia="Courier New" w:hAnsiTheme="minorHAnsi" w:cstheme="minorHAnsi"/>
          <w:b/>
          <w:sz w:val="22"/>
          <w:szCs w:val="22"/>
        </w:rPr>
        <w:t>TECHNICAL SUMMARY:</w:t>
      </w:r>
      <w:r w:rsidR="004A7136" w:rsidRPr="00F20227">
        <w:rPr>
          <w:rFonts w:asciiTheme="minorHAnsi" w:eastAsia="Courier New" w:hAnsiTheme="minorHAnsi" w:cstheme="minorHAnsi"/>
          <w:b/>
          <w:sz w:val="22"/>
          <w:szCs w:val="22"/>
        </w:rPr>
        <w:t xml:space="preserve"> </w:t>
      </w:r>
    </w:p>
    <w:p w:rsidR="00E404E7" w:rsidRPr="00F20227" w:rsidRDefault="00E404E7" w:rsidP="00714CEA">
      <w:pPr>
        <w:rPr>
          <w:rFonts w:asciiTheme="minorHAnsi" w:eastAsia="Courier New" w:hAnsiTheme="minorHAnsi" w:cstheme="minorHAnsi"/>
          <w:b/>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71"/>
        <w:gridCol w:w="7605"/>
      </w:tblGrid>
      <w:tr w:rsidR="00E404E7" w:rsidRPr="00F20227" w:rsidTr="00465556">
        <w:trPr>
          <w:trHeight w:val="287"/>
        </w:trPr>
        <w:tc>
          <w:tcPr>
            <w:tcW w:w="1029" w:type="pct"/>
          </w:tcPr>
          <w:p w:rsidR="00E404E7" w:rsidRPr="00F20227" w:rsidRDefault="00E404E7" w:rsidP="00714CEA">
            <w:pPr>
              <w:pStyle w:val="PlainText"/>
              <w:ind w:right="-900"/>
              <w:rPr>
                <w:rFonts w:asciiTheme="minorHAnsi" w:eastAsia="MS Mincho" w:hAnsiTheme="minorHAnsi" w:cstheme="minorHAnsi"/>
                <w:b/>
                <w:bCs/>
                <w:sz w:val="22"/>
                <w:szCs w:val="22"/>
              </w:rPr>
            </w:pPr>
            <w:r w:rsidRPr="00F20227">
              <w:rPr>
                <w:rFonts w:asciiTheme="minorHAnsi" w:hAnsiTheme="minorHAnsi" w:cstheme="minorHAnsi"/>
                <w:b/>
                <w:sz w:val="22"/>
                <w:szCs w:val="22"/>
              </w:rPr>
              <w:t>Testing Tools</w:t>
            </w:r>
          </w:p>
        </w:tc>
        <w:tc>
          <w:tcPr>
            <w:tcW w:w="3971" w:type="pct"/>
            <w:vAlign w:val="center"/>
          </w:tcPr>
          <w:p w:rsidR="00E404E7" w:rsidRPr="00F20227" w:rsidRDefault="00E404E7" w:rsidP="00714CEA">
            <w:pPr>
              <w:pStyle w:val="PlainText"/>
              <w:rPr>
                <w:rFonts w:asciiTheme="minorHAnsi" w:hAnsiTheme="minorHAnsi" w:cstheme="minorHAnsi"/>
                <w:bCs/>
                <w:sz w:val="22"/>
                <w:szCs w:val="22"/>
              </w:rPr>
            </w:pPr>
            <w:r w:rsidRPr="00F20227">
              <w:rPr>
                <w:rFonts w:asciiTheme="minorHAnsi" w:hAnsiTheme="minorHAnsi" w:cstheme="minorHAnsi"/>
                <w:sz w:val="22"/>
                <w:szCs w:val="22"/>
              </w:rPr>
              <w:t>Selenium</w:t>
            </w:r>
            <w:r w:rsidRPr="00F20227">
              <w:rPr>
                <w:rFonts w:asciiTheme="minorHAnsi" w:hAnsiTheme="minorHAnsi" w:cstheme="minorHAnsi"/>
                <w:b/>
                <w:sz w:val="22"/>
                <w:szCs w:val="22"/>
              </w:rPr>
              <w:t xml:space="preserve"> </w:t>
            </w:r>
            <w:r w:rsidR="00010FFE" w:rsidRPr="00F20227">
              <w:rPr>
                <w:rFonts w:asciiTheme="minorHAnsi" w:hAnsiTheme="minorHAnsi" w:cstheme="minorHAnsi"/>
                <w:sz w:val="22"/>
                <w:szCs w:val="22"/>
              </w:rPr>
              <w:t>IDE/</w:t>
            </w:r>
            <w:r w:rsidRPr="00F20227">
              <w:rPr>
                <w:rFonts w:asciiTheme="minorHAnsi" w:hAnsiTheme="minorHAnsi" w:cstheme="minorHAnsi"/>
                <w:sz w:val="22"/>
                <w:szCs w:val="22"/>
              </w:rPr>
              <w:t>Grid/Web Driver</w:t>
            </w:r>
            <w:r w:rsidRPr="00F20227">
              <w:rPr>
                <w:rFonts w:asciiTheme="minorHAnsi" w:hAnsiTheme="minorHAnsi" w:cstheme="minorHAnsi"/>
                <w:bCs/>
                <w:sz w:val="22"/>
                <w:szCs w:val="22"/>
              </w:rPr>
              <w:t xml:space="preserve">, </w:t>
            </w:r>
            <w:r w:rsidRPr="00F20227">
              <w:rPr>
                <w:rFonts w:asciiTheme="minorHAnsi" w:eastAsia="MS Mincho" w:hAnsiTheme="minorHAnsi" w:cstheme="minorHAnsi"/>
                <w:sz w:val="22"/>
                <w:szCs w:val="22"/>
              </w:rPr>
              <w:t>JUnit</w:t>
            </w:r>
            <w:r w:rsidR="00010FFE" w:rsidRPr="00F20227">
              <w:rPr>
                <w:rFonts w:asciiTheme="minorHAnsi" w:eastAsia="MS Mincho" w:hAnsiTheme="minorHAnsi" w:cstheme="minorHAnsi"/>
                <w:sz w:val="22"/>
                <w:szCs w:val="22"/>
              </w:rPr>
              <w:t>, TestNG</w:t>
            </w:r>
          </w:p>
        </w:tc>
      </w:tr>
      <w:tr w:rsidR="00E404E7" w:rsidRPr="00F20227" w:rsidTr="00465556">
        <w:trPr>
          <w:trHeight w:val="303"/>
        </w:trPr>
        <w:tc>
          <w:tcPr>
            <w:tcW w:w="1029" w:type="pct"/>
          </w:tcPr>
          <w:p w:rsidR="00E404E7" w:rsidRPr="00F20227" w:rsidRDefault="00E404E7" w:rsidP="00714CEA">
            <w:pPr>
              <w:pStyle w:val="PlainText"/>
              <w:ind w:right="-900"/>
              <w:rPr>
                <w:rFonts w:asciiTheme="minorHAnsi" w:eastAsia="MS Mincho" w:hAnsiTheme="minorHAnsi" w:cstheme="minorHAnsi"/>
                <w:b/>
                <w:bCs/>
                <w:sz w:val="22"/>
                <w:szCs w:val="22"/>
              </w:rPr>
            </w:pPr>
            <w:r w:rsidRPr="00F20227">
              <w:rPr>
                <w:rFonts w:asciiTheme="minorHAnsi" w:hAnsiTheme="minorHAnsi" w:cstheme="minorHAnsi"/>
                <w:b/>
                <w:sz w:val="22"/>
                <w:szCs w:val="22"/>
              </w:rPr>
              <w:t xml:space="preserve">Scripting Languages </w:t>
            </w:r>
          </w:p>
        </w:tc>
        <w:tc>
          <w:tcPr>
            <w:tcW w:w="3971" w:type="pct"/>
          </w:tcPr>
          <w:p w:rsidR="00E404E7" w:rsidRPr="00F20227" w:rsidRDefault="00E404E7" w:rsidP="00714CEA">
            <w:pPr>
              <w:pStyle w:val="PlainText"/>
              <w:ind w:right="-900"/>
              <w:rPr>
                <w:rFonts w:asciiTheme="minorHAnsi" w:eastAsia="MS Mincho" w:hAnsiTheme="minorHAnsi" w:cstheme="minorHAnsi"/>
                <w:bCs/>
                <w:sz w:val="22"/>
                <w:szCs w:val="22"/>
              </w:rPr>
            </w:pPr>
            <w:r w:rsidRPr="00F20227">
              <w:rPr>
                <w:rFonts w:asciiTheme="minorHAnsi" w:hAnsiTheme="minorHAnsi" w:cstheme="minorHAnsi"/>
                <w:sz w:val="22"/>
                <w:szCs w:val="22"/>
              </w:rPr>
              <w:t xml:space="preserve">JavaScript, UNIX </w:t>
            </w:r>
            <w:r w:rsidRPr="00F20227">
              <w:rPr>
                <w:rFonts w:asciiTheme="minorHAnsi" w:hAnsiTheme="minorHAnsi" w:cstheme="minorHAnsi"/>
                <w:bCs/>
                <w:sz w:val="22"/>
                <w:szCs w:val="22"/>
              </w:rPr>
              <w:t>Shell Scripting, ANT</w:t>
            </w:r>
          </w:p>
        </w:tc>
      </w:tr>
      <w:tr w:rsidR="00E404E7" w:rsidRPr="00F20227" w:rsidTr="00465556">
        <w:trPr>
          <w:trHeight w:val="251"/>
        </w:trPr>
        <w:tc>
          <w:tcPr>
            <w:tcW w:w="1029" w:type="pct"/>
          </w:tcPr>
          <w:p w:rsidR="00E404E7" w:rsidRPr="00F20227" w:rsidRDefault="00E404E7" w:rsidP="00714CEA">
            <w:pPr>
              <w:pStyle w:val="PlainText"/>
              <w:ind w:right="-900"/>
              <w:rPr>
                <w:rFonts w:asciiTheme="minorHAnsi" w:eastAsia="MS Mincho" w:hAnsiTheme="minorHAnsi" w:cstheme="minorHAnsi"/>
                <w:b/>
                <w:bCs/>
                <w:sz w:val="22"/>
                <w:szCs w:val="22"/>
              </w:rPr>
            </w:pPr>
            <w:r w:rsidRPr="00F20227">
              <w:rPr>
                <w:rFonts w:asciiTheme="minorHAnsi" w:hAnsiTheme="minorHAnsi" w:cstheme="minorHAnsi"/>
                <w:b/>
                <w:sz w:val="22"/>
                <w:szCs w:val="22"/>
              </w:rPr>
              <w:lastRenderedPageBreak/>
              <w:t>Languages</w:t>
            </w:r>
            <w:r w:rsidRPr="00F20227">
              <w:rPr>
                <w:rFonts w:asciiTheme="minorHAnsi" w:hAnsiTheme="minorHAnsi" w:cstheme="minorHAnsi"/>
                <w:b/>
                <w:sz w:val="22"/>
                <w:szCs w:val="22"/>
              </w:rPr>
              <w:tab/>
            </w:r>
          </w:p>
        </w:tc>
        <w:tc>
          <w:tcPr>
            <w:tcW w:w="3971" w:type="pct"/>
          </w:tcPr>
          <w:p w:rsidR="00E404E7" w:rsidRPr="00F20227" w:rsidRDefault="00010FFE" w:rsidP="00714CEA">
            <w:pPr>
              <w:pStyle w:val="PlainText"/>
              <w:ind w:right="-900"/>
              <w:rPr>
                <w:rFonts w:asciiTheme="minorHAnsi" w:eastAsia="MS Mincho" w:hAnsiTheme="minorHAnsi" w:cstheme="minorHAnsi"/>
                <w:bCs/>
                <w:sz w:val="22"/>
                <w:szCs w:val="22"/>
              </w:rPr>
            </w:pPr>
            <w:r w:rsidRPr="00F20227">
              <w:rPr>
                <w:rFonts w:asciiTheme="minorHAnsi" w:hAnsiTheme="minorHAnsi" w:cstheme="minorHAnsi"/>
                <w:bCs/>
                <w:sz w:val="22"/>
                <w:szCs w:val="22"/>
              </w:rPr>
              <w:t>C, C++, JAVA, Python</w:t>
            </w:r>
            <w:r w:rsidR="00E404E7" w:rsidRPr="00F20227">
              <w:rPr>
                <w:rFonts w:asciiTheme="minorHAnsi" w:hAnsiTheme="minorHAnsi" w:cstheme="minorHAnsi"/>
                <w:bCs/>
                <w:sz w:val="22"/>
                <w:szCs w:val="22"/>
              </w:rPr>
              <w:t>, SQL</w:t>
            </w:r>
          </w:p>
        </w:tc>
      </w:tr>
      <w:tr w:rsidR="00E404E7" w:rsidRPr="00F20227" w:rsidTr="00465556">
        <w:trPr>
          <w:trHeight w:val="347"/>
        </w:trPr>
        <w:tc>
          <w:tcPr>
            <w:tcW w:w="1029" w:type="pct"/>
          </w:tcPr>
          <w:p w:rsidR="00E404E7" w:rsidRPr="00F20227" w:rsidRDefault="00E404E7" w:rsidP="00714CEA">
            <w:pPr>
              <w:pStyle w:val="PlainText"/>
              <w:ind w:right="-900"/>
              <w:rPr>
                <w:rFonts w:asciiTheme="minorHAnsi" w:eastAsia="MS Mincho" w:hAnsiTheme="minorHAnsi" w:cstheme="minorHAnsi"/>
                <w:b/>
                <w:bCs/>
                <w:sz w:val="22"/>
                <w:szCs w:val="22"/>
              </w:rPr>
            </w:pPr>
            <w:r w:rsidRPr="00F20227">
              <w:rPr>
                <w:rFonts w:asciiTheme="minorHAnsi" w:hAnsiTheme="minorHAnsi" w:cstheme="minorHAnsi"/>
                <w:b/>
                <w:sz w:val="22"/>
                <w:szCs w:val="22"/>
              </w:rPr>
              <w:t>Database</w:t>
            </w:r>
            <w:r w:rsidRPr="00F20227">
              <w:rPr>
                <w:rFonts w:asciiTheme="minorHAnsi" w:hAnsiTheme="minorHAnsi" w:cstheme="minorHAnsi"/>
                <w:b/>
                <w:sz w:val="22"/>
                <w:szCs w:val="22"/>
              </w:rPr>
              <w:tab/>
            </w:r>
          </w:p>
        </w:tc>
        <w:tc>
          <w:tcPr>
            <w:tcW w:w="3971" w:type="pct"/>
          </w:tcPr>
          <w:p w:rsidR="00E404E7" w:rsidRPr="00F20227" w:rsidRDefault="00E404E7" w:rsidP="00714CEA">
            <w:pPr>
              <w:pStyle w:val="PlainText"/>
              <w:ind w:right="-900"/>
              <w:rPr>
                <w:rFonts w:asciiTheme="minorHAnsi" w:eastAsia="MS Mincho" w:hAnsiTheme="minorHAnsi" w:cstheme="minorHAnsi"/>
                <w:bCs/>
                <w:sz w:val="22"/>
                <w:szCs w:val="22"/>
              </w:rPr>
            </w:pPr>
            <w:r w:rsidRPr="00F20227">
              <w:rPr>
                <w:rFonts w:asciiTheme="minorHAnsi" w:eastAsia="MS Mincho" w:hAnsiTheme="minorHAnsi" w:cstheme="minorHAnsi"/>
                <w:bCs/>
                <w:sz w:val="22"/>
                <w:szCs w:val="22"/>
              </w:rPr>
              <w:t>MySQL</w:t>
            </w:r>
          </w:p>
        </w:tc>
      </w:tr>
      <w:tr w:rsidR="00E404E7" w:rsidRPr="00F20227" w:rsidTr="00465556">
        <w:trPr>
          <w:trHeight w:val="303"/>
        </w:trPr>
        <w:tc>
          <w:tcPr>
            <w:tcW w:w="1029" w:type="pct"/>
          </w:tcPr>
          <w:p w:rsidR="00E404E7" w:rsidRPr="00F20227" w:rsidRDefault="00E404E7" w:rsidP="00714CEA">
            <w:pPr>
              <w:pStyle w:val="PlainText"/>
              <w:ind w:right="-900"/>
              <w:rPr>
                <w:rFonts w:asciiTheme="minorHAnsi" w:eastAsia="MS Mincho" w:hAnsiTheme="minorHAnsi" w:cstheme="minorHAnsi"/>
                <w:b/>
                <w:bCs/>
                <w:sz w:val="22"/>
                <w:szCs w:val="22"/>
              </w:rPr>
            </w:pPr>
            <w:r w:rsidRPr="00F20227">
              <w:rPr>
                <w:rFonts w:asciiTheme="minorHAnsi" w:hAnsiTheme="minorHAnsi" w:cstheme="minorHAnsi"/>
                <w:b/>
                <w:sz w:val="22"/>
                <w:szCs w:val="22"/>
              </w:rPr>
              <w:t>Web Technologies</w:t>
            </w:r>
          </w:p>
        </w:tc>
        <w:tc>
          <w:tcPr>
            <w:tcW w:w="3971" w:type="pct"/>
          </w:tcPr>
          <w:p w:rsidR="00E404E7" w:rsidRPr="00F20227" w:rsidRDefault="00010FFE" w:rsidP="00714CEA">
            <w:pPr>
              <w:pStyle w:val="PlainText"/>
              <w:ind w:right="-900"/>
              <w:rPr>
                <w:rFonts w:asciiTheme="minorHAnsi" w:eastAsia="MS Mincho" w:hAnsiTheme="minorHAnsi" w:cstheme="minorHAnsi"/>
                <w:sz w:val="22"/>
                <w:szCs w:val="22"/>
              </w:rPr>
            </w:pPr>
            <w:r w:rsidRPr="00F20227">
              <w:rPr>
                <w:rFonts w:asciiTheme="minorHAnsi" w:hAnsiTheme="minorHAnsi" w:cstheme="minorHAnsi"/>
                <w:bCs/>
                <w:sz w:val="22"/>
                <w:szCs w:val="22"/>
              </w:rPr>
              <w:t>HTML5</w:t>
            </w:r>
            <w:r w:rsidR="00E404E7" w:rsidRPr="00F20227">
              <w:rPr>
                <w:rFonts w:asciiTheme="minorHAnsi" w:hAnsiTheme="minorHAnsi" w:cstheme="minorHAnsi"/>
                <w:bCs/>
                <w:sz w:val="22"/>
                <w:szCs w:val="22"/>
              </w:rPr>
              <w:t>, CSS, XML, XSD, XSL, XSLT, XPATH, AJAX</w:t>
            </w:r>
            <w:r w:rsidR="00E404E7" w:rsidRPr="00F20227">
              <w:rPr>
                <w:rFonts w:asciiTheme="minorHAnsi" w:eastAsia="MS Mincho" w:hAnsiTheme="minorHAnsi" w:cstheme="minorHAnsi"/>
                <w:sz w:val="22"/>
                <w:szCs w:val="22"/>
              </w:rPr>
              <w:t>.</w:t>
            </w:r>
          </w:p>
        </w:tc>
      </w:tr>
      <w:tr w:rsidR="00E404E7" w:rsidRPr="00F20227" w:rsidTr="00465556">
        <w:trPr>
          <w:trHeight w:val="260"/>
        </w:trPr>
        <w:tc>
          <w:tcPr>
            <w:tcW w:w="1029" w:type="pct"/>
          </w:tcPr>
          <w:p w:rsidR="00E404E7" w:rsidRPr="00F20227" w:rsidRDefault="00E404E7" w:rsidP="00714CEA">
            <w:pPr>
              <w:pStyle w:val="PlainText"/>
              <w:ind w:right="-900"/>
              <w:rPr>
                <w:rFonts w:asciiTheme="minorHAnsi" w:eastAsia="MS Mincho" w:hAnsiTheme="minorHAnsi" w:cstheme="minorHAnsi"/>
                <w:b/>
                <w:bCs/>
                <w:sz w:val="22"/>
                <w:szCs w:val="22"/>
              </w:rPr>
            </w:pPr>
            <w:r w:rsidRPr="00F20227">
              <w:rPr>
                <w:rFonts w:asciiTheme="minorHAnsi" w:hAnsiTheme="minorHAnsi" w:cstheme="minorHAnsi"/>
                <w:b/>
                <w:sz w:val="22"/>
                <w:szCs w:val="22"/>
              </w:rPr>
              <w:t>Packages</w:t>
            </w:r>
          </w:p>
        </w:tc>
        <w:tc>
          <w:tcPr>
            <w:tcW w:w="3971" w:type="pct"/>
            <w:vAlign w:val="center"/>
          </w:tcPr>
          <w:p w:rsidR="00E404E7" w:rsidRPr="00F20227" w:rsidRDefault="00E404E7" w:rsidP="00714CEA">
            <w:pPr>
              <w:pStyle w:val="PlainText"/>
              <w:ind w:right="-900"/>
              <w:rPr>
                <w:rFonts w:asciiTheme="minorHAnsi" w:eastAsia="MS Mincho" w:hAnsiTheme="minorHAnsi" w:cstheme="minorHAnsi"/>
                <w:b/>
                <w:bCs/>
                <w:sz w:val="22"/>
                <w:szCs w:val="22"/>
              </w:rPr>
            </w:pPr>
            <w:r w:rsidRPr="00F20227">
              <w:rPr>
                <w:rFonts w:asciiTheme="minorHAnsi" w:eastAsia="MS Mincho" w:hAnsiTheme="minorHAnsi" w:cstheme="minorHAnsi"/>
                <w:sz w:val="22"/>
                <w:szCs w:val="22"/>
              </w:rPr>
              <w:t>MS-Office Suite(Word, Excel, Access)</w:t>
            </w:r>
          </w:p>
        </w:tc>
      </w:tr>
      <w:tr w:rsidR="00E404E7" w:rsidRPr="00F20227" w:rsidTr="00465556">
        <w:trPr>
          <w:trHeight w:val="251"/>
        </w:trPr>
        <w:tc>
          <w:tcPr>
            <w:tcW w:w="1029" w:type="pct"/>
          </w:tcPr>
          <w:p w:rsidR="00E404E7" w:rsidRPr="00F20227" w:rsidRDefault="00E404E7" w:rsidP="00714CEA">
            <w:pPr>
              <w:pStyle w:val="PlainText"/>
              <w:ind w:right="-900"/>
              <w:rPr>
                <w:rFonts w:asciiTheme="minorHAnsi" w:eastAsia="MS Mincho" w:hAnsiTheme="minorHAnsi" w:cstheme="minorHAnsi"/>
                <w:b/>
                <w:bCs/>
                <w:sz w:val="22"/>
                <w:szCs w:val="22"/>
              </w:rPr>
            </w:pPr>
            <w:r w:rsidRPr="00F20227">
              <w:rPr>
                <w:rFonts w:asciiTheme="minorHAnsi" w:eastAsia="MS Mincho" w:hAnsiTheme="minorHAnsi" w:cstheme="minorHAnsi"/>
                <w:b/>
                <w:sz w:val="22"/>
                <w:szCs w:val="22"/>
              </w:rPr>
              <w:t>Servers</w:t>
            </w:r>
            <w:r w:rsidRPr="00F20227">
              <w:rPr>
                <w:rFonts w:asciiTheme="minorHAnsi" w:eastAsia="MS Mincho" w:hAnsiTheme="minorHAnsi" w:cstheme="minorHAnsi"/>
                <w:b/>
                <w:sz w:val="22"/>
                <w:szCs w:val="22"/>
              </w:rPr>
              <w:tab/>
            </w:r>
          </w:p>
        </w:tc>
        <w:tc>
          <w:tcPr>
            <w:tcW w:w="3971" w:type="pct"/>
          </w:tcPr>
          <w:p w:rsidR="00E404E7" w:rsidRPr="00F20227" w:rsidRDefault="00E404E7" w:rsidP="00714CEA">
            <w:pPr>
              <w:pStyle w:val="PlainText"/>
              <w:ind w:right="-900"/>
              <w:rPr>
                <w:rFonts w:asciiTheme="minorHAnsi" w:eastAsia="MS Mincho" w:hAnsiTheme="minorHAnsi" w:cstheme="minorHAnsi"/>
                <w:b/>
                <w:bCs/>
                <w:sz w:val="22"/>
                <w:szCs w:val="22"/>
              </w:rPr>
            </w:pPr>
            <w:r w:rsidRPr="00F20227">
              <w:rPr>
                <w:rFonts w:asciiTheme="minorHAnsi" w:eastAsia="MS Mincho" w:hAnsiTheme="minorHAnsi" w:cstheme="minorHAnsi"/>
                <w:sz w:val="22"/>
                <w:szCs w:val="22"/>
              </w:rPr>
              <w:t xml:space="preserve">Apache Tomcat5.x/6 </w:t>
            </w:r>
          </w:p>
        </w:tc>
      </w:tr>
      <w:tr w:rsidR="00E404E7" w:rsidRPr="00F20227" w:rsidTr="008024AA">
        <w:trPr>
          <w:trHeight w:val="278"/>
        </w:trPr>
        <w:tc>
          <w:tcPr>
            <w:tcW w:w="1029" w:type="pct"/>
          </w:tcPr>
          <w:p w:rsidR="00E404E7" w:rsidRPr="00F20227" w:rsidRDefault="00E404E7" w:rsidP="00714CEA">
            <w:pPr>
              <w:pStyle w:val="PlainText"/>
              <w:ind w:right="-900"/>
              <w:rPr>
                <w:rFonts w:asciiTheme="minorHAnsi" w:hAnsiTheme="minorHAnsi" w:cstheme="minorHAnsi"/>
                <w:b/>
                <w:sz w:val="22"/>
                <w:szCs w:val="22"/>
              </w:rPr>
            </w:pPr>
            <w:r w:rsidRPr="00F20227">
              <w:rPr>
                <w:rFonts w:asciiTheme="minorHAnsi" w:hAnsiTheme="minorHAnsi" w:cstheme="minorHAnsi"/>
                <w:b/>
                <w:sz w:val="22"/>
                <w:szCs w:val="22"/>
              </w:rPr>
              <w:t>Browsers</w:t>
            </w:r>
          </w:p>
        </w:tc>
        <w:tc>
          <w:tcPr>
            <w:tcW w:w="3971" w:type="pct"/>
          </w:tcPr>
          <w:p w:rsidR="00E404E7" w:rsidRPr="00F20227" w:rsidRDefault="00010FFE" w:rsidP="00714CEA">
            <w:pPr>
              <w:pStyle w:val="PlainText"/>
              <w:ind w:right="-900"/>
              <w:rPr>
                <w:rFonts w:asciiTheme="minorHAnsi" w:eastAsia="MS Mincho" w:hAnsiTheme="minorHAnsi" w:cstheme="minorHAnsi"/>
                <w:sz w:val="22"/>
                <w:szCs w:val="22"/>
              </w:rPr>
            </w:pPr>
            <w:r w:rsidRPr="00F20227">
              <w:rPr>
                <w:rFonts w:asciiTheme="minorHAnsi" w:eastAsia="MS Mincho" w:hAnsiTheme="minorHAnsi" w:cstheme="minorHAnsi"/>
                <w:sz w:val="22"/>
                <w:szCs w:val="22"/>
              </w:rPr>
              <w:t>Chrome, IE, Firefox</w:t>
            </w:r>
            <w:r w:rsidR="00E404E7" w:rsidRPr="00F20227">
              <w:rPr>
                <w:rFonts w:asciiTheme="minorHAnsi" w:eastAsia="MS Mincho" w:hAnsiTheme="minorHAnsi" w:cstheme="minorHAnsi"/>
                <w:sz w:val="22"/>
                <w:szCs w:val="22"/>
              </w:rPr>
              <w:t>, Safari and Opera</w:t>
            </w:r>
          </w:p>
        </w:tc>
      </w:tr>
      <w:tr w:rsidR="00E404E7" w:rsidRPr="00F20227" w:rsidTr="00465556">
        <w:trPr>
          <w:trHeight w:val="233"/>
        </w:trPr>
        <w:tc>
          <w:tcPr>
            <w:tcW w:w="1029" w:type="pct"/>
          </w:tcPr>
          <w:p w:rsidR="00E404E7" w:rsidRPr="00F20227" w:rsidRDefault="00E404E7" w:rsidP="00714CEA">
            <w:pPr>
              <w:pStyle w:val="PlainText"/>
              <w:ind w:right="-900"/>
              <w:rPr>
                <w:rFonts w:asciiTheme="minorHAnsi" w:hAnsiTheme="minorHAnsi" w:cstheme="minorHAnsi"/>
                <w:b/>
                <w:sz w:val="22"/>
                <w:szCs w:val="22"/>
              </w:rPr>
            </w:pPr>
            <w:r w:rsidRPr="00F20227">
              <w:rPr>
                <w:rFonts w:asciiTheme="minorHAnsi" w:hAnsiTheme="minorHAnsi" w:cstheme="minorHAnsi"/>
                <w:b/>
                <w:sz w:val="22"/>
                <w:szCs w:val="22"/>
              </w:rPr>
              <w:t>Protocols</w:t>
            </w:r>
          </w:p>
        </w:tc>
        <w:tc>
          <w:tcPr>
            <w:tcW w:w="3971" w:type="pct"/>
          </w:tcPr>
          <w:p w:rsidR="00E404E7" w:rsidRPr="00F20227" w:rsidRDefault="00E404E7" w:rsidP="00714CEA">
            <w:pPr>
              <w:pStyle w:val="PlainText"/>
              <w:ind w:right="-900"/>
              <w:rPr>
                <w:rFonts w:asciiTheme="minorHAnsi" w:eastAsia="MS Mincho" w:hAnsiTheme="minorHAnsi" w:cstheme="minorHAnsi"/>
                <w:sz w:val="22"/>
                <w:szCs w:val="22"/>
              </w:rPr>
            </w:pPr>
            <w:r w:rsidRPr="00F20227">
              <w:rPr>
                <w:rFonts w:asciiTheme="minorHAnsi" w:eastAsia="MS Mincho" w:hAnsiTheme="minorHAnsi" w:cstheme="minorHAnsi"/>
                <w:sz w:val="22"/>
                <w:szCs w:val="22"/>
              </w:rPr>
              <w:t>TCP/IP Protocol suite(HTTP, FTP, SMTP, UDP, DHCP, SSL, DNS)</w:t>
            </w:r>
          </w:p>
        </w:tc>
      </w:tr>
      <w:tr w:rsidR="00E404E7" w:rsidRPr="00F20227" w:rsidTr="00465556">
        <w:trPr>
          <w:trHeight w:val="233"/>
        </w:trPr>
        <w:tc>
          <w:tcPr>
            <w:tcW w:w="1029" w:type="pct"/>
          </w:tcPr>
          <w:p w:rsidR="00E404E7" w:rsidRPr="00F20227" w:rsidRDefault="00E404E7" w:rsidP="00714CEA">
            <w:pPr>
              <w:pStyle w:val="PlainText"/>
              <w:ind w:right="-900"/>
              <w:rPr>
                <w:rFonts w:asciiTheme="minorHAnsi" w:eastAsia="MS Mincho" w:hAnsiTheme="minorHAnsi" w:cstheme="minorHAnsi"/>
                <w:b/>
                <w:bCs/>
                <w:sz w:val="22"/>
                <w:szCs w:val="22"/>
              </w:rPr>
            </w:pPr>
            <w:r w:rsidRPr="00F20227">
              <w:rPr>
                <w:rFonts w:asciiTheme="minorHAnsi" w:hAnsiTheme="minorHAnsi" w:cstheme="minorHAnsi"/>
                <w:b/>
                <w:sz w:val="22"/>
                <w:szCs w:val="22"/>
              </w:rPr>
              <w:t xml:space="preserve">Operating system </w:t>
            </w:r>
          </w:p>
        </w:tc>
        <w:tc>
          <w:tcPr>
            <w:tcW w:w="3971" w:type="pct"/>
          </w:tcPr>
          <w:p w:rsidR="00E404E7" w:rsidRPr="00F20227" w:rsidRDefault="00010FFE" w:rsidP="00714CEA">
            <w:pPr>
              <w:pStyle w:val="PlainText"/>
              <w:ind w:right="-900"/>
              <w:rPr>
                <w:rFonts w:asciiTheme="minorHAnsi" w:eastAsia="MS Mincho" w:hAnsiTheme="minorHAnsi" w:cstheme="minorHAnsi"/>
                <w:sz w:val="22"/>
                <w:szCs w:val="22"/>
              </w:rPr>
            </w:pPr>
            <w:r w:rsidRPr="00F20227">
              <w:rPr>
                <w:rFonts w:asciiTheme="minorHAnsi" w:hAnsiTheme="minorHAnsi" w:cstheme="minorHAnsi"/>
                <w:sz w:val="22"/>
                <w:szCs w:val="22"/>
              </w:rPr>
              <w:t>Windows XP to 10</w:t>
            </w:r>
            <w:r w:rsidR="00E404E7" w:rsidRPr="00F20227">
              <w:rPr>
                <w:rFonts w:asciiTheme="minorHAnsi" w:hAnsiTheme="minorHAnsi" w:cstheme="minorHAnsi"/>
                <w:sz w:val="22"/>
                <w:szCs w:val="22"/>
              </w:rPr>
              <w:t xml:space="preserve"> and </w:t>
            </w:r>
            <w:r w:rsidRPr="00F20227">
              <w:rPr>
                <w:rFonts w:asciiTheme="minorHAnsi" w:eastAsia="MS Mincho" w:hAnsiTheme="minorHAnsi" w:cstheme="minorHAnsi"/>
                <w:sz w:val="22"/>
                <w:szCs w:val="22"/>
              </w:rPr>
              <w:t>UNIX</w:t>
            </w:r>
          </w:p>
        </w:tc>
      </w:tr>
      <w:tr w:rsidR="00E404E7" w:rsidRPr="00F20227" w:rsidTr="00465556">
        <w:trPr>
          <w:trHeight w:val="233"/>
        </w:trPr>
        <w:tc>
          <w:tcPr>
            <w:tcW w:w="1029" w:type="pct"/>
          </w:tcPr>
          <w:p w:rsidR="00E404E7" w:rsidRPr="00F20227" w:rsidRDefault="00E404E7" w:rsidP="00714CEA">
            <w:pPr>
              <w:pStyle w:val="PlainText"/>
              <w:ind w:right="-900"/>
              <w:rPr>
                <w:rFonts w:asciiTheme="minorHAnsi" w:hAnsiTheme="minorHAnsi" w:cstheme="minorHAnsi"/>
                <w:b/>
                <w:sz w:val="22"/>
                <w:szCs w:val="22"/>
              </w:rPr>
            </w:pPr>
            <w:r w:rsidRPr="00F20227">
              <w:rPr>
                <w:rFonts w:asciiTheme="minorHAnsi" w:hAnsiTheme="minorHAnsi" w:cstheme="minorHAnsi"/>
                <w:b/>
                <w:sz w:val="22"/>
                <w:szCs w:val="22"/>
              </w:rPr>
              <w:t>Defect Tracking Tools</w:t>
            </w:r>
          </w:p>
        </w:tc>
        <w:tc>
          <w:tcPr>
            <w:tcW w:w="3971" w:type="pct"/>
          </w:tcPr>
          <w:p w:rsidR="00E404E7" w:rsidRPr="00F20227" w:rsidRDefault="00E404E7" w:rsidP="00714CEA">
            <w:pPr>
              <w:pStyle w:val="PlainText"/>
              <w:ind w:right="-900"/>
              <w:rPr>
                <w:rFonts w:asciiTheme="minorHAnsi" w:hAnsiTheme="minorHAnsi" w:cstheme="minorHAnsi"/>
                <w:sz w:val="22"/>
                <w:szCs w:val="22"/>
              </w:rPr>
            </w:pPr>
            <w:r w:rsidRPr="00F20227">
              <w:rPr>
                <w:rFonts w:asciiTheme="minorHAnsi" w:hAnsiTheme="minorHAnsi" w:cstheme="minorHAnsi"/>
                <w:sz w:val="22"/>
                <w:szCs w:val="22"/>
              </w:rPr>
              <w:t>Quality Center, Jira, Test Director, Fire Bug</w:t>
            </w:r>
          </w:p>
        </w:tc>
      </w:tr>
    </w:tbl>
    <w:p w:rsidR="00E404E7" w:rsidRPr="00F20227" w:rsidRDefault="00E404E7" w:rsidP="00714CEA">
      <w:pPr>
        <w:rPr>
          <w:rFonts w:asciiTheme="minorHAnsi" w:eastAsia="Courier New" w:hAnsiTheme="minorHAnsi" w:cstheme="minorHAnsi"/>
          <w:b/>
          <w:sz w:val="22"/>
          <w:szCs w:val="22"/>
        </w:rPr>
      </w:pPr>
    </w:p>
    <w:p w:rsidR="00A62FC2" w:rsidRPr="00F20227" w:rsidRDefault="00A62FC2" w:rsidP="00714CEA">
      <w:pPr>
        <w:rPr>
          <w:rFonts w:asciiTheme="minorHAnsi" w:eastAsia="Courier New" w:hAnsiTheme="minorHAnsi" w:cstheme="minorHAnsi"/>
          <w:b/>
          <w:sz w:val="22"/>
          <w:szCs w:val="22"/>
        </w:rPr>
      </w:pPr>
    </w:p>
    <w:p w:rsidR="00F20227" w:rsidRPr="00F20227" w:rsidRDefault="00884993" w:rsidP="00884993">
      <w:pPr>
        <w:jc w:val="both"/>
        <w:rPr>
          <w:rFonts w:asciiTheme="minorHAnsi" w:hAnsiTheme="minorHAnsi" w:cstheme="minorHAnsi"/>
          <w:color w:val="000000"/>
          <w:sz w:val="22"/>
          <w:szCs w:val="22"/>
        </w:rPr>
      </w:pPr>
      <w:r w:rsidRPr="00F20227">
        <w:rPr>
          <w:rFonts w:asciiTheme="minorHAnsi" w:hAnsiTheme="minorHAnsi" w:cstheme="minorHAnsi"/>
          <w:b/>
          <w:color w:val="000000"/>
          <w:sz w:val="22"/>
          <w:szCs w:val="22"/>
        </w:rPr>
        <w:t>Cingular Wireless, Dallas, TX</w:t>
      </w:r>
      <w:r w:rsidRPr="00F20227">
        <w:rPr>
          <w:rFonts w:asciiTheme="minorHAnsi" w:hAnsiTheme="minorHAnsi" w:cstheme="minorHAnsi"/>
          <w:color w:val="000000"/>
          <w:sz w:val="22"/>
          <w:szCs w:val="22"/>
        </w:rPr>
        <w:tab/>
      </w:r>
      <w:r w:rsidRPr="00F20227">
        <w:rPr>
          <w:rFonts w:asciiTheme="minorHAnsi" w:hAnsiTheme="minorHAnsi" w:cstheme="minorHAnsi"/>
          <w:color w:val="000000"/>
          <w:sz w:val="22"/>
          <w:szCs w:val="22"/>
        </w:rPr>
        <w:tab/>
      </w:r>
      <w:r w:rsidRPr="00F20227">
        <w:rPr>
          <w:rFonts w:asciiTheme="minorHAnsi" w:hAnsiTheme="minorHAnsi" w:cstheme="minorHAnsi"/>
          <w:color w:val="000000"/>
          <w:sz w:val="22"/>
          <w:szCs w:val="22"/>
        </w:rPr>
        <w:tab/>
      </w:r>
      <w:r w:rsidRPr="00F20227">
        <w:rPr>
          <w:rFonts w:asciiTheme="minorHAnsi" w:hAnsiTheme="minorHAnsi" w:cstheme="minorHAnsi"/>
          <w:color w:val="000000"/>
          <w:sz w:val="22"/>
          <w:szCs w:val="22"/>
        </w:rPr>
        <w:tab/>
      </w:r>
      <w:r w:rsidRPr="00F20227">
        <w:rPr>
          <w:rFonts w:asciiTheme="minorHAnsi" w:hAnsiTheme="minorHAnsi" w:cstheme="minorHAnsi"/>
          <w:color w:val="000000"/>
          <w:sz w:val="22"/>
          <w:szCs w:val="22"/>
        </w:rPr>
        <w:tab/>
      </w:r>
      <w:r w:rsidRPr="00F20227">
        <w:rPr>
          <w:rFonts w:asciiTheme="minorHAnsi" w:hAnsiTheme="minorHAnsi" w:cstheme="minorHAnsi"/>
          <w:color w:val="000000"/>
          <w:sz w:val="22"/>
          <w:szCs w:val="22"/>
        </w:rPr>
        <w:tab/>
      </w:r>
      <w:r w:rsidRPr="00F20227">
        <w:rPr>
          <w:rFonts w:asciiTheme="minorHAnsi" w:hAnsiTheme="minorHAnsi" w:cstheme="minorHAnsi"/>
          <w:color w:val="000000"/>
          <w:sz w:val="22"/>
          <w:szCs w:val="22"/>
        </w:rPr>
        <w:tab/>
      </w:r>
      <w:r w:rsidRPr="00F20227">
        <w:rPr>
          <w:rFonts w:asciiTheme="minorHAnsi" w:hAnsiTheme="minorHAnsi" w:cstheme="minorHAnsi"/>
          <w:color w:val="000000"/>
          <w:sz w:val="22"/>
          <w:szCs w:val="22"/>
        </w:rPr>
        <w:tab/>
      </w:r>
      <w:r w:rsidRPr="00F20227">
        <w:rPr>
          <w:rFonts w:asciiTheme="minorHAnsi" w:hAnsiTheme="minorHAnsi" w:cstheme="minorHAnsi"/>
          <w:color w:val="000000"/>
          <w:sz w:val="22"/>
          <w:szCs w:val="22"/>
        </w:rPr>
        <w:tab/>
      </w:r>
    </w:p>
    <w:p w:rsidR="00884993" w:rsidRPr="00F20227" w:rsidRDefault="00884993" w:rsidP="00884993">
      <w:pPr>
        <w:jc w:val="both"/>
        <w:rPr>
          <w:rFonts w:asciiTheme="minorHAnsi" w:hAnsiTheme="minorHAnsi" w:cstheme="minorHAnsi"/>
          <w:color w:val="000000"/>
          <w:sz w:val="22"/>
          <w:szCs w:val="22"/>
        </w:rPr>
      </w:pPr>
      <w:r w:rsidRPr="00F20227">
        <w:rPr>
          <w:rFonts w:asciiTheme="minorHAnsi" w:hAnsiTheme="minorHAnsi" w:cstheme="minorHAnsi"/>
          <w:b/>
          <w:color w:val="000000"/>
          <w:sz w:val="22"/>
          <w:szCs w:val="22"/>
        </w:rPr>
        <w:t>Mar 2015- Till Date</w:t>
      </w:r>
    </w:p>
    <w:p w:rsidR="00F20227" w:rsidRPr="00F20227" w:rsidRDefault="00F20227" w:rsidP="00F20227">
      <w:pPr>
        <w:rPr>
          <w:rFonts w:asciiTheme="minorHAnsi" w:eastAsia="Arial" w:hAnsiTheme="minorHAnsi" w:cstheme="minorHAnsi"/>
          <w:b/>
          <w:sz w:val="22"/>
          <w:szCs w:val="22"/>
        </w:rPr>
      </w:pPr>
      <w:r w:rsidRPr="00F20227">
        <w:rPr>
          <w:rFonts w:asciiTheme="minorHAnsi" w:eastAsia="Arial" w:hAnsiTheme="minorHAnsi" w:cstheme="minorHAnsi"/>
          <w:b/>
          <w:sz w:val="22"/>
          <w:szCs w:val="22"/>
        </w:rPr>
        <w:t>Role: Sr. Automation Engineer</w:t>
      </w:r>
    </w:p>
    <w:p w:rsidR="00884993" w:rsidRPr="00F20227" w:rsidRDefault="00884993" w:rsidP="00884993">
      <w:pPr>
        <w:jc w:val="both"/>
        <w:rPr>
          <w:rFonts w:asciiTheme="minorHAnsi" w:hAnsiTheme="minorHAnsi" w:cstheme="minorHAnsi"/>
          <w:bCs/>
          <w:color w:val="000000"/>
          <w:sz w:val="22"/>
          <w:szCs w:val="22"/>
        </w:rPr>
      </w:pPr>
      <w:r w:rsidRPr="00F20227">
        <w:rPr>
          <w:rFonts w:asciiTheme="minorHAnsi" w:hAnsiTheme="minorHAnsi" w:cstheme="minorHAnsi"/>
          <w:b/>
          <w:bCs/>
          <w:color w:val="000000"/>
          <w:sz w:val="22"/>
          <w:szCs w:val="22"/>
        </w:rPr>
        <w:t>PeopleSoft HRMS 8.9 (Conversion &amp; Upgrade)</w:t>
      </w:r>
    </w:p>
    <w:p w:rsidR="00884993" w:rsidRPr="00F20227" w:rsidRDefault="00884993" w:rsidP="00884993">
      <w:pPr>
        <w:jc w:val="both"/>
        <w:rPr>
          <w:rFonts w:asciiTheme="minorHAnsi" w:hAnsiTheme="minorHAnsi" w:cstheme="minorHAnsi"/>
          <w:bCs/>
          <w:color w:val="000000"/>
          <w:sz w:val="22"/>
          <w:szCs w:val="22"/>
        </w:rPr>
      </w:pPr>
      <w:r w:rsidRPr="00F20227">
        <w:rPr>
          <w:rFonts w:asciiTheme="minorHAnsi" w:hAnsiTheme="minorHAnsi" w:cstheme="minorHAnsi"/>
          <w:bCs/>
          <w:color w:val="000000"/>
          <w:sz w:val="22"/>
          <w:szCs w:val="22"/>
        </w:rPr>
        <w:t>Cingular Wireless is the largest wireless company in the United States and merges with AT&amp;T. The scope of the project is conversion of all AT&amp;T employees into Cingular payroll and upgrade of Peoplesoft 8.9 HR self service modules. Customization and implementation of HR Managers self services, Time and Labor, employee self services, Benefits and running payroll process i.e. pay sheet creation, payroll calculation and Pay confirmation process.</w:t>
      </w:r>
    </w:p>
    <w:p w:rsidR="00964570" w:rsidRPr="00F20227" w:rsidRDefault="002763D5" w:rsidP="00714CEA">
      <w:pPr>
        <w:rPr>
          <w:rFonts w:asciiTheme="minorHAnsi" w:eastAsia="Arial" w:hAnsiTheme="minorHAnsi" w:cstheme="minorHAnsi"/>
          <w:b/>
          <w:sz w:val="22"/>
          <w:szCs w:val="22"/>
          <w:u w:val="single"/>
        </w:rPr>
      </w:pPr>
      <w:r w:rsidRPr="00F20227">
        <w:rPr>
          <w:rFonts w:asciiTheme="minorHAnsi" w:eastAsia="Arial" w:hAnsiTheme="minorHAnsi" w:cstheme="minorHAnsi"/>
          <w:b/>
          <w:sz w:val="22"/>
          <w:szCs w:val="22"/>
        </w:rPr>
        <w:br/>
      </w:r>
      <w:r w:rsidR="00964570" w:rsidRPr="00F20227">
        <w:rPr>
          <w:rFonts w:asciiTheme="minorHAnsi" w:eastAsia="Arial" w:hAnsiTheme="minorHAnsi" w:cstheme="minorHAnsi"/>
          <w:b/>
          <w:sz w:val="22"/>
          <w:szCs w:val="22"/>
          <w:u w:val="single"/>
        </w:rPr>
        <w:t>Responsibilities:</w:t>
      </w:r>
    </w:p>
    <w:p w:rsidR="00D11362" w:rsidRPr="00F20227" w:rsidRDefault="00D11362" w:rsidP="00714CEA">
      <w:pPr>
        <w:rPr>
          <w:rFonts w:asciiTheme="minorHAnsi" w:eastAsia="Arial" w:hAnsiTheme="minorHAnsi" w:cstheme="minorHAnsi"/>
          <w:b/>
          <w:sz w:val="22"/>
          <w:szCs w:val="22"/>
          <w:u w:val="single"/>
        </w:rPr>
      </w:pPr>
    </w:p>
    <w:p w:rsidR="00964570" w:rsidRPr="00F20227" w:rsidRDefault="00964570" w:rsidP="00714CEA">
      <w:pPr>
        <w:pStyle w:val="BodyText"/>
        <w:numPr>
          <w:ilvl w:val="0"/>
          <w:numId w:val="22"/>
        </w:numPr>
        <w:contextualSpacing/>
        <w:rPr>
          <w:rFonts w:asciiTheme="minorHAnsi" w:hAnsiTheme="minorHAnsi" w:cstheme="minorHAnsi"/>
          <w:szCs w:val="22"/>
        </w:rPr>
      </w:pPr>
      <w:r w:rsidRPr="00F20227">
        <w:rPr>
          <w:rFonts w:asciiTheme="minorHAnsi" w:hAnsiTheme="minorHAnsi" w:cstheme="minorHAnsi"/>
          <w:szCs w:val="22"/>
        </w:rPr>
        <w:t xml:space="preserve">Reviewed project artifacts, analyzed Requirements, designed the </w:t>
      </w:r>
      <w:r w:rsidRPr="00F20227">
        <w:rPr>
          <w:rFonts w:asciiTheme="minorHAnsi" w:hAnsiTheme="minorHAnsi" w:cstheme="minorHAnsi"/>
          <w:b/>
          <w:szCs w:val="22"/>
        </w:rPr>
        <w:t>test plan</w:t>
      </w:r>
      <w:r w:rsidRPr="00F20227">
        <w:rPr>
          <w:rFonts w:asciiTheme="minorHAnsi" w:hAnsiTheme="minorHAnsi" w:cstheme="minorHAnsi"/>
          <w:szCs w:val="22"/>
        </w:rPr>
        <w:t xml:space="preserve"> and provided </w:t>
      </w:r>
      <w:r w:rsidRPr="00F20227">
        <w:rPr>
          <w:rFonts w:asciiTheme="minorHAnsi" w:hAnsiTheme="minorHAnsi" w:cstheme="minorHAnsi"/>
          <w:b/>
          <w:szCs w:val="22"/>
        </w:rPr>
        <w:t>weekly status report</w:t>
      </w:r>
      <w:r w:rsidRPr="00F20227">
        <w:rPr>
          <w:rFonts w:asciiTheme="minorHAnsi" w:hAnsiTheme="minorHAnsi" w:cstheme="minorHAnsi"/>
          <w:szCs w:val="22"/>
        </w:rPr>
        <w:t xml:space="preserve"> that includes </w:t>
      </w:r>
      <w:r w:rsidRPr="00F20227">
        <w:rPr>
          <w:rFonts w:asciiTheme="minorHAnsi" w:hAnsiTheme="minorHAnsi" w:cstheme="minorHAnsi"/>
          <w:b/>
          <w:szCs w:val="22"/>
        </w:rPr>
        <w:t>testing metrics</w:t>
      </w:r>
      <w:r w:rsidRPr="00F20227">
        <w:rPr>
          <w:rFonts w:asciiTheme="minorHAnsi" w:hAnsiTheme="minorHAnsi" w:cstheme="minorHAnsi"/>
          <w:szCs w:val="22"/>
        </w:rPr>
        <w:t xml:space="preserve">, </w:t>
      </w:r>
      <w:r w:rsidRPr="00F20227">
        <w:rPr>
          <w:rFonts w:asciiTheme="minorHAnsi" w:hAnsiTheme="minorHAnsi" w:cstheme="minorHAnsi"/>
          <w:b/>
          <w:szCs w:val="22"/>
        </w:rPr>
        <w:t>test logs</w:t>
      </w:r>
      <w:r w:rsidRPr="00F20227">
        <w:rPr>
          <w:rFonts w:asciiTheme="minorHAnsi" w:hAnsiTheme="minorHAnsi" w:cstheme="minorHAnsi"/>
          <w:szCs w:val="22"/>
        </w:rPr>
        <w:t xml:space="preserve"> and </w:t>
      </w:r>
      <w:r w:rsidRPr="00F20227">
        <w:rPr>
          <w:rFonts w:asciiTheme="minorHAnsi" w:hAnsiTheme="minorHAnsi" w:cstheme="minorHAnsi"/>
          <w:b/>
          <w:szCs w:val="22"/>
        </w:rPr>
        <w:t>test summary reports.</w:t>
      </w:r>
    </w:p>
    <w:p w:rsidR="00964570" w:rsidRPr="00F20227" w:rsidRDefault="00964570" w:rsidP="00714CEA">
      <w:pPr>
        <w:pStyle w:val="BodyText"/>
        <w:numPr>
          <w:ilvl w:val="0"/>
          <w:numId w:val="22"/>
        </w:numPr>
        <w:contextualSpacing/>
        <w:rPr>
          <w:rFonts w:asciiTheme="minorHAnsi" w:hAnsiTheme="minorHAnsi" w:cstheme="minorHAnsi"/>
          <w:szCs w:val="22"/>
        </w:rPr>
      </w:pPr>
      <w:r w:rsidRPr="00F20227">
        <w:rPr>
          <w:rFonts w:asciiTheme="minorHAnsi" w:hAnsiTheme="minorHAnsi" w:cstheme="minorHAnsi"/>
          <w:szCs w:val="22"/>
        </w:rPr>
        <w:t xml:space="preserve">Worked on </w:t>
      </w:r>
      <w:r w:rsidRPr="00F20227">
        <w:rPr>
          <w:rFonts w:asciiTheme="minorHAnsi" w:hAnsiTheme="minorHAnsi" w:cstheme="minorHAnsi"/>
          <w:b/>
          <w:szCs w:val="22"/>
        </w:rPr>
        <w:t xml:space="preserve">Agile </w:t>
      </w:r>
      <w:r w:rsidRPr="00F20227">
        <w:rPr>
          <w:rFonts w:asciiTheme="minorHAnsi" w:hAnsiTheme="minorHAnsi" w:cstheme="minorHAnsi"/>
          <w:szCs w:val="22"/>
        </w:rPr>
        <w:t>software development environment where testing is performed in each sprint.</w:t>
      </w:r>
    </w:p>
    <w:p w:rsidR="00964570" w:rsidRPr="00F20227" w:rsidRDefault="00964570" w:rsidP="00714CEA">
      <w:pPr>
        <w:numPr>
          <w:ilvl w:val="0"/>
          <w:numId w:val="22"/>
        </w:numPr>
        <w:tabs>
          <w:tab w:val="left" w:pos="720"/>
        </w:tabs>
        <w:suppressAutoHyphens w:val="0"/>
        <w:rPr>
          <w:rFonts w:asciiTheme="minorHAnsi" w:hAnsiTheme="minorHAnsi" w:cstheme="minorHAnsi"/>
          <w:sz w:val="22"/>
          <w:szCs w:val="22"/>
        </w:rPr>
      </w:pPr>
      <w:r w:rsidRPr="00F20227">
        <w:rPr>
          <w:rFonts w:asciiTheme="minorHAnsi" w:hAnsiTheme="minorHAnsi" w:cstheme="minorHAnsi"/>
          <w:sz w:val="22"/>
          <w:szCs w:val="22"/>
        </w:rPr>
        <w:t xml:space="preserve">Defined the test criteria and base lined the </w:t>
      </w:r>
      <w:r w:rsidRPr="00F20227">
        <w:rPr>
          <w:rFonts w:asciiTheme="minorHAnsi" w:hAnsiTheme="minorHAnsi" w:cstheme="minorHAnsi"/>
          <w:b/>
          <w:sz w:val="22"/>
          <w:szCs w:val="22"/>
        </w:rPr>
        <w:t xml:space="preserve">Test Plan </w:t>
      </w:r>
      <w:r w:rsidRPr="00F20227">
        <w:rPr>
          <w:rFonts w:asciiTheme="minorHAnsi" w:hAnsiTheme="minorHAnsi" w:cstheme="minorHAnsi"/>
          <w:sz w:val="22"/>
          <w:szCs w:val="22"/>
        </w:rPr>
        <w:t>from project meetings and walkthroughs.</w:t>
      </w:r>
    </w:p>
    <w:p w:rsidR="00964570" w:rsidRPr="00F20227" w:rsidRDefault="00964570" w:rsidP="00714CEA">
      <w:pPr>
        <w:pStyle w:val="ColorfulList-Accent11"/>
        <w:numPr>
          <w:ilvl w:val="0"/>
          <w:numId w:val="22"/>
        </w:numPr>
        <w:tabs>
          <w:tab w:val="left" w:pos="720"/>
        </w:tabs>
        <w:spacing w:after="0" w:line="240" w:lineRule="auto"/>
        <w:rPr>
          <w:rFonts w:asciiTheme="minorHAnsi" w:hAnsiTheme="minorHAnsi" w:cstheme="minorHAnsi"/>
        </w:rPr>
      </w:pPr>
      <w:r w:rsidRPr="00F20227">
        <w:rPr>
          <w:rFonts w:asciiTheme="minorHAnsi" w:hAnsiTheme="minorHAnsi" w:cstheme="minorHAnsi"/>
        </w:rPr>
        <w:t xml:space="preserve">Performed </w:t>
      </w:r>
      <w:r w:rsidRPr="00F20227">
        <w:rPr>
          <w:rFonts w:asciiTheme="minorHAnsi" w:hAnsiTheme="minorHAnsi" w:cstheme="minorHAnsi"/>
          <w:b/>
        </w:rPr>
        <w:t>Regression Testing, Functional testing</w:t>
      </w:r>
      <w:r w:rsidRPr="00F20227">
        <w:rPr>
          <w:rFonts w:asciiTheme="minorHAnsi" w:hAnsiTheme="minorHAnsi" w:cstheme="minorHAnsi"/>
        </w:rPr>
        <w:t xml:space="preserve"> for web based application.</w:t>
      </w:r>
    </w:p>
    <w:p w:rsidR="00964570" w:rsidRPr="00F20227" w:rsidRDefault="00964570" w:rsidP="00714CEA">
      <w:pPr>
        <w:numPr>
          <w:ilvl w:val="0"/>
          <w:numId w:val="22"/>
        </w:numPr>
        <w:tabs>
          <w:tab w:val="left" w:pos="360"/>
        </w:tabs>
        <w:suppressAutoHyphens w:val="0"/>
        <w:rPr>
          <w:rFonts w:asciiTheme="minorHAnsi" w:hAnsiTheme="minorHAnsi" w:cstheme="minorHAnsi"/>
          <w:sz w:val="22"/>
          <w:szCs w:val="22"/>
        </w:rPr>
      </w:pPr>
      <w:r w:rsidRPr="00F20227">
        <w:rPr>
          <w:rFonts w:asciiTheme="minorHAnsi" w:hAnsiTheme="minorHAnsi" w:cstheme="minorHAnsi"/>
          <w:sz w:val="22"/>
          <w:szCs w:val="22"/>
        </w:rPr>
        <w:t>Involved in manual and automated testing using</w:t>
      </w:r>
      <w:r w:rsidRPr="00F20227">
        <w:rPr>
          <w:rFonts w:asciiTheme="minorHAnsi" w:hAnsiTheme="minorHAnsi" w:cstheme="minorHAnsi"/>
          <w:b/>
          <w:sz w:val="22"/>
          <w:szCs w:val="22"/>
        </w:rPr>
        <w:t xml:space="preserve"> Selenium WebDriver.</w:t>
      </w:r>
    </w:p>
    <w:p w:rsidR="00964570" w:rsidRPr="00F20227" w:rsidRDefault="00964570" w:rsidP="00714CEA">
      <w:pPr>
        <w:numPr>
          <w:ilvl w:val="0"/>
          <w:numId w:val="22"/>
        </w:numPr>
        <w:tabs>
          <w:tab w:val="left" w:pos="360"/>
        </w:tabs>
        <w:suppressAutoHyphens w:val="0"/>
        <w:rPr>
          <w:rFonts w:asciiTheme="minorHAnsi" w:hAnsiTheme="minorHAnsi" w:cstheme="minorHAnsi"/>
          <w:sz w:val="22"/>
          <w:szCs w:val="22"/>
        </w:rPr>
      </w:pPr>
      <w:r w:rsidRPr="00F20227">
        <w:rPr>
          <w:rFonts w:asciiTheme="minorHAnsi" w:hAnsiTheme="minorHAnsi" w:cstheme="minorHAnsi"/>
          <w:sz w:val="22"/>
          <w:szCs w:val="22"/>
        </w:rPr>
        <w:t>Used</w:t>
      </w:r>
      <w:r w:rsidRPr="00F20227">
        <w:rPr>
          <w:rFonts w:asciiTheme="minorHAnsi" w:hAnsiTheme="minorHAnsi" w:cstheme="minorHAnsi"/>
          <w:b/>
          <w:sz w:val="22"/>
          <w:szCs w:val="22"/>
        </w:rPr>
        <w:t xml:space="preserve"> JIRA </w:t>
      </w:r>
      <w:r w:rsidRPr="00F20227">
        <w:rPr>
          <w:rFonts w:asciiTheme="minorHAnsi" w:hAnsiTheme="minorHAnsi" w:cstheme="minorHAnsi"/>
          <w:sz w:val="22"/>
          <w:szCs w:val="22"/>
        </w:rPr>
        <w:t xml:space="preserve">to store all testing results, metrics, implemented test plan document, created test cases, </w:t>
      </w:r>
      <w:r w:rsidRPr="00F20227">
        <w:rPr>
          <w:rFonts w:asciiTheme="minorHAnsi" w:hAnsiTheme="minorHAnsi" w:cstheme="minorHAnsi"/>
          <w:b/>
          <w:sz w:val="22"/>
          <w:szCs w:val="22"/>
        </w:rPr>
        <w:t>defect tracking and reporting</w:t>
      </w:r>
      <w:r w:rsidRPr="00F20227">
        <w:rPr>
          <w:rFonts w:asciiTheme="minorHAnsi" w:hAnsiTheme="minorHAnsi" w:cstheme="minorHAnsi"/>
          <w:sz w:val="22"/>
          <w:szCs w:val="22"/>
        </w:rPr>
        <w:t>.</w:t>
      </w:r>
    </w:p>
    <w:p w:rsidR="00964570" w:rsidRPr="00F20227" w:rsidRDefault="00964570" w:rsidP="00714CEA">
      <w:pPr>
        <w:numPr>
          <w:ilvl w:val="0"/>
          <w:numId w:val="22"/>
        </w:numPr>
        <w:suppressAutoHyphens w:val="0"/>
        <w:spacing w:after="200"/>
        <w:contextualSpacing/>
        <w:rPr>
          <w:rFonts w:asciiTheme="minorHAnsi" w:hAnsiTheme="minorHAnsi" w:cstheme="minorHAnsi"/>
          <w:sz w:val="22"/>
          <w:szCs w:val="22"/>
        </w:rPr>
      </w:pPr>
      <w:r w:rsidRPr="00F20227">
        <w:rPr>
          <w:rFonts w:asciiTheme="minorHAnsi" w:hAnsiTheme="minorHAnsi" w:cstheme="minorHAnsi"/>
          <w:sz w:val="22"/>
          <w:szCs w:val="22"/>
        </w:rPr>
        <w:t xml:space="preserve">Created custom </w:t>
      </w:r>
      <w:r w:rsidRPr="00F20227">
        <w:rPr>
          <w:rFonts w:asciiTheme="minorHAnsi" w:hAnsiTheme="minorHAnsi" w:cstheme="minorHAnsi"/>
          <w:b/>
          <w:sz w:val="22"/>
          <w:szCs w:val="22"/>
        </w:rPr>
        <w:t xml:space="preserve">XPath </w:t>
      </w:r>
      <w:r w:rsidRPr="00F20227">
        <w:rPr>
          <w:rFonts w:asciiTheme="minorHAnsi" w:hAnsiTheme="minorHAnsi" w:cstheme="minorHAnsi"/>
          <w:sz w:val="22"/>
          <w:szCs w:val="22"/>
        </w:rPr>
        <w:t>for identifying Dynamic Objects and used them in Selenium.</w:t>
      </w:r>
    </w:p>
    <w:p w:rsidR="00964570" w:rsidRPr="00F20227" w:rsidRDefault="00964570" w:rsidP="00714CEA">
      <w:pPr>
        <w:widowControl w:val="0"/>
        <w:numPr>
          <w:ilvl w:val="0"/>
          <w:numId w:val="22"/>
        </w:numPr>
        <w:suppressAutoHyphens w:val="0"/>
        <w:autoSpaceDE w:val="0"/>
        <w:autoSpaceDN w:val="0"/>
        <w:adjustRightInd w:val="0"/>
        <w:rPr>
          <w:rFonts w:asciiTheme="minorHAnsi" w:hAnsiTheme="minorHAnsi" w:cstheme="minorHAnsi"/>
          <w:bCs/>
          <w:sz w:val="22"/>
          <w:szCs w:val="22"/>
          <w:u w:color="339966"/>
        </w:rPr>
      </w:pPr>
      <w:r w:rsidRPr="00F20227">
        <w:rPr>
          <w:rFonts w:asciiTheme="minorHAnsi" w:hAnsiTheme="minorHAnsi" w:cstheme="minorHAnsi"/>
          <w:bCs/>
          <w:sz w:val="22"/>
          <w:szCs w:val="22"/>
          <w:u w:color="339966"/>
        </w:rPr>
        <w:t xml:space="preserve">Developed </w:t>
      </w:r>
      <w:r w:rsidRPr="00F20227">
        <w:rPr>
          <w:rFonts w:asciiTheme="minorHAnsi" w:hAnsiTheme="minorHAnsi" w:cstheme="minorHAnsi"/>
          <w:b/>
          <w:bCs/>
          <w:sz w:val="22"/>
          <w:szCs w:val="22"/>
          <w:u w:color="339966"/>
        </w:rPr>
        <w:t>Traceability matrix</w:t>
      </w:r>
      <w:r w:rsidRPr="00F20227">
        <w:rPr>
          <w:rFonts w:asciiTheme="minorHAnsi" w:hAnsiTheme="minorHAnsi" w:cstheme="minorHAnsi"/>
          <w:bCs/>
          <w:sz w:val="22"/>
          <w:szCs w:val="22"/>
          <w:u w:color="339966"/>
        </w:rPr>
        <w:t xml:space="preserve"> to increase the test coverage.</w:t>
      </w:r>
    </w:p>
    <w:p w:rsidR="00964570" w:rsidRPr="00F20227" w:rsidRDefault="00964570" w:rsidP="00714CEA">
      <w:pPr>
        <w:numPr>
          <w:ilvl w:val="0"/>
          <w:numId w:val="22"/>
        </w:numPr>
        <w:tabs>
          <w:tab w:val="left" w:pos="360"/>
        </w:tabs>
        <w:suppressAutoHyphens w:val="0"/>
        <w:rPr>
          <w:rFonts w:asciiTheme="minorHAnsi" w:hAnsiTheme="minorHAnsi" w:cstheme="minorHAnsi"/>
          <w:sz w:val="22"/>
          <w:szCs w:val="22"/>
        </w:rPr>
      </w:pPr>
      <w:r w:rsidRPr="00F20227">
        <w:rPr>
          <w:rFonts w:asciiTheme="minorHAnsi" w:hAnsiTheme="minorHAnsi" w:cstheme="minorHAnsi"/>
          <w:bCs/>
          <w:sz w:val="22"/>
          <w:szCs w:val="22"/>
          <w:u w:color="339966"/>
        </w:rPr>
        <w:t xml:space="preserve">Developed and maintained the automated regression test suite in </w:t>
      </w:r>
      <w:r w:rsidRPr="00F20227">
        <w:rPr>
          <w:rFonts w:asciiTheme="minorHAnsi" w:hAnsiTheme="minorHAnsi" w:cstheme="minorHAnsi"/>
          <w:b/>
          <w:bCs/>
          <w:sz w:val="22"/>
          <w:szCs w:val="22"/>
          <w:u w:color="339966"/>
        </w:rPr>
        <w:t>WebDriver</w:t>
      </w:r>
      <w:r w:rsidRPr="00F20227">
        <w:rPr>
          <w:rFonts w:asciiTheme="minorHAnsi" w:hAnsiTheme="minorHAnsi" w:cstheme="minorHAnsi"/>
          <w:bCs/>
          <w:sz w:val="22"/>
          <w:szCs w:val="22"/>
          <w:u w:color="339966"/>
        </w:rPr>
        <w:t xml:space="preserve"> using </w:t>
      </w:r>
      <w:r w:rsidRPr="00F20227">
        <w:rPr>
          <w:rFonts w:asciiTheme="minorHAnsi" w:hAnsiTheme="minorHAnsi" w:cstheme="minorHAnsi"/>
          <w:b/>
          <w:bCs/>
          <w:sz w:val="22"/>
          <w:szCs w:val="22"/>
          <w:u w:color="339966"/>
        </w:rPr>
        <w:t>Java</w:t>
      </w:r>
      <w:r w:rsidRPr="00F20227">
        <w:rPr>
          <w:rFonts w:asciiTheme="minorHAnsi" w:hAnsiTheme="minorHAnsi" w:cstheme="minorHAnsi"/>
          <w:bCs/>
          <w:sz w:val="22"/>
          <w:szCs w:val="22"/>
          <w:u w:color="339966"/>
        </w:rPr>
        <w:t>.</w:t>
      </w:r>
    </w:p>
    <w:p w:rsidR="00964570" w:rsidRPr="00F20227" w:rsidRDefault="00964570" w:rsidP="00714CEA">
      <w:pPr>
        <w:numPr>
          <w:ilvl w:val="0"/>
          <w:numId w:val="22"/>
        </w:numPr>
        <w:suppressAutoHyphens w:val="0"/>
        <w:rPr>
          <w:rFonts w:asciiTheme="minorHAnsi" w:hAnsiTheme="minorHAnsi" w:cstheme="minorHAnsi"/>
          <w:sz w:val="22"/>
          <w:szCs w:val="22"/>
        </w:rPr>
      </w:pPr>
      <w:r w:rsidRPr="00F20227">
        <w:rPr>
          <w:rFonts w:asciiTheme="minorHAnsi" w:hAnsiTheme="minorHAnsi" w:cstheme="minorHAnsi"/>
          <w:sz w:val="22"/>
          <w:szCs w:val="22"/>
        </w:rPr>
        <w:t xml:space="preserve">Used </w:t>
      </w:r>
      <w:r w:rsidRPr="00F20227">
        <w:rPr>
          <w:rFonts w:asciiTheme="minorHAnsi" w:hAnsiTheme="minorHAnsi" w:cstheme="minorHAnsi"/>
          <w:b/>
          <w:sz w:val="22"/>
          <w:szCs w:val="22"/>
        </w:rPr>
        <w:t>JIRA</w:t>
      </w:r>
      <w:r w:rsidRPr="00F20227">
        <w:rPr>
          <w:rFonts w:asciiTheme="minorHAnsi" w:hAnsiTheme="minorHAnsi" w:cstheme="minorHAnsi"/>
          <w:sz w:val="22"/>
          <w:szCs w:val="22"/>
        </w:rPr>
        <w:t xml:space="preserve"> for </w:t>
      </w:r>
      <w:r w:rsidRPr="00F20227">
        <w:rPr>
          <w:rFonts w:asciiTheme="minorHAnsi" w:hAnsiTheme="minorHAnsi" w:cstheme="minorHAnsi"/>
          <w:b/>
          <w:sz w:val="22"/>
          <w:szCs w:val="22"/>
        </w:rPr>
        <w:t>Test Planning, Test Execution and Generating Reports</w:t>
      </w:r>
      <w:r w:rsidRPr="00F20227">
        <w:rPr>
          <w:rFonts w:asciiTheme="minorHAnsi" w:hAnsiTheme="minorHAnsi" w:cstheme="minorHAnsi"/>
          <w:sz w:val="22"/>
          <w:szCs w:val="22"/>
        </w:rPr>
        <w:t>.</w:t>
      </w:r>
    </w:p>
    <w:p w:rsidR="00F20227" w:rsidRPr="00F20227" w:rsidRDefault="00F20227" w:rsidP="00F20227">
      <w:pPr>
        <w:numPr>
          <w:ilvl w:val="0"/>
          <w:numId w:val="22"/>
        </w:numPr>
        <w:suppressAutoHyphens w:val="0"/>
        <w:jc w:val="both"/>
        <w:rPr>
          <w:rFonts w:asciiTheme="minorHAnsi" w:hAnsiTheme="minorHAnsi" w:cstheme="minorHAnsi"/>
          <w:color w:val="000000"/>
          <w:sz w:val="22"/>
          <w:szCs w:val="22"/>
        </w:rPr>
      </w:pPr>
      <w:r w:rsidRPr="00F20227">
        <w:rPr>
          <w:rFonts w:asciiTheme="minorHAnsi" w:hAnsiTheme="minorHAnsi" w:cstheme="minorHAnsi"/>
          <w:color w:val="000000"/>
          <w:sz w:val="22"/>
          <w:szCs w:val="22"/>
        </w:rPr>
        <w:t>Ran On-Cycle and Off-Cycle payroll processes and validate the data.</w:t>
      </w:r>
    </w:p>
    <w:p w:rsidR="00964570" w:rsidRPr="00F20227" w:rsidRDefault="00964570" w:rsidP="00714CEA">
      <w:pPr>
        <w:numPr>
          <w:ilvl w:val="0"/>
          <w:numId w:val="22"/>
        </w:numPr>
        <w:tabs>
          <w:tab w:val="left" w:pos="360"/>
        </w:tabs>
        <w:suppressAutoHyphens w:val="0"/>
        <w:rPr>
          <w:rFonts w:asciiTheme="minorHAnsi" w:hAnsiTheme="minorHAnsi" w:cstheme="minorHAnsi"/>
          <w:sz w:val="22"/>
          <w:szCs w:val="22"/>
        </w:rPr>
      </w:pPr>
      <w:r w:rsidRPr="00F20227">
        <w:rPr>
          <w:rFonts w:asciiTheme="minorHAnsi" w:hAnsiTheme="minorHAnsi" w:cstheme="minorHAnsi"/>
          <w:sz w:val="22"/>
          <w:szCs w:val="22"/>
          <w:shd w:val="clear" w:color="auto" w:fill="FFFFFF"/>
        </w:rPr>
        <w:t>Performed full automation suite for every Release and analysed the root cause of failed scripts.</w:t>
      </w:r>
    </w:p>
    <w:p w:rsidR="00964570" w:rsidRPr="00F20227" w:rsidRDefault="00964570" w:rsidP="00714CEA">
      <w:pPr>
        <w:numPr>
          <w:ilvl w:val="0"/>
          <w:numId w:val="22"/>
        </w:numPr>
        <w:tabs>
          <w:tab w:val="left" w:pos="720"/>
        </w:tabs>
        <w:suppressAutoHyphens w:val="0"/>
        <w:rPr>
          <w:rFonts w:asciiTheme="minorHAnsi" w:hAnsiTheme="minorHAnsi" w:cstheme="minorHAnsi"/>
          <w:sz w:val="22"/>
          <w:szCs w:val="22"/>
        </w:rPr>
      </w:pPr>
      <w:r w:rsidRPr="00F20227">
        <w:rPr>
          <w:rFonts w:asciiTheme="minorHAnsi" w:hAnsiTheme="minorHAnsi" w:cstheme="minorHAnsi"/>
          <w:sz w:val="22"/>
          <w:szCs w:val="22"/>
        </w:rPr>
        <w:t xml:space="preserve">Involved in peer </w:t>
      </w:r>
      <w:r w:rsidRPr="00F20227">
        <w:rPr>
          <w:rFonts w:asciiTheme="minorHAnsi" w:hAnsiTheme="minorHAnsi" w:cstheme="minorHAnsi"/>
          <w:b/>
          <w:sz w:val="22"/>
          <w:szCs w:val="22"/>
        </w:rPr>
        <w:t>test case reviews, escalations, defect tracking and reporting.</w:t>
      </w:r>
    </w:p>
    <w:p w:rsidR="00F20227" w:rsidRPr="00F20227" w:rsidRDefault="00F20227" w:rsidP="00F20227">
      <w:pPr>
        <w:numPr>
          <w:ilvl w:val="0"/>
          <w:numId w:val="22"/>
        </w:numPr>
        <w:suppressAutoHyphens w:val="0"/>
        <w:jc w:val="both"/>
        <w:rPr>
          <w:rFonts w:asciiTheme="minorHAnsi" w:hAnsiTheme="minorHAnsi" w:cstheme="minorHAnsi"/>
          <w:color w:val="000000"/>
          <w:sz w:val="22"/>
          <w:szCs w:val="22"/>
        </w:rPr>
      </w:pPr>
      <w:r w:rsidRPr="00F20227">
        <w:rPr>
          <w:rFonts w:asciiTheme="minorHAnsi" w:hAnsiTheme="minorHAnsi" w:cstheme="minorHAnsi"/>
          <w:color w:val="000000"/>
          <w:sz w:val="22"/>
          <w:szCs w:val="22"/>
        </w:rPr>
        <w:t>Involved in Load testing of Payroll Process i.e. Paysheet creation, Payroll calculation and Pay confirmation Process using LoadRunner.</w:t>
      </w:r>
    </w:p>
    <w:p w:rsidR="00964570" w:rsidRPr="00F20227" w:rsidRDefault="00964570" w:rsidP="00714CEA">
      <w:pPr>
        <w:widowControl w:val="0"/>
        <w:numPr>
          <w:ilvl w:val="0"/>
          <w:numId w:val="22"/>
        </w:numPr>
        <w:suppressAutoHyphens w:val="0"/>
        <w:autoSpaceDE w:val="0"/>
        <w:autoSpaceDN w:val="0"/>
        <w:adjustRightInd w:val="0"/>
        <w:rPr>
          <w:rFonts w:asciiTheme="minorHAnsi" w:hAnsiTheme="minorHAnsi" w:cstheme="minorHAnsi"/>
          <w:sz w:val="22"/>
          <w:szCs w:val="22"/>
        </w:rPr>
      </w:pPr>
      <w:r w:rsidRPr="00F20227">
        <w:rPr>
          <w:rFonts w:asciiTheme="minorHAnsi" w:hAnsiTheme="minorHAnsi" w:cstheme="minorHAnsi"/>
          <w:sz w:val="22"/>
          <w:szCs w:val="22"/>
        </w:rPr>
        <w:t xml:space="preserve">Used </w:t>
      </w:r>
      <w:r w:rsidRPr="00F20227">
        <w:rPr>
          <w:rFonts w:asciiTheme="minorHAnsi" w:hAnsiTheme="minorHAnsi" w:cstheme="minorHAnsi"/>
          <w:b/>
          <w:sz w:val="22"/>
          <w:szCs w:val="22"/>
        </w:rPr>
        <w:t>Maven</w:t>
      </w:r>
      <w:r w:rsidRPr="00F20227">
        <w:rPr>
          <w:rFonts w:asciiTheme="minorHAnsi" w:hAnsiTheme="minorHAnsi" w:cstheme="minorHAnsi"/>
          <w:sz w:val="22"/>
          <w:szCs w:val="22"/>
        </w:rPr>
        <w:t xml:space="preserve"> framework and </w:t>
      </w:r>
      <w:r w:rsidRPr="00F20227">
        <w:rPr>
          <w:rFonts w:asciiTheme="minorHAnsi" w:hAnsiTheme="minorHAnsi" w:cstheme="minorHAnsi"/>
          <w:b/>
          <w:sz w:val="22"/>
          <w:szCs w:val="22"/>
        </w:rPr>
        <w:t>TestNG</w:t>
      </w:r>
      <w:r w:rsidRPr="00F20227">
        <w:rPr>
          <w:rFonts w:asciiTheme="minorHAnsi" w:hAnsiTheme="minorHAnsi" w:cstheme="minorHAnsi"/>
          <w:sz w:val="22"/>
          <w:szCs w:val="22"/>
        </w:rPr>
        <w:t xml:space="preserve"> for reporting the automation test cases result.</w:t>
      </w:r>
    </w:p>
    <w:p w:rsidR="00964570" w:rsidRPr="00F20227" w:rsidRDefault="00964570" w:rsidP="00714CEA">
      <w:pPr>
        <w:widowControl w:val="0"/>
        <w:numPr>
          <w:ilvl w:val="0"/>
          <w:numId w:val="22"/>
        </w:numPr>
        <w:suppressAutoHyphens w:val="0"/>
        <w:autoSpaceDE w:val="0"/>
        <w:autoSpaceDN w:val="0"/>
        <w:adjustRightInd w:val="0"/>
        <w:rPr>
          <w:rFonts w:asciiTheme="minorHAnsi" w:hAnsiTheme="minorHAnsi" w:cstheme="minorHAnsi"/>
          <w:sz w:val="22"/>
          <w:szCs w:val="22"/>
        </w:rPr>
      </w:pPr>
      <w:r w:rsidRPr="00F20227">
        <w:rPr>
          <w:rFonts w:asciiTheme="minorHAnsi" w:hAnsiTheme="minorHAnsi" w:cstheme="minorHAnsi"/>
          <w:sz w:val="22"/>
          <w:szCs w:val="22"/>
        </w:rPr>
        <w:t xml:space="preserve">Responsible for website user interface and call handling test cases along with </w:t>
      </w:r>
      <w:r w:rsidRPr="00F20227">
        <w:rPr>
          <w:rFonts w:asciiTheme="minorHAnsi" w:hAnsiTheme="minorHAnsi" w:cstheme="minorHAnsi"/>
          <w:b/>
          <w:sz w:val="22"/>
          <w:szCs w:val="22"/>
        </w:rPr>
        <w:t>AgentScripting</w:t>
      </w:r>
      <w:r w:rsidRPr="00F20227">
        <w:rPr>
          <w:rFonts w:asciiTheme="minorHAnsi" w:hAnsiTheme="minorHAnsi" w:cstheme="minorHAnsi"/>
          <w:sz w:val="22"/>
          <w:szCs w:val="22"/>
        </w:rPr>
        <w:t>.</w:t>
      </w:r>
    </w:p>
    <w:p w:rsidR="00964570" w:rsidRPr="00F20227" w:rsidRDefault="00964570" w:rsidP="00714CEA">
      <w:pPr>
        <w:numPr>
          <w:ilvl w:val="0"/>
          <w:numId w:val="22"/>
        </w:numPr>
        <w:suppressAutoHyphens w:val="0"/>
        <w:autoSpaceDN w:val="0"/>
        <w:rPr>
          <w:rFonts w:asciiTheme="minorHAnsi" w:hAnsiTheme="minorHAnsi" w:cstheme="minorHAnsi"/>
          <w:sz w:val="22"/>
          <w:szCs w:val="22"/>
        </w:rPr>
      </w:pPr>
      <w:r w:rsidRPr="00F20227">
        <w:rPr>
          <w:rFonts w:asciiTheme="minorHAnsi" w:hAnsiTheme="minorHAnsi" w:cstheme="minorHAnsi"/>
          <w:sz w:val="22"/>
          <w:szCs w:val="22"/>
        </w:rPr>
        <w:t>Excellent analytical and programming abilities in using technology to create elegant, flexible and maintainable solutions for complex testing problem.</w:t>
      </w:r>
    </w:p>
    <w:p w:rsidR="00964570" w:rsidRPr="00F20227" w:rsidRDefault="00964570" w:rsidP="00714CEA">
      <w:pPr>
        <w:pStyle w:val="ColorfulList-Accent11"/>
        <w:numPr>
          <w:ilvl w:val="0"/>
          <w:numId w:val="22"/>
        </w:numPr>
        <w:spacing w:after="0" w:line="240" w:lineRule="auto"/>
        <w:rPr>
          <w:rFonts w:asciiTheme="minorHAnsi" w:hAnsiTheme="minorHAnsi" w:cstheme="minorHAnsi"/>
        </w:rPr>
      </w:pPr>
      <w:r w:rsidRPr="00F20227">
        <w:rPr>
          <w:rFonts w:asciiTheme="minorHAnsi" w:hAnsiTheme="minorHAnsi" w:cstheme="minorHAnsi"/>
        </w:rPr>
        <w:t xml:space="preserve">Worked on </w:t>
      </w:r>
      <w:r w:rsidRPr="00F20227">
        <w:rPr>
          <w:rFonts w:asciiTheme="minorHAnsi" w:hAnsiTheme="minorHAnsi" w:cstheme="minorHAnsi"/>
          <w:b/>
        </w:rPr>
        <w:t>Cross Browser and Cross Platform</w:t>
      </w:r>
      <w:r w:rsidRPr="00F20227">
        <w:rPr>
          <w:rFonts w:asciiTheme="minorHAnsi" w:hAnsiTheme="minorHAnsi" w:cstheme="minorHAnsi"/>
        </w:rPr>
        <w:t xml:space="preserve"> testing through </w:t>
      </w:r>
      <w:r w:rsidRPr="00F20227">
        <w:rPr>
          <w:rFonts w:asciiTheme="minorHAnsi" w:hAnsiTheme="minorHAnsi" w:cstheme="minorHAnsi"/>
          <w:b/>
        </w:rPr>
        <w:t>Selenium WebDriver</w:t>
      </w:r>
      <w:r w:rsidRPr="00F20227">
        <w:rPr>
          <w:rFonts w:asciiTheme="minorHAnsi" w:hAnsiTheme="minorHAnsi" w:cstheme="minorHAnsi"/>
        </w:rPr>
        <w:t xml:space="preserve"> by testing the website on different browsers like </w:t>
      </w:r>
      <w:r w:rsidRPr="00F20227">
        <w:rPr>
          <w:rFonts w:asciiTheme="minorHAnsi" w:hAnsiTheme="minorHAnsi" w:cstheme="minorHAnsi"/>
          <w:b/>
        </w:rPr>
        <w:t>Google Chrome, Internet Explorer and Firefox.</w:t>
      </w:r>
    </w:p>
    <w:p w:rsidR="00964570" w:rsidRPr="00F20227" w:rsidRDefault="00964570" w:rsidP="00714CEA">
      <w:pPr>
        <w:numPr>
          <w:ilvl w:val="0"/>
          <w:numId w:val="22"/>
        </w:numPr>
        <w:tabs>
          <w:tab w:val="left" w:pos="360"/>
        </w:tabs>
        <w:suppressAutoHyphens w:val="0"/>
        <w:rPr>
          <w:rFonts w:asciiTheme="minorHAnsi" w:hAnsiTheme="minorHAnsi" w:cstheme="minorHAnsi"/>
          <w:sz w:val="22"/>
          <w:szCs w:val="22"/>
        </w:rPr>
      </w:pPr>
      <w:r w:rsidRPr="00F20227">
        <w:rPr>
          <w:rFonts w:asciiTheme="minorHAnsi" w:hAnsiTheme="minorHAnsi" w:cstheme="minorHAnsi"/>
          <w:sz w:val="22"/>
          <w:szCs w:val="22"/>
        </w:rPr>
        <w:lastRenderedPageBreak/>
        <w:t xml:space="preserve">Performed </w:t>
      </w:r>
      <w:r w:rsidRPr="00F20227">
        <w:rPr>
          <w:rFonts w:asciiTheme="minorHAnsi" w:hAnsiTheme="minorHAnsi" w:cstheme="minorHAnsi"/>
          <w:b/>
          <w:sz w:val="22"/>
          <w:szCs w:val="22"/>
        </w:rPr>
        <w:t xml:space="preserve">Database Validation and Integration Testing </w:t>
      </w:r>
      <w:r w:rsidRPr="00F20227">
        <w:rPr>
          <w:rFonts w:asciiTheme="minorHAnsi" w:hAnsiTheme="minorHAnsi" w:cstheme="minorHAnsi"/>
          <w:sz w:val="22"/>
          <w:szCs w:val="22"/>
        </w:rPr>
        <w:t>using</w:t>
      </w:r>
      <w:r w:rsidRPr="00F20227">
        <w:rPr>
          <w:rFonts w:asciiTheme="minorHAnsi" w:hAnsiTheme="minorHAnsi" w:cstheme="minorHAnsi"/>
          <w:b/>
          <w:sz w:val="22"/>
          <w:szCs w:val="22"/>
        </w:rPr>
        <w:t xml:space="preserve"> SQL.</w:t>
      </w:r>
    </w:p>
    <w:p w:rsidR="00964570" w:rsidRPr="00F20227" w:rsidRDefault="00964570" w:rsidP="00714CEA">
      <w:pPr>
        <w:widowControl w:val="0"/>
        <w:numPr>
          <w:ilvl w:val="0"/>
          <w:numId w:val="22"/>
        </w:numPr>
        <w:suppressAutoHyphens w:val="0"/>
        <w:autoSpaceDE w:val="0"/>
        <w:autoSpaceDN w:val="0"/>
        <w:adjustRightInd w:val="0"/>
        <w:rPr>
          <w:rFonts w:asciiTheme="minorHAnsi" w:hAnsiTheme="minorHAnsi" w:cstheme="minorHAnsi"/>
          <w:sz w:val="22"/>
          <w:szCs w:val="22"/>
        </w:rPr>
      </w:pPr>
      <w:r w:rsidRPr="00F20227">
        <w:rPr>
          <w:rFonts w:asciiTheme="minorHAnsi" w:hAnsiTheme="minorHAnsi" w:cstheme="minorHAnsi"/>
          <w:sz w:val="22"/>
          <w:szCs w:val="22"/>
        </w:rPr>
        <w:t xml:space="preserve">Test Services web for </w:t>
      </w:r>
      <w:r w:rsidRPr="00F20227">
        <w:rPr>
          <w:rFonts w:asciiTheme="minorHAnsi" w:hAnsiTheme="minorHAnsi" w:cstheme="minorHAnsi"/>
          <w:b/>
          <w:sz w:val="22"/>
          <w:szCs w:val="22"/>
        </w:rPr>
        <w:t>integration</w:t>
      </w:r>
      <w:r w:rsidRPr="00F20227">
        <w:rPr>
          <w:rFonts w:asciiTheme="minorHAnsi" w:hAnsiTheme="minorHAnsi" w:cstheme="minorHAnsi"/>
          <w:sz w:val="22"/>
          <w:szCs w:val="22"/>
        </w:rPr>
        <w:t>.</w:t>
      </w:r>
    </w:p>
    <w:p w:rsidR="00964570" w:rsidRPr="00F20227" w:rsidRDefault="00964570" w:rsidP="00714CEA">
      <w:pPr>
        <w:numPr>
          <w:ilvl w:val="0"/>
          <w:numId w:val="22"/>
        </w:numPr>
        <w:suppressAutoHyphens w:val="0"/>
        <w:contextualSpacing/>
        <w:rPr>
          <w:rFonts w:asciiTheme="minorHAnsi" w:hAnsiTheme="minorHAnsi" w:cstheme="minorHAnsi"/>
          <w:snapToGrid w:val="0"/>
          <w:sz w:val="22"/>
          <w:szCs w:val="22"/>
        </w:rPr>
      </w:pPr>
      <w:r w:rsidRPr="00F20227">
        <w:rPr>
          <w:rFonts w:asciiTheme="minorHAnsi" w:hAnsiTheme="minorHAnsi" w:cstheme="minorHAnsi"/>
          <w:snapToGrid w:val="0"/>
          <w:sz w:val="22"/>
          <w:szCs w:val="22"/>
        </w:rPr>
        <w:t>Experienced in Design</w:t>
      </w:r>
      <w:r w:rsidRPr="00F20227">
        <w:rPr>
          <w:rFonts w:asciiTheme="minorHAnsi" w:hAnsiTheme="minorHAnsi" w:cstheme="minorHAnsi"/>
          <w:b/>
          <w:snapToGrid w:val="0"/>
          <w:sz w:val="22"/>
          <w:szCs w:val="22"/>
        </w:rPr>
        <w:t>,</w:t>
      </w:r>
      <w:r w:rsidRPr="00F20227">
        <w:rPr>
          <w:rFonts w:asciiTheme="minorHAnsi" w:hAnsiTheme="minorHAnsi" w:cstheme="minorHAnsi"/>
          <w:snapToGrid w:val="0"/>
          <w:sz w:val="22"/>
          <w:szCs w:val="22"/>
        </w:rPr>
        <w:t xml:space="preserve"> Develop, Execute and Maintain Automated Test Scripts using </w:t>
      </w:r>
      <w:r w:rsidRPr="00F20227">
        <w:rPr>
          <w:rFonts w:asciiTheme="minorHAnsi" w:hAnsiTheme="minorHAnsi" w:cstheme="minorHAnsi"/>
          <w:b/>
          <w:snapToGrid w:val="0"/>
          <w:sz w:val="22"/>
          <w:szCs w:val="22"/>
        </w:rPr>
        <w:t xml:space="preserve">BDD(Behaviour Driven Development) and TDD(Test Driven Development) </w:t>
      </w:r>
      <w:r w:rsidRPr="00F20227">
        <w:rPr>
          <w:rFonts w:asciiTheme="minorHAnsi" w:hAnsiTheme="minorHAnsi" w:cstheme="minorHAnsi"/>
          <w:snapToGrid w:val="0"/>
          <w:sz w:val="22"/>
          <w:szCs w:val="22"/>
        </w:rPr>
        <w:t xml:space="preserve">testing framework using </w:t>
      </w:r>
      <w:r w:rsidRPr="00F20227">
        <w:rPr>
          <w:rFonts w:asciiTheme="minorHAnsi" w:hAnsiTheme="minorHAnsi" w:cstheme="minorHAnsi"/>
          <w:b/>
          <w:snapToGrid w:val="0"/>
          <w:sz w:val="22"/>
          <w:szCs w:val="22"/>
        </w:rPr>
        <w:t xml:space="preserve">Cucumber, Java, </w:t>
      </w:r>
      <w:r w:rsidRPr="00F20227">
        <w:rPr>
          <w:rFonts w:asciiTheme="minorHAnsi" w:hAnsiTheme="minorHAnsi" w:cstheme="minorHAnsi"/>
          <w:b/>
          <w:sz w:val="22"/>
          <w:szCs w:val="22"/>
        </w:rPr>
        <w:t xml:space="preserve">TestNG </w:t>
      </w:r>
      <w:r w:rsidRPr="00F20227">
        <w:rPr>
          <w:rFonts w:asciiTheme="minorHAnsi" w:hAnsiTheme="minorHAnsi" w:cstheme="minorHAnsi"/>
          <w:snapToGrid w:val="0"/>
          <w:sz w:val="22"/>
          <w:szCs w:val="22"/>
        </w:rPr>
        <w:t xml:space="preserve">and have clear concept about the </w:t>
      </w:r>
      <w:r w:rsidRPr="00F20227">
        <w:rPr>
          <w:rFonts w:asciiTheme="minorHAnsi" w:hAnsiTheme="minorHAnsi" w:cstheme="minorHAnsi"/>
          <w:b/>
          <w:snapToGrid w:val="0"/>
          <w:sz w:val="22"/>
          <w:szCs w:val="22"/>
        </w:rPr>
        <w:t>Gherkin Language.</w:t>
      </w:r>
    </w:p>
    <w:p w:rsidR="00964570" w:rsidRPr="00F20227" w:rsidRDefault="00964570" w:rsidP="00714CEA">
      <w:pPr>
        <w:contextualSpacing/>
        <w:rPr>
          <w:rFonts w:asciiTheme="minorHAnsi" w:hAnsiTheme="minorHAnsi" w:cstheme="minorHAnsi"/>
          <w:b/>
          <w:snapToGrid w:val="0"/>
          <w:sz w:val="22"/>
          <w:szCs w:val="22"/>
        </w:rPr>
      </w:pPr>
    </w:p>
    <w:p w:rsidR="00964570" w:rsidRPr="00F20227" w:rsidRDefault="00964570" w:rsidP="00714CEA">
      <w:pPr>
        <w:contextualSpacing/>
        <w:rPr>
          <w:rFonts w:asciiTheme="minorHAnsi" w:hAnsiTheme="minorHAnsi" w:cstheme="minorHAnsi"/>
          <w:snapToGrid w:val="0"/>
          <w:sz w:val="22"/>
          <w:szCs w:val="22"/>
        </w:rPr>
      </w:pPr>
      <w:r w:rsidRPr="00F20227">
        <w:rPr>
          <w:rFonts w:asciiTheme="minorHAnsi" w:hAnsiTheme="minorHAnsi" w:cstheme="minorHAnsi"/>
          <w:b/>
          <w:snapToGrid w:val="0"/>
          <w:sz w:val="22"/>
          <w:szCs w:val="22"/>
        </w:rPr>
        <w:t>Environment:</w:t>
      </w:r>
      <w:r w:rsidR="00A5448F" w:rsidRPr="00F20227">
        <w:rPr>
          <w:rFonts w:asciiTheme="minorHAnsi" w:hAnsiTheme="minorHAnsi" w:cstheme="minorHAnsi"/>
          <w:b/>
          <w:snapToGrid w:val="0"/>
          <w:sz w:val="22"/>
          <w:szCs w:val="22"/>
        </w:rPr>
        <w:t xml:space="preserve"> </w:t>
      </w:r>
      <w:r w:rsidRPr="00F20227">
        <w:rPr>
          <w:rFonts w:asciiTheme="minorHAnsi" w:hAnsiTheme="minorHAnsi" w:cstheme="minorHAnsi"/>
          <w:snapToGrid w:val="0"/>
          <w:sz w:val="22"/>
          <w:szCs w:val="22"/>
        </w:rPr>
        <w:t>Java 1.7, J2EE, JavaScript, Selenium WebDriver 2.44.0, TestNG, Eclipse,</w:t>
      </w:r>
      <w:r w:rsidR="00884993" w:rsidRPr="00F20227">
        <w:rPr>
          <w:rFonts w:asciiTheme="minorHAnsi" w:hAnsiTheme="minorHAnsi" w:cstheme="minorHAnsi"/>
          <w:sz w:val="22"/>
          <w:szCs w:val="22"/>
        </w:rPr>
        <w:t xml:space="preserve"> </w:t>
      </w:r>
      <w:r w:rsidR="00884993" w:rsidRPr="00F20227">
        <w:rPr>
          <w:rFonts w:asciiTheme="minorHAnsi" w:hAnsiTheme="minorHAnsi" w:cstheme="minorHAnsi"/>
          <w:snapToGrid w:val="0"/>
          <w:sz w:val="22"/>
          <w:szCs w:val="22"/>
        </w:rPr>
        <w:t xml:space="preserve">PeopleSoft HRMS 8.1/ 8.9, HR, Payroll, Benefits, eProfile, People Tools 8.42,  </w:t>
      </w:r>
      <w:r w:rsidRPr="00F20227">
        <w:rPr>
          <w:rFonts w:asciiTheme="minorHAnsi" w:hAnsiTheme="minorHAnsi" w:cstheme="minorHAnsi"/>
          <w:snapToGrid w:val="0"/>
          <w:sz w:val="22"/>
          <w:szCs w:val="22"/>
        </w:rPr>
        <w:t xml:space="preserve"> Maven, JIRA, Mozilla Firefox, Google Chrome, Internet Explorer, Safari, Opera, Firebug, FirePath, XPathchecker,</w:t>
      </w:r>
      <w:r w:rsidR="00AC7016" w:rsidRPr="00F20227">
        <w:rPr>
          <w:rFonts w:asciiTheme="minorHAnsi" w:hAnsiTheme="minorHAnsi" w:cstheme="minorHAnsi"/>
          <w:snapToGrid w:val="0"/>
          <w:sz w:val="22"/>
          <w:szCs w:val="22"/>
        </w:rPr>
        <w:t xml:space="preserve"> </w:t>
      </w:r>
      <w:r w:rsidRPr="00F20227">
        <w:rPr>
          <w:rFonts w:asciiTheme="minorHAnsi" w:hAnsiTheme="minorHAnsi" w:cstheme="minorHAnsi"/>
          <w:snapToGrid w:val="0"/>
          <w:sz w:val="22"/>
          <w:szCs w:val="22"/>
        </w:rPr>
        <w:t>Microsoft Office, Windows, MAC OSX and Fedora Linux.</w:t>
      </w:r>
    </w:p>
    <w:p w:rsidR="00964570" w:rsidRPr="00F20227" w:rsidRDefault="00964570" w:rsidP="00714CEA">
      <w:pPr>
        <w:rPr>
          <w:rFonts w:asciiTheme="minorHAnsi" w:hAnsiTheme="minorHAnsi" w:cstheme="minorHAnsi"/>
          <w:b/>
          <w:sz w:val="22"/>
          <w:szCs w:val="22"/>
        </w:rPr>
      </w:pPr>
    </w:p>
    <w:p w:rsidR="00F20227" w:rsidRPr="00F20227" w:rsidRDefault="00964570" w:rsidP="00714CEA">
      <w:pPr>
        <w:rPr>
          <w:rFonts w:asciiTheme="minorHAnsi" w:hAnsiTheme="minorHAnsi" w:cstheme="minorHAnsi"/>
          <w:b/>
          <w:sz w:val="22"/>
          <w:szCs w:val="22"/>
        </w:rPr>
      </w:pPr>
      <w:r w:rsidRPr="00F20227">
        <w:rPr>
          <w:rFonts w:asciiTheme="minorHAnsi" w:hAnsiTheme="minorHAnsi" w:cstheme="minorHAnsi"/>
          <w:b/>
          <w:sz w:val="22"/>
          <w:szCs w:val="22"/>
        </w:rPr>
        <w:t xml:space="preserve">Client: </w:t>
      </w:r>
      <w:r w:rsidR="00C11271" w:rsidRPr="00F20227">
        <w:rPr>
          <w:rFonts w:asciiTheme="minorHAnsi" w:hAnsiTheme="minorHAnsi" w:cstheme="minorHAnsi"/>
          <w:b/>
          <w:sz w:val="22"/>
          <w:szCs w:val="22"/>
        </w:rPr>
        <w:t xml:space="preserve">Xerox, Sacramento, </w:t>
      </w:r>
      <w:r w:rsidR="00286C8C" w:rsidRPr="00F20227">
        <w:rPr>
          <w:rFonts w:asciiTheme="minorHAnsi" w:hAnsiTheme="minorHAnsi" w:cstheme="minorHAnsi"/>
          <w:b/>
          <w:sz w:val="22"/>
          <w:szCs w:val="22"/>
        </w:rPr>
        <w:t xml:space="preserve">CA </w:t>
      </w:r>
      <w:r w:rsidR="00286C8C" w:rsidRPr="00F20227">
        <w:rPr>
          <w:rFonts w:asciiTheme="minorHAnsi" w:hAnsiTheme="minorHAnsi" w:cstheme="minorHAnsi"/>
          <w:b/>
          <w:sz w:val="22"/>
          <w:szCs w:val="22"/>
        </w:rPr>
        <w:tab/>
      </w:r>
      <w:r w:rsidR="00286C8C" w:rsidRPr="00F20227">
        <w:rPr>
          <w:rFonts w:asciiTheme="minorHAnsi" w:hAnsiTheme="minorHAnsi" w:cstheme="minorHAnsi"/>
          <w:b/>
          <w:sz w:val="22"/>
          <w:szCs w:val="22"/>
        </w:rPr>
        <w:tab/>
      </w:r>
      <w:r w:rsidR="00286C8C" w:rsidRPr="00F20227">
        <w:rPr>
          <w:rFonts w:asciiTheme="minorHAnsi" w:hAnsiTheme="minorHAnsi" w:cstheme="minorHAnsi"/>
          <w:b/>
          <w:sz w:val="22"/>
          <w:szCs w:val="22"/>
        </w:rPr>
        <w:tab/>
      </w:r>
      <w:r w:rsidR="00286C8C" w:rsidRPr="00F20227">
        <w:rPr>
          <w:rFonts w:asciiTheme="minorHAnsi" w:hAnsiTheme="minorHAnsi" w:cstheme="minorHAnsi"/>
          <w:b/>
          <w:sz w:val="22"/>
          <w:szCs w:val="22"/>
        </w:rPr>
        <w:tab/>
      </w:r>
      <w:r w:rsidR="00286C8C" w:rsidRPr="00F20227">
        <w:rPr>
          <w:rFonts w:asciiTheme="minorHAnsi" w:hAnsiTheme="minorHAnsi" w:cstheme="minorHAnsi"/>
          <w:b/>
          <w:sz w:val="22"/>
          <w:szCs w:val="22"/>
        </w:rPr>
        <w:tab/>
      </w:r>
      <w:r w:rsidR="00286C8C" w:rsidRPr="00F20227">
        <w:rPr>
          <w:rFonts w:asciiTheme="minorHAnsi" w:hAnsiTheme="minorHAnsi" w:cstheme="minorHAnsi"/>
          <w:b/>
          <w:sz w:val="22"/>
          <w:szCs w:val="22"/>
        </w:rPr>
        <w:tab/>
      </w:r>
      <w:r w:rsidR="00286C8C" w:rsidRPr="00F20227">
        <w:rPr>
          <w:rFonts w:asciiTheme="minorHAnsi" w:hAnsiTheme="minorHAnsi" w:cstheme="minorHAnsi"/>
          <w:b/>
          <w:sz w:val="22"/>
          <w:szCs w:val="22"/>
        </w:rPr>
        <w:tab/>
      </w:r>
    </w:p>
    <w:p w:rsidR="00964570" w:rsidRPr="00F20227" w:rsidRDefault="00511AF8" w:rsidP="00714CEA">
      <w:pPr>
        <w:rPr>
          <w:rFonts w:asciiTheme="minorHAnsi" w:hAnsiTheme="minorHAnsi" w:cstheme="minorHAnsi"/>
          <w:b/>
          <w:sz w:val="22"/>
          <w:szCs w:val="22"/>
        </w:rPr>
      </w:pPr>
      <w:r w:rsidRPr="00F20227">
        <w:rPr>
          <w:rFonts w:asciiTheme="minorHAnsi" w:hAnsiTheme="minorHAnsi" w:cstheme="minorHAnsi"/>
          <w:b/>
          <w:sz w:val="22"/>
          <w:szCs w:val="22"/>
        </w:rPr>
        <w:t>Sep</w:t>
      </w:r>
      <w:r w:rsidR="0012547F" w:rsidRPr="00F20227">
        <w:rPr>
          <w:rFonts w:asciiTheme="minorHAnsi" w:hAnsiTheme="minorHAnsi" w:cstheme="minorHAnsi"/>
          <w:b/>
          <w:sz w:val="22"/>
          <w:szCs w:val="22"/>
        </w:rPr>
        <w:t xml:space="preserve"> </w:t>
      </w:r>
      <w:r w:rsidR="00884993" w:rsidRPr="00F20227">
        <w:rPr>
          <w:rFonts w:asciiTheme="minorHAnsi" w:hAnsiTheme="minorHAnsi" w:cstheme="minorHAnsi"/>
          <w:b/>
          <w:sz w:val="22"/>
          <w:szCs w:val="22"/>
        </w:rPr>
        <w:t>2013</w:t>
      </w:r>
      <w:r w:rsidR="0012547F" w:rsidRPr="00F20227">
        <w:rPr>
          <w:rFonts w:asciiTheme="minorHAnsi" w:hAnsiTheme="minorHAnsi" w:cstheme="minorHAnsi"/>
          <w:b/>
          <w:sz w:val="22"/>
          <w:szCs w:val="22"/>
        </w:rPr>
        <w:t xml:space="preserve"> </w:t>
      </w:r>
      <w:r w:rsidRPr="00F20227">
        <w:rPr>
          <w:rFonts w:asciiTheme="minorHAnsi" w:hAnsiTheme="minorHAnsi" w:cstheme="minorHAnsi"/>
          <w:b/>
          <w:sz w:val="22"/>
          <w:szCs w:val="22"/>
        </w:rPr>
        <w:t>–</w:t>
      </w:r>
      <w:r w:rsidR="0012547F" w:rsidRPr="00F20227">
        <w:rPr>
          <w:rFonts w:asciiTheme="minorHAnsi" w:hAnsiTheme="minorHAnsi" w:cstheme="minorHAnsi"/>
          <w:b/>
          <w:sz w:val="22"/>
          <w:szCs w:val="22"/>
        </w:rPr>
        <w:t xml:space="preserve"> </w:t>
      </w:r>
      <w:r w:rsidR="00884993" w:rsidRPr="00F20227">
        <w:rPr>
          <w:rFonts w:asciiTheme="minorHAnsi" w:hAnsiTheme="minorHAnsi" w:cstheme="minorHAnsi"/>
          <w:b/>
          <w:sz w:val="22"/>
          <w:szCs w:val="22"/>
        </w:rPr>
        <w:t>Mar</w:t>
      </w:r>
      <w:r w:rsidRPr="00F20227">
        <w:rPr>
          <w:rFonts w:asciiTheme="minorHAnsi" w:hAnsiTheme="minorHAnsi" w:cstheme="minorHAnsi"/>
          <w:b/>
          <w:sz w:val="22"/>
          <w:szCs w:val="22"/>
        </w:rPr>
        <w:t xml:space="preserve"> 2015</w:t>
      </w:r>
      <w:r w:rsidR="00195711" w:rsidRPr="00F20227">
        <w:rPr>
          <w:rFonts w:asciiTheme="minorHAnsi" w:hAnsiTheme="minorHAnsi" w:cstheme="minorHAnsi"/>
          <w:b/>
          <w:sz w:val="22"/>
          <w:szCs w:val="22"/>
        </w:rPr>
        <w:br/>
      </w:r>
      <w:r w:rsidR="00F20227" w:rsidRPr="00F20227">
        <w:rPr>
          <w:rFonts w:asciiTheme="minorHAnsi" w:hAnsiTheme="minorHAnsi" w:cstheme="minorHAnsi"/>
          <w:b/>
          <w:sz w:val="22"/>
          <w:szCs w:val="22"/>
        </w:rPr>
        <w:t>Role: Quality Analyst</w:t>
      </w:r>
    </w:p>
    <w:p w:rsidR="00714CEA" w:rsidRPr="00F20227" w:rsidRDefault="000E21BE" w:rsidP="00714CEA">
      <w:pPr>
        <w:pStyle w:val="Default"/>
        <w:spacing w:line="260" w:lineRule="exact"/>
        <w:ind w:left="-1"/>
        <w:rPr>
          <w:rFonts w:asciiTheme="minorHAnsi" w:hAnsiTheme="minorHAnsi" w:cstheme="minorHAnsi"/>
          <w:color w:val="auto"/>
          <w:sz w:val="22"/>
          <w:szCs w:val="22"/>
        </w:rPr>
      </w:pPr>
      <w:r w:rsidRPr="00F20227">
        <w:rPr>
          <w:rFonts w:asciiTheme="minorHAnsi" w:eastAsia="Calibri" w:hAnsiTheme="minorHAnsi" w:cstheme="minorHAnsi"/>
          <w:color w:val="auto"/>
          <w:sz w:val="22"/>
          <w:szCs w:val="22"/>
        </w:rPr>
        <w:t>Xerox Corporation is an American global corporation that sells business services and document technology products.</w:t>
      </w:r>
      <w:r w:rsidR="00714CEA" w:rsidRPr="00F20227">
        <w:rPr>
          <w:rFonts w:asciiTheme="minorHAnsi" w:eastAsia="Calibri" w:hAnsiTheme="minorHAnsi" w:cstheme="minorHAnsi"/>
          <w:color w:val="auto"/>
          <w:sz w:val="22"/>
          <w:szCs w:val="22"/>
        </w:rPr>
        <w:br/>
        <w:t xml:space="preserve">I was a part of a team working on a project for a </w:t>
      </w:r>
      <w:r w:rsidR="00714CEA" w:rsidRPr="00F20227">
        <w:rPr>
          <w:rFonts w:asciiTheme="minorHAnsi" w:hAnsiTheme="minorHAnsi" w:cstheme="minorHAnsi"/>
          <w:color w:val="auto"/>
          <w:sz w:val="22"/>
          <w:szCs w:val="22"/>
        </w:rPr>
        <w:t>leading health care provider which deals with diversified work force and clients. The project's scope was to enhance the existing claims application to accommodate the mandate changes for Long Term Services &amp; Support (LTSS) under Managed Care.</w:t>
      </w:r>
    </w:p>
    <w:p w:rsidR="000E21BE" w:rsidRPr="00F20227" w:rsidRDefault="000E21BE" w:rsidP="00714CEA">
      <w:pPr>
        <w:rPr>
          <w:rFonts w:asciiTheme="minorHAnsi" w:eastAsia="Calibri" w:hAnsiTheme="minorHAnsi" w:cstheme="minorHAnsi"/>
          <w:sz w:val="22"/>
          <w:szCs w:val="22"/>
          <w:lang w:eastAsia="en-US"/>
        </w:rPr>
      </w:pPr>
    </w:p>
    <w:p w:rsidR="00964570" w:rsidRPr="00F20227" w:rsidRDefault="00964570" w:rsidP="00714CEA">
      <w:pPr>
        <w:rPr>
          <w:rFonts w:asciiTheme="minorHAnsi" w:hAnsiTheme="minorHAnsi" w:cstheme="minorHAnsi"/>
          <w:b/>
          <w:sz w:val="22"/>
          <w:szCs w:val="22"/>
        </w:rPr>
      </w:pPr>
      <w:r w:rsidRPr="00F20227">
        <w:rPr>
          <w:rFonts w:asciiTheme="minorHAnsi" w:hAnsiTheme="minorHAnsi" w:cstheme="minorHAnsi"/>
          <w:b/>
          <w:sz w:val="22"/>
          <w:szCs w:val="22"/>
          <w:u w:val="single"/>
        </w:rPr>
        <w:t>Responsibilities</w:t>
      </w:r>
      <w:r w:rsidRPr="00F20227">
        <w:rPr>
          <w:rFonts w:asciiTheme="minorHAnsi" w:hAnsiTheme="minorHAnsi" w:cstheme="minorHAnsi"/>
          <w:sz w:val="22"/>
          <w:szCs w:val="22"/>
        </w:rPr>
        <w:t>:</w:t>
      </w:r>
    </w:p>
    <w:p w:rsidR="00964570" w:rsidRPr="00F20227" w:rsidRDefault="00964570" w:rsidP="00714CEA">
      <w:pPr>
        <w:pStyle w:val="Standard"/>
        <w:numPr>
          <w:ilvl w:val="0"/>
          <w:numId w:val="21"/>
        </w:numPr>
        <w:rPr>
          <w:rFonts w:asciiTheme="minorHAnsi" w:hAnsiTheme="minorHAnsi" w:cstheme="minorHAnsi"/>
          <w:sz w:val="22"/>
          <w:szCs w:val="22"/>
        </w:rPr>
      </w:pPr>
      <w:r w:rsidRPr="00F20227">
        <w:rPr>
          <w:rFonts w:asciiTheme="minorHAnsi" w:hAnsiTheme="minorHAnsi" w:cstheme="minorHAnsi"/>
          <w:sz w:val="22"/>
          <w:szCs w:val="22"/>
        </w:rPr>
        <w:t xml:space="preserve">Analyze business requirements, Software requirement specifications to create </w:t>
      </w:r>
      <w:r w:rsidRPr="00F20227">
        <w:rPr>
          <w:rFonts w:asciiTheme="minorHAnsi" w:hAnsiTheme="minorHAnsi" w:cstheme="minorHAnsi"/>
          <w:b/>
          <w:sz w:val="22"/>
          <w:szCs w:val="22"/>
        </w:rPr>
        <w:t>test plan and test cases</w:t>
      </w:r>
      <w:r w:rsidRPr="00F20227">
        <w:rPr>
          <w:rFonts w:asciiTheme="minorHAnsi" w:hAnsiTheme="minorHAnsi" w:cstheme="minorHAnsi"/>
          <w:sz w:val="22"/>
          <w:szCs w:val="22"/>
        </w:rPr>
        <w:t xml:space="preserve"> for manual and automation testing using </w:t>
      </w:r>
      <w:r w:rsidRPr="00F20227">
        <w:rPr>
          <w:rFonts w:asciiTheme="minorHAnsi" w:hAnsiTheme="minorHAnsi" w:cstheme="minorHAnsi"/>
          <w:b/>
          <w:sz w:val="22"/>
          <w:szCs w:val="22"/>
        </w:rPr>
        <w:t>Selenium Web Driver, JUnit.</w:t>
      </w:r>
    </w:p>
    <w:p w:rsidR="00964570" w:rsidRPr="00F20227" w:rsidRDefault="00964570" w:rsidP="00714CEA">
      <w:pPr>
        <w:pStyle w:val="List2"/>
        <w:numPr>
          <w:ilvl w:val="0"/>
          <w:numId w:val="21"/>
        </w:numPr>
        <w:rPr>
          <w:rFonts w:asciiTheme="minorHAnsi" w:hAnsiTheme="minorHAnsi" w:cstheme="minorHAnsi"/>
          <w:bCs/>
          <w:sz w:val="22"/>
          <w:szCs w:val="22"/>
          <w:u w:color="339966"/>
        </w:rPr>
      </w:pPr>
      <w:r w:rsidRPr="00F20227">
        <w:rPr>
          <w:rFonts w:asciiTheme="minorHAnsi" w:hAnsiTheme="minorHAnsi" w:cstheme="minorHAnsi"/>
          <w:bCs/>
          <w:sz w:val="22"/>
          <w:szCs w:val="22"/>
          <w:u w:color="339966"/>
        </w:rPr>
        <w:t xml:space="preserve">Automated the complete set of </w:t>
      </w:r>
      <w:r w:rsidRPr="00F20227">
        <w:rPr>
          <w:rFonts w:asciiTheme="minorHAnsi" w:hAnsiTheme="minorHAnsi" w:cstheme="minorHAnsi"/>
          <w:b/>
          <w:bCs/>
          <w:sz w:val="22"/>
          <w:szCs w:val="22"/>
          <w:u w:color="339966"/>
        </w:rPr>
        <w:t>functional test cases using Selenium WebDriver</w:t>
      </w:r>
      <w:r w:rsidRPr="00F20227">
        <w:rPr>
          <w:rFonts w:asciiTheme="minorHAnsi" w:hAnsiTheme="minorHAnsi" w:cstheme="minorHAnsi"/>
          <w:bCs/>
          <w:sz w:val="22"/>
          <w:szCs w:val="22"/>
          <w:u w:color="339966"/>
        </w:rPr>
        <w:t xml:space="preserve"> to ensure correctness of new source code in an </w:t>
      </w:r>
      <w:r w:rsidRPr="00F20227">
        <w:rPr>
          <w:rFonts w:asciiTheme="minorHAnsi" w:hAnsiTheme="minorHAnsi" w:cstheme="minorHAnsi"/>
          <w:b/>
          <w:bCs/>
          <w:sz w:val="22"/>
          <w:szCs w:val="22"/>
          <w:u w:color="339966"/>
        </w:rPr>
        <w:t>agile development framework</w:t>
      </w:r>
      <w:r w:rsidRPr="00F20227">
        <w:rPr>
          <w:rFonts w:asciiTheme="minorHAnsi" w:hAnsiTheme="minorHAnsi" w:cstheme="minorHAnsi"/>
          <w:bCs/>
          <w:sz w:val="22"/>
          <w:szCs w:val="22"/>
          <w:u w:color="339966"/>
        </w:rPr>
        <w:t>.</w:t>
      </w:r>
    </w:p>
    <w:p w:rsidR="00964570" w:rsidRPr="00F20227" w:rsidRDefault="00964570" w:rsidP="00714CEA">
      <w:pPr>
        <w:numPr>
          <w:ilvl w:val="0"/>
          <w:numId w:val="21"/>
        </w:numPr>
        <w:suppressAutoHyphens w:val="0"/>
        <w:spacing w:after="200"/>
        <w:contextualSpacing/>
        <w:rPr>
          <w:rFonts w:asciiTheme="minorHAnsi" w:hAnsiTheme="minorHAnsi" w:cstheme="minorHAnsi"/>
          <w:sz w:val="22"/>
          <w:szCs w:val="22"/>
        </w:rPr>
      </w:pPr>
      <w:r w:rsidRPr="00F20227">
        <w:rPr>
          <w:rFonts w:asciiTheme="minorHAnsi" w:hAnsiTheme="minorHAnsi" w:cstheme="minorHAnsi"/>
          <w:sz w:val="22"/>
          <w:szCs w:val="22"/>
        </w:rPr>
        <w:t>Participated in Daily Scrum meeting, Stand-up meeting, walkthrough meeting, weekly assessment meetings with business analysts and developers.</w:t>
      </w:r>
    </w:p>
    <w:p w:rsidR="00964570" w:rsidRPr="00F20227" w:rsidRDefault="00964570" w:rsidP="00714CEA">
      <w:pPr>
        <w:numPr>
          <w:ilvl w:val="0"/>
          <w:numId w:val="21"/>
        </w:numPr>
        <w:suppressAutoHyphens w:val="0"/>
        <w:rPr>
          <w:rFonts w:asciiTheme="minorHAnsi" w:hAnsiTheme="minorHAnsi" w:cstheme="minorHAnsi"/>
          <w:sz w:val="22"/>
          <w:szCs w:val="22"/>
        </w:rPr>
      </w:pPr>
      <w:r w:rsidRPr="00F20227">
        <w:rPr>
          <w:rFonts w:asciiTheme="minorHAnsi" w:hAnsiTheme="minorHAnsi" w:cstheme="minorHAnsi"/>
          <w:sz w:val="22"/>
          <w:szCs w:val="22"/>
        </w:rPr>
        <w:t xml:space="preserve">Used </w:t>
      </w:r>
      <w:r w:rsidRPr="00F20227">
        <w:rPr>
          <w:rFonts w:asciiTheme="minorHAnsi" w:hAnsiTheme="minorHAnsi" w:cstheme="minorHAnsi"/>
          <w:b/>
          <w:sz w:val="22"/>
          <w:szCs w:val="22"/>
        </w:rPr>
        <w:t>Selenium WebDriver</w:t>
      </w:r>
      <w:r w:rsidRPr="00F20227">
        <w:rPr>
          <w:rFonts w:asciiTheme="minorHAnsi" w:hAnsiTheme="minorHAnsi" w:cstheme="minorHAnsi"/>
          <w:sz w:val="22"/>
          <w:szCs w:val="22"/>
        </w:rPr>
        <w:t xml:space="preserve"> with </w:t>
      </w:r>
      <w:r w:rsidRPr="00F20227">
        <w:rPr>
          <w:rFonts w:asciiTheme="minorHAnsi" w:hAnsiTheme="minorHAnsi" w:cstheme="minorHAnsi"/>
          <w:b/>
          <w:sz w:val="22"/>
          <w:szCs w:val="22"/>
        </w:rPr>
        <w:t>Java</w:t>
      </w:r>
      <w:r w:rsidRPr="00F20227">
        <w:rPr>
          <w:rFonts w:asciiTheme="minorHAnsi" w:hAnsiTheme="minorHAnsi" w:cstheme="minorHAnsi"/>
          <w:sz w:val="22"/>
          <w:szCs w:val="22"/>
        </w:rPr>
        <w:t xml:space="preserve"> plug-in to generate automated test scripts for </w:t>
      </w:r>
      <w:r w:rsidRPr="00F20227">
        <w:rPr>
          <w:rFonts w:asciiTheme="minorHAnsi" w:hAnsiTheme="minorHAnsi" w:cstheme="minorHAnsi"/>
          <w:b/>
          <w:sz w:val="22"/>
          <w:szCs w:val="22"/>
        </w:rPr>
        <w:t xml:space="preserve">functional testing, GUI testing </w:t>
      </w:r>
      <w:r w:rsidRPr="00F20227">
        <w:rPr>
          <w:rFonts w:asciiTheme="minorHAnsi" w:hAnsiTheme="minorHAnsi" w:cstheme="minorHAnsi"/>
          <w:sz w:val="22"/>
          <w:szCs w:val="22"/>
        </w:rPr>
        <w:t>and enhancing the existing scripts.</w:t>
      </w:r>
    </w:p>
    <w:p w:rsidR="00964570" w:rsidRPr="00F20227" w:rsidRDefault="00964570" w:rsidP="00714CEA">
      <w:pPr>
        <w:numPr>
          <w:ilvl w:val="0"/>
          <w:numId w:val="21"/>
        </w:numPr>
        <w:tabs>
          <w:tab w:val="left" w:pos="360"/>
        </w:tabs>
        <w:suppressAutoHyphens w:val="0"/>
        <w:rPr>
          <w:rFonts w:asciiTheme="minorHAnsi" w:hAnsiTheme="minorHAnsi" w:cstheme="minorHAnsi"/>
          <w:b/>
          <w:sz w:val="22"/>
          <w:szCs w:val="22"/>
        </w:rPr>
      </w:pPr>
      <w:r w:rsidRPr="00F20227">
        <w:rPr>
          <w:rFonts w:asciiTheme="minorHAnsi" w:hAnsiTheme="minorHAnsi" w:cstheme="minorHAnsi"/>
          <w:sz w:val="22"/>
          <w:szCs w:val="22"/>
        </w:rPr>
        <w:t xml:space="preserve">Contributed in developing </w:t>
      </w:r>
      <w:r w:rsidRPr="00F20227">
        <w:rPr>
          <w:rFonts w:asciiTheme="minorHAnsi" w:hAnsiTheme="minorHAnsi" w:cstheme="minorHAnsi"/>
          <w:b/>
          <w:sz w:val="22"/>
          <w:szCs w:val="22"/>
        </w:rPr>
        <w:t>Automation Framework that uses Java, Selenium WebDriver and JUnit.</w:t>
      </w:r>
    </w:p>
    <w:p w:rsidR="00964570" w:rsidRPr="00F20227" w:rsidRDefault="00964570" w:rsidP="00714CEA">
      <w:pPr>
        <w:numPr>
          <w:ilvl w:val="0"/>
          <w:numId w:val="21"/>
        </w:numPr>
        <w:suppressAutoHyphens w:val="0"/>
        <w:spacing w:after="200"/>
        <w:contextualSpacing/>
        <w:rPr>
          <w:rFonts w:asciiTheme="minorHAnsi" w:hAnsiTheme="minorHAnsi" w:cstheme="minorHAnsi"/>
          <w:sz w:val="22"/>
          <w:szCs w:val="22"/>
        </w:rPr>
      </w:pPr>
      <w:r w:rsidRPr="00F20227">
        <w:rPr>
          <w:rFonts w:asciiTheme="minorHAnsi" w:hAnsiTheme="minorHAnsi" w:cstheme="minorHAnsi"/>
          <w:sz w:val="22"/>
          <w:szCs w:val="22"/>
        </w:rPr>
        <w:t xml:space="preserve">Involved in Web Service testing and validating the </w:t>
      </w:r>
      <w:r w:rsidRPr="00F20227">
        <w:rPr>
          <w:rFonts w:asciiTheme="minorHAnsi" w:hAnsiTheme="minorHAnsi" w:cstheme="minorHAnsi"/>
          <w:b/>
          <w:sz w:val="22"/>
          <w:szCs w:val="22"/>
        </w:rPr>
        <w:t>XML files</w:t>
      </w:r>
      <w:r w:rsidRPr="00F20227">
        <w:rPr>
          <w:rFonts w:asciiTheme="minorHAnsi" w:hAnsiTheme="minorHAnsi" w:cstheme="minorHAnsi"/>
          <w:sz w:val="22"/>
          <w:szCs w:val="22"/>
        </w:rPr>
        <w:t>.</w:t>
      </w:r>
    </w:p>
    <w:p w:rsidR="00964570" w:rsidRPr="00F20227" w:rsidRDefault="00964570" w:rsidP="00714CEA">
      <w:pPr>
        <w:numPr>
          <w:ilvl w:val="0"/>
          <w:numId w:val="21"/>
        </w:numPr>
        <w:suppressAutoHyphens w:val="0"/>
        <w:spacing w:after="200"/>
        <w:contextualSpacing/>
        <w:rPr>
          <w:rFonts w:asciiTheme="minorHAnsi" w:hAnsiTheme="minorHAnsi" w:cstheme="minorHAnsi"/>
          <w:sz w:val="22"/>
          <w:szCs w:val="22"/>
        </w:rPr>
      </w:pPr>
      <w:r w:rsidRPr="00F20227">
        <w:rPr>
          <w:rFonts w:asciiTheme="minorHAnsi" w:hAnsiTheme="minorHAnsi" w:cstheme="minorHAnsi"/>
          <w:sz w:val="22"/>
          <w:szCs w:val="22"/>
        </w:rPr>
        <w:t xml:space="preserve">Performed </w:t>
      </w:r>
      <w:r w:rsidRPr="00F20227">
        <w:rPr>
          <w:rFonts w:asciiTheme="minorHAnsi" w:hAnsiTheme="minorHAnsi" w:cstheme="minorHAnsi"/>
          <w:b/>
          <w:sz w:val="22"/>
          <w:szCs w:val="22"/>
        </w:rPr>
        <w:t>Manual Back End testing</w:t>
      </w:r>
      <w:r w:rsidRPr="00F20227">
        <w:rPr>
          <w:rFonts w:asciiTheme="minorHAnsi" w:hAnsiTheme="minorHAnsi" w:cstheme="minorHAnsi"/>
          <w:sz w:val="22"/>
          <w:szCs w:val="22"/>
        </w:rPr>
        <w:t xml:space="preserve"> by writing </w:t>
      </w:r>
      <w:r w:rsidRPr="00F20227">
        <w:rPr>
          <w:rFonts w:asciiTheme="minorHAnsi" w:hAnsiTheme="minorHAnsi" w:cstheme="minorHAnsi"/>
          <w:b/>
          <w:sz w:val="22"/>
          <w:szCs w:val="22"/>
        </w:rPr>
        <w:t>SQL</w:t>
      </w:r>
      <w:r w:rsidRPr="00F20227">
        <w:rPr>
          <w:rFonts w:asciiTheme="minorHAnsi" w:hAnsiTheme="minorHAnsi" w:cstheme="minorHAnsi"/>
          <w:sz w:val="22"/>
          <w:szCs w:val="22"/>
        </w:rPr>
        <w:t xml:space="preserve"> statements</w:t>
      </w:r>
    </w:p>
    <w:p w:rsidR="00964570" w:rsidRPr="00F20227" w:rsidRDefault="00964570" w:rsidP="00714CEA">
      <w:pPr>
        <w:numPr>
          <w:ilvl w:val="0"/>
          <w:numId w:val="21"/>
        </w:numPr>
        <w:suppressAutoHyphens w:val="0"/>
        <w:rPr>
          <w:rFonts w:asciiTheme="minorHAnsi" w:hAnsiTheme="minorHAnsi" w:cstheme="minorHAnsi"/>
          <w:sz w:val="22"/>
          <w:szCs w:val="22"/>
        </w:rPr>
      </w:pPr>
      <w:r w:rsidRPr="00F20227">
        <w:rPr>
          <w:rFonts w:asciiTheme="minorHAnsi" w:hAnsiTheme="minorHAnsi" w:cstheme="minorHAnsi"/>
          <w:bCs/>
          <w:sz w:val="22"/>
          <w:szCs w:val="22"/>
          <w:u w:color="339966"/>
        </w:rPr>
        <w:t>Extensive experience in coordinating testing effort, responsible for test deliverables, status reporting to management, issue escalations.</w:t>
      </w:r>
    </w:p>
    <w:p w:rsidR="000E0712" w:rsidRPr="00F20227" w:rsidRDefault="00964570" w:rsidP="00714CEA">
      <w:pPr>
        <w:pStyle w:val="NoSpacing1"/>
        <w:numPr>
          <w:ilvl w:val="0"/>
          <w:numId w:val="21"/>
        </w:numPr>
        <w:contextualSpacing/>
        <w:rPr>
          <w:rFonts w:asciiTheme="minorHAnsi" w:hAnsiTheme="minorHAnsi" w:cstheme="minorHAnsi"/>
        </w:rPr>
      </w:pPr>
      <w:r w:rsidRPr="00F20227">
        <w:rPr>
          <w:rFonts w:asciiTheme="minorHAnsi" w:hAnsiTheme="minorHAnsi" w:cstheme="minorHAnsi"/>
        </w:rPr>
        <w:t xml:space="preserve">Enhanced </w:t>
      </w:r>
      <w:r w:rsidRPr="00F20227">
        <w:rPr>
          <w:rFonts w:asciiTheme="minorHAnsi" w:hAnsiTheme="minorHAnsi" w:cstheme="minorHAnsi"/>
          <w:b/>
        </w:rPr>
        <w:t>regression</w:t>
      </w:r>
      <w:r w:rsidRPr="00F20227">
        <w:rPr>
          <w:rFonts w:asciiTheme="minorHAnsi" w:hAnsiTheme="minorHAnsi" w:cstheme="minorHAnsi"/>
        </w:rPr>
        <w:t xml:space="preserve"> test cases to implement complex testing scenarios, increased permeations of functionality testing, and increased code coverage using </w:t>
      </w:r>
      <w:r w:rsidRPr="00F20227">
        <w:rPr>
          <w:rFonts w:asciiTheme="minorHAnsi" w:hAnsiTheme="minorHAnsi" w:cstheme="minorHAnsi"/>
          <w:b/>
        </w:rPr>
        <w:t>Selenium WebDriver</w:t>
      </w:r>
      <w:r w:rsidRPr="00F20227">
        <w:rPr>
          <w:rFonts w:asciiTheme="minorHAnsi" w:hAnsiTheme="minorHAnsi" w:cstheme="minorHAnsi"/>
        </w:rPr>
        <w:t>.</w:t>
      </w:r>
    </w:p>
    <w:p w:rsidR="00964570" w:rsidRPr="00F20227" w:rsidRDefault="00964570" w:rsidP="00714CEA">
      <w:pPr>
        <w:pStyle w:val="NoSpacing1"/>
        <w:numPr>
          <w:ilvl w:val="0"/>
          <w:numId w:val="21"/>
        </w:numPr>
        <w:contextualSpacing/>
        <w:rPr>
          <w:rFonts w:asciiTheme="minorHAnsi" w:hAnsiTheme="minorHAnsi" w:cstheme="minorHAnsi"/>
        </w:rPr>
      </w:pPr>
      <w:r w:rsidRPr="00F20227">
        <w:rPr>
          <w:rFonts w:asciiTheme="minorHAnsi" w:hAnsiTheme="minorHAnsi" w:cstheme="minorHAnsi"/>
        </w:rPr>
        <w:t>Involved in providing the Testing Effort estimates and provided the timely feedback on progress of the testing activity.</w:t>
      </w:r>
    </w:p>
    <w:p w:rsidR="00964570" w:rsidRPr="00F20227" w:rsidRDefault="00964570" w:rsidP="00714CEA">
      <w:pPr>
        <w:numPr>
          <w:ilvl w:val="0"/>
          <w:numId w:val="21"/>
        </w:numPr>
        <w:suppressAutoHyphens w:val="0"/>
        <w:rPr>
          <w:rFonts w:asciiTheme="minorHAnsi" w:hAnsiTheme="minorHAnsi" w:cstheme="minorHAnsi"/>
          <w:sz w:val="22"/>
          <w:szCs w:val="22"/>
        </w:rPr>
      </w:pPr>
      <w:r w:rsidRPr="00F20227">
        <w:rPr>
          <w:rFonts w:asciiTheme="minorHAnsi" w:hAnsiTheme="minorHAnsi" w:cstheme="minorHAnsi"/>
          <w:sz w:val="22"/>
          <w:szCs w:val="22"/>
        </w:rPr>
        <w:t xml:space="preserve">Conducted </w:t>
      </w:r>
      <w:r w:rsidRPr="00F20227">
        <w:rPr>
          <w:rFonts w:asciiTheme="minorHAnsi" w:hAnsiTheme="minorHAnsi" w:cstheme="minorHAnsi"/>
          <w:b/>
          <w:sz w:val="22"/>
          <w:szCs w:val="22"/>
        </w:rPr>
        <w:t>System Testing, Regression testing, GUI Testing and Cross Browser compatibility testing</w:t>
      </w:r>
      <w:r w:rsidRPr="00F20227">
        <w:rPr>
          <w:rFonts w:asciiTheme="minorHAnsi" w:hAnsiTheme="minorHAnsi" w:cstheme="minorHAnsi"/>
          <w:sz w:val="22"/>
          <w:szCs w:val="22"/>
        </w:rPr>
        <w:t xml:space="preserve"> during the releases and interacted with the developers to resolve any technical issues.</w:t>
      </w:r>
    </w:p>
    <w:p w:rsidR="00964570" w:rsidRPr="00F20227" w:rsidRDefault="00964570" w:rsidP="00714CEA">
      <w:pPr>
        <w:numPr>
          <w:ilvl w:val="0"/>
          <w:numId w:val="21"/>
        </w:numPr>
        <w:suppressAutoHyphens w:val="0"/>
        <w:rPr>
          <w:rFonts w:asciiTheme="minorHAnsi" w:hAnsiTheme="minorHAnsi" w:cstheme="minorHAnsi"/>
          <w:sz w:val="22"/>
          <w:szCs w:val="22"/>
        </w:rPr>
      </w:pPr>
      <w:r w:rsidRPr="00F20227">
        <w:rPr>
          <w:rFonts w:asciiTheme="minorHAnsi" w:hAnsiTheme="minorHAnsi" w:cstheme="minorHAnsi"/>
          <w:sz w:val="22"/>
          <w:szCs w:val="22"/>
        </w:rPr>
        <w:t xml:space="preserve">Created </w:t>
      </w:r>
      <w:r w:rsidRPr="00F20227">
        <w:rPr>
          <w:rFonts w:asciiTheme="minorHAnsi" w:hAnsiTheme="minorHAnsi" w:cstheme="minorHAnsi"/>
          <w:b/>
          <w:sz w:val="22"/>
          <w:szCs w:val="22"/>
        </w:rPr>
        <w:t>traceability matrix</w:t>
      </w:r>
      <w:r w:rsidRPr="00F20227">
        <w:rPr>
          <w:rFonts w:asciiTheme="minorHAnsi" w:hAnsiTheme="minorHAnsi" w:cstheme="minorHAnsi"/>
          <w:sz w:val="22"/>
          <w:szCs w:val="22"/>
        </w:rPr>
        <w:t xml:space="preserve"> and mapped requirements to Test Cases.</w:t>
      </w:r>
    </w:p>
    <w:p w:rsidR="00964570" w:rsidRPr="00F20227" w:rsidRDefault="00964570" w:rsidP="00714CEA">
      <w:pPr>
        <w:pStyle w:val="NoSpacing1"/>
        <w:numPr>
          <w:ilvl w:val="0"/>
          <w:numId w:val="21"/>
        </w:numPr>
        <w:contextualSpacing/>
        <w:rPr>
          <w:rFonts w:asciiTheme="minorHAnsi" w:hAnsiTheme="minorHAnsi" w:cstheme="minorHAnsi"/>
        </w:rPr>
      </w:pPr>
      <w:r w:rsidRPr="00F20227">
        <w:rPr>
          <w:rFonts w:asciiTheme="minorHAnsi" w:hAnsiTheme="minorHAnsi" w:cstheme="minorHAnsi"/>
        </w:rPr>
        <w:t xml:space="preserve">Strong knowledge of </w:t>
      </w:r>
      <w:r w:rsidRPr="00F20227">
        <w:rPr>
          <w:rFonts w:asciiTheme="minorHAnsi" w:hAnsiTheme="minorHAnsi" w:cstheme="minorHAnsi"/>
          <w:b/>
        </w:rPr>
        <w:t>Software Development Life Cycle (SDLC)</w:t>
      </w:r>
      <w:r w:rsidRPr="00F20227">
        <w:rPr>
          <w:rFonts w:asciiTheme="minorHAnsi" w:hAnsiTheme="minorHAnsi" w:cstheme="minorHAnsi"/>
        </w:rPr>
        <w:t xml:space="preserve"> as well as </w:t>
      </w:r>
      <w:r w:rsidRPr="00F20227">
        <w:rPr>
          <w:rFonts w:asciiTheme="minorHAnsi" w:hAnsiTheme="minorHAnsi" w:cstheme="minorHAnsi"/>
          <w:b/>
        </w:rPr>
        <w:t>Software Testing Life Cycle (STLC)</w:t>
      </w:r>
      <w:r w:rsidRPr="00F20227">
        <w:rPr>
          <w:rFonts w:asciiTheme="minorHAnsi" w:hAnsiTheme="minorHAnsi" w:cstheme="minorHAnsi"/>
        </w:rPr>
        <w:t>.</w:t>
      </w:r>
    </w:p>
    <w:p w:rsidR="00964570" w:rsidRPr="00F20227" w:rsidRDefault="00964570" w:rsidP="00714CEA">
      <w:pPr>
        <w:numPr>
          <w:ilvl w:val="0"/>
          <w:numId w:val="21"/>
        </w:numPr>
        <w:suppressAutoHyphens w:val="0"/>
        <w:rPr>
          <w:rFonts w:asciiTheme="minorHAnsi" w:hAnsiTheme="minorHAnsi" w:cstheme="minorHAnsi"/>
          <w:sz w:val="22"/>
          <w:szCs w:val="22"/>
        </w:rPr>
      </w:pPr>
      <w:r w:rsidRPr="00F20227">
        <w:rPr>
          <w:rFonts w:asciiTheme="minorHAnsi" w:hAnsiTheme="minorHAnsi" w:cstheme="minorHAnsi"/>
          <w:sz w:val="22"/>
          <w:szCs w:val="22"/>
        </w:rPr>
        <w:t xml:space="preserve">Used </w:t>
      </w:r>
      <w:r w:rsidRPr="00F20227">
        <w:rPr>
          <w:rFonts w:asciiTheme="minorHAnsi" w:hAnsiTheme="minorHAnsi" w:cstheme="minorHAnsi"/>
          <w:b/>
          <w:sz w:val="22"/>
          <w:szCs w:val="22"/>
        </w:rPr>
        <w:t>Selenium Grid</w:t>
      </w:r>
      <w:r w:rsidRPr="00F20227">
        <w:rPr>
          <w:rFonts w:asciiTheme="minorHAnsi" w:hAnsiTheme="minorHAnsi" w:cstheme="minorHAnsi"/>
          <w:sz w:val="22"/>
          <w:szCs w:val="22"/>
        </w:rPr>
        <w:t xml:space="preserve"> to run parallel test on different browser and OS configuration.</w:t>
      </w:r>
    </w:p>
    <w:p w:rsidR="00964570" w:rsidRPr="00F20227" w:rsidRDefault="00964570" w:rsidP="00714CEA">
      <w:pPr>
        <w:numPr>
          <w:ilvl w:val="0"/>
          <w:numId w:val="21"/>
        </w:numPr>
        <w:suppressAutoHyphens w:val="0"/>
        <w:spacing w:after="200"/>
        <w:contextualSpacing/>
        <w:rPr>
          <w:rFonts w:asciiTheme="minorHAnsi" w:hAnsiTheme="minorHAnsi" w:cstheme="minorHAnsi"/>
          <w:sz w:val="22"/>
          <w:szCs w:val="22"/>
        </w:rPr>
      </w:pPr>
      <w:r w:rsidRPr="00F20227">
        <w:rPr>
          <w:rFonts w:asciiTheme="minorHAnsi" w:hAnsiTheme="minorHAnsi" w:cstheme="minorHAnsi"/>
          <w:sz w:val="22"/>
          <w:szCs w:val="22"/>
        </w:rPr>
        <w:t xml:space="preserve">As Selenium test Engineer, involved in </w:t>
      </w:r>
      <w:r w:rsidRPr="00F20227">
        <w:rPr>
          <w:rFonts w:asciiTheme="minorHAnsi" w:hAnsiTheme="minorHAnsi" w:cstheme="minorHAnsi"/>
          <w:b/>
          <w:sz w:val="22"/>
          <w:szCs w:val="22"/>
        </w:rPr>
        <w:t>plan &amp; perform testing, verification &amp; validation, and quality assurance</w:t>
      </w:r>
      <w:r w:rsidRPr="00F20227">
        <w:rPr>
          <w:rFonts w:asciiTheme="minorHAnsi" w:hAnsiTheme="minorHAnsi" w:cstheme="minorHAnsi"/>
          <w:sz w:val="22"/>
          <w:szCs w:val="22"/>
        </w:rPr>
        <w:t xml:space="preserve"> of the Sprints.</w:t>
      </w:r>
    </w:p>
    <w:p w:rsidR="00964570" w:rsidRPr="00F20227" w:rsidRDefault="00964570" w:rsidP="00714CEA">
      <w:pPr>
        <w:numPr>
          <w:ilvl w:val="0"/>
          <w:numId w:val="21"/>
        </w:numPr>
        <w:suppressAutoHyphens w:val="0"/>
        <w:spacing w:after="200"/>
        <w:contextualSpacing/>
        <w:rPr>
          <w:rFonts w:asciiTheme="minorHAnsi" w:hAnsiTheme="minorHAnsi" w:cstheme="minorHAnsi"/>
          <w:sz w:val="22"/>
          <w:szCs w:val="22"/>
        </w:rPr>
      </w:pPr>
      <w:r w:rsidRPr="00F20227">
        <w:rPr>
          <w:rFonts w:asciiTheme="minorHAnsi" w:hAnsiTheme="minorHAnsi" w:cstheme="minorHAnsi"/>
          <w:sz w:val="22"/>
          <w:szCs w:val="22"/>
        </w:rPr>
        <w:t>Participated in the release plan for the application.</w:t>
      </w:r>
    </w:p>
    <w:p w:rsidR="001F51C6" w:rsidRPr="00F20227" w:rsidRDefault="001F51C6" w:rsidP="00714CEA">
      <w:pPr>
        <w:spacing w:after="200"/>
        <w:contextualSpacing/>
        <w:rPr>
          <w:rFonts w:asciiTheme="minorHAnsi" w:hAnsiTheme="minorHAnsi" w:cstheme="minorHAnsi"/>
          <w:b/>
          <w:snapToGrid w:val="0"/>
          <w:sz w:val="22"/>
          <w:szCs w:val="22"/>
        </w:rPr>
      </w:pPr>
    </w:p>
    <w:p w:rsidR="00256310" w:rsidRPr="00F20227" w:rsidRDefault="00964570" w:rsidP="00511AF8">
      <w:pPr>
        <w:spacing w:after="200"/>
        <w:contextualSpacing/>
        <w:rPr>
          <w:rFonts w:asciiTheme="minorHAnsi" w:hAnsiTheme="minorHAnsi" w:cstheme="minorHAnsi"/>
          <w:sz w:val="22"/>
          <w:szCs w:val="22"/>
        </w:rPr>
      </w:pPr>
      <w:r w:rsidRPr="00F20227">
        <w:rPr>
          <w:rFonts w:asciiTheme="minorHAnsi" w:hAnsiTheme="minorHAnsi" w:cstheme="minorHAnsi"/>
          <w:b/>
          <w:snapToGrid w:val="0"/>
          <w:sz w:val="22"/>
          <w:szCs w:val="22"/>
        </w:rPr>
        <w:t>Environment:</w:t>
      </w:r>
      <w:r w:rsidR="00A5448F" w:rsidRPr="00F20227">
        <w:rPr>
          <w:rFonts w:asciiTheme="minorHAnsi" w:hAnsiTheme="minorHAnsi" w:cstheme="minorHAnsi"/>
          <w:b/>
          <w:snapToGrid w:val="0"/>
          <w:sz w:val="22"/>
          <w:szCs w:val="22"/>
        </w:rPr>
        <w:t xml:space="preserve"> </w:t>
      </w:r>
      <w:r w:rsidRPr="00F20227">
        <w:rPr>
          <w:rFonts w:asciiTheme="minorHAnsi" w:hAnsiTheme="minorHAnsi" w:cstheme="minorHAnsi"/>
          <w:snapToGrid w:val="0"/>
          <w:sz w:val="22"/>
          <w:szCs w:val="22"/>
        </w:rPr>
        <w:t>Java 1.6, JavaScript, J2EE, Selenium WebDriver</w:t>
      </w:r>
      <w:r w:rsidRPr="00F20227">
        <w:rPr>
          <w:rFonts w:asciiTheme="minorHAnsi" w:hAnsiTheme="minorHAnsi" w:cstheme="minorHAnsi"/>
          <w:bCs/>
          <w:sz w:val="22"/>
          <w:szCs w:val="22"/>
          <w:shd w:val="clear" w:color="auto" w:fill="FFFFFF"/>
        </w:rPr>
        <w:t>2.43.0</w:t>
      </w:r>
      <w:r w:rsidRPr="00F20227">
        <w:rPr>
          <w:rFonts w:asciiTheme="minorHAnsi" w:hAnsiTheme="minorHAnsi" w:cstheme="minorHAnsi"/>
          <w:snapToGrid w:val="0"/>
          <w:sz w:val="22"/>
          <w:szCs w:val="22"/>
        </w:rPr>
        <w:t>, JUnit, Eclipse, Maven, Mozilla Firefox, Google Chrome, Internet Explorer, Opera, Safari, Firebug, FirePath, XPath checker, Microsoft Office, Windows and Fedora Linux.</w:t>
      </w:r>
    </w:p>
    <w:p w:rsidR="00F20227" w:rsidRDefault="00511AF8" w:rsidP="00714CEA">
      <w:pPr>
        <w:rPr>
          <w:rFonts w:asciiTheme="minorHAnsi" w:hAnsiTheme="minorHAnsi" w:cstheme="minorHAnsi"/>
          <w:b/>
          <w:sz w:val="22"/>
          <w:szCs w:val="22"/>
        </w:rPr>
      </w:pPr>
      <w:r w:rsidRPr="00F20227">
        <w:rPr>
          <w:rFonts w:asciiTheme="minorHAnsi" w:hAnsiTheme="minorHAnsi" w:cstheme="minorHAnsi"/>
          <w:b/>
          <w:sz w:val="22"/>
          <w:szCs w:val="22"/>
        </w:rPr>
        <w:br/>
      </w:r>
      <w:r w:rsidR="003B4F6D" w:rsidRPr="00F20227">
        <w:rPr>
          <w:rFonts w:asciiTheme="minorHAnsi" w:hAnsiTheme="minorHAnsi" w:cstheme="minorHAnsi"/>
          <w:b/>
          <w:sz w:val="22"/>
          <w:szCs w:val="22"/>
        </w:rPr>
        <w:t xml:space="preserve">Client: </w:t>
      </w:r>
      <w:r w:rsidR="00F976EA" w:rsidRPr="00F20227">
        <w:rPr>
          <w:rFonts w:asciiTheme="minorHAnsi" w:hAnsiTheme="minorHAnsi" w:cstheme="minorHAnsi"/>
          <w:b/>
          <w:sz w:val="22"/>
          <w:szCs w:val="22"/>
        </w:rPr>
        <w:t xml:space="preserve">Deerwalk </w:t>
      </w:r>
      <w:r w:rsidR="00605EDF" w:rsidRPr="00F20227">
        <w:rPr>
          <w:rFonts w:asciiTheme="minorHAnsi" w:hAnsiTheme="minorHAnsi" w:cstheme="minorHAnsi"/>
          <w:b/>
          <w:sz w:val="22"/>
          <w:szCs w:val="22"/>
        </w:rPr>
        <w:t>Inc</w:t>
      </w:r>
      <w:r w:rsidR="00F976EA" w:rsidRPr="00F20227">
        <w:rPr>
          <w:rFonts w:asciiTheme="minorHAnsi" w:hAnsiTheme="minorHAnsi" w:cstheme="minorHAnsi"/>
          <w:b/>
          <w:sz w:val="22"/>
          <w:szCs w:val="22"/>
        </w:rPr>
        <w:t>, Kathmandu, Nepal</w:t>
      </w:r>
      <w:r w:rsidR="003B4F6D" w:rsidRPr="00F20227">
        <w:rPr>
          <w:rFonts w:asciiTheme="minorHAnsi" w:hAnsiTheme="minorHAnsi" w:cstheme="minorHAnsi"/>
          <w:b/>
          <w:sz w:val="22"/>
          <w:szCs w:val="22"/>
        </w:rPr>
        <w:t xml:space="preserve">                                                           </w:t>
      </w:r>
      <w:r w:rsidR="00700874" w:rsidRPr="00F20227">
        <w:rPr>
          <w:rFonts w:asciiTheme="minorHAnsi" w:hAnsiTheme="minorHAnsi" w:cstheme="minorHAnsi"/>
          <w:b/>
          <w:sz w:val="22"/>
          <w:szCs w:val="22"/>
        </w:rPr>
        <w:t xml:space="preserve">              </w:t>
      </w:r>
    </w:p>
    <w:p w:rsidR="003B4F6D" w:rsidRPr="00F20227" w:rsidRDefault="00700874" w:rsidP="00714CEA">
      <w:pPr>
        <w:rPr>
          <w:rFonts w:asciiTheme="minorHAnsi" w:hAnsiTheme="minorHAnsi" w:cstheme="minorHAnsi"/>
          <w:b/>
          <w:sz w:val="22"/>
          <w:szCs w:val="22"/>
        </w:rPr>
      </w:pPr>
      <w:r w:rsidRPr="00F20227">
        <w:rPr>
          <w:rFonts w:asciiTheme="minorHAnsi" w:hAnsiTheme="minorHAnsi" w:cstheme="minorHAnsi"/>
          <w:b/>
          <w:sz w:val="22"/>
          <w:szCs w:val="22"/>
        </w:rPr>
        <w:t>Aug</w:t>
      </w:r>
      <w:r w:rsidR="00256310" w:rsidRPr="00F20227">
        <w:rPr>
          <w:rFonts w:asciiTheme="minorHAnsi" w:hAnsiTheme="minorHAnsi" w:cstheme="minorHAnsi"/>
          <w:b/>
          <w:sz w:val="22"/>
          <w:szCs w:val="22"/>
        </w:rPr>
        <w:t xml:space="preserve"> </w:t>
      </w:r>
      <w:r w:rsidR="00F20227" w:rsidRPr="00F20227">
        <w:rPr>
          <w:rFonts w:asciiTheme="minorHAnsi" w:hAnsiTheme="minorHAnsi" w:cstheme="minorHAnsi"/>
          <w:b/>
          <w:sz w:val="22"/>
          <w:szCs w:val="22"/>
        </w:rPr>
        <w:t>2009</w:t>
      </w:r>
      <w:r w:rsidR="00884993" w:rsidRPr="00F20227">
        <w:rPr>
          <w:rFonts w:asciiTheme="minorHAnsi" w:hAnsiTheme="minorHAnsi" w:cstheme="minorHAnsi"/>
          <w:b/>
          <w:sz w:val="22"/>
          <w:szCs w:val="22"/>
        </w:rPr>
        <w:t xml:space="preserve"> – July 2013</w:t>
      </w:r>
      <w:r w:rsidR="002763D5" w:rsidRPr="00F20227">
        <w:rPr>
          <w:rFonts w:asciiTheme="minorHAnsi" w:hAnsiTheme="minorHAnsi" w:cstheme="minorHAnsi"/>
          <w:b/>
          <w:sz w:val="22"/>
          <w:szCs w:val="22"/>
        </w:rPr>
        <w:br/>
      </w:r>
      <w:r w:rsidR="00F20227">
        <w:rPr>
          <w:rFonts w:asciiTheme="minorHAnsi" w:hAnsiTheme="minorHAnsi" w:cstheme="minorHAnsi"/>
          <w:b/>
          <w:sz w:val="22"/>
          <w:szCs w:val="22"/>
        </w:rPr>
        <w:t>Role:</w:t>
      </w:r>
      <w:r w:rsidR="00F20227" w:rsidRPr="00F20227">
        <w:rPr>
          <w:rFonts w:asciiTheme="minorHAnsi" w:hAnsiTheme="minorHAnsi" w:cstheme="minorHAnsi"/>
          <w:b/>
          <w:sz w:val="22"/>
          <w:szCs w:val="22"/>
        </w:rPr>
        <w:t xml:space="preserve"> Test Engineer</w:t>
      </w:r>
    </w:p>
    <w:p w:rsidR="0063034C" w:rsidRPr="00F20227" w:rsidRDefault="0063034C" w:rsidP="00714CEA">
      <w:pPr>
        <w:rPr>
          <w:rFonts w:asciiTheme="minorHAnsi" w:hAnsiTheme="minorHAnsi" w:cstheme="minorHAnsi"/>
          <w:b/>
          <w:sz w:val="22"/>
          <w:szCs w:val="22"/>
        </w:rPr>
      </w:pPr>
      <w:r w:rsidRPr="00F20227">
        <w:rPr>
          <w:rFonts w:asciiTheme="minorHAnsi" w:eastAsia="Calibri" w:hAnsiTheme="minorHAnsi" w:cstheme="minorHAnsi"/>
          <w:sz w:val="22"/>
          <w:szCs w:val="22"/>
          <w:lang w:eastAsia="en-US"/>
        </w:rPr>
        <w:t>Deerwalk is one of the top healthcare data analytics companies that provides a fully integrated Big Data healthcare solutions for healthcare analytics and population health management</w:t>
      </w:r>
      <w:r w:rsidR="00714CEA" w:rsidRPr="00F20227">
        <w:rPr>
          <w:rFonts w:asciiTheme="minorHAnsi" w:eastAsia="Calibri" w:hAnsiTheme="minorHAnsi" w:cstheme="minorHAnsi"/>
          <w:sz w:val="22"/>
          <w:szCs w:val="22"/>
          <w:lang w:eastAsia="en-US"/>
        </w:rPr>
        <w:t xml:space="preserve">. </w:t>
      </w:r>
    </w:p>
    <w:p w:rsidR="00714CEA" w:rsidRPr="00F20227" w:rsidRDefault="00714CEA" w:rsidP="00714CEA">
      <w:pPr>
        <w:shd w:val="clear" w:color="auto" w:fill="FFFFFF"/>
        <w:spacing w:before="150" w:after="75" w:line="213" w:lineRule="atLeast"/>
        <w:rPr>
          <w:rFonts w:asciiTheme="minorHAnsi" w:hAnsiTheme="minorHAnsi" w:cstheme="minorHAnsi"/>
          <w:sz w:val="22"/>
          <w:szCs w:val="22"/>
          <w:lang w:eastAsia="en-IN"/>
        </w:rPr>
      </w:pPr>
      <w:r w:rsidRPr="00F20227">
        <w:rPr>
          <w:rFonts w:asciiTheme="minorHAnsi" w:hAnsiTheme="minorHAnsi" w:cstheme="minorHAnsi"/>
          <w:sz w:val="22"/>
          <w:szCs w:val="22"/>
          <w:lang w:eastAsia="en-IN"/>
        </w:rPr>
        <w:t>I was a member of a team working for project for a leading provider of clinical systems and innovations that seek to transform healthcare. The focus of the project was to upgrade the existing website to provide a wide range of features like policy value, rider information, billing option, beneficiary information and agent information for current policyholders and new customers. Worked on enhancements of the already available online products as well as implemented new products like opening accounts online, policy value comparison, etc. </w:t>
      </w:r>
    </w:p>
    <w:p w:rsidR="007F376D" w:rsidRPr="00F20227" w:rsidRDefault="002763D5" w:rsidP="00714CEA">
      <w:pPr>
        <w:rPr>
          <w:rFonts w:asciiTheme="minorHAnsi" w:hAnsiTheme="minorHAnsi" w:cstheme="minorHAnsi"/>
          <w:b/>
          <w:sz w:val="22"/>
          <w:szCs w:val="22"/>
        </w:rPr>
      </w:pPr>
      <w:r w:rsidRPr="00F20227">
        <w:rPr>
          <w:rFonts w:asciiTheme="minorHAnsi" w:hAnsiTheme="minorHAnsi" w:cstheme="minorHAnsi"/>
          <w:b/>
          <w:sz w:val="22"/>
          <w:szCs w:val="22"/>
        </w:rPr>
        <w:br/>
      </w:r>
      <w:r w:rsidR="007F376D" w:rsidRPr="00F20227">
        <w:rPr>
          <w:rFonts w:asciiTheme="minorHAnsi" w:hAnsiTheme="minorHAnsi" w:cstheme="minorHAnsi"/>
          <w:b/>
          <w:sz w:val="22"/>
          <w:szCs w:val="22"/>
          <w:u w:val="single"/>
        </w:rPr>
        <w:t>Responsibilities</w:t>
      </w:r>
      <w:r w:rsidR="007F376D" w:rsidRPr="00F20227">
        <w:rPr>
          <w:rFonts w:asciiTheme="minorHAnsi" w:hAnsiTheme="minorHAnsi" w:cstheme="minorHAnsi"/>
          <w:sz w:val="22"/>
          <w:szCs w:val="22"/>
        </w:rPr>
        <w:t>:</w:t>
      </w:r>
    </w:p>
    <w:p w:rsidR="007F376D" w:rsidRPr="00F20227" w:rsidRDefault="007F376D" w:rsidP="00714CEA">
      <w:pPr>
        <w:pStyle w:val="ColorfulList-Accent11"/>
        <w:numPr>
          <w:ilvl w:val="0"/>
          <w:numId w:val="20"/>
        </w:numPr>
        <w:spacing w:after="0" w:line="240" w:lineRule="auto"/>
        <w:rPr>
          <w:rFonts w:asciiTheme="minorHAnsi" w:hAnsiTheme="minorHAnsi" w:cstheme="minorHAnsi"/>
        </w:rPr>
      </w:pPr>
      <w:r w:rsidRPr="00F20227">
        <w:rPr>
          <w:rFonts w:asciiTheme="minorHAnsi" w:hAnsiTheme="minorHAnsi" w:cstheme="minorHAnsi"/>
        </w:rPr>
        <w:t>Analyzed requirements provide testing scope and proposed the testing methodologies.</w:t>
      </w:r>
    </w:p>
    <w:p w:rsidR="007F376D" w:rsidRPr="00F20227" w:rsidRDefault="007F376D" w:rsidP="00714CEA">
      <w:pPr>
        <w:numPr>
          <w:ilvl w:val="0"/>
          <w:numId w:val="19"/>
        </w:numPr>
        <w:suppressAutoHyphens w:val="0"/>
        <w:rPr>
          <w:rFonts w:asciiTheme="minorHAnsi" w:hAnsiTheme="minorHAnsi" w:cstheme="minorHAnsi"/>
          <w:sz w:val="22"/>
          <w:szCs w:val="22"/>
        </w:rPr>
      </w:pPr>
      <w:r w:rsidRPr="00F20227">
        <w:rPr>
          <w:rFonts w:asciiTheme="minorHAnsi" w:hAnsiTheme="minorHAnsi" w:cstheme="minorHAnsi"/>
          <w:sz w:val="22"/>
          <w:szCs w:val="22"/>
        </w:rPr>
        <w:t>Developed test cases, test scenarios and test data according to specifications.</w:t>
      </w:r>
    </w:p>
    <w:p w:rsidR="007F376D" w:rsidRPr="00F20227" w:rsidRDefault="007F376D" w:rsidP="00714CEA">
      <w:pPr>
        <w:pStyle w:val="List2"/>
        <w:numPr>
          <w:ilvl w:val="0"/>
          <w:numId w:val="19"/>
        </w:numPr>
        <w:rPr>
          <w:rFonts w:asciiTheme="minorHAnsi" w:hAnsiTheme="minorHAnsi" w:cstheme="minorHAnsi"/>
          <w:bCs/>
          <w:sz w:val="22"/>
          <w:szCs w:val="22"/>
          <w:u w:color="339966"/>
        </w:rPr>
      </w:pPr>
      <w:r w:rsidRPr="00F20227">
        <w:rPr>
          <w:rFonts w:asciiTheme="minorHAnsi" w:hAnsiTheme="minorHAnsi" w:cstheme="minorHAnsi"/>
          <w:bCs/>
          <w:sz w:val="22"/>
          <w:szCs w:val="22"/>
          <w:u w:color="339966"/>
        </w:rPr>
        <w:t xml:space="preserve">Automated the complete set of functional test cases using </w:t>
      </w:r>
      <w:r w:rsidRPr="00F20227">
        <w:rPr>
          <w:rFonts w:asciiTheme="minorHAnsi" w:hAnsiTheme="minorHAnsi" w:cstheme="minorHAnsi"/>
          <w:b/>
          <w:bCs/>
          <w:sz w:val="22"/>
          <w:szCs w:val="22"/>
          <w:u w:color="339966"/>
        </w:rPr>
        <w:t>Selenium WebDriver</w:t>
      </w:r>
      <w:r w:rsidRPr="00F20227">
        <w:rPr>
          <w:rFonts w:asciiTheme="minorHAnsi" w:hAnsiTheme="minorHAnsi" w:cstheme="minorHAnsi"/>
          <w:bCs/>
          <w:sz w:val="22"/>
          <w:szCs w:val="22"/>
          <w:u w:color="339966"/>
        </w:rPr>
        <w:t xml:space="preserve"> to ensure correctness ofnew source code in an </w:t>
      </w:r>
      <w:r w:rsidRPr="00F20227">
        <w:rPr>
          <w:rFonts w:asciiTheme="minorHAnsi" w:hAnsiTheme="minorHAnsi" w:cstheme="minorHAnsi"/>
          <w:b/>
          <w:bCs/>
          <w:sz w:val="22"/>
          <w:szCs w:val="22"/>
          <w:u w:color="339966"/>
        </w:rPr>
        <w:t>agile development framework</w:t>
      </w:r>
      <w:r w:rsidRPr="00F20227">
        <w:rPr>
          <w:rFonts w:asciiTheme="minorHAnsi" w:hAnsiTheme="minorHAnsi" w:cstheme="minorHAnsi"/>
          <w:bCs/>
          <w:sz w:val="22"/>
          <w:szCs w:val="22"/>
          <w:u w:color="339966"/>
        </w:rPr>
        <w:t>.</w:t>
      </w:r>
    </w:p>
    <w:p w:rsidR="007F376D" w:rsidRPr="00F20227" w:rsidRDefault="007F376D" w:rsidP="00714CEA">
      <w:pPr>
        <w:numPr>
          <w:ilvl w:val="0"/>
          <w:numId w:val="19"/>
        </w:numPr>
        <w:suppressAutoHyphens w:val="0"/>
        <w:rPr>
          <w:rFonts w:asciiTheme="minorHAnsi" w:hAnsiTheme="minorHAnsi" w:cstheme="minorHAnsi"/>
          <w:sz w:val="22"/>
          <w:szCs w:val="22"/>
        </w:rPr>
      </w:pPr>
      <w:r w:rsidRPr="00F20227">
        <w:rPr>
          <w:rFonts w:asciiTheme="minorHAnsi" w:hAnsiTheme="minorHAnsi" w:cstheme="minorHAnsi"/>
          <w:bCs/>
          <w:sz w:val="22"/>
          <w:szCs w:val="22"/>
          <w:u w:color="339966"/>
        </w:rPr>
        <w:t xml:space="preserve">Have created complex XPath expressions with the help of </w:t>
      </w:r>
      <w:r w:rsidRPr="00F20227">
        <w:rPr>
          <w:rFonts w:asciiTheme="minorHAnsi" w:hAnsiTheme="minorHAnsi" w:cstheme="minorHAnsi"/>
          <w:b/>
          <w:bCs/>
          <w:sz w:val="22"/>
          <w:szCs w:val="22"/>
          <w:u w:color="339966"/>
        </w:rPr>
        <w:t>XPath 1.0 library</w:t>
      </w:r>
      <w:r w:rsidRPr="00F20227">
        <w:rPr>
          <w:rFonts w:asciiTheme="minorHAnsi" w:hAnsiTheme="minorHAnsi" w:cstheme="minorHAnsi"/>
          <w:bCs/>
          <w:sz w:val="22"/>
          <w:szCs w:val="22"/>
          <w:u w:color="339966"/>
        </w:rPr>
        <w:t>.</w:t>
      </w:r>
    </w:p>
    <w:p w:rsidR="007F376D" w:rsidRPr="00F20227" w:rsidRDefault="007F376D" w:rsidP="00714CEA">
      <w:pPr>
        <w:numPr>
          <w:ilvl w:val="0"/>
          <w:numId w:val="19"/>
        </w:numPr>
        <w:suppressAutoHyphens w:val="0"/>
        <w:rPr>
          <w:rFonts w:asciiTheme="minorHAnsi" w:hAnsiTheme="minorHAnsi" w:cstheme="minorHAnsi"/>
          <w:sz w:val="22"/>
          <w:szCs w:val="22"/>
        </w:rPr>
      </w:pPr>
      <w:r w:rsidRPr="00F20227">
        <w:rPr>
          <w:rFonts w:asciiTheme="minorHAnsi" w:hAnsiTheme="minorHAnsi" w:cstheme="minorHAnsi"/>
          <w:sz w:val="22"/>
          <w:szCs w:val="22"/>
        </w:rPr>
        <w:t>Used </w:t>
      </w:r>
      <w:r w:rsidRPr="00F20227">
        <w:rPr>
          <w:rFonts w:asciiTheme="minorHAnsi" w:hAnsiTheme="minorHAnsi" w:cstheme="minorHAnsi"/>
          <w:b/>
          <w:sz w:val="22"/>
          <w:szCs w:val="22"/>
        </w:rPr>
        <w:t>Bugzilla</w:t>
      </w:r>
      <w:r w:rsidRPr="00F20227">
        <w:rPr>
          <w:rFonts w:asciiTheme="minorHAnsi" w:hAnsiTheme="minorHAnsi" w:cstheme="minorHAnsi"/>
          <w:sz w:val="22"/>
          <w:szCs w:val="22"/>
        </w:rPr>
        <w:t> for </w:t>
      </w:r>
      <w:r w:rsidRPr="00F20227">
        <w:rPr>
          <w:rFonts w:asciiTheme="minorHAnsi" w:hAnsiTheme="minorHAnsi" w:cstheme="minorHAnsi"/>
          <w:b/>
          <w:sz w:val="22"/>
          <w:szCs w:val="22"/>
        </w:rPr>
        <w:t>Bug Tracking, Bug fixing</w:t>
      </w:r>
      <w:r w:rsidRPr="00F20227">
        <w:rPr>
          <w:rFonts w:asciiTheme="minorHAnsi" w:hAnsiTheme="minorHAnsi" w:cstheme="minorHAnsi"/>
          <w:sz w:val="22"/>
          <w:szCs w:val="22"/>
        </w:rPr>
        <w:t xml:space="preserve">, and </w:t>
      </w:r>
      <w:r w:rsidRPr="00F20227">
        <w:rPr>
          <w:rFonts w:asciiTheme="minorHAnsi" w:hAnsiTheme="minorHAnsi" w:cstheme="minorHAnsi"/>
          <w:b/>
          <w:sz w:val="22"/>
          <w:szCs w:val="22"/>
        </w:rPr>
        <w:t>Bug Reporting.</w:t>
      </w:r>
    </w:p>
    <w:p w:rsidR="007F376D" w:rsidRPr="00F20227" w:rsidRDefault="007F376D" w:rsidP="00714CEA">
      <w:pPr>
        <w:numPr>
          <w:ilvl w:val="0"/>
          <w:numId w:val="19"/>
        </w:numPr>
        <w:suppressAutoHyphens w:val="0"/>
        <w:rPr>
          <w:rFonts w:asciiTheme="minorHAnsi" w:hAnsiTheme="minorHAnsi" w:cstheme="minorHAnsi"/>
          <w:sz w:val="22"/>
          <w:szCs w:val="22"/>
        </w:rPr>
      </w:pPr>
      <w:r w:rsidRPr="00F20227">
        <w:rPr>
          <w:rFonts w:asciiTheme="minorHAnsi" w:hAnsiTheme="minorHAnsi" w:cstheme="minorHAnsi"/>
          <w:sz w:val="22"/>
          <w:szCs w:val="22"/>
        </w:rPr>
        <w:t xml:space="preserve">Performed functional test automation and execution processes in a web environment using </w:t>
      </w:r>
      <w:r w:rsidRPr="00F20227">
        <w:rPr>
          <w:rFonts w:asciiTheme="minorHAnsi" w:hAnsiTheme="minorHAnsi" w:cstheme="minorHAnsi"/>
          <w:b/>
          <w:sz w:val="22"/>
          <w:szCs w:val="22"/>
        </w:rPr>
        <w:t>data-driven</w:t>
      </w:r>
      <w:r w:rsidRPr="00F20227">
        <w:rPr>
          <w:rFonts w:asciiTheme="minorHAnsi" w:hAnsiTheme="minorHAnsi" w:cstheme="minorHAnsi"/>
          <w:sz w:val="22"/>
          <w:szCs w:val="22"/>
        </w:rPr>
        <w:t xml:space="preserve"> development with </w:t>
      </w:r>
      <w:r w:rsidRPr="00F20227">
        <w:rPr>
          <w:rFonts w:asciiTheme="minorHAnsi" w:hAnsiTheme="minorHAnsi" w:cstheme="minorHAnsi"/>
          <w:b/>
          <w:sz w:val="22"/>
          <w:szCs w:val="22"/>
        </w:rPr>
        <w:t>Selenium WebDriver.</w:t>
      </w:r>
    </w:p>
    <w:p w:rsidR="007F376D" w:rsidRPr="00F20227" w:rsidRDefault="007F376D" w:rsidP="00714CEA">
      <w:pPr>
        <w:numPr>
          <w:ilvl w:val="0"/>
          <w:numId w:val="19"/>
        </w:numPr>
        <w:suppressAutoHyphens w:val="0"/>
        <w:rPr>
          <w:rFonts w:asciiTheme="minorHAnsi" w:hAnsiTheme="minorHAnsi" w:cstheme="minorHAnsi"/>
          <w:sz w:val="22"/>
          <w:szCs w:val="22"/>
        </w:rPr>
      </w:pPr>
      <w:r w:rsidRPr="00F20227">
        <w:rPr>
          <w:rFonts w:asciiTheme="minorHAnsi" w:hAnsiTheme="minorHAnsi" w:cstheme="minorHAnsi"/>
          <w:sz w:val="22"/>
          <w:szCs w:val="22"/>
        </w:rPr>
        <w:t>Reported regarding the tracked defects with reference to severity and types according to development team needs.</w:t>
      </w:r>
    </w:p>
    <w:p w:rsidR="007F376D" w:rsidRPr="00F20227" w:rsidRDefault="007F376D" w:rsidP="00714CEA">
      <w:pPr>
        <w:numPr>
          <w:ilvl w:val="0"/>
          <w:numId w:val="19"/>
        </w:numPr>
        <w:shd w:val="clear" w:color="auto" w:fill="FFFFFF"/>
        <w:suppressAutoHyphens w:val="0"/>
        <w:rPr>
          <w:rFonts w:asciiTheme="minorHAnsi" w:hAnsiTheme="minorHAnsi" w:cstheme="minorHAnsi"/>
          <w:sz w:val="22"/>
          <w:szCs w:val="22"/>
        </w:rPr>
      </w:pPr>
      <w:r w:rsidRPr="00F20227">
        <w:rPr>
          <w:rFonts w:asciiTheme="minorHAnsi" w:hAnsiTheme="minorHAnsi" w:cstheme="minorHAnsi"/>
          <w:sz w:val="22"/>
          <w:szCs w:val="22"/>
        </w:rPr>
        <w:t>Prepared detailed </w:t>
      </w:r>
      <w:r w:rsidRPr="00F20227">
        <w:rPr>
          <w:rFonts w:asciiTheme="minorHAnsi" w:hAnsiTheme="minorHAnsi" w:cstheme="minorHAnsi"/>
          <w:b/>
          <w:sz w:val="22"/>
          <w:szCs w:val="22"/>
        </w:rPr>
        <w:t>Test Metrics</w:t>
      </w:r>
      <w:r w:rsidRPr="00F20227">
        <w:rPr>
          <w:rFonts w:asciiTheme="minorHAnsi" w:hAnsiTheme="minorHAnsi" w:cstheme="minorHAnsi"/>
          <w:sz w:val="22"/>
          <w:szCs w:val="22"/>
        </w:rPr>
        <w:t> on a weekly basis for the projects to know the status of the Testing.</w:t>
      </w:r>
    </w:p>
    <w:p w:rsidR="007F376D" w:rsidRPr="00F20227" w:rsidRDefault="007F376D" w:rsidP="00714CEA">
      <w:pPr>
        <w:pStyle w:val="List2"/>
        <w:numPr>
          <w:ilvl w:val="0"/>
          <w:numId w:val="19"/>
        </w:numPr>
        <w:rPr>
          <w:rFonts w:asciiTheme="minorHAnsi" w:hAnsiTheme="minorHAnsi" w:cstheme="minorHAnsi"/>
          <w:bCs/>
          <w:sz w:val="22"/>
          <w:szCs w:val="22"/>
          <w:u w:color="339966"/>
        </w:rPr>
      </w:pPr>
      <w:r w:rsidRPr="00F20227">
        <w:rPr>
          <w:rFonts w:asciiTheme="minorHAnsi" w:hAnsiTheme="minorHAnsi" w:cstheme="minorHAnsi"/>
          <w:bCs/>
          <w:sz w:val="22"/>
          <w:szCs w:val="22"/>
          <w:u w:color="339966"/>
        </w:rPr>
        <w:t xml:space="preserve">Performed </w:t>
      </w:r>
      <w:r w:rsidRPr="00F20227">
        <w:rPr>
          <w:rFonts w:asciiTheme="minorHAnsi" w:hAnsiTheme="minorHAnsi" w:cstheme="minorHAnsi"/>
          <w:b/>
          <w:bCs/>
          <w:sz w:val="22"/>
          <w:szCs w:val="22"/>
          <w:u w:color="339966"/>
        </w:rPr>
        <w:t>Input Validations, User Interface Validations, Browser Compatibility testing</w:t>
      </w:r>
      <w:r w:rsidRPr="00F20227">
        <w:rPr>
          <w:rFonts w:asciiTheme="minorHAnsi" w:hAnsiTheme="minorHAnsi" w:cstheme="minorHAnsi"/>
          <w:bCs/>
          <w:sz w:val="22"/>
          <w:szCs w:val="22"/>
          <w:u w:color="339966"/>
        </w:rPr>
        <w:t xml:space="preserve"> and </w:t>
      </w:r>
      <w:r w:rsidRPr="00F20227">
        <w:rPr>
          <w:rFonts w:asciiTheme="minorHAnsi" w:hAnsiTheme="minorHAnsi" w:cstheme="minorHAnsi"/>
          <w:b/>
          <w:bCs/>
          <w:sz w:val="22"/>
          <w:szCs w:val="22"/>
          <w:u w:color="339966"/>
        </w:rPr>
        <w:t>Navigation testing.</w:t>
      </w:r>
    </w:p>
    <w:p w:rsidR="007F376D" w:rsidRPr="00F20227" w:rsidRDefault="007F376D" w:rsidP="00714CEA">
      <w:pPr>
        <w:pStyle w:val="ColorfulList-Accent11"/>
        <w:numPr>
          <w:ilvl w:val="0"/>
          <w:numId w:val="19"/>
        </w:numPr>
        <w:spacing w:after="0" w:line="240" w:lineRule="auto"/>
        <w:rPr>
          <w:rFonts w:asciiTheme="minorHAnsi" w:hAnsiTheme="minorHAnsi" w:cstheme="minorHAnsi"/>
        </w:rPr>
      </w:pPr>
      <w:r w:rsidRPr="00F20227">
        <w:rPr>
          <w:rFonts w:asciiTheme="minorHAnsi" w:hAnsiTheme="minorHAnsi" w:cstheme="minorHAnsi"/>
        </w:rPr>
        <w:t xml:space="preserve">Maintained and executed </w:t>
      </w:r>
      <w:r w:rsidRPr="00F20227">
        <w:rPr>
          <w:rFonts w:asciiTheme="minorHAnsi" w:hAnsiTheme="minorHAnsi" w:cstheme="minorHAnsi"/>
          <w:b/>
        </w:rPr>
        <w:t>ANT build files</w:t>
      </w:r>
      <w:r w:rsidRPr="00F20227">
        <w:rPr>
          <w:rFonts w:asciiTheme="minorHAnsi" w:hAnsiTheme="minorHAnsi" w:cstheme="minorHAnsi"/>
        </w:rPr>
        <w:t xml:space="preserve"> for running automated tes</w:t>
      </w:r>
      <w:r w:rsidR="001B57B7" w:rsidRPr="00F20227">
        <w:rPr>
          <w:rFonts w:asciiTheme="minorHAnsi" w:hAnsiTheme="minorHAnsi" w:cstheme="minorHAnsi"/>
        </w:rPr>
        <w:t>t cases</w:t>
      </w:r>
    </w:p>
    <w:p w:rsidR="001B57B7" w:rsidRPr="00F20227" w:rsidRDefault="001B57B7" w:rsidP="00714CEA">
      <w:pPr>
        <w:pStyle w:val="List2"/>
        <w:ind w:left="0" w:firstLine="0"/>
        <w:rPr>
          <w:rFonts w:asciiTheme="minorHAnsi" w:hAnsiTheme="minorHAnsi" w:cstheme="minorHAnsi"/>
          <w:b/>
          <w:snapToGrid w:val="0"/>
          <w:sz w:val="22"/>
          <w:szCs w:val="22"/>
        </w:rPr>
      </w:pPr>
    </w:p>
    <w:p w:rsidR="00964570" w:rsidRPr="00F20227" w:rsidRDefault="007F376D" w:rsidP="00714CEA">
      <w:pPr>
        <w:pStyle w:val="List2"/>
        <w:ind w:left="0" w:firstLine="0"/>
        <w:rPr>
          <w:rFonts w:asciiTheme="minorHAnsi" w:hAnsiTheme="minorHAnsi" w:cstheme="minorHAnsi"/>
          <w:snapToGrid w:val="0"/>
          <w:sz w:val="22"/>
          <w:szCs w:val="22"/>
        </w:rPr>
      </w:pPr>
      <w:r w:rsidRPr="00F20227">
        <w:rPr>
          <w:rFonts w:asciiTheme="minorHAnsi" w:hAnsiTheme="minorHAnsi" w:cstheme="minorHAnsi"/>
          <w:b/>
          <w:snapToGrid w:val="0"/>
          <w:sz w:val="22"/>
          <w:szCs w:val="22"/>
        </w:rPr>
        <w:t>Environment:</w:t>
      </w:r>
      <w:r w:rsidR="000F1835" w:rsidRPr="00F20227">
        <w:rPr>
          <w:rFonts w:asciiTheme="minorHAnsi" w:hAnsiTheme="minorHAnsi" w:cstheme="minorHAnsi"/>
          <w:b/>
          <w:snapToGrid w:val="0"/>
          <w:sz w:val="22"/>
          <w:szCs w:val="22"/>
        </w:rPr>
        <w:t xml:space="preserve"> </w:t>
      </w:r>
      <w:r w:rsidRPr="00F20227">
        <w:rPr>
          <w:rFonts w:asciiTheme="minorHAnsi" w:hAnsiTheme="minorHAnsi" w:cstheme="minorHAnsi"/>
          <w:snapToGrid w:val="0"/>
          <w:sz w:val="22"/>
          <w:szCs w:val="22"/>
        </w:rPr>
        <w:t>Java</w:t>
      </w:r>
      <w:r w:rsidR="001B57B7" w:rsidRPr="00F20227">
        <w:rPr>
          <w:rFonts w:asciiTheme="minorHAnsi" w:hAnsiTheme="minorHAnsi" w:cstheme="minorHAnsi"/>
          <w:snapToGrid w:val="0"/>
          <w:sz w:val="22"/>
          <w:szCs w:val="22"/>
        </w:rPr>
        <w:t xml:space="preserve">, </w:t>
      </w:r>
      <w:r w:rsidRPr="00F20227">
        <w:rPr>
          <w:rFonts w:asciiTheme="minorHAnsi" w:hAnsiTheme="minorHAnsi" w:cstheme="minorHAnsi"/>
          <w:snapToGrid w:val="0"/>
          <w:sz w:val="22"/>
          <w:szCs w:val="22"/>
        </w:rPr>
        <w:t>JavaScript, Selenium WebDriver, JU</w:t>
      </w:r>
      <w:r w:rsidR="001B57B7" w:rsidRPr="00F20227">
        <w:rPr>
          <w:rFonts w:asciiTheme="minorHAnsi" w:hAnsiTheme="minorHAnsi" w:cstheme="minorHAnsi"/>
          <w:snapToGrid w:val="0"/>
          <w:sz w:val="22"/>
          <w:szCs w:val="22"/>
        </w:rPr>
        <w:t>nit</w:t>
      </w:r>
      <w:r w:rsidRPr="00F20227">
        <w:rPr>
          <w:rFonts w:asciiTheme="minorHAnsi" w:hAnsiTheme="minorHAnsi" w:cstheme="minorHAnsi"/>
          <w:snapToGrid w:val="0"/>
          <w:sz w:val="22"/>
          <w:szCs w:val="22"/>
        </w:rPr>
        <w:t>, Maven, Bugzilla,</w:t>
      </w:r>
      <w:r w:rsidR="001B57B7" w:rsidRPr="00F20227">
        <w:rPr>
          <w:rFonts w:asciiTheme="minorHAnsi" w:hAnsiTheme="minorHAnsi" w:cstheme="minorHAnsi"/>
          <w:snapToGrid w:val="0"/>
          <w:sz w:val="22"/>
          <w:szCs w:val="22"/>
        </w:rPr>
        <w:t xml:space="preserve"> Eclipse</w:t>
      </w:r>
      <w:r w:rsidRPr="00F20227">
        <w:rPr>
          <w:rFonts w:asciiTheme="minorHAnsi" w:hAnsiTheme="minorHAnsi" w:cstheme="minorHAnsi"/>
          <w:snapToGrid w:val="0"/>
          <w:sz w:val="22"/>
          <w:szCs w:val="22"/>
        </w:rPr>
        <w:t>,</w:t>
      </w:r>
      <w:r w:rsidR="001B57B7" w:rsidRPr="00F20227">
        <w:rPr>
          <w:rFonts w:asciiTheme="minorHAnsi" w:hAnsiTheme="minorHAnsi" w:cstheme="minorHAnsi"/>
          <w:snapToGrid w:val="0"/>
          <w:sz w:val="22"/>
          <w:szCs w:val="22"/>
        </w:rPr>
        <w:t xml:space="preserve"> </w:t>
      </w:r>
      <w:r w:rsidRPr="00F20227">
        <w:rPr>
          <w:rFonts w:asciiTheme="minorHAnsi" w:hAnsiTheme="minorHAnsi" w:cstheme="minorHAnsi"/>
          <w:snapToGrid w:val="0"/>
          <w:sz w:val="22"/>
          <w:szCs w:val="22"/>
        </w:rPr>
        <w:t xml:space="preserve">Mozilla Firefox, Google Chrome, Internet Explorer, Firebug, FirePath, XPath checker, Microsoft </w:t>
      </w:r>
      <w:r w:rsidR="001B57B7" w:rsidRPr="00F20227">
        <w:rPr>
          <w:rFonts w:asciiTheme="minorHAnsi" w:hAnsiTheme="minorHAnsi" w:cstheme="minorHAnsi"/>
          <w:snapToGrid w:val="0"/>
          <w:sz w:val="22"/>
          <w:szCs w:val="22"/>
        </w:rPr>
        <w:t>Office, Windows</w:t>
      </w:r>
    </w:p>
    <w:p w:rsidR="007F376D" w:rsidRPr="00F20227" w:rsidRDefault="007F376D" w:rsidP="00714CEA">
      <w:pPr>
        <w:pStyle w:val="heading00209"/>
        <w:tabs>
          <w:tab w:val="left" w:pos="0"/>
        </w:tabs>
        <w:spacing w:before="0" w:beforeAutospacing="0" w:after="0" w:afterAutospacing="0"/>
        <w:ind w:right="-360"/>
        <w:rPr>
          <w:rFonts w:asciiTheme="minorHAnsi" w:hAnsiTheme="minorHAnsi" w:cstheme="minorHAnsi"/>
          <w:sz w:val="22"/>
          <w:szCs w:val="22"/>
        </w:rPr>
      </w:pPr>
    </w:p>
    <w:p w:rsidR="00DC6B1C" w:rsidRPr="00F20227" w:rsidRDefault="00DC6B1C" w:rsidP="00714CEA">
      <w:pPr>
        <w:rPr>
          <w:rFonts w:asciiTheme="minorHAnsi" w:hAnsiTheme="minorHAnsi" w:cstheme="minorHAnsi"/>
          <w:b/>
          <w:sz w:val="22"/>
          <w:szCs w:val="22"/>
        </w:rPr>
      </w:pPr>
    </w:p>
    <w:sectPr w:rsidR="00DC6B1C" w:rsidRPr="00F20227" w:rsidSect="00F202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33408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lvl w:ilvl="0">
      <w:start w:val="1"/>
      <w:numFmt w:val="bullet"/>
      <w:lvlText w:val=""/>
      <w:lvlJc w:val="left"/>
      <w:pPr>
        <w:tabs>
          <w:tab w:val="num" w:pos="720"/>
        </w:tabs>
        <w:ind w:left="720" w:hanging="360"/>
      </w:pPr>
      <w:rPr>
        <w:rFonts w:ascii="Symbol" w:hAnsi="Symbol" w:hint="default"/>
      </w:rPr>
    </w:lvl>
  </w:abstractNum>
  <w:abstractNum w:abstractNumId="2">
    <w:nsid w:val="00000004"/>
    <w:multiLevelType w:val="singleLevel"/>
    <w:tmpl w:val="00000004"/>
    <w:name w:val="WW8Num26"/>
    <w:lvl w:ilvl="0">
      <w:start w:val="1"/>
      <w:numFmt w:val="bullet"/>
      <w:lvlText w:val=""/>
      <w:lvlJc w:val="left"/>
      <w:pPr>
        <w:tabs>
          <w:tab w:val="num" w:pos="0"/>
        </w:tabs>
        <w:ind w:left="720" w:hanging="360"/>
      </w:pPr>
      <w:rPr>
        <w:rFonts w:ascii="Symbol" w:hAnsi="Symbol"/>
      </w:rPr>
    </w:lvl>
  </w:abstractNum>
  <w:abstractNum w:abstractNumId="3">
    <w:nsid w:val="00000008"/>
    <w:multiLevelType w:val="multilevel"/>
    <w:tmpl w:val="000000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05622C2"/>
    <w:multiLevelType w:val="hybridMultilevel"/>
    <w:tmpl w:val="47586B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49330EF"/>
    <w:multiLevelType w:val="hybridMultilevel"/>
    <w:tmpl w:val="E908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FE23B5"/>
    <w:multiLevelType w:val="hybridMultilevel"/>
    <w:tmpl w:val="A0E026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3670D1D"/>
    <w:multiLevelType w:val="hybridMultilevel"/>
    <w:tmpl w:val="2904F7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0C682B"/>
    <w:multiLevelType w:val="hybridMultilevel"/>
    <w:tmpl w:val="F9BA1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8371908"/>
    <w:multiLevelType w:val="hybridMultilevel"/>
    <w:tmpl w:val="E0BE7C2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21015E85"/>
    <w:multiLevelType w:val="hybridMultilevel"/>
    <w:tmpl w:val="A8706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026B58"/>
    <w:multiLevelType w:val="hybridMultilevel"/>
    <w:tmpl w:val="62D6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E2C29"/>
    <w:multiLevelType w:val="hybridMultilevel"/>
    <w:tmpl w:val="A2EA9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23D17F2"/>
    <w:multiLevelType w:val="hybridMultilevel"/>
    <w:tmpl w:val="A3A09F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45E2648"/>
    <w:multiLevelType w:val="hybridMultilevel"/>
    <w:tmpl w:val="C4489B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408318DD"/>
    <w:multiLevelType w:val="hybridMultilevel"/>
    <w:tmpl w:val="81A64B88"/>
    <w:lvl w:ilvl="0" w:tplc="04090001">
      <w:start w:val="1"/>
      <w:numFmt w:val="bullet"/>
      <w:lvlText w:val=""/>
      <w:lvlJc w:val="left"/>
      <w:pPr>
        <w:tabs>
          <w:tab w:val="num" w:pos="360"/>
        </w:tabs>
        <w:ind w:left="360" w:hanging="360"/>
      </w:pPr>
      <w:rPr>
        <w:rFonts w:ascii="Symbol" w:hAnsi="Symbol" w:hint="default"/>
      </w:rPr>
    </w:lvl>
    <w:lvl w:ilvl="1" w:tplc="34FAA4E8">
      <w:numFmt w:val="bullet"/>
      <w:lvlText w:val="•"/>
      <w:lvlJc w:val="left"/>
      <w:pPr>
        <w:ind w:left="1080" w:hanging="360"/>
      </w:pPr>
      <w:rPr>
        <w:rFonts w:ascii="Cambria" w:eastAsia="Times New Roman" w:hAnsi="Cambri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9406F3D"/>
    <w:multiLevelType w:val="hybridMultilevel"/>
    <w:tmpl w:val="727200A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nsid w:val="4CED6536"/>
    <w:multiLevelType w:val="hybridMultilevel"/>
    <w:tmpl w:val="706E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3502B5"/>
    <w:multiLevelType w:val="hybridMultilevel"/>
    <w:tmpl w:val="FC32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29250E"/>
    <w:multiLevelType w:val="hybridMultilevel"/>
    <w:tmpl w:val="65F276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5E396BA2"/>
    <w:multiLevelType w:val="hybridMultilevel"/>
    <w:tmpl w:val="010A2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18460F9"/>
    <w:multiLevelType w:val="hybridMultilevel"/>
    <w:tmpl w:val="68CE4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6A91CB4"/>
    <w:multiLevelType w:val="hybridMultilevel"/>
    <w:tmpl w:val="B5F059B0"/>
    <w:lvl w:ilvl="0" w:tplc="FFFFFFFF">
      <w:start w:val="1"/>
      <w:numFmt w:val="bullet"/>
      <w:lvlText w:val=""/>
      <w:lvlJc w:val="left"/>
      <w:pPr>
        <w:tabs>
          <w:tab w:val="num" w:pos="720"/>
        </w:tabs>
        <w:ind w:left="720" w:hanging="360"/>
      </w:pPr>
      <w:rPr>
        <w:rFonts w:ascii="Symbol" w:hAnsi="Symbol" w:hint="default"/>
        <w:color w:val="000000"/>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66D545E9"/>
    <w:multiLevelType w:val="hybridMultilevel"/>
    <w:tmpl w:val="5E183E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868341D"/>
    <w:multiLevelType w:val="hybridMultilevel"/>
    <w:tmpl w:val="0100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671282"/>
    <w:multiLevelType w:val="hybridMultilevel"/>
    <w:tmpl w:val="74240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96579C1"/>
    <w:multiLevelType w:val="hybridMultilevel"/>
    <w:tmpl w:val="7D84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26"/>
  </w:num>
  <w:num w:numId="5">
    <w:abstractNumId w:val="18"/>
  </w:num>
  <w:num w:numId="6">
    <w:abstractNumId w:val="5"/>
  </w:num>
  <w:num w:numId="7">
    <w:abstractNumId w:val="10"/>
  </w:num>
  <w:num w:numId="8">
    <w:abstractNumId w:val="23"/>
  </w:num>
  <w:num w:numId="9">
    <w:abstractNumId w:val="21"/>
  </w:num>
  <w:num w:numId="10">
    <w:abstractNumId w:val="7"/>
  </w:num>
  <w:num w:numId="11">
    <w:abstractNumId w:val="27"/>
  </w:num>
  <w:num w:numId="12">
    <w:abstractNumId w:val="15"/>
  </w:num>
  <w:num w:numId="13">
    <w:abstractNumId w:val="1"/>
  </w:num>
  <w:num w:numId="14">
    <w:abstractNumId w:val="13"/>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0"/>
  </w:num>
  <w:num w:numId="19">
    <w:abstractNumId w:val="11"/>
  </w:num>
  <w:num w:numId="20">
    <w:abstractNumId w:val="8"/>
  </w:num>
  <w:num w:numId="21">
    <w:abstractNumId w:val="20"/>
  </w:num>
  <w:num w:numId="22">
    <w:abstractNumId w:val="25"/>
  </w:num>
  <w:num w:numId="23">
    <w:abstractNumId w:val="19"/>
  </w:num>
  <w:num w:numId="24">
    <w:abstractNumId w:val="22"/>
  </w:num>
  <w:num w:numId="25">
    <w:abstractNumId w:val="12"/>
  </w:num>
  <w:num w:numId="26">
    <w:abstractNumId w:val="14"/>
  </w:num>
  <w:num w:numId="27">
    <w:abstractNumId w:val="24"/>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20"/>
  <w:displayHorizontalDrawingGridEvery w:val="2"/>
  <w:characterSpacingControl w:val="doNotCompress"/>
  <w:compat/>
  <w:rsids>
    <w:rsidRoot w:val="00E14ACF"/>
    <w:rsid w:val="00002BCC"/>
    <w:rsid w:val="00010FFE"/>
    <w:rsid w:val="0008104C"/>
    <w:rsid w:val="000B6FE2"/>
    <w:rsid w:val="000C197F"/>
    <w:rsid w:val="000E0712"/>
    <w:rsid w:val="000E21BE"/>
    <w:rsid w:val="000F1835"/>
    <w:rsid w:val="0012547F"/>
    <w:rsid w:val="00136A28"/>
    <w:rsid w:val="00141833"/>
    <w:rsid w:val="00165C49"/>
    <w:rsid w:val="00195711"/>
    <w:rsid w:val="0019765C"/>
    <w:rsid w:val="001B57B7"/>
    <w:rsid w:val="001D1F87"/>
    <w:rsid w:val="001F51C6"/>
    <w:rsid w:val="00201F5C"/>
    <w:rsid w:val="00222DAD"/>
    <w:rsid w:val="00256310"/>
    <w:rsid w:val="002606C7"/>
    <w:rsid w:val="0026655C"/>
    <w:rsid w:val="0027107F"/>
    <w:rsid w:val="00271699"/>
    <w:rsid w:val="002763D5"/>
    <w:rsid w:val="00286C8C"/>
    <w:rsid w:val="002B5820"/>
    <w:rsid w:val="002B5D8A"/>
    <w:rsid w:val="002B5EE0"/>
    <w:rsid w:val="002F2002"/>
    <w:rsid w:val="00330B79"/>
    <w:rsid w:val="00347F0F"/>
    <w:rsid w:val="003607F8"/>
    <w:rsid w:val="00373254"/>
    <w:rsid w:val="003A75DD"/>
    <w:rsid w:val="003B4F6D"/>
    <w:rsid w:val="003E2406"/>
    <w:rsid w:val="004134E8"/>
    <w:rsid w:val="004150DA"/>
    <w:rsid w:val="004214A0"/>
    <w:rsid w:val="00433D6B"/>
    <w:rsid w:val="00465556"/>
    <w:rsid w:val="00475691"/>
    <w:rsid w:val="00483677"/>
    <w:rsid w:val="00484A48"/>
    <w:rsid w:val="004A7136"/>
    <w:rsid w:val="004B341E"/>
    <w:rsid w:val="004B61C6"/>
    <w:rsid w:val="004F38EA"/>
    <w:rsid w:val="00511AF8"/>
    <w:rsid w:val="005220B6"/>
    <w:rsid w:val="00597F07"/>
    <w:rsid w:val="005A1D77"/>
    <w:rsid w:val="005F4D91"/>
    <w:rsid w:val="00605EDF"/>
    <w:rsid w:val="0062062C"/>
    <w:rsid w:val="0062776C"/>
    <w:rsid w:val="0063034C"/>
    <w:rsid w:val="00632AB5"/>
    <w:rsid w:val="006549A9"/>
    <w:rsid w:val="006A22E8"/>
    <w:rsid w:val="006C174F"/>
    <w:rsid w:val="00700512"/>
    <w:rsid w:val="00700874"/>
    <w:rsid w:val="00710E98"/>
    <w:rsid w:val="00714CEA"/>
    <w:rsid w:val="00751931"/>
    <w:rsid w:val="00761501"/>
    <w:rsid w:val="0078067B"/>
    <w:rsid w:val="007B01EB"/>
    <w:rsid w:val="007F220D"/>
    <w:rsid w:val="007F376D"/>
    <w:rsid w:val="008024AA"/>
    <w:rsid w:val="008209F4"/>
    <w:rsid w:val="00872B3B"/>
    <w:rsid w:val="00882D3A"/>
    <w:rsid w:val="00884993"/>
    <w:rsid w:val="00891187"/>
    <w:rsid w:val="008A117E"/>
    <w:rsid w:val="008A3997"/>
    <w:rsid w:val="008B7296"/>
    <w:rsid w:val="008D0680"/>
    <w:rsid w:val="008D3B45"/>
    <w:rsid w:val="008F2BE1"/>
    <w:rsid w:val="009050A8"/>
    <w:rsid w:val="00952D2C"/>
    <w:rsid w:val="0095607E"/>
    <w:rsid w:val="00964570"/>
    <w:rsid w:val="00973EEA"/>
    <w:rsid w:val="00985C3F"/>
    <w:rsid w:val="009C1CFA"/>
    <w:rsid w:val="009C4471"/>
    <w:rsid w:val="00A478D5"/>
    <w:rsid w:val="00A5448F"/>
    <w:rsid w:val="00A62FC2"/>
    <w:rsid w:val="00A67C3D"/>
    <w:rsid w:val="00A83C0E"/>
    <w:rsid w:val="00A849A0"/>
    <w:rsid w:val="00AC7016"/>
    <w:rsid w:val="00B0347B"/>
    <w:rsid w:val="00B648BD"/>
    <w:rsid w:val="00B85915"/>
    <w:rsid w:val="00B91D18"/>
    <w:rsid w:val="00BD22D7"/>
    <w:rsid w:val="00BE75F3"/>
    <w:rsid w:val="00C02099"/>
    <w:rsid w:val="00C11271"/>
    <w:rsid w:val="00C245A0"/>
    <w:rsid w:val="00C375FF"/>
    <w:rsid w:val="00C415D9"/>
    <w:rsid w:val="00C472E6"/>
    <w:rsid w:val="00C51B48"/>
    <w:rsid w:val="00C7059D"/>
    <w:rsid w:val="00C7468A"/>
    <w:rsid w:val="00CA56E2"/>
    <w:rsid w:val="00CF2CFB"/>
    <w:rsid w:val="00CF70E3"/>
    <w:rsid w:val="00D11362"/>
    <w:rsid w:val="00D5049E"/>
    <w:rsid w:val="00D91D3B"/>
    <w:rsid w:val="00D9770E"/>
    <w:rsid w:val="00DC6B1C"/>
    <w:rsid w:val="00DE24E8"/>
    <w:rsid w:val="00DE38D0"/>
    <w:rsid w:val="00DF508F"/>
    <w:rsid w:val="00E05FE6"/>
    <w:rsid w:val="00E14ACF"/>
    <w:rsid w:val="00E270E8"/>
    <w:rsid w:val="00E404E7"/>
    <w:rsid w:val="00E52FC6"/>
    <w:rsid w:val="00E73B25"/>
    <w:rsid w:val="00F15851"/>
    <w:rsid w:val="00F20227"/>
    <w:rsid w:val="00F220D2"/>
    <w:rsid w:val="00F277E9"/>
    <w:rsid w:val="00F54048"/>
    <w:rsid w:val="00F567C9"/>
    <w:rsid w:val="00F854BB"/>
    <w:rsid w:val="00F976EA"/>
    <w:rsid w:val="00FA0443"/>
    <w:rsid w:val="00FA3F96"/>
    <w:rsid w:val="00FA6507"/>
    <w:rsid w:val="00FB7FAE"/>
    <w:rsid w:val="00FD4445"/>
    <w:rsid w:val="00FE6A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ACF"/>
    <w:pPr>
      <w:suppressAutoHyphens/>
    </w:pPr>
    <w:rPr>
      <w:rFonts w:ascii="Times New Roman" w:eastAsia="Times New Roman" w:hAnsi="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14ACF"/>
    <w:rPr>
      <w:sz w:val="22"/>
      <w:szCs w:val="18"/>
    </w:rPr>
  </w:style>
  <w:style w:type="character" w:customStyle="1" w:styleId="BodyTextChar">
    <w:name w:val="Body Text Char"/>
    <w:link w:val="BodyText"/>
    <w:rsid w:val="00E14ACF"/>
    <w:rPr>
      <w:rFonts w:ascii="Times New Roman" w:eastAsia="Times New Roman" w:hAnsi="Times New Roman" w:cs="Times New Roman"/>
      <w:szCs w:val="18"/>
      <w:lang w:eastAsia="ar-SA"/>
    </w:rPr>
  </w:style>
  <w:style w:type="paragraph" w:customStyle="1" w:styleId="heading00209">
    <w:name w:val="heading_00209"/>
    <w:basedOn w:val="Normal"/>
    <w:rsid w:val="00E14ACF"/>
    <w:pPr>
      <w:suppressAutoHyphens w:val="0"/>
      <w:spacing w:before="100" w:beforeAutospacing="1" w:after="100" w:afterAutospacing="1"/>
    </w:pPr>
    <w:rPr>
      <w:lang w:eastAsia="en-US"/>
    </w:rPr>
  </w:style>
  <w:style w:type="paragraph" w:customStyle="1" w:styleId="ColorfulList-Accent11">
    <w:name w:val="Colorful List - Accent 11"/>
    <w:basedOn w:val="Normal"/>
    <w:link w:val="ColorfulList-Accent1Char"/>
    <w:uiPriority w:val="34"/>
    <w:qFormat/>
    <w:rsid w:val="00E404E7"/>
    <w:pPr>
      <w:suppressAutoHyphens w:val="0"/>
      <w:spacing w:after="200" w:line="276" w:lineRule="auto"/>
      <w:ind w:left="720"/>
      <w:contextualSpacing/>
    </w:pPr>
    <w:rPr>
      <w:rFonts w:ascii="Calibri" w:hAnsi="Calibri"/>
      <w:sz w:val="22"/>
      <w:szCs w:val="22"/>
      <w:lang w:eastAsia="en-US"/>
    </w:rPr>
  </w:style>
  <w:style w:type="paragraph" w:styleId="PlainText">
    <w:name w:val="Plain Text"/>
    <w:basedOn w:val="Normal"/>
    <w:link w:val="PlainTextChar"/>
    <w:rsid w:val="00E404E7"/>
    <w:pPr>
      <w:widowControl w:val="0"/>
      <w:suppressAutoHyphens w:val="0"/>
    </w:pPr>
    <w:rPr>
      <w:rFonts w:ascii="Courier New" w:hAnsi="Courier New" w:cs="Courier New"/>
      <w:snapToGrid w:val="0"/>
      <w:lang w:eastAsia="en-US"/>
    </w:rPr>
  </w:style>
  <w:style w:type="character" w:customStyle="1" w:styleId="PlainTextChar">
    <w:name w:val="Plain Text Char"/>
    <w:link w:val="PlainText"/>
    <w:rsid w:val="00E404E7"/>
    <w:rPr>
      <w:rFonts w:ascii="Courier New" w:eastAsia="Times New Roman" w:hAnsi="Courier New" w:cs="Courier New"/>
      <w:snapToGrid w:val="0"/>
      <w:sz w:val="24"/>
      <w:szCs w:val="24"/>
    </w:rPr>
  </w:style>
  <w:style w:type="character" w:customStyle="1" w:styleId="apple-style-span">
    <w:name w:val="apple-style-span"/>
    <w:basedOn w:val="DefaultParagraphFont"/>
    <w:rsid w:val="00973EEA"/>
  </w:style>
  <w:style w:type="paragraph" w:styleId="HTMLPreformatted">
    <w:name w:val="HTML Preformatted"/>
    <w:basedOn w:val="Normal"/>
    <w:link w:val="HTMLPreformattedChar"/>
    <w:rsid w:val="004B6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sz w:val="20"/>
      <w:szCs w:val="20"/>
      <w:lang w:eastAsia="en-US"/>
    </w:rPr>
  </w:style>
  <w:style w:type="character" w:customStyle="1" w:styleId="HTMLPreformattedChar">
    <w:name w:val="HTML Preformatted Char"/>
    <w:link w:val="HTMLPreformatted"/>
    <w:rsid w:val="004B61C6"/>
    <w:rPr>
      <w:rFonts w:ascii="Times New Roman" w:eastAsia="Times New Roman" w:hAnsi="Times New Roman" w:cs="Times New Roman"/>
      <w:sz w:val="20"/>
      <w:szCs w:val="20"/>
    </w:rPr>
  </w:style>
  <w:style w:type="paragraph" w:customStyle="1" w:styleId="NoSpacing1">
    <w:name w:val="No Spacing1"/>
    <w:link w:val="NoSpacingChar"/>
    <w:uiPriority w:val="1"/>
    <w:qFormat/>
    <w:rsid w:val="00BE75F3"/>
    <w:rPr>
      <w:rFonts w:eastAsia="Times New Roman"/>
      <w:sz w:val="22"/>
      <w:szCs w:val="22"/>
    </w:rPr>
  </w:style>
  <w:style w:type="character" w:customStyle="1" w:styleId="small1">
    <w:name w:val="small1"/>
    <w:basedOn w:val="DefaultParagraphFont"/>
    <w:rsid w:val="00DF508F"/>
  </w:style>
  <w:style w:type="character" w:styleId="Hyperlink">
    <w:name w:val="Hyperlink"/>
    <w:uiPriority w:val="99"/>
    <w:unhideWhenUsed/>
    <w:rsid w:val="0078067B"/>
    <w:rPr>
      <w:color w:val="0000FF"/>
      <w:u w:val="single"/>
    </w:rPr>
  </w:style>
  <w:style w:type="character" w:customStyle="1" w:styleId="citychar">
    <w:name w:val="city__char"/>
    <w:basedOn w:val="DefaultParagraphFont"/>
    <w:rsid w:val="00F567C9"/>
  </w:style>
  <w:style w:type="paragraph" w:styleId="Header">
    <w:name w:val="header"/>
    <w:aliases w:val="Header Char Char"/>
    <w:basedOn w:val="Normal"/>
    <w:link w:val="HeaderChar"/>
    <w:rsid w:val="00CF2CFB"/>
    <w:pPr>
      <w:tabs>
        <w:tab w:val="center" w:pos="4320"/>
        <w:tab w:val="right" w:pos="8640"/>
      </w:tabs>
      <w:suppressAutoHyphens w:val="0"/>
    </w:pPr>
    <w:rPr>
      <w:lang w:eastAsia="en-US"/>
    </w:rPr>
  </w:style>
  <w:style w:type="character" w:customStyle="1" w:styleId="HeaderChar">
    <w:name w:val="Header Char"/>
    <w:aliases w:val="Header Char Char Char"/>
    <w:link w:val="Header"/>
    <w:rsid w:val="00CF2CFB"/>
    <w:rPr>
      <w:rFonts w:ascii="Times New Roman" w:eastAsia="Times New Roman" w:hAnsi="Times New Roman" w:cs="Times New Roman"/>
      <w:sz w:val="24"/>
      <w:szCs w:val="24"/>
    </w:rPr>
  </w:style>
  <w:style w:type="paragraph" w:styleId="NormalWeb">
    <w:name w:val="Normal (Web)"/>
    <w:basedOn w:val="Normal"/>
    <w:link w:val="NormalWebChar"/>
    <w:uiPriority w:val="99"/>
    <w:rsid w:val="00CF2CFB"/>
    <w:pPr>
      <w:suppressAutoHyphens w:val="0"/>
      <w:spacing w:before="100" w:beforeAutospacing="1" w:after="100" w:afterAutospacing="1"/>
    </w:pPr>
    <w:rPr>
      <w:lang w:eastAsia="en-US"/>
    </w:rPr>
  </w:style>
  <w:style w:type="character" w:customStyle="1" w:styleId="NormalWebChar">
    <w:name w:val="Normal (Web) Char"/>
    <w:link w:val="NormalWeb"/>
    <w:uiPriority w:val="99"/>
    <w:locked/>
    <w:rsid w:val="00CF2CFB"/>
    <w:rPr>
      <w:rFonts w:ascii="Times New Roman" w:eastAsia="Times New Roman" w:hAnsi="Times New Roman" w:cs="Times New Roman"/>
      <w:sz w:val="24"/>
      <w:szCs w:val="24"/>
    </w:rPr>
  </w:style>
  <w:style w:type="character" w:customStyle="1" w:styleId="NoSpacingChar">
    <w:name w:val="No Spacing Char"/>
    <w:link w:val="NoSpacing1"/>
    <w:uiPriority w:val="1"/>
    <w:rsid w:val="004F38EA"/>
    <w:rPr>
      <w:rFonts w:ascii="Calibri" w:eastAsia="Times New Roman" w:hAnsi="Calibri" w:cs="Times New Roman"/>
      <w:sz w:val="22"/>
      <w:szCs w:val="22"/>
      <w:lang w:val="en-US" w:eastAsia="en-US" w:bidi="ar-SA"/>
    </w:rPr>
  </w:style>
  <w:style w:type="paragraph" w:styleId="List2">
    <w:name w:val="List 2"/>
    <w:basedOn w:val="Normal"/>
    <w:rsid w:val="003A75DD"/>
    <w:pPr>
      <w:suppressAutoHyphens w:val="0"/>
      <w:ind w:left="720" w:hanging="360"/>
    </w:pPr>
    <w:rPr>
      <w:lang w:eastAsia="en-US"/>
    </w:rPr>
  </w:style>
  <w:style w:type="character" w:customStyle="1" w:styleId="ColorfulList-Accent1Char">
    <w:name w:val="Colorful List - Accent 1 Char"/>
    <w:link w:val="ColorfulList-Accent11"/>
    <w:uiPriority w:val="34"/>
    <w:locked/>
    <w:rsid w:val="003A75DD"/>
    <w:rPr>
      <w:rFonts w:eastAsia="Times New Roman"/>
      <w:sz w:val="22"/>
      <w:szCs w:val="22"/>
    </w:rPr>
  </w:style>
  <w:style w:type="paragraph" w:customStyle="1" w:styleId="Normal11pt">
    <w:name w:val="Normal + 11 pt"/>
    <w:basedOn w:val="Normal"/>
    <w:link w:val="Normal11ptChar"/>
    <w:rsid w:val="003A75DD"/>
    <w:pPr>
      <w:suppressAutoHyphens w:val="0"/>
      <w:jc w:val="both"/>
    </w:pPr>
    <w:rPr>
      <w:color w:val="000000"/>
      <w:sz w:val="20"/>
      <w:szCs w:val="20"/>
      <w:lang w:val="en-GB"/>
    </w:rPr>
  </w:style>
  <w:style w:type="character" w:customStyle="1" w:styleId="Normal11ptChar">
    <w:name w:val="Normal + 11 pt Char"/>
    <w:link w:val="Normal11pt"/>
    <w:rsid w:val="003A75DD"/>
    <w:rPr>
      <w:rFonts w:ascii="Times New Roman" w:eastAsia="Times New Roman" w:hAnsi="Times New Roman"/>
      <w:color w:val="000000"/>
      <w:lang w:val="en-GB"/>
    </w:rPr>
  </w:style>
  <w:style w:type="paragraph" w:customStyle="1" w:styleId="Standard">
    <w:name w:val="Standard"/>
    <w:rsid w:val="00964570"/>
    <w:pPr>
      <w:widowControl w:val="0"/>
      <w:suppressAutoHyphens/>
      <w:autoSpaceDN w:val="0"/>
    </w:pPr>
    <w:rPr>
      <w:rFonts w:ascii="Times New Roman" w:eastAsia="SimSun" w:hAnsi="Times New Roman" w:cs="Mangal"/>
      <w:kern w:val="3"/>
      <w:sz w:val="24"/>
      <w:szCs w:val="24"/>
      <w:lang w:eastAsia="zh-CN" w:bidi="hi-IN"/>
    </w:rPr>
  </w:style>
  <w:style w:type="paragraph" w:customStyle="1" w:styleId="ColorfulList-Accent110">
    <w:name w:val="Colorful List - Accent 11"/>
    <w:basedOn w:val="Normal"/>
    <w:uiPriority w:val="34"/>
    <w:qFormat/>
    <w:rsid w:val="00710E98"/>
    <w:pPr>
      <w:suppressAutoHyphens w:val="0"/>
      <w:spacing w:after="200" w:line="276" w:lineRule="auto"/>
      <w:ind w:left="720"/>
      <w:contextualSpacing/>
    </w:pPr>
    <w:rPr>
      <w:rFonts w:ascii="Calibri" w:eastAsia="Calibri" w:hAnsi="Calibri"/>
      <w:sz w:val="22"/>
      <w:szCs w:val="22"/>
      <w:lang w:eastAsia="en-US"/>
    </w:rPr>
  </w:style>
  <w:style w:type="paragraph" w:customStyle="1" w:styleId="NoSpacing10">
    <w:name w:val="No Spacing1"/>
    <w:qFormat/>
    <w:rsid w:val="00710E98"/>
    <w:pPr>
      <w:spacing w:before="100" w:beforeAutospacing="1" w:after="100" w:afterAutospacing="1"/>
      <w:ind w:left="360"/>
    </w:pPr>
    <w:rPr>
      <w:rFonts w:ascii="Times New Roman" w:hAnsi="Times New Roman"/>
      <w:sz w:val="22"/>
      <w:szCs w:val="22"/>
    </w:rPr>
  </w:style>
  <w:style w:type="paragraph" w:customStyle="1" w:styleId="Default">
    <w:name w:val="Default"/>
    <w:rsid w:val="00714CEA"/>
    <w:pPr>
      <w:autoSpaceDE w:val="0"/>
      <w:autoSpaceDN w:val="0"/>
      <w:adjustRightInd w:val="0"/>
    </w:pPr>
    <w:rPr>
      <w:rFonts w:ascii="Arial" w:eastAsia="Times New Roman"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828253069">
      <w:bodyDiv w:val="1"/>
      <w:marLeft w:val="0"/>
      <w:marRight w:val="0"/>
      <w:marTop w:val="0"/>
      <w:marBottom w:val="0"/>
      <w:divBdr>
        <w:top w:val="none" w:sz="0" w:space="0" w:color="auto"/>
        <w:left w:val="none" w:sz="0" w:space="0" w:color="auto"/>
        <w:bottom w:val="none" w:sz="0" w:space="0" w:color="auto"/>
        <w:right w:val="none" w:sz="0" w:space="0" w:color="auto"/>
      </w:divBdr>
    </w:div>
    <w:div w:id="196086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urab.luite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Links>
    <vt:vector size="6" baseType="variant">
      <vt:variant>
        <vt:i4>3539038</vt:i4>
      </vt:variant>
      <vt:variant>
        <vt:i4>0</vt:i4>
      </vt:variant>
      <vt:variant>
        <vt:i4>0</vt:i4>
      </vt:variant>
      <vt:variant>
        <vt:i4>5</vt:i4>
      </vt:variant>
      <vt:variant>
        <vt:lpwstr>mailto:gaurab.luitel@gmail.com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2017-01-27T22:37:00Z</dcterms:created>
  <dcterms:modified xsi:type="dcterms:W3CDTF">2017-01-27T22:37:00Z</dcterms:modified>
</cp:coreProperties>
</file>