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D8F" w:rsidRPr="0070476D" w:rsidRDefault="00B92D8F" w:rsidP="00B92D8F">
      <w:pPr>
        <w:pStyle w:val="Heading"/>
        <w:ind w:right="18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:rsidR="00B92D8F" w:rsidRPr="0070476D" w:rsidRDefault="007E45A8" w:rsidP="0070476D">
      <w:pPr>
        <w:pStyle w:val="Heading"/>
        <w:tabs>
          <w:tab w:val="center" w:pos="5310"/>
        </w:tabs>
        <w:ind w:right="180"/>
        <w:contextualSpacing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Taha</w:t>
      </w:r>
    </w:p>
    <w:p w:rsidR="0070476D" w:rsidRPr="0070476D" w:rsidRDefault="0070476D" w:rsidP="0070476D">
      <w:pPr>
        <w:ind w:left="450" w:right="18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:rsidR="000938BA" w:rsidRPr="0070476D" w:rsidRDefault="0070476D" w:rsidP="0070476D">
      <w:pPr>
        <w:ind w:right="180"/>
        <w:contextualSpacing/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PROFESSIONALSUMMARY</w:t>
      </w:r>
    </w:p>
    <w:p w:rsidR="00CE26AC" w:rsidRPr="0070476D" w:rsidRDefault="007E45A8" w:rsidP="0070476D">
      <w:pPr>
        <w:pStyle w:val="ListParagraph"/>
        <w:numPr>
          <w:ilvl w:val="0"/>
          <w:numId w:val="33"/>
        </w:numPr>
        <w:ind w:right="180"/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Network Administrator </w:t>
      </w:r>
      <w:r w:rsidR="000819E8"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with over </w:t>
      </w:r>
      <w:r w:rsidR="00342351" w:rsidRPr="0070476D">
        <w:rPr>
          <w:rFonts w:asciiTheme="minorHAnsi" w:eastAsia="Arial Unicode MS" w:hAnsiTheme="minorHAnsi" w:cstheme="minorHAnsi"/>
          <w:b/>
          <w:sz w:val="22"/>
          <w:szCs w:val="22"/>
        </w:rPr>
        <w:t>6</w:t>
      </w:r>
      <w:r w:rsidR="0081100B"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 years of working</w:t>
      </w:r>
      <w:r w:rsidR="000819E8"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 experience with Cisco products.</w:t>
      </w:r>
    </w:p>
    <w:p w:rsidR="00195BDB" w:rsidRPr="0070476D" w:rsidRDefault="00EB6133" w:rsidP="0070476D">
      <w:pPr>
        <w:pStyle w:val="ListParagraph"/>
        <w:numPr>
          <w:ilvl w:val="0"/>
          <w:numId w:val="33"/>
        </w:numPr>
        <w:ind w:right="180"/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Experienced in large-scale </w:t>
      </w:r>
      <w:r w:rsidR="00B41077"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enterprise </w:t>
      </w:r>
      <w:r w:rsidR="00195BDB" w:rsidRPr="0070476D">
        <w:rPr>
          <w:rFonts w:asciiTheme="minorHAnsi" w:eastAsia="Arial Unicode MS" w:hAnsiTheme="minorHAnsi" w:cstheme="minorHAnsi"/>
          <w:b/>
          <w:sz w:val="22"/>
          <w:szCs w:val="22"/>
        </w:rPr>
        <w:t>network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 maintenance and</w:t>
      </w:r>
      <w:r w:rsidR="00195BDB"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 migra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tion </w:t>
      </w:r>
      <w:r w:rsidR="00DD55C7"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with expertise in designing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plan</w:t>
      </w:r>
      <w:r w:rsidR="00981F28" w:rsidRPr="0070476D">
        <w:rPr>
          <w:rFonts w:asciiTheme="minorHAnsi" w:eastAsia="Arial Unicode MS" w:hAnsiTheme="minorHAnsi" w:cstheme="minorHAnsi"/>
          <w:b/>
          <w:sz w:val="22"/>
          <w:szCs w:val="22"/>
        </w:rPr>
        <w:t>n</w:t>
      </w:r>
      <w:r w:rsidR="00B41077" w:rsidRPr="0070476D">
        <w:rPr>
          <w:rFonts w:asciiTheme="minorHAnsi" w:eastAsia="Arial Unicode MS" w:hAnsiTheme="minorHAnsi" w:cstheme="minorHAnsi"/>
          <w:b/>
          <w:sz w:val="22"/>
          <w:szCs w:val="22"/>
        </w:rPr>
        <w:t>ing</w:t>
      </w:r>
      <w:r w:rsidR="00DD55C7"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,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and testing of enterprise</w:t>
      </w:r>
      <w:r w:rsidR="00B41077"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 LAN/WAN products and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protocols.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Working experience with </w:t>
      </w:r>
      <w:r w:rsidR="00047C77" w:rsidRPr="0070476D">
        <w:rPr>
          <w:rFonts w:asciiTheme="minorHAnsi" w:eastAsia="Arial Unicode MS" w:hAnsiTheme="minorHAnsi" w:cstheme="minorHAnsi"/>
          <w:b/>
          <w:sz w:val="22"/>
          <w:szCs w:val="22"/>
        </w:rPr>
        <w:t>CISCO Switches (296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0 | 3560 | 3750 stack | 4000 | 6500 series)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Working experience with </w:t>
      </w:r>
      <w:r w:rsidR="00BB24D4" w:rsidRPr="0070476D">
        <w:rPr>
          <w:rFonts w:asciiTheme="minorHAnsi" w:eastAsia="Arial Unicode MS" w:hAnsiTheme="minorHAnsi" w:cstheme="minorHAnsi"/>
          <w:b/>
          <w:sz w:val="22"/>
          <w:szCs w:val="22"/>
        </w:rPr>
        <w:t>CISCO Routers (2821</w:t>
      </w:r>
      <w:r w:rsidR="00474E7D"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| 2900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|</w:t>
      </w:r>
      <w:r w:rsidR="00BB24D4"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 3845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 | 3700 | </w:t>
      </w:r>
      <w:r w:rsidR="00474E7D" w:rsidRPr="0070476D">
        <w:rPr>
          <w:rFonts w:asciiTheme="minorHAnsi" w:eastAsia="Arial Unicode MS" w:hAnsiTheme="minorHAnsi" w:cstheme="minorHAnsi"/>
          <w:b/>
          <w:sz w:val="22"/>
          <w:szCs w:val="22"/>
        </w:rPr>
        <w:t>3900 |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7</w:t>
      </w:r>
      <w:r w:rsidR="00047C77" w:rsidRPr="0070476D">
        <w:rPr>
          <w:rFonts w:asciiTheme="minorHAnsi" w:eastAsia="Arial Unicode MS" w:hAnsiTheme="minorHAnsi" w:cstheme="minorHAnsi"/>
          <w:b/>
          <w:sz w:val="22"/>
          <w:szCs w:val="22"/>
        </w:rPr>
        <w:t>341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)</w:t>
      </w:r>
    </w:p>
    <w:p w:rsidR="00561355" w:rsidRPr="0070476D" w:rsidRDefault="00913E29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Configured and managed </w:t>
      </w:r>
      <w:r w:rsidR="00561355"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Nexus 2k fabric extender, 5K and 7K </w:t>
      </w:r>
      <w:r w:rsidR="00561355" w:rsidRPr="0070476D">
        <w:rPr>
          <w:rFonts w:asciiTheme="minorHAnsi" w:eastAsia="Arial Unicode MS" w:hAnsiTheme="minorHAnsi" w:cstheme="minorHAnsi"/>
          <w:sz w:val="22"/>
          <w:szCs w:val="22"/>
        </w:rPr>
        <w:t xml:space="preserve">switch network at the client’s location. </w:t>
      </w:r>
    </w:p>
    <w:p w:rsidR="007E45A8" w:rsidRPr="0070476D" w:rsidRDefault="007E45A8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Working experience of Meraki Switches, Firewalls and AP’s.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Designing and Implementation expertise of network </w:t>
      </w:r>
      <w:r w:rsidR="00077F5E" w:rsidRPr="0070476D">
        <w:rPr>
          <w:rFonts w:asciiTheme="minorHAnsi" w:eastAsia="Arial Unicode MS" w:hAnsiTheme="minorHAnsi" w:cstheme="minorHAnsi"/>
          <w:sz w:val="22"/>
          <w:szCs w:val="22"/>
        </w:rPr>
        <w:t>with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 routing protocols such</w:t>
      </w:r>
      <w:r w:rsidR="003F3DF4" w:rsidRPr="0070476D">
        <w:rPr>
          <w:rFonts w:asciiTheme="minorHAnsi" w:eastAsia="Arial Unicode MS" w:hAnsiTheme="minorHAnsi" w:cstheme="minorHAnsi"/>
          <w:sz w:val="22"/>
          <w:szCs w:val="22"/>
        </w:rPr>
        <w:t xml:space="preserve"> as</w:t>
      </w:r>
      <w:r w:rsidR="00EF391F" w:rsidRPr="0070476D">
        <w:rPr>
          <w:rFonts w:asciiTheme="minorHAnsi" w:eastAsia="Arial Unicode MS" w:hAnsiTheme="minorHAnsi" w:cstheme="minorHAnsi"/>
          <w:b/>
          <w:sz w:val="22"/>
          <w:szCs w:val="22"/>
        </w:rPr>
        <w:t>RIPv2, EIGRP, OSPF and BGP and MP-BGP.</w:t>
      </w:r>
    </w:p>
    <w:p w:rsidR="00F464DF" w:rsidRPr="0070476D" w:rsidRDefault="00F464DF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Good knowledge regarding Cisco ASA and Juniper Netscreen FW. 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Expertise in large-scale application and network migration of the enterprise network. </w:t>
      </w:r>
    </w:p>
    <w:p w:rsidR="00561355" w:rsidRPr="0070476D" w:rsidRDefault="00474E7D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Extensive knowledge of WAN optimizers and working knowledge with WAAS, Silverpeak and Riverbed tools</w:t>
      </w:r>
      <w:r w:rsidR="00561355" w:rsidRPr="0070476D">
        <w:rPr>
          <w:rFonts w:asciiTheme="minorHAnsi" w:eastAsia="Arial Unicode MS" w:hAnsiTheme="minorHAnsi" w:cstheme="minorHAnsi"/>
          <w:b/>
          <w:sz w:val="22"/>
          <w:szCs w:val="22"/>
        </w:rPr>
        <w:t>.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Working experience with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Wireless LAN Controller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 (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WLC) and Light Weight Access Point (LWAP)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Good knowledge of WAN technologies such as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Frame Relay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 and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MPLS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7E45A8" w:rsidRPr="0070476D" w:rsidRDefault="007E45A8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Good understanding of FW, DMZ zone and Various VPN technologies. 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Working experience with 6500 series switches at layer 2 and layer 3. Implemented 6500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VSS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 for improved efficiency and high bandwidth availability.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Experienced in gateway load balancing using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HSRP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 and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VRRP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Managing Layer 3 filtering using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Distribute-list</w:t>
      </w:r>
      <w:r w:rsidR="00730DDD" w:rsidRPr="0070476D">
        <w:rPr>
          <w:rFonts w:asciiTheme="minorHAnsi" w:eastAsia="Arial Unicode MS" w:hAnsiTheme="minorHAnsi" w:cstheme="minorHAnsi"/>
          <w:b/>
          <w:sz w:val="22"/>
          <w:szCs w:val="22"/>
        </w:rPr>
        <w:t>, ACL, Prefix list and Route-map.</w:t>
      </w:r>
    </w:p>
    <w:p w:rsidR="006307D9" w:rsidRPr="0070476D" w:rsidRDefault="006307D9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Implementation experience of SNMP V2C to V3 migration and trouble shooting.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Expertise in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creating groups and pruning traffic flow using VLAN, VTP, ISL, 802.1Q.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Configuration experience for maintaining loop free topology using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STP, RAPID-PVST 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and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 MST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Expertise is maintaining stable STP topology using protocols such as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Portfast, BPDU guard, Root guard and UDLD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.  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Aggregating switch links using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LACP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 and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PAGP 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protocols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.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IP addressing and IP address scalability by configuring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NAT/PAT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Good knowledge about spoofing attacks and mitigating them using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DHCP snooping, IP source guard and Dynamic ARP inspection.  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Upgrading CAT OS and CISCO IOS for switches and routers.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Experienced working on network monitoring</w:t>
      </w:r>
      <w:r w:rsidR="00047C77" w:rsidRPr="0070476D">
        <w:rPr>
          <w:rFonts w:asciiTheme="minorHAnsi" w:eastAsia="Arial Unicode MS" w:hAnsiTheme="minorHAnsi" w:cstheme="minorHAnsi"/>
          <w:sz w:val="22"/>
          <w:szCs w:val="22"/>
        </w:rPr>
        <w:t xml:space="preserve"> and analysis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 tools like, </w:t>
      </w:r>
      <w:r w:rsidR="007E45A8"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SOLAR WINDS, CISCO works, NETFLOW,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RIVER BED</w:t>
      </w:r>
      <w:r w:rsidR="00C5702C" w:rsidRPr="0070476D">
        <w:rPr>
          <w:rFonts w:asciiTheme="minorHAnsi" w:eastAsia="Arial Unicode MS" w:hAnsiTheme="minorHAnsi" w:cstheme="minorHAnsi"/>
          <w:sz w:val="22"/>
          <w:szCs w:val="22"/>
        </w:rPr>
        <w:t xml:space="preserve"> and </w:t>
      </w:r>
      <w:r w:rsidR="00C5702C" w:rsidRPr="0070476D">
        <w:rPr>
          <w:rFonts w:asciiTheme="minorHAnsi" w:eastAsia="Arial Unicode MS" w:hAnsiTheme="minorHAnsi" w:cstheme="minorHAnsi"/>
          <w:b/>
          <w:sz w:val="22"/>
          <w:szCs w:val="22"/>
        </w:rPr>
        <w:t>Wireshark</w:t>
      </w:r>
      <w:r w:rsidR="00047C77" w:rsidRPr="0070476D">
        <w:rPr>
          <w:rFonts w:asciiTheme="minorHAnsi" w:eastAsia="Arial Unicode MS" w:hAnsiTheme="minorHAnsi" w:cstheme="minorHAnsi"/>
          <w:b/>
          <w:sz w:val="22"/>
          <w:szCs w:val="22"/>
        </w:rPr>
        <w:t>.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Working exper</w:t>
      </w:r>
      <w:r w:rsidR="00C5702C" w:rsidRPr="0070476D">
        <w:rPr>
          <w:rFonts w:asciiTheme="minorHAnsi" w:eastAsia="Arial Unicode MS" w:hAnsiTheme="minorHAnsi" w:cstheme="minorHAnsi"/>
          <w:sz w:val="22"/>
          <w:szCs w:val="22"/>
        </w:rPr>
        <w:t>ience with IP reservation and DHCP management using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–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INFOBLOX 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and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QIP.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Working experience with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REMEDY</w:t>
      </w:r>
      <w:r w:rsidR="007E45A8"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 and Service Now 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for ticket change management process.</w:t>
      </w:r>
    </w:p>
    <w:p w:rsidR="00561355" w:rsidRPr="0070476D" w:rsidRDefault="00561355" w:rsidP="0070476D">
      <w:pPr>
        <w:pStyle w:val="ListParagraph"/>
        <w:numPr>
          <w:ilvl w:val="0"/>
          <w:numId w:val="33"/>
        </w:numPr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Excellent in documentation and updating client’s network documentation using 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VISIO. </w:t>
      </w:r>
    </w:p>
    <w:p w:rsidR="00981F28" w:rsidRPr="0070476D" w:rsidRDefault="00B41077" w:rsidP="0070476D">
      <w:pPr>
        <w:pStyle w:val="ListParagraph"/>
        <w:numPr>
          <w:ilvl w:val="0"/>
          <w:numId w:val="33"/>
        </w:numPr>
        <w:ind w:right="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Strong background in Technical support, network and communication infrastructure and desktop administration.</w:t>
      </w:r>
    </w:p>
    <w:p w:rsidR="00981F28" w:rsidRPr="0070476D" w:rsidRDefault="00981F28" w:rsidP="0070476D">
      <w:pPr>
        <w:pStyle w:val="ListParagraph"/>
        <w:numPr>
          <w:ilvl w:val="0"/>
          <w:numId w:val="33"/>
        </w:numPr>
        <w:ind w:right="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Self-motivated with ability to quickly comprehend, co-ordinate, organize, analyze, troubleshoot and solve simultaneous complex technical issues. </w:t>
      </w:r>
    </w:p>
    <w:p w:rsidR="00B41077" w:rsidRPr="0070476D" w:rsidRDefault="00B41077" w:rsidP="0070476D">
      <w:pPr>
        <w:pStyle w:val="ListParagraph"/>
        <w:numPr>
          <w:ilvl w:val="0"/>
          <w:numId w:val="33"/>
        </w:numPr>
        <w:ind w:right="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Proven record of </w:t>
      </w:r>
      <w:r w:rsidR="00774187" w:rsidRPr="0070476D">
        <w:rPr>
          <w:rFonts w:asciiTheme="minorHAnsi" w:eastAsia="Arial Unicode MS" w:hAnsiTheme="minorHAnsi" w:cstheme="minorHAnsi"/>
          <w:sz w:val="22"/>
          <w:szCs w:val="22"/>
        </w:rPr>
        <w:t xml:space="preserve">configuring and 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troubleshooting network issues in timely manner and maintain the client</w:t>
      </w:r>
      <w:r w:rsidR="00981F28" w:rsidRPr="0070476D">
        <w:rPr>
          <w:rFonts w:asciiTheme="minorHAnsi" w:eastAsia="Arial Unicode MS" w:hAnsiTheme="minorHAnsi" w:cstheme="minorHAnsi"/>
          <w:sz w:val="22"/>
          <w:szCs w:val="22"/>
        </w:rPr>
        <w:t>’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s Service Level Agreement</w:t>
      </w:r>
      <w:r w:rsidR="00981F28" w:rsidRPr="0070476D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B44712" w:rsidRPr="0070476D" w:rsidRDefault="00B41077" w:rsidP="0070476D">
      <w:pPr>
        <w:pStyle w:val="ListParagraph"/>
        <w:numPr>
          <w:ilvl w:val="0"/>
          <w:numId w:val="33"/>
        </w:numPr>
        <w:ind w:right="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lastRenderedPageBreak/>
        <w:t>Dedicate</w:t>
      </w:r>
      <w:r w:rsidR="00981F28" w:rsidRPr="0070476D">
        <w:rPr>
          <w:rFonts w:asciiTheme="minorHAnsi" w:eastAsia="Arial Unicode MS" w:hAnsiTheme="minorHAnsi" w:cstheme="minorHAnsi"/>
          <w:sz w:val="22"/>
          <w:szCs w:val="22"/>
        </w:rPr>
        <w:t>d network engineer with affinity to work as a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 team as we</w:t>
      </w:r>
      <w:r w:rsidR="00B44712" w:rsidRPr="0070476D">
        <w:rPr>
          <w:rFonts w:asciiTheme="minorHAnsi" w:eastAsia="Arial Unicode MS" w:hAnsiTheme="minorHAnsi" w:cstheme="minorHAnsi"/>
          <w:sz w:val="22"/>
          <w:szCs w:val="22"/>
        </w:rPr>
        <w:t xml:space="preserve">ll as perform individually. </w:t>
      </w:r>
    </w:p>
    <w:p w:rsidR="00B41077" w:rsidRPr="0070476D" w:rsidRDefault="00B44712" w:rsidP="0070476D">
      <w:pPr>
        <w:pStyle w:val="ListParagraph"/>
        <w:numPr>
          <w:ilvl w:val="0"/>
          <w:numId w:val="33"/>
        </w:numPr>
        <w:ind w:right="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P</w:t>
      </w:r>
      <w:r w:rsidR="00B41077" w:rsidRPr="0070476D">
        <w:rPr>
          <w:rFonts w:asciiTheme="minorHAnsi" w:eastAsia="Arial Unicode MS" w:hAnsiTheme="minorHAnsi" w:cstheme="minorHAnsi"/>
          <w:sz w:val="22"/>
          <w:szCs w:val="22"/>
        </w:rPr>
        <w:t>rior experience working in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 a 24/7 operational environment to achieve desired project targets.</w:t>
      </w:r>
    </w:p>
    <w:p w:rsidR="00077F5E" w:rsidRPr="0070476D" w:rsidRDefault="00981F28" w:rsidP="0070476D">
      <w:pPr>
        <w:pStyle w:val="ListParagraph"/>
        <w:numPr>
          <w:ilvl w:val="0"/>
          <w:numId w:val="33"/>
        </w:numPr>
        <w:ind w:right="18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Possess e</w:t>
      </w:r>
      <w:r w:rsidR="000938BA" w:rsidRPr="0070476D">
        <w:rPr>
          <w:rFonts w:asciiTheme="minorHAnsi" w:eastAsia="Arial Unicode MS" w:hAnsiTheme="minorHAnsi" w:cstheme="minorHAnsi"/>
          <w:sz w:val="22"/>
          <w:szCs w:val="22"/>
        </w:rPr>
        <w:t>xcellent communication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, interpersonal</w:t>
      </w:r>
      <w:r w:rsidR="000938BA" w:rsidRPr="0070476D">
        <w:rPr>
          <w:rFonts w:asciiTheme="minorHAnsi" w:eastAsia="Arial Unicode MS" w:hAnsiTheme="minorHAnsi" w:cstheme="minorHAnsi"/>
          <w:sz w:val="22"/>
          <w:szCs w:val="22"/>
        </w:rPr>
        <w:t xml:space="preserve"> and presentation skills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. </w:t>
      </w:r>
    </w:p>
    <w:p w:rsidR="00286742" w:rsidRPr="0070476D" w:rsidRDefault="00286742" w:rsidP="00B92D8F">
      <w:pPr>
        <w:ind w:left="720" w:right="18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:rsidR="00DA3A23" w:rsidRPr="0070476D" w:rsidRDefault="00DA3A23" w:rsidP="00B92D8F">
      <w:pPr>
        <w:ind w:left="720" w:right="18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:rsidR="00DA3A23" w:rsidRPr="0070476D" w:rsidRDefault="00DA3A23" w:rsidP="00B92D8F">
      <w:pPr>
        <w:ind w:left="720" w:right="18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:rsidR="008A4BBB" w:rsidRPr="0070476D" w:rsidRDefault="0070476D" w:rsidP="0070476D">
      <w:pPr>
        <w:ind w:right="180"/>
        <w:contextualSpacing/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TECHNICAL PROFICIENCY</w:t>
      </w:r>
    </w:p>
    <w:p w:rsidR="008A4BBB" w:rsidRPr="0070476D" w:rsidRDefault="008A4BBB" w:rsidP="001C1D45">
      <w:pPr>
        <w:pStyle w:val="LightGrid-Accent31"/>
        <w:numPr>
          <w:ilvl w:val="0"/>
          <w:numId w:val="29"/>
        </w:numPr>
        <w:ind w:right="180" w:hanging="720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IP Devices</w:t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:</w:t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Routers</w:t>
      </w:r>
      <w:r w:rsidR="00B135BD" w:rsidRPr="0070476D">
        <w:rPr>
          <w:rFonts w:asciiTheme="minorHAnsi" w:eastAsia="Arial Unicode MS" w:hAnsiTheme="minorHAnsi" w:cstheme="minorHAnsi"/>
          <w:sz w:val="22"/>
          <w:szCs w:val="22"/>
        </w:rPr>
        <w:t>: 2500, 3600, 3700, 7200</w:t>
      </w:r>
    </w:p>
    <w:p w:rsidR="008A4BBB" w:rsidRPr="0070476D" w:rsidRDefault="008A4BBB" w:rsidP="001C1D45">
      <w:pPr>
        <w:pStyle w:val="LightGrid-Accent31"/>
        <w:ind w:left="3600" w:right="180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Switches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: </w:t>
      </w:r>
      <w:r w:rsidR="00C56905" w:rsidRPr="0070476D">
        <w:rPr>
          <w:rFonts w:asciiTheme="minorHAnsi" w:eastAsia="Arial Unicode MS" w:hAnsiTheme="minorHAnsi" w:cstheme="minorHAnsi"/>
          <w:sz w:val="22"/>
          <w:szCs w:val="22"/>
        </w:rPr>
        <w:t xml:space="preserve">2960X, 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2900, 3560, 3750, 4500, 6500, N5K</w:t>
      </w:r>
      <w:r w:rsidR="00EC5BD3" w:rsidRPr="0070476D">
        <w:rPr>
          <w:rFonts w:asciiTheme="minorHAnsi" w:eastAsia="Arial Unicode MS" w:hAnsiTheme="minorHAnsi" w:cstheme="minorHAnsi"/>
          <w:sz w:val="22"/>
          <w:szCs w:val="22"/>
        </w:rPr>
        <w:t xml:space="preserve"> (FCoE)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, N7K</w:t>
      </w:r>
      <w:r w:rsidR="00F77904" w:rsidRPr="0070476D">
        <w:rPr>
          <w:rFonts w:asciiTheme="minorHAnsi" w:eastAsia="Arial Unicode MS" w:hAnsiTheme="minorHAnsi" w:cstheme="minorHAnsi"/>
          <w:sz w:val="22"/>
          <w:szCs w:val="22"/>
        </w:rPr>
        <w:t xml:space="preserve"> (Nexus)</w:t>
      </w:r>
    </w:p>
    <w:p w:rsidR="008A4BBB" w:rsidRPr="0070476D" w:rsidRDefault="008A4BBB" w:rsidP="001C1D45">
      <w:pPr>
        <w:pStyle w:val="LightGrid-Accent31"/>
        <w:numPr>
          <w:ilvl w:val="0"/>
          <w:numId w:val="29"/>
        </w:numPr>
        <w:ind w:right="180" w:hanging="720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Protocols</w:t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186835" w:rsidRPr="0070476D">
        <w:rPr>
          <w:rFonts w:asciiTheme="minorHAnsi" w:eastAsia="Arial Unicode MS" w:hAnsiTheme="minorHAnsi" w:cstheme="minorHAnsi"/>
          <w:b/>
          <w:sz w:val="22"/>
          <w:szCs w:val="22"/>
        </w:rPr>
        <w:t>:</w:t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Layer 3</w:t>
      </w:r>
      <w:r w:rsidR="00005B25" w:rsidRPr="0070476D">
        <w:rPr>
          <w:rFonts w:asciiTheme="minorHAnsi" w:eastAsia="Arial Unicode MS" w:hAnsiTheme="minorHAnsi" w:cstheme="minorHAnsi"/>
          <w:sz w:val="22"/>
          <w:szCs w:val="22"/>
        </w:rPr>
        <w:t xml:space="preserve">: RIPv2, OSPF, EIGRP, </w:t>
      </w:r>
      <w:r w:rsidR="00286742" w:rsidRPr="0070476D">
        <w:rPr>
          <w:rFonts w:asciiTheme="minorHAnsi" w:eastAsia="Arial Unicode MS" w:hAnsiTheme="minorHAnsi" w:cstheme="minorHAnsi"/>
          <w:sz w:val="22"/>
          <w:szCs w:val="22"/>
        </w:rPr>
        <w:t>BGP,</w:t>
      </w:r>
      <w:r w:rsidR="00DD55C7" w:rsidRPr="0070476D">
        <w:rPr>
          <w:rFonts w:asciiTheme="minorHAnsi" w:eastAsia="Arial Unicode MS" w:hAnsiTheme="minorHAnsi" w:cstheme="minorHAnsi"/>
          <w:sz w:val="22"/>
          <w:szCs w:val="22"/>
        </w:rPr>
        <w:t xml:space="preserve"> VSS, </w:t>
      </w:r>
      <w:r w:rsidR="00005B25" w:rsidRPr="0070476D">
        <w:rPr>
          <w:rFonts w:asciiTheme="minorHAnsi" w:eastAsia="Arial Unicode MS" w:hAnsiTheme="minorHAnsi" w:cstheme="minorHAnsi"/>
          <w:sz w:val="22"/>
          <w:szCs w:val="22"/>
        </w:rPr>
        <w:t>HSRP, VRRP, ACL, NAT/PAT</w:t>
      </w:r>
      <w:r w:rsidR="00DC69DD" w:rsidRPr="0070476D">
        <w:rPr>
          <w:rFonts w:asciiTheme="minorHAnsi" w:eastAsia="Arial Unicode MS" w:hAnsiTheme="minorHAnsi" w:cstheme="minorHAnsi"/>
          <w:sz w:val="22"/>
          <w:szCs w:val="22"/>
        </w:rPr>
        <w:t>, TCP/IP.</w:t>
      </w:r>
    </w:p>
    <w:p w:rsidR="008A4BBB" w:rsidRPr="0070476D" w:rsidRDefault="008A4BBB" w:rsidP="001C1D45">
      <w:pPr>
        <w:pStyle w:val="LightGrid-Accent31"/>
        <w:ind w:left="3600" w:right="180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Layer 2: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VTP, STP, RSTP,</w:t>
      </w:r>
      <w:r w:rsidR="00005B25" w:rsidRPr="0070476D">
        <w:rPr>
          <w:rFonts w:asciiTheme="minorHAnsi" w:eastAsia="Arial Unicode MS" w:hAnsiTheme="minorHAnsi" w:cstheme="minorHAnsi"/>
          <w:sz w:val="22"/>
          <w:szCs w:val="22"/>
        </w:rPr>
        <w:t xml:space="preserve"> MST, VLANs, PAgP, LACP, </w:t>
      </w:r>
      <w:r w:rsidR="00195BDB" w:rsidRPr="0070476D">
        <w:rPr>
          <w:rFonts w:asciiTheme="minorHAnsi" w:eastAsia="Arial Unicode MS" w:hAnsiTheme="minorHAnsi" w:cstheme="minorHAnsi"/>
          <w:sz w:val="22"/>
          <w:szCs w:val="22"/>
        </w:rPr>
        <w:t xml:space="preserve">802.1Q, ISL. </w:t>
      </w:r>
    </w:p>
    <w:p w:rsidR="00286742" w:rsidRPr="0070476D" w:rsidRDefault="008A4BBB" w:rsidP="001C1D45">
      <w:pPr>
        <w:pStyle w:val="LightGrid-Accent31"/>
        <w:numPr>
          <w:ilvl w:val="0"/>
          <w:numId w:val="29"/>
        </w:numPr>
        <w:ind w:right="180" w:hanging="720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IPSec/VPN</w:t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:</w:t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PIX to Router, Router to Router, PIX </w:t>
      </w:r>
      <w:r w:rsidR="00005B25" w:rsidRPr="0070476D">
        <w:rPr>
          <w:rFonts w:asciiTheme="minorHAnsi" w:eastAsia="Arial Unicode MS" w:hAnsiTheme="minorHAnsi" w:cstheme="minorHAnsi"/>
          <w:sz w:val="22"/>
          <w:szCs w:val="22"/>
        </w:rPr>
        <w:t xml:space="preserve">to VPN wildcard 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client, ASA to ASA, PIX </w:t>
      </w:r>
    </w:p>
    <w:p w:rsidR="008A4BBB" w:rsidRPr="0070476D" w:rsidRDefault="008A4BBB" w:rsidP="001C1D45">
      <w:pPr>
        <w:pStyle w:val="LightGrid-Accent31"/>
        <w:ind w:left="3600" w:right="180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to PIX.</w:t>
      </w:r>
    </w:p>
    <w:p w:rsidR="0008486F" w:rsidRPr="0070476D" w:rsidRDefault="0008486F" w:rsidP="001C1D45">
      <w:pPr>
        <w:pStyle w:val="LightGrid-Accent31"/>
        <w:numPr>
          <w:ilvl w:val="0"/>
          <w:numId w:val="29"/>
        </w:numPr>
        <w:ind w:right="180" w:hanging="720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Route filtering</w:t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>:</w:t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Distribute-list, ACL, Prefix list and Route-map</w:t>
      </w:r>
      <w:r w:rsidR="00195BDB" w:rsidRPr="0070476D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8A4BBB" w:rsidRPr="0070476D" w:rsidRDefault="008A4BBB" w:rsidP="00E53679">
      <w:pPr>
        <w:pStyle w:val="LightGrid-Accent31"/>
        <w:numPr>
          <w:ilvl w:val="0"/>
          <w:numId w:val="29"/>
        </w:numPr>
        <w:ind w:right="180" w:hanging="720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Cryptographic </w:t>
      </w:r>
      <w:r w:rsidR="00B135BD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B135BD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: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ab/>
        <w:t>DES, 3DES, AES, RSA, DSA, S</w:t>
      </w:r>
      <w:r w:rsidR="00005B25" w:rsidRPr="0070476D">
        <w:rPr>
          <w:rFonts w:asciiTheme="minorHAnsi" w:eastAsia="Arial Unicode MS" w:hAnsiTheme="minorHAnsi" w:cstheme="minorHAnsi"/>
          <w:sz w:val="22"/>
          <w:szCs w:val="22"/>
        </w:rPr>
        <w:t xml:space="preserve">HA, MD5, Diffie-Hellman 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Key exchange.</w:t>
      </w:r>
    </w:p>
    <w:p w:rsidR="00286742" w:rsidRPr="0070476D" w:rsidRDefault="00195BDB" w:rsidP="001C1D45">
      <w:pPr>
        <w:pStyle w:val="LightGrid-Accent31"/>
        <w:numPr>
          <w:ilvl w:val="0"/>
          <w:numId w:val="29"/>
        </w:numPr>
        <w:ind w:right="180" w:hanging="720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Security Protocols</w:t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:</w:t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DHCP Snooping, IP Source Guard, </w:t>
      </w:r>
      <w:r w:rsidR="00DD55C7" w:rsidRPr="0070476D">
        <w:rPr>
          <w:rFonts w:asciiTheme="minorHAnsi" w:eastAsia="Arial Unicode MS" w:hAnsiTheme="minorHAnsi" w:cstheme="minorHAnsi"/>
          <w:sz w:val="22"/>
          <w:szCs w:val="22"/>
        </w:rPr>
        <w:t xml:space="preserve">Dynamic Arp Inspection, 802.1x and </w:t>
      </w:r>
    </w:p>
    <w:p w:rsidR="008A4BBB" w:rsidRPr="0070476D" w:rsidRDefault="00DD55C7" w:rsidP="001C1D45">
      <w:pPr>
        <w:pStyle w:val="LightGrid-Accent31"/>
        <w:ind w:left="3600" w:right="180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VACL’s</w:t>
      </w:r>
    </w:p>
    <w:p w:rsidR="008A4BBB" w:rsidRPr="0070476D" w:rsidRDefault="008A4BBB" w:rsidP="001C1D45">
      <w:pPr>
        <w:pStyle w:val="LightGrid-Accent31"/>
        <w:numPr>
          <w:ilvl w:val="0"/>
          <w:numId w:val="29"/>
        </w:numPr>
        <w:ind w:right="180" w:hanging="720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Technologies</w:t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:</w:t>
      </w:r>
      <w:r w:rsidR="00286742" w:rsidRPr="0070476D">
        <w:rPr>
          <w:rFonts w:asciiTheme="minorHAnsi" w:eastAsia="Arial Unicode MS" w:hAnsiTheme="minorHAnsi" w:cstheme="minorHAnsi"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LAN:</w:t>
      </w:r>
      <w:r w:rsidR="00B135BD" w:rsidRPr="0070476D">
        <w:rPr>
          <w:rFonts w:asciiTheme="minorHAnsi" w:eastAsia="Arial Unicode MS" w:hAnsiTheme="minorHAnsi" w:cstheme="minorHAnsi"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Ethernet, Fast Ethernet, Gigabit Ethernet.</w:t>
      </w:r>
    </w:p>
    <w:p w:rsidR="008A4BBB" w:rsidRPr="0070476D" w:rsidRDefault="008A4BBB" w:rsidP="001C1D45">
      <w:pPr>
        <w:pStyle w:val="LightGrid-Accent31"/>
        <w:ind w:left="3600" w:right="180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WAN:</w:t>
      </w:r>
      <w:r w:rsidR="00B135BD" w:rsidRPr="0070476D">
        <w:rPr>
          <w:rFonts w:asciiTheme="minorHAnsi" w:eastAsia="Arial Unicode MS" w:hAnsiTheme="minorHAnsi" w:cstheme="minorHAnsi"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Frame Relay, ISDN T1/E1 (PRI/BRI), PPP, ATM and MPLS.</w:t>
      </w:r>
    </w:p>
    <w:p w:rsidR="009E6612" w:rsidRPr="0070476D" w:rsidRDefault="008A4BBB" w:rsidP="001C1D45">
      <w:pPr>
        <w:pStyle w:val="LightGrid-Accent31"/>
        <w:numPr>
          <w:ilvl w:val="0"/>
          <w:numId w:val="29"/>
        </w:numPr>
        <w:ind w:right="180" w:hanging="720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VOIP/Wireless</w:t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:</w:t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Cisco Wireless LAN Controller (WLC), Light Weight Access Poin</w:t>
      </w:r>
      <w:r w:rsidR="009E6612" w:rsidRPr="0070476D">
        <w:rPr>
          <w:rFonts w:asciiTheme="minorHAnsi" w:eastAsia="Arial Unicode MS" w:hAnsiTheme="minorHAnsi" w:cstheme="minorHAnsi"/>
          <w:sz w:val="22"/>
          <w:szCs w:val="22"/>
        </w:rPr>
        <w:t xml:space="preserve">t (LAP), Meraki Aps </w:t>
      </w:r>
    </w:p>
    <w:p w:rsidR="008A4BBB" w:rsidRPr="0070476D" w:rsidRDefault="008A4BBB" w:rsidP="001C1D45">
      <w:pPr>
        <w:pStyle w:val="LightGrid-Accent31"/>
        <w:ind w:left="3600" w:right="180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and</w:t>
      </w:r>
      <w:r w:rsidR="00B135BD" w:rsidRPr="0070476D">
        <w:rPr>
          <w:rFonts w:asciiTheme="minorHAnsi" w:eastAsia="Arial Unicode MS" w:hAnsiTheme="minorHAnsi" w:cstheme="minorHAnsi"/>
          <w:sz w:val="22"/>
          <w:szCs w:val="22"/>
        </w:rPr>
        <w:t>Cisco IP phones</w:t>
      </w:r>
      <w:r w:rsidR="009E6612" w:rsidRPr="0070476D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8A4BBB" w:rsidRPr="0070476D" w:rsidRDefault="00E53679" w:rsidP="001C1D45">
      <w:pPr>
        <w:pStyle w:val="LightGrid-Accent31"/>
        <w:numPr>
          <w:ilvl w:val="0"/>
          <w:numId w:val="29"/>
        </w:numPr>
        <w:ind w:right="180" w:hanging="720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WAN Optimizers      </w:t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8A4BBB" w:rsidRPr="0070476D">
        <w:rPr>
          <w:rFonts w:asciiTheme="minorHAnsi" w:eastAsia="Arial Unicode MS" w:hAnsiTheme="minorHAnsi" w:cstheme="minorHAnsi"/>
          <w:b/>
          <w:sz w:val="22"/>
          <w:szCs w:val="22"/>
        </w:rPr>
        <w:t>:</w:t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Cisco WAAS, SilverPeak and Riverbed. </w:t>
      </w:r>
    </w:p>
    <w:p w:rsidR="00B44712" w:rsidRPr="0070476D" w:rsidRDefault="008A4BBB" w:rsidP="001C1D45">
      <w:pPr>
        <w:pStyle w:val="LightGrid-Accent31"/>
        <w:numPr>
          <w:ilvl w:val="0"/>
          <w:numId w:val="29"/>
        </w:numPr>
        <w:ind w:right="180" w:hanging="720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Network management</w:t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:</w:t>
      </w:r>
      <w:r w:rsidR="00286742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CiscoWorks, Solar winds, Riverbed</w:t>
      </w:r>
      <w:r w:rsidR="00B25EDE" w:rsidRPr="0070476D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="009C046E" w:rsidRPr="0070476D">
        <w:rPr>
          <w:rFonts w:asciiTheme="minorHAnsi" w:eastAsia="Arial Unicode MS" w:hAnsiTheme="minorHAnsi" w:cstheme="minorHAnsi"/>
          <w:sz w:val="22"/>
          <w:szCs w:val="22"/>
        </w:rPr>
        <w:t xml:space="preserve">Wireshark, </w:t>
      </w:r>
      <w:r w:rsidR="00B25EDE" w:rsidRPr="0070476D">
        <w:rPr>
          <w:rFonts w:asciiTheme="minorHAnsi" w:eastAsia="Arial Unicode MS" w:hAnsiTheme="minorHAnsi" w:cstheme="minorHAnsi"/>
          <w:sz w:val="22"/>
          <w:szCs w:val="22"/>
        </w:rPr>
        <w:t>INFOBLOX, QIP, VISIO, REMEDY.</w:t>
      </w:r>
    </w:p>
    <w:p w:rsidR="00B61942" w:rsidRPr="0070476D" w:rsidRDefault="00B61942" w:rsidP="00B92D8F">
      <w:pPr>
        <w:ind w:right="18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:rsidR="00AF1311" w:rsidRPr="0070476D" w:rsidRDefault="00AF1311" w:rsidP="00B92D8F">
      <w:pPr>
        <w:ind w:right="18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:rsidR="00144276" w:rsidRPr="0070476D" w:rsidRDefault="0070476D" w:rsidP="0070476D">
      <w:pPr>
        <w:ind w:right="180"/>
        <w:contextualSpacing/>
        <w:jc w:val="both"/>
        <w:rPr>
          <w:rFonts w:asciiTheme="minorHAnsi" w:eastAsia="Arial Unicode MS" w:hAnsiTheme="minorHAnsi" w:cstheme="minorHAnsi"/>
          <w:b/>
          <w:bCs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bCs/>
          <w:sz w:val="22"/>
          <w:szCs w:val="22"/>
        </w:rPr>
        <w:t>PROFESSIONAL EXPERIENCE</w:t>
      </w:r>
    </w:p>
    <w:p w:rsidR="0070476D" w:rsidRDefault="0070476D" w:rsidP="006D11CC">
      <w:pPr>
        <w:ind w:right="180"/>
        <w:contextualSpacing/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</w:p>
    <w:p w:rsidR="0070476D" w:rsidRPr="0070476D" w:rsidRDefault="00AA5662" w:rsidP="0070476D">
      <w:pPr>
        <w:ind w:right="180"/>
        <w:contextualSpacing/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Harley Davidson, Milwaukee, WI</w:t>
      </w:r>
      <w:r w:rsidR="007E45A8" w:rsidRP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70476D">
        <w:rPr>
          <w:rFonts w:asciiTheme="minorHAnsi" w:eastAsia="Arial Unicode MS" w:hAnsiTheme="minorHAnsi" w:cstheme="minorHAnsi"/>
          <w:b/>
          <w:sz w:val="22"/>
          <w:szCs w:val="22"/>
        </w:rPr>
        <w:t xml:space="preserve">                                                                           </w:t>
      </w:r>
      <w:r w:rsidR="0070476D" w:rsidRPr="0070476D">
        <w:rPr>
          <w:rFonts w:asciiTheme="minorHAnsi" w:eastAsia="Arial Unicode MS" w:hAnsiTheme="minorHAnsi" w:cstheme="minorHAnsi"/>
          <w:b/>
          <w:sz w:val="22"/>
          <w:szCs w:val="22"/>
        </w:rPr>
        <w:t>Dec 2014 – Till Date</w:t>
      </w:r>
    </w:p>
    <w:p w:rsidR="006D11CC" w:rsidRPr="0070476D" w:rsidRDefault="006D11CC" w:rsidP="00B92D8F">
      <w:pPr>
        <w:ind w:right="180"/>
        <w:contextualSpacing/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Network Engineer</w:t>
      </w:r>
    </w:p>
    <w:p w:rsidR="006D11CC" w:rsidRPr="0070476D" w:rsidRDefault="006D11CC" w:rsidP="00B92D8F">
      <w:pPr>
        <w:ind w:right="180"/>
        <w:contextualSpacing/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</w:p>
    <w:p w:rsidR="006D11CC" w:rsidRPr="0070476D" w:rsidRDefault="006D11CC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Provided network support for the Data, Voice, Wireless and Security team in maintain</w:t>
      </w:r>
      <w:r w:rsidR="00982898" w:rsidRPr="0070476D">
        <w:rPr>
          <w:rFonts w:asciiTheme="minorHAnsi" w:eastAsia="Arial Unicode MS" w:hAnsiTheme="minorHAnsi" w:cstheme="minorHAnsi"/>
          <w:sz w:val="22"/>
          <w:szCs w:val="22"/>
        </w:rPr>
        <w:t>ing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 the network. Project task also involved upgrading, replacing and installing new routers and switches and troubleshooting application issues.</w:t>
      </w:r>
    </w:p>
    <w:p w:rsidR="008D66B7" w:rsidRPr="0070476D" w:rsidRDefault="00C56905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Maintaining network configured with EIGRP and BGP and with cisco switches 2960, 3750 stack, 6500, Nexus 7k and routers 2921, 7200 VXR, </w:t>
      </w:r>
    </w:p>
    <w:p w:rsidR="007E45A8" w:rsidRPr="0070476D" w:rsidRDefault="006D11CC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Configuring new switches</w:t>
      </w:r>
      <w:r w:rsidR="00C56905" w:rsidRPr="0070476D">
        <w:rPr>
          <w:rFonts w:asciiTheme="minorHAnsi" w:eastAsia="Arial Unicode MS" w:hAnsiTheme="minorHAnsi" w:cstheme="minorHAnsi"/>
          <w:sz w:val="22"/>
          <w:szCs w:val="22"/>
        </w:rPr>
        <w:t xml:space="preserve"> and routers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 as part of WAN migration project </w:t>
      </w:r>
      <w:r w:rsidR="007E45A8" w:rsidRPr="0070476D">
        <w:rPr>
          <w:rFonts w:asciiTheme="minorHAnsi" w:eastAsia="Arial Unicode MS" w:hAnsiTheme="minorHAnsi" w:cstheme="minorHAnsi"/>
          <w:sz w:val="22"/>
          <w:szCs w:val="22"/>
        </w:rPr>
        <w:t xml:space="preserve">in geographically diverse environment </w:t>
      </w:r>
    </w:p>
    <w:p w:rsidR="00EF048D" w:rsidRPr="0070476D" w:rsidRDefault="00EF048D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lastRenderedPageBreak/>
        <w:t>Working with service providers in setting up</w:t>
      </w:r>
      <w:r w:rsidR="00EF391F" w:rsidRPr="0070476D">
        <w:rPr>
          <w:rFonts w:asciiTheme="minorHAnsi" w:eastAsia="Arial Unicode MS" w:hAnsiTheme="minorHAnsi" w:cstheme="minorHAnsi"/>
          <w:sz w:val="22"/>
          <w:szCs w:val="22"/>
        </w:rPr>
        <w:t xml:space="preserve"> MP-BGP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 MPLS connectivity across multiple facilities. </w:t>
      </w:r>
    </w:p>
    <w:p w:rsidR="006D11CC" w:rsidRPr="0070476D" w:rsidRDefault="006D11CC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Troubleshooting Routing and LAN issues and propose the remediation</w:t>
      </w:r>
      <w:r w:rsidR="00C56905" w:rsidRPr="0070476D">
        <w:rPr>
          <w:rFonts w:asciiTheme="minorHAnsi" w:eastAsia="Arial Unicode MS" w:hAnsiTheme="minorHAnsi" w:cstheme="minorHAnsi"/>
          <w:sz w:val="22"/>
          <w:szCs w:val="22"/>
        </w:rPr>
        <w:t xml:space="preserve"> for minimizing the downtime.</w:t>
      </w:r>
    </w:p>
    <w:p w:rsidR="009E6612" w:rsidRPr="0070476D" w:rsidRDefault="009E6612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Configuring VLAN’s, LACP/PAGP port-channels, trunk, STP and NTP for maintaining the Layer 2 architecture.</w:t>
      </w:r>
    </w:p>
    <w:p w:rsidR="00982898" w:rsidRPr="0070476D" w:rsidRDefault="00982898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Configuring and maintaining Cisco WLC and Access Points.  </w:t>
      </w:r>
    </w:p>
    <w:p w:rsidR="00677F54" w:rsidRPr="0070476D" w:rsidRDefault="00677F54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Replacing existing wireless network with Cisco AP and WLC with Cloud based solution </w:t>
      </w:r>
      <w:r w:rsidR="00982898" w:rsidRPr="0070476D">
        <w:rPr>
          <w:rFonts w:asciiTheme="minorHAnsi" w:eastAsia="Arial Unicode MS" w:hAnsiTheme="minorHAnsi" w:cstheme="minorHAnsi"/>
          <w:sz w:val="22"/>
          <w:szCs w:val="22"/>
        </w:rPr>
        <w:t>using Meraki access points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. </w:t>
      </w:r>
    </w:p>
    <w:p w:rsidR="00E53679" w:rsidRPr="0070476D" w:rsidRDefault="00E53679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Managing the verifying the Silverpeak wan optimization between the sites. </w:t>
      </w:r>
    </w:p>
    <w:p w:rsidR="007E45A8" w:rsidRPr="0070476D" w:rsidRDefault="007E45A8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Setting up of a new remote site will all new Meraki switches and Firewalls and coordinating with the Security team to setup the VPN access with the hub site. </w:t>
      </w:r>
    </w:p>
    <w:p w:rsidR="007E45A8" w:rsidRPr="0070476D" w:rsidRDefault="009E6612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Configuring switched with SNMP and u</w:t>
      </w:r>
      <w:r w:rsidR="008D66B7" w:rsidRPr="0070476D">
        <w:rPr>
          <w:rFonts w:asciiTheme="minorHAnsi" w:eastAsia="Arial Unicode MS" w:hAnsiTheme="minorHAnsi" w:cstheme="minorHAnsi"/>
          <w:sz w:val="22"/>
          <w:szCs w:val="22"/>
        </w:rPr>
        <w:t xml:space="preserve">pdating </w:t>
      </w:r>
      <w:r w:rsidR="00C56905" w:rsidRPr="0070476D">
        <w:rPr>
          <w:rFonts w:asciiTheme="minorHAnsi" w:eastAsia="Arial Unicode MS" w:hAnsiTheme="minorHAnsi" w:cstheme="minorHAnsi"/>
          <w:sz w:val="22"/>
          <w:szCs w:val="22"/>
        </w:rPr>
        <w:t xml:space="preserve">and adding </w:t>
      </w:r>
      <w:r w:rsidR="008D66B7" w:rsidRPr="0070476D">
        <w:rPr>
          <w:rFonts w:asciiTheme="minorHAnsi" w:eastAsia="Arial Unicode MS" w:hAnsiTheme="minorHAnsi" w:cstheme="minorHAnsi"/>
          <w:sz w:val="22"/>
          <w:szCs w:val="22"/>
        </w:rPr>
        <w:t>monitoring</w:t>
      </w:r>
      <w:r w:rsidR="00C56905" w:rsidRPr="0070476D">
        <w:rPr>
          <w:rFonts w:asciiTheme="minorHAnsi" w:eastAsia="Arial Unicode MS" w:hAnsiTheme="minorHAnsi" w:cstheme="minorHAnsi"/>
          <w:sz w:val="22"/>
          <w:szCs w:val="22"/>
        </w:rPr>
        <w:t xml:space="preserve"> information</w:t>
      </w:r>
      <w:r w:rsidR="008D66B7" w:rsidRPr="0070476D">
        <w:rPr>
          <w:rFonts w:asciiTheme="minorHAnsi" w:eastAsia="Arial Unicode MS" w:hAnsiTheme="minorHAnsi" w:cstheme="minorHAnsi"/>
          <w:sz w:val="22"/>
          <w:szCs w:val="22"/>
        </w:rPr>
        <w:t xml:space="preserve"> of network devices in Solarwinds and Cisco Works. </w:t>
      </w:r>
    </w:p>
    <w:p w:rsidR="00982898" w:rsidRPr="0070476D" w:rsidRDefault="007E45A8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Monitoring the utilization report over Netflow. </w:t>
      </w:r>
    </w:p>
    <w:p w:rsidR="008D66B7" w:rsidRPr="0070476D" w:rsidRDefault="008D66B7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Configuring ACS for new devices and upgrading OS when needed.</w:t>
      </w:r>
    </w:p>
    <w:p w:rsidR="008D66B7" w:rsidRPr="0070476D" w:rsidRDefault="008D66B7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Coordinating with ISP vendors like Verizon, Cogent, Level 3 and XO for configuration change, troubleshooting and new circuit installations. </w:t>
      </w:r>
    </w:p>
    <w:p w:rsidR="007E45A8" w:rsidRPr="0070476D" w:rsidRDefault="007E45A8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Providing hands and feet support to Voice team and security team for installation of new VG and FW in the DC and troubleshooting networking issues during the deployment. </w:t>
      </w:r>
    </w:p>
    <w:p w:rsidR="009678A5" w:rsidRPr="0070476D" w:rsidRDefault="009678A5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Configuring user phones on the cisco call manager and troubleshoot the Cisco IP phone issues with the users</w:t>
      </w:r>
    </w:p>
    <w:p w:rsidR="008D66B7" w:rsidRPr="0070476D" w:rsidRDefault="008D66B7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Maintaining the documentation and diagrams using Visio for new and existing network changes. </w:t>
      </w:r>
    </w:p>
    <w:p w:rsidR="008D66B7" w:rsidRPr="0070476D" w:rsidRDefault="008D66B7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Raising Change requests, creating project plans, MOP and risk and mitigation plans for all the changes</w:t>
      </w:r>
      <w:r w:rsidR="007E45A8" w:rsidRPr="0070476D">
        <w:rPr>
          <w:rFonts w:asciiTheme="minorHAnsi" w:eastAsia="Arial Unicode MS" w:hAnsiTheme="minorHAnsi" w:cstheme="minorHAnsi"/>
          <w:sz w:val="22"/>
          <w:szCs w:val="22"/>
        </w:rPr>
        <w:t xml:space="preserve"> in Service Now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. </w:t>
      </w:r>
    </w:p>
    <w:p w:rsidR="009E6612" w:rsidRPr="0070476D" w:rsidRDefault="009E6612" w:rsidP="0070476D">
      <w:pPr>
        <w:pStyle w:val="ListParagraph"/>
        <w:numPr>
          <w:ilvl w:val="0"/>
          <w:numId w:val="34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Work in a 24/7 environment and co-ordinate with remote teams for smooth and prompt operation of the network.</w:t>
      </w:r>
    </w:p>
    <w:p w:rsidR="006D11CC" w:rsidRPr="0070476D" w:rsidRDefault="006D11CC" w:rsidP="007E5B59">
      <w:pPr>
        <w:ind w:left="360" w:right="180"/>
        <w:contextualSpacing/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</w:p>
    <w:p w:rsidR="009E6612" w:rsidRPr="0070476D" w:rsidRDefault="009E6612" w:rsidP="007E5B59">
      <w:pPr>
        <w:ind w:left="360" w:right="180"/>
        <w:contextualSpacing/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</w:p>
    <w:p w:rsidR="0070476D" w:rsidRPr="0070476D" w:rsidRDefault="00AA5662" w:rsidP="0070476D">
      <w:pPr>
        <w:ind w:right="180"/>
        <w:contextualSpacing/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70476D">
        <w:rPr>
          <w:rFonts w:asciiTheme="minorHAnsi" w:hAnsiTheme="minorHAnsi" w:cstheme="minorHAnsi"/>
          <w:b/>
          <w:sz w:val="22"/>
          <w:szCs w:val="22"/>
        </w:rPr>
        <w:t xml:space="preserve">NBC Universal, CA </w:t>
      </w:r>
      <w:r w:rsidR="0070476D">
        <w:rPr>
          <w:rFonts w:asciiTheme="minorHAnsi" w:hAnsiTheme="minorHAnsi" w:cstheme="minorHAnsi"/>
          <w:b/>
          <w:sz w:val="22"/>
          <w:szCs w:val="22"/>
        </w:rPr>
        <w:tab/>
      </w:r>
      <w:r w:rsidR="0070476D">
        <w:rPr>
          <w:rFonts w:asciiTheme="minorHAnsi" w:hAnsiTheme="minorHAnsi" w:cstheme="minorHAnsi"/>
          <w:b/>
          <w:sz w:val="22"/>
          <w:szCs w:val="22"/>
        </w:rPr>
        <w:tab/>
      </w:r>
      <w:r w:rsidR="0070476D">
        <w:rPr>
          <w:rFonts w:asciiTheme="minorHAnsi" w:hAnsiTheme="minorHAnsi" w:cstheme="minorHAnsi"/>
          <w:b/>
          <w:sz w:val="22"/>
          <w:szCs w:val="22"/>
        </w:rPr>
        <w:tab/>
      </w:r>
      <w:r w:rsidR="0070476D">
        <w:rPr>
          <w:rFonts w:asciiTheme="minorHAnsi" w:hAnsiTheme="minorHAnsi" w:cstheme="minorHAnsi"/>
          <w:b/>
          <w:sz w:val="22"/>
          <w:szCs w:val="22"/>
        </w:rPr>
        <w:tab/>
      </w:r>
      <w:r w:rsidR="0070476D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</w:t>
      </w:r>
      <w:r w:rsidR="0070476D" w:rsidRPr="0070476D">
        <w:rPr>
          <w:rFonts w:asciiTheme="minorHAnsi" w:eastAsia="Arial Unicode MS" w:hAnsiTheme="minorHAnsi" w:cstheme="minorHAnsi"/>
          <w:b/>
          <w:sz w:val="22"/>
          <w:szCs w:val="22"/>
        </w:rPr>
        <w:t>August 2013 – Nov 2014</w:t>
      </w:r>
    </w:p>
    <w:p w:rsidR="007E45A8" w:rsidRPr="0070476D" w:rsidRDefault="007E45A8" w:rsidP="00B92D8F">
      <w:pPr>
        <w:ind w:right="180"/>
        <w:contextualSpacing/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Network engineer</w:t>
      </w:r>
    </w:p>
    <w:p w:rsidR="009C086A" w:rsidRPr="0070476D" w:rsidRDefault="009C086A" w:rsidP="00B92D8F">
      <w:pPr>
        <w:rPr>
          <w:rFonts w:asciiTheme="minorHAnsi" w:eastAsia="Arial Unicode MS" w:hAnsiTheme="minorHAnsi" w:cstheme="minorHAnsi"/>
          <w:sz w:val="22"/>
          <w:szCs w:val="22"/>
        </w:rPr>
      </w:pPr>
    </w:p>
    <w:p w:rsidR="00DA3A23" w:rsidRPr="0070476D" w:rsidRDefault="00DA3A23" w:rsidP="0070476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Working experience as an architect and operation support for designing, implementation and troubleshooting of complex environment consisting of high end switches, routers, firewall</w:t>
      </w:r>
      <w:r w:rsidR="007E45A8" w:rsidRPr="0070476D">
        <w:rPr>
          <w:rFonts w:asciiTheme="minorHAnsi" w:eastAsia="Arial Unicode MS" w:hAnsiTheme="minorHAnsi" w:cstheme="minorHAnsi"/>
          <w:sz w:val="22"/>
          <w:szCs w:val="22"/>
        </w:rPr>
        <w:t xml:space="preserve">. 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.  </w:t>
      </w:r>
    </w:p>
    <w:p w:rsidR="009C086A" w:rsidRPr="0070476D" w:rsidRDefault="00F86BFD" w:rsidP="0070476D">
      <w:pPr>
        <w:pStyle w:val="ListParagraph"/>
        <w:widowControl w:val="0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ISSU software upgrade process in the production </w:t>
      </w:r>
      <w:r w:rsidR="00871AC5" w:rsidRPr="0070476D">
        <w:rPr>
          <w:rFonts w:asciiTheme="minorHAnsi" w:eastAsia="Arial Unicode MS" w:hAnsiTheme="minorHAnsi" w:cstheme="minorHAnsi"/>
          <w:sz w:val="22"/>
          <w:szCs w:val="22"/>
        </w:rPr>
        <w:t xml:space="preserve">6513 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Virtual Switching S</w:t>
      </w:r>
      <w:r w:rsidR="009C086A" w:rsidRPr="0070476D">
        <w:rPr>
          <w:rFonts w:asciiTheme="minorHAnsi" w:eastAsia="Arial Unicode MS" w:hAnsiTheme="minorHAnsi" w:cstheme="minorHAnsi"/>
          <w:sz w:val="22"/>
          <w:szCs w:val="22"/>
        </w:rPr>
        <w:t>ys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tem</w:t>
      </w:r>
      <w:r w:rsidR="00871AC5" w:rsidRPr="0070476D">
        <w:rPr>
          <w:rFonts w:asciiTheme="minorHAnsi" w:eastAsia="Arial Unicode MS" w:hAnsiTheme="minorHAnsi" w:cstheme="minorHAnsi"/>
          <w:sz w:val="22"/>
          <w:szCs w:val="22"/>
        </w:rPr>
        <w:t xml:space="preserve"> (VSS) followed by the chassis replacement with 6513 E.</w:t>
      </w:r>
    </w:p>
    <w:p w:rsidR="009C086A" w:rsidRPr="0070476D" w:rsidRDefault="00871AC5" w:rsidP="0070476D">
      <w:pPr>
        <w:pStyle w:val="ListParagraph"/>
        <w:widowControl w:val="0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Designing and expansion of</w:t>
      </w:r>
      <w:r w:rsidR="003D2B90" w:rsidRPr="0070476D">
        <w:rPr>
          <w:rFonts w:asciiTheme="minorHAnsi" w:eastAsia="Arial Unicode MS" w:hAnsiTheme="minorHAnsi" w:cstheme="minorHAnsi"/>
          <w:sz w:val="22"/>
          <w:szCs w:val="22"/>
        </w:rPr>
        <w:t xml:space="preserve"> the L2/L</w:t>
      </w:r>
      <w:r w:rsidR="009C086A" w:rsidRPr="0070476D">
        <w:rPr>
          <w:rFonts w:asciiTheme="minorHAnsi" w:eastAsia="Arial Unicode MS" w:hAnsiTheme="minorHAnsi" w:cstheme="minorHAnsi"/>
          <w:sz w:val="22"/>
          <w:szCs w:val="22"/>
        </w:rPr>
        <w:t xml:space="preserve">3 network in correction centers and filed offices. </w:t>
      </w:r>
    </w:p>
    <w:p w:rsidR="00EF391F" w:rsidRPr="0070476D" w:rsidRDefault="00EF391F" w:rsidP="0070476D">
      <w:pPr>
        <w:pStyle w:val="ListParagraph"/>
        <w:widowControl w:val="0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Designing and troubleshooting the MPLS connectivity with EIGRP and MP-BGFP configuration</w:t>
      </w:r>
    </w:p>
    <w:p w:rsidR="00EF048D" w:rsidRPr="0070476D" w:rsidRDefault="00EF048D" w:rsidP="0070476D">
      <w:pPr>
        <w:pStyle w:val="ListParagraph"/>
        <w:widowControl w:val="0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Working with security team to troubleshoot the Remote VPN issues on Netscreen or via Junos. </w:t>
      </w:r>
    </w:p>
    <w:p w:rsidR="009678A5" w:rsidRPr="0070476D" w:rsidRDefault="00EF048D" w:rsidP="0070476D">
      <w:pPr>
        <w:pStyle w:val="ListParagraph"/>
        <w:widowControl w:val="0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Deploying new Cisco AP in a Lightweight mode and getting them registered on Cisco WLC.</w:t>
      </w:r>
    </w:p>
    <w:p w:rsidR="00E53679" w:rsidRPr="0070476D" w:rsidRDefault="00E53679" w:rsidP="0070476D">
      <w:pPr>
        <w:pStyle w:val="ListParagraph"/>
        <w:widowControl w:val="0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Configuring the network to redirect traffic towards cisco WAAS for wan optimization and verifying the acceleration. </w:t>
      </w:r>
    </w:p>
    <w:p w:rsidR="009678A5" w:rsidRPr="0070476D" w:rsidRDefault="009678A5" w:rsidP="0070476D">
      <w:pPr>
        <w:pStyle w:val="ListParagraph"/>
        <w:widowControl w:val="0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Cisco IP phone configuration and verification of the services. </w:t>
      </w:r>
    </w:p>
    <w:p w:rsidR="009C086A" w:rsidRPr="0070476D" w:rsidRDefault="009C086A" w:rsidP="0070476D">
      <w:pPr>
        <w:pStyle w:val="ListParagraph"/>
        <w:widowControl w:val="0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Redesigning NTP architecture and implementing the NTP configuration devices to source t</w:t>
      </w:r>
      <w:r w:rsidR="007E6678" w:rsidRPr="0070476D">
        <w:rPr>
          <w:rFonts w:asciiTheme="minorHAnsi" w:eastAsia="Arial Unicode MS" w:hAnsiTheme="minorHAnsi" w:cstheme="minorHAnsi"/>
          <w:sz w:val="22"/>
          <w:szCs w:val="22"/>
        </w:rPr>
        <w:t>he timing from correct stratum.</w:t>
      </w:r>
    </w:p>
    <w:p w:rsidR="00BB24D4" w:rsidRPr="0070476D" w:rsidRDefault="003D2B90" w:rsidP="0070476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Upgrading SNMP </w:t>
      </w:r>
      <w:r w:rsidR="00BB24D4" w:rsidRPr="0070476D">
        <w:rPr>
          <w:rFonts w:asciiTheme="minorHAnsi" w:eastAsia="Arial Unicode MS" w:hAnsiTheme="minorHAnsi" w:cstheme="minorHAnsi"/>
          <w:sz w:val="22"/>
          <w:szCs w:val="22"/>
        </w:rPr>
        <w:t xml:space="preserve">from V2C to V3 on network device for authentication and privacy while polling </w:t>
      </w:r>
      <w:r w:rsidR="00BB24D4" w:rsidRPr="0070476D">
        <w:rPr>
          <w:rFonts w:asciiTheme="minorHAnsi" w:eastAsia="Arial Unicode MS" w:hAnsiTheme="minorHAnsi" w:cstheme="minorHAnsi"/>
          <w:sz w:val="22"/>
          <w:szCs w:val="22"/>
        </w:rPr>
        <w:lastRenderedPageBreak/>
        <w:t xml:space="preserve">the devices 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using </w:t>
      </w:r>
      <w:r w:rsidR="0043114F" w:rsidRPr="0070476D">
        <w:rPr>
          <w:rFonts w:asciiTheme="minorHAnsi" w:eastAsia="Arial Unicode MS" w:hAnsiTheme="minorHAnsi" w:cstheme="minorHAnsi"/>
          <w:sz w:val="22"/>
          <w:szCs w:val="22"/>
        </w:rPr>
        <w:t>Solar winds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. </w:t>
      </w:r>
    </w:p>
    <w:p w:rsidR="009C086A" w:rsidRPr="0070476D" w:rsidRDefault="009C086A" w:rsidP="0070476D">
      <w:pPr>
        <w:pStyle w:val="ListParagraph"/>
        <w:widowControl w:val="0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Streamlined the process of Network replacement life cycle such as Network assessment, proof of concept, building material, budgeting, procuring, testing and implementation. </w:t>
      </w:r>
    </w:p>
    <w:p w:rsidR="009C086A" w:rsidRPr="0070476D" w:rsidRDefault="009C086A" w:rsidP="0070476D">
      <w:pPr>
        <w:pStyle w:val="ListParagraph"/>
        <w:widowControl w:val="0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Used NETQOS for monitoring and troubleshooting. </w:t>
      </w:r>
    </w:p>
    <w:p w:rsidR="00DA3A23" w:rsidRPr="0070476D" w:rsidRDefault="00DA3A23" w:rsidP="0070476D">
      <w:pPr>
        <w:pStyle w:val="ListParagraph"/>
        <w:widowControl w:val="0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Coordinating with the field staff for change implementation and troubleshooting complex networking issues.</w:t>
      </w:r>
    </w:p>
    <w:p w:rsidR="00DA3A23" w:rsidRPr="0070476D" w:rsidRDefault="00DA3A23" w:rsidP="0070476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Application layer packet analysis using SPAN session and Wireshark. </w:t>
      </w:r>
    </w:p>
    <w:p w:rsidR="003D2B90" w:rsidRPr="0070476D" w:rsidRDefault="006307D9" w:rsidP="0070476D">
      <w:pPr>
        <w:pStyle w:val="ListParagraph"/>
        <w:widowControl w:val="0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Creating HLD and LLD for </w:t>
      </w:r>
      <w:r w:rsidR="00DA3A23" w:rsidRPr="0070476D">
        <w:rPr>
          <w:rFonts w:asciiTheme="minorHAnsi" w:eastAsia="Arial Unicode MS" w:hAnsiTheme="minorHAnsi" w:cstheme="minorHAnsi"/>
          <w:sz w:val="22"/>
          <w:szCs w:val="22"/>
        </w:rPr>
        <w:t>projects and documenting the changes.</w:t>
      </w:r>
    </w:p>
    <w:p w:rsidR="003D2B90" w:rsidRPr="0070476D" w:rsidRDefault="003D2B90" w:rsidP="0070476D">
      <w:pPr>
        <w:pStyle w:val="ListParagraph"/>
        <w:widowControl w:val="0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Proving network support in absence on network operations on a 24x7 basis. </w:t>
      </w:r>
    </w:p>
    <w:p w:rsidR="009C086A" w:rsidRPr="0070476D" w:rsidRDefault="009C086A" w:rsidP="001C1D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Theme="minorHAnsi" w:eastAsia="Arial Unicode MS" w:hAnsiTheme="minorHAnsi" w:cstheme="minorHAnsi"/>
          <w:sz w:val="22"/>
          <w:szCs w:val="22"/>
        </w:rPr>
      </w:pPr>
    </w:p>
    <w:p w:rsidR="00B0461A" w:rsidRPr="0070476D" w:rsidRDefault="00B0461A" w:rsidP="00B92D8F">
      <w:pPr>
        <w:ind w:right="180"/>
        <w:contextualSpacing/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</w:p>
    <w:p w:rsidR="0070476D" w:rsidRPr="0070476D" w:rsidRDefault="00AA5662" w:rsidP="0070476D">
      <w:pPr>
        <w:ind w:right="180"/>
        <w:contextualSpacing/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sz w:val="22"/>
          <w:szCs w:val="22"/>
        </w:rPr>
        <w:t>Birch Communications, Atlanta, GA</w:t>
      </w:r>
      <w:r w:rsid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70476D">
        <w:rPr>
          <w:rFonts w:asciiTheme="minorHAnsi" w:eastAsia="Arial Unicode MS" w:hAnsiTheme="minorHAnsi" w:cstheme="minorHAnsi"/>
          <w:b/>
          <w:sz w:val="22"/>
          <w:szCs w:val="22"/>
        </w:rPr>
        <w:tab/>
      </w:r>
      <w:r w:rsidR="0070476D">
        <w:rPr>
          <w:rFonts w:asciiTheme="minorHAnsi" w:eastAsia="Arial Unicode MS" w:hAnsiTheme="minorHAnsi" w:cstheme="minorHAnsi"/>
          <w:b/>
          <w:sz w:val="22"/>
          <w:szCs w:val="22"/>
        </w:rPr>
        <w:tab/>
        <w:t xml:space="preserve">   </w:t>
      </w:r>
      <w:r w:rsidR="0070476D" w:rsidRPr="0070476D">
        <w:rPr>
          <w:rFonts w:asciiTheme="minorHAnsi" w:eastAsia="Arial Unicode MS" w:hAnsiTheme="minorHAnsi" w:cstheme="minorHAnsi"/>
          <w:b/>
          <w:sz w:val="22"/>
          <w:szCs w:val="22"/>
        </w:rPr>
        <w:t>Jan 2012–June 2013</w:t>
      </w:r>
    </w:p>
    <w:p w:rsidR="00144276" w:rsidRPr="0070476D" w:rsidRDefault="007E45A8" w:rsidP="00B92D8F">
      <w:pPr>
        <w:pStyle w:val="Heading3"/>
        <w:tabs>
          <w:tab w:val="clear" w:pos="720"/>
        </w:tabs>
        <w:spacing w:before="0" w:after="0"/>
        <w:ind w:left="0" w:right="180" w:firstLine="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Network Admin</w:t>
      </w:r>
    </w:p>
    <w:p w:rsidR="00144276" w:rsidRPr="0070476D" w:rsidRDefault="00144276" w:rsidP="00B92D8F">
      <w:pPr>
        <w:ind w:right="18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:rsidR="00774187" w:rsidRPr="0070476D" w:rsidRDefault="00144276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Provided</w:t>
      </w:r>
      <w:r w:rsidR="000938BA" w:rsidRPr="0070476D">
        <w:rPr>
          <w:rFonts w:asciiTheme="minorHAnsi" w:eastAsia="Arial Unicode MS" w:hAnsiTheme="minorHAnsi" w:cstheme="minorHAnsi"/>
          <w:sz w:val="22"/>
          <w:szCs w:val="22"/>
        </w:rPr>
        <w:t xml:space="preserve"> network support for the large-scale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 network migration </w:t>
      </w:r>
      <w:r w:rsidR="00774187" w:rsidRPr="0070476D">
        <w:rPr>
          <w:rFonts w:asciiTheme="minorHAnsi" w:eastAsia="Arial Unicode MS" w:hAnsiTheme="minorHAnsi" w:cstheme="minorHAnsi"/>
          <w:sz w:val="22"/>
          <w:szCs w:val="22"/>
        </w:rPr>
        <w:t>for setting up a new Data center as wellas the DR site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.</w:t>
      </w:r>
      <w:r w:rsidR="00BB1959" w:rsidRPr="0070476D">
        <w:rPr>
          <w:rFonts w:asciiTheme="minorHAnsi" w:eastAsia="Arial Unicode MS" w:hAnsiTheme="minorHAnsi" w:cstheme="minorHAnsi"/>
          <w:sz w:val="22"/>
          <w:szCs w:val="22"/>
        </w:rPr>
        <w:t xml:space="preserve"> Project task </w:t>
      </w:r>
      <w:r w:rsidR="00774187" w:rsidRPr="0070476D">
        <w:rPr>
          <w:rFonts w:asciiTheme="minorHAnsi" w:eastAsia="Arial Unicode MS" w:hAnsiTheme="minorHAnsi" w:cstheme="minorHAnsi"/>
          <w:sz w:val="22"/>
          <w:szCs w:val="22"/>
        </w:rPr>
        <w:t xml:space="preserve">also </w:t>
      </w:r>
      <w:r w:rsidR="00BB1959" w:rsidRPr="0070476D">
        <w:rPr>
          <w:rFonts w:asciiTheme="minorHAnsi" w:eastAsia="Arial Unicode MS" w:hAnsiTheme="minorHAnsi" w:cstheme="minorHAnsi"/>
          <w:sz w:val="22"/>
          <w:szCs w:val="22"/>
        </w:rPr>
        <w:t>involved upgrading, replacing and installing new routers and switches at 85 remote sites</w:t>
      </w:r>
      <w:r w:rsidR="00774187" w:rsidRPr="0070476D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FC7C26" w:rsidRPr="0070476D" w:rsidRDefault="00FC7C26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Monitoring and troubleshooting network issues between client site </w:t>
      </w:r>
      <w:r w:rsidR="007E6678" w:rsidRPr="0070476D">
        <w:rPr>
          <w:rFonts w:asciiTheme="minorHAnsi" w:eastAsia="Arial Unicode MS" w:hAnsiTheme="minorHAnsi" w:cstheme="minorHAnsi"/>
          <w:sz w:val="22"/>
          <w:szCs w:val="22"/>
        </w:rPr>
        <w:t xml:space="preserve">and 85 remote sites with legacy 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>switches and routers</w:t>
      </w:r>
    </w:p>
    <w:p w:rsidR="00286742" w:rsidRPr="0070476D" w:rsidRDefault="00144276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Perform</w:t>
      </w:r>
      <w:r w:rsidR="00BB1959" w:rsidRPr="0070476D">
        <w:rPr>
          <w:rFonts w:asciiTheme="minorHAnsi" w:eastAsia="Arial Unicode MS" w:hAnsiTheme="minorHAnsi" w:cstheme="minorHAnsi"/>
          <w:sz w:val="22"/>
          <w:szCs w:val="22"/>
        </w:rPr>
        <w:t>ed</w:t>
      </w:r>
      <w:r w:rsidR="00260DC7" w:rsidRPr="0070476D">
        <w:rPr>
          <w:rFonts w:asciiTheme="minorHAnsi" w:eastAsia="Arial Unicode MS" w:hAnsiTheme="minorHAnsi" w:cstheme="minorHAnsi"/>
          <w:sz w:val="22"/>
          <w:szCs w:val="22"/>
        </w:rPr>
        <w:t xml:space="preserve">and presented 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network analysis as a part of </w:t>
      </w:r>
      <w:r w:rsidR="00BB1959" w:rsidRPr="0070476D">
        <w:rPr>
          <w:rFonts w:asciiTheme="minorHAnsi" w:eastAsia="Arial Unicode MS" w:hAnsiTheme="minorHAnsi" w:cstheme="minorHAnsi"/>
          <w:sz w:val="22"/>
          <w:szCs w:val="22"/>
        </w:rPr>
        <w:t>network migration.</w:t>
      </w:r>
      <w:r w:rsidR="00260DC7" w:rsidRPr="0070476D">
        <w:rPr>
          <w:rFonts w:asciiTheme="minorHAnsi" w:eastAsia="Arial Unicode MS" w:hAnsiTheme="minorHAnsi" w:cstheme="minorHAnsi"/>
          <w:sz w:val="22"/>
          <w:szCs w:val="22"/>
        </w:rPr>
        <w:t>In</w:t>
      </w:r>
      <w:r w:rsidR="00286742" w:rsidRPr="0070476D">
        <w:rPr>
          <w:rFonts w:asciiTheme="minorHAnsi" w:eastAsia="Arial Unicode MS" w:hAnsiTheme="minorHAnsi" w:cstheme="minorHAnsi"/>
          <w:sz w:val="22"/>
          <w:szCs w:val="22"/>
        </w:rPr>
        <w:t xml:space="preserve">volved in knowledge transfer to </w:t>
      </w:r>
      <w:r w:rsidR="00260DC7" w:rsidRPr="0070476D">
        <w:rPr>
          <w:rFonts w:asciiTheme="minorHAnsi" w:eastAsia="Arial Unicode MS" w:hAnsiTheme="minorHAnsi" w:cstheme="minorHAnsi"/>
          <w:sz w:val="22"/>
          <w:szCs w:val="22"/>
        </w:rPr>
        <w:t>vendors and prov</w:t>
      </w:r>
      <w:r w:rsidR="00BD2B5F" w:rsidRPr="0070476D">
        <w:rPr>
          <w:rFonts w:asciiTheme="minorHAnsi" w:eastAsia="Arial Unicode MS" w:hAnsiTheme="minorHAnsi" w:cstheme="minorHAnsi"/>
          <w:sz w:val="22"/>
          <w:szCs w:val="22"/>
        </w:rPr>
        <w:t>id</w:t>
      </w:r>
      <w:r w:rsidR="00260DC7" w:rsidRPr="0070476D">
        <w:rPr>
          <w:rFonts w:asciiTheme="minorHAnsi" w:eastAsia="Arial Unicode MS" w:hAnsiTheme="minorHAnsi" w:cstheme="minorHAnsi"/>
          <w:sz w:val="22"/>
          <w:szCs w:val="22"/>
        </w:rPr>
        <w:t xml:space="preserve">ed them network </w:t>
      </w:r>
      <w:r w:rsidR="00BD2B5F" w:rsidRPr="0070476D">
        <w:rPr>
          <w:rFonts w:asciiTheme="minorHAnsi" w:eastAsia="Arial Unicode MS" w:hAnsiTheme="minorHAnsi" w:cstheme="minorHAnsi"/>
          <w:sz w:val="22"/>
          <w:szCs w:val="22"/>
        </w:rPr>
        <w:t xml:space="preserve">support </w:t>
      </w:r>
      <w:r w:rsidR="00131486" w:rsidRPr="0070476D">
        <w:rPr>
          <w:rFonts w:asciiTheme="minorHAnsi" w:eastAsia="Arial Unicode MS" w:hAnsiTheme="minorHAnsi" w:cstheme="minorHAnsi"/>
          <w:sz w:val="22"/>
          <w:szCs w:val="22"/>
        </w:rPr>
        <w:t>as required</w:t>
      </w:r>
    </w:p>
    <w:p w:rsidR="00144276" w:rsidRPr="0070476D" w:rsidRDefault="00260DC7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Worked as a single point of contact for the </w:t>
      </w:r>
      <w:r w:rsidR="00BD2B5F" w:rsidRPr="0070476D">
        <w:rPr>
          <w:rFonts w:asciiTheme="minorHAnsi" w:eastAsia="Arial Unicode MS" w:hAnsiTheme="minorHAnsi" w:cstheme="minorHAnsi"/>
          <w:sz w:val="22"/>
          <w:szCs w:val="22"/>
        </w:rPr>
        <w:t xml:space="preserve">whole </w:t>
      </w:r>
      <w:r w:rsidR="00286742" w:rsidRPr="0070476D">
        <w:rPr>
          <w:rFonts w:asciiTheme="minorHAnsi" w:eastAsia="Arial Unicode MS" w:hAnsiTheme="minorHAnsi" w:cstheme="minorHAnsi"/>
          <w:sz w:val="22"/>
          <w:szCs w:val="22"/>
        </w:rPr>
        <w:t>migration</w:t>
      </w:r>
    </w:p>
    <w:p w:rsidR="00345241" w:rsidRPr="0070476D" w:rsidRDefault="000938BA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Configuration and main</w:t>
      </w:r>
      <w:r w:rsidR="00BD53A8" w:rsidRPr="0070476D">
        <w:rPr>
          <w:rFonts w:asciiTheme="minorHAnsi" w:eastAsia="Arial Unicode MS" w:hAnsiTheme="minorHAnsi" w:cstheme="minorHAnsi"/>
          <w:sz w:val="22"/>
          <w:szCs w:val="22"/>
        </w:rPr>
        <w:t xml:space="preserve">tenance of </w:t>
      </w:r>
      <w:r w:rsidR="00477E3D" w:rsidRPr="0070476D">
        <w:rPr>
          <w:rFonts w:asciiTheme="minorHAnsi" w:eastAsia="Arial Unicode MS" w:hAnsiTheme="minorHAnsi" w:cstheme="minorHAnsi"/>
          <w:sz w:val="22"/>
          <w:szCs w:val="22"/>
        </w:rPr>
        <w:t>EIGRP and BGP network</w:t>
      </w:r>
      <w:r w:rsidR="00345241" w:rsidRPr="0070476D">
        <w:rPr>
          <w:rFonts w:asciiTheme="minorHAnsi" w:eastAsia="Arial Unicode MS" w:hAnsiTheme="minorHAnsi" w:cstheme="minorHAnsi"/>
          <w:sz w:val="22"/>
          <w:szCs w:val="22"/>
        </w:rPr>
        <w:t xml:space="preserve"> on router 7200 and 6500 MLS</w:t>
      </w:r>
      <w:r w:rsidR="00477E3D" w:rsidRPr="0070476D">
        <w:rPr>
          <w:rFonts w:asciiTheme="minorHAnsi" w:eastAsia="Arial Unicode MS" w:hAnsiTheme="minorHAnsi" w:cstheme="minorHAnsi"/>
          <w:sz w:val="22"/>
          <w:szCs w:val="22"/>
        </w:rPr>
        <w:t xml:space="preserve">. </w:t>
      </w:r>
    </w:p>
    <w:p w:rsidR="00BB1959" w:rsidRPr="0070476D" w:rsidRDefault="00BB1959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Configuration and maintenance o</w:t>
      </w:r>
      <w:r w:rsidR="000938BA" w:rsidRPr="0070476D">
        <w:rPr>
          <w:rFonts w:asciiTheme="minorHAnsi" w:eastAsia="Arial Unicode MS" w:hAnsiTheme="minorHAnsi" w:cstheme="minorHAnsi"/>
          <w:sz w:val="22"/>
          <w:szCs w:val="22"/>
        </w:rPr>
        <w:t>f 3750 stack and 6500 VSS</w:t>
      </w:r>
      <w:r w:rsidR="00186F5D" w:rsidRPr="0070476D">
        <w:rPr>
          <w:rFonts w:asciiTheme="minorHAnsi" w:eastAsia="Arial Unicode MS" w:hAnsiTheme="minorHAnsi" w:cstheme="minorHAnsi"/>
          <w:sz w:val="22"/>
          <w:szCs w:val="22"/>
        </w:rPr>
        <w:t xml:space="preserve"> for improved efficiency of the data plane. </w:t>
      </w:r>
    </w:p>
    <w:p w:rsidR="00445758" w:rsidRPr="0070476D" w:rsidRDefault="002640AB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C</w:t>
      </w:r>
      <w:r w:rsidR="00025B44" w:rsidRPr="0070476D">
        <w:rPr>
          <w:rFonts w:asciiTheme="minorHAnsi" w:eastAsia="Arial Unicode MS" w:hAnsiTheme="minorHAnsi" w:cstheme="minorHAnsi"/>
          <w:sz w:val="22"/>
          <w:szCs w:val="22"/>
        </w:rPr>
        <w:t xml:space="preserve">onfiguration and management of </w:t>
      </w:r>
      <w:r w:rsidR="003315FC" w:rsidRPr="0070476D">
        <w:rPr>
          <w:rFonts w:asciiTheme="minorHAnsi" w:eastAsia="Arial Unicode MS" w:hAnsiTheme="minorHAnsi" w:cstheme="minorHAnsi"/>
          <w:sz w:val="22"/>
          <w:szCs w:val="22"/>
        </w:rPr>
        <w:t xml:space="preserve">NEXUS </w:t>
      </w:r>
      <w:r w:rsidR="00445758" w:rsidRPr="0070476D">
        <w:rPr>
          <w:rFonts w:asciiTheme="minorHAnsi" w:eastAsia="Arial Unicode MS" w:hAnsiTheme="minorHAnsi" w:cstheme="minorHAnsi"/>
          <w:sz w:val="22"/>
          <w:szCs w:val="22"/>
        </w:rPr>
        <w:t>network in the existing network infrastructure.</w:t>
      </w:r>
    </w:p>
    <w:p w:rsidR="00BB1959" w:rsidRPr="0070476D" w:rsidRDefault="00BB1959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Created LAB setup with 7k and 5K NEXUS s</w:t>
      </w:r>
      <w:r w:rsidR="00774187" w:rsidRPr="0070476D">
        <w:rPr>
          <w:rFonts w:asciiTheme="minorHAnsi" w:eastAsia="Arial Unicode MS" w:hAnsiTheme="minorHAnsi" w:cstheme="minorHAnsi"/>
          <w:sz w:val="22"/>
          <w:szCs w:val="22"/>
        </w:rPr>
        <w:t xml:space="preserve">witches for application testing. </w:t>
      </w:r>
    </w:p>
    <w:p w:rsidR="00E53679" w:rsidRPr="0070476D" w:rsidRDefault="00E53679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Working experience with Riverbed and Silver peak wan optimization tools. </w:t>
      </w:r>
    </w:p>
    <w:p w:rsidR="00144276" w:rsidRPr="0070476D" w:rsidRDefault="00EB0F0E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Knowledge of</w:t>
      </w:r>
      <w:r w:rsidR="007E45A8" w:rsidRPr="0070476D">
        <w:rPr>
          <w:rFonts w:asciiTheme="minorHAnsi" w:eastAsia="Arial Unicode MS" w:hAnsiTheme="minorHAnsi" w:cstheme="minorHAnsi"/>
          <w:bCs/>
          <w:sz w:val="22"/>
          <w:szCs w:val="22"/>
        </w:rPr>
        <w:t>Juniper Netscreen</w:t>
      </w:r>
      <w:r w:rsidR="00DF3B3D" w:rsidRPr="0070476D">
        <w:rPr>
          <w:rFonts w:asciiTheme="minorHAnsi" w:eastAsia="Arial Unicode MS" w:hAnsiTheme="minorHAnsi" w:cstheme="minorHAnsi"/>
          <w:sz w:val="22"/>
          <w:szCs w:val="22"/>
        </w:rPr>
        <w:t>and ASA for site-to-site and remote-access</w:t>
      </w:r>
      <w:r w:rsidR="00BD2B5F" w:rsidRPr="0070476D">
        <w:rPr>
          <w:rFonts w:asciiTheme="minorHAnsi" w:eastAsia="Arial Unicode MS" w:hAnsiTheme="minorHAnsi" w:cstheme="minorHAnsi"/>
          <w:sz w:val="22"/>
          <w:szCs w:val="22"/>
        </w:rPr>
        <w:t xml:space="preserve"> VPN connectivity.</w:t>
      </w:r>
    </w:p>
    <w:p w:rsidR="00144276" w:rsidRPr="0070476D" w:rsidRDefault="00144276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Setting up VLANS and configuring 802.1Q trunk on Fast-Ethernet channel between switches.</w:t>
      </w:r>
    </w:p>
    <w:p w:rsidR="00144276" w:rsidRPr="0070476D" w:rsidRDefault="00144276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Managing 3750 stack at client location with 802.1x port based security for local users.</w:t>
      </w:r>
    </w:p>
    <w:p w:rsidR="00144276" w:rsidRPr="0070476D" w:rsidRDefault="00144276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IP address management using web tool INFOBLOX.</w:t>
      </w:r>
    </w:p>
    <w:p w:rsidR="00144276" w:rsidRPr="0070476D" w:rsidRDefault="0066068B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Configuration of SNMP and </w:t>
      </w:r>
      <w:r w:rsidR="00144276" w:rsidRPr="0070476D">
        <w:rPr>
          <w:rFonts w:asciiTheme="minorHAnsi" w:eastAsia="Arial Unicode MS" w:hAnsiTheme="minorHAnsi" w:cstheme="minorHAnsi"/>
          <w:sz w:val="22"/>
          <w:szCs w:val="22"/>
        </w:rPr>
        <w:t xml:space="preserve">monitoring 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traffic </w:t>
      </w:r>
      <w:r w:rsidR="00144276" w:rsidRPr="0070476D">
        <w:rPr>
          <w:rFonts w:asciiTheme="minorHAnsi" w:eastAsia="Arial Unicode MS" w:hAnsiTheme="minorHAnsi" w:cstheme="minorHAnsi"/>
          <w:sz w:val="22"/>
          <w:szCs w:val="22"/>
        </w:rPr>
        <w:t>using tools such as SOLAR WINDS, CISCO works and RIVERBED</w:t>
      </w:r>
    </w:p>
    <w:p w:rsidR="00144276" w:rsidRPr="0070476D" w:rsidRDefault="00144276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Managing changes via REMEDY change management ticketing process.</w:t>
      </w:r>
    </w:p>
    <w:p w:rsidR="00144276" w:rsidRPr="0070476D" w:rsidRDefault="00144276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Creating MOP (method of procedure) for all configuration changes.</w:t>
      </w:r>
    </w:p>
    <w:p w:rsidR="00144276" w:rsidRPr="0070476D" w:rsidRDefault="00144276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Creating future state network diagram as a</w:t>
      </w:r>
      <w:r w:rsidR="001A51FF" w:rsidRPr="0070476D">
        <w:rPr>
          <w:rFonts w:asciiTheme="minorHAnsi" w:eastAsia="Arial Unicode MS" w:hAnsiTheme="minorHAnsi" w:cstheme="minorHAnsi"/>
          <w:sz w:val="22"/>
          <w:szCs w:val="22"/>
        </w:rPr>
        <w:t xml:space="preserve"> part of migration deliverables using VISIO and updating the master document with comple</w:t>
      </w:r>
      <w:r w:rsidR="00286742" w:rsidRPr="0070476D">
        <w:rPr>
          <w:rFonts w:asciiTheme="minorHAnsi" w:eastAsia="Arial Unicode MS" w:hAnsiTheme="minorHAnsi" w:cstheme="minorHAnsi"/>
          <w:sz w:val="22"/>
          <w:szCs w:val="22"/>
        </w:rPr>
        <w:t>tion of every wave of migration</w:t>
      </w:r>
      <w:r w:rsidR="00C7645A" w:rsidRPr="0070476D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477E3D" w:rsidRPr="0070476D" w:rsidRDefault="00144276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Interacting with clients and project team </w:t>
      </w:r>
      <w:r w:rsidR="000938BA" w:rsidRPr="0070476D">
        <w:rPr>
          <w:rFonts w:asciiTheme="minorHAnsi" w:eastAsia="Arial Unicode MS" w:hAnsiTheme="minorHAnsi" w:cstheme="minorHAnsi"/>
          <w:sz w:val="22"/>
          <w:szCs w:val="22"/>
        </w:rPr>
        <w:t>on a daily</w:t>
      </w:r>
      <w:r w:rsidR="001A51FF" w:rsidRPr="0070476D">
        <w:rPr>
          <w:rFonts w:asciiTheme="minorHAnsi" w:eastAsia="Arial Unicode MS" w:hAnsiTheme="minorHAnsi" w:cstheme="minorHAnsi"/>
          <w:sz w:val="22"/>
          <w:szCs w:val="22"/>
        </w:rPr>
        <w:t xml:space="preserve"> basis for project planning, </w:t>
      </w:r>
      <w:r w:rsidR="00955880" w:rsidRPr="0070476D">
        <w:rPr>
          <w:rFonts w:asciiTheme="minorHAnsi" w:eastAsia="Arial Unicode MS" w:hAnsiTheme="minorHAnsi" w:cstheme="minorHAnsi"/>
          <w:sz w:val="22"/>
          <w:szCs w:val="22"/>
        </w:rPr>
        <w:t>scheduling and feedback.</w:t>
      </w:r>
    </w:p>
    <w:p w:rsidR="00477E3D" w:rsidRPr="0070476D" w:rsidRDefault="00477E3D" w:rsidP="0070476D">
      <w:pPr>
        <w:pStyle w:val="ListParagraph"/>
        <w:numPr>
          <w:ilvl w:val="0"/>
          <w:numId w:val="36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Provided network support on a 24/7 SLA. </w:t>
      </w:r>
    </w:p>
    <w:p w:rsidR="0004192B" w:rsidRPr="0070476D" w:rsidRDefault="0004192B" w:rsidP="0074437B">
      <w:pPr>
        <w:ind w:right="180"/>
        <w:contextualSpacing/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</w:p>
    <w:p w:rsidR="00AF1311" w:rsidRPr="0070476D" w:rsidRDefault="00AF1311" w:rsidP="00B92D8F">
      <w:pPr>
        <w:overflowPunct w:val="0"/>
        <w:autoSpaceDE w:val="0"/>
        <w:ind w:left="-270" w:right="180"/>
        <w:contextualSpacing/>
        <w:jc w:val="both"/>
        <w:textAlignment w:val="baseline"/>
        <w:rPr>
          <w:rFonts w:asciiTheme="minorHAnsi" w:eastAsia="Arial Unicode MS" w:hAnsiTheme="minorHAnsi" w:cstheme="minorHAnsi"/>
          <w:b/>
          <w:bCs/>
          <w:sz w:val="22"/>
          <w:szCs w:val="22"/>
        </w:rPr>
      </w:pPr>
    </w:p>
    <w:p w:rsidR="0070476D" w:rsidRDefault="0070476D" w:rsidP="001652A1">
      <w:pPr>
        <w:ind w:right="180"/>
        <w:contextualSpacing/>
        <w:jc w:val="both"/>
        <w:rPr>
          <w:rFonts w:asciiTheme="minorHAnsi" w:eastAsia="Arial Unicode MS" w:hAnsiTheme="minorHAnsi" w:cstheme="minorHAnsi"/>
          <w:b/>
          <w:bCs/>
          <w:sz w:val="22"/>
          <w:szCs w:val="22"/>
        </w:rPr>
      </w:pPr>
    </w:p>
    <w:p w:rsidR="0070476D" w:rsidRDefault="0070476D" w:rsidP="001652A1">
      <w:pPr>
        <w:ind w:right="180"/>
        <w:contextualSpacing/>
        <w:jc w:val="both"/>
        <w:rPr>
          <w:rFonts w:asciiTheme="minorHAnsi" w:eastAsia="Arial Unicode MS" w:hAnsiTheme="minorHAnsi" w:cstheme="minorHAnsi"/>
          <w:b/>
          <w:bCs/>
          <w:sz w:val="22"/>
          <w:szCs w:val="22"/>
        </w:rPr>
      </w:pPr>
    </w:p>
    <w:p w:rsidR="0070476D" w:rsidRDefault="0070476D" w:rsidP="001652A1">
      <w:pPr>
        <w:ind w:right="180"/>
        <w:contextualSpacing/>
        <w:jc w:val="both"/>
        <w:rPr>
          <w:rFonts w:asciiTheme="minorHAnsi" w:eastAsia="Arial Unicode MS" w:hAnsiTheme="minorHAnsi" w:cstheme="minorHAnsi"/>
          <w:b/>
          <w:bCs/>
          <w:sz w:val="22"/>
          <w:szCs w:val="22"/>
        </w:rPr>
      </w:pPr>
    </w:p>
    <w:p w:rsidR="0070476D" w:rsidRDefault="0070476D" w:rsidP="001652A1">
      <w:pPr>
        <w:ind w:right="180"/>
        <w:contextualSpacing/>
        <w:jc w:val="both"/>
        <w:rPr>
          <w:rFonts w:asciiTheme="minorHAnsi" w:eastAsia="Arial Unicode MS" w:hAnsiTheme="minorHAnsi" w:cstheme="minorHAnsi"/>
          <w:b/>
          <w:bCs/>
          <w:sz w:val="22"/>
          <w:szCs w:val="22"/>
        </w:rPr>
      </w:pPr>
    </w:p>
    <w:p w:rsidR="0070476D" w:rsidRPr="0070476D" w:rsidRDefault="00342351" w:rsidP="0070476D">
      <w:pPr>
        <w:ind w:right="180"/>
        <w:contextualSpacing/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b/>
          <w:bCs/>
          <w:sz w:val="22"/>
          <w:szCs w:val="22"/>
        </w:rPr>
        <w:lastRenderedPageBreak/>
        <w:t xml:space="preserve">H3 Technologies, </w:t>
      </w:r>
      <w:r w:rsidR="0070476D">
        <w:rPr>
          <w:rFonts w:asciiTheme="minorHAnsi" w:eastAsia="Arial Unicode MS" w:hAnsiTheme="minorHAnsi" w:cstheme="minorHAnsi"/>
          <w:b/>
          <w:bCs/>
          <w:sz w:val="22"/>
          <w:szCs w:val="22"/>
        </w:rPr>
        <w:t xml:space="preserve"> </w:t>
      </w:r>
      <w:r w:rsidRPr="0070476D">
        <w:rPr>
          <w:rFonts w:asciiTheme="minorHAnsi" w:eastAsia="Arial Unicode MS" w:hAnsiTheme="minorHAnsi" w:cstheme="minorHAnsi"/>
          <w:b/>
          <w:bCs/>
          <w:sz w:val="22"/>
          <w:szCs w:val="22"/>
        </w:rPr>
        <w:t>Karachi - Pakistan.</w:t>
      </w:r>
      <w:r w:rsidR="0070476D">
        <w:rPr>
          <w:rFonts w:asciiTheme="minorHAnsi" w:eastAsia="Arial Unicode MS" w:hAnsiTheme="minorHAnsi" w:cstheme="minorHAnsi"/>
          <w:b/>
          <w:bCs/>
          <w:sz w:val="22"/>
          <w:szCs w:val="22"/>
        </w:rPr>
        <w:tab/>
      </w:r>
      <w:r w:rsidR="0070476D">
        <w:rPr>
          <w:rFonts w:asciiTheme="minorHAnsi" w:eastAsia="Arial Unicode MS" w:hAnsiTheme="minorHAnsi" w:cstheme="minorHAnsi"/>
          <w:b/>
          <w:bCs/>
          <w:sz w:val="22"/>
          <w:szCs w:val="22"/>
        </w:rPr>
        <w:tab/>
      </w:r>
      <w:r w:rsidR="0070476D">
        <w:rPr>
          <w:rFonts w:asciiTheme="minorHAnsi" w:eastAsia="Arial Unicode MS" w:hAnsiTheme="minorHAnsi" w:cstheme="minorHAnsi"/>
          <w:b/>
          <w:bCs/>
          <w:sz w:val="22"/>
          <w:szCs w:val="22"/>
        </w:rPr>
        <w:tab/>
      </w:r>
      <w:r w:rsidR="0070476D">
        <w:rPr>
          <w:rFonts w:asciiTheme="minorHAnsi" w:eastAsia="Arial Unicode MS" w:hAnsiTheme="minorHAnsi" w:cstheme="minorHAnsi"/>
          <w:b/>
          <w:bCs/>
          <w:sz w:val="22"/>
          <w:szCs w:val="22"/>
        </w:rPr>
        <w:tab/>
        <w:t xml:space="preserve">                        </w:t>
      </w:r>
      <w:r w:rsidR="0070476D" w:rsidRPr="0070476D">
        <w:rPr>
          <w:rFonts w:asciiTheme="minorHAnsi" w:eastAsia="Arial Unicode MS" w:hAnsiTheme="minorHAnsi" w:cstheme="minorHAnsi"/>
          <w:b/>
          <w:sz w:val="22"/>
          <w:szCs w:val="22"/>
        </w:rPr>
        <w:t>August 2009 – Nov 2011</w:t>
      </w:r>
    </w:p>
    <w:p w:rsidR="001652A1" w:rsidRPr="0070476D" w:rsidRDefault="001652A1" w:rsidP="001652A1">
      <w:pPr>
        <w:pStyle w:val="Heading3"/>
        <w:tabs>
          <w:tab w:val="clear" w:pos="720"/>
        </w:tabs>
        <w:spacing w:before="0" w:after="0"/>
        <w:ind w:left="0" w:right="180" w:firstLine="0"/>
        <w:contextualSpacing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Network Admin</w:t>
      </w:r>
    </w:p>
    <w:p w:rsidR="00FD3E27" w:rsidRPr="0070476D" w:rsidRDefault="00FD3E27" w:rsidP="00FD3E27">
      <w:pPr>
        <w:overflowPunct w:val="0"/>
        <w:autoSpaceDE w:val="0"/>
        <w:ind w:right="180"/>
        <w:contextualSpacing/>
        <w:jc w:val="both"/>
        <w:textAlignment w:val="baseline"/>
        <w:rPr>
          <w:rFonts w:asciiTheme="minorHAnsi" w:eastAsia="Arial Unicode MS" w:hAnsiTheme="minorHAnsi" w:cstheme="minorHAnsi"/>
          <w:b/>
          <w:bCs/>
          <w:sz w:val="22"/>
          <w:szCs w:val="22"/>
        </w:rPr>
      </w:pPr>
    </w:p>
    <w:p w:rsidR="00EF048D" w:rsidRPr="0070476D" w:rsidRDefault="00EF048D" w:rsidP="0070476D">
      <w:pPr>
        <w:pStyle w:val="ListParagraph"/>
        <w:numPr>
          <w:ilvl w:val="0"/>
          <w:numId w:val="37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Administering clients Network environment and engineering the new requirement as per the project. </w:t>
      </w:r>
    </w:p>
    <w:p w:rsidR="001652A1" w:rsidRPr="0070476D" w:rsidRDefault="001652A1" w:rsidP="0070476D">
      <w:pPr>
        <w:pStyle w:val="ListParagraph"/>
        <w:numPr>
          <w:ilvl w:val="0"/>
          <w:numId w:val="37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Monitoring and troubleshooting </w:t>
      </w:r>
      <w:r w:rsidR="00EF048D" w:rsidRPr="0070476D">
        <w:rPr>
          <w:rFonts w:asciiTheme="minorHAnsi" w:eastAsia="Arial Unicode MS" w:hAnsiTheme="minorHAnsi" w:cstheme="minorHAnsi"/>
          <w:sz w:val="22"/>
          <w:szCs w:val="22"/>
        </w:rPr>
        <w:t xml:space="preserve">L2/L3 </w:t>
      </w: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network issues for the client remotely. </w:t>
      </w:r>
    </w:p>
    <w:p w:rsidR="001652A1" w:rsidRPr="0070476D" w:rsidRDefault="001652A1" w:rsidP="0070476D">
      <w:pPr>
        <w:pStyle w:val="ListParagraph"/>
        <w:numPr>
          <w:ilvl w:val="0"/>
          <w:numId w:val="37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Replacing the switches, switches and cisco Access Point at the client location.</w:t>
      </w:r>
    </w:p>
    <w:p w:rsidR="001652A1" w:rsidRPr="0070476D" w:rsidRDefault="001652A1" w:rsidP="0070476D">
      <w:pPr>
        <w:pStyle w:val="ListParagraph"/>
        <w:numPr>
          <w:ilvl w:val="0"/>
          <w:numId w:val="37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Configuration and maintenance of 3750 stack and 6500 VSS for troubleshooting user issues. </w:t>
      </w:r>
    </w:p>
    <w:p w:rsidR="001652A1" w:rsidRPr="0070476D" w:rsidRDefault="001652A1" w:rsidP="0070476D">
      <w:pPr>
        <w:pStyle w:val="ListParagraph"/>
        <w:numPr>
          <w:ilvl w:val="0"/>
          <w:numId w:val="37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Setting up VLANS and configuring 802.1Q trunk on Fast-Ethernet channel between switches.</w:t>
      </w:r>
    </w:p>
    <w:p w:rsidR="001652A1" w:rsidRPr="0070476D" w:rsidRDefault="001652A1" w:rsidP="0070476D">
      <w:pPr>
        <w:pStyle w:val="ListParagraph"/>
        <w:numPr>
          <w:ilvl w:val="0"/>
          <w:numId w:val="37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Managing 3750, 2960 switch stack used in the environment for supporting user. </w:t>
      </w:r>
    </w:p>
    <w:p w:rsidR="001652A1" w:rsidRPr="0070476D" w:rsidRDefault="001652A1" w:rsidP="0070476D">
      <w:pPr>
        <w:pStyle w:val="ListParagraph"/>
        <w:numPr>
          <w:ilvl w:val="0"/>
          <w:numId w:val="37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Managing the request for server and user ports activation. </w:t>
      </w:r>
    </w:p>
    <w:p w:rsidR="001652A1" w:rsidRPr="0070476D" w:rsidRDefault="001652A1" w:rsidP="0070476D">
      <w:pPr>
        <w:pStyle w:val="ListParagraph"/>
        <w:numPr>
          <w:ilvl w:val="0"/>
          <w:numId w:val="37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IP address management using web tool INFOBLOX.</w:t>
      </w:r>
    </w:p>
    <w:p w:rsidR="001652A1" w:rsidRPr="0070476D" w:rsidRDefault="001652A1" w:rsidP="0070476D">
      <w:pPr>
        <w:pStyle w:val="ListParagraph"/>
        <w:numPr>
          <w:ilvl w:val="0"/>
          <w:numId w:val="37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Monitoring traffic using tools such as SOLAR WINDS, CISCO works </w:t>
      </w:r>
    </w:p>
    <w:p w:rsidR="001652A1" w:rsidRPr="0070476D" w:rsidRDefault="001652A1" w:rsidP="0070476D">
      <w:pPr>
        <w:pStyle w:val="ListParagraph"/>
        <w:numPr>
          <w:ilvl w:val="0"/>
          <w:numId w:val="37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Managing changes via REMEDY change management ticketing process.</w:t>
      </w:r>
    </w:p>
    <w:p w:rsidR="001652A1" w:rsidRPr="0070476D" w:rsidRDefault="001652A1" w:rsidP="0070476D">
      <w:pPr>
        <w:pStyle w:val="ListParagraph"/>
        <w:numPr>
          <w:ilvl w:val="0"/>
          <w:numId w:val="37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Creating future state network diagram as a part of migration deliverables using VISIO and updating the master document with completion of every wave of migration.</w:t>
      </w:r>
    </w:p>
    <w:p w:rsidR="001652A1" w:rsidRPr="0070476D" w:rsidRDefault="001652A1" w:rsidP="0070476D">
      <w:pPr>
        <w:pStyle w:val="ListParagraph"/>
        <w:numPr>
          <w:ilvl w:val="0"/>
          <w:numId w:val="37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>Updating Project team on a daily basis for project planning, scheduling and follow-up’s.</w:t>
      </w:r>
    </w:p>
    <w:p w:rsidR="00FD3E27" w:rsidRPr="0070476D" w:rsidRDefault="001652A1" w:rsidP="0070476D">
      <w:pPr>
        <w:pStyle w:val="ListParagraph"/>
        <w:numPr>
          <w:ilvl w:val="0"/>
          <w:numId w:val="37"/>
        </w:numPr>
        <w:overflowPunct w:val="0"/>
        <w:autoSpaceDE w:val="0"/>
        <w:ind w:right="180"/>
        <w:jc w:val="both"/>
        <w:textAlignment w:val="baseline"/>
        <w:rPr>
          <w:rFonts w:asciiTheme="minorHAnsi" w:eastAsia="Arial Unicode MS" w:hAnsiTheme="minorHAnsi" w:cstheme="minorHAnsi"/>
          <w:b/>
          <w:bCs/>
          <w:sz w:val="22"/>
          <w:szCs w:val="22"/>
        </w:rPr>
      </w:pPr>
      <w:r w:rsidRPr="0070476D">
        <w:rPr>
          <w:rFonts w:asciiTheme="minorHAnsi" w:eastAsia="Arial Unicode MS" w:hAnsiTheme="minorHAnsi" w:cstheme="minorHAnsi"/>
          <w:sz w:val="22"/>
          <w:szCs w:val="22"/>
        </w:rPr>
        <w:t xml:space="preserve">Provided network support on a 24/7 SLA. </w:t>
      </w:r>
      <w:bookmarkStart w:id="0" w:name="_GoBack"/>
      <w:bookmarkEnd w:id="0"/>
    </w:p>
    <w:sectPr w:rsidR="00FD3E27" w:rsidRPr="0070476D" w:rsidSect="0070476D">
      <w:pgSz w:w="12240" w:h="15840"/>
      <w:pgMar w:top="1440" w:right="1440" w:bottom="1440" w:left="1440" w:header="86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0C0" w:rsidRDefault="003070C0">
      <w:r>
        <w:separator/>
      </w:r>
    </w:p>
  </w:endnote>
  <w:endnote w:type="continuationSeparator" w:id="1">
    <w:p w:rsidR="003070C0" w:rsidRDefault="003070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0C0" w:rsidRDefault="003070C0">
      <w:r>
        <w:separator/>
      </w:r>
    </w:p>
  </w:footnote>
  <w:footnote w:type="continuationSeparator" w:id="1">
    <w:p w:rsidR="003070C0" w:rsidRDefault="003070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pt;height:9pt" o:bullet="t" filled="t">
        <v:fill color2="black"/>
        <v:imagedata r:id="rId1" o:title=""/>
      </v:shape>
    </w:pict>
  </w:numPicBullet>
  <w:numPicBullet w:numPicBulletId="1">
    <w:pict>
      <v:shape id="_x0000_i1042" type="#_x0000_t75" style="width:13.5pt;height:13.5pt" o:bullet="t" filled="t">
        <v:fill color2="black"/>
        <v:imagedata r:id="rId2" o:title=""/>
      </v:shape>
    </w:pict>
  </w:numPicBullet>
  <w:numPicBullet w:numPicBulletId="2">
    <w:pict>
      <v:shape id="_x0000_i1043" type="#_x0000_t75" style="width:9pt;height:9pt" o:bullet="t" filled="t">
        <v:fill color2="black"/>
        <v:imagedata r:id="rId3" o:title=""/>
      </v:shape>
    </w:pict>
  </w:numPicBullet>
  <w:abstractNum w:abstractNumId="0">
    <w:nsid w:val="FFFFFF1D"/>
    <w:multiLevelType w:val="multilevel"/>
    <w:tmpl w:val="E4F2C3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>
    <w:nsid w:val="00000008"/>
    <w:multiLevelType w:val="singleLevel"/>
    <w:tmpl w:val="00000008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>
    <w:nsid w:val="00000009"/>
    <w:multiLevelType w:val="singleLevel"/>
    <w:tmpl w:val="00000009"/>
    <w:name w:val="WW8Num19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/>
      </w:rPr>
    </w:lvl>
  </w:abstractNum>
  <w:abstractNum w:abstractNumId="10">
    <w:nsid w:val="0000000A"/>
    <w:multiLevelType w:val="singleLevel"/>
    <w:tmpl w:val="0000000A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1">
    <w:nsid w:val="0000000B"/>
    <w:multiLevelType w:val="singleLevel"/>
    <w:tmpl w:val="0000000B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>
    <w:nsid w:val="0000000C"/>
    <w:multiLevelType w:val="singleLevel"/>
    <w:tmpl w:val="0000000C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3">
    <w:nsid w:val="04600ED4"/>
    <w:multiLevelType w:val="hybridMultilevel"/>
    <w:tmpl w:val="F55EB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7664FB"/>
    <w:multiLevelType w:val="hybridMultilevel"/>
    <w:tmpl w:val="7F1CB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1132A0E"/>
    <w:multiLevelType w:val="hybridMultilevel"/>
    <w:tmpl w:val="1D3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9B24B6"/>
    <w:multiLevelType w:val="hybridMultilevel"/>
    <w:tmpl w:val="9A227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EE57E91"/>
    <w:multiLevelType w:val="hybridMultilevel"/>
    <w:tmpl w:val="25A8F5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212B2915"/>
    <w:multiLevelType w:val="hybridMultilevel"/>
    <w:tmpl w:val="657A6C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1C77909"/>
    <w:multiLevelType w:val="hybridMultilevel"/>
    <w:tmpl w:val="45902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1FA23B9"/>
    <w:multiLevelType w:val="hybridMultilevel"/>
    <w:tmpl w:val="3E88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206A89"/>
    <w:multiLevelType w:val="hybridMultilevel"/>
    <w:tmpl w:val="B978D92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26426A05"/>
    <w:multiLevelType w:val="hybridMultilevel"/>
    <w:tmpl w:val="24F66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6802710"/>
    <w:multiLevelType w:val="hybridMultilevel"/>
    <w:tmpl w:val="8FEC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90603CA"/>
    <w:multiLevelType w:val="hybridMultilevel"/>
    <w:tmpl w:val="FCA4C4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E4F506F"/>
    <w:multiLevelType w:val="hybridMultilevel"/>
    <w:tmpl w:val="F538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F9D486D"/>
    <w:multiLevelType w:val="hybridMultilevel"/>
    <w:tmpl w:val="80408D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0F02274"/>
    <w:multiLevelType w:val="hybridMultilevel"/>
    <w:tmpl w:val="01080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65925FA"/>
    <w:multiLevelType w:val="hybridMultilevel"/>
    <w:tmpl w:val="239C89E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>
    <w:nsid w:val="3D29209B"/>
    <w:multiLevelType w:val="hybridMultilevel"/>
    <w:tmpl w:val="142893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3DDD7DEA"/>
    <w:multiLevelType w:val="hybridMultilevel"/>
    <w:tmpl w:val="877E5B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0216FB9"/>
    <w:multiLevelType w:val="hybridMultilevel"/>
    <w:tmpl w:val="9FB8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C64F45"/>
    <w:multiLevelType w:val="hybridMultilevel"/>
    <w:tmpl w:val="9796E0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7BE13E3"/>
    <w:multiLevelType w:val="hybridMultilevel"/>
    <w:tmpl w:val="2000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C301F63"/>
    <w:multiLevelType w:val="hybridMultilevel"/>
    <w:tmpl w:val="AE9C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6F2764"/>
    <w:multiLevelType w:val="hybridMultilevel"/>
    <w:tmpl w:val="DE749C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>
    <w:nsid w:val="7894087E"/>
    <w:multiLevelType w:val="hybridMultilevel"/>
    <w:tmpl w:val="F334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26"/>
  </w:num>
  <w:num w:numId="14">
    <w:abstractNumId w:val="14"/>
  </w:num>
  <w:num w:numId="15">
    <w:abstractNumId w:val="23"/>
  </w:num>
  <w:num w:numId="16">
    <w:abstractNumId w:val="0"/>
  </w:num>
  <w:num w:numId="17">
    <w:abstractNumId w:val="13"/>
  </w:num>
  <w:num w:numId="18">
    <w:abstractNumId w:val="28"/>
  </w:num>
  <w:num w:numId="19">
    <w:abstractNumId w:val="20"/>
  </w:num>
  <w:num w:numId="20">
    <w:abstractNumId w:val="17"/>
  </w:num>
  <w:num w:numId="21">
    <w:abstractNumId w:val="35"/>
  </w:num>
  <w:num w:numId="22">
    <w:abstractNumId w:val="22"/>
  </w:num>
  <w:num w:numId="23">
    <w:abstractNumId w:val="19"/>
  </w:num>
  <w:num w:numId="24">
    <w:abstractNumId w:val="16"/>
  </w:num>
  <w:num w:numId="25">
    <w:abstractNumId w:val="32"/>
  </w:num>
  <w:num w:numId="26">
    <w:abstractNumId w:val="27"/>
  </w:num>
  <w:num w:numId="27">
    <w:abstractNumId w:val="31"/>
  </w:num>
  <w:num w:numId="28">
    <w:abstractNumId w:val="18"/>
  </w:num>
  <w:num w:numId="29">
    <w:abstractNumId w:val="24"/>
  </w:num>
  <w:num w:numId="30">
    <w:abstractNumId w:val="29"/>
  </w:num>
  <w:num w:numId="31">
    <w:abstractNumId w:val="21"/>
  </w:num>
  <w:num w:numId="32">
    <w:abstractNumId w:val="30"/>
  </w:num>
  <w:num w:numId="33">
    <w:abstractNumId w:val="15"/>
  </w:num>
  <w:num w:numId="34">
    <w:abstractNumId w:val="25"/>
  </w:num>
  <w:num w:numId="35">
    <w:abstractNumId w:val="36"/>
  </w:num>
  <w:num w:numId="36">
    <w:abstractNumId w:val="34"/>
  </w:num>
  <w:num w:numId="3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121C"/>
    <w:rsid w:val="00005B25"/>
    <w:rsid w:val="00006391"/>
    <w:rsid w:val="000110DC"/>
    <w:rsid w:val="00025B44"/>
    <w:rsid w:val="00030081"/>
    <w:rsid w:val="00033F20"/>
    <w:rsid w:val="0004192B"/>
    <w:rsid w:val="00047C77"/>
    <w:rsid w:val="00051251"/>
    <w:rsid w:val="00051DE9"/>
    <w:rsid w:val="00052DCF"/>
    <w:rsid w:val="00077F5E"/>
    <w:rsid w:val="000819E8"/>
    <w:rsid w:val="00084236"/>
    <w:rsid w:val="00084690"/>
    <w:rsid w:val="0008486F"/>
    <w:rsid w:val="000902AB"/>
    <w:rsid w:val="000938BA"/>
    <w:rsid w:val="000F086F"/>
    <w:rsid w:val="000F3083"/>
    <w:rsid w:val="0012498D"/>
    <w:rsid w:val="00131486"/>
    <w:rsid w:val="00132F8F"/>
    <w:rsid w:val="00144276"/>
    <w:rsid w:val="0014485C"/>
    <w:rsid w:val="001468CC"/>
    <w:rsid w:val="001652A1"/>
    <w:rsid w:val="001803D1"/>
    <w:rsid w:val="001842B6"/>
    <w:rsid w:val="00186835"/>
    <w:rsid w:val="00186F5D"/>
    <w:rsid w:val="00195BDB"/>
    <w:rsid w:val="001A51FF"/>
    <w:rsid w:val="001C1D45"/>
    <w:rsid w:val="001C2116"/>
    <w:rsid w:val="001E6F12"/>
    <w:rsid w:val="002010E2"/>
    <w:rsid w:val="00205624"/>
    <w:rsid w:val="00260DC7"/>
    <w:rsid w:val="002640AB"/>
    <w:rsid w:val="002655D4"/>
    <w:rsid w:val="002800AF"/>
    <w:rsid w:val="0028406A"/>
    <w:rsid w:val="00286742"/>
    <w:rsid w:val="00293533"/>
    <w:rsid w:val="002E1460"/>
    <w:rsid w:val="003070C0"/>
    <w:rsid w:val="00317AB1"/>
    <w:rsid w:val="00325BA3"/>
    <w:rsid w:val="0033077A"/>
    <w:rsid w:val="003315FC"/>
    <w:rsid w:val="00333D5D"/>
    <w:rsid w:val="00336EC6"/>
    <w:rsid w:val="00342351"/>
    <w:rsid w:val="00345241"/>
    <w:rsid w:val="00354884"/>
    <w:rsid w:val="003570E7"/>
    <w:rsid w:val="00373C0D"/>
    <w:rsid w:val="003B4A3D"/>
    <w:rsid w:val="003D10C0"/>
    <w:rsid w:val="003D2B90"/>
    <w:rsid w:val="003D7D03"/>
    <w:rsid w:val="003F31B5"/>
    <w:rsid w:val="003F3DF4"/>
    <w:rsid w:val="00403234"/>
    <w:rsid w:val="00411DD0"/>
    <w:rsid w:val="00423F02"/>
    <w:rsid w:val="0043114F"/>
    <w:rsid w:val="00445758"/>
    <w:rsid w:val="00474E7D"/>
    <w:rsid w:val="00477E3D"/>
    <w:rsid w:val="004A259F"/>
    <w:rsid w:val="004C1F95"/>
    <w:rsid w:val="004D5702"/>
    <w:rsid w:val="0053218E"/>
    <w:rsid w:val="00560EC1"/>
    <w:rsid w:val="00561355"/>
    <w:rsid w:val="00561D71"/>
    <w:rsid w:val="00561F27"/>
    <w:rsid w:val="0056364B"/>
    <w:rsid w:val="005A2A17"/>
    <w:rsid w:val="00603224"/>
    <w:rsid w:val="006307D9"/>
    <w:rsid w:val="006419BC"/>
    <w:rsid w:val="00654BAE"/>
    <w:rsid w:val="0066068B"/>
    <w:rsid w:val="00677F54"/>
    <w:rsid w:val="00693585"/>
    <w:rsid w:val="00697E51"/>
    <w:rsid w:val="006B7F81"/>
    <w:rsid w:val="006C64E3"/>
    <w:rsid w:val="006D11CC"/>
    <w:rsid w:val="006D43D2"/>
    <w:rsid w:val="006E4600"/>
    <w:rsid w:val="0070476D"/>
    <w:rsid w:val="00710B3D"/>
    <w:rsid w:val="007155FD"/>
    <w:rsid w:val="00721EA1"/>
    <w:rsid w:val="00730DDD"/>
    <w:rsid w:val="0074437B"/>
    <w:rsid w:val="00774187"/>
    <w:rsid w:val="007842A1"/>
    <w:rsid w:val="00793B3E"/>
    <w:rsid w:val="007A0A96"/>
    <w:rsid w:val="007A7E89"/>
    <w:rsid w:val="007E2ED7"/>
    <w:rsid w:val="007E45A8"/>
    <w:rsid w:val="007E5B59"/>
    <w:rsid w:val="007E6678"/>
    <w:rsid w:val="008027AC"/>
    <w:rsid w:val="0080599C"/>
    <w:rsid w:val="0081100B"/>
    <w:rsid w:val="008270B9"/>
    <w:rsid w:val="008446BB"/>
    <w:rsid w:val="008464D4"/>
    <w:rsid w:val="00871AC5"/>
    <w:rsid w:val="00875C9F"/>
    <w:rsid w:val="00887B2C"/>
    <w:rsid w:val="008A4BBB"/>
    <w:rsid w:val="008B4199"/>
    <w:rsid w:val="008B61E5"/>
    <w:rsid w:val="008C01F9"/>
    <w:rsid w:val="008D66B7"/>
    <w:rsid w:val="00913E29"/>
    <w:rsid w:val="009142D1"/>
    <w:rsid w:val="00916F8B"/>
    <w:rsid w:val="00955880"/>
    <w:rsid w:val="009678A5"/>
    <w:rsid w:val="00981F28"/>
    <w:rsid w:val="00982898"/>
    <w:rsid w:val="00983D6F"/>
    <w:rsid w:val="009B3E8D"/>
    <w:rsid w:val="009B762B"/>
    <w:rsid w:val="009C046E"/>
    <w:rsid w:val="009C086A"/>
    <w:rsid w:val="009C1786"/>
    <w:rsid w:val="009D0B99"/>
    <w:rsid w:val="009E6612"/>
    <w:rsid w:val="009F78F1"/>
    <w:rsid w:val="00A0152C"/>
    <w:rsid w:val="00A35488"/>
    <w:rsid w:val="00A665EA"/>
    <w:rsid w:val="00A76007"/>
    <w:rsid w:val="00A919A6"/>
    <w:rsid w:val="00AA5662"/>
    <w:rsid w:val="00AA5D11"/>
    <w:rsid w:val="00AB5C44"/>
    <w:rsid w:val="00AF1311"/>
    <w:rsid w:val="00AF6015"/>
    <w:rsid w:val="00B0461A"/>
    <w:rsid w:val="00B063F3"/>
    <w:rsid w:val="00B135BD"/>
    <w:rsid w:val="00B15DC6"/>
    <w:rsid w:val="00B25EDE"/>
    <w:rsid w:val="00B31997"/>
    <w:rsid w:val="00B41077"/>
    <w:rsid w:val="00B44712"/>
    <w:rsid w:val="00B61942"/>
    <w:rsid w:val="00B61E65"/>
    <w:rsid w:val="00B765A1"/>
    <w:rsid w:val="00B879A0"/>
    <w:rsid w:val="00B92D8F"/>
    <w:rsid w:val="00BA440D"/>
    <w:rsid w:val="00BB1959"/>
    <w:rsid w:val="00BB24D4"/>
    <w:rsid w:val="00BC3C52"/>
    <w:rsid w:val="00BC4BD3"/>
    <w:rsid w:val="00BD1DC4"/>
    <w:rsid w:val="00BD2B5F"/>
    <w:rsid w:val="00BD53A8"/>
    <w:rsid w:val="00BF026B"/>
    <w:rsid w:val="00C31BF2"/>
    <w:rsid w:val="00C43D25"/>
    <w:rsid w:val="00C56905"/>
    <w:rsid w:val="00C5702C"/>
    <w:rsid w:val="00C67206"/>
    <w:rsid w:val="00C70289"/>
    <w:rsid w:val="00C7645A"/>
    <w:rsid w:val="00C9440C"/>
    <w:rsid w:val="00CE26AC"/>
    <w:rsid w:val="00D02957"/>
    <w:rsid w:val="00D03D5D"/>
    <w:rsid w:val="00D570A4"/>
    <w:rsid w:val="00D70CB9"/>
    <w:rsid w:val="00D94280"/>
    <w:rsid w:val="00DA1B90"/>
    <w:rsid w:val="00DA3A23"/>
    <w:rsid w:val="00DB5A39"/>
    <w:rsid w:val="00DC69DD"/>
    <w:rsid w:val="00DD55C7"/>
    <w:rsid w:val="00DF3B3D"/>
    <w:rsid w:val="00E413D4"/>
    <w:rsid w:val="00E436D6"/>
    <w:rsid w:val="00E5283B"/>
    <w:rsid w:val="00E52FD4"/>
    <w:rsid w:val="00E53679"/>
    <w:rsid w:val="00E54511"/>
    <w:rsid w:val="00E57E54"/>
    <w:rsid w:val="00E716B7"/>
    <w:rsid w:val="00E80D05"/>
    <w:rsid w:val="00E95F57"/>
    <w:rsid w:val="00EA121C"/>
    <w:rsid w:val="00EB0F0E"/>
    <w:rsid w:val="00EB6133"/>
    <w:rsid w:val="00EC552D"/>
    <w:rsid w:val="00EC5BD3"/>
    <w:rsid w:val="00ED7ED9"/>
    <w:rsid w:val="00EE50DA"/>
    <w:rsid w:val="00EF048D"/>
    <w:rsid w:val="00EF391F"/>
    <w:rsid w:val="00F01685"/>
    <w:rsid w:val="00F03A13"/>
    <w:rsid w:val="00F118B2"/>
    <w:rsid w:val="00F15D84"/>
    <w:rsid w:val="00F27115"/>
    <w:rsid w:val="00F326AC"/>
    <w:rsid w:val="00F464DF"/>
    <w:rsid w:val="00F634E5"/>
    <w:rsid w:val="00F7619D"/>
    <w:rsid w:val="00F77904"/>
    <w:rsid w:val="00F86BFD"/>
    <w:rsid w:val="00FC38C0"/>
    <w:rsid w:val="00FC7C26"/>
    <w:rsid w:val="00FD3E27"/>
    <w:rsid w:val="00FE5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6E4600"/>
    <w:pPr>
      <w:suppressAutoHyphens/>
    </w:pPr>
    <w:rPr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rsid w:val="006E4600"/>
    <w:pPr>
      <w:keepNext/>
      <w:tabs>
        <w:tab w:val="num" w:pos="720"/>
      </w:tabs>
      <w:spacing w:before="240" w:after="60"/>
      <w:ind w:left="720" w:hanging="432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E4600"/>
    <w:pPr>
      <w:keepNext/>
      <w:tabs>
        <w:tab w:val="num" w:pos="864"/>
      </w:tabs>
      <w:ind w:left="864" w:hanging="144"/>
      <w:jc w:val="center"/>
      <w:outlineLvl w:val="3"/>
    </w:pPr>
    <w:rPr>
      <w:szCs w:val="20"/>
    </w:rPr>
  </w:style>
  <w:style w:type="paragraph" w:styleId="Heading6">
    <w:name w:val="heading 6"/>
    <w:basedOn w:val="Normal"/>
    <w:next w:val="Normal"/>
    <w:qFormat/>
    <w:rsid w:val="006E4600"/>
    <w:pPr>
      <w:tabs>
        <w:tab w:val="num" w:pos="1152"/>
      </w:tabs>
      <w:spacing w:before="240" w:after="60"/>
      <w:ind w:left="1152" w:hanging="432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E4600"/>
    <w:rPr>
      <w:rFonts w:ascii="Symbol" w:hAnsi="Symbol" w:cs="Symbol"/>
    </w:rPr>
  </w:style>
  <w:style w:type="character" w:customStyle="1" w:styleId="WW8Num1z1">
    <w:name w:val="WW8Num1z1"/>
    <w:rsid w:val="006E4600"/>
    <w:rPr>
      <w:rFonts w:ascii="Courier New" w:hAnsi="Courier New" w:cs="Courier New"/>
    </w:rPr>
  </w:style>
  <w:style w:type="character" w:customStyle="1" w:styleId="WW8Num1z2">
    <w:name w:val="WW8Num1z2"/>
    <w:rsid w:val="006E4600"/>
    <w:rPr>
      <w:rFonts w:ascii="Wingdings" w:hAnsi="Wingdings" w:cs="Wingdings"/>
    </w:rPr>
  </w:style>
  <w:style w:type="character" w:customStyle="1" w:styleId="WW8Num2z0">
    <w:name w:val="WW8Num2z0"/>
    <w:rsid w:val="006E4600"/>
    <w:rPr>
      <w:rFonts w:ascii="Symbol" w:hAnsi="Symbol" w:cs="Symbol"/>
    </w:rPr>
  </w:style>
  <w:style w:type="character" w:customStyle="1" w:styleId="WW8Num2z1">
    <w:name w:val="WW8Num2z1"/>
    <w:rsid w:val="006E4600"/>
    <w:rPr>
      <w:rFonts w:ascii="Courier New" w:hAnsi="Courier New" w:cs="Courier New"/>
    </w:rPr>
  </w:style>
  <w:style w:type="character" w:customStyle="1" w:styleId="WW8Num2z2">
    <w:name w:val="WW8Num2z2"/>
    <w:rsid w:val="006E4600"/>
    <w:rPr>
      <w:rFonts w:ascii="Wingdings" w:hAnsi="Wingdings" w:cs="Wingdings"/>
    </w:rPr>
  </w:style>
  <w:style w:type="character" w:customStyle="1" w:styleId="WW8Num3z0">
    <w:name w:val="WW8Num3z0"/>
    <w:rsid w:val="006E4600"/>
    <w:rPr>
      <w:rFonts w:ascii="Symbol" w:hAnsi="Symbol" w:cs="Symbol"/>
    </w:rPr>
  </w:style>
  <w:style w:type="character" w:customStyle="1" w:styleId="WW8Num3z1">
    <w:name w:val="WW8Num3z1"/>
    <w:rsid w:val="006E4600"/>
    <w:rPr>
      <w:rFonts w:ascii="Courier New" w:hAnsi="Courier New" w:cs="Courier New"/>
    </w:rPr>
  </w:style>
  <w:style w:type="character" w:customStyle="1" w:styleId="WW8Num3z2">
    <w:name w:val="WW8Num3z2"/>
    <w:rsid w:val="006E4600"/>
    <w:rPr>
      <w:rFonts w:ascii="Wingdings" w:hAnsi="Wingdings" w:cs="Wingdings"/>
    </w:rPr>
  </w:style>
  <w:style w:type="character" w:customStyle="1" w:styleId="WW8Num4z0">
    <w:name w:val="WW8Num4z0"/>
    <w:rsid w:val="006E4600"/>
    <w:rPr>
      <w:rFonts w:ascii="Symbol" w:hAnsi="Symbol" w:cs="Symbol"/>
    </w:rPr>
  </w:style>
  <w:style w:type="character" w:customStyle="1" w:styleId="WW8Num4z1">
    <w:name w:val="WW8Num4z1"/>
    <w:rsid w:val="006E4600"/>
    <w:rPr>
      <w:rFonts w:ascii="Courier New" w:hAnsi="Courier New" w:cs="Courier New"/>
    </w:rPr>
  </w:style>
  <w:style w:type="character" w:customStyle="1" w:styleId="WW8Num4z2">
    <w:name w:val="WW8Num4z2"/>
    <w:rsid w:val="006E4600"/>
    <w:rPr>
      <w:rFonts w:ascii="Wingdings" w:hAnsi="Wingdings" w:cs="Wingdings"/>
    </w:rPr>
  </w:style>
  <w:style w:type="character" w:customStyle="1" w:styleId="WW8Num5z0">
    <w:name w:val="WW8Num5z0"/>
    <w:rsid w:val="006E4600"/>
    <w:rPr>
      <w:rFonts w:ascii="Wingdings" w:hAnsi="Wingdings" w:cs="Wingdings"/>
    </w:rPr>
  </w:style>
  <w:style w:type="character" w:customStyle="1" w:styleId="WW8Num5z1">
    <w:name w:val="WW8Num5z1"/>
    <w:rsid w:val="006E4600"/>
    <w:rPr>
      <w:rFonts w:ascii="Courier New" w:hAnsi="Courier New" w:cs="Courier New"/>
    </w:rPr>
  </w:style>
  <w:style w:type="character" w:customStyle="1" w:styleId="WW8Num5z3">
    <w:name w:val="WW8Num5z3"/>
    <w:rsid w:val="006E4600"/>
    <w:rPr>
      <w:rFonts w:ascii="Symbol" w:hAnsi="Symbol" w:cs="Symbol"/>
    </w:rPr>
  </w:style>
  <w:style w:type="character" w:customStyle="1" w:styleId="WW8Num6z0">
    <w:name w:val="WW8Num6z0"/>
    <w:rsid w:val="006E4600"/>
    <w:rPr>
      <w:rFonts w:ascii="Vrinda" w:hAnsi="Vrinda" w:cs="Times New Roman"/>
    </w:rPr>
  </w:style>
  <w:style w:type="character" w:customStyle="1" w:styleId="WW8Num6z1">
    <w:name w:val="WW8Num6z1"/>
    <w:rsid w:val="006E4600"/>
    <w:rPr>
      <w:rFonts w:ascii="Courier New" w:hAnsi="Courier New" w:cs="Courier New"/>
    </w:rPr>
  </w:style>
  <w:style w:type="character" w:customStyle="1" w:styleId="WW8Num6z2">
    <w:name w:val="WW8Num6z2"/>
    <w:rsid w:val="006E4600"/>
    <w:rPr>
      <w:rFonts w:ascii="Wingdings" w:hAnsi="Wingdings" w:cs="Wingdings"/>
    </w:rPr>
  </w:style>
  <w:style w:type="character" w:customStyle="1" w:styleId="WW8Num6z3">
    <w:name w:val="WW8Num6z3"/>
    <w:rsid w:val="006E4600"/>
    <w:rPr>
      <w:rFonts w:ascii="Symbol" w:hAnsi="Symbol" w:cs="Symbol"/>
    </w:rPr>
  </w:style>
  <w:style w:type="character" w:customStyle="1" w:styleId="WW8Num7z0">
    <w:name w:val="WW8Num7z0"/>
    <w:rsid w:val="006E4600"/>
    <w:rPr>
      <w:rFonts w:ascii="Symbol" w:hAnsi="Symbol" w:cs="Symbol"/>
    </w:rPr>
  </w:style>
  <w:style w:type="character" w:customStyle="1" w:styleId="WW8Num7z1">
    <w:name w:val="WW8Num7z1"/>
    <w:rsid w:val="006E4600"/>
    <w:rPr>
      <w:rFonts w:ascii="Courier New" w:hAnsi="Courier New" w:cs="Courier New"/>
    </w:rPr>
  </w:style>
  <w:style w:type="character" w:customStyle="1" w:styleId="WW8Num7z2">
    <w:name w:val="WW8Num7z2"/>
    <w:rsid w:val="006E4600"/>
    <w:rPr>
      <w:rFonts w:ascii="Wingdings" w:hAnsi="Wingdings" w:cs="Wingdings"/>
    </w:rPr>
  </w:style>
  <w:style w:type="character" w:customStyle="1" w:styleId="WW8Num8z0">
    <w:name w:val="WW8Num8z0"/>
    <w:rsid w:val="006E4600"/>
    <w:rPr>
      <w:rFonts w:ascii="Wingdings" w:hAnsi="Wingdings" w:cs="Wingdings"/>
    </w:rPr>
  </w:style>
  <w:style w:type="character" w:customStyle="1" w:styleId="WW8Num8z1">
    <w:name w:val="WW8Num8z1"/>
    <w:rsid w:val="006E4600"/>
    <w:rPr>
      <w:rFonts w:ascii="Courier New" w:hAnsi="Courier New" w:cs="Courier New"/>
    </w:rPr>
  </w:style>
  <w:style w:type="character" w:customStyle="1" w:styleId="WW8Num8z3">
    <w:name w:val="WW8Num8z3"/>
    <w:rsid w:val="006E4600"/>
    <w:rPr>
      <w:rFonts w:ascii="Symbol" w:hAnsi="Symbol" w:cs="Symbol"/>
    </w:rPr>
  </w:style>
  <w:style w:type="character" w:customStyle="1" w:styleId="WW8Num9z0">
    <w:name w:val="WW8Num9z0"/>
    <w:rsid w:val="006E4600"/>
    <w:rPr>
      <w:rFonts w:ascii="Wingdings" w:hAnsi="Wingdings" w:cs="Wingdings"/>
    </w:rPr>
  </w:style>
  <w:style w:type="character" w:customStyle="1" w:styleId="WW8Num9z1">
    <w:name w:val="WW8Num9z1"/>
    <w:rsid w:val="006E4600"/>
    <w:rPr>
      <w:rFonts w:ascii="Courier New" w:hAnsi="Courier New" w:cs="Courier New"/>
    </w:rPr>
  </w:style>
  <w:style w:type="character" w:customStyle="1" w:styleId="WW8Num9z3">
    <w:name w:val="WW8Num9z3"/>
    <w:rsid w:val="006E4600"/>
    <w:rPr>
      <w:rFonts w:ascii="Symbol" w:hAnsi="Symbol" w:cs="Symbol"/>
    </w:rPr>
  </w:style>
  <w:style w:type="character" w:customStyle="1" w:styleId="WW8Num10z0">
    <w:name w:val="WW8Num10z0"/>
    <w:rsid w:val="006E4600"/>
    <w:rPr>
      <w:rFonts w:ascii="Wingdings" w:hAnsi="Wingdings" w:cs="Wingdings"/>
    </w:rPr>
  </w:style>
  <w:style w:type="character" w:customStyle="1" w:styleId="WW8Num10z1">
    <w:name w:val="WW8Num10z1"/>
    <w:rsid w:val="006E4600"/>
    <w:rPr>
      <w:rFonts w:ascii="Courier New" w:hAnsi="Courier New" w:cs="Courier New"/>
    </w:rPr>
  </w:style>
  <w:style w:type="character" w:customStyle="1" w:styleId="WW8Num10z3">
    <w:name w:val="WW8Num10z3"/>
    <w:rsid w:val="006E4600"/>
    <w:rPr>
      <w:rFonts w:ascii="Symbol" w:hAnsi="Symbol" w:cs="Symbol"/>
    </w:rPr>
  </w:style>
  <w:style w:type="character" w:customStyle="1" w:styleId="WW8Num11z0">
    <w:name w:val="WW8Num11z0"/>
    <w:rsid w:val="006E4600"/>
    <w:rPr>
      <w:rFonts w:ascii="Wingdings" w:hAnsi="Wingdings" w:cs="Times New Roman"/>
    </w:rPr>
  </w:style>
  <w:style w:type="character" w:customStyle="1" w:styleId="WW8Num11z1">
    <w:name w:val="WW8Num11z1"/>
    <w:rsid w:val="006E4600"/>
    <w:rPr>
      <w:rFonts w:ascii="Courier New" w:hAnsi="Courier New" w:cs="Courier New"/>
    </w:rPr>
  </w:style>
  <w:style w:type="character" w:customStyle="1" w:styleId="WW8Num11z2">
    <w:name w:val="WW8Num11z2"/>
    <w:rsid w:val="006E4600"/>
    <w:rPr>
      <w:rFonts w:ascii="Wingdings" w:hAnsi="Wingdings" w:cs="Wingdings"/>
    </w:rPr>
  </w:style>
  <w:style w:type="character" w:customStyle="1" w:styleId="WW8Num11z3">
    <w:name w:val="WW8Num11z3"/>
    <w:rsid w:val="006E4600"/>
    <w:rPr>
      <w:rFonts w:ascii="Symbol" w:hAnsi="Symbol" w:cs="Symbol"/>
    </w:rPr>
  </w:style>
  <w:style w:type="character" w:customStyle="1" w:styleId="WW8Num12z0">
    <w:name w:val="WW8Num12z0"/>
    <w:rsid w:val="006E4600"/>
    <w:rPr>
      <w:rFonts w:ascii="Wingdings" w:hAnsi="Wingdings" w:cs="Wingdings"/>
    </w:rPr>
  </w:style>
  <w:style w:type="character" w:customStyle="1" w:styleId="WW8Num12z1">
    <w:name w:val="WW8Num12z1"/>
    <w:rsid w:val="006E4600"/>
    <w:rPr>
      <w:rFonts w:ascii="Courier New" w:hAnsi="Courier New" w:cs="Courier New"/>
    </w:rPr>
  </w:style>
  <w:style w:type="character" w:customStyle="1" w:styleId="WW8Num12z3">
    <w:name w:val="WW8Num12z3"/>
    <w:rsid w:val="006E4600"/>
    <w:rPr>
      <w:rFonts w:ascii="Symbol" w:hAnsi="Symbol" w:cs="Symbol"/>
    </w:rPr>
  </w:style>
  <w:style w:type="character" w:customStyle="1" w:styleId="WW8Num13z0">
    <w:name w:val="WW8Num13z0"/>
    <w:rsid w:val="006E4600"/>
    <w:rPr>
      <w:rFonts w:ascii="Wingdings" w:hAnsi="Wingdings" w:cs="Wingdings"/>
    </w:rPr>
  </w:style>
  <w:style w:type="character" w:customStyle="1" w:styleId="WW8Num13z1">
    <w:name w:val="WW8Num13z1"/>
    <w:rsid w:val="006E4600"/>
    <w:rPr>
      <w:rFonts w:ascii="Courier New" w:hAnsi="Courier New" w:cs="Courier New"/>
    </w:rPr>
  </w:style>
  <w:style w:type="character" w:customStyle="1" w:styleId="WW8Num13z3">
    <w:name w:val="WW8Num13z3"/>
    <w:rsid w:val="006E4600"/>
    <w:rPr>
      <w:rFonts w:ascii="Symbol" w:hAnsi="Symbol" w:cs="Symbol"/>
    </w:rPr>
  </w:style>
  <w:style w:type="character" w:customStyle="1" w:styleId="WW8Num14z0">
    <w:name w:val="WW8Num14z0"/>
    <w:rsid w:val="006E4600"/>
    <w:rPr>
      <w:rFonts w:ascii="Wingdings" w:hAnsi="Wingdings" w:cs="Wingdings"/>
    </w:rPr>
  </w:style>
  <w:style w:type="character" w:customStyle="1" w:styleId="WW8Num14z1">
    <w:name w:val="WW8Num14z1"/>
    <w:rsid w:val="006E4600"/>
    <w:rPr>
      <w:rFonts w:ascii="Courier New" w:hAnsi="Courier New" w:cs="Courier New"/>
    </w:rPr>
  </w:style>
  <w:style w:type="character" w:customStyle="1" w:styleId="WW8Num14z3">
    <w:name w:val="WW8Num14z3"/>
    <w:rsid w:val="006E4600"/>
    <w:rPr>
      <w:rFonts w:ascii="Symbol" w:hAnsi="Symbol" w:cs="Symbol"/>
    </w:rPr>
  </w:style>
  <w:style w:type="character" w:customStyle="1" w:styleId="WW8Num15z0">
    <w:name w:val="WW8Num15z0"/>
    <w:rsid w:val="006E4600"/>
    <w:rPr>
      <w:rFonts w:ascii="Symbol" w:hAnsi="Symbol" w:cs="Symbol"/>
    </w:rPr>
  </w:style>
  <w:style w:type="character" w:customStyle="1" w:styleId="WW8Num15z1">
    <w:name w:val="WW8Num15z1"/>
    <w:rsid w:val="006E4600"/>
    <w:rPr>
      <w:rFonts w:ascii="Courier New" w:hAnsi="Courier New" w:cs="Courier New"/>
    </w:rPr>
  </w:style>
  <w:style w:type="character" w:customStyle="1" w:styleId="WW8Num15z2">
    <w:name w:val="WW8Num15z2"/>
    <w:rsid w:val="006E4600"/>
    <w:rPr>
      <w:rFonts w:ascii="Wingdings" w:hAnsi="Wingdings" w:cs="Wingdings"/>
    </w:rPr>
  </w:style>
  <w:style w:type="character" w:customStyle="1" w:styleId="WW8Num16z0">
    <w:name w:val="WW8Num16z0"/>
    <w:rsid w:val="006E4600"/>
    <w:rPr>
      <w:rFonts w:ascii="Symbol" w:hAnsi="Symbol" w:cs="Symbol"/>
    </w:rPr>
  </w:style>
  <w:style w:type="character" w:customStyle="1" w:styleId="WW8Num16z1">
    <w:name w:val="WW8Num16z1"/>
    <w:rsid w:val="006E4600"/>
    <w:rPr>
      <w:rFonts w:ascii="Courier New" w:hAnsi="Courier New" w:cs="Courier New"/>
    </w:rPr>
  </w:style>
  <w:style w:type="character" w:customStyle="1" w:styleId="WW8Num16z2">
    <w:name w:val="WW8Num16z2"/>
    <w:rsid w:val="006E4600"/>
    <w:rPr>
      <w:rFonts w:ascii="Wingdings" w:hAnsi="Wingdings" w:cs="Wingdings"/>
    </w:rPr>
  </w:style>
  <w:style w:type="character" w:customStyle="1" w:styleId="WW8Num18z0">
    <w:name w:val="WW8Num18z0"/>
    <w:rsid w:val="006E4600"/>
    <w:rPr>
      <w:rFonts w:ascii="Symbol" w:hAnsi="Symbol" w:cs="Symbol"/>
    </w:rPr>
  </w:style>
  <w:style w:type="character" w:customStyle="1" w:styleId="WW8Num18z1">
    <w:name w:val="WW8Num18z1"/>
    <w:rsid w:val="006E4600"/>
    <w:rPr>
      <w:rFonts w:ascii="Courier New" w:hAnsi="Courier New" w:cs="Courier New"/>
    </w:rPr>
  </w:style>
  <w:style w:type="character" w:customStyle="1" w:styleId="WW8Num18z2">
    <w:name w:val="WW8Num18z2"/>
    <w:rsid w:val="006E4600"/>
    <w:rPr>
      <w:rFonts w:ascii="Wingdings" w:hAnsi="Wingdings" w:cs="Wingdings"/>
    </w:rPr>
  </w:style>
  <w:style w:type="character" w:customStyle="1" w:styleId="WW8Num19z0">
    <w:name w:val="WW8Num19z0"/>
    <w:rsid w:val="006E4600"/>
    <w:rPr>
      <w:rFonts w:ascii="Wingdings" w:hAnsi="Wingdings" w:cs="Wingdings"/>
    </w:rPr>
  </w:style>
  <w:style w:type="character" w:customStyle="1" w:styleId="WW8Num20z0">
    <w:name w:val="WW8Num20z0"/>
    <w:rsid w:val="006E4600"/>
    <w:rPr>
      <w:rFonts w:ascii="Wingdings" w:hAnsi="Wingdings" w:cs="Wingdings"/>
    </w:rPr>
  </w:style>
  <w:style w:type="character" w:customStyle="1" w:styleId="WW8Num21z0">
    <w:name w:val="WW8Num21z0"/>
    <w:rsid w:val="006E4600"/>
    <w:rPr>
      <w:rFonts w:ascii="Symbol" w:hAnsi="Symbol" w:cs="Symbol"/>
    </w:rPr>
  </w:style>
  <w:style w:type="character" w:customStyle="1" w:styleId="WW8Num21z1">
    <w:name w:val="WW8Num21z1"/>
    <w:rsid w:val="006E4600"/>
    <w:rPr>
      <w:rFonts w:ascii="Courier New" w:hAnsi="Courier New" w:cs="Courier New"/>
    </w:rPr>
  </w:style>
  <w:style w:type="character" w:customStyle="1" w:styleId="WW8Num21z2">
    <w:name w:val="WW8Num21z2"/>
    <w:rsid w:val="006E4600"/>
    <w:rPr>
      <w:rFonts w:ascii="Wingdings" w:hAnsi="Wingdings" w:cs="Wingdings"/>
    </w:rPr>
  </w:style>
  <w:style w:type="character" w:customStyle="1" w:styleId="WW8Num22z0">
    <w:name w:val="WW8Num22z0"/>
    <w:rsid w:val="006E4600"/>
    <w:rPr>
      <w:rFonts w:ascii="Wingdings" w:hAnsi="Wingdings" w:cs="Wingdings"/>
    </w:rPr>
  </w:style>
  <w:style w:type="character" w:customStyle="1" w:styleId="WW8Num22z1">
    <w:name w:val="WW8Num22z1"/>
    <w:rsid w:val="006E4600"/>
    <w:rPr>
      <w:rFonts w:ascii="Courier New" w:hAnsi="Courier New" w:cs="Courier New"/>
    </w:rPr>
  </w:style>
  <w:style w:type="character" w:customStyle="1" w:styleId="WW8Num22z3">
    <w:name w:val="WW8Num22z3"/>
    <w:rsid w:val="006E4600"/>
    <w:rPr>
      <w:rFonts w:ascii="Symbol" w:hAnsi="Symbol" w:cs="Symbol"/>
    </w:rPr>
  </w:style>
  <w:style w:type="character" w:customStyle="1" w:styleId="WW8Num23z0">
    <w:name w:val="WW8Num23z0"/>
    <w:rsid w:val="006E4600"/>
    <w:rPr>
      <w:rFonts w:ascii="Wingdings" w:hAnsi="Wingdings" w:cs="Wingdings"/>
    </w:rPr>
  </w:style>
  <w:style w:type="character" w:customStyle="1" w:styleId="WW8Num23z1">
    <w:name w:val="WW8Num23z1"/>
    <w:rsid w:val="006E4600"/>
    <w:rPr>
      <w:rFonts w:ascii="Courier New" w:hAnsi="Courier New" w:cs="Courier New"/>
    </w:rPr>
  </w:style>
  <w:style w:type="character" w:customStyle="1" w:styleId="WW8Num23z3">
    <w:name w:val="WW8Num23z3"/>
    <w:rsid w:val="006E4600"/>
    <w:rPr>
      <w:rFonts w:ascii="Symbol" w:hAnsi="Symbol" w:cs="Symbol"/>
    </w:rPr>
  </w:style>
  <w:style w:type="character" w:customStyle="1" w:styleId="WW8Num24z0">
    <w:name w:val="WW8Num24z0"/>
    <w:rsid w:val="006E4600"/>
    <w:rPr>
      <w:rFonts w:ascii="Wingdings" w:hAnsi="Wingdings" w:cs="Wingdings"/>
    </w:rPr>
  </w:style>
  <w:style w:type="character" w:customStyle="1" w:styleId="WW8Num24z1">
    <w:name w:val="WW8Num24z1"/>
    <w:rsid w:val="006E4600"/>
    <w:rPr>
      <w:rFonts w:ascii="Courier New" w:hAnsi="Courier New" w:cs="Courier New"/>
    </w:rPr>
  </w:style>
  <w:style w:type="character" w:customStyle="1" w:styleId="WW8Num24z3">
    <w:name w:val="WW8Num24z3"/>
    <w:rsid w:val="006E4600"/>
    <w:rPr>
      <w:rFonts w:ascii="Symbol" w:hAnsi="Symbol" w:cs="Symbol"/>
    </w:rPr>
  </w:style>
  <w:style w:type="character" w:customStyle="1" w:styleId="WW8Num26z0">
    <w:name w:val="WW8Num26z0"/>
    <w:rsid w:val="006E4600"/>
    <w:rPr>
      <w:rFonts w:ascii="Symbol" w:hAnsi="Symbol" w:cs="Symbol"/>
    </w:rPr>
  </w:style>
  <w:style w:type="character" w:customStyle="1" w:styleId="WW8Num26z1">
    <w:name w:val="WW8Num26z1"/>
    <w:rsid w:val="006E4600"/>
    <w:rPr>
      <w:rFonts w:ascii="Courier New" w:hAnsi="Courier New" w:cs="Courier New"/>
    </w:rPr>
  </w:style>
  <w:style w:type="character" w:customStyle="1" w:styleId="WW8Num26z2">
    <w:name w:val="WW8Num26z2"/>
    <w:rsid w:val="006E4600"/>
    <w:rPr>
      <w:rFonts w:ascii="Wingdings" w:hAnsi="Wingdings" w:cs="Wingdings"/>
    </w:rPr>
  </w:style>
  <w:style w:type="character" w:customStyle="1" w:styleId="WW8Num27z0">
    <w:name w:val="WW8Num27z0"/>
    <w:rsid w:val="006E4600"/>
    <w:rPr>
      <w:rFonts w:ascii="Symbol" w:hAnsi="Symbol" w:cs="Symbol"/>
    </w:rPr>
  </w:style>
  <w:style w:type="character" w:customStyle="1" w:styleId="WW8Num27z1">
    <w:name w:val="WW8Num27z1"/>
    <w:rsid w:val="006E4600"/>
    <w:rPr>
      <w:rFonts w:ascii="Courier New" w:hAnsi="Courier New" w:cs="Courier New"/>
    </w:rPr>
  </w:style>
  <w:style w:type="character" w:customStyle="1" w:styleId="WW8Num27z2">
    <w:name w:val="WW8Num27z2"/>
    <w:rsid w:val="006E4600"/>
    <w:rPr>
      <w:rFonts w:ascii="Wingdings" w:hAnsi="Wingdings" w:cs="Wingdings"/>
    </w:rPr>
  </w:style>
  <w:style w:type="character" w:styleId="PageNumber">
    <w:name w:val="page number"/>
    <w:basedOn w:val="DefaultParagraphFont"/>
    <w:rsid w:val="006E4600"/>
  </w:style>
  <w:style w:type="character" w:customStyle="1" w:styleId="Normal11Char">
    <w:name w:val="Normal+11 Char"/>
    <w:rsid w:val="006E4600"/>
    <w:rPr>
      <w:bCs/>
      <w:sz w:val="26"/>
      <w:szCs w:val="24"/>
      <w:lang w:val="en-US" w:bidi="ar-SA"/>
    </w:rPr>
  </w:style>
  <w:style w:type="character" w:styleId="Hyperlink">
    <w:name w:val="Hyperlink"/>
    <w:rsid w:val="006E4600"/>
    <w:rPr>
      <w:color w:val="0000FF"/>
      <w:u w:val="single"/>
    </w:rPr>
  </w:style>
  <w:style w:type="character" w:styleId="Strong">
    <w:name w:val="Strong"/>
    <w:qFormat/>
    <w:rsid w:val="006E4600"/>
    <w:rPr>
      <w:b/>
      <w:bCs/>
    </w:rPr>
  </w:style>
  <w:style w:type="paragraph" w:customStyle="1" w:styleId="Heading">
    <w:name w:val="Heading"/>
    <w:basedOn w:val="Normal"/>
    <w:next w:val="BodyText"/>
    <w:rsid w:val="006E4600"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sid w:val="006E4600"/>
    <w:pPr>
      <w:spacing w:after="120"/>
    </w:pPr>
  </w:style>
  <w:style w:type="paragraph" w:styleId="List">
    <w:name w:val="List"/>
    <w:basedOn w:val="BodyText"/>
    <w:rsid w:val="006E4600"/>
  </w:style>
  <w:style w:type="paragraph" w:styleId="Caption">
    <w:name w:val="caption"/>
    <w:basedOn w:val="Normal"/>
    <w:qFormat/>
    <w:rsid w:val="006E460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E4600"/>
    <w:pPr>
      <w:suppressLineNumbers/>
    </w:pPr>
  </w:style>
  <w:style w:type="paragraph" w:styleId="Header">
    <w:name w:val="header"/>
    <w:basedOn w:val="Normal"/>
    <w:rsid w:val="006E460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TMLPreformatted">
    <w:name w:val="HTML Preformatted"/>
    <w:basedOn w:val="Normal"/>
    <w:rsid w:val="006E4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rsid w:val="006E460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6E4600"/>
    <w:pPr>
      <w:ind w:left="540" w:hanging="180"/>
    </w:pPr>
    <w:rPr>
      <w:szCs w:val="20"/>
    </w:rPr>
  </w:style>
  <w:style w:type="paragraph" w:styleId="Footer">
    <w:name w:val="footer"/>
    <w:basedOn w:val="Normal"/>
    <w:rsid w:val="006E4600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6E4600"/>
    <w:pPr>
      <w:spacing w:before="280" w:after="280"/>
    </w:pPr>
  </w:style>
  <w:style w:type="paragraph" w:customStyle="1" w:styleId="Achievement">
    <w:name w:val="Achievement"/>
    <w:basedOn w:val="BodyText"/>
    <w:rsid w:val="006E4600"/>
    <w:pPr>
      <w:tabs>
        <w:tab w:val="num" w:pos="360"/>
      </w:tabs>
      <w:spacing w:after="60" w:line="220" w:lineRule="atLeast"/>
      <w:ind w:left="245" w:hanging="245"/>
      <w:jc w:val="both"/>
    </w:pPr>
    <w:rPr>
      <w:rFonts w:ascii="Arial" w:hAnsi="Arial" w:cs="Arial"/>
      <w:spacing w:val="-5"/>
      <w:sz w:val="20"/>
      <w:szCs w:val="20"/>
    </w:rPr>
  </w:style>
  <w:style w:type="paragraph" w:customStyle="1" w:styleId="JobTitle">
    <w:name w:val="Job Title"/>
    <w:next w:val="Achievement"/>
    <w:rsid w:val="006E4600"/>
    <w:pPr>
      <w:suppressAutoHyphens/>
      <w:spacing w:after="60" w:line="220" w:lineRule="atLeast"/>
    </w:pPr>
    <w:rPr>
      <w:rFonts w:ascii="Arial Black" w:hAnsi="Arial Black" w:cs="Arial Black"/>
      <w:spacing w:val="-10"/>
      <w:lang w:eastAsia="zh-CN"/>
    </w:rPr>
  </w:style>
  <w:style w:type="paragraph" w:customStyle="1" w:styleId="LightGrid-Accent31">
    <w:name w:val="Light Grid - Accent 31"/>
    <w:basedOn w:val="Normal"/>
    <w:uiPriority w:val="34"/>
    <w:qFormat/>
    <w:rsid w:val="00336EC6"/>
    <w:pPr>
      <w:suppressAutoHyphens w:val="0"/>
      <w:ind w:left="720"/>
      <w:contextualSpacing/>
    </w:pPr>
    <w:rPr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B135BD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43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6E4600"/>
    <w:pPr>
      <w:suppressAutoHyphens/>
    </w:pPr>
    <w:rPr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rsid w:val="006E4600"/>
    <w:pPr>
      <w:keepNext/>
      <w:tabs>
        <w:tab w:val="num" w:pos="720"/>
      </w:tabs>
      <w:spacing w:before="240" w:after="60"/>
      <w:ind w:left="720" w:hanging="432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E4600"/>
    <w:pPr>
      <w:keepNext/>
      <w:tabs>
        <w:tab w:val="num" w:pos="864"/>
      </w:tabs>
      <w:ind w:left="864" w:hanging="144"/>
      <w:jc w:val="center"/>
      <w:outlineLvl w:val="3"/>
    </w:pPr>
    <w:rPr>
      <w:szCs w:val="20"/>
    </w:rPr>
  </w:style>
  <w:style w:type="paragraph" w:styleId="Heading6">
    <w:name w:val="heading 6"/>
    <w:basedOn w:val="Normal"/>
    <w:next w:val="Normal"/>
    <w:qFormat/>
    <w:rsid w:val="006E4600"/>
    <w:pPr>
      <w:tabs>
        <w:tab w:val="num" w:pos="1152"/>
      </w:tabs>
      <w:spacing w:before="240" w:after="60"/>
      <w:ind w:left="1152" w:hanging="432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E4600"/>
    <w:rPr>
      <w:rFonts w:ascii="Symbol" w:hAnsi="Symbol" w:cs="Symbol"/>
    </w:rPr>
  </w:style>
  <w:style w:type="character" w:customStyle="1" w:styleId="WW8Num1z1">
    <w:name w:val="WW8Num1z1"/>
    <w:rsid w:val="006E4600"/>
    <w:rPr>
      <w:rFonts w:ascii="Courier New" w:hAnsi="Courier New" w:cs="Courier New"/>
    </w:rPr>
  </w:style>
  <w:style w:type="character" w:customStyle="1" w:styleId="WW8Num1z2">
    <w:name w:val="WW8Num1z2"/>
    <w:rsid w:val="006E4600"/>
    <w:rPr>
      <w:rFonts w:ascii="Wingdings" w:hAnsi="Wingdings" w:cs="Wingdings"/>
    </w:rPr>
  </w:style>
  <w:style w:type="character" w:customStyle="1" w:styleId="WW8Num2z0">
    <w:name w:val="WW8Num2z0"/>
    <w:rsid w:val="006E4600"/>
    <w:rPr>
      <w:rFonts w:ascii="Symbol" w:hAnsi="Symbol" w:cs="Symbol"/>
    </w:rPr>
  </w:style>
  <w:style w:type="character" w:customStyle="1" w:styleId="WW8Num2z1">
    <w:name w:val="WW8Num2z1"/>
    <w:rsid w:val="006E4600"/>
    <w:rPr>
      <w:rFonts w:ascii="Courier New" w:hAnsi="Courier New" w:cs="Courier New"/>
    </w:rPr>
  </w:style>
  <w:style w:type="character" w:customStyle="1" w:styleId="WW8Num2z2">
    <w:name w:val="WW8Num2z2"/>
    <w:rsid w:val="006E4600"/>
    <w:rPr>
      <w:rFonts w:ascii="Wingdings" w:hAnsi="Wingdings" w:cs="Wingdings"/>
    </w:rPr>
  </w:style>
  <w:style w:type="character" w:customStyle="1" w:styleId="WW8Num3z0">
    <w:name w:val="WW8Num3z0"/>
    <w:rsid w:val="006E4600"/>
    <w:rPr>
      <w:rFonts w:ascii="Symbol" w:hAnsi="Symbol" w:cs="Symbol"/>
    </w:rPr>
  </w:style>
  <w:style w:type="character" w:customStyle="1" w:styleId="WW8Num3z1">
    <w:name w:val="WW8Num3z1"/>
    <w:rsid w:val="006E4600"/>
    <w:rPr>
      <w:rFonts w:ascii="Courier New" w:hAnsi="Courier New" w:cs="Courier New"/>
    </w:rPr>
  </w:style>
  <w:style w:type="character" w:customStyle="1" w:styleId="WW8Num3z2">
    <w:name w:val="WW8Num3z2"/>
    <w:rsid w:val="006E4600"/>
    <w:rPr>
      <w:rFonts w:ascii="Wingdings" w:hAnsi="Wingdings" w:cs="Wingdings"/>
    </w:rPr>
  </w:style>
  <w:style w:type="character" w:customStyle="1" w:styleId="WW8Num4z0">
    <w:name w:val="WW8Num4z0"/>
    <w:rsid w:val="006E4600"/>
    <w:rPr>
      <w:rFonts w:ascii="Symbol" w:hAnsi="Symbol" w:cs="Symbol"/>
    </w:rPr>
  </w:style>
  <w:style w:type="character" w:customStyle="1" w:styleId="WW8Num4z1">
    <w:name w:val="WW8Num4z1"/>
    <w:rsid w:val="006E4600"/>
    <w:rPr>
      <w:rFonts w:ascii="Courier New" w:hAnsi="Courier New" w:cs="Courier New"/>
    </w:rPr>
  </w:style>
  <w:style w:type="character" w:customStyle="1" w:styleId="WW8Num4z2">
    <w:name w:val="WW8Num4z2"/>
    <w:rsid w:val="006E4600"/>
    <w:rPr>
      <w:rFonts w:ascii="Wingdings" w:hAnsi="Wingdings" w:cs="Wingdings"/>
    </w:rPr>
  </w:style>
  <w:style w:type="character" w:customStyle="1" w:styleId="WW8Num5z0">
    <w:name w:val="WW8Num5z0"/>
    <w:rsid w:val="006E4600"/>
    <w:rPr>
      <w:rFonts w:ascii="Wingdings" w:hAnsi="Wingdings" w:cs="Wingdings"/>
    </w:rPr>
  </w:style>
  <w:style w:type="character" w:customStyle="1" w:styleId="WW8Num5z1">
    <w:name w:val="WW8Num5z1"/>
    <w:rsid w:val="006E4600"/>
    <w:rPr>
      <w:rFonts w:ascii="Courier New" w:hAnsi="Courier New" w:cs="Courier New"/>
    </w:rPr>
  </w:style>
  <w:style w:type="character" w:customStyle="1" w:styleId="WW8Num5z3">
    <w:name w:val="WW8Num5z3"/>
    <w:rsid w:val="006E4600"/>
    <w:rPr>
      <w:rFonts w:ascii="Symbol" w:hAnsi="Symbol" w:cs="Symbol"/>
    </w:rPr>
  </w:style>
  <w:style w:type="character" w:customStyle="1" w:styleId="WW8Num6z0">
    <w:name w:val="WW8Num6z0"/>
    <w:rsid w:val="006E4600"/>
    <w:rPr>
      <w:rFonts w:ascii="Vrinda" w:hAnsi="Vrinda" w:cs="Times New Roman"/>
    </w:rPr>
  </w:style>
  <w:style w:type="character" w:customStyle="1" w:styleId="WW8Num6z1">
    <w:name w:val="WW8Num6z1"/>
    <w:rsid w:val="006E4600"/>
    <w:rPr>
      <w:rFonts w:ascii="Courier New" w:hAnsi="Courier New" w:cs="Courier New"/>
    </w:rPr>
  </w:style>
  <w:style w:type="character" w:customStyle="1" w:styleId="WW8Num6z2">
    <w:name w:val="WW8Num6z2"/>
    <w:rsid w:val="006E4600"/>
    <w:rPr>
      <w:rFonts w:ascii="Wingdings" w:hAnsi="Wingdings" w:cs="Wingdings"/>
    </w:rPr>
  </w:style>
  <w:style w:type="character" w:customStyle="1" w:styleId="WW8Num6z3">
    <w:name w:val="WW8Num6z3"/>
    <w:rsid w:val="006E4600"/>
    <w:rPr>
      <w:rFonts w:ascii="Symbol" w:hAnsi="Symbol" w:cs="Symbol"/>
    </w:rPr>
  </w:style>
  <w:style w:type="character" w:customStyle="1" w:styleId="WW8Num7z0">
    <w:name w:val="WW8Num7z0"/>
    <w:rsid w:val="006E4600"/>
    <w:rPr>
      <w:rFonts w:ascii="Symbol" w:hAnsi="Symbol" w:cs="Symbol"/>
    </w:rPr>
  </w:style>
  <w:style w:type="character" w:customStyle="1" w:styleId="WW8Num7z1">
    <w:name w:val="WW8Num7z1"/>
    <w:rsid w:val="006E4600"/>
    <w:rPr>
      <w:rFonts w:ascii="Courier New" w:hAnsi="Courier New" w:cs="Courier New"/>
    </w:rPr>
  </w:style>
  <w:style w:type="character" w:customStyle="1" w:styleId="WW8Num7z2">
    <w:name w:val="WW8Num7z2"/>
    <w:rsid w:val="006E4600"/>
    <w:rPr>
      <w:rFonts w:ascii="Wingdings" w:hAnsi="Wingdings" w:cs="Wingdings"/>
    </w:rPr>
  </w:style>
  <w:style w:type="character" w:customStyle="1" w:styleId="WW8Num8z0">
    <w:name w:val="WW8Num8z0"/>
    <w:rsid w:val="006E4600"/>
    <w:rPr>
      <w:rFonts w:ascii="Wingdings" w:hAnsi="Wingdings" w:cs="Wingdings"/>
    </w:rPr>
  </w:style>
  <w:style w:type="character" w:customStyle="1" w:styleId="WW8Num8z1">
    <w:name w:val="WW8Num8z1"/>
    <w:rsid w:val="006E4600"/>
    <w:rPr>
      <w:rFonts w:ascii="Courier New" w:hAnsi="Courier New" w:cs="Courier New"/>
    </w:rPr>
  </w:style>
  <w:style w:type="character" w:customStyle="1" w:styleId="WW8Num8z3">
    <w:name w:val="WW8Num8z3"/>
    <w:rsid w:val="006E4600"/>
    <w:rPr>
      <w:rFonts w:ascii="Symbol" w:hAnsi="Symbol" w:cs="Symbol"/>
    </w:rPr>
  </w:style>
  <w:style w:type="character" w:customStyle="1" w:styleId="WW8Num9z0">
    <w:name w:val="WW8Num9z0"/>
    <w:rsid w:val="006E4600"/>
    <w:rPr>
      <w:rFonts w:ascii="Wingdings" w:hAnsi="Wingdings" w:cs="Wingdings"/>
    </w:rPr>
  </w:style>
  <w:style w:type="character" w:customStyle="1" w:styleId="WW8Num9z1">
    <w:name w:val="WW8Num9z1"/>
    <w:rsid w:val="006E4600"/>
    <w:rPr>
      <w:rFonts w:ascii="Courier New" w:hAnsi="Courier New" w:cs="Courier New"/>
    </w:rPr>
  </w:style>
  <w:style w:type="character" w:customStyle="1" w:styleId="WW8Num9z3">
    <w:name w:val="WW8Num9z3"/>
    <w:rsid w:val="006E4600"/>
    <w:rPr>
      <w:rFonts w:ascii="Symbol" w:hAnsi="Symbol" w:cs="Symbol"/>
    </w:rPr>
  </w:style>
  <w:style w:type="character" w:customStyle="1" w:styleId="WW8Num10z0">
    <w:name w:val="WW8Num10z0"/>
    <w:rsid w:val="006E4600"/>
    <w:rPr>
      <w:rFonts w:ascii="Wingdings" w:hAnsi="Wingdings" w:cs="Wingdings"/>
    </w:rPr>
  </w:style>
  <w:style w:type="character" w:customStyle="1" w:styleId="WW8Num10z1">
    <w:name w:val="WW8Num10z1"/>
    <w:rsid w:val="006E4600"/>
    <w:rPr>
      <w:rFonts w:ascii="Courier New" w:hAnsi="Courier New" w:cs="Courier New"/>
    </w:rPr>
  </w:style>
  <w:style w:type="character" w:customStyle="1" w:styleId="WW8Num10z3">
    <w:name w:val="WW8Num10z3"/>
    <w:rsid w:val="006E4600"/>
    <w:rPr>
      <w:rFonts w:ascii="Symbol" w:hAnsi="Symbol" w:cs="Symbol"/>
    </w:rPr>
  </w:style>
  <w:style w:type="character" w:customStyle="1" w:styleId="WW8Num11z0">
    <w:name w:val="WW8Num11z0"/>
    <w:rsid w:val="006E4600"/>
    <w:rPr>
      <w:rFonts w:ascii="Wingdings" w:hAnsi="Wingdings" w:cs="Times New Roman"/>
    </w:rPr>
  </w:style>
  <w:style w:type="character" w:customStyle="1" w:styleId="WW8Num11z1">
    <w:name w:val="WW8Num11z1"/>
    <w:rsid w:val="006E4600"/>
    <w:rPr>
      <w:rFonts w:ascii="Courier New" w:hAnsi="Courier New" w:cs="Courier New"/>
    </w:rPr>
  </w:style>
  <w:style w:type="character" w:customStyle="1" w:styleId="WW8Num11z2">
    <w:name w:val="WW8Num11z2"/>
    <w:rsid w:val="006E4600"/>
    <w:rPr>
      <w:rFonts w:ascii="Wingdings" w:hAnsi="Wingdings" w:cs="Wingdings"/>
    </w:rPr>
  </w:style>
  <w:style w:type="character" w:customStyle="1" w:styleId="WW8Num11z3">
    <w:name w:val="WW8Num11z3"/>
    <w:rsid w:val="006E4600"/>
    <w:rPr>
      <w:rFonts w:ascii="Symbol" w:hAnsi="Symbol" w:cs="Symbol"/>
    </w:rPr>
  </w:style>
  <w:style w:type="character" w:customStyle="1" w:styleId="WW8Num12z0">
    <w:name w:val="WW8Num12z0"/>
    <w:rsid w:val="006E4600"/>
    <w:rPr>
      <w:rFonts w:ascii="Wingdings" w:hAnsi="Wingdings" w:cs="Wingdings"/>
    </w:rPr>
  </w:style>
  <w:style w:type="character" w:customStyle="1" w:styleId="WW8Num12z1">
    <w:name w:val="WW8Num12z1"/>
    <w:rsid w:val="006E4600"/>
    <w:rPr>
      <w:rFonts w:ascii="Courier New" w:hAnsi="Courier New" w:cs="Courier New"/>
    </w:rPr>
  </w:style>
  <w:style w:type="character" w:customStyle="1" w:styleId="WW8Num12z3">
    <w:name w:val="WW8Num12z3"/>
    <w:rsid w:val="006E4600"/>
    <w:rPr>
      <w:rFonts w:ascii="Symbol" w:hAnsi="Symbol" w:cs="Symbol"/>
    </w:rPr>
  </w:style>
  <w:style w:type="character" w:customStyle="1" w:styleId="WW8Num13z0">
    <w:name w:val="WW8Num13z0"/>
    <w:rsid w:val="006E4600"/>
    <w:rPr>
      <w:rFonts w:ascii="Wingdings" w:hAnsi="Wingdings" w:cs="Wingdings"/>
    </w:rPr>
  </w:style>
  <w:style w:type="character" w:customStyle="1" w:styleId="WW8Num13z1">
    <w:name w:val="WW8Num13z1"/>
    <w:rsid w:val="006E4600"/>
    <w:rPr>
      <w:rFonts w:ascii="Courier New" w:hAnsi="Courier New" w:cs="Courier New"/>
    </w:rPr>
  </w:style>
  <w:style w:type="character" w:customStyle="1" w:styleId="WW8Num13z3">
    <w:name w:val="WW8Num13z3"/>
    <w:rsid w:val="006E4600"/>
    <w:rPr>
      <w:rFonts w:ascii="Symbol" w:hAnsi="Symbol" w:cs="Symbol"/>
    </w:rPr>
  </w:style>
  <w:style w:type="character" w:customStyle="1" w:styleId="WW8Num14z0">
    <w:name w:val="WW8Num14z0"/>
    <w:rsid w:val="006E4600"/>
    <w:rPr>
      <w:rFonts w:ascii="Wingdings" w:hAnsi="Wingdings" w:cs="Wingdings"/>
    </w:rPr>
  </w:style>
  <w:style w:type="character" w:customStyle="1" w:styleId="WW8Num14z1">
    <w:name w:val="WW8Num14z1"/>
    <w:rsid w:val="006E4600"/>
    <w:rPr>
      <w:rFonts w:ascii="Courier New" w:hAnsi="Courier New" w:cs="Courier New"/>
    </w:rPr>
  </w:style>
  <w:style w:type="character" w:customStyle="1" w:styleId="WW8Num14z3">
    <w:name w:val="WW8Num14z3"/>
    <w:rsid w:val="006E4600"/>
    <w:rPr>
      <w:rFonts w:ascii="Symbol" w:hAnsi="Symbol" w:cs="Symbol"/>
    </w:rPr>
  </w:style>
  <w:style w:type="character" w:customStyle="1" w:styleId="WW8Num15z0">
    <w:name w:val="WW8Num15z0"/>
    <w:rsid w:val="006E4600"/>
    <w:rPr>
      <w:rFonts w:ascii="Symbol" w:hAnsi="Symbol" w:cs="Symbol"/>
    </w:rPr>
  </w:style>
  <w:style w:type="character" w:customStyle="1" w:styleId="WW8Num15z1">
    <w:name w:val="WW8Num15z1"/>
    <w:rsid w:val="006E4600"/>
    <w:rPr>
      <w:rFonts w:ascii="Courier New" w:hAnsi="Courier New" w:cs="Courier New"/>
    </w:rPr>
  </w:style>
  <w:style w:type="character" w:customStyle="1" w:styleId="WW8Num15z2">
    <w:name w:val="WW8Num15z2"/>
    <w:rsid w:val="006E4600"/>
    <w:rPr>
      <w:rFonts w:ascii="Wingdings" w:hAnsi="Wingdings" w:cs="Wingdings"/>
    </w:rPr>
  </w:style>
  <w:style w:type="character" w:customStyle="1" w:styleId="WW8Num16z0">
    <w:name w:val="WW8Num16z0"/>
    <w:rsid w:val="006E4600"/>
    <w:rPr>
      <w:rFonts w:ascii="Symbol" w:hAnsi="Symbol" w:cs="Symbol"/>
    </w:rPr>
  </w:style>
  <w:style w:type="character" w:customStyle="1" w:styleId="WW8Num16z1">
    <w:name w:val="WW8Num16z1"/>
    <w:rsid w:val="006E4600"/>
    <w:rPr>
      <w:rFonts w:ascii="Courier New" w:hAnsi="Courier New" w:cs="Courier New"/>
    </w:rPr>
  </w:style>
  <w:style w:type="character" w:customStyle="1" w:styleId="WW8Num16z2">
    <w:name w:val="WW8Num16z2"/>
    <w:rsid w:val="006E4600"/>
    <w:rPr>
      <w:rFonts w:ascii="Wingdings" w:hAnsi="Wingdings" w:cs="Wingdings"/>
    </w:rPr>
  </w:style>
  <w:style w:type="character" w:customStyle="1" w:styleId="WW8Num18z0">
    <w:name w:val="WW8Num18z0"/>
    <w:rsid w:val="006E4600"/>
    <w:rPr>
      <w:rFonts w:ascii="Symbol" w:hAnsi="Symbol" w:cs="Symbol"/>
    </w:rPr>
  </w:style>
  <w:style w:type="character" w:customStyle="1" w:styleId="WW8Num18z1">
    <w:name w:val="WW8Num18z1"/>
    <w:rsid w:val="006E4600"/>
    <w:rPr>
      <w:rFonts w:ascii="Courier New" w:hAnsi="Courier New" w:cs="Courier New"/>
    </w:rPr>
  </w:style>
  <w:style w:type="character" w:customStyle="1" w:styleId="WW8Num18z2">
    <w:name w:val="WW8Num18z2"/>
    <w:rsid w:val="006E4600"/>
    <w:rPr>
      <w:rFonts w:ascii="Wingdings" w:hAnsi="Wingdings" w:cs="Wingdings"/>
    </w:rPr>
  </w:style>
  <w:style w:type="character" w:customStyle="1" w:styleId="WW8Num19z0">
    <w:name w:val="WW8Num19z0"/>
    <w:rsid w:val="006E4600"/>
    <w:rPr>
      <w:rFonts w:ascii="Wingdings" w:hAnsi="Wingdings" w:cs="Wingdings"/>
    </w:rPr>
  </w:style>
  <w:style w:type="character" w:customStyle="1" w:styleId="WW8Num20z0">
    <w:name w:val="WW8Num20z0"/>
    <w:rsid w:val="006E4600"/>
    <w:rPr>
      <w:rFonts w:ascii="Wingdings" w:hAnsi="Wingdings" w:cs="Wingdings"/>
    </w:rPr>
  </w:style>
  <w:style w:type="character" w:customStyle="1" w:styleId="WW8Num21z0">
    <w:name w:val="WW8Num21z0"/>
    <w:rsid w:val="006E4600"/>
    <w:rPr>
      <w:rFonts w:ascii="Symbol" w:hAnsi="Symbol" w:cs="Symbol"/>
    </w:rPr>
  </w:style>
  <w:style w:type="character" w:customStyle="1" w:styleId="WW8Num21z1">
    <w:name w:val="WW8Num21z1"/>
    <w:rsid w:val="006E4600"/>
    <w:rPr>
      <w:rFonts w:ascii="Courier New" w:hAnsi="Courier New" w:cs="Courier New"/>
    </w:rPr>
  </w:style>
  <w:style w:type="character" w:customStyle="1" w:styleId="WW8Num21z2">
    <w:name w:val="WW8Num21z2"/>
    <w:rsid w:val="006E4600"/>
    <w:rPr>
      <w:rFonts w:ascii="Wingdings" w:hAnsi="Wingdings" w:cs="Wingdings"/>
    </w:rPr>
  </w:style>
  <w:style w:type="character" w:customStyle="1" w:styleId="WW8Num22z0">
    <w:name w:val="WW8Num22z0"/>
    <w:rsid w:val="006E4600"/>
    <w:rPr>
      <w:rFonts w:ascii="Wingdings" w:hAnsi="Wingdings" w:cs="Wingdings"/>
    </w:rPr>
  </w:style>
  <w:style w:type="character" w:customStyle="1" w:styleId="WW8Num22z1">
    <w:name w:val="WW8Num22z1"/>
    <w:rsid w:val="006E4600"/>
    <w:rPr>
      <w:rFonts w:ascii="Courier New" w:hAnsi="Courier New" w:cs="Courier New"/>
    </w:rPr>
  </w:style>
  <w:style w:type="character" w:customStyle="1" w:styleId="WW8Num22z3">
    <w:name w:val="WW8Num22z3"/>
    <w:rsid w:val="006E4600"/>
    <w:rPr>
      <w:rFonts w:ascii="Symbol" w:hAnsi="Symbol" w:cs="Symbol"/>
    </w:rPr>
  </w:style>
  <w:style w:type="character" w:customStyle="1" w:styleId="WW8Num23z0">
    <w:name w:val="WW8Num23z0"/>
    <w:rsid w:val="006E4600"/>
    <w:rPr>
      <w:rFonts w:ascii="Wingdings" w:hAnsi="Wingdings" w:cs="Wingdings"/>
    </w:rPr>
  </w:style>
  <w:style w:type="character" w:customStyle="1" w:styleId="WW8Num23z1">
    <w:name w:val="WW8Num23z1"/>
    <w:rsid w:val="006E4600"/>
    <w:rPr>
      <w:rFonts w:ascii="Courier New" w:hAnsi="Courier New" w:cs="Courier New"/>
    </w:rPr>
  </w:style>
  <w:style w:type="character" w:customStyle="1" w:styleId="WW8Num23z3">
    <w:name w:val="WW8Num23z3"/>
    <w:rsid w:val="006E4600"/>
    <w:rPr>
      <w:rFonts w:ascii="Symbol" w:hAnsi="Symbol" w:cs="Symbol"/>
    </w:rPr>
  </w:style>
  <w:style w:type="character" w:customStyle="1" w:styleId="WW8Num24z0">
    <w:name w:val="WW8Num24z0"/>
    <w:rsid w:val="006E4600"/>
    <w:rPr>
      <w:rFonts w:ascii="Wingdings" w:hAnsi="Wingdings" w:cs="Wingdings"/>
    </w:rPr>
  </w:style>
  <w:style w:type="character" w:customStyle="1" w:styleId="WW8Num24z1">
    <w:name w:val="WW8Num24z1"/>
    <w:rsid w:val="006E4600"/>
    <w:rPr>
      <w:rFonts w:ascii="Courier New" w:hAnsi="Courier New" w:cs="Courier New"/>
    </w:rPr>
  </w:style>
  <w:style w:type="character" w:customStyle="1" w:styleId="WW8Num24z3">
    <w:name w:val="WW8Num24z3"/>
    <w:rsid w:val="006E4600"/>
    <w:rPr>
      <w:rFonts w:ascii="Symbol" w:hAnsi="Symbol" w:cs="Symbol"/>
    </w:rPr>
  </w:style>
  <w:style w:type="character" w:customStyle="1" w:styleId="WW8Num26z0">
    <w:name w:val="WW8Num26z0"/>
    <w:rsid w:val="006E4600"/>
    <w:rPr>
      <w:rFonts w:ascii="Symbol" w:hAnsi="Symbol" w:cs="Symbol"/>
    </w:rPr>
  </w:style>
  <w:style w:type="character" w:customStyle="1" w:styleId="WW8Num26z1">
    <w:name w:val="WW8Num26z1"/>
    <w:rsid w:val="006E4600"/>
    <w:rPr>
      <w:rFonts w:ascii="Courier New" w:hAnsi="Courier New" w:cs="Courier New"/>
    </w:rPr>
  </w:style>
  <w:style w:type="character" w:customStyle="1" w:styleId="WW8Num26z2">
    <w:name w:val="WW8Num26z2"/>
    <w:rsid w:val="006E4600"/>
    <w:rPr>
      <w:rFonts w:ascii="Wingdings" w:hAnsi="Wingdings" w:cs="Wingdings"/>
    </w:rPr>
  </w:style>
  <w:style w:type="character" w:customStyle="1" w:styleId="WW8Num27z0">
    <w:name w:val="WW8Num27z0"/>
    <w:rsid w:val="006E4600"/>
    <w:rPr>
      <w:rFonts w:ascii="Symbol" w:hAnsi="Symbol" w:cs="Symbol"/>
    </w:rPr>
  </w:style>
  <w:style w:type="character" w:customStyle="1" w:styleId="WW8Num27z1">
    <w:name w:val="WW8Num27z1"/>
    <w:rsid w:val="006E4600"/>
    <w:rPr>
      <w:rFonts w:ascii="Courier New" w:hAnsi="Courier New" w:cs="Courier New"/>
    </w:rPr>
  </w:style>
  <w:style w:type="character" w:customStyle="1" w:styleId="WW8Num27z2">
    <w:name w:val="WW8Num27z2"/>
    <w:rsid w:val="006E4600"/>
    <w:rPr>
      <w:rFonts w:ascii="Wingdings" w:hAnsi="Wingdings" w:cs="Wingdings"/>
    </w:rPr>
  </w:style>
  <w:style w:type="character" w:styleId="PageNumber">
    <w:name w:val="page number"/>
    <w:basedOn w:val="DefaultParagraphFont"/>
    <w:rsid w:val="006E4600"/>
  </w:style>
  <w:style w:type="character" w:customStyle="1" w:styleId="Normal11Char">
    <w:name w:val="Normal+11 Char"/>
    <w:rsid w:val="006E4600"/>
    <w:rPr>
      <w:bCs/>
      <w:sz w:val="26"/>
      <w:szCs w:val="24"/>
      <w:lang w:val="en-US" w:bidi="ar-SA"/>
    </w:rPr>
  </w:style>
  <w:style w:type="character" w:styleId="Hyperlink">
    <w:name w:val="Hyperlink"/>
    <w:rsid w:val="006E4600"/>
    <w:rPr>
      <w:color w:val="0000FF"/>
      <w:u w:val="single"/>
    </w:rPr>
  </w:style>
  <w:style w:type="character" w:styleId="Strong">
    <w:name w:val="Strong"/>
    <w:qFormat/>
    <w:rsid w:val="006E4600"/>
    <w:rPr>
      <w:b/>
      <w:bCs/>
    </w:rPr>
  </w:style>
  <w:style w:type="paragraph" w:customStyle="1" w:styleId="Heading">
    <w:name w:val="Heading"/>
    <w:basedOn w:val="Normal"/>
    <w:next w:val="BodyText"/>
    <w:rsid w:val="006E4600"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sid w:val="006E4600"/>
    <w:pPr>
      <w:spacing w:after="120"/>
    </w:pPr>
  </w:style>
  <w:style w:type="paragraph" w:styleId="List">
    <w:name w:val="List"/>
    <w:basedOn w:val="BodyText"/>
    <w:rsid w:val="006E4600"/>
  </w:style>
  <w:style w:type="paragraph" w:styleId="Caption">
    <w:name w:val="caption"/>
    <w:basedOn w:val="Normal"/>
    <w:qFormat/>
    <w:rsid w:val="006E460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E4600"/>
    <w:pPr>
      <w:suppressLineNumbers/>
    </w:pPr>
  </w:style>
  <w:style w:type="paragraph" w:styleId="Header">
    <w:name w:val="header"/>
    <w:basedOn w:val="Normal"/>
    <w:rsid w:val="006E460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TMLPreformatted">
    <w:name w:val="HTML Preformatted"/>
    <w:basedOn w:val="Normal"/>
    <w:rsid w:val="006E4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rsid w:val="006E460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6E4600"/>
    <w:pPr>
      <w:ind w:left="540" w:hanging="180"/>
    </w:pPr>
    <w:rPr>
      <w:szCs w:val="20"/>
    </w:rPr>
  </w:style>
  <w:style w:type="paragraph" w:styleId="Footer">
    <w:name w:val="footer"/>
    <w:basedOn w:val="Normal"/>
    <w:rsid w:val="006E4600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6E4600"/>
    <w:pPr>
      <w:spacing w:before="280" w:after="280"/>
    </w:pPr>
  </w:style>
  <w:style w:type="paragraph" w:customStyle="1" w:styleId="Achievement">
    <w:name w:val="Achievement"/>
    <w:basedOn w:val="BodyText"/>
    <w:rsid w:val="006E4600"/>
    <w:pPr>
      <w:tabs>
        <w:tab w:val="num" w:pos="360"/>
      </w:tabs>
      <w:spacing w:after="60" w:line="220" w:lineRule="atLeast"/>
      <w:ind w:left="245" w:hanging="245"/>
      <w:jc w:val="both"/>
    </w:pPr>
    <w:rPr>
      <w:rFonts w:ascii="Arial" w:hAnsi="Arial" w:cs="Arial"/>
      <w:spacing w:val="-5"/>
      <w:sz w:val="20"/>
      <w:szCs w:val="20"/>
    </w:rPr>
  </w:style>
  <w:style w:type="paragraph" w:customStyle="1" w:styleId="JobTitle">
    <w:name w:val="Job Title"/>
    <w:next w:val="Achievement"/>
    <w:rsid w:val="006E4600"/>
    <w:pPr>
      <w:suppressAutoHyphens/>
      <w:spacing w:after="60" w:line="220" w:lineRule="atLeast"/>
    </w:pPr>
    <w:rPr>
      <w:rFonts w:ascii="Arial Black" w:hAnsi="Arial Black" w:cs="Arial Black"/>
      <w:spacing w:val="-10"/>
      <w:lang w:eastAsia="zh-CN"/>
    </w:rPr>
  </w:style>
  <w:style w:type="paragraph" w:customStyle="1" w:styleId="LightGrid-Accent31">
    <w:name w:val="Light Grid - Accent 31"/>
    <w:basedOn w:val="Normal"/>
    <w:uiPriority w:val="34"/>
    <w:qFormat/>
    <w:rsid w:val="00336EC6"/>
    <w:pPr>
      <w:suppressAutoHyphens w:val="0"/>
      <w:ind w:left="720"/>
      <w:contextualSpacing/>
    </w:pPr>
    <w:rPr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B135BD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4311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9F31E1-4D84-41B4-BDD4-7F74E4DB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MOHD SOHAIL SHARIF</vt:lpstr>
    </vt:vector>
  </TitlesOfParts>
  <Company>-</Company>
  <LinksUpToDate>false</LinksUpToDate>
  <CharactersWithSpaces>11349</CharactersWithSpaces>
  <SharedDoc>false</SharedDoc>
  <HLinks>
    <vt:vector size="6" baseType="variant">
      <vt:variant>
        <vt:i4>3080262</vt:i4>
      </vt:variant>
      <vt:variant>
        <vt:i4>-1</vt:i4>
      </vt:variant>
      <vt:variant>
        <vt:i4>1027</vt:i4>
      </vt:variant>
      <vt:variant>
        <vt:i4>1</vt:i4>
      </vt:variant>
      <vt:variant>
        <vt:lpwstr>http://www.itgateacademy.com/files/images/ccna_logo.jpg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2012-07-24T20:31:00Z</cp:lastPrinted>
  <dcterms:created xsi:type="dcterms:W3CDTF">2016-08-04T16:36:00Z</dcterms:created>
  <dcterms:modified xsi:type="dcterms:W3CDTF">2016-08-04T16:36:00Z</dcterms:modified>
</cp:coreProperties>
</file>