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C812E0" w14:textId="77777777" w:rsidR="00BD688C" w:rsidRDefault="00BD688C" w:rsidP="00D50104">
      <w:pPr>
        <w:spacing w:after="0" w:line="240" w:lineRule="auto"/>
        <w:jc w:val="both"/>
        <w:rPr>
          <w:rFonts w:asciiTheme="minorHAnsi" w:hAnsiTheme="minorHAnsi" w:cstheme="minorHAnsi"/>
          <w:b/>
        </w:rPr>
      </w:pPr>
    </w:p>
    <w:p w14:paraId="0340E6A1" w14:textId="77777777" w:rsidR="006E0895" w:rsidRPr="009B3EC7" w:rsidRDefault="00785AFA" w:rsidP="00D50104">
      <w:pPr>
        <w:spacing w:after="0" w:line="240" w:lineRule="auto"/>
        <w:jc w:val="both"/>
        <w:rPr>
          <w:rFonts w:asciiTheme="minorHAnsi" w:hAnsiTheme="minorHAnsi" w:cstheme="minorHAnsi"/>
          <w:b/>
        </w:rPr>
      </w:pPr>
      <w:r w:rsidRPr="009B3EC7">
        <w:rPr>
          <w:rFonts w:asciiTheme="minorHAnsi" w:hAnsiTheme="minorHAnsi" w:cstheme="minorHAnsi"/>
          <w:b/>
        </w:rPr>
        <w:t>Dhaval</w:t>
      </w:r>
    </w:p>
    <w:p w14:paraId="6BDC67A8" w14:textId="77777777" w:rsidR="00806598" w:rsidRPr="009B3EC7" w:rsidRDefault="00806598" w:rsidP="00D50104">
      <w:pPr>
        <w:spacing w:after="0" w:line="240" w:lineRule="auto"/>
        <w:jc w:val="both"/>
        <w:rPr>
          <w:rFonts w:asciiTheme="minorHAnsi" w:eastAsia="Times New Roman" w:hAnsiTheme="minorHAnsi" w:cstheme="minorHAnsi"/>
          <w:b/>
        </w:rPr>
      </w:pPr>
      <w:r w:rsidRPr="009B3EC7">
        <w:rPr>
          <w:rFonts w:asciiTheme="minorHAnsi" w:hAnsiTheme="minorHAnsi" w:cstheme="minorHAnsi"/>
          <w:b/>
        </w:rPr>
        <w:t>Email:</w:t>
      </w:r>
      <w:r w:rsidR="002E0CDB" w:rsidRPr="009B3EC7">
        <w:rPr>
          <w:rFonts w:asciiTheme="minorHAnsi" w:hAnsiTheme="minorHAnsi" w:cstheme="minorHAnsi"/>
          <w:b/>
        </w:rPr>
        <w:t xml:space="preserve"> </w:t>
      </w:r>
      <w:hyperlink r:id="rId8" w:history="1">
        <w:r w:rsidR="009B3EC7" w:rsidRPr="009B3EC7">
          <w:rPr>
            <w:rStyle w:val="Hyperlink"/>
            <w:rFonts w:asciiTheme="minorHAnsi" w:hAnsiTheme="minorHAnsi" w:cstheme="minorHAnsi"/>
            <w:b/>
          </w:rPr>
          <w:t>dhavalml231@gmail.com</w:t>
        </w:r>
      </w:hyperlink>
      <w:r w:rsidR="009B3EC7" w:rsidRPr="009B3EC7">
        <w:rPr>
          <w:rFonts w:asciiTheme="minorHAnsi" w:hAnsiTheme="minorHAnsi" w:cstheme="minorHAnsi"/>
          <w:b/>
        </w:rPr>
        <w:t xml:space="preserve"> </w:t>
      </w:r>
    </w:p>
    <w:p w14:paraId="4A99D4FB" w14:textId="729DB0ED" w:rsidR="00A36EB9" w:rsidRPr="00A5317B" w:rsidRDefault="009567EE" w:rsidP="00A5317B">
      <w:pPr>
        <w:pBdr>
          <w:bottom w:val="single" w:sz="4" w:space="1" w:color="auto"/>
        </w:pBdr>
        <w:spacing w:after="0" w:line="240" w:lineRule="auto"/>
        <w:jc w:val="both"/>
        <w:rPr>
          <w:rFonts w:asciiTheme="minorHAnsi" w:eastAsia="Times New Roman" w:hAnsiTheme="minorHAnsi" w:cstheme="minorHAnsi"/>
          <w:b/>
        </w:rPr>
      </w:pPr>
      <w:r>
        <w:rPr>
          <w:rFonts w:asciiTheme="minorHAnsi" w:hAnsiTheme="minorHAnsi" w:cstheme="minorHAnsi"/>
          <w:b/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48619F34" wp14:editId="6CAAE19A">
                <wp:simplePos x="0" y="0"/>
                <wp:positionH relativeFrom="column">
                  <wp:posOffset>6820535</wp:posOffset>
                </wp:positionH>
                <wp:positionV relativeFrom="paragraph">
                  <wp:posOffset>154305</wp:posOffset>
                </wp:positionV>
                <wp:extent cx="0" cy="635"/>
                <wp:effectExtent l="10160" t="6985" r="8890" b="11430"/>
                <wp:wrapNone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4FBDC10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537.05pt;margin-top:12.15pt;width:0;height:.0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"/>
            </w:pict>
          </mc:Fallback>
        </mc:AlternateContent>
      </w:r>
      <w:r w:rsidR="00806598" w:rsidRPr="009B3EC7">
        <w:rPr>
          <w:rFonts w:asciiTheme="minorHAnsi" w:hAnsiTheme="minorHAnsi" w:cstheme="minorHAnsi"/>
          <w:b/>
        </w:rPr>
        <w:t>Ph #:</w:t>
      </w:r>
      <w:r w:rsidR="00947E18" w:rsidRPr="009B3EC7">
        <w:rPr>
          <w:rFonts w:asciiTheme="minorHAnsi" w:hAnsiTheme="minorHAnsi" w:cstheme="minorHAnsi"/>
          <w:b/>
        </w:rPr>
        <w:t xml:space="preserve"> </w:t>
      </w:r>
      <w:r w:rsidR="009B3EC7" w:rsidRPr="009B3EC7">
        <w:rPr>
          <w:rFonts w:asciiTheme="minorHAnsi" w:hAnsiTheme="minorHAnsi" w:cstheme="minorHAnsi"/>
          <w:b/>
        </w:rPr>
        <w:t>626-531-0764</w:t>
      </w:r>
    </w:p>
    <w:p w14:paraId="2972CB47" w14:textId="77777777" w:rsidR="00BD688C" w:rsidRDefault="00BD688C" w:rsidP="00447B63">
      <w:pPr>
        <w:rPr>
          <w:rFonts w:ascii="Times New Roman" w:hAnsi="Times New Roman"/>
          <w:b/>
          <w:color w:val="404040" w:themeColor="text1" w:themeTint="BF"/>
          <w:sz w:val="20"/>
          <w:szCs w:val="20"/>
          <w:u w:val="single"/>
        </w:rPr>
      </w:pPr>
    </w:p>
    <w:p w14:paraId="6B4E7BD8" w14:textId="77777777" w:rsidR="00447B63" w:rsidRPr="00391548" w:rsidRDefault="00447B63" w:rsidP="00447B63">
      <w:pPr>
        <w:rPr>
          <w:rFonts w:ascii="Times New Roman" w:hAnsi="Times New Roman"/>
          <w:b/>
          <w:sz w:val="20"/>
          <w:szCs w:val="20"/>
          <w:u w:val="single"/>
        </w:rPr>
      </w:pPr>
      <w:r w:rsidRPr="00391548">
        <w:rPr>
          <w:rFonts w:ascii="Times New Roman" w:hAnsi="Times New Roman"/>
          <w:b/>
          <w:color w:val="404040" w:themeColor="text1" w:themeTint="BF"/>
          <w:sz w:val="20"/>
          <w:szCs w:val="20"/>
          <w:u w:val="single"/>
        </w:rPr>
        <w:t>EDUCATION</w:t>
      </w:r>
      <w:r w:rsidRPr="00391548">
        <w:rPr>
          <w:rFonts w:ascii="Times New Roman" w:hAnsi="Times New Roman"/>
          <w:b/>
          <w:sz w:val="20"/>
          <w:szCs w:val="20"/>
          <w:u w:val="single"/>
        </w:rPr>
        <w:t>:</w:t>
      </w:r>
    </w:p>
    <w:p w14:paraId="3CF20E6C" w14:textId="328007B6" w:rsidR="00447B63" w:rsidRPr="00391548" w:rsidRDefault="00447B63" w:rsidP="00447B63">
      <w:pPr>
        <w:rPr>
          <w:rFonts w:ascii="Times New Roman" w:hAnsi="Times New Roman"/>
          <w:b/>
          <w:sz w:val="20"/>
          <w:szCs w:val="20"/>
        </w:rPr>
      </w:pPr>
      <w:r w:rsidRPr="00391548">
        <w:rPr>
          <w:rFonts w:ascii="Times New Roman" w:hAnsi="Times New Roman"/>
          <w:b/>
          <w:sz w:val="20"/>
          <w:szCs w:val="20"/>
        </w:rPr>
        <w:t>M</w:t>
      </w:r>
      <w:r>
        <w:rPr>
          <w:rFonts w:ascii="Times New Roman" w:hAnsi="Times New Roman"/>
          <w:b/>
          <w:sz w:val="20"/>
          <w:szCs w:val="20"/>
        </w:rPr>
        <w:t xml:space="preserve">.S, Computer </w:t>
      </w:r>
      <w:r w:rsidRPr="00391548">
        <w:rPr>
          <w:rFonts w:ascii="Times New Roman" w:hAnsi="Times New Roman"/>
          <w:b/>
          <w:sz w:val="20"/>
          <w:szCs w:val="20"/>
        </w:rPr>
        <w:t xml:space="preserve">Science </w:t>
      </w:r>
      <w:r>
        <w:rPr>
          <w:rFonts w:ascii="Times New Roman" w:hAnsi="Times New Roman"/>
          <w:b/>
          <w:sz w:val="20"/>
          <w:szCs w:val="20"/>
        </w:rPr>
        <w:t xml:space="preserve">– </w:t>
      </w:r>
      <w:r w:rsidRPr="00056B7C">
        <w:rPr>
          <w:rFonts w:ascii="Times New Roman" w:hAnsi="Times New Roman"/>
          <w:sz w:val="20"/>
          <w:szCs w:val="20"/>
        </w:rPr>
        <w:t>SUNY New Paltz, New York 12561 (GPA 3.5/4.0)</w:t>
      </w:r>
      <w:r>
        <w:rPr>
          <w:rFonts w:ascii="Times New Roman" w:hAnsi="Times New Roman"/>
          <w:b/>
          <w:sz w:val="20"/>
          <w:szCs w:val="20"/>
        </w:rPr>
        <w:t xml:space="preserve"> </w:t>
      </w:r>
      <w:r w:rsidRPr="00391548">
        <w:rPr>
          <w:rFonts w:ascii="Times New Roman" w:hAnsi="Times New Roman"/>
          <w:b/>
          <w:sz w:val="20"/>
          <w:szCs w:val="20"/>
        </w:rPr>
        <w:t xml:space="preserve"> </w:t>
      </w:r>
      <w:r w:rsidR="00C50B34">
        <w:rPr>
          <w:rFonts w:ascii="Times New Roman" w:hAnsi="Times New Roman"/>
          <w:b/>
          <w:sz w:val="20"/>
          <w:szCs w:val="20"/>
        </w:rPr>
        <w:t>2017 To 2019</w:t>
      </w:r>
      <w:r>
        <w:rPr>
          <w:rFonts w:ascii="Times New Roman" w:hAnsi="Times New Roman"/>
          <w:b/>
          <w:sz w:val="20"/>
          <w:szCs w:val="20"/>
        </w:rPr>
        <w:t xml:space="preserve">                           </w:t>
      </w:r>
    </w:p>
    <w:p w14:paraId="3AFD1D8E" w14:textId="488250BB" w:rsidR="00447B63" w:rsidRDefault="00447B63" w:rsidP="00447B63">
      <w:pPr>
        <w:spacing w:after="0" w:line="240" w:lineRule="auto"/>
        <w:jc w:val="both"/>
        <w:rPr>
          <w:rFonts w:ascii="Times New Roman" w:hAnsi="Times New Roman"/>
          <w:b/>
          <w:color w:val="404040" w:themeColor="text1" w:themeTint="BF"/>
          <w:sz w:val="20"/>
          <w:szCs w:val="20"/>
          <w:u w:val="single"/>
        </w:rPr>
      </w:pPr>
      <w:r w:rsidRPr="00056B7C">
        <w:rPr>
          <w:rFonts w:ascii="Times New Roman" w:hAnsi="Times New Roman"/>
          <w:b/>
          <w:sz w:val="20"/>
          <w:szCs w:val="20"/>
        </w:rPr>
        <w:t xml:space="preserve">B.E, Information Technology </w:t>
      </w:r>
      <w:r>
        <w:rPr>
          <w:rFonts w:ascii="Times New Roman" w:hAnsi="Times New Roman"/>
          <w:sz w:val="20"/>
          <w:szCs w:val="20"/>
        </w:rPr>
        <w:t xml:space="preserve">– Gujarat Technological University, India       </w:t>
      </w:r>
      <w:r w:rsidR="00C50B34" w:rsidRPr="00C50B34">
        <w:rPr>
          <w:rFonts w:ascii="Times New Roman" w:hAnsi="Times New Roman"/>
          <w:b/>
          <w:sz w:val="20"/>
          <w:szCs w:val="20"/>
        </w:rPr>
        <w:t>2013</w:t>
      </w:r>
      <w:r w:rsidR="00C50B34">
        <w:rPr>
          <w:rFonts w:ascii="Times New Roman" w:hAnsi="Times New Roman"/>
          <w:b/>
          <w:sz w:val="20"/>
          <w:szCs w:val="20"/>
        </w:rPr>
        <w:t xml:space="preserve"> To </w:t>
      </w:r>
      <w:r w:rsidR="00C50B34" w:rsidRPr="00C50B34">
        <w:rPr>
          <w:rFonts w:ascii="Times New Roman" w:hAnsi="Times New Roman"/>
          <w:b/>
          <w:sz w:val="20"/>
          <w:szCs w:val="20"/>
        </w:rPr>
        <w:t>2017</w:t>
      </w:r>
    </w:p>
    <w:p w14:paraId="59ECC500" w14:textId="77777777" w:rsidR="00447B63" w:rsidRDefault="00447B63" w:rsidP="00D50104">
      <w:pPr>
        <w:spacing w:after="0" w:line="240" w:lineRule="auto"/>
        <w:jc w:val="both"/>
        <w:rPr>
          <w:rFonts w:ascii="Times New Roman" w:hAnsi="Times New Roman"/>
          <w:b/>
          <w:color w:val="404040" w:themeColor="text1" w:themeTint="BF"/>
          <w:sz w:val="20"/>
          <w:szCs w:val="20"/>
          <w:u w:val="single"/>
        </w:rPr>
      </w:pPr>
    </w:p>
    <w:p w14:paraId="33ED3A76" w14:textId="77777777" w:rsidR="00BD688C" w:rsidRDefault="00BD688C" w:rsidP="00D50104">
      <w:pPr>
        <w:spacing w:after="0" w:line="240" w:lineRule="auto"/>
        <w:jc w:val="both"/>
        <w:rPr>
          <w:rFonts w:asciiTheme="minorHAnsi" w:hAnsiTheme="minorHAnsi" w:cstheme="minorHAnsi"/>
          <w:b/>
        </w:rPr>
      </w:pPr>
    </w:p>
    <w:p w14:paraId="0EAF7A9C" w14:textId="5E9A34CA" w:rsidR="00A36EB9" w:rsidRPr="009B3EC7" w:rsidRDefault="00BA1C0B" w:rsidP="00D50104">
      <w:pPr>
        <w:spacing w:after="0" w:line="240" w:lineRule="auto"/>
        <w:jc w:val="both"/>
        <w:rPr>
          <w:rFonts w:asciiTheme="minorHAnsi" w:hAnsiTheme="minorHAnsi" w:cstheme="minorHAnsi"/>
          <w:b/>
        </w:rPr>
      </w:pPr>
      <w:r w:rsidRPr="009B3EC7">
        <w:rPr>
          <w:rFonts w:asciiTheme="minorHAnsi" w:hAnsiTheme="minorHAnsi" w:cstheme="minorHAnsi"/>
          <w:b/>
        </w:rPr>
        <w:t xml:space="preserve">Professional </w:t>
      </w:r>
      <w:r w:rsidR="003B22C5" w:rsidRPr="009B3EC7">
        <w:rPr>
          <w:rFonts w:asciiTheme="minorHAnsi" w:hAnsiTheme="minorHAnsi" w:cstheme="minorHAnsi"/>
          <w:b/>
        </w:rPr>
        <w:t>S</w:t>
      </w:r>
      <w:r w:rsidRPr="009B3EC7">
        <w:rPr>
          <w:rFonts w:asciiTheme="minorHAnsi" w:hAnsiTheme="minorHAnsi" w:cstheme="minorHAnsi"/>
          <w:b/>
        </w:rPr>
        <w:t>ummary</w:t>
      </w:r>
      <w:r w:rsidR="00B84728" w:rsidRPr="009B3EC7">
        <w:rPr>
          <w:rFonts w:asciiTheme="minorHAnsi" w:hAnsiTheme="minorHAnsi" w:cstheme="minorHAnsi"/>
          <w:b/>
        </w:rPr>
        <w:t>:</w:t>
      </w:r>
    </w:p>
    <w:p w14:paraId="61820C2E" w14:textId="77777777" w:rsidR="00E45252" w:rsidRPr="009B3EC7" w:rsidRDefault="00E45252" w:rsidP="00D50104">
      <w:pPr>
        <w:spacing w:after="0" w:line="240" w:lineRule="auto"/>
        <w:jc w:val="both"/>
        <w:rPr>
          <w:rFonts w:asciiTheme="minorHAnsi" w:hAnsiTheme="minorHAnsi" w:cstheme="minorHAnsi"/>
          <w:b/>
        </w:rPr>
      </w:pPr>
    </w:p>
    <w:p w14:paraId="551A323A" w14:textId="77777777" w:rsidR="00D50104" w:rsidRPr="009B3EC7" w:rsidRDefault="00D50104" w:rsidP="00D50104">
      <w:pPr>
        <w:pStyle w:val="ListParagraph"/>
        <w:numPr>
          <w:ilvl w:val="0"/>
          <w:numId w:val="32"/>
        </w:numPr>
        <w:spacing w:after="0" w:line="240" w:lineRule="auto"/>
        <w:jc w:val="both"/>
        <w:rPr>
          <w:rFonts w:asciiTheme="minorHAnsi" w:hAnsiTheme="minorHAnsi" w:cstheme="minorHAnsi"/>
          <w:b/>
        </w:rPr>
      </w:pPr>
      <w:r w:rsidRPr="009B3EC7">
        <w:rPr>
          <w:rFonts w:asciiTheme="minorHAnsi" w:hAnsiTheme="minorHAnsi" w:cstheme="minorHAnsi"/>
        </w:rPr>
        <w:t>Over</w:t>
      </w:r>
      <w:r w:rsidRPr="009B3EC7">
        <w:rPr>
          <w:rFonts w:asciiTheme="minorHAnsi" w:hAnsiTheme="minorHAnsi" w:cstheme="minorHAnsi"/>
          <w:b/>
        </w:rPr>
        <w:t xml:space="preserve"> </w:t>
      </w:r>
      <w:r w:rsidR="00222900" w:rsidRPr="009B3EC7">
        <w:rPr>
          <w:rFonts w:asciiTheme="minorHAnsi" w:hAnsiTheme="minorHAnsi" w:cstheme="minorHAnsi"/>
          <w:b/>
        </w:rPr>
        <w:t>3</w:t>
      </w:r>
      <w:r w:rsidRPr="009B3EC7">
        <w:rPr>
          <w:rFonts w:asciiTheme="minorHAnsi" w:hAnsiTheme="minorHAnsi" w:cstheme="minorHAnsi"/>
        </w:rPr>
        <w:t xml:space="preserve"> </w:t>
      </w:r>
      <w:r w:rsidRPr="009B3EC7">
        <w:rPr>
          <w:rFonts w:asciiTheme="minorHAnsi" w:hAnsiTheme="minorHAnsi" w:cstheme="minorHAnsi"/>
          <w:b/>
        </w:rPr>
        <w:t>years</w:t>
      </w:r>
      <w:r w:rsidRPr="009B3EC7">
        <w:rPr>
          <w:rFonts w:asciiTheme="minorHAnsi" w:hAnsiTheme="minorHAnsi" w:cstheme="minorHAnsi"/>
        </w:rPr>
        <w:t xml:space="preserve"> of experience in UI development, Frontend development, rich user interface design, development, web specifications and documentation.</w:t>
      </w:r>
    </w:p>
    <w:p w14:paraId="6905BC06" w14:textId="77777777" w:rsidR="00D50104" w:rsidRPr="009B3EC7" w:rsidRDefault="00D50104" w:rsidP="00D50104">
      <w:pPr>
        <w:pStyle w:val="ListParagraph"/>
        <w:numPr>
          <w:ilvl w:val="0"/>
          <w:numId w:val="32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9B3EC7">
        <w:rPr>
          <w:rFonts w:asciiTheme="minorHAnsi" w:hAnsiTheme="minorHAnsi" w:cstheme="minorHAnsi"/>
        </w:rPr>
        <w:t>Experience in Software life cycle phases like Requirement Analysis, Implementation and estimating the time-lines for the project.</w:t>
      </w:r>
    </w:p>
    <w:p w14:paraId="1C0B3408" w14:textId="77777777" w:rsidR="00D50104" w:rsidRPr="009B3EC7" w:rsidRDefault="00D50104" w:rsidP="00D50104">
      <w:pPr>
        <w:numPr>
          <w:ilvl w:val="0"/>
          <w:numId w:val="32"/>
        </w:numPr>
        <w:spacing w:after="0" w:line="240" w:lineRule="auto"/>
        <w:jc w:val="both"/>
        <w:rPr>
          <w:rFonts w:asciiTheme="minorHAnsi" w:eastAsia="Arial Unicode MS" w:hAnsiTheme="minorHAnsi" w:cstheme="minorHAnsi"/>
        </w:rPr>
      </w:pPr>
      <w:r w:rsidRPr="009B3EC7">
        <w:rPr>
          <w:rFonts w:asciiTheme="minorHAnsi" w:eastAsia="Arial Unicode MS" w:hAnsiTheme="minorHAnsi" w:cstheme="minorHAnsi"/>
        </w:rPr>
        <w:t xml:space="preserve">Proficient in building Web User Interface (UI) using </w:t>
      </w:r>
      <w:r w:rsidRPr="009B3EC7">
        <w:rPr>
          <w:rFonts w:asciiTheme="minorHAnsi" w:eastAsia="Arial Unicode MS" w:hAnsiTheme="minorHAnsi" w:cstheme="minorHAnsi"/>
          <w:b/>
        </w:rPr>
        <w:t>HTML5, CSS3, DHTML</w:t>
      </w:r>
      <w:r w:rsidRPr="009B3EC7">
        <w:rPr>
          <w:rFonts w:asciiTheme="minorHAnsi" w:eastAsia="Arial Unicode MS" w:hAnsiTheme="minorHAnsi" w:cstheme="minorHAnsi"/>
        </w:rPr>
        <w:t xml:space="preserve">, table less </w:t>
      </w:r>
      <w:r w:rsidRPr="009B3EC7">
        <w:rPr>
          <w:rFonts w:asciiTheme="minorHAnsi" w:eastAsia="Arial Unicode MS" w:hAnsiTheme="minorHAnsi" w:cstheme="minorHAnsi"/>
          <w:b/>
        </w:rPr>
        <w:t xml:space="preserve">XHTML </w:t>
      </w:r>
      <w:r w:rsidRPr="009B3EC7">
        <w:rPr>
          <w:rFonts w:asciiTheme="minorHAnsi" w:eastAsia="Arial Unicode MS" w:hAnsiTheme="minorHAnsi" w:cstheme="minorHAnsi"/>
        </w:rPr>
        <w:t xml:space="preserve">and </w:t>
      </w:r>
      <w:r w:rsidRPr="009B3EC7">
        <w:rPr>
          <w:rFonts w:asciiTheme="minorHAnsi" w:eastAsia="Arial Unicode MS" w:hAnsiTheme="minorHAnsi" w:cstheme="minorHAnsi"/>
          <w:b/>
        </w:rPr>
        <w:t>JavaScript</w:t>
      </w:r>
      <w:r w:rsidRPr="009B3EC7">
        <w:rPr>
          <w:rFonts w:asciiTheme="minorHAnsi" w:eastAsia="Arial Unicode MS" w:hAnsiTheme="minorHAnsi" w:cstheme="minorHAnsi"/>
        </w:rPr>
        <w:t xml:space="preserve"> that follows </w:t>
      </w:r>
      <w:r w:rsidRPr="009B3EC7">
        <w:rPr>
          <w:rFonts w:asciiTheme="minorHAnsi" w:eastAsia="Arial Unicode MS" w:hAnsiTheme="minorHAnsi" w:cstheme="minorHAnsi"/>
          <w:b/>
        </w:rPr>
        <w:t>W3C</w:t>
      </w:r>
      <w:r w:rsidRPr="009B3EC7">
        <w:rPr>
          <w:rFonts w:asciiTheme="minorHAnsi" w:eastAsia="Arial Unicode MS" w:hAnsiTheme="minorHAnsi" w:cstheme="minorHAnsi"/>
        </w:rPr>
        <w:t xml:space="preserve"> Web Standards and are browser compatible.</w:t>
      </w:r>
    </w:p>
    <w:p w14:paraId="74D7E86D" w14:textId="77777777" w:rsidR="00D50104" w:rsidRPr="009B3EC7" w:rsidRDefault="00D50104" w:rsidP="00D50104">
      <w:pPr>
        <w:pStyle w:val="ListParagraph"/>
        <w:numPr>
          <w:ilvl w:val="0"/>
          <w:numId w:val="32"/>
        </w:numPr>
        <w:spacing w:after="0" w:line="240" w:lineRule="auto"/>
        <w:jc w:val="both"/>
        <w:rPr>
          <w:rFonts w:asciiTheme="minorHAnsi" w:hAnsiTheme="minorHAnsi" w:cstheme="minorHAnsi"/>
          <w:b/>
        </w:rPr>
      </w:pPr>
      <w:r w:rsidRPr="009B3EC7">
        <w:rPr>
          <w:rFonts w:asciiTheme="minorHAnsi" w:eastAsia="Times New Roman" w:hAnsiTheme="minorHAnsi" w:cstheme="minorHAnsi"/>
          <w:spacing w:val="1"/>
        </w:rPr>
        <w:t>Ex</w:t>
      </w:r>
      <w:r w:rsidRPr="009B3EC7">
        <w:rPr>
          <w:rFonts w:asciiTheme="minorHAnsi" w:eastAsia="Times New Roman" w:hAnsiTheme="minorHAnsi" w:cstheme="minorHAnsi"/>
          <w:spacing w:val="3"/>
        </w:rPr>
        <w:t>p</w:t>
      </w:r>
      <w:r w:rsidRPr="009B3EC7">
        <w:rPr>
          <w:rFonts w:asciiTheme="minorHAnsi" w:eastAsia="Times New Roman" w:hAnsiTheme="minorHAnsi" w:cstheme="minorHAnsi"/>
          <w:spacing w:val="1"/>
        </w:rPr>
        <w:t>e</w:t>
      </w:r>
      <w:r w:rsidRPr="009B3EC7">
        <w:rPr>
          <w:rFonts w:asciiTheme="minorHAnsi" w:eastAsia="Times New Roman" w:hAnsiTheme="minorHAnsi" w:cstheme="minorHAnsi"/>
          <w:spacing w:val="2"/>
        </w:rPr>
        <w:t>r</w:t>
      </w:r>
      <w:r w:rsidRPr="009B3EC7">
        <w:rPr>
          <w:rFonts w:asciiTheme="minorHAnsi" w:eastAsia="Times New Roman" w:hAnsiTheme="minorHAnsi" w:cstheme="minorHAnsi"/>
        </w:rPr>
        <w:t>t</w:t>
      </w:r>
      <w:r w:rsidRPr="009B3EC7">
        <w:rPr>
          <w:rFonts w:asciiTheme="minorHAnsi" w:eastAsia="Times New Roman" w:hAnsiTheme="minorHAnsi" w:cstheme="minorHAnsi"/>
          <w:spacing w:val="-5"/>
        </w:rPr>
        <w:t xml:space="preserve"> </w:t>
      </w:r>
      <w:r w:rsidRPr="009B3EC7">
        <w:rPr>
          <w:rFonts w:asciiTheme="minorHAnsi" w:eastAsia="Times New Roman" w:hAnsiTheme="minorHAnsi" w:cstheme="minorHAnsi"/>
          <w:spacing w:val="-6"/>
        </w:rPr>
        <w:t>i</w:t>
      </w:r>
      <w:r w:rsidRPr="009B3EC7">
        <w:rPr>
          <w:rFonts w:asciiTheme="minorHAnsi" w:eastAsia="Times New Roman" w:hAnsiTheme="minorHAnsi" w:cstheme="minorHAnsi"/>
        </w:rPr>
        <w:t>n</w:t>
      </w:r>
      <w:r w:rsidRPr="009B3EC7">
        <w:rPr>
          <w:rFonts w:asciiTheme="minorHAnsi" w:eastAsia="Times New Roman" w:hAnsiTheme="minorHAnsi" w:cstheme="minorHAnsi"/>
          <w:spacing w:val="3"/>
        </w:rPr>
        <w:t xml:space="preserve"> </w:t>
      </w:r>
      <w:r w:rsidRPr="009B3EC7">
        <w:rPr>
          <w:rFonts w:asciiTheme="minorHAnsi" w:eastAsia="Times New Roman" w:hAnsiTheme="minorHAnsi" w:cstheme="minorHAnsi"/>
          <w:spacing w:val="-3"/>
        </w:rPr>
        <w:t>w</w:t>
      </w:r>
      <w:r w:rsidRPr="009B3EC7">
        <w:rPr>
          <w:rFonts w:asciiTheme="minorHAnsi" w:eastAsia="Times New Roman" w:hAnsiTheme="minorHAnsi" w:cstheme="minorHAnsi"/>
          <w:spacing w:val="-1"/>
        </w:rPr>
        <w:t>o</w:t>
      </w:r>
      <w:r w:rsidRPr="009B3EC7">
        <w:rPr>
          <w:rFonts w:asciiTheme="minorHAnsi" w:eastAsia="Times New Roman" w:hAnsiTheme="minorHAnsi" w:cstheme="minorHAnsi"/>
          <w:spacing w:val="2"/>
        </w:rPr>
        <w:t>r</w:t>
      </w:r>
      <w:r w:rsidRPr="009B3EC7">
        <w:rPr>
          <w:rFonts w:asciiTheme="minorHAnsi" w:eastAsia="Times New Roman" w:hAnsiTheme="minorHAnsi" w:cstheme="minorHAnsi"/>
          <w:spacing w:val="1"/>
        </w:rPr>
        <w:t>k</w:t>
      </w:r>
      <w:r w:rsidRPr="009B3EC7">
        <w:rPr>
          <w:rFonts w:asciiTheme="minorHAnsi" w:eastAsia="Times New Roman" w:hAnsiTheme="minorHAnsi" w:cstheme="minorHAnsi"/>
          <w:spacing w:val="-6"/>
        </w:rPr>
        <w:t>i</w:t>
      </w:r>
      <w:r w:rsidRPr="009B3EC7">
        <w:rPr>
          <w:rFonts w:asciiTheme="minorHAnsi" w:eastAsia="Times New Roman" w:hAnsiTheme="minorHAnsi" w:cstheme="minorHAnsi"/>
          <w:spacing w:val="1"/>
        </w:rPr>
        <w:t>n</w:t>
      </w:r>
      <w:r w:rsidRPr="009B3EC7">
        <w:rPr>
          <w:rFonts w:asciiTheme="minorHAnsi" w:eastAsia="Times New Roman" w:hAnsiTheme="minorHAnsi" w:cstheme="minorHAnsi"/>
        </w:rPr>
        <w:t>g</w:t>
      </w:r>
      <w:r w:rsidRPr="009B3EC7">
        <w:rPr>
          <w:rFonts w:asciiTheme="minorHAnsi" w:eastAsia="Times New Roman" w:hAnsiTheme="minorHAnsi" w:cstheme="minorHAnsi"/>
          <w:spacing w:val="4"/>
        </w:rPr>
        <w:t xml:space="preserve"> </w:t>
      </w:r>
      <w:r w:rsidRPr="009B3EC7">
        <w:rPr>
          <w:rFonts w:asciiTheme="minorHAnsi" w:eastAsia="Times New Roman" w:hAnsiTheme="minorHAnsi" w:cstheme="minorHAnsi"/>
          <w:spacing w:val="-3"/>
        </w:rPr>
        <w:t>w</w:t>
      </w:r>
      <w:r w:rsidRPr="009B3EC7">
        <w:rPr>
          <w:rFonts w:asciiTheme="minorHAnsi" w:eastAsia="Times New Roman" w:hAnsiTheme="minorHAnsi" w:cstheme="minorHAnsi"/>
          <w:spacing w:val="-6"/>
        </w:rPr>
        <w:t>i</w:t>
      </w:r>
      <w:r w:rsidRPr="009B3EC7">
        <w:rPr>
          <w:rFonts w:asciiTheme="minorHAnsi" w:eastAsia="Times New Roman" w:hAnsiTheme="minorHAnsi" w:cstheme="minorHAnsi"/>
          <w:spacing w:val="1"/>
        </w:rPr>
        <w:t>t</w:t>
      </w:r>
      <w:r w:rsidRPr="009B3EC7">
        <w:rPr>
          <w:rFonts w:asciiTheme="minorHAnsi" w:eastAsia="Times New Roman" w:hAnsiTheme="minorHAnsi" w:cstheme="minorHAnsi"/>
        </w:rPr>
        <w:t>h</w:t>
      </w:r>
      <w:r w:rsidRPr="009B3EC7">
        <w:rPr>
          <w:rFonts w:asciiTheme="minorHAnsi" w:eastAsia="Times New Roman" w:hAnsiTheme="minorHAnsi" w:cstheme="minorHAnsi"/>
          <w:spacing w:val="3"/>
        </w:rPr>
        <w:t xml:space="preserve"> </w:t>
      </w:r>
      <w:r w:rsidRPr="009B3EC7">
        <w:rPr>
          <w:rFonts w:asciiTheme="minorHAnsi" w:eastAsia="Times New Roman" w:hAnsiTheme="minorHAnsi" w:cstheme="minorHAnsi"/>
        </w:rPr>
        <w:t>c</w:t>
      </w:r>
      <w:r w:rsidRPr="009B3EC7">
        <w:rPr>
          <w:rFonts w:asciiTheme="minorHAnsi" w:eastAsia="Times New Roman" w:hAnsiTheme="minorHAnsi" w:cstheme="minorHAnsi"/>
          <w:spacing w:val="1"/>
        </w:rPr>
        <w:t>utt</w:t>
      </w:r>
      <w:r w:rsidRPr="009B3EC7">
        <w:rPr>
          <w:rFonts w:asciiTheme="minorHAnsi" w:eastAsia="Times New Roman" w:hAnsiTheme="minorHAnsi" w:cstheme="minorHAnsi"/>
          <w:spacing w:val="-6"/>
        </w:rPr>
        <w:t>i</w:t>
      </w:r>
      <w:r w:rsidRPr="009B3EC7">
        <w:rPr>
          <w:rFonts w:asciiTheme="minorHAnsi" w:eastAsia="Times New Roman" w:hAnsiTheme="minorHAnsi" w:cstheme="minorHAnsi"/>
          <w:spacing w:val="1"/>
        </w:rPr>
        <w:t>n</w:t>
      </w:r>
      <w:r w:rsidRPr="009B3EC7">
        <w:rPr>
          <w:rFonts w:asciiTheme="minorHAnsi" w:eastAsia="Times New Roman" w:hAnsiTheme="minorHAnsi" w:cstheme="minorHAnsi"/>
        </w:rPr>
        <w:t>g</w:t>
      </w:r>
      <w:r w:rsidRPr="009B3EC7">
        <w:rPr>
          <w:rFonts w:asciiTheme="minorHAnsi" w:eastAsia="Times New Roman" w:hAnsiTheme="minorHAnsi" w:cstheme="minorHAnsi"/>
          <w:spacing w:val="4"/>
        </w:rPr>
        <w:t xml:space="preserve"> </w:t>
      </w:r>
      <w:r w:rsidRPr="009B3EC7">
        <w:rPr>
          <w:rFonts w:asciiTheme="minorHAnsi" w:eastAsia="Times New Roman" w:hAnsiTheme="minorHAnsi" w:cstheme="minorHAnsi"/>
          <w:spacing w:val="1"/>
        </w:rPr>
        <w:t>e</w:t>
      </w:r>
      <w:r w:rsidRPr="009B3EC7">
        <w:rPr>
          <w:rFonts w:asciiTheme="minorHAnsi" w:eastAsia="Times New Roman" w:hAnsiTheme="minorHAnsi" w:cstheme="minorHAnsi"/>
          <w:spacing w:val="3"/>
        </w:rPr>
        <w:t>dg</w:t>
      </w:r>
      <w:r w:rsidRPr="009B3EC7">
        <w:rPr>
          <w:rFonts w:asciiTheme="minorHAnsi" w:eastAsia="Times New Roman" w:hAnsiTheme="minorHAnsi" w:cstheme="minorHAnsi"/>
        </w:rPr>
        <w:t>e</w:t>
      </w:r>
      <w:r w:rsidRPr="009B3EC7">
        <w:rPr>
          <w:rFonts w:asciiTheme="minorHAnsi" w:eastAsia="Times New Roman" w:hAnsiTheme="minorHAnsi" w:cstheme="minorHAnsi"/>
          <w:spacing w:val="2"/>
        </w:rPr>
        <w:t xml:space="preserve"> </w:t>
      </w:r>
      <w:r w:rsidRPr="009B3EC7">
        <w:rPr>
          <w:rFonts w:asciiTheme="minorHAnsi" w:eastAsia="Times New Roman" w:hAnsiTheme="minorHAnsi" w:cstheme="minorHAnsi"/>
          <w:spacing w:val="1"/>
        </w:rPr>
        <w:t>f</w:t>
      </w:r>
      <w:r w:rsidRPr="009B3EC7">
        <w:rPr>
          <w:rFonts w:asciiTheme="minorHAnsi" w:eastAsia="Times New Roman" w:hAnsiTheme="minorHAnsi" w:cstheme="minorHAnsi"/>
          <w:spacing w:val="2"/>
        </w:rPr>
        <w:t>r</w:t>
      </w:r>
      <w:r w:rsidRPr="009B3EC7">
        <w:rPr>
          <w:rFonts w:asciiTheme="minorHAnsi" w:eastAsia="Times New Roman" w:hAnsiTheme="minorHAnsi" w:cstheme="minorHAnsi"/>
          <w:spacing w:val="-1"/>
        </w:rPr>
        <w:t>o</w:t>
      </w:r>
      <w:r w:rsidRPr="009B3EC7">
        <w:rPr>
          <w:rFonts w:asciiTheme="minorHAnsi" w:eastAsia="Times New Roman" w:hAnsiTheme="minorHAnsi" w:cstheme="minorHAnsi"/>
          <w:spacing w:val="1"/>
        </w:rPr>
        <w:t>n</w:t>
      </w:r>
      <w:r w:rsidRPr="009B3EC7">
        <w:rPr>
          <w:rFonts w:asciiTheme="minorHAnsi" w:eastAsia="Times New Roman" w:hAnsiTheme="minorHAnsi" w:cstheme="minorHAnsi"/>
          <w:spacing w:val="2"/>
        </w:rPr>
        <w:t>t</w:t>
      </w:r>
      <w:r w:rsidRPr="009B3EC7">
        <w:rPr>
          <w:rFonts w:asciiTheme="minorHAnsi" w:eastAsia="Times New Roman" w:hAnsiTheme="minorHAnsi" w:cstheme="minorHAnsi"/>
          <w:spacing w:val="-3"/>
        </w:rPr>
        <w:t>-</w:t>
      </w:r>
      <w:r w:rsidRPr="009B3EC7">
        <w:rPr>
          <w:rFonts w:asciiTheme="minorHAnsi" w:eastAsia="Times New Roman" w:hAnsiTheme="minorHAnsi" w:cstheme="minorHAnsi"/>
          <w:spacing w:val="1"/>
        </w:rPr>
        <w:t>en</w:t>
      </w:r>
      <w:r w:rsidRPr="009B3EC7">
        <w:rPr>
          <w:rFonts w:asciiTheme="minorHAnsi" w:eastAsia="Times New Roman" w:hAnsiTheme="minorHAnsi" w:cstheme="minorHAnsi"/>
        </w:rPr>
        <w:t>d</w:t>
      </w:r>
      <w:r w:rsidRPr="009B3EC7">
        <w:rPr>
          <w:rFonts w:asciiTheme="minorHAnsi" w:eastAsia="Times New Roman" w:hAnsiTheme="minorHAnsi" w:cstheme="minorHAnsi"/>
          <w:spacing w:val="4"/>
        </w:rPr>
        <w:t xml:space="preserve"> </w:t>
      </w:r>
      <w:r w:rsidRPr="009B3EC7">
        <w:rPr>
          <w:rFonts w:asciiTheme="minorHAnsi" w:eastAsia="Times New Roman" w:hAnsiTheme="minorHAnsi" w:cstheme="minorHAnsi"/>
          <w:spacing w:val="-6"/>
        </w:rPr>
        <w:t>t</w:t>
      </w:r>
      <w:r w:rsidRPr="009B3EC7">
        <w:rPr>
          <w:rFonts w:asciiTheme="minorHAnsi" w:eastAsia="Times New Roman" w:hAnsiTheme="minorHAnsi" w:cstheme="minorHAnsi"/>
          <w:spacing w:val="1"/>
        </w:rPr>
        <w:t>e</w:t>
      </w:r>
      <w:r w:rsidRPr="009B3EC7">
        <w:rPr>
          <w:rFonts w:asciiTheme="minorHAnsi" w:eastAsia="Times New Roman" w:hAnsiTheme="minorHAnsi" w:cstheme="minorHAnsi"/>
        </w:rPr>
        <w:t>c</w:t>
      </w:r>
      <w:r w:rsidRPr="009B3EC7">
        <w:rPr>
          <w:rFonts w:asciiTheme="minorHAnsi" w:eastAsia="Times New Roman" w:hAnsiTheme="minorHAnsi" w:cstheme="minorHAnsi"/>
          <w:spacing w:val="1"/>
        </w:rPr>
        <w:t>hn</w:t>
      </w:r>
      <w:r w:rsidRPr="009B3EC7">
        <w:rPr>
          <w:rFonts w:asciiTheme="minorHAnsi" w:eastAsia="Times New Roman" w:hAnsiTheme="minorHAnsi" w:cstheme="minorHAnsi"/>
          <w:spacing w:val="-1"/>
        </w:rPr>
        <w:t>o</w:t>
      </w:r>
      <w:r w:rsidRPr="009B3EC7">
        <w:rPr>
          <w:rFonts w:asciiTheme="minorHAnsi" w:eastAsia="Times New Roman" w:hAnsiTheme="minorHAnsi" w:cstheme="minorHAnsi"/>
          <w:spacing w:val="-6"/>
        </w:rPr>
        <w:t>l</w:t>
      </w:r>
      <w:r w:rsidRPr="009B3EC7">
        <w:rPr>
          <w:rFonts w:asciiTheme="minorHAnsi" w:eastAsia="Times New Roman" w:hAnsiTheme="minorHAnsi" w:cstheme="minorHAnsi"/>
          <w:spacing w:val="-1"/>
        </w:rPr>
        <w:t>o</w:t>
      </w:r>
      <w:r w:rsidRPr="009B3EC7">
        <w:rPr>
          <w:rFonts w:asciiTheme="minorHAnsi" w:eastAsia="Times New Roman" w:hAnsiTheme="minorHAnsi" w:cstheme="minorHAnsi"/>
          <w:spacing w:val="3"/>
        </w:rPr>
        <w:t>g</w:t>
      </w:r>
      <w:r w:rsidRPr="009B3EC7">
        <w:rPr>
          <w:rFonts w:asciiTheme="minorHAnsi" w:eastAsia="Times New Roman" w:hAnsiTheme="minorHAnsi" w:cstheme="minorHAnsi"/>
          <w:spacing w:val="-6"/>
        </w:rPr>
        <w:t>i</w:t>
      </w:r>
      <w:r w:rsidRPr="009B3EC7">
        <w:rPr>
          <w:rFonts w:asciiTheme="minorHAnsi" w:eastAsia="Times New Roman" w:hAnsiTheme="minorHAnsi" w:cstheme="minorHAnsi"/>
          <w:spacing w:val="1"/>
        </w:rPr>
        <w:t>e</w:t>
      </w:r>
      <w:r w:rsidRPr="009B3EC7">
        <w:rPr>
          <w:rFonts w:asciiTheme="minorHAnsi" w:eastAsia="Times New Roman" w:hAnsiTheme="minorHAnsi" w:cstheme="minorHAnsi"/>
        </w:rPr>
        <w:t>s/</w:t>
      </w:r>
      <w:r w:rsidRPr="009B3EC7">
        <w:rPr>
          <w:rFonts w:asciiTheme="minorHAnsi" w:eastAsia="Times New Roman" w:hAnsiTheme="minorHAnsi" w:cstheme="minorHAnsi"/>
          <w:spacing w:val="-1"/>
        </w:rPr>
        <w:t xml:space="preserve"> </w:t>
      </w:r>
      <w:r w:rsidRPr="009B3EC7">
        <w:rPr>
          <w:rFonts w:asciiTheme="minorHAnsi" w:eastAsia="Times New Roman" w:hAnsiTheme="minorHAnsi" w:cstheme="minorHAnsi"/>
          <w:spacing w:val="1"/>
        </w:rPr>
        <w:t>f</w:t>
      </w:r>
      <w:r w:rsidRPr="009B3EC7">
        <w:rPr>
          <w:rFonts w:asciiTheme="minorHAnsi" w:eastAsia="Times New Roman" w:hAnsiTheme="minorHAnsi" w:cstheme="minorHAnsi"/>
          <w:spacing w:val="2"/>
        </w:rPr>
        <w:t>r</w:t>
      </w:r>
      <w:r w:rsidRPr="009B3EC7">
        <w:rPr>
          <w:rFonts w:asciiTheme="minorHAnsi" w:eastAsia="Times New Roman" w:hAnsiTheme="minorHAnsi" w:cstheme="minorHAnsi"/>
        </w:rPr>
        <w:t>a</w:t>
      </w:r>
      <w:r w:rsidRPr="009B3EC7">
        <w:rPr>
          <w:rFonts w:asciiTheme="minorHAnsi" w:eastAsia="Times New Roman" w:hAnsiTheme="minorHAnsi" w:cstheme="minorHAnsi"/>
          <w:spacing w:val="1"/>
        </w:rPr>
        <w:t>me</w:t>
      </w:r>
      <w:r w:rsidRPr="009B3EC7">
        <w:rPr>
          <w:rFonts w:asciiTheme="minorHAnsi" w:eastAsia="Times New Roman" w:hAnsiTheme="minorHAnsi" w:cstheme="minorHAnsi"/>
          <w:spacing w:val="-3"/>
        </w:rPr>
        <w:t>w</w:t>
      </w:r>
      <w:r w:rsidRPr="009B3EC7">
        <w:rPr>
          <w:rFonts w:asciiTheme="minorHAnsi" w:eastAsia="Times New Roman" w:hAnsiTheme="minorHAnsi" w:cstheme="minorHAnsi"/>
          <w:spacing w:val="-1"/>
        </w:rPr>
        <w:t>o</w:t>
      </w:r>
      <w:r w:rsidRPr="009B3EC7">
        <w:rPr>
          <w:rFonts w:asciiTheme="minorHAnsi" w:eastAsia="Times New Roman" w:hAnsiTheme="minorHAnsi" w:cstheme="minorHAnsi"/>
          <w:spacing w:val="2"/>
        </w:rPr>
        <w:t>r</w:t>
      </w:r>
      <w:r w:rsidRPr="009B3EC7">
        <w:rPr>
          <w:rFonts w:asciiTheme="minorHAnsi" w:eastAsia="Times New Roman" w:hAnsiTheme="minorHAnsi" w:cstheme="minorHAnsi"/>
        </w:rPr>
        <w:t>k</w:t>
      </w:r>
      <w:r w:rsidRPr="009B3EC7">
        <w:rPr>
          <w:rFonts w:asciiTheme="minorHAnsi" w:eastAsia="Times New Roman" w:hAnsiTheme="minorHAnsi" w:cstheme="minorHAnsi"/>
          <w:spacing w:val="3"/>
        </w:rPr>
        <w:t xml:space="preserve"> </w:t>
      </w:r>
      <w:r w:rsidRPr="009B3EC7">
        <w:rPr>
          <w:rFonts w:asciiTheme="minorHAnsi" w:eastAsia="Times New Roman" w:hAnsiTheme="minorHAnsi" w:cstheme="minorHAnsi"/>
        </w:rPr>
        <w:t>a</w:t>
      </w:r>
      <w:r w:rsidRPr="009B3EC7">
        <w:rPr>
          <w:rFonts w:asciiTheme="minorHAnsi" w:eastAsia="Times New Roman" w:hAnsiTheme="minorHAnsi" w:cstheme="minorHAnsi"/>
          <w:spacing w:val="1"/>
        </w:rPr>
        <w:t>n</w:t>
      </w:r>
      <w:r w:rsidRPr="009B3EC7">
        <w:rPr>
          <w:rFonts w:asciiTheme="minorHAnsi" w:eastAsia="Times New Roman" w:hAnsiTheme="minorHAnsi" w:cstheme="minorHAnsi"/>
        </w:rPr>
        <w:t xml:space="preserve">d </w:t>
      </w:r>
      <w:r w:rsidRPr="009B3EC7">
        <w:rPr>
          <w:rFonts w:asciiTheme="minorHAnsi" w:eastAsia="Times New Roman" w:hAnsiTheme="minorHAnsi" w:cstheme="minorHAnsi"/>
          <w:spacing w:val="1"/>
        </w:rPr>
        <w:t>l</w:t>
      </w:r>
      <w:r w:rsidRPr="009B3EC7">
        <w:rPr>
          <w:rFonts w:asciiTheme="minorHAnsi" w:eastAsia="Times New Roman" w:hAnsiTheme="minorHAnsi" w:cstheme="minorHAnsi"/>
          <w:spacing w:val="-6"/>
        </w:rPr>
        <w:t>i</w:t>
      </w:r>
      <w:r w:rsidRPr="009B3EC7">
        <w:rPr>
          <w:rFonts w:asciiTheme="minorHAnsi" w:eastAsia="Times New Roman" w:hAnsiTheme="minorHAnsi" w:cstheme="minorHAnsi"/>
          <w:spacing w:val="3"/>
        </w:rPr>
        <w:t>b</w:t>
      </w:r>
      <w:r w:rsidRPr="009B3EC7">
        <w:rPr>
          <w:rFonts w:asciiTheme="minorHAnsi" w:eastAsia="Times New Roman" w:hAnsiTheme="minorHAnsi" w:cstheme="minorHAnsi"/>
          <w:spacing w:val="2"/>
        </w:rPr>
        <w:t>r</w:t>
      </w:r>
      <w:r w:rsidRPr="009B3EC7">
        <w:rPr>
          <w:rFonts w:asciiTheme="minorHAnsi" w:eastAsia="Times New Roman" w:hAnsiTheme="minorHAnsi" w:cstheme="minorHAnsi"/>
        </w:rPr>
        <w:t>a</w:t>
      </w:r>
      <w:r w:rsidRPr="009B3EC7">
        <w:rPr>
          <w:rFonts w:asciiTheme="minorHAnsi" w:eastAsia="Times New Roman" w:hAnsiTheme="minorHAnsi" w:cstheme="minorHAnsi"/>
          <w:spacing w:val="2"/>
        </w:rPr>
        <w:t>r</w:t>
      </w:r>
      <w:r w:rsidRPr="009B3EC7">
        <w:rPr>
          <w:rFonts w:asciiTheme="minorHAnsi" w:eastAsia="Times New Roman" w:hAnsiTheme="minorHAnsi" w:cstheme="minorHAnsi"/>
          <w:spacing w:val="-6"/>
        </w:rPr>
        <w:t>i</w:t>
      </w:r>
      <w:r w:rsidRPr="009B3EC7">
        <w:rPr>
          <w:rFonts w:asciiTheme="minorHAnsi" w:eastAsia="Times New Roman" w:hAnsiTheme="minorHAnsi" w:cstheme="minorHAnsi"/>
          <w:spacing w:val="1"/>
        </w:rPr>
        <w:t>e</w:t>
      </w:r>
      <w:r w:rsidRPr="009B3EC7">
        <w:rPr>
          <w:rFonts w:asciiTheme="minorHAnsi" w:eastAsia="Times New Roman" w:hAnsiTheme="minorHAnsi" w:cstheme="minorHAnsi"/>
        </w:rPr>
        <w:t>s</w:t>
      </w:r>
      <w:r w:rsidRPr="009B3EC7">
        <w:rPr>
          <w:rFonts w:asciiTheme="minorHAnsi" w:eastAsia="Times New Roman" w:hAnsiTheme="minorHAnsi" w:cstheme="minorHAnsi"/>
          <w:spacing w:val="1"/>
        </w:rPr>
        <w:t xml:space="preserve"> l</w:t>
      </w:r>
      <w:r w:rsidRPr="009B3EC7">
        <w:rPr>
          <w:rFonts w:asciiTheme="minorHAnsi" w:eastAsia="Times New Roman" w:hAnsiTheme="minorHAnsi" w:cstheme="minorHAnsi"/>
          <w:spacing w:val="-6"/>
        </w:rPr>
        <w:t>i</w:t>
      </w:r>
      <w:r w:rsidRPr="009B3EC7">
        <w:rPr>
          <w:rFonts w:asciiTheme="minorHAnsi" w:eastAsia="Times New Roman" w:hAnsiTheme="minorHAnsi" w:cstheme="minorHAnsi"/>
          <w:spacing w:val="1"/>
        </w:rPr>
        <w:t>k</w:t>
      </w:r>
      <w:r w:rsidRPr="009B3EC7">
        <w:rPr>
          <w:rFonts w:asciiTheme="minorHAnsi" w:eastAsia="Times New Roman" w:hAnsiTheme="minorHAnsi" w:cstheme="minorHAnsi"/>
        </w:rPr>
        <w:t>e</w:t>
      </w:r>
      <w:r w:rsidRPr="009B3EC7">
        <w:rPr>
          <w:rFonts w:asciiTheme="minorHAnsi" w:eastAsia="Times New Roman" w:hAnsiTheme="minorHAnsi" w:cstheme="minorHAnsi"/>
          <w:spacing w:val="2"/>
        </w:rPr>
        <w:t xml:space="preserve"> </w:t>
      </w:r>
      <w:r w:rsidRPr="009B3EC7">
        <w:rPr>
          <w:rFonts w:asciiTheme="minorHAnsi" w:eastAsia="Times New Roman" w:hAnsiTheme="minorHAnsi" w:cstheme="minorHAnsi"/>
          <w:b/>
          <w:spacing w:val="-3"/>
        </w:rPr>
        <w:t>J</w:t>
      </w:r>
      <w:r w:rsidRPr="009B3EC7">
        <w:rPr>
          <w:rFonts w:asciiTheme="minorHAnsi" w:eastAsia="Times New Roman" w:hAnsiTheme="minorHAnsi" w:cstheme="minorHAnsi"/>
          <w:b/>
          <w:spacing w:val="2"/>
        </w:rPr>
        <w:t>Q</w:t>
      </w:r>
      <w:r w:rsidRPr="009B3EC7">
        <w:rPr>
          <w:rFonts w:asciiTheme="minorHAnsi" w:eastAsia="Times New Roman" w:hAnsiTheme="minorHAnsi" w:cstheme="minorHAnsi"/>
          <w:b/>
          <w:spacing w:val="1"/>
        </w:rPr>
        <w:t>ue</w:t>
      </w:r>
      <w:r w:rsidRPr="009B3EC7">
        <w:rPr>
          <w:rFonts w:asciiTheme="minorHAnsi" w:eastAsia="Times New Roman" w:hAnsiTheme="minorHAnsi" w:cstheme="minorHAnsi"/>
          <w:b/>
          <w:spacing w:val="2"/>
        </w:rPr>
        <w:t>r</w:t>
      </w:r>
      <w:r w:rsidRPr="009B3EC7">
        <w:rPr>
          <w:rFonts w:asciiTheme="minorHAnsi" w:eastAsia="Times New Roman" w:hAnsiTheme="minorHAnsi" w:cstheme="minorHAnsi"/>
          <w:b/>
          <w:spacing w:val="5"/>
        </w:rPr>
        <w:t>y</w:t>
      </w:r>
      <w:r w:rsidRPr="009B3EC7">
        <w:rPr>
          <w:rFonts w:asciiTheme="minorHAnsi" w:eastAsia="Times New Roman" w:hAnsiTheme="minorHAnsi" w:cstheme="minorHAnsi"/>
          <w:b/>
        </w:rPr>
        <w:t>,</w:t>
      </w:r>
      <w:r w:rsidRPr="009B3EC7">
        <w:rPr>
          <w:rFonts w:asciiTheme="minorHAnsi" w:eastAsia="Times New Roman" w:hAnsiTheme="minorHAnsi" w:cstheme="minorHAnsi"/>
          <w:b/>
          <w:spacing w:val="1"/>
        </w:rPr>
        <w:t xml:space="preserve"> </w:t>
      </w:r>
      <w:r w:rsidRPr="009B3EC7">
        <w:rPr>
          <w:rFonts w:asciiTheme="minorHAnsi" w:eastAsia="Times New Roman" w:hAnsiTheme="minorHAnsi" w:cstheme="minorHAnsi"/>
          <w:b/>
        </w:rPr>
        <w:t>P</w:t>
      </w:r>
      <w:r w:rsidRPr="009B3EC7">
        <w:rPr>
          <w:rFonts w:asciiTheme="minorHAnsi" w:eastAsia="Times New Roman" w:hAnsiTheme="minorHAnsi" w:cstheme="minorHAnsi"/>
          <w:b/>
          <w:spacing w:val="2"/>
        </w:rPr>
        <w:t>r</w:t>
      </w:r>
      <w:r w:rsidRPr="009B3EC7">
        <w:rPr>
          <w:rFonts w:asciiTheme="minorHAnsi" w:eastAsia="Times New Roman" w:hAnsiTheme="minorHAnsi" w:cstheme="minorHAnsi"/>
          <w:b/>
          <w:spacing w:val="-1"/>
        </w:rPr>
        <w:t>o</w:t>
      </w:r>
      <w:r w:rsidRPr="009B3EC7">
        <w:rPr>
          <w:rFonts w:asciiTheme="minorHAnsi" w:eastAsia="Times New Roman" w:hAnsiTheme="minorHAnsi" w:cstheme="minorHAnsi"/>
          <w:b/>
          <w:spacing w:val="1"/>
        </w:rPr>
        <w:t>t</w:t>
      </w:r>
      <w:r w:rsidRPr="009B3EC7">
        <w:rPr>
          <w:rFonts w:asciiTheme="minorHAnsi" w:eastAsia="Times New Roman" w:hAnsiTheme="minorHAnsi" w:cstheme="minorHAnsi"/>
          <w:b/>
          <w:spacing w:val="-1"/>
        </w:rPr>
        <w:t>o</w:t>
      </w:r>
      <w:r w:rsidRPr="009B3EC7">
        <w:rPr>
          <w:rFonts w:asciiTheme="minorHAnsi" w:eastAsia="Times New Roman" w:hAnsiTheme="minorHAnsi" w:cstheme="minorHAnsi"/>
          <w:b/>
          <w:spacing w:val="1"/>
        </w:rPr>
        <w:t>ty</w:t>
      </w:r>
      <w:r w:rsidRPr="009B3EC7">
        <w:rPr>
          <w:rFonts w:asciiTheme="minorHAnsi" w:eastAsia="Times New Roman" w:hAnsiTheme="minorHAnsi" w:cstheme="minorHAnsi"/>
          <w:b/>
          <w:spacing w:val="3"/>
        </w:rPr>
        <w:t>p</w:t>
      </w:r>
      <w:r w:rsidRPr="009B3EC7">
        <w:rPr>
          <w:rFonts w:asciiTheme="minorHAnsi" w:eastAsia="Times New Roman" w:hAnsiTheme="minorHAnsi" w:cstheme="minorHAnsi"/>
          <w:b/>
          <w:spacing w:val="1"/>
        </w:rPr>
        <w:t>e</w:t>
      </w:r>
      <w:r w:rsidRPr="009B3EC7">
        <w:rPr>
          <w:rFonts w:asciiTheme="minorHAnsi" w:eastAsia="Times New Roman" w:hAnsiTheme="minorHAnsi" w:cstheme="minorHAnsi"/>
          <w:b/>
        </w:rPr>
        <w:t>,</w:t>
      </w:r>
      <w:r w:rsidRPr="009B3EC7">
        <w:rPr>
          <w:rFonts w:asciiTheme="minorHAnsi" w:eastAsia="Times New Roman" w:hAnsiTheme="minorHAnsi" w:cstheme="minorHAnsi"/>
          <w:b/>
          <w:spacing w:val="-5"/>
        </w:rPr>
        <w:t xml:space="preserve"> </w:t>
      </w:r>
      <w:r w:rsidRPr="009B3EC7">
        <w:rPr>
          <w:rFonts w:asciiTheme="minorHAnsi" w:eastAsia="Times New Roman" w:hAnsiTheme="minorHAnsi" w:cstheme="minorHAnsi"/>
          <w:b/>
          <w:spacing w:val="-2"/>
        </w:rPr>
        <w:t>D</w:t>
      </w:r>
      <w:r w:rsidRPr="009B3EC7">
        <w:rPr>
          <w:rFonts w:asciiTheme="minorHAnsi" w:eastAsia="Times New Roman" w:hAnsiTheme="minorHAnsi" w:cstheme="minorHAnsi"/>
          <w:b/>
          <w:spacing w:val="2"/>
        </w:rPr>
        <w:t>W</w:t>
      </w:r>
      <w:r w:rsidRPr="009B3EC7">
        <w:rPr>
          <w:rFonts w:asciiTheme="minorHAnsi" w:eastAsia="Times New Roman" w:hAnsiTheme="minorHAnsi" w:cstheme="minorHAnsi"/>
          <w:b/>
        </w:rPr>
        <w:t>R</w:t>
      </w:r>
      <w:r w:rsidRPr="009B3EC7">
        <w:rPr>
          <w:rFonts w:asciiTheme="minorHAnsi" w:eastAsia="Times New Roman" w:hAnsiTheme="minorHAnsi" w:cstheme="minorHAnsi"/>
          <w:b/>
          <w:spacing w:val="-1"/>
        </w:rPr>
        <w:t xml:space="preserve"> </w:t>
      </w:r>
      <w:r w:rsidRPr="009B3EC7">
        <w:rPr>
          <w:rFonts w:asciiTheme="minorHAnsi" w:eastAsia="Times New Roman" w:hAnsiTheme="minorHAnsi" w:cstheme="minorHAnsi"/>
          <w:b/>
          <w:spacing w:val="1"/>
        </w:rPr>
        <w:t>2</w:t>
      </w:r>
      <w:r w:rsidRPr="009B3EC7">
        <w:rPr>
          <w:rFonts w:asciiTheme="minorHAnsi" w:eastAsia="Times New Roman" w:hAnsiTheme="minorHAnsi" w:cstheme="minorHAnsi"/>
          <w:b/>
          <w:spacing w:val="-1"/>
        </w:rPr>
        <w:t>.</w:t>
      </w:r>
      <w:r w:rsidRPr="009B3EC7">
        <w:rPr>
          <w:rFonts w:asciiTheme="minorHAnsi" w:eastAsia="Times New Roman" w:hAnsiTheme="minorHAnsi" w:cstheme="minorHAnsi"/>
          <w:b/>
          <w:spacing w:val="1"/>
        </w:rPr>
        <w:t>0</w:t>
      </w:r>
      <w:r w:rsidRPr="009B3EC7">
        <w:rPr>
          <w:rFonts w:asciiTheme="minorHAnsi" w:eastAsia="Times New Roman" w:hAnsiTheme="minorHAnsi" w:cstheme="minorHAnsi"/>
          <w:b/>
        </w:rPr>
        <w:t>,</w:t>
      </w:r>
      <w:r w:rsidRPr="009B3EC7">
        <w:rPr>
          <w:rFonts w:asciiTheme="minorHAnsi" w:eastAsia="Times New Roman" w:hAnsiTheme="minorHAnsi" w:cstheme="minorHAnsi"/>
          <w:b/>
          <w:spacing w:val="1"/>
        </w:rPr>
        <w:t xml:space="preserve"> </w:t>
      </w:r>
      <w:r w:rsidRPr="009B3EC7">
        <w:rPr>
          <w:rFonts w:asciiTheme="minorHAnsi" w:eastAsia="Times New Roman" w:hAnsiTheme="minorHAnsi" w:cstheme="minorHAnsi"/>
          <w:b/>
          <w:spacing w:val="-3"/>
        </w:rPr>
        <w:t>(</w:t>
      </w:r>
      <w:r w:rsidRPr="009B3EC7">
        <w:rPr>
          <w:rFonts w:asciiTheme="minorHAnsi" w:eastAsia="Times New Roman" w:hAnsiTheme="minorHAnsi" w:cstheme="minorHAnsi"/>
          <w:b/>
          <w:spacing w:val="-1"/>
        </w:rPr>
        <w:t>X</w:t>
      </w:r>
      <w:r w:rsidRPr="009B3EC7">
        <w:rPr>
          <w:rFonts w:asciiTheme="minorHAnsi" w:eastAsia="Times New Roman" w:hAnsiTheme="minorHAnsi" w:cstheme="minorHAnsi"/>
          <w:b/>
          <w:spacing w:val="-3"/>
        </w:rPr>
        <w:t>)</w:t>
      </w:r>
      <w:r w:rsidRPr="009B3EC7">
        <w:rPr>
          <w:rFonts w:asciiTheme="minorHAnsi" w:eastAsia="Times New Roman" w:hAnsiTheme="minorHAnsi" w:cstheme="minorHAnsi"/>
          <w:b/>
          <w:spacing w:val="1"/>
        </w:rPr>
        <w:t>H</w:t>
      </w:r>
      <w:r w:rsidRPr="009B3EC7">
        <w:rPr>
          <w:rFonts w:asciiTheme="minorHAnsi" w:eastAsia="Times New Roman" w:hAnsiTheme="minorHAnsi" w:cstheme="minorHAnsi"/>
          <w:b/>
          <w:spacing w:val="-3"/>
        </w:rPr>
        <w:t>T</w:t>
      </w:r>
      <w:r w:rsidRPr="009B3EC7">
        <w:rPr>
          <w:rFonts w:asciiTheme="minorHAnsi" w:eastAsia="Times New Roman" w:hAnsiTheme="minorHAnsi" w:cstheme="minorHAnsi"/>
          <w:b/>
        </w:rPr>
        <w:t>ML,</w:t>
      </w:r>
      <w:r w:rsidRPr="009B3EC7">
        <w:rPr>
          <w:rFonts w:asciiTheme="minorHAnsi" w:eastAsia="Times New Roman" w:hAnsiTheme="minorHAnsi" w:cstheme="minorHAnsi"/>
          <w:b/>
          <w:spacing w:val="1"/>
        </w:rPr>
        <w:t xml:space="preserve"> </w:t>
      </w:r>
      <w:r w:rsidRPr="009B3EC7">
        <w:rPr>
          <w:rFonts w:asciiTheme="minorHAnsi" w:eastAsia="Times New Roman" w:hAnsiTheme="minorHAnsi" w:cstheme="minorHAnsi"/>
          <w:b/>
          <w:spacing w:val="-2"/>
        </w:rPr>
        <w:t>D</w:t>
      </w:r>
      <w:r w:rsidRPr="009B3EC7">
        <w:rPr>
          <w:rFonts w:asciiTheme="minorHAnsi" w:eastAsia="Times New Roman" w:hAnsiTheme="minorHAnsi" w:cstheme="minorHAnsi"/>
          <w:b/>
          <w:spacing w:val="1"/>
        </w:rPr>
        <w:t>H</w:t>
      </w:r>
      <w:r w:rsidRPr="009B3EC7">
        <w:rPr>
          <w:rFonts w:asciiTheme="minorHAnsi" w:eastAsia="Times New Roman" w:hAnsiTheme="minorHAnsi" w:cstheme="minorHAnsi"/>
          <w:b/>
          <w:spacing w:val="-3"/>
        </w:rPr>
        <w:t>T</w:t>
      </w:r>
      <w:r w:rsidRPr="009B3EC7">
        <w:rPr>
          <w:rFonts w:asciiTheme="minorHAnsi" w:eastAsia="Times New Roman" w:hAnsiTheme="minorHAnsi" w:cstheme="minorHAnsi"/>
          <w:b/>
        </w:rPr>
        <w:t>ML,</w:t>
      </w:r>
      <w:r w:rsidRPr="009B3EC7">
        <w:rPr>
          <w:rFonts w:asciiTheme="minorHAnsi" w:eastAsia="Times New Roman" w:hAnsiTheme="minorHAnsi" w:cstheme="minorHAnsi"/>
          <w:b/>
          <w:spacing w:val="1"/>
        </w:rPr>
        <w:t xml:space="preserve"> </w:t>
      </w:r>
      <w:r w:rsidRPr="009B3EC7">
        <w:rPr>
          <w:rFonts w:asciiTheme="minorHAnsi" w:eastAsia="Times New Roman" w:hAnsiTheme="minorHAnsi" w:cstheme="minorHAnsi"/>
          <w:b/>
          <w:spacing w:val="2"/>
        </w:rPr>
        <w:t>O</w:t>
      </w:r>
      <w:r w:rsidRPr="009B3EC7">
        <w:rPr>
          <w:rFonts w:asciiTheme="minorHAnsi" w:eastAsia="Times New Roman" w:hAnsiTheme="minorHAnsi" w:cstheme="minorHAnsi"/>
          <w:b/>
        </w:rPr>
        <w:t>O</w:t>
      </w:r>
      <w:r w:rsidRPr="009B3EC7">
        <w:rPr>
          <w:rFonts w:asciiTheme="minorHAnsi" w:eastAsia="Times New Roman" w:hAnsiTheme="minorHAnsi" w:cstheme="minorHAnsi"/>
          <w:b/>
          <w:spacing w:val="4"/>
        </w:rPr>
        <w:t xml:space="preserve"> </w:t>
      </w:r>
      <w:r w:rsidRPr="009B3EC7">
        <w:rPr>
          <w:rFonts w:asciiTheme="minorHAnsi" w:eastAsia="Times New Roman" w:hAnsiTheme="minorHAnsi" w:cstheme="minorHAnsi"/>
          <w:b/>
          <w:spacing w:val="-3"/>
        </w:rPr>
        <w:t>J</w:t>
      </w:r>
      <w:r w:rsidRPr="009B3EC7">
        <w:rPr>
          <w:rFonts w:asciiTheme="minorHAnsi" w:eastAsia="Times New Roman" w:hAnsiTheme="minorHAnsi" w:cstheme="minorHAnsi"/>
          <w:b/>
        </w:rPr>
        <w:t>a</w:t>
      </w:r>
      <w:r w:rsidRPr="009B3EC7">
        <w:rPr>
          <w:rFonts w:asciiTheme="minorHAnsi" w:eastAsia="Times New Roman" w:hAnsiTheme="minorHAnsi" w:cstheme="minorHAnsi"/>
          <w:b/>
          <w:spacing w:val="1"/>
        </w:rPr>
        <w:t>v</w:t>
      </w:r>
      <w:r w:rsidRPr="009B3EC7">
        <w:rPr>
          <w:rFonts w:asciiTheme="minorHAnsi" w:eastAsia="Times New Roman" w:hAnsiTheme="minorHAnsi" w:cstheme="minorHAnsi"/>
          <w:b/>
        </w:rPr>
        <w:t>a</w:t>
      </w:r>
      <w:r w:rsidRPr="009B3EC7">
        <w:rPr>
          <w:rFonts w:asciiTheme="minorHAnsi" w:eastAsia="Times New Roman" w:hAnsiTheme="minorHAnsi" w:cstheme="minorHAnsi"/>
          <w:b/>
          <w:spacing w:val="-1"/>
        </w:rPr>
        <w:t>S</w:t>
      </w:r>
      <w:r w:rsidRPr="009B3EC7">
        <w:rPr>
          <w:rFonts w:asciiTheme="minorHAnsi" w:eastAsia="Times New Roman" w:hAnsiTheme="minorHAnsi" w:cstheme="minorHAnsi"/>
          <w:b/>
        </w:rPr>
        <w:t>c</w:t>
      </w:r>
      <w:r w:rsidRPr="009B3EC7">
        <w:rPr>
          <w:rFonts w:asciiTheme="minorHAnsi" w:eastAsia="Times New Roman" w:hAnsiTheme="minorHAnsi" w:cstheme="minorHAnsi"/>
          <w:b/>
          <w:spacing w:val="2"/>
        </w:rPr>
        <w:t>r</w:t>
      </w:r>
      <w:r w:rsidRPr="009B3EC7">
        <w:rPr>
          <w:rFonts w:asciiTheme="minorHAnsi" w:eastAsia="Times New Roman" w:hAnsiTheme="minorHAnsi" w:cstheme="minorHAnsi"/>
          <w:b/>
          <w:spacing w:val="-6"/>
        </w:rPr>
        <w:t>i</w:t>
      </w:r>
      <w:r w:rsidRPr="009B3EC7">
        <w:rPr>
          <w:rFonts w:asciiTheme="minorHAnsi" w:eastAsia="Times New Roman" w:hAnsiTheme="minorHAnsi" w:cstheme="minorHAnsi"/>
          <w:b/>
          <w:spacing w:val="3"/>
        </w:rPr>
        <w:t>p</w:t>
      </w:r>
      <w:r w:rsidRPr="009B3EC7">
        <w:rPr>
          <w:rFonts w:asciiTheme="minorHAnsi" w:eastAsia="Times New Roman" w:hAnsiTheme="minorHAnsi" w:cstheme="minorHAnsi"/>
          <w:b/>
          <w:spacing w:val="1"/>
        </w:rPr>
        <w:t>t</w:t>
      </w:r>
      <w:r w:rsidRPr="009B3EC7">
        <w:rPr>
          <w:rFonts w:asciiTheme="minorHAnsi" w:eastAsia="Times New Roman" w:hAnsiTheme="minorHAnsi" w:cstheme="minorHAnsi"/>
          <w:b/>
        </w:rPr>
        <w:t>,</w:t>
      </w:r>
      <w:r w:rsidRPr="009B3EC7">
        <w:rPr>
          <w:rFonts w:asciiTheme="minorHAnsi" w:eastAsia="Times New Roman" w:hAnsiTheme="minorHAnsi" w:cstheme="minorHAnsi"/>
          <w:b/>
          <w:spacing w:val="1"/>
        </w:rPr>
        <w:t xml:space="preserve"> </w:t>
      </w:r>
      <w:r w:rsidRPr="009B3EC7">
        <w:rPr>
          <w:rFonts w:asciiTheme="minorHAnsi" w:eastAsia="Times New Roman" w:hAnsiTheme="minorHAnsi" w:cstheme="minorHAnsi"/>
          <w:b/>
          <w:spacing w:val="-3"/>
        </w:rPr>
        <w:t>J</w:t>
      </w:r>
      <w:r w:rsidRPr="009B3EC7">
        <w:rPr>
          <w:rFonts w:asciiTheme="minorHAnsi" w:eastAsia="Times New Roman" w:hAnsiTheme="minorHAnsi" w:cstheme="minorHAnsi"/>
          <w:b/>
          <w:spacing w:val="-1"/>
        </w:rPr>
        <w:t>S</w:t>
      </w:r>
      <w:r w:rsidRPr="009B3EC7">
        <w:rPr>
          <w:rFonts w:asciiTheme="minorHAnsi" w:eastAsia="Times New Roman" w:hAnsiTheme="minorHAnsi" w:cstheme="minorHAnsi"/>
          <w:b/>
          <w:spacing w:val="2"/>
        </w:rPr>
        <w:t>ON</w:t>
      </w:r>
      <w:r w:rsidRPr="009B3EC7">
        <w:rPr>
          <w:rFonts w:asciiTheme="minorHAnsi" w:eastAsia="Times New Roman" w:hAnsiTheme="minorHAnsi" w:cstheme="minorHAnsi"/>
          <w:b/>
        </w:rPr>
        <w:t xml:space="preserve">, </w:t>
      </w:r>
      <w:r w:rsidRPr="009B3EC7">
        <w:rPr>
          <w:rFonts w:asciiTheme="minorHAnsi" w:eastAsia="Times New Roman" w:hAnsiTheme="minorHAnsi" w:cstheme="minorHAnsi"/>
          <w:b/>
          <w:spacing w:val="-2"/>
        </w:rPr>
        <w:t>D</w:t>
      </w:r>
      <w:r w:rsidRPr="009B3EC7">
        <w:rPr>
          <w:rFonts w:asciiTheme="minorHAnsi" w:eastAsia="Times New Roman" w:hAnsiTheme="minorHAnsi" w:cstheme="minorHAnsi"/>
          <w:b/>
          <w:spacing w:val="2"/>
        </w:rPr>
        <w:t>O</w:t>
      </w:r>
      <w:r w:rsidRPr="009B3EC7">
        <w:rPr>
          <w:rFonts w:asciiTheme="minorHAnsi" w:eastAsia="Times New Roman" w:hAnsiTheme="minorHAnsi" w:cstheme="minorHAnsi"/>
          <w:b/>
        </w:rPr>
        <w:t>M,</w:t>
      </w:r>
      <w:r w:rsidRPr="009B3EC7">
        <w:rPr>
          <w:rFonts w:asciiTheme="minorHAnsi" w:eastAsia="Times New Roman" w:hAnsiTheme="minorHAnsi" w:cstheme="minorHAnsi"/>
          <w:b/>
          <w:spacing w:val="1"/>
        </w:rPr>
        <w:t xml:space="preserve"> </w:t>
      </w:r>
      <w:r w:rsidRPr="009B3EC7">
        <w:rPr>
          <w:rFonts w:asciiTheme="minorHAnsi" w:eastAsia="Times New Roman" w:hAnsiTheme="minorHAnsi" w:cstheme="minorHAnsi"/>
          <w:b/>
          <w:spacing w:val="-3"/>
        </w:rPr>
        <w:t>C</w:t>
      </w:r>
      <w:r w:rsidRPr="009B3EC7">
        <w:rPr>
          <w:rFonts w:asciiTheme="minorHAnsi" w:eastAsia="Times New Roman" w:hAnsiTheme="minorHAnsi" w:cstheme="minorHAnsi"/>
          <w:b/>
          <w:spacing w:val="-1"/>
        </w:rPr>
        <w:t>SS</w:t>
      </w:r>
      <w:r w:rsidRPr="009B3EC7">
        <w:rPr>
          <w:rFonts w:asciiTheme="minorHAnsi" w:eastAsia="Times New Roman" w:hAnsiTheme="minorHAnsi" w:cstheme="minorHAnsi"/>
          <w:b/>
        </w:rPr>
        <w:t>,</w:t>
      </w:r>
      <w:r w:rsidRPr="009B3EC7">
        <w:rPr>
          <w:rFonts w:asciiTheme="minorHAnsi" w:eastAsia="Times New Roman" w:hAnsiTheme="minorHAnsi" w:cstheme="minorHAnsi"/>
          <w:b/>
          <w:spacing w:val="1"/>
        </w:rPr>
        <w:t xml:space="preserve"> </w:t>
      </w:r>
      <w:r w:rsidRPr="009B3EC7">
        <w:rPr>
          <w:rFonts w:asciiTheme="minorHAnsi" w:eastAsia="Times New Roman" w:hAnsiTheme="minorHAnsi" w:cstheme="minorHAnsi"/>
          <w:b/>
          <w:spacing w:val="-1"/>
        </w:rPr>
        <w:t>X</w:t>
      </w:r>
      <w:r w:rsidRPr="009B3EC7">
        <w:rPr>
          <w:rFonts w:asciiTheme="minorHAnsi" w:eastAsia="Times New Roman" w:hAnsiTheme="minorHAnsi" w:cstheme="minorHAnsi"/>
          <w:b/>
        </w:rPr>
        <w:t>ML</w:t>
      </w:r>
      <w:r w:rsidRPr="009B3EC7">
        <w:rPr>
          <w:rFonts w:asciiTheme="minorHAnsi" w:eastAsia="Times New Roman" w:hAnsiTheme="minorHAnsi" w:cstheme="minorHAnsi"/>
          <w:b/>
          <w:spacing w:val="-3"/>
        </w:rPr>
        <w:t>/</w:t>
      </w:r>
      <w:r w:rsidRPr="009B3EC7">
        <w:rPr>
          <w:rFonts w:asciiTheme="minorHAnsi" w:eastAsia="Times New Roman" w:hAnsiTheme="minorHAnsi" w:cstheme="minorHAnsi"/>
          <w:b/>
          <w:spacing w:val="-1"/>
        </w:rPr>
        <w:t>XS</w:t>
      </w:r>
      <w:r w:rsidRPr="009B3EC7">
        <w:rPr>
          <w:rFonts w:asciiTheme="minorHAnsi" w:eastAsia="Times New Roman" w:hAnsiTheme="minorHAnsi" w:cstheme="minorHAnsi"/>
          <w:b/>
        </w:rPr>
        <w:t>L</w:t>
      </w:r>
      <w:r w:rsidRPr="009B3EC7">
        <w:rPr>
          <w:rFonts w:asciiTheme="minorHAnsi" w:eastAsia="Times New Roman" w:hAnsiTheme="minorHAnsi" w:cstheme="minorHAnsi"/>
          <w:b/>
          <w:spacing w:val="-3"/>
        </w:rPr>
        <w:t>T</w:t>
      </w:r>
      <w:r w:rsidRPr="009B3EC7">
        <w:rPr>
          <w:rFonts w:asciiTheme="minorHAnsi" w:eastAsia="Times New Roman" w:hAnsiTheme="minorHAnsi" w:cstheme="minorHAnsi"/>
          <w:b/>
        </w:rPr>
        <w:t>,</w:t>
      </w:r>
      <w:r w:rsidRPr="009B3EC7">
        <w:rPr>
          <w:rFonts w:asciiTheme="minorHAnsi" w:eastAsia="Times New Roman" w:hAnsiTheme="minorHAnsi" w:cstheme="minorHAnsi"/>
          <w:b/>
          <w:spacing w:val="1"/>
        </w:rPr>
        <w:t xml:space="preserve"> </w:t>
      </w:r>
      <w:r w:rsidRPr="009B3EC7">
        <w:rPr>
          <w:rFonts w:asciiTheme="minorHAnsi" w:eastAsia="Times New Roman" w:hAnsiTheme="minorHAnsi" w:cstheme="minorHAnsi"/>
          <w:b/>
          <w:spacing w:val="6"/>
        </w:rPr>
        <w:t>A</w:t>
      </w:r>
      <w:r w:rsidRPr="009B3EC7">
        <w:rPr>
          <w:rFonts w:asciiTheme="minorHAnsi" w:eastAsia="Times New Roman" w:hAnsiTheme="minorHAnsi" w:cstheme="minorHAnsi"/>
          <w:b/>
          <w:spacing w:val="-3"/>
        </w:rPr>
        <w:t>J</w:t>
      </w:r>
      <w:r w:rsidRPr="009B3EC7">
        <w:rPr>
          <w:rFonts w:asciiTheme="minorHAnsi" w:eastAsia="Times New Roman" w:hAnsiTheme="minorHAnsi" w:cstheme="minorHAnsi"/>
          <w:b/>
          <w:spacing w:val="-1"/>
        </w:rPr>
        <w:t>AX</w:t>
      </w:r>
      <w:r w:rsidRPr="009B3EC7">
        <w:rPr>
          <w:rFonts w:asciiTheme="minorHAnsi" w:eastAsia="Times New Roman" w:hAnsiTheme="minorHAnsi" w:cstheme="minorHAnsi"/>
          <w:b/>
        </w:rPr>
        <w:t>.</w:t>
      </w:r>
    </w:p>
    <w:p w14:paraId="19FC8F6B" w14:textId="77777777" w:rsidR="00D50104" w:rsidRPr="009B3EC7" w:rsidRDefault="00D50104" w:rsidP="00D50104">
      <w:pPr>
        <w:numPr>
          <w:ilvl w:val="0"/>
          <w:numId w:val="32"/>
        </w:numPr>
        <w:suppressAutoHyphens/>
        <w:spacing w:after="0" w:line="240" w:lineRule="auto"/>
        <w:jc w:val="both"/>
        <w:rPr>
          <w:rFonts w:asciiTheme="minorHAnsi" w:hAnsiTheme="minorHAnsi" w:cstheme="minorHAnsi"/>
        </w:rPr>
      </w:pPr>
      <w:r w:rsidRPr="009B3EC7">
        <w:rPr>
          <w:rFonts w:asciiTheme="minorHAnsi" w:hAnsiTheme="minorHAnsi" w:cstheme="minorHAnsi"/>
        </w:rPr>
        <w:t xml:space="preserve">Expertise in building strong websites confirming Web standards using </w:t>
      </w:r>
      <w:r w:rsidRPr="009B3EC7">
        <w:rPr>
          <w:rFonts w:asciiTheme="minorHAnsi" w:hAnsiTheme="minorHAnsi" w:cstheme="minorHAnsi"/>
          <w:b/>
        </w:rPr>
        <w:t>Yahoo User</w:t>
      </w:r>
      <w:r w:rsidRPr="009B3EC7">
        <w:rPr>
          <w:rFonts w:asciiTheme="minorHAnsi" w:hAnsiTheme="minorHAnsi" w:cstheme="minorHAnsi"/>
        </w:rPr>
        <w:t xml:space="preserve"> </w:t>
      </w:r>
      <w:r w:rsidRPr="009B3EC7">
        <w:rPr>
          <w:rFonts w:asciiTheme="minorHAnsi" w:hAnsiTheme="minorHAnsi" w:cstheme="minorHAnsi"/>
          <w:b/>
        </w:rPr>
        <w:t>Interface</w:t>
      </w:r>
      <w:r w:rsidRPr="009B3EC7">
        <w:rPr>
          <w:rFonts w:asciiTheme="minorHAnsi" w:hAnsiTheme="minorHAnsi" w:cstheme="minorHAnsi"/>
        </w:rPr>
        <w:t xml:space="preserve"> (</w:t>
      </w:r>
      <w:r w:rsidRPr="009B3EC7">
        <w:rPr>
          <w:rFonts w:asciiTheme="minorHAnsi" w:hAnsiTheme="minorHAnsi" w:cstheme="minorHAnsi"/>
          <w:b/>
        </w:rPr>
        <w:t>YUI</w:t>
      </w:r>
      <w:r w:rsidRPr="009B3EC7">
        <w:rPr>
          <w:rFonts w:asciiTheme="minorHAnsi" w:hAnsiTheme="minorHAnsi" w:cstheme="minorHAnsi"/>
        </w:rPr>
        <w:t xml:space="preserve">) Framework,  </w:t>
      </w:r>
      <w:r w:rsidRPr="009B3EC7">
        <w:rPr>
          <w:rFonts w:asciiTheme="minorHAnsi" w:hAnsiTheme="minorHAnsi" w:cstheme="minorHAnsi"/>
          <w:b/>
        </w:rPr>
        <w:t>JQuery</w:t>
      </w:r>
      <w:r w:rsidRPr="009B3EC7">
        <w:rPr>
          <w:rFonts w:asciiTheme="minorHAnsi" w:hAnsiTheme="minorHAnsi" w:cstheme="minorHAnsi"/>
        </w:rPr>
        <w:t xml:space="preserve">,  </w:t>
      </w:r>
      <w:r w:rsidRPr="009B3EC7">
        <w:rPr>
          <w:rFonts w:asciiTheme="minorHAnsi" w:hAnsiTheme="minorHAnsi" w:cstheme="minorHAnsi"/>
          <w:b/>
        </w:rPr>
        <w:t>HTML</w:t>
      </w:r>
      <w:r w:rsidRPr="009B3EC7">
        <w:rPr>
          <w:rFonts w:asciiTheme="minorHAnsi" w:hAnsiTheme="minorHAnsi" w:cstheme="minorHAnsi"/>
        </w:rPr>
        <w:t xml:space="preserve">, </w:t>
      </w:r>
      <w:r w:rsidRPr="009B3EC7">
        <w:rPr>
          <w:rFonts w:asciiTheme="minorHAnsi" w:hAnsiTheme="minorHAnsi" w:cstheme="minorHAnsi"/>
          <w:b/>
        </w:rPr>
        <w:t>XHTML</w:t>
      </w:r>
      <w:r w:rsidRPr="009B3EC7">
        <w:rPr>
          <w:rFonts w:asciiTheme="minorHAnsi" w:hAnsiTheme="minorHAnsi" w:cstheme="minorHAnsi"/>
        </w:rPr>
        <w:t xml:space="preserve">, </w:t>
      </w:r>
      <w:r w:rsidRPr="009B3EC7">
        <w:rPr>
          <w:rFonts w:asciiTheme="minorHAnsi" w:hAnsiTheme="minorHAnsi" w:cstheme="minorHAnsi"/>
          <w:b/>
        </w:rPr>
        <w:t>DHTML</w:t>
      </w:r>
      <w:r w:rsidRPr="009B3EC7">
        <w:rPr>
          <w:rFonts w:asciiTheme="minorHAnsi" w:hAnsiTheme="minorHAnsi" w:cstheme="minorHAnsi"/>
        </w:rPr>
        <w:t xml:space="preserve"> &amp; </w:t>
      </w:r>
      <w:r w:rsidRPr="009B3EC7">
        <w:rPr>
          <w:rFonts w:asciiTheme="minorHAnsi" w:hAnsiTheme="minorHAnsi" w:cstheme="minorHAnsi"/>
          <w:b/>
        </w:rPr>
        <w:t>CSS</w:t>
      </w:r>
      <w:r w:rsidRPr="009B3EC7">
        <w:rPr>
          <w:rFonts w:asciiTheme="minorHAnsi" w:hAnsiTheme="minorHAnsi" w:cstheme="minorHAnsi"/>
        </w:rPr>
        <w:t xml:space="preserve"> to develop valid code and table-free sites.</w:t>
      </w:r>
    </w:p>
    <w:p w14:paraId="0916AC0E" w14:textId="77777777" w:rsidR="00E132FD" w:rsidRPr="009B3EC7" w:rsidRDefault="00D50104" w:rsidP="00E132FD">
      <w:pPr>
        <w:numPr>
          <w:ilvl w:val="0"/>
          <w:numId w:val="32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9B3EC7">
        <w:rPr>
          <w:rFonts w:asciiTheme="minorHAnsi" w:eastAsia="MS Mincho" w:hAnsiTheme="minorHAnsi" w:cstheme="minorHAnsi"/>
          <w:lang w:eastAsia="ja-JP"/>
        </w:rPr>
        <w:t xml:space="preserve">Experience in Web 2.0 applications like blog maintenance, Library Management, social networking using </w:t>
      </w:r>
      <w:r w:rsidRPr="009B3EC7">
        <w:rPr>
          <w:rFonts w:asciiTheme="minorHAnsi" w:eastAsia="MS Mincho" w:hAnsiTheme="minorHAnsi" w:cstheme="minorHAnsi"/>
          <w:b/>
          <w:lang w:eastAsia="ja-JP"/>
        </w:rPr>
        <w:t>HTML, DHTML, JavaScript</w:t>
      </w:r>
      <w:r w:rsidRPr="009B3EC7">
        <w:rPr>
          <w:rFonts w:asciiTheme="minorHAnsi" w:eastAsia="MS Mincho" w:hAnsiTheme="minorHAnsi" w:cstheme="minorHAnsi"/>
          <w:lang w:eastAsia="ja-JP"/>
        </w:rPr>
        <w:t>.</w:t>
      </w:r>
    </w:p>
    <w:p w14:paraId="45D340B2" w14:textId="044E8F9E" w:rsidR="009C63AB" w:rsidRPr="009B3EC7" w:rsidRDefault="00E132FD" w:rsidP="009C63AB">
      <w:pPr>
        <w:numPr>
          <w:ilvl w:val="0"/>
          <w:numId w:val="32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9B3EC7">
        <w:rPr>
          <w:rFonts w:asciiTheme="minorHAnsi" w:hAnsiTheme="minorHAnsi" w:cstheme="minorHAnsi"/>
        </w:rPr>
        <w:t xml:space="preserve">Explored new features and gained good knowledge in </w:t>
      </w:r>
      <w:r w:rsidRPr="009B3EC7">
        <w:rPr>
          <w:rStyle w:val="rezemp-highlightedfield-highlightedterm"/>
          <w:rFonts w:asciiTheme="minorHAnsi" w:eastAsia="Times New Roman" w:hAnsiTheme="minorHAnsi" w:cstheme="minorHAnsi"/>
          <w:b/>
        </w:rPr>
        <w:t>Angular</w:t>
      </w:r>
      <w:r w:rsidRPr="009B3EC7">
        <w:rPr>
          <w:rFonts w:asciiTheme="minorHAnsi" w:hAnsiTheme="minorHAnsi" w:cstheme="minorHAnsi"/>
          <w:b/>
        </w:rPr>
        <w:t xml:space="preserve"> 2/4/5/6</w:t>
      </w:r>
      <w:r w:rsidR="00AB10C1">
        <w:rPr>
          <w:rFonts w:asciiTheme="minorHAnsi" w:hAnsiTheme="minorHAnsi" w:cstheme="minorHAnsi"/>
          <w:b/>
        </w:rPr>
        <w:t>, React.js, React Netive</w:t>
      </w:r>
    </w:p>
    <w:p w14:paraId="5465BB90" w14:textId="77777777" w:rsidR="009C63AB" w:rsidRPr="009B3EC7" w:rsidRDefault="009C63AB" w:rsidP="009C63AB">
      <w:pPr>
        <w:numPr>
          <w:ilvl w:val="0"/>
          <w:numId w:val="32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9B3EC7">
        <w:rPr>
          <w:rFonts w:asciiTheme="minorHAnsi" w:hAnsiTheme="minorHAnsi" w:cstheme="minorHAnsi"/>
        </w:rPr>
        <w:t>Skillful in</w:t>
      </w:r>
      <w:r w:rsidRPr="009B3EC7">
        <w:rPr>
          <w:rFonts w:asciiTheme="minorHAnsi" w:hAnsiTheme="minorHAnsi" w:cstheme="minorHAnsi"/>
          <w:b/>
        </w:rPr>
        <w:t xml:space="preserve"> </w:t>
      </w:r>
      <w:r w:rsidRPr="009B3EC7">
        <w:rPr>
          <w:rStyle w:val="rezemp-highlightedfield-highlightedterm"/>
          <w:rFonts w:asciiTheme="minorHAnsi" w:eastAsia="Times New Roman" w:hAnsiTheme="minorHAnsi" w:cstheme="minorHAnsi"/>
          <w:b/>
        </w:rPr>
        <w:t>Angular</w:t>
      </w:r>
      <w:r w:rsidRPr="009B3EC7">
        <w:rPr>
          <w:rFonts w:asciiTheme="minorHAnsi" w:hAnsiTheme="minorHAnsi" w:cstheme="minorHAnsi"/>
        </w:rPr>
        <w:t xml:space="preserve"> Features like creating custom Directives, Pipes, Dependency Injection, Modules and expertise in implementing Lazy Loading and Routing.</w:t>
      </w:r>
    </w:p>
    <w:p w14:paraId="5DD9676A" w14:textId="77777777" w:rsidR="00D50104" w:rsidRPr="009B3EC7" w:rsidRDefault="00D50104" w:rsidP="00D50104">
      <w:pPr>
        <w:pStyle w:val="ListParagraph"/>
        <w:widowControl w:val="0"/>
        <w:numPr>
          <w:ilvl w:val="0"/>
          <w:numId w:val="32"/>
        </w:numPr>
        <w:suppressAutoHyphens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b/>
          <w:bCs/>
        </w:rPr>
      </w:pPr>
      <w:r w:rsidRPr="009B3EC7">
        <w:rPr>
          <w:rFonts w:asciiTheme="minorHAnsi" w:hAnsiTheme="minorHAnsi" w:cstheme="minorHAnsi"/>
        </w:rPr>
        <w:t xml:space="preserve">Expert in </w:t>
      </w:r>
      <w:r w:rsidRPr="009B3EC7">
        <w:rPr>
          <w:rFonts w:asciiTheme="minorHAnsi" w:hAnsiTheme="minorHAnsi" w:cstheme="minorHAnsi"/>
          <w:b/>
          <w:bCs/>
        </w:rPr>
        <w:t xml:space="preserve">HTML5/CSS3 </w:t>
      </w:r>
      <w:r w:rsidRPr="009B3EC7">
        <w:rPr>
          <w:rFonts w:asciiTheme="minorHAnsi" w:hAnsiTheme="minorHAnsi" w:cstheme="minorHAnsi"/>
        </w:rPr>
        <w:t xml:space="preserve">development and have experience in </w:t>
      </w:r>
      <w:r w:rsidR="004B457E" w:rsidRPr="009B3EC7">
        <w:rPr>
          <w:rFonts w:asciiTheme="minorHAnsi" w:hAnsiTheme="minorHAnsi" w:cstheme="minorHAnsi"/>
          <w:b/>
          <w:bCs/>
        </w:rPr>
        <w:t>A</w:t>
      </w:r>
      <w:r w:rsidRPr="009B3EC7">
        <w:rPr>
          <w:rFonts w:asciiTheme="minorHAnsi" w:hAnsiTheme="minorHAnsi" w:cstheme="minorHAnsi"/>
          <w:b/>
          <w:bCs/>
        </w:rPr>
        <w:t xml:space="preserve">ngular.js, </w:t>
      </w:r>
      <w:r w:rsidR="00432987" w:rsidRPr="009B3EC7">
        <w:rPr>
          <w:rFonts w:asciiTheme="minorHAnsi" w:hAnsiTheme="minorHAnsi" w:cstheme="minorHAnsi"/>
          <w:b/>
          <w:bCs/>
        </w:rPr>
        <w:t xml:space="preserve">Backbone.js, Node.js, </w:t>
      </w:r>
      <w:r w:rsidRPr="009B3EC7">
        <w:rPr>
          <w:rFonts w:asciiTheme="minorHAnsi" w:hAnsiTheme="minorHAnsi" w:cstheme="minorHAnsi"/>
          <w:b/>
          <w:bCs/>
        </w:rPr>
        <w:t>Ext JS, Responsive web design.</w:t>
      </w:r>
    </w:p>
    <w:p w14:paraId="7861411E" w14:textId="77777777" w:rsidR="00D50104" w:rsidRPr="009B3EC7" w:rsidRDefault="00D50104" w:rsidP="00D50104">
      <w:pPr>
        <w:numPr>
          <w:ilvl w:val="0"/>
          <w:numId w:val="32"/>
        </w:numPr>
        <w:spacing w:after="0" w:line="240" w:lineRule="auto"/>
        <w:contextualSpacing/>
        <w:jc w:val="both"/>
        <w:rPr>
          <w:rFonts w:asciiTheme="minorHAnsi" w:hAnsiTheme="minorHAnsi" w:cstheme="minorHAnsi"/>
          <w:b/>
        </w:rPr>
      </w:pPr>
      <w:r w:rsidRPr="009B3EC7">
        <w:rPr>
          <w:rFonts w:asciiTheme="minorHAnsi" w:hAnsiTheme="minorHAnsi" w:cstheme="minorHAnsi"/>
        </w:rPr>
        <w:t>Experience on working with CSS Background, CSS Layouts, CSS positioning, CSS text, CSS border, CSS margin, CSS padding, CSS table, Pseudo classes, Pseudo elements and CSS behaviors in CSS. </w:t>
      </w:r>
    </w:p>
    <w:p w14:paraId="460C2684" w14:textId="77777777" w:rsidR="00D50104" w:rsidRPr="009B3EC7" w:rsidRDefault="00D50104" w:rsidP="00D50104">
      <w:pPr>
        <w:numPr>
          <w:ilvl w:val="0"/>
          <w:numId w:val="32"/>
        </w:numPr>
        <w:spacing w:after="0" w:line="240" w:lineRule="auto"/>
        <w:jc w:val="both"/>
        <w:rPr>
          <w:rFonts w:asciiTheme="minorHAnsi" w:eastAsia="Arial Unicode MS" w:hAnsiTheme="minorHAnsi" w:cstheme="minorHAnsi"/>
        </w:rPr>
      </w:pPr>
      <w:r w:rsidRPr="009B3EC7">
        <w:rPr>
          <w:rFonts w:asciiTheme="minorHAnsi" w:eastAsia="Arial Unicode MS" w:hAnsiTheme="minorHAnsi" w:cstheme="minorHAnsi"/>
        </w:rPr>
        <w:t xml:space="preserve">Extensive experience in creating style guides, best practices and setting </w:t>
      </w:r>
      <w:r w:rsidRPr="009B3EC7">
        <w:rPr>
          <w:rFonts w:asciiTheme="minorHAnsi" w:eastAsia="Arial Unicode MS" w:hAnsiTheme="minorHAnsi" w:cstheme="minorHAnsi"/>
          <w:b/>
        </w:rPr>
        <w:t>UI standards</w:t>
      </w:r>
      <w:r w:rsidRPr="009B3EC7">
        <w:rPr>
          <w:rFonts w:asciiTheme="minorHAnsi" w:eastAsia="Arial Unicode MS" w:hAnsiTheme="minorHAnsi" w:cstheme="minorHAnsi"/>
        </w:rPr>
        <w:t xml:space="preserve"> for enterprise/consumer applications.</w:t>
      </w:r>
    </w:p>
    <w:p w14:paraId="5B2E714A" w14:textId="2B59BA3C" w:rsidR="00D50104" w:rsidRDefault="00D50104" w:rsidP="00D50104">
      <w:pPr>
        <w:pStyle w:val="ListParagraph"/>
        <w:numPr>
          <w:ilvl w:val="0"/>
          <w:numId w:val="32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9B3EC7">
        <w:rPr>
          <w:rFonts w:asciiTheme="minorHAnsi" w:hAnsiTheme="minorHAnsi" w:cstheme="minorHAnsi"/>
        </w:rPr>
        <w:t xml:space="preserve">Experienced in working in </w:t>
      </w:r>
      <w:r w:rsidRPr="009B3EC7">
        <w:rPr>
          <w:rFonts w:asciiTheme="minorHAnsi" w:hAnsiTheme="minorHAnsi" w:cstheme="minorHAnsi"/>
          <w:b/>
        </w:rPr>
        <w:t>AGILE</w:t>
      </w:r>
      <w:r w:rsidRPr="009B3EC7">
        <w:rPr>
          <w:rFonts w:asciiTheme="minorHAnsi" w:hAnsiTheme="minorHAnsi" w:cstheme="minorHAnsi"/>
        </w:rPr>
        <w:t xml:space="preserve"> based development environment and participating in Scrum sessions.</w:t>
      </w:r>
    </w:p>
    <w:p w14:paraId="2C4A5375" w14:textId="4554DFFC" w:rsidR="00A03F8B" w:rsidRPr="009B3EC7" w:rsidRDefault="00A03F8B" w:rsidP="00D50104">
      <w:pPr>
        <w:pStyle w:val="ListParagraph"/>
        <w:numPr>
          <w:ilvl w:val="0"/>
          <w:numId w:val="32"/>
        </w:numPr>
        <w:spacing w:after="0" w:line="24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Knowledge of </w:t>
      </w:r>
      <w:r w:rsidRPr="00A03F8B">
        <w:rPr>
          <w:rFonts w:asciiTheme="minorHAnsi" w:hAnsiTheme="minorHAnsi" w:cstheme="minorHAnsi"/>
          <w:b/>
        </w:rPr>
        <w:t>Jenkins</w:t>
      </w:r>
      <w:r>
        <w:rPr>
          <w:rFonts w:asciiTheme="minorHAnsi" w:hAnsiTheme="minorHAnsi" w:cstheme="minorHAnsi"/>
        </w:rPr>
        <w:t xml:space="preserve"> and </w:t>
      </w:r>
      <w:r w:rsidRPr="00A03F8B">
        <w:rPr>
          <w:rFonts w:asciiTheme="minorHAnsi" w:hAnsiTheme="minorHAnsi" w:cstheme="minorHAnsi"/>
          <w:b/>
        </w:rPr>
        <w:t>GIT</w:t>
      </w:r>
      <w:r>
        <w:rPr>
          <w:rFonts w:asciiTheme="minorHAnsi" w:hAnsiTheme="minorHAnsi" w:cstheme="minorHAnsi"/>
        </w:rPr>
        <w:t xml:space="preserve"> tools.</w:t>
      </w:r>
    </w:p>
    <w:p w14:paraId="1FBD0DD5" w14:textId="77777777" w:rsidR="00D50104" w:rsidRPr="009B3EC7" w:rsidRDefault="00D50104" w:rsidP="00D50104">
      <w:pPr>
        <w:pStyle w:val="ListParagraph"/>
        <w:numPr>
          <w:ilvl w:val="0"/>
          <w:numId w:val="32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9B3EC7">
        <w:rPr>
          <w:rFonts w:asciiTheme="minorHAnsi" w:hAnsiTheme="minorHAnsi" w:cstheme="minorHAnsi"/>
        </w:rPr>
        <w:t>Ability to write well-documented, well-commented, clear and maintainable efficient code for web development.</w:t>
      </w:r>
    </w:p>
    <w:p w14:paraId="32C87813" w14:textId="77777777" w:rsidR="00D50104" w:rsidRPr="009B3EC7" w:rsidRDefault="00D50104" w:rsidP="00D50104">
      <w:pPr>
        <w:numPr>
          <w:ilvl w:val="0"/>
          <w:numId w:val="32"/>
        </w:numPr>
        <w:spacing w:after="0" w:line="240" w:lineRule="auto"/>
        <w:contextualSpacing/>
        <w:jc w:val="both"/>
        <w:rPr>
          <w:rFonts w:asciiTheme="minorHAnsi" w:eastAsia="Times New Roman" w:hAnsiTheme="minorHAnsi" w:cstheme="minorHAnsi"/>
        </w:rPr>
      </w:pPr>
      <w:r w:rsidRPr="009B3EC7">
        <w:rPr>
          <w:rFonts w:asciiTheme="minorHAnsi" w:eastAsia="Times New Roman" w:hAnsiTheme="minorHAnsi" w:cstheme="minorHAnsi"/>
        </w:rPr>
        <w:t>Strong communication, collaboration &amp; team building skills with proficiency in grasping new technical concepts quickly.</w:t>
      </w:r>
    </w:p>
    <w:p w14:paraId="4202F308" w14:textId="73604F5A" w:rsidR="00F6148C" w:rsidRDefault="00D50104" w:rsidP="00EF0118">
      <w:pPr>
        <w:numPr>
          <w:ilvl w:val="0"/>
          <w:numId w:val="32"/>
        </w:numPr>
        <w:spacing w:after="0" w:line="240" w:lineRule="auto"/>
        <w:jc w:val="both"/>
        <w:rPr>
          <w:rFonts w:asciiTheme="minorHAnsi" w:hAnsiTheme="minorHAnsi" w:cstheme="minorHAnsi"/>
          <w:snapToGrid w:val="0"/>
        </w:rPr>
      </w:pPr>
      <w:r w:rsidRPr="009B3EC7">
        <w:rPr>
          <w:rFonts w:asciiTheme="minorHAnsi" w:hAnsiTheme="minorHAnsi" w:cstheme="minorHAnsi"/>
          <w:snapToGrid w:val="0"/>
        </w:rPr>
        <w:t>Self-starter always inclined to learn new technologies and Team Player with very good communication, organizational and interpersonal skills.</w:t>
      </w:r>
    </w:p>
    <w:p w14:paraId="50D11E83" w14:textId="3863E755" w:rsidR="00EF0118" w:rsidRDefault="00EF0118" w:rsidP="00EF0118">
      <w:pPr>
        <w:numPr>
          <w:ilvl w:val="0"/>
          <w:numId w:val="32"/>
        </w:numPr>
        <w:spacing w:after="0" w:line="240" w:lineRule="auto"/>
        <w:jc w:val="both"/>
        <w:rPr>
          <w:rFonts w:asciiTheme="minorHAnsi" w:hAnsiTheme="minorHAnsi" w:cstheme="minorHAnsi"/>
          <w:snapToGrid w:val="0"/>
        </w:rPr>
      </w:pPr>
      <w:r>
        <w:rPr>
          <w:rFonts w:asciiTheme="minorHAnsi" w:hAnsiTheme="minorHAnsi" w:cstheme="minorHAnsi"/>
          <w:snapToGrid w:val="0"/>
        </w:rPr>
        <w:t xml:space="preserve">Have knowledge of </w:t>
      </w:r>
      <w:r w:rsidRPr="00EF0118">
        <w:rPr>
          <w:rFonts w:asciiTheme="minorHAnsi" w:hAnsiTheme="minorHAnsi" w:cstheme="minorHAnsi"/>
          <w:b/>
          <w:snapToGrid w:val="0"/>
        </w:rPr>
        <w:t>Ionic</w:t>
      </w:r>
      <w:r>
        <w:rPr>
          <w:rFonts w:asciiTheme="minorHAnsi" w:hAnsiTheme="minorHAnsi" w:cstheme="minorHAnsi"/>
          <w:snapToGrid w:val="0"/>
        </w:rPr>
        <w:t xml:space="preserve"> for Mobile App Development.</w:t>
      </w:r>
    </w:p>
    <w:p w14:paraId="6BAE7F18" w14:textId="2B454748" w:rsidR="00D03243" w:rsidRPr="00EF0118" w:rsidRDefault="00D03243" w:rsidP="00EF0118">
      <w:pPr>
        <w:numPr>
          <w:ilvl w:val="0"/>
          <w:numId w:val="32"/>
        </w:numPr>
        <w:spacing w:after="0" w:line="240" w:lineRule="auto"/>
        <w:jc w:val="both"/>
        <w:rPr>
          <w:rFonts w:asciiTheme="minorHAnsi" w:hAnsiTheme="minorHAnsi" w:cstheme="minorHAnsi"/>
          <w:snapToGrid w:val="0"/>
        </w:rPr>
      </w:pPr>
      <w:r>
        <w:rPr>
          <w:rFonts w:asciiTheme="minorHAnsi" w:hAnsiTheme="minorHAnsi" w:cstheme="minorHAnsi"/>
          <w:snapToGrid w:val="0"/>
        </w:rPr>
        <w:t xml:space="preserve">Knowledge of Mobile App Development Framework </w:t>
      </w:r>
      <w:r w:rsidRPr="00D03243">
        <w:rPr>
          <w:rFonts w:asciiTheme="minorHAnsi" w:hAnsiTheme="minorHAnsi" w:cstheme="minorHAnsi"/>
          <w:b/>
          <w:snapToGrid w:val="0"/>
        </w:rPr>
        <w:t>Apache Cordova</w:t>
      </w:r>
      <w:r>
        <w:rPr>
          <w:rFonts w:asciiTheme="minorHAnsi" w:hAnsiTheme="minorHAnsi" w:cstheme="minorHAnsi"/>
          <w:b/>
          <w:snapToGrid w:val="0"/>
        </w:rPr>
        <w:t>.</w:t>
      </w:r>
    </w:p>
    <w:p w14:paraId="2BA913CF" w14:textId="0C3E831F" w:rsidR="00D50104" w:rsidRDefault="00D50104" w:rsidP="00D50104">
      <w:pPr>
        <w:spacing w:after="0" w:line="240" w:lineRule="auto"/>
        <w:jc w:val="both"/>
        <w:rPr>
          <w:rFonts w:asciiTheme="minorHAnsi" w:hAnsiTheme="minorHAnsi" w:cstheme="minorHAnsi"/>
          <w:b/>
          <w:snapToGrid w:val="0"/>
        </w:rPr>
      </w:pPr>
    </w:p>
    <w:p w14:paraId="5538EA6B" w14:textId="77777777" w:rsidR="00F6148C" w:rsidRPr="009B3EC7" w:rsidRDefault="00F6148C" w:rsidP="00D50104">
      <w:pPr>
        <w:spacing w:after="0" w:line="240" w:lineRule="auto"/>
        <w:jc w:val="both"/>
        <w:rPr>
          <w:rFonts w:asciiTheme="minorHAnsi" w:hAnsiTheme="minorHAnsi" w:cstheme="minorHAnsi"/>
        </w:rPr>
      </w:pPr>
    </w:p>
    <w:p w14:paraId="630EE4E2" w14:textId="77777777" w:rsidR="00BD688C" w:rsidRDefault="00BD688C" w:rsidP="00D50104">
      <w:pPr>
        <w:spacing w:after="0" w:line="240" w:lineRule="auto"/>
        <w:jc w:val="both"/>
        <w:rPr>
          <w:rFonts w:asciiTheme="minorHAnsi" w:hAnsiTheme="minorHAnsi" w:cstheme="minorHAnsi"/>
          <w:b/>
        </w:rPr>
      </w:pPr>
    </w:p>
    <w:p w14:paraId="4D6F9741" w14:textId="77777777" w:rsidR="00BD688C" w:rsidRDefault="00BD688C" w:rsidP="00D50104">
      <w:pPr>
        <w:spacing w:after="0" w:line="240" w:lineRule="auto"/>
        <w:jc w:val="both"/>
        <w:rPr>
          <w:rFonts w:asciiTheme="minorHAnsi" w:hAnsiTheme="minorHAnsi" w:cstheme="minorHAnsi"/>
          <w:b/>
        </w:rPr>
      </w:pPr>
    </w:p>
    <w:p w14:paraId="4D0A7AB2" w14:textId="77777777" w:rsidR="00BD688C" w:rsidRDefault="00BD688C" w:rsidP="00D50104">
      <w:pPr>
        <w:spacing w:after="0" w:line="240" w:lineRule="auto"/>
        <w:jc w:val="both"/>
        <w:rPr>
          <w:rFonts w:asciiTheme="minorHAnsi" w:hAnsiTheme="minorHAnsi" w:cstheme="minorHAnsi"/>
          <w:b/>
        </w:rPr>
      </w:pPr>
    </w:p>
    <w:p w14:paraId="1069C212" w14:textId="77777777" w:rsidR="00D50104" w:rsidRPr="009B3EC7" w:rsidRDefault="00D50104" w:rsidP="00D50104">
      <w:pPr>
        <w:spacing w:after="0" w:line="240" w:lineRule="auto"/>
        <w:jc w:val="both"/>
        <w:rPr>
          <w:rFonts w:asciiTheme="minorHAnsi" w:hAnsiTheme="minorHAnsi" w:cstheme="minorHAnsi"/>
          <w:b/>
        </w:rPr>
      </w:pPr>
      <w:r w:rsidRPr="009B3EC7">
        <w:rPr>
          <w:rFonts w:asciiTheme="minorHAnsi" w:hAnsiTheme="minorHAnsi" w:cstheme="minorHAnsi"/>
          <w:b/>
        </w:rPr>
        <w:lastRenderedPageBreak/>
        <w:t>Technical Skills:</w:t>
      </w:r>
    </w:p>
    <w:p w14:paraId="4446E629" w14:textId="77777777" w:rsidR="00E45252" w:rsidRPr="009B3EC7" w:rsidRDefault="00E45252" w:rsidP="00D50104">
      <w:pPr>
        <w:spacing w:after="0" w:line="240" w:lineRule="auto"/>
        <w:jc w:val="both"/>
        <w:rPr>
          <w:rFonts w:asciiTheme="minorHAnsi" w:hAnsiTheme="minorHAnsi" w:cstheme="minorHAnsi"/>
          <w:b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988"/>
        <w:gridCol w:w="8028"/>
      </w:tblGrid>
      <w:tr w:rsidR="00D50104" w:rsidRPr="009B3EC7" w14:paraId="6C506C61" w14:textId="77777777" w:rsidTr="005C7FDC">
        <w:tc>
          <w:tcPr>
            <w:tcW w:w="1356" w:type="pct"/>
          </w:tcPr>
          <w:p w14:paraId="6EF88085" w14:textId="77777777" w:rsidR="00D50104" w:rsidRPr="009B3EC7" w:rsidRDefault="00D50104" w:rsidP="005C7FDC">
            <w:pPr>
              <w:spacing w:after="0" w:line="240" w:lineRule="auto"/>
              <w:contextualSpacing/>
              <w:jc w:val="both"/>
              <w:rPr>
                <w:rFonts w:asciiTheme="minorHAnsi" w:hAnsiTheme="minorHAnsi" w:cstheme="minorHAnsi"/>
                <w:b/>
                <w:spacing w:val="4"/>
              </w:rPr>
            </w:pPr>
            <w:r w:rsidRPr="009B3EC7">
              <w:rPr>
                <w:rFonts w:asciiTheme="minorHAnsi" w:hAnsiTheme="minorHAnsi" w:cstheme="minorHAnsi"/>
                <w:b/>
                <w:spacing w:val="4"/>
              </w:rPr>
              <w:t>Web Technologies</w:t>
            </w:r>
            <w:r w:rsidRPr="009B3EC7">
              <w:rPr>
                <w:rFonts w:asciiTheme="minorHAnsi" w:hAnsiTheme="minorHAnsi" w:cstheme="minorHAnsi"/>
                <w:b/>
                <w:spacing w:val="4"/>
              </w:rPr>
              <w:tab/>
            </w:r>
          </w:p>
        </w:tc>
        <w:tc>
          <w:tcPr>
            <w:tcW w:w="3644" w:type="pct"/>
          </w:tcPr>
          <w:p w14:paraId="4E674F0C" w14:textId="4EB1ECB9" w:rsidR="00D50104" w:rsidRPr="009B3EC7" w:rsidRDefault="00D50104" w:rsidP="00773300">
            <w:pPr>
              <w:spacing w:after="0" w:line="240" w:lineRule="auto"/>
              <w:contextualSpacing/>
              <w:jc w:val="both"/>
              <w:rPr>
                <w:rFonts w:asciiTheme="minorHAnsi" w:hAnsiTheme="minorHAnsi" w:cstheme="minorHAnsi"/>
                <w:spacing w:val="4"/>
              </w:rPr>
            </w:pPr>
            <w:r w:rsidRPr="009B3EC7">
              <w:rPr>
                <w:rFonts w:asciiTheme="minorHAnsi" w:hAnsiTheme="minorHAnsi" w:cstheme="minorHAnsi"/>
                <w:spacing w:val="4"/>
              </w:rPr>
              <w:t>HTML5, CSS3, DHTML,</w:t>
            </w:r>
            <w:r w:rsidR="0079439F">
              <w:rPr>
                <w:rFonts w:asciiTheme="minorHAnsi" w:hAnsiTheme="minorHAnsi" w:cstheme="minorHAnsi"/>
                <w:spacing w:val="4"/>
              </w:rPr>
              <w:t xml:space="preserve"> </w:t>
            </w:r>
            <w:r w:rsidR="004B22C3">
              <w:rPr>
                <w:rFonts w:asciiTheme="minorHAnsi" w:hAnsiTheme="minorHAnsi" w:cstheme="minorHAnsi"/>
                <w:spacing w:val="4"/>
              </w:rPr>
              <w:t>.NET,</w:t>
            </w:r>
            <w:r w:rsidRPr="009B3EC7">
              <w:rPr>
                <w:rFonts w:asciiTheme="minorHAnsi" w:hAnsiTheme="minorHAnsi" w:cstheme="minorHAnsi"/>
                <w:spacing w:val="4"/>
              </w:rPr>
              <w:t xml:space="preserve"> XML, XHTML, XSLT, JavaScript, AJAX, JQuery, JSON</w:t>
            </w:r>
            <w:r w:rsidR="00291CDC">
              <w:rPr>
                <w:rFonts w:asciiTheme="minorHAnsi" w:hAnsiTheme="minorHAnsi" w:cstheme="minorHAnsi"/>
                <w:spacing w:val="4"/>
              </w:rPr>
              <w:t>,</w:t>
            </w:r>
            <w:r w:rsidR="00D03243">
              <w:rPr>
                <w:rFonts w:asciiTheme="minorHAnsi" w:hAnsiTheme="minorHAnsi" w:cstheme="minorHAnsi"/>
                <w:spacing w:val="4"/>
              </w:rPr>
              <w:t xml:space="preserve"> </w:t>
            </w:r>
          </w:p>
        </w:tc>
      </w:tr>
      <w:tr w:rsidR="00D50104" w:rsidRPr="009B3EC7" w14:paraId="6ECDC53E" w14:textId="77777777" w:rsidTr="005C7FDC">
        <w:tc>
          <w:tcPr>
            <w:tcW w:w="1356" w:type="pct"/>
          </w:tcPr>
          <w:p w14:paraId="645AAA17" w14:textId="77777777" w:rsidR="00D50104" w:rsidRPr="009B3EC7" w:rsidRDefault="00D50104" w:rsidP="005C7FDC">
            <w:pPr>
              <w:spacing w:after="0" w:line="240" w:lineRule="auto"/>
              <w:contextualSpacing/>
              <w:jc w:val="both"/>
              <w:rPr>
                <w:rFonts w:asciiTheme="minorHAnsi" w:hAnsiTheme="minorHAnsi" w:cstheme="minorHAnsi"/>
                <w:b/>
              </w:rPr>
            </w:pPr>
            <w:r w:rsidRPr="009B3EC7">
              <w:rPr>
                <w:rFonts w:asciiTheme="minorHAnsi" w:hAnsiTheme="minorHAnsi" w:cstheme="minorHAnsi"/>
                <w:b/>
              </w:rPr>
              <w:t>JavaScript Libraries</w:t>
            </w:r>
          </w:p>
        </w:tc>
        <w:tc>
          <w:tcPr>
            <w:tcW w:w="3644" w:type="pct"/>
          </w:tcPr>
          <w:p w14:paraId="053C2115" w14:textId="6FABBE2C" w:rsidR="00D50104" w:rsidRPr="009B3EC7" w:rsidRDefault="007B1057" w:rsidP="00C944E6">
            <w:pPr>
              <w:spacing w:after="0" w:line="240" w:lineRule="auto"/>
              <w:contextualSpacing/>
              <w:jc w:val="both"/>
              <w:rPr>
                <w:rFonts w:asciiTheme="minorHAnsi" w:hAnsiTheme="minorHAnsi" w:cstheme="minorHAnsi"/>
              </w:rPr>
            </w:pPr>
            <w:r w:rsidRPr="009B3EC7">
              <w:rPr>
                <w:rFonts w:asciiTheme="minorHAnsi" w:hAnsiTheme="minorHAnsi" w:cstheme="minorHAnsi"/>
              </w:rPr>
              <w:t>Angular.js,</w:t>
            </w:r>
            <w:r w:rsidR="00E85AA0" w:rsidRPr="009B3EC7">
              <w:rPr>
                <w:rFonts w:asciiTheme="minorHAnsi" w:hAnsiTheme="minorHAnsi" w:cstheme="minorHAnsi"/>
              </w:rPr>
              <w:t xml:space="preserve"> Angular 2/4/5/6</w:t>
            </w:r>
            <w:r w:rsidRPr="009B3EC7">
              <w:rPr>
                <w:rFonts w:asciiTheme="minorHAnsi" w:hAnsiTheme="minorHAnsi" w:cstheme="minorHAnsi"/>
              </w:rPr>
              <w:t xml:space="preserve"> Node.js, Ext.js, Bootstrap</w:t>
            </w:r>
            <w:r w:rsidR="00571333">
              <w:rPr>
                <w:rFonts w:asciiTheme="minorHAnsi" w:hAnsiTheme="minorHAnsi" w:cstheme="minorHAnsi"/>
              </w:rPr>
              <w:t>, React.js</w:t>
            </w:r>
            <w:r w:rsidR="00527847">
              <w:rPr>
                <w:rFonts w:asciiTheme="minorHAnsi" w:hAnsiTheme="minorHAnsi" w:cstheme="minorHAnsi"/>
              </w:rPr>
              <w:t>, Vue.js</w:t>
            </w:r>
          </w:p>
        </w:tc>
      </w:tr>
      <w:tr w:rsidR="00D50104" w:rsidRPr="009B3EC7" w14:paraId="25A8E461" w14:textId="77777777" w:rsidTr="005C7FDC">
        <w:tc>
          <w:tcPr>
            <w:tcW w:w="1356" w:type="pct"/>
          </w:tcPr>
          <w:p w14:paraId="6714D894" w14:textId="77777777" w:rsidR="00D50104" w:rsidRPr="009B3EC7" w:rsidRDefault="00D50104" w:rsidP="005C7FDC">
            <w:pPr>
              <w:pStyle w:val="Header"/>
              <w:tabs>
                <w:tab w:val="clear" w:pos="4320"/>
                <w:tab w:val="clear" w:pos="8640"/>
              </w:tabs>
              <w:contextualSpacing/>
              <w:jc w:val="both"/>
              <w:rPr>
                <w:rFonts w:asciiTheme="minorHAnsi" w:hAnsiTheme="minorHAnsi" w:cstheme="minorHAnsi"/>
                <w:b/>
                <w:spacing w:val="4"/>
                <w:sz w:val="22"/>
                <w:szCs w:val="22"/>
              </w:rPr>
            </w:pPr>
            <w:r w:rsidRPr="009B3EC7">
              <w:rPr>
                <w:rFonts w:asciiTheme="minorHAnsi" w:hAnsiTheme="minorHAnsi" w:cstheme="minorHAnsi"/>
                <w:b/>
                <w:spacing w:val="4"/>
                <w:sz w:val="22"/>
                <w:szCs w:val="22"/>
              </w:rPr>
              <w:t>IDE's and Tools</w:t>
            </w:r>
          </w:p>
        </w:tc>
        <w:tc>
          <w:tcPr>
            <w:tcW w:w="3644" w:type="pct"/>
          </w:tcPr>
          <w:p w14:paraId="25C585C0" w14:textId="50F546A6" w:rsidR="00D50104" w:rsidRPr="009B3EC7" w:rsidRDefault="00D50104" w:rsidP="005C7FDC">
            <w:pPr>
              <w:pStyle w:val="Header"/>
              <w:tabs>
                <w:tab w:val="clear" w:pos="4320"/>
                <w:tab w:val="clear" w:pos="8640"/>
              </w:tabs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9B3EC7">
              <w:rPr>
                <w:rFonts w:asciiTheme="minorHAnsi" w:hAnsiTheme="minorHAnsi" w:cstheme="minorHAnsi"/>
                <w:spacing w:val="4"/>
                <w:sz w:val="22"/>
                <w:szCs w:val="22"/>
              </w:rPr>
              <w:t xml:space="preserve">Eclipse IDE, NetBean, </w:t>
            </w:r>
            <w:r w:rsidRPr="009B3EC7">
              <w:rPr>
                <w:rFonts w:asciiTheme="minorHAnsi" w:hAnsiTheme="minorHAnsi" w:cstheme="minorHAnsi"/>
                <w:bCs/>
                <w:sz w:val="22"/>
                <w:szCs w:val="22"/>
              </w:rPr>
              <w:t>Dreamweaver</w:t>
            </w:r>
            <w:r w:rsidRPr="009B3EC7">
              <w:rPr>
                <w:rFonts w:asciiTheme="minorHAnsi" w:hAnsiTheme="minorHAnsi" w:cstheme="minorHAnsi"/>
                <w:spacing w:val="4"/>
                <w:sz w:val="22"/>
                <w:szCs w:val="22"/>
              </w:rPr>
              <w:t>, FireBug, Developer Tools, EditPlus,</w:t>
            </w:r>
            <w:r w:rsidR="0079439F">
              <w:rPr>
                <w:rFonts w:asciiTheme="minorHAnsi" w:hAnsiTheme="minorHAnsi" w:cstheme="minorHAnsi"/>
                <w:spacing w:val="4"/>
                <w:sz w:val="22"/>
                <w:szCs w:val="22"/>
              </w:rPr>
              <w:t xml:space="preserve"> </w:t>
            </w:r>
            <w:r w:rsidRPr="009B3EC7">
              <w:rPr>
                <w:rFonts w:asciiTheme="minorHAnsi" w:hAnsiTheme="minorHAnsi" w:cstheme="minorHAnsi"/>
                <w:spacing w:val="4"/>
                <w:sz w:val="22"/>
                <w:szCs w:val="22"/>
              </w:rPr>
              <w:t xml:space="preserve">JSfiddle, </w:t>
            </w:r>
            <w:r w:rsidRPr="009B3EC7">
              <w:rPr>
                <w:rFonts w:asciiTheme="minorHAnsi" w:hAnsiTheme="minorHAnsi" w:cstheme="minorHAnsi"/>
                <w:sz w:val="22"/>
                <w:szCs w:val="22"/>
              </w:rPr>
              <w:t>Webstrom, Tatastrom, Sublimetext</w:t>
            </w:r>
          </w:p>
        </w:tc>
      </w:tr>
      <w:tr w:rsidR="00D50104" w:rsidRPr="009B3EC7" w14:paraId="554DD57F" w14:textId="77777777" w:rsidTr="005C7FDC">
        <w:trPr>
          <w:trHeight w:val="242"/>
        </w:trPr>
        <w:tc>
          <w:tcPr>
            <w:tcW w:w="1356" w:type="pct"/>
          </w:tcPr>
          <w:p w14:paraId="5B4E179B" w14:textId="77777777" w:rsidR="00D50104" w:rsidRPr="009B3EC7" w:rsidRDefault="00D50104" w:rsidP="005C7FDC">
            <w:pPr>
              <w:spacing w:after="0" w:line="240" w:lineRule="auto"/>
              <w:contextualSpacing/>
              <w:jc w:val="both"/>
              <w:rPr>
                <w:rFonts w:asciiTheme="minorHAnsi" w:hAnsiTheme="minorHAnsi" w:cstheme="minorHAnsi"/>
                <w:b/>
                <w:spacing w:val="4"/>
              </w:rPr>
            </w:pPr>
            <w:r w:rsidRPr="009B3EC7">
              <w:rPr>
                <w:rFonts w:asciiTheme="minorHAnsi" w:hAnsiTheme="minorHAnsi" w:cstheme="minorHAnsi"/>
                <w:b/>
                <w:spacing w:val="4"/>
              </w:rPr>
              <w:t>Tools</w:t>
            </w:r>
          </w:p>
        </w:tc>
        <w:tc>
          <w:tcPr>
            <w:tcW w:w="3644" w:type="pct"/>
          </w:tcPr>
          <w:p w14:paraId="5DEC8241" w14:textId="3F6BF318" w:rsidR="00D50104" w:rsidRPr="009B3EC7" w:rsidRDefault="00D50104" w:rsidP="00C944E6">
            <w:pPr>
              <w:spacing w:after="0" w:line="240" w:lineRule="auto"/>
              <w:contextualSpacing/>
              <w:jc w:val="both"/>
              <w:rPr>
                <w:rFonts w:asciiTheme="minorHAnsi" w:hAnsiTheme="minorHAnsi" w:cstheme="minorHAnsi"/>
                <w:spacing w:val="4"/>
              </w:rPr>
            </w:pPr>
            <w:r w:rsidRPr="009B3EC7">
              <w:rPr>
                <w:rFonts w:asciiTheme="minorHAnsi" w:hAnsiTheme="minorHAnsi" w:cstheme="minorHAnsi"/>
                <w:spacing w:val="4"/>
              </w:rPr>
              <w:t>Adobe Photoshop</w:t>
            </w:r>
            <w:r w:rsidR="00821E43" w:rsidRPr="009B3EC7">
              <w:rPr>
                <w:rFonts w:asciiTheme="minorHAnsi" w:hAnsiTheme="minorHAnsi" w:cstheme="minorHAnsi"/>
                <w:spacing w:val="4"/>
              </w:rPr>
              <w:t xml:space="preserve">, </w:t>
            </w:r>
            <w:r w:rsidR="00821E43" w:rsidRPr="009B3EC7">
              <w:rPr>
                <w:rFonts w:asciiTheme="minorHAnsi" w:hAnsiTheme="minorHAnsi" w:cstheme="minorHAnsi"/>
              </w:rPr>
              <w:t>Adobe PageMaker, MS Office, Adobe Illustrator CS3</w:t>
            </w:r>
            <w:r w:rsidR="00E36B4B" w:rsidRPr="009B3EC7">
              <w:rPr>
                <w:rFonts w:asciiTheme="minorHAnsi" w:hAnsiTheme="minorHAnsi" w:cstheme="minorHAnsi"/>
              </w:rPr>
              <w:t>, Firebug</w:t>
            </w:r>
            <w:r w:rsidR="005A6023">
              <w:rPr>
                <w:rFonts w:asciiTheme="minorHAnsi" w:hAnsiTheme="minorHAnsi" w:cstheme="minorHAnsi"/>
              </w:rPr>
              <w:t xml:space="preserve">, Adobe </w:t>
            </w:r>
            <w:r w:rsidR="005134B1">
              <w:rPr>
                <w:rFonts w:asciiTheme="minorHAnsi" w:hAnsiTheme="minorHAnsi" w:cstheme="minorHAnsi"/>
              </w:rPr>
              <w:t xml:space="preserve">Analytics, </w:t>
            </w:r>
            <w:r w:rsidR="00A03F8B">
              <w:rPr>
                <w:rFonts w:asciiTheme="minorHAnsi" w:hAnsiTheme="minorHAnsi" w:cstheme="minorHAnsi"/>
              </w:rPr>
              <w:t xml:space="preserve">Jenkins, GIT </w:t>
            </w:r>
          </w:p>
        </w:tc>
      </w:tr>
      <w:tr w:rsidR="00D50104" w:rsidRPr="009B3EC7" w14:paraId="1109DDD1" w14:textId="77777777" w:rsidTr="005C7FDC">
        <w:tc>
          <w:tcPr>
            <w:tcW w:w="1356" w:type="pct"/>
          </w:tcPr>
          <w:p w14:paraId="260459D5" w14:textId="77777777" w:rsidR="00D50104" w:rsidRPr="009B3EC7" w:rsidRDefault="00D50104" w:rsidP="005C7FDC">
            <w:pPr>
              <w:spacing w:after="0" w:line="240" w:lineRule="auto"/>
              <w:contextualSpacing/>
              <w:jc w:val="both"/>
              <w:rPr>
                <w:rFonts w:asciiTheme="minorHAnsi" w:hAnsiTheme="minorHAnsi" w:cstheme="minorHAnsi"/>
                <w:b/>
                <w:spacing w:val="4"/>
              </w:rPr>
            </w:pPr>
            <w:r w:rsidRPr="009B3EC7">
              <w:rPr>
                <w:rFonts w:asciiTheme="minorHAnsi" w:hAnsiTheme="minorHAnsi" w:cstheme="minorHAnsi"/>
                <w:b/>
                <w:spacing w:val="4"/>
              </w:rPr>
              <w:t>Database</w:t>
            </w:r>
            <w:r w:rsidRPr="009B3EC7">
              <w:rPr>
                <w:rFonts w:asciiTheme="minorHAnsi" w:hAnsiTheme="minorHAnsi" w:cstheme="minorHAnsi"/>
                <w:b/>
                <w:spacing w:val="4"/>
              </w:rPr>
              <w:tab/>
            </w:r>
            <w:r w:rsidRPr="009B3EC7">
              <w:rPr>
                <w:rFonts w:asciiTheme="minorHAnsi" w:hAnsiTheme="minorHAnsi" w:cstheme="minorHAnsi"/>
                <w:b/>
                <w:spacing w:val="4"/>
              </w:rPr>
              <w:tab/>
            </w:r>
          </w:p>
        </w:tc>
        <w:tc>
          <w:tcPr>
            <w:tcW w:w="3644" w:type="pct"/>
          </w:tcPr>
          <w:p w14:paraId="0FF6FB0D" w14:textId="77777777" w:rsidR="00D50104" w:rsidRPr="009B3EC7" w:rsidRDefault="00D50104" w:rsidP="00C944E6">
            <w:pPr>
              <w:spacing w:after="0" w:line="240" w:lineRule="auto"/>
              <w:contextualSpacing/>
              <w:jc w:val="both"/>
              <w:rPr>
                <w:rFonts w:asciiTheme="minorHAnsi" w:hAnsiTheme="minorHAnsi" w:cstheme="minorHAnsi"/>
                <w:spacing w:val="4"/>
              </w:rPr>
            </w:pPr>
            <w:r w:rsidRPr="009B3EC7">
              <w:rPr>
                <w:rFonts w:asciiTheme="minorHAnsi" w:hAnsiTheme="minorHAnsi" w:cstheme="minorHAnsi"/>
                <w:spacing w:val="4"/>
              </w:rPr>
              <w:t>MySQL</w:t>
            </w:r>
            <w:r w:rsidR="007A06AA" w:rsidRPr="009B3EC7">
              <w:rPr>
                <w:rFonts w:asciiTheme="minorHAnsi" w:hAnsiTheme="minorHAnsi" w:cstheme="minorHAnsi"/>
                <w:spacing w:val="4"/>
              </w:rPr>
              <w:t>, Oracle</w:t>
            </w:r>
          </w:p>
        </w:tc>
      </w:tr>
      <w:tr w:rsidR="00D50104" w:rsidRPr="009B3EC7" w14:paraId="723F44E9" w14:textId="77777777" w:rsidTr="005C7FDC">
        <w:tc>
          <w:tcPr>
            <w:tcW w:w="1356" w:type="pct"/>
          </w:tcPr>
          <w:p w14:paraId="428F6854" w14:textId="77777777" w:rsidR="00D50104" w:rsidRPr="009B3EC7" w:rsidRDefault="00D50104" w:rsidP="005C7FDC">
            <w:pPr>
              <w:spacing w:after="0" w:line="240" w:lineRule="auto"/>
              <w:contextualSpacing/>
              <w:jc w:val="both"/>
              <w:rPr>
                <w:rFonts w:asciiTheme="minorHAnsi" w:hAnsiTheme="minorHAnsi" w:cstheme="minorHAnsi"/>
                <w:b/>
                <w:spacing w:val="4"/>
              </w:rPr>
            </w:pPr>
            <w:r w:rsidRPr="009B3EC7">
              <w:rPr>
                <w:rFonts w:asciiTheme="minorHAnsi" w:hAnsiTheme="minorHAnsi" w:cstheme="minorHAnsi"/>
                <w:b/>
                <w:spacing w:val="4"/>
              </w:rPr>
              <w:t>Operating System</w:t>
            </w:r>
            <w:r w:rsidRPr="009B3EC7">
              <w:rPr>
                <w:rFonts w:asciiTheme="minorHAnsi" w:hAnsiTheme="minorHAnsi" w:cstheme="minorHAnsi"/>
                <w:b/>
                <w:spacing w:val="4"/>
              </w:rPr>
              <w:tab/>
            </w:r>
          </w:p>
        </w:tc>
        <w:tc>
          <w:tcPr>
            <w:tcW w:w="3644" w:type="pct"/>
          </w:tcPr>
          <w:p w14:paraId="12A22A59" w14:textId="77777777" w:rsidR="00D50104" w:rsidRPr="009B3EC7" w:rsidRDefault="00D50104" w:rsidP="007A06AA">
            <w:pPr>
              <w:spacing w:after="0" w:line="240" w:lineRule="auto"/>
              <w:contextualSpacing/>
              <w:jc w:val="both"/>
              <w:rPr>
                <w:rFonts w:asciiTheme="minorHAnsi" w:hAnsiTheme="minorHAnsi" w:cstheme="minorHAnsi"/>
                <w:spacing w:val="4"/>
              </w:rPr>
            </w:pPr>
            <w:r w:rsidRPr="009B3EC7">
              <w:rPr>
                <w:rFonts w:asciiTheme="minorHAnsi" w:hAnsiTheme="minorHAnsi" w:cstheme="minorHAnsi"/>
                <w:spacing w:val="4"/>
              </w:rPr>
              <w:t xml:space="preserve">Windows </w:t>
            </w:r>
            <w:r w:rsidR="007A06AA" w:rsidRPr="009B3EC7">
              <w:rPr>
                <w:rFonts w:asciiTheme="minorHAnsi" w:hAnsiTheme="minorHAnsi" w:cstheme="minorHAnsi"/>
                <w:spacing w:val="4"/>
              </w:rPr>
              <w:t>Vari</w:t>
            </w:r>
            <w:r w:rsidR="004A0ECC" w:rsidRPr="009B3EC7">
              <w:rPr>
                <w:rFonts w:asciiTheme="minorHAnsi" w:hAnsiTheme="minorHAnsi" w:cstheme="minorHAnsi"/>
                <w:spacing w:val="4"/>
              </w:rPr>
              <w:t>ants</w:t>
            </w:r>
          </w:p>
        </w:tc>
      </w:tr>
    </w:tbl>
    <w:p w14:paraId="0043A1C6" w14:textId="77777777" w:rsidR="0044103C" w:rsidRPr="009B3EC7" w:rsidRDefault="0044103C" w:rsidP="00D50104">
      <w:pPr>
        <w:spacing w:after="0" w:line="240" w:lineRule="auto"/>
        <w:jc w:val="both"/>
        <w:rPr>
          <w:rFonts w:asciiTheme="minorHAnsi" w:hAnsiTheme="minorHAnsi" w:cstheme="minorHAnsi"/>
          <w:b/>
        </w:rPr>
      </w:pPr>
    </w:p>
    <w:p w14:paraId="3DA1D79C" w14:textId="77777777" w:rsidR="002E31A7" w:rsidRPr="009B3EC7" w:rsidRDefault="00012744" w:rsidP="00D50104">
      <w:pPr>
        <w:spacing w:after="0" w:line="240" w:lineRule="auto"/>
        <w:jc w:val="both"/>
        <w:rPr>
          <w:rFonts w:asciiTheme="minorHAnsi" w:hAnsiTheme="minorHAnsi" w:cstheme="minorHAnsi"/>
          <w:b/>
        </w:rPr>
      </w:pPr>
      <w:r w:rsidRPr="009B3EC7">
        <w:rPr>
          <w:rFonts w:asciiTheme="minorHAnsi" w:hAnsiTheme="minorHAnsi" w:cstheme="minorHAnsi"/>
          <w:b/>
        </w:rPr>
        <w:t>Professional Experience</w:t>
      </w:r>
      <w:r w:rsidR="00C50224" w:rsidRPr="009B3EC7">
        <w:rPr>
          <w:rFonts w:asciiTheme="minorHAnsi" w:hAnsiTheme="minorHAnsi" w:cstheme="minorHAnsi"/>
          <w:b/>
        </w:rPr>
        <w:t>:</w:t>
      </w:r>
    </w:p>
    <w:p w14:paraId="04D95BBC" w14:textId="77777777" w:rsidR="00E45252" w:rsidRPr="009B3EC7" w:rsidRDefault="00E45252" w:rsidP="00D50104">
      <w:pPr>
        <w:spacing w:after="0" w:line="240" w:lineRule="auto"/>
        <w:jc w:val="both"/>
        <w:rPr>
          <w:rFonts w:asciiTheme="minorHAnsi" w:hAnsiTheme="minorHAnsi" w:cstheme="minorHAnsi"/>
          <w:b/>
        </w:rPr>
      </w:pPr>
    </w:p>
    <w:p w14:paraId="21A0F7EB" w14:textId="77777777" w:rsidR="00351C11" w:rsidRPr="009B3EC7" w:rsidRDefault="00AF2448" w:rsidP="00D50104">
      <w:pPr>
        <w:spacing w:after="0" w:line="240" w:lineRule="auto"/>
        <w:jc w:val="both"/>
        <w:rPr>
          <w:rFonts w:asciiTheme="minorHAnsi" w:hAnsiTheme="minorHAnsi" w:cstheme="minorHAnsi"/>
          <w:b/>
        </w:rPr>
      </w:pPr>
      <w:r w:rsidRPr="009B3EC7">
        <w:rPr>
          <w:rFonts w:asciiTheme="minorHAnsi" w:hAnsiTheme="minorHAnsi" w:cstheme="minorHAnsi"/>
          <w:b/>
        </w:rPr>
        <w:t>Client:</w:t>
      </w:r>
      <w:r w:rsidR="00340CEF" w:rsidRPr="009B3EC7">
        <w:rPr>
          <w:rFonts w:asciiTheme="minorHAnsi" w:hAnsiTheme="minorHAnsi" w:cstheme="minorHAnsi"/>
          <w:b/>
        </w:rPr>
        <w:t xml:space="preserve"> </w:t>
      </w:r>
      <w:r w:rsidR="006F13EA" w:rsidRPr="009B3EC7">
        <w:rPr>
          <w:rFonts w:asciiTheme="minorHAnsi" w:hAnsiTheme="minorHAnsi" w:cstheme="minorHAnsi"/>
          <w:b/>
        </w:rPr>
        <w:t>Regions Bank, Birmingham, AL.</w:t>
      </w:r>
      <w:r w:rsidR="00BA5D1C" w:rsidRPr="009B3EC7">
        <w:rPr>
          <w:rFonts w:asciiTheme="minorHAnsi" w:hAnsiTheme="minorHAnsi" w:cstheme="minorHAnsi"/>
          <w:b/>
        </w:rPr>
        <w:t xml:space="preserve">                               </w:t>
      </w:r>
      <w:r w:rsidR="006F13EA" w:rsidRPr="009B3EC7">
        <w:rPr>
          <w:rFonts w:asciiTheme="minorHAnsi" w:hAnsiTheme="minorHAnsi" w:cstheme="minorHAnsi"/>
          <w:b/>
        </w:rPr>
        <w:t xml:space="preserve">                                                               </w:t>
      </w:r>
      <w:r w:rsidR="00BA5D1C" w:rsidRPr="009B3EC7">
        <w:rPr>
          <w:rFonts w:asciiTheme="minorHAnsi" w:hAnsiTheme="minorHAnsi" w:cstheme="minorHAnsi"/>
          <w:b/>
        </w:rPr>
        <w:t>Duration: Jul 2018 – Till Date</w:t>
      </w:r>
    </w:p>
    <w:p w14:paraId="3753A3D3" w14:textId="77777777" w:rsidR="00AF2448" w:rsidRPr="009B3EC7" w:rsidRDefault="00AF2448" w:rsidP="00D50104">
      <w:pPr>
        <w:spacing w:after="0" w:line="240" w:lineRule="auto"/>
        <w:jc w:val="both"/>
        <w:rPr>
          <w:rFonts w:asciiTheme="minorHAnsi" w:hAnsiTheme="minorHAnsi" w:cstheme="minorHAnsi"/>
          <w:b/>
        </w:rPr>
      </w:pPr>
      <w:r w:rsidRPr="009B3EC7">
        <w:rPr>
          <w:rFonts w:asciiTheme="minorHAnsi" w:hAnsiTheme="minorHAnsi" w:cstheme="minorHAnsi"/>
          <w:b/>
          <w:bCs/>
        </w:rPr>
        <w:t xml:space="preserve">Role: </w:t>
      </w:r>
      <w:r w:rsidR="00123EC1" w:rsidRPr="009B3EC7">
        <w:rPr>
          <w:rFonts w:asciiTheme="minorHAnsi" w:hAnsiTheme="minorHAnsi" w:cstheme="minorHAnsi"/>
          <w:b/>
          <w:bCs/>
        </w:rPr>
        <w:t>Front End/ UI Developer</w:t>
      </w:r>
      <w:r w:rsidR="00F25130" w:rsidRPr="009B3EC7">
        <w:rPr>
          <w:rFonts w:asciiTheme="minorHAnsi" w:hAnsiTheme="minorHAnsi" w:cstheme="minorHAnsi"/>
          <w:b/>
          <w:bCs/>
        </w:rPr>
        <w:t xml:space="preserve">    </w:t>
      </w:r>
    </w:p>
    <w:p w14:paraId="1EC0AAFF" w14:textId="77777777" w:rsidR="00DC3305" w:rsidRPr="009B3EC7" w:rsidRDefault="00DC3305" w:rsidP="00D50104">
      <w:pPr>
        <w:spacing w:after="0" w:line="240" w:lineRule="auto"/>
        <w:jc w:val="both"/>
        <w:rPr>
          <w:rFonts w:asciiTheme="minorHAnsi" w:hAnsiTheme="minorHAnsi" w:cstheme="minorHAnsi"/>
          <w:b/>
          <w:bCs/>
        </w:rPr>
      </w:pPr>
      <w:bookmarkStart w:id="0" w:name="_GoBack"/>
      <w:bookmarkEnd w:id="0"/>
    </w:p>
    <w:p w14:paraId="606CCE34" w14:textId="77777777" w:rsidR="00DF6E37" w:rsidRPr="009B3EC7" w:rsidRDefault="00DF6E37" w:rsidP="00D50104">
      <w:pPr>
        <w:spacing w:after="0" w:line="240" w:lineRule="auto"/>
        <w:jc w:val="both"/>
        <w:rPr>
          <w:rFonts w:asciiTheme="minorHAnsi" w:hAnsiTheme="minorHAnsi" w:cstheme="minorHAnsi"/>
          <w:b/>
          <w:bCs/>
        </w:rPr>
      </w:pPr>
      <w:r w:rsidRPr="009B3EC7">
        <w:rPr>
          <w:rFonts w:asciiTheme="minorHAnsi" w:hAnsiTheme="minorHAnsi" w:cstheme="minorHAnsi"/>
          <w:b/>
          <w:bCs/>
        </w:rPr>
        <w:t>Responsibilities:</w:t>
      </w:r>
    </w:p>
    <w:p w14:paraId="492F8B5D" w14:textId="77777777" w:rsidR="00604D0F" w:rsidRDefault="00604D0F" w:rsidP="00604D0F">
      <w:pPr>
        <w:pStyle w:val="ListParagraph"/>
        <w:numPr>
          <w:ilvl w:val="0"/>
          <w:numId w:val="33"/>
        </w:numPr>
        <w:shd w:val="clear" w:color="auto" w:fill="FFFFFF"/>
        <w:spacing w:after="0" w:line="240" w:lineRule="auto"/>
        <w:jc w:val="both"/>
        <w:rPr>
          <w:rFonts w:asciiTheme="minorHAnsi" w:hAnsiTheme="minorHAnsi" w:cstheme="minorHAnsi"/>
        </w:rPr>
      </w:pPr>
      <w:r w:rsidRPr="009B3EC7">
        <w:rPr>
          <w:rFonts w:asciiTheme="minorHAnsi" w:hAnsiTheme="minorHAnsi" w:cstheme="minorHAnsi"/>
        </w:rPr>
        <w:t xml:space="preserve">Involved in various phases of </w:t>
      </w:r>
      <w:r w:rsidRPr="009B3EC7">
        <w:rPr>
          <w:rFonts w:asciiTheme="minorHAnsi" w:hAnsiTheme="minorHAnsi" w:cstheme="minorHAnsi"/>
          <w:b/>
        </w:rPr>
        <w:t>Software Development Life Cycle (SDLC)</w:t>
      </w:r>
      <w:r w:rsidRPr="009B3EC7">
        <w:rPr>
          <w:rFonts w:asciiTheme="minorHAnsi" w:hAnsiTheme="minorHAnsi" w:cstheme="minorHAnsi"/>
        </w:rPr>
        <w:t xml:space="preserve"> of the application like Requirement gathering, Design, Analysis and Code development.</w:t>
      </w:r>
    </w:p>
    <w:p w14:paraId="2C9DBA17" w14:textId="17354698" w:rsidR="009567EE" w:rsidRPr="009B3EC7" w:rsidRDefault="009567EE" w:rsidP="00604D0F">
      <w:pPr>
        <w:pStyle w:val="ListParagraph"/>
        <w:numPr>
          <w:ilvl w:val="0"/>
          <w:numId w:val="33"/>
        </w:numPr>
        <w:shd w:val="clear" w:color="auto" w:fill="FFFFFF"/>
        <w:spacing w:after="0" w:line="240" w:lineRule="auto"/>
        <w:jc w:val="both"/>
        <w:rPr>
          <w:rFonts w:asciiTheme="minorHAnsi" w:hAnsiTheme="minorHAnsi" w:cstheme="minorHAnsi"/>
        </w:rPr>
      </w:pPr>
      <w:r w:rsidRPr="009567EE">
        <w:rPr>
          <w:rFonts w:asciiTheme="minorHAnsi" w:hAnsiTheme="minorHAnsi" w:cstheme="minorHAnsi"/>
        </w:rPr>
        <w:t>Experienced in Web Application Development technologies as learning Angular2 and Typescript. </w:t>
      </w:r>
      <w:r w:rsidRPr="009567EE">
        <w:rPr>
          <w:rFonts w:asciiTheme="minorHAnsi" w:hAnsiTheme="minorHAnsi" w:cstheme="minorHAnsi"/>
        </w:rPr>
        <w:br/>
        <w:t>including Ionic 2/3, Angular 2, Cordova, Phone Gap.</w:t>
      </w:r>
    </w:p>
    <w:p w14:paraId="40024CE5" w14:textId="77777777" w:rsidR="00B87102" w:rsidRPr="009B3EC7" w:rsidRDefault="00B87102" w:rsidP="00B87102">
      <w:pPr>
        <w:numPr>
          <w:ilvl w:val="0"/>
          <w:numId w:val="33"/>
        </w:numPr>
        <w:suppressAutoHyphens/>
        <w:spacing w:after="0" w:line="240" w:lineRule="auto"/>
        <w:jc w:val="both"/>
        <w:rPr>
          <w:rFonts w:asciiTheme="minorHAnsi" w:hAnsiTheme="minorHAnsi" w:cstheme="minorHAnsi"/>
        </w:rPr>
      </w:pPr>
      <w:r w:rsidRPr="009B3EC7">
        <w:rPr>
          <w:rFonts w:asciiTheme="minorHAnsi" w:hAnsiTheme="minorHAnsi" w:cstheme="minorHAnsi"/>
        </w:rPr>
        <w:t xml:space="preserve">Developed mockups and prototypes using </w:t>
      </w:r>
      <w:r w:rsidRPr="009567EE">
        <w:rPr>
          <w:rFonts w:asciiTheme="minorHAnsi" w:hAnsiTheme="minorHAnsi" w:cstheme="minorHAnsi"/>
        </w:rPr>
        <w:t xml:space="preserve">HTML5 </w:t>
      </w:r>
      <w:r w:rsidRPr="009B3EC7">
        <w:rPr>
          <w:rFonts w:asciiTheme="minorHAnsi" w:hAnsiTheme="minorHAnsi" w:cstheme="minorHAnsi"/>
        </w:rPr>
        <w:t xml:space="preserve">and </w:t>
      </w:r>
      <w:r w:rsidRPr="009567EE">
        <w:rPr>
          <w:rFonts w:asciiTheme="minorHAnsi" w:hAnsiTheme="minorHAnsi" w:cstheme="minorHAnsi"/>
        </w:rPr>
        <w:t>CSS3.</w:t>
      </w:r>
    </w:p>
    <w:p w14:paraId="334CCC6D" w14:textId="77777777" w:rsidR="00EB0D88" w:rsidRPr="009B3EC7" w:rsidRDefault="00EB0D88" w:rsidP="00B87102">
      <w:pPr>
        <w:numPr>
          <w:ilvl w:val="0"/>
          <w:numId w:val="33"/>
        </w:numPr>
        <w:suppressAutoHyphens/>
        <w:spacing w:after="0" w:line="240" w:lineRule="auto"/>
        <w:jc w:val="both"/>
        <w:rPr>
          <w:rFonts w:asciiTheme="minorHAnsi" w:hAnsiTheme="minorHAnsi" w:cstheme="minorHAnsi"/>
        </w:rPr>
      </w:pPr>
      <w:r w:rsidRPr="009B3EC7">
        <w:rPr>
          <w:rFonts w:asciiTheme="minorHAnsi" w:hAnsiTheme="minorHAnsi" w:cstheme="minorHAnsi"/>
          <w:shd w:val="clear" w:color="auto" w:fill="FFFFFF"/>
        </w:rPr>
        <w:t xml:space="preserve">Responsible for creating efficient design and developing User Interaction screens using </w:t>
      </w:r>
      <w:r w:rsidRPr="009B3EC7">
        <w:rPr>
          <w:rFonts w:asciiTheme="minorHAnsi" w:hAnsiTheme="minorHAnsi" w:cstheme="minorHAnsi"/>
          <w:b/>
          <w:shd w:val="clear" w:color="auto" w:fill="FFFFFF"/>
        </w:rPr>
        <w:t>HTML</w:t>
      </w:r>
      <w:r w:rsidR="00EF5140" w:rsidRPr="009B3EC7">
        <w:rPr>
          <w:rFonts w:asciiTheme="minorHAnsi" w:hAnsiTheme="minorHAnsi" w:cstheme="minorHAnsi"/>
          <w:b/>
          <w:shd w:val="clear" w:color="auto" w:fill="FFFFFF"/>
        </w:rPr>
        <w:t>5</w:t>
      </w:r>
      <w:r w:rsidRPr="009B3EC7">
        <w:rPr>
          <w:rFonts w:asciiTheme="minorHAnsi" w:hAnsiTheme="minorHAnsi" w:cstheme="minorHAnsi"/>
          <w:b/>
          <w:shd w:val="clear" w:color="auto" w:fill="FFFFFF"/>
        </w:rPr>
        <w:t>, CSS</w:t>
      </w:r>
      <w:r w:rsidR="00EF5140" w:rsidRPr="009B3EC7">
        <w:rPr>
          <w:rFonts w:asciiTheme="minorHAnsi" w:hAnsiTheme="minorHAnsi" w:cstheme="minorHAnsi"/>
          <w:b/>
          <w:shd w:val="clear" w:color="auto" w:fill="FFFFFF"/>
        </w:rPr>
        <w:t>3</w:t>
      </w:r>
      <w:r w:rsidRPr="009B3EC7">
        <w:rPr>
          <w:rFonts w:asciiTheme="minorHAnsi" w:hAnsiTheme="minorHAnsi" w:cstheme="minorHAnsi"/>
          <w:b/>
          <w:shd w:val="clear" w:color="auto" w:fill="FFFFFF"/>
        </w:rPr>
        <w:t>, JavaScript, jQuery AJAX, JSON.</w:t>
      </w:r>
    </w:p>
    <w:p w14:paraId="244B4645" w14:textId="77777777" w:rsidR="00072445" w:rsidRPr="009B3EC7" w:rsidRDefault="00072445" w:rsidP="00604D0F">
      <w:pPr>
        <w:numPr>
          <w:ilvl w:val="0"/>
          <w:numId w:val="33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9B3EC7">
        <w:rPr>
          <w:rFonts w:asciiTheme="minorHAnsi" w:hAnsiTheme="minorHAnsi" w:cstheme="minorHAnsi"/>
          <w:shd w:val="clear" w:color="auto" w:fill="FFFFFF"/>
        </w:rPr>
        <w:t xml:space="preserve">Transformed design mock-ups into cross-browser compatible </w:t>
      </w:r>
      <w:r w:rsidRPr="009B3EC7">
        <w:rPr>
          <w:rFonts w:asciiTheme="minorHAnsi" w:hAnsiTheme="minorHAnsi" w:cstheme="minorHAnsi"/>
          <w:b/>
          <w:shd w:val="clear" w:color="auto" w:fill="FFFFFF"/>
        </w:rPr>
        <w:t>HTML</w:t>
      </w:r>
      <w:r w:rsidR="0096048E" w:rsidRPr="009B3EC7">
        <w:rPr>
          <w:rFonts w:asciiTheme="minorHAnsi" w:hAnsiTheme="minorHAnsi" w:cstheme="minorHAnsi"/>
          <w:b/>
          <w:shd w:val="clear" w:color="auto" w:fill="FFFFFF"/>
        </w:rPr>
        <w:t>5</w:t>
      </w:r>
      <w:r w:rsidRPr="009B3EC7">
        <w:rPr>
          <w:rFonts w:asciiTheme="minorHAnsi" w:hAnsiTheme="minorHAnsi" w:cstheme="minorHAnsi"/>
          <w:b/>
          <w:shd w:val="clear" w:color="auto" w:fill="FFFFFF"/>
        </w:rPr>
        <w:t>/CSS</w:t>
      </w:r>
      <w:r w:rsidR="0096048E" w:rsidRPr="009B3EC7">
        <w:rPr>
          <w:rFonts w:asciiTheme="minorHAnsi" w:hAnsiTheme="minorHAnsi" w:cstheme="minorHAnsi"/>
          <w:b/>
          <w:shd w:val="clear" w:color="auto" w:fill="FFFFFF"/>
        </w:rPr>
        <w:t>3</w:t>
      </w:r>
      <w:r w:rsidRPr="009B3EC7">
        <w:rPr>
          <w:rFonts w:asciiTheme="minorHAnsi" w:hAnsiTheme="minorHAnsi" w:cstheme="minorHAnsi"/>
          <w:shd w:val="clear" w:color="auto" w:fill="FFFFFF"/>
        </w:rPr>
        <w:t xml:space="preserve"> layouts and implemented dynamic elements and reusable libraries with </w:t>
      </w:r>
      <w:r w:rsidRPr="009B3EC7">
        <w:rPr>
          <w:rFonts w:asciiTheme="minorHAnsi" w:hAnsiTheme="minorHAnsi" w:cstheme="minorHAnsi"/>
          <w:b/>
          <w:shd w:val="clear" w:color="auto" w:fill="FFFFFF"/>
        </w:rPr>
        <w:t>JavaScript, JQuery</w:t>
      </w:r>
      <w:r w:rsidR="0096048E" w:rsidRPr="009B3EC7">
        <w:rPr>
          <w:rFonts w:asciiTheme="minorHAnsi" w:hAnsiTheme="minorHAnsi" w:cstheme="minorHAnsi"/>
          <w:b/>
          <w:shd w:val="clear" w:color="auto" w:fill="FFFFFF"/>
        </w:rPr>
        <w:t>.</w:t>
      </w:r>
    </w:p>
    <w:p w14:paraId="76D38248" w14:textId="77777777" w:rsidR="00604D0F" w:rsidRPr="009B3EC7" w:rsidRDefault="00604D0F" w:rsidP="00604D0F">
      <w:pPr>
        <w:numPr>
          <w:ilvl w:val="0"/>
          <w:numId w:val="33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9B3EC7">
        <w:rPr>
          <w:rFonts w:asciiTheme="minorHAnsi" w:hAnsiTheme="minorHAnsi" w:cstheme="minorHAnsi"/>
        </w:rPr>
        <w:t xml:space="preserve">Extensively involved in redesigning the entire site with </w:t>
      </w:r>
      <w:r w:rsidRPr="009B3EC7">
        <w:rPr>
          <w:rFonts w:asciiTheme="minorHAnsi" w:hAnsiTheme="minorHAnsi" w:cstheme="minorHAnsi"/>
          <w:b/>
        </w:rPr>
        <w:t>CSS styles for consistent look and feel across</w:t>
      </w:r>
      <w:r w:rsidRPr="009B3EC7">
        <w:rPr>
          <w:rFonts w:asciiTheme="minorHAnsi" w:hAnsiTheme="minorHAnsi" w:cstheme="minorHAnsi"/>
        </w:rPr>
        <w:t xml:space="preserve"> all browsers and all pages.</w:t>
      </w:r>
    </w:p>
    <w:p w14:paraId="2B39ED5B" w14:textId="77777777" w:rsidR="00604D0F" w:rsidRPr="009B3EC7" w:rsidRDefault="00604D0F" w:rsidP="00604D0F">
      <w:pPr>
        <w:widowControl w:val="0"/>
        <w:numPr>
          <w:ilvl w:val="0"/>
          <w:numId w:val="33"/>
        </w:numPr>
        <w:spacing w:after="0" w:line="240" w:lineRule="auto"/>
        <w:jc w:val="both"/>
        <w:rPr>
          <w:rFonts w:asciiTheme="minorHAnsi" w:eastAsia="Arial Unicode MS" w:hAnsiTheme="minorHAnsi" w:cstheme="minorHAnsi"/>
        </w:rPr>
      </w:pPr>
      <w:r w:rsidRPr="009B3EC7">
        <w:rPr>
          <w:rFonts w:asciiTheme="minorHAnsi" w:hAnsiTheme="minorHAnsi" w:cstheme="minorHAnsi"/>
        </w:rPr>
        <w:t xml:space="preserve">Worked on Web/User Interface development using </w:t>
      </w:r>
      <w:r w:rsidRPr="009B3EC7">
        <w:rPr>
          <w:rFonts w:asciiTheme="minorHAnsi" w:hAnsiTheme="minorHAnsi" w:cstheme="minorHAnsi"/>
          <w:b/>
        </w:rPr>
        <w:t>AJAX, HTML5, XHTML, DHTML, CSS3, Java Script.</w:t>
      </w:r>
      <w:r w:rsidRPr="009B3EC7">
        <w:rPr>
          <w:rFonts w:asciiTheme="minorHAnsi" w:hAnsiTheme="minorHAnsi" w:cstheme="minorHAnsi"/>
        </w:rPr>
        <w:t xml:space="preserve"> </w:t>
      </w:r>
    </w:p>
    <w:p w14:paraId="685396CB" w14:textId="77777777" w:rsidR="00604D0F" w:rsidRPr="009B3EC7" w:rsidRDefault="00604D0F" w:rsidP="00604D0F">
      <w:pPr>
        <w:numPr>
          <w:ilvl w:val="0"/>
          <w:numId w:val="33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9B3EC7">
        <w:rPr>
          <w:rFonts w:asciiTheme="minorHAnsi" w:hAnsiTheme="minorHAnsi" w:cstheme="minorHAnsi"/>
        </w:rPr>
        <w:t xml:space="preserve">Designed and Developed </w:t>
      </w:r>
      <w:r w:rsidRPr="009B3EC7">
        <w:rPr>
          <w:rFonts w:asciiTheme="minorHAnsi" w:hAnsiTheme="minorHAnsi" w:cstheme="minorHAnsi"/>
          <w:b/>
        </w:rPr>
        <w:t>Java Script frame work</w:t>
      </w:r>
      <w:r w:rsidRPr="009B3EC7">
        <w:rPr>
          <w:rFonts w:asciiTheme="minorHAnsi" w:hAnsiTheme="minorHAnsi" w:cstheme="minorHAnsi"/>
        </w:rPr>
        <w:t xml:space="preserve"> which is </w:t>
      </w:r>
      <w:r w:rsidRPr="009B3EC7">
        <w:rPr>
          <w:rFonts w:asciiTheme="minorHAnsi" w:hAnsiTheme="minorHAnsi" w:cstheme="minorHAnsi"/>
          <w:b/>
        </w:rPr>
        <w:t>wrapper on top of JQUERY frame work</w:t>
      </w:r>
      <w:r w:rsidRPr="009B3EC7">
        <w:rPr>
          <w:rFonts w:asciiTheme="minorHAnsi" w:hAnsiTheme="minorHAnsi" w:cstheme="minorHAnsi"/>
        </w:rPr>
        <w:t xml:space="preserve"> and AJAX based UI frame work for UI Configuration widgets.</w:t>
      </w:r>
    </w:p>
    <w:p w14:paraId="69CCE8AC" w14:textId="77777777" w:rsidR="00FC4147" w:rsidRPr="009B3EC7" w:rsidRDefault="00FC4147" w:rsidP="00FC4147">
      <w:pPr>
        <w:numPr>
          <w:ilvl w:val="0"/>
          <w:numId w:val="33"/>
        </w:numPr>
        <w:suppressAutoHyphens/>
        <w:spacing w:after="0" w:line="240" w:lineRule="auto"/>
        <w:jc w:val="both"/>
        <w:rPr>
          <w:rFonts w:asciiTheme="minorHAnsi" w:eastAsia="Times New Roman" w:hAnsiTheme="minorHAnsi" w:cstheme="minorHAnsi"/>
        </w:rPr>
      </w:pPr>
      <w:r w:rsidRPr="009B3EC7">
        <w:rPr>
          <w:rFonts w:asciiTheme="minorHAnsi" w:hAnsiTheme="minorHAnsi" w:cstheme="minorHAnsi"/>
        </w:rPr>
        <w:t xml:space="preserve">Developed client side </w:t>
      </w:r>
      <w:r w:rsidRPr="009B3EC7">
        <w:rPr>
          <w:rStyle w:val="rezemp-highlightedfield-highlightedterm"/>
          <w:rFonts w:asciiTheme="minorHAnsi" w:hAnsiTheme="minorHAnsi" w:cstheme="minorHAnsi"/>
          <w:b/>
        </w:rPr>
        <w:t>Angular</w:t>
      </w:r>
      <w:r w:rsidRPr="009B3EC7">
        <w:rPr>
          <w:rFonts w:asciiTheme="minorHAnsi" w:hAnsiTheme="minorHAnsi" w:cstheme="minorHAnsi"/>
          <w:b/>
        </w:rPr>
        <w:t>.js, and Angular 6</w:t>
      </w:r>
      <w:r w:rsidRPr="009B3EC7">
        <w:rPr>
          <w:rFonts w:asciiTheme="minorHAnsi" w:hAnsiTheme="minorHAnsi" w:cstheme="minorHAnsi"/>
        </w:rPr>
        <w:t xml:space="preserve"> services to implement custom business logic for reusable components.</w:t>
      </w:r>
    </w:p>
    <w:p w14:paraId="75070325" w14:textId="77777777" w:rsidR="00FC4147" w:rsidRPr="009B3EC7" w:rsidRDefault="00FC4147" w:rsidP="00FC4147">
      <w:pPr>
        <w:numPr>
          <w:ilvl w:val="0"/>
          <w:numId w:val="33"/>
        </w:numPr>
        <w:suppressAutoHyphens/>
        <w:spacing w:after="0" w:line="240" w:lineRule="auto"/>
        <w:jc w:val="both"/>
        <w:rPr>
          <w:rFonts w:asciiTheme="minorHAnsi" w:eastAsia="Times New Roman" w:hAnsiTheme="minorHAnsi" w:cstheme="minorHAnsi"/>
        </w:rPr>
      </w:pPr>
      <w:r w:rsidRPr="009B3EC7">
        <w:rPr>
          <w:rFonts w:asciiTheme="minorHAnsi" w:hAnsiTheme="minorHAnsi" w:cstheme="minorHAnsi"/>
        </w:rPr>
        <w:t xml:space="preserve">Written </w:t>
      </w:r>
      <w:r w:rsidRPr="009B3EC7">
        <w:rPr>
          <w:rFonts w:asciiTheme="minorHAnsi" w:hAnsiTheme="minorHAnsi" w:cstheme="minorHAnsi"/>
          <w:b/>
        </w:rPr>
        <w:t>Typescript</w:t>
      </w:r>
      <w:r w:rsidRPr="009B3EC7">
        <w:rPr>
          <w:rFonts w:asciiTheme="minorHAnsi" w:hAnsiTheme="minorHAnsi" w:cstheme="minorHAnsi"/>
        </w:rPr>
        <w:t xml:space="preserve"> classes to construct </w:t>
      </w:r>
      <w:r w:rsidRPr="009B3EC7">
        <w:rPr>
          <w:rStyle w:val="rezemp-highlightedfield-highlightedterm"/>
          <w:rFonts w:asciiTheme="minorHAnsi" w:hAnsiTheme="minorHAnsi" w:cstheme="minorHAnsi"/>
          <w:b/>
        </w:rPr>
        <w:t xml:space="preserve">Angular </w:t>
      </w:r>
      <w:r w:rsidRPr="009B3EC7">
        <w:rPr>
          <w:rFonts w:asciiTheme="minorHAnsi" w:hAnsiTheme="minorHAnsi" w:cstheme="minorHAnsi"/>
          <w:b/>
        </w:rPr>
        <w:t>5/6</w:t>
      </w:r>
      <w:r w:rsidRPr="009B3EC7">
        <w:rPr>
          <w:rFonts w:asciiTheme="minorHAnsi" w:hAnsiTheme="minorHAnsi" w:cstheme="minorHAnsi"/>
        </w:rPr>
        <w:t xml:space="preserve"> Components.</w:t>
      </w:r>
      <w:r w:rsidRPr="009B3EC7">
        <w:rPr>
          <w:rFonts w:asciiTheme="minorHAnsi" w:eastAsia="Times New Roman" w:hAnsiTheme="minorHAnsi" w:cstheme="minorHAnsi"/>
        </w:rPr>
        <w:t xml:space="preserve"> </w:t>
      </w:r>
    </w:p>
    <w:p w14:paraId="29109B87" w14:textId="7CCA8666" w:rsidR="00FC4147" w:rsidRPr="009567EE" w:rsidRDefault="00FC4147" w:rsidP="00FC4147">
      <w:pPr>
        <w:numPr>
          <w:ilvl w:val="0"/>
          <w:numId w:val="33"/>
        </w:numPr>
        <w:suppressAutoHyphens/>
        <w:spacing w:after="0" w:line="240" w:lineRule="auto"/>
        <w:jc w:val="both"/>
        <w:rPr>
          <w:rFonts w:asciiTheme="minorHAnsi" w:eastAsia="Times New Roman" w:hAnsiTheme="minorHAnsi" w:cstheme="minorHAnsi"/>
        </w:rPr>
      </w:pPr>
      <w:r w:rsidRPr="009B3EC7">
        <w:rPr>
          <w:rFonts w:asciiTheme="minorHAnsi" w:hAnsiTheme="minorHAnsi" w:cstheme="minorHAnsi"/>
        </w:rPr>
        <w:t xml:space="preserve">Used </w:t>
      </w:r>
      <w:r w:rsidRPr="009B3EC7">
        <w:rPr>
          <w:rStyle w:val="rezemp-highlightedfield-highlightedterm"/>
          <w:rFonts w:asciiTheme="minorHAnsi" w:hAnsiTheme="minorHAnsi" w:cstheme="minorHAnsi"/>
          <w:b/>
        </w:rPr>
        <w:t>Angular</w:t>
      </w:r>
      <w:r w:rsidRPr="009B3EC7">
        <w:rPr>
          <w:rFonts w:asciiTheme="minorHAnsi" w:hAnsiTheme="minorHAnsi" w:cstheme="minorHAnsi"/>
          <w:b/>
        </w:rPr>
        <w:t xml:space="preserve"> 5</w:t>
      </w:r>
      <w:r w:rsidRPr="009B3EC7">
        <w:rPr>
          <w:rFonts w:asciiTheme="minorHAnsi" w:hAnsiTheme="minorHAnsi" w:cstheme="minorHAnsi"/>
        </w:rPr>
        <w:t xml:space="preserve"> features such as lazy loading module and resolve guard to deliver better performance and user experience.</w:t>
      </w:r>
    </w:p>
    <w:p w14:paraId="7C227DB2" w14:textId="77777777" w:rsidR="009567EE" w:rsidRPr="001F570A" w:rsidRDefault="009567EE" w:rsidP="009567EE">
      <w:pPr>
        <w:numPr>
          <w:ilvl w:val="0"/>
          <w:numId w:val="33"/>
        </w:numPr>
        <w:spacing w:after="0" w:line="240" w:lineRule="auto"/>
        <w:ind w:right="-15"/>
        <w:jc w:val="both"/>
        <w:rPr>
          <w:rFonts w:ascii="Times New Roman" w:eastAsia="Arial" w:hAnsi="Times New Roman"/>
        </w:rPr>
      </w:pPr>
      <w:r w:rsidRPr="001F570A">
        <w:rPr>
          <w:rFonts w:ascii="Times New Roman" w:hAnsi="Times New Roman"/>
          <w:shd w:val="clear" w:color="auto" w:fill="FFFFFF"/>
        </w:rPr>
        <w:t>Created and developed primarily through the Ionic command line utility (the “CLI”), and use Cordova to build and deploy as a native app.</w:t>
      </w:r>
    </w:p>
    <w:p w14:paraId="0092EBDF" w14:textId="27506A31" w:rsidR="006474AE" w:rsidRPr="009B3EC7" w:rsidRDefault="006474AE" w:rsidP="00FC4147">
      <w:pPr>
        <w:numPr>
          <w:ilvl w:val="0"/>
          <w:numId w:val="33"/>
        </w:numPr>
        <w:suppressAutoHyphens/>
        <w:spacing w:after="0" w:line="240" w:lineRule="auto"/>
        <w:jc w:val="both"/>
        <w:rPr>
          <w:rFonts w:asciiTheme="minorHAnsi" w:eastAsia="Times New Roman" w:hAnsiTheme="minorHAnsi" w:cstheme="minorHAnsi"/>
        </w:rPr>
      </w:pPr>
      <w:r>
        <w:rPr>
          <w:rFonts w:asciiTheme="minorHAnsi" w:eastAsia="Times New Roman" w:hAnsiTheme="minorHAnsi" w:cstheme="minorHAnsi"/>
        </w:rPr>
        <w:t xml:space="preserve">Use </w:t>
      </w:r>
      <w:r w:rsidRPr="006474AE">
        <w:rPr>
          <w:rFonts w:asciiTheme="minorHAnsi" w:eastAsia="Times New Roman" w:hAnsiTheme="minorHAnsi" w:cstheme="minorHAnsi"/>
          <w:b/>
        </w:rPr>
        <w:t>React.js</w:t>
      </w:r>
      <w:r>
        <w:rPr>
          <w:rFonts w:asciiTheme="minorHAnsi" w:eastAsia="Times New Roman" w:hAnsiTheme="minorHAnsi" w:cstheme="minorHAnsi"/>
        </w:rPr>
        <w:t xml:space="preserve"> and </w:t>
      </w:r>
      <w:r w:rsidRPr="006474AE">
        <w:rPr>
          <w:rFonts w:asciiTheme="minorHAnsi" w:eastAsia="Times New Roman" w:hAnsiTheme="minorHAnsi" w:cstheme="minorHAnsi"/>
          <w:b/>
        </w:rPr>
        <w:t>React N</w:t>
      </w:r>
      <w:r>
        <w:rPr>
          <w:rFonts w:asciiTheme="minorHAnsi" w:eastAsia="Times New Roman" w:hAnsiTheme="minorHAnsi" w:cstheme="minorHAnsi"/>
          <w:b/>
        </w:rPr>
        <w:t>a</w:t>
      </w:r>
      <w:r w:rsidRPr="006474AE">
        <w:rPr>
          <w:rFonts w:asciiTheme="minorHAnsi" w:eastAsia="Times New Roman" w:hAnsiTheme="minorHAnsi" w:cstheme="minorHAnsi"/>
          <w:b/>
        </w:rPr>
        <w:t>tive</w:t>
      </w:r>
      <w:r>
        <w:rPr>
          <w:rFonts w:asciiTheme="minorHAnsi" w:eastAsia="Times New Roman" w:hAnsiTheme="minorHAnsi" w:cstheme="minorHAnsi"/>
        </w:rPr>
        <w:t xml:space="preserve"> to built IOS and Android Application.</w:t>
      </w:r>
    </w:p>
    <w:p w14:paraId="7D2B51E5" w14:textId="77777777" w:rsidR="005643D7" w:rsidRPr="009B3EC7" w:rsidRDefault="005643D7" w:rsidP="00604D0F">
      <w:pPr>
        <w:pStyle w:val="NoSpacing"/>
        <w:numPr>
          <w:ilvl w:val="0"/>
          <w:numId w:val="33"/>
        </w:numPr>
        <w:jc w:val="both"/>
        <w:rPr>
          <w:rFonts w:asciiTheme="minorHAnsi" w:hAnsiTheme="minorHAnsi" w:cstheme="minorHAnsi"/>
        </w:rPr>
      </w:pPr>
      <w:r w:rsidRPr="009B3EC7">
        <w:rPr>
          <w:rFonts w:asciiTheme="minorHAnsi" w:hAnsiTheme="minorHAnsi" w:cstheme="minorHAnsi"/>
          <w:shd w:val="clear" w:color="auto" w:fill="FFFFFF"/>
        </w:rPr>
        <w:t xml:space="preserve">Created forms to collect and validate data from the user in </w:t>
      </w:r>
      <w:r w:rsidRPr="009B3EC7">
        <w:rPr>
          <w:rFonts w:asciiTheme="minorHAnsi" w:hAnsiTheme="minorHAnsi" w:cstheme="minorHAnsi"/>
          <w:b/>
          <w:shd w:val="clear" w:color="auto" w:fill="FFFFFF"/>
        </w:rPr>
        <w:t>HTML5</w:t>
      </w:r>
      <w:r w:rsidRPr="009B3EC7">
        <w:rPr>
          <w:rFonts w:asciiTheme="minorHAnsi" w:hAnsiTheme="minorHAnsi" w:cstheme="minorHAnsi"/>
          <w:shd w:val="clear" w:color="auto" w:fill="FFFFFF"/>
        </w:rPr>
        <w:t xml:space="preserve"> and </w:t>
      </w:r>
      <w:r w:rsidRPr="009B3EC7">
        <w:rPr>
          <w:rFonts w:asciiTheme="minorHAnsi" w:hAnsiTheme="minorHAnsi" w:cstheme="minorHAnsi"/>
          <w:b/>
          <w:shd w:val="clear" w:color="auto" w:fill="FFFFFF"/>
        </w:rPr>
        <w:t>AngularJS.</w:t>
      </w:r>
      <w:r w:rsidRPr="009B3EC7">
        <w:rPr>
          <w:rFonts w:asciiTheme="minorHAnsi" w:hAnsiTheme="minorHAnsi" w:cstheme="minorHAnsi"/>
          <w:shd w:val="clear" w:color="auto" w:fill="FFFFFF"/>
        </w:rPr>
        <w:t> </w:t>
      </w:r>
    </w:p>
    <w:p w14:paraId="01F1C5D1" w14:textId="77777777" w:rsidR="00604D0F" w:rsidRPr="009B3EC7" w:rsidRDefault="00604D0F" w:rsidP="00604D0F">
      <w:pPr>
        <w:pStyle w:val="NoSpacing"/>
        <w:numPr>
          <w:ilvl w:val="0"/>
          <w:numId w:val="33"/>
        </w:numPr>
        <w:jc w:val="both"/>
        <w:rPr>
          <w:rFonts w:asciiTheme="minorHAnsi" w:hAnsiTheme="minorHAnsi" w:cstheme="minorHAnsi"/>
        </w:rPr>
      </w:pPr>
      <w:r w:rsidRPr="009B3EC7">
        <w:rPr>
          <w:rFonts w:asciiTheme="minorHAnsi" w:hAnsiTheme="minorHAnsi" w:cstheme="minorHAnsi"/>
        </w:rPr>
        <w:t xml:space="preserve">Worked on the modernization of a legacy and outsourced UI technologies used were </w:t>
      </w:r>
      <w:r w:rsidRPr="009B3EC7">
        <w:rPr>
          <w:rFonts w:asciiTheme="minorHAnsi" w:hAnsiTheme="minorHAnsi" w:cstheme="minorHAnsi"/>
          <w:b/>
        </w:rPr>
        <w:t>Angular.js</w:t>
      </w:r>
      <w:r w:rsidRPr="009B3EC7">
        <w:rPr>
          <w:rFonts w:asciiTheme="minorHAnsi" w:hAnsiTheme="minorHAnsi" w:cstheme="minorHAnsi"/>
        </w:rPr>
        <w:t xml:space="preserve">, </w:t>
      </w:r>
      <w:r w:rsidRPr="009B3EC7">
        <w:rPr>
          <w:rFonts w:asciiTheme="minorHAnsi" w:hAnsiTheme="minorHAnsi" w:cstheme="minorHAnsi"/>
          <w:b/>
        </w:rPr>
        <w:t>EXT JS</w:t>
      </w:r>
      <w:r w:rsidRPr="009B3EC7">
        <w:rPr>
          <w:rFonts w:asciiTheme="minorHAnsi" w:hAnsiTheme="minorHAnsi" w:cstheme="minorHAnsi"/>
        </w:rPr>
        <w:t xml:space="preserve">, and </w:t>
      </w:r>
      <w:r w:rsidRPr="009B3EC7">
        <w:rPr>
          <w:rFonts w:asciiTheme="minorHAnsi" w:hAnsiTheme="minorHAnsi" w:cstheme="minorHAnsi"/>
          <w:b/>
        </w:rPr>
        <w:t>JQuery.</w:t>
      </w:r>
    </w:p>
    <w:p w14:paraId="333E8DB6" w14:textId="77777777" w:rsidR="005643D7" w:rsidRPr="009B3EC7" w:rsidRDefault="005643D7" w:rsidP="00604D0F">
      <w:pPr>
        <w:pStyle w:val="NoSpacing"/>
        <w:numPr>
          <w:ilvl w:val="0"/>
          <w:numId w:val="33"/>
        </w:numPr>
        <w:jc w:val="both"/>
        <w:rPr>
          <w:rFonts w:asciiTheme="minorHAnsi" w:hAnsiTheme="minorHAnsi" w:cstheme="minorHAnsi"/>
          <w:b/>
          <w:bCs/>
          <w:lang w:val="en-IN"/>
        </w:rPr>
      </w:pPr>
      <w:r w:rsidRPr="009B3EC7">
        <w:rPr>
          <w:rFonts w:asciiTheme="minorHAnsi" w:hAnsiTheme="minorHAnsi" w:cstheme="minorHAnsi"/>
          <w:shd w:val="clear" w:color="auto" w:fill="FFFFFF"/>
        </w:rPr>
        <w:t xml:space="preserve">Created a pagination module for pages using </w:t>
      </w:r>
      <w:r w:rsidRPr="009B3EC7">
        <w:rPr>
          <w:rFonts w:asciiTheme="minorHAnsi" w:hAnsiTheme="minorHAnsi" w:cstheme="minorHAnsi"/>
          <w:b/>
          <w:shd w:val="clear" w:color="auto" w:fill="FFFFFF"/>
        </w:rPr>
        <w:t>Angular</w:t>
      </w:r>
      <w:r w:rsidR="004A1BD1" w:rsidRPr="009B3EC7">
        <w:rPr>
          <w:rFonts w:asciiTheme="minorHAnsi" w:hAnsiTheme="minorHAnsi" w:cstheme="minorHAnsi"/>
          <w:b/>
          <w:shd w:val="clear" w:color="auto" w:fill="FFFFFF"/>
        </w:rPr>
        <w:t>.</w:t>
      </w:r>
      <w:r w:rsidRPr="009B3EC7">
        <w:rPr>
          <w:rFonts w:asciiTheme="minorHAnsi" w:hAnsiTheme="minorHAnsi" w:cstheme="minorHAnsi"/>
          <w:b/>
          <w:shd w:val="clear" w:color="auto" w:fill="FFFFFF"/>
        </w:rPr>
        <w:t xml:space="preserve">JS </w:t>
      </w:r>
      <w:r w:rsidRPr="009B3EC7">
        <w:rPr>
          <w:rFonts w:asciiTheme="minorHAnsi" w:hAnsiTheme="minorHAnsi" w:cstheme="minorHAnsi"/>
          <w:shd w:val="clear" w:color="auto" w:fill="FFFFFF"/>
        </w:rPr>
        <w:t>so that the data coming from the backend is organized. </w:t>
      </w:r>
    </w:p>
    <w:p w14:paraId="01CF4E19" w14:textId="77777777" w:rsidR="007934DA" w:rsidRPr="009B3EC7" w:rsidRDefault="007934DA" w:rsidP="00604D0F">
      <w:pPr>
        <w:pStyle w:val="ListParagraph"/>
        <w:numPr>
          <w:ilvl w:val="0"/>
          <w:numId w:val="33"/>
        </w:numPr>
        <w:spacing w:after="0" w:line="240" w:lineRule="auto"/>
        <w:jc w:val="both"/>
        <w:rPr>
          <w:rFonts w:asciiTheme="minorHAnsi" w:eastAsia="Times New Roman" w:hAnsiTheme="minorHAnsi" w:cstheme="minorHAnsi"/>
        </w:rPr>
      </w:pPr>
      <w:r w:rsidRPr="009B3EC7">
        <w:rPr>
          <w:rFonts w:asciiTheme="minorHAnsi" w:hAnsiTheme="minorHAnsi" w:cstheme="minorHAnsi"/>
          <w:shd w:val="clear" w:color="auto" w:fill="FFFFFF"/>
        </w:rPr>
        <w:t xml:space="preserve">Worked with </w:t>
      </w:r>
      <w:r w:rsidRPr="009B3EC7">
        <w:rPr>
          <w:rFonts w:asciiTheme="minorHAnsi" w:hAnsiTheme="minorHAnsi" w:cstheme="minorHAnsi"/>
          <w:b/>
          <w:shd w:val="clear" w:color="auto" w:fill="FFFFFF"/>
        </w:rPr>
        <w:t>CSS3</w:t>
      </w:r>
      <w:r w:rsidRPr="009B3EC7">
        <w:rPr>
          <w:rFonts w:asciiTheme="minorHAnsi" w:hAnsiTheme="minorHAnsi" w:cstheme="minorHAnsi"/>
          <w:shd w:val="clear" w:color="auto" w:fill="FFFFFF"/>
        </w:rPr>
        <w:t xml:space="preserve"> and </w:t>
      </w:r>
      <w:r w:rsidRPr="009B3EC7">
        <w:rPr>
          <w:rFonts w:asciiTheme="minorHAnsi" w:hAnsiTheme="minorHAnsi" w:cstheme="minorHAnsi"/>
          <w:b/>
          <w:shd w:val="clear" w:color="auto" w:fill="FFFFFF"/>
        </w:rPr>
        <w:t>bootstrap</w:t>
      </w:r>
      <w:r w:rsidRPr="009B3EC7">
        <w:rPr>
          <w:rFonts w:asciiTheme="minorHAnsi" w:hAnsiTheme="minorHAnsi" w:cstheme="minorHAnsi"/>
          <w:shd w:val="clear" w:color="auto" w:fill="FFFFFF"/>
        </w:rPr>
        <w:t xml:space="preserve"> to create </w:t>
      </w:r>
      <w:r w:rsidR="00875108" w:rsidRPr="009B3EC7">
        <w:rPr>
          <w:rFonts w:asciiTheme="minorHAnsi" w:hAnsiTheme="minorHAnsi" w:cstheme="minorHAnsi"/>
          <w:b/>
          <w:shd w:val="clear" w:color="auto" w:fill="FFFFFF"/>
        </w:rPr>
        <w:t>Responsive Web Designs</w:t>
      </w:r>
      <w:r w:rsidRPr="009B3EC7">
        <w:rPr>
          <w:rFonts w:asciiTheme="minorHAnsi" w:hAnsiTheme="minorHAnsi" w:cstheme="minorHAnsi"/>
          <w:shd w:val="clear" w:color="auto" w:fill="FFFFFF"/>
        </w:rPr>
        <w:t xml:space="preserve"> for multiple departments/pages.  </w:t>
      </w:r>
    </w:p>
    <w:p w14:paraId="08F3CA6F" w14:textId="77777777" w:rsidR="000F7205" w:rsidRPr="009B3EC7" w:rsidRDefault="000F7205" w:rsidP="000F7205">
      <w:pPr>
        <w:widowControl w:val="0"/>
        <w:numPr>
          <w:ilvl w:val="0"/>
          <w:numId w:val="33"/>
        </w:numPr>
        <w:suppressAutoHyphens/>
        <w:autoSpaceDE w:val="0"/>
        <w:spacing w:after="0" w:line="240" w:lineRule="auto"/>
        <w:ind w:right="-14"/>
        <w:jc w:val="both"/>
        <w:rPr>
          <w:rFonts w:asciiTheme="minorHAnsi" w:hAnsiTheme="minorHAnsi" w:cstheme="minorHAnsi"/>
          <w:b/>
          <w:bCs/>
        </w:rPr>
      </w:pPr>
      <w:r w:rsidRPr="009B3EC7">
        <w:rPr>
          <w:rFonts w:asciiTheme="minorHAnsi" w:hAnsiTheme="minorHAnsi" w:cstheme="minorHAnsi"/>
        </w:rPr>
        <w:t>Involved in Dynamic form generation, Auto completion of forms, and user-validation functionalities using</w:t>
      </w:r>
      <w:r w:rsidRPr="009B3EC7">
        <w:rPr>
          <w:rFonts w:asciiTheme="minorHAnsi" w:hAnsiTheme="minorHAnsi" w:cstheme="minorHAnsi"/>
          <w:b/>
          <w:bCs/>
        </w:rPr>
        <w:t xml:space="preserve"> AJAX.</w:t>
      </w:r>
    </w:p>
    <w:p w14:paraId="0BA9C465" w14:textId="77777777" w:rsidR="00DC0C56" w:rsidRPr="009B3EC7" w:rsidRDefault="00DC0C56" w:rsidP="00DC0C56">
      <w:pPr>
        <w:numPr>
          <w:ilvl w:val="0"/>
          <w:numId w:val="33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9B3EC7">
        <w:rPr>
          <w:rFonts w:asciiTheme="minorHAnsi" w:hAnsiTheme="minorHAnsi" w:cstheme="minorHAnsi"/>
          <w:shd w:val="clear" w:color="auto" w:fill="FFFFFF"/>
        </w:rPr>
        <w:t>Used </w:t>
      </w:r>
      <w:r w:rsidRPr="009B3EC7">
        <w:rPr>
          <w:rFonts w:asciiTheme="minorHAnsi" w:hAnsiTheme="minorHAnsi" w:cstheme="minorHAnsi"/>
          <w:b/>
          <w:shd w:val="clear" w:color="auto" w:fill="FFFFFF"/>
        </w:rPr>
        <w:t>AJAX</w:t>
      </w:r>
      <w:r w:rsidRPr="009B3EC7">
        <w:rPr>
          <w:rFonts w:asciiTheme="minorHAnsi" w:hAnsiTheme="minorHAnsi" w:cstheme="minorHAnsi"/>
          <w:shd w:val="clear" w:color="auto" w:fill="FFFFFF"/>
        </w:rPr>
        <w:t xml:space="preserve"> frameworks like </w:t>
      </w:r>
      <w:r w:rsidRPr="009B3EC7">
        <w:rPr>
          <w:rFonts w:asciiTheme="minorHAnsi" w:hAnsiTheme="minorHAnsi" w:cstheme="minorHAnsi"/>
          <w:b/>
          <w:shd w:val="clear" w:color="auto" w:fill="FFFFFF"/>
        </w:rPr>
        <w:t>JQuery, JSON</w:t>
      </w:r>
      <w:r w:rsidRPr="009B3EC7">
        <w:rPr>
          <w:rFonts w:asciiTheme="minorHAnsi" w:hAnsiTheme="minorHAnsi" w:cstheme="minorHAnsi"/>
          <w:shd w:val="clear" w:color="auto" w:fill="FFFFFF"/>
        </w:rPr>
        <w:t xml:space="preserve"> to develop rich GUIs and involved in performance tuning the website.</w:t>
      </w:r>
    </w:p>
    <w:p w14:paraId="0AE0066A" w14:textId="77777777" w:rsidR="00DC0C56" w:rsidRPr="009B3EC7" w:rsidRDefault="00DC0C56" w:rsidP="00DC0C56">
      <w:pPr>
        <w:numPr>
          <w:ilvl w:val="0"/>
          <w:numId w:val="33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9B3EC7">
        <w:rPr>
          <w:rFonts w:asciiTheme="minorHAnsi" w:hAnsiTheme="minorHAnsi" w:cstheme="minorHAnsi"/>
        </w:rPr>
        <w:t xml:space="preserve">Developed different </w:t>
      </w:r>
      <w:r w:rsidRPr="009B3EC7">
        <w:rPr>
          <w:rFonts w:asciiTheme="minorHAnsi" w:hAnsiTheme="minorHAnsi" w:cstheme="minorHAnsi"/>
          <w:b/>
        </w:rPr>
        <w:t>Jquery component</w:t>
      </w:r>
      <w:r w:rsidRPr="009B3EC7">
        <w:rPr>
          <w:rFonts w:asciiTheme="minorHAnsi" w:hAnsiTheme="minorHAnsi" w:cstheme="minorHAnsi"/>
        </w:rPr>
        <w:t xml:space="preserve"> in MVC micro architecture framework which internally use various design pattern such as singleton, command, delegate, etc.</w:t>
      </w:r>
    </w:p>
    <w:p w14:paraId="4F62CFC6" w14:textId="77777777" w:rsidR="000F7205" w:rsidRPr="009B3EC7" w:rsidRDefault="000F7205" w:rsidP="000F7205">
      <w:pPr>
        <w:pStyle w:val="ListParagraph"/>
        <w:numPr>
          <w:ilvl w:val="0"/>
          <w:numId w:val="33"/>
        </w:numPr>
        <w:spacing w:after="0" w:line="240" w:lineRule="auto"/>
        <w:jc w:val="both"/>
        <w:rPr>
          <w:rFonts w:asciiTheme="minorHAnsi" w:eastAsia="Times New Roman" w:hAnsiTheme="minorHAnsi" w:cstheme="minorHAnsi"/>
        </w:rPr>
      </w:pPr>
      <w:r w:rsidRPr="009B3EC7">
        <w:rPr>
          <w:rFonts w:asciiTheme="minorHAnsi" w:hAnsiTheme="minorHAnsi" w:cstheme="minorHAnsi"/>
          <w:shd w:val="clear" w:color="auto" w:fill="FFFFFF"/>
        </w:rPr>
        <w:t>Applied </w:t>
      </w:r>
      <w:r w:rsidRPr="009B3EC7">
        <w:rPr>
          <w:rFonts w:asciiTheme="minorHAnsi" w:hAnsiTheme="minorHAnsi" w:cstheme="minorHAnsi"/>
          <w:b/>
          <w:shd w:val="clear" w:color="auto" w:fill="FFFFFF"/>
        </w:rPr>
        <w:t>JQuery</w:t>
      </w:r>
      <w:r w:rsidRPr="009B3EC7">
        <w:rPr>
          <w:rFonts w:asciiTheme="minorHAnsi" w:hAnsiTheme="minorHAnsi" w:cstheme="minorHAnsi"/>
          <w:shd w:val="clear" w:color="auto" w:fill="FFFFFF"/>
        </w:rPr>
        <w:t> scripts for basic animation and end user screen customization purposes.</w:t>
      </w:r>
      <w:r w:rsidRPr="009B3EC7">
        <w:rPr>
          <w:rFonts w:asciiTheme="minorHAnsi" w:eastAsia="Times New Roman" w:hAnsiTheme="minorHAnsi" w:cstheme="minorHAnsi"/>
        </w:rPr>
        <w:t xml:space="preserve"> </w:t>
      </w:r>
    </w:p>
    <w:p w14:paraId="1CC9CBDE" w14:textId="77777777" w:rsidR="000F7205" w:rsidRPr="009B3EC7" w:rsidRDefault="000F7205" w:rsidP="000F7205">
      <w:pPr>
        <w:pStyle w:val="ListParagraph"/>
        <w:numPr>
          <w:ilvl w:val="0"/>
          <w:numId w:val="33"/>
        </w:numPr>
        <w:spacing w:after="0" w:line="240" w:lineRule="auto"/>
        <w:jc w:val="both"/>
        <w:rPr>
          <w:rFonts w:asciiTheme="minorHAnsi" w:eastAsia="Times New Roman" w:hAnsiTheme="minorHAnsi" w:cstheme="minorHAnsi"/>
        </w:rPr>
      </w:pPr>
      <w:r w:rsidRPr="009B3EC7">
        <w:rPr>
          <w:rFonts w:asciiTheme="minorHAnsi" w:eastAsia="Times New Roman" w:hAnsiTheme="minorHAnsi" w:cstheme="minorHAnsi"/>
        </w:rPr>
        <w:t xml:space="preserve">Designed and developed custom </w:t>
      </w:r>
      <w:r w:rsidRPr="009B3EC7">
        <w:rPr>
          <w:rFonts w:asciiTheme="minorHAnsi" w:eastAsia="Times New Roman" w:hAnsiTheme="minorHAnsi" w:cstheme="minorHAnsi"/>
          <w:b/>
        </w:rPr>
        <w:t xml:space="preserve">JQuery </w:t>
      </w:r>
      <w:r w:rsidRPr="009B3EC7">
        <w:rPr>
          <w:rFonts w:asciiTheme="minorHAnsi" w:eastAsia="Times New Roman" w:hAnsiTheme="minorHAnsi" w:cstheme="minorHAnsi"/>
        </w:rPr>
        <w:t>components for the front end client side validations.</w:t>
      </w:r>
    </w:p>
    <w:p w14:paraId="049ED241" w14:textId="77777777" w:rsidR="000F7205" w:rsidRPr="009B3EC7" w:rsidRDefault="000F7205" w:rsidP="000F7205">
      <w:pPr>
        <w:numPr>
          <w:ilvl w:val="0"/>
          <w:numId w:val="33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9B3EC7">
        <w:rPr>
          <w:rFonts w:asciiTheme="minorHAnsi" w:hAnsiTheme="minorHAnsi" w:cstheme="minorHAnsi"/>
        </w:rPr>
        <w:lastRenderedPageBreak/>
        <w:t xml:space="preserve">Worked on integrating </w:t>
      </w:r>
      <w:r w:rsidRPr="009B3EC7">
        <w:rPr>
          <w:rFonts w:asciiTheme="minorHAnsi" w:hAnsiTheme="minorHAnsi" w:cstheme="minorHAnsi"/>
          <w:b/>
        </w:rPr>
        <w:t>JQuery APIs</w:t>
      </w:r>
      <w:r w:rsidRPr="009B3EC7">
        <w:rPr>
          <w:rFonts w:asciiTheme="minorHAnsi" w:hAnsiTheme="minorHAnsi" w:cstheme="minorHAnsi"/>
        </w:rPr>
        <w:t xml:space="preserve"> with MVC pattern. </w:t>
      </w:r>
    </w:p>
    <w:p w14:paraId="5BF4A97B" w14:textId="77777777" w:rsidR="00604D0F" w:rsidRPr="009B3EC7" w:rsidRDefault="00604D0F" w:rsidP="00604D0F">
      <w:pPr>
        <w:numPr>
          <w:ilvl w:val="0"/>
          <w:numId w:val="33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9B3EC7">
        <w:rPr>
          <w:rFonts w:asciiTheme="minorHAnsi" w:hAnsiTheme="minorHAnsi" w:cstheme="minorHAnsi"/>
        </w:rPr>
        <w:t xml:space="preserve">Used </w:t>
      </w:r>
      <w:r w:rsidRPr="009B3EC7">
        <w:rPr>
          <w:rFonts w:asciiTheme="minorHAnsi" w:hAnsiTheme="minorHAnsi" w:cstheme="minorHAnsi"/>
          <w:b/>
        </w:rPr>
        <w:t>JavaScript DOM</w:t>
      </w:r>
      <w:r w:rsidRPr="009B3EC7">
        <w:rPr>
          <w:rFonts w:asciiTheme="minorHAnsi" w:hAnsiTheme="minorHAnsi" w:cstheme="minorHAnsi"/>
        </w:rPr>
        <w:t xml:space="preserve"> manipulation and JavaScript event to generate the </w:t>
      </w:r>
      <w:r w:rsidRPr="009B3EC7">
        <w:rPr>
          <w:rFonts w:asciiTheme="minorHAnsi" w:hAnsiTheme="minorHAnsi" w:cstheme="minorHAnsi"/>
          <w:b/>
        </w:rPr>
        <w:t>data result in UI.</w:t>
      </w:r>
      <w:r w:rsidRPr="009B3EC7">
        <w:rPr>
          <w:rFonts w:asciiTheme="minorHAnsi" w:hAnsiTheme="minorHAnsi" w:cstheme="minorHAnsi"/>
        </w:rPr>
        <w:t xml:space="preserve"> </w:t>
      </w:r>
    </w:p>
    <w:p w14:paraId="5416B16B" w14:textId="77777777" w:rsidR="00604D0F" w:rsidRPr="009B3EC7" w:rsidRDefault="00604D0F" w:rsidP="00604D0F">
      <w:pPr>
        <w:numPr>
          <w:ilvl w:val="0"/>
          <w:numId w:val="33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9B3EC7">
        <w:rPr>
          <w:rFonts w:asciiTheme="minorHAnsi" w:hAnsiTheme="minorHAnsi" w:cstheme="minorHAnsi"/>
        </w:rPr>
        <w:t>Wrote test plans and performed unit testing and performance testing.</w:t>
      </w:r>
    </w:p>
    <w:p w14:paraId="05A138A1" w14:textId="24CA4C70" w:rsidR="00604D0F" w:rsidRDefault="00604D0F" w:rsidP="00604D0F">
      <w:pPr>
        <w:pStyle w:val="ListParagraph"/>
        <w:numPr>
          <w:ilvl w:val="0"/>
          <w:numId w:val="33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9B3EC7">
        <w:rPr>
          <w:rFonts w:asciiTheme="minorHAnsi" w:hAnsiTheme="minorHAnsi" w:cstheme="minorHAnsi"/>
        </w:rPr>
        <w:t>Worked with the systems team and Quality assurance team in the process</w:t>
      </w:r>
    </w:p>
    <w:p w14:paraId="7FE32978" w14:textId="2C211D14" w:rsidR="00FE663B" w:rsidRDefault="00FE663B" w:rsidP="00604D0F">
      <w:pPr>
        <w:pStyle w:val="ListParagraph"/>
        <w:numPr>
          <w:ilvl w:val="0"/>
          <w:numId w:val="33"/>
        </w:numPr>
        <w:spacing w:after="0" w:line="24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Use .NET Framework to create website pages.</w:t>
      </w:r>
    </w:p>
    <w:p w14:paraId="0D656268" w14:textId="6081BCD4" w:rsidR="003C3B8F" w:rsidRPr="009B3EC7" w:rsidRDefault="003C3B8F" w:rsidP="00604D0F">
      <w:pPr>
        <w:pStyle w:val="ListParagraph"/>
        <w:numPr>
          <w:ilvl w:val="0"/>
          <w:numId w:val="33"/>
        </w:numPr>
        <w:spacing w:after="0" w:line="24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Use </w:t>
      </w:r>
      <w:r w:rsidRPr="003C3B8F">
        <w:rPr>
          <w:rFonts w:asciiTheme="minorHAnsi" w:hAnsiTheme="minorHAnsi" w:cstheme="minorHAnsi"/>
          <w:b/>
        </w:rPr>
        <w:t>Ionic</w:t>
      </w:r>
      <w:r>
        <w:rPr>
          <w:rFonts w:asciiTheme="minorHAnsi" w:hAnsiTheme="minorHAnsi" w:cstheme="minorHAnsi"/>
        </w:rPr>
        <w:t xml:space="preserve"> and </w:t>
      </w:r>
      <w:r w:rsidRPr="003C3B8F">
        <w:rPr>
          <w:rFonts w:asciiTheme="minorHAnsi" w:hAnsiTheme="minorHAnsi" w:cstheme="minorHAnsi"/>
          <w:b/>
        </w:rPr>
        <w:t>Cordova</w:t>
      </w:r>
      <w:r>
        <w:rPr>
          <w:rFonts w:asciiTheme="minorHAnsi" w:hAnsiTheme="minorHAnsi" w:cstheme="minorHAnsi"/>
        </w:rPr>
        <w:t xml:space="preserve"> for Mobile App Development.</w:t>
      </w:r>
    </w:p>
    <w:p w14:paraId="15063B67" w14:textId="77777777" w:rsidR="00604D0F" w:rsidRPr="009B3EC7" w:rsidRDefault="00604D0F" w:rsidP="00604D0F">
      <w:pPr>
        <w:pStyle w:val="PlainText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2B2199C3" w14:textId="0870EDDD" w:rsidR="00604D0F" w:rsidRDefault="00604D0F" w:rsidP="00604D0F">
      <w:pPr>
        <w:pStyle w:val="PlainText"/>
        <w:jc w:val="both"/>
        <w:rPr>
          <w:rFonts w:asciiTheme="minorHAnsi" w:hAnsiTheme="minorHAnsi" w:cstheme="minorHAnsi"/>
          <w:sz w:val="22"/>
          <w:szCs w:val="22"/>
        </w:rPr>
      </w:pPr>
      <w:r w:rsidRPr="009B3EC7">
        <w:rPr>
          <w:rFonts w:asciiTheme="minorHAnsi" w:hAnsiTheme="minorHAnsi" w:cstheme="minorHAnsi"/>
          <w:b/>
          <w:sz w:val="22"/>
          <w:szCs w:val="22"/>
        </w:rPr>
        <w:t>Environment:</w:t>
      </w:r>
      <w:r w:rsidRPr="009B3EC7">
        <w:rPr>
          <w:rFonts w:asciiTheme="minorHAnsi" w:hAnsiTheme="minorHAnsi" w:cstheme="minorHAnsi"/>
          <w:sz w:val="22"/>
          <w:szCs w:val="22"/>
        </w:rPr>
        <w:t xml:space="preserve"> HTML5, CSS3, JQuery,</w:t>
      </w:r>
      <w:r w:rsidR="004B22C3">
        <w:rPr>
          <w:rFonts w:asciiTheme="minorHAnsi" w:hAnsiTheme="minorHAnsi" w:cstheme="minorHAnsi"/>
          <w:sz w:val="22"/>
          <w:szCs w:val="22"/>
        </w:rPr>
        <w:t xml:space="preserve"> .NET,</w:t>
      </w:r>
      <w:r w:rsidR="008B37F9">
        <w:rPr>
          <w:rFonts w:asciiTheme="minorHAnsi" w:hAnsiTheme="minorHAnsi" w:cstheme="minorHAnsi"/>
          <w:sz w:val="22"/>
          <w:szCs w:val="22"/>
        </w:rPr>
        <w:t xml:space="preserve"> </w:t>
      </w:r>
      <w:r w:rsidRPr="009B3EC7">
        <w:rPr>
          <w:rFonts w:asciiTheme="minorHAnsi" w:hAnsiTheme="minorHAnsi" w:cstheme="minorHAnsi"/>
          <w:sz w:val="22"/>
          <w:szCs w:val="22"/>
        </w:rPr>
        <w:t xml:space="preserve">DHTML, JavaScript, XHTML, XML, JMS, JSON, Ajax, </w:t>
      </w:r>
      <w:r w:rsidR="000A5601" w:rsidRPr="009B3EC7">
        <w:rPr>
          <w:rFonts w:asciiTheme="minorHAnsi" w:hAnsiTheme="minorHAnsi" w:cstheme="minorHAnsi"/>
          <w:sz w:val="22"/>
          <w:szCs w:val="22"/>
        </w:rPr>
        <w:t xml:space="preserve">Angular </w:t>
      </w:r>
      <w:r w:rsidR="003D4E45">
        <w:rPr>
          <w:rFonts w:asciiTheme="minorHAnsi" w:hAnsiTheme="minorHAnsi" w:cstheme="minorHAnsi"/>
          <w:sz w:val="22"/>
          <w:szCs w:val="22"/>
        </w:rPr>
        <w:t>4/</w:t>
      </w:r>
      <w:r w:rsidR="000A5601" w:rsidRPr="009B3EC7">
        <w:rPr>
          <w:rFonts w:asciiTheme="minorHAnsi" w:hAnsiTheme="minorHAnsi" w:cstheme="minorHAnsi"/>
          <w:sz w:val="22"/>
          <w:szCs w:val="22"/>
        </w:rPr>
        <w:t>5/6</w:t>
      </w:r>
      <w:r w:rsidR="00BF606C" w:rsidRPr="009B3EC7">
        <w:rPr>
          <w:rFonts w:asciiTheme="minorHAnsi" w:hAnsiTheme="minorHAnsi" w:cstheme="minorHAnsi"/>
          <w:sz w:val="22"/>
          <w:szCs w:val="22"/>
        </w:rPr>
        <w:t xml:space="preserve">, </w:t>
      </w:r>
      <w:r w:rsidRPr="009B3EC7">
        <w:rPr>
          <w:rFonts w:asciiTheme="minorHAnsi" w:hAnsiTheme="minorHAnsi" w:cstheme="minorHAnsi"/>
          <w:sz w:val="22"/>
          <w:szCs w:val="22"/>
        </w:rPr>
        <w:t>Bootstrap, Node.js, EXT JS, Responsive Web Design, JQuery UI, SOAP, DOM, MVC,</w:t>
      </w:r>
      <w:r w:rsidR="00423DA8" w:rsidRPr="009B3EC7">
        <w:rPr>
          <w:rFonts w:asciiTheme="minorHAnsi" w:hAnsiTheme="minorHAnsi" w:cstheme="minorHAnsi"/>
          <w:sz w:val="22"/>
          <w:szCs w:val="22"/>
        </w:rPr>
        <w:t xml:space="preserve"> </w:t>
      </w:r>
      <w:r w:rsidRPr="009B3EC7">
        <w:rPr>
          <w:rFonts w:asciiTheme="minorHAnsi" w:hAnsiTheme="minorHAnsi" w:cstheme="minorHAnsi"/>
          <w:sz w:val="22"/>
          <w:szCs w:val="22"/>
        </w:rPr>
        <w:t>SVN, Windows</w:t>
      </w:r>
      <w:r w:rsidR="00EE2463">
        <w:rPr>
          <w:rFonts w:asciiTheme="minorHAnsi" w:hAnsiTheme="minorHAnsi" w:cstheme="minorHAnsi"/>
          <w:sz w:val="22"/>
          <w:szCs w:val="22"/>
        </w:rPr>
        <w:t>,</w:t>
      </w:r>
      <w:r w:rsidR="00582D15">
        <w:rPr>
          <w:rFonts w:asciiTheme="minorHAnsi" w:hAnsiTheme="minorHAnsi" w:cstheme="minorHAnsi"/>
          <w:sz w:val="22"/>
          <w:szCs w:val="22"/>
        </w:rPr>
        <w:t xml:space="preserve"> </w:t>
      </w:r>
      <w:r w:rsidR="005C4945">
        <w:rPr>
          <w:rFonts w:asciiTheme="minorHAnsi" w:hAnsiTheme="minorHAnsi" w:cstheme="minorHAnsi"/>
          <w:sz w:val="22"/>
          <w:szCs w:val="22"/>
        </w:rPr>
        <w:t>MySQL</w:t>
      </w:r>
      <w:r w:rsidR="003C3B8F">
        <w:rPr>
          <w:rFonts w:asciiTheme="minorHAnsi" w:hAnsiTheme="minorHAnsi" w:cstheme="minorHAnsi"/>
          <w:sz w:val="22"/>
          <w:szCs w:val="22"/>
        </w:rPr>
        <w:t>, Ionic, Cordova.</w:t>
      </w:r>
    </w:p>
    <w:p w14:paraId="4BD8C8B0" w14:textId="20F1D1E3" w:rsidR="00072C42" w:rsidRPr="00072C42" w:rsidRDefault="00072C42" w:rsidP="00604D0F">
      <w:pPr>
        <w:pStyle w:val="PlainText"/>
        <w:jc w:val="both"/>
        <w:rPr>
          <w:rFonts w:asciiTheme="minorHAnsi" w:hAnsiTheme="minorHAnsi" w:cstheme="minorHAnsi"/>
          <w:sz w:val="22"/>
          <w:szCs w:val="22"/>
        </w:rPr>
      </w:pPr>
      <w:r w:rsidRPr="00072C42">
        <w:rPr>
          <w:rFonts w:asciiTheme="minorHAnsi" w:hAnsiTheme="minorHAnsi" w:cstheme="minorHAnsi"/>
          <w:b/>
          <w:sz w:val="22"/>
          <w:szCs w:val="22"/>
        </w:rPr>
        <w:t>JavaScript Libraries</w:t>
      </w:r>
      <w:r>
        <w:rPr>
          <w:rFonts w:asciiTheme="minorHAnsi" w:hAnsiTheme="minorHAnsi" w:cstheme="minorHAnsi"/>
          <w:b/>
          <w:sz w:val="22"/>
          <w:szCs w:val="22"/>
        </w:rPr>
        <w:t xml:space="preserve">: </w:t>
      </w:r>
      <w:r>
        <w:rPr>
          <w:rFonts w:asciiTheme="minorHAnsi" w:hAnsiTheme="minorHAnsi" w:cstheme="minorHAnsi"/>
          <w:sz w:val="22"/>
          <w:szCs w:val="22"/>
        </w:rPr>
        <w:t>Vue.js, Angular.js, React.js, JQuery</w:t>
      </w:r>
    </w:p>
    <w:p w14:paraId="4314A249" w14:textId="77777777" w:rsidR="00DF6E37" w:rsidRPr="009B3EC7" w:rsidRDefault="00DF6E37" w:rsidP="00D50104">
      <w:pPr>
        <w:spacing w:after="0" w:line="240" w:lineRule="auto"/>
        <w:jc w:val="both"/>
        <w:rPr>
          <w:rFonts w:asciiTheme="minorHAnsi" w:hAnsiTheme="minorHAnsi" w:cstheme="minorHAnsi"/>
        </w:rPr>
      </w:pPr>
    </w:p>
    <w:p w14:paraId="09A29933" w14:textId="77777777" w:rsidR="008126E9" w:rsidRPr="009B3EC7" w:rsidRDefault="008126E9" w:rsidP="00D50104">
      <w:pPr>
        <w:tabs>
          <w:tab w:val="left" w:pos="360"/>
          <w:tab w:val="left" w:pos="916"/>
        </w:tabs>
        <w:spacing w:after="0" w:line="240" w:lineRule="auto"/>
        <w:rPr>
          <w:rFonts w:asciiTheme="minorHAnsi" w:hAnsiTheme="minorHAnsi" w:cstheme="minorHAnsi"/>
          <w:b/>
        </w:rPr>
      </w:pPr>
      <w:r w:rsidRPr="009B3EC7">
        <w:rPr>
          <w:rFonts w:asciiTheme="minorHAnsi" w:hAnsiTheme="minorHAnsi" w:cstheme="minorHAnsi"/>
          <w:b/>
        </w:rPr>
        <w:t>Client:</w:t>
      </w:r>
      <w:r w:rsidR="00350EC5" w:rsidRPr="009B3EC7">
        <w:rPr>
          <w:rFonts w:asciiTheme="minorHAnsi" w:hAnsiTheme="minorHAnsi" w:cstheme="minorHAnsi"/>
          <w:b/>
        </w:rPr>
        <w:t xml:space="preserve"> </w:t>
      </w:r>
      <w:r w:rsidR="00A262D9" w:rsidRPr="009B3EC7">
        <w:rPr>
          <w:rFonts w:asciiTheme="minorHAnsi" w:hAnsiTheme="minorHAnsi" w:cstheme="minorHAnsi"/>
          <w:b/>
        </w:rPr>
        <w:t>Nationwide Insurance, Columbus, OH.</w:t>
      </w:r>
      <w:r w:rsidR="007B2B1C" w:rsidRPr="009B3EC7">
        <w:rPr>
          <w:rFonts w:asciiTheme="minorHAnsi" w:hAnsiTheme="minorHAnsi" w:cstheme="minorHAnsi"/>
          <w:b/>
        </w:rPr>
        <w:t xml:space="preserve">                                </w:t>
      </w:r>
      <w:r w:rsidR="00A262D9" w:rsidRPr="009B3EC7">
        <w:rPr>
          <w:rFonts w:asciiTheme="minorHAnsi" w:hAnsiTheme="minorHAnsi" w:cstheme="minorHAnsi"/>
          <w:b/>
        </w:rPr>
        <w:t xml:space="preserve">                                              </w:t>
      </w:r>
      <w:r w:rsidR="007B2B1C" w:rsidRPr="009B3EC7">
        <w:rPr>
          <w:rFonts w:asciiTheme="minorHAnsi" w:hAnsiTheme="minorHAnsi" w:cstheme="minorHAnsi"/>
          <w:b/>
        </w:rPr>
        <w:t>Duration: Sep 2017 – Jun 2018</w:t>
      </w:r>
    </w:p>
    <w:p w14:paraId="3DDBE25D" w14:textId="77777777" w:rsidR="00DF6E37" w:rsidRPr="009B3EC7" w:rsidRDefault="00DF6E37" w:rsidP="00D5010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</w:rPr>
      </w:pPr>
      <w:r w:rsidRPr="009B3EC7">
        <w:rPr>
          <w:rFonts w:asciiTheme="minorHAnsi" w:hAnsiTheme="minorHAnsi" w:cstheme="minorHAnsi"/>
          <w:b/>
          <w:bCs/>
          <w:spacing w:val="2"/>
        </w:rPr>
        <w:t xml:space="preserve">Role: </w:t>
      </w:r>
      <w:r w:rsidR="009C6156" w:rsidRPr="009B3EC7">
        <w:rPr>
          <w:rFonts w:asciiTheme="minorHAnsi" w:hAnsiTheme="minorHAnsi" w:cstheme="minorHAnsi"/>
          <w:b/>
          <w:bCs/>
        </w:rPr>
        <w:t>Front End/Java UI Developer</w:t>
      </w:r>
      <w:r w:rsidR="00F25130" w:rsidRPr="009B3EC7">
        <w:rPr>
          <w:rFonts w:asciiTheme="minorHAnsi" w:hAnsiTheme="minorHAnsi" w:cstheme="minorHAnsi"/>
          <w:b/>
          <w:bCs/>
        </w:rPr>
        <w:t xml:space="preserve"> </w:t>
      </w:r>
    </w:p>
    <w:p w14:paraId="3787E366" w14:textId="77777777" w:rsidR="00981920" w:rsidRPr="009B3EC7" w:rsidRDefault="00981920" w:rsidP="00D50104">
      <w:pPr>
        <w:spacing w:after="0" w:line="240" w:lineRule="auto"/>
        <w:jc w:val="both"/>
        <w:rPr>
          <w:rFonts w:asciiTheme="minorHAnsi" w:hAnsiTheme="minorHAnsi" w:cstheme="minorHAnsi"/>
          <w:b/>
        </w:rPr>
      </w:pPr>
    </w:p>
    <w:p w14:paraId="732BA32F" w14:textId="77777777" w:rsidR="00981920" w:rsidRPr="009B3EC7" w:rsidRDefault="00DF6E37" w:rsidP="00D50104">
      <w:pPr>
        <w:spacing w:after="0" w:line="240" w:lineRule="auto"/>
        <w:jc w:val="both"/>
        <w:rPr>
          <w:rFonts w:asciiTheme="minorHAnsi" w:hAnsiTheme="minorHAnsi" w:cstheme="minorHAnsi"/>
          <w:b/>
        </w:rPr>
      </w:pPr>
      <w:r w:rsidRPr="009B3EC7">
        <w:rPr>
          <w:rFonts w:asciiTheme="minorHAnsi" w:hAnsiTheme="minorHAnsi" w:cstheme="minorHAnsi"/>
          <w:b/>
        </w:rPr>
        <w:t>Responsibilities:</w:t>
      </w:r>
    </w:p>
    <w:p w14:paraId="6C2027D3" w14:textId="77777777" w:rsidR="00E50FF9" w:rsidRPr="009B3EC7" w:rsidRDefault="00E50FF9" w:rsidP="00E50FF9">
      <w:pPr>
        <w:numPr>
          <w:ilvl w:val="0"/>
          <w:numId w:val="37"/>
        </w:numPr>
        <w:suppressAutoHyphens/>
        <w:spacing w:after="0" w:line="240" w:lineRule="auto"/>
        <w:jc w:val="both"/>
        <w:rPr>
          <w:rFonts w:asciiTheme="minorHAnsi" w:hAnsiTheme="minorHAnsi" w:cstheme="minorHAnsi"/>
          <w:b/>
          <w:bCs/>
        </w:rPr>
      </w:pPr>
      <w:r w:rsidRPr="009B3EC7">
        <w:rPr>
          <w:rFonts w:asciiTheme="minorHAnsi" w:hAnsiTheme="minorHAnsi" w:cstheme="minorHAnsi"/>
          <w:bCs/>
        </w:rPr>
        <w:t xml:space="preserve">Involved in web designing using </w:t>
      </w:r>
      <w:r w:rsidR="008E7264" w:rsidRPr="009B3EC7">
        <w:rPr>
          <w:rFonts w:asciiTheme="minorHAnsi" w:hAnsiTheme="minorHAnsi" w:cstheme="minorHAnsi"/>
          <w:b/>
          <w:bCs/>
        </w:rPr>
        <w:t xml:space="preserve">HTML 5, XHTML, CSS </w:t>
      </w:r>
      <w:r w:rsidRPr="009B3EC7">
        <w:rPr>
          <w:rFonts w:asciiTheme="minorHAnsi" w:hAnsiTheme="minorHAnsi" w:cstheme="minorHAnsi"/>
          <w:b/>
          <w:bCs/>
        </w:rPr>
        <w:t>3,</w:t>
      </w:r>
      <w:r w:rsidRPr="009B3EC7">
        <w:rPr>
          <w:rFonts w:asciiTheme="minorHAnsi" w:hAnsiTheme="minorHAnsi" w:cstheme="minorHAnsi"/>
          <w:bCs/>
        </w:rPr>
        <w:t xml:space="preserve"> JavaScript and extensively used Table less Design in </w:t>
      </w:r>
      <w:r w:rsidRPr="009B3EC7">
        <w:rPr>
          <w:rFonts w:asciiTheme="minorHAnsi" w:hAnsiTheme="minorHAnsi" w:cstheme="minorHAnsi"/>
          <w:b/>
          <w:bCs/>
        </w:rPr>
        <w:t>CSS for positioning.</w:t>
      </w:r>
    </w:p>
    <w:p w14:paraId="28A4BD45" w14:textId="77777777" w:rsidR="00E50FF9" w:rsidRPr="009B3EC7" w:rsidRDefault="00E50FF9" w:rsidP="00E50FF9">
      <w:pPr>
        <w:pStyle w:val="ListParagraph"/>
        <w:numPr>
          <w:ilvl w:val="0"/>
          <w:numId w:val="37"/>
        </w:numPr>
        <w:suppressAutoHyphens/>
        <w:spacing w:after="0" w:line="240" w:lineRule="auto"/>
        <w:jc w:val="both"/>
        <w:rPr>
          <w:rFonts w:asciiTheme="minorHAnsi" w:hAnsiTheme="minorHAnsi" w:cstheme="minorHAnsi"/>
        </w:rPr>
      </w:pPr>
      <w:r w:rsidRPr="009B3EC7">
        <w:rPr>
          <w:rFonts w:asciiTheme="minorHAnsi" w:hAnsiTheme="minorHAnsi" w:cstheme="minorHAnsi"/>
        </w:rPr>
        <w:t>Developed responsive designs using HTML5 and CSS3 for hand held devices.</w:t>
      </w:r>
    </w:p>
    <w:p w14:paraId="52FDBE08" w14:textId="77777777" w:rsidR="00E50FF9" w:rsidRPr="009B3EC7" w:rsidRDefault="00E50FF9" w:rsidP="00E50FF9">
      <w:pPr>
        <w:pStyle w:val="ListParagraph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</w:rPr>
      </w:pPr>
      <w:r w:rsidRPr="009B3EC7">
        <w:rPr>
          <w:rFonts w:asciiTheme="minorHAnsi" w:hAnsiTheme="minorHAnsi" w:cstheme="minorHAnsi"/>
        </w:rPr>
        <w:t xml:space="preserve">Designed and developed code for table less web interfaces </w:t>
      </w:r>
      <w:r w:rsidRPr="009B3EC7">
        <w:rPr>
          <w:rFonts w:asciiTheme="minorHAnsi" w:hAnsiTheme="minorHAnsi" w:cstheme="minorHAnsi"/>
          <w:b/>
        </w:rPr>
        <w:t>using XHTML, CSS, DOM and JavaScript.</w:t>
      </w:r>
    </w:p>
    <w:p w14:paraId="6B701B0F" w14:textId="77777777" w:rsidR="00D56A94" w:rsidRPr="009B3EC7" w:rsidRDefault="00D56A94" w:rsidP="00E50FF9">
      <w:pPr>
        <w:pStyle w:val="ListParagraph"/>
        <w:numPr>
          <w:ilvl w:val="0"/>
          <w:numId w:val="37"/>
        </w:numPr>
        <w:spacing w:after="0" w:line="240" w:lineRule="auto"/>
        <w:jc w:val="both"/>
        <w:rPr>
          <w:rFonts w:asciiTheme="minorHAnsi" w:eastAsia="Times New Roman" w:hAnsiTheme="minorHAnsi" w:cstheme="minorHAnsi"/>
        </w:rPr>
      </w:pPr>
      <w:r w:rsidRPr="009B3EC7">
        <w:rPr>
          <w:rFonts w:asciiTheme="minorHAnsi" w:hAnsiTheme="minorHAnsi" w:cstheme="minorHAnsi"/>
          <w:shd w:val="clear" w:color="auto" w:fill="FFFFFF"/>
        </w:rPr>
        <w:t>Coded dynamic and browser compatible </w:t>
      </w:r>
      <w:r w:rsidR="003F5F36" w:rsidRPr="009B3EC7">
        <w:rPr>
          <w:rFonts w:asciiTheme="minorHAnsi" w:hAnsiTheme="minorHAnsi" w:cstheme="minorHAnsi"/>
          <w:shd w:val="clear" w:color="auto" w:fill="FFFFFF"/>
        </w:rPr>
        <w:t>UI web</w:t>
      </w:r>
      <w:r w:rsidR="006329D1" w:rsidRPr="009B3EC7">
        <w:rPr>
          <w:rFonts w:asciiTheme="minorHAnsi" w:hAnsiTheme="minorHAnsi" w:cstheme="minorHAnsi"/>
          <w:shd w:val="clear" w:color="auto" w:fill="FFFFFF"/>
        </w:rPr>
        <w:t xml:space="preserve"> </w:t>
      </w:r>
      <w:r w:rsidRPr="009B3EC7">
        <w:rPr>
          <w:rFonts w:asciiTheme="minorHAnsi" w:hAnsiTheme="minorHAnsi" w:cstheme="minorHAnsi"/>
          <w:shd w:val="clear" w:color="auto" w:fill="FFFFFF"/>
        </w:rPr>
        <w:t xml:space="preserve">pages using </w:t>
      </w:r>
      <w:r w:rsidRPr="009B3EC7">
        <w:rPr>
          <w:rFonts w:asciiTheme="minorHAnsi" w:hAnsiTheme="minorHAnsi" w:cstheme="minorHAnsi"/>
          <w:b/>
          <w:shd w:val="clear" w:color="auto" w:fill="FFFFFF"/>
        </w:rPr>
        <w:t>JavaScript, CSS3, HTML5, jQuery, Ajax</w:t>
      </w:r>
      <w:r w:rsidRPr="009B3EC7">
        <w:rPr>
          <w:rFonts w:asciiTheme="minorHAnsi" w:hAnsiTheme="minorHAnsi" w:cstheme="minorHAnsi"/>
          <w:shd w:val="clear" w:color="auto" w:fill="FFFFFF"/>
        </w:rPr>
        <w:t xml:space="preserve"> and </w:t>
      </w:r>
      <w:r w:rsidR="006329D1" w:rsidRPr="009B3EC7">
        <w:rPr>
          <w:rFonts w:asciiTheme="minorHAnsi" w:hAnsiTheme="minorHAnsi" w:cstheme="minorHAnsi"/>
          <w:shd w:val="clear" w:color="auto" w:fill="FFFFFF"/>
        </w:rPr>
        <w:t>responsive design</w:t>
      </w:r>
      <w:r w:rsidR="00A66071" w:rsidRPr="009B3EC7">
        <w:rPr>
          <w:rFonts w:asciiTheme="minorHAnsi" w:hAnsiTheme="minorHAnsi" w:cstheme="minorHAnsi"/>
          <w:shd w:val="clear" w:color="auto" w:fill="FFFFFF"/>
        </w:rPr>
        <w:t xml:space="preserve"> </w:t>
      </w:r>
      <w:r w:rsidRPr="009B3EC7">
        <w:rPr>
          <w:rFonts w:asciiTheme="minorHAnsi" w:hAnsiTheme="minorHAnsi" w:cstheme="minorHAnsi"/>
          <w:shd w:val="clear" w:color="auto" w:fill="FFFFFF"/>
        </w:rPr>
        <w:t xml:space="preserve">in </w:t>
      </w:r>
      <w:r w:rsidRPr="009B3EC7">
        <w:rPr>
          <w:rFonts w:asciiTheme="minorHAnsi" w:hAnsiTheme="minorHAnsi" w:cstheme="minorHAnsi"/>
          <w:b/>
          <w:shd w:val="clear" w:color="auto" w:fill="FFFFFF"/>
        </w:rPr>
        <w:t>MVC environment.</w:t>
      </w:r>
      <w:r w:rsidRPr="009B3EC7">
        <w:rPr>
          <w:rFonts w:asciiTheme="minorHAnsi" w:hAnsiTheme="minorHAnsi" w:cstheme="minorHAnsi"/>
          <w:shd w:val="clear" w:color="auto" w:fill="FFFFFF"/>
        </w:rPr>
        <w:t> </w:t>
      </w:r>
    </w:p>
    <w:p w14:paraId="46CB0CB4" w14:textId="77777777" w:rsidR="00E50FF9" w:rsidRPr="009B3EC7" w:rsidRDefault="00E50FF9" w:rsidP="00E50FF9">
      <w:pPr>
        <w:pStyle w:val="ListParagraph"/>
        <w:numPr>
          <w:ilvl w:val="0"/>
          <w:numId w:val="37"/>
        </w:numPr>
        <w:spacing w:after="0" w:line="240" w:lineRule="auto"/>
        <w:jc w:val="both"/>
        <w:rPr>
          <w:rFonts w:asciiTheme="minorHAnsi" w:eastAsia="Times New Roman" w:hAnsiTheme="minorHAnsi" w:cstheme="minorHAnsi"/>
        </w:rPr>
      </w:pPr>
      <w:r w:rsidRPr="009B3EC7">
        <w:rPr>
          <w:rFonts w:asciiTheme="minorHAnsi" w:eastAsia="Times New Roman" w:hAnsiTheme="minorHAnsi" w:cstheme="minorHAnsi"/>
        </w:rPr>
        <w:t xml:space="preserve">Designed data formatted web applications using </w:t>
      </w:r>
      <w:r w:rsidRPr="009B3EC7">
        <w:rPr>
          <w:rFonts w:asciiTheme="minorHAnsi" w:eastAsia="Times New Roman" w:hAnsiTheme="minorHAnsi" w:cstheme="minorHAnsi"/>
          <w:b/>
          <w:bCs/>
        </w:rPr>
        <w:t xml:space="preserve">HTML, DHTML, XHTML </w:t>
      </w:r>
      <w:r w:rsidRPr="009B3EC7">
        <w:rPr>
          <w:rFonts w:asciiTheme="minorHAnsi" w:eastAsia="Times New Roman" w:hAnsiTheme="minorHAnsi" w:cstheme="minorHAnsi"/>
        </w:rPr>
        <w:t xml:space="preserve">and </w:t>
      </w:r>
      <w:r w:rsidRPr="009B3EC7">
        <w:rPr>
          <w:rFonts w:asciiTheme="minorHAnsi" w:eastAsia="Times New Roman" w:hAnsiTheme="minorHAnsi" w:cstheme="minorHAnsi"/>
          <w:b/>
          <w:bCs/>
        </w:rPr>
        <w:t>CSS</w:t>
      </w:r>
      <w:r w:rsidRPr="009B3EC7">
        <w:rPr>
          <w:rFonts w:asciiTheme="minorHAnsi" w:eastAsia="Times New Roman" w:hAnsiTheme="minorHAnsi" w:cstheme="minorHAnsi"/>
        </w:rPr>
        <w:t xml:space="preserve"> and deploy the script by client side scripting using JavaScript.</w:t>
      </w:r>
    </w:p>
    <w:p w14:paraId="76B331C6" w14:textId="77777777" w:rsidR="00B2657B" w:rsidRPr="009B3EC7" w:rsidRDefault="00B2657B" w:rsidP="00E50FF9">
      <w:pPr>
        <w:pStyle w:val="ListParagraph"/>
        <w:numPr>
          <w:ilvl w:val="0"/>
          <w:numId w:val="37"/>
        </w:numPr>
        <w:suppressAutoHyphens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b/>
        </w:rPr>
      </w:pPr>
      <w:r w:rsidRPr="009B3EC7">
        <w:rPr>
          <w:rFonts w:asciiTheme="minorHAnsi" w:hAnsiTheme="minorHAnsi" w:cstheme="minorHAnsi"/>
          <w:shd w:val="clear" w:color="auto" w:fill="FFFFFF"/>
        </w:rPr>
        <w:t xml:space="preserve">Developed </w:t>
      </w:r>
      <w:r w:rsidRPr="009B3EC7">
        <w:rPr>
          <w:rFonts w:asciiTheme="minorHAnsi" w:hAnsiTheme="minorHAnsi" w:cstheme="minorHAnsi"/>
          <w:b/>
          <w:shd w:val="clear" w:color="auto" w:fill="FFFFFF"/>
        </w:rPr>
        <w:t>HTML5</w:t>
      </w:r>
      <w:r w:rsidRPr="009B3EC7">
        <w:rPr>
          <w:rFonts w:asciiTheme="minorHAnsi" w:hAnsiTheme="minorHAnsi" w:cstheme="minorHAnsi"/>
          <w:shd w:val="clear" w:color="auto" w:fill="FFFFFF"/>
        </w:rPr>
        <w:t xml:space="preserve"> prototype documents with </w:t>
      </w:r>
      <w:r w:rsidRPr="009B3EC7">
        <w:rPr>
          <w:rFonts w:asciiTheme="minorHAnsi" w:hAnsiTheme="minorHAnsi" w:cstheme="minorHAnsi"/>
          <w:b/>
          <w:shd w:val="clear" w:color="auto" w:fill="FFFFFF"/>
        </w:rPr>
        <w:t>CSS3</w:t>
      </w:r>
      <w:r w:rsidRPr="009B3EC7">
        <w:rPr>
          <w:rFonts w:asciiTheme="minorHAnsi" w:hAnsiTheme="minorHAnsi" w:cstheme="minorHAnsi"/>
          <w:shd w:val="clear" w:color="auto" w:fill="FFFFFF"/>
        </w:rPr>
        <w:t xml:space="preserve"> Style Sheets. </w:t>
      </w:r>
      <w:r w:rsidRPr="009B3EC7">
        <w:rPr>
          <w:rFonts w:asciiTheme="minorHAnsi" w:hAnsiTheme="minorHAnsi" w:cstheme="minorHAnsi"/>
        </w:rPr>
        <w:t xml:space="preserve"> </w:t>
      </w:r>
    </w:p>
    <w:p w14:paraId="538977B5" w14:textId="77777777" w:rsidR="00E50FF9" w:rsidRPr="009B3EC7" w:rsidRDefault="00E50FF9" w:rsidP="00E50FF9">
      <w:pPr>
        <w:pStyle w:val="ListParagraph"/>
        <w:numPr>
          <w:ilvl w:val="0"/>
          <w:numId w:val="37"/>
        </w:numPr>
        <w:suppressAutoHyphens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b/>
        </w:rPr>
      </w:pPr>
      <w:r w:rsidRPr="009B3EC7">
        <w:rPr>
          <w:rFonts w:asciiTheme="minorHAnsi" w:hAnsiTheme="minorHAnsi" w:cstheme="minorHAnsi"/>
        </w:rPr>
        <w:t xml:space="preserve">Responsible for designing Front-side of the website like embedded graphics, and interactive documents using </w:t>
      </w:r>
      <w:r w:rsidRPr="009B3EC7">
        <w:rPr>
          <w:rFonts w:asciiTheme="minorHAnsi" w:hAnsiTheme="minorHAnsi" w:cstheme="minorHAnsi"/>
          <w:b/>
        </w:rPr>
        <w:t>JavaScript, XML, HTML and CSS</w:t>
      </w:r>
      <w:r w:rsidRPr="009B3EC7">
        <w:rPr>
          <w:rFonts w:asciiTheme="minorHAnsi" w:hAnsiTheme="minorHAnsi" w:cstheme="minorHAnsi"/>
        </w:rPr>
        <w:t>.</w:t>
      </w:r>
    </w:p>
    <w:p w14:paraId="5BC2417B" w14:textId="77777777" w:rsidR="00E50FF9" w:rsidRPr="009B3EC7" w:rsidRDefault="00E50FF9" w:rsidP="00E50FF9">
      <w:pPr>
        <w:widowControl w:val="0"/>
        <w:numPr>
          <w:ilvl w:val="0"/>
          <w:numId w:val="37"/>
        </w:numPr>
        <w:suppressAutoHyphens/>
        <w:overflowPunct w:val="0"/>
        <w:autoSpaceDE w:val="0"/>
        <w:autoSpaceDN w:val="0"/>
        <w:adjustRightInd w:val="0"/>
        <w:spacing w:after="0" w:line="240" w:lineRule="auto"/>
        <w:contextualSpacing/>
        <w:jc w:val="both"/>
        <w:rPr>
          <w:rFonts w:asciiTheme="minorHAnsi" w:hAnsiTheme="minorHAnsi" w:cstheme="minorHAnsi"/>
        </w:rPr>
      </w:pPr>
      <w:r w:rsidRPr="009B3EC7">
        <w:rPr>
          <w:rFonts w:asciiTheme="minorHAnsi" w:hAnsiTheme="minorHAnsi" w:cstheme="minorHAnsi"/>
        </w:rPr>
        <w:t xml:space="preserve">Used </w:t>
      </w:r>
      <w:r w:rsidRPr="009B3EC7">
        <w:rPr>
          <w:rFonts w:asciiTheme="minorHAnsi" w:hAnsiTheme="minorHAnsi" w:cstheme="minorHAnsi"/>
          <w:b/>
        </w:rPr>
        <w:t xml:space="preserve">CSS </w:t>
      </w:r>
      <w:r w:rsidRPr="009B3EC7">
        <w:rPr>
          <w:rFonts w:asciiTheme="minorHAnsi" w:hAnsiTheme="minorHAnsi" w:cstheme="minorHAnsi"/>
        </w:rPr>
        <w:t xml:space="preserve">Sprites to decrease the number of </w:t>
      </w:r>
      <w:r w:rsidRPr="009B3EC7">
        <w:rPr>
          <w:rFonts w:asciiTheme="minorHAnsi" w:hAnsiTheme="minorHAnsi" w:cstheme="minorHAnsi"/>
          <w:b/>
        </w:rPr>
        <w:t>HTTP</w:t>
      </w:r>
      <w:r w:rsidRPr="009B3EC7">
        <w:rPr>
          <w:rFonts w:asciiTheme="minorHAnsi" w:hAnsiTheme="minorHAnsi" w:cstheme="minorHAnsi"/>
        </w:rPr>
        <w:t xml:space="preserve"> requests and load time of web pages.</w:t>
      </w:r>
    </w:p>
    <w:p w14:paraId="4656E6A5" w14:textId="77777777" w:rsidR="00E50FF9" w:rsidRPr="009B3EC7" w:rsidRDefault="00E50FF9" w:rsidP="00E50FF9">
      <w:pPr>
        <w:numPr>
          <w:ilvl w:val="0"/>
          <w:numId w:val="37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9B3EC7">
        <w:rPr>
          <w:rFonts w:asciiTheme="minorHAnsi" w:hAnsiTheme="minorHAnsi" w:cstheme="minorHAnsi"/>
        </w:rPr>
        <w:t xml:space="preserve">Designed dynamic client-side </w:t>
      </w:r>
      <w:r w:rsidRPr="009B3EC7">
        <w:rPr>
          <w:rFonts w:asciiTheme="minorHAnsi" w:hAnsiTheme="minorHAnsi" w:cstheme="minorHAnsi"/>
          <w:b/>
        </w:rPr>
        <w:t xml:space="preserve">JavaScript </w:t>
      </w:r>
      <w:r w:rsidRPr="009B3EC7">
        <w:rPr>
          <w:rFonts w:asciiTheme="minorHAnsi" w:hAnsiTheme="minorHAnsi" w:cstheme="minorHAnsi"/>
        </w:rPr>
        <w:t>codes to build web forms and simulate process for web application, page navigation and form validation.</w:t>
      </w:r>
    </w:p>
    <w:p w14:paraId="0EDB356A" w14:textId="77777777" w:rsidR="00FC4147" w:rsidRPr="009B3EC7" w:rsidRDefault="00FC4147" w:rsidP="00FC4147">
      <w:pPr>
        <w:pStyle w:val="ListParagraph"/>
        <w:numPr>
          <w:ilvl w:val="0"/>
          <w:numId w:val="37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9B3EC7">
        <w:rPr>
          <w:rFonts w:asciiTheme="minorHAnsi" w:hAnsiTheme="minorHAnsi" w:cstheme="minorHAnsi"/>
        </w:rPr>
        <w:t xml:space="preserve">Interacted with Restful Web services using </w:t>
      </w:r>
      <w:r w:rsidRPr="009B3EC7">
        <w:rPr>
          <w:rStyle w:val="rezemp-highlightedfield-highlightedterm"/>
          <w:rFonts w:asciiTheme="minorHAnsi" w:eastAsia="Times New Roman" w:hAnsiTheme="minorHAnsi" w:cstheme="minorHAnsi"/>
          <w:b/>
        </w:rPr>
        <w:t xml:space="preserve">Angular </w:t>
      </w:r>
      <w:r w:rsidRPr="009B3EC7">
        <w:rPr>
          <w:rFonts w:asciiTheme="minorHAnsi" w:hAnsiTheme="minorHAnsi" w:cstheme="minorHAnsi"/>
        </w:rPr>
        <w:t>2 Http Module.</w:t>
      </w:r>
    </w:p>
    <w:p w14:paraId="0A9CE573" w14:textId="77777777" w:rsidR="00FC4147" w:rsidRPr="009B3EC7" w:rsidRDefault="00FC4147" w:rsidP="00FC4147">
      <w:pPr>
        <w:pStyle w:val="ListParagraph"/>
        <w:numPr>
          <w:ilvl w:val="0"/>
          <w:numId w:val="37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9B3EC7">
        <w:rPr>
          <w:rFonts w:asciiTheme="minorHAnsi" w:hAnsiTheme="minorHAnsi" w:cstheme="minorHAnsi"/>
        </w:rPr>
        <w:t xml:space="preserve">Implemented </w:t>
      </w:r>
      <w:r w:rsidRPr="009B3EC7">
        <w:rPr>
          <w:rStyle w:val="rezemp-highlightedfield-highlightedterm"/>
          <w:rFonts w:asciiTheme="minorHAnsi" w:eastAsia="Times New Roman" w:hAnsiTheme="minorHAnsi" w:cstheme="minorHAnsi"/>
          <w:b/>
        </w:rPr>
        <w:t xml:space="preserve">Angular </w:t>
      </w:r>
      <w:r w:rsidRPr="009B3EC7">
        <w:rPr>
          <w:rFonts w:asciiTheme="minorHAnsi" w:hAnsiTheme="minorHAnsi" w:cstheme="minorHAnsi"/>
          <w:b/>
        </w:rPr>
        <w:t>2</w:t>
      </w:r>
      <w:r w:rsidRPr="009B3EC7">
        <w:rPr>
          <w:rFonts w:asciiTheme="minorHAnsi" w:hAnsiTheme="minorHAnsi" w:cstheme="minorHAnsi"/>
        </w:rPr>
        <w:t xml:space="preserve"> validation to validate user inputs and to create user-friendly web application. </w:t>
      </w:r>
    </w:p>
    <w:p w14:paraId="401B1A42" w14:textId="77777777" w:rsidR="00E50FF9" w:rsidRPr="009B3EC7" w:rsidRDefault="00E50FF9" w:rsidP="00E50FF9">
      <w:pPr>
        <w:numPr>
          <w:ilvl w:val="0"/>
          <w:numId w:val="37"/>
        </w:numPr>
        <w:spacing w:after="0" w:line="240" w:lineRule="auto"/>
        <w:jc w:val="both"/>
        <w:outlineLvl w:val="0"/>
        <w:rPr>
          <w:rFonts w:asciiTheme="minorHAnsi" w:eastAsia="Helvetica" w:hAnsiTheme="minorHAnsi" w:cstheme="minorHAnsi"/>
          <w:bCs/>
        </w:rPr>
      </w:pPr>
      <w:r w:rsidRPr="009B3EC7">
        <w:rPr>
          <w:rFonts w:asciiTheme="minorHAnsi" w:eastAsia="Helvetica" w:hAnsiTheme="minorHAnsi" w:cstheme="minorHAnsi"/>
          <w:bCs/>
        </w:rPr>
        <w:t xml:space="preserve">Developed UI and pagination using </w:t>
      </w:r>
      <w:r w:rsidRPr="009B3EC7">
        <w:rPr>
          <w:rFonts w:asciiTheme="minorHAnsi" w:eastAsia="Helvetica" w:hAnsiTheme="minorHAnsi" w:cstheme="minorHAnsi"/>
          <w:b/>
          <w:bCs/>
        </w:rPr>
        <w:t>Angular.js and Node.js</w:t>
      </w:r>
      <w:r w:rsidRPr="009B3EC7">
        <w:rPr>
          <w:rFonts w:asciiTheme="minorHAnsi" w:eastAsia="Helvetica" w:hAnsiTheme="minorHAnsi" w:cstheme="minorHAnsi"/>
          <w:bCs/>
        </w:rPr>
        <w:t>.</w:t>
      </w:r>
    </w:p>
    <w:p w14:paraId="6ACB39A1" w14:textId="77777777" w:rsidR="00E50FF9" w:rsidRPr="009B3EC7" w:rsidRDefault="00E50FF9" w:rsidP="00E50FF9">
      <w:pPr>
        <w:numPr>
          <w:ilvl w:val="0"/>
          <w:numId w:val="37"/>
        </w:numPr>
        <w:spacing w:after="0" w:line="240" w:lineRule="auto"/>
        <w:jc w:val="both"/>
        <w:outlineLvl w:val="0"/>
        <w:rPr>
          <w:rFonts w:asciiTheme="minorHAnsi" w:eastAsia="Helvetica" w:hAnsiTheme="minorHAnsi" w:cstheme="minorHAnsi"/>
          <w:bCs/>
        </w:rPr>
      </w:pPr>
      <w:r w:rsidRPr="009B3EC7">
        <w:rPr>
          <w:rFonts w:asciiTheme="minorHAnsi" w:eastAsia="Helvetica" w:hAnsiTheme="minorHAnsi" w:cstheme="minorHAnsi"/>
          <w:bCs/>
        </w:rPr>
        <w:t xml:space="preserve">Designed and developed Prototype module using </w:t>
      </w:r>
      <w:r w:rsidRPr="009B3EC7">
        <w:rPr>
          <w:rFonts w:asciiTheme="minorHAnsi" w:eastAsia="Helvetica" w:hAnsiTheme="minorHAnsi" w:cstheme="minorHAnsi"/>
          <w:b/>
          <w:bCs/>
        </w:rPr>
        <w:t>Angular.js and Ext.js</w:t>
      </w:r>
      <w:r w:rsidRPr="009B3EC7">
        <w:rPr>
          <w:rFonts w:asciiTheme="minorHAnsi" w:eastAsia="Helvetica" w:hAnsiTheme="minorHAnsi" w:cstheme="minorHAnsi"/>
          <w:bCs/>
        </w:rPr>
        <w:t xml:space="preserve">, implemented </w:t>
      </w:r>
      <w:r w:rsidRPr="009B3EC7">
        <w:rPr>
          <w:rFonts w:asciiTheme="minorHAnsi" w:eastAsia="Helvetica" w:hAnsiTheme="minorHAnsi" w:cstheme="minorHAnsi"/>
          <w:b/>
          <w:bCs/>
        </w:rPr>
        <w:t>Pagination</w:t>
      </w:r>
      <w:r w:rsidRPr="009B3EC7">
        <w:rPr>
          <w:rFonts w:asciiTheme="minorHAnsi" w:eastAsia="Helvetica" w:hAnsiTheme="minorHAnsi" w:cstheme="minorHAnsi"/>
          <w:bCs/>
        </w:rPr>
        <w:t>, and Datagrid added additional functionality for Datagrid.</w:t>
      </w:r>
    </w:p>
    <w:p w14:paraId="116EC5A9" w14:textId="77777777" w:rsidR="00E50FF9" w:rsidRPr="009B3EC7" w:rsidRDefault="00E50FF9" w:rsidP="00E50FF9">
      <w:pPr>
        <w:numPr>
          <w:ilvl w:val="0"/>
          <w:numId w:val="37"/>
        </w:numPr>
        <w:spacing w:after="0" w:line="240" w:lineRule="auto"/>
        <w:jc w:val="both"/>
        <w:rPr>
          <w:rFonts w:asciiTheme="minorHAnsi" w:hAnsiTheme="minorHAnsi" w:cstheme="minorHAnsi"/>
          <w:b/>
        </w:rPr>
      </w:pPr>
      <w:r w:rsidRPr="009B3EC7">
        <w:rPr>
          <w:rFonts w:asciiTheme="minorHAnsi" w:hAnsiTheme="minorHAnsi" w:cstheme="minorHAnsi"/>
        </w:rPr>
        <w:t xml:space="preserve">Created </w:t>
      </w:r>
      <w:r w:rsidRPr="009B3EC7">
        <w:rPr>
          <w:rFonts w:asciiTheme="minorHAnsi" w:hAnsiTheme="minorHAnsi" w:cstheme="minorHAnsi"/>
          <w:b/>
        </w:rPr>
        <w:t>Images, Logos</w:t>
      </w:r>
      <w:r w:rsidRPr="009B3EC7">
        <w:rPr>
          <w:rFonts w:asciiTheme="minorHAnsi" w:hAnsiTheme="minorHAnsi" w:cstheme="minorHAnsi"/>
        </w:rPr>
        <w:t xml:space="preserve"> and </w:t>
      </w:r>
      <w:r w:rsidRPr="009B3EC7">
        <w:rPr>
          <w:rFonts w:asciiTheme="minorHAnsi" w:hAnsiTheme="minorHAnsi" w:cstheme="minorHAnsi"/>
          <w:b/>
        </w:rPr>
        <w:t>Icons</w:t>
      </w:r>
      <w:r w:rsidRPr="009B3EC7">
        <w:rPr>
          <w:rFonts w:asciiTheme="minorHAnsi" w:hAnsiTheme="minorHAnsi" w:cstheme="minorHAnsi"/>
        </w:rPr>
        <w:t xml:space="preserve"> that are used across the web pages using </w:t>
      </w:r>
      <w:r w:rsidRPr="009B3EC7">
        <w:rPr>
          <w:rFonts w:asciiTheme="minorHAnsi" w:hAnsiTheme="minorHAnsi" w:cstheme="minorHAnsi"/>
          <w:b/>
        </w:rPr>
        <w:t>Adobe Flash, Dream weaver, and Photoshop.</w:t>
      </w:r>
    </w:p>
    <w:p w14:paraId="61A194B9" w14:textId="77777777" w:rsidR="00256D53" w:rsidRPr="009B3EC7" w:rsidRDefault="00256D53" w:rsidP="00E50FF9">
      <w:pPr>
        <w:pStyle w:val="ListParagraph"/>
        <w:numPr>
          <w:ilvl w:val="0"/>
          <w:numId w:val="37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9B3EC7">
        <w:rPr>
          <w:rFonts w:asciiTheme="minorHAnsi" w:hAnsiTheme="minorHAnsi" w:cstheme="minorHAnsi"/>
          <w:shd w:val="clear" w:color="auto" w:fill="FFFFFF"/>
        </w:rPr>
        <w:t>Create, edit and maintain sites implementing </w:t>
      </w:r>
      <w:r w:rsidR="00934A6D" w:rsidRPr="009B3EC7">
        <w:rPr>
          <w:rFonts w:asciiTheme="minorHAnsi" w:hAnsiTheme="minorHAnsi" w:cstheme="minorHAnsi"/>
          <w:b/>
          <w:shd w:val="clear" w:color="auto" w:fill="FFFFFF"/>
        </w:rPr>
        <w:t>responsive web design</w:t>
      </w:r>
      <w:r w:rsidRPr="009B3EC7">
        <w:rPr>
          <w:rFonts w:asciiTheme="minorHAnsi" w:hAnsiTheme="minorHAnsi" w:cstheme="minorHAnsi"/>
          <w:b/>
          <w:shd w:val="clear" w:color="auto" w:fill="FFFFFF"/>
        </w:rPr>
        <w:t xml:space="preserve"> </w:t>
      </w:r>
      <w:r w:rsidR="00934A6D" w:rsidRPr="009B3EC7">
        <w:rPr>
          <w:rFonts w:asciiTheme="minorHAnsi" w:hAnsiTheme="minorHAnsi" w:cstheme="minorHAnsi"/>
          <w:shd w:val="clear" w:color="auto" w:fill="FFFFFF"/>
        </w:rPr>
        <w:t xml:space="preserve">and </w:t>
      </w:r>
      <w:r w:rsidRPr="009B3EC7">
        <w:rPr>
          <w:rFonts w:asciiTheme="minorHAnsi" w:hAnsiTheme="minorHAnsi" w:cstheme="minorHAnsi"/>
          <w:shd w:val="clear" w:color="auto" w:fill="FFFFFF"/>
        </w:rPr>
        <w:t>themes using front-end development frameworks including Bootstrap and media queries. </w:t>
      </w:r>
      <w:r w:rsidRPr="009B3EC7">
        <w:rPr>
          <w:rFonts w:asciiTheme="minorHAnsi" w:hAnsiTheme="minorHAnsi" w:cstheme="minorHAnsi"/>
        </w:rPr>
        <w:t xml:space="preserve"> </w:t>
      </w:r>
    </w:p>
    <w:p w14:paraId="0ED35D1E" w14:textId="77777777" w:rsidR="00E50FF9" w:rsidRPr="009B3EC7" w:rsidRDefault="00E50FF9" w:rsidP="00E50FF9">
      <w:pPr>
        <w:pStyle w:val="ListParagraph"/>
        <w:numPr>
          <w:ilvl w:val="0"/>
          <w:numId w:val="37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9B3EC7">
        <w:rPr>
          <w:rFonts w:asciiTheme="minorHAnsi" w:hAnsiTheme="minorHAnsi" w:cstheme="minorHAnsi"/>
        </w:rPr>
        <w:t xml:space="preserve">Created dynamic </w:t>
      </w:r>
      <w:r w:rsidRPr="009B3EC7">
        <w:rPr>
          <w:rFonts w:asciiTheme="minorHAnsi" w:hAnsiTheme="minorHAnsi" w:cstheme="minorHAnsi"/>
          <w:b/>
        </w:rPr>
        <w:t xml:space="preserve">HTML5 </w:t>
      </w:r>
      <w:r w:rsidRPr="009B3EC7">
        <w:rPr>
          <w:rFonts w:asciiTheme="minorHAnsi" w:hAnsiTheme="minorHAnsi" w:cstheme="minorHAnsi"/>
        </w:rPr>
        <w:t xml:space="preserve">pages with </w:t>
      </w:r>
      <w:r w:rsidRPr="009B3EC7">
        <w:rPr>
          <w:rFonts w:asciiTheme="minorHAnsi" w:hAnsiTheme="minorHAnsi" w:cstheme="minorHAnsi"/>
          <w:b/>
        </w:rPr>
        <w:t>JavaScript</w:t>
      </w:r>
      <w:r w:rsidRPr="009B3EC7">
        <w:rPr>
          <w:rFonts w:asciiTheme="minorHAnsi" w:hAnsiTheme="minorHAnsi" w:cstheme="minorHAnsi"/>
        </w:rPr>
        <w:t xml:space="preserve"> and </w:t>
      </w:r>
      <w:r w:rsidRPr="009B3EC7">
        <w:rPr>
          <w:rFonts w:asciiTheme="minorHAnsi" w:hAnsiTheme="minorHAnsi" w:cstheme="minorHAnsi"/>
          <w:b/>
        </w:rPr>
        <w:t xml:space="preserve">CSS3 </w:t>
      </w:r>
      <w:r w:rsidRPr="009B3EC7">
        <w:rPr>
          <w:rFonts w:asciiTheme="minorHAnsi" w:hAnsiTheme="minorHAnsi" w:cstheme="minorHAnsi"/>
        </w:rPr>
        <w:t>for their Intranet software product.</w:t>
      </w:r>
    </w:p>
    <w:p w14:paraId="5DA80E8E" w14:textId="77777777" w:rsidR="00E50FF9" w:rsidRPr="009B3EC7" w:rsidRDefault="00E50FF9" w:rsidP="00E50FF9">
      <w:pPr>
        <w:pStyle w:val="ListParagraph"/>
        <w:numPr>
          <w:ilvl w:val="0"/>
          <w:numId w:val="37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9B3EC7">
        <w:rPr>
          <w:rFonts w:asciiTheme="minorHAnsi" w:hAnsiTheme="minorHAnsi" w:cstheme="minorHAnsi"/>
        </w:rPr>
        <w:t xml:space="preserve">Used </w:t>
      </w:r>
      <w:r w:rsidRPr="009B3EC7">
        <w:rPr>
          <w:rFonts w:asciiTheme="minorHAnsi" w:hAnsiTheme="minorHAnsi" w:cstheme="minorHAnsi"/>
          <w:b/>
          <w:bCs/>
        </w:rPr>
        <w:t xml:space="preserve">JSON </w:t>
      </w:r>
      <w:r w:rsidRPr="009B3EC7">
        <w:rPr>
          <w:rFonts w:asciiTheme="minorHAnsi" w:hAnsiTheme="minorHAnsi" w:cstheme="minorHAnsi"/>
        </w:rPr>
        <w:t>format to serialize and transmit structured data over network connection.</w:t>
      </w:r>
    </w:p>
    <w:p w14:paraId="13434271" w14:textId="77777777" w:rsidR="009F30F3" w:rsidRPr="009B3EC7" w:rsidRDefault="009F30F3" w:rsidP="00E50FF9">
      <w:pPr>
        <w:pStyle w:val="ListParagraph"/>
        <w:widowControl w:val="0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</w:rPr>
      </w:pPr>
      <w:r w:rsidRPr="009B3EC7">
        <w:rPr>
          <w:rFonts w:asciiTheme="minorHAnsi" w:hAnsiTheme="minorHAnsi" w:cstheme="minorHAnsi"/>
          <w:shd w:val="clear" w:color="auto" w:fill="FFFFFF"/>
        </w:rPr>
        <w:t>Worked with Bootstrap for compiling CSS, JavaScript and building the System with the convenient methods.</w:t>
      </w:r>
      <w:r w:rsidRPr="009B3EC7">
        <w:rPr>
          <w:rFonts w:asciiTheme="minorHAnsi" w:hAnsiTheme="minorHAnsi" w:cstheme="minorHAnsi"/>
        </w:rPr>
        <w:t xml:space="preserve"> </w:t>
      </w:r>
    </w:p>
    <w:p w14:paraId="1658AF43" w14:textId="77777777" w:rsidR="00E50FF9" w:rsidRPr="009B3EC7" w:rsidRDefault="00E50FF9" w:rsidP="00E50FF9">
      <w:pPr>
        <w:pStyle w:val="ListParagraph"/>
        <w:widowControl w:val="0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</w:rPr>
      </w:pPr>
      <w:r w:rsidRPr="009B3EC7">
        <w:rPr>
          <w:rFonts w:asciiTheme="minorHAnsi" w:hAnsiTheme="minorHAnsi" w:cstheme="minorHAnsi"/>
        </w:rPr>
        <w:t>Assisted in the development of WCF</w:t>
      </w:r>
      <w:r w:rsidRPr="009B3EC7">
        <w:rPr>
          <w:rFonts w:asciiTheme="minorHAnsi" w:hAnsiTheme="minorHAnsi" w:cstheme="minorHAnsi"/>
          <w:b/>
        </w:rPr>
        <w:t xml:space="preserve"> RESTful web services </w:t>
      </w:r>
      <w:r w:rsidRPr="009B3EC7">
        <w:rPr>
          <w:rFonts w:asciiTheme="minorHAnsi" w:hAnsiTheme="minorHAnsi" w:cstheme="minorHAnsi"/>
        </w:rPr>
        <w:t xml:space="preserve">using Entity Framework as the data access layer to </w:t>
      </w:r>
      <w:r w:rsidRPr="009B3EC7">
        <w:rPr>
          <w:rFonts w:asciiTheme="minorHAnsi" w:hAnsiTheme="minorHAnsi" w:cstheme="minorHAnsi"/>
          <w:b/>
        </w:rPr>
        <w:t xml:space="preserve">SQL </w:t>
      </w:r>
      <w:r w:rsidRPr="009B3EC7">
        <w:rPr>
          <w:rFonts w:asciiTheme="minorHAnsi" w:hAnsiTheme="minorHAnsi" w:cstheme="minorHAnsi"/>
        </w:rPr>
        <w:t>Server.</w:t>
      </w:r>
    </w:p>
    <w:p w14:paraId="63485862" w14:textId="77777777" w:rsidR="00105FE3" w:rsidRPr="009B3EC7" w:rsidRDefault="00105FE3" w:rsidP="00E50FF9">
      <w:pPr>
        <w:pStyle w:val="ListParagraph"/>
        <w:numPr>
          <w:ilvl w:val="0"/>
          <w:numId w:val="38"/>
        </w:numPr>
        <w:tabs>
          <w:tab w:val="clear" w:pos="720"/>
          <w:tab w:val="left" w:pos="360"/>
        </w:tabs>
        <w:spacing w:after="0" w:line="240" w:lineRule="auto"/>
        <w:ind w:left="360"/>
        <w:jc w:val="both"/>
        <w:rPr>
          <w:rFonts w:asciiTheme="minorHAnsi" w:hAnsiTheme="minorHAnsi" w:cstheme="minorHAnsi"/>
        </w:rPr>
      </w:pPr>
      <w:r w:rsidRPr="009B3EC7">
        <w:rPr>
          <w:rFonts w:asciiTheme="minorHAnsi" w:hAnsiTheme="minorHAnsi" w:cstheme="minorHAnsi"/>
          <w:shd w:val="clear" w:color="auto" w:fill="FFFFFF"/>
        </w:rPr>
        <w:t xml:space="preserve">Involved in </w:t>
      </w:r>
      <w:r w:rsidR="00AA4B73" w:rsidRPr="009B3EC7">
        <w:rPr>
          <w:rFonts w:asciiTheme="minorHAnsi" w:hAnsiTheme="minorHAnsi" w:cstheme="minorHAnsi"/>
          <w:shd w:val="clear" w:color="auto" w:fill="FFFFFF"/>
        </w:rPr>
        <w:t>up gradation</w:t>
      </w:r>
      <w:r w:rsidRPr="009B3EC7">
        <w:rPr>
          <w:rFonts w:asciiTheme="minorHAnsi" w:hAnsiTheme="minorHAnsi" w:cstheme="minorHAnsi"/>
          <w:shd w:val="clear" w:color="auto" w:fill="FFFFFF"/>
        </w:rPr>
        <w:t xml:space="preserve"> and maintenance of company's website to the new layout using the Grid orientation model </w:t>
      </w:r>
      <w:r w:rsidR="00222529" w:rsidRPr="009B3EC7">
        <w:rPr>
          <w:rFonts w:asciiTheme="minorHAnsi" w:hAnsiTheme="minorHAnsi" w:cstheme="minorHAnsi"/>
          <w:b/>
          <w:shd w:val="clear" w:color="auto" w:fill="FFFFFF"/>
        </w:rPr>
        <w:t>Bootstrap</w:t>
      </w:r>
      <w:r w:rsidRPr="009B3EC7">
        <w:rPr>
          <w:rFonts w:asciiTheme="minorHAnsi" w:hAnsiTheme="minorHAnsi" w:cstheme="minorHAnsi"/>
          <w:b/>
          <w:shd w:val="clear" w:color="auto" w:fill="FFFFFF"/>
        </w:rPr>
        <w:t> framework.</w:t>
      </w:r>
      <w:r w:rsidRPr="009B3EC7">
        <w:rPr>
          <w:rFonts w:asciiTheme="minorHAnsi" w:hAnsiTheme="minorHAnsi" w:cstheme="minorHAnsi"/>
          <w:shd w:val="clear" w:color="auto" w:fill="FFFFFF"/>
        </w:rPr>
        <w:t> </w:t>
      </w:r>
    </w:p>
    <w:p w14:paraId="69738689" w14:textId="05934D25" w:rsidR="00E50FF9" w:rsidRDefault="00E50FF9" w:rsidP="00E50FF9">
      <w:pPr>
        <w:numPr>
          <w:ilvl w:val="0"/>
          <w:numId w:val="37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9B3EC7">
        <w:rPr>
          <w:rFonts w:asciiTheme="minorHAnsi" w:hAnsiTheme="minorHAnsi" w:cstheme="minorHAnsi"/>
        </w:rPr>
        <w:t xml:space="preserve">Worked with the team of architects and back-end Developers to gather requirements and enhance the application functionality and add new features. </w:t>
      </w:r>
    </w:p>
    <w:p w14:paraId="7F0340D5" w14:textId="625004F9" w:rsidR="00DC233D" w:rsidRDefault="00DC233D" w:rsidP="00E50FF9">
      <w:pPr>
        <w:numPr>
          <w:ilvl w:val="0"/>
          <w:numId w:val="37"/>
        </w:numPr>
        <w:spacing w:after="0" w:line="24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At some instances Use React.js and ReactNative.</w:t>
      </w:r>
    </w:p>
    <w:p w14:paraId="32AA295D" w14:textId="77777777" w:rsidR="00FE663B" w:rsidRPr="009B3EC7" w:rsidRDefault="00FE663B" w:rsidP="00FE663B">
      <w:pPr>
        <w:pStyle w:val="ListParagraph"/>
        <w:numPr>
          <w:ilvl w:val="0"/>
          <w:numId w:val="37"/>
        </w:numPr>
        <w:spacing w:after="0" w:line="24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Use .NET Framework to create website pages.</w:t>
      </w:r>
    </w:p>
    <w:p w14:paraId="0FFD14EF" w14:textId="77777777" w:rsidR="00E50FF9" w:rsidRPr="009B3EC7" w:rsidRDefault="00E50FF9" w:rsidP="00E50FF9">
      <w:pPr>
        <w:spacing w:after="0" w:line="240" w:lineRule="auto"/>
        <w:jc w:val="both"/>
        <w:rPr>
          <w:rFonts w:asciiTheme="minorHAnsi" w:hAnsiTheme="minorHAnsi" w:cstheme="minorHAnsi"/>
          <w:b/>
          <w:bCs/>
          <w:lang w:val="en-GB"/>
        </w:rPr>
      </w:pPr>
    </w:p>
    <w:p w14:paraId="7B18BC29" w14:textId="27F85578" w:rsidR="008126E9" w:rsidRDefault="00E50FF9" w:rsidP="00E50FF9">
      <w:pPr>
        <w:spacing w:after="0" w:line="240" w:lineRule="auto"/>
        <w:jc w:val="both"/>
        <w:rPr>
          <w:rFonts w:asciiTheme="minorHAnsi" w:hAnsiTheme="minorHAnsi" w:cstheme="minorHAnsi"/>
          <w:bCs/>
          <w:lang w:val="en-GB"/>
        </w:rPr>
      </w:pPr>
      <w:r w:rsidRPr="009B3EC7">
        <w:rPr>
          <w:rFonts w:asciiTheme="minorHAnsi" w:hAnsiTheme="minorHAnsi" w:cstheme="minorHAnsi"/>
          <w:b/>
          <w:bCs/>
          <w:lang w:val="en-GB"/>
        </w:rPr>
        <w:t xml:space="preserve">Environment: </w:t>
      </w:r>
      <w:r w:rsidRPr="009B3EC7">
        <w:rPr>
          <w:rFonts w:asciiTheme="minorHAnsi" w:hAnsiTheme="minorHAnsi" w:cstheme="minorHAnsi"/>
          <w:bCs/>
          <w:lang w:val="en-GB"/>
        </w:rPr>
        <w:t>JavaScript, HTML4/5,</w:t>
      </w:r>
      <w:r w:rsidR="004B22C3">
        <w:rPr>
          <w:rFonts w:asciiTheme="minorHAnsi" w:hAnsiTheme="minorHAnsi" w:cstheme="minorHAnsi"/>
          <w:bCs/>
          <w:lang w:val="en-GB"/>
        </w:rPr>
        <w:t xml:space="preserve"> .NET,</w:t>
      </w:r>
      <w:r w:rsidRPr="009B3EC7">
        <w:rPr>
          <w:rFonts w:asciiTheme="minorHAnsi" w:hAnsiTheme="minorHAnsi" w:cstheme="minorHAnsi"/>
          <w:bCs/>
          <w:lang w:val="en-GB"/>
        </w:rPr>
        <w:t xml:space="preserve"> CSS2/3, JSP, XHTML, DHTML, XML, DOM, </w:t>
      </w:r>
      <w:r w:rsidRPr="009B3EC7">
        <w:rPr>
          <w:rFonts w:asciiTheme="minorHAnsi" w:hAnsiTheme="minorHAnsi" w:cstheme="minorHAnsi"/>
          <w:bCs/>
        </w:rPr>
        <w:t xml:space="preserve">JSON, </w:t>
      </w:r>
      <w:r w:rsidRPr="009B3EC7">
        <w:rPr>
          <w:rFonts w:asciiTheme="minorHAnsi" w:hAnsiTheme="minorHAnsi" w:cstheme="minorHAnsi"/>
          <w:bCs/>
          <w:lang w:val="en-GB"/>
        </w:rPr>
        <w:t>Ajax,</w:t>
      </w:r>
      <w:r w:rsidRPr="009B3EC7">
        <w:rPr>
          <w:rFonts w:asciiTheme="minorHAnsi" w:hAnsiTheme="minorHAnsi" w:cstheme="minorHAnsi"/>
          <w:bCs/>
        </w:rPr>
        <w:t xml:space="preserve"> Bootstrap</w:t>
      </w:r>
      <w:r w:rsidRPr="009B3EC7">
        <w:rPr>
          <w:rFonts w:asciiTheme="minorHAnsi" w:hAnsiTheme="minorHAnsi" w:cstheme="minorHAnsi"/>
          <w:bCs/>
          <w:lang w:val="en-GB"/>
        </w:rPr>
        <w:t>,</w:t>
      </w:r>
      <w:r w:rsidRPr="009B3EC7">
        <w:rPr>
          <w:rFonts w:asciiTheme="minorHAnsi" w:hAnsiTheme="minorHAnsi" w:cstheme="minorHAnsi"/>
          <w:bCs/>
        </w:rPr>
        <w:t xml:space="preserve"> </w:t>
      </w:r>
      <w:r w:rsidR="00BF606C" w:rsidRPr="009B3EC7">
        <w:rPr>
          <w:rFonts w:asciiTheme="minorHAnsi" w:hAnsiTheme="minorHAnsi" w:cstheme="minorHAnsi"/>
          <w:bCs/>
        </w:rPr>
        <w:t>Angular</w:t>
      </w:r>
      <w:r w:rsidR="007C720E">
        <w:rPr>
          <w:rFonts w:asciiTheme="minorHAnsi" w:hAnsiTheme="minorHAnsi" w:cstheme="minorHAnsi"/>
          <w:bCs/>
        </w:rPr>
        <w:t>2/4/5</w:t>
      </w:r>
      <w:r w:rsidR="00BF606C" w:rsidRPr="009B3EC7">
        <w:rPr>
          <w:rFonts w:asciiTheme="minorHAnsi" w:hAnsiTheme="minorHAnsi" w:cstheme="minorHAnsi"/>
          <w:bCs/>
        </w:rPr>
        <w:t xml:space="preserve">, </w:t>
      </w:r>
      <w:r w:rsidRPr="009B3EC7">
        <w:rPr>
          <w:rFonts w:asciiTheme="minorHAnsi" w:hAnsiTheme="minorHAnsi" w:cstheme="minorHAnsi"/>
          <w:bCs/>
          <w:lang w:val="en-GB"/>
        </w:rPr>
        <w:t xml:space="preserve">Node.js, Responsive Web Design, REST, Bootstrap, JQuery UI, Adobe Photoshop, Dreamweaver, </w:t>
      </w:r>
      <w:r w:rsidR="00BD688C" w:rsidRPr="009B3EC7">
        <w:rPr>
          <w:rFonts w:asciiTheme="minorHAnsi" w:hAnsiTheme="minorHAnsi" w:cstheme="minorHAnsi"/>
          <w:bCs/>
          <w:lang w:val="en-GB"/>
        </w:rPr>
        <w:t>Windows</w:t>
      </w:r>
      <w:r w:rsidR="00BD688C">
        <w:rPr>
          <w:rFonts w:asciiTheme="minorHAnsi" w:hAnsiTheme="minorHAnsi" w:cstheme="minorHAnsi"/>
          <w:bCs/>
          <w:lang w:val="en-GB"/>
        </w:rPr>
        <w:t>, MySQL</w:t>
      </w:r>
    </w:p>
    <w:p w14:paraId="527ECE17" w14:textId="0314B411" w:rsidR="00072C42" w:rsidRPr="00072C42" w:rsidRDefault="00072C42" w:rsidP="00E50FF9">
      <w:pPr>
        <w:spacing w:after="0" w:line="240" w:lineRule="auto"/>
        <w:jc w:val="both"/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/>
          <w:bCs/>
        </w:rPr>
        <w:t xml:space="preserve">JavaScript Libraries: </w:t>
      </w:r>
      <w:r w:rsidRPr="00072C42">
        <w:rPr>
          <w:rFonts w:asciiTheme="minorHAnsi" w:hAnsiTheme="minorHAnsi" w:cstheme="minorHAnsi"/>
          <w:bCs/>
        </w:rPr>
        <w:t>React.js</w:t>
      </w:r>
      <w:r>
        <w:rPr>
          <w:rFonts w:asciiTheme="minorHAnsi" w:hAnsiTheme="minorHAnsi" w:cstheme="minorHAnsi"/>
          <w:bCs/>
        </w:rPr>
        <w:t>, Angular.js, Vue.js, ReactNative, JQuery</w:t>
      </w:r>
    </w:p>
    <w:p w14:paraId="7EF75897" w14:textId="77777777" w:rsidR="00BF365E" w:rsidRPr="009B3EC7" w:rsidRDefault="002E3E27" w:rsidP="002E3E27">
      <w:pPr>
        <w:spacing w:after="0" w:line="240" w:lineRule="auto"/>
        <w:jc w:val="both"/>
        <w:rPr>
          <w:rFonts w:asciiTheme="minorHAnsi" w:hAnsiTheme="minorHAnsi" w:cstheme="minorHAnsi"/>
          <w:b/>
          <w:bCs/>
        </w:rPr>
      </w:pPr>
      <w:r w:rsidRPr="009B3EC7">
        <w:rPr>
          <w:rFonts w:asciiTheme="minorHAnsi" w:hAnsiTheme="minorHAnsi" w:cstheme="minorHAnsi"/>
          <w:b/>
          <w:bCs/>
        </w:rPr>
        <w:tab/>
      </w:r>
    </w:p>
    <w:p w14:paraId="720EA80A" w14:textId="77777777" w:rsidR="00E92B1D" w:rsidRPr="009B3EC7" w:rsidRDefault="00BF365E" w:rsidP="00D50104">
      <w:pPr>
        <w:spacing w:after="0" w:line="240" w:lineRule="auto"/>
        <w:jc w:val="both"/>
        <w:rPr>
          <w:rFonts w:asciiTheme="minorHAnsi" w:hAnsiTheme="minorHAnsi" w:cstheme="minorHAnsi"/>
          <w:b/>
        </w:rPr>
      </w:pPr>
      <w:r w:rsidRPr="009B3EC7">
        <w:rPr>
          <w:rFonts w:asciiTheme="minorHAnsi" w:hAnsiTheme="minorHAnsi" w:cstheme="minorHAnsi"/>
          <w:b/>
          <w:bCs/>
        </w:rPr>
        <w:t>Company</w:t>
      </w:r>
      <w:r w:rsidR="00B84728" w:rsidRPr="009B3EC7">
        <w:rPr>
          <w:rFonts w:asciiTheme="minorHAnsi" w:hAnsiTheme="minorHAnsi" w:cstheme="minorHAnsi"/>
          <w:b/>
          <w:bCs/>
        </w:rPr>
        <w:t>:</w:t>
      </w:r>
      <w:r w:rsidR="001928AE" w:rsidRPr="009B3EC7">
        <w:rPr>
          <w:rFonts w:asciiTheme="minorHAnsi" w:hAnsiTheme="minorHAnsi" w:cstheme="minorHAnsi"/>
          <w:b/>
        </w:rPr>
        <w:t xml:space="preserve"> Matrix Zero One Systems, India</w:t>
      </w:r>
      <w:r w:rsidR="001928AE" w:rsidRPr="009B3EC7">
        <w:rPr>
          <w:rFonts w:asciiTheme="minorHAnsi" w:hAnsiTheme="minorHAnsi" w:cstheme="minorHAnsi"/>
          <w:b/>
          <w:bCs/>
        </w:rPr>
        <w:t>.</w:t>
      </w:r>
      <w:r w:rsidR="0044221F" w:rsidRPr="009B3EC7">
        <w:rPr>
          <w:rFonts w:asciiTheme="minorHAnsi" w:hAnsiTheme="minorHAnsi" w:cstheme="minorHAnsi"/>
          <w:b/>
          <w:bCs/>
        </w:rPr>
        <w:t xml:space="preserve">              </w:t>
      </w:r>
      <w:r w:rsidR="00D978BE" w:rsidRPr="009B3EC7">
        <w:rPr>
          <w:rFonts w:asciiTheme="minorHAnsi" w:hAnsiTheme="minorHAnsi" w:cstheme="minorHAnsi"/>
          <w:b/>
          <w:bCs/>
        </w:rPr>
        <w:t xml:space="preserve">                                                                    </w:t>
      </w:r>
      <w:r w:rsidR="00222900" w:rsidRPr="009B3EC7">
        <w:rPr>
          <w:rFonts w:asciiTheme="minorHAnsi" w:hAnsiTheme="minorHAnsi" w:cstheme="minorHAnsi"/>
          <w:b/>
          <w:bCs/>
        </w:rPr>
        <w:t>Duration: Jun 2016 – Aug 2017</w:t>
      </w:r>
      <w:r w:rsidR="0044221F" w:rsidRPr="009B3EC7">
        <w:rPr>
          <w:rFonts w:asciiTheme="minorHAnsi" w:hAnsiTheme="minorHAnsi" w:cstheme="minorHAnsi"/>
          <w:b/>
          <w:bCs/>
        </w:rPr>
        <w:t xml:space="preserve">            </w:t>
      </w:r>
      <w:r w:rsidR="00494429" w:rsidRPr="009B3EC7">
        <w:rPr>
          <w:rFonts w:asciiTheme="minorHAnsi" w:hAnsiTheme="minorHAnsi" w:cstheme="minorHAnsi"/>
          <w:b/>
          <w:bCs/>
        </w:rPr>
        <w:t xml:space="preserve">                                                                                   </w:t>
      </w:r>
    </w:p>
    <w:p w14:paraId="37518C55" w14:textId="77777777" w:rsidR="00322577" w:rsidRPr="009B3EC7" w:rsidRDefault="00B04E8C" w:rsidP="00D50104">
      <w:pPr>
        <w:spacing w:after="0" w:line="240" w:lineRule="auto"/>
        <w:jc w:val="both"/>
        <w:rPr>
          <w:rFonts w:asciiTheme="minorHAnsi" w:hAnsiTheme="minorHAnsi" w:cstheme="minorHAnsi"/>
          <w:b/>
          <w:shd w:val="clear" w:color="auto" w:fill="FFFFFF"/>
        </w:rPr>
      </w:pPr>
      <w:r w:rsidRPr="009B3EC7">
        <w:rPr>
          <w:rFonts w:asciiTheme="minorHAnsi" w:hAnsiTheme="minorHAnsi" w:cstheme="minorHAnsi"/>
          <w:b/>
          <w:shd w:val="clear" w:color="auto" w:fill="FFFFFF"/>
        </w:rPr>
        <w:t>Role: UI</w:t>
      </w:r>
      <w:r w:rsidR="00322577" w:rsidRPr="009B3EC7">
        <w:rPr>
          <w:rFonts w:asciiTheme="minorHAnsi" w:hAnsiTheme="minorHAnsi" w:cstheme="minorHAnsi"/>
          <w:b/>
          <w:shd w:val="clear" w:color="auto" w:fill="FFFFFF"/>
        </w:rPr>
        <w:t xml:space="preserve"> Developer.</w:t>
      </w:r>
    </w:p>
    <w:p w14:paraId="4E8166BB" w14:textId="77777777" w:rsidR="00981920" w:rsidRPr="009B3EC7" w:rsidRDefault="00981920" w:rsidP="00D50104">
      <w:pPr>
        <w:spacing w:after="0" w:line="240" w:lineRule="auto"/>
        <w:jc w:val="both"/>
        <w:rPr>
          <w:rFonts w:asciiTheme="minorHAnsi" w:hAnsiTheme="minorHAnsi" w:cstheme="minorHAnsi"/>
          <w:b/>
          <w:shd w:val="clear" w:color="auto" w:fill="FFFFFF"/>
        </w:rPr>
      </w:pPr>
    </w:p>
    <w:p w14:paraId="554EE335" w14:textId="77777777" w:rsidR="009A32B8" w:rsidRPr="009B3EC7" w:rsidRDefault="009A32B8" w:rsidP="00D50104">
      <w:pPr>
        <w:spacing w:after="0" w:line="240" w:lineRule="auto"/>
        <w:jc w:val="both"/>
        <w:rPr>
          <w:rFonts w:asciiTheme="minorHAnsi" w:hAnsiTheme="minorHAnsi" w:cstheme="minorHAnsi"/>
          <w:shd w:val="clear" w:color="auto" w:fill="FFFFFF"/>
        </w:rPr>
      </w:pPr>
      <w:r w:rsidRPr="009B3EC7">
        <w:rPr>
          <w:rFonts w:asciiTheme="minorHAnsi" w:hAnsiTheme="minorHAnsi" w:cstheme="minorHAnsi"/>
          <w:b/>
          <w:shd w:val="clear" w:color="auto" w:fill="FFFFFF"/>
        </w:rPr>
        <w:t>Responsibilities</w:t>
      </w:r>
    </w:p>
    <w:p w14:paraId="4E6F48D6" w14:textId="77777777" w:rsidR="009038BF" w:rsidRPr="009B3EC7" w:rsidRDefault="009038BF" w:rsidP="009038BF">
      <w:pPr>
        <w:numPr>
          <w:ilvl w:val="0"/>
          <w:numId w:val="34"/>
        </w:numPr>
        <w:suppressAutoHyphens/>
        <w:spacing w:after="0" w:line="240" w:lineRule="auto"/>
        <w:jc w:val="both"/>
        <w:rPr>
          <w:rFonts w:asciiTheme="minorHAnsi" w:hAnsiTheme="minorHAnsi" w:cstheme="minorHAnsi"/>
        </w:rPr>
      </w:pPr>
      <w:r w:rsidRPr="009B3EC7">
        <w:rPr>
          <w:rFonts w:asciiTheme="minorHAnsi" w:hAnsiTheme="minorHAnsi" w:cstheme="minorHAnsi"/>
        </w:rPr>
        <w:t>Created paper prototypes, initial wire frames and design a strategy by collaborating with the instructional designers.</w:t>
      </w:r>
    </w:p>
    <w:p w14:paraId="1E4A18C1" w14:textId="77777777" w:rsidR="009038BF" w:rsidRPr="009B3EC7" w:rsidRDefault="009038BF" w:rsidP="009038BF">
      <w:pPr>
        <w:numPr>
          <w:ilvl w:val="0"/>
          <w:numId w:val="34"/>
        </w:numPr>
        <w:suppressAutoHyphens/>
        <w:spacing w:after="0" w:line="240" w:lineRule="auto"/>
        <w:jc w:val="both"/>
        <w:rPr>
          <w:rFonts w:asciiTheme="minorHAnsi" w:hAnsiTheme="minorHAnsi" w:cstheme="minorHAnsi"/>
        </w:rPr>
      </w:pPr>
      <w:r w:rsidRPr="009B3EC7">
        <w:rPr>
          <w:rFonts w:asciiTheme="minorHAnsi" w:hAnsiTheme="minorHAnsi" w:cstheme="minorHAnsi"/>
        </w:rPr>
        <w:t>Designed, developed and tested web pages from the level of paper prototypes to production.</w:t>
      </w:r>
    </w:p>
    <w:p w14:paraId="1BA463E1" w14:textId="77777777" w:rsidR="009038BF" w:rsidRPr="009B3EC7" w:rsidRDefault="009038BF" w:rsidP="009038BF">
      <w:pPr>
        <w:numPr>
          <w:ilvl w:val="0"/>
          <w:numId w:val="34"/>
        </w:numPr>
        <w:suppressAutoHyphens/>
        <w:spacing w:after="0" w:line="240" w:lineRule="auto"/>
        <w:jc w:val="both"/>
        <w:rPr>
          <w:rFonts w:asciiTheme="minorHAnsi" w:hAnsiTheme="minorHAnsi" w:cstheme="minorHAnsi"/>
        </w:rPr>
      </w:pPr>
      <w:r w:rsidRPr="009B3EC7">
        <w:rPr>
          <w:rFonts w:asciiTheme="minorHAnsi" w:hAnsiTheme="minorHAnsi" w:cstheme="minorHAnsi"/>
        </w:rPr>
        <w:t xml:space="preserve">Develop web pages with functionalities like login, register, forget password, Email, Filters using Java Script, JQuery and </w:t>
      </w:r>
      <w:r w:rsidRPr="009B3EC7">
        <w:rPr>
          <w:rFonts w:asciiTheme="minorHAnsi" w:hAnsiTheme="minorHAnsi" w:cstheme="minorHAnsi"/>
          <w:b/>
        </w:rPr>
        <w:t>HTML.</w:t>
      </w:r>
    </w:p>
    <w:p w14:paraId="0C987852" w14:textId="77777777" w:rsidR="009038BF" w:rsidRPr="009B3EC7" w:rsidRDefault="009038BF" w:rsidP="009038BF">
      <w:pPr>
        <w:numPr>
          <w:ilvl w:val="0"/>
          <w:numId w:val="34"/>
        </w:numPr>
        <w:suppressAutoHyphens/>
        <w:spacing w:after="0" w:line="240" w:lineRule="auto"/>
        <w:jc w:val="both"/>
        <w:rPr>
          <w:rFonts w:asciiTheme="minorHAnsi" w:hAnsiTheme="minorHAnsi" w:cstheme="minorHAnsi"/>
        </w:rPr>
      </w:pPr>
      <w:r w:rsidRPr="009B3EC7">
        <w:rPr>
          <w:rFonts w:asciiTheme="minorHAnsi" w:hAnsiTheme="minorHAnsi" w:cstheme="minorHAnsi"/>
        </w:rPr>
        <w:t xml:space="preserve">Used </w:t>
      </w:r>
      <w:r w:rsidRPr="009B3EC7">
        <w:rPr>
          <w:rFonts w:asciiTheme="minorHAnsi" w:hAnsiTheme="minorHAnsi" w:cstheme="minorHAnsi"/>
          <w:b/>
        </w:rPr>
        <w:t>JavaScript and XML</w:t>
      </w:r>
      <w:r w:rsidRPr="009B3EC7">
        <w:rPr>
          <w:rFonts w:asciiTheme="minorHAnsi" w:hAnsiTheme="minorHAnsi" w:cstheme="minorHAnsi"/>
        </w:rPr>
        <w:t xml:space="preserve"> to update a portion of a web page thus reducing bandwidth usage and load time and add modal dialog in web pages to get user input and requests.</w:t>
      </w:r>
    </w:p>
    <w:p w14:paraId="504CA380" w14:textId="77777777" w:rsidR="009038BF" w:rsidRPr="009B3EC7" w:rsidRDefault="009038BF" w:rsidP="009038BF">
      <w:pPr>
        <w:numPr>
          <w:ilvl w:val="0"/>
          <w:numId w:val="34"/>
        </w:numPr>
        <w:suppressAutoHyphens/>
        <w:spacing w:after="0" w:line="240" w:lineRule="auto"/>
        <w:jc w:val="both"/>
        <w:rPr>
          <w:rFonts w:asciiTheme="minorHAnsi" w:hAnsiTheme="minorHAnsi" w:cstheme="minorHAnsi"/>
        </w:rPr>
      </w:pPr>
      <w:r w:rsidRPr="009B3EC7">
        <w:rPr>
          <w:rFonts w:asciiTheme="minorHAnsi" w:hAnsiTheme="minorHAnsi" w:cstheme="minorHAnsi"/>
        </w:rPr>
        <w:t>Responsible for content and UI development.</w:t>
      </w:r>
    </w:p>
    <w:p w14:paraId="27294ACE" w14:textId="77777777" w:rsidR="009038BF" w:rsidRPr="009B3EC7" w:rsidRDefault="009038BF" w:rsidP="009038BF">
      <w:pPr>
        <w:numPr>
          <w:ilvl w:val="0"/>
          <w:numId w:val="34"/>
        </w:numPr>
        <w:suppressAutoHyphens/>
        <w:spacing w:after="0" w:line="240" w:lineRule="auto"/>
        <w:jc w:val="both"/>
        <w:rPr>
          <w:rFonts w:asciiTheme="minorHAnsi" w:hAnsiTheme="minorHAnsi" w:cstheme="minorHAnsi"/>
        </w:rPr>
      </w:pPr>
      <w:r w:rsidRPr="009B3EC7">
        <w:rPr>
          <w:rFonts w:asciiTheme="minorHAnsi" w:hAnsiTheme="minorHAnsi" w:cstheme="minorHAnsi"/>
        </w:rPr>
        <w:t xml:space="preserve">Developed </w:t>
      </w:r>
      <w:r w:rsidRPr="009B3EC7">
        <w:rPr>
          <w:rFonts w:asciiTheme="minorHAnsi" w:hAnsiTheme="minorHAnsi" w:cstheme="minorHAnsi"/>
          <w:b/>
        </w:rPr>
        <w:t xml:space="preserve">HTML </w:t>
      </w:r>
      <w:r w:rsidRPr="009B3EC7">
        <w:rPr>
          <w:rFonts w:asciiTheme="minorHAnsi" w:hAnsiTheme="minorHAnsi" w:cstheme="minorHAnsi"/>
        </w:rPr>
        <w:t xml:space="preserve">prototypes and ready </w:t>
      </w:r>
      <w:r w:rsidRPr="009B3EC7">
        <w:rPr>
          <w:rFonts w:asciiTheme="minorHAnsi" w:hAnsiTheme="minorHAnsi" w:cstheme="minorHAnsi"/>
          <w:b/>
        </w:rPr>
        <w:t>XHTML</w:t>
      </w:r>
      <w:r w:rsidRPr="009B3EC7">
        <w:rPr>
          <w:rFonts w:asciiTheme="minorHAnsi" w:hAnsiTheme="minorHAnsi" w:cstheme="minorHAnsi"/>
        </w:rPr>
        <w:t xml:space="preserve"> documents with </w:t>
      </w:r>
      <w:r w:rsidRPr="009B3EC7">
        <w:rPr>
          <w:rFonts w:asciiTheme="minorHAnsi" w:hAnsiTheme="minorHAnsi" w:cstheme="minorHAnsi"/>
          <w:b/>
        </w:rPr>
        <w:t xml:space="preserve">CSS </w:t>
      </w:r>
      <w:r w:rsidRPr="009B3EC7">
        <w:rPr>
          <w:rFonts w:asciiTheme="minorHAnsi" w:hAnsiTheme="minorHAnsi" w:cstheme="minorHAnsi"/>
        </w:rPr>
        <w:t>style sheets.</w:t>
      </w:r>
    </w:p>
    <w:p w14:paraId="76278A7D" w14:textId="77777777" w:rsidR="009038BF" w:rsidRPr="009B3EC7" w:rsidRDefault="009038BF" w:rsidP="009038BF">
      <w:pPr>
        <w:numPr>
          <w:ilvl w:val="0"/>
          <w:numId w:val="34"/>
        </w:numPr>
        <w:suppressAutoHyphens/>
        <w:spacing w:after="0" w:line="240" w:lineRule="auto"/>
        <w:jc w:val="both"/>
        <w:rPr>
          <w:rFonts w:asciiTheme="minorHAnsi" w:hAnsiTheme="minorHAnsi" w:cstheme="minorHAnsi"/>
        </w:rPr>
      </w:pPr>
      <w:r w:rsidRPr="009B3EC7">
        <w:rPr>
          <w:rFonts w:asciiTheme="minorHAnsi" w:hAnsiTheme="minorHAnsi" w:cstheme="minorHAnsi"/>
        </w:rPr>
        <w:t xml:space="preserve">Designed dynamic client-side </w:t>
      </w:r>
      <w:r w:rsidRPr="009B3EC7">
        <w:rPr>
          <w:rFonts w:asciiTheme="minorHAnsi" w:hAnsiTheme="minorHAnsi" w:cstheme="minorHAnsi"/>
          <w:b/>
        </w:rPr>
        <w:t xml:space="preserve">JavaScript </w:t>
      </w:r>
      <w:r w:rsidRPr="009B3EC7">
        <w:rPr>
          <w:rFonts w:asciiTheme="minorHAnsi" w:hAnsiTheme="minorHAnsi" w:cstheme="minorHAnsi"/>
        </w:rPr>
        <w:t>codes to build web forms and simulate process for web application, page navigation and form validation.</w:t>
      </w:r>
    </w:p>
    <w:p w14:paraId="65F8CC74" w14:textId="77777777" w:rsidR="009038BF" w:rsidRPr="009B3EC7" w:rsidRDefault="009038BF" w:rsidP="009038BF">
      <w:pPr>
        <w:numPr>
          <w:ilvl w:val="0"/>
          <w:numId w:val="34"/>
        </w:numPr>
        <w:spacing w:after="0" w:line="240" w:lineRule="auto"/>
        <w:contextualSpacing/>
        <w:jc w:val="both"/>
        <w:rPr>
          <w:rStyle w:val="apple-style-span"/>
          <w:rFonts w:asciiTheme="minorHAnsi" w:eastAsia="Times New Roman" w:hAnsiTheme="minorHAnsi" w:cstheme="minorHAnsi"/>
        </w:rPr>
      </w:pPr>
      <w:r w:rsidRPr="009B3EC7">
        <w:rPr>
          <w:rStyle w:val="apple-style-span"/>
          <w:rFonts w:asciiTheme="minorHAnsi" w:eastAsia="Times New Roman" w:hAnsiTheme="minorHAnsi" w:cstheme="minorHAnsi"/>
        </w:rPr>
        <w:t xml:space="preserve">Gathered data from API/web services via </w:t>
      </w:r>
      <w:r w:rsidRPr="009B3EC7">
        <w:rPr>
          <w:rStyle w:val="apple-style-span"/>
          <w:rFonts w:asciiTheme="minorHAnsi" w:eastAsia="Times New Roman" w:hAnsiTheme="minorHAnsi" w:cstheme="minorHAnsi"/>
          <w:b/>
        </w:rPr>
        <w:t>AJAX-JSON</w:t>
      </w:r>
      <w:r w:rsidRPr="009B3EC7">
        <w:rPr>
          <w:rStyle w:val="apple-style-span"/>
          <w:rFonts w:asciiTheme="minorHAnsi" w:eastAsia="Times New Roman" w:hAnsiTheme="minorHAnsi" w:cstheme="minorHAnsi"/>
        </w:rPr>
        <w:t xml:space="preserve"> calls and updating the </w:t>
      </w:r>
      <w:r w:rsidRPr="009B3EC7">
        <w:rPr>
          <w:rStyle w:val="apple-style-span"/>
          <w:rFonts w:asciiTheme="minorHAnsi" w:eastAsia="Times New Roman" w:hAnsiTheme="minorHAnsi" w:cstheme="minorHAnsi"/>
          <w:b/>
        </w:rPr>
        <w:t xml:space="preserve">DOM </w:t>
      </w:r>
      <w:r w:rsidRPr="009B3EC7">
        <w:rPr>
          <w:rStyle w:val="apple-style-span"/>
          <w:rFonts w:asciiTheme="minorHAnsi" w:eastAsia="Times New Roman" w:hAnsiTheme="minorHAnsi" w:cstheme="minorHAnsi"/>
        </w:rPr>
        <w:t>within the result sets.</w:t>
      </w:r>
    </w:p>
    <w:p w14:paraId="14C85F7A" w14:textId="77777777" w:rsidR="009038BF" w:rsidRPr="009B3EC7" w:rsidRDefault="009038BF" w:rsidP="009038BF">
      <w:pPr>
        <w:numPr>
          <w:ilvl w:val="0"/>
          <w:numId w:val="34"/>
        </w:numPr>
        <w:suppressAutoHyphens/>
        <w:spacing w:after="0" w:line="240" w:lineRule="auto"/>
        <w:jc w:val="both"/>
        <w:rPr>
          <w:rFonts w:asciiTheme="minorHAnsi" w:hAnsiTheme="minorHAnsi" w:cstheme="minorHAnsi"/>
        </w:rPr>
      </w:pPr>
      <w:r w:rsidRPr="009B3EC7">
        <w:rPr>
          <w:rFonts w:asciiTheme="minorHAnsi" w:hAnsiTheme="minorHAnsi" w:cstheme="minorHAnsi"/>
        </w:rPr>
        <w:t xml:space="preserve">Coded </w:t>
      </w:r>
      <w:r w:rsidRPr="009B3EC7">
        <w:rPr>
          <w:rFonts w:asciiTheme="minorHAnsi" w:hAnsiTheme="minorHAnsi" w:cstheme="minorHAnsi"/>
          <w:b/>
        </w:rPr>
        <w:t xml:space="preserve">JavaScript </w:t>
      </w:r>
      <w:r w:rsidRPr="009B3EC7">
        <w:rPr>
          <w:rFonts w:asciiTheme="minorHAnsi" w:hAnsiTheme="minorHAnsi" w:cstheme="minorHAnsi"/>
        </w:rPr>
        <w:t>for page functionality and Pop up Screens and used</w:t>
      </w:r>
      <w:r w:rsidRPr="009B3EC7">
        <w:rPr>
          <w:rFonts w:asciiTheme="minorHAnsi" w:hAnsiTheme="minorHAnsi" w:cstheme="minorHAnsi"/>
          <w:b/>
        </w:rPr>
        <w:t xml:space="preserve"> DHTML</w:t>
      </w:r>
      <w:r w:rsidRPr="009B3EC7">
        <w:rPr>
          <w:rFonts w:asciiTheme="minorHAnsi" w:hAnsiTheme="minorHAnsi" w:cstheme="minorHAnsi"/>
        </w:rPr>
        <w:t xml:space="preserve"> to make dropdown menus on web pages and display part of a web page upon user request.</w:t>
      </w:r>
    </w:p>
    <w:p w14:paraId="66037CEC" w14:textId="115B76A3" w:rsidR="009038BF" w:rsidRDefault="009038BF" w:rsidP="009038BF">
      <w:pPr>
        <w:numPr>
          <w:ilvl w:val="0"/>
          <w:numId w:val="34"/>
        </w:numPr>
        <w:suppressAutoHyphens/>
        <w:spacing w:after="0" w:line="240" w:lineRule="auto"/>
        <w:jc w:val="both"/>
        <w:rPr>
          <w:rFonts w:asciiTheme="minorHAnsi" w:hAnsiTheme="minorHAnsi" w:cstheme="minorHAnsi"/>
        </w:rPr>
      </w:pPr>
      <w:r w:rsidRPr="009B3EC7">
        <w:rPr>
          <w:rFonts w:asciiTheme="minorHAnsi" w:hAnsiTheme="minorHAnsi" w:cstheme="minorHAnsi"/>
        </w:rPr>
        <w:t>Document the entire project, which contains detail description of all the functionalities.</w:t>
      </w:r>
    </w:p>
    <w:p w14:paraId="7CE30761" w14:textId="45019C57" w:rsidR="00E354FA" w:rsidRDefault="00E354FA" w:rsidP="00E354FA">
      <w:pPr>
        <w:pStyle w:val="ListParagraph"/>
        <w:numPr>
          <w:ilvl w:val="0"/>
          <w:numId w:val="34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9B3EC7">
        <w:rPr>
          <w:rFonts w:asciiTheme="minorHAnsi" w:hAnsiTheme="minorHAnsi" w:cstheme="minorHAnsi"/>
        </w:rPr>
        <w:t xml:space="preserve">Interacted with Restful Web services using </w:t>
      </w:r>
      <w:r w:rsidRPr="009B3EC7">
        <w:rPr>
          <w:rStyle w:val="rezemp-highlightedfield-highlightedterm"/>
          <w:rFonts w:asciiTheme="minorHAnsi" w:eastAsia="Times New Roman" w:hAnsiTheme="minorHAnsi" w:cstheme="minorHAnsi"/>
          <w:b/>
        </w:rPr>
        <w:t xml:space="preserve">Angular </w:t>
      </w:r>
      <w:r>
        <w:rPr>
          <w:rFonts w:asciiTheme="minorHAnsi" w:hAnsiTheme="minorHAnsi" w:cstheme="minorHAnsi"/>
        </w:rPr>
        <w:t>4</w:t>
      </w:r>
      <w:r w:rsidRPr="009B3EC7">
        <w:rPr>
          <w:rFonts w:asciiTheme="minorHAnsi" w:hAnsiTheme="minorHAnsi" w:cstheme="minorHAnsi"/>
        </w:rPr>
        <w:t xml:space="preserve"> Http Module.</w:t>
      </w:r>
    </w:p>
    <w:p w14:paraId="2EDC4D04" w14:textId="3FC7555F" w:rsidR="009038BF" w:rsidRPr="008B37F9" w:rsidRDefault="00FE663B" w:rsidP="009038BF">
      <w:pPr>
        <w:pStyle w:val="ListParagraph"/>
        <w:numPr>
          <w:ilvl w:val="0"/>
          <w:numId w:val="34"/>
        </w:numPr>
        <w:spacing w:after="0" w:line="24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Use .NET Framework to create website pages.</w:t>
      </w:r>
    </w:p>
    <w:p w14:paraId="54835FC7" w14:textId="66842863" w:rsidR="009038BF" w:rsidRPr="009B3EC7" w:rsidRDefault="009038BF" w:rsidP="009038BF">
      <w:pPr>
        <w:spacing w:after="0" w:line="240" w:lineRule="auto"/>
        <w:jc w:val="both"/>
        <w:rPr>
          <w:rFonts w:asciiTheme="minorHAnsi" w:hAnsiTheme="minorHAnsi" w:cstheme="minorHAnsi"/>
          <w:b/>
          <w:bCs/>
        </w:rPr>
      </w:pPr>
      <w:r w:rsidRPr="009B3EC7">
        <w:rPr>
          <w:rFonts w:asciiTheme="minorHAnsi" w:hAnsiTheme="minorHAnsi" w:cstheme="minorHAnsi"/>
          <w:b/>
        </w:rPr>
        <w:t xml:space="preserve">Environment: </w:t>
      </w:r>
      <w:r w:rsidRPr="009B3EC7">
        <w:rPr>
          <w:rFonts w:asciiTheme="minorHAnsi" w:hAnsiTheme="minorHAnsi" w:cstheme="minorHAnsi"/>
        </w:rPr>
        <w:t>HTML, DHTML,</w:t>
      </w:r>
      <w:r w:rsidR="00BC6EB9">
        <w:rPr>
          <w:rFonts w:asciiTheme="minorHAnsi" w:hAnsiTheme="minorHAnsi" w:cstheme="minorHAnsi"/>
        </w:rPr>
        <w:t xml:space="preserve"> .NET,</w:t>
      </w:r>
      <w:r w:rsidR="00571333">
        <w:rPr>
          <w:rFonts w:asciiTheme="minorHAnsi" w:hAnsiTheme="minorHAnsi" w:cstheme="minorHAnsi"/>
        </w:rPr>
        <w:t xml:space="preserve"> </w:t>
      </w:r>
      <w:r w:rsidR="004779D0">
        <w:rPr>
          <w:rFonts w:asciiTheme="minorHAnsi" w:hAnsiTheme="minorHAnsi" w:cstheme="minorHAnsi"/>
        </w:rPr>
        <w:t>Angular4,</w:t>
      </w:r>
      <w:r w:rsidRPr="009B3EC7">
        <w:rPr>
          <w:rFonts w:asciiTheme="minorHAnsi" w:hAnsiTheme="minorHAnsi" w:cstheme="minorHAnsi"/>
        </w:rPr>
        <w:t xml:space="preserve"> CSS, Java Script, XML,</w:t>
      </w:r>
      <w:r w:rsidR="00943B53">
        <w:rPr>
          <w:rFonts w:asciiTheme="minorHAnsi" w:hAnsiTheme="minorHAnsi" w:cstheme="minorHAnsi"/>
        </w:rPr>
        <w:t xml:space="preserve"> Vue.js,</w:t>
      </w:r>
      <w:r w:rsidR="008B37F9">
        <w:rPr>
          <w:rFonts w:asciiTheme="minorHAnsi" w:hAnsiTheme="minorHAnsi" w:cstheme="minorHAnsi"/>
        </w:rPr>
        <w:t xml:space="preserve"> </w:t>
      </w:r>
      <w:r w:rsidRPr="009B3EC7">
        <w:rPr>
          <w:rFonts w:asciiTheme="minorHAnsi" w:hAnsiTheme="minorHAnsi" w:cstheme="minorHAnsi"/>
        </w:rPr>
        <w:t>JQuery, AJAX, JSON, DOM, SQL and Windows.</w:t>
      </w:r>
    </w:p>
    <w:p w14:paraId="4EFE4084" w14:textId="77777777" w:rsidR="00322577" w:rsidRPr="009B3EC7" w:rsidRDefault="00322577" w:rsidP="00D50104">
      <w:pPr>
        <w:spacing w:after="0" w:line="240" w:lineRule="auto"/>
        <w:jc w:val="both"/>
        <w:rPr>
          <w:rFonts w:asciiTheme="minorHAnsi" w:hAnsiTheme="minorHAnsi" w:cstheme="minorHAnsi"/>
          <w:b/>
        </w:rPr>
      </w:pPr>
    </w:p>
    <w:p w14:paraId="0AFDDF06" w14:textId="77777777" w:rsidR="00322577" w:rsidRPr="009B3EC7" w:rsidRDefault="00322577" w:rsidP="00D50104">
      <w:pPr>
        <w:spacing w:after="0" w:line="240" w:lineRule="auto"/>
        <w:jc w:val="both"/>
        <w:rPr>
          <w:rFonts w:asciiTheme="minorHAnsi" w:hAnsiTheme="minorHAnsi" w:cstheme="minorHAnsi"/>
        </w:rPr>
      </w:pPr>
      <w:r w:rsidRPr="009B3EC7">
        <w:rPr>
          <w:rFonts w:asciiTheme="minorHAnsi" w:hAnsiTheme="minorHAnsi" w:cstheme="minorHAnsi"/>
          <w:b/>
        </w:rPr>
        <w:t xml:space="preserve">References: </w:t>
      </w:r>
      <w:r w:rsidR="0072285B" w:rsidRPr="009B3EC7">
        <w:rPr>
          <w:rFonts w:asciiTheme="minorHAnsi" w:hAnsiTheme="minorHAnsi" w:cstheme="minorHAnsi"/>
        </w:rPr>
        <w:t xml:space="preserve">Will be provided upon </w:t>
      </w:r>
      <w:r w:rsidR="00EE2680" w:rsidRPr="009B3EC7">
        <w:rPr>
          <w:rFonts w:asciiTheme="minorHAnsi" w:hAnsiTheme="minorHAnsi" w:cstheme="minorHAnsi"/>
        </w:rPr>
        <w:t>request</w:t>
      </w:r>
      <w:r w:rsidR="0072285B" w:rsidRPr="009B3EC7">
        <w:rPr>
          <w:rFonts w:asciiTheme="minorHAnsi" w:hAnsiTheme="minorHAnsi" w:cstheme="minorHAnsi"/>
        </w:rPr>
        <w:t>.</w:t>
      </w:r>
    </w:p>
    <w:sectPr w:rsidR="00322577" w:rsidRPr="009B3EC7" w:rsidSect="00123EC1">
      <w:headerReference w:type="default" r:id="rId9"/>
      <w:pgSz w:w="12240" w:h="15840"/>
      <w:pgMar w:top="446" w:right="720" w:bottom="18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A1040D9" w14:textId="77777777" w:rsidR="00DD7804" w:rsidRDefault="00DD7804" w:rsidP="008125EB">
      <w:pPr>
        <w:spacing w:after="0" w:line="240" w:lineRule="auto"/>
      </w:pPr>
      <w:r>
        <w:separator/>
      </w:r>
    </w:p>
  </w:endnote>
  <w:endnote w:type="continuationSeparator" w:id="0">
    <w:p w14:paraId="417D45C5" w14:textId="77777777" w:rsidR="00DD7804" w:rsidRDefault="00DD7804" w:rsidP="008125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ill Sans">
    <w:altName w:val="Arial"/>
    <w:charset w:val="B1"/>
    <w:family w:val="swiss"/>
    <w:pitch w:val="variable"/>
    <w:sig w:usb0="80000A67" w:usb1="00000000" w:usb2="00000000" w:usb3="00000000" w:csb0="000001F7" w:csb1="00000000"/>
  </w:font>
  <w:font w:name="ヒラギノ角ゴ Pro W3">
    <w:charset w:val="00"/>
    <w:family w:val="roman"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3D9AA76" w14:textId="77777777" w:rsidR="00DD7804" w:rsidRDefault="00DD7804" w:rsidP="008125EB">
      <w:pPr>
        <w:spacing w:after="0" w:line="240" w:lineRule="auto"/>
      </w:pPr>
      <w:r>
        <w:separator/>
      </w:r>
    </w:p>
  </w:footnote>
  <w:footnote w:type="continuationSeparator" w:id="0">
    <w:p w14:paraId="7EA0B36D" w14:textId="77777777" w:rsidR="00DD7804" w:rsidRDefault="00DD7804" w:rsidP="008125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0DA383" w14:textId="0C4BAF12" w:rsidR="00BD688C" w:rsidRDefault="00BD688C" w:rsidP="00BD688C">
    <w:pPr>
      <w:pStyle w:val="Header"/>
    </w:pPr>
    <w:r>
      <w:rPr>
        <w:noProof/>
      </w:rPr>
      <w:drawing>
        <wp:inline distT="0" distB="0" distL="0" distR="0" wp14:anchorId="007F040F" wp14:editId="23CB6FC5">
          <wp:extent cx="1295238" cy="400000"/>
          <wp:effectExtent l="0" t="0" r="635" b="635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srimatrix 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95238" cy="400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2F4697D5" w14:textId="77777777" w:rsidR="00BD688C" w:rsidRDefault="00BD688C" w:rsidP="00BD688C">
    <w:pPr>
      <w:pStyle w:val="Header"/>
    </w:pPr>
    <w:r>
      <w:t xml:space="preserve">For Further information, please contact: </w:t>
    </w:r>
    <w:proofErr w:type="spellStart"/>
    <w:r>
      <w:t>Subodh</w:t>
    </w:r>
    <w:proofErr w:type="spellEnd"/>
    <w:r>
      <w:t xml:space="preserve"> K Shah, Client Partner</w:t>
    </w:r>
  </w:p>
  <w:p w14:paraId="6067989A" w14:textId="4E87EE26" w:rsidR="00BD688C" w:rsidRDefault="00BD688C">
    <w:pPr>
      <w:pStyle w:val="Header"/>
    </w:pPr>
    <w:r>
      <w:t>Tel: 469-307-2977, Subodh@srimatrix.com</w:t>
    </w:r>
  </w:p>
  <w:p w14:paraId="1B002079" w14:textId="77777777" w:rsidR="00BD688C" w:rsidRDefault="00BD688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3"/>
    <w:multiLevelType w:val="singleLevel"/>
    <w:tmpl w:val="B0448F8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>
    <w:nsid w:val="FFFFFF89"/>
    <w:multiLevelType w:val="singleLevel"/>
    <w:tmpl w:val="CBB46E5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00000003"/>
    <w:multiLevelType w:val="single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</w:abstractNum>
  <w:abstractNum w:abstractNumId="3">
    <w:nsid w:val="00000005"/>
    <w:multiLevelType w:val="single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  <w:sz w:val="22"/>
        <w:szCs w:val="22"/>
      </w:rPr>
    </w:lvl>
  </w:abstractNum>
  <w:abstractNum w:abstractNumId="4">
    <w:nsid w:val="00000008"/>
    <w:multiLevelType w:val="singleLevel"/>
    <w:tmpl w:val="00000008"/>
    <w:name w:val="WW8Num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sz w:val="22"/>
        <w:szCs w:val="22"/>
      </w:rPr>
    </w:lvl>
  </w:abstractNum>
  <w:abstractNum w:abstractNumId="5">
    <w:nsid w:val="0000000F"/>
    <w:multiLevelType w:val="singleLevel"/>
    <w:tmpl w:val="0000000F"/>
    <w:name w:val="WW8Num1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>
    <w:nsid w:val="00D7602F"/>
    <w:multiLevelType w:val="hybridMultilevel"/>
    <w:tmpl w:val="D18C5E0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02D66A05"/>
    <w:multiLevelType w:val="hybridMultilevel"/>
    <w:tmpl w:val="08BA3A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3213267"/>
    <w:multiLevelType w:val="hybridMultilevel"/>
    <w:tmpl w:val="B06A56D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>
    <w:nsid w:val="0412685C"/>
    <w:multiLevelType w:val="hybridMultilevel"/>
    <w:tmpl w:val="BB3C849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05135509"/>
    <w:multiLevelType w:val="hybridMultilevel"/>
    <w:tmpl w:val="178EF4B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054B3EA0"/>
    <w:multiLevelType w:val="hybridMultilevel"/>
    <w:tmpl w:val="80EA3A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05A834D3"/>
    <w:multiLevelType w:val="hybridMultilevel"/>
    <w:tmpl w:val="6DC0C1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06081FE6"/>
    <w:multiLevelType w:val="hybridMultilevel"/>
    <w:tmpl w:val="AC48F06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0A493BF9"/>
    <w:multiLevelType w:val="hybridMultilevel"/>
    <w:tmpl w:val="FD089E9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0EFE4F6B"/>
    <w:multiLevelType w:val="hybridMultilevel"/>
    <w:tmpl w:val="A2007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14C74BDE"/>
    <w:multiLevelType w:val="hybridMultilevel"/>
    <w:tmpl w:val="9DE4E18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163066EA"/>
    <w:multiLevelType w:val="hybridMultilevel"/>
    <w:tmpl w:val="F2A67C9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179012EF"/>
    <w:multiLevelType w:val="hybridMultilevel"/>
    <w:tmpl w:val="35706F7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Times New Roman" w:hint="default"/>
      </w:rPr>
    </w:lvl>
  </w:abstractNum>
  <w:abstractNum w:abstractNumId="19">
    <w:nsid w:val="20B211C4"/>
    <w:multiLevelType w:val="hybridMultilevel"/>
    <w:tmpl w:val="822C61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2E85CDE"/>
    <w:multiLevelType w:val="hybridMultilevel"/>
    <w:tmpl w:val="D1E6E10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26DB57C2"/>
    <w:multiLevelType w:val="hybridMultilevel"/>
    <w:tmpl w:val="C708F8C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27313C3E"/>
    <w:multiLevelType w:val="hybridMultilevel"/>
    <w:tmpl w:val="BE066B2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29ED2B85"/>
    <w:multiLevelType w:val="hybridMultilevel"/>
    <w:tmpl w:val="8CFAB51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3264764B"/>
    <w:multiLevelType w:val="hybridMultilevel"/>
    <w:tmpl w:val="F55A36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342A70FA"/>
    <w:multiLevelType w:val="hybridMultilevel"/>
    <w:tmpl w:val="E154F37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34FF4F8C"/>
    <w:multiLevelType w:val="hybridMultilevel"/>
    <w:tmpl w:val="FE60452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41C1546E"/>
    <w:multiLevelType w:val="hybridMultilevel"/>
    <w:tmpl w:val="9676BFA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43E85BF2"/>
    <w:multiLevelType w:val="hybridMultilevel"/>
    <w:tmpl w:val="4886B1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9477694"/>
    <w:multiLevelType w:val="hybridMultilevel"/>
    <w:tmpl w:val="D6EE1ED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>
    <w:nsid w:val="4C3E1993"/>
    <w:multiLevelType w:val="hybridMultilevel"/>
    <w:tmpl w:val="B4CEF786"/>
    <w:lvl w:ilvl="0" w:tplc="4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52F370FA"/>
    <w:multiLevelType w:val="hybridMultilevel"/>
    <w:tmpl w:val="DB32BF2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9A7260A"/>
    <w:multiLevelType w:val="hybridMultilevel"/>
    <w:tmpl w:val="041E50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DAD023C"/>
    <w:multiLevelType w:val="multilevel"/>
    <w:tmpl w:val="C5280F3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4">
    <w:nsid w:val="5F0C0E5A"/>
    <w:multiLevelType w:val="hybridMultilevel"/>
    <w:tmpl w:val="AC5E3E0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>
    <w:nsid w:val="6262093B"/>
    <w:multiLevelType w:val="hybridMultilevel"/>
    <w:tmpl w:val="BABA1F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A52088E"/>
    <w:multiLevelType w:val="hybridMultilevel"/>
    <w:tmpl w:val="77DC9E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E3A4000">
      <w:numFmt w:val="bullet"/>
      <w:lvlText w:val="•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C107059"/>
    <w:multiLevelType w:val="hybridMultilevel"/>
    <w:tmpl w:val="A44A3B2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>
    <w:nsid w:val="71B16386"/>
    <w:multiLevelType w:val="hybridMultilevel"/>
    <w:tmpl w:val="1EB0BB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>
    <w:nsid w:val="7B065E58"/>
    <w:multiLevelType w:val="hybridMultilevel"/>
    <w:tmpl w:val="2986867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>
    <w:nsid w:val="7E154DF7"/>
    <w:multiLevelType w:val="multilevel"/>
    <w:tmpl w:val="7E154DF7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1"/>
  </w:num>
  <w:num w:numId="3">
    <w:abstractNumId w:val="38"/>
  </w:num>
  <w:num w:numId="4">
    <w:abstractNumId w:val="22"/>
  </w:num>
  <w:num w:numId="5">
    <w:abstractNumId w:val="39"/>
  </w:num>
  <w:num w:numId="6">
    <w:abstractNumId w:val="36"/>
  </w:num>
  <w:num w:numId="7">
    <w:abstractNumId w:val="32"/>
  </w:num>
  <w:num w:numId="8">
    <w:abstractNumId w:val="35"/>
  </w:num>
  <w:num w:numId="9">
    <w:abstractNumId w:val="29"/>
  </w:num>
  <w:num w:numId="10">
    <w:abstractNumId w:val="28"/>
  </w:num>
  <w:num w:numId="11">
    <w:abstractNumId w:val="19"/>
  </w:num>
  <w:num w:numId="12">
    <w:abstractNumId w:val="13"/>
  </w:num>
  <w:num w:numId="13">
    <w:abstractNumId w:val="7"/>
  </w:num>
  <w:num w:numId="14">
    <w:abstractNumId w:val="9"/>
  </w:num>
  <w:num w:numId="15">
    <w:abstractNumId w:val="18"/>
  </w:num>
  <w:num w:numId="16">
    <w:abstractNumId w:val="2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0"/>
  </w:num>
  <w:num w:numId="18">
    <w:abstractNumId w:val="14"/>
  </w:num>
  <w:num w:numId="19">
    <w:abstractNumId w:val="37"/>
  </w:num>
  <w:num w:numId="20">
    <w:abstractNumId w:val="23"/>
  </w:num>
  <w:num w:numId="21">
    <w:abstractNumId w:val="1"/>
  </w:num>
  <w:num w:numId="22">
    <w:abstractNumId w:val="8"/>
  </w:num>
  <w:num w:numId="23">
    <w:abstractNumId w:val="30"/>
  </w:num>
  <w:num w:numId="24">
    <w:abstractNumId w:val="15"/>
  </w:num>
  <w:num w:numId="25">
    <w:abstractNumId w:val="27"/>
  </w:num>
  <w:num w:numId="26">
    <w:abstractNumId w:val="25"/>
  </w:num>
  <w:num w:numId="27">
    <w:abstractNumId w:val="24"/>
  </w:num>
  <w:num w:numId="28">
    <w:abstractNumId w:val="6"/>
  </w:num>
  <w:num w:numId="29">
    <w:abstractNumId w:val="10"/>
  </w:num>
  <w:num w:numId="30">
    <w:abstractNumId w:val="31"/>
  </w:num>
  <w:num w:numId="31">
    <w:abstractNumId w:val="5"/>
  </w:num>
  <w:num w:numId="32">
    <w:abstractNumId w:val="12"/>
  </w:num>
  <w:num w:numId="33">
    <w:abstractNumId w:val="17"/>
  </w:num>
  <w:num w:numId="34">
    <w:abstractNumId w:val="3"/>
  </w:num>
  <w:num w:numId="35">
    <w:abstractNumId w:val="34"/>
  </w:num>
  <w:num w:numId="36">
    <w:abstractNumId w:val="4"/>
  </w:num>
  <w:num w:numId="37">
    <w:abstractNumId w:val="40"/>
  </w:num>
  <w:num w:numId="38">
    <w:abstractNumId w:val="2"/>
  </w:num>
  <w:num w:numId="39">
    <w:abstractNumId w:val="26"/>
  </w:num>
  <w:num w:numId="40">
    <w:abstractNumId w:val="16"/>
  </w:num>
  <w:num w:numId="41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624F"/>
    <w:rsid w:val="000000D4"/>
    <w:rsid w:val="00010335"/>
    <w:rsid w:val="000108C4"/>
    <w:rsid w:val="00012744"/>
    <w:rsid w:val="00013FCF"/>
    <w:rsid w:val="00017F5F"/>
    <w:rsid w:val="000447C8"/>
    <w:rsid w:val="000474E2"/>
    <w:rsid w:val="00052855"/>
    <w:rsid w:val="000649A3"/>
    <w:rsid w:val="00071571"/>
    <w:rsid w:val="00072445"/>
    <w:rsid w:val="00072C42"/>
    <w:rsid w:val="00080561"/>
    <w:rsid w:val="00080801"/>
    <w:rsid w:val="000850FC"/>
    <w:rsid w:val="00087285"/>
    <w:rsid w:val="00091E57"/>
    <w:rsid w:val="00093CD2"/>
    <w:rsid w:val="000944A2"/>
    <w:rsid w:val="000A5601"/>
    <w:rsid w:val="000A57E0"/>
    <w:rsid w:val="000B1A18"/>
    <w:rsid w:val="000C0D2D"/>
    <w:rsid w:val="000C5892"/>
    <w:rsid w:val="000C70C5"/>
    <w:rsid w:val="000D6F36"/>
    <w:rsid w:val="000E5D9B"/>
    <w:rsid w:val="000E619D"/>
    <w:rsid w:val="000F18DB"/>
    <w:rsid w:val="000F2F0B"/>
    <w:rsid w:val="000F7205"/>
    <w:rsid w:val="000F7728"/>
    <w:rsid w:val="00100773"/>
    <w:rsid w:val="001013B4"/>
    <w:rsid w:val="00105FE3"/>
    <w:rsid w:val="001061D0"/>
    <w:rsid w:val="00113009"/>
    <w:rsid w:val="00123EC1"/>
    <w:rsid w:val="00137831"/>
    <w:rsid w:val="00141558"/>
    <w:rsid w:val="00141728"/>
    <w:rsid w:val="00151039"/>
    <w:rsid w:val="00153292"/>
    <w:rsid w:val="00160091"/>
    <w:rsid w:val="00170471"/>
    <w:rsid w:val="001805E8"/>
    <w:rsid w:val="00182647"/>
    <w:rsid w:val="00185550"/>
    <w:rsid w:val="001928AE"/>
    <w:rsid w:val="0019571A"/>
    <w:rsid w:val="0019704A"/>
    <w:rsid w:val="001A6230"/>
    <w:rsid w:val="001A6A1C"/>
    <w:rsid w:val="001C3FA3"/>
    <w:rsid w:val="001D795A"/>
    <w:rsid w:val="001E0E66"/>
    <w:rsid w:val="001E115A"/>
    <w:rsid w:val="001E3B5D"/>
    <w:rsid w:val="001F34FB"/>
    <w:rsid w:val="001F3FD7"/>
    <w:rsid w:val="001F44C3"/>
    <w:rsid w:val="00205C54"/>
    <w:rsid w:val="00212A95"/>
    <w:rsid w:val="00221CF9"/>
    <w:rsid w:val="00222529"/>
    <w:rsid w:val="00222900"/>
    <w:rsid w:val="00223990"/>
    <w:rsid w:val="00230796"/>
    <w:rsid w:val="002378B3"/>
    <w:rsid w:val="002410E1"/>
    <w:rsid w:val="002419B2"/>
    <w:rsid w:val="002500B4"/>
    <w:rsid w:val="002513D0"/>
    <w:rsid w:val="00254442"/>
    <w:rsid w:val="00256D53"/>
    <w:rsid w:val="00260418"/>
    <w:rsid w:val="00267617"/>
    <w:rsid w:val="00276D78"/>
    <w:rsid w:val="00286E2E"/>
    <w:rsid w:val="00291CDC"/>
    <w:rsid w:val="002B487E"/>
    <w:rsid w:val="002B66EA"/>
    <w:rsid w:val="002B77FB"/>
    <w:rsid w:val="002C1665"/>
    <w:rsid w:val="002D6845"/>
    <w:rsid w:val="002E0CDB"/>
    <w:rsid w:val="002E31A7"/>
    <w:rsid w:val="002E3E27"/>
    <w:rsid w:val="002E5BB3"/>
    <w:rsid w:val="002F005D"/>
    <w:rsid w:val="002F056C"/>
    <w:rsid w:val="0030452B"/>
    <w:rsid w:val="00305546"/>
    <w:rsid w:val="003111B2"/>
    <w:rsid w:val="00320A6E"/>
    <w:rsid w:val="00322577"/>
    <w:rsid w:val="00323A62"/>
    <w:rsid w:val="003248C8"/>
    <w:rsid w:val="0032760E"/>
    <w:rsid w:val="00335E7D"/>
    <w:rsid w:val="00340CEF"/>
    <w:rsid w:val="003503B7"/>
    <w:rsid w:val="00350EC5"/>
    <w:rsid w:val="00351C11"/>
    <w:rsid w:val="00360EFF"/>
    <w:rsid w:val="00361B3B"/>
    <w:rsid w:val="00372238"/>
    <w:rsid w:val="00373A92"/>
    <w:rsid w:val="00375413"/>
    <w:rsid w:val="003758BD"/>
    <w:rsid w:val="00384DA8"/>
    <w:rsid w:val="003979C6"/>
    <w:rsid w:val="003B22C5"/>
    <w:rsid w:val="003B4593"/>
    <w:rsid w:val="003C3B8F"/>
    <w:rsid w:val="003D4E45"/>
    <w:rsid w:val="003F5F36"/>
    <w:rsid w:val="00407C98"/>
    <w:rsid w:val="00411487"/>
    <w:rsid w:val="00414306"/>
    <w:rsid w:val="00423DA8"/>
    <w:rsid w:val="00424502"/>
    <w:rsid w:val="00424E5A"/>
    <w:rsid w:val="00432987"/>
    <w:rsid w:val="00437973"/>
    <w:rsid w:val="0044103C"/>
    <w:rsid w:val="0044221F"/>
    <w:rsid w:val="004428A4"/>
    <w:rsid w:val="00445E05"/>
    <w:rsid w:val="00447B63"/>
    <w:rsid w:val="0045754B"/>
    <w:rsid w:val="00467610"/>
    <w:rsid w:val="00470237"/>
    <w:rsid w:val="0047722B"/>
    <w:rsid w:val="004779D0"/>
    <w:rsid w:val="00494429"/>
    <w:rsid w:val="00497640"/>
    <w:rsid w:val="004A006D"/>
    <w:rsid w:val="004A0ECC"/>
    <w:rsid w:val="004A1BD1"/>
    <w:rsid w:val="004B22C3"/>
    <w:rsid w:val="004B3C06"/>
    <w:rsid w:val="004B457E"/>
    <w:rsid w:val="004B660C"/>
    <w:rsid w:val="004D51C2"/>
    <w:rsid w:val="004E3073"/>
    <w:rsid w:val="004E5B72"/>
    <w:rsid w:val="004F508D"/>
    <w:rsid w:val="004F5CDE"/>
    <w:rsid w:val="00506BC4"/>
    <w:rsid w:val="005134B1"/>
    <w:rsid w:val="0051441F"/>
    <w:rsid w:val="005235BB"/>
    <w:rsid w:val="00524043"/>
    <w:rsid w:val="00527847"/>
    <w:rsid w:val="00531CA7"/>
    <w:rsid w:val="00541658"/>
    <w:rsid w:val="0054201D"/>
    <w:rsid w:val="00545D64"/>
    <w:rsid w:val="00555953"/>
    <w:rsid w:val="005643D7"/>
    <w:rsid w:val="00564942"/>
    <w:rsid w:val="00571333"/>
    <w:rsid w:val="00573150"/>
    <w:rsid w:val="00573556"/>
    <w:rsid w:val="00580699"/>
    <w:rsid w:val="00582D15"/>
    <w:rsid w:val="00583080"/>
    <w:rsid w:val="00587446"/>
    <w:rsid w:val="005932EA"/>
    <w:rsid w:val="0059403B"/>
    <w:rsid w:val="00594ECC"/>
    <w:rsid w:val="005A3569"/>
    <w:rsid w:val="005A6023"/>
    <w:rsid w:val="005A777D"/>
    <w:rsid w:val="005C1DA0"/>
    <w:rsid w:val="005C4945"/>
    <w:rsid w:val="005C7FDC"/>
    <w:rsid w:val="005D35BF"/>
    <w:rsid w:val="005E22C9"/>
    <w:rsid w:val="005E2DE9"/>
    <w:rsid w:val="005E47D6"/>
    <w:rsid w:val="005F13E6"/>
    <w:rsid w:val="005F18BE"/>
    <w:rsid w:val="0060165A"/>
    <w:rsid w:val="006016EA"/>
    <w:rsid w:val="00604D0F"/>
    <w:rsid w:val="006159C9"/>
    <w:rsid w:val="0061736A"/>
    <w:rsid w:val="00630D6E"/>
    <w:rsid w:val="006329D1"/>
    <w:rsid w:val="00644CC1"/>
    <w:rsid w:val="006455E4"/>
    <w:rsid w:val="006474AE"/>
    <w:rsid w:val="00647876"/>
    <w:rsid w:val="00656005"/>
    <w:rsid w:val="00661582"/>
    <w:rsid w:val="00683993"/>
    <w:rsid w:val="00684E00"/>
    <w:rsid w:val="00687569"/>
    <w:rsid w:val="00694324"/>
    <w:rsid w:val="006A32E3"/>
    <w:rsid w:val="006A4249"/>
    <w:rsid w:val="006A5A27"/>
    <w:rsid w:val="006A6572"/>
    <w:rsid w:val="006A7E70"/>
    <w:rsid w:val="006B2DDC"/>
    <w:rsid w:val="006C4406"/>
    <w:rsid w:val="006C685A"/>
    <w:rsid w:val="006D01A8"/>
    <w:rsid w:val="006D5694"/>
    <w:rsid w:val="006E0895"/>
    <w:rsid w:val="006E7554"/>
    <w:rsid w:val="006F039A"/>
    <w:rsid w:val="006F0E82"/>
    <w:rsid w:val="006F13EA"/>
    <w:rsid w:val="006F21FF"/>
    <w:rsid w:val="006F4252"/>
    <w:rsid w:val="007018D8"/>
    <w:rsid w:val="007058FA"/>
    <w:rsid w:val="0072285B"/>
    <w:rsid w:val="00722CEF"/>
    <w:rsid w:val="00726161"/>
    <w:rsid w:val="007355DD"/>
    <w:rsid w:val="007408CA"/>
    <w:rsid w:val="00742BA1"/>
    <w:rsid w:val="00743728"/>
    <w:rsid w:val="007460E4"/>
    <w:rsid w:val="0075478A"/>
    <w:rsid w:val="00763C15"/>
    <w:rsid w:val="00767F36"/>
    <w:rsid w:val="00773300"/>
    <w:rsid w:val="007824F1"/>
    <w:rsid w:val="0078470E"/>
    <w:rsid w:val="00785AFA"/>
    <w:rsid w:val="007864E2"/>
    <w:rsid w:val="0079041D"/>
    <w:rsid w:val="00793037"/>
    <w:rsid w:val="007934DA"/>
    <w:rsid w:val="00793B8D"/>
    <w:rsid w:val="00793BC6"/>
    <w:rsid w:val="0079439F"/>
    <w:rsid w:val="00795DEE"/>
    <w:rsid w:val="007A06AA"/>
    <w:rsid w:val="007A3C42"/>
    <w:rsid w:val="007A43DD"/>
    <w:rsid w:val="007B1057"/>
    <w:rsid w:val="007B2AE7"/>
    <w:rsid w:val="007B2B1C"/>
    <w:rsid w:val="007B2D8B"/>
    <w:rsid w:val="007B36DF"/>
    <w:rsid w:val="007C3CD8"/>
    <w:rsid w:val="007C3E85"/>
    <w:rsid w:val="007C51C9"/>
    <w:rsid w:val="007C720E"/>
    <w:rsid w:val="007E4AC2"/>
    <w:rsid w:val="007F35F2"/>
    <w:rsid w:val="00801418"/>
    <w:rsid w:val="0080650C"/>
    <w:rsid w:val="00806598"/>
    <w:rsid w:val="008125EB"/>
    <w:rsid w:val="008126E9"/>
    <w:rsid w:val="00815627"/>
    <w:rsid w:val="00821E43"/>
    <w:rsid w:val="008239F4"/>
    <w:rsid w:val="00823A91"/>
    <w:rsid w:val="00833426"/>
    <w:rsid w:val="00841071"/>
    <w:rsid w:val="008558AA"/>
    <w:rsid w:val="008564A1"/>
    <w:rsid w:val="0085751F"/>
    <w:rsid w:val="00860999"/>
    <w:rsid w:val="00863D71"/>
    <w:rsid w:val="00865EC9"/>
    <w:rsid w:val="00870420"/>
    <w:rsid w:val="00875108"/>
    <w:rsid w:val="00876CFE"/>
    <w:rsid w:val="00882472"/>
    <w:rsid w:val="008838BB"/>
    <w:rsid w:val="0089227B"/>
    <w:rsid w:val="008A0E78"/>
    <w:rsid w:val="008A24D5"/>
    <w:rsid w:val="008A4229"/>
    <w:rsid w:val="008A5DEB"/>
    <w:rsid w:val="008B37F9"/>
    <w:rsid w:val="008B4376"/>
    <w:rsid w:val="008C4498"/>
    <w:rsid w:val="008C492F"/>
    <w:rsid w:val="008C67BA"/>
    <w:rsid w:val="008C76D0"/>
    <w:rsid w:val="008D2158"/>
    <w:rsid w:val="008D30BB"/>
    <w:rsid w:val="008D426D"/>
    <w:rsid w:val="008D5438"/>
    <w:rsid w:val="008D5790"/>
    <w:rsid w:val="008D61B7"/>
    <w:rsid w:val="008D69EC"/>
    <w:rsid w:val="008E395F"/>
    <w:rsid w:val="008E7264"/>
    <w:rsid w:val="008F428D"/>
    <w:rsid w:val="0090107D"/>
    <w:rsid w:val="009038BF"/>
    <w:rsid w:val="009166E2"/>
    <w:rsid w:val="009214C3"/>
    <w:rsid w:val="00923534"/>
    <w:rsid w:val="00934A6D"/>
    <w:rsid w:val="0094045C"/>
    <w:rsid w:val="00941F2C"/>
    <w:rsid w:val="00943B53"/>
    <w:rsid w:val="00946650"/>
    <w:rsid w:val="00947E18"/>
    <w:rsid w:val="009567EE"/>
    <w:rsid w:val="0096048E"/>
    <w:rsid w:val="00981920"/>
    <w:rsid w:val="00981C58"/>
    <w:rsid w:val="009A32B8"/>
    <w:rsid w:val="009B0335"/>
    <w:rsid w:val="009B0997"/>
    <w:rsid w:val="009B1636"/>
    <w:rsid w:val="009B1E64"/>
    <w:rsid w:val="009B3E7A"/>
    <w:rsid w:val="009B3EC7"/>
    <w:rsid w:val="009C0AE3"/>
    <w:rsid w:val="009C53C5"/>
    <w:rsid w:val="009C6156"/>
    <w:rsid w:val="009C63AB"/>
    <w:rsid w:val="009D7C23"/>
    <w:rsid w:val="009F0FD0"/>
    <w:rsid w:val="009F30F3"/>
    <w:rsid w:val="009F41F5"/>
    <w:rsid w:val="009F5C1D"/>
    <w:rsid w:val="00A03F8B"/>
    <w:rsid w:val="00A05F1A"/>
    <w:rsid w:val="00A108AD"/>
    <w:rsid w:val="00A11FCA"/>
    <w:rsid w:val="00A13688"/>
    <w:rsid w:val="00A17478"/>
    <w:rsid w:val="00A262D9"/>
    <w:rsid w:val="00A33A69"/>
    <w:rsid w:val="00A36EB9"/>
    <w:rsid w:val="00A44F30"/>
    <w:rsid w:val="00A5317B"/>
    <w:rsid w:val="00A54055"/>
    <w:rsid w:val="00A60621"/>
    <w:rsid w:val="00A63254"/>
    <w:rsid w:val="00A64678"/>
    <w:rsid w:val="00A66071"/>
    <w:rsid w:val="00A6624F"/>
    <w:rsid w:val="00A7029E"/>
    <w:rsid w:val="00A74EA5"/>
    <w:rsid w:val="00A8363C"/>
    <w:rsid w:val="00A91A38"/>
    <w:rsid w:val="00A937CE"/>
    <w:rsid w:val="00AA4B73"/>
    <w:rsid w:val="00AA52D7"/>
    <w:rsid w:val="00AA7D82"/>
    <w:rsid w:val="00AB030C"/>
    <w:rsid w:val="00AB10C1"/>
    <w:rsid w:val="00AC2747"/>
    <w:rsid w:val="00AD0BD4"/>
    <w:rsid w:val="00AD6F8F"/>
    <w:rsid w:val="00AE0E38"/>
    <w:rsid w:val="00AF2448"/>
    <w:rsid w:val="00AF45BD"/>
    <w:rsid w:val="00AF66D7"/>
    <w:rsid w:val="00B04141"/>
    <w:rsid w:val="00B04E8C"/>
    <w:rsid w:val="00B0676D"/>
    <w:rsid w:val="00B0733B"/>
    <w:rsid w:val="00B2078D"/>
    <w:rsid w:val="00B2657B"/>
    <w:rsid w:val="00B2657F"/>
    <w:rsid w:val="00B278D9"/>
    <w:rsid w:val="00B53CAB"/>
    <w:rsid w:val="00B610CD"/>
    <w:rsid w:val="00B627F2"/>
    <w:rsid w:val="00B84669"/>
    <w:rsid w:val="00B84728"/>
    <w:rsid w:val="00B87102"/>
    <w:rsid w:val="00B91EEA"/>
    <w:rsid w:val="00B931E1"/>
    <w:rsid w:val="00B946A8"/>
    <w:rsid w:val="00BA1C0B"/>
    <w:rsid w:val="00BA5D1C"/>
    <w:rsid w:val="00BB0169"/>
    <w:rsid w:val="00BB1128"/>
    <w:rsid w:val="00BB3F9A"/>
    <w:rsid w:val="00BB6C13"/>
    <w:rsid w:val="00BB7EF0"/>
    <w:rsid w:val="00BC6EB9"/>
    <w:rsid w:val="00BD00EE"/>
    <w:rsid w:val="00BD05B4"/>
    <w:rsid w:val="00BD50F0"/>
    <w:rsid w:val="00BD688C"/>
    <w:rsid w:val="00BE1005"/>
    <w:rsid w:val="00BE22DD"/>
    <w:rsid w:val="00BF365E"/>
    <w:rsid w:val="00BF606C"/>
    <w:rsid w:val="00BF693A"/>
    <w:rsid w:val="00C029B9"/>
    <w:rsid w:val="00C0359B"/>
    <w:rsid w:val="00C04F2E"/>
    <w:rsid w:val="00C0615C"/>
    <w:rsid w:val="00C064BE"/>
    <w:rsid w:val="00C07DA2"/>
    <w:rsid w:val="00C129F9"/>
    <w:rsid w:val="00C24A04"/>
    <w:rsid w:val="00C26AA1"/>
    <w:rsid w:val="00C3050D"/>
    <w:rsid w:val="00C30E87"/>
    <w:rsid w:val="00C40153"/>
    <w:rsid w:val="00C41106"/>
    <w:rsid w:val="00C50224"/>
    <w:rsid w:val="00C50B34"/>
    <w:rsid w:val="00C5274C"/>
    <w:rsid w:val="00C52BAD"/>
    <w:rsid w:val="00C60261"/>
    <w:rsid w:val="00C65D04"/>
    <w:rsid w:val="00C676D4"/>
    <w:rsid w:val="00C67B4F"/>
    <w:rsid w:val="00C67EAD"/>
    <w:rsid w:val="00C844B5"/>
    <w:rsid w:val="00C900D3"/>
    <w:rsid w:val="00C90411"/>
    <w:rsid w:val="00C91CDD"/>
    <w:rsid w:val="00C944E6"/>
    <w:rsid w:val="00C96486"/>
    <w:rsid w:val="00CB0FEF"/>
    <w:rsid w:val="00CB4A11"/>
    <w:rsid w:val="00CB6F1C"/>
    <w:rsid w:val="00CC15BD"/>
    <w:rsid w:val="00CC1B03"/>
    <w:rsid w:val="00CD053D"/>
    <w:rsid w:val="00CD427D"/>
    <w:rsid w:val="00CD5756"/>
    <w:rsid w:val="00CE2581"/>
    <w:rsid w:val="00CF56D7"/>
    <w:rsid w:val="00CF7588"/>
    <w:rsid w:val="00D03243"/>
    <w:rsid w:val="00D109DC"/>
    <w:rsid w:val="00D12EE3"/>
    <w:rsid w:val="00D136D6"/>
    <w:rsid w:val="00D142C1"/>
    <w:rsid w:val="00D14936"/>
    <w:rsid w:val="00D16096"/>
    <w:rsid w:val="00D16CBC"/>
    <w:rsid w:val="00D17351"/>
    <w:rsid w:val="00D37B49"/>
    <w:rsid w:val="00D50104"/>
    <w:rsid w:val="00D51628"/>
    <w:rsid w:val="00D56A94"/>
    <w:rsid w:val="00D573DE"/>
    <w:rsid w:val="00D96588"/>
    <w:rsid w:val="00D978BE"/>
    <w:rsid w:val="00DA56C8"/>
    <w:rsid w:val="00DA6C27"/>
    <w:rsid w:val="00DB1DCA"/>
    <w:rsid w:val="00DC0C56"/>
    <w:rsid w:val="00DC233D"/>
    <w:rsid w:val="00DC3305"/>
    <w:rsid w:val="00DD08D8"/>
    <w:rsid w:val="00DD19E7"/>
    <w:rsid w:val="00DD2AAE"/>
    <w:rsid w:val="00DD3FF0"/>
    <w:rsid w:val="00DD54BA"/>
    <w:rsid w:val="00DD68D9"/>
    <w:rsid w:val="00DD7804"/>
    <w:rsid w:val="00DE4ABD"/>
    <w:rsid w:val="00DE77FC"/>
    <w:rsid w:val="00DF36C7"/>
    <w:rsid w:val="00DF6E37"/>
    <w:rsid w:val="00E132FD"/>
    <w:rsid w:val="00E23A1C"/>
    <w:rsid w:val="00E25503"/>
    <w:rsid w:val="00E26FEF"/>
    <w:rsid w:val="00E312B8"/>
    <w:rsid w:val="00E316FC"/>
    <w:rsid w:val="00E326AB"/>
    <w:rsid w:val="00E354FA"/>
    <w:rsid w:val="00E36B4B"/>
    <w:rsid w:val="00E4249F"/>
    <w:rsid w:val="00E42BEF"/>
    <w:rsid w:val="00E435B5"/>
    <w:rsid w:val="00E449E0"/>
    <w:rsid w:val="00E45252"/>
    <w:rsid w:val="00E50FF9"/>
    <w:rsid w:val="00E541F6"/>
    <w:rsid w:val="00E6368F"/>
    <w:rsid w:val="00E672DC"/>
    <w:rsid w:val="00E74EBC"/>
    <w:rsid w:val="00E82C44"/>
    <w:rsid w:val="00E85AA0"/>
    <w:rsid w:val="00E8687E"/>
    <w:rsid w:val="00E86C46"/>
    <w:rsid w:val="00E92B1D"/>
    <w:rsid w:val="00E93D92"/>
    <w:rsid w:val="00EA3384"/>
    <w:rsid w:val="00EA4691"/>
    <w:rsid w:val="00EB0D88"/>
    <w:rsid w:val="00ED6DFF"/>
    <w:rsid w:val="00EE1356"/>
    <w:rsid w:val="00EE2280"/>
    <w:rsid w:val="00EE2463"/>
    <w:rsid w:val="00EE24B0"/>
    <w:rsid w:val="00EE2680"/>
    <w:rsid w:val="00EF0118"/>
    <w:rsid w:val="00EF5140"/>
    <w:rsid w:val="00EF58BB"/>
    <w:rsid w:val="00EF7A37"/>
    <w:rsid w:val="00F05B6B"/>
    <w:rsid w:val="00F122E3"/>
    <w:rsid w:val="00F13EB8"/>
    <w:rsid w:val="00F173C9"/>
    <w:rsid w:val="00F21141"/>
    <w:rsid w:val="00F25130"/>
    <w:rsid w:val="00F258B2"/>
    <w:rsid w:val="00F26608"/>
    <w:rsid w:val="00F275DD"/>
    <w:rsid w:val="00F36CC9"/>
    <w:rsid w:val="00F37271"/>
    <w:rsid w:val="00F554E0"/>
    <w:rsid w:val="00F6148C"/>
    <w:rsid w:val="00F6786D"/>
    <w:rsid w:val="00F80AE6"/>
    <w:rsid w:val="00F81BB1"/>
    <w:rsid w:val="00F82F1C"/>
    <w:rsid w:val="00F84599"/>
    <w:rsid w:val="00F85FA6"/>
    <w:rsid w:val="00F916CF"/>
    <w:rsid w:val="00FA14C5"/>
    <w:rsid w:val="00FA3215"/>
    <w:rsid w:val="00FC4147"/>
    <w:rsid w:val="00FC5B80"/>
    <w:rsid w:val="00FD2A2E"/>
    <w:rsid w:val="00FE246E"/>
    <w:rsid w:val="00FE663B"/>
    <w:rsid w:val="00FF7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BDE645"/>
  <w15:docId w15:val="{4E276AAB-36FE-406B-8503-734DF1E99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3292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E31A7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paragraph" w:styleId="ListBullet2">
    <w:name w:val="List Bullet 2"/>
    <w:basedOn w:val="Normal"/>
    <w:semiHidden/>
    <w:rsid w:val="002E31A7"/>
    <w:pPr>
      <w:numPr>
        <w:numId w:val="1"/>
      </w:numPr>
      <w:spacing w:after="0" w:line="240" w:lineRule="auto"/>
      <w:jc w:val="both"/>
    </w:pPr>
    <w:rPr>
      <w:rFonts w:ascii="Arial" w:eastAsia="Times New Roman" w:hAnsi="Arial" w:cs="Arial"/>
      <w:bCs/>
      <w:snapToGrid w:val="0"/>
      <w:sz w:val="20"/>
      <w:szCs w:val="20"/>
    </w:rPr>
  </w:style>
  <w:style w:type="paragraph" w:customStyle="1" w:styleId="Environment">
    <w:name w:val="Environment"/>
    <w:basedOn w:val="Normal"/>
    <w:next w:val="Normal"/>
    <w:rsid w:val="002E31A7"/>
    <w:pPr>
      <w:spacing w:before="120" w:after="120" w:line="240" w:lineRule="auto"/>
      <w:ind w:left="1440" w:hanging="1440"/>
      <w:jc w:val="both"/>
    </w:pPr>
    <w:rPr>
      <w:rFonts w:ascii="Arial" w:eastAsia="Times New Roman" w:hAnsi="Arial" w:cs="Arial"/>
      <w:b/>
      <w:snapToGrid w:val="0"/>
      <w:sz w:val="20"/>
      <w:szCs w:val="20"/>
    </w:rPr>
  </w:style>
  <w:style w:type="character" w:customStyle="1" w:styleId="bodytext1">
    <w:name w:val="bodytext1"/>
    <w:rsid w:val="002E31A7"/>
    <w:rPr>
      <w:rFonts w:ascii="Arial" w:hAnsi="Arial" w:cs="Arial" w:hint="default"/>
      <w:color w:val="000000"/>
      <w:sz w:val="18"/>
      <w:szCs w:val="18"/>
    </w:rPr>
  </w:style>
  <w:style w:type="paragraph" w:styleId="ListParagraph">
    <w:name w:val="List Paragraph"/>
    <w:basedOn w:val="Normal"/>
    <w:link w:val="ListParagraphChar"/>
    <w:uiPriority w:val="99"/>
    <w:qFormat/>
    <w:rsid w:val="00384DA8"/>
    <w:pPr>
      <w:ind w:left="720"/>
      <w:contextualSpacing/>
    </w:pPr>
  </w:style>
  <w:style w:type="character" w:styleId="Hyperlink">
    <w:name w:val="Hyperlink"/>
    <w:semiHidden/>
    <w:rsid w:val="00F36CC9"/>
    <w:rPr>
      <w:color w:val="000080"/>
      <w:u w:val="single"/>
    </w:rPr>
  </w:style>
  <w:style w:type="paragraph" w:customStyle="1" w:styleId="WW-BodyText21">
    <w:name w:val="WW-Body Text 21"/>
    <w:basedOn w:val="Normal"/>
    <w:rsid w:val="00F36CC9"/>
    <w:pPr>
      <w:widowControl w:val="0"/>
      <w:suppressAutoHyphens/>
      <w:spacing w:after="0" w:line="240" w:lineRule="auto"/>
      <w:jc w:val="both"/>
    </w:pPr>
    <w:rPr>
      <w:rFonts w:ascii="Times New Roman" w:eastAsia="Arial Unicode MS" w:hAnsi="Times New Roman"/>
      <w:bCs/>
      <w:kern w:val="1"/>
      <w:sz w:val="24"/>
      <w:szCs w:val="24"/>
    </w:rPr>
  </w:style>
  <w:style w:type="character" w:customStyle="1" w:styleId="apple-style-span">
    <w:name w:val="apple-style-span"/>
    <w:basedOn w:val="DefaultParagraphFont"/>
    <w:rsid w:val="00DF6E37"/>
  </w:style>
  <w:style w:type="character" w:customStyle="1" w:styleId="apple-converted-space">
    <w:name w:val="apple-converted-space"/>
    <w:basedOn w:val="DefaultParagraphFont"/>
    <w:rsid w:val="00DF6E37"/>
  </w:style>
  <w:style w:type="character" w:customStyle="1" w:styleId="normalchar">
    <w:name w:val="normal__char"/>
    <w:basedOn w:val="DefaultParagraphFont"/>
    <w:rsid w:val="00DF6E37"/>
  </w:style>
  <w:style w:type="paragraph" w:styleId="Header">
    <w:name w:val="header"/>
    <w:basedOn w:val="Normal"/>
    <w:link w:val="HeaderChar"/>
    <w:uiPriority w:val="99"/>
    <w:unhideWhenUsed/>
    <w:rsid w:val="00E326AB"/>
    <w:pPr>
      <w:widowControl w:val="0"/>
      <w:tabs>
        <w:tab w:val="center" w:pos="4320"/>
        <w:tab w:val="right" w:pos="8640"/>
      </w:tabs>
      <w:snapToGrid w:val="0"/>
      <w:spacing w:after="0" w:line="240" w:lineRule="auto"/>
    </w:pPr>
    <w:rPr>
      <w:rFonts w:ascii="Times New Roman" w:eastAsia="Times New Roman" w:hAnsi="Times New Roman"/>
      <w:sz w:val="20"/>
      <w:szCs w:val="20"/>
    </w:rPr>
  </w:style>
  <w:style w:type="character" w:customStyle="1" w:styleId="HeaderChar">
    <w:name w:val="Header Char"/>
    <w:link w:val="Header"/>
    <w:uiPriority w:val="99"/>
    <w:rsid w:val="00E326AB"/>
    <w:rPr>
      <w:rFonts w:ascii="Times New Roman" w:eastAsia="Times New Roman" w:hAnsi="Times New Roman"/>
    </w:rPr>
  </w:style>
  <w:style w:type="character" w:customStyle="1" w:styleId="ListParagraphChar">
    <w:name w:val="List Paragraph Char"/>
    <w:link w:val="ListParagraph"/>
    <w:uiPriority w:val="99"/>
    <w:rsid w:val="00793B8D"/>
    <w:rPr>
      <w:sz w:val="22"/>
      <w:szCs w:val="22"/>
    </w:rPr>
  </w:style>
  <w:style w:type="paragraph" w:customStyle="1" w:styleId="Details">
    <w:name w:val="Details"/>
    <w:basedOn w:val="Normal"/>
    <w:rsid w:val="00661582"/>
    <w:pPr>
      <w:suppressAutoHyphens/>
      <w:spacing w:after="0" w:line="240" w:lineRule="auto"/>
    </w:pPr>
    <w:rPr>
      <w:rFonts w:ascii="Times New Roman" w:eastAsia="Times New Roman" w:hAnsi="Times New Roman"/>
      <w:sz w:val="18"/>
      <w:szCs w:val="20"/>
      <w:lang w:eastAsia="ar-SA"/>
    </w:rPr>
  </w:style>
  <w:style w:type="paragraph" w:styleId="ListBullet">
    <w:name w:val="List Bullet"/>
    <w:basedOn w:val="Normal"/>
    <w:uiPriority w:val="99"/>
    <w:semiHidden/>
    <w:unhideWhenUsed/>
    <w:rsid w:val="007018D8"/>
    <w:pPr>
      <w:numPr>
        <w:numId w:val="21"/>
      </w:numPr>
      <w:contextualSpacing/>
    </w:pPr>
  </w:style>
  <w:style w:type="paragraph" w:customStyle="1" w:styleId="ListContents">
    <w:name w:val="List Contents"/>
    <w:basedOn w:val="Normal"/>
    <w:uiPriority w:val="99"/>
    <w:rsid w:val="00C90411"/>
    <w:pPr>
      <w:widowControl w:val="0"/>
      <w:suppressAutoHyphens/>
      <w:autoSpaceDN w:val="0"/>
      <w:spacing w:after="0" w:line="240" w:lineRule="auto"/>
      <w:ind w:left="567"/>
      <w:textAlignment w:val="baseline"/>
    </w:pPr>
    <w:rPr>
      <w:rFonts w:ascii="Times New Roman" w:eastAsia="Arial Unicode MS" w:hAnsi="Times New Roman" w:cs="Tahoma"/>
      <w:kern w:val="3"/>
      <w:sz w:val="24"/>
      <w:szCs w:val="24"/>
    </w:rPr>
  </w:style>
  <w:style w:type="paragraph" w:customStyle="1" w:styleId="ListStyle">
    <w:name w:val="ListStyle"/>
    <w:rsid w:val="008558AA"/>
    <w:rPr>
      <w:rFonts w:ascii="Times New Roman" w:eastAsia="Times New Roman" w:hAnsi="Times New Roman"/>
    </w:rPr>
  </w:style>
  <w:style w:type="paragraph" w:styleId="NoSpacing">
    <w:name w:val="No Spacing"/>
    <w:uiPriority w:val="1"/>
    <w:qFormat/>
    <w:rsid w:val="009F5C1D"/>
    <w:rPr>
      <w:sz w:val="22"/>
      <w:szCs w:val="22"/>
    </w:rPr>
  </w:style>
  <w:style w:type="paragraph" w:styleId="BodyText">
    <w:name w:val="Body Text"/>
    <w:basedOn w:val="Normal"/>
    <w:link w:val="BodyTextChar"/>
    <w:uiPriority w:val="99"/>
    <w:semiHidden/>
    <w:unhideWhenUsed/>
    <w:rsid w:val="009F5C1D"/>
    <w:pPr>
      <w:spacing w:after="120"/>
    </w:pPr>
  </w:style>
  <w:style w:type="character" w:customStyle="1" w:styleId="BodyTextChar">
    <w:name w:val="Body Text Char"/>
    <w:link w:val="BodyText"/>
    <w:uiPriority w:val="99"/>
    <w:semiHidden/>
    <w:rsid w:val="009F5C1D"/>
    <w:rPr>
      <w:rFonts w:ascii="Calibri" w:eastAsia="Calibri" w:hAnsi="Calibri" w:cs="Times New Roman"/>
      <w:sz w:val="22"/>
      <w:szCs w:val="22"/>
    </w:rPr>
  </w:style>
  <w:style w:type="paragraph" w:customStyle="1" w:styleId="NormalVerdana">
    <w:name w:val="Normal + Verdana"/>
    <w:aliases w:val="9 pt,Justified Char Char,Normal + Verdana1,9 pt1 Char"/>
    <w:basedOn w:val="Normal"/>
    <w:rsid w:val="009F5C1D"/>
    <w:pPr>
      <w:spacing w:after="0" w:line="240" w:lineRule="auto"/>
    </w:pPr>
    <w:rPr>
      <w:rFonts w:ascii="Verdana" w:eastAsia="Times New Roman" w:hAnsi="Verdana"/>
      <w:sz w:val="20"/>
      <w:szCs w:val="20"/>
    </w:rPr>
  </w:style>
  <w:style w:type="paragraph" w:styleId="PlainText">
    <w:name w:val="Plain Text"/>
    <w:aliases w:val="santok"/>
    <w:basedOn w:val="Normal"/>
    <w:link w:val="PlainTextChar"/>
    <w:unhideWhenUsed/>
    <w:rsid w:val="00AF2448"/>
    <w:pPr>
      <w:spacing w:after="0" w:line="240" w:lineRule="auto"/>
    </w:pPr>
    <w:rPr>
      <w:rFonts w:ascii="Courier" w:eastAsia="Times New Roman" w:hAnsi="Courier"/>
      <w:sz w:val="24"/>
      <w:szCs w:val="24"/>
    </w:rPr>
  </w:style>
  <w:style w:type="character" w:customStyle="1" w:styleId="PlainTextChar">
    <w:name w:val="Plain Text Char"/>
    <w:aliases w:val="santok Char"/>
    <w:link w:val="PlainText"/>
    <w:rsid w:val="00AF2448"/>
    <w:rPr>
      <w:rFonts w:ascii="Courier" w:eastAsia="Times New Roman" w:hAnsi="Courier" w:cs="Courier"/>
      <w:sz w:val="24"/>
      <w:szCs w:val="24"/>
    </w:rPr>
  </w:style>
  <w:style w:type="paragraph" w:styleId="NormalWeb">
    <w:name w:val="Normal (Web)"/>
    <w:basedOn w:val="Normal"/>
    <w:semiHidden/>
    <w:unhideWhenUsed/>
    <w:rsid w:val="00531CA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PlainTextChar1">
    <w:name w:val="Plain Text Char1"/>
    <w:aliases w:val="santok Char1"/>
    <w:rsid w:val="00223990"/>
    <w:rPr>
      <w:rFonts w:ascii="Courier New" w:hAnsi="Courier New" w:cs="Tahoma"/>
      <w:lang w:eastAsia="ar-SA"/>
    </w:rPr>
  </w:style>
  <w:style w:type="character" w:styleId="Emphasis">
    <w:name w:val="Emphasis"/>
    <w:qFormat/>
    <w:rsid w:val="001805E8"/>
    <w:rPr>
      <w:i/>
      <w:iCs/>
    </w:rPr>
  </w:style>
  <w:style w:type="paragraph" w:customStyle="1" w:styleId="Body">
    <w:name w:val="Body"/>
    <w:rsid w:val="00D50104"/>
    <w:pPr>
      <w:spacing w:after="180" w:line="288" w:lineRule="auto"/>
    </w:pPr>
    <w:rPr>
      <w:rFonts w:ascii="Gill Sans" w:eastAsia="ヒラギノ角ゴ Pro W3" w:hAnsi="Gill Sans"/>
      <w:color w:val="000000"/>
      <w:sz w:val="18"/>
    </w:rPr>
  </w:style>
  <w:style w:type="paragraph" w:customStyle="1" w:styleId="CompanyHeader">
    <w:name w:val="Company Header"/>
    <w:basedOn w:val="Normal"/>
    <w:autoRedefine/>
    <w:qFormat/>
    <w:rsid w:val="00D50104"/>
    <w:pPr>
      <w:spacing w:after="0" w:line="240" w:lineRule="auto"/>
      <w:jc w:val="both"/>
    </w:pPr>
    <w:rPr>
      <w:rFonts w:ascii="Times New Roman" w:hAnsi="Times New Roman"/>
      <w:b/>
    </w:rPr>
  </w:style>
  <w:style w:type="table" w:styleId="TableGrid">
    <w:name w:val="Table Grid"/>
    <w:basedOn w:val="TableNormal"/>
    <w:uiPriority w:val="59"/>
    <w:rsid w:val="00D50104"/>
    <w:rPr>
      <w:sz w:val="22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dnoteText">
    <w:name w:val="endnote text"/>
    <w:basedOn w:val="Normal"/>
    <w:link w:val="EndnoteTextChar"/>
    <w:uiPriority w:val="99"/>
    <w:semiHidden/>
    <w:unhideWhenUsed/>
    <w:rsid w:val="008125EB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125EB"/>
  </w:style>
  <w:style w:type="character" w:styleId="EndnoteReference">
    <w:name w:val="endnote reference"/>
    <w:uiPriority w:val="99"/>
    <w:semiHidden/>
    <w:unhideWhenUsed/>
    <w:rsid w:val="008125EB"/>
    <w:rPr>
      <w:vertAlign w:val="superscript"/>
    </w:rPr>
  </w:style>
  <w:style w:type="paragraph" w:customStyle="1" w:styleId="ColorfulList-Accent11">
    <w:name w:val="Colorful List - Accent 11"/>
    <w:basedOn w:val="Normal"/>
    <w:uiPriority w:val="34"/>
    <w:qFormat/>
    <w:rsid w:val="00E50FF9"/>
    <w:pPr>
      <w:spacing w:after="0" w:line="240" w:lineRule="auto"/>
      <w:ind w:left="720"/>
      <w:contextualSpacing/>
    </w:pPr>
    <w:rPr>
      <w:rFonts w:ascii="Times New Roman" w:eastAsia="Times New Roman" w:hAnsi="Times New Roman"/>
      <w:sz w:val="24"/>
      <w:szCs w:val="24"/>
    </w:rPr>
  </w:style>
  <w:style w:type="character" w:customStyle="1" w:styleId="UnresolvedMention1">
    <w:name w:val="Unresolved Mention1"/>
    <w:uiPriority w:val="99"/>
    <w:semiHidden/>
    <w:unhideWhenUsed/>
    <w:rsid w:val="00C3050D"/>
    <w:rPr>
      <w:color w:val="808080"/>
      <w:shd w:val="clear" w:color="auto" w:fill="E6E6E6"/>
    </w:rPr>
  </w:style>
  <w:style w:type="character" w:customStyle="1" w:styleId="hl">
    <w:name w:val="hl"/>
    <w:basedOn w:val="DefaultParagraphFont"/>
    <w:rsid w:val="0096048E"/>
  </w:style>
  <w:style w:type="character" w:customStyle="1" w:styleId="rezemp-highlightedfield-highlightedterm">
    <w:name w:val="rezemp-highlightedfield-highlightedterm"/>
    <w:basedOn w:val="DefaultParagraphFont"/>
    <w:rsid w:val="00E132FD"/>
  </w:style>
  <w:style w:type="paragraph" w:styleId="Footer">
    <w:name w:val="footer"/>
    <w:basedOn w:val="Normal"/>
    <w:link w:val="FooterChar"/>
    <w:uiPriority w:val="99"/>
    <w:unhideWhenUsed/>
    <w:rsid w:val="00BD68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688C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69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0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2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havalml231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3EBFF48-8B22-497B-A560-79703655EB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1655</Words>
  <Characters>9435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Dhaval</dc:creator>
  <cp:lastModifiedBy>Krishna Mehta</cp:lastModifiedBy>
  <cp:revision>2</cp:revision>
  <dcterms:created xsi:type="dcterms:W3CDTF">2019-07-31T15:01:00Z</dcterms:created>
  <dcterms:modified xsi:type="dcterms:W3CDTF">2019-07-31T15:01:00Z</dcterms:modified>
</cp:coreProperties>
</file>