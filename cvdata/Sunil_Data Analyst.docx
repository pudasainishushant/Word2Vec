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D732B" w:rsidRPr="00121482" w:rsidRDefault="001A0BF7" w:rsidP="00121482">
      <w:pPr>
        <w:jc w:val="center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121482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SUNIL </w:t>
      </w:r>
      <w:bookmarkStart w:id="0" w:name="_GoBack"/>
      <w:bookmarkEnd w:id="0"/>
    </w:p>
    <w:p w:rsidR="00ED732B" w:rsidRPr="00121482" w:rsidRDefault="00121482" w:rsidP="00121482">
      <w:pPr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121482">
        <w:rPr>
          <w:rFonts w:asciiTheme="minorHAnsi" w:hAnsiTheme="minorHAnsi" w:cstheme="minorHAnsi"/>
          <w:b/>
          <w:sz w:val="22"/>
          <w:szCs w:val="22"/>
          <w:lang w:val="sv-SE"/>
        </w:rPr>
        <w:t>SUMMARY:</w:t>
      </w:r>
    </w:p>
    <w:p w:rsidR="000B6B8E" w:rsidRPr="00121482" w:rsidRDefault="00F246A9" w:rsidP="0016428C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b/>
          <w:sz w:val="22"/>
          <w:szCs w:val="22"/>
        </w:rPr>
        <w:t>7</w:t>
      </w:r>
      <w:r w:rsidR="00F928DD" w:rsidRPr="00121482">
        <w:rPr>
          <w:rFonts w:asciiTheme="minorHAnsi" w:hAnsiTheme="minorHAnsi" w:cstheme="minorHAnsi"/>
          <w:b/>
          <w:sz w:val="22"/>
          <w:szCs w:val="22"/>
        </w:rPr>
        <w:t xml:space="preserve"> Pl</w:t>
      </w:r>
      <w:r w:rsidR="00AE688C" w:rsidRPr="00121482">
        <w:rPr>
          <w:rFonts w:asciiTheme="minorHAnsi" w:hAnsiTheme="minorHAnsi" w:cstheme="minorHAnsi"/>
          <w:b/>
          <w:sz w:val="22"/>
          <w:szCs w:val="22"/>
        </w:rPr>
        <w:t>u</w:t>
      </w:r>
      <w:r w:rsidR="00F928DD" w:rsidRPr="00121482">
        <w:rPr>
          <w:rFonts w:asciiTheme="minorHAnsi" w:hAnsiTheme="minorHAnsi" w:cstheme="minorHAnsi"/>
          <w:b/>
          <w:sz w:val="22"/>
          <w:szCs w:val="22"/>
        </w:rPr>
        <w:t xml:space="preserve">s </w:t>
      </w:r>
      <w:r w:rsidR="000B6B8E" w:rsidRPr="00121482">
        <w:rPr>
          <w:rFonts w:asciiTheme="minorHAnsi" w:hAnsiTheme="minorHAnsi" w:cstheme="minorHAnsi"/>
          <w:b/>
          <w:sz w:val="22"/>
          <w:szCs w:val="22"/>
        </w:rPr>
        <w:t>years</w:t>
      </w:r>
      <w:r w:rsidR="000B6B8E" w:rsidRPr="00121482">
        <w:rPr>
          <w:rFonts w:asciiTheme="minorHAnsi" w:hAnsiTheme="minorHAnsi" w:cstheme="minorHAnsi"/>
          <w:sz w:val="22"/>
          <w:szCs w:val="22"/>
        </w:rPr>
        <w:t xml:space="preserve"> of IT experience in the field of </w:t>
      </w:r>
      <w:r w:rsidR="000B6B8E" w:rsidRPr="00121482">
        <w:rPr>
          <w:rFonts w:asciiTheme="minorHAnsi" w:hAnsiTheme="minorHAnsi" w:cstheme="minorHAnsi"/>
          <w:b/>
          <w:sz w:val="22"/>
          <w:szCs w:val="22"/>
        </w:rPr>
        <w:t>Data analysis</w:t>
      </w:r>
      <w:r w:rsidR="000B6B8E" w:rsidRPr="00121482">
        <w:rPr>
          <w:rFonts w:asciiTheme="minorHAnsi" w:hAnsiTheme="minorHAnsi" w:cstheme="minorHAnsi"/>
          <w:sz w:val="22"/>
          <w:szCs w:val="22"/>
        </w:rPr>
        <w:t>, ETL Development, Data Modeling, and Project Management.</w:t>
      </w:r>
    </w:p>
    <w:p w:rsidR="000B6B8E" w:rsidRPr="00121482" w:rsidRDefault="000B6B8E" w:rsidP="00FC397E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Strong experience in </w:t>
      </w:r>
      <w:r w:rsidRPr="00121482">
        <w:rPr>
          <w:rFonts w:asciiTheme="minorHAnsi" w:hAnsiTheme="minorHAnsi" w:cstheme="minorHAnsi"/>
          <w:b/>
          <w:sz w:val="22"/>
          <w:szCs w:val="22"/>
        </w:rPr>
        <w:t xml:space="preserve">Business </w:t>
      </w:r>
      <w:r w:rsidRPr="00121482">
        <w:rPr>
          <w:rFonts w:asciiTheme="minorHAnsi" w:hAnsiTheme="minorHAnsi" w:cstheme="minorHAnsi"/>
          <w:sz w:val="22"/>
          <w:szCs w:val="22"/>
        </w:rPr>
        <w:t xml:space="preserve">and </w:t>
      </w:r>
      <w:r w:rsidRPr="00121482">
        <w:rPr>
          <w:rFonts w:asciiTheme="minorHAnsi" w:hAnsiTheme="minorHAnsi" w:cstheme="minorHAnsi"/>
          <w:b/>
          <w:sz w:val="22"/>
          <w:szCs w:val="22"/>
        </w:rPr>
        <w:t>Data Analysis</w:t>
      </w:r>
      <w:r w:rsidRPr="00121482">
        <w:rPr>
          <w:rFonts w:asciiTheme="minorHAnsi" w:hAnsiTheme="minorHAnsi" w:cstheme="minorHAnsi"/>
          <w:sz w:val="22"/>
          <w:szCs w:val="22"/>
        </w:rPr>
        <w:t xml:space="preserve">, </w:t>
      </w:r>
      <w:r w:rsidRPr="00121482">
        <w:rPr>
          <w:rFonts w:asciiTheme="minorHAnsi" w:hAnsiTheme="minorHAnsi" w:cstheme="minorHAnsi"/>
          <w:b/>
          <w:sz w:val="22"/>
          <w:szCs w:val="22"/>
        </w:rPr>
        <w:t>Data Profiling</w:t>
      </w:r>
      <w:r w:rsidRPr="00121482">
        <w:rPr>
          <w:rFonts w:asciiTheme="minorHAnsi" w:hAnsiTheme="minorHAnsi" w:cstheme="minorHAnsi"/>
          <w:sz w:val="22"/>
          <w:szCs w:val="22"/>
        </w:rPr>
        <w:t xml:space="preserve">, </w:t>
      </w:r>
      <w:r w:rsidRPr="00121482">
        <w:rPr>
          <w:rFonts w:asciiTheme="minorHAnsi" w:hAnsiTheme="minorHAnsi" w:cstheme="minorHAnsi"/>
          <w:b/>
          <w:sz w:val="22"/>
          <w:szCs w:val="22"/>
        </w:rPr>
        <w:t>Data Migration</w:t>
      </w:r>
      <w:r w:rsidRPr="00121482">
        <w:rPr>
          <w:rFonts w:asciiTheme="minorHAnsi" w:hAnsiTheme="minorHAnsi" w:cstheme="minorHAnsi"/>
          <w:sz w:val="22"/>
          <w:szCs w:val="22"/>
        </w:rPr>
        <w:t xml:space="preserve">, Data Integration and </w:t>
      </w:r>
      <w:r w:rsidRPr="00121482">
        <w:rPr>
          <w:rFonts w:asciiTheme="minorHAnsi" w:hAnsiTheme="minorHAnsi" w:cstheme="minorHAnsi"/>
          <w:b/>
          <w:sz w:val="22"/>
          <w:szCs w:val="22"/>
        </w:rPr>
        <w:t>Metadata Management</w:t>
      </w:r>
      <w:r w:rsidRPr="00121482">
        <w:rPr>
          <w:rFonts w:asciiTheme="minorHAnsi" w:hAnsiTheme="minorHAnsi" w:cstheme="minorHAnsi"/>
          <w:sz w:val="22"/>
          <w:szCs w:val="22"/>
        </w:rPr>
        <w:t xml:space="preserve">, </w:t>
      </w:r>
      <w:r w:rsidRPr="00121482">
        <w:rPr>
          <w:rFonts w:asciiTheme="minorHAnsi" w:hAnsiTheme="minorHAnsi" w:cstheme="minorHAnsi"/>
          <w:b/>
          <w:sz w:val="22"/>
          <w:szCs w:val="22"/>
        </w:rPr>
        <w:t>Data Governance</w:t>
      </w:r>
      <w:r w:rsidRPr="00121482">
        <w:rPr>
          <w:rFonts w:asciiTheme="minorHAnsi" w:hAnsiTheme="minorHAnsi" w:cstheme="minorHAnsi"/>
          <w:sz w:val="22"/>
          <w:szCs w:val="22"/>
        </w:rPr>
        <w:t xml:space="preserve">, Data </w:t>
      </w:r>
      <w:r w:rsidR="004372F5" w:rsidRPr="00121482">
        <w:rPr>
          <w:rFonts w:asciiTheme="minorHAnsi" w:hAnsiTheme="minorHAnsi" w:cstheme="minorHAnsi"/>
          <w:sz w:val="22"/>
          <w:szCs w:val="22"/>
        </w:rPr>
        <w:t>steward and</w:t>
      </w:r>
      <w:r w:rsidRPr="00121482">
        <w:rPr>
          <w:rFonts w:asciiTheme="minorHAnsi" w:hAnsiTheme="minorHAnsi" w:cstheme="minorHAnsi"/>
          <w:sz w:val="22"/>
          <w:szCs w:val="22"/>
        </w:rPr>
        <w:t xml:space="preserve"> Configuration Management.</w:t>
      </w:r>
    </w:p>
    <w:p w:rsidR="000B6B8E" w:rsidRPr="00121482" w:rsidRDefault="000B6B8E" w:rsidP="0016428C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Ability to collaborate with peers in both, business, and technical areas, to deliver optimal business process solutions, in line with corporate priorities.</w:t>
      </w:r>
    </w:p>
    <w:p w:rsidR="000B6B8E" w:rsidRPr="00121482" w:rsidRDefault="000B6B8E" w:rsidP="0016428C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Strong experience in interacting with stakeholders/customers, gathering requirements through interviews, workshops, and existing system documentation or procedures, defining business processes, identifying and analyzing risks using appropriate templates and analysis tools.</w:t>
      </w:r>
    </w:p>
    <w:p w:rsidR="00BA5A46" w:rsidRPr="00121482" w:rsidRDefault="000B6B8E" w:rsidP="0016428C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Experience in various phases of Software Development life cycle (Analysis, Requirements gathering, Designing) with expertise in documenting various requirement specifications, functional specifications, Test Plans, </w:t>
      </w:r>
      <w:r w:rsidRPr="00121482">
        <w:rPr>
          <w:rFonts w:asciiTheme="minorHAnsi" w:hAnsiTheme="minorHAnsi" w:cstheme="minorHAnsi"/>
          <w:b/>
          <w:sz w:val="22"/>
          <w:szCs w:val="22"/>
        </w:rPr>
        <w:t>Source to Target mappings, SQL Joins</w:t>
      </w:r>
      <w:r w:rsidRPr="00121482">
        <w:rPr>
          <w:rFonts w:asciiTheme="minorHAnsi" w:hAnsiTheme="minorHAnsi" w:cstheme="minorHAnsi"/>
          <w:sz w:val="22"/>
          <w:szCs w:val="22"/>
        </w:rPr>
        <w:t>.</w:t>
      </w:r>
    </w:p>
    <w:p w:rsidR="00BA5A46" w:rsidRPr="00121482" w:rsidRDefault="00BA5A46" w:rsidP="0016428C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Involved in trouble shooting, performance tuning of reports and resolving issues with Tableau Server and reports</w:t>
      </w:r>
    </w:p>
    <w:p w:rsidR="001B3100" w:rsidRPr="00121482" w:rsidRDefault="001B3100" w:rsidP="0016428C">
      <w:pPr>
        <w:numPr>
          <w:ilvl w:val="0"/>
          <w:numId w:val="25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Expertise in writing SQL Queries, Dynamic-queries, sub-queries and complex joins for generating Complex Stored Procedures, Triggers, User-defined Functions, Views and Cursors.</w:t>
      </w:r>
    </w:p>
    <w:p w:rsidR="001B3100" w:rsidRPr="00121482" w:rsidRDefault="001B3100" w:rsidP="0016428C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Excellent problem solving ability in query performance tuning and finding issues with resource intensive queries.</w:t>
      </w:r>
    </w:p>
    <w:p w:rsidR="001B3100" w:rsidRPr="00121482" w:rsidRDefault="001B3100" w:rsidP="0016428C">
      <w:pPr>
        <w:numPr>
          <w:ilvl w:val="0"/>
          <w:numId w:val="25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Primary experience in using </w:t>
      </w:r>
      <w:r w:rsidRPr="00121482">
        <w:rPr>
          <w:rFonts w:asciiTheme="minorHAnsi" w:hAnsiTheme="minorHAnsi" w:cstheme="minorHAnsi"/>
          <w:b/>
          <w:sz w:val="22"/>
          <w:szCs w:val="22"/>
        </w:rPr>
        <w:t xml:space="preserve">Teradata </w:t>
      </w:r>
      <w:r w:rsidRPr="00121482">
        <w:rPr>
          <w:rFonts w:asciiTheme="minorHAnsi" w:hAnsiTheme="minorHAnsi" w:cstheme="minorHAnsi"/>
          <w:sz w:val="22"/>
          <w:szCs w:val="22"/>
        </w:rPr>
        <w:t>utilities like SQL Assistant</w:t>
      </w:r>
      <w:r w:rsidRPr="00121482">
        <w:rPr>
          <w:rFonts w:asciiTheme="minorHAnsi" w:hAnsiTheme="minorHAnsi" w:cstheme="minorHAnsi"/>
          <w:b/>
          <w:sz w:val="22"/>
          <w:szCs w:val="22"/>
        </w:rPr>
        <w:t>, BTEQ, MLOAD, FLOAD, TPUMP.</w:t>
      </w:r>
    </w:p>
    <w:p w:rsidR="00EC60D5" w:rsidRPr="00121482" w:rsidRDefault="00EC60D5" w:rsidP="001B392F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Resourceful and Research </w:t>
      </w:r>
      <w:r w:rsidRPr="0012148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Oriented</w:t>
      </w:r>
      <w:r w:rsidRPr="00121482">
        <w:rPr>
          <w:rFonts w:asciiTheme="minorHAnsi" w:hAnsiTheme="minorHAnsi" w:cstheme="minorHAnsi"/>
          <w:b/>
          <w:color w:val="000000"/>
          <w:sz w:val="22"/>
          <w:szCs w:val="22"/>
        </w:rPr>
        <w:t> SAS </w:t>
      </w:r>
      <w:r w:rsidRPr="0012148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Analytics</w:t>
      </w:r>
      <w:r w:rsidRPr="0012148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professional in application development, data validation, manipulation, data analysis, process optimization and root cause analysis.</w:t>
      </w:r>
    </w:p>
    <w:p w:rsidR="001B392F" w:rsidRPr="00121482" w:rsidRDefault="001B392F" w:rsidP="001B392F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bCs/>
          <w:sz w:val="22"/>
          <w:szCs w:val="22"/>
        </w:rPr>
        <w:t>Extensive experience in performing Oracle server side programming which includes SQL, PL/SQL Packages, Stored Procedures, Triggers, Functions, Cursors, Views, Materialize Views, Object Oriented PL/SQL Programming and TSQL</w:t>
      </w:r>
    </w:p>
    <w:p w:rsidR="000B6B8E" w:rsidRPr="00121482" w:rsidRDefault="000B6B8E" w:rsidP="0016428C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Good understanding of </w:t>
      </w:r>
      <w:r w:rsidRPr="00121482">
        <w:rPr>
          <w:rFonts w:asciiTheme="minorHAnsi" w:hAnsiTheme="minorHAnsi" w:cstheme="minorHAnsi"/>
          <w:b/>
          <w:sz w:val="22"/>
          <w:szCs w:val="22"/>
        </w:rPr>
        <w:t>Relational Database Design</w:t>
      </w:r>
      <w:r w:rsidRPr="00121482">
        <w:rPr>
          <w:rFonts w:asciiTheme="minorHAnsi" w:hAnsiTheme="minorHAnsi" w:cstheme="minorHAnsi"/>
          <w:sz w:val="22"/>
          <w:szCs w:val="22"/>
        </w:rPr>
        <w:t xml:space="preserve">, </w:t>
      </w:r>
      <w:r w:rsidRPr="00121482">
        <w:rPr>
          <w:rFonts w:asciiTheme="minorHAnsi" w:hAnsiTheme="minorHAnsi" w:cstheme="minorHAnsi"/>
          <w:b/>
          <w:sz w:val="22"/>
          <w:szCs w:val="22"/>
        </w:rPr>
        <w:t>Data Warehouse/OLAP concepts</w:t>
      </w:r>
      <w:r w:rsidRPr="00121482">
        <w:rPr>
          <w:rFonts w:asciiTheme="minorHAnsi" w:hAnsiTheme="minorHAnsi" w:cstheme="minorHAnsi"/>
          <w:sz w:val="22"/>
          <w:szCs w:val="22"/>
        </w:rPr>
        <w:t xml:space="preserve"> and methodologies</w:t>
      </w:r>
    </w:p>
    <w:p w:rsidR="000B6B8E" w:rsidRPr="00121482" w:rsidRDefault="00FC397E" w:rsidP="0016428C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Good experience in Data Modeling with expertise in creating Star &amp; Snow-Flake Schemas, FACT and Dimensions Tables, Physical and Logical Data Modeling using Erwin and Sybase Power Designer </w:t>
      </w:r>
      <w:r w:rsidR="000B6B8E" w:rsidRPr="00121482">
        <w:rPr>
          <w:rFonts w:asciiTheme="minorHAnsi" w:hAnsiTheme="minorHAnsi" w:cstheme="minorHAnsi"/>
          <w:sz w:val="22"/>
          <w:szCs w:val="22"/>
        </w:rPr>
        <w:t xml:space="preserve">Implemented </w:t>
      </w:r>
      <w:r w:rsidR="000B6B8E" w:rsidRPr="00121482">
        <w:rPr>
          <w:rFonts w:asciiTheme="minorHAnsi" w:hAnsiTheme="minorHAnsi" w:cstheme="minorHAnsi"/>
          <w:b/>
          <w:sz w:val="22"/>
          <w:szCs w:val="22"/>
        </w:rPr>
        <w:t xml:space="preserve">Optimization techniques </w:t>
      </w:r>
      <w:r w:rsidR="000B6B8E" w:rsidRPr="00121482">
        <w:rPr>
          <w:rFonts w:asciiTheme="minorHAnsi" w:hAnsiTheme="minorHAnsi" w:cstheme="minorHAnsi"/>
          <w:sz w:val="22"/>
          <w:szCs w:val="22"/>
        </w:rPr>
        <w:t xml:space="preserve">for better performance on the ETL side and also on the database </w:t>
      </w:r>
      <w:r w:rsidRPr="00121482">
        <w:rPr>
          <w:rFonts w:asciiTheme="minorHAnsi" w:hAnsiTheme="minorHAnsi" w:cstheme="minorHAnsi"/>
          <w:sz w:val="22"/>
          <w:szCs w:val="22"/>
        </w:rPr>
        <w:t xml:space="preserve">side. </w:t>
      </w:r>
    </w:p>
    <w:p w:rsidR="0016428C" w:rsidRPr="00121482" w:rsidRDefault="00EC60D5" w:rsidP="0016428C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in programming for generating graphs, data listings and tables using data steps, procedures, </w:t>
      </w:r>
      <w:r w:rsidRPr="0012148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SQL and</w:t>
      </w:r>
      <w:r w:rsidRPr="00121482">
        <w:rPr>
          <w:rFonts w:asciiTheme="minorHAnsi" w:hAnsiTheme="minorHAnsi" w:cstheme="minorHAnsi"/>
          <w:b/>
          <w:color w:val="000000"/>
          <w:sz w:val="22"/>
          <w:szCs w:val="22"/>
        </w:rPr>
        <w:t> SAS </w:t>
      </w:r>
      <w:r w:rsidRPr="00121482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macros</w:t>
      </w:r>
      <w:r w:rsidR="00FC397E" w:rsidRPr="00121482">
        <w:rPr>
          <w:rFonts w:asciiTheme="minorHAnsi" w:hAnsiTheme="minorHAnsi" w:cstheme="minorHAnsi"/>
          <w:sz w:val="22"/>
          <w:szCs w:val="22"/>
        </w:rPr>
        <w:t>.</w:t>
      </w:r>
    </w:p>
    <w:p w:rsidR="000B6B8E" w:rsidRPr="00121482" w:rsidRDefault="0016428C" w:rsidP="0016428C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Excellent </w:t>
      </w:r>
      <w:r w:rsidR="000B6B8E" w:rsidRPr="00121482">
        <w:rPr>
          <w:rFonts w:asciiTheme="minorHAnsi" w:hAnsiTheme="minorHAnsi" w:cstheme="minorHAnsi"/>
          <w:sz w:val="22"/>
          <w:szCs w:val="22"/>
        </w:rPr>
        <w:t>Communication, interpersonal, analytical skills and strong ability to perform in a team as well as individually.</w:t>
      </w:r>
    </w:p>
    <w:p w:rsidR="0016428C" w:rsidRPr="00121482" w:rsidRDefault="0016428C" w:rsidP="0016428C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877C0E" w:rsidRPr="00121482" w:rsidRDefault="00877C0E" w:rsidP="0016428C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877C0E" w:rsidRPr="00121482" w:rsidRDefault="00877C0E" w:rsidP="0016428C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F313EB" w:rsidRPr="00121482" w:rsidRDefault="00121482" w:rsidP="00121482">
      <w:pPr>
        <w:rPr>
          <w:rFonts w:asciiTheme="minorHAnsi" w:hAnsiTheme="minorHAnsi" w:cstheme="minorHAnsi"/>
          <w:b/>
          <w:sz w:val="22"/>
          <w:szCs w:val="22"/>
        </w:rPr>
      </w:pPr>
      <w:r w:rsidRPr="00121482">
        <w:rPr>
          <w:rFonts w:asciiTheme="minorHAnsi" w:hAnsiTheme="minorHAnsi" w:cstheme="minorHAnsi"/>
          <w:b/>
          <w:sz w:val="22"/>
          <w:szCs w:val="22"/>
        </w:rPr>
        <w:t>TECHNICAL SKILLS:</w:t>
      </w:r>
    </w:p>
    <w:p w:rsidR="00807E2C" w:rsidRPr="00121482" w:rsidRDefault="00807E2C" w:rsidP="0016428C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836D44" w:rsidRPr="00121482" w:rsidRDefault="00836D44">
      <w:pPr>
        <w:pStyle w:val="WW-PreformattedText111111111"/>
        <w:tabs>
          <w:tab w:val="left" w:pos="7510"/>
          <w:tab w:val="left" w:pos="7870"/>
          <w:tab w:val="left" w:pos="8590"/>
          <w:tab w:val="left" w:pos="9310"/>
          <w:tab w:val="left" w:pos="10030"/>
          <w:tab w:val="left" w:pos="10750"/>
          <w:tab w:val="left" w:pos="11470"/>
          <w:tab w:val="left" w:pos="12190"/>
          <w:tab w:val="left" w:pos="12910"/>
          <w:tab w:val="left" w:pos="13630"/>
          <w:tab w:val="left" w:pos="14350"/>
          <w:tab w:val="left" w:pos="15070"/>
          <w:tab w:val="right" w:pos="1579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87"/>
        <w:gridCol w:w="7127"/>
      </w:tblGrid>
      <w:tr w:rsidR="001265D9" w:rsidRPr="00121482" w:rsidTr="0016428C">
        <w:trPr>
          <w:trHeight w:val="538"/>
          <w:jc w:val="center"/>
        </w:trPr>
        <w:tc>
          <w:tcPr>
            <w:tcW w:w="2387" w:type="dxa"/>
            <w:shd w:val="clear" w:color="auto" w:fill="auto"/>
          </w:tcPr>
          <w:p w:rsidR="001265D9" w:rsidRPr="00121482" w:rsidRDefault="001265D9" w:rsidP="00693509">
            <w:pPr>
              <w:pStyle w:val="WW-PreformattedText111111111"/>
              <w:tabs>
                <w:tab w:val="left" w:pos="7510"/>
                <w:tab w:val="left" w:pos="7870"/>
                <w:tab w:val="left" w:pos="8590"/>
                <w:tab w:val="left" w:pos="9310"/>
                <w:tab w:val="left" w:pos="10030"/>
                <w:tab w:val="left" w:pos="10750"/>
                <w:tab w:val="left" w:pos="11470"/>
                <w:tab w:val="left" w:pos="12190"/>
                <w:tab w:val="left" w:pos="12910"/>
                <w:tab w:val="left" w:pos="13630"/>
                <w:tab w:val="left" w:pos="14350"/>
                <w:tab w:val="left" w:pos="15070"/>
                <w:tab w:val="right" w:pos="15790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1482">
              <w:rPr>
                <w:rFonts w:asciiTheme="minorHAnsi" w:hAnsiTheme="minorHAnsi" w:cstheme="minorHAnsi"/>
                <w:b/>
                <w:sz w:val="22"/>
                <w:szCs w:val="22"/>
              </w:rPr>
              <w:t>ETL Tools</w:t>
            </w:r>
          </w:p>
        </w:tc>
        <w:tc>
          <w:tcPr>
            <w:tcW w:w="7127" w:type="dxa"/>
            <w:shd w:val="clear" w:color="auto" w:fill="auto"/>
          </w:tcPr>
          <w:p w:rsidR="001265D9" w:rsidRPr="00121482" w:rsidRDefault="001265D9" w:rsidP="005D33F9">
            <w:pPr>
              <w:pStyle w:val="WW-PreformattedText111111111"/>
              <w:tabs>
                <w:tab w:val="left" w:pos="7510"/>
                <w:tab w:val="left" w:pos="7870"/>
                <w:tab w:val="left" w:pos="8590"/>
                <w:tab w:val="left" w:pos="9310"/>
                <w:tab w:val="left" w:pos="10030"/>
                <w:tab w:val="left" w:pos="10750"/>
                <w:tab w:val="left" w:pos="11470"/>
                <w:tab w:val="left" w:pos="12190"/>
                <w:tab w:val="left" w:pos="12910"/>
                <w:tab w:val="left" w:pos="13630"/>
                <w:tab w:val="left" w:pos="14350"/>
                <w:tab w:val="left" w:pos="15070"/>
                <w:tab w:val="right" w:pos="1579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21482">
              <w:rPr>
                <w:rFonts w:asciiTheme="minorHAnsi" w:hAnsiTheme="minorHAnsi" w:cstheme="minorHAnsi"/>
                <w:sz w:val="22"/>
                <w:szCs w:val="22"/>
              </w:rPr>
              <w:t xml:space="preserve"> SQL</w:t>
            </w:r>
            <w:r w:rsidR="00107F66" w:rsidRPr="00121482">
              <w:rPr>
                <w:rFonts w:asciiTheme="minorHAnsi" w:hAnsiTheme="minorHAnsi" w:cstheme="minorHAnsi"/>
                <w:sz w:val="22"/>
                <w:szCs w:val="22"/>
              </w:rPr>
              <w:t xml:space="preserve"> * Loader, Ascential Data Stage, SSIS</w:t>
            </w:r>
          </w:p>
          <w:p w:rsidR="001265D9" w:rsidRPr="00121482" w:rsidRDefault="001265D9" w:rsidP="00693509">
            <w:pPr>
              <w:pStyle w:val="WW-PreformattedText111111111"/>
              <w:tabs>
                <w:tab w:val="left" w:pos="7510"/>
                <w:tab w:val="left" w:pos="7870"/>
                <w:tab w:val="left" w:pos="8590"/>
                <w:tab w:val="left" w:pos="9310"/>
                <w:tab w:val="left" w:pos="10030"/>
                <w:tab w:val="left" w:pos="10750"/>
                <w:tab w:val="left" w:pos="11470"/>
                <w:tab w:val="left" w:pos="12190"/>
                <w:tab w:val="left" w:pos="12910"/>
                <w:tab w:val="left" w:pos="13630"/>
                <w:tab w:val="left" w:pos="14350"/>
                <w:tab w:val="left" w:pos="15070"/>
                <w:tab w:val="right" w:pos="15790"/>
              </w:tabs>
              <w:ind w:left="3420" w:hanging="34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65D9" w:rsidRPr="00121482" w:rsidTr="0016428C">
        <w:trPr>
          <w:trHeight w:val="551"/>
          <w:jc w:val="center"/>
        </w:trPr>
        <w:tc>
          <w:tcPr>
            <w:tcW w:w="2387" w:type="dxa"/>
            <w:shd w:val="clear" w:color="auto" w:fill="auto"/>
          </w:tcPr>
          <w:p w:rsidR="001265D9" w:rsidRPr="00121482" w:rsidRDefault="001265D9" w:rsidP="00693509">
            <w:pPr>
              <w:pStyle w:val="WW-PreformattedText111111111"/>
              <w:tabs>
                <w:tab w:val="left" w:pos="7510"/>
                <w:tab w:val="left" w:pos="7870"/>
                <w:tab w:val="left" w:pos="8590"/>
                <w:tab w:val="left" w:pos="9310"/>
                <w:tab w:val="left" w:pos="10030"/>
                <w:tab w:val="left" w:pos="10750"/>
                <w:tab w:val="left" w:pos="11470"/>
                <w:tab w:val="left" w:pos="12190"/>
                <w:tab w:val="left" w:pos="12910"/>
                <w:tab w:val="left" w:pos="13630"/>
                <w:tab w:val="left" w:pos="14350"/>
                <w:tab w:val="left" w:pos="15070"/>
                <w:tab w:val="right" w:pos="15790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1482">
              <w:rPr>
                <w:rFonts w:asciiTheme="minorHAnsi" w:hAnsiTheme="minorHAnsi" w:cstheme="minorHAnsi"/>
                <w:b/>
                <w:sz w:val="22"/>
                <w:szCs w:val="22"/>
              </w:rPr>
              <w:t>Data Modeling</w:t>
            </w:r>
          </w:p>
        </w:tc>
        <w:tc>
          <w:tcPr>
            <w:tcW w:w="7127" w:type="dxa"/>
            <w:shd w:val="clear" w:color="auto" w:fill="auto"/>
          </w:tcPr>
          <w:p w:rsidR="001265D9" w:rsidRPr="00121482" w:rsidRDefault="001265D9" w:rsidP="00693509">
            <w:pPr>
              <w:pStyle w:val="WW-PreformattedText111111111"/>
              <w:tabs>
                <w:tab w:val="left" w:pos="7510"/>
                <w:tab w:val="left" w:pos="7870"/>
                <w:tab w:val="left" w:pos="8590"/>
                <w:tab w:val="left" w:pos="9310"/>
                <w:tab w:val="left" w:pos="10030"/>
                <w:tab w:val="left" w:pos="10750"/>
                <w:tab w:val="left" w:pos="11470"/>
                <w:tab w:val="left" w:pos="12190"/>
                <w:tab w:val="left" w:pos="12910"/>
                <w:tab w:val="left" w:pos="13630"/>
                <w:tab w:val="left" w:pos="14350"/>
                <w:tab w:val="left" w:pos="15070"/>
                <w:tab w:val="right" w:pos="1579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21482">
              <w:rPr>
                <w:rFonts w:asciiTheme="minorHAnsi" w:hAnsiTheme="minorHAnsi" w:cstheme="minorHAnsi"/>
                <w:sz w:val="22"/>
                <w:szCs w:val="22"/>
              </w:rPr>
              <w:t>Erwin 4.0, Power Designer, Microsoft Visio 2003, ER Studio</w:t>
            </w:r>
          </w:p>
          <w:p w:rsidR="001265D9" w:rsidRPr="00121482" w:rsidRDefault="001265D9" w:rsidP="00693509">
            <w:pPr>
              <w:pStyle w:val="WW-PreformattedText111111111"/>
              <w:tabs>
                <w:tab w:val="left" w:pos="7510"/>
                <w:tab w:val="left" w:pos="7870"/>
                <w:tab w:val="left" w:pos="8590"/>
                <w:tab w:val="left" w:pos="9310"/>
                <w:tab w:val="left" w:pos="10030"/>
                <w:tab w:val="left" w:pos="10750"/>
                <w:tab w:val="left" w:pos="11470"/>
                <w:tab w:val="left" w:pos="12190"/>
                <w:tab w:val="left" w:pos="12910"/>
                <w:tab w:val="left" w:pos="13630"/>
                <w:tab w:val="left" w:pos="14350"/>
                <w:tab w:val="left" w:pos="15070"/>
                <w:tab w:val="right" w:pos="1579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65D9" w:rsidRPr="00121482" w:rsidTr="0016428C">
        <w:trPr>
          <w:trHeight w:val="551"/>
          <w:jc w:val="center"/>
        </w:trPr>
        <w:tc>
          <w:tcPr>
            <w:tcW w:w="2387" w:type="dxa"/>
            <w:shd w:val="clear" w:color="auto" w:fill="auto"/>
          </w:tcPr>
          <w:p w:rsidR="001265D9" w:rsidRPr="00121482" w:rsidRDefault="001265D9" w:rsidP="00693509">
            <w:pPr>
              <w:pStyle w:val="WW-PreformattedText111111111"/>
              <w:tabs>
                <w:tab w:val="left" w:pos="7510"/>
                <w:tab w:val="left" w:pos="7870"/>
                <w:tab w:val="left" w:pos="8590"/>
                <w:tab w:val="left" w:pos="9310"/>
                <w:tab w:val="left" w:pos="10030"/>
                <w:tab w:val="left" w:pos="10750"/>
                <w:tab w:val="left" w:pos="11470"/>
                <w:tab w:val="left" w:pos="12190"/>
                <w:tab w:val="left" w:pos="12910"/>
                <w:tab w:val="left" w:pos="13630"/>
                <w:tab w:val="left" w:pos="14350"/>
                <w:tab w:val="left" w:pos="15070"/>
                <w:tab w:val="right" w:pos="15790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1482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Databases</w:t>
            </w:r>
          </w:p>
        </w:tc>
        <w:tc>
          <w:tcPr>
            <w:tcW w:w="7127" w:type="dxa"/>
            <w:shd w:val="clear" w:color="auto" w:fill="auto"/>
          </w:tcPr>
          <w:p w:rsidR="001265D9" w:rsidRPr="00121482" w:rsidRDefault="001265D9" w:rsidP="00693509">
            <w:pPr>
              <w:pStyle w:val="WW-PreformattedText111111111"/>
              <w:tabs>
                <w:tab w:val="left" w:pos="7510"/>
                <w:tab w:val="left" w:pos="7870"/>
                <w:tab w:val="left" w:pos="8590"/>
                <w:tab w:val="left" w:pos="9310"/>
                <w:tab w:val="left" w:pos="10030"/>
                <w:tab w:val="left" w:pos="10750"/>
                <w:tab w:val="left" w:pos="11470"/>
                <w:tab w:val="left" w:pos="12190"/>
                <w:tab w:val="left" w:pos="12910"/>
                <w:tab w:val="left" w:pos="13630"/>
                <w:tab w:val="left" w:pos="14350"/>
                <w:tab w:val="left" w:pos="15070"/>
                <w:tab w:val="right" w:pos="1579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121482">
              <w:rPr>
                <w:rFonts w:asciiTheme="minorHAnsi" w:hAnsiTheme="minorHAnsi" w:cstheme="minorHAnsi"/>
                <w:sz w:val="22"/>
                <w:szCs w:val="22"/>
              </w:rPr>
              <w:t>Oracle 9i, 10g, MS SQL Server, MS Access, Teradata</w:t>
            </w:r>
          </w:p>
          <w:p w:rsidR="001265D9" w:rsidRPr="00121482" w:rsidRDefault="001265D9" w:rsidP="00693509">
            <w:pPr>
              <w:pStyle w:val="WW-PreformattedText111111111"/>
              <w:tabs>
                <w:tab w:val="left" w:pos="7510"/>
                <w:tab w:val="left" w:pos="7870"/>
                <w:tab w:val="left" w:pos="8590"/>
                <w:tab w:val="left" w:pos="9310"/>
                <w:tab w:val="left" w:pos="10030"/>
                <w:tab w:val="left" w:pos="10750"/>
                <w:tab w:val="left" w:pos="11470"/>
                <w:tab w:val="left" w:pos="12190"/>
                <w:tab w:val="left" w:pos="12910"/>
                <w:tab w:val="left" w:pos="13630"/>
                <w:tab w:val="left" w:pos="14350"/>
                <w:tab w:val="left" w:pos="15070"/>
                <w:tab w:val="right" w:pos="1579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65D9" w:rsidRPr="00121482" w:rsidTr="0016428C">
        <w:trPr>
          <w:trHeight w:val="275"/>
          <w:jc w:val="center"/>
        </w:trPr>
        <w:tc>
          <w:tcPr>
            <w:tcW w:w="2387" w:type="dxa"/>
            <w:shd w:val="clear" w:color="auto" w:fill="auto"/>
          </w:tcPr>
          <w:p w:rsidR="001265D9" w:rsidRPr="00121482" w:rsidRDefault="001265D9" w:rsidP="00693509">
            <w:pPr>
              <w:pStyle w:val="WW-PreformattedText111111111"/>
              <w:tabs>
                <w:tab w:val="left" w:pos="7510"/>
                <w:tab w:val="left" w:pos="7870"/>
                <w:tab w:val="left" w:pos="8590"/>
                <w:tab w:val="left" w:pos="9310"/>
                <w:tab w:val="left" w:pos="10030"/>
                <w:tab w:val="left" w:pos="10750"/>
                <w:tab w:val="left" w:pos="11470"/>
                <w:tab w:val="left" w:pos="12190"/>
                <w:tab w:val="left" w:pos="12910"/>
                <w:tab w:val="left" w:pos="13630"/>
                <w:tab w:val="left" w:pos="14350"/>
                <w:tab w:val="left" w:pos="15070"/>
                <w:tab w:val="right" w:pos="15790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1482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7127" w:type="dxa"/>
            <w:shd w:val="clear" w:color="auto" w:fill="auto"/>
          </w:tcPr>
          <w:p w:rsidR="001265D9" w:rsidRPr="00121482" w:rsidRDefault="001265D9" w:rsidP="00693509">
            <w:pPr>
              <w:pStyle w:val="WW-PreformattedText111111111"/>
              <w:tabs>
                <w:tab w:val="left" w:pos="7510"/>
                <w:tab w:val="left" w:pos="7870"/>
                <w:tab w:val="left" w:pos="8590"/>
                <w:tab w:val="left" w:pos="9310"/>
                <w:tab w:val="left" w:pos="10030"/>
                <w:tab w:val="left" w:pos="10750"/>
                <w:tab w:val="left" w:pos="11470"/>
                <w:tab w:val="left" w:pos="12190"/>
                <w:tab w:val="left" w:pos="12910"/>
                <w:tab w:val="left" w:pos="13630"/>
                <w:tab w:val="left" w:pos="14350"/>
                <w:tab w:val="left" w:pos="15070"/>
                <w:tab w:val="right" w:pos="1579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21482">
              <w:rPr>
                <w:rFonts w:asciiTheme="minorHAnsi" w:hAnsiTheme="minorHAnsi" w:cstheme="minorHAnsi"/>
                <w:sz w:val="22"/>
                <w:szCs w:val="22"/>
              </w:rPr>
              <w:t>Windows</w:t>
            </w:r>
            <w:r w:rsidR="00836D44" w:rsidRPr="00121482">
              <w:rPr>
                <w:rFonts w:asciiTheme="minorHAnsi" w:hAnsiTheme="minorHAnsi" w:cstheme="minorHAnsi"/>
                <w:sz w:val="22"/>
                <w:szCs w:val="22"/>
              </w:rPr>
              <w:t xml:space="preserve"> and UNIX, Sun Solaris, AIX, HP</w:t>
            </w:r>
            <w:r w:rsidR="00C4592F" w:rsidRPr="00121482">
              <w:rPr>
                <w:rFonts w:asciiTheme="minorHAnsi" w:hAnsiTheme="minorHAnsi" w:cstheme="minorHAnsi"/>
                <w:sz w:val="22"/>
                <w:szCs w:val="22"/>
              </w:rPr>
              <w:t>, VM ware</w:t>
            </w:r>
          </w:p>
        </w:tc>
      </w:tr>
      <w:tr w:rsidR="001265D9" w:rsidRPr="00121482" w:rsidTr="0016428C">
        <w:trPr>
          <w:trHeight w:val="563"/>
          <w:jc w:val="center"/>
        </w:trPr>
        <w:tc>
          <w:tcPr>
            <w:tcW w:w="2387" w:type="dxa"/>
            <w:shd w:val="clear" w:color="auto" w:fill="auto"/>
          </w:tcPr>
          <w:p w:rsidR="001265D9" w:rsidRPr="00121482" w:rsidRDefault="001265D9" w:rsidP="00693509">
            <w:pPr>
              <w:pStyle w:val="WW-PreformattedText111111111"/>
              <w:tabs>
                <w:tab w:val="left" w:pos="7510"/>
                <w:tab w:val="left" w:pos="7870"/>
                <w:tab w:val="left" w:pos="8590"/>
                <w:tab w:val="left" w:pos="9310"/>
                <w:tab w:val="left" w:pos="10030"/>
                <w:tab w:val="left" w:pos="10750"/>
                <w:tab w:val="left" w:pos="11470"/>
                <w:tab w:val="left" w:pos="12190"/>
                <w:tab w:val="left" w:pos="12910"/>
                <w:tab w:val="left" w:pos="13630"/>
                <w:tab w:val="left" w:pos="14350"/>
                <w:tab w:val="left" w:pos="15070"/>
                <w:tab w:val="right" w:pos="15790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21482"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7127" w:type="dxa"/>
            <w:shd w:val="clear" w:color="auto" w:fill="auto"/>
          </w:tcPr>
          <w:p w:rsidR="001265D9" w:rsidRPr="00121482" w:rsidRDefault="006C495F" w:rsidP="00693509">
            <w:pPr>
              <w:pStyle w:val="WW-PreformattedText111111111"/>
              <w:tabs>
                <w:tab w:val="left" w:pos="7510"/>
                <w:tab w:val="left" w:pos="7870"/>
                <w:tab w:val="left" w:pos="8590"/>
                <w:tab w:val="left" w:pos="9310"/>
                <w:tab w:val="left" w:pos="10030"/>
                <w:tab w:val="left" w:pos="10750"/>
                <w:tab w:val="left" w:pos="11470"/>
                <w:tab w:val="left" w:pos="12190"/>
                <w:tab w:val="left" w:pos="12910"/>
                <w:tab w:val="left" w:pos="13630"/>
                <w:tab w:val="left" w:pos="14350"/>
                <w:tab w:val="left" w:pos="15070"/>
                <w:tab w:val="right" w:pos="1579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21482">
              <w:rPr>
                <w:rFonts w:asciiTheme="minorHAnsi" w:hAnsiTheme="minorHAnsi" w:cstheme="minorHAnsi"/>
                <w:sz w:val="22"/>
                <w:szCs w:val="22"/>
              </w:rPr>
              <w:t xml:space="preserve">SQL, PL/SQL, </w:t>
            </w:r>
            <w:r w:rsidR="001265D9" w:rsidRPr="00121482">
              <w:rPr>
                <w:rFonts w:asciiTheme="minorHAnsi" w:hAnsiTheme="minorHAnsi" w:cstheme="minorHAnsi"/>
                <w:sz w:val="22"/>
                <w:szCs w:val="22"/>
              </w:rPr>
              <w:t>UNIX Shell Scripting, XML</w:t>
            </w:r>
          </w:p>
          <w:p w:rsidR="001265D9" w:rsidRPr="00121482" w:rsidRDefault="001265D9" w:rsidP="00693509">
            <w:pPr>
              <w:pStyle w:val="WW-PreformattedText111111111"/>
              <w:tabs>
                <w:tab w:val="left" w:pos="7510"/>
                <w:tab w:val="left" w:pos="7870"/>
                <w:tab w:val="left" w:pos="8590"/>
                <w:tab w:val="left" w:pos="9310"/>
                <w:tab w:val="left" w:pos="10030"/>
                <w:tab w:val="left" w:pos="10750"/>
                <w:tab w:val="left" w:pos="11470"/>
                <w:tab w:val="left" w:pos="12190"/>
                <w:tab w:val="left" w:pos="12910"/>
                <w:tab w:val="left" w:pos="13630"/>
                <w:tab w:val="left" w:pos="14350"/>
                <w:tab w:val="left" w:pos="15070"/>
                <w:tab w:val="right" w:pos="1579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B6B8E" w:rsidRPr="00121482" w:rsidRDefault="000B6B8E">
      <w:pPr>
        <w:pStyle w:val="WW-PreformattedText111111111"/>
        <w:tabs>
          <w:tab w:val="left" w:pos="7510"/>
          <w:tab w:val="left" w:pos="7870"/>
          <w:tab w:val="left" w:pos="8590"/>
          <w:tab w:val="left" w:pos="9310"/>
          <w:tab w:val="left" w:pos="10030"/>
          <w:tab w:val="left" w:pos="10750"/>
          <w:tab w:val="left" w:pos="11470"/>
          <w:tab w:val="left" w:pos="12190"/>
          <w:tab w:val="left" w:pos="12910"/>
          <w:tab w:val="left" w:pos="13630"/>
          <w:tab w:val="left" w:pos="14350"/>
          <w:tab w:val="left" w:pos="15070"/>
          <w:tab w:val="right" w:pos="1579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265D9" w:rsidRPr="00121482" w:rsidRDefault="00121482" w:rsidP="00836D44">
      <w:pPr>
        <w:pStyle w:val="WW-PreformattedText111111111"/>
        <w:tabs>
          <w:tab w:val="left" w:pos="7510"/>
          <w:tab w:val="left" w:pos="7870"/>
          <w:tab w:val="left" w:pos="8590"/>
          <w:tab w:val="left" w:pos="9310"/>
          <w:tab w:val="left" w:pos="10030"/>
          <w:tab w:val="left" w:pos="10750"/>
          <w:tab w:val="left" w:pos="11470"/>
          <w:tab w:val="left" w:pos="12190"/>
          <w:tab w:val="left" w:pos="12910"/>
          <w:tab w:val="left" w:pos="13630"/>
          <w:tab w:val="left" w:pos="14350"/>
          <w:tab w:val="left" w:pos="15070"/>
          <w:tab w:val="right" w:pos="1579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121482">
        <w:rPr>
          <w:rFonts w:asciiTheme="minorHAnsi" w:hAnsiTheme="minorHAnsi" w:cstheme="minorHAnsi"/>
          <w:b/>
          <w:sz w:val="22"/>
          <w:szCs w:val="22"/>
        </w:rPr>
        <w:t>PROFESSIONAL EXPERIENCES:</w:t>
      </w:r>
    </w:p>
    <w:p w:rsidR="00121482" w:rsidRPr="00121482" w:rsidRDefault="00121482" w:rsidP="00836D44">
      <w:pPr>
        <w:pStyle w:val="WW-PreformattedText111111111"/>
        <w:tabs>
          <w:tab w:val="left" w:pos="7510"/>
          <w:tab w:val="left" w:pos="7870"/>
          <w:tab w:val="left" w:pos="8590"/>
          <w:tab w:val="left" w:pos="9310"/>
          <w:tab w:val="left" w:pos="10030"/>
          <w:tab w:val="left" w:pos="10750"/>
          <w:tab w:val="left" w:pos="11470"/>
          <w:tab w:val="left" w:pos="12190"/>
          <w:tab w:val="left" w:pos="12910"/>
          <w:tab w:val="left" w:pos="13630"/>
          <w:tab w:val="left" w:pos="14350"/>
          <w:tab w:val="left" w:pos="15070"/>
          <w:tab w:val="right" w:pos="1579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21482" w:rsidRPr="00121482" w:rsidRDefault="00121482" w:rsidP="00833EB9">
      <w:pPr>
        <w:pStyle w:val="WW-PreformattedText111111111"/>
        <w:tabs>
          <w:tab w:val="left" w:pos="7510"/>
          <w:tab w:val="left" w:pos="7870"/>
          <w:tab w:val="left" w:pos="8590"/>
          <w:tab w:val="left" w:pos="9310"/>
          <w:tab w:val="left" w:pos="10030"/>
          <w:tab w:val="left" w:pos="10750"/>
          <w:tab w:val="left" w:pos="11470"/>
          <w:tab w:val="left" w:pos="12190"/>
          <w:tab w:val="left" w:pos="12910"/>
          <w:tab w:val="left" w:pos="13630"/>
          <w:tab w:val="left" w:pos="14350"/>
          <w:tab w:val="left" w:pos="15070"/>
          <w:tab w:val="right" w:pos="15790"/>
        </w:tabs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121482">
        <w:rPr>
          <w:rFonts w:asciiTheme="minorHAnsi" w:hAnsiTheme="minorHAnsi" w:cstheme="minorHAnsi"/>
          <w:b/>
          <w:color w:val="000000"/>
          <w:sz w:val="22"/>
          <w:szCs w:val="22"/>
        </w:rPr>
        <w:t>Anthem Blue Cross, VA Beach, VA</w:t>
      </w:r>
      <w:r w:rsidRPr="00121482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Dec’2014 –Till Date</w:t>
      </w:r>
    </w:p>
    <w:p w:rsidR="000B6B8E" w:rsidRPr="00121482" w:rsidRDefault="00833EB9" w:rsidP="00833EB9">
      <w:pPr>
        <w:pStyle w:val="WW-PreformattedText111111111"/>
        <w:tabs>
          <w:tab w:val="left" w:pos="7510"/>
          <w:tab w:val="left" w:pos="7870"/>
          <w:tab w:val="left" w:pos="8590"/>
          <w:tab w:val="left" w:pos="9310"/>
          <w:tab w:val="left" w:pos="10030"/>
          <w:tab w:val="left" w:pos="10750"/>
          <w:tab w:val="left" w:pos="11470"/>
          <w:tab w:val="left" w:pos="12190"/>
          <w:tab w:val="left" w:pos="12910"/>
          <w:tab w:val="left" w:pos="13630"/>
          <w:tab w:val="left" w:pos="14350"/>
          <w:tab w:val="left" w:pos="15070"/>
          <w:tab w:val="right" w:pos="1579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b/>
          <w:color w:val="000000"/>
          <w:sz w:val="22"/>
          <w:szCs w:val="22"/>
        </w:rPr>
        <w:t>Role: Sr.</w:t>
      </w:r>
      <w:r w:rsidR="00121482" w:rsidRPr="0012148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121482">
        <w:rPr>
          <w:rFonts w:asciiTheme="minorHAnsi" w:hAnsiTheme="minorHAnsi" w:cstheme="minorHAnsi"/>
          <w:b/>
          <w:color w:val="000000"/>
          <w:sz w:val="22"/>
          <w:szCs w:val="22"/>
        </w:rPr>
        <w:t>Data</w:t>
      </w:r>
      <w:r w:rsidR="00AC13DC" w:rsidRPr="0012148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Analyst</w:t>
      </w:r>
    </w:p>
    <w:p w:rsidR="00C25FCF" w:rsidRPr="00121482" w:rsidRDefault="001F1EBB" w:rsidP="00C25FC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21482">
        <w:rPr>
          <w:rFonts w:asciiTheme="minorHAnsi" w:hAnsiTheme="minorHAnsi" w:cstheme="minorHAnsi"/>
          <w:b/>
          <w:bCs/>
          <w:sz w:val="22"/>
          <w:szCs w:val="22"/>
        </w:rPr>
        <w:t>Description:</w:t>
      </w:r>
    </w:p>
    <w:p w:rsidR="00702576" w:rsidRPr="00121482" w:rsidRDefault="004C1833" w:rsidP="00C25FCF">
      <w:pPr>
        <w:ind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Responsibilities</w:t>
      </w:r>
      <w:r w:rsidR="007E3AFB"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includep</w:t>
      </w:r>
      <w:r w:rsidR="00942EA6"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roviding </w:t>
      </w:r>
      <w:r w:rsidR="001E17DB"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criti</w:t>
      </w:r>
      <w:r w:rsidR="00942EA6"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cal data reporting and analytic</w:t>
      </w:r>
      <w:r w:rsidR="001E17DB"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s for Small business hea</w:t>
      </w:r>
      <w:r w:rsidR="00942EA6"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lth and Anthem Dental Pediatric</w:t>
      </w:r>
      <w:r w:rsidR="001E17DB"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 PPO plan</w:t>
      </w:r>
      <w:r w:rsidR="007E3AFB"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anda</w:t>
      </w:r>
      <w:r w:rsidR="00942EA6"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nalyz</w:t>
      </w:r>
      <w:r w:rsidR="007E3AFB"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ing</w:t>
      </w:r>
      <w:r w:rsidR="001E17DB"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complex data structures to provide useful business insights and develop reporting to monitor business critical </w:t>
      </w:r>
      <w:r w:rsidR="007E3AFB"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results. These reports provided critical input to theL</w:t>
      </w:r>
      <w:r w:rsidR="001E17DB"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eadership </w:t>
      </w:r>
      <w:r w:rsidR="007E3AFB"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</w:t>
      </w:r>
      <w:r w:rsidR="001E17DB"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eam</w:t>
      </w:r>
      <w:r w:rsidR="007E3AFB"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which includes</w:t>
      </w:r>
      <w:r w:rsidR="001E17DB"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data consultation, data gathering, and data analysis. </w:t>
      </w:r>
    </w:p>
    <w:p w:rsidR="000B6B8E" w:rsidRPr="00121482" w:rsidRDefault="00702576" w:rsidP="00C7299F">
      <w:pPr>
        <w:shd w:val="clear" w:color="auto" w:fill="FFFFFF"/>
        <w:spacing w:before="100" w:beforeAutospacing="1" w:after="100" w:afterAutospacing="1"/>
        <w:ind w:left="30" w:right="30"/>
        <w:jc w:val="both"/>
        <w:outlineLvl w:val="3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Also Responsible for Analyzing Claims Operation &amp; Virginia Individual and Family Health Insurance Plan in translating business needs into data requirements. </w:t>
      </w:r>
      <w:r w:rsidR="005C13A2"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Responsibilities included</w:t>
      </w:r>
      <w:r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understanding the existing business processes and system capability</w:t>
      </w:r>
      <w:r w:rsidR="005C13A2"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and</w:t>
      </w:r>
      <w:r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also involved gathering or modifying requirements, business design specifications, u</w:t>
      </w:r>
      <w:r w:rsidR="00C25FCF" w:rsidRPr="0012148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ser training and documentation.</w:t>
      </w:r>
    </w:p>
    <w:p w:rsidR="000B6B8E" w:rsidRPr="00121482" w:rsidRDefault="000C1476" w:rsidP="000C1476">
      <w:pPr>
        <w:pStyle w:val="NormalWeb"/>
        <w:spacing w:before="0"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2148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0B6B8E" w:rsidRPr="00121482" w:rsidRDefault="000B6B8E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Facilitate requirements sessions with the Business line. </w:t>
      </w:r>
    </w:p>
    <w:p w:rsidR="000B6B8E" w:rsidRPr="00121482" w:rsidRDefault="000B6B8E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Defined and document the functional business requirements. </w:t>
      </w:r>
    </w:p>
    <w:p w:rsidR="000B6B8E" w:rsidRPr="00121482" w:rsidRDefault="000B6B8E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Defined and document the technical business requirements (i.e. response time, throughput, volumes, capacity, availability, archiving). </w:t>
      </w:r>
    </w:p>
    <w:p w:rsidR="000B6B8E" w:rsidRPr="00121482" w:rsidRDefault="000B6B8E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Develop and update the logical and physical models.</w:t>
      </w:r>
    </w:p>
    <w:p w:rsidR="000B6B8E" w:rsidRPr="00121482" w:rsidRDefault="000B6B8E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Worked on gathering the business/data requirements for automating the ALLL calculation process. </w:t>
      </w:r>
    </w:p>
    <w:p w:rsidR="000B6B8E" w:rsidRPr="00121482" w:rsidRDefault="000B6B8E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Developed source to target mapping documents, including business transformation rules. </w:t>
      </w:r>
    </w:p>
    <w:p w:rsidR="000B6B8E" w:rsidRPr="00121482" w:rsidRDefault="000B6B8E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Provided subject matter expertise to the business lines on BLDM OLTP sources systems. </w:t>
      </w:r>
    </w:p>
    <w:p w:rsidR="000B6B8E" w:rsidRPr="00121482" w:rsidRDefault="000B6B8E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Assisted in testing by defining business scenarios for new development. </w:t>
      </w:r>
    </w:p>
    <w:p w:rsidR="000B6B8E" w:rsidRPr="00121482" w:rsidRDefault="000B6B8E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Identified the appropriate and accurate OLTP sources of data for Business line use within the BLDM (Basel Lending Data Mart) application. </w:t>
      </w:r>
    </w:p>
    <w:p w:rsidR="000B6B8E" w:rsidRPr="00121482" w:rsidRDefault="000B6B8E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Dealt with Master data (MDM), Transaction data, Control data etc.</w:t>
      </w:r>
    </w:p>
    <w:p w:rsidR="001B3100" w:rsidRPr="00121482" w:rsidRDefault="001B3100" w:rsidP="00836D44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Used SQL within the Teradata platform. Performed the Back-end testing manually by writing and executing SQL statements on Oracle Database in </w:t>
      </w:r>
      <w:r w:rsidRPr="00121482">
        <w:rPr>
          <w:rFonts w:asciiTheme="minorHAnsi" w:hAnsiTheme="minorHAnsi" w:cstheme="minorHAnsi"/>
          <w:b/>
          <w:sz w:val="22"/>
          <w:szCs w:val="22"/>
        </w:rPr>
        <w:t>UNIX</w:t>
      </w:r>
      <w:r w:rsidRPr="00121482">
        <w:rPr>
          <w:rFonts w:asciiTheme="minorHAnsi" w:hAnsiTheme="minorHAnsi" w:cstheme="minorHAnsi"/>
          <w:sz w:val="22"/>
          <w:szCs w:val="22"/>
        </w:rPr>
        <w:t xml:space="preserve"> environment to query the database for Data validation, identifying, cleaning/scrubbing.</w:t>
      </w:r>
    </w:p>
    <w:p w:rsidR="001B3100" w:rsidRPr="00121482" w:rsidRDefault="001B3100" w:rsidP="00836D44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Performed documentation of business and systems requirements.</w:t>
      </w:r>
    </w:p>
    <w:p w:rsidR="001B3100" w:rsidRPr="00121482" w:rsidRDefault="001B3100" w:rsidP="00836D44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Performed numerous SQL Statements to load and extract data to and from database.</w:t>
      </w:r>
    </w:p>
    <w:p w:rsidR="001B3100" w:rsidRPr="00121482" w:rsidRDefault="001B3100" w:rsidP="00836D44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Created multi set, set and volatile tables using </w:t>
      </w:r>
      <w:r w:rsidRPr="00121482">
        <w:rPr>
          <w:rFonts w:asciiTheme="minorHAnsi" w:hAnsiTheme="minorHAnsi" w:cstheme="minorHAnsi"/>
          <w:b/>
          <w:sz w:val="22"/>
          <w:szCs w:val="22"/>
        </w:rPr>
        <w:t>Teradata</w:t>
      </w:r>
      <w:r w:rsidRPr="00121482">
        <w:rPr>
          <w:rFonts w:asciiTheme="minorHAnsi" w:hAnsiTheme="minorHAnsi" w:cstheme="minorHAnsi"/>
          <w:sz w:val="22"/>
          <w:szCs w:val="22"/>
        </w:rPr>
        <w:t>.</w:t>
      </w:r>
    </w:p>
    <w:p w:rsidR="001B3100" w:rsidRPr="00121482" w:rsidRDefault="001B3100" w:rsidP="00836D44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Performed in depth analysis of data and prepared weekly, biweekly, monthly reports using </w:t>
      </w:r>
      <w:r w:rsidR="00833EB9" w:rsidRPr="00121482">
        <w:rPr>
          <w:rFonts w:asciiTheme="minorHAnsi" w:hAnsiTheme="minorHAnsi" w:cstheme="minorHAnsi"/>
          <w:b/>
          <w:sz w:val="22"/>
          <w:szCs w:val="22"/>
        </w:rPr>
        <w:t>MS</w:t>
      </w:r>
      <w:r w:rsidRPr="00121482">
        <w:rPr>
          <w:rFonts w:asciiTheme="minorHAnsi" w:hAnsiTheme="minorHAnsi" w:cstheme="minorHAnsi"/>
          <w:b/>
          <w:sz w:val="22"/>
          <w:szCs w:val="22"/>
        </w:rPr>
        <w:t xml:space="preserve"> Excel,SQL</w:t>
      </w:r>
      <w:r w:rsidRPr="00121482">
        <w:rPr>
          <w:rFonts w:asciiTheme="minorHAnsi" w:hAnsiTheme="minorHAnsi" w:cstheme="minorHAnsi"/>
          <w:sz w:val="22"/>
          <w:szCs w:val="22"/>
        </w:rPr>
        <w:t xml:space="preserve"> and </w:t>
      </w:r>
      <w:r w:rsidR="00833EB9" w:rsidRPr="00121482">
        <w:rPr>
          <w:rFonts w:asciiTheme="minorHAnsi" w:hAnsiTheme="minorHAnsi" w:cstheme="minorHAnsi"/>
          <w:b/>
          <w:sz w:val="22"/>
          <w:szCs w:val="22"/>
        </w:rPr>
        <w:t>UNIX</w:t>
      </w:r>
      <w:r w:rsidRPr="00121482">
        <w:rPr>
          <w:rFonts w:asciiTheme="minorHAnsi" w:hAnsiTheme="minorHAnsi" w:cstheme="minorHAnsi"/>
          <w:sz w:val="22"/>
          <w:szCs w:val="22"/>
        </w:rPr>
        <w:t>.</w:t>
      </w:r>
    </w:p>
    <w:p w:rsidR="001B3100" w:rsidRPr="00121482" w:rsidRDefault="001B3100" w:rsidP="00836D44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Designed and developed various Ad hoc reports for the finance (Oracle SQL, PLSQL, MS Excel).</w:t>
      </w:r>
    </w:p>
    <w:p w:rsidR="001B3100" w:rsidRPr="00121482" w:rsidRDefault="001B3100" w:rsidP="00836D44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Developed Unix Shell Scripts for automating logs, checking daily logs for automating backup procedures along with communication procedures, using </w:t>
      </w:r>
      <w:r w:rsidR="00833EB9" w:rsidRPr="00121482">
        <w:rPr>
          <w:rFonts w:asciiTheme="minorHAnsi" w:hAnsiTheme="minorHAnsi" w:cstheme="minorHAnsi"/>
          <w:sz w:val="22"/>
          <w:szCs w:val="22"/>
        </w:rPr>
        <w:t>send</w:t>
      </w:r>
      <w:r w:rsidRPr="00121482">
        <w:rPr>
          <w:rFonts w:asciiTheme="minorHAnsi" w:hAnsiTheme="minorHAnsi" w:cstheme="minorHAnsi"/>
          <w:sz w:val="22"/>
          <w:szCs w:val="22"/>
        </w:rPr>
        <w:t xml:space="preserve"> mail and mail.</w:t>
      </w:r>
    </w:p>
    <w:p w:rsidR="000B6B8E" w:rsidRPr="00121482" w:rsidRDefault="000B6B8E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Defined accountability procedures governing data access, processing, storage, retention, </w:t>
      </w:r>
      <w:r w:rsidRPr="00121482">
        <w:rPr>
          <w:rFonts w:asciiTheme="minorHAnsi" w:hAnsiTheme="minorHAnsi" w:cstheme="minorHAnsi"/>
          <w:sz w:val="22"/>
          <w:szCs w:val="22"/>
        </w:rPr>
        <w:lastRenderedPageBreak/>
        <w:t>reporting and auditing measuring contract compliance</w:t>
      </w:r>
    </w:p>
    <w:p w:rsidR="00352FA0" w:rsidRPr="00121482" w:rsidRDefault="00352FA0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Blended data from multiple databases into one report by selecting primary </w:t>
      </w:r>
      <w:r w:rsidR="007E3AFB" w:rsidRPr="00121482">
        <w:rPr>
          <w:rFonts w:asciiTheme="minorHAnsi" w:hAnsiTheme="minorHAnsi" w:cstheme="minorHAnsi"/>
          <w:sz w:val="22"/>
          <w:szCs w:val="22"/>
        </w:rPr>
        <w:t>keys</w:t>
      </w:r>
      <w:r w:rsidRPr="00121482">
        <w:rPr>
          <w:rFonts w:asciiTheme="minorHAnsi" w:hAnsiTheme="minorHAnsi" w:cstheme="minorHAnsi"/>
          <w:sz w:val="22"/>
          <w:szCs w:val="22"/>
        </w:rPr>
        <w:t> from each database for data validation.</w:t>
      </w:r>
    </w:p>
    <w:p w:rsidR="00352FA0" w:rsidRPr="00121482" w:rsidRDefault="00352FA0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Reviewed basic SQL queries and edited inner, left, and right joins in Tableau Desktop by connecting live/dynamic and static datasets.</w:t>
      </w:r>
    </w:p>
    <w:p w:rsidR="00352FA0" w:rsidRPr="00121482" w:rsidRDefault="00352FA0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Scheduled data refresh on Tableau Server for weekly and monthly increments based on business change to ensure that the views and dashboards were displaying the changed data accurately.</w:t>
      </w:r>
    </w:p>
    <w:p w:rsidR="00352FA0" w:rsidRPr="00121482" w:rsidRDefault="00352FA0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Tested dashboards to ensure data was matching as per the business requirements and if there were any changes in underlying data.</w:t>
      </w:r>
    </w:p>
    <w:p w:rsidR="00352FA0" w:rsidRPr="00121482" w:rsidRDefault="00352FA0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Participated in meetings, reviews, and user group discussions as well as communicating with stakeholders and business groups.</w:t>
      </w:r>
    </w:p>
    <w:p w:rsidR="000B6B8E" w:rsidRPr="00121482" w:rsidRDefault="000B6B8E" w:rsidP="00836D44">
      <w:pPr>
        <w:numPr>
          <w:ilvl w:val="0"/>
          <w:numId w:val="14"/>
        </w:numPr>
        <w:shd w:val="clear" w:color="auto" w:fill="FFFFFF"/>
        <w:spacing w:after="75" w:line="32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Developed data stewardship program establishing metadata registry for Enterprise Metadata Management </w:t>
      </w:r>
    </w:p>
    <w:p w:rsidR="000B6B8E" w:rsidRPr="00121482" w:rsidRDefault="000B6B8E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Data stewardship to include business usage, definition, content and quality including shadow updates. </w:t>
      </w:r>
    </w:p>
    <w:p w:rsidR="000B6B8E" w:rsidRPr="00121482" w:rsidRDefault="000B6B8E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Facilitate requirements sessions with the Business line. </w:t>
      </w:r>
    </w:p>
    <w:p w:rsidR="000B6B8E" w:rsidRPr="00121482" w:rsidRDefault="000B6B8E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Defined and document the functional business requirements. </w:t>
      </w:r>
    </w:p>
    <w:p w:rsidR="000B6B8E" w:rsidRPr="00121482" w:rsidRDefault="000B6B8E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Defined and document the technical business requirements (i.e. response time, throughput, volumes, capacity, availability, archiving). </w:t>
      </w:r>
    </w:p>
    <w:p w:rsidR="000B6B8E" w:rsidRPr="00121482" w:rsidRDefault="000B6B8E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Develop and update the logical and physical models.</w:t>
      </w:r>
    </w:p>
    <w:p w:rsidR="000B6B8E" w:rsidRPr="00121482" w:rsidRDefault="000B6B8E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Developed source to target mapping documents, including business transformation rules. </w:t>
      </w:r>
    </w:p>
    <w:p w:rsidR="000B6B8E" w:rsidRPr="00121482" w:rsidRDefault="000B6B8E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Provided subject matter expertise to the business lines on BLDM OLTP sources systems. </w:t>
      </w:r>
    </w:p>
    <w:p w:rsidR="000B6B8E" w:rsidRPr="00121482" w:rsidRDefault="000B6B8E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Assisted in testing by defining business scenarios for new development. </w:t>
      </w:r>
    </w:p>
    <w:p w:rsidR="000B6B8E" w:rsidRPr="00121482" w:rsidRDefault="000B6B8E" w:rsidP="00836D44">
      <w:pPr>
        <w:widowControl w:val="0"/>
        <w:numPr>
          <w:ilvl w:val="0"/>
          <w:numId w:val="14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Identified the appropriate and accurate OLTP sources of data for Business line use within the BLDM (Basel Lending Data Mart) application. </w:t>
      </w:r>
    </w:p>
    <w:p w:rsidR="000B6B8E" w:rsidRPr="00121482" w:rsidRDefault="000B6B8E" w:rsidP="00013470">
      <w:pPr>
        <w:pStyle w:val="Header"/>
        <w:widowControl w:val="0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Used data analysis techniques to validate business rules and identify low quality missing data in the existing Capital One Bank data warehouse </w:t>
      </w:r>
    </w:p>
    <w:p w:rsidR="000B6B8E" w:rsidRPr="00121482" w:rsidRDefault="000B6B8E" w:rsidP="000C1476">
      <w:pPr>
        <w:numPr>
          <w:ilvl w:val="0"/>
          <w:numId w:val="14"/>
        </w:numPr>
        <w:shd w:val="clear" w:color="auto" w:fill="FFFFFF"/>
        <w:spacing w:line="32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Performed data analysis and data profiling using complex SQL on various sources systems including Oracle and Teradata.</w:t>
      </w:r>
    </w:p>
    <w:p w:rsidR="000B6B8E" w:rsidRPr="00121482" w:rsidRDefault="000B6B8E" w:rsidP="000C1476">
      <w:pPr>
        <w:pStyle w:val="Header"/>
        <w:widowControl w:val="0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Also worked with business to define Sales Relationship </w:t>
      </w:r>
    </w:p>
    <w:p w:rsidR="000B6B8E" w:rsidRPr="00121482" w:rsidRDefault="000B6B8E" w:rsidP="000C1476">
      <w:pPr>
        <w:pStyle w:val="Header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B6B8E" w:rsidRPr="00121482" w:rsidRDefault="000B6B8E" w:rsidP="000C1476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21482">
        <w:rPr>
          <w:rFonts w:asciiTheme="minorHAnsi" w:hAnsiTheme="minorHAnsi" w:cstheme="minorHAnsi"/>
          <w:b/>
          <w:sz w:val="22"/>
          <w:szCs w:val="22"/>
        </w:rPr>
        <w:t>Environment and Tools:</w:t>
      </w:r>
      <w:r w:rsidR="0012148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21482">
        <w:rPr>
          <w:rFonts w:asciiTheme="minorHAnsi" w:hAnsiTheme="minorHAnsi" w:cstheme="minorHAnsi"/>
          <w:b/>
          <w:sz w:val="22"/>
          <w:szCs w:val="22"/>
        </w:rPr>
        <w:t>Teradata, Oracle, Multi load, BTEQ, Fast Load, Business Objects XI r4.0, Tableau, MS Excel Macros,</w:t>
      </w:r>
      <w:r w:rsidR="0012148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E3AFB" w:rsidRPr="00121482">
        <w:rPr>
          <w:rFonts w:asciiTheme="minorHAnsi" w:hAnsiTheme="minorHAnsi" w:cstheme="minorHAnsi"/>
          <w:b/>
          <w:sz w:val="22"/>
          <w:szCs w:val="22"/>
        </w:rPr>
        <w:t>HP</w:t>
      </w:r>
      <w:r w:rsidR="00295F1A" w:rsidRPr="00121482">
        <w:rPr>
          <w:rFonts w:asciiTheme="minorHAnsi" w:hAnsiTheme="minorHAnsi" w:cstheme="minorHAnsi"/>
          <w:b/>
          <w:sz w:val="22"/>
          <w:szCs w:val="22"/>
        </w:rPr>
        <w:t xml:space="preserve"> Unix</w:t>
      </w:r>
      <w:r w:rsidRPr="00121482">
        <w:rPr>
          <w:rFonts w:asciiTheme="minorHAnsi" w:hAnsiTheme="minorHAnsi" w:cstheme="minorHAnsi"/>
          <w:b/>
          <w:sz w:val="22"/>
          <w:szCs w:val="22"/>
        </w:rPr>
        <w:t>,</w:t>
      </w:r>
      <w:r w:rsidR="00295F1A" w:rsidRPr="00121482">
        <w:rPr>
          <w:rFonts w:asciiTheme="minorHAnsi" w:hAnsiTheme="minorHAnsi" w:cstheme="minorHAnsi"/>
          <w:b/>
          <w:sz w:val="22"/>
          <w:szCs w:val="22"/>
        </w:rPr>
        <w:t xml:space="preserve"> Linux</w:t>
      </w:r>
      <w:r w:rsidRPr="00121482">
        <w:rPr>
          <w:rFonts w:asciiTheme="minorHAnsi" w:hAnsiTheme="minorHAnsi" w:cstheme="minorHAnsi"/>
          <w:b/>
          <w:sz w:val="22"/>
          <w:szCs w:val="22"/>
        </w:rPr>
        <w:t>,</w:t>
      </w:r>
      <w:r w:rsidR="0012148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21482">
        <w:rPr>
          <w:rFonts w:asciiTheme="minorHAnsi" w:hAnsiTheme="minorHAnsi" w:cstheme="minorHAnsi"/>
          <w:b/>
          <w:sz w:val="22"/>
          <w:szCs w:val="22"/>
        </w:rPr>
        <w:t>ERStudio</w:t>
      </w:r>
    </w:p>
    <w:p w:rsidR="00295F1A" w:rsidRPr="00121482" w:rsidRDefault="00295F1A" w:rsidP="000C147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643F7" w:rsidRPr="00121482" w:rsidRDefault="00B643F7" w:rsidP="000C147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95F1A" w:rsidRPr="00121482" w:rsidRDefault="00121482" w:rsidP="000C1476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21482">
        <w:rPr>
          <w:rFonts w:asciiTheme="minorHAnsi" w:hAnsiTheme="minorHAnsi" w:cstheme="minorHAnsi"/>
          <w:b/>
          <w:sz w:val="22"/>
          <w:szCs w:val="22"/>
        </w:rPr>
        <w:t>Bank of America, Dallas, TX</w:t>
      </w:r>
      <w:r w:rsidRPr="00121482">
        <w:rPr>
          <w:rFonts w:asciiTheme="minorHAnsi" w:hAnsiTheme="minorHAnsi" w:cstheme="minorHAnsi"/>
          <w:b/>
          <w:sz w:val="22"/>
          <w:szCs w:val="22"/>
        </w:rPr>
        <w:tab/>
      </w:r>
      <w:r w:rsidRPr="00121482">
        <w:rPr>
          <w:rFonts w:asciiTheme="minorHAnsi" w:hAnsiTheme="minorHAnsi" w:cstheme="minorHAnsi"/>
          <w:b/>
          <w:sz w:val="22"/>
          <w:szCs w:val="22"/>
        </w:rPr>
        <w:tab/>
      </w:r>
      <w:r w:rsidRPr="00121482">
        <w:rPr>
          <w:rFonts w:asciiTheme="minorHAnsi" w:hAnsiTheme="minorHAnsi" w:cstheme="minorHAnsi"/>
          <w:b/>
          <w:sz w:val="22"/>
          <w:szCs w:val="22"/>
        </w:rPr>
        <w:tab/>
      </w:r>
      <w:r w:rsidRPr="00121482">
        <w:rPr>
          <w:rFonts w:asciiTheme="minorHAnsi" w:hAnsiTheme="minorHAnsi" w:cstheme="minorHAnsi"/>
          <w:b/>
          <w:sz w:val="22"/>
          <w:szCs w:val="22"/>
        </w:rPr>
        <w:tab/>
      </w:r>
      <w:r w:rsidRPr="00121482">
        <w:rPr>
          <w:rFonts w:asciiTheme="minorHAnsi" w:hAnsiTheme="minorHAnsi" w:cstheme="minorHAnsi"/>
          <w:b/>
          <w:sz w:val="22"/>
          <w:szCs w:val="22"/>
        </w:rPr>
        <w:tab/>
        <w:t xml:space="preserve">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</w:t>
      </w:r>
      <w:r w:rsidRPr="00121482">
        <w:rPr>
          <w:rFonts w:asciiTheme="minorHAnsi" w:hAnsiTheme="minorHAnsi" w:cstheme="minorHAnsi"/>
          <w:b/>
          <w:sz w:val="22"/>
          <w:szCs w:val="22"/>
        </w:rPr>
        <w:t>Nov’2013–Dec’2014</w:t>
      </w:r>
    </w:p>
    <w:p w:rsidR="000B6B8E" w:rsidRPr="00121482" w:rsidRDefault="000C1476">
      <w:pPr>
        <w:pStyle w:val="NormalWeb"/>
        <w:spacing w:before="0" w:after="0"/>
        <w:ind w:right="540"/>
        <w:rPr>
          <w:rFonts w:asciiTheme="minorHAnsi" w:hAnsiTheme="minorHAnsi" w:cstheme="minorHAnsi"/>
          <w:b/>
          <w:bCs/>
          <w:sz w:val="22"/>
          <w:szCs w:val="22"/>
        </w:rPr>
      </w:pPr>
      <w:r w:rsidRPr="00121482">
        <w:rPr>
          <w:rFonts w:asciiTheme="minorHAnsi" w:hAnsiTheme="minorHAnsi" w:cstheme="minorHAnsi"/>
          <w:b/>
          <w:bCs/>
          <w:sz w:val="22"/>
          <w:szCs w:val="22"/>
        </w:rPr>
        <w:t xml:space="preserve">Role </w:t>
      </w:r>
      <w:r w:rsidR="000B6B8E" w:rsidRPr="00121482">
        <w:rPr>
          <w:rFonts w:asciiTheme="minorHAnsi" w:hAnsiTheme="minorHAnsi" w:cstheme="minorHAnsi"/>
          <w:b/>
          <w:color w:val="auto"/>
          <w:sz w:val="22"/>
          <w:szCs w:val="22"/>
        </w:rPr>
        <w:t>Sr.</w:t>
      </w:r>
      <w:r w:rsidR="00121482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0B6B8E" w:rsidRPr="00121482">
        <w:rPr>
          <w:rFonts w:asciiTheme="minorHAnsi" w:hAnsiTheme="minorHAnsi" w:cstheme="minorHAnsi"/>
          <w:b/>
          <w:color w:val="auto"/>
          <w:sz w:val="22"/>
          <w:szCs w:val="22"/>
        </w:rPr>
        <w:t>Data Analyst</w:t>
      </w:r>
    </w:p>
    <w:p w:rsidR="000C1476" w:rsidRPr="00121482" w:rsidRDefault="000C1476" w:rsidP="00836D44">
      <w:pPr>
        <w:pStyle w:val="NormalWeb"/>
        <w:spacing w:before="0" w:after="0"/>
        <w:ind w:right="540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b/>
          <w:sz w:val="22"/>
          <w:szCs w:val="22"/>
        </w:rPr>
        <w:t>Description:</w:t>
      </w:r>
    </w:p>
    <w:p w:rsidR="000B6B8E" w:rsidRPr="00121482" w:rsidRDefault="000B6B8E" w:rsidP="000C1476">
      <w:pPr>
        <w:pStyle w:val="NormalWeb"/>
        <w:spacing w:before="0" w:after="0"/>
        <w:ind w:right="54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Data Integration/Infrastructure project, for Retail Banking. </w:t>
      </w:r>
      <w:r w:rsidR="00AE40A7" w:rsidRPr="00121482">
        <w:rPr>
          <w:rFonts w:asciiTheme="minorHAnsi" w:hAnsiTheme="minorHAnsi" w:cstheme="minorHAnsi"/>
          <w:sz w:val="22"/>
          <w:szCs w:val="22"/>
        </w:rPr>
        <w:t>A</w:t>
      </w:r>
      <w:r w:rsidR="00836D44" w:rsidRPr="00121482">
        <w:rPr>
          <w:rFonts w:asciiTheme="minorHAnsi" w:hAnsiTheme="minorHAnsi" w:cstheme="minorHAnsi"/>
          <w:sz w:val="22"/>
          <w:szCs w:val="22"/>
        </w:rPr>
        <w:t>ssess</w:t>
      </w:r>
      <w:r w:rsidR="00AE40A7" w:rsidRPr="00121482">
        <w:rPr>
          <w:rFonts w:asciiTheme="minorHAnsi" w:hAnsiTheme="minorHAnsi" w:cstheme="minorHAnsi"/>
          <w:sz w:val="22"/>
          <w:szCs w:val="22"/>
        </w:rPr>
        <w:t>ing</w:t>
      </w:r>
      <w:r w:rsidR="00836D44" w:rsidRPr="00121482">
        <w:rPr>
          <w:rFonts w:asciiTheme="minorHAnsi" w:hAnsiTheme="minorHAnsi" w:cstheme="minorHAnsi"/>
          <w:sz w:val="22"/>
          <w:szCs w:val="22"/>
        </w:rPr>
        <w:t xml:space="preserve"> the impact </w:t>
      </w:r>
      <w:r w:rsidR="000C1476" w:rsidRPr="00121482">
        <w:rPr>
          <w:rFonts w:asciiTheme="minorHAnsi" w:hAnsiTheme="minorHAnsi" w:cstheme="minorHAnsi"/>
          <w:sz w:val="22"/>
          <w:szCs w:val="22"/>
        </w:rPr>
        <w:t>on downstream</w:t>
      </w:r>
      <w:r w:rsidRPr="00121482">
        <w:rPr>
          <w:rFonts w:asciiTheme="minorHAnsi" w:hAnsiTheme="minorHAnsi" w:cstheme="minorHAnsi"/>
          <w:sz w:val="22"/>
          <w:szCs w:val="22"/>
        </w:rPr>
        <w:t xml:space="preserve"> data management environments of processing different</w:t>
      </w:r>
      <w:r w:rsidR="00836D44" w:rsidRPr="00121482">
        <w:rPr>
          <w:rFonts w:asciiTheme="minorHAnsi" w:hAnsiTheme="minorHAnsi" w:cstheme="minorHAnsi"/>
          <w:sz w:val="22"/>
          <w:szCs w:val="22"/>
        </w:rPr>
        <w:t xml:space="preserve"> banking products via different </w:t>
      </w:r>
      <w:r w:rsidRPr="00121482">
        <w:rPr>
          <w:rFonts w:asciiTheme="minorHAnsi" w:hAnsiTheme="minorHAnsi" w:cstheme="minorHAnsi"/>
          <w:sz w:val="22"/>
          <w:szCs w:val="22"/>
        </w:rPr>
        <w:t>systems and processes</w:t>
      </w:r>
      <w:r w:rsidR="00AE40A7" w:rsidRPr="00121482">
        <w:rPr>
          <w:rFonts w:asciiTheme="minorHAnsi" w:hAnsiTheme="minorHAnsi" w:cstheme="minorHAnsi"/>
          <w:sz w:val="22"/>
          <w:szCs w:val="22"/>
        </w:rPr>
        <w:t xml:space="preserve"> was critical to the project</w:t>
      </w:r>
      <w:r w:rsidRPr="00121482">
        <w:rPr>
          <w:rFonts w:asciiTheme="minorHAnsi" w:hAnsiTheme="minorHAnsi" w:cstheme="minorHAnsi"/>
          <w:sz w:val="22"/>
          <w:szCs w:val="22"/>
        </w:rPr>
        <w:t xml:space="preserve">. </w:t>
      </w:r>
      <w:r w:rsidR="00AE40A7" w:rsidRPr="00121482">
        <w:rPr>
          <w:rFonts w:asciiTheme="minorHAnsi" w:hAnsiTheme="minorHAnsi" w:cstheme="minorHAnsi"/>
          <w:sz w:val="22"/>
          <w:szCs w:val="22"/>
        </w:rPr>
        <w:t>Further involvements include</w:t>
      </w:r>
      <w:r w:rsidRPr="00121482">
        <w:rPr>
          <w:rFonts w:asciiTheme="minorHAnsi" w:hAnsiTheme="minorHAnsi" w:cstheme="minorHAnsi"/>
          <w:sz w:val="22"/>
          <w:szCs w:val="22"/>
        </w:rPr>
        <w:t xml:space="preserve"> requirements gathering, data mapping, and documenting metadata.</w:t>
      </w:r>
    </w:p>
    <w:p w:rsidR="00C36EAF" w:rsidRPr="00121482" w:rsidRDefault="00C36EAF" w:rsidP="00836D44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B6B8E" w:rsidRPr="00121482" w:rsidRDefault="000B6B8E" w:rsidP="00836D4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2148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0B6B8E" w:rsidRPr="00121482" w:rsidRDefault="000B6B8E" w:rsidP="00836D44">
      <w:pPr>
        <w:numPr>
          <w:ilvl w:val="0"/>
          <w:numId w:val="12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Work with users to identify the most appropriate </w:t>
      </w:r>
      <w:r w:rsidRPr="00121482">
        <w:rPr>
          <w:rFonts w:asciiTheme="minorHAnsi" w:hAnsiTheme="minorHAnsi" w:cstheme="minorHAnsi"/>
          <w:b/>
          <w:sz w:val="22"/>
          <w:szCs w:val="22"/>
        </w:rPr>
        <w:t>source of record</w:t>
      </w:r>
      <w:r w:rsidRPr="00121482">
        <w:rPr>
          <w:rFonts w:asciiTheme="minorHAnsi" w:hAnsiTheme="minorHAnsi" w:cstheme="minorHAnsi"/>
          <w:sz w:val="22"/>
          <w:szCs w:val="22"/>
        </w:rPr>
        <w:t xml:space="preserve"> required to define the asset data for financing</w:t>
      </w:r>
    </w:p>
    <w:p w:rsidR="000B6B8E" w:rsidRPr="00121482" w:rsidRDefault="000B6B8E" w:rsidP="00836D44">
      <w:pPr>
        <w:numPr>
          <w:ilvl w:val="0"/>
          <w:numId w:val="12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lastRenderedPageBreak/>
        <w:t xml:space="preserve">Perform </w:t>
      </w:r>
      <w:r w:rsidRPr="00121482">
        <w:rPr>
          <w:rFonts w:asciiTheme="minorHAnsi" w:hAnsiTheme="minorHAnsi" w:cstheme="minorHAnsi"/>
          <w:b/>
          <w:sz w:val="22"/>
          <w:szCs w:val="22"/>
        </w:rPr>
        <w:t>data profiling in the source systems</w:t>
      </w:r>
      <w:r w:rsidRPr="00121482">
        <w:rPr>
          <w:rFonts w:asciiTheme="minorHAnsi" w:hAnsiTheme="minorHAnsi" w:cstheme="minorHAnsi"/>
          <w:sz w:val="22"/>
          <w:szCs w:val="22"/>
        </w:rPr>
        <w:t xml:space="preserve"> that are required for financing</w:t>
      </w:r>
    </w:p>
    <w:p w:rsidR="000B6B8E" w:rsidRPr="00121482" w:rsidRDefault="000B6B8E" w:rsidP="00836D44">
      <w:pPr>
        <w:numPr>
          <w:ilvl w:val="0"/>
          <w:numId w:val="12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Document the complete </w:t>
      </w:r>
      <w:r w:rsidRPr="00121482">
        <w:rPr>
          <w:rFonts w:asciiTheme="minorHAnsi" w:hAnsiTheme="minorHAnsi" w:cstheme="minorHAnsi"/>
          <w:b/>
          <w:sz w:val="22"/>
          <w:szCs w:val="22"/>
        </w:rPr>
        <w:t>process flow to describe program development, logic, testing, and implementation, application integration, coding</w:t>
      </w:r>
      <w:r w:rsidRPr="00121482">
        <w:rPr>
          <w:rFonts w:asciiTheme="minorHAnsi" w:hAnsiTheme="minorHAnsi" w:cstheme="minorHAnsi"/>
          <w:sz w:val="22"/>
          <w:szCs w:val="22"/>
        </w:rPr>
        <w:t>.</w:t>
      </w:r>
    </w:p>
    <w:p w:rsidR="000B6B8E" w:rsidRPr="00121482" w:rsidRDefault="000B6B8E" w:rsidP="00836D44">
      <w:pPr>
        <w:numPr>
          <w:ilvl w:val="0"/>
          <w:numId w:val="12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Involved in defining the trumping rules applied by Master Data Repository</w:t>
      </w:r>
    </w:p>
    <w:p w:rsidR="000B6B8E" w:rsidRPr="00121482" w:rsidRDefault="000B6B8E" w:rsidP="00836D44">
      <w:pPr>
        <w:numPr>
          <w:ilvl w:val="0"/>
          <w:numId w:val="12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Define the </w:t>
      </w:r>
      <w:r w:rsidRPr="00121482">
        <w:rPr>
          <w:rFonts w:asciiTheme="minorHAnsi" w:hAnsiTheme="minorHAnsi" w:cstheme="minorHAnsi"/>
          <w:b/>
          <w:sz w:val="22"/>
          <w:szCs w:val="22"/>
        </w:rPr>
        <w:t>list codes and code conversions</w:t>
      </w:r>
      <w:r w:rsidRPr="00121482">
        <w:rPr>
          <w:rFonts w:asciiTheme="minorHAnsi" w:hAnsiTheme="minorHAnsi" w:cstheme="minorHAnsi"/>
          <w:sz w:val="22"/>
          <w:szCs w:val="22"/>
        </w:rPr>
        <w:t xml:space="preserve"> between the source systems and MDR.</w:t>
      </w:r>
    </w:p>
    <w:p w:rsidR="000B6B8E" w:rsidRPr="00121482" w:rsidRDefault="000B6B8E" w:rsidP="00836D44">
      <w:pPr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Created and defined trust-building processes needed for enterprise-wide adoption of metadata registry. Familiar with stakeholder analysis, data stewardship and adoption of metadata registries by development staff.</w:t>
      </w:r>
    </w:p>
    <w:p w:rsidR="000B6B8E" w:rsidRPr="00121482" w:rsidRDefault="000B6B8E" w:rsidP="00836D44">
      <w:pPr>
        <w:numPr>
          <w:ilvl w:val="0"/>
          <w:numId w:val="12"/>
        </w:numPr>
        <w:shd w:val="clear" w:color="auto" w:fill="FFFFFF"/>
        <w:spacing w:after="75" w:line="32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Implemented metadata standards, data governance and stewardship, master data management, ETL, ODS, data warehouse, data marts, reporting, dashboard, analytics, segmentation, and predictive modeling</w:t>
      </w:r>
    </w:p>
    <w:p w:rsidR="000B6B8E" w:rsidRPr="00121482" w:rsidRDefault="000B6B8E" w:rsidP="00836D44">
      <w:pPr>
        <w:numPr>
          <w:ilvl w:val="0"/>
          <w:numId w:val="12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Worked with project team representatives to ensure that logical and physical ER/Studio </w:t>
      </w:r>
      <w:r w:rsidRPr="00121482">
        <w:rPr>
          <w:rFonts w:asciiTheme="minorHAnsi" w:hAnsiTheme="minorHAnsi" w:cstheme="minorHAnsi"/>
          <w:b/>
          <w:sz w:val="22"/>
          <w:szCs w:val="22"/>
        </w:rPr>
        <w:t>data models</w:t>
      </w:r>
      <w:r w:rsidRPr="00121482">
        <w:rPr>
          <w:rFonts w:asciiTheme="minorHAnsi" w:hAnsiTheme="minorHAnsi" w:cstheme="minorHAnsi"/>
          <w:sz w:val="22"/>
          <w:szCs w:val="22"/>
        </w:rPr>
        <w:t xml:space="preserve"> were developed in line with corporate standards and guidelines</w:t>
      </w:r>
    </w:p>
    <w:p w:rsidR="000B6B8E" w:rsidRPr="00121482" w:rsidRDefault="000B6B8E" w:rsidP="00836D44">
      <w:pPr>
        <w:numPr>
          <w:ilvl w:val="0"/>
          <w:numId w:val="12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Involved in defining the </w:t>
      </w:r>
      <w:r w:rsidRPr="00121482">
        <w:rPr>
          <w:rFonts w:asciiTheme="minorHAnsi" w:hAnsiTheme="minorHAnsi" w:cstheme="minorHAnsi"/>
          <w:b/>
          <w:sz w:val="22"/>
          <w:szCs w:val="22"/>
        </w:rPr>
        <w:t>source to target data mappings</w:t>
      </w:r>
      <w:r w:rsidRPr="00121482">
        <w:rPr>
          <w:rFonts w:asciiTheme="minorHAnsi" w:hAnsiTheme="minorHAnsi" w:cstheme="minorHAnsi"/>
          <w:sz w:val="22"/>
          <w:szCs w:val="22"/>
        </w:rPr>
        <w:t xml:space="preserve">, business rules, business </w:t>
      </w:r>
      <w:r w:rsidR="00550726" w:rsidRPr="00121482">
        <w:rPr>
          <w:rFonts w:asciiTheme="minorHAnsi" w:hAnsiTheme="minorHAnsi" w:cstheme="minorHAnsi"/>
          <w:sz w:val="22"/>
          <w:szCs w:val="22"/>
        </w:rPr>
        <w:t>and data</w:t>
      </w:r>
      <w:r w:rsidRPr="00121482">
        <w:rPr>
          <w:rFonts w:asciiTheme="minorHAnsi" w:hAnsiTheme="minorHAnsi" w:cstheme="minorHAnsi"/>
          <w:sz w:val="22"/>
          <w:szCs w:val="22"/>
        </w:rPr>
        <w:t xml:space="preserve"> definitions</w:t>
      </w:r>
    </w:p>
    <w:p w:rsidR="000B6B8E" w:rsidRPr="00121482" w:rsidRDefault="000B6B8E" w:rsidP="00836D44">
      <w:pPr>
        <w:numPr>
          <w:ilvl w:val="0"/>
          <w:numId w:val="12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Responsible for defining the </w:t>
      </w:r>
      <w:r w:rsidRPr="00121482">
        <w:rPr>
          <w:rFonts w:asciiTheme="minorHAnsi" w:hAnsiTheme="minorHAnsi" w:cstheme="minorHAnsi"/>
          <w:b/>
          <w:sz w:val="22"/>
          <w:szCs w:val="22"/>
        </w:rPr>
        <w:t>key identifiers</w:t>
      </w:r>
      <w:r w:rsidRPr="00121482">
        <w:rPr>
          <w:rFonts w:asciiTheme="minorHAnsi" w:hAnsiTheme="minorHAnsi" w:cstheme="minorHAnsi"/>
          <w:sz w:val="22"/>
          <w:szCs w:val="22"/>
        </w:rPr>
        <w:t xml:space="preserve"> for each mapping/interface</w:t>
      </w:r>
    </w:p>
    <w:p w:rsidR="000B6B8E" w:rsidRPr="00121482" w:rsidRDefault="000B6B8E" w:rsidP="00836D44">
      <w:pPr>
        <w:numPr>
          <w:ilvl w:val="0"/>
          <w:numId w:val="12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Responsible for defining the </w:t>
      </w:r>
      <w:r w:rsidRPr="00121482">
        <w:rPr>
          <w:rFonts w:asciiTheme="minorHAnsi" w:hAnsiTheme="minorHAnsi" w:cstheme="minorHAnsi"/>
          <w:b/>
          <w:sz w:val="22"/>
          <w:szCs w:val="22"/>
        </w:rPr>
        <w:t>functional requirement documents</w:t>
      </w:r>
      <w:r w:rsidRPr="00121482">
        <w:rPr>
          <w:rFonts w:asciiTheme="minorHAnsi" w:hAnsiTheme="minorHAnsi" w:cstheme="minorHAnsi"/>
          <w:sz w:val="22"/>
          <w:szCs w:val="22"/>
        </w:rPr>
        <w:t xml:space="preserve"> for each source to target interface.</w:t>
      </w:r>
    </w:p>
    <w:p w:rsidR="000B6B8E" w:rsidRPr="00121482" w:rsidRDefault="000B6B8E" w:rsidP="00836D44">
      <w:pPr>
        <w:numPr>
          <w:ilvl w:val="0"/>
          <w:numId w:val="12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b/>
          <w:sz w:val="22"/>
          <w:szCs w:val="22"/>
        </w:rPr>
        <w:t>Document, clarify, and communicate requests</w:t>
      </w:r>
      <w:r w:rsidRPr="00121482">
        <w:rPr>
          <w:rFonts w:asciiTheme="minorHAnsi" w:hAnsiTheme="minorHAnsi" w:cstheme="minorHAnsi"/>
          <w:sz w:val="22"/>
          <w:szCs w:val="22"/>
        </w:rPr>
        <w:t xml:space="preserve"> for change requests with the requestor and coordinate with the development and testing team.</w:t>
      </w:r>
    </w:p>
    <w:p w:rsidR="000B6B8E" w:rsidRPr="00121482" w:rsidRDefault="000B6B8E" w:rsidP="000C1476">
      <w:pPr>
        <w:numPr>
          <w:ilvl w:val="0"/>
          <w:numId w:val="12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b/>
          <w:sz w:val="22"/>
          <w:szCs w:val="22"/>
        </w:rPr>
        <w:t xml:space="preserve">Involved in configuration management </w:t>
      </w:r>
      <w:r w:rsidRPr="00121482">
        <w:rPr>
          <w:rFonts w:asciiTheme="minorHAnsi" w:hAnsiTheme="minorHAnsi" w:cstheme="minorHAnsi"/>
          <w:sz w:val="22"/>
          <w:szCs w:val="22"/>
        </w:rPr>
        <w:t>in the process of creating and maintaining an up-to-date record of all the components of the development efforts in coding and designing schemas</w:t>
      </w:r>
    </w:p>
    <w:p w:rsidR="000B6B8E" w:rsidRPr="00121482" w:rsidRDefault="000B6B8E" w:rsidP="00295F1A">
      <w:pPr>
        <w:numPr>
          <w:ilvl w:val="0"/>
          <w:numId w:val="12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Developed the financing reporting requirements by analyzing the </w:t>
      </w:r>
      <w:r w:rsidRPr="00121482">
        <w:rPr>
          <w:rFonts w:asciiTheme="minorHAnsi" w:hAnsiTheme="minorHAnsi" w:cstheme="minorHAnsi"/>
          <w:b/>
          <w:sz w:val="22"/>
          <w:szCs w:val="22"/>
        </w:rPr>
        <w:t xml:space="preserve">existing business objects reports. </w:t>
      </w:r>
    </w:p>
    <w:p w:rsidR="000B6B8E" w:rsidRPr="00121482" w:rsidRDefault="000B6B8E" w:rsidP="000C1476">
      <w:pPr>
        <w:numPr>
          <w:ilvl w:val="0"/>
          <w:numId w:val="12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Responsible in maintaining the </w:t>
      </w:r>
      <w:r w:rsidRPr="00121482">
        <w:rPr>
          <w:rFonts w:asciiTheme="minorHAnsi" w:hAnsiTheme="minorHAnsi" w:cstheme="minorHAnsi"/>
          <w:b/>
          <w:sz w:val="22"/>
          <w:szCs w:val="22"/>
        </w:rPr>
        <w:t xml:space="preserve">Enterprise Metadata Library </w:t>
      </w:r>
      <w:r w:rsidRPr="00121482">
        <w:rPr>
          <w:rFonts w:asciiTheme="minorHAnsi" w:hAnsiTheme="minorHAnsi" w:cstheme="minorHAnsi"/>
          <w:sz w:val="22"/>
          <w:szCs w:val="22"/>
        </w:rPr>
        <w:t>with any changes or updates</w:t>
      </w:r>
    </w:p>
    <w:p w:rsidR="000B6B8E" w:rsidRPr="00121482" w:rsidRDefault="000B6B8E" w:rsidP="000C1476">
      <w:pPr>
        <w:numPr>
          <w:ilvl w:val="0"/>
          <w:numId w:val="12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Document </w:t>
      </w:r>
      <w:r w:rsidRPr="00121482">
        <w:rPr>
          <w:rFonts w:asciiTheme="minorHAnsi" w:hAnsiTheme="minorHAnsi" w:cstheme="minorHAnsi"/>
          <w:b/>
          <w:sz w:val="22"/>
          <w:szCs w:val="22"/>
        </w:rPr>
        <w:t>data quality and traceability</w:t>
      </w:r>
      <w:r w:rsidRPr="00121482">
        <w:rPr>
          <w:rFonts w:asciiTheme="minorHAnsi" w:hAnsiTheme="minorHAnsi" w:cstheme="minorHAnsi"/>
          <w:sz w:val="22"/>
          <w:szCs w:val="22"/>
        </w:rPr>
        <w:t xml:space="preserve"> documents for each source interface</w:t>
      </w:r>
    </w:p>
    <w:p w:rsidR="000B6B8E" w:rsidRPr="00121482" w:rsidRDefault="000B6B8E" w:rsidP="000C1476">
      <w:pPr>
        <w:numPr>
          <w:ilvl w:val="0"/>
          <w:numId w:val="12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Establish standards of procedures. </w:t>
      </w:r>
    </w:p>
    <w:p w:rsidR="000B6B8E" w:rsidRPr="00121482" w:rsidRDefault="000B6B8E" w:rsidP="000C1476">
      <w:pPr>
        <w:numPr>
          <w:ilvl w:val="0"/>
          <w:numId w:val="12"/>
        </w:num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Generate weekly and </w:t>
      </w:r>
      <w:r w:rsidRPr="00121482">
        <w:rPr>
          <w:rFonts w:asciiTheme="minorHAnsi" w:hAnsiTheme="minorHAnsi" w:cstheme="minorHAnsi"/>
          <w:b/>
          <w:sz w:val="22"/>
          <w:szCs w:val="22"/>
        </w:rPr>
        <w:t>monthly asset inventory reports</w:t>
      </w:r>
      <w:r w:rsidRPr="00121482">
        <w:rPr>
          <w:rFonts w:asciiTheme="minorHAnsi" w:hAnsiTheme="minorHAnsi" w:cstheme="minorHAnsi"/>
          <w:sz w:val="22"/>
          <w:szCs w:val="22"/>
        </w:rPr>
        <w:t>.</w:t>
      </w:r>
    </w:p>
    <w:p w:rsidR="000B6B8E" w:rsidRPr="00121482" w:rsidRDefault="000B6B8E" w:rsidP="000C1476">
      <w:pPr>
        <w:numPr>
          <w:ilvl w:val="0"/>
          <w:numId w:val="12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Coordinate with the </w:t>
      </w:r>
      <w:r w:rsidRPr="00121482">
        <w:rPr>
          <w:rFonts w:asciiTheme="minorHAnsi" w:hAnsiTheme="minorHAnsi" w:cstheme="minorHAnsi"/>
          <w:b/>
          <w:sz w:val="22"/>
          <w:szCs w:val="22"/>
        </w:rPr>
        <w:t>business users in providing appropriate, effective and efficient way to design the new reporting needs based on the user with the existing functionality</w:t>
      </w:r>
    </w:p>
    <w:p w:rsidR="000B6B8E" w:rsidRPr="00121482" w:rsidRDefault="000B6B8E" w:rsidP="000C1476">
      <w:pPr>
        <w:numPr>
          <w:ilvl w:val="0"/>
          <w:numId w:val="12"/>
        </w:numPr>
        <w:autoSpaceDE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Remain knowledgeable in all areas of </w:t>
      </w:r>
      <w:r w:rsidRPr="00121482">
        <w:rPr>
          <w:rFonts w:asciiTheme="minorHAnsi" w:hAnsiTheme="minorHAnsi" w:cstheme="minorHAnsi"/>
          <w:b/>
          <w:sz w:val="22"/>
          <w:szCs w:val="22"/>
        </w:rPr>
        <w:t>business operations in order to identify systems needs and requirements.</w:t>
      </w:r>
    </w:p>
    <w:p w:rsidR="0067590D" w:rsidRPr="00121482" w:rsidRDefault="0067590D" w:rsidP="0067590D">
      <w:pPr>
        <w:autoSpaceDE w:val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B6B8E" w:rsidRPr="00121482" w:rsidRDefault="000B6B8E" w:rsidP="000C1476">
      <w:pPr>
        <w:autoSpaceDE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21482">
        <w:rPr>
          <w:rFonts w:asciiTheme="minorHAnsi" w:hAnsiTheme="minorHAnsi" w:cstheme="minorHAnsi"/>
          <w:b/>
          <w:sz w:val="22"/>
          <w:szCs w:val="22"/>
        </w:rPr>
        <w:t>Environment: SQL/Server, Oracle 9i, MS-Office, Teradata, Informatica, ER Studio, XML, Business Objects</w:t>
      </w:r>
    </w:p>
    <w:p w:rsidR="000B6B8E" w:rsidRPr="00121482" w:rsidRDefault="000B6B8E" w:rsidP="00836D44">
      <w:pPr>
        <w:pStyle w:val="WW-PreformattedText111111111"/>
        <w:tabs>
          <w:tab w:val="left" w:pos="7510"/>
          <w:tab w:val="left" w:pos="7870"/>
          <w:tab w:val="left" w:pos="8590"/>
          <w:tab w:val="left" w:pos="9310"/>
          <w:tab w:val="left" w:pos="10030"/>
          <w:tab w:val="left" w:pos="10750"/>
          <w:tab w:val="left" w:pos="11470"/>
          <w:tab w:val="left" w:pos="12190"/>
          <w:tab w:val="left" w:pos="12910"/>
          <w:tab w:val="left" w:pos="13630"/>
          <w:tab w:val="left" w:pos="14350"/>
          <w:tab w:val="left" w:pos="15070"/>
          <w:tab w:val="right" w:pos="1579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21482" w:rsidRDefault="00121482" w:rsidP="003A40F1">
      <w:pPr>
        <w:pStyle w:val="Heading1atext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21482">
        <w:rPr>
          <w:rFonts w:asciiTheme="minorHAnsi" w:hAnsiTheme="minorHAnsi" w:cstheme="minorHAnsi"/>
          <w:b/>
          <w:sz w:val="22"/>
          <w:szCs w:val="22"/>
        </w:rPr>
        <w:t>Fidelity Investments, Raleigh, NC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</w:t>
      </w:r>
      <w:r w:rsidRPr="00121482">
        <w:rPr>
          <w:rFonts w:asciiTheme="minorHAnsi" w:hAnsiTheme="minorHAnsi" w:cstheme="minorHAnsi"/>
          <w:b/>
          <w:sz w:val="22"/>
          <w:szCs w:val="22"/>
        </w:rPr>
        <w:t>Nov’2012-Nov’2013</w:t>
      </w:r>
    </w:p>
    <w:p w:rsidR="000B6B8E" w:rsidRPr="00121482" w:rsidRDefault="000C1476" w:rsidP="003A40F1">
      <w:pPr>
        <w:pStyle w:val="Heading1atext"/>
        <w:spacing w:after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121482">
        <w:rPr>
          <w:rFonts w:asciiTheme="minorHAnsi" w:hAnsiTheme="minorHAnsi" w:cstheme="minorHAnsi"/>
          <w:b/>
          <w:sz w:val="22"/>
          <w:szCs w:val="22"/>
        </w:rPr>
        <w:t>Role: Data</w:t>
      </w:r>
      <w:r w:rsidR="000B6B8E" w:rsidRPr="00121482">
        <w:rPr>
          <w:rFonts w:asciiTheme="minorHAnsi" w:hAnsiTheme="minorHAnsi" w:cstheme="minorHAnsi"/>
          <w:b/>
          <w:sz w:val="22"/>
          <w:szCs w:val="22"/>
        </w:rPr>
        <w:t xml:space="preserve"> Analyst                                                                                        </w:t>
      </w:r>
    </w:p>
    <w:p w:rsidR="0083374E" w:rsidRPr="00121482" w:rsidRDefault="0083374E" w:rsidP="0083374E">
      <w:pPr>
        <w:pStyle w:val="NormalWeb"/>
        <w:spacing w:before="0" w:after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21482">
        <w:rPr>
          <w:rFonts w:asciiTheme="minorHAnsi" w:hAnsiTheme="minorHAnsi" w:cstheme="minorHAnsi"/>
          <w:b/>
          <w:bCs/>
          <w:sz w:val="22"/>
          <w:szCs w:val="22"/>
        </w:rPr>
        <w:t xml:space="preserve">Description: </w:t>
      </w:r>
    </w:p>
    <w:p w:rsidR="000B6B8E" w:rsidRPr="00121482" w:rsidRDefault="0083374E" w:rsidP="00747CD6">
      <w:pPr>
        <w:rPr>
          <w:rFonts w:asciiTheme="minorHAnsi" w:hAnsiTheme="minorHAnsi" w:cstheme="minorHAnsi"/>
          <w:b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FMRLLC (</w:t>
      </w:r>
      <w:r w:rsidR="00747CD6" w:rsidRPr="00121482">
        <w:rPr>
          <w:rFonts w:asciiTheme="minorHAnsi" w:hAnsiTheme="minorHAnsi" w:cstheme="minorHAnsi"/>
          <w:sz w:val="22"/>
          <w:szCs w:val="22"/>
        </w:rPr>
        <w:t xml:space="preserve">Fidelity Management and </w:t>
      </w:r>
      <w:r w:rsidRPr="00121482">
        <w:rPr>
          <w:rFonts w:asciiTheme="minorHAnsi" w:hAnsiTheme="minorHAnsi" w:cstheme="minorHAnsi"/>
          <w:sz w:val="22"/>
          <w:szCs w:val="22"/>
        </w:rPr>
        <w:t>Research)</w:t>
      </w:r>
      <w:r w:rsidR="00747CD6" w:rsidRPr="00121482">
        <w:rPr>
          <w:rFonts w:asciiTheme="minorHAnsi" w:hAnsiTheme="minorHAnsi" w:cstheme="minorHAnsi"/>
          <w:sz w:val="22"/>
          <w:szCs w:val="22"/>
        </w:rPr>
        <w:t xml:space="preserve"> or Fidelity</w:t>
      </w:r>
      <w:r w:rsidRPr="00121482">
        <w:rPr>
          <w:rFonts w:asciiTheme="minorHAnsi" w:hAnsiTheme="minorHAnsi" w:cstheme="minorHAnsi"/>
          <w:sz w:val="22"/>
          <w:szCs w:val="22"/>
        </w:rPr>
        <w:t xml:space="preserve"> Investments </w:t>
      </w:r>
      <w:r w:rsidR="00747CD6" w:rsidRPr="00121482">
        <w:rPr>
          <w:rFonts w:asciiTheme="minorHAnsi" w:hAnsiTheme="minorHAnsi" w:cstheme="minorHAnsi"/>
          <w:sz w:val="22"/>
          <w:szCs w:val="22"/>
        </w:rPr>
        <w:t>is American multinational financial services corporation.</w:t>
      </w:r>
      <w:r w:rsidR="00121482">
        <w:rPr>
          <w:rFonts w:asciiTheme="minorHAnsi" w:hAnsiTheme="minorHAnsi" w:cstheme="minorHAnsi"/>
          <w:sz w:val="22"/>
          <w:szCs w:val="22"/>
        </w:rPr>
        <w:t xml:space="preserve"> </w:t>
      </w:r>
      <w:r w:rsidR="00134044" w:rsidRPr="00121482">
        <w:rPr>
          <w:rFonts w:asciiTheme="minorHAnsi" w:hAnsiTheme="minorHAnsi" w:cstheme="minorHAnsi"/>
          <w:sz w:val="22"/>
          <w:szCs w:val="22"/>
        </w:rPr>
        <w:t xml:space="preserve">As a </w:t>
      </w:r>
      <w:r w:rsidR="000B6B8E" w:rsidRPr="00121482">
        <w:rPr>
          <w:rFonts w:asciiTheme="minorHAnsi" w:hAnsiTheme="minorHAnsi" w:cstheme="minorHAnsi"/>
          <w:sz w:val="22"/>
          <w:szCs w:val="22"/>
        </w:rPr>
        <w:t xml:space="preserve">Data Analyst, </w:t>
      </w:r>
      <w:r w:rsidR="00F23352" w:rsidRPr="00121482">
        <w:rPr>
          <w:rFonts w:asciiTheme="minorHAnsi" w:hAnsiTheme="minorHAnsi" w:cstheme="minorHAnsi"/>
          <w:sz w:val="22"/>
          <w:szCs w:val="22"/>
        </w:rPr>
        <w:t>core activities include</w:t>
      </w:r>
      <w:r w:rsidR="000B6B8E" w:rsidRPr="00121482">
        <w:rPr>
          <w:rFonts w:asciiTheme="minorHAnsi" w:hAnsiTheme="minorHAnsi" w:cstheme="minorHAnsi"/>
          <w:sz w:val="22"/>
          <w:szCs w:val="22"/>
        </w:rPr>
        <w:t xml:space="preserve"> building Impact Data Mart (IDM) from the existing A</w:t>
      </w:r>
      <w:r w:rsidR="00134044" w:rsidRPr="00121482">
        <w:rPr>
          <w:rFonts w:asciiTheme="minorHAnsi" w:hAnsiTheme="minorHAnsi" w:cstheme="minorHAnsi"/>
          <w:sz w:val="22"/>
          <w:szCs w:val="22"/>
        </w:rPr>
        <w:t xml:space="preserve">nalytic Data Warehouse (ADW) </w:t>
      </w:r>
      <w:r w:rsidR="000B6B8E" w:rsidRPr="00121482">
        <w:rPr>
          <w:rFonts w:asciiTheme="minorHAnsi" w:hAnsiTheme="minorHAnsi" w:cstheme="minorHAnsi"/>
          <w:sz w:val="22"/>
          <w:szCs w:val="22"/>
        </w:rPr>
        <w:t xml:space="preserve">with supporting </w:t>
      </w:r>
      <w:r w:rsidR="00134044" w:rsidRPr="00121482">
        <w:rPr>
          <w:rFonts w:asciiTheme="minorHAnsi" w:hAnsiTheme="minorHAnsi" w:cstheme="minorHAnsi"/>
          <w:sz w:val="22"/>
          <w:szCs w:val="22"/>
        </w:rPr>
        <w:t>Securities</w:t>
      </w:r>
      <w:r w:rsidR="000B6B8E" w:rsidRPr="00121482">
        <w:rPr>
          <w:rFonts w:asciiTheme="minorHAnsi" w:hAnsiTheme="minorHAnsi" w:cstheme="minorHAnsi"/>
          <w:sz w:val="22"/>
          <w:szCs w:val="22"/>
        </w:rPr>
        <w:t xml:space="preserve"> information. Also data mart required for various reporting purposes (BI&amp;Ad</w:t>
      </w:r>
      <w:r w:rsidR="00C81F6E" w:rsidRPr="00121482">
        <w:rPr>
          <w:rFonts w:asciiTheme="minorHAnsi" w:hAnsiTheme="minorHAnsi" w:cstheme="minorHAnsi"/>
          <w:sz w:val="22"/>
          <w:szCs w:val="22"/>
        </w:rPr>
        <w:t>-H</w:t>
      </w:r>
      <w:r w:rsidR="000B6B8E" w:rsidRPr="00121482">
        <w:rPr>
          <w:rFonts w:asciiTheme="minorHAnsi" w:hAnsiTheme="minorHAnsi" w:cstheme="minorHAnsi"/>
          <w:sz w:val="22"/>
          <w:szCs w:val="22"/>
        </w:rPr>
        <w:t>oc Reporting) </w:t>
      </w:r>
    </w:p>
    <w:p w:rsidR="000B6B8E" w:rsidRPr="00121482" w:rsidRDefault="000B6B8E" w:rsidP="00836D4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B6B8E" w:rsidRPr="00121482" w:rsidRDefault="000B6B8E" w:rsidP="00836D44">
      <w:pPr>
        <w:widowControl w:val="0"/>
        <w:autoSpaceDE w:val="0"/>
        <w:jc w:val="both"/>
        <w:rPr>
          <w:rFonts w:asciiTheme="minorHAnsi" w:hAnsiTheme="minorHAnsi" w:cstheme="minorHAnsi"/>
          <w:kern w:val="1"/>
          <w:sz w:val="22"/>
          <w:szCs w:val="22"/>
        </w:rPr>
      </w:pPr>
      <w:r w:rsidRPr="00121482">
        <w:rPr>
          <w:rFonts w:asciiTheme="minorHAnsi" w:hAnsiTheme="minorHAnsi" w:cstheme="minorHAnsi"/>
          <w:b/>
          <w:kern w:val="1"/>
          <w:sz w:val="22"/>
          <w:szCs w:val="22"/>
        </w:rPr>
        <w:t>Responsibilities</w:t>
      </w:r>
      <w:r w:rsidRPr="00121482">
        <w:rPr>
          <w:rFonts w:asciiTheme="minorHAnsi" w:hAnsiTheme="minorHAnsi" w:cstheme="minorHAnsi"/>
          <w:kern w:val="1"/>
          <w:sz w:val="22"/>
          <w:szCs w:val="22"/>
        </w:rPr>
        <w:t>:</w:t>
      </w:r>
    </w:p>
    <w:p w:rsidR="000B6B8E" w:rsidRPr="00121482" w:rsidRDefault="000B6B8E" w:rsidP="00836D44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Met with Customers to determine User requirements and Business Goals.</w:t>
      </w:r>
    </w:p>
    <w:p w:rsidR="000B6B8E" w:rsidRPr="00121482" w:rsidRDefault="000B6B8E" w:rsidP="00836D44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lastRenderedPageBreak/>
        <w:t>Blended technical and business knowledge with communication skills to bridge the gap between internal business and technical objectives and serve as an IT liaison with the business user constituents.</w:t>
      </w:r>
    </w:p>
    <w:p w:rsidR="000B6B8E" w:rsidRPr="00121482" w:rsidRDefault="000B6B8E" w:rsidP="00836D44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Conducted </w:t>
      </w:r>
      <w:r w:rsidRPr="00121482">
        <w:rPr>
          <w:rFonts w:asciiTheme="minorHAnsi" w:hAnsiTheme="minorHAnsi" w:cstheme="minorHAnsi"/>
          <w:bCs/>
          <w:sz w:val="22"/>
          <w:szCs w:val="22"/>
        </w:rPr>
        <w:t>JAD sessions</w:t>
      </w:r>
      <w:r w:rsidRPr="00121482">
        <w:rPr>
          <w:rFonts w:asciiTheme="minorHAnsi" w:hAnsiTheme="minorHAnsi" w:cstheme="minorHAnsi"/>
          <w:sz w:val="22"/>
          <w:szCs w:val="22"/>
        </w:rPr>
        <w:t> to gather requirements, performed </w:t>
      </w:r>
      <w:r w:rsidRPr="00121482">
        <w:rPr>
          <w:rFonts w:asciiTheme="minorHAnsi" w:hAnsiTheme="minorHAnsi" w:cstheme="minorHAnsi"/>
          <w:bCs/>
          <w:sz w:val="22"/>
          <w:szCs w:val="22"/>
        </w:rPr>
        <w:t>Use Case</w:t>
      </w:r>
      <w:r w:rsidRPr="00121482">
        <w:rPr>
          <w:rFonts w:asciiTheme="minorHAnsi" w:hAnsiTheme="minorHAnsi" w:cstheme="minorHAnsi"/>
          <w:sz w:val="22"/>
          <w:szCs w:val="22"/>
        </w:rPr>
        <w:t> and </w:t>
      </w:r>
      <w:r w:rsidRPr="00121482">
        <w:rPr>
          <w:rFonts w:asciiTheme="minorHAnsi" w:hAnsiTheme="minorHAnsi" w:cstheme="minorHAnsi"/>
          <w:bCs/>
          <w:sz w:val="22"/>
          <w:szCs w:val="22"/>
        </w:rPr>
        <w:t>work flow analysis</w:t>
      </w:r>
      <w:r w:rsidRPr="00121482">
        <w:rPr>
          <w:rFonts w:asciiTheme="minorHAnsi" w:hAnsiTheme="minorHAnsi" w:cstheme="minorHAnsi"/>
          <w:sz w:val="22"/>
          <w:szCs w:val="22"/>
        </w:rPr>
        <w:t>, outlined business rules, and developed domain object models</w:t>
      </w:r>
    </w:p>
    <w:p w:rsidR="000B6B8E" w:rsidRPr="00121482" w:rsidRDefault="000B6B8E" w:rsidP="00836D44">
      <w:pPr>
        <w:numPr>
          <w:ilvl w:val="0"/>
          <w:numId w:val="1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Performed Data Analysis </w:t>
      </w:r>
      <w:r w:rsidRPr="00121482">
        <w:rPr>
          <w:rFonts w:asciiTheme="minorHAnsi" w:hAnsiTheme="minorHAnsi" w:cstheme="minorHAnsi"/>
          <w:bCs/>
          <w:sz w:val="22"/>
          <w:szCs w:val="22"/>
        </w:rPr>
        <w:t xml:space="preserve">and </w:t>
      </w:r>
      <w:r w:rsidRPr="00121482">
        <w:rPr>
          <w:rFonts w:asciiTheme="minorHAnsi" w:hAnsiTheme="minorHAnsi" w:cstheme="minorHAnsi"/>
          <w:sz w:val="22"/>
          <w:szCs w:val="22"/>
        </w:rPr>
        <w:t>Data validationby writing complex</w:t>
      </w:r>
      <w:r w:rsidRPr="00121482">
        <w:rPr>
          <w:rFonts w:asciiTheme="minorHAnsi" w:hAnsiTheme="minorHAnsi" w:cstheme="minorHAnsi"/>
          <w:bCs/>
          <w:sz w:val="22"/>
          <w:szCs w:val="22"/>
        </w:rPr>
        <w:t xml:space="preserve"> SQL queries</w:t>
      </w:r>
      <w:r w:rsidRPr="00121482">
        <w:rPr>
          <w:rFonts w:asciiTheme="minorHAnsi" w:hAnsiTheme="minorHAnsi" w:cstheme="minorHAnsi"/>
          <w:sz w:val="22"/>
          <w:szCs w:val="22"/>
        </w:rPr>
        <w:t xml:space="preserve"> using TOAD against the </w:t>
      </w:r>
      <w:r w:rsidRPr="00121482">
        <w:rPr>
          <w:rFonts w:asciiTheme="minorHAnsi" w:hAnsiTheme="minorHAnsi" w:cstheme="minorHAnsi"/>
          <w:bCs/>
          <w:sz w:val="22"/>
          <w:szCs w:val="22"/>
        </w:rPr>
        <w:t>ORACLE database</w:t>
      </w:r>
    </w:p>
    <w:p w:rsidR="000B6B8E" w:rsidRPr="00121482" w:rsidRDefault="000B6B8E" w:rsidP="00836D44">
      <w:pPr>
        <w:numPr>
          <w:ilvl w:val="0"/>
          <w:numId w:val="1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21482">
        <w:rPr>
          <w:rFonts w:asciiTheme="minorHAnsi" w:hAnsiTheme="minorHAnsi" w:cstheme="minorHAnsi"/>
          <w:bCs/>
          <w:sz w:val="22"/>
          <w:szCs w:val="22"/>
        </w:rPr>
        <w:t xml:space="preserve">Created a </w:t>
      </w:r>
      <w:r w:rsidRPr="00121482">
        <w:rPr>
          <w:rFonts w:asciiTheme="minorHAnsi" w:hAnsiTheme="minorHAnsi" w:cstheme="minorHAnsi"/>
          <w:sz w:val="22"/>
          <w:szCs w:val="22"/>
        </w:rPr>
        <w:t>conceptual design</w:t>
      </w:r>
      <w:r w:rsidRPr="00121482">
        <w:rPr>
          <w:rFonts w:asciiTheme="minorHAnsi" w:hAnsiTheme="minorHAnsi" w:cstheme="minorHAnsi"/>
          <w:bCs/>
          <w:sz w:val="22"/>
          <w:szCs w:val="22"/>
        </w:rPr>
        <w:t xml:space="preserve"> based on the interaction with the functional and technical team.</w:t>
      </w:r>
    </w:p>
    <w:p w:rsidR="000B6B8E" w:rsidRPr="00121482" w:rsidRDefault="000B6B8E" w:rsidP="00836D44">
      <w:pPr>
        <w:numPr>
          <w:ilvl w:val="0"/>
          <w:numId w:val="1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21482">
        <w:rPr>
          <w:rFonts w:asciiTheme="minorHAnsi" w:hAnsiTheme="minorHAnsi" w:cstheme="minorHAnsi"/>
          <w:bCs/>
          <w:sz w:val="22"/>
          <w:szCs w:val="22"/>
        </w:rPr>
        <w:t xml:space="preserve">Analyzed the existing data model and incorporated new additions for the advancement data into the data model identifying the </w:t>
      </w:r>
      <w:r w:rsidRPr="00121482">
        <w:rPr>
          <w:rFonts w:asciiTheme="minorHAnsi" w:hAnsiTheme="minorHAnsi" w:cstheme="minorHAnsi"/>
          <w:sz w:val="22"/>
          <w:szCs w:val="22"/>
        </w:rPr>
        <w:t>cardinality</w:t>
      </w:r>
      <w:r w:rsidRPr="00121482">
        <w:rPr>
          <w:rFonts w:asciiTheme="minorHAnsi" w:hAnsiTheme="minorHAnsi" w:cstheme="minorHAnsi"/>
          <w:bCs/>
          <w:sz w:val="22"/>
          <w:szCs w:val="22"/>
        </w:rPr>
        <w:t xml:space="preserve"> of the new tables to the existing tables and ensure proper </w:t>
      </w:r>
      <w:r w:rsidRPr="00121482">
        <w:rPr>
          <w:rFonts w:asciiTheme="minorHAnsi" w:hAnsiTheme="minorHAnsi" w:cstheme="minorHAnsi"/>
          <w:sz w:val="22"/>
          <w:szCs w:val="22"/>
        </w:rPr>
        <w:t>referential integrity</w:t>
      </w:r>
      <w:r w:rsidRPr="00121482">
        <w:rPr>
          <w:rFonts w:asciiTheme="minorHAnsi" w:hAnsiTheme="minorHAnsi" w:cstheme="minorHAnsi"/>
          <w:bCs/>
          <w:sz w:val="22"/>
          <w:szCs w:val="22"/>
        </w:rPr>
        <w:t xml:space="preserve"> of the system</w:t>
      </w:r>
    </w:p>
    <w:p w:rsidR="000B6B8E" w:rsidRPr="00121482" w:rsidRDefault="000B6B8E" w:rsidP="00836D44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bCs/>
          <w:sz w:val="22"/>
          <w:szCs w:val="22"/>
        </w:rPr>
        <w:t>Analyzed, created and formatted the Reports</w:t>
      </w:r>
      <w:r w:rsidRPr="00121482">
        <w:rPr>
          <w:rFonts w:asciiTheme="minorHAnsi" w:hAnsiTheme="minorHAnsi" w:cstheme="minorHAnsi"/>
          <w:sz w:val="22"/>
          <w:szCs w:val="22"/>
        </w:rPr>
        <w:t xml:space="preserve"> as per Business Requirements.</w:t>
      </w:r>
    </w:p>
    <w:p w:rsidR="000B6B8E" w:rsidRPr="00121482" w:rsidRDefault="000B6B8E" w:rsidP="00836D44">
      <w:pPr>
        <w:numPr>
          <w:ilvl w:val="0"/>
          <w:numId w:val="1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Created both </w:t>
      </w:r>
      <w:r w:rsidRPr="00121482">
        <w:rPr>
          <w:rFonts w:asciiTheme="minorHAnsi" w:hAnsiTheme="minorHAnsi" w:cstheme="minorHAnsi"/>
          <w:bCs/>
          <w:sz w:val="22"/>
          <w:szCs w:val="22"/>
        </w:rPr>
        <w:t>list</w:t>
      </w:r>
      <w:r w:rsidRPr="00121482">
        <w:rPr>
          <w:rFonts w:asciiTheme="minorHAnsi" w:hAnsiTheme="minorHAnsi" w:cstheme="minorHAnsi"/>
          <w:sz w:val="22"/>
          <w:szCs w:val="22"/>
        </w:rPr>
        <w:t xml:space="preserve"> and drill down reports</w:t>
      </w:r>
      <w:r w:rsidRPr="00121482">
        <w:rPr>
          <w:rFonts w:asciiTheme="minorHAnsi" w:hAnsiTheme="minorHAnsi" w:cstheme="minorHAnsi"/>
          <w:bCs/>
          <w:sz w:val="22"/>
          <w:szCs w:val="22"/>
        </w:rPr>
        <w:t xml:space="preserve"> identifying the data hierarchy</w:t>
      </w:r>
    </w:p>
    <w:p w:rsidR="000B6B8E" w:rsidRPr="00121482" w:rsidRDefault="000B6B8E" w:rsidP="00836D44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121482">
        <w:rPr>
          <w:rFonts w:asciiTheme="minorHAnsi" w:hAnsiTheme="minorHAnsi" w:cstheme="minorHAnsi"/>
          <w:bCs/>
          <w:sz w:val="22"/>
          <w:szCs w:val="22"/>
        </w:rPr>
        <w:t>report validation</w:t>
      </w:r>
      <w:r w:rsidRPr="00121482">
        <w:rPr>
          <w:rFonts w:asciiTheme="minorHAnsi" w:hAnsiTheme="minorHAnsi" w:cstheme="minorHAnsi"/>
          <w:sz w:val="22"/>
          <w:szCs w:val="22"/>
        </w:rPr>
        <w:t xml:space="preserve"> writing SQL queries using </w:t>
      </w:r>
      <w:r w:rsidRPr="00121482">
        <w:rPr>
          <w:rFonts w:asciiTheme="minorHAnsi" w:hAnsiTheme="minorHAnsi" w:cstheme="minorHAnsi"/>
          <w:bCs/>
          <w:sz w:val="22"/>
          <w:szCs w:val="22"/>
        </w:rPr>
        <w:t xml:space="preserve">TOAD </w:t>
      </w:r>
      <w:r w:rsidRPr="00121482">
        <w:rPr>
          <w:rFonts w:asciiTheme="minorHAnsi" w:hAnsiTheme="minorHAnsi" w:cstheme="minorHAnsi"/>
          <w:sz w:val="22"/>
          <w:szCs w:val="22"/>
        </w:rPr>
        <w:t>on an</w:t>
      </w:r>
      <w:r w:rsidRPr="00121482">
        <w:rPr>
          <w:rFonts w:asciiTheme="minorHAnsi" w:hAnsiTheme="minorHAnsi" w:cstheme="minorHAnsi"/>
          <w:bCs/>
          <w:sz w:val="22"/>
          <w:szCs w:val="22"/>
        </w:rPr>
        <w:t xml:space="preserve"> Oracle </w:t>
      </w:r>
      <w:r w:rsidRPr="00121482">
        <w:rPr>
          <w:rFonts w:asciiTheme="minorHAnsi" w:hAnsiTheme="minorHAnsi" w:cstheme="minorHAnsi"/>
          <w:sz w:val="22"/>
          <w:szCs w:val="22"/>
        </w:rPr>
        <w:t>database.</w:t>
      </w:r>
    </w:p>
    <w:p w:rsidR="000B6B8E" w:rsidRPr="00121482" w:rsidRDefault="000B6B8E" w:rsidP="00836D44">
      <w:pPr>
        <w:numPr>
          <w:ilvl w:val="0"/>
          <w:numId w:val="1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Created process documents</w:t>
      </w:r>
      <w:r w:rsidRPr="00121482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121482">
        <w:rPr>
          <w:rFonts w:asciiTheme="minorHAnsi" w:hAnsiTheme="minorHAnsi" w:cstheme="minorHAnsi"/>
          <w:sz w:val="22"/>
          <w:szCs w:val="22"/>
        </w:rPr>
        <w:t>reporting specs</w:t>
      </w:r>
      <w:r w:rsidRPr="00121482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121482">
        <w:rPr>
          <w:rFonts w:asciiTheme="minorHAnsi" w:hAnsiTheme="minorHAnsi" w:cstheme="minorHAnsi"/>
          <w:sz w:val="22"/>
          <w:szCs w:val="22"/>
        </w:rPr>
        <w:t xml:space="preserve">templates, </w:t>
      </w:r>
      <w:r w:rsidRPr="00121482">
        <w:rPr>
          <w:rFonts w:asciiTheme="minorHAnsi" w:hAnsiTheme="minorHAnsi" w:cstheme="minorHAnsi"/>
          <w:bCs/>
          <w:sz w:val="22"/>
          <w:szCs w:val="22"/>
        </w:rPr>
        <w:t>training material and slideshow presentations for the application development teams and managements</w:t>
      </w:r>
    </w:p>
    <w:p w:rsidR="000B6B8E" w:rsidRPr="00121482" w:rsidRDefault="000B6B8E" w:rsidP="00836D44">
      <w:pPr>
        <w:pStyle w:val="NormalWeb"/>
        <w:numPr>
          <w:ilvl w:val="0"/>
          <w:numId w:val="13"/>
        </w:numPr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Analysis of the data identifying source of data and data mappings of BHC.</w:t>
      </w:r>
    </w:p>
    <w:p w:rsidR="000B6B8E" w:rsidRPr="00121482" w:rsidRDefault="000B6B8E" w:rsidP="00836D44">
      <w:pPr>
        <w:pStyle w:val="NormalWeb"/>
        <w:numPr>
          <w:ilvl w:val="0"/>
          <w:numId w:val="13"/>
        </w:numPr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Worked extensively in documenting the Source to Target Mapping documents with data transformation logic.</w:t>
      </w:r>
    </w:p>
    <w:p w:rsidR="005F55FB" w:rsidRPr="00121482" w:rsidRDefault="005F55FB" w:rsidP="005F55FB">
      <w:pPr>
        <w:pStyle w:val="ListParagraph"/>
        <w:numPr>
          <w:ilvl w:val="0"/>
          <w:numId w:val="13"/>
        </w:numPr>
        <w:shd w:val="clear" w:color="auto" w:fill="FFFFFF"/>
        <w:spacing w:before="90" w:after="90"/>
        <w:rPr>
          <w:rFonts w:asciiTheme="minorHAnsi" w:hAnsiTheme="minorHAnsi" w:cstheme="minorHAnsi"/>
          <w:color w:val="000000"/>
        </w:rPr>
      </w:pPr>
      <w:r w:rsidRPr="00121482">
        <w:rPr>
          <w:rFonts w:asciiTheme="minorHAnsi" w:hAnsiTheme="minorHAnsi" w:cstheme="minorHAnsi"/>
          <w:color w:val="000000"/>
        </w:rPr>
        <w:t>Manipulate and prepare data, extract data from database for business analyst using PC/Unix SAS, SQL, Oracle, Excel and Access.</w:t>
      </w:r>
    </w:p>
    <w:p w:rsidR="005F55FB" w:rsidRPr="00121482" w:rsidRDefault="005F55FB" w:rsidP="005F55FB">
      <w:pPr>
        <w:pStyle w:val="ListParagraph"/>
        <w:numPr>
          <w:ilvl w:val="0"/>
          <w:numId w:val="13"/>
        </w:numPr>
        <w:shd w:val="clear" w:color="auto" w:fill="FFFFFF"/>
        <w:spacing w:before="90" w:after="90"/>
        <w:rPr>
          <w:rFonts w:asciiTheme="minorHAnsi" w:hAnsiTheme="minorHAnsi" w:cstheme="minorHAnsi"/>
          <w:color w:val="000000"/>
        </w:rPr>
      </w:pPr>
      <w:r w:rsidRPr="00121482">
        <w:rPr>
          <w:rFonts w:asciiTheme="minorHAnsi" w:hAnsiTheme="minorHAnsi" w:cstheme="minorHAnsi"/>
          <w:color w:val="000000"/>
        </w:rPr>
        <w:t>• Conduct data cleaning, manipulation, modification and combination using variety of SAS steps and functions</w:t>
      </w:r>
    </w:p>
    <w:p w:rsidR="005F55FB" w:rsidRPr="00121482" w:rsidRDefault="005F55FB" w:rsidP="005F55FB">
      <w:pPr>
        <w:pStyle w:val="ListParagraph"/>
        <w:numPr>
          <w:ilvl w:val="0"/>
          <w:numId w:val="13"/>
        </w:numPr>
        <w:shd w:val="clear" w:color="auto" w:fill="FFFFFF"/>
        <w:spacing w:before="90" w:after="90"/>
        <w:rPr>
          <w:rFonts w:asciiTheme="minorHAnsi" w:hAnsiTheme="minorHAnsi" w:cstheme="minorHAnsi"/>
          <w:color w:val="000000"/>
        </w:rPr>
      </w:pPr>
      <w:r w:rsidRPr="00121482">
        <w:rPr>
          <w:rFonts w:asciiTheme="minorHAnsi" w:hAnsiTheme="minorHAnsi" w:cstheme="minorHAnsi"/>
          <w:color w:val="000000"/>
        </w:rPr>
        <w:t>• Analyze, test, document and maintain SAS programs and macros to generate SAS datasets, spreadsheets, data listing, tables and reports</w:t>
      </w:r>
    </w:p>
    <w:p w:rsidR="000B6B8E" w:rsidRPr="00121482" w:rsidRDefault="000B6B8E" w:rsidP="00836D44">
      <w:pPr>
        <w:pStyle w:val="NormalWeb"/>
        <w:numPr>
          <w:ilvl w:val="0"/>
          <w:numId w:val="13"/>
        </w:numPr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Ensure that models conform to established best practices (including normalization rules) and accommodate change in a cost-effective and timely manner.</w:t>
      </w:r>
    </w:p>
    <w:p w:rsidR="000B6B8E" w:rsidRPr="00121482" w:rsidRDefault="000B6B8E" w:rsidP="00836D44">
      <w:pPr>
        <w:pStyle w:val="Horizonbulletsinlists"/>
        <w:numPr>
          <w:ilvl w:val="0"/>
          <w:numId w:val="13"/>
        </w:numPr>
        <w:spacing w:before="0"/>
        <w:jc w:val="both"/>
        <w:rPr>
          <w:rStyle w:val="apple-converted-space"/>
          <w:rFonts w:asciiTheme="minorHAnsi" w:hAnsiTheme="minorHAnsi" w:cstheme="minorHAnsi"/>
        </w:rPr>
      </w:pPr>
      <w:r w:rsidRPr="00121482">
        <w:rPr>
          <w:rStyle w:val="apple-style-span"/>
          <w:rFonts w:asciiTheme="minorHAnsi" w:hAnsiTheme="minorHAnsi" w:cstheme="minorHAnsi"/>
          <w:bCs/>
        </w:rPr>
        <w:t>Created</w:t>
      </w:r>
      <w:r w:rsidRPr="00121482">
        <w:rPr>
          <w:rStyle w:val="apple-converted-space"/>
          <w:rFonts w:asciiTheme="minorHAnsi" w:hAnsiTheme="minorHAnsi" w:cstheme="minorHAnsi"/>
        </w:rPr>
        <w:t> </w:t>
      </w:r>
      <w:r w:rsidRPr="00121482">
        <w:rPr>
          <w:rStyle w:val="apple-style-span"/>
          <w:rFonts w:asciiTheme="minorHAnsi" w:hAnsiTheme="minorHAnsi" w:cstheme="minorHAnsi"/>
        </w:rPr>
        <w:t>and maintained specifications and process documentation to produce the required data deliverables (data profiling, source to Client maps, flows).</w:t>
      </w:r>
      <w:r w:rsidRPr="00121482">
        <w:rPr>
          <w:rStyle w:val="apple-converted-space"/>
          <w:rFonts w:asciiTheme="minorHAnsi" w:hAnsiTheme="minorHAnsi" w:cstheme="minorHAnsi"/>
        </w:rPr>
        <w:t> </w:t>
      </w:r>
    </w:p>
    <w:p w:rsidR="000B6B8E" w:rsidRPr="00121482" w:rsidRDefault="000B6B8E" w:rsidP="00836D44">
      <w:pPr>
        <w:pStyle w:val="Horizonbulletsinlists"/>
        <w:numPr>
          <w:ilvl w:val="0"/>
          <w:numId w:val="13"/>
        </w:numPr>
        <w:spacing w:before="0"/>
        <w:jc w:val="both"/>
        <w:rPr>
          <w:rFonts w:asciiTheme="minorHAnsi" w:hAnsiTheme="minorHAnsi" w:cstheme="minorHAnsi"/>
        </w:rPr>
      </w:pPr>
      <w:r w:rsidRPr="00121482">
        <w:rPr>
          <w:rFonts w:asciiTheme="minorHAnsi" w:hAnsiTheme="minorHAnsi" w:cstheme="minorHAnsi"/>
        </w:rPr>
        <w:t>Worked in collaboration with various areas of the organization, identified additional stakeholder Requirements, and Documented requirements in a Software Requirements Specification document.</w:t>
      </w:r>
    </w:p>
    <w:p w:rsidR="000B6B8E" w:rsidRPr="00121482" w:rsidRDefault="000B6B8E" w:rsidP="00836D44">
      <w:pPr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sz w:val="22"/>
          <w:szCs w:val="22"/>
        </w:rPr>
        <w:t>Created use cases, activity diagrams and state diagrams using Rational Rose.</w:t>
      </w:r>
    </w:p>
    <w:p w:rsidR="006A6C2A" w:rsidRPr="00121482" w:rsidRDefault="006A6C2A" w:rsidP="00C36EA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0B6B8E" w:rsidRPr="00121482" w:rsidRDefault="000B6B8E" w:rsidP="00836D44">
      <w:pPr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21482">
        <w:rPr>
          <w:rFonts w:asciiTheme="minorHAnsi" w:hAnsiTheme="minorHAnsi" w:cstheme="minorHAnsi"/>
          <w:b/>
          <w:bCs/>
          <w:sz w:val="22"/>
          <w:szCs w:val="22"/>
        </w:rPr>
        <w:t>Environment: Oracle 10g</w:t>
      </w:r>
      <w:r w:rsidRPr="00121482">
        <w:rPr>
          <w:rFonts w:asciiTheme="minorHAnsi" w:hAnsiTheme="minorHAnsi" w:cstheme="minorHAnsi"/>
          <w:b/>
          <w:sz w:val="22"/>
          <w:szCs w:val="22"/>
        </w:rPr>
        <w:t>,</w:t>
      </w:r>
      <w:r w:rsidRPr="00121482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 Windows</w:t>
      </w:r>
      <w:r w:rsidRPr="00121482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6A6C2A" w:rsidRPr="00121482">
        <w:rPr>
          <w:rStyle w:val="apple-style-span"/>
          <w:rFonts w:asciiTheme="minorHAnsi" w:hAnsiTheme="minorHAnsi" w:cstheme="minorHAnsi"/>
          <w:b/>
          <w:sz w:val="22"/>
          <w:szCs w:val="22"/>
        </w:rPr>
        <w:t>Micro strategy</w:t>
      </w:r>
      <w:r w:rsidRPr="00121482">
        <w:rPr>
          <w:rStyle w:val="apple-style-span"/>
          <w:rFonts w:asciiTheme="minorHAnsi" w:hAnsiTheme="minorHAnsi" w:cstheme="minorHAnsi"/>
          <w:b/>
          <w:sz w:val="22"/>
          <w:szCs w:val="22"/>
        </w:rPr>
        <w:t>,</w:t>
      </w:r>
      <w:r w:rsidR="00C666F0" w:rsidRPr="00121482">
        <w:rPr>
          <w:rFonts w:asciiTheme="minorHAnsi" w:hAnsiTheme="minorHAnsi" w:cstheme="minorHAnsi"/>
          <w:b/>
          <w:sz w:val="22"/>
          <w:szCs w:val="22"/>
        </w:rPr>
        <w:t xml:space="preserve"> MS Visio, MS Project.</w:t>
      </w:r>
    </w:p>
    <w:p w:rsidR="009B72AF" w:rsidRPr="00121482" w:rsidRDefault="009B72AF" w:rsidP="00836D44">
      <w:pPr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643F7" w:rsidRPr="00121482" w:rsidRDefault="00121482" w:rsidP="00C36EAF">
      <w:pPr>
        <w:ind w:right="-331"/>
        <w:rPr>
          <w:rFonts w:asciiTheme="minorHAnsi" w:hAnsiTheme="minorHAnsi" w:cstheme="minorHAnsi"/>
          <w:b/>
          <w:sz w:val="22"/>
          <w:szCs w:val="22"/>
        </w:rPr>
      </w:pPr>
      <w:r w:rsidRPr="00121482">
        <w:rPr>
          <w:rFonts w:asciiTheme="minorHAnsi" w:hAnsiTheme="minorHAnsi" w:cstheme="minorHAnsi"/>
          <w:b/>
          <w:sz w:val="22"/>
          <w:szCs w:val="22"/>
        </w:rPr>
        <w:t xml:space="preserve">HSBC, Hyderabad, India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</w:t>
      </w:r>
      <w:r w:rsidRPr="00121482">
        <w:rPr>
          <w:rFonts w:asciiTheme="minorHAnsi" w:hAnsiTheme="minorHAnsi" w:cstheme="minorHAnsi"/>
          <w:b/>
          <w:sz w:val="22"/>
          <w:szCs w:val="22"/>
        </w:rPr>
        <w:t>Nov’2008-Oct’2012</w:t>
      </w:r>
    </w:p>
    <w:p w:rsidR="00C857D4" w:rsidRPr="00121482" w:rsidRDefault="00C36EAF" w:rsidP="00121482">
      <w:pPr>
        <w:ind w:right="-331"/>
        <w:rPr>
          <w:rFonts w:asciiTheme="minorHAnsi" w:hAnsiTheme="minorHAnsi" w:cstheme="minorHAnsi"/>
          <w:b/>
          <w:sz w:val="22"/>
          <w:szCs w:val="22"/>
        </w:rPr>
      </w:pPr>
      <w:r w:rsidRPr="00121482">
        <w:rPr>
          <w:rFonts w:asciiTheme="minorHAnsi" w:hAnsiTheme="minorHAnsi" w:cstheme="minorHAnsi"/>
          <w:b/>
          <w:sz w:val="22"/>
          <w:szCs w:val="22"/>
        </w:rPr>
        <w:t xml:space="preserve">Role: Data Analyst </w:t>
      </w:r>
    </w:p>
    <w:p w:rsidR="00591AB4" w:rsidRPr="00121482" w:rsidRDefault="00591AB4" w:rsidP="00C36EAF">
      <w:pPr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21482">
        <w:rPr>
          <w:rFonts w:asciiTheme="minorHAnsi" w:hAnsiTheme="minorHAnsi" w:cstheme="minorHAnsi"/>
          <w:b/>
          <w:sz w:val="22"/>
          <w:szCs w:val="22"/>
        </w:rPr>
        <w:t xml:space="preserve">Description </w:t>
      </w:r>
    </w:p>
    <w:p w:rsidR="00591AB4" w:rsidRPr="00121482" w:rsidRDefault="00591AB4" w:rsidP="00591AB4">
      <w:pPr>
        <w:pStyle w:val="NormalWeb"/>
        <w:spacing w:before="0" w:after="0"/>
        <w:ind w:right="540"/>
        <w:jc w:val="both"/>
        <w:rPr>
          <w:rFonts w:asciiTheme="minorHAnsi" w:hAnsiTheme="minorHAnsi" w:cstheme="minorHAnsi"/>
          <w:sz w:val="22"/>
          <w:szCs w:val="22"/>
        </w:rPr>
      </w:pPr>
      <w:r w:rsidRPr="00121482">
        <w:rPr>
          <w:rFonts w:asciiTheme="minorHAnsi" w:hAnsiTheme="minorHAnsi" w:cstheme="minorHAnsi"/>
          <w:b/>
          <w:sz w:val="22"/>
          <w:szCs w:val="22"/>
        </w:rPr>
        <w:tab/>
      </w:r>
      <w:r w:rsidR="00DC04F6" w:rsidRPr="00121482">
        <w:rPr>
          <w:rFonts w:asciiTheme="minorHAnsi" w:hAnsiTheme="minorHAnsi" w:cstheme="minorHAnsi"/>
          <w:sz w:val="22"/>
          <w:szCs w:val="22"/>
        </w:rPr>
        <w:t xml:space="preserve">HSBC is a financial services company with global banking and marketing. </w:t>
      </w:r>
      <w:r w:rsidR="00013920" w:rsidRPr="00121482">
        <w:rPr>
          <w:rFonts w:asciiTheme="minorHAnsi" w:hAnsiTheme="minorHAnsi" w:cstheme="minorHAnsi"/>
          <w:sz w:val="22"/>
          <w:szCs w:val="22"/>
        </w:rPr>
        <w:t>I</w:t>
      </w:r>
      <w:r w:rsidRPr="00121482">
        <w:rPr>
          <w:rFonts w:asciiTheme="minorHAnsi" w:hAnsiTheme="minorHAnsi" w:cstheme="minorHAnsi"/>
          <w:color w:val="auto"/>
          <w:sz w:val="22"/>
          <w:szCs w:val="22"/>
        </w:rPr>
        <w:t>nteract</w:t>
      </w:r>
      <w:r w:rsidR="00013920" w:rsidRPr="00121482">
        <w:rPr>
          <w:rFonts w:asciiTheme="minorHAnsi" w:hAnsiTheme="minorHAnsi" w:cstheme="minorHAnsi"/>
          <w:color w:val="auto"/>
          <w:sz w:val="22"/>
          <w:szCs w:val="22"/>
        </w:rPr>
        <w:t>ing</w:t>
      </w:r>
      <w:r w:rsidRPr="00121482">
        <w:rPr>
          <w:rFonts w:asciiTheme="minorHAnsi" w:hAnsiTheme="minorHAnsi" w:cstheme="minorHAnsi"/>
          <w:color w:val="auto"/>
          <w:sz w:val="22"/>
          <w:szCs w:val="22"/>
        </w:rPr>
        <w:t xml:space="preserve"> with the product owners</w:t>
      </w:r>
      <w:r w:rsidR="00013920" w:rsidRPr="00121482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121482">
        <w:rPr>
          <w:rFonts w:asciiTheme="minorHAnsi" w:hAnsiTheme="minorHAnsi" w:cstheme="minorHAnsi"/>
          <w:color w:val="auto"/>
          <w:sz w:val="22"/>
          <w:szCs w:val="22"/>
        </w:rPr>
        <w:t>developers</w:t>
      </w:r>
      <w:r w:rsidR="00013920" w:rsidRPr="00121482">
        <w:rPr>
          <w:rFonts w:asciiTheme="minorHAnsi" w:hAnsiTheme="minorHAnsi" w:cstheme="minorHAnsi"/>
          <w:color w:val="auto"/>
          <w:sz w:val="22"/>
          <w:szCs w:val="22"/>
        </w:rPr>
        <w:t xml:space="preserve"> in relation to requirement gathering, data mapping and documenting metadata were the core components of the project role.</w:t>
      </w:r>
    </w:p>
    <w:p w:rsidR="00591AB4" w:rsidRPr="00121482" w:rsidRDefault="00591AB4" w:rsidP="00C36EAF">
      <w:pPr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77C0E" w:rsidRPr="00121482" w:rsidRDefault="001B392F" w:rsidP="005A4AD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21482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877C0E" w:rsidRPr="00121482">
        <w:rPr>
          <w:rFonts w:asciiTheme="minorHAnsi" w:hAnsiTheme="minorHAnsi" w:cstheme="minorHAnsi"/>
          <w:b/>
          <w:sz w:val="22"/>
          <w:szCs w:val="22"/>
        </w:rPr>
        <w:t>:</w:t>
      </w:r>
    </w:p>
    <w:p w:rsidR="00877C0E" w:rsidRPr="00121482" w:rsidRDefault="00877C0E" w:rsidP="00877C0E">
      <w:pPr>
        <w:ind w:right="-331"/>
        <w:rPr>
          <w:rFonts w:asciiTheme="minorHAnsi" w:hAnsiTheme="minorHAnsi" w:cstheme="minorHAnsi"/>
          <w:bCs/>
          <w:sz w:val="22"/>
          <w:szCs w:val="22"/>
        </w:rPr>
      </w:pPr>
      <w:r w:rsidRPr="00121482">
        <w:rPr>
          <w:rFonts w:asciiTheme="minorHAnsi" w:hAnsiTheme="minorHAnsi" w:cstheme="minorHAnsi"/>
          <w:bCs/>
          <w:sz w:val="22"/>
          <w:szCs w:val="22"/>
        </w:rPr>
        <w:t>Involved</w:t>
      </w:r>
      <w:r w:rsidR="00121482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121482">
        <w:rPr>
          <w:rFonts w:asciiTheme="minorHAnsi" w:hAnsiTheme="minorHAnsi" w:cstheme="minorHAnsi"/>
          <w:bCs/>
          <w:sz w:val="22"/>
          <w:szCs w:val="22"/>
        </w:rPr>
        <w:t xml:space="preserve"> in test scheduling, formulated test plan and execution strategy for system testing. </w:t>
      </w:r>
    </w:p>
    <w:p w:rsidR="00877C0E" w:rsidRPr="00121482" w:rsidRDefault="00877C0E" w:rsidP="00877C0E">
      <w:pPr>
        <w:pStyle w:val="Header"/>
        <w:numPr>
          <w:ilvl w:val="0"/>
          <w:numId w:val="27"/>
        </w:numPr>
        <w:tabs>
          <w:tab w:val="clear" w:pos="720"/>
          <w:tab w:val="num" w:pos="360"/>
        </w:tabs>
        <w:suppressAutoHyphens/>
        <w:ind w:left="360"/>
        <w:rPr>
          <w:rFonts w:asciiTheme="minorHAnsi" w:hAnsiTheme="minorHAnsi" w:cstheme="minorHAnsi"/>
          <w:bCs/>
          <w:sz w:val="22"/>
          <w:szCs w:val="22"/>
        </w:rPr>
      </w:pPr>
      <w:r w:rsidRPr="00121482">
        <w:rPr>
          <w:rFonts w:asciiTheme="minorHAnsi" w:hAnsiTheme="minorHAnsi" w:cstheme="minorHAnsi"/>
          <w:bCs/>
          <w:sz w:val="22"/>
          <w:szCs w:val="22"/>
        </w:rPr>
        <w:t xml:space="preserve">Involved in review testing </w:t>
      </w:r>
      <w:r w:rsidR="00A00F36" w:rsidRPr="00121482">
        <w:rPr>
          <w:rFonts w:asciiTheme="minorHAnsi" w:hAnsiTheme="minorHAnsi" w:cstheme="minorHAnsi"/>
          <w:bCs/>
          <w:sz w:val="22"/>
          <w:szCs w:val="22"/>
        </w:rPr>
        <w:t>artifacts</w:t>
      </w:r>
      <w:r w:rsidRPr="00121482">
        <w:rPr>
          <w:rFonts w:asciiTheme="minorHAnsi" w:hAnsiTheme="minorHAnsi" w:cstheme="minorHAnsi"/>
          <w:bCs/>
          <w:sz w:val="22"/>
          <w:szCs w:val="22"/>
        </w:rPr>
        <w:t xml:space="preserve"> (Test Cases and Defects)</w:t>
      </w:r>
    </w:p>
    <w:p w:rsidR="00877C0E" w:rsidRPr="00121482" w:rsidRDefault="00877C0E" w:rsidP="00877C0E">
      <w:pPr>
        <w:pStyle w:val="Header"/>
        <w:numPr>
          <w:ilvl w:val="0"/>
          <w:numId w:val="27"/>
        </w:numPr>
        <w:tabs>
          <w:tab w:val="clear" w:pos="720"/>
          <w:tab w:val="num" w:pos="360"/>
        </w:tabs>
        <w:suppressAutoHyphens/>
        <w:ind w:left="360"/>
        <w:rPr>
          <w:rFonts w:asciiTheme="minorHAnsi" w:hAnsiTheme="minorHAnsi" w:cstheme="minorHAnsi"/>
          <w:bCs/>
          <w:sz w:val="22"/>
          <w:szCs w:val="22"/>
        </w:rPr>
      </w:pPr>
      <w:r w:rsidRPr="00121482">
        <w:rPr>
          <w:rFonts w:asciiTheme="minorHAnsi" w:hAnsiTheme="minorHAnsi" w:cstheme="minorHAnsi"/>
          <w:bCs/>
          <w:sz w:val="22"/>
          <w:szCs w:val="22"/>
        </w:rPr>
        <w:lastRenderedPageBreak/>
        <w:t>Involved in defect logging and co-</w:t>
      </w:r>
      <w:r w:rsidR="001B392F" w:rsidRPr="00121482">
        <w:rPr>
          <w:rFonts w:asciiTheme="minorHAnsi" w:hAnsiTheme="minorHAnsi" w:cstheme="minorHAnsi"/>
          <w:bCs/>
          <w:sz w:val="22"/>
          <w:szCs w:val="22"/>
        </w:rPr>
        <w:t>ordination</w:t>
      </w:r>
      <w:r w:rsidRPr="00121482">
        <w:rPr>
          <w:rFonts w:asciiTheme="minorHAnsi" w:hAnsiTheme="minorHAnsi" w:cstheme="minorHAnsi"/>
          <w:bCs/>
          <w:sz w:val="22"/>
          <w:szCs w:val="22"/>
        </w:rPr>
        <w:t xml:space="preserve"> with the development team to get the defect to closure</w:t>
      </w:r>
    </w:p>
    <w:p w:rsidR="00877C0E" w:rsidRPr="00121482" w:rsidRDefault="00877C0E" w:rsidP="00877C0E">
      <w:pPr>
        <w:pStyle w:val="Header"/>
        <w:numPr>
          <w:ilvl w:val="0"/>
          <w:numId w:val="27"/>
        </w:numPr>
        <w:tabs>
          <w:tab w:val="clear" w:pos="720"/>
          <w:tab w:val="num" w:pos="360"/>
        </w:tabs>
        <w:suppressAutoHyphens/>
        <w:ind w:left="360"/>
        <w:rPr>
          <w:rFonts w:asciiTheme="minorHAnsi" w:hAnsiTheme="minorHAnsi" w:cstheme="minorHAnsi"/>
          <w:bCs/>
          <w:sz w:val="22"/>
          <w:szCs w:val="22"/>
        </w:rPr>
      </w:pPr>
      <w:r w:rsidRPr="00121482">
        <w:rPr>
          <w:rFonts w:asciiTheme="minorHAnsi" w:hAnsiTheme="minorHAnsi" w:cstheme="minorHAnsi"/>
          <w:bCs/>
          <w:sz w:val="22"/>
          <w:szCs w:val="22"/>
        </w:rPr>
        <w:t xml:space="preserve">Involved in Perform System Test Execution Kick Off, Test execution, report weekly test results </w:t>
      </w:r>
    </w:p>
    <w:p w:rsidR="00877C0E" w:rsidRPr="00121482" w:rsidRDefault="00877C0E" w:rsidP="00877C0E">
      <w:pPr>
        <w:pStyle w:val="Header"/>
        <w:numPr>
          <w:ilvl w:val="0"/>
          <w:numId w:val="27"/>
        </w:numPr>
        <w:tabs>
          <w:tab w:val="clear" w:pos="720"/>
          <w:tab w:val="num" w:pos="360"/>
        </w:tabs>
        <w:suppressAutoHyphens/>
        <w:ind w:left="360"/>
        <w:rPr>
          <w:rFonts w:asciiTheme="minorHAnsi" w:hAnsiTheme="minorHAnsi" w:cstheme="minorHAnsi"/>
          <w:bCs/>
          <w:sz w:val="22"/>
          <w:szCs w:val="22"/>
        </w:rPr>
      </w:pPr>
      <w:r w:rsidRPr="00121482">
        <w:rPr>
          <w:rFonts w:asciiTheme="minorHAnsi" w:hAnsiTheme="minorHAnsi" w:cstheme="minorHAnsi"/>
          <w:bCs/>
          <w:sz w:val="22"/>
          <w:szCs w:val="22"/>
        </w:rPr>
        <w:t>Develop and update Test Scenarios, and Test Cases based on the System requirements document.</w:t>
      </w:r>
    </w:p>
    <w:p w:rsidR="00877C0E" w:rsidRPr="00121482" w:rsidRDefault="00877C0E" w:rsidP="00877C0E">
      <w:pPr>
        <w:pStyle w:val="Header"/>
        <w:numPr>
          <w:ilvl w:val="0"/>
          <w:numId w:val="27"/>
        </w:numPr>
        <w:tabs>
          <w:tab w:val="clear" w:pos="720"/>
          <w:tab w:val="num" w:pos="360"/>
        </w:tabs>
        <w:suppressAutoHyphens/>
        <w:ind w:left="360"/>
        <w:rPr>
          <w:rFonts w:asciiTheme="minorHAnsi" w:hAnsiTheme="minorHAnsi" w:cstheme="minorHAnsi"/>
          <w:bCs/>
          <w:sz w:val="22"/>
          <w:szCs w:val="22"/>
        </w:rPr>
      </w:pPr>
      <w:r w:rsidRPr="00121482">
        <w:rPr>
          <w:rFonts w:asciiTheme="minorHAnsi" w:hAnsiTheme="minorHAnsi" w:cstheme="minorHAnsi"/>
          <w:bCs/>
          <w:sz w:val="22"/>
          <w:szCs w:val="22"/>
        </w:rPr>
        <w:t>Performed various types of testing, such as functional, regression, user acceptance</w:t>
      </w:r>
    </w:p>
    <w:p w:rsidR="00877C0E" w:rsidRPr="00121482" w:rsidRDefault="00877C0E" w:rsidP="00877C0E">
      <w:pPr>
        <w:pStyle w:val="Header"/>
        <w:numPr>
          <w:ilvl w:val="0"/>
          <w:numId w:val="27"/>
        </w:numPr>
        <w:tabs>
          <w:tab w:val="clear" w:pos="720"/>
          <w:tab w:val="num" w:pos="360"/>
        </w:tabs>
        <w:suppressAutoHyphens/>
        <w:ind w:left="360"/>
        <w:rPr>
          <w:rFonts w:asciiTheme="minorHAnsi" w:hAnsiTheme="minorHAnsi" w:cstheme="minorHAnsi"/>
          <w:bCs/>
          <w:sz w:val="22"/>
          <w:szCs w:val="22"/>
        </w:rPr>
      </w:pPr>
      <w:r w:rsidRPr="00121482">
        <w:rPr>
          <w:rFonts w:asciiTheme="minorHAnsi" w:hAnsiTheme="minorHAnsi" w:cstheme="minorHAnsi"/>
          <w:bCs/>
          <w:sz w:val="22"/>
          <w:szCs w:val="22"/>
        </w:rPr>
        <w:t>Coordinate Inter-System Testing and User Acceptance Testing</w:t>
      </w:r>
    </w:p>
    <w:p w:rsidR="00877C0E" w:rsidRPr="00121482" w:rsidRDefault="00877C0E" w:rsidP="00877C0E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121482">
        <w:rPr>
          <w:rFonts w:asciiTheme="minorHAnsi" w:hAnsiTheme="minorHAnsi" w:cstheme="minorHAnsi"/>
        </w:rPr>
        <w:t>Formulated test execution strategy for Load and stress testing</w:t>
      </w:r>
    </w:p>
    <w:p w:rsidR="00877C0E" w:rsidRPr="00121482" w:rsidRDefault="00877C0E" w:rsidP="00877C0E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121482">
        <w:rPr>
          <w:rFonts w:asciiTheme="minorHAnsi" w:hAnsiTheme="minorHAnsi" w:cstheme="minorHAnsi"/>
        </w:rPr>
        <w:t>Creation of test plans, questionnaires, performance reports and signoff presentations for the client</w:t>
      </w:r>
    </w:p>
    <w:p w:rsidR="00877C0E" w:rsidRPr="00121482" w:rsidRDefault="00877C0E" w:rsidP="00877C0E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121482">
        <w:rPr>
          <w:rFonts w:asciiTheme="minorHAnsi" w:hAnsiTheme="minorHAnsi" w:cstheme="minorHAnsi"/>
        </w:rPr>
        <w:t>Create automated performance test scripts using IBM's Rational Performance Tester, Monitor test execution and report weekly test results.</w:t>
      </w:r>
    </w:p>
    <w:p w:rsidR="00877C0E" w:rsidRPr="00121482" w:rsidRDefault="00877C0E" w:rsidP="00877C0E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121482">
        <w:rPr>
          <w:rFonts w:asciiTheme="minorHAnsi" w:hAnsiTheme="minorHAnsi" w:cstheme="minorHAnsi"/>
        </w:rPr>
        <w:t>Document recommendations or risks from application performance standpoint by identifying performance bottlenecks</w:t>
      </w:r>
    </w:p>
    <w:p w:rsidR="0083374E" w:rsidRPr="00121482" w:rsidRDefault="00877C0E" w:rsidP="0083374E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121482">
        <w:rPr>
          <w:rFonts w:asciiTheme="minorHAnsi" w:hAnsiTheme="minorHAnsi" w:cstheme="minorHAnsi"/>
          <w:bCs/>
        </w:rPr>
        <w:t>Created test scenarios/test cases for Change requests for Client</w:t>
      </w:r>
    </w:p>
    <w:p w:rsidR="00877C0E" w:rsidRPr="00121482" w:rsidRDefault="00877C0E" w:rsidP="0083374E">
      <w:pPr>
        <w:pStyle w:val="ListParagraph"/>
        <w:numPr>
          <w:ilvl w:val="0"/>
          <w:numId w:val="28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121482">
        <w:rPr>
          <w:rFonts w:asciiTheme="minorHAnsi" w:hAnsiTheme="minorHAnsi" w:cstheme="minorHAnsi"/>
          <w:bCs/>
        </w:rPr>
        <w:t>Involved in Document application, business knowledge and Business Domain Training for new team members</w:t>
      </w:r>
    </w:p>
    <w:p w:rsidR="00877C0E" w:rsidRPr="00121482" w:rsidRDefault="00877C0E" w:rsidP="00877C0E">
      <w:pPr>
        <w:pStyle w:val="ListParagraph"/>
        <w:numPr>
          <w:ilvl w:val="0"/>
          <w:numId w:val="28"/>
        </w:numPr>
        <w:spacing w:after="0" w:line="240" w:lineRule="auto"/>
        <w:ind w:left="360" w:right="-331"/>
        <w:rPr>
          <w:rFonts w:asciiTheme="minorHAnsi" w:hAnsiTheme="minorHAnsi" w:cstheme="minorHAnsi"/>
        </w:rPr>
      </w:pPr>
      <w:r w:rsidRPr="00121482">
        <w:rPr>
          <w:rFonts w:asciiTheme="minorHAnsi" w:hAnsiTheme="minorHAnsi" w:cstheme="minorHAnsi"/>
        </w:rPr>
        <w:t>Analyzed and reviewed the software requirements, functional specifications and design documents for Plan Enrollment and Management Interface</w:t>
      </w:r>
    </w:p>
    <w:p w:rsidR="00877C0E" w:rsidRPr="00121482" w:rsidRDefault="00877C0E" w:rsidP="00877C0E">
      <w:pPr>
        <w:pStyle w:val="ListParagraph"/>
        <w:numPr>
          <w:ilvl w:val="0"/>
          <w:numId w:val="28"/>
        </w:numPr>
        <w:spacing w:after="0" w:line="240" w:lineRule="auto"/>
        <w:ind w:left="360" w:right="-331"/>
        <w:rPr>
          <w:rFonts w:asciiTheme="minorHAnsi" w:hAnsiTheme="minorHAnsi" w:cstheme="minorHAnsi"/>
        </w:rPr>
      </w:pPr>
      <w:r w:rsidRPr="00121482">
        <w:rPr>
          <w:rFonts w:asciiTheme="minorHAnsi" w:hAnsiTheme="minorHAnsi" w:cstheme="minorHAnsi"/>
        </w:rPr>
        <w:t xml:space="preserve">Interacted with the SME and stakeholders to get a better understanding of client business processes </w:t>
      </w:r>
    </w:p>
    <w:p w:rsidR="00877C0E" w:rsidRPr="00121482" w:rsidRDefault="00877C0E" w:rsidP="00877C0E">
      <w:pPr>
        <w:pStyle w:val="ListParagraph"/>
        <w:numPr>
          <w:ilvl w:val="0"/>
          <w:numId w:val="28"/>
        </w:numPr>
        <w:spacing w:after="0" w:line="240" w:lineRule="auto"/>
        <w:ind w:left="360" w:right="-331"/>
        <w:rPr>
          <w:rFonts w:asciiTheme="minorHAnsi" w:hAnsiTheme="minorHAnsi" w:cstheme="minorHAnsi"/>
        </w:rPr>
      </w:pPr>
      <w:r w:rsidRPr="00121482">
        <w:rPr>
          <w:rFonts w:asciiTheme="minorHAnsi" w:hAnsiTheme="minorHAnsi" w:cstheme="minorHAnsi"/>
        </w:rPr>
        <w:t>Involved in creating test plans and developing test cases from Business Requirements</w:t>
      </w:r>
    </w:p>
    <w:p w:rsidR="00877C0E" w:rsidRPr="00121482" w:rsidRDefault="00877C0E" w:rsidP="00877C0E">
      <w:pPr>
        <w:pStyle w:val="ListParagraph"/>
        <w:numPr>
          <w:ilvl w:val="0"/>
          <w:numId w:val="28"/>
        </w:numPr>
        <w:spacing w:after="0" w:line="240" w:lineRule="auto"/>
        <w:ind w:left="360" w:right="-331"/>
        <w:rPr>
          <w:rFonts w:asciiTheme="minorHAnsi" w:hAnsiTheme="minorHAnsi" w:cstheme="minorHAnsi"/>
        </w:rPr>
      </w:pPr>
      <w:r w:rsidRPr="00121482">
        <w:rPr>
          <w:rFonts w:asciiTheme="minorHAnsi" w:hAnsiTheme="minorHAnsi" w:cstheme="minorHAnsi"/>
        </w:rPr>
        <w:t>Created SQL queries to verify data in the DB and consistency with system reports</w:t>
      </w:r>
    </w:p>
    <w:p w:rsidR="00877C0E" w:rsidRPr="00121482" w:rsidRDefault="00877C0E" w:rsidP="00877C0E">
      <w:pPr>
        <w:pStyle w:val="ListParagraph"/>
        <w:numPr>
          <w:ilvl w:val="0"/>
          <w:numId w:val="28"/>
        </w:numPr>
        <w:spacing w:after="0" w:line="240" w:lineRule="auto"/>
        <w:ind w:left="360" w:right="-331"/>
        <w:rPr>
          <w:rFonts w:asciiTheme="minorHAnsi" w:hAnsiTheme="minorHAnsi" w:cstheme="minorHAnsi"/>
        </w:rPr>
      </w:pPr>
      <w:r w:rsidRPr="00121482">
        <w:rPr>
          <w:rFonts w:asciiTheme="minorHAnsi" w:hAnsiTheme="minorHAnsi" w:cstheme="minorHAnsi"/>
        </w:rPr>
        <w:t>Analyzed, documented and maintained Test Results and Test Logs</w:t>
      </w:r>
    </w:p>
    <w:p w:rsidR="00807E2C" w:rsidRPr="00121482" w:rsidRDefault="00877C0E" w:rsidP="00807E2C">
      <w:pPr>
        <w:pStyle w:val="ListParagraph"/>
        <w:numPr>
          <w:ilvl w:val="0"/>
          <w:numId w:val="28"/>
        </w:numPr>
        <w:spacing w:after="0" w:line="240" w:lineRule="auto"/>
        <w:ind w:left="360" w:right="-331"/>
        <w:rPr>
          <w:rFonts w:asciiTheme="minorHAnsi" w:hAnsiTheme="minorHAnsi" w:cstheme="minorHAnsi"/>
        </w:rPr>
      </w:pPr>
      <w:r w:rsidRPr="00121482">
        <w:rPr>
          <w:rFonts w:asciiTheme="minorHAnsi" w:hAnsiTheme="minorHAnsi" w:cstheme="minorHAnsi"/>
        </w:rPr>
        <w:t>Initiated project quality audit for compliance; identified and implemented opportunities for improvement</w:t>
      </w:r>
    </w:p>
    <w:p w:rsidR="00877C0E" w:rsidRPr="00121482" w:rsidRDefault="00591AB4" w:rsidP="00807E2C">
      <w:pPr>
        <w:pStyle w:val="ListParagraph"/>
        <w:spacing w:after="0" w:line="240" w:lineRule="auto"/>
        <w:ind w:left="360" w:right="-331"/>
        <w:rPr>
          <w:rFonts w:asciiTheme="minorHAnsi" w:hAnsiTheme="minorHAnsi" w:cstheme="minorHAnsi"/>
        </w:rPr>
      </w:pPr>
      <w:r w:rsidRPr="00121482">
        <w:rPr>
          <w:rFonts w:asciiTheme="minorHAnsi" w:hAnsiTheme="minorHAnsi" w:cstheme="minorHAnsi"/>
          <w:b/>
          <w:bCs/>
        </w:rPr>
        <w:t xml:space="preserve">Environment:  </w:t>
      </w:r>
      <w:r w:rsidRPr="00121482">
        <w:rPr>
          <w:rFonts w:asciiTheme="minorHAnsi" w:hAnsiTheme="minorHAnsi" w:cstheme="minorHAnsi"/>
          <w:b/>
        </w:rPr>
        <w:t>Oracle 10g, PLSQL, SQL, Shell Script, Perl Script, SQL Loader</w:t>
      </w:r>
      <w:r w:rsidR="00C666F0" w:rsidRPr="00121482">
        <w:rPr>
          <w:rFonts w:asciiTheme="minorHAnsi" w:hAnsiTheme="minorHAnsi" w:cstheme="minorHAnsi"/>
          <w:b/>
        </w:rPr>
        <w:t>.</w:t>
      </w:r>
    </w:p>
    <w:p w:rsidR="005A4ADC" w:rsidRPr="00121482" w:rsidRDefault="005A4ADC" w:rsidP="005A4ADC">
      <w:pPr>
        <w:pStyle w:val="ListParagraph"/>
        <w:tabs>
          <w:tab w:val="left" w:pos="4260"/>
        </w:tabs>
        <w:spacing w:after="0" w:line="240" w:lineRule="auto"/>
        <w:ind w:left="360" w:right="-331"/>
        <w:rPr>
          <w:rFonts w:asciiTheme="minorHAnsi" w:hAnsiTheme="minorHAnsi" w:cstheme="minorHAnsi"/>
          <w:b/>
          <w:bCs/>
        </w:rPr>
      </w:pPr>
    </w:p>
    <w:p w:rsidR="00C666F0" w:rsidRPr="00121482" w:rsidRDefault="00C666F0" w:rsidP="00C666F0">
      <w:pPr>
        <w:rPr>
          <w:rFonts w:asciiTheme="minorHAnsi" w:hAnsiTheme="minorHAnsi" w:cstheme="minorHAnsi"/>
          <w:b/>
          <w:sz w:val="22"/>
          <w:szCs w:val="22"/>
        </w:rPr>
      </w:pPr>
      <w:r w:rsidRPr="00121482">
        <w:rPr>
          <w:rFonts w:asciiTheme="minorHAnsi" w:hAnsiTheme="minorHAnsi" w:cstheme="minorHAnsi"/>
          <w:b/>
          <w:sz w:val="22"/>
          <w:szCs w:val="22"/>
        </w:rPr>
        <w:t>Education:</w:t>
      </w:r>
    </w:p>
    <w:p w:rsidR="00C36EAF" w:rsidRPr="00121482" w:rsidRDefault="00C666F0" w:rsidP="00013470">
      <w:pPr>
        <w:rPr>
          <w:rFonts w:asciiTheme="minorHAnsi" w:hAnsiTheme="minorHAnsi" w:cstheme="minorHAnsi"/>
          <w:bCs/>
          <w:sz w:val="22"/>
          <w:szCs w:val="22"/>
        </w:rPr>
      </w:pPr>
      <w:r w:rsidRPr="00121482">
        <w:rPr>
          <w:rFonts w:asciiTheme="minorHAnsi" w:hAnsiTheme="minorHAnsi" w:cstheme="minorHAnsi"/>
          <w:bCs/>
          <w:sz w:val="22"/>
          <w:szCs w:val="22"/>
        </w:rPr>
        <w:t>Bachelor of Engineering in Computer Science, J.N.T.U, India</w:t>
      </w:r>
    </w:p>
    <w:sectPr w:rsidR="00C36EAF" w:rsidRPr="00121482" w:rsidSect="0012148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079" w:rsidRDefault="00593079">
      <w:r>
        <w:separator/>
      </w:r>
    </w:p>
  </w:endnote>
  <w:endnote w:type="continuationSeparator" w:id="1">
    <w:p w:rsidR="00593079" w:rsidRDefault="005930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umnst777 BT">
    <w:charset w:val="00"/>
    <w:family w:val="swiss"/>
    <w:pitch w:val="variable"/>
    <w:sig w:usb0="800000AF" w:usb1="1000204A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?????¡ì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EAF" w:rsidRDefault="00FF4A1F">
    <w:pPr>
      <w:pStyle w:val="Footer"/>
    </w:pPr>
    <w:r>
      <w:fldChar w:fldCharType="begin"/>
    </w:r>
    <w:r w:rsidR="003A7BF2">
      <w:instrText xml:space="preserve"> DOCVARIABLE dcuFooter  </w:instrTex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079" w:rsidRDefault="00593079">
      <w:r>
        <w:separator/>
      </w:r>
    </w:p>
  </w:footnote>
  <w:footnote w:type="continuationSeparator" w:id="1">
    <w:p w:rsidR="00593079" w:rsidRDefault="005930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EAF" w:rsidRDefault="00C36EAF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StarSymbol"/>
        <w:sz w:val="18"/>
        <w:szCs w:val="18"/>
      </w:rPr>
    </w:lvl>
  </w:abstractNum>
  <w:abstractNum w:abstractNumId="3">
    <w:nsid w:val="00000004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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0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center"/>
      <w:pPr>
        <w:tabs>
          <w:tab w:val="num" w:pos="0"/>
        </w:tabs>
        <w:ind w:left="720" w:hanging="360"/>
      </w:pPr>
      <w:rPr>
        <w:rFonts w:ascii="Symbol" w:hAnsi="Symbol"/>
        <w:sz w:val="22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15">
    <w:nsid w:val="000000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6">
    <w:nsid w:val="236B7371"/>
    <w:multiLevelType w:val="hybridMultilevel"/>
    <w:tmpl w:val="1746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036C1D"/>
    <w:multiLevelType w:val="multilevel"/>
    <w:tmpl w:val="CCEA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67540F4"/>
    <w:multiLevelType w:val="multilevel"/>
    <w:tmpl w:val="E758BF06"/>
    <w:styleLink w:val="Bulletedlist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2"/>
        <w:szCs w:val="12"/>
      </w:rPr>
    </w:lvl>
    <w:lvl w:ilvl="1">
      <w:start w:val="1"/>
      <w:numFmt w:val="bullet"/>
      <w:lvlText w:val="o"/>
      <w:lvlJc w:val="left"/>
      <w:pPr>
        <w:tabs>
          <w:tab w:val="num" w:pos="432"/>
        </w:tabs>
        <w:ind w:left="43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"/>
        </w:tabs>
        <w:ind w:left="432" w:hanging="43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2"/>
        </w:tabs>
        <w:ind w:left="432" w:hanging="43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9">
    <w:nsid w:val="4859453D"/>
    <w:multiLevelType w:val="multilevel"/>
    <w:tmpl w:val="E758BF06"/>
    <w:numStyleLink w:val="Bulletedlist"/>
  </w:abstractNum>
  <w:abstractNum w:abstractNumId="20">
    <w:nsid w:val="58DD58CC"/>
    <w:multiLevelType w:val="hybridMultilevel"/>
    <w:tmpl w:val="8FC60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0A4F4B"/>
    <w:multiLevelType w:val="hybridMultilevel"/>
    <w:tmpl w:val="19D2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30C842">
      <w:numFmt w:val="bullet"/>
      <w:lvlText w:val="·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A50E7"/>
    <w:multiLevelType w:val="multilevel"/>
    <w:tmpl w:val="2460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B66705C"/>
    <w:multiLevelType w:val="hybridMultilevel"/>
    <w:tmpl w:val="6E6220D6"/>
    <w:lvl w:ilvl="0" w:tplc="00000002">
      <w:start w:val="1"/>
      <w:numFmt w:val="bullet"/>
      <w:lvlText w:val=""/>
      <w:lvlJc w:val="left"/>
      <w:pPr>
        <w:ind w:left="1170" w:hanging="360"/>
      </w:pPr>
      <w:rPr>
        <w:rFonts w:ascii="Symbol" w:hAnsi="Symbol"/>
      </w:rPr>
    </w:lvl>
    <w:lvl w:ilvl="1" w:tplc="E7F2E94C">
      <w:numFmt w:val="bullet"/>
      <w:lvlText w:val="•"/>
      <w:lvlJc w:val="left"/>
      <w:pPr>
        <w:ind w:left="1890" w:hanging="360"/>
      </w:pPr>
      <w:rPr>
        <w:rFonts w:ascii="Calibri" w:eastAsia="Times New Roman" w:hAnsi="Calibri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>
    <w:nsid w:val="7A990440"/>
    <w:multiLevelType w:val="hybridMultilevel"/>
    <w:tmpl w:val="55E002B2"/>
    <w:lvl w:ilvl="0" w:tplc="B0844454">
      <w:start w:val="1"/>
      <w:numFmt w:val="upperLetter"/>
      <w:lvlText w:val="%1."/>
      <w:lvlJc w:val="left"/>
      <w:pPr>
        <w:ind w:left="720" w:hanging="360"/>
      </w:pPr>
      <w:rPr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F92C5F"/>
    <w:multiLevelType w:val="hybridMultilevel"/>
    <w:tmpl w:val="D44E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21"/>
  </w:num>
  <w:num w:numId="19">
    <w:abstractNumId w:val="18"/>
  </w:num>
  <w:num w:numId="20">
    <w:abstractNumId w:val="19"/>
  </w:num>
  <w:num w:numId="21">
    <w:abstractNumId w:val="22"/>
  </w:num>
  <w:num w:numId="22">
    <w:abstractNumId w:val="21"/>
  </w:num>
  <w:num w:numId="23">
    <w:abstractNumId w:val="15"/>
  </w:num>
  <w:num w:numId="24">
    <w:abstractNumId w:val="20"/>
  </w:num>
  <w:num w:numId="25">
    <w:abstractNumId w:val="25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23"/>
  </w:num>
  <w:num w:numId="29">
    <w:abstractNumId w:val="7"/>
  </w:num>
  <w:num w:numId="30">
    <w:abstractNumId w:val="24"/>
  </w:num>
  <w:num w:numId="31">
    <w:abstractNumId w:val="16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dcuFooter" w:val=" "/>
  </w:docVars>
  <w:rsids>
    <w:rsidRoot w:val="008524C9"/>
    <w:rsid w:val="00003968"/>
    <w:rsid w:val="00013470"/>
    <w:rsid w:val="00013920"/>
    <w:rsid w:val="000154AD"/>
    <w:rsid w:val="00016650"/>
    <w:rsid w:val="00034044"/>
    <w:rsid w:val="00071EA5"/>
    <w:rsid w:val="000B6B8E"/>
    <w:rsid w:val="000C0598"/>
    <w:rsid w:val="000C1476"/>
    <w:rsid w:val="000D3F06"/>
    <w:rsid w:val="000D79F0"/>
    <w:rsid w:val="00107F66"/>
    <w:rsid w:val="00110620"/>
    <w:rsid w:val="00121482"/>
    <w:rsid w:val="001265D9"/>
    <w:rsid w:val="00134044"/>
    <w:rsid w:val="00144A44"/>
    <w:rsid w:val="0016428C"/>
    <w:rsid w:val="0017602B"/>
    <w:rsid w:val="00181983"/>
    <w:rsid w:val="001A0BF7"/>
    <w:rsid w:val="001B3100"/>
    <w:rsid w:val="001B392F"/>
    <w:rsid w:val="001C288A"/>
    <w:rsid w:val="001D3402"/>
    <w:rsid w:val="001E17DB"/>
    <w:rsid w:val="001F1EBB"/>
    <w:rsid w:val="002059CB"/>
    <w:rsid w:val="00263802"/>
    <w:rsid w:val="0026417A"/>
    <w:rsid w:val="00265138"/>
    <w:rsid w:val="00295F1A"/>
    <w:rsid w:val="002C2100"/>
    <w:rsid w:val="00311E63"/>
    <w:rsid w:val="00320DA7"/>
    <w:rsid w:val="00337254"/>
    <w:rsid w:val="00352FA0"/>
    <w:rsid w:val="003A40F1"/>
    <w:rsid w:val="003A7BF2"/>
    <w:rsid w:val="003F4F90"/>
    <w:rsid w:val="004372F5"/>
    <w:rsid w:val="00460379"/>
    <w:rsid w:val="00480ABD"/>
    <w:rsid w:val="00483476"/>
    <w:rsid w:val="0048617A"/>
    <w:rsid w:val="00497668"/>
    <w:rsid w:val="00497815"/>
    <w:rsid w:val="004A19AD"/>
    <w:rsid w:val="004A3BAA"/>
    <w:rsid w:val="004C1833"/>
    <w:rsid w:val="004E0D7E"/>
    <w:rsid w:val="004E6EC2"/>
    <w:rsid w:val="00506E4B"/>
    <w:rsid w:val="00514781"/>
    <w:rsid w:val="005179BD"/>
    <w:rsid w:val="00521B91"/>
    <w:rsid w:val="00542EEF"/>
    <w:rsid w:val="00544C6B"/>
    <w:rsid w:val="00550726"/>
    <w:rsid w:val="00591AB4"/>
    <w:rsid w:val="00593079"/>
    <w:rsid w:val="005A3003"/>
    <w:rsid w:val="005A4ADC"/>
    <w:rsid w:val="005C0920"/>
    <w:rsid w:val="005C13A2"/>
    <w:rsid w:val="005D33F9"/>
    <w:rsid w:val="005F55FB"/>
    <w:rsid w:val="006304DF"/>
    <w:rsid w:val="00637BBE"/>
    <w:rsid w:val="0064172C"/>
    <w:rsid w:val="00666FC6"/>
    <w:rsid w:val="0067590D"/>
    <w:rsid w:val="0068496E"/>
    <w:rsid w:val="00686F03"/>
    <w:rsid w:val="00693509"/>
    <w:rsid w:val="006A0253"/>
    <w:rsid w:val="006A6C2A"/>
    <w:rsid w:val="006B286E"/>
    <w:rsid w:val="006C2748"/>
    <w:rsid w:val="006C495F"/>
    <w:rsid w:val="006C7010"/>
    <w:rsid w:val="00702576"/>
    <w:rsid w:val="007035C8"/>
    <w:rsid w:val="007237D1"/>
    <w:rsid w:val="00724595"/>
    <w:rsid w:val="00747CD6"/>
    <w:rsid w:val="007E3AFB"/>
    <w:rsid w:val="007F6B08"/>
    <w:rsid w:val="00807E2C"/>
    <w:rsid w:val="0082159D"/>
    <w:rsid w:val="0083374E"/>
    <w:rsid w:val="00833EB9"/>
    <w:rsid w:val="00836D44"/>
    <w:rsid w:val="008524C9"/>
    <w:rsid w:val="00874282"/>
    <w:rsid w:val="00877C0E"/>
    <w:rsid w:val="00895EE8"/>
    <w:rsid w:val="008C4008"/>
    <w:rsid w:val="008D125D"/>
    <w:rsid w:val="0090337D"/>
    <w:rsid w:val="00942EA6"/>
    <w:rsid w:val="0095301C"/>
    <w:rsid w:val="0099395B"/>
    <w:rsid w:val="009B05E3"/>
    <w:rsid w:val="009B72AF"/>
    <w:rsid w:val="009D0F4F"/>
    <w:rsid w:val="009D5421"/>
    <w:rsid w:val="009F7918"/>
    <w:rsid w:val="00A00F36"/>
    <w:rsid w:val="00A168AE"/>
    <w:rsid w:val="00A22BAC"/>
    <w:rsid w:val="00A31B95"/>
    <w:rsid w:val="00A46421"/>
    <w:rsid w:val="00A56E7D"/>
    <w:rsid w:val="00A70374"/>
    <w:rsid w:val="00A778CC"/>
    <w:rsid w:val="00AA61B8"/>
    <w:rsid w:val="00AB16BF"/>
    <w:rsid w:val="00AC13DC"/>
    <w:rsid w:val="00AE40A7"/>
    <w:rsid w:val="00AE688C"/>
    <w:rsid w:val="00B439DC"/>
    <w:rsid w:val="00B57F29"/>
    <w:rsid w:val="00B643F7"/>
    <w:rsid w:val="00B71AE9"/>
    <w:rsid w:val="00BA5A46"/>
    <w:rsid w:val="00BB03E5"/>
    <w:rsid w:val="00BE06ED"/>
    <w:rsid w:val="00BF45E2"/>
    <w:rsid w:val="00BF7787"/>
    <w:rsid w:val="00C0312B"/>
    <w:rsid w:val="00C25FCF"/>
    <w:rsid w:val="00C36EAF"/>
    <w:rsid w:val="00C413E1"/>
    <w:rsid w:val="00C4592F"/>
    <w:rsid w:val="00C666F0"/>
    <w:rsid w:val="00C7299F"/>
    <w:rsid w:val="00C81F6E"/>
    <w:rsid w:val="00C857D4"/>
    <w:rsid w:val="00CB3834"/>
    <w:rsid w:val="00CF4765"/>
    <w:rsid w:val="00D24877"/>
    <w:rsid w:val="00D3743D"/>
    <w:rsid w:val="00D76E2D"/>
    <w:rsid w:val="00D76F72"/>
    <w:rsid w:val="00D92F2D"/>
    <w:rsid w:val="00DC04F6"/>
    <w:rsid w:val="00E10669"/>
    <w:rsid w:val="00E17122"/>
    <w:rsid w:val="00E27BBB"/>
    <w:rsid w:val="00E43FF4"/>
    <w:rsid w:val="00E46D1F"/>
    <w:rsid w:val="00E47754"/>
    <w:rsid w:val="00E53E7A"/>
    <w:rsid w:val="00E866D9"/>
    <w:rsid w:val="00EC60D5"/>
    <w:rsid w:val="00ED64CE"/>
    <w:rsid w:val="00ED732B"/>
    <w:rsid w:val="00F23352"/>
    <w:rsid w:val="00F246A9"/>
    <w:rsid w:val="00F313EB"/>
    <w:rsid w:val="00F3480B"/>
    <w:rsid w:val="00F56EC2"/>
    <w:rsid w:val="00F836DD"/>
    <w:rsid w:val="00F928DD"/>
    <w:rsid w:val="00F93916"/>
    <w:rsid w:val="00FB7BCA"/>
    <w:rsid w:val="00FC397E"/>
    <w:rsid w:val="00FE0A01"/>
    <w:rsid w:val="00FE3B0F"/>
    <w:rsid w:val="00FF4A1F"/>
    <w:rsid w:val="00FF4B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F4F"/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9D0F4F"/>
    <w:pPr>
      <w:keepNext/>
      <w:tabs>
        <w:tab w:val="num" w:pos="0"/>
      </w:tabs>
      <w:ind w:left="432" w:hanging="432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9D0F4F"/>
    <w:pPr>
      <w:keepNext/>
      <w:tabs>
        <w:tab w:val="num" w:pos="0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D0F4F"/>
    <w:pPr>
      <w:keepNext/>
      <w:tabs>
        <w:tab w:val="num" w:pos="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9D0F4F"/>
    <w:pPr>
      <w:tabs>
        <w:tab w:val="num" w:pos="0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9D0F4F"/>
    <w:rPr>
      <w:rFonts w:ascii="Symbol" w:hAnsi="Symbol"/>
    </w:rPr>
  </w:style>
  <w:style w:type="character" w:customStyle="1" w:styleId="WW8Num3z0">
    <w:name w:val="WW8Num3z0"/>
    <w:rsid w:val="009D0F4F"/>
    <w:rPr>
      <w:rFonts w:ascii="Symbol" w:hAnsi="Symbol" w:cs="StarSymbol"/>
      <w:sz w:val="18"/>
      <w:szCs w:val="18"/>
    </w:rPr>
  </w:style>
  <w:style w:type="character" w:customStyle="1" w:styleId="WW8Num4z0">
    <w:name w:val="WW8Num4z0"/>
    <w:rsid w:val="009D0F4F"/>
    <w:rPr>
      <w:rFonts w:ascii="Symbol" w:hAnsi="Symbol" w:cs="StarSymbol"/>
      <w:sz w:val="18"/>
      <w:szCs w:val="18"/>
    </w:rPr>
  </w:style>
  <w:style w:type="character" w:customStyle="1" w:styleId="WW8Num5z0">
    <w:name w:val="WW8Num5z0"/>
    <w:rsid w:val="009D0F4F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sid w:val="009D0F4F"/>
    <w:rPr>
      <w:rFonts w:ascii="Symbol" w:hAnsi="Symbol"/>
    </w:rPr>
  </w:style>
  <w:style w:type="character" w:customStyle="1" w:styleId="WW8Num7z0">
    <w:name w:val="WW8Num7z0"/>
    <w:rsid w:val="009D0F4F"/>
    <w:rPr>
      <w:rFonts w:ascii="Times New Roman" w:hAnsi="Times New Roman"/>
    </w:rPr>
  </w:style>
  <w:style w:type="character" w:customStyle="1" w:styleId="WW8Num8z0">
    <w:name w:val="WW8Num8z0"/>
    <w:rsid w:val="009D0F4F"/>
    <w:rPr>
      <w:rFonts w:ascii="Symbol" w:hAnsi="Symbol"/>
      <w:sz w:val="20"/>
    </w:rPr>
  </w:style>
  <w:style w:type="character" w:customStyle="1" w:styleId="WW8Num9z0">
    <w:name w:val="WW8Num9z0"/>
    <w:rsid w:val="009D0F4F"/>
    <w:rPr>
      <w:rFonts w:ascii="Symbol" w:hAnsi="Symbol"/>
    </w:rPr>
  </w:style>
  <w:style w:type="character" w:customStyle="1" w:styleId="WW8Num9z1">
    <w:name w:val="WW8Num9z1"/>
    <w:rsid w:val="009D0F4F"/>
    <w:rPr>
      <w:rFonts w:ascii="Courier New" w:hAnsi="Courier New" w:cs="Courier New"/>
    </w:rPr>
  </w:style>
  <w:style w:type="character" w:customStyle="1" w:styleId="WW8Num9z2">
    <w:name w:val="WW8Num9z2"/>
    <w:rsid w:val="009D0F4F"/>
    <w:rPr>
      <w:rFonts w:ascii="Wingdings" w:hAnsi="Wingdings"/>
    </w:rPr>
  </w:style>
  <w:style w:type="character" w:customStyle="1" w:styleId="WW8Num10z0">
    <w:name w:val="WW8Num10z0"/>
    <w:rsid w:val="009D0F4F"/>
    <w:rPr>
      <w:rFonts w:ascii="Symbol" w:hAnsi="Symbol"/>
    </w:rPr>
  </w:style>
  <w:style w:type="character" w:customStyle="1" w:styleId="WW8Num11z0">
    <w:name w:val="WW8Num11z0"/>
    <w:rsid w:val="009D0F4F"/>
    <w:rPr>
      <w:rFonts w:ascii="Wingdings" w:hAnsi="Wingdings"/>
      <w:sz w:val="22"/>
    </w:rPr>
  </w:style>
  <w:style w:type="character" w:customStyle="1" w:styleId="WW8Num12z0">
    <w:name w:val="WW8Num12z0"/>
    <w:rsid w:val="009D0F4F"/>
    <w:rPr>
      <w:rFonts w:ascii="Humnst777 BT" w:hAnsi="Humnst777 BT"/>
    </w:rPr>
  </w:style>
  <w:style w:type="character" w:customStyle="1" w:styleId="WW8Num13z0">
    <w:name w:val="WW8Num13z0"/>
    <w:rsid w:val="009D0F4F"/>
    <w:rPr>
      <w:rFonts w:ascii="Symbol" w:hAnsi="Symbol"/>
      <w:sz w:val="20"/>
    </w:rPr>
  </w:style>
  <w:style w:type="character" w:customStyle="1" w:styleId="WW8Num13z1">
    <w:name w:val="WW8Num13z1"/>
    <w:rsid w:val="009D0F4F"/>
    <w:rPr>
      <w:rFonts w:ascii="Courier New" w:hAnsi="Courier New"/>
      <w:sz w:val="20"/>
    </w:rPr>
  </w:style>
  <w:style w:type="character" w:customStyle="1" w:styleId="WW8Num13z2">
    <w:name w:val="WW8Num13z2"/>
    <w:rsid w:val="009D0F4F"/>
    <w:rPr>
      <w:rFonts w:ascii="Wingdings" w:hAnsi="Wingdings"/>
      <w:sz w:val="20"/>
    </w:rPr>
  </w:style>
  <w:style w:type="character" w:customStyle="1" w:styleId="WW8Num14z0">
    <w:name w:val="WW8Num14z0"/>
    <w:rsid w:val="009D0F4F"/>
    <w:rPr>
      <w:rFonts w:ascii="Symbol" w:hAnsi="Symbol"/>
    </w:rPr>
  </w:style>
  <w:style w:type="character" w:customStyle="1" w:styleId="WW8Num15z0">
    <w:name w:val="WW8Num15z0"/>
    <w:rsid w:val="009D0F4F"/>
    <w:rPr>
      <w:rFonts w:ascii="Wingdings" w:hAnsi="Wingdings"/>
    </w:rPr>
  </w:style>
  <w:style w:type="character" w:customStyle="1" w:styleId="WW8Num16z0">
    <w:name w:val="WW8Num16z0"/>
    <w:rsid w:val="009D0F4F"/>
    <w:rPr>
      <w:rFonts w:ascii="Symbol" w:hAnsi="Symbol"/>
    </w:rPr>
  </w:style>
  <w:style w:type="character" w:customStyle="1" w:styleId="Absatz-Standardschriftart">
    <w:name w:val="Absatz-Standardschriftart"/>
    <w:rsid w:val="009D0F4F"/>
  </w:style>
  <w:style w:type="character" w:customStyle="1" w:styleId="WW8Num1z0">
    <w:name w:val="WW8Num1z0"/>
    <w:rsid w:val="009D0F4F"/>
    <w:rPr>
      <w:rFonts w:ascii="Symbol" w:hAnsi="Symbol"/>
    </w:rPr>
  </w:style>
  <w:style w:type="character" w:customStyle="1" w:styleId="WW8Num5z1">
    <w:name w:val="WW8Num5z1"/>
    <w:rsid w:val="009D0F4F"/>
    <w:rPr>
      <w:rFonts w:ascii="Symbol" w:hAnsi="Symbol" w:cs="StarSymbol"/>
      <w:sz w:val="18"/>
      <w:szCs w:val="18"/>
    </w:rPr>
  </w:style>
  <w:style w:type="character" w:customStyle="1" w:styleId="WW8Num6z1">
    <w:name w:val="WW8Num6z1"/>
    <w:rsid w:val="009D0F4F"/>
    <w:rPr>
      <w:rFonts w:ascii="Courier New" w:hAnsi="Courier New" w:cs="Courier New"/>
    </w:rPr>
  </w:style>
  <w:style w:type="character" w:customStyle="1" w:styleId="WW8Num6z2">
    <w:name w:val="WW8Num6z2"/>
    <w:rsid w:val="009D0F4F"/>
    <w:rPr>
      <w:rFonts w:ascii="Wingdings" w:hAnsi="Wingdings"/>
    </w:rPr>
  </w:style>
  <w:style w:type="character" w:customStyle="1" w:styleId="WW8Num8z1">
    <w:name w:val="WW8Num8z1"/>
    <w:rsid w:val="009D0F4F"/>
    <w:rPr>
      <w:rFonts w:ascii="Courier New" w:hAnsi="Courier New"/>
      <w:sz w:val="20"/>
    </w:rPr>
  </w:style>
  <w:style w:type="character" w:customStyle="1" w:styleId="WW8Num8z2">
    <w:name w:val="WW8Num8z2"/>
    <w:rsid w:val="009D0F4F"/>
    <w:rPr>
      <w:rFonts w:ascii="Wingdings" w:hAnsi="Wingdings"/>
      <w:sz w:val="20"/>
    </w:rPr>
  </w:style>
  <w:style w:type="character" w:customStyle="1" w:styleId="WW8Num10z1">
    <w:name w:val="WW8Num10z1"/>
    <w:rsid w:val="009D0F4F"/>
    <w:rPr>
      <w:rFonts w:ascii="Courier New" w:hAnsi="Courier New" w:cs="Courier New"/>
    </w:rPr>
  </w:style>
  <w:style w:type="character" w:customStyle="1" w:styleId="WW8Num10z2">
    <w:name w:val="WW8Num10z2"/>
    <w:rsid w:val="009D0F4F"/>
    <w:rPr>
      <w:rFonts w:ascii="Wingdings" w:hAnsi="Wingdings"/>
    </w:rPr>
  </w:style>
  <w:style w:type="character" w:customStyle="1" w:styleId="WW8Num11z1">
    <w:name w:val="WW8Num11z1"/>
    <w:rsid w:val="009D0F4F"/>
    <w:rPr>
      <w:rFonts w:ascii="Courier New" w:hAnsi="Courier New" w:cs="Courier New"/>
    </w:rPr>
  </w:style>
  <w:style w:type="character" w:customStyle="1" w:styleId="WW8Num11z2">
    <w:name w:val="WW8Num11z2"/>
    <w:rsid w:val="009D0F4F"/>
    <w:rPr>
      <w:rFonts w:ascii="Wingdings" w:hAnsi="Wingdings"/>
    </w:rPr>
  </w:style>
  <w:style w:type="character" w:customStyle="1" w:styleId="WW8Num11z3">
    <w:name w:val="WW8Num11z3"/>
    <w:rsid w:val="009D0F4F"/>
    <w:rPr>
      <w:rFonts w:ascii="Symbol" w:hAnsi="Symbol"/>
    </w:rPr>
  </w:style>
  <w:style w:type="character" w:customStyle="1" w:styleId="WW8Num14z1">
    <w:name w:val="WW8Num14z1"/>
    <w:rsid w:val="009D0F4F"/>
    <w:rPr>
      <w:rFonts w:ascii="Courier New" w:hAnsi="Courier New" w:cs="Courier New"/>
    </w:rPr>
  </w:style>
  <w:style w:type="character" w:customStyle="1" w:styleId="WW8Num14z2">
    <w:name w:val="WW8Num14z2"/>
    <w:rsid w:val="009D0F4F"/>
    <w:rPr>
      <w:rFonts w:ascii="Wingdings" w:hAnsi="Wingdings"/>
    </w:rPr>
  </w:style>
  <w:style w:type="character" w:customStyle="1" w:styleId="WW8Num15z1">
    <w:name w:val="WW8Num15z1"/>
    <w:rsid w:val="009D0F4F"/>
    <w:rPr>
      <w:rFonts w:ascii="Courier New" w:hAnsi="Courier New"/>
    </w:rPr>
  </w:style>
  <w:style w:type="character" w:customStyle="1" w:styleId="WW8Num15z3">
    <w:name w:val="WW8Num15z3"/>
    <w:rsid w:val="009D0F4F"/>
    <w:rPr>
      <w:rFonts w:ascii="Symbol" w:hAnsi="Symbol"/>
    </w:rPr>
  </w:style>
  <w:style w:type="character" w:customStyle="1" w:styleId="WW8Num16z1">
    <w:name w:val="WW8Num16z1"/>
    <w:rsid w:val="009D0F4F"/>
    <w:rPr>
      <w:rFonts w:ascii="Courier New" w:hAnsi="Courier New" w:cs="Courier New"/>
    </w:rPr>
  </w:style>
  <w:style w:type="character" w:customStyle="1" w:styleId="WW8Num16z2">
    <w:name w:val="WW8Num16z2"/>
    <w:rsid w:val="009D0F4F"/>
    <w:rPr>
      <w:rFonts w:ascii="Wingdings" w:hAnsi="Wingdings"/>
    </w:rPr>
  </w:style>
  <w:style w:type="character" w:customStyle="1" w:styleId="WW8Num17z0">
    <w:name w:val="WW8Num17z0"/>
    <w:rsid w:val="009D0F4F"/>
    <w:rPr>
      <w:rFonts w:ascii="Symbol" w:hAnsi="Symbol"/>
    </w:rPr>
  </w:style>
  <w:style w:type="character" w:customStyle="1" w:styleId="WW8Num17z1">
    <w:name w:val="WW8Num17z1"/>
    <w:rsid w:val="009D0F4F"/>
    <w:rPr>
      <w:rFonts w:ascii="Courier New" w:hAnsi="Courier New"/>
    </w:rPr>
  </w:style>
  <w:style w:type="character" w:customStyle="1" w:styleId="WW8Num17z2">
    <w:name w:val="WW8Num17z2"/>
    <w:rsid w:val="009D0F4F"/>
    <w:rPr>
      <w:rFonts w:ascii="Wingdings" w:hAnsi="Wingdings"/>
    </w:rPr>
  </w:style>
  <w:style w:type="character" w:customStyle="1" w:styleId="WW8Num18z0">
    <w:name w:val="WW8Num18z0"/>
    <w:rsid w:val="009D0F4F"/>
    <w:rPr>
      <w:rFonts w:ascii="Symbol" w:hAnsi="Symbol"/>
      <w:sz w:val="20"/>
    </w:rPr>
  </w:style>
  <w:style w:type="character" w:customStyle="1" w:styleId="WW8Num18z1">
    <w:name w:val="WW8Num18z1"/>
    <w:rsid w:val="009D0F4F"/>
    <w:rPr>
      <w:rFonts w:ascii="Courier New" w:hAnsi="Courier New"/>
      <w:sz w:val="20"/>
    </w:rPr>
  </w:style>
  <w:style w:type="character" w:customStyle="1" w:styleId="WW8Num18z2">
    <w:name w:val="WW8Num18z2"/>
    <w:rsid w:val="009D0F4F"/>
    <w:rPr>
      <w:rFonts w:ascii="Wingdings" w:hAnsi="Wingdings"/>
      <w:sz w:val="20"/>
    </w:rPr>
  </w:style>
  <w:style w:type="character" w:customStyle="1" w:styleId="WW8Num19z0">
    <w:name w:val="WW8Num19z0"/>
    <w:rsid w:val="009D0F4F"/>
    <w:rPr>
      <w:rFonts w:ascii="Symbol" w:hAnsi="Symbol"/>
    </w:rPr>
  </w:style>
  <w:style w:type="character" w:customStyle="1" w:styleId="WW8Num19z1">
    <w:name w:val="WW8Num19z1"/>
    <w:rsid w:val="009D0F4F"/>
    <w:rPr>
      <w:rFonts w:ascii="Courier New" w:hAnsi="Courier New" w:cs="Courier New"/>
    </w:rPr>
  </w:style>
  <w:style w:type="character" w:customStyle="1" w:styleId="WW8Num19z2">
    <w:name w:val="WW8Num19z2"/>
    <w:rsid w:val="009D0F4F"/>
    <w:rPr>
      <w:rFonts w:ascii="Wingdings" w:hAnsi="Wingdings"/>
    </w:rPr>
  </w:style>
  <w:style w:type="character" w:customStyle="1" w:styleId="WW8Num20z0">
    <w:name w:val="WW8Num20z0"/>
    <w:rsid w:val="009D0F4F"/>
    <w:rPr>
      <w:rFonts w:ascii="Symbol" w:hAnsi="Symbol"/>
      <w:sz w:val="20"/>
    </w:rPr>
  </w:style>
  <w:style w:type="character" w:customStyle="1" w:styleId="WW8Num20z1">
    <w:name w:val="WW8Num20z1"/>
    <w:rsid w:val="009D0F4F"/>
    <w:rPr>
      <w:rFonts w:ascii="Courier New" w:hAnsi="Courier New"/>
      <w:sz w:val="20"/>
    </w:rPr>
  </w:style>
  <w:style w:type="character" w:customStyle="1" w:styleId="WW8Num20z2">
    <w:name w:val="WW8Num20z2"/>
    <w:rsid w:val="009D0F4F"/>
    <w:rPr>
      <w:rFonts w:ascii="Wingdings" w:hAnsi="Wingdings"/>
      <w:sz w:val="20"/>
    </w:rPr>
  </w:style>
  <w:style w:type="character" w:customStyle="1" w:styleId="WW8Num21z0">
    <w:name w:val="WW8Num21z0"/>
    <w:rsid w:val="009D0F4F"/>
    <w:rPr>
      <w:rFonts w:ascii="Symbol" w:hAnsi="Symbol"/>
    </w:rPr>
  </w:style>
  <w:style w:type="character" w:customStyle="1" w:styleId="WW8Num21z1">
    <w:name w:val="WW8Num21z1"/>
    <w:rsid w:val="009D0F4F"/>
    <w:rPr>
      <w:rFonts w:ascii="Courier New" w:hAnsi="Courier New" w:cs="Courier New"/>
    </w:rPr>
  </w:style>
  <w:style w:type="character" w:customStyle="1" w:styleId="WW8Num21z2">
    <w:name w:val="WW8Num21z2"/>
    <w:rsid w:val="009D0F4F"/>
    <w:rPr>
      <w:rFonts w:ascii="Wingdings" w:hAnsi="Wingdings"/>
    </w:rPr>
  </w:style>
  <w:style w:type="character" w:customStyle="1" w:styleId="WW8Num22z0">
    <w:name w:val="WW8Num22z0"/>
    <w:rsid w:val="009D0F4F"/>
    <w:rPr>
      <w:rFonts w:ascii="Symbol" w:hAnsi="Symbol"/>
    </w:rPr>
  </w:style>
  <w:style w:type="character" w:customStyle="1" w:styleId="WW8Num22z1">
    <w:name w:val="WW8Num22z1"/>
    <w:rsid w:val="009D0F4F"/>
    <w:rPr>
      <w:rFonts w:ascii="Courier New" w:hAnsi="Courier New" w:cs="Courier New"/>
    </w:rPr>
  </w:style>
  <w:style w:type="character" w:customStyle="1" w:styleId="WW8Num22z2">
    <w:name w:val="WW8Num22z2"/>
    <w:rsid w:val="009D0F4F"/>
    <w:rPr>
      <w:rFonts w:ascii="Wingdings" w:hAnsi="Wingdings"/>
    </w:rPr>
  </w:style>
  <w:style w:type="character" w:customStyle="1" w:styleId="WW8Num23z0">
    <w:name w:val="WW8Num23z0"/>
    <w:rsid w:val="009D0F4F"/>
    <w:rPr>
      <w:rFonts w:ascii="Symbol" w:hAnsi="Symbol"/>
    </w:rPr>
  </w:style>
  <w:style w:type="character" w:customStyle="1" w:styleId="WW8Num23z1">
    <w:name w:val="WW8Num23z1"/>
    <w:rsid w:val="009D0F4F"/>
    <w:rPr>
      <w:rFonts w:ascii="Courier New" w:hAnsi="Courier New" w:cs="Courier New"/>
    </w:rPr>
  </w:style>
  <w:style w:type="character" w:customStyle="1" w:styleId="WW8Num23z2">
    <w:name w:val="WW8Num23z2"/>
    <w:rsid w:val="009D0F4F"/>
    <w:rPr>
      <w:rFonts w:ascii="Wingdings" w:hAnsi="Wingdings"/>
    </w:rPr>
  </w:style>
  <w:style w:type="character" w:customStyle="1" w:styleId="WW8Num24z0">
    <w:name w:val="WW8Num24z0"/>
    <w:rsid w:val="009D0F4F"/>
    <w:rPr>
      <w:rFonts w:ascii="Symbol" w:hAnsi="Symbol"/>
      <w:sz w:val="20"/>
    </w:rPr>
  </w:style>
  <w:style w:type="character" w:customStyle="1" w:styleId="WW8Num24z1">
    <w:name w:val="WW8Num24z1"/>
    <w:rsid w:val="009D0F4F"/>
    <w:rPr>
      <w:rFonts w:ascii="Courier New" w:hAnsi="Courier New"/>
      <w:sz w:val="20"/>
    </w:rPr>
  </w:style>
  <w:style w:type="character" w:customStyle="1" w:styleId="WW8Num24z2">
    <w:name w:val="WW8Num24z2"/>
    <w:rsid w:val="009D0F4F"/>
    <w:rPr>
      <w:rFonts w:ascii="Wingdings" w:hAnsi="Wingdings"/>
      <w:sz w:val="20"/>
    </w:rPr>
  </w:style>
  <w:style w:type="character" w:customStyle="1" w:styleId="WW8Num25z0">
    <w:name w:val="WW8Num25z0"/>
    <w:rsid w:val="009D0F4F"/>
    <w:rPr>
      <w:rFonts w:ascii="Symbol" w:hAnsi="Symbol"/>
      <w:sz w:val="20"/>
    </w:rPr>
  </w:style>
  <w:style w:type="character" w:customStyle="1" w:styleId="WW8Num25z1">
    <w:name w:val="WW8Num25z1"/>
    <w:rsid w:val="009D0F4F"/>
    <w:rPr>
      <w:rFonts w:ascii="Courier New" w:hAnsi="Courier New"/>
      <w:sz w:val="20"/>
    </w:rPr>
  </w:style>
  <w:style w:type="character" w:customStyle="1" w:styleId="WW8Num25z2">
    <w:name w:val="WW8Num25z2"/>
    <w:rsid w:val="009D0F4F"/>
    <w:rPr>
      <w:rFonts w:ascii="Wingdings" w:hAnsi="Wingdings"/>
      <w:sz w:val="20"/>
    </w:rPr>
  </w:style>
  <w:style w:type="character" w:customStyle="1" w:styleId="WW8Num26z0">
    <w:name w:val="WW8Num26z0"/>
    <w:rsid w:val="009D0F4F"/>
    <w:rPr>
      <w:rFonts w:ascii="Symbol" w:hAnsi="Symbol"/>
      <w:sz w:val="20"/>
    </w:rPr>
  </w:style>
  <w:style w:type="character" w:customStyle="1" w:styleId="WW8Num27z0">
    <w:name w:val="WW8Num27z0"/>
    <w:rsid w:val="009D0F4F"/>
    <w:rPr>
      <w:rFonts w:ascii="Symbol" w:hAnsi="Symbol"/>
      <w:sz w:val="20"/>
    </w:rPr>
  </w:style>
  <w:style w:type="character" w:customStyle="1" w:styleId="WW8NumSt3z0">
    <w:name w:val="WW8NumSt3z0"/>
    <w:rsid w:val="009D0F4F"/>
    <w:rPr>
      <w:rFonts w:ascii="Symbol" w:hAnsi="Symbol"/>
    </w:rPr>
  </w:style>
  <w:style w:type="character" w:styleId="Hyperlink">
    <w:name w:val="Hyperlink"/>
    <w:rsid w:val="009D0F4F"/>
    <w:rPr>
      <w:color w:val="0000FF"/>
      <w:u w:val="single"/>
    </w:rPr>
  </w:style>
  <w:style w:type="character" w:styleId="FollowedHyperlink">
    <w:name w:val="FollowedHyperlink"/>
    <w:rsid w:val="009D0F4F"/>
    <w:rPr>
      <w:color w:val="800040"/>
      <w:u w:val="single"/>
    </w:rPr>
  </w:style>
  <w:style w:type="character" w:customStyle="1" w:styleId="contact1">
    <w:name w:val="contact1"/>
    <w:rsid w:val="009D0F4F"/>
    <w:rPr>
      <w:rFonts w:ascii="Verdana" w:hAnsi="Verdana"/>
      <w:sz w:val="16"/>
      <w:szCs w:val="16"/>
    </w:rPr>
  </w:style>
  <w:style w:type="character" w:styleId="PageNumber">
    <w:name w:val="page number"/>
    <w:basedOn w:val="DefaultParagraphFont"/>
    <w:rsid w:val="009D0F4F"/>
  </w:style>
  <w:style w:type="character" w:customStyle="1" w:styleId="apple-style-span">
    <w:name w:val="apple-style-span"/>
    <w:rsid w:val="009D0F4F"/>
    <w:rPr>
      <w:rFonts w:cs="Times New Roman"/>
    </w:rPr>
  </w:style>
  <w:style w:type="character" w:customStyle="1" w:styleId="apple-converted-space">
    <w:name w:val="apple-converted-space"/>
    <w:rsid w:val="009D0F4F"/>
    <w:rPr>
      <w:rFonts w:cs="Times New Roman"/>
    </w:rPr>
  </w:style>
  <w:style w:type="character" w:customStyle="1" w:styleId="NormalverdanaChar">
    <w:name w:val="Normal + verdana Char"/>
    <w:rsid w:val="009D0F4F"/>
    <w:rPr>
      <w:rFonts w:ascii="Verdana" w:hAnsi="Verdana" w:cs="Arial"/>
      <w:sz w:val="18"/>
      <w:szCs w:val="18"/>
    </w:rPr>
  </w:style>
  <w:style w:type="character" w:customStyle="1" w:styleId="BodyTextChar">
    <w:name w:val="Body Text Char"/>
    <w:rsid w:val="009D0F4F"/>
    <w:rPr>
      <w:sz w:val="24"/>
      <w:szCs w:val="24"/>
    </w:rPr>
  </w:style>
  <w:style w:type="character" w:customStyle="1" w:styleId="HeaderChar">
    <w:name w:val="Header Char"/>
    <w:uiPriority w:val="99"/>
    <w:rsid w:val="009D0F4F"/>
    <w:rPr>
      <w:sz w:val="24"/>
      <w:szCs w:val="24"/>
    </w:rPr>
  </w:style>
  <w:style w:type="character" w:customStyle="1" w:styleId="SubtitleChar">
    <w:name w:val="Subtitle Char"/>
    <w:rsid w:val="009D0F4F"/>
    <w:rPr>
      <w:rFonts w:ascii="Cambria" w:hAnsi="Cambria" w:cs="Times New Roman"/>
      <w:i/>
      <w:iCs/>
      <w:spacing w:val="15"/>
      <w:sz w:val="22"/>
      <w:szCs w:val="24"/>
    </w:rPr>
  </w:style>
  <w:style w:type="character" w:styleId="SubtleReference">
    <w:name w:val="Subtle Reference"/>
    <w:qFormat/>
    <w:rsid w:val="009D0F4F"/>
    <w:rPr>
      <w:rFonts w:ascii="Calibri" w:hAnsi="Calibri"/>
      <w:smallCaps/>
      <w:sz w:val="24"/>
      <w:u w:val="single"/>
    </w:rPr>
  </w:style>
  <w:style w:type="character" w:customStyle="1" w:styleId="StyleVerdana9ptBodyText">
    <w:name w:val="Style Verdana 9 pt Body Text"/>
    <w:rsid w:val="009D0F4F"/>
    <w:rPr>
      <w:rFonts w:ascii="Verdana" w:hAnsi="Verdana"/>
      <w:sz w:val="18"/>
    </w:rPr>
  </w:style>
  <w:style w:type="character" w:customStyle="1" w:styleId="StyleStyleVerdana9ptBodyTextBold">
    <w:name w:val="Style Style Verdana 9 pt Body Text + Bold"/>
    <w:rsid w:val="009D0F4F"/>
    <w:rPr>
      <w:rFonts w:ascii="Verdana" w:hAnsi="Verdana"/>
      <w:bCs/>
      <w:i/>
      <w:sz w:val="18"/>
    </w:rPr>
  </w:style>
  <w:style w:type="character" w:customStyle="1" w:styleId="Style2Char">
    <w:name w:val="Style2 Char"/>
    <w:rsid w:val="009D0F4F"/>
    <w:rPr>
      <w:rFonts w:ascii="Calibri" w:eastAsia="Times New Roman" w:hAnsi="Calibri"/>
      <w:bCs/>
      <w:i/>
      <w:smallCaps/>
      <w:sz w:val="24"/>
    </w:rPr>
  </w:style>
  <w:style w:type="character" w:styleId="Emphasis">
    <w:name w:val="Emphasis"/>
    <w:uiPriority w:val="20"/>
    <w:qFormat/>
    <w:rsid w:val="009D0F4F"/>
    <w:rPr>
      <w:i/>
      <w:iCs/>
    </w:rPr>
  </w:style>
  <w:style w:type="character" w:customStyle="1" w:styleId="pasted-list-info">
    <w:name w:val="pasted-list-info"/>
    <w:rsid w:val="009D0F4F"/>
  </w:style>
  <w:style w:type="paragraph" w:customStyle="1" w:styleId="Heading">
    <w:name w:val="Heading"/>
    <w:basedOn w:val="Normal"/>
    <w:next w:val="BodyText"/>
    <w:rsid w:val="009D0F4F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9D0F4F"/>
    <w:pPr>
      <w:spacing w:after="120"/>
    </w:pPr>
  </w:style>
  <w:style w:type="paragraph" w:styleId="List">
    <w:name w:val="List"/>
    <w:basedOn w:val="BodyText"/>
    <w:rsid w:val="009D0F4F"/>
  </w:style>
  <w:style w:type="paragraph" w:styleId="Caption">
    <w:name w:val="caption"/>
    <w:basedOn w:val="Normal"/>
    <w:qFormat/>
    <w:rsid w:val="009D0F4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D0F4F"/>
    <w:pPr>
      <w:suppressLineNumbers/>
    </w:pPr>
  </w:style>
  <w:style w:type="paragraph" w:customStyle="1" w:styleId="WW-PreformattedText111111111">
    <w:name w:val="WW-Preformatted Text111111111"/>
    <w:basedOn w:val="Normal"/>
    <w:rsid w:val="009D0F4F"/>
    <w:pPr>
      <w:widowControl w:val="0"/>
      <w:suppressAutoHyphens/>
      <w:autoSpaceDE w:val="0"/>
    </w:pPr>
    <w:rPr>
      <w:rFonts w:ascii="Courier New" w:eastAsia="Courier New" w:hAnsi="Courier New" w:cs="Courier New"/>
      <w:sz w:val="20"/>
      <w:szCs w:val="20"/>
      <w:lang w:eastAsia="en-US" w:bidi="en-US"/>
    </w:rPr>
  </w:style>
  <w:style w:type="paragraph" w:styleId="BodyText2">
    <w:name w:val="Body Text 2"/>
    <w:basedOn w:val="Normal"/>
    <w:rsid w:val="009D0F4F"/>
    <w:pPr>
      <w:jc w:val="both"/>
    </w:pPr>
    <w:rPr>
      <w:sz w:val="22"/>
    </w:rPr>
  </w:style>
  <w:style w:type="paragraph" w:styleId="NormalWeb">
    <w:name w:val="Normal (Web)"/>
    <w:basedOn w:val="Normal"/>
    <w:uiPriority w:val="99"/>
    <w:rsid w:val="009D0F4F"/>
    <w:pPr>
      <w:spacing w:before="280" w:after="280"/>
    </w:pPr>
    <w:rPr>
      <w:color w:val="000000"/>
    </w:rPr>
  </w:style>
  <w:style w:type="paragraph" w:styleId="Header">
    <w:name w:val="header"/>
    <w:basedOn w:val="Normal"/>
    <w:uiPriority w:val="99"/>
    <w:rsid w:val="009D0F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0F4F"/>
    <w:pPr>
      <w:tabs>
        <w:tab w:val="center" w:pos="4320"/>
        <w:tab w:val="right" w:pos="8640"/>
      </w:tabs>
    </w:pPr>
  </w:style>
  <w:style w:type="paragraph" w:customStyle="1" w:styleId="ColorfulList-Accent11">
    <w:name w:val="Colorful List - Accent 11"/>
    <w:basedOn w:val="Normal"/>
    <w:rsid w:val="009D0F4F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MediumGrid21">
    <w:name w:val="Medium Grid 21"/>
    <w:rsid w:val="009D0F4F"/>
    <w:pPr>
      <w:suppressAutoHyphens/>
    </w:pPr>
    <w:rPr>
      <w:rFonts w:eastAsia="Arial"/>
      <w:sz w:val="24"/>
      <w:szCs w:val="24"/>
      <w:lang w:eastAsia="ar-SA"/>
    </w:rPr>
  </w:style>
  <w:style w:type="paragraph" w:customStyle="1" w:styleId="Horizonbulletsinlists">
    <w:name w:val="Horizon bullets in lists"/>
    <w:basedOn w:val="Normal"/>
    <w:rsid w:val="009D0F4F"/>
    <w:pPr>
      <w:tabs>
        <w:tab w:val="num" w:pos="720"/>
      </w:tabs>
      <w:spacing w:before="120"/>
      <w:ind w:left="720" w:hanging="360"/>
    </w:pPr>
    <w:rPr>
      <w:sz w:val="22"/>
      <w:szCs w:val="22"/>
    </w:rPr>
  </w:style>
  <w:style w:type="paragraph" w:customStyle="1" w:styleId="NoSpacing1">
    <w:name w:val="No Spacing1"/>
    <w:rsid w:val="009D0F4F"/>
    <w:pPr>
      <w:suppressAutoHyphens/>
    </w:pPr>
    <w:rPr>
      <w:rFonts w:eastAsia="Calibri"/>
      <w:sz w:val="24"/>
      <w:szCs w:val="24"/>
      <w:lang w:eastAsia="ar-SA"/>
    </w:rPr>
  </w:style>
  <w:style w:type="paragraph" w:customStyle="1" w:styleId="Heading1atext">
    <w:name w:val="Heading 1a text"/>
    <w:basedOn w:val="Normal"/>
    <w:rsid w:val="009D0F4F"/>
    <w:pPr>
      <w:overflowPunct w:val="0"/>
      <w:autoSpaceDE w:val="0"/>
      <w:spacing w:after="180"/>
      <w:textAlignment w:val="baseline"/>
    </w:pPr>
    <w:rPr>
      <w:rFonts w:ascii="Arial" w:eastAsia="SimSun" w:hAnsi="Arial" w:cs="Arial"/>
      <w:kern w:val="1"/>
      <w:sz w:val="20"/>
      <w:szCs w:val="20"/>
      <w:lang w:val="en-GB"/>
    </w:rPr>
  </w:style>
  <w:style w:type="paragraph" w:customStyle="1" w:styleId="Normalverdana">
    <w:name w:val="Normal + verdana"/>
    <w:basedOn w:val="Normal"/>
    <w:rsid w:val="009D0F4F"/>
    <w:pPr>
      <w:tabs>
        <w:tab w:val="num" w:pos="360"/>
      </w:tabs>
      <w:spacing w:line="288" w:lineRule="auto"/>
      <w:ind w:left="360" w:hanging="360"/>
      <w:jc w:val="both"/>
    </w:pPr>
    <w:rPr>
      <w:rFonts w:ascii="Verdana" w:hAnsi="Verdana"/>
      <w:sz w:val="18"/>
      <w:szCs w:val="18"/>
    </w:rPr>
  </w:style>
  <w:style w:type="paragraph" w:styleId="ListBullet">
    <w:name w:val="List Bullet"/>
    <w:basedOn w:val="Normal"/>
    <w:rsid w:val="009D0F4F"/>
    <w:pPr>
      <w:tabs>
        <w:tab w:val="num" w:pos="0"/>
      </w:tabs>
      <w:spacing w:before="120" w:after="60"/>
      <w:ind w:left="720" w:hanging="360"/>
    </w:pPr>
    <w:rPr>
      <w:rFonts w:ascii="Verdana" w:eastAsia="Batang" w:hAnsi="Verdana"/>
      <w:sz w:val="18"/>
    </w:rPr>
  </w:style>
  <w:style w:type="paragraph" w:styleId="Subtitle">
    <w:name w:val="Subtitle"/>
    <w:basedOn w:val="Normal"/>
    <w:next w:val="Normal"/>
    <w:qFormat/>
    <w:rsid w:val="009D0F4F"/>
    <w:pPr>
      <w:spacing w:before="120" w:after="120"/>
    </w:pPr>
    <w:rPr>
      <w:rFonts w:ascii="Cambria" w:hAnsi="Cambria"/>
      <w:i/>
      <w:iCs/>
      <w:spacing w:val="15"/>
      <w:sz w:val="22"/>
    </w:rPr>
  </w:style>
  <w:style w:type="paragraph" w:customStyle="1" w:styleId="Style2">
    <w:name w:val="Style2"/>
    <w:basedOn w:val="Normal"/>
    <w:rsid w:val="009D0F4F"/>
    <w:pPr>
      <w:keepNext/>
      <w:keepLines/>
      <w:spacing w:before="240"/>
    </w:pPr>
    <w:rPr>
      <w:rFonts w:ascii="Calibri" w:hAnsi="Calibri"/>
      <w:bCs/>
      <w:i/>
      <w:smallCaps/>
      <w:szCs w:val="20"/>
    </w:rPr>
  </w:style>
  <w:style w:type="paragraph" w:customStyle="1" w:styleId="body2">
    <w:name w:val="body2"/>
    <w:basedOn w:val="Normal"/>
    <w:rsid w:val="008524C9"/>
    <w:pPr>
      <w:spacing w:before="100" w:beforeAutospacing="1" w:after="100" w:afterAutospacing="1"/>
    </w:pPr>
    <w:rPr>
      <w:sz w:val="16"/>
      <w:szCs w:val="16"/>
      <w:lang w:eastAsia="en-US"/>
    </w:rPr>
  </w:style>
  <w:style w:type="numbering" w:customStyle="1" w:styleId="Bulletedlist">
    <w:name w:val="Bulleted list"/>
    <w:basedOn w:val="NoList"/>
    <w:rsid w:val="001B3100"/>
    <w:pPr>
      <w:numPr>
        <w:numId w:val="19"/>
      </w:numPr>
    </w:pPr>
  </w:style>
  <w:style w:type="table" w:styleId="TableGrid">
    <w:name w:val="Table Grid"/>
    <w:basedOn w:val="TableNormal"/>
    <w:uiPriority w:val="59"/>
    <w:rsid w:val="00126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d">
    <w:name w:val="gd"/>
    <w:rsid w:val="00ED732B"/>
  </w:style>
  <w:style w:type="character" w:customStyle="1" w:styleId="go">
    <w:name w:val="go"/>
    <w:rsid w:val="00ED732B"/>
  </w:style>
  <w:style w:type="paragraph" w:styleId="ListParagraph">
    <w:name w:val="List Paragraph"/>
    <w:basedOn w:val="Normal"/>
    <w:uiPriority w:val="34"/>
    <w:qFormat/>
    <w:rsid w:val="00877C0E"/>
    <w:pPr>
      <w:spacing w:after="200" w:line="276" w:lineRule="auto"/>
      <w:ind w:left="720"/>
      <w:contextualSpacing/>
    </w:pPr>
    <w:rPr>
      <w:rFonts w:ascii="Cambria" w:hAnsi="Cambria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1E17DB"/>
    <w:rPr>
      <w:b/>
      <w:bCs/>
    </w:rPr>
  </w:style>
  <w:style w:type="paragraph" w:styleId="NoSpacing">
    <w:name w:val="No Spacing"/>
    <w:uiPriority w:val="1"/>
    <w:qFormat/>
    <w:rsid w:val="00702576"/>
    <w:rPr>
      <w:sz w:val="24"/>
      <w:szCs w:val="24"/>
      <w:lang w:eastAsia="ar-SA"/>
    </w:rPr>
  </w:style>
  <w:style w:type="character" w:customStyle="1" w:styleId="hl">
    <w:name w:val="hl"/>
    <w:basedOn w:val="DefaultParagraphFont"/>
    <w:rsid w:val="00EC60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2369</Words>
  <Characters>13507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Sagar Kumar Mashetti</vt:lpstr>
    </vt:vector>
  </TitlesOfParts>
  <Company/>
  <LinksUpToDate>false</LinksUpToDate>
  <CharactersWithSpaces>15845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2016-02-12T00:38:00Z</cp:lastPrinted>
  <dcterms:created xsi:type="dcterms:W3CDTF">2016-04-15T15:19:00Z</dcterms:created>
  <dcterms:modified xsi:type="dcterms:W3CDTF">2016-04-15T15:19:00Z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  <property fmtid="{D5CDD505-2E9C-101B-9397-08002B2CF9AE}" pid="3" name="dcuFooter">
    <vt:lpwstr> </vt:lpwstr>
  </property>
</Properties>
</file>