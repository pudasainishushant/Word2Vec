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B4E" w:rsidRPr="00475B4E" w:rsidRDefault="00475B4E" w:rsidP="009F1551">
      <w:pPr>
        <w:jc w:val="center"/>
        <w:rPr>
          <w:rStyle w:val="normalchar"/>
          <w:rFonts w:ascii="Calibri" w:hAnsi="Calibri"/>
          <w:b/>
        </w:rPr>
      </w:pPr>
      <w:r w:rsidRPr="00475B4E">
        <w:rPr>
          <w:rStyle w:val="normalchar"/>
          <w:rFonts w:ascii="Calibri" w:hAnsi="Calibri"/>
          <w:b/>
        </w:rPr>
        <w:t>Jason Mamo</w:t>
      </w:r>
      <w:r>
        <w:rPr>
          <w:rStyle w:val="normalchar"/>
          <w:rFonts w:ascii="Calibri" w:hAnsi="Calibri"/>
          <w:b/>
        </w:rPr>
        <w:t>z</w:t>
      </w:r>
    </w:p>
    <w:p w:rsidR="00DC01D2" w:rsidRPr="00475B4E" w:rsidRDefault="00475B4E" w:rsidP="009F1551">
      <w:pPr>
        <w:jc w:val="center"/>
        <w:rPr>
          <w:rStyle w:val="normalchar"/>
          <w:rFonts w:ascii="Calibri" w:hAnsi="Calibri" w:cs="Arial"/>
          <w:color w:val="000000"/>
        </w:rPr>
      </w:pPr>
      <w:r w:rsidRPr="00475B4E">
        <w:rPr>
          <w:rStyle w:val="normalchar"/>
          <w:rFonts w:ascii="Calibri" w:hAnsi="Calibri"/>
          <w:b/>
        </w:rPr>
        <w:t>Email</w:t>
      </w:r>
      <w:r w:rsidR="009F1551" w:rsidRPr="00475B4E">
        <w:rPr>
          <w:rStyle w:val="normalchar"/>
          <w:rFonts w:ascii="Calibri" w:hAnsi="Calibri"/>
          <w:b/>
        </w:rPr>
        <w:t xml:space="preserve"> id: </w:t>
      </w:r>
      <w:hyperlink r:id="rId7" w:history="1">
        <w:r w:rsidRPr="00475B4E">
          <w:rPr>
            <w:rStyle w:val="Hyperlink"/>
            <w:rFonts w:ascii="Calibri" w:hAnsi="Calibri" w:cs="Arial"/>
          </w:rPr>
          <w:t>analystmanyu4@gmail.com</w:t>
        </w:r>
      </w:hyperlink>
    </w:p>
    <w:p w:rsidR="009F1551" w:rsidRPr="00475B4E" w:rsidRDefault="009F1551" w:rsidP="009F1551">
      <w:pPr>
        <w:jc w:val="center"/>
        <w:rPr>
          <w:rStyle w:val="normalchar"/>
          <w:rFonts w:ascii="Calibri" w:hAnsi="Calibri"/>
          <w:b/>
        </w:rPr>
      </w:pPr>
      <w:r w:rsidRPr="00475B4E">
        <w:rPr>
          <w:rStyle w:val="normalchar"/>
          <w:rFonts w:ascii="Calibri" w:hAnsi="Calibri"/>
          <w:b/>
        </w:rPr>
        <w:t xml:space="preserve">Cell no: </w:t>
      </w:r>
      <w:r w:rsidR="00DC01D2" w:rsidRPr="00475B4E">
        <w:rPr>
          <w:rStyle w:val="normalchar"/>
          <w:rFonts w:ascii="Calibri" w:hAnsi="Calibri"/>
          <w:b/>
        </w:rPr>
        <w:t>312-625-</w:t>
      </w:r>
      <w:r w:rsidR="00475B4E" w:rsidRPr="00475B4E">
        <w:rPr>
          <w:rStyle w:val="normalchar"/>
          <w:rFonts w:ascii="Calibri" w:hAnsi="Calibri"/>
          <w:b/>
        </w:rPr>
        <w:t>1919</w:t>
      </w:r>
    </w:p>
    <w:p w:rsidR="009F1551" w:rsidRPr="008D371F" w:rsidRDefault="009F1551" w:rsidP="00E67C4A">
      <w:pPr>
        <w:jc w:val="both"/>
        <w:rPr>
          <w:rFonts w:ascii="Calibri" w:hAnsi="Calibri" w:cs="Arial"/>
          <w:b/>
          <w:sz w:val="21"/>
          <w:szCs w:val="21"/>
          <w:u w:val="single"/>
        </w:rPr>
      </w:pPr>
    </w:p>
    <w:p w:rsidR="00057E36" w:rsidRPr="008D371F" w:rsidRDefault="00057E36" w:rsidP="00E67C4A">
      <w:pPr>
        <w:jc w:val="both"/>
        <w:rPr>
          <w:rFonts w:ascii="Calibri" w:hAnsi="Calibri" w:cs="Arial"/>
          <w:sz w:val="21"/>
          <w:szCs w:val="21"/>
        </w:rPr>
      </w:pPr>
      <w:r w:rsidRPr="008D371F">
        <w:rPr>
          <w:rFonts w:ascii="Calibri" w:hAnsi="Calibri" w:cs="Arial"/>
          <w:b/>
          <w:sz w:val="21"/>
          <w:szCs w:val="21"/>
          <w:u w:val="single"/>
        </w:rPr>
        <w:t>PROFESSIONAL SUMMARY</w:t>
      </w:r>
      <w:r w:rsidRPr="008D371F">
        <w:rPr>
          <w:rFonts w:ascii="Calibri" w:hAnsi="Calibri" w:cs="Arial"/>
          <w:sz w:val="21"/>
          <w:szCs w:val="21"/>
        </w:rPr>
        <w:t>:</w:t>
      </w:r>
    </w:p>
    <w:p w:rsidR="00057E36" w:rsidRPr="00D90651" w:rsidRDefault="009B4F4F" w:rsidP="00A50D06">
      <w:pPr>
        <w:pStyle w:val="ListParagraph"/>
        <w:numPr>
          <w:ilvl w:val="0"/>
          <w:numId w:val="11"/>
        </w:numPr>
        <w:jc w:val="both"/>
        <w:rPr>
          <w:rFonts w:ascii="Calibri" w:hAnsi="Calibri" w:cs="Arial"/>
          <w:sz w:val="21"/>
          <w:szCs w:val="21"/>
        </w:rPr>
      </w:pPr>
      <w:r w:rsidRPr="00D90651">
        <w:rPr>
          <w:rFonts w:ascii="Calibri" w:hAnsi="Calibri" w:cs="Arial"/>
          <w:sz w:val="21"/>
          <w:szCs w:val="21"/>
        </w:rPr>
        <w:t>Data</w:t>
      </w:r>
      <w:r w:rsidR="00057E36" w:rsidRPr="00D90651">
        <w:rPr>
          <w:rFonts w:ascii="Calibri" w:hAnsi="Calibri" w:cs="Arial"/>
          <w:sz w:val="21"/>
          <w:szCs w:val="21"/>
        </w:rPr>
        <w:t xml:space="preserve"> Analyst with </w:t>
      </w:r>
      <w:r w:rsidR="00475B4E" w:rsidRPr="00D90651">
        <w:rPr>
          <w:rFonts w:ascii="Calibri" w:hAnsi="Calibri" w:cs="Arial"/>
          <w:sz w:val="21"/>
          <w:szCs w:val="21"/>
        </w:rPr>
        <w:t>Over 8</w:t>
      </w:r>
      <w:r w:rsidR="00D6025C" w:rsidRPr="00D90651">
        <w:rPr>
          <w:rFonts w:ascii="Calibri" w:hAnsi="Calibri" w:cs="Arial"/>
          <w:sz w:val="21"/>
          <w:szCs w:val="21"/>
        </w:rPr>
        <w:t>+</w:t>
      </w:r>
      <w:r w:rsidR="00C31EFA" w:rsidRPr="00D90651">
        <w:rPr>
          <w:rFonts w:ascii="Calibri" w:hAnsi="Calibri" w:cs="Arial"/>
          <w:sz w:val="21"/>
          <w:szCs w:val="21"/>
        </w:rPr>
        <w:t xml:space="preserve"> </w:t>
      </w:r>
      <w:r w:rsidR="00057E36" w:rsidRPr="00D90651">
        <w:rPr>
          <w:rFonts w:ascii="Calibri" w:hAnsi="Calibri" w:cs="Arial"/>
          <w:sz w:val="21"/>
          <w:szCs w:val="21"/>
        </w:rPr>
        <w:t xml:space="preserve">years of industry experience in </w:t>
      </w:r>
      <w:r w:rsidR="002B5E29" w:rsidRPr="00D90651">
        <w:rPr>
          <w:rFonts w:ascii="Calibri" w:hAnsi="Calibri" w:cs="Arial"/>
          <w:sz w:val="21"/>
          <w:szCs w:val="21"/>
        </w:rPr>
        <w:t>Data Analysis</w:t>
      </w:r>
      <w:r w:rsidR="00103BD4" w:rsidRPr="00D90651">
        <w:rPr>
          <w:rFonts w:ascii="Calibri" w:hAnsi="Calibri" w:cs="Arial"/>
          <w:sz w:val="21"/>
          <w:szCs w:val="21"/>
        </w:rPr>
        <w:t>/</w:t>
      </w:r>
      <w:r w:rsidR="00057E36" w:rsidRPr="00D90651">
        <w:rPr>
          <w:rFonts w:ascii="Calibri" w:hAnsi="Calibri" w:cs="Arial"/>
          <w:sz w:val="21"/>
          <w:szCs w:val="21"/>
        </w:rPr>
        <w:t xml:space="preserve"> </w:t>
      </w:r>
      <w:r w:rsidR="00926100" w:rsidRPr="00D90651">
        <w:rPr>
          <w:rFonts w:ascii="Calibri" w:hAnsi="Calibri" w:cs="Arial"/>
          <w:sz w:val="21"/>
          <w:szCs w:val="21"/>
        </w:rPr>
        <w:t xml:space="preserve">data </w:t>
      </w:r>
      <w:r w:rsidR="00057E36" w:rsidRPr="00D90651">
        <w:rPr>
          <w:rFonts w:ascii="Calibri" w:hAnsi="Calibri" w:cs="Arial"/>
          <w:sz w:val="21"/>
          <w:szCs w:val="21"/>
        </w:rPr>
        <w:t>modelling, process flow and quality assurance skills.</w:t>
      </w:r>
    </w:p>
    <w:p w:rsidR="00FD0967" w:rsidRPr="00D90651" w:rsidRDefault="00FD0967" w:rsidP="00A50D06">
      <w:pPr>
        <w:pStyle w:val="ListParagraph"/>
        <w:numPr>
          <w:ilvl w:val="0"/>
          <w:numId w:val="11"/>
        </w:numPr>
        <w:tabs>
          <w:tab w:val="left" w:pos="360"/>
        </w:tabs>
        <w:jc w:val="both"/>
        <w:rPr>
          <w:rStyle w:val="normalchar"/>
          <w:rFonts w:ascii="Calibri" w:hAnsi="Calibri" w:cs="Arial"/>
          <w:sz w:val="21"/>
          <w:szCs w:val="21"/>
        </w:rPr>
      </w:pPr>
      <w:r w:rsidRPr="00D90651">
        <w:rPr>
          <w:rStyle w:val="normalchar"/>
          <w:rFonts w:ascii="Calibri" w:hAnsi="Calibri" w:cs="Arial"/>
          <w:sz w:val="21"/>
          <w:szCs w:val="21"/>
        </w:rPr>
        <w:t>Strong working experience in the Data Analysis, Design, Development, Implementation and Testing of Data Warehousing using Data Conversions, Data Extraction, Data Transformation and Data Loading (ETL).</w:t>
      </w:r>
    </w:p>
    <w:p w:rsidR="00FD0967" w:rsidRPr="00D90651" w:rsidRDefault="00A40AE2" w:rsidP="00A50D06">
      <w:pPr>
        <w:pStyle w:val="ListParagraph"/>
        <w:widowControl w:val="0"/>
        <w:numPr>
          <w:ilvl w:val="0"/>
          <w:numId w:val="11"/>
        </w:numPr>
        <w:autoSpaceDE w:val="0"/>
        <w:autoSpaceDN w:val="0"/>
        <w:adjustRightInd w:val="0"/>
        <w:jc w:val="both"/>
        <w:rPr>
          <w:rStyle w:val="normalchar"/>
          <w:rFonts w:ascii="Calibri" w:hAnsi="Calibri" w:cs="Arial"/>
          <w:sz w:val="21"/>
          <w:szCs w:val="21"/>
        </w:rPr>
      </w:pPr>
      <w:r w:rsidRPr="00D90651">
        <w:rPr>
          <w:rFonts w:ascii="Calibri" w:hAnsi="Calibri" w:cs="Arial"/>
          <w:sz w:val="21"/>
          <w:szCs w:val="21"/>
        </w:rPr>
        <w:t xml:space="preserve">Experience in dealing with different data sources ranging from Flat files, Oracle, Sybase, SQL server, Teradata, Ms Access and Excel. </w:t>
      </w:r>
      <w:r w:rsidR="00FD0967" w:rsidRPr="00D90651">
        <w:rPr>
          <w:rStyle w:val="normalchar"/>
          <w:rFonts w:ascii="Calibri" w:hAnsi="Calibri" w:cs="Arial"/>
          <w:sz w:val="21"/>
          <w:szCs w:val="21"/>
        </w:rPr>
        <w:t>Good command over Logical and Physical entity relationship data modeling using Erwin, Oracle Designer and Power Designer.</w:t>
      </w:r>
    </w:p>
    <w:p w:rsidR="0011150D" w:rsidRPr="00D90651" w:rsidRDefault="00E45445" w:rsidP="00A50D06">
      <w:pPr>
        <w:pStyle w:val="ListParagraph"/>
        <w:widowControl w:val="0"/>
        <w:numPr>
          <w:ilvl w:val="0"/>
          <w:numId w:val="11"/>
        </w:numPr>
        <w:autoSpaceDE w:val="0"/>
        <w:autoSpaceDN w:val="0"/>
        <w:adjustRightInd w:val="0"/>
        <w:jc w:val="both"/>
        <w:rPr>
          <w:rFonts w:ascii="Calibri" w:hAnsi="Calibri" w:cs="Arial"/>
          <w:sz w:val="21"/>
          <w:szCs w:val="21"/>
        </w:rPr>
      </w:pPr>
      <w:r w:rsidRPr="00D90651">
        <w:rPr>
          <w:rFonts w:ascii="Calibri" w:hAnsi="Calibri" w:cs="Arial"/>
          <w:sz w:val="21"/>
          <w:szCs w:val="21"/>
        </w:rPr>
        <w:t>Extensive experience</w:t>
      </w:r>
      <w:r w:rsidR="00897000" w:rsidRPr="00D90651">
        <w:rPr>
          <w:rFonts w:ascii="Calibri" w:hAnsi="Calibri" w:cs="Arial"/>
          <w:sz w:val="21"/>
          <w:szCs w:val="21"/>
        </w:rPr>
        <w:t xml:space="preserve"> in Strategic development of a </w:t>
      </w:r>
      <w:r w:rsidRPr="00D90651">
        <w:rPr>
          <w:rFonts w:ascii="Calibri" w:hAnsi="Calibri" w:cs="Arial"/>
          <w:sz w:val="21"/>
          <w:szCs w:val="21"/>
        </w:rPr>
        <w:t>Data Warehouse and in Performing Data Analysis and Data Mapping from a Operational Data Store to a Enterprise Data Warehouse</w:t>
      </w:r>
      <w:r w:rsidR="00612DCC" w:rsidRPr="00D90651">
        <w:rPr>
          <w:rFonts w:ascii="Calibri" w:hAnsi="Calibri" w:cs="Arial"/>
          <w:sz w:val="21"/>
          <w:szCs w:val="21"/>
        </w:rPr>
        <w:t>.</w:t>
      </w:r>
    </w:p>
    <w:p w:rsidR="008F7FF6" w:rsidRPr="00D90651" w:rsidRDefault="0011150D" w:rsidP="00A50D06">
      <w:pPr>
        <w:pStyle w:val="ListParagraph"/>
        <w:widowControl w:val="0"/>
        <w:numPr>
          <w:ilvl w:val="0"/>
          <w:numId w:val="11"/>
        </w:numPr>
        <w:autoSpaceDE w:val="0"/>
        <w:autoSpaceDN w:val="0"/>
        <w:adjustRightInd w:val="0"/>
        <w:jc w:val="both"/>
        <w:rPr>
          <w:rFonts w:ascii="Calibri" w:hAnsi="Calibri" w:cs="Arial"/>
          <w:sz w:val="21"/>
          <w:szCs w:val="21"/>
        </w:rPr>
      </w:pPr>
      <w:r w:rsidRPr="00D90651">
        <w:rPr>
          <w:rFonts w:ascii="Calibri" w:hAnsi="Calibri" w:cs="Arial"/>
          <w:sz w:val="21"/>
          <w:szCs w:val="21"/>
        </w:rPr>
        <w:t xml:space="preserve">Good command in </w:t>
      </w:r>
      <w:r w:rsidR="008F7FF6" w:rsidRPr="00D90651">
        <w:rPr>
          <w:rFonts w:ascii="Calibri" w:hAnsi="Calibri" w:cs="Arial"/>
          <w:sz w:val="21"/>
          <w:szCs w:val="21"/>
        </w:rPr>
        <w:t xml:space="preserve">Data </w:t>
      </w:r>
      <w:r w:rsidRPr="00D90651">
        <w:rPr>
          <w:rFonts w:ascii="Calibri" w:hAnsi="Calibri" w:cs="Arial"/>
          <w:sz w:val="21"/>
          <w:szCs w:val="21"/>
        </w:rPr>
        <w:t>modeling using case tools like ERwin, Oracle Designer, Power Designer &amp; E-R/Studio.</w:t>
      </w:r>
    </w:p>
    <w:p w:rsidR="00612DCC" w:rsidRPr="00D90651" w:rsidRDefault="00612DCC" w:rsidP="00A50D06">
      <w:pPr>
        <w:pStyle w:val="ListParagraph"/>
        <w:widowControl w:val="0"/>
        <w:numPr>
          <w:ilvl w:val="0"/>
          <w:numId w:val="11"/>
        </w:numPr>
        <w:autoSpaceDE w:val="0"/>
        <w:autoSpaceDN w:val="0"/>
        <w:adjustRightInd w:val="0"/>
        <w:jc w:val="both"/>
        <w:rPr>
          <w:rFonts w:ascii="Calibri" w:hAnsi="Calibri" w:cs="Arial"/>
          <w:sz w:val="21"/>
          <w:szCs w:val="21"/>
        </w:rPr>
      </w:pPr>
      <w:r w:rsidRPr="00D90651">
        <w:rPr>
          <w:rFonts w:ascii="Calibri" w:hAnsi="Calibri" w:cs="Arial"/>
          <w:sz w:val="21"/>
          <w:szCs w:val="21"/>
        </w:rPr>
        <w:t>Extensive use of MS Office tools like MS Access, MS Word, MS Excel and MS PowerPoint MS Project for data migration in to the CI System Knowledge Data Base in Microsoft Share Point.</w:t>
      </w:r>
    </w:p>
    <w:p w:rsidR="00B64103" w:rsidRPr="00D90651" w:rsidRDefault="00B64103" w:rsidP="00A50D06">
      <w:pPr>
        <w:pStyle w:val="ListParagraph"/>
        <w:numPr>
          <w:ilvl w:val="0"/>
          <w:numId w:val="11"/>
        </w:numPr>
        <w:jc w:val="both"/>
        <w:rPr>
          <w:rFonts w:ascii="Calibri" w:hAnsi="Calibri" w:cs="Arial"/>
          <w:sz w:val="21"/>
          <w:szCs w:val="21"/>
        </w:rPr>
      </w:pPr>
      <w:r w:rsidRPr="00D90651">
        <w:rPr>
          <w:rFonts w:ascii="Calibri" w:hAnsi="Calibri" w:cs="Arial"/>
          <w:sz w:val="21"/>
          <w:szCs w:val="21"/>
        </w:rPr>
        <w:t>Experience in development methodologies like RUP, SDLC, AGILE, SCRUM and Waterfall</w:t>
      </w:r>
    </w:p>
    <w:p w:rsidR="00FD0967" w:rsidRPr="00D90651" w:rsidRDefault="00FD0967" w:rsidP="00A50D06">
      <w:pPr>
        <w:pStyle w:val="ListParagraph"/>
        <w:numPr>
          <w:ilvl w:val="0"/>
          <w:numId w:val="11"/>
        </w:numPr>
        <w:tabs>
          <w:tab w:val="num" w:pos="360"/>
        </w:tabs>
        <w:jc w:val="both"/>
        <w:rPr>
          <w:rStyle w:val="normalchar"/>
          <w:rFonts w:ascii="Calibri" w:hAnsi="Calibri" w:cs="Arial"/>
          <w:sz w:val="21"/>
          <w:szCs w:val="21"/>
        </w:rPr>
      </w:pPr>
      <w:r w:rsidRPr="00D90651">
        <w:rPr>
          <w:rFonts w:ascii="Calibri" w:hAnsi="Calibri" w:cs="Arial"/>
          <w:sz w:val="21"/>
          <w:szCs w:val="21"/>
        </w:rPr>
        <w:t>Extensive experience working in back end tester by writing SQL Queries and PL/SQL scripts on large data warehouse systems involving Terabytes worth of data.</w:t>
      </w:r>
      <w:r w:rsidR="00EE4077" w:rsidRPr="00D90651">
        <w:rPr>
          <w:rFonts w:ascii="Calibri" w:hAnsi="Calibri" w:cs="Arial"/>
          <w:sz w:val="21"/>
          <w:szCs w:val="21"/>
        </w:rPr>
        <w:t xml:space="preserve"> </w:t>
      </w:r>
      <w:r w:rsidRPr="00D90651">
        <w:rPr>
          <w:rStyle w:val="normalchar"/>
          <w:rFonts w:ascii="Calibri" w:hAnsi="Calibri" w:cs="Arial"/>
          <w:sz w:val="21"/>
          <w:szCs w:val="21"/>
        </w:rPr>
        <w:t xml:space="preserve">Extensive experience in </w:t>
      </w:r>
      <w:r w:rsidRPr="00D90651">
        <w:rPr>
          <w:rStyle w:val="normalchar"/>
          <w:rFonts w:ascii="Calibri" w:hAnsi="Calibri" w:cs="Arial"/>
          <w:bCs/>
          <w:sz w:val="21"/>
          <w:szCs w:val="21"/>
        </w:rPr>
        <w:t>Data Analysis and ETL Techniques</w:t>
      </w:r>
      <w:r w:rsidRPr="00D90651">
        <w:rPr>
          <w:rStyle w:val="normalchar"/>
          <w:rFonts w:ascii="Calibri" w:hAnsi="Calibri" w:cs="Arial"/>
          <w:sz w:val="21"/>
          <w:szCs w:val="21"/>
        </w:rPr>
        <w:t xml:space="preserve"> for loading high volumes of data and smooth structural flow of the data.</w:t>
      </w:r>
    </w:p>
    <w:p w:rsidR="00B1630C" w:rsidRPr="00D90651" w:rsidRDefault="00FD0967" w:rsidP="00A50D06">
      <w:pPr>
        <w:pStyle w:val="ListParagraph"/>
        <w:numPr>
          <w:ilvl w:val="0"/>
          <w:numId w:val="11"/>
        </w:numPr>
        <w:jc w:val="both"/>
        <w:rPr>
          <w:rFonts w:ascii="Calibri" w:hAnsi="Calibri" w:cs="Arial"/>
          <w:sz w:val="21"/>
          <w:szCs w:val="21"/>
        </w:rPr>
      </w:pPr>
      <w:r w:rsidRPr="00D90651">
        <w:rPr>
          <w:rFonts w:ascii="Calibri" w:hAnsi="Calibri" w:cs="Arial"/>
          <w:sz w:val="21"/>
          <w:szCs w:val="21"/>
        </w:rPr>
        <w:t>Extensively worked on Dimensional modeling, Data cleansing and Data Staging of operational sources using ETL processes.</w:t>
      </w:r>
      <w:r w:rsidR="00DC0BD5" w:rsidRPr="00D90651">
        <w:rPr>
          <w:rFonts w:ascii="Calibri" w:hAnsi="Calibri" w:cs="Arial"/>
          <w:sz w:val="21"/>
          <w:szCs w:val="21"/>
        </w:rPr>
        <w:t xml:space="preserve"> </w:t>
      </w:r>
      <w:r w:rsidR="00B1630C" w:rsidRPr="00D90651">
        <w:rPr>
          <w:rFonts w:ascii="Calibri" w:hAnsi="Calibri" w:cs="Arial"/>
          <w:sz w:val="21"/>
          <w:szCs w:val="21"/>
        </w:rPr>
        <w:t>Strong in database design, domain modelling and ER diagrams design.</w:t>
      </w:r>
    </w:p>
    <w:p w:rsidR="00FD0967" w:rsidRPr="00D90651" w:rsidRDefault="00FD0967" w:rsidP="00A50D06">
      <w:pPr>
        <w:pStyle w:val="ListParagraph"/>
        <w:numPr>
          <w:ilvl w:val="0"/>
          <w:numId w:val="11"/>
        </w:numPr>
        <w:tabs>
          <w:tab w:val="left" w:pos="360"/>
        </w:tabs>
        <w:jc w:val="both"/>
        <w:rPr>
          <w:rFonts w:ascii="Calibri" w:hAnsi="Calibri" w:cs="Arial"/>
          <w:sz w:val="21"/>
          <w:szCs w:val="21"/>
        </w:rPr>
      </w:pPr>
      <w:r w:rsidRPr="00D90651">
        <w:rPr>
          <w:rStyle w:val="normalchar"/>
          <w:rFonts w:ascii="Calibri" w:hAnsi="Calibri" w:cs="Arial"/>
          <w:sz w:val="21"/>
          <w:szCs w:val="21"/>
        </w:rPr>
        <w:t xml:space="preserve">Experience in </w:t>
      </w:r>
      <w:r w:rsidRPr="00D90651">
        <w:rPr>
          <w:rStyle w:val="normalchar"/>
          <w:rFonts w:ascii="Calibri" w:hAnsi="Calibri" w:cs="Arial"/>
          <w:bCs/>
          <w:sz w:val="21"/>
          <w:szCs w:val="21"/>
        </w:rPr>
        <w:t>Data Transformation, Data Loading, Modeling and Performance Tuning</w:t>
      </w:r>
      <w:r w:rsidRPr="00D90651">
        <w:rPr>
          <w:rStyle w:val="normalchar"/>
          <w:rFonts w:ascii="Calibri" w:hAnsi="Calibri" w:cs="Arial"/>
          <w:sz w:val="21"/>
          <w:szCs w:val="21"/>
        </w:rPr>
        <w:t>.</w:t>
      </w:r>
    </w:p>
    <w:p w:rsidR="00057E36" w:rsidRPr="00D90651" w:rsidRDefault="00057E36" w:rsidP="00A50D06">
      <w:pPr>
        <w:pStyle w:val="ListParagraph"/>
        <w:numPr>
          <w:ilvl w:val="0"/>
          <w:numId w:val="11"/>
        </w:numPr>
        <w:jc w:val="both"/>
        <w:rPr>
          <w:rFonts w:ascii="Calibri" w:hAnsi="Calibri" w:cs="Arial"/>
          <w:sz w:val="21"/>
          <w:szCs w:val="21"/>
        </w:rPr>
      </w:pPr>
      <w:r w:rsidRPr="00D90651">
        <w:rPr>
          <w:rFonts w:ascii="Calibri" w:hAnsi="Calibri" w:cs="Arial"/>
          <w:sz w:val="21"/>
          <w:szCs w:val="21"/>
        </w:rPr>
        <w:t>Experience in conducting User Acceptance Testing (UAT)</w:t>
      </w:r>
    </w:p>
    <w:p w:rsidR="00385258" w:rsidRPr="008D371F" w:rsidRDefault="00385258" w:rsidP="00E67C4A">
      <w:pPr>
        <w:widowControl w:val="0"/>
        <w:autoSpaceDE w:val="0"/>
        <w:autoSpaceDN w:val="0"/>
        <w:adjustRightInd w:val="0"/>
        <w:jc w:val="both"/>
        <w:rPr>
          <w:rFonts w:ascii="Calibri" w:hAnsi="Calibri" w:cs="Arial"/>
          <w:b/>
          <w:sz w:val="21"/>
          <w:szCs w:val="21"/>
          <w:u w:val="single"/>
        </w:rPr>
      </w:pPr>
    </w:p>
    <w:p w:rsidR="00057E36" w:rsidRPr="008D371F" w:rsidRDefault="00057E36" w:rsidP="00E67C4A">
      <w:pPr>
        <w:widowControl w:val="0"/>
        <w:autoSpaceDE w:val="0"/>
        <w:autoSpaceDN w:val="0"/>
        <w:adjustRightInd w:val="0"/>
        <w:jc w:val="both"/>
        <w:rPr>
          <w:rFonts w:ascii="Calibri" w:hAnsi="Calibri" w:cs="Arial"/>
          <w:sz w:val="21"/>
          <w:szCs w:val="21"/>
          <w:u w:val="single"/>
        </w:rPr>
      </w:pPr>
      <w:r w:rsidRPr="008D371F">
        <w:rPr>
          <w:rFonts w:ascii="Calibri" w:hAnsi="Calibri" w:cs="Arial"/>
          <w:b/>
          <w:sz w:val="21"/>
          <w:szCs w:val="21"/>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120"/>
      </w:tblGrid>
      <w:tr w:rsidR="00057E36" w:rsidRPr="008D371F">
        <w:tblPrEx>
          <w:tblCellMar>
            <w:top w:w="0" w:type="dxa"/>
            <w:bottom w:w="0" w:type="dxa"/>
          </w:tblCellMar>
        </w:tblPrEx>
        <w:trPr>
          <w:trHeight w:val="426"/>
        </w:trPr>
        <w:tc>
          <w:tcPr>
            <w:tcW w:w="3708" w:type="dxa"/>
            <w:tcBorders>
              <w:top w:val="single" w:sz="4" w:space="0" w:color="auto"/>
              <w:left w:val="single" w:sz="4" w:space="0" w:color="auto"/>
              <w:bottom w:val="single" w:sz="4" w:space="0" w:color="auto"/>
              <w:right w:val="single" w:sz="4" w:space="0" w:color="auto"/>
            </w:tcBorders>
            <w:shd w:val="clear" w:color="auto" w:fill="C0C0C0"/>
            <w:vAlign w:val="center"/>
          </w:tcPr>
          <w:p w:rsidR="00057E36" w:rsidRPr="008D371F" w:rsidRDefault="00057E36" w:rsidP="00E67C4A">
            <w:pPr>
              <w:pStyle w:val="Heading8"/>
              <w:framePr w:hSpace="180" w:wrap="around" w:vAnchor="text" w:hAnchor="margin" w:x="216" w:y="62"/>
              <w:spacing w:before="0" w:after="0"/>
              <w:jc w:val="both"/>
              <w:rPr>
                <w:rFonts w:ascii="Calibri" w:hAnsi="Calibri" w:cs="Arial"/>
                <w:b/>
                <w:i w:val="0"/>
                <w:sz w:val="21"/>
                <w:szCs w:val="21"/>
              </w:rPr>
            </w:pPr>
            <w:r w:rsidRPr="008D371F">
              <w:rPr>
                <w:rFonts w:ascii="Calibri" w:hAnsi="Calibri" w:cs="Arial"/>
                <w:b/>
                <w:i w:val="0"/>
                <w:sz w:val="21"/>
                <w:szCs w:val="21"/>
              </w:rPr>
              <w:t>CATEGORY</w:t>
            </w:r>
          </w:p>
        </w:tc>
        <w:tc>
          <w:tcPr>
            <w:tcW w:w="6120" w:type="dxa"/>
            <w:tcBorders>
              <w:top w:val="single" w:sz="4" w:space="0" w:color="auto"/>
              <w:left w:val="single" w:sz="4" w:space="0" w:color="auto"/>
              <w:bottom w:val="single" w:sz="4" w:space="0" w:color="auto"/>
              <w:right w:val="single" w:sz="4" w:space="0" w:color="auto"/>
            </w:tcBorders>
            <w:shd w:val="clear" w:color="auto" w:fill="C0C0C0"/>
            <w:vAlign w:val="center"/>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DESCRIPTION</w:t>
            </w:r>
          </w:p>
        </w:tc>
      </w:tr>
      <w:tr w:rsidR="00057E36" w:rsidRPr="008D371F">
        <w:tblPrEx>
          <w:tblCellMar>
            <w:top w:w="0" w:type="dxa"/>
            <w:bottom w:w="0" w:type="dxa"/>
          </w:tblCellMar>
        </w:tblPrEx>
        <w:trPr>
          <w:cantSplit/>
          <w:trHeight w:val="234"/>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Operating Systems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Windows NT/98, XP, 2000, Unix</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Application Software</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MS Office suite, Rational Suite, MS Project</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Databases</w:t>
            </w:r>
            <w:r w:rsidR="008F7FF6" w:rsidRPr="008D371F">
              <w:rPr>
                <w:rFonts w:ascii="Calibri" w:hAnsi="Calibri" w:cs="Arial"/>
                <w:b/>
                <w:sz w:val="21"/>
                <w:szCs w:val="21"/>
              </w:rPr>
              <w:t>/Data Moudeling</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464B99"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Erwin, Power Designer,</w:t>
            </w:r>
            <w:r w:rsidR="00E0725C" w:rsidRPr="008D371F">
              <w:rPr>
                <w:rFonts w:ascii="Calibri" w:hAnsi="Calibri" w:cs="Arial"/>
                <w:sz w:val="21"/>
                <w:szCs w:val="21"/>
              </w:rPr>
              <w:t xml:space="preserve"> ER Studio,</w:t>
            </w:r>
            <w:r w:rsidRPr="008D371F">
              <w:rPr>
                <w:rFonts w:ascii="Calibri" w:hAnsi="Calibri" w:cs="Arial"/>
                <w:sz w:val="21"/>
                <w:szCs w:val="21"/>
              </w:rPr>
              <w:t xml:space="preserve"> </w:t>
            </w:r>
            <w:r w:rsidR="00057E36" w:rsidRPr="008D371F">
              <w:rPr>
                <w:rFonts w:ascii="Calibri" w:hAnsi="Calibri" w:cs="Arial"/>
                <w:sz w:val="21"/>
                <w:szCs w:val="21"/>
              </w:rPr>
              <w:t>SQL Server, Oracle, MS Access, DB2, Mainframe</w:t>
            </w:r>
            <w:r w:rsidR="00873D90" w:rsidRPr="008D371F">
              <w:rPr>
                <w:rFonts w:ascii="Calibri" w:hAnsi="Calibri" w:cs="Arial"/>
                <w:sz w:val="21"/>
                <w:szCs w:val="21"/>
              </w:rPr>
              <w:t>, Teradata</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Web Technologies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HTML, XML</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Methodologies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lang w:val="sv-SE"/>
              </w:rPr>
            </w:pPr>
            <w:r w:rsidRPr="008D371F">
              <w:rPr>
                <w:rFonts w:ascii="Calibri" w:hAnsi="Calibri" w:cs="Arial"/>
                <w:sz w:val="21"/>
                <w:szCs w:val="21"/>
                <w:lang w:val="sv-SE"/>
              </w:rPr>
              <w:t>RUP, OOAD, UML &amp; Business/Data Modeling, ER modeling</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Requirements Management Tools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Requisite Pro, MS Visio</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Testing Tools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Test Director, Quality Center, Quick Test Pro, Load Runner</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Process Modelling</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MS Visio, Rational Rose, Virtual User Generator</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tabs>
                <w:tab w:val="left" w:pos="2700"/>
              </w:tabs>
              <w:jc w:val="both"/>
              <w:rPr>
                <w:rFonts w:ascii="Calibri" w:hAnsi="Calibri" w:cs="Arial"/>
                <w:b/>
                <w:sz w:val="21"/>
                <w:szCs w:val="21"/>
              </w:rPr>
            </w:pPr>
            <w:r w:rsidRPr="008D371F">
              <w:rPr>
                <w:rFonts w:ascii="Calibri" w:hAnsi="Calibri" w:cs="Arial"/>
                <w:b/>
                <w:sz w:val="21"/>
                <w:szCs w:val="21"/>
              </w:rPr>
              <w:t>Programming Languages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165D60">
            <w:pPr>
              <w:framePr w:hSpace="180" w:wrap="around" w:vAnchor="text" w:hAnchor="margin" w:x="216" w:y="62"/>
              <w:tabs>
                <w:tab w:val="left" w:pos="2700"/>
              </w:tabs>
              <w:jc w:val="both"/>
              <w:rPr>
                <w:rFonts w:ascii="Calibri" w:hAnsi="Calibri" w:cs="Arial"/>
                <w:sz w:val="21"/>
                <w:szCs w:val="21"/>
              </w:rPr>
            </w:pPr>
            <w:r w:rsidRPr="008D371F">
              <w:rPr>
                <w:rFonts w:ascii="Calibri" w:hAnsi="Calibri" w:cs="Arial"/>
                <w:sz w:val="21"/>
                <w:szCs w:val="21"/>
              </w:rPr>
              <w:t>Java, J2EE,  SQL,</w:t>
            </w:r>
            <w:r w:rsidR="00620D15" w:rsidRPr="008D371F">
              <w:rPr>
                <w:rFonts w:ascii="Calibri" w:hAnsi="Calibri" w:cs="Arial"/>
                <w:sz w:val="21"/>
                <w:szCs w:val="21"/>
              </w:rPr>
              <w:t>SAS,JAVA, Python,</w:t>
            </w:r>
            <w:r w:rsidRPr="008D371F">
              <w:rPr>
                <w:rFonts w:ascii="Calibri" w:hAnsi="Calibri" w:cs="Arial"/>
                <w:sz w:val="21"/>
                <w:szCs w:val="21"/>
              </w:rPr>
              <w:t xml:space="preserve"> ASP.NET, </w:t>
            </w:r>
            <w:r w:rsidR="00124F54" w:rsidRPr="008D371F">
              <w:rPr>
                <w:rFonts w:ascii="Calibri" w:hAnsi="Calibri" w:cs="Arial"/>
                <w:sz w:val="21"/>
                <w:szCs w:val="21"/>
              </w:rPr>
              <w:t>OBIEE,</w:t>
            </w:r>
            <w:r w:rsidRPr="008D371F">
              <w:rPr>
                <w:rFonts w:ascii="Calibri" w:hAnsi="Calibri" w:cs="Arial"/>
                <w:sz w:val="21"/>
                <w:szCs w:val="21"/>
              </w:rPr>
              <w:t>UML, Visual Basic</w:t>
            </w:r>
          </w:p>
        </w:tc>
      </w:tr>
      <w:tr w:rsidR="00057E36" w:rsidRPr="008D371F">
        <w:tblPrEx>
          <w:tblCellMar>
            <w:top w:w="0" w:type="dxa"/>
            <w:bottom w:w="0" w:type="dxa"/>
          </w:tblCellMar>
        </w:tblPrEx>
        <w:trPr>
          <w:cantSplit/>
          <w:trHeight w:val="269"/>
        </w:trPr>
        <w:tc>
          <w:tcPr>
            <w:tcW w:w="3708"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b/>
                <w:sz w:val="21"/>
                <w:szCs w:val="21"/>
              </w:rPr>
            </w:pPr>
            <w:r w:rsidRPr="008D371F">
              <w:rPr>
                <w:rFonts w:ascii="Calibri" w:hAnsi="Calibri" w:cs="Arial"/>
                <w:b/>
                <w:sz w:val="21"/>
                <w:szCs w:val="21"/>
              </w:rPr>
              <w:t>Documents &amp; Processes</w:t>
            </w:r>
          </w:p>
        </w:tc>
        <w:tc>
          <w:tcPr>
            <w:tcW w:w="6120" w:type="dxa"/>
            <w:tcBorders>
              <w:top w:val="single" w:sz="4" w:space="0" w:color="auto"/>
              <w:left w:val="single" w:sz="4" w:space="0" w:color="auto"/>
              <w:bottom w:val="single" w:sz="4" w:space="0" w:color="auto"/>
              <w:right w:val="single" w:sz="4" w:space="0" w:color="auto"/>
            </w:tcBorders>
          </w:tcPr>
          <w:p w:rsidR="00057E36" w:rsidRPr="008D371F" w:rsidRDefault="00057E36" w:rsidP="00E67C4A">
            <w:pPr>
              <w:framePr w:hSpace="180" w:wrap="around" w:vAnchor="text" w:hAnchor="margin" w:x="216" w:y="62"/>
              <w:jc w:val="both"/>
              <w:rPr>
                <w:rFonts w:ascii="Calibri" w:hAnsi="Calibri" w:cs="Arial"/>
                <w:sz w:val="21"/>
                <w:szCs w:val="21"/>
              </w:rPr>
            </w:pPr>
            <w:r w:rsidRPr="008D371F">
              <w:rPr>
                <w:rFonts w:ascii="Calibri" w:hAnsi="Calibri" w:cs="Arial"/>
                <w:sz w:val="21"/>
                <w:szCs w:val="21"/>
              </w:rPr>
              <w:t>SRS, Use Cases, UML diagrams, FRS, UAT, Test plans &amp; cases, Business Process Modelling, Project Planning &amp; tracking</w:t>
            </w:r>
          </w:p>
        </w:tc>
      </w:tr>
    </w:tbl>
    <w:p w:rsidR="00057E36" w:rsidRPr="008D371F" w:rsidRDefault="00057E36" w:rsidP="00E67C4A">
      <w:pPr>
        <w:jc w:val="both"/>
        <w:rPr>
          <w:rFonts w:ascii="Calibri" w:hAnsi="Calibri" w:cs="Arial"/>
          <w:b/>
          <w:sz w:val="21"/>
          <w:szCs w:val="21"/>
          <w:u w:val="single"/>
        </w:rPr>
      </w:pPr>
    </w:p>
    <w:p w:rsidR="00057E36" w:rsidRDefault="00057E36" w:rsidP="00E67C4A">
      <w:pPr>
        <w:jc w:val="both"/>
        <w:rPr>
          <w:rFonts w:ascii="Calibri" w:hAnsi="Calibri" w:cs="Arial"/>
          <w:b/>
          <w:sz w:val="21"/>
          <w:szCs w:val="21"/>
        </w:rPr>
      </w:pPr>
      <w:r w:rsidRPr="008D371F">
        <w:rPr>
          <w:rFonts w:ascii="Calibri" w:hAnsi="Calibri" w:cs="Arial"/>
          <w:b/>
          <w:sz w:val="21"/>
          <w:szCs w:val="21"/>
          <w:u w:val="single"/>
        </w:rPr>
        <w:t>PROFESSIONAL ACCOMPLISHMENTS</w:t>
      </w:r>
      <w:r w:rsidRPr="008D371F">
        <w:rPr>
          <w:rFonts w:ascii="Calibri" w:hAnsi="Calibri" w:cs="Arial"/>
          <w:b/>
          <w:sz w:val="21"/>
          <w:szCs w:val="21"/>
        </w:rPr>
        <w:t>:</w:t>
      </w:r>
    </w:p>
    <w:p w:rsidR="00526ADF" w:rsidRDefault="00526ADF" w:rsidP="00E67C4A">
      <w:pPr>
        <w:jc w:val="both"/>
        <w:rPr>
          <w:rFonts w:ascii="Calibri" w:hAnsi="Calibri" w:cs="Arial"/>
          <w:b/>
          <w:sz w:val="21"/>
          <w:szCs w:val="21"/>
        </w:rPr>
      </w:pPr>
    </w:p>
    <w:p w:rsidR="00475B4E" w:rsidRDefault="00475B4E" w:rsidP="00DC01D2">
      <w:pPr>
        <w:pStyle w:val="NoSpacing"/>
        <w:jc w:val="both"/>
        <w:rPr>
          <w:rFonts w:cs="Arial"/>
          <w:b/>
          <w:u w:val="single"/>
        </w:rPr>
      </w:pPr>
      <w:r w:rsidRPr="00475B4E">
        <w:rPr>
          <w:rFonts w:cs="Arial"/>
          <w:b/>
          <w:u w:val="single"/>
        </w:rPr>
        <w:t>Bloomberg - Washington, DC</w:t>
      </w:r>
      <w:r>
        <w:rPr>
          <w:rFonts w:cs="Arial"/>
          <w:b/>
          <w:u w:val="single"/>
        </w:rPr>
        <w:tab/>
      </w:r>
      <w:r>
        <w:rPr>
          <w:rFonts w:cs="Arial"/>
          <w:b/>
          <w:u w:val="single"/>
        </w:rPr>
        <w:tab/>
      </w:r>
      <w:r>
        <w:rPr>
          <w:rFonts w:cs="Arial"/>
          <w:b/>
          <w:u w:val="single"/>
        </w:rPr>
        <w:tab/>
      </w:r>
      <w:r>
        <w:rPr>
          <w:rFonts w:cs="Arial"/>
          <w:b/>
          <w:u w:val="single"/>
        </w:rPr>
        <w:tab/>
      </w:r>
      <w:r>
        <w:rPr>
          <w:rFonts w:cs="Arial"/>
          <w:b/>
          <w:u w:val="single"/>
        </w:rPr>
        <w:tab/>
      </w:r>
      <w:r>
        <w:rPr>
          <w:rFonts w:cs="Arial"/>
          <w:b/>
          <w:u w:val="single"/>
        </w:rPr>
        <w:tab/>
      </w:r>
      <w:r>
        <w:rPr>
          <w:rFonts w:cs="Arial"/>
          <w:b/>
          <w:u w:val="single"/>
        </w:rPr>
        <w:tab/>
      </w:r>
      <w:r>
        <w:rPr>
          <w:rFonts w:cs="Arial"/>
          <w:b/>
          <w:u w:val="single"/>
        </w:rPr>
        <w:tab/>
      </w:r>
      <w:r w:rsidR="00D03E62">
        <w:rPr>
          <w:rFonts w:cs="Arial"/>
          <w:b/>
          <w:u w:val="single"/>
        </w:rPr>
        <w:t>Oct 2014</w:t>
      </w:r>
      <w:r w:rsidR="00526ADF" w:rsidRPr="00DC01D2">
        <w:rPr>
          <w:rFonts w:cs="Arial"/>
          <w:b/>
          <w:u w:val="single"/>
        </w:rPr>
        <w:t xml:space="preserve"> –</w:t>
      </w:r>
      <w:r w:rsidR="00DC01D2" w:rsidRPr="00DC01D2">
        <w:rPr>
          <w:rFonts w:cs="Arial"/>
          <w:b/>
          <w:u w:val="single"/>
        </w:rPr>
        <w:t xml:space="preserve">Present </w:t>
      </w:r>
    </w:p>
    <w:p w:rsidR="00526ADF" w:rsidRDefault="00475B4E" w:rsidP="00DC01D2">
      <w:pPr>
        <w:pStyle w:val="NoSpacing"/>
        <w:jc w:val="both"/>
        <w:rPr>
          <w:rFonts w:cs="Arial"/>
          <w:b/>
          <w:u w:val="single"/>
        </w:rPr>
      </w:pPr>
      <w:r>
        <w:rPr>
          <w:rFonts w:cs="Arial"/>
          <w:b/>
          <w:u w:val="single"/>
        </w:rPr>
        <w:t xml:space="preserve">Sr. </w:t>
      </w:r>
      <w:r w:rsidR="00526ADF" w:rsidRPr="00DC01D2">
        <w:rPr>
          <w:rFonts w:cs="Arial"/>
          <w:b/>
          <w:u w:val="single"/>
        </w:rPr>
        <w:t>Data Analyst</w:t>
      </w:r>
    </w:p>
    <w:p w:rsidR="00475B4E" w:rsidRDefault="0049586F" w:rsidP="00DC01D2">
      <w:pPr>
        <w:pStyle w:val="NoSpacing"/>
        <w:jc w:val="both"/>
        <w:rPr>
          <w:rFonts w:cs="Arial"/>
        </w:rPr>
      </w:pPr>
      <w:r w:rsidRPr="0049586F">
        <w:rPr>
          <w:rFonts w:cs="Arial"/>
        </w:rPr>
        <w:t>Created a reporting engine for executives and internal team.</w:t>
      </w:r>
    </w:p>
    <w:p w:rsidR="0049586F" w:rsidRPr="0049586F" w:rsidRDefault="0049586F" w:rsidP="00DC01D2">
      <w:pPr>
        <w:pStyle w:val="NoSpacing"/>
        <w:jc w:val="both"/>
        <w:rPr>
          <w:rFonts w:cs="Arial"/>
        </w:rPr>
      </w:pPr>
    </w:p>
    <w:p w:rsidR="00526ADF" w:rsidRPr="00475B4E" w:rsidRDefault="00526ADF" w:rsidP="00526ADF">
      <w:pPr>
        <w:jc w:val="both"/>
        <w:rPr>
          <w:rStyle w:val="normalchar"/>
          <w:rFonts w:ascii="Calibri" w:hAnsi="Calibri"/>
          <w:sz w:val="22"/>
          <w:lang w:val="en-US"/>
        </w:rPr>
      </w:pPr>
      <w:r w:rsidRPr="00475B4E">
        <w:rPr>
          <w:rStyle w:val="normalchar"/>
          <w:rFonts w:ascii="Calibri" w:hAnsi="Calibri"/>
          <w:sz w:val="22"/>
          <w:lang w:val="en-US"/>
        </w:rPr>
        <w:t xml:space="preserve">Responsibilities:  </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lastRenderedPageBreak/>
        <w:t>Created Data Stage jobs to extract, transform and load data into data warehouses from various sources like relational databases, application systems, temp tables, flat files etc.</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Generations of Surrogate ID are for the dimensions in the fact table for indexed and faster access of data.</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Create, execute and maintain data programs to answer business questions from Teradata.</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Communicated with Financial Analyst, Project Manager to gather financial data to perform data analysis and built financial data mart by using Teradata, Teradata SQL Assistant, SQL, and UNIX.</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 xml:space="preserve">Wrote ADHOC SQL to load tables, extract data and query Teradata Database for the user community and data analysis of the database. </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 xml:space="preserve">Used SAS ODS to create output files in different formats including PDF and RTF </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Performed numerous Ad-hoc requests, financial reports involving SQL scripts, UNIX, SAS and Teradata</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ETL process design, implementation and performance tuning (SQL, Teradata macros and stored procedures).</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Query optimization using SQL Profiler and performance monitors to enhance the performance of database servers.</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Involved in creating automated Test Scripts representing various Transactions, Documenting the Load Testing Process and Methodology. Created meaningful reports for analysis and integrated the Performance Testing in the SDLC.</w:t>
      </w:r>
    </w:p>
    <w:p w:rsidR="00526ADF" w:rsidRPr="00526ADF" w:rsidRDefault="00526ADF" w:rsidP="00A50D06">
      <w:pPr>
        <w:numPr>
          <w:ilvl w:val="0"/>
          <w:numId w:val="8"/>
        </w:numPr>
        <w:tabs>
          <w:tab w:val="left" w:pos="360"/>
        </w:tabs>
        <w:jc w:val="both"/>
        <w:rPr>
          <w:rFonts w:ascii="Calibri" w:hAnsi="Calibri" w:cs="Arial"/>
          <w:sz w:val="21"/>
          <w:szCs w:val="21"/>
        </w:rPr>
      </w:pPr>
      <w:r w:rsidRPr="00526ADF">
        <w:rPr>
          <w:rFonts w:ascii="Calibri" w:hAnsi="Calibri" w:cs="Arial"/>
          <w:sz w:val="21"/>
          <w:szCs w:val="21"/>
        </w:rPr>
        <w:t>Converted various SQL statements into stored procedures thereby reducing the Number of database accesses (since Stored Procedures passes the whole block at one time.)</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Used the DataStage Designer to develop processes for extracting, cleansing, transforms, integrating and loading data into data warehouse database.</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Used SQL to test various reports and ETL load jobs in development, QA and production.</w:t>
      </w:r>
    </w:p>
    <w:p w:rsidR="00526ADF" w:rsidRP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Designed and developed Use Cases, Activity Diagrams, Sequence Diagrams, OOAD using UML and Business Process Modeling.</w:t>
      </w:r>
    </w:p>
    <w:p w:rsidR="00526ADF" w:rsidRDefault="00526ADF" w:rsidP="00A50D06">
      <w:pPr>
        <w:numPr>
          <w:ilvl w:val="0"/>
          <w:numId w:val="8"/>
        </w:numPr>
        <w:jc w:val="both"/>
        <w:rPr>
          <w:rFonts w:ascii="Calibri" w:hAnsi="Calibri" w:cs="Arial"/>
          <w:sz w:val="21"/>
          <w:szCs w:val="21"/>
        </w:rPr>
      </w:pPr>
      <w:r w:rsidRPr="00526ADF">
        <w:rPr>
          <w:rFonts w:ascii="Calibri" w:hAnsi="Calibri" w:cs="Arial"/>
          <w:sz w:val="21"/>
          <w:szCs w:val="21"/>
        </w:rPr>
        <w:t>Created UML (Class, Sequence and Component Diagrams) diagrams using Visio.</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Cleaned and formatted dirty data in redshift using SQL workbench and python queries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Analysed the source data performed ETL scripts to flow the data source databases and created target aggregated datasets in Redshift using SQL workbench ,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Sourced dimentional lookups and static flatfiles data from Teradata and postgre tables with python scripting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Analysed the target report requirements from the business and created and published the creditwise dashboard , upmarketing dashboards in tableau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Created Tableau Dashboards with interactive views, trends and drill downs along with user level security.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Created dynamic tableau dashboard reports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Wrote python scripts to parse and load the data in database </w:t>
      </w:r>
    </w:p>
    <w:p w:rsidR="00475B4E" w:rsidRPr="00475B4E"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 xml:space="preserve">Created data trace map and data quality mapping documents. </w:t>
      </w:r>
    </w:p>
    <w:p w:rsidR="00475B4E" w:rsidRPr="00526ADF" w:rsidRDefault="00475B4E" w:rsidP="00A50D06">
      <w:pPr>
        <w:numPr>
          <w:ilvl w:val="0"/>
          <w:numId w:val="8"/>
        </w:numPr>
        <w:jc w:val="both"/>
        <w:rPr>
          <w:rFonts w:ascii="Calibri" w:hAnsi="Calibri" w:cs="Arial"/>
          <w:sz w:val="21"/>
          <w:szCs w:val="21"/>
        </w:rPr>
      </w:pPr>
      <w:r w:rsidRPr="00475B4E">
        <w:rPr>
          <w:rFonts w:ascii="Calibri" w:hAnsi="Calibri" w:cs="Arial"/>
          <w:sz w:val="21"/>
          <w:szCs w:val="21"/>
        </w:rPr>
        <w:t>Performed data profiling and data quality in the source systems</w:t>
      </w:r>
    </w:p>
    <w:p w:rsidR="00526ADF" w:rsidRPr="00526ADF" w:rsidRDefault="00526ADF" w:rsidP="00526ADF">
      <w:pPr>
        <w:jc w:val="both"/>
        <w:rPr>
          <w:rFonts w:ascii="Calibri" w:hAnsi="Calibri" w:cs="Arial"/>
          <w:sz w:val="21"/>
          <w:szCs w:val="21"/>
        </w:rPr>
      </w:pPr>
    </w:p>
    <w:p w:rsidR="00526ADF" w:rsidRPr="00526ADF" w:rsidRDefault="00526ADF" w:rsidP="00526ADF">
      <w:pPr>
        <w:jc w:val="both"/>
        <w:rPr>
          <w:rFonts w:ascii="Calibri" w:hAnsi="Calibri" w:cs="Arial"/>
          <w:sz w:val="21"/>
          <w:szCs w:val="21"/>
        </w:rPr>
      </w:pPr>
      <w:r w:rsidRPr="00526ADF">
        <w:rPr>
          <w:rFonts w:ascii="Calibri" w:hAnsi="Calibri" w:cs="Arial"/>
          <w:b/>
          <w:sz w:val="21"/>
          <w:szCs w:val="21"/>
          <w:u w:val="single"/>
        </w:rPr>
        <w:t>Environment:</w:t>
      </w:r>
      <w:r w:rsidRPr="00526ADF">
        <w:rPr>
          <w:rFonts w:ascii="Calibri" w:hAnsi="Calibri" w:cs="Arial"/>
          <w:sz w:val="21"/>
          <w:szCs w:val="21"/>
        </w:rPr>
        <w:t xml:space="preserve"> RUP, UML, SDLC, UAT, Data Stage 5.2, Oracle 8i, Windows NT, SQL Server, Visio, MS- excel, CSV files, UNIX , Sybase, Rational Test Manager, XML Spy, SOA, Data Stage, Rational Requisite Pro, Rational Clear Case, </w:t>
      </w:r>
    </w:p>
    <w:p w:rsidR="00057E36" w:rsidRPr="008D371F" w:rsidRDefault="00057E36" w:rsidP="00E67C4A">
      <w:pPr>
        <w:jc w:val="both"/>
        <w:rPr>
          <w:rFonts w:ascii="Calibri" w:hAnsi="Calibri" w:cs="Arial"/>
          <w:b/>
          <w:sz w:val="21"/>
          <w:szCs w:val="21"/>
        </w:rPr>
      </w:pPr>
    </w:p>
    <w:p w:rsidR="003A0E28" w:rsidRPr="008D371F" w:rsidRDefault="003A0E28" w:rsidP="003A0E28">
      <w:pPr>
        <w:jc w:val="both"/>
        <w:rPr>
          <w:rFonts w:ascii="Calibri" w:hAnsi="Calibri" w:cs="Arial"/>
          <w:b/>
          <w:sz w:val="21"/>
          <w:szCs w:val="21"/>
        </w:rPr>
      </w:pPr>
    </w:p>
    <w:p w:rsidR="003A0E28" w:rsidRPr="008D371F" w:rsidRDefault="003A0E28" w:rsidP="003A0E28">
      <w:pPr>
        <w:pStyle w:val="NoSpacing"/>
        <w:jc w:val="both"/>
        <w:rPr>
          <w:rFonts w:cs="Arial"/>
          <w:b/>
          <w:sz w:val="21"/>
          <w:szCs w:val="21"/>
          <w:u w:val="single"/>
        </w:rPr>
      </w:pPr>
      <w:r w:rsidRPr="008D371F">
        <w:rPr>
          <w:rFonts w:cs="Arial"/>
          <w:b/>
          <w:sz w:val="21"/>
          <w:szCs w:val="21"/>
          <w:u w:val="single"/>
        </w:rPr>
        <w:t xml:space="preserve">PNC Bank, Pittsburgh PA                                                                                 </w:t>
      </w:r>
      <w:r w:rsidR="002E2DCD" w:rsidRPr="008D371F">
        <w:rPr>
          <w:rFonts w:cs="Arial"/>
          <w:b/>
          <w:sz w:val="21"/>
          <w:szCs w:val="21"/>
          <w:u w:val="single"/>
        </w:rPr>
        <w:t xml:space="preserve">                      </w:t>
      </w:r>
      <w:r w:rsidRPr="008D371F">
        <w:rPr>
          <w:rFonts w:cs="Arial"/>
          <w:b/>
          <w:sz w:val="21"/>
          <w:szCs w:val="21"/>
          <w:u w:val="single"/>
        </w:rPr>
        <w:t xml:space="preserve"> </w:t>
      </w:r>
      <w:r w:rsidR="00C31EFA" w:rsidRPr="008D371F">
        <w:rPr>
          <w:rFonts w:cs="Arial"/>
          <w:b/>
          <w:sz w:val="21"/>
          <w:szCs w:val="21"/>
          <w:u w:val="single"/>
        </w:rPr>
        <w:t xml:space="preserve">  </w:t>
      </w:r>
      <w:r w:rsidR="00D03E62">
        <w:rPr>
          <w:rFonts w:cs="Arial"/>
          <w:b/>
          <w:sz w:val="21"/>
          <w:szCs w:val="21"/>
          <w:u w:val="single"/>
        </w:rPr>
        <w:t>Jan 2013</w:t>
      </w:r>
      <w:r w:rsidR="002E2DCD" w:rsidRPr="008D371F">
        <w:rPr>
          <w:rFonts w:cs="Arial"/>
          <w:b/>
          <w:sz w:val="21"/>
          <w:szCs w:val="21"/>
          <w:u w:val="single"/>
        </w:rPr>
        <w:t xml:space="preserve"> – Sep </w:t>
      </w:r>
      <w:r w:rsidR="00D03E62">
        <w:rPr>
          <w:rFonts w:cs="Arial"/>
          <w:b/>
          <w:sz w:val="21"/>
          <w:szCs w:val="21"/>
          <w:u w:val="single"/>
        </w:rPr>
        <w:t>2014</w:t>
      </w:r>
      <w:r w:rsidRPr="008D371F">
        <w:rPr>
          <w:rFonts w:cs="Arial"/>
          <w:b/>
          <w:sz w:val="21"/>
          <w:szCs w:val="21"/>
          <w:u w:val="single"/>
        </w:rPr>
        <w:tab/>
        <w:t xml:space="preserve">                   </w:t>
      </w:r>
    </w:p>
    <w:p w:rsidR="003A0E28" w:rsidRPr="008D371F" w:rsidRDefault="005C47A7" w:rsidP="003A0E28">
      <w:pPr>
        <w:pStyle w:val="NoSpacing"/>
        <w:jc w:val="both"/>
        <w:rPr>
          <w:rFonts w:cs="Arial"/>
          <w:b/>
          <w:sz w:val="21"/>
          <w:szCs w:val="21"/>
        </w:rPr>
      </w:pPr>
      <w:r w:rsidRPr="008D371F">
        <w:rPr>
          <w:rFonts w:eastAsia="MS Gothic" w:cs="Arial"/>
          <w:b/>
          <w:sz w:val="21"/>
          <w:szCs w:val="21"/>
        </w:rPr>
        <w:t>Data Analyst</w:t>
      </w:r>
      <w:r w:rsidR="009F1551" w:rsidRPr="008D371F">
        <w:rPr>
          <w:rFonts w:eastAsia="MS Gothic" w:cs="Arial"/>
          <w:b/>
          <w:sz w:val="21"/>
          <w:szCs w:val="21"/>
        </w:rPr>
        <w:t>/ Systems Analyst</w:t>
      </w:r>
    </w:p>
    <w:p w:rsidR="003A0E28" w:rsidRPr="008D371F" w:rsidRDefault="003A0E28" w:rsidP="003A0E28">
      <w:pPr>
        <w:widowControl w:val="0"/>
        <w:autoSpaceDE w:val="0"/>
        <w:autoSpaceDN w:val="0"/>
        <w:adjustRightInd w:val="0"/>
        <w:jc w:val="both"/>
        <w:rPr>
          <w:rFonts w:ascii="Calibri" w:hAnsi="Calibri" w:cs="Arial"/>
          <w:sz w:val="21"/>
          <w:szCs w:val="21"/>
        </w:rPr>
      </w:pPr>
      <w:r w:rsidRPr="008D371F">
        <w:rPr>
          <w:rFonts w:ascii="Calibri" w:hAnsi="Calibri" w:cs="Arial"/>
          <w:sz w:val="21"/>
          <w:szCs w:val="21"/>
        </w:rPr>
        <w:t>The task of the project is to monitor the incoming data, system performance and to provide data needed for the business and analyze the database. This Data Warehouse project will enable management to better leverage information collected within current operational systems to help in their decision making process. Populate the data mart databases with data from data warehouse and update metadata repository with details on nature and use, analyze data management systems, sub-system applications, mainframe data sets, databases and evaluate data import requirements conduct testing and help create reports.</w:t>
      </w:r>
    </w:p>
    <w:p w:rsidR="003A0E28" w:rsidRPr="008D371F" w:rsidRDefault="003A0E28" w:rsidP="003A0E28">
      <w:pPr>
        <w:jc w:val="both"/>
        <w:rPr>
          <w:rFonts w:ascii="Calibri" w:hAnsi="Calibri" w:cs="Arial"/>
          <w:b/>
          <w:sz w:val="21"/>
          <w:szCs w:val="21"/>
        </w:rPr>
      </w:pPr>
    </w:p>
    <w:p w:rsidR="003A0E28" w:rsidRPr="008D371F" w:rsidRDefault="003A0E28" w:rsidP="003A0E28">
      <w:pPr>
        <w:jc w:val="both"/>
        <w:rPr>
          <w:rFonts w:ascii="Calibri" w:hAnsi="Calibri" w:cs="Arial"/>
          <w:b/>
          <w:sz w:val="21"/>
          <w:szCs w:val="21"/>
          <w:u w:val="single"/>
        </w:rPr>
      </w:pPr>
      <w:r w:rsidRPr="008D371F">
        <w:rPr>
          <w:rFonts w:ascii="Calibri" w:hAnsi="Calibri" w:cs="Arial"/>
          <w:b/>
          <w:sz w:val="21"/>
          <w:szCs w:val="21"/>
          <w:u w:val="single"/>
        </w:rPr>
        <w:lastRenderedPageBreak/>
        <w:t>Responsibilities:</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Analysed the requirements and segregated them into high level and low level Use Cases, activity diagrams using Rational Rose according to UML methodology thus defining the Data Process Models.</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Was responsible for indexing of the tables in that data warehouse. Used senior level SQL query skills (Oracle and TSQL) in analyzing and validating SSIS ETL database data ware house processes.</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bCs/>
          <w:sz w:val="21"/>
          <w:szCs w:val="21"/>
        </w:rPr>
        <w:t xml:space="preserve">Converted Business Requirements to the Functional Specification and Conducted JAD Sessions to develop an architectural solution that the application meets the business requirements, resolve open issues, and change requests. </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Manage large and complex data sets from bank internal data sources and external data vendors to help with pricing, marketing, customer research &amp; segmentation and other strategic decisions, using data mining tools such as SAS, SQL, Excel, etc.</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 xml:space="preserve">Analyzed the data warehouse project database requirements from the users in terms of the dimensions they want to measure and the facts for which the dimensions need to be analysed. </w:t>
      </w:r>
    </w:p>
    <w:p w:rsidR="003A0E28" w:rsidRPr="008D371F" w:rsidRDefault="003A0E28" w:rsidP="00A50D06">
      <w:pPr>
        <w:pStyle w:val="ListParagraph"/>
        <w:numPr>
          <w:ilvl w:val="0"/>
          <w:numId w:val="10"/>
        </w:numPr>
        <w:suppressAutoHyphens/>
        <w:overflowPunct w:val="0"/>
        <w:autoSpaceDE w:val="0"/>
        <w:jc w:val="both"/>
        <w:textAlignment w:val="baseline"/>
        <w:rPr>
          <w:rFonts w:ascii="Calibri" w:eastAsia="Batang" w:hAnsi="Calibri" w:cs="Arial"/>
          <w:sz w:val="21"/>
          <w:szCs w:val="21"/>
        </w:rPr>
      </w:pPr>
      <w:r w:rsidRPr="008D371F">
        <w:rPr>
          <w:rFonts w:ascii="Calibri" w:hAnsi="Calibri" w:cs="Arial"/>
          <w:sz w:val="21"/>
          <w:szCs w:val="21"/>
        </w:rPr>
        <w:t>Responsible for physical/logical data modeling; metadata documentation; user documentation; and production specs. Identify business rules for data migration and Perform data administration through data models and metadata.</w:t>
      </w:r>
      <w:r w:rsidRPr="008D371F">
        <w:rPr>
          <w:rFonts w:ascii="Calibri" w:eastAsia="Batang" w:hAnsi="Calibri" w:cs="Arial"/>
          <w:sz w:val="21"/>
          <w:szCs w:val="21"/>
        </w:rPr>
        <w:t xml:space="preserve"> </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Create and maintain requirements, test cases and defects in Mercury Quality Center</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Developed detailed ERDs and DFDs using various modeling tools and developed databases based on the system model following the techniques in SDLC (software development life cycle).</w:t>
      </w:r>
    </w:p>
    <w:p w:rsidR="003A0E28" w:rsidRPr="008D371F" w:rsidRDefault="003A0E28" w:rsidP="00A50D06">
      <w:pPr>
        <w:numPr>
          <w:ilvl w:val="0"/>
          <w:numId w:val="10"/>
        </w:numPr>
        <w:jc w:val="both"/>
        <w:rPr>
          <w:rFonts w:ascii="Calibri" w:eastAsia="Batang" w:hAnsi="Calibri" w:cs="Arial"/>
          <w:sz w:val="21"/>
          <w:szCs w:val="21"/>
        </w:rPr>
      </w:pPr>
      <w:r w:rsidRPr="008D371F">
        <w:rPr>
          <w:rStyle w:val="apple-style-span"/>
          <w:rFonts w:ascii="Calibri" w:hAnsi="Calibri" w:cs="Arial"/>
          <w:sz w:val="21"/>
          <w:szCs w:val="21"/>
        </w:rPr>
        <w:t>Gathered, Analyzed and Translated systems requirements into technical specifications utilizing UML and RUP methodology.</w:t>
      </w:r>
      <w:r w:rsidRPr="008D371F">
        <w:rPr>
          <w:rStyle w:val="apple-converted-space"/>
          <w:rFonts w:ascii="Calibri" w:hAnsi="Calibri" w:cs="Arial"/>
          <w:sz w:val="21"/>
          <w:szCs w:val="21"/>
        </w:rPr>
        <w:t> </w:t>
      </w:r>
      <w:r w:rsidRPr="008D371F">
        <w:rPr>
          <w:rFonts w:ascii="Calibri" w:eastAsia="Batang" w:hAnsi="Calibri" w:cs="Arial"/>
          <w:sz w:val="21"/>
          <w:szCs w:val="21"/>
        </w:rPr>
        <w:t>Responsible for creating different sessions and workflows to load the data to Data Warehouse using Informatica Workflow Manager.</w:t>
      </w:r>
    </w:p>
    <w:p w:rsidR="003A0E28" w:rsidRPr="008D371F" w:rsidRDefault="003A0E28" w:rsidP="00A50D06">
      <w:pPr>
        <w:numPr>
          <w:ilvl w:val="0"/>
          <w:numId w:val="10"/>
        </w:numPr>
        <w:jc w:val="both"/>
        <w:rPr>
          <w:rFonts w:ascii="Calibri" w:eastAsia="Batang" w:hAnsi="Calibri" w:cs="Arial"/>
          <w:sz w:val="21"/>
          <w:szCs w:val="21"/>
        </w:rPr>
      </w:pPr>
      <w:r w:rsidRPr="008D371F">
        <w:rPr>
          <w:rFonts w:ascii="Calibri" w:hAnsi="Calibri" w:cs="Arial"/>
          <w:bCs/>
          <w:sz w:val="21"/>
          <w:szCs w:val="21"/>
        </w:rPr>
        <w:t>Analyzing the existing reports, reporting system. Worked on exporting data using Teradata.</w:t>
      </w:r>
    </w:p>
    <w:p w:rsidR="003A0E28" w:rsidRPr="008D371F" w:rsidRDefault="003A0E28" w:rsidP="00A50D06">
      <w:pPr>
        <w:numPr>
          <w:ilvl w:val="0"/>
          <w:numId w:val="10"/>
        </w:numPr>
        <w:jc w:val="both"/>
        <w:rPr>
          <w:rFonts w:ascii="Calibri" w:hAnsi="Calibri" w:cs="Arial"/>
          <w:sz w:val="21"/>
          <w:szCs w:val="21"/>
        </w:rPr>
      </w:pPr>
      <w:r w:rsidRPr="008D371F">
        <w:rPr>
          <w:rStyle w:val="normalchar"/>
          <w:rFonts w:ascii="Calibri" w:hAnsi="Calibri" w:cs="Arial"/>
          <w:sz w:val="21"/>
          <w:szCs w:val="21"/>
        </w:rPr>
        <w:t>Utilized Agile/ SCRUM and PMI methodologies to monitor steer and develop project objectives.</w:t>
      </w:r>
    </w:p>
    <w:p w:rsidR="003A0E28" w:rsidRPr="008D371F" w:rsidRDefault="003A0E28" w:rsidP="00A50D06">
      <w:pPr>
        <w:pStyle w:val="Normal12pt"/>
        <w:numPr>
          <w:ilvl w:val="0"/>
          <w:numId w:val="10"/>
        </w:numPr>
        <w:rPr>
          <w:rStyle w:val="normalchar"/>
          <w:rFonts w:ascii="Calibri" w:eastAsia="Batang" w:hAnsi="Calibri" w:cs="Arial"/>
          <w:sz w:val="21"/>
          <w:szCs w:val="21"/>
        </w:rPr>
      </w:pPr>
      <w:r w:rsidRPr="008D371F">
        <w:rPr>
          <w:rFonts w:ascii="Calibri" w:eastAsia="Batang" w:hAnsi="Calibri" w:cs="Arial"/>
          <w:sz w:val="21"/>
          <w:szCs w:val="21"/>
        </w:rPr>
        <w:t xml:space="preserve">Implemented transformation component of DataStage to integrate the data and to implement the data to implement the business logic. </w:t>
      </w:r>
      <w:r w:rsidRPr="008D371F">
        <w:rPr>
          <w:rStyle w:val="normalchar"/>
          <w:rFonts w:ascii="Calibri" w:hAnsi="Calibri" w:cs="Arial"/>
          <w:sz w:val="21"/>
          <w:szCs w:val="21"/>
        </w:rPr>
        <w:t xml:space="preserve">Created </w:t>
      </w:r>
      <w:r w:rsidRPr="008D371F">
        <w:rPr>
          <w:rStyle w:val="normalchar"/>
          <w:rFonts w:ascii="Calibri" w:hAnsi="Calibri" w:cs="Arial"/>
          <w:bCs/>
          <w:sz w:val="21"/>
          <w:szCs w:val="21"/>
        </w:rPr>
        <w:t xml:space="preserve">Test Cases </w:t>
      </w:r>
      <w:r w:rsidRPr="008D371F">
        <w:rPr>
          <w:rStyle w:val="normalchar"/>
          <w:rFonts w:ascii="Calibri" w:hAnsi="Calibri" w:cs="Arial"/>
          <w:sz w:val="21"/>
          <w:szCs w:val="21"/>
        </w:rPr>
        <w:t xml:space="preserve">and scenarios for </w:t>
      </w:r>
      <w:r w:rsidRPr="008D371F">
        <w:rPr>
          <w:rStyle w:val="normalchar"/>
          <w:rFonts w:ascii="Calibri" w:hAnsi="Calibri" w:cs="Arial"/>
          <w:bCs/>
          <w:sz w:val="21"/>
          <w:szCs w:val="21"/>
        </w:rPr>
        <w:t>Unit, Regression, Data Integration</w:t>
      </w:r>
      <w:r w:rsidRPr="008D371F">
        <w:rPr>
          <w:rStyle w:val="normalchar"/>
          <w:rFonts w:ascii="Calibri" w:hAnsi="Calibri" w:cs="Arial"/>
          <w:sz w:val="21"/>
          <w:szCs w:val="21"/>
        </w:rPr>
        <w:t xml:space="preserve"> as well as </w:t>
      </w:r>
      <w:r w:rsidRPr="008D371F">
        <w:rPr>
          <w:rStyle w:val="normalchar"/>
          <w:rFonts w:ascii="Calibri" w:hAnsi="Calibri" w:cs="Arial"/>
          <w:bCs/>
          <w:sz w:val="21"/>
          <w:szCs w:val="21"/>
        </w:rPr>
        <w:t xml:space="preserve">Back end </w:t>
      </w:r>
      <w:r w:rsidRPr="008D371F">
        <w:rPr>
          <w:rStyle w:val="normalchar"/>
          <w:rFonts w:ascii="Calibri" w:hAnsi="Calibri" w:cs="Arial"/>
          <w:sz w:val="21"/>
          <w:szCs w:val="21"/>
        </w:rPr>
        <w:t>and</w:t>
      </w:r>
      <w:r w:rsidRPr="008D371F">
        <w:rPr>
          <w:rStyle w:val="normalchar"/>
          <w:rFonts w:ascii="Calibri" w:hAnsi="Calibri" w:cs="Arial"/>
          <w:bCs/>
          <w:sz w:val="21"/>
          <w:szCs w:val="21"/>
        </w:rPr>
        <w:t xml:space="preserve"> System testing.</w:t>
      </w:r>
    </w:p>
    <w:p w:rsidR="003A0E28" w:rsidRPr="008D371F" w:rsidRDefault="003A0E28" w:rsidP="00A50D06">
      <w:pPr>
        <w:pStyle w:val="Normal12pt"/>
        <w:numPr>
          <w:ilvl w:val="0"/>
          <w:numId w:val="10"/>
        </w:numPr>
        <w:rPr>
          <w:rStyle w:val="normalchar"/>
          <w:rFonts w:ascii="Calibri" w:hAnsi="Calibri" w:cs="Arial"/>
          <w:bCs/>
          <w:sz w:val="21"/>
          <w:szCs w:val="21"/>
        </w:rPr>
      </w:pPr>
      <w:r w:rsidRPr="008D371F">
        <w:rPr>
          <w:rStyle w:val="normalchar"/>
          <w:rFonts w:ascii="Calibri" w:hAnsi="Calibri" w:cs="Arial"/>
          <w:sz w:val="21"/>
          <w:szCs w:val="21"/>
        </w:rPr>
        <w:t>Created analysis with OBIEE. Custom OBIEE stock analytics on Teradata and SQL Server with custom Security.</w:t>
      </w:r>
    </w:p>
    <w:p w:rsidR="003A0E28" w:rsidRPr="008D371F" w:rsidRDefault="003A0E28" w:rsidP="00A50D06">
      <w:pPr>
        <w:numPr>
          <w:ilvl w:val="0"/>
          <w:numId w:val="10"/>
        </w:numPr>
        <w:jc w:val="both"/>
        <w:rPr>
          <w:rFonts w:ascii="Calibri" w:hAnsi="Calibri" w:cs="Arial"/>
          <w:sz w:val="21"/>
          <w:szCs w:val="21"/>
        </w:rPr>
      </w:pPr>
      <w:r w:rsidRPr="008D371F">
        <w:rPr>
          <w:rFonts w:ascii="Calibri" w:eastAsia="Calibri" w:hAnsi="Calibri" w:cs="Arial"/>
          <w:sz w:val="21"/>
          <w:szCs w:val="21"/>
        </w:rPr>
        <w:t xml:space="preserve">Proposed solutions to reporting needs and develop prototypes using SQL and Business Objects that address these needs. </w:t>
      </w:r>
      <w:r w:rsidRPr="008D371F">
        <w:rPr>
          <w:rFonts w:ascii="Calibri" w:hAnsi="Calibri" w:cs="Arial"/>
          <w:sz w:val="21"/>
          <w:szCs w:val="21"/>
          <w:lang w:val="fr-FR"/>
        </w:rPr>
        <w:t>Developed data conversion strategy for data migration from legacy systems to Technology product modules</w:t>
      </w:r>
    </w:p>
    <w:p w:rsidR="003A0E28" w:rsidRPr="008D371F" w:rsidRDefault="003A0E28" w:rsidP="00A50D06">
      <w:pPr>
        <w:numPr>
          <w:ilvl w:val="0"/>
          <w:numId w:val="10"/>
        </w:numPr>
        <w:jc w:val="both"/>
        <w:rPr>
          <w:rFonts w:ascii="Calibri" w:eastAsia="Calibri" w:hAnsi="Calibri" w:cs="Arial"/>
          <w:sz w:val="21"/>
          <w:szCs w:val="21"/>
        </w:rPr>
      </w:pPr>
      <w:r w:rsidRPr="008D371F">
        <w:rPr>
          <w:rFonts w:ascii="Calibri" w:eastAsia="Calibri" w:hAnsi="Calibri" w:cs="Arial"/>
          <w:sz w:val="21"/>
          <w:szCs w:val="21"/>
        </w:rPr>
        <w:t>Created physical and logical models and used Erwin for Dimensional Data Modeling.</w:t>
      </w:r>
      <w:r w:rsidRPr="008D371F">
        <w:rPr>
          <w:rFonts w:ascii="Calibri" w:hAnsi="Calibri" w:cs="Arial"/>
          <w:sz w:val="21"/>
          <w:szCs w:val="21"/>
          <w:lang w:val="fr-FR"/>
        </w:rPr>
        <w:t xml:space="preserve"> </w:t>
      </w:r>
    </w:p>
    <w:p w:rsidR="003A0E28" w:rsidRPr="008D371F" w:rsidRDefault="003A0E28" w:rsidP="00A50D06">
      <w:pPr>
        <w:numPr>
          <w:ilvl w:val="0"/>
          <w:numId w:val="10"/>
        </w:numPr>
        <w:jc w:val="both"/>
        <w:rPr>
          <w:rFonts w:ascii="Calibri" w:eastAsia="Calibri" w:hAnsi="Calibri" w:cs="Arial"/>
          <w:sz w:val="21"/>
          <w:szCs w:val="21"/>
        </w:rPr>
      </w:pPr>
      <w:r w:rsidRPr="008D371F">
        <w:rPr>
          <w:rFonts w:ascii="Calibri" w:eastAsia="Calibri" w:hAnsi="Calibri" w:cs="Arial"/>
          <w:sz w:val="21"/>
          <w:szCs w:val="21"/>
        </w:rPr>
        <w:t>Created Entity relationship diagrams, Function relationship diagrams, data flow diagrams and enforced all referential integrity constraints using ER Studio.</w:t>
      </w:r>
    </w:p>
    <w:p w:rsidR="003A0E28" w:rsidRPr="008D371F" w:rsidRDefault="003A0E28" w:rsidP="00A50D06">
      <w:pPr>
        <w:numPr>
          <w:ilvl w:val="0"/>
          <w:numId w:val="10"/>
        </w:numPr>
        <w:jc w:val="both"/>
        <w:rPr>
          <w:rStyle w:val="normalchar"/>
          <w:rFonts w:ascii="Calibri" w:hAnsi="Calibri" w:cs="Arial"/>
          <w:sz w:val="21"/>
          <w:szCs w:val="21"/>
        </w:rPr>
      </w:pPr>
      <w:r w:rsidRPr="008D371F">
        <w:rPr>
          <w:rStyle w:val="normalchar"/>
          <w:rFonts w:ascii="Calibri" w:hAnsi="Calibri" w:cs="Arial"/>
          <w:sz w:val="21"/>
          <w:szCs w:val="21"/>
        </w:rPr>
        <w:t xml:space="preserve">Develop and maintain sales reporting using in MS Excel queries, SQL in Teradata, and MS Access. </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 xml:space="preserve">Extensive experience in testing and implanting Extraction, Transformation and Loading of data from multiple sources into Data warehouse using Informatica. </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Worked on OBIEE (Oracle Business Intelligence Enterprise Edition 11g) for reports and analysis.</w:t>
      </w:r>
    </w:p>
    <w:p w:rsidR="003A0E28" w:rsidRPr="008D371F" w:rsidRDefault="003A0E28" w:rsidP="00A50D06">
      <w:pPr>
        <w:pStyle w:val="Normal12pt"/>
        <w:numPr>
          <w:ilvl w:val="0"/>
          <w:numId w:val="10"/>
        </w:numPr>
        <w:rPr>
          <w:rFonts w:ascii="Calibri" w:eastAsia="Batang" w:hAnsi="Calibri" w:cs="Arial"/>
          <w:sz w:val="21"/>
          <w:szCs w:val="21"/>
        </w:rPr>
      </w:pPr>
      <w:r w:rsidRPr="008D371F">
        <w:rPr>
          <w:rFonts w:ascii="Calibri" w:hAnsi="Calibri" w:cs="Arial"/>
          <w:sz w:val="21"/>
          <w:szCs w:val="21"/>
        </w:rPr>
        <w:t>Responsible to design, develop and test the software (Informatica, PL SQL, UNIX shell scripts) to maintain the data marts (Load data, Analyze using OLAP tools). Authored functional requirements documents [FRD] by interacting with development team for improving client’s legacy system.</w:t>
      </w:r>
    </w:p>
    <w:p w:rsidR="003A0E28" w:rsidRPr="008D371F" w:rsidRDefault="003A0E28" w:rsidP="00A50D06">
      <w:pPr>
        <w:numPr>
          <w:ilvl w:val="0"/>
          <w:numId w:val="10"/>
        </w:numPr>
        <w:autoSpaceDE w:val="0"/>
        <w:autoSpaceDN w:val="0"/>
        <w:adjustRightInd w:val="0"/>
        <w:jc w:val="both"/>
        <w:rPr>
          <w:rFonts w:ascii="Calibri" w:hAnsi="Calibri" w:cs="Arial"/>
          <w:sz w:val="21"/>
          <w:szCs w:val="21"/>
        </w:rPr>
      </w:pPr>
      <w:r w:rsidRPr="008D371F">
        <w:rPr>
          <w:rFonts w:ascii="Calibri" w:hAnsi="Calibri" w:cs="Arial"/>
          <w:sz w:val="21"/>
          <w:szCs w:val="21"/>
        </w:rPr>
        <w:t>Extensive Data Warehousing experience using Informatica as ETL tool on various data bases like Oracle, SQL Server, TeraData, MS Access.</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Experience working with Microsoft Outlook to set up meetings, manage calendar etc.</w:t>
      </w:r>
    </w:p>
    <w:p w:rsidR="003A0E28" w:rsidRPr="008D371F" w:rsidRDefault="003A0E28" w:rsidP="00A50D06">
      <w:pPr>
        <w:numPr>
          <w:ilvl w:val="0"/>
          <w:numId w:val="10"/>
        </w:numPr>
        <w:jc w:val="both"/>
        <w:rPr>
          <w:rFonts w:ascii="Calibri" w:hAnsi="Calibri" w:cs="Arial"/>
          <w:sz w:val="21"/>
          <w:szCs w:val="21"/>
        </w:rPr>
      </w:pPr>
      <w:r w:rsidRPr="008D371F">
        <w:rPr>
          <w:rFonts w:ascii="Calibri" w:hAnsi="Calibri" w:cs="Arial"/>
          <w:sz w:val="21"/>
          <w:szCs w:val="21"/>
        </w:rPr>
        <w:t xml:space="preserve">Experience working with Peer for maintaining Weekly Status and Planning. </w:t>
      </w:r>
    </w:p>
    <w:p w:rsidR="003A0E28" w:rsidRPr="008D371F" w:rsidRDefault="003A0E28" w:rsidP="003A0E28">
      <w:pPr>
        <w:jc w:val="both"/>
        <w:rPr>
          <w:rFonts w:ascii="Calibri" w:hAnsi="Calibri" w:cs="Arial"/>
          <w:b/>
          <w:sz w:val="21"/>
          <w:szCs w:val="21"/>
        </w:rPr>
      </w:pPr>
    </w:p>
    <w:p w:rsidR="003A0E28" w:rsidRPr="008D371F" w:rsidRDefault="003A0E28" w:rsidP="003A0E28">
      <w:pPr>
        <w:jc w:val="both"/>
        <w:rPr>
          <w:rFonts w:ascii="Calibri" w:hAnsi="Calibri" w:cs="Arial"/>
          <w:sz w:val="21"/>
          <w:szCs w:val="21"/>
        </w:rPr>
      </w:pPr>
      <w:r w:rsidRPr="008D371F">
        <w:rPr>
          <w:rFonts w:ascii="Calibri" w:hAnsi="Calibri" w:cs="Arial"/>
          <w:b/>
          <w:sz w:val="21"/>
          <w:szCs w:val="21"/>
        </w:rPr>
        <w:t xml:space="preserve">Environment: </w:t>
      </w:r>
      <w:r w:rsidRPr="008D371F">
        <w:rPr>
          <w:rFonts w:ascii="Calibri" w:hAnsi="Calibri" w:cs="Arial"/>
          <w:sz w:val="21"/>
          <w:szCs w:val="21"/>
        </w:rPr>
        <w:t xml:space="preserve">Microsoft Outlook, MS Access, MS Excel, MS Word, MS Project, MS Visio, JAD, Teradata Test Track, </w:t>
      </w:r>
      <w:r w:rsidR="006234AF" w:rsidRPr="008D371F">
        <w:rPr>
          <w:rFonts w:ascii="Calibri" w:hAnsi="Calibri" w:cs="Arial"/>
          <w:sz w:val="21"/>
          <w:szCs w:val="21"/>
        </w:rPr>
        <w:t>Peer, SAS</w:t>
      </w:r>
      <w:r w:rsidR="00620D15" w:rsidRPr="008D371F">
        <w:rPr>
          <w:rFonts w:ascii="Calibri" w:hAnsi="Calibri" w:cs="Arial"/>
          <w:sz w:val="21"/>
          <w:szCs w:val="21"/>
        </w:rPr>
        <w:t>,</w:t>
      </w:r>
      <w:r w:rsidRPr="008D371F">
        <w:rPr>
          <w:rFonts w:ascii="Calibri" w:hAnsi="Calibri" w:cs="Arial"/>
          <w:sz w:val="21"/>
          <w:szCs w:val="21"/>
        </w:rPr>
        <w:t xml:space="preserve"> Mainframe, </w:t>
      </w:r>
      <w:r w:rsidR="00620D15" w:rsidRPr="008D371F">
        <w:rPr>
          <w:rFonts w:ascii="Calibri" w:hAnsi="Calibri" w:cs="Arial"/>
          <w:sz w:val="21"/>
          <w:szCs w:val="21"/>
        </w:rPr>
        <w:t>SQL,</w:t>
      </w:r>
      <w:r w:rsidRPr="008D371F">
        <w:rPr>
          <w:rFonts w:ascii="Calibri" w:hAnsi="Calibri" w:cs="Arial"/>
          <w:sz w:val="21"/>
          <w:szCs w:val="21"/>
        </w:rPr>
        <w:t>OLAP, ERWIN,OBIEE, ER Studio,Clear Quest, Clear Case, Java, DB2 Database.</w:t>
      </w:r>
    </w:p>
    <w:p w:rsidR="00842C87" w:rsidRDefault="00842C87" w:rsidP="00842C87">
      <w:pPr>
        <w:tabs>
          <w:tab w:val="left" w:pos="3057"/>
        </w:tabs>
        <w:jc w:val="both"/>
        <w:rPr>
          <w:rFonts w:ascii="Calibri" w:hAnsi="Calibri" w:cs="Arial"/>
          <w:sz w:val="21"/>
          <w:szCs w:val="21"/>
        </w:rPr>
      </w:pPr>
    </w:p>
    <w:p w:rsidR="00475B4E" w:rsidRPr="008D371F" w:rsidRDefault="00475B4E" w:rsidP="00842C87">
      <w:pPr>
        <w:tabs>
          <w:tab w:val="left" w:pos="3057"/>
        </w:tabs>
        <w:jc w:val="both"/>
        <w:rPr>
          <w:rFonts w:ascii="Calibri" w:hAnsi="Calibri" w:cs="Arial"/>
          <w:sz w:val="21"/>
          <w:szCs w:val="21"/>
        </w:rPr>
      </w:pPr>
    </w:p>
    <w:p w:rsidR="00842C87" w:rsidRPr="008D371F" w:rsidRDefault="00842C87" w:rsidP="00842C87">
      <w:pPr>
        <w:jc w:val="both"/>
        <w:rPr>
          <w:rFonts w:ascii="Calibri" w:hAnsi="Calibri" w:cs="Arial"/>
          <w:b/>
          <w:sz w:val="21"/>
          <w:szCs w:val="21"/>
        </w:rPr>
      </w:pPr>
    </w:p>
    <w:p w:rsidR="00D03E62" w:rsidRPr="00D03E62" w:rsidRDefault="00475B4E" w:rsidP="00D03E62">
      <w:pPr>
        <w:jc w:val="both"/>
        <w:rPr>
          <w:rFonts w:ascii="Calibri" w:hAnsi="Calibri" w:cs="Arial"/>
          <w:b/>
          <w:sz w:val="21"/>
          <w:szCs w:val="21"/>
          <w:u w:val="single"/>
        </w:rPr>
      </w:pPr>
      <w:r w:rsidRPr="00475B4E">
        <w:rPr>
          <w:rFonts w:ascii="Calibri" w:hAnsi="Calibri" w:cs="Arial"/>
          <w:b/>
          <w:sz w:val="21"/>
          <w:szCs w:val="21"/>
          <w:u w:val="single"/>
        </w:rPr>
        <w:t>Suisse Bank - New York, NY</w:t>
      </w:r>
      <w:r w:rsidR="00D03E62" w:rsidRPr="00D03E62">
        <w:rPr>
          <w:rFonts w:ascii="Calibri" w:hAnsi="Calibri" w:cs="Arial"/>
          <w:sz w:val="21"/>
          <w:szCs w:val="21"/>
          <w:u w:val="single"/>
        </w:rPr>
        <w:t xml:space="preserve">            </w:t>
      </w:r>
      <w:r w:rsidR="00D03E62" w:rsidRPr="00D03E62">
        <w:rPr>
          <w:rFonts w:ascii="Calibri" w:hAnsi="Calibri" w:cs="Arial"/>
          <w:sz w:val="21"/>
          <w:szCs w:val="21"/>
          <w:u w:val="single"/>
        </w:rPr>
        <w:tab/>
        <w:t xml:space="preserve">  </w:t>
      </w:r>
      <w:r w:rsidR="00D03E62" w:rsidRPr="00D03E62">
        <w:rPr>
          <w:rFonts w:ascii="Calibri" w:hAnsi="Calibri" w:cs="Arial"/>
          <w:sz w:val="21"/>
          <w:szCs w:val="21"/>
          <w:u w:val="single"/>
        </w:rPr>
        <w:tab/>
      </w:r>
      <w:r w:rsidR="00D03E62" w:rsidRPr="00D03E62">
        <w:rPr>
          <w:rFonts w:ascii="Calibri" w:hAnsi="Calibri" w:cs="Arial"/>
          <w:sz w:val="21"/>
          <w:szCs w:val="21"/>
          <w:u w:val="single"/>
        </w:rPr>
        <w:tab/>
        <w:t xml:space="preserve">                                                    </w:t>
      </w:r>
      <w:r w:rsidR="00D03E62">
        <w:rPr>
          <w:rFonts w:ascii="Calibri" w:hAnsi="Calibri" w:cs="Arial"/>
          <w:b/>
          <w:sz w:val="21"/>
          <w:szCs w:val="21"/>
          <w:u w:val="single"/>
        </w:rPr>
        <w:t>June 2010 – Nov 2012</w:t>
      </w:r>
    </w:p>
    <w:p w:rsidR="00D03E62" w:rsidRPr="00D03E62" w:rsidRDefault="00D03E62" w:rsidP="00D03E62">
      <w:pPr>
        <w:pStyle w:val="Normal11arial"/>
        <w:numPr>
          <w:ilvl w:val="0"/>
          <w:numId w:val="0"/>
        </w:numPr>
        <w:jc w:val="both"/>
        <w:rPr>
          <w:rFonts w:ascii="Calibri" w:eastAsia="MS Gothic" w:hAnsi="Calibri" w:cs="Arial"/>
          <w:b/>
          <w:color w:val="auto"/>
          <w:sz w:val="21"/>
          <w:szCs w:val="21"/>
          <w:u w:val="single"/>
        </w:rPr>
      </w:pPr>
      <w:r w:rsidRPr="00D03E62">
        <w:rPr>
          <w:rFonts w:ascii="Calibri" w:eastAsia="MS Gothic" w:hAnsi="Calibri" w:cs="Arial"/>
          <w:b/>
          <w:color w:val="auto"/>
          <w:sz w:val="21"/>
          <w:szCs w:val="21"/>
          <w:u w:val="single"/>
        </w:rPr>
        <w:t>Data Analyst/</w:t>
      </w:r>
      <w:r w:rsidRPr="00D03E62">
        <w:rPr>
          <w:rFonts w:ascii="Calibri" w:hAnsi="Calibri" w:cs="Arial"/>
          <w:b/>
          <w:color w:val="auto"/>
          <w:sz w:val="21"/>
          <w:szCs w:val="21"/>
          <w:u w:val="single"/>
        </w:rPr>
        <w:t>Systems Analyst</w:t>
      </w:r>
    </w:p>
    <w:p w:rsidR="00D03E62" w:rsidRPr="00DB46B2" w:rsidRDefault="00475B4E" w:rsidP="00D03E62">
      <w:pPr>
        <w:jc w:val="both"/>
        <w:rPr>
          <w:rFonts w:ascii="Calibri" w:hAnsi="Calibri" w:cs="Arial"/>
          <w:sz w:val="21"/>
          <w:szCs w:val="21"/>
        </w:rPr>
      </w:pPr>
      <w:r>
        <w:rPr>
          <w:rFonts w:ascii="Calibri" w:hAnsi="Calibri"/>
          <w:bCs/>
          <w:iCs/>
          <w:sz w:val="21"/>
          <w:szCs w:val="21"/>
        </w:rPr>
        <w:t>Suisse Bank</w:t>
      </w:r>
      <w:r w:rsidR="00D03E62" w:rsidRPr="00DB46B2">
        <w:rPr>
          <w:rFonts w:ascii="Calibri" w:hAnsi="Calibri"/>
          <w:bCs/>
          <w:iCs/>
          <w:sz w:val="21"/>
          <w:szCs w:val="21"/>
        </w:rPr>
        <w:t xml:space="preserve"> is a leading global wealth manager, top tier investment banking and securities firm, and one of the largest global asset managers. It provides a various range of products and services include Investment Banking, Equities, Fixed Income and Foreign Exchange. The project I worked on was aimed to integrate the present UBS fixed income trading system (Exchange and OTC traded derivatives) with the latest Order management and trading settlement system</w:t>
      </w:r>
    </w:p>
    <w:p w:rsidR="00D03E62" w:rsidRPr="008D371F" w:rsidRDefault="00D03E62" w:rsidP="00E67C4A">
      <w:pPr>
        <w:jc w:val="both"/>
        <w:rPr>
          <w:rFonts w:ascii="Calibri" w:hAnsi="Calibri" w:cs="Arial"/>
          <w:sz w:val="21"/>
          <w:szCs w:val="21"/>
        </w:rPr>
      </w:pPr>
    </w:p>
    <w:p w:rsidR="00E041A9" w:rsidRPr="008D371F" w:rsidRDefault="00E041A9" w:rsidP="00E67C4A">
      <w:pPr>
        <w:jc w:val="both"/>
        <w:rPr>
          <w:rFonts w:ascii="Calibri" w:hAnsi="Calibri" w:cs="Arial"/>
          <w:sz w:val="21"/>
          <w:szCs w:val="21"/>
        </w:rPr>
      </w:pPr>
    </w:p>
    <w:p w:rsidR="00057E36" w:rsidRPr="008D371F" w:rsidRDefault="00057E36" w:rsidP="00E67C4A">
      <w:pPr>
        <w:jc w:val="both"/>
        <w:rPr>
          <w:rFonts w:ascii="Calibri" w:hAnsi="Calibri" w:cs="Arial"/>
          <w:b/>
          <w:sz w:val="21"/>
          <w:szCs w:val="21"/>
          <w:u w:val="single"/>
        </w:rPr>
      </w:pPr>
      <w:r w:rsidRPr="008D371F">
        <w:rPr>
          <w:rFonts w:ascii="Calibri" w:hAnsi="Calibri" w:cs="Arial"/>
          <w:b/>
          <w:sz w:val="21"/>
          <w:szCs w:val="21"/>
          <w:u w:val="single"/>
        </w:rPr>
        <w:t>Project Responsibilities</w:t>
      </w:r>
    </w:p>
    <w:p w:rsidR="00B83D18" w:rsidRPr="008D371F" w:rsidRDefault="00B83D18" w:rsidP="00A50D06">
      <w:pPr>
        <w:numPr>
          <w:ilvl w:val="0"/>
          <w:numId w:val="9"/>
        </w:numPr>
        <w:jc w:val="both"/>
        <w:rPr>
          <w:rFonts w:ascii="Calibri" w:hAnsi="Calibri" w:cs="Arial"/>
          <w:sz w:val="21"/>
          <w:szCs w:val="21"/>
        </w:rPr>
      </w:pPr>
      <w:r w:rsidRPr="008D371F">
        <w:rPr>
          <w:rFonts w:ascii="Calibri" w:hAnsi="Calibri" w:cs="Arial"/>
          <w:sz w:val="21"/>
          <w:szCs w:val="21"/>
        </w:rPr>
        <w:t>Created context and workflow models, information and business rule models, Use Case and Object Models during the analysis using rational tools.</w:t>
      </w:r>
    </w:p>
    <w:p w:rsidR="00DB6142" w:rsidRPr="008D371F" w:rsidRDefault="00EE331A" w:rsidP="00A50D06">
      <w:pPr>
        <w:numPr>
          <w:ilvl w:val="0"/>
          <w:numId w:val="9"/>
        </w:numPr>
        <w:jc w:val="both"/>
        <w:rPr>
          <w:rFonts w:ascii="Calibri" w:hAnsi="Calibri" w:cs="Arial"/>
          <w:sz w:val="21"/>
          <w:szCs w:val="21"/>
        </w:rPr>
      </w:pPr>
      <w:r w:rsidRPr="008D371F">
        <w:rPr>
          <w:rFonts w:ascii="Calibri" w:hAnsi="Calibri" w:cs="Arial"/>
          <w:sz w:val="21"/>
          <w:szCs w:val="21"/>
        </w:rPr>
        <w:t>Gathered</w:t>
      </w:r>
      <w:r w:rsidR="00863D06" w:rsidRPr="008D371F">
        <w:rPr>
          <w:rFonts w:ascii="Calibri" w:hAnsi="Calibri" w:cs="Arial"/>
          <w:sz w:val="21"/>
          <w:szCs w:val="21"/>
        </w:rPr>
        <w:t xml:space="preserve"> analyzed, documented business and technical requirements from both formal and informal sessions and validate the needs of the business stakeholders.</w:t>
      </w:r>
    </w:p>
    <w:p w:rsidR="0011150D" w:rsidRPr="008D371F" w:rsidRDefault="00DB6142" w:rsidP="00A50D06">
      <w:pPr>
        <w:numPr>
          <w:ilvl w:val="0"/>
          <w:numId w:val="9"/>
        </w:numPr>
        <w:jc w:val="both"/>
        <w:rPr>
          <w:rFonts w:ascii="Calibri" w:hAnsi="Calibri" w:cs="Arial"/>
          <w:sz w:val="21"/>
          <w:szCs w:val="21"/>
        </w:rPr>
      </w:pPr>
      <w:r w:rsidRPr="008D371F">
        <w:rPr>
          <w:rFonts w:ascii="Calibri" w:hAnsi="Calibri" w:cs="Arial"/>
          <w:sz w:val="21"/>
          <w:szCs w:val="21"/>
        </w:rPr>
        <w:t>Provided Business Requirement Documentation (BRD) for the customers after thorough market and technology research and by analyzing current market trends.</w:t>
      </w:r>
    </w:p>
    <w:p w:rsidR="0011150D" w:rsidRPr="008D371F" w:rsidRDefault="0011150D" w:rsidP="00A50D06">
      <w:pPr>
        <w:numPr>
          <w:ilvl w:val="0"/>
          <w:numId w:val="9"/>
        </w:numPr>
        <w:jc w:val="both"/>
        <w:rPr>
          <w:rFonts w:ascii="Calibri" w:hAnsi="Calibri" w:cs="Arial"/>
          <w:sz w:val="21"/>
          <w:szCs w:val="21"/>
        </w:rPr>
      </w:pPr>
      <w:r w:rsidRPr="008D371F">
        <w:rPr>
          <w:rFonts w:ascii="Calibri" w:hAnsi="Calibri" w:cs="Arial"/>
          <w:sz w:val="21"/>
          <w:szCs w:val="21"/>
        </w:rPr>
        <w:t>Incorporated Rational Unified Process (RUP) to create Business Requirement Document Specifications using MS Visio and MS Word. Reverse Engineered the existing ODS in to Erwin.</w:t>
      </w:r>
    </w:p>
    <w:p w:rsidR="000073BA" w:rsidRPr="008D371F" w:rsidRDefault="000073BA" w:rsidP="00A50D06">
      <w:pPr>
        <w:numPr>
          <w:ilvl w:val="0"/>
          <w:numId w:val="9"/>
        </w:numPr>
        <w:jc w:val="both"/>
        <w:rPr>
          <w:rFonts w:ascii="Calibri" w:hAnsi="Calibri" w:cs="Arial"/>
          <w:sz w:val="21"/>
          <w:szCs w:val="21"/>
        </w:rPr>
      </w:pPr>
      <w:r w:rsidRPr="008D371F">
        <w:rPr>
          <w:rFonts w:ascii="Calibri" w:hAnsi="Calibri" w:cs="Arial"/>
          <w:bCs/>
          <w:sz w:val="21"/>
          <w:szCs w:val="21"/>
        </w:rPr>
        <w:t xml:space="preserve">Involved in extensive DATA validation using SQL queries and back-end testing </w:t>
      </w:r>
    </w:p>
    <w:p w:rsidR="000073BA" w:rsidRPr="008D371F" w:rsidRDefault="000073BA" w:rsidP="00A50D06">
      <w:pPr>
        <w:numPr>
          <w:ilvl w:val="0"/>
          <w:numId w:val="9"/>
        </w:numPr>
        <w:jc w:val="both"/>
        <w:rPr>
          <w:rFonts w:ascii="Calibri" w:hAnsi="Calibri" w:cs="Arial"/>
          <w:sz w:val="21"/>
          <w:szCs w:val="21"/>
        </w:rPr>
      </w:pPr>
      <w:r w:rsidRPr="008D371F">
        <w:rPr>
          <w:rFonts w:ascii="Calibri" w:hAnsi="Calibri" w:cs="Arial"/>
          <w:bCs/>
          <w:sz w:val="21"/>
          <w:szCs w:val="21"/>
        </w:rPr>
        <w:t>Worked on profiling the data for understanding the data and ETL specification document.</w:t>
      </w:r>
    </w:p>
    <w:p w:rsidR="0011150D" w:rsidRPr="008D371F" w:rsidRDefault="00CD26B6" w:rsidP="00A50D06">
      <w:pPr>
        <w:numPr>
          <w:ilvl w:val="0"/>
          <w:numId w:val="9"/>
        </w:numPr>
        <w:jc w:val="both"/>
        <w:rPr>
          <w:rFonts w:ascii="Calibri" w:hAnsi="Calibri" w:cs="Arial"/>
          <w:sz w:val="21"/>
          <w:szCs w:val="21"/>
        </w:rPr>
      </w:pPr>
      <w:r w:rsidRPr="008D371F">
        <w:rPr>
          <w:rFonts w:ascii="Calibri" w:hAnsi="Calibri" w:cs="Arial"/>
          <w:sz w:val="21"/>
          <w:szCs w:val="21"/>
        </w:rPr>
        <w:t xml:space="preserve">Collaborated with business and technical teams to reengineer and translate the current trading process into new requirements that encompassed an improved solution.   This included defining a new trading flow, data mapping, data messages, exception handling, gaps and impacts.  </w:t>
      </w:r>
    </w:p>
    <w:p w:rsidR="001019BB" w:rsidRPr="008D371F" w:rsidRDefault="000073BA" w:rsidP="00A50D06">
      <w:pPr>
        <w:numPr>
          <w:ilvl w:val="0"/>
          <w:numId w:val="9"/>
        </w:numPr>
        <w:jc w:val="both"/>
        <w:rPr>
          <w:rFonts w:ascii="Calibri" w:hAnsi="Calibri" w:cs="Arial"/>
          <w:sz w:val="21"/>
          <w:szCs w:val="21"/>
        </w:rPr>
      </w:pPr>
      <w:r w:rsidRPr="008D371F">
        <w:rPr>
          <w:rFonts w:ascii="Calibri" w:hAnsi="Calibri" w:cs="Arial"/>
          <w:sz w:val="21"/>
          <w:szCs w:val="21"/>
        </w:rPr>
        <w:t>Understanding the specifications for Data Warehouse ETL Processes and interacting with the data analysts and the end users for informational requirements.</w:t>
      </w:r>
      <w:r w:rsidR="003A5D1C" w:rsidRPr="008D371F">
        <w:rPr>
          <w:rFonts w:ascii="Calibri" w:hAnsi="Calibri" w:cs="Arial"/>
          <w:sz w:val="21"/>
          <w:szCs w:val="21"/>
        </w:rPr>
        <w:t xml:space="preserve"> </w:t>
      </w:r>
      <w:r w:rsidR="001019BB" w:rsidRPr="008D371F">
        <w:rPr>
          <w:rFonts w:ascii="Calibri" w:hAnsi="Calibri" w:cs="Arial"/>
          <w:sz w:val="21"/>
          <w:szCs w:val="21"/>
        </w:rPr>
        <w:t>Coordinated defects routing in the team and created Excel macros to generate daily defects report status from Quality center across multiple teams.</w:t>
      </w:r>
    </w:p>
    <w:p w:rsidR="00074424" w:rsidRPr="008D371F" w:rsidRDefault="00074424" w:rsidP="00A50D06">
      <w:pPr>
        <w:numPr>
          <w:ilvl w:val="0"/>
          <w:numId w:val="9"/>
        </w:numPr>
        <w:jc w:val="both"/>
        <w:rPr>
          <w:rFonts w:ascii="Calibri" w:hAnsi="Calibri" w:cs="Arial"/>
          <w:sz w:val="21"/>
          <w:szCs w:val="21"/>
        </w:rPr>
      </w:pPr>
      <w:r w:rsidRPr="008D371F">
        <w:rPr>
          <w:rFonts w:ascii="Calibri" w:hAnsi="Calibri" w:cs="Arial"/>
          <w:sz w:val="21"/>
          <w:szCs w:val="21"/>
        </w:rPr>
        <w:t>Conducted interviews with key business users to collect requirement and business process information.</w:t>
      </w:r>
    </w:p>
    <w:p w:rsidR="0067251F" w:rsidRPr="008D371F" w:rsidRDefault="00DD474D" w:rsidP="00A50D06">
      <w:pPr>
        <w:numPr>
          <w:ilvl w:val="0"/>
          <w:numId w:val="9"/>
        </w:numPr>
        <w:jc w:val="both"/>
        <w:rPr>
          <w:rFonts w:ascii="Calibri" w:hAnsi="Calibri" w:cs="Arial"/>
          <w:sz w:val="21"/>
          <w:szCs w:val="21"/>
        </w:rPr>
      </w:pPr>
      <w:r w:rsidRPr="008D371F">
        <w:rPr>
          <w:rFonts w:ascii="Calibri" w:hAnsi="Calibri" w:cs="Arial"/>
          <w:sz w:val="21"/>
          <w:szCs w:val="21"/>
        </w:rPr>
        <w:t>Involved in the performance tuning of the DataStage Jobs and SQL queries.</w:t>
      </w:r>
      <w:r w:rsidR="001D2AB1" w:rsidRPr="008D371F">
        <w:rPr>
          <w:rFonts w:ascii="Calibri" w:hAnsi="Calibri" w:cs="Arial"/>
          <w:sz w:val="21"/>
          <w:szCs w:val="21"/>
        </w:rPr>
        <w:t xml:space="preserve"> </w:t>
      </w:r>
      <w:r w:rsidR="003A7E84" w:rsidRPr="008D371F">
        <w:rPr>
          <w:rFonts w:ascii="Calibri" w:hAnsi="Calibri" w:cs="Arial"/>
          <w:sz w:val="21"/>
          <w:szCs w:val="21"/>
        </w:rPr>
        <w:t>Facilitated JAD sessions and conducted peer review meetings periodically to keep track of projects milestones.</w:t>
      </w:r>
    </w:p>
    <w:p w:rsidR="0067251F" w:rsidRPr="008D371F" w:rsidRDefault="0067251F" w:rsidP="00A50D06">
      <w:pPr>
        <w:numPr>
          <w:ilvl w:val="0"/>
          <w:numId w:val="9"/>
        </w:numPr>
        <w:jc w:val="both"/>
        <w:rPr>
          <w:rFonts w:ascii="Calibri" w:hAnsi="Calibri" w:cs="Arial"/>
          <w:sz w:val="21"/>
          <w:szCs w:val="21"/>
        </w:rPr>
      </w:pPr>
      <w:r w:rsidRPr="008D371F">
        <w:rPr>
          <w:rFonts w:ascii="Calibri" w:hAnsi="Calibri" w:cs="Arial"/>
          <w:sz w:val="21"/>
          <w:szCs w:val="21"/>
        </w:rPr>
        <w:t>Data Migration from disparate data sources into normalized data to eliminate redundant information and organizing the tables to easily maintain the table structures.</w:t>
      </w:r>
    </w:p>
    <w:p w:rsidR="00B64103" w:rsidRPr="008D371F" w:rsidRDefault="00A6137D" w:rsidP="00A50D06">
      <w:pPr>
        <w:numPr>
          <w:ilvl w:val="0"/>
          <w:numId w:val="9"/>
        </w:numPr>
        <w:jc w:val="both"/>
        <w:rPr>
          <w:rFonts w:ascii="Calibri" w:hAnsi="Calibri" w:cs="Arial"/>
          <w:sz w:val="21"/>
          <w:szCs w:val="21"/>
        </w:rPr>
      </w:pPr>
      <w:r w:rsidRPr="008D371F">
        <w:rPr>
          <w:rFonts w:ascii="Calibri" w:hAnsi="Calibri" w:cs="Arial"/>
          <w:sz w:val="21"/>
          <w:szCs w:val="21"/>
        </w:rPr>
        <w:t>Developed business requirement specification documents using Requisite Pro.</w:t>
      </w:r>
      <w:r w:rsidR="001D2AB1" w:rsidRPr="008D371F">
        <w:rPr>
          <w:rFonts w:ascii="Calibri" w:hAnsi="Calibri" w:cs="Arial"/>
          <w:sz w:val="21"/>
          <w:szCs w:val="21"/>
        </w:rPr>
        <w:t xml:space="preserve"> </w:t>
      </w:r>
      <w:r w:rsidR="003A7E84" w:rsidRPr="008D371F">
        <w:rPr>
          <w:rFonts w:ascii="Calibri" w:hAnsi="Calibri" w:cs="Arial"/>
          <w:sz w:val="21"/>
          <w:szCs w:val="21"/>
        </w:rPr>
        <w:t>Developed UML diagrams such as activity and other flows to document and present to business users using MS Visio.</w:t>
      </w:r>
    </w:p>
    <w:p w:rsidR="00B64103" w:rsidRPr="008D371F" w:rsidRDefault="00B64103" w:rsidP="00A50D06">
      <w:pPr>
        <w:numPr>
          <w:ilvl w:val="0"/>
          <w:numId w:val="9"/>
        </w:numPr>
        <w:jc w:val="both"/>
        <w:rPr>
          <w:rFonts w:ascii="Calibri" w:hAnsi="Calibri" w:cs="Arial"/>
          <w:sz w:val="21"/>
          <w:szCs w:val="21"/>
        </w:rPr>
      </w:pPr>
      <w:r w:rsidRPr="008D371F">
        <w:rPr>
          <w:rFonts w:ascii="Calibri" w:hAnsi="Calibri" w:cs="Arial"/>
          <w:sz w:val="21"/>
          <w:szCs w:val="21"/>
        </w:rPr>
        <w:t>Performed requirements modeling and develop analysis diagrams, activity diagrams, sequence diagrams, state diagrams, data models, and use-case realizations using RUP tools in Agile.</w:t>
      </w:r>
    </w:p>
    <w:p w:rsidR="000073BA" w:rsidRPr="008D371F" w:rsidRDefault="000073BA" w:rsidP="00A50D06">
      <w:pPr>
        <w:numPr>
          <w:ilvl w:val="0"/>
          <w:numId w:val="9"/>
        </w:numPr>
        <w:jc w:val="both"/>
        <w:rPr>
          <w:rFonts w:ascii="Calibri" w:hAnsi="Calibri" w:cs="Arial"/>
          <w:sz w:val="21"/>
          <w:szCs w:val="21"/>
        </w:rPr>
      </w:pPr>
      <w:r w:rsidRPr="008D371F">
        <w:rPr>
          <w:rFonts w:ascii="Calibri" w:hAnsi="Calibri" w:cs="Arial"/>
          <w:sz w:val="21"/>
          <w:szCs w:val="21"/>
        </w:rPr>
        <w:t>Worked with various ETL tools for the generation of data marts for reporting purpose.</w:t>
      </w:r>
      <w:r w:rsidR="001D2AB1" w:rsidRPr="008D371F">
        <w:rPr>
          <w:rFonts w:ascii="Calibri" w:hAnsi="Calibri" w:cs="Arial"/>
          <w:sz w:val="21"/>
          <w:szCs w:val="21"/>
        </w:rPr>
        <w:t xml:space="preserve"> </w:t>
      </w:r>
      <w:r w:rsidRPr="008D371F">
        <w:rPr>
          <w:rFonts w:ascii="Calibri" w:hAnsi="Calibri" w:cs="Arial"/>
          <w:bCs/>
          <w:sz w:val="21"/>
          <w:szCs w:val="21"/>
        </w:rPr>
        <w:t>Worked with XML feeds from multiple sources systems and loaded the same into Enterprise data warehouse.</w:t>
      </w:r>
    </w:p>
    <w:p w:rsidR="00C17B2F" w:rsidRPr="008D371F" w:rsidRDefault="003A7E84" w:rsidP="00A50D06">
      <w:pPr>
        <w:numPr>
          <w:ilvl w:val="0"/>
          <w:numId w:val="9"/>
        </w:numPr>
        <w:jc w:val="both"/>
        <w:rPr>
          <w:rFonts w:ascii="Calibri" w:hAnsi="Calibri" w:cs="Arial"/>
          <w:sz w:val="21"/>
          <w:szCs w:val="21"/>
        </w:rPr>
      </w:pPr>
      <w:r w:rsidRPr="008D371F">
        <w:rPr>
          <w:rFonts w:ascii="Calibri" w:hAnsi="Calibri" w:cs="Arial"/>
          <w:sz w:val="21"/>
          <w:szCs w:val="21"/>
        </w:rPr>
        <w:t>Participated as lead analyst for JAD sessions pertaining to the Lease Management phase.</w:t>
      </w:r>
    </w:p>
    <w:p w:rsidR="00C17B2F" w:rsidRPr="008D371F" w:rsidRDefault="00C17B2F" w:rsidP="00A50D06">
      <w:pPr>
        <w:numPr>
          <w:ilvl w:val="0"/>
          <w:numId w:val="9"/>
        </w:numPr>
        <w:jc w:val="both"/>
        <w:rPr>
          <w:rFonts w:ascii="Calibri" w:hAnsi="Calibri" w:cs="Arial"/>
          <w:sz w:val="21"/>
          <w:szCs w:val="21"/>
        </w:rPr>
      </w:pPr>
      <w:r w:rsidRPr="008D371F">
        <w:rPr>
          <w:rFonts w:ascii="Calibri" w:hAnsi="Calibri" w:cs="Arial"/>
          <w:sz w:val="21"/>
          <w:szCs w:val="21"/>
        </w:rPr>
        <w:t>Involved in Interface Design and Data Migration/Conversion and provided detailed process diagrams for the technical team.</w:t>
      </w:r>
    </w:p>
    <w:p w:rsidR="003A7E84" w:rsidRPr="008D371F" w:rsidRDefault="003A7E84" w:rsidP="00A50D06">
      <w:pPr>
        <w:numPr>
          <w:ilvl w:val="0"/>
          <w:numId w:val="9"/>
        </w:numPr>
        <w:jc w:val="both"/>
        <w:rPr>
          <w:rFonts w:ascii="Calibri" w:hAnsi="Calibri" w:cs="Arial"/>
          <w:sz w:val="21"/>
          <w:szCs w:val="21"/>
        </w:rPr>
      </w:pPr>
      <w:r w:rsidRPr="008D371F">
        <w:rPr>
          <w:rFonts w:ascii="Calibri" w:hAnsi="Calibri" w:cs="Arial"/>
          <w:sz w:val="21"/>
          <w:szCs w:val="21"/>
        </w:rPr>
        <w:t xml:space="preserve">Acted as liaison for projects with other corporate functions like Technology, Legal, and Vendor Services. </w:t>
      </w:r>
    </w:p>
    <w:p w:rsidR="003A7E84" w:rsidRPr="008D371F" w:rsidRDefault="003A7E84" w:rsidP="00A50D06">
      <w:pPr>
        <w:numPr>
          <w:ilvl w:val="0"/>
          <w:numId w:val="9"/>
        </w:numPr>
        <w:jc w:val="both"/>
        <w:rPr>
          <w:rFonts w:ascii="Calibri" w:hAnsi="Calibri" w:cs="Arial"/>
          <w:sz w:val="21"/>
          <w:szCs w:val="21"/>
        </w:rPr>
      </w:pPr>
      <w:r w:rsidRPr="008D371F">
        <w:rPr>
          <w:rFonts w:ascii="Calibri" w:hAnsi="Calibri" w:cs="Arial"/>
          <w:sz w:val="21"/>
          <w:szCs w:val="21"/>
        </w:rPr>
        <w:t>Conducted end-user testing; created testing strategy, test plan and performed test tracking for all scenarios.</w:t>
      </w:r>
    </w:p>
    <w:p w:rsidR="00057E36" w:rsidRPr="008D371F" w:rsidRDefault="003A7E84" w:rsidP="00E67C4A">
      <w:pPr>
        <w:tabs>
          <w:tab w:val="left" w:pos="2663"/>
        </w:tabs>
        <w:ind w:left="-360"/>
        <w:jc w:val="both"/>
        <w:rPr>
          <w:rFonts w:ascii="Calibri" w:hAnsi="Calibri" w:cs="Arial"/>
          <w:b/>
          <w:sz w:val="21"/>
          <w:szCs w:val="21"/>
        </w:rPr>
      </w:pPr>
      <w:r w:rsidRPr="008D371F">
        <w:rPr>
          <w:rFonts w:ascii="Calibri" w:hAnsi="Calibri" w:cs="Arial"/>
          <w:b/>
          <w:sz w:val="21"/>
          <w:szCs w:val="21"/>
        </w:rPr>
        <w:tab/>
      </w:r>
    </w:p>
    <w:p w:rsidR="00057E36" w:rsidRPr="008D371F" w:rsidRDefault="00057E36" w:rsidP="00E67C4A">
      <w:pPr>
        <w:jc w:val="both"/>
        <w:rPr>
          <w:rFonts w:ascii="Calibri" w:hAnsi="Calibri" w:cs="Arial"/>
          <w:sz w:val="21"/>
          <w:szCs w:val="21"/>
        </w:rPr>
      </w:pPr>
      <w:r w:rsidRPr="008D371F">
        <w:rPr>
          <w:rFonts w:ascii="Calibri" w:hAnsi="Calibri" w:cs="Arial"/>
          <w:b/>
          <w:sz w:val="21"/>
          <w:szCs w:val="21"/>
        </w:rPr>
        <w:t xml:space="preserve">Environment: </w:t>
      </w:r>
      <w:r w:rsidRPr="008D371F">
        <w:rPr>
          <w:rFonts w:ascii="Calibri" w:eastAsia="Arial Unicode MS" w:hAnsi="Calibri" w:cs="Arial"/>
          <w:sz w:val="21"/>
          <w:szCs w:val="21"/>
        </w:rPr>
        <w:t xml:space="preserve">Rational Suite (Rose, Requisite Pro), </w:t>
      </w:r>
      <w:r w:rsidRPr="008D371F">
        <w:rPr>
          <w:rFonts w:ascii="Calibri" w:hAnsi="Calibri" w:cs="Arial"/>
          <w:sz w:val="21"/>
          <w:szCs w:val="21"/>
        </w:rPr>
        <w:t>Windows XP/NT, ASP.Net, Oracle. MS SQL Server, JSP, XML, MS Office Suite, MS Visio,</w:t>
      </w:r>
      <w:r w:rsidR="0011150D" w:rsidRPr="008D371F">
        <w:rPr>
          <w:rFonts w:ascii="Calibri" w:hAnsi="Calibri" w:cs="Arial"/>
          <w:sz w:val="21"/>
          <w:szCs w:val="21"/>
        </w:rPr>
        <w:t>ERWIN,</w:t>
      </w:r>
      <w:r w:rsidRPr="008D371F">
        <w:rPr>
          <w:rFonts w:ascii="Calibri" w:hAnsi="Calibri" w:cs="Arial"/>
          <w:sz w:val="21"/>
          <w:szCs w:val="21"/>
        </w:rPr>
        <w:t xml:space="preserve"> WinRunn</w:t>
      </w:r>
      <w:r w:rsidR="009C7B8A" w:rsidRPr="008D371F">
        <w:rPr>
          <w:rFonts w:ascii="Calibri" w:hAnsi="Calibri" w:cs="Arial"/>
          <w:sz w:val="21"/>
          <w:szCs w:val="21"/>
        </w:rPr>
        <w:t>er, Test Director, Load Runner</w:t>
      </w:r>
    </w:p>
    <w:p w:rsidR="000C79AE" w:rsidRPr="008D371F" w:rsidRDefault="000C79AE" w:rsidP="00E67C4A">
      <w:pPr>
        <w:pStyle w:val="Heading2"/>
        <w:jc w:val="both"/>
        <w:rPr>
          <w:rFonts w:ascii="Calibri" w:hAnsi="Calibri" w:cs="Arial"/>
          <w:i w:val="0"/>
          <w:sz w:val="21"/>
          <w:szCs w:val="21"/>
          <w:u w:val="single"/>
        </w:rPr>
      </w:pPr>
      <w:r w:rsidRPr="008D371F">
        <w:rPr>
          <w:rFonts w:ascii="Calibri" w:hAnsi="Calibri" w:cs="Arial"/>
          <w:i w:val="0"/>
          <w:sz w:val="21"/>
          <w:szCs w:val="21"/>
          <w:u w:val="single"/>
        </w:rPr>
        <w:t xml:space="preserve">EDUCATION: </w:t>
      </w:r>
    </w:p>
    <w:p w:rsidR="00057E36" w:rsidRPr="009B3400" w:rsidRDefault="000C79AE" w:rsidP="009B3400">
      <w:pPr>
        <w:rPr>
          <w:lang w:val="en-US"/>
        </w:rPr>
      </w:pPr>
      <w:r w:rsidRPr="008D371F">
        <w:rPr>
          <w:rFonts w:ascii="Calibri" w:hAnsi="Calibri" w:cs="Arial"/>
          <w:sz w:val="21"/>
          <w:szCs w:val="21"/>
        </w:rPr>
        <w:t>Bachelor’s in Computer Science</w:t>
      </w:r>
      <w:r w:rsidR="009B3400">
        <w:rPr>
          <w:rFonts w:ascii="Calibri" w:hAnsi="Calibri" w:cs="Arial"/>
          <w:sz w:val="21"/>
          <w:szCs w:val="21"/>
        </w:rPr>
        <w:t xml:space="preserve"> from Washington State University, </w:t>
      </w:r>
      <w:r w:rsidR="009B3400">
        <w:rPr>
          <w:rFonts w:ascii="Arial" w:hAnsi="Arial" w:cs="Arial"/>
          <w:color w:val="222222"/>
          <w:sz w:val="20"/>
          <w:szCs w:val="20"/>
          <w:shd w:val="clear" w:color="auto" w:fill="FFFFFF"/>
        </w:rPr>
        <w:t>Pullman, WA</w:t>
      </w:r>
      <w:r w:rsidR="009B3400">
        <w:rPr>
          <w:lang w:val="en-US"/>
        </w:rPr>
        <w:t xml:space="preserve">, </w:t>
      </w:r>
      <w:r w:rsidR="009B3400">
        <w:rPr>
          <w:rFonts w:ascii="Calibri" w:hAnsi="Calibri" w:cs="Arial"/>
          <w:sz w:val="21"/>
          <w:szCs w:val="21"/>
        </w:rPr>
        <w:t>2008</w:t>
      </w:r>
      <w:bookmarkStart w:id="0" w:name="_GoBack"/>
      <w:bookmarkEnd w:id="0"/>
    </w:p>
    <w:sectPr w:rsidR="00057E36" w:rsidRPr="009B3400" w:rsidSect="002A7B31">
      <w:pgSz w:w="12240" w:h="15840"/>
      <w:pgMar w:top="1135" w:right="1296" w:bottom="127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D06" w:rsidRDefault="00A50D06" w:rsidP="00FA2C65">
      <w:r>
        <w:separator/>
      </w:r>
    </w:p>
  </w:endnote>
  <w:endnote w:type="continuationSeparator" w:id="0">
    <w:p w:rsidR="00A50D06" w:rsidRDefault="00A50D06" w:rsidP="00FA2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ife BT">
    <w:altName w:val="Times New Roman"/>
    <w:panose1 w:val="020B06040202020202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Batnag">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D06" w:rsidRDefault="00A50D06" w:rsidP="00FA2C65">
      <w:r>
        <w:separator/>
      </w:r>
    </w:p>
  </w:footnote>
  <w:footnote w:type="continuationSeparator" w:id="0">
    <w:p w:rsidR="00A50D06" w:rsidRDefault="00A50D06" w:rsidP="00FA2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1980"/>
        </w:tabs>
      </w:pPr>
      <w:rPr>
        <w:rFonts w:ascii="Symbol" w:hAnsi="Symbol"/>
        <w:color w:val="auto"/>
      </w:rPr>
    </w:lvl>
  </w:abstractNum>
  <w:abstractNum w:abstractNumId="2" w15:restartNumberingAfterBreak="0">
    <w:nsid w:val="00000004"/>
    <w:multiLevelType w:val="singleLevel"/>
    <w:tmpl w:val="00000004"/>
    <w:name w:val="WW8Num8"/>
    <w:lvl w:ilvl="0">
      <w:start w:val="1"/>
      <w:numFmt w:val="bullet"/>
      <w:lvlText w:val=""/>
      <w:lvlJc w:val="left"/>
      <w:pPr>
        <w:tabs>
          <w:tab w:val="num" w:pos="1080"/>
        </w:tabs>
      </w:pPr>
      <w:rPr>
        <w:rFonts w:ascii="Symbol" w:hAnsi="Symbol"/>
        <w:color w:val="auto"/>
      </w:rPr>
    </w:lvl>
  </w:abstractNum>
  <w:abstractNum w:abstractNumId="3" w15:restartNumberingAfterBreak="0">
    <w:nsid w:val="0AD37C58"/>
    <w:multiLevelType w:val="hybridMultilevel"/>
    <w:tmpl w:val="0AC44956"/>
    <w:name w:val="WW8Num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032DB3"/>
    <w:multiLevelType w:val="hybridMultilevel"/>
    <w:tmpl w:val="61B85C00"/>
    <w:lvl w:ilvl="0" w:tplc="C5EECF08">
      <w:start w:val="1"/>
      <w:numFmt w:val="bullet"/>
      <w:pStyle w:val="ListBullet"/>
      <w:lvlText w:val=""/>
      <w:lvlJc w:val="left"/>
      <w:pPr>
        <w:tabs>
          <w:tab w:val="num" w:pos="720"/>
        </w:tabs>
        <w:ind w:left="720" w:hanging="360"/>
      </w:pPr>
      <w:rPr>
        <w:rFonts w:ascii="Symbol" w:hAnsi="Symbol" w:hint="default"/>
      </w:rPr>
    </w:lvl>
    <w:lvl w:ilvl="1" w:tplc="DB98F130">
      <w:start w:val="1"/>
      <w:numFmt w:val="bullet"/>
      <w:lvlText w:val=""/>
      <w:lvlJc w:val="left"/>
      <w:pPr>
        <w:tabs>
          <w:tab w:val="num" w:pos="1440"/>
        </w:tabs>
        <w:ind w:left="1440" w:hanging="360"/>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963494"/>
    <w:multiLevelType w:val="hybridMultilevel"/>
    <w:tmpl w:val="95C06E10"/>
    <w:lvl w:ilvl="0" w:tplc="C2A480B2">
      <w:start w:val="1"/>
      <w:numFmt w:val="bullet"/>
      <w:pStyle w:val="Normalbatnag"/>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F06DB4"/>
    <w:multiLevelType w:val="hybridMultilevel"/>
    <w:tmpl w:val="D518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13D07"/>
    <w:multiLevelType w:val="hybridMultilevel"/>
    <w:tmpl w:val="AD263E7C"/>
    <w:lvl w:ilvl="0">
      <w:start w:val="1"/>
      <w:numFmt w:val="bullet"/>
      <w:pStyle w:val="Bulleted"/>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830B9F"/>
    <w:multiLevelType w:val="hybridMultilevel"/>
    <w:tmpl w:val="F574F8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950BA"/>
    <w:multiLevelType w:val="hybridMultilevel"/>
    <w:tmpl w:val="559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868EC"/>
    <w:multiLevelType w:val="hybridMultilevel"/>
    <w:tmpl w:val="71205C74"/>
    <w:lvl w:ilvl="0">
      <w:start w:val="1"/>
      <w:numFmt w:val="bullet"/>
      <w:pStyle w:val="Normal11arial"/>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C56E4A"/>
    <w:multiLevelType w:val="hybridMultilevel"/>
    <w:tmpl w:val="5C547FD2"/>
    <w:lvl w:ilvl="0">
      <w:start w:val="1"/>
      <w:numFmt w:val="bullet"/>
      <w:pStyle w:val="b1"/>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C83E90"/>
    <w:multiLevelType w:val="hybridMultilevel"/>
    <w:tmpl w:val="BC0CCEC6"/>
    <w:lvl w:ilvl="0">
      <w:start w:val="1"/>
      <w:numFmt w:val="bullet"/>
      <w:lvlText w:val=""/>
      <w:lvlJc w:val="left"/>
      <w:pPr>
        <w:tabs>
          <w:tab w:val="num" w:pos="360"/>
        </w:tabs>
        <w:ind w:left="36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Symbo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6D001D"/>
    <w:multiLevelType w:val="hybridMultilevel"/>
    <w:tmpl w:val="F30E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4207C"/>
    <w:multiLevelType w:val="hybridMultilevel"/>
    <w:tmpl w:val="E564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11"/>
  </w:num>
  <w:num w:numId="5">
    <w:abstractNumId w:val="7"/>
  </w:num>
  <w:num w:numId="6">
    <w:abstractNumId w:val="5"/>
  </w:num>
  <w:num w:numId="7">
    <w:abstractNumId w:val="4"/>
  </w:num>
  <w:num w:numId="8">
    <w:abstractNumId w:val="14"/>
  </w:num>
  <w:num w:numId="9">
    <w:abstractNumId w:val="9"/>
  </w:num>
  <w:num w:numId="10">
    <w:abstractNumId w:val="6"/>
  </w:num>
  <w:num w:numId="1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A3"/>
    <w:rsid w:val="000073BA"/>
    <w:rsid w:val="00026BA4"/>
    <w:rsid w:val="00035B86"/>
    <w:rsid w:val="00041E32"/>
    <w:rsid w:val="00044D68"/>
    <w:rsid w:val="000468C8"/>
    <w:rsid w:val="00050C2B"/>
    <w:rsid w:val="00057E36"/>
    <w:rsid w:val="000602D7"/>
    <w:rsid w:val="00065BB0"/>
    <w:rsid w:val="000730B2"/>
    <w:rsid w:val="00074424"/>
    <w:rsid w:val="0007542B"/>
    <w:rsid w:val="000878D0"/>
    <w:rsid w:val="00092030"/>
    <w:rsid w:val="00094467"/>
    <w:rsid w:val="00095230"/>
    <w:rsid w:val="000A2B2E"/>
    <w:rsid w:val="000B1B12"/>
    <w:rsid w:val="000B2EA0"/>
    <w:rsid w:val="000C47BE"/>
    <w:rsid w:val="000C79AE"/>
    <w:rsid w:val="000D7422"/>
    <w:rsid w:val="000F3ABD"/>
    <w:rsid w:val="00100683"/>
    <w:rsid w:val="001019BB"/>
    <w:rsid w:val="00103BD4"/>
    <w:rsid w:val="00107E64"/>
    <w:rsid w:val="0011150D"/>
    <w:rsid w:val="00115FB1"/>
    <w:rsid w:val="001165B2"/>
    <w:rsid w:val="00120651"/>
    <w:rsid w:val="00124F54"/>
    <w:rsid w:val="00134376"/>
    <w:rsid w:val="0014528C"/>
    <w:rsid w:val="00150035"/>
    <w:rsid w:val="00161105"/>
    <w:rsid w:val="001624D6"/>
    <w:rsid w:val="001658E8"/>
    <w:rsid w:val="00165D60"/>
    <w:rsid w:val="00175CED"/>
    <w:rsid w:val="001818AF"/>
    <w:rsid w:val="00181DB9"/>
    <w:rsid w:val="00186176"/>
    <w:rsid w:val="001911DA"/>
    <w:rsid w:val="00195A39"/>
    <w:rsid w:val="00197B9D"/>
    <w:rsid w:val="001A0146"/>
    <w:rsid w:val="001A23D9"/>
    <w:rsid w:val="001A7695"/>
    <w:rsid w:val="001B05C6"/>
    <w:rsid w:val="001B629D"/>
    <w:rsid w:val="001B7F6B"/>
    <w:rsid w:val="001C1381"/>
    <w:rsid w:val="001C71DA"/>
    <w:rsid w:val="001C723A"/>
    <w:rsid w:val="001D11B1"/>
    <w:rsid w:val="001D2AB1"/>
    <w:rsid w:val="001D6B40"/>
    <w:rsid w:val="001E58D1"/>
    <w:rsid w:val="001E789A"/>
    <w:rsid w:val="001F4DD8"/>
    <w:rsid w:val="001F642C"/>
    <w:rsid w:val="00210AAC"/>
    <w:rsid w:val="00227B16"/>
    <w:rsid w:val="00231E14"/>
    <w:rsid w:val="0023509C"/>
    <w:rsid w:val="0025234A"/>
    <w:rsid w:val="002730AB"/>
    <w:rsid w:val="002810B1"/>
    <w:rsid w:val="00287E59"/>
    <w:rsid w:val="0029004D"/>
    <w:rsid w:val="002A242A"/>
    <w:rsid w:val="002A4F4B"/>
    <w:rsid w:val="002A7B31"/>
    <w:rsid w:val="002B308F"/>
    <w:rsid w:val="002B59C6"/>
    <w:rsid w:val="002B5E29"/>
    <w:rsid w:val="002B6A78"/>
    <w:rsid w:val="002C06B6"/>
    <w:rsid w:val="002C1913"/>
    <w:rsid w:val="002C29ED"/>
    <w:rsid w:val="002C4445"/>
    <w:rsid w:val="002C6F07"/>
    <w:rsid w:val="002D3A5F"/>
    <w:rsid w:val="002D5C4C"/>
    <w:rsid w:val="002E2DCD"/>
    <w:rsid w:val="002E6F78"/>
    <w:rsid w:val="002F0359"/>
    <w:rsid w:val="002F1E37"/>
    <w:rsid w:val="002F1EBD"/>
    <w:rsid w:val="002F4167"/>
    <w:rsid w:val="003201BF"/>
    <w:rsid w:val="00320F88"/>
    <w:rsid w:val="003244C5"/>
    <w:rsid w:val="00333B80"/>
    <w:rsid w:val="00334224"/>
    <w:rsid w:val="0033619A"/>
    <w:rsid w:val="00340165"/>
    <w:rsid w:val="003424AD"/>
    <w:rsid w:val="00342EBF"/>
    <w:rsid w:val="00346564"/>
    <w:rsid w:val="00352465"/>
    <w:rsid w:val="00353066"/>
    <w:rsid w:val="003554FC"/>
    <w:rsid w:val="00357210"/>
    <w:rsid w:val="00360A89"/>
    <w:rsid w:val="003670A9"/>
    <w:rsid w:val="00380475"/>
    <w:rsid w:val="00380DA1"/>
    <w:rsid w:val="0038122C"/>
    <w:rsid w:val="00384DF0"/>
    <w:rsid w:val="00385258"/>
    <w:rsid w:val="003A0E28"/>
    <w:rsid w:val="003A5D1C"/>
    <w:rsid w:val="003A65A5"/>
    <w:rsid w:val="003A7E84"/>
    <w:rsid w:val="003B5024"/>
    <w:rsid w:val="003C0A45"/>
    <w:rsid w:val="003D7014"/>
    <w:rsid w:val="003E3CA8"/>
    <w:rsid w:val="003E4032"/>
    <w:rsid w:val="003F35F4"/>
    <w:rsid w:val="003F4B71"/>
    <w:rsid w:val="004023D0"/>
    <w:rsid w:val="00407EC5"/>
    <w:rsid w:val="004118A6"/>
    <w:rsid w:val="00412BF1"/>
    <w:rsid w:val="00412EAF"/>
    <w:rsid w:val="00417CBD"/>
    <w:rsid w:val="00417EC9"/>
    <w:rsid w:val="00421ACA"/>
    <w:rsid w:val="00425B3B"/>
    <w:rsid w:val="00425B59"/>
    <w:rsid w:val="00446F90"/>
    <w:rsid w:val="004617A3"/>
    <w:rsid w:val="0046279C"/>
    <w:rsid w:val="004646AE"/>
    <w:rsid w:val="00464B99"/>
    <w:rsid w:val="00471F8F"/>
    <w:rsid w:val="0047410B"/>
    <w:rsid w:val="00475B4E"/>
    <w:rsid w:val="0048046A"/>
    <w:rsid w:val="004871D4"/>
    <w:rsid w:val="00492EC8"/>
    <w:rsid w:val="00494AAE"/>
    <w:rsid w:val="0049586F"/>
    <w:rsid w:val="004B60D0"/>
    <w:rsid w:val="004C336C"/>
    <w:rsid w:val="004D7195"/>
    <w:rsid w:val="004D7D99"/>
    <w:rsid w:val="004E6973"/>
    <w:rsid w:val="004F2E8A"/>
    <w:rsid w:val="004F4A19"/>
    <w:rsid w:val="0050085C"/>
    <w:rsid w:val="00504B6F"/>
    <w:rsid w:val="005120A0"/>
    <w:rsid w:val="0051264B"/>
    <w:rsid w:val="005174EE"/>
    <w:rsid w:val="00517F45"/>
    <w:rsid w:val="00523A3D"/>
    <w:rsid w:val="00524D38"/>
    <w:rsid w:val="00526ADF"/>
    <w:rsid w:val="0053319E"/>
    <w:rsid w:val="005345CC"/>
    <w:rsid w:val="00543429"/>
    <w:rsid w:val="005521FF"/>
    <w:rsid w:val="00555443"/>
    <w:rsid w:val="005605B8"/>
    <w:rsid w:val="00561222"/>
    <w:rsid w:val="00564FE8"/>
    <w:rsid w:val="00570E05"/>
    <w:rsid w:val="00575D12"/>
    <w:rsid w:val="005919BD"/>
    <w:rsid w:val="00592E49"/>
    <w:rsid w:val="005954D3"/>
    <w:rsid w:val="00596BD9"/>
    <w:rsid w:val="00596CBD"/>
    <w:rsid w:val="005A12B6"/>
    <w:rsid w:val="005A247B"/>
    <w:rsid w:val="005A5AAD"/>
    <w:rsid w:val="005A5FE9"/>
    <w:rsid w:val="005B0684"/>
    <w:rsid w:val="005C1810"/>
    <w:rsid w:val="005C47A7"/>
    <w:rsid w:val="005C73E9"/>
    <w:rsid w:val="005C7F33"/>
    <w:rsid w:val="005D4B21"/>
    <w:rsid w:val="005E43DD"/>
    <w:rsid w:val="005E6538"/>
    <w:rsid w:val="005E7F15"/>
    <w:rsid w:val="005F18D1"/>
    <w:rsid w:val="005F69E0"/>
    <w:rsid w:val="00600F8B"/>
    <w:rsid w:val="006041F7"/>
    <w:rsid w:val="00604B48"/>
    <w:rsid w:val="00604B80"/>
    <w:rsid w:val="006101DC"/>
    <w:rsid w:val="00610440"/>
    <w:rsid w:val="00612DCC"/>
    <w:rsid w:val="00614D54"/>
    <w:rsid w:val="00620212"/>
    <w:rsid w:val="00620715"/>
    <w:rsid w:val="00620D15"/>
    <w:rsid w:val="006234AF"/>
    <w:rsid w:val="00624238"/>
    <w:rsid w:val="0063454F"/>
    <w:rsid w:val="00634DF5"/>
    <w:rsid w:val="00635AF7"/>
    <w:rsid w:val="00640302"/>
    <w:rsid w:val="00641F2F"/>
    <w:rsid w:val="0064360E"/>
    <w:rsid w:val="00643D8F"/>
    <w:rsid w:val="00643EEF"/>
    <w:rsid w:val="006445D8"/>
    <w:rsid w:val="00644765"/>
    <w:rsid w:val="0065506E"/>
    <w:rsid w:val="006644B7"/>
    <w:rsid w:val="0067251F"/>
    <w:rsid w:val="00683821"/>
    <w:rsid w:val="006907D6"/>
    <w:rsid w:val="00692A7C"/>
    <w:rsid w:val="00693F49"/>
    <w:rsid w:val="006950CF"/>
    <w:rsid w:val="006A2BEF"/>
    <w:rsid w:val="006A54AB"/>
    <w:rsid w:val="006A69E9"/>
    <w:rsid w:val="006B6AFD"/>
    <w:rsid w:val="006C1394"/>
    <w:rsid w:val="006C57E0"/>
    <w:rsid w:val="006C798B"/>
    <w:rsid w:val="006D4694"/>
    <w:rsid w:val="006D7C9B"/>
    <w:rsid w:val="006E0F15"/>
    <w:rsid w:val="006F0DFE"/>
    <w:rsid w:val="006F6AB9"/>
    <w:rsid w:val="007145D7"/>
    <w:rsid w:val="00714CB4"/>
    <w:rsid w:val="00716831"/>
    <w:rsid w:val="00730FD9"/>
    <w:rsid w:val="00731F90"/>
    <w:rsid w:val="007353D3"/>
    <w:rsid w:val="0075409C"/>
    <w:rsid w:val="007610E4"/>
    <w:rsid w:val="007638E7"/>
    <w:rsid w:val="0076692E"/>
    <w:rsid w:val="00774F8A"/>
    <w:rsid w:val="00775D87"/>
    <w:rsid w:val="00787368"/>
    <w:rsid w:val="00787E93"/>
    <w:rsid w:val="00792276"/>
    <w:rsid w:val="00793BED"/>
    <w:rsid w:val="007A2C3C"/>
    <w:rsid w:val="007C1500"/>
    <w:rsid w:val="007D1660"/>
    <w:rsid w:val="007D277B"/>
    <w:rsid w:val="007D6ABE"/>
    <w:rsid w:val="007E2CA8"/>
    <w:rsid w:val="007E7881"/>
    <w:rsid w:val="007F1DC7"/>
    <w:rsid w:val="00813C1C"/>
    <w:rsid w:val="008170D7"/>
    <w:rsid w:val="00831819"/>
    <w:rsid w:val="00842C87"/>
    <w:rsid w:val="00842E0E"/>
    <w:rsid w:val="00850B37"/>
    <w:rsid w:val="008525F0"/>
    <w:rsid w:val="008551D6"/>
    <w:rsid w:val="00855C2B"/>
    <w:rsid w:val="00863D06"/>
    <w:rsid w:val="00866E67"/>
    <w:rsid w:val="00873D90"/>
    <w:rsid w:val="00881F8E"/>
    <w:rsid w:val="00885A7C"/>
    <w:rsid w:val="00887C5E"/>
    <w:rsid w:val="00897000"/>
    <w:rsid w:val="008D1B50"/>
    <w:rsid w:val="008D371F"/>
    <w:rsid w:val="008D3C12"/>
    <w:rsid w:val="008D6D94"/>
    <w:rsid w:val="008E1159"/>
    <w:rsid w:val="008E1852"/>
    <w:rsid w:val="008E3579"/>
    <w:rsid w:val="008E7792"/>
    <w:rsid w:val="008F10F3"/>
    <w:rsid w:val="008F55A9"/>
    <w:rsid w:val="008F7FF6"/>
    <w:rsid w:val="009039A7"/>
    <w:rsid w:val="00906A1D"/>
    <w:rsid w:val="009222C8"/>
    <w:rsid w:val="00926100"/>
    <w:rsid w:val="0092786C"/>
    <w:rsid w:val="009321CD"/>
    <w:rsid w:val="00933689"/>
    <w:rsid w:val="00936008"/>
    <w:rsid w:val="0094169D"/>
    <w:rsid w:val="00943BAE"/>
    <w:rsid w:val="009470BD"/>
    <w:rsid w:val="00951931"/>
    <w:rsid w:val="00960286"/>
    <w:rsid w:val="00961D3D"/>
    <w:rsid w:val="0096490A"/>
    <w:rsid w:val="00965EA9"/>
    <w:rsid w:val="009725F8"/>
    <w:rsid w:val="00987E89"/>
    <w:rsid w:val="00995B73"/>
    <w:rsid w:val="009A14D4"/>
    <w:rsid w:val="009A2CCA"/>
    <w:rsid w:val="009A41CC"/>
    <w:rsid w:val="009A52F7"/>
    <w:rsid w:val="009A645E"/>
    <w:rsid w:val="009B3400"/>
    <w:rsid w:val="009B4831"/>
    <w:rsid w:val="009B4F4F"/>
    <w:rsid w:val="009B5381"/>
    <w:rsid w:val="009B7EA6"/>
    <w:rsid w:val="009C1442"/>
    <w:rsid w:val="009C3628"/>
    <w:rsid w:val="009C78D0"/>
    <w:rsid w:val="009C7B8A"/>
    <w:rsid w:val="009D2E19"/>
    <w:rsid w:val="009E2E9F"/>
    <w:rsid w:val="009E53FE"/>
    <w:rsid w:val="009E5777"/>
    <w:rsid w:val="009E7197"/>
    <w:rsid w:val="009F0352"/>
    <w:rsid w:val="009F113F"/>
    <w:rsid w:val="009F1551"/>
    <w:rsid w:val="009F2CF8"/>
    <w:rsid w:val="009F2D00"/>
    <w:rsid w:val="00A02CA3"/>
    <w:rsid w:val="00A15820"/>
    <w:rsid w:val="00A341EC"/>
    <w:rsid w:val="00A34433"/>
    <w:rsid w:val="00A40AE2"/>
    <w:rsid w:val="00A44367"/>
    <w:rsid w:val="00A448F0"/>
    <w:rsid w:val="00A50D06"/>
    <w:rsid w:val="00A526EB"/>
    <w:rsid w:val="00A6137D"/>
    <w:rsid w:val="00A704C4"/>
    <w:rsid w:val="00A71CFA"/>
    <w:rsid w:val="00A80B3C"/>
    <w:rsid w:val="00A85CE3"/>
    <w:rsid w:val="00A95BB2"/>
    <w:rsid w:val="00AA00B5"/>
    <w:rsid w:val="00AA441E"/>
    <w:rsid w:val="00AB0E5B"/>
    <w:rsid w:val="00AB3983"/>
    <w:rsid w:val="00AB4331"/>
    <w:rsid w:val="00AC4E8C"/>
    <w:rsid w:val="00AC5167"/>
    <w:rsid w:val="00AD0FDB"/>
    <w:rsid w:val="00AD2DE4"/>
    <w:rsid w:val="00AE1E57"/>
    <w:rsid w:val="00AF2478"/>
    <w:rsid w:val="00B00AEE"/>
    <w:rsid w:val="00B0308D"/>
    <w:rsid w:val="00B035D1"/>
    <w:rsid w:val="00B04763"/>
    <w:rsid w:val="00B05691"/>
    <w:rsid w:val="00B1328D"/>
    <w:rsid w:val="00B132A4"/>
    <w:rsid w:val="00B1630C"/>
    <w:rsid w:val="00B202F7"/>
    <w:rsid w:val="00B327C7"/>
    <w:rsid w:val="00B34C98"/>
    <w:rsid w:val="00B43699"/>
    <w:rsid w:val="00B50C81"/>
    <w:rsid w:val="00B64103"/>
    <w:rsid w:val="00B70E17"/>
    <w:rsid w:val="00B73C4E"/>
    <w:rsid w:val="00B805C8"/>
    <w:rsid w:val="00B82084"/>
    <w:rsid w:val="00B83D18"/>
    <w:rsid w:val="00B94E55"/>
    <w:rsid w:val="00BA0211"/>
    <w:rsid w:val="00BA5E6C"/>
    <w:rsid w:val="00BB1E5A"/>
    <w:rsid w:val="00BB24A7"/>
    <w:rsid w:val="00BB4220"/>
    <w:rsid w:val="00BB7413"/>
    <w:rsid w:val="00BC12D5"/>
    <w:rsid w:val="00BC19BB"/>
    <w:rsid w:val="00BC1F84"/>
    <w:rsid w:val="00BC3631"/>
    <w:rsid w:val="00BC3A6C"/>
    <w:rsid w:val="00BC4632"/>
    <w:rsid w:val="00BC618E"/>
    <w:rsid w:val="00BE06D9"/>
    <w:rsid w:val="00BE323B"/>
    <w:rsid w:val="00BF292F"/>
    <w:rsid w:val="00BF76B4"/>
    <w:rsid w:val="00C00F19"/>
    <w:rsid w:val="00C04D74"/>
    <w:rsid w:val="00C1029C"/>
    <w:rsid w:val="00C10F73"/>
    <w:rsid w:val="00C16B90"/>
    <w:rsid w:val="00C16CA3"/>
    <w:rsid w:val="00C173A4"/>
    <w:rsid w:val="00C17B2F"/>
    <w:rsid w:val="00C23E43"/>
    <w:rsid w:val="00C31EFA"/>
    <w:rsid w:val="00C320FE"/>
    <w:rsid w:val="00C32D27"/>
    <w:rsid w:val="00C32F8E"/>
    <w:rsid w:val="00C4100E"/>
    <w:rsid w:val="00C54275"/>
    <w:rsid w:val="00C605A9"/>
    <w:rsid w:val="00C62C72"/>
    <w:rsid w:val="00C7119A"/>
    <w:rsid w:val="00C71E16"/>
    <w:rsid w:val="00C73041"/>
    <w:rsid w:val="00C737A5"/>
    <w:rsid w:val="00C74FF8"/>
    <w:rsid w:val="00C82DBA"/>
    <w:rsid w:val="00C84F45"/>
    <w:rsid w:val="00C85E75"/>
    <w:rsid w:val="00C87962"/>
    <w:rsid w:val="00C87C27"/>
    <w:rsid w:val="00C9115F"/>
    <w:rsid w:val="00C944AA"/>
    <w:rsid w:val="00C95211"/>
    <w:rsid w:val="00CA05AF"/>
    <w:rsid w:val="00CA2147"/>
    <w:rsid w:val="00CA3479"/>
    <w:rsid w:val="00CA44FD"/>
    <w:rsid w:val="00CA5678"/>
    <w:rsid w:val="00CB36DB"/>
    <w:rsid w:val="00CB3A3D"/>
    <w:rsid w:val="00CC539E"/>
    <w:rsid w:val="00CD2095"/>
    <w:rsid w:val="00CD26B6"/>
    <w:rsid w:val="00CE2324"/>
    <w:rsid w:val="00CE7BD0"/>
    <w:rsid w:val="00CF289E"/>
    <w:rsid w:val="00CF28C7"/>
    <w:rsid w:val="00D03503"/>
    <w:rsid w:val="00D03E62"/>
    <w:rsid w:val="00D03FFA"/>
    <w:rsid w:val="00D07E6F"/>
    <w:rsid w:val="00D320C8"/>
    <w:rsid w:val="00D3211F"/>
    <w:rsid w:val="00D33397"/>
    <w:rsid w:val="00D33C05"/>
    <w:rsid w:val="00D34D71"/>
    <w:rsid w:val="00D34FCD"/>
    <w:rsid w:val="00D6025C"/>
    <w:rsid w:val="00D60D40"/>
    <w:rsid w:val="00D63BD7"/>
    <w:rsid w:val="00D66891"/>
    <w:rsid w:val="00D71FAE"/>
    <w:rsid w:val="00D753F3"/>
    <w:rsid w:val="00D77376"/>
    <w:rsid w:val="00D7750F"/>
    <w:rsid w:val="00D82B15"/>
    <w:rsid w:val="00D83800"/>
    <w:rsid w:val="00D90651"/>
    <w:rsid w:val="00DA1051"/>
    <w:rsid w:val="00DA1E5E"/>
    <w:rsid w:val="00DA2DBA"/>
    <w:rsid w:val="00DB0F56"/>
    <w:rsid w:val="00DB349C"/>
    <w:rsid w:val="00DB6142"/>
    <w:rsid w:val="00DC01D2"/>
    <w:rsid w:val="00DC0BD5"/>
    <w:rsid w:val="00DD1B44"/>
    <w:rsid w:val="00DD41B4"/>
    <w:rsid w:val="00DD474D"/>
    <w:rsid w:val="00DD58DE"/>
    <w:rsid w:val="00DF1BEB"/>
    <w:rsid w:val="00E041A9"/>
    <w:rsid w:val="00E0725C"/>
    <w:rsid w:val="00E119AC"/>
    <w:rsid w:val="00E12430"/>
    <w:rsid w:val="00E2216E"/>
    <w:rsid w:val="00E22825"/>
    <w:rsid w:val="00E2732A"/>
    <w:rsid w:val="00E274DB"/>
    <w:rsid w:val="00E3139A"/>
    <w:rsid w:val="00E318D9"/>
    <w:rsid w:val="00E3370E"/>
    <w:rsid w:val="00E33E34"/>
    <w:rsid w:val="00E354B0"/>
    <w:rsid w:val="00E45445"/>
    <w:rsid w:val="00E50F06"/>
    <w:rsid w:val="00E52318"/>
    <w:rsid w:val="00E549D7"/>
    <w:rsid w:val="00E5504F"/>
    <w:rsid w:val="00E562B0"/>
    <w:rsid w:val="00E62575"/>
    <w:rsid w:val="00E6475F"/>
    <w:rsid w:val="00E67C4A"/>
    <w:rsid w:val="00E74010"/>
    <w:rsid w:val="00E7473A"/>
    <w:rsid w:val="00E7527B"/>
    <w:rsid w:val="00E846DB"/>
    <w:rsid w:val="00EA343B"/>
    <w:rsid w:val="00EA393F"/>
    <w:rsid w:val="00EA4377"/>
    <w:rsid w:val="00EB24FD"/>
    <w:rsid w:val="00EB55CD"/>
    <w:rsid w:val="00EC0FEC"/>
    <w:rsid w:val="00ED198B"/>
    <w:rsid w:val="00ED52B3"/>
    <w:rsid w:val="00ED64FF"/>
    <w:rsid w:val="00EE331A"/>
    <w:rsid w:val="00EE4077"/>
    <w:rsid w:val="00EE4C9E"/>
    <w:rsid w:val="00EE5E9B"/>
    <w:rsid w:val="00EF72EC"/>
    <w:rsid w:val="00F03467"/>
    <w:rsid w:val="00F04171"/>
    <w:rsid w:val="00F13F70"/>
    <w:rsid w:val="00F16E16"/>
    <w:rsid w:val="00F32431"/>
    <w:rsid w:val="00F3385B"/>
    <w:rsid w:val="00F33EC6"/>
    <w:rsid w:val="00F45BF6"/>
    <w:rsid w:val="00F45CF1"/>
    <w:rsid w:val="00F5046B"/>
    <w:rsid w:val="00F64B21"/>
    <w:rsid w:val="00F713E5"/>
    <w:rsid w:val="00F72433"/>
    <w:rsid w:val="00F73B2F"/>
    <w:rsid w:val="00F74A18"/>
    <w:rsid w:val="00F75DC2"/>
    <w:rsid w:val="00F80319"/>
    <w:rsid w:val="00F807C1"/>
    <w:rsid w:val="00F8102B"/>
    <w:rsid w:val="00F815AB"/>
    <w:rsid w:val="00F82B86"/>
    <w:rsid w:val="00F86C1B"/>
    <w:rsid w:val="00F97151"/>
    <w:rsid w:val="00FA2C65"/>
    <w:rsid w:val="00FA710D"/>
    <w:rsid w:val="00FB029D"/>
    <w:rsid w:val="00FB7E4E"/>
    <w:rsid w:val="00FB7F9A"/>
    <w:rsid w:val="00FC32AA"/>
    <w:rsid w:val="00FC3759"/>
    <w:rsid w:val="00FC56AD"/>
    <w:rsid w:val="00FC68B6"/>
    <w:rsid w:val="00FD0967"/>
    <w:rsid w:val="00FD2211"/>
    <w:rsid w:val="00FE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0326A"/>
  <w15:chartTrackingRefBased/>
  <w15:docId w15:val="{E37858EF-CA3C-3C45-8913-25EA6E5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pPr>
      <w:keepNext/>
      <w:numPr>
        <w:numId w:val="1"/>
      </w:numPr>
      <w:suppressAutoHyphens/>
      <w:spacing w:before="120"/>
      <w:outlineLvl w:val="0"/>
    </w:pPr>
    <w:rPr>
      <w:rFonts w:ascii="Arial" w:eastAsia="SimSun" w:hAnsi="Arial" w:cs="Arial"/>
      <w:b/>
      <w:bCs/>
      <w:sz w:val="20"/>
      <w:szCs w:val="20"/>
      <w:lang w:val="en-US" w:eastAsia="ar-SA"/>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uppressAutoHyphens/>
      <w:spacing w:before="60"/>
      <w:outlineLvl w:val="2"/>
    </w:pPr>
    <w:rPr>
      <w:rFonts w:ascii="Arial" w:eastAsia="SimSun" w:hAnsi="Arial" w:cs="Arial"/>
      <w:b/>
      <w:bCs/>
      <w:sz w:val="20"/>
      <w:szCs w:val="20"/>
      <w:lang w:val="en-US" w:eastAsia="ar-SA"/>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8">
    <w:name w:val="heading 8"/>
    <w:basedOn w:val="Normal"/>
    <w:next w:val="Normal"/>
    <w:qFormat/>
    <w:pPr>
      <w:spacing w:before="240" w:after="60"/>
      <w:outlineLvl w:val="7"/>
    </w:pPr>
    <w:rPr>
      <w:i/>
      <w:i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ind w:right="-90"/>
    </w:pPr>
    <w:rPr>
      <w:rFonts w:ascii="Book Antiqua" w:hAnsi="Book Antiqua"/>
      <w:b/>
      <w:bCs/>
      <w:sz w:val="20"/>
      <w:szCs w:val="20"/>
      <w:u w:val="single"/>
    </w:rPr>
  </w:style>
  <w:style w:type="character" w:customStyle="1" w:styleId="blackres">
    <w:name w:val="blackres"/>
    <w:basedOn w:val="DefaultParagraphFont"/>
  </w:style>
  <w:style w:type="paragraph" w:styleId="BodyText2">
    <w:name w:val="Body Text 2"/>
    <w:basedOn w:val="Normal"/>
    <w:pPr>
      <w:spacing w:after="120" w:line="480" w:lineRule="auto"/>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lang w:val="en-US"/>
    </w:rPr>
  </w:style>
  <w:style w:type="paragraph" w:customStyle="1" w:styleId="Normal11arial">
    <w:name w:val="Normal _11 arial"/>
    <w:basedOn w:val="HTMLPreformatted"/>
    <w:pPr>
      <w:numPr>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sz w:val="22"/>
      <w:szCs w:val="22"/>
    </w:rPr>
  </w:style>
  <w:style w:type="paragraph" w:styleId="BodyTextIndent2">
    <w:name w:val="Body Text Indent 2"/>
    <w:basedOn w:val="Normal"/>
    <w:pPr>
      <w:spacing w:after="120" w:line="480" w:lineRule="auto"/>
      <w:ind w:left="360"/>
    </w:pPr>
  </w:style>
  <w:style w:type="character" w:styleId="Strong">
    <w:name w:val="Strong"/>
    <w:qFormat/>
    <w:rPr>
      <w:b/>
      <w:bCs/>
    </w:rPr>
  </w:style>
  <w:style w:type="paragraph" w:customStyle="1" w:styleId="b1">
    <w:name w:val="b1"/>
    <w:basedOn w:val="Normal"/>
    <w:autoRedefine/>
    <w:pPr>
      <w:numPr>
        <w:numId w:val="4"/>
      </w:numPr>
      <w:spacing w:before="40" w:after="40"/>
    </w:pPr>
    <w:rPr>
      <w:rFonts w:ascii="Palatino Linotype" w:hAnsi="Palatino Linotype"/>
      <w:bCs/>
      <w:sz w:val="20"/>
      <w:lang w:val="en-US"/>
    </w:rPr>
  </w:style>
  <w:style w:type="paragraph" w:styleId="PlainText">
    <w:name w:val="Plain Text"/>
    <w:basedOn w:val="Normal"/>
    <w:rPr>
      <w:rFonts w:ascii="Courier New" w:hAnsi="Courier New"/>
      <w:sz w:val="20"/>
      <w:szCs w:val="20"/>
      <w:lang w:val="en-US"/>
    </w:rPr>
  </w:style>
  <w:style w:type="paragraph" w:customStyle="1" w:styleId="Bulleted">
    <w:name w:val="Bulleted"/>
    <w:aliases w:val="Symbol (symbol),Left:  0.5&quot;,Hanging:  0.25&quot;"/>
    <w:basedOn w:val="Normal"/>
    <w:pPr>
      <w:numPr>
        <w:numId w:val="5"/>
      </w:numPr>
      <w:tabs>
        <w:tab w:val="left" w:pos="0"/>
      </w:tabs>
      <w:ind w:firstLine="0"/>
      <w:jc w:val="both"/>
    </w:pPr>
    <w:rPr>
      <w:rFonts w:ascii="Life BT" w:hAnsi="Life BT"/>
      <w:color w:val="000000"/>
      <w:sz w:val="20"/>
      <w:szCs w:val="20"/>
      <w:lang w:val="en-US"/>
    </w:rPr>
  </w:style>
  <w:style w:type="paragraph" w:customStyle="1" w:styleId="NormalGarmaond">
    <w:name w:val="Normal+Garmaond"/>
    <w:basedOn w:val="Bulleted"/>
    <w:pPr>
      <w:tabs>
        <w:tab w:val="clear" w:pos="0"/>
        <w:tab w:val="clear" w:pos="720"/>
        <w:tab w:val="left" w:pos="360"/>
        <w:tab w:val="num" w:pos="1080"/>
      </w:tabs>
      <w:ind w:left="360" w:hanging="360"/>
    </w:pPr>
    <w:rPr>
      <w:rFonts w:ascii="Verdana" w:hAnsi="Verdana"/>
      <w:sz w:val="22"/>
      <w:szCs w:val="22"/>
    </w:rPr>
  </w:style>
  <w:style w:type="character" w:styleId="HTMLTypewriter">
    <w:name w:val="HTML Typewriter"/>
    <w:rPr>
      <w:rFonts w:ascii="Courier New" w:eastAsia="Times New Roman" w:hAnsi="Courier New" w:cs="Courier New"/>
      <w:sz w:val="20"/>
      <w:szCs w:val="20"/>
    </w:rPr>
  </w:style>
  <w:style w:type="paragraph" w:styleId="BodyTextIndent">
    <w:name w:val="Body Text Indent"/>
    <w:basedOn w:val="Normal"/>
    <w:pPr>
      <w:spacing w:after="120"/>
      <w:ind w:left="360"/>
    </w:pPr>
  </w:style>
  <w:style w:type="paragraph" w:customStyle="1" w:styleId="Achievement">
    <w:name w:val="Achievement"/>
    <w:basedOn w:val="BodyText"/>
    <w:pPr>
      <w:numPr>
        <w:numId w:val="115"/>
      </w:numPr>
      <w:spacing w:after="60" w:line="240" w:lineRule="atLeast"/>
      <w:ind w:right="0"/>
      <w:jc w:val="both"/>
    </w:pPr>
    <w:rPr>
      <w:rFonts w:ascii="Garamond" w:hAnsi="Garamond"/>
      <w:b w:val="0"/>
      <w:bCs w:val="0"/>
      <w:sz w:val="22"/>
      <w:u w:val="none"/>
      <w:lang w:val="en-US"/>
    </w:rPr>
  </w:style>
  <w:style w:type="paragraph" w:styleId="NormalWeb">
    <w:name w:val="Normal (Web)"/>
    <w:basedOn w:val="Normal"/>
    <w:pPr>
      <w:widowControl w:val="0"/>
      <w:spacing w:before="100" w:after="100"/>
    </w:pPr>
    <w:rPr>
      <w:rFonts w:ascii="Arial Unicode MS" w:hAnsi="Arial Unicode MS"/>
      <w:szCs w:val="20"/>
      <w:lang w:val="en-US"/>
    </w:rPr>
  </w:style>
  <w:style w:type="character" w:customStyle="1" w:styleId="copy1">
    <w:name w:val="copy1"/>
    <w:rPr>
      <w:rFonts w:ascii="Verdana" w:hAnsi="Verdana" w:hint="default"/>
      <w:sz w:val="18"/>
      <w:szCs w:val="18"/>
    </w:rPr>
  </w:style>
  <w:style w:type="character" w:customStyle="1" w:styleId="Heading2Char">
    <w:name w:val="Heading 2 Char"/>
    <w:semiHidden/>
    <w:rPr>
      <w:rFonts w:ascii="Cambria" w:eastAsia="Times New Roman" w:hAnsi="Cambria" w:cs="Times New Roman"/>
      <w:b/>
      <w:bCs/>
      <w:i/>
      <w:iCs/>
      <w:noProof w:val="0"/>
      <w:sz w:val="28"/>
      <w:szCs w:val="28"/>
      <w:lang w:val="en-AU"/>
    </w:rPr>
  </w:style>
  <w:style w:type="paragraph" w:styleId="DocumentMap">
    <w:name w:val="Document Map"/>
    <w:basedOn w:val="Normal"/>
    <w:semiHidden/>
    <w:pPr>
      <w:shd w:val="clear" w:color="auto" w:fill="000080"/>
    </w:pPr>
    <w:rPr>
      <w:rFonts w:ascii="Tahoma" w:hAnsi="Tahoma" w:cs="Tahoma"/>
      <w:sz w:val="20"/>
      <w:szCs w:val="20"/>
    </w:rPr>
  </w:style>
  <w:style w:type="paragraph" w:styleId="NoSpacing">
    <w:name w:val="No Spacing"/>
    <w:link w:val="NoSpacingChar"/>
    <w:uiPriority w:val="1"/>
    <w:qFormat/>
    <w:rsid w:val="00A85CE3"/>
    <w:rPr>
      <w:rFonts w:ascii="Calibri" w:hAnsi="Calibri"/>
      <w:sz w:val="22"/>
      <w:szCs w:val="22"/>
    </w:rPr>
  </w:style>
  <w:style w:type="character" w:customStyle="1" w:styleId="normalchar">
    <w:name w:val="normal__char"/>
    <w:basedOn w:val="DefaultParagraphFont"/>
    <w:rsid w:val="00A85CE3"/>
  </w:style>
  <w:style w:type="paragraph" w:styleId="BodyText3">
    <w:name w:val="Body Text 3"/>
    <w:basedOn w:val="Normal"/>
    <w:link w:val="BodyText3Char"/>
    <w:rsid w:val="00C320FE"/>
    <w:pPr>
      <w:spacing w:after="120"/>
    </w:pPr>
    <w:rPr>
      <w:sz w:val="16"/>
      <w:szCs w:val="16"/>
    </w:rPr>
  </w:style>
  <w:style w:type="character" w:customStyle="1" w:styleId="BodyText3Char">
    <w:name w:val="Body Text 3 Char"/>
    <w:link w:val="BodyText3"/>
    <w:rsid w:val="00C320FE"/>
    <w:rPr>
      <w:sz w:val="16"/>
      <w:szCs w:val="16"/>
      <w:lang w:val="en-AU"/>
    </w:rPr>
  </w:style>
  <w:style w:type="paragraph" w:styleId="ListParagraph">
    <w:name w:val="List Paragraph"/>
    <w:basedOn w:val="Normal"/>
    <w:qFormat/>
    <w:rsid w:val="00CA2147"/>
    <w:pPr>
      <w:ind w:left="720"/>
      <w:contextualSpacing/>
    </w:pPr>
  </w:style>
  <w:style w:type="paragraph" w:customStyle="1" w:styleId="Normalbatnag">
    <w:name w:val="Normal+batnag"/>
    <w:basedOn w:val="Heading3"/>
    <w:rsid w:val="00CA2147"/>
    <w:pPr>
      <w:numPr>
        <w:ilvl w:val="0"/>
        <w:numId w:val="6"/>
      </w:numPr>
      <w:suppressAutoHyphens w:val="0"/>
      <w:spacing w:before="0"/>
    </w:pPr>
    <w:rPr>
      <w:rFonts w:ascii="Batnag" w:eastAsia="Times New Roman" w:hAnsi="Batnag" w:cs="Gautami"/>
      <w:b w:val="0"/>
      <w:bCs w:val="0"/>
      <w:color w:val="000000"/>
    </w:rPr>
  </w:style>
  <w:style w:type="paragraph" w:customStyle="1" w:styleId="Normal12pt">
    <w:name w:val="Normal + 12 pt"/>
    <w:aliases w:val="Justified"/>
    <w:basedOn w:val="Normal"/>
    <w:rsid w:val="00CA2147"/>
    <w:pPr>
      <w:widowControl w:val="0"/>
      <w:overflowPunct w:val="0"/>
      <w:autoSpaceDE w:val="0"/>
      <w:autoSpaceDN w:val="0"/>
      <w:adjustRightInd w:val="0"/>
      <w:jc w:val="both"/>
    </w:pPr>
    <w:rPr>
      <w:kern w:val="28"/>
      <w:lang w:val="en-US"/>
    </w:rPr>
  </w:style>
  <w:style w:type="character" w:customStyle="1" w:styleId="HTMLPreformattedChar">
    <w:name w:val="HTML Preformatted Char"/>
    <w:link w:val="HTMLPreformatted"/>
    <w:rsid w:val="000073BA"/>
    <w:rPr>
      <w:rFonts w:ascii="Courier New" w:eastAsia="Courier New" w:hAnsi="Courier New"/>
      <w:color w:val="000000"/>
    </w:rPr>
  </w:style>
  <w:style w:type="character" w:customStyle="1" w:styleId="body0020text00202char">
    <w:name w:val="body_0020text_00202__char"/>
    <w:basedOn w:val="DefaultParagraphFont"/>
    <w:rsid w:val="00333B80"/>
  </w:style>
  <w:style w:type="paragraph" w:styleId="ListBullet">
    <w:name w:val="List Bullet"/>
    <w:basedOn w:val="Normal"/>
    <w:autoRedefine/>
    <w:rsid w:val="00CE2324"/>
    <w:pPr>
      <w:numPr>
        <w:numId w:val="7"/>
      </w:numPr>
      <w:jc w:val="both"/>
    </w:pPr>
    <w:rPr>
      <w:rFonts w:eastAsia="SimSun"/>
      <w:bCs/>
      <w:iCs/>
      <w:sz w:val="22"/>
      <w:szCs w:val="22"/>
      <w:lang w:val="en-US"/>
    </w:rPr>
  </w:style>
  <w:style w:type="paragraph" w:customStyle="1" w:styleId="Normaljustified">
    <w:name w:val="Normal+justified"/>
    <w:next w:val="HTMLTypewriter"/>
    <w:rsid w:val="00074424"/>
    <w:pPr>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SimSun"/>
      <w:sz w:val="24"/>
      <w:szCs w:val="24"/>
    </w:rPr>
  </w:style>
  <w:style w:type="character" w:customStyle="1" w:styleId="apple-style-span">
    <w:name w:val="apple-style-span"/>
    <w:basedOn w:val="DefaultParagraphFont"/>
    <w:rsid w:val="00BC12D5"/>
  </w:style>
  <w:style w:type="character" w:customStyle="1" w:styleId="apple-converted-space">
    <w:name w:val="apple-converted-space"/>
    <w:basedOn w:val="DefaultParagraphFont"/>
    <w:rsid w:val="00BC12D5"/>
  </w:style>
  <w:style w:type="character" w:customStyle="1" w:styleId="list0020paragraphchar">
    <w:name w:val="list_0020paragraph__char"/>
    <w:basedOn w:val="DefaultParagraphFont"/>
    <w:rsid w:val="00B64103"/>
  </w:style>
  <w:style w:type="character" w:customStyle="1" w:styleId="bulleted0020listchar">
    <w:name w:val="bulleted_0020list__char"/>
    <w:basedOn w:val="DefaultParagraphFont"/>
    <w:rsid w:val="00B64103"/>
  </w:style>
  <w:style w:type="paragraph" w:customStyle="1" w:styleId="normal11arial0">
    <w:name w:val="normal11arial"/>
    <w:basedOn w:val="Normal"/>
    <w:rsid w:val="00B64103"/>
    <w:pPr>
      <w:numPr>
        <w:numId w:val="2"/>
      </w:numPr>
    </w:pPr>
    <w:rPr>
      <w:rFonts w:ascii="Courier New" w:hAnsi="Courier New" w:cs="Courier New"/>
      <w:color w:val="000000"/>
      <w:sz w:val="22"/>
      <w:szCs w:val="22"/>
      <w:lang w:val="en-US"/>
    </w:rPr>
  </w:style>
  <w:style w:type="paragraph" w:styleId="Header">
    <w:name w:val="header"/>
    <w:basedOn w:val="Normal"/>
    <w:link w:val="HeaderChar"/>
    <w:rsid w:val="00FA2C65"/>
    <w:pPr>
      <w:tabs>
        <w:tab w:val="center" w:pos="4513"/>
        <w:tab w:val="right" w:pos="9026"/>
      </w:tabs>
    </w:pPr>
  </w:style>
  <w:style w:type="character" w:customStyle="1" w:styleId="HeaderChar">
    <w:name w:val="Header Char"/>
    <w:link w:val="Header"/>
    <w:rsid w:val="00FA2C65"/>
    <w:rPr>
      <w:sz w:val="24"/>
      <w:szCs w:val="24"/>
      <w:lang w:val="en-AU" w:eastAsia="en-US"/>
    </w:rPr>
  </w:style>
  <w:style w:type="paragraph" w:styleId="Footer">
    <w:name w:val="footer"/>
    <w:basedOn w:val="Normal"/>
    <w:link w:val="FooterChar"/>
    <w:rsid w:val="00FA2C65"/>
    <w:pPr>
      <w:tabs>
        <w:tab w:val="center" w:pos="4513"/>
        <w:tab w:val="right" w:pos="9026"/>
      </w:tabs>
    </w:pPr>
  </w:style>
  <w:style w:type="character" w:customStyle="1" w:styleId="FooterChar">
    <w:name w:val="Footer Char"/>
    <w:link w:val="Footer"/>
    <w:rsid w:val="00FA2C65"/>
    <w:rPr>
      <w:sz w:val="24"/>
      <w:szCs w:val="24"/>
      <w:lang w:val="en-AU" w:eastAsia="en-US"/>
    </w:rPr>
  </w:style>
  <w:style w:type="character" w:customStyle="1" w:styleId="NoSpacingChar">
    <w:name w:val="No Spacing Char"/>
    <w:link w:val="NoSpacing"/>
    <w:uiPriority w:val="1"/>
    <w:rsid w:val="00D83800"/>
    <w:rPr>
      <w:rFonts w:ascii="Calibri" w:hAnsi="Calibri"/>
      <w:sz w:val="22"/>
      <w:szCs w:val="22"/>
      <w:lang w:val="en-US" w:eastAsia="en-US" w:bidi="ar-SA"/>
    </w:rPr>
  </w:style>
  <w:style w:type="paragraph" w:customStyle="1" w:styleId="NormalArial">
    <w:name w:val="Normal + Arial"/>
    <w:aliases w:val="10 pt,Bold"/>
    <w:basedOn w:val="Normal"/>
    <w:uiPriority w:val="99"/>
    <w:rsid w:val="0011150D"/>
    <w:pPr>
      <w:ind w:left="360"/>
    </w:pPr>
    <w:rPr>
      <w:rFonts w:ascii="Arial" w:eastAsia="SimSun" w:hAnsi="Arial" w:cs="Arial"/>
      <w:color w:val="000000"/>
      <w:sz w:val="20"/>
      <w:szCs w:val="20"/>
      <w:lang w:val="en-US"/>
    </w:rPr>
  </w:style>
  <w:style w:type="character" w:customStyle="1" w:styleId="HTMLTypewriter2">
    <w:name w:val="HTML Typewriter2"/>
    <w:rsid w:val="008F7FF6"/>
    <w:rPr>
      <w:rFonts w:ascii="Courier New" w:eastAsia="Times New Roman" w:hAnsi="Courier New" w:cs="Courier New"/>
      <w:sz w:val="20"/>
      <w:szCs w:val="20"/>
    </w:rPr>
  </w:style>
  <w:style w:type="character" w:customStyle="1" w:styleId="hl">
    <w:name w:val="hl"/>
    <w:basedOn w:val="DefaultParagraphFont"/>
    <w:rsid w:val="003A0E28"/>
  </w:style>
  <w:style w:type="character" w:styleId="Hyperlink">
    <w:name w:val="Hyperlink"/>
    <w:rsid w:val="00620D15"/>
    <w:rPr>
      <w:color w:val="0000FF"/>
      <w:u w:val="single"/>
    </w:rPr>
  </w:style>
  <w:style w:type="paragraph" w:customStyle="1" w:styleId="StyleVerdana95ptJustified">
    <w:name w:val="Style Verdana 9.5 pt Justified"/>
    <w:basedOn w:val="Normal"/>
    <w:rsid w:val="00C31EFA"/>
    <w:pPr>
      <w:jc w:val="both"/>
    </w:pPr>
    <w:rPr>
      <w:rFonts w:ascii="Verdana" w:hAnsi="Verdana"/>
      <w:sz w:val="19"/>
      <w:szCs w:val="20"/>
      <w:lang w:val="en-US"/>
    </w:rPr>
  </w:style>
  <w:style w:type="character" w:styleId="UnresolvedMention">
    <w:name w:val="Unresolved Mention"/>
    <w:basedOn w:val="DefaultParagraphFont"/>
    <w:uiPriority w:val="99"/>
    <w:semiHidden/>
    <w:unhideWhenUsed/>
    <w:rsid w:val="00475B4E"/>
    <w:rPr>
      <w:color w:val="808080"/>
      <w:shd w:val="clear" w:color="auto" w:fill="E6E6E6"/>
    </w:rPr>
  </w:style>
  <w:style w:type="character" w:customStyle="1" w:styleId="gi">
    <w:name w:val="gi"/>
    <w:rsid w:val="0047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3752">
      <w:bodyDiv w:val="1"/>
      <w:marLeft w:val="0"/>
      <w:marRight w:val="0"/>
      <w:marTop w:val="0"/>
      <w:marBottom w:val="0"/>
      <w:divBdr>
        <w:top w:val="none" w:sz="0" w:space="0" w:color="auto"/>
        <w:left w:val="none" w:sz="0" w:space="0" w:color="auto"/>
        <w:bottom w:val="none" w:sz="0" w:space="0" w:color="auto"/>
        <w:right w:val="none" w:sz="0" w:space="0" w:color="auto"/>
      </w:divBdr>
      <w:divsChild>
        <w:div w:id="1191258779">
          <w:marLeft w:val="0"/>
          <w:marRight w:val="0"/>
          <w:marTop w:val="0"/>
          <w:marBottom w:val="0"/>
          <w:divBdr>
            <w:top w:val="none" w:sz="0" w:space="0" w:color="auto"/>
            <w:left w:val="none" w:sz="0" w:space="0" w:color="auto"/>
            <w:bottom w:val="none" w:sz="0" w:space="0" w:color="auto"/>
            <w:right w:val="none" w:sz="0" w:space="0" w:color="auto"/>
          </w:divBdr>
          <w:divsChild>
            <w:div w:id="388966224">
              <w:marLeft w:val="0"/>
              <w:marRight w:val="0"/>
              <w:marTop w:val="0"/>
              <w:marBottom w:val="0"/>
              <w:divBdr>
                <w:top w:val="none" w:sz="0" w:space="0" w:color="auto"/>
                <w:left w:val="none" w:sz="0" w:space="0" w:color="auto"/>
                <w:bottom w:val="none" w:sz="0" w:space="0" w:color="auto"/>
                <w:right w:val="none" w:sz="0" w:space="0" w:color="auto"/>
              </w:divBdr>
            </w:div>
            <w:div w:id="1070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925">
      <w:bodyDiv w:val="1"/>
      <w:marLeft w:val="0"/>
      <w:marRight w:val="0"/>
      <w:marTop w:val="0"/>
      <w:marBottom w:val="0"/>
      <w:divBdr>
        <w:top w:val="none" w:sz="0" w:space="0" w:color="auto"/>
        <w:left w:val="none" w:sz="0" w:space="0" w:color="auto"/>
        <w:bottom w:val="none" w:sz="0" w:space="0" w:color="auto"/>
        <w:right w:val="none" w:sz="0" w:space="0" w:color="auto"/>
      </w:divBdr>
    </w:div>
    <w:div w:id="440536300">
      <w:bodyDiv w:val="1"/>
      <w:marLeft w:val="0"/>
      <w:marRight w:val="0"/>
      <w:marTop w:val="0"/>
      <w:marBottom w:val="0"/>
      <w:divBdr>
        <w:top w:val="none" w:sz="0" w:space="0" w:color="auto"/>
        <w:left w:val="none" w:sz="0" w:space="0" w:color="auto"/>
        <w:bottom w:val="none" w:sz="0" w:space="0" w:color="auto"/>
        <w:right w:val="none" w:sz="0" w:space="0" w:color="auto"/>
      </w:divBdr>
    </w:div>
    <w:div w:id="460419911">
      <w:bodyDiv w:val="1"/>
      <w:marLeft w:val="0"/>
      <w:marRight w:val="0"/>
      <w:marTop w:val="0"/>
      <w:marBottom w:val="0"/>
      <w:divBdr>
        <w:top w:val="none" w:sz="0" w:space="0" w:color="auto"/>
        <w:left w:val="none" w:sz="0" w:space="0" w:color="auto"/>
        <w:bottom w:val="none" w:sz="0" w:space="0" w:color="auto"/>
        <w:right w:val="none" w:sz="0" w:space="0" w:color="auto"/>
      </w:divBdr>
    </w:div>
    <w:div w:id="618413427">
      <w:bodyDiv w:val="1"/>
      <w:marLeft w:val="0"/>
      <w:marRight w:val="0"/>
      <w:marTop w:val="0"/>
      <w:marBottom w:val="0"/>
      <w:divBdr>
        <w:top w:val="none" w:sz="0" w:space="0" w:color="auto"/>
        <w:left w:val="none" w:sz="0" w:space="0" w:color="auto"/>
        <w:bottom w:val="none" w:sz="0" w:space="0" w:color="auto"/>
        <w:right w:val="none" w:sz="0" w:space="0" w:color="auto"/>
      </w:divBdr>
    </w:div>
    <w:div w:id="803154035">
      <w:bodyDiv w:val="1"/>
      <w:marLeft w:val="0"/>
      <w:marRight w:val="0"/>
      <w:marTop w:val="0"/>
      <w:marBottom w:val="0"/>
      <w:divBdr>
        <w:top w:val="none" w:sz="0" w:space="0" w:color="auto"/>
        <w:left w:val="none" w:sz="0" w:space="0" w:color="auto"/>
        <w:bottom w:val="none" w:sz="0" w:space="0" w:color="auto"/>
        <w:right w:val="none" w:sz="0" w:space="0" w:color="auto"/>
      </w:divBdr>
    </w:div>
    <w:div w:id="1248686142">
      <w:bodyDiv w:val="1"/>
      <w:marLeft w:val="0"/>
      <w:marRight w:val="0"/>
      <w:marTop w:val="0"/>
      <w:marBottom w:val="0"/>
      <w:divBdr>
        <w:top w:val="none" w:sz="0" w:space="0" w:color="auto"/>
        <w:left w:val="none" w:sz="0" w:space="0" w:color="auto"/>
        <w:bottom w:val="none" w:sz="0" w:space="0" w:color="auto"/>
        <w:right w:val="none" w:sz="0" w:space="0" w:color="auto"/>
      </w:divBdr>
    </w:div>
    <w:div w:id="1266116897">
      <w:bodyDiv w:val="1"/>
      <w:marLeft w:val="0"/>
      <w:marRight w:val="0"/>
      <w:marTop w:val="0"/>
      <w:marBottom w:val="0"/>
      <w:divBdr>
        <w:top w:val="none" w:sz="0" w:space="0" w:color="auto"/>
        <w:left w:val="none" w:sz="0" w:space="0" w:color="auto"/>
        <w:bottom w:val="none" w:sz="0" w:space="0" w:color="auto"/>
        <w:right w:val="none" w:sz="0" w:space="0" w:color="auto"/>
      </w:divBdr>
    </w:div>
    <w:div w:id="1279727475">
      <w:bodyDiv w:val="1"/>
      <w:marLeft w:val="0"/>
      <w:marRight w:val="0"/>
      <w:marTop w:val="0"/>
      <w:marBottom w:val="0"/>
      <w:divBdr>
        <w:top w:val="none" w:sz="0" w:space="0" w:color="auto"/>
        <w:left w:val="none" w:sz="0" w:space="0" w:color="auto"/>
        <w:bottom w:val="none" w:sz="0" w:space="0" w:color="auto"/>
        <w:right w:val="none" w:sz="0" w:space="0" w:color="auto"/>
      </w:divBdr>
    </w:div>
    <w:div w:id="1407460467">
      <w:bodyDiv w:val="1"/>
      <w:marLeft w:val="0"/>
      <w:marRight w:val="0"/>
      <w:marTop w:val="0"/>
      <w:marBottom w:val="0"/>
      <w:divBdr>
        <w:top w:val="none" w:sz="0" w:space="0" w:color="auto"/>
        <w:left w:val="none" w:sz="0" w:space="0" w:color="auto"/>
        <w:bottom w:val="none" w:sz="0" w:space="0" w:color="auto"/>
        <w:right w:val="none" w:sz="0" w:space="0" w:color="auto"/>
      </w:divBdr>
    </w:div>
    <w:div w:id="1484933840">
      <w:bodyDiv w:val="1"/>
      <w:marLeft w:val="0"/>
      <w:marRight w:val="0"/>
      <w:marTop w:val="0"/>
      <w:marBottom w:val="0"/>
      <w:divBdr>
        <w:top w:val="none" w:sz="0" w:space="0" w:color="auto"/>
        <w:left w:val="none" w:sz="0" w:space="0" w:color="auto"/>
        <w:bottom w:val="none" w:sz="0" w:space="0" w:color="auto"/>
        <w:right w:val="none" w:sz="0" w:space="0" w:color="auto"/>
      </w:divBdr>
    </w:div>
    <w:div w:id="1499535916">
      <w:bodyDiv w:val="1"/>
      <w:marLeft w:val="0"/>
      <w:marRight w:val="0"/>
      <w:marTop w:val="0"/>
      <w:marBottom w:val="0"/>
      <w:divBdr>
        <w:top w:val="none" w:sz="0" w:space="0" w:color="auto"/>
        <w:left w:val="none" w:sz="0" w:space="0" w:color="auto"/>
        <w:bottom w:val="none" w:sz="0" w:space="0" w:color="auto"/>
        <w:right w:val="none" w:sz="0" w:space="0" w:color="auto"/>
      </w:divBdr>
    </w:div>
    <w:div w:id="1746682978">
      <w:bodyDiv w:val="1"/>
      <w:marLeft w:val="0"/>
      <w:marRight w:val="0"/>
      <w:marTop w:val="0"/>
      <w:marBottom w:val="0"/>
      <w:divBdr>
        <w:top w:val="none" w:sz="0" w:space="0" w:color="auto"/>
        <w:left w:val="none" w:sz="0" w:space="0" w:color="auto"/>
        <w:bottom w:val="none" w:sz="0" w:space="0" w:color="auto"/>
        <w:right w:val="none" w:sz="0" w:space="0" w:color="auto"/>
      </w:divBdr>
    </w:div>
    <w:div w:id="1755007624">
      <w:bodyDiv w:val="1"/>
      <w:marLeft w:val="0"/>
      <w:marRight w:val="0"/>
      <w:marTop w:val="0"/>
      <w:marBottom w:val="0"/>
      <w:divBdr>
        <w:top w:val="none" w:sz="0" w:space="0" w:color="auto"/>
        <w:left w:val="none" w:sz="0" w:space="0" w:color="auto"/>
        <w:bottom w:val="none" w:sz="0" w:space="0" w:color="auto"/>
        <w:right w:val="none" w:sz="0" w:space="0" w:color="auto"/>
      </w:divBdr>
    </w:div>
    <w:div w:id="1772773677">
      <w:bodyDiv w:val="1"/>
      <w:marLeft w:val="0"/>
      <w:marRight w:val="0"/>
      <w:marTop w:val="0"/>
      <w:marBottom w:val="0"/>
      <w:divBdr>
        <w:top w:val="none" w:sz="0" w:space="0" w:color="auto"/>
        <w:left w:val="none" w:sz="0" w:space="0" w:color="auto"/>
        <w:bottom w:val="none" w:sz="0" w:space="0" w:color="auto"/>
        <w:right w:val="none" w:sz="0" w:space="0" w:color="auto"/>
      </w:divBdr>
    </w:div>
    <w:div w:id="1782990507">
      <w:bodyDiv w:val="1"/>
      <w:marLeft w:val="0"/>
      <w:marRight w:val="0"/>
      <w:marTop w:val="0"/>
      <w:marBottom w:val="0"/>
      <w:divBdr>
        <w:top w:val="none" w:sz="0" w:space="0" w:color="auto"/>
        <w:left w:val="none" w:sz="0" w:space="0" w:color="auto"/>
        <w:bottom w:val="none" w:sz="0" w:space="0" w:color="auto"/>
        <w:right w:val="none" w:sz="0" w:space="0" w:color="auto"/>
      </w:divBdr>
    </w:div>
    <w:div w:id="1858037671">
      <w:bodyDiv w:val="1"/>
      <w:marLeft w:val="0"/>
      <w:marRight w:val="0"/>
      <w:marTop w:val="0"/>
      <w:marBottom w:val="0"/>
      <w:divBdr>
        <w:top w:val="none" w:sz="0" w:space="0" w:color="auto"/>
        <w:left w:val="none" w:sz="0" w:space="0" w:color="auto"/>
        <w:bottom w:val="none" w:sz="0" w:space="0" w:color="auto"/>
        <w:right w:val="none" w:sz="0" w:space="0" w:color="auto"/>
      </w:divBdr>
      <w:divsChild>
        <w:div w:id="297998171">
          <w:marLeft w:val="0"/>
          <w:marRight w:val="0"/>
          <w:marTop w:val="0"/>
          <w:marBottom w:val="0"/>
          <w:divBdr>
            <w:top w:val="none" w:sz="0" w:space="0" w:color="auto"/>
            <w:left w:val="none" w:sz="0" w:space="0" w:color="auto"/>
            <w:bottom w:val="none" w:sz="0" w:space="0" w:color="auto"/>
            <w:right w:val="none" w:sz="0" w:space="0" w:color="auto"/>
          </w:divBdr>
        </w:div>
        <w:div w:id="2124299688">
          <w:marLeft w:val="0"/>
          <w:marRight w:val="0"/>
          <w:marTop w:val="0"/>
          <w:marBottom w:val="0"/>
          <w:divBdr>
            <w:top w:val="none" w:sz="0" w:space="0" w:color="auto"/>
            <w:left w:val="none" w:sz="0" w:space="0" w:color="auto"/>
            <w:bottom w:val="none" w:sz="0" w:space="0" w:color="auto"/>
            <w:right w:val="none" w:sz="0" w:space="0" w:color="auto"/>
          </w:divBdr>
        </w:div>
      </w:divsChild>
    </w:div>
    <w:div w:id="1894534860">
      <w:bodyDiv w:val="1"/>
      <w:marLeft w:val="0"/>
      <w:marRight w:val="0"/>
      <w:marTop w:val="0"/>
      <w:marBottom w:val="0"/>
      <w:divBdr>
        <w:top w:val="none" w:sz="0" w:space="0" w:color="auto"/>
        <w:left w:val="none" w:sz="0" w:space="0" w:color="auto"/>
        <w:bottom w:val="none" w:sz="0" w:space="0" w:color="auto"/>
        <w:right w:val="none" w:sz="0" w:space="0" w:color="auto"/>
      </w:divBdr>
    </w:div>
    <w:div w:id="1896234723">
      <w:bodyDiv w:val="1"/>
      <w:marLeft w:val="0"/>
      <w:marRight w:val="0"/>
      <w:marTop w:val="0"/>
      <w:marBottom w:val="0"/>
      <w:divBdr>
        <w:top w:val="none" w:sz="0" w:space="0" w:color="auto"/>
        <w:left w:val="none" w:sz="0" w:space="0" w:color="auto"/>
        <w:bottom w:val="none" w:sz="0" w:space="0" w:color="auto"/>
        <w:right w:val="none" w:sz="0" w:space="0" w:color="auto"/>
      </w:divBdr>
    </w:div>
    <w:div w:id="2096701630">
      <w:bodyDiv w:val="1"/>
      <w:marLeft w:val="0"/>
      <w:marRight w:val="0"/>
      <w:marTop w:val="0"/>
      <w:marBottom w:val="0"/>
      <w:divBdr>
        <w:top w:val="none" w:sz="0" w:space="0" w:color="auto"/>
        <w:left w:val="none" w:sz="0" w:space="0" w:color="auto"/>
        <w:bottom w:val="none" w:sz="0" w:space="0" w:color="auto"/>
        <w:right w:val="none" w:sz="0" w:space="0" w:color="auto"/>
      </w:divBdr>
    </w:div>
    <w:div w:id="21121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lystmanyu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Gopal Raju</vt:lpstr>
    </vt:vector>
  </TitlesOfParts>
  <Manager>Ven Johnson</Manager>
  <Company>MMC Systems Inc.</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Gopal Raju</dc:title>
  <dc:subject>Data Analyst</dc:subject>
  <dc:creator>Gopal Raju</dc:creator>
  <cp:keywords/>
  <cp:lastModifiedBy>Abhi Singh</cp:lastModifiedBy>
  <cp:revision>5</cp:revision>
  <dcterms:created xsi:type="dcterms:W3CDTF">2018-02-26T06:27:00Z</dcterms:created>
  <dcterms:modified xsi:type="dcterms:W3CDTF">2018-02-26T06:29:00Z</dcterms:modified>
</cp:coreProperties>
</file>