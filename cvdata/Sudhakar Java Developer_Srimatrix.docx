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8D6" w:rsidRPr="001C192A" w:rsidRDefault="009D3557" w:rsidP="00CD751F">
      <w:pPr>
        <w:pBdr>
          <w:bottom w:val="single" w:sz="4" w:space="0" w:color="auto"/>
        </w:pBd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Sudhakar</w:t>
      </w:r>
    </w:p>
    <w:p w:rsidR="006558D6" w:rsidRPr="001C192A" w:rsidRDefault="009A1782" w:rsidP="00CD751F">
      <w:pPr>
        <w:pBdr>
          <w:bottom w:val="single" w:sz="4" w:space="0" w:color="auto"/>
        </w:pBdr>
        <w:rPr>
          <w:rFonts w:asciiTheme="minorHAnsi" w:hAnsiTheme="minorHAnsi" w:cstheme="minorHAnsi"/>
          <w:b/>
          <w:sz w:val="22"/>
          <w:szCs w:val="22"/>
        </w:rPr>
      </w:pPr>
      <w:hyperlink r:id="rId6" w:history="1">
        <w:r w:rsidR="009D3557">
          <w:rPr>
            <w:rFonts w:asciiTheme="minorHAnsi" w:hAnsiTheme="minorHAnsi" w:cstheme="minorHAnsi"/>
            <w:b/>
            <w:sz w:val="22"/>
            <w:szCs w:val="22"/>
          </w:rPr>
          <w:t>Sudhakar0826@gmail.com</w:t>
        </w:r>
      </w:hyperlink>
    </w:p>
    <w:p w:rsidR="006558D6" w:rsidRPr="001C192A" w:rsidRDefault="009D3557" w:rsidP="00CD751F">
      <w:pPr>
        <w:pBdr>
          <w:bottom w:val="single" w:sz="4" w:space="0" w:color="auto"/>
        </w:pBd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331 684 8163</w:t>
      </w:r>
    </w:p>
    <w:p w:rsidR="006558D6" w:rsidRPr="001C192A" w:rsidRDefault="006558D6" w:rsidP="00CD751F">
      <w:pPr>
        <w:pBdr>
          <w:bottom w:val="single" w:sz="4" w:space="0" w:color="auto"/>
        </w:pBdr>
        <w:rPr>
          <w:rFonts w:asciiTheme="minorHAnsi" w:hAnsiTheme="minorHAnsi" w:cstheme="minorHAnsi"/>
          <w:b/>
          <w:sz w:val="22"/>
          <w:szCs w:val="22"/>
        </w:rPr>
      </w:pPr>
      <w:r w:rsidRPr="001C192A">
        <w:rPr>
          <w:rFonts w:asciiTheme="minorHAnsi" w:hAnsiTheme="minorHAnsi" w:cstheme="minorHAnsi"/>
          <w:b/>
          <w:sz w:val="22"/>
          <w:szCs w:val="22"/>
        </w:rPr>
        <w:t>Java Full Stack</w:t>
      </w:r>
      <w:r w:rsidR="006D1317" w:rsidRPr="001C192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1C192A">
        <w:rPr>
          <w:rFonts w:asciiTheme="minorHAnsi" w:hAnsiTheme="minorHAnsi" w:cstheme="minorHAnsi"/>
          <w:b/>
          <w:sz w:val="22"/>
          <w:szCs w:val="22"/>
        </w:rPr>
        <w:t>Developer</w:t>
      </w:r>
      <w:r w:rsidR="00D21D71" w:rsidRPr="001C192A">
        <w:rPr>
          <w:rFonts w:asciiTheme="minorHAnsi" w:hAnsiTheme="minorHAnsi" w:cstheme="minorHAnsi"/>
          <w:b/>
          <w:sz w:val="22"/>
          <w:szCs w:val="22"/>
        </w:rPr>
        <w:t xml:space="preserve"> (Heavy Java Script Programmer) </w:t>
      </w:r>
      <w:r w:rsidR="003766A6" w:rsidRPr="001C192A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:rsidR="00CD751F" w:rsidRPr="001C192A" w:rsidRDefault="00CD751F" w:rsidP="00CE5B39">
      <w:pPr>
        <w:pStyle w:val="SectionHeading"/>
        <w:pBdr>
          <w:bottom w:val="none" w:sz="0" w:space="0" w:color="auto"/>
        </w:pBdr>
        <w:spacing w:before="0"/>
        <w:jc w:val="both"/>
        <w:rPr>
          <w:rFonts w:asciiTheme="minorHAnsi" w:hAnsiTheme="minorHAnsi" w:cstheme="minorHAnsi"/>
          <w:bCs/>
          <w:smallCaps w:val="0"/>
          <w:color w:val="auto"/>
          <w:sz w:val="22"/>
          <w:szCs w:val="22"/>
        </w:rPr>
      </w:pPr>
    </w:p>
    <w:p w:rsidR="00975251" w:rsidRPr="001C192A" w:rsidRDefault="00975251" w:rsidP="00975251">
      <w:pPr>
        <w:pStyle w:val="SectionHeading"/>
        <w:pBdr>
          <w:bottom w:val="none" w:sz="0" w:space="0" w:color="auto"/>
        </w:pBdr>
        <w:shd w:val="clear" w:color="auto" w:fill="D9D9D9" w:themeFill="background1" w:themeFillShade="D9"/>
        <w:spacing w:before="0"/>
        <w:jc w:val="both"/>
        <w:rPr>
          <w:rFonts w:asciiTheme="minorHAnsi" w:hAnsiTheme="minorHAnsi" w:cstheme="minorHAnsi"/>
          <w:b w:val="0"/>
          <w:bCs/>
          <w:smallCaps w:val="0"/>
          <w:color w:val="auto"/>
          <w:sz w:val="22"/>
          <w:szCs w:val="22"/>
          <w:u w:val="single"/>
        </w:rPr>
      </w:pPr>
      <w:r w:rsidRPr="001C192A">
        <w:rPr>
          <w:rFonts w:asciiTheme="minorHAnsi" w:hAnsiTheme="minorHAnsi" w:cstheme="minorHAnsi"/>
          <w:bCs/>
          <w:smallCaps w:val="0"/>
          <w:color w:val="auto"/>
          <w:sz w:val="22"/>
          <w:szCs w:val="22"/>
          <w:u w:val="single"/>
        </w:rPr>
        <w:t>Professional Summary</w:t>
      </w:r>
      <w:r w:rsidRPr="001C192A">
        <w:rPr>
          <w:rFonts w:asciiTheme="minorHAnsi" w:hAnsiTheme="minorHAnsi" w:cstheme="minorHAnsi"/>
          <w:b w:val="0"/>
          <w:bCs/>
          <w:smallCaps w:val="0"/>
          <w:color w:val="auto"/>
          <w:sz w:val="22"/>
          <w:szCs w:val="22"/>
          <w:u w:val="single"/>
        </w:rPr>
        <w:t>:</w:t>
      </w:r>
    </w:p>
    <w:p w:rsidR="00975251" w:rsidRDefault="00975251" w:rsidP="00975251">
      <w:pPr>
        <w:pStyle w:val="Standard"/>
        <w:shd w:val="clear" w:color="auto" w:fill="FFFFFF"/>
        <w:tabs>
          <w:tab w:val="left" w:pos="90"/>
          <w:tab w:val="left" w:pos="360"/>
        </w:tabs>
        <w:spacing w:line="276" w:lineRule="auto"/>
        <w:ind w:left="720"/>
        <w:jc w:val="both"/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</w:pPr>
    </w:p>
    <w:p w:rsidR="001D7161" w:rsidRDefault="00DE4BB8" w:rsidP="001D7161">
      <w:pPr>
        <w:pStyle w:val="Standard"/>
        <w:numPr>
          <w:ilvl w:val="0"/>
          <w:numId w:val="24"/>
        </w:numPr>
        <w:shd w:val="clear" w:color="auto" w:fill="FFFFFF"/>
        <w:tabs>
          <w:tab w:val="left" w:pos="90"/>
          <w:tab w:val="left" w:pos="360"/>
        </w:tabs>
        <w:spacing w:line="276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</w:pPr>
      <w:r w:rsidRPr="001C192A"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  <w:t xml:space="preserve">Expertise in </w:t>
      </w:r>
      <w:r w:rsidRPr="00185625">
        <w:rPr>
          <w:rFonts w:asciiTheme="minorHAnsi" w:eastAsia="Times New Roman" w:hAnsiTheme="minorHAnsi" w:cstheme="minorHAnsi"/>
          <w:bCs/>
          <w:noProof/>
          <w:sz w:val="22"/>
          <w:szCs w:val="22"/>
          <w:lang w:eastAsia="ar-SA" w:bidi="ar-SA"/>
        </w:rPr>
        <w:t>multi-ti</w:t>
      </w:r>
      <w:r w:rsidR="00185625">
        <w:rPr>
          <w:rFonts w:asciiTheme="minorHAnsi" w:eastAsia="Times New Roman" w:hAnsiTheme="minorHAnsi" w:cstheme="minorHAnsi"/>
          <w:bCs/>
          <w:noProof/>
          <w:sz w:val="22"/>
          <w:szCs w:val="22"/>
          <w:lang w:eastAsia="ar-SA" w:bidi="ar-SA"/>
        </w:rPr>
        <w:t>er</w:t>
      </w:r>
      <w:r w:rsidRPr="001C192A"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  <w:t xml:space="preserve">, object-oriented J2EE, Design Patterns, Multi-threading and Core Java applications. </w:t>
      </w:r>
    </w:p>
    <w:p w:rsidR="001D7161" w:rsidRDefault="00DE4BB8" w:rsidP="001D7161">
      <w:pPr>
        <w:pStyle w:val="Standard"/>
        <w:numPr>
          <w:ilvl w:val="0"/>
          <w:numId w:val="24"/>
        </w:numPr>
        <w:shd w:val="clear" w:color="auto" w:fill="FFFFFF"/>
        <w:tabs>
          <w:tab w:val="left" w:pos="90"/>
          <w:tab w:val="left" w:pos="360"/>
        </w:tabs>
        <w:spacing w:line="276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</w:pPr>
      <w:r w:rsidRPr="001D7161"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  <w:t xml:space="preserve">Strong </w:t>
      </w:r>
      <w:r w:rsidRPr="001D7161">
        <w:rPr>
          <w:rFonts w:asciiTheme="minorHAnsi" w:eastAsia="Times New Roman" w:hAnsiTheme="minorHAnsi" w:cstheme="minorHAnsi"/>
          <w:b/>
          <w:bCs/>
          <w:sz w:val="22"/>
          <w:szCs w:val="22"/>
          <w:lang w:eastAsia="ar-SA" w:bidi="ar-SA"/>
        </w:rPr>
        <w:t xml:space="preserve">J2EE/Java application </w:t>
      </w:r>
      <w:r w:rsidRPr="001D7161"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  <w:t xml:space="preserve">development </w:t>
      </w:r>
      <w:r w:rsidR="009D3557"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  <w:t>and programming background,</w:t>
      </w:r>
      <w:r w:rsidRPr="001D7161"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  <w:t xml:space="preserve">experience in defining </w:t>
      </w:r>
      <w:r w:rsidR="00185625"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  <w:t xml:space="preserve">the </w:t>
      </w:r>
      <w:r w:rsidRPr="00185625">
        <w:rPr>
          <w:rFonts w:asciiTheme="minorHAnsi" w:eastAsia="Times New Roman" w:hAnsiTheme="minorHAnsi" w:cstheme="minorHAnsi"/>
          <w:bCs/>
          <w:noProof/>
          <w:sz w:val="22"/>
          <w:szCs w:val="22"/>
          <w:lang w:eastAsia="ar-SA" w:bidi="ar-SA"/>
        </w:rPr>
        <w:t>functional</w:t>
      </w:r>
      <w:r w:rsidRPr="001D7161"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  <w:t>/technical specification.</w:t>
      </w:r>
    </w:p>
    <w:p w:rsidR="001D7161" w:rsidRPr="001D7161" w:rsidRDefault="00DE4BB8" w:rsidP="001D7161">
      <w:pPr>
        <w:pStyle w:val="Standard"/>
        <w:numPr>
          <w:ilvl w:val="0"/>
          <w:numId w:val="24"/>
        </w:numPr>
        <w:shd w:val="clear" w:color="auto" w:fill="FFFFFF"/>
        <w:tabs>
          <w:tab w:val="left" w:pos="90"/>
          <w:tab w:val="left" w:pos="360"/>
        </w:tabs>
        <w:spacing w:line="276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</w:pPr>
      <w:r w:rsidRPr="001D7161">
        <w:rPr>
          <w:rFonts w:asciiTheme="minorHAnsi" w:hAnsiTheme="minorHAnsi" w:cstheme="minorHAnsi"/>
          <w:bCs/>
          <w:sz w:val="22"/>
          <w:szCs w:val="22"/>
        </w:rPr>
        <w:t>Proficient in all phases of SDLC (analysis, design, development, testing</w:t>
      </w:r>
      <w:r w:rsidR="00185625">
        <w:rPr>
          <w:rFonts w:asciiTheme="minorHAnsi" w:hAnsiTheme="minorHAnsi" w:cstheme="minorHAnsi"/>
          <w:bCs/>
          <w:sz w:val="22"/>
          <w:szCs w:val="22"/>
        </w:rPr>
        <w:t>,</w:t>
      </w:r>
      <w:r w:rsidRPr="001D7161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185625">
        <w:rPr>
          <w:rFonts w:asciiTheme="minorHAnsi" w:hAnsiTheme="minorHAnsi" w:cstheme="minorHAnsi"/>
          <w:bCs/>
          <w:noProof/>
          <w:sz w:val="22"/>
          <w:szCs w:val="22"/>
        </w:rPr>
        <w:t>and</w:t>
      </w:r>
      <w:r w:rsidRPr="001D7161">
        <w:rPr>
          <w:rFonts w:asciiTheme="minorHAnsi" w:hAnsiTheme="minorHAnsi" w:cstheme="minorHAnsi"/>
          <w:bCs/>
          <w:sz w:val="22"/>
          <w:szCs w:val="22"/>
        </w:rPr>
        <w:t xml:space="preserve"> deployment) in gathering user requirements &amp; converting them into software requirement specifications.</w:t>
      </w:r>
    </w:p>
    <w:p w:rsidR="001D7161" w:rsidRPr="001D7161" w:rsidRDefault="00DE4BB8" w:rsidP="001D7161">
      <w:pPr>
        <w:pStyle w:val="Standard"/>
        <w:numPr>
          <w:ilvl w:val="0"/>
          <w:numId w:val="24"/>
        </w:numPr>
        <w:shd w:val="clear" w:color="auto" w:fill="FFFFFF"/>
        <w:tabs>
          <w:tab w:val="left" w:pos="90"/>
          <w:tab w:val="left" w:pos="360"/>
        </w:tabs>
        <w:spacing w:line="276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</w:pPr>
      <w:r w:rsidRPr="001D7161">
        <w:rPr>
          <w:rFonts w:asciiTheme="minorHAnsi" w:hAnsiTheme="minorHAnsi" w:cstheme="minorHAnsi"/>
          <w:bCs/>
          <w:sz w:val="22"/>
          <w:szCs w:val="22"/>
        </w:rPr>
        <w:t xml:space="preserve">Analyzed and developed documents like </w:t>
      </w:r>
      <w:r w:rsidRPr="001D7161">
        <w:rPr>
          <w:rFonts w:asciiTheme="minorHAnsi" w:hAnsiTheme="minorHAnsi" w:cstheme="minorHAnsi"/>
          <w:b/>
          <w:bCs/>
          <w:sz w:val="22"/>
          <w:szCs w:val="22"/>
        </w:rPr>
        <w:t>DLD, DLR, HLD</w:t>
      </w:r>
      <w:r w:rsidRPr="001D7161">
        <w:rPr>
          <w:rFonts w:asciiTheme="minorHAnsi" w:hAnsiTheme="minorHAnsi" w:cstheme="minorHAnsi"/>
          <w:bCs/>
          <w:sz w:val="22"/>
          <w:szCs w:val="22"/>
        </w:rPr>
        <w:t>, Test-cases and UML charts.</w:t>
      </w:r>
    </w:p>
    <w:p w:rsidR="001D7161" w:rsidRPr="001D7161" w:rsidRDefault="00DE4BB8" w:rsidP="001D7161">
      <w:pPr>
        <w:pStyle w:val="Standard"/>
        <w:numPr>
          <w:ilvl w:val="0"/>
          <w:numId w:val="24"/>
        </w:numPr>
        <w:shd w:val="clear" w:color="auto" w:fill="FFFFFF"/>
        <w:tabs>
          <w:tab w:val="left" w:pos="90"/>
          <w:tab w:val="left" w:pos="360"/>
        </w:tabs>
        <w:spacing w:line="276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</w:pPr>
      <w:r w:rsidRPr="001D7161">
        <w:rPr>
          <w:rFonts w:asciiTheme="minorHAnsi" w:hAnsiTheme="minorHAnsi" w:cstheme="minorHAnsi"/>
          <w:bCs/>
          <w:sz w:val="22"/>
          <w:szCs w:val="22"/>
        </w:rPr>
        <w:t xml:space="preserve">Worked with </w:t>
      </w:r>
      <w:r w:rsidRPr="001D7161">
        <w:rPr>
          <w:rFonts w:asciiTheme="minorHAnsi" w:hAnsiTheme="minorHAnsi" w:cstheme="minorHAnsi"/>
          <w:b/>
          <w:bCs/>
          <w:sz w:val="22"/>
          <w:szCs w:val="22"/>
        </w:rPr>
        <w:t>Java JDK 1.5, 1.6 and 1.7</w:t>
      </w:r>
      <w:r w:rsidR="000E5727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0E5727" w:rsidRPr="000E5727">
        <w:rPr>
          <w:rFonts w:asciiTheme="minorHAnsi" w:hAnsiTheme="minorHAnsi" w:cstheme="minorHAnsi"/>
          <w:b/>
          <w:bCs/>
          <w:sz w:val="22"/>
          <w:szCs w:val="22"/>
        </w:rPr>
        <w:t>and 1.8</w:t>
      </w:r>
      <w:r w:rsidR="000E5727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1D7161">
        <w:rPr>
          <w:rFonts w:asciiTheme="minorHAnsi" w:hAnsiTheme="minorHAnsi" w:cstheme="minorHAnsi"/>
          <w:bCs/>
          <w:sz w:val="22"/>
          <w:szCs w:val="22"/>
        </w:rPr>
        <w:t xml:space="preserve">with </w:t>
      </w:r>
      <w:r w:rsidR="00185625">
        <w:rPr>
          <w:rFonts w:asciiTheme="minorHAnsi" w:hAnsiTheme="minorHAnsi" w:cstheme="minorHAnsi"/>
          <w:bCs/>
          <w:sz w:val="22"/>
          <w:szCs w:val="22"/>
        </w:rPr>
        <w:t xml:space="preserve">a </w:t>
      </w:r>
      <w:r w:rsidRPr="00185625">
        <w:rPr>
          <w:rFonts w:asciiTheme="minorHAnsi" w:hAnsiTheme="minorHAnsi" w:cstheme="minorHAnsi"/>
          <w:bCs/>
          <w:noProof/>
          <w:sz w:val="22"/>
          <w:szCs w:val="22"/>
        </w:rPr>
        <w:t>good</w:t>
      </w:r>
      <w:r w:rsidRPr="001D7161">
        <w:rPr>
          <w:rFonts w:asciiTheme="minorHAnsi" w:hAnsiTheme="minorHAnsi" w:cstheme="minorHAnsi"/>
          <w:bCs/>
          <w:sz w:val="22"/>
          <w:szCs w:val="22"/>
        </w:rPr>
        <w:t xml:space="preserve"> understanding with Groovy and Grails.</w:t>
      </w:r>
    </w:p>
    <w:p w:rsidR="001D7161" w:rsidRDefault="00DE4BB8" w:rsidP="001D7161">
      <w:pPr>
        <w:pStyle w:val="Standard"/>
        <w:numPr>
          <w:ilvl w:val="0"/>
          <w:numId w:val="24"/>
        </w:numPr>
        <w:shd w:val="clear" w:color="auto" w:fill="FFFFFF"/>
        <w:tabs>
          <w:tab w:val="left" w:pos="90"/>
          <w:tab w:val="left" w:pos="360"/>
        </w:tabs>
        <w:spacing w:line="276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</w:pPr>
      <w:r w:rsidRPr="001D7161">
        <w:rPr>
          <w:rFonts w:asciiTheme="minorHAnsi" w:hAnsiTheme="minorHAnsi" w:cstheme="minorHAnsi"/>
          <w:bCs/>
          <w:sz w:val="22"/>
          <w:szCs w:val="22"/>
        </w:rPr>
        <w:t>Involved in Java design patterns,</w:t>
      </w:r>
      <w:r w:rsidRPr="001D7161">
        <w:rPr>
          <w:rFonts w:asciiTheme="minorHAnsi" w:hAnsiTheme="minorHAnsi" w:cstheme="minorHAnsi"/>
          <w:b/>
          <w:bCs/>
          <w:sz w:val="22"/>
          <w:szCs w:val="22"/>
        </w:rPr>
        <w:t xml:space="preserve"> OOPs concepts</w:t>
      </w:r>
      <w:r w:rsidRPr="001D7161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1D7161">
        <w:rPr>
          <w:rFonts w:asciiTheme="minorHAnsi" w:hAnsiTheme="minorHAnsi" w:cstheme="minorHAnsi"/>
          <w:b/>
          <w:bCs/>
          <w:sz w:val="22"/>
          <w:szCs w:val="22"/>
        </w:rPr>
        <w:t>Collection</w:t>
      </w:r>
      <w:r w:rsidRPr="001D7161">
        <w:rPr>
          <w:rFonts w:asciiTheme="minorHAnsi" w:hAnsiTheme="minorHAnsi" w:cstheme="minorHAnsi"/>
          <w:bCs/>
          <w:sz w:val="22"/>
          <w:szCs w:val="22"/>
        </w:rPr>
        <w:t xml:space="preserve"> and UML modeling techniques.</w:t>
      </w:r>
    </w:p>
    <w:p w:rsidR="00376780" w:rsidRPr="00376780" w:rsidRDefault="00DE4BB8" w:rsidP="001D7161">
      <w:pPr>
        <w:pStyle w:val="Standard"/>
        <w:numPr>
          <w:ilvl w:val="0"/>
          <w:numId w:val="24"/>
        </w:numPr>
        <w:shd w:val="clear" w:color="auto" w:fill="FFFFFF"/>
        <w:tabs>
          <w:tab w:val="left" w:pos="90"/>
          <w:tab w:val="left" w:pos="360"/>
        </w:tabs>
        <w:spacing w:line="276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</w:pPr>
      <w:r w:rsidRPr="001D7161"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  <w:t>Strong Web Development experience in</w:t>
      </w:r>
      <w:r w:rsidR="00CD343F" w:rsidRPr="001D7161"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  <w:t xml:space="preserve"> </w:t>
      </w:r>
      <w:r w:rsidR="00CD343F" w:rsidRPr="001D7161">
        <w:rPr>
          <w:rFonts w:asciiTheme="minorHAnsi" w:eastAsia="Times New Roman" w:hAnsiTheme="minorHAnsi" w:cstheme="minorHAnsi"/>
          <w:b/>
          <w:bCs/>
          <w:sz w:val="22"/>
          <w:szCs w:val="22"/>
          <w:lang w:eastAsia="ar-SA" w:bidi="ar-SA"/>
        </w:rPr>
        <w:t xml:space="preserve">HTML/HTML5, XML, DHTML CSS/CSS3, SASS, LESS, JavaScript, </w:t>
      </w:r>
      <w:r w:rsidR="00376780">
        <w:rPr>
          <w:rFonts w:asciiTheme="minorHAnsi" w:eastAsia="Times New Roman" w:hAnsiTheme="minorHAnsi" w:cstheme="minorHAnsi"/>
          <w:b/>
          <w:bCs/>
          <w:sz w:val="22"/>
          <w:szCs w:val="22"/>
          <w:lang w:eastAsia="ar-SA" w:bidi="ar-SA"/>
        </w:rPr>
        <w:t>redux</w:t>
      </w:r>
    </w:p>
    <w:p w:rsidR="001D7161" w:rsidRDefault="00C92236" w:rsidP="001D7161">
      <w:pPr>
        <w:pStyle w:val="Standard"/>
        <w:numPr>
          <w:ilvl w:val="0"/>
          <w:numId w:val="24"/>
        </w:numPr>
        <w:shd w:val="clear" w:color="auto" w:fill="FFFFFF"/>
        <w:tabs>
          <w:tab w:val="left" w:pos="90"/>
          <w:tab w:val="left" w:pos="360"/>
        </w:tabs>
        <w:spacing w:line="276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</w:pPr>
      <w:r>
        <w:rPr>
          <w:rFonts w:asciiTheme="minorHAnsi" w:eastAsia="Times New Roman" w:hAnsiTheme="minorHAnsi" w:cstheme="minorHAnsi"/>
          <w:b/>
          <w:bCs/>
          <w:sz w:val="22"/>
          <w:szCs w:val="22"/>
          <w:lang w:eastAsia="ar-SA" w:bidi="ar-SA"/>
        </w:rPr>
        <w:t xml:space="preserve"> JS, Redux</w:t>
      </w:r>
      <w:r w:rsidR="00CD343F" w:rsidRPr="001D7161">
        <w:rPr>
          <w:rFonts w:asciiTheme="minorHAnsi" w:eastAsia="Times New Roman" w:hAnsiTheme="minorHAnsi" w:cstheme="minorHAnsi"/>
          <w:b/>
          <w:bCs/>
          <w:sz w:val="22"/>
          <w:szCs w:val="22"/>
          <w:lang w:eastAsia="ar-SA" w:bidi="ar-SA"/>
        </w:rPr>
        <w:t>, ES6, Web pack, Flex, JQuery, JSON, Node.js, , Ajax, JQUERY Bootstrap.</w:t>
      </w:r>
      <w:r w:rsidR="00DE4BB8" w:rsidRPr="001D7161"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  <w:t xml:space="preserve"> </w:t>
      </w:r>
    </w:p>
    <w:p w:rsidR="001D7161" w:rsidRDefault="00DE4BB8" w:rsidP="001D7161">
      <w:pPr>
        <w:pStyle w:val="Standard"/>
        <w:numPr>
          <w:ilvl w:val="0"/>
          <w:numId w:val="24"/>
        </w:numPr>
        <w:shd w:val="clear" w:color="auto" w:fill="FFFFFF"/>
        <w:tabs>
          <w:tab w:val="left" w:pos="90"/>
          <w:tab w:val="left" w:pos="360"/>
        </w:tabs>
        <w:spacing w:line="276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</w:pPr>
      <w:r w:rsidRPr="001D7161"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  <w:t xml:space="preserve">Written custom filters, directives for the HTML using </w:t>
      </w:r>
      <w:r w:rsidRPr="001D7161">
        <w:rPr>
          <w:rFonts w:asciiTheme="minorHAnsi" w:eastAsia="Times New Roman" w:hAnsiTheme="minorHAnsi" w:cstheme="minorHAnsi"/>
          <w:b/>
          <w:bCs/>
          <w:sz w:val="22"/>
          <w:szCs w:val="22"/>
          <w:lang w:eastAsia="ar-SA" w:bidi="ar-SA"/>
        </w:rPr>
        <w:t>JavaScript</w:t>
      </w:r>
      <w:r w:rsidRPr="001D7161"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  <w:t xml:space="preserve"> frameworks like Angular.js 1.2.x, React.js, Backbone.js</w:t>
      </w:r>
      <w:r w:rsidR="00185625"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  <w:t>,</w:t>
      </w:r>
      <w:r w:rsidR="00357C4E"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  <w:t xml:space="preserve"> </w:t>
      </w:r>
      <w:r w:rsidRPr="00185625">
        <w:rPr>
          <w:rFonts w:asciiTheme="minorHAnsi" w:eastAsia="Times New Roman" w:hAnsiTheme="minorHAnsi" w:cstheme="minorHAnsi"/>
          <w:bCs/>
          <w:noProof/>
          <w:sz w:val="22"/>
          <w:szCs w:val="22"/>
          <w:lang w:eastAsia="ar-SA" w:bidi="ar-SA"/>
        </w:rPr>
        <w:t>and</w:t>
      </w:r>
      <w:r w:rsidRPr="001D7161"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  <w:t xml:space="preserve"> Bootstrap.</w:t>
      </w:r>
    </w:p>
    <w:p w:rsidR="001D7161" w:rsidRDefault="008D605B" w:rsidP="001D7161">
      <w:pPr>
        <w:pStyle w:val="Standard"/>
        <w:numPr>
          <w:ilvl w:val="0"/>
          <w:numId w:val="24"/>
        </w:numPr>
        <w:shd w:val="clear" w:color="auto" w:fill="FFFFFF"/>
        <w:tabs>
          <w:tab w:val="left" w:pos="90"/>
          <w:tab w:val="left" w:pos="360"/>
        </w:tabs>
        <w:spacing w:line="276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</w:pPr>
      <w:r w:rsidRPr="001D7161">
        <w:rPr>
          <w:rFonts w:asciiTheme="minorHAnsi" w:hAnsiTheme="minorHAnsi" w:cstheme="minorHAnsi"/>
          <w:bCs/>
          <w:sz w:val="22"/>
          <w:szCs w:val="22"/>
        </w:rPr>
        <w:t xml:space="preserve">Worked on Application/Web Servers </w:t>
      </w:r>
      <w:r w:rsidRPr="001D7161">
        <w:rPr>
          <w:rFonts w:asciiTheme="minorHAnsi" w:hAnsiTheme="minorHAnsi" w:cstheme="minorHAnsi"/>
          <w:b/>
          <w:bCs/>
          <w:sz w:val="22"/>
          <w:szCs w:val="22"/>
        </w:rPr>
        <w:t>Web</w:t>
      </w:r>
      <w:r w:rsidR="00D24DF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D7161">
        <w:rPr>
          <w:rFonts w:asciiTheme="minorHAnsi" w:hAnsiTheme="minorHAnsi" w:cstheme="minorHAnsi"/>
          <w:b/>
          <w:bCs/>
          <w:sz w:val="22"/>
          <w:szCs w:val="22"/>
        </w:rPr>
        <w:t>Sphere</w:t>
      </w:r>
      <w:r w:rsidRPr="001D7161">
        <w:rPr>
          <w:rFonts w:asciiTheme="minorHAnsi" w:hAnsiTheme="minorHAnsi" w:cstheme="minorHAnsi"/>
          <w:bCs/>
          <w:sz w:val="22"/>
          <w:szCs w:val="22"/>
        </w:rPr>
        <w:t xml:space="preserve">, Web Logic, JBoss, </w:t>
      </w:r>
      <w:r w:rsidRPr="001D7161">
        <w:rPr>
          <w:rFonts w:asciiTheme="minorHAnsi" w:hAnsiTheme="minorHAnsi" w:cstheme="minorHAnsi"/>
          <w:b/>
          <w:bCs/>
          <w:sz w:val="22"/>
          <w:szCs w:val="22"/>
        </w:rPr>
        <w:t>Apache Tomcat</w:t>
      </w:r>
      <w:r w:rsidRPr="001D7161">
        <w:rPr>
          <w:rFonts w:asciiTheme="minorHAnsi" w:hAnsiTheme="minorHAnsi" w:cstheme="minorHAnsi"/>
          <w:bCs/>
          <w:sz w:val="22"/>
          <w:szCs w:val="22"/>
        </w:rPr>
        <w:t>, Apache Groovy, and Spring TC.</w:t>
      </w:r>
    </w:p>
    <w:p w:rsidR="001D7161" w:rsidRDefault="00DE4BB8" w:rsidP="001D7161">
      <w:pPr>
        <w:pStyle w:val="Standard"/>
        <w:numPr>
          <w:ilvl w:val="0"/>
          <w:numId w:val="24"/>
        </w:numPr>
        <w:shd w:val="clear" w:color="auto" w:fill="FFFFFF"/>
        <w:tabs>
          <w:tab w:val="left" w:pos="90"/>
          <w:tab w:val="left" w:pos="360"/>
        </w:tabs>
        <w:spacing w:line="276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</w:pPr>
      <w:r w:rsidRPr="001D7161"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  <w:t xml:space="preserve">Proficient in </w:t>
      </w:r>
      <w:r w:rsidRPr="001D7161">
        <w:rPr>
          <w:rFonts w:asciiTheme="minorHAnsi" w:eastAsia="Times New Roman" w:hAnsiTheme="minorHAnsi" w:cstheme="minorHAnsi"/>
          <w:b/>
          <w:bCs/>
          <w:sz w:val="22"/>
          <w:szCs w:val="22"/>
          <w:lang w:eastAsia="ar-SA" w:bidi="ar-SA"/>
        </w:rPr>
        <w:t>XML</w:t>
      </w:r>
      <w:r w:rsidRPr="001D7161"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  <w:t xml:space="preserve"> technologies like XML, XSL, XSLT, XPath and DTD.</w:t>
      </w:r>
    </w:p>
    <w:p w:rsidR="001D7161" w:rsidRPr="001D7161" w:rsidRDefault="00DE4BB8" w:rsidP="001D7161">
      <w:pPr>
        <w:pStyle w:val="Standard"/>
        <w:numPr>
          <w:ilvl w:val="0"/>
          <w:numId w:val="24"/>
        </w:numPr>
        <w:shd w:val="clear" w:color="auto" w:fill="FFFFFF"/>
        <w:tabs>
          <w:tab w:val="left" w:pos="90"/>
          <w:tab w:val="left" w:pos="360"/>
        </w:tabs>
        <w:spacing w:line="276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</w:pPr>
      <w:r w:rsidRPr="001D7161">
        <w:rPr>
          <w:rFonts w:asciiTheme="minorHAnsi" w:hAnsiTheme="minorHAnsi" w:cstheme="minorHAnsi"/>
          <w:bCs/>
          <w:sz w:val="22"/>
          <w:szCs w:val="22"/>
        </w:rPr>
        <w:t xml:space="preserve">Database experience with </w:t>
      </w:r>
      <w:r w:rsidRPr="001D7161">
        <w:rPr>
          <w:rFonts w:asciiTheme="minorHAnsi" w:hAnsiTheme="minorHAnsi" w:cstheme="minorHAnsi"/>
          <w:b/>
          <w:bCs/>
          <w:sz w:val="22"/>
          <w:szCs w:val="22"/>
        </w:rPr>
        <w:t>MySQL, Oracle and PL/SQL</w:t>
      </w:r>
      <w:r w:rsidRPr="001D7161">
        <w:rPr>
          <w:rFonts w:asciiTheme="minorHAnsi" w:hAnsiTheme="minorHAnsi" w:cstheme="minorHAnsi"/>
          <w:bCs/>
          <w:sz w:val="22"/>
          <w:szCs w:val="22"/>
        </w:rPr>
        <w:t xml:space="preserve"> with Joins, Stored Procedure, SQL Queries, Triggers</w:t>
      </w:r>
      <w:r w:rsidR="00185625">
        <w:rPr>
          <w:rFonts w:asciiTheme="minorHAnsi" w:hAnsiTheme="minorHAnsi" w:cstheme="minorHAnsi"/>
          <w:bCs/>
          <w:sz w:val="22"/>
          <w:szCs w:val="22"/>
        </w:rPr>
        <w:t>,</w:t>
      </w:r>
      <w:r w:rsidRPr="001D7161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185625">
        <w:rPr>
          <w:rFonts w:asciiTheme="minorHAnsi" w:hAnsiTheme="minorHAnsi" w:cstheme="minorHAnsi"/>
          <w:bCs/>
          <w:noProof/>
          <w:sz w:val="22"/>
          <w:szCs w:val="22"/>
        </w:rPr>
        <w:t>and</w:t>
      </w:r>
      <w:r w:rsidRPr="001D7161">
        <w:rPr>
          <w:rFonts w:asciiTheme="minorHAnsi" w:hAnsiTheme="minorHAnsi" w:cstheme="minorHAnsi"/>
          <w:bCs/>
          <w:sz w:val="22"/>
          <w:szCs w:val="22"/>
        </w:rPr>
        <w:t xml:space="preserve"> functions.</w:t>
      </w:r>
    </w:p>
    <w:p w:rsidR="001D7161" w:rsidRPr="001D7161" w:rsidRDefault="00DE4BB8" w:rsidP="00357C4E">
      <w:pPr>
        <w:pStyle w:val="Standard"/>
        <w:numPr>
          <w:ilvl w:val="0"/>
          <w:numId w:val="24"/>
        </w:numPr>
        <w:shd w:val="clear" w:color="auto" w:fill="FFFFFF"/>
        <w:tabs>
          <w:tab w:val="left" w:pos="90"/>
          <w:tab w:val="left" w:pos="360"/>
        </w:tabs>
        <w:spacing w:line="276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</w:pPr>
      <w:r w:rsidRPr="001D7161">
        <w:rPr>
          <w:rFonts w:asciiTheme="minorHAnsi" w:hAnsiTheme="minorHAnsi" w:cstheme="minorHAnsi"/>
          <w:bCs/>
          <w:sz w:val="22"/>
          <w:szCs w:val="22"/>
        </w:rPr>
        <w:t xml:space="preserve">Experience in </w:t>
      </w:r>
      <w:r w:rsidRPr="001D7161">
        <w:rPr>
          <w:rFonts w:asciiTheme="minorHAnsi" w:hAnsiTheme="minorHAnsi" w:cstheme="minorHAnsi"/>
          <w:b/>
          <w:bCs/>
          <w:sz w:val="22"/>
          <w:szCs w:val="22"/>
        </w:rPr>
        <w:t>Spring</w:t>
      </w:r>
      <w:r w:rsidR="00896ED7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D7161">
        <w:rPr>
          <w:rFonts w:asciiTheme="minorHAnsi" w:hAnsiTheme="minorHAnsi" w:cstheme="minorHAnsi"/>
          <w:b/>
          <w:bCs/>
          <w:sz w:val="22"/>
          <w:szCs w:val="22"/>
        </w:rPr>
        <w:t>MVC</w:t>
      </w:r>
      <w:r w:rsidRPr="001D7161">
        <w:rPr>
          <w:rFonts w:asciiTheme="minorHAnsi" w:hAnsiTheme="minorHAnsi" w:cstheme="minorHAnsi"/>
          <w:bCs/>
          <w:sz w:val="22"/>
          <w:szCs w:val="22"/>
        </w:rPr>
        <w:t xml:space="preserve"> (Model View Controller) architecture, using Spring 3.x &amp; 4 Framework with </w:t>
      </w:r>
      <w:r w:rsidRPr="001D7161">
        <w:rPr>
          <w:rFonts w:asciiTheme="minorHAnsi" w:hAnsiTheme="minorHAnsi" w:cstheme="minorHAnsi"/>
          <w:b/>
          <w:bCs/>
          <w:sz w:val="22"/>
          <w:szCs w:val="22"/>
        </w:rPr>
        <w:t>ORM Hibernate 3.x</w:t>
      </w:r>
      <w:r w:rsidRPr="001D7161">
        <w:rPr>
          <w:rFonts w:asciiTheme="minorHAnsi" w:hAnsiTheme="minorHAnsi" w:cstheme="minorHAnsi"/>
          <w:bCs/>
          <w:sz w:val="22"/>
          <w:szCs w:val="22"/>
        </w:rPr>
        <w:t>, Maven</w:t>
      </w:r>
      <w:r w:rsidR="00185625">
        <w:rPr>
          <w:rFonts w:asciiTheme="minorHAnsi" w:hAnsiTheme="minorHAnsi" w:cstheme="minorHAnsi"/>
          <w:bCs/>
          <w:sz w:val="22"/>
          <w:szCs w:val="22"/>
        </w:rPr>
        <w:t>,</w:t>
      </w:r>
      <w:r w:rsidRPr="001D7161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185625">
        <w:rPr>
          <w:rFonts w:asciiTheme="minorHAnsi" w:hAnsiTheme="minorHAnsi" w:cstheme="minorHAnsi"/>
          <w:bCs/>
          <w:noProof/>
          <w:sz w:val="22"/>
          <w:szCs w:val="22"/>
        </w:rPr>
        <w:t>and</w:t>
      </w:r>
      <w:r w:rsidRPr="001D7161">
        <w:rPr>
          <w:rFonts w:asciiTheme="minorHAnsi" w:hAnsiTheme="minorHAnsi" w:cstheme="minorHAnsi"/>
          <w:bCs/>
          <w:sz w:val="22"/>
          <w:szCs w:val="22"/>
        </w:rPr>
        <w:t xml:space="preserve"> various Java/J2EE design patterns.</w:t>
      </w:r>
    </w:p>
    <w:p w:rsidR="001D7161" w:rsidRPr="001D7161" w:rsidRDefault="00DE4BB8" w:rsidP="001D7161">
      <w:pPr>
        <w:pStyle w:val="Standard"/>
        <w:numPr>
          <w:ilvl w:val="0"/>
          <w:numId w:val="24"/>
        </w:numPr>
        <w:shd w:val="clear" w:color="auto" w:fill="FFFFFF"/>
        <w:tabs>
          <w:tab w:val="left" w:pos="90"/>
          <w:tab w:val="left" w:pos="360"/>
        </w:tabs>
        <w:spacing w:line="276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</w:pPr>
      <w:r w:rsidRPr="001D7161">
        <w:rPr>
          <w:rFonts w:asciiTheme="minorHAnsi" w:hAnsiTheme="minorHAnsi" w:cstheme="minorHAnsi"/>
          <w:bCs/>
          <w:sz w:val="22"/>
          <w:szCs w:val="22"/>
        </w:rPr>
        <w:t xml:space="preserve">Experience in implementing Service Oriented Architectures (SOA) using Web Services technologies like </w:t>
      </w:r>
      <w:r w:rsidRPr="001D7161">
        <w:rPr>
          <w:rFonts w:asciiTheme="minorHAnsi" w:hAnsiTheme="minorHAnsi" w:cstheme="minorHAnsi"/>
          <w:b/>
          <w:bCs/>
          <w:sz w:val="22"/>
          <w:szCs w:val="22"/>
        </w:rPr>
        <w:t>SOAP, WSDL, RESTful, JSON, UDDI and JMS with Apache Axis 2.0.</w:t>
      </w:r>
    </w:p>
    <w:p w:rsidR="001D7161" w:rsidRPr="001D7161" w:rsidRDefault="00DE4BB8" w:rsidP="001D7161">
      <w:pPr>
        <w:pStyle w:val="Standard"/>
        <w:numPr>
          <w:ilvl w:val="0"/>
          <w:numId w:val="24"/>
        </w:numPr>
        <w:shd w:val="clear" w:color="auto" w:fill="FFFFFF"/>
        <w:tabs>
          <w:tab w:val="left" w:pos="90"/>
          <w:tab w:val="left" w:pos="360"/>
        </w:tabs>
        <w:spacing w:line="276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</w:pPr>
      <w:r w:rsidRPr="001D7161">
        <w:rPr>
          <w:rFonts w:asciiTheme="minorHAnsi" w:hAnsiTheme="minorHAnsi" w:cstheme="minorHAnsi"/>
          <w:bCs/>
          <w:sz w:val="22"/>
          <w:szCs w:val="22"/>
        </w:rPr>
        <w:t xml:space="preserve">Web Application Development with </w:t>
      </w:r>
      <w:r w:rsidRPr="00185625">
        <w:rPr>
          <w:rFonts w:asciiTheme="minorHAnsi" w:hAnsiTheme="minorHAnsi" w:cstheme="minorHAnsi"/>
          <w:bCs/>
          <w:noProof/>
          <w:sz w:val="22"/>
          <w:szCs w:val="22"/>
        </w:rPr>
        <w:t>Framework</w:t>
      </w:r>
      <w:r w:rsidR="00185625">
        <w:rPr>
          <w:rFonts w:asciiTheme="minorHAnsi" w:hAnsiTheme="minorHAnsi" w:cstheme="minorHAnsi"/>
          <w:bCs/>
          <w:noProof/>
          <w:sz w:val="22"/>
          <w:szCs w:val="22"/>
        </w:rPr>
        <w:t>s</w:t>
      </w:r>
      <w:r w:rsidRPr="001D7161">
        <w:rPr>
          <w:rFonts w:asciiTheme="minorHAnsi" w:hAnsiTheme="minorHAnsi" w:cstheme="minorHAnsi"/>
          <w:bCs/>
          <w:sz w:val="22"/>
          <w:szCs w:val="22"/>
        </w:rPr>
        <w:t xml:space="preserve"> like REST, JSON, Spring 3.x, 4.x MVC, JQuery, Struts</w:t>
      </w:r>
      <w:r w:rsidR="00185625">
        <w:rPr>
          <w:rFonts w:asciiTheme="minorHAnsi" w:hAnsiTheme="minorHAnsi" w:cstheme="minorHAnsi"/>
          <w:bCs/>
          <w:sz w:val="22"/>
          <w:szCs w:val="22"/>
        </w:rPr>
        <w:t>,</w:t>
      </w:r>
      <w:r w:rsidRPr="001D7161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185625">
        <w:rPr>
          <w:rFonts w:asciiTheme="minorHAnsi" w:hAnsiTheme="minorHAnsi" w:cstheme="minorHAnsi"/>
          <w:bCs/>
          <w:noProof/>
          <w:sz w:val="22"/>
          <w:szCs w:val="22"/>
        </w:rPr>
        <w:t>and</w:t>
      </w:r>
      <w:r w:rsidRPr="001D7161">
        <w:rPr>
          <w:rFonts w:asciiTheme="minorHAnsi" w:hAnsiTheme="minorHAnsi" w:cstheme="minorHAnsi"/>
          <w:bCs/>
          <w:sz w:val="22"/>
          <w:szCs w:val="22"/>
        </w:rPr>
        <w:t xml:space="preserve"> Angular.js with Bootstrap using Web</w:t>
      </w:r>
      <w:r w:rsidR="00357C4E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1D7161">
        <w:rPr>
          <w:rFonts w:asciiTheme="minorHAnsi" w:hAnsiTheme="minorHAnsi" w:cstheme="minorHAnsi"/>
          <w:bCs/>
          <w:sz w:val="22"/>
          <w:szCs w:val="22"/>
        </w:rPr>
        <w:t>Storm.</w:t>
      </w:r>
    </w:p>
    <w:p w:rsidR="001D7161" w:rsidRPr="001D7161" w:rsidRDefault="00DE4BB8" w:rsidP="001D7161">
      <w:pPr>
        <w:pStyle w:val="Standard"/>
        <w:numPr>
          <w:ilvl w:val="0"/>
          <w:numId w:val="24"/>
        </w:numPr>
        <w:shd w:val="clear" w:color="auto" w:fill="FFFFFF"/>
        <w:tabs>
          <w:tab w:val="left" w:pos="90"/>
          <w:tab w:val="left" w:pos="360"/>
        </w:tabs>
        <w:spacing w:line="276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</w:pPr>
      <w:r w:rsidRPr="001D7161">
        <w:rPr>
          <w:rFonts w:asciiTheme="minorHAnsi" w:hAnsiTheme="minorHAnsi" w:cstheme="minorHAnsi"/>
          <w:bCs/>
          <w:sz w:val="22"/>
          <w:szCs w:val="22"/>
        </w:rPr>
        <w:t>Experience with database persistence layer like</w:t>
      </w:r>
      <w:r w:rsidRPr="001D7161">
        <w:rPr>
          <w:rFonts w:asciiTheme="minorHAnsi" w:hAnsiTheme="minorHAnsi" w:cstheme="minorHAnsi"/>
          <w:b/>
          <w:bCs/>
          <w:sz w:val="22"/>
          <w:szCs w:val="22"/>
        </w:rPr>
        <w:t xml:space="preserve"> EJB and Hibernate with Maven build.</w:t>
      </w:r>
    </w:p>
    <w:p w:rsidR="001D7161" w:rsidRPr="001D7161" w:rsidRDefault="00DE4BB8" w:rsidP="001D7161">
      <w:pPr>
        <w:pStyle w:val="Standard"/>
        <w:numPr>
          <w:ilvl w:val="0"/>
          <w:numId w:val="24"/>
        </w:numPr>
        <w:shd w:val="clear" w:color="auto" w:fill="FFFFFF"/>
        <w:tabs>
          <w:tab w:val="left" w:pos="90"/>
          <w:tab w:val="left" w:pos="360"/>
        </w:tabs>
        <w:spacing w:line="276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</w:pPr>
      <w:r w:rsidRPr="001D7161">
        <w:rPr>
          <w:rFonts w:asciiTheme="minorHAnsi" w:hAnsiTheme="minorHAnsi" w:cstheme="minorHAnsi"/>
          <w:bCs/>
          <w:sz w:val="22"/>
          <w:szCs w:val="22"/>
        </w:rPr>
        <w:t xml:space="preserve">Experience using various web/application servers like Apache Tomcat, Glassfish, IBM Web Sphere Application Server (WAS) and </w:t>
      </w:r>
      <w:r w:rsidRPr="001D7161">
        <w:rPr>
          <w:rFonts w:asciiTheme="minorHAnsi" w:hAnsiTheme="minorHAnsi" w:cstheme="minorHAnsi"/>
          <w:b/>
          <w:bCs/>
          <w:sz w:val="22"/>
          <w:szCs w:val="22"/>
        </w:rPr>
        <w:t>JBoss.</w:t>
      </w:r>
    </w:p>
    <w:p w:rsidR="001D7161" w:rsidRPr="001D7161" w:rsidRDefault="00C22908" w:rsidP="001D7161">
      <w:pPr>
        <w:pStyle w:val="Standard"/>
        <w:numPr>
          <w:ilvl w:val="0"/>
          <w:numId w:val="24"/>
        </w:numPr>
        <w:shd w:val="clear" w:color="auto" w:fill="FFFFFF"/>
        <w:tabs>
          <w:tab w:val="left" w:pos="90"/>
          <w:tab w:val="left" w:pos="360"/>
        </w:tabs>
        <w:spacing w:line="276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</w:pPr>
      <w:r w:rsidRPr="001D7161">
        <w:rPr>
          <w:rFonts w:asciiTheme="minorHAnsi" w:hAnsiTheme="minorHAnsi" w:cstheme="minorHAnsi"/>
          <w:bCs/>
          <w:sz w:val="22"/>
          <w:szCs w:val="22"/>
        </w:rPr>
        <w:t xml:space="preserve">Worked on various features in </w:t>
      </w:r>
      <w:r w:rsidRPr="001D7161">
        <w:rPr>
          <w:rFonts w:asciiTheme="minorHAnsi" w:hAnsiTheme="minorHAnsi" w:cstheme="minorHAnsi"/>
          <w:b/>
          <w:bCs/>
          <w:sz w:val="22"/>
          <w:szCs w:val="22"/>
        </w:rPr>
        <w:t>ECMA</w:t>
      </w:r>
      <w:r w:rsidR="00AC002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D7161">
        <w:rPr>
          <w:rFonts w:asciiTheme="minorHAnsi" w:hAnsiTheme="minorHAnsi" w:cstheme="minorHAnsi"/>
          <w:b/>
          <w:bCs/>
          <w:sz w:val="22"/>
          <w:szCs w:val="22"/>
        </w:rPr>
        <w:t>Script 6 (ES6)</w:t>
      </w:r>
      <w:r w:rsidRPr="001D7161">
        <w:rPr>
          <w:rFonts w:asciiTheme="minorHAnsi" w:hAnsiTheme="minorHAnsi" w:cstheme="minorHAnsi"/>
          <w:bCs/>
          <w:sz w:val="22"/>
          <w:szCs w:val="22"/>
        </w:rPr>
        <w:t xml:space="preserve"> such as Arrow functions, Classes</w:t>
      </w:r>
      <w:r w:rsidR="00185625">
        <w:rPr>
          <w:rFonts w:asciiTheme="minorHAnsi" w:hAnsiTheme="minorHAnsi" w:cstheme="minorHAnsi"/>
          <w:bCs/>
          <w:sz w:val="22"/>
          <w:szCs w:val="22"/>
        </w:rPr>
        <w:t>,</w:t>
      </w:r>
      <w:r w:rsidRPr="001D7161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185625">
        <w:rPr>
          <w:rFonts w:asciiTheme="minorHAnsi" w:hAnsiTheme="minorHAnsi" w:cstheme="minorHAnsi"/>
          <w:bCs/>
          <w:noProof/>
          <w:sz w:val="22"/>
          <w:szCs w:val="22"/>
        </w:rPr>
        <w:t>and</w:t>
      </w:r>
      <w:r w:rsidRPr="001D7161">
        <w:rPr>
          <w:rFonts w:asciiTheme="minorHAnsi" w:hAnsiTheme="minorHAnsi" w:cstheme="minorHAnsi"/>
          <w:bCs/>
          <w:sz w:val="22"/>
          <w:szCs w:val="22"/>
        </w:rPr>
        <w:t xml:space="preserve"> enhanced object literals.</w:t>
      </w:r>
    </w:p>
    <w:p w:rsidR="001D7161" w:rsidRPr="001D7161" w:rsidRDefault="00DE4BB8" w:rsidP="001D7161">
      <w:pPr>
        <w:pStyle w:val="Standard"/>
        <w:numPr>
          <w:ilvl w:val="0"/>
          <w:numId w:val="24"/>
        </w:numPr>
        <w:shd w:val="clear" w:color="auto" w:fill="FFFFFF"/>
        <w:tabs>
          <w:tab w:val="left" w:pos="90"/>
          <w:tab w:val="left" w:pos="360"/>
        </w:tabs>
        <w:spacing w:line="276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</w:pPr>
      <w:r w:rsidRPr="001D7161">
        <w:rPr>
          <w:rFonts w:asciiTheme="minorHAnsi" w:hAnsiTheme="minorHAnsi" w:cstheme="minorHAnsi"/>
          <w:bCs/>
          <w:sz w:val="22"/>
          <w:szCs w:val="22"/>
        </w:rPr>
        <w:t xml:space="preserve">Proficient in programming by using the IDE’s such as </w:t>
      </w:r>
      <w:r w:rsidRPr="001D7161">
        <w:rPr>
          <w:rFonts w:asciiTheme="minorHAnsi" w:hAnsiTheme="minorHAnsi" w:cstheme="minorHAnsi"/>
          <w:b/>
          <w:bCs/>
          <w:sz w:val="22"/>
          <w:szCs w:val="22"/>
        </w:rPr>
        <w:t>Eclipse,</w:t>
      </w:r>
      <w:r w:rsidRPr="001D7161">
        <w:rPr>
          <w:rFonts w:asciiTheme="minorHAnsi" w:hAnsiTheme="minorHAnsi" w:cstheme="minorHAnsi"/>
          <w:bCs/>
          <w:sz w:val="22"/>
          <w:szCs w:val="22"/>
        </w:rPr>
        <w:t xml:space="preserve"> IntelliJ, STS, My Eclipse, WSAD</w:t>
      </w:r>
      <w:r w:rsidR="00185625">
        <w:rPr>
          <w:rFonts w:asciiTheme="minorHAnsi" w:hAnsiTheme="minorHAnsi" w:cstheme="minorHAnsi"/>
          <w:bCs/>
          <w:sz w:val="22"/>
          <w:szCs w:val="22"/>
        </w:rPr>
        <w:t>,</w:t>
      </w:r>
      <w:r w:rsidRPr="001D7161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185625">
        <w:rPr>
          <w:rFonts w:asciiTheme="minorHAnsi" w:hAnsiTheme="minorHAnsi" w:cstheme="minorHAnsi"/>
          <w:bCs/>
          <w:noProof/>
          <w:sz w:val="22"/>
          <w:szCs w:val="22"/>
        </w:rPr>
        <w:t>and</w:t>
      </w:r>
      <w:r w:rsidRPr="001D7161">
        <w:rPr>
          <w:rFonts w:asciiTheme="minorHAnsi" w:hAnsiTheme="minorHAnsi" w:cstheme="minorHAnsi"/>
          <w:bCs/>
          <w:sz w:val="22"/>
          <w:szCs w:val="22"/>
        </w:rPr>
        <w:t xml:space="preserve"> RAD. </w:t>
      </w:r>
    </w:p>
    <w:p w:rsidR="001D7161" w:rsidRPr="001D7161" w:rsidRDefault="00CE5B39" w:rsidP="001D7161">
      <w:pPr>
        <w:pStyle w:val="Standard"/>
        <w:numPr>
          <w:ilvl w:val="0"/>
          <w:numId w:val="24"/>
        </w:numPr>
        <w:shd w:val="clear" w:color="auto" w:fill="FFFFFF"/>
        <w:tabs>
          <w:tab w:val="left" w:pos="90"/>
          <w:tab w:val="left" w:pos="360"/>
        </w:tabs>
        <w:spacing w:line="276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</w:pPr>
      <w:r w:rsidRPr="001D7161">
        <w:rPr>
          <w:rFonts w:asciiTheme="minorHAnsi" w:hAnsiTheme="minorHAnsi" w:cstheme="minorHAnsi"/>
          <w:bCs/>
          <w:sz w:val="22"/>
          <w:szCs w:val="22"/>
        </w:rPr>
        <w:t>Experience in developing and consuming various Web Services using REST, SOAP,</w:t>
      </w:r>
      <w:r w:rsidR="00357C4E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1D7161">
        <w:rPr>
          <w:rFonts w:asciiTheme="minorHAnsi" w:hAnsiTheme="minorHAnsi" w:cstheme="minorHAnsi"/>
          <w:bCs/>
          <w:sz w:val="22"/>
          <w:szCs w:val="22"/>
        </w:rPr>
        <w:t xml:space="preserve">JAX-RPC and JAX-WS and also with Jasper Reporting for the </w:t>
      </w:r>
      <w:r w:rsidRPr="00185625">
        <w:rPr>
          <w:rFonts w:asciiTheme="minorHAnsi" w:hAnsiTheme="minorHAnsi" w:cstheme="minorHAnsi"/>
          <w:bCs/>
          <w:noProof/>
          <w:sz w:val="22"/>
          <w:szCs w:val="22"/>
        </w:rPr>
        <w:t>web</w:t>
      </w:r>
      <w:r w:rsidR="00185625">
        <w:rPr>
          <w:rFonts w:asciiTheme="minorHAnsi" w:hAnsiTheme="minorHAnsi" w:cstheme="minorHAnsi"/>
          <w:bCs/>
          <w:noProof/>
          <w:sz w:val="22"/>
          <w:szCs w:val="22"/>
        </w:rPr>
        <w:t>-</w:t>
      </w:r>
      <w:r w:rsidRPr="00185625">
        <w:rPr>
          <w:rFonts w:asciiTheme="minorHAnsi" w:hAnsiTheme="minorHAnsi" w:cstheme="minorHAnsi"/>
          <w:bCs/>
          <w:noProof/>
          <w:sz w:val="22"/>
          <w:szCs w:val="22"/>
        </w:rPr>
        <w:t>based</w:t>
      </w:r>
      <w:r w:rsidRPr="001D7161">
        <w:rPr>
          <w:rFonts w:asciiTheme="minorHAnsi" w:hAnsiTheme="minorHAnsi" w:cstheme="minorHAnsi"/>
          <w:bCs/>
          <w:sz w:val="22"/>
          <w:szCs w:val="22"/>
        </w:rPr>
        <w:t xml:space="preserve"> application. </w:t>
      </w:r>
    </w:p>
    <w:p w:rsidR="001D7161" w:rsidRPr="001D7161" w:rsidRDefault="00DE4BB8" w:rsidP="00357C4E">
      <w:pPr>
        <w:pStyle w:val="Standard"/>
        <w:numPr>
          <w:ilvl w:val="0"/>
          <w:numId w:val="24"/>
        </w:numPr>
        <w:shd w:val="clear" w:color="auto" w:fill="FFFFFF"/>
        <w:tabs>
          <w:tab w:val="left" w:pos="90"/>
          <w:tab w:val="left" w:pos="360"/>
        </w:tabs>
        <w:spacing w:line="276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</w:pPr>
      <w:r w:rsidRPr="001D7161">
        <w:rPr>
          <w:rFonts w:asciiTheme="minorHAnsi" w:hAnsiTheme="minorHAnsi" w:cstheme="minorHAnsi"/>
          <w:bCs/>
          <w:sz w:val="22"/>
          <w:szCs w:val="22"/>
        </w:rPr>
        <w:t xml:space="preserve">Scripting test cases with </w:t>
      </w:r>
      <w:r w:rsidRPr="001D7161">
        <w:rPr>
          <w:rFonts w:asciiTheme="minorHAnsi" w:hAnsiTheme="minorHAnsi" w:cstheme="minorHAnsi"/>
          <w:b/>
          <w:bCs/>
          <w:sz w:val="22"/>
          <w:szCs w:val="22"/>
        </w:rPr>
        <w:t>Jasmin</w:t>
      </w:r>
      <w:r w:rsidR="00F34C76" w:rsidRPr="001D7161">
        <w:rPr>
          <w:rFonts w:asciiTheme="minorHAnsi" w:hAnsiTheme="minorHAnsi" w:cstheme="minorHAnsi"/>
          <w:b/>
          <w:bCs/>
          <w:sz w:val="22"/>
          <w:szCs w:val="22"/>
        </w:rPr>
        <w:t>e</w:t>
      </w:r>
      <w:r w:rsidRPr="001D7161">
        <w:rPr>
          <w:rFonts w:asciiTheme="minorHAnsi" w:hAnsiTheme="minorHAnsi" w:cstheme="minorHAnsi"/>
          <w:b/>
          <w:bCs/>
          <w:sz w:val="22"/>
          <w:szCs w:val="22"/>
        </w:rPr>
        <w:t xml:space="preserve"> with Selenium, TestNG</w:t>
      </w:r>
      <w:r w:rsidR="00185625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1D716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85625">
        <w:rPr>
          <w:rFonts w:asciiTheme="minorHAnsi" w:hAnsiTheme="minorHAnsi" w:cstheme="minorHAnsi"/>
          <w:b/>
          <w:bCs/>
          <w:noProof/>
          <w:sz w:val="22"/>
          <w:szCs w:val="22"/>
        </w:rPr>
        <w:t>and</w:t>
      </w:r>
      <w:r w:rsidRPr="001D7161">
        <w:rPr>
          <w:rFonts w:asciiTheme="minorHAnsi" w:hAnsiTheme="minorHAnsi" w:cstheme="minorHAnsi"/>
          <w:b/>
          <w:bCs/>
          <w:sz w:val="22"/>
          <w:szCs w:val="22"/>
        </w:rPr>
        <w:t xml:space="preserve"> JUnit.</w:t>
      </w:r>
    </w:p>
    <w:p w:rsidR="001D7161" w:rsidRPr="001D7161" w:rsidRDefault="00DE4BB8" w:rsidP="001D7161">
      <w:pPr>
        <w:pStyle w:val="Standard"/>
        <w:numPr>
          <w:ilvl w:val="0"/>
          <w:numId w:val="24"/>
        </w:numPr>
        <w:shd w:val="clear" w:color="auto" w:fill="FFFFFF"/>
        <w:tabs>
          <w:tab w:val="left" w:pos="90"/>
          <w:tab w:val="left" w:pos="360"/>
        </w:tabs>
        <w:spacing w:line="276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</w:pPr>
      <w:r w:rsidRPr="001D7161">
        <w:rPr>
          <w:rFonts w:asciiTheme="minorHAnsi" w:hAnsiTheme="minorHAnsi" w:cstheme="minorHAnsi"/>
          <w:bCs/>
          <w:sz w:val="22"/>
          <w:szCs w:val="22"/>
        </w:rPr>
        <w:t>Architected and created an enterprise framework for UI creation using the GWT framework</w:t>
      </w:r>
    </w:p>
    <w:p w:rsidR="001D7161" w:rsidRDefault="00DE4BB8" w:rsidP="001D7161">
      <w:pPr>
        <w:pStyle w:val="Standard"/>
        <w:numPr>
          <w:ilvl w:val="0"/>
          <w:numId w:val="24"/>
        </w:numPr>
        <w:shd w:val="clear" w:color="auto" w:fill="FFFFFF"/>
        <w:tabs>
          <w:tab w:val="left" w:pos="90"/>
          <w:tab w:val="left" w:pos="360"/>
        </w:tabs>
        <w:spacing w:line="276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</w:pPr>
      <w:r w:rsidRPr="001D7161">
        <w:rPr>
          <w:rFonts w:asciiTheme="minorHAnsi" w:hAnsiTheme="minorHAnsi" w:cstheme="minorHAnsi"/>
          <w:bCs/>
          <w:sz w:val="22"/>
          <w:szCs w:val="22"/>
        </w:rPr>
        <w:t>Defect, issue &amp; Bug - Reporting and Handling with JIRA, HP-ALM, HP-QC, BMC Remedy</w:t>
      </w:r>
    </w:p>
    <w:p w:rsidR="001D7161" w:rsidRPr="001D7161" w:rsidRDefault="00DE4BB8" w:rsidP="00357C4E">
      <w:pPr>
        <w:pStyle w:val="Standard"/>
        <w:numPr>
          <w:ilvl w:val="0"/>
          <w:numId w:val="24"/>
        </w:numPr>
        <w:shd w:val="clear" w:color="auto" w:fill="FFFFFF"/>
        <w:tabs>
          <w:tab w:val="left" w:pos="90"/>
          <w:tab w:val="left" w:pos="360"/>
        </w:tabs>
        <w:spacing w:line="276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</w:pPr>
      <w:r w:rsidRPr="001D7161">
        <w:rPr>
          <w:rFonts w:asciiTheme="minorHAnsi" w:hAnsiTheme="minorHAnsi" w:cstheme="minorHAnsi"/>
          <w:bCs/>
          <w:sz w:val="22"/>
          <w:szCs w:val="22"/>
        </w:rPr>
        <w:t xml:space="preserve">Experience in Version control system or SCM like </w:t>
      </w:r>
      <w:r w:rsidR="00357C4E">
        <w:rPr>
          <w:rFonts w:asciiTheme="minorHAnsi" w:hAnsiTheme="minorHAnsi" w:cstheme="minorHAnsi"/>
          <w:b/>
          <w:bCs/>
          <w:sz w:val="22"/>
          <w:szCs w:val="22"/>
        </w:rPr>
        <w:t>CA SCM, SVN</w:t>
      </w:r>
      <w:r w:rsidR="00185625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1D716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85625">
        <w:rPr>
          <w:rFonts w:asciiTheme="minorHAnsi" w:hAnsiTheme="minorHAnsi" w:cstheme="minorHAnsi"/>
          <w:b/>
          <w:bCs/>
          <w:noProof/>
          <w:sz w:val="22"/>
          <w:szCs w:val="22"/>
        </w:rPr>
        <w:t>and</w:t>
      </w:r>
      <w:r w:rsidRPr="001D7161">
        <w:rPr>
          <w:rFonts w:asciiTheme="minorHAnsi" w:hAnsiTheme="minorHAnsi" w:cstheme="minorHAnsi"/>
          <w:b/>
          <w:bCs/>
          <w:sz w:val="22"/>
          <w:szCs w:val="22"/>
        </w:rPr>
        <w:t xml:space="preserve"> GIT.</w:t>
      </w:r>
    </w:p>
    <w:p w:rsidR="001D7161" w:rsidRPr="001D7161" w:rsidRDefault="00DE4BB8" w:rsidP="001D7161">
      <w:pPr>
        <w:pStyle w:val="Standard"/>
        <w:numPr>
          <w:ilvl w:val="0"/>
          <w:numId w:val="24"/>
        </w:numPr>
        <w:shd w:val="clear" w:color="auto" w:fill="FFFFFF"/>
        <w:tabs>
          <w:tab w:val="left" w:pos="90"/>
          <w:tab w:val="left" w:pos="360"/>
        </w:tabs>
        <w:spacing w:line="276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</w:pPr>
      <w:r w:rsidRPr="001D7161">
        <w:rPr>
          <w:rFonts w:asciiTheme="minorHAnsi" w:hAnsiTheme="minorHAnsi" w:cstheme="minorHAnsi"/>
          <w:bCs/>
          <w:sz w:val="22"/>
          <w:szCs w:val="22"/>
        </w:rPr>
        <w:t xml:space="preserve">Extensive knowledge </w:t>
      </w:r>
      <w:r w:rsidR="00185625">
        <w:rPr>
          <w:rFonts w:asciiTheme="minorHAnsi" w:hAnsiTheme="minorHAnsi" w:cstheme="minorHAnsi"/>
          <w:bCs/>
          <w:noProof/>
          <w:sz w:val="22"/>
          <w:szCs w:val="22"/>
        </w:rPr>
        <w:t>of</w:t>
      </w:r>
      <w:r w:rsidRPr="001D7161">
        <w:rPr>
          <w:rFonts w:asciiTheme="minorHAnsi" w:hAnsiTheme="minorHAnsi" w:cstheme="minorHAnsi"/>
          <w:bCs/>
          <w:sz w:val="22"/>
          <w:szCs w:val="22"/>
        </w:rPr>
        <w:t xml:space="preserve"> Agile methodology, Test Driven Development (TDD) and ATDD.</w:t>
      </w:r>
    </w:p>
    <w:p w:rsidR="001D7161" w:rsidRPr="001D7161" w:rsidRDefault="00F34C76" w:rsidP="001D7161">
      <w:pPr>
        <w:pStyle w:val="Standard"/>
        <w:numPr>
          <w:ilvl w:val="0"/>
          <w:numId w:val="24"/>
        </w:numPr>
        <w:shd w:val="clear" w:color="auto" w:fill="FFFFFF"/>
        <w:tabs>
          <w:tab w:val="left" w:pos="90"/>
          <w:tab w:val="left" w:pos="360"/>
        </w:tabs>
        <w:spacing w:line="276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</w:pPr>
      <w:r w:rsidRPr="001D7161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DE4BB8" w:rsidRPr="001D7161">
        <w:rPr>
          <w:rFonts w:asciiTheme="minorHAnsi" w:hAnsiTheme="minorHAnsi" w:cstheme="minorHAnsi"/>
          <w:bCs/>
          <w:sz w:val="22"/>
          <w:szCs w:val="22"/>
        </w:rPr>
        <w:t xml:space="preserve">Provided </w:t>
      </w:r>
      <w:r w:rsidR="00DE4BB8" w:rsidRPr="00185625">
        <w:rPr>
          <w:rFonts w:asciiTheme="minorHAnsi" w:hAnsiTheme="minorHAnsi" w:cstheme="minorHAnsi"/>
          <w:bCs/>
          <w:noProof/>
          <w:sz w:val="22"/>
          <w:szCs w:val="22"/>
        </w:rPr>
        <w:t>post</w:t>
      </w:r>
      <w:r w:rsidR="00185625">
        <w:rPr>
          <w:rFonts w:asciiTheme="minorHAnsi" w:hAnsiTheme="minorHAnsi" w:cstheme="minorHAnsi"/>
          <w:bCs/>
          <w:noProof/>
          <w:sz w:val="22"/>
          <w:szCs w:val="22"/>
        </w:rPr>
        <w:t>-</w:t>
      </w:r>
      <w:r w:rsidR="00DE4BB8" w:rsidRPr="00185625">
        <w:rPr>
          <w:rFonts w:asciiTheme="minorHAnsi" w:hAnsiTheme="minorHAnsi" w:cstheme="minorHAnsi"/>
          <w:bCs/>
          <w:noProof/>
          <w:sz w:val="22"/>
          <w:szCs w:val="22"/>
        </w:rPr>
        <w:t>productio</w:t>
      </w:r>
      <w:r w:rsidR="00357C4E" w:rsidRPr="00185625">
        <w:rPr>
          <w:rFonts w:asciiTheme="minorHAnsi" w:hAnsiTheme="minorHAnsi" w:cstheme="minorHAnsi"/>
          <w:bCs/>
          <w:noProof/>
          <w:sz w:val="22"/>
          <w:szCs w:val="22"/>
        </w:rPr>
        <w:t>n</w:t>
      </w:r>
      <w:r w:rsidR="00357C4E">
        <w:rPr>
          <w:rFonts w:asciiTheme="minorHAnsi" w:hAnsiTheme="minorHAnsi" w:cstheme="minorHAnsi"/>
          <w:bCs/>
          <w:sz w:val="22"/>
          <w:szCs w:val="22"/>
        </w:rPr>
        <w:t xml:space="preserve"> support and quality assurance.</w:t>
      </w:r>
    </w:p>
    <w:p w:rsidR="001D7161" w:rsidRPr="001D7161" w:rsidRDefault="00DE4BB8" w:rsidP="001D7161">
      <w:pPr>
        <w:pStyle w:val="Standard"/>
        <w:numPr>
          <w:ilvl w:val="0"/>
          <w:numId w:val="24"/>
        </w:numPr>
        <w:shd w:val="clear" w:color="auto" w:fill="FFFFFF"/>
        <w:tabs>
          <w:tab w:val="left" w:pos="90"/>
          <w:tab w:val="left" w:pos="360"/>
        </w:tabs>
        <w:spacing w:line="276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</w:pPr>
      <w:r w:rsidRPr="001D7161">
        <w:rPr>
          <w:rFonts w:asciiTheme="minorHAnsi" w:hAnsiTheme="minorHAnsi" w:cstheme="minorHAnsi"/>
          <w:bCs/>
          <w:sz w:val="22"/>
          <w:szCs w:val="22"/>
        </w:rPr>
        <w:t xml:space="preserve">Good experience in development, testing and </w:t>
      </w:r>
      <w:r w:rsidRPr="00185625">
        <w:rPr>
          <w:rFonts w:asciiTheme="minorHAnsi" w:hAnsiTheme="minorHAnsi" w:cstheme="minorHAnsi"/>
          <w:bCs/>
          <w:noProof/>
          <w:sz w:val="22"/>
          <w:szCs w:val="22"/>
        </w:rPr>
        <w:t>post</w:t>
      </w:r>
      <w:r w:rsidR="00185625">
        <w:rPr>
          <w:rFonts w:asciiTheme="minorHAnsi" w:hAnsiTheme="minorHAnsi" w:cstheme="minorHAnsi"/>
          <w:bCs/>
          <w:noProof/>
          <w:sz w:val="22"/>
          <w:szCs w:val="22"/>
        </w:rPr>
        <w:t>-</w:t>
      </w:r>
      <w:r w:rsidRPr="00185625">
        <w:rPr>
          <w:rFonts w:asciiTheme="minorHAnsi" w:hAnsiTheme="minorHAnsi" w:cstheme="minorHAnsi"/>
          <w:bCs/>
          <w:noProof/>
          <w:sz w:val="22"/>
          <w:szCs w:val="22"/>
        </w:rPr>
        <w:t>production</w:t>
      </w:r>
      <w:r w:rsidRPr="001D7161">
        <w:rPr>
          <w:rFonts w:asciiTheme="minorHAnsi" w:hAnsiTheme="minorHAnsi" w:cstheme="minorHAnsi"/>
          <w:bCs/>
          <w:sz w:val="22"/>
          <w:szCs w:val="22"/>
        </w:rPr>
        <w:t xml:space="preserve"> support.</w:t>
      </w:r>
    </w:p>
    <w:p w:rsidR="001D7161" w:rsidRPr="001D7161" w:rsidRDefault="00DE4BB8" w:rsidP="001D7161">
      <w:pPr>
        <w:pStyle w:val="Standard"/>
        <w:numPr>
          <w:ilvl w:val="0"/>
          <w:numId w:val="24"/>
        </w:numPr>
        <w:shd w:val="clear" w:color="auto" w:fill="FFFFFF"/>
        <w:tabs>
          <w:tab w:val="left" w:pos="90"/>
          <w:tab w:val="left" w:pos="360"/>
        </w:tabs>
        <w:spacing w:line="276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</w:pPr>
      <w:r w:rsidRPr="001D7161">
        <w:rPr>
          <w:rFonts w:asciiTheme="minorHAnsi" w:hAnsiTheme="minorHAnsi" w:cstheme="minorHAnsi"/>
          <w:bCs/>
          <w:sz w:val="22"/>
          <w:szCs w:val="22"/>
        </w:rPr>
        <w:t>Excellent organizational and interpersonal skills with a strong technical background.</w:t>
      </w:r>
    </w:p>
    <w:p w:rsidR="006D3031" w:rsidRPr="00357C4E" w:rsidRDefault="00DE4BB8" w:rsidP="00CE5B39">
      <w:pPr>
        <w:pStyle w:val="Standard"/>
        <w:numPr>
          <w:ilvl w:val="0"/>
          <w:numId w:val="24"/>
        </w:numPr>
        <w:shd w:val="clear" w:color="auto" w:fill="FFFFFF"/>
        <w:tabs>
          <w:tab w:val="left" w:pos="90"/>
          <w:tab w:val="left" w:pos="360"/>
        </w:tabs>
        <w:spacing w:line="276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  <w:lang w:eastAsia="ar-SA" w:bidi="ar-SA"/>
        </w:rPr>
      </w:pPr>
      <w:r w:rsidRPr="001D7161">
        <w:rPr>
          <w:rFonts w:asciiTheme="minorHAnsi" w:hAnsiTheme="minorHAnsi" w:cstheme="minorHAnsi"/>
          <w:bCs/>
          <w:sz w:val="22"/>
          <w:szCs w:val="22"/>
        </w:rPr>
        <w:t xml:space="preserve">Quick learner and ability to work in challenging and versatile environments and Self-motivated, excellent </w:t>
      </w:r>
      <w:r w:rsidRPr="001D7161">
        <w:rPr>
          <w:rFonts w:asciiTheme="minorHAnsi" w:hAnsiTheme="minorHAnsi" w:cstheme="minorHAnsi"/>
          <w:bCs/>
          <w:sz w:val="22"/>
          <w:szCs w:val="22"/>
        </w:rPr>
        <w:lastRenderedPageBreak/>
        <w:t>written/verbal communication.</w:t>
      </w:r>
    </w:p>
    <w:p w:rsidR="006D3031" w:rsidRPr="001C192A" w:rsidRDefault="006D3031" w:rsidP="00CE5B39">
      <w:pPr>
        <w:pStyle w:val="SectionHeading"/>
        <w:pBdr>
          <w:bottom w:val="none" w:sz="0" w:space="0" w:color="auto"/>
        </w:pBdr>
        <w:spacing w:before="0"/>
        <w:jc w:val="both"/>
        <w:rPr>
          <w:rFonts w:asciiTheme="minorHAnsi" w:hAnsiTheme="minorHAnsi" w:cstheme="minorHAnsi"/>
          <w:b w:val="0"/>
          <w:bCs/>
          <w:smallCaps w:val="0"/>
          <w:color w:val="auto"/>
          <w:sz w:val="22"/>
          <w:szCs w:val="22"/>
        </w:rPr>
      </w:pPr>
    </w:p>
    <w:p w:rsidR="00FA42F7" w:rsidRPr="001C192A" w:rsidRDefault="00FA42F7" w:rsidP="00975251">
      <w:pPr>
        <w:pStyle w:val="SectionHeading"/>
        <w:pBdr>
          <w:bottom w:val="none" w:sz="0" w:space="0" w:color="auto"/>
        </w:pBdr>
        <w:shd w:val="clear" w:color="auto" w:fill="D9D9D9" w:themeFill="background1" w:themeFillShade="D9"/>
        <w:spacing w:before="0"/>
        <w:jc w:val="both"/>
        <w:rPr>
          <w:rFonts w:asciiTheme="minorHAnsi" w:hAnsiTheme="minorHAnsi" w:cstheme="minorHAnsi"/>
          <w:bCs/>
          <w:smallCaps w:val="0"/>
          <w:color w:val="auto"/>
          <w:sz w:val="22"/>
          <w:szCs w:val="22"/>
          <w:u w:val="single"/>
        </w:rPr>
      </w:pPr>
      <w:r w:rsidRPr="001C192A">
        <w:rPr>
          <w:rFonts w:asciiTheme="minorHAnsi" w:hAnsiTheme="minorHAnsi" w:cstheme="minorHAnsi"/>
          <w:bCs/>
          <w:smallCaps w:val="0"/>
          <w:color w:val="auto"/>
          <w:sz w:val="22"/>
          <w:szCs w:val="22"/>
          <w:u w:val="single"/>
        </w:rPr>
        <w:t>Technical Skills:</w:t>
      </w:r>
    </w:p>
    <w:p w:rsidR="00FA42F7" w:rsidRPr="001C192A" w:rsidRDefault="00FA42F7" w:rsidP="00CE5B39">
      <w:pPr>
        <w:pStyle w:val="SectionHeading"/>
        <w:pBdr>
          <w:bottom w:val="none" w:sz="0" w:space="0" w:color="auto"/>
        </w:pBdr>
        <w:spacing w:before="0"/>
        <w:jc w:val="both"/>
        <w:rPr>
          <w:rFonts w:asciiTheme="minorHAnsi" w:hAnsiTheme="minorHAnsi" w:cstheme="minorHAnsi"/>
          <w:b w:val="0"/>
          <w:bCs/>
          <w:smallCaps w:val="0"/>
          <w:color w:val="auto"/>
          <w:sz w:val="22"/>
          <w:szCs w:val="22"/>
        </w:rPr>
      </w:pPr>
    </w:p>
    <w:tbl>
      <w:tblPr>
        <w:tblW w:w="10152" w:type="dxa"/>
        <w:tblInd w:w="3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7"/>
        <w:gridCol w:w="7435"/>
      </w:tblGrid>
      <w:tr w:rsidR="00DE4BB8" w:rsidRPr="001C192A" w:rsidTr="006D3031">
        <w:trPr>
          <w:trHeight w:val="116"/>
        </w:trPr>
        <w:tc>
          <w:tcPr>
            <w:tcW w:w="2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4BB8" w:rsidRPr="001C192A" w:rsidRDefault="00DE4BB8" w:rsidP="00CE5B39">
            <w:pPr>
              <w:jc w:val="both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1C192A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Programming Languages</w:t>
            </w:r>
          </w:p>
        </w:tc>
        <w:tc>
          <w:tcPr>
            <w:tcW w:w="7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4BB8" w:rsidRPr="001C192A" w:rsidRDefault="00DE4BB8" w:rsidP="00CE5B39">
            <w:pPr>
              <w:jc w:val="both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1C192A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 xml:space="preserve">Java, </w:t>
            </w:r>
            <w:r w:rsidRPr="001C192A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JavaScript</w:t>
            </w:r>
            <w:r w:rsidRPr="001C192A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, SQL, C, Groovy, PHP</w:t>
            </w:r>
          </w:p>
        </w:tc>
      </w:tr>
      <w:tr w:rsidR="00DE4BB8" w:rsidRPr="001C192A" w:rsidTr="006D3031">
        <w:trPr>
          <w:trHeight w:val="196"/>
        </w:trPr>
        <w:tc>
          <w:tcPr>
            <w:tcW w:w="2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4BB8" w:rsidRPr="001C192A" w:rsidRDefault="00DE4BB8" w:rsidP="00CE5B39">
            <w:pPr>
              <w:jc w:val="both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1C192A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Java/J2SE Technologies</w:t>
            </w:r>
          </w:p>
        </w:tc>
        <w:tc>
          <w:tcPr>
            <w:tcW w:w="7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4BB8" w:rsidRPr="001C192A" w:rsidRDefault="00DE4BB8" w:rsidP="00CE5B39">
            <w:pPr>
              <w:jc w:val="both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1C192A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Core Java, IO, Multithreading, Collection</w:t>
            </w:r>
          </w:p>
        </w:tc>
      </w:tr>
      <w:tr w:rsidR="00DE4BB8" w:rsidRPr="001C192A" w:rsidTr="006D3031">
        <w:trPr>
          <w:trHeight w:val="382"/>
        </w:trPr>
        <w:tc>
          <w:tcPr>
            <w:tcW w:w="2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4BB8" w:rsidRPr="001C192A" w:rsidRDefault="00DE4BB8" w:rsidP="00CE5B39">
            <w:pPr>
              <w:jc w:val="both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1C192A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 xml:space="preserve">J2EE Technologies </w:t>
            </w:r>
          </w:p>
        </w:tc>
        <w:tc>
          <w:tcPr>
            <w:tcW w:w="7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4BB8" w:rsidRPr="001C192A" w:rsidRDefault="00DE4BB8" w:rsidP="00CE5B39">
            <w:pPr>
              <w:jc w:val="both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1C192A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JSP, Servlet, JSTL, EJB 2.0/3.0, Custom Tag Libraries, JDBC, DB2, MVC, AWT, Groovy, Java Beans</w:t>
            </w:r>
          </w:p>
        </w:tc>
      </w:tr>
      <w:tr w:rsidR="00DE4BB8" w:rsidRPr="001C192A" w:rsidTr="006D3031">
        <w:trPr>
          <w:trHeight w:val="394"/>
        </w:trPr>
        <w:tc>
          <w:tcPr>
            <w:tcW w:w="2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4BB8" w:rsidRPr="001C192A" w:rsidRDefault="00DE4BB8" w:rsidP="00CE5B39">
            <w:pPr>
              <w:jc w:val="both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1C192A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Web Application Technologies</w:t>
            </w:r>
          </w:p>
        </w:tc>
        <w:tc>
          <w:tcPr>
            <w:tcW w:w="7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4BB8" w:rsidRPr="001C192A" w:rsidRDefault="00C7585C" w:rsidP="00CE5B39">
            <w:pPr>
              <w:jc w:val="both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1C192A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 xml:space="preserve">HTML5, CSS3, AWS, </w:t>
            </w:r>
            <w:r w:rsidR="00DE4BB8" w:rsidRPr="001C192A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Angular.js 1.2.x, SASS, Bootstrap, Backbone.js, React.js,</w:t>
            </w:r>
            <w:r w:rsidR="00376780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 xml:space="preserve"> Redux, </w:t>
            </w:r>
            <w:r w:rsidR="00DE4BB8" w:rsidRPr="001C192A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 xml:space="preserve"> XML 1.0, JSP, XSL, XSLT 1.0, XPath, Dojo, </w:t>
            </w:r>
            <w:r w:rsidR="00DE4BB8" w:rsidRPr="001C192A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JavaScript</w:t>
            </w:r>
            <w:r w:rsidR="00DE4BB8" w:rsidRPr="001C192A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, JQuery, AJAX</w:t>
            </w:r>
          </w:p>
        </w:tc>
      </w:tr>
      <w:tr w:rsidR="00DE4BB8" w:rsidRPr="001C192A" w:rsidTr="006D3031">
        <w:trPr>
          <w:trHeight w:val="303"/>
        </w:trPr>
        <w:tc>
          <w:tcPr>
            <w:tcW w:w="2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E4BB8" w:rsidRPr="001C192A" w:rsidRDefault="00DE4BB8" w:rsidP="00CE5B39">
            <w:pPr>
              <w:jc w:val="both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1C192A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Web Services Technology</w:t>
            </w:r>
          </w:p>
        </w:tc>
        <w:tc>
          <w:tcPr>
            <w:tcW w:w="7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E4BB8" w:rsidRPr="001C192A" w:rsidRDefault="00DE4BB8" w:rsidP="00CE5B39">
            <w:pPr>
              <w:jc w:val="both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1C192A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XML, AWS, SOAP 4.0, SOA, RESTful, WSDL, JSON,</w:t>
            </w:r>
            <w:r w:rsidR="00A656B1" w:rsidRPr="001C192A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CMS,</w:t>
            </w:r>
            <w:r w:rsidRPr="001C192A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 xml:space="preserve"> UDDI</w:t>
            </w:r>
          </w:p>
        </w:tc>
      </w:tr>
      <w:tr w:rsidR="00DE4BB8" w:rsidRPr="001C192A" w:rsidTr="006D3031">
        <w:trPr>
          <w:trHeight w:val="196"/>
        </w:trPr>
        <w:tc>
          <w:tcPr>
            <w:tcW w:w="2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4BB8" w:rsidRPr="001C192A" w:rsidRDefault="00DE4BB8" w:rsidP="00CE5B39">
            <w:pPr>
              <w:jc w:val="both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1C192A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Databases</w:t>
            </w:r>
          </w:p>
        </w:tc>
        <w:tc>
          <w:tcPr>
            <w:tcW w:w="7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4BB8" w:rsidRPr="001C192A" w:rsidRDefault="00DE4BB8" w:rsidP="00CE5B39">
            <w:pPr>
              <w:jc w:val="both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1C192A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Oracle 11g/10g /9i, MySQL 5.5.27/5.6, PL/SQL</w:t>
            </w:r>
          </w:p>
        </w:tc>
      </w:tr>
      <w:tr w:rsidR="00DE4BB8" w:rsidRPr="001C192A" w:rsidTr="006D3031">
        <w:trPr>
          <w:trHeight w:val="394"/>
        </w:trPr>
        <w:tc>
          <w:tcPr>
            <w:tcW w:w="2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4BB8" w:rsidRPr="001C192A" w:rsidRDefault="00DE4BB8" w:rsidP="00CE5B39">
            <w:pPr>
              <w:jc w:val="both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1C192A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Frameworks</w:t>
            </w:r>
          </w:p>
        </w:tc>
        <w:tc>
          <w:tcPr>
            <w:tcW w:w="7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4BB8" w:rsidRPr="001C192A" w:rsidRDefault="00DE4BB8" w:rsidP="00CE5B39">
            <w:pPr>
              <w:jc w:val="both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1C192A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Hibernate ORM 3.5.x/4.0.1, Spring 3.0.1/3.2.6/4.0.1, REST, JUnit 4.x, JPA, Spring Batch, Angular.js, Backbone.js, Bootstrap, Jasmine, JQuery, TestNG</w:t>
            </w:r>
          </w:p>
        </w:tc>
      </w:tr>
      <w:tr w:rsidR="00DE4BB8" w:rsidRPr="001C192A" w:rsidTr="006D3031">
        <w:trPr>
          <w:trHeight w:val="196"/>
        </w:trPr>
        <w:tc>
          <w:tcPr>
            <w:tcW w:w="2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E4BB8" w:rsidRPr="001C192A" w:rsidRDefault="00DE4BB8" w:rsidP="00CE5B39">
            <w:pPr>
              <w:jc w:val="both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1C192A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Application Servers</w:t>
            </w:r>
          </w:p>
        </w:tc>
        <w:tc>
          <w:tcPr>
            <w:tcW w:w="7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E4BB8" w:rsidRPr="001C192A" w:rsidRDefault="00DE4BB8" w:rsidP="00CE5B39">
            <w:pPr>
              <w:jc w:val="both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1C192A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 xml:space="preserve">Apache Tomcat 6x/7x, Web, SQL server, WAS, Wamp, Glassfish, </w:t>
            </w:r>
            <w:r w:rsidRPr="00185625">
              <w:rPr>
                <w:rFonts w:asciiTheme="minorHAnsi" w:hAnsiTheme="minorHAnsi" w:cstheme="minorHAnsi"/>
                <w:bCs/>
                <w:noProof/>
                <w:color w:val="auto"/>
                <w:sz w:val="22"/>
                <w:szCs w:val="22"/>
              </w:rPr>
              <w:t>J</w:t>
            </w:r>
            <w:r w:rsidR="00185625">
              <w:rPr>
                <w:rFonts w:asciiTheme="minorHAnsi" w:hAnsiTheme="minorHAnsi" w:cstheme="minorHAnsi"/>
                <w:bCs/>
                <w:noProof/>
                <w:color w:val="auto"/>
                <w:sz w:val="22"/>
                <w:szCs w:val="22"/>
              </w:rPr>
              <w:t>B</w:t>
            </w:r>
            <w:r w:rsidRPr="00185625">
              <w:rPr>
                <w:rFonts w:asciiTheme="minorHAnsi" w:hAnsiTheme="minorHAnsi" w:cstheme="minorHAnsi"/>
                <w:bCs/>
                <w:noProof/>
                <w:color w:val="auto"/>
                <w:sz w:val="22"/>
                <w:szCs w:val="22"/>
              </w:rPr>
              <w:t>oss</w:t>
            </w:r>
          </w:p>
        </w:tc>
      </w:tr>
      <w:tr w:rsidR="00DE4BB8" w:rsidRPr="001C192A" w:rsidTr="006D3031">
        <w:trPr>
          <w:trHeight w:val="394"/>
        </w:trPr>
        <w:tc>
          <w:tcPr>
            <w:tcW w:w="2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4BB8" w:rsidRPr="001C192A" w:rsidRDefault="00DE4BB8" w:rsidP="00CE5B39">
            <w:pPr>
              <w:jc w:val="both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1C192A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Development Tools</w:t>
            </w:r>
          </w:p>
        </w:tc>
        <w:tc>
          <w:tcPr>
            <w:tcW w:w="7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4BB8" w:rsidRPr="001C192A" w:rsidRDefault="00DE4BB8" w:rsidP="00CE5B39">
            <w:pPr>
              <w:jc w:val="both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1C192A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Eclipse, Netbeans, RAD 6/7, WSAD, XMLSpy, Notepad++, IntelliJ, Spring Tools Suite, SharePoint, Putty, WinSCP, GWT, Android Emulator</w:t>
            </w:r>
          </w:p>
        </w:tc>
      </w:tr>
      <w:tr w:rsidR="00DE4BB8" w:rsidRPr="001C192A" w:rsidTr="006D3031">
        <w:trPr>
          <w:trHeight w:val="185"/>
        </w:trPr>
        <w:tc>
          <w:tcPr>
            <w:tcW w:w="2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4BB8" w:rsidRPr="001C192A" w:rsidRDefault="00DE4BB8" w:rsidP="00CE5B39">
            <w:pPr>
              <w:jc w:val="both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1C192A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Build / Testing tools</w:t>
            </w:r>
          </w:p>
        </w:tc>
        <w:tc>
          <w:tcPr>
            <w:tcW w:w="7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4BB8" w:rsidRPr="001C192A" w:rsidRDefault="00DE4BB8" w:rsidP="00CE5B39">
            <w:pPr>
              <w:jc w:val="both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1C192A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JUnit 4.6, Maven, SOAP UI, Firebug, Jasmin</w:t>
            </w:r>
            <w:r w:rsidR="00A720F5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e</w:t>
            </w:r>
            <w:r w:rsidRPr="001C192A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, Selenium, Shell/Unix Script</w:t>
            </w:r>
          </w:p>
        </w:tc>
      </w:tr>
      <w:tr w:rsidR="00DE4BB8" w:rsidRPr="001C192A" w:rsidTr="006D3031">
        <w:trPr>
          <w:trHeight w:val="394"/>
        </w:trPr>
        <w:tc>
          <w:tcPr>
            <w:tcW w:w="2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4BB8" w:rsidRPr="001C192A" w:rsidRDefault="00DE4BB8" w:rsidP="00CE5B39">
            <w:pPr>
              <w:jc w:val="both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1C192A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Repository / Version Control Tools</w:t>
            </w:r>
          </w:p>
        </w:tc>
        <w:tc>
          <w:tcPr>
            <w:tcW w:w="7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4BB8" w:rsidRPr="001C192A" w:rsidRDefault="00DE4BB8" w:rsidP="00CE5B39">
            <w:pPr>
              <w:jc w:val="both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1C192A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CA SCM (Harvest), GIT, SVN, CVS, IBM Rational ClearCase</w:t>
            </w:r>
          </w:p>
        </w:tc>
      </w:tr>
      <w:tr w:rsidR="00DE4BB8" w:rsidRPr="001C192A" w:rsidTr="006D3031">
        <w:trPr>
          <w:trHeight w:val="196"/>
        </w:trPr>
        <w:tc>
          <w:tcPr>
            <w:tcW w:w="2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E4BB8" w:rsidRPr="001C192A" w:rsidRDefault="00DE4BB8" w:rsidP="00CE5B39">
            <w:pPr>
              <w:jc w:val="both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1C192A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Reporting / Tracking Tools</w:t>
            </w:r>
          </w:p>
        </w:tc>
        <w:tc>
          <w:tcPr>
            <w:tcW w:w="7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E4BB8" w:rsidRPr="001C192A" w:rsidRDefault="00DE4BB8" w:rsidP="00CE5B39">
            <w:pPr>
              <w:jc w:val="both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1C192A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JIRA, HP-ALM, HP-QC, BMC Remedy ARS</w:t>
            </w:r>
          </w:p>
        </w:tc>
      </w:tr>
      <w:tr w:rsidR="00A656B1" w:rsidRPr="001C192A" w:rsidTr="006D3031">
        <w:trPr>
          <w:trHeight w:val="196"/>
        </w:trPr>
        <w:tc>
          <w:tcPr>
            <w:tcW w:w="2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656B1" w:rsidRPr="001C192A" w:rsidRDefault="00A656B1" w:rsidP="00A656B1">
            <w:pPr>
              <w:snapToGrid w:val="0"/>
              <w:spacing w:line="240" w:lineRule="exact"/>
              <w:ind w:left="360" w:hanging="360"/>
              <w:jc w:val="both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1C192A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CMS</w:t>
            </w:r>
          </w:p>
        </w:tc>
        <w:tc>
          <w:tcPr>
            <w:tcW w:w="7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656B1" w:rsidRPr="001C192A" w:rsidRDefault="00A656B1" w:rsidP="00A656B1">
            <w:pPr>
              <w:snapToGrid w:val="0"/>
              <w:spacing w:line="240" w:lineRule="exact"/>
              <w:jc w:val="both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1C192A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Wordpress, Drupal, Joomla, Zend</w:t>
            </w:r>
          </w:p>
        </w:tc>
      </w:tr>
      <w:tr w:rsidR="00A656B1" w:rsidRPr="001C192A" w:rsidTr="006D3031">
        <w:trPr>
          <w:trHeight w:val="196"/>
        </w:trPr>
        <w:tc>
          <w:tcPr>
            <w:tcW w:w="2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656B1" w:rsidRPr="001C192A" w:rsidRDefault="00A656B1" w:rsidP="00A656B1">
            <w:pPr>
              <w:jc w:val="both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1C192A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Data Management Tools</w:t>
            </w:r>
          </w:p>
        </w:tc>
        <w:tc>
          <w:tcPr>
            <w:tcW w:w="7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656B1" w:rsidRPr="001C192A" w:rsidRDefault="00A656B1" w:rsidP="00A656B1">
            <w:pPr>
              <w:jc w:val="both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1C192A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Alfresco Enterprise, Broad</w:t>
            </w:r>
            <w:r w:rsidR="00A86D18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 xml:space="preserve"> </w:t>
            </w:r>
            <w:r w:rsidRPr="001C192A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Vision DCC, SharePoint</w:t>
            </w:r>
          </w:p>
        </w:tc>
      </w:tr>
      <w:tr w:rsidR="00A656B1" w:rsidRPr="001C192A" w:rsidTr="006D3031">
        <w:trPr>
          <w:trHeight w:val="17"/>
        </w:trPr>
        <w:tc>
          <w:tcPr>
            <w:tcW w:w="2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656B1" w:rsidRPr="001C192A" w:rsidRDefault="00A656B1" w:rsidP="00A656B1">
            <w:pPr>
              <w:jc w:val="both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1C192A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Software Engineering</w:t>
            </w:r>
          </w:p>
        </w:tc>
        <w:tc>
          <w:tcPr>
            <w:tcW w:w="7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656B1" w:rsidRPr="001C192A" w:rsidRDefault="00A656B1" w:rsidP="00A656B1">
            <w:pPr>
              <w:jc w:val="both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1C192A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Agile Methodology, TDD, ATDD, Scrum, Kanban, Waterfall</w:t>
            </w:r>
          </w:p>
        </w:tc>
      </w:tr>
    </w:tbl>
    <w:p w:rsidR="00FA42F7" w:rsidRPr="001C192A" w:rsidRDefault="00FA42F7" w:rsidP="00CE5B39">
      <w:pPr>
        <w:pStyle w:val="SectionHeading"/>
        <w:pBdr>
          <w:bottom w:val="none" w:sz="0" w:space="0" w:color="auto"/>
        </w:pBdr>
        <w:spacing w:before="0"/>
        <w:jc w:val="both"/>
        <w:rPr>
          <w:rFonts w:asciiTheme="minorHAnsi" w:hAnsiTheme="minorHAnsi" w:cstheme="minorHAnsi"/>
          <w:b w:val="0"/>
          <w:bCs/>
          <w:smallCaps w:val="0"/>
          <w:color w:val="auto"/>
          <w:sz w:val="22"/>
          <w:szCs w:val="22"/>
        </w:rPr>
      </w:pPr>
    </w:p>
    <w:p w:rsidR="00FA42F7" w:rsidRPr="001C192A" w:rsidRDefault="00FA42F7" w:rsidP="00975251">
      <w:pPr>
        <w:pStyle w:val="SectionHeading"/>
        <w:pBdr>
          <w:bottom w:val="none" w:sz="0" w:space="0" w:color="auto"/>
        </w:pBdr>
        <w:shd w:val="clear" w:color="auto" w:fill="D9D9D9" w:themeFill="background1" w:themeFillShade="D9"/>
        <w:spacing w:before="0"/>
        <w:jc w:val="both"/>
        <w:rPr>
          <w:rFonts w:asciiTheme="minorHAnsi" w:hAnsiTheme="minorHAnsi" w:cstheme="minorHAnsi"/>
          <w:bCs/>
          <w:smallCaps w:val="0"/>
          <w:color w:val="auto"/>
          <w:sz w:val="22"/>
          <w:szCs w:val="22"/>
          <w:u w:val="single"/>
        </w:rPr>
      </w:pPr>
      <w:r w:rsidRPr="001C192A">
        <w:rPr>
          <w:rFonts w:asciiTheme="minorHAnsi" w:hAnsiTheme="minorHAnsi" w:cstheme="minorHAnsi"/>
          <w:bCs/>
          <w:smallCaps w:val="0"/>
          <w:color w:val="auto"/>
          <w:sz w:val="22"/>
          <w:szCs w:val="22"/>
          <w:u w:val="single"/>
        </w:rPr>
        <w:t>Education:</w:t>
      </w:r>
    </w:p>
    <w:p w:rsidR="00974834" w:rsidRDefault="00974834" w:rsidP="00CE5B39">
      <w:pPr>
        <w:jc w:val="both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:rsidR="00FA42F7" w:rsidRPr="001C192A" w:rsidRDefault="00FA42F7" w:rsidP="00CE5B39">
      <w:pPr>
        <w:jc w:val="both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1C192A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Bachelor of Engineering </w:t>
      </w:r>
      <w:r w:rsidR="001C192A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from </w:t>
      </w:r>
      <w:r w:rsidR="009D3557" w:rsidRPr="009D3557">
        <w:rPr>
          <w:rFonts w:asciiTheme="minorHAnsi" w:hAnsiTheme="minorHAnsi" w:cstheme="minorHAnsi"/>
          <w:b/>
          <w:bCs/>
          <w:color w:val="auto"/>
          <w:sz w:val="22"/>
          <w:szCs w:val="22"/>
        </w:rPr>
        <w:t>JNTUK,</w:t>
      </w:r>
      <w:r w:rsidR="009D355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9D3557" w:rsidRPr="009D3557">
        <w:rPr>
          <w:rFonts w:asciiTheme="minorHAnsi" w:hAnsiTheme="minorHAnsi" w:cstheme="minorHAnsi"/>
          <w:b/>
          <w:bCs/>
          <w:color w:val="auto"/>
          <w:sz w:val="22"/>
          <w:szCs w:val="22"/>
        </w:rPr>
        <w:t>India</w:t>
      </w:r>
    </w:p>
    <w:p w:rsidR="006D3031" w:rsidRPr="00357C4E" w:rsidRDefault="001C192A" w:rsidP="00357C4E">
      <w:pPr>
        <w:jc w:val="both"/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>Masters</w:t>
      </w:r>
      <w:r w:rsidR="001F5F16" w:rsidRPr="001C192A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in Computer 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Science from </w:t>
      </w:r>
      <w:r w:rsidR="009D3557">
        <w:rPr>
          <w:rFonts w:asciiTheme="minorHAnsi" w:hAnsiTheme="minorHAnsi" w:cstheme="minorHAnsi"/>
          <w:b/>
          <w:bCs/>
          <w:color w:val="auto"/>
          <w:sz w:val="22"/>
          <w:szCs w:val="22"/>
        </w:rPr>
        <w:t>Chicago State University</w:t>
      </w:r>
    </w:p>
    <w:p w:rsidR="00F34C76" w:rsidRDefault="00F34C76" w:rsidP="00C73CB2">
      <w:pPr>
        <w:ind w:right="-540"/>
        <w:jc w:val="both"/>
        <w:rPr>
          <w:rFonts w:asciiTheme="minorHAnsi" w:hAnsiTheme="minorHAnsi" w:cstheme="minorHAnsi"/>
          <w:b/>
          <w:color w:val="00000A"/>
          <w:sz w:val="22"/>
          <w:szCs w:val="22"/>
          <w:u w:val="single"/>
        </w:rPr>
      </w:pPr>
    </w:p>
    <w:p w:rsidR="00FA42F7" w:rsidRDefault="00975251" w:rsidP="00975251">
      <w:pPr>
        <w:shd w:val="clear" w:color="auto" w:fill="FFFFFF" w:themeFill="background1"/>
        <w:ind w:right="-540"/>
        <w:jc w:val="both"/>
        <w:rPr>
          <w:rFonts w:asciiTheme="minorHAnsi" w:hAnsiTheme="minorHAnsi" w:cstheme="minorHAnsi"/>
          <w:b/>
          <w:color w:val="00000A"/>
          <w:sz w:val="22"/>
          <w:szCs w:val="22"/>
        </w:rPr>
      </w:pPr>
      <w:r>
        <w:rPr>
          <w:rFonts w:asciiTheme="minorHAnsi" w:hAnsiTheme="minorHAnsi" w:cstheme="minorHAnsi"/>
          <w:b/>
          <w:color w:val="00000A"/>
          <w:sz w:val="22"/>
          <w:szCs w:val="22"/>
          <w:u w:val="single"/>
        </w:rPr>
        <w:t>Professional Experience</w:t>
      </w:r>
      <w:r>
        <w:rPr>
          <w:rFonts w:asciiTheme="minorHAnsi" w:hAnsiTheme="minorHAnsi" w:cstheme="minorHAnsi"/>
          <w:b/>
          <w:color w:val="00000A"/>
          <w:sz w:val="22"/>
          <w:szCs w:val="22"/>
        </w:rPr>
        <w:t>:</w:t>
      </w:r>
    </w:p>
    <w:p w:rsidR="005F7EAB" w:rsidRDefault="005F7EAB" w:rsidP="005F7EAB">
      <w:pPr>
        <w:shd w:val="clear" w:color="auto" w:fill="FFFFFF" w:themeFill="background1"/>
        <w:ind w:right="-540"/>
        <w:jc w:val="both"/>
        <w:rPr>
          <w:rFonts w:asciiTheme="minorHAnsi" w:hAnsiTheme="minorHAnsi" w:cstheme="minorHAnsi"/>
          <w:color w:val="00000A"/>
          <w:sz w:val="22"/>
          <w:szCs w:val="22"/>
          <w:lang w:val="en-IN"/>
        </w:rPr>
      </w:pPr>
      <w:r>
        <w:rPr>
          <w:rFonts w:asciiTheme="minorHAnsi" w:hAnsiTheme="minorHAnsi" w:cstheme="minorHAnsi"/>
          <w:color w:val="00000A"/>
          <w:sz w:val="22"/>
          <w:szCs w:val="22"/>
          <w:lang w:val="en-IN"/>
        </w:rPr>
        <w:tab/>
      </w:r>
    </w:p>
    <w:p w:rsidR="005F7EAB" w:rsidRPr="005F7EAB" w:rsidRDefault="009D3557" w:rsidP="005F7EAB">
      <w:pPr>
        <w:shd w:val="clear" w:color="auto" w:fill="D9D9D9" w:themeFill="background1" w:themeFillShade="D9"/>
        <w:jc w:val="both"/>
        <w:rPr>
          <w:rFonts w:asciiTheme="minorHAnsi" w:hAnsiTheme="minorHAnsi" w:cstheme="minorHAnsi"/>
          <w:b/>
          <w:bCs/>
          <w:color w:val="00000A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A"/>
          <w:sz w:val="22"/>
          <w:szCs w:val="22"/>
        </w:rPr>
        <w:t>BBVA Compass Bank, Birmingham, AL</w:t>
      </w:r>
      <w:r w:rsidR="005F7EAB" w:rsidRPr="005F7EAB">
        <w:rPr>
          <w:rFonts w:asciiTheme="minorHAnsi" w:hAnsiTheme="minorHAnsi" w:cstheme="minorHAnsi"/>
          <w:b/>
          <w:bCs/>
          <w:color w:val="00000A"/>
          <w:sz w:val="22"/>
          <w:szCs w:val="22"/>
        </w:rPr>
        <w:tab/>
      </w:r>
      <w:r w:rsidR="005F7EAB" w:rsidRPr="005F7EAB">
        <w:rPr>
          <w:rFonts w:asciiTheme="minorHAnsi" w:hAnsiTheme="minorHAnsi" w:cstheme="minorHAnsi"/>
          <w:b/>
          <w:bCs/>
          <w:color w:val="00000A"/>
          <w:sz w:val="22"/>
          <w:szCs w:val="22"/>
        </w:rPr>
        <w:tab/>
      </w:r>
      <w:r w:rsidR="005F7EAB" w:rsidRPr="005F7EAB">
        <w:rPr>
          <w:rFonts w:asciiTheme="minorHAnsi" w:hAnsiTheme="minorHAnsi" w:cstheme="minorHAnsi"/>
          <w:b/>
          <w:bCs/>
          <w:color w:val="00000A"/>
          <w:sz w:val="22"/>
          <w:szCs w:val="22"/>
        </w:rPr>
        <w:tab/>
      </w:r>
      <w:r w:rsidR="005F7EAB" w:rsidRPr="005F7EAB">
        <w:rPr>
          <w:rFonts w:asciiTheme="minorHAnsi" w:hAnsiTheme="minorHAnsi" w:cstheme="minorHAnsi"/>
          <w:b/>
          <w:bCs/>
          <w:color w:val="00000A"/>
          <w:sz w:val="22"/>
          <w:szCs w:val="22"/>
        </w:rPr>
        <w:tab/>
      </w:r>
      <w:r w:rsidR="005F7EAB" w:rsidRPr="005F7EAB">
        <w:rPr>
          <w:rFonts w:asciiTheme="minorHAnsi" w:hAnsiTheme="minorHAnsi" w:cstheme="minorHAnsi"/>
          <w:b/>
          <w:bCs/>
          <w:color w:val="00000A"/>
          <w:sz w:val="22"/>
          <w:szCs w:val="22"/>
        </w:rPr>
        <w:tab/>
      </w:r>
      <w:r w:rsidR="005F7EAB">
        <w:rPr>
          <w:rFonts w:asciiTheme="minorHAnsi" w:hAnsiTheme="minorHAnsi" w:cstheme="minorHAnsi"/>
          <w:b/>
          <w:bCs/>
          <w:color w:val="00000A"/>
          <w:sz w:val="22"/>
          <w:szCs w:val="22"/>
        </w:rPr>
        <w:tab/>
      </w:r>
      <w:r w:rsidR="005F7EAB">
        <w:rPr>
          <w:rFonts w:asciiTheme="minorHAnsi" w:hAnsiTheme="minorHAnsi" w:cstheme="minorHAnsi"/>
          <w:b/>
          <w:bCs/>
          <w:color w:val="00000A"/>
          <w:sz w:val="22"/>
          <w:szCs w:val="22"/>
        </w:rPr>
        <w:tab/>
      </w:r>
      <w:r w:rsidR="005F7EAB">
        <w:rPr>
          <w:rFonts w:asciiTheme="minorHAnsi" w:hAnsiTheme="minorHAnsi" w:cstheme="minorHAnsi"/>
          <w:b/>
          <w:bCs/>
          <w:color w:val="00000A"/>
          <w:sz w:val="22"/>
          <w:szCs w:val="22"/>
        </w:rPr>
        <w:tab/>
        <w:t xml:space="preserve">   </w:t>
      </w:r>
      <w:r>
        <w:rPr>
          <w:rFonts w:asciiTheme="minorHAnsi" w:hAnsiTheme="minorHAnsi" w:cstheme="minorHAnsi"/>
          <w:b/>
          <w:bCs/>
          <w:color w:val="00000A"/>
          <w:sz w:val="22"/>
          <w:szCs w:val="22"/>
        </w:rPr>
        <w:t>(Aug'17</w:t>
      </w:r>
      <w:r w:rsidR="005F7EAB" w:rsidRPr="005F7EAB">
        <w:rPr>
          <w:rFonts w:asciiTheme="minorHAnsi" w:hAnsiTheme="minorHAnsi" w:cstheme="minorHAnsi"/>
          <w:b/>
          <w:bCs/>
          <w:color w:val="00000A"/>
          <w:sz w:val="22"/>
          <w:szCs w:val="22"/>
        </w:rPr>
        <w:t xml:space="preserve"> - present)</w:t>
      </w:r>
    </w:p>
    <w:p w:rsidR="005F7EAB" w:rsidRPr="001C192A" w:rsidRDefault="005F7EAB" w:rsidP="005F7EAB">
      <w:pPr>
        <w:shd w:val="clear" w:color="auto" w:fill="D9D9D9" w:themeFill="background1" w:themeFillShade="D9"/>
        <w:jc w:val="both"/>
        <w:rPr>
          <w:rFonts w:asciiTheme="minorHAnsi" w:hAnsiTheme="minorHAnsi" w:cstheme="minorHAnsi"/>
          <w:b/>
          <w:bCs/>
          <w:color w:val="00000A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A"/>
          <w:sz w:val="22"/>
          <w:szCs w:val="22"/>
        </w:rPr>
        <w:t>React Redux</w:t>
      </w:r>
      <w:r w:rsidRPr="001C192A">
        <w:rPr>
          <w:rFonts w:asciiTheme="minorHAnsi" w:hAnsiTheme="minorHAnsi" w:cstheme="minorHAnsi"/>
          <w:b/>
          <w:bCs/>
          <w:color w:val="00000A"/>
          <w:sz w:val="22"/>
          <w:szCs w:val="22"/>
        </w:rPr>
        <w:t xml:space="preserve"> Developer</w:t>
      </w:r>
    </w:p>
    <w:p w:rsidR="005F7EAB" w:rsidRDefault="005F7EAB" w:rsidP="005F7EAB">
      <w:pPr>
        <w:shd w:val="clear" w:color="auto" w:fill="FFFFFF" w:themeFill="background1"/>
        <w:ind w:right="-540"/>
        <w:jc w:val="both"/>
        <w:rPr>
          <w:rFonts w:asciiTheme="minorHAnsi" w:hAnsiTheme="minorHAnsi" w:cstheme="minorHAnsi"/>
          <w:color w:val="00000A"/>
          <w:sz w:val="22"/>
          <w:szCs w:val="22"/>
          <w:lang w:val="en-IN"/>
        </w:rPr>
      </w:pPr>
      <w:r>
        <w:rPr>
          <w:rFonts w:asciiTheme="minorHAnsi" w:hAnsiTheme="minorHAnsi" w:cstheme="minorHAnsi"/>
          <w:color w:val="00000A"/>
          <w:sz w:val="22"/>
          <w:szCs w:val="22"/>
          <w:lang w:val="en-IN"/>
        </w:rPr>
        <w:tab/>
      </w:r>
      <w:r>
        <w:rPr>
          <w:rFonts w:asciiTheme="minorHAnsi" w:hAnsiTheme="minorHAnsi" w:cstheme="minorHAnsi"/>
          <w:color w:val="00000A"/>
          <w:sz w:val="22"/>
          <w:szCs w:val="22"/>
          <w:lang w:val="en-IN"/>
        </w:rPr>
        <w:tab/>
      </w:r>
      <w:r>
        <w:rPr>
          <w:rFonts w:asciiTheme="minorHAnsi" w:hAnsiTheme="minorHAnsi" w:cstheme="minorHAnsi"/>
          <w:color w:val="00000A"/>
          <w:sz w:val="22"/>
          <w:szCs w:val="22"/>
          <w:lang w:val="en-IN"/>
        </w:rPr>
        <w:tab/>
      </w:r>
      <w:r>
        <w:rPr>
          <w:rFonts w:asciiTheme="minorHAnsi" w:hAnsiTheme="minorHAnsi" w:cstheme="minorHAnsi"/>
          <w:color w:val="00000A"/>
          <w:sz w:val="22"/>
          <w:szCs w:val="22"/>
          <w:lang w:val="en-IN"/>
        </w:rPr>
        <w:tab/>
      </w:r>
      <w:r>
        <w:rPr>
          <w:rFonts w:asciiTheme="minorHAnsi" w:hAnsiTheme="minorHAnsi" w:cstheme="minorHAnsi"/>
          <w:color w:val="00000A"/>
          <w:sz w:val="22"/>
          <w:szCs w:val="22"/>
          <w:lang w:val="en-IN"/>
        </w:rPr>
        <w:tab/>
      </w:r>
      <w:r>
        <w:rPr>
          <w:rFonts w:asciiTheme="minorHAnsi" w:hAnsiTheme="minorHAnsi" w:cstheme="minorHAnsi"/>
          <w:color w:val="00000A"/>
          <w:sz w:val="22"/>
          <w:szCs w:val="22"/>
          <w:lang w:val="en-IN"/>
        </w:rPr>
        <w:tab/>
      </w:r>
      <w:r>
        <w:rPr>
          <w:rFonts w:asciiTheme="minorHAnsi" w:hAnsiTheme="minorHAnsi" w:cstheme="minorHAnsi"/>
          <w:color w:val="00000A"/>
          <w:sz w:val="22"/>
          <w:szCs w:val="22"/>
          <w:lang w:val="en-IN"/>
        </w:rPr>
        <w:tab/>
      </w:r>
      <w:r>
        <w:rPr>
          <w:rFonts w:asciiTheme="minorHAnsi" w:hAnsiTheme="minorHAnsi" w:cstheme="minorHAnsi"/>
          <w:color w:val="00000A"/>
          <w:sz w:val="22"/>
          <w:szCs w:val="22"/>
          <w:lang w:val="en-IN"/>
        </w:rPr>
        <w:tab/>
      </w:r>
      <w:r>
        <w:rPr>
          <w:rFonts w:asciiTheme="minorHAnsi" w:hAnsiTheme="minorHAnsi" w:cstheme="minorHAnsi"/>
          <w:color w:val="00000A"/>
          <w:sz w:val="22"/>
          <w:szCs w:val="22"/>
          <w:lang w:val="en-IN"/>
        </w:rPr>
        <w:tab/>
      </w:r>
      <w:r>
        <w:rPr>
          <w:rFonts w:asciiTheme="minorHAnsi" w:hAnsiTheme="minorHAnsi" w:cstheme="minorHAnsi"/>
          <w:color w:val="00000A"/>
          <w:sz w:val="22"/>
          <w:szCs w:val="22"/>
          <w:lang w:val="en-IN"/>
        </w:rPr>
        <w:tab/>
        <w:t xml:space="preserve">    </w:t>
      </w:r>
    </w:p>
    <w:p w:rsidR="005F7EAB" w:rsidRDefault="005F7EAB" w:rsidP="005F7EAB">
      <w:pPr>
        <w:shd w:val="clear" w:color="auto" w:fill="FFFFFF" w:themeFill="background1"/>
        <w:ind w:right="-540"/>
        <w:jc w:val="both"/>
        <w:rPr>
          <w:rFonts w:asciiTheme="minorHAnsi" w:hAnsiTheme="minorHAnsi" w:cstheme="minorHAnsi"/>
          <w:color w:val="00000A"/>
          <w:sz w:val="22"/>
          <w:szCs w:val="22"/>
        </w:rPr>
      </w:pPr>
      <w:r w:rsidRPr="005F7EAB">
        <w:rPr>
          <w:rFonts w:asciiTheme="minorHAnsi" w:hAnsiTheme="minorHAnsi" w:cstheme="minorHAnsi"/>
          <w:b/>
          <w:bCs/>
          <w:color w:val="00000A"/>
          <w:sz w:val="22"/>
          <w:szCs w:val="22"/>
          <w:lang w:val="en-IN"/>
        </w:rPr>
        <w:t>Description</w:t>
      </w:r>
      <w:r w:rsidRPr="005F7EAB">
        <w:rPr>
          <w:rFonts w:asciiTheme="minorHAnsi" w:hAnsiTheme="minorHAnsi" w:cstheme="minorHAnsi"/>
          <w:color w:val="00000A"/>
          <w:sz w:val="22"/>
          <w:szCs w:val="22"/>
          <w:lang w:val="en-IN"/>
        </w:rPr>
        <w:t xml:space="preserve">: </w:t>
      </w:r>
      <w:r w:rsidRPr="005F7EAB">
        <w:rPr>
          <w:rFonts w:asciiTheme="minorHAnsi" w:hAnsiTheme="minorHAnsi" w:cstheme="minorHAnsi"/>
          <w:color w:val="00000A"/>
          <w:sz w:val="22"/>
          <w:szCs w:val="22"/>
        </w:rPr>
        <w:t xml:space="preserve">The goal of the project is to </w:t>
      </w:r>
      <w:r w:rsidRPr="00185625">
        <w:rPr>
          <w:rFonts w:asciiTheme="minorHAnsi" w:hAnsiTheme="minorHAnsi" w:cstheme="minorHAnsi"/>
          <w:noProof/>
          <w:color w:val="00000A"/>
          <w:sz w:val="22"/>
          <w:szCs w:val="22"/>
        </w:rPr>
        <w:t>Redesign</w:t>
      </w:r>
      <w:r w:rsidRPr="005F7EAB">
        <w:rPr>
          <w:rFonts w:asciiTheme="minorHAnsi" w:hAnsiTheme="minorHAnsi" w:cstheme="minorHAnsi"/>
          <w:color w:val="00000A"/>
          <w:sz w:val="22"/>
          <w:szCs w:val="22"/>
        </w:rPr>
        <w:t xml:space="preserve"> a </w:t>
      </w:r>
      <w:r w:rsidRPr="00185625">
        <w:rPr>
          <w:rFonts w:asciiTheme="minorHAnsi" w:hAnsiTheme="minorHAnsi" w:cstheme="minorHAnsi"/>
          <w:noProof/>
          <w:color w:val="00000A"/>
          <w:sz w:val="22"/>
          <w:szCs w:val="22"/>
        </w:rPr>
        <w:t>web</w:t>
      </w:r>
      <w:r w:rsidR="00185625">
        <w:rPr>
          <w:rFonts w:asciiTheme="minorHAnsi" w:hAnsiTheme="minorHAnsi" w:cstheme="minorHAnsi"/>
          <w:noProof/>
          <w:color w:val="00000A"/>
          <w:sz w:val="22"/>
          <w:szCs w:val="22"/>
        </w:rPr>
        <w:t>-</w:t>
      </w:r>
      <w:r w:rsidRPr="00185625">
        <w:rPr>
          <w:rFonts w:asciiTheme="minorHAnsi" w:hAnsiTheme="minorHAnsi" w:cstheme="minorHAnsi"/>
          <w:noProof/>
          <w:color w:val="00000A"/>
          <w:sz w:val="22"/>
          <w:szCs w:val="22"/>
        </w:rPr>
        <w:t>based</w:t>
      </w:r>
      <w:r w:rsidRPr="005F7EAB">
        <w:rPr>
          <w:rFonts w:asciiTheme="minorHAnsi" w:hAnsiTheme="minorHAnsi" w:cstheme="minorHAnsi"/>
          <w:color w:val="00000A"/>
          <w:sz w:val="22"/>
          <w:szCs w:val="22"/>
        </w:rPr>
        <w:t xml:space="preserve"> application that includes migration and development </w:t>
      </w:r>
    </w:p>
    <w:p w:rsidR="005F7EAB" w:rsidRDefault="005F7EAB" w:rsidP="005F7EAB">
      <w:pPr>
        <w:shd w:val="clear" w:color="auto" w:fill="FFFFFF" w:themeFill="background1"/>
        <w:ind w:right="-540"/>
        <w:jc w:val="both"/>
        <w:rPr>
          <w:rFonts w:asciiTheme="minorHAnsi" w:hAnsiTheme="minorHAnsi" w:cstheme="minorHAnsi"/>
          <w:color w:val="00000A"/>
          <w:sz w:val="22"/>
          <w:szCs w:val="22"/>
        </w:rPr>
      </w:pPr>
      <w:r w:rsidRPr="005F7EAB">
        <w:rPr>
          <w:rFonts w:asciiTheme="minorHAnsi" w:hAnsiTheme="minorHAnsi" w:cstheme="minorHAnsi"/>
          <w:color w:val="00000A"/>
          <w:sz w:val="22"/>
          <w:szCs w:val="22"/>
        </w:rPr>
        <w:t xml:space="preserve">of several web pages which </w:t>
      </w:r>
      <w:r w:rsidRPr="00185625">
        <w:rPr>
          <w:rFonts w:asciiTheme="minorHAnsi" w:hAnsiTheme="minorHAnsi" w:cstheme="minorHAnsi"/>
          <w:noProof/>
          <w:color w:val="00000A"/>
          <w:sz w:val="22"/>
          <w:szCs w:val="22"/>
        </w:rPr>
        <w:t>ha</w:t>
      </w:r>
      <w:r w:rsidR="00185625">
        <w:rPr>
          <w:rFonts w:asciiTheme="minorHAnsi" w:hAnsiTheme="minorHAnsi" w:cstheme="minorHAnsi"/>
          <w:noProof/>
          <w:color w:val="00000A"/>
          <w:sz w:val="22"/>
          <w:szCs w:val="22"/>
        </w:rPr>
        <w:t>ve</w:t>
      </w:r>
      <w:r w:rsidRPr="005F7EAB">
        <w:rPr>
          <w:rFonts w:asciiTheme="minorHAnsi" w:hAnsiTheme="minorHAnsi" w:cstheme="minorHAnsi"/>
          <w:color w:val="00000A"/>
          <w:sz w:val="22"/>
          <w:szCs w:val="22"/>
        </w:rPr>
        <w:t xml:space="preserve"> user confidential Information and reward programs that organi</w:t>
      </w:r>
      <w:r w:rsidR="00185625">
        <w:rPr>
          <w:rFonts w:asciiTheme="minorHAnsi" w:hAnsiTheme="minorHAnsi" w:cstheme="minorHAnsi"/>
          <w:color w:val="00000A"/>
          <w:sz w:val="22"/>
          <w:szCs w:val="22"/>
        </w:rPr>
        <w:t>z</w:t>
      </w:r>
      <w:r w:rsidRPr="005F7EAB">
        <w:rPr>
          <w:rFonts w:asciiTheme="minorHAnsi" w:hAnsiTheme="minorHAnsi" w:cstheme="minorHAnsi"/>
          <w:color w:val="00000A"/>
          <w:sz w:val="22"/>
          <w:szCs w:val="22"/>
        </w:rPr>
        <w:t xml:space="preserve">ation offers to </w:t>
      </w:r>
    </w:p>
    <w:p w:rsidR="005F7EAB" w:rsidRPr="005F7EAB" w:rsidRDefault="005F7EAB" w:rsidP="005F7EAB">
      <w:pPr>
        <w:shd w:val="clear" w:color="auto" w:fill="FFFFFF" w:themeFill="background1"/>
        <w:ind w:right="-540"/>
        <w:jc w:val="both"/>
        <w:rPr>
          <w:rFonts w:asciiTheme="minorHAnsi" w:hAnsiTheme="minorHAnsi" w:cstheme="minorHAnsi"/>
          <w:color w:val="00000A"/>
          <w:sz w:val="22"/>
          <w:szCs w:val="22"/>
          <w:lang w:val="en-IN"/>
        </w:rPr>
      </w:pPr>
      <w:r w:rsidRPr="005F7EAB">
        <w:rPr>
          <w:rFonts w:asciiTheme="minorHAnsi" w:hAnsiTheme="minorHAnsi" w:cstheme="minorHAnsi"/>
          <w:color w:val="00000A"/>
          <w:sz w:val="22"/>
          <w:szCs w:val="22"/>
        </w:rPr>
        <w:t>the customers, award redemption and users history</w:t>
      </w:r>
      <w:r w:rsidRPr="005F7EAB">
        <w:rPr>
          <w:rFonts w:asciiTheme="minorHAnsi" w:hAnsiTheme="minorHAnsi" w:cstheme="minorHAnsi"/>
          <w:color w:val="00000A"/>
          <w:sz w:val="22"/>
          <w:szCs w:val="22"/>
          <w:lang w:val="en-IN"/>
        </w:rPr>
        <w:t>.</w:t>
      </w:r>
    </w:p>
    <w:p w:rsidR="005F7EAB" w:rsidRPr="00545373" w:rsidRDefault="005F7EAB" w:rsidP="005F7EAB">
      <w:pPr>
        <w:numPr>
          <w:ilvl w:val="0"/>
          <w:numId w:val="34"/>
        </w:numPr>
        <w:shd w:val="clear" w:color="auto" w:fill="FFFFFF" w:themeFill="background1"/>
        <w:ind w:right="-540"/>
        <w:jc w:val="both"/>
        <w:rPr>
          <w:rFonts w:asciiTheme="minorHAnsi" w:hAnsiTheme="minorHAnsi" w:cstheme="minorHAnsi"/>
          <w:b/>
          <w:bCs/>
          <w:color w:val="00000A"/>
          <w:sz w:val="22"/>
          <w:szCs w:val="22"/>
        </w:rPr>
      </w:pPr>
      <w:r w:rsidRPr="005F7EAB">
        <w:rPr>
          <w:rFonts w:asciiTheme="minorHAnsi" w:hAnsiTheme="minorHAnsi" w:cstheme="minorHAnsi"/>
          <w:color w:val="00000A"/>
          <w:sz w:val="22"/>
          <w:szCs w:val="22"/>
          <w:lang w:val="en-IN"/>
        </w:rPr>
        <w:t xml:space="preserve">Experience in developing web pages using </w:t>
      </w:r>
      <w:r w:rsidRPr="00545373">
        <w:rPr>
          <w:rFonts w:asciiTheme="minorHAnsi" w:hAnsiTheme="minorHAnsi" w:cstheme="minorHAnsi"/>
          <w:b/>
          <w:bCs/>
          <w:color w:val="00000A"/>
          <w:sz w:val="22"/>
          <w:szCs w:val="22"/>
        </w:rPr>
        <w:t>HTML/HTML5, XML, DHTML CSS/CSS3, SASS, JavaScript, </w:t>
      </w:r>
    </w:p>
    <w:p w:rsidR="005F7EAB" w:rsidRPr="00545373" w:rsidRDefault="005F7EAB" w:rsidP="005F7EAB">
      <w:pPr>
        <w:shd w:val="clear" w:color="auto" w:fill="FFFFFF" w:themeFill="background1"/>
        <w:ind w:left="720" w:right="-540"/>
        <w:jc w:val="both"/>
        <w:rPr>
          <w:rFonts w:asciiTheme="minorHAnsi" w:hAnsiTheme="minorHAnsi" w:cstheme="minorHAnsi"/>
          <w:b/>
          <w:bCs/>
          <w:color w:val="00000A"/>
          <w:sz w:val="22"/>
          <w:szCs w:val="22"/>
        </w:rPr>
      </w:pPr>
      <w:r w:rsidRPr="00545373">
        <w:rPr>
          <w:rFonts w:asciiTheme="minorHAnsi" w:hAnsiTheme="minorHAnsi" w:cstheme="minorHAnsi"/>
          <w:b/>
          <w:bCs/>
          <w:color w:val="00000A"/>
          <w:sz w:val="22"/>
          <w:szCs w:val="22"/>
        </w:rPr>
        <w:t>React JS, Redux, JQuery, JSON, Node.js, and Ajax.</w:t>
      </w:r>
    </w:p>
    <w:p w:rsidR="005F7EAB" w:rsidRPr="005F7EAB" w:rsidRDefault="005F7EAB" w:rsidP="005F7EAB">
      <w:pPr>
        <w:numPr>
          <w:ilvl w:val="0"/>
          <w:numId w:val="34"/>
        </w:numPr>
        <w:shd w:val="clear" w:color="auto" w:fill="FFFFFF" w:themeFill="background1"/>
        <w:ind w:right="-540"/>
        <w:jc w:val="both"/>
        <w:rPr>
          <w:rFonts w:asciiTheme="minorHAnsi" w:hAnsiTheme="minorHAnsi" w:cstheme="minorHAnsi"/>
          <w:color w:val="00000A"/>
          <w:sz w:val="22"/>
          <w:szCs w:val="22"/>
          <w:lang w:val="en-IN"/>
        </w:rPr>
      </w:pPr>
      <w:r w:rsidRPr="005F7EAB">
        <w:rPr>
          <w:rFonts w:asciiTheme="minorHAnsi" w:hAnsiTheme="minorHAnsi" w:cstheme="minorHAnsi"/>
          <w:color w:val="00000A"/>
          <w:sz w:val="22"/>
          <w:szCs w:val="22"/>
          <w:lang w:val="en-IN"/>
        </w:rPr>
        <w:lastRenderedPageBreak/>
        <w:t>Worked on adaptive design approach. Implemented unique design for MOBILE and DESKTOP. </w:t>
      </w:r>
    </w:p>
    <w:p w:rsidR="005F7EAB" w:rsidRPr="005F7EAB" w:rsidRDefault="005F7EAB" w:rsidP="005F7EAB">
      <w:pPr>
        <w:numPr>
          <w:ilvl w:val="0"/>
          <w:numId w:val="34"/>
        </w:numPr>
        <w:shd w:val="clear" w:color="auto" w:fill="FFFFFF" w:themeFill="background1"/>
        <w:ind w:right="-540"/>
        <w:jc w:val="both"/>
        <w:rPr>
          <w:rFonts w:asciiTheme="minorHAnsi" w:hAnsiTheme="minorHAnsi" w:cstheme="minorHAnsi"/>
          <w:color w:val="00000A"/>
          <w:sz w:val="22"/>
          <w:szCs w:val="22"/>
          <w:lang w:val="en-IN"/>
        </w:rPr>
      </w:pPr>
      <w:r w:rsidRPr="005F7EAB">
        <w:rPr>
          <w:rFonts w:asciiTheme="minorHAnsi" w:hAnsiTheme="minorHAnsi" w:cstheme="minorHAnsi"/>
          <w:color w:val="00000A"/>
          <w:sz w:val="22"/>
          <w:szCs w:val="22"/>
          <w:lang w:val="en-IN"/>
        </w:rPr>
        <w:t>Experience working on </w:t>
      </w:r>
      <w:r w:rsidRPr="00545373">
        <w:rPr>
          <w:rFonts w:asciiTheme="minorHAnsi" w:hAnsiTheme="minorHAnsi" w:cstheme="minorHAnsi"/>
          <w:b/>
          <w:bCs/>
          <w:color w:val="00000A"/>
          <w:sz w:val="22"/>
          <w:szCs w:val="22"/>
        </w:rPr>
        <w:t>Redux </w:t>
      </w:r>
      <w:r w:rsidRPr="005F7EAB">
        <w:rPr>
          <w:rFonts w:asciiTheme="minorHAnsi" w:hAnsiTheme="minorHAnsi" w:cstheme="minorHAnsi"/>
          <w:color w:val="00000A"/>
          <w:sz w:val="22"/>
          <w:szCs w:val="22"/>
          <w:lang w:val="en-IN"/>
        </w:rPr>
        <w:t xml:space="preserve">Uni-directional data-flow achieving the predictable application </w:t>
      </w:r>
      <w:r w:rsidRPr="00185625">
        <w:rPr>
          <w:rFonts w:asciiTheme="minorHAnsi" w:hAnsiTheme="minorHAnsi" w:cstheme="minorHAnsi"/>
          <w:noProof/>
          <w:color w:val="00000A"/>
          <w:sz w:val="22"/>
          <w:szCs w:val="22"/>
          <w:lang w:val="en-IN"/>
        </w:rPr>
        <w:t>behavior</w:t>
      </w:r>
      <w:r w:rsidRPr="005F7EAB">
        <w:rPr>
          <w:rFonts w:asciiTheme="minorHAnsi" w:hAnsiTheme="minorHAnsi" w:cstheme="minorHAnsi"/>
          <w:color w:val="00000A"/>
          <w:sz w:val="22"/>
          <w:szCs w:val="22"/>
          <w:lang w:val="en-IN"/>
        </w:rPr>
        <w:t>.</w:t>
      </w:r>
    </w:p>
    <w:p w:rsidR="005F7EAB" w:rsidRPr="005F7EAB" w:rsidRDefault="005F7EAB" w:rsidP="005F7EAB">
      <w:pPr>
        <w:numPr>
          <w:ilvl w:val="0"/>
          <w:numId w:val="34"/>
        </w:numPr>
        <w:shd w:val="clear" w:color="auto" w:fill="FFFFFF" w:themeFill="background1"/>
        <w:ind w:right="-540"/>
        <w:jc w:val="both"/>
        <w:rPr>
          <w:rFonts w:asciiTheme="minorHAnsi" w:hAnsiTheme="minorHAnsi" w:cstheme="minorHAnsi"/>
          <w:color w:val="00000A"/>
          <w:sz w:val="22"/>
          <w:szCs w:val="22"/>
          <w:lang w:val="en-IN"/>
        </w:rPr>
      </w:pPr>
      <w:r w:rsidRPr="005F7EAB">
        <w:rPr>
          <w:rFonts w:asciiTheme="minorHAnsi" w:hAnsiTheme="minorHAnsi" w:cstheme="minorHAnsi"/>
          <w:color w:val="00000A"/>
          <w:sz w:val="22"/>
          <w:szCs w:val="22"/>
          <w:lang w:val="en-IN"/>
        </w:rPr>
        <w:t xml:space="preserve">Used </w:t>
      </w:r>
      <w:r w:rsidRPr="00545373">
        <w:rPr>
          <w:rFonts w:asciiTheme="minorHAnsi" w:hAnsiTheme="minorHAnsi" w:cstheme="minorHAnsi"/>
          <w:b/>
          <w:bCs/>
          <w:color w:val="00000A"/>
          <w:sz w:val="22"/>
          <w:szCs w:val="22"/>
          <w:lang w:val="en-IN"/>
        </w:rPr>
        <w:t>ES6 and JSX</w:t>
      </w:r>
      <w:r w:rsidRPr="005F7EAB">
        <w:rPr>
          <w:rFonts w:asciiTheme="minorHAnsi" w:hAnsiTheme="minorHAnsi" w:cstheme="minorHAnsi"/>
          <w:color w:val="00000A"/>
          <w:sz w:val="22"/>
          <w:szCs w:val="22"/>
          <w:lang w:val="en-IN"/>
        </w:rPr>
        <w:t xml:space="preserve"> with </w:t>
      </w:r>
      <w:r w:rsidRPr="00185625">
        <w:rPr>
          <w:rFonts w:asciiTheme="minorHAnsi" w:hAnsiTheme="minorHAnsi" w:cstheme="minorHAnsi"/>
          <w:noProof/>
          <w:color w:val="00000A"/>
          <w:sz w:val="22"/>
          <w:szCs w:val="22"/>
          <w:lang w:val="en-IN"/>
        </w:rPr>
        <w:t>react</w:t>
      </w:r>
      <w:r w:rsidRPr="005F7EAB">
        <w:rPr>
          <w:rFonts w:asciiTheme="minorHAnsi" w:hAnsiTheme="minorHAnsi" w:cstheme="minorHAnsi"/>
          <w:color w:val="00000A"/>
          <w:sz w:val="22"/>
          <w:szCs w:val="22"/>
          <w:lang w:val="en-IN"/>
        </w:rPr>
        <w:t> for component development. </w:t>
      </w:r>
    </w:p>
    <w:p w:rsidR="005F7EAB" w:rsidRPr="005F7EAB" w:rsidRDefault="005F7EAB" w:rsidP="005F7EAB">
      <w:pPr>
        <w:numPr>
          <w:ilvl w:val="0"/>
          <w:numId w:val="34"/>
        </w:numPr>
        <w:shd w:val="clear" w:color="auto" w:fill="FFFFFF" w:themeFill="background1"/>
        <w:ind w:right="-540"/>
        <w:jc w:val="both"/>
        <w:rPr>
          <w:rFonts w:asciiTheme="minorHAnsi" w:hAnsiTheme="minorHAnsi" w:cstheme="minorHAnsi"/>
          <w:color w:val="00000A"/>
          <w:sz w:val="22"/>
          <w:szCs w:val="22"/>
          <w:lang w:val="en-IN"/>
        </w:rPr>
      </w:pPr>
      <w:r w:rsidRPr="005F7EAB">
        <w:rPr>
          <w:rFonts w:asciiTheme="minorHAnsi" w:hAnsiTheme="minorHAnsi" w:cstheme="minorHAnsi"/>
          <w:color w:val="00000A"/>
          <w:sz w:val="22"/>
          <w:szCs w:val="22"/>
          <w:lang w:val="en-IN"/>
        </w:rPr>
        <w:t>Worked with React JS components, Redux Forms, Events, Router.</w:t>
      </w:r>
    </w:p>
    <w:p w:rsidR="005F7EAB" w:rsidRPr="005F7EAB" w:rsidRDefault="005F7EAB" w:rsidP="005F7EAB">
      <w:pPr>
        <w:numPr>
          <w:ilvl w:val="0"/>
          <w:numId w:val="34"/>
        </w:numPr>
        <w:shd w:val="clear" w:color="auto" w:fill="FFFFFF" w:themeFill="background1"/>
        <w:ind w:right="-540"/>
        <w:jc w:val="both"/>
        <w:rPr>
          <w:rFonts w:asciiTheme="minorHAnsi" w:hAnsiTheme="minorHAnsi" w:cstheme="minorHAnsi"/>
          <w:color w:val="00000A"/>
          <w:sz w:val="22"/>
          <w:szCs w:val="22"/>
          <w:lang w:val="en-IN"/>
        </w:rPr>
      </w:pPr>
      <w:r w:rsidRPr="005F7EAB">
        <w:rPr>
          <w:rFonts w:asciiTheme="minorHAnsi" w:hAnsiTheme="minorHAnsi" w:cstheme="minorHAnsi"/>
          <w:color w:val="00000A"/>
          <w:sz w:val="22"/>
          <w:szCs w:val="22"/>
          <w:lang w:val="en-IN"/>
        </w:rPr>
        <w:t xml:space="preserve">Used </w:t>
      </w:r>
      <w:r w:rsidRPr="00545373">
        <w:rPr>
          <w:rFonts w:asciiTheme="minorHAnsi" w:hAnsiTheme="minorHAnsi" w:cstheme="minorHAnsi"/>
          <w:b/>
          <w:bCs/>
          <w:color w:val="00000A"/>
          <w:sz w:val="22"/>
          <w:szCs w:val="22"/>
          <w:lang w:val="en-IN"/>
        </w:rPr>
        <w:t>Ajax, JSON</w:t>
      </w:r>
      <w:r w:rsidRPr="005F7EAB">
        <w:rPr>
          <w:rFonts w:asciiTheme="minorHAnsi" w:hAnsiTheme="minorHAnsi" w:cstheme="minorHAnsi"/>
          <w:color w:val="00000A"/>
          <w:sz w:val="22"/>
          <w:szCs w:val="22"/>
          <w:lang w:val="en-IN"/>
        </w:rPr>
        <w:t xml:space="preserve"> to send </w:t>
      </w:r>
      <w:r w:rsidR="00185625">
        <w:rPr>
          <w:rFonts w:asciiTheme="minorHAnsi" w:hAnsiTheme="minorHAnsi" w:cstheme="minorHAnsi"/>
          <w:color w:val="00000A"/>
          <w:sz w:val="22"/>
          <w:szCs w:val="22"/>
          <w:lang w:val="en-IN"/>
        </w:rPr>
        <w:t xml:space="preserve">a </w:t>
      </w:r>
      <w:r w:rsidRPr="00185625">
        <w:rPr>
          <w:rFonts w:asciiTheme="minorHAnsi" w:hAnsiTheme="minorHAnsi" w:cstheme="minorHAnsi"/>
          <w:noProof/>
          <w:color w:val="00000A"/>
          <w:sz w:val="22"/>
          <w:szCs w:val="22"/>
          <w:lang w:val="en-IN"/>
        </w:rPr>
        <w:t>request</w:t>
      </w:r>
      <w:r w:rsidRPr="005F7EAB">
        <w:rPr>
          <w:rFonts w:asciiTheme="minorHAnsi" w:hAnsiTheme="minorHAnsi" w:cstheme="minorHAnsi"/>
          <w:color w:val="00000A"/>
          <w:sz w:val="22"/>
          <w:szCs w:val="22"/>
          <w:lang w:val="en-IN"/>
        </w:rPr>
        <w:t xml:space="preserve"> to the server to check the functionality of the websites. </w:t>
      </w:r>
    </w:p>
    <w:p w:rsidR="005F7EAB" w:rsidRPr="005F7EAB" w:rsidRDefault="005F7EAB" w:rsidP="005F7EAB">
      <w:pPr>
        <w:numPr>
          <w:ilvl w:val="0"/>
          <w:numId w:val="34"/>
        </w:numPr>
        <w:shd w:val="clear" w:color="auto" w:fill="FFFFFF" w:themeFill="background1"/>
        <w:ind w:right="-540"/>
        <w:jc w:val="both"/>
        <w:rPr>
          <w:rFonts w:asciiTheme="minorHAnsi" w:hAnsiTheme="minorHAnsi" w:cstheme="minorHAnsi"/>
          <w:color w:val="00000A"/>
          <w:sz w:val="22"/>
          <w:szCs w:val="22"/>
          <w:lang w:val="en-IN"/>
        </w:rPr>
      </w:pPr>
      <w:r w:rsidRPr="005F7EAB">
        <w:rPr>
          <w:rFonts w:asciiTheme="minorHAnsi" w:hAnsiTheme="minorHAnsi" w:cstheme="minorHAnsi"/>
          <w:color w:val="00000A"/>
          <w:sz w:val="22"/>
          <w:szCs w:val="22"/>
          <w:lang w:val="en-IN"/>
        </w:rPr>
        <w:t>Added Dynamic Functionality by creating and dispatching Action Creators that deployed Actions. </w:t>
      </w:r>
    </w:p>
    <w:p w:rsidR="005F7EAB" w:rsidRPr="005F7EAB" w:rsidRDefault="005F7EAB" w:rsidP="005F7EAB">
      <w:pPr>
        <w:numPr>
          <w:ilvl w:val="0"/>
          <w:numId w:val="34"/>
        </w:numPr>
        <w:shd w:val="clear" w:color="auto" w:fill="FFFFFF" w:themeFill="background1"/>
        <w:ind w:right="-540"/>
        <w:jc w:val="both"/>
        <w:rPr>
          <w:rFonts w:asciiTheme="minorHAnsi" w:hAnsiTheme="minorHAnsi" w:cstheme="minorHAnsi"/>
          <w:color w:val="00000A"/>
          <w:sz w:val="22"/>
          <w:szCs w:val="22"/>
          <w:lang w:val="en-IN"/>
        </w:rPr>
      </w:pPr>
      <w:r w:rsidRPr="005F7EAB">
        <w:rPr>
          <w:rFonts w:asciiTheme="minorHAnsi" w:hAnsiTheme="minorHAnsi" w:cstheme="minorHAnsi"/>
          <w:color w:val="00000A"/>
          <w:sz w:val="22"/>
          <w:szCs w:val="22"/>
          <w:lang w:val="en-IN"/>
        </w:rPr>
        <w:t xml:space="preserve">Maintained </w:t>
      </w:r>
      <w:r w:rsidRPr="00545373">
        <w:rPr>
          <w:rFonts w:asciiTheme="minorHAnsi" w:hAnsiTheme="minorHAnsi" w:cstheme="minorHAnsi"/>
          <w:b/>
          <w:bCs/>
          <w:color w:val="00000A"/>
          <w:sz w:val="22"/>
          <w:szCs w:val="22"/>
          <w:lang w:val="en-IN"/>
        </w:rPr>
        <w:t>STATES</w:t>
      </w:r>
      <w:r w:rsidRPr="005F7EAB">
        <w:rPr>
          <w:rFonts w:asciiTheme="minorHAnsi" w:hAnsiTheme="minorHAnsi" w:cstheme="minorHAnsi"/>
          <w:color w:val="00000A"/>
          <w:sz w:val="22"/>
          <w:szCs w:val="22"/>
          <w:lang w:val="en-IN"/>
        </w:rPr>
        <w:t xml:space="preserve"> in the store and dispatched the </w:t>
      </w:r>
      <w:r w:rsidRPr="00545373">
        <w:rPr>
          <w:rFonts w:asciiTheme="minorHAnsi" w:hAnsiTheme="minorHAnsi" w:cstheme="minorHAnsi"/>
          <w:b/>
          <w:bCs/>
          <w:color w:val="00000A"/>
          <w:sz w:val="22"/>
          <w:szCs w:val="22"/>
          <w:lang w:val="en-IN"/>
        </w:rPr>
        <w:t>ACTIONS</w:t>
      </w:r>
      <w:r w:rsidRPr="005F7EAB">
        <w:rPr>
          <w:rFonts w:asciiTheme="minorHAnsi" w:hAnsiTheme="minorHAnsi" w:cstheme="minorHAnsi"/>
          <w:color w:val="00000A"/>
          <w:sz w:val="22"/>
          <w:szCs w:val="22"/>
          <w:lang w:val="en-IN"/>
        </w:rPr>
        <w:t xml:space="preserve"> using Redux. </w:t>
      </w:r>
    </w:p>
    <w:p w:rsidR="005F7EAB" w:rsidRPr="005F7EAB" w:rsidRDefault="005F7EAB" w:rsidP="005F7EAB">
      <w:pPr>
        <w:numPr>
          <w:ilvl w:val="0"/>
          <w:numId w:val="34"/>
        </w:numPr>
        <w:shd w:val="clear" w:color="auto" w:fill="FFFFFF" w:themeFill="background1"/>
        <w:ind w:right="-540"/>
        <w:jc w:val="both"/>
        <w:rPr>
          <w:rFonts w:asciiTheme="minorHAnsi" w:hAnsiTheme="minorHAnsi" w:cstheme="minorHAnsi"/>
          <w:color w:val="00000A"/>
          <w:sz w:val="22"/>
          <w:szCs w:val="22"/>
          <w:lang w:val="en-IN"/>
        </w:rPr>
      </w:pPr>
      <w:r w:rsidRPr="005F7EAB">
        <w:rPr>
          <w:rFonts w:asciiTheme="minorHAnsi" w:hAnsiTheme="minorHAnsi" w:cstheme="minorHAnsi"/>
          <w:color w:val="00000A"/>
          <w:sz w:val="22"/>
          <w:szCs w:val="22"/>
          <w:lang w:val="en-IN"/>
        </w:rPr>
        <w:t xml:space="preserve">Worked closely with </w:t>
      </w:r>
      <w:r w:rsidRPr="00545373">
        <w:rPr>
          <w:rFonts w:asciiTheme="minorHAnsi" w:hAnsiTheme="minorHAnsi" w:cstheme="minorHAnsi"/>
          <w:b/>
          <w:bCs/>
          <w:color w:val="00000A"/>
          <w:sz w:val="22"/>
          <w:szCs w:val="22"/>
          <w:lang w:val="en-IN"/>
        </w:rPr>
        <w:t>QA</w:t>
      </w:r>
      <w:r w:rsidRPr="005F7EAB">
        <w:rPr>
          <w:rFonts w:asciiTheme="minorHAnsi" w:hAnsiTheme="minorHAnsi" w:cstheme="minorHAnsi"/>
          <w:color w:val="00000A"/>
          <w:sz w:val="22"/>
          <w:szCs w:val="22"/>
          <w:lang w:val="en-IN"/>
        </w:rPr>
        <w:t xml:space="preserve"> team in fixing the reported bugs/defects and checking </w:t>
      </w:r>
      <w:r w:rsidRPr="00185625">
        <w:rPr>
          <w:rFonts w:asciiTheme="minorHAnsi" w:hAnsiTheme="minorHAnsi" w:cstheme="minorHAnsi"/>
          <w:noProof/>
          <w:color w:val="00000A"/>
          <w:sz w:val="22"/>
          <w:szCs w:val="22"/>
          <w:lang w:val="en-IN"/>
        </w:rPr>
        <w:t>cross</w:t>
      </w:r>
      <w:r w:rsidR="00185625">
        <w:rPr>
          <w:rFonts w:asciiTheme="minorHAnsi" w:hAnsiTheme="minorHAnsi" w:cstheme="minorHAnsi"/>
          <w:noProof/>
          <w:color w:val="00000A"/>
          <w:sz w:val="22"/>
          <w:szCs w:val="22"/>
          <w:lang w:val="en-IN"/>
        </w:rPr>
        <w:t>-</w:t>
      </w:r>
      <w:r w:rsidRPr="00185625">
        <w:rPr>
          <w:rFonts w:asciiTheme="minorHAnsi" w:hAnsiTheme="minorHAnsi" w:cstheme="minorHAnsi"/>
          <w:noProof/>
          <w:color w:val="00000A"/>
          <w:sz w:val="22"/>
          <w:szCs w:val="22"/>
          <w:lang w:val="en-IN"/>
        </w:rPr>
        <w:t>platform</w:t>
      </w:r>
      <w:r w:rsidRPr="005F7EAB">
        <w:rPr>
          <w:rFonts w:asciiTheme="minorHAnsi" w:hAnsiTheme="minorHAnsi" w:cstheme="minorHAnsi"/>
          <w:color w:val="00000A"/>
          <w:sz w:val="22"/>
          <w:szCs w:val="22"/>
          <w:lang w:val="en-IN"/>
        </w:rPr>
        <w:t xml:space="preserve"> Compatibility.</w:t>
      </w:r>
    </w:p>
    <w:p w:rsidR="005F7EAB" w:rsidRPr="005F7EAB" w:rsidRDefault="005F7EAB" w:rsidP="005F7EAB">
      <w:pPr>
        <w:numPr>
          <w:ilvl w:val="0"/>
          <w:numId w:val="34"/>
        </w:numPr>
        <w:shd w:val="clear" w:color="auto" w:fill="FFFFFF" w:themeFill="background1"/>
        <w:ind w:right="-540"/>
        <w:jc w:val="both"/>
        <w:rPr>
          <w:rFonts w:asciiTheme="minorHAnsi" w:hAnsiTheme="minorHAnsi" w:cstheme="minorHAnsi"/>
          <w:color w:val="00000A"/>
          <w:sz w:val="22"/>
          <w:szCs w:val="22"/>
          <w:lang w:val="en-IN"/>
        </w:rPr>
      </w:pPr>
      <w:r w:rsidRPr="005F7EAB">
        <w:rPr>
          <w:rFonts w:asciiTheme="minorHAnsi" w:hAnsiTheme="minorHAnsi" w:cstheme="minorHAnsi"/>
          <w:color w:val="00000A"/>
          <w:sz w:val="22"/>
          <w:szCs w:val="22"/>
          <w:lang w:val="en-IN"/>
        </w:rPr>
        <w:t xml:space="preserve">Used JIRA as the bug tracking system to track and maintain the history of bugs/issues on </w:t>
      </w:r>
      <w:r w:rsidR="00185625">
        <w:rPr>
          <w:rFonts w:asciiTheme="minorHAnsi" w:hAnsiTheme="minorHAnsi" w:cstheme="minorHAnsi"/>
          <w:color w:val="00000A"/>
          <w:sz w:val="22"/>
          <w:szCs w:val="22"/>
          <w:lang w:val="en-IN"/>
        </w:rPr>
        <w:t xml:space="preserve">an </w:t>
      </w:r>
      <w:r w:rsidRPr="00185625">
        <w:rPr>
          <w:rFonts w:asciiTheme="minorHAnsi" w:hAnsiTheme="minorHAnsi" w:cstheme="minorHAnsi"/>
          <w:noProof/>
          <w:color w:val="00000A"/>
          <w:sz w:val="22"/>
          <w:szCs w:val="22"/>
          <w:lang w:val="en-IN"/>
        </w:rPr>
        <w:t>everyday</w:t>
      </w:r>
      <w:r w:rsidRPr="005F7EAB">
        <w:rPr>
          <w:rFonts w:asciiTheme="minorHAnsi" w:hAnsiTheme="minorHAnsi" w:cstheme="minorHAnsi"/>
          <w:color w:val="00000A"/>
          <w:sz w:val="22"/>
          <w:szCs w:val="22"/>
          <w:lang w:val="en-IN"/>
        </w:rPr>
        <w:t xml:space="preserve"> basis. </w:t>
      </w:r>
    </w:p>
    <w:p w:rsidR="005F7EAB" w:rsidRPr="005F7EAB" w:rsidRDefault="005F7EAB" w:rsidP="005F7EAB">
      <w:pPr>
        <w:numPr>
          <w:ilvl w:val="0"/>
          <w:numId w:val="34"/>
        </w:numPr>
        <w:shd w:val="clear" w:color="auto" w:fill="FFFFFF" w:themeFill="background1"/>
        <w:ind w:right="-540"/>
        <w:jc w:val="both"/>
        <w:rPr>
          <w:rFonts w:asciiTheme="minorHAnsi" w:hAnsiTheme="minorHAnsi" w:cstheme="minorHAnsi"/>
          <w:color w:val="00000A"/>
          <w:sz w:val="22"/>
          <w:szCs w:val="22"/>
          <w:lang w:val="en-IN"/>
        </w:rPr>
      </w:pPr>
      <w:r>
        <w:rPr>
          <w:rFonts w:asciiTheme="minorHAnsi" w:hAnsiTheme="minorHAnsi" w:cstheme="minorHAnsi"/>
          <w:color w:val="00000A"/>
          <w:sz w:val="22"/>
          <w:szCs w:val="22"/>
          <w:lang w:val="en-IN"/>
        </w:rPr>
        <w:t>U</w:t>
      </w:r>
      <w:r w:rsidRPr="005F7EAB">
        <w:rPr>
          <w:rFonts w:asciiTheme="minorHAnsi" w:hAnsiTheme="minorHAnsi" w:cstheme="minorHAnsi"/>
          <w:color w:val="00000A"/>
          <w:sz w:val="22"/>
          <w:szCs w:val="22"/>
          <w:lang w:val="en-IN"/>
        </w:rPr>
        <w:t xml:space="preserve">sing </w:t>
      </w:r>
      <w:r w:rsidRPr="00545373">
        <w:rPr>
          <w:rFonts w:asciiTheme="minorHAnsi" w:hAnsiTheme="minorHAnsi" w:cstheme="minorHAnsi"/>
          <w:b/>
          <w:bCs/>
          <w:color w:val="00000A"/>
          <w:sz w:val="22"/>
          <w:szCs w:val="22"/>
          <w:lang w:val="en-IN"/>
        </w:rPr>
        <w:t>GIT</w:t>
      </w:r>
      <w:r w:rsidRPr="005F7EAB">
        <w:rPr>
          <w:rFonts w:asciiTheme="minorHAnsi" w:hAnsiTheme="minorHAnsi" w:cstheme="minorHAnsi"/>
          <w:color w:val="00000A"/>
          <w:sz w:val="22"/>
          <w:szCs w:val="22"/>
          <w:lang w:val="en-IN"/>
        </w:rPr>
        <w:t xml:space="preserve"> and Update Daily task </w:t>
      </w:r>
      <w:r w:rsidRPr="00185625">
        <w:rPr>
          <w:rFonts w:asciiTheme="minorHAnsi" w:hAnsiTheme="minorHAnsi" w:cstheme="minorHAnsi"/>
          <w:noProof/>
          <w:color w:val="00000A"/>
          <w:sz w:val="22"/>
          <w:szCs w:val="22"/>
          <w:lang w:val="en-IN"/>
        </w:rPr>
        <w:t>into</w:t>
      </w:r>
      <w:r w:rsidRPr="005F7EAB">
        <w:rPr>
          <w:rFonts w:asciiTheme="minorHAnsi" w:hAnsiTheme="minorHAnsi" w:cstheme="minorHAnsi"/>
          <w:color w:val="00000A"/>
          <w:sz w:val="22"/>
          <w:szCs w:val="22"/>
          <w:lang w:val="en-IN"/>
        </w:rPr>
        <w:t xml:space="preserve"> the Agile Methodology.</w:t>
      </w:r>
    </w:p>
    <w:p w:rsidR="005F7EAB" w:rsidRPr="005F7EAB" w:rsidRDefault="005F7EAB" w:rsidP="005F7EAB">
      <w:pPr>
        <w:numPr>
          <w:ilvl w:val="0"/>
          <w:numId w:val="34"/>
        </w:numPr>
        <w:shd w:val="clear" w:color="auto" w:fill="FFFFFF" w:themeFill="background1"/>
        <w:ind w:right="-540"/>
        <w:jc w:val="both"/>
        <w:rPr>
          <w:rFonts w:asciiTheme="minorHAnsi" w:hAnsiTheme="minorHAnsi" w:cstheme="minorHAnsi"/>
          <w:color w:val="00000A"/>
          <w:sz w:val="22"/>
          <w:szCs w:val="22"/>
          <w:lang w:val="en-IN"/>
        </w:rPr>
      </w:pPr>
      <w:r w:rsidRPr="005F7EAB">
        <w:rPr>
          <w:rFonts w:asciiTheme="minorHAnsi" w:hAnsiTheme="minorHAnsi" w:cstheme="minorHAnsi"/>
          <w:color w:val="00000A"/>
          <w:sz w:val="22"/>
          <w:szCs w:val="22"/>
          <w:lang w:val="en-IN"/>
        </w:rPr>
        <w:t xml:space="preserve">Used </w:t>
      </w:r>
      <w:r w:rsidRPr="00545373">
        <w:rPr>
          <w:rFonts w:asciiTheme="minorHAnsi" w:hAnsiTheme="minorHAnsi" w:cstheme="minorHAnsi"/>
          <w:b/>
          <w:bCs/>
          <w:color w:val="00000A"/>
          <w:sz w:val="22"/>
          <w:szCs w:val="22"/>
          <w:lang w:val="en-IN"/>
        </w:rPr>
        <w:t>Saga Middleware</w:t>
      </w:r>
      <w:r w:rsidRPr="005F7EAB">
        <w:rPr>
          <w:rFonts w:asciiTheme="minorHAnsi" w:hAnsiTheme="minorHAnsi" w:cstheme="minorHAnsi"/>
          <w:color w:val="00000A"/>
          <w:sz w:val="22"/>
          <w:szCs w:val="22"/>
          <w:lang w:val="en-IN"/>
        </w:rPr>
        <w:t>, Redux-Promise application to retrieve data from Back-End.</w:t>
      </w:r>
    </w:p>
    <w:p w:rsidR="005F7EAB" w:rsidRDefault="005F7EAB" w:rsidP="005F7EAB">
      <w:pPr>
        <w:numPr>
          <w:ilvl w:val="0"/>
          <w:numId w:val="34"/>
        </w:numPr>
        <w:shd w:val="clear" w:color="auto" w:fill="FFFFFF" w:themeFill="background1"/>
        <w:ind w:right="-540"/>
        <w:jc w:val="both"/>
        <w:rPr>
          <w:rFonts w:asciiTheme="minorHAnsi" w:hAnsiTheme="minorHAnsi" w:cstheme="minorHAnsi"/>
          <w:color w:val="00000A"/>
          <w:sz w:val="22"/>
          <w:szCs w:val="22"/>
          <w:lang w:val="en-IN"/>
        </w:rPr>
      </w:pPr>
      <w:r w:rsidRPr="005F7EAB">
        <w:rPr>
          <w:rFonts w:asciiTheme="minorHAnsi" w:hAnsiTheme="minorHAnsi" w:cstheme="minorHAnsi"/>
          <w:color w:val="00000A"/>
          <w:sz w:val="22"/>
          <w:szCs w:val="22"/>
          <w:lang w:val="en-IN"/>
        </w:rPr>
        <w:t>Crea</w:t>
      </w:r>
      <w:r>
        <w:rPr>
          <w:rFonts w:asciiTheme="minorHAnsi" w:hAnsiTheme="minorHAnsi" w:cstheme="minorHAnsi"/>
          <w:color w:val="00000A"/>
          <w:sz w:val="22"/>
          <w:szCs w:val="22"/>
          <w:lang w:val="en-IN"/>
        </w:rPr>
        <w:t>t</w:t>
      </w:r>
      <w:r w:rsidRPr="005F7EAB">
        <w:rPr>
          <w:rFonts w:asciiTheme="minorHAnsi" w:hAnsiTheme="minorHAnsi" w:cstheme="minorHAnsi"/>
          <w:color w:val="00000A"/>
          <w:sz w:val="22"/>
          <w:szCs w:val="22"/>
          <w:lang w:val="en-IN"/>
        </w:rPr>
        <w:t xml:space="preserve">ed Style, look and feel of the web page with SASS that extends CSS with dynamic </w:t>
      </w:r>
      <w:r w:rsidRPr="00185625">
        <w:rPr>
          <w:rFonts w:asciiTheme="minorHAnsi" w:hAnsiTheme="minorHAnsi" w:cstheme="minorHAnsi"/>
          <w:noProof/>
          <w:color w:val="00000A"/>
          <w:sz w:val="22"/>
          <w:szCs w:val="22"/>
          <w:lang w:val="en-IN"/>
        </w:rPr>
        <w:t>behavior</w:t>
      </w:r>
      <w:r w:rsidRPr="005F7EAB">
        <w:rPr>
          <w:rFonts w:asciiTheme="minorHAnsi" w:hAnsiTheme="minorHAnsi" w:cstheme="minorHAnsi"/>
          <w:color w:val="00000A"/>
          <w:sz w:val="22"/>
          <w:szCs w:val="22"/>
          <w:lang w:val="en-IN"/>
        </w:rPr>
        <w:t xml:space="preserve"> such as </w:t>
      </w:r>
    </w:p>
    <w:p w:rsidR="00385CA8" w:rsidRDefault="005F7EAB" w:rsidP="00385CA8">
      <w:pPr>
        <w:shd w:val="clear" w:color="auto" w:fill="FFFFFF" w:themeFill="background1"/>
        <w:ind w:left="720" w:right="-540"/>
        <w:jc w:val="both"/>
        <w:rPr>
          <w:rFonts w:asciiTheme="minorHAnsi" w:hAnsiTheme="minorHAnsi" w:cstheme="minorHAnsi"/>
          <w:color w:val="00000A"/>
          <w:sz w:val="22"/>
          <w:szCs w:val="22"/>
          <w:lang w:val="en-IN"/>
        </w:rPr>
      </w:pPr>
      <w:r w:rsidRPr="00545373">
        <w:rPr>
          <w:rFonts w:asciiTheme="minorHAnsi" w:hAnsiTheme="minorHAnsi" w:cstheme="minorHAnsi"/>
          <w:b/>
          <w:bCs/>
          <w:color w:val="00000A"/>
          <w:sz w:val="22"/>
          <w:szCs w:val="22"/>
          <w:lang w:val="en-IN"/>
        </w:rPr>
        <w:t>variables, mixins, operations</w:t>
      </w:r>
      <w:r w:rsidR="00185625" w:rsidRPr="00545373">
        <w:rPr>
          <w:rFonts w:asciiTheme="minorHAnsi" w:hAnsiTheme="minorHAnsi" w:cstheme="minorHAnsi"/>
          <w:b/>
          <w:bCs/>
          <w:color w:val="00000A"/>
          <w:sz w:val="22"/>
          <w:szCs w:val="22"/>
          <w:lang w:val="en-IN"/>
        </w:rPr>
        <w:t>,</w:t>
      </w:r>
      <w:r w:rsidRPr="00545373">
        <w:rPr>
          <w:rFonts w:asciiTheme="minorHAnsi" w:hAnsiTheme="minorHAnsi" w:cstheme="minorHAnsi"/>
          <w:b/>
          <w:bCs/>
          <w:color w:val="00000A"/>
          <w:sz w:val="22"/>
          <w:szCs w:val="22"/>
          <w:lang w:val="en-IN"/>
        </w:rPr>
        <w:t xml:space="preserve"> </w:t>
      </w:r>
      <w:r w:rsidRPr="00545373">
        <w:rPr>
          <w:rFonts w:asciiTheme="minorHAnsi" w:hAnsiTheme="minorHAnsi" w:cstheme="minorHAnsi"/>
          <w:b/>
          <w:bCs/>
          <w:noProof/>
          <w:color w:val="00000A"/>
          <w:sz w:val="22"/>
          <w:szCs w:val="22"/>
          <w:lang w:val="en-IN"/>
        </w:rPr>
        <w:t>and</w:t>
      </w:r>
      <w:r w:rsidRPr="00545373">
        <w:rPr>
          <w:rFonts w:asciiTheme="minorHAnsi" w:hAnsiTheme="minorHAnsi" w:cstheme="minorHAnsi"/>
          <w:b/>
          <w:bCs/>
          <w:color w:val="00000A"/>
          <w:sz w:val="22"/>
          <w:szCs w:val="22"/>
          <w:lang w:val="en-IN"/>
        </w:rPr>
        <w:t xml:space="preserve"> fun</w:t>
      </w:r>
      <w:r w:rsidR="00385CA8" w:rsidRPr="00545373">
        <w:rPr>
          <w:rFonts w:asciiTheme="minorHAnsi" w:hAnsiTheme="minorHAnsi" w:cstheme="minorHAnsi"/>
          <w:b/>
          <w:bCs/>
          <w:color w:val="00000A"/>
          <w:sz w:val="22"/>
          <w:szCs w:val="22"/>
          <w:lang w:val="en-IN"/>
        </w:rPr>
        <w:t>ctions</w:t>
      </w:r>
      <w:r w:rsidR="00385CA8">
        <w:rPr>
          <w:rFonts w:asciiTheme="minorHAnsi" w:hAnsiTheme="minorHAnsi" w:cstheme="minorHAnsi"/>
          <w:color w:val="00000A"/>
          <w:sz w:val="22"/>
          <w:szCs w:val="22"/>
          <w:lang w:val="en-IN"/>
        </w:rPr>
        <w:t>.</w:t>
      </w:r>
    </w:p>
    <w:p w:rsidR="005F7EAB" w:rsidRDefault="005F7EAB" w:rsidP="005F7EAB">
      <w:pPr>
        <w:numPr>
          <w:ilvl w:val="0"/>
          <w:numId w:val="34"/>
        </w:numPr>
        <w:shd w:val="clear" w:color="auto" w:fill="FFFFFF" w:themeFill="background1"/>
        <w:ind w:right="-540"/>
        <w:jc w:val="both"/>
        <w:rPr>
          <w:rFonts w:asciiTheme="minorHAnsi" w:hAnsiTheme="minorHAnsi" w:cstheme="minorHAnsi"/>
          <w:color w:val="00000A"/>
          <w:sz w:val="22"/>
          <w:szCs w:val="22"/>
          <w:lang w:val="en-IN"/>
        </w:rPr>
      </w:pPr>
      <w:r w:rsidRPr="005F7EAB">
        <w:rPr>
          <w:rFonts w:asciiTheme="minorHAnsi" w:hAnsiTheme="minorHAnsi" w:cstheme="minorHAnsi"/>
          <w:color w:val="00000A"/>
          <w:sz w:val="22"/>
          <w:szCs w:val="22"/>
          <w:lang w:val="en-IN"/>
        </w:rPr>
        <w:t xml:space="preserve">Worked on React JS Virtual Dom and React views, rendering using components which contains additional </w:t>
      </w:r>
    </w:p>
    <w:p w:rsidR="005F7EAB" w:rsidRPr="005F7EAB" w:rsidRDefault="005F7EAB" w:rsidP="005F7EAB">
      <w:pPr>
        <w:shd w:val="clear" w:color="auto" w:fill="FFFFFF" w:themeFill="background1"/>
        <w:ind w:left="720" w:right="-540"/>
        <w:jc w:val="both"/>
        <w:rPr>
          <w:rFonts w:asciiTheme="minorHAnsi" w:hAnsiTheme="minorHAnsi" w:cstheme="minorHAnsi"/>
          <w:color w:val="00000A"/>
          <w:sz w:val="22"/>
          <w:szCs w:val="22"/>
          <w:lang w:val="en-IN"/>
        </w:rPr>
      </w:pPr>
      <w:r w:rsidRPr="005F7EAB">
        <w:rPr>
          <w:rFonts w:asciiTheme="minorHAnsi" w:hAnsiTheme="minorHAnsi" w:cstheme="minorHAnsi"/>
          <w:color w:val="00000A"/>
          <w:sz w:val="22"/>
          <w:szCs w:val="22"/>
          <w:lang w:val="en-IN"/>
        </w:rPr>
        <w:t>components called custom HTML tags. </w:t>
      </w:r>
    </w:p>
    <w:p w:rsidR="005F7EAB" w:rsidRDefault="005F7EAB" w:rsidP="005F7EAB">
      <w:pPr>
        <w:numPr>
          <w:ilvl w:val="0"/>
          <w:numId w:val="34"/>
        </w:numPr>
        <w:shd w:val="clear" w:color="auto" w:fill="FFFFFF" w:themeFill="background1"/>
        <w:ind w:right="-540"/>
        <w:jc w:val="both"/>
        <w:rPr>
          <w:rFonts w:asciiTheme="minorHAnsi" w:hAnsiTheme="minorHAnsi" w:cstheme="minorHAnsi"/>
          <w:color w:val="00000A"/>
          <w:sz w:val="22"/>
          <w:szCs w:val="22"/>
          <w:lang w:val="en-IN"/>
        </w:rPr>
      </w:pPr>
      <w:r w:rsidRPr="005F7EAB">
        <w:rPr>
          <w:rFonts w:asciiTheme="minorHAnsi" w:hAnsiTheme="minorHAnsi" w:cstheme="minorHAnsi"/>
          <w:color w:val="00000A"/>
          <w:sz w:val="22"/>
          <w:szCs w:val="22"/>
          <w:lang w:val="en-IN"/>
        </w:rPr>
        <w:t>Involved to implement various screens for the front end using </w:t>
      </w:r>
      <w:r w:rsidRPr="00545373">
        <w:rPr>
          <w:rFonts w:asciiTheme="minorHAnsi" w:hAnsiTheme="minorHAnsi" w:cstheme="minorHAnsi"/>
          <w:b/>
          <w:bCs/>
          <w:color w:val="00000A"/>
          <w:sz w:val="22"/>
          <w:szCs w:val="22"/>
          <w:lang w:val="en-IN"/>
        </w:rPr>
        <w:t>React.js</w:t>
      </w:r>
      <w:r w:rsidRPr="005F7EAB">
        <w:rPr>
          <w:rFonts w:asciiTheme="minorHAnsi" w:hAnsiTheme="minorHAnsi" w:cstheme="minorHAnsi"/>
          <w:color w:val="00000A"/>
          <w:sz w:val="22"/>
          <w:szCs w:val="22"/>
          <w:lang w:val="en-IN"/>
        </w:rPr>
        <w:t xml:space="preserve"> and used various predefined </w:t>
      </w:r>
    </w:p>
    <w:p w:rsidR="005F7EAB" w:rsidRPr="005F7EAB" w:rsidRDefault="005F7EAB" w:rsidP="005F7EAB">
      <w:pPr>
        <w:shd w:val="clear" w:color="auto" w:fill="FFFFFF" w:themeFill="background1"/>
        <w:ind w:left="720" w:right="-540"/>
        <w:jc w:val="both"/>
        <w:rPr>
          <w:rFonts w:asciiTheme="minorHAnsi" w:hAnsiTheme="minorHAnsi" w:cstheme="minorHAnsi"/>
          <w:color w:val="00000A"/>
          <w:sz w:val="22"/>
          <w:szCs w:val="22"/>
          <w:lang w:val="en-IN"/>
        </w:rPr>
      </w:pPr>
      <w:r w:rsidRPr="005F7EAB">
        <w:rPr>
          <w:rFonts w:asciiTheme="minorHAnsi" w:hAnsiTheme="minorHAnsi" w:cstheme="minorHAnsi"/>
          <w:color w:val="00000A"/>
          <w:sz w:val="22"/>
          <w:szCs w:val="22"/>
          <w:lang w:val="en-IN"/>
        </w:rPr>
        <w:t xml:space="preserve">components from </w:t>
      </w:r>
      <w:r w:rsidRPr="00545373">
        <w:rPr>
          <w:rFonts w:asciiTheme="minorHAnsi" w:hAnsiTheme="minorHAnsi" w:cstheme="minorHAnsi"/>
          <w:b/>
          <w:bCs/>
          <w:color w:val="00000A"/>
          <w:sz w:val="22"/>
          <w:szCs w:val="22"/>
          <w:lang w:val="en-IN"/>
        </w:rPr>
        <w:t>NPM (Node Package Manager)</w:t>
      </w:r>
      <w:r w:rsidRPr="005F7EAB">
        <w:rPr>
          <w:rFonts w:asciiTheme="minorHAnsi" w:hAnsiTheme="minorHAnsi" w:cstheme="minorHAnsi"/>
          <w:color w:val="00000A"/>
          <w:sz w:val="22"/>
          <w:szCs w:val="22"/>
          <w:lang w:val="en-IN"/>
        </w:rPr>
        <w:t xml:space="preserve"> and redux library. </w:t>
      </w:r>
    </w:p>
    <w:p w:rsidR="005F7EAB" w:rsidRPr="005F7EAB" w:rsidRDefault="005F7EAB" w:rsidP="005F7EAB">
      <w:pPr>
        <w:numPr>
          <w:ilvl w:val="0"/>
          <w:numId w:val="34"/>
        </w:numPr>
        <w:shd w:val="clear" w:color="auto" w:fill="FFFFFF" w:themeFill="background1"/>
        <w:ind w:right="-540"/>
        <w:jc w:val="both"/>
        <w:rPr>
          <w:rFonts w:asciiTheme="minorHAnsi" w:hAnsiTheme="minorHAnsi" w:cstheme="minorHAnsi"/>
          <w:color w:val="00000A"/>
          <w:sz w:val="22"/>
          <w:szCs w:val="22"/>
          <w:lang w:val="en-IN"/>
        </w:rPr>
      </w:pPr>
      <w:r w:rsidRPr="005F7EAB">
        <w:rPr>
          <w:rFonts w:asciiTheme="minorHAnsi" w:hAnsiTheme="minorHAnsi" w:cstheme="minorHAnsi"/>
          <w:color w:val="00000A"/>
          <w:sz w:val="22"/>
          <w:szCs w:val="22"/>
          <w:lang w:val="en-IN"/>
        </w:rPr>
        <w:t>Created Responsive Designs (Mobile/Tablet/Desktop)</w:t>
      </w:r>
    </w:p>
    <w:p w:rsidR="005F7EAB" w:rsidRDefault="005F7EAB" w:rsidP="005F7EAB">
      <w:pPr>
        <w:numPr>
          <w:ilvl w:val="0"/>
          <w:numId w:val="34"/>
        </w:numPr>
        <w:shd w:val="clear" w:color="auto" w:fill="FFFFFF" w:themeFill="background1"/>
        <w:ind w:right="-540"/>
        <w:jc w:val="both"/>
        <w:rPr>
          <w:rFonts w:asciiTheme="minorHAnsi" w:hAnsiTheme="minorHAnsi" w:cstheme="minorHAnsi"/>
          <w:color w:val="00000A"/>
          <w:sz w:val="22"/>
          <w:szCs w:val="22"/>
          <w:lang w:val="en-IN"/>
        </w:rPr>
      </w:pPr>
      <w:r w:rsidRPr="005F7EAB">
        <w:rPr>
          <w:rFonts w:asciiTheme="minorHAnsi" w:hAnsiTheme="minorHAnsi" w:cstheme="minorHAnsi"/>
          <w:color w:val="00000A"/>
          <w:sz w:val="22"/>
          <w:szCs w:val="22"/>
          <w:lang w:val="en-IN"/>
        </w:rPr>
        <w:t xml:space="preserve">Used GIT for version controlling and regularly pushed the code to </w:t>
      </w:r>
      <w:r w:rsidRPr="00545373">
        <w:rPr>
          <w:rFonts w:asciiTheme="minorHAnsi" w:hAnsiTheme="minorHAnsi" w:cstheme="minorHAnsi"/>
          <w:b/>
          <w:bCs/>
          <w:color w:val="00000A"/>
          <w:sz w:val="22"/>
          <w:szCs w:val="22"/>
          <w:lang w:val="en-IN"/>
        </w:rPr>
        <w:t>GitHub</w:t>
      </w:r>
      <w:r w:rsidRPr="005F7EAB">
        <w:rPr>
          <w:rFonts w:asciiTheme="minorHAnsi" w:hAnsiTheme="minorHAnsi" w:cstheme="minorHAnsi"/>
          <w:color w:val="00000A"/>
          <w:sz w:val="22"/>
          <w:szCs w:val="22"/>
          <w:lang w:val="en-IN"/>
        </w:rPr>
        <w:t>. </w:t>
      </w:r>
    </w:p>
    <w:p w:rsidR="00385CA8" w:rsidRPr="00385CA8" w:rsidRDefault="00385CA8" w:rsidP="00385CA8">
      <w:pPr>
        <w:pStyle w:val="ListParagraph"/>
        <w:numPr>
          <w:ilvl w:val="0"/>
          <w:numId w:val="34"/>
        </w:numPr>
        <w:shd w:val="clear" w:color="auto" w:fill="FFFFFF" w:themeFill="background1"/>
        <w:ind w:right="-540"/>
        <w:jc w:val="both"/>
        <w:rPr>
          <w:rFonts w:asciiTheme="minorHAnsi" w:hAnsiTheme="minorHAnsi" w:cstheme="minorHAnsi"/>
          <w:color w:val="00000A"/>
          <w:sz w:val="22"/>
          <w:szCs w:val="22"/>
          <w:lang w:val="en-IN"/>
        </w:rPr>
      </w:pPr>
      <w:r w:rsidRPr="00385CA8">
        <w:rPr>
          <w:rFonts w:asciiTheme="minorHAnsi" w:hAnsiTheme="minorHAnsi" w:cstheme="minorHAnsi"/>
          <w:color w:val="00000A"/>
          <w:sz w:val="22"/>
          <w:szCs w:val="22"/>
          <w:lang w:val="en-IN"/>
        </w:rPr>
        <w:t xml:space="preserve">Migrated UI page into </w:t>
      </w:r>
      <w:r w:rsidRPr="00545373">
        <w:rPr>
          <w:rFonts w:asciiTheme="minorHAnsi" w:hAnsiTheme="minorHAnsi" w:cstheme="minorHAnsi"/>
          <w:b/>
          <w:bCs/>
          <w:color w:val="00000A"/>
          <w:sz w:val="22"/>
          <w:szCs w:val="22"/>
          <w:lang w:val="en-IN"/>
        </w:rPr>
        <w:t>Grid Layout</w:t>
      </w:r>
      <w:r w:rsidRPr="00385CA8">
        <w:rPr>
          <w:rFonts w:asciiTheme="minorHAnsi" w:hAnsiTheme="minorHAnsi" w:cstheme="minorHAnsi"/>
          <w:color w:val="00000A"/>
          <w:sz w:val="22"/>
          <w:szCs w:val="22"/>
          <w:lang w:val="en-IN"/>
        </w:rPr>
        <w:t xml:space="preserve"> achieving Responsiveness</w:t>
      </w:r>
    </w:p>
    <w:p w:rsidR="005F7EAB" w:rsidRPr="005F7EAB" w:rsidRDefault="005F7EAB" w:rsidP="005F7EAB">
      <w:pPr>
        <w:numPr>
          <w:ilvl w:val="0"/>
          <w:numId w:val="34"/>
        </w:numPr>
        <w:shd w:val="clear" w:color="auto" w:fill="FFFFFF" w:themeFill="background1"/>
        <w:ind w:right="-540"/>
        <w:jc w:val="both"/>
        <w:rPr>
          <w:rFonts w:asciiTheme="minorHAnsi" w:hAnsiTheme="minorHAnsi" w:cstheme="minorHAnsi"/>
          <w:color w:val="00000A"/>
          <w:sz w:val="22"/>
          <w:szCs w:val="22"/>
          <w:lang w:val="en-IN"/>
        </w:rPr>
      </w:pPr>
      <w:r w:rsidRPr="005F7EAB">
        <w:rPr>
          <w:rFonts w:asciiTheme="minorHAnsi" w:hAnsiTheme="minorHAnsi" w:cstheme="minorHAnsi"/>
          <w:color w:val="00000A"/>
          <w:sz w:val="22"/>
          <w:szCs w:val="22"/>
          <w:lang w:val="en-IN"/>
        </w:rPr>
        <w:t>Interacted with Testing Team, Scrum Masters and Business Analysts for fixing of Issues</w:t>
      </w:r>
    </w:p>
    <w:p w:rsidR="005F7EAB" w:rsidRPr="005F7EAB" w:rsidRDefault="005F7EAB" w:rsidP="005F7EAB">
      <w:pPr>
        <w:numPr>
          <w:ilvl w:val="0"/>
          <w:numId w:val="34"/>
        </w:numPr>
        <w:shd w:val="clear" w:color="auto" w:fill="FFFFFF" w:themeFill="background1"/>
        <w:ind w:right="-540"/>
        <w:jc w:val="both"/>
        <w:rPr>
          <w:rFonts w:asciiTheme="minorHAnsi" w:hAnsiTheme="minorHAnsi" w:cstheme="minorHAnsi"/>
          <w:color w:val="00000A"/>
          <w:sz w:val="22"/>
          <w:szCs w:val="22"/>
          <w:lang w:val="en-IN"/>
        </w:rPr>
      </w:pPr>
      <w:r w:rsidRPr="005F7EAB">
        <w:rPr>
          <w:rFonts w:asciiTheme="minorHAnsi" w:hAnsiTheme="minorHAnsi" w:cstheme="minorHAnsi"/>
          <w:color w:val="00000A"/>
          <w:sz w:val="22"/>
          <w:szCs w:val="22"/>
          <w:lang w:val="en-IN"/>
        </w:rPr>
        <w:t>Worked on Cross-Browser compatibility and fixed the bugs for several browsers. </w:t>
      </w:r>
    </w:p>
    <w:p w:rsidR="005F7EAB" w:rsidRDefault="005F7EAB" w:rsidP="005F7EAB">
      <w:pPr>
        <w:numPr>
          <w:ilvl w:val="0"/>
          <w:numId w:val="34"/>
        </w:numPr>
        <w:shd w:val="clear" w:color="auto" w:fill="FFFFFF" w:themeFill="background1"/>
        <w:ind w:right="-540"/>
        <w:jc w:val="both"/>
        <w:rPr>
          <w:rFonts w:asciiTheme="minorHAnsi" w:hAnsiTheme="minorHAnsi" w:cstheme="minorHAnsi"/>
          <w:color w:val="00000A"/>
          <w:sz w:val="22"/>
          <w:szCs w:val="22"/>
          <w:lang w:val="en-IN"/>
        </w:rPr>
      </w:pPr>
      <w:r>
        <w:rPr>
          <w:rFonts w:asciiTheme="minorHAnsi" w:hAnsiTheme="minorHAnsi" w:cstheme="minorHAnsi"/>
          <w:color w:val="00000A"/>
          <w:sz w:val="22"/>
          <w:szCs w:val="22"/>
          <w:lang w:val="en-IN"/>
        </w:rPr>
        <w:t xml:space="preserve">Created </w:t>
      </w:r>
      <w:r w:rsidRPr="00545373">
        <w:rPr>
          <w:rFonts w:asciiTheme="minorHAnsi" w:hAnsiTheme="minorHAnsi" w:cstheme="minorHAnsi"/>
          <w:b/>
          <w:bCs/>
          <w:color w:val="00000A"/>
          <w:sz w:val="22"/>
          <w:szCs w:val="22"/>
          <w:lang w:val="en-IN"/>
        </w:rPr>
        <w:t>unit tests</w:t>
      </w:r>
      <w:r>
        <w:rPr>
          <w:rFonts w:asciiTheme="minorHAnsi" w:hAnsiTheme="minorHAnsi" w:cstheme="minorHAnsi"/>
          <w:color w:val="00000A"/>
          <w:sz w:val="22"/>
          <w:szCs w:val="22"/>
          <w:lang w:val="en-IN"/>
        </w:rPr>
        <w:t xml:space="preserve"> for </w:t>
      </w:r>
      <w:r w:rsidRPr="00185625">
        <w:rPr>
          <w:rFonts w:asciiTheme="minorHAnsi" w:hAnsiTheme="minorHAnsi" w:cstheme="minorHAnsi"/>
          <w:noProof/>
          <w:color w:val="00000A"/>
          <w:sz w:val="22"/>
          <w:szCs w:val="22"/>
          <w:lang w:val="en-IN"/>
        </w:rPr>
        <w:t>front</w:t>
      </w:r>
      <w:r w:rsidR="00185625">
        <w:rPr>
          <w:rFonts w:asciiTheme="minorHAnsi" w:hAnsiTheme="minorHAnsi" w:cstheme="minorHAnsi"/>
          <w:noProof/>
          <w:color w:val="00000A"/>
          <w:sz w:val="22"/>
          <w:szCs w:val="22"/>
          <w:lang w:val="en-IN"/>
        </w:rPr>
        <w:t>-</w:t>
      </w:r>
      <w:r w:rsidRPr="00185625">
        <w:rPr>
          <w:rFonts w:asciiTheme="minorHAnsi" w:hAnsiTheme="minorHAnsi" w:cstheme="minorHAnsi"/>
          <w:noProof/>
          <w:color w:val="00000A"/>
          <w:sz w:val="22"/>
          <w:szCs w:val="22"/>
          <w:lang w:val="en-IN"/>
        </w:rPr>
        <w:t>end</w:t>
      </w:r>
      <w:r w:rsidRPr="005F7EAB">
        <w:rPr>
          <w:rFonts w:asciiTheme="minorHAnsi" w:hAnsiTheme="minorHAnsi" w:cstheme="minorHAnsi"/>
          <w:color w:val="00000A"/>
          <w:sz w:val="22"/>
          <w:szCs w:val="22"/>
          <w:lang w:val="en-IN"/>
        </w:rPr>
        <w:t xml:space="preserve"> logic using jest and enzyme.</w:t>
      </w:r>
    </w:p>
    <w:p w:rsidR="00357C4E" w:rsidRDefault="00357C4E" w:rsidP="00357C4E">
      <w:pPr>
        <w:ind w:left="360"/>
        <w:jc w:val="both"/>
        <w:rPr>
          <w:rFonts w:asciiTheme="minorHAnsi" w:hAnsiTheme="minorHAnsi" w:cstheme="minorHAnsi"/>
          <w:b/>
          <w:bCs/>
          <w:color w:val="00000A"/>
          <w:sz w:val="22"/>
          <w:szCs w:val="22"/>
        </w:rPr>
      </w:pPr>
    </w:p>
    <w:p w:rsidR="00357C4E" w:rsidRPr="00357C4E" w:rsidRDefault="00357C4E" w:rsidP="00357C4E">
      <w:pPr>
        <w:ind w:left="360"/>
        <w:jc w:val="both"/>
        <w:rPr>
          <w:rFonts w:asciiTheme="minorHAnsi" w:hAnsiTheme="minorHAnsi" w:cstheme="minorHAnsi"/>
          <w:bCs/>
          <w:color w:val="00000A"/>
          <w:sz w:val="22"/>
          <w:szCs w:val="22"/>
        </w:rPr>
      </w:pPr>
      <w:r w:rsidRPr="00357C4E">
        <w:rPr>
          <w:rFonts w:asciiTheme="minorHAnsi" w:hAnsiTheme="minorHAnsi" w:cstheme="minorHAnsi"/>
          <w:b/>
          <w:bCs/>
          <w:color w:val="00000A"/>
          <w:sz w:val="22"/>
          <w:szCs w:val="22"/>
        </w:rPr>
        <w:t xml:space="preserve">Environment: </w:t>
      </w:r>
      <w:r w:rsidRPr="00357C4E">
        <w:rPr>
          <w:rFonts w:asciiTheme="minorHAnsi" w:hAnsiTheme="minorHAnsi" w:cstheme="minorHAnsi"/>
          <w:bCs/>
          <w:color w:val="00000A"/>
          <w:sz w:val="22"/>
          <w:szCs w:val="22"/>
        </w:rPr>
        <w:t xml:space="preserve">HTML5, CSS3, </w:t>
      </w:r>
      <w:r w:rsidRPr="00357C4E">
        <w:rPr>
          <w:rFonts w:asciiTheme="minorHAnsi" w:hAnsiTheme="minorHAnsi" w:cstheme="minorHAnsi"/>
          <w:b/>
          <w:bCs/>
          <w:color w:val="00000A"/>
          <w:sz w:val="22"/>
          <w:szCs w:val="22"/>
        </w:rPr>
        <w:t>JavaScript,</w:t>
      </w:r>
      <w:r w:rsidRPr="00357C4E">
        <w:rPr>
          <w:rFonts w:asciiTheme="minorHAnsi" w:hAnsiTheme="minorHAnsi" w:cstheme="minorHAnsi"/>
          <w:bCs/>
          <w:color w:val="00000A"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color w:val="00000A"/>
          <w:sz w:val="22"/>
          <w:szCs w:val="22"/>
        </w:rPr>
        <w:t xml:space="preserve">Sass, </w:t>
      </w:r>
      <w:r w:rsidRPr="00357C4E">
        <w:rPr>
          <w:rFonts w:asciiTheme="minorHAnsi" w:hAnsiTheme="minorHAnsi" w:cstheme="minorHAnsi"/>
          <w:bCs/>
          <w:color w:val="00000A"/>
          <w:sz w:val="22"/>
          <w:szCs w:val="22"/>
        </w:rPr>
        <w:t xml:space="preserve">React JS, Redux, </w:t>
      </w:r>
      <w:r>
        <w:rPr>
          <w:rFonts w:asciiTheme="minorHAnsi" w:hAnsiTheme="minorHAnsi" w:cstheme="minorHAnsi"/>
          <w:bCs/>
          <w:color w:val="00000A"/>
          <w:sz w:val="22"/>
          <w:szCs w:val="22"/>
        </w:rPr>
        <w:t xml:space="preserve">Saga Middleware, </w:t>
      </w:r>
      <w:r w:rsidRPr="00357C4E">
        <w:rPr>
          <w:rFonts w:asciiTheme="minorHAnsi" w:hAnsiTheme="minorHAnsi" w:cstheme="minorHAnsi"/>
          <w:bCs/>
          <w:color w:val="00000A"/>
          <w:sz w:val="22"/>
          <w:szCs w:val="22"/>
        </w:rPr>
        <w:t>DOM,</w:t>
      </w:r>
      <w:r>
        <w:rPr>
          <w:rFonts w:asciiTheme="minorHAnsi" w:hAnsiTheme="minorHAnsi" w:cstheme="minorHAnsi"/>
          <w:bCs/>
          <w:color w:val="00000A"/>
          <w:sz w:val="22"/>
          <w:szCs w:val="22"/>
        </w:rPr>
        <w:t xml:space="preserve"> JIRA, Confluence,</w:t>
      </w:r>
      <w:r w:rsidR="00545373">
        <w:rPr>
          <w:rFonts w:asciiTheme="minorHAnsi" w:hAnsiTheme="minorHAnsi" w:cstheme="minorHAnsi"/>
          <w:bCs/>
          <w:color w:val="00000A"/>
          <w:sz w:val="22"/>
          <w:szCs w:val="22"/>
        </w:rPr>
        <w:t xml:space="preserve"> XHTML, JSON, AJAX, </w:t>
      </w:r>
      <w:r>
        <w:rPr>
          <w:rFonts w:asciiTheme="minorHAnsi" w:hAnsiTheme="minorHAnsi" w:cstheme="minorHAnsi"/>
          <w:bCs/>
          <w:color w:val="00000A"/>
          <w:sz w:val="22"/>
          <w:szCs w:val="22"/>
        </w:rPr>
        <w:t>GitHub</w:t>
      </w:r>
      <w:r w:rsidR="00545373">
        <w:rPr>
          <w:rFonts w:asciiTheme="minorHAnsi" w:hAnsiTheme="minorHAnsi" w:cstheme="minorHAnsi"/>
          <w:bCs/>
          <w:color w:val="00000A"/>
          <w:sz w:val="22"/>
          <w:szCs w:val="22"/>
        </w:rPr>
        <w:t>.</w:t>
      </w:r>
    </w:p>
    <w:p w:rsidR="00357C4E" w:rsidRPr="005F7EAB" w:rsidRDefault="00357C4E" w:rsidP="00357C4E">
      <w:pPr>
        <w:shd w:val="clear" w:color="auto" w:fill="FFFFFF" w:themeFill="background1"/>
        <w:ind w:left="720" w:right="-540"/>
        <w:jc w:val="both"/>
        <w:rPr>
          <w:rFonts w:asciiTheme="minorHAnsi" w:hAnsiTheme="minorHAnsi" w:cstheme="minorHAnsi"/>
          <w:color w:val="00000A"/>
          <w:sz w:val="22"/>
          <w:szCs w:val="22"/>
          <w:lang w:val="en-IN"/>
        </w:rPr>
      </w:pPr>
    </w:p>
    <w:p w:rsidR="005F7EAB" w:rsidRPr="00975251" w:rsidRDefault="005F7EAB" w:rsidP="00975251">
      <w:pPr>
        <w:shd w:val="clear" w:color="auto" w:fill="FFFFFF" w:themeFill="background1"/>
        <w:ind w:right="-540"/>
        <w:jc w:val="both"/>
        <w:rPr>
          <w:rFonts w:asciiTheme="minorHAnsi" w:hAnsiTheme="minorHAnsi" w:cstheme="minorHAnsi"/>
          <w:b/>
          <w:bCs/>
          <w:color w:val="00000A"/>
          <w:sz w:val="22"/>
          <w:szCs w:val="22"/>
        </w:rPr>
      </w:pPr>
    </w:p>
    <w:p w:rsidR="00FA42F7" w:rsidRPr="001C192A" w:rsidRDefault="00FA42F7" w:rsidP="00CE5B39">
      <w:pPr>
        <w:jc w:val="both"/>
        <w:rPr>
          <w:rFonts w:asciiTheme="minorHAnsi" w:hAnsiTheme="minorHAnsi" w:cstheme="minorHAnsi"/>
          <w:sz w:val="22"/>
          <w:szCs w:val="22"/>
        </w:rPr>
      </w:pPr>
      <w:r w:rsidRPr="001C192A">
        <w:rPr>
          <w:rFonts w:asciiTheme="minorHAnsi" w:hAnsiTheme="minorHAnsi" w:cstheme="minorHAnsi"/>
          <w:b/>
          <w:bCs/>
          <w:color w:val="00000A"/>
          <w:sz w:val="22"/>
          <w:szCs w:val="22"/>
        </w:rPr>
        <w:tab/>
      </w:r>
      <w:r w:rsidRPr="001C192A">
        <w:rPr>
          <w:rFonts w:asciiTheme="minorHAnsi" w:hAnsiTheme="minorHAnsi" w:cstheme="minorHAnsi"/>
          <w:b/>
          <w:bCs/>
          <w:color w:val="00000A"/>
          <w:sz w:val="22"/>
          <w:szCs w:val="22"/>
        </w:rPr>
        <w:tab/>
      </w:r>
      <w:r w:rsidRPr="001C192A">
        <w:rPr>
          <w:rFonts w:asciiTheme="minorHAnsi" w:hAnsiTheme="minorHAnsi" w:cstheme="minorHAnsi"/>
          <w:b/>
          <w:bCs/>
          <w:color w:val="00000A"/>
          <w:sz w:val="22"/>
          <w:szCs w:val="22"/>
        </w:rPr>
        <w:tab/>
      </w:r>
      <w:r w:rsidRPr="001C192A">
        <w:rPr>
          <w:rFonts w:asciiTheme="minorHAnsi" w:hAnsiTheme="minorHAnsi" w:cstheme="minorHAnsi"/>
          <w:b/>
          <w:bCs/>
          <w:color w:val="00000A"/>
          <w:sz w:val="22"/>
          <w:szCs w:val="22"/>
        </w:rPr>
        <w:tab/>
      </w:r>
      <w:r w:rsidRPr="001C192A">
        <w:rPr>
          <w:rFonts w:asciiTheme="minorHAnsi" w:hAnsiTheme="minorHAnsi" w:cstheme="minorHAnsi"/>
          <w:b/>
          <w:bCs/>
          <w:color w:val="00000A"/>
          <w:sz w:val="22"/>
          <w:szCs w:val="22"/>
        </w:rPr>
        <w:tab/>
      </w:r>
      <w:r w:rsidRPr="001C192A">
        <w:rPr>
          <w:rFonts w:asciiTheme="minorHAnsi" w:hAnsiTheme="minorHAnsi" w:cstheme="minorHAnsi"/>
          <w:b/>
          <w:bCs/>
          <w:color w:val="00000A"/>
          <w:sz w:val="22"/>
          <w:szCs w:val="22"/>
        </w:rPr>
        <w:tab/>
      </w:r>
      <w:r w:rsidRPr="001C192A">
        <w:rPr>
          <w:rFonts w:asciiTheme="minorHAnsi" w:hAnsiTheme="minorHAnsi" w:cstheme="minorHAnsi"/>
          <w:b/>
          <w:bCs/>
          <w:color w:val="00000A"/>
          <w:sz w:val="22"/>
          <w:szCs w:val="22"/>
        </w:rPr>
        <w:tab/>
      </w:r>
    </w:p>
    <w:p w:rsidR="0021289D" w:rsidRPr="001C192A" w:rsidRDefault="009D3557" w:rsidP="00975251">
      <w:pPr>
        <w:shd w:val="clear" w:color="auto" w:fill="D9D9D9" w:themeFill="background1" w:themeFillShade="D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45"/>
        </w:tabs>
        <w:jc w:val="both"/>
        <w:rPr>
          <w:rFonts w:asciiTheme="minorHAnsi" w:hAnsiTheme="minorHAnsi" w:cstheme="minorHAnsi"/>
          <w:b/>
          <w:bCs/>
          <w:color w:val="00000A"/>
          <w:sz w:val="22"/>
          <w:szCs w:val="22"/>
        </w:rPr>
      </w:pPr>
      <w:r>
        <w:rPr>
          <w:rFonts w:asciiTheme="minorHAnsi" w:hAnsiTheme="minorHAnsi" w:cstheme="minorHAnsi"/>
          <w:b/>
          <w:color w:val="00000A"/>
          <w:sz w:val="22"/>
          <w:szCs w:val="22"/>
        </w:rPr>
        <w:t>State of Tennessee, Nashville, TN</w:t>
      </w:r>
      <w:r w:rsidR="0021289D" w:rsidRPr="001C192A">
        <w:rPr>
          <w:rFonts w:asciiTheme="minorHAnsi" w:hAnsiTheme="minorHAnsi" w:cstheme="minorHAnsi"/>
          <w:b/>
          <w:bCs/>
          <w:color w:val="00000A"/>
          <w:sz w:val="22"/>
          <w:szCs w:val="22"/>
        </w:rPr>
        <w:tab/>
      </w:r>
      <w:r w:rsidR="0021289D" w:rsidRPr="001C192A">
        <w:rPr>
          <w:rFonts w:asciiTheme="minorHAnsi" w:hAnsiTheme="minorHAnsi" w:cstheme="minorHAnsi"/>
          <w:b/>
          <w:bCs/>
          <w:color w:val="00000A"/>
          <w:sz w:val="22"/>
          <w:szCs w:val="22"/>
        </w:rPr>
        <w:tab/>
      </w:r>
      <w:r w:rsidR="0021289D" w:rsidRPr="001C192A">
        <w:rPr>
          <w:rFonts w:asciiTheme="minorHAnsi" w:hAnsiTheme="minorHAnsi" w:cstheme="minorHAnsi"/>
          <w:b/>
          <w:bCs/>
          <w:color w:val="00000A"/>
          <w:sz w:val="22"/>
          <w:szCs w:val="22"/>
        </w:rPr>
        <w:tab/>
        <w:t xml:space="preserve">                                                         </w:t>
      </w:r>
      <w:r w:rsidR="006D3031">
        <w:rPr>
          <w:rFonts w:asciiTheme="minorHAnsi" w:hAnsiTheme="minorHAnsi" w:cstheme="minorHAnsi"/>
          <w:b/>
          <w:bCs/>
          <w:color w:val="00000A"/>
          <w:sz w:val="22"/>
          <w:szCs w:val="22"/>
        </w:rPr>
        <w:t xml:space="preserve">             </w:t>
      </w:r>
      <w:r w:rsidR="000E5727">
        <w:rPr>
          <w:rFonts w:asciiTheme="minorHAnsi" w:hAnsiTheme="minorHAnsi" w:cstheme="minorHAnsi"/>
          <w:b/>
          <w:bCs/>
          <w:color w:val="00000A"/>
          <w:sz w:val="22"/>
          <w:szCs w:val="22"/>
        </w:rPr>
        <w:t xml:space="preserve"> </w:t>
      </w:r>
      <w:r w:rsidR="005F7EAB">
        <w:rPr>
          <w:rFonts w:asciiTheme="minorHAnsi" w:hAnsiTheme="minorHAnsi" w:cstheme="minorHAnsi"/>
          <w:b/>
          <w:bCs/>
          <w:color w:val="00000A"/>
          <w:sz w:val="22"/>
          <w:szCs w:val="22"/>
        </w:rPr>
        <w:t xml:space="preserve">         </w:t>
      </w:r>
      <w:r w:rsidR="000E5727">
        <w:rPr>
          <w:rFonts w:asciiTheme="minorHAnsi" w:hAnsiTheme="minorHAnsi" w:cstheme="minorHAnsi"/>
          <w:b/>
          <w:bCs/>
          <w:color w:val="00000A"/>
          <w:sz w:val="22"/>
          <w:szCs w:val="22"/>
        </w:rPr>
        <w:t>Feb</w:t>
      </w:r>
      <w:r w:rsidR="0021289D" w:rsidRPr="001C192A">
        <w:rPr>
          <w:rFonts w:asciiTheme="minorHAnsi" w:hAnsiTheme="minorHAnsi" w:cstheme="minorHAnsi"/>
          <w:b/>
          <w:bCs/>
          <w:color w:val="00000A"/>
          <w:sz w:val="22"/>
          <w:szCs w:val="22"/>
        </w:rPr>
        <w:t>’1</w:t>
      </w:r>
      <w:r w:rsidR="000E5727">
        <w:rPr>
          <w:rFonts w:asciiTheme="minorHAnsi" w:hAnsiTheme="minorHAnsi" w:cstheme="minorHAnsi"/>
          <w:b/>
          <w:bCs/>
          <w:color w:val="00000A"/>
          <w:sz w:val="22"/>
          <w:szCs w:val="22"/>
        </w:rPr>
        <w:t>6</w:t>
      </w:r>
      <w:r>
        <w:rPr>
          <w:rFonts w:asciiTheme="minorHAnsi" w:hAnsiTheme="minorHAnsi" w:cstheme="minorHAnsi"/>
          <w:b/>
          <w:bCs/>
          <w:color w:val="00000A"/>
          <w:sz w:val="22"/>
          <w:szCs w:val="22"/>
        </w:rPr>
        <w:t>- Jul</w:t>
      </w:r>
      <w:r w:rsidR="005F7EAB">
        <w:rPr>
          <w:rFonts w:asciiTheme="minorHAnsi" w:hAnsiTheme="minorHAnsi" w:cstheme="minorHAnsi"/>
          <w:b/>
          <w:bCs/>
          <w:color w:val="00000A"/>
          <w:sz w:val="22"/>
          <w:szCs w:val="22"/>
        </w:rPr>
        <w:t>’ 17</w:t>
      </w:r>
      <w:r w:rsidR="0021289D" w:rsidRPr="001C192A">
        <w:rPr>
          <w:rFonts w:asciiTheme="minorHAnsi" w:hAnsiTheme="minorHAnsi" w:cstheme="minorHAnsi"/>
          <w:b/>
          <w:bCs/>
          <w:color w:val="00000A"/>
          <w:sz w:val="22"/>
          <w:szCs w:val="22"/>
        </w:rPr>
        <w:tab/>
      </w:r>
    </w:p>
    <w:p w:rsidR="0021289D" w:rsidRPr="001C192A" w:rsidRDefault="0021289D" w:rsidP="00975251">
      <w:pPr>
        <w:shd w:val="clear" w:color="auto" w:fill="D9D9D9" w:themeFill="background1" w:themeFillShade="D9"/>
        <w:jc w:val="both"/>
        <w:rPr>
          <w:rFonts w:asciiTheme="minorHAnsi" w:hAnsiTheme="minorHAnsi" w:cstheme="minorHAnsi"/>
          <w:b/>
          <w:bCs/>
          <w:color w:val="00000A"/>
          <w:sz w:val="22"/>
          <w:szCs w:val="22"/>
        </w:rPr>
      </w:pPr>
      <w:r w:rsidRPr="001C192A">
        <w:rPr>
          <w:rFonts w:asciiTheme="minorHAnsi" w:hAnsiTheme="minorHAnsi" w:cstheme="minorHAnsi"/>
          <w:b/>
          <w:bCs/>
          <w:color w:val="00000A"/>
          <w:sz w:val="22"/>
          <w:szCs w:val="22"/>
        </w:rPr>
        <w:t>Full stack</w:t>
      </w:r>
      <w:r w:rsidR="00EC7AA7" w:rsidRPr="001C192A">
        <w:rPr>
          <w:rFonts w:asciiTheme="minorHAnsi" w:hAnsiTheme="minorHAnsi" w:cstheme="minorHAnsi"/>
          <w:b/>
          <w:bCs/>
          <w:color w:val="00000A"/>
          <w:sz w:val="22"/>
          <w:szCs w:val="22"/>
        </w:rPr>
        <w:t xml:space="preserve"> Java</w:t>
      </w:r>
      <w:r w:rsidR="0014423F" w:rsidRPr="001C192A">
        <w:rPr>
          <w:rFonts w:asciiTheme="minorHAnsi" w:hAnsiTheme="minorHAnsi" w:cstheme="minorHAnsi"/>
          <w:b/>
          <w:bCs/>
          <w:color w:val="00000A"/>
          <w:sz w:val="22"/>
          <w:szCs w:val="22"/>
        </w:rPr>
        <w:t>/</w:t>
      </w:r>
      <w:r w:rsidR="0014423F" w:rsidRPr="00185625">
        <w:rPr>
          <w:rFonts w:asciiTheme="minorHAnsi" w:hAnsiTheme="minorHAnsi" w:cstheme="minorHAnsi"/>
          <w:b/>
          <w:bCs/>
          <w:noProof/>
          <w:color w:val="00000A"/>
          <w:sz w:val="22"/>
          <w:szCs w:val="22"/>
        </w:rPr>
        <w:t>JavaScript</w:t>
      </w:r>
      <w:r w:rsidRPr="001C192A">
        <w:rPr>
          <w:rFonts w:asciiTheme="minorHAnsi" w:hAnsiTheme="minorHAnsi" w:cstheme="minorHAnsi"/>
          <w:b/>
          <w:bCs/>
          <w:color w:val="00000A"/>
          <w:sz w:val="22"/>
          <w:szCs w:val="22"/>
        </w:rPr>
        <w:t xml:space="preserve"> Developer</w:t>
      </w:r>
    </w:p>
    <w:p w:rsidR="00FA42F7" w:rsidRPr="001C192A" w:rsidRDefault="00FA42F7" w:rsidP="00CE5B39">
      <w:pPr>
        <w:jc w:val="both"/>
        <w:rPr>
          <w:rFonts w:asciiTheme="minorHAnsi" w:hAnsiTheme="minorHAnsi" w:cstheme="minorHAnsi"/>
          <w:b/>
          <w:bCs/>
          <w:color w:val="00000A"/>
          <w:sz w:val="22"/>
          <w:szCs w:val="22"/>
        </w:rPr>
      </w:pPr>
    </w:p>
    <w:p w:rsidR="003B0C0D" w:rsidRDefault="00FA42F7" w:rsidP="003B0C0D">
      <w:pPr>
        <w:jc w:val="both"/>
        <w:rPr>
          <w:rFonts w:asciiTheme="minorHAnsi" w:hAnsiTheme="minorHAnsi" w:cstheme="minorHAnsi"/>
          <w:bCs/>
          <w:color w:val="00000A"/>
          <w:sz w:val="22"/>
          <w:szCs w:val="22"/>
        </w:rPr>
      </w:pPr>
      <w:r w:rsidRPr="001C192A">
        <w:rPr>
          <w:rFonts w:asciiTheme="minorHAnsi" w:hAnsiTheme="minorHAnsi" w:cstheme="minorHAnsi"/>
          <w:b/>
          <w:bCs/>
          <w:color w:val="00000A"/>
          <w:sz w:val="22"/>
          <w:szCs w:val="22"/>
        </w:rPr>
        <w:t>Responsibilities:</w:t>
      </w:r>
    </w:p>
    <w:p w:rsidR="003B0C0D" w:rsidRPr="003B0C0D" w:rsidRDefault="00FA42F7" w:rsidP="003B0C0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  <w:color w:val="00000A"/>
          <w:sz w:val="22"/>
          <w:szCs w:val="22"/>
        </w:rPr>
      </w:pPr>
      <w:r w:rsidRPr="003B0C0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Handled all the client side validations, slide show, hide and show controls, </w:t>
      </w:r>
      <w:r w:rsidRPr="00185625">
        <w:rPr>
          <w:rFonts w:asciiTheme="minorHAnsi" w:hAnsiTheme="minorHAnsi" w:cstheme="minorHAnsi"/>
          <w:bCs/>
          <w:noProof/>
          <w:color w:val="auto"/>
          <w:sz w:val="22"/>
          <w:szCs w:val="22"/>
        </w:rPr>
        <w:t>drop</w:t>
      </w:r>
      <w:r w:rsidR="00185625">
        <w:rPr>
          <w:rFonts w:asciiTheme="minorHAnsi" w:hAnsiTheme="minorHAnsi" w:cstheme="minorHAnsi"/>
          <w:bCs/>
          <w:noProof/>
          <w:color w:val="auto"/>
          <w:sz w:val="22"/>
          <w:szCs w:val="22"/>
        </w:rPr>
        <w:t>-</w:t>
      </w:r>
      <w:r w:rsidRPr="00185625">
        <w:rPr>
          <w:rFonts w:asciiTheme="minorHAnsi" w:hAnsiTheme="minorHAnsi" w:cstheme="minorHAnsi"/>
          <w:bCs/>
          <w:noProof/>
          <w:color w:val="auto"/>
          <w:sz w:val="22"/>
          <w:szCs w:val="22"/>
        </w:rPr>
        <w:t>down</w:t>
      </w:r>
      <w:r w:rsidRPr="003B0C0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menus and tab navigation using </w:t>
      </w:r>
      <w:r w:rsidRPr="003B0C0D">
        <w:rPr>
          <w:rFonts w:asciiTheme="minorHAnsi" w:hAnsiTheme="minorHAnsi" w:cstheme="minorHAnsi"/>
          <w:b/>
          <w:bCs/>
          <w:color w:val="auto"/>
          <w:sz w:val="22"/>
          <w:szCs w:val="22"/>
        </w:rPr>
        <w:t>JQuery</w:t>
      </w:r>
      <w:r w:rsidRPr="003B0C0D">
        <w:rPr>
          <w:rFonts w:asciiTheme="minorHAnsi" w:hAnsiTheme="minorHAnsi" w:cstheme="minorHAnsi"/>
          <w:bCs/>
          <w:color w:val="auto"/>
          <w:sz w:val="22"/>
          <w:szCs w:val="22"/>
        </w:rPr>
        <w:t>.</w:t>
      </w:r>
    </w:p>
    <w:p w:rsidR="003B0C0D" w:rsidRPr="003B0C0D" w:rsidRDefault="004A56B0" w:rsidP="003B0C0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  <w:color w:val="00000A"/>
          <w:sz w:val="22"/>
          <w:szCs w:val="22"/>
        </w:rPr>
      </w:pPr>
      <w:r w:rsidRPr="003B0C0D">
        <w:rPr>
          <w:rFonts w:asciiTheme="minorHAnsi" w:hAnsiTheme="minorHAnsi" w:cstheme="minorHAnsi"/>
          <w:bCs/>
          <w:color w:val="auto"/>
          <w:sz w:val="22"/>
          <w:szCs w:val="22"/>
        </w:rPr>
        <w:t>Documented API's in APIGEE Developer portal and used as content management system (CMS)</w:t>
      </w:r>
    </w:p>
    <w:p w:rsidR="003B0C0D" w:rsidRPr="003B0C0D" w:rsidRDefault="00D626D0" w:rsidP="003B0C0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  <w:color w:val="00000A"/>
          <w:sz w:val="22"/>
          <w:szCs w:val="22"/>
        </w:rPr>
      </w:pPr>
      <w:r w:rsidRPr="003B0C0D">
        <w:rPr>
          <w:rFonts w:asciiTheme="minorHAnsi" w:hAnsiTheme="minorHAnsi" w:cstheme="minorHAnsi"/>
          <w:bCs/>
          <w:color w:val="auto"/>
          <w:sz w:val="22"/>
          <w:szCs w:val="22"/>
        </w:rPr>
        <w:t>Developing UI automation using Protractor for Angular JS applications.</w:t>
      </w:r>
    </w:p>
    <w:p w:rsidR="003B0C0D" w:rsidRPr="003B0C0D" w:rsidRDefault="00FA42F7" w:rsidP="003B0C0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  <w:color w:val="00000A"/>
          <w:sz w:val="22"/>
          <w:szCs w:val="22"/>
        </w:rPr>
      </w:pPr>
      <w:r w:rsidRPr="003B0C0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Used </w:t>
      </w:r>
      <w:r w:rsidRPr="003B0C0D">
        <w:rPr>
          <w:rFonts w:asciiTheme="minorHAnsi" w:hAnsiTheme="minorHAnsi" w:cstheme="minorHAnsi"/>
          <w:b/>
          <w:bCs/>
          <w:color w:val="auto"/>
          <w:sz w:val="22"/>
          <w:szCs w:val="22"/>
        </w:rPr>
        <w:t>Bootstrap</w:t>
      </w:r>
      <w:r w:rsidRPr="003B0C0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library to quickly build project UI’s and used </w:t>
      </w:r>
      <w:r w:rsidRPr="003B0C0D">
        <w:rPr>
          <w:rFonts w:asciiTheme="minorHAnsi" w:hAnsiTheme="minorHAnsi" w:cstheme="minorHAnsi"/>
          <w:b/>
          <w:bCs/>
          <w:color w:val="auto"/>
          <w:sz w:val="22"/>
          <w:szCs w:val="22"/>
        </w:rPr>
        <w:t>AngularJS</w:t>
      </w:r>
      <w:r w:rsidRPr="003B0C0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framework to associate HTML elements to models.</w:t>
      </w:r>
    </w:p>
    <w:p w:rsidR="003B0C0D" w:rsidRPr="003B0C0D" w:rsidRDefault="000D27E5" w:rsidP="003B0C0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  <w:color w:val="00000A"/>
          <w:sz w:val="22"/>
          <w:szCs w:val="22"/>
        </w:rPr>
      </w:pPr>
      <w:r w:rsidRPr="003B0C0D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Version control software Git is used in the development life</w:t>
      </w:r>
    </w:p>
    <w:p w:rsidR="003B0C0D" w:rsidRPr="003B0C0D" w:rsidRDefault="000D27E5" w:rsidP="003B0C0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  <w:color w:val="00000A"/>
          <w:sz w:val="22"/>
          <w:szCs w:val="22"/>
        </w:rPr>
      </w:pPr>
      <w:r w:rsidRPr="003B0C0D">
        <w:rPr>
          <w:rFonts w:asciiTheme="minorHAnsi" w:hAnsiTheme="minorHAnsi" w:cstheme="minorHAnsi"/>
          <w:iCs/>
          <w:color w:val="auto"/>
          <w:sz w:val="22"/>
          <w:szCs w:val="22"/>
        </w:rPr>
        <w:t>Worked with SVN and GIT to maintain current and historical versions of source code.</w:t>
      </w:r>
    </w:p>
    <w:p w:rsidR="003B0C0D" w:rsidRPr="003B0C0D" w:rsidRDefault="00FA42F7" w:rsidP="003B0C0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  <w:color w:val="00000A"/>
          <w:sz w:val="22"/>
          <w:szCs w:val="22"/>
        </w:rPr>
      </w:pPr>
      <w:r w:rsidRPr="003B0C0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Extensively used </w:t>
      </w:r>
      <w:r w:rsidRPr="003B0C0D">
        <w:rPr>
          <w:rFonts w:asciiTheme="minorHAnsi" w:hAnsiTheme="minorHAnsi" w:cstheme="minorHAnsi"/>
          <w:b/>
          <w:bCs/>
          <w:color w:val="auto"/>
          <w:sz w:val="22"/>
          <w:szCs w:val="22"/>
        </w:rPr>
        <w:t>Spring JDBC template and Hibernate</w:t>
      </w:r>
      <w:r w:rsidRPr="003B0C0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for performing Database Transactions.</w:t>
      </w:r>
    </w:p>
    <w:p w:rsidR="003B0C0D" w:rsidRPr="003B0C0D" w:rsidRDefault="00FA42F7" w:rsidP="003B0C0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  <w:color w:val="00000A"/>
          <w:sz w:val="22"/>
          <w:szCs w:val="22"/>
        </w:rPr>
      </w:pPr>
      <w:r w:rsidRPr="003B0C0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Developed data formatted web applications and deploy the script using </w:t>
      </w:r>
      <w:r w:rsidRPr="003B0C0D">
        <w:rPr>
          <w:rFonts w:asciiTheme="minorHAnsi" w:hAnsiTheme="minorHAnsi" w:cstheme="minorHAnsi"/>
          <w:b/>
          <w:bCs/>
          <w:color w:val="auto"/>
          <w:sz w:val="22"/>
          <w:szCs w:val="22"/>
        </w:rPr>
        <w:t>HTML5, XHTML, CSS</w:t>
      </w:r>
      <w:r w:rsidRPr="003B0C0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and Client side scripting using </w:t>
      </w:r>
      <w:r w:rsidRPr="003B0C0D">
        <w:rPr>
          <w:rFonts w:asciiTheme="minorHAnsi" w:hAnsiTheme="minorHAnsi" w:cstheme="minorHAnsi"/>
          <w:b/>
          <w:bCs/>
          <w:color w:val="auto"/>
          <w:sz w:val="22"/>
          <w:szCs w:val="22"/>
        </w:rPr>
        <w:t>JavaScript.</w:t>
      </w:r>
    </w:p>
    <w:p w:rsidR="003B0C0D" w:rsidRPr="003B0C0D" w:rsidRDefault="009B2A40" w:rsidP="003B0C0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  <w:color w:val="00000A"/>
          <w:sz w:val="22"/>
          <w:szCs w:val="22"/>
        </w:rPr>
      </w:pPr>
      <w:r w:rsidRPr="003B0C0D">
        <w:rPr>
          <w:rFonts w:asciiTheme="minorHAnsi" w:hAnsiTheme="minorHAnsi" w:cstheme="minorHAnsi"/>
          <w:bCs/>
          <w:color w:val="auto"/>
          <w:sz w:val="22"/>
          <w:szCs w:val="22"/>
        </w:rPr>
        <w:t>C</w:t>
      </w:r>
      <w:r w:rsidR="00FA42F7" w:rsidRPr="003B0C0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reated components that hold the project info and timelines using </w:t>
      </w:r>
      <w:r w:rsidR="00FA42F7" w:rsidRPr="003B0C0D">
        <w:rPr>
          <w:rFonts w:asciiTheme="minorHAnsi" w:hAnsiTheme="minorHAnsi" w:cstheme="minorHAnsi"/>
          <w:b/>
          <w:bCs/>
          <w:color w:val="auto"/>
          <w:sz w:val="22"/>
          <w:szCs w:val="22"/>
        </w:rPr>
        <w:t>ReactJS</w:t>
      </w:r>
      <w:r w:rsidRPr="003B0C0D">
        <w:rPr>
          <w:rFonts w:asciiTheme="minorHAnsi" w:hAnsiTheme="minorHAnsi" w:cstheme="minorHAnsi"/>
          <w:b/>
          <w:bCs/>
          <w:color w:val="auto"/>
          <w:sz w:val="22"/>
          <w:szCs w:val="22"/>
        </w:rPr>
        <w:t>.</w:t>
      </w:r>
    </w:p>
    <w:p w:rsidR="003B0C0D" w:rsidRPr="003B0C0D" w:rsidRDefault="00CE5B39" w:rsidP="003B0C0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  <w:color w:val="00000A"/>
          <w:sz w:val="22"/>
          <w:szCs w:val="22"/>
        </w:rPr>
      </w:pPr>
      <w:r w:rsidRPr="003B0C0D">
        <w:rPr>
          <w:rFonts w:asciiTheme="minorHAnsi" w:hAnsiTheme="minorHAnsi" w:cstheme="minorHAnsi"/>
          <w:bCs/>
          <w:color w:val="auto"/>
          <w:sz w:val="22"/>
          <w:szCs w:val="22"/>
        </w:rPr>
        <w:t>Involved in coding for integration of Jasper Reports with Java.</w:t>
      </w:r>
    </w:p>
    <w:p w:rsidR="003B0C0D" w:rsidRPr="003B0C0D" w:rsidRDefault="00CE5B39" w:rsidP="003B0C0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  <w:color w:val="00000A"/>
          <w:sz w:val="22"/>
          <w:szCs w:val="22"/>
        </w:rPr>
      </w:pPr>
      <w:r w:rsidRPr="003B0C0D">
        <w:rPr>
          <w:rFonts w:asciiTheme="minorHAnsi" w:hAnsiTheme="minorHAnsi" w:cstheme="minorHAnsi"/>
          <w:bCs/>
          <w:color w:val="auto"/>
          <w:sz w:val="22"/>
          <w:szCs w:val="22"/>
        </w:rPr>
        <w:t>Involved in design, development</w:t>
      </w:r>
      <w:r w:rsidR="00185625">
        <w:rPr>
          <w:rFonts w:asciiTheme="minorHAnsi" w:hAnsiTheme="minorHAnsi" w:cstheme="minorHAnsi"/>
          <w:bCs/>
          <w:color w:val="auto"/>
          <w:sz w:val="22"/>
          <w:szCs w:val="22"/>
        </w:rPr>
        <w:t>,</w:t>
      </w:r>
      <w:r w:rsidRPr="003B0C0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185625">
        <w:rPr>
          <w:rFonts w:asciiTheme="minorHAnsi" w:hAnsiTheme="minorHAnsi" w:cstheme="minorHAnsi"/>
          <w:bCs/>
          <w:noProof/>
          <w:color w:val="auto"/>
          <w:sz w:val="22"/>
          <w:szCs w:val="22"/>
        </w:rPr>
        <w:t>and</w:t>
      </w:r>
      <w:r w:rsidRPr="003B0C0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deployment of Jasper Reports </w:t>
      </w:r>
      <w:r w:rsidRPr="00185625">
        <w:rPr>
          <w:rFonts w:asciiTheme="minorHAnsi" w:hAnsiTheme="minorHAnsi" w:cstheme="minorHAnsi"/>
          <w:bCs/>
          <w:noProof/>
          <w:color w:val="auto"/>
          <w:sz w:val="22"/>
          <w:szCs w:val="22"/>
        </w:rPr>
        <w:t>into</w:t>
      </w:r>
      <w:r w:rsidRPr="003B0C0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the application.</w:t>
      </w:r>
    </w:p>
    <w:p w:rsidR="003B0C0D" w:rsidRPr="003B0C0D" w:rsidRDefault="00DE4BB8" w:rsidP="003B0C0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  <w:color w:val="00000A"/>
          <w:sz w:val="22"/>
          <w:szCs w:val="22"/>
        </w:rPr>
      </w:pPr>
      <w:r w:rsidRPr="003B0C0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Developed web pages using </w:t>
      </w:r>
      <w:r w:rsidRPr="003B0C0D">
        <w:rPr>
          <w:rFonts w:asciiTheme="minorHAnsi" w:hAnsiTheme="minorHAnsi" w:cstheme="minorHAnsi"/>
          <w:b/>
          <w:bCs/>
          <w:color w:val="auto"/>
          <w:sz w:val="22"/>
          <w:szCs w:val="22"/>
        </w:rPr>
        <w:t>HTML5, JavaScript, DOM, JSON,</w:t>
      </w:r>
      <w:r w:rsidR="001C192A" w:rsidRPr="003B0C0D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Bootstrap,</w:t>
      </w:r>
      <w:r w:rsidRPr="003B0C0D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jQuery and AJAX</w:t>
      </w:r>
      <w:r w:rsidRPr="003B0C0D">
        <w:rPr>
          <w:rFonts w:asciiTheme="minorHAnsi" w:hAnsiTheme="minorHAnsi" w:cstheme="minorHAnsi"/>
          <w:bCs/>
          <w:color w:val="auto"/>
          <w:sz w:val="22"/>
          <w:szCs w:val="22"/>
        </w:rPr>
        <w:t>.</w:t>
      </w:r>
    </w:p>
    <w:p w:rsidR="003B0C0D" w:rsidRPr="003B0C0D" w:rsidRDefault="00DE4BB8" w:rsidP="003B0C0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  <w:color w:val="00000A"/>
          <w:sz w:val="22"/>
          <w:szCs w:val="22"/>
        </w:rPr>
      </w:pPr>
      <w:r w:rsidRPr="003B0C0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Designed the Web application layout and forms </w:t>
      </w:r>
      <w:r w:rsidRPr="003B0C0D">
        <w:rPr>
          <w:rFonts w:asciiTheme="minorHAnsi" w:hAnsiTheme="minorHAnsi" w:cstheme="minorHAnsi"/>
          <w:b/>
          <w:bCs/>
          <w:color w:val="auto"/>
          <w:sz w:val="22"/>
          <w:szCs w:val="22"/>
        </w:rPr>
        <w:t>using HTML5, CSS 3 and JavaScript</w:t>
      </w:r>
      <w:r w:rsidRPr="003B0C0D">
        <w:rPr>
          <w:rFonts w:asciiTheme="minorHAnsi" w:hAnsiTheme="minorHAnsi" w:cstheme="minorHAnsi"/>
          <w:bCs/>
          <w:color w:val="auto"/>
          <w:sz w:val="22"/>
          <w:szCs w:val="22"/>
        </w:rPr>
        <w:t>.</w:t>
      </w:r>
    </w:p>
    <w:p w:rsidR="003B0C0D" w:rsidRPr="003B0C0D" w:rsidRDefault="00DE4BB8" w:rsidP="003B0C0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  <w:color w:val="00000A"/>
          <w:sz w:val="22"/>
          <w:szCs w:val="22"/>
        </w:rPr>
      </w:pPr>
      <w:r w:rsidRPr="003B0C0D">
        <w:rPr>
          <w:rFonts w:asciiTheme="minorHAnsi" w:hAnsiTheme="minorHAnsi" w:cstheme="minorHAnsi"/>
          <w:bCs/>
          <w:color w:val="auto"/>
          <w:sz w:val="22"/>
          <w:szCs w:val="22"/>
        </w:rPr>
        <w:t>Worked with business analysts to understand their business models and goals and help define strategy, content, and features.</w:t>
      </w:r>
    </w:p>
    <w:p w:rsidR="003B0C0D" w:rsidRPr="00C04019" w:rsidRDefault="008E63B3" w:rsidP="003B0C0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  <w:color w:val="00000A"/>
          <w:sz w:val="22"/>
          <w:szCs w:val="22"/>
        </w:rPr>
      </w:pPr>
      <w:r w:rsidRPr="003B0C0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Exposure in creating </w:t>
      </w:r>
      <w:r w:rsidRPr="003B0C0D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SPA using React JS, </w:t>
      </w:r>
      <w:r w:rsidRPr="003B0C0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by using Concept of </w:t>
      </w:r>
      <w:r w:rsidRPr="003B0C0D">
        <w:rPr>
          <w:rFonts w:asciiTheme="minorHAnsi" w:hAnsiTheme="minorHAnsi" w:cstheme="minorHAnsi"/>
          <w:b/>
          <w:bCs/>
          <w:color w:val="auto"/>
          <w:sz w:val="22"/>
          <w:szCs w:val="22"/>
        </w:rPr>
        <w:t>Virtual DOM.</w:t>
      </w:r>
    </w:p>
    <w:p w:rsidR="00C04019" w:rsidRPr="00C04019" w:rsidRDefault="00C04019" w:rsidP="003B0C0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C04019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Built Web pages that are more user-interactive using AJAX, JavaScript, React and </w:t>
      </w:r>
      <w:r w:rsidRPr="00C04019">
        <w:rPr>
          <w:rFonts w:asciiTheme="minorHAnsi" w:hAnsiTheme="minorHAnsi" w:cstheme="minorHAnsi"/>
          <w:b/>
          <w:bCs/>
          <w:color w:val="auto"/>
          <w:sz w:val="22"/>
          <w:szCs w:val="22"/>
        </w:rPr>
        <w:t>Redux.</w:t>
      </w:r>
    </w:p>
    <w:p w:rsidR="003B0C0D" w:rsidRPr="003B0C0D" w:rsidRDefault="00A53D5F" w:rsidP="003B0C0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  <w:color w:val="00000A"/>
          <w:sz w:val="22"/>
          <w:szCs w:val="22"/>
        </w:rPr>
      </w:pPr>
      <w:r w:rsidRPr="003B0C0D">
        <w:rPr>
          <w:rFonts w:asciiTheme="minorHAnsi" w:hAnsiTheme="minorHAnsi" w:cstheme="minorHAnsi"/>
          <w:bCs/>
          <w:color w:val="auto"/>
          <w:sz w:val="22"/>
          <w:szCs w:val="22"/>
        </w:rPr>
        <w:lastRenderedPageBreak/>
        <w:t xml:space="preserve">Used </w:t>
      </w:r>
      <w:r w:rsidRPr="003B0C0D">
        <w:rPr>
          <w:rFonts w:asciiTheme="minorHAnsi" w:hAnsiTheme="minorHAnsi" w:cstheme="minorHAnsi"/>
          <w:b/>
          <w:bCs/>
          <w:color w:val="auto"/>
          <w:sz w:val="22"/>
          <w:szCs w:val="22"/>
        </w:rPr>
        <w:t>React JS</w:t>
      </w:r>
      <w:r w:rsidRPr="003B0C0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for templating for faster compilation and developing reusable components.</w:t>
      </w:r>
    </w:p>
    <w:p w:rsidR="003B0C0D" w:rsidRPr="003B0C0D" w:rsidRDefault="00CD343F" w:rsidP="003B0C0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  <w:color w:val="00000A"/>
          <w:sz w:val="22"/>
          <w:szCs w:val="22"/>
        </w:rPr>
      </w:pPr>
      <w:r w:rsidRPr="003B0C0D">
        <w:rPr>
          <w:rFonts w:asciiTheme="minorHAnsi" w:hAnsiTheme="minorHAnsi" w:cstheme="minorHAnsi"/>
          <w:bCs/>
          <w:color w:val="auto"/>
          <w:sz w:val="22"/>
          <w:szCs w:val="22"/>
        </w:rPr>
        <w:t>Involved in using React JS components, Forms, Events, Keys, Router, Animations and</w:t>
      </w:r>
      <w:r w:rsidRPr="00A70553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Flux</w:t>
      </w:r>
      <w:r w:rsidRPr="003B0C0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concept.</w:t>
      </w:r>
    </w:p>
    <w:p w:rsidR="003B0C0D" w:rsidRPr="003B0C0D" w:rsidRDefault="00C75F93" w:rsidP="003B0C0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  <w:color w:val="00000A"/>
          <w:sz w:val="22"/>
          <w:szCs w:val="22"/>
        </w:rPr>
      </w:pPr>
      <w:r w:rsidRPr="003B0C0D">
        <w:rPr>
          <w:rFonts w:asciiTheme="minorHAnsi" w:hAnsiTheme="minorHAnsi" w:cstheme="minorHAnsi"/>
          <w:bCs/>
          <w:color w:val="auto"/>
          <w:sz w:val="22"/>
          <w:szCs w:val="22"/>
        </w:rPr>
        <w:t>Work application level code to interact with API's, rest web services using AJAX, JSON, Node.js, XML and Angular 2.</w:t>
      </w:r>
    </w:p>
    <w:p w:rsidR="003B0C0D" w:rsidRPr="003B0C0D" w:rsidRDefault="008D605B" w:rsidP="003B0C0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  <w:color w:val="00000A"/>
          <w:sz w:val="22"/>
          <w:szCs w:val="22"/>
        </w:rPr>
      </w:pPr>
      <w:r w:rsidRPr="003B0C0D">
        <w:rPr>
          <w:rFonts w:asciiTheme="minorHAnsi" w:hAnsiTheme="minorHAnsi" w:cstheme="minorHAnsi"/>
          <w:bCs/>
          <w:color w:val="auto"/>
          <w:sz w:val="22"/>
          <w:szCs w:val="22"/>
        </w:rPr>
        <w:t>Work on test-dr</w:t>
      </w:r>
      <w:r w:rsidR="001C192A" w:rsidRPr="003B0C0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iven development by using </w:t>
      </w:r>
      <w:r w:rsidR="001C192A" w:rsidRPr="003B0C0D">
        <w:rPr>
          <w:rFonts w:asciiTheme="minorHAnsi" w:hAnsiTheme="minorHAnsi" w:cstheme="minorHAnsi"/>
          <w:b/>
          <w:bCs/>
          <w:color w:val="auto"/>
          <w:sz w:val="22"/>
          <w:szCs w:val="22"/>
        </w:rPr>
        <w:t>Junit and</w:t>
      </w:r>
      <w:r w:rsidRPr="003B0C0D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185625">
        <w:rPr>
          <w:rFonts w:asciiTheme="minorHAnsi" w:hAnsiTheme="minorHAnsi" w:cstheme="minorHAnsi"/>
          <w:b/>
          <w:bCs/>
          <w:noProof/>
          <w:color w:val="auto"/>
          <w:sz w:val="22"/>
          <w:szCs w:val="22"/>
        </w:rPr>
        <w:t>WebSpec</w:t>
      </w:r>
      <w:r w:rsidR="001C192A" w:rsidRPr="00185625">
        <w:rPr>
          <w:rFonts w:asciiTheme="minorHAnsi" w:hAnsiTheme="minorHAnsi" w:cstheme="minorHAnsi"/>
          <w:bCs/>
          <w:noProof/>
          <w:color w:val="auto"/>
          <w:sz w:val="22"/>
          <w:szCs w:val="22"/>
        </w:rPr>
        <w:t>.</w:t>
      </w:r>
    </w:p>
    <w:p w:rsidR="00974FAB" w:rsidRPr="00974FAB" w:rsidRDefault="004A56B0" w:rsidP="003B0C0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  <w:color w:val="00000A"/>
          <w:sz w:val="22"/>
          <w:szCs w:val="22"/>
        </w:rPr>
      </w:pPr>
      <w:r w:rsidRPr="003B0C0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Responsible to design various search forms prototypes and also involved to create error validation code using </w:t>
      </w:r>
      <w:r w:rsidRPr="003B0C0D">
        <w:rPr>
          <w:rFonts w:asciiTheme="minorHAnsi" w:hAnsiTheme="minorHAnsi" w:cstheme="minorHAnsi"/>
          <w:b/>
          <w:bCs/>
          <w:color w:val="auto"/>
          <w:sz w:val="22"/>
          <w:szCs w:val="22"/>
        </w:rPr>
        <w:t>JavaScript</w:t>
      </w:r>
      <w:r w:rsidRPr="003B0C0D">
        <w:rPr>
          <w:rFonts w:asciiTheme="minorHAnsi" w:hAnsiTheme="minorHAnsi" w:cstheme="minorHAnsi"/>
          <w:bCs/>
          <w:color w:val="auto"/>
          <w:sz w:val="22"/>
          <w:szCs w:val="22"/>
        </w:rPr>
        <w:t>/</w:t>
      </w:r>
      <w:r w:rsidRPr="00A21077">
        <w:rPr>
          <w:rFonts w:asciiTheme="minorHAnsi" w:hAnsiTheme="minorHAnsi" w:cstheme="minorHAnsi"/>
          <w:b/>
          <w:bCs/>
          <w:color w:val="auto"/>
          <w:sz w:val="22"/>
          <w:szCs w:val="22"/>
        </w:rPr>
        <w:t>JQuery</w:t>
      </w:r>
      <w:r w:rsidRPr="003B0C0D">
        <w:rPr>
          <w:rFonts w:asciiTheme="minorHAnsi" w:hAnsiTheme="minorHAnsi" w:cstheme="minorHAnsi"/>
          <w:bCs/>
          <w:color w:val="auto"/>
          <w:sz w:val="22"/>
          <w:szCs w:val="22"/>
        </w:rPr>
        <w:t>.</w:t>
      </w:r>
    </w:p>
    <w:p w:rsidR="00974FAB" w:rsidRPr="00974FAB" w:rsidRDefault="00974FAB" w:rsidP="00974FAB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  <w:color w:val="00000A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>E</w:t>
      </w:r>
      <w:r w:rsidR="00D626D0" w:rsidRPr="003B0C0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xtensively used </w:t>
      </w:r>
      <w:r w:rsidR="00D626D0" w:rsidRPr="003B0C0D">
        <w:rPr>
          <w:rFonts w:asciiTheme="minorHAnsi" w:hAnsiTheme="minorHAnsi" w:cstheme="minorHAnsi"/>
          <w:b/>
          <w:bCs/>
          <w:color w:val="auto"/>
          <w:sz w:val="22"/>
          <w:szCs w:val="22"/>
        </w:rPr>
        <w:t>Selenium</w:t>
      </w:r>
      <w:r w:rsidR="00D626D0" w:rsidRPr="003B0C0D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APIs such as Take Screenshot for Capturing Failed test cases, Select for selecting multiple values from </w:t>
      </w:r>
      <w:r w:rsidR="00185625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a </w:t>
      </w:r>
      <w:r w:rsidR="00D626D0" w:rsidRPr="00185625">
        <w:rPr>
          <w:rFonts w:asciiTheme="minorHAnsi" w:hAnsiTheme="minorHAnsi" w:cstheme="minorHAnsi"/>
          <w:bCs/>
          <w:noProof/>
          <w:color w:val="auto"/>
          <w:sz w:val="22"/>
          <w:szCs w:val="22"/>
        </w:rPr>
        <w:t>list</w:t>
      </w:r>
      <w:r w:rsidR="00D626D0" w:rsidRPr="003B0C0D">
        <w:rPr>
          <w:rFonts w:asciiTheme="minorHAnsi" w:hAnsiTheme="minorHAnsi" w:cstheme="minorHAnsi"/>
          <w:bCs/>
          <w:color w:val="auto"/>
          <w:sz w:val="22"/>
          <w:szCs w:val="22"/>
        </w:rPr>
        <w:t>, Action for various key and mouse event, with different Locators (</w:t>
      </w:r>
      <w:r w:rsidR="00185625">
        <w:rPr>
          <w:rFonts w:asciiTheme="minorHAnsi" w:hAnsiTheme="minorHAnsi" w:cstheme="minorHAnsi"/>
          <w:bCs/>
          <w:noProof/>
          <w:color w:val="auto"/>
          <w:sz w:val="22"/>
          <w:szCs w:val="22"/>
        </w:rPr>
        <w:t>XP</w:t>
      </w:r>
      <w:r w:rsidR="00D626D0" w:rsidRPr="00185625">
        <w:rPr>
          <w:rFonts w:asciiTheme="minorHAnsi" w:hAnsiTheme="minorHAnsi" w:cstheme="minorHAnsi"/>
          <w:bCs/>
          <w:noProof/>
          <w:color w:val="auto"/>
          <w:sz w:val="22"/>
          <w:szCs w:val="22"/>
        </w:rPr>
        <w:t>ath</w:t>
      </w:r>
      <w:r w:rsidR="00D626D0" w:rsidRPr="003B0C0D">
        <w:rPr>
          <w:rFonts w:asciiTheme="minorHAnsi" w:hAnsiTheme="minorHAnsi" w:cstheme="minorHAnsi"/>
          <w:bCs/>
          <w:color w:val="auto"/>
          <w:sz w:val="22"/>
          <w:szCs w:val="22"/>
        </w:rPr>
        <w:t>, CSS, id, Link text)</w:t>
      </w:r>
    </w:p>
    <w:p w:rsidR="00974FAB" w:rsidRPr="00974FAB" w:rsidRDefault="000D27E5" w:rsidP="00974FAB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  <w:color w:val="00000A"/>
          <w:sz w:val="22"/>
          <w:szCs w:val="22"/>
        </w:rPr>
      </w:pPr>
      <w:r w:rsidRPr="00974FAB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Performed Installation, configuration of multiple versions of </w:t>
      </w:r>
      <w:r w:rsidRPr="00974FAB">
        <w:rPr>
          <w:rFonts w:asciiTheme="minorHAnsi" w:hAnsiTheme="minorHAnsi" w:cstheme="minorHAnsi"/>
          <w:b/>
          <w:bCs/>
          <w:color w:val="auto"/>
          <w:sz w:val="22"/>
          <w:szCs w:val="22"/>
        </w:rPr>
        <w:t>MongoDB (2.x, 3.0.x ,3.2.x)</w:t>
      </w:r>
    </w:p>
    <w:p w:rsidR="00974FAB" w:rsidRPr="00974FAB" w:rsidRDefault="00FA42F7" w:rsidP="00974FAB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  <w:color w:val="00000A"/>
          <w:sz w:val="22"/>
          <w:szCs w:val="22"/>
        </w:rPr>
      </w:pPr>
      <w:r w:rsidRPr="00974FAB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Involved in writing </w:t>
      </w:r>
      <w:r w:rsidRPr="00185625">
        <w:rPr>
          <w:rFonts w:asciiTheme="minorHAnsi" w:hAnsiTheme="minorHAnsi" w:cstheme="minorHAnsi"/>
          <w:bCs/>
          <w:noProof/>
          <w:color w:val="auto"/>
          <w:sz w:val="22"/>
          <w:szCs w:val="22"/>
        </w:rPr>
        <w:t>application</w:t>
      </w:r>
      <w:r w:rsidR="00185625">
        <w:rPr>
          <w:rFonts w:asciiTheme="minorHAnsi" w:hAnsiTheme="minorHAnsi" w:cstheme="minorHAnsi"/>
          <w:bCs/>
          <w:noProof/>
          <w:color w:val="auto"/>
          <w:sz w:val="22"/>
          <w:szCs w:val="22"/>
        </w:rPr>
        <w:t>-</w:t>
      </w:r>
      <w:r w:rsidRPr="00185625">
        <w:rPr>
          <w:rFonts w:asciiTheme="minorHAnsi" w:hAnsiTheme="minorHAnsi" w:cstheme="minorHAnsi"/>
          <w:bCs/>
          <w:noProof/>
          <w:color w:val="auto"/>
          <w:sz w:val="22"/>
          <w:szCs w:val="22"/>
        </w:rPr>
        <w:t>level</w:t>
      </w:r>
      <w:r w:rsidRPr="00974FAB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code to interact with </w:t>
      </w:r>
      <w:r w:rsidRPr="00974FAB">
        <w:rPr>
          <w:rFonts w:asciiTheme="minorHAnsi" w:hAnsiTheme="minorHAnsi" w:cstheme="minorHAnsi"/>
          <w:b/>
          <w:bCs/>
          <w:color w:val="auto"/>
          <w:sz w:val="22"/>
          <w:szCs w:val="22"/>
        </w:rPr>
        <w:t>Restful Web APIs</w:t>
      </w:r>
      <w:r w:rsidRPr="00974FAB">
        <w:rPr>
          <w:rFonts w:asciiTheme="minorHAnsi" w:hAnsiTheme="minorHAnsi" w:cstheme="minorHAnsi"/>
          <w:bCs/>
          <w:color w:val="auto"/>
          <w:sz w:val="22"/>
          <w:szCs w:val="22"/>
        </w:rPr>
        <w:t>, Web Services.</w:t>
      </w:r>
    </w:p>
    <w:p w:rsidR="00974FAB" w:rsidRPr="00974FAB" w:rsidRDefault="00FA42F7" w:rsidP="00974FAB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  <w:color w:val="00000A"/>
          <w:sz w:val="22"/>
          <w:szCs w:val="22"/>
        </w:rPr>
      </w:pPr>
      <w:r w:rsidRPr="00974FAB">
        <w:rPr>
          <w:rFonts w:asciiTheme="minorHAnsi" w:hAnsiTheme="minorHAnsi" w:cstheme="minorHAnsi"/>
          <w:bCs/>
          <w:color w:val="auto"/>
          <w:sz w:val="22"/>
          <w:szCs w:val="22"/>
        </w:rPr>
        <w:t>Participated in day-to-day meetings, status meetings, strong reporting and effective communication with project manager and developers.</w:t>
      </w:r>
    </w:p>
    <w:p w:rsidR="00974FAB" w:rsidRPr="00974FAB" w:rsidRDefault="00CE5B39" w:rsidP="00974FAB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  <w:color w:val="00000A"/>
          <w:sz w:val="22"/>
          <w:szCs w:val="22"/>
        </w:rPr>
      </w:pPr>
      <w:r w:rsidRPr="00974FAB">
        <w:rPr>
          <w:rFonts w:asciiTheme="minorHAnsi" w:hAnsiTheme="minorHAnsi" w:cstheme="minorHAnsi"/>
          <w:bCs/>
          <w:color w:val="auto"/>
          <w:sz w:val="22"/>
          <w:szCs w:val="22"/>
        </w:rPr>
        <w:t>Implemented </w:t>
      </w:r>
      <w:r w:rsidRPr="00974FAB">
        <w:rPr>
          <w:rFonts w:asciiTheme="minorHAnsi" w:hAnsiTheme="minorHAnsi" w:cstheme="minorHAnsi"/>
          <w:b/>
          <w:bCs/>
          <w:color w:val="auto"/>
          <w:sz w:val="22"/>
          <w:szCs w:val="22"/>
        </w:rPr>
        <w:t>Jasper</w:t>
      </w:r>
      <w:r w:rsidRPr="00974FAB">
        <w:rPr>
          <w:rFonts w:asciiTheme="minorHAnsi" w:hAnsiTheme="minorHAnsi" w:cstheme="minorHAnsi"/>
          <w:bCs/>
          <w:color w:val="auto"/>
          <w:sz w:val="22"/>
          <w:szCs w:val="22"/>
        </w:rPr>
        <w:t> Reporting tools to generate Reports.</w:t>
      </w:r>
    </w:p>
    <w:p w:rsidR="00974FAB" w:rsidRPr="00974FAB" w:rsidRDefault="00FA42F7" w:rsidP="00974FAB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  <w:color w:val="00000A"/>
          <w:sz w:val="22"/>
          <w:szCs w:val="22"/>
        </w:rPr>
      </w:pPr>
      <w:r w:rsidRPr="00974FAB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Worked on Browser Compatibility and tested each and every web application on popular web browsers such as </w:t>
      </w:r>
      <w:r w:rsidRPr="00974FAB">
        <w:rPr>
          <w:rFonts w:asciiTheme="minorHAnsi" w:hAnsiTheme="minorHAnsi" w:cstheme="minorHAnsi"/>
          <w:b/>
          <w:bCs/>
          <w:color w:val="auto"/>
          <w:sz w:val="22"/>
          <w:szCs w:val="22"/>
        </w:rPr>
        <w:t>Internet Explorer, Firefox, Safari, Opera</w:t>
      </w:r>
      <w:r w:rsidR="00185625">
        <w:rPr>
          <w:rFonts w:asciiTheme="minorHAnsi" w:hAnsiTheme="minorHAnsi" w:cstheme="minorHAnsi"/>
          <w:b/>
          <w:bCs/>
          <w:color w:val="auto"/>
          <w:sz w:val="22"/>
          <w:szCs w:val="22"/>
        </w:rPr>
        <w:t>,</w:t>
      </w:r>
      <w:r w:rsidRPr="00974FAB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185625">
        <w:rPr>
          <w:rFonts w:asciiTheme="minorHAnsi" w:hAnsiTheme="minorHAnsi" w:cstheme="minorHAnsi"/>
          <w:b/>
          <w:bCs/>
          <w:noProof/>
          <w:color w:val="auto"/>
          <w:sz w:val="22"/>
          <w:szCs w:val="22"/>
        </w:rPr>
        <w:t>and</w:t>
      </w:r>
      <w:r w:rsidRPr="00974FAB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Chrome.</w:t>
      </w:r>
    </w:p>
    <w:p w:rsidR="00974FAB" w:rsidRPr="00974FAB" w:rsidRDefault="00FA42F7" w:rsidP="00974FAB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  <w:color w:val="00000A"/>
          <w:sz w:val="22"/>
          <w:szCs w:val="22"/>
        </w:rPr>
      </w:pPr>
      <w:r w:rsidRPr="00974FAB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Participated with </w:t>
      </w:r>
      <w:r w:rsidR="00185625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the </w:t>
      </w:r>
      <w:r w:rsidRPr="00185625">
        <w:rPr>
          <w:rFonts w:asciiTheme="minorHAnsi" w:hAnsiTheme="minorHAnsi" w:cstheme="minorHAnsi"/>
          <w:bCs/>
          <w:noProof/>
          <w:color w:val="auto"/>
          <w:sz w:val="22"/>
          <w:szCs w:val="22"/>
        </w:rPr>
        <w:t>team</w:t>
      </w:r>
      <w:r w:rsidRPr="00974FAB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in bug thrashing sessions to discuss and resolve bugs that were reported in </w:t>
      </w:r>
      <w:r w:rsidRPr="00974FAB">
        <w:rPr>
          <w:rFonts w:asciiTheme="minorHAnsi" w:hAnsiTheme="minorHAnsi" w:cstheme="minorHAnsi"/>
          <w:b/>
          <w:bCs/>
          <w:color w:val="auto"/>
          <w:sz w:val="22"/>
          <w:szCs w:val="22"/>
        </w:rPr>
        <w:t>JIRA.</w:t>
      </w:r>
    </w:p>
    <w:p w:rsidR="00974FAB" w:rsidRPr="00974FAB" w:rsidRDefault="000D27E5" w:rsidP="00974FAB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  <w:color w:val="00000A"/>
          <w:sz w:val="22"/>
          <w:szCs w:val="22"/>
        </w:rPr>
      </w:pPr>
      <w:r w:rsidRPr="00974FAB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Test Execution for each new build till Commercial Approval</w:t>
      </w:r>
    </w:p>
    <w:p w:rsidR="00974FAB" w:rsidRPr="00974FAB" w:rsidRDefault="00F50F8B" w:rsidP="00974FAB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  <w:color w:val="00000A"/>
          <w:sz w:val="22"/>
          <w:szCs w:val="22"/>
        </w:rPr>
      </w:pPr>
      <w:r w:rsidRPr="00974FAB">
        <w:rPr>
          <w:rFonts w:asciiTheme="minorHAnsi" w:eastAsia="Cambria" w:hAnsiTheme="minorHAnsi" w:cstheme="minorHAnsi"/>
          <w:color w:val="auto"/>
          <w:sz w:val="22"/>
          <w:szCs w:val="22"/>
        </w:rPr>
        <w:t xml:space="preserve">Used </w:t>
      </w:r>
      <w:r w:rsidRPr="00974FAB">
        <w:rPr>
          <w:rFonts w:asciiTheme="minorHAnsi" w:eastAsia="Cambria" w:hAnsiTheme="minorHAnsi" w:cstheme="minorHAnsi"/>
          <w:b/>
          <w:color w:val="auto"/>
          <w:sz w:val="22"/>
          <w:szCs w:val="22"/>
        </w:rPr>
        <w:t>SOAP UI</w:t>
      </w:r>
      <w:r w:rsidRPr="00974FAB">
        <w:rPr>
          <w:rFonts w:asciiTheme="minorHAnsi" w:eastAsia="Cambria" w:hAnsiTheme="minorHAnsi" w:cstheme="minorHAnsi"/>
          <w:color w:val="auto"/>
          <w:sz w:val="22"/>
          <w:szCs w:val="22"/>
        </w:rPr>
        <w:t xml:space="preserve"> to test the resources. </w:t>
      </w:r>
      <w:r w:rsidR="00F45009" w:rsidRPr="00974FAB">
        <w:rPr>
          <w:rFonts w:asciiTheme="minorHAnsi" w:eastAsia="Cambria" w:hAnsiTheme="minorHAnsi" w:cstheme="minorHAnsi"/>
          <w:color w:val="auto"/>
          <w:sz w:val="22"/>
          <w:szCs w:val="22"/>
        </w:rPr>
        <w:t>Also,</w:t>
      </w:r>
      <w:r w:rsidRPr="00974FAB">
        <w:rPr>
          <w:rFonts w:asciiTheme="minorHAnsi" w:eastAsia="Cambria" w:hAnsiTheme="minorHAnsi" w:cstheme="minorHAnsi"/>
          <w:color w:val="auto"/>
          <w:sz w:val="22"/>
          <w:szCs w:val="22"/>
        </w:rPr>
        <w:t xml:space="preserve"> used Postman plug-in with chrome browser to test resources.</w:t>
      </w:r>
    </w:p>
    <w:p w:rsidR="00974FAB" w:rsidRPr="00974FAB" w:rsidRDefault="00F50F8B" w:rsidP="00974FAB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  <w:color w:val="00000A"/>
          <w:sz w:val="22"/>
          <w:szCs w:val="22"/>
        </w:rPr>
      </w:pPr>
      <w:r w:rsidRPr="00974FAB">
        <w:rPr>
          <w:rFonts w:asciiTheme="minorHAnsi" w:eastAsia="Cambria" w:hAnsiTheme="minorHAnsi" w:cstheme="minorHAnsi"/>
          <w:color w:val="auto"/>
          <w:sz w:val="22"/>
          <w:szCs w:val="22"/>
        </w:rPr>
        <w:t>Implemented</w:t>
      </w:r>
      <w:r w:rsidRPr="00974FAB">
        <w:rPr>
          <w:rFonts w:asciiTheme="minorHAnsi" w:eastAsia="Cambria" w:hAnsiTheme="minorHAnsi" w:cstheme="minorHAnsi"/>
          <w:b/>
          <w:color w:val="auto"/>
          <w:sz w:val="22"/>
          <w:szCs w:val="22"/>
        </w:rPr>
        <w:t xml:space="preserve"> SOAP </w:t>
      </w:r>
      <w:r w:rsidRPr="00974FAB">
        <w:rPr>
          <w:rFonts w:asciiTheme="minorHAnsi" w:eastAsia="Cambria" w:hAnsiTheme="minorHAnsi" w:cstheme="minorHAnsi"/>
          <w:color w:val="auto"/>
          <w:sz w:val="22"/>
          <w:szCs w:val="22"/>
        </w:rPr>
        <w:t xml:space="preserve">web services to send and receive the data from </w:t>
      </w:r>
      <w:r w:rsidR="00185625">
        <w:rPr>
          <w:rFonts w:asciiTheme="minorHAnsi" w:eastAsia="Cambria" w:hAnsiTheme="minorHAnsi" w:cstheme="minorHAnsi"/>
          <w:color w:val="auto"/>
          <w:sz w:val="22"/>
          <w:szCs w:val="22"/>
        </w:rPr>
        <w:t xml:space="preserve">the </w:t>
      </w:r>
      <w:r w:rsidRPr="00185625">
        <w:rPr>
          <w:rFonts w:asciiTheme="minorHAnsi" w:eastAsia="Cambria" w:hAnsiTheme="minorHAnsi" w:cstheme="minorHAnsi"/>
          <w:noProof/>
          <w:color w:val="auto"/>
          <w:sz w:val="22"/>
          <w:szCs w:val="22"/>
        </w:rPr>
        <w:t>database</w:t>
      </w:r>
      <w:r w:rsidRPr="00974FAB">
        <w:rPr>
          <w:rFonts w:asciiTheme="minorHAnsi" w:eastAsia="Cambria" w:hAnsiTheme="minorHAnsi" w:cstheme="minorHAnsi"/>
          <w:color w:val="auto"/>
          <w:sz w:val="22"/>
          <w:szCs w:val="22"/>
        </w:rPr>
        <w:t>.</w:t>
      </w:r>
    </w:p>
    <w:p w:rsidR="00974FAB" w:rsidRPr="00974FAB" w:rsidRDefault="00776BB3" w:rsidP="00974FAB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  <w:color w:val="00000A"/>
          <w:sz w:val="22"/>
          <w:szCs w:val="22"/>
        </w:rPr>
      </w:pPr>
      <w:r w:rsidRPr="00974FAB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Wrote Unit-Tests using </w:t>
      </w:r>
      <w:r w:rsidRPr="00974FAB">
        <w:rPr>
          <w:rFonts w:asciiTheme="minorHAnsi" w:hAnsiTheme="minorHAnsi" w:cstheme="minorHAnsi"/>
          <w:b/>
          <w:bCs/>
          <w:color w:val="auto"/>
          <w:sz w:val="22"/>
          <w:szCs w:val="22"/>
        </w:rPr>
        <w:t>Karma and Jasmine</w:t>
      </w:r>
      <w:r w:rsidRPr="00974FAB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to run the test</w:t>
      </w:r>
    </w:p>
    <w:p w:rsidR="00974FAB" w:rsidRPr="00974FAB" w:rsidRDefault="00FA42F7" w:rsidP="00974FAB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  <w:color w:val="00000A"/>
          <w:sz w:val="22"/>
          <w:szCs w:val="22"/>
        </w:rPr>
      </w:pPr>
      <w:r w:rsidRPr="00974FAB">
        <w:rPr>
          <w:rFonts w:asciiTheme="minorHAnsi" w:hAnsiTheme="minorHAnsi" w:cstheme="minorHAnsi"/>
          <w:bCs/>
          <w:color w:val="00000A"/>
          <w:sz w:val="22"/>
          <w:szCs w:val="22"/>
        </w:rPr>
        <w:t xml:space="preserve">Used </w:t>
      </w:r>
      <w:r w:rsidRPr="00974FAB">
        <w:rPr>
          <w:rFonts w:asciiTheme="minorHAnsi" w:hAnsiTheme="minorHAnsi" w:cstheme="minorHAnsi"/>
          <w:b/>
          <w:bCs/>
          <w:color w:val="00000A"/>
          <w:sz w:val="22"/>
          <w:szCs w:val="22"/>
        </w:rPr>
        <w:t>JavaScript</w:t>
      </w:r>
      <w:r w:rsidRPr="00974FAB">
        <w:rPr>
          <w:rFonts w:asciiTheme="minorHAnsi" w:hAnsiTheme="minorHAnsi" w:cstheme="minorHAnsi"/>
          <w:bCs/>
          <w:color w:val="00000A"/>
          <w:sz w:val="22"/>
          <w:szCs w:val="22"/>
        </w:rPr>
        <w:t xml:space="preserve"> libraries to create </w:t>
      </w:r>
      <w:r w:rsidR="00185625">
        <w:rPr>
          <w:rFonts w:asciiTheme="minorHAnsi" w:hAnsiTheme="minorHAnsi" w:cstheme="minorHAnsi"/>
          <w:bCs/>
          <w:color w:val="00000A"/>
          <w:sz w:val="22"/>
          <w:szCs w:val="22"/>
        </w:rPr>
        <w:t xml:space="preserve">a </w:t>
      </w:r>
      <w:r w:rsidRPr="00185625">
        <w:rPr>
          <w:rFonts w:asciiTheme="minorHAnsi" w:hAnsiTheme="minorHAnsi" w:cstheme="minorHAnsi"/>
          <w:bCs/>
          <w:noProof/>
          <w:color w:val="00000A"/>
          <w:sz w:val="22"/>
          <w:szCs w:val="22"/>
        </w:rPr>
        <w:t>slider</w:t>
      </w:r>
      <w:r w:rsidRPr="00974FAB">
        <w:rPr>
          <w:rFonts w:asciiTheme="minorHAnsi" w:hAnsiTheme="minorHAnsi" w:cstheme="minorHAnsi"/>
          <w:bCs/>
          <w:color w:val="00000A"/>
          <w:sz w:val="22"/>
          <w:szCs w:val="22"/>
        </w:rPr>
        <w:t xml:space="preserve"> and page-turning animations on </w:t>
      </w:r>
      <w:r w:rsidRPr="00974FAB">
        <w:rPr>
          <w:rFonts w:asciiTheme="minorHAnsi" w:hAnsiTheme="minorHAnsi" w:cstheme="minorHAnsi"/>
          <w:b/>
          <w:bCs/>
          <w:color w:val="00000A"/>
          <w:sz w:val="22"/>
          <w:szCs w:val="22"/>
        </w:rPr>
        <w:t>calendar widgets.</w:t>
      </w:r>
    </w:p>
    <w:p w:rsidR="00FA42F7" w:rsidRPr="00974FAB" w:rsidRDefault="00FA42F7" w:rsidP="00974FAB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  <w:color w:val="00000A"/>
          <w:sz w:val="22"/>
          <w:szCs w:val="22"/>
        </w:rPr>
      </w:pPr>
      <w:r w:rsidRPr="00974FAB">
        <w:rPr>
          <w:rFonts w:asciiTheme="minorHAnsi" w:hAnsiTheme="minorHAnsi" w:cstheme="minorHAnsi"/>
          <w:bCs/>
          <w:color w:val="00000A"/>
          <w:sz w:val="22"/>
          <w:szCs w:val="22"/>
        </w:rPr>
        <w:t xml:space="preserve">Designed web pages and </w:t>
      </w:r>
      <w:r w:rsidRPr="00185625">
        <w:rPr>
          <w:rFonts w:asciiTheme="minorHAnsi" w:hAnsiTheme="minorHAnsi" w:cstheme="minorHAnsi"/>
          <w:bCs/>
          <w:noProof/>
          <w:color w:val="00000A"/>
          <w:sz w:val="22"/>
          <w:szCs w:val="22"/>
        </w:rPr>
        <w:t>use</w:t>
      </w:r>
      <w:r w:rsidRPr="00974FAB">
        <w:rPr>
          <w:rFonts w:asciiTheme="minorHAnsi" w:hAnsiTheme="minorHAnsi" w:cstheme="minorHAnsi"/>
          <w:bCs/>
          <w:color w:val="00000A"/>
          <w:sz w:val="22"/>
          <w:szCs w:val="22"/>
        </w:rPr>
        <w:t xml:space="preserve"> applications that meet business and user goals through a positive user experience.</w:t>
      </w:r>
    </w:p>
    <w:p w:rsidR="00FA42F7" w:rsidRPr="001C192A" w:rsidRDefault="00FA42F7" w:rsidP="00CE5B39">
      <w:pPr>
        <w:ind w:left="720"/>
        <w:jc w:val="both"/>
        <w:rPr>
          <w:rFonts w:asciiTheme="minorHAnsi" w:hAnsiTheme="minorHAnsi" w:cstheme="minorHAnsi"/>
          <w:bCs/>
          <w:color w:val="00000A"/>
          <w:sz w:val="22"/>
          <w:szCs w:val="22"/>
        </w:rPr>
      </w:pPr>
    </w:p>
    <w:p w:rsidR="00FA42F7" w:rsidRPr="001C192A" w:rsidRDefault="00FA42F7" w:rsidP="00CE5B39">
      <w:pPr>
        <w:jc w:val="both"/>
        <w:rPr>
          <w:rFonts w:asciiTheme="minorHAnsi" w:hAnsiTheme="minorHAnsi" w:cstheme="minorHAnsi"/>
          <w:bCs/>
          <w:color w:val="00000A"/>
          <w:sz w:val="22"/>
          <w:szCs w:val="22"/>
        </w:rPr>
      </w:pPr>
      <w:r w:rsidRPr="001C192A">
        <w:rPr>
          <w:rFonts w:asciiTheme="minorHAnsi" w:hAnsiTheme="minorHAnsi" w:cstheme="minorHAnsi"/>
          <w:b/>
          <w:bCs/>
          <w:color w:val="00000A"/>
          <w:sz w:val="22"/>
          <w:szCs w:val="22"/>
        </w:rPr>
        <w:t xml:space="preserve">Environment: </w:t>
      </w:r>
      <w:r w:rsidR="008D605B" w:rsidRPr="001C192A">
        <w:rPr>
          <w:rFonts w:asciiTheme="minorHAnsi" w:hAnsiTheme="minorHAnsi" w:cstheme="minorHAnsi"/>
          <w:bCs/>
          <w:color w:val="00000A"/>
          <w:sz w:val="22"/>
          <w:szCs w:val="22"/>
        </w:rPr>
        <w:t>Java, J2EE,</w:t>
      </w:r>
      <w:r w:rsidR="00366580" w:rsidRPr="001C192A">
        <w:rPr>
          <w:rFonts w:asciiTheme="minorHAnsi" w:hAnsiTheme="minorHAnsi" w:cstheme="minorHAnsi"/>
          <w:bCs/>
          <w:color w:val="00000A"/>
          <w:sz w:val="22"/>
          <w:szCs w:val="22"/>
        </w:rPr>
        <w:t xml:space="preserve"> </w:t>
      </w:r>
      <w:r w:rsidRPr="001C192A">
        <w:rPr>
          <w:rFonts w:asciiTheme="minorHAnsi" w:hAnsiTheme="minorHAnsi" w:cstheme="minorHAnsi"/>
          <w:bCs/>
          <w:color w:val="00000A"/>
          <w:sz w:val="22"/>
          <w:szCs w:val="22"/>
        </w:rPr>
        <w:t xml:space="preserve">HTML5, CSS3, </w:t>
      </w:r>
      <w:r w:rsidRPr="001C192A">
        <w:rPr>
          <w:rFonts w:asciiTheme="minorHAnsi" w:hAnsiTheme="minorHAnsi" w:cstheme="minorHAnsi"/>
          <w:b/>
          <w:bCs/>
          <w:color w:val="00000A"/>
          <w:sz w:val="22"/>
          <w:szCs w:val="22"/>
        </w:rPr>
        <w:t>JavaScript,</w:t>
      </w:r>
      <w:r w:rsidRPr="001C192A">
        <w:rPr>
          <w:rFonts w:asciiTheme="minorHAnsi" w:hAnsiTheme="minorHAnsi" w:cstheme="minorHAnsi"/>
          <w:bCs/>
          <w:color w:val="00000A"/>
          <w:sz w:val="22"/>
          <w:szCs w:val="22"/>
        </w:rPr>
        <w:t xml:space="preserve"> Spring, Hibernate, RESTful, </w:t>
      </w:r>
      <w:r w:rsidR="00CE5B39" w:rsidRPr="001C192A">
        <w:rPr>
          <w:rFonts w:asciiTheme="minorHAnsi" w:hAnsiTheme="minorHAnsi" w:cstheme="minorHAnsi"/>
          <w:b/>
          <w:bCs/>
          <w:color w:val="00000A"/>
          <w:sz w:val="22"/>
          <w:szCs w:val="22"/>
        </w:rPr>
        <w:t>AngularJS</w:t>
      </w:r>
      <w:r w:rsidR="00CE5B39" w:rsidRPr="001C192A">
        <w:rPr>
          <w:rFonts w:asciiTheme="minorHAnsi" w:hAnsiTheme="minorHAnsi" w:cstheme="minorHAnsi"/>
          <w:bCs/>
          <w:color w:val="00000A"/>
          <w:sz w:val="22"/>
          <w:szCs w:val="22"/>
        </w:rPr>
        <w:t>,</w:t>
      </w:r>
      <w:r w:rsidR="001C192A">
        <w:rPr>
          <w:rFonts w:asciiTheme="minorHAnsi" w:hAnsiTheme="minorHAnsi" w:cstheme="minorHAnsi"/>
          <w:bCs/>
          <w:color w:val="00000A"/>
          <w:sz w:val="22"/>
          <w:szCs w:val="22"/>
        </w:rPr>
        <w:t xml:space="preserve"> </w:t>
      </w:r>
      <w:r w:rsidR="00C75F93" w:rsidRPr="001C192A">
        <w:rPr>
          <w:rFonts w:asciiTheme="minorHAnsi" w:hAnsiTheme="minorHAnsi" w:cstheme="minorHAnsi"/>
          <w:bCs/>
          <w:color w:val="00000A"/>
          <w:sz w:val="22"/>
          <w:szCs w:val="22"/>
        </w:rPr>
        <w:t xml:space="preserve">MongoDB, </w:t>
      </w:r>
      <w:r w:rsidR="008D605B" w:rsidRPr="001C192A">
        <w:rPr>
          <w:rFonts w:asciiTheme="minorHAnsi" w:hAnsiTheme="minorHAnsi" w:cstheme="minorHAnsi"/>
          <w:bCs/>
          <w:color w:val="00000A"/>
          <w:sz w:val="22"/>
          <w:szCs w:val="22"/>
        </w:rPr>
        <w:t xml:space="preserve">Tomcat, </w:t>
      </w:r>
      <w:r w:rsidRPr="001C192A">
        <w:rPr>
          <w:rFonts w:asciiTheme="minorHAnsi" w:hAnsiTheme="minorHAnsi" w:cstheme="minorHAnsi"/>
          <w:bCs/>
          <w:color w:val="00000A"/>
          <w:sz w:val="22"/>
          <w:szCs w:val="22"/>
        </w:rPr>
        <w:t>JQUERY,</w:t>
      </w:r>
      <w:r w:rsidR="00A276B2">
        <w:rPr>
          <w:rFonts w:asciiTheme="minorHAnsi" w:hAnsiTheme="minorHAnsi" w:cstheme="minorHAnsi"/>
          <w:bCs/>
          <w:color w:val="00000A"/>
          <w:sz w:val="22"/>
          <w:szCs w:val="22"/>
        </w:rPr>
        <w:t xml:space="preserve"> React JS,</w:t>
      </w:r>
      <w:r w:rsidR="000D536F">
        <w:rPr>
          <w:rFonts w:asciiTheme="minorHAnsi" w:hAnsiTheme="minorHAnsi" w:cstheme="minorHAnsi"/>
          <w:bCs/>
          <w:color w:val="00000A"/>
          <w:sz w:val="22"/>
          <w:szCs w:val="22"/>
        </w:rPr>
        <w:t xml:space="preserve"> Redux,</w:t>
      </w:r>
      <w:r w:rsidR="00A276B2">
        <w:rPr>
          <w:rFonts w:asciiTheme="minorHAnsi" w:hAnsiTheme="minorHAnsi" w:cstheme="minorHAnsi"/>
          <w:bCs/>
          <w:color w:val="00000A"/>
          <w:sz w:val="22"/>
          <w:szCs w:val="22"/>
        </w:rPr>
        <w:t xml:space="preserve"> Bootstrap, DOM,</w:t>
      </w:r>
      <w:r w:rsidRPr="001C192A">
        <w:rPr>
          <w:rFonts w:asciiTheme="minorHAnsi" w:hAnsiTheme="minorHAnsi" w:cstheme="minorHAnsi"/>
          <w:bCs/>
          <w:color w:val="00000A"/>
          <w:sz w:val="22"/>
          <w:szCs w:val="22"/>
        </w:rPr>
        <w:t xml:space="preserve"> XHTML, </w:t>
      </w:r>
      <w:r w:rsidR="00CE5B39" w:rsidRPr="001C192A">
        <w:rPr>
          <w:rFonts w:asciiTheme="minorHAnsi" w:hAnsiTheme="minorHAnsi" w:cstheme="minorHAnsi"/>
          <w:bCs/>
          <w:color w:val="00000A"/>
          <w:sz w:val="22"/>
          <w:szCs w:val="22"/>
        </w:rPr>
        <w:t xml:space="preserve">Jasper, </w:t>
      </w:r>
      <w:r w:rsidRPr="001C192A">
        <w:rPr>
          <w:rFonts w:asciiTheme="minorHAnsi" w:hAnsiTheme="minorHAnsi" w:cstheme="minorHAnsi"/>
          <w:bCs/>
          <w:color w:val="00000A"/>
          <w:sz w:val="22"/>
          <w:szCs w:val="22"/>
        </w:rPr>
        <w:t>JSON, AJAX, Subversion (SVN),</w:t>
      </w:r>
    </w:p>
    <w:p w:rsidR="00FA42F7" w:rsidRPr="001C192A" w:rsidRDefault="00FA42F7" w:rsidP="00CE5B39">
      <w:pPr>
        <w:jc w:val="both"/>
        <w:rPr>
          <w:rFonts w:asciiTheme="minorHAnsi" w:hAnsiTheme="minorHAnsi" w:cstheme="minorHAnsi"/>
          <w:bCs/>
          <w:color w:val="00000A"/>
          <w:sz w:val="22"/>
          <w:szCs w:val="22"/>
        </w:rPr>
      </w:pPr>
    </w:p>
    <w:p w:rsidR="0021289D" w:rsidRPr="001C192A" w:rsidRDefault="009D3557" w:rsidP="00975251">
      <w:pPr>
        <w:shd w:val="clear" w:color="auto" w:fill="D9D9D9" w:themeFill="background1" w:themeFillShade="D9"/>
        <w:jc w:val="both"/>
        <w:rPr>
          <w:rFonts w:asciiTheme="minorHAnsi" w:hAnsiTheme="minorHAnsi" w:cstheme="minorHAnsi"/>
          <w:b/>
          <w:bCs/>
          <w:color w:val="00000A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State of Wisconsin, WI</w:t>
      </w:r>
      <w:r w:rsidR="0021289D" w:rsidRPr="001C192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21289D" w:rsidRPr="001C192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4E6F17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</w:t>
      </w:r>
      <w:r w:rsidR="0021289D" w:rsidRPr="001C192A">
        <w:rPr>
          <w:rFonts w:asciiTheme="minorHAnsi" w:hAnsiTheme="minorHAnsi" w:cstheme="minorHAnsi"/>
          <w:b/>
          <w:bCs/>
          <w:color w:val="00000A"/>
          <w:sz w:val="22"/>
          <w:szCs w:val="22"/>
        </w:rPr>
        <w:t xml:space="preserve">                         </w:t>
      </w:r>
      <w:r w:rsidR="006D3031">
        <w:rPr>
          <w:rFonts w:asciiTheme="minorHAnsi" w:hAnsiTheme="minorHAnsi" w:cstheme="minorHAnsi"/>
          <w:b/>
          <w:bCs/>
          <w:color w:val="00000A"/>
          <w:sz w:val="22"/>
          <w:szCs w:val="22"/>
        </w:rPr>
        <w:t xml:space="preserve">                 </w:t>
      </w:r>
      <w:r>
        <w:rPr>
          <w:rFonts w:asciiTheme="minorHAnsi" w:hAnsiTheme="minorHAnsi" w:cstheme="minorHAnsi"/>
          <w:b/>
          <w:bCs/>
          <w:color w:val="00000A"/>
          <w:sz w:val="22"/>
          <w:szCs w:val="22"/>
        </w:rPr>
        <w:t xml:space="preserve">                                                              </w:t>
      </w:r>
      <w:r w:rsidR="006D3031">
        <w:rPr>
          <w:rFonts w:asciiTheme="minorHAnsi" w:hAnsiTheme="minorHAnsi" w:cstheme="minorHAnsi"/>
          <w:b/>
          <w:bCs/>
          <w:color w:val="00000A"/>
          <w:sz w:val="22"/>
          <w:szCs w:val="22"/>
        </w:rPr>
        <w:t xml:space="preserve"> </w:t>
      </w:r>
      <w:r w:rsidR="000E5727">
        <w:rPr>
          <w:rFonts w:asciiTheme="minorHAnsi" w:hAnsiTheme="minorHAnsi" w:cstheme="minorHAnsi"/>
          <w:b/>
          <w:bCs/>
          <w:color w:val="00000A"/>
          <w:sz w:val="22"/>
          <w:szCs w:val="22"/>
        </w:rPr>
        <w:t>Nov'14- Dec</w:t>
      </w:r>
      <w:r w:rsidR="0021289D" w:rsidRPr="001C192A">
        <w:rPr>
          <w:rFonts w:asciiTheme="minorHAnsi" w:hAnsiTheme="minorHAnsi" w:cstheme="minorHAnsi"/>
          <w:b/>
          <w:bCs/>
          <w:color w:val="00000A"/>
          <w:sz w:val="22"/>
          <w:szCs w:val="22"/>
        </w:rPr>
        <w:t>'15</w:t>
      </w:r>
      <w:r w:rsidR="0021289D" w:rsidRPr="001C192A">
        <w:rPr>
          <w:rFonts w:asciiTheme="minorHAnsi" w:hAnsiTheme="minorHAnsi" w:cstheme="minorHAnsi"/>
          <w:b/>
          <w:bCs/>
          <w:color w:val="00000A"/>
          <w:sz w:val="22"/>
          <w:szCs w:val="22"/>
        </w:rPr>
        <w:tab/>
      </w:r>
    </w:p>
    <w:p w:rsidR="00EF695D" w:rsidRPr="001C192A" w:rsidRDefault="00EF695D" w:rsidP="00975251">
      <w:pPr>
        <w:shd w:val="clear" w:color="auto" w:fill="D9D9D9" w:themeFill="background1" w:themeFillShade="D9"/>
        <w:jc w:val="both"/>
        <w:rPr>
          <w:rFonts w:asciiTheme="minorHAnsi" w:hAnsiTheme="minorHAnsi" w:cstheme="minorHAnsi"/>
          <w:b/>
          <w:bCs/>
          <w:color w:val="00000A"/>
          <w:sz w:val="22"/>
          <w:szCs w:val="22"/>
        </w:rPr>
      </w:pPr>
      <w:r w:rsidRPr="001C192A">
        <w:rPr>
          <w:rFonts w:asciiTheme="minorHAnsi" w:hAnsiTheme="minorHAnsi" w:cstheme="minorHAnsi"/>
          <w:b/>
          <w:bCs/>
          <w:color w:val="00000A"/>
          <w:sz w:val="22"/>
          <w:szCs w:val="22"/>
        </w:rPr>
        <w:t xml:space="preserve">Java </w:t>
      </w:r>
      <w:r w:rsidR="0014423F" w:rsidRPr="001C192A">
        <w:rPr>
          <w:rFonts w:asciiTheme="minorHAnsi" w:hAnsiTheme="minorHAnsi" w:cstheme="minorHAnsi"/>
          <w:b/>
          <w:bCs/>
          <w:color w:val="00000A"/>
          <w:sz w:val="22"/>
          <w:szCs w:val="22"/>
        </w:rPr>
        <w:t>Script</w:t>
      </w:r>
      <w:r w:rsidRPr="001C192A">
        <w:rPr>
          <w:rFonts w:asciiTheme="minorHAnsi" w:hAnsiTheme="minorHAnsi" w:cstheme="minorHAnsi"/>
          <w:b/>
          <w:bCs/>
          <w:color w:val="00000A"/>
          <w:sz w:val="22"/>
          <w:szCs w:val="22"/>
        </w:rPr>
        <w:t xml:space="preserve"> Developer</w:t>
      </w:r>
    </w:p>
    <w:p w:rsidR="00FA42F7" w:rsidRPr="001C192A" w:rsidRDefault="00FA42F7" w:rsidP="00CE5B39">
      <w:pPr>
        <w:jc w:val="both"/>
        <w:rPr>
          <w:rFonts w:asciiTheme="minorHAnsi" w:eastAsia="Arial" w:hAnsiTheme="minorHAnsi" w:cstheme="minorHAnsi"/>
          <w:color w:val="00000A"/>
          <w:sz w:val="22"/>
          <w:szCs w:val="22"/>
        </w:rPr>
      </w:pPr>
    </w:p>
    <w:p w:rsidR="00974FAB" w:rsidRDefault="00FA42F7" w:rsidP="00974FAB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C192A">
        <w:rPr>
          <w:rFonts w:asciiTheme="minorHAnsi" w:hAnsiTheme="minorHAnsi" w:cstheme="minorHAnsi"/>
          <w:b/>
          <w:bCs/>
          <w:color w:val="00000A"/>
          <w:sz w:val="22"/>
          <w:szCs w:val="22"/>
        </w:rPr>
        <w:t>Responsibilities:</w:t>
      </w:r>
    </w:p>
    <w:p w:rsidR="00974FAB" w:rsidRDefault="00FA42F7" w:rsidP="00974FAB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74FAB">
        <w:rPr>
          <w:rFonts w:asciiTheme="minorHAnsi" w:hAnsiTheme="minorHAnsi" w:cstheme="minorHAnsi"/>
          <w:bCs/>
          <w:sz w:val="22"/>
          <w:szCs w:val="22"/>
        </w:rPr>
        <w:t xml:space="preserve">Involved in the design and implementation of the architecture for the project using </w:t>
      </w:r>
      <w:r w:rsidRPr="00974FAB">
        <w:rPr>
          <w:rFonts w:asciiTheme="minorHAnsi" w:hAnsiTheme="minorHAnsi" w:cstheme="minorHAnsi"/>
          <w:b/>
          <w:bCs/>
          <w:sz w:val="22"/>
          <w:szCs w:val="22"/>
        </w:rPr>
        <w:t>OOAD, UML</w:t>
      </w:r>
      <w:r w:rsidRPr="00974FAB">
        <w:rPr>
          <w:rFonts w:asciiTheme="minorHAnsi" w:hAnsiTheme="minorHAnsi" w:cstheme="minorHAnsi"/>
          <w:bCs/>
          <w:sz w:val="22"/>
          <w:szCs w:val="22"/>
        </w:rPr>
        <w:t xml:space="preserve"> design patterns.</w:t>
      </w:r>
    </w:p>
    <w:p w:rsidR="00974FAB" w:rsidRPr="00974FAB" w:rsidRDefault="000D27E5" w:rsidP="00974FAB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74FAB">
        <w:rPr>
          <w:rFonts w:asciiTheme="minorHAnsi" w:hAnsiTheme="minorHAnsi" w:cstheme="minorHAnsi"/>
          <w:sz w:val="22"/>
          <w:szCs w:val="22"/>
        </w:rPr>
        <w:t xml:space="preserve">Created and updated Bash scripts and modules, files, and packages. </w:t>
      </w:r>
    </w:p>
    <w:p w:rsidR="00974FAB" w:rsidRPr="00974FAB" w:rsidRDefault="000D27E5" w:rsidP="00974FAB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74FAB">
        <w:rPr>
          <w:rFonts w:asciiTheme="minorHAnsi" w:hAnsiTheme="minorHAnsi" w:cstheme="minorHAnsi"/>
          <w:iCs/>
          <w:sz w:val="22"/>
          <w:szCs w:val="22"/>
        </w:rPr>
        <w:t>Used Karma</w:t>
      </w:r>
      <w:r w:rsidR="00B978F3" w:rsidRPr="00974FAB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Pr="00974FAB">
        <w:rPr>
          <w:rFonts w:asciiTheme="minorHAnsi" w:hAnsiTheme="minorHAnsi" w:cstheme="minorHAnsi"/>
          <w:iCs/>
          <w:sz w:val="22"/>
          <w:szCs w:val="22"/>
        </w:rPr>
        <w:t xml:space="preserve">(Jasmine) for </w:t>
      </w:r>
      <w:r w:rsidRPr="00974FAB">
        <w:rPr>
          <w:rFonts w:asciiTheme="minorHAnsi" w:hAnsiTheme="minorHAnsi" w:cstheme="minorHAnsi"/>
          <w:b/>
          <w:iCs/>
          <w:sz w:val="22"/>
          <w:szCs w:val="22"/>
        </w:rPr>
        <w:t>JavaScript</w:t>
      </w:r>
      <w:r w:rsidRPr="00974FAB">
        <w:rPr>
          <w:rFonts w:asciiTheme="minorHAnsi" w:hAnsiTheme="minorHAnsi" w:cstheme="minorHAnsi"/>
          <w:iCs/>
          <w:sz w:val="22"/>
          <w:szCs w:val="22"/>
        </w:rPr>
        <w:t xml:space="preserve"> Unit testing and Protractor for E2E testing.</w:t>
      </w:r>
    </w:p>
    <w:p w:rsidR="00974FAB" w:rsidRPr="00974FAB" w:rsidRDefault="00FA42F7" w:rsidP="00974FAB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74FAB">
        <w:rPr>
          <w:rFonts w:asciiTheme="minorHAnsi" w:hAnsiTheme="minorHAnsi" w:cstheme="minorHAnsi"/>
          <w:sz w:val="22"/>
          <w:szCs w:val="22"/>
        </w:rPr>
        <w:t>Designed Logos and Templates using</w:t>
      </w:r>
      <w:r w:rsidRPr="00974FAB">
        <w:rPr>
          <w:rFonts w:asciiTheme="minorHAnsi" w:hAnsiTheme="minorHAnsi" w:cstheme="minorHAnsi"/>
          <w:b/>
          <w:sz w:val="22"/>
          <w:szCs w:val="22"/>
        </w:rPr>
        <w:t xml:space="preserve"> HTML, DHTML, CSS, and Adobe Photoshop. </w:t>
      </w:r>
    </w:p>
    <w:p w:rsidR="00974FAB" w:rsidRPr="00974FAB" w:rsidRDefault="00FA42F7" w:rsidP="00974FAB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74FAB">
        <w:rPr>
          <w:rFonts w:asciiTheme="minorHAnsi" w:hAnsiTheme="minorHAnsi" w:cstheme="minorHAnsi"/>
          <w:sz w:val="22"/>
          <w:szCs w:val="22"/>
        </w:rPr>
        <w:t xml:space="preserve">Extensively used </w:t>
      </w:r>
      <w:r w:rsidRPr="00974FAB">
        <w:rPr>
          <w:rFonts w:asciiTheme="minorHAnsi" w:hAnsiTheme="minorHAnsi" w:cstheme="minorHAnsi"/>
          <w:b/>
          <w:sz w:val="22"/>
          <w:szCs w:val="22"/>
        </w:rPr>
        <w:t>JavaScript</w:t>
      </w:r>
      <w:r w:rsidRPr="00974FAB">
        <w:rPr>
          <w:rFonts w:asciiTheme="minorHAnsi" w:hAnsiTheme="minorHAnsi" w:cstheme="minorHAnsi"/>
          <w:sz w:val="22"/>
          <w:szCs w:val="22"/>
        </w:rPr>
        <w:t xml:space="preserve"> to provide dynamic User Interface and for the client side validations.</w:t>
      </w:r>
    </w:p>
    <w:p w:rsidR="00974FAB" w:rsidRDefault="00FA42F7" w:rsidP="00974FAB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74FAB">
        <w:rPr>
          <w:rFonts w:asciiTheme="minorHAnsi" w:hAnsiTheme="minorHAnsi" w:cstheme="minorHAnsi"/>
          <w:sz w:val="22"/>
          <w:szCs w:val="22"/>
        </w:rPr>
        <w:t>Used AJAX framework for asynchronous</w:t>
      </w:r>
      <w:r w:rsidRPr="00974FAB">
        <w:rPr>
          <w:rFonts w:asciiTheme="minorHAnsi" w:hAnsiTheme="minorHAnsi" w:cstheme="minorHAnsi"/>
          <w:bCs/>
          <w:sz w:val="22"/>
          <w:szCs w:val="22"/>
        </w:rPr>
        <w:t xml:space="preserve"> data transfer between the browser and the server.</w:t>
      </w:r>
    </w:p>
    <w:p w:rsidR="00974FAB" w:rsidRPr="00974FAB" w:rsidRDefault="00FA42F7" w:rsidP="00974FAB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74FAB">
        <w:rPr>
          <w:rFonts w:asciiTheme="minorHAnsi" w:hAnsiTheme="minorHAnsi" w:cstheme="minorHAnsi"/>
          <w:iCs/>
          <w:sz w:val="22"/>
          <w:szCs w:val="22"/>
        </w:rPr>
        <w:t xml:space="preserve">Involved in providing pseudo application level code to interact with APIs, Web Services using </w:t>
      </w:r>
      <w:r w:rsidRPr="00974FAB">
        <w:rPr>
          <w:rFonts w:asciiTheme="minorHAnsi" w:hAnsiTheme="minorHAnsi" w:cstheme="minorHAnsi"/>
          <w:b/>
          <w:iCs/>
          <w:sz w:val="22"/>
          <w:szCs w:val="22"/>
        </w:rPr>
        <w:t>AJAX, JSON</w:t>
      </w:r>
      <w:r w:rsidR="00185625">
        <w:rPr>
          <w:rFonts w:asciiTheme="minorHAnsi" w:hAnsiTheme="minorHAnsi" w:cstheme="minorHAnsi"/>
          <w:b/>
          <w:iCs/>
          <w:sz w:val="22"/>
          <w:szCs w:val="22"/>
        </w:rPr>
        <w:t>,</w:t>
      </w:r>
      <w:r w:rsidRPr="00974FAB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 w:rsidRPr="00185625">
        <w:rPr>
          <w:rFonts w:asciiTheme="minorHAnsi" w:hAnsiTheme="minorHAnsi" w:cstheme="minorHAnsi"/>
          <w:iCs/>
          <w:noProof/>
          <w:sz w:val="22"/>
          <w:szCs w:val="22"/>
        </w:rPr>
        <w:t>and</w:t>
      </w:r>
      <w:r w:rsidRPr="00974FAB">
        <w:rPr>
          <w:rFonts w:asciiTheme="minorHAnsi" w:hAnsiTheme="minorHAnsi" w:cstheme="minorHAnsi"/>
          <w:b/>
          <w:iCs/>
          <w:sz w:val="22"/>
          <w:szCs w:val="22"/>
        </w:rPr>
        <w:t xml:space="preserve"> XML</w:t>
      </w:r>
      <w:r w:rsidRPr="00974FAB">
        <w:rPr>
          <w:rFonts w:asciiTheme="minorHAnsi" w:hAnsiTheme="minorHAnsi" w:cstheme="minorHAnsi"/>
          <w:iCs/>
          <w:sz w:val="22"/>
          <w:szCs w:val="22"/>
        </w:rPr>
        <w:t>.</w:t>
      </w:r>
    </w:p>
    <w:p w:rsidR="00974FAB" w:rsidRPr="00974FAB" w:rsidRDefault="00CD343F" w:rsidP="00974FAB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74FAB">
        <w:rPr>
          <w:rFonts w:asciiTheme="minorHAnsi" w:hAnsiTheme="minorHAnsi" w:cstheme="minorHAnsi"/>
          <w:sz w:val="22"/>
          <w:szCs w:val="22"/>
        </w:rPr>
        <w:t>Developed client side Interface using React JS.</w:t>
      </w:r>
    </w:p>
    <w:p w:rsidR="00974FAB" w:rsidRPr="00974FAB" w:rsidRDefault="00B66701" w:rsidP="00974FAB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74FAB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Utilize </w:t>
      </w:r>
      <w:r w:rsidRPr="00974FAB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ReactJS</w:t>
      </w:r>
      <w:r w:rsidR="00EC7376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 </w:t>
      </w:r>
      <w:r w:rsidRPr="00974FAB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&amp;</w:t>
      </w:r>
      <w:r w:rsidRPr="00974FAB">
        <w:rPr>
          <w:rStyle w:val="apple-converted-space"/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 Redux</w:t>
      </w:r>
      <w:r w:rsidRPr="00974FAB">
        <w:rPr>
          <w:rStyle w:val="apple-converted-space"/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 </w:t>
      </w:r>
      <w:r w:rsidRPr="00974FAB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to render and deploy company-end setting webpages and all the jobseeker-end webpages.</w:t>
      </w:r>
    </w:p>
    <w:p w:rsidR="00974FAB" w:rsidRPr="00974FAB" w:rsidRDefault="00CD343F" w:rsidP="00974FAB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74FAB">
        <w:rPr>
          <w:rFonts w:asciiTheme="minorHAnsi" w:hAnsiTheme="minorHAnsi" w:cstheme="minorHAnsi"/>
          <w:iCs/>
          <w:sz w:val="22"/>
          <w:szCs w:val="22"/>
        </w:rPr>
        <w:t xml:space="preserve">Developed user interface by using the React JS, </w:t>
      </w:r>
      <w:r w:rsidRPr="00A70553">
        <w:rPr>
          <w:rFonts w:asciiTheme="minorHAnsi" w:hAnsiTheme="minorHAnsi" w:cstheme="minorHAnsi"/>
          <w:b/>
          <w:iCs/>
          <w:sz w:val="22"/>
          <w:szCs w:val="22"/>
        </w:rPr>
        <w:t xml:space="preserve">Redux </w:t>
      </w:r>
      <w:r w:rsidRPr="00974FAB">
        <w:rPr>
          <w:rFonts w:asciiTheme="minorHAnsi" w:hAnsiTheme="minorHAnsi" w:cstheme="minorHAnsi"/>
          <w:iCs/>
          <w:sz w:val="22"/>
          <w:szCs w:val="22"/>
        </w:rPr>
        <w:t>for SPA development.</w:t>
      </w:r>
    </w:p>
    <w:p w:rsidR="00974FAB" w:rsidRPr="00F302F7" w:rsidRDefault="000D27E5" w:rsidP="00974FAB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974FAB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Performed and deployed Builds for various Environments like Dev, Test, QA, Onboarding and Productions Environments. </w:t>
      </w:r>
    </w:p>
    <w:p w:rsidR="00F302F7" w:rsidRPr="00F302F7" w:rsidRDefault="00F302F7" w:rsidP="00974FAB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F302F7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Created React components, using Redux for unidirectional data flow</w:t>
      </w:r>
    </w:p>
    <w:p w:rsidR="00974FAB" w:rsidRPr="00974FAB" w:rsidRDefault="00776BB3" w:rsidP="00974FAB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74FAB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Version control software </w:t>
      </w:r>
      <w:r w:rsidRPr="00974FAB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Git</w:t>
      </w:r>
      <w:r w:rsidRPr="00974FAB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is used in the development life </w:t>
      </w:r>
    </w:p>
    <w:p w:rsidR="00974FAB" w:rsidRPr="00974FAB" w:rsidRDefault="00FA42F7" w:rsidP="00974FAB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74FAB">
        <w:rPr>
          <w:rFonts w:asciiTheme="minorHAnsi" w:eastAsia="Cambria" w:hAnsiTheme="minorHAnsi" w:cstheme="minorHAnsi"/>
          <w:iCs/>
          <w:color w:val="auto"/>
          <w:sz w:val="22"/>
          <w:szCs w:val="22"/>
        </w:rPr>
        <w:t xml:space="preserve">Building </w:t>
      </w:r>
      <w:r w:rsidRPr="00974FAB">
        <w:rPr>
          <w:rFonts w:asciiTheme="minorHAnsi" w:eastAsia="Cambria" w:hAnsiTheme="minorHAnsi" w:cstheme="minorHAnsi"/>
          <w:b/>
          <w:iCs/>
          <w:color w:val="auto"/>
          <w:sz w:val="22"/>
          <w:szCs w:val="22"/>
        </w:rPr>
        <w:t>ReactJS</w:t>
      </w:r>
      <w:r w:rsidRPr="00974FAB">
        <w:rPr>
          <w:rFonts w:asciiTheme="minorHAnsi" w:eastAsia="Cambria" w:hAnsiTheme="minorHAnsi" w:cstheme="minorHAnsi"/>
          <w:iCs/>
          <w:color w:val="auto"/>
          <w:sz w:val="22"/>
          <w:szCs w:val="22"/>
        </w:rPr>
        <w:t xml:space="preserve"> components that can be used across different projects. In the time I have been there, I have built components that let users create projects, update the priority of the projects, create project groups, and drag and drop groups and projects </w:t>
      </w:r>
    </w:p>
    <w:p w:rsidR="00974FAB" w:rsidRPr="00974FAB" w:rsidRDefault="00CD343F" w:rsidP="00974FAB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74FAB">
        <w:rPr>
          <w:rFonts w:asciiTheme="minorHAnsi" w:eastAsia="Cambria" w:hAnsiTheme="minorHAnsi" w:cstheme="minorHAnsi"/>
          <w:iCs/>
          <w:color w:val="auto"/>
          <w:sz w:val="22"/>
          <w:szCs w:val="22"/>
        </w:rPr>
        <w:t xml:space="preserve">Developed </w:t>
      </w:r>
      <w:r w:rsidRPr="00974FAB">
        <w:rPr>
          <w:rFonts w:asciiTheme="minorHAnsi" w:eastAsia="Cambria" w:hAnsiTheme="minorHAnsi" w:cstheme="minorHAnsi"/>
          <w:b/>
          <w:iCs/>
          <w:color w:val="auto"/>
          <w:sz w:val="22"/>
          <w:szCs w:val="22"/>
        </w:rPr>
        <w:t>Single Page application</w:t>
      </w:r>
      <w:r w:rsidRPr="00974FAB">
        <w:rPr>
          <w:rFonts w:asciiTheme="minorHAnsi" w:eastAsia="Cambria" w:hAnsiTheme="minorHAnsi" w:cstheme="minorHAnsi"/>
          <w:iCs/>
          <w:color w:val="auto"/>
          <w:sz w:val="22"/>
          <w:szCs w:val="22"/>
        </w:rPr>
        <w:t xml:space="preserve"> using </w:t>
      </w:r>
      <w:r w:rsidRPr="00974FAB">
        <w:rPr>
          <w:rFonts w:asciiTheme="minorHAnsi" w:eastAsia="Cambria" w:hAnsiTheme="minorHAnsi" w:cstheme="minorHAnsi"/>
          <w:b/>
          <w:iCs/>
          <w:color w:val="auto"/>
          <w:sz w:val="22"/>
          <w:szCs w:val="22"/>
        </w:rPr>
        <w:t>React JS</w:t>
      </w:r>
      <w:r w:rsidRPr="00974FAB">
        <w:rPr>
          <w:rFonts w:asciiTheme="minorHAnsi" w:eastAsia="Cambria" w:hAnsiTheme="minorHAnsi" w:cstheme="minorHAnsi"/>
          <w:iCs/>
          <w:color w:val="auto"/>
          <w:sz w:val="22"/>
          <w:szCs w:val="22"/>
        </w:rPr>
        <w:t xml:space="preserve"> for better rendering performance.</w:t>
      </w:r>
    </w:p>
    <w:p w:rsidR="00974FAB" w:rsidRPr="00974FAB" w:rsidRDefault="00FA42F7" w:rsidP="00974FAB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74FAB">
        <w:rPr>
          <w:rFonts w:asciiTheme="minorHAnsi" w:eastAsia="Cambria" w:hAnsiTheme="minorHAnsi" w:cstheme="minorHAnsi"/>
          <w:iCs/>
          <w:color w:val="auto"/>
          <w:sz w:val="22"/>
          <w:szCs w:val="22"/>
        </w:rPr>
        <w:t xml:space="preserve">Implemented Cascading Style Sheet (CSS) to improve look and feel of the ReactJS web page </w:t>
      </w:r>
    </w:p>
    <w:p w:rsidR="00974FAB" w:rsidRPr="00974FAB" w:rsidRDefault="00FA42F7" w:rsidP="00974FAB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74FAB">
        <w:rPr>
          <w:rFonts w:asciiTheme="minorHAnsi" w:eastAsia="Cambria" w:hAnsiTheme="minorHAnsi" w:cstheme="minorHAnsi"/>
          <w:color w:val="auto"/>
          <w:sz w:val="22"/>
          <w:szCs w:val="22"/>
        </w:rPr>
        <w:lastRenderedPageBreak/>
        <w:t xml:space="preserve">Built a robust and secure </w:t>
      </w:r>
      <w:r w:rsidRPr="00974FAB">
        <w:rPr>
          <w:rFonts w:asciiTheme="minorHAnsi" w:eastAsia="Cambria" w:hAnsiTheme="minorHAnsi" w:cstheme="minorHAnsi"/>
          <w:b/>
          <w:color w:val="auto"/>
          <w:sz w:val="22"/>
          <w:szCs w:val="22"/>
        </w:rPr>
        <w:t>CONTENT MANAGEMENT SYSTEM</w:t>
      </w:r>
      <w:r w:rsidRPr="00974FAB">
        <w:rPr>
          <w:rFonts w:asciiTheme="minorHAnsi" w:eastAsia="Cambria" w:hAnsiTheme="minorHAnsi" w:cstheme="minorHAnsi"/>
          <w:color w:val="auto"/>
          <w:sz w:val="22"/>
          <w:szCs w:val="22"/>
        </w:rPr>
        <w:t xml:space="preserve"> for few projects as per clients’ needs and requirements where </w:t>
      </w:r>
      <w:r w:rsidRPr="00974FAB">
        <w:rPr>
          <w:rFonts w:asciiTheme="minorHAnsi" w:eastAsia="Cambria" w:hAnsiTheme="minorHAnsi" w:cstheme="minorHAnsi"/>
          <w:b/>
          <w:color w:val="auto"/>
          <w:sz w:val="22"/>
          <w:szCs w:val="22"/>
        </w:rPr>
        <w:t>HTML, CSS, AJAX</w:t>
      </w:r>
      <w:r w:rsidRPr="00185625">
        <w:rPr>
          <w:rFonts w:asciiTheme="minorHAnsi" w:eastAsia="Cambria" w:hAnsiTheme="minorHAnsi" w:cstheme="minorHAnsi"/>
          <w:b/>
          <w:noProof/>
          <w:color w:val="auto"/>
          <w:sz w:val="22"/>
          <w:szCs w:val="22"/>
        </w:rPr>
        <w:t>,</w:t>
      </w:r>
      <w:r w:rsidR="00185625">
        <w:rPr>
          <w:rFonts w:asciiTheme="minorHAnsi" w:eastAsia="Cambria" w:hAnsiTheme="minorHAnsi" w:cstheme="minorHAnsi"/>
          <w:b/>
          <w:noProof/>
          <w:color w:val="auto"/>
          <w:sz w:val="22"/>
          <w:szCs w:val="22"/>
        </w:rPr>
        <w:t xml:space="preserve"> </w:t>
      </w:r>
      <w:r w:rsidRPr="00185625">
        <w:rPr>
          <w:rFonts w:asciiTheme="minorHAnsi" w:eastAsia="Cambria" w:hAnsiTheme="minorHAnsi" w:cstheme="minorHAnsi"/>
          <w:b/>
          <w:bCs/>
          <w:noProof/>
          <w:color w:val="auto"/>
          <w:sz w:val="22"/>
          <w:szCs w:val="22"/>
        </w:rPr>
        <w:t>AngularJS</w:t>
      </w:r>
      <w:r w:rsidR="00185625">
        <w:rPr>
          <w:rFonts w:asciiTheme="minorHAnsi" w:eastAsia="Cambria" w:hAnsiTheme="minorHAnsi" w:cstheme="minorHAnsi"/>
          <w:b/>
          <w:bCs/>
          <w:noProof/>
          <w:color w:val="auto"/>
          <w:sz w:val="22"/>
          <w:szCs w:val="22"/>
        </w:rPr>
        <w:t>,</w:t>
      </w:r>
      <w:r w:rsidRPr="00974FAB">
        <w:rPr>
          <w:rFonts w:asciiTheme="minorHAnsi" w:eastAsia="Cambria" w:hAnsiTheme="minorHAnsi" w:cstheme="minorHAnsi"/>
          <w:color w:val="auto"/>
          <w:sz w:val="22"/>
          <w:szCs w:val="22"/>
        </w:rPr>
        <w:t xml:space="preserve"> </w:t>
      </w:r>
      <w:r w:rsidRPr="00185625">
        <w:rPr>
          <w:rFonts w:asciiTheme="minorHAnsi" w:eastAsia="Cambria" w:hAnsiTheme="minorHAnsi" w:cstheme="minorHAnsi"/>
          <w:noProof/>
          <w:color w:val="auto"/>
          <w:sz w:val="22"/>
          <w:szCs w:val="22"/>
        </w:rPr>
        <w:t>and</w:t>
      </w:r>
      <w:r w:rsidRPr="00974FAB">
        <w:rPr>
          <w:rFonts w:asciiTheme="minorHAnsi" w:eastAsia="Cambria" w:hAnsiTheme="minorHAnsi" w:cstheme="minorHAnsi"/>
          <w:color w:val="auto"/>
          <w:sz w:val="22"/>
          <w:szCs w:val="22"/>
        </w:rPr>
        <w:t xml:space="preserve"> </w:t>
      </w:r>
      <w:r w:rsidRPr="00974FAB">
        <w:rPr>
          <w:rFonts w:asciiTheme="minorHAnsi" w:eastAsia="Cambria" w:hAnsiTheme="minorHAnsi" w:cstheme="minorHAnsi"/>
          <w:b/>
          <w:color w:val="auto"/>
          <w:sz w:val="22"/>
          <w:szCs w:val="22"/>
        </w:rPr>
        <w:t>JQUERY</w:t>
      </w:r>
      <w:r w:rsidRPr="00974FAB">
        <w:rPr>
          <w:rFonts w:asciiTheme="minorHAnsi" w:eastAsia="Cambria" w:hAnsiTheme="minorHAnsi" w:cstheme="minorHAnsi"/>
          <w:color w:val="auto"/>
          <w:sz w:val="22"/>
          <w:szCs w:val="22"/>
        </w:rPr>
        <w:t xml:space="preserve"> were extensively used</w:t>
      </w:r>
    </w:p>
    <w:p w:rsidR="00974FAB" w:rsidRPr="00974FAB" w:rsidRDefault="00FA42F7" w:rsidP="00974FAB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74FAB">
        <w:rPr>
          <w:rFonts w:asciiTheme="minorHAnsi" w:hAnsiTheme="minorHAnsi" w:cstheme="minorHAnsi"/>
          <w:iCs/>
          <w:color w:val="auto"/>
          <w:sz w:val="22"/>
          <w:szCs w:val="22"/>
        </w:rPr>
        <w:t xml:space="preserve">Developed page </w:t>
      </w:r>
      <w:r w:rsidRPr="00974FAB">
        <w:rPr>
          <w:rFonts w:asciiTheme="minorHAnsi" w:hAnsiTheme="minorHAnsi" w:cstheme="minorHAnsi"/>
          <w:b/>
          <w:iCs/>
          <w:color w:val="auto"/>
          <w:sz w:val="22"/>
          <w:szCs w:val="22"/>
        </w:rPr>
        <w:t>layouts</w:t>
      </w:r>
      <w:r w:rsidRPr="00974FAB">
        <w:rPr>
          <w:rFonts w:asciiTheme="minorHAnsi" w:hAnsiTheme="minorHAnsi" w:cstheme="minorHAnsi"/>
          <w:iCs/>
          <w:color w:val="auto"/>
          <w:sz w:val="22"/>
          <w:szCs w:val="22"/>
        </w:rPr>
        <w:t xml:space="preserve">, </w:t>
      </w:r>
      <w:r w:rsidRPr="00974FAB">
        <w:rPr>
          <w:rFonts w:asciiTheme="minorHAnsi" w:hAnsiTheme="minorHAnsi" w:cstheme="minorHAnsi"/>
          <w:b/>
          <w:iCs/>
          <w:color w:val="auto"/>
          <w:sz w:val="22"/>
          <w:szCs w:val="22"/>
        </w:rPr>
        <w:t>Navigations</w:t>
      </w:r>
      <w:r w:rsidRPr="00974FAB">
        <w:rPr>
          <w:rFonts w:asciiTheme="minorHAnsi" w:hAnsiTheme="minorHAnsi" w:cstheme="minorHAnsi"/>
          <w:iCs/>
          <w:color w:val="auto"/>
          <w:sz w:val="22"/>
          <w:szCs w:val="22"/>
        </w:rPr>
        <w:t xml:space="preserve"> and </w:t>
      </w:r>
      <w:r w:rsidRPr="00974FAB">
        <w:rPr>
          <w:rFonts w:asciiTheme="minorHAnsi" w:hAnsiTheme="minorHAnsi" w:cstheme="minorHAnsi"/>
          <w:b/>
          <w:iCs/>
          <w:color w:val="auto"/>
          <w:sz w:val="22"/>
          <w:szCs w:val="22"/>
        </w:rPr>
        <w:t>presented designs</w:t>
      </w:r>
      <w:r w:rsidRPr="00974FAB">
        <w:rPr>
          <w:rFonts w:asciiTheme="minorHAnsi" w:hAnsiTheme="minorHAnsi" w:cstheme="minorHAnsi"/>
          <w:iCs/>
          <w:color w:val="auto"/>
          <w:sz w:val="22"/>
          <w:szCs w:val="22"/>
        </w:rPr>
        <w:t xml:space="preserve"> and concepts to the clients and the management review.</w:t>
      </w:r>
    </w:p>
    <w:p w:rsidR="00974FAB" w:rsidRPr="00974FAB" w:rsidRDefault="004F5110" w:rsidP="00974FAB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74FAB">
        <w:rPr>
          <w:rFonts w:asciiTheme="minorHAnsi" w:hAnsiTheme="minorHAnsi" w:cstheme="minorHAnsi"/>
          <w:iCs/>
          <w:color w:val="auto"/>
          <w:sz w:val="22"/>
          <w:szCs w:val="22"/>
        </w:rPr>
        <w:t xml:space="preserve">Extensively used Debugging </w:t>
      </w:r>
      <w:r w:rsidRPr="00974FAB">
        <w:rPr>
          <w:rFonts w:asciiTheme="minorHAnsi" w:hAnsiTheme="minorHAnsi" w:cstheme="minorHAnsi"/>
          <w:b/>
          <w:iCs/>
          <w:color w:val="auto"/>
          <w:sz w:val="22"/>
          <w:szCs w:val="22"/>
        </w:rPr>
        <w:t xml:space="preserve">JavaScript </w:t>
      </w:r>
      <w:r w:rsidRPr="00974FAB">
        <w:rPr>
          <w:rFonts w:asciiTheme="minorHAnsi" w:hAnsiTheme="minorHAnsi" w:cstheme="minorHAnsi"/>
          <w:iCs/>
          <w:color w:val="auto"/>
          <w:sz w:val="22"/>
          <w:szCs w:val="22"/>
        </w:rPr>
        <w:t xml:space="preserve">using Chrome developer Toolbar, </w:t>
      </w:r>
      <w:r w:rsidRPr="00185625">
        <w:rPr>
          <w:rFonts w:asciiTheme="minorHAnsi" w:hAnsiTheme="minorHAnsi" w:cstheme="minorHAnsi"/>
          <w:iCs/>
          <w:noProof/>
          <w:color w:val="auto"/>
          <w:sz w:val="22"/>
          <w:szCs w:val="22"/>
        </w:rPr>
        <w:t>Jet</w:t>
      </w:r>
      <w:r w:rsidR="00185625">
        <w:rPr>
          <w:rFonts w:asciiTheme="minorHAnsi" w:hAnsiTheme="minorHAnsi" w:cstheme="minorHAnsi"/>
          <w:iCs/>
          <w:noProof/>
          <w:color w:val="auto"/>
          <w:sz w:val="22"/>
          <w:szCs w:val="22"/>
        </w:rPr>
        <w:t>B</w:t>
      </w:r>
      <w:r w:rsidRPr="00185625">
        <w:rPr>
          <w:rFonts w:asciiTheme="minorHAnsi" w:hAnsiTheme="minorHAnsi" w:cstheme="minorHAnsi"/>
          <w:iCs/>
          <w:noProof/>
          <w:color w:val="auto"/>
          <w:sz w:val="22"/>
          <w:szCs w:val="22"/>
        </w:rPr>
        <w:t>rains</w:t>
      </w:r>
      <w:r w:rsidR="00FF2682" w:rsidRPr="00974FAB">
        <w:rPr>
          <w:rFonts w:asciiTheme="minorHAnsi" w:hAnsiTheme="minorHAnsi" w:cstheme="minorHAnsi"/>
          <w:iCs/>
          <w:color w:val="auto"/>
          <w:sz w:val="22"/>
          <w:szCs w:val="22"/>
        </w:rPr>
        <w:t xml:space="preserve">, </w:t>
      </w:r>
      <w:r w:rsidRPr="00185625">
        <w:rPr>
          <w:rFonts w:asciiTheme="minorHAnsi" w:hAnsiTheme="minorHAnsi" w:cstheme="minorHAnsi"/>
          <w:iCs/>
          <w:noProof/>
          <w:color w:val="auto"/>
          <w:sz w:val="22"/>
          <w:szCs w:val="22"/>
        </w:rPr>
        <w:t>web</w:t>
      </w:r>
      <w:r w:rsidR="00185625">
        <w:rPr>
          <w:rFonts w:asciiTheme="minorHAnsi" w:hAnsiTheme="minorHAnsi" w:cstheme="minorHAnsi"/>
          <w:iCs/>
          <w:noProof/>
          <w:color w:val="auto"/>
          <w:sz w:val="22"/>
          <w:szCs w:val="22"/>
        </w:rPr>
        <w:t xml:space="preserve"> store</w:t>
      </w:r>
      <w:r w:rsidRPr="00974FAB">
        <w:rPr>
          <w:rFonts w:asciiTheme="minorHAnsi" w:hAnsiTheme="minorHAnsi" w:cstheme="minorHAnsi"/>
          <w:iCs/>
          <w:color w:val="auto"/>
          <w:sz w:val="22"/>
          <w:szCs w:val="22"/>
        </w:rPr>
        <w:t>.</w:t>
      </w:r>
    </w:p>
    <w:p w:rsidR="00974FAB" w:rsidRPr="00974FAB" w:rsidRDefault="00FA42F7" w:rsidP="00974FAB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74FAB">
        <w:rPr>
          <w:rFonts w:asciiTheme="minorHAnsi" w:hAnsiTheme="minorHAnsi" w:cstheme="minorHAnsi"/>
          <w:iCs/>
          <w:color w:val="auto"/>
          <w:sz w:val="22"/>
          <w:szCs w:val="22"/>
        </w:rPr>
        <w:t xml:space="preserve">Extensively used </w:t>
      </w:r>
      <w:r w:rsidRPr="00974FAB">
        <w:rPr>
          <w:rFonts w:asciiTheme="minorHAnsi" w:hAnsiTheme="minorHAnsi" w:cstheme="minorHAnsi"/>
          <w:b/>
          <w:iCs/>
          <w:color w:val="auto"/>
          <w:sz w:val="22"/>
          <w:szCs w:val="22"/>
        </w:rPr>
        <w:t>JQuery</w:t>
      </w:r>
      <w:r w:rsidRPr="00974FAB">
        <w:rPr>
          <w:rFonts w:asciiTheme="minorHAnsi" w:hAnsiTheme="minorHAnsi" w:cstheme="minorHAnsi"/>
          <w:iCs/>
          <w:color w:val="auto"/>
          <w:sz w:val="22"/>
          <w:szCs w:val="22"/>
        </w:rPr>
        <w:t xml:space="preserve"> in implementing various </w:t>
      </w:r>
      <w:r w:rsidRPr="00974FAB">
        <w:rPr>
          <w:rFonts w:asciiTheme="minorHAnsi" w:hAnsiTheme="minorHAnsi" w:cstheme="minorHAnsi"/>
          <w:b/>
          <w:iCs/>
          <w:color w:val="auto"/>
          <w:sz w:val="22"/>
          <w:szCs w:val="22"/>
        </w:rPr>
        <w:t>GUI</w:t>
      </w:r>
      <w:r w:rsidRPr="00974FAB">
        <w:rPr>
          <w:rFonts w:asciiTheme="minorHAnsi" w:hAnsiTheme="minorHAnsi" w:cstheme="minorHAnsi"/>
          <w:iCs/>
          <w:color w:val="auto"/>
          <w:sz w:val="22"/>
          <w:szCs w:val="22"/>
        </w:rPr>
        <w:t xml:space="preserve"> components in application portal.</w:t>
      </w:r>
    </w:p>
    <w:p w:rsidR="00974FAB" w:rsidRPr="00974FAB" w:rsidRDefault="00FA42F7" w:rsidP="00974FAB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74FAB">
        <w:rPr>
          <w:rFonts w:asciiTheme="minorHAnsi" w:eastAsia="Cambria" w:hAnsiTheme="minorHAnsi" w:cstheme="minorHAnsi"/>
          <w:color w:val="auto"/>
          <w:sz w:val="22"/>
          <w:szCs w:val="22"/>
        </w:rPr>
        <w:t xml:space="preserve">Designed the </w:t>
      </w:r>
      <w:r w:rsidR="00F45009" w:rsidRPr="00974FAB">
        <w:rPr>
          <w:rFonts w:asciiTheme="minorHAnsi" w:eastAsia="Cambria" w:hAnsiTheme="minorHAnsi" w:cstheme="minorHAnsi"/>
          <w:color w:val="auto"/>
          <w:sz w:val="22"/>
          <w:szCs w:val="22"/>
        </w:rPr>
        <w:t>front-end</w:t>
      </w:r>
      <w:r w:rsidRPr="00974FAB">
        <w:rPr>
          <w:rFonts w:asciiTheme="minorHAnsi" w:eastAsia="Cambria" w:hAnsiTheme="minorHAnsi" w:cstheme="minorHAnsi"/>
          <w:color w:val="auto"/>
          <w:sz w:val="22"/>
          <w:szCs w:val="22"/>
        </w:rPr>
        <w:t xml:space="preserve"> applications, </w:t>
      </w:r>
      <w:r w:rsidRPr="00974FAB">
        <w:rPr>
          <w:rFonts w:asciiTheme="minorHAnsi" w:eastAsia="Cambria" w:hAnsiTheme="minorHAnsi" w:cstheme="minorHAnsi"/>
          <w:b/>
          <w:color w:val="auto"/>
          <w:sz w:val="22"/>
          <w:szCs w:val="22"/>
        </w:rPr>
        <w:t>user interactive</w:t>
      </w:r>
      <w:r w:rsidRPr="00974FAB">
        <w:rPr>
          <w:rFonts w:asciiTheme="minorHAnsi" w:eastAsia="Cambria" w:hAnsiTheme="minorHAnsi" w:cstheme="minorHAnsi"/>
          <w:color w:val="auto"/>
          <w:sz w:val="22"/>
          <w:szCs w:val="22"/>
        </w:rPr>
        <w:t xml:space="preserve"> (UI) web pages using web technologies like </w:t>
      </w:r>
      <w:r w:rsidRPr="00974FAB">
        <w:rPr>
          <w:rFonts w:asciiTheme="minorHAnsi" w:eastAsia="Cambria" w:hAnsiTheme="minorHAnsi" w:cstheme="minorHAnsi"/>
          <w:b/>
          <w:color w:val="auto"/>
          <w:sz w:val="22"/>
          <w:szCs w:val="22"/>
        </w:rPr>
        <w:t xml:space="preserve">HTML, XHTML, </w:t>
      </w:r>
      <w:r w:rsidRPr="00974FAB">
        <w:rPr>
          <w:rFonts w:asciiTheme="minorHAnsi" w:eastAsia="Cambria" w:hAnsiTheme="minorHAnsi" w:cstheme="minorHAnsi"/>
          <w:color w:val="auto"/>
          <w:sz w:val="22"/>
          <w:szCs w:val="22"/>
        </w:rPr>
        <w:t>and</w:t>
      </w:r>
      <w:r w:rsidRPr="00974FAB">
        <w:rPr>
          <w:rFonts w:asciiTheme="minorHAnsi" w:eastAsia="Cambria" w:hAnsiTheme="minorHAnsi" w:cstheme="minorHAnsi"/>
          <w:b/>
          <w:color w:val="auto"/>
          <w:sz w:val="22"/>
          <w:szCs w:val="22"/>
        </w:rPr>
        <w:t xml:space="preserve"> CSS.</w:t>
      </w:r>
    </w:p>
    <w:p w:rsidR="00974FAB" w:rsidRPr="00974FAB" w:rsidRDefault="00EA0F9D" w:rsidP="00974FAB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74FAB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Majority of the tasks are handled </w:t>
      </w:r>
      <w:r w:rsidRPr="00185625">
        <w:rPr>
          <w:rFonts w:asciiTheme="minorHAnsi" w:hAnsiTheme="minorHAnsi" w:cstheme="minorHAnsi"/>
          <w:noProof/>
          <w:color w:val="auto"/>
          <w:sz w:val="22"/>
          <w:szCs w:val="22"/>
          <w:shd w:val="clear" w:color="auto" w:fill="FFFFFF"/>
        </w:rPr>
        <w:t>single</w:t>
      </w:r>
      <w:r w:rsidR="00185625">
        <w:rPr>
          <w:rFonts w:asciiTheme="minorHAnsi" w:hAnsiTheme="minorHAnsi" w:cstheme="minorHAnsi"/>
          <w:noProof/>
          <w:color w:val="auto"/>
          <w:sz w:val="22"/>
          <w:szCs w:val="22"/>
          <w:shd w:val="clear" w:color="auto" w:fill="FFFFFF"/>
        </w:rPr>
        <w:t>-</w:t>
      </w:r>
      <w:r w:rsidRPr="00185625">
        <w:rPr>
          <w:rFonts w:asciiTheme="minorHAnsi" w:hAnsiTheme="minorHAnsi" w:cstheme="minorHAnsi"/>
          <w:noProof/>
          <w:color w:val="auto"/>
          <w:sz w:val="22"/>
          <w:szCs w:val="22"/>
          <w:shd w:val="clear" w:color="auto" w:fill="FFFFFF"/>
        </w:rPr>
        <w:t>handedly</w:t>
      </w:r>
      <w:r w:rsidRPr="00974FAB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in ExtJS/HTML5/CSS 3/</w:t>
      </w:r>
      <w:r w:rsidR="00F45009" w:rsidRPr="00974FAB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JavaScript</w:t>
      </w:r>
      <w:r w:rsidRPr="00974FAB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including </w:t>
      </w:r>
      <w:r w:rsidR="00185625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the </w:t>
      </w:r>
      <w:r w:rsidRPr="00185625">
        <w:rPr>
          <w:rFonts w:asciiTheme="minorHAnsi" w:hAnsiTheme="minorHAnsi" w:cstheme="minorHAnsi"/>
          <w:noProof/>
          <w:color w:val="auto"/>
          <w:sz w:val="22"/>
          <w:szCs w:val="22"/>
          <w:shd w:val="clear" w:color="auto" w:fill="FFFFFF"/>
        </w:rPr>
        <w:t>development</w:t>
      </w:r>
      <w:r w:rsidRPr="00974FAB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of custom components &amp; </w:t>
      </w:r>
      <w:r w:rsidRPr="00974FAB">
        <w:rPr>
          <w:rFonts w:asciiTheme="minorHAnsi" w:eastAsia="Cambria" w:hAnsiTheme="minorHAnsi" w:cstheme="minorHAnsi"/>
          <w:sz w:val="22"/>
          <w:szCs w:val="22"/>
        </w:rPr>
        <w:t>memory management issues across browsers. Solving various issues related to browser compatibility, framework designing.</w:t>
      </w:r>
      <w:r w:rsidRPr="00974FAB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</w:p>
    <w:p w:rsidR="00974FAB" w:rsidRPr="00974FAB" w:rsidRDefault="00FA42F7" w:rsidP="00974FAB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74FAB">
        <w:rPr>
          <w:rFonts w:asciiTheme="minorHAnsi" w:eastAsia="Cambria" w:hAnsiTheme="minorHAnsi" w:cstheme="minorHAnsi"/>
          <w:sz w:val="22"/>
          <w:szCs w:val="22"/>
        </w:rPr>
        <w:t xml:space="preserve">Using </w:t>
      </w:r>
      <w:r w:rsidR="00185625">
        <w:rPr>
          <w:rFonts w:asciiTheme="minorHAnsi" w:eastAsia="Cambria" w:hAnsiTheme="minorHAnsi" w:cstheme="minorHAnsi"/>
          <w:sz w:val="22"/>
          <w:szCs w:val="22"/>
        </w:rPr>
        <w:t xml:space="preserve">the </w:t>
      </w:r>
      <w:r w:rsidRPr="00185625">
        <w:rPr>
          <w:rFonts w:asciiTheme="minorHAnsi" w:eastAsia="Cambria" w:hAnsiTheme="minorHAnsi" w:cstheme="minorHAnsi"/>
          <w:noProof/>
          <w:sz w:val="22"/>
          <w:szCs w:val="22"/>
        </w:rPr>
        <w:t>advanced</w:t>
      </w:r>
      <w:r w:rsidRPr="00974FAB">
        <w:rPr>
          <w:rFonts w:asciiTheme="minorHAnsi" w:eastAsia="Cambria" w:hAnsiTheme="minorHAnsi" w:cstheme="minorHAnsi"/>
          <w:sz w:val="22"/>
          <w:szCs w:val="22"/>
        </w:rPr>
        <w:t xml:space="preserve"> level of </w:t>
      </w:r>
      <w:r w:rsidRPr="00974FAB">
        <w:rPr>
          <w:rFonts w:asciiTheme="minorHAnsi" w:eastAsia="Cambria" w:hAnsiTheme="minorHAnsi" w:cstheme="minorHAnsi"/>
          <w:b/>
          <w:sz w:val="22"/>
          <w:szCs w:val="22"/>
        </w:rPr>
        <w:t>JQUERY, AJAX, JavaScript, CSS</w:t>
      </w:r>
      <w:r w:rsidRPr="00974FAB">
        <w:rPr>
          <w:rFonts w:asciiTheme="minorHAnsi" w:eastAsia="Cambria" w:hAnsiTheme="minorHAnsi" w:cstheme="minorHAnsi"/>
          <w:sz w:val="22"/>
          <w:szCs w:val="22"/>
        </w:rPr>
        <w:t xml:space="preserve"> and pure</w:t>
      </w:r>
      <w:r w:rsidRPr="00974FAB">
        <w:rPr>
          <w:rFonts w:asciiTheme="minorHAnsi" w:eastAsia="Cambria" w:hAnsiTheme="minorHAnsi" w:cstheme="minorHAnsi"/>
          <w:b/>
          <w:sz w:val="22"/>
          <w:szCs w:val="22"/>
        </w:rPr>
        <w:t xml:space="preserve"> CSS</w:t>
      </w:r>
      <w:r w:rsidRPr="00974FAB">
        <w:rPr>
          <w:rFonts w:asciiTheme="minorHAnsi" w:eastAsia="Cambria" w:hAnsiTheme="minorHAnsi" w:cstheme="minorHAnsi"/>
          <w:sz w:val="22"/>
          <w:szCs w:val="22"/>
        </w:rPr>
        <w:t xml:space="preserve"> layouts.</w:t>
      </w:r>
    </w:p>
    <w:p w:rsidR="00974FAB" w:rsidRPr="00974FAB" w:rsidRDefault="00FA42F7" w:rsidP="00974FAB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74FAB">
        <w:rPr>
          <w:rFonts w:asciiTheme="minorHAnsi" w:eastAsia="Cambria" w:hAnsiTheme="minorHAnsi" w:cstheme="minorHAnsi"/>
          <w:sz w:val="22"/>
          <w:szCs w:val="22"/>
        </w:rPr>
        <w:t xml:space="preserve">Interacted with java controllers </w:t>
      </w:r>
      <w:r w:rsidRPr="00974FAB">
        <w:rPr>
          <w:rFonts w:asciiTheme="minorHAnsi" w:eastAsia="Cambria" w:hAnsiTheme="minorHAnsi" w:cstheme="minorHAnsi"/>
          <w:b/>
          <w:sz w:val="22"/>
          <w:szCs w:val="22"/>
        </w:rPr>
        <w:t>(JQUERY, Ajax,</w:t>
      </w:r>
      <w:r w:rsidRPr="00974FAB">
        <w:rPr>
          <w:rFonts w:asciiTheme="minorHAnsi" w:eastAsia="Cambria" w:hAnsiTheme="minorHAnsi" w:cstheme="minorHAnsi"/>
          <w:sz w:val="22"/>
          <w:szCs w:val="22"/>
        </w:rPr>
        <w:t xml:space="preserve"> and</w:t>
      </w:r>
      <w:r w:rsidRPr="00974FAB">
        <w:rPr>
          <w:rFonts w:asciiTheme="minorHAnsi" w:eastAsia="Cambria" w:hAnsiTheme="minorHAnsi" w:cstheme="minorHAnsi"/>
          <w:b/>
          <w:sz w:val="22"/>
          <w:szCs w:val="22"/>
        </w:rPr>
        <w:t xml:space="preserve"> JSON</w:t>
      </w:r>
      <w:r w:rsidRPr="00974FAB">
        <w:rPr>
          <w:rFonts w:asciiTheme="minorHAnsi" w:eastAsia="Cambria" w:hAnsiTheme="minorHAnsi" w:cstheme="minorHAnsi"/>
          <w:sz w:val="22"/>
          <w:szCs w:val="22"/>
        </w:rPr>
        <w:t xml:space="preserve"> to write/read data from </w:t>
      </w:r>
      <w:r w:rsidRPr="00185625">
        <w:rPr>
          <w:rFonts w:asciiTheme="minorHAnsi" w:eastAsia="Cambria" w:hAnsiTheme="minorHAnsi" w:cstheme="minorHAnsi"/>
          <w:noProof/>
          <w:sz w:val="22"/>
          <w:szCs w:val="22"/>
        </w:rPr>
        <w:t>back</w:t>
      </w:r>
      <w:r w:rsidR="00185625">
        <w:rPr>
          <w:rFonts w:asciiTheme="minorHAnsi" w:eastAsia="Cambria" w:hAnsiTheme="minorHAnsi" w:cstheme="minorHAnsi"/>
          <w:noProof/>
          <w:sz w:val="22"/>
          <w:szCs w:val="22"/>
        </w:rPr>
        <w:t>-</w:t>
      </w:r>
      <w:r w:rsidRPr="00185625">
        <w:rPr>
          <w:rFonts w:asciiTheme="minorHAnsi" w:eastAsia="Cambria" w:hAnsiTheme="minorHAnsi" w:cstheme="minorHAnsi"/>
          <w:noProof/>
          <w:sz w:val="22"/>
          <w:szCs w:val="22"/>
        </w:rPr>
        <w:t>end</w:t>
      </w:r>
      <w:r w:rsidRPr="00974FAB">
        <w:rPr>
          <w:rFonts w:asciiTheme="minorHAnsi" w:eastAsia="Cambria" w:hAnsiTheme="minorHAnsi" w:cstheme="minorHAnsi"/>
          <w:sz w:val="22"/>
          <w:szCs w:val="22"/>
        </w:rPr>
        <w:t xml:space="preserve"> systems).</w:t>
      </w:r>
    </w:p>
    <w:p w:rsidR="00974FAB" w:rsidRPr="00974FAB" w:rsidRDefault="00FA42F7" w:rsidP="00974FAB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74FAB">
        <w:rPr>
          <w:rFonts w:asciiTheme="minorHAnsi" w:eastAsia="Cambria" w:hAnsiTheme="minorHAnsi" w:cstheme="minorHAnsi"/>
          <w:sz w:val="22"/>
          <w:szCs w:val="22"/>
        </w:rPr>
        <w:t xml:space="preserve">Designed and developed intranet web applications using </w:t>
      </w:r>
      <w:r w:rsidRPr="00974FAB">
        <w:rPr>
          <w:rFonts w:asciiTheme="minorHAnsi" w:eastAsia="Cambria" w:hAnsiTheme="minorHAnsi" w:cstheme="minorHAnsi"/>
          <w:b/>
          <w:sz w:val="22"/>
          <w:szCs w:val="22"/>
        </w:rPr>
        <w:t xml:space="preserve">JavaScript </w:t>
      </w:r>
      <w:r w:rsidRPr="00974FAB">
        <w:rPr>
          <w:rFonts w:asciiTheme="minorHAnsi" w:eastAsia="Cambria" w:hAnsiTheme="minorHAnsi" w:cstheme="minorHAnsi"/>
          <w:sz w:val="22"/>
          <w:szCs w:val="22"/>
        </w:rPr>
        <w:t>and</w:t>
      </w:r>
      <w:r w:rsidRPr="00974FAB">
        <w:rPr>
          <w:rFonts w:asciiTheme="minorHAnsi" w:eastAsia="Cambria" w:hAnsiTheme="minorHAnsi" w:cstheme="minorHAnsi"/>
          <w:b/>
          <w:sz w:val="22"/>
          <w:szCs w:val="22"/>
        </w:rPr>
        <w:t xml:space="preserve"> CSS.</w:t>
      </w:r>
    </w:p>
    <w:p w:rsidR="00974FAB" w:rsidRPr="00974FAB" w:rsidRDefault="00CD5B58" w:rsidP="00974FAB">
      <w:pPr>
        <w:pStyle w:val="ListParagraph"/>
        <w:numPr>
          <w:ilvl w:val="0"/>
          <w:numId w:val="32"/>
        </w:numPr>
        <w:jc w:val="both"/>
        <w:rPr>
          <w:rStyle w:val="apple-converted-space"/>
          <w:rFonts w:asciiTheme="minorHAnsi" w:hAnsiTheme="minorHAnsi" w:cstheme="minorHAnsi"/>
          <w:bCs/>
          <w:sz w:val="22"/>
          <w:szCs w:val="22"/>
        </w:rPr>
      </w:pPr>
      <w:r w:rsidRPr="00974FAB">
        <w:rPr>
          <w:rFonts w:asciiTheme="minorHAnsi" w:hAnsiTheme="minorHAnsi" w:cstheme="minorHAnsi"/>
          <w:sz w:val="22"/>
          <w:szCs w:val="22"/>
          <w:shd w:val="clear" w:color="auto" w:fill="FFFFFF"/>
        </w:rPr>
        <w:t>Used managed Metadata service and customized various Control using</w:t>
      </w:r>
      <w:r w:rsidRPr="00974FAB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 xml:space="preserve"> ECMA.</w:t>
      </w:r>
    </w:p>
    <w:p w:rsidR="00974FAB" w:rsidRPr="00974FAB" w:rsidRDefault="00776BB3" w:rsidP="00974FAB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74FAB">
        <w:rPr>
          <w:rFonts w:asciiTheme="minorHAnsi" w:hAnsiTheme="minorHAnsi" w:cstheme="minorHAnsi"/>
          <w:iCs/>
          <w:sz w:val="22"/>
          <w:szCs w:val="22"/>
        </w:rPr>
        <w:t xml:space="preserve">Used </w:t>
      </w:r>
      <w:r w:rsidRPr="00974FAB">
        <w:rPr>
          <w:rFonts w:asciiTheme="minorHAnsi" w:hAnsiTheme="minorHAnsi" w:cstheme="minorHAnsi"/>
          <w:b/>
          <w:iCs/>
          <w:sz w:val="22"/>
          <w:szCs w:val="22"/>
        </w:rPr>
        <w:t>Karma</w:t>
      </w:r>
      <w:r w:rsidR="00357C4E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 w:rsidRPr="00974FAB">
        <w:rPr>
          <w:rFonts w:asciiTheme="minorHAnsi" w:hAnsiTheme="minorHAnsi" w:cstheme="minorHAnsi"/>
          <w:b/>
          <w:iCs/>
          <w:sz w:val="22"/>
          <w:szCs w:val="22"/>
        </w:rPr>
        <w:t>Jasmine)</w:t>
      </w:r>
      <w:r w:rsidRPr="00974FAB">
        <w:rPr>
          <w:rFonts w:asciiTheme="minorHAnsi" w:hAnsiTheme="minorHAnsi" w:cstheme="minorHAnsi"/>
          <w:iCs/>
          <w:sz w:val="22"/>
          <w:szCs w:val="22"/>
        </w:rPr>
        <w:t xml:space="preserve"> for </w:t>
      </w:r>
      <w:r w:rsidRPr="00974FAB">
        <w:rPr>
          <w:rFonts w:asciiTheme="minorHAnsi" w:hAnsiTheme="minorHAnsi" w:cstheme="minorHAnsi"/>
          <w:b/>
          <w:iCs/>
          <w:sz w:val="22"/>
          <w:szCs w:val="22"/>
        </w:rPr>
        <w:t>JavaScript</w:t>
      </w:r>
      <w:r w:rsidRPr="00974FAB">
        <w:rPr>
          <w:rFonts w:asciiTheme="minorHAnsi" w:hAnsiTheme="minorHAnsi" w:cstheme="minorHAnsi"/>
          <w:iCs/>
          <w:sz w:val="22"/>
          <w:szCs w:val="22"/>
        </w:rPr>
        <w:t xml:space="preserve"> Unit testing and Protractor for E2E testing. </w:t>
      </w:r>
    </w:p>
    <w:p w:rsidR="00974FAB" w:rsidRPr="00974FAB" w:rsidRDefault="00776BB3" w:rsidP="00974FAB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74FAB">
        <w:rPr>
          <w:rFonts w:asciiTheme="minorHAnsi" w:hAnsiTheme="minorHAnsi" w:cstheme="minorHAnsi"/>
          <w:iCs/>
          <w:sz w:val="22"/>
          <w:szCs w:val="22"/>
        </w:rPr>
        <w:t>Worked with SVN and GIT to maintain current and historical versions of source code.</w:t>
      </w:r>
    </w:p>
    <w:p w:rsidR="00974FAB" w:rsidRPr="00974FAB" w:rsidRDefault="00FA42F7" w:rsidP="00974FAB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74FAB">
        <w:rPr>
          <w:rFonts w:asciiTheme="minorHAnsi" w:hAnsiTheme="minorHAnsi" w:cstheme="minorHAnsi"/>
          <w:iCs/>
          <w:sz w:val="22"/>
          <w:szCs w:val="22"/>
        </w:rPr>
        <w:t>Worked with teams where requirements are constantly being implemented, tested and improved.</w:t>
      </w:r>
    </w:p>
    <w:p w:rsidR="00FA42F7" w:rsidRPr="00974FAB" w:rsidRDefault="00FA42F7" w:rsidP="00974FAB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74FAB">
        <w:rPr>
          <w:rFonts w:asciiTheme="minorHAnsi" w:hAnsiTheme="minorHAnsi" w:cstheme="minorHAnsi"/>
          <w:iCs/>
          <w:sz w:val="22"/>
          <w:szCs w:val="22"/>
        </w:rPr>
        <w:t>Handled all aspects of the web application including maintaining, testing, debugging and deploying.</w:t>
      </w:r>
    </w:p>
    <w:p w:rsidR="00346936" w:rsidRPr="001C192A" w:rsidRDefault="00346936" w:rsidP="00CE5B3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FA42F7" w:rsidRDefault="00FA42F7" w:rsidP="00CE5B39">
      <w:p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1C192A">
        <w:rPr>
          <w:rFonts w:asciiTheme="minorHAnsi" w:eastAsia="Batang" w:hAnsiTheme="minorHAnsi" w:cstheme="minorHAnsi"/>
          <w:b/>
          <w:sz w:val="22"/>
          <w:szCs w:val="22"/>
        </w:rPr>
        <w:t>Environment:</w:t>
      </w:r>
      <w:r w:rsidRPr="001C192A">
        <w:rPr>
          <w:rFonts w:asciiTheme="minorHAnsi" w:eastAsia="Batang" w:hAnsiTheme="minorHAnsi" w:cstheme="minorHAnsi"/>
          <w:sz w:val="22"/>
          <w:szCs w:val="22"/>
        </w:rPr>
        <w:t xml:space="preserve"> </w:t>
      </w:r>
      <w:r w:rsidRPr="001C192A">
        <w:rPr>
          <w:rFonts w:asciiTheme="minorHAnsi" w:eastAsia="Batang" w:hAnsiTheme="minorHAnsi" w:cstheme="minorHAnsi"/>
          <w:b/>
          <w:sz w:val="22"/>
          <w:szCs w:val="22"/>
        </w:rPr>
        <w:t>JavaScript,</w:t>
      </w:r>
      <w:r w:rsidRPr="001C192A">
        <w:rPr>
          <w:rFonts w:asciiTheme="minorHAnsi" w:eastAsia="Batang" w:hAnsiTheme="minorHAnsi" w:cstheme="minorHAnsi"/>
          <w:sz w:val="22"/>
          <w:szCs w:val="22"/>
        </w:rPr>
        <w:t xml:space="preserve"> HTML</w:t>
      </w:r>
      <w:r w:rsidR="000D536F">
        <w:rPr>
          <w:rFonts w:asciiTheme="minorHAnsi" w:eastAsia="Batang" w:hAnsiTheme="minorHAnsi" w:cstheme="minorHAnsi"/>
          <w:sz w:val="22"/>
          <w:szCs w:val="22"/>
        </w:rPr>
        <w:t xml:space="preserve">5, CSS3, JSP, XML, Bootstrap.js, </w:t>
      </w:r>
      <w:r w:rsidRPr="001C192A">
        <w:rPr>
          <w:rFonts w:asciiTheme="minorHAnsi" w:eastAsia="Batang" w:hAnsiTheme="minorHAnsi" w:cstheme="minorHAnsi"/>
          <w:sz w:val="22"/>
          <w:szCs w:val="22"/>
        </w:rPr>
        <w:t xml:space="preserve">Angular.js, </w:t>
      </w:r>
      <w:r w:rsidR="000D536F">
        <w:rPr>
          <w:rFonts w:asciiTheme="minorHAnsi" w:eastAsia="Batang" w:hAnsiTheme="minorHAnsi" w:cstheme="minorHAnsi"/>
          <w:sz w:val="22"/>
          <w:szCs w:val="22"/>
        </w:rPr>
        <w:t>Reactjs, Redux,</w:t>
      </w:r>
      <w:r w:rsidRPr="001C192A">
        <w:rPr>
          <w:rFonts w:asciiTheme="minorHAnsi" w:eastAsia="Batang" w:hAnsiTheme="minorHAnsi" w:cstheme="minorHAnsi"/>
          <w:sz w:val="22"/>
          <w:szCs w:val="22"/>
        </w:rPr>
        <w:t xml:space="preserve"> DHTML, JQuery, Ajax, DOM, JSON, Orchard CMS, Spring, Adobe Flash, SOAP, Web Services, Eclipse</w:t>
      </w:r>
    </w:p>
    <w:p w:rsidR="004E6F17" w:rsidRDefault="004E6F17" w:rsidP="00CE5B39">
      <w:pPr>
        <w:jc w:val="both"/>
        <w:rPr>
          <w:rFonts w:asciiTheme="minorHAnsi" w:eastAsia="Batang" w:hAnsiTheme="minorHAnsi" w:cstheme="minorHAnsi"/>
          <w:sz w:val="22"/>
          <w:szCs w:val="22"/>
        </w:rPr>
      </w:pPr>
    </w:p>
    <w:p w:rsidR="004E6F17" w:rsidRPr="001C192A" w:rsidRDefault="004E6F17" w:rsidP="00CE5B39">
      <w:pPr>
        <w:jc w:val="both"/>
        <w:rPr>
          <w:rFonts w:asciiTheme="minorHAnsi" w:hAnsiTheme="minorHAnsi" w:cstheme="minorHAnsi"/>
          <w:b/>
          <w:bCs/>
          <w:color w:val="00000A"/>
          <w:sz w:val="22"/>
          <w:szCs w:val="22"/>
        </w:rPr>
      </w:pPr>
    </w:p>
    <w:p w:rsidR="00FA42F7" w:rsidRPr="001C192A" w:rsidRDefault="004E6F17" w:rsidP="00975251">
      <w:pPr>
        <w:shd w:val="clear" w:color="auto" w:fill="D9D9D9" w:themeFill="background1" w:themeFillShade="D9"/>
        <w:jc w:val="both"/>
        <w:rPr>
          <w:rFonts w:asciiTheme="minorHAnsi" w:hAnsiTheme="minorHAnsi" w:cstheme="minorHAnsi"/>
          <w:b/>
          <w:bCs/>
          <w:color w:val="00000A"/>
          <w:sz w:val="22"/>
          <w:szCs w:val="22"/>
        </w:rPr>
      </w:pPr>
      <w:bookmarkStart w:id="0" w:name="_GoBack"/>
      <w:bookmarkEnd w:id="0"/>
      <w:r>
        <w:rPr>
          <w:rFonts w:asciiTheme="minorHAnsi" w:eastAsia="Arial" w:hAnsiTheme="minorHAnsi" w:cstheme="minorHAnsi"/>
          <w:b/>
          <w:color w:val="00000A"/>
          <w:sz w:val="22"/>
          <w:szCs w:val="22"/>
        </w:rPr>
        <w:t>BCBS, Chicago, IL</w:t>
      </w:r>
      <w:r w:rsidR="000A1CED" w:rsidRPr="001C192A">
        <w:rPr>
          <w:rFonts w:asciiTheme="minorHAnsi" w:eastAsia="Arial" w:hAnsiTheme="minorHAnsi" w:cstheme="minorHAnsi"/>
          <w:b/>
          <w:color w:val="00000A"/>
          <w:sz w:val="22"/>
          <w:szCs w:val="22"/>
        </w:rPr>
        <w:tab/>
      </w:r>
      <w:r w:rsidR="000A1CED" w:rsidRPr="001C192A">
        <w:rPr>
          <w:rFonts w:asciiTheme="minorHAnsi" w:eastAsia="Arial" w:hAnsiTheme="minorHAnsi" w:cstheme="minorHAnsi"/>
          <w:b/>
          <w:color w:val="00000A"/>
          <w:sz w:val="22"/>
          <w:szCs w:val="22"/>
        </w:rPr>
        <w:tab/>
      </w:r>
      <w:r w:rsidR="00FA42F7" w:rsidRPr="001C192A">
        <w:rPr>
          <w:rFonts w:asciiTheme="minorHAnsi" w:eastAsia="Arial" w:hAnsiTheme="minorHAnsi" w:cstheme="minorHAnsi"/>
          <w:b/>
          <w:color w:val="00000A"/>
          <w:sz w:val="22"/>
          <w:szCs w:val="22"/>
        </w:rPr>
        <w:tab/>
      </w:r>
      <w:r w:rsidR="00FA42F7" w:rsidRPr="001C192A">
        <w:rPr>
          <w:rFonts w:asciiTheme="minorHAnsi" w:eastAsia="Arial" w:hAnsiTheme="minorHAnsi" w:cstheme="minorHAnsi"/>
          <w:b/>
          <w:color w:val="00000A"/>
          <w:sz w:val="22"/>
          <w:szCs w:val="22"/>
        </w:rPr>
        <w:tab/>
      </w:r>
      <w:r w:rsidR="00FA42F7" w:rsidRPr="001C192A">
        <w:rPr>
          <w:rFonts w:asciiTheme="minorHAnsi" w:eastAsia="Arial" w:hAnsiTheme="minorHAnsi" w:cstheme="minorHAnsi"/>
          <w:b/>
          <w:color w:val="00000A"/>
          <w:sz w:val="22"/>
          <w:szCs w:val="22"/>
        </w:rPr>
        <w:tab/>
      </w:r>
      <w:r w:rsidR="00EC7AA7" w:rsidRPr="001C192A">
        <w:rPr>
          <w:rFonts w:asciiTheme="minorHAnsi" w:eastAsia="Arial" w:hAnsiTheme="minorHAnsi" w:cstheme="minorHAnsi"/>
          <w:b/>
          <w:color w:val="00000A"/>
          <w:sz w:val="22"/>
          <w:szCs w:val="22"/>
        </w:rPr>
        <w:t xml:space="preserve">                                                             </w:t>
      </w:r>
      <w:r w:rsidR="006D3031">
        <w:rPr>
          <w:rFonts w:asciiTheme="minorHAnsi" w:eastAsia="Arial" w:hAnsiTheme="minorHAnsi" w:cstheme="minorHAnsi"/>
          <w:b/>
          <w:color w:val="00000A"/>
          <w:sz w:val="22"/>
          <w:szCs w:val="22"/>
        </w:rPr>
        <w:t xml:space="preserve">           </w:t>
      </w:r>
      <w:r w:rsidR="00FA42F7" w:rsidRPr="001C192A">
        <w:rPr>
          <w:rFonts w:asciiTheme="minorHAnsi" w:hAnsiTheme="minorHAnsi" w:cstheme="minorHAnsi"/>
          <w:b/>
          <w:bCs/>
          <w:color w:val="00000A"/>
          <w:sz w:val="22"/>
          <w:szCs w:val="22"/>
        </w:rPr>
        <w:t>Mar’13-Sep’14</w:t>
      </w:r>
    </w:p>
    <w:p w:rsidR="00FA42F7" w:rsidRPr="001C192A" w:rsidRDefault="00FA42F7" w:rsidP="00975251">
      <w:pPr>
        <w:shd w:val="clear" w:color="auto" w:fill="D9D9D9" w:themeFill="background1" w:themeFillShade="D9"/>
        <w:jc w:val="both"/>
        <w:rPr>
          <w:rFonts w:asciiTheme="minorHAnsi" w:hAnsiTheme="minorHAnsi" w:cstheme="minorHAnsi"/>
          <w:b/>
          <w:bCs/>
          <w:color w:val="00000A"/>
          <w:sz w:val="22"/>
          <w:szCs w:val="22"/>
        </w:rPr>
      </w:pPr>
      <w:r w:rsidRPr="001C192A">
        <w:rPr>
          <w:rFonts w:asciiTheme="minorHAnsi" w:hAnsiTheme="minorHAnsi" w:cstheme="minorHAnsi"/>
          <w:b/>
          <w:bCs/>
          <w:color w:val="00000A"/>
          <w:sz w:val="22"/>
          <w:szCs w:val="22"/>
        </w:rPr>
        <w:t>UI</w:t>
      </w:r>
      <w:r w:rsidR="00F81957" w:rsidRPr="001C192A">
        <w:rPr>
          <w:rFonts w:asciiTheme="minorHAnsi" w:hAnsiTheme="minorHAnsi" w:cstheme="minorHAnsi"/>
          <w:b/>
          <w:bCs/>
          <w:color w:val="00000A"/>
          <w:sz w:val="22"/>
          <w:szCs w:val="22"/>
        </w:rPr>
        <w:t>-</w:t>
      </w:r>
      <w:r w:rsidR="00B758B8" w:rsidRPr="001C192A">
        <w:rPr>
          <w:rFonts w:asciiTheme="minorHAnsi" w:hAnsiTheme="minorHAnsi" w:cstheme="minorHAnsi"/>
          <w:b/>
          <w:bCs/>
          <w:color w:val="00000A"/>
          <w:sz w:val="22"/>
          <w:szCs w:val="22"/>
        </w:rPr>
        <w:t xml:space="preserve"> Front End</w:t>
      </w:r>
      <w:r w:rsidRPr="001C192A">
        <w:rPr>
          <w:rFonts w:asciiTheme="minorHAnsi" w:hAnsiTheme="minorHAnsi" w:cstheme="minorHAnsi"/>
          <w:b/>
          <w:bCs/>
          <w:color w:val="00000A"/>
          <w:sz w:val="22"/>
          <w:szCs w:val="22"/>
        </w:rPr>
        <w:t xml:space="preserve"> Developer</w:t>
      </w:r>
    </w:p>
    <w:p w:rsidR="00346936" w:rsidRPr="001C192A" w:rsidRDefault="00346936" w:rsidP="00CE5B39">
      <w:pPr>
        <w:jc w:val="both"/>
        <w:rPr>
          <w:rFonts w:asciiTheme="minorHAnsi" w:eastAsia="Arial" w:hAnsiTheme="minorHAnsi" w:cstheme="minorHAnsi"/>
          <w:color w:val="00000A"/>
          <w:sz w:val="22"/>
          <w:szCs w:val="22"/>
        </w:rPr>
      </w:pPr>
    </w:p>
    <w:p w:rsidR="00FA42F7" w:rsidRPr="001C192A" w:rsidRDefault="00FA42F7" w:rsidP="00CE5B39">
      <w:pPr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1C192A">
        <w:rPr>
          <w:rFonts w:asciiTheme="minorHAnsi" w:hAnsiTheme="minorHAnsi" w:cstheme="minorHAnsi"/>
          <w:b/>
          <w:bCs/>
          <w:color w:val="00000A"/>
          <w:sz w:val="22"/>
          <w:szCs w:val="22"/>
        </w:rPr>
        <w:t>Responsibilities:</w:t>
      </w:r>
    </w:p>
    <w:p w:rsidR="00FA42F7" w:rsidRPr="001C192A" w:rsidRDefault="00FA42F7" w:rsidP="006D3031">
      <w:pPr>
        <w:numPr>
          <w:ilvl w:val="0"/>
          <w:numId w:val="27"/>
        </w:numPr>
        <w:suppressAutoHyphens w:val="0"/>
        <w:spacing w:line="276" w:lineRule="auto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1C192A">
        <w:rPr>
          <w:rFonts w:asciiTheme="minorHAnsi" w:hAnsiTheme="minorHAnsi" w:cstheme="minorHAnsi"/>
          <w:iCs/>
          <w:sz w:val="22"/>
          <w:szCs w:val="22"/>
        </w:rPr>
        <w:t>Involved in development, design</w:t>
      </w:r>
      <w:r w:rsidR="00185625">
        <w:rPr>
          <w:rFonts w:asciiTheme="minorHAnsi" w:hAnsiTheme="minorHAnsi" w:cstheme="minorHAnsi"/>
          <w:iCs/>
          <w:sz w:val="22"/>
          <w:szCs w:val="22"/>
        </w:rPr>
        <w:t>,</w:t>
      </w:r>
      <w:r w:rsidRPr="001C192A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Pr="00185625">
        <w:rPr>
          <w:rFonts w:asciiTheme="minorHAnsi" w:hAnsiTheme="minorHAnsi" w:cstheme="minorHAnsi"/>
          <w:iCs/>
          <w:noProof/>
          <w:sz w:val="22"/>
          <w:szCs w:val="22"/>
        </w:rPr>
        <w:t>and</w:t>
      </w:r>
      <w:r w:rsidRPr="001C192A">
        <w:rPr>
          <w:rFonts w:asciiTheme="minorHAnsi" w:hAnsiTheme="minorHAnsi" w:cstheme="minorHAnsi"/>
          <w:iCs/>
          <w:sz w:val="22"/>
          <w:szCs w:val="22"/>
        </w:rPr>
        <w:t xml:space="preserve"> implementation of </w:t>
      </w:r>
      <w:r w:rsidR="00185625">
        <w:rPr>
          <w:rFonts w:asciiTheme="minorHAnsi" w:hAnsiTheme="minorHAnsi" w:cstheme="minorHAnsi"/>
          <w:iCs/>
          <w:sz w:val="22"/>
          <w:szCs w:val="22"/>
        </w:rPr>
        <w:t xml:space="preserve">the </w:t>
      </w:r>
      <w:r w:rsidRPr="00185625">
        <w:rPr>
          <w:rFonts w:asciiTheme="minorHAnsi" w:hAnsiTheme="minorHAnsi" w:cstheme="minorHAnsi"/>
          <w:iCs/>
          <w:noProof/>
          <w:sz w:val="22"/>
          <w:szCs w:val="22"/>
        </w:rPr>
        <w:t>front</w:t>
      </w:r>
      <w:r w:rsidRPr="001C192A">
        <w:rPr>
          <w:rFonts w:asciiTheme="minorHAnsi" w:hAnsiTheme="minorHAnsi" w:cstheme="minorHAnsi"/>
          <w:iCs/>
          <w:sz w:val="22"/>
          <w:szCs w:val="22"/>
        </w:rPr>
        <w:t xml:space="preserve"> end part widget based application. </w:t>
      </w:r>
    </w:p>
    <w:p w:rsidR="00FA42F7" w:rsidRPr="001C192A" w:rsidRDefault="00FA42F7" w:rsidP="006D3031">
      <w:pPr>
        <w:numPr>
          <w:ilvl w:val="0"/>
          <w:numId w:val="27"/>
        </w:numPr>
        <w:suppressAutoHyphens w:val="0"/>
        <w:spacing w:line="276" w:lineRule="auto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1C192A">
        <w:rPr>
          <w:rFonts w:asciiTheme="minorHAnsi" w:hAnsiTheme="minorHAnsi" w:cstheme="minorHAnsi"/>
          <w:iCs/>
          <w:sz w:val="22"/>
          <w:szCs w:val="22"/>
        </w:rPr>
        <w:t xml:space="preserve">Involved in designing and implementing Web2.0 Rich UI for the Self-service Application using </w:t>
      </w:r>
      <w:r w:rsidRPr="00CD343F">
        <w:rPr>
          <w:rFonts w:asciiTheme="minorHAnsi" w:hAnsiTheme="minorHAnsi" w:cstheme="minorHAnsi"/>
          <w:b/>
          <w:iCs/>
          <w:sz w:val="22"/>
          <w:szCs w:val="22"/>
        </w:rPr>
        <w:t>jQuery Ajax</w:t>
      </w:r>
      <w:r w:rsidRPr="001C192A">
        <w:rPr>
          <w:rFonts w:asciiTheme="minorHAnsi" w:hAnsiTheme="minorHAnsi" w:cstheme="minorHAnsi"/>
          <w:iCs/>
          <w:sz w:val="22"/>
          <w:szCs w:val="22"/>
        </w:rPr>
        <w:t xml:space="preserve"> framework and Widget based JavaScript programmed model. </w:t>
      </w:r>
    </w:p>
    <w:p w:rsidR="000D27E5" w:rsidRPr="001C192A" w:rsidRDefault="00FA42F7" w:rsidP="006D3031">
      <w:pPr>
        <w:numPr>
          <w:ilvl w:val="0"/>
          <w:numId w:val="27"/>
        </w:numPr>
        <w:suppressAutoHyphens w:val="0"/>
        <w:spacing w:line="276" w:lineRule="auto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1C192A">
        <w:rPr>
          <w:rFonts w:asciiTheme="minorHAnsi" w:hAnsiTheme="minorHAnsi" w:cstheme="minorHAnsi"/>
          <w:iCs/>
          <w:sz w:val="22"/>
          <w:szCs w:val="22"/>
        </w:rPr>
        <w:t>Guided the team in building out a lean, responsive UI layer</w:t>
      </w:r>
      <w:r w:rsidR="00CD343F">
        <w:rPr>
          <w:rFonts w:asciiTheme="minorHAnsi" w:hAnsiTheme="minorHAnsi" w:cstheme="minorHAnsi"/>
          <w:iCs/>
          <w:sz w:val="22"/>
          <w:szCs w:val="22"/>
        </w:rPr>
        <w:t xml:space="preserve"> utilizing semantic </w:t>
      </w:r>
      <w:r w:rsidR="00CD343F" w:rsidRPr="00CD343F">
        <w:rPr>
          <w:rFonts w:asciiTheme="minorHAnsi" w:hAnsiTheme="minorHAnsi" w:cstheme="minorHAnsi"/>
          <w:b/>
          <w:iCs/>
          <w:sz w:val="22"/>
          <w:szCs w:val="22"/>
        </w:rPr>
        <w:t>html5,</w:t>
      </w:r>
      <w:r w:rsidRPr="00CD343F">
        <w:rPr>
          <w:rFonts w:asciiTheme="minorHAnsi" w:hAnsiTheme="minorHAnsi" w:cstheme="minorHAnsi"/>
          <w:b/>
          <w:iCs/>
          <w:sz w:val="22"/>
          <w:szCs w:val="22"/>
        </w:rPr>
        <w:t xml:space="preserve"> Bootstrap.js</w:t>
      </w:r>
    </w:p>
    <w:p w:rsidR="00FA42F7" w:rsidRPr="00CD343F" w:rsidRDefault="00FA42F7" w:rsidP="006D3031">
      <w:pPr>
        <w:numPr>
          <w:ilvl w:val="0"/>
          <w:numId w:val="27"/>
        </w:numPr>
        <w:suppressAutoHyphens w:val="0"/>
        <w:spacing w:line="276" w:lineRule="auto"/>
        <w:jc w:val="both"/>
        <w:rPr>
          <w:rFonts w:asciiTheme="minorHAnsi" w:hAnsiTheme="minorHAnsi" w:cstheme="minorHAnsi"/>
          <w:b/>
          <w:iCs/>
          <w:sz w:val="22"/>
          <w:szCs w:val="22"/>
        </w:rPr>
      </w:pPr>
      <w:r w:rsidRPr="001C192A">
        <w:rPr>
          <w:rFonts w:asciiTheme="minorHAnsi" w:hAnsiTheme="minorHAnsi" w:cstheme="minorHAnsi"/>
          <w:iCs/>
          <w:sz w:val="22"/>
          <w:szCs w:val="22"/>
        </w:rPr>
        <w:t xml:space="preserve">Involved in developing UI pages using </w:t>
      </w:r>
      <w:r w:rsidRPr="00CD343F">
        <w:rPr>
          <w:rFonts w:asciiTheme="minorHAnsi" w:hAnsiTheme="minorHAnsi" w:cstheme="minorHAnsi"/>
          <w:b/>
          <w:iCs/>
          <w:sz w:val="22"/>
          <w:szCs w:val="22"/>
        </w:rPr>
        <w:t>HTML5, DHTML, XSL/XSLT, XHTML, DOM, CSS3, JSON, Drupal, JavaScript,</w:t>
      </w:r>
      <w:r w:rsidR="00EE259D" w:rsidRPr="00CD343F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 w:rsidRPr="00CD343F">
        <w:rPr>
          <w:rFonts w:asciiTheme="minorHAnsi" w:hAnsiTheme="minorHAnsi" w:cstheme="minorHAnsi"/>
          <w:b/>
          <w:iCs/>
          <w:sz w:val="22"/>
          <w:szCs w:val="22"/>
        </w:rPr>
        <w:t>AngularJS,</w:t>
      </w:r>
      <w:r w:rsidR="004F63CA" w:rsidRPr="00CD343F">
        <w:rPr>
          <w:rFonts w:asciiTheme="minorHAnsi" w:hAnsiTheme="minorHAnsi" w:cstheme="minorHAnsi"/>
          <w:b/>
          <w:iCs/>
          <w:sz w:val="22"/>
          <w:szCs w:val="22"/>
        </w:rPr>
        <w:t xml:space="preserve"> jQuery, Ajax. </w:t>
      </w:r>
    </w:p>
    <w:p w:rsidR="00CD343F" w:rsidRPr="001C192A" w:rsidRDefault="00CD343F" w:rsidP="006D3031">
      <w:pPr>
        <w:numPr>
          <w:ilvl w:val="0"/>
          <w:numId w:val="27"/>
        </w:numPr>
        <w:suppressAutoHyphens w:val="0"/>
        <w:spacing w:line="276" w:lineRule="auto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CD343F">
        <w:rPr>
          <w:rFonts w:asciiTheme="minorHAnsi" w:hAnsiTheme="minorHAnsi" w:cstheme="minorHAnsi"/>
          <w:iCs/>
          <w:sz w:val="22"/>
          <w:szCs w:val="22"/>
        </w:rPr>
        <w:t xml:space="preserve">Worked on </w:t>
      </w:r>
      <w:r w:rsidRPr="00CD343F">
        <w:rPr>
          <w:rFonts w:asciiTheme="minorHAnsi" w:hAnsiTheme="minorHAnsi" w:cstheme="minorHAnsi"/>
          <w:b/>
          <w:iCs/>
          <w:sz w:val="22"/>
          <w:szCs w:val="22"/>
        </w:rPr>
        <w:t>React JS Virtual Dom</w:t>
      </w:r>
      <w:r w:rsidRPr="00CD343F">
        <w:rPr>
          <w:rFonts w:asciiTheme="minorHAnsi" w:hAnsiTheme="minorHAnsi" w:cstheme="minorHAnsi"/>
          <w:iCs/>
          <w:sz w:val="22"/>
          <w:szCs w:val="22"/>
        </w:rPr>
        <w:t xml:space="preserve"> and React views, rendering using components which contains additional components called custom HTML tags.</w:t>
      </w:r>
    </w:p>
    <w:p w:rsidR="004F63CA" w:rsidRPr="001C192A" w:rsidRDefault="004F63CA" w:rsidP="006D3031">
      <w:pPr>
        <w:numPr>
          <w:ilvl w:val="0"/>
          <w:numId w:val="27"/>
        </w:numPr>
        <w:suppressAutoHyphens w:val="0"/>
        <w:spacing w:line="276" w:lineRule="auto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1C192A">
        <w:rPr>
          <w:rFonts w:asciiTheme="minorHAnsi" w:hAnsiTheme="minorHAnsi" w:cstheme="minorHAnsi"/>
          <w:iCs/>
          <w:sz w:val="22"/>
          <w:szCs w:val="22"/>
        </w:rPr>
        <w:t>Worked on Drupal to create various CMS sites.</w:t>
      </w:r>
    </w:p>
    <w:p w:rsidR="004F63CA" w:rsidRPr="001C192A" w:rsidRDefault="004F63CA" w:rsidP="006D3031">
      <w:pPr>
        <w:numPr>
          <w:ilvl w:val="0"/>
          <w:numId w:val="27"/>
        </w:numPr>
        <w:suppressAutoHyphens w:val="0"/>
        <w:spacing w:line="276" w:lineRule="auto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1C192A">
        <w:rPr>
          <w:rFonts w:asciiTheme="minorHAnsi" w:hAnsiTheme="minorHAnsi" w:cstheme="minorHAnsi"/>
          <w:iCs/>
          <w:sz w:val="22"/>
          <w:szCs w:val="22"/>
        </w:rPr>
        <w:t>Developed user interface using </w:t>
      </w:r>
      <w:r w:rsidR="00CD343F">
        <w:rPr>
          <w:rFonts w:asciiTheme="minorHAnsi" w:hAnsiTheme="minorHAnsi" w:cstheme="minorHAnsi"/>
          <w:b/>
          <w:iCs/>
          <w:sz w:val="22"/>
          <w:szCs w:val="22"/>
        </w:rPr>
        <w:t xml:space="preserve">PHP, CodeIgniter, </w:t>
      </w:r>
      <w:r w:rsidR="001931BD">
        <w:rPr>
          <w:rFonts w:asciiTheme="minorHAnsi" w:hAnsiTheme="minorHAnsi" w:cstheme="minorHAnsi"/>
          <w:b/>
          <w:iCs/>
          <w:sz w:val="22"/>
          <w:szCs w:val="22"/>
        </w:rPr>
        <w:t>b</w:t>
      </w:r>
      <w:r w:rsidRPr="00CD343F">
        <w:rPr>
          <w:rFonts w:asciiTheme="minorHAnsi" w:hAnsiTheme="minorHAnsi" w:cstheme="minorHAnsi"/>
          <w:b/>
          <w:iCs/>
          <w:sz w:val="22"/>
          <w:szCs w:val="22"/>
        </w:rPr>
        <w:t>ootstrap, AJAX, JQuery, HTML, CSS.</w:t>
      </w:r>
      <w:r w:rsidRPr="001C192A">
        <w:rPr>
          <w:rFonts w:asciiTheme="minorHAnsi" w:hAnsiTheme="minorHAnsi" w:cstheme="minorHAnsi"/>
          <w:iCs/>
          <w:sz w:val="22"/>
          <w:szCs w:val="22"/>
        </w:rPr>
        <w:t> </w:t>
      </w:r>
    </w:p>
    <w:p w:rsidR="00D626D0" w:rsidRPr="001C192A" w:rsidRDefault="00D626D0" w:rsidP="006D3031">
      <w:pPr>
        <w:numPr>
          <w:ilvl w:val="0"/>
          <w:numId w:val="27"/>
        </w:numPr>
        <w:suppressAutoHyphens w:val="0"/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1C192A">
        <w:rPr>
          <w:rFonts w:asciiTheme="minorHAnsi" w:eastAsia="Batang" w:hAnsiTheme="minorHAnsi" w:cstheme="minorHAnsi"/>
          <w:sz w:val="22"/>
          <w:szCs w:val="22"/>
        </w:rPr>
        <w:t>Integrated Atlassian</w:t>
      </w:r>
      <w:r w:rsidRPr="00CD343F">
        <w:rPr>
          <w:rFonts w:asciiTheme="minorHAnsi" w:eastAsia="Batang" w:hAnsiTheme="minorHAnsi" w:cstheme="minorHAnsi"/>
          <w:b/>
          <w:sz w:val="22"/>
          <w:szCs w:val="22"/>
        </w:rPr>
        <w:t xml:space="preserve"> JIRA</w:t>
      </w:r>
      <w:r w:rsidRPr="001C192A">
        <w:rPr>
          <w:rFonts w:asciiTheme="minorHAnsi" w:eastAsia="Batang" w:hAnsiTheme="minorHAnsi" w:cstheme="minorHAnsi"/>
          <w:sz w:val="22"/>
          <w:szCs w:val="22"/>
        </w:rPr>
        <w:t xml:space="preserve"> and BMC Remedy since the companies in the Priceline group are using both systems for issue tracking</w:t>
      </w:r>
      <w:r w:rsidR="00237549" w:rsidRPr="001C192A">
        <w:rPr>
          <w:rFonts w:asciiTheme="minorHAnsi" w:eastAsia="Batang" w:hAnsiTheme="minorHAnsi" w:cstheme="minorHAnsi"/>
          <w:sz w:val="22"/>
          <w:szCs w:val="22"/>
        </w:rPr>
        <w:t>.</w:t>
      </w:r>
    </w:p>
    <w:p w:rsidR="00237549" w:rsidRPr="001C192A" w:rsidRDefault="00237549" w:rsidP="006D3031">
      <w:pPr>
        <w:numPr>
          <w:ilvl w:val="0"/>
          <w:numId w:val="27"/>
        </w:numPr>
        <w:suppressAutoHyphens w:val="0"/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1C192A">
        <w:rPr>
          <w:rFonts w:asciiTheme="minorHAnsi" w:eastAsia="Batang" w:hAnsiTheme="minorHAnsi" w:cstheme="minorHAnsi"/>
          <w:sz w:val="22"/>
          <w:szCs w:val="22"/>
        </w:rPr>
        <w:t xml:space="preserve">Used </w:t>
      </w:r>
      <w:r w:rsidRPr="00CD343F">
        <w:rPr>
          <w:rFonts w:asciiTheme="minorHAnsi" w:eastAsia="Batang" w:hAnsiTheme="minorHAnsi" w:cstheme="minorHAnsi"/>
          <w:b/>
          <w:sz w:val="22"/>
          <w:szCs w:val="22"/>
        </w:rPr>
        <w:t>bootstrap</w:t>
      </w:r>
      <w:r w:rsidR="00CD343F">
        <w:rPr>
          <w:rFonts w:asciiTheme="minorHAnsi" w:eastAsia="Batang" w:hAnsiTheme="minorHAnsi" w:cstheme="minorHAnsi"/>
          <w:sz w:val="22"/>
          <w:szCs w:val="22"/>
        </w:rPr>
        <w:t xml:space="preserve"> </w:t>
      </w:r>
      <w:r w:rsidRPr="001C192A">
        <w:rPr>
          <w:rFonts w:asciiTheme="minorHAnsi" w:eastAsia="Batang" w:hAnsiTheme="minorHAnsi" w:cstheme="minorHAnsi"/>
          <w:sz w:val="22"/>
          <w:szCs w:val="22"/>
        </w:rPr>
        <w:t>which consists of mobile first styles throughout the entire library.</w:t>
      </w:r>
    </w:p>
    <w:p w:rsidR="00FA42F7" w:rsidRPr="001C192A" w:rsidRDefault="00FA42F7" w:rsidP="006D3031">
      <w:pPr>
        <w:numPr>
          <w:ilvl w:val="0"/>
          <w:numId w:val="27"/>
        </w:numPr>
        <w:suppressAutoHyphens w:val="0"/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1C192A">
        <w:rPr>
          <w:rFonts w:asciiTheme="minorHAnsi" w:eastAsia="Batang" w:hAnsiTheme="minorHAnsi" w:cstheme="minorHAnsi"/>
          <w:sz w:val="22"/>
          <w:szCs w:val="22"/>
        </w:rPr>
        <w:t>Created</w:t>
      </w:r>
      <w:r w:rsidRPr="00CD343F">
        <w:rPr>
          <w:rFonts w:asciiTheme="minorHAnsi" w:eastAsia="Batang" w:hAnsiTheme="minorHAnsi" w:cstheme="minorHAnsi"/>
          <w:b/>
          <w:sz w:val="22"/>
          <w:szCs w:val="22"/>
        </w:rPr>
        <w:t xml:space="preserve"> XHTML</w:t>
      </w:r>
      <w:r w:rsidRPr="001C192A">
        <w:rPr>
          <w:rFonts w:asciiTheme="minorHAnsi" w:eastAsia="Batang" w:hAnsiTheme="minorHAnsi" w:cstheme="minorHAnsi"/>
          <w:sz w:val="22"/>
          <w:szCs w:val="22"/>
        </w:rPr>
        <w:t xml:space="preserve"> Pages with CSS and the Box Model. Integrated the Java code (API) in </w:t>
      </w:r>
      <w:r w:rsidRPr="00CD343F">
        <w:rPr>
          <w:rFonts w:asciiTheme="minorHAnsi" w:eastAsia="Batang" w:hAnsiTheme="minorHAnsi" w:cstheme="minorHAnsi"/>
          <w:b/>
          <w:sz w:val="22"/>
          <w:szCs w:val="22"/>
        </w:rPr>
        <w:t>JSP Pages.</w:t>
      </w:r>
    </w:p>
    <w:p w:rsidR="00FA42F7" w:rsidRPr="001C192A" w:rsidRDefault="00FA42F7" w:rsidP="006D3031">
      <w:pPr>
        <w:numPr>
          <w:ilvl w:val="0"/>
          <w:numId w:val="27"/>
        </w:numPr>
        <w:suppressAutoHyphens w:val="0"/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1C192A">
        <w:rPr>
          <w:rFonts w:asciiTheme="minorHAnsi" w:eastAsia="Batang" w:hAnsiTheme="minorHAnsi" w:cstheme="minorHAnsi"/>
          <w:sz w:val="22"/>
          <w:szCs w:val="22"/>
        </w:rPr>
        <w:t xml:space="preserve">Used </w:t>
      </w:r>
      <w:r w:rsidRPr="00CD343F">
        <w:rPr>
          <w:rFonts w:asciiTheme="minorHAnsi" w:eastAsia="Batang" w:hAnsiTheme="minorHAnsi" w:cstheme="minorHAnsi"/>
          <w:b/>
          <w:sz w:val="22"/>
          <w:szCs w:val="22"/>
        </w:rPr>
        <w:t>jQuery</w:t>
      </w:r>
      <w:r w:rsidRPr="001C192A">
        <w:rPr>
          <w:rFonts w:asciiTheme="minorHAnsi" w:eastAsia="Batang" w:hAnsiTheme="minorHAnsi" w:cstheme="minorHAnsi"/>
          <w:sz w:val="22"/>
          <w:szCs w:val="22"/>
        </w:rPr>
        <w:t xml:space="preserve"> core library functions for the logical implementation part at client side for all the applications. </w:t>
      </w:r>
    </w:p>
    <w:p w:rsidR="00FA42F7" w:rsidRPr="001C192A" w:rsidRDefault="00FA42F7" w:rsidP="006D3031">
      <w:pPr>
        <w:numPr>
          <w:ilvl w:val="0"/>
          <w:numId w:val="27"/>
        </w:numPr>
        <w:suppressAutoHyphens w:val="0"/>
        <w:spacing w:line="276" w:lineRule="auto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1C192A">
        <w:rPr>
          <w:rFonts w:asciiTheme="minorHAnsi" w:hAnsiTheme="minorHAnsi" w:cstheme="minorHAnsi"/>
          <w:iCs/>
          <w:sz w:val="22"/>
          <w:szCs w:val="22"/>
        </w:rPr>
        <w:t>Extensively used</w:t>
      </w:r>
      <w:r w:rsidRPr="00CD343F">
        <w:rPr>
          <w:rFonts w:asciiTheme="minorHAnsi" w:hAnsiTheme="minorHAnsi" w:cstheme="minorHAnsi"/>
          <w:b/>
          <w:iCs/>
          <w:sz w:val="22"/>
          <w:szCs w:val="22"/>
        </w:rPr>
        <w:t xml:space="preserve"> jQuery UI</w:t>
      </w:r>
      <w:r w:rsidRPr="001C192A">
        <w:rPr>
          <w:rFonts w:asciiTheme="minorHAnsi" w:hAnsiTheme="minorHAnsi" w:cstheme="minorHAnsi"/>
          <w:iCs/>
          <w:sz w:val="22"/>
          <w:szCs w:val="22"/>
        </w:rPr>
        <w:t xml:space="preserve"> for screen design and development. </w:t>
      </w:r>
    </w:p>
    <w:p w:rsidR="00CD5B58" w:rsidRPr="001C192A" w:rsidRDefault="00B87D7E" w:rsidP="006D3031">
      <w:pPr>
        <w:numPr>
          <w:ilvl w:val="0"/>
          <w:numId w:val="27"/>
        </w:numPr>
        <w:suppressAutoHyphens w:val="0"/>
        <w:spacing w:line="276" w:lineRule="auto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1C192A">
        <w:rPr>
          <w:rFonts w:asciiTheme="minorHAnsi" w:hAnsiTheme="minorHAnsi" w:cstheme="minorHAnsi"/>
          <w:iCs/>
          <w:sz w:val="22"/>
          <w:szCs w:val="22"/>
        </w:rPr>
        <w:t xml:space="preserve">Developed </w:t>
      </w:r>
      <w:r w:rsidR="00CD5B58" w:rsidRPr="001C192A">
        <w:rPr>
          <w:rFonts w:asciiTheme="minorHAnsi" w:hAnsiTheme="minorHAnsi" w:cstheme="minorHAnsi"/>
          <w:iCs/>
          <w:sz w:val="22"/>
          <w:szCs w:val="22"/>
        </w:rPr>
        <w:t xml:space="preserve">script using Client Object Model </w:t>
      </w:r>
      <w:r w:rsidR="00F45009" w:rsidRPr="001C192A">
        <w:rPr>
          <w:rFonts w:asciiTheme="minorHAnsi" w:hAnsiTheme="minorHAnsi" w:cstheme="minorHAnsi"/>
          <w:iCs/>
          <w:sz w:val="22"/>
          <w:szCs w:val="22"/>
        </w:rPr>
        <w:t>and</w:t>
      </w:r>
      <w:r w:rsidR="00CD5B58" w:rsidRPr="001C192A">
        <w:rPr>
          <w:rFonts w:asciiTheme="minorHAnsi" w:hAnsiTheme="minorHAnsi" w:cstheme="minorHAnsi"/>
          <w:iCs/>
          <w:sz w:val="22"/>
          <w:szCs w:val="22"/>
        </w:rPr>
        <w:t xml:space="preserve"> created Lists and Library using Web Services.</w:t>
      </w:r>
    </w:p>
    <w:p w:rsidR="00CD5B58" w:rsidRPr="001C192A" w:rsidRDefault="00B87D7E" w:rsidP="006D3031">
      <w:pPr>
        <w:numPr>
          <w:ilvl w:val="0"/>
          <w:numId w:val="27"/>
        </w:numPr>
        <w:suppressAutoHyphens w:val="0"/>
        <w:spacing w:line="276" w:lineRule="auto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1C192A">
        <w:rPr>
          <w:rFonts w:asciiTheme="minorHAnsi" w:hAnsiTheme="minorHAnsi" w:cstheme="minorHAnsi"/>
          <w:iCs/>
          <w:sz w:val="22"/>
          <w:szCs w:val="22"/>
        </w:rPr>
        <w:t xml:space="preserve">Working with Script </w:t>
      </w:r>
      <w:r w:rsidR="00CD5B58" w:rsidRPr="001C192A">
        <w:rPr>
          <w:rFonts w:asciiTheme="minorHAnsi" w:hAnsiTheme="minorHAnsi" w:cstheme="minorHAnsi"/>
          <w:iCs/>
          <w:sz w:val="22"/>
          <w:szCs w:val="22"/>
        </w:rPr>
        <w:t xml:space="preserve">features. Used Babel, web pack with es2015, </w:t>
      </w:r>
      <w:r w:rsidR="00CD5B58" w:rsidRPr="008E63B3">
        <w:rPr>
          <w:rFonts w:asciiTheme="minorHAnsi" w:hAnsiTheme="minorHAnsi" w:cstheme="minorHAnsi"/>
          <w:b/>
          <w:iCs/>
          <w:sz w:val="22"/>
          <w:szCs w:val="22"/>
        </w:rPr>
        <w:t>react JSX</w:t>
      </w:r>
      <w:r w:rsidR="00CD5B58" w:rsidRPr="001C192A">
        <w:rPr>
          <w:rFonts w:asciiTheme="minorHAnsi" w:hAnsiTheme="minorHAnsi" w:cstheme="minorHAnsi"/>
          <w:iCs/>
          <w:sz w:val="22"/>
          <w:szCs w:val="22"/>
        </w:rPr>
        <w:t xml:space="preserve"> presets. </w:t>
      </w:r>
    </w:p>
    <w:p w:rsidR="00FA42F7" w:rsidRPr="001C192A" w:rsidRDefault="00FA42F7" w:rsidP="006D3031">
      <w:pPr>
        <w:numPr>
          <w:ilvl w:val="0"/>
          <w:numId w:val="27"/>
        </w:numPr>
        <w:suppressAutoHyphens w:val="0"/>
        <w:spacing w:line="276" w:lineRule="auto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1C192A">
        <w:rPr>
          <w:rFonts w:asciiTheme="minorHAnsi" w:hAnsiTheme="minorHAnsi" w:cstheme="minorHAnsi"/>
          <w:iCs/>
          <w:sz w:val="22"/>
          <w:szCs w:val="22"/>
        </w:rPr>
        <w:t xml:space="preserve">Developed Search Engine using </w:t>
      </w:r>
      <w:r w:rsidRPr="00CD343F">
        <w:rPr>
          <w:rFonts w:asciiTheme="minorHAnsi" w:hAnsiTheme="minorHAnsi" w:cstheme="minorHAnsi"/>
          <w:b/>
          <w:iCs/>
          <w:sz w:val="22"/>
          <w:szCs w:val="22"/>
        </w:rPr>
        <w:t>JSP</w:t>
      </w:r>
      <w:r w:rsidRPr="001C192A">
        <w:rPr>
          <w:rFonts w:asciiTheme="minorHAnsi" w:hAnsiTheme="minorHAnsi" w:cstheme="minorHAnsi"/>
          <w:iCs/>
          <w:sz w:val="22"/>
          <w:szCs w:val="22"/>
        </w:rPr>
        <w:t xml:space="preserve">, presented the XML data in the web page using JavaScript and jQuery. </w:t>
      </w:r>
    </w:p>
    <w:p w:rsidR="00FA42F7" w:rsidRPr="001C192A" w:rsidRDefault="00FA42F7" w:rsidP="006D3031">
      <w:pPr>
        <w:numPr>
          <w:ilvl w:val="0"/>
          <w:numId w:val="27"/>
        </w:numPr>
        <w:suppressAutoHyphens w:val="0"/>
        <w:spacing w:line="276" w:lineRule="auto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1C192A">
        <w:rPr>
          <w:rFonts w:asciiTheme="minorHAnsi" w:hAnsiTheme="minorHAnsi" w:cstheme="minorHAnsi"/>
          <w:iCs/>
          <w:sz w:val="22"/>
          <w:szCs w:val="22"/>
        </w:rPr>
        <w:t xml:space="preserve">Used Orchard Content Management system (CMS) for the dynamic configuration of the web application. </w:t>
      </w:r>
    </w:p>
    <w:p w:rsidR="00FA42F7" w:rsidRPr="001C192A" w:rsidRDefault="00FA42F7" w:rsidP="006D3031">
      <w:pPr>
        <w:numPr>
          <w:ilvl w:val="0"/>
          <w:numId w:val="27"/>
        </w:numPr>
        <w:suppressAutoHyphens w:val="0"/>
        <w:spacing w:line="276" w:lineRule="auto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1C192A">
        <w:rPr>
          <w:rFonts w:asciiTheme="minorHAnsi" w:hAnsiTheme="minorHAnsi" w:cstheme="minorHAnsi"/>
          <w:iCs/>
          <w:sz w:val="22"/>
          <w:szCs w:val="22"/>
        </w:rPr>
        <w:t xml:space="preserve">Involved in developing </w:t>
      </w:r>
      <w:r w:rsidRPr="00CD343F">
        <w:rPr>
          <w:rFonts w:asciiTheme="minorHAnsi" w:hAnsiTheme="minorHAnsi" w:cstheme="minorHAnsi"/>
          <w:b/>
          <w:iCs/>
          <w:sz w:val="22"/>
          <w:szCs w:val="22"/>
        </w:rPr>
        <w:t>HTML and JavaScript</w:t>
      </w:r>
      <w:r w:rsidRPr="001C192A">
        <w:rPr>
          <w:rFonts w:asciiTheme="minorHAnsi" w:hAnsiTheme="minorHAnsi" w:cstheme="minorHAnsi"/>
          <w:iCs/>
          <w:sz w:val="22"/>
          <w:szCs w:val="22"/>
        </w:rPr>
        <w:t xml:space="preserve"> for </w:t>
      </w:r>
      <w:r w:rsidRPr="00185625">
        <w:rPr>
          <w:rFonts w:asciiTheme="minorHAnsi" w:hAnsiTheme="minorHAnsi" w:cstheme="minorHAnsi"/>
          <w:iCs/>
          <w:noProof/>
          <w:sz w:val="22"/>
          <w:szCs w:val="22"/>
        </w:rPr>
        <w:t>client</w:t>
      </w:r>
      <w:r w:rsidR="00185625">
        <w:rPr>
          <w:rFonts w:asciiTheme="minorHAnsi" w:hAnsiTheme="minorHAnsi" w:cstheme="minorHAnsi"/>
          <w:iCs/>
          <w:noProof/>
          <w:sz w:val="22"/>
          <w:szCs w:val="22"/>
        </w:rPr>
        <w:t>-</w:t>
      </w:r>
      <w:r w:rsidRPr="00185625">
        <w:rPr>
          <w:rFonts w:asciiTheme="minorHAnsi" w:hAnsiTheme="minorHAnsi" w:cstheme="minorHAnsi"/>
          <w:iCs/>
          <w:noProof/>
          <w:sz w:val="22"/>
          <w:szCs w:val="22"/>
        </w:rPr>
        <w:t>side</w:t>
      </w:r>
      <w:r w:rsidRPr="001C192A">
        <w:rPr>
          <w:rFonts w:asciiTheme="minorHAnsi" w:hAnsiTheme="minorHAnsi" w:cstheme="minorHAnsi"/>
          <w:iCs/>
          <w:sz w:val="22"/>
          <w:szCs w:val="22"/>
        </w:rPr>
        <w:t xml:space="preserve"> presentation and, data validation on the client side </w:t>
      </w:r>
      <w:r w:rsidRPr="00185625">
        <w:rPr>
          <w:rFonts w:asciiTheme="minorHAnsi" w:hAnsiTheme="minorHAnsi" w:cstheme="minorHAnsi"/>
          <w:iCs/>
          <w:noProof/>
          <w:sz w:val="22"/>
          <w:szCs w:val="22"/>
        </w:rPr>
        <w:t>within</w:t>
      </w:r>
      <w:r w:rsidRPr="001C192A">
        <w:rPr>
          <w:rFonts w:asciiTheme="minorHAnsi" w:hAnsiTheme="minorHAnsi" w:cstheme="minorHAnsi"/>
          <w:iCs/>
          <w:sz w:val="22"/>
          <w:szCs w:val="22"/>
        </w:rPr>
        <w:t xml:space="preserve"> the forms. </w:t>
      </w:r>
    </w:p>
    <w:p w:rsidR="00FA42F7" w:rsidRPr="001C192A" w:rsidRDefault="00FA42F7" w:rsidP="006D3031">
      <w:pPr>
        <w:numPr>
          <w:ilvl w:val="0"/>
          <w:numId w:val="27"/>
        </w:numPr>
        <w:suppressAutoHyphens w:val="0"/>
        <w:spacing w:line="276" w:lineRule="auto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1C192A">
        <w:rPr>
          <w:rFonts w:asciiTheme="minorHAnsi" w:hAnsiTheme="minorHAnsi" w:cstheme="minorHAnsi"/>
          <w:iCs/>
          <w:sz w:val="22"/>
          <w:szCs w:val="22"/>
        </w:rPr>
        <w:lastRenderedPageBreak/>
        <w:t xml:space="preserve">Debug the application using Firebug to traverse the documents and manipulated the Nodes using DOM and DOM Functions. </w:t>
      </w:r>
    </w:p>
    <w:p w:rsidR="00FA42F7" w:rsidRPr="001C192A" w:rsidRDefault="00FA42F7" w:rsidP="006D3031">
      <w:pPr>
        <w:numPr>
          <w:ilvl w:val="0"/>
          <w:numId w:val="27"/>
        </w:numPr>
        <w:suppressAutoHyphens w:val="0"/>
        <w:spacing w:line="276" w:lineRule="auto"/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1C192A">
        <w:rPr>
          <w:rFonts w:asciiTheme="minorHAnsi" w:hAnsiTheme="minorHAnsi" w:cstheme="minorHAnsi"/>
          <w:iCs/>
          <w:sz w:val="22"/>
          <w:szCs w:val="22"/>
        </w:rPr>
        <w:t>Involved</w:t>
      </w:r>
      <w:r w:rsidRPr="001C192A">
        <w:rPr>
          <w:rFonts w:asciiTheme="minorHAnsi" w:eastAsia="Batang" w:hAnsiTheme="minorHAnsi" w:cstheme="minorHAnsi"/>
          <w:sz w:val="22"/>
          <w:szCs w:val="22"/>
        </w:rPr>
        <w:t xml:space="preserve"> in writing and modifying Procedure, Queries, Views</w:t>
      </w:r>
      <w:r w:rsidR="00185625">
        <w:rPr>
          <w:rFonts w:asciiTheme="minorHAnsi" w:eastAsia="Batang" w:hAnsiTheme="minorHAnsi" w:cstheme="minorHAnsi"/>
          <w:sz w:val="22"/>
          <w:szCs w:val="22"/>
        </w:rPr>
        <w:t>,</w:t>
      </w:r>
      <w:r w:rsidRPr="001C192A">
        <w:rPr>
          <w:rFonts w:asciiTheme="minorHAnsi" w:eastAsia="Batang" w:hAnsiTheme="minorHAnsi" w:cstheme="minorHAnsi"/>
          <w:sz w:val="22"/>
          <w:szCs w:val="22"/>
        </w:rPr>
        <w:t xml:space="preserve"> </w:t>
      </w:r>
      <w:r w:rsidRPr="00185625">
        <w:rPr>
          <w:rFonts w:asciiTheme="minorHAnsi" w:eastAsia="Batang" w:hAnsiTheme="minorHAnsi" w:cstheme="minorHAnsi"/>
          <w:noProof/>
          <w:sz w:val="22"/>
          <w:szCs w:val="22"/>
        </w:rPr>
        <w:t>and</w:t>
      </w:r>
      <w:r w:rsidRPr="001C192A">
        <w:rPr>
          <w:rFonts w:asciiTheme="minorHAnsi" w:eastAsia="Batang" w:hAnsiTheme="minorHAnsi" w:cstheme="minorHAnsi"/>
          <w:sz w:val="22"/>
          <w:szCs w:val="22"/>
        </w:rPr>
        <w:t xml:space="preserve"> Triggers and calling them from </w:t>
      </w:r>
      <w:r w:rsidRPr="001C192A">
        <w:rPr>
          <w:rFonts w:asciiTheme="minorHAnsi" w:eastAsia="Batang" w:hAnsiTheme="minorHAnsi" w:cstheme="minorHAnsi"/>
          <w:b/>
          <w:sz w:val="22"/>
          <w:szCs w:val="22"/>
        </w:rPr>
        <w:t>JavaScript</w:t>
      </w:r>
      <w:r w:rsidRPr="001C192A">
        <w:rPr>
          <w:rFonts w:asciiTheme="minorHAnsi" w:eastAsia="Batang" w:hAnsiTheme="minorHAnsi" w:cstheme="minorHAnsi"/>
          <w:sz w:val="22"/>
          <w:szCs w:val="22"/>
        </w:rPr>
        <w:t xml:space="preserve">. </w:t>
      </w:r>
    </w:p>
    <w:p w:rsidR="00FA42F7" w:rsidRPr="001C192A" w:rsidRDefault="00FA42F7" w:rsidP="006D3031">
      <w:pPr>
        <w:numPr>
          <w:ilvl w:val="0"/>
          <w:numId w:val="27"/>
        </w:numPr>
        <w:suppressAutoHyphens w:val="0"/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1C192A">
        <w:rPr>
          <w:rFonts w:asciiTheme="minorHAnsi" w:eastAsia="Batang" w:hAnsiTheme="minorHAnsi" w:cstheme="minorHAnsi"/>
          <w:sz w:val="22"/>
          <w:szCs w:val="22"/>
        </w:rPr>
        <w:t xml:space="preserve">Implemented front end changes based on spring integrated with </w:t>
      </w:r>
      <w:r w:rsidRPr="00CD343F">
        <w:rPr>
          <w:rFonts w:asciiTheme="minorHAnsi" w:eastAsia="Batang" w:hAnsiTheme="minorHAnsi" w:cstheme="minorHAnsi"/>
          <w:b/>
          <w:sz w:val="22"/>
          <w:szCs w:val="22"/>
        </w:rPr>
        <w:t>Struts</w:t>
      </w:r>
      <w:r w:rsidRPr="001C192A">
        <w:rPr>
          <w:rFonts w:asciiTheme="minorHAnsi" w:eastAsia="Batang" w:hAnsiTheme="minorHAnsi" w:cstheme="minorHAnsi"/>
          <w:sz w:val="22"/>
          <w:szCs w:val="22"/>
        </w:rPr>
        <w:t xml:space="preserve"> along with JSP view and Java code as per requirement</w:t>
      </w:r>
    </w:p>
    <w:p w:rsidR="00FA42F7" w:rsidRPr="001C192A" w:rsidRDefault="00FA42F7" w:rsidP="006D3031">
      <w:pPr>
        <w:numPr>
          <w:ilvl w:val="0"/>
          <w:numId w:val="27"/>
        </w:numPr>
        <w:suppressAutoHyphens w:val="0"/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1C192A">
        <w:rPr>
          <w:rFonts w:asciiTheme="minorHAnsi" w:eastAsia="Batang" w:hAnsiTheme="minorHAnsi" w:cstheme="minorHAnsi"/>
          <w:sz w:val="22"/>
          <w:szCs w:val="22"/>
        </w:rPr>
        <w:t xml:space="preserve">Used Spring framework for dependency injection and integrated with </w:t>
      </w:r>
      <w:r w:rsidRPr="001C192A">
        <w:rPr>
          <w:rFonts w:asciiTheme="minorHAnsi" w:eastAsia="Batang" w:hAnsiTheme="minorHAnsi" w:cstheme="minorHAnsi"/>
          <w:b/>
          <w:sz w:val="22"/>
          <w:szCs w:val="22"/>
        </w:rPr>
        <w:t>Hibernate and JSF.</w:t>
      </w:r>
    </w:p>
    <w:p w:rsidR="00B31D2E" w:rsidRPr="00CD343F" w:rsidRDefault="00FA42F7" w:rsidP="006D3031">
      <w:pPr>
        <w:numPr>
          <w:ilvl w:val="0"/>
          <w:numId w:val="27"/>
        </w:numPr>
        <w:suppressAutoHyphens w:val="0"/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1C192A">
        <w:rPr>
          <w:rFonts w:asciiTheme="minorHAnsi" w:eastAsia="Batang" w:hAnsiTheme="minorHAnsi" w:cstheme="minorHAnsi"/>
          <w:sz w:val="22"/>
          <w:szCs w:val="22"/>
        </w:rPr>
        <w:t xml:space="preserve">Developed Presentation layer components comprising of </w:t>
      </w:r>
      <w:r w:rsidRPr="001C192A">
        <w:rPr>
          <w:rFonts w:asciiTheme="minorHAnsi" w:eastAsia="Batang" w:hAnsiTheme="minorHAnsi" w:cstheme="minorHAnsi"/>
          <w:b/>
          <w:sz w:val="22"/>
          <w:szCs w:val="22"/>
        </w:rPr>
        <w:t>JSP, AJAX, Struts Action, Struts Form Beans and AJAX tag libraries.</w:t>
      </w:r>
    </w:p>
    <w:p w:rsidR="00FA42F7" w:rsidRPr="001C192A" w:rsidRDefault="00FA42F7" w:rsidP="006D3031">
      <w:pPr>
        <w:numPr>
          <w:ilvl w:val="0"/>
          <w:numId w:val="27"/>
        </w:numPr>
        <w:suppressAutoHyphens w:val="0"/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1C192A">
        <w:rPr>
          <w:rFonts w:asciiTheme="minorHAnsi" w:eastAsia="Batang" w:hAnsiTheme="minorHAnsi" w:cstheme="minorHAnsi"/>
          <w:sz w:val="22"/>
          <w:szCs w:val="22"/>
        </w:rPr>
        <w:t xml:space="preserve">Used </w:t>
      </w:r>
      <w:r w:rsidRPr="001C192A">
        <w:rPr>
          <w:rFonts w:asciiTheme="minorHAnsi" w:eastAsia="Batang" w:hAnsiTheme="minorHAnsi" w:cstheme="minorHAnsi"/>
          <w:b/>
          <w:sz w:val="22"/>
          <w:szCs w:val="22"/>
        </w:rPr>
        <w:t>JavaScript</w:t>
      </w:r>
      <w:r w:rsidRPr="001C192A">
        <w:rPr>
          <w:rFonts w:asciiTheme="minorHAnsi" w:eastAsia="Batang" w:hAnsiTheme="minorHAnsi" w:cstheme="minorHAnsi"/>
          <w:sz w:val="22"/>
          <w:szCs w:val="22"/>
        </w:rPr>
        <w:t xml:space="preserve"> libraries like D3.js for Visualization of Data</w:t>
      </w:r>
    </w:p>
    <w:p w:rsidR="00B31D2E" w:rsidRPr="001C192A" w:rsidRDefault="00B31D2E" w:rsidP="006D3031">
      <w:pPr>
        <w:numPr>
          <w:ilvl w:val="0"/>
          <w:numId w:val="27"/>
        </w:numPr>
        <w:suppressAutoHyphens w:val="0"/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1C192A">
        <w:rPr>
          <w:rFonts w:asciiTheme="minorHAnsi" w:eastAsia="Batang" w:hAnsiTheme="minorHAnsi" w:cstheme="minorHAnsi"/>
          <w:sz w:val="22"/>
          <w:szCs w:val="22"/>
        </w:rPr>
        <w:t>Worked on the modernization of a legacy and outsourced UI and technologies used were Backbone.js</w:t>
      </w:r>
      <w:r w:rsidRPr="00185625">
        <w:rPr>
          <w:rFonts w:asciiTheme="minorHAnsi" w:eastAsia="Batang" w:hAnsiTheme="minorHAnsi" w:cstheme="minorHAnsi"/>
          <w:noProof/>
          <w:sz w:val="22"/>
          <w:szCs w:val="22"/>
        </w:rPr>
        <w:t>,</w:t>
      </w:r>
      <w:r w:rsidR="00185625">
        <w:rPr>
          <w:rFonts w:asciiTheme="minorHAnsi" w:eastAsia="Batang" w:hAnsiTheme="minorHAnsi" w:cstheme="minorHAnsi"/>
          <w:noProof/>
          <w:sz w:val="22"/>
          <w:szCs w:val="22"/>
        </w:rPr>
        <w:t xml:space="preserve"> </w:t>
      </w:r>
      <w:r w:rsidRPr="00185625">
        <w:rPr>
          <w:rFonts w:asciiTheme="minorHAnsi" w:eastAsia="Batang" w:hAnsiTheme="minorHAnsi" w:cstheme="minorHAnsi"/>
          <w:noProof/>
          <w:sz w:val="22"/>
          <w:szCs w:val="22"/>
        </w:rPr>
        <w:t>jQuery</w:t>
      </w:r>
    </w:p>
    <w:p w:rsidR="00FA42F7" w:rsidRPr="001C192A" w:rsidRDefault="00FA42F7" w:rsidP="006D3031">
      <w:pPr>
        <w:numPr>
          <w:ilvl w:val="0"/>
          <w:numId w:val="27"/>
        </w:numPr>
        <w:suppressAutoHyphens w:val="0"/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1C192A">
        <w:rPr>
          <w:rFonts w:asciiTheme="minorHAnsi" w:eastAsia="Batang" w:hAnsiTheme="minorHAnsi" w:cstheme="minorHAnsi"/>
          <w:sz w:val="22"/>
          <w:szCs w:val="22"/>
        </w:rPr>
        <w:t xml:space="preserve">Used </w:t>
      </w:r>
      <w:r w:rsidRPr="001C192A">
        <w:rPr>
          <w:rFonts w:asciiTheme="minorHAnsi" w:eastAsia="Batang" w:hAnsiTheme="minorHAnsi" w:cstheme="minorHAnsi"/>
          <w:b/>
          <w:sz w:val="22"/>
          <w:szCs w:val="22"/>
        </w:rPr>
        <w:t>JavaScript</w:t>
      </w:r>
      <w:r w:rsidRPr="001C192A">
        <w:rPr>
          <w:rFonts w:asciiTheme="minorHAnsi" w:eastAsia="Batang" w:hAnsiTheme="minorHAnsi" w:cstheme="minorHAnsi"/>
          <w:sz w:val="22"/>
          <w:szCs w:val="22"/>
        </w:rPr>
        <w:t xml:space="preserve"> for </w:t>
      </w:r>
      <w:r w:rsidRPr="00185625">
        <w:rPr>
          <w:rFonts w:asciiTheme="minorHAnsi" w:eastAsia="Batang" w:hAnsiTheme="minorHAnsi" w:cstheme="minorHAnsi"/>
          <w:b/>
          <w:noProof/>
          <w:sz w:val="22"/>
          <w:szCs w:val="22"/>
        </w:rPr>
        <w:t>Client</w:t>
      </w:r>
      <w:r w:rsidR="00185625">
        <w:rPr>
          <w:rFonts w:asciiTheme="minorHAnsi" w:eastAsia="Batang" w:hAnsiTheme="minorHAnsi" w:cstheme="minorHAnsi"/>
          <w:b/>
          <w:noProof/>
          <w:sz w:val="22"/>
          <w:szCs w:val="22"/>
        </w:rPr>
        <w:t>-</w:t>
      </w:r>
      <w:r w:rsidRPr="00185625">
        <w:rPr>
          <w:rFonts w:asciiTheme="minorHAnsi" w:eastAsia="Batang" w:hAnsiTheme="minorHAnsi" w:cstheme="minorHAnsi"/>
          <w:b/>
          <w:noProof/>
          <w:sz w:val="22"/>
          <w:szCs w:val="22"/>
        </w:rPr>
        <w:t>Side</w:t>
      </w:r>
      <w:r w:rsidRPr="001C192A">
        <w:rPr>
          <w:rFonts w:asciiTheme="minorHAnsi" w:eastAsia="Batang" w:hAnsiTheme="minorHAnsi" w:cstheme="minorHAnsi"/>
          <w:b/>
          <w:sz w:val="22"/>
          <w:szCs w:val="22"/>
        </w:rPr>
        <w:t xml:space="preserve"> validations. Used DOJO for Ajax Support and used JSON for DOM</w:t>
      </w:r>
      <w:r w:rsidRPr="001C192A">
        <w:rPr>
          <w:rFonts w:asciiTheme="minorHAnsi" w:eastAsia="Batang" w:hAnsiTheme="minorHAnsi" w:cstheme="minorHAnsi"/>
          <w:sz w:val="22"/>
          <w:szCs w:val="22"/>
        </w:rPr>
        <w:t xml:space="preserve"> objects</w:t>
      </w:r>
    </w:p>
    <w:p w:rsidR="00FA42F7" w:rsidRPr="001C192A" w:rsidRDefault="00FA42F7" w:rsidP="006D3031">
      <w:pPr>
        <w:numPr>
          <w:ilvl w:val="0"/>
          <w:numId w:val="27"/>
        </w:numPr>
        <w:suppressAutoHyphens w:val="0"/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1C192A">
        <w:rPr>
          <w:rFonts w:asciiTheme="minorHAnsi" w:eastAsia="Batang" w:hAnsiTheme="minorHAnsi" w:cstheme="minorHAnsi"/>
          <w:sz w:val="22"/>
          <w:szCs w:val="22"/>
        </w:rPr>
        <w:t xml:space="preserve">Developed the UI screens using </w:t>
      </w:r>
      <w:r w:rsidRPr="001C192A">
        <w:rPr>
          <w:rFonts w:asciiTheme="minorHAnsi" w:eastAsia="Batang" w:hAnsiTheme="minorHAnsi" w:cstheme="minorHAnsi"/>
          <w:b/>
          <w:sz w:val="22"/>
          <w:szCs w:val="22"/>
        </w:rPr>
        <w:t xml:space="preserve">SFX, Jsps, </w:t>
      </w:r>
      <w:r w:rsidRPr="00185625">
        <w:rPr>
          <w:rFonts w:asciiTheme="minorHAnsi" w:eastAsia="Batang" w:hAnsiTheme="minorHAnsi" w:cstheme="minorHAnsi"/>
          <w:b/>
          <w:noProof/>
          <w:sz w:val="22"/>
          <w:szCs w:val="22"/>
        </w:rPr>
        <w:t>Javascript</w:t>
      </w:r>
      <w:r w:rsidRPr="001C192A">
        <w:rPr>
          <w:rFonts w:asciiTheme="minorHAnsi" w:eastAsia="Batang" w:hAnsiTheme="minorHAnsi" w:cstheme="minorHAnsi"/>
          <w:b/>
          <w:sz w:val="22"/>
          <w:szCs w:val="22"/>
        </w:rPr>
        <w:t>, JSTL</w:t>
      </w:r>
      <w:r w:rsidR="00185625">
        <w:rPr>
          <w:rFonts w:asciiTheme="minorHAnsi" w:eastAsia="Batang" w:hAnsiTheme="minorHAnsi" w:cstheme="minorHAnsi"/>
          <w:b/>
          <w:sz w:val="22"/>
          <w:szCs w:val="22"/>
        </w:rPr>
        <w:t>,</w:t>
      </w:r>
      <w:r w:rsidRPr="001C192A">
        <w:rPr>
          <w:rFonts w:asciiTheme="minorHAnsi" w:eastAsia="Batang" w:hAnsiTheme="minorHAnsi" w:cstheme="minorHAnsi"/>
          <w:b/>
          <w:sz w:val="22"/>
          <w:szCs w:val="22"/>
        </w:rPr>
        <w:t xml:space="preserve"> </w:t>
      </w:r>
      <w:r w:rsidRPr="00185625">
        <w:rPr>
          <w:rFonts w:asciiTheme="minorHAnsi" w:eastAsia="Batang" w:hAnsiTheme="minorHAnsi" w:cstheme="minorHAnsi"/>
          <w:b/>
          <w:noProof/>
          <w:sz w:val="22"/>
          <w:szCs w:val="22"/>
        </w:rPr>
        <w:t>and</w:t>
      </w:r>
      <w:r w:rsidRPr="001C192A">
        <w:rPr>
          <w:rFonts w:asciiTheme="minorHAnsi" w:eastAsia="Batang" w:hAnsiTheme="minorHAnsi" w:cstheme="minorHAnsi"/>
          <w:b/>
          <w:sz w:val="22"/>
          <w:szCs w:val="22"/>
        </w:rPr>
        <w:t xml:space="preserve"> CSS.</w:t>
      </w:r>
    </w:p>
    <w:p w:rsidR="00FA42F7" w:rsidRPr="001C192A" w:rsidRDefault="00FA42F7" w:rsidP="006D3031">
      <w:pPr>
        <w:numPr>
          <w:ilvl w:val="0"/>
          <w:numId w:val="27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1C192A">
        <w:rPr>
          <w:rFonts w:asciiTheme="minorHAnsi" w:eastAsia="Batang" w:hAnsiTheme="minorHAnsi" w:cstheme="minorHAnsi"/>
          <w:sz w:val="22"/>
          <w:szCs w:val="22"/>
        </w:rPr>
        <w:t xml:space="preserve">Used </w:t>
      </w:r>
      <w:r w:rsidRPr="001C192A">
        <w:rPr>
          <w:rFonts w:asciiTheme="minorHAnsi" w:eastAsia="Batang" w:hAnsiTheme="minorHAnsi" w:cstheme="minorHAnsi"/>
          <w:b/>
          <w:sz w:val="22"/>
          <w:szCs w:val="22"/>
        </w:rPr>
        <w:t>JSP, JavaScript, JQuery, AJAX, CSS3, and HTML5,</w:t>
      </w:r>
      <w:r w:rsidRPr="001C192A">
        <w:rPr>
          <w:rFonts w:asciiTheme="minorHAnsi" w:eastAsia="Batang" w:hAnsiTheme="minorHAnsi" w:cstheme="minorHAnsi"/>
          <w:sz w:val="22"/>
          <w:szCs w:val="22"/>
        </w:rPr>
        <w:t xml:space="preserve"> AngularJS as data and presentation layer technology.</w:t>
      </w:r>
    </w:p>
    <w:p w:rsidR="00FA42F7" w:rsidRPr="001C192A" w:rsidRDefault="00FA42F7" w:rsidP="006D3031">
      <w:pPr>
        <w:numPr>
          <w:ilvl w:val="0"/>
          <w:numId w:val="27"/>
        </w:numPr>
        <w:suppressAutoHyphens w:val="0"/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1C192A">
        <w:rPr>
          <w:rFonts w:asciiTheme="minorHAnsi" w:hAnsiTheme="minorHAnsi" w:cstheme="minorHAnsi"/>
          <w:sz w:val="22"/>
          <w:szCs w:val="22"/>
        </w:rPr>
        <w:t>Utilized agile and scrum methodologies to develop</w:t>
      </w:r>
      <w:r w:rsidR="00CD343F">
        <w:rPr>
          <w:rFonts w:asciiTheme="minorHAnsi" w:hAnsiTheme="minorHAnsi" w:cstheme="minorHAnsi"/>
          <w:sz w:val="22"/>
          <w:szCs w:val="22"/>
        </w:rPr>
        <w:t>ing</w:t>
      </w:r>
      <w:r w:rsidRPr="001C192A">
        <w:rPr>
          <w:rFonts w:asciiTheme="minorHAnsi" w:hAnsiTheme="minorHAnsi" w:cstheme="minorHAnsi"/>
          <w:sz w:val="22"/>
          <w:szCs w:val="22"/>
        </w:rPr>
        <w:t xml:space="preserve"> applications</w:t>
      </w:r>
    </w:p>
    <w:p w:rsidR="00FA42F7" w:rsidRPr="001C192A" w:rsidRDefault="00FA42F7" w:rsidP="00CE5B39">
      <w:pPr>
        <w:jc w:val="both"/>
        <w:rPr>
          <w:rFonts w:asciiTheme="minorHAnsi" w:eastAsia="Batang" w:hAnsiTheme="minorHAnsi" w:cstheme="minorHAnsi"/>
          <w:sz w:val="22"/>
          <w:szCs w:val="22"/>
        </w:rPr>
      </w:pPr>
    </w:p>
    <w:p w:rsidR="00FA42F7" w:rsidRPr="001C192A" w:rsidRDefault="00FA42F7" w:rsidP="00CE5B39">
      <w:pPr>
        <w:jc w:val="both"/>
        <w:rPr>
          <w:rFonts w:asciiTheme="minorHAnsi" w:hAnsiTheme="minorHAnsi" w:cstheme="minorHAnsi"/>
          <w:color w:val="00000A"/>
          <w:sz w:val="22"/>
          <w:szCs w:val="22"/>
        </w:rPr>
      </w:pPr>
      <w:r w:rsidRPr="001C192A">
        <w:rPr>
          <w:rFonts w:asciiTheme="minorHAnsi" w:eastAsia="Batang" w:hAnsiTheme="minorHAnsi" w:cstheme="minorHAnsi"/>
          <w:b/>
          <w:sz w:val="22"/>
          <w:szCs w:val="22"/>
        </w:rPr>
        <w:t>Environment:</w:t>
      </w:r>
      <w:bookmarkStart w:id="1" w:name="OLE_LINK59"/>
      <w:bookmarkStart w:id="2" w:name="OLE_LINK60"/>
      <w:bookmarkEnd w:id="1"/>
      <w:bookmarkEnd w:id="2"/>
      <w:r w:rsidR="007743FE" w:rsidRPr="001C192A">
        <w:rPr>
          <w:rFonts w:asciiTheme="minorHAnsi" w:eastAsia="Batang" w:hAnsiTheme="minorHAnsi" w:cstheme="minorHAnsi"/>
          <w:b/>
          <w:sz w:val="22"/>
          <w:szCs w:val="22"/>
        </w:rPr>
        <w:t xml:space="preserve"> </w:t>
      </w:r>
      <w:r w:rsidRPr="001C192A">
        <w:rPr>
          <w:rFonts w:asciiTheme="minorHAnsi" w:eastAsia="Batang" w:hAnsiTheme="minorHAnsi" w:cstheme="minorHAnsi"/>
          <w:b/>
          <w:sz w:val="22"/>
          <w:szCs w:val="22"/>
        </w:rPr>
        <w:t>JavaScript</w:t>
      </w:r>
      <w:r w:rsidRPr="001C192A">
        <w:rPr>
          <w:rFonts w:asciiTheme="minorHAnsi" w:eastAsia="Batang" w:hAnsiTheme="minorHAnsi" w:cstheme="minorHAnsi"/>
          <w:sz w:val="22"/>
          <w:szCs w:val="22"/>
        </w:rPr>
        <w:t>, HTML5, CSS3, JSP, XML, Bootstrap.js Backbone.js, Angular.js, D3.js, DHTML, JQuery, Ajax, DOM, JSON, Orchard CMS, Spring, Adobe Flash, SOAP, Web Services, Eclipse</w:t>
      </w:r>
    </w:p>
    <w:p w:rsidR="006D3031" w:rsidRPr="001C192A" w:rsidRDefault="006D3031" w:rsidP="00CE5B39">
      <w:pPr>
        <w:jc w:val="both"/>
        <w:rPr>
          <w:rFonts w:asciiTheme="minorHAnsi" w:hAnsiTheme="minorHAnsi" w:cstheme="minorHAnsi"/>
          <w:b/>
          <w:bCs/>
          <w:color w:val="00000A"/>
          <w:sz w:val="22"/>
          <w:szCs w:val="22"/>
        </w:rPr>
      </w:pPr>
    </w:p>
    <w:p w:rsidR="002B6547" w:rsidRPr="001C192A" w:rsidRDefault="002B6547" w:rsidP="00975251">
      <w:pPr>
        <w:shd w:val="clear" w:color="auto" w:fill="D9D9D9" w:themeFill="background1" w:themeFillShade="D9"/>
        <w:jc w:val="both"/>
        <w:rPr>
          <w:rFonts w:asciiTheme="minorHAnsi" w:hAnsiTheme="minorHAnsi" w:cstheme="minorHAnsi"/>
          <w:b/>
          <w:bCs/>
          <w:color w:val="00000A"/>
          <w:sz w:val="22"/>
          <w:szCs w:val="22"/>
        </w:rPr>
      </w:pPr>
      <w:r w:rsidRPr="001C192A">
        <w:rPr>
          <w:rStyle w:val="Emphasis"/>
          <w:rFonts w:asciiTheme="minorHAnsi" w:hAnsiTheme="minorHAnsi" w:cstheme="minorHAnsi"/>
          <w:b/>
          <w:bCs/>
          <w:i w:val="0"/>
          <w:iCs w:val="0"/>
          <w:color w:val="00000A"/>
          <w:sz w:val="22"/>
          <w:szCs w:val="22"/>
        </w:rPr>
        <w:t>Axis Bank, India</w:t>
      </w:r>
      <w:r w:rsidRPr="001C192A">
        <w:rPr>
          <w:rFonts w:asciiTheme="minorHAnsi" w:hAnsiTheme="minorHAnsi" w:cstheme="minorHAnsi"/>
          <w:b/>
          <w:bCs/>
          <w:color w:val="00000A"/>
          <w:sz w:val="22"/>
          <w:szCs w:val="22"/>
        </w:rPr>
        <w:tab/>
      </w:r>
      <w:r w:rsidRPr="001C192A">
        <w:rPr>
          <w:rFonts w:asciiTheme="minorHAnsi" w:hAnsiTheme="minorHAnsi" w:cstheme="minorHAnsi"/>
          <w:b/>
          <w:bCs/>
          <w:color w:val="00000A"/>
          <w:sz w:val="22"/>
          <w:szCs w:val="22"/>
        </w:rPr>
        <w:tab/>
      </w:r>
      <w:r w:rsidR="008D605B" w:rsidRPr="001C192A">
        <w:rPr>
          <w:rFonts w:asciiTheme="minorHAnsi" w:hAnsiTheme="minorHAnsi" w:cstheme="minorHAnsi"/>
          <w:b/>
          <w:bCs/>
          <w:color w:val="00000A"/>
          <w:sz w:val="22"/>
          <w:szCs w:val="22"/>
        </w:rPr>
        <w:t xml:space="preserve">                     </w:t>
      </w:r>
      <w:r w:rsidR="003C3833" w:rsidRPr="001C192A">
        <w:rPr>
          <w:rFonts w:asciiTheme="minorHAnsi" w:hAnsiTheme="minorHAnsi" w:cstheme="minorHAnsi"/>
          <w:b/>
          <w:bCs/>
          <w:color w:val="00000A"/>
          <w:sz w:val="22"/>
          <w:szCs w:val="22"/>
        </w:rPr>
        <w:t xml:space="preserve">                                                                   </w:t>
      </w:r>
      <w:r w:rsidR="008D605B" w:rsidRPr="001C192A">
        <w:rPr>
          <w:rFonts w:asciiTheme="minorHAnsi" w:hAnsiTheme="minorHAnsi" w:cstheme="minorHAnsi"/>
          <w:b/>
          <w:bCs/>
          <w:color w:val="00000A"/>
          <w:sz w:val="22"/>
          <w:szCs w:val="22"/>
        </w:rPr>
        <w:t xml:space="preserve">   </w:t>
      </w:r>
      <w:r w:rsidR="00090AD7">
        <w:rPr>
          <w:rFonts w:asciiTheme="minorHAnsi" w:hAnsiTheme="minorHAnsi" w:cstheme="minorHAnsi"/>
          <w:b/>
          <w:bCs/>
          <w:color w:val="00000A"/>
          <w:sz w:val="22"/>
          <w:szCs w:val="22"/>
        </w:rPr>
        <w:t xml:space="preserve">                        Apr’12</w:t>
      </w:r>
      <w:r w:rsidRPr="001C192A">
        <w:rPr>
          <w:rFonts w:asciiTheme="minorHAnsi" w:hAnsiTheme="minorHAnsi" w:cstheme="minorHAnsi"/>
          <w:b/>
          <w:bCs/>
          <w:color w:val="00000A"/>
          <w:sz w:val="22"/>
          <w:szCs w:val="22"/>
        </w:rPr>
        <w:t>-Feb’13</w:t>
      </w:r>
    </w:p>
    <w:p w:rsidR="002B6547" w:rsidRPr="001C192A" w:rsidRDefault="002B6547" w:rsidP="00975251">
      <w:pPr>
        <w:shd w:val="clear" w:color="auto" w:fill="D9D9D9" w:themeFill="background1" w:themeFillShade="D9"/>
        <w:jc w:val="both"/>
        <w:rPr>
          <w:rFonts w:asciiTheme="minorHAnsi" w:hAnsiTheme="minorHAnsi" w:cstheme="minorHAnsi"/>
          <w:b/>
          <w:bCs/>
          <w:color w:val="00000A"/>
          <w:sz w:val="22"/>
          <w:szCs w:val="22"/>
        </w:rPr>
      </w:pPr>
      <w:r w:rsidRPr="001C192A">
        <w:rPr>
          <w:rFonts w:asciiTheme="minorHAnsi" w:hAnsiTheme="minorHAnsi" w:cstheme="minorHAnsi"/>
          <w:b/>
          <w:bCs/>
          <w:color w:val="00000A"/>
          <w:sz w:val="22"/>
          <w:szCs w:val="22"/>
        </w:rPr>
        <w:t>Java/UI Developer</w:t>
      </w:r>
    </w:p>
    <w:p w:rsidR="002B6547" w:rsidRPr="001C192A" w:rsidRDefault="002B6547" w:rsidP="00CE5B39">
      <w:pPr>
        <w:jc w:val="both"/>
        <w:rPr>
          <w:rFonts w:asciiTheme="minorHAnsi" w:hAnsiTheme="minorHAnsi" w:cstheme="minorHAnsi"/>
          <w:b/>
          <w:bCs/>
          <w:color w:val="00000A"/>
          <w:sz w:val="22"/>
          <w:szCs w:val="22"/>
        </w:rPr>
      </w:pPr>
    </w:p>
    <w:p w:rsidR="00974FAB" w:rsidRDefault="00FA42F7" w:rsidP="00974FAB">
      <w:pPr>
        <w:jc w:val="both"/>
        <w:rPr>
          <w:rFonts w:asciiTheme="minorHAnsi" w:hAnsiTheme="minorHAnsi" w:cstheme="minorHAnsi"/>
          <w:color w:val="00000A"/>
          <w:sz w:val="22"/>
          <w:szCs w:val="22"/>
        </w:rPr>
      </w:pPr>
      <w:r w:rsidRPr="001C192A">
        <w:rPr>
          <w:rFonts w:asciiTheme="minorHAnsi" w:hAnsiTheme="minorHAnsi" w:cstheme="minorHAnsi"/>
          <w:b/>
          <w:color w:val="00000A"/>
          <w:sz w:val="22"/>
          <w:szCs w:val="22"/>
        </w:rPr>
        <w:t>Responsibilities:</w:t>
      </w:r>
    </w:p>
    <w:p w:rsidR="00974FAB" w:rsidRPr="00974FAB" w:rsidRDefault="00FA42F7" w:rsidP="00974FA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color w:val="00000A"/>
          <w:sz w:val="22"/>
          <w:szCs w:val="22"/>
        </w:rPr>
      </w:pPr>
      <w:r w:rsidRPr="00974FAB">
        <w:rPr>
          <w:rFonts w:asciiTheme="minorHAnsi" w:hAnsiTheme="minorHAnsi" w:cstheme="minorHAnsi"/>
          <w:iCs/>
          <w:sz w:val="22"/>
          <w:szCs w:val="22"/>
        </w:rPr>
        <w:t>Involved in the design, feature estimations and Software Requirements Specifications.</w:t>
      </w:r>
    </w:p>
    <w:p w:rsidR="00974FAB" w:rsidRPr="00974FAB" w:rsidRDefault="00FA42F7" w:rsidP="00974FA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color w:val="00000A"/>
          <w:sz w:val="22"/>
          <w:szCs w:val="22"/>
        </w:rPr>
      </w:pPr>
      <w:r w:rsidRPr="00974FAB">
        <w:rPr>
          <w:rFonts w:asciiTheme="minorHAnsi" w:hAnsiTheme="minorHAnsi" w:cstheme="minorHAnsi"/>
          <w:iCs/>
          <w:sz w:val="22"/>
          <w:szCs w:val="22"/>
        </w:rPr>
        <w:t>Worked in Agile software methodology with Scrum type development</w:t>
      </w:r>
    </w:p>
    <w:p w:rsidR="00974FAB" w:rsidRPr="00974FAB" w:rsidRDefault="00FA42F7" w:rsidP="00974FA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color w:val="00000A"/>
          <w:sz w:val="22"/>
          <w:szCs w:val="22"/>
        </w:rPr>
      </w:pPr>
      <w:r w:rsidRPr="00974FAB">
        <w:rPr>
          <w:rFonts w:asciiTheme="minorHAnsi" w:hAnsiTheme="minorHAnsi" w:cstheme="minorHAnsi"/>
          <w:iCs/>
          <w:sz w:val="22"/>
          <w:szCs w:val="22"/>
        </w:rPr>
        <w:t xml:space="preserve">Contributed to the development of web interface for different modules using </w:t>
      </w:r>
      <w:r w:rsidRPr="00974FAB">
        <w:rPr>
          <w:rFonts w:asciiTheme="minorHAnsi" w:hAnsiTheme="minorHAnsi" w:cstheme="minorHAnsi"/>
          <w:b/>
          <w:iCs/>
          <w:sz w:val="22"/>
          <w:szCs w:val="22"/>
        </w:rPr>
        <w:t xml:space="preserve">JSP, HTML, XML, CSS, </w:t>
      </w:r>
      <w:r w:rsidRPr="00185625">
        <w:rPr>
          <w:rFonts w:asciiTheme="minorHAnsi" w:hAnsiTheme="minorHAnsi" w:cstheme="minorHAnsi"/>
          <w:b/>
          <w:iCs/>
          <w:noProof/>
          <w:sz w:val="22"/>
          <w:szCs w:val="22"/>
        </w:rPr>
        <w:t>JavaScript</w:t>
      </w:r>
      <w:r w:rsidRPr="00974FAB">
        <w:rPr>
          <w:rFonts w:asciiTheme="minorHAnsi" w:hAnsiTheme="minorHAnsi" w:cstheme="minorHAnsi"/>
          <w:b/>
          <w:iCs/>
          <w:sz w:val="22"/>
          <w:szCs w:val="22"/>
        </w:rPr>
        <w:t>, AJAX, and Action Servlets with Struts Framework.</w:t>
      </w:r>
    </w:p>
    <w:p w:rsidR="00974FAB" w:rsidRPr="00974FAB" w:rsidRDefault="00ED46C4" w:rsidP="00974FA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color w:val="00000A"/>
          <w:sz w:val="22"/>
          <w:szCs w:val="22"/>
        </w:rPr>
      </w:pPr>
      <w:r w:rsidRPr="00974FAB">
        <w:rPr>
          <w:rFonts w:asciiTheme="minorHAnsi" w:hAnsiTheme="minorHAnsi" w:cstheme="minorHAnsi"/>
          <w:iCs/>
          <w:sz w:val="22"/>
          <w:szCs w:val="22"/>
        </w:rPr>
        <w:t xml:space="preserve">Designed classes in </w:t>
      </w:r>
      <w:r w:rsidRPr="00974FAB">
        <w:rPr>
          <w:rFonts w:asciiTheme="minorHAnsi" w:hAnsiTheme="minorHAnsi" w:cstheme="minorHAnsi"/>
          <w:b/>
          <w:iCs/>
          <w:sz w:val="22"/>
          <w:szCs w:val="22"/>
        </w:rPr>
        <w:t>ECMA Scripts</w:t>
      </w:r>
      <w:r w:rsidR="00CD5B58" w:rsidRPr="00974FAB">
        <w:rPr>
          <w:rFonts w:asciiTheme="minorHAnsi" w:hAnsiTheme="minorHAnsi" w:cstheme="minorHAnsi"/>
          <w:iCs/>
          <w:sz w:val="22"/>
          <w:szCs w:val="22"/>
        </w:rPr>
        <w:t xml:space="preserve"> explored on the gulp build process</w:t>
      </w:r>
    </w:p>
    <w:p w:rsidR="00974FAB" w:rsidRPr="00974FAB" w:rsidRDefault="00FA42F7" w:rsidP="00974FA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color w:val="00000A"/>
          <w:sz w:val="22"/>
          <w:szCs w:val="22"/>
        </w:rPr>
      </w:pPr>
      <w:r w:rsidRPr="00974FAB">
        <w:rPr>
          <w:rFonts w:asciiTheme="minorHAnsi" w:hAnsiTheme="minorHAnsi" w:cstheme="minorHAnsi"/>
          <w:iCs/>
          <w:sz w:val="22"/>
          <w:szCs w:val="22"/>
        </w:rPr>
        <w:t xml:space="preserve">Used </w:t>
      </w:r>
      <w:r w:rsidRPr="00185625">
        <w:rPr>
          <w:rFonts w:asciiTheme="minorHAnsi" w:hAnsiTheme="minorHAnsi" w:cstheme="minorHAnsi"/>
          <w:iCs/>
          <w:noProof/>
          <w:sz w:val="22"/>
          <w:szCs w:val="22"/>
        </w:rPr>
        <w:t>Object</w:t>
      </w:r>
      <w:r w:rsidR="00185625">
        <w:rPr>
          <w:rFonts w:asciiTheme="minorHAnsi" w:hAnsiTheme="minorHAnsi" w:cstheme="minorHAnsi"/>
          <w:iCs/>
          <w:noProof/>
          <w:sz w:val="22"/>
          <w:szCs w:val="22"/>
        </w:rPr>
        <w:t>-</w:t>
      </w:r>
      <w:r w:rsidRPr="00185625">
        <w:rPr>
          <w:rFonts w:asciiTheme="minorHAnsi" w:hAnsiTheme="minorHAnsi" w:cstheme="minorHAnsi"/>
          <w:iCs/>
          <w:noProof/>
          <w:sz w:val="22"/>
          <w:szCs w:val="22"/>
        </w:rPr>
        <w:t>oriented</w:t>
      </w:r>
      <w:r w:rsidRPr="00974FAB">
        <w:rPr>
          <w:rFonts w:asciiTheme="minorHAnsi" w:hAnsiTheme="minorHAnsi" w:cstheme="minorHAnsi"/>
          <w:iCs/>
          <w:sz w:val="22"/>
          <w:szCs w:val="22"/>
        </w:rPr>
        <w:t xml:space="preserve"> JavaScript for developing rich client page.</w:t>
      </w:r>
    </w:p>
    <w:p w:rsidR="00974FAB" w:rsidRPr="00974FAB" w:rsidRDefault="00FA42F7" w:rsidP="00974FA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color w:val="00000A"/>
          <w:sz w:val="22"/>
          <w:szCs w:val="22"/>
        </w:rPr>
      </w:pPr>
      <w:r w:rsidRPr="00974FAB">
        <w:rPr>
          <w:rFonts w:asciiTheme="minorHAnsi" w:hAnsiTheme="minorHAnsi" w:cstheme="minorHAnsi"/>
          <w:iCs/>
          <w:sz w:val="22"/>
          <w:szCs w:val="22"/>
        </w:rPr>
        <w:t xml:space="preserve">Developed the interactive web page using </w:t>
      </w:r>
      <w:r w:rsidRPr="00974FAB">
        <w:rPr>
          <w:rFonts w:asciiTheme="minorHAnsi" w:hAnsiTheme="minorHAnsi" w:cstheme="minorHAnsi"/>
          <w:b/>
          <w:iCs/>
          <w:sz w:val="22"/>
          <w:szCs w:val="22"/>
        </w:rPr>
        <w:t>Struts 2.0, Hibernate</w:t>
      </w:r>
      <w:r w:rsidRPr="00974FAB">
        <w:rPr>
          <w:rFonts w:asciiTheme="minorHAnsi" w:hAnsiTheme="minorHAnsi" w:cstheme="minorHAnsi"/>
          <w:iCs/>
          <w:sz w:val="22"/>
          <w:szCs w:val="22"/>
        </w:rPr>
        <w:t xml:space="preserve">, </w:t>
      </w:r>
      <w:r w:rsidRPr="00185625">
        <w:rPr>
          <w:rFonts w:asciiTheme="minorHAnsi" w:hAnsiTheme="minorHAnsi" w:cstheme="minorHAnsi"/>
          <w:iCs/>
          <w:noProof/>
          <w:sz w:val="22"/>
          <w:szCs w:val="22"/>
        </w:rPr>
        <w:t>Object</w:t>
      </w:r>
      <w:r w:rsidR="00185625">
        <w:rPr>
          <w:rFonts w:asciiTheme="minorHAnsi" w:hAnsiTheme="minorHAnsi" w:cstheme="minorHAnsi"/>
          <w:iCs/>
          <w:noProof/>
          <w:sz w:val="22"/>
          <w:szCs w:val="22"/>
        </w:rPr>
        <w:t>-</w:t>
      </w:r>
      <w:r w:rsidRPr="00185625">
        <w:rPr>
          <w:rFonts w:asciiTheme="minorHAnsi" w:hAnsiTheme="minorHAnsi" w:cstheme="minorHAnsi"/>
          <w:iCs/>
          <w:noProof/>
          <w:sz w:val="22"/>
          <w:szCs w:val="22"/>
        </w:rPr>
        <w:t>oriented</w:t>
      </w:r>
      <w:r w:rsidRPr="00974FAB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Pr="00974FAB">
        <w:rPr>
          <w:rFonts w:asciiTheme="minorHAnsi" w:hAnsiTheme="minorHAnsi" w:cstheme="minorHAnsi"/>
          <w:b/>
          <w:iCs/>
          <w:sz w:val="22"/>
          <w:szCs w:val="22"/>
        </w:rPr>
        <w:t>JavaScript.</w:t>
      </w:r>
    </w:p>
    <w:p w:rsidR="00974FAB" w:rsidRPr="00974FAB" w:rsidRDefault="00FA42F7" w:rsidP="00974FA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color w:val="00000A"/>
          <w:sz w:val="22"/>
          <w:szCs w:val="22"/>
        </w:rPr>
      </w:pPr>
      <w:r w:rsidRPr="00974FAB">
        <w:rPr>
          <w:rFonts w:asciiTheme="minorHAnsi" w:hAnsiTheme="minorHAnsi" w:cstheme="minorHAnsi"/>
          <w:iCs/>
          <w:sz w:val="22"/>
          <w:szCs w:val="22"/>
        </w:rPr>
        <w:t xml:space="preserve">Used </w:t>
      </w:r>
      <w:r w:rsidRPr="00974FAB">
        <w:rPr>
          <w:rFonts w:asciiTheme="minorHAnsi" w:hAnsiTheme="minorHAnsi" w:cstheme="minorHAnsi"/>
          <w:b/>
          <w:iCs/>
          <w:sz w:val="22"/>
          <w:szCs w:val="22"/>
        </w:rPr>
        <w:t xml:space="preserve">JIRA </w:t>
      </w:r>
      <w:r w:rsidRPr="00974FAB">
        <w:rPr>
          <w:rFonts w:asciiTheme="minorHAnsi" w:hAnsiTheme="minorHAnsi" w:cstheme="minorHAnsi"/>
          <w:iCs/>
          <w:sz w:val="22"/>
          <w:szCs w:val="22"/>
        </w:rPr>
        <w:t>issue tracker to file the bugs.</w:t>
      </w:r>
    </w:p>
    <w:p w:rsidR="00974FAB" w:rsidRPr="00974FAB" w:rsidRDefault="00FA42F7" w:rsidP="00974FA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color w:val="00000A"/>
          <w:sz w:val="22"/>
          <w:szCs w:val="22"/>
        </w:rPr>
      </w:pPr>
      <w:r w:rsidRPr="00974FAB">
        <w:rPr>
          <w:rFonts w:asciiTheme="minorHAnsi" w:hAnsiTheme="minorHAnsi" w:cstheme="minorHAnsi"/>
          <w:iCs/>
          <w:sz w:val="22"/>
          <w:szCs w:val="22"/>
        </w:rPr>
        <w:t xml:space="preserve">Developed controllers, updated the struts configuration files and implemented validation using </w:t>
      </w:r>
      <w:r w:rsidRPr="00974FAB">
        <w:rPr>
          <w:rFonts w:asciiTheme="minorHAnsi" w:hAnsiTheme="minorHAnsi" w:cstheme="minorHAnsi"/>
          <w:b/>
          <w:iCs/>
          <w:sz w:val="22"/>
          <w:szCs w:val="22"/>
        </w:rPr>
        <w:t>Struts Validator framework.</w:t>
      </w:r>
    </w:p>
    <w:p w:rsidR="00974FAB" w:rsidRPr="00974FAB" w:rsidRDefault="00FA42F7" w:rsidP="00974FA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color w:val="00000A"/>
          <w:sz w:val="22"/>
          <w:szCs w:val="22"/>
        </w:rPr>
      </w:pPr>
      <w:r w:rsidRPr="00974FAB">
        <w:rPr>
          <w:rFonts w:asciiTheme="minorHAnsi" w:hAnsiTheme="minorHAnsi" w:cstheme="minorHAnsi"/>
          <w:iCs/>
          <w:sz w:val="22"/>
          <w:szCs w:val="22"/>
        </w:rPr>
        <w:t>Mapped (one-to-many, one-to-one, many-to-one relations) DTOs to Oracle Database tables and Java data types to SQL data types by creating</w:t>
      </w:r>
      <w:r w:rsidR="00D51BBC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Pr="00974FAB">
        <w:rPr>
          <w:rFonts w:asciiTheme="minorHAnsi" w:hAnsiTheme="minorHAnsi" w:cstheme="minorHAnsi"/>
          <w:iCs/>
          <w:sz w:val="22"/>
          <w:szCs w:val="22"/>
        </w:rPr>
        <w:t>Hibernate</w:t>
      </w:r>
      <w:r w:rsidR="00D51BBC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Pr="00974FAB">
        <w:rPr>
          <w:rFonts w:asciiTheme="minorHAnsi" w:hAnsiTheme="minorHAnsi" w:cstheme="minorHAnsi"/>
          <w:iCs/>
          <w:sz w:val="22"/>
          <w:szCs w:val="22"/>
        </w:rPr>
        <w:t>mapping XML files</w:t>
      </w:r>
    </w:p>
    <w:p w:rsidR="00974FAB" w:rsidRPr="00974FAB" w:rsidRDefault="00FA42F7" w:rsidP="00974FA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color w:val="00000A"/>
          <w:sz w:val="22"/>
          <w:szCs w:val="22"/>
        </w:rPr>
      </w:pPr>
      <w:r w:rsidRPr="00974FAB">
        <w:rPr>
          <w:rFonts w:asciiTheme="minorHAnsi" w:hAnsiTheme="minorHAnsi" w:cstheme="minorHAnsi"/>
          <w:iCs/>
          <w:sz w:val="22"/>
          <w:szCs w:val="22"/>
        </w:rPr>
        <w:t xml:space="preserve">Oracle database was used, wrote stored procedures for common </w:t>
      </w:r>
      <w:r w:rsidRPr="00974FAB">
        <w:rPr>
          <w:rFonts w:asciiTheme="minorHAnsi" w:hAnsiTheme="minorHAnsi" w:cstheme="minorHAnsi"/>
          <w:b/>
          <w:iCs/>
          <w:sz w:val="22"/>
          <w:szCs w:val="22"/>
        </w:rPr>
        <w:t>SQL queries</w:t>
      </w:r>
    </w:p>
    <w:p w:rsidR="00974FAB" w:rsidRPr="00974FAB" w:rsidRDefault="00FA42F7" w:rsidP="00974FA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color w:val="00000A"/>
          <w:sz w:val="22"/>
          <w:szCs w:val="22"/>
        </w:rPr>
      </w:pPr>
      <w:r w:rsidRPr="00974FAB">
        <w:rPr>
          <w:rFonts w:asciiTheme="minorHAnsi" w:hAnsiTheme="minorHAnsi" w:cstheme="minorHAnsi"/>
          <w:iCs/>
          <w:sz w:val="22"/>
          <w:szCs w:val="22"/>
        </w:rPr>
        <w:t xml:space="preserve">Used </w:t>
      </w:r>
      <w:r w:rsidRPr="00974FAB">
        <w:rPr>
          <w:rFonts w:asciiTheme="minorHAnsi" w:hAnsiTheme="minorHAnsi" w:cstheme="minorHAnsi"/>
          <w:b/>
          <w:iCs/>
          <w:sz w:val="22"/>
          <w:szCs w:val="22"/>
        </w:rPr>
        <w:t>ANT</w:t>
      </w:r>
      <w:r w:rsidR="001C192A" w:rsidRPr="00974FAB">
        <w:rPr>
          <w:rFonts w:asciiTheme="minorHAnsi" w:hAnsiTheme="minorHAnsi" w:cstheme="minorHAnsi"/>
          <w:iCs/>
          <w:sz w:val="22"/>
          <w:szCs w:val="22"/>
        </w:rPr>
        <w:t xml:space="preserve"> and </w:t>
      </w:r>
      <w:r w:rsidR="001C192A" w:rsidRPr="00974FAB">
        <w:rPr>
          <w:rFonts w:asciiTheme="minorHAnsi" w:hAnsiTheme="minorHAnsi" w:cstheme="minorHAnsi"/>
          <w:b/>
          <w:iCs/>
          <w:sz w:val="22"/>
          <w:szCs w:val="22"/>
        </w:rPr>
        <w:t>Maven</w:t>
      </w:r>
      <w:r w:rsidRPr="00974FAB">
        <w:rPr>
          <w:rFonts w:asciiTheme="minorHAnsi" w:hAnsiTheme="minorHAnsi" w:cstheme="minorHAnsi"/>
          <w:iCs/>
          <w:sz w:val="22"/>
          <w:szCs w:val="22"/>
        </w:rPr>
        <w:t xml:space="preserve"> Script for building and deploying the application.</w:t>
      </w:r>
    </w:p>
    <w:p w:rsidR="00974FAB" w:rsidRPr="00974FAB" w:rsidRDefault="00FA42F7" w:rsidP="00974FA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color w:val="00000A"/>
          <w:sz w:val="22"/>
          <w:szCs w:val="22"/>
        </w:rPr>
      </w:pPr>
      <w:r w:rsidRPr="00974FAB">
        <w:rPr>
          <w:rFonts w:asciiTheme="minorHAnsi" w:hAnsiTheme="minorHAnsi" w:cstheme="minorHAnsi"/>
          <w:iCs/>
          <w:sz w:val="22"/>
          <w:szCs w:val="22"/>
        </w:rPr>
        <w:t>Used Perforce for source control and QC for bugs tracking.</w:t>
      </w:r>
    </w:p>
    <w:p w:rsidR="00974FAB" w:rsidRPr="00974FAB" w:rsidRDefault="00FA42F7" w:rsidP="00974FA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color w:val="00000A"/>
          <w:sz w:val="22"/>
          <w:szCs w:val="22"/>
        </w:rPr>
      </w:pPr>
      <w:r w:rsidRPr="00974FAB">
        <w:rPr>
          <w:rFonts w:asciiTheme="minorHAnsi" w:hAnsiTheme="minorHAnsi" w:cstheme="minorHAnsi"/>
          <w:iCs/>
          <w:sz w:val="22"/>
          <w:szCs w:val="22"/>
        </w:rPr>
        <w:t xml:space="preserve">Involved in preparing the documentation of the functional specification, User manual </w:t>
      </w:r>
      <w:r w:rsidR="00F45009" w:rsidRPr="00974FAB">
        <w:rPr>
          <w:rFonts w:asciiTheme="minorHAnsi" w:hAnsiTheme="minorHAnsi" w:cstheme="minorHAnsi"/>
          <w:iCs/>
          <w:sz w:val="22"/>
          <w:szCs w:val="22"/>
        </w:rPr>
        <w:t>and</w:t>
      </w:r>
      <w:r w:rsidRPr="00974FAB">
        <w:rPr>
          <w:rFonts w:asciiTheme="minorHAnsi" w:hAnsiTheme="minorHAnsi" w:cstheme="minorHAnsi"/>
          <w:iCs/>
          <w:sz w:val="22"/>
          <w:szCs w:val="22"/>
        </w:rPr>
        <w:t xml:space="preserve"> updating various documents with newly implemented functionalities.</w:t>
      </w:r>
    </w:p>
    <w:p w:rsidR="00FA42F7" w:rsidRPr="00974FAB" w:rsidRDefault="00FA42F7" w:rsidP="00974FA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color w:val="00000A"/>
          <w:sz w:val="22"/>
          <w:szCs w:val="22"/>
        </w:rPr>
      </w:pPr>
      <w:r w:rsidRPr="00974FAB">
        <w:rPr>
          <w:rFonts w:asciiTheme="minorHAnsi" w:hAnsiTheme="minorHAnsi" w:cstheme="minorHAnsi"/>
          <w:iCs/>
          <w:sz w:val="22"/>
          <w:szCs w:val="22"/>
        </w:rPr>
        <w:t>Implemented Java components and deployed under the Web Logic server.</w:t>
      </w:r>
    </w:p>
    <w:p w:rsidR="00FA42F7" w:rsidRPr="001C192A" w:rsidRDefault="00FA42F7" w:rsidP="00CE5B39">
      <w:pPr>
        <w:jc w:val="both"/>
        <w:rPr>
          <w:rFonts w:asciiTheme="minorHAnsi" w:hAnsiTheme="minorHAnsi" w:cstheme="minorHAnsi"/>
          <w:b/>
          <w:color w:val="00000A"/>
          <w:sz w:val="22"/>
          <w:szCs w:val="22"/>
        </w:rPr>
      </w:pPr>
    </w:p>
    <w:p w:rsidR="00FA42F7" w:rsidRPr="001C192A" w:rsidRDefault="00FA42F7" w:rsidP="00CE5B39">
      <w:pPr>
        <w:jc w:val="both"/>
        <w:rPr>
          <w:rFonts w:asciiTheme="minorHAnsi" w:hAnsiTheme="minorHAnsi" w:cstheme="minorHAnsi"/>
          <w:color w:val="00000A"/>
          <w:sz w:val="22"/>
          <w:szCs w:val="22"/>
        </w:rPr>
      </w:pPr>
      <w:r w:rsidRPr="001C192A">
        <w:rPr>
          <w:rFonts w:asciiTheme="minorHAnsi" w:hAnsiTheme="minorHAnsi" w:cstheme="minorHAnsi"/>
          <w:b/>
          <w:color w:val="00000A"/>
          <w:sz w:val="22"/>
          <w:szCs w:val="22"/>
        </w:rPr>
        <w:t xml:space="preserve">Environment: </w:t>
      </w:r>
      <w:r w:rsidRPr="001C192A">
        <w:rPr>
          <w:rFonts w:asciiTheme="minorHAnsi" w:hAnsiTheme="minorHAnsi" w:cstheme="minorHAnsi"/>
          <w:color w:val="00000A"/>
          <w:sz w:val="22"/>
          <w:szCs w:val="22"/>
        </w:rPr>
        <w:t xml:space="preserve">Java, HTML, XML, JSTL, AJAX, </w:t>
      </w:r>
      <w:r w:rsidRPr="001C192A">
        <w:rPr>
          <w:rFonts w:asciiTheme="minorHAnsi" w:hAnsiTheme="minorHAnsi" w:cstheme="minorHAnsi"/>
          <w:b/>
          <w:color w:val="00000A"/>
          <w:sz w:val="22"/>
          <w:szCs w:val="22"/>
        </w:rPr>
        <w:t>JavaScript</w:t>
      </w:r>
      <w:r w:rsidRPr="001C192A">
        <w:rPr>
          <w:rFonts w:asciiTheme="minorHAnsi" w:hAnsiTheme="minorHAnsi" w:cstheme="minorHAnsi"/>
          <w:color w:val="00000A"/>
          <w:sz w:val="22"/>
          <w:szCs w:val="22"/>
        </w:rPr>
        <w:t>, CSS, Struts, Servlets, Eclipse, EJB3.0, Hibernate, Web Services, JUnit, MYSQL, Windows XP, SVN, JIRA</w:t>
      </w:r>
    </w:p>
    <w:p w:rsidR="00FA42F7" w:rsidRPr="001C192A" w:rsidRDefault="00FA42F7" w:rsidP="00CE5B39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FA42F7" w:rsidRPr="001C192A" w:rsidSect="00974FAB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287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lang w:val="ru-RU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lang w:val="ru-RU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lang w:val="ru-RU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lang w:val="ru-RU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440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lang w:val="ru-RU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lang w:val="ru-RU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440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aps w:val="0"/>
        <w:smallCaps w:val="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aps w:val="0"/>
        <w:smallCaps w:val="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aps w:val="0"/>
        <w:smallCaps w:val="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0">
    <w:nsid w:val="05DF76F9"/>
    <w:multiLevelType w:val="hybridMultilevel"/>
    <w:tmpl w:val="DE969A4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060927D4"/>
    <w:multiLevelType w:val="hybridMultilevel"/>
    <w:tmpl w:val="6B60C7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7520691"/>
    <w:multiLevelType w:val="hybridMultilevel"/>
    <w:tmpl w:val="4B6CD3C0"/>
    <w:lvl w:ilvl="0" w:tplc="311EC9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8EF5B3E"/>
    <w:multiLevelType w:val="hybridMultilevel"/>
    <w:tmpl w:val="75B6422A"/>
    <w:lvl w:ilvl="0" w:tplc="A21475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9EE2C37"/>
    <w:multiLevelType w:val="hybridMultilevel"/>
    <w:tmpl w:val="D9E827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18C4A23"/>
    <w:multiLevelType w:val="hybridMultilevel"/>
    <w:tmpl w:val="3D623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503993"/>
    <w:multiLevelType w:val="hybridMultilevel"/>
    <w:tmpl w:val="1576BDCE"/>
    <w:lvl w:ilvl="0" w:tplc="04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7">
    <w:nsid w:val="13097D15"/>
    <w:multiLevelType w:val="hybridMultilevel"/>
    <w:tmpl w:val="CAA84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6074FB4"/>
    <w:multiLevelType w:val="hybridMultilevel"/>
    <w:tmpl w:val="DF045EF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>
    <w:nsid w:val="1905077B"/>
    <w:multiLevelType w:val="hybridMultilevel"/>
    <w:tmpl w:val="684A3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C843B33"/>
    <w:multiLevelType w:val="hybridMultilevel"/>
    <w:tmpl w:val="87D46BC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38A0AFB"/>
    <w:multiLevelType w:val="multilevel"/>
    <w:tmpl w:val="C890E63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22">
    <w:nsid w:val="2F935765"/>
    <w:multiLevelType w:val="hybridMultilevel"/>
    <w:tmpl w:val="FAA425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D00B69"/>
    <w:multiLevelType w:val="hybridMultilevel"/>
    <w:tmpl w:val="CB786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8E15AE"/>
    <w:multiLevelType w:val="hybridMultilevel"/>
    <w:tmpl w:val="4F8C0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F17D7A"/>
    <w:multiLevelType w:val="hybridMultilevel"/>
    <w:tmpl w:val="F1AA94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A15EB9"/>
    <w:multiLevelType w:val="hybridMultilevel"/>
    <w:tmpl w:val="2A8EF5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716DFF"/>
    <w:multiLevelType w:val="hybridMultilevel"/>
    <w:tmpl w:val="2D069A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6B16CA"/>
    <w:multiLevelType w:val="hybridMultilevel"/>
    <w:tmpl w:val="11DC8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116B0E"/>
    <w:multiLevelType w:val="hybridMultilevel"/>
    <w:tmpl w:val="887A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6330E8"/>
    <w:multiLevelType w:val="hybridMultilevel"/>
    <w:tmpl w:val="BE36C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77259E"/>
    <w:multiLevelType w:val="hybridMultilevel"/>
    <w:tmpl w:val="D4F2E9C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28E106D"/>
    <w:multiLevelType w:val="multilevel"/>
    <w:tmpl w:val="C9288C0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33">
    <w:nsid w:val="76707179"/>
    <w:multiLevelType w:val="hybridMultilevel"/>
    <w:tmpl w:val="1C621B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1E1135"/>
    <w:multiLevelType w:val="hybridMultilevel"/>
    <w:tmpl w:val="A7E225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7"/>
  </w:num>
  <w:num w:numId="13">
    <w:abstractNumId w:val="24"/>
  </w:num>
  <w:num w:numId="14">
    <w:abstractNumId w:val="20"/>
  </w:num>
  <w:num w:numId="15">
    <w:abstractNumId w:val="19"/>
  </w:num>
  <w:num w:numId="16">
    <w:abstractNumId w:val="13"/>
  </w:num>
  <w:num w:numId="17">
    <w:abstractNumId w:val="23"/>
  </w:num>
  <w:num w:numId="18">
    <w:abstractNumId w:val="30"/>
  </w:num>
  <w:num w:numId="19">
    <w:abstractNumId w:val="28"/>
  </w:num>
  <w:num w:numId="20">
    <w:abstractNumId w:val="29"/>
  </w:num>
  <w:num w:numId="21">
    <w:abstractNumId w:val="18"/>
  </w:num>
  <w:num w:numId="22">
    <w:abstractNumId w:val="25"/>
  </w:num>
  <w:num w:numId="23">
    <w:abstractNumId w:val="15"/>
  </w:num>
  <w:num w:numId="24">
    <w:abstractNumId w:val="26"/>
  </w:num>
  <w:num w:numId="25">
    <w:abstractNumId w:val="31"/>
  </w:num>
  <w:num w:numId="26">
    <w:abstractNumId w:val="32"/>
  </w:num>
  <w:num w:numId="27">
    <w:abstractNumId w:val="34"/>
  </w:num>
  <w:num w:numId="28">
    <w:abstractNumId w:val="21"/>
  </w:num>
  <w:num w:numId="29">
    <w:abstractNumId w:val="14"/>
  </w:num>
  <w:num w:numId="30">
    <w:abstractNumId w:val="10"/>
  </w:num>
  <w:num w:numId="31">
    <w:abstractNumId w:val="16"/>
  </w:num>
  <w:num w:numId="32">
    <w:abstractNumId w:val="33"/>
  </w:num>
  <w:num w:numId="33">
    <w:abstractNumId w:val="22"/>
  </w:num>
  <w:num w:numId="34">
    <w:abstractNumId w:val="27"/>
  </w:num>
  <w:num w:numId="3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docVars>
    <w:docVar w:name="__Grammarly_42____i" w:val="H4sIAAAAAAAEAKtWckksSQxILCpxzi/NK1GyMqwFAAEhoTITAAAA"/>
    <w:docVar w:name="__Grammarly_42___1" w:val="H4sIAAAAAAAEAKtWcslP9kxRslIyNDY0szQ0Njc2sbCwMDQ0sDBW0lEKTi0uzszPAykwqgUAo8ZQZCwAAAA="/>
  </w:docVars>
  <w:rsids>
    <w:rsidRoot w:val="00EA0F9D"/>
    <w:rsid w:val="000023E7"/>
    <w:rsid w:val="000639D6"/>
    <w:rsid w:val="00067A73"/>
    <w:rsid w:val="00090AD7"/>
    <w:rsid w:val="000A1CED"/>
    <w:rsid w:val="000B2965"/>
    <w:rsid w:val="000D27E5"/>
    <w:rsid w:val="000D536F"/>
    <w:rsid w:val="000E5727"/>
    <w:rsid w:val="0014423F"/>
    <w:rsid w:val="00160894"/>
    <w:rsid w:val="00185625"/>
    <w:rsid w:val="00187593"/>
    <w:rsid w:val="001931BD"/>
    <w:rsid w:val="001C192A"/>
    <w:rsid w:val="001D7161"/>
    <w:rsid w:val="001F5F16"/>
    <w:rsid w:val="0021289D"/>
    <w:rsid w:val="00237549"/>
    <w:rsid w:val="002B6547"/>
    <w:rsid w:val="002D4E71"/>
    <w:rsid w:val="002F78DB"/>
    <w:rsid w:val="00346936"/>
    <w:rsid w:val="00357C4E"/>
    <w:rsid w:val="00366580"/>
    <w:rsid w:val="003766A6"/>
    <w:rsid w:val="00376780"/>
    <w:rsid w:val="00385CA8"/>
    <w:rsid w:val="003B0C0D"/>
    <w:rsid w:val="003C3833"/>
    <w:rsid w:val="003E379F"/>
    <w:rsid w:val="00440A58"/>
    <w:rsid w:val="00450A10"/>
    <w:rsid w:val="00496859"/>
    <w:rsid w:val="004A56B0"/>
    <w:rsid w:val="004B1421"/>
    <w:rsid w:val="004E6D86"/>
    <w:rsid w:val="004E6F17"/>
    <w:rsid w:val="004F09EF"/>
    <w:rsid w:val="004F5110"/>
    <w:rsid w:val="004F63CA"/>
    <w:rsid w:val="00545373"/>
    <w:rsid w:val="005F7EAB"/>
    <w:rsid w:val="00605E64"/>
    <w:rsid w:val="00620C6E"/>
    <w:rsid w:val="006558D6"/>
    <w:rsid w:val="00690353"/>
    <w:rsid w:val="006D1317"/>
    <w:rsid w:val="006D3031"/>
    <w:rsid w:val="006E6639"/>
    <w:rsid w:val="007743FE"/>
    <w:rsid w:val="00776BB3"/>
    <w:rsid w:val="00780846"/>
    <w:rsid w:val="007A41BD"/>
    <w:rsid w:val="007C5B74"/>
    <w:rsid w:val="0089007F"/>
    <w:rsid w:val="00891B31"/>
    <w:rsid w:val="00893B78"/>
    <w:rsid w:val="00896ED7"/>
    <w:rsid w:val="008C1E7D"/>
    <w:rsid w:val="008C42B2"/>
    <w:rsid w:val="008D4D08"/>
    <w:rsid w:val="008D605B"/>
    <w:rsid w:val="008E63B3"/>
    <w:rsid w:val="00951530"/>
    <w:rsid w:val="00952BBB"/>
    <w:rsid w:val="00957069"/>
    <w:rsid w:val="00974834"/>
    <w:rsid w:val="00974FAB"/>
    <w:rsid w:val="00975251"/>
    <w:rsid w:val="0098077E"/>
    <w:rsid w:val="009862B7"/>
    <w:rsid w:val="009A1782"/>
    <w:rsid w:val="009B2A40"/>
    <w:rsid w:val="009D3557"/>
    <w:rsid w:val="009D400E"/>
    <w:rsid w:val="009E17A3"/>
    <w:rsid w:val="00A21077"/>
    <w:rsid w:val="00A276B2"/>
    <w:rsid w:val="00A30620"/>
    <w:rsid w:val="00A4458F"/>
    <w:rsid w:val="00A53D5F"/>
    <w:rsid w:val="00A656B1"/>
    <w:rsid w:val="00A70553"/>
    <w:rsid w:val="00A720F5"/>
    <w:rsid w:val="00A86D18"/>
    <w:rsid w:val="00AC0021"/>
    <w:rsid w:val="00AC12CD"/>
    <w:rsid w:val="00AC4960"/>
    <w:rsid w:val="00B306FB"/>
    <w:rsid w:val="00B31D2E"/>
    <w:rsid w:val="00B44AC0"/>
    <w:rsid w:val="00B63206"/>
    <w:rsid w:val="00B66701"/>
    <w:rsid w:val="00B758B8"/>
    <w:rsid w:val="00B87C77"/>
    <w:rsid w:val="00B87D7E"/>
    <w:rsid w:val="00B978F3"/>
    <w:rsid w:val="00BA4100"/>
    <w:rsid w:val="00BE3955"/>
    <w:rsid w:val="00C04019"/>
    <w:rsid w:val="00C22908"/>
    <w:rsid w:val="00C43BAB"/>
    <w:rsid w:val="00C73CB2"/>
    <w:rsid w:val="00C7585C"/>
    <w:rsid w:val="00C75F93"/>
    <w:rsid w:val="00C92236"/>
    <w:rsid w:val="00C968B9"/>
    <w:rsid w:val="00C96E1B"/>
    <w:rsid w:val="00CA1B9D"/>
    <w:rsid w:val="00CB3D60"/>
    <w:rsid w:val="00CD343F"/>
    <w:rsid w:val="00CD5B58"/>
    <w:rsid w:val="00CD751F"/>
    <w:rsid w:val="00CE5B39"/>
    <w:rsid w:val="00D01983"/>
    <w:rsid w:val="00D07E07"/>
    <w:rsid w:val="00D14300"/>
    <w:rsid w:val="00D21D71"/>
    <w:rsid w:val="00D24DFD"/>
    <w:rsid w:val="00D519FA"/>
    <w:rsid w:val="00D51BBC"/>
    <w:rsid w:val="00D626D0"/>
    <w:rsid w:val="00D71A5D"/>
    <w:rsid w:val="00D91041"/>
    <w:rsid w:val="00DD5280"/>
    <w:rsid w:val="00DE4BB8"/>
    <w:rsid w:val="00E06502"/>
    <w:rsid w:val="00E56401"/>
    <w:rsid w:val="00E90485"/>
    <w:rsid w:val="00EA0F9D"/>
    <w:rsid w:val="00EC7376"/>
    <w:rsid w:val="00EC7AA7"/>
    <w:rsid w:val="00ED46C4"/>
    <w:rsid w:val="00EE259D"/>
    <w:rsid w:val="00EF695D"/>
    <w:rsid w:val="00F302F7"/>
    <w:rsid w:val="00F34C76"/>
    <w:rsid w:val="00F43C0F"/>
    <w:rsid w:val="00F45009"/>
    <w:rsid w:val="00F50F8B"/>
    <w:rsid w:val="00F6296C"/>
    <w:rsid w:val="00F81957"/>
    <w:rsid w:val="00FA2375"/>
    <w:rsid w:val="00FA42F7"/>
    <w:rsid w:val="00FC6432"/>
    <w:rsid w:val="00FF2682"/>
    <w:rsid w:val="00FF3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7A3"/>
    <w:pPr>
      <w:suppressAutoHyphens/>
    </w:pPr>
    <w:rPr>
      <w:rFonts w:ascii="Symbol" w:hAnsi="Symbol" w:cs="Symbol"/>
      <w:color w:val="000000"/>
      <w:kern w:val="1"/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rsid w:val="009E17A3"/>
    <w:pPr>
      <w:keepNext/>
      <w:pBdr>
        <w:bottom w:val="single" w:sz="4" w:space="1" w:color="000000"/>
      </w:pBdr>
      <w:tabs>
        <w:tab w:val="num" w:pos="0"/>
      </w:tabs>
      <w:ind w:right="18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paragraph" w:styleId="Heading2">
    <w:name w:val="heading 2"/>
    <w:basedOn w:val="Normal"/>
    <w:next w:val="BodyText"/>
    <w:qFormat/>
    <w:rsid w:val="009E17A3"/>
    <w:pPr>
      <w:keepNext/>
      <w:tabs>
        <w:tab w:val="num" w:pos="0"/>
      </w:tabs>
      <w:ind w:left="1440"/>
      <w:jc w:val="right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rsid w:val="009E17A3"/>
    <w:pPr>
      <w:keepNext/>
      <w:tabs>
        <w:tab w:val="num" w:pos="0"/>
      </w:tabs>
      <w:spacing w:before="240" w:after="60"/>
      <w:ind w:left="720" w:hanging="720"/>
      <w:outlineLvl w:val="2"/>
    </w:pPr>
    <w:rPr>
      <w:rFonts w:ascii="Cambria" w:hAnsi="Cambria" w:cs="font287"/>
      <w:b/>
      <w:bCs/>
      <w:sz w:val="26"/>
      <w:szCs w:val="26"/>
    </w:rPr>
  </w:style>
  <w:style w:type="paragraph" w:styleId="Heading5">
    <w:name w:val="heading 5"/>
    <w:basedOn w:val="Normal"/>
    <w:next w:val="BodyText"/>
    <w:qFormat/>
    <w:rsid w:val="009E17A3"/>
    <w:pPr>
      <w:shd w:val="clear" w:color="auto" w:fill="FFFFFF"/>
      <w:tabs>
        <w:tab w:val="num" w:pos="0"/>
        <w:tab w:val="left" w:pos="2016"/>
      </w:tabs>
      <w:spacing w:before="90" w:after="90"/>
      <w:ind w:left="1008" w:right="90" w:hanging="1008"/>
      <w:outlineLvl w:val="4"/>
    </w:pPr>
    <w:rPr>
      <w:b/>
      <w:bCs/>
      <w:i/>
      <w:iCs/>
      <w:sz w:val="16"/>
      <w:szCs w:val="26"/>
      <w:lang w:val="ru-RU"/>
    </w:rPr>
  </w:style>
  <w:style w:type="paragraph" w:styleId="Heading8">
    <w:name w:val="heading 8"/>
    <w:basedOn w:val="Normal"/>
    <w:next w:val="BodyText"/>
    <w:qFormat/>
    <w:rsid w:val="009E17A3"/>
    <w:pPr>
      <w:tabs>
        <w:tab w:val="num" w:pos="0"/>
      </w:tabs>
      <w:spacing w:before="240" w:after="60"/>
      <w:ind w:left="1440" w:hanging="1440"/>
      <w:outlineLvl w:val="7"/>
    </w:pPr>
    <w:rPr>
      <w:rFonts w:ascii="Calibri" w:hAnsi="Calibri" w:cs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E17A3"/>
  </w:style>
  <w:style w:type="character" w:customStyle="1" w:styleId="WW8Num1z1">
    <w:name w:val="WW8Num1z1"/>
    <w:rsid w:val="009E17A3"/>
  </w:style>
  <w:style w:type="character" w:customStyle="1" w:styleId="WW8Num1z2">
    <w:name w:val="WW8Num1z2"/>
    <w:rsid w:val="009E17A3"/>
  </w:style>
  <w:style w:type="character" w:customStyle="1" w:styleId="WW8Num1z3">
    <w:name w:val="WW8Num1z3"/>
    <w:rsid w:val="009E17A3"/>
  </w:style>
  <w:style w:type="character" w:customStyle="1" w:styleId="WW8Num1z4">
    <w:name w:val="WW8Num1z4"/>
    <w:rsid w:val="009E17A3"/>
  </w:style>
  <w:style w:type="character" w:customStyle="1" w:styleId="WW8Num1z5">
    <w:name w:val="WW8Num1z5"/>
    <w:rsid w:val="009E17A3"/>
  </w:style>
  <w:style w:type="character" w:customStyle="1" w:styleId="WW8Num1z6">
    <w:name w:val="WW8Num1z6"/>
    <w:rsid w:val="009E17A3"/>
  </w:style>
  <w:style w:type="character" w:customStyle="1" w:styleId="WW8Num1z7">
    <w:name w:val="WW8Num1z7"/>
    <w:rsid w:val="009E17A3"/>
  </w:style>
  <w:style w:type="character" w:customStyle="1" w:styleId="WW8Num1z8">
    <w:name w:val="WW8Num1z8"/>
    <w:rsid w:val="009E17A3"/>
  </w:style>
  <w:style w:type="character" w:customStyle="1" w:styleId="WW8Num2z0">
    <w:name w:val="WW8Num2z0"/>
    <w:rsid w:val="009E17A3"/>
    <w:rPr>
      <w:rFonts w:ascii="Symbol" w:hAnsi="Symbol" w:cs="Symbol"/>
    </w:rPr>
  </w:style>
  <w:style w:type="character" w:customStyle="1" w:styleId="WW8Num2z1">
    <w:name w:val="WW8Num2z1"/>
    <w:rsid w:val="009E17A3"/>
    <w:rPr>
      <w:rFonts w:ascii="Courier New" w:hAnsi="Courier New" w:cs="Courier New"/>
    </w:rPr>
  </w:style>
  <w:style w:type="character" w:customStyle="1" w:styleId="WW8Num2z2">
    <w:name w:val="WW8Num2z2"/>
    <w:rsid w:val="009E17A3"/>
    <w:rPr>
      <w:rFonts w:ascii="Wingdings" w:hAnsi="Wingdings" w:cs="Wingdings"/>
    </w:rPr>
  </w:style>
  <w:style w:type="character" w:customStyle="1" w:styleId="WW8Num3z0">
    <w:name w:val="WW8Num3z0"/>
    <w:rsid w:val="009E17A3"/>
    <w:rPr>
      <w:rFonts w:ascii="Symbol" w:hAnsi="Symbol" w:cs="Symbol"/>
      <w:lang w:val="ru-RU"/>
    </w:rPr>
  </w:style>
  <w:style w:type="character" w:customStyle="1" w:styleId="WW8Num3z1">
    <w:name w:val="WW8Num3z1"/>
    <w:rsid w:val="009E17A3"/>
    <w:rPr>
      <w:rFonts w:ascii="Courier New" w:hAnsi="Courier New" w:cs="Courier New"/>
    </w:rPr>
  </w:style>
  <w:style w:type="character" w:customStyle="1" w:styleId="WW8Num3z2">
    <w:name w:val="WW8Num3z2"/>
    <w:rsid w:val="009E17A3"/>
    <w:rPr>
      <w:rFonts w:ascii="Wingdings" w:hAnsi="Wingdings" w:cs="Wingdings"/>
    </w:rPr>
  </w:style>
  <w:style w:type="character" w:customStyle="1" w:styleId="WW8Num4z0">
    <w:name w:val="WW8Num4z0"/>
    <w:rsid w:val="009E17A3"/>
    <w:rPr>
      <w:rFonts w:ascii="Symbol" w:hAnsi="Symbol" w:cs="Symbol"/>
      <w:lang w:val="ru-RU"/>
    </w:rPr>
  </w:style>
  <w:style w:type="character" w:customStyle="1" w:styleId="WW8Num4z1">
    <w:name w:val="WW8Num4z1"/>
    <w:rsid w:val="009E17A3"/>
    <w:rPr>
      <w:rFonts w:ascii="Calibri" w:hAnsi="Calibri" w:cs="Calibri"/>
    </w:rPr>
  </w:style>
  <w:style w:type="character" w:customStyle="1" w:styleId="WW8Num4z2">
    <w:name w:val="WW8Num4z2"/>
    <w:rsid w:val="009E17A3"/>
    <w:rPr>
      <w:rFonts w:ascii="Wingdings" w:hAnsi="Wingdings" w:cs="Wingdings"/>
    </w:rPr>
  </w:style>
  <w:style w:type="character" w:customStyle="1" w:styleId="WW8Num4z4">
    <w:name w:val="WW8Num4z4"/>
    <w:rsid w:val="009E17A3"/>
    <w:rPr>
      <w:rFonts w:ascii="Courier New" w:hAnsi="Courier New" w:cs="Courier New"/>
    </w:rPr>
  </w:style>
  <w:style w:type="character" w:customStyle="1" w:styleId="WW8Num5z0">
    <w:name w:val="WW8Num5z0"/>
    <w:rsid w:val="009E17A3"/>
    <w:rPr>
      <w:rFonts w:ascii="Symbol" w:hAnsi="Symbol" w:cs="Symbol"/>
    </w:rPr>
  </w:style>
  <w:style w:type="character" w:customStyle="1" w:styleId="WW8Num5z1">
    <w:name w:val="WW8Num5z1"/>
    <w:rsid w:val="009E17A3"/>
    <w:rPr>
      <w:rFonts w:ascii="Calibri" w:hAnsi="Calibri" w:cs="Calibri"/>
    </w:rPr>
  </w:style>
  <w:style w:type="character" w:customStyle="1" w:styleId="WW8Num5z2">
    <w:name w:val="WW8Num5z2"/>
    <w:rsid w:val="009E17A3"/>
    <w:rPr>
      <w:rFonts w:ascii="Wingdings" w:hAnsi="Wingdings" w:cs="Wingdings"/>
    </w:rPr>
  </w:style>
  <w:style w:type="character" w:customStyle="1" w:styleId="WW8Num5z4">
    <w:name w:val="WW8Num5z4"/>
    <w:rsid w:val="009E17A3"/>
    <w:rPr>
      <w:rFonts w:ascii="Courier New" w:hAnsi="Courier New" w:cs="Courier New"/>
    </w:rPr>
  </w:style>
  <w:style w:type="character" w:customStyle="1" w:styleId="WW8Num6z0">
    <w:name w:val="WW8Num6z0"/>
    <w:rsid w:val="009E17A3"/>
    <w:rPr>
      <w:rFonts w:ascii="Symbol" w:hAnsi="Symbol" w:cs="Symbol"/>
    </w:rPr>
  </w:style>
  <w:style w:type="character" w:customStyle="1" w:styleId="WW8Num6z1">
    <w:name w:val="WW8Num6z1"/>
    <w:rsid w:val="009E17A3"/>
    <w:rPr>
      <w:rFonts w:ascii="Courier New" w:hAnsi="Courier New" w:cs="Courier New"/>
    </w:rPr>
  </w:style>
  <w:style w:type="character" w:customStyle="1" w:styleId="WW8Num6z2">
    <w:name w:val="WW8Num6z2"/>
    <w:rsid w:val="009E17A3"/>
    <w:rPr>
      <w:rFonts w:ascii="Wingdings" w:hAnsi="Wingdings" w:cs="Wingdings"/>
    </w:rPr>
  </w:style>
  <w:style w:type="character" w:customStyle="1" w:styleId="WW8Num7z0">
    <w:name w:val="WW8Num7z0"/>
    <w:rsid w:val="009E17A3"/>
    <w:rPr>
      <w:rFonts w:ascii="Symbol" w:hAnsi="Symbol" w:cs="Symbol"/>
    </w:rPr>
  </w:style>
  <w:style w:type="character" w:customStyle="1" w:styleId="WW8Num7z1">
    <w:name w:val="WW8Num7z1"/>
    <w:rsid w:val="009E17A3"/>
    <w:rPr>
      <w:rFonts w:ascii="Courier New" w:hAnsi="Courier New" w:cs="Courier New"/>
    </w:rPr>
  </w:style>
  <w:style w:type="character" w:customStyle="1" w:styleId="WW8Num7z2">
    <w:name w:val="WW8Num7z2"/>
    <w:rsid w:val="009E17A3"/>
    <w:rPr>
      <w:rFonts w:ascii="Wingdings" w:hAnsi="Wingdings" w:cs="Wingdings"/>
    </w:rPr>
  </w:style>
  <w:style w:type="character" w:customStyle="1" w:styleId="WW8Num8z0">
    <w:name w:val="WW8Num8z0"/>
    <w:rsid w:val="009E17A3"/>
    <w:rPr>
      <w:rFonts w:ascii="Symbol" w:hAnsi="Symbol" w:cs="Symbol"/>
      <w:caps w:val="0"/>
      <w:smallCaps w:val="0"/>
    </w:rPr>
  </w:style>
  <w:style w:type="character" w:customStyle="1" w:styleId="WW8Num8z1">
    <w:name w:val="WW8Num8z1"/>
    <w:rsid w:val="009E17A3"/>
    <w:rPr>
      <w:rFonts w:ascii="Courier New" w:hAnsi="Courier New" w:cs="Courier New"/>
    </w:rPr>
  </w:style>
  <w:style w:type="character" w:customStyle="1" w:styleId="WW8Num8z2">
    <w:name w:val="WW8Num8z2"/>
    <w:rsid w:val="009E17A3"/>
    <w:rPr>
      <w:rFonts w:ascii="Wingdings" w:hAnsi="Wingdings" w:cs="Wingdings"/>
    </w:rPr>
  </w:style>
  <w:style w:type="character" w:customStyle="1" w:styleId="WW8Num9z0">
    <w:name w:val="WW8Num9z0"/>
    <w:rsid w:val="009E17A3"/>
    <w:rPr>
      <w:rFonts w:ascii="Symbol" w:hAnsi="Symbol" w:cs="Symbol"/>
    </w:rPr>
  </w:style>
  <w:style w:type="character" w:customStyle="1" w:styleId="WW8Num9z1">
    <w:name w:val="WW8Num9z1"/>
    <w:rsid w:val="009E17A3"/>
    <w:rPr>
      <w:rFonts w:ascii="Courier New" w:hAnsi="Courier New" w:cs="Courier New"/>
    </w:rPr>
  </w:style>
  <w:style w:type="character" w:customStyle="1" w:styleId="WW8Num9z2">
    <w:name w:val="WW8Num9z2"/>
    <w:rsid w:val="009E17A3"/>
    <w:rPr>
      <w:rFonts w:ascii="Wingdings" w:hAnsi="Wingdings" w:cs="Wingdings"/>
    </w:rPr>
  </w:style>
  <w:style w:type="character" w:customStyle="1" w:styleId="WW8Num10z0">
    <w:name w:val="WW8Num10z0"/>
    <w:rsid w:val="009E17A3"/>
    <w:rPr>
      <w:rFonts w:ascii="Symbol" w:hAnsi="Symbol" w:cs="Symbol"/>
    </w:rPr>
  </w:style>
  <w:style w:type="character" w:customStyle="1" w:styleId="WW8Num10z1">
    <w:name w:val="WW8Num10z1"/>
    <w:rsid w:val="009E17A3"/>
    <w:rPr>
      <w:rFonts w:ascii="Courier New" w:hAnsi="Courier New" w:cs="Courier New"/>
    </w:rPr>
  </w:style>
  <w:style w:type="character" w:customStyle="1" w:styleId="WW8Num10z2">
    <w:name w:val="WW8Num10z2"/>
    <w:rsid w:val="009E17A3"/>
    <w:rPr>
      <w:rFonts w:ascii="Wingdings" w:hAnsi="Wingdings" w:cs="Wingdings"/>
    </w:rPr>
  </w:style>
  <w:style w:type="character" w:customStyle="1" w:styleId="Heading1Char">
    <w:name w:val="Heading 1 Char"/>
    <w:rsid w:val="009E17A3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">
    <w:name w:val="Heading 2 Char"/>
    <w:rsid w:val="009E17A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rsid w:val="009E17A3"/>
    <w:rPr>
      <w:rFonts w:cs="Times New Roman"/>
      <w:color w:val="0000FF"/>
      <w:u w:val="single"/>
    </w:rPr>
  </w:style>
  <w:style w:type="character" w:styleId="FollowedHyperlink">
    <w:name w:val="FollowedHyperlink"/>
    <w:rsid w:val="009E17A3"/>
    <w:rPr>
      <w:rFonts w:cs="Times New Roman"/>
      <w:color w:val="800080"/>
      <w:u w:val="single"/>
    </w:rPr>
  </w:style>
  <w:style w:type="character" w:customStyle="1" w:styleId="TitleChar">
    <w:name w:val="Title Char"/>
    <w:rsid w:val="009E17A3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field1">
    <w:name w:val="field1"/>
    <w:rsid w:val="009E17A3"/>
    <w:rPr>
      <w:rFonts w:ascii="Verdana" w:hAnsi="Verdana" w:cs="Verdana"/>
      <w:sz w:val="18"/>
      <w:szCs w:val="18"/>
    </w:rPr>
  </w:style>
  <w:style w:type="character" w:customStyle="1" w:styleId="apple-style-span">
    <w:name w:val="apple-style-span"/>
    <w:basedOn w:val="DefaultParagraphFont"/>
    <w:rsid w:val="009E17A3"/>
  </w:style>
  <w:style w:type="character" w:customStyle="1" w:styleId="HeaderChar">
    <w:name w:val="Header Char"/>
    <w:rsid w:val="009E17A3"/>
    <w:rPr>
      <w:rFonts w:ascii="Times New Roman" w:hAnsi="Times New Roman" w:cs="Times New Roman"/>
      <w:sz w:val="24"/>
      <w:szCs w:val="24"/>
    </w:rPr>
  </w:style>
  <w:style w:type="character" w:customStyle="1" w:styleId="FooterChar">
    <w:name w:val="Footer Char"/>
    <w:rsid w:val="009E17A3"/>
    <w:rPr>
      <w:rFonts w:ascii="Times New Roman" w:hAnsi="Times New Roman" w:cs="Times New Roman"/>
      <w:sz w:val="24"/>
      <w:szCs w:val="24"/>
    </w:rPr>
  </w:style>
  <w:style w:type="character" w:customStyle="1" w:styleId="BalloonTextChar">
    <w:name w:val="Balloon Text Char"/>
    <w:rsid w:val="009E17A3"/>
    <w:rPr>
      <w:rFonts w:ascii="Tahoma" w:hAnsi="Tahoma" w:cs="Tahoma"/>
      <w:sz w:val="16"/>
      <w:szCs w:val="16"/>
    </w:rPr>
  </w:style>
  <w:style w:type="character" w:customStyle="1" w:styleId="Char">
    <w:name w:val="Char"/>
    <w:rsid w:val="009E17A3"/>
    <w:rPr>
      <w:rFonts w:ascii="Arial" w:hAnsi="Arial" w:cs="Arial"/>
      <w:sz w:val="18"/>
    </w:rPr>
  </w:style>
  <w:style w:type="character" w:customStyle="1" w:styleId="normalchar">
    <w:name w:val="normal__char"/>
    <w:basedOn w:val="DefaultParagraphFont"/>
    <w:rsid w:val="009E17A3"/>
  </w:style>
  <w:style w:type="character" w:styleId="Emphasis">
    <w:name w:val="Emphasis"/>
    <w:qFormat/>
    <w:rsid w:val="009E17A3"/>
    <w:rPr>
      <w:i/>
      <w:iCs/>
    </w:rPr>
  </w:style>
  <w:style w:type="character" w:customStyle="1" w:styleId="PlainTextChar">
    <w:name w:val="Plain Text Char"/>
    <w:rsid w:val="009E17A3"/>
    <w:rPr>
      <w:rFonts w:ascii="Courier New" w:hAnsi="Courier New" w:cs="Courier New"/>
    </w:rPr>
  </w:style>
  <w:style w:type="character" w:customStyle="1" w:styleId="HTMLPreformattedChar">
    <w:name w:val="HTML Preformatted Char"/>
    <w:rsid w:val="009E17A3"/>
    <w:rPr>
      <w:rFonts w:ascii="Courier New" w:hAnsi="Courier New" w:cs="Courier New"/>
      <w:color w:val="000000"/>
    </w:rPr>
  </w:style>
  <w:style w:type="character" w:customStyle="1" w:styleId="BodyTextChar">
    <w:name w:val="Body Text Char"/>
    <w:rsid w:val="009E17A3"/>
    <w:rPr>
      <w:rFonts w:ascii="Times New Roman" w:hAnsi="Times New Roman" w:cs="Times New Roman"/>
      <w:sz w:val="24"/>
      <w:szCs w:val="24"/>
    </w:rPr>
  </w:style>
  <w:style w:type="character" w:customStyle="1" w:styleId="normalchar1">
    <w:name w:val="normal__char1"/>
    <w:rsid w:val="009E17A3"/>
    <w:rPr>
      <w:rFonts w:ascii="Times New Roman" w:hAnsi="Times New Roman" w:cs="Times New Roman"/>
      <w:strike w:val="0"/>
      <w:dstrike w:val="0"/>
      <w:sz w:val="20"/>
      <w:szCs w:val="20"/>
      <w:u w:val="none"/>
    </w:rPr>
  </w:style>
  <w:style w:type="character" w:customStyle="1" w:styleId="defaultchar">
    <w:name w:val="default__char"/>
    <w:rsid w:val="009E17A3"/>
    <w:rPr>
      <w:rFonts w:cs="Times New Roman"/>
    </w:rPr>
  </w:style>
  <w:style w:type="character" w:customStyle="1" w:styleId="CharChar2">
    <w:name w:val="Char Char2"/>
    <w:rsid w:val="009E17A3"/>
    <w:rPr>
      <w:rFonts w:ascii="Arial" w:hAnsi="Arial" w:cs="Arial"/>
      <w:color w:val="000000"/>
      <w:sz w:val="28"/>
      <w:lang w:val="en-US" w:eastAsia="ar-SA" w:bidi="ar-SA"/>
    </w:rPr>
  </w:style>
  <w:style w:type="character" w:customStyle="1" w:styleId="Heading5Char">
    <w:name w:val="Heading 5 Char"/>
    <w:rsid w:val="009E17A3"/>
    <w:rPr>
      <w:rFonts w:ascii="Times New Roman" w:hAnsi="Times New Roman" w:cs="Times New Roman"/>
      <w:b/>
      <w:bCs/>
      <w:i/>
      <w:iCs/>
      <w:color w:val="000000"/>
      <w:sz w:val="16"/>
      <w:szCs w:val="26"/>
      <w:lang w:val="ru-RU"/>
    </w:rPr>
  </w:style>
  <w:style w:type="character" w:styleId="Strong">
    <w:name w:val="Strong"/>
    <w:qFormat/>
    <w:rsid w:val="009E17A3"/>
    <w:rPr>
      <w:rFonts w:ascii="Times New Roman" w:hAnsi="Times New Roman" w:cs="Times New Roman"/>
      <w:b/>
      <w:bCs w:val="0"/>
    </w:rPr>
  </w:style>
  <w:style w:type="character" w:styleId="IntenseEmphasis">
    <w:name w:val="Intense Emphasis"/>
    <w:qFormat/>
    <w:rsid w:val="009E17A3"/>
    <w:rPr>
      <w:b/>
      <w:bCs/>
      <w:i/>
      <w:iCs/>
      <w:color w:val="4F81BD"/>
    </w:rPr>
  </w:style>
  <w:style w:type="character" w:customStyle="1" w:styleId="apple-converted-space">
    <w:name w:val="apple-converted-space"/>
    <w:rsid w:val="009E17A3"/>
  </w:style>
  <w:style w:type="character" w:customStyle="1" w:styleId="BodyText2Char">
    <w:name w:val="Body Text 2 Char"/>
    <w:rsid w:val="009E17A3"/>
    <w:rPr>
      <w:rFonts w:ascii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9E17A3"/>
  </w:style>
  <w:style w:type="character" w:customStyle="1" w:styleId="Heading8Char">
    <w:name w:val="Heading 8 Char"/>
    <w:rsid w:val="009E17A3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ListLabel1">
    <w:name w:val="ListLabel 1"/>
    <w:rsid w:val="009E17A3"/>
    <w:rPr>
      <w:rFonts w:cs="Courier New"/>
    </w:rPr>
  </w:style>
  <w:style w:type="character" w:customStyle="1" w:styleId="ListLabel2">
    <w:name w:val="ListLabel 2"/>
    <w:rsid w:val="009E17A3"/>
    <w:rPr>
      <w:color w:val="00000A"/>
    </w:rPr>
  </w:style>
  <w:style w:type="character" w:customStyle="1" w:styleId="ListLabel3">
    <w:name w:val="ListLabel 3"/>
    <w:rsid w:val="009E17A3"/>
    <w:rPr>
      <w:sz w:val="20"/>
    </w:rPr>
  </w:style>
  <w:style w:type="character" w:customStyle="1" w:styleId="ListLabel4">
    <w:name w:val="ListLabel 4"/>
    <w:rsid w:val="009E17A3"/>
    <w:rPr>
      <w:rFonts w:eastAsia="Calibri" w:cs="Times New Roman"/>
      <w:color w:val="00000A"/>
    </w:rPr>
  </w:style>
  <w:style w:type="character" w:customStyle="1" w:styleId="ListLabel5">
    <w:name w:val="ListLabel 5"/>
    <w:rsid w:val="009E17A3"/>
    <w:rPr>
      <w:rFonts w:cs="Tahoma"/>
    </w:rPr>
  </w:style>
  <w:style w:type="character" w:customStyle="1" w:styleId="ListLabel6">
    <w:name w:val="ListLabel 6"/>
    <w:rsid w:val="009E17A3"/>
    <w:rPr>
      <w:rFonts w:eastAsia="Times New Roman" w:cs="Calibri"/>
    </w:rPr>
  </w:style>
  <w:style w:type="character" w:customStyle="1" w:styleId="ListLabel7">
    <w:name w:val="ListLabel 7"/>
    <w:rsid w:val="009E17A3"/>
    <w:rPr>
      <w:rFonts w:cs="PMingLiU"/>
    </w:rPr>
  </w:style>
  <w:style w:type="character" w:customStyle="1" w:styleId="ListLabel8">
    <w:name w:val="ListLabel 8"/>
    <w:rsid w:val="009E17A3"/>
    <w:rPr>
      <w:rFonts w:cs="Verdana"/>
    </w:rPr>
  </w:style>
  <w:style w:type="character" w:customStyle="1" w:styleId="Heading3Char">
    <w:name w:val="Heading 3 Char"/>
    <w:basedOn w:val="DefaultParagraphFont"/>
    <w:rsid w:val="009E17A3"/>
    <w:rPr>
      <w:rFonts w:ascii="Cambria" w:hAnsi="Cambria" w:cs="font287"/>
      <w:b/>
      <w:bCs/>
      <w:kern w:val="1"/>
      <w:sz w:val="26"/>
      <w:szCs w:val="26"/>
    </w:rPr>
  </w:style>
  <w:style w:type="character" w:customStyle="1" w:styleId="ListParagraphChar">
    <w:name w:val="List Paragraph Char"/>
    <w:basedOn w:val="DefaultParagraphFont"/>
    <w:rsid w:val="009E17A3"/>
    <w:rPr>
      <w:rFonts w:ascii="Symbol" w:hAnsi="Symbol" w:cs="Symbol"/>
      <w:color w:val="000000"/>
      <w:kern w:val="1"/>
      <w:sz w:val="24"/>
      <w:szCs w:val="24"/>
    </w:rPr>
  </w:style>
  <w:style w:type="character" w:customStyle="1" w:styleId="ListLabel9">
    <w:name w:val="ListLabel 9"/>
    <w:rsid w:val="009E17A3"/>
    <w:rPr>
      <w:rFonts w:cs="Courier New"/>
    </w:rPr>
  </w:style>
  <w:style w:type="character" w:customStyle="1" w:styleId="ListLabel10">
    <w:name w:val="ListLabel 10"/>
    <w:rsid w:val="009E17A3"/>
    <w:rPr>
      <w:color w:val="00000A"/>
    </w:rPr>
  </w:style>
  <w:style w:type="character" w:customStyle="1" w:styleId="ListLabel11">
    <w:name w:val="ListLabel 11"/>
    <w:rsid w:val="009E17A3"/>
    <w:rPr>
      <w:sz w:val="20"/>
    </w:rPr>
  </w:style>
  <w:style w:type="character" w:customStyle="1" w:styleId="ListLabel12">
    <w:name w:val="ListLabel 12"/>
    <w:rsid w:val="009E17A3"/>
    <w:rPr>
      <w:rFonts w:eastAsia="Calibri" w:cs="Times New Roman"/>
      <w:color w:val="00000A"/>
    </w:rPr>
  </w:style>
  <w:style w:type="character" w:customStyle="1" w:styleId="ListLabel13">
    <w:name w:val="ListLabel 13"/>
    <w:rsid w:val="009E17A3"/>
    <w:rPr>
      <w:rFonts w:cs="Tahoma"/>
    </w:rPr>
  </w:style>
  <w:style w:type="character" w:customStyle="1" w:styleId="ListLabel14">
    <w:name w:val="ListLabel 14"/>
    <w:rsid w:val="009E17A3"/>
    <w:rPr>
      <w:rFonts w:eastAsia="Times New Roman" w:cs="Calibri"/>
    </w:rPr>
  </w:style>
  <w:style w:type="character" w:customStyle="1" w:styleId="ListLabel15">
    <w:name w:val="ListLabel 15"/>
    <w:rsid w:val="009E17A3"/>
    <w:rPr>
      <w:rFonts w:cs="PMingLiU"/>
    </w:rPr>
  </w:style>
  <w:style w:type="character" w:customStyle="1" w:styleId="ListLabel16">
    <w:name w:val="ListLabel 16"/>
    <w:rsid w:val="009E17A3"/>
    <w:rPr>
      <w:rFonts w:cs="Verdana"/>
    </w:rPr>
  </w:style>
  <w:style w:type="paragraph" w:customStyle="1" w:styleId="Heading">
    <w:name w:val="Heading"/>
    <w:basedOn w:val="Normal"/>
    <w:next w:val="BodyText"/>
    <w:rsid w:val="009E17A3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rsid w:val="009E17A3"/>
    <w:pPr>
      <w:jc w:val="both"/>
    </w:pPr>
  </w:style>
  <w:style w:type="paragraph" w:styleId="List">
    <w:name w:val="List"/>
    <w:basedOn w:val="BodyText"/>
    <w:rsid w:val="009E17A3"/>
    <w:rPr>
      <w:rFonts w:cs="Lucida Sans"/>
    </w:rPr>
  </w:style>
  <w:style w:type="paragraph" w:styleId="Caption">
    <w:name w:val="caption"/>
    <w:basedOn w:val="Normal"/>
    <w:qFormat/>
    <w:rsid w:val="009E17A3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rsid w:val="009E17A3"/>
    <w:pPr>
      <w:suppressLineNumbers/>
    </w:pPr>
    <w:rPr>
      <w:rFonts w:cs="Lucida Sans"/>
    </w:rPr>
  </w:style>
  <w:style w:type="paragraph" w:customStyle="1" w:styleId="Caption1">
    <w:name w:val="Caption1"/>
    <w:basedOn w:val="Normal"/>
    <w:rsid w:val="009E17A3"/>
    <w:pPr>
      <w:suppressLineNumbers/>
      <w:spacing w:before="120" w:after="120"/>
    </w:pPr>
    <w:rPr>
      <w:rFonts w:cs="Lucida Sans"/>
      <w:i/>
      <w:iCs/>
    </w:rPr>
  </w:style>
  <w:style w:type="paragraph" w:customStyle="1" w:styleId="Normalbold">
    <w:name w:val="Normal+bold"/>
    <w:basedOn w:val="Normal"/>
    <w:rsid w:val="009E17A3"/>
    <w:pPr>
      <w:jc w:val="both"/>
    </w:pPr>
    <w:rPr>
      <w:rFonts w:ascii="Tahoma" w:hAnsi="Tahoma" w:cs="Tahoma"/>
      <w:b/>
      <w:bCs/>
    </w:rPr>
  </w:style>
  <w:style w:type="paragraph" w:customStyle="1" w:styleId="Bulleted">
    <w:name w:val="Bulleted"/>
    <w:basedOn w:val="Normal"/>
    <w:rsid w:val="009E17A3"/>
    <w:pPr>
      <w:jc w:val="both"/>
    </w:pPr>
    <w:rPr>
      <w:rFonts w:ascii="Tahoma" w:hAnsi="Tahoma" w:cs="Tahoma"/>
    </w:rPr>
  </w:style>
  <w:style w:type="paragraph" w:styleId="Title">
    <w:name w:val="Title"/>
    <w:basedOn w:val="Normal"/>
    <w:next w:val="Subtitle"/>
    <w:qFormat/>
    <w:rsid w:val="009E17A3"/>
    <w:pPr>
      <w:ind w:right="180"/>
      <w:jc w:val="center"/>
    </w:pPr>
    <w:rPr>
      <w:rFonts w:ascii="Cambria" w:hAnsi="Cambria" w:cs="Cambria"/>
      <w:b/>
      <w:bCs/>
      <w:sz w:val="32"/>
      <w:szCs w:val="32"/>
    </w:rPr>
  </w:style>
  <w:style w:type="paragraph" w:styleId="Subtitle">
    <w:name w:val="Subtitle"/>
    <w:basedOn w:val="Heading"/>
    <w:next w:val="BodyText"/>
    <w:qFormat/>
    <w:rsid w:val="009E17A3"/>
    <w:pPr>
      <w:jc w:val="center"/>
    </w:pPr>
    <w:rPr>
      <w:i/>
      <w:iCs/>
    </w:rPr>
  </w:style>
  <w:style w:type="paragraph" w:styleId="Header">
    <w:name w:val="header"/>
    <w:basedOn w:val="Normal"/>
    <w:rsid w:val="009E17A3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9E17A3"/>
    <w:pPr>
      <w:suppressLineNumbers/>
      <w:tabs>
        <w:tab w:val="center" w:pos="4680"/>
        <w:tab w:val="right" w:pos="9360"/>
      </w:tabs>
    </w:pPr>
  </w:style>
  <w:style w:type="paragraph" w:styleId="BalloonText">
    <w:name w:val="Balloon Text"/>
    <w:basedOn w:val="Normal"/>
    <w:rsid w:val="009E17A3"/>
    <w:rPr>
      <w:rFonts w:ascii="Tahoma" w:hAnsi="Tahoma" w:cs="Tahoma"/>
      <w:sz w:val="16"/>
      <w:szCs w:val="16"/>
    </w:rPr>
  </w:style>
  <w:style w:type="paragraph" w:customStyle="1" w:styleId="ResumeSubheader1">
    <w:name w:val="Resume Subheader1"/>
    <w:basedOn w:val="Heading1"/>
    <w:rsid w:val="009E17A3"/>
    <w:pPr>
      <w:keepNext w:val="0"/>
      <w:pBdr>
        <w:bottom w:val="none" w:sz="0" w:space="0" w:color="auto"/>
      </w:pBdr>
      <w:tabs>
        <w:tab w:val="clear" w:pos="0"/>
      </w:tabs>
      <w:ind w:right="0"/>
      <w:jc w:val="left"/>
    </w:pPr>
    <w:rPr>
      <w:rFonts w:ascii="Tahoma" w:hAnsi="Tahoma" w:cs="Tahoma"/>
      <w:b w:val="0"/>
      <w:i/>
      <w:iCs/>
      <w:sz w:val="20"/>
      <w:szCs w:val="20"/>
    </w:rPr>
  </w:style>
  <w:style w:type="paragraph" w:styleId="PlainText">
    <w:name w:val="Plain Text"/>
    <w:basedOn w:val="Normal"/>
    <w:rsid w:val="009E17A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9E1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9E17A3"/>
    <w:pPr>
      <w:spacing w:before="280" w:after="280"/>
    </w:pPr>
    <w:rPr>
      <w:rFonts w:ascii="Arial Unicode MS" w:eastAsia="Arial Unicode MS" w:hAnsi="Arial Unicode MS" w:cs="Arial Unicode MS"/>
      <w:sz w:val="18"/>
      <w:szCs w:val="18"/>
    </w:rPr>
  </w:style>
  <w:style w:type="paragraph" w:styleId="ListParagraph">
    <w:name w:val="List Paragraph"/>
    <w:basedOn w:val="Normal"/>
    <w:qFormat/>
    <w:rsid w:val="009E17A3"/>
    <w:pPr>
      <w:ind w:left="720"/>
    </w:pPr>
  </w:style>
  <w:style w:type="paragraph" w:customStyle="1" w:styleId="Normal2">
    <w:name w:val="Normal 2"/>
    <w:basedOn w:val="Normal"/>
    <w:rsid w:val="009E17A3"/>
    <w:pPr>
      <w:jc w:val="both"/>
    </w:pPr>
    <w:rPr>
      <w:bCs/>
      <w:iCs/>
      <w:sz w:val="20"/>
      <w:szCs w:val="20"/>
    </w:rPr>
  </w:style>
  <w:style w:type="paragraph" w:styleId="BodyText2">
    <w:name w:val="Body Text 2"/>
    <w:basedOn w:val="Normal"/>
    <w:rsid w:val="009E17A3"/>
    <w:pPr>
      <w:spacing w:before="20" w:after="120" w:line="480" w:lineRule="auto"/>
    </w:pPr>
  </w:style>
  <w:style w:type="paragraph" w:customStyle="1" w:styleId="NormalTahoma">
    <w:name w:val="Normal + Tahoma"/>
    <w:basedOn w:val="Header"/>
    <w:rsid w:val="009E17A3"/>
    <w:pPr>
      <w:tabs>
        <w:tab w:val="clear" w:pos="4680"/>
        <w:tab w:val="clear" w:pos="9360"/>
      </w:tabs>
    </w:pPr>
    <w:rPr>
      <w:rFonts w:ascii="Tahoma" w:hAnsi="Tahoma" w:cs="Tahoma"/>
      <w:b/>
      <w:sz w:val="20"/>
      <w:szCs w:val="20"/>
      <w:lang w:val="en-AU"/>
    </w:rPr>
  </w:style>
  <w:style w:type="paragraph" w:styleId="ListBullet">
    <w:name w:val="List Bullet"/>
    <w:basedOn w:val="Normal"/>
    <w:rsid w:val="009E17A3"/>
    <w:pPr>
      <w:jc w:val="both"/>
    </w:pPr>
    <w:rPr>
      <w:rFonts w:ascii="Garamond" w:hAnsi="Garamond" w:cs="Garamond"/>
    </w:rPr>
  </w:style>
  <w:style w:type="paragraph" w:styleId="NoSpacing">
    <w:name w:val="No Spacing"/>
    <w:qFormat/>
    <w:rsid w:val="009E17A3"/>
    <w:pPr>
      <w:suppressAutoHyphens/>
    </w:pPr>
    <w:rPr>
      <w:kern w:val="1"/>
      <w:sz w:val="22"/>
      <w:szCs w:val="22"/>
      <w:lang w:eastAsia="ar-SA"/>
    </w:rPr>
  </w:style>
  <w:style w:type="paragraph" w:customStyle="1" w:styleId="SectionHeading">
    <w:name w:val="Section Heading"/>
    <w:basedOn w:val="PlainText"/>
    <w:rsid w:val="009E17A3"/>
    <w:pPr>
      <w:pBdr>
        <w:bottom w:val="single" w:sz="20" w:space="1" w:color="000000"/>
      </w:pBdr>
      <w:spacing w:before="80"/>
    </w:pPr>
    <w:rPr>
      <w:rFonts w:ascii="Book Antiqua" w:hAnsi="Book Antiqua"/>
      <w:b/>
      <w:smallCaps/>
      <w:sz w:val="32"/>
    </w:rPr>
  </w:style>
  <w:style w:type="paragraph" w:customStyle="1" w:styleId="rteleft">
    <w:name w:val="rteleft"/>
    <w:basedOn w:val="Normal"/>
    <w:rsid w:val="009E17A3"/>
    <w:pPr>
      <w:spacing w:before="100" w:after="100"/>
    </w:pPr>
  </w:style>
  <w:style w:type="paragraph" w:customStyle="1" w:styleId="ListContents">
    <w:name w:val="List Contents"/>
    <w:basedOn w:val="Normal"/>
    <w:rsid w:val="009E17A3"/>
    <w:pPr>
      <w:ind w:left="567"/>
    </w:pPr>
    <w:rPr>
      <w:rFonts w:eastAsia="Arial Unicode MS" w:cs="Tahoma"/>
    </w:rPr>
  </w:style>
  <w:style w:type="paragraph" w:customStyle="1" w:styleId="TableContents">
    <w:name w:val="Table Contents"/>
    <w:basedOn w:val="Normal"/>
    <w:rsid w:val="009E17A3"/>
    <w:pPr>
      <w:suppressLineNumbers/>
    </w:pPr>
  </w:style>
  <w:style w:type="paragraph" w:customStyle="1" w:styleId="TableHeading">
    <w:name w:val="Table Heading"/>
    <w:basedOn w:val="TableContents"/>
    <w:rsid w:val="009E17A3"/>
    <w:pPr>
      <w:jc w:val="center"/>
    </w:pPr>
    <w:rPr>
      <w:b/>
      <w:bCs/>
    </w:rPr>
  </w:style>
  <w:style w:type="character" w:customStyle="1" w:styleId="hl">
    <w:name w:val="hl"/>
    <w:basedOn w:val="DefaultParagraphFont"/>
    <w:rsid w:val="00EA0F9D"/>
  </w:style>
  <w:style w:type="paragraph" w:customStyle="1" w:styleId="Standard">
    <w:name w:val="Standard"/>
    <w:rsid w:val="00DE4BB8"/>
    <w:pPr>
      <w:widowControl w:val="0"/>
      <w:suppressAutoHyphens/>
      <w:textAlignment w:val="baseline"/>
    </w:pPr>
    <w:rPr>
      <w:rFonts w:eastAsia="Lucida Sans Unicode"/>
      <w:kern w:val="1"/>
      <w:sz w:val="24"/>
      <w:szCs w:val="24"/>
      <w:lang w:eastAsia="hi-IN" w:bidi="hi-IN"/>
    </w:rPr>
  </w:style>
  <w:style w:type="paragraph" w:customStyle="1" w:styleId="Normal1">
    <w:name w:val="Normal1"/>
    <w:basedOn w:val="Normal"/>
    <w:link w:val="NormalChar0"/>
    <w:rsid w:val="00A656B1"/>
    <w:pPr>
      <w:widowControl w:val="0"/>
      <w:suppressAutoHyphens w:val="0"/>
    </w:pPr>
    <w:rPr>
      <w:rFonts w:ascii="Times New Roman" w:hAnsi="Times New Roman" w:cs="Times New Roman"/>
      <w:noProof/>
      <w:color w:val="auto"/>
      <w:kern w:val="0"/>
      <w:sz w:val="20"/>
      <w:szCs w:val="20"/>
      <w:lang w:eastAsia="en-US"/>
    </w:rPr>
  </w:style>
  <w:style w:type="character" w:customStyle="1" w:styleId="NormalChar0">
    <w:name w:val="Normal Char"/>
    <w:link w:val="Normal1"/>
    <w:rsid w:val="00A656B1"/>
    <w:rPr>
      <w:noProof/>
    </w:rPr>
  </w:style>
  <w:style w:type="paragraph" w:customStyle="1" w:styleId="BulletDip">
    <w:name w:val="Bullet Dip"/>
    <w:basedOn w:val="ListParagraph"/>
    <w:qFormat/>
    <w:rsid w:val="00952BBB"/>
    <w:pPr>
      <w:tabs>
        <w:tab w:val="left" w:pos="1280"/>
      </w:tabs>
      <w:suppressAutoHyphens w:val="0"/>
      <w:ind w:left="0"/>
      <w:contextualSpacing/>
      <w:jc w:val="both"/>
    </w:pPr>
    <w:rPr>
      <w:rFonts w:ascii="Times New Roman" w:eastAsia="Calibri" w:hAnsi="Times New Roman" w:cs="Times New Roman"/>
      <w:color w:val="auto"/>
      <w:kern w:val="0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niv280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77A05-6846-460B-A486-3BA925747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2871</Words>
  <Characters>16369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Full Stack Developer</vt:lpstr>
    </vt:vector>
  </TitlesOfParts>
  <Company>Toshiba</Company>
  <LinksUpToDate>false</LinksUpToDate>
  <CharactersWithSpaces>19202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Full Stack Developer</dc:title>
  <dc:creator>atul</dc:creator>
  <cp:lastModifiedBy>atul</cp:lastModifiedBy>
  <cp:revision>2</cp:revision>
  <cp:lastPrinted>2015-04-30T04:52:00Z</cp:lastPrinted>
  <dcterms:created xsi:type="dcterms:W3CDTF">2018-06-04T18:58:00Z</dcterms:created>
  <dcterms:modified xsi:type="dcterms:W3CDTF">2018-06-04T18:58:00Z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