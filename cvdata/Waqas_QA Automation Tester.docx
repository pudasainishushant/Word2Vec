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9CE" w:rsidRPr="00366BBC" w:rsidRDefault="00AF19CE" w:rsidP="00E06B12">
      <w:pPr>
        <w:jc w:val="both"/>
        <w:rPr>
          <w:b/>
          <w:sz w:val="22"/>
          <w:szCs w:val="22"/>
          <w:u w:val="single"/>
        </w:rPr>
      </w:pPr>
    </w:p>
    <w:p w:rsidR="00441004" w:rsidRPr="00366BBC" w:rsidRDefault="00441004" w:rsidP="00E06B12">
      <w:pPr>
        <w:jc w:val="both"/>
        <w:rPr>
          <w:b/>
          <w:sz w:val="22"/>
          <w:szCs w:val="22"/>
          <w:u w:val="single"/>
        </w:rPr>
      </w:pPr>
    </w:p>
    <w:p w:rsidR="00441004" w:rsidRPr="00366BBC" w:rsidRDefault="00441004" w:rsidP="00E06B12">
      <w:pPr>
        <w:jc w:val="both"/>
        <w:rPr>
          <w:b/>
          <w:sz w:val="22"/>
          <w:szCs w:val="22"/>
        </w:rPr>
      </w:pPr>
      <w:r w:rsidRPr="00366BBC">
        <w:rPr>
          <w:b/>
          <w:sz w:val="22"/>
          <w:szCs w:val="22"/>
        </w:rPr>
        <w:t>WaqasPashah</w:t>
      </w:r>
      <w:r w:rsidRPr="00366BBC">
        <w:rPr>
          <w:b/>
          <w:sz w:val="22"/>
          <w:szCs w:val="22"/>
        </w:rPr>
        <w:br/>
        <w:t>951-300-8544</w:t>
      </w:r>
      <w:r w:rsidRPr="00366BBC">
        <w:rPr>
          <w:b/>
          <w:sz w:val="22"/>
          <w:szCs w:val="22"/>
        </w:rPr>
        <w:br/>
      </w:r>
      <w:hyperlink r:id="rId8" w:history="1">
        <w:r w:rsidRPr="00366BBC">
          <w:rPr>
            <w:rStyle w:val="Hyperlink"/>
            <w:b/>
            <w:sz w:val="22"/>
            <w:szCs w:val="22"/>
            <w:u w:val="none"/>
          </w:rPr>
          <w:t>waqas.pashah@gmail.com</w:t>
        </w:r>
      </w:hyperlink>
    </w:p>
    <w:p w:rsidR="00441004" w:rsidRPr="00366BBC" w:rsidRDefault="00441004" w:rsidP="00E06B12">
      <w:pPr>
        <w:jc w:val="both"/>
        <w:rPr>
          <w:b/>
          <w:sz w:val="22"/>
          <w:szCs w:val="22"/>
        </w:rPr>
      </w:pPr>
    </w:p>
    <w:p w:rsidR="00E25083" w:rsidRPr="00366BBC" w:rsidRDefault="0096673C" w:rsidP="00E06B12">
      <w:pPr>
        <w:jc w:val="both"/>
        <w:rPr>
          <w:b/>
          <w:sz w:val="22"/>
          <w:szCs w:val="22"/>
          <w:u w:val="single"/>
        </w:rPr>
      </w:pPr>
      <w:r w:rsidRPr="00366BBC">
        <w:rPr>
          <w:b/>
          <w:sz w:val="22"/>
          <w:szCs w:val="22"/>
          <w:u w:val="single"/>
        </w:rPr>
        <w:t>Summary</w:t>
      </w:r>
      <w:r w:rsidR="00F61D91" w:rsidRPr="00366BBC">
        <w:rPr>
          <w:b/>
          <w:sz w:val="22"/>
          <w:szCs w:val="22"/>
          <w:u w:val="single"/>
        </w:rPr>
        <w:t>:</w:t>
      </w:r>
    </w:p>
    <w:p w:rsidR="005617E8" w:rsidRPr="00366BBC" w:rsidRDefault="00ED37F4" w:rsidP="00ED37F4">
      <w:pPr>
        <w:pStyle w:val="ListParagraph"/>
        <w:numPr>
          <w:ilvl w:val="0"/>
          <w:numId w:val="11"/>
        </w:numPr>
        <w:ind w:left="360"/>
        <w:rPr>
          <w:bCs/>
          <w:sz w:val="22"/>
          <w:szCs w:val="22"/>
        </w:rPr>
      </w:pPr>
      <w:r w:rsidRPr="00366BBC">
        <w:rPr>
          <w:bCs/>
          <w:sz w:val="22"/>
          <w:szCs w:val="22"/>
        </w:rPr>
        <w:t>Over 7 years of experience in Automation Testing using Selenium framework, Core Java, Web Services Testing using SoapUI and Groovy Scripting</w:t>
      </w:r>
      <w:r w:rsidR="005617E8" w:rsidRPr="00366BBC">
        <w:rPr>
          <w:bCs/>
          <w:sz w:val="22"/>
          <w:szCs w:val="22"/>
        </w:rPr>
        <w:t>.</w:t>
      </w:r>
    </w:p>
    <w:p w:rsidR="005617E8" w:rsidRPr="00366BBC" w:rsidRDefault="005617E8" w:rsidP="00ED37F4">
      <w:pPr>
        <w:pStyle w:val="ListParagraph"/>
        <w:numPr>
          <w:ilvl w:val="0"/>
          <w:numId w:val="11"/>
        </w:numPr>
        <w:ind w:left="360"/>
        <w:rPr>
          <w:bCs/>
          <w:sz w:val="22"/>
          <w:szCs w:val="22"/>
        </w:rPr>
      </w:pPr>
      <w:r w:rsidRPr="00366BBC">
        <w:rPr>
          <w:bCs/>
          <w:sz w:val="22"/>
          <w:szCs w:val="22"/>
        </w:rPr>
        <w:t>Great expertise in testing web services via SOAP, using the open source testing tool SoapUI </w:t>
      </w:r>
    </w:p>
    <w:p w:rsidR="005617E8" w:rsidRPr="00366BBC" w:rsidRDefault="00ED37F4" w:rsidP="00ED37F4">
      <w:pPr>
        <w:pStyle w:val="ListParagraph"/>
        <w:numPr>
          <w:ilvl w:val="0"/>
          <w:numId w:val="11"/>
        </w:numPr>
        <w:ind w:left="360"/>
        <w:rPr>
          <w:bCs/>
          <w:sz w:val="22"/>
          <w:szCs w:val="22"/>
        </w:rPr>
      </w:pPr>
      <w:r w:rsidRPr="00366BBC">
        <w:rPr>
          <w:bCs/>
          <w:sz w:val="22"/>
          <w:szCs w:val="22"/>
        </w:rPr>
        <w:t>Involved in testing HIPAA EDI Transactions and mainly focused on PA and Eligibility Transactions like - 270,271,276,278,834, 835, and 837</w:t>
      </w:r>
      <w:r w:rsidR="005617E8" w:rsidRPr="00366BBC">
        <w:rPr>
          <w:bCs/>
          <w:sz w:val="22"/>
          <w:szCs w:val="22"/>
        </w:rPr>
        <w:t>.</w:t>
      </w:r>
    </w:p>
    <w:p w:rsidR="005617E8" w:rsidRPr="00366BBC" w:rsidRDefault="005617E8" w:rsidP="00ED37F4">
      <w:pPr>
        <w:pStyle w:val="ListParagraph"/>
        <w:numPr>
          <w:ilvl w:val="0"/>
          <w:numId w:val="11"/>
        </w:numPr>
        <w:ind w:left="360"/>
        <w:rPr>
          <w:bCs/>
          <w:sz w:val="22"/>
          <w:szCs w:val="22"/>
        </w:rPr>
      </w:pPr>
      <w:r w:rsidRPr="00366BBC">
        <w:rPr>
          <w:bCs/>
          <w:sz w:val="22"/>
          <w:szCs w:val="22"/>
        </w:rPr>
        <w:t>Extensive knowledge in Requirement Gathering Analysis through user interviews, workshops and existing systems documentation and procedures.</w:t>
      </w:r>
    </w:p>
    <w:p w:rsidR="00441004" w:rsidRPr="00366BBC" w:rsidRDefault="00441004" w:rsidP="00ED37F4">
      <w:pPr>
        <w:pStyle w:val="ListParagraph"/>
        <w:numPr>
          <w:ilvl w:val="0"/>
          <w:numId w:val="11"/>
        </w:numPr>
        <w:ind w:left="360"/>
        <w:rPr>
          <w:bCs/>
          <w:sz w:val="22"/>
          <w:szCs w:val="22"/>
        </w:rPr>
      </w:pPr>
      <w:r w:rsidRPr="00366BBC">
        <w:rPr>
          <w:bCs/>
          <w:sz w:val="22"/>
          <w:szCs w:val="22"/>
        </w:rPr>
        <w:t>Specialized in Manual and Automated Testing of Client/Server based Applications and Web based Applications using Selenium Ide. Selenium RC, Selenium WebDriver, WinRunner and Test Director and Quality Center, Jira.</w:t>
      </w:r>
    </w:p>
    <w:p w:rsidR="005617E8" w:rsidRPr="00366BBC" w:rsidRDefault="005617E8" w:rsidP="00ED37F4">
      <w:pPr>
        <w:pStyle w:val="ListParagraph"/>
        <w:numPr>
          <w:ilvl w:val="0"/>
          <w:numId w:val="11"/>
        </w:numPr>
        <w:ind w:left="360"/>
        <w:rPr>
          <w:bCs/>
          <w:sz w:val="22"/>
          <w:szCs w:val="22"/>
        </w:rPr>
      </w:pPr>
      <w:r w:rsidRPr="00366BBC">
        <w:rPr>
          <w:bCs/>
          <w:sz w:val="22"/>
          <w:szCs w:val="22"/>
        </w:rPr>
        <w:t>Experience in conducting Joint Application Development (JAD) sessions for requirements gathering, analysis and design.</w:t>
      </w:r>
    </w:p>
    <w:p w:rsidR="00441004" w:rsidRPr="00366BBC" w:rsidRDefault="00441004" w:rsidP="00ED37F4">
      <w:pPr>
        <w:pStyle w:val="ListParagraph"/>
        <w:numPr>
          <w:ilvl w:val="0"/>
          <w:numId w:val="11"/>
        </w:numPr>
        <w:ind w:left="360"/>
        <w:rPr>
          <w:bCs/>
          <w:sz w:val="22"/>
          <w:szCs w:val="22"/>
        </w:rPr>
      </w:pPr>
      <w:r w:rsidRPr="00366BBC">
        <w:rPr>
          <w:bCs/>
          <w:sz w:val="22"/>
          <w:szCs w:val="22"/>
        </w:rPr>
        <w:t>Hands-on programming experience with MS technologies including .Net Framework, C#, ASP.NET, Web Services, Selenium, Cucumber, Ruby SQL Server, T-SQL, IIS and Visual Studio 2010.</w:t>
      </w:r>
    </w:p>
    <w:p w:rsidR="005617E8" w:rsidRPr="00366BBC" w:rsidRDefault="005617E8" w:rsidP="00ED37F4">
      <w:pPr>
        <w:pStyle w:val="ListParagraph"/>
        <w:numPr>
          <w:ilvl w:val="0"/>
          <w:numId w:val="11"/>
        </w:numPr>
        <w:ind w:left="360"/>
        <w:rPr>
          <w:bCs/>
          <w:sz w:val="22"/>
          <w:szCs w:val="22"/>
        </w:rPr>
      </w:pPr>
      <w:r w:rsidRPr="00366BBC">
        <w:rPr>
          <w:bCs/>
          <w:sz w:val="22"/>
          <w:szCs w:val="22"/>
        </w:rPr>
        <w:t>Experience in working with QTP descriptive programming.</w:t>
      </w:r>
    </w:p>
    <w:p w:rsidR="00441004" w:rsidRPr="00366BBC" w:rsidRDefault="00441004" w:rsidP="00ED37F4">
      <w:pPr>
        <w:pStyle w:val="ListParagraph"/>
        <w:numPr>
          <w:ilvl w:val="0"/>
          <w:numId w:val="11"/>
        </w:numPr>
        <w:ind w:left="360"/>
        <w:rPr>
          <w:bCs/>
          <w:sz w:val="22"/>
          <w:szCs w:val="22"/>
        </w:rPr>
      </w:pPr>
      <w:r w:rsidRPr="00366BBC">
        <w:rPr>
          <w:bCs/>
          <w:sz w:val="22"/>
          <w:szCs w:val="22"/>
        </w:rPr>
        <w:t>Experienced on working with Big Data and Hadoop File System (HDFS).</w:t>
      </w:r>
    </w:p>
    <w:p w:rsidR="005617E8" w:rsidRPr="00366BBC" w:rsidRDefault="005617E8" w:rsidP="00ED37F4">
      <w:pPr>
        <w:pStyle w:val="ListParagraph"/>
        <w:numPr>
          <w:ilvl w:val="0"/>
          <w:numId w:val="11"/>
        </w:numPr>
        <w:ind w:left="360"/>
        <w:rPr>
          <w:bCs/>
          <w:sz w:val="22"/>
          <w:szCs w:val="22"/>
        </w:rPr>
      </w:pPr>
      <w:r w:rsidRPr="00366BBC">
        <w:rPr>
          <w:bCs/>
          <w:sz w:val="22"/>
          <w:szCs w:val="22"/>
        </w:rPr>
        <w:t>Well versed in Quality Control and Quality Assurance, SQL Server environment, and Parasoft SOA testing</w:t>
      </w:r>
    </w:p>
    <w:p w:rsidR="005617E8" w:rsidRPr="00366BBC" w:rsidRDefault="005617E8" w:rsidP="00ED37F4">
      <w:pPr>
        <w:pStyle w:val="ListParagraph"/>
        <w:numPr>
          <w:ilvl w:val="0"/>
          <w:numId w:val="11"/>
        </w:numPr>
        <w:ind w:left="360"/>
        <w:rPr>
          <w:bCs/>
          <w:sz w:val="22"/>
          <w:szCs w:val="22"/>
        </w:rPr>
      </w:pPr>
      <w:r w:rsidRPr="00366BBC">
        <w:rPr>
          <w:bCs/>
          <w:sz w:val="22"/>
          <w:szCs w:val="22"/>
        </w:rPr>
        <w:t xml:space="preserve">Strong web services/SOA testing experience and tested web services using SoapUI. </w:t>
      </w:r>
    </w:p>
    <w:p w:rsidR="005617E8" w:rsidRPr="00366BBC" w:rsidRDefault="005617E8" w:rsidP="00ED37F4">
      <w:pPr>
        <w:pStyle w:val="ListParagraph"/>
        <w:numPr>
          <w:ilvl w:val="0"/>
          <w:numId w:val="11"/>
        </w:numPr>
        <w:ind w:left="360"/>
        <w:rPr>
          <w:bCs/>
          <w:sz w:val="22"/>
          <w:szCs w:val="22"/>
        </w:rPr>
      </w:pPr>
      <w:r w:rsidRPr="00366BBC">
        <w:rPr>
          <w:bCs/>
          <w:sz w:val="22"/>
          <w:szCs w:val="22"/>
        </w:rPr>
        <w:t>Generated Traceability Matrices to ensure that all the requirements are covered by the test cases.</w:t>
      </w:r>
    </w:p>
    <w:p w:rsidR="005617E8" w:rsidRPr="00366BBC" w:rsidRDefault="005617E8" w:rsidP="00ED37F4">
      <w:pPr>
        <w:pStyle w:val="ListParagraph"/>
        <w:numPr>
          <w:ilvl w:val="0"/>
          <w:numId w:val="11"/>
        </w:numPr>
        <w:ind w:left="360"/>
        <w:rPr>
          <w:bCs/>
          <w:sz w:val="22"/>
          <w:szCs w:val="22"/>
        </w:rPr>
      </w:pPr>
      <w:r w:rsidRPr="00366BBC">
        <w:rPr>
          <w:bCs/>
          <w:sz w:val="22"/>
          <w:szCs w:val="22"/>
        </w:rPr>
        <w:t>Performed automation testing on the application using QTP (Quick Test Pro).</w:t>
      </w:r>
    </w:p>
    <w:p w:rsidR="00441004" w:rsidRPr="00366BBC" w:rsidRDefault="00441004" w:rsidP="00ED37F4">
      <w:pPr>
        <w:pStyle w:val="ListParagraph"/>
        <w:numPr>
          <w:ilvl w:val="0"/>
          <w:numId w:val="11"/>
        </w:numPr>
        <w:ind w:left="360"/>
        <w:rPr>
          <w:bCs/>
          <w:sz w:val="22"/>
          <w:szCs w:val="22"/>
        </w:rPr>
      </w:pPr>
      <w:r w:rsidRPr="00366BBC">
        <w:rPr>
          <w:bCs/>
          <w:sz w:val="22"/>
          <w:szCs w:val="22"/>
        </w:rPr>
        <w:t>Strong knowledge of Hadoop and Hive and Hive’s analytical functions.</w:t>
      </w:r>
    </w:p>
    <w:p w:rsidR="005617E8" w:rsidRPr="00366BBC" w:rsidRDefault="005617E8" w:rsidP="00ED37F4">
      <w:pPr>
        <w:pStyle w:val="ListParagraph"/>
        <w:numPr>
          <w:ilvl w:val="0"/>
          <w:numId w:val="11"/>
        </w:numPr>
        <w:ind w:left="360"/>
        <w:rPr>
          <w:bCs/>
          <w:sz w:val="22"/>
          <w:szCs w:val="22"/>
        </w:rPr>
      </w:pPr>
      <w:r w:rsidRPr="00366BBC">
        <w:rPr>
          <w:bCs/>
          <w:sz w:val="22"/>
          <w:szCs w:val="22"/>
        </w:rPr>
        <w:t xml:space="preserve">Created test scripts for the functional interface of modules using VB Script on QTP. </w:t>
      </w:r>
    </w:p>
    <w:p w:rsidR="005617E8" w:rsidRPr="00366BBC" w:rsidRDefault="005617E8" w:rsidP="00ED37F4">
      <w:pPr>
        <w:pStyle w:val="ListParagraph"/>
        <w:numPr>
          <w:ilvl w:val="0"/>
          <w:numId w:val="11"/>
        </w:numPr>
        <w:ind w:left="360"/>
        <w:rPr>
          <w:bCs/>
          <w:sz w:val="22"/>
          <w:szCs w:val="22"/>
        </w:rPr>
      </w:pPr>
      <w:r w:rsidRPr="00366BBC">
        <w:rPr>
          <w:bCs/>
          <w:sz w:val="22"/>
          <w:szCs w:val="22"/>
        </w:rPr>
        <w:t>Creating Work Breakdown Structures (WBS), Project Schedules and Project Timeline</w:t>
      </w:r>
    </w:p>
    <w:p w:rsidR="005617E8" w:rsidRPr="00366BBC" w:rsidRDefault="005617E8" w:rsidP="00ED37F4">
      <w:pPr>
        <w:pStyle w:val="ListParagraph"/>
        <w:numPr>
          <w:ilvl w:val="0"/>
          <w:numId w:val="11"/>
        </w:numPr>
        <w:ind w:left="360"/>
        <w:rPr>
          <w:bCs/>
          <w:sz w:val="22"/>
          <w:szCs w:val="22"/>
        </w:rPr>
      </w:pPr>
      <w:r w:rsidRPr="00366BBC">
        <w:rPr>
          <w:bCs/>
          <w:sz w:val="22"/>
          <w:szCs w:val="22"/>
        </w:rPr>
        <w:t>Well versed in documentation of Business Requirements Documentation and System Requirement Specification (</w:t>
      </w:r>
      <w:smartTag w:uri="urn:schemas-microsoft-com:office:smarttags" w:element="stockticker">
        <w:r w:rsidRPr="00366BBC">
          <w:rPr>
            <w:bCs/>
            <w:sz w:val="22"/>
            <w:szCs w:val="22"/>
          </w:rPr>
          <w:t>SRS</w:t>
        </w:r>
      </w:smartTag>
      <w:r w:rsidRPr="00366BBC">
        <w:rPr>
          <w:bCs/>
          <w:sz w:val="22"/>
          <w:szCs w:val="22"/>
        </w:rPr>
        <w:t>).</w:t>
      </w:r>
    </w:p>
    <w:p w:rsidR="00E25083" w:rsidRPr="00366BBC" w:rsidRDefault="005617E8" w:rsidP="00ED37F4">
      <w:pPr>
        <w:pStyle w:val="ListParagraph"/>
        <w:numPr>
          <w:ilvl w:val="0"/>
          <w:numId w:val="11"/>
        </w:numPr>
        <w:ind w:left="360"/>
        <w:rPr>
          <w:bCs/>
          <w:sz w:val="22"/>
          <w:szCs w:val="22"/>
        </w:rPr>
      </w:pPr>
      <w:r w:rsidRPr="00366BBC">
        <w:rPr>
          <w:bCs/>
          <w:sz w:val="22"/>
          <w:szCs w:val="22"/>
        </w:rPr>
        <w:t>Developed and maintained test data for every build, new functional enhancement and for QTP Script developed</w:t>
      </w:r>
      <w:r w:rsidR="00E25083" w:rsidRPr="00366BBC">
        <w:rPr>
          <w:bCs/>
          <w:sz w:val="22"/>
          <w:szCs w:val="22"/>
        </w:rPr>
        <w:t>.</w:t>
      </w:r>
    </w:p>
    <w:p w:rsidR="00E25083" w:rsidRPr="00366BBC" w:rsidRDefault="00E25083" w:rsidP="00E06B12">
      <w:pPr>
        <w:jc w:val="both"/>
        <w:rPr>
          <w:b/>
          <w:sz w:val="22"/>
          <w:szCs w:val="22"/>
          <w:u w:val="single"/>
        </w:rPr>
      </w:pPr>
    </w:p>
    <w:p w:rsidR="00E25083" w:rsidRPr="00366BBC" w:rsidRDefault="00E25083" w:rsidP="00E06B12">
      <w:pPr>
        <w:ind w:right="120"/>
        <w:jc w:val="both"/>
        <w:rPr>
          <w:b/>
          <w:sz w:val="22"/>
          <w:szCs w:val="22"/>
          <w:u w:val="single"/>
        </w:rPr>
      </w:pPr>
      <w:r w:rsidRPr="00366BBC">
        <w:rPr>
          <w:b/>
          <w:sz w:val="22"/>
          <w:szCs w:val="22"/>
          <w:u w:val="single"/>
        </w:rPr>
        <w:t>Technical Skills Inventory</w:t>
      </w:r>
    </w:p>
    <w:p w:rsidR="00E25083" w:rsidRPr="00366BBC" w:rsidRDefault="00E25083" w:rsidP="00E06B12">
      <w:pPr>
        <w:ind w:right="120"/>
        <w:jc w:val="both"/>
        <w:rPr>
          <w:b/>
          <w:sz w:val="22"/>
          <w:szCs w:val="22"/>
          <w:u w:val="single"/>
        </w:rPr>
      </w:pPr>
    </w:p>
    <w:tbl>
      <w:tblPr>
        <w:tblW w:w="1059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00"/>
        <w:gridCol w:w="6997"/>
      </w:tblGrid>
      <w:tr w:rsidR="00603671" w:rsidRPr="00366BBC" w:rsidTr="00F61D91">
        <w:trPr>
          <w:trHeight w:val="125"/>
        </w:trPr>
        <w:tc>
          <w:tcPr>
            <w:tcW w:w="3600" w:type="dxa"/>
            <w:noWrap/>
          </w:tcPr>
          <w:p w:rsidR="00E25083" w:rsidRPr="00366BBC" w:rsidRDefault="00E25083" w:rsidP="00E06B12">
            <w:pPr>
              <w:jc w:val="both"/>
              <w:rPr>
                <w:b/>
                <w:sz w:val="22"/>
                <w:szCs w:val="22"/>
              </w:rPr>
            </w:pPr>
            <w:r w:rsidRPr="00366BBC">
              <w:rPr>
                <w:b/>
                <w:sz w:val="22"/>
                <w:szCs w:val="22"/>
              </w:rPr>
              <w:t>Methodologies</w:t>
            </w:r>
          </w:p>
        </w:tc>
        <w:tc>
          <w:tcPr>
            <w:tcW w:w="6997" w:type="dxa"/>
            <w:noWrap/>
          </w:tcPr>
          <w:p w:rsidR="00E25083" w:rsidRPr="00366BBC" w:rsidRDefault="00E25083" w:rsidP="00E06B12">
            <w:pPr>
              <w:jc w:val="both"/>
              <w:rPr>
                <w:sz w:val="22"/>
                <w:szCs w:val="22"/>
              </w:rPr>
            </w:pPr>
            <w:r w:rsidRPr="00366BBC">
              <w:rPr>
                <w:sz w:val="22"/>
                <w:szCs w:val="22"/>
              </w:rPr>
              <w:t>Waterfall, RUP, Agile, UML</w:t>
            </w:r>
          </w:p>
        </w:tc>
      </w:tr>
      <w:tr w:rsidR="00603671" w:rsidRPr="00366BBC" w:rsidTr="00F61D91">
        <w:trPr>
          <w:trHeight w:val="170"/>
        </w:trPr>
        <w:tc>
          <w:tcPr>
            <w:tcW w:w="3600" w:type="dxa"/>
            <w:noWrap/>
          </w:tcPr>
          <w:p w:rsidR="00E25083" w:rsidRPr="00366BBC" w:rsidRDefault="00E25083" w:rsidP="00E06B12">
            <w:pPr>
              <w:jc w:val="both"/>
              <w:rPr>
                <w:b/>
                <w:bCs/>
                <w:sz w:val="22"/>
                <w:szCs w:val="22"/>
              </w:rPr>
            </w:pPr>
            <w:r w:rsidRPr="00366BBC">
              <w:rPr>
                <w:b/>
                <w:sz w:val="22"/>
                <w:szCs w:val="22"/>
              </w:rPr>
              <w:t>Modeling Tools</w:t>
            </w:r>
          </w:p>
        </w:tc>
        <w:tc>
          <w:tcPr>
            <w:tcW w:w="6997" w:type="dxa"/>
            <w:noWrap/>
          </w:tcPr>
          <w:p w:rsidR="00E25083" w:rsidRPr="00366BBC" w:rsidRDefault="00441004" w:rsidP="00E06B12">
            <w:pPr>
              <w:jc w:val="both"/>
              <w:rPr>
                <w:sz w:val="22"/>
                <w:szCs w:val="22"/>
              </w:rPr>
            </w:pPr>
            <w:r w:rsidRPr="00366BBC">
              <w:rPr>
                <w:sz w:val="22"/>
                <w:szCs w:val="22"/>
              </w:rPr>
              <w:t>Selenium, Web Driver, QTP, SOAP UI 3.5(WebServices)</w:t>
            </w:r>
          </w:p>
        </w:tc>
      </w:tr>
      <w:tr w:rsidR="00603671" w:rsidRPr="00366BBC" w:rsidTr="00F61D91">
        <w:trPr>
          <w:trHeight w:val="215"/>
        </w:trPr>
        <w:tc>
          <w:tcPr>
            <w:tcW w:w="3600" w:type="dxa"/>
            <w:noWrap/>
          </w:tcPr>
          <w:p w:rsidR="00E25083" w:rsidRPr="00366BBC" w:rsidRDefault="00441004" w:rsidP="00E06B12">
            <w:pPr>
              <w:jc w:val="both"/>
              <w:rPr>
                <w:b/>
                <w:sz w:val="22"/>
                <w:szCs w:val="22"/>
              </w:rPr>
            </w:pPr>
            <w:r w:rsidRPr="00366BBC">
              <w:rPr>
                <w:b/>
                <w:sz w:val="22"/>
                <w:szCs w:val="22"/>
              </w:rPr>
              <w:t>Automation Tools</w:t>
            </w:r>
          </w:p>
        </w:tc>
        <w:tc>
          <w:tcPr>
            <w:tcW w:w="6997" w:type="dxa"/>
            <w:noWrap/>
          </w:tcPr>
          <w:p w:rsidR="00E25083" w:rsidRPr="00366BBC" w:rsidRDefault="00E25083" w:rsidP="00E06B12">
            <w:pPr>
              <w:jc w:val="both"/>
              <w:rPr>
                <w:sz w:val="22"/>
                <w:szCs w:val="22"/>
              </w:rPr>
            </w:pPr>
            <w:r w:rsidRPr="00366BBC">
              <w:rPr>
                <w:sz w:val="22"/>
                <w:szCs w:val="22"/>
              </w:rPr>
              <w:t>Rational Requisite Pro</w:t>
            </w:r>
          </w:p>
        </w:tc>
      </w:tr>
      <w:tr w:rsidR="00603671" w:rsidRPr="00366BBC" w:rsidTr="00F61D91">
        <w:trPr>
          <w:trHeight w:val="467"/>
        </w:trPr>
        <w:tc>
          <w:tcPr>
            <w:tcW w:w="3600" w:type="dxa"/>
            <w:noWrap/>
          </w:tcPr>
          <w:p w:rsidR="00E25083" w:rsidRPr="00366BBC" w:rsidRDefault="00E25083" w:rsidP="00E06B12">
            <w:pPr>
              <w:jc w:val="both"/>
              <w:rPr>
                <w:b/>
                <w:sz w:val="22"/>
                <w:szCs w:val="22"/>
              </w:rPr>
            </w:pPr>
            <w:r w:rsidRPr="00366BBC">
              <w:rPr>
                <w:b/>
                <w:sz w:val="22"/>
                <w:szCs w:val="22"/>
              </w:rPr>
              <w:t>Testing and defect tracking Tools</w:t>
            </w:r>
          </w:p>
        </w:tc>
        <w:tc>
          <w:tcPr>
            <w:tcW w:w="6997" w:type="dxa"/>
            <w:noWrap/>
          </w:tcPr>
          <w:p w:rsidR="00E25083" w:rsidRPr="00366BBC" w:rsidRDefault="00E25083" w:rsidP="00E06B12">
            <w:pPr>
              <w:jc w:val="both"/>
              <w:rPr>
                <w:sz w:val="22"/>
                <w:szCs w:val="22"/>
              </w:rPr>
            </w:pPr>
            <w:r w:rsidRPr="00366BBC">
              <w:rPr>
                <w:sz w:val="22"/>
                <w:szCs w:val="22"/>
              </w:rPr>
              <w:t>Rational Robot, Rational Clear Quest, Rational Clear Case, Quality Center</w:t>
            </w:r>
            <w:r w:rsidRPr="00366BBC">
              <w:rPr>
                <w:b/>
                <w:sz w:val="22"/>
                <w:szCs w:val="22"/>
              </w:rPr>
              <w:t xml:space="preserve">, </w:t>
            </w:r>
            <w:r w:rsidRPr="00366BBC">
              <w:rPr>
                <w:sz w:val="22"/>
                <w:szCs w:val="22"/>
              </w:rPr>
              <w:t>Win Runner, Load Runner, and Quick Test Pro (QTP)</w:t>
            </w:r>
          </w:p>
        </w:tc>
      </w:tr>
      <w:tr w:rsidR="00603671" w:rsidRPr="00366BBC" w:rsidTr="00F61D91">
        <w:trPr>
          <w:trHeight w:val="210"/>
        </w:trPr>
        <w:tc>
          <w:tcPr>
            <w:tcW w:w="3600" w:type="dxa"/>
            <w:noWrap/>
          </w:tcPr>
          <w:p w:rsidR="00E25083" w:rsidRPr="00366BBC" w:rsidRDefault="00E25083" w:rsidP="00E06B12">
            <w:pPr>
              <w:jc w:val="both"/>
              <w:rPr>
                <w:b/>
                <w:sz w:val="22"/>
                <w:szCs w:val="22"/>
              </w:rPr>
            </w:pPr>
            <w:r w:rsidRPr="00366BBC">
              <w:rPr>
                <w:b/>
                <w:sz w:val="22"/>
                <w:szCs w:val="22"/>
              </w:rPr>
              <w:t>Project Management Tool</w:t>
            </w:r>
          </w:p>
        </w:tc>
        <w:tc>
          <w:tcPr>
            <w:tcW w:w="6997" w:type="dxa"/>
            <w:noWrap/>
          </w:tcPr>
          <w:p w:rsidR="00E25083" w:rsidRPr="00366BBC" w:rsidRDefault="00E25083" w:rsidP="00E06B12">
            <w:pPr>
              <w:jc w:val="both"/>
              <w:rPr>
                <w:sz w:val="22"/>
                <w:szCs w:val="22"/>
              </w:rPr>
            </w:pPr>
            <w:r w:rsidRPr="00366BBC">
              <w:rPr>
                <w:sz w:val="22"/>
                <w:szCs w:val="22"/>
              </w:rPr>
              <w:t>MS Project</w:t>
            </w:r>
            <w:r w:rsidR="00A40677" w:rsidRPr="00366BBC">
              <w:rPr>
                <w:sz w:val="22"/>
                <w:szCs w:val="22"/>
              </w:rPr>
              <w:t>, Business objects, Cognos.</w:t>
            </w:r>
          </w:p>
        </w:tc>
      </w:tr>
      <w:tr w:rsidR="00603671" w:rsidRPr="00366BBC" w:rsidTr="00F61D91">
        <w:trPr>
          <w:trHeight w:val="210"/>
        </w:trPr>
        <w:tc>
          <w:tcPr>
            <w:tcW w:w="3600" w:type="dxa"/>
            <w:noWrap/>
          </w:tcPr>
          <w:p w:rsidR="00E25083" w:rsidRPr="00366BBC" w:rsidRDefault="00E25083" w:rsidP="00E06B12">
            <w:pPr>
              <w:jc w:val="both"/>
              <w:rPr>
                <w:b/>
                <w:bCs/>
                <w:sz w:val="22"/>
                <w:szCs w:val="22"/>
              </w:rPr>
            </w:pPr>
            <w:r w:rsidRPr="00366BBC">
              <w:rPr>
                <w:b/>
                <w:sz w:val="22"/>
                <w:szCs w:val="22"/>
              </w:rPr>
              <w:t>Operating System</w:t>
            </w:r>
          </w:p>
        </w:tc>
        <w:tc>
          <w:tcPr>
            <w:tcW w:w="6997" w:type="dxa"/>
            <w:noWrap/>
          </w:tcPr>
          <w:p w:rsidR="00E25083" w:rsidRPr="00366BBC" w:rsidRDefault="00E25083" w:rsidP="00E06B12">
            <w:pPr>
              <w:jc w:val="both"/>
              <w:rPr>
                <w:sz w:val="22"/>
                <w:szCs w:val="22"/>
              </w:rPr>
            </w:pPr>
            <w:r w:rsidRPr="00366BBC">
              <w:rPr>
                <w:sz w:val="22"/>
                <w:szCs w:val="22"/>
              </w:rPr>
              <w:t>Windows Vista/XP/2000/98/95, Dos, Unix</w:t>
            </w:r>
          </w:p>
        </w:tc>
      </w:tr>
      <w:tr w:rsidR="00603671" w:rsidRPr="00366BBC" w:rsidTr="00F61D91">
        <w:trPr>
          <w:trHeight w:val="210"/>
        </w:trPr>
        <w:tc>
          <w:tcPr>
            <w:tcW w:w="3600" w:type="dxa"/>
            <w:noWrap/>
          </w:tcPr>
          <w:p w:rsidR="009E08A2" w:rsidRPr="00366BBC" w:rsidRDefault="009E08A2" w:rsidP="00E06B12">
            <w:pPr>
              <w:jc w:val="both"/>
              <w:rPr>
                <w:b/>
                <w:sz w:val="22"/>
                <w:szCs w:val="22"/>
              </w:rPr>
            </w:pPr>
            <w:r w:rsidRPr="00366BBC">
              <w:rPr>
                <w:b/>
                <w:sz w:val="22"/>
                <w:szCs w:val="22"/>
              </w:rPr>
              <w:t>Integration/ Middleware Tools</w:t>
            </w:r>
          </w:p>
        </w:tc>
        <w:tc>
          <w:tcPr>
            <w:tcW w:w="6997" w:type="dxa"/>
            <w:noWrap/>
          </w:tcPr>
          <w:p w:rsidR="009E08A2" w:rsidRPr="00366BBC" w:rsidRDefault="009E08A2" w:rsidP="00E06B12">
            <w:pPr>
              <w:jc w:val="both"/>
              <w:rPr>
                <w:sz w:val="22"/>
                <w:szCs w:val="22"/>
              </w:rPr>
            </w:pPr>
            <w:r w:rsidRPr="00366BBC">
              <w:rPr>
                <w:sz w:val="22"/>
                <w:szCs w:val="22"/>
              </w:rPr>
              <w:t>TIBCO, STERLING-GIS, PERVASSIVE</w:t>
            </w:r>
          </w:p>
        </w:tc>
      </w:tr>
      <w:tr w:rsidR="00603671" w:rsidRPr="00366BBC" w:rsidTr="00F61D91">
        <w:trPr>
          <w:trHeight w:val="210"/>
        </w:trPr>
        <w:tc>
          <w:tcPr>
            <w:tcW w:w="3600" w:type="dxa"/>
            <w:noWrap/>
          </w:tcPr>
          <w:p w:rsidR="00E25083" w:rsidRPr="00366BBC" w:rsidRDefault="00E25083" w:rsidP="00E06B12">
            <w:pPr>
              <w:jc w:val="both"/>
              <w:rPr>
                <w:b/>
                <w:bCs/>
                <w:sz w:val="22"/>
                <w:szCs w:val="22"/>
              </w:rPr>
            </w:pPr>
            <w:r w:rsidRPr="00366BBC">
              <w:rPr>
                <w:b/>
                <w:sz w:val="22"/>
                <w:szCs w:val="22"/>
              </w:rPr>
              <w:t>Languages</w:t>
            </w:r>
          </w:p>
        </w:tc>
        <w:tc>
          <w:tcPr>
            <w:tcW w:w="6997" w:type="dxa"/>
            <w:noWrap/>
          </w:tcPr>
          <w:p w:rsidR="00E25083" w:rsidRPr="00366BBC" w:rsidRDefault="00E25083" w:rsidP="00E06B12">
            <w:pPr>
              <w:jc w:val="both"/>
              <w:rPr>
                <w:sz w:val="22"/>
                <w:szCs w:val="22"/>
              </w:rPr>
            </w:pPr>
            <w:r w:rsidRPr="00366BBC">
              <w:rPr>
                <w:sz w:val="22"/>
                <w:szCs w:val="22"/>
              </w:rPr>
              <w:t>JAVA, JAVA Script, .Net, VB, COBOL, C, C++</w:t>
            </w:r>
          </w:p>
        </w:tc>
      </w:tr>
      <w:tr w:rsidR="00603671" w:rsidRPr="00366BBC" w:rsidTr="00F61D91">
        <w:trPr>
          <w:trHeight w:val="210"/>
        </w:trPr>
        <w:tc>
          <w:tcPr>
            <w:tcW w:w="3600" w:type="dxa"/>
            <w:noWrap/>
          </w:tcPr>
          <w:p w:rsidR="00E25083" w:rsidRPr="00366BBC" w:rsidRDefault="00E25083" w:rsidP="00E06B12">
            <w:pPr>
              <w:jc w:val="both"/>
              <w:rPr>
                <w:b/>
                <w:bCs/>
                <w:sz w:val="22"/>
                <w:szCs w:val="22"/>
              </w:rPr>
            </w:pPr>
            <w:r w:rsidRPr="00366BBC">
              <w:rPr>
                <w:b/>
                <w:sz w:val="22"/>
                <w:szCs w:val="22"/>
              </w:rPr>
              <w:t>DBMS</w:t>
            </w:r>
          </w:p>
        </w:tc>
        <w:tc>
          <w:tcPr>
            <w:tcW w:w="6997" w:type="dxa"/>
            <w:noWrap/>
          </w:tcPr>
          <w:p w:rsidR="00E25083" w:rsidRPr="00366BBC" w:rsidRDefault="00E25083" w:rsidP="00E06B12">
            <w:pPr>
              <w:jc w:val="both"/>
              <w:rPr>
                <w:sz w:val="22"/>
                <w:szCs w:val="22"/>
              </w:rPr>
            </w:pPr>
            <w:r w:rsidRPr="00366BBC">
              <w:rPr>
                <w:sz w:val="22"/>
                <w:szCs w:val="22"/>
              </w:rPr>
              <w:t>MS SQL Server 2005/2000, Oracle, MS Access 7.x, PL/SQL</w:t>
            </w:r>
          </w:p>
        </w:tc>
      </w:tr>
      <w:tr w:rsidR="00603671" w:rsidRPr="00366BBC" w:rsidTr="00F61D91">
        <w:trPr>
          <w:trHeight w:val="170"/>
        </w:trPr>
        <w:tc>
          <w:tcPr>
            <w:tcW w:w="3600" w:type="dxa"/>
            <w:noWrap/>
          </w:tcPr>
          <w:p w:rsidR="00E25083" w:rsidRPr="00366BBC" w:rsidRDefault="00E25083" w:rsidP="00E06B12">
            <w:pPr>
              <w:jc w:val="both"/>
              <w:rPr>
                <w:b/>
                <w:bCs/>
                <w:sz w:val="22"/>
                <w:szCs w:val="22"/>
              </w:rPr>
            </w:pPr>
            <w:r w:rsidRPr="00366BBC">
              <w:rPr>
                <w:b/>
                <w:sz w:val="22"/>
                <w:szCs w:val="22"/>
              </w:rPr>
              <w:t>Web Technologies</w:t>
            </w:r>
          </w:p>
        </w:tc>
        <w:tc>
          <w:tcPr>
            <w:tcW w:w="6997" w:type="dxa"/>
            <w:noWrap/>
          </w:tcPr>
          <w:p w:rsidR="00E25083" w:rsidRPr="00366BBC" w:rsidRDefault="00E25083" w:rsidP="00E06B12">
            <w:pPr>
              <w:jc w:val="both"/>
              <w:rPr>
                <w:sz w:val="22"/>
                <w:szCs w:val="22"/>
              </w:rPr>
            </w:pPr>
            <w:r w:rsidRPr="00366BBC">
              <w:rPr>
                <w:sz w:val="22"/>
                <w:szCs w:val="22"/>
              </w:rPr>
              <w:t>ASP, .CSS, HTML, DHTML, XML</w:t>
            </w:r>
          </w:p>
        </w:tc>
      </w:tr>
    </w:tbl>
    <w:p w:rsidR="00E25083" w:rsidRPr="00366BBC" w:rsidRDefault="00E25083" w:rsidP="00E06B12">
      <w:pPr>
        <w:ind w:right="120"/>
        <w:jc w:val="both"/>
        <w:rPr>
          <w:b/>
          <w:sz w:val="22"/>
          <w:szCs w:val="22"/>
          <w:u w:val="single"/>
        </w:rPr>
      </w:pPr>
    </w:p>
    <w:p w:rsidR="00E25083" w:rsidRPr="00366BBC" w:rsidRDefault="0096673C" w:rsidP="00E06B12">
      <w:pPr>
        <w:ind w:right="120"/>
        <w:jc w:val="both"/>
        <w:rPr>
          <w:b/>
          <w:sz w:val="22"/>
          <w:szCs w:val="22"/>
          <w:u w:val="single"/>
        </w:rPr>
      </w:pPr>
      <w:r w:rsidRPr="00366BBC">
        <w:rPr>
          <w:b/>
          <w:sz w:val="22"/>
          <w:szCs w:val="22"/>
          <w:u w:val="single"/>
        </w:rPr>
        <w:t>Experience Details</w:t>
      </w:r>
    </w:p>
    <w:p w:rsidR="00366BBC" w:rsidRPr="00366BBC" w:rsidRDefault="008D721D" w:rsidP="00366BBC">
      <w:pPr>
        <w:pStyle w:val="NormalArial0"/>
        <w:jc w:val="both"/>
        <w:rPr>
          <w:b/>
          <w:bCs/>
          <w:i/>
          <w:sz w:val="22"/>
          <w:szCs w:val="22"/>
        </w:rPr>
      </w:pPr>
      <w:r w:rsidRPr="00366BBC">
        <w:rPr>
          <w:b/>
          <w:bCs/>
          <w:i/>
          <w:iCs/>
          <w:sz w:val="22"/>
          <w:szCs w:val="22"/>
        </w:rPr>
        <w:t>State of Virginia, Harrisburg, PA</w:t>
      </w:r>
      <w:r w:rsidR="00366BBC" w:rsidRPr="00366BBC">
        <w:rPr>
          <w:b/>
          <w:bCs/>
          <w:i/>
          <w:iCs/>
          <w:sz w:val="22"/>
          <w:szCs w:val="22"/>
        </w:rPr>
        <w:tab/>
      </w:r>
      <w:r w:rsidR="00366BBC" w:rsidRPr="00366BBC">
        <w:rPr>
          <w:b/>
          <w:bCs/>
          <w:i/>
          <w:sz w:val="22"/>
          <w:szCs w:val="22"/>
        </w:rPr>
        <w:tab/>
      </w:r>
      <w:r w:rsidR="00366BBC" w:rsidRPr="00366BBC">
        <w:rPr>
          <w:b/>
          <w:bCs/>
          <w:i/>
          <w:sz w:val="22"/>
          <w:szCs w:val="22"/>
        </w:rPr>
        <w:tab/>
      </w:r>
      <w:r w:rsidR="00366BBC" w:rsidRPr="00366BBC">
        <w:rPr>
          <w:b/>
          <w:bCs/>
          <w:i/>
          <w:sz w:val="22"/>
          <w:szCs w:val="22"/>
        </w:rPr>
        <w:tab/>
      </w:r>
      <w:r w:rsidR="00366BBC" w:rsidRPr="00366BBC">
        <w:rPr>
          <w:b/>
          <w:bCs/>
          <w:i/>
          <w:sz w:val="22"/>
          <w:szCs w:val="22"/>
        </w:rPr>
        <w:tab/>
      </w:r>
      <w:r w:rsidR="00366BBC">
        <w:rPr>
          <w:b/>
          <w:bCs/>
          <w:i/>
          <w:sz w:val="22"/>
          <w:szCs w:val="22"/>
        </w:rPr>
        <w:tab/>
      </w:r>
      <w:r w:rsidR="00366BBC">
        <w:rPr>
          <w:b/>
          <w:bCs/>
          <w:i/>
          <w:sz w:val="22"/>
          <w:szCs w:val="22"/>
        </w:rPr>
        <w:tab/>
        <w:t xml:space="preserve">      </w:t>
      </w:r>
      <w:r w:rsidR="003A6496">
        <w:rPr>
          <w:b/>
          <w:bCs/>
          <w:i/>
          <w:sz w:val="22"/>
          <w:szCs w:val="22"/>
        </w:rPr>
        <w:t xml:space="preserve"> </w:t>
      </w:r>
      <w:r w:rsidR="00366BBC">
        <w:rPr>
          <w:b/>
          <w:bCs/>
          <w:i/>
          <w:sz w:val="22"/>
          <w:szCs w:val="22"/>
        </w:rPr>
        <w:t xml:space="preserve">  </w:t>
      </w:r>
      <w:r w:rsidR="00366BBC" w:rsidRPr="00366BBC">
        <w:rPr>
          <w:b/>
          <w:bCs/>
          <w:i/>
          <w:iCs/>
          <w:sz w:val="22"/>
          <w:szCs w:val="22"/>
        </w:rPr>
        <w:t>Nov 2013-Dec 2014</w:t>
      </w:r>
    </w:p>
    <w:p w:rsidR="00366BBC" w:rsidRPr="00366BBC" w:rsidRDefault="00366BBC" w:rsidP="00366BBC">
      <w:pPr>
        <w:jc w:val="both"/>
        <w:rPr>
          <w:b/>
          <w:sz w:val="22"/>
          <w:szCs w:val="22"/>
          <w:u w:val="single"/>
        </w:rPr>
      </w:pPr>
      <w:r>
        <w:rPr>
          <w:b/>
          <w:i/>
          <w:sz w:val="22"/>
          <w:szCs w:val="22"/>
        </w:rPr>
        <w:t xml:space="preserve">Sr. </w:t>
      </w:r>
      <w:r w:rsidRPr="00366BBC">
        <w:rPr>
          <w:b/>
          <w:i/>
          <w:sz w:val="22"/>
          <w:szCs w:val="22"/>
        </w:rPr>
        <w:t>QA Automation Tester</w:t>
      </w:r>
      <w:r w:rsidRPr="00366BBC">
        <w:rPr>
          <w:b/>
          <w:sz w:val="22"/>
          <w:szCs w:val="22"/>
          <w:u w:val="single"/>
        </w:rPr>
        <w:t xml:space="preserve"> </w:t>
      </w:r>
    </w:p>
    <w:p w:rsidR="00366BBC" w:rsidRDefault="008D721D" w:rsidP="00366BBC">
      <w:pPr>
        <w:pStyle w:val="GRBULLETS"/>
        <w:numPr>
          <w:ilvl w:val="0"/>
          <w:numId w:val="0"/>
        </w:numPr>
        <w:ind w:left="360"/>
      </w:pPr>
      <w:r w:rsidRPr="00366BBC">
        <w:br/>
        <w:t>I</w:t>
      </w:r>
      <w:r w:rsidRPr="00366BBC">
        <w:rPr>
          <w:rFonts w:ascii="Times New Roman" w:hAnsi="Times New Roman"/>
          <w:bCs/>
          <w:snapToGrid/>
          <w:color w:val="auto"/>
          <w:sz w:val="22"/>
          <w:szCs w:val="22"/>
        </w:rPr>
        <w:t xml:space="preserve">ntegrated eligibility is a state Government project Virginia. The Project with two core applications like Common help of Virginia, Virginia Case Management system. Common help deals with providing assistance benefits for people who are in need. The assistance benefits include TANF(Temporary Cash assistance for families with Minor children), Child care services, Energy assistance(Fuel, Crisis or Cooling),Food Assistance(SNAP), Medical assistance for Aged, Blind or Disabled(ABD), Children's Health Insurance(FAMIS/FAMIS Plus), Medicare Part D costs, Pregnant Women, Savings Program(Medicaid for Medicare Beneficiaries VACMS (Virginia Case Management System) deals with identifying, resolution </w:t>
      </w:r>
      <w:r w:rsidR="00366BBC" w:rsidRPr="00366BBC">
        <w:rPr>
          <w:rFonts w:ascii="Times New Roman" w:hAnsi="Times New Roman"/>
          <w:bCs/>
          <w:snapToGrid/>
          <w:color w:val="auto"/>
          <w:sz w:val="22"/>
          <w:szCs w:val="22"/>
        </w:rPr>
        <w:t>of applicants created different benefits needs.</w:t>
      </w:r>
      <w:r w:rsidRPr="00366BBC">
        <w:rPr>
          <w:rFonts w:ascii="Times New Roman" w:hAnsi="Times New Roman"/>
          <w:bCs/>
          <w:snapToGrid/>
          <w:color w:val="auto"/>
          <w:sz w:val="22"/>
          <w:szCs w:val="22"/>
        </w:rPr>
        <w:br/>
        <w:t>Scope 1: Obama Care or Integrated Eligibility or Affordable Care Act</w:t>
      </w:r>
      <w:r w:rsidRPr="00366BBC">
        <w:rPr>
          <w:rFonts w:ascii="Times New Roman" w:hAnsi="Times New Roman"/>
          <w:bCs/>
          <w:snapToGrid/>
          <w:color w:val="auto"/>
          <w:sz w:val="22"/>
          <w:szCs w:val="22"/>
        </w:rPr>
        <w:br/>
        <w:t>The scope of the project is to verify the eligibility of applicants who applied for benefits. Basically the existing system called “Child care benefits “ in VA state systems and on top of that they are including the new benefits i.e. Medical assistance so they named a project called Eligibility.</w:t>
      </w:r>
      <w:r w:rsidRPr="00366BBC">
        <w:rPr>
          <w:rFonts w:ascii="Times New Roman" w:hAnsi="Times New Roman"/>
          <w:bCs/>
          <w:snapToGrid/>
          <w:color w:val="auto"/>
          <w:sz w:val="22"/>
          <w:szCs w:val="22"/>
        </w:rPr>
        <w:br/>
        <w:t>Scope 2: Conversion Project</w:t>
      </w:r>
      <w:r w:rsidRPr="00366BBC">
        <w:rPr>
          <w:rFonts w:ascii="Times New Roman" w:hAnsi="Times New Roman"/>
          <w:bCs/>
          <w:snapToGrid/>
          <w:color w:val="auto"/>
          <w:sz w:val="22"/>
          <w:szCs w:val="22"/>
        </w:rPr>
        <w:br/>
      </w:r>
      <w:r w:rsidRPr="00366BBC">
        <w:rPr>
          <w:rFonts w:ascii="Times New Roman" w:hAnsi="Times New Roman"/>
          <w:bCs/>
          <w:snapToGrid/>
          <w:color w:val="auto"/>
          <w:sz w:val="22"/>
          <w:szCs w:val="22"/>
        </w:rPr>
        <w:lastRenderedPageBreak/>
        <w:t>Migrating/Converting the Medicaid cases from Legacy Adapt mainframe systems and FAMIS cases from CHAMPS systems to .NET and C# based VaCMS Application. All the renewal cases both Medicaid and FAMIS cases are converted to VACMS usin</w:t>
      </w:r>
      <w:r w:rsidR="00366BBC" w:rsidRPr="00366BBC">
        <w:rPr>
          <w:rFonts w:ascii="Times New Roman" w:hAnsi="Times New Roman"/>
          <w:bCs/>
          <w:snapToGrid/>
          <w:color w:val="auto"/>
          <w:sz w:val="22"/>
          <w:szCs w:val="22"/>
        </w:rPr>
        <w:t>g the ETL and tool Informatics.</w:t>
      </w:r>
      <w:r w:rsidRPr="00366BBC">
        <w:rPr>
          <w:rFonts w:ascii="Times New Roman" w:hAnsi="Times New Roman"/>
          <w:bCs/>
          <w:snapToGrid/>
          <w:color w:val="auto"/>
          <w:sz w:val="22"/>
          <w:szCs w:val="22"/>
        </w:rPr>
        <w:br/>
        <w:t>Major modules worked on: Application Registry, Rapid Data entry (CRM), Data Collection, EDBC (Eligibility Determination for Benefit Calculation), Interfaces, Forms-Notices and Reports.</w:t>
      </w:r>
    </w:p>
    <w:p w:rsidR="00366BBC" w:rsidRPr="00366BBC" w:rsidRDefault="008D721D" w:rsidP="00366BBC">
      <w:pPr>
        <w:rPr>
          <w:sz w:val="22"/>
          <w:szCs w:val="22"/>
        </w:rPr>
      </w:pPr>
      <w:r w:rsidRPr="00366BBC">
        <w:rPr>
          <w:bCs/>
          <w:sz w:val="22"/>
          <w:szCs w:val="22"/>
        </w:rPr>
        <w:br/>
      </w:r>
      <w:r w:rsidR="00366BBC" w:rsidRPr="00366BBC">
        <w:rPr>
          <w:b/>
          <w:sz w:val="22"/>
          <w:szCs w:val="22"/>
        </w:rPr>
        <w:t>Responsibilities:</w:t>
      </w:r>
    </w:p>
    <w:p w:rsidR="00366BBC" w:rsidRPr="00366BBC" w:rsidRDefault="00366BBC" w:rsidP="00366BBC">
      <w:pPr>
        <w:pStyle w:val="ListParagraph"/>
        <w:numPr>
          <w:ilvl w:val="0"/>
          <w:numId w:val="11"/>
        </w:numPr>
        <w:ind w:left="360"/>
        <w:rPr>
          <w:bCs/>
          <w:sz w:val="22"/>
          <w:szCs w:val="22"/>
        </w:rPr>
      </w:pPr>
      <w:r w:rsidRPr="00366BBC">
        <w:rPr>
          <w:bCs/>
          <w:sz w:val="22"/>
          <w:szCs w:val="22"/>
        </w:rPr>
        <w:t>Project is deployed in Agile scrum.</w:t>
      </w:r>
    </w:p>
    <w:p w:rsidR="00366BBC" w:rsidRPr="00366BBC" w:rsidRDefault="00366BBC" w:rsidP="00366BBC">
      <w:pPr>
        <w:pStyle w:val="ListParagraph"/>
        <w:numPr>
          <w:ilvl w:val="0"/>
          <w:numId w:val="11"/>
        </w:numPr>
        <w:ind w:left="360"/>
        <w:rPr>
          <w:bCs/>
          <w:sz w:val="22"/>
          <w:szCs w:val="22"/>
        </w:rPr>
      </w:pPr>
      <w:r w:rsidRPr="00366BBC">
        <w:rPr>
          <w:bCs/>
          <w:sz w:val="22"/>
          <w:szCs w:val="22"/>
        </w:rPr>
        <w:t>Project is implemented using SOA -Service Oriented Architecture</w:t>
      </w:r>
    </w:p>
    <w:p w:rsidR="00366BBC" w:rsidRPr="00366BBC" w:rsidRDefault="00366BBC" w:rsidP="00366BBC">
      <w:pPr>
        <w:pStyle w:val="ListParagraph"/>
        <w:numPr>
          <w:ilvl w:val="0"/>
          <w:numId w:val="11"/>
        </w:numPr>
        <w:ind w:left="360"/>
        <w:rPr>
          <w:bCs/>
          <w:sz w:val="22"/>
          <w:szCs w:val="22"/>
        </w:rPr>
      </w:pPr>
      <w:r w:rsidRPr="00366BBC">
        <w:rPr>
          <w:bCs/>
          <w:sz w:val="22"/>
          <w:szCs w:val="22"/>
        </w:rPr>
        <w:t>Attending daily scrum meeting, preparing the action items and scope document in TFS</w:t>
      </w:r>
    </w:p>
    <w:p w:rsidR="00366BBC" w:rsidRPr="00366BBC" w:rsidRDefault="00366BBC" w:rsidP="00366BBC">
      <w:pPr>
        <w:pStyle w:val="ListParagraph"/>
        <w:numPr>
          <w:ilvl w:val="0"/>
          <w:numId w:val="11"/>
        </w:numPr>
        <w:ind w:left="360"/>
        <w:rPr>
          <w:bCs/>
          <w:sz w:val="22"/>
          <w:szCs w:val="22"/>
        </w:rPr>
      </w:pPr>
      <w:r w:rsidRPr="00366BBC">
        <w:rPr>
          <w:bCs/>
          <w:sz w:val="22"/>
          <w:szCs w:val="22"/>
        </w:rPr>
        <w:t>Works as business Analyst and gathering requirement and documenting and conveying the same to Development, Architect and QA team.</w:t>
      </w:r>
    </w:p>
    <w:p w:rsidR="00366BBC" w:rsidRPr="00366BBC" w:rsidRDefault="00366BBC" w:rsidP="00366BBC">
      <w:pPr>
        <w:pStyle w:val="ListParagraph"/>
        <w:numPr>
          <w:ilvl w:val="0"/>
          <w:numId w:val="11"/>
        </w:numPr>
        <w:ind w:left="360"/>
        <w:rPr>
          <w:bCs/>
          <w:sz w:val="22"/>
          <w:szCs w:val="22"/>
        </w:rPr>
      </w:pPr>
      <w:r w:rsidRPr="00366BBC">
        <w:rPr>
          <w:bCs/>
          <w:sz w:val="22"/>
          <w:szCs w:val="22"/>
        </w:rPr>
        <w:t>Going through Use case document, Requirement document and documenting some changes in rational requisite pro when necessary and modifying the use case diagrams in rational rose XDE</w:t>
      </w:r>
    </w:p>
    <w:p w:rsidR="00366BBC" w:rsidRPr="00366BBC" w:rsidRDefault="00366BBC" w:rsidP="00366BBC">
      <w:pPr>
        <w:pStyle w:val="ListParagraph"/>
        <w:numPr>
          <w:ilvl w:val="0"/>
          <w:numId w:val="11"/>
        </w:numPr>
        <w:ind w:left="360"/>
        <w:rPr>
          <w:bCs/>
          <w:sz w:val="22"/>
          <w:szCs w:val="22"/>
        </w:rPr>
      </w:pPr>
      <w:r w:rsidRPr="00366BBC">
        <w:rPr>
          <w:bCs/>
          <w:sz w:val="22"/>
          <w:szCs w:val="22"/>
        </w:rPr>
        <w:t>Manual integration, system testing, Usability, Regression, Grey box and SIT testing</w:t>
      </w:r>
    </w:p>
    <w:p w:rsidR="00366BBC" w:rsidRPr="00366BBC" w:rsidRDefault="00366BBC" w:rsidP="00366BBC">
      <w:pPr>
        <w:pStyle w:val="ListParagraph"/>
        <w:numPr>
          <w:ilvl w:val="0"/>
          <w:numId w:val="11"/>
        </w:numPr>
        <w:ind w:left="360"/>
        <w:rPr>
          <w:bCs/>
          <w:sz w:val="22"/>
          <w:szCs w:val="22"/>
        </w:rPr>
      </w:pPr>
      <w:r w:rsidRPr="00366BBC">
        <w:rPr>
          <w:bCs/>
          <w:sz w:val="22"/>
          <w:szCs w:val="22"/>
        </w:rPr>
        <w:t>White box testing in C# code to fix the code review defects.</w:t>
      </w:r>
    </w:p>
    <w:p w:rsidR="00366BBC" w:rsidRPr="00366BBC" w:rsidRDefault="00366BBC" w:rsidP="00366BBC">
      <w:pPr>
        <w:pStyle w:val="ListParagraph"/>
        <w:numPr>
          <w:ilvl w:val="0"/>
          <w:numId w:val="11"/>
        </w:numPr>
        <w:ind w:left="360"/>
        <w:rPr>
          <w:bCs/>
          <w:sz w:val="22"/>
          <w:szCs w:val="22"/>
        </w:rPr>
      </w:pPr>
      <w:r w:rsidRPr="00366BBC">
        <w:rPr>
          <w:bCs/>
          <w:sz w:val="22"/>
          <w:szCs w:val="22"/>
        </w:rPr>
        <w:t>Backend testing using SQL</w:t>
      </w:r>
    </w:p>
    <w:p w:rsidR="00366BBC" w:rsidRPr="00366BBC" w:rsidRDefault="00366BBC" w:rsidP="00366BBC">
      <w:pPr>
        <w:pStyle w:val="ListParagraph"/>
        <w:numPr>
          <w:ilvl w:val="0"/>
          <w:numId w:val="11"/>
        </w:numPr>
        <w:ind w:left="360"/>
        <w:rPr>
          <w:bCs/>
          <w:sz w:val="22"/>
          <w:szCs w:val="22"/>
        </w:rPr>
      </w:pPr>
      <w:r w:rsidRPr="00366BBC">
        <w:rPr>
          <w:bCs/>
          <w:sz w:val="22"/>
          <w:szCs w:val="22"/>
        </w:rPr>
        <w:t>Preparing the Test Plan, Test strategy, Test Scenario’s, in HP ALM (Quality Center)</w:t>
      </w:r>
    </w:p>
    <w:p w:rsidR="00366BBC" w:rsidRPr="00366BBC" w:rsidRDefault="00366BBC" w:rsidP="00366BBC">
      <w:pPr>
        <w:pStyle w:val="ListParagraph"/>
        <w:numPr>
          <w:ilvl w:val="0"/>
          <w:numId w:val="11"/>
        </w:numPr>
        <w:ind w:left="360"/>
        <w:rPr>
          <w:bCs/>
          <w:sz w:val="22"/>
          <w:szCs w:val="22"/>
        </w:rPr>
      </w:pPr>
      <w:r w:rsidRPr="00366BBC">
        <w:rPr>
          <w:bCs/>
          <w:sz w:val="22"/>
          <w:szCs w:val="22"/>
        </w:rPr>
        <w:t>Preparing the end-end test cases for UAT business scenario’s</w:t>
      </w:r>
    </w:p>
    <w:p w:rsidR="00366BBC" w:rsidRPr="00366BBC" w:rsidRDefault="00366BBC" w:rsidP="00366BBC">
      <w:pPr>
        <w:pStyle w:val="ListParagraph"/>
        <w:numPr>
          <w:ilvl w:val="0"/>
          <w:numId w:val="11"/>
        </w:numPr>
        <w:ind w:left="360"/>
        <w:rPr>
          <w:bCs/>
          <w:sz w:val="22"/>
          <w:szCs w:val="22"/>
        </w:rPr>
      </w:pPr>
      <w:r w:rsidRPr="00366BBC">
        <w:rPr>
          <w:bCs/>
          <w:sz w:val="22"/>
          <w:szCs w:val="22"/>
        </w:rPr>
        <w:t>Participating with the stake holders, development and UAT for critical issue resolution</w:t>
      </w:r>
    </w:p>
    <w:p w:rsidR="00366BBC" w:rsidRPr="00366BBC" w:rsidRDefault="00366BBC" w:rsidP="00366BBC">
      <w:pPr>
        <w:pStyle w:val="ListParagraph"/>
        <w:numPr>
          <w:ilvl w:val="0"/>
          <w:numId w:val="11"/>
        </w:numPr>
        <w:ind w:left="360"/>
        <w:rPr>
          <w:bCs/>
          <w:sz w:val="22"/>
          <w:szCs w:val="22"/>
        </w:rPr>
      </w:pPr>
      <w:r w:rsidRPr="00366BBC">
        <w:rPr>
          <w:bCs/>
          <w:sz w:val="22"/>
          <w:szCs w:val="22"/>
        </w:rPr>
        <w:t>Maintaining the versions using the rational clear case</w:t>
      </w:r>
    </w:p>
    <w:p w:rsidR="00366BBC" w:rsidRPr="00366BBC" w:rsidRDefault="00366BBC" w:rsidP="00366BBC">
      <w:pPr>
        <w:pStyle w:val="ListParagraph"/>
        <w:numPr>
          <w:ilvl w:val="0"/>
          <w:numId w:val="11"/>
        </w:numPr>
        <w:ind w:left="360"/>
        <w:rPr>
          <w:bCs/>
          <w:sz w:val="22"/>
          <w:szCs w:val="22"/>
        </w:rPr>
      </w:pPr>
      <w:r w:rsidRPr="00366BBC">
        <w:rPr>
          <w:bCs/>
          <w:sz w:val="22"/>
          <w:szCs w:val="22"/>
        </w:rPr>
        <w:t>Conducting smoke test and logging the smoke testing issues</w:t>
      </w:r>
    </w:p>
    <w:p w:rsidR="00366BBC" w:rsidRPr="00366BBC" w:rsidRDefault="00366BBC" w:rsidP="00366BBC">
      <w:pPr>
        <w:pStyle w:val="ListParagraph"/>
        <w:numPr>
          <w:ilvl w:val="0"/>
          <w:numId w:val="11"/>
        </w:numPr>
        <w:ind w:left="360"/>
        <w:rPr>
          <w:bCs/>
          <w:sz w:val="22"/>
          <w:szCs w:val="22"/>
        </w:rPr>
      </w:pPr>
      <w:r w:rsidRPr="00366BBC">
        <w:rPr>
          <w:bCs/>
          <w:sz w:val="22"/>
          <w:szCs w:val="22"/>
        </w:rPr>
        <w:t>Conducting ADA 508 Compliance testing which accessibility testing using Jaws and Accuverify</w:t>
      </w:r>
    </w:p>
    <w:p w:rsidR="00366BBC" w:rsidRPr="00366BBC" w:rsidRDefault="00366BBC" w:rsidP="00366BBC">
      <w:pPr>
        <w:pStyle w:val="ListParagraph"/>
        <w:numPr>
          <w:ilvl w:val="0"/>
          <w:numId w:val="11"/>
        </w:numPr>
        <w:ind w:left="360"/>
        <w:rPr>
          <w:bCs/>
          <w:sz w:val="22"/>
          <w:szCs w:val="22"/>
        </w:rPr>
      </w:pPr>
      <w:r w:rsidRPr="00366BBC">
        <w:rPr>
          <w:bCs/>
          <w:sz w:val="22"/>
          <w:szCs w:val="22"/>
        </w:rPr>
        <w:t>Automating the test cases using rational functional tester and preparing the Automation Test Scripts</w:t>
      </w:r>
    </w:p>
    <w:p w:rsidR="00366BBC" w:rsidRPr="00366BBC" w:rsidRDefault="00366BBC" w:rsidP="00366BBC">
      <w:pPr>
        <w:pStyle w:val="ListParagraph"/>
        <w:numPr>
          <w:ilvl w:val="0"/>
          <w:numId w:val="11"/>
        </w:numPr>
        <w:ind w:left="360"/>
        <w:rPr>
          <w:bCs/>
          <w:sz w:val="22"/>
          <w:szCs w:val="22"/>
        </w:rPr>
      </w:pPr>
      <w:r w:rsidRPr="00366BBC">
        <w:rPr>
          <w:bCs/>
          <w:sz w:val="22"/>
          <w:szCs w:val="22"/>
        </w:rPr>
        <w:t>Executing the test scripts when the build is pushed to QAT environment</w:t>
      </w:r>
    </w:p>
    <w:p w:rsidR="00366BBC" w:rsidRPr="00366BBC" w:rsidRDefault="00366BBC" w:rsidP="00366BBC">
      <w:pPr>
        <w:pStyle w:val="ListParagraph"/>
        <w:numPr>
          <w:ilvl w:val="0"/>
          <w:numId w:val="11"/>
        </w:numPr>
        <w:ind w:left="360"/>
        <w:rPr>
          <w:bCs/>
          <w:sz w:val="22"/>
          <w:szCs w:val="22"/>
        </w:rPr>
      </w:pPr>
      <w:r w:rsidRPr="00366BBC">
        <w:rPr>
          <w:bCs/>
          <w:sz w:val="22"/>
          <w:szCs w:val="22"/>
        </w:rPr>
        <w:t>Sending the daily status to Project Manager and weekly status report to Customers</w:t>
      </w:r>
    </w:p>
    <w:p w:rsidR="00366BBC" w:rsidRPr="00366BBC" w:rsidRDefault="00366BBC" w:rsidP="00366BBC">
      <w:pPr>
        <w:pStyle w:val="ListParagraph"/>
        <w:numPr>
          <w:ilvl w:val="0"/>
          <w:numId w:val="11"/>
        </w:numPr>
        <w:ind w:left="360"/>
        <w:rPr>
          <w:bCs/>
          <w:sz w:val="22"/>
          <w:szCs w:val="22"/>
        </w:rPr>
      </w:pPr>
      <w:r w:rsidRPr="00366BBC">
        <w:rPr>
          <w:bCs/>
          <w:sz w:val="22"/>
          <w:szCs w:val="22"/>
        </w:rPr>
        <w:t>Preparing monthly metrics and sending it to customers</w:t>
      </w:r>
    </w:p>
    <w:p w:rsidR="00366BBC" w:rsidRPr="00366BBC" w:rsidRDefault="00366BBC" w:rsidP="00366BBC">
      <w:pPr>
        <w:pStyle w:val="ListParagraph"/>
        <w:numPr>
          <w:ilvl w:val="0"/>
          <w:numId w:val="11"/>
        </w:numPr>
        <w:ind w:left="360"/>
        <w:rPr>
          <w:bCs/>
          <w:sz w:val="22"/>
          <w:szCs w:val="22"/>
        </w:rPr>
      </w:pPr>
      <w:r w:rsidRPr="00366BBC">
        <w:rPr>
          <w:bCs/>
          <w:sz w:val="22"/>
          <w:szCs w:val="22"/>
        </w:rPr>
        <w:t>Logging the defects in Rational clear quest</w:t>
      </w:r>
    </w:p>
    <w:p w:rsidR="00366BBC" w:rsidRPr="00366BBC" w:rsidRDefault="00366BBC" w:rsidP="00366BBC">
      <w:pPr>
        <w:pStyle w:val="ListParagraph"/>
        <w:numPr>
          <w:ilvl w:val="0"/>
          <w:numId w:val="11"/>
        </w:numPr>
        <w:ind w:left="360"/>
        <w:rPr>
          <w:bCs/>
          <w:sz w:val="22"/>
          <w:szCs w:val="22"/>
        </w:rPr>
      </w:pPr>
      <w:r w:rsidRPr="00366BBC">
        <w:rPr>
          <w:bCs/>
          <w:sz w:val="22"/>
          <w:szCs w:val="22"/>
        </w:rPr>
        <w:t xml:space="preserve">MMIS phases for life cycle has been designed using the Checklist of Medicaid Enterprise Certification Toolkit (MECT) </w:t>
      </w:r>
    </w:p>
    <w:p w:rsidR="00366BBC" w:rsidRPr="00366BBC" w:rsidRDefault="00366BBC" w:rsidP="00366BBC">
      <w:pPr>
        <w:pStyle w:val="ListParagraph"/>
        <w:numPr>
          <w:ilvl w:val="0"/>
          <w:numId w:val="11"/>
        </w:numPr>
        <w:ind w:left="360"/>
        <w:rPr>
          <w:bCs/>
          <w:sz w:val="22"/>
          <w:szCs w:val="22"/>
        </w:rPr>
      </w:pPr>
      <w:r w:rsidRPr="00366BBC">
        <w:rPr>
          <w:bCs/>
          <w:sz w:val="22"/>
          <w:szCs w:val="22"/>
        </w:rPr>
        <w:t xml:space="preserve">Manual API Web services testing in MMIS and CMS Federal Hub Interface using SoapUI </w:t>
      </w:r>
    </w:p>
    <w:p w:rsidR="00366BBC" w:rsidRPr="00366BBC" w:rsidRDefault="00366BBC" w:rsidP="00366BBC">
      <w:pPr>
        <w:pStyle w:val="ListParagraph"/>
        <w:numPr>
          <w:ilvl w:val="0"/>
          <w:numId w:val="11"/>
        </w:numPr>
        <w:ind w:left="360"/>
        <w:rPr>
          <w:bCs/>
          <w:sz w:val="22"/>
          <w:szCs w:val="22"/>
        </w:rPr>
      </w:pPr>
      <w:r w:rsidRPr="00366BBC">
        <w:rPr>
          <w:bCs/>
          <w:sz w:val="22"/>
          <w:szCs w:val="22"/>
        </w:rPr>
        <w:t>Scope 2 Conversion project responsibilities</w:t>
      </w:r>
    </w:p>
    <w:p w:rsidR="00366BBC" w:rsidRPr="00366BBC" w:rsidRDefault="00366BBC" w:rsidP="00366BBC">
      <w:pPr>
        <w:pStyle w:val="ListParagraph"/>
        <w:numPr>
          <w:ilvl w:val="0"/>
          <w:numId w:val="11"/>
        </w:numPr>
        <w:ind w:left="360"/>
        <w:rPr>
          <w:bCs/>
          <w:sz w:val="22"/>
          <w:szCs w:val="22"/>
        </w:rPr>
      </w:pPr>
      <w:r w:rsidRPr="00366BBC">
        <w:rPr>
          <w:bCs/>
          <w:sz w:val="22"/>
          <w:szCs w:val="22"/>
        </w:rPr>
        <w:t>Preparing test cases that client, column and data exists in the following different systems and conducting Validation &amp; Verification in :Adapt systems, Champs systems, VaCMS systems, Adapt and Champs systems, Adapt and VaCMS systems, Champs and VaCMS systems, Adapt-Champs and VaCMS systems</w:t>
      </w:r>
    </w:p>
    <w:p w:rsidR="00366BBC" w:rsidRPr="00366BBC" w:rsidRDefault="00366BBC" w:rsidP="00366BBC">
      <w:pPr>
        <w:pStyle w:val="ListParagraph"/>
        <w:numPr>
          <w:ilvl w:val="0"/>
          <w:numId w:val="11"/>
        </w:numPr>
        <w:ind w:left="360"/>
        <w:rPr>
          <w:bCs/>
          <w:sz w:val="22"/>
          <w:szCs w:val="22"/>
        </w:rPr>
      </w:pPr>
      <w:r w:rsidRPr="00366BBC">
        <w:rPr>
          <w:bCs/>
          <w:sz w:val="22"/>
          <w:szCs w:val="22"/>
        </w:rPr>
        <w:t>Verify Defaults in Back End and Verify Defaults on Screen</w:t>
      </w:r>
    </w:p>
    <w:p w:rsidR="00366BBC" w:rsidRPr="00366BBC" w:rsidRDefault="00366BBC" w:rsidP="00366BBC">
      <w:pPr>
        <w:pStyle w:val="ListParagraph"/>
        <w:numPr>
          <w:ilvl w:val="0"/>
          <w:numId w:val="11"/>
        </w:numPr>
        <w:ind w:left="360"/>
        <w:rPr>
          <w:bCs/>
          <w:sz w:val="22"/>
          <w:szCs w:val="22"/>
        </w:rPr>
      </w:pPr>
      <w:r w:rsidRPr="00366BBC">
        <w:rPr>
          <w:bCs/>
          <w:sz w:val="22"/>
          <w:szCs w:val="22"/>
        </w:rPr>
        <w:t>Verify Convert-as-is from legacy on Screen</w:t>
      </w:r>
    </w:p>
    <w:p w:rsidR="00366BBC" w:rsidRPr="00366BBC" w:rsidRDefault="00366BBC" w:rsidP="00366BBC">
      <w:pPr>
        <w:pStyle w:val="ListParagraph"/>
        <w:numPr>
          <w:ilvl w:val="0"/>
          <w:numId w:val="11"/>
        </w:numPr>
        <w:ind w:left="360"/>
        <w:rPr>
          <w:bCs/>
          <w:sz w:val="22"/>
          <w:szCs w:val="22"/>
        </w:rPr>
      </w:pPr>
      <w:r w:rsidRPr="00366BBC">
        <w:rPr>
          <w:bCs/>
          <w:sz w:val="22"/>
          <w:szCs w:val="22"/>
        </w:rPr>
        <w:t>Verify Convert from legacy based on some conditions on Screen</w:t>
      </w:r>
    </w:p>
    <w:p w:rsidR="00366BBC" w:rsidRPr="00366BBC" w:rsidRDefault="00366BBC" w:rsidP="00366BBC">
      <w:pPr>
        <w:pStyle w:val="ListParagraph"/>
        <w:numPr>
          <w:ilvl w:val="0"/>
          <w:numId w:val="11"/>
        </w:numPr>
        <w:ind w:left="360"/>
        <w:rPr>
          <w:bCs/>
          <w:sz w:val="22"/>
          <w:szCs w:val="22"/>
        </w:rPr>
      </w:pPr>
      <w:r w:rsidRPr="00366BBC">
        <w:rPr>
          <w:bCs/>
          <w:sz w:val="22"/>
          <w:szCs w:val="22"/>
        </w:rPr>
        <w:t>Verify RT Mapping on Screen</w:t>
      </w:r>
    </w:p>
    <w:p w:rsidR="00366BBC" w:rsidRPr="00366BBC" w:rsidRDefault="00366BBC" w:rsidP="00366BBC">
      <w:pPr>
        <w:pStyle w:val="ListParagraph"/>
        <w:numPr>
          <w:ilvl w:val="0"/>
          <w:numId w:val="11"/>
        </w:numPr>
        <w:ind w:left="360"/>
        <w:rPr>
          <w:bCs/>
          <w:sz w:val="22"/>
          <w:szCs w:val="22"/>
        </w:rPr>
      </w:pPr>
      <w:r w:rsidRPr="00366BBC">
        <w:rPr>
          <w:bCs/>
          <w:sz w:val="22"/>
          <w:szCs w:val="22"/>
        </w:rPr>
        <w:t>Verify sequence number generation in Back End</w:t>
      </w:r>
    </w:p>
    <w:p w:rsidR="00366BBC" w:rsidRPr="00366BBC" w:rsidRDefault="00366BBC" w:rsidP="00366BBC">
      <w:pPr>
        <w:pStyle w:val="ListParagraph"/>
        <w:numPr>
          <w:ilvl w:val="0"/>
          <w:numId w:val="11"/>
        </w:numPr>
        <w:ind w:left="360"/>
        <w:rPr>
          <w:bCs/>
          <w:sz w:val="22"/>
          <w:szCs w:val="22"/>
        </w:rPr>
      </w:pPr>
      <w:r w:rsidRPr="00366BBC">
        <w:rPr>
          <w:bCs/>
          <w:sz w:val="22"/>
          <w:szCs w:val="22"/>
        </w:rPr>
        <w:t>Generating the ETL reports using the Cognos.</w:t>
      </w:r>
    </w:p>
    <w:p w:rsidR="00366BBC" w:rsidRPr="00366BBC" w:rsidRDefault="00366BBC" w:rsidP="00366BBC">
      <w:pPr>
        <w:pStyle w:val="ListParagraph"/>
        <w:numPr>
          <w:ilvl w:val="0"/>
          <w:numId w:val="11"/>
        </w:numPr>
        <w:ind w:left="360"/>
        <w:rPr>
          <w:bCs/>
          <w:sz w:val="22"/>
          <w:szCs w:val="22"/>
        </w:rPr>
      </w:pPr>
      <w:r w:rsidRPr="00366BBC">
        <w:rPr>
          <w:bCs/>
          <w:sz w:val="22"/>
          <w:szCs w:val="22"/>
        </w:rPr>
        <w:t>verified data loaded in tables as per the algorithms</w:t>
      </w:r>
    </w:p>
    <w:p w:rsidR="00366BBC" w:rsidRPr="00366BBC" w:rsidRDefault="00366BBC" w:rsidP="00366BBC">
      <w:pPr>
        <w:pStyle w:val="ListParagraph"/>
        <w:numPr>
          <w:ilvl w:val="0"/>
          <w:numId w:val="11"/>
        </w:numPr>
        <w:ind w:left="360"/>
        <w:rPr>
          <w:bCs/>
          <w:sz w:val="22"/>
          <w:szCs w:val="22"/>
        </w:rPr>
      </w:pPr>
      <w:r w:rsidRPr="00366BBC">
        <w:rPr>
          <w:bCs/>
          <w:sz w:val="22"/>
          <w:szCs w:val="22"/>
        </w:rPr>
        <w:t>Tested data warehouse applications</w:t>
      </w:r>
    </w:p>
    <w:p w:rsidR="00366BBC" w:rsidRPr="00366BBC" w:rsidRDefault="00366BBC" w:rsidP="00366BBC">
      <w:pPr>
        <w:pStyle w:val="ListParagraph"/>
        <w:numPr>
          <w:ilvl w:val="0"/>
          <w:numId w:val="11"/>
        </w:numPr>
        <w:ind w:left="360"/>
        <w:rPr>
          <w:bCs/>
          <w:sz w:val="22"/>
          <w:szCs w:val="22"/>
        </w:rPr>
      </w:pPr>
      <w:r w:rsidRPr="00366BBC">
        <w:rPr>
          <w:bCs/>
          <w:sz w:val="22"/>
          <w:szCs w:val="22"/>
        </w:rPr>
        <w:t>Extracted data from tables and  formatting and dumping in files for validation</w:t>
      </w:r>
    </w:p>
    <w:p w:rsidR="00366BBC" w:rsidRPr="00366BBC" w:rsidRDefault="00366BBC" w:rsidP="00366BBC">
      <w:pPr>
        <w:pStyle w:val="ListParagraph"/>
        <w:numPr>
          <w:ilvl w:val="0"/>
          <w:numId w:val="11"/>
        </w:numPr>
        <w:ind w:left="360"/>
        <w:rPr>
          <w:bCs/>
          <w:sz w:val="22"/>
          <w:szCs w:val="22"/>
        </w:rPr>
      </w:pPr>
      <w:r w:rsidRPr="00366BBC">
        <w:rPr>
          <w:bCs/>
          <w:sz w:val="22"/>
          <w:szCs w:val="22"/>
        </w:rPr>
        <w:t>Validated Transformation Jobs using ETL tool informatica</w:t>
      </w:r>
    </w:p>
    <w:p w:rsidR="00366BBC" w:rsidRPr="00366BBC" w:rsidRDefault="00366BBC" w:rsidP="00366BBC">
      <w:pPr>
        <w:pStyle w:val="ListParagraph"/>
        <w:numPr>
          <w:ilvl w:val="0"/>
          <w:numId w:val="11"/>
        </w:numPr>
        <w:ind w:left="360"/>
        <w:rPr>
          <w:bCs/>
          <w:sz w:val="22"/>
          <w:szCs w:val="22"/>
        </w:rPr>
      </w:pPr>
      <w:r w:rsidRPr="00366BBC">
        <w:rPr>
          <w:bCs/>
          <w:sz w:val="22"/>
          <w:szCs w:val="22"/>
        </w:rPr>
        <w:t>Validated Test Plans injecting SQL queries using database.</w:t>
      </w:r>
    </w:p>
    <w:p w:rsidR="00366BBC" w:rsidRPr="00366BBC" w:rsidRDefault="00366BBC" w:rsidP="00366BBC">
      <w:pPr>
        <w:pStyle w:val="ListParagraph"/>
        <w:numPr>
          <w:ilvl w:val="0"/>
          <w:numId w:val="11"/>
        </w:numPr>
        <w:ind w:left="360"/>
        <w:rPr>
          <w:bCs/>
          <w:sz w:val="22"/>
          <w:szCs w:val="22"/>
        </w:rPr>
      </w:pPr>
      <w:r w:rsidRPr="00366BBC">
        <w:rPr>
          <w:bCs/>
          <w:sz w:val="22"/>
          <w:szCs w:val="22"/>
        </w:rPr>
        <w:t>Write and troubleshoot SQL queries and stored procedures</w:t>
      </w:r>
    </w:p>
    <w:p w:rsidR="00366BBC" w:rsidRPr="00366BBC" w:rsidRDefault="00366BBC" w:rsidP="00366BBC">
      <w:pPr>
        <w:pStyle w:val="ListParagraph"/>
        <w:numPr>
          <w:ilvl w:val="0"/>
          <w:numId w:val="11"/>
        </w:numPr>
        <w:ind w:left="360"/>
        <w:rPr>
          <w:bCs/>
          <w:sz w:val="22"/>
          <w:szCs w:val="22"/>
        </w:rPr>
      </w:pPr>
      <w:r w:rsidRPr="00366BBC">
        <w:rPr>
          <w:bCs/>
          <w:sz w:val="22"/>
          <w:szCs w:val="22"/>
        </w:rPr>
        <w:t>Analyzed all Technical Transformation Rules, Business Translation Rules for both functional and business requirements from the Mapping Specifications and Functional Design specifications.</w:t>
      </w:r>
    </w:p>
    <w:p w:rsidR="006C6C9F" w:rsidRPr="00366BBC" w:rsidRDefault="008D721D" w:rsidP="00366BBC">
      <w:pPr>
        <w:rPr>
          <w:b/>
          <w:bCs/>
          <w:i/>
          <w:iCs/>
          <w:sz w:val="22"/>
          <w:szCs w:val="22"/>
        </w:rPr>
      </w:pPr>
      <w:r w:rsidRPr="00366BBC">
        <w:rPr>
          <w:b/>
          <w:bCs/>
          <w:sz w:val="22"/>
          <w:szCs w:val="22"/>
          <w:u w:val="single"/>
        </w:rPr>
        <w:t>Environment:</w:t>
      </w:r>
      <w:r w:rsidRPr="00366BBC">
        <w:rPr>
          <w:sz w:val="22"/>
          <w:szCs w:val="22"/>
        </w:rPr>
        <w:t xml:space="preserve"> </w:t>
      </w:r>
      <w:r w:rsidRPr="00366BBC">
        <w:rPr>
          <w:bCs/>
          <w:sz w:val="22"/>
          <w:szCs w:val="22"/>
        </w:rPr>
        <w:t>Rational Functional Tester, Agile Scrum, Web Services API testing, Rational Clear Quest, .NET, C# ,UNIX, Data warehouse, Jaws, AccuVerify, Informatica, HP ALM,Cognos, ETL, Oracle 11G(SQL),SoapUI, Scrum Agile, Rational Requisite pro, Rational Rose XDE</w:t>
      </w:r>
      <w:r w:rsidR="0048115B" w:rsidRPr="00366BBC">
        <w:rPr>
          <w:bCs/>
          <w:sz w:val="22"/>
          <w:szCs w:val="22"/>
        </w:rPr>
        <w:t>.</w:t>
      </w:r>
    </w:p>
    <w:p w:rsidR="003D64BC" w:rsidRPr="00366BBC" w:rsidRDefault="003D64BC" w:rsidP="003D64BC">
      <w:pPr>
        <w:pStyle w:val="GRBULLETS"/>
        <w:numPr>
          <w:ilvl w:val="0"/>
          <w:numId w:val="0"/>
        </w:numPr>
        <w:jc w:val="both"/>
        <w:rPr>
          <w:rFonts w:ascii="Times New Roman" w:hAnsi="Times New Roman"/>
          <w:color w:val="auto"/>
          <w:sz w:val="22"/>
          <w:szCs w:val="22"/>
        </w:rPr>
      </w:pPr>
    </w:p>
    <w:p w:rsidR="006864DF" w:rsidRPr="00366BBC" w:rsidRDefault="0048115B" w:rsidP="00E06B12">
      <w:pPr>
        <w:pStyle w:val="NormalArial0"/>
        <w:jc w:val="both"/>
        <w:rPr>
          <w:b/>
          <w:bCs/>
          <w:i/>
          <w:sz w:val="22"/>
          <w:szCs w:val="22"/>
        </w:rPr>
      </w:pPr>
      <w:r w:rsidRPr="00366BBC">
        <w:rPr>
          <w:b/>
          <w:bCs/>
          <w:i/>
          <w:iCs/>
          <w:sz w:val="22"/>
          <w:szCs w:val="22"/>
        </w:rPr>
        <w:t>Christus Health, TX</w:t>
      </w:r>
      <w:r w:rsidRPr="00366BBC">
        <w:rPr>
          <w:b/>
          <w:bCs/>
          <w:i/>
          <w:iCs/>
          <w:sz w:val="22"/>
          <w:szCs w:val="22"/>
        </w:rPr>
        <w:tab/>
      </w:r>
      <w:r w:rsidR="00A4051F" w:rsidRPr="00366BBC">
        <w:rPr>
          <w:b/>
          <w:bCs/>
          <w:i/>
          <w:sz w:val="22"/>
          <w:szCs w:val="22"/>
        </w:rPr>
        <w:tab/>
      </w:r>
      <w:r w:rsidR="00E06B12" w:rsidRPr="00366BBC">
        <w:rPr>
          <w:b/>
          <w:bCs/>
          <w:i/>
          <w:sz w:val="22"/>
          <w:szCs w:val="22"/>
        </w:rPr>
        <w:tab/>
      </w:r>
      <w:r w:rsidR="00E06B12" w:rsidRPr="00366BBC">
        <w:rPr>
          <w:b/>
          <w:bCs/>
          <w:i/>
          <w:sz w:val="22"/>
          <w:szCs w:val="22"/>
        </w:rPr>
        <w:tab/>
      </w:r>
      <w:r w:rsidR="00E06B12" w:rsidRPr="00366BBC">
        <w:rPr>
          <w:b/>
          <w:bCs/>
          <w:i/>
          <w:sz w:val="22"/>
          <w:szCs w:val="22"/>
        </w:rPr>
        <w:tab/>
      </w:r>
      <w:r w:rsidR="005617E8" w:rsidRPr="00366BBC">
        <w:rPr>
          <w:b/>
          <w:bCs/>
          <w:i/>
          <w:sz w:val="22"/>
          <w:szCs w:val="22"/>
        </w:rPr>
        <w:tab/>
      </w:r>
      <w:r w:rsidR="005617E8" w:rsidRPr="00366BBC">
        <w:rPr>
          <w:b/>
          <w:bCs/>
          <w:i/>
          <w:sz w:val="22"/>
          <w:szCs w:val="22"/>
        </w:rPr>
        <w:tab/>
      </w:r>
      <w:r w:rsidR="005617E8" w:rsidRPr="00366BBC">
        <w:rPr>
          <w:b/>
          <w:bCs/>
          <w:i/>
          <w:sz w:val="22"/>
          <w:szCs w:val="22"/>
        </w:rPr>
        <w:tab/>
      </w:r>
      <w:r w:rsidR="00441004" w:rsidRPr="00366BBC">
        <w:rPr>
          <w:b/>
          <w:bCs/>
          <w:i/>
          <w:sz w:val="22"/>
          <w:szCs w:val="22"/>
        </w:rPr>
        <w:tab/>
      </w:r>
      <w:r w:rsidR="00366BBC">
        <w:rPr>
          <w:b/>
          <w:bCs/>
          <w:i/>
          <w:sz w:val="22"/>
          <w:szCs w:val="22"/>
        </w:rPr>
        <w:tab/>
        <w:t xml:space="preserve">   </w:t>
      </w:r>
      <w:r w:rsidR="003D64BC" w:rsidRPr="00366BBC">
        <w:rPr>
          <w:b/>
          <w:bCs/>
          <w:i/>
          <w:sz w:val="22"/>
          <w:szCs w:val="22"/>
        </w:rPr>
        <w:t>Sep- 2011 - Oct  2013</w:t>
      </w:r>
    </w:p>
    <w:p w:rsidR="0048115B" w:rsidRPr="00366BBC" w:rsidRDefault="0048115B" w:rsidP="00E06B12">
      <w:pPr>
        <w:jc w:val="both"/>
        <w:rPr>
          <w:b/>
          <w:sz w:val="22"/>
          <w:szCs w:val="22"/>
          <w:u w:val="single"/>
        </w:rPr>
      </w:pPr>
      <w:r w:rsidRPr="00366BBC">
        <w:rPr>
          <w:b/>
          <w:i/>
          <w:sz w:val="22"/>
          <w:szCs w:val="22"/>
        </w:rPr>
        <w:t>QA Automation Tester</w:t>
      </w:r>
      <w:r w:rsidRPr="00366BBC">
        <w:rPr>
          <w:b/>
          <w:sz w:val="22"/>
          <w:szCs w:val="22"/>
          <w:u w:val="single"/>
        </w:rPr>
        <w:t xml:space="preserve"> </w:t>
      </w:r>
    </w:p>
    <w:p w:rsidR="00404317" w:rsidRPr="00366BBC" w:rsidRDefault="00CA181B" w:rsidP="00E06B12">
      <w:pPr>
        <w:jc w:val="both"/>
        <w:rPr>
          <w:b/>
          <w:sz w:val="22"/>
          <w:szCs w:val="22"/>
          <w:u w:val="single"/>
        </w:rPr>
      </w:pPr>
      <w:r w:rsidRPr="00366BBC">
        <w:rPr>
          <w:b/>
          <w:sz w:val="22"/>
          <w:szCs w:val="22"/>
          <w:u w:val="single"/>
        </w:rPr>
        <w:t>Project Descriptions:</w:t>
      </w:r>
    </w:p>
    <w:p w:rsidR="006864DF" w:rsidRPr="00366BBC" w:rsidRDefault="0048115B" w:rsidP="00E06B12">
      <w:pPr>
        <w:jc w:val="both"/>
        <w:rPr>
          <w:sz w:val="22"/>
          <w:szCs w:val="22"/>
        </w:rPr>
      </w:pPr>
      <w:r w:rsidRPr="00366BBC">
        <w:rPr>
          <w:bCs/>
          <w:sz w:val="22"/>
          <w:szCs w:val="22"/>
        </w:rPr>
        <w:lastRenderedPageBreak/>
        <w:t>The Pharmacy Management System aims at providing robust computerized system for maintaining the transactions of medical distributors and to provide user-friendly interface, which can be easily dealt by people who does not have much knowledge in computers. The interface is provided with relevant controls and names right from login screen till to the report generation screen. Three modules are present in this project such as Purchase Orders, Drug Sales and Maintaining Stock.</w:t>
      </w:r>
    </w:p>
    <w:p w:rsidR="00A4051F" w:rsidRPr="00366BBC" w:rsidRDefault="00A4051F" w:rsidP="00E06B12">
      <w:pPr>
        <w:jc w:val="both"/>
        <w:rPr>
          <w:b/>
          <w:sz w:val="22"/>
          <w:szCs w:val="22"/>
          <w:u w:val="single"/>
        </w:rPr>
      </w:pPr>
    </w:p>
    <w:p w:rsidR="006864DF" w:rsidRPr="00366BBC" w:rsidRDefault="006864DF" w:rsidP="00E06B12">
      <w:pPr>
        <w:jc w:val="both"/>
        <w:rPr>
          <w:b/>
          <w:sz w:val="22"/>
          <w:szCs w:val="22"/>
          <w:u w:val="single"/>
        </w:rPr>
      </w:pPr>
      <w:r w:rsidRPr="00366BBC">
        <w:rPr>
          <w:b/>
          <w:sz w:val="22"/>
          <w:szCs w:val="22"/>
          <w:u w:val="single"/>
        </w:rPr>
        <w:t>Responsibilities:</w:t>
      </w:r>
    </w:p>
    <w:p w:rsidR="0048115B" w:rsidRPr="00366BBC" w:rsidRDefault="0048115B" w:rsidP="00ED37F4">
      <w:pPr>
        <w:pStyle w:val="ListParagraph"/>
        <w:numPr>
          <w:ilvl w:val="0"/>
          <w:numId w:val="11"/>
        </w:numPr>
        <w:ind w:left="360"/>
        <w:rPr>
          <w:bCs/>
          <w:sz w:val="22"/>
          <w:szCs w:val="22"/>
        </w:rPr>
      </w:pPr>
      <w:r w:rsidRPr="00366BBC">
        <w:rPr>
          <w:bCs/>
          <w:sz w:val="22"/>
          <w:szCs w:val="22"/>
        </w:rPr>
        <w:t>Analyzed the Business Requirements Document, put input in Test Plan and prepared detailed Test Cases for new functionality.</w:t>
      </w:r>
    </w:p>
    <w:p w:rsidR="0048115B" w:rsidRPr="00366BBC" w:rsidRDefault="0048115B" w:rsidP="00ED37F4">
      <w:pPr>
        <w:pStyle w:val="ListParagraph"/>
        <w:numPr>
          <w:ilvl w:val="0"/>
          <w:numId w:val="11"/>
        </w:numPr>
        <w:ind w:left="360"/>
        <w:rPr>
          <w:bCs/>
          <w:sz w:val="22"/>
          <w:szCs w:val="22"/>
        </w:rPr>
      </w:pPr>
      <w:r w:rsidRPr="00366BBC">
        <w:rPr>
          <w:bCs/>
          <w:sz w:val="22"/>
          <w:szCs w:val="22"/>
        </w:rPr>
        <w:t>Associated with development team to understand technical design and architecture for test planning.</w:t>
      </w:r>
    </w:p>
    <w:p w:rsidR="0048115B" w:rsidRPr="00366BBC" w:rsidRDefault="0048115B" w:rsidP="00ED37F4">
      <w:pPr>
        <w:pStyle w:val="ListParagraph"/>
        <w:numPr>
          <w:ilvl w:val="0"/>
          <w:numId w:val="11"/>
        </w:numPr>
        <w:ind w:left="360"/>
        <w:rPr>
          <w:bCs/>
          <w:sz w:val="22"/>
          <w:szCs w:val="22"/>
        </w:rPr>
      </w:pPr>
      <w:r w:rsidRPr="00366BBC">
        <w:rPr>
          <w:bCs/>
          <w:sz w:val="22"/>
          <w:szCs w:val="22"/>
        </w:rPr>
        <w:t>Created and enhanced numerous test scripts to handle changes in the objects, in the tested application’s GUI and in the testing environment using Selenium Web Driver, Junit, Ant and Jenkins.</w:t>
      </w:r>
    </w:p>
    <w:p w:rsidR="0048115B" w:rsidRPr="00366BBC" w:rsidRDefault="0048115B" w:rsidP="00ED37F4">
      <w:pPr>
        <w:pStyle w:val="ListParagraph"/>
        <w:numPr>
          <w:ilvl w:val="0"/>
          <w:numId w:val="11"/>
        </w:numPr>
        <w:ind w:left="360"/>
        <w:rPr>
          <w:bCs/>
          <w:sz w:val="22"/>
          <w:szCs w:val="22"/>
        </w:rPr>
      </w:pPr>
      <w:r w:rsidRPr="00366BBC">
        <w:rPr>
          <w:bCs/>
          <w:sz w:val="22"/>
          <w:szCs w:val="22"/>
        </w:rPr>
        <w:t>Developed Automation scripts for new enhancements using Selenium Web Driver and Junit.</w:t>
      </w:r>
    </w:p>
    <w:p w:rsidR="0048115B" w:rsidRPr="00366BBC" w:rsidRDefault="0048115B" w:rsidP="00ED37F4">
      <w:pPr>
        <w:pStyle w:val="ListParagraph"/>
        <w:numPr>
          <w:ilvl w:val="0"/>
          <w:numId w:val="11"/>
        </w:numPr>
        <w:ind w:left="360"/>
        <w:rPr>
          <w:bCs/>
          <w:sz w:val="22"/>
          <w:szCs w:val="22"/>
        </w:rPr>
      </w:pPr>
      <w:r w:rsidRPr="00366BBC">
        <w:rPr>
          <w:bCs/>
          <w:sz w:val="22"/>
          <w:szCs w:val="22"/>
        </w:rPr>
        <w:t>Performed functional testing to identify various critical points in the application and automated it by using Selenium WebDriver with Junit.</w:t>
      </w:r>
      <w:bookmarkStart w:id="0" w:name="_GoBack"/>
      <w:bookmarkEnd w:id="0"/>
    </w:p>
    <w:p w:rsidR="0048115B" w:rsidRPr="00366BBC" w:rsidRDefault="0048115B" w:rsidP="00ED37F4">
      <w:pPr>
        <w:pStyle w:val="ListParagraph"/>
        <w:numPr>
          <w:ilvl w:val="0"/>
          <w:numId w:val="11"/>
        </w:numPr>
        <w:ind w:left="360"/>
        <w:rPr>
          <w:bCs/>
          <w:sz w:val="22"/>
          <w:szCs w:val="22"/>
        </w:rPr>
      </w:pPr>
      <w:r w:rsidRPr="00366BBC">
        <w:rPr>
          <w:bCs/>
          <w:sz w:val="22"/>
          <w:szCs w:val="22"/>
        </w:rPr>
        <w:t>Generated Selenium reports using Junit reporter and automated report generation using ANT.</w:t>
      </w:r>
    </w:p>
    <w:p w:rsidR="0048115B" w:rsidRPr="00366BBC" w:rsidRDefault="0048115B" w:rsidP="00ED37F4">
      <w:pPr>
        <w:pStyle w:val="ListParagraph"/>
        <w:numPr>
          <w:ilvl w:val="0"/>
          <w:numId w:val="11"/>
        </w:numPr>
        <w:ind w:left="360"/>
        <w:rPr>
          <w:bCs/>
          <w:sz w:val="22"/>
          <w:szCs w:val="22"/>
        </w:rPr>
      </w:pPr>
      <w:r w:rsidRPr="00366BBC">
        <w:rPr>
          <w:bCs/>
          <w:sz w:val="22"/>
          <w:szCs w:val="22"/>
        </w:rPr>
        <w:t>Developed ANT Build scripts to run Sanity Test scripts developed in Selenium Web Driver.</w:t>
      </w:r>
    </w:p>
    <w:p w:rsidR="0048115B" w:rsidRPr="00366BBC" w:rsidRDefault="0048115B" w:rsidP="00ED37F4">
      <w:pPr>
        <w:pStyle w:val="ListParagraph"/>
        <w:numPr>
          <w:ilvl w:val="0"/>
          <w:numId w:val="11"/>
        </w:numPr>
        <w:ind w:left="360"/>
        <w:rPr>
          <w:bCs/>
          <w:sz w:val="22"/>
          <w:szCs w:val="22"/>
        </w:rPr>
      </w:pPr>
      <w:r w:rsidRPr="00366BBC">
        <w:rPr>
          <w:bCs/>
          <w:sz w:val="22"/>
          <w:szCs w:val="22"/>
        </w:rPr>
        <w:t>Involved in SOA testing for Payments API's using SoapUI and Java framework for Web Services testing.</w:t>
      </w:r>
    </w:p>
    <w:p w:rsidR="0048115B" w:rsidRPr="00366BBC" w:rsidRDefault="0048115B" w:rsidP="00ED37F4">
      <w:pPr>
        <w:pStyle w:val="ListParagraph"/>
        <w:numPr>
          <w:ilvl w:val="0"/>
          <w:numId w:val="11"/>
        </w:numPr>
        <w:ind w:left="360"/>
        <w:rPr>
          <w:bCs/>
          <w:sz w:val="22"/>
          <w:szCs w:val="22"/>
        </w:rPr>
      </w:pPr>
      <w:r w:rsidRPr="00366BBC">
        <w:rPr>
          <w:bCs/>
          <w:sz w:val="22"/>
          <w:szCs w:val="22"/>
        </w:rPr>
        <w:t>Tested request and response XML's based web services interfaces using SoapUI.</w:t>
      </w:r>
    </w:p>
    <w:p w:rsidR="0048115B" w:rsidRPr="00366BBC" w:rsidRDefault="0048115B" w:rsidP="00ED37F4">
      <w:pPr>
        <w:pStyle w:val="ListParagraph"/>
        <w:numPr>
          <w:ilvl w:val="0"/>
          <w:numId w:val="11"/>
        </w:numPr>
        <w:ind w:left="360"/>
        <w:rPr>
          <w:bCs/>
          <w:sz w:val="22"/>
          <w:szCs w:val="22"/>
        </w:rPr>
      </w:pPr>
      <w:r w:rsidRPr="00366BBC">
        <w:rPr>
          <w:bCs/>
          <w:sz w:val="22"/>
          <w:szCs w:val="22"/>
        </w:rPr>
        <w:t>Performed Web Services Testing and XML validation by creating test case suite using SoapUI.</w:t>
      </w:r>
    </w:p>
    <w:p w:rsidR="0048115B" w:rsidRPr="00366BBC" w:rsidRDefault="0048115B" w:rsidP="00ED37F4">
      <w:pPr>
        <w:pStyle w:val="ListParagraph"/>
        <w:numPr>
          <w:ilvl w:val="0"/>
          <w:numId w:val="11"/>
        </w:numPr>
        <w:ind w:left="360"/>
        <w:rPr>
          <w:bCs/>
          <w:sz w:val="22"/>
          <w:szCs w:val="22"/>
        </w:rPr>
      </w:pPr>
      <w:r w:rsidRPr="00366BBC">
        <w:rPr>
          <w:bCs/>
          <w:sz w:val="22"/>
          <w:szCs w:val="22"/>
        </w:rPr>
        <w:t>Created whole test framework using Selenium for further test creation and execution.</w:t>
      </w:r>
    </w:p>
    <w:p w:rsidR="0048115B" w:rsidRPr="00366BBC" w:rsidRDefault="0048115B" w:rsidP="00ED37F4">
      <w:pPr>
        <w:pStyle w:val="ListParagraph"/>
        <w:numPr>
          <w:ilvl w:val="0"/>
          <w:numId w:val="11"/>
        </w:numPr>
        <w:ind w:left="360"/>
        <w:rPr>
          <w:bCs/>
          <w:sz w:val="22"/>
          <w:szCs w:val="22"/>
        </w:rPr>
      </w:pPr>
      <w:r w:rsidRPr="00366BBC">
        <w:rPr>
          <w:bCs/>
          <w:sz w:val="22"/>
          <w:szCs w:val="22"/>
        </w:rPr>
        <w:t>Regression test cases were written and automated using Selenium WebDriver.</w:t>
      </w:r>
    </w:p>
    <w:p w:rsidR="0048115B" w:rsidRPr="00366BBC" w:rsidRDefault="0048115B" w:rsidP="00ED37F4">
      <w:pPr>
        <w:pStyle w:val="ListParagraph"/>
        <w:numPr>
          <w:ilvl w:val="0"/>
          <w:numId w:val="11"/>
        </w:numPr>
        <w:ind w:left="360"/>
        <w:rPr>
          <w:bCs/>
          <w:sz w:val="22"/>
          <w:szCs w:val="22"/>
        </w:rPr>
      </w:pPr>
      <w:r w:rsidRPr="00366BBC">
        <w:rPr>
          <w:bCs/>
          <w:sz w:val="22"/>
          <w:szCs w:val="22"/>
        </w:rPr>
        <w:t>Prepared Traceability Matrix to ensure the adequate coverage of the test cases.</w:t>
      </w:r>
    </w:p>
    <w:p w:rsidR="0048115B" w:rsidRPr="00366BBC" w:rsidRDefault="0048115B" w:rsidP="00ED37F4">
      <w:pPr>
        <w:pStyle w:val="ListParagraph"/>
        <w:numPr>
          <w:ilvl w:val="0"/>
          <w:numId w:val="11"/>
        </w:numPr>
        <w:ind w:left="360"/>
        <w:rPr>
          <w:bCs/>
          <w:sz w:val="22"/>
          <w:szCs w:val="22"/>
        </w:rPr>
      </w:pPr>
      <w:r w:rsidRPr="00366BBC">
        <w:rPr>
          <w:bCs/>
          <w:sz w:val="22"/>
          <w:szCs w:val="22"/>
        </w:rPr>
        <w:t>Updated Test Plans and Test Cases periodically to manage changes in requirements.</w:t>
      </w:r>
    </w:p>
    <w:p w:rsidR="0048115B" w:rsidRPr="00366BBC" w:rsidRDefault="0048115B" w:rsidP="00ED37F4">
      <w:pPr>
        <w:pStyle w:val="ListParagraph"/>
        <w:numPr>
          <w:ilvl w:val="0"/>
          <w:numId w:val="11"/>
        </w:numPr>
        <w:ind w:left="360"/>
        <w:rPr>
          <w:bCs/>
          <w:sz w:val="22"/>
          <w:szCs w:val="22"/>
        </w:rPr>
      </w:pPr>
      <w:r w:rsidRPr="00366BBC">
        <w:rPr>
          <w:bCs/>
          <w:sz w:val="22"/>
          <w:szCs w:val="22"/>
        </w:rPr>
        <w:t xml:space="preserve">Connected to database to Query the database using SQL for data verification and validation. </w:t>
      </w:r>
    </w:p>
    <w:p w:rsidR="003C475A" w:rsidRPr="00366BBC" w:rsidRDefault="0048115B" w:rsidP="00ED37F4">
      <w:pPr>
        <w:pStyle w:val="ListParagraph"/>
        <w:numPr>
          <w:ilvl w:val="0"/>
          <w:numId w:val="11"/>
        </w:numPr>
        <w:ind w:left="360"/>
        <w:rPr>
          <w:bCs/>
          <w:sz w:val="22"/>
          <w:szCs w:val="22"/>
        </w:rPr>
      </w:pPr>
      <w:r w:rsidRPr="00366BBC">
        <w:rPr>
          <w:bCs/>
          <w:sz w:val="22"/>
          <w:szCs w:val="22"/>
        </w:rPr>
        <w:t>Performed back end testing on Oracle Database by writing SQL quarries.</w:t>
      </w:r>
    </w:p>
    <w:p w:rsidR="00E25083" w:rsidRPr="00366BBC" w:rsidRDefault="006864DF" w:rsidP="003C475A">
      <w:pPr>
        <w:widowControl w:val="0"/>
        <w:autoSpaceDE w:val="0"/>
        <w:autoSpaceDN w:val="0"/>
        <w:adjustRightInd w:val="0"/>
        <w:rPr>
          <w:bCs/>
          <w:sz w:val="22"/>
          <w:szCs w:val="22"/>
        </w:rPr>
      </w:pPr>
      <w:r w:rsidRPr="00366BBC">
        <w:rPr>
          <w:b/>
          <w:bCs/>
          <w:sz w:val="22"/>
          <w:szCs w:val="22"/>
          <w:u w:val="single"/>
        </w:rPr>
        <w:t>Environment</w:t>
      </w:r>
      <w:r w:rsidRPr="00366BBC">
        <w:rPr>
          <w:b/>
          <w:bCs/>
          <w:sz w:val="22"/>
          <w:szCs w:val="22"/>
        </w:rPr>
        <w:t>:</w:t>
      </w:r>
      <w:r w:rsidRPr="00366BBC">
        <w:rPr>
          <w:sz w:val="22"/>
          <w:szCs w:val="22"/>
        </w:rPr>
        <w:t xml:space="preserve"> </w:t>
      </w:r>
      <w:r w:rsidR="003C475A" w:rsidRPr="00366BBC">
        <w:rPr>
          <w:bCs/>
          <w:sz w:val="22"/>
          <w:szCs w:val="22"/>
        </w:rPr>
        <w:t xml:space="preserve"> </w:t>
      </w:r>
      <w:r w:rsidR="0048115B" w:rsidRPr="00366BBC">
        <w:rPr>
          <w:bCs/>
          <w:sz w:val="22"/>
          <w:szCs w:val="22"/>
        </w:rPr>
        <w:t>Java</w:t>
      </w:r>
      <w:r w:rsidR="0048115B" w:rsidRPr="00366BBC">
        <w:rPr>
          <w:b/>
          <w:bCs/>
          <w:sz w:val="22"/>
          <w:szCs w:val="22"/>
        </w:rPr>
        <w:t xml:space="preserve">, </w:t>
      </w:r>
      <w:r w:rsidR="0048115B" w:rsidRPr="00366BBC">
        <w:rPr>
          <w:bCs/>
          <w:sz w:val="22"/>
          <w:szCs w:val="22"/>
        </w:rPr>
        <w:t>Selenium WebDriver, Jira, Junit, IDE, ANT, Eclipse, Windows NT/XP, HTML, XML, C++, Python, HP ALM, DB2, SOAP UI 3.5, Java script.</w:t>
      </w:r>
    </w:p>
    <w:p w:rsidR="006864DF" w:rsidRPr="00366BBC" w:rsidRDefault="006864DF" w:rsidP="00E06B12">
      <w:pPr>
        <w:jc w:val="both"/>
        <w:rPr>
          <w:i/>
          <w:sz w:val="22"/>
          <w:szCs w:val="22"/>
        </w:rPr>
      </w:pPr>
    </w:p>
    <w:p w:rsidR="006864DF" w:rsidRPr="00366BBC" w:rsidRDefault="00441004" w:rsidP="00E06B12">
      <w:pPr>
        <w:jc w:val="both"/>
        <w:rPr>
          <w:b/>
          <w:i/>
          <w:sz w:val="22"/>
          <w:szCs w:val="22"/>
        </w:rPr>
      </w:pPr>
      <w:r w:rsidRPr="00366BBC">
        <w:rPr>
          <w:b/>
          <w:bCs/>
          <w:i/>
          <w:iCs/>
          <w:sz w:val="22"/>
          <w:szCs w:val="22"/>
        </w:rPr>
        <w:t>State Street Financial, Boston, MA</w:t>
      </w:r>
      <w:r w:rsidR="005617E8" w:rsidRPr="00366BBC">
        <w:rPr>
          <w:b/>
          <w:i/>
          <w:sz w:val="22"/>
          <w:szCs w:val="22"/>
        </w:rPr>
        <w:tab/>
      </w:r>
      <w:r w:rsidR="005617E8" w:rsidRPr="00366BBC">
        <w:rPr>
          <w:b/>
          <w:i/>
          <w:sz w:val="22"/>
          <w:szCs w:val="22"/>
        </w:rPr>
        <w:tab/>
      </w:r>
      <w:r w:rsidR="005617E8" w:rsidRPr="00366BBC">
        <w:rPr>
          <w:b/>
          <w:i/>
          <w:sz w:val="22"/>
          <w:szCs w:val="22"/>
        </w:rPr>
        <w:tab/>
      </w:r>
      <w:r w:rsidR="005617E8" w:rsidRPr="00366BBC">
        <w:rPr>
          <w:b/>
          <w:i/>
          <w:sz w:val="22"/>
          <w:szCs w:val="22"/>
        </w:rPr>
        <w:tab/>
      </w:r>
      <w:r w:rsidR="005617E8" w:rsidRPr="00366BBC">
        <w:rPr>
          <w:b/>
          <w:i/>
          <w:sz w:val="22"/>
          <w:szCs w:val="22"/>
        </w:rPr>
        <w:tab/>
      </w:r>
      <w:r w:rsidR="005617E8" w:rsidRPr="00366BBC">
        <w:rPr>
          <w:b/>
          <w:i/>
          <w:sz w:val="22"/>
          <w:szCs w:val="22"/>
        </w:rPr>
        <w:tab/>
      </w:r>
      <w:r w:rsidR="005617E8" w:rsidRPr="00366BBC">
        <w:rPr>
          <w:b/>
          <w:i/>
          <w:sz w:val="22"/>
          <w:szCs w:val="22"/>
        </w:rPr>
        <w:tab/>
      </w:r>
      <w:r w:rsidR="00366BBC">
        <w:rPr>
          <w:b/>
          <w:i/>
          <w:sz w:val="22"/>
          <w:szCs w:val="22"/>
        </w:rPr>
        <w:t xml:space="preserve">         </w:t>
      </w:r>
      <w:r w:rsidR="003D64BC" w:rsidRPr="00366BBC">
        <w:rPr>
          <w:b/>
          <w:i/>
          <w:sz w:val="22"/>
          <w:szCs w:val="22"/>
        </w:rPr>
        <w:t>Apr- 2009-Jul- 2011</w:t>
      </w:r>
      <w:r w:rsidR="00A4051F" w:rsidRPr="00366BBC">
        <w:rPr>
          <w:b/>
          <w:i/>
          <w:sz w:val="22"/>
          <w:szCs w:val="22"/>
        </w:rPr>
        <w:t xml:space="preserve">                                       </w:t>
      </w:r>
    </w:p>
    <w:p w:rsidR="0048115B" w:rsidRPr="00366BBC" w:rsidRDefault="0048115B" w:rsidP="00441004">
      <w:pPr>
        <w:pStyle w:val="NormalWeb"/>
        <w:spacing w:before="0" w:beforeAutospacing="0" w:after="0" w:afterAutospacing="0" w:line="216" w:lineRule="auto"/>
        <w:rPr>
          <w:b/>
          <w:bCs/>
          <w:i/>
          <w:iCs/>
          <w:color w:val="000000"/>
          <w:sz w:val="22"/>
          <w:szCs w:val="22"/>
          <w:u w:val="single"/>
        </w:rPr>
      </w:pPr>
      <w:r w:rsidRPr="00366BBC">
        <w:rPr>
          <w:b/>
          <w:i/>
          <w:sz w:val="22"/>
          <w:szCs w:val="22"/>
        </w:rPr>
        <w:t>QA Automation Tester</w:t>
      </w:r>
      <w:r w:rsidRPr="00366BBC">
        <w:rPr>
          <w:b/>
          <w:bCs/>
          <w:i/>
          <w:iCs/>
          <w:color w:val="000000"/>
          <w:sz w:val="22"/>
          <w:szCs w:val="22"/>
          <w:u w:val="single"/>
        </w:rPr>
        <w:t xml:space="preserve"> </w:t>
      </w:r>
    </w:p>
    <w:p w:rsidR="00441004" w:rsidRPr="00366BBC" w:rsidRDefault="00441004" w:rsidP="00441004">
      <w:pPr>
        <w:pStyle w:val="NormalWeb"/>
        <w:spacing w:before="0" w:beforeAutospacing="0" w:after="0" w:afterAutospacing="0" w:line="216" w:lineRule="auto"/>
        <w:rPr>
          <w:b/>
          <w:bCs/>
          <w:i/>
          <w:iCs/>
          <w:color w:val="000000"/>
          <w:sz w:val="22"/>
          <w:szCs w:val="22"/>
          <w:u w:val="single"/>
        </w:rPr>
      </w:pPr>
      <w:r w:rsidRPr="00366BBC">
        <w:rPr>
          <w:b/>
          <w:bCs/>
          <w:i/>
          <w:iCs/>
          <w:color w:val="000000"/>
          <w:sz w:val="22"/>
          <w:szCs w:val="22"/>
          <w:u w:val="single"/>
        </w:rPr>
        <w:t>Description:</w:t>
      </w:r>
    </w:p>
    <w:p w:rsidR="006864DF" w:rsidRPr="00366BBC" w:rsidRDefault="00441004" w:rsidP="00441004">
      <w:pPr>
        <w:tabs>
          <w:tab w:val="left" w:pos="-360"/>
          <w:tab w:val="left" w:pos="3300"/>
        </w:tabs>
        <w:jc w:val="both"/>
        <w:rPr>
          <w:bCs/>
          <w:sz w:val="22"/>
          <w:szCs w:val="22"/>
        </w:rPr>
      </w:pPr>
      <w:r w:rsidRPr="00366BBC">
        <w:rPr>
          <w:bCs/>
          <w:sz w:val="22"/>
          <w:szCs w:val="22"/>
        </w:rPr>
        <w:t>State Street is a leading financial services provider serving some of the world’s most sophisticated institutions. The application enables the customers to check their portfolios online, get breaking financial news, real time access to accounts, get electronic copies of statements, trade the stocks along with providing real time quote information, etc.</w:t>
      </w:r>
    </w:p>
    <w:p w:rsidR="00441004" w:rsidRPr="00366BBC" w:rsidRDefault="00441004" w:rsidP="00441004">
      <w:pPr>
        <w:tabs>
          <w:tab w:val="left" w:pos="-360"/>
          <w:tab w:val="left" w:pos="3300"/>
        </w:tabs>
        <w:jc w:val="both"/>
        <w:rPr>
          <w:b/>
          <w:bCs/>
          <w:sz w:val="22"/>
          <w:szCs w:val="22"/>
          <w:u w:val="single"/>
        </w:rPr>
      </w:pPr>
    </w:p>
    <w:p w:rsidR="0097156E" w:rsidRPr="00366BBC" w:rsidRDefault="006864DF" w:rsidP="00E06B12">
      <w:pPr>
        <w:tabs>
          <w:tab w:val="left" w:pos="-360"/>
          <w:tab w:val="left" w:pos="3300"/>
        </w:tabs>
        <w:jc w:val="both"/>
        <w:rPr>
          <w:b/>
          <w:bCs/>
          <w:sz w:val="22"/>
          <w:szCs w:val="22"/>
        </w:rPr>
      </w:pPr>
      <w:r w:rsidRPr="00366BBC">
        <w:rPr>
          <w:b/>
          <w:bCs/>
          <w:sz w:val="22"/>
          <w:szCs w:val="22"/>
          <w:u w:val="single"/>
        </w:rPr>
        <w:t>Responsibilities</w:t>
      </w:r>
      <w:r w:rsidRPr="00366BBC">
        <w:rPr>
          <w:b/>
          <w:bCs/>
          <w:sz w:val="22"/>
          <w:szCs w:val="22"/>
        </w:rPr>
        <w:t>:</w:t>
      </w:r>
    </w:p>
    <w:p w:rsidR="005617E8" w:rsidRPr="00366BBC" w:rsidRDefault="005617E8" w:rsidP="00ED37F4">
      <w:pPr>
        <w:pStyle w:val="ListParagraph"/>
        <w:numPr>
          <w:ilvl w:val="0"/>
          <w:numId w:val="11"/>
        </w:numPr>
        <w:ind w:left="360"/>
        <w:rPr>
          <w:bCs/>
          <w:sz w:val="22"/>
          <w:szCs w:val="22"/>
        </w:rPr>
      </w:pPr>
      <w:r w:rsidRPr="00366BBC">
        <w:rPr>
          <w:bCs/>
          <w:sz w:val="22"/>
          <w:szCs w:val="22"/>
        </w:rPr>
        <w:t>Aided application technical design process, developed automated check scripts and executed tests and evaluated test results. </w:t>
      </w:r>
    </w:p>
    <w:p w:rsidR="005617E8" w:rsidRPr="00366BBC" w:rsidRDefault="005617E8" w:rsidP="00ED37F4">
      <w:pPr>
        <w:pStyle w:val="ListParagraph"/>
        <w:numPr>
          <w:ilvl w:val="0"/>
          <w:numId w:val="11"/>
        </w:numPr>
        <w:ind w:left="360"/>
        <w:rPr>
          <w:bCs/>
          <w:sz w:val="22"/>
          <w:szCs w:val="22"/>
        </w:rPr>
      </w:pPr>
      <w:r w:rsidRPr="00366BBC">
        <w:rPr>
          <w:bCs/>
          <w:sz w:val="22"/>
          <w:szCs w:val="22"/>
        </w:rPr>
        <w:t>Involved in testing the EDI transactions 834 and 837. Highly involved in writing test scripts for testing 834 transactions</w:t>
      </w:r>
    </w:p>
    <w:p w:rsidR="005617E8" w:rsidRPr="00366BBC" w:rsidRDefault="005617E8" w:rsidP="00ED37F4">
      <w:pPr>
        <w:pStyle w:val="ListParagraph"/>
        <w:numPr>
          <w:ilvl w:val="0"/>
          <w:numId w:val="11"/>
        </w:numPr>
        <w:ind w:left="360"/>
        <w:rPr>
          <w:bCs/>
          <w:sz w:val="22"/>
          <w:szCs w:val="22"/>
        </w:rPr>
      </w:pPr>
      <w:r w:rsidRPr="00366BBC">
        <w:rPr>
          <w:bCs/>
          <w:sz w:val="22"/>
          <w:szCs w:val="22"/>
        </w:rPr>
        <w:t>Modified the 834 file and then checked if the eligibility enrollment is properly loaded onto Facets</w:t>
      </w:r>
    </w:p>
    <w:p w:rsidR="00204D1B" w:rsidRPr="00366BBC" w:rsidRDefault="00204D1B" w:rsidP="00ED37F4">
      <w:pPr>
        <w:pStyle w:val="ListParagraph"/>
        <w:numPr>
          <w:ilvl w:val="0"/>
          <w:numId w:val="11"/>
        </w:numPr>
        <w:ind w:left="360"/>
        <w:rPr>
          <w:bCs/>
          <w:sz w:val="22"/>
          <w:szCs w:val="22"/>
        </w:rPr>
      </w:pPr>
      <w:r w:rsidRPr="00366BBC">
        <w:rPr>
          <w:bCs/>
          <w:sz w:val="22"/>
          <w:szCs w:val="22"/>
        </w:rPr>
        <w:t>Tested the SOAP Requests / Responses Messages in SOAP UI.</w:t>
      </w:r>
    </w:p>
    <w:p w:rsidR="00441004" w:rsidRPr="00366BBC" w:rsidRDefault="00441004" w:rsidP="00ED37F4">
      <w:pPr>
        <w:pStyle w:val="ListParagraph"/>
        <w:numPr>
          <w:ilvl w:val="0"/>
          <w:numId w:val="11"/>
        </w:numPr>
        <w:ind w:left="360"/>
        <w:rPr>
          <w:bCs/>
          <w:sz w:val="22"/>
          <w:szCs w:val="22"/>
        </w:rPr>
      </w:pPr>
      <w:r w:rsidRPr="00366BBC">
        <w:rPr>
          <w:bCs/>
          <w:sz w:val="22"/>
          <w:szCs w:val="22"/>
        </w:rPr>
        <w:t>Experienced in Automation testing using Selenium and HP Quality Center.</w:t>
      </w:r>
    </w:p>
    <w:p w:rsidR="00204D1B" w:rsidRPr="00366BBC" w:rsidRDefault="00204D1B" w:rsidP="00ED37F4">
      <w:pPr>
        <w:pStyle w:val="ListParagraph"/>
        <w:numPr>
          <w:ilvl w:val="0"/>
          <w:numId w:val="11"/>
        </w:numPr>
        <w:ind w:left="360"/>
        <w:rPr>
          <w:bCs/>
          <w:sz w:val="22"/>
          <w:szCs w:val="22"/>
        </w:rPr>
      </w:pPr>
      <w:r w:rsidRPr="00366BBC">
        <w:rPr>
          <w:bCs/>
          <w:sz w:val="22"/>
          <w:szCs w:val="22"/>
        </w:rPr>
        <w:t>Validated the Web Services (SOAP), both Request and Response messages.</w:t>
      </w:r>
    </w:p>
    <w:p w:rsidR="005617E8" w:rsidRPr="00366BBC" w:rsidRDefault="005617E8" w:rsidP="00ED37F4">
      <w:pPr>
        <w:pStyle w:val="ListParagraph"/>
        <w:numPr>
          <w:ilvl w:val="0"/>
          <w:numId w:val="11"/>
        </w:numPr>
        <w:ind w:left="360"/>
        <w:rPr>
          <w:bCs/>
          <w:sz w:val="22"/>
          <w:szCs w:val="22"/>
        </w:rPr>
      </w:pPr>
      <w:r w:rsidRPr="00366BBC">
        <w:rPr>
          <w:bCs/>
          <w:sz w:val="22"/>
          <w:szCs w:val="22"/>
        </w:rPr>
        <w:t>Recognized test automation opportunities and analyzed SOA requirements. </w:t>
      </w:r>
    </w:p>
    <w:p w:rsidR="00441004" w:rsidRPr="00366BBC" w:rsidRDefault="00441004" w:rsidP="00ED37F4">
      <w:pPr>
        <w:pStyle w:val="ListParagraph"/>
        <w:numPr>
          <w:ilvl w:val="0"/>
          <w:numId w:val="11"/>
        </w:numPr>
        <w:ind w:left="360"/>
        <w:rPr>
          <w:bCs/>
          <w:sz w:val="22"/>
          <w:szCs w:val="22"/>
        </w:rPr>
      </w:pPr>
      <w:r w:rsidRPr="00366BBC">
        <w:rPr>
          <w:bCs/>
          <w:sz w:val="22"/>
          <w:szCs w:val="22"/>
        </w:rPr>
        <w:t>Involved in setting up configuring the testing environment with Eclipse, Junit, and Selenium RC and Selenium Java client driver.</w:t>
      </w:r>
    </w:p>
    <w:p w:rsidR="00441004" w:rsidRPr="00366BBC" w:rsidRDefault="00441004" w:rsidP="00ED37F4">
      <w:pPr>
        <w:pStyle w:val="ListParagraph"/>
        <w:numPr>
          <w:ilvl w:val="0"/>
          <w:numId w:val="11"/>
        </w:numPr>
        <w:ind w:left="360"/>
        <w:rPr>
          <w:bCs/>
          <w:sz w:val="22"/>
          <w:szCs w:val="22"/>
        </w:rPr>
      </w:pPr>
      <w:r w:rsidRPr="00366BBC">
        <w:rPr>
          <w:bCs/>
          <w:sz w:val="22"/>
          <w:szCs w:val="22"/>
        </w:rPr>
        <w:t>Developed Test Frameworks in Selenium for UI Regression Test Automation and when necessary, and potentially execute Unit Test Automation (Java /Junit).</w:t>
      </w:r>
    </w:p>
    <w:p w:rsidR="003D64BC" w:rsidRPr="00366BBC" w:rsidRDefault="003D64BC" w:rsidP="00ED37F4">
      <w:pPr>
        <w:pStyle w:val="ListParagraph"/>
        <w:numPr>
          <w:ilvl w:val="0"/>
          <w:numId w:val="11"/>
        </w:numPr>
        <w:ind w:left="360"/>
        <w:rPr>
          <w:bCs/>
          <w:sz w:val="22"/>
          <w:szCs w:val="22"/>
        </w:rPr>
      </w:pPr>
      <w:r w:rsidRPr="00366BBC">
        <w:rPr>
          <w:bCs/>
          <w:sz w:val="22"/>
          <w:szCs w:val="22"/>
        </w:rPr>
        <w:t>Facilitated test automation team using HP Quick Test Pro (QTP) for regression and functional testing by executing VB script test cases.</w:t>
      </w:r>
    </w:p>
    <w:p w:rsidR="005617E8" w:rsidRPr="00366BBC" w:rsidRDefault="005617E8" w:rsidP="00ED37F4">
      <w:pPr>
        <w:pStyle w:val="ListParagraph"/>
        <w:numPr>
          <w:ilvl w:val="0"/>
          <w:numId w:val="11"/>
        </w:numPr>
        <w:ind w:left="360"/>
        <w:rPr>
          <w:bCs/>
          <w:sz w:val="22"/>
          <w:szCs w:val="22"/>
        </w:rPr>
      </w:pPr>
      <w:r w:rsidRPr="00366BBC">
        <w:rPr>
          <w:bCs/>
          <w:sz w:val="22"/>
          <w:szCs w:val="22"/>
        </w:rPr>
        <w:t>Handled the tasks of assisting senior SOA testers in developing test strategies and in gathering testing requirements</w:t>
      </w:r>
    </w:p>
    <w:p w:rsidR="005617E8" w:rsidRPr="00366BBC" w:rsidRDefault="005617E8" w:rsidP="00ED37F4">
      <w:pPr>
        <w:pStyle w:val="ListParagraph"/>
        <w:numPr>
          <w:ilvl w:val="0"/>
          <w:numId w:val="11"/>
        </w:numPr>
        <w:ind w:left="360"/>
        <w:rPr>
          <w:bCs/>
          <w:sz w:val="22"/>
          <w:szCs w:val="22"/>
        </w:rPr>
      </w:pPr>
      <w:r w:rsidRPr="00366BBC">
        <w:rPr>
          <w:bCs/>
          <w:sz w:val="22"/>
          <w:szCs w:val="22"/>
        </w:rPr>
        <w:t>Performed other essential job responsibilities under the guidance of senior SOA testers</w:t>
      </w:r>
    </w:p>
    <w:p w:rsidR="005617E8" w:rsidRPr="00366BBC" w:rsidRDefault="005617E8" w:rsidP="00ED37F4">
      <w:pPr>
        <w:pStyle w:val="ListParagraph"/>
        <w:numPr>
          <w:ilvl w:val="0"/>
          <w:numId w:val="11"/>
        </w:numPr>
        <w:ind w:left="360"/>
        <w:rPr>
          <w:bCs/>
          <w:sz w:val="22"/>
          <w:szCs w:val="22"/>
        </w:rPr>
      </w:pPr>
      <w:r w:rsidRPr="00366BBC">
        <w:rPr>
          <w:bCs/>
          <w:sz w:val="22"/>
          <w:szCs w:val="22"/>
        </w:rPr>
        <w:t xml:space="preserve">Designed and developed project document templates based on SDLC methodology. </w:t>
      </w:r>
    </w:p>
    <w:p w:rsidR="006864DF" w:rsidRPr="00366BBC" w:rsidRDefault="005617E8" w:rsidP="00ED37F4">
      <w:pPr>
        <w:pStyle w:val="ListParagraph"/>
        <w:numPr>
          <w:ilvl w:val="0"/>
          <w:numId w:val="11"/>
        </w:numPr>
        <w:ind w:left="360"/>
        <w:rPr>
          <w:bCs/>
          <w:sz w:val="22"/>
          <w:szCs w:val="22"/>
        </w:rPr>
      </w:pPr>
      <w:r w:rsidRPr="00366BBC">
        <w:rPr>
          <w:bCs/>
          <w:sz w:val="22"/>
          <w:szCs w:val="22"/>
        </w:rPr>
        <w:t>Created all Use Cases and UML models using Rational Rose</w:t>
      </w:r>
      <w:r w:rsidR="006864DF" w:rsidRPr="00366BBC">
        <w:rPr>
          <w:bCs/>
          <w:sz w:val="22"/>
          <w:szCs w:val="22"/>
        </w:rPr>
        <w:t>.</w:t>
      </w:r>
    </w:p>
    <w:p w:rsidR="006864DF" w:rsidRPr="00366BBC" w:rsidRDefault="006864DF" w:rsidP="00E06B12">
      <w:pPr>
        <w:tabs>
          <w:tab w:val="left" w:pos="-360"/>
          <w:tab w:val="left" w:pos="3300"/>
        </w:tabs>
        <w:jc w:val="both"/>
        <w:rPr>
          <w:sz w:val="22"/>
          <w:szCs w:val="22"/>
        </w:rPr>
      </w:pPr>
      <w:r w:rsidRPr="00366BBC">
        <w:rPr>
          <w:b/>
          <w:sz w:val="22"/>
          <w:szCs w:val="22"/>
          <w:u w:val="single"/>
        </w:rPr>
        <w:t>Environment</w:t>
      </w:r>
      <w:r w:rsidRPr="00366BBC">
        <w:rPr>
          <w:b/>
          <w:sz w:val="22"/>
          <w:szCs w:val="22"/>
        </w:rPr>
        <w:t>:</w:t>
      </w:r>
      <w:r w:rsidRPr="00366BBC">
        <w:rPr>
          <w:sz w:val="22"/>
          <w:szCs w:val="22"/>
        </w:rPr>
        <w:t xml:space="preserve"> </w:t>
      </w:r>
      <w:r w:rsidR="00441004" w:rsidRPr="00366BBC">
        <w:rPr>
          <w:bCs/>
          <w:sz w:val="22"/>
          <w:szCs w:val="22"/>
        </w:rPr>
        <w:t xml:space="preserve">Selenium 2, IDE, JUnit, ANT, </w:t>
      </w:r>
      <w:r w:rsidR="005617E8" w:rsidRPr="00366BBC">
        <w:rPr>
          <w:bCs/>
          <w:sz w:val="22"/>
          <w:szCs w:val="22"/>
          <w:lang w:val="en-GB"/>
        </w:rPr>
        <w:t>Quality Center</w:t>
      </w:r>
      <w:r w:rsidR="005617E8" w:rsidRPr="00366BBC">
        <w:rPr>
          <w:sz w:val="22"/>
          <w:szCs w:val="22"/>
          <w:lang w:val="en-GB"/>
        </w:rPr>
        <w:t>, </w:t>
      </w:r>
      <w:r w:rsidR="005617E8" w:rsidRPr="00366BBC">
        <w:rPr>
          <w:bCs/>
          <w:sz w:val="22"/>
          <w:szCs w:val="22"/>
          <w:lang w:val="en-GB"/>
        </w:rPr>
        <w:t>SAP</w:t>
      </w:r>
      <w:r w:rsidR="005617E8" w:rsidRPr="00366BBC">
        <w:rPr>
          <w:sz w:val="22"/>
          <w:szCs w:val="22"/>
          <w:lang w:val="en-GB"/>
        </w:rPr>
        <w:t>, HTML, MS Office, Microsoft Excel,</w:t>
      </w:r>
      <w:r w:rsidR="00204D1B" w:rsidRPr="00366BBC">
        <w:rPr>
          <w:bCs/>
          <w:color w:val="000000"/>
          <w:sz w:val="22"/>
          <w:szCs w:val="22"/>
        </w:rPr>
        <w:t xml:space="preserve"> SoapUI,</w:t>
      </w:r>
      <w:r w:rsidR="005617E8" w:rsidRPr="00366BBC">
        <w:rPr>
          <w:sz w:val="22"/>
          <w:szCs w:val="22"/>
          <w:lang w:val="en-GB"/>
        </w:rPr>
        <w:t xml:space="preserve"> </w:t>
      </w:r>
      <w:r w:rsidR="00AF19CE" w:rsidRPr="00366BBC">
        <w:rPr>
          <w:bCs/>
          <w:sz w:val="22"/>
          <w:szCs w:val="22"/>
        </w:rPr>
        <w:t>REST,</w:t>
      </w:r>
      <w:r w:rsidR="00AF19CE" w:rsidRPr="00366BBC">
        <w:rPr>
          <w:sz w:val="22"/>
          <w:szCs w:val="22"/>
          <w:lang w:val="en-GB"/>
        </w:rPr>
        <w:t xml:space="preserve"> </w:t>
      </w:r>
      <w:r w:rsidR="005617E8" w:rsidRPr="00366BBC">
        <w:rPr>
          <w:sz w:val="22"/>
          <w:szCs w:val="22"/>
          <w:lang w:val="en-GB"/>
        </w:rPr>
        <w:t xml:space="preserve">MS Word, Internet Explorer, Microsoft outlook, PowerPoint and Visio, </w:t>
      </w:r>
      <w:r w:rsidR="005617E8" w:rsidRPr="00366BBC">
        <w:rPr>
          <w:sz w:val="22"/>
          <w:szCs w:val="22"/>
          <w:lang w:val="en-IN"/>
        </w:rPr>
        <w:t>QTP 8.6</w:t>
      </w:r>
      <w:r w:rsidRPr="00366BBC">
        <w:rPr>
          <w:sz w:val="22"/>
          <w:szCs w:val="22"/>
        </w:rPr>
        <w:t>.</w:t>
      </w:r>
    </w:p>
    <w:p w:rsidR="0096673C" w:rsidRPr="00366BBC" w:rsidRDefault="0096673C" w:rsidP="00E06B12">
      <w:pPr>
        <w:jc w:val="both"/>
        <w:rPr>
          <w:b/>
          <w:sz w:val="22"/>
          <w:szCs w:val="22"/>
        </w:rPr>
      </w:pPr>
    </w:p>
    <w:p w:rsidR="00A4051F" w:rsidRPr="00366BBC" w:rsidRDefault="00B74E58" w:rsidP="00E06B12">
      <w:pPr>
        <w:jc w:val="both"/>
        <w:rPr>
          <w:b/>
          <w:i/>
          <w:sz w:val="22"/>
          <w:szCs w:val="22"/>
        </w:rPr>
      </w:pPr>
      <w:r w:rsidRPr="00366BBC">
        <w:rPr>
          <w:b/>
          <w:i/>
          <w:sz w:val="22"/>
          <w:szCs w:val="22"/>
        </w:rPr>
        <w:lastRenderedPageBreak/>
        <w:t>CVS CareMark,</w:t>
      </w:r>
      <w:r w:rsidR="00E06B12" w:rsidRPr="00366BBC">
        <w:rPr>
          <w:b/>
          <w:i/>
          <w:sz w:val="22"/>
          <w:szCs w:val="22"/>
        </w:rPr>
        <w:t>Rchardson, TX</w:t>
      </w:r>
      <w:r w:rsidR="00A4051F" w:rsidRPr="00366BBC">
        <w:rPr>
          <w:b/>
          <w:i/>
          <w:sz w:val="22"/>
          <w:szCs w:val="22"/>
        </w:rPr>
        <w:tab/>
      </w:r>
      <w:r w:rsidR="00A4051F" w:rsidRPr="00366BBC">
        <w:rPr>
          <w:b/>
          <w:i/>
          <w:sz w:val="22"/>
          <w:szCs w:val="22"/>
        </w:rPr>
        <w:tab/>
      </w:r>
      <w:r w:rsidR="00A4051F" w:rsidRPr="00366BBC">
        <w:rPr>
          <w:b/>
          <w:i/>
          <w:sz w:val="22"/>
          <w:szCs w:val="22"/>
        </w:rPr>
        <w:tab/>
      </w:r>
      <w:r w:rsidR="00A4051F" w:rsidRPr="00366BBC">
        <w:rPr>
          <w:b/>
          <w:i/>
          <w:sz w:val="22"/>
          <w:szCs w:val="22"/>
        </w:rPr>
        <w:tab/>
      </w:r>
      <w:r w:rsidR="00A4051F" w:rsidRPr="00366BBC">
        <w:rPr>
          <w:b/>
          <w:i/>
          <w:sz w:val="22"/>
          <w:szCs w:val="22"/>
        </w:rPr>
        <w:tab/>
      </w:r>
      <w:r w:rsidR="00A4051F" w:rsidRPr="00366BBC">
        <w:rPr>
          <w:b/>
          <w:i/>
          <w:sz w:val="22"/>
          <w:szCs w:val="22"/>
        </w:rPr>
        <w:tab/>
      </w:r>
      <w:r w:rsidR="005617E8" w:rsidRPr="00366BBC">
        <w:rPr>
          <w:b/>
          <w:i/>
          <w:sz w:val="22"/>
          <w:szCs w:val="22"/>
        </w:rPr>
        <w:tab/>
      </w:r>
      <w:r w:rsidR="00441004" w:rsidRPr="00366BBC">
        <w:rPr>
          <w:b/>
          <w:i/>
          <w:sz w:val="22"/>
          <w:szCs w:val="22"/>
        </w:rPr>
        <w:tab/>
      </w:r>
      <w:r w:rsidR="00366BBC">
        <w:rPr>
          <w:b/>
          <w:i/>
          <w:sz w:val="22"/>
          <w:szCs w:val="22"/>
        </w:rPr>
        <w:t xml:space="preserve">       </w:t>
      </w:r>
      <w:r w:rsidR="003D64BC" w:rsidRPr="00366BBC">
        <w:rPr>
          <w:b/>
          <w:i/>
          <w:sz w:val="22"/>
          <w:szCs w:val="22"/>
        </w:rPr>
        <w:t>Feb</w:t>
      </w:r>
      <w:r w:rsidR="00E06B12" w:rsidRPr="00366BBC">
        <w:rPr>
          <w:b/>
          <w:i/>
          <w:sz w:val="22"/>
          <w:szCs w:val="22"/>
        </w:rPr>
        <w:t>- 2007</w:t>
      </w:r>
      <w:r w:rsidR="00A4051F" w:rsidRPr="00366BBC">
        <w:rPr>
          <w:b/>
          <w:i/>
          <w:sz w:val="22"/>
          <w:szCs w:val="22"/>
        </w:rPr>
        <w:t xml:space="preserve"> –Mar- 2009</w:t>
      </w:r>
    </w:p>
    <w:p w:rsidR="00B74E58" w:rsidRPr="00366BBC" w:rsidRDefault="00B74E58" w:rsidP="00E06B12">
      <w:pPr>
        <w:jc w:val="both"/>
        <w:rPr>
          <w:rStyle w:val="apple-style-span"/>
          <w:b/>
          <w:i/>
          <w:sz w:val="22"/>
          <w:szCs w:val="22"/>
        </w:rPr>
      </w:pPr>
      <w:r w:rsidRPr="00366BBC">
        <w:rPr>
          <w:b/>
          <w:i/>
          <w:sz w:val="22"/>
          <w:szCs w:val="22"/>
        </w:rPr>
        <w:t>QA Tester</w:t>
      </w:r>
    </w:p>
    <w:p w:rsidR="00CA181B" w:rsidRPr="00366BBC" w:rsidRDefault="00CA181B" w:rsidP="00E06B12">
      <w:pPr>
        <w:jc w:val="both"/>
        <w:rPr>
          <w:rStyle w:val="apple-style-span"/>
          <w:b/>
          <w:sz w:val="22"/>
          <w:szCs w:val="22"/>
        </w:rPr>
      </w:pPr>
      <w:r w:rsidRPr="00366BBC">
        <w:rPr>
          <w:b/>
          <w:sz w:val="22"/>
          <w:szCs w:val="22"/>
        </w:rPr>
        <w:t>Project Descriptions:</w:t>
      </w:r>
    </w:p>
    <w:p w:rsidR="007B459E" w:rsidRPr="00366BBC" w:rsidRDefault="00B74E58" w:rsidP="00E06B12">
      <w:pPr>
        <w:widowControl w:val="0"/>
        <w:jc w:val="both"/>
        <w:rPr>
          <w:bCs/>
          <w:sz w:val="22"/>
          <w:szCs w:val="22"/>
        </w:rPr>
      </w:pPr>
      <w:r w:rsidRPr="00366BBC">
        <w:rPr>
          <w:bCs/>
          <w:sz w:val="22"/>
          <w:szCs w:val="22"/>
        </w:rPr>
        <w:t>CVS Caremark is one of the nation's largest retail pharmacy chains, with over 7,000 stores across 41 states. CVS Caremark provides pharmacy services through its over 7,000 CVS/pharmacy and </w:t>
      </w:r>
      <w:hyperlink r:id="rId9" w:tooltip="Longs Drugs" w:history="1">
        <w:r w:rsidRPr="00366BBC">
          <w:rPr>
            <w:bCs/>
            <w:sz w:val="22"/>
            <w:szCs w:val="22"/>
          </w:rPr>
          <w:t>Longs Drugs</w:t>
        </w:r>
      </w:hyperlink>
      <w:r w:rsidRPr="00366BBC">
        <w:rPr>
          <w:bCs/>
          <w:sz w:val="22"/>
          <w:szCs w:val="22"/>
        </w:rPr>
        <w:t> stores. one of the nation's leading pharmacy benefit management (PBM) companies, provides comprehensive prescription benefit management services to over 2,000 health plans, including corporations, managed care organizations, insurance companies, unions and government entities.</w:t>
      </w:r>
    </w:p>
    <w:p w:rsidR="00A4051F" w:rsidRPr="00366BBC" w:rsidRDefault="00A4051F" w:rsidP="00E06B12">
      <w:pPr>
        <w:pStyle w:val="NormalArialChar"/>
        <w:jc w:val="both"/>
        <w:rPr>
          <w:b/>
          <w:bCs/>
          <w:sz w:val="22"/>
          <w:szCs w:val="22"/>
          <w:u w:val="single"/>
        </w:rPr>
      </w:pPr>
    </w:p>
    <w:p w:rsidR="0097156E" w:rsidRPr="00366BBC" w:rsidRDefault="00B74E58" w:rsidP="00E06B12">
      <w:pPr>
        <w:pStyle w:val="NormalArialChar"/>
        <w:jc w:val="both"/>
        <w:rPr>
          <w:rStyle w:val="apple-style-span"/>
          <w:sz w:val="22"/>
          <w:szCs w:val="22"/>
        </w:rPr>
      </w:pPr>
      <w:r w:rsidRPr="00366BBC">
        <w:rPr>
          <w:b/>
          <w:bCs/>
          <w:sz w:val="22"/>
          <w:szCs w:val="22"/>
          <w:u w:val="single"/>
        </w:rPr>
        <w:t>Responsibilities</w:t>
      </w:r>
      <w:r w:rsidRPr="00366BBC">
        <w:rPr>
          <w:sz w:val="22"/>
          <w:szCs w:val="22"/>
        </w:rPr>
        <w:t>:</w:t>
      </w:r>
    </w:p>
    <w:p w:rsidR="00B74E58" w:rsidRPr="00366BBC" w:rsidRDefault="000C1AAB" w:rsidP="00CB1F5D">
      <w:pPr>
        <w:pStyle w:val="ListParagraph"/>
        <w:numPr>
          <w:ilvl w:val="0"/>
          <w:numId w:val="11"/>
        </w:numPr>
        <w:ind w:left="360"/>
        <w:rPr>
          <w:bCs/>
          <w:sz w:val="22"/>
          <w:szCs w:val="22"/>
        </w:rPr>
      </w:pPr>
      <w:r w:rsidRPr="00366BBC">
        <w:rPr>
          <w:bCs/>
          <w:sz w:val="22"/>
          <w:szCs w:val="22"/>
        </w:rPr>
        <w:t>As a tester</w:t>
      </w:r>
      <w:r w:rsidR="00B74E58" w:rsidRPr="00366BBC">
        <w:rPr>
          <w:bCs/>
          <w:sz w:val="22"/>
          <w:szCs w:val="22"/>
        </w:rPr>
        <w:t>Analyzing the Business Requirements, Functional Specification Documents to prepare Test Plans.</w:t>
      </w:r>
    </w:p>
    <w:p w:rsidR="00B74E58" w:rsidRPr="00366BBC" w:rsidRDefault="00B74E58" w:rsidP="00CB1F5D">
      <w:pPr>
        <w:pStyle w:val="ListParagraph"/>
        <w:numPr>
          <w:ilvl w:val="0"/>
          <w:numId w:val="11"/>
        </w:numPr>
        <w:ind w:left="360"/>
        <w:rPr>
          <w:bCs/>
          <w:sz w:val="22"/>
          <w:szCs w:val="22"/>
        </w:rPr>
      </w:pPr>
      <w:r w:rsidRPr="00366BBC">
        <w:rPr>
          <w:bCs/>
          <w:sz w:val="22"/>
          <w:szCs w:val="22"/>
        </w:rPr>
        <w:t>Participated in project planning activities to determine testing scope.</w:t>
      </w:r>
    </w:p>
    <w:p w:rsidR="00B74E58" w:rsidRPr="00366BBC" w:rsidRDefault="00B74E58" w:rsidP="00CB1F5D">
      <w:pPr>
        <w:pStyle w:val="ListParagraph"/>
        <w:numPr>
          <w:ilvl w:val="0"/>
          <w:numId w:val="11"/>
        </w:numPr>
        <w:ind w:left="360"/>
        <w:rPr>
          <w:bCs/>
          <w:sz w:val="22"/>
          <w:szCs w:val="22"/>
        </w:rPr>
      </w:pPr>
      <w:r w:rsidRPr="00366BBC">
        <w:rPr>
          <w:bCs/>
          <w:sz w:val="22"/>
          <w:szCs w:val="22"/>
        </w:rPr>
        <w:t>Worked on GAP’s for migrating from RxAmerica to CVS Caremark System.</w:t>
      </w:r>
    </w:p>
    <w:p w:rsidR="00B74E58" w:rsidRPr="00366BBC" w:rsidRDefault="00B74E58" w:rsidP="00CB1F5D">
      <w:pPr>
        <w:pStyle w:val="ListParagraph"/>
        <w:numPr>
          <w:ilvl w:val="0"/>
          <w:numId w:val="11"/>
        </w:numPr>
        <w:ind w:left="360"/>
        <w:rPr>
          <w:bCs/>
          <w:sz w:val="22"/>
          <w:szCs w:val="22"/>
        </w:rPr>
      </w:pPr>
      <w:r w:rsidRPr="00366BBC">
        <w:rPr>
          <w:bCs/>
          <w:sz w:val="22"/>
          <w:szCs w:val="22"/>
        </w:rPr>
        <w:t xml:space="preserve">Created Eligibility, plans, Pricing schedules and adjucating claims by submitting claims to prepare Test data. </w:t>
      </w:r>
    </w:p>
    <w:p w:rsidR="00B74E58" w:rsidRPr="00366BBC" w:rsidRDefault="00B74E58" w:rsidP="00CB1F5D">
      <w:pPr>
        <w:pStyle w:val="ListParagraph"/>
        <w:numPr>
          <w:ilvl w:val="0"/>
          <w:numId w:val="11"/>
        </w:numPr>
        <w:ind w:left="360"/>
        <w:rPr>
          <w:bCs/>
          <w:sz w:val="22"/>
          <w:szCs w:val="22"/>
        </w:rPr>
      </w:pPr>
      <w:r w:rsidRPr="00366BBC">
        <w:rPr>
          <w:bCs/>
          <w:sz w:val="22"/>
          <w:szCs w:val="22"/>
        </w:rPr>
        <w:t>Extracting claims on daily extracts and creating CET’s for different clients.</w:t>
      </w:r>
    </w:p>
    <w:p w:rsidR="00B74E58" w:rsidRPr="00366BBC" w:rsidRDefault="00B74E58" w:rsidP="00CB1F5D">
      <w:pPr>
        <w:pStyle w:val="ListParagraph"/>
        <w:numPr>
          <w:ilvl w:val="0"/>
          <w:numId w:val="11"/>
        </w:numPr>
        <w:ind w:left="360"/>
        <w:rPr>
          <w:bCs/>
          <w:sz w:val="22"/>
          <w:szCs w:val="22"/>
        </w:rPr>
      </w:pPr>
      <w:r w:rsidRPr="00366BBC">
        <w:rPr>
          <w:bCs/>
          <w:sz w:val="22"/>
          <w:szCs w:val="22"/>
        </w:rPr>
        <w:t>Providing Test Case walkthrough with Business and obtaining business approvals.</w:t>
      </w:r>
    </w:p>
    <w:p w:rsidR="00B74E58" w:rsidRPr="00366BBC" w:rsidRDefault="00B74E58" w:rsidP="00CB1F5D">
      <w:pPr>
        <w:pStyle w:val="ListParagraph"/>
        <w:numPr>
          <w:ilvl w:val="0"/>
          <w:numId w:val="11"/>
        </w:numPr>
        <w:ind w:left="360"/>
        <w:rPr>
          <w:bCs/>
          <w:sz w:val="22"/>
          <w:szCs w:val="22"/>
        </w:rPr>
      </w:pPr>
      <w:r w:rsidRPr="00366BBC">
        <w:rPr>
          <w:bCs/>
          <w:sz w:val="22"/>
          <w:szCs w:val="22"/>
        </w:rPr>
        <w:t xml:space="preserve">Planning and delivering project Deliverables on time and delegating work to team members.  </w:t>
      </w:r>
    </w:p>
    <w:p w:rsidR="00B74E58" w:rsidRPr="00366BBC" w:rsidRDefault="00B74E58" w:rsidP="00CB1F5D">
      <w:pPr>
        <w:pStyle w:val="ListParagraph"/>
        <w:numPr>
          <w:ilvl w:val="0"/>
          <w:numId w:val="11"/>
        </w:numPr>
        <w:ind w:left="360"/>
        <w:rPr>
          <w:bCs/>
          <w:sz w:val="22"/>
          <w:szCs w:val="22"/>
        </w:rPr>
      </w:pPr>
      <w:r w:rsidRPr="00366BBC">
        <w:rPr>
          <w:bCs/>
          <w:sz w:val="22"/>
          <w:szCs w:val="22"/>
        </w:rPr>
        <w:t>Involved in all phases of Data Load activities such as Segregation, Pre-Load and Load to load in the system.</w:t>
      </w:r>
    </w:p>
    <w:p w:rsidR="00B74E58" w:rsidRPr="00366BBC" w:rsidRDefault="00B74E58" w:rsidP="00CB1F5D">
      <w:pPr>
        <w:pStyle w:val="ListParagraph"/>
        <w:numPr>
          <w:ilvl w:val="0"/>
          <w:numId w:val="11"/>
        </w:numPr>
        <w:ind w:left="360"/>
        <w:rPr>
          <w:bCs/>
          <w:sz w:val="22"/>
          <w:szCs w:val="22"/>
        </w:rPr>
      </w:pPr>
      <w:r w:rsidRPr="00366BBC">
        <w:rPr>
          <w:bCs/>
          <w:sz w:val="22"/>
          <w:szCs w:val="22"/>
        </w:rPr>
        <w:t>Analyzed the Data Load Activities and made the changes to the program whenever required.</w:t>
      </w:r>
    </w:p>
    <w:p w:rsidR="00E06B12" w:rsidRPr="00366BBC" w:rsidRDefault="00B74E58" w:rsidP="003D64BC">
      <w:pPr>
        <w:pStyle w:val="ListParagraph"/>
        <w:numPr>
          <w:ilvl w:val="0"/>
          <w:numId w:val="11"/>
        </w:numPr>
        <w:ind w:left="360"/>
        <w:rPr>
          <w:bCs/>
          <w:sz w:val="22"/>
          <w:szCs w:val="22"/>
        </w:rPr>
      </w:pPr>
      <w:r w:rsidRPr="00366BBC">
        <w:rPr>
          <w:bCs/>
          <w:sz w:val="22"/>
          <w:szCs w:val="22"/>
        </w:rPr>
        <w:t>Responsible for creating and uploading the project artifacts in Share point site and providing release support.</w:t>
      </w:r>
    </w:p>
    <w:p w:rsidR="00BB3496" w:rsidRPr="00366BBC" w:rsidRDefault="00B74E58" w:rsidP="00441004">
      <w:pPr>
        <w:widowControl w:val="0"/>
        <w:jc w:val="both"/>
        <w:rPr>
          <w:bCs/>
          <w:sz w:val="22"/>
          <w:szCs w:val="22"/>
        </w:rPr>
      </w:pPr>
      <w:r w:rsidRPr="00366BBC">
        <w:rPr>
          <w:b/>
          <w:bCs/>
          <w:sz w:val="22"/>
          <w:szCs w:val="22"/>
          <w:u w:val="single"/>
        </w:rPr>
        <w:t>Environmen</w:t>
      </w:r>
      <w:r w:rsidRPr="00366BBC">
        <w:rPr>
          <w:b/>
          <w:bCs/>
          <w:sz w:val="22"/>
          <w:szCs w:val="22"/>
        </w:rPr>
        <w:t>t:</w:t>
      </w:r>
      <w:r w:rsidR="001C3FB2" w:rsidRPr="00366BBC">
        <w:rPr>
          <w:bCs/>
          <w:sz w:val="22"/>
          <w:szCs w:val="22"/>
        </w:rPr>
        <w:t xml:space="preserve"> PBM, OS/390, VS COBOL </w:t>
      </w:r>
      <w:r w:rsidRPr="00366BBC">
        <w:rPr>
          <w:bCs/>
          <w:sz w:val="22"/>
          <w:szCs w:val="22"/>
        </w:rPr>
        <w:t>, DBU, DB2, WRKMBRPDM, IBM Utilities, SQL Assis</w:t>
      </w:r>
      <w:r w:rsidR="006864DF" w:rsidRPr="00366BBC">
        <w:rPr>
          <w:bCs/>
          <w:sz w:val="22"/>
          <w:szCs w:val="22"/>
        </w:rPr>
        <w:t xml:space="preserve">tant, ROBO, and Quality Center </w:t>
      </w:r>
    </w:p>
    <w:sectPr w:rsidR="00BB3496" w:rsidRPr="00366BBC" w:rsidSect="00366BBC">
      <w:footerReference w:type="even" r:id="rId10"/>
      <w:footerReference w:type="default" r:id="rId11"/>
      <w:pgSz w:w="12240" w:h="15840" w:code="1"/>
      <w:pgMar w:top="0" w:right="630" w:bottom="0" w:left="36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914" w:rsidRDefault="00EA7914">
      <w:r>
        <w:separator/>
      </w:r>
    </w:p>
  </w:endnote>
  <w:endnote w:type="continuationSeparator" w:id="1">
    <w:p w:rsidR="00EA7914" w:rsidRDefault="00EA791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D51" w:rsidRDefault="003C7310">
    <w:pPr>
      <w:pStyle w:val="Footer"/>
      <w:framePr w:wrap="around" w:vAnchor="text" w:hAnchor="margin" w:xAlign="center" w:y="1"/>
      <w:rPr>
        <w:rStyle w:val="PageNumber"/>
      </w:rPr>
    </w:pPr>
    <w:r>
      <w:rPr>
        <w:rStyle w:val="PageNumber"/>
      </w:rPr>
      <w:fldChar w:fldCharType="begin"/>
    </w:r>
    <w:r w:rsidR="002A4D51">
      <w:rPr>
        <w:rStyle w:val="PageNumber"/>
      </w:rPr>
      <w:instrText xml:space="preserve">PAGE  </w:instrText>
    </w:r>
    <w:r>
      <w:rPr>
        <w:rStyle w:val="PageNumber"/>
      </w:rPr>
      <w:fldChar w:fldCharType="end"/>
    </w:r>
  </w:p>
  <w:p w:rsidR="002A4D51" w:rsidRDefault="002A4D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D51" w:rsidRDefault="003C7310">
    <w:pPr>
      <w:pStyle w:val="Footer"/>
      <w:framePr w:wrap="around" w:vAnchor="text" w:hAnchor="margin" w:xAlign="center" w:y="1"/>
      <w:rPr>
        <w:rStyle w:val="PageNumber"/>
      </w:rPr>
    </w:pPr>
    <w:r>
      <w:rPr>
        <w:rStyle w:val="PageNumber"/>
      </w:rPr>
      <w:fldChar w:fldCharType="begin"/>
    </w:r>
    <w:r w:rsidR="002A4D51">
      <w:rPr>
        <w:rStyle w:val="PageNumber"/>
      </w:rPr>
      <w:instrText xml:space="preserve">PAGE  </w:instrText>
    </w:r>
    <w:r>
      <w:rPr>
        <w:rStyle w:val="PageNumber"/>
      </w:rPr>
      <w:fldChar w:fldCharType="separate"/>
    </w:r>
    <w:r w:rsidR="003A6496">
      <w:rPr>
        <w:rStyle w:val="PageNumber"/>
        <w:noProof/>
      </w:rPr>
      <w:t>2</w:t>
    </w:r>
    <w:r>
      <w:rPr>
        <w:rStyle w:val="PageNumber"/>
      </w:rPr>
      <w:fldChar w:fldCharType="end"/>
    </w:r>
  </w:p>
  <w:p w:rsidR="002A4D51" w:rsidRDefault="002A4D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914" w:rsidRDefault="00EA7914">
      <w:r>
        <w:separator/>
      </w:r>
    </w:p>
  </w:footnote>
  <w:footnote w:type="continuationSeparator" w:id="1">
    <w:p w:rsidR="00EA7914" w:rsidRDefault="00EA79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1">
    <w:nsid w:val="00000004"/>
    <w:multiLevelType w:val="multilevel"/>
    <w:tmpl w:val="00000004"/>
    <w:name w:val="WW8Num4"/>
    <w:lvl w:ilvl="0">
      <w:start w:val="1"/>
      <w:numFmt w:val="bullet"/>
      <w:lvlText w:val=""/>
      <w:lvlJc w:val="left"/>
      <w:pPr>
        <w:tabs>
          <w:tab w:val="num" w:pos="0"/>
        </w:tabs>
        <w:ind w:left="360" w:hanging="360"/>
      </w:pPr>
      <w:rPr>
        <w:rFonts w:ascii="Symbol" w:hAnsi="Symbol" w:cs="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2">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3">
    <w:nsid w:val="0BB55BBF"/>
    <w:multiLevelType w:val="hybridMultilevel"/>
    <w:tmpl w:val="0AB41DBE"/>
    <w:lvl w:ilvl="0" w:tplc="40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1A08607F"/>
    <w:multiLevelType w:val="hybridMultilevel"/>
    <w:tmpl w:val="4E84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6D3B3B"/>
    <w:multiLevelType w:val="multilevel"/>
    <w:tmpl w:val="16F2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201C25"/>
    <w:multiLevelType w:val="hybridMultilevel"/>
    <w:tmpl w:val="F63ACF9A"/>
    <w:lvl w:ilvl="0" w:tplc="B7F4A8E0">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377849"/>
    <w:multiLevelType w:val="hybridMultilevel"/>
    <w:tmpl w:val="CCFA4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CE4906"/>
    <w:multiLevelType w:val="hybridMultilevel"/>
    <w:tmpl w:val="418C0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FEE6128"/>
    <w:multiLevelType w:val="hybridMultilevel"/>
    <w:tmpl w:val="F6BE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FA0913"/>
    <w:multiLevelType w:val="hybridMultilevel"/>
    <w:tmpl w:val="BC22EE78"/>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450"/>
        </w:tabs>
        <w:ind w:left="45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4">
    <w:nsid w:val="4676707A"/>
    <w:multiLevelType w:val="hybridMultilevel"/>
    <w:tmpl w:val="A6A6E1FA"/>
    <w:lvl w:ilvl="0" w:tplc="B92C48B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6CE20FC"/>
    <w:multiLevelType w:val="hybridMultilevel"/>
    <w:tmpl w:val="40465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852CCD"/>
    <w:multiLevelType w:val="multilevel"/>
    <w:tmpl w:val="D2C089B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ind w:left="0" w:firstLine="0"/>
      </w:pPr>
    </w:lvl>
  </w:abstractNum>
  <w:abstractNum w:abstractNumId="17">
    <w:nsid w:val="53E24AE4"/>
    <w:multiLevelType w:val="hybridMultilevel"/>
    <w:tmpl w:val="C0EA6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AD14953"/>
    <w:multiLevelType w:val="hybridMultilevel"/>
    <w:tmpl w:val="59DA7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20">
    <w:nsid w:val="65DB56BE"/>
    <w:multiLevelType w:val="hybridMultilevel"/>
    <w:tmpl w:val="9154B7AA"/>
    <w:lvl w:ilvl="0" w:tplc="A01831A0">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9AB1FA3"/>
    <w:multiLevelType w:val="multilevel"/>
    <w:tmpl w:val="BFDC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FA3074"/>
    <w:multiLevelType w:val="multilevel"/>
    <w:tmpl w:val="028C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0F2B28"/>
    <w:multiLevelType w:val="hybridMultilevel"/>
    <w:tmpl w:val="A22E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F6791D"/>
    <w:multiLevelType w:val="hybridMultilevel"/>
    <w:tmpl w:val="D5907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013F41"/>
    <w:multiLevelType w:val="hybridMultilevel"/>
    <w:tmpl w:val="9D763B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775D7731"/>
    <w:multiLevelType w:val="hybridMultilevel"/>
    <w:tmpl w:val="C4C0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20"/>
  </w:num>
  <w:num w:numId="4">
    <w:abstractNumId w:val="19"/>
  </w:num>
  <w:num w:numId="5">
    <w:abstractNumId w:val="7"/>
  </w:num>
  <w:num w:numId="6">
    <w:abstractNumId w:val="16"/>
  </w:num>
  <w:num w:numId="7">
    <w:abstractNumId w:val="8"/>
  </w:num>
  <w:num w:numId="8">
    <w:abstractNumId w:val="17"/>
  </w:num>
  <w:num w:numId="9">
    <w:abstractNumId w:val="18"/>
  </w:num>
  <w:num w:numId="10">
    <w:abstractNumId w:val="11"/>
  </w:num>
  <w:num w:numId="11">
    <w:abstractNumId w:val="23"/>
  </w:num>
  <w:num w:numId="12">
    <w:abstractNumId w:val="26"/>
  </w:num>
  <w:num w:numId="13">
    <w:abstractNumId w:val="22"/>
  </w:num>
  <w:num w:numId="14">
    <w:abstractNumId w:val="21"/>
  </w:num>
  <w:num w:numId="15">
    <w:abstractNumId w:val="1"/>
  </w:num>
  <w:num w:numId="16">
    <w:abstractNumId w:val="5"/>
  </w:num>
  <w:num w:numId="17">
    <w:abstractNumId w:val="6"/>
  </w:num>
  <w:num w:numId="18">
    <w:abstractNumId w:val="13"/>
  </w:num>
  <w:num w:numId="19">
    <w:abstractNumId w:val="25"/>
  </w:num>
  <w:num w:numId="20">
    <w:abstractNumId w:val="3"/>
  </w:num>
  <w:num w:numId="21">
    <w:abstractNumId w:val="24"/>
  </w:num>
  <w:num w:numId="22">
    <w:abstractNumId w:val="12"/>
  </w:num>
  <w:num w:numId="23">
    <w:abstractNumId w:val="9"/>
  </w:num>
  <w:num w:numId="24">
    <w:abstractNumId w:val="4"/>
  </w:num>
  <w:num w:numId="25">
    <w:abstractNumId w:val="1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14338"/>
  </w:hdrShapeDefaults>
  <w:footnotePr>
    <w:footnote w:id="0"/>
    <w:footnote w:id="1"/>
  </w:footnotePr>
  <w:endnotePr>
    <w:endnote w:id="0"/>
    <w:endnote w:id="1"/>
  </w:endnotePr>
  <w:compat/>
  <w:rsids>
    <w:rsidRoot w:val="00317972"/>
    <w:rsid w:val="000064B6"/>
    <w:rsid w:val="000105A2"/>
    <w:rsid w:val="00041438"/>
    <w:rsid w:val="00076D59"/>
    <w:rsid w:val="00083173"/>
    <w:rsid w:val="000B25CA"/>
    <w:rsid w:val="000B48B5"/>
    <w:rsid w:val="000B4B27"/>
    <w:rsid w:val="000C1AAB"/>
    <w:rsid w:val="000D7CBA"/>
    <w:rsid w:val="001048FC"/>
    <w:rsid w:val="00115BEF"/>
    <w:rsid w:val="00124163"/>
    <w:rsid w:val="001262A9"/>
    <w:rsid w:val="00127B69"/>
    <w:rsid w:val="00127F61"/>
    <w:rsid w:val="00142BC5"/>
    <w:rsid w:val="001631ED"/>
    <w:rsid w:val="0017675B"/>
    <w:rsid w:val="00183FC3"/>
    <w:rsid w:val="00194C64"/>
    <w:rsid w:val="001A4468"/>
    <w:rsid w:val="001B05BC"/>
    <w:rsid w:val="001B5C2A"/>
    <w:rsid w:val="001B6A75"/>
    <w:rsid w:val="001C1073"/>
    <w:rsid w:val="001C31D3"/>
    <w:rsid w:val="001C3FB2"/>
    <w:rsid w:val="001C749E"/>
    <w:rsid w:val="001D4000"/>
    <w:rsid w:val="001D6C91"/>
    <w:rsid w:val="001E1931"/>
    <w:rsid w:val="00204D1B"/>
    <w:rsid w:val="00206278"/>
    <w:rsid w:val="002064EA"/>
    <w:rsid w:val="002377D9"/>
    <w:rsid w:val="0025295C"/>
    <w:rsid w:val="0025326E"/>
    <w:rsid w:val="00257DCF"/>
    <w:rsid w:val="0026260D"/>
    <w:rsid w:val="002A0FE9"/>
    <w:rsid w:val="002A4D51"/>
    <w:rsid w:val="002B07A0"/>
    <w:rsid w:val="002B1FFF"/>
    <w:rsid w:val="002B7FF6"/>
    <w:rsid w:val="002C47EC"/>
    <w:rsid w:val="002D0EAA"/>
    <w:rsid w:val="002D7C23"/>
    <w:rsid w:val="002F62EA"/>
    <w:rsid w:val="00302A85"/>
    <w:rsid w:val="00305762"/>
    <w:rsid w:val="003077E7"/>
    <w:rsid w:val="00317972"/>
    <w:rsid w:val="00320D98"/>
    <w:rsid w:val="003415EF"/>
    <w:rsid w:val="00346FFC"/>
    <w:rsid w:val="003476DB"/>
    <w:rsid w:val="003477D6"/>
    <w:rsid w:val="00366BBC"/>
    <w:rsid w:val="00380F92"/>
    <w:rsid w:val="00383180"/>
    <w:rsid w:val="00384500"/>
    <w:rsid w:val="003906CE"/>
    <w:rsid w:val="003A1CCA"/>
    <w:rsid w:val="003A6496"/>
    <w:rsid w:val="003C0568"/>
    <w:rsid w:val="003C475A"/>
    <w:rsid w:val="003C7310"/>
    <w:rsid w:val="003D0B54"/>
    <w:rsid w:val="003D38FE"/>
    <w:rsid w:val="003D64BC"/>
    <w:rsid w:val="003D725E"/>
    <w:rsid w:val="003F10B9"/>
    <w:rsid w:val="00404317"/>
    <w:rsid w:val="00412881"/>
    <w:rsid w:val="00421CC2"/>
    <w:rsid w:val="004333D7"/>
    <w:rsid w:val="00433747"/>
    <w:rsid w:val="00437D7A"/>
    <w:rsid w:val="00441004"/>
    <w:rsid w:val="004477F8"/>
    <w:rsid w:val="00452F67"/>
    <w:rsid w:val="004609C4"/>
    <w:rsid w:val="00461EA5"/>
    <w:rsid w:val="00466074"/>
    <w:rsid w:val="004721C3"/>
    <w:rsid w:val="0048115B"/>
    <w:rsid w:val="004A077F"/>
    <w:rsid w:val="004A5426"/>
    <w:rsid w:val="004A7996"/>
    <w:rsid w:val="004B043F"/>
    <w:rsid w:val="004C0A0C"/>
    <w:rsid w:val="004E4A9F"/>
    <w:rsid w:val="004E6A82"/>
    <w:rsid w:val="004F5E3B"/>
    <w:rsid w:val="00501D6F"/>
    <w:rsid w:val="005031C7"/>
    <w:rsid w:val="005135D6"/>
    <w:rsid w:val="00517CB9"/>
    <w:rsid w:val="00523994"/>
    <w:rsid w:val="005240C2"/>
    <w:rsid w:val="005245E8"/>
    <w:rsid w:val="00532F3E"/>
    <w:rsid w:val="00535822"/>
    <w:rsid w:val="00541DE1"/>
    <w:rsid w:val="00551558"/>
    <w:rsid w:val="00555058"/>
    <w:rsid w:val="00556BD2"/>
    <w:rsid w:val="005617E8"/>
    <w:rsid w:val="00566AEA"/>
    <w:rsid w:val="00573097"/>
    <w:rsid w:val="00584ED5"/>
    <w:rsid w:val="00586185"/>
    <w:rsid w:val="00594229"/>
    <w:rsid w:val="005A0D8D"/>
    <w:rsid w:val="005B6B40"/>
    <w:rsid w:val="005C41BF"/>
    <w:rsid w:val="005D1FF5"/>
    <w:rsid w:val="005E11CF"/>
    <w:rsid w:val="005E5EB5"/>
    <w:rsid w:val="005E7C90"/>
    <w:rsid w:val="005F1F3C"/>
    <w:rsid w:val="00603671"/>
    <w:rsid w:val="0060484A"/>
    <w:rsid w:val="00606887"/>
    <w:rsid w:val="0062786D"/>
    <w:rsid w:val="00640810"/>
    <w:rsid w:val="006412B8"/>
    <w:rsid w:val="00647FF9"/>
    <w:rsid w:val="0065480A"/>
    <w:rsid w:val="00657743"/>
    <w:rsid w:val="00674020"/>
    <w:rsid w:val="00675014"/>
    <w:rsid w:val="006768EA"/>
    <w:rsid w:val="006864DF"/>
    <w:rsid w:val="0068710D"/>
    <w:rsid w:val="00691438"/>
    <w:rsid w:val="006B2A72"/>
    <w:rsid w:val="006B6310"/>
    <w:rsid w:val="006C6C9F"/>
    <w:rsid w:val="006D4367"/>
    <w:rsid w:val="006D5F9C"/>
    <w:rsid w:val="006D6577"/>
    <w:rsid w:val="006E504E"/>
    <w:rsid w:val="006F4BA9"/>
    <w:rsid w:val="00713CC5"/>
    <w:rsid w:val="007267A2"/>
    <w:rsid w:val="00727E84"/>
    <w:rsid w:val="00734BF9"/>
    <w:rsid w:val="00740018"/>
    <w:rsid w:val="00744073"/>
    <w:rsid w:val="00753538"/>
    <w:rsid w:val="007629DF"/>
    <w:rsid w:val="00763762"/>
    <w:rsid w:val="0078221E"/>
    <w:rsid w:val="007854F9"/>
    <w:rsid w:val="007A70FC"/>
    <w:rsid w:val="007B459E"/>
    <w:rsid w:val="007B4752"/>
    <w:rsid w:val="007D0B7A"/>
    <w:rsid w:val="007D3DB7"/>
    <w:rsid w:val="007D4B99"/>
    <w:rsid w:val="007E4E85"/>
    <w:rsid w:val="008000A2"/>
    <w:rsid w:val="00825233"/>
    <w:rsid w:val="00832C02"/>
    <w:rsid w:val="008569C1"/>
    <w:rsid w:val="0086682E"/>
    <w:rsid w:val="00871028"/>
    <w:rsid w:val="0087113A"/>
    <w:rsid w:val="00876D11"/>
    <w:rsid w:val="0088650C"/>
    <w:rsid w:val="008933B3"/>
    <w:rsid w:val="00893A16"/>
    <w:rsid w:val="008A0FCA"/>
    <w:rsid w:val="008A3669"/>
    <w:rsid w:val="008A5403"/>
    <w:rsid w:val="008C47E8"/>
    <w:rsid w:val="008D721D"/>
    <w:rsid w:val="008E1696"/>
    <w:rsid w:val="008F6F26"/>
    <w:rsid w:val="009050F9"/>
    <w:rsid w:val="009136C6"/>
    <w:rsid w:val="00913C60"/>
    <w:rsid w:val="00916930"/>
    <w:rsid w:val="009330CE"/>
    <w:rsid w:val="00940813"/>
    <w:rsid w:val="00942F1E"/>
    <w:rsid w:val="009443FB"/>
    <w:rsid w:val="0094652B"/>
    <w:rsid w:val="009615BD"/>
    <w:rsid w:val="0096673C"/>
    <w:rsid w:val="0097156E"/>
    <w:rsid w:val="00980F25"/>
    <w:rsid w:val="00984A19"/>
    <w:rsid w:val="009910A8"/>
    <w:rsid w:val="009A07EA"/>
    <w:rsid w:val="009D1E3D"/>
    <w:rsid w:val="009D1F36"/>
    <w:rsid w:val="009D6689"/>
    <w:rsid w:val="009D6EDE"/>
    <w:rsid w:val="009E08A2"/>
    <w:rsid w:val="009F2C63"/>
    <w:rsid w:val="00A056F9"/>
    <w:rsid w:val="00A07C85"/>
    <w:rsid w:val="00A14E1C"/>
    <w:rsid w:val="00A2024E"/>
    <w:rsid w:val="00A26609"/>
    <w:rsid w:val="00A304C6"/>
    <w:rsid w:val="00A40311"/>
    <w:rsid w:val="00A4051F"/>
    <w:rsid w:val="00A40677"/>
    <w:rsid w:val="00A60185"/>
    <w:rsid w:val="00A76465"/>
    <w:rsid w:val="00AD5147"/>
    <w:rsid w:val="00AE2301"/>
    <w:rsid w:val="00AF19CE"/>
    <w:rsid w:val="00AF757E"/>
    <w:rsid w:val="00B005C0"/>
    <w:rsid w:val="00B02860"/>
    <w:rsid w:val="00B03D5E"/>
    <w:rsid w:val="00B03E94"/>
    <w:rsid w:val="00B25620"/>
    <w:rsid w:val="00B2676D"/>
    <w:rsid w:val="00B268A0"/>
    <w:rsid w:val="00B44A12"/>
    <w:rsid w:val="00B56DF0"/>
    <w:rsid w:val="00B63FF5"/>
    <w:rsid w:val="00B6636A"/>
    <w:rsid w:val="00B711B9"/>
    <w:rsid w:val="00B715BC"/>
    <w:rsid w:val="00B74E58"/>
    <w:rsid w:val="00B870A9"/>
    <w:rsid w:val="00BB3496"/>
    <w:rsid w:val="00BB4C51"/>
    <w:rsid w:val="00BD5C86"/>
    <w:rsid w:val="00BF1646"/>
    <w:rsid w:val="00C228D3"/>
    <w:rsid w:val="00C25396"/>
    <w:rsid w:val="00C31956"/>
    <w:rsid w:val="00C630C6"/>
    <w:rsid w:val="00C645E2"/>
    <w:rsid w:val="00CA181B"/>
    <w:rsid w:val="00CB1F5D"/>
    <w:rsid w:val="00CC0A70"/>
    <w:rsid w:val="00CC40C1"/>
    <w:rsid w:val="00CD677E"/>
    <w:rsid w:val="00D047FF"/>
    <w:rsid w:val="00D06B00"/>
    <w:rsid w:val="00D25C1C"/>
    <w:rsid w:val="00D33569"/>
    <w:rsid w:val="00D34CD5"/>
    <w:rsid w:val="00D43E45"/>
    <w:rsid w:val="00D441D6"/>
    <w:rsid w:val="00D75CF3"/>
    <w:rsid w:val="00D935EB"/>
    <w:rsid w:val="00DC10FD"/>
    <w:rsid w:val="00DD1849"/>
    <w:rsid w:val="00DD47DF"/>
    <w:rsid w:val="00DF2C1C"/>
    <w:rsid w:val="00DF567F"/>
    <w:rsid w:val="00E01598"/>
    <w:rsid w:val="00E016D3"/>
    <w:rsid w:val="00E06B12"/>
    <w:rsid w:val="00E151ED"/>
    <w:rsid w:val="00E20A5F"/>
    <w:rsid w:val="00E25083"/>
    <w:rsid w:val="00E45CDB"/>
    <w:rsid w:val="00E46843"/>
    <w:rsid w:val="00EA7914"/>
    <w:rsid w:val="00EB0C07"/>
    <w:rsid w:val="00EB74C7"/>
    <w:rsid w:val="00EC5ACD"/>
    <w:rsid w:val="00EC5E39"/>
    <w:rsid w:val="00ED099F"/>
    <w:rsid w:val="00ED37F4"/>
    <w:rsid w:val="00EE5459"/>
    <w:rsid w:val="00F021EC"/>
    <w:rsid w:val="00F23910"/>
    <w:rsid w:val="00F35E17"/>
    <w:rsid w:val="00F46ED2"/>
    <w:rsid w:val="00F479B3"/>
    <w:rsid w:val="00F61D91"/>
    <w:rsid w:val="00F659BE"/>
    <w:rsid w:val="00F66A90"/>
    <w:rsid w:val="00F907C3"/>
    <w:rsid w:val="00F97402"/>
    <w:rsid w:val="00FC14CA"/>
    <w:rsid w:val="00FC2195"/>
    <w:rsid w:val="00FD6F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4B6"/>
    <w:rPr>
      <w:sz w:val="24"/>
      <w:szCs w:val="24"/>
    </w:rPr>
  </w:style>
  <w:style w:type="paragraph" w:styleId="Heading1">
    <w:name w:val="heading 1"/>
    <w:basedOn w:val="Normal"/>
    <w:next w:val="Normal"/>
    <w:qFormat/>
    <w:rsid w:val="000064B6"/>
    <w:pPr>
      <w:keepNext/>
      <w:shd w:val="clear" w:color="auto" w:fill="CCCCCC"/>
      <w:ind w:left="72" w:right="6" w:hanging="72"/>
      <w:jc w:val="both"/>
      <w:outlineLvl w:val="0"/>
    </w:pPr>
    <w:rPr>
      <w:rFonts w:ascii="Book Antiqua" w:hAnsi="Book Antiqua"/>
      <w:b/>
      <w:bCs/>
      <w:sz w:val="20"/>
    </w:rPr>
  </w:style>
  <w:style w:type="paragraph" w:styleId="Heading2">
    <w:name w:val="heading 2"/>
    <w:basedOn w:val="Normal"/>
    <w:next w:val="Normal"/>
    <w:qFormat/>
    <w:rsid w:val="000064B6"/>
    <w:pPr>
      <w:keepNext/>
      <w:outlineLvl w:val="1"/>
    </w:pPr>
    <w:rPr>
      <w:rFonts w:ascii="Arial" w:hAnsi="Arial" w:cs="Arial"/>
      <w:b/>
      <w:color w:val="000000"/>
      <w:sz w:val="19"/>
      <w:szCs w:val="19"/>
    </w:rPr>
  </w:style>
  <w:style w:type="paragraph" w:styleId="Heading3">
    <w:name w:val="heading 3"/>
    <w:basedOn w:val="Normal"/>
    <w:next w:val="Normal"/>
    <w:qFormat/>
    <w:rsid w:val="000064B6"/>
    <w:pPr>
      <w:keepNext/>
      <w:outlineLvl w:val="2"/>
    </w:pPr>
    <w:rPr>
      <w:rFonts w:ascii="Arial" w:hAnsi="Arial" w:cs="Arial"/>
      <w:b/>
      <w:sz w:val="19"/>
    </w:rPr>
  </w:style>
  <w:style w:type="paragraph" w:styleId="Heading4">
    <w:name w:val="heading 4"/>
    <w:basedOn w:val="Normal"/>
    <w:next w:val="Normal"/>
    <w:qFormat/>
    <w:rsid w:val="000064B6"/>
    <w:pPr>
      <w:keepNext/>
      <w:ind w:right="-72"/>
      <w:outlineLvl w:val="3"/>
    </w:pPr>
    <w:rPr>
      <w:rFonts w:ascii="Arial" w:hAnsi="Arial" w:cs="Arial"/>
      <w:b/>
      <w:sz w:val="19"/>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0064B6"/>
    <w:rPr>
      <w:color w:val="0000FF"/>
      <w:u w:val="single"/>
    </w:rPr>
  </w:style>
  <w:style w:type="paragraph" w:styleId="BodyText">
    <w:name w:val="Body Text"/>
    <w:basedOn w:val="Normal"/>
    <w:semiHidden/>
    <w:rsid w:val="000064B6"/>
    <w:rPr>
      <w:szCs w:val="20"/>
    </w:rPr>
  </w:style>
  <w:style w:type="paragraph" w:styleId="HTMLPreformatted">
    <w:name w:val="HTML Preformatted"/>
    <w:basedOn w:val="Normal"/>
    <w:semiHidden/>
    <w:rsid w:val="000064B6"/>
    <w:rPr>
      <w:rFonts w:ascii="Courier New" w:hAnsi="Courier New" w:cs="Courier New"/>
      <w:sz w:val="20"/>
      <w:szCs w:val="20"/>
    </w:rPr>
  </w:style>
  <w:style w:type="character" w:styleId="HTMLTypewriter">
    <w:name w:val="HTML Typewriter"/>
    <w:semiHidden/>
    <w:rsid w:val="000064B6"/>
    <w:rPr>
      <w:rFonts w:ascii="Courier New" w:eastAsia="Times New Roman" w:hAnsi="Courier New" w:cs="Courier New"/>
      <w:sz w:val="20"/>
      <w:szCs w:val="20"/>
    </w:rPr>
  </w:style>
  <w:style w:type="character" w:customStyle="1" w:styleId="blackres">
    <w:name w:val="blackres"/>
    <w:basedOn w:val="DefaultParagraphFont"/>
    <w:rsid w:val="000064B6"/>
  </w:style>
  <w:style w:type="paragraph" w:customStyle="1" w:styleId="Normal11arial">
    <w:name w:val="Normal _11 arial"/>
    <w:basedOn w:val="Normal"/>
    <w:next w:val="NormalBookAntiqua"/>
    <w:rsid w:val="000064B6"/>
    <w:pPr>
      <w:numPr>
        <w:numId w:val="1"/>
      </w:numPr>
      <w:tabs>
        <w:tab w:val="clear" w:pos="720"/>
      </w:tabs>
      <w:spacing w:after="200" w:line="276" w:lineRule="auto"/>
      <w:ind w:left="0" w:firstLine="0"/>
    </w:pPr>
    <w:rPr>
      <w:rFonts w:ascii="Calibri" w:hAnsi="Calibri"/>
      <w:sz w:val="22"/>
      <w:szCs w:val="22"/>
    </w:rPr>
  </w:style>
  <w:style w:type="paragraph" w:customStyle="1" w:styleId="NormalBookAntiqua">
    <w:name w:val="Normal + Book Antiqua"/>
    <w:aliases w:val="10 pt"/>
    <w:basedOn w:val="Normal11arial"/>
    <w:rsid w:val="000064B6"/>
    <w:pPr>
      <w:spacing w:after="0" w:line="240" w:lineRule="auto"/>
      <w:ind w:left="720" w:hanging="360"/>
      <w:jc w:val="both"/>
    </w:pPr>
    <w:rPr>
      <w:rFonts w:ascii="Book Antiqua" w:eastAsia="Courier New" w:hAnsi="Book Antiqua" w:cs="Arial"/>
      <w:color w:val="000000"/>
      <w:sz w:val="20"/>
      <w:szCs w:val="20"/>
    </w:rPr>
  </w:style>
  <w:style w:type="paragraph" w:customStyle="1" w:styleId="Char2">
    <w:name w:val="Char2"/>
    <w:basedOn w:val="Normal"/>
    <w:rsid w:val="000064B6"/>
    <w:pPr>
      <w:spacing w:after="160" w:line="240" w:lineRule="exact"/>
    </w:pPr>
    <w:rPr>
      <w:rFonts w:ascii="Verdana" w:eastAsia="SimSun" w:hAnsi="Verdana"/>
      <w:sz w:val="20"/>
      <w:szCs w:val="20"/>
    </w:rPr>
  </w:style>
  <w:style w:type="paragraph" w:styleId="BodyTextIndent">
    <w:name w:val="Body Text Indent"/>
    <w:basedOn w:val="Normal"/>
    <w:semiHidden/>
    <w:rsid w:val="000064B6"/>
    <w:pPr>
      <w:spacing w:after="120"/>
      <w:ind w:left="360"/>
    </w:pPr>
    <w:rPr>
      <w:sz w:val="20"/>
      <w:szCs w:val="20"/>
    </w:rPr>
  </w:style>
  <w:style w:type="paragraph" w:styleId="NormalWeb">
    <w:name w:val="Normal (Web)"/>
    <w:basedOn w:val="Normal"/>
    <w:link w:val="NormalWebChar"/>
    <w:uiPriority w:val="99"/>
    <w:rsid w:val="000064B6"/>
    <w:pPr>
      <w:spacing w:before="100" w:beforeAutospacing="1" w:after="100" w:afterAutospacing="1"/>
    </w:pPr>
    <w:rPr>
      <w:sz w:val="20"/>
      <w:szCs w:val="20"/>
    </w:rPr>
  </w:style>
  <w:style w:type="paragraph" w:styleId="Header">
    <w:name w:val="header"/>
    <w:basedOn w:val="Normal"/>
    <w:semiHidden/>
    <w:rsid w:val="000064B6"/>
    <w:pPr>
      <w:tabs>
        <w:tab w:val="center" w:pos="4320"/>
        <w:tab w:val="right" w:pos="8640"/>
      </w:tabs>
    </w:pPr>
    <w:rPr>
      <w:sz w:val="20"/>
      <w:szCs w:val="20"/>
    </w:rPr>
  </w:style>
  <w:style w:type="paragraph" w:styleId="BodyText3">
    <w:name w:val="Body Text 3"/>
    <w:basedOn w:val="Normal"/>
    <w:semiHidden/>
    <w:rsid w:val="000064B6"/>
    <w:pPr>
      <w:spacing w:after="120"/>
    </w:pPr>
    <w:rPr>
      <w:sz w:val="16"/>
      <w:szCs w:val="16"/>
    </w:rPr>
  </w:style>
  <w:style w:type="paragraph" w:customStyle="1" w:styleId="NormalArial">
    <w:name w:val="Normal+ Arial"/>
    <w:aliases w:val="9 pt,black"/>
    <w:basedOn w:val="BodyText"/>
    <w:rsid w:val="000064B6"/>
    <w:pPr>
      <w:numPr>
        <w:numId w:val="2"/>
      </w:numPr>
      <w:jc w:val="both"/>
    </w:pPr>
    <w:rPr>
      <w:rFonts w:ascii="Arial" w:hAnsi="Arial" w:cs="Arial"/>
      <w:sz w:val="18"/>
      <w:szCs w:val="18"/>
    </w:rPr>
  </w:style>
  <w:style w:type="paragraph" w:styleId="Footer">
    <w:name w:val="footer"/>
    <w:basedOn w:val="Normal"/>
    <w:semiHidden/>
    <w:rsid w:val="000064B6"/>
    <w:pPr>
      <w:tabs>
        <w:tab w:val="center" w:pos="4320"/>
        <w:tab w:val="right" w:pos="8640"/>
      </w:tabs>
    </w:pPr>
  </w:style>
  <w:style w:type="character" w:styleId="PageNumber">
    <w:name w:val="page number"/>
    <w:basedOn w:val="DefaultParagraphFont"/>
    <w:semiHidden/>
    <w:rsid w:val="000064B6"/>
  </w:style>
  <w:style w:type="character" w:styleId="Strong">
    <w:name w:val="Strong"/>
    <w:uiPriority w:val="22"/>
    <w:qFormat/>
    <w:rsid w:val="000064B6"/>
    <w:rPr>
      <w:b/>
      <w:bCs/>
    </w:rPr>
  </w:style>
  <w:style w:type="paragraph" w:styleId="ListBullet">
    <w:name w:val="List Bullet"/>
    <w:basedOn w:val="Normal"/>
    <w:autoRedefine/>
    <w:semiHidden/>
    <w:rsid w:val="000064B6"/>
    <w:pPr>
      <w:numPr>
        <w:numId w:val="3"/>
      </w:numPr>
      <w:tabs>
        <w:tab w:val="clear" w:pos="720"/>
        <w:tab w:val="num" w:pos="360"/>
        <w:tab w:val="left" w:pos="1800"/>
        <w:tab w:val="left" w:pos="10080"/>
      </w:tabs>
      <w:ind w:left="360"/>
      <w:jc w:val="both"/>
    </w:pPr>
    <w:rPr>
      <w:rFonts w:eastAsia="Batang"/>
      <w:spacing w:val="-4"/>
      <w:sz w:val="22"/>
      <w:szCs w:val="22"/>
    </w:rPr>
  </w:style>
  <w:style w:type="character" w:customStyle="1" w:styleId="CharChar">
    <w:name w:val="Char Char"/>
    <w:rsid w:val="000064B6"/>
    <w:rPr>
      <w:lang w:val="en-US" w:eastAsia="en-US" w:bidi="ar-SA"/>
    </w:rPr>
  </w:style>
  <w:style w:type="character" w:styleId="FollowedHyperlink">
    <w:name w:val="FollowedHyperlink"/>
    <w:semiHidden/>
    <w:rsid w:val="000064B6"/>
    <w:rPr>
      <w:color w:val="800080"/>
      <w:u w:val="single"/>
    </w:rPr>
  </w:style>
  <w:style w:type="paragraph" w:styleId="BodyTextIndent2">
    <w:name w:val="Body Text Indent 2"/>
    <w:basedOn w:val="Normal"/>
    <w:semiHidden/>
    <w:rsid w:val="000064B6"/>
    <w:pPr>
      <w:spacing w:after="120" w:line="480" w:lineRule="auto"/>
      <w:ind w:left="360"/>
    </w:pPr>
  </w:style>
  <w:style w:type="paragraph" w:styleId="BodyText2">
    <w:name w:val="Body Text 2"/>
    <w:basedOn w:val="Normal"/>
    <w:semiHidden/>
    <w:rsid w:val="000064B6"/>
    <w:pPr>
      <w:ind w:right="120"/>
      <w:jc w:val="both"/>
    </w:pPr>
    <w:rPr>
      <w:rFonts w:ascii="Arial" w:hAnsi="Arial" w:cs="Arial"/>
      <w:strike/>
      <w:sz w:val="19"/>
      <w:szCs w:val="19"/>
    </w:rPr>
  </w:style>
  <w:style w:type="paragraph" w:styleId="BodyTextIndent3">
    <w:name w:val="Body Text Indent 3"/>
    <w:basedOn w:val="Normal"/>
    <w:semiHidden/>
    <w:rsid w:val="000064B6"/>
    <w:pPr>
      <w:autoSpaceDE w:val="0"/>
      <w:autoSpaceDN w:val="0"/>
      <w:adjustRightInd w:val="0"/>
      <w:ind w:left="2160" w:firstLine="22"/>
    </w:pPr>
    <w:rPr>
      <w:rFonts w:ascii="Arial" w:hAnsi="Arial"/>
      <w:bCs/>
      <w:color w:val="000000"/>
      <w:sz w:val="20"/>
      <w:szCs w:val="20"/>
    </w:rPr>
  </w:style>
  <w:style w:type="character" w:customStyle="1" w:styleId="locality1">
    <w:name w:val="locality1"/>
    <w:rsid w:val="00E151ED"/>
    <w:rPr>
      <w:sz w:val="22"/>
      <w:szCs w:val="22"/>
    </w:rPr>
  </w:style>
  <w:style w:type="character" w:customStyle="1" w:styleId="yshortcuts">
    <w:name w:val="yshortcuts"/>
    <w:basedOn w:val="DefaultParagraphFont"/>
    <w:rsid w:val="001B6A75"/>
  </w:style>
  <w:style w:type="paragraph" w:styleId="CommentText">
    <w:name w:val="annotation text"/>
    <w:basedOn w:val="Normal"/>
    <w:link w:val="CommentTextChar"/>
    <w:rsid w:val="00713CC5"/>
    <w:rPr>
      <w:sz w:val="20"/>
      <w:szCs w:val="20"/>
    </w:rPr>
  </w:style>
  <w:style w:type="character" w:customStyle="1" w:styleId="CommentTextChar">
    <w:name w:val="Comment Text Char"/>
    <w:basedOn w:val="DefaultParagraphFont"/>
    <w:link w:val="CommentText"/>
    <w:rsid w:val="00713CC5"/>
  </w:style>
  <w:style w:type="paragraph" w:customStyle="1" w:styleId="ColorfulList-Accent11">
    <w:name w:val="Colorful List - Accent 11"/>
    <w:basedOn w:val="Normal"/>
    <w:uiPriority w:val="34"/>
    <w:qFormat/>
    <w:rsid w:val="00713CC5"/>
    <w:pPr>
      <w:ind w:left="720"/>
      <w:contextualSpacing/>
    </w:pPr>
    <w:rPr>
      <w:szCs w:val="20"/>
    </w:rPr>
  </w:style>
  <w:style w:type="paragraph" w:customStyle="1" w:styleId="NormalArialChar">
    <w:name w:val="Normal + Arial Char"/>
    <w:basedOn w:val="Normal"/>
    <w:rsid w:val="000105A2"/>
  </w:style>
  <w:style w:type="character" w:customStyle="1" w:styleId="apple-converted-space">
    <w:name w:val="apple-converted-space"/>
    <w:basedOn w:val="DefaultParagraphFont"/>
    <w:rsid w:val="00A07C85"/>
  </w:style>
  <w:style w:type="paragraph" w:customStyle="1" w:styleId="GRBULLETS">
    <w:name w:val="GR BULLETS"/>
    <w:basedOn w:val="Normal"/>
    <w:qFormat/>
    <w:rsid w:val="00523994"/>
    <w:pPr>
      <w:numPr>
        <w:numId w:val="4"/>
      </w:numPr>
      <w:spacing w:line="240" w:lineRule="atLeast"/>
    </w:pPr>
    <w:rPr>
      <w:rFonts w:ascii="Arial" w:hAnsi="Arial"/>
      <w:snapToGrid w:val="0"/>
      <w:color w:val="000000"/>
      <w:sz w:val="20"/>
      <w:szCs w:val="20"/>
    </w:rPr>
  </w:style>
  <w:style w:type="character" w:customStyle="1" w:styleId="apple-style-span">
    <w:name w:val="apple-style-span"/>
    <w:basedOn w:val="DefaultParagraphFont"/>
    <w:rsid w:val="00744073"/>
  </w:style>
  <w:style w:type="paragraph" w:customStyle="1" w:styleId="NormalArial0">
    <w:name w:val="Normal + Arial"/>
    <w:basedOn w:val="Normal"/>
    <w:rsid w:val="006864DF"/>
  </w:style>
  <w:style w:type="paragraph" w:styleId="ListParagraph">
    <w:name w:val="List Paragraph"/>
    <w:basedOn w:val="Normal"/>
    <w:uiPriority w:val="34"/>
    <w:qFormat/>
    <w:rsid w:val="006864DF"/>
    <w:pPr>
      <w:ind w:left="720"/>
      <w:contextualSpacing/>
      <w:jc w:val="both"/>
    </w:pPr>
  </w:style>
  <w:style w:type="character" w:styleId="Emphasis">
    <w:name w:val="Emphasis"/>
    <w:basedOn w:val="DefaultParagraphFont"/>
    <w:qFormat/>
    <w:rsid w:val="00DD1849"/>
    <w:rPr>
      <w:i/>
      <w:iCs/>
    </w:rPr>
  </w:style>
  <w:style w:type="paragraph" w:customStyle="1" w:styleId="bulletedlist">
    <w:name w:val="bulleted list"/>
    <w:basedOn w:val="Normal"/>
    <w:link w:val="bulletedlistChar"/>
    <w:rsid w:val="00DD1849"/>
    <w:pPr>
      <w:numPr>
        <w:numId w:val="5"/>
      </w:numPr>
      <w:spacing w:before="40" w:after="60" w:line="220" w:lineRule="exact"/>
    </w:pPr>
    <w:rPr>
      <w:rFonts w:ascii="Tahoma" w:hAnsi="Tahoma"/>
      <w:spacing w:val="10"/>
      <w:kern w:val="32"/>
      <w:sz w:val="16"/>
      <w:szCs w:val="16"/>
    </w:rPr>
  </w:style>
  <w:style w:type="character" w:customStyle="1" w:styleId="bulletedlistChar">
    <w:name w:val="bulleted list Char"/>
    <w:link w:val="bulletedlist"/>
    <w:rsid w:val="00DD1849"/>
    <w:rPr>
      <w:rFonts w:ascii="Tahoma" w:hAnsi="Tahoma"/>
      <w:spacing w:val="10"/>
      <w:kern w:val="32"/>
      <w:sz w:val="16"/>
      <w:szCs w:val="16"/>
    </w:rPr>
  </w:style>
  <w:style w:type="character" w:customStyle="1" w:styleId="st">
    <w:name w:val="st"/>
    <w:basedOn w:val="DefaultParagraphFont"/>
    <w:rsid w:val="005135D6"/>
  </w:style>
  <w:style w:type="paragraph" w:customStyle="1" w:styleId="ResumeBullet2">
    <w:name w:val="Resume Bullet 2"/>
    <w:rsid w:val="00A40677"/>
    <w:pPr>
      <w:numPr>
        <w:ilvl w:val="1"/>
        <w:numId w:val="6"/>
      </w:numPr>
    </w:pPr>
    <w:rPr>
      <w:noProof/>
    </w:rPr>
  </w:style>
  <w:style w:type="paragraph" w:customStyle="1" w:styleId="ResumeBullet">
    <w:name w:val="Resume Bullet"/>
    <w:basedOn w:val="Normal"/>
    <w:next w:val="ResumeBullet2"/>
    <w:rsid w:val="00A40677"/>
    <w:pPr>
      <w:keepLines/>
      <w:widowControl w:val="0"/>
      <w:numPr>
        <w:numId w:val="6"/>
      </w:numPr>
      <w:spacing w:before="60"/>
    </w:pPr>
    <w:rPr>
      <w:sz w:val="20"/>
    </w:rPr>
  </w:style>
  <w:style w:type="character" w:customStyle="1" w:styleId="normalchar">
    <w:name w:val="normal__char"/>
    <w:basedOn w:val="DefaultParagraphFont"/>
    <w:rsid w:val="00BB3496"/>
  </w:style>
  <w:style w:type="character" w:customStyle="1" w:styleId="blackres1">
    <w:name w:val="blackres1"/>
    <w:rsid w:val="003C475A"/>
    <w:rPr>
      <w:rFonts w:ascii="Arial" w:hAnsi="Arial" w:cs="Arial"/>
      <w:color w:val="000000"/>
      <w:sz w:val="20"/>
      <w:szCs w:val="20"/>
    </w:rPr>
  </w:style>
  <w:style w:type="paragraph" w:styleId="NoSpacing">
    <w:name w:val="No Spacing"/>
    <w:qFormat/>
    <w:rsid w:val="003C475A"/>
    <w:pPr>
      <w:suppressAutoHyphens/>
    </w:pPr>
    <w:rPr>
      <w:kern w:val="1"/>
      <w:sz w:val="22"/>
      <w:szCs w:val="22"/>
      <w:lang w:eastAsia="ar-SA"/>
    </w:rPr>
  </w:style>
  <w:style w:type="character" w:customStyle="1" w:styleId="NormalVerdanaChar">
    <w:name w:val="Normal + Verdana Char"/>
    <w:rsid w:val="003C475A"/>
    <w:rPr>
      <w:rFonts w:ascii="Verdana" w:eastAsia="Times New Roman" w:hAnsi="Verdana" w:cs="Times New Roman"/>
      <w:b/>
      <w:bCs/>
      <w:sz w:val="20"/>
      <w:szCs w:val="20"/>
    </w:rPr>
  </w:style>
  <w:style w:type="character" w:customStyle="1" w:styleId="remarkable-pre-marked">
    <w:name w:val="remarkable-pre-marked"/>
    <w:rsid w:val="005617E8"/>
  </w:style>
  <w:style w:type="character" w:customStyle="1" w:styleId="NormalWebChar">
    <w:name w:val="Normal (Web) Char"/>
    <w:link w:val="NormalWeb"/>
    <w:uiPriority w:val="99"/>
    <w:locked/>
    <w:rsid w:val="00441004"/>
  </w:style>
</w:styles>
</file>

<file path=word/webSettings.xml><?xml version="1.0" encoding="utf-8"?>
<w:webSettings xmlns:r="http://schemas.openxmlformats.org/officeDocument/2006/relationships" xmlns:w="http://schemas.openxmlformats.org/wordprocessingml/2006/main">
  <w:divs>
    <w:div w:id="366150225">
      <w:bodyDiv w:val="1"/>
      <w:marLeft w:val="0"/>
      <w:marRight w:val="0"/>
      <w:marTop w:val="0"/>
      <w:marBottom w:val="0"/>
      <w:divBdr>
        <w:top w:val="none" w:sz="0" w:space="0" w:color="auto"/>
        <w:left w:val="none" w:sz="0" w:space="0" w:color="auto"/>
        <w:bottom w:val="none" w:sz="0" w:space="0" w:color="auto"/>
        <w:right w:val="none" w:sz="0" w:space="0" w:color="auto"/>
      </w:divBdr>
    </w:div>
    <w:div w:id="391973214">
      <w:bodyDiv w:val="1"/>
      <w:marLeft w:val="0"/>
      <w:marRight w:val="0"/>
      <w:marTop w:val="0"/>
      <w:marBottom w:val="0"/>
      <w:divBdr>
        <w:top w:val="none" w:sz="0" w:space="0" w:color="auto"/>
        <w:left w:val="none" w:sz="0" w:space="0" w:color="auto"/>
        <w:bottom w:val="none" w:sz="0" w:space="0" w:color="auto"/>
        <w:right w:val="none" w:sz="0" w:space="0" w:color="auto"/>
      </w:divBdr>
    </w:div>
    <w:div w:id="488256518">
      <w:bodyDiv w:val="1"/>
      <w:marLeft w:val="0"/>
      <w:marRight w:val="0"/>
      <w:marTop w:val="0"/>
      <w:marBottom w:val="0"/>
      <w:divBdr>
        <w:top w:val="none" w:sz="0" w:space="0" w:color="auto"/>
        <w:left w:val="none" w:sz="0" w:space="0" w:color="auto"/>
        <w:bottom w:val="none" w:sz="0" w:space="0" w:color="auto"/>
        <w:right w:val="none" w:sz="0" w:space="0" w:color="auto"/>
      </w:divBdr>
    </w:div>
    <w:div w:id="1076825183">
      <w:bodyDiv w:val="1"/>
      <w:marLeft w:val="0"/>
      <w:marRight w:val="0"/>
      <w:marTop w:val="0"/>
      <w:marBottom w:val="0"/>
      <w:divBdr>
        <w:top w:val="none" w:sz="0" w:space="0" w:color="auto"/>
        <w:left w:val="none" w:sz="0" w:space="0" w:color="auto"/>
        <w:bottom w:val="none" w:sz="0" w:space="0" w:color="auto"/>
        <w:right w:val="none" w:sz="0" w:space="0" w:color="auto"/>
      </w:divBdr>
    </w:div>
    <w:div w:id="1236892659">
      <w:bodyDiv w:val="1"/>
      <w:marLeft w:val="0"/>
      <w:marRight w:val="0"/>
      <w:marTop w:val="0"/>
      <w:marBottom w:val="0"/>
      <w:divBdr>
        <w:top w:val="none" w:sz="0" w:space="0" w:color="auto"/>
        <w:left w:val="none" w:sz="0" w:space="0" w:color="auto"/>
        <w:bottom w:val="none" w:sz="0" w:space="0" w:color="auto"/>
        <w:right w:val="none" w:sz="0" w:space="0" w:color="auto"/>
      </w:divBdr>
    </w:div>
    <w:div w:id="152543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qas.pashah@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Longs_Dru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355282-A99D-45AD-A1A9-07A29A8F6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13630</CharactersWithSpaces>
  <SharedDoc>false</SharedDoc>
  <HLinks>
    <vt:vector size="6" baseType="variant">
      <vt:variant>
        <vt:i4>786551</vt:i4>
      </vt:variant>
      <vt:variant>
        <vt:i4>0</vt:i4>
      </vt:variant>
      <vt:variant>
        <vt:i4>0</vt:i4>
      </vt:variant>
      <vt:variant>
        <vt:i4>5</vt:i4>
      </vt:variant>
      <vt:variant>
        <vt:lpwstr>http://en.wikipedia.org/wiki/Longs_Drugs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8</cp:revision>
  <dcterms:created xsi:type="dcterms:W3CDTF">2015-01-27T16:04:00Z</dcterms:created>
  <dcterms:modified xsi:type="dcterms:W3CDTF">2015-01-27T16:04:00Z</dcterms:modified>
</cp:coreProperties>
</file>