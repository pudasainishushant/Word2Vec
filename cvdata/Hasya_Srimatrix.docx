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756" w:rsidRPr="0058128D" w:rsidRDefault="00BE4A82" w:rsidP="002E0756">
      <w:pPr>
        <w:spacing w:after="0" w:line="240" w:lineRule="auto"/>
        <w:jc w:val="center"/>
        <w:rPr>
          <w:rFonts w:ascii="Cambria" w:hAnsi="Cambria" w:cs="Times New Roman"/>
          <w:b/>
        </w:rPr>
      </w:pPr>
      <w:r w:rsidRPr="0058128D">
        <w:rPr>
          <w:rFonts w:ascii="Cambria" w:hAnsi="Cambria" w:cs="Times New Roman"/>
          <w:b/>
        </w:rPr>
        <w:t xml:space="preserve">HASYA </w:t>
      </w:r>
    </w:p>
    <w:p w:rsidR="008F0841" w:rsidRPr="0058128D" w:rsidRDefault="00BE4A82" w:rsidP="002E0756">
      <w:pPr>
        <w:spacing w:after="0" w:line="240" w:lineRule="auto"/>
        <w:jc w:val="center"/>
        <w:rPr>
          <w:rFonts w:ascii="Cambria" w:hAnsi="Cambria" w:cs="Times New Roman"/>
          <w:b/>
        </w:rPr>
      </w:pPr>
      <w:r w:rsidRPr="0058128D">
        <w:rPr>
          <w:rFonts w:ascii="Cambria" w:hAnsi="Cambria" w:cs="Times New Roman"/>
          <w:b/>
        </w:rPr>
        <w:t>361-389-2256</w:t>
      </w:r>
    </w:p>
    <w:p w:rsidR="008F0841" w:rsidRPr="0058128D" w:rsidRDefault="007C414F" w:rsidP="002E0756">
      <w:pPr>
        <w:pBdr>
          <w:bottom w:val="single" w:sz="12" w:space="1" w:color="auto"/>
        </w:pBdr>
        <w:spacing w:after="0" w:line="240" w:lineRule="auto"/>
        <w:jc w:val="center"/>
        <w:rPr>
          <w:rStyle w:val="Hyperlink"/>
          <w:rFonts w:ascii="Cambria" w:hAnsi="Cambria" w:cs="Times New Roman"/>
          <w:b/>
          <w:color w:val="000000" w:themeColor="text1"/>
        </w:rPr>
      </w:pPr>
      <w:hyperlink r:id="rId8" w:history="1">
        <w:r w:rsidR="007A6516" w:rsidRPr="0058128D">
          <w:rPr>
            <w:rStyle w:val="Hyperlink"/>
            <w:rFonts w:ascii="Cambria" w:hAnsi="Cambria" w:cs="Times New Roman"/>
            <w:b/>
            <w:color w:val="000000" w:themeColor="text1"/>
          </w:rPr>
          <w:t>hjava803@gmail.com</w:t>
        </w:r>
      </w:hyperlink>
    </w:p>
    <w:p w:rsidR="00C465ED" w:rsidRPr="0058128D" w:rsidRDefault="00C465ED" w:rsidP="002E0756">
      <w:pPr>
        <w:pBdr>
          <w:bottom w:val="single" w:sz="12" w:space="1" w:color="auto"/>
        </w:pBdr>
        <w:spacing w:after="0" w:line="240" w:lineRule="auto"/>
        <w:jc w:val="center"/>
        <w:rPr>
          <w:rFonts w:ascii="Cambria" w:hAnsi="Cambria" w:cs="Times New Roman"/>
          <w:b/>
          <w:color w:val="000000" w:themeColor="text1"/>
        </w:rPr>
      </w:pPr>
      <w:r w:rsidRPr="0058128D">
        <w:rPr>
          <w:rStyle w:val="Hyperlink"/>
          <w:rFonts w:ascii="Cambria" w:hAnsi="Cambria" w:cs="Times New Roman"/>
          <w:b/>
          <w:color w:val="000000" w:themeColor="text1"/>
        </w:rPr>
        <w:t>Sr.Java Developer</w:t>
      </w:r>
    </w:p>
    <w:p w:rsidR="008F0841" w:rsidRPr="0058128D" w:rsidRDefault="008F0841" w:rsidP="002E0756">
      <w:pPr>
        <w:spacing w:after="0" w:line="240" w:lineRule="auto"/>
        <w:jc w:val="both"/>
        <w:rPr>
          <w:rFonts w:ascii="Cambria" w:hAnsi="Cambria" w:cs="Times New Roman"/>
          <w:b/>
          <w:color w:val="000000" w:themeColor="text1"/>
        </w:rPr>
      </w:pPr>
    </w:p>
    <w:p w:rsidR="00084465" w:rsidRPr="0058128D" w:rsidRDefault="00802BCA" w:rsidP="002E0756">
      <w:pPr>
        <w:spacing w:after="0" w:line="240" w:lineRule="auto"/>
        <w:jc w:val="both"/>
        <w:rPr>
          <w:rFonts w:ascii="Cambria" w:hAnsi="Cambria" w:cs="Times New Roman"/>
          <w:b/>
        </w:rPr>
      </w:pPr>
      <w:r w:rsidRPr="0058128D">
        <w:rPr>
          <w:rFonts w:ascii="Cambria" w:hAnsi="Cambria" w:cs="Times New Roman"/>
          <w:b/>
        </w:rPr>
        <w:t>PROFESSIONAL SUMMARY</w:t>
      </w:r>
    </w:p>
    <w:p w:rsidR="007E40ED" w:rsidRPr="0058128D" w:rsidRDefault="007A6516" w:rsidP="002E0756">
      <w:pPr>
        <w:pStyle w:val="ListParagraph"/>
        <w:numPr>
          <w:ilvl w:val="0"/>
          <w:numId w:val="7"/>
        </w:numPr>
        <w:spacing w:after="0" w:line="240" w:lineRule="auto"/>
        <w:jc w:val="both"/>
        <w:rPr>
          <w:rFonts w:ascii="Cambria" w:hAnsi="Cambria" w:cs="Times New Roman"/>
          <w:color w:val="000000" w:themeColor="text1"/>
        </w:rPr>
      </w:pPr>
      <w:r w:rsidRPr="0058128D">
        <w:rPr>
          <w:rFonts w:ascii="Cambria" w:hAnsi="Cambria" w:cs="Times New Roman"/>
        </w:rPr>
        <w:t>8</w:t>
      </w:r>
      <w:r w:rsidR="00D776AD" w:rsidRPr="0058128D">
        <w:rPr>
          <w:rFonts w:ascii="Cambria" w:hAnsi="Cambria" w:cs="Times New Roman"/>
        </w:rPr>
        <w:t xml:space="preserve"> plus y</w:t>
      </w:r>
      <w:r w:rsidR="007E40ED" w:rsidRPr="0058128D">
        <w:rPr>
          <w:rFonts w:ascii="Cambria" w:hAnsi="Cambria" w:cs="Times New Roman"/>
          <w:color w:val="000000" w:themeColor="text1"/>
        </w:rPr>
        <w:t xml:space="preserve">ears of experience in IT industry and worked in </w:t>
      </w:r>
      <w:r w:rsidR="00A67632" w:rsidRPr="0058128D">
        <w:rPr>
          <w:rFonts w:ascii="Cambria" w:hAnsi="Cambria" w:cs="Times New Roman"/>
          <w:color w:val="000000" w:themeColor="text1"/>
        </w:rPr>
        <w:t xml:space="preserve">different phases on </w:t>
      </w:r>
      <w:r w:rsidR="007E40ED" w:rsidRPr="0058128D">
        <w:rPr>
          <w:rFonts w:ascii="Cambria" w:hAnsi="Cambria" w:cs="Times New Roman"/>
          <w:color w:val="000000" w:themeColor="text1"/>
        </w:rPr>
        <w:t>system development including analysis, design, development, documentation, implementing, and testin</w:t>
      </w:r>
      <w:r w:rsidR="00A6033F" w:rsidRPr="0058128D">
        <w:rPr>
          <w:rFonts w:ascii="Cambria" w:hAnsi="Cambria" w:cs="Times New Roman"/>
          <w:color w:val="000000" w:themeColor="text1"/>
        </w:rPr>
        <w:t>g using Java Stack Technologies</w:t>
      </w:r>
      <w:r w:rsidR="008F32ED" w:rsidRPr="0058128D">
        <w:rPr>
          <w:rFonts w:ascii="Cambria" w:hAnsi="Cambria" w:cs="Times New Roman"/>
          <w:color w:val="000000" w:themeColor="text1"/>
        </w:rPr>
        <w:t xml:space="preserve"> v</w:t>
      </w:r>
    </w:p>
    <w:p w:rsidR="007E40ED" w:rsidRPr="0058128D" w:rsidRDefault="007E40ED" w:rsidP="002E0756">
      <w:pPr>
        <w:pStyle w:val="ListParagraph"/>
        <w:widowControl w:val="0"/>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line="240" w:lineRule="auto"/>
        <w:jc w:val="both"/>
        <w:rPr>
          <w:rFonts w:ascii="Cambria" w:hAnsi="Cambria" w:cs="Times New Roman"/>
        </w:rPr>
      </w:pPr>
      <w:r w:rsidRPr="0058128D">
        <w:rPr>
          <w:rFonts w:ascii="Cambria" w:hAnsi="Cambria" w:cs="Times New Roman"/>
        </w:rPr>
        <w:t xml:space="preserve">Excellent technical knowledge in </w:t>
      </w:r>
      <w:r w:rsidRPr="0058128D">
        <w:rPr>
          <w:rFonts w:ascii="Cambria" w:hAnsi="Cambria" w:cs="Times New Roman"/>
          <w:b/>
        </w:rPr>
        <w:t>Java, Servlet</w:t>
      </w:r>
      <w:r w:rsidR="00E10CD6" w:rsidRPr="0058128D">
        <w:rPr>
          <w:rFonts w:ascii="Cambria" w:hAnsi="Cambria" w:cs="Times New Roman"/>
          <w:b/>
        </w:rPr>
        <w:t>s, JSP, JDBC</w:t>
      </w:r>
      <w:r w:rsidR="00084A59" w:rsidRPr="0058128D">
        <w:rPr>
          <w:rFonts w:ascii="Cambria" w:hAnsi="Cambria" w:cs="Times New Roman"/>
          <w:b/>
        </w:rPr>
        <w:t>, JTA</w:t>
      </w:r>
      <w:r w:rsidR="00E10CD6" w:rsidRPr="0058128D">
        <w:rPr>
          <w:rFonts w:ascii="Cambria" w:hAnsi="Cambria" w:cs="Times New Roman"/>
          <w:b/>
        </w:rPr>
        <w:t xml:space="preserve"> and </w:t>
      </w:r>
      <w:r w:rsidR="00A67632" w:rsidRPr="0058128D">
        <w:rPr>
          <w:rFonts w:ascii="Cambria" w:hAnsi="Cambria" w:cs="Times New Roman"/>
          <w:b/>
        </w:rPr>
        <w:t>XML</w:t>
      </w:r>
      <w:r w:rsidRPr="0058128D">
        <w:rPr>
          <w:rFonts w:ascii="Cambria" w:hAnsi="Cambria" w:cs="Times New Roman"/>
        </w:rPr>
        <w:t xml:space="preserve">with backend RDBMS like </w:t>
      </w:r>
      <w:r w:rsidRPr="0058128D">
        <w:rPr>
          <w:rFonts w:ascii="Cambria" w:hAnsi="Cambria" w:cs="Times New Roman"/>
          <w:b/>
        </w:rPr>
        <w:t>Oracle</w:t>
      </w:r>
    </w:p>
    <w:p w:rsidR="00B36867" w:rsidRPr="0058128D" w:rsidRDefault="00B36867" w:rsidP="002E0756">
      <w:pPr>
        <w:pStyle w:val="ListParagraph"/>
        <w:numPr>
          <w:ilvl w:val="0"/>
          <w:numId w:val="1"/>
        </w:numPr>
        <w:spacing w:after="0" w:line="240" w:lineRule="auto"/>
        <w:jc w:val="both"/>
        <w:rPr>
          <w:rFonts w:ascii="Cambria" w:hAnsi="Cambria" w:cs="Times New Roman"/>
          <w:b/>
        </w:rPr>
      </w:pPr>
      <w:r w:rsidRPr="0058128D">
        <w:rPr>
          <w:rFonts w:ascii="Cambria" w:eastAsia="Calibri" w:hAnsi="Cambria" w:cs="Times New Roman"/>
        </w:rPr>
        <w:t xml:space="preserve">Extensive </w:t>
      </w:r>
      <w:r w:rsidRPr="0058128D">
        <w:rPr>
          <w:rFonts w:ascii="Cambria" w:hAnsi="Cambria" w:cs="Times New Roman"/>
        </w:rPr>
        <w:t xml:space="preserve">experience in programming with </w:t>
      </w:r>
      <w:r w:rsidRPr="0058128D">
        <w:rPr>
          <w:rFonts w:ascii="Cambria" w:hAnsi="Cambria" w:cs="Times New Roman"/>
          <w:b/>
        </w:rPr>
        <w:t>J2EE</w:t>
      </w:r>
      <w:r w:rsidRPr="0058128D">
        <w:rPr>
          <w:rFonts w:ascii="Cambria" w:hAnsi="Cambria" w:cs="Times New Roman"/>
        </w:rPr>
        <w:t xml:space="preserve"> and associated technologies including </w:t>
      </w:r>
      <w:r w:rsidRPr="0058128D">
        <w:rPr>
          <w:rFonts w:ascii="Cambria" w:hAnsi="Cambria" w:cs="Times New Roman"/>
          <w:b/>
        </w:rPr>
        <w:t>Servlets</w:t>
      </w:r>
      <w:r w:rsidRPr="0058128D">
        <w:rPr>
          <w:rFonts w:ascii="Cambria" w:hAnsi="Cambria" w:cs="Times New Roman"/>
        </w:rPr>
        <w:t xml:space="preserve">, </w:t>
      </w:r>
      <w:r w:rsidRPr="0058128D">
        <w:rPr>
          <w:rFonts w:ascii="Cambria" w:hAnsi="Cambria" w:cs="Times New Roman"/>
          <w:b/>
        </w:rPr>
        <w:t>JSP</w:t>
      </w:r>
      <w:r w:rsidRPr="0058128D">
        <w:rPr>
          <w:rFonts w:ascii="Cambria" w:hAnsi="Cambria" w:cs="Times New Roman"/>
        </w:rPr>
        <w:t xml:space="preserve">, </w:t>
      </w:r>
      <w:r w:rsidRPr="0058128D">
        <w:rPr>
          <w:rFonts w:ascii="Cambria" w:hAnsi="Cambria" w:cs="Times New Roman"/>
          <w:b/>
        </w:rPr>
        <w:t>JNDI</w:t>
      </w:r>
      <w:r w:rsidRPr="0058128D">
        <w:rPr>
          <w:rFonts w:ascii="Cambria" w:hAnsi="Cambria" w:cs="Times New Roman"/>
        </w:rPr>
        <w:t xml:space="preserve">, </w:t>
      </w:r>
      <w:r w:rsidRPr="0058128D">
        <w:rPr>
          <w:rFonts w:ascii="Cambria" w:hAnsi="Cambria" w:cs="Times New Roman"/>
          <w:b/>
        </w:rPr>
        <w:t>JDBC</w:t>
      </w:r>
      <w:r w:rsidR="007312C1" w:rsidRPr="0058128D">
        <w:rPr>
          <w:rFonts w:ascii="Cambria" w:hAnsi="Cambria" w:cs="Times New Roman"/>
        </w:rPr>
        <w:t xml:space="preserve">, </w:t>
      </w:r>
      <w:r w:rsidR="007312C1" w:rsidRPr="0058128D">
        <w:rPr>
          <w:rFonts w:ascii="Cambria" w:hAnsi="Cambria" w:cs="Times New Roman"/>
          <w:b/>
        </w:rPr>
        <w:t>JTA, JPA,</w:t>
      </w:r>
      <w:r w:rsidRPr="0058128D">
        <w:rPr>
          <w:rFonts w:ascii="Cambria" w:hAnsi="Cambria" w:cs="Times New Roman"/>
          <w:b/>
        </w:rPr>
        <w:t>Struts</w:t>
      </w:r>
      <w:r w:rsidRPr="0058128D">
        <w:rPr>
          <w:rFonts w:ascii="Cambria" w:hAnsi="Cambria" w:cs="Times New Roman"/>
        </w:rPr>
        <w:t xml:space="preserve">, </w:t>
      </w:r>
      <w:r w:rsidRPr="0058128D">
        <w:rPr>
          <w:rFonts w:ascii="Cambria" w:hAnsi="Cambria" w:cs="Times New Roman"/>
          <w:b/>
        </w:rPr>
        <w:t>Spring</w:t>
      </w:r>
      <w:r w:rsidRPr="0058128D">
        <w:rPr>
          <w:rFonts w:ascii="Cambria" w:hAnsi="Cambria" w:cs="Times New Roman"/>
        </w:rPr>
        <w:t xml:space="preserve">, </w:t>
      </w:r>
      <w:r w:rsidRPr="0058128D">
        <w:rPr>
          <w:rFonts w:ascii="Cambria" w:hAnsi="Cambria" w:cs="Times New Roman"/>
          <w:b/>
        </w:rPr>
        <w:t>Hibernate</w:t>
      </w:r>
      <w:r w:rsidRPr="0058128D">
        <w:rPr>
          <w:rFonts w:ascii="Cambria" w:hAnsi="Cambria" w:cs="Times New Roman"/>
        </w:rPr>
        <w:t xml:space="preserve"> and </w:t>
      </w:r>
      <w:r w:rsidRPr="0058128D">
        <w:rPr>
          <w:rFonts w:ascii="Cambria" w:hAnsi="Cambria" w:cs="Times New Roman"/>
          <w:b/>
        </w:rPr>
        <w:t>SOAP/Rest web services</w:t>
      </w:r>
    </w:p>
    <w:p w:rsidR="00B36867" w:rsidRPr="0058128D" w:rsidRDefault="00B36867" w:rsidP="002E0756">
      <w:pPr>
        <w:pStyle w:val="ListParagraph"/>
        <w:widowControl w:val="0"/>
        <w:numPr>
          <w:ilvl w:val="0"/>
          <w:numId w:val="1"/>
        </w:numPr>
        <w:spacing w:after="0" w:line="240" w:lineRule="auto"/>
        <w:jc w:val="both"/>
        <w:rPr>
          <w:rFonts w:ascii="Cambria" w:hAnsi="Cambria" w:cs="Times New Roman"/>
        </w:rPr>
      </w:pPr>
      <w:r w:rsidRPr="0058128D">
        <w:rPr>
          <w:rFonts w:ascii="Cambria" w:hAnsi="Cambria" w:cs="Times New Roman"/>
        </w:rPr>
        <w:t xml:space="preserve">Experience with </w:t>
      </w:r>
      <w:r w:rsidRPr="0058128D">
        <w:rPr>
          <w:rFonts w:ascii="Cambria" w:hAnsi="Cambria" w:cs="Times New Roman"/>
          <w:b/>
        </w:rPr>
        <w:t>AJAX</w:t>
      </w:r>
      <w:r w:rsidRPr="0058128D">
        <w:rPr>
          <w:rFonts w:ascii="Cambria" w:hAnsi="Cambria" w:cs="Times New Roman"/>
        </w:rPr>
        <w:t xml:space="preserve">, </w:t>
      </w:r>
      <w:r w:rsidRPr="0058128D">
        <w:rPr>
          <w:rFonts w:ascii="Cambria" w:hAnsi="Cambria" w:cs="Times New Roman"/>
          <w:b/>
        </w:rPr>
        <w:t>REST</w:t>
      </w:r>
      <w:r w:rsidRPr="0058128D">
        <w:rPr>
          <w:rFonts w:ascii="Cambria" w:hAnsi="Cambria" w:cs="Times New Roman"/>
        </w:rPr>
        <w:t xml:space="preserve"> and </w:t>
      </w:r>
      <w:r w:rsidRPr="0058128D">
        <w:rPr>
          <w:rFonts w:ascii="Cambria" w:hAnsi="Cambria" w:cs="Times New Roman"/>
          <w:b/>
        </w:rPr>
        <w:t>JSON</w:t>
      </w:r>
      <w:r w:rsidRPr="0058128D">
        <w:rPr>
          <w:rFonts w:ascii="Cambria" w:hAnsi="Cambria" w:cs="Times New Roman"/>
        </w:rPr>
        <w:t xml:space="preserve"> and working with </w:t>
      </w:r>
      <w:r w:rsidRPr="0058128D">
        <w:rPr>
          <w:rFonts w:ascii="Cambria" w:hAnsi="Cambria" w:cs="Times New Roman"/>
          <w:b/>
        </w:rPr>
        <w:t>JavaScript</w:t>
      </w:r>
      <w:r w:rsidRPr="0058128D">
        <w:rPr>
          <w:rFonts w:ascii="Cambria" w:hAnsi="Cambria" w:cs="Times New Roman"/>
        </w:rPr>
        <w:t xml:space="preserve"> frameworks like </w:t>
      </w:r>
      <w:r w:rsidRPr="0058128D">
        <w:rPr>
          <w:rFonts w:ascii="Cambria" w:hAnsi="Cambria" w:cs="Times New Roman"/>
          <w:b/>
        </w:rPr>
        <w:t>Bootstrap</w:t>
      </w:r>
      <w:r w:rsidRPr="0058128D">
        <w:rPr>
          <w:rFonts w:ascii="Cambria" w:hAnsi="Cambria" w:cs="Times New Roman"/>
        </w:rPr>
        <w:t xml:space="preserve">, </w:t>
      </w:r>
      <w:r w:rsidRPr="0058128D">
        <w:rPr>
          <w:rFonts w:ascii="Cambria" w:hAnsi="Cambria" w:cs="Times New Roman"/>
          <w:b/>
        </w:rPr>
        <w:t>Node.js</w:t>
      </w:r>
      <w:r w:rsidRPr="0058128D">
        <w:rPr>
          <w:rFonts w:ascii="Cambria" w:hAnsi="Cambria" w:cs="Times New Roman"/>
        </w:rPr>
        <w:t xml:space="preserve"> and </w:t>
      </w:r>
      <w:r w:rsidRPr="0058128D">
        <w:rPr>
          <w:rFonts w:ascii="Cambria" w:hAnsi="Cambria" w:cs="Times New Roman"/>
          <w:b/>
        </w:rPr>
        <w:t>Angular JS</w:t>
      </w:r>
    </w:p>
    <w:p w:rsidR="007E40ED" w:rsidRPr="0058128D" w:rsidRDefault="007E40ED" w:rsidP="002E0756">
      <w:pPr>
        <w:pStyle w:val="ListParagraph"/>
        <w:widowControl w:val="0"/>
        <w:numPr>
          <w:ilvl w:val="0"/>
          <w:numId w:val="1"/>
        </w:numPr>
        <w:spacing w:after="0" w:line="240" w:lineRule="auto"/>
        <w:jc w:val="both"/>
        <w:rPr>
          <w:rFonts w:ascii="Cambria" w:hAnsi="Cambria" w:cs="Times New Roman"/>
        </w:rPr>
      </w:pPr>
      <w:r w:rsidRPr="0058128D">
        <w:rPr>
          <w:rFonts w:ascii="Cambria" w:hAnsi="Cambria" w:cs="Times New Roman"/>
          <w:shd w:val="clear" w:color="auto" w:fill="FFFFFF"/>
        </w:rPr>
        <w:t xml:space="preserve">Good experience in MVC frameworks like </w:t>
      </w:r>
      <w:r w:rsidRPr="0058128D">
        <w:rPr>
          <w:rFonts w:ascii="Cambria" w:hAnsi="Cambria" w:cs="Times New Roman"/>
          <w:b/>
          <w:shd w:val="clear" w:color="auto" w:fill="FFFFFF"/>
        </w:rPr>
        <w:t>Angular JS</w:t>
      </w:r>
      <w:r w:rsidRPr="0058128D">
        <w:rPr>
          <w:rFonts w:ascii="Cambria" w:hAnsi="Cambria" w:cs="Times New Roman"/>
          <w:shd w:val="clear" w:color="auto" w:fill="FFFFFF"/>
        </w:rPr>
        <w:t>along</w:t>
      </w:r>
      <w:r w:rsidR="00A6033F" w:rsidRPr="0058128D">
        <w:rPr>
          <w:rFonts w:ascii="Cambria" w:hAnsi="Cambria" w:cs="Times New Roman"/>
          <w:shd w:val="clear" w:color="auto" w:fill="FFFFFF"/>
        </w:rPr>
        <w:t>with Bootstrap</w:t>
      </w:r>
    </w:p>
    <w:p w:rsidR="00EB4DF1" w:rsidRPr="0058128D" w:rsidRDefault="00EB4DF1" w:rsidP="002E0756">
      <w:pPr>
        <w:pStyle w:val="ListParagraph"/>
        <w:numPr>
          <w:ilvl w:val="0"/>
          <w:numId w:val="1"/>
        </w:numPr>
        <w:spacing w:after="0" w:line="240" w:lineRule="auto"/>
        <w:jc w:val="both"/>
        <w:rPr>
          <w:rFonts w:ascii="Cambria" w:hAnsi="Cambria" w:cs="Times New Roman"/>
          <w:b/>
        </w:rPr>
      </w:pPr>
      <w:r w:rsidRPr="0058128D">
        <w:rPr>
          <w:rFonts w:ascii="Cambria" w:hAnsi="Cambria" w:cs="Times New Roman"/>
          <w:color w:val="000000"/>
          <w:shd w:val="clear" w:color="auto" w:fill="FFFFFF"/>
        </w:rPr>
        <w:t>Expertise through all parts of Software Development Life Cycle (</w:t>
      </w:r>
      <w:r w:rsidRPr="0058128D">
        <w:rPr>
          <w:rFonts w:ascii="Cambria" w:hAnsi="Cambria" w:cs="Times New Roman"/>
          <w:b/>
          <w:color w:val="000000"/>
          <w:shd w:val="clear" w:color="auto" w:fill="FFFFFF"/>
        </w:rPr>
        <w:t>SDLC</w:t>
      </w:r>
      <w:r w:rsidRPr="0058128D">
        <w:rPr>
          <w:rFonts w:ascii="Cambria" w:hAnsi="Cambria" w:cs="Times New Roman"/>
          <w:color w:val="000000"/>
          <w:shd w:val="clear" w:color="auto" w:fill="FFFFFF"/>
        </w:rPr>
        <w:t xml:space="preserve">) in developing web applications using </w:t>
      </w:r>
      <w:r w:rsidRPr="0058128D">
        <w:rPr>
          <w:rFonts w:ascii="Cambria" w:hAnsi="Cambria" w:cs="Times New Roman"/>
          <w:b/>
          <w:color w:val="000000"/>
          <w:shd w:val="clear" w:color="auto" w:fill="FFFFFF"/>
        </w:rPr>
        <w:t>JAVA,</w:t>
      </w:r>
      <w:r w:rsidRPr="0058128D">
        <w:rPr>
          <w:rStyle w:val="apple-converted-space"/>
          <w:rFonts w:ascii="Cambria" w:hAnsi="Cambria" w:cs="Times New Roman"/>
          <w:color w:val="000000"/>
          <w:shd w:val="clear" w:color="auto" w:fill="FFFFFF"/>
        </w:rPr>
        <w:t> </w:t>
      </w:r>
      <w:r w:rsidR="00E10CD6" w:rsidRPr="0058128D">
        <w:rPr>
          <w:rFonts w:ascii="Cambria" w:hAnsi="Cambria" w:cs="Times New Roman"/>
          <w:b/>
          <w:color w:val="000000"/>
          <w:shd w:val="clear" w:color="auto" w:fill="FFFFFF"/>
        </w:rPr>
        <w:t xml:space="preserve">J2EE, </w:t>
      </w:r>
      <w:r w:rsidR="00C53CCC" w:rsidRPr="0058128D">
        <w:rPr>
          <w:rFonts w:ascii="Cambria" w:hAnsi="Cambria" w:cs="Times New Roman"/>
          <w:b/>
          <w:color w:val="000000"/>
          <w:shd w:val="clear" w:color="auto" w:fill="FFFFFF"/>
        </w:rPr>
        <w:t>Web services</w:t>
      </w:r>
      <w:r w:rsidR="00BC3A7F" w:rsidRPr="0058128D">
        <w:rPr>
          <w:rFonts w:ascii="Cambria" w:hAnsi="Cambria" w:cs="Times New Roman"/>
          <w:b/>
          <w:color w:val="000000"/>
          <w:shd w:val="clear" w:color="auto" w:fill="FFFFFF"/>
        </w:rPr>
        <w:t xml:space="preserve">, </w:t>
      </w:r>
      <w:r w:rsidR="00042EC0" w:rsidRPr="0058128D">
        <w:rPr>
          <w:rFonts w:ascii="Cambria" w:hAnsi="Cambria" w:cs="Times New Roman"/>
          <w:b/>
          <w:color w:val="000000"/>
          <w:shd w:val="clear" w:color="auto" w:fill="FFFFFF"/>
        </w:rPr>
        <w:t xml:space="preserve">SOAP and </w:t>
      </w:r>
      <w:r w:rsidRPr="0058128D">
        <w:rPr>
          <w:rFonts w:ascii="Cambria" w:hAnsi="Cambria" w:cs="Times New Roman"/>
          <w:b/>
          <w:color w:val="000000"/>
          <w:shd w:val="clear" w:color="auto" w:fill="FFFFFF"/>
        </w:rPr>
        <w:t>RESTful</w:t>
      </w:r>
    </w:p>
    <w:p w:rsidR="00EB4DF1" w:rsidRPr="0058128D" w:rsidRDefault="00EB4DF1" w:rsidP="002E0756">
      <w:pPr>
        <w:pStyle w:val="NoSpacing"/>
        <w:numPr>
          <w:ilvl w:val="0"/>
          <w:numId w:val="1"/>
        </w:numPr>
        <w:jc w:val="both"/>
        <w:rPr>
          <w:rFonts w:ascii="Cambria" w:hAnsi="Cambria" w:cs="Times New Roman"/>
          <w:b/>
          <w:color w:val="000000"/>
          <w:shd w:val="clear" w:color="auto" w:fill="FFFFFF"/>
        </w:rPr>
      </w:pPr>
      <w:r w:rsidRPr="0058128D">
        <w:rPr>
          <w:rFonts w:ascii="Cambria" w:hAnsi="Cambria" w:cs="Times New Roman"/>
          <w:color w:val="000000"/>
          <w:shd w:val="clear" w:color="auto" w:fill="FFFFFF"/>
        </w:rPr>
        <w:t xml:space="preserve">Extensive hands-on experience with core expertise in design, </w:t>
      </w:r>
      <w:r w:rsidRPr="0058128D">
        <w:rPr>
          <w:rFonts w:ascii="Cambria" w:hAnsi="Cambria" w:cs="Times New Roman"/>
          <w:noProof/>
          <w:color w:val="000000"/>
          <w:shd w:val="clear" w:color="auto" w:fill="FFFFFF"/>
        </w:rPr>
        <w:t>development,</w:t>
      </w:r>
      <w:r w:rsidRPr="0058128D">
        <w:rPr>
          <w:rFonts w:ascii="Cambria" w:hAnsi="Cambria" w:cs="Times New Roman"/>
          <w:color w:val="000000"/>
          <w:shd w:val="clear" w:color="auto" w:fill="FFFFFF"/>
        </w:rPr>
        <w:t xml:space="preserve"> and deployment of N-Tier enterprise applications for the </w:t>
      </w:r>
      <w:r w:rsidRPr="0058128D">
        <w:rPr>
          <w:rFonts w:ascii="Cambria" w:hAnsi="Cambria" w:cs="Times New Roman"/>
          <w:b/>
          <w:noProof/>
          <w:color w:val="000000"/>
          <w:shd w:val="clear" w:color="auto" w:fill="FFFFFF"/>
        </w:rPr>
        <w:t>J2EE</w:t>
      </w:r>
      <w:r w:rsidRPr="0058128D">
        <w:rPr>
          <w:rFonts w:ascii="Cambria" w:hAnsi="Cambria" w:cs="Times New Roman"/>
          <w:color w:val="000000"/>
          <w:shd w:val="clear" w:color="auto" w:fill="FFFFFF"/>
        </w:rPr>
        <w:t xml:space="preserve"> platform using </w:t>
      </w:r>
      <w:r w:rsidR="00B36867" w:rsidRPr="0058128D">
        <w:rPr>
          <w:rFonts w:ascii="Cambria" w:hAnsi="Cambria" w:cs="Times New Roman"/>
          <w:b/>
          <w:color w:val="000000"/>
          <w:shd w:val="clear" w:color="auto" w:fill="FFFFFF"/>
        </w:rPr>
        <w:t>Core Java, Servlets, Struts, Spring</w:t>
      </w:r>
      <w:r w:rsidR="00D43847" w:rsidRPr="0058128D">
        <w:rPr>
          <w:rFonts w:ascii="Cambria" w:hAnsi="Cambria" w:cs="Times New Roman"/>
          <w:b/>
          <w:color w:val="000000"/>
          <w:shd w:val="clear" w:color="auto" w:fill="FFFFFF"/>
        </w:rPr>
        <w:t xml:space="preserve"> 3.x/4.x</w:t>
      </w:r>
      <w:r w:rsidR="00B36867" w:rsidRPr="0058128D">
        <w:rPr>
          <w:rFonts w:ascii="Cambria" w:hAnsi="Cambria" w:cs="Times New Roman"/>
          <w:b/>
          <w:color w:val="000000"/>
          <w:shd w:val="clear" w:color="auto" w:fill="FFFFFF"/>
        </w:rPr>
        <w:t>,</w:t>
      </w:r>
      <w:r w:rsidR="00B47742" w:rsidRPr="0058128D">
        <w:rPr>
          <w:rFonts w:ascii="Cambria" w:hAnsi="Cambria" w:cs="Times New Roman"/>
          <w:b/>
          <w:color w:val="000000"/>
          <w:shd w:val="clear" w:color="auto" w:fill="FFFFFF"/>
        </w:rPr>
        <w:t xml:space="preserve"> Spring Boot, </w:t>
      </w:r>
      <w:r w:rsidR="00B36867" w:rsidRPr="0058128D">
        <w:rPr>
          <w:rFonts w:ascii="Cambria" w:hAnsi="Cambria" w:cs="Times New Roman"/>
          <w:b/>
        </w:rPr>
        <w:t>Hibernate ,JSP</w:t>
      </w:r>
      <w:r w:rsidR="00B36867" w:rsidRPr="0058128D">
        <w:rPr>
          <w:rFonts w:ascii="Cambria" w:hAnsi="Cambria" w:cs="Times New Roman"/>
        </w:rPr>
        <w:t xml:space="preserve">, </w:t>
      </w:r>
      <w:r w:rsidR="00B36867" w:rsidRPr="0058128D">
        <w:rPr>
          <w:rFonts w:ascii="Cambria" w:hAnsi="Cambria" w:cs="Times New Roman"/>
          <w:b/>
        </w:rPr>
        <w:t>JNDI</w:t>
      </w:r>
      <w:r w:rsidR="00B36867" w:rsidRPr="0058128D">
        <w:rPr>
          <w:rFonts w:ascii="Cambria" w:hAnsi="Cambria" w:cs="Times New Roman"/>
        </w:rPr>
        <w:t xml:space="preserve">, </w:t>
      </w:r>
      <w:r w:rsidR="00B36867" w:rsidRPr="0058128D">
        <w:rPr>
          <w:rFonts w:ascii="Cambria" w:hAnsi="Cambria" w:cs="Times New Roman"/>
          <w:b/>
        </w:rPr>
        <w:t>JDBC</w:t>
      </w:r>
      <w:r w:rsidR="00B36867" w:rsidRPr="0058128D">
        <w:rPr>
          <w:rFonts w:ascii="Cambria" w:hAnsi="Cambria" w:cs="Times New Roman"/>
        </w:rPr>
        <w:t xml:space="preserve">, </w:t>
      </w:r>
      <w:r w:rsidR="00B36867" w:rsidRPr="0058128D">
        <w:rPr>
          <w:rFonts w:ascii="Cambria" w:hAnsi="Cambria" w:cs="Times New Roman"/>
          <w:b/>
        </w:rPr>
        <w:t>SOAP/Rest we</w:t>
      </w:r>
      <w:r w:rsidR="00042EC0" w:rsidRPr="0058128D">
        <w:rPr>
          <w:rFonts w:ascii="Cambria" w:hAnsi="Cambria" w:cs="Times New Roman"/>
          <w:b/>
          <w:color w:val="000000"/>
          <w:shd w:val="clear" w:color="auto" w:fill="FFFFFF"/>
        </w:rPr>
        <w:t xml:space="preserve">b services and </w:t>
      </w:r>
      <w:r w:rsidR="00A6033F" w:rsidRPr="0058128D">
        <w:rPr>
          <w:rFonts w:ascii="Cambria" w:hAnsi="Cambria" w:cs="Times New Roman"/>
          <w:b/>
          <w:noProof/>
          <w:color w:val="000000"/>
          <w:shd w:val="clear" w:color="auto" w:fill="FFFFFF"/>
        </w:rPr>
        <w:t>Junit</w:t>
      </w:r>
    </w:p>
    <w:p w:rsidR="00EB4DF1" w:rsidRPr="0058128D" w:rsidRDefault="00EB4DF1" w:rsidP="002E0756">
      <w:pPr>
        <w:pStyle w:val="NoSpacing"/>
        <w:numPr>
          <w:ilvl w:val="0"/>
          <w:numId w:val="1"/>
        </w:numPr>
        <w:jc w:val="both"/>
        <w:rPr>
          <w:rFonts w:ascii="Cambria" w:hAnsi="Cambria" w:cs="Times New Roman"/>
          <w:color w:val="000000"/>
        </w:rPr>
      </w:pPr>
      <w:r w:rsidRPr="0058128D">
        <w:rPr>
          <w:rFonts w:ascii="Cambria" w:hAnsi="Cambria" w:cs="Times New Roman"/>
          <w:color w:val="000000"/>
          <w:shd w:val="clear" w:color="auto" w:fill="FFFFFF"/>
        </w:rPr>
        <w:t xml:space="preserve">Hands on experience in </w:t>
      </w:r>
      <w:r w:rsidRPr="0058128D">
        <w:rPr>
          <w:rFonts w:ascii="Cambria" w:hAnsi="Cambria" w:cs="Times New Roman"/>
          <w:b/>
          <w:color w:val="000000"/>
          <w:shd w:val="clear" w:color="auto" w:fill="FFFFFF"/>
        </w:rPr>
        <w:t>Front-End</w:t>
      </w:r>
      <w:r w:rsidRPr="0058128D">
        <w:rPr>
          <w:rFonts w:ascii="Cambria" w:hAnsi="Cambria" w:cs="Times New Roman"/>
          <w:color w:val="000000"/>
          <w:shd w:val="clear" w:color="auto" w:fill="FFFFFF"/>
        </w:rPr>
        <w:t xml:space="preserve"> technologies like </w:t>
      </w:r>
      <w:r w:rsidR="00A67632" w:rsidRPr="0058128D">
        <w:rPr>
          <w:rFonts w:ascii="Cambria" w:hAnsi="Cambria" w:cs="Times New Roman"/>
          <w:b/>
          <w:color w:val="000000"/>
          <w:shd w:val="clear" w:color="auto" w:fill="FFFFFF"/>
        </w:rPr>
        <w:t>Angular JS</w:t>
      </w:r>
      <w:r w:rsidRPr="0058128D">
        <w:rPr>
          <w:rFonts w:ascii="Cambria" w:hAnsi="Cambria" w:cs="Times New Roman"/>
          <w:b/>
          <w:color w:val="000000"/>
          <w:shd w:val="clear" w:color="auto" w:fill="FFFFFF"/>
        </w:rPr>
        <w:t xml:space="preserve"> 1.4.7, Bootstrap 3.1, HTML5, JavaScript, CSS3, </w:t>
      </w:r>
      <w:r w:rsidRPr="0058128D">
        <w:rPr>
          <w:rFonts w:ascii="Cambria" w:hAnsi="Cambria" w:cs="Times New Roman"/>
          <w:b/>
          <w:noProof/>
          <w:color w:val="000000"/>
          <w:shd w:val="clear" w:color="auto" w:fill="FFFFFF"/>
        </w:rPr>
        <w:t>Jquery</w:t>
      </w:r>
      <w:r w:rsidR="00E10CD6" w:rsidRPr="0058128D">
        <w:rPr>
          <w:rFonts w:ascii="Cambria" w:hAnsi="Cambria" w:cs="Times New Roman"/>
          <w:b/>
          <w:color w:val="000000"/>
          <w:shd w:val="clear" w:color="auto" w:fill="FFFFFF"/>
        </w:rPr>
        <w:t xml:space="preserve">, Ajax and Node JS, </w:t>
      </w:r>
      <w:r w:rsidR="00A6033F" w:rsidRPr="0058128D">
        <w:rPr>
          <w:rFonts w:ascii="Cambria" w:hAnsi="Cambria" w:cs="Times New Roman"/>
          <w:color w:val="000000"/>
          <w:shd w:val="clear" w:color="auto" w:fill="FFFFFF"/>
        </w:rPr>
        <w:t>used for Responsive web design</w:t>
      </w:r>
    </w:p>
    <w:p w:rsidR="00EB4DF1" w:rsidRPr="0058128D" w:rsidRDefault="00EB4DF1" w:rsidP="002E0756">
      <w:pPr>
        <w:pStyle w:val="NoSpacing"/>
        <w:numPr>
          <w:ilvl w:val="0"/>
          <w:numId w:val="1"/>
        </w:numPr>
        <w:jc w:val="both"/>
        <w:rPr>
          <w:rFonts w:ascii="Cambria" w:hAnsi="Cambria" w:cs="Times New Roman"/>
          <w:color w:val="000000"/>
          <w:shd w:val="clear" w:color="auto" w:fill="FFFFFF"/>
        </w:rPr>
      </w:pPr>
      <w:r w:rsidRPr="0058128D">
        <w:rPr>
          <w:rFonts w:ascii="Cambria" w:hAnsi="Cambria" w:cs="Times New Roman"/>
          <w:color w:val="000000"/>
          <w:shd w:val="clear" w:color="auto" w:fill="FFFFFF"/>
        </w:rPr>
        <w:t xml:space="preserve">Experience in </w:t>
      </w:r>
      <w:r w:rsidRPr="0058128D">
        <w:rPr>
          <w:rFonts w:ascii="Cambria" w:hAnsi="Cambria" w:cs="Times New Roman"/>
          <w:b/>
          <w:color w:val="000000"/>
          <w:shd w:val="clear" w:color="auto" w:fill="FFFFFF"/>
        </w:rPr>
        <w:t>XML</w:t>
      </w:r>
      <w:r w:rsidRPr="0058128D">
        <w:rPr>
          <w:rFonts w:ascii="Cambria" w:hAnsi="Cambria" w:cs="Times New Roman"/>
          <w:color w:val="000000"/>
          <w:shd w:val="clear" w:color="auto" w:fill="FFFFFF"/>
        </w:rPr>
        <w:t xml:space="preserve"> related technologies like </w:t>
      </w:r>
      <w:r w:rsidR="00B5376E" w:rsidRPr="0058128D">
        <w:rPr>
          <w:rFonts w:ascii="Cambria" w:hAnsi="Cambria" w:cs="Times New Roman"/>
          <w:b/>
          <w:color w:val="000000"/>
          <w:shd w:val="clear" w:color="auto" w:fill="FFFFFF"/>
        </w:rPr>
        <w:t xml:space="preserve">XML, DTD, </w:t>
      </w:r>
      <w:r w:rsidRPr="0058128D">
        <w:rPr>
          <w:rFonts w:ascii="Cambria" w:hAnsi="Cambria" w:cs="Times New Roman"/>
          <w:b/>
          <w:color w:val="000000"/>
          <w:shd w:val="clear" w:color="auto" w:fill="FFFFFF"/>
        </w:rPr>
        <w:t>JAXB, JAXP, SAX and DOM</w:t>
      </w:r>
      <w:r w:rsidR="00A6033F" w:rsidRPr="0058128D">
        <w:rPr>
          <w:rFonts w:ascii="Cambria" w:hAnsi="Cambria" w:cs="Times New Roman"/>
          <w:color w:val="000000"/>
          <w:shd w:val="clear" w:color="auto" w:fill="FFFFFF"/>
        </w:rPr>
        <w:t xml:space="preserve"> Parsers</w:t>
      </w:r>
    </w:p>
    <w:p w:rsidR="00084465" w:rsidRPr="0058128D" w:rsidRDefault="00EB4DF1" w:rsidP="002E0756">
      <w:pPr>
        <w:pStyle w:val="ListParagraph"/>
        <w:numPr>
          <w:ilvl w:val="0"/>
          <w:numId w:val="1"/>
        </w:numPr>
        <w:spacing w:after="0" w:line="240" w:lineRule="auto"/>
        <w:jc w:val="both"/>
        <w:rPr>
          <w:rFonts w:ascii="Cambria" w:hAnsi="Cambria" w:cs="Times New Roman"/>
          <w:b/>
        </w:rPr>
      </w:pPr>
      <w:r w:rsidRPr="0058128D">
        <w:rPr>
          <w:rFonts w:ascii="Cambria" w:hAnsi="Cambria" w:cs="Times New Roman"/>
        </w:rPr>
        <w:t xml:space="preserve">Experience </w:t>
      </w:r>
      <w:r w:rsidR="00802BCA" w:rsidRPr="0058128D">
        <w:rPr>
          <w:rFonts w:ascii="Cambria" w:hAnsi="Cambria" w:cs="Times New Roman"/>
        </w:rPr>
        <w:t xml:space="preserve">in building Web User Interface (UI) using </w:t>
      </w:r>
      <w:r w:rsidR="00802BCA" w:rsidRPr="0058128D">
        <w:rPr>
          <w:rFonts w:ascii="Cambria" w:hAnsi="Cambria" w:cs="Times New Roman"/>
          <w:b/>
        </w:rPr>
        <w:t>HTML/HTML5</w:t>
      </w:r>
      <w:r w:rsidR="00E10CD6" w:rsidRPr="0058128D">
        <w:rPr>
          <w:rFonts w:ascii="Cambria" w:hAnsi="Cambria" w:cs="Times New Roman"/>
        </w:rPr>
        <w:t xml:space="preserve">, </w:t>
      </w:r>
      <w:r w:rsidR="00802BCA" w:rsidRPr="0058128D">
        <w:rPr>
          <w:rFonts w:ascii="Cambria" w:hAnsi="Cambria" w:cs="Times New Roman"/>
          <w:b/>
        </w:rPr>
        <w:t>Angular JS</w:t>
      </w:r>
      <w:r w:rsidR="00802BCA" w:rsidRPr="0058128D">
        <w:rPr>
          <w:rFonts w:ascii="Cambria" w:hAnsi="Cambria" w:cs="Times New Roman"/>
        </w:rPr>
        <w:t xml:space="preserve">, </w:t>
      </w:r>
      <w:r w:rsidR="00802BCA" w:rsidRPr="0058128D">
        <w:rPr>
          <w:rFonts w:ascii="Cambria" w:hAnsi="Cambria" w:cs="Times New Roman"/>
          <w:b/>
        </w:rPr>
        <w:t>CSS/CSS3</w:t>
      </w:r>
      <w:r w:rsidR="00F142B7" w:rsidRPr="0058128D">
        <w:rPr>
          <w:rFonts w:ascii="Cambria" w:hAnsi="Cambria" w:cs="Times New Roman"/>
        </w:rPr>
        <w:t xml:space="preserve">, </w:t>
      </w:r>
      <w:r w:rsidR="00F142B7" w:rsidRPr="0058128D">
        <w:rPr>
          <w:rFonts w:ascii="Cambria" w:hAnsi="Cambria" w:cs="Times New Roman"/>
          <w:b/>
        </w:rPr>
        <w:t xml:space="preserve">JavaScript, </w:t>
      </w:r>
      <w:r w:rsidR="00042EC0" w:rsidRPr="0058128D">
        <w:rPr>
          <w:rFonts w:ascii="Cambria" w:hAnsi="Cambria" w:cs="Times New Roman"/>
          <w:b/>
        </w:rPr>
        <w:t>J</w:t>
      </w:r>
      <w:r w:rsidR="00802BCA" w:rsidRPr="0058128D">
        <w:rPr>
          <w:rFonts w:ascii="Cambria" w:hAnsi="Cambria" w:cs="Times New Roman"/>
          <w:b/>
        </w:rPr>
        <w:t>Query</w:t>
      </w:r>
      <w:r w:rsidR="00F142B7" w:rsidRPr="0058128D">
        <w:rPr>
          <w:rFonts w:ascii="Cambria" w:hAnsi="Cambria" w:cs="Times New Roman"/>
          <w:b/>
        </w:rPr>
        <w:t xml:space="preserve"> and PHP </w:t>
      </w:r>
      <w:r w:rsidR="00000E3B" w:rsidRPr="0058128D">
        <w:rPr>
          <w:rFonts w:ascii="Cambria" w:hAnsi="Cambria" w:cs="Times New Roman"/>
        </w:rPr>
        <w:t>that</w:t>
      </w:r>
      <w:r w:rsidR="00A6033F" w:rsidRPr="0058128D">
        <w:rPr>
          <w:rFonts w:ascii="Cambria" w:hAnsi="Cambria" w:cs="Times New Roman"/>
        </w:rPr>
        <w:t xml:space="preserve"> are browser compatible</w:t>
      </w:r>
    </w:p>
    <w:p w:rsidR="00EB4DF1" w:rsidRPr="0058128D" w:rsidRDefault="00EB4DF1" w:rsidP="002E0756">
      <w:pPr>
        <w:pStyle w:val="NoSpacing"/>
        <w:numPr>
          <w:ilvl w:val="0"/>
          <w:numId w:val="1"/>
        </w:numPr>
        <w:jc w:val="both"/>
        <w:rPr>
          <w:rFonts w:ascii="Cambria" w:hAnsi="Cambria" w:cs="Times New Roman"/>
          <w:color w:val="000000"/>
          <w:shd w:val="clear" w:color="auto" w:fill="FFFFFF"/>
        </w:rPr>
      </w:pPr>
      <w:r w:rsidRPr="0058128D">
        <w:rPr>
          <w:rFonts w:ascii="Cambria" w:hAnsi="Cambria" w:cs="Times New Roman"/>
          <w:color w:val="000000"/>
          <w:shd w:val="clear" w:color="auto" w:fill="FFFFFF"/>
        </w:rPr>
        <w:t xml:space="preserve">Experience with </w:t>
      </w:r>
      <w:r w:rsidR="00E10CD6" w:rsidRPr="0058128D">
        <w:rPr>
          <w:rFonts w:ascii="Cambria" w:hAnsi="Cambria" w:cs="Times New Roman"/>
          <w:b/>
          <w:color w:val="000000"/>
          <w:shd w:val="clear" w:color="auto" w:fill="FFFFFF"/>
        </w:rPr>
        <w:t>Tomcat,</w:t>
      </w:r>
      <w:r w:rsidRPr="0058128D">
        <w:rPr>
          <w:rFonts w:ascii="Cambria" w:hAnsi="Cambria" w:cs="Times New Roman"/>
          <w:b/>
          <w:color w:val="000000"/>
          <w:shd w:val="clear" w:color="auto" w:fill="FFFFFF"/>
        </w:rPr>
        <w:t xml:space="preserve"> JBoss,</w:t>
      </w:r>
      <w:r w:rsidRPr="0058128D">
        <w:rPr>
          <w:rFonts w:ascii="Cambria" w:hAnsi="Cambria" w:cs="Times New Roman"/>
          <w:color w:val="000000"/>
          <w:shd w:val="clear" w:color="auto" w:fill="FFFFFF"/>
        </w:rPr>
        <w:t xml:space="preserve"> Apache HTTP </w:t>
      </w:r>
      <w:r w:rsidR="00A6033F" w:rsidRPr="0058128D">
        <w:rPr>
          <w:rFonts w:ascii="Cambria" w:hAnsi="Cambria" w:cs="Times New Roman"/>
          <w:color w:val="000000"/>
          <w:shd w:val="clear" w:color="auto" w:fill="FFFFFF"/>
        </w:rPr>
        <w:t>Server and IBM Web Sphere 7.0</w:t>
      </w:r>
    </w:p>
    <w:p w:rsidR="00084465" w:rsidRPr="0058128D" w:rsidRDefault="00F6380D" w:rsidP="002E0756">
      <w:pPr>
        <w:pStyle w:val="ListParagraph"/>
        <w:numPr>
          <w:ilvl w:val="0"/>
          <w:numId w:val="1"/>
        </w:numPr>
        <w:spacing w:after="0" w:line="240" w:lineRule="auto"/>
        <w:jc w:val="both"/>
        <w:rPr>
          <w:rFonts w:ascii="Cambria" w:hAnsi="Cambria" w:cs="Times New Roman"/>
          <w:b/>
        </w:rPr>
      </w:pPr>
      <w:r w:rsidRPr="0058128D">
        <w:rPr>
          <w:rFonts w:ascii="Cambria" w:hAnsi="Cambria" w:cs="Times New Roman"/>
          <w:color w:val="000000" w:themeColor="text1"/>
        </w:rPr>
        <w:t>Experience in designing and developing</w:t>
      </w:r>
      <w:r w:rsidRPr="0058128D">
        <w:rPr>
          <w:rFonts w:ascii="Cambria" w:hAnsi="Cambria" w:cs="Times New Roman"/>
          <w:b/>
          <w:bCs/>
          <w:color w:val="000000" w:themeColor="text1"/>
        </w:rPr>
        <w:t>SOAP</w:t>
      </w:r>
      <w:r w:rsidRPr="0058128D">
        <w:rPr>
          <w:rFonts w:ascii="Cambria" w:hAnsi="Cambria" w:cs="Times New Roman"/>
          <w:color w:val="000000" w:themeColor="text1"/>
        </w:rPr>
        <w:t xml:space="preserve"> and </w:t>
      </w:r>
      <w:r w:rsidRPr="0058128D">
        <w:rPr>
          <w:rFonts w:ascii="Cambria" w:hAnsi="Cambria" w:cs="Times New Roman"/>
          <w:b/>
          <w:color w:val="000000" w:themeColor="text1"/>
        </w:rPr>
        <w:t xml:space="preserve">Rest </w:t>
      </w:r>
      <w:r w:rsidR="00F142B7" w:rsidRPr="0058128D">
        <w:rPr>
          <w:rFonts w:ascii="Cambria" w:hAnsi="Cambria" w:cs="Times New Roman"/>
          <w:b/>
          <w:color w:val="000000" w:themeColor="text1"/>
        </w:rPr>
        <w:t>Web services</w:t>
      </w:r>
    </w:p>
    <w:p w:rsidR="00084465" w:rsidRPr="0058128D" w:rsidRDefault="00EC5244" w:rsidP="002E0756">
      <w:pPr>
        <w:pStyle w:val="ListParagraph"/>
        <w:numPr>
          <w:ilvl w:val="0"/>
          <w:numId w:val="1"/>
        </w:numPr>
        <w:spacing w:after="0" w:line="240" w:lineRule="auto"/>
        <w:jc w:val="both"/>
        <w:rPr>
          <w:rFonts w:ascii="Cambria" w:hAnsi="Cambria" w:cs="Times New Roman"/>
          <w:b/>
        </w:rPr>
      </w:pPr>
      <w:r w:rsidRPr="0058128D">
        <w:rPr>
          <w:rFonts w:ascii="Cambria" w:hAnsi="Cambria" w:cs="Times New Roman"/>
        </w:rPr>
        <w:t xml:space="preserve">Hands on experience in working with </w:t>
      </w:r>
      <w:r w:rsidRPr="0058128D">
        <w:rPr>
          <w:rFonts w:ascii="Cambria" w:hAnsi="Cambria" w:cs="Times New Roman"/>
          <w:b/>
        </w:rPr>
        <w:t>Angular JavaScript</w:t>
      </w:r>
      <w:r w:rsidR="00E25BFF" w:rsidRPr="0058128D">
        <w:rPr>
          <w:rFonts w:ascii="Cambria" w:hAnsi="Cambria" w:cs="Times New Roman"/>
        </w:rPr>
        <w:t xml:space="preserve">, a client side </w:t>
      </w:r>
      <w:r w:rsidR="00E25BFF" w:rsidRPr="0058128D">
        <w:rPr>
          <w:rFonts w:ascii="Cambria" w:hAnsi="Cambria" w:cs="Times New Roman"/>
          <w:b/>
        </w:rPr>
        <w:t>MVC</w:t>
      </w:r>
      <w:r w:rsidRPr="0058128D">
        <w:rPr>
          <w:rFonts w:ascii="Cambria" w:hAnsi="Cambria" w:cs="Times New Roman"/>
        </w:rPr>
        <w:t>Framework</w:t>
      </w:r>
    </w:p>
    <w:p w:rsidR="00084465" w:rsidRPr="0058128D" w:rsidRDefault="00802BCA" w:rsidP="002E0756">
      <w:pPr>
        <w:pStyle w:val="ListParagraph"/>
        <w:numPr>
          <w:ilvl w:val="0"/>
          <w:numId w:val="1"/>
        </w:numPr>
        <w:spacing w:after="0" w:line="240" w:lineRule="auto"/>
        <w:jc w:val="both"/>
        <w:rPr>
          <w:rFonts w:ascii="Cambria" w:hAnsi="Cambria" w:cs="Times New Roman"/>
          <w:b/>
        </w:rPr>
      </w:pPr>
      <w:r w:rsidRPr="0058128D">
        <w:rPr>
          <w:rFonts w:ascii="Cambria" w:hAnsi="Cambria" w:cs="Times New Roman"/>
        </w:rPr>
        <w:t xml:space="preserve">Good knowledge in using internet distributed applications </w:t>
      </w:r>
      <w:r w:rsidR="00C46918" w:rsidRPr="0058128D">
        <w:rPr>
          <w:rFonts w:ascii="Cambria" w:hAnsi="Cambria" w:cs="Times New Roman"/>
        </w:rPr>
        <w:t xml:space="preserve">like </w:t>
      </w:r>
      <w:r w:rsidR="00C46918" w:rsidRPr="0058128D">
        <w:rPr>
          <w:rFonts w:ascii="Cambria" w:hAnsi="Cambria" w:cs="Times New Roman"/>
          <w:b/>
        </w:rPr>
        <w:t>OSI model</w:t>
      </w:r>
      <w:r w:rsidR="00C46918" w:rsidRPr="0058128D">
        <w:rPr>
          <w:rFonts w:ascii="Cambria" w:hAnsi="Cambria" w:cs="Times New Roman"/>
        </w:rPr>
        <w:t>,</w:t>
      </w:r>
      <w:r w:rsidRPr="0058128D">
        <w:rPr>
          <w:rFonts w:ascii="Cambria" w:hAnsi="Cambria" w:cs="Times New Roman"/>
          <w:b/>
        </w:rPr>
        <w:t>TCP</w:t>
      </w:r>
      <w:r w:rsidRPr="0058128D">
        <w:rPr>
          <w:rFonts w:ascii="Cambria" w:hAnsi="Cambria" w:cs="Times New Roman"/>
        </w:rPr>
        <w:t>/</w:t>
      </w:r>
      <w:r w:rsidRPr="0058128D">
        <w:rPr>
          <w:rFonts w:ascii="Cambria" w:hAnsi="Cambria" w:cs="Times New Roman"/>
          <w:b/>
        </w:rPr>
        <w:t>IP</w:t>
      </w:r>
      <w:r w:rsidR="00042EC0" w:rsidRPr="0058128D">
        <w:rPr>
          <w:rFonts w:ascii="Cambria" w:hAnsi="Cambria" w:cs="Times New Roman"/>
        </w:rPr>
        <w:t xml:space="preserve"> and </w:t>
      </w:r>
      <w:r w:rsidR="00042EC0" w:rsidRPr="0058128D">
        <w:rPr>
          <w:rFonts w:ascii="Cambria" w:hAnsi="Cambria" w:cs="Times New Roman"/>
          <w:b/>
        </w:rPr>
        <w:t>HTTP</w:t>
      </w:r>
    </w:p>
    <w:p w:rsidR="00EC5244" w:rsidRPr="0058128D" w:rsidRDefault="00EC5244" w:rsidP="002E0756">
      <w:pPr>
        <w:pStyle w:val="Header"/>
        <w:widowControl w:val="0"/>
        <w:numPr>
          <w:ilvl w:val="0"/>
          <w:numId w:val="1"/>
        </w:numPr>
        <w:tabs>
          <w:tab w:val="clear" w:pos="4680"/>
          <w:tab w:val="clear" w:pos="9360"/>
          <w:tab w:val="left" w:pos="360"/>
          <w:tab w:val="center" w:pos="4320"/>
          <w:tab w:val="center" w:pos="5040"/>
          <w:tab w:val="right" w:pos="8640"/>
          <w:tab w:val="right" w:pos="9990"/>
        </w:tabs>
        <w:suppressAutoHyphens/>
        <w:jc w:val="both"/>
        <w:rPr>
          <w:rFonts w:ascii="Cambria" w:hAnsi="Cambria" w:cs="Times New Roman"/>
          <w:color w:val="000000"/>
        </w:rPr>
      </w:pPr>
      <w:r w:rsidRPr="0058128D">
        <w:rPr>
          <w:rFonts w:ascii="Cambria" w:hAnsi="Cambria" w:cs="Times New Roman"/>
          <w:color w:val="000000"/>
        </w:rPr>
        <w:t xml:space="preserve">Experience in Database Design, Creation and management of Schemas, writing stored procedures, functions, triggers, DDL, SQL queries. Experience in writing </w:t>
      </w:r>
      <w:r w:rsidRPr="0058128D">
        <w:rPr>
          <w:rFonts w:ascii="Cambria" w:hAnsi="Cambria" w:cs="Times New Roman"/>
          <w:b/>
          <w:color w:val="000000"/>
        </w:rPr>
        <w:t>SQL</w:t>
      </w:r>
      <w:r w:rsidRPr="0058128D">
        <w:rPr>
          <w:rFonts w:ascii="Cambria" w:hAnsi="Cambria" w:cs="Times New Roman"/>
          <w:color w:val="000000"/>
        </w:rPr>
        <w:t xml:space="preserve"> and </w:t>
      </w:r>
      <w:r w:rsidRPr="0058128D">
        <w:rPr>
          <w:rFonts w:ascii="Cambria" w:hAnsi="Cambria" w:cs="Times New Roman"/>
          <w:b/>
          <w:color w:val="000000"/>
        </w:rPr>
        <w:t>PL/SQL</w:t>
      </w:r>
      <w:r w:rsidR="00A6033F" w:rsidRPr="0058128D">
        <w:rPr>
          <w:rFonts w:ascii="Cambria" w:hAnsi="Cambria" w:cs="Times New Roman"/>
          <w:color w:val="000000"/>
        </w:rPr>
        <w:t xml:space="preserve"> programming</w:t>
      </w:r>
    </w:p>
    <w:p w:rsidR="00D06A4C" w:rsidRPr="0058128D" w:rsidRDefault="00D43847" w:rsidP="002E0756">
      <w:pPr>
        <w:pStyle w:val="ListParagraph"/>
        <w:widowControl w:val="0"/>
        <w:numPr>
          <w:ilvl w:val="0"/>
          <w:numId w:val="1"/>
        </w:numPr>
        <w:spacing w:after="0" w:line="240" w:lineRule="auto"/>
        <w:jc w:val="both"/>
        <w:rPr>
          <w:rFonts w:ascii="Cambria" w:hAnsi="Cambria" w:cs="Times New Roman"/>
        </w:rPr>
      </w:pPr>
      <w:r w:rsidRPr="0058128D">
        <w:rPr>
          <w:rFonts w:ascii="Cambria" w:hAnsi="Cambria" w:cs="Times New Roman"/>
        </w:rPr>
        <w:t xml:space="preserve">Strong design and development experience with SDLC including Business modeling, Requirements gathering, Analysis and design, Implementation, Testing, Deployment and Integration. Extensive uses of various design methodologies like </w:t>
      </w:r>
      <w:r w:rsidRPr="0058128D">
        <w:rPr>
          <w:rFonts w:ascii="Cambria" w:hAnsi="Cambria" w:cs="Times New Roman"/>
          <w:b/>
        </w:rPr>
        <w:t xml:space="preserve">OOA &amp; OOD, UML </w:t>
      </w:r>
      <w:r w:rsidRPr="0058128D">
        <w:rPr>
          <w:rFonts w:ascii="Cambria" w:hAnsi="Cambria" w:cs="Times New Roman"/>
        </w:rPr>
        <w:t>and</w:t>
      </w:r>
      <w:r w:rsidR="00A6033F" w:rsidRPr="0058128D">
        <w:rPr>
          <w:rFonts w:ascii="Cambria" w:hAnsi="Cambria" w:cs="Times New Roman"/>
          <w:b/>
        </w:rPr>
        <w:t xml:space="preserve"> Design Patterns</w:t>
      </w:r>
    </w:p>
    <w:p w:rsidR="00D06A4C" w:rsidRPr="0058128D" w:rsidRDefault="00EC5244" w:rsidP="002E0756">
      <w:pPr>
        <w:pStyle w:val="ListParagraph"/>
        <w:widowControl w:val="0"/>
        <w:numPr>
          <w:ilvl w:val="0"/>
          <w:numId w:val="1"/>
        </w:numPr>
        <w:spacing w:after="0" w:line="240" w:lineRule="auto"/>
        <w:jc w:val="both"/>
        <w:rPr>
          <w:rFonts w:ascii="Cambria" w:hAnsi="Cambria" w:cs="Times New Roman"/>
        </w:rPr>
      </w:pPr>
      <w:r w:rsidRPr="0058128D">
        <w:rPr>
          <w:rFonts w:ascii="Cambria" w:eastAsia="Times New Roman" w:hAnsi="Cambria" w:cs="Times New Roman"/>
          <w:color w:val="000000"/>
        </w:rPr>
        <w:t xml:space="preserve">Strong experience in </w:t>
      </w:r>
      <w:r w:rsidRPr="0058128D">
        <w:rPr>
          <w:rFonts w:ascii="Cambria" w:eastAsia="Times New Roman" w:hAnsi="Cambria" w:cs="Times New Roman"/>
          <w:b/>
          <w:color w:val="000000"/>
        </w:rPr>
        <w:t>UNIX &amp; Linux</w:t>
      </w:r>
      <w:r w:rsidRPr="0058128D">
        <w:rPr>
          <w:rFonts w:ascii="Cambria" w:hAnsi="Cambria" w:cs="Times New Roman"/>
          <w:b/>
          <w:color w:val="000000"/>
          <w:shd w:val="clear" w:color="auto" w:fill="FFFFFF"/>
        </w:rPr>
        <w:t xml:space="preserve"> Shell scripting</w:t>
      </w:r>
      <w:r w:rsidR="00042EC0" w:rsidRPr="0058128D">
        <w:rPr>
          <w:rFonts w:ascii="Cambria" w:hAnsi="Cambria" w:cs="Times New Roman"/>
          <w:color w:val="000000"/>
          <w:shd w:val="clear" w:color="auto" w:fill="FFFFFF"/>
        </w:rPr>
        <w:t xml:space="preserve"> Bash and </w:t>
      </w:r>
      <w:r w:rsidR="00A6033F" w:rsidRPr="0058128D">
        <w:rPr>
          <w:rFonts w:ascii="Cambria" w:hAnsi="Cambria" w:cs="Times New Roman"/>
          <w:color w:val="000000"/>
          <w:shd w:val="clear" w:color="auto" w:fill="FFFFFF"/>
        </w:rPr>
        <w:t xml:space="preserve"> Perl scripting</w:t>
      </w:r>
    </w:p>
    <w:p w:rsidR="00E10CD6" w:rsidRPr="0058128D" w:rsidRDefault="00EC5244" w:rsidP="002E0756">
      <w:pPr>
        <w:pStyle w:val="ListParagraph"/>
        <w:widowControl w:val="0"/>
        <w:numPr>
          <w:ilvl w:val="0"/>
          <w:numId w:val="1"/>
        </w:numPr>
        <w:spacing w:after="0" w:line="240" w:lineRule="auto"/>
        <w:jc w:val="both"/>
        <w:rPr>
          <w:rFonts w:ascii="Cambria" w:hAnsi="Cambria" w:cs="Times New Roman"/>
        </w:rPr>
      </w:pPr>
      <w:r w:rsidRPr="0058128D">
        <w:rPr>
          <w:rFonts w:ascii="Cambria" w:hAnsi="Cambria" w:cs="Times New Roman"/>
          <w:color w:val="000000"/>
          <w:shd w:val="clear" w:color="auto" w:fill="FFFFFF"/>
        </w:rPr>
        <w:t xml:space="preserve">Worked with Version Control Systems like </w:t>
      </w:r>
      <w:r w:rsidR="0024679D" w:rsidRPr="0058128D">
        <w:rPr>
          <w:rFonts w:ascii="Cambria" w:hAnsi="Cambria" w:cs="Times New Roman"/>
          <w:b/>
          <w:color w:val="000000"/>
          <w:shd w:val="clear" w:color="auto" w:fill="FFFFFF"/>
        </w:rPr>
        <w:t xml:space="preserve">GIT, </w:t>
      </w:r>
      <w:r w:rsidR="00E10CD6" w:rsidRPr="0058128D">
        <w:rPr>
          <w:rFonts w:ascii="Cambria" w:hAnsi="Cambria" w:cs="Times New Roman"/>
          <w:b/>
          <w:color w:val="000000"/>
          <w:shd w:val="clear" w:color="auto" w:fill="FFFFFF"/>
        </w:rPr>
        <w:t xml:space="preserve">CVS, SVN, </w:t>
      </w:r>
      <w:r w:rsidR="00A6033F" w:rsidRPr="0058128D">
        <w:rPr>
          <w:rFonts w:ascii="Cambria" w:hAnsi="Cambria" w:cs="Times New Roman"/>
          <w:color w:val="000000"/>
          <w:shd w:val="clear" w:color="auto" w:fill="FFFFFF"/>
        </w:rPr>
        <w:t>and Rational Clear Case</w:t>
      </w:r>
    </w:p>
    <w:p w:rsidR="003A12E4" w:rsidRPr="0058128D" w:rsidRDefault="00EC5244" w:rsidP="002E0756">
      <w:pPr>
        <w:pStyle w:val="ListParagraph"/>
        <w:widowControl w:val="0"/>
        <w:numPr>
          <w:ilvl w:val="0"/>
          <w:numId w:val="1"/>
        </w:numPr>
        <w:spacing w:after="0" w:line="240" w:lineRule="auto"/>
        <w:jc w:val="both"/>
        <w:rPr>
          <w:rFonts w:ascii="Cambria" w:hAnsi="Cambria" w:cs="Times New Roman"/>
        </w:rPr>
      </w:pPr>
      <w:r w:rsidRPr="0058128D">
        <w:rPr>
          <w:rFonts w:ascii="Cambria" w:hAnsi="Cambria" w:cs="Times New Roman"/>
          <w:color w:val="000000"/>
          <w:shd w:val="clear" w:color="auto" w:fill="FFFFFF"/>
        </w:rPr>
        <w:t xml:space="preserve">Experience in SDLC, </w:t>
      </w:r>
      <w:r w:rsidRPr="0058128D">
        <w:rPr>
          <w:rFonts w:ascii="Cambria" w:hAnsi="Cambria" w:cs="Times New Roman"/>
          <w:b/>
          <w:color w:val="000000"/>
          <w:shd w:val="clear" w:color="auto" w:fill="FFFFFF"/>
        </w:rPr>
        <w:t>Agile</w:t>
      </w:r>
      <w:r w:rsidRPr="0058128D">
        <w:rPr>
          <w:rFonts w:ascii="Cambria" w:hAnsi="Cambria" w:cs="Times New Roman"/>
          <w:color w:val="000000"/>
          <w:shd w:val="clear" w:color="auto" w:fill="FFFFFF"/>
        </w:rPr>
        <w:t xml:space="preserve"> (SCRUM) Methodology, Iterative, </w:t>
      </w:r>
      <w:r w:rsidRPr="0058128D">
        <w:rPr>
          <w:rFonts w:ascii="Cambria" w:hAnsi="Cambria" w:cs="Times New Roman"/>
          <w:noProof/>
          <w:color w:val="000000"/>
          <w:shd w:val="clear" w:color="auto" w:fill="FFFFFF"/>
        </w:rPr>
        <w:t>Waterfall,</w:t>
      </w:r>
      <w:r w:rsidRPr="0058128D">
        <w:rPr>
          <w:rFonts w:ascii="Cambria" w:hAnsi="Cambria" w:cs="Times New Roman"/>
          <w:color w:val="000000"/>
          <w:shd w:val="clear" w:color="auto" w:fill="FFFFFF"/>
        </w:rPr>
        <w:t xml:space="preserve"> and </w:t>
      </w:r>
      <w:r w:rsidR="00031560" w:rsidRPr="0058128D">
        <w:rPr>
          <w:rFonts w:ascii="Cambria" w:hAnsi="Cambria" w:cs="Times New Roman"/>
          <w:color w:val="000000"/>
          <w:shd w:val="clear" w:color="auto" w:fill="FFFFFF"/>
        </w:rPr>
        <w:t>OOPS</w:t>
      </w:r>
    </w:p>
    <w:p w:rsidR="00EC5244" w:rsidRPr="0058128D" w:rsidRDefault="00EC5244" w:rsidP="002E0756">
      <w:pPr>
        <w:pStyle w:val="ListParagraph"/>
        <w:widowControl w:val="0"/>
        <w:numPr>
          <w:ilvl w:val="0"/>
          <w:numId w:val="1"/>
        </w:numPr>
        <w:spacing w:after="0" w:line="240" w:lineRule="auto"/>
        <w:jc w:val="both"/>
        <w:rPr>
          <w:rFonts w:ascii="Cambria" w:hAnsi="Cambria" w:cs="Times New Roman"/>
        </w:rPr>
      </w:pPr>
      <w:r w:rsidRPr="0058128D">
        <w:rPr>
          <w:rFonts w:ascii="Cambria" w:hAnsi="Cambria" w:cs="Times New Roman"/>
          <w:color w:val="000000"/>
          <w:shd w:val="clear" w:color="auto" w:fill="FFFFFF"/>
        </w:rPr>
        <w:t xml:space="preserve">Performed Unit testing, Integration Testing and generating of test cases for web applications using </w:t>
      </w:r>
      <w:r w:rsidR="00042EC0" w:rsidRPr="0058128D">
        <w:rPr>
          <w:rFonts w:ascii="Cambria" w:hAnsi="Cambria" w:cs="Times New Roman"/>
          <w:b/>
          <w:color w:val="000000"/>
          <w:shd w:val="clear" w:color="auto" w:fill="FFFFFF"/>
        </w:rPr>
        <w:t>Junit and</w:t>
      </w:r>
      <w:r w:rsidRPr="0058128D">
        <w:rPr>
          <w:rFonts w:ascii="Cambria" w:hAnsi="Cambria" w:cs="Times New Roman"/>
          <w:b/>
          <w:color w:val="000000"/>
          <w:shd w:val="clear" w:color="auto" w:fill="FFFFFF"/>
        </w:rPr>
        <w:t xml:space="preserve"> Log4J</w:t>
      </w:r>
    </w:p>
    <w:p w:rsidR="003A12E4" w:rsidRPr="0058128D" w:rsidRDefault="00802BCA" w:rsidP="002E0756">
      <w:pPr>
        <w:pStyle w:val="ListParagraph"/>
        <w:numPr>
          <w:ilvl w:val="0"/>
          <w:numId w:val="1"/>
        </w:numPr>
        <w:spacing w:after="0" w:line="240" w:lineRule="auto"/>
        <w:jc w:val="both"/>
        <w:rPr>
          <w:rFonts w:ascii="Cambria" w:hAnsi="Cambria" w:cs="Times New Roman"/>
          <w:b/>
        </w:rPr>
      </w:pPr>
      <w:r w:rsidRPr="0058128D">
        <w:rPr>
          <w:rFonts w:ascii="Cambria" w:hAnsi="Cambria" w:cs="Times New Roman"/>
        </w:rPr>
        <w:t>Hands on experience in configur</w:t>
      </w:r>
      <w:r w:rsidR="000E5650" w:rsidRPr="0058128D">
        <w:rPr>
          <w:rFonts w:ascii="Cambria" w:hAnsi="Cambria" w:cs="Times New Roman"/>
        </w:rPr>
        <w:t xml:space="preserve">ing and using </w:t>
      </w:r>
      <w:r w:rsidR="000E5650" w:rsidRPr="0058128D">
        <w:rPr>
          <w:rFonts w:ascii="Cambria" w:hAnsi="Cambria" w:cs="Times New Roman"/>
          <w:b/>
        </w:rPr>
        <w:t>Maven</w:t>
      </w:r>
      <w:r w:rsidR="000E5650" w:rsidRPr="0058128D">
        <w:rPr>
          <w:rFonts w:ascii="Cambria" w:hAnsi="Cambria" w:cs="Times New Roman"/>
        </w:rPr>
        <w:t xml:space="preserve">, </w:t>
      </w:r>
      <w:r w:rsidR="000E5650" w:rsidRPr="0058128D">
        <w:rPr>
          <w:rFonts w:ascii="Cambria" w:hAnsi="Cambria" w:cs="Times New Roman"/>
          <w:b/>
        </w:rPr>
        <w:t>Jenkins</w:t>
      </w:r>
      <w:r w:rsidR="000E5650" w:rsidRPr="0058128D">
        <w:rPr>
          <w:rFonts w:ascii="Cambria" w:hAnsi="Cambria" w:cs="Times New Roman"/>
        </w:rPr>
        <w:t xml:space="preserve">, </w:t>
      </w:r>
      <w:r w:rsidR="000E5650" w:rsidRPr="0058128D">
        <w:rPr>
          <w:rFonts w:ascii="Cambria" w:hAnsi="Cambria" w:cs="Times New Roman"/>
          <w:b/>
        </w:rPr>
        <w:t>Ji</w:t>
      </w:r>
      <w:r w:rsidRPr="0058128D">
        <w:rPr>
          <w:rFonts w:ascii="Cambria" w:hAnsi="Cambria" w:cs="Times New Roman"/>
          <w:b/>
        </w:rPr>
        <w:t>ra</w:t>
      </w:r>
      <w:r w:rsidRPr="0058128D">
        <w:rPr>
          <w:rFonts w:ascii="Cambria" w:hAnsi="Cambria" w:cs="Times New Roman"/>
        </w:rPr>
        <w:t xml:space="preserve"> and </w:t>
      </w:r>
      <w:r w:rsidRPr="0058128D">
        <w:rPr>
          <w:rFonts w:ascii="Cambria" w:hAnsi="Cambria" w:cs="Times New Roman"/>
          <w:b/>
        </w:rPr>
        <w:t>Ant</w:t>
      </w:r>
      <w:r w:rsidR="00A6033F" w:rsidRPr="0058128D">
        <w:rPr>
          <w:rFonts w:ascii="Cambria" w:hAnsi="Cambria" w:cs="Times New Roman"/>
        </w:rPr>
        <w:t xml:space="preserve"> build tools</w:t>
      </w:r>
    </w:p>
    <w:p w:rsidR="00084465" w:rsidRPr="0058128D" w:rsidRDefault="00F6380D" w:rsidP="002E0756">
      <w:pPr>
        <w:pStyle w:val="ListParagraph"/>
        <w:numPr>
          <w:ilvl w:val="0"/>
          <w:numId w:val="1"/>
        </w:numPr>
        <w:spacing w:after="0" w:line="240" w:lineRule="auto"/>
        <w:jc w:val="both"/>
        <w:rPr>
          <w:rFonts w:ascii="Cambria" w:hAnsi="Cambria" w:cs="Times New Roman"/>
          <w:b/>
        </w:rPr>
      </w:pPr>
      <w:r w:rsidRPr="0058128D">
        <w:rPr>
          <w:rFonts w:ascii="Cambria" w:hAnsi="Cambria" w:cs="Times New Roman"/>
        </w:rPr>
        <w:t xml:space="preserve">Strong exposure in the areas of Client/Server, Web Development </w:t>
      </w:r>
      <w:r w:rsidR="00A6033F" w:rsidRPr="0058128D">
        <w:rPr>
          <w:rFonts w:ascii="Cambria" w:hAnsi="Cambria" w:cs="Times New Roman"/>
        </w:rPr>
        <w:t>and Object Oriented programming</w:t>
      </w:r>
    </w:p>
    <w:p w:rsidR="00EC5244" w:rsidRPr="0058128D" w:rsidRDefault="00EC5244" w:rsidP="002E0756">
      <w:pPr>
        <w:numPr>
          <w:ilvl w:val="0"/>
          <w:numId w:val="1"/>
        </w:numPr>
        <w:spacing w:after="0" w:line="240" w:lineRule="auto"/>
        <w:contextualSpacing/>
        <w:jc w:val="both"/>
        <w:rPr>
          <w:rFonts w:ascii="Cambria" w:hAnsi="Cambria" w:cs="Times New Roman"/>
          <w:bCs/>
          <w:color w:val="000000"/>
        </w:rPr>
      </w:pPr>
      <w:r w:rsidRPr="0058128D">
        <w:rPr>
          <w:rFonts w:ascii="Cambria" w:hAnsi="Cambria" w:cs="Times New Roman"/>
          <w:bCs/>
          <w:color w:val="000000"/>
        </w:rPr>
        <w:t xml:space="preserve">Good knowledge in working with </w:t>
      </w:r>
      <w:r w:rsidRPr="0058128D">
        <w:rPr>
          <w:rFonts w:ascii="Cambria" w:hAnsi="Cambria" w:cs="Times New Roman"/>
          <w:b/>
          <w:bCs/>
          <w:color w:val="000000"/>
        </w:rPr>
        <w:t>Collections API</w:t>
      </w:r>
      <w:r w:rsidRPr="0058128D">
        <w:rPr>
          <w:rFonts w:ascii="Cambria" w:hAnsi="Cambria" w:cs="Times New Roman"/>
          <w:bCs/>
          <w:color w:val="000000"/>
        </w:rPr>
        <w:t xml:space="preserve">, Multithreading and </w:t>
      </w:r>
      <w:r w:rsidRPr="0058128D">
        <w:rPr>
          <w:rFonts w:ascii="Cambria" w:hAnsi="Cambria" w:cs="Times New Roman"/>
          <w:b/>
          <w:bCs/>
          <w:color w:val="000000"/>
        </w:rPr>
        <w:t>OOP</w:t>
      </w:r>
      <w:r w:rsidRPr="0058128D">
        <w:rPr>
          <w:rFonts w:ascii="Cambria" w:hAnsi="Cambria" w:cs="Times New Roman"/>
          <w:bCs/>
          <w:color w:val="000000"/>
        </w:rPr>
        <w:t xml:space="preserve">s </w:t>
      </w:r>
      <w:r w:rsidRPr="0058128D">
        <w:rPr>
          <w:rFonts w:ascii="Cambria" w:hAnsi="Cambria" w:cs="Times New Roman"/>
          <w:b/>
          <w:bCs/>
          <w:color w:val="000000"/>
        </w:rPr>
        <w:t>technologies</w:t>
      </w:r>
    </w:p>
    <w:p w:rsidR="0017381F" w:rsidRPr="0058128D" w:rsidRDefault="00EC5244" w:rsidP="002E0756">
      <w:pPr>
        <w:numPr>
          <w:ilvl w:val="0"/>
          <w:numId w:val="1"/>
        </w:numPr>
        <w:spacing w:after="0" w:line="240" w:lineRule="auto"/>
        <w:contextualSpacing/>
        <w:jc w:val="both"/>
        <w:rPr>
          <w:rFonts w:ascii="Cambria" w:hAnsi="Cambria" w:cs="Times New Roman"/>
          <w:color w:val="000000"/>
        </w:rPr>
      </w:pPr>
      <w:r w:rsidRPr="0058128D">
        <w:rPr>
          <w:rFonts w:ascii="Cambria" w:hAnsi="Cambria" w:cs="Times New Roman"/>
          <w:color w:val="000000"/>
        </w:rPr>
        <w:lastRenderedPageBreak/>
        <w:t>Strengths include excellent interpersonal and communication skills, the ability to provide solutions from a functional and technical perspective, meet deadlines, quickly build clie</w:t>
      </w:r>
      <w:r w:rsidR="00A6033F" w:rsidRPr="0058128D">
        <w:rPr>
          <w:rFonts w:ascii="Cambria" w:hAnsi="Cambria" w:cs="Times New Roman"/>
          <w:color w:val="000000"/>
        </w:rPr>
        <w:t>nt rapport and be a team player</w:t>
      </w:r>
    </w:p>
    <w:p w:rsidR="0017381F" w:rsidRPr="0058128D" w:rsidRDefault="0017381F" w:rsidP="002E0756">
      <w:pPr>
        <w:spacing w:after="0" w:line="240" w:lineRule="auto"/>
        <w:ind w:left="360"/>
        <w:contextualSpacing/>
        <w:jc w:val="both"/>
        <w:rPr>
          <w:rFonts w:ascii="Cambria" w:hAnsi="Cambria" w:cs="Times New Roman"/>
          <w:color w:val="000000"/>
        </w:rPr>
      </w:pPr>
    </w:p>
    <w:p w:rsidR="00184E9E" w:rsidRPr="0058128D" w:rsidRDefault="00184E9E" w:rsidP="002E0756">
      <w:pPr>
        <w:spacing w:after="0" w:line="240" w:lineRule="auto"/>
        <w:contextualSpacing/>
        <w:jc w:val="both"/>
        <w:rPr>
          <w:rFonts w:ascii="Cambria" w:hAnsi="Cambria" w:cs="Times New Roman"/>
          <w:color w:val="000000"/>
        </w:rPr>
      </w:pPr>
      <w:r w:rsidRPr="0058128D">
        <w:rPr>
          <w:rFonts w:ascii="Cambria" w:hAnsi="Cambria" w:cs="Times New Roman"/>
          <w:b/>
        </w:rPr>
        <w:t>TECHNICAL SKILLS</w:t>
      </w:r>
    </w:p>
    <w:tbl>
      <w:tblPr>
        <w:tblW w:w="9794"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707"/>
        <w:gridCol w:w="7087"/>
      </w:tblGrid>
      <w:tr w:rsidR="00184E9E" w:rsidRPr="0058128D" w:rsidTr="001B3C6B">
        <w:trPr>
          <w:trHeight w:val="588"/>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58128D" w:rsidRDefault="001B3C6B" w:rsidP="002E0756">
            <w:pPr>
              <w:spacing w:after="0" w:line="240" w:lineRule="auto"/>
              <w:ind w:left="144"/>
              <w:jc w:val="both"/>
              <w:rPr>
                <w:rFonts w:ascii="Cambria" w:eastAsia="Calibri" w:hAnsi="Cambria" w:cs="Times New Roman"/>
                <w:b/>
              </w:rPr>
            </w:pPr>
            <w:r w:rsidRPr="0058128D">
              <w:rPr>
                <w:rFonts w:ascii="Cambria" w:eastAsia="Calibri" w:hAnsi="Cambria" w:cs="Times New Roman"/>
                <w:b/>
              </w:rPr>
              <w:t>Programming Languages</w:t>
            </w:r>
          </w:p>
        </w:tc>
        <w:tc>
          <w:tcPr>
            <w:tcW w:w="3618" w:type="pct"/>
            <w:tcBorders>
              <w:top w:val="outset" w:sz="6" w:space="0" w:color="auto"/>
              <w:left w:val="outset" w:sz="6" w:space="0" w:color="auto"/>
              <w:bottom w:val="outset" w:sz="6" w:space="0" w:color="auto"/>
              <w:right w:val="outset" w:sz="6" w:space="0" w:color="auto"/>
            </w:tcBorders>
            <w:hideMark/>
          </w:tcPr>
          <w:p w:rsidR="00D74E3A" w:rsidRPr="0058128D" w:rsidRDefault="001B3C6B"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rPr>
              <w:t>Java,C,C++,</w:t>
            </w:r>
            <w:r w:rsidR="00D74E3A" w:rsidRPr="0058128D">
              <w:rPr>
                <w:rFonts w:ascii="Cambria" w:eastAsia="Calibri" w:hAnsi="Cambria" w:cs="Times New Roman"/>
              </w:rPr>
              <w:t>JavaScript,HTML,XML, CSS,</w:t>
            </w:r>
            <w:r w:rsidR="0095075B" w:rsidRPr="0058128D">
              <w:rPr>
                <w:rFonts w:ascii="Cambria" w:eastAsia="Calibri" w:hAnsi="Cambria" w:cs="Times New Roman"/>
              </w:rPr>
              <w:t>AJAX</w:t>
            </w:r>
            <w:r w:rsidR="00D74E3A" w:rsidRPr="0058128D">
              <w:rPr>
                <w:rFonts w:ascii="Cambria" w:eastAsia="Calibri" w:hAnsi="Cambria" w:cs="Times New Roman"/>
              </w:rPr>
              <w:t>,</w:t>
            </w:r>
            <w:r w:rsidR="00DD29C6" w:rsidRPr="0058128D">
              <w:rPr>
                <w:rFonts w:ascii="Cambria" w:eastAsia="Calibri" w:hAnsi="Cambria" w:cs="Times New Roman"/>
              </w:rPr>
              <w:t>JSON</w:t>
            </w:r>
          </w:p>
          <w:p w:rsidR="00184E9E" w:rsidRPr="0058128D" w:rsidRDefault="00D74E3A"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rPr>
              <w:t>Angular JS,</w:t>
            </w:r>
            <w:r w:rsidR="00F67090" w:rsidRPr="0058128D">
              <w:rPr>
                <w:rFonts w:ascii="Cambria" w:eastAsia="Calibri" w:hAnsi="Cambria" w:cs="Times New Roman"/>
              </w:rPr>
              <w:t xml:space="preserve"> Node JS, PHP, </w:t>
            </w:r>
            <w:r w:rsidR="00304CE6" w:rsidRPr="0058128D">
              <w:rPr>
                <w:rFonts w:ascii="Cambria" w:eastAsia="Calibri" w:hAnsi="Cambria" w:cs="Times New Roman"/>
              </w:rPr>
              <w:t xml:space="preserve">React JS, </w:t>
            </w:r>
            <w:r w:rsidR="0019728F" w:rsidRPr="0058128D">
              <w:rPr>
                <w:rFonts w:ascii="Cambria" w:eastAsia="Calibri" w:hAnsi="Cambria" w:cs="Times New Roman"/>
              </w:rPr>
              <w:t xml:space="preserve">jQuery, </w:t>
            </w:r>
            <w:r w:rsidR="001B3C6B" w:rsidRPr="0058128D">
              <w:rPr>
                <w:rFonts w:ascii="Cambria" w:eastAsia="Calibri" w:hAnsi="Cambria" w:cs="Times New Roman"/>
              </w:rPr>
              <w:t>SQL,</w:t>
            </w:r>
            <w:r w:rsidR="00A10A65" w:rsidRPr="0058128D">
              <w:rPr>
                <w:rFonts w:ascii="Cambria" w:eastAsia="Calibri" w:hAnsi="Cambria" w:cs="Times New Roman"/>
              </w:rPr>
              <w:t xml:space="preserve">PL/SQL, </w:t>
            </w:r>
            <w:r w:rsidR="001B3C6B" w:rsidRPr="0058128D">
              <w:rPr>
                <w:rFonts w:ascii="Cambria" w:eastAsia="Calibri" w:hAnsi="Cambria" w:cs="Times New Roman"/>
              </w:rPr>
              <w:t>UML</w:t>
            </w:r>
          </w:p>
        </w:tc>
      </w:tr>
      <w:tr w:rsidR="00184E9E" w:rsidRPr="0058128D" w:rsidTr="00C46918">
        <w:trPr>
          <w:trHeight w:val="531"/>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58128D" w:rsidRDefault="001B3C6B" w:rsidP="002E0756">
            <w:pPr>
              <w:spacing w:after="0" w:line="240" w:lineRule="auto"/>
              <w:jc w:val="both"/>
              <w:rPr>
                <w:rFonts w:ascii="Cambria" w:eastAsia="Calibri" w:hAnsi="Cambria" w:cs="Times New Roman"/>
                <w:b/>
              </w:rPr>
            </w:pPr>
            <w:r w:rsidRPr="0058128D">
              <w:rPr>
                <w:rFonts w:ascii="Cambria" w:eastAsia="Calibri" w:hAnsi="Cambria" w:cs="Times New Roman"/>
                <w:b/>
              </w:rPr>
              <w:t>J2EE Technologies</w:t>
            </w:r>
          </w:p>
        </w:tc>
        <w:tc>
          <w:tcPr>
            <w:tcW w:w="3618" w:type="pct"/>
            <w:tcBorders>
              <w:top w:val="outset" w:sz="6" w:space="0" w:color="auto"/>
              <w:left w:val="outset" w:sz="6" w:space="0" w:color="auto"/>
              <w:bottom w:val="outset" w:sz="6" w:space="0" w:color="auto"/>
              <w:right w:val="outset" w:sz="6" w:space="0" w:color="auto"/>
            </w:tcBorders>
            <w:hideMark/>
          </w:tcPr>
          <w:p w:rsidR="00184E9E" w:rsidRPr="0058128D" w:rsidRDefault="001B3C6B" w:rsidP="002E0756">
            <w:pPr>
              <w:tabs>
                <w:tab w:val="left" w:pos="1253"/>
              </w:tabs>
              <w:spacing w:after="0" w:line="240" w:lineRule="auto"/>
              <w:jc w:val="both"/>
              <w:rPr>
                <w:rFonts w:ascii="Cambria" w:eastAsia="Calibri" w:hAnsi="Cambria" w:cs="Times New Roman"/>
              </w:rPr>
            </w:pPr>
            <w:r w:rsidRPr="0058128D">
              <w:rPr>
                <w:rFonts w:ascii="Cambria" w:eastAsia="Calibri" w:hAnsi="Cambria" w:cs="Times New Roman"/>
              </w:rPr>
              <w:t>JSP, Servlets,Struts,JDBC,</w:t>
            </w:r>
            <w:r w:rsidR="00084A59" w:rsidRPr="0058128D">
              <w:rPr>
                <w:rFonts w:ascii="Cambria" w:eastAsia="Calibri" w:hAnsi="Cambria" w:cs="Times New Roman"/>
              </w:rPr>
              <w:t xml:space="preserve">JTA, </w:t>
            </w:r>
            <w:r w:rsidR="00E10CD6" w:rsidRPr="0058128D">
              <w:rPr>
                <w:rFonts w:ascii="Cambria" w:eastAsia="Calibri" w:hAnsi="Cambria" w:cs="Times New Roman"/>
              </w:rPr>
              <w:t>JSP,</w:t>
            </w:r>
            <w:r w:rsidRPr="0058128D">
              <w:rPr>
                <w:rFonts w:ascii="Cambria" w:eastAsia="Calibri" w:hAnsi="Cambria" w:cs="Times New Roman"/>
              </w:rPr>
              <w:t xml:space="preserve"> Tiles, XML (SAX &amp;</w:t>
            </w:r>
            <w:r w:rsidR="00E10CD6" w:rsidRPr="0058128D">
              <w:rPr>
                <w:rFonts w:ascii="Cambria" w:eastAsia="Calibri" w:hAnsi="Cambria" w:cs="Times New Roman"/>
              </w:rPr>
              <w:t xml:space="preserve">DOM), AJAX, Java Mail API, </w:t>
            </w:r>
            <w:r w:rsidRPr="0058128D">
              <w:rPr>
                <w:rFonts w:ascii="Cambria" w:eastAsia="Calibri" w:hAnsi="Cambria" w:cs="Times New Roman"/>
              </w:rPr>
              <w:t>JAXB, ANT, Applets, JUnit, Log4J, CVS, SDLC, Hibernate, Spring 3.x/4.x</w:t>
            </w:r>
            <w:r w:rsidR="00983670" w:rsidRPr="0058128D">
              <w:rPr>
                <w:rFonts w:ascii="Cambria" w:eastAsia="Calibri" w:hAnsi="Cambria" w:cs="Times New Roman"/>
              </w:rPr>
              <w:t>, Spring Boot, Bootstrap</w:t>
            </w:r>
          </w:p>
        </w:tc>
      </w:tr>
      <w:tr w:rsidR="00184E9E" w:rsidRPr="0058128D" w:rsidTr="00C46918">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58128D" w:rsidRDefault="00184E9E" w:rsidP="002E0756">
            <w:pPr>
              <w:spacing w:after="0" w:line="240" w:lineRule="auto"/>
              <w:ind w:left="144"/>
              <w:jc w:val="both"/>
              <w:rPr>
                <w:rFonts w:ascii="Cambria" w:eastAsia="Calibri" w:hAnsi="Cambria" w:cs="Times New Roman"/>
                <w:b/>
              </w:rPr>
            </w:pPr>
            <w:r w:rsidRPr="0058128D">
              <w:rPr>
                <w:rFonts w:ascii="Cambria" w:eastAsia="Calibri" w:hAnsi="Cambria" w:cs="Times New Roman"/>
                <w:b/>
              </w:rPr>
              <w:t>Web/App Servers</w:t>
            </w:r>
          </w:p>
        </w:tc>
        <w:tc>
          <w:tcPr>
            <w:tcW w:w="3618" w:type="pct"/>
            <w:tcBorders>
              <w:top w:val="outset" w:sz="6" w:space="0" w:color="auto"/>
              <w:left w:val="outset" w:sz="6" w:space="0" w:color="auto"/>
              <w:bottom w:val="outset" w:sz="6" w:space="0" w:color="auto"/>
              <w:right w:val="outset" w:sz="6" w:space="0" w:color="auto"/>
            </w:tcBorders>
            <w:hideMark/>
          </w:tcPr>
          <w:p w:rsidR="00184E9E" w:rsidRPr="0058128D" w:rsidRDefault="00184E9E"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rPr>
              <w:t>IBM WebSphere 7.x/6.x/5.x/4.x</w:t>
            </w:r>
            <w:r w:rsidR="0085015F" w:rsidRPr="0058128D">
              <w:rPr>
                <w:rFonts w:ascii="Cambria" w:eastAsia="Calibri" w:hAnsi="Cambria" w:cs="Times New Roman"/>
              </w:rPr>
              <w:t xml:space="preserve">, </w:t>
            </w:r>
            <w:r w:rsidR="006E16C8" w:rsidRPr="0058128D">
              <w:rPr>
                <w:rFonts w:ascii="Cambria" w:eastAsia="Calibri" w:hAnsi="Cambria" w:cs="Times New Roman"/>
              </w:rPr>
              <w:t xml:space="preserve">Apache </w:t>
            </w:r>
            <w:r w:rsidRPr="0058128D">
              <w:rPr>
                <w:rFonts w:ascii="Cambria" w:eastAsia="Calibri" w:hAnsi="Cambria" w:cs="Times New Roman"/>
              </w:rPr>
              <w:t xml:space="preserve">Tomcat </w:t>
            </w:r>
            <w:r w:rsidR="00497B23" w:rsidRPr="0058128D">
              <w:rPr>
                <w:rFonts w:ascii="Cambria" w:eastAsia="Calibri" w:hAnsi="Cambria" w:cs="Times New Roman"/>
              </w:rPr>
              <w:t>7</w:t>
            </w:r>
            <w:r w:rsidRPr="0058128D">
              <w:rPr>
                <w:rFonts w:ascii="Cambria" w:eastAsia="Calibri" w:hAnsi="Cambria" w:cs="Times New Roman"/>
              </w:rPr>
              <w:t>.x/</w:t>
            </w:r>
            <w:r w:rsidR="00497B23" w:rsidRPr="0058128D">
              <w:rPr>
                <w:rFonts w:ascii="Cambria" w:eastAsia="Calibri" w:hAnsi="Cambria" w:cs="Times New Roman"/>
              </w:rPr>
              <w:t>6</w:t>
            </w:r>
            <w:r w:rsidRPr="0058128D">
              <w:rPr>
                <w:rFonts w:ascii="Cambria" w:eastAsia="Calibri" w:hAnsi="Cambria" w:cs="Times New Roman"/>
              </w:rPr>
              <w:t>.x</w:t>
            </w:r>
            <w:r w:rsidR="00C563E5" w:rsidRPr="0058128D">
              <w:rPr>
                <w:rFonts w:ascii="Cambria" w:eastAsia="Calibri" w:hAnsi="Cambria" w:cs="Times New Roman"/>
              </w:rPr>
              <w:t>/5.x</w:t>
            </w:r>
            <w:r w:rsidR="00BF701A" w:rsidRPr="0058128D">
              <w:rPr>
                <w:rFonts w:ascii="Cambria" w:eastAsia="Calibri" w:hAnsi="Cambria" w:cs="Times New Roman"/>
              </w:rPr>
              <w:t>, JRun, JBoss</w:t>
            </w:r>
            <w:r w:rsidR="00497B23" w:rsidRPr="0058128D">
              <w:rPr>
                <w:rFonts w:ascii="Cambria" w:eastAsia="Calibri" w:hAnsi="Cambria" w:cs="Times New Roman"/>
              </w:rPr>
              <w:t>.</w:t>
            </w:r>
          </w:p>
        </w:tc>
      </w:tr>
      <w:tr w:rsidR="00184E9E" w:rsidRPr="0058128D" w:rsidTr="00C46918">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184E9E" w:rsidRPr="0058128D" w:rsidRDefault="00184E9E" w:rsidP="002E0756">
            <w:pPr>
              <w:spacing w:after="0" w:line="240" w:lineRule="auto"/>
              <w:ind w:left="144"/>
              <w:jc w:val="both"/>
              <w:rPr>
                <w:rFonts w:ascii="Cambria" w:eastAsia="Calibri" w:hAnsi="Cambria" w:cs="Times New Roman"/>
                <w:b/>
              </w:rPr>
            </w:pPr>
            <w:r w:rsidRPr="0058128D">
              <w:rPr>
                <w:rFonts w:ascii="Cambria" w:eastAsia="Calibri" w:hAnsi="Cambria" w:cs="Times New Roman"/>
                <w:b/>
              </w:rPr>
              <w:t>IDE Tools</w:t>
            </w:r>
          </w:p>
        </w:tc>
        <w:tc>
          <w:tcPr>
            <w:tcW w:w="3618" w:type="pct"/>
            <w:tcBorders>
              <w:top w:val="outset" w:sz="6" w:space="0" w:color="auto"/>
              <w:left w:val="outset" w:sz="6" w:space="0" w:color="auto"/>
              <w:bottom w:val="outset" w:sz="6" w:space="0" w:color="auto"/>
              <w:right w:val="outset" w:sz="6" w:space="0" w:color="auto"/>
            </w:tcBorders>
            <w:hideMark/>
          </w:tcPr>
          <w:p w:rsidR="00184E9E" w:rsidRPr="0058128D" w:rsidRDefault="00630915"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rPr>
              <w:t xml:space="preserve">Eclipse 4.x/3.x,IBM </w:t>
            </w:r>
            <w:r w:rsidR="00184E9E" w:rsidRPr="0058128D">
              <w:rPr>
                <w:rFonts w:ascii="Cambria" w:eastAsia="Calibri" w:hAnsi="Cambria" w:cs="Times New Roman"/>
              </w:rPr>
              <w:t>RAD</w:t>
            </w:r>
            <w:r w:rsidR="00E87484" w:rsidRPr="0058128D">
              <w:rPr>
                <w:rFonts w:ascii="Cambria" w:eastAsia="Calibri" w:hAnsi="Cambria" w:cs="Times New Roman"/>
              </w:rPr>
              <w:t xml:space="preserve"> 8</w:t>
            </w:r>
            <w:r w:rsidR="00184E9E" w:rsidRPr="0058128D">
              <w:rPr>
                <w:rFonts w:ascii="Cambria" w:eastAsia="Calibri" w:hAnsi="Cambria" w:cs="Times New Roman"/>
              </w:rPr>
              <w:t>.0</w:t>
            </w:r>
            <w:r w:rsidR="00E87484" w:rsidRPr="0058128D">
              <w:rPr>
                <w:rFonts w:ascii="Cambria" w:eastAsia="Calibri" w:hAnsi="Cambria" w:cs="Times New Roman"/>
              </w:rPr>
              <w:t>/7.0</w:t>
            </w:r>
            <w:r w:rsidR="00184E9E" w:rsidRPr="0058128D">
              <w:rPr>
                <w:rFonts w:ascii="Cambria" w:eastAsia="Calibri" w:hAnsi="Cambria" w:cs="Times New Roman"/>
              </w:rPr>
              <w:t>, Edit plus</w:t>
            </w:r>
            <w:r w:rsidR="0019728F" w:rsidRPr="0058128D">
              <w:rPr>
                <w:rFonts w:ascii="Cambria" w:eastAsia="Calibri" w:hAnsi="Cambria" w:cs="Times New Roman"/>
              </w:rPr>
              <w:t>, Notepad++,</w:t>
            </w:r>
            <w:r w:rsidR="00184E9E" w:rsidRPr="0058128D">
              <w:rPr>
                <w:rFonts w:ascii="Cambria" w:eastAsia="Calibri" w:hAnsi="Cambria" w:cs="Times New Roman"/>
              </w:rPr>
              <w:t xml:space="preserve"> TextPa</w:t>
            </w:r>
            <w:r w:rsidR="00547146" w:rsidRPr="0058128D">
              <w:rPr>
                <w:rFonts w:ascii="Cambria" w:eastAsia="Calibri" w:hAnsi="Cambria" w:cs="Times New Roman"/>
              </w:rPr>
              <w:t xml:space="preserve">d, Spring Tools Suite, </w:t>
            </w:r>
            <w:r w:rsidR="001B3C6B" w:rsidRPr="0058128D">
              <w:rPr>
                <w:rFonts w:ascii="Cambria" w:eastAsia="Calibri" w:hAnsi="Cambria" w:cs="Times New Roman"/>
              </w:rPr>
              <w:t>NetBeans, MS Visual Studio</w:t>
            </w:r>
            <w:r w:rsidR="00547146" w:rsidRPr="0058128D">
              <w:rPr>
                <w:rFonts w:ascii="Cambria" w:eastAsia="Calibri" w:hAnsi="Cambria" w:cs="Times New Roman"/>
              </w:rPr>
              <w:t>.</w:t>
            </w:r>
          </w:p>
        </w:tc>
      </w:tr>
      <w:tr w:rsidR="001B3C6B" w:rsidRPr="0058128D" w:rsidTr="001B3C6B">
        <w:trPr>
          <w:trHeight w:val="50"/>
          <w:tblCellSpacing w:w="0" w:type="dxa"/>
        </w:trPr>
        <w:tc>
          <w:tcPr>
            <w:tcW w:w="1382" w:type="pct"/>
            <w:tcBorders>
              <w:top w:val="outset" w:sz="6" w:space="0" w:color="auto"/>
              <w:left w:val="outset" w:sz="6" w:space="0" w:color="auto"/>
              <w:bottom w:val="outset" w:sz="6" w:space="0" w:color="auto"/>
              <w:right w:val="outset" w:sz="6" w:space="0" w:color="auto"/>
            </w:tcBorders>
          </w:tcPr>
          <w:p w:rsidR="001B3C6B" w:rsidRPr="0058128D" w:rsidRDefault="00D74E3A" w:rsidP="002E0756">
            <w:pPr>
              <w:spacing w:after="0" w:line="240" w:lineRule="auto"/>
              <w:ind w:left="144"/>
              <w:jc w:val="both"/>
              <w:rPr>
                <w:rFonts w:ascii="Cambria" w:eastAsia="Calibri" w:hAnsi="Cambria" w:cs="Times New Roman"/>
                <w:b/>
              </w:rPr>
            </w:pPr>
            <w:r w:rsidRPr="0058128D">
              <w:rPr>
                <w:rFonts w:ascii="Cambria" w:eastAsia="Calibri" w:hAnsi="Cambria" w:cs="Times New Roman"/>
                <w:b/>
              </w:rPr>
              <w:t>Framework</w:t>
            </w:r>
            <w:r w:rsidR="00DB20C2" w:rsidRPr="0058128D">
              <w:rPr>
                <w:rFonts w:ascii="Cambria" w:eastAsia="Calibri" w:hAnsi="Cambria" w:cs="Times New Roman"/>
                <w:b/>
              </w:rPr>
              <w:t>s</w:t>
            </w:r>
          </w:p>
        </w:tc>
        <w:tc>
          <w:tcPr>
            <w:tcW w:w="3618" w:type="pct"/>
            <w:tcBorders>
              <w:top w:val="outset" w:sz="6" w:space="0" w:color="auto"/>
              <w:left w:val="outset" w:sz="6" w:space="0" w:color="auto"/>
              <w:bottom w:val="outset" w:sz="6" w:space="0" w:color="auto"/>
              <w:right w:val="outset" w:sz="6" w:space="0" w:color="auto"/>
            </w:tcBorders>
          </w:tcPr>
          <w:p w:rsidR="001B3C6B" w:rsidRPr="0058128D" w:rsidRDefault="00D74E3A"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bCs/>
              </w:rPr>
              <w:t>Struts 2.x, Hibernate 3.x/4.x/5.x, Spring3.x/4.x.</w:t>
            </w:r>
          </w:p>
        </w:tc>
      </w:tr>
      <w:tr w:rsidR="00545332" w:rsidRPr="0058128D" w:rsidTr="00C46918">
        <w:trPr>
          <w:trHeight w:val="265"/>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545332" w:rsidRPr="0058128D" w:rsidRDefault="00D74E3A" w:rsidP="002E0756">
            <w:pPr>
              <w:spacing w:after="0" w:line="240" w:lineRule="auto"/>
              <w:ind w:left="144"/>
              <w:jc w:val="both"/>
              <w:rPr>
                <w:rFonts w:ascii="Cambria" w:eastAsia="Calibri" w:hAnsi="Cambria" w:cs="Times New Roman"/>
                <w:b/>
              </w:rPr>
            </w:pPr>
            <w:r w:rsidRPr="0058128D">
              <w:rPr>
                <w:rFonts w:ascii="Cambria" w:eastAsia="Calibri" w:hAnsi="Cambria" w:cs="Times New Roman"/>
                <w:b/>
              </w:rPr>
              <w:t>Data Bases</w:t>
            </w:r>
          </w:p>
        </w:tc>
        <w:tc>
          <w:tcPr>
            <w:tcW w:w="3618" w:type="pct"/>
            <w:tcBorders>
              <w:top w:val="outset" w:sz="6" w:space="0" w:color="auto"/>
              <w:left w:val="outset" w:sz="6" w:space="0" w:color="auto"/>
              <w:bottom w:val="outset" w:sz="6" w:space="0" w:color="auto"/>
              <w:right w:val="outset" w:sz="6" w:space="0" w:color="auto"/>
            </w:tcBorders>
            <w:hideMark/>
          </w:tcPr>
          <w:p w:rsidR="00545332" w:rsidRPr="0058128D" w:rsidRDefault="006A0E4D"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rPr>
              <w:t>Oracle 8i/9i/11i</w:t>
            </w:r>
            <w:r w:rsidR="00D74E3A" w:rsidRPr="0058128D">
              <w:rPr>
                <w:rFonts w:ascii="Cambria" w:eastAsia="Calibri" w:hAnsi="Cambria" w:cs="Times New Roman"/>
              </w:rPr>
              <w:t>, MY SQL, SQL Server,PLSQL</w:t>
            </w:r>
            <w:r w:rsidR="0019728F" w:rsidRPr="0058128D">
              <w:rPr>
                <w:rFonts w:ascii="Cambria" w:eastAsia="Calibri" w:hAnsi="Cambria" w:cs="Times New Roman"/>
              </w:rPr>
              <w:t>, Mongo dB</w:t>
            </w:r>
            <w:r w:rsidR="0058128D">
              <w:rPr>
                <w:rFonts w:ascii="Cambria" w:eastAsia="Calibri" w:hAnsi="Cambria" w:cs="Times New Roman"/>
              </w:rPr>
              <w:t>, Cassandra</w:t>
            </w:r>
          </w:p>
        </w:tc>
      </w:tr>
      <w:tr w:rsidR="00D74E3A" w:rsidRPr="0058128D" w:rsidTr="00C46918">
        <w:trPr>
          <w:trHeight w:val="280"/>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D74E3A" w:rsidRPr="0058128D" w:rsidRDefault="00D74E3A" w:rsidP="002E0756">
            <w:pPr>
              <w:spacing w:after="0" w:line="240" w:lineRule="auto"/>
              <w:ind w:left="144"/>
              <w:jc w:val="both"/>
              <w:rPr>
                <w:rFonts w:ascii="Cambria" w:eastAsia="Calibri" w:hAnsi="Cambria" w:cs="Times New Roman"/>
                <w:b/>
              </w:rPr>
            </w:pPr>
            <w:r w:rsidRPr="0058128D">
              <w:rPr>
                <w:rFonts w:ascii="Cambria" w:eastAsia="Calibri" w:hAnsi="Cambria" w:cs="Times New Roman"/>
                <w:b/>
              </w:rPr>
              <w:t>Operating Systems</w:t>
            </w:r>
          </w:p>
        </w:tc>
        <w:tc>
          <w:tcPr>
            <w:tcW w:w="3618" w:type="pct"/>
            <w:tcBorders>
              <w:top w:val="outset" w:sz="6" w:space="0" w:color="auto"/>
              <w:left w:val="outset" w:sz="6" w:space="0" w:color="auto"/>
              <w:bottom w:val="outset" w:sz="6" w:space="0" w:color="auto"/>
              <w:right w:val="outset" w:sz="6" w:space="0" w:color="auto"/>
            </w:tcBorders>
            <w:hideMark/>
          </w:tcPr>
          <w:p w:rsidR="00D74E3A" w:rsidRPr="0058128D" w:rsidRDefault="008C4A7B"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rPr>
              <w:t xml:space="preserve">WINDOWS </w:t>
            </w:r>
            <w:r w:rsidR="00D74E3A" w:rsidRPr="0058128D">
              <w:rPr>
                <w:rFonts w:ascii="Cambria" w:eastAsia="Calibri" w:hAnsi="Cambria" w:cs="Times New Roman"/>
              </w:rPr>
              <w:t xml:space="preserve"> 9x/NT/2000/XP</w:t>
            </w:r>
            <w:r w:rsidR="00687620" w:rsidRPr="0058128D">
              <w:rPr>
                <w:rFonts w:ascii="Cambria" w:eastAsia="Calibri" w:hAnsi="Cambria" w:cs="Times New Roman"/>
              </w:rPr>
              <w:t>, UNIX</w:t>
            </w:r>
            <w:r w:rsidRPr="0058128D">
              <w:rPr>
                <w:rFonts w:ascii="Cambria" w:eastAsia="Calibri" w:hAnsi="Cambria" w:cs="Times New Roman"/>
              </w:rPr>
              <w:t>, LINUX</w:t>
            </w:r>
            <w:r w:rsidR="00687620" w:rsidRPr="0058128D">
              <w:rPr>
                <w:rFonts w:ascii="Cambria" w:eastAsia="Calibri" w:hAnsi="Cambria" w:cs="Times New Roman"/>
              </w:rPr>
              <w:t xml:space="preserve"> (Ubuntu and Centos)</w:t>
            </w:r>
          </w:p>
        </w:tc>
      </w:tr>
      <w:tr w:rsidR="00D74E3A" w:rsidRPr="0058128D" w:rsidTr="00D74E3A">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tcPr>
          <w:p w:rsidR="00D74E3A" w:rsidRPr="0058128D" w:rsidRDefault="00D74E3A" w:rsidP="002E0756">
            <w:pPr>
              <w:spacing w:after="0" w:line="240" w:lineRule="auto"/>
              <w:ind w:left="144"/>
              <w:jc w:val="both"/>
              <w:rPr>
                <w:rFonts w:ascii="Cambria" w:eastAsia="Calibri" w:hAnsi="Cambria" w:cs="Times New Roman"/>
                <w:b/>
              </w:rPr>
            </w:pPr>
            <w:r w:rsidRPr="0058128D">
              <w:rPr>
                <w:rFonts w:ascii="Cambria" w:eastAsia="Calibri" w:hAnsi="Cambria" w:cs="Times New Roman"/>
                <w:b/>
              </w:rPr>
              <w:t>Design Patterns</w:t>
            </w:r>
          </w:p>
        </w:tc>
        <w:tc>
          <w:tcPr>
            <w:tcW w:w="3618" w:type="pct"/>
            <w:tcBorders>
              <w:top w:val="outset" w:sz="6" w:space="0" w:color="auto"/>
              <w:left w:val="outset" w:sz="6" w:space="0" w:color="auto"/>
              <w:bottom w:val="outset" w:sz="6" w:space="0" w:color="auto"/>
              <w:right w:val="outset" w:sz="6" w:space="0" w:color="auto"/>
            </w:tcBorders>
          </w:tcPr>
          <w:p w:rsidR="00D74E3A" w:rsidRPr="0058128D" w:rsidRDefault="00D74E3A"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rPr>
              <w:t>MVC,Front Controller, Session Façade,Singleton,Business Delegate and DAO patterns</w:t>
            </w:r>
          </w:p>
        </w:tc>
      </w:tr>
      <w:tr w:rsidR="00D74E3A" w:rsidRPr="0058128D" w:rsidTr="00D74E3A">
        <w:trPr>
          <w:trHeight w:val="265"/>
          <w:tblCellSpacing w:w="0" w:type="dxa"/>
        </w:trPr>
        <w:tc>
          <w:tcPr>
            <w:tcW w:w="1382" w:type="pct"/>
            <w:tcBorders>
              <w:top w:val="outset" w:sz="6" w:space="0" w:color="auto"/>
              <w:left w:val="outset" w:sz="6" w:space="0" w:color="auto"/>
              <w:bottom w:val="outset" w:sz="6" w:space="0" w:color="auto"/>
              <w:right w:val="outset" w:sz="6" w:space="0" w:color="auto"/>
            </w:tcBorders>
          </w:tcPr>
          <w:p w:rsidR="00D74E3A" w:rsidRPr="0058128D" w:rsidRDefault="00D74E3A" w:rsidP="002E0756">
            <w:pPr>
              <w:spacing w:after="0" w:line="240" w:lineRule="auto"/>
              <w:ind w:left="144"/>
              <w:jc w:val="both"/>
              <w:rPr>
                <w:rFonts w:ascii="Cambria" w:eastAsia="Calibri" w:hAnsi="Cambria" w:cs="Times New Roman"/>
                <w:b/>
              </w:rPr>
            </w:pPr>
            <w:r w:rsidRPr="0058128D">
              <w:rPr>
                <w:rFonts w:ascii="Cambria" w:eastAsia="Calibri" w:hAnsi="Cambria" w:cs="Times New Roman"/>
                <w:b/>
              </w:rPr>
              <w:t>Methodology</w:t>
            </w:r>
          </w:p>
        </w:tc>
        <w:tc>
          <w:tcPr>
            <w:tcW w:w="3618" w:type="pct"/>
            <w:tcBorders>
              <w:top w:val="outset" w:sz="6" w:space="0" w:color="auto"/>
              <w:left w:val="outset" w:sz="6" w:space="0" w:color="auto"/>
              <w:bottom w:val="outset" w:sz="6" w:space="0" w:color="auto"/>
              <w:right w:val="outset" w:sz="6" w:space="0" w:color="auto"/>
            </w:tcBorders>
            <w:hideMark/>
          </w:tcPr>
          <w:p w:rsidR="00D74E3A" w:rsidRPr="0058128D" w:rsidRDefault="0085015F"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rPr>
              <w:t>Waterfall, Agile</w:t>
            </w:r>
            <w:r w:rsidR="00D74E3A" w:rsidRPr="0058128D">
              <w:rPr>
                <w:rFonts w:ascii="Cambria" w:eastAsia="Calibri" w:hAnsi="Cambria" w:cs="Times New Roman"/>
              </w:rPr>
              <w:t>, Scrum, Sprint.</w:t>
            </w:r>
          </w:p>
        </w:tc>
      </w:tr>
      <w:tr w:rsidR="00D74E3A" w:rsidRPr="0058128D" w:rsidTr="00C46918">
        <w:trPr>
          <w:trHeight w:val="546"/>
          <w:tblCellSpacing w:w="0" w:type="dxa"/>
        </w:trPr>
        <w:tc>
          <w:tcPr>
            <w:tcW w:w="1382" w:type="pct"/>
            <w:tcBorders>
              <w:top w:val="outset" w:sz="6" w:space="0" w:color="auto"/>
              <w:left w:val="outset" w:sz="6" w:space="0" w:color="auto"/>
              <w:bottom w:val="outset" w:sz="6" w:space="0" w:color="auto"/>
              <w:right w:val="outset" w:sz="6" w:space="0" w:color="auto"/>
            </w:tcBorders>
            <w:hideMark/>
          </w:tcPr>
          <w:p w:rsidR="00D74E3A" w:rsidRPr="0058128D" w:rsidRDefault="00D74E3A" w:rsidP="002E0756">
            <w:pPr>
              <w:spacing w:after="0" w:line="240" w:lineRule="auto"/>
              <w:ind w:left="144"/>
              <w:jc w:val="both"/>
              <w:rPr>
                <w:rFonts w:ascii="Cambria" w:eastAsia="Calibri" w:hAnsi="Cambria" w:cs="Times New Roman"/>
                <w:b/>
              </w:rPr>
            </w:pPr>
            <w:r w:rsidRPr="0058128D">
              <w:rPr>
                <w:rFonts w:ascii="Cambria" w:eastAsia="Calibri" w:hAnsi="Cambria" w:cs="Times New Roman"/>
                <w:b/>
              </w:rPr>
              <w:t>Testing Tools/API</w:t>
            </w:r>
          </w:p>
        </w:tc>
        <w:tc>
          <w:tcPr>
            <w:tcW w:w="3618" w:type="pct"/>
            <w:tcBorders>
              <w:top w:val="outset" w:sz="6" w:space="0" w:color="auto"/>
              <w:left w:val="outset" w:sz="6" w:space="0" w:color="auto"/>
              <w:bottom w:val="outset" w:sz="6" w:space="0" w:color="auto"/>
              <w:right w:val="outset" w:sz="6" w:space="0" w:color="auto"/>
            </w:tcBorders>
            <w:hideMark/>
          </w:tcPr>
          <w:p w:rsidR="00D74E3A" w:rsidRPr="0058128D" w:rsidRDefault="00D74E3A" w:rsidP="002E0756">
            <w:pPr>
              <w:tabs>
                <w:tab w:val="left" w:pos="1253"/>
              </w:tabs>
              <w:spacing w:after="0" w:line="240" w:lineRule="auto"/>
              <w:ind w:left="144"/>
              <w:jc w:val="both"/>
              <w:rPr>
                <w:rFonts w:ascii="Cambria" w:eastAsia="Calibri" w:hAnsi="Cambria" w:cs="Times New Roman"/>
              </w:rPr>
            </w:pPr>
            <w:r w:rsidRPr="0058128D">
              <w:rPr>
                <w:rFonts w:ascii="Cambria" w:eastAsia="Calibri" w:hAnsi="Cambria" w:cs="Times New Roman"/>
              </w:rPr>
              <w:t>Junit 4.0,</w:t>
            </w:r>
            <w:r w:rsidR="00DD1934" w:rsidRPr="0058128D">
              <w:rPr>
                <w:rFonts w:ascii="Cambria" w:eastAsia="Calibri" w:hAnsi="Cambria" w:cs="Times New Roman"/>
              </w:rPr>
              <w:t xml:space="preserve"> Spring Testing Framework </w:t>
            </w:r>
            <w:r w:rsidR="0019728F" w:rsidRPr="0058128D">
              <w:rPr>
                <w:rFonts w:ascii="Cambria" w:eastAsia="Calibri" w:hAnsi="Cambria" w:cs="Times New Roman"/>
              </w:rPr>
              <w:t xml:space="preserve">, Protractor </w:t>
            </w:r>
            <w:r w:rsidR="0094092F" w:rsidRPr="0058128D">
              <w:rPr>
                <w:rFonts w:ascii="Cambria" w:eastAsia="Calibri" w:hAnsi="Cambria" w:cs="Times New Roman"/>
              </w:rPr>
              <w:t xml:space="preserve">and </w:t>
            </w:r>
            <w:r w:rsidRPr="0058128D">
              <w:rPr>
                <w:rFonts w:ascii="Cambria" w:eastAsia="Calibri" w:hAnsi="Cambria" w:cs="Times New Roman"/>
              </w:rPr>
              <w:t>Selenium</w:t>
            </w:r>
          </w:p>
        </w:tc>
      </w:tr>
    </w:tbl>
    <w:p w:rsidR="0058128D" w:rsidRDefault="00DA47D2" w:rsidP="00F86EEA">
      <w:pPr>
        <w:spacing w:after="0" w:line="240" w:lineRule="auto"/>
        <w:jc w:val="both"/>
        <w:rPr>
          <w:rFonts w:ascii="Cambria" w:hAnsi="Cambria" w:cs="Times New Roman"/>
          <w:b/>
        </w:rPr>
      </w:pPr>
      <w:r w:rsidRPr="0058128D">
        <w:rPr>
          <w:rFonts w:ascii="Cambria" w:hAnsi="Cambria" w:cs="Times New Roman"/>
          <w:b/>
        </w:rPr>
        <w:t>PROFESSIONAL EXPERIENCE</w:t>
      </w:r>
      <w:r w:rsidR="00F86EEA">
        <w:rPr>
          <w:rFonts w:ascii="Cambria" w:hAnsi="Cambria" w:cs="Times New Roman"/>
          <w:b/>
        </w:rPr>
        <w:t>:</w:t>
      </w:r>
    </w:p>
    <w:p w:rsidR="00F86EEA" w:rsidRPr="00F86EEA" w:rsidRDefault="00F86EEA" w:rsidP="00F86EEA">
      <w:pPr>
        <w:spacing w:after="0" w:line="240" w:lineRule="auto"/>
        <w:jc w:val="both"/>
        <w:rPr>
          <w:rFonts w:ascii="Cambria" w:hAnsi="Cambria" w:cs="Times New Roman"/>
          <w:b/>
        </w:rPr>
      </w:pPr>
    </w:p>
    <w:p w:rsidR="00D006A5" w:rsidRPr="0058128D" w:rsidRDefault="003D024E" w:rsidP="002E0756">
      <w:pPr>
        <w:pBdr>
          <w:top w:val="single" w:sz="4" w:space="1" w:color="auto"/>
          <w:left w:val="single" w:sz="4" w:space="4" w:color="auto"/>
          <w:bottom w:val="single" w:sz="4" w:space="1" w:color="auto"/>
          <w:right w:val="single" w:sz="4" w:space="4" w:color="auto"/>
        </w:pBdr>
        <w:spacing w:after="0" w:line="240" w:lineRule="auto"/>
        <w:jc w:val="both"/>
        <w:rPr>
          <w:rFonts w:ascii="Cambria" w:hAnsi="Cambria" w:cs="Times New Roman"/>
        </w:rPr>
      </w:pPr>
      <w:r w:rsidRPr="0058128D">
        <w:rPr>
          <w:rFonts w:ascii="Cambria" w:hAnsi="Cambria" w:cs="Times New Roman"/>
          <w:b/>
        </w:rPr>
        <w:t>Client:</w:t>
      </w:r>
      <w:r w:rsidRPr="0058128D">
        <w:rPr>
          <w:rFonts w:ascii="Cambria" w:hAnsi="Cambria" w:cs="Times New Roman"/>
          <w:b/>
          <w:bCs/>
          <w:color w:val="000000"/>
        </w:rPr>
        <w:t xml:space="preserve"> World Bank Washington, DC</w:t>
      </w:r>
      <w:r w:rsidR="00D006A5" w:rsidRPr="0058128D">
        <w:rPr>
          <w:rFonts w:ascii="Cambria" w:hAnsi="Cambria" w:cs="Times New Roman"/>
          <w:b/>
        </w:rPr>
        <w:tab/>
      </w:r>
      <w:r w:rsidR="00D006A5" w:rsidRPr="0058128D">
        <w:rPr>
          <w:rFonts w:ascii="Cambria" w:hAnsi="Cambria" w:cs="Times New Roman"/>
          <w:b/>
        </w:rPr>
        <w:tab/>
      </w:r>
      <w:r w:rsidR="005044DD" w:rsidRPr="0058128D">
        <w:rPr>
          <w:rFonts w:ascii="Cambria" w:hAnsi="Cambria" w:cs="Times New Roman"/>
          <w:b/>
        </w:rPr>
        <w:t>July 2016</w:t>
      </w:r>
      <w:r w:rsidR="000F12B3" w:rsidRPr="0058128D">
        <w:rPr>
          <w:rFonts w:ascii="Cambria" w:hAnsi="Cambria" w:cs="Times New Roman"/>
          <w:b/>
        </w:rPr>
        <w:t>–</w:t>
      </w:r>
      <w:r w:rsidR="00F86EEA">
        <w:rPr>
          <w:rFonts w:ascii="Cambria" w:hAnsi="Cambria" w:cs="Times New Roman"/>
          <w:b/>
        </w:rPr>
        <w:t>Present</w:t>
      </w:r>
    </w:p>
    <w:p w:rsidR="005E30E8" w:rsidRPr="0058128D" w:rsidRDefault="00FD21EC" w:rsidP="002E0756">
      <w:pPr>
        <w:pStyle w:val="NormalWeb"/>
        <w:spacing w:before="0" w:beforeAutospacing="0" w:after="0" w:afterAutospacing="0"/>
        <w:jc w:val="both"/>
        <w:rPr>
          <w:rFonts w:ascii="Cambria" w:hAnsi="Cambria"/>
          <w:b/>
          <w:bCs/>
          <w:iCs/>
          <w:color w:val="000000"/>
          <w:sz w:val="22"/>
          <w:szCs w:val="22"/>
        </w:rPr>
      </w:pPr>
      <w:r w:rsidRPr="0058128D">
        <w:rPr>
          <w:rFonts w:ascii="Cambria" w:hAnsi="Cambria"/>
          <w:sz w:val="22"/>
          <w:szCs w:val="22"/>
        </w:rPr>
        <w:t>Role:</w:t>
      </w:r>
      <w:r w:rsidRPr="0058128D">
        <w:rPr>
          <w:rFonts w:ascii="Cambria" w:hAnsi="Cambria"/>
          <w:b/>
          <w:sz w:val="22"/>
          <w:szCs w:val="22"/>
        </w:rPr>
        <w:t xml:space="preserve"> Full Stack</w:t>
      </w:r>
      <w:r w:rsidR="003E4296" w:rsidRPr="0058128D">
        <w:rPr>
          <w:rFonts w:ascii="Cambria" w:hAnsi="Cambria"/>
          <w:b/>
          <w:bCs/>
          <w:iCs/>
          <w:color w:val="000000"/>
          <w:sz w:val="22"/>
          <w:szCs w:val="22"/>
        </w:rPr>
        <w:t>Developer</w:t>
      </w:r>
    </w:p>
    <w:p w:rsidR="00A92C35" w:rsidRPr="0058128D" w:rsidRDefault="00D006A5" w:rsidP="002E0756">
      <w:pPr>
        <w:spacing w:after="0" w:line="240" w:lineRule="auto"/>
        <w:jc w:val="both"/>
        <w:rPr>
          <w:rFonts w:ascii="Cambria" w:hAnsi="Cambria" w:cs="Times New Roman"/>
          <w:b/>
          <w:color w:val="000000" w:themeColor="text1"/>
          <w:u w:val="single"/>
        </w:rPr>
      </w:pPr>
      <w:r w:rsidRPr="0058128D">
        <w:rPr>
          <w:rFonts w:ascii="Cambria" w:hAnsi="Cambria" w:cs="Times New Roman"/>
          <w:b/>
          <w:iCs/>
        </w:rPr>
        <w:t xml:space="preserve">Description: </w:t>
      </w:r>
      <w:r w:rsidR="00A92C35" w:rsidRPr="0058128D">
        <w:rPr>
          <w:rFonts w:ascii="Cambria" w:hAnsi="Cambria" w:cs="Times New Roman"/>
          <w:color w:val="000000" w:themeColor="text1"/>
        </w:rPr>
        <w:t>The Risk and Authentication development group is responsible for designing, developing and implementing</w:t>
      </w:r>
      <w:r w:rsidR="00790512" w:rsidRPr="0058128D">
        <w:rPr>
          <w:rFonts w:ascii="Cambria" w:hAnsi="Cambria" w:cs="Times New Roman"/>
          <w:color w:val="000000" w:themeColor="text1"/>
        </w:rPr>
        <w:t xml:space="preserve"> applications that provides clients </w:t>
      </w:r>
      <w:r w:rsidR="00A92C35" w:rsidRPr="0058128D">
        <w:rPr>
          <w:rFonts w:ascii="Cambria" w:hAnsi="Cambria" w:cs="Times New Roman"/>
          <w:color w:val="000000" w:themeColor="text1"/>
        </w:rPr>
        <w:t>authentication solutions and products which detect, prevent, and m</w:t>
      </w:r>
      <w:r w:rsidR="00790512" w:rsidRPr="0058128D">
        <w:rPr>
          <w:rFonts w:ascii="Cambria" w:hAnsi="Cambria" w:cs="Times New Roman"/>
          <w:color w:val="000000" w:themeColor="text1"/>
        </w:rPr>
        <w:t xml:space="preserve">itigate fraud for </w:t>
      </w:r>
      <w:r w:rsidR="00A92C35" w:rsidRPr="0058128D">
        <w:rPr>
          <w:rFonts w:ascii="Cambria" w:hAnsi="Cambria" w:cs="Times New Roman"/>
          <w:color w:val="000000" w:themeColor="text1"/>
        </w:rPr>
        <w:t xml:space="preserve">client payment systems. The ECIP Token </w:t>
      </w:r>
      <w:r w:rsidR="00790512" w:rsidRPr="0058128D">
        <w:rPr>
          <w:rFonts w:ascii="Cambria" w:hAnsi="Cambria" w:cs="Times New Roman"/>
          <w:color w:val="000000" w:themeColor="text1"/>
        </w:rPr>
        <w:t xml:space="preserve">Project is an extension of </w:t>
      </w:r>
      <w:r w:rsidR="00A92C35" w:rsidRPr="0058128D">
        <w:rPr>
          <w:rFonts w:ascii="Cambria" w:hAnsi="Cambria" w:cs="Times New Roman"/>
          <w:color w:val="000000" w:themeColor="text1"/>
        </w:rPr>
        <w:t xml:space="preserve">Risk </w:t>
      </w:r>
      <w:r w:rsidR="00790512" w:rsidRPr="0058128D">
        <w:rPr>
          <w:rFonts w:ascii="Cambria" w:hAnsi="Cambria" w:cs="Times New Roman"/>
          <w:color w:val="000000" w:themeColor="text1"/>
        </w:rPr>
        <w:t xml:space="preserve">Management </w:t>
      </w:r>
      <w:r w:rsidR="00A92C35" w:rsidRPr="0058128D">
        <w:rPr>
          <w:rFonts w:ascii="Cambria" w:hAnsi="Cambria" w:cs="Times New Roman"/>
          <w:color w:val="000000" w:themeColor="text1"/>
        </w:rPr>
        <w:t xml:space="preserve">system to detect and deter fraudulent </w:t>
      </w:r>
      <w:r w:rsidR="00790512" w:rsidRPr="0058128D">
        <w:rPr>
          <w:rFonts w:ascii="Cambria" w:hAnsi="Cambria" w:cs="Times New Roman"/>
          <w:color w:val="000000" w:themeColor="text1"/>
        </w:rPr>
        <w:t xml:space="preserve">transactions. As a part </w:t>
      </w:r>
      <w:r w:rsidR="00A92C35" w:rsidRPr="0058128D">
        <w:rPr>
          <w:rFonts w:ascii="Cambria" w:hAnsi="Cambria" w:cs="Times New Roman"/>
          <w:color w:val="000000" w:themeColor="text1"/>
        </w:rPr>
        <w:t>all web based payments and e-commerce</w:t>
      </w:r>
      <w:r w:rsidR="00790512" w:rsidRPr="0058128D">
        <w:rPr>
          <w:rFonts w:ascii="Cambria" w:hAnsi="Cambria" w:cs="Times New Roman"/>
          <w:color w:val="000000" w:themeColor="text1"/>
        </w:rPr>
        <w:t xml:space="preserve"> transactions supported and </w:t>
      </w:r>
      <w:r w:rsidR="00A92C35" w:rsidRPr="0058128D">
        <w:rPr>
          <w:rFonts w:ascii="Cambria" w:hAnsi="Cambria" w:cs="Times New Roman"/>
          <w:color w:val="000000" w:themeColor="text1"/>
        </w:rPr>
        <w:t>are authorized and authenticated based on certain Rules &amp; accepta</w:t>
      </w:r>
      <w:r w:rsidR="00790512" w:rsidRPr="0058128D">
        <w:rPr>
          <w:rFonts w:ascii="Cambria" w:hAnsi="Cambria" w:cs="Times New Roman"/>
          <w:color w:val="000000" w:themeColor="text1"/>
        </w:rPr>
        <w:t xml:space="preserve">nce criterion defined by </w:t>
      </w:r>
      <w:r w:rsidR="00A92C35" w:rsidRPr="0058128D">
        <w:rPr>
          <w:rFonts w:ascii="Cambria" w:hAnsi="Cambria" w:cs="Times New Roman"/>
          <w:color w:val="000000" w:themeColor="text1"/>
        </w:rPr>
        <w:t xml:space="preserve">clients which include major banks, financial institutions, companies, and vendors. </w:t>
      </w:r>
    </w:p>
    <w:p w:rsidR="00084465" w:rsidRPr="0058128D" w:rsidRDefault="00D006A5" w:rsidP="002E0756">
      <w:pPr>
        <w:spacing w:after="0" w:line="240" w:lineRule="auto"/>
        <w:jc w:val="both"/>
        <w:rPr>
          <w:rFonts w:ascii="Cambria" w:hAnsi="Cambria" w:cs="Times New Roman"/>
        </w:rPr>
      </w:pPr>
      <w:r w:rsidRPr="0058128D">
        <w:rPr>
          <w:rFonts w:ascii="Cambria" w:hAnsi="Cambria" w:cs="Times New Roman"/>
          <w:b/>
        </w:rPr>
        <w:t>Responsibilities:</w:t>
      </w:r>
    </w:p>
    <w:p w:rsidR="00A92C35" w:rsidRPr="0058128D" w:rsidRDefault="00A92C35" w:rsidP="002E0756">
      <w:pPr>
        <w:pStyle w:val="ListParagraph"/>
        <w:numPr>
          <w:ilvl w:val="0"/>
          <w:numId w:val="29"/>
        </w:numPr>
        <w:spacing w:after="0" w:line="240" w:lineRule="auto"/>
        <w:jc w:val="both"/>
        <w:rPr>
          <w:rFonts w:ascii="Cambria" w:hAnsi="Cambria" w:cs="Times New Roman"/>
        </w:rPr>
      </w:pPr>
      <w:r w:rsidRPr="0058128D">
        <w:rPr>
          <w:rFonts w:ascii="Cambria" w:hAnsi="Cambria" w:cs="Times New Roman"/>
        </w:rPr>
        <w:t xml:space="preserve">Followed </w:t>
      </w:r>
      <w:r w:rsidRPr="0058128D">
        <w:rPr>
          <w:rFonts w:ascii="Cambria" w:hAnsi="Cambria" w:cs="Times New Roman"/>
          <w:b/>
          <w:bCs/>
        </w:rPr>
        <w:t>Agile</w:t>
      </w:r>
      <w:r w:rsidRPr="0058128D">
        <w:rPr>
          <w:rFonts w:ascii="Cambria" w:hAnsi="Cambria" w:cs="Times New Roman"/>
          <w:bCs/>
        </w:rPr>
        <w:t xml:space="preserve"> Methodologies - </w:t>
      </w:r>
      <w:r w:rsidRPr="0058128D">
        <w:rPr>
          <w:rFonts w:ascii="Cambria" w:hAnsi="Cambria" w:cs="Times New Roman"/>
          <w:b/>
          <w:bCs/>
        </w:rPr>
        <w:t>SCRUM</w:t>
      </w:r>
      <w:r w:rsidRPr="0058128D">
        <w:rPr>
          <w:rFonts w:ascii="Cambria" w:hAnsi="Cambria" w:cs="Times New Roman"/>
        </w:rPr>
        <w:t xml:space="preserve"> to manage full life-c</w:t>
      </w:r>
      <w:r w:rsidR="00A6033F" w:rsidRPr="0058128D">
        <w:rPr>
          <w:rFonts w:ascii="Cambria" w:hAnsi="Cambria" w:cs="Times New Roman"/>
        </w:rPr>
        <w:t>ycle development of the project</w:t>
      </w:r>
    </w:p>
    <w:p w:rsidR="00A92C35" w:rsidRPr="0058128D" w:rsidRDefault="00A92C35" w:rsidP="002E0756">
      <w:pPr>
        <w:pStyle w:val="ListParagraph"/>
        <w:numPr>
          <w:ilvl w:val="0"/>
          <w:numId w:val="29"/>
        </w:numPr>
        <w:spacing w:after="0" w:line="240" w:lineRule="auto"/>
        <w:rPr>
          <w:rFonts w:ascii="Cambria" w:eastAsia="Times New Roman" w:hAnsi="Cambria" w:cs="Times New Roman"/>
          <w:color w:val="000000" w:themeColor="text1"/>
        </w:rPr>
      </w:pPr>
      <w:r w:rsidRPr="0058128D">
        <w:rPr>
          <w:rFonts w:ascii="Cambria" w:eastAsia="Times New Roman" w:hAnsi="Cambria" w:cs="Times New Roman"/>
          <w:color w:val="000000" w:themeColor="text1"/>
        </w:rPr>
        <w:t>Developed software code that complies with design specification and code software solutions to meet development and support deliverables</w:t>
      </w:r>
    </w:p>
    <w:p w:rsidR="00A92C35" w:rsidRPr="0058128D" w:rsidRDefault="00A92C35" w:rsidP="002E0756">
      <w:pPr>
        <w:pStyle w:val="ListParagraph"/>
        <w:numPr>
          <w:ilvl w:val="0"/>
          <w:numId w:val="29"/>
        </w:numPr>
        <w:tabs>
          <w:tab w:val="left" w:pos="360"/>
        </w:tabs>
        <w:spacing w:after="0" w:line="240" w:lineRule="auto"/>
        <w:rPr>
          <w:rFonts w:ascii="Cambria" w:hAnsi="Cambria" w:cs="Times New Roman"/>
          <w:color w:val="000000" w:themeColor="text1"/>
        </w:rPr>
      </w:pPr>
      <w:r w:rsidRPr="0058128D">
        <w:rPr>
          <w:rFonts w:ascii="Cambria" w:eastAsia="Times New Roman" w:hAnsi="Cambria" w:cs="Times New Roman"/>
          <w:color w:val="000000" w:themeColor="text1"/>
        </w:rPr>
        <w:t>Participated in the design and development of new programs and subprograms, as well as enhancements, modifications, and co</w:t>
      </w:r>
      <w:r w:rsidR="00A6033F" w:rsidRPr="0058128D">
        <w:rPr>
          <w:rFonts w:ascii="Cambria" w:eastAsia="Times New Roman" w:hAnsi="Cambria" w:cs="Times New Roman"/>
          <w:color w:val="000000" w:themeColor="text1"/>
        </w:rPr>
        <w:t>rrections to existing software</w:t>
      </w:r>
    </w:p>
    <w:p w:rsidR="00A92C35" w:rsidRDefault="00A92C35" w:rsidP="002E0756">
      <w:pPr>
        <w:pStyle w:val="ListParagraph"/>
        <w:numPr>
          <w:ilvl w:val="0"/>
          <w:numId w:val="29"/>
        </w:numPr>
        <w:spacing w:after="0" w:line="240" w:lineRule="auto"/>
        <w:rPr>
          <w:rFonts w:ascii="Cambria" w:eastAsia="Times New Roman" w:hAnsi="Cambria" w:cs="Times New Roman"/>
          <w:color w:val="000000" w:themeColor="text1"/>
        </w:rPr>
      </w:pPr>
      <w:r w:rsidRPr="0058128D">
        <w:rPr>
          <w:rFonts w:ascii="Cambria" w:eastAsia="Times New Roman" w:hAnsi="Cambria" w:cs="Times New Roman"/>
          <w:color w:val="000000" w:themeColor="text1"/>
        </w:rPr>
        <w:t>Experienced with object-oriented design and development of enterprise-class web applications</w:t>
      </w:r>
    </w:p>
    <w:p w:rsidR="00F86EEA" w:rsidRPr="0058128D" w:rsidRDefault="00F86EEA" w:rsidP="00F86EEA">
      <w:pPr>
        <w:pStyle w:val="ListParagraph"/>
        <w:numPr>
          <w:ilvl w:val="0"/>
          <w:numId w:val="29"/>
        </w:numPr>
        <w:spacing w:after="0" w:line="240" w:lineRule="auto"/>
        <w:rPr>
          <w:rFonts w:ascii="Cambria" w:eastAsia="Times New Roman" w:hAnsi="Cambria" w:cs="Times New Roman"/>
          <w:color w:val="000000" w:themeColor="text1"/>
        </w:rPr>
      </w:pPr>
      <w:r w:rsidRPr="0058128D">
        <w:rPr>
          <w:rFonts w:ascii="Cambria" w:eastAsia="Times New Roman" w:hAnsi="Cambria" w:cs="Times New Roman"/>
          <w:color w:val="000000" w:themeColor="text1"/>
        </w:rPr>
        <w:t xml:space="preserve">Developed different </w:t>
      </w:r>
      <w:r w:rsidRPr="0058128D">
        <w:rPr>
          <w:rFonts w:ascii="Cambria" w:eastAsia="Times New Roman" w:hAnsi="Cambria" w:cs="Times New Roman"/>
          <w:b/>
          <w:color w:val="000000" w:themeColor="text1"/>
        </w:rPr>
        <w:t>micro services</w:t>
      </w:r>
      <w:r w:rsidRPr="0058128D">
        <w:rPr>
          <w:rFonts w:ascii="Cambria" w:eastAsia="Times New Roman" w:hAnsi="Cambria" w:cs="Times New Roman"/>
          <w:color w:val="000000" w:themeColor="text1"/>
        </w:rPr>
        <w:t xml:space="preserve"> like Remote Operation, Call center Micro Services using Spring Boot</w:t>
      </w:r>
    </w:p>
    <w:p w:rsidR="00F86EEA" w:rsidRPr="0058128D" w:rsidRDefault="00F86EEA" w:rsidP="00F86EEA">
      <w:pPr>
        <w:pStyle w:val="ListParagraph"/>
        <w:numPr>
          <w:ilvl w:val="0"/>
          <w:numId w:val="29"/>
        </w:numPr>
        <w:spacing w:after="160" w:line="259" w:lineRule="auto"/>
        <w:rPr>
          <w:rFonts w:ascii="Cambria" w:hAnsi="Cambria"/>
        </w:rPr>
      </w:pPr>
      <w:r w:rsidRPr="0058128D">
        <w:rPr>
          <w:rFonts w:ascii="Cambria" w:hAnsi="Cambria"/>
        </w:rPr>
        <w:t xml:space="preserve">Worked with </w:t>
      </w:r>
      <w:r w:rsidRPr="0058128D">
        <w:rPr>
          <w:rFonts w:ascii="Cambria" w:hAnsi="Cambria"/>
          <w:b/>
        </w:rPr>
        <w:t>Kafka</w:t>
      </w:r>
      <w:r w:rsidRPr="0058128D">
        <w:rPr>
          <w:rFonts w:ascii="Cambria" w:hAnsi="Cambria"/>
        </w:rPr>
        <w:t xml:space="preserve"> Messaging System in populating the </w:t>
      </w:r>
      <w:r w:rsidRPr="0058128D">
        <w:rPr>
          <w:rFonts w:ascii="Cambria" w:hAnsi="Cambria"/>
          <w:b/>
        </w:rPr>
        <w:t>JSON</w:t>
      </w:r>
      <w:r w:rsidRPr="0058128D">
        <w:rPr>
          <w:rFonts w:ascii="Cambria" w:hAnsi="Cambria"/>
        </w:rPr>
        <w:t xml:space="preserve"> data of the Remote Operation and Alert Micro Services and performed end to end testing into the </w:t>
      </w:r>
      <w:r w:rsidRPr="0058128D">
        <w:rPr>
          <w:rFonts w:ascii="Cambria" w:hAnsi="Cambria"/>
          <w:b/>
        </w:rPr>
        <w:t>Cassandra</w:t>
      </w:r>
      <w:r w:rsidRPr="0058128D">
        <w:rPr>
          <w:rFonts w:ascii="Cambria" w:hAnsi="Cambria"/>
        </w:rPr>
        <w:t xml:space="preserve"> database</w:t>
      </w:r>
    </w:p>
    <w:p w:rsidR="00F86EEA" w:rsidRDefault="00F86EEA" w:rsidP="00F86EEA">
      <w:pPr>
        <w:pStyle w:val="ListParagraph"/>
        <w:numPr>
          <w:ilvl w:val="0"/>
          <w:numId w:val="29"/>
        </w:numPr>
        <w:spacing w:after="160" w:line="259" w:lineRule="auto"/>
        <w:rPr>
          <w:rFonts w:ascii="Cambria" w:hAnsi="Cambria"/>
        </w:rPr>
      </w:pPr>
      <w:r w:rsidRPr="0058128D">
        <w:rPr>
          <w:rFonts w:ascii="Cambria" w:hAnsi="Cambria"/>
        </w:rPr>
        <w:lastRenderedPageBreak/>
        <w:t xml:space="preserve">Developed </w:t>
      </w:r>
      <w:r w:rsidRPr="0058128D">
        <w:rPr>
          <w:rFonts w:ascii="Cambria" w:hAnsi="Cambria"/>
          <w:b/>
        </w:rPr>
        <w:t>Web Sockets</w:t>
      </w:r>
      <w:r w:rsidRPr="0058128D">
        <w:rPr>
          <w:rFonts w:ascii="Cambria" w:hAnsi="Cambria"/>
        </w:rPr>
        <w:t xml:space="preserve"> Communication application between two servers using Java Spring Boot and the front end is developed with JavaScript, HTML, CSS, jQuery and Bootstrap</w:t>
      </w:r>
    </w:p>
    <w:p w:rsidR="00F86EEA" w:rsidRPr="0058128D" w:rsidRDefault="00F86EEA" w:rsidP="00F86EEA">
      <w:pPr>
        <w:pStyle w:val="ListParagraph"/>
        <w:numPr>
          <w:ilvl w:val="0"/>
          <w:numId w:val="29"/>
        </w:numPr>
        <w:spacing w:after="160" w:line="259" w:lineRule="auto"/>
        <w:rPr>
          <w:rFonts w:ascii="Cambria" w:hAnsi="Cambria"/>
        </w:rPr>
      </w:pPr>
      <w:r>
        <w:rPr>
          <w:rFonts w:ascii="Cambria" w:hAnsi="Cambria"/>
        </w:rPr>
        <w:t>Wrote Junit Test Cases in analyzing the data of micro services</w:t>
      </w:r>
    </w:p>
    <w:p w:rsidR="00F86EEA" w:rsidRPr="0058128D" w:rsidRDefault="00F86EEA" w:rsidP="00F86EEA">
      <w:pPr>
        <w:pStyle w:val="ListParagraph"/>
        <w:numPr>
          <w:ilvl w:val="0"/>
          <w:numId w:val="29"/>
        </w:numPr>
        <w:spacing w:after="160" w:line="259" w:lineRule="auto"/>
        <w:rPr>
          <w:rFonts w:ascii="Cambria" w:hAnsi="Cambria"/>
        </w:rPr>
      </w:pPr>
      <w:r w:rsidRPr="0058128D">
        <w:rPr>
          <w:rFonts w:ascii="Cambria" w:hAnsi="Cambria"/>
        </w:rPr>
        <w:t xml:space="preserve">Performed load Testing with </w:t>
      </w:r>
      <w:r w:rsidRPr="00AA72ED">
        <w:rPr>
          <w:rFonts w:ascii="Cambria" w:hAnsi="Cambria"/>
          <w:b/>
        </w:rPr>
        <w:t xml:space="preserve">Apache </w:t>
      </w:r>
      <w:r w:rsidR="00084639">
        <w:rPr>
          <w:rFonts w:ascii="Cambria" w:hAnsi="Cambria"/>
          <w:b/>
        </w:rPr>
        <w:t>J</w:t>
      </w:r>
      <w:r w:rsidR="003025F6" w:rsidRPr="00AA72ED">
        <w:rPr>
          <w:rFonts w:ascii="Cambria" w:hAnsi="Cambria"/>
          <w:b/>
        </w:rPr>
        <w:t>Meter</w:t>
      </w:r>
      <w:r w:rsidRPr="0058128D">
        <w:rPr>
          <w:rFonts w:ascii="Cambria" w:hAnsi="Cambria"/>
        </w:rPr>
        <w:t xml:space="preserve"> for the Web Sockets Communication</w:t>
      </w:r>
    </w:p>
    <w:p w:rsidR="00F86EEA" w:rsidRPr="0058128D" w:rsidRDefault="00F86EEA" w:rsidP="00F86EEA">
      <w:pPr>
        <w:pStyle w:val="ListParagraph"/>
        <w:numPr>
          <w:ilvl w:val="0"/>
          <w:numId w:val="29"/>
        </w:numPr>
        <w:spacing w:after="160" w:line="259" w:lineRule="auto"/>
        <w:rPr>
          <w:rFonts w:ascii="Cambria" w:hAnsi="Cambria"/>
        </w:rPr>
      </w:pPr>
      <w:r w:rsidRPr="0058128D">
        <w:rPr>
          <w:rFonts w:ascii="Cambria" w:hAnsi="Cambria"/>
        </w:rPr>
        <w:t xml:space="preserve">Analyzed the data and added filters  like pagination to the Micro Services </w:t>
      </w:r>
    </w:p>
    <w:p w:rsidR="00F86EEA" w:rsidRPr="0058128D" w:rsidRDefault="00F86EEA" w:rsidP="00F86EEA">
      <w:pPr>
        <w:pStyle w:val="ListParagraph"/>
        <w:numPr>
          <w:ilvl w:val="0"/>
          <w:numId w:val="29"/>
        </w:numPr>
        <w:spacing w:after="160" w:line="259" w:lineRule="auto"/>
        <w:rPr>
          <w:rFonts w:ascii="Cambria" w:hAnsi="Cambria"/>
        </w:rPr>
      </w:pPr>
      <w:r w:rsidRPr="0058128D">
        <w:rPr>
          <w:rFonts w:ascii="Cambria" w:eastAsia="Times New Roman" w:hAnsi="Cambria" w:cs="Arial"/>
          <w:color w:val="222222"/>
        </w:rPr>
        <w:t>HTTP, Web sockets communication flow analysis</w:t>
      </w:r>
    </w:p>
    <w:p w:rsidR="00F86EEA" w:rsidRPr="00AA72ED" w:rsidRDefault="00F86EEA" w:rsidP="00F86EEA">
      <w:pPr>
        <w:pStyle w:val="ListParagraph"/>
        <w:numPr>
          <w:ilvl w:val="0"/>
          <w:numId w:val="29"/>
        </w:numPr>
        <w:spacing w:after="160" w:line="259" w:lineRule="auto"/>
        <w:rPr>
          <w:rFonts w:ascii="Cambria" w:hAnsi="Cambria"/>
        </w:rPr>
      </w:pPr>
      <w:r w:rsidRPr="00AA72ED">
        <w:rPr>
          <w:rFonts w:ascii="Cambria" w:hAnsi="Cambria" w:cs="Arial"/>
        </w:rPr>
        <w:t xml:space="preserve">Developed Java applications using the spring framework </w:t>
      </w:r>
    </w:p>
    <w:p w:rsidR="00F86EEA" w:rsidRPr="00AA72ED" w:rsidRDefault="00F86EEA" w:rsidP="00F86EEA">
      <w:pPr>
        <w:pStyle w:val="ListParagraph"/>
        <w:numPr>
          <w:ilvl w:val="0"/>
          <w:numId w:val="29"/>
        </w:numPr>
        <w:spacing w:after="160" w:line="259" w:lineRule="auto"/>
        <w:rPr>
          <w:rFonts w:ascii="Cambria" w:hAnsi="Cambria"/>
        </w:rPr>
      </w:pPr>
      <w:r w:rsidRPr="00AA72ED">
        <w:rPr>
          <w:rFonts w:ascii="Cambria" w:hAnsi="Cambria" w:cs="Arial"/>
        </w:rPr>
        <w:t xml:space="preserve">Enterprise Integration Patterns implementation using spring-integration and Kafka </w:t>
      </w:r>
      <w:r>
        <w:rPr>
          <w:rFonts w:ascii="Cambria" w:hAnsi="Cambria" w:cs="Arial"/>
        </w:rPr>
        <w:t>message brokers</w:t>
      </w:r>
    </w:p>
    <w:p w:rsidR="00F86EEA" w:rsidRPr="0058128D" w:rsidRDefault="00F86EEA" w:rsidP="00F86EEA">
      <w:pPr>
        <w:pStyle w:val="ListParagraph"/>
        <w:numPr>
          <w:ilvl w:val="0"/>
          <w:numId w:val="29"/>
        </w:numPr>
        <w:spacing w:after="0" w:line="240" w:lineRule="auto"/>
        <w:rPr>
          <w:rFonts w:ascii="Cambria" w:eastAsia="Times New Roman" w:hAnsi="Cambria" w:cs="Times New Roman"/>
          <w:color w:val="000000" w:themeColor="text1"/>
        </w:rPr>
      </w:pPr>
      <w:r w:rsidRPr="0058128D">
        <w:rPr>
          <w:rFonts w:ascii="Cambria" w:eastAsia="Times New Roman" w:hAnsi="Cambria" w:cs="Times New Roman"/>
          <w:color w:val="000000" w:themeColor="text1"/>
        </w:rPr>
        <w:t xml:space="preserve">Knowledge in </w:t>
      </w:r>
      <w:r w:rsidRPr="00AA72ED">
        <w:rPr>
          <w:rFonts w:ascii="Cambria" w:eastAsia="Times New Roman" w:hAnsi="Cambria" w:cs="Times New Roman"/>
          <w:b/>
          <w:color w:val="000000" w:themeColor="text1"/>
        </w:rPr>
        <w:t>OAuth</w:t>
      </w:r>
    </w:p>
    <w:p w:rsidR="00A92C35" w:rsidRPr="0058128D" w:rsidRDefault="00A92C35" w:rsidP="002E0756">
      <w:pPr>
        <w:pStyle w:val="ListParagraph"/>
        <w:numPr>
          <w:ilvl w:val="0"/>
          <w:numId w:val="29"/>
        </w:numPr>
        <w:spacing w:after="0" w:line="240" w:lineRule="auto"/>
        <w:rPr>
          <w:rFonts w:ascii="Cambria" w:eastAsia="Times New Roman" w:hAnsi="Cambria" w:cs="Times New Roman"/>
          <w:color w:val="000000" w:themeColor="text1"/>
        </w:rPr>
      </w:pPr>
      <w:r w:rsidRPr="0058128D">
        <w:rPr>
          <w:rFonts w:ascii="Cambria" w:eastAsia="Times New Roman" w:hAnsi="Cambria" w:cs="Times New Roman"/>
          <w:color w:val="000000" w:themeColor="text1"/>
        </w:rPr>
        <w:t>Java programming with Multi-threading and performance tuning experience.</w:t>
      </w:r>
    </w:p>
    <w:p w:rsidR="00A92C35" w:rsidRPr="0058128D" w:rsidRDefault="00A92C35" w:rsidP="002E0756">
      <w:pPr>
        <w:pStyle w:val="ListParagraph"/>
        <w:numPr>
          <w:ilvl w:val="0"/>
          <w:numId w:val="29"/>
        </w:numPr>
        <w:spacing w:after="0" w:line="240" w:lineRule="auto"/>
        <w:rPr>
          <w:rFonts w:ascii="Cambria" w:eastAsia="Times New Roman" w:hAnsi="Cambria" w:cs="Times New Roman"/>
          <w:b/>
          <w:color w:val="000000" w:themeColor="text1"/>
        </w:rPr>
      </w:pPr>
      <w:r w:rsidRPr="0058128D">
        <w:rPr>
          <w:rFonts w:ascii="Cambria" w:hAnsi="Cambria" w:cs="Times New Roman"/>
          <w:color w:val="000000" w:themeColor="text1"/>
        </w:rPr>
        <w:t xml:space="preserve">Involved in web services design and development. Created and consumed web services using </w:t>
      </w:r>
      <w:r w:rsidRPr="0058128D">
        <w:rPr>
          <w:rFonts w:ascii="Cambria" w:hAnsi="Cambria" w:cs="Times New Roman"/>
          <w:b/>
          <w:color w:val="000000" w:themeColor="text1"/>
        </w:rPr>
        <w:t>JSON</w:t>
      </w:r>
      <w:r w:rsidRPr="0058128D">
        <w:rPr>
          <w:rFonts w:ascii="Cambria" w:hAnsi="Cambria" w:cs="Times New Roman"/>
          <w:color w:val="000000" w:themeColor="text1"/>
        </w:rPr>
        <w:t xml:space="preserve">, </w:t>
      </w:r>
      <w:r w:rsidRPr="0058128D">
        <w:rPr>
          <w:rFonts w:ascii="Cambria" w:hAnsi="Cambria" w:cs="Times New Roman"/>
          <w:b/>
          <w:color w:val="000000" w:themeColor="text1"/>
        </w:rPr>
        <w:t>XML</w:t>
      </w:r>
      <w:r w:rsidRPr="0058128D">
        <w:rPr>
          <w:rFonts w:ascii="Cambria" w:hAnsi="Cambria" w:cs="Times New Roman"/>
          <w:color w:val="000000" w:themeColor="text1"/>
        </w:rPr>
        <w:t xml:space="preserve">, </w:t>
      </w:r>
      <w:r w:rsidR="00780B21" w:rsidRPr="0058128D">
        <w:rPr>
          <w:rFonts w:ascii="Cambria" w:hAnsi="Cambria" w:cs="Times New Roman"/>
          <w:color w:val="000000" w:themeColor="text1"/>
        </w:rPr>
        <w:t xml:space="preserve">and </w:t>
      </w:r>
      <w:r w:rsidR="00780B21" w:rsidRPr="0058128D">
        <w:rPr>
          <w:rFonts w:ascii="Cambria" w:hAnsi="Cambria" w:cs="Times New Roman"/>
          <w:b/>
          <w:color w:val="000000" w:themeColor="text1"/>
        </w:rPr>
        <w:t>REST</w:t>
      </w:r>
    </w:p>
    <w:p w:rsidR="00A92C35" w:rsidRPr="0058128D" w:rsidRDefault="00A92C35" w:rsidP="002E0756">
      <w:pPr>
        <w:pStyle w:val="ListParagraph"/>
        <w:numPr>
          <w:ilvl w:val="0"/>
          <w:numId w:val="29"/>
        </w:numPr>
        <w:spacing w:after="0" w:line="240" w:lineRule="auto"/>
        <w:rPr>
          <w:rFonts w:ascii="Cambria" w:eastAsia="Times New Roman" w:hAnsi="Cambria" w:cs="Times New Roman"/>
          <w:color w:val="000000" w:themeColor="text1"/>
        </w:rPr>
      </w:pPr>
      <w:r w:rsidRPr="0058128D">
        <w:rPr>
          <w:rFonts w:ascii="Cambria" w:eastAsia="Times New Roman" w:hAnsi="Cambria" w:cs="Times New Roman"/>
          <w:color w:val="000000" w:themeColor="text1"/>
        </w:rPr>
        <w:t>Demonstrated experience with 3-tier web application development ut</w:t>
      </w:r>
      <w:r w:rsidR="00173D5E" w:rsidRPr="0058128D">
        <w:rPr>
          <w:rFonts w:ascii="Cambria" w:eastAsia="Times New Roman" w:hAnsi="Cambria" w:cs="Times New Roman"/>
          <w:color w:val="000000" w:themeColor="text1"/>
        </w:rPr>
        <w:t xml:space="preserve">ilizing </w:t>
      </w:r>
      <w:r w:rsidR="00173D5E" w:rsidRPr="0058128D">
        <w:rPr>
          <w:rFonts w:ascii="Cambria" w:eastAsia="Times New Roman" w:hAnsi="Cambria" w:cs="Times New Roman"/>
          <w:b/>
          <w:color w:val="000000" w:themeColor="text1"/>
        </w:rPr>
        <w:t>Java</w:t>
      </w:r>
      <w:r w:rsidR="00173D5E" w:rsidRPr="0058128D">
        <w:rPr>
          <w:rFonts w:ascii="Cambria" w:eastAsia="Times New Roman" w:hAnsi="Cambria" w:cs="Times New Roman"/>
          <w:color w:val="000000" w:themeColor="text1"/>
        </w:rPr>
        <w:t xml:space="preserve">, </w:t>
      </w:r>
      <w:r w:rsidR="00173D5E" w:rsidRPr="0058128D">
        <w:rPr>
          <w:rFonts w:ascii="Cambria" w:eastAsia="Times New Roman" w:hAnsi="Cambria" w:cs="Times New Roman"/>
          <w:b/>
          <w:color w:val="000000" w:themeColor="text1"/>
        </w:rPr>
        <w:t>Spring</w:t>
      </w:r>
      <w:r w:rsidR="00173D5E" w:rsidRPr="0058128D">
        <w:rPr>
          <w:rFonts w:ascii="Cambria" w:eastAsia="Times New Roman" w:hAnsi="Cambria" w:cs="Times New Roman"/>
          <w:color w:val="000000" w:themeColor="text1"/>
        </w:rPr>
        <w:t xml:space="preserve">, </w:t>
      </w:r>
      <w:r w:rsidR="00173D5E" w:rsidRPr="0058128D">
        <w:rPr>
          <w:rFonts w:ascii="Cambria" w:eastAsia="Times New Roman" w:hAnsi="Cambria" w:cs="Times New Roman"/>
          <w:b/>
          <w:color w:val="000000" w:themeColor="text1"/>
        </w:rPr>
        <w:t>Hibernate</w:t>
      </w:r>
    </w:p>
    <w:p w:rsidR="00A92C35" w:rsidRPr="0058128D" w:rsidRDefault="00A92C35" w:rsidP="002E0756">
      <w:pPr>
        <w:pStyle w:val="ListParagraph"/>
        <w:numPr>
          <w:ilvl w:val="0"/>
          <w:numId w:val="29"/>
        </w:numPr>
        <w:spacing w:after="0" w:line="240" w:lineRule="auto"/>
        <w:rPr>
          <w:rFonts w:ascii="Cambria" w:eastAsia="Times New Roman" w:hAnsi="Cambria" w:cs="Times New Roman"/>
          <w:color w:val="000000" w:themeColor="text1"/>
        </w:rPr>
      </w:pPr>
      <w:r w:rsidRPr="0058128D">
        <w:rPr>
          <w:rFonts w:ascii="Cambria" w:eastAsia="Times New Roman" w:hAnsi="Cambria" w:cs="Times New Roman"/>
          <w:color w:val="000000" w:themeColor="text1"/>
        </w:rPr>
        <w:t>Solved complex software development/design issues by implementing SOA architecture.</w:t>
      </w:r>
    </w:p>
    <w:p w:rsidR="00A92C35" w:rsidRPr="0058128D" w:rsidRDefault="00A92C35" w:rsidP="002E0756">
      <w:pPr>
        <w:pStyle w:val="ListParagraph"/>
        <w:numPr>
          <w:ilvl w:val="0"/>
          <w:numId w:val="29"/>
        </w:numPr>
        <w:spacing w:after="0" w:line="240" w:lineRule="auto"/>
        <w:rPr>
          <w:rFonts w:ascii="Cambria" w:eastAsia="Times New Roman" w:hAnsi="Cambria" w:cs="Times New Roman"/>
          <w:color w:val="000000" w:themeColor="text1"/>
        </w:rPr>
      </w:pPr>
      <w:r w:rsidRPr="0058128D">
        <w:rPr>
          <w:rFonts w:ascii="Cambria" w:eastAsia="Times New Roman" w:hAnsi="Cambria" w:cs="Times New Roman"/>
          <w:color w:val="000000" w:themeColor="text1"/>
        </w:rPr>
        <w:t>Involved in process orientation and planning, organization</w:t>
      </w:r>
      <w:r w:rsidR="00173D5E" w:rsidRPr="0058128D">
        <w:rPr>
          <w:rFonts w:ascii="Cambria" w:eastAsia="Times New Roman" w:hAnsi="Cambria" w:cs="Times New Roman"/>
          <w:color w:val="000000" w:themeColor="text1"/>
        </w:rPr>
        <w:t>al and problem solving sessions</w:t>
      </w:r>
    </w:p>
    <w:p w:rsidR="00A92C35" w:rsidRPr="0058128D" w:rsidRDefault="00A92C35" w:rsidP="002E0756">
      <w:pPr>
        <w:pStyle w:val="ListParagraph"/>
        <w:numPr>
          <w:ilvl w:val="0"/>
          <w:numId w:val="29"/>
        </w:numPr>
        <w:spacing w:after="0" w:line="240" w:lineRule="auto"/>
        <w:rPr>
          <w:rFonts w:ascii="Cambria" w:eastAsia="Times New Roman" w:hAnsi="Cambria" w:cs="Times New Roman"/>
          <w:b/>
          <w:color w:val="000000" w:themeColor="text1"/>
        </w:rPr>
      </w:pPr>
      <w:r w:rsidRPr="0058128D">
        <w:rPr>
          <w:rFonts w:ascii="Cambria" w:eastAsia="Times New Roman" w:hAnsi="Cambria" w:cs="Times New Roman"/>
          <w:color w:val="000000" w:themeColor="text1"/>
        </w:rPr>
        <w:t>Involved in configuration and deployment of appl</w:t>
      </w:r>
      <w:r w:rsidR="00A6033F" w:rsidRPr="0058128D">
        <w:rPr>
          <w:rFonts w:ascii="Cambria" w:eastAsia="Times New Roman" w:hAnsi="Cambria" w:cs="Times New Roman"/>
          <w:color w:val="000000" w:themeColor="text1"/>
        </w:rPr>
        <w:t xml:space="preserve">ications on the cloud using </w:t>
      </w:r>
      <w:r w:rsidR="00A6033F" w:rsidRPr="0058128D">
        <w:rPr>
          <w:rFonts w:ascii="Cambria" w:eastAsia="Times New Roman" w:hAnsi="Cambria" w:cs="Times New Roman"/>
          <w:b/>
          <w:color w:val="000000" w:themeColor="text1"/>
        </w:rPr>
        <w:t>AWS</w:t>
      </w:r>
    </w:p>
    <w:p w:rsidR="00A92C35" w:rsidRPr="0058128D" w:rsidRDefault="00A92C35" w:rsidP="002E0756">
      <w:pPr>
        <w:pStyle w:val="ListParagraph"/>
        <w:numPr>
          <w:ilvl w:val="0"/>
          <w:numId w:val="29"/>
        </w:numPr>
        <w:spacing w:after="0" w:line="240" w:lineRule="auto"/>
        <w:rPr>
          <w:rFonts w:ascii="Cambria" w:eastAsia="Times New Roman" w:hAnsi="Cambria" w:cs="Times New Roman"/>
          <w:color w:val="000000" w:themeColor="text1"/>
        </w:rPr>
      </w:pPr>
      <w:r w:rsidRPr="0058128D">
        <w:rPr>
          <w:rFonts w:ascii="Cambria" w:eastAsia="Times New Roman" w:hAnsi="Cambria" w:cs="Times New Roman"/>
          <w:color w:val="000000" w:themeColor="text1"/>
        </w:rPr>
        <w:t>Used AWS Code deploy for automa</w:t>
      </w:r>
      <w:r w:rsidR="00173D5E" w:rsidRPr="0058128D">
        <w:rPr>
          <w:rFonts w:ascii="Cambria" w:eastAsia="Times New Roman" w:hAnsi="Cambria" w:cs="Times New Roman"/>
          <w:color w:val="000000" w:themeColor="text1"/>
        </w:rPr>
        <w:t>ted deployment of EC2 instances</w:t>
      </w:r>
    </w:p>
    <w:p w:rsidR="00A92C35" w:rsidRDefault="00A92C35" w:rsidP="002E0756">
      <w:pPr>
        <w:widowControl w:val="0"/>
        <w:numPr>
          <w:ilvl w:val="0"/>
          <w:numId w:val="29"/>
        </w:numPr>
        <w:suppressAutoHyphens/>
        <w:spacing w:after="0" w:line="240" w:lineRule="auto"/>
        <w:jc w:val="both"/>
        <w:rPr>
          <w:rFonts w:ascii="Cambria" w:hAnsi="Cambria" w:cs="Times New Roman"/>
        </w:rPr>
      </w:pPr>
      <w:r w:rsidRPr="0058128D">
        <w:rPr>
          <w:rFonts w:ascii="Cambria" w:hAnsi="Cambria" w:cs="Times New Roman"/>
        </w:rPr>
        <w:t>Involved in Coding of Enterprise Java Beans, which implements busi</w:t>
      </w:r>
      <w:r w:rsidR="00173D5E" w:rsidRPr="0058128D">
        <w:rPr>
          <w:rFonts w:ascii="Cambria" w:hAnsi="Cambria" w:cs="Times New Roman"/>
        </w:rPr>
        <w:t>ness rules, and business logic</w:t>
      </w:r>
    </w:p>
    <w:p w:rsidR="003025F6" w:rsidRPr="000E61D5" w:rsidRDefault="003025F6" w:rsidP="003025F6">
      <w:pPr>
        <w:pStyle w:val="NoSpacing"/>
        <w:numPr>
          <w:ilvl w:val="0"/>
          <w:numId w:val="29"/>
        </w:numPr>
        <w:jc w:val="both"/>
        <w:rPr>
          <w:rFonts w:ascii="Times New Roman" w:hAnsi="Times New Roman" w:cs="Times New Roman"/>
        </w:rPr>
      </w:pPr>
      <w:r w:rsidRPr="000E61D5">
        <w:rPr>
          <w:rFonts w:ascii="Times New Roman" w:hAnsi="Times New Roman" w:cs="Times New Roman"/>
        </w:rPr>
        <w:t xml:space="preserve">Using </w:t>
      </w:r>
      <w:r w:rsidRPr="000E61D5">
        <w:rPr>
          <w:rFonts w:ascii="Times New Roman" w:hAnsi="Times New Roman" w:cs="Times New Roman"/>
          <w:b/>
        </w:rPr>
        <w:t>JBoss</w:t>
      </w:r>
      <w:r w:rsidRPr="000E61D5">
        <w:rPr>
          <w:rFonts w:ascii="Times New Roman" w:hAnsi="Times New Roman" w:cs="Times New Roman"/>
        </w:rPr>
        <w:t xml:space="preserve"> application server based upon the project</w:t>
      </w:r>
    </w:p>
    <w:p w:rsidR="003025F6" w:rsidRPr="003025F6" w:rsidRDefault="003025F6" w:rsidP="003025F6">
      <w:pPr>
        <w:pStyle w:val="ListParagraph"/>
        <w:numPr>
          <w:ilvl w:val="0"/>
          <w:numId w:val="29"/>
        </w:numPr>
        <w:spacing w:after="0" w:line="300" w:lineRule="atLeast"/>
        <w:jc w:val="both"/>
        <w:rPr>
          <w:rFonts w:ascii="Times New Roman" w:hAnsi="Times New Roman" w:cs="Times New Roman"/>
        </w:rPr>
      </w:pPr>
      <w:r w:rsidRPr="006E5DF7">
        <w:rPr>
          <w:rFonts w:ascii="Times New Roman" w:hAnsi="Times New Roman" w:cs="Times New Roman"/>
        </w:rPr>
        <w:t xml:space="preserve">Worked with application servers like </w:t>
      </w:r>
      <w:r>
        <w:rPr>
          <w:rFonts w:ascii="Times New Roman" w:hAnsi="Times New Roman" w:cs="Times New Roman"/>
          <w:b/>
        </w:rPr>
        <w:t>IBMWebSphere, Glass</w:t>
      </w:r>
      <w:r w:rsidRPr="006E5DF7">
        <w:rPr>
          <w:rFonts w:ascii="Times New Roman" w:hAnsi="Times New Roman" w:cs="Times New Roman"/>
          <w:b/>
        </w:rPr>
        <w:t>Fish</w:t>
      </w:r>
      <w:r>
        <w:rPr>
          <w:rFonts w:ascii="Times New Roman" w:hAnsi="Times New Roman" w:cs="Times New Roman"/>
          <w:b/>
        </w:rPr>
        <w:t>,JBoss,</w:t>
      </w:r>
      <w:r w:rsidRPr="006E5DF7">
        <w:rPr>
          <w:rFonts w:ascii="Times New Roman" w:hAnsi="Times New Roman" w:cs="Times New Roman"/>
          <w:b/>
        </w:rPr>
        <w:t>WebLogic</w:t>
      </w:r>
      <w:r w:rsidRPr="006E5DF7">
        <w:rPr>
          <w:rFonts w:ascii="Times New Roman" w:hAnsi="Times New Roman" w:cs="Times New Roman"/>
        </w:rPr>
        <w:t xml:space="preserve"> and </w:t>
      </w:r>
      <w:r w:rsidRPr="006E5DF7">
        <w:rPr>
          <w:rFonts w:ascii="Times New Roman" w:hAnsi="Times New Roman" w:cs="Times New Roman"/>
          <w:b/>
        </w:rPr>
        <w:t>Apache Tomcat</w:t>
      </w:r>
    </w:p>
    <w:p w:rsidR="00A92C35" w:rsidRPr="003025F6" w:rsidRDefault="00A92C35" w:rsidP="003025F6">
      <w:pPr>
        <w:pStyle w:val="ListParagraph"/>
        <w:numPr>
          <w:ilvl w:val="0"/>
          <w:numId w:val="29"/>
        </w:numPr>
        <w:spacing w:after="0" w:line="300" w:lineRule="atLeast"/>
        <w:jc w:val="both"/>
        <w:rPr>
          <w:rFonts w:ascii="Times New Roman" w:hAnsi="Times New Roman" w:cs="Times New Roman"/>
        </w:rPr>
      </w:pPr>
      <w:r w:rsidRPr="003025F6">
        <w:rPr>
          <w:rFonts w:ascii="Cambria" w:eastAsia="Times New Roman" w:hAnsi="Cambria" w:cs="Times New Roman"/>
          <w:color w:val="000000" w:themeColor="text1"/>
        </w:rPr>
        <w:t xml:space="preserve">Used </w:t>
      </w:r>
      <w:r w:rsidRPr="003025F6">
        <w:rPr>
          <w:rFonts w:ascii="Cambria" w:eastAsia="Times New Roman" w:hAnsi="Cambria" w:cs="Times New Roman"/>
          <w:b/>
          <w:color w:val="000000" w:themeColor="text1"/>
        </w:rPr>
        <w:t>Junit</w:t>
      </w:r>
      <w:r w:rsidRPr="003025F6">
        <w:rPr>
          <w:rFonts w:ascii="Cambria" w:eastAsia="Times New Roman" w:hAnsi="Cambria" w:cs="Times New Roman"/>
          <w:color w:val="000000" w:themeColor="text1"/>
        </w:rPr>
        <w:t xml:space="preserve"> for </w:t>
      </w:r>
      <w:r w:rsidRPr="003025F6">
        <w:rPr>
          <w:rFonts w:ascii="Cambria" w:eastAsia="Times New Roman" w:hAnsi="Cambria" w:cs="Times New Roman"/>
          <w:b/>
          <w:color w:val="000000" w:themeColor="text1"/>
        </w:rPr>
        <w:t>unit testing</w:t>
      </w:r>
      <w:r w:rsidRPr="003025F6">
        <w:rPr>
          <w:rFonts w:ascii="Cambria" w:eastAsia="Times New Roman" w:hAnsi="Cambria" w:cs="Times New Roman"/>
          <w:color w:val="000000" w:themeColor="text1"/>
        </w:rPr>
        <w:t>&amp;</w:t>
      </w:r>
      <w:r w:rsidRPr="003025F6">
        <w:rPr>
          <w:rFonts w:ascii="Cambria" w:eastAsia="Times New Roman" w:hAnsi="Cambria" w:cs="Times New Roman"/>
          <w:b/>
          <w:color w:val="000000" w:themeColor="text1"/>
        </w:rPr>
        <w:t xml:space="preserve">Jenkins </w:t>
      </w:r>
      <w:r w:rsidRPr="003025F6">
        <w:rPr>
          <w:rFonts w:ascii="Cambria" w:eastAsia="Times New Roman" w:hAnsi="Cambria" w:cs="Times New Roman"/>
          <w:color w:val="000000" w:themeColor="text1"/>
        </w:rPr>
        <w:t>for aut</w:t>
      </w:r>
      <w:r w:rsidR="00173D5E" w:rsidRPr="003025F6">
        <w:rPr>
          <w:rFonts w:ascii="Cambria" w:eastAsia="Times New Roman" w:hAnsi="Cambria" w:cs="Times New Roman"/>
          <w:color w:val="000000" w:themeColor="text1"/>
        </w:rPr>
        <w:t>omated build and deploy process</w:t>
      </w:r>
    </w:p>
    <w:p w:rsidR="00A92C35" w:rsidRPr="0058128D" w:rsidRDefault="00A92C35" w:rsidP="002E0756">
      <w:pPr>
        <w:pStyle w:val="ListParagraph"/>
        <w:numPr>
          <w:ilvl w:val="0"/>
          <w:numId w:val="29"/>
        </w:numPr>
        <w:spacing w:after="0" w:line="240" w:lineRule="auto"/>
        <w:jc w:val="both"/>
        <w:rPr>
          <w:rFonts w:ascii="Cambria" w:hAnsi="Cambria" w:cs="Times New Roman"/>
          <w:color w:val="000000" w:themeColor="text1"/>
        </w:rPr>
      </w:pPr>
      <w:r w:rsidRPr="0058128D">
        <w:rPr>
          <w:rFonts w:ascii="Cambria" w:eastAsia="Times New Roman" w:hAnsi="Cambria" w:cs="Times New Roman"/>
          <w:color w:val="000000" w:themeColor="text1"/>
        </w:rPr>
        <w:t xml:space="preserve">Used </w:t>
      </w:r>
      <w:r w:rsidRPr="0058128D">
        <w:rPr>
          <w:rFonts w:ascii="Cambria" w:eastAsia="Times New Roman" w:hAnsi="Cambria" w:cs="Times New Roman"/>
          <w:b/>
          <w:bCs/>
          <w:color w:val="000000" w:themeColor="text1"/>
        </w:rPr>
        <w:t>Maven</w:t>
      </w:r>
      <w:r w:rsidRPr="0058128D">
        <w:rPr>
          <w:rFonts w:ascii="Cambria" w:eastAsia="Times New Roman" w:hAnsi="Cambria" w:cs="Times New Roman"/>
          <w:color w:val="000000" w:themeColor="text1"/>
        </w:rPr>
        <w:t xml:space="preserve"> for application build</w:t>
      </w:r>
    </w:p>
    <w:p w:rsidR="008D3F30" w:rsidRPr="0058128D" w:rsidRDefault="00D006A5" w:rsidP="008D3F30">
      <w:pPr>
        <w:spacing w:after="0" w:line="240" w:lineRule="auto"/>
        <w:jc w:val="both"/>
        <w:rPr>
          <w:rFonts w:ascii="Cambria" w:hAnsi="Cambria" w:cs="Times New Roman"/>
          <w:color w:val="000000"/>
          <w:kern w:val="28"/>
          <w:lang w:val="fr-FR"/>
        </w:rPr>
      </w:pPr>
      <w:r w:rsidRPr="0058128D">
        <w:rPr>
          <w:rFonts w:ascii="Cambria" w:hAnsi="Cambria" w:cs="Times New Roman"/>
          <w:b/>
        </w:rPr>
        <w:t>Environment:</w:t>
      </w:r>
      <w:r w:rsidR="00173D5E" w:rsidRPr="0058128D">
        <w:rPr>
          <w:rFonts w:ascii="Cambria" w:hAnsi="Cambria" w:cs="Times New Roman"/>
        </w:rPr>
        <w:t xml:space="preserve">J2EE, Spring 4.x, </w:t>
      </w:r>
      <w:r w:rsidR="00084A59" w:rsidRPr="0058128D">
        <w:rPr>
          <w:rFonts w:ascii="Cambria" w:hAnsi="Cambria" w:cs="Times New Roman"/>
        </w:rPr>
        <w:t xml:space="preserve">Hibernate, JDBC Driver, JTA, JPA, </w:t>
      </w:r>
      <w:r w:rsidR="00A92C35" w:rsidRPr="0058128D">
        <w:rPr>
          <w:rFonts w:ascii="Cambria" w:hAnsi="Cambria" w:cs="Times New Roman"/>
        </w:rPr>
        <w:t xml:space="preserve">JSON, </w:t>
      </w:r>
      <w:r w:rsidR="00A92C35" w:rsidRPr="0058128D">
        <w:rPr>
          <w:rFonts w:ascii="Cambria" w:eastAsia="Times New Roman" w:hAnsi="Cambria" w:cs="Times New Roman"/>
          <w:color w:val="000000" w:themeColor="text1"/>
        </w:rPr>
        <w:t xml:space="preserve">Angular.js, </w:t>
      </w:r>
      <w:r w:rsidR="00A92C35" w:rsidRPr="0058128D">
        <w:rPr>
          <w:rFonts w:ascii="Cambria" w:hAnsi="Cambria" w:cs="Times New Roman"/>
        </w:rPr>
        <w:t>Uni</w:t>
      </w:r>
      <w:r w:rsidR="00AE794F" w:rsidRPr="0058128D">
        <w:rPr>
          <w:rFonts w:ascii="Cambria" w:hAnsi="Cambria" w:cs="Times New Roman"/>
        </w:rPr>
        <w:t xml:space="preserve">x, Maven, JUnit, Jenkins, RESTful </w:t>
      </w:r>
      <w:r w:rsidR="00F142B7" w:rsidRPr="0058128D">
        <w:rPr>
          <w:rFonts w:ascii="Cambria" w:hAnsi="Cambria" w:cs="Times New Roman"/>
        </w:rPr>
        <w:t>Web Services</w:t>
      </w:r>
      <w:r w:rsidR="00B06077" w:rsidRPr="0058128D">
        <w:rPr>
          <w:rFonts w:ascii="Cambria" w:hAnsi="Cambria" w:cs="Times New Roman"/>
        </w:rPr>
        <w:t>, Kafka Messaging</w:t>
      </w:r>
      <w:r w:rsidR="00A92C35" w:rsidRPr="0058128D">
        <w:rPr>
          <w:rFonts w:ascii="Cambria" w:hAnsi="Cambria" w:cs="Times New Roman"/>
        </w:rPr>
        <w:t xml:space="preserve">, IBM MQ series,IBM </w:t>
      </w:r>
      <w:r w:rsidR="00173D5E" w:rsidRPr="0058128D">
        <w:rPr>
          <w:rFonts w:ascii="Cambria" w:hAnsi="Cambria" w:cs="Times New Roman"/>
        </w:rPr>
        <w:t>WebSphere</w:t>
      </w:r>
      <w:r w:rsidR="00A92C35" w:rsidRPr="0058128D">
        <w:rPr>
          <w:rFonts w:ascii="Cambria" w:hAnsi="Cambria" w:cs="Times New Roman"/>
        </w:rPr>
        <w:t>,</w:t>
      </w:r>
      <w:r w:rsidR="00173D5E" w:rsidRPr="0058128D">
        <w:rPr>
          <w:rFonts w:ascii="Cambria" w:hAnsi="Cambria" w:cs="Times New Roman"/>
        </w:rPr>
        <w:t xml:space="preserve"> GIT,</w:t>
      </w:r>
      <w:r w:rsidR="0025372C" w:rsidRPr="0058128D">
        <w:rPr>
          <w:rFonts w:ascii="Cambria" w:hAnsi="Cambria" w:cs="Times New Roman"/>
        </w:rPr>
        <w:t xml:space="preserve"> AWS, Cassandra, </w:t>
      </w:r>
      <w:r w:rsidR="00042EC0" w:rsidRPr="0058128D">
        <w:rPr>
          <w:rFonts w:ascii="Cambria" w:hAnsi="Cambria" w:cs="Times New Roman"/>
          <w:color w:val="000000"/>
          <w:kern w:val="28"/>
          <w:lang w:val="fr-FR"/>
        </w:rPr>
        <w:t xml:space="preserve">HTML, CSS and </w:t>
      </w:r>
      <w:r w:rsidR="00A92C35" w:rsidRPr="0058128D">
        <w:rPr>
          <w:rFonts w:ascii="Cambria" w:hAnsi="Cambria" w:cs="Times New Roman"/>
          <w:color w:val="000000"/>
          <w:kern w:val="28"/>
          <w:lang w:val="fr-FR"/>
        </w:rPr>
        <w:t>Java Script</w:t>
      </w:r>
    </w:p>
    <w:p w:rsidR="008D3F30" w:rsidRPr="0058128D" w:rsidRDefault="008D3F30" w:rsidP="008D3F30">
      <w:pPr>
        <w:spacing w:after="0" w:line="240" w:lineRule="auto"/>
        <w:jc w:val="both"/>
        <w:rPr>
          <w:rFonts w:ascii="Cambria" w:hAnsi="Cambria" w:cs="Times New Roman"/>
          <w:color w:val="000000"/>
          <w:u w:val="single"/>
        </w:rPr>
      </w:pPr>
    </w:p>
    <w:p w:rsidR="00EC19F3" w:rsidRPr="0058128D" w:rsidRDefault="00B7287E" w:rsidP="002E0756">
      <w:pPr>
        <w:pBdr>
          <w:top w:val="single" w:sz="4" w:space="1" w:color="auto"/>
          <w:left w:val="single" w:sz="4" w:space="0" w:color="auto"/>
          <w:bottom w:val="single" w:sz="4" w:space="1" w:color="auto"/>
          <w:right w:val="single" w:sz="4" w:space="4" w:color="auto"/>
        </w:pBdr>
        <w:spacing w:after="0" w:line="240" w:lineRule="auto"/>
        <w:jc w:val="both"/>
        <w:rPr>
          <w:rFonts w:ascii="Cambria" w:hAnsi="Cambria" w:cs="Times New Roman"/>
          <w:b/>
          <w:bCs/>
          <w:lang w:val="en-AU"/>
        </w:rPr>
      </w:pPr>
      <w:r w:rsidRPr="0058128D">
        <w:rPr>
          <w:rFonts w:ascii="Cambria" w:hAnsi="Cambria" w:cs="Times New Roman"/>
          <w:b/>
          <w:bCs/>
          <w:lang w:val="en-AU"/>
        </w:rPr>
        <w:t>Client:</w:t>
      </w:r>
      <w:r w:rsidR="00744C60" w:rsidRPr="0058128D">
        <w:rPr>
          <w:rFonts w:ascii="Cambria" w:hAnsi="Cambria" w:cs="Times New Roman"/>
          <w:b/>
        </w:rPr>
        <w:t>T</w:t>
      </w:r>
      <w:r w:rsidR="006F6484" w:rsidRPr="0058128D">
        <w:rPr>
          <w:rFonts w:ascii="Cambria" w:hAnsi="Cambria" w:cs="Times New Roman"/>
          <w:b/>
        </w:rPr>
        <w:t>.</w:t>
      </w:r>
      <w:r w:rsidR="003D261F" w:rsidRPr="0058128D">
        <w:rPr>
          <w:rFonts w:ascii="Cambria" w:hAnsi="Cambria" w:cs="Times New Roman"/>
          <w:b/>
        </w:rPr>
        <w:t>R</w:t>
      </w:r>
      <w:r w:rsidR="00744C60" w:rsidRPr="0058128D">
        <w:rPr>
          <w:rFonts w:ascii="Cambria" w:hAnsi="Cambria" w:cs="Times New Roman"/>
          <w:b/>
        </w:rPr>
        <w:t>owe Price, Maryland Owings miles</w:t>
      </w:r>
      <w:r w:rsidR="007A6516" w:rsidRPr="0058128D">
        <w:rPr>
          <w:rFonts w:ascii="Cambria" w:hAnsi="Cambria" w:cs="Times New Roman"/>
          <w:b/>
          <w:bCs/>
          <w:lang w:val="en-AU"/>
        </w:rPr>
        <w:t xml:space="preserve">July </w:t>
      </w:r>
      <w:r w:rsidR="00304584" w:rsidRPr="0058128D">
        <w:rPr>
          <w:rFonts w:ascii="Cambria" w:hAnsi="Cambria" w:cs="Times New Roman"/>
          <w:b/>
          <w:bCs/>
          <w:lang w:val="en-AU"/>
        </w:rPr>
        <w:t>201</w:t>
      </w:r>
      <w:r w:rsidR="005044DD" w:rsidRPr="0058128D">
        <w:rPr>
          <w:rFonts w:ascii="Cambria" w:hAnsi="Cambria" w:cs="Times New Roman"/>
          <w:b/>
          <w:bCs/>
          <w:lang w:val="en-AU"/>
        </w:rPr>
        <w:t>5</w:t>
      </w:r>
      <w:r w:rsidRPr="0058128D">
        <w:rPr>
          <w:rFonts w:ascii="Cambria" w:hAnsi="Cambria" w:cs="Times New Roman"/>
          <w:b/>
          <w:bCs/>
          <w:lang w:val="en-AU"/>
        </w:rPr>
        <w:t>–J</w:t>
      </w:r>
      <w:r w:rsidR="007A6516" w:rsidRPr="0058128D">
        <w:rPr>
          <w:rFonts w:ascii="Cambria" w:hAnsi="Cambria" w:cs="Times New Roman"/>
          <w:b/>
          <w:bCs/>
          <w:lang w:val="en-AU"/>
        </w:rPr>
        <w:t>une</w:t>
      </w:r>
      <w:r w:rsidR="005044DD" w:rsidRPr="0058128D">
        <w:rPr>
          <w:rFonts w:ascii="Cambria" w:hAnsi="Cambria" w:cs="Times New Roman"/>
          <w:b/>
          <w:bCs/>
          <w:lang w:val="en-AU"/>
        </w:rPr>
        <w:t xml:space="preserve"> 2016</w:t>
      </w:r>
    </w:p>
    <w:p w:rsidR="00944B2E" w:rsidRPr="0058128D" w:rsidRDefault="00000E3B" w:rsidP="002E0756">
      <w:pPr>
        <w:spacing w:after="0" w:line="240" w:lineRule="auto"/>
        <w:jc w:val="both"/>
        <w:rPr>
          <w:rFonts w:ascii="Cambria" w:hAnsi="Cambria" w:cs="Times New Roman"/>
        </w:rPr>
      </w:pPr>
      <w:r w:rsidRPr="0058128D">
        <w:rPr>
          <w:rFonts w:ascii="Cambria" w:hAnsi="Cambria" w:cs="Times New Roman"/>
          <w:bCs/>
          <w:lang w:val="en-AU"/>
        </w:rPr>
        <w:t xml:space="preserve">Role: </w:t>
      </w:r>
      <w:r w:rsidR="003E4296" w:rsidRPr="0058128D">
        <w:rPr>
          <w:rFonts w:ascii="Cambria" w:hAnsi="Cambria" w:cs="Times New Roman"/>
          <w:b/>
        </w:rPr>
        <w:t>Sr. Java</w:t>
      </w:r>
      <w:r w:rsidR="00720351" w:rsidRPr="0058128D">
        <w:rPr>
          <w:rFonts w:ascii="Cambria" w:hAnsi="Cambria" w:cs="Times New Roman"/>
          <w:b/>
        </w:rPr>
        <w:t xml:space="preserve"> UI</w:t>
      </w:r>
      <w:r w:rsidR="003E4296" w:rsidRPr="0058128D">
        <w:rPr>
          <w:rFonts w:ascii="Cambria" w:hAnsi="Cambria" w:cs="Times New Roman"/>
          <w:b/>
        </w:rPr>
        <w:t xml:space="preserve"> Developer</w:t>
      </w:r>
    </w:p>
    <w:p w:rsidR="006F6484" w:rsidRPr="0058128D" w:rsidRDefault="00304584" w:rsidP="006F6484">
      <w:pPr>
        <w:spacing w:after="0" w:line="240" w:lineRule="auto"/>
        <w:jc w:val="both"/>
        <w:rPr>
          <w:rFonts w:ascii="Cambria" w:hAnsi="Cambria" w:cs="Times New Roman"/>
          <w:color w:val="000000"/>
        </w:rPr>
      </w:pPr>
      <w:r w:rsidRPr="0058128D">
        <w:rPr>
          <w:rFonts w:ascii="Cambria" w:hAnsi="Cambria" w:cs="Times New Roman"/>
          <w:b/>
          <w:bCs/>
          <w:lang w:val="en-AU"/>
        </w:rPr>
        <w:t>Description</w:t>
      </w:r>
      <w:r w:rsidR="006F6484" w:rsidRPr="0058128D">
        <w:rPr>
          <w:rFonts w:ascii="Cambria" w:hAnsi="Cambria" w:cs="Times New Roman"/>
          <w:b/>
          <w:bCs/>
          <w:lang w:val="en-AU"/>
        </w:rPr>
        <w:t>:</w:t>
      </w:r>
      <w:r w:rsidR="003D261F" w:rsidRPr="0058128D">
        <w:rPr>
          <w:rFonts w:ascii="Cambria" w:hAnsi="Cambria" w:cs="Times New Roman"/>
          <w:bCs/>
          <w:lang w:val="en-AU"/>
        </w:rPr>
        <w:t xml:space="preserve"> T.R</w:t>
      </w:r>
      <w:r w:rsidR="006F6484" w:rsidRPr="0058128D">
        <w:rPr>
          <w:rFonts w:ascii="Cambria" w:hAnsi="Cambria" w:cs="Times New Roman"/>
          <w:bCs/>
          <w:lang w:val="en-AU"/>
        </w:rPr>
        <w:t xml:space="preserve">owePrice </w:t>
      </w:r>
      <w:r w:rsidR="003E4296" w:rsidRPr="0058128D">
        <w:rPr>
          <w:rFonts w:ascii="Cambria" w:hAnsi="Cambria" w:cs="Times New Roman"/>
          <w:color w:val="000000"/>
        </w:rPr>
        <w:t>is one</w:t>
      </w:r>
      <w:r w:rsidR="006F6484" w:rsidRPr="0058128D">
        <w:rPr>
          <w:rFonts w:ascii="Cambria" w:hAnsi="Cambria" w:cs="Times New Roman"/>
          <w:color w:val="000000"/>
        </w:rPr>
        <w:t xml:space="preserve"> of the world’s leading financial </w:t>
      </w:r>
      <w:r w:rsidR="003D261F" w:rsidRPr="0058128D">
        <w:rPr>
          <w:rFonts w:ascii="Cambria" w:hAnsi="Cambria" w:cs="Times New Roman"/>
          <w:color w:val="000000"/>
        </w:rPr>
        <w:t>provider. We</w:t>
      </w:r>
      <w:r w:rsidR="006F6484" w:rsidRPr="0058128D">
        <w:rPr>
          <w:rFonts w:ascii="Cambria" w:hAnsi="Cambria" w:cs="Times New Roman"/>
          <w:color w:val="000000"/>
        </w:rPr>
        <w:t xml:space="preserve"> help clients invest confidently with to secure financial </w:t>
      </w:r>
      <w:r w:rsidR="003D261F" w:rsidRPr="0058128D">
        <w:rPr>
          <w:rFonts w:ascii="Cambria" w:hAnsi="Cambria" w:cs="Times New Roman"/>
          <w:color w:val="000000"/>
        </w:rPr>
        <w:t>futures.</w:t>
      </w:r>
      <w:r w:rsidR="003D261F" w:rsidRPr="0058128D">
        <w:rPr>
          <w:rFonts w:ascii="Cambria" w:hAnsi="Cambria"/>
        </w:rPr>
        <w:t xml:space="preserve"> It </w:t>
      </w:r>
      <w:r w:rsidR="003D261F" w:rsidRPr="0058128D">
        <w:rPr>
          <w:rFonts w:ascii="Cambria" w:hAnsi="Cambria" w:cs="Times New Roman"/>
          <w:color w:val="000000"/>
        </w:rPr>
        <w:t>is an application</w:t>
      </w:r>
      <w:r w:rsidR="006F6484" w:rsidRPr="0058128D">
        <w:rPr>
          <w:rFonts w:ascii="Cambria" w:hAnsi="Cambria" w:cs="Times New Roman"/>
          <w:color w:val="000000"/>
        </w:rPr>
        <w:t xml:space="preserve"> that manage end t</w:t>
      </w:r>
      <w:r w:rsidR="003D261F" w:rsidRPr="0058128D">
        <w:rPr>
          <w:rFonts w:ascii="Cambria" w:hAnsi="Cambria" w:cs="Times New Roman"/>
          <w:color w:val="000000"/>
        </w:rPr>
        <w:t xml:space="preserve">o end operations of credit card </w:t>
      </w:r>
      <w:r w:rsidR="006F6484" w:rsidRPr="0058128D">
        <w:rPr>
          <w:rFonts w:ascii="Cambria" w:hAnsi="Cambria" w:cs="Times New Roman"/>
          <w:color w:val="000000"/>
        </w:rPr>
        <w:t>of the bank. It supports all operations starting wi</w:t>
      </w:r>
      <w:r w:rsidR="003D261F" w:rsidRPr="0058128D">
        <w:rPr>
          <w:rFonts w:ascii="Cambria" w:hAnsi="Cambria" w:cs="Times New Roman"/>
          <w:color w:val="000000"/>
        </w:rPr>
        <w:t>th application processing, pre-</w:t>
      </w:r>
      <w:r w:rsidR="006F6484" w:rsidRPr="0058128D">
        <w:rPr>
          <w:rFonts w:ascii="Cambria" w:hAnsi="Cambria" w:cs="Times New Roman"/>
          <w:color w:val="000000"/>
        </w:rPr>
        <w:t>acceptance verification, load boarding, account mainten</w:t>
      </w:r>
      <w:r w:rsidR="003D261F" w:rsidRPr="0058128D">
        <w:rPr>
          <w:rFonts w:ascii="Cambria" w:hAnsi="Cambria" w:cs="Times New Roman"/>
          <w:color w:val="000000"/>
        </w:rPr>
        <w:t xml:space="preserve">ance and customer service. This </w:t>
      </w:r>
      <w:r w:rsidR="006F6484" w:rsidRPr="0058128D">
        <w:rPr>
          <w:rFonts w:ascii="Cambria" w:hAnsi="Cambria" w:cs="Times New Roman"/>
          <w:color w:val="000000"/>
        </w:rPr>
        <w:t>application is being used by both external customers and</w:t>
      </w:r>
      <w:r w:rsidR="003D261F" w:rsidRPr="0058128D">
        <w:rPr>
          <w:rFonts w:ascii="Cambria" w:hAnsi="Cambria" w:cs="Times New Roman"/>
          <w:color w:val="000000"/>
        </w:rPr>
        <w:t xml:space="preserve"> internal bank employees Credit </w:t>
      </w:r>
      <w:r w:rsidR="006F6484" w:rsidRPr="0058128D">
        <w:rPr>
          <w:rFonts w:ascii="Cambria" w:hAnsi="Cambria" w:cs="Times New Roman"/>
          <w:color w:val="000000"/>
        </w:rPr>
        <w:t>card users to manage their accounts online. The application provides complete sup</w:t>
      </w:r>
      <w:r w:rsidR="003D261F" w:rsidRPr="0058128D">
        <w:rPr>
          <w:rFonts w:ascii="Cambria" w:hAnsi="Cambria" w:cs="Times New Roman"/>
          <w:color w:val="000000"/>
        </w:rPr>
        <w:t xml:space="preserve">port to </w:t>
      </w:r>
      <w:r w:rsidR="006F6484" w:rsidRPr="0058128D">
        <w:rPr>
          <w:rFonts w:ascii="Cambria" w:hAnsi="Cambria" w:cs="Times New Roman"/>
          <w:color w:val="000000"/>
        </w:rPr>
        <w:t>new and existing customers to have complete details regard</w:t>
      </w:r>
      <w:r w:rsidR="003D261F" w:rsidRPr="0058128D">
        <w:rPr>
          <w:rFonts w:ascii="Cambria" w:hAnsi="Cambria" w:cs="Times New Roman"/>
          <w:color w:val="000000"/>
        </w:rPr>
        <w:t xml:space="preserve">ing their credit approval based </w:t>
      </w:r>
      <w:r w:rsidR="006F6484" w:rsidRPr="0058128D">
        <w:rPr>
          <w:rFonts w:ascii="Cambria" w:hAnsi="Cambria" w:cs="Times New Roman"/>
          <w:color w:val="000000"/>
        </w:rPr>
        <w:t>upon the details provided and it has several functionali</w:t>
      </w:r>
      <w:r w:rsidR="003D261F" w:rsidRPr="0058128D">
        <w:rPr>
          <w:rFonts w:ascii="Cambria" w:hAnsi="Cambria" w:cs="Times New Roman"/>
          <w:color w:val="000000"/>
        </w:rPr>
        <w:t xml:space="preserve">ties where user can get all the </w:t>
      </w:r>
      <w:r w:rsidR="006F6484" w:rsidRPr="0058128D">
        <w:rPr>
          <w:rFonts w:ascii="Cambria" w:hAnsi="Cambria" w:cs="Times New Roman"/>
          <w:color w:val="000000"/>
        </w:rPr>
        <w:t>details regarding the credit account.</w:t>
      </w:r>
    </w:p>
    <w:p w:rsidR="00AA72ED" w:rsidRDefault="00AA72ED" w:rsidP="002E0756">
      <w:pPr>
        <w:spacing w:after="0" w:line="240" w:lineRule="auto"/>
        <w:jc w:val="both"/>
        <w:rPr>
          <w:rFonts w:ascii="Cambria" w:hAnsi="Cambria" w:cs="Times New Roman"/>
          <w:b/>
          <w:bCs/>
        </w:rPr>
      </w:pPr>
    </w:p>
    <w:p w:rsidR="00084465" w:rsidRPr="0058128D" w:rsidRDefault="00304584" w:rsidP="002E0756">
      <w:pPr>
        <w:spacing w:after="0" w:line="240" w:lineRule="auto"/>
        <w:jc w:val="both"/>
        <w:rPr>
          <w:rFonts w:ascii="Cambria" w:hAnsi="Cambria" w:cs="Times New Roman"/>
        </w:rPr>
      </w:pPr>
      <w:r w:rsidRPr="0058128D">
        <w:rPr>
          <w:rFonts w:ascii="Cambria" w:hAnsi="Cambria" w:cs="Times New Roman"/>
          <w:b/>
          <w:bCs/>
        </w:rPr>
        <w:t>Responsibilities:</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 xml:space="preserve">Involved in </w:t>
      </w:r>
      <w:r w:rsidRPr="0058128D">
        <w:rPr>
          <w:rFonts w:ascii="Cambria" w:hAnsi="Cambria" w:cs="Times New Roman"/>
          <w:b/>
          <w:bCs/>
          <w:lang w:val="en-AU"/>
        </w:rPr>
        <w:t>SCRUM</w:t>
      </w:r>
      <w:r w:rsidRPr="0058128D">
        <w:rPr>
          <w:rFonts w:ascii="Cambria" w:hAnsi="Cambria" w:cs="Times New Roman"/>
          <w:bCs/>
          <w:lang w:val="en-AU"/>
        </w:rPr>
        <w:t xml:space="preserve"> process of </w:t>
      </w:r>
      <w:r w:rsidRPr="0058128D">
        <w:rPr>
          <w:rFonts w:ascii="Cambria" w:hAnsi="Cambria" w:cs="Times New Roman"/>
          <w:b/>
          <w:bCs/>
          <w:lang w:val="en-AU"/>
        </w:rPr>
        <w:t xml:space="preserve">AGILE </w:t>
      </w:r>
      <w:r w:rsidRPr="0058128D">
        <w:rPr>
          <w:rFonts w:ascii="Cambria" w:hAnsi="Cambria" w:cs="Times New Roman"/>
          <w:bCs/>
          <w:lang w:val="en-AU"/>
        </w:rPr>
        <w:t>methodology in Requirement gathering, Design, Analysis and Code development through iterations</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Worked on requirements gathering, analysis and design for the Enhancement Tasks and Project Change Requests</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lastRenderedPageBreak/>
        <w:t xml:space="preserve">Used </w:t>
      </w:r>
      <w:r w:rsidRPr="0058128D">
        <w:rPr>
          <w:rFonts w:ascii="Cambria" w:hAnsi="Cambria" w:cs="Times New Roman"/>
          <w:b/>
          <w:bCs/>
          <w:lang w:val="en-AU"/>
        </w:rPr>
        <w:t xml:space="preserve">AngularJS </w:t>
      </w:r>
      <w:r w:rsidRPr="0058128D">
        <w:rPr>
          <w:rFonts w:ascii="Cambria" w:hAnsi="Cambria" w:cs="Times New Roman"/>
          <w:bCs/>
          <w:lang w:val="en-AU"/>
        </w:rPr>
        <w:t>form validations for validating the client side data</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Used Maven scripts to build and deploy war files to QA environment</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Wrote JUnit test cases to test the server side Modules</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 xml:space="preserve">Extensively used </w:t>
      </w:r>
      <w:r w:rsidRPr="0058128D">
        <w:rPr>
          <w:rFonts w:ascii="Cambria" w:hAnsi="Cambria" w:cs="Times New Roman"/>
          <w:b/>
          <w:bCs/>
          <w:lang w:val="en-AU"/>
        </w:rPr>
        <w:t>Spring MVC</w:t>
      </w:r>
      <w:r w:rsidRPr="0058128D">
        <w:rPr>
          <w:rFonts w:ascii="Cambria" w:hAnsi="Cambria" w:cs="Times New Roman"/>
          <w:bCs/>
          <w:lang w:val="en-AU"/>
        </w:rPr>
        <w:t xml:space="preserve"> and </w:t>
      </w:r>
      <w:r w:rsidRPr="0058128D">
        <w:rPr>
          <w:rFonts w:ascii="Cambria" w:hAnsi="Cambria" w:cs="Times New Roman"/>
          <w:b/>
          <w:bCs/>
          <w:lang w:val="en-AU"/>
        </w:rPr>
        <w:t>Hibernate</w:t>
      </w:r>
      <w:r w:rsidRPr="0058128D">
        <w:rPr>
          <w:rFonts w:ascii="Cambria" w:hAnsi="Cambria" w:cs="Times New Roman"/>
          <w:bCs/>
          <w:lang w:val="en-AU"/>
        </w:rPr>
        <w:t xml:space="preserve"> Framework for data handling.</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 xml:space="preserve">Involved in implementing the </w:t>
      </w:r>
      <w:r w:rsidRPr="0058128D">
        <w:rPr>
          <w:rFonts w:ascii="Cambria" w:hAnsi="Cambria" w:cs="Times New Roman"/>
          <w:b/>
          <w:bCs/>
          <w:lang w:val="en-AU"/>
        </w:rPr>
        <w:t>Hibernate API</w:t>
      </w:r>
      <w:r w:rsidRPr="0058128D">
        <w:rPr>
          <w:rFonts w:ascii="Cambria" w:hAnsi="Cambria" w:cs="Times New Roman"/>
          <w:bCs/>
          <w:lang w:val="en-AU"/>
        </w:rPr>
        <w:t xml:space="preserve"> for database connectivity</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Developed Hibernate mapping configuration files to provide the relation between java objects and database tables</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 xml:space="preserve">Coded </w:t>
      </w:r>
      <w:r w:rsidRPr="0058128D">
        <w:rPr>
          <w:rFonts w:ascii="Cambria" w:hAnsi="Cambria" w:cs="Times New Roman"/>
          <w:b/>
          <w:bCs/>
          <w:lang w:val="en-AU"/>
        </w:rPr>
        <w:t>JSP pages</w:t>
      </w:r>
      <w:r w:rsidRPr="0058128D">
        <w:rPr>
          <w:rFonts w:ascii="Cambria" w:hAnsi="Cambria" w:cs="Times New Roman"/>
          <w:bCs/>
          <w:lang w:val="en-AU"/>
        </w:rPr>
        <w:t xml:space="preserve"> and used </w:t>
      </w:r>
      <w:r w:rsidRPr="0058128D">
        <w:rPr>
          <w:rFonts w:ascii="Cambria" w:hAnsi="Cambria" w:cs="Times New Roman"/>
          <w:b/>
          <w:bCs/>
          <w:lang w:val="en-AU"/>
        </w:rPr>
        <w:t>JavaScript</w:t>
      </w:r>
      <w:r w:rsidRPr="0058128D">
        <w:rPr>
          <w:rFonts w:ascii="Cambria" w:hAnsi="Cambria" w:cs="Times New Roman"/>
          <w:bCs/>
          <w:lang w:val="en-AU"/>
        </w:rPr>
        <w:t xml:space="preserve"> for client side validations and to achieve other client-side event handling</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 xml:space="preserve">Worked with web services team to define new </w:t>
      </w:r>
      <w:r w:rsidRPr="0058128D">
        <w:rPr>
          <w:rFonts w:ascii="Cambria" w:hAnsi="Cambria" w:cs="Times New Roman"/>
          <w:b/>
          <w:bCs/>
          <w:lang w:val="en-AU"/>
        </w:rPr>
        <w:t>RESTful</w:t>
      </w:r>
      <w:r w:rsidRPr="0058128D">
        <w:rPr>
          <w:rFonts w:ascii="Cambria" w:hAnsi="Cambria" w:cs="Times New Roman"/>
          <w:bCs/>
          <w:lang w:val="en-AU"/>
        </w:rPr>
        <w:t xml:space="preserve"> web services and modify existing services</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 xml:space="preserve">Designed the user interface of the application using </w:t>
      </w:r>
      <w:r w:rsidRPr="0058128D">
        <w:rPr>
          <w:rFonts w:ascii="Cambria" w:hAnsi="Cambria" w:cs="Times New Roman"/>
          <w:b/>
          <w:bCs/>
          <w:lang w:val="en-AU"/>
        </w:rPr>
        <w:t>HTML</w:t>
      </w:r>
      <w:r w:rsidRPr="0058128D">
        <w:rPr>
          <w:rFonts w:ascii="Cambria" w:hAnsi="Cambria" w:cs="Times New Roman"/>
          <w:bCs/>
          <w:lang w:val="en-AU"/>
        </w:rPr>
        <w:t xml:space="preserve">, </w:t>
      </w:r>
      <w:r w:rsidR="00F142B7" w:rsidRPr="0058128D">
        <w:rPr>
          <w:rFonts w:ascii="Cambria" w:hAnsi="Cambria" w:cs="Times New Roman"/>
          <w:b/>
          <w:bCs/>
          <w:lang w:val="en-AU"/>
        </w:rPr>
        <w:t>CSS3</w:t>
      </w:r>
      <w:r w:rsidR="00F142B7" w:rsidRPr="0058128D">
        <w:rPr>
          <w:rFonts w:ascii="Cambria" w:hAnsi="Cambria" w:cs="Times New Roman"/>
          <w:bCs/>
          <w:lang w:val="en-AU"/>
        </w:rPr>
        <w:t xml:space="preserve">, </w:t>
      </w:r>
      <w:r w:rsidR="00F142B7" w:rsidRPr="0058128D">
        <w:rPr>
          <w:rFonts w:ascii="Cambria" w:hAnsi="Cambria" w:cs="Times New Roman"/>
          <w:b/>
          <w:bCs/>
          <w:lang w:val="en-AU"/>
        </w:rPr>
        <w:t>JavaScript</w:t>
      </w:r>
      <w:r w:rsidR="00F142B7" w:rsidRPr="0058128D">
        <w:rPr>
          <w:rFonts w:ascii="Cambria" w:hAnsi="Cambria" w:cs="Times New Roman"/>
          <w:bCs/>
          <w:lang w:val="en-AU"/>
        </w:rPr>
        <w:t xml:space="preserve">, </w:t>
      </w:r>
      <w:r w:rsidR="00F142B7" w:rsidRPr="0058128D">
        <w:rPr>
          <w:rFonts w:ascii="Cambria" w:hAnsi="Cambria" w:cs="Times New Roman"/>
          <w:b/>
          <w:bCs/>
          <w:lang w:val="en-AU"/>
        </w:rPr>
        <w:t>AngularJS</w:t>
      </w:r>
      <w:r w:rsidR="00F142B7" w:rsidRPr="0058128D">
        <w:rPr>
          <w:rFonts w:ascii="Cambria" w:hAnsi="Cambria" w:cs="Times New Roman"/>
          <w:bCs/>
          <w:lang w:val="en-AU"/>
        </w:rPr>
        <w:t xml:space="preserve">, </w:t>
      </w:r>
      <w:r w:rsidRPr="0058128D">
        <w:rPr>
          <w:rFonts w:ascii="Cambria" w:hAnsi="Cambria" w:cs="Times New Roman"/>
          <w:b/>
          <w:bCs/>
          <w:lang w:val="en-AU"/>
        </w:rPr>
        <w:t>AJAX</w:t>
      </w:r>
      <w:r w:rsidR="00F142B7" w:rsidRPr="0058128D">
        <w:rPr>
          <w:rFonts w:ascii="Cambria" w:hAnsi="Cambria" w:cs="Times New Roman"/>
          <w:bCs/>
          <w:lang w:val="en-AU"/>
        </w:rPr>
        <w:t xml:space="preserve">and </w:t>
      </w:r>
      <w:r w:rsidR="00F142B7" w:rsidRPr="0058128D">
        <w:rPr>
          <w:rFonts w:ascii="Cambria" w:hAnsi="Cambria" w:cs="Times New Roman"/>
          <w:b/>
          <w:bCs/>
          <w:lang w:val="en-AU"/>
        </w:rPr>
        <w:t>PHP</w:t>
      </w:r>
    </w:p>
    <w:p w:rsidR="002E0756" w:rsidRPr="0058128D" w:rsidRDefault="002E0756" w:rsidP="002E0756">
      <w:pPr>
        <w:pStyle w:val="ListParagraph"/>
        <w:numPr>
          <w:ilvl w:val="0"/>
          <w:numId w:val="33"/>
        </w:numPr>
        <w:spacing w:after="0" w:line="240" w:lineRule="auto"/>
        <w:jc w:val="both"/>
        <w:rPr>
          <w:rFonts w:ascii="Cambria" w:hAnsi="Cambria" w:cs="Times New Roman"/>
          <w:bCs/>
          <w:lang w:val="en-AU"/>
        </w:rPr>
      </w:pPr>
      <w:r w:rsidRPr="0058128D">
        <w:rPr>
          <w:rFonts w:ascii="Cambria" w:hAnsi="Cambria" w:cs="Times New Roman"/>
          <w:bCs/>
          <w:lang w:val="en-AU"/>
        </w:rPr>
        <w:t xml:space="preserve">Coded in </w:t>
      </w:r>
      <w:r w:rsidRPr="0058128D">
        <w:rPr>
          <w:rFonts w:ascii="Cambria" w:hAnsi="Cambria" w:cs="Times New Roman"/>
          <w:b/>
          <w:bCs/>
          <w:lang w:val="en-AU"/>
        </w:rPr>
        <w:t>AngularJSMVC Framework</w:t>
      </w:r>
      <w:r w:rsidRPr="0058128D">
        <w:rPr>
          <w:rFonts w:ascii="Cambria" w:hAnsi="Cambria" w:cs="Times New Roman"/>
          <w:bCs/>
          <w:lang w:val="en-AU"/>
        </w:rPr>
        <w:t xml:space="preserve"> to make single page app (spa) and complex price configurations pages</w:t>
      </w:r>
    </w:p>
    <w:p w:rsidR="002E0756" w:rsidRPr="0058128D" w:rsidRDefault="002E0756" w:rsidP="002E0756">
      <w:pPr>
        <w:pStyle w:val="ListParagraph"/>
        <w:numPr>
          <w:ilvl w:val="0"/>
          <w:numId w:val="33"/>
        </w:numPr>
        <w:spacing w:after="0" w:line="240" w:lineRule="auto"/>
        <w:jc w:val="both"/>
        <w:rPr>
          <w:rFonts w:ascii="Cambria" w:hAnsi="Cambria" w:cs="Times New Roman"/>
          <w:b/>
          <w:bCs/>
          <w:lang w:val="en-AU"/>
        </w:rPr>
      </w:pPr>
      <w:r w:rsidRPr="0058128D">
        <w:rPr>
          <w:rFonts w:ascii="Cambria" w:hAnsi="Cambria" w:cs="Times New Roman"/>
          <w:bCs/>
          <w:lang w:val="en-AU"/>
        </w:rPr>
        <w:t xml:space="preserve">Worked on </w:t>
      </w:r>
      <w:r w:rsidRPr="0058128D">
        <w:rPr>
          <w:rFonts w:ascii="Cambria" w:hAnsi="Cambria" w:cs="Times New Roman"/>
          <w:b/>
          <w:bCs/>
          <w:lang w:val="en-AU"/>
        </w:rPr>
        <w:t>Java Script</w:t>
      </w:r>
      <w:r w:rsidRPr="0058128D">
        <w:rPr>
          <w:rFonts w:ascii="Cambria" w:hAnsi="Cambria" w:cs="Times New Roman"/>
          <w:bCs/>
          <w:lang w:val="en-AU"/>
        </w:rPr>
        <w:t xml:space="preserve"> libraries like </w:t>
      </w:r>
      <w:r w:rsidRPr="0058128D">
        <w:rPr>
          <w:rFonts w:ascii="Cambria" w:hAnsi="Cambria" w:cs="Times New Roman"/>
          <w:b/>
          <w:bCs/>
          <w:lang w:val="en-AU"/>
        </w:rPr>
        <w:t>jQuery</w:t>
      </w:r>
      <w:r w:rsidRPr="0058128D">
        <w:rPr>
          <w:rFonts w:ascii="Cambria" w:hAnsi="Cambria" w:cs="Times New Roman"/>
          <w:bCs/>
          <w:lang w:val="en-AU"/>
        </w:rPr>
        <w:t xml:space="preserve"> and </w:t>
      </w:r>
      <w:r w:rsidRPr="0058128D">
        <w:rPr>
          <w:rFonts w:ascii="Cambria" w:hAnsi="Cambria" w:cs="Times New Roman"/>
          <w:b/>
          <w:bCs/>
          <w:lang w:val="en-AU"/>
        </w:rPr>
        <w:t>JSON</w:t>
      </w:r>
    </w:p>
    <w:p w:rsidR="002E0756" w:rsidRPr="0058128D" w:rsidRDefault="002E0756" w:rsidP="002E0756">
      <w:pPr>
        <w:pStyle w:val="ListParagraph"/>
        <w:numPr>
          <w:ilvl w:val="0"/>
          <w:numId w:val="33"/>
        </w:numPr>
        <w:spacing w:after="0" w:line="240" w:lineRule="auto"/>
        <w:jc w:val="both"/>
        <w:rPr>
          <w:rFonts w:ascii="Cambria" w:hAnsi="Cambria" w:cs="Times New Roman"/>
          <w:b/>
          <w:bCs/>
          <w:lang w:val="en-AU"/>
        </w:rPr>
      </w:pPr>
      <w:r w:rsidRPr="0058128D">
        <w:rPr>
          <w:rFonts w:ascii="Cambria" w:hAnsi="Cambria" w:cs="Times New Roman"/>
          <w:bCs/>
          <w:lang w:val="en-AU"/>
        </w:rPr>
        <w:t xml:space="preserve">Developed </w:t>
      </w:r>
      <w:r w:rsidRPr="0058128D">
        <w:rPr>
          <w:rFonts w:ascii="Cambria" w:hAnsi="Cambria" w:cs="Times New Roman"/>
          <w:b/>
          <w:bCs/>
          <w:lang w:val="en-AU"/>
        </w:rPr>
        <w:t>JUnit</w:t>
      </w:r>
      <w:r w:rsidRPr="0058128D">
        <w:rPr>
          <w:rFonts w:ascii="Cambria" w:hAnsi="Cambria" w:cs="Times New Roman"/>
          <w:bCs/>
          <w:lang w:val="en-AU"/>
        </w:rPr>
        <w:t xml:space="preserve"> test cases for unit testing</w:t>
      </w:r>
    </w:p>
    <w:p w:rsidR="002E0756" w:rsidRPr="0058128D" w:rsidRDefault="00EC19F3" w:rsidP="002E0756">
      <w:pPr>
        <w:spacing w:after="0" w:line="240" w:lineRule="auto"/>
        <w:jc w:val="both"/>
        <w:rPr>
          <w:rFonts w:ascii="Cambria" w:hAnsi="Cambria" w:cs="Times New Roman"/>
          <w:color w:val="000000"/>
        </w:rPr>
      </w:pPr>
      <w:r w:rsidRPr="0058128D">
        <w:rPr>
          <w:rFonts w:ascii="Cambria" w:hAnsi="Cambria" w:cs="Times New Roman"/>
          <w:b/>
          <w:bCs/>
          <w:lang w:val="en-AU"/>
        </w:rPr>
        <w:t>Environment:</w:t>
      </w:r>
      <w:r w:rsidRPr="0058128D">
        <w:rPr>
          <w:rFonts w:ascii="Cambria" w:hAnsi="Cambria" w:cs="Times New Roman"/>
          <w:b/>
          <w:lang w:val="en-AU"/>
        </w:rPr>
        <w:t> </w:t>
      </w:r>
      <w:r w:rsidR="00102056" w:rsidRPr="0058128D">
        <w:rPr>
          <w:rFonts w:ascii="Cambria" w:hAnsi="Cambria" w:cs="Times New Roman"/>
          <w:color w:val="000000"/>
        </w:rPr>
        <w:t>Java SE 7</w:t>
      </w:r>
      <w:r w:rsidR="003E4296" w:rsidRPr="0058128D">
        <w:rPr>
          <w:rFonts w:ascii="Cambria" w:hAnsi="Cambria" w:cs="Times New Roman"/>
          <w:color w:val="000000"/>
        </w:rPr>
        <w:t xml:space="preserve">, </w:t>
      </w:r>
      <w:r w:rsidR="008D3F30" w:rsidRPr="0058128D">
        <w:rPr>
          <w:rFonts w:ascii="Cambria" w:hAnsi="Cambria" w:cs="Times New Roman"/>
          <w:color w:val="000000"/>
        </w:rPr>
        <w:t>spring</w:t>
      </w:r>
      <w:r w:rsidR="003E4296" w:rsidRPr="0058128D">
        <w:rPr>
          <w:rFonts w:ascii="Cambria" w:hAnsi="Cambria" w:cs="Times New Roman"/>
          <w:color w:val="000000"/>
        </w:rPr>
        <w:t>, Hibernate/JPA, AngularJS, REST, XML, XML Schema, DOM, HTML, Ajax,</w:t>
      </w:r>
      <w:r w:rsidR="00F142B7" w:rsidRPr="0058128D">
        <w:rPr>
          <w:rFonts w:ascii="Cambria" w:hAnsi="Cambria" w:cs="Times New Roman"/>
          <w:color w:val="000000"/>
        </w:rPr>
        <w:t xml:space="preserve"> PHP,</w:t>
      </w:r>
      <w:r w:rsidR="003E4296" w:rsidRPr="0058128D">
        <w:rPr>
          <w:rFonts w:ascii="Cambria" w:hAnsi="Cambria" w:cs="Times New Roman"/>
          <w:color w:val="000000"/>
        </w:rPr>
        <w:t xml:space="preserve"> SQ</w:t>
      </w:r>
      <w:r w:rsidR="008246A4" w:rsidRPr="0058128D">
        <w:rPr>
          <w:rFonts w:ascii="Cambria" w:hAnsi="Cambria" w:cs="Times New Roman"/>
          <w:color w:val="000000"/>
        </w:rPr>
        <w:t xml:space="preserve">L, JBoss, Maven, CVS, SOA, JSF and </w:t>
      </w:r>
      <w:r w:rsidR="00A6033F" w:rsidRPr="0058128D">
        <w:rPr>
          <w:rFonts w:ascii="Cambria" w:hAnsi="Cambria" w:cs="Times New Roman"/>
          <w:color w:val="000000"/>
        </w:rPr>
        <w:t>Agile</w:t>
      </w:r>
    </w:p>
    <w:p w:rsidR="008D3F30" w:rsidRPr="0058128D" w:rsidRDefault="008D3F30" w:rsidP="002E0756">
      <w:pPr>
        <w:spacing w:after="0" w:line="240" w:lineRule="auto"/>
        <w:jc w:val="both"/>
        <w:rPr>
          <w:rFonts w:ascii="Cambria" w:hAnsi="Cambria" w:cs="Times New Roman"/>
          <w:color w:val="000000"/>
        </w:rPr>
      </w:pPr>
    </w:p>
    <w:p w:rsidR="00C06D47" w:rsidRPr="0058128D" w:rsidRDefault="00C06D47" w:rsidP="002E0756">
      <w:pPr>
        <w:pBdr>
          <w:top w:val="single" w:sz="4" w:space="1" w:color="auto"/>
          <w:left w:val="single" w:sz="4" w:space="0" w:color="auto"/>
          <w:bottom w:val="single" w:sz="4" w:space="1" w:color="auto"/>
          <w:right w:val="single" w:sz="4" w:space="4" w:color="auto"/>
        </w:pBdr>
        <w:spacing w:after="0" w:line="240" w:lineRule="auto"/>
        <w:jc w:val="both"/>
        <w:rPr>
          <w:rFonts w:ascii="Cambria" w:hAnsi="Cambria" w:cs="Times New Roman"/>
          <w:b/>
          <w:bCs/>
          <w:lang w:val="en-AU"/>
        </w:rPr>
      </w:pPr>
      <w:r w:rsidRPr="0058128D">
        <w:rPr>
          <w:rFonts w:ascii="Cambria" w:hAnsi="Cambria" w:cs="Times New Roman"/>
          <w:b/>
          <w:bCs/>
          <w:lang w:val="en-AU"/>
        </w:rPr>
        <w:t xml:space="preserve">Client: </w:t>
      </w:r>
      <w:r w:rsidRPr="0058128D">
        <w:rPr>
          <w:rFonts w:ascii="Cambria" w:hAnsi="Cambria" w:cs="Times New Roman"/>
          <w:b/>
        </w:rPr>
        <w:t>Quest Diagnostics, NJ</w:t>
      </w:r>
      <w:r w:rsidRPr="0058128D">
        <w:rPr>
          <w:rFonts w:ascii="Cambria" w:hAnsi="Cambria" w:cs="Times New Roman"/>
          <w:b/>
          <w:bCs/>
          <w:lang w:val="en-AU"/>
        </w:rPr>
        <w:tab/>
      </w:r>
      <w:r w:rsidR="00A54D69" w:rsidRPr="0058128D">
        <w:rPr>
          <w:rFonts w:ascii="Cambria" w:hAnsi="Cambria" w:cs="Times New Roman"/>
          <w:b/>
          <w:bCs/>
          <w:lang w:val="en-AU"/>
        </w:rPr>
        <w:t xml:space="preserve"> March</w:t>
      </w:r>
      <w:r w:rsidR="005044DD" w:rsidRPr="0058128D">
        <w:rPr>
          <w:rFonts w:ascii="Cambria" w:hAnsi="Cambria" w:cs="Times New Roman"/>
          <w:b/>
          <w:bCs/>
          <w:lang w:val="en-AU"/>
        </w:rPr>
        <w:t>2013</w:t>
      </w:r>
      <w:r w:rsidR="00A54D69" w:rsidRPr="0058128D">
        <w:rPr>
          <w:rFonts w:ascii="Cambria" w:hAnsi="Cambria" w:cs="Times New Roman"/>
          <w:b/>
          <w:bCs/>
          <w:lang w:val="en-AU"/>
        </w:rPr>
        <w:t>–</w:t>
      </w:r>
      <w:r w:rsidR="007A6516" w:rsidRPr="0058128D">
        <w:rPr>
          <w:rFonts w:ascii="Cambria" w:hAnsi="Cambria" w:cs="Times New Roman"/>
          <w:b/>
          <w:bCs/>
          <w:lang w:val="en-AU"/>
        </w:rPr>
        <w:t>May</w:t>
      </w:r>
      <w:r w:rsidR="005044DD" w:rsidRPr="0058128D">
        <w:rPr>
          <w:rFonts w:ascii="Cambria" w:hAnsi="Cambria" w:cs="Times New Roman"/>
          <w:b/>
          <w:bCs/>
          <w:lang w:val="en-AU"/>
        </w:rPr>
        <w:t xml:space="preserve"> 2015</w:t>
      </w:r>
    </w:p>
    <w:p w:rsidR="00C06D47" w:rsidRPr="0058128D" w:rsidRDefault="00C06D47" w:rsidP="002E0756">
      <w:pPr>
        <w:spacing w:after="0" w:line="240" w:lineRule="auto"/>
        <w:jc w:val="both"/>
        <w:rPr>
          <w:rFonts w:ascii="Cambria" w:hAnsi="Cambria" w:cs="Times New Roman"/>
        </w:rPr>
      </w:pPr>
      <w:r w:rsidRPr="0058128D">
        <w:rPr>
          <w:rFonts w:ascii="Cambria" w:hAnsi="Cambria" w:cs="Times New Roman"/>
          <w:bCs/>
          <w:lang w:val="en-AU"/>
        </w:rPr>
        <w:t xml:space="preserve">Role: </w:t>
      </w:r>
      <w:r w:rsidRPr="0058128D">
        <w:rPr>
          <w:rFonts w:ascii="Cambria" w:hAnsi="Cambria" w:cs="Times New Roman"/>
          <w:b/>
        </w:rPr>
        <w:t>Sr. Java Developer</w:t>
      </w:r>
    </w:p>
    <w:p w:rsidR="00A54D69" w:rsidRPr="0058128D" w:rsidRDefault="00EB06DD" w:rsidP="002E0756">
      <w:pPr>
        <w:spacing w:after="0" w:line="240" w:lineRule="auto"/>
        <w:jc w:val="both"/>
        <w:rPr>
          <w:rFonts w:ascii="Cambria" w:hAnsi="Cambria" w:cs="Times New Roman"/>
        </w:rPr>
      </w:pPr>
      <w:r w:rsidRPr="0058128D">
        <w:rPr>
          <w:rFonts w:ascii="Cambria" w:hAnsi="Cambria" w:cs="Times New Roman"/>
          <w:b/>
          <w:iCs/>
        </w:rPr>
        <w:t xml:space="preserve">Description: </w:t>
      </w:r>
      <w:r w:rsidR="00F97786" w:rsidRPr="0058128D">
        <w:rPr>
          <w:rFonts w:ascii="Cambria" w:hAnsi="Cambria" w:cs="Times New Roman"/>
          <w:color w:val="000000"/>
        </w:rPr>
        <w:t>This system provides Patient Administration, Billing Management functions for the hospital. The major functions of Administration module are Allocating Registration, Recording Personal Details, assigning Insurance Details, Retrieving Patient history</w:t>
      </w:r>
      <w:r w:rsidR="00750CAB" w:rsidRPr="0058128D">
        <w:rPr>
          <w:rFonts w:ascii="Cambria" w:hAnsi="Cambria" w:cs="Times New Roman"/>
          <w:color w:val="000000"/>
        </w:rPr>
        <w:t xml:space="preserve"> records from other hospitals. </w:t>
      </w:r>
      <w:r w:rsidR="00F97786" w:rsidRPr="0058128D">
        <w:rPr>
          <w:rFonts w:ascii="Cambria" w:hAnsi="Cambria" w:cs="Times New Roman"/>
          <w:color w:val="000000"/>
        </w:rPr>
        <w:t>The Billing module allows Billing and receivables, looks into multiple modes of Payment an</w:t>
      </w:r>
      <w:r w:rsidR="00A6033F" w:rsidRPr="0058128D">
        <w:rPr>
          <w:rFonts w:ascii="Cambria" w:hAnsi="Cambria" w:cs="Times New Roman"/>
          <w:color w:val="000000"/>
        </w:rPr>
        <w:t>d Rates Definition for Services</w:t>
      </w:r>
    </w:p>
    <w:p w:rsidR="00084465" w:rsidRPr="0058128D" w:rsidRDefault="004F47AD" w:rsidP="002E0756">
      <w:pPr>
        <w:spacing w:after="0" w:line="240" w:lineRule="auto"/>
        <w:jc w:val="both"/>
        <w:rPr>
          <w:rFonts w:ascii="Cambria" w:hAnsi="Cambria" w:cs="Times New Roman"/>
        </w:rPr>
      </w:pPr>
      <w:r w:rsidRPr="0058128D">
        <w:rPr>
          <w:rFonts w:ascii="Cambria" w:hAnsi="Cambria" w:cs="Times New Roman"/>
          <w:b/>
        </w:rPr>
        <w:t>Responsibilities:</w:t>
      </w:r>
    </w:p>
    <w:p w:rsidR="00F97786" w:rsidRPr="0058128D" w:rsidRDefault="00F97786" w:rsidP="002E0756">
      <w:pPr>
        <w:numPr>
          <w:ilvl w:val="0"/>
          <w:numId w:val="24"/>
        </w:numPr>
        <w:tabs>
          <w:tab w:val="clear" w:pos="720"/>
        </w:tabs>
        <w:spacing w:after="0" w:line="240" w:lineRule="auto"/>
        <w:jc w:val="both"/>
        <w:rPr>
          <w:rFonts w:ascii="Cambria" w:hAnsi="Cambria" w:cs="Times New Roman"/>
          <w:bCs/>
          <w:color w:val="000000"/>
        </w:rPr>
      </w:pPr>
      <w:r w:rsidRPr="0058128D">
        <w:rPr>
          <w:rFonts w:ascii="Cambria" w:hAnsi="Cambria" w:cs="Times New Roman"/>
          <w:bCs/>
          <w:color w:val="000000"/>
        </w:rPr>
        <w:t>Collected required information from Agents for documenting the requirements of A</w:t>
      </w:r>
      <w:r w:rsidR="00A6033F" w:rsidRPr="0058128D">
        <w:rPr>
          <w:rFonts w:ascii="Cambria" w:hAnsi="Cambria" w:cs="Times New Roman"/>
          <w:bCs/>
          <w:color w:val="000000"/>
        </w:rPr>
        <w:t>ccounting module, claims module</w:t>
      </w:r>
    </w:p>
    <w:p w:rsidR="00F97786" w:rsidRPr="0058128D" w:rsidRDefault="00F97786" w:rsidP="002E0756">
      <w:pPr>
        <w:numPr>
          <w:ilvl w:val="0"/>
          <w:numId w:val="24"/>
        </w:numPr>
        <w:tabs>
          <w:tab w:val="clear" w:pos="720"/>
        </w:tabs>
        <w:spacing w:after="0" w:line="240" w:lineRule="auto"/>
        <w:jc w:val="both"/>
        <w:rPr>
          <w:rFonts w:ascii="Cambria" w:hAnsi="Cambria" w:cs="Times New Roman"/>
          <w:bCs/>
          <w:color w:val="000000"/>
        </w:rPr>
      </w:pPr>
      <w:r w:rsidRPr="0058128D">
        <w:rPr>
          <w:rFonts w:ascii="Cambria" w:hAnsi="Cambria" w:cs="Times New Roman"/>
          <w:bCs/>
          <w:color w:val="000000"/>
        </w:rPr>
        <w:t>Performed Iteration Pla</w:t>
      </w:r>
      <w:r w:rsidR="00A6033F" w:rsidRPr="0058128D">
        <w:rPr>
          <w:rFonts w:ascii="Cambria" w:hAnsi="Cambria" w:cs="Times New Roman"/>
          <w:bCs/>
          <w:color w:val="000000"/>
        </w:rPr>
        <w:t>nning for the Modules developed</w:t>
      </w:r>
    </w:p>
    <w:p w:rsidR="00F97786" w:rsidRPr="0058128D" w:rsidRDefault="00F97786" w:rsidP="002E0756">
      <w:pPr>
        <w:numPr>
          <w:ilvl w:val="0"/>
          <w:numId w:val="24"/>
        </w:numPr>
        <w:spacing w:after="0" w:line="240" w:lineRule="auto"/>
        <w:jc w:val="both"/>
        <w:rPr>
          <w:rFonts w:ascii="Cambria" w:hAnsi="Cambria" w:cs="Times New Roman"/>
          <w:b/>
          <w:color w:val="000000"/>
        </w:rPr>
      </w:pPr>
      <w:r w:rsidRPr="0058128D">
        <w:rPr>
          <w:rFonts w:ascii="Cambria" w:hAnsi="Cambria" w:cs="Times New Roman"/>
          <w:color w:val="000000"/>
        </w:rPr>
        <w:t xml:space="preserve">Involved in development of User Interface using </w:t>
      </w:r>
      <w:r w:rsidRPr="0058128D">
        <w:rPr>
          <w:rFonts w:ascii="Cambria" w:hAnsi="Cambria" w:cs="Times New Roman"/>
          <w:b/>
          <w:color w:val="000000"/>
        </w:rPr>
        <w:t xml:space="preserve">XSLT, HTML, </w:t>
      </w:r>
      <w:r w:rsidR="00A6033F" w:rsidRPr="0058128D">
        <w:rPr>
          <w:rFonts w:ascii="Cambria" w:hAnsi="Cambria" w:cs="Times New Roman"/>
          <w:b/>
          <w:color w:val="000000"/>
        </w:rPr>
        <w:t>JavaScript, Ajax, DOJO and JSTL</w:t>
      </w:r>
    </w:p>
    <w:p w:rsidR="00F97786" w:rsidRPr="0058128D" w:rsidRDefault="00F97786" w:rsidP="002E0756">
      <w:pPr>
        <w:numPr>
          <w:ilvl w:val="0"/>
          <w:numId w:val="24"/>
        </w:numPr>
        <w:tabs>
          <w:tab w:val="clear" w:pos="720"/>
        </w:tabs>
        <w:spacing w:after="0" w:line="240" w:lineRule="auto"/>
        <w:jc w:val="both"/>
        <w:rPr>
          <w:rFonts w:ascii="Cambria" w:hAnsi="Cambria" w:cs="Times New Roman"/>
          <w:b/>
          <w:bCs/>
          <w:color w:val="000000"/>
        </w:rPr>
      </w:pPr>
      <w:r w:rsidRPr="0058128D">
        <w:rPr>
          <w:rFonts w:ascii="Cambria" w:hAnsi="Cambria" w:cs="Times New Roman"/>
          <w:b/>
          <w:bCs/>
          <w:color w:val="000000"/>
        </w:rPr>
        <w:t>Created Dialog boxes usin</w:t>
      </w:r>
      <w:r w:rsidR="00A6033F" w:rsidRPr="0058128D">
        <w:rPr>
          <w:rFonts w:ascii="Cambria" w:hAnsi="Cambria" w:cs="Times New Roman"/>
          <w:b/>
          <w:bCs/>
          <w:color w:val="000000"/>
        </w:rPr>
        <w:t>g DOJO for better look and feel</w:t>
      </w:r>
    </w:p>
    <w:p w:rsidR="00F97786" w:rsidRPr="0058128D" w:rsidRDefault="00F97786" w:rsidP="002E0756">
      <w:pPr>
        <w:numPr>
          <w:ilvl w:val="0"/>
          <w:numId w:val="24"/>
        </w:numPr>
        <w:tabs>
          <w:tab w:val="clear" w:pos="720"/>
        </w:tabs>
        <w:spacing w:after="0" w:line="240" w:lineRule="auto"/>
        <w:jc w:val="both"/>
        <w:rPr>
          <w:rFonts w:ascii="Cambria" w:hAnsi="Cambria" w:cs="Times New Roman"/>
          <w:bCs/>
          <w:color w:val="000000"/>
        </w:rPr>
      </w:pPr>
      <w:r w:rsidRPr="0058128D">
        <w:rPr>
          <w:rFonts w:ascii="Cambria" w:hAnsi="Cambria" w:cs="Times New Roman"/>
          <w:bCs/>
          <w:color w:val="000000"/>
        </w:rPr>
        <w:t xml:space="preserve">Used </w:t>
      </w:r>
      <w:r w:rsidRPr="0058128D">
        <w:rPr>
          <w:rFonts w:ascii="Cambria" w:hAnsi="Cambria" w:cs="Times New Roman"/>
          <w:b/>
          <w:bCs/>
          <w:color w:val="000000"/>
        </w:rPr>
        <w:t xml:space="preserve">XSLT </w:t>
      </w:r>
      <w:r w:rsidRPr="0058128D">
        <w:rPr>
          <w:rFonts w:ascii="Cambria" w:hAnsi="Cambria" w:cs="Times New Roman"/>
          <w:bCs/>
          <w:color w:val="000000"/>
        </w:rPr>
        <w:t>fo</w:t>
      </w:r>
      <w:r w:rsidR="00A6033F" w:rsidRPr="0058128D">
        <w:rPr>
          <w:rFonts w:ascii="Cambria" w:hAnsi="Cambria" w:cs="Times New Roman"/>
          <w:bCs/>
          <w:color w:val="000000"/>
        </w:rPr>
        <w:t>r all the front end development</w:t>
      </w:r>
    </w:p>
    <w:p w:rsidR="00F97786" w:rsidRPr="0058128D" w:rsidRDefault="00F97786" w:rsidP="002E0756">
      <w:pPr>
        <w:numPr>
          <w:ilvl w:val="0"/>
          <w:numId w:val="24"/>
        </w:numPr>
        <w:spacing w:after="0" w:line="240" w:lineRule="auto"/>
        <w:jc w:val="both"/>
        <w:rPr>
          <w:rFonts w:ascii="Cambria" w:hAnsi="Cambria" w:cs="Times New Roman"/>
          <w:color w:val="000000"/>
        </w:rPr>
      </w:pPr>
      <w:r w:rsidRPr="0058128D">
        <w:rPr>
          <w:rFonts w:ascii="Cambria" w:hAnsi="Cambria" w:cs="Times New Roman"/>
          <w:color w:val="000000"/>
        </w:rPr>
        <w:t xml:space="preserve">Used </w:t>
      </w:r>
      <w:r w:rsidRPr="0058128D">
        <w:rPr>
          <w:rFonts w:ascii="Cambria" w:hAnsi="Cambria" w:cs="Times New Roman"/>
          <w:b/>
          <w:color w:val="000000"/>
        </w:rPr>
        <w:t>Spring MVC framework</w:t>
      </w:r>
      <w:r w:rsidRPr="0058128D">
        <w:rPr>
          <w:rFonts w:ascii="Cambria" w:hAnsi="Cambria" w:cs="Times New Roman"/>
          <w:color w:val="000000"/>
        </w:rPr>
        <w:t xml:space="preserve"> at the front end and configured many beans and wired </w:t>
      </w:r>
      <w:r w:rsidRPr="0058128D">
        <w:rPr>
          <w:rFonts w:ascii="Cambria" w:hAnsi="Cambria" w:cs="Times New Roman"/>
          <w:b/>
          <w:color w:val="000000"/>
        </w:rPr>
        <w:t>(</w:t>
      </w:r>
      <w:r w:rsidRPr="0058128D">
        <w:rPr>
          <w:rFonts w:ascii="Cambria" w:hAnsi="Cambria" w:cs="Times New Roman"/>
          <w:color w:val="000000"/>
        </w:rPr>
        <w:t>dependency injecti</w:t>
      </w:r>
      <w:r w:rsidR="00A6033F" w:rsidRPr="0058128D">
        <w:rPr>
          <w:rFonts w:ascii="Cambria" w:hAnsi="Cambria" w:cs="Times New Roman"/>
          <w:color w:val="000000"/>
        </w:rPr>
        <w:t>on) them as per the requirement</w:t>
      </w:r>
    </w:p>
    <w:p w:rsidR="00F97786" w:rsidRPr="0058128D" w:rsidRDefault="00F97786" w:rsidP="002E0756">
      <w:pPr>
        <w:numPr>
          <w:ilvl w:val="0"/>
          <w:numId w:val="24"/>
        </w:numPr>
        <w:spacing w:after="0" w:line="240" w:lineRule="auto"/>
        <w:jc w:val="both"/>
        <w:rPr>
          <w:rFonts w:ascii="Cambria" w:hAnsi="Cambria" w:cs="Times New Roman"/>
          <w:color w:val="000000"/>
        </w:rPr>
      </w:pPr>
      <w:r w:rsidRPr="0058128D">
        <w:rPr>
          <w:rFonts w:ascii="Cambria" w:hAnsi="Cambria" w:cs="Times New Roman"/>
          <w:color w:val="000000"/>
        </w:rPr>
        <w:t xml:space="preserve">Used JSON to transfer the request </w:t>
      </w:r>
      <w:r w:rsidR="00A6033F" w:rsidRPr="0058128D">
        <w:rPr>
          <w:rFonts w:ascii="Cambria" w:hAnsi="Cambria" w:cs="Times New Roman"/>
          <w:color w:val="000000"/>
        </w:rPr>
        <w:t>from the web page to the server</w:t>
      </w:r>
    </w:p>
    <w:p w:rsidR="00F97786" w:rsidRDefault="00F97786" w:rsidP="002E0756">
      <w:pPr>
        <w:numPr>
          <w:ilvl w:val="0"/>
          <w:numId w:val="24"/>
        </w:numPr>
        <w:spacing w:after="0" w:line="240" w:lineRule="auto"/>
        <w:jc w:val="both"/>
        <w:rPr>
          <w:rFonts w:ascii="Cambria" w:hAnsi="Cambria" w:cs="Times New Roman"/>
          <w:color w:val="000000"/>
        </w:rPr>
      </w:pPr>
      <w:r w:rsidRPr="0058128D">
        <w:rPr>
          <w:rFonts w:ascii="Cambria" w:hAnsi="Cambria" w:cs="Times New Roman"/>
          <w:color w:val="000000"/>
        </w:rPr>
        <w:t>Used Concurrent Versioning System (CVS) as a version controlling for the sour</w:t>
      </w:r>
      <w:r w:rsidR="00A6033F" w:rsidRPr="0058128D">
        <w:rPr>
          <w:rFonts w:ascii="Cambria" w:hAnsi="Cambria" w:cs="Times New Roman"/>
          <w:color w:val="000000"/>
        </w:rPr>
        <w:t>ce code check in and check outs</w:t>
      </w:r>
    </w:p>
    <w:p w:rsidR="003025F6" w:rsidRDefault="003025F6" w:rsidP="003025F6">
      <w:pPr>
        <w:numPr>
          <w:ilvl w:val="0"/>
          <w:numId w:val="24"/>
        </w:numPr>
        <w:pBdr>
          <w:top w:val="nil"/>
          <w:left w:val="nil"/>
          <w:bottom w:val="nil"/>
          <w:right w:val="nil"/>
          <w:between w:val="nil"/>
        </w:pBdr>
        <w:spacing w:after="0" w:line="240" w:lineRule="auto"/>
        <w:contextualSpacing/>
        <w:jc w:val="both"/>
      </w:pPr>
      <w:r>
        <w:rPr>
          <w:rFonts w:ascii="Times New Roman" w:eastAsia="Times New Roman" w:hAnsi="Times New Roman" w:cs="Times New Roman"/>
        </w:rPr>
        <w:t xml:space="preserve">Well Experienced in deploying and configuring applications onto application servers like </w:t>
      </w:r>
      <w:r>
        <w:rPr>
          <w:rFonts w:ascii="Times New Roman" w:eastAsia="Times New Roman" w:hAnsi="Times New Roman" w:cs="Times New Roman"/>
          <w:b/>
        </w:rPr>
        <w:t>WebSphere</w:t>
      </w:r>
      <w:r>
        <w:rPr>
          <w:rFonts w:ascii="Times New Roman" w:eastAsia="Times New Roman" w:hAnsi="Times New Roman" w:cs="Times New Roman"/>
        </w:rPr>
        <w:t xml:space="preserve">, Web logic, </w:t>
      </w:r>
      <w:r>
        <w:rPr>
          <w:rFonts w:ascii="Times New Roman" w:eastAsia="Times New Roman" w:hAnsi="Times New Roman" w:cs="Times New Roman"/>
          <w:b/>
        </w:rPr>
        <w:t>JBOSS</w:t>
      </w:r>
      <w:r>
        <w:rPr>
          <w:rFonts w:ascii="Times New Roman" w:eastAsia="Times New Roman" w:hAnsi="Times New Roman" w:cs="Times New Roman"/>
        </w:rPr>
        <w:t xml:space="preserve"> and Web Server Apache Tomcat.</w:t>
      </w:r>
    </w:p>
    <w:p w:rsidR="003025F6" w:rsidRPr="003025F6" w:rsidRDefault="003025F6" w:rsidP="003025F6">
      <w:pPr>
        <w:pStyle w:val="ListParagraph"/>
        <w:numPr>
          <w:ilvl w:val="0"/>
          <w:numId w:val="24"/>
        </w:numPr>
        <w:spacing w:after="0" w:line="300" w:lineRule="atLeast"/>
        <w:jc w:val="both"/>
        <w:rPr>
          <w:rFonts w:ascii="Times New Roman" w:hAnsi="Times New Roman" w:cs="Times New Roman"/>
        </w:rPr>
      </w:pPr>
      <w:r w:rsidRPr="006E5DF7">
        <w:rPr>
          <w:rFonts w:ascii="Times New Roman" w:hAnsi="Times New Roman" w:cs="Times New Roman"/>
        </w:rPr>
        <w:t xml:space="preserve">Worked with application servers like </w:t>
      </w:r>
      <w:r w:rsidRPr="006E5DF7">
        <w:rPr>
          <w:rFonts w:ascii="Times New Roman" w:hAnsi="Times New Roman" w:cs="Times New Roman"/>
          <w:b/>
        </w:rPr>
        <w:t>IBMWebSphere, Glass Fish, JBoss, WebLogic</w:t>
      </w:r>
      <w:r w:rsidRPr="006E5DF7">
        <w:rPr>
          <w:rFonts w:ascii="Times New Roman" w:hAnsi="Times New Roman" w:cs="Times New Roman"/>
        </w:rPr>
        <w:t xml:space="preserve"> and </w:t>
      </w:r>
      <w:r w:rsidRPr="006E5DF7">
        <w:rPr>
          <w:rFonts w:ascii="Times New Roman" w:hAnsi="Times New Roman" w:cs="Times New Roman"/>
          <w:b/>
        </w:rPr>
        <w:t>Apache Tomcat</w:t>
      </w:r>
    </w:p>
    <w:p w:rsidR="00F97786" w:rsidRPr="0058128D" w:rsidRDefault="00F97786" w:rsidP="002E0756">
      <w:pPr>
        <w:pStyle w:val="NoSpacing"/>
        <w:numPr>
          <w:ilvl w:val="0"/>
          <w:numId w:val="24"/>
        </w:numPr>
        <w:jc w:val="both"/>
        <w:rPr>
          <w:rFonts w:ascii="Cambria" w:hAnsi="Cambria" w:cs="Times New Roman"/>
          <w:b/>
          <w:color w:val="000000"/>
          <w:lang w:eastAsia="en-IN"/>
        </w:rPr>
      </w:pPr>
      <w:r w:rsidRPr="0058128D">
        <w:rPr>
          <w:rFonts w:ascii="Cambria" w:hAnsi="Cambria" w:cs="Times New Roman"/>
          <w:color w:val="000000"/>
          <w:lang w:eastAsia="en-IN"/>
        </w:rPr>
        <w:t xml:space="preserve">Used </w:t>
      </w:r>
      <w:r w:rsidRPr="0058128D">
        <w:rPr>
          <w:rFonts w:ascii="Cambria" w:hAnsi="Cambria" w:cs="Times New Roman"/>
          <w:b/>
          <w:color w:val="000000"/>
          <w:lang w:eastAsia="en-IN"/>
        </w:rPr>
        <w:t>Angular.js</w:t>
      </w:r>
      <w:r w:rsidRPr="0058128D">
        <w:rPr>
          <w:rFonts w:ascii="Cambria" w:hAnsi="Cambria" w:cs="Times New Roman"/>
          <w:color w:val="000000"/>
          <w:lang w:eastAsia="en-IN"/>
        </w:rPr>
        <w:t xml:space="preserve"> and </w:t>
      </w:r>
      <w:r w:rsidRPr="0058128D">
        <w:rPr>
          <w:rFonts w:ascii="Cambria" w:hAnsi="Cambria" w:cs="Times New Roman"/>
          <w:b/>
          <w:color w:val="000000"/>
          <w:lang w:eastAsia="en-IN"/>
        </w:rPr>
        <w:t>Node.js</w:t>
      </w:r>
      <w:r w:rsidRPr="0058128D">
        <w:rPr>
          <w:rFonts w:ascii="Cambria" w:hAnsi="Cambria" w:cs="Times New Roman"/>
          <w:color w:val="000000"/>
          <w:lang w:eastAsia="en-IN"/>
        </w:rPr>
        <w:t xml:space="preserve"> for developi</w:t>
      </w:r>
      <w:r w:rsidR="00A6033F" w:rsidRPr="0058128D">
        <w:rPr>
          <w:rFonts w:ascii="Cambria" w:hAnsi="Cambria" w:cs="Times New Roman"/>
          <w:color w:val="000000"/>
          <w:lang w:eastAsia="en-IN"/>
        </w:rPr>
        <w:t>ng single page web applications</w:t>
      </w:r>
    </w:p>
    <w:p w:rsidR="00F97786" w:rsidRPr="0058128D" w:rsidRDefault="00F97786" w:rsidP="002E0756">
      <w:pPr>
        <w:pStyle w:val="NoSpacing"/>
        <w:numPr>
          <w:ilvl w:val="0"/>
          <w:numId w:val="24"/>
        </w:numPr>
        <w:jc w:val="both"/>
        <w:rPr>
          <w:rFonts w:ascii="Cambria" w:hAnsi="Cambria" w:cs="Times New Roman"/>
          <w:color w:val="000000"/>
        </w:rPr>
      </w:pPr>
      <w:r w:rsidRPr="0058128D">
        <w:rPr>
          <w:rFonts w:ascii="Cambria" w:hAnsi="Cambria" w:cs="Times New Roman"/>
          <w:color w:val="000000"/>
          <w:shd w:val="clear" w:color="auto" w:fill="FFFFFF"/>
        </w:rPr>
        <w:t xml:space="preserve">Implement modules into </w:t>
      </w:r>
      <w:r w:rsidRPr="0058128D">
        <w:rPr>
          <w:rFonts w:ascii="Cambria" w:hAnsi="Cambria" w:cs="Times New Roman"/>
          <w:b/>
          <w:color w:val="000000"/>
          <w:shd w:val="clear" w:color="auto" w:fill="FFFFFF"/>
        </w:rPr>
        <w:t>Node.js</w:t>
      </w:r>
      <w:r w:rsidRPr="0058128D">
        <w:rPr>
          <w:rStyle w:val="apple-converted-space"/>
          <w:rFonts w:ascii="Cambria" w:hAnsi="Cambria" w:cs="Times New Roman"/>
          <w:color w:val="000000"/>
          <w:shd w:val="clear" w:color="auto" w:fill="FFFFFF"/>
        </w:rPr>
        <w:t> </w:t>
      </w:r>
      <w:r w:rsidRPr="0058128D">
        <w:rPr>
          <w:rFonts w:ascii="Cambria" w:hAnsi="Cambria" w:cs="Times New Roman"/>
          <w:color w:val="000000"/>
          <w:shd w:val="clear" w:color="auto" w:fill="FFFFFF"/>
        </w:rPr>
        <w:t>to integrate</w:t>
      </w:r>
      <w:r w:rsidR="00A6033F" w:rsidRPr="0058128D">
        <w:rPr>
          <w:rFonts w:ascii="Cambria" w:hAnsi="Cambria" w:cs="Times New Roman"/>
          <w:color w:val="000000"/>
          <w:shd w:val="clear" w:color="auto" w:fill="FFFFFF"/>
        </w:rPr>
        <w:t xml:space="preserve"> with designs and requirements</w:t>
      </w:r>
    </w:p>
    <w:p w:rsidR="00F97786" w:rsidRPr="0058128D" w:rsidRDefault="00F97786" w:rsidP="002E0756">
      <w:pPr>
        <w:pStyle w:val="NoSpacing"/>
        <w:numPr>
          <w:ilvl w:val="0"/>
          <w:numId w:val="24"/>
        </w:numPr>
        <w:jc w:val="both"/>
        <w:rPr>
          <w:rFonts w:ascii="Cambria" w:hAnsi="Cambria" w:cs="Times New Roman"/>
          <w:b/>
          <w:color w:val="000000"/>
          <w:lang w:eastAsia="en-IN"/>
        </w:rPr>
      </w:pPr>
      <w:r w:rsidRPr="0058128D">
        <w:rPr>
          <w:rFonts w:ascii="Cambria" w:hAnsi="Cambria" w:cs="Times New Roman"/>
          <w:color w:val="000000"/>
          <w:lang w:eastAsia="en-IN"/>
        </w:rPr>
        <w:t xml:space="preserve">Provided data persistence by object/relational mapping solution via Hibernate for application save, </w:t>
      </w:r>
      <w:r w:rsidR="003C1795" w:rsidRPr="0058128D">
        <w:rPr>
          <w:rFonts w:ascii="Cambria" w:hAnsi="Cambria" w:cs="Times New Roman"/>
          <w:color w:val="000000"/>
          <w:lang w:eastAsia="en-IN"/>
        </w:rPr>
        <w:t xml:space="preserve">update and </w:t>
      </w:r>
      <w:r w:rsidR="00A6033F" w:rsidRPr="0058128D">
        <w:rPr>
          <w:rFonts w:ascii="Cambria" w:hAnsi="Cambria" w:cs="Times New Roman"/>
          <w:color w:val="000000"/>
          <w:lang w:eastAsia="en-IN"/>
        </w:rPr>
        <w:t>delete operations</w:t>
      </w:r>
    </w:p>
    <w:p w:rsidR="00F97786" w:rsidRPr="0058128D" w:rsidRDefault="00F97786" w:rsidP="002E0756">
      <w:pPr>
        <w:pStyle w:val="NoSpacing"/>
        <w:numPr>
          <w:ilvl w:val="0"/>
          <w:numId w:val="24"/>
        </w:numPr>
        <w:jc w:val="both"/>
        <w:rPr>
          <w:rFonts w:ascii="Cambria" w:hAnsi="Cambria" w:cs="Times New Roman"/>
          <w:color w:val="000000"/>
        </w:rPr>
      </w:pPr>
      <w:r w:rsidRPr="0058128D">
        <w:rPr>
          <w:rFonts w:ascii="Cambria" w:hAnsi="Cambria" w:cs="Times New Roman"/>
          <w:color w:val="000000"/>
        </w:rPr>
        <w:t xml:space="preserve">Implemented interceptors using </w:t>
      </w:r>
      <w:r w:rsidRPr="0058128D">
        <w:rPr>
          <w:rFonts w:ascii="Cambria" w:hAnsi="Cambria" w:cs="Times New Roman"/>
          <w:b/>
          <w:color w:val="000000"/>
        </w:rPr>
        <w:t>Hibernate</w:t>
      </w:r>
      <w:r w:rsidR="007902EC" w:rsidRPr="0058128D">
        <w:rPr>
          <w:rFonts w:ascii="Cambria" w:hAnsi="Cambria" w:cs="Times New Roman"/>
          <w:color w:val="000000"/>
        </w:rPr>
        <w:t xml:space="preserve">, </w:t>
      </w:r>
      <w:r w:rsidRPr="0058128D">
        <w:rPr>
          <w:rFonts w:ascii="Cambria" w:hAnsi="Cambria" w:cs="Times New Roman"/>
          <w:color w:val="000000"/>
        </w:rPr>
        <w:t>build and release </w:t>
      </w:r>
      <w:r w:rsidRPr="0058128D">
        <w:rPr>
          <w:rFonts w:ascii="Cambria" w:hAnsi="Cambria" w:cs="Times New Roman"/>
          <w:b/>
          <w:color w:val="000000"/>
        </w:rPr>
        <w:t>Spring Boot</w:t>
      </w:r>
      <w:r w:rsidR="00A6033F" w:rsidRPr="0058128D">
        <w:rPr>
          <w:rFonts w:ascii="Cambria" w:hAnsi="Cambria" w:cs="Times New Roman"/>
          <w:color w:val="000000"/>
        </w:rPr>
        <w:t> framework</w:t>
      </w:r>
    </w:p>
    <w:p w:rsidR="00F97786" w:rsidRPr="0058128D" w:rsidRDefault="00F97786" w:rsidP="002E0756">
      <w:pPr>
        <w:pStyle w:val="NoSpacing"/>
        <w:numPr>
          <w:ilvl w:val="0"/>
          <w:numId w:val="24"/>
        </w:numPr>
        <w:jc w:val="both"/>
        <w:rPr>
          <w:rFonts w:ascii="Cambria" w:hAnsi="Cambria" w:cs="Times New Roman"/>
          <w:color w:val="000000"/>
        </w:rPr>
      </w:pPr>
      <w:r w:rsidRPr="0058128D">
        <w:rPr>
          <w:rFonts w:ascii="Cambria" w:hAnsi="Cambria" w:cs="Times New Roman"/>
          <w:color w:val="000000"/>
        </w:rPr>
        <w:lastRenderedPageBreak/>
        <w:t xml:space="preserve">Got exposure to build and deploy the changes in a </w:t>
      </w:r>
      <w:r w:rsidRPr="0058128D">
        <w:rPr>
          <w:rFonts w:ascii="Cambria" w:hAnsi="Cambria" w:cs="Times New Roman"/>
          <w:noProof/>
          <w:color w:val="000000"/>
        </w:rPr>
        <w:t>production</w:t>
      </w:r>
      <w:r w:rsidRPr="0058128D">
        <w:rPr>
          <w:rFonts w:ascii="Cambria" w:hAnsi="Cambria" w:cs="Times New Roman"/>
          <w:color w:val="000000"/>
        </w:rPr>
        <w:t xml:space="preserve"> environment by executing the build script and deploying the compiled </w:t>
      </w:r>
      <w:r w:rsidRPr="0058128D">
        <w:rPr>
          <w:rFonts w:ascii="Cambria" w:hAnsi="Cambria" w:cs="Times New Roman"/>
          <w:b/>
          <w:color w:val="000000"/>
        </w:rPr>
        <w:t>GWT</w:t>
      </w:r>
      <w:r w:rsidRPr="0058128D">
        <w:rPr>
          <w:rFonts w:ascii="Cambria" w:hAnsi="Cambria" w:cs="Times New Roman"/>
          <w:color w:val="000000"/>
        </w:rPr>
        <w:t xml:space="preserve"> client side code and server side code to the </w:t>
      </w:r>
      <w:r w:rsidRPr="0058128D">
        <w:rPr>
          <w:rFonts w:ascii="Cambria" w:hAnsi="Cambria" w:cs="Times New Roman"/>
          <w:noProof/>
          <w:color w:val="000000"/>
        </w:rPr>
        <w:t>production</w:t>
      </w:r>
      <w:r w:rsidR="00A6033F" w:rsidRPr="0058128D">
        <w:rPr>
          <w:rFonts w:ascii="Cambria" w:hAnsi="Cambria" w:cs="Times New Roman"/>
          <w:color w:val="000000"/>
        </w:rPr>
        <w:t xml:space="preserve"> server</w:t>
      </w:r>
    </w:p>
    <w:p w:rsidR="00F97786" w:rsidRPr="0058128D" w:rsidRDefault="00F97786" w:rsidP="002E0756">
      <w:pPr>
        <w:pStyle w:val="NoSpacing"/>
        <w:numPr>
          <w:ilvl w:val="0"/>
          <w:numId w:val="24"/>
        </w:numPr>
        <w:jc w:val="both"/>
        <w:rPr>
          <w:rFonts w:ascii="Cambria" w:hAnsi="Cambria" w:cs="Times New Roman"/>
          <w:color w:val="000000"/>
        </w:rPr>
      </w:pPr>
      <w:r w:rsidRPr="0058128D">
        <w:rPr>
          <w:rFonts w:ascii="Cambria" w:hAnsi="Cambria" w:cs="Times New Roman"/>
          <w:color w:val="000000"/>
        </w:rPr>
        <w:t xml:space="preserve">Responsible for design and developing Persistence classes using </w:t>
      </w:r>
      <w:r w:rsidRPr="0058128D">
        <w:rPr>
          <w:rFonts w:ascii="Cambria" w:hAnsi="Cambria" w:cs="Times New Roman"/>
          <w:b/>
          <w:color w:val="000000"/>
        </w:rPr>
        <w:t>Hibernate</w:t>
      </w:r>
      <w:r w:rsidRPr="0058128D">
        <w:rPr>
          <w:rFonts w:ascii="Cambria" w:hAnsi="Cambria" w:cs="Times New Roman"/>
          <w:color w:val="000000"/>
        </w:rPr>
        <w:t>, and </w:t>
      </w:r>
      <w:r w:rsidRPr="0058128D">
        <w:rPr>
          <w:rFonts w:ascii="Cambria" w:hAnsi="Cambria" w:cs="Times New Roman"/>
          <w:b/>
          <w:color w:val="000000"/>
        </w:rPr>
        <w:t>Spring JDBC</w:t>
      </w:r>
      <w:r w:rsidRPr="0058128D">
        <w:rPr>
          <w:rFonts w:ascii="Cambria" w:hAnsi="Cambria" w:cs="Times New Roman"/>
          <w:color w:val="000000"/>
        </w:rPr>
        <w:t xml:space="preserve"> Template frameworks </w:t>
      </w:r>
      <w:r w:rsidR="00A6033F" w:rsidRPr="0058128D">
        <w:rPr>
          <w:rFonts w:ascii="Cambria" w:hAnsi="Cambria" w:cs="Times New Roman"/>
          <w:color w:val="000000"/>
        </w:rPr>
        <w:t>to save data in database tables</w:t>
      </w:r>
    </w:p>
    <w:p w:rsidR="00F97786" w:rsidRPr="0058128D" w:rsidRDefault="00F97786" w:rsidP="002E0756">
      <w:pPr>
        <w:pStyle w:val="NoSpacing"/>
        <w:numPr>
          <w:ilvl w:val="0"/>
          <w:numId w:val="24"/>
        </w:numPr>
        <w:jc w:val="both"/>
        <w:rPr>
          <w:rFonts w:ascii="Cambria" w:hAnsi="Cambria" w:cs="Times New Roman"/>
          <w:b/>
          <w:color w:val="000000"/>
          <w:lang w:eastAsia="en-IN"/>
        </w:rPr>
      </w:pPr>
      <w:r w:rsidRPr="0058128D">
        <w:rPr>
          <w:rFonts w:ascii="Cambria" w:hAnsi="Cambria" w:cs="Times New Roman"/>
          <w:color w:val="000000"/>
          <w:lang w:eastAsia="en-IN"/>
        </w:rPr>
        <w:t xml:space="preserve">Worked on </w:t>
      </w:r>
      <w:r w:rsidRPr="0058128D">
        <w:rPr>
          <w:rFonts w:ascii="Cambria" w:hAnsi="Cambria" w:cs="Times New Roman"/>
          <w:b/>
          <w:color w:val="000000"/>
          <w:lang w:eastAsia="en-IN"/>
        </w:rPr>
        <w:t>JPA</w:t>
      </w:r>
      <w:r w:rsidRPr="0058128D">
        <w:rPr>
          <w:rFonts w:ascii="Cambria" w:hAnsi="Cambria" w:cs="Times New Roman"/>
          <w:color w:val="000000"/>
          <w:lang w:eastAsia="en-IN"/>
        </w:rPr>
        <w:t xml:space="preserve"> for persist</w:t>
      </w:r>
      <w:r w:rsidR="00A6033F" w:rsidRPr="0058128D">
        <w:rPr>
          <w:rFonts w:ascii="Cambria" w:hAnsi="Cambria" w:cs="Times New Roman"/>
          <w:color w:val="000000"/>
          <w:lang w:eastAsia="en-IN"/>
        </w:rPr>
        <w:t>ing the objects into the system</w:t>
      </w:r>
    </w:p>
    <w:p w:rsidR="00F97786" w:rsidRPr="0058128D" w:rsidRDefault="00F97786" w:rsidP="002E0756">
      <w:pPr>
        <w:pStyle w:val="NoSpacing"/>
        <w:numPr>
          <w:ilvl w:val="0"/>
          <w:numId w:val="24"/>
        </w:numPr>
        <w:jc w:val="both"/>
        <w:rPr>
          <w:rFonts w:ascii="Cambria" w:hAnsi="Cambria" w:cs="Times New Roman"/>
          <w:color w:val="000000"/>
        </w:rPr>
      </w:pPr>
      <w:r w:rsidRPr="0058128D">
        <w:rPr>
          <w:rFonts w:ascii="Cambria" w:hAnsi="Cambria" w:cs="Times New Roman"/>
          <w:color w:val="000000"/>
        </w:rPr>
        <w:t xml:space="preserve">Design and develop automation </w:t>
      </w:r>
      <w:r w:rsidRPr="0058128D">
        <w:rPr>
          <w:rFonts w:ascii="Cambria" w:hAnsi="Cambria" w:cs="Times New Roman"/>
          <w:noProof/>
          <w:color w:val="000000"/>
        </w:rPr>
        <w:t>framework</w:t>
      </w:r>
      <w:r w:rsidRPr="0058128D">
        <w:rPr>
          <w:rFonts w:ascii="Cambria" w:hAnsi="Cambria" w:cs="Times New Roman"/>
          <w:color w:val="000000"/>
        </w:rPr>
        <w:t xml:space="preserve"> using </w:t>
      </w:r>
      <w:r w:rsidRPr="0058128D">
        <w:rPr>
          <w:rFonts w:ascii="Cambria" w:hAnsi="Cambria" w:cs="Times New Roman"/>
          <w:b/>
          <w:color w:val="000000"/>
        </w:rPr>
        <w:t>Java, Seleniu</w:t>
      </w:r>
      <w:r w:rsidR="00727372" w:rsidRPr="0058128D">
        <w:rPr>
          <w:rFonts w:ascii="Cambria" w:hAnsi="Cambria" w:cs="Times New Roman"/>
          <w:b/>
          <w:color w:val="000000"/>
        </w:rPr>
        <w:t>m web driver, JUnit, Maven, Ant and</w:t>
      </w:r>
      <w:r w:rsidRPr="0058128D">
        <w:rPr>
          <w:rFonts w:ascii="Cambria" w:hAnsi="Cambria" w:cs="Times New Roman"/>
          <w:b/>
          <w:color w:val="000000"/>
        </w:rPr>
        <w:t xml:space="preserve"> SVN</w:t>
      </w:r>
      <w:r w:rsidRPr="0058128D">
        <w:rPr>
          <w:rFonts w:ascii="Cambria" w:hAnsi="Cambria" w:cs="Times New Roman"/>
          <w:color w:val="000000"/>
        </w:rPr>
        <w:t xml:space="preserve">  </w:t>
      </w:r>
    </w:p>
    <w:p w:rsidR="00F97786" w:rsidRPr="0058128D" w:rsidRDefault="00F97786" w:rsidP="002E0756">
      <w:pPr>
        <w:pStyle w:val="NoSpacing"/>
        <w:numPr>
          <w:ilvl w:val="0"/>
          <w:numId w:val="24"/>
        </w:numPr>
        <w:jc w:val="both"/>
        <w:rPr>
          <w:rFonts w:ascii="Cambria" w:hAnsi="Cambria" w:cs="Times New Roman"/>
          <w:b/>
          <w:color w:val="000000"/>
          <w:lang w:eastAsia="en-IN"/>
        </w:rPr>
      </w:pPr>
      <w:r w:rsidRPr="0058128D">
        <w:rPr>
          <w:rFonts w:ascii="Cambria" w:hAnsi="Cambria" w:cs="Times New Roman"/>
          <w:color w:val="000000"/>
          <w:lang w:eastAsia="en-IN"/>
        </w:rPr>
        <w:t xml:space="preserve">Created services for various modules like Account Creation and Maintenance using </w:t>
      </w:r>
      <w:r w:rsidRPr="0058128D">
        <w:rPr>
          <w:rFonts w:ascii="Cambria" w:hAnsi="Cambria" w:cs="Times New Roman"/>
          <w:b/>
          <w:color w:val="000000"/>
          <w:lang w:eastAsia="en-IN"/>
        </w:rPr>
        <w:t>SPRING</w:t>
      </w:r>
    </w:p>
    <w:p w:rsidR="00F97786" w:rsidRPr="0058128D" w:rsidRDefault="00F97786" w:rsidP="002E0756">
      <w:pPr>
        <w:pStyle w:val="NoSpacing"/>
        <w:numPr>
          <w:ilvl w:val="0"/>
          <w:numId w:val="24"/>
        </w:numPr>
        <w:jc w:val="both"/>
        <w:rPr>
          <w:rFonts w:ascii="Cambria" w:hAnsi="Cambria" w:cs="Times New Roman"/>
          <w:color w:val="000000"/>
        </w:rPr>
      </w:pPr>
      <w:r w:rsidRPr="0058128D">
        <w:rPr>
          <w:rFonts w:ascii="Cambria" w:hAnsi="Cambria" w:cs="Times New Roman"/>
          <w:color w:val="000000"/>
        </w:rPr>
        <w:t>Used apache-</w:t>
      </w:r>
      <w:r w:rsidRPr="0058128D">
        <w:rPr>
          <w:rFonts w:ascii="Cambria" w:hAnsi="Cambria" w:cs="Times New Roman"/>
          <w:b/>
          <w:color w:val="000000"/>
        </w:rPr>
        <w:t>Maven</w:t>
      </w:r>
      <w:r w:rsidRPr="0058128D">
        <w:rPr>
          <w:rFonts w:ascii="Cambria" w:hAnsi="Cambria" w:cs="Times New Roman"/>
          <w:color w:val="000000"/>
        </w:rPr>
        <w:t> tool to build, configure, and package an</w:t>
      </w:r>
      <w:r w:rsidR="00A6033F" w:rsidRPr="0058128D">
        <w:rPr>
          <w:rFonts w:ascii="Cambria" w:hAnsi="Cambria" w:cs="Times New Roman"/>
          <w:color w:val="000000"/>
        </w:rPr>
        <w:t>d deploy an application project</w:t>
      </w:r>
      <w:r w:rsidRPr="0058128D">
        <w:rPr>
          <w:rFonts w:ascii="Cambria" w:hAnsi="Cambria" w:cs="Times New Roman"/>
          <w:color w:val="000000"/>
        </w:rPr>
        <w:t> </w:t>
      </w:r>
    </w:p>
    <w:p w:rsidR="00F97786" w:rsidRPr="0058128D" w:rsidRDefault="00F97786" w:rsidP="002E0756">
      <w:pPr>
        <w:pStyle w:val="NoSpacing"/>
        <w:numPr>
          <w:ilvl w:val="0"/>
          <w:numId w:val="24"/>
        </w:numPr>
        <w:jc w:val="both"/>
        <w:rPr>
          <w:rFonts w:ascii="Cambria" w:hAnsi="Cambria" w:cs="Times New Roman"/>
          <w:color w:val="000000"/>
        </w:rPr>
      </w:pPr>
      <w:r w:rsidRPr="0058128D">
        <w:rPr>
          <w:rFonts w:ascii="Cambria" w:hAnsi="Cambria" w:cs="Times New Roman"/>
          <w:color w:val="000000"/>
        </w:rPr>
        <w:t xml:space="preserve">Used </w:t>
      </w:r>
      <w:r w:rsidRPr="0058128D">
        <w:rPr>
          <w:rFonts w:ascii="Cambria" w:hAnsi="Cambria" w:cs="Times New Roman"/>
          <w:b/>
          <w:color w:val="000000"/>
        </w:rPr>
        <w:t>Jenkins</w:t>
      </w:r>
      <w:r w:rsidR="00A6033F" w:rsidRPr="0058128D">
        <w:rPr>
          <w:rFonts w:ascii="Cambria" w:hAnsi="Cambria" w:cs="Times New Roman"/>
          <w:color w:val="000000"/>
        </w:rPr>
        <w:t xml:space="preserve"> for build maven project</w:t>
      </w:r>
    </w:p>
    <w:p w:rsidR="00F97786" w:rsidRPr="0058128D" w:rsidRDefault="00F97786" w:rsidP="002E0756">
      <w:pPr>
        <w:pStyle w:val="NoSpacing"/>
        <w:numPr>
          <w:ilvl w:val="0"/>
          <w:numId w:val="24"/>
        </w:numPr>
        <w:jc w:val="both"/>
        <w:rPr>
          <w:rFonts w:ascii="Cambria" w:hAnsi="Cambria" w:cs="Times New Roman"/>
          <w:b/>
          <w:color w:val="000000"/>
          <w:lang w:eastAsia="en-IN"/>
        </w:rPr>
      </w:pPr>
      <w:r w:rsidRPr="0058128D">
        <w:rPr>
          <w:rFonts w:ascii="Cambria" w:hAnsi="Cambria" w:cs="Times New Roman"/>
          <w:color w:val="000000"/>
          <w:lang w:eastAsia="en-IN"/>
        </w:rPr>
        <w:t xml:space="preserve">Worked on Axis implementation and used </w:t>
      </w:r>
      <w:r w:rsidRPr="0058128D">
        <w:rPr>
          <w:rFonts w:ascii="Cambria" w:hAnsi="Cambria" w:cs="Times New Roman"/>
          <w:b/>
          <w:color w:val="000000"/>
          <w:lang w:eastAsia="en-IN"/>
        </w:rPr>
        <w:t>SOAP UI</w:t>
      </w:r>
      <w:r w:rsidRPr="0058128D">
        <w:rPr>
          <w:rFonts w:ascii="Cambria" w:hAnsi="Cambria" w:cs="Times New Roman"/>
          <w:color w:val="000000"/>
          <w:lang w:eastAsia="en-IN"/>
        </w:rPr>
        <w:t xml:space="preserve"> to test the </w:t>
      </w:r>
      <w:r w:rsidRPr="0058128D">
        <w:rPr>
          <w:rFonts w:ascii="Cambria" w:hAnsi="Cambria" w:cs="Times New Roman"/>
          <w:b/>
          <w:color w:val="000000"/>
          <w:lang w:eastAsia="en-IN"/>
        </w:rPr>
        <w:t>SOAP</w:t>
      </w:r>
    </w:p>
    <w:p w:rsidR="00F97786" w:rsidRPr="0058128D" w:rsidRDefault="00F97786" w:rsidP="002E0756">
      <w:pPr>
        <w:pStyle w:val="NoSpacing"/>
        <w:numPr>
          <w:ilvl w:val="0"/>
          <w:numId w:val="24"/>
        </w:numPr>
        <w:jc w:val="both"/>
        <w:rPr>
          <w:rFonts w:ascii="Cambria" w:hAnsi="Cambria" w:cs="Times New Roman"/>
          <w:b/>
          <w:color w:val="000000"/>
          <w:lang w:eastAsia="en-IN"/>
        </w:rPr>
      </w:pPr>
      <w:r w:rsidRPr="0058128D">
        <w:rPr>
          <w:rFonts w:ascii="Cambria" w:hAnsi="Cambria" w:cs="Times New Roman"/>
          <w:color w:val="000000"/>
          <w:lang w:eastAsia="en-IN"/>
        </w:rPr>
        <w:t xml:space="preserve">Worked on </w:t>
      </w:r>
      <w:r w:rsidRPr="0058128D">
        <w:rPr>
          <w:rFonts w:ascii="Cambria" w:hAnsi="Cambria" w:cs="Times New Roman"/>
          <w:b/>
          <w:color w:val="000000"/>
          <w:lang w:eastAsia="en-IN"/>
        </w:rPr>
        <w:t>XML</w:t>
      </w:r>
      <w:r w:rsidRPr="0058128D">
        <w:rPr>
          <w:rFonts w:ascii="Cambria" w:hAnsi="Cambria" w:cs="Times New Roman"/>
          <w:color w:val="000000"/>
          <w:lang w:eastAsia="en-IN"/>
        </w:rPr>
        <w:t xml:space="preserve">, </w:t>
      </w:r>
      <w:r w:rsidRPr="0058128D">
        <w:rPr>
          <w:rFonts w:ascii="Cambria" w:hAnsi="Cambria" w:cs="Times New Roman"/>
          <w:b/>
          <w:color w:val="000000"/>
          <w:lang w:eastAsia="en-IN"/>
        </w:rPr>
        <w:t>XSD</w:t>
      </w:r>
      <w:r w:rsidRPr="0058128D">
        <w:rPr>
          <w:rFonts w:ascii="Cambria" w:hAnsi="Cambria" w:cs="Times New Roman"/>
          <w:color w:val="000000"/>
          <w:lang w:eastAsia="en-IN"/>
        </w:rPr>
        <w:t xml:space="preserve"> and </w:t>
      </w:r>
      <w:r w:rsidRPr="0058128D">
        <w:rPr>
          <w:rFonts w:ascii="Cambria" w:hAnsi="Cambria" w:cs="Times New Roman"/>
          <w:b/>
          <w:color w:val="000000"/>
          <w:lang w:eastAsia="en-IN"/>
        </w:rPr>
        <w:t>XSLT</w:t>
      </w:r>
      <w:r w:rsidRPr="0058128D">
        <w:rPr>
          <w:rFonts w:ascii="Cambria" w:hAnsi="Cambria" w:cs="Times New Roman"/>
          <w:color w:val="000000"/>
          <w:lang w:eastAsia="en-IN"/>
        </w:rPr>
        <w:t xml:space="preserve"> to parse the request and create the new </w:t>
      </w:r>
      <w:r w:rsidR="00A6033F" w:rsidRPr="0058128D">
        <w:rPr>
          <w:rFonts w:ascii="Cambria" w:hAnsi="Cambria" w:cs="Times New Roman"/>
          <w:color w:val="000000"/>
          <w:lang w:eastAsia="en-IN"/>
        </w:rPr>
        <w:t>one based on the specification</w:t>
      </w:r>
    </w:p>
    <w:p w:rsidR="00F97786" w:rsidRPr="0058128D" w:rsidRDefault="00F97786" w:rsidP="002E0756">
      <w:pPr>
        <w:numPr>
          <w:ilvl w:val="0"/>
          <w:numId w:val="24"/>
        </w:numPr>
        <w:spacing w:after="0" w:line="240" w:lineRule="auto"/>
        <w:jc w:val="both"/>
        <w:rPr>
          <w:rFonts w:ascii="Cambria" w:hAnsi="Cambria" w:cs="Times New Roman"/>
          <w:color w:val="000000"/>
        </w:rPr>
      </w:pPr>
      <w:r w:rsidRPr="0058128D">
        <w:rPr>
          <w:rFonts w:ascii="Cambria" w:hAnsi="Cambria" w:cs="Times New Roman"/>
          <w:color w:val="000000"/>
        </w:rPr>
        <w:t xml:space="preserve">Developed unit test cases using </w:t>
      </w:r>
      <w:r w:rsidRPr="0058128D">
        <w:rPr>
          <w:rFonts w:ascii="Cambria" w:hAnsi="Cambria" w:cs="Times New Roman"/>
          <w:b/>
          <w:color w:val="000000"/>
        </w:rPr>
        <w:t xml:space="preserve">JUnit </w:t>
      </w:r>
      <w:r w:rsidR="00A6033F" w:rsidRPr="0058128D">
        <w:rPr>
          <w:rFonts w:ascii="Cambria" w:hAnsi="Cambria" w:cs="Times New Roman"/>
          <w:color w:val="000000"/>
        </w:rPr>
        <w:t>and Mock Objects</w:t>
      </w:r>
    </w:p>
    <w:p w:rsidR="002E0756" w:rsidRPr="0058128D" w:rsidRDefault="006B6E24" w:rsidP="002E0756">
      <w:pPr>
        <w:spacing w:after="0" w:line="240" w:lineRule="auto"/>
        <w:jc w:val="both"/>
        <w:rPr>
          <w:rFonts w:ascii="Cambria" w:hAnsi="Cambria" w:cs="Times New Roman"/>
          <w:bCs/>
          <w:color w:val="000000"/>
        </w:rPr>
      </w:pPr>
      <w:r w:rsidRPr="0058128D">
        <w:rPr>
          <w:rFonts w:ascii="Cambria" w:hAnsi="Cambria" w:cs="Times New Roman"/>
          <w:b/>
          <w:bCs/>
        </w:rPr>
        <w:t>Environment</w:t>
      </w:r>
      <w:r w:rsidRPr="0058128D">
        <w:rPr>
          <w:rFonts w:ascii="Cambria" w:hAnsi="Cambria" w:cs="Times New Roman"/>
          <w:b/>
        </w:rPr>
        <w:t>:</w:t>
      </w:r>
      <w:r w:rsidR="00F97786" w:rsidRPr="0058128D">
        <w:rPr>
          <w:rFonts w:ascii="Cambria" w:hAnsi="Cambria" w:cs="Times New Roman"/>
          <w:bCs/>
          <w:color w:val="000000"/>
        </w:rPr>
        <w:t>XSLT, AJAX, HTML , JavaScript, CSS, DOJO, Spring, Hibernate, JBoss, JUnit, DB2, DB Visualizer,</w:t>
      </w:r>
      <w:r w:rsidR="00750CAB" w:rsidRPr="0058128D">
        <w:rPr>
          <w:rFonts w:ascii="Cambria" w:hAnsi="Cambria" w:cs="Times New Roman"/>
          <w:bCs/>
          <w:color w:val="000000"/>
        </w:rPr>
        <w:t xml:space="preserve"> Eclipse IDE, CVS, XPath, </w:t>
      </w:r>
      <w:r w:rsidR="00F97786" w:rsidRPr="0058128D">
        <w:rPr>
          <w:rFonts w:ascii="Cambria" w:hAnsi="Cambria" w:cs="Times New Roman"/>
          <w:bCs/>
          <w:color w:val="000000"/>
        </w:rPr>
        <w:t>Web S</w:t>
      </w:r>
      <w:r w:rsidR="00FC4E0A" w:rsidRPr="0058128D">
        <w:rPr>
          <w:rFonts w:ascii="Cambria" w:hAnsi="Cambria" w:cs="Times New Roman"/>
          <w:bCs/>
          <w:color w:val="000000"/>
        </w:rPr>
        <w:t xml:space="preserve">ervices, XMLSchema, DOM parser and </w:t>
      </w:r>
      <w:r w:rsidR="00A6033F" w:rsidRPr="0058128D">
        <w:rPr>
          <w:rFonts w:ascii="Cambria" w:hAnsi="Cambria" w:cs="Times New Roman"/>
          <w:bCs/>
          <w:color w:val="000000"/>
        </w:rPr>
        <w:t>fiddler</w:t>
      </w:r>
    </w:p>
    <w:p w:rsidR="008D3F30" w:rsidRPr="0058128D" w:rsidRDefault="008D3F30" w:rsidP="002E0756">
      <w:pPr>
        <w:spacing w:after="0" w:line="240" w:lineRule="auto"/>
        <w:jc w:val="both"/>
        <w:rPr>
          <w:rFonts w:ascii="Cambria" w:hAnsi="Cambria" w:cs="Times New Roman"/>
          <w:bCs/>
          <w:color w:val="000000"/>
        </w:rPr>
      </w:pPr>
    </w:p>
    <w:p w:rsidR="006B79BC" w:rsidRPr="0058128D" w:rsidRDefault="006B79BC" w:rsidP="002E0756">
      <w:pPr>
        <w:pBdr>
          <w:top w:val="single" w:sz="4" w:space="1" w:color="auto"/>
          <w:left w:val="single" w:sz="4" w:space="4" w:color="auto"/>
          <w:bottom w:val="single" w:sz="4" w:space="1" w:color="auto"/>
          <w:right w:val="single" w:sz="4" w:space="4" w:color="auto"/>
        </w:pBdr>
        <w:spacing w:after="0" w:line="240" w:lineRule="auto"/>
        <w:jc w:val="both"/>
        <w:rPr>
          <w:rFonts w:ascii="Cambria" w:hAnsi="Cambria" w:cs="Times New Roman"/>
          <w:b/>
        </w:rPr>
      </w:pPr>
      <w:r w:rsidRPr="0058128D">
        <w:rPr>
          <w:rFonts w:ascii="Cambria" w:hAnsi="Cambria" w:cs="Times New Roman"/>
          <w:b/>
        </w:rPr>
        <w:t xml:space="preserve">Client: </w:t>
      </w:r>
      <w:r w:rsidR="001F47A2" w:rsidRPr="0058128D">
        <w:rPr>
          <w:rFonts w:ascii="Cambria" w:eastAsia="Verdana" w:hAnsi="Cambria" w:cs="Times New Roman"/>
          <w:b/>
          <w:color w:val="000000"/>
        </w:rPr>
        <w:t>HSBC Software Development, India</w:t>
      </w:r>
      <w:r w:rsidR="002E0756" w:rsidRPr="0058128D">
        <w:rPr>
          <w:rFonts w:ascii="Cambria" w:eastAsia="Verdana" w:hAnsi="Cambria" w:cs="Times New Roman"/>
          <w:b/>
          <w:color w:val="000000"/>
        </w:rPr>
        <w:tab/>
      </w:r>
      <w:r w:rsidR="002E0756" w:rsidRPr="0058128D">
        <w:rPr>
          <w:rFonts w:ascii="Cambria" w:eastAsia="Verdana" w:hAnsi="Cambria" w:cs="Times New Roman"/>
          <w:b/>
          <w:color w:val="000000"/>
        </w:rPr>
        <w:tab/>
      </w:r>
      <w:r w:rsidR="00E96E45" w:rsidRPr="0058128D">
        <w:rPr>
          <w:rFonts w:ascii="Cambria" w:eastAsia="Calibri" w:hAnsi="Cambria" w:cs="Times New Roman"/>
          <w:b/>
          <w:color w:val="000000"/>
        </w:rPr>
        <w:t>January</w:t>
      </w:r>
      <w:r w:rsidR="005044DD" w:rsidRPr="0058128D">
        <w:rPr>
          <w:rFonts w:ascii="Cambria" w:eastAsia="Calibri" w:hAnsi="Cambria" w:cs="Times New Roman"/>
          <w:b/>
          <w:color w:val="000000"/>
        </w:rPr>
        <w:t xml:space="preserve"> 2010 </w:t>
      </w:r>
      <w:r w:rsidR="007764FB" w:rsidRPr="0058128D">
        <w:rPr>
          <w:rFonts w:ascii="Cambria" w:eastAsia="Calibri" w:hAnsi="Cambria" w:cs="Times New Roman"/>
          <w:b/>
          <w:color w:val="000000"/>
        </w:rPr>
        <w:t xml:space="preserve">- </w:t>
      </w:r>
      <w:r w:rsidR="00A54D69" w:rsidRPr="0058128D">
        <w:rPr>
          <w:rFonts w:ascii="Cambria" w:eastAsia="Calibri" w:hAnsi="Cambria" w:cs="Times New Roman"/>
          <w:b/>
          <w:color w:val="000000"/>
        </w:rPr>
        <w:t>February</w:t>
      </w:r>
      <w:r w:rsidR="005044DD" w:rsidRPr="0058128D">
        <w:rPr>
          <w:rFonts w:ascii="Cambria" w:eastAsia="Calibri" w:hAnsi="Cambria" w:cs="Times New Roman"/>
          <w:b/>
          <w:color w:val="000000"/>
        </w:rPr>
        <w:t xml:space="preserve"> 2013</w:t>
      </w:r>
    </w:p>
    <w:p w:rsidR="001F47A2" w:rsidRPr="0058128D" w:rsidRDefault="006B79BC" w:rsidP="002E0756">
      <w:pPr>
        <w:spacing w:after="0" w:line="240" w:lineRule="auto"/>
        <w:jc w:val="both"/>
        <w:rPr>
          <w:rFonts w:ascii="Cambria" w:hAnsi="Cambria" w:cs="Times New Roman"/>
          <w:b/>
        </w:rPr>
      </w:pPr>
      <w:r w:rsidRPr="0058128D">
        <w:rPr>
          <w:rFonts w:ascii="Cambria" w:hAnsi="Cambria" w:cs="Times New Roman"/>
        </w:rPr>
        <w:t xml:space="preserve">Role: </w:t>
      </w:r>
      <w:r w:rsidR="001F47A2" w:rsidRPr="0058128D">
        <w:rPr>
          <w:rFonts w:ascii="Cambria" w:hAnsi="Cambria" w:cs="Times New Roman"/>
          <w:b/>
          <w:color w:val="000000"/>
        </w:rPr>
        <w:t>Java J2EE Developer</w:t>
      </w:r>
    </w:p>
    <w:p w:rsidR="00613D60" w:rsidRPr="0058128D" w:rsidRDefault="00613D60" w:rsidP="002E0756">
      <w:pPr>
        <w:spacing w:after="0" w:line="240" w:lineRule="auto"/>
        <w:jc w:val="both"/>
        <w:rPr>
          <w:rFonts w:ascii="Cambria" w:hAnsi="Cambria" w:cs="Times New Roman"/>
          <w:b/>
          <w:bCs/>
        </w:rPr>
      </w:pPr>
    </w:p>
    <w:p w:rsidR="00A54D69" w:rsidRPr="0058128D" w:rsidRDefault="006B79BC" w:rsidP="002E0756">
      <w:pPr>
        <w:spacing w:after="0" w:line="240" w:lineRule="auto"/>
        <w:jc w:val="both"/>
        <w:rPr>
          <w:rFonts w:ascii="Cambria" w:hAnsi="Cambria" w:cs="Times New Roman"/>
          <w:b/>
        </w:rPr>
      </w:pPr>
      <w:r w:rsidRPr="0058128D">
        <w:rPr>
          <w:rFonts w:ascii="Cambria" w:hAnsi="Cambria" w:cs="Times New Roman"/>
          <w:b/>
          <w:bCs/>
        </w:rPr>
        <w:t>Description:</w:t>
      </w:r>
      <w:r w:rsidR="001F47A2" w:rsidRPr="0058128D">
        <w:rPr>
          <w:rFonts w:ascii="Cambria" w:eastAsia="Verdana" w:hAnsi="Cambria" w:cs="Times New Roman"/>
          <w:color w:val="000000"/>
        </w:rPr>
        <w:t>HSBC</w:t>
      </w:r>
      <w:r w:rsidR="001F47A2" w:rsidRPr="0058128D">
        <w:rPr>
          <w:rFonts w:ascii="Cambria" w:hAnsi="Cambria" w:cs="Times New Roman"/>
          <w:color w:val="000000"/>
        </w:rPr>
        <w:t xml:space="preserve"> Banking Application (CNBA) helps customers to check their account balance, funds transfer, transaction history, transaction status online. It also allows the customers to view bank’s branch locations and their timings. The transaction management plays a key role in this application. The customer can also track his loan status.</w:t>
      </w:r>
    </w:p>
    <w:p w:rsidR="00A54D69" w:rsidRPr="0058128D" w:rsidRDefault="00A54D69" w:rsidP="002E0756">
      <w:pPr>
        <w:spacing w:after="0" w:line="240" w:lineRule="auto"/>
        <w:jc w:val="both"/>
        <w:rPr>
          <w:rFonts w:ascii="Cambria" w:hAnsi="Cambria" w:cs="Times New Roman"/>
          <w:b/>
        </w:rPr>
      </w:pPr>
      <w:r w:rsidRPr="0058128D">
        <w:rPr>
          <w:rFonts w:ascii="Cambria" w:hAnsi="Cambria" w:cs="Times New Roman"/>
          <w:b/>
        </w:rPr>
        <w:t>Responsibilities:</w:t>
      </w:r>
    </w:p>
    <w:p w:rsidR="001F47A2" w:rsidRPr="0058128D" w:rsidRDefault="001F47A2" w:rsidP="002E0756">
      <w:pPr>
        <w:pStyle w:val="ListParagraph"/>
        <w:numPr>
          <w:ilvl w:val="0"/>
          <w:numId w:val="32"/>
        </w:numPr>
        <w:spacing w:after="0" w:line="240" w:lineRule="auto"/>
        <w:jc w:val="both"/>
        <w:rPr>
          <w:rFonts w:ascii="Cambria" w:hAnsi="Cambria" w:cs="Times New Roman"/>
          <w:b/>
        </w:rPr>
      </w:pPr>
      <w:r w:rsidRPr="0058128D">
        <w:rPr>
          <w:rFonts w:ascii="Cambria" w:hAnsi="Cambria" w:cs="Times New Roman"/>
          <w:color w:val="000000"/>
          <w:lang w:eastAsia="en-IN"/>
        </w:rPr>
        <w:t xml:space="preserve">Involved in Requirement Analysis to understand the Company needs </w:t>
      </w:r>
      <w:r w:rsidR="00944B2E" w:rsidRPr="0058128D">
        <w:rPr>
          <w:rFonts w:ascii="Cambria" w:hAnsi="Cambria" w:cs="Times New Roman"/>
          <w:color w:val="000000"/>
          <w:lang w:eastAsia="en-IN"/>
        </w:rPr>
        <w:t>for various downstream systems</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Involved in deciding the </w:t>
      </w:r>
      <w:r w:rsidRPr="0058128D">
        <w:rPr>
          <w:rFonts w:ascii="Cambria" w:hAnsi="Cambria" w:cs="Times New Roman"/>
          <w:b/>
          <w:color w:val="000000"/>
          <w:lang w:eastAsia="en-IN"/>
        </w:rPr>
        <w:t>WEB Service</w:t>
      </w:r>
      <w:r w:rsidRPr="0058128D">
        <w:rPr>
          <w:rFonts w:ascii="Cambria" w:hAnsi="Cambria" w:cs="Times New Roman"/>
          <w:color w:val="000000"/>
          <w:lang w:eastAsia="en-IN"/>
        </w:rPr>
        <w:t xml:space="preserve"> architecture with </w:t>
      </w:r>
      <w:r w:rsidRPr="0058128D">
        <w:rPr>
          <w:rFonts w:ascii="Cambria" w:hAnsi="Cambria" w:cs="Times New Roman"/>
          <w:b/>
          <w:color w:val="000000"/>
          <w:lang w:eastAsia="en-IN"/>
        </w:rPr>
        <w:t xml:space="preserve">XML </w:t>
      </w:r>
      <w:r w:rsidRPr="0058128D">
        <w:rPr>
          <w:rFonts w:ascii="Cambria" w:hAnsi="Cambria" w:cs="Times New Roman"/>
          <w:color w:val="000000"/>
          <w:lang w:eastAsia="en-IN"/>
        </w:rPr>
        <w:t>and</w:t>
      </w:r>
      <w:r w:rsidRPr="0058128D">
        <w:rPr>
          <w:rFonts w:ascii="Cambria" w:hAnsi="Cambria" w:cs="Times New Roman"/>
          <w:b/>
          <w:color w:val="000000"/>
          <w:lang w:eastAsia="en-IN"/>
        </w:rPr>
        <w:t xml:space="preserve"> SOAP</w:t>
      </w:r>
      <w:r w:rsidRPr="0058128D">
        <w:rPr>
          <w:rFonts w:ascii="Cambria" w:hAnsi="Cambria" w:cs="Times New Roman"/>
          <w:color w:val="000000"/>
          <w:lang w:eastAsia="en-IN"/>
        </w:rPr>
        <w:t xml:space="preserve"> for integrat</w:t>
      </w:r>
      <w:r w:rsidR="00944B2E" w:rsidRPr="0058128D">
        <w:rPr>
          <w:rFonts w:ascii="Cambria" w:hAnsi="Cambria" w:cs="Times New Roman"/>
          <w:color w:val="000000"/>
          <w:lang w:eastAsia="en-IN"/>
        </w:rPr>
        <w:t>ing with heterogeneous systems</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Designed and implemented SOAP XML Request and Response, WEB Service </w:t>
      </w:r>
      <w:r w:rsidRPr="0058128D">
        <w:rPr>
          <w:rFonts w:ascii="Cambria" w:hAnsi="Cambria" w:cs="Times New Roman"/>
          <w:b/>
          <w:color w:val="000000"/>
          <w:lang w:eastAsia="en-IN"/>
        </w:rPr>
        <w:t>WSDL</w:t>
      </w:r>
      <w:r w:rsidRPr="0058128D">
        <w:rPr>
          <w:rFonts w:ascii="Cambria" w:hAnsi="Cambria" w:cs="Times New Roman"/>
          <w:color w:val="000000"/>
          <w:lang w:eastAsia="en-IN"/>
        </w:rPr>
        <w:t xml:space="preserve"> using </w:t>
      </w:r>
      <w:r w:rsidRPr="0058128D">
        <w:rPr>
          <w:rFonts w:ascii="Cambria" w:hAnsi="Cambria" w:cs="Times New Roman"/>
          <w:b/>
          <w:color w:val="000000"/>
          <w:lang w:eastAsia="en-IN"/>
        </w:rPr>
        <w:t>XML SPY</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Implemented WEB Service using </w:t>
      </w:r>
      <w:r w:rsidRPr="0058128D">
        <w:rPr>
          <w:rFonts w:ascii="Cambria" w:hAnsi="Cambria" w:cs="Times New Roman"/>
          <w:b/>
          <w:color w:val="000000"/>
          <w:lang w:eastAsia="en-IN"/>
        </w:rPr>
        <w:t>Apache SOAP API (2.1)</w:t>
      </w:r>
      <w:r w:rsidRPr="0058128D">
        <w:rPr>
          <w:rFonts w:ascii="Cambria" w:hAnsi="Cambria" w:cs="Times New Roman"/>
          <w:color w:val="000000"/>
          <w:lang w:eastAsia="en-IN"/>
        </w:rPr>
        <w:t>,</w:t>
      </w:r>
      <w:r w:rsidR="00944B2E" w:rsidRPr="0058128D">
        <w:rPr>
          <w:rFonts w:ascii="Cambria" w:hAnsi="Cambria" w:cs="Times New Roman"/>
          <w:color w:val="000000"/>
          <w:lang w:eastAsia="en-IN"/>
        </w:rPr>
        <w:t xml:space="preserve"> WASD</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Designed and implemented subsystem for administrative tasks (like verify data loads, consistency check and notify clients for data extract) using SERVLETS, session a</w:t>
      </w:r>
      <w:r w:rsidR="00944B2E" w:rsidRPr="0058128D">
        <w:rPr>
          <w:rFonts w:ascii="Cambria" w:hAnsi="Cambria" w:cs="Times New Roman"/>
          <w:color w:val="000000"/>
          <w:lang w:eastAsia="en-IN"/>
        </w:rPr>
        <w:t>nd Entry bean and java classes</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Designed Health Check module to monitor current health of the system as well as a </w:t>
      </w:r>
      <w:r w:rsidRPr="0058128D">
        <w:rPr>
          <w:rFonts w:ascii="Cambria" w:hAnsi="Cambria" w:cs="Times New Roman"/>
          <w:noProof/>
          <w:color w:val="000000"/>
          <w:lang w:eastAsia="en-IN"/>
        </w:rPr>
        <w:t>database</w:t>
      </w:r>
      <w:r w:rsidR="00944B2E" w:rsidRPr="0058128D">
        <w:rPr>
          <w:rFonts w:ascii="Cambria" w:hAnsi="Cambria" w:cs="Times New Roman"/>
          <w:color w:val="000000"/>
          <w:lang w:eastAsia="en-IN"/>
        </w:rPr>
        <w:t xml:space="preserve"> connection</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Handled database interaction writing SQL Queries, </w:t>
      </w:r>
      <w:r w:rsidR="00247E84" w:rsidRPr="0058128D">
        <w:rPr>
          <w:rFonts w:ascii="Cambria" w:hAnsi="Cambria" w:cs="Times New Roman"/>
          <w:b/>
          <w:color w:val="000000"/>
          <w:lang w:eastAsia="en-IN"/>
        </w:rPr>
        <w:t>Oracle 10g</w:t>
      </w:r>
      <w:r w:rsidRPr="0058128D">
        <w:rPr>
          <w:rFonts w:ascii="Cambria" w:hAnsi="Cambria" w:cs="Times New Roman"/>
          <w:color w:val="000000"/>
          <w:lang w:eastAsia="en-IN"/>
        </w:rPr>
        <w:t xml:space="preserve"> was used as Database for central Fund repository. The service was deployed on </w:t>
      </w:r>
      <w:r w:rsidR="00587EF8" w:rsidRPr="00587EF8">
        <w:rPr>
          <w:rFonts w:ascii="Cambria" w:hAnsi="Cambria" w:cs="Times New Roman"/>
          <w:b/>
          <w:color w:val="000000"/>
          <w:lang w:eastAsia="en-IN"/>
        </w:rPr>
        <w:t>IBM</w:t>
      </w:r>
      <w:bookmarkStart w:id="0" w:name="_GoBack"/>
      <w:bookmarkEnd w:id="0"/>
      <w:r w:rsidRPr="0058128D">
        <w:rPr>
          <w:rFonts w:ascii="Cambria" w:hAnsi="Cambria" w:cs="Times New Roman"/>
          <w:b/>
          <w:color w:val="000000"/>
          <w:lang w:eastAsia="en-IN"/>
        </w:rPr>
        <w:t>WEBSPHERE 4.0</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Developed dynamic WEB screens, Customization</w:t>
      </w:r>
      <w:r w:rsidR="00944B2E" w:rsidRPr="0058128D">
        <w:rPr>
          <w:rFonts w:ascii="Cambria" w:hAnsi="Cambria" w:cs="Times New Roman"/>
          <w:color w:val="000000"/>
          <w:lang w:eastAsia="en-IN"/>
        </w:rPr>
        <w:t xml:space="preserve"> of the screens done using JSP</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Tested and debugged </w:t>
      </w:r>
      <w:r w:rsidRPr="0058128D">
        <w:rPr>
          <w:rFonts w:ascii="Cambria" w:hAnsi="Cambria" w:cs="Times New Roman"/>
          <w:b/>
          <w:color w:val="000000"/>
          <w:lang w:eastAsia="en-IN"/>
        </w:rPr>
        <w:t>SERVLETS, JSP</w:t>
      </w:r>
      <w:r w:rsidRPr="0058128D">
        <w:rPr>
          <w:rFonts w:ascii="Cambria" w:hAnsi="Cambria" w:cs="Times New Roman"/>
          <w:color w:val="000000"/>
          <w:lang w:eastAsia="en-IN"/>
        </w:rPr>
        <w:t xml:space="preserve"> using Vi</w:t>
      </w:r>
      <w:r w:rsidR="00A6033F" w:rsidRPr="0058128D">
        <w:rPr>
          <w:rFonts w:ascii="Cambria" w:hAnsi="Cambria" w:cs="Times New Roman"/>
          <w:color w:val="000000"/>
          <w:lang w:eastAsia="en-IN"/>
        </w:rPr>
        <w:t>sual age JSP execution monitor</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Used </w:t>
      </w:r>
      <w:r w:rsidRPr="0058128D">
        <w:rPr>
          <w:rFonts w:ascii="Cambria" w:hAnsi="Cambria" w:cs="Times New Roman"/>
          <w:b/>
          <w:color w:val="000000"/>
          <w:lang w:eastAsia="en-IN"/>
        </w:rPr>
        <w:t>JDBC</w:t>
      </w:r>
      <w:r w:rsidRPr="0058128D">
        <w:rPr>
          <w:rFonts w:ascii="Cambria" w:hAnsi="Cambria" w:cs="Times New Roman"/>
          <w:color w:val="000000"/>
          <w:lang w:eastAsia="en-IN"/>
        </w:rPr>
        <w:t xml:space="preserve"> for c</w:t>
      </w:r>
      <w:r w:rsidR="00944B2E" w:rsidRPr="0058128D">
        <w:rPr>
          <w:rFonts w:ascii="Cambria" w:hAnsi="Cambria" w:cs="Times New Roman"/>
          <w:color w:val="000000"/>
          <w:lang w:eastAsia="en-IN"/>
        </w:rPr>
        <w:t>ommunicating with the database</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Deve</w:t>
      </w:r>
      <w:r w:rsidR="00A54D69" w:rsidRPr="0058128D">
        <w:rPr>
          <w:rFonts w:ascii="Cambria" w:hAnsi="Cambria" w:cs="Times New Roman"/>
          <w:color w:val="000000"/>
          <w:lang w:eastAsia="en-IN"/>
        </w:rPr>
        <w:t>loped APPLETS for communication</w:t>
      </w:r>
      <w:r w:rsidRPr="0058128D">
        <w:rPr>
          <w:rFonts w:ascii="Cambria" w:hAnsi="Cambria" w:cs="Times New Roman"/>
          <w:color w:val="000000"/>
          <w:lang w:eastAsia="en-IN"/>
        </w:rPr>
        <w:t> </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Client and server side validation </w:t>
      </w:r>
      <w:r w:rsidRPr="0058128D">
        <w:rPr>
          <w:rFonts w:ascii="Cambria" w:hAnsi="Cambria" w:cs="Times New Roman"/>
          <w:noProof/>
          <w:color w:val="000000"/>
          <w:lang w:eastAsia="en-IN"/>
        </w:rPr>
        <w:t>did</w:t>
      </w:r>
      <w:r w:rsidRPr="0058128D">
        <w:rPr>
          <w:rFonts w:ascii="Cambria" w:hAnsi="Cambria" w:cs="Times New Roman"/>
          <w:color w:val="000000"/>
          <w:lang w:eastAsia="en-IN"/>
        </w:rPr>
        <w:t xml:space="preserve"> in </w:t>
      </w:r>
      <w:r w:rsidRPr="0058128D">
        <w:rPr>
          <w:rFonts w:ascii="Cambria" w:hAnsi="Cambria" w:cs="Times New Roman"/>
          <w:b/>
          <w:noProof/>
          <w:color w:val="000000"/>
          <w:lang w:eastAsia="en-IN"/>
        </w:rPr>
        <w:t>JavaScript</w:t>
      </w:r>
    </w:p>
    <w:p w:rsidR="001F47A2" w:rsidRPr="0058128D" w:rsidRDefault="001F47A2"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Involved in writing </w:t>
      </w:r>
      <w:r w:rsidRPr="0058128D">
        <w:rPr>
          <w:rFonts w:ascii="Cambria" w:hAnsi="Cambria" w:cs="Times New Roman"/>
          <w:b/>
          <w:color w:val="000000"/>
          <w:lang w:eastAsia="en-IN"/>
        </w:rPr>
        <w:t>XML</w:t>
      </w:r>
      <w:r w:rsidRPr="0058128D">
        <w:rPr>
          <w:rFonts w:ascii="Cambria" w:hAnsi="Cambria" w:cs="Times New Roman"/>
          <w:color w:val="000000"/>
          <w:lang w:eastAsia="en-IN"/>
        </w:rPr>
        <w:t xml:space="preserve"> documents. Involved in writing build scripts using </w:t>
      </w:r>
      <w:r w:rsidRPr="0058128D">
        <w:rPr>
          <w:rFonts w:ascii="Cambria" w:hAnsi="Cambria" w:cs="Times New Roman"/>
          <w:b/>
          <w:color w:val="000000"/>
          <w:lang w:eastAsia="en-IN"/>
        </w:rPr>
        <w:t>UNIX</w:t>
      </w:r>
    </w:p>
    <w:p w:rsidR="008D3F30" w:rsidRPr="0058128D" w:rsidRDefault="001F47A2" w:rsidP="008D3F30">
      <w:pPr>
        <w:pStyle w:val="NoSpacing"/>
        <w:jc w:val="both"/>
        <w:rPr>
          <w:rFonts w:ascii="Cambria" w:hAnsi="Cambria" w:cs="Times New Roman"/>
          <w:color w:val="000000"/>
          <w:lang w:eastAsia="en-IN"/>
        </w:rPr>
      </w:pPr>
      <w:r w:rsidRPr="0058128D">
        <w:rPr>
          <w:rFonts w:ascii="Cambria" w:hAnsi="Cambria" w:cs="Times New Roman"/>
          <w:b/>
          <w:color w:val="000000"/>
          <w:lang w:eastAsia="en-IN"/>
        </w:rPr>
        <w:t>Environment: </w:t>
      </w:r>
      <w:r w:rsidRPr="0058128D">
        <w:rPr>
          <w:rFonts w:ascii="Cambria" w:hAnsi="Cambria" w:cs="Times New Roman"/>
          <w:color w:val="000000"/>
          <w:lang w:eastAsia="en-IN"/>
        </w:rPr>
        <w:t>CORE JA</w:t>
      </w:r>
      <w:r w:rsidR="00247E84" w:rsidRPr="0058128D">
        <w:rPr>
          <w:rFonts w:ascii="Cambria" w:hAnsi="Cambria" w:cs="Times New Roman"/>
          <w:color w:val="000000"/>
          <w:lang w:eastAsia="en-IN"/>
        </w:rPr>
        <w:t>VA, EJB, JDBC, JSP, Oracle 10g</w:t>
      </w:r>
      <w:r w:rsidRPr="0058128D">
        <w:rPr>
          <w:rFonts w:ascii="Cambria" w:hAnsi="Cambria" w:cs="Times New Roman"/>
          <w:color w:val="000000"/>
          <w:lang w:eastAsia="en-IN"/>
        </w:rPr>
        <w:t>, WEBSPHERE, SERVLETS, Symantec Visual Cafe 3.0 Database edition, HTML, Red Hat Linux</w:t>
      </w:r>
      <w:r w:rsidR="00601245" w:rsidRPr="0058128D">
        <w:rPr>
          <w:rFonts w:ascii="Cambria" w:hAnsi="Cambria" w:cs="Times New Roman"/>
          <w:color w:val="000000"/>
          <w:lang w:eastAsia="en-IN"/>
        </w:rPr>
        <w:t xml:space="preserve"> Release 6.1, UNIX</w:t>
      </w:r>
      <w:r w:rsidR="00102056" w:rsidRPr="0058128D">
        <w:rPr>
          <w:rFonts w:ascii="Cambria" w:hAnsi="Cambria" w:cs="Times New Roman"/>
          <w:color w:val="000000"/>
          <w:lang w:eastAsia="en-IN"/>
        </w:rPr>
        <w:t xml:space="preserve">, </w:t>
      </w:r>
      <w:r w:rsidR="00964239" w:rsidRPr="0058128D">
        <w:rPr>
          <w:rFonts w:ascii="Cambria" w:hAnsi="Cambria" w:cs="Times New Roman"/>
          <w:color w:val="000000"/>
          <w:lang w:eastAsia="en-IN"/>
        </w:rPr>
        <w:t>and Windows</w:t>
      </w:r>
    </w:p>
    <w:p w:rsidR="008D3F30" w:rsidRPr="0058128D" w:rsidRDefault="008D3F30" w:rsidP="008D3F30">
      <w:pPr>
        <w:pStyle w:val="NoSpacing"/>
        <w:jc w:val="both"/>
        <w:rPr>
          <w:rFonts w:ascii="Cambria" w:hAnsi="Cambria" w:cs="Times New Roman"/>
          <w:color w:val="000000"/>
          <w:lang w:eastAsia="en-IN"/>
        </w:rPr>
      </w:pPr>
    </w:p>
    <w:p w:rsidR="006456B7" w:rsidRPr="0058128D" w:rsidRDefault="006456B7" w:rsidP="002E0756">
      <w:pPr>
        <w:pBdr>
          <w:top w:val="single" w:sz="4" w:space="1" w:color="auto"/>
          <w:left w:val="single" w:sz="4" w:space="4" w:color="auto"/>
          <w:bottom w:val="single" w:sz="4" w:space="1" w:color="auto"/>
          <w:right w:val="single" w:sz="4" w:space="4" w:color="auto"/>
        </w:pBdr>
        <w:spacing w:after="0" w:line="240" w:lineRule="auto"/>
        <w:jc w:val="both"/>
        <w:rPr>
          <w:rFonts w:ascii="Cambria" w:hAnsi="Cambria" w:cs="Times New Roman"/>
          <w:b/>
        </w:rPr>
      </w:pPr>
      <w:r w:rsidRPr="0058128D">
        <w:rPr>
          <w:rFonts w:ascii="Cambria" w:hAnsi="Cambria" w:cs="Times New Roman"/>
          <w:b/>
        </w:rPr>
        <w:lastRenderedPageBreak/>
        <w:t xml:space="preserve">Client: Deblok, India                        </w:t>
      </w:r>
      <w:r w:rsidR="003D024E" w:rsidRPr="0058128D">
        <w:rPr>
          <w:rFonts w:ascii="Cambria" w:eastAsia="Calibri" w:hAnsi="Cambria" w:cs="Times New Roman"/>
          <w:b/>
          <w:color w:val="000000"/>
        </w:rPr>
        <w:t xml:space="preserve">July 2009 </w:t>
      </w:r>
      <w:r w:rsidRPr="0058128D">
        <w:rPr>
          <w:rFonts w:ascii="Cambria" w:eastAsia="Calibri" w:hAnsi="Cambria" w:cs="Times New Roman"/>
          <w:b/>
          <w:color w:val="000000"/>
        </w:rPr>
        <w:t>–</w:t>
      </w:r>
      <w:r w:rsidR="0067411B" w:rsidRPr="0058128D">
        <w:rPr>
          <w:rFonts w:ascii="Cambria" w:eastAsia="Calibri" w:hAnsi="Cambria" w:cs="Times New Roman"/>
          <w:b/>
          <w:color w:val="000000"/>
        </w:rPr>
        <w:t xml:space="preserve"> November </w:t>
      </w:r>
      <w:r w:rsidR="003D024E" w:rsidRPr="0058128D">
        <w:rPr>
          <w:rFonts w:ascii="Cambria" w:eastAsia="Calibri" w:hAnsi="Cambria" w:cs="Times New Roman"/>
          <w:b/>
          <w:color w:val="000000"/>
        </w:rPr>
        <w:t>2010</w:t>
      </w:r>
    </w:p>
    <w:p w:rsidR="006456B7" w:rsidRPr="0058128D" w:rsidRDefault="00720351" w:rsidP="002E0756">
      <w:pPr>
        <w:spacing w:after="0" w:line="240" w:lineRule="auto"/>
        <w:jc w:val="both"/>
        <w:rPr>
          <w:rFonts w:ascii="Cambria" w:hAnsi="Cambria" w:cs="Times New Roman"/>
          <w:b/>
        </w:rPr>
      </w:pPr>
      <w:r w:rsidRPr="0058128D">
        <w:rPr>
          <w:rFonts w:ascii="Cambria" w:hAnsi="Cambria" w:cs="Times New Roman"/>
        </w:rPr>
        <w:t>Role:</w:t>
      </w:r>
      <w:r w:rsidRPr="0058128D">
        <w:rPr>
          <w:rFonts w:ascii="Cambria" w:hAnsi="Cambria" w:cs="Times New Roman"/>
          <w:b/>
          <w:color w:val="000000"/>
        </w:rPr>
        <w:t xml:space="preserve"> Web</w:t>
      </w:r>
      <w:r w:rsidR="006456B7" w:rsidRPr="0058128D">
        <w:rPr>
          <w:rFonts w:ascii="Cambria" w:hAnsi="Cambria" w:cs="Times New Roman"/>
          <w:b/>
          <w:color w:val="000000"/>
        </w:rPr>
        <w:t xml:space="preserve"> Developer</w:t>
      </w:r>
    </w:p>
    <w:p w:rsidR="00D43847" w:rsidRPr="0058128D" w:rsidRDefault="00E07DBF" w:rsidP="002E0756">
      <w:pPr>
        <w:spacing w:after="0" w:line="240" w:lineRule="auto"/>
        <w:jc w:val="both"/>
        <w:rPr>
          <w:rFonts w:ascii="Cambria" w:hAnsi="Cambria" w:cs="Times New Roman"/>
          <w:b/>
        </w:rPr>
      </w:pPr>
      <w:r w:rsidRPr="0058128D">
        <w:rPr>
          <w:rFonts w:ascii="Cambria" w:hAnsi="Cambria" w:cs="Times New Roman"/>
          <w:b/>
        </w:rPr>
        <w:t xml:space="preserve">Description: </w:t>
      </w:r>
      <w:r w:rsidR="00D504DA" w:rsidRPr="0058128D">
        <w:rPr>
          <w:rFonts w:ascii="Cambria" w:hAnsi="Cambria" w:cs="Times New Roman"/>
          <w:color w:val="000000" w:themeColor="text1"/>
        </w:rPr>
        <w:t>This is web based Inter</w:t>
      </w:r>
      <w:r w:rsidR="007F55F9" w:rsidRPr="0058128D">
        <w:rPr>
          <w:rFonts w:ascii="Cambria" w:hAnsi="Cambria" w:cs="Times New Roman"/>
          <w:color w:val="000000" w:themeColor="text1"/>
        </w:rPr>
        <w:t>net application. The core focus of the product is office automation and knowledge sharing. Different modules include Workflow Management, Leave Management, Project Management and Quality Management. Work Management allows authorized person to assign task to an employee. Leave management helps employee to post their leave on the net.  Request automatically reaches the authorized person through email. Leave approval, cancelation, leave details, holidays etc. are taken care by this module. Quality management involves all quality-related activities like bug tracking, project tracking, team performance, task reporting etc. Project management takes care of the team, task preparation etc.</w:t>
      </w:r>
    </w:p>
    <w:p w:rsidR="0016317E" w:rsidRPr="0058128D" w:rsidRDefault="00E07DBF" w:rsidP="002E0756">
      <w:pPr>
        <w:spacing w:after="0" w:line="240" w:lineRule="auto"/>
        <w:jc w:val="both"/>
        <w:rPr>
          <w:rFonts w:ascii="Cambria" w:hAnsi="Cambria" w:cs="Times New Roman"/>
          <w:b/>
        </w:rPr>
      </w:pPr>
      <w:r w:rsidRPr="0058128D">
        <w:rPr>
          <w:rFonts w:ascii="Cambria" w:hAnsi="Cambria" w:cs="Times New Roman"/>
          <w:b/>
        </w:rPr>
        <w:t>Responsibilities:</w:t>
      </w:r>
    </w:p>
    <w:p w:rsidR="0016317E" w:rsidRPr="0058128D" w:rsidRDefault="0016317E"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lang w:eastAsia="en-IN"/>
        </w:rPr>
        <w:t xml:space="preserve">Involved in writing </w:t>
      </w:r>
      <w:r w:rsidRPr="0058128D">
        <w:rPr>
          <w:rFonts w:ascii="Cambria" w:hAnsi="Cambria" w:cs="Times New Roman"/>
          <w:b/>
          <w:color w:val="000000"/>
          <w:lang w:eastAsia="en-IN"/>
        </w:rPr>
        <w:t>XML</w:t>
      </w:r>
      <w:r w:rsidRPr="0058128D">
        <w:rPr>
          <w:rFonts w:ascii="Cambria" w:hAnsi="Cambria" w:cs="Times New Roman"/>
          <w:color w:val="000000"/>
          <w:lang w:eastAsia="en-IN"/>
        </w:rPr>
        <w:t xml:space="preserve"> documents. Involved in writing build scripts using </w:t>
      </w:r>
      <w:r w:rsidRPr="0058128D">
        <w:rPr>
          <w:rFonts w:ascii="Cambria" w:hAnsi="Cambria" w:cs="Times New Roman"/>
          <w:b/>
          <w:color w:val="000000"/>
          <w:lang w:eastAsia="en-IN"/>
        </w:rPr>
        <w:t>UNIX</w:t>
      </w:r>
    </w:p>
    <w:p w:rsidR="006D1DCD" w:rsidRPr="0058128D" w:rsidRDefault="007F55F9"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themeColor="text1"/>
        </w:rPr>
        <w:t>Involved in coding for Project Management, Leave Management,</w:t>
      </w:r>
      <w:r w:rsidR="00964239" w:rsidRPr="0058128D">
        <w:rPr>
          <w:rFonts w:ascii="Cambria" w:hAnsi="Cambria" w:cs="Times New Roman"/>
          <w:color w:val="000000" w:themeColor="text1"/>
        </w:rPr>
        <w:t xml:space="preserve"> and Quality Management modules</w:t>
      </w:r>
    </w:p>
    <w:p w:rsidR="006D1DCD" w:rsidRPr="0058128D" w:rsidRDefault="007F55F9"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themeColor="text1"/>
        </w:rPr>
        <w:t xml:space="preserve">Extensively used JSP </w:t>
      </w:r>
      <w:r w:rsidR="00D504DA" w:rsidRPr="0058128D">
        <w:rPr>
          <w:rFonts w:ascii="Cambria" w:hAnsi="Cambria" w:cs="Times New Roman"/>
          <w:color w:val="000000" w:themeColor="text1"/>
        </w:rPr>
        <w:t>Script</w:t>
      </w:r>
      <w:r w:rsidR="00D43847" w:rsidRPr="0058128D">
        <w:rPr>
          <w:rFonts w:ascii="Cambria" w:hAnsi="Cambria" w:cs="Times New Roman"/>
          <w:color w:val="000000" w:themeColor="text1"/>
        </w:rPr>
        <w:t>lets</w:t>
      </w:r>
      <w:r w:rsidRPr="0058128D">
        <w:rPr>
          <w:rFonts w:ascii="Cambria" w:hAnsi="Cambria" w:cs="Times New Roman"/>
          <w:color w:val="000000" w:themeColor="text1"/>
        </w:rPr>
        <w:t xml:space="preserve"> and Java Beans to develop the frontend web pages.</w:t>
      </w:r>
    </w:p>
    <w:p w:rsidR="006D1DCD" w:rsidRPr="0058128D" w:rsidRDefault="007F55F9"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themeColor="text1"/>
        </w:rPr>
        <w:t>Wrote Servlets to process the reque</w:t>
      </w:r>
      <w:r w:rsidR="00964239" w:rsidRPr="0058128D">
        <w:rPr>
          <w:rFonts w:ascii="Cambria" w:hAnsi="Cambria" w:cs="Times New Roman"/>
          <w:color w:val="000000" w:themeColor="text1"/>
        </w:rPr>
        <w:t>st and create a response object</w:t>
      </w:r>
    </w:p>
    <w:p w:rsidR="007F55F9" w:rsidRPr="0058128D" w:rsidRDefault="007F55F9" w:rsidP="002E0756">
      <w:pPr>
        <w:pStyle w:val="NoSpacing"/>
        <w:numPr>
          <w:ilvl w:val="0"/>
          <w:numId w:val="28"/>
        </w:numPr>
        <w:jc w:val="both"/>
        <w:rPr>
          <w:rFonts w:ascii="Cambria" w:hAnsi="Cambria" w:cs="Times New Roman"/>
          <w:color w:val="000000"/>
          <w:lang w:eastAsia="en-IN"/>
        </w:rPr>
      </w:pPr>
      <w:r w:rsidRPr="0058128D">
        <w:rPr>
          <w:rFonts w:ascii="Cambria" w:hAnsi="Cambria" w:cs="Times New Roman"/>
          <w:color w:val="000000" w:themeColor="text1"/>
        </w:rPr>
        <w:t>Involved in unit,</w:t>
      </w:r>
      <w:r w:rsidR="00964239" w:rsidRPr="0058128D">
        <w:rPr>
          <w:rFonts w:ascii="Cambria" w:hAnsi="Cambria" w:cs="Times New Roman"/>
          <w:color w:val="000000" w:themeColor="text1"/>
        </w:rPr>
        <w:t xml:space="preserve"> integration and system testing</w:t>
      </w:r>
    </w:p>
    <w:p w:rsidR="00F97786" w:rsidRPr="0058128D" w:rsidRDefault="00E07DBF" w:rsidP="002E0756">
      <w:pPr>
        <w:spacing w:after="0" w:line="240" w:lineRule="auto"/>
        <w:jc w:val="both"/>
        <w:rPr>
          <w:rFonts w:ascii="Cambria" w:hAnsi="Cambria" w:cs="Times New Roman"/>
          <w:color w:val="000000" w:themeColor="text1"/>
        </w:rPr>
      </w:pPr>
      <w:r w:rsidRPr="0058128D">
        <w:rPr>
          <w:rFonts w:ascii="Cambria" w:hAnsi="Cambria" w:cs="Times New Roman"/>
          <w:b/>
        </w:rPr>
        <w:t>Environment:</w:t>
      </w:r>
      <w:r w:rsidR="00FE1968" w:rsidRPr="0058128D">
        <w:rPr>
          <w:rFonts w:ascii="Cambria" w:hAnsi="Cambria" w:cs="Times New Roman"/>
          <w:color w:val="000000"/>
          <w:shd w:val="clear" w:color="auto" w:fill="F8F9FA"/>
        </w:rPr>
        <w:t>Java SE 6</w:t>
      </w:r>
      <w:r w:rsidR="00FE1968" w:rsidRPr="0058128D">
        <w:rPr>
          <w:rFonts w:ascii="Cambria" w:hAnsi="Cambria" w:cs="Times New Roman"/>
          <w:color w:val="000000" w:themeColor="text1"/>
        </w:rPr>
        <w:t>, JSP2.1, Servlets2.5, JDBC, Oracle11g</w:t>
      </w:r>
      <w:r w:rsidR="00D504DA" w:rsidRPr="0058128D">
        <w:rPr>
          <w:rFonts w:ascii="Cambria" w:hAnsi="Cambria" w:cs="Times New Roman"/>
          <w:color w:val="000000" w:themeColor="text1"/>
        </w:rPr>
        <w:t>, Windows, UNIX</w:t>
      </w:r>
      <w:r w:rsidR="00042EC0" w:rsidRPr="0058128D">
        <w:rPr>
          <w:rFonts w:ascii="Cambria" w:hAnsi="Cambria" w:cs="Times New Roman"/>
          <w:color w:val="000000" w:themeColor="text1"/>
        </w:rPr>
        <w:t xml:space="preserve">, CVS, ANT, Tomcat and </w:t>
      </w:r>
      <w:r w:rsidR="00964239" w:rsidRPr="0058128D">
        <w:rPr>
          <w:rFonts w:ascii="Cambria" w:hAnsi="Cambria" w:cs="Times New Roman"/>
          <w:color w:val="000000" w:themeColor="text1"/>
        </w:rPr>
        <w:t>My Eclipse</w:t>
      </w:r>
    </w:p>
    <w:sectPr w:rsidR="00F97786" w:rsidRPr="0058128D" w:rsidSect="00200D6B">
      <w:headerReference w:type="first" r:id="rId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777" w:rsidRDefault="007F0777" w:rsidP="00FE5DF2">
      <w:pPr>
        <w:spacing w:after="0" w:line="240" w:lineRule="auto"/>
      </w:pPr>
      <w:r>
        <w:separator/>
      </w:r>
    </w:p>
  </w:endnote>
  <w:endnote w:type="continuationSeparator" w:id="1">
    <w:p w:rsidR="007F0777" w:rsidRDefault="007F0777" w:rsidP="00FE5D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777" w:rsidRDefault="007F0777" w:rsidP="00FE5DF2">
      <w:pPr>
        <w:spacing w:after="0" w:line="240" w:lineRule="auto"/>
      </w:pPr>
      <w:r>
        <w:separator/>
      </w:r>
    </w:p>
  </w:footnote>
  <w:footnote w:type="continuationSeparator" w:id="1">
    <w:p w:rsidR="007F0777" w:rsidRDefault="007F0777" w:rsidP="00FE5D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465" w:rsidRPr="00084465" w:rsidRDefault="00084465" w:rsidP="00840CB5">
    <w:pPr>
      <w:pStyle w:val="Header"/>
      <w:jc w:val="center"/>
      <w:rPr>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2"/>
    <w:lvl w:ilvl="0">
      <w:start w:val="1"/>
      <w:numFmt w:val="bullet"/>
      <w:lvlText w:val=""/>
      <w:lvlJc w:val="left"/>
      <w:pPr>
        <w:tabs>
          <w:tab w:val="num" w:pos="780"/>
        </w:tabs>
        <w:ind w:left="780" w:hanging="360"/>
      </w:pPr>
      <w:rPr>
        <w:rFonts w:ascii="Symbol" w:hAnsi="Symbol" w:cs="Symbol"/>
        <w:sz w:val="22"/>
        <w:szCs w:val="22"/>
      </w:rPr>
    </w:lvl>
  </w:abstractNum>
  <w:abstractNum w:abstractNumId="2">
    <w:nsid w:val="00000005"/>
    <w:multiLevelType w:val="singleLevel"/>
    <w:tmpl w:val="00000005"/>
    <w:name w:val="WW8Num4"/>
    <w:lvl w:ilvl="0">
      <w:start w:val="1"/>
      <w:numFmt w:val="bullet"/>
      <w:lvlText w:val=""/>
      <w:lvlJc w:val="left"/>
      <w:pPr>
        <w:tabs>
          <w:tab w:val="num" w:pos="720"/>
        </w:tabs>
        <w:ind w:left="720" w:hanging="360"/>
      </w:pPr>
      <w:rPr>
        <w:rFonts w:ascii="Symbol" w:hAnsi="Symbol" w:cs="Symbol"/>
        <w:sz w:val="22"/>
        <w:szCs w:val="22"/>
      </w:rPr>
    </w:lvl>
  </w:abstractNum>
  <w:abstractNum w:abstractNumId="3">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3CA0707"/>
    <w:multiLevelType w:val="hybridMultilevel"/>
    <w:tmpl w:val="B5483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AE0D95"/>
    <w:multiLevelType w:val="hybridMultilevel"/>
    <w:tmpl w:val="8C10A976"/>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6">
    <w:nsid w:val="06116B61"/>
    <w:multiLevelType w:val="multilevel"/>
    <w:tmpl w:val="691249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07450D90"/>
    <w:multiLevelType w:val="hybridMultilevel"/>
    <w:tmpl w:val="F638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B13F17"/>
    <w:multiLevelType w:val="hybridMultilevel"/>
    <w:tmpl w:val="139A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9023C0"/>
    <w:multiLevelType w:val="hybridMultilevel"/>
    <w:tmpl w:val="77683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26906DF"/>
    <w:multiLevelType w:val="hybridMultilevel"/>
    <w:tmpl w:val="9008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FB28C5"/>
    <w:multiLevelType w:val="hybridMultilevel"/>
    <w:tmpl w:val="95EE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82970"/>
    <w:multiLevelType w:val="hybridMultilevel"/>
    <w:tmpl w:val="BFC8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5373C"/>
    <w:multiLevelType w:val="hybridMultilevel"/>
    <w:tmpl w:val="4E6A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2693F"/>
    <w:multiLevelType w:val="hybridMultilevel"/>
    <w:tmpl w:val="BFB8A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077671"/>
    <w:multiLevelType w:val="hybridMultilevel"/>
    <w:tmpl w:val="4E406F6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2718A5"/>
    <w:multiLevelType w:val="hybridMultilevel"/>
    <w:tmpl w:val="2CDE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47936"/>
    <w:multiLevelType w:val="hybridMultilevel"/>
    <w:tmpl w:val="E018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AB562E"/>
    <w:multiLevelType w:val="multilevel"/>
    <w:tmpl w:val="715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852E25"/>
    <w:multiLevelType w:val="hybridMultilevel"/>
    <w:tmpl w:val="FA32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EE536C"/>
    <w:multiLevelType w:val="hybridMultilevel"/>
    <w:tmpl w:val="14F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FB298B"/>
    <w:multiLevelType w:val="hybridMultilevel"/>
    <w:tmpl w:val="F6969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B87D89"/>
    <w:multiLevelType w:val="hybridMultilevel"/>
    <w:tmpl w:val="7066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77B77"/>
    <w:multiLevelType w:val="hybridMultilevel"/>
    <w:tmpl w:val="AD426694"/>
    <w:lvl w:ilvl="0" w:tplc="04090003">
      <w:start w:val="1"/>
      <w:numFmt w:val="bullet"/>
      <w:lvlText w:val="o"/>
      <w:lvlJc w:val="left"/>
      <w:pPr>
        <w:tabs>
          <w:tab w:val="num" w:pos="1080"/>
        </w:tabs>
        <w:ind w:left="1080" w:hanging="360"/>
      </w:pPr>
      <w:rPr>
        <w:rFonts w:ascii="Courier New" w:hAnsi="Courier New" w:cs="Courier New"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4">
    <w:nsid w:val="4F343ED9"/>
    <w:multiLevelType w:val="multilevel"/>
    <w:tmpl w:val="84C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7A7245"/>
    <w:multiLevelType w:val="hybridMultilevel"/>
    <w:tmpl w:val="10E811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EC16F3B"/>
    <w:multiLevelType w:val="hybridMultilevel"/>
    <w:tmpl w:val="D1AC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A4F1D"/>
    <w:multiLevelType w:val="multilevel"/>
    <w:tmpl w:val="A2E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5118AA"/>
    <w:multiLevelType w:val="hybridMultilevel"/>
    <w:tmpl w:val="A1469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C6D6353"/>
    <w:multiLevelType w:val="hybridMultilevel"/>
    <w:tmpl w:val="5284260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Symbol" w:hint="default"/>
      </w:r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30">
    <w:nsid w:val="6CAF538A"/>
    <w:multiLevelType w:val="hybridMultilevel"/>
    <w:tmpl w:val="5E50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A6ABA"/>
    <w:multiLevelType w:val="hybridMultilevel"/>
    <w:tmpl w:val="4276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081823"/>
    <w:multiLevelType w:val="hybridMultilevel"/>
    <w:tmpl w:val="324C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BF5BBE"/>
    <w:multiLevelType w:val="hybridMultilevel"/>
    <w:tmpl w:val="BCE2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530AAE"/>
    <w:multiLevelType w:val="hybridMultilevel"/>
    <w:tmpl w:val="CC62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8"/>
  </w:num>
  <w:num w:numId="3">
    <w:abstractNumId w:val="0"/>
  </w:num>
  <w:num w:numId="4">
    <w:abstractNumId w:val="1"/>
  </w:num>
  <w:num w:numId="5">
    <w:abstractNumId w:val="2"/>
  </w:num>
  <w:num w:numId="6">
    <w:abstractNumId w:val="10"/>
  </w:num>
  <w:num w:numId="7">
    <w:abstractNumId w:val="21"/>
  </w:num>
  <w:num w:numId="8">
    <w:abstractNumId w:val="25"/>
  </w:num>
  <w:num w:numId="9">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6"/>
  </w:num>
  <w:num w:numId="12">
    <w:abstractNumId w:val="27"/>
  </w:num>
  <w:num w:numId="13">
    <w:abstractNumId w:val="7"/>
  </w:num>
  <w:num w:numId="14">
    <w:abstractNumId w:val="23"/>
  </w:num>
  <w:num w:numId="15">
    <w:abstractNumId w:val="8"/>
  </w:num>
  <w:num w:numId="16">
    <w:abstractNumId w:val="32"/>
  </w:num>
  <w:num w:numId="17">
    <w:abstractNumId w:val="16"/>
  </w:num>
  <w:num w:numId="18">
    <w:abstractNumId w:val="17"/>
  </w:num>
  <w:num w:numId="19">
    <w:abstractNumId w:val="19"/>
  </w:num>
  <w:num w:numId="20">
    <w:abstractNumId w:val="13"/>
  </w:num>
  <w:num w:numId="21">
    <w:abstractNumId w:val="22"/>
  </w:num>
  <w:num w:numId="22">
    <w:abstractNumId w:val="15"/>
  </w:num>
  <w:num w:numId="23">
    <w:abstractNumId w:val="24"/>
  </w:num>
  <w:num w:numId="24">
    <w:abstractNumId w:val="3"/>
  </w:num>
  <w:num w:numId="25">
    <w:abstractNumId w:val="4"/>
  </w:num>
  <w:num w:numId="26">
    <w:abstractNumId w:val="34"/>
  </w:num>
  <w:num w:numId="27">
    <w:abstractNumId w:val="9"/>
  </w:num>
  <w:num w:numId="28">
    <w:abstractNumId w:val="28"/>
  </w:num>
  <w:num w:numId="29">
    <w:abstractNumId w:val="30"/>
  </w:num>
  <w:num w:numId="30">
    <w:abstractNumId w:val="11"/>
  </w:num>
  <w:num w:numId="31">
    <w:abstractNumId w:val="12"/>
  </w:num>
  <w:num w:numId="32">
    <w:abstractNumId w:val="20"/>
  </w:num>
  <w:num w:numId="33">
    <w:abstractNumId w:val="31"/>
  </w:num>
  <w:num w:numId="34">
    <w:abstractNumId w:val="33"/>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802BCA"/>
    <w:rsid w:val="00000E3B"/>
    <w:rsid w:val="0000100F"/>
    <w:rsid w:val="00010C47"/>
    <w:rsid w:val="00012F21"/>
    <w:rsid w:val="00014B68"/>
    <w:rsid w:val="00024865"/>
    <w:rsid w:val="00031560"/>
    <w:rsid w:val="00031758"/>
    <w:rsid w:val="00032DF9"/>
    <w:rsid w:val="00042EC0"/>
    <w:rsid w:val="00054DCF"/>
    <w:rsid w:val="0006066F"/>
    <w:rsid w:val="000821CC"/>
    <w:rsid w:val="00084465"/>
    <w:rsid w:val="00084639"/>
    <w:rsid w:val="00084A59"/>
    <w:rsid w:val="00097BDA"/>
    <w:rsid w:val="000A1013"/>
    <w:rsid w:val="000A3D74"/>
    <w:rsid w:val="000C50CB"/>
    <w:rsid w:val="000C7D5B"/>
    <w:rsid w:val="000E5650"/>
    <w:rsid w:val="000F12B3"/>
    <w:rsid w:val="000F5B5F"/>
    <w:rsid w:val="00102056"/>
    <w:rsid w:val="0010698E"/>
    <w:rsid w:val="00133B52"/>
    <w:rsid w:val="00134073"/>
    <w:rsid w:val="001548AE"/>
    <w:rsid w:val="0016317E"/>
    <w:rsid w:val="0016489E"/>
    <w:rsid w:val="00170B35"/>
    <w:rsid w:val="001725F3"/>
    <w:rsid w:val="0017381F"/>
    <w:rsid w:val="00173D5E"/>
    <w:rsid w:val="001757BF"/>
    <w:rsid w:val="00184E9E"/>
    <w:rsid w:val="00192D7C"/>
    <w:rsid w:val="0019728F"/>
    <w:rsid w:val="001A6188"/>
    <w:rsid w:val="001B3C6B"/>
    <w:rsid w:val="001C3747"/>
    <w:rsid w:val="001C5ED9"/>
    <w:rsid w:val="001D47C7"/>
    <w:rsid w:val="001F47A2"/>
    <w:rsid w:val="001F5E60"/>
    <w:rsid w:val="00200D6B"/>
    <w:rsid w:val="00204124"/>
    <w:rsid w:val="00204A64"/>
    <w:rsid w:val="0021341D"/>
    <w:rsid w:val="002201CC"/>
    <w:rsid w:val="00223377"/>
    <w:rsid w:val="0024679D"/>
    <w:rsid w:val="00247E84"/>
    <w:rsid w:val="0025142F"/>
    <w:rsid w:val="0025372C"/>
    <w:rsid w:val="00257EA0"/>
    <w:rsid w:val="00272ED0"/>
    <w:rsid w:val="00276C1D"/>
    <w:rsid w:val="0027793A"/>
    <w:rsid w:val="00292099"/>
    <w:rsid w:val="00295111"/>
    <w:rsid w:val="002C0760"/>
    <w:rsid w:val="002C094D"/>
    <w:rsid w:val="002E0756"/>
    <w:rsid w:val="002F4248"/>
    <w:rsid w:val="002F460F"/>
    <w:rsid w:val="002F5ACA"/>
    <w:rsid w:val="002F670A"/>
    <w:rsid w:val="002F7D07"/>
    <w:rsid w:val="003025F6"/>
    <w:rsid w:val="00304584"/>
    <w:rsid w:val="00304CE6"/>
    <w:rsid w:val="00325BA5"/>
    <w:rsid w:val="00326173"/>
    <w:rsid w:val="003440F1"/>
    <w:rsid w:val="00356503"/>
    <w:rsid w:val="00360E2E"/>
    <w:rsid w:val="003611CF"/>
    <w:rsid w:val="00364EA5"/>
    <w:rsid w:val="0039511D"/>
    <w:rsid w:val="003A12E4"/>
    <w:rsid w:val="003B313E"/>
    <w:rsid w:val="003C1795"/>
    <w:rsid w:val="003D024E"/>
    <w:rsid w:val="003D261F"/>
    <w:rsid w:val="003E4296"/>
    <w:rsid w:val="003F28D4"/>
    <w:rsid w:val="004208C8"/>
    <w:rsid w:val="00434291"/>
    <w:rsid w:val="00450B81"/>
    <w:rsid w:val="00486A41"/>
    <w:rsid w:val="00490EC3"/>
    <w:rsid w:val="00496349"/>
    <w:rsid w:val="00497B23"/>
    <w:rsid w:val="004A58EE"/>
    <w:rsid w:val="004B40A3"/>
    <w:rsid w:val="004B7FB6"/>
    <w:rsid w:val="004C3CD5"/>
    <w:rsid w:val="004E2B41"/>
    <w:rsid w:val="004E43DF"/>
    <w:rsid w:val="004E716A"/>
    <w:rsid w:val="004F26D7"/>
    <w:rsid w:val="004F47AD"/>
    <w:rsid w:val="005044DD"/>
    <w:rsid w:val="00511FBB"/>
    <w:rsid w:val="00517411"/>
    <w:rsid w:val="0052500A"/>
    <w:rsid w:val="00530452"/>
    <w:rsid w:val="0053367A"/>
    <w:rsid w:val="00545332"/>
    <w:rsid w:val="00547146"/>
    <w:rsid w:val="00550E80"/>
    <w:rsid w:val="00572324"/>
    <w:rsid w:val="0058128D"/>
    <w:rsid w:val="00585F5D"/>
    <w:rsid w:val="00587EF8"/>
    <w:rsid w:val="005923DA"/>
    <w:rsid w:val="005C2539"/>
    <w:rsid w:val="005C528C"/>
    <w:rsid w:val="005D128A"/>
    <w:rsid w:val="005D5298"/>
    <w:rsid w:val="005E30E8"/>
    <w:rsid w:val="005E644D"/>
    <w:rsid w:val="005F7885"/>
    <w:rsid w:val="00601245"/>
    <w:rsid w:val="00613D60"/>
    <w:rsid w:val="00617850"/>
    <w:rsid w:val="00630915"/>
    <w:rsid w:val="006327A4"/>
    <w:rsid w:val="006456B7"/>
    <w:rsid w:val="0065459F"/>
    <w:rsid w:val="00665E4B"/>
    <w:rsid w:val="0067411B"/>
    <w:rsid w:val="006804BB"/>
    <w:rsid w:val="00687620"/>
    <w:rsid w:val="006A0E4D"/>
    <w:rsid w:val="006A7093"/>
    <w:rsid w:val="006B6E24"/>
    <w:rsid w:val="006B79BC"/>
    <w:rsid w:val="006C3E7B"/>
    <w:rsid w:val="006D1DCD"/>
    <w:rsid w:val="006D26B0"/>
    <w:rsid w:val="006D62F6"/>
    <w:rsid w:val="006E04BF"/>
    <w:rsid w:val="006E16C8"/>
    <w:rsid w:val="006E4B0C"/>
    <w:rsid w:val="006F6484"/>
    <w:rsid w:val="00706903"/>
    <w:rsid w:val="00710FF5"/>
    <w:rsid w:val="00720351"/>
    <w:rsid w:val="00723A91"/>
    <w:rsid w:val="00723B3C"/>
    <w:rsid w:val="00727372"/>
    <w:rsid w:val="007312C1"/>
    <w:rsid w:val="00740567"/>
    <w:rsid w:val="00744C60"/>
    <w:rsid w:val="00750B44"/>
    <w:rsid w:val="00750CAB"/>
    <w:rsid w:val="00756471"/>
    <w:rsid w:val="00757FA3"/>
    <w:rsid w:val="007764FB"/>
    <w:rsid w:val="00780B21"/>
    <w:rsid w:val="007902EC"/>
    <w:rsid w:val="00790512"/>
    <w:rsid w:val="00795F63"/>
    <w:rsid w:val="007A2049"/>
    <w:rsid w:val="007A6516"/>
    <w:rsid w:val="007A7B1A"/>
    <w:rsid w:val="007B5E26"/>
    <w:rsid w:val="007C414F"/>
    <w:rsid w:val="007D2FE7"/>
    <w:rsid w:val="007E40ED"/>
    <w:rsid w:val="007E538B"/>
    <w:rsid w:val="007E5EF5"/>
    <w:rsid w:val="007F0777"/>
    <w:rsid w:val="007F55F9"/>
    <w:rsid w:val="00802BCA"/>
    <w:rsid w:val="00822245"/>
    <w:rsid w:val="008246A4"/>
    <w:rsid w:val="008254F5"/>
    <w:rsid w:val="008254F9"/>
    <w:rsid w:val="00837713"/>
    <w:rsid w:val="00840CB5"/>
    <w:rsid w:val="00842FE7"/>
    <w:rsid w:val="00846394"/>
    <w:rsid w:val="00847533"/>
    <w:rsid w:val="0085015F"/>
    <w:rsid w:val="008904E4"/>
    <w:rsid w:val="00894870"/>
    <w:rsid w:val="008A06FF"/>
    <w:rsid w:val="008A37DB"/>
    <w:rsid w:val="008B3BE0"/>
    <w:rsid w:val="008B75E5"/>
    <w:rsid w:val="008C4A7B"/>
    <w:rsid w:val="008C6AF6"/>
    <w:rsid w:val="008D23AB"/>
    <w:rsid w:val="008D3F30"/>
    <w:rsid w:val="008E2FCF"/>
    <w:rsid w:val="008E4658"/>
    <w:rsid w:val="008F0841"/>
    <w:rsid w:val="008F32ED"/>
    <w:rsid w:val="008F5785"/>
    <w:rsid w:val="00910AA3"/>
    <w:rsid w:val="009150EF"/>
    <w:rsid w:val="009266B8"/>
    <w:rsid w:val="00931D2E"/>
    <w:rsid w:val="0094092F"/>
    <w:rsid w:val="00944B2E"/>
    <w:rsid w:val="0095075B"/>
    <w:rsid w:val="0096113E"/>
    <w:rsid w:val="00963983"/>
    <w:rsid w:val="00964239"/>
    <w:rsid w:val="00983670"/>
    <w:rsid w:val="009A2E09"/>
    <w:rsid w:val="009B592D"/>
    <w:rsid w:val="009B719D"/>
    <w:rsid w:val="009C2D73"/>
    <w:rsid w:val="009C491F"/>
    <w:rsid w:val="009C6BB6"/>
    <w:rsid w:val="009D0210"/>
    <w:rsid w:val="009D4101"/>
    <w:rsid w:val="009D79F0"/>
    <w:rsid w:val="009E1429"/>
    <w:rsid w:val="009E14DB"/>
    <w:rsid w:val="009E459D"/>
    <w:rsid w:val="009E4742"/>
    <w:rsid w:val="00A10A65"/>
    <w:rsid w:val="00A25775"/>
    <w:rsid w:val="00A3056B"/>
    <w:rsid w:val="00A4041A"/>
    <w:rsid w:val="00A54D69"/>
    <w:rsid w:val="00A6033F"/>
    <w:rsid w:val="00A61F93"/>
    <w:rsid w:val="00A67632"/>
    <w:rsid w:val="00A7415E"/>
    <w:rsid w:val="00A92C35"/>
    <w:rsid w:val="00AA72ED"/>
    <w:rsid w:val="00AB1AEE"/>
    <w:rsid w:val="00AB5854"/>
    <w:rsid w:val="00AB5C28"/>
    <w:rsid w:val="00AB5F90"/>
    <w:rsid w:val="00AE5705"/>
    <w:rsid w:val="00AE794F"/>
    <w:rsid w:val="00B06077"/>
    <w:rsid w:val="00B22907"/>
    <w:rsid w:val="00B36867"/>
    <w:rsid w:val="00B47742"/>
    <w:rsid w:val="00B47BE8"/>
    <w:rsid w:val="00B5376E"/>
    <w:rsid w:val="00B54772"/>
    <w:rsid w:val="00B67700"/>
    <w:rsid w:val="00B7135D"/>
    <w:rsid w:val="00B7287E"/>
    <w:rsid w:val="00B8225A"/>
    <w:rsid w:val="00B82379"/>
    <w:rsid w:val="00B85E5F"/>
    <w:rsid w:val="00B9178D"/>
    <w:rsid w:val="00B94961"/>
    <w:rsid w:val="00B95341"/>
    <w:rsid w:val="00BC3A7F"/>
    <w:rsid w:val="00BC4B83"/>
    <w:rsid w:val="00BD3689"/>
    <w:rsid w:val="00BD65A2"/>
    <w:rsid w:val="00BE4A82"/>
    <w:rsid w:val="00BF630D"/>
    <w:rsid w:val="00BF701A"/>
    <w:rsid w:val="00C06D47"/>
    <w:rsid w:val="00C2228E"/>
    <w:rsid w:val="00C465ED"/>
    <w:rsid w:val="00C467D3"/>
    <w:rsid w:val="00C46918"/>
    <w:rsid w:val="00C53CCC"/>
    <w:rsid w:val="00C563E5"/>
    <w:rsid w:val="00C80B15"/>
    <w:rsid w:val="00C8314D"/>
    <w:rsid w:val="00C915B2"/>
    <w:rsid w:val="00CB0678"/>
    <w:rsid w:val="00CD09CC"/>
    <w:rsid w:val="00D006A5"/>
    <w:rsid w:val="00D06A4C"/>
    <w:rsid w:val="00D16CC1"/>
    <w:rsid w:val="00D2198A"/>
    <w:rsid w:val="00D43847"/>
    <w:rsid w:val="00D47F60"/>
    <w:rsid w:val="00D504DA"/>
    <w:rsid w:val="00D518CF"/>
    <w:rsid w:val="00D51D93"/>
    <w:rsid w:val="00D716AA"/>
    <w:rsid w:val="00D74E3A"/>
    <w:rsid w:val="00D776AD"/>
    <w:rsid w:val="00D81B07"/>
    <w:rsid w:val="00DA47D2"/>
    <w:rsid w:val="00DB20C2"/>
    <w:rsid w:val="00DB4924"/>
    <w:rsid w:val="00DD1934"/>
    <w:rsid w:val="00DD29C6"/>
    <w:rsid w:val="00DD6582"/>
    <w:rsid w:val="00DF59A7"/>
    <w:rsid w:val="00E0009E"/>
    <w:rsid w:val="00E02D7A"/>
    <w:rsid w:val="00E07DBF"/>
    <w:rsid w:val="00E103BB"/>
    <w:rsid w:val="00E10CD6"/>
    <w:rsid w:val="00E150D2"/>
    <w:rsid w:val="00E24FC2"/>
    <w:rsid w:val="00E25BFF"/>
    <w:rsid w:val="00E42E93"/>
    <w:rsid w:val="00E43572"/>
    <w:rsid w:val="00E52845"/>
    <w:rsid w:val="00E65A57"/>
    <w:rsid w:val="00E72716"/>
    <w:rsid w:val="00E87484"/>
    <w:rsid w:val="00E92F4E"/>
    <w:rsid w:val="00E95D05"/>
    <w:rsid w:val="00E96E45"/>
    <w:rsid w:val="00EA2806"/>
    <w:rsid w:val="00EA58D8"/>
    <w:rsid w:val="00EB06DD"/>
    <w:rsid w:val="00EB4DF1"/>
    <w:rsid w:val="00EC19F3"/>
    <w:rsid w:val="00EC5244"/>
    <w:rsid w:val="00EE2A57"/>
    <w:rsid w:val="00EE58D5"/>
    <w:rsid w:val="00F057D7"/>
    <w:rsid w:val="00F142B7"/>
    <w:rsid w:val="00F34E77"/>
    <w:rsid w:val="00F35518"/>
    <w:rsid w:val="00F45AA1"/>
    <w:rsid w:val="00F45C6D"/>
    <w:rsid w:val="00F62CD3"/>
    <w:rsid w:val="00F6380D"/>
    <w:rsid w:val="00F643FF"/>
    <w:rsid w:val="00F67090"/>
    <w:rsid w:val="00F86EEA"/>
    <w:rsid w:val="00F950A0"/>
    <w:rsid w:val="00F97786"/>
    <w:rsid w:val="00FA10CA"/>
    <w:rsid w:val="00FA1D59"/>
    <w:rsid w:val="00FB04DE"/>
    <w:rsid w:val="00FC4E0A"/>
    <w:rsid w:val="00FD21EC"/>
    <w:rsid w:val="00FE1968"/>
    <w:rsid w:val="00FE5DF2"/>
    <w:rsid w:val="00FF6005"/>
    <w:rsid w:val="00FF7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2BCA"/>
    <w:pPr>
      <w:ind w:left="720"/>
      <w:contextualSpacing/>
    </w:pPr>
  </w:style>
  <w:style w:type="paragraph" w:styleId="Header">
    <w:name w:val="header"/>
    <w:basedOn w:val="Normal"/>
    <w:link w:val="HeaderChar"/>
    <w:unhideWhenUsed/>
    <w:rsid w:val="00FE5DF2"/>
    <w:pPr>
      <w:tabs>
        <w:tab w:val="center" w:pos="4680"/>
        <w:tab w:val="right" w:pos="9360"/>
      </w:tabs>
      <w:spacing w:after="0" w:line="240" w:lineRule="auto"/>
    </w:pPr>
  </w:style>
  <w:style w:type="character" w:customStyle="1" w:styleId="HeaderChar">
    <w:name w:val="Header Char"/>
    <w:basedOn w:val="DefaultParagraphFont"/>
    <w:link w:val="Header"/>
    <w:rsid w:val="00FE5DF2"/>
  </w:style>
  <w:style w:type="paragraph" w:styleId="Footer">
    <w:name w:val="footer"/>
    <w:basedOn w:val="Normal"/>
    <w:link w:val="FooterChar"/>
    <w:uiPriority w:val="99"/>
    <w:unhideWhenUsed/>
    <w:rsid w:val="00FE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F2"/>
  </w:style>
  <w:style w:type="paragraph" w:styleId="BalloonText">
    <w:name w:val="Balloon Text"/>
    <w:basedOn w:val="Normal"/>
    <w:link w:val="BalloonTextChar"/>
    <w:uiPriority w:val="99"/>
    <w:semiHidden/>
    <w:unhideWhenUsed/>
    <w:rsid w:val="00FE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F2"/>
    <w:rPr>
      <w:rFonts w:ascii="Tahoma" w:hAnsi="Tahoma" w:cs="Tahoma"/>
      <w:sz w:val="16"/>
      <w:szCs w:val="16"/>
    </w:rPr>
  </w:style>
  <w:style w:type="character" w:customStyle="1" w:styleId="ListParagraphChar">
    <w:name w:val="List Paragraph Char"/>
    <w:link w:val="ListParagraph"/>
    <w:uiPriority w:val="34"/>
    <w:rsid w:val="00F6380D"/>
  </w:style>
  <w:style w:type="paragraph" w:styleId="NoSpacing">
    <w:name w:val="No Spacing"/>
    <w:uiPriority w:val="1"/>
    <w:qFormat/>
    <w:rsid w:val="0039511D"/>
    <w:pPr>
      <w:spacing w:after="0" w:line="240" w:lineRule="auto"/>
    </w:pPr>
  </w:style>
  <w:style w:type="character" w:styleId="Hyperlink">
    <w:name w:val="Hyperlink"/>
    <w:basedOn w:val="DefaultParagraphFont"/>
    <w:uiPriority w:val="99"/>
    <w:unhideWhenUsed/>
    <w:rsid w:val="008F0841"/>
    <w:rPr>
      <w:color w:val="0000FF" w:themeColor="hyperlink"/>
      <w:u w:val="single"/>
    </w:rPr>
  </w:style>
  <w:style w:type="character" w:customStyle="1" w:styleId="apple-converted-space">
    <w:name w:val="apple-converted-space"/>
    <w:rsid w:val="00F97786"/>
  </w:style>
  <w:style w:type="paragraph" w:styleId="NormalWeb">
    <w:name w:val="Normal (Web)"/>
    <w:basedOn w:val="Normal"/>
    <w:uiPriority w:val="99"/>
    <w:unhideWhenUsed/>
    <w:rsid w:val="003E429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EC5244"/>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C5244"/>
    <w:rPr>
      <w:rFonts w:ascii="Cambria" w:eastAsia="Times New Roman" w:hAnsi="Cambria" w:cs="Times New Roman"/>
      <w:sz w:val="24"/>
      <w:szCs w:val="24"/>
    </w:rPr>
  </w:style>
  <w:style w:type="paragraph" w:styleId="BodyTextIndent">
    <w:name w:val="Body Text Indent"/>
    <w:basedOn w:val="Normal"/>
    <w:link w:val="BodyTextIndentChar"/>
    <w:rsid w:val="007E40E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E40E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7718993">
      <w:bodyDiv w:val="1"/>
      <w:marLeft w:val="0"/>
      <w:marRight w:val="0"/>
      <w:marTop w:val="0"/>
      <w:marBottom w:val="0"/>
      <w:divBdr>
        <w:top w:val="none" w:sz="0" w:space="0" w:color="auto"/>
        <w:left w:val="none" w:sz="0" w:space="0" w:color="auto"/>
        <w:bottom w:val="none" w:sz="0" w:space="0" w:color="auto"/>
        <w:right w:val="none" w:sz="0" w:space="0" w:color="auto"/>
      </w:divBdr>
    </w:div>
    <w:div w:id="1020815274">
      <w:bodyDiv w:val="1"/>
      <w:marLeft w:val="0"/>
      <w:marRight w:val="0"/>
      <w:marTop w:val="0"/>
      <w:marBottom w:val="0"/>
      <w:divBdr>
        <w:top w:val="none" w:sz="0" w:space="0" w:color="auto"/>
        <w:left w:val="none" w:sz="0" w:space="0" w:color="auto"/>
        <w:bottom w:val="none" w:sz="0" w:space="0" w:color="auto"/>
        <w:right w:val="none" w:sz="0" w:space="0" w:color="auto"/>
      </w:divBdr>
    </w:div>
    <w:div w:id="1313169924">
      <w:bodyDiv w:val="1"/>
      <w:marLeft w:val="0"/>
      <w:marRight w:val="0"/>
      <w:marTop w:val="0"/>
      <w:marBottom w:val="0"/>
      <w:divBdr>
        <w:top w:val="none" w:sz="0" w:space="0" w:color="auto"/>
        <w:left w:val="none" w:sz="0" w:space="0" w:color="auto"/>
        <w:bottom w:val="none" w:sz="0" w:space="0" w:color="auto"/>
        <w:right w:val="none" w:sz="0" w:space="0" w:color="auto"/>
      </w:divBdr>
    </w:div>
    <w:div w:id="200443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ava8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840ADA-CAF7-47F7-A424-1793931D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Hasya</vt:lpstr>
    </vt:vector>
  </TitlesOfParts>
  <Company/>
  <LinksUpToDate>false</LinksUpToDate>
  <CharactersWithSpaces>15634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2018-01-24T16:48:00Z</dcterms:created>
  <dcterms:modified xsi:type="dcterms:W3CDTF">2018-01-24T16:48:00Z</dcterms:modified>
</cp:coreProperties>
</file>