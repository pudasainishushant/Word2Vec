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372" w:rsidRPr="0078035B" w:rsidRDefault="00EF7E15" w:rsidP="001852EF">
      <w:pPr>
        <w:pBdr>
          <w:top w:val="single" w:sz="4" w:space="1" w:color="auto"/>
          <w:left w:val="single" w:sz="4" w:space="5" w:color="auto"/>
          <w:bottom w:val="single" w:sz="4" w:space="1" w:color="auto"/>
          <w:right w:val="single" w:sz="4" w:space="4" w:color="auto"/>
        </w:pBdr>
        <w:jc w:val="both"/>
        <w:rPr>
          <w:rFonts w:ascii="Verdana" w:hAnsi="Verdana"/>
          <w:sz w:val="18"/>
          <w:szCs w:val="18"/>
        </w:rPr>
      </w:pPr>
      <w:r>
        <w:rPr>
          <w:rFonts w:ascii="Verdana" w:hAnsi="Verdana"/>
          <w:b/>
          <w:bCs/>
          <w:szCs w:val="24"/>
        </w:rPr>
        <w:t xml:space="preserve">Shehbaz </w:t>
      </w:r>
      <w:r w:rsidR="00C1440E">
        <w:rPr>
          <w:rFonts w:ascii="Verdana" w:hAnsi="Verdana"/>
          <w:b/>
          <w:bCs/>
          <w:szCs w:val="24"/>
        </w:rPr>
        <w:t>Singh Dhanju</w:t>
      </w:r>
      <w:r w:rsidR="002371B0">
        <w:rPr>
          <w:rFonts w:ascii="Verdana" w:hAnsi="Verdana"/>
          <w:b/>
          <w:bCs/>
          <w:szCs w:val="24"/>
        </w:rPr>
        <w:t xml:space="preserve">                                                             </w:t>
      </w:r>
      <w:r w:rsidR="00E407BE">
        <w:rPr>
          <w:rFonts w:ascii="Verdana" w:hAnsi="Verdana"/>
          <w:sz w:val="18"/>
          <w:szCs w:val="18"/>
        </w:rPr>
        <w:t>#</w:t>
      </w:r>
      <w:r w:rsidR="00C457BF">
        <w:rPr>
          <w:rFonts w:ascii="Verdana" w:hAnsi="Verdana"/>
          <w:sz w:val="18"/>
          <w:szCs w:val="18"/>
        </w:rPr>
        <w:t>8393</w:t>
      </w:r>
      <w:r w:rsidR="001B10AB">
        <w:rPr>
          <w:rFonts w:ascii="Verdana" w:hAnsi="Verdana"/>
          <w:sz w:val="18"/>
          <w:szCs w:val="18"/>
        </w:rPr>
        <w:t>,</w:t>
      </w:r>
      <w:r w:rsidR="00C457BF">
        <w:rPr>
          <w:rFonts w:ascii="Verdana" w:hAnsi="Verdana"/>
          <w:sz w:val="18"/>
          <w:szCs w:val="18"/>
        </w:rPr>
        <w:t xml:space="preserve"> Piney Orchard</w:t>
      </w:r>
      <w:r w:rsidR="00CE36B2">
        <w:rPr>
          <w:rFonts w:ascii="Verdana" w:hAnsi="Verdana"/>
          <w:sz w:val="18"/>
          <w:szCs w:val="18"/>
        </w:rPr>
        <w:t>,</w:t>
      </w:r>
    </w:p>
    <w:p w:rsidR="00777CE2" w:rsidRPr="0078035B" w:rsidRDefault="004B0372" w:rsidP="001852EF">
      <w:pPr>
        <w:pBdr>
          <w:top w:val="single" w:sz="4" w:space="1" w:color="auto"/>
          <w:left w:val="single" w:sz="4" w:space="5" w:color="auto"/>
          <w:bottom w:val="single" w:sz="4" w:space="1" w:color="auto"/>
          <w:right w:val="single" w:sz="4" w:space="4" w:color="auto"/>
        </w:pBdr>
        <w:rPr>
          <w:rFonts w:ascii="Verdana" w:hAnsi="Verdana"/>
          <w:sz w:val="18"/>
          <w:szCs w:val="18"/>
        </w:rPr>
      </w:pPr>
      <w:r>
        <w:rPr>
          <w:rFonts w:ascii="Verdana" w:hAnsi="Verdana"/>
          <w:sz w:val="18"/>
          <w:szCs w:val="18"/>
        </w:rPr>
        <w:t>Mobile No: +1- 630 506 3239</w:t>
      </w:r>
      <w:r w:rsidR="002371B0">
        <w:rPr>
          <w:rFonts w:ascii="Verdana" w:hAnsi="Verdana"/>
          <w:sz w:val="18"/>
          <w:szCs w:val="18"/>
        </w:rPr>
        <w:t xml:space="preserve">                                                                                                 </w:t>
      </w:r>
      <w:r w:rsidR="0083100E">
        <w:rPr>
          <w:rFonts w:ascii="Verdana" w:hAnsi="Verdana"/>
          <w:sz w:val="18"/>
          <w:szCs w:val="18"/>
        </w:rPr>
        <w:t>Blacklick, Ohio</w:t>
      </w:r>
      <w:r w:rsidR="00A72799">
        <w:rPr>
          <w:rFonts w:ascii="Verdana" w:hAnsi="Verdana"/>
          <w:sz w:val="18"/>
          <w:szCs w:val="18"/>
        </w:rPr>
        <w:t>,</w:t>
      </w:r>
    </w:p>
    <w:p w:rsidR="00152861" w:rsidRDefault="002B0913" w:rsidP="001852EF">
      <w:pPr>
        <w:pBdr>
          <w:top w:val="single" w:sz="4" w:space="1" w:color="auto"/>
          <w:left w:val="single" w:sz="4" w:space="5" w:color="auto"/>
          <w:bottom w:val="single" w:sz="4" w:space="1" w:color="auto"/>
          <w:right w:val="single" w:sz="4" w:space="4" w:color="auto"/>
        </w:pBdr>
        <w:rPr>
          <w:rFonts w:ascii="Verdana" w:hAnsi="Verdana"/>
          <w:sz w:val="18"/>
          <w:szCs w:val="18"/>
        </w:rPr>
      </w:pPr>
      <w:r>
        <w:rPr>
          <w:rFonts w:ascii="Verdana" w:hAnsi="Verdana"/>
          <w:sz w:val="18"/>
          <w:szCs w:val="18"/>
        </w:rPr>
        <w:t xml:space="preserve">Email ID: </w:t>
      </w:r>
      <w:hyperlink r:id="rId9" w:history="1">
        <w:r w:rsidR="002371B0" w:rsidRPr="002861E5">
          <w:rPr>
            <w:rStyle w:val="Hyperlink"/>
            <w:rFonts w:ascii="Verdana" w:hAnsi="Verdana"/>
            <w:sz w:val="18"/>
            <w:szCs w:val="18"/>
          </w:rPr>
          <w:t>shehbazdhanju88@gmail.com</w:t>
        </w:r>
      </w:hyperlink>
      <w:r w:rsidR="002371B0">
        <w:rPr>
          <w:rFonts w:ascii="Verdana" w:hAnsi="Verdana"/>
          <w:sz w:val="18"/>
          <w:szCs w:val="18"/>
        </w:rPr>
        <w:t xml:space="preserve">                                                                                     </w:t>
      </w:r>
      <w:r w:rsidR="0083100E">
        <w:rPr>
          <w:rFonts w:ascii="Verdana" w:hAnsi="Verdana"/>
          <w:sz w:val="18"/>
          <w:szCs w:val="18"/>
        </w:rPr>
        <w:t>43004</w:t>
      </w:r>
      <w:r w:rsidR="002F315C">
        <w:rPr>
          <w:rFonts w:ascii="Verdana" w:hAnsi="Verdana"/>
          <w:sz w:val="18"/>
          <w:szCs w:val="18"/>
        </w:rPr>
        <w:t>,</w:t>
      </w:r>
      <w:r w:rsidR="008D4E75">
        <w:rPr>
          <w:rFonts w:ascii="Verdana" w:hAnsi="Verdana"/>
          <w:sz w:val="18"/>
          <w:szCs w:val="18"/>
        </w:rPr>
        <w:t xml:space="preserve"> USA</w:t>
      </w:r>
    </w:p>
    <w:p w:rsidR="00C03304" w:rsidRPr="00C03304" w:rsidRDefault="00C03304" w:rsidP="001852EF">
      <w:pPr>
        <w:pBdr>
          <w:top w:val="single" w:sz="4" w:space="1" w:color="auto"/>
          <w:left w:val="single" w:sz="4" w:space="5" w:color="auto"/>
          <w:bottom w:val="single" w:sz="4" w:space="1" w:color="auto"/>
          <w:right w:val="single" w:sz="4" w:space="4" w:color="auto"/>
        </w:pBdr>
        <w:rPr>
          <w:rFonts w:ascii="Verdana" w:hAnsi="Verdana"/>
          <w:sz w:val="18"/>
          <w:szCs w:val="18"/>
        </w:rPr>
      </w:pPr>
    </w:p>
    <w:p w:rsidR="00952AD5" w:rsidRPr="0078035B" w:rsidRDefault="00952AD5" w:rsidP="00CC7740">
      <w:pPr>
        <w:pStyle w:val="BodyText"/>
        <w:pBdr>
          <w:bottom w:val="single" w:sz="4" w:space="1" w:color="auto"/>
        </w:pBdr>
        <w:tabs>
          <w:tab w:val="left" w:pos="0"/>
        </w:tabs>
        <w:jc w:val="both"/>
        <w:rPr>
          <w:rFonts w:ascii="Verdana" w:hAnsi="Verdana"/>
          <w:b/>
          <w:sz w:val="20"/>
        </w:rPr>
      </w:pPr>
    </w:p>
    <w:p w:rsidR="00C2291C" w:rsidRPr="00B100AB" w:rsidRDefault="00C97512" w:rsidP="00B100AB">
      <w:pPr>
        <w:pStyle w:val="BodyText"/>
        <w:pBdr>
          <w:bottom w:val="single" w:sz="4" w:space="1" w:color="auto"/>
        </w:pBdr>
        <w:tabs>
          <w:tab w:val="left" w:pos="0"/>
        </w:tabs>
        <w:jc w:val="both"/>
        <w:rPr>
          <w:rFonts w:ascii="Verdana" w:hAnsi="Verdana"/>
          <w:sz w:val="16"/>
          <w:szCs w:val="16"/>
        </w:rPr>
      </w:pPr>
      <w:r w:rsidRPr="0078035B">
        <w:rPr>
          <w:rFonts w:ascii="Verdana" w:hAnsi="Verdana"/>
          <w:b/>
          <w:sz w:val="20"/>
        </w:rPr>
        <w:t>Summary</w:t>
      </w:r>
    </w:p>
    <w:p w:rsidR="003F079F" w:rsidRDefault="001361E7" w:rsidP="00CC055F">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7</w:t>
      </w:r>
      <w:r w:rsidR="00592303">
        <w:rPr>
          <w:rFonts w:ascii="Verdana" w:hAnsi="Verdana" w:cs="Verdana"/>
          <w:sz w:val="18"/>
          <w:szCs w:val="18"/>
        </w:rPr>
        <w:t>+</w:t>
      </w:r>
      <w:r w:rsidR="00271598">
        <w:rPr>
          <w:rFonts w:ascii="Verdana" w:hAnsi="Verdana" w:cs="Verdana"/>
          <w:sz w:val="18"/>
          <w:szCs w:val="18"/>
        </w:rPr>
        <w:t xml:space="preserve"> Y</w:t>
      </w:r>
      <w:r>
        <w:rPr>
          <w:rFonts w:ascii="Verdana" w:hAnsi="Verdana" w:cs="Verdana"/>
          <w:sz w:val="18"/>
          <w:szCs w:val="18"/>
        </w:rPr>
        <w:t>ears</w:t>
      </w:r>
      <w:r w:rsidR="0072631F">
        <w:rPr>
          <w:rFonts w:ascii="Verdana" w:hAnsi="Verdana" w:cs="Verdana"/>
          <w:sz w:val="18"/>
          <w:szCs w:val="18"/>
        </w:rPr>
        <w:t xml:space="preserve"> of IT experience in Testing Sto</w:t>
      </w:r>
      <w:r w:rsidR="00C861DA">
        <w:rPr>
          <w:rFonts w:ascii="Verdana" w:hAnsi="Verdana" w:cs="Verdana"/>
          <w:sz w:val="18"/>
          <w:szCs w:val="18"/>
        </w:rPr>
        <w:t>r</w:t>
      </w:r>
      <w:r w:rsidR="0072631F">
        <w:rPr>
          <w:rFonts w:ascii="Verdana" w:hAnsi="Verdana" w:cs="Verdana"/>
          <w:sz w:val="18"/>
          <w:szCs w:val="18"/>
        </w:rPr>
        <w:t xml:space="preserve">es Applications, </w:t>
      </w:r>
      <w:r w:rsidR="003F079F" w:rsidRPr="00FA5DD5">
        <w:rPr>
          <w:rFonts w:ascii="Verdana" w:hAnsi="Verdana" w:cs="Verdana"/>
          <w:sz w:val="18"/>
          <w:szCs w:val="18"/>
        </w:rPr>
        <w:t xml:space="preserve">expertise on </w:t>
      </w:r>
      <w:r w:rsidR="007D3FAA">
        <w:rPr>
          <w:rFonts w:ascii="Verdana" w:hAnsi="Verdana" w:cs="Verdana"/>
          <w:sz w:val="18"/>
          <w:szCs w:val="18"/>
        </w:rPr>
        <w:t>Retail Domain, Point Of Sale</w:t>
      </w:r>
      <w:r w:rsidR="003F079F">
        <w:rPr>
          <w:rFonts w:ascii="Verdana" w:hAnsi="Verdana" w:cs="Verdana"/>
          <w:sz w:val="18"/>
          <w:szCs w:val="18"/>
        </w:rPr>
        <w:t>,</w:t>
      </w:r>
      <w:r w:rsidR="00063F82">
        <w:rPr>
          <w:rFonts w:ascii="Verdana" w:hAnsi="Verdana" w:cs="Verdana"/>
          <w:sz w:val="18"/>
          <w:szCs w:val="18"/>
        </w:rPr>
        <w:t xml:space="preserve"> </w:t>
      </w:r>
      <w:r w:rsidR="007D3FAA">
        <w:rPr>
          <w:rFonts w:ascii="Verdana" w:hAnsi="Verdana" w:cs="Verdana"/>
          <w:sz w:val="18"/>
          <w:szCs w:val="18"/>
        </w:rPr>
        <w:t>Back of House</w:t>
      </w:r>
      <w:r w:rsidR="00D84F55">
        <w:rPr>
          <w:rFonts w:ascii="Verdana" w:hAnsi="Verdana" w:cs="Verdana"/>
          <w:sz w:val="18"/>
          <w:szCs w:val="18"/>
        </w:rPr>
        <w:t xml:space="preserve">, </w:t>
      </w:r>
      <w:r w:rsidR="00A121B9">
        <w:rPr>
          <w:rFonts w:ascii="Verdana" w:hAnsi="Verdana" w:cs="Verdana"/>
          <w:sz w:val="18"/>
          <w:szCs w:val="18"/>
        </w:rPr>
        <w:t xml:space="preserve">Ecommerce, </w:t>
      </w:r>
      <w:r w:rsidR="003F079F" w:rsidRPr="00FA5DD5">
        <w:rPr>
          <w:rFonts w:ascii="Verdana" w:hAnsi="Verdana" w:cs="Verdana"/>
          <w:sz w:val="18"/>
          <w:szCs w:val="18"/>
        </w:rPr>
        <w:t>Web</w:t>
      </w:r>
      <w:r w:rsidR="00517EBB">
        <w:rPr>
          <w:rFonts w:ascii="Verdana" w:hAnsi="Verdana" w:cs="Verdana"/>
          <w:sz w:val="18"/>
          <w:szCs w:val="18"/>
        </w:rPr>
        <w:t>, Handheld</w:t>
      </w:r>
      <w:r>
        <w:rPr>
          <w:rFonts w:ascii="Verdana" w:hAnsi="Verdana" w:cs="Verdana"/>
          <w:sz w:val="18"/>
          <w:szCs w:val="18"/>
        </w:rPr>
        <w:t>, IPAD</w:t>
      </w:r>
      <w:r w:rsidR="003F079F" w:rsidRPr="00FA5DD5">
        <w:rPr>
          <w:rFonts w:ascii="Verdana" w:hAnsi="Verdana" w:cs="Verdana"/>
          <w:sz w:val="18"/>
          <w:szCs w:val="18"/>
        </w:rPr>
        <w:t xml:space="preserve"> </w:t>
      </w:r>
      <w:r w:rsidR="003F079F">
        <w:rPr>
          <w:rFonts w:ascii="Verdana" w:hAnsi="Verdana" w:cs="Verdana"/>
          <w:sz w:val="18"/>
          <w:szCs w:val="18"/>
        </w:rPr>
        <w:t xml:space="preserve">and Mobile </w:t>
      </w:r>
      <w:r w:rsidR="00EF5D09">
        <w:rPr>
          <w:rFonts w:ascii="Verdana" w:hAnsi="Verdana" w:cs="Verdana"/>
          <w:sz w:val="18"/>
          <w:szCs w:val="18"/>
        </w:rPr>
        <w:t>applications</w:t>
      </w:r>
      <w:r w:rsidR="003F079F">
        <w:rPr>
          <w:rFonts w:ascii="Verdana" w:hAnsi="Verdana" w:cs="Verdana"/>
          <w:sz w:val="18"/>
          <w:szCs w:val="18"/>
        </w:rPr>
        <w:t xml:space="preserve">. </w:t>
      </w:r>
    </w:p>
    <w:p w:rsidR="00641721" w:rsidRPr="00641721" w:rsidRDefault="003F079F" w:rsidP="00641721">
      <w:pPr>
        <w:pStyle w:val="BodyText"/>
        <w:numPr>
          <w:ilvl w:val="0"/>
          <w:numId w:val="7"/>
        </w:numPr>
        <w:tabs>
          <w:tab w:val="num" w:pos="142"/>
        </w:tabs>
        <w:spacing w:after="0"/>
        <w:ind w:left="142" w:hanging="142"/>
        <w:jc w:val="both"/>
        <w:rPr>
          <w:rFonts w:ascii="Verdana" w:hAnsi="Verdana" w:cs="Verdana"/>
          <w:sz w:val="18"/>
          <w:szCs w:val="18"/>
        </w:rPr>
      </w:pPr>
      <w:r w:rsidRPr="00FA5DD5">
        <w:rPr>
          <w:rFonts w:ascii="Verdana" w:hAnsi="Verdana" w:cs="Verdana"/>
          <w:sz w:val="18"/>
          <w:szCs w:val="18"/>
        </w:rPr>
        <w:t>Working currently with client Ascena Retail Group Inc. and having expertise on Oracle POS Retail Applications.</w:t>
      </w:r>
    </w:p>
    <w:p w:rsidR="00E95C16" w:rsidRDefault="00B26D3F" w:rsidP="002841B9">
      <w:pPr>
        <w:pStyle w:val="BodyText"/>
        <w:numPr>
          <w:ilvl w:val="0"/>
          <w:numId w:val="7"/>
        </w:numPr>
        <w:tabs>
          <w:tab w:val="num" w:pos="142"/>
        </w:tabs>
        <w:spacing w:after="0"/>
        <w:ind w:left="142" w:hanging="142"/>
        <w:jc w:val="both"/>
        <w:rPr>
          <w:rFonts w:ascii="Verdana" w:hAnsi="Verdana" w:cs="Verdana"/>
          <w:sz w:val="18"/>
          <w:szCs w:val="18"/>
        </w:rPr>
      </w:pPr>
      <w:r w:rsidRPr="00FA5DD5">
        <w:rPr>
          <w:rFonts w:ascii="Verdana" w:hAnsi="Verdana" w:cs="Verdana"/>
          <w:sz w:val="18"/>
          <w:szCs w:val="18"/>
        </w:rPr>
        <w:t>Strong knowledge of SDLC (Software Development Life Cycle), Waterfall and Agile model</w:t>
      </w:r>
      <w:r w:rsidR="00A23839">
        <w:rPr>
          <w:rFonts w:ascii="Verdana" w:hAnsi="Verdana" w:cs="Verdana"/>
          <w:sz w:val="18"/>
          <w:szCs w:val="18"/>
        </w:rPr>
        <w:t>.</w:t>
      </w:r>
    </w:p>
    <w:p w:rsidR="00D853F2" w:rsidRPr="00D853F2" w:rsidRDefault="00A23EDC" w:rsidP="00D853F2">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Onsite experience of workin</w:t>
      </w:r>
      <w:r w:rsidR="00FC4886">
        <w:rPr>
          <w:rFonts w:ascii="Verdana" w:hAnsi="Verdana" w:cs="Verdana"/>
          <w:sz w:val="18"/>
          <w:szCs w:val="18"/>
        </w:rPr>
        <w:t>g i</w:t>
      </w:r>
      <w:r w:rsidR="0000274A">
        <w:rPr>
          <w:rFonts w:ascii="Verdana" w:hAnsi="Verdana" w:cs="Verdana"/>
          <w:sz w:val="18"/>
          <w:szCs w:val="18"/>
        </w:rPr>
        <w:t>n UK and Europe for 2.5</w:t>
      </w:r>
      <w:r w:rsidR="00C53777">
        <w:rPr>
          <w:rFonts w:ascii="Verdana" w:hAnsi="Verdana" w:cs="Verdana"/>
          <w:sz w:val="18"/>
          <w:szCs w:val="18"/>
        </w:rPr>
        <w:t xml:space="preserve"> Years on</w:t>
      </w:r>
      <w:r w:rsidR="00FC4886">
        <w:rPr>
          <w:rFonts w:ascii="Verdana" w:hAnsi="Verdana" w:cs="Verdana"/>
          <w:sz w:val="18"/>
          <w:szCs w:val="18"/>
        </w:rPr>
        <w:t xml:space="preserve"> McDonads</w:t>
      </w:r>
      <w:r w:rsidR="0093239C">
        <w:rPr>
          <w:rFonts w:ascii="Verdana" w:hAnsi="Verdana" w:cs="Verdana"/>
          <w:sz w:val="18"/>
          <w:szCs w:val="18"/>
        </w:rPr>
        <w:t xml:space="preserve"> IT</w:t>
      </w:r>
      <w:r w:rsidR="00FC4886">
        <w:rPr>
          <w:rFonts w:ascii="Verdana" w:hAnsi="Verdana" w:cs="Verdana"/>
          <w:sz w:val="18"/>
          <w:szCs w:val="18"/>
        </w:rPr>
        <w:t xml:space="preserve"> </w:t>
      </w:r>
      <w:r w:rsidR="0000274A">
        <w:rPr>
          <w:rFonts w:ascii="Verdana" w:hAnsi="Verdana" w:cs="Verdana"/>
          <w:sz w:val="18"/>
          <w:szCs w:val="18"/>
        </w:rPr>
        <w:t xml:space="preserve">Project for deployment of POS software to McDonalds Restaurants across UK/Europe. </w:t>
      </w:r>
    </w:p>
    <w:p w:rsidR="0000274A" w:rsidRPr="0000274A" w:rsidRDefault="00641721" w:rsidP="0000274A">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 xml:space="preserve">Expertise on </w:t>
      </w:r>
      <w:r w:rsidR="00D63BB1">
        <w:rPr>
          <w:rFonts w:ascii="Verdana" w:hAnsi="Verdana" w:cs="Verdana"/>
          <w:sz w:val="18"/>
          <w:szCs w:val="18"/>
        </w:rPr>
        <w:t>store/</w:t>
      </w:r>
      <w:r>
        <w:rPr>
          <w:rFonts w:ascii="Verdana" w:hAnsi="Verdana" w:cs="Verdana"/>
          <w:sz w:val="18"/>
          <w:szCs w:val="18"/>
        </w:rPr>
        <w:t>restaurant topology and w</w:t>
      </w:r>
      <w:r w:rsidRPr="002D3A32">
        <w:rPr>
          <w:rFonts w:ascii="Verdana" w:hAnsi="Verdana" w:cs="Verdana"/>
          <w:sz w:val="18"/>
          <w:szCs w:val="18"/>
        </w:rPr>
        <w:t>ell versed with the Store Hardware Lab set up</w:t>
      </w:r>
      <w:r w:rsidR="0046542E">
        <w:rPr>
          <w:rFonts w:ascii="Verdana" w:hAnsi="Verdana" w:cs="Verdana"/>
          <w:sz w:val="18"/>
          <w:szCs w:val="18"/>
        </w:rPr>
        <w:t xml:space="preserve"> and architecture</w:t>
      </w:r>
      <w:r w:rsidRPr="002D3A32">
        <w:rPr>
          <w:rFonts w:ascii="Verdana" w:hAnsi="Verdana" w:cs="Verdana"/>
          <w:sz w:val="18"/>
          <w:szCs w:val="18"/>
        </w:rPr>
        <w:t xml:space="preserve"> as having hands on experience of working on </w:t>
      </w:r>
      <w:r w:rsidR="00720864">
        <w:rPr>
          <w:rFonts w:ascii="Verdana" w:hAnsi="Verdana" w:cs="Verdana"/>
          <w:sz w:val="18"/>
          <w:szCs w:val="18"/>
        </w:rPr>
        <w:t>Waystation</w:t>
      </w:r>
      <w:r w:rsidR="000A70AD">
        <w:rPr>
          <w:rFonts w:ascii="Verdana" w:hAnsi="Verdana" w:cs="Verdana"/>
          <w:sz w:val="18"/>
          <w:szCs w:val="18"/>
        </w:rPr>
        <w:t>, Server Machines,</w:t>
      </w:r>
      <w:r w:rsidR="00720864">
        <w:rPr>
          <w:rFonts w:ascii="Verdana" w:hAnsi="Verdana" w:cs="Verdana"/>
          <w:sz w:val="18"/>
          <w:szCs w:val="18"/>
        </w:rPr>
        <w:t xml:space="preserve"> Manager Workstations,</w:t>
      </w:r>
      <w:r w:rsidRPr="002D3A32">
        <w:rPr>
          <w:rFonts w:ascii="Verdana" w:hAnsi="Verdana" w:cs="Verdana"/>
          <w:sz w:val="18"/>
          <w:szCs w:val="18"/>
        </w:rPr>
        <w:t xml:space="preserve"> Back office, Central Office, POS Front Counter Registers, POS Drive Through Order Taker and Cashier Registers, Cashless VeriFone</w:t>
      </w:r>
      <w:r w:rsidR="00431E23">
        <w:rPr>
          <w:rFonts w:ascii="Verdana" w:hAnsi="Verdana" w:cs="Verdana"/>
          <w:sz w:val="18"/>
          <w:szCs w:val="18"/>
        </w:rPr>
        <w:t>/Ingenico</w:t>
      </w:r>
      <w:r w:rsidRPr="002D3A32">
        <w:rPr>
          <w:rFonts w:ascii="Verdana" w:hAnsi="Verdana" w:cs="Verdana"/>
          <w:sz w:val="18"/>
          <w:szCs w:val="18"/>
        </w:rPr>
        <w:t xml:space="preserve"> Pin pads, Grill Printer, Receipt Printer, Scanners, Order Ready Board, Kitchen Video Monitors, Handheld Or</w:t>
      </w:r>
      <w:r w:rsidR="0035451E">
        <w:rPr>
          <w:rFonts w:ascii="Verdana" w:hAnsi="Verdana" w:cs="Verdana"/>
          <w:sz w:val="18"/>
          <w:szCs w:val="18"/>
        </w:rPr>
        <w:t>der Takers, KIOSK and Back Of House Operations.</w:t>
      </w:r>
    </w:p>
    <w:p w:rsidR="006E24D8" w:rsidRDefault="00463D2E" w:rsidP="006E24D8">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Well versed with PCI and have worked</w:t>
      </w:r>
      <w:r w:rsidR="00927A42" w:rsidRPr="00927A42">
        <w:rPr>
          <w:rFonts w:ascii="Verdana" w:hAnsi="Verdana" w:cs="Verdana"/>
          <w:sz w:val="18"/>
          <w:szCs w:val="18"/>
        </w:rPr>
        <w:t xml:space="preserve"> on different modes of Payments (Credit/Debit Card, EMV,</w:t>
      </w:r>
      <w:r w:rsidR="0072631F">
        <w:rPr>
          <w:rFonts w:ascii="Verdana" w:hAnsi="Verdana" w:cs="Verdana"/>
          <w:sz w:val="18"/>
          <w:szCs w:val="18"/>
        </w:rPr>
        <w:t xml:space="preserve"> </w:t>
      </w:r>
      <w:r w:rsidR="00F03CD6">
        <w:rPr>
          <w:rFonts w:ascii="Verdana" w:hAnsi="Verdana" w:cs="Verdana"/>
          <w:sz w:val="18"/>
          <w:szCs w:val="18"/>
        </w:rPr>
        <w:t>NFC/</w:t>
      </w:r>
      <w:r w:rsidR="0072631F">
        <w:rPr>
          <w:rFonts w:ascii="Verdana" w:hAnsi="Verdana" w:cs="Verdana"/>
          <w:sz w:val="18"/>
          <w:szCs w:val="18"/>
        </w:rPr>
        <w:t>Contactless,</w:t>
      </w:r>
      <w:r w:rsidR="00927A42" w:rsidRPr="00927A42">
        <w:rPr>
          <w:rFonts w:ascii="Verdana" w:hAnsi="Verdana" w:cs="Verdana"/>
          <w:sz w:val="18"/>
          <w:szCs w:val="18"/>
        </w:rPr>
        <w:t xml:space="preserve"> Ch</w:t>
      </w:r>
      <w:r w:rsidR="0072631F">
        <w:rPr>
          <w:rFonts w:ascii="Verdana" w:hAnsi="Verdana" w:cs="Verdana"/>
          <w:sz w:val="18"/>
          <w:szCs w:val="18"/>
        </w:rPr>
        <w:t>eck, Travelers Check, Private Label Credit Cards,</w:t>
      </w:r>
      <w:r w:rsidR="008670A2">
        <w:rPr>
          <w:rFonts w:ascii="Verdana" w:hAnsi="Verdana" w:cs="Verdana"/>
          <w:sz w:val="18"/>
          <w:szCs w:val="18"/>
        </w:rPr>
        <w:t xml:space="preserve"> Store Credit,</w:t>
      </w:r>
      <w:r w:rsidR="00927A42" w:rsidRPr="00927A42">
        <w:rPr>
          <w:rFonts w:ascii="Verdana" w:hAnsi="Verdana" w:cs="Verdana"/>
          <w:sz w:val="18"/>
          <w:szCs w:val="18"/>
        </w:rPr>
        <w:t xml:space="preserve"> Coupon, Gift Card, Cash and Foreign Currency Payments) carried out on a POS system.</w:t>
      </w:r>
    </w:p>
    <w:p w:rsidR="00B62FE9" w:rsidRDefault="007D3FAA" w:rsidP="006E24D8">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Hands on experience</w:t>
      </w:r>
      <w:r w:rsidR="00B62FE9">
        <w:rPr>
          <w:rFonts w:ascii="Verdana" w:hAnsi="Verdana" w:cs="Verdana"/>
          <w:sz w:val="18"/>
          <w:szCs w:val="18"/>
        </w:rPr>
        <w:t xml:space="preserve"> of</w:t>
      </w:r>
      <w:r>
        <w:rPr>
          <w:rFonts w:ascii="Verdana" w:hAnsi="Verdana" w:cs="Verdana"/>
          <w:sz w:val="18"/>
          <w:szCs w:val="18"/>
        </w:rPr>
        <w:t xml:space="preserve"> working on</w:t>
      </w:r>
      <w:r w:rsidR="00B62FE9">
        <w:rPr>
          <w:rFonts w:ascii="Verdana" w:hAnsi="Verdana" w:cs="Verdana"/>
          <w:sz w:val="18"/>
          <w:szCs w:val="18"/>
        </w:rPr>
        <w:t xml:space="preserve"> Promotions</w:t>
      </w:r>
      <w:r w:rsidR="00B62FE9" w:rsidRPr="009554D3">
        <w:rPr>
          <w:rFonts w:ascii="Verdana" w:hAnsi="Verdana" w:cs="Verdana"/>
          <w:sz w:val="18"/>
          <w:szCs w:val="18"/>
        </w:rPr>
        <w:t>, Offers,</w:t>
      </w:r>
      <w:r w:rsidR="00B62FE9">
        <w:rPr>
          <w:rFonts w:ascii="Verdana" w:hAnsi="Verdana" w:cs="Verdana"/>
          <w:sz w:val="18"/>
          <w:szCs w:val="18"/>
        </w:rPr>
        <w:t xml:space="preserve"> Sales,</w:t>
      </w:r>
      <w:r w:rsidR="00B62FE9" w:rsidRPr="009554D3">
        <w:rPr>
          <w:rFonts w:ascii="Verdana" w:hAnsi="Verdana" w:cs="Verdana"/>
          <w:sz w:val="18"/>
          <w:szCs w:val="18"/>
        </w:rPr>
        <w:t xml:space="preserve"> Retu</w:t>
      </w:r>
      <w:r w:rsidR="00B62FE9">
        <w:rPr>
          <w:rFonts w:ascii="Verdana" w:hAnsi="Verdana" w:cs="Verdana"/>
          <w:sz w:val="18"/>
          <w:szCs w:val="18"/>
        </w:rPr>
        <w:t>rns, Pricing, Discounts,</w:t>
      </w:r>
      <w:r w:rsidR="00AE006A">
        <w:rPr>
          <w:rFonts w:ascii="Verdana" w:hAnsi="Verdana" w:cs="Verdana"/>
          <w:sz w:val="18"/>
          <w:szCs w:val="18"/>
        </w:rPr>
        <w:t xml:space="preserve"> </w:t>
      </w:r>
      <w:r w:rsidR="00B62FE9">
        <w:rPr>
          <w:rFonts w:ascii="Verdana" w:hAnsi="Verdana" w:cs="Verdana"/>
          <w:sz w:val="18"/>
          <w:szCs w:val="18"/>
        </w:rPr>
        <w:t>Exchanges</w:t>
      </w:r>
      <w:r w:rsidR="00D44F76">
        <w:rPr>
          <w:rFonts w:ascii="Verdana" w:hAnsi="Verdana" w:cs="Verdana"/>
          <w:sz w:val="18"/>
          <w:szCs w:val="18"/>
        </w:rPr>
        <w:t>, Coupons,</w:t>
      </w:r>
      <w:r w:rsidR="008453EF">
        <w:rPr>
          <w:rFonts w:ascii="Verdana" w:hAnsi="Verdana" w:cs="Verdana"/>
          <w:sz w:val="18"/>
          <w:szCs w:val="18"/>
        </w:rPr>
        <w:t xml:space="preserve"> and</w:t>
      </w:r>
      <w:r w:rsidR="00D44F76">
        <w:rPr>
          <w:rFonts w:ascii="Verdana" w:hAnsi="Verdana" w:cs="Verdana"/>
          <w:sz w:val="18"/>
          <w:szCs w:val="18"/>
        </w:rPr>
        <w:t xml:space="preserve"> Taxes</w:t>
      </w:r>
      <w:r w:rsidR="00720864">
        <w:rPr>
          <w:rFonts w:ascii="Verdana" w:hAnsi="Verdana" w:cs="Verdana"/>
          <w:sz w:val="18"/>
          <w:szCs w:val="18"/>
        </w:rPr>
        <w:t xml:space="preserve"> Transactions</w:t>
      </w:r>
      <w:r w:rsidR="00B62FE9" w:rsidRPr="009554D3">
        <w:rPr>
          <w:rFonts w:ascii="Verdana" w:hAnsi="Verdana" w:cs="Verdana"/>
          <w:sz w:val="18"/>
          <w:szCs w:val="18"/>
        </w:rPr>
        <w:t xml:space="preserve"> carried out on a POS system</w:t>
      </w:r>
      <w:r w:rsidR="00AE006A">
        <w:rPr>
          <w:rFonts w:ascii="Verdana" w:hAnsi="Verdana" w:cs="Verdana"/>
          <w:sz w:val="18"/>
          <w:szCs w:val="18"/>
        </w:rPr>
        <w:t>.</w:t>
      </w:r>
    </w:p>
    <w:p w:rsidR="007D3FAA" w:rsidRPr="006E24D8" w:rsidRDefault="007D3FAA" w:rsidP="006E24D8">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 xml:space="preserve">Expertise of working on </w:t>
      </w:r>
      <w:r w:rsidR="00AD063D">
        <w:rPr>
          <w:rFonts w:ascii="Verdana" w:hAnsi="Verdana" w:cs="Verdana"/>
          <w:sz w:val="18"/>
          <w:szCs w:val="18"/>
        </w:rPr>
        <w:t>Sales and Financial Reports like Hourly Productivity Report, Associate Productivity Report, Department Class Sales Report, Associate Sales, Over and Short Reports, Bank Deposits, Register Closing Summary Reports, Cancelled &amp; Post Void Reports, No Sales Reports, Price Override Reports and Returns Reports.</w:t>
      </w:r>
    </w:p>
    <w:p w:rsidR="00641721" w:rsidRPr="00641721" w:rsidRDefault="00641721" w:rsidP="00641721">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Arial"/>
          <w:sz w:val="18"/>
          <w:szCs w:val="18"/>
        </w:rPr>
        <w:t xml:space="preserve">Strong Experience in RFM (Restaurant File Maintenance) for Store Set Up, Product Configuration, Pricing and Taxation for the stores. </w:t>
      </w:r>
    </w:p>
    <w:p w:rsidR="008A2029" w:rsidRDefault="008A2029" w:rsidP="008A2029">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Experience of working under various sprints in Agile based projects.</w:t>
      </w:r>
    </w:p>
    <w:p w:rsidR="008E472F" w:rsidRPr="00A109A2" w:rsidRDefault="008E472F" w:rsidP="008A2029">
      <w:pPr>
        <w:pStyle w:val="BodyText"/>
        <w:numPr>
          <w:ilvl w:val="0"/>
          <w:numId w:val="7"/>
        </w:numPr>
        <w:tabs>
          <w:tab w:val="num" w:pos="142"/>
        </w:tabs>
        <w:spacing w:after="0"/>
        <w:ind w:left="142" w:hanging="142"/>
        <w:jc w:val="both"/>
        <w:rPr>
          <w:rFonts w:ascii="Verdana" w:hAnsi="Verdana" w:cs="Verdana"/>
          <w:sz w:val="18"/>
          <w:szCs w:val="18"/>
        </w:rPr>
      </w:pPr>
      <w:r w:rsidRPr="00192853">
        <w:rPr>
          <w:rFonts w:ascii="Verdana" w:hAnsi="Verdana" w:cs="Verdana"/>
          <w:sz w:val="18"/>
          <w:szCs w:val="18"/>
        </w:rPr>
        <w:t xml:space="preserve">Hands on experience on </w:t>
      </w:r>
      <w:r w:rsidRPr="00192853">
        <w:rPr>
          <w:rFonts w:ascii="Verdana" w:hAnsi="Verdana" w:cs="Arial"/>
          <w:sz w:val="18"/>
          <w:szCs w:val="18"/>
        </w:rPr>
        <w:t>order in store functionality with Ecommerce and Order management system integration</w:t>
      </w:r>
      <w:r>
        <w:rPr>
          <w:rFonts w:ascii="Verdana" w:hAnsi="Verdana" w:cs="Arial"/>
          <w:sz w:val="18"/>
          <w:szCs w:val="18"/>
        </w:rPr>
        <w:t>.</w:t>
      </w:r>
    </w:p>
    <w:p w:rsidR="00763A3F" w:rsidRDefault="00763A3F" w:rsidP="00763A3F">
      <w:pPr>
        <w:pStyle w:val="BodyText"/>
        <w:numPr>
          <w:ilvl w:val="0"/>
          <w:numId w:val="7"/>
        </w:numPr>
        <w:tabs>
          <w:tab w:val="num" w:pos="142"/>
        </w:tabs>
        <w:spacing w:after="0"/>
        <w:ind w:left="142" w:hanging="142"/>
        <w:jc w:val="both"/>
        <w:rPr>
          <w:rFonts w:ascii="Verdana" w:hAnsi="Verdana" w:cs="Verdana"/>
          <w:sz w:val="18"/>
          <w:szCs w:val="18"/>
        </w:rPr>
      </w:pPr>
      <w:r w:rsidRPr="00CF13DB">
        <w:rPr>
          <w:rFonts w:ascii="Verdana" w:hAnsi="Verdana" w:cs="Verdana"/>
          <w:sz w:val="18"/>
          <w:szCs w:val="18"/>
        </w:rPr>
        <w:t xml:space="preserve">Proven experience with </w:t>
      </w:r>
      <w:r w:rsidR="0042376F" w:rsidRPr="00CF13DB">
        <w:rPr>
          <w:rFonts w:ascii="Verdana" w:hAnsi="Verdana" w:cs="Verdana"/>
          <w:sz w:val="18"/>
          <w:szCs w:val="18"/>
        </w:rPr>
        <w:t>Database (</w:t>
      </w:r>
      <w:r w:rsidRPr="00CF13DB">
        <w:rPr>
          <w:rFonts w:ascii="Verdana" w:hAnsi="Verdana" w:cs="Verdana"/>
          <w:sz w:val="18"/>
          <w:szCs w:val="18"/>
        </w:rPr>
        <w:t>SQL)</w:t>
      </w:r>
      <w:r w:rsidR="00A11F1B">
        <w:rPr>
          <w:rFonts w:ascii="Verdana" w:hAnsi="Verdana" w:cs="Verdana"/>
          <w:sz w:val="18"/>
          <w:szCs w:val="18"/>
        </w:rPr>
        <w:t>.</w:t>
      </w:r>
    </w:p>
    <w:p w:rsidR="00763A3F" w:rsidRPr="00BF4556" w:rsidRDefault="00763A3F" w:rsidP="00763A3F">
      <w:pPr>
        <w:pStyle w:val="BodyText"/>
        <w:numPr>
          <w:ilvl w:val="0"/>
          <w:numId w:val="7"/>
        </w:numPr>
        <w:tabs>
          <w:tab w:val="num" w:pos="142"/>
        </w:tabs>
        <w:spacing w:after="0"/>
        <w:ind w:left="142" w:hanging="142"/>
        <w:jc w:val="both"/>
        <w:rPr>
          <w:rFonts w:ascii="Verdana" w:hAnsi="Verdana" w:cs="Verdana"/>
          <w:sz w:val="18"/>
          <w:szCs w:val="18"/>
        </w:rPr>
      </w:pPr>
      <w:r w:rsidRPr="00BF4556">
        <w:rPr>
          <w:rFonts w:ascii="Verdana" w:hAnsi="Verdana" w:cs="Arial"/>
          <w:sz w:val="18"/>
          <w:szCs w:val="18"/>
        </w:rPr>
        <w:t>Item Feed flow validations from Source RMS/RPM system to Or</w:t>
      </w:r>
      <w:r w:rsidR="002E3295">
        <w:rPr>
          <w:rFonts w:ascii="Verdana" w:hAnsi="Verdana" w:cs="Arial"/>
          <w:sz w:val="18"/>
          <w:szCs w:val="18"/>
        </w:rPr>
        <w:t xml:space="preserve">acle </w:t>
      </w:r>
      <w:r w:rsidRPr="00BF4556">
        <w:rPr>
          <w:rFonts w:ascii="Verdana" w:hAnsi="Verdana" w:cs="Arial"/>
          <w:sz w:val="18"/>
          <w:szCs w:val="18"/>
        </w:rPr>
        <w:t>POS system</w:t>
      </w:r>
      <w:r w:rsidR="00A11F1B">
        <w:rPr>
          <w:rFonts w:ascii="Verdana" w:hAnsi="Verdana" w:cs="Arial"/>
          <w:sz w:val="18"/>
          <w:szCs w:val="18"/>
        </w:rPr>
        <w:t>.</w:t>
      </w:r>
    </w:p>
    <w:p w:rsidR="00763A3F" w:rsidRPr="00FA5DD5" w:rsidRDefault="00763A3F" w:rsidP="00763A3F">
      <w:pPr>
        <w:pStyle w:val="BodyText"/>
        <w:numPr>
          <w:ilvl w:val="0"/>
          <w:numId w:val="7"/>
        </w:numPr>
        <w:tabs>
          <w:tab w:val="num" w:pos="142"/>
        </w:tabs>
        <w:spacing w:after="0"/>
        <w:ind w:left="142" w:hanging="142"/>
        <w:jc w:val="both"/>
        <w:rPr>
          <w:rFonts w:ascii="Verdana" w:hAnsi="Verdana" w:cs="Verdana"/>
          <w:sz w:val="18"/>
          <w:szCs w:val="18"/>
        </w:rPr>
      </w:pPr>
      <w:r w:rsidRPr="00FA5DD5">
        <w:rPr>
          <w:rFonts w:ascii="Verdana" w:hAnsi="Verdana" w:cs="Verdana"/>
          <w:sz w:val="18"/>
          <w:szCs w:val="18"/>
        </w:rPr>
        <w:t>Experience of working on Store Inventory Management System (SIM).</w:t>
      </w:r>
    </w:p>
    <w:p w:rsidR="00763A3F" w:rsidRPr="00FA5DD5" w:rsidRDefault="00763A3F" w:rsidP="00763A3F">
      <w:pPr>
        <w:pStyle w:val="BodyText"/>
        <w:numPr>
          <w:ilvl w:val="0"/>
          <w:numId w:val="7"/>
        </w:numPr>
        <w:tabs>
          <w:tab w:val="num" w:pos="142"/>
        </w:tabs>
        <w:spacing w:after="0"/>
        <w:ind w:left="142" w:hanging="142"/>
        <w:jc w:val="both"/>
        <w:rPr>
          <w:rFonts w:ascii="Verdana" w:hAnsi="Verdana" w:cs="Verdana"/>
          <w:sz w:val="18"/>
          <w:szCs w:val="18"/>
        </w:rPr>
      </w:pPr>
      <w:r w:rsidRPr="00FA5DD5">
        <w:rPr>
          <w:rFonts w:ascii="Verdana" w:hAnsi="Verdana" w:cs="Verdana"/>
          <w:sz w:val="18"/>
          <w:szCs w:val="18"/>
        </w:rPr>
        <w:t>Proficient with using Test management tools</w:t>
      </w:r>
      <w:r w:rsidRPr="00CF13DB">
        <w:rPr>
          <w:rFonts w:ascii="Verdana" w:hAnsi="Verdana" w:cs="Verdana"/>
          <w:sz w:val="18"/>
          <w:szCs w:val="18"/>
        </w:rPr>
        <w:t xml:space="preserve"> JIRA, HP ALM &amp; Quality Center,</w:t>
      </w:r>
      <w:r w:rsidR="004C6080">
        <w:rPr>
          <w:rFonts w:ascii="Verdana" w:hAnsi="Verdana" w:cs="Verdana"/>
          <w:sz w:val="18"/>
          <w:szCs w:val="18"/>
        </w:rPr>
        <w:t xml:space="preserve"> </w:t>
      </w:r>
      <w:r w:rsidRPr="00CF13DB">
        <w:rPr>
          <w:rFonts w:ascii="Verdana" w:hAnsi="Verdana" w:cs="Verdana"/>
          <w:sz w:val="18"/>
          <w:szCs w:val="18"/>
        </w:rPr>
        <w:t xml:space="preserve">Bugzilla and </w:t>
      </w:r>
      <w:r w:rsidRPr="00FA5DD5">
        <w:rPr>
          <w:rFonts w:ascii="Verdana" w:hAnsi="Verdana" w:cs="Verdana"/>
          <w:sz w:val="18"/>
          <w:szCs w:val="18"/>
        </w:rPr>
        <w:t xml:space="preserve">IBM </w:t>
      </w:r>
      <w:r w:rsidRPr="00CF13DB">
        <w:rPr>
          <w:rFonts w:ascii="Verdana" w:hAnsi="Verdana" w:cs="Verdana"/>
          <w:sz w:val="18"/>
          <w:szCs w:val="18"/>
        </w:rPr>
        <w:t>Clear Quest.</w:t>
      </w:r>
    </w:p>
    <w:p w:rsidR="00763A3F" w:rsidRDefault="00763A3F" w:rsidP="00763A3F">
      <w:pPr>
        <w:pStyle w:val="BodyText"/>
        <w:numPr>
          <w:ilvl w:val="0"/>
          <w:numId w:val="7"/>
        </w:numPr>
        <w:tabs>
          <w:tab w:val="num" w:pos="142"/>
        </w:tabs>
        <w:spacing w:after="0"/>
        <w:ind w:left="142" w:hanging="142"/>
        <w:jc w:val="both"/>
        <w:rPr>
          <w:rFonts w:ascii="Verdana" w:hAnsi="Verdana" w:cs="Verdana"/>
          <w:sz w:val="18"/>
          <w:szCs w:val="18"/>
        </w:rPr>
      </w:pPr>
      <w:r w:rsidRPr="00FA5DD5">
        <w:rPr>
          <w:rFonts w:ascii="Verdana" w:hAnsi="Verdana" w:cs="Verdana"/>
          <w:sz w:val="18"/>
          <w:szCs w:val="18"/>
        </w:rPr>
        <w:t>Experience of working on Service Center</w:t>
      </w:r>
      <w:r>
        <w:rPr>
          <w:rFonts w:ascii="Verdana" w:hAnsi="Verdana" w:cs="Verdana"/>
          <w:sz w:val="18"/>
          <w:szCs w:val="18"/>
        </w:rPr>
        <w:t>/Service Now</w:t>
      </w:r>
      <w:r w:rsidRPr="00FA5DD5">
        <w:rPr>
          <w:rFonts w:ascii="Verdana" w:hAnsi="Verdana" w:cs="Verdana"/>
          <w:sz w:val="18"/>
          <w:szCs w:val="18"/>
        </w:rPr>
        <w:t xml:space="preserve"> tool for raising and handling of the Tasks and Incidents.</w:t>
      </w:r>
    </w:p>
    <w:p w:rsidR="00763A3F" w:rsidRPr="00FA5DD5" w:rsidRDefault="00763A3F" w:rsidP="00763A3F">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Well versed with Change Management and Problem Management modules in Service Now.</w:t>
      </w:r>
    </w:p>
    <w:p w:rsidR="008A2029" w:rsidRPr="008D61C3" w:rsidRDefault="008A2029" w:rsidP="008A2029">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Experience of</w:t>
      </w:r>
      <w:r w:rsidRPr="00CF13DB">
        <w:rPr>
          <w:rFonts w:ascii="Verdana" w:hAnsi="Verdana" w:cs="Verdana"/>
          <w:sz w:val="18"/>
          <w:szCs w:val="18"/>
        </w:rPr>
        <w:t xml:space="preserve"> Mobile Testi</w:t>
      </w:r>
      <w:r w:rsidR="00D320E6">
        <w:rPr>
          <w:rFonts w:ascii="Verdana" w:hAnsi="Verdana" w:cs="Verdana"/>
          <w:sz w:val="18"/>
          <w:szCs w:val="18"/>
        </w:rPr>
        <w:t>ng on Android and IOS devices.</w:t>
      </w:r>
    </w:p>
    <w:p w:rsidR="002817D9"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Pr>
          <w:rFonts w:ascii="Verdana" w:hAnsi="Verdana" w:cs="Verdana"/>
          <w:sz w:val="18"/>
          <w:szCs w:val="18"/>
        </w:rPr>
        <w:t>Handling a team of 8 offshore and 4 onsite resources and responsible for assigning them work, resolving their queries, status tracking, daily/weekly status reporting of the team to client and training new resources.</w:t>
      </w:r>
    </w:p>
    <w:p w:rsidR="002817D9" w:rsidRPr="00CE61CB"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8A30D1">
        <w:rPr>
          <w:rFonts w:ascii="Verdana" w:hAnsi="Verdana" w:cs="Arial"/>
          <w:sz w:val="18"/>
          <w:szCs w:val="18"/>
        </w:rPr>
        <w:t>Conducting weekly meetings with Business Analysts, Stakeholders and Product Team to plan on the future tasks and progress on current tasks.</w:t>
      </w:r>
    </w:p>
    <w:p w:rsidR="002817D9" w:rsidRPr="00FA5DD5"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CF13DB">
        <w:rPr>
          <w:rFonts w:ascii="Verdana" w:hAnsi="Verdana" w:cs="Verdana"/>
          <w:sz w:val="18"/>
          <w:szCs w:val="18"/>
        </w:rPr>
        <w:t xml:space="preserve">Strong project &amp; people management capabilities, analytic skills, evaluation and a high degree of initiative. </w:t>
      </w:r>
    </w:p>
    <w:p w:rsidR="002817D9" w:rsidRPr="00FA5DD5"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CF13DB">
        <w:rPr>
          <w:rFonts w:ascii="Verdana" w:hAnsi="Verdana" w:cs="Verdana"/>
          <w:sz w:val="18"/>
          <w:szCs w:val="18"/>
        </w:rPr>
        <w:t>Generated substantial customer satisfaction and goodwill by continuously meeting deliverable on time, exceeding targets and objectives for projects</w:t>
      </w:r>
      <w:r>
        <w:rPr>
          <w:rFonts w:ascii="Verdana" w:hAnsi="Verdana" w:cs="Verdana"/>
          <w:sz w:val="18"/>
          <w:szCs w:val="18"/>
        </w:rPr>
        <w:t>.</w:t>
      </w:r>
    </w:p>
    <w:p w:rsidR="002817D9"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CF13DB">
        <w:rPr>
          <w:rFonts w:ascii="Verdana" w:hAnsi="Verdana" w:cs="Verdana"/>
          <w:sz w:val="18"/>
          <w:szCs w:val="18"/>
        </w:rPr>
        <w:t>Proficient in Client facing, Mitigating Risks, coordinating with multiple vendors &amp; consultants.</w:t>
      </w:r>
    </w:p>
    <w:p w:rsidR="002817D9"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CF13DB">
        <w:rPr>
          <w:rFonts w:ascii="Verdana" w:hAnsi="Verdana" w:cs="Verdana"/>
          <w:sz w:val="18"/>
          <w:szCs w:val="18"/>
        </w:rPr>
        <w:t>Creating Test Strategy, Testing Charter, Financial Cost Estimates and plan for proposed projects.</w:t>
      </w:r>
    </w:p>
    <w:p w:rsidR="002817D9" w:rsidRPr="0022386D"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CF13DB">
        <w:rPr>
          <w:rFonts w:ascii="Verdana" w:hAnsi="Verdana" w:cs="Verdana"/>
          <w:sz w:val="18"/>
          <w:szCs w:val="18"/>
        </w:rPr>
        <w:t>Making Test Plan, co-ordinating testing effort, responsible for test deliverables, status reporting to management and issue resolution.</w:t>
      </w:r>
    </w:p>
    <w:p w:rsidR="002817D9"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FA5DD5">
        <w:rPr>
          <w:rFonts w:ascii="Verdana" w:hAnsi="Verdana" w:cs="Verdana"/>
          <w:sz w:val="18"/>
          <w:szCs w:val="18"/>
        </w:rPr>
        <w:t xml:space="preserve">Preparing monthly metrics reports for the client. </w:t>
      </w:r>
    </w:p>
    <w:p w:rsidR="002817D9" w:rsidRPr="00FA5DD5"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FA5DD5">
        <w:rPr>
          <w:rFonts w:ascii="Verdana" w:hAnsi="Verdana" w:cs="Verdana"/>
          <w:sz w:val="18"/>
          <w:szCs w:val="18"/>
        </w:rPr>
        <w:t>Worked with business users to plan and perform UAT and assist them throughout the testing phase.</w:t>
      </w:r>
    </w:p>
    <w:p w:rsidR="002817D9" w:rsidRPr="00644D17" w:rsidRDefault="002817D9" w:rsidP="002817D9">
      <w:pPr>
        <w:pStyle w:val="BodyText"/>
        <w:numPr>
          <w:ilvl w:val="0"/>
          <w:numId w:val="7"/>
        </w:numPr>
        <w:tabs>
          <w:tab w:val="num" w:pos="142"/>
        </w:tabs>
        <w:spacing w:after="0"/>
        <w:ind w:left="142" w:hanging="142"/>
        <w:jc w:val="both"/>
        <w:rPr>
          <w:rFonts w:ascii="Verdana" w:hAnsi="Verdana" w:cs="Verdana"/>
          <w:sz w:val="18"/>
          <w:szCs w:val="18"/>
        </w:rPr>
      </w:pPr>
      <w:r w:rsidRPr="00CF13DB">
        <w:rPr>
          <w:rFonts w:ascii="Verdana" w:hAnsi="Verdana" w:cs="Verdana"/>
          <w:sz w:val="18"/>
          <w:szCs w:val="18"/>
        </w:rPr>
        <w:t>Expertise in Configuration Test Analysis with Unit testing, Test Planning/Test Scripts, Life cycle testing including User Acceptance (UAT), Functional, Integration and Regression Testing</w:t>
      </w:r>
      <w:r w:rsidRPr="00FA5DD5">
        <w:rPr>
          <w:rFonts w:ascii="Verdana" w:hAnsi="Verdana" w:cs="Verdana"/>
          <w:sz w:val="18"/>
          <w:szCs w:val="18"/>
        </w:rPr>
        <w:t>.</w:t>
      </w:r>
    </w:p>
    <w:p w:rsidR="002817D9" w:rsidRPr="002817D9" w:rsidRDefault="002817D9" w:rsidP="002817D9">
      <w:pPr>
        <w:pStyle w:val="BodyText"/>
        <w:spacing w:after="0"/>
        <w:ind w:left="142"/>
        <w:jc w:val="both"/>
        <w:rPr>
          <w:rFonts w:ascii="Verdana" w:hAnsi="Verdana" w:cs="Verdana"/>
          <w:sz w:val="18"/>
          <w:szCs w:val="18"/>
        </w:rPr>
      </w:pPr>
    </w:p>
    <w:p w:rsidR="00644D17" w:rsidRPr="00644D17" w:rsidRDefault="00644D17" w:rsidP="00644D17">
      <w:pPr>
        <w:pStyle w:val="BodyText"/>
        <w:spacing w:after="0"/>
        <w:ind w:left="142"/>
        <w:jc w:val="both"/>
        <w:rPr>
          <w:rFonts w:ascii="Verdana" w:hAnsi="Verdana" w:cs="Verdana"/>
          <w:sz w:val="18"/>
          <w:szCs w:val="18"/>
        </w:rPr>
      </w:pPr>
    </w:p>
    <w:p w:rsidR="00C40BC5" w:rsidRPr="0078035B" w:rsidRDefault="00C40BC5" w:rsidP="00C40BC5">
      <w:pPr>
        <w:pStyle w:val="BodyText"/>
        <w:pBdr>
          <w:bottom w:val="single" w:sz="4" w:space="1" w:color="auto"/>
        </w:pBdr>
        <w:jc w:val="both"/>
        <w:rPr>
          <w:rFonts w:ascii="Verdana" w:hAnsi="Verdana"/>
          <w:b/>
          <w:sz w:val="20"/>
        </w:rPr>
      </w:pPr>
      <w:r w:rsidRPr="0078035B">
        <w:rPr>
          <w:rFonts w:ascii="Verdana" w:hAnsi="Verdana"/>
          <w:b/>
          <w:sz w:val="20"/>
        </w:rPr>
        <w:t>Technical Skills</w:t>
      </w:r>
    </w:p>
    <w:p w:rsidR="00C40BC5" w:rsidRDefault="00C40BC5" w:rsidP="00C40BC5">
      <w:pPr>
        <w:pStyle w:val="BodyText"/>
        <w:numPr>
          <w:ilvl w:val="0"/>
          <w:numId w:val="2"/>
        </w:numPr>
        <w:tabs>
          <w:tab w:val="clear" w:pos="720"/>
          <w:tab w:val="num" w:pos="142"/>
          <w:tab w:val="left" w:pos="2835"/>
        </w:tabs>
        <w:spacing w:after="62"/>
        <w:ind w:left="0" w:firstLine="0"/>
        <w:jc w:val="both"/>
        <w:rPr>
          <w:rFonts w:ascii="Verdana" w:hAnsi="Verdana"/>
          <w:sz w:val="18"/>
        </w:rPr>
      </w:pPr>
      <w:r w:rsidRPr="0078035B">
        <w:rPr>
          <w:rFonts w:ascii="Verdana" w:hAnsi="Verdana"/>
          <w:sz w:val="18"/>
        </w:rPr>
        <w:t>Langu</w:t>
      </w:r>
      <w:r>
        <w:rPr>
          <w:rFonts w:ascii="Verdana" w:hAnsi="Verdana"/>
          <w:sz w:val="18"/>
        </w:rPr>
        <w:t xml:space="preserve">ages Known               : </w:t>
      </w:r>
      <w:r w:rsidRPr="0078035B">
        <w:rPr>
          <w:rFonts w:ascii="Verdana" w:hAnsi="Verdana"/>
          <w:sz w:val="18"/>
        </w:rPr>
        <w:t>C++</w:t>
      </w:r>
      <w:r>
        <w:rPr>
          <w:rFonts w:ascii="Verdana" w:hAnsi="Verdana"/>
          <w:sz w:val="18"/>
        </w:rPr>
        <w:t>, HTML and XML.</w:t>
      </w:r>
    </w:p>
    <w:p w:rsidR="00C40BC5" w:rsidRDefault="00C40BC5" w:rsidP="00C40BC5">
      <w:pPr>
        <w:pStyle w:val="BodyText"/>
        <w:numPr>
          <w:ilvl w:val="0"/>
          <w:numId w:val="2"/>
        </w:numPr>
        <w:tabs>
          <w:tab w:val="clear" w:pos="720"/>
          <w:tab w:val="num" w:pos="142"/>
          <w:tab w:val="left" w:pos="2835"/>
        </w:tabs>
        <w:spacing w:after="62"/>
        <w:ind w:left="0" w:firstLine="0"/>
        <w:jc w:val="both"/>
        <w:rPr>
          <w:rFonts w:ascii="Verdana" w:hAnsi="Verdana"/>
          <w:sz w:val="18"/>
        </w:rPr>
      </w:pPr>
      <w:r w:rsidRPr="00D72F90">
        <w:rPr>
          <w:rFonts w:ascii="Verdana" w:hAnsi="Verdana"/>
          <w:sz w:val="18"/>
        </w:rPr>
        <w:t xml:space="preserve">Test Management </w:t>
      </w:r>
      <w:r>
        <w:rPr>
          <w:rFonts w:ascii="Verdana" w:hAnsi="Verdana"/>
          <w:sz w:val="18"/>
        </w:rPr>
        <w:t>T</w:t>
      </w:r>
      <w:r w:rsidRPr="00D72F90">
        <w:rPr>
          <w:rFonts w:ascii="Verdana" w:hAnsi="Verdana"/>
          <w:sz w:val="18"/>
        </w:rPr>
        <w:t>ool</w:t>
      </w:r>
      <w:r w:rsidR="00063F82">
        <w:rPr>
          <w:rFonts w:ascii="Verdana" w:hAnsi="Verdana"/>
          <w:sz w:val="18"/>
        </w:rPr>
        <w:t xml:space="preserve">s        </w:t>
      </w:r>
      <w:r w:rsidRPr="00DB1BDB">
        <w:rPr>
          <w:rFonts w:ascii="Verdana" w:hAnsi="Verdana"/>
          <w:sz w:val="18"/>
        </w:rPr>
        <w:t>:</w:t>
      </w:r>
      <w:r>
        <w:rPr>
          <w:rFonts w:ascii="Verdana" w:hAnsi="Verdana"/>
          <w:sz w:val="18"/>
        </w:rPr>
        <w:t xml:space="preserve"> JIRA, HP ALM &amp; Quality Center, </w:t>
      </w:r>
      <w:r w:rsidRPr="00434025">
        <w:rPr>
          <w:rFonts w:ascii="Verdana" w:hAnsi="Verdana"/>
          <w:sz w:val="18"/>
        </w:rPr>
        <w:t xml:space="preserve">Bugzilla, </w:t>
      </w:r>
      <w:r>
        <w:rPr>
          <w:rFonts w:ascii="Verdana" w:hAnsi="Verdana"/>
          <w:sz w:val="18"/>
        </w:rPr>
        <w:t xml:space="preserve">IBM Clear </w:t>
      </w:r>
      <w:r w:rsidRPr="005C5DBC">
        <w:rPr>
          <w:rFonts w:ascii="Verdana" w:hAnsi="Verdana"/>
          <w:sz w:val="18"/>
        </w:rPr>
        <w:t>Quest</w:t>
      </w:r>
    </w:p>
    <w:p w:rsidR="00C40BC5" w:rsidRPr="007D7A01" w:rsidRDefault="00063F82" w:rsidP="00C40BC5">
      <w:pPr>
        <w:pStyle w:val="BodyText"/>
        <w:tabs>
          <w:tab w:val="left" w:pos="2835"/>
        </w:tabs>
        <w:spacing w:after="62"/>
        <w:jc w:val="both"/>
        <w:rPr>
          <w:rFonts w:ascii="Verdana" w:hAnsi="Verdana"/>
          <w:sz w:val="18"/>
        </w:rPr>
      </w:pPr>
      <w:r>
        <w:rPr>
          <w:rFonts w:ascii="Verdana" w:hAnsi="Verdana"/>
          <w:sz w:val="18"/>
        </w:rPr>
        <w:t xml:space="preserve">                                              </w:t>
      </w:r>
      <w:r w:rsidR="00C40BC5">
        <w:rPr>
          <w:rFonts w:ascii="Verdana" w:hAnsi="Verdana"/>
          <w:sz w:val="18"/>
        </w:rPr>
        <w:t>and Service Center/Service Now</w:t>
      </w:r>
    </w:p>
    <w:p w:rsidR="00C40BC5" w:rsidRDefault="00C40BC5" w:rsidP="00C40BC5">
      <w:pPr>
        <w:pStyle w:val="BodyText"/>
        <w:numPr>
          <w:ilvl w:val="0"/>
          <w:numId w:val="2"/>
        </w:numPr>
        <w:tabs>
          <w:tab w:val="clear" w:pos="720"/>
          <w:tab w:val="num" w:pos="142"/>
          <w:tab w:val="left" w:pos="2805"/>
          <w:tab w:val="left" w:pos="2835"/>
        </w:tabs>
        <w:spacing w:after="62"/>
        <w:ind w:left="0" w:firstLine="0"/>
        <w:jc w:val="both"/>
        <w:rPr>
          <w:rFonts w:ascii="Verdana" w:hAnsi="Verdana"/>
          <w:sz w:val="18"/>
        </w:rPr>
      </w:pPr>
      <w:r>
        <w:rPr>
          <w:rFonts w:ascii="Verdana" w:hAnsi="Verdana"/>
          <w:sz w:val="18"/>
        </w:rPr>
        <w:t xml:space="preserve">Database                            : </w:t>
      </w:r>
      <w:r w:rsidRPr="0078035B">
        <w:rPr>
          <w:rFonts w:ascii="Verdana" w:hAnsi="Verdana"/>
          <w:sz w:val="18"/>
        </w:rPr>
        <w:t>Microsoft SQL Server, MySQL</w:t>
      </w:r>
    </w:p>
    <w:p w:rsidR="00C40BC5" w:rsidRDefault="00C40BC5" w:rsidP="00C40BC5">
      <w:pPr>
        <w:pStyle w:val="BodyText"/>
        <w:numPr>
          <w:ilvl w:val="0"/>
          <w:numId w:val="2"/>
        </w:numPr>
        <w:tabs>
          <w:tab w:val="clear" w:pos="720"/>
          <w:tab w:val="num" w:pos="142"/>
          <w:tab w:val="left" w:pos="2805"/>
          <w:tab w:val="left" w:pos="2835"/>
        </w:tabs>
        <w:spacing w:after="62"/>
        <w:ind w:left="0" w:firstLine="0"/>
        <w:jc w:val="both"/>
        <w:rPr>
          <w:rFonts w:ascii="Verdana" w:hAnsi="Verdana"/>
          <w:sz w:val="18"/>
        </w:rPr>
      </w:pPr>
      <w:r>
        <w:rPr>
          <w:rFonts w:ascii="Verdana" w:hAnsi="Verdana"/>
          <w:sz w:val="18"/>
        </w:rPr>
        <w:t xml:space="preserve">Hardware                           </w:t>
      </w:r>
      <w:r w:rsidR="00063F82">
        <w:rPr>
          <w:rFonts w:ascii="Verdana" w:hAnsi="Verdana"/>
          <w:sz w:val="18"/>
        </w:rPr>
        <w:t xml:space="preserve"> </w:t>
      </w:r>
      <w:r w:rsidR="004E5949">
        <w:rPr>
          <w:rFonts w:ascii="Verdana" w:hAnsi="Verdana"/>
          <w:sz w:val="18"/>
        </w:rPr>
        <w:t xml:space="preserve">: IBM, Toshiba, Panasonic, </w:t>
      </w:r>
      <w:r w:rsidR="009B3096">
        <w:rPr>
          <w:rFonts w:ascii="Verdana" w:hAnsi="Verdana"/>
          <w:sz w:val="18"/>
        </w:rPr>
        <w:t xml:space="preserve">Apple, </w:t>
      </w:r>
      <w:r w:rsidR="004E5949">
        <w:rPr>
          <w:rFonts w:ascii="Verdana" w:hAnsi="Verdana"/>
          <w:sz w:val="18"/>
        </w:rPr>
        <w:t>Lenovo,</w:t>
      </w:r>
      <w:r w:rsidR="002371B0">
        <w:rPr>
          <w:rFonts w:ascii="Verdana" w:hAnsi="Verdana"/>
          <w:sz w:val="18"/>
        </w:rPr>
        <w:t xml:space="preserve"> HP,</w:t>
      </w:r>
      <w:r w:rsidR="004E5949">
        <w:rPr>
          <w:rFonts w:ascii="Verdana" w:hAnsi="Verdana"/>
          <w:sz w:val="18"/>
        </w:rPr>
        <w:t xml:space="preserve"> VeriFone</w:t>
      </w:r>
      <w:r w:rsidR="000B4BA1">
        <w:rPr>
          <w:rFonts w:ascii="Verdana" w:hAnsi="Verdana"/>
          <w:sz w:val="18"/>
        </w:rPr>
        <w:t>, Ingenico</w:t>
      </w:r>
      <w:r w:rsidR="004E5949">
        <w:rPr>
          <w:rFonts w:ascii="Verdana" w:hAnsi="Verdana"/>
          <w:sz w:val="18"/>
        </w:rPr>
        <w:t xml:space="preserve"> and</w:t>
      </w:r>
      <w:r w:rsidR="002371B0">
        <w:rPr>
          <w:rFonts w:ascii="Verdana" w:hAnsi="Verdana"/>
          <w:sz w:val="18"/>
        </w:rPr>
        <w:t xml:space="preserve"> </w:t>
      </w:r>
      <w:r>
        <w:rPr>
          <w:rFonts w:ascii="Verdana" w:hAnsi="Verdana" w:cs="Verdana"/>
          <w:sz w:val="18"/>
          <w:szCs w:val="18"/>
        </w:rPr>
        <w:t>Fujitsu</w:t>
      </w:r>
    </w:p>
    <w:p w:rsidR="00C40BC5" w:rsidRDefault="00C40BC5" w:rsidP="00C40BC5">
      <w:pPr>
        <w:pStyle w:val="BodyText"/>
        <w:numPr>
          <w:ilvl w:val="0"/>
          <w:numId w:val="2"/>
        </w:numPr>
        <w:tabs>
          <w:tab w:val="clear" w:pos="720"/>
          <w:tab w:val="num" w:pos="142"/>
        </w:tabs>
        <w:spacing w:after="62"/>
        <w:ind w:left="0" w:firstLine="0"/>
        <w:jc w:val="both"/>
        <w:rPr>
          <w:rFonts w:ascii="Verdana" w:hAnsi="Verdana"/>
          <w:sz w:val="18"/>
        </w:rPr>
      </w:pPr>
      <w:r w:rsidRPr="0078035B">
        <w:rPr>
          <w:rFonts w:ascii="Verdana" w:hAnsi="Verdana"/>
          <w:sz w:val="18"/>
        </w:rPr>
        <w:t xml:space="preserve">Office  </w:t>
      </w:r>
      <w:r w:rsidR="00063F82">
        <w:rPr>
          <w:rFonts w:ascii="Verdana" w:hAnsi="Verdana"/>
          <w:sz w:val="18"/>
        </w:rPr>
        <w:t xml:space="preserve">                               </w:t>
      </w:r>
      <w:r w:rsidRPr="0078035B">
        <w:rPr>
          <w:rFonts w:ascii="Verdana" w:hAnsi="Verdana"/>
          <w:sz w:val="18"/>
        </w:rPr>
        <w:t>:</w:t>
      </w:r>
      <w:r w:rsidR="00063F82">
        <w:rPr>
          <w:rFonts w:ascii="Verdana" w:hAnsi="Verdana"/>
          <w:sz w:val="18"/>
        </w:rPr>
        <w:t xml:space="preserve"> </w:t>
      </w:r>
      <w:r w:rsidRPr="0078035B">
        <w:rPr>
          <w:rFonts w:ascii="Verdana" w:hAnsi="Verdana"/>
          <w:sz w:val="18"/>
        </w:rPr>
        <w:t>MS Excel, MS Word, MS PowerPoint</w:t>
      </w:r>
      <w:r>
        <w:rPr>
          <w:rFonts w:ascii="Verdana" w:hAnsi="Verdana"/>
          <w:sz w:val="18"/>
        </w:rPr>
        <w:t>, MS Outlook</w:t>
      </w:r>
    </w:p>
    <w:p w:rsidR="002B0913" w:rsidRPr="002B0913" w:rsidRDefault="002B0913" w:rsidP="002B0913">
      <w:pPr>
        <w:pStyle w:val="BodyText"/>
        <w:spacing w:after="62"/>
        <w:jc w:val="both"/>
        <w:rPr>
          <w:rFonts w:ascii="Verdana" w:hAnsi="Verdana"/>
          <w:sz w:val="18"/>
        </w:rPr>
      </w:pPr>
    </w:p>
    <w:p w:rsidR="006839F1" w:rsidRPr="0078035B" w:rsidRDefault="00907330" w:rsidP="00736A2D">
      <w:pPr>
        <w:pStyle w:val="BodyText"/>
        <w:pBdr>
          <w:bottom w:val="single" w:sz="4" w:space="1" w:color="auto"/>
        </w:pBdr>
        <w:tabs>
          <w:tab w:val="left" w:pos="1418"/>
        </w:tabs>
        <w:spacing w:before="120"/>
        <w:rPr>
          <w:rFonts w:ascii="Verdana" w:hAnsi="Verdana"/>
          <w:b/>
          <w:sz w:val="20"/>
        </w:rPr>
      </w:pPr>
      <w:r>
        <w:rPr>
          <w:rFonts w:ascii="Verdana" w:hAnsi="Verdana"/>
          <w:b/>
          <w:sz w:val="20"/>
        </w:rPr>
        <w:t>Education</w:t>
      </w:r>
    </w:p>
    <w:p w:rsidR="004526A1" w:rsidRPr="0078035B" w:rsidRDefault="006839F1" w:rsidP="00165A54">
      <w:pPr>
        <w:pStyle w:val="BodyText"/>
        <w:numPr>
          <w:ilvl w:val="0"/>
          <w:numId w:val="2"/>
        </w:numPr>
        <w:tabs>
          <w:tab w:val="clear" w:pos="720"/>
          <w:tab w:val="num" w:pos="142"/>
          <w:tab w:val="left" w:pos="9639"/>
        </w:tabs>
        <w:spacing w:after="0"/>
        <w:ind w:left="0" w:firstLine="0"/>
        <w:rPr>
          <w:rFonts w:ascii="Verdana" w:hAnsi="Verdana"/>
          <w:sz w:val="18"/>
          <w:szCs w:val="18"/>
        </w:rPr>
      </w:pPr>
      <w:r w:rsidRPr="0078035B">
        <w:rPr>
          <w:rFonts w:ascii="Verdana" w:hAnsi="Verdana"/>
          <w:bCs/>
          <w:sz w:val="18"/>
          <w:szCs w:val="18"/>
        </w:rPr>
        <w:t>Bachelors of Technology</w:t>
      </w:r>
      <w:r w:rsidRPr="0078035B">
        <w:rPr>
          <w:rFonts w:ascii="Verdana" w:hAnsi="Verdana"/>
          <w:sz w:val="18"/>
          <w:szCs w:val="18"/>
        </w:rPr>
        <w:t xml:space="preserve"> in </w:t>
      </w:r>
      <w:r w:rsidR="00DD024D" w:rsidRPr="00DD024D">
        <w:rPr>
          <w:rFonts w:ascii="Verdana" w:hAnsi="Verdana"/>
          <w:b/>
          <w:bCs/>
          <w:sz w:val="18"/>
          <w:szCs w:val="18"/>
        </w:rPr>
        <w:t>Computer Science and Engineering</w:t>
      </w:r>
      <w:r w:rsidR="00587E52" w:rsidRPr="0078035B">
        <w:rPr>
          <w:rFonts w:ascii="Verdana" w:hAnsi="Verdana"/>
          <w:sz w:val="18"/>
          <w:szCs w:val="18"/>
        </w:rPr>
        <w:t xml:space="preserve">, </w:t>
      </w:r>
      <w:r w:rsidR="009E1BA1">
        <w:rPr>
          <w:rFonts w:ascii="Verdana" w:hAnsi="Verdana"/>
          <w:sz w:val="18"/>
          <w:szCs w:val="18"/>
        </w:rPr>
        <w:t xml:space="preserve">                                         </w:t>
      </w:r>
      <w:r w:rsidR="00976DF3" w:rsidRPr="0078035B">
        <w:rPr>
          <w:rFonts w:ascii="Verdana" w:hAnsi="Verdana"/>
          <w:i/>
          <w:iCs/>
          <w:sz w:val="18"/>
          <w:szCs w:val="18"/>
        </w:rPr>
        <w:t>200</w:t>
      </w:r>
      <w:r w:rsidR="00DD024D">
        <w:rPr>
          <w:rFonts w:ascii="Verdana" w:hAnsi="Verdana"/>
          <w:i/>
          <w:iCs/>
          <w:sz w:val="18"/>
          <w:szCs w:val="18"/>
        </w:rPr>
        <w:t>6-</w:t>
      </w:r>
      <w:r w:rsidR="009F541A">
        <w:rPr>
          <w:rFonts w:ascii="Verdana" w:hAnsi="Verdana"/>
          <w:i/>
          <w:iCs/>
          <w:sz w:val="18"/>
          <w:szCs w:val="18"/>
        </w:rPr>
        <w:t>2010</w:t>
      </w:r>
    </w:p>
    <w:p w:rsidR="007C0CC9" w:rsidRDefault="00587E52" w:rsidP="0074089F">
      <w:pPr>
        <w:pStyle w:val="BodyText"/>
        <w:tabs>
          <w:tab w:val="left" w:pos="9639"/>
        </w:tabs>
        <w:spacing w:after="100" w:afterAutospacing="1"/>
        <w:rPr>
          <w:rFonts w:ascii="Verdana" w:hAnsi="Verdana"/>
          <w:sz w:val="18"/>
          <w:szCs w:val="18"/>
        </w:rPr>
      </w:pPr>
      <w:r w:rsidRPr="0078035B">
        <w:rPr>
          <w:rFonts w:ascii="Verdana" w:hAnsi="Verdana"/>
          <w:sz w:val="18"/>
          <w:szCs w:val="18"/>
        </w:rPr>
        <w:t>Punjab</w:t>
      </w:r>
      <w:r w:rsidR="006839F1" w:rsidRPr="0078035B">
        <w:rPr>
          <w:rFonts w:ascii="Verdana" w:hAnsi="Verdana"/>
          <w:sz w:val="18"/>
          <w:szCs w:val="18"/>
        </w:rPr>
        <w:t xml:space="preserve"> Technical University, India.</w:t>
      </w:r>
    </w:p>
    <w:p w:rsidR="00CC325E" w:rsidRPr="008D4E75" w:rsidRDefault="00F50AC1" w:rsidP="008D4E75">
      <w:pPr>
        <w:pStyle w:val="BodyText"/>
        <w:pBdr>
          <w:bottom w:val="single" w:sz="4" w:space="1" w:color="auto"/>
        </w:pBdr>
        <w:tabs>
          <w:tab w:val="left" w:pos="1418"/>
        </w:tabs>
        <w:spacing w:before="120"/>
        <w:rPr>
          <w:rFonts w:ascii="Verdana" w:eastAsia="Arial Unicode MS" w:hAnsi="Verdana"/>
          <w:b/>
          <w:bCs/>
          <w:sz w:val="20"/>
        </w:rPr>
      </w:pPr>
      <w:r w:rsidRPr="0078035B">
        <w:rPr>
          <w:rFonts w:ascii="Verdana" w:eastAsia="Arial Unicode MS" w:hAnsi="Verdana"/>
          <w:b/>
          <w:bCs/>
          <w:sz w:val="20"/>
        </w:rPr>
        <w:lastRenderedPageBreak/>
        <w:t>Employment History</w:t>
      </w:r>
    </w:p>
    <w:p w:rsidR="00A613DB" w:rsidRPr="003E068B" w:rsidRDefault="00A613DB" w:rsidP="002463D5">
      <w:pPr>
        <w:pStyle w:val="BodyText"/>
        <w:spacing w:after="0"/>
        <w:jc w:val="both"/>
        <w:rPr>
          <w:rFonts w:ascii="Verdana" w:hAnsi="Verdana"/>
          <w:b/>
          <w:sz w:val="20"/>
          <w:highlight w:val="lightGray"/>
        </w:rPr>
      </w:pPr>
    </w:p>
    <w:p w:rsidR="00DF63C7" w:rsidRPr="003E068B" w:rsidRDefault="00A90FA8" w:rsidP="002463D5">
      <w:pPr>
        <w:pStyle w:val="BodyText"/>
        <w:spacing w:after="0"/>
        <w:jc w:val="both"/>
        <w:rPr>
          <w:rFonts w:ascii="Verdana" w:hAnsi="Verdana"/>
          <w:b/>
          <w:sz w:val="20"/>
          <w:highlight w:val="lightGray"/>
        </w:rPr>
      </w:pPr>
      <w:r w:rsidRPr="003E068B">
        <w:rPr>
          <w:rFonts w:ascii="Verdana" w:hAnsi="Verdana"/>
          <w:b/>
          <w:sz w:val="20"/>
          <w:highlight w:val="lightGray"/>
        </w:rPr>
        <w:t>Everest Technologies Inc.</w:t>
      </w:r>
      <w:r w:rsidR="00063F82" w:rsidRPr="003E068B">
        <w:rPr>
          <w:rFonts w:ascii="Verdana" w:hAnsi="Verdana"/>
          <w:b/>
          <w:sz w:val="20"/>
          <w:highlight w:val="lightGray"/>
        </w:rPr>
        <w:t xml:space="preserve">                                                                       </w:t>
      </w:r>
      <w:r w:rsidR="006C2E38" w:rsidRPr="003E068B">
        <w:rPr>
          <w:rFonts w:ascii="Verdana" w:hAnsi="Verdana"/>
          <w:b/>
          <w:sz w:val="20"/>
          <w:highlight w:val="lightGray"/>
        </w:rPr>
        <w:t xml:space="preserve">    </w:t>
      </w:r>
      <w:r w:rsidR="00EB1993" w:rsidRPr="003E068B">
        <w:rPr>
          <w:rFonts w:ascii="Verdana" w:hAnsi="Verdana"/>
          <w:b/>
          <w:sz w:val="20"/>
          <w:highlight w:val="lightGray"/>
        </w:rPr>
        <w:t>Dec 2015</w:t>
      </w:r>
      <w:r w:rsidR="00DF63C7" w:rsidRPr="003E068B">
        <w:rPr>
          <w:rFonts w:ascii="Verdana" w:hAnsi="Verdana"/>
          <w:b/>
          <w:sz w:val="20"/>
          <w:highlight w:val="lightGray"/>
        </w:rPr>
        <w:t xml:space="preserve"> - Present                                                    </w:t>
      </w:r>
    </w:p>
    <w:p w:rsidR="00873CF1" w:rsidRDefault="00873CF1" w:rsidP="002463D5">
      <w:pPr>
        <w:pStyle w:val="BodyText"/>
        <w:spacing w:after="0"/>
        <w:jc w:val="both"/>
        <w:rPr>
          <w:rFonts w:ascii="Verdana" w:hAnsi="Verdana"/>
          <w:b/>
          <w:color w:val="000000"/>
          <w:sz w:val="18"/>
          <w:szCs w:val="18"/>
        </w:rPr>
      </w:pPr>
    </w:p>
    <w:p w:rsidR="00A90FA8" w:rsidRDefault="00DA64AF" w:rsidP="002463D5">
      <w:pPr>
        <w:pStyle w:val="BodyText"/>
        <w:spacing w:after="0"/>
        <w:jc w:val="both"/>
        <w:rPr>
          <w:rFonts w:ascii="Verdana" w:hAnsi="Verdana"/>
          <w:b/>
          <w:color w:val="000000"/>
          <w:sz w:val="18"/>
          <w:szCs w:val="18"/>
        </w:rPr>
      </w:pPr>
      <w:r>
        <w:rPr>
          <w:rFonts w:ascii="Verdana" w:hAnsi="Verdana"/>
          <w:b/>
          <w:sz w:val="20"/>
        </w:rPr>
        <w:t>Client</w:t>
      </w:r>
      <w:r w:rsidR="009E1BA1">
        <w:rPr>
          <w:rFonts w:ascii="Verdana" w:hAnsi="Verdana"/>
          <w:b/>
          <w:sz w:val="20"/>
        </w:rPr>
        <w:t xml:space="preserve"> </w:t>
      </w:r>
      <w:r>
        <w:rPr>
          <w:rFonts w:ascii="Verdana" w:hAnsi="Verdana"/>
          <w:b/>
          <w:sz w:val="20"/>
        </w:rPr>
        <w:t>:</w:t>
      </w:r>
      <w:r w:rsidR="009E1BA1">
        <w:rPr>
          <w:rFonts w:ascii="Verdana" w:hAnsi="Verdana"/>
          <w:b/>
          <w:sz w:val="20"/>
        </w:rPr>
        <w:t xml:space="preserve"> </w:t>
      </w:r>
      <w:r w:rsidR="00A90FA8" w:rsidRPr="00F114C5">
        <w:rPr>
          <w:rFonts w:ascii="Verdana" w:hAnsi="Verdana" w:cs="Arial"/>
          <w:sz w:val="18"/>
          <w:szCs w:val="18"/>
        </w:rPr>
        <w:t>Ascena Retail Group Inc.</w:t>
      </w:r>
    </w:p>
    <w:p w:rsidR="00DF63C7" w:rsidRPr="00DF63C7" w:rsidRDefault="00C419A1" w:rsidP="002463D5">
      <w:pPr>
        <w:pStyle w:val="BodyText"/>
        <w:spacing w:after="0"/>
        <w:jc w:val="both"/>
        <w:rPr>
          <w:rFonts w:ascii="Verdana" w:hAnsi="Verdana"/>
          <w:b/>
          <w:color w:val="000000"/>
          <w:sz w:val="18"/>
          <w:szCs w:val="18"/>
        </w:rPr>
      </w:pPr>
      <w:r>
        <w:rPr>
          <w:rFonts w:ascii="Verdana" w:hAnsi="Verdana"/>
          <w:b/>
          <w:color w:val="000000"/>
          <w:sz w:val="18"/>
          <w:szCs w:val="18"/>
        </w:rPr>
        <w:t xml:space="preserve">Sr. </w:t>
      </w:r>
      <w:r w:rsidR="007B66BF">
        <w:rPr>
          <w:rFonts w:ascii="Verdana" w:hAnsi="Verdana"/>
          <w:b/>
          <w:color w:val="000000"/>
          <w:sz w:val="18"/>
          <w:szCs w:val="18"/>
        </w:rPr>
        <w:t>Quality A</w:t>
      </w:r>
      <w:r w:rsidR="007F1029">
        <w:rPr>
          <w:rFonts w:ascii="Verdana" w:hAnsi="Verdana"/>
          <w:b/>
          <w:color w:val="000000"/>
          <w:sz w:val="18"/>
          <w:szCs w:val="18"/>
        </w:rPr>
        <w:t>ssurance Analyst</w:t>
      </w:r>
    </w:p>
    <w:p w:rsidR="00DF63C7" w:rsidRPr="00F114C5" w:rsidRDefault="00DF63C7" w:rsidP="002463D5">
      <w:pPr>
        <w:pStyle w:val="BodyText"/>
        <w:spacing w:after="0"/>
        <w:jc w:val="both"/>
        <w:rPr>
          <w:rFonts w:ascii="Verdana" w:hAnsi="Verdana" w:cs="Arial"/>
          <w:sz w:val="18"/>
          <w:szCs w:val="18"/>
        </w:rPr>
      </w:pPr>
      <w:r w:rsidRPr="00DF63C7">
        <w:rPr>
          <w:rFonts w:ascii="Verdana" w:hAnsi="Verdana"/>
          <w:b/>
          <w:color w:val="000000"/>
          <w:sz w:val="18"/>
          <w:szCs w:val="18"/>
        </w:rPr>
        <w:t>Project Types</w:t>
      </w:r>
      <w:r>
        <w:rPr>
          <w:rFonts w:ascii="Verdana" w:hAnsi="Verdana"/>
          <w:b/>
          <w:color w:val="000000"/>
          <w:sz w:val="18"/>
          <w:szCs w:val="18"/>
        </w:rPr>
        <w:t xml:space="preserve">: </w:t>
      </w:r>
      <w:r w:rsidR="00633E4C" w:rsidRPr="00F114C5">
        <w:rPr>
          <w:rFonts w:ascii="Verdana" w:hAnsi="Verdana" w:cs="Arial"/>
          <w:sz w:val="18"/>
          <w:szCs w:val="18"/>
        </w:rPr>
        <w:t>Or</w:t>
      </w:r>
      <w:r w:rsidR="00BC4908" w:rsidRPr="00F114C5">
        <w:rPr>
          <w:rFonts w:ascii="Verdana" w:hAnsi="Verdana" w:cs="Arial"/>
          <w:sz w:val="18"/>
          <w:szCs w:val="18"/>
        </w:rPr>
        <w:t xml:space="preserve">acle </w:t>
      </w:r>
      <w:r w:rsidRPr="00F114C5">
        <w:rPr>
          <w:rFonts w:ascii="Verdana" w:hAnsi="Verdana" w:cs="Arial"/>
          <w:sz w:val="18"/>
          <w:szCs w:val="18"/>
        </w:rPr>
        <w:t>POS Testing</w:t>
      </w:r>
      <w:r w:rsidR="00D922DF">
        <w:rPr>
          <w:rFonts w:ascii="Verdana" w:hAnsi="Verdana" w:cs="Arial"/>
          <w:sz w:val="18"/>
          <w:szCs w:val="18"/>
        </w:rPr>
        <w:t xml:space="preserve"> for Lane Bryant, Justice,</w:t>
      </w:r>
      <w:r w:rsidR="00F7617D" w:rsidRPr="00F114C5">
        <w:rPr>
          <w:rFonts w:ascii="Verdana" w:hAnsi="Verdana" w:cs="Arial"/>
          <w:sz w:val="18"/>
          <w:szCs w:val="18"/>
        </w:rPr>
        <w:t xml:space="preserve"> Catherines </w:t>
      </w:r>
      <w:r w:rsidR="00D922DF">
        <w:rPr>
          <w:rFonts w:ascii="Verdana" w:hAnsi="Verdana" w:cs="Arial"/>
          <w:sz w:val="18"/>
          <w:szCs w:val="18"/>
        </w:rPr>
        <w:t xml:space="preserve">, Ann Taylor, Loft and Lou &amp; Grey </w:t>
      </w:r>
      <w:r w:rsidR="00F7617D" w:rsidRPr="00F114C5">
        <w:rPr>
          <w:rFonts w:ascii="Verdana" w:hAnsi="Verdana" w:cs="Arial"/>
          <w:sz w:val="18"/>
          <w:szCs w:val="18"/>
        </w:rPr>
        <w:t>retail stores</w:t>
      </w:r>
      <w:r w:rsidR="003934EA">
        <w:rPr>
          <w:rFonts w:ascii="Verdana" w:hAnsi="Verdana" w:cs="Arial"/>
          <w:sz w:val="18"/>
          <w:szCs w:val="18"/>
        </w:rPr>
        <w:t xml:space="preserve"> on Fixed </w:t>
      </w:r>
      <w:r w:rsidR="00E92985">
        <w:rPr>
          <w:rFonts w:ascii="Verdana" w:hAnsi="Verdana" w:cs="Arial"/>
          <w:sz w:val="18"/>
          <w:szCs w:val="18"/>
        </w:rPr>
        <w:t xml:space="preserve">Registers </w:t>
      </w:r>
      <w:r w:rsidR="003934EA">
        <w:rPr>
          <w:rFonts w:ascii="Verdana" w:hAnsi="Verdana" w:cs="Arial"/>
          <w:sz w:val="18"/>
          <w:szCs w:val="18"/>
        </w:rPr>
        <w:t>and IPADS both.</w:t>
      </w:r>
    </w:p>
    <w:p w:rsidR="001A0703" w:rsidRDefault="001A0703" w:rsidP="002463D5">
      <w:pPr>
        <w:pStyle w:val="BodyText"/>
        <w:spacing w:after="0"/>
        <w:jc w:val="both"/>
        <w:rPr>
          <w:rFonts w:ascii="Verdana" w:hAnsi="Verdana"/>
          <w:color w:val="000000"/>
          <w:sz w:val="18"/>
          <w:szCs w:val="18"/>
        </w:rPr>
      </w:pPr>
    </w:p>
    <w:p w:rsidR="001A0703" w:rsidRDefault="001A0703" w:rsidP="001A0703">
      <w:pPr>
        <w:pStyle w:val="BodyText"/>
        <w:spacing w:after="0"/>
        <w:jc w:val="both"/>
        <w:rPr>
          <w:rFonts w:ascii="Verdana" w:hAnsi="Verdana"/>
          <w:color w:val="000000"/>
          <w:sz w:val="18"/>
          <w:szCs w:val="18"/>
        </w:rPr>
      </w:pPr>
      <w:r w:rsidRPr="00153D2F">
        <w:rPr>
          <w:rFonts w:ascii="Verdana" w:hAnsi="Verdana" w:cs="Arial"/>
          <w:sz w:val="18"/>
          <w:szCs w:val="18"/>
        </w:rPr>
        <w:t xml:space="preserve">IT project intended to Re-platform the Oracle Point sale system and making common code base supporting multiple brands. This enhancement improves reliability of point of sale application, Performance and consistency </w:t>
      </w:r>
      <w:r>
        <w:rPr>
          <w:rFonts w:ascii="Verdana" w:hAnsi="Verdana" w:cs="Arial"/>
          <w:sz w:val="18"/>
          <w:szCs w:val="18"/>
        </w:rPr>
        <w:t xml:space="preserve">in </w:t>
      </w:r>
      <w:r w:rsidRPr="00153D2F">
        <w:rPr>
          <w:rFonts w:ascii="Verdana" w:hAnsi="Verdana" w:cs="Arial"/>
          <w:sz w:val="18"/>
          <w:szCs w:val="18"/>
        </w:rPr>
        <w:t>feed file processing such</w:t>
      </w:r>
      <w:r>
        <w:rPr>
          <w:rFonts w:ascii="Verdana" w:hAnsi="Verdana" w:cs="Arial"/>
          <w:sz w:val="18"/>
          <w:szCs w:val="18"/>
        </w:rPr>
        <w:t xml:space="preserve"> as Items</w:t>
      </w:r>
      <w:r w:rsidRPr="00153D2F">
        <w:rPr>
          <w:rFonts w:ascii="Verdana" w:hAnsi="Verdana" w:cs="Arial"/>
          <w:sz w:val="18"/>
          <w:szCs w:val="18"/>
        </w:rPr>
        <w:t xml:space="preserve"> and Promotions </w:t>
      </w:r>
      <w:r>
        <w:rPr>
          <w:rFonts w:ascii="Verdana" w:hAnsi="Verdana" w:cs="Arial"/>
          <w:sz w:val="18"/>
          <w:szCs w:val="18"/>
        </w:rPr>
        <w:t>from Source systems like Oracle RMS and</w:t>
      </w:r>
      <w:r w:rsidRPr="00153D2F">
        <w:rPr>
          <w:rFonts w:ascii="Verdana" w:hAnsi="Verdana" w:cs="Arial"/>
          <w:sz w:val="18"/>
          <w:szCs w:val="18"/>
        </w:rPr>
        <w:t xml:space="preserve"> RPM systems. Also enables new functional changes like order in store functionality with Ecommerce and Order management system integration</w:t>
      </w:r>
      <w:r w:rsidR="005406E4">
        <w:rPr>
          <w:rFonts w:ascii="Verdana" w:hAnsi="Verdana" w:cs="Arial"/>
          <w:sz w:val="18"/>
          <w:szCs w:val="18"/>
        </w:rPr>
        <w:t>.</w:t>
      </w:r>
    </w:p>
    <w:p w:rsidR="00DF63C7" w:rsidRDefault="00DF63C7" w:rsidP="002463D5">
      <w:pPr>
        <w:pStyle w:val="BodyText"/>
        <w:spacing w:after="0"/>
        <w:jc w:val="both"/>
        <w:rPr>
          <w:rFonts w:ascii="Verdana" w:hAnsi="Verdana"/>
          <w:b/>
          <w:color w:val="000000"/>
          <w:sz w:val="18"/>
          <w:szCs w:val="18"/>
        </w:rPr>
      </w:pPr>
    </w:p>
    <w:p w:rsidR="00AB07F7" w:rsidRPr="007D5A06" w:rsidRDefault="00787FD3" w:rsidP="007D5A06">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Making Test Plan, co-ordinating testing effort, responsible for test deliverables, status reporting to management and issue resolution.</w:t>
      </w:r>
    </w:p>
    <w:p w:rsidR="00413136" w:rsidRPr="00C7304B" w:rsidRDefault="00984DAE" w:rsidP="00413136">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Organized daily stand-up meetings and emailed pre-meeting agendas and post-meeting minutes to team members.</w:t>
      </w:r>
    </w:p>
    <w:p w:rsidR="00D47D0C" w:rsidRPr="00C7304B" w:rsidRDefault="00D47D0C" w:rsidP="00984DAE">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Leading defect triage meeting with development, business and operation</w:t>
      </w:r>
      <w:r w:rsidR="007A6B7F" w:rsidRPr="00C7304B">
        <w:rPr>
          <w:rFonts w:ascii="Verdana" w:hAnsi="Verdana" w:cs="Arial"/>
          <w:sz w:val="18"/>
          <w:szCs w:val="18"/>
        </w:rPr>
        <w:t>s</w:t>
      </w:r>
      <w:r w:rsidRPr="00C7304B">
        <w:rPr>
          <w:rFonts w:ascii="Verdana" w:hAnsi="Verdana" w:cs="Arial"/>
          <w:sz w:val="18"/>
          <w:szCs w:val="18"/>
        </w:rPr>
        <w:t xml:space="preserve"> team.</w:t>
      </w:r>
    </w:p>
    <w:p w:rsidR="00333396" w:rsidRPr="00C7304B" w:rsidRDefault="00333396" w:rsidP="00333396">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Uploading the Requirements and Test Scripts from Microsoft Excel to HP ALM</w:t>
      </w:r>
      <w:r w:rsidR="00213EFC" w:rsidRPr="00C7304B">
        <w:rPr>
          <w:rFonts w:ascii="Verdana" w:hAnsi="Verdana" w:cs="Arial"/>
          <w:sz w:val="18"/>
          <w:szCs w:val="18"/>
        </w:rPr>
        <w:t xml:space="preserve"> 12.01</w:t>
      </w:r>
      <w:r w:rsidRPr="00C7304B">
        <w:rPr>
          <w:rFonts w:ascii="Verdana" w:hAnsi="Verdana" w:cs="Arial"/>
          <w:sz w:val="18"/>
          <w:szCs w:val="18"/>
        </w:rPr>
        <w:t xml:space="preserve"> and implementing HP ALM to Project from scratch.</w:t>
      </w:r>
    </w:p>
    <w:p w:rsidR="00DF63C7" w:rsidRPr="00C7304B" w:rsidRDefault="00DF63C7" w:rsidP="00DF63C7">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Defining Testing Methodologies, Carrying out Test Planning by evaluating existing requirements including test scenarios, writing test scripts, determining testing techniques (White box or Black box) to ensure new system works as per the specifications.</w:t>
      </w:r>
    </w:p>
    <w:p w:rsidR="00C17D6E" w:rsidRPr="00A14302" w:rsidRDefault="000D488B" w:rsidP="00C17D6E">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Verdana"/>
          <w:sz w:val="18"/>
          <w:szCs w:val="18"/>
        </w:rPr>
        <w:t xml:space="preserve">Lead and have driven the </w:t>
      </w:r>
      <w:r w:rsidR="00C17D6E" w:rsidRPr="00C17D6E">
        <w:rPr>
          <w:rFonts w:ascii="Verdana" w:hAnsi="Verdana" w:cs="Verdana"/>
          <w:sz w:val="18"/>
          <w:szCs w:val="18"/>
        </w:rPr>
        <w:t>EMV, Quick Chip and Conta</w:t>
      </w:r>
      <w:r w:rsidR="00E51A87">
        <w:rPr>
          <w:rFonts w:ascii="Verdana" w:hAnsi="Verdana" w:cs="Verdana"/>
          <w:sz w:val="18"/>
          <w:szCs w:val="18"/>
        </w:rPr>
        <w:t>ctless implementation projects</w:t>
      </w:r>
      <w:r w:rsidR="00B00DE2">
        <w:rPr>
          <w:rFonts w:ascii="Verdana" w:hAnsi="Verdana" w:cs="Verdana"/>
          <w:sz w:val="18"/>
          <w:szCs w:val="18"/>
        </w:rPr>
        <w:t>.</w:t>
      </w:r>
    </w:p>
    <w:p w:rsidR="00A14302" w:rsidRPr="001C5C6B" w:rsidRDefault="00A14302" w:rsidP="00A14302">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Verdana"/>
          <w:sz w:val="18"/>
          <w:szCs w:val="18"/>
        </w:rPr>
        <w:t>Managed</w:t>
      </w:r>
      <w:r w:rsidRPr="009F2783">
        <w:rPr>
          <w:rFonts w:ascii="Verdana" w:hAnsi="Verdana" w:cs="Verdana"/>
          <w:sz w:val="18"/>
          <w:szCs w:val="18"/>
        </w:rPr>
        <w:t xml:space="preserve"> Justice Brand Loyalty Program, Reward systems and validation of points with Kobie.</w:t>
      </w:r>
    </w:p>
    <w:p w:rsidR="001C5C6B" w:rsidRPr="001C5C6B" w:rsidRDefault="001C5C6B" w:rsidP="001C5C6B">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Verdana"/>
          <w:sz w:val="18"/>
          <w:szCs w:val="18"/>
        </w:rPr>
        <w:t xml:space="preserve">Leading Ann Taylor IPAD POS implementation project from scratch and its integration with Fixed POS.  </w:t>
      </w:r>
    </w:p>
    <w:p w:rsidR="00C17D6E" w:rsidRPr="000E3DE8" w:rsidRDefault="00016345" w:rsidP="00C17D6E">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Verdana"/>
          <w:sz w:val="18"/>
          <w:szCs w:val="18"/>
        </w:rPr>
        <w:t xml:space="preserve">Involved in </w:t>
      </w:r>
      <w:r w:rsidR="0053357F">
        <w:rPr>
          <w:rFonts w:ascii="Verdana" w:hAnsi="Verdana" w:cs="Verdana"/>
          <w:sz w:val="18"/>
          <w:szCs w:val="18"/>
        </w:rPr>
        <w:t>First Data/</w:t>
      </w:r>
      <w:r>
        <w:rPr>
          <w:rFonts w:ascii="Verdana" w:hAnsi="Verdana" w:cs="Verdana"/>
          <w:sz w:val="18"/>
          <w:szCs w:val="18"/>
        </w:rPr>
        <w:t>Shift4/Capital O</w:t>
      </w:r>
      <w:r w:rsidR="00C17D6E" w:rsidRPr="00C17D6E">
        <w:rPr>
          <w:rFonts w:ascii="Verdana" w:hAnsi="Verdana" w:cs="Verdana"/>
          <w:sz w:val="18"/>
          <w:szCs w:val="18"/>
        </w:rPr>
        <w:t>ne</w:t>
      </w:r>
      <w:r w:rsidR="00BB4D73">
        <w:rPr>
          <w:rFonts w:ascii="Verdana" w:hAnsi="Verdana" w:cs="Verdana"/>
          <w:sz w:val="18"/>
          <w:szCs w:val="18"/>
        </w:rPr>
        <w:t>/ADS/Au</w:t>
      </w:r>
      <w:r w:rsidR="007F7C07">
        <w:rPr>
          <w:rFonts w:ascii="Verdana" w:hAnsi="Verdana" w:cs="Verdana"/>
          <w:sz w:val="18"/>
          <w:szCs w:val="18"/>
        </w:rPr>
        <w:t>rus</w:t>
      </w:r>
      <w:r w:rsidR="006D79A0">
        <w:rPr>
          <w:rFonts w:ascii="Verdana" w:hAnsi="Verdana" w:cs="Verdana"/>
          <w:sz w:val="18"/>
          <w:szCs w:val="18"/>
        </w:rPr>
        <w:t>/SVS</w:t>
      </w:r>
      <w:r w:rsidR="00C17D6E" w:rsidRPr="00C17D6E">
        <w:rPr>
          <w:rFonts w:ascii="Verdana" w:hAnsi="Verdana" w:cs="Verdana"/>
          <w:sz w:val="18"/>
          <w:szCs w:val="18"/>
        </w:rPr>
        <w:t xml:space="preserve"> and EMV certification testing.</w:t>
      </w:r>
    </w:p>
    <w:p w:rsidR="000E3DE8" w:rsidRPr="00233E1C" w:rsidRDefault="000E3DE8" w:rsidP="00C17D6E">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 xml:space="preserve">Hands on experience of Offline, </w:t>
      </w:r>
      <w:r w:rsidR="00C26CFA">
        <w:rPr>
          <w:rFonts w:ascii="Verdana" w:hAnsi="Verdana" w:cs="Arial"/>
          <w:sz w:val="18"/>
          <w:szCs w:val="18"/>
        </w:rPr>
        <w:t xml:space="preserve">IVR, </w:t>
      </w:r>
      <w:r w:rsidR="00AC7A3B">
        <w:rPr>
          <w:rFonts w:ascii="Verdana" w:hAnsi="Verdana" w:cs="Arial"/>
          <w:sz w:val="18"/>
          <w:szCs w:val="18"/>
        </w:rPr>
        <w:t>Store and Forward Testing</w:t>
      </w:r>
      <w:r>
        <w:rPr>
          <w:rFonts w:ascii="Verdana" w:hAnsi="Verdana" w:cs="Arial"/>
          <w:sz w:val="18"/>
          <w:szCs w:val="18"/>
        </w:rPr>
        <w:t>(SAF).</w:t>
      </w:r>
    </w:p>
    <w:p w:rsidR="009F2783" w:rsidRPr="00B84074" w:rsidRDefault="00233E1C" w:rsidP="009F2783">
      <w:pPr>
        <w:pStyle w:val="BodyText"/>
        <w:numPr>
          <w:ilvl w:val="0"/>
          <w:numId w:val="11"/>
        </w:numPr>
        <w:tabs>
          <w:tab w:val="num" w:pos="142"/>
        </w:tabs>
        <w:spacing w:after="62"/>
        <w:ind w:left="142" w:hanging="142"/>
        <w:jc w:val="both"/>
        <w:rPr>
          <w:rFonts w:ascii="Verdana" w:hAnsi="Verdana" w:cs="Arial"/>
          <w:sz w:val="18"/>
          <w:szCs w:val="18"/>
        </w:rPr>
      </w:pPr>
      <w:r w:rsidRPr="00233E1C">
        <w:rPr>
          <w:rFonts w:ascii="Verdana" w:hAnsi="Verdana" w:cs="Verdana"/>
          <w:sz w:val="18"/>
          <w:szCs w:val="18"/>
        </w:rPr>
        <w:t>Well versed with Promotion XML XCC files and Store XML files</w:t>
      </w:r>
      <w:r w:rsidR="009F2783">
        <w:rPr>
          <w:rFonts w:ascii="Verdana" w:hAnsi="Verdana" w:cs="Verdana"/>
          <w:sz w:val="18"/>
          <w:szCs w:val="18"/>
        </w:rPr>
        <w:t>.</w:t>
      </w:r>
    </w:p>
    <w:p w:rsidR="00B4382C" w:rsidRPr="009F2783" w:rsidRDefault="00B4382C" w:rsidP="009F2783">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Well versed with reading log files and troubleshooting the issues.</w:t>
      </w:r>
    </w:p>
    <w:p w:rsidR="00DF63C7" w:rsidRDefault="00DF63C7" w:rsidP="00DF63C7">
      <w:pPr>
        <w:pStyle w:val="BodyText"/>
        <w:numPr>
          <w:ilvl w:val="0"/>
          <w:numId w:val="11"/>
        </w:numPr>
        <w:tabs>
          <w:tab w:val="num" w:pos="142"/>
        </w:tabs>
        <w:spacing w:after="62"/>
        <w:ind w:left="142" w:hanging="142"/>
        <w:jc w:val="both"/>
        <w:rPr>
          <w:rFonts w:ascii="Verdana" w:hAnsi="Verdana" w:cs="Arial"/>
          <w:sz w:val="18"/>
          <w:szCs w:val="18"/>
        </w:rPr>
      </w:pPr>
      <w:bookmarkStart w:id="0" w:name="_GoBack"/>
      <w:bookmarkEnd w:id="0"/>
      <w:r w:rsidRPr="00C7304B">
        <w:rPr>
          <w:rFonts w:ascii="Verdana" w:hAnsi="Verdana" w:cs="Arial"/>
          <w:sz w:val="18"/>
          <w:szCs w:val="18"/>
        </w:rPr>
        <w:t>Communicating with developers to discuss requirements, test scenarios, test cases and ensure the resolution of defects.</w:t>
      </w:r>
    </w:p>
    <w:p w:rsidR="0072707E" w:rsidRPr="00C7304B" w:rsidRDefault="0072707E" w:rsidP="00DF63C7">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 xml:space="preserve">Experience of working in onshore/offshore </w:t>
      </w:r>
      <w:r w:rsidR="0063005A">
        <w:rPr>
          <w:rFonts w:ascii="Verdana" w:hAnsi="Verdana" w:cs="Arial"/>
          <w:sz w:val="18"/>
          <w:szCs w:val="18"/>
        </w:rPr>
        <w:t xml:space="preserve">delivery </w:t>
      </w:r>
      <w:r>
        <w:rPr>
          <w:rFonts w:ascii="Verdana" w:hAnsi="Verdana" w:cs="Arial"/>
          <w:sz w:val="18"/>
          <w:szCs w:val="18"/>
        </w:rPr>
        <w:t>model.</w:t>
      </w:r>
    </w:p>
    <w:p w:rsidR="00DF63C7" w:rsidRPr="00C7304B" w:rsidRDefault="00DF63C7" w:rsidP="00DF63C7">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Making Unit and System Test scripts with respect to the System Requirement Specifications and managing Unit, Integration and System Testing.</w:t>
      </w:r>
    </w:p>
    <w:p w:rsidR="00DF63C7" w:rsidRPr="00C7304B" w:rsidRDefault="00DF63C7" w:rsidP="00DF63C7">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Conducting Functional, Regression,</w:t>
      </w:r>
      <w:r w:rsidR="00D922DF">
        <w:rPr>
          <w:rFonts w:ascii="Verdana" w:hAnsi="Verdana" w:cs="Arial"/>
          <w:sz w:val="18"/>
          <w:szCs w:val="18"/>
        </w:rPr>
        <w:t xml:space="preserve"> Integration,</w:t>
      </w:r>
      <w:r w:rsidRPr="00C7304B">
        <w:rPr>
          <w:rFonts w:ascii="Verdana" w:hAnsi="Verdana" w:cs="Arial"/>
          <w:sz w:val="18"/>
          <w:szCs w:val="18"/>
        </w:rPr>
        <w:t xml:space="preserve"> Acceptance, Volume and Performance Testing.</w:t>
      </w:r>
    </w:p>
    <w:p w:rsidR="00DF63C7" w:rsidRPr="00C7304B" w:rsidRDefault="00DF63C7" w:rsidP="00DF63C7">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 xml:space="preserve">Carrying out Test Data preparation and data migration processes for Testing. </w:t>
      </w:r>
    </w:p>
    <w:p w:rsidR="00A359E1" w:rsidRPr="00C7304B" w:rsidRDefault="00A359E1" w:rsidP="005A000A">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Worked along with store managers and store operations and guiding them for user acceptance testing.</w:t>
      </w:r>
    </w:p>
    <w:p w:rsidR="00A359E1" w:rsidRPr="00C7304B" w:rsidRDefault="00A359E1" w:rsidP="005A000A">
      <w:pPr>
        <w:pStyle w:val="BodyText"/>
        <w:numPr>
          <w:ilvl w:val="0"/>
          <w:numId w:val="11"/>
        </w:numPr>
        <w:tabs>
          <w:tab w:val="num" w:pos="142"/>
        </w:tabs>
        <w:spacing w:after="62"/>
        <w:ind w:left="142" w:hanging="142"/>
        <w:jc w:val="both"/>
        <w:rPr>
          <w:rFonts w:ascii="Verdana" w:hAnsi="Verdana" w:cs="Arial"/>
          <w:sz w:val="18"/>
          <w:szCs w:val="18"/>
        </w:rPr>
      </w:pPr>
      <w:r w:rsidRPr="00C7304B">
        <w:rPr>
          <w:rFonts w:ascii="Verdana" w:hAnsi="Verdana" w:cs="Arial"/>
          <w:sz w:val="18"/>
          <w:szCs w:val="18"/>
        </w:rPr>
        <w:t xml:space="preserve">Stores visit post deployments of build/functionality to </w:t>
      </w:r>
      <w:r w:rsidR="00AC0596" w:rsidRPr="00C7304B">
        <w:rPr>
          <w:rFonts w:ascii="Verdana" w:hAnsi="Verdana" w:cs="Arial"/>
          <w:sz w:val="18"/>
          <w:szCs w:val="18"/>
        </w:rPr>
        <w:t>validate its operations.</w:t>
      </w:r>
    </w:p>
    <w:p w:rsidR="003D448C" w:rsidRDefault="003D448C" w:rsidP="003D448C">
      <w:pPr>
        <w:pStyle w:val="BodyText"/>
        <w:spacing w:after="62"/>
        <w:jc w:val="both"/>
        <w:rPr>
          <w:rFonts w:ascii="Verdana" w:hAnsi="Verdana" w:cs="Arial"/>
          <w:sz w:val="18"/>
          <w:szCs w:val="18"/>
        </w:rPr>
      </w:pPr>
    </w:p>
    <w:p w:rsidR="003D448C" w:rsidRDefault="003D448C" w:rsidP="003D448C">
      <w:pPr>
        <w:pStyle w:val="BodyText"/>
        <w:spacing w:after="62"/>
        <w:jc w:val="both"/>
        <w:rPr>
          <w:rFonts w:ascii="Verdana" w:hAnsi="Verdana" w:cs="Arial"/>
          <w:sz w:val="18"/>
          <w:szCs w:val="18"/>
        </w:rPr>
      </w:pPr>
    </w:p>
    <w:p w:rsidR="003D448C" w:rsidRPr="003E068B" w:rsidRDefault="003D448C" w:rsidP="003D448C">
      <w:pPr>
        <w:pStyle w:val="BodyText"/>
        <w:spacing w:after="0"/>
        <w:jc w:val="both"/>
        <w:rPr>
          <w:rFonts w:ascii="Verdana" w:hAnsi="Verdana"/>
          <w:b/>
          <w:sz w:val="20"/>
          <w:highlight w:val="lightGray"/>
        </w:rPr>
      </w:pPr>
      <w:r w:rsidRPr="003E068B">
        <w:rPr>
          <w:rFonts w:ascii="Verdana" w:hAnsi="Verdana"/>
          <w:b/>
          <w:sz w:val="20"/>
          <w:highlight w:val="lightGray"/>
        </w:rPr>
        <w:t xml:space="preserve">Capgemini America Inc.                                                                    </w:t>
      </w:r>
      <w:r w:rsidR="009A5BFE" w:rsidRPr="003E068B">
        <w:rPr>
          <w:rFonts w:ascii="Verdana" w:hAnsi="Verdana"/>
          <w:b/>
          <w:sz w:val="20"/>
          <w:highlight w:val="lightGray"/>
        </w:rPr>
        <w:t xml:space="preserve">    </w:t>
      </w:r>
      <w:r w:rsidRPr="003E068B">
        <w:rPr>
          <w:rFonts w:ascii="Verdana" w:hAnsi="Verdana"/>
          <w:b/>
          <w:sz w:val="20"/>
          <w:highlight w:val="lightGray"/>
        </w:rPr>
        <w:t xml:space="preserve">June 2011 – Dec 2015                                  </w:t>
      </w:r>
    </w:p>
    <w:p w:rsidR="003D448C" w:rsidRPr="003E068B" w:rsidRDefault="003D448C" w:rsidP="003D448C">
      <w:pPr>
        <w:pStyle w:val="BodyText"/>
        <w:spacing w:after="0"/>
        <w:jc w:val="both"/>
        <w:rPr>
          <w:rFonts w:ascii="Verdana" w:hAnsi="Verdana"/>
          <w:b/>
          <w:sz w:val="20"/>
          <w:highlight w:val="lightGray"/>
        </w:rPr>
      </w:pPr>
    </w:p>
    <w:p w:rsidR="003D448C" w:rsidRPr="00A613DB" w:rsidRDefault="003D448C" w:rsidP="003D448C">
      <w:pPr>
        <w:pStyle w:val="BodyText"/>
        <w:spacing w:after="0"/>
        <w:jc w:val="both"/>
        <w:rPr>
          <w:rFonts w:ascii="Verdana" w:hAnsi="Verdana"/>
          <w:b/>
          <w:color w:val="000000"/>
          <w:sz w:val="18"/>
          <w:szCs w:val="18"/>
        </w:rPr>
      </w:pPr>
      <w:r>
        <w:rPr>
          <w:rFonts w:ascii="Verdana" w:hAnsi="Verdana"/>
          <w:b/>
          <w:color w:val="000000"/>
          <w:sz w:val="18"/>
          <w:szCs w:val="18"/>
        </w:rPr>
        <w:t>Technical</w:t>
      </w:r>
      <w:r w:rsidRPr="00A613DB">
        <w:rPr>
          <w:rFonts w:ascii="Verdana" w:hAnsi="Verdana"/>
          <w:b/>
          <w:color w:val="000000"/>
          <w:sz w:val="18"/>
          <w:szCs w:val="18"/>
        </w:rPr>
        <w:t xml:space="preserve"> Lead</w:t>
      </w:r>
      <w:r>
        <w:rPr>
          <w:rFonts w:ascii="Verdana" w:hAnsi="Verdana"/>
          <w:b/>
          <w:color w:val="000000"/>
          <w:sz w:val="18"/>
          <w:szCs w:val="18"/>
        </w:rPr>
        <w:t xml:space="preserve"> V&amp;V </w:t>
      </w:r>
      <w:r w:rsidRPr="008B7121">
        <w:rPr>
          <w:rFonts w:ascii="Verdana" w:hAnsi="Verdana"/>
          <w:color w:val="000000"/>
          <w:sz w:val="18"/>
          <w:szCs w:val="18"/>
        </w:rPr>
        <w:t>(Verification and Validation)</w:t>
      </w:r>
    </w:p>
    <w:p w:rsidR="003D448C" w:rsidRDefault="003D448C" w:rsidP="003D448C">
      <w:pPr>
        <w:pStyle w:val="BodyText"/>
        <w:spacing w:after="0"/>
        <w:jc w:val="both"/>
        <w:rPr>
          <w:rFonts w:ascii="Verdana" w:hAnsi="Verdana"/>
          <w:b/>
          <w:color w:val="000000"/>
          <w:sz w:val="18"/>
          <w:szCs w:val="18"/>
        </w:rPr>
      </w:pPr>
      <w:r w:rsidRPr="00A613DB">
        <w:rPr>
          <w:rFonts w:ascii="Verdana" w:hAnsi="Verdana"/>
          <w:b/>
          <w:color w:val="000000"/>
          <w:sz w:val="18"/>
          <w:szCs w:val="18"/>
        </w:rPr>
        <w:t xml:space="preserve">Client: </w:t>
      </w:r>
      <w:r w:rsidR="00D922DF">
        <w:rPr>
          <w:rFonts w:ascii="Verdana" w:hAnsi="Verdana"/>
          <w:color w:val="000000"/>
          <w:sz w:val="18"/>
          <w:szCs w:val="18"/>
        </w:rPr>
        <w:t>McDonald’s Corporation, Chicago, US</w:t>
      </w:r>
    </w:p>
    <w:p w:rsidR="003D448C" w:rsidRPr="00B96624" w:rsidRDefault="003D448C" w:rsidP="003D448C">
      <w:pPr>
        <w:pStyle w:val="BodyText"/>
        <w:spacing w:after="0"/>
        <w:jc w:val="both"/>
        <w:rPr>
          <w:rFonts w:ascii="Verdana" w:hAnsi="Verdana"/>
          <w:color w:val="000000"/>
          <w:sz w:val="18"/>
          <w:szCs w:val="18"/>
        </w:rPr>
      </w:pPr>
      <w:r w:rsidRPr="00A613DB">
        <w:rPr>
          <w:rFonts w:ascii="Verdana" w:hAnsi="Verdana"/>
          <w:b/>
          <w:color w:val="000000"/>
          <w:sz w:val="18"/>
          <w:szCs w:val="18"/>
        </w:rPr>
        <w:t>Project Types</w:t>
      </w:r>
      <w:r w:rsidR="00D922DF">
        <w:rPr>
          <w:rFonts w:ascii="Verdana" w:hAnsi="Verdana"/>
          <w:b/>
          <w:color w:val="000000"/>
          <w:sz w:val="18"/>
          <w:szCs w:val="18"/>
        </w:rPr>
        <w:t xml:space="preserve">: </w:t>
      </w:r>
      <w:r w:rsidRPr="008D4E75">
        <w:rPr>
          <w:rFonts w:ascii="Verdana" w:hAnsi="Verdana"/>
          <w:color w:val="000000"/>
          <w:sz w:val="18"/>
          <w:szCs w:val="18"/>
        </w:rPr>
        <w:t>Quality Management Services</w:t>
      </w:r>
      <w:r>
        <w:rPr>
          <w:rFonts w:ascii="Verdana" w:hAnsi="Verdana"/>
          <w:color w:val="000000"/>
          <w:sz w:val="18"/>
          <w:szCs w:val="18"/>
        </w:rPr>
        <w:t xml:space="preserve"> (Oct 2014 - Dec 2015)</w:t>
      </w:r>
    </w:p>
    <w:p w:rsidR="003D448C" w:rsidRDefault="003D448C" w:rsidP="003D448C">
      <w:pPr>
        <w:pStyle w:val="BodyText"/>
        <w:spacing w:after="0"/>
        <w:jc w:val="both"/>
        <w:rPr>
          <w:rFonts w:ascii="Verdana" w:hAnsi="Verdana"/>
          <w:color w:val="000000"/>
          <w:sz w:val="18"/>
          <w:szCs w:val="18"/>
        </w:rPr>
      </w:pPr>
    </w:p>
    <w:p w:rsidR="003D448C" w:rsidRPr="00A613DB" w:rsidRDefault="003D448C" w:rsidP="003D448C">
      <w:pPr>
        <w:pStyle w:val="BodyText"/>
        <w:spacing w:after="0"/>
        <w:jc w:val="both"/>
        <w:rPr>
          <w:rFonts w:ascii="Verdana" w:hAnsi="Verdana"/>
          <w:b/>
          <w:color w:val="000000"/>
          <w:sz w:val="18"/>
          <w:szCs w:val="18"/>
        </w:rPr>
      </w:pPr>
      <w:r w:rsidRPr="008C64BA">
        <w:rPr>
          <w:rFonts w:ascii="Verdana" w:hAnsi="Verdana"/>
          <w:color w:val="000000"/>
          <w:sz w:val="18"/>
          <w:szCs w:val="18"/>
        </w:rPr>
        <w:t xml:space="preserve">This </w:t>
      </w:r>
      <w:r w:rsidRPr="008C64BA">
        <w:rPr>
          <w:rFonts w:ascii="Verdana" w:hAnsi="Verdana"/>
          <w:b/>
          <w:color w:val="000000"/>
          <w:sz w:val="18"/>
          <w:szCs w:val="18"/>
        </w:rPr>
        <w:t xml:space="preserve">QMS </w:t>
      </w:r>
      <w:r w:rsidRPr="008C64BA">
        <w:rPr>
          <w:rFonts w:ascii="Verdana" w:hAnsi="Verdana"/>
          <w:color w:val="000000"/>
          <w:sz w:val="18"/>
          <w:szCs w:val="18"/>
        </w:rPr>
        <w:t xml:space="preserve">(Quality Management Services) project is responsible to test restaurant management system thoroughly for all software applications and its hardware integration used in 15000+ stores across the locations in </w:t>
      </w:r>
      <w:r w:rsidR="00D922DF">
        <w:rPr>
          <w:rFonts w:ascii="Verdana" w:hAnsi="Verdana"/>
          <w:color w:val="000000"/>
          <w:sz w:val="18"/>
          <w:szCs w:val="18"/>
        </w:rPr>
        <w:t>the United States</w:t>
      </w:r>
      <w:r w:rsidRPr="008C64BA">
        <w:rPr>
          <w:rFonts w:ascii="Verdana" w:hAnsi="Verdana"/>
          <w:color w:val="000000"/>
          <w:sz w:val="18"/>
          <w:szCs w:val="18"/>
        </w:rPr>
        <w:t>.</w:t>
      </w:r>
    </w:p>
    <w:p w:rsidR="003D448C" w:rsidRPr="00A613DB" w:rsidRDefault="003D448C" w:rsidP="003D448C">
      <w:pPr>
        <w:pStyle w:val="BodyText"/>
        <w:spacing w:after="0"/>
        <w:jc w:val="both"/>
        <w:rPr>
          <w:rFonts w:ascii="Verdana" w:hAnsi="Verdana"/>
          <w:b/>
          <w:color w:val="000000"/>
          <w:sz w:val="18"/>
          <w:szCs w:val="18"/>
        </w:rPr>
      </w:pPr>
    </w:p>
    <w:p w:rsidR="003D448C" w:rsidRDefault="003D448C" w:rsidP="003D448C">
      <w:pPr>
        <w:pStyle w:val="BodyText"/>
        <w:spacing w:after="0"/>
        <w:jc w:val="both"/>
        <w:rPr>
          <w:rFonts w:ascii="Verdana" w:hAnsi="Verdana"/>
          <w:b/>
          <w:sz w:val="18"/>
          <w:szCs w:val="18"/>
        </w:rPr>
      </w:pPr>
    </w:p>
    <w:p w:rsidR="003D448C" w:rsidRDefault="003D448C" w:rsidP="003D448C">
      <w:pPr>
        <w:pStyle w:val="BodyText"/>
        <w:spacing w:after="0"/>
        <w:jc w:val="both"/>
        <w:rPr>
          <w:rFonts w:ascii="Verdana" w:hAnsi="Verdana"/>
          <w:b/>
          <w:sz w:val="18"/>
          <w:szCs w:val="18"/>
        </w:rPr>
      </w:pPr>
      <w:r w:rsidRPr="0078035B">
        <w:rPr>
          <w:rFonts w:ascii="Verdana" w:hAnsi="Verdana"/>
          <w:b/>
          <w:sz w:val="18"/>
          <w:szCs w:val="18"/>
        </w:rPr>
        <w:t>Responsibilities:</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Analyse business requirements, system requirements specifications, and functional documents.</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Conducting weekly meetings with Business Analysts, Stakeholders and Product Team to plan on the future tasks and progress on current tasks.</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Creating Test Strategy, Testing Charter, Financial Cost Estimates and plan for proposed projects.</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Responsible for test desig</w:t>
      </w:r>
      <w:r w:rsidR="00B20EE4">
        <w:rPr>
          <w:rFonts w:ascii="Verdana" w:hAnsi="Verdana" w:cs="Arial"/>
          <w:sz w:val="18"/>
          <w:szCs w:val="18"/>
        </w:rPr>
        <w:t xml:space="preserve">n, creating test cases and test </w:t>
      </w:r>
      <w:r w:rsidRPr="00A93D75">
        <w:rPr>
          <w:rFonts w:ascii="Verdana" w:hAnsi="Verdana" w:cs="Arial"/>
          <w:sz w:val="18"/>
          <w:szCs w:val="18"/>
        </w:rPr>
        <w:t>procedures for projects based on the Business Requirements Document.</w:t>
      </w:r>
    </w:p>
    <w:p w:rsidR="00DB7C89" w:rsidRDefault="003D448C" w:rsidP="00DB7C89">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lastRenderedPageBreak/>
        <w:t>Understanding the release scope and finalizing the scope of testing thereby create / update the test cases / scenarios as necessary.</w:t>
      </w:r>
    </w:p>
    <w:p w:rsidR="00621AA0" w:rsidRDefault="00621AA0" w:rsidP="00621AA0">
      <w:pPr>
        <w:pStyle w:val="BodyText"/>
        <w:numPr>
          <w:ilvl w:val="0"/>
          <w:numId w:val="11"/>
        </w:numPr>
        <w:tabs>
          <w:tab w:val="num" w:pos="142"/>
        </w:tabs>
        <w:spacing w:after="62"/>
        <w:ind w:left="142" w:hanging="142"/>
        <w:jc w:val="both"/>
        <w:rPr>
          <w:rFonts w:ascii="Verdana" w:hAnsi="Verdana" w:cs="Arial"/>
          <w:sz w:val="18"/>
          <w:szCs w:val="18"/>
        </w:rPr>
      </w:pPr>
      <w:r w:rsidRPr="00621AA0">
        <w:rPr>
          <w:rFonts w:ascii="Verdana" w:hAnsi="Verdana" w:cs="Verdana"/>
          <w:sz w:val="18"/>
          <w:szCs w:val="18"/>
        </w:rPr>
        <w:t>Well versed with mobile offers creation engine, publishing the offers and redeeming them in the restaurants.</w:t>
      </w:r>
    </w:p>
    <w:p w:rsidR="00196FF7" w:rsidRDefault="00621AA0" w:rsidP="00196FF7">
      <w:pPr>
        <w:pStyle w:val="BodyText"/>
        <w:numPr>
          <w:ilvl w:val="0"/>
          <w:numId w:val="11"/>
        </w:numPr>
        <w:tabs>
          <w:tab w:val="num" w:pos="142"/>
        </w:tabs>
        <w:spacing w:after="62"/>
        <w:ind w:left="142" w:hanging="142"/>
        <w:jc w:val="both"/>
        <w:rPr>
          <w:rFonts w:ascii="Verdana" w:hAnsi="Verdana" w:cs="Arial"/>
          <w:sz w:val="18"/>
          <w:szCs w:val="18"/>
        </w:rPr>
      </w:pPr>
      <w:r w:rsidRPr="00621AA0">
        <w:rPr>
          <w:rFonts w:ascii="Verdana" w:hAnsi="Verdana" w:cs="Verdana"/>
          <w:sz w:val="18"/>
          <w:szCs w:val="18"/>
        </w:rPr>
        <w:t>Experience in testing the installation of applications on different Mobile operating systems.</w:t>
      </w:r>
    </w:p>
    <w:p w:rsidR="00E86CC3" w:rsidRDefault="00196FF7" w:rsidP="00E86CC3">
      <w:pPr>
        <w:pStyle w:val="BodyText"/>
        <w:numPr>
          <w:ilvl w:val="0"/>
          <w:numId w:val="11"/>
        </w:numPr>
        <w:tabs>
          <w:tab w:val="num" w:pos="142"/>
        </w:tabs>
        <w:spacing w:after="62"/>
        <w:ind w:left="142" w:hanging="142"/>
        <w:jc w:val="both"/>
        <w:rPr>
          <w:rFonts w:ascii="Verdana" w:hAnsi="Verdana" w:cs="Arial"/>
          <w:sz w:val="18"/>
          <w:szCs w:val="18"/>
        </w:rPr>
      </w:pPr>
      <w:r w:rsidRPr="00196FF7">
        <w:rPr>
          <w:rFonts w:ascii="Verdana" w:hAnsi="Verdana" w:cs="Verdana"/>
          <w:sz w:val="18"/>
          <w:szCs w:val="18"/>
        </w:rPr>
        <w:t>Hands on experience in developing and executing modularized re-usable scripts for testing client/server, web-based and mobile applications.</w:t>
      </w:r>
    </w:p>
    <w:p w:rsidR="003D448C" w:rsidRPr="009C5B73" w:rsidRDefault="003D448C" w:rsidP="009C5B73">
      <w:pPr>
        <w:pStyle w:val="BodyText"/>
        <w:numPr>
          <w:ilvl w:val="0"/>
          <w:numId w:val="11"/>
        </w:numPr>
        <w:tabs>
          <w:tab w:val="num" w:pos="142"/>
        </w:tabs>
        <w:spacing w:after="62"/>
        <w:ind w:left="142" w:hanging="142"/>
        <w:jc w:val="both"/>
        <w:rPr>
          <w:rFonts w:ascii="Verdana" w:hAnsi="Verdana" w:cs="Arial"/>
          <w:sz w:val="18"/>
          <w:szCs w:val="18"/>
        </w:rPr>
      </w:pPr>
      <w:r w:rsidRPr="00E86CC3">
        <w:rPr>
          <w:rFonts w:ascii="Verdana" w:hAnsi="Verdana" w:cs="Arial"/>
          <w:sz w:val="18"/>
          <w:szCs w:val="18"/>
        </w:rPr>
        <w:t>Review, Enhancements, Support (Offshore deliverables, Issue resolution, Knowledge Transition, Process improvement).</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Communication and collaboration (Estimation, Resource planning, tracking status and Task allocation etc.)</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Applying the new Configuration Package with new build on the Lab Store by using Apply Update process from Waystation.</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Testing all the possible Scenarios in the Lab including new features testing with the New Build\Release.</w:t>
      </w:r>
    </w:p>
    <w:p w:rsidR="003D448C"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Tracking progress of Testing and Defects, Incidents and Tasks raised through Defect management and Tes</w:t>
      </w:r>
      <w:r w:rsidR="00E82971">
        <w:rPr>
          <w:rFonts w:ascii="Verdana" w:hAnsi="Verdana" w:cs="Arial"/>
          <w:sz w:val="18"/>
          <w:szCs w:val="18"/>
        </w:rPr>
        <w:t>t Management functionalities of</w:t>
      </w:r>
      <w:r w:rsidR="00BD632D">
        <w:rPr>
          <w:rFonts w:ascii="Verdana" w:hAnsi="Verdana" w:cs="Arial"/>
          <w:sz w:val="18"/>
          <w:szCs w:val="18"/>
        </w:rPr>
        <w:t xml:space="preserve"> Microsoft Test Manager</w:t>
      </w:r>
      <w:r>
        <w:rPr>
          <w:rFonts w:ascii="Verdana" w:hAnsi="Verdana" w:cs="Arial"/>
          <w:sz w:val="18"/>
          <w:szCs w:val="18"/>
        </w:rPr>
        <w:t>.</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Validating defect fixes delivered per release notes for each release.</w:t>
      </w:r>
    </w:p>
    <w:p w:rsidR="003D448C" w:rsidRPr="00A93D7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Scheduling on a regular cadence Defect triage meetings with a dedicated team that will have representatives from QA, development and product teams.</w:t>
      </w:r>
    </w:p>
    <w:p w:rsidR="003D448C"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A93D75">
        <w:rPr>
          <w:rFonts w:ascii="Verdana" w:hAnsi="Verdana" w:cs="Arial"/>
          <w:sz w:val="18"/>
          <w:szCs w:val="18"/>
        </w:rPr>
        <w:t>Submitting a Test Closure report after all planned test cycles have completed which facilitate discussion around product stability (release quality) and product deployment readiness.</w:t>
      </w:r>
    </w:p>
    <w:p w:rsidR="0053332F" w:rsidRDefault="0053332F" w:rsidP="003D448C">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Responsible to administer Performance Review of the team members and providing details to QA Manager.</w:t>
      </w:r>
    </w:p>
    <w:p w:rsidR="0053332F" w:rsidRPr="00A93D75" w:rsidRDefault="0053332F" w:rsidP="003D448C">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 xml:space="preserve">Responsible for screening </w:t>
      </w:r>
      <w:r w:rsidR="005D72D9">
        <w:rPr>
          <w:rFonts w:ascii="Verdana" w:hAnsi="Verdana" w:cs="Arial"/>
          <w:sz w:val="18"/>
          <w:szCs w:val="18"/>
        </w:rPr>
        <w:t>new candidates for hiring and</w:t>
      </w:r>
      <w:r>
        <w:rPr>
          <w:rFonts w:ascii="Verdana" w:hAnsi="Verdana" w:cs="Arial"/>
          <w:sz w:val="18"/>
          <w:szCs w:val="18"/>
        </w:rPr>
        <w:t xml:space="preserve"> </w:t>
      </w:r>
      <w:r w:rsidR="005D72D9">
        <w:rPr>
          <w:rFonts w:ascii="Verdana" w:hAnsi="Verdana" w:cs="Arial"/>
          <w:sz w:val="18"/>
          <w:szCs w:val="18"/>
        </w:rPr>
        <w:t>SOW Management.</w:t>
      </w:r>
    </w:p>
    <w:p w:rsidR="003D448C" w:rsidRDefault="003D448C" w:rsidP="003D448C">
      <w:pPr>
        <w:pStyle w:val="BodyText"/>
        <w:spacing w:after="0"/>
        <w:jc w:val="both"/>
        <w:rPr>
          <w:rFonts w:ascii="Verdana" w:hAnsi="Verdana" w:cs="Arial"/>
          <w:sz w:val="18"/>
          <w:szCs w:val="18"/>
        </w:rPr>
      </w:pPr>
    </w:p>
    <w:p w:rsidR="003D448C" w:rsidRPr="003E068B" w:rsidRDefault="003D448C" w:rsidP="003D448C">
      <w:pPr>
        <w:pStyle w:val="BodyText"/>
        <w:spacing w:after="0"/>
        <w:jc w:val="both"/>
        <w:rPr>
          <w:rFonts w:ascii="Verdana" w:hAnsi="Verdana"/>
          <w:b/>
          <w:sz w:val="20"/>
          <w:highlight w:val="lightGray"/>
        </w:rPr>
      </w:pPr>
    </w:p>
    <w:p w:rsidR="003D448C" w:rsidRPr="003E068B" w:rsidRDefault="003D448C" w:rsidP="003D448C">
      <w:pPr>
        <w:pStyle w:val="BodyText"/>
        <w:spacing w:after="0"/>
        <w:jc w:val="both"/>
        <w:rPr>
          <w:rFonts w:ascii="Verdana" w:hAnsi="Verdana"/>
          <w:b/>
          <w:sz w:val="20"/>
          <w:highlight w:val="lightGray"/>
        </w:rPr>
      </w:pPr>
      <w:r w:rsidRPr="003E068B">
        <w:rPr>
          <w:rFonts w:ascii="Verdana" w:hAnsi="Verdana"/>
          <w:b/>
          <w:sz w:val="20"/>
          <w:highlight w:val="lightGray"/>
        </w:rPr>
        <w:t>RFM (Restaurant File Maintenance) Lead</w:t>
      </w:r>
      <w:r w:rsidRPr="003E068B">
        <w:rPr>
          <w:rFonts w:ascii="Verdana" w:hAnsi="Verdana"/>
          <w:b/>
          <w:sz w:val="20"/>
          <w:highlight w:val="lightGray"/>
        </w:rPr>
        <w:tab/>
      </w:r>
      <w:r w:rsidRPr="003E068B">
        <w:rPr>
          <w:rFonts w:ascii="Verdana" w:hAnsi="Verdana"/>
          <w:b/>
          <w:sz w:val="20"/>
          <w:highlight w:val="lightGray"/>
        </w:rPr>
        <w:tab/>
      </w:r>
      <w:r w:rsidRPr="003E068B">
        <w:rPr>
          <w:rFonts w:ascii="Verdana" w:hAnsi="Verdana"/>
          <w:b/>
          <w:sz w:val="20"/>
          <w:highlight w:val="lightGray"/>
        </w:rPr>
        <w:tab/>
      </w:r>
      <w:r w:rsidRPr="003E068B">
        <w:rPr>
          <w:rFonts w:ascii="Verdana" w:hAnsi="Verdana"/>
          <w:b/>
          <w:sz w:val="20"/>
          <w:highlight w:val="lightGray"/>
        </w:rPr>
        <w:tab/>
      </w:r>
      <w:r w:rsidR="00D922DF" w:rsidRPr="003E068B">
        <w:rPr>
          <w:rFonts w:ascii="Verdana" w:hAnsi="Verdana"/>
          <w:b/>
          <w:sz w:val="20"/>
          <w:highlight w:val="lightGray"/>
        </w:rPr>
        <w:t xml:space="preserve">          </w:t>
      </w:r>
      <w:r w:rsidRPr="003E068B">
        <w:rPr>
          <w:rFonts w:ascii="Verdana" w:hAnsi="Verdana"/>
          <w:b/>
          <w:sz w:val="20"/>
          <w:highlight w:val="lightGray"/>
        </w:rPr>
        <w:t>Aug 2012 to Oct 2014</w:t>
      </w:r>
      <w:r w:rsidR="00D922DF" w:rsidRPr="003E068B">
        <w:rPr>
          <w:rFonts w:ascii="Verdana" w:hAnsi="Verdana"/>
          <w:b/>
          <w:sz w:val="20"/>
          <w:highlight w:val="lightGray"/>
        </w:rPr>
        <w:t xml:space="preserve">      </w:t>
      </w:r>
    </w:p>
    <w:p w:rsidR="003D448C" w:rsidRPr="003E068B" w:rsidRDefault="003D448C" w:rsidP="003D448C">
      <w:pPr>
        <w:pStyle w:val="BodyText"/>
        <w:spacing w:after="0"/>
        <w:jc w:val="both"/>
        <w:rPr>
          <w:rFonts w:ascii="Verdana" w:hAnsi="Verdana"/>
          <w:b/>
          <w:sz w:val="20"/>
          <w:highlight w:val="lightGray"/>
        </w:rPr>
      </w:pPr>
    </w:p>
    <w:p w:rsidR="003D448C" w:rsidRPr="00D60A09" w:rsidRDefault="003D448C" w:rsidP="003D448C">
      <w:pPr>
        <w:pStyle w:val="Achievement"/>
        <w:numPr>
          <w:ilvl w:val="0"/>
          <w:numId w:val="0"/>
        </w:numPr>
        <w:tabs>
          <w:tab w:val="left" w:pos="709"/>
        </w:tabs>
        <w:spacing w:after="0"/>
        <w:ind w:right="0"/>
        <w:rPr>
          <w:rFonts w:ascii="Verdana" w:hAnsi="Verdana"/>
          <w:sz w:val="18"/>
          <w:szCs w:val="18"/>
        </w:rPr>
      </w:pPr>
      <w:r w:rsidRPr="0078035B">
        <w:rPr>
          <w:rFonts w:ascii="Verdana" w:eastAsia="Times New Roman" w:hAnsi="Verdana" w:cs="Raavi"/>
          <w:b/>
          <w:spacing w:val="0"/>
          <w:kern w:val="1"/>
          <w:sz w:val="18"/>
          <w:szCs w:val="18"/>
          <w:lang w:val="en-GB"/>
        </w:rPr>
        <w:t>Client</w:t>
      </w:r>
      <w:r>
        <w:rPr>
          <w:rFonts w:ascii="Verdana" w:eastAsia="Times New Roman" w:hAnsi="Verdana" w:cs="Raavi"/>
          <w:b/>
          <w:spacing w:val="0"/>
          <w:kern w:val="1"/>
          <w:sz w:val="18"/>
          <w:szCs w:val="18"/>
          <w:lang w:val="en-GB"/>
        </w:rPr>
        <w:t xml:space="preserve">: </w:t>
      </w:r>
      <w:r w:rsidRPr="00D60A09">
        <w:rPr>
          <w:rFonts w:ascii="Verdana" w:eastAsia="Times New Roman" w:hAnsi="Verdana" w:cs="Raavi"/>
          <w:spacing w:val="0"/>
          <w:kern w:val="1"/>
          <w:sz w:val="18"/>
          <w:szCs w:val="18"/>
          <w:lang w:val="en-GB"/>
        </w:rPr>
        <w:t xml:space="preserve">McDonald’s </w:t>
      </w:r>
      <w:r>
        <w:rPr>
          <w:rFonts w:ascii="Verdana" w:eastAsia="Times New Roman" w:hAnsi="Verdana" w:cs="Raavi"/>
          <w:spacing w:val="0"/>
          <w:kern w:val="1"/>
          <w:sz w:val="18"/>
          <w:szCs w:val="18"/>
          <w:lang w:val="en-GB"/>
        </w:rPr>
        <w:t xml:space="preserve">UK and </w:t>
      </w:r>
      <w:r w:rsidRPr="00D60A09">
        <w:rPr>
          <w:rFonts w:ascii="Verdana" w:eastAsia="Times New Roman" w:hAnsi="Verdana" w:cs="Raavi"/>
          <w:spacing w:val="0"/>
          <w:kern w:val="1"/>
          <w:sz w:val="18"/>
          <w:szCs w:val="18"/>
          <w:lang w:val="en-GB"/>
        </w:rPr>
        <w:t>Europe</w:t>
      </w:r>
    </w:p>
    <w:p w:rsidR="003D448C" w:rsidRDefault="003D448C" w:rsidP="003D448C">
      <w:pPr>
        <w:pStyle w:val="Achievement"/>
        <w:numPr>
          <w:ilvl w:val="0"/>
          <w:numId w:val="0"/>
        </w:numPr>
        <w:spacing w:after="0"/>
        <w:ind w:right="0"/>
        <w:rPr>
          <w:rFonts w:ascii="Verdana" w:eastAsia="Times New Roman" w:hAnsi="Verdana" w:cs="Raavi"/>
          <w:spacing w:val="0"/>
          <w:kern w:val="1"/>
          <w:sz w:val="18"/>
          <w:szCs w:val="18"/>
          <w:lang w:val="en-GB"/>
        </w:rPr>
      </w:pPr>
      <w:r w:rsidRPr="0078035B">
        <w:rPr>
          <w:rFonts w:ascii="Verdana" w:eastAsia="Times New Roman" w:hAnsi="Verdana" w:cs="Raavi"/>
          <w:b/>
          <w:spacing w:val="0"/>
          <w:kern w:val="1"/>
          <w:sz w:val="18"/>
          <w:szCs w:val="18"/>
          <w:lang w:val="en-GB"/>
        </w:rPr>
        <w:t>Project Types</w:t>
      </w:r>
      <w:r>
        <w:rPr>
          <w:rFonts w:ascii="Verdana" w:eastAsia="Times New Roman" w:hAnsi="Verdana" w:cs="Raavi"/>
          <w:b/>
          <w:spacing w:val="0"/>
          <w:kern w:val="1"/>
          <w:sz w:val="18"/>
          <w:szCs w:val="18"/>
          <w:lang w:val="en-GB"/>
        </w:rPr>
        <w:t xml:space="preserve">: </w:t>
      </w:r>
      <w:r w:rsidRPr="00D60A09">
        <w:rPr>
          <w:rFonts w:ascii="Verdana" w:eastAsia="Times New Roman" w:hAnsi="Verdana" w:cs="Raavi"/>
          <w:spacing w:val="0"/>
          <w:kern w:val="1"/>
          <w:sz w:val="18"/>
          <w:szCs w:val="18"/>
          <w:lang w:val="en-GB"/>
        </w:rPr>
        <w:t>N</w:t>
      </w:r>
      <w:r>
        <w:rPr>
          <w:rFonts w:ascii="Verdana" w:eastAsia="Times New Roman" w:hAnsi="Verdana" w:cs="Raavi"/>
          <w:spacing w:val="0"/>
          <w:kern w:val="1"/>
          <w:sz w:val="18"/>
          <w:szCs w:val="18"/>
          <w:lang w:val="en-GB"/>
        </w:rPr>
        <w:t>ew</w:t>
      </w:r>
      <w:r w:rsidRPr="00D60A09">
        <w:rPr>
          <w:rFonts w:ascii="Verdana" w:eastAsia="Times New Roman" w:hAnsi="Verdana" w:cs="Raavi"/>
          <w:spacing w:val="0"/>
          <w:kern w:val="1"/>
          <w:sz w:val="18"/>
          <w:szCs w:val="18"/>
          <w:lang w:val="en-GB"/>
        </w:rPr>
        <w:t>P</w:t>
      </w:r>
      <w:r>
        <w:rPr>
          <w:rFonts w:ascii="Verdana" w:eastAsia="Times New Roman" w:hAnsi="Verdana" w:cs="Raavi"/>
          <w:spacing w:val="0"/>
          <w:kern w:val="1"/>
          <w:sz w:val="18"/>
          <w:szCs w:val="18"/>
          <w:lang w:val="en-GB"/>
        </w:rPr>
        <w:t>OS6 Deployment</w:t>
      </w:r>
    </w:p>
    <w:p w:rsidR="003D448C" w:rsidRDefault="003D448C" w:rsidP="003D448C">
      <w:pPr>
        <w:pStyle w:val="Achievement"/>
        <w:numPr>
          <w:ilvl w:val="0"/>
          <w:numId w:val="0"/>
        </w:numPr>
        <w:spacing w:after="0"/>
        <w:ind w:right="0"/>
        <w:rPr>
          <w:rFonts w:ascii="Verdana" w:eastAsia="Times New Roman" w:hAnsi="Verdana" w:cs="Raavi"/>
          <w:spacing w:val="0"/>
          <w:kern w:val="1"/>
          <w:sz w:val="18"/>
          <w:szCs w:val="18"/>
          <w:lang w:val="en-GB"/>
        </w:rPr>
      </w:pPr>
      <w:r w:rsidRPr="004B2886">
        <w:rPr>
          <w:rFonts w:ascii="Verdana" w:eastAsia="Times New Roman" w:hAnsi="Verdana" w:cs="Raavi"/>
          <w:b/>
          <w:spacing w:val="0"/>
          <w:kern w:val="1"/>
          <w:sz w:val="18"/>
          <w:szCs w:val="18"/>
          <w:lang w:val="en-GB"/>
        </w:rPr>
        <w:t>Work Location</w:t>
      </w:r>
      <w:r>
        <w:rPr>
          <w:rFonts w:ascii="Verdana" w:eastAsia="Times New Roman" w:hAnsi="Verdana" w:cs="Raavi"/>
          <w:spacing w:val="0"/>
          <w:kern w:val="1"/>
          <w:sz w:val="18"/>
          <w:szCs w:val="18"/>
          <w:lang w:val="en-GB"/>
        </w:rPr>
        <w:t>: UK for 1 year and Germany for 1 year and 3 months</w:t>
      </w:r>
    </w:p>
    <w:p w:rsidR="003D448C" w:rsidRDefault="003D448C" w:rsidP="003D448C">
      <w:pPr>
        <w:pStyle w:val="Achievement"/>
        <w:numPr>
          <w:ilvl w:val="0"/>
          <w:numId w:val="0"/>
        </w:numPr>
        <w:spacing w:after="0"/>
        <w:ind w:right="0"/>
        <w:rPr>
          <w:rFonts w:ascii="Verdana" w:eastAsia="Times New Roman" w:hAnsi="Verdana" w:cs="Raavi"/>
          <w:spacing w:val="0"/>
          <w:kern w:val="1"/>
          <w:sz w:val="18"/>
          <w:szCs w:val="18"/>
          <w:lang w:val="en-GB"/>
        </w:rPr>
      </w:pPr>
    </w:p>
    <w:p w:rsidR="003D448C" w:rsidRDefault="003D448C" w:rsidP="003D448C">
      <w:pPr>
        <w:pStyle w:val="Achievement"/>
        <w:numPr>
          <w:ilvl w:val="0"/>
          <w:numId w:val="0"/>
        </w:numPr>
        <w:spacing w:after="0"/>
        <w:ind w:right="0"/>
        <w:rPr>
          <w:rFonts w:ascii="Trebuchet MS" w:hAnsi="Trebuchet MS"/>
        </w:rPr>
      </w:pPr>
      <w:r w:rsidRPr="00777BC5">
        <w:rPr>
          <w:rFonts w:ascii="Verdana" w:hAnsi="Verdana"/>
          <w:b/>
          <w:sz w:val="18"/>
          <w:szCs w:val="18"/>
        </w:rPr>
        <w:t>Description:</w:t>
      </w:r>
      <w:r>
        <w:rPr>
          <w:rFonts w:ascii="Verdana" w:hAnsi="Verdana"/>
          <w:sz w:val="18"/>
          <w:szCs w:val="18"/>
        </w:rPr>
        <w:t xml:space="preserve"> RFM (Restaurant File Maintenance) is a web based application </w:t>
      </w:r>
      <w:r w:rsidRPr="008C64BA">
        <w:rPr>
          <w:rFonts w:ascii="Verdana" w:hAnsi="Verdana"/>
          <w:sz w:val="18"/>
          <w:szCs w:val="18"/>
        </w:rPr>
        <w:t>which manages price, product, promotion, and configuration information for the POS</w:t>
      </w:r>
      <w:r>
        <w:rPr>
          <w:rFonts w:ascii="Verdana" w:hAnsi="Verdana"/>
          <w:sz w:val="18"/>
          <w:szCs w:val="18"/>
        </w:rPr>
        <w:t xml:space="preserve"> system. RFM is a centrally hosted web based application which manages information for the </w:t>
      </w:r>
      <w:r w:rsidRPr="008C64BA">
        <w:rPr>
          <w:rFonts w:ascii="Verdana" w:hAnsi="Verdana"/>
          <w:sz w:val="18"/>
          <w:szCs w:val="18"/>
        </w:rPr>
        <w:t>POS including menu items, coupons, discounts, taxes, and the POS configuration. It is used centrally by Owner Operators, Restaurant Managers, or some combination depending on the local market needs. It reduces the amount of data that needs to be managed on a regular basis and allows data to be managed across multiple restaurants</w:t>
      </w:r>
      <w:r w:rsidRPr="006C07BD">
        <w:rPr>
          <w:rFonts w:ascii="Trebuchet MS" w:hAnsi="Trebuchet MS"/>
        </w:rPr>
        <w:t>.</w:t>
      </w:r>
    </w:p>
    <w:p w:rsidR="003D448C" w:rsidRPr="0078035B" w:rsidRDefault="003D448C" w:rsidP="003D448C">
      <w:pPr>
        <w:pStyle w:val="Achievement"/>
        <w:numPr>
          <w:ilvl w:val="0"/>
          <w:numId w:val="0"/>
        </w:numPr>
        <w:spacing w:after="0"/>
        <w:ind w:right="0"/>
        <w:rPr>
          <w:rFonts w:ascii="Verdana" w:hAnsi="Verdana"/>
          <w:sz w:val="18"/>
          <w:szCs w:val="18"/>
        </w:rPr>
      </w:pPr>
    </w:p>
    <w:p w:rsidR="003D448C" w:rsidRDefault="003D448C" w:rsidP="003D448C">
      <w:pPr>
        <w:pStyle w:val="BodyText"/>
        <w:spacing w:after="0"/>
        <w:jc w:val="both"/>
        <w:rPr>
          <w:rFonts w:ascii="Verdana" w:hAnsi="Verdana"/>
          <w:b/>
          <w:sz w:val="18"/>
          <w:szCs w:val="18"/>
        </w:rPr>
      </w:pPr>
      <w:r w:rsidRPr="0078035B">
        <w:rPr>
          <w:rFonts w:ascii="Verdana" w:hAnsi="Verdana"/>
          <w:b/>
          <w:sz w:val="18"/>
          <w:szCs w:val="18"/>
        </w:rPr>
        <w:t>Responsibilities:</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Communicating with the Project Lead (Country’s Lead) for planning workshops. Travelling to different countrywide locations in Europe and UK for knowledge sharing and advice on Web Application RFM (Restaurant File Maintenance) and NewPOS6 software through the Workshop.</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Liaising with clients for gathering business requirements, understanding, reviewing and documenting requirements to carry out preliminary analysis.</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Liaising with senior managers to crystalize requirements into overall project plan.</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Planning and Estimation of Deployment and submitting detailed reports to management.</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Designing and creating Excel Templates and submitting them to the clients to get data from the market like Product database data and the Screen Layout design.</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Configuration of data received from the client in Web Application (RFM).</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Applying output XML Files (generated from Web Application RFM) to NewPOS6 Software to test the configuration.</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Liaising with the Country’s Lead and Store Managers for Lab Validation at Onsite. (Testing of all the Products and Payment modes on POS system).</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Making any necessary changes as requested by Store Managers as per market requirements before deploying software in actual McDonald’s store.</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Risk Assessment and Planning. Communicating project risks to the project manager.</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Deploying configured NewPos6 software into POS registers, handheld order taking (HHOT) devices</w:t>
      </w:r>
      <w:r w:rsidR="002E4CFE">
        <w:rPr>
          <w:rFonts w:ascii="Verdana" w:hAnsi="Verdana" w:cs="Arial"/>
          <w:sz w:val="18"/>
          <w:szCs w:val="18"/>
        </w:rPr>
        <w:t xml:space="preserve"> </w:t>
      </w:r>
      <w:r w:rsidRPr="00CB73A5">
        <w:rPr>
          <w:rFonts w:ascii="Verdana" w:hAnsi="Verdana" w:cs="Arial"/>
          <w:sz w:val="18"/>
          <w:szCs w:val="18"/>
        </w:rPr>
        <w:t>and to Kiosk in the McDonald’s Restaurant.</w:t>
      </w:r>
    </w:p>
    <w:p w:rsidR="003D448C" w:rsidRPr="00FD7CB1"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 xml:space="preserve">Providing Project updates to </w:t>
      </w:r>
      <w:r w:rsidRPr="00FD7CB1">
        <w:rPr>
          <w:rFonts w:ascii="Verdana" w:hAnsi="Verdana" w:cs="Arial"/>
          <w:sz w:val="18"/>
          <w:szCs w:val="18"/>
        </w:rPr>
        <w:t>senior management and clients on regular basis about project progress</w:t>
      </w:r>
      <w:r>
        <w:rPr>
          <w:rFonts w:ascii="Verdana" w:hAnsi="Verdana" w:cs="Arial"/>
          <w:sz w:val="18"/>
          <w:szCs w:val="18"/>
        </w:rPr>
        <w:t>, providing status and resolving</w:t>
      </w:r>
      <w:r w:rsidRPr="00FD7CB1">
        <w:rPr>
          <w:rFonts w:ascii="Verdana" w:hAnsi="Verdana" w:cs="Arial"/>
          <w:sz w:val="18"/>
          <w:szCs w:val="18"/>
        </w:rPr>
        <w:t xml:space="preserve"> any outstanding issues.</w:t>
      </w:r>
    </w:p>
    <w:p w:rsidR="003D448C"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FD7CB1">
        <w:rPr>
          <w:rFonts w:ascii="Verdana" w:hAnsi="Verdana" w:cs="Arial"/>
          <w:sz w:val="18"/>
          <w:szCs w:val="18"/>
        </w:rPr>
        <w:t>Knowledge transition including training and mentoring junior members of the team and documenting processes and process improvement.</w:t>
      </w:r>
    </w:p>
    <w:p w:rsidR="003D448C" w:rsidRPr="006133EC" w:rsidRDefault="003D448C" w:rsidP="003D448C">
      <w:pPr>
        <w:pStyle w:val="BodyText"/>
        <w:spacing w:after="62"/>
        <w:ind w:left="142"/>
        <w:jc w:val="both"/>
        <w:rPr>
          <w:rFonts w:ascii="Verdana" w:hAnsi="Verdana" w:cs="Arial"/>
          <w:sz w:val="18"/>
          <w:szCs w:val="18"/>
        </w:rPr>
      </w:pPr>
    </w:p>
    <w:p w:rsidR="003D448C" w:rsidRDefault="003D448C" w:rsidP="003D448C">
      <w:pPr>
        <w:pStyle w:val="Achievement"/>
        <w:numPr>
          <w:ilvl w:val="0"/>
          <w:numId w:val="0"/>
        </w:numPr>
        <w:tabs>
          <w:tab w:val="left" w:pos="709"/>
        </w:tabs>
        <w:spacing w:after="0"/>
        <w:ind w:right="0"/>
        <w:rPr>
          <w:rFonts w:ascii="Trebuchet MS" w:hAnsi="Trebuchet MS"/>
          <w:b/>
          <w:bCs/>
        </w:rPr>
      </w:pPr>
    </w:p>
    <w:p w:rsidR="003D448C" w:rsidRPr="003E068B" w:rsidRDefault="003D448C" w:rsidP="003D448C">
      <w:pPr>
        <w:pStyle w:val="BodyText"/>
        <w:spacing w:after="0"/>
        <w:jc w:val="both"/>
        <w:rPr>
          <w:rFonts w:ascii="Verdana" w:hAnsi="Verdana"/>
          <w:b/>
          <w:sz w:val="20"/>
          <w:highlight w:val="lightGray"/>
        </w:rPr>
      </w:pPr>
      <w:r w:rsidRPr="003E068B">
        <w:rPr>
          <w:rFonts w:ascii="Verdana" w:hAnsi="Verdana"/>
          <w:b/>
          <w:sz w:val="20"/>
          <w:highlight w:val="lightGray"/>
        </w:rPr>
        <w:t xml:space="preserve">Senior Engineer V &amp; V (Verification and Validation)                            June 2011 to Aug 2012                                                                   </w:t>
      </w:r>
    </w:p>
    <w:p w:rsidR="003D448C" w:rsidRDefault="003D448C" w:rsidP="003D448C">
      <w:pPr>
        <w:pStyle w:val="Achievement"/>
        <w:numPr>
          <w:ilvl w:val="0"/>
          <w:numId w:val="0"/>
        </w:numPr>
        <w:tabs>
          <w:tab w:val="left" w:pos="709"/>
        </w:tabs>
        <w:spacing w:after="0"/>
        <w:ind w:right="0"/>
        <w:rPr>
          <w:rFonts w:ascii="Verdana" w:eastAsia="Times New Roman" w:hAnsi="Verdana" w:cs="Raavi"/>
          <w:b/>
          <w:spacing w:val="0"/>
          <w:kern w:val="1"/>
          <w:sz w:val="18"/>
          <w:szCs w:val="18"/>
          <w:lang w:val="en-GB"/>
        </w:rPr>
      </w:pPr>
    </w:p>
    <w:p w:rsidR="003D448C" w:rsidRPr="0088718C" w:rsidRDefault="003D448C" w:rsidP="003D448C">
      <w:pPr>
        <w:pStyle w:val="Achievement"/>
        <w:numPr>
          <w:ilvl w:val="0"/>
          <w:numId w:val="0"/>
        </w:numPr>
        <w:tabs>
          <w:tab w:val="left" w:pos="709"/>
        </w:tabs>
        <w:spacing w:after="0"/>
        <w:ind w:right="0"/>
        <w:rPr>
          <w:rFonts w:ascii="Verdana" w:eastAsia="Times New Roman" w:hAnsi="Verdana" w:cs="Raavi"/>
          <w:spacing w:val="0"/>
          <w:kern w:val="1"/>
          <w:sz w:val="18"/>
          <w:szCs w:val="18"/>
          <w:lang w:val="en-GB"/>
        </w:rPr>
      </w:pPr>
      <w:r w:rsidRPr="0078035B">
        <w:rPr>
          <w:rFonts w:ascii="Verdana" w:eastAsia="Times New Roman" w:hAnsi="Verdana" w:cs="Raavi"/>
          <w:b/>
          <w:spacing w:val="0"/>
          <w:kern w:val="1"/>
          <w:sz w:val="18"/>
          <w:szCs w:val="18"/>
          <w:lang w:val="en-GB"/>
        </w:rPr>
        <w:t>Client</w:t>
      </w:r>
      <w:r>
        <w:rPr>
          <w:rFonts w:ascii="Verdana" w:eastAsia="Times New Roman" w:hAnsi="Verdana" w:cs="Raavi"/>
          <w:b/>
          <w:spacing w:val="0"/>
          <w:kern w:val="1"/>
          <w:sz w:val="18"/>
          <w:szCs w:val="18"/>
          <w:lang w:val="en-GB"/>
        </w:rPr>
        <w:t xml:space="preserve">: </w:t>
      </w:r>
      <w:r w:rsidRPr="0088718C">
        <w:rPr>
          <w:rFonts w:ascii="Verdana" w:eastAsia="Times New Roman" w:hAnsi="Verdana" w:cs="Raavi"/>
          <w:spacing w:val="0"/>
          <w:kern w:val="1"/>
          <w:sz w:val="18"/>
          <w:szCs w:val="18"/>
          <w:lang w:val="en-GB"/>
        </w:rPr>
        <w:t>McDonald’s Corporation, Chicago US</w:t>
      </w:r>
    </w:p>
    <w:p w:rsidR="003D448C" w:rsidRDefault="003D448C" w:rsidP="003D448C">
      <w:pPr>
        <w:pStyle w:val="Achievement"/>
        <w:numPr>
          <w:ilvl w:val="0"/>
          <w:numId w:val="0"/>
        </w:numPr>
        <w:spacing w:after="0"/>
        <w:ind w:right="0"/>
        <w:rPr>
          <w:rFonts w:ascii="Verdana" w:eastAsia="Times New Roman" w:hAnsi="Verdana" w:cs="Raavi"/>
          <w:spacing w:val="0"/>
          <w:kern w:val="1"/>
          <w:sz w:val="18"/>
          <w:szCs w:val="18"/>
          <w:lang w:val="en-GB"/>
        </w:rPr>
      </w:pPr>
      <w:r w:rsidRPr="0078035B">
        <w:rPr>
          <w:rFonts w:ascii="Verdana" w:eastAsia="Times New Roman" w:hAnsi="Verdana" w:cs="Raavi"/>
          <w:b/>
          <w:spacing w:val="0"/>
          <w:kern w:val="1"/>
          <w:sz w:val="18"/>
          <w:szCs w:val="18"/>
          <w:lang w:val="en-GB"/>
        </w:rPr>
        <w:t>Project Types</w:t>
      </w:r>
      <w:r>
        <w:rPr>
          <w:rFonts w:ascii="Verdana" w:eastAsia="Times New Roman" w:hAnsi="Verdana" w:cs="Raavi"/>
          <w:b/>
          <w:spacing w:val="0"/>
          <w:kern w:val="1"/>
          <w:sz w:val="18"/>
          <w:szCs w:val="18"/>
          <w:lang w:val="en-GB"/>
        </w:rPr>
        <w:t xml:space="preserve">: </w:t>
      </w:r>
      <w:r w:rsidRPr="0088718C">
        <w:rPr>
          <w:rFonts w:ascii="Verdana" w:eastAsia="Times New Roman" w:hAnsi="Verdana" w:cs="Raavi"/>
          <w:spacing w:val="0"/>
          <w:kern w:val="1"/>
          <w:sz w:val="18"/>
          <w:szCs w:val="18"/>
          <w:lang w:val="en-GB"/>
        </w:rPr>
        <w:t>Global RFM Web Application Testing and NewPOS6</w:t>
      </w:r>
      <w:r w:rsidR="00776F5F">
        <w:rPr>
          <w:rFonts w:ascii="Verdana" w:eastAsia="Times New Roman" w:hAnsi="Verdana" w:cs="Raavi"/>
          <w:spacing w:val="0"/>
          <w:kern w:val="1"/>
          <w:sz w:val="18"/>
          <w:szCs w:val="18"/>
          <w:lang w:val="en-GB"/>
        </w:rPr>
        <w:t xml:space="preserve"> </w:t>
      </w:r>
      <w:r w:rsidRPr="0088718C">
        <w:rPr>
          <w:rFonts w:ascii="Verdana" w:eastAsia="Times New Roman" w:hAnsi="Verdana" w:cs="Raavi"/>
          <w:spacing w:val="0"/>
          <w:kern w:val="1"/>
          <w:sz w:val="18"/>
          <w:szCs w:val="18"/>
          <w:lang w:val="en-GB"/>
        </w:rPr>
        <w:t>Software Testing.</w:t>
      </w:r>
    </w:p>
    <w:p w:rsidR="003D448C" w:rsidRPr="004B2886" w:rsidRDefault="003D448C" w:rsidP="003D448C">
      <w:pPr>
        <w:pStyle w:val="Achievement"/>
        <w:numPr>
          <w:ilvl w:val="0"/>
          <w:numId w:val="0"/>
        </w:numPr>
        <w:spacing w:after="0"/>
        <w:ind w:right="0"/>
        <w:rPr>
          <w:rFonts w:ascii="Verdana" w:eastAsia="Times New Roman" w:hAnsi="Verdana" w:cs="Raavi"/>
          <w:spacing w:val="0"/>
          <w:kern w:val="1"/>
          <w:sz w:val="18"/>
          <w:szCs w:val="18"/>
          <w:lang w:val="en-GB"/>
        </w:rPr>
      </w:pPr>
      <w:r w:rsidRPr="004B2886">
        <w:rPr>
          <w:rFonts w:ascii="Verdana" w:eastAsia="Times New Roman" w:hAnsi="Verdana" w:cs="Raavi"/>
          <w:b/>
          <w:spacing w:val="0"/>
          <w:kern w:val="1"/>
          <w:sz w:val="18"/>
          <w:szCs w:val="18"/>
          <w:lang w:val="en-GB"/>
        </w:rPr>
        <w:t>Work Location</w:t>
      </w:r>
      <w:r>
        <w:rPr>
          <w:rFonts w:ascii="Verdana" w:eastAsia="Times New Roman" w:hAnsi="Verdana" w:cs="Raavi"/>
          <w:b/>
          <w:spacing w:val="0"/>
          <w:kern w:val="1"/>
          <w:sz w:val="18"/>
          <w:szCs w:val="18"/>
          <w:lang w:val="en-GB"/>
        </w:rPr>
        <w:t xml:space="preserve">: </w:t>
      </w:r>
      <w:r>
        <w:rPr>
          <w:rFonts w:ascii="Verdana" w:eastAsia="Times New Roman" w:hAnsi="Verdana" w:cs="Raavi"/>
          <w:spacing w:val="0"/>
          <w:kern w:val="1"/>
          <w:sz w:val="18"/>
          <w:szCs w:val="18"/>
          <w:lang w:val="en-GB"/>
        </w:rPr>
        <w:t>India</w:t>
      </w:r>
    </w:p>
    <w:p w:rsidR="003D448C" w:rsidRPr="0078035B" w:rsidRDefault="003D448C" w:rsidP="003D448C">
      <w:pPr>
        <w:pStyle w:val="Achievement"/>
        <w:numPr>
          <w:ilvl w:val="0"/>
          <w:numId w:val="0"/>
        </w:numPr>
        <w:spacing w:after="0"/>
        <w:ind w:right="0"/>
        <w:rPr>
          <w:rFonts w:ascii="Verdana" w:hAnsi="Verdana"/>
          <w:sz w:val="18"/>
          <w:szCs w:val="18"/>
        </w:rPr>
      </w:pPr>
    </w:p>
    <w:p w:rsidR="003D448C" w:rsidRPr="0078035B" w:rsidRDefault="003D448C" w:rsidP="003D448C">
      <w:pPr>
        <w:pStyle w:val="BodyText"/>
        <w:spacing w:after="0"/>
        <w:jc w:val="both"/>
        <w:rPr>
          <w:rFonts w:ascii="Verdana" w:hAnsi="Verdana"/>
          <w:b/>
          <w:sz w:val="18"/>
          <w:szCs w:val="18"/>
        </w:rPr>
      </w:pPr>
      <w:r w:rsidRPr="0078035B">
        <w:rPr>
          <w:rFonts w:ascii="Verdana" w:hAnsi="Verdana"/>
          <w:b/>
          <w:sz w:val="18"/>
          <w:szCs w:val="18"/>
        </w:rPr>
        <w:t>Responsibilities:</w:t>
      </w:r>
    </w:p>
    <w:p w:rsidR="003D448C" w:rsidRPr="007D62C9" w:rsidRDefault="003D448C" w:rsidP="007D62C9">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Reviewing the System Requirement Specifications and highlighting the changes required.</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Creating High Level scenarios from the Change Request (CR) received from Business Analyst and then creating detailed Test Cases.</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Verifying and validating documentation based on standards for Software Development and effective QA implementation in all phases of SDLC.</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Getting updated build from Developers with the new Change Requests being implemented and executing Test Cases on it.</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Communicating with developers to discuss requirements, test scenarios, test cases and ensure the resolution of defects.</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Making Unit and System Test scripts with respect to the System Requirement Specifications and managing Unit, Integration and System Testing.</w:t>
      </w:r>
    </w:p>
    <w:p w:rsidR="00467174" w:rsidRDefault="003D448C" w:rsidP="00467174">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Conducting Functional, Regression, Acceptance, Volume and Performance Testing.</w:t>
      </w:r>
    </w:p>
    <w:p w:rsidR="00A8787F" w:rsidRPr="00467174" w:rsidRDefault="00A8787F" w:rsidP="00467174">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Performed Cross Browser Testing of Web Applications.</w:t>
      </w:r>
    </w:p>
    <w:p w:rsidR="003D448C" w:rsidRPr="00CB73A5"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 xml:space="preserve">Carrying out Test Data preparation and data migration processes for Testing. </w:t>
      </w:r>
    </w:p>
    <w:p w:rsidR="003D448C" w:rsidRDefault="003D448C" w:rsidP="00E77A90">
      <w:pPr>
        <w:pStyle w:val="BodyText"/>
        <w:numPr>
          <w:ilvl w:val="0"/>
          <w:numId w:val="11"/>
        </w:numPr>
        <w:tabs>
          <w:tab w:val="num" w:pos="142"/>
        </w:tabs>
        <w:spacing w:after="62"/>
        <w:ind w:left="142" w:hanging="142"/>
        <w:jc w:val="both"/>
        <w:rPr>
          <w:rFonts w:ascii="Verdana" w:hAnsi="Verdana" w:cs="Arial"/>
          <w:sz w:val="18"/>
          <w:szCs w:val="18"/>
        </w:rPr>
      </w:pPr>
      <w:r w:rsidRPr="00CB73A5">
        <w:rPr>
          <w:rFonts w:ascii="Verdana" w:hAnsi="Verdana" w:cs="Arial"/>
          <w:sz w:val="18"/>
          <w:szCs w:val="18"/>
        </w:rPr>
        <w:t>Tracking progress of Testing and Defects, Incidents and Tasks raised through Defect management and Test Manag</w:t>
      </w:r>
      <w:r w:rsidR="002E5696">
        <w:rPr>
          <w:rFonts w:ascii="Verdana" w:hAnsi="Verdana" w:cs="Arial"/>
          <w:sz w:val="18"/>
          <w:szCs w:val="18"/>
        </w:rPr>
        <w:t>ement functionalities of</w:t>
      </w:r>
      <w:r w:rsidR="005952A1">
        <w:rPr>
          <w:rFonts w:ascii="Verdana" w:hAnsi="Verdana" w:cs="Arial"/>
          <w:sz w:val="18"/>
          <w:szCs w:val="18"/>
        </w:rPr>
        <w:t xml:space="preserve"> </w:t>
      </w:r>
      <w:r w:rsidRPr="00CB73A5">
        <w:rPr>
          <w:rFonts w:ascii="Verdana" w:hAnsi="Verdana" w:cs="Verdana"/>
          <w:sz w:val="18"/>
          <w:szCs w:val="18"/>
        </w:rPr>
        <w:t xml:space="preserve">IBM </w:t>
      </w:r>
      <w:r w:rsidRPr="00CB73A5">
        <w:rPr>
          <w:rFonts w:ascii="Verdana" w:hAnsi="Verdana" w:cs="Verdana"/>
          <w:bCs/>
          <w:sz w:val="18"/>
          <w:szCs w:val="18"/>
        </w:rPr>
        <w:t>Clear Quest</w:t>
      </w:r>
      <w:r w:rsidR="002E5696">
        <w:rPr>
          <w:rFonts w:ascii="Verdana" w:hAnsi="Verdana" w:cs="Arial"/>
          <w:sz w:val="18"/>
          <w:szCs w:val="18"/>
        </w:rPr>
        <w:t xml:space="preserve"> tool</w:t>
      </w:r>
      <w:r w:rsidR="008114B7">
        <w:rPr>
          <w:rFonts w:ascii="Verdana" w:hAnsi="Verdana" w:cs="Arial"/>
          <w:sz w:val="18"/>
          <w:szCs w:val="18"/>
        </w:rPr>
        <w:t>.</w:t>
      </w:r>
    </w:p>
    <w:p w:rsidR="00E77A90" w:rsidRPr="00E77A90" w:rsidRDefault="00E77A90" w:rsidP="00CD3223">
      <w:pPr>
        <w:pStyle w:val="BodyText"/>
        <w:spacing w:after="62"/>
        <w:jc w:val="both"/>
        <w:rPr>
          <w:rFonts w:ascii="Verdana" w:hAnsi="Verdana" w:cs="Arial"/>
          <w:sz w:val="18"/>
          <w:szCs w:val="18"/>
        </w:rPr>
      </w:pPr>
    </w:p>
    <w:p w:rsidR="003D448C" w:rsidRPr="0078035B" w:rsidRDefault="003D448C" w:rsidP="003D448C">
      <w:pPr>
        <w:pStyle w:val="BodyText"/>
        <w:pBdr>
          <w:bottom w:val="single" w:sz="4" w:space="1" w:color="auto"/>
        </w:pBdr>
        <w:tabs>
          <w:tab w:val="left" w:pos="1418"/>
        </w:tabs>
        <w:spacing w:before="120"/>
        <w:jc w:val="both"/>
        <w:rPr>
          <w:rFonts w:ascii="Verdana" w:eastAsia="Batang" w:hAnsi="Verdana" w:cs="Arial"/>
          <w:b/>
          <w:bCs/>
          <w:spacing w:val="-5"/>
          <w:kern w:val="0"/>
          <w:sz w:val="20"/>
          <w:lang w:val="en-US" w:eastAsia="en-US"/>
        </w:rPr>
      </w:pPr>
      <w:r w:rsidRPr="0078035B">
        <w:rPr>
          <w:rFonts w:ascii="Verdana" w:eastAsia="Batang" w:hAnsi="Verdana" w:cs="Arial"/>
          <w:b/>
          <w:bCs/>
          <w:spacing w:val="-5"/>
          <w:kern w:val="0"/>
          <w:sz w:val="20"/>
          <w:lang w:val="en-US" w:eastAsia="en-US"/>
        </w:rPr>
        <w:t>Team Work</w:t>
      </w:r>
    </w:p>
    <w:p w:rsidR="003D448C"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sidRPr="00FD7CB1">
        <w:rPr>
          <w:rFonts w:ascii="Verdana" w:hAnsi="Verdana" w:cs="Arial"/>
          <w:sz w:val="18"/>
          <w:szCs w:val="18"/>
        </w:rPr>
        <w:t xml:space="preserve">Experience in working within </w:t>
      </w:r>
      <w:r>
        <w:rPr>
          <w:rFonts w:ascii="Verdana" w:hAnsi="Verdana" w:cs="Arial"/>
          <w:sz w:val="18"/>
          <w:szCs w:val="18"/>
        </w:rPr>
        <w:t>multinational and multicultural team environment</w:t>
      </w:r>
      <w:r w:rsidRPr="00FD7CB1">
        <w:rPr>
          <w:rFonts w:ascii="Verdana" w:hAnsi="Verdana" w:cs="Arial"/>
          <w:sz w:val="18"/>
          <w:szCs w:val="18"/>
        </w:rPr>
        <w:t xml:space="preserve"> involving planning, organising, co-ordin</w:t>
      </w:r>
      <w:r>
        <w:rPr>
          <w:rFonts w:ascii="Verdana" w:hAnsi="Verdana" w:cs="Arial"/>
          <w:sz w:val="18"/>
          <w:szCs w:val="18"/>
        </w:rPr>
        <w:t>ation and commitment, which are</w:t>
      </w:r>
      <w:r w:rsidR="004C6080">
        <w:rPr>
          <w:rFonts w:ascii="Verdana" w:hAnsi="Verdana" w:cs="Arial"/>
          <w:sz w:val="18"/>
          <w:szCs w:val="18"/>
        </w:rPr>
        <w:t xml:space="preserve"> </w:t>
      </w:r>
      <w:r>
        <w:rPr>
          <w:rFonts w:ascii="Verdana" w:hAnsi="Verdana" w:cs="Arial"/>
          <w:sz w:val="18"/>
          <w:szCs w:val="18"/>
        </w:rPr>
        <w:t xml:space="preserve">achieved by working in high pressure, </w:t>
      </w:r>
      <w:r w:rsidRPr="00FD7CB1">
        <w:rPr>
          <w:rFonts w:ascii="Verdana" w:hAnsi="Verdana" w:cs="Arial"/>
          <w:sz w:val="18"/>
          <w:szCs w:val="18"/>
        </w:rPr>
        <w:t xml:space="preserve">quick decision </w:t>
      </w:r>
      <w:r>
        <w:rPr>
          <w:rFonts w:ascii="Verdana" w:hAnsi="Verdana" w:cs="Arial"/>
          <w:sz w:val="18"/>
          <w:szCs w:val="18"/>
        </w:rPr>
        <w:t xml:space="preserve">and agile </w:t>
      </w:r>
      <w:r w:rsidRPr="00FD7CB1">
        <w:rPr>
          <w:rFonts w:ascii="Verdana" w:hAnsi="Verdana" w:cs="Arial"/>
          <w:sz w:val="18"/>
          <w:szCs w:val="18"/>
        </w:rPr>
        <w:t>environment.</w:t>
      </w:r>
    </w:p>
    <w:p w:rsidR="003D448C" w:rsidRPr="00FD7CB1" w:rsidRDefault="003D448C" w:rsidP="003D448C">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 xml:space="preserve">Hands on experience of </w:t>
      </w:r>
      <w:r w:rsidRPr="00FD7CB1">
        <w:rPr>
          <w:rFonts w:ascii="Verdana" w:hAnsi="Verdana" w:cs="Arial"/>
          <w:sz w:val="18"/>
          <w:szCs w:val="18"/>
        </w:rPr>
        <w:t>deal</w:t>
      </w:r>
      <w:r>
        <w:rPr>
          <w:rFonts w:ascii="Verdana" w:hAnsi="Verdana" w:cs="Arial"/>
          <w:sz w:val="18"/>
          <w:szCs w:val="18"/>
        </w:rPr>
        <w:t>ing</w:t>
      </w:r>
      <w:r w:rsidRPr="00FD7CB1">
        <w:rPr>
          <w:rFonts w:ascii="Verdana" w:hAnsi="Verdana" w:cs="Arial"/>
          <w:sz w:val="18"/>
          <w:szCs w:val="18"/>
        </w:rPr>
        <w:t xml:space="preserve"> with group projects and managing </w:t>
      </w:r>
      <w:r>
        <w:rPr>
          <w:rFonts w:ascii="Verdana" w:hAnsi="Verdana" w:cs="Arial"/>
          <w:sz w:val="18"/>
          <w:szCs w:val="18"/>
        </w:rPr>
        <w:t>deadlines</w:t>
      </w:r>
      <w:r w:rsidRPr="00FD7CB1">
        <w:rPr>
          <w:rFonts w:ascii="Verdana" w:hAnsi="Verdana" w:cs="Arial"/>
          <w:sz w:val="18"/>
          <w:szCs w:val="18"/>
        </w:rPr>
        <w:t>.</w:t>
      </w:r>
    </w:p>
    <w:p w:rsidR="003D448C" w:rsidRPr="00BC4908" w:rsidRDefault="003D448C" w:rsidP="00BC4908">
      <w:pPr>
        <w:pStyle w:val="BodyText"/>
        <w:numPr>
          <w:ilvl w:val="0"/>
          <w:numId w:val="11"/>
        </w:numPr>
        <w:tabs>
          <w:tab w:val="num" w:pos="142"/>
        </w:tabs>
        <w:spacing w:after="62"/>
        <w:ind w:left="142" w:hanging="142"/>
        <w:jc w:val="both"/>
        <w:rPr>
          <w:rFonts w:ascii="Verdana" w:hAnsi="Verdana" w:cs="Arial"/>
          <w:sz w:val="18"/>
          <w:szCs w:val="18"/>
        </w:rPr>
      </w:pPr>
      <w:r>
        <w:rPr>
          <w:rFonts w:ascii="Verdana" w:hAnsi="Verdana" w:cs="Arial"/>
          <w:sz w:val="18"/>
          <w:szCs w:val="18"/>
        </w:rPr>
        <w:t>Multi-dimensional communication with teams based on different geographical locations.</w:t>
      </w:r>
    </w:p>
    <w:sectPr w:rsidR="003D448C" w:rsidRPr="00BC4908" w:rsidSect="0002020F">
      <w:footerReference w:type="default" r:id="rId10"/>
      <w:footnotePr>
        <w:pos w:val="beneathText"/>
      </w:footnotePr>
      <w:pgSz w:w="11905" w:h="16837"/>
      <w:pgMar w:top="568" w:right="706" w:bottom="426" w:left="70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68B" w:rsidRDefault="003E068B">
      <w:r>
        <w:separator/>
      </w:r>
    </w:p>
  </w:endnote>
  <w:endnote w:type="continuationSeparator" w:id="0">
    <w:p w:rsidR="003E068B" w:rsidRDefault="003E0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aavi">
    <w:panose1 w:val="020B0502040204020203"/>
    <w:charset w:val="01"/>
    <w:family w:val="roman"/>
    <w:notTrueType/>
    <w:pitch w:val="variable"/>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654" w:rsidRPr="00436765" w:rsidRDefault="00446654" w:rsidP="00F5470F">
    <w:pPr>
      <w:pStyle w:val="Footer"/>
      <w:jc w:val="right"/>
      <w:rPr>
        <w:rFonts w:ascii="Arial" w:hAnsi="Arial" w:cs="Arial"/>
        <w:sz w:val="16"/>
        <w:szCs w:val="16"/>
      </w:rPr>
    </w:pPr>
    <w:r w:rsidRPr="00436765">
      <w:rPr>
        <w:rFonts w:ascii="Arial" w:hAnsi="Arial" w:cs="Arial"/>
        <w:sz w:val="16"/>
        <w:szCs w:val="16"/>
      </w:rPr>
      <w:t xml:space="preserve">Page </w:t>
    </w:r>
    <w:r w:rsidR="00A4782D" w:rsidRPr="00436765">
      <w:rPr>
        <w:rStyle w:val="PageNumber"/>
        <w:rFonts w:ascii="Arial" w:hAnsi="Arial" w:cs="Arial"/>
        <w:sz w:val="16"/>
        <w:szCs w:val="16"/>
      </w:rPr>
      <w:fldChar w:fldCharType="begin"/>
    </w:r>
    <w:r w:rsidRPr="00436765">
      <w:rPr>
        <w:rStyle w:val="PageNumber"/>
        <w:rFonts w:ascii="Arial" w:hAnsi="Arial" w:cs="Arial"/>
        <w:sz w:val="16"/>
        <w:szCs w:val="16"/>
      </w:rPr>
      <w:instrText xml:space="preserve"> PAGE </w:instrText>
    </w:r>
    <w:r w:rsidR="00A4782D" w:rsidRPr="00436765">
      <w:rPr>
        <w:rStyle w:val="PageNumber"/>
        <w:rFonts w:ascii="Arial" w:hAnsi="Arial" w:cs="Arial"/>
        <w:sz w:val="16"/>
        <w:szCs w:val="16"/>
      </w:rPr>
      <w:fldChar w:fldCharType="separate"/>
    </w:r>
    <w:r w:rsidR="003B40E1">
      <w:rPr>
        <w:rStyle w:val="PageNumber"/>
        <w:rFonts w:ascii="Arial" w:hAnsi="Arial" w:cs="Arial"/>
        <w:noProof/>
        <w:sz w:val="16"/>
        <w:szCs w:val="16"/>
      </w:rPr>
      <w:t>2</w:t>
    </w:r>
    <w:r w:rsidR="00A4782D" w:rsidRPr="00436765">
      <w:rPr>
        <w:rStyle w:val="PageNumber"/>
        <w:rFonts w:ascii="Arial" w:hAnsi="Arial" w:cs="Arial"/>
        <w:sz w:val="16"/>
        <w:szCs w:val="16"/>
      </w:rPr>
      <w:fldChar w:fldCharType="end"/>
    </w:r>
    <w:r w:rsidRPr="00436765">
      <w:rPr>
        <w:rStyle w:val="PageNumber"/>
        <w:rFonts w:ascii="Arial" w:hAnsi="Arial" w:cs="Arial"/>
        <w:sz w:val="16"/>
        <w:szCs w:val="16"/>
      </w:rPr>
      <w:t xml:space="preserve"> of </w:t>
    </w:r>
    <w:r w:rsidR="00A4782D" w:rsidRPr="00436765">
      <w:rPr>
        <w:rStyle w:val="PageNumber"/>
        <w:rFonts w:ascii="Arial" w:hAnsi="Arial" w:cs="Arial"/>
        <w:sz w:val="16"/>
        <w:szCs w:val="16"/>
      </w:rPr>
      <w:fldChar w:fldCharType="begin"/>
    </w:r>
    <w:r w:rsidRPr="00436765">
      <w:rPr>
        <w:rStyle w:val="PageNumber"/>
        <w:rFonts w:ascii="Arial" w:hAnsi="Arial" w:cs="Arial"/>
        <w:sz w:val="16"/>
        <w:szCs w:val="16"/>
      </w:rPr>
      <w:instrText xml:space="preserve"> NUMPAGES </w:instrText>
    </w:r>
    <w:r w:rsidR="00A4782D" w:rsidRPr="00436765">
      <w:rPr>
        <w:rStyle w:val="PageNumber"/>
        <w:rFonts w:ascii="Arial" w:hAnsi="Arial" w:cs="Arial"/>
        <w:sz w:val="16"/>
        <w:szCs w:val="16"/>
      </w:rPr>
      <w:fldChar w:fldCharType="separate"/>
    </w:r>
    <w:r w:rsidR="003B40E1">
      <w:rPr>
        <w:rStyle w:val="PageNumber"/>
        <w:rFonts w:ascii="Arial" w:hAnsi="Arial" w:cs="Arial"/>
        <w:noProof/>
        <w:sz w:val="16"/>
        <w:szCs w:val="16"/>
      </w:rPr>
      <w:t>4</w:t>
    </w:r>
    <w:r w:rsidR="00A4782D" w:rsidRPr="00436765">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68B" w:rsidRDefault="003E068B">
      <w:r>
        <w:separator/>
      </w:r>
    </w:p>
  </w:footnote>
  <w:footnote w:type="continuationSeparator" w:id="0">
    <w:p w:rsidR="003E068B" w:rsidRDefault="003E06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suff w:val="nothing"/>
      <w:lvlText w:val=""/>
      <w:lvlJc w:val="left"/>
      <w:pPr>
        <w:tabs>
          <w:tab w:val="num" w:pos="0"/>
        </w:tabs>
        <w:ind w:left="0" w:firstLine="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CD34CC34"/>
    <w:name w:val="WW8Num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6">
    <w:nsid w:val="00000007"/>
    <w:multiLevelType w:val="multilevel"/>
    <w:tmpl w:val="00000007"/>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nsid w:val="00000008"/>
    <w:multiLevelType w:val="multilevel"/>
    <w:tmpl w:val="00000008"/>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nsid w:val="0D174E34"/>
    <w:multiLevelType w:val="hybridMultilevel"/>
    <w:tmpl w:val="24C4E820"/>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1BEE384E"/>
    <w:multiLevelType w:val="hybridMultilevel"/>
    <w:tmpl w:val="710C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74676"/>
    <w:multiLevelType w:val="hybridMultilevel"/>
    <w:tmpl w:val="E6866238"/>
    <w:lvl w:ilvl="0" w:tplc="08090001">
      <w:start w:val="1"/>
      <w:numFmt w:val="bullet"/>
      <w:lvlText w:val=""/>
      <w:lvlJc w:val="left"/>
      <w:pPr>
        <w:tabs>
          <w:tab w:val="num" w:pos="1287"/>
        </w:tabs>
        <w:ind w:left="1287" w:hanging="360"/>
      </w:pPr>
      <w:rPr>
        <w:rFonts w:ascii="Symbol" w:hAnsi="Symbol" w:hint="default"/>
      </w:rPr>
    </w:lvl>
    <w:lvl w:ilvl="1" w:tplc="08090003" w:tentative="1">
      <w:start w:val="1"/>
      <w:numFmt w:val="bullet"/>
      <w:lvlText w:val="o"/>
      <w:lvlJc w:val="left"/>
      <w:pPr>
        <w:tabs>
          <w:tab w:val="num" w:pos="2007"/>
        </w:tabs>
        <w:ind w:left="2007" w:hanging="360"/>
      </w:pPr>
      <w:rPr>
        <w:rFonts w:ascii="Courier New" w:hAnsi="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11">
    <w:nsid w:val="28C1329E"/>
    <w:multiLevelType w:val="multilevel"/>
    <w:tmpl w:val="407E9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4072FD"/>
    <w:multiLevelType w:val="hybridMultilevel"/>
    <w:tmpl w:val="6A641B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6A87C87"/>
    <w:multiLevelType w:val="hybridMultilevel"/>
    <w:tmpl w:val="18ACEF50"/>
    <w:lvl w:ilvl="0" w:tplc="0409000F">
      <w:start w:val="1"/>
      <w:numFmt w:val="decimal"/>
      <w:lvlText w:val="%1."/>
      <w:lvlJc w:val="left"/>
      <w:pPr>
        <w:ind w:left="8100" w:hanging="360"/>
      </w:pPr>
    </w:lvl>
    <w:lvl w:ilvl="1" w:tplc="04090019">
      <w:start w:val="1"/>
      <w:numFmt w:val="lowerLetter"/>
      <w:lvlText w:val="%2."/>
      <w:lvlJc w:val="left"/>
      <w:pPr>
        <w:ind w:left="8820" w:hanging="360"/>
      </w:pPr>
    </w:lvl>
    <w:lvl w:ilvl="2" w:tplc="0409001B">
      <w:start w:val="1"/>
      <w:numFmt w:val="lowerRoman"/>
      <w:lvlText w:val="%3."/>
      <w:lvlJc w:val="right"/>
      <w:pPr>
        <w:ind w:left="9540" w:hanging="180"/>
      </w:pPr>
    </w:lvl>
    <w:lvl w:ilvl="3" w:tplc="0409000F">
      <w:start w:val="1"/>
      <w:numFmt w:val="decimal"/>
      <w:lvlText w:val="%4."/>
      <w:lvlJc w:val="left"/>
      <w:pPr>
        <w:ind w:left="10260" w:hanging="360"/>
      </w:pPr>
    </w:lvl>
    <w:lvl w:ilvl="4" w:tplc="04090019">
      <w:start w:val="1"/>
      <w:numFmt w:val="lowerLetter"/>
      <w:lvlText w:val="%5."/>
      <w:lvlJc w:val="left"/>
      <w:pPr>
        <w:ind w:left="10980" w:hanging="360"/>
      </w:pPr>
    </w:lvl>
    <w:lvl w:ilvl="5" w:tplc="0409001B">
      <w:start w:val="1"/>
      <w:numFmt w:val="lowerRoman"/>
      <w:lvlText w:val="%6."/>
      <w:lvlJc w:val="right"/>
      <w:pPr>
        <w:ind w:left="11700" w:hanging="180"/>
      </w:pPr>
    </w:lvl>
    <w:lvl w:ilvl="6" w:tplc="0409000F">
      <w:start w:val="1"/>
      <w:numFmt w:val="decimal"/>
      <w:lvlText w:val="%7."/>
      <w:lvlJc w:val="left"/>
      <w:pPr>
        <w:ind w:left="12420" w:hanging="360"/>
      </w:pPr>
    </w:lvl>
    <w:lvl w:ilvl="7" w:tplc="04090019">
      <w:start w:val="1"/>
      <w:numFmt w:val="lowerLetter"/>
      <w:lvlText w:val="%8."/>
      <w:lvlJc w:val="left"/>
      <w:pPr>
        <w:ind w:left="13140" w:hanging="360"/>
      </w:pPr>
    </w:lvl>
    <w:lvl w:ilvl="8" w:tplc="0409001B">
      <w:start w:val="1"/>
      <w:numFmt w:val="lowerRoman"/>
      <w:lvlText w:val="%9."/>
      <w:lvlJc w:val="right"/>
      <w:pPr>
        <w:ind w:left="13860" w:hanging="180"/>
      </w:pPr>
    </w:lvl>
  </w:abstractNum>
  <w:abstractNum w:abstractNumId="14">
    <w:nsid w:val="3D081280"/>
    <w:multiLevelType w:val="hybridMultilevel"/>
    <w:tmpl w:val="B73AB056"/>
    <w:lvl w:ilvl="0" w:tplc="6588933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D47D4"/>
    <w:multiLevelType w:val="hybridMultilevel"/>
    <w:tmpl w:val="AAFE7F58"/>
    <w:lvl w:ilvl="0" w:tplc="BCDCD93A">
      <w:start w:val="1"/>
      <w:numFmt w:val="decimal"/>
      <w:lvlText w:val="%1)"/>
      <w:lvlJc w:val="left"/>
      <w:pPr>
        <w:ind w:left="540" w:hanging="360"/>
      </w:pPr>
      <w:rPr>
        <w:rFonts w:ascii="Verdana" w:eastAsia="Times New Roman" w:hAnsi="Verdana" w:cs="Arial"/>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nsid w:val="51B55FDC"/>
    <w:multiLevelType w:val="hybridMultilevel"/>
    <w:tmpl w:val="116A943A"/>
    <w:lvl w:ilvl="0" w:tplc="65889338">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766372D"/>
    <w:multiLevelType w:val="singleLevel"/>
    <w:tmpl w:val="0C09000F"/>
    <w:lvl w:ilvl="0">
      <w:start w:val="1"/>
      <w:numFmt w:val="decimal"/>
      <w:lvlText w:val="%1."/>
      <w:legacy w:legacy="1" w:legacySpace="0" w:legacyIndent="360"/>
      <w:lvlJc w:val="left"/>
      <w:pPr>
        <w:ind w:left="360" w:hanging="360"/>
      </w:pPr>
    </w:lvl>
  </w:abstractNum>
  <w:abstractNum w:abstractNumId="18">
    <w:nsid w:val="64DE65E0"/>
    <w:multiLevelType w:val="hybridMultilevel"/>
    <w:tmpl w:val="6374DF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20">
    <w:nsid w:val="6A6C7C26"/>
    <w:multiLevelType w:val="hybridMultilevel"/>
    <w:tmpl w:val="46F8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5F388D"/>
    <w:multiLevelType w:val="hybridMultilevel"/>
    <w:tmpl w:val="ECC6F900"/>
    <w:lvl w:ilvl="0" w:tplc="08090001">
      <w:start w:val="1"/>
      <w:numFmt w:val="bullet"/>
      <w:lvlText w:val=""/>
      <w:lvlJc w:val="left"/>
      <w:pPr>
        <w:ind w:left="46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ECC3D14"/>
    <w:multiLevelType w:val="hybridMultilevel"/>
    <w:tmpl w:val="7BACEE06"/>
    <w:lvl w:ilvl="0" w:tplc="08090001">
      <w:start w:val="1"/>
      <w:numFmt w:val="bullet"/>
      <w:lvlText w:val=""/>
      <w:lvlJc w:val="left"/>
      <w:pPr>
        <w:tabs>
          <w:tab w:val="num" w:pos="502"/>
        </w:tabs>
        <w:ind w:left="502" w:hanging="360"/>
      </w:pPr>
      <w:rPr>
        <w:rFonts w:ascii="Symbol" w:hAnsi="Symbol" w:hint="default"/>
      </w:rPr>
    </w:lvl>
    <w:lvl w:ilvl="1" w:tplc="08090003" w:tentative="1">
      <w:start w:val="1"/>
      <w:numFmt w:val="bullet"/>
      <w:lvlText w:val="o"/>
      <w:lvlJc w:val="left"/>
      <w:pPr>
        <w:tabs>
          <w:tab w:val="num" w:pos="2149"/>
        </w:tabs>
        <w:ind w:left="2149" w:hanging="360"/>
      </w:pPr>
      <w:rPr>
        <w:rFonts w:ascii="Courier New" w:hAnsi="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1"/>
  </w:num>
  <w:num w:numId="3">
    <w:abstractNumId w:val="19"/>
  </w:num>
  <w:num w:numId="4">
    <w:abstractNumId w:val="18"/>
  </w:num>
  <w:num w:numId="5">
    <w:abstractNumId w:val="10"/>
  </w:num>
  <w:num w:numId="6">
    <w:abstractNumId w:val="22"/>
  </w:num>
  <w:num w:numId="7">
    <w:abstractNumId w:val="8"/>
  </w:num>
  <w:num w:numId="8">
    <w:abstractNumId w:val="17"/>
  </w:num>
  <w:num w:numId="9">
    <w:abstractNumId w:val="14"/>
  </w:num>
  <w:num w:numId="10">
    <w:abstractNumId w:val="16"/>
  </w:num>
  <w:num w:numId="11">
    <w:abstractNumId w:val="21"/>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num>
  <w:num w:numId="16">
    <w:abstractNumId w:val="20"/>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4384"/>
    <w:rsid w:val="000008BC"/>
    <w:rsid w:val="00000E65"/>
    <w:rsid w:val="000016D1"/>
    <w:rsid w:val="0000196E"/>
    <w:rsid w:val="0000274A"/>
    <w:rsid w:val="00002E40"/>
    <w:rsid w:val="00004998"/>
    <w:rsid w:val="000056BA"/>
    <w:rsid w:val="00006AA4"/>
    <w:rsid w:val="000072F8"/>
    <w:rsid w:val="0000775A"/>
    <w:rsid w:val="00007D9C"/>
    <w:rsid w:val="00011271"/>
    <w:rsid w:val="000129E3"/>
    <w:rsid w:val="00013207"/>
    <w:rsid w:val="0001394D"/>
    <w:rsid w:val="000151AB"/>
    <w:rsid w:val="0001540A"/>
    <w:rsid w:val="00016345"/>
    <w:rsid w:val="000178B8"/>
    <w:rsid w:val="0002020F"/>
    <w:rsid w:val="00020CA2"/>
    <w:rsid w:val="00020CF2"/>
    <w:rsid w:val="000218E9"/>
    <w:rsid w:val="00021DEB"/>
    <w:rsid w:val="000221DE"/>
    <w:rsid w:val="00023793"/>
    <w:rsid w:val="0002386F"/>
    <w:rsid w:val="00025137"/>
    <w:rsid w:val="00025392"/>
    <w:rsid w:val="00025441"/>
    <w:rsid w:val="00027963"/>
    <w:rsid w:val="0003152D"/>
    <w:rsid w:val="00031C9A"/>
    <w:rsid w:val="00031DC5"/>
    <w:rsid w:val="00032A18"/>
    <w:rsid w:val="0003798F"/>
    <w:rsid w:val="00037BB7"/>
    <w:rsid w:val="000405BA"/>
    <w:rsid w:val="0004071F"/>
    <w:rsid w:val="00041895"/>
    <w:rsid w:val="00042E19"/>
    <w:rsid w:val="000432CB"/>
    <w:rsid w:val="00044916"/>
    <w:rsid w:val="000461ED"/>
    <w:rsid w:val="00047D76"/>
    <w:rsid w:val="00047FDE"/>
    <w:rsid w:val="00051043"/>
    <w:rsid w:val="00052103"/>
    <w:rsid w:val="00053558"/>
    <w:rsid w:val="0005410B"/>
    <w:rsid w:val="000545E2"/>
    <w:rsid w:val="00056633"/>
    <w:rsid w:val="000573F7"/>
    <w:rsid w:val="00057ACD"/>
    <w:rsid w:val="00057CD9"/>
    <w:rsid w:val="000600CA"/>
    <w:rsid w:val="00062F3D"/>
    <w:rsid w:val="00063F82"/>
    <w:rsid w:val="00065BE7"/>
    <w:rsid w:val="00066775"/>
    <w:rsid w:val="00066A09"/>
    <w:rsid w:val="000670CF"/>
    <w:rsid w:val="0006742D"/>
    <w:rsid w:val="000676DF"/>
    <w:rsid w:val="0007008B"/>
    <w:rsid w:val="00070462"/>
    <w:rsid w:val="00070AC2"/>
    <w:rsid w:val="000715C1"/>
    <w:rsid w:val="00072EA3"/>
    <w:rsid w:val="00073C44"/>
    <w:rsid w:val="0007551B"/>
    <w:rsid w:val="0007563D"/>
    <w:rsid w:val="00076629"/>
    <w:rsid w:val="000802B3"/>
    <w:rsid w:val="000820EF"/>
    <w:rsid w:val="00083167"/>
    <w:rsid w:val="00083F5C"/>
    <w:rsid w:val="00086304"/>
    <w:rsid w:val="00086A16"/>
    <w:rsid w:val="000870AD"/>
    <w:rsid w:val="000875D9"/>
    <w:rsid w:val="000876EB"/>
    <w:rsid w:val="00087D4E"/>
    <w:rsid w:val="0009006F"/>
    <w:rsid w:val="000907A1"/>
    <w:rsid w:val="00091135"/>
    <w:rsid w:val="00092697"/>
    <w:rsid w:val="0009284E"/>
    <w:rsid w:val="00092D15"/>
    <w:rsid w:val="00093228"/>
    <w:rsid w:val="00094637"/>
    <w:rsid w:val="00095379"/>
    <w:rsid w:val="00096AB3"/>
    <w:rsid w:val="00096D09"/>
    <w:rsid w:val="000978ED"/>
    <w:rsid w:val="00097C9F"/>
    <w:rsid w:val="000A052F"/>
    <w:rsid w:val="000A12F7"/>
    <w:rsid w:val="000A2F10"/>
    <w:rsid w:val="000A3920"/>
    <w:rsid w:val="000A40AB"/>
    <w:rsid w:val="000A50A1"/>
    <w:rsid w:val="000A513F"/>
    <w:rsid w:val="000A5C31"/>
    <w:rsid w:val="000A70AD"/>
    <w:rsid w:val="000A7268"/>
    <w:rsid w:val="000A758C"/>
    <w:rsid w:val="000A7755"/>
    <w:rsid w:val="000B05C7"/>
    <w:rsid w:val="000B12E9"/>
    <w:rsid w:val="000B1471"/>
    <w:rsid w:val="000B241C"/>
    <w:rsid w:val="000B25CF"/>
    <w:rsid w:val="000B2724"/>
    <w:rsid w:val="000B29A5"/>
    <w:rsid w:val="000B3496"/>
    <w:rsid w:val="000B3A7F"/>
    <w:rsid w:val="000B3C5E"/>
    <w:rsid w:val="000B4BA1"/>
    <w:rsid w:val="000B4CA2"/>
    <w:rsid w:val="000B5E99"/>
    <w:rsid w:val="000B6B91"/>
    <w:rsid w:val="000B7503"/>
    <w:rsid w:val="000C0847"/>
    <w:rsid w:val="000C0AC6"/>
    <w:rsid w:val="000C0F3D"/>
    <w:rsid w:val="000C1AEF"/>
    <w:rsid w:val="000C1DEA"/>
    <w:rsid w:val="000C3D02"/>
    <w:rsid w:val="000C3DFB"/>
    <w:rsid w:val="000C4B91"/>
    <w:rsid w:val="000C6404"/>
    <w:rsid w:val="000D0A4F"/>
    <w:rsid w:val="000D247C"/>
    <w:rsid w:val="000D30F5"/>
    <w:rsid w:val="000D375D"/>
    <w:rsid w:val="000D488B"/>
    <w:rsid w:val="000D5292"/>
    <w:rsid w:val="000D57B8"/>
    <w:rsid w:val="000D6111"/>
    <w:rsid w:val="000D6B27"/>
    <w:rsid w:val="000D6FC1"/>
    <w:rsid w:val="000D7CC6"/>
    <w:rsid w:val="000D7E9D"/>
    <w:rsid w:val="000E0619"/>
    <w:rsid w:val="000E061A"/>
    <w:rsid w:val="000E062A"/>
    <w:rsid w:val="000E1754"/>
    <w:rsid w:val="000E2975"/>
    <w:rsid w:val="000E2CFB"/>
    <w:rsid w:val="000E3DE8"/>
    <w:rsid w:val="000E6251"/>
    <w:rsid w:val="000E7EB6"/>
    <w:rsid w:val="000F08DA"/>
    <w:rsid w:val="000F1FF6"/>
    <w:rsid w:val="000F3EBB"/>
    <w:rsid w:val="000F49DE"/>
    <w:rsid w:val="000F5678"/>
    <w:rsid w:val="00101143"/>
    <w:rsid w:val="00101944"/>
    <w:rsid w:val="00102E5F"/>
    <w:rsid w:val="00103899"/>
    <w:rsid w:val="00103983"/>
    <w:rsid w:val="00104672"/>
    <w:rsid w:val="001069D1"/>
    <w:rsid w:val="001069F0"/>
    <w:rsid w:val="00107E75"/>
    <w:rsid w:val="0011007E"/>
    <w:rsid w:val="00111101"/>
    <w:rsid w:val="001116E5"/>
    <w:rsid w:val="00111C55"/>
    <w:rsid w:val="00113798"/>
    <w:rsid w:val="00113E1F"/>
    <w:rsid w:val="00114105"/>
    <w:rsid w:val="00114F20"/>
    <w:rsid w:val="001151C6"/>
    <w:rsid w:val="00115361"/>
    <w:rsid w:val="00115A6F"/>
    <w:rsid w:val="00116D15"/>
    <w:rsid w:val="0011790F"/>
    <w:rsid w:val="00117E46"/>
    <w:rsid w:val="00117E86"/>
    <w:rsid w:val="001204A5"/>
    <w:rsid w:val="00120591"/>
    <w:rsid w:val="001214B9"/>
    <w:rsid w:val="001218EB"/>
    <w:rsid w:val="0012265D"/>
    <w:rsid w:val="001235F6"/>
    <w:rsid w:val="0012441A"/>
    <w:rsid w:val="00124743"/>
    <w:rsid w:val="00125DFE"/>
    <w:rsid w:val="00127F6A"/>
    <w:rsid w:val="00131E17"/>
    <w:rsid w:val="00132488"/>
    <w:rsid w:val="001345E3"/>
    <w:rsid w:val="001361E7"/>
    <w:rsid w:val="00136D83"/>
    <w:rsid w:val="00136F35"/>
    <w:rsid w:val="00136FCE"/>
    <w:rsid w:val="00137CB8"/>
    <w:rsid w:val="001417F1"/>
    <w:rsid w:val="00141D63"/>
    <w:rsid w:val="00142076"/>
    <w:rsid w:val="00142ED2"/>
    <w:rsid w:val="001431C6"/>
    <w:rsid w:val="00143D2F"/>
    <w:rsid w:val="00143FF8"/>
    <w:rsid w:val="001450E4"/>
    <w:rsid w:val="001452B3"/>
    <w:rsid w:val="00145B46"/>
    <w:rsid w:val="00146463"/>
    <w:rsid w:val="001464F6"/>
    <w:rsid w:val="00147B6F"/>
    <w:rsid w:val="00147F0A"/>
    <w:rsid w:val="00152861"/>
    <w:rsid w:val="00153402"/>
    <w:rsid w:val="00154522"/>
    <w:rsid w:val="00154DA1"/>
    <w:rsid w:val="001557B5"/>
    <w:rsid w:val="0015645F"/>
    <w:rsid w:val="00156A39"/>
    <w:rsid w:val="0015764B"/>
    <w:rsid w:val="001578A9"/>
    <w:rsid w:val="001600B4"/>
    <w:rsid w:val="0016234E"/>
    <w:rsid w:val="001624AF"/>
    <w:rsid w:val="00163067"/>
    <w:rsid w:val="001633EC"/>
    <w:rsid w:val="00163460"/>
    <w:rsid w:val="0016358F"/>
    <w:rsid w:val="0016362D"/>
    <w:rsid w:val="00164CC5"/>
    <w:rsid w:val="001652BB"/>
    <w:rsid w:val="00165A54"/>
    <w:rsid w:val="00165FBB"/>
    <w:rsid w:val="0016612B"/>
    <w:rsid w:val="00167521"/>
    <w:rsid w:val="00173003"/>
    <w:rsid w:val="001733FE"/>
    <w:rsid w:val="00173918"/>
    <w:rsid w:val="00173AA4"/>
    <w:rsid w:val="00173D91"/>
    <w:rsid w:val="001745BB"/>
    <w:rsid w:val="00174803"/>
    <w:rsid w:val="001749D8"/>
    <w:rsid w:val="00174DC2"/>
    <w:rsid w:val="00177A35"/>
    <w:rsid w:val="00177D15"/>
    <w:rsid w:val="001804D5"/>
    <w:rsid w:val="00181F2A"/>
    <w:rsid w:val="001842FC"/>
    <w:rsid w:val="00184BBF"/>
    <w:rsid w:val="00184D7B"/>
    <w:rsid w:val="001852EF"/>
    <w:rsid w:val="00186A7E"/>
    <w:rsid w:val="0018770B"/>
    <w:rsid w:val="00190B2B"/>
    <w:rsid w:val="00191BB3"/>
    <w:rsid w:val="001927BD"/>
    <w:rsid w:val="0019372B"/>
    <w:rsid w:val="00193EAB"/>
    <w:rsid w:val="001959C5"/>
    <w:rsid w:val="00196C4D"/>
    <w:rsid w:val="00196FE0"/>
    <w:rsid w:val="00196FF7"/>
    <w:rsid w:val="001A0152"/>
    <w:rsid w:val="001A043A"/>
    <w:rsid w:val="001A0703"/>
    <w:rsid w:val="001A0EE1"/>
    <w:rsid w:val="001A1528"/>
    <w:rsid w:val="001A25B1"/>
    <w:rsid w:val="001A336A"/>
    <w:rsid w:val="001A34A8"/>
    <w:rsid w:val="001A3D3A"/>
    <w:rsid w:val="001A5DDA"/>
    <w:rsid w:val="001A5F3B"/>
    <w:rsid w:val="001A6F66"/>
    <w:rsid w:val="001A709B"/>
    <w:rsid w:val="001B1090"/>
    <w:rsid w:val="001B10AB"/>
    <w:rsid w:val="001B2C0B"/>
    <w:rsid w:val="001B4102"/>
    <w:rsid w:val="001B5476"/>
    <w:rsid w:val="001B5CEA"/>
    <w:rsid w:val="001B68CE"/>
    <w:rsid w:val="001B7758"/>
    <w:rsid w:val="001B7D27"/>
    <w:rsid w:val="001C05C8"/>
    <w:rsid w:val="001C1EA3"/>
    <w:rsid w:val="001C1F8A"/>
    <w:rsid w:val="001C2ACE"/>
    <w:rsid w:val="001C3849"/>
    <w:rsid w:val="001C3C93"/>
    <w:rsid w:val="001C3D7E"/>
    <w:rsid w:val="001C4A85"/>
    <w:rsid w:val="001C51EE"/>
    <w:rsid w:val="001C52CF"/>
    <w:rsid w:val="001C5570"/>
    <w:rsid w:val="001C57CE"/>
    <w:rsid w:val="001C5C6B"/>
    <w:rsid w:val="001C6EBE"/>
    <w:rsid w:val="001D16AC"/>
    <w:rsid w:val="001D25B8"/>
    <w:rsid w:val="001D430F"/>
    <w:rsid w:val="001D440D"/>
    <w:rsid w:val="001D4C75"/>
    <w:rsid w:val="001D7082"/>
    <w:rsid w:val="001D785D"/>
    <w:rsid w:val="001D7CCF"/>
    <w:rsid w:val="001E0E1D"/>
    <w:rsid w:val="001E1594"/>
    <w:rsid w:val="001E2FE3"/>
    <w:rsid w:val="001E3ACF"/>
    <w:rsid w:val="001E4ABB"/>
    <w:rsid w:val="001E4C61"/>
    <w:rsid w:val="001E50A8"/>
    <w:rsid w:val="001E6280"/>
    <w:rsid w:val="001E6CA2"/>
    <w:rsid w:val="001E6D8E"/>
    <w:rsid w:val="001E7048"/>
    <w:rsid w:val="001E7AB3"/>
    <w:rsid w:val="001F0F80"/>
    <w:rsid w:val="001F18CC"/>
    <w:rsid w:val="001F1AF7"/>
    <w:rsid w:val="001F28FF"/>
    <w:rsid w:val="001F2F3C"/>
    <w:rsid w:val="001F3184"/>
    <w:rsid w:val="001F3DFC"/>
    <w:rsid w:val="001F5098"/>
    <w:rsid w:val="001F61E0"/>
    <w:rsid w:val="001F79E0"/>
    <w:rsid w:val="001F7D47"/>
    <w:rsid w:val="001F7F17"/>
    <w:rsid w:val="002008E3"/>
    <w:rsid w:val="00201937"/>
    <w:rsid w:val="00201ADC"/>
    <w:rsid w:val="0020249B"/>
    <w:rsid w:val="002034E0"/>
    <w:rsid w:val="00203C7C"/>
    <w:rsid w:val="002045D2"/>
    <w:rsid w:val="00205502"/>
    <w:rsid w:val="00205FA5"/>
    <w:rsid w:val="002068A3"/>
    <w:rsid w:val="00206F53"/>
    <w:rsid w:val="002102E6"/>
    <w:rsid w:val="002108A3"/>
    <w:rsid w:val="00210976"/>
    <w:rsid w:val="00210B3C"/>
    <w:rsid w:val="00211495"/>
    <w:rsid w:val="00213EFC"/>
    <w:rsid w:val="00215E95"/>
    <w:rsid w:val="00216D89"/>
    <w:rsid w:val="002173E7"/>
    <w:rsid w:val="0021786D"/>
    <w:rsid w:val="00217E91"/>
    <w:rsid w:val="0022030F"/>
    <w:rsid w:val="00220575"/>
    <w:rsid w:val="002231A1"/>
    <w:rsid w:val="0022386D"/>
    <w:rsid w:val="0022404C"/>
    <w:rsid w:val="00224CFD"/>
    <w:rsid w:val="00225DC2"/>
    <w:rsid w:val="002263FF"/>
    <w:rsid w:val="0022696F"/>
    <w:rsid w:val="00226EF7"/>
    <w:rsid w:val="00227616"/>
    <w:rsid w:val="00230CB3"/>
    <w:rsid w:val="00231801"/>
    <w:rsid w:val="00233581"/>
    <w:rsid w:val="00233B3C"/>
    <w:rsid w:val="00233E1C"/>
    <w:rsid w:val="00234250"/>
    <w:rsid w:val="00236B9E"/>
    <w:rsid w:val="0023701C"/>
    <w:rsid w:val="002371B0"/>
    <w:rsid w:val="00237CB0"/>
    <w:rsid w:val="00241307"/>
    <w:rsid w:val="00241FA1"/>
    <w:rsid w:val="00244737"/>
    <w:rsid w:val="00244993"/>
    <w:rsid w:val="00244A2B"/>
    <w:rsid w:val="002450C2"/>
    <w:rsid w:val="002463D5"/>
    <w:rsid w:val="00247992"/>
    <w:rsid w:val="00250501"/>
    <w:rsid w:val="002544DE"/>
    <w:rsid w:val="00256E83"/>
    <w:rsid w:val="002572E2"/>
    <w:rsid w:val="00262104"/>
    <w:rsid w:val="00262245"/>
    <w:rsid w:val="00262DB7"/>
    <w:rsid w:val="00263527"/>
    <w:rsid w:val="00263FE8"/>
    <w:rsid w:val="00264291"/>
    <w:rsid w:val="00264659"/>
    <w:rsid w:val="00266420"/>
    <w:rsid w:val="00266F7D"/>
    <w:rsid w:val="00267CE1"/>
    <w:rsid w:val="00267D13"/>
    <w:rsid w:val="00270D47"/>
    <w:rsid w:val="0027119D"/>
    <w:rsid w:val="00271598"/>
    <w:rsid w:val="00271FA7"/>
    <w:rsid w:val="0027286A"/>
    <w:rsid w:val="002731CF"/>
    <w:rsid w:val="0027386B"/>
    <w:rsid w:val="00273BBB"/>
    <w:rsid w:val="00273DAA"/>
    <w:rsid w:val="00274F7D"/>
    <w:rsid w:val="00275AF7"/>
    <w:rsid w:val="002762CC"/>
    <w:rsid w:val="0027644E"/>
    <w:rsid w:val="0027682A"/>
    <w:rsid w:val="00277079"/>
    <w:rsid w:val="0027710C"/>
    <w:rsid w:val="002779BC"/>
    <w:rsid w:val="00280838"/>
    <w:rsid w:val="00281240"/>
    <w:rsid w:val="002817D9"/>
    <w:rsid w:val="002841B9"/>
    <w:rsid w:val="00284459"/>
    <w:rsid w:val="00285841"/>
    <w:rsid w:val="00285B62"/>
    <w:rsid w:val="00285FE9"/>
    <w:rsid w:val="00287191"/>
    <w:rsid w:val="002879C7"/>
    <w:rsid w:val="002908E0"/>
    <w:rsid w:val="00291A40"/>
    <w:rsid w:val="00291CA1"/>
    <w:rsid w:val="00291EC2"/>
    <w:rsid w:val="002925E3"/>
    <w:rsid w:val="00293604"/>
    <w:rsid w:val="0029390F"/>
    <w:rsid w:val="00296780"/>
    <w:rsid w:val="0029780B"/>
    <w:rsid w:val="002A028B"/>
    <w:rsid w:val="002A088E"/>
    <w:rsid w:val="002A11AB"/>
    <w:rsid w:val="002A2D66"/>
    <w:rsid w:val="002A4226"/>
    <w:rsid w:val="002A4536"/>
    <w:rsid w:val="002A4626"/>
    <w:rsid w:val="002A5857"/>
    <w:rsid w:val="002A5A4E"/>
    <w:rsid w:val="002A7D6A"/>
    <w:rsid w:val="002A7E88"/>
    <w:rsid w:val="002B03A6"/>
    <w:rsid w:val="002B0913"/>
    <w:rsid w:val="002B3102"/>
    <w:rsid w:val="002B551C"/>
    <w:rsid w:val="002B6B04"/>
    <w:rsid w:val="002B6E20"/>
    <w:rsid w:val="002B7A33"/>
    <w:rsid w:val="002B7A89"/>
    <w:rsid w:val="002C10CA"/>
    <w:rsid w:val="002C20D1"/>
    <w:rsid w:val="002C227E"/>
    <w:rsid w:val="002C2BE6"/>
    <w:rsid w:val="002C57AB"/>
    <w:rsid w:val="002C6327"/>
    <w:rsid w:val="002C6440"/>
    <w:rsid w:val="002C7A06"/>
    <w:rsid w:val="002D2A87"/>
    <w:rsid w:val="002D2CEE"/>
    <w:rsid w:val="002D373F"/>
    <w:rsid w:val="002D3DC2"/>
    <w:rsid w:val="002D5BF4"/>
    <w:rsid w:val="002D60A2"/>
    <w:rsid w:val="002D63C4"/>
    <w:rsid w:val="002D65B2"/>
    <w:rsid w:val="002D686D"/>
    <w:rsid w:val="002D68F7"/>
    <w:rsid w:val="002D711D"/>
    <w:rsid w:val="002D71C4"/>
    <w:rsid w:val="002D73AE"/>
    <w:rsid w:val="002D7D3F"/>
    <w:rsid w:val="002D7E4B"/>
    <w:rsid w:val="002E00B4"/>
    <w:rsid w:val="002E036B"/>
    <w:rsid w:val="002E03F0"/>
    <w:rsid w:val="002E09CE"/>
    <w:rsid w:val="002E0B74"/>
    <w:rsid w:val="002E1F16"/>
    <w:rsid w:val="002E1F2F"/>
    <w:rsid w:val="002E2AE9"/>
    <w:rsid w:val="002E3295"/>
    <w:rsid w:val="002E3EE6"/>
    <w:rsid w:val="002E3EFE"/>
    <w:rsid w:val="002E4CFE"/>
    <w:rsid w:val="002E5696"/>
    <w:rsid w:val="002E56B7"/>
    <w:rsid w:val="002E57AC"/>
    <w:rsid w:val="002E606D"/>
    <w:rsid w:val="002E7312"/>
    <w:rsid w:val="002E7EA7"/>
    <w:rsid w:val="002F01D1"/>
    <w:rsid w:val="002F0726"/>
    <w:rsid w:val="002F0F58"/>
    <w:rsid w:val="002F1131"/>
    <w:rsid w:val="002F2A46"/>
    <w:rsid w:val="002F315C"/>
    <w:rsid w:val="002F3BD1"/>
    <w:rsid w:val="002F4AE6"/>
    <w:rsid w:val="002F7BA5"/>
    <w:rsid w:val="003015EC"/>
    <w:rsid w:val="003018C1"/>
    <w:rsid w:val="0030451C"/>
    <w:rsid w:val="0030457A"/>
    <w:rsid w:val="00305218"/>
    <w:rsid w:val="00310B77"/>
    <w:rsid w:val="0031120A"/>
    <w:rsid w:val="00311A7C"/>
    <w:rsid w:val="003122F2"/>
    <w:rsid w:val="00312F65"/>
    <w:rsid w:val="0031380A"/>
    <w:rsid w:val="00314F17"/>
    <w:rsid w:val="0031598B"/>
    <w:rsid w:val="00315F8A"/>
    <w:rsid w:val="00316136"/>
    <w:rsid w:val="003163E8"/>
    <w:rsid w:val="00316C2C"/>
    <w:rsid w:val="00317B76"/>
    <w:rsid w:val="00317F15"/>
    <w:rsid w:val="00323301"/>
    <w:rsid w:val="0032443B"/>
    <w:rsid w:val="00324AAD"/>
    <w:rsid w:val="00325943"/>
    <w:rsid w:val="00326CDE"/>
    <w:rsid w:val="003277B4"/>
    <w:rsid w:val="00327D1E"/>
    <w:rsid w:val="00330909"/>
    <w:rsid w:val="00330B04"/>
    <w:rsid w:val="00331841"/>
    <w:rsid w:val="003324AB"/>
    <w:rsid w:val="003325CC"/>
    <w:rsid w:val="0033334A"/>
    <w:rsid w:val="00333396"/>
    <w:rsid w:val="00333C0B"/>
    <w:rsid w:val="00334387"/>
    <w:rsid w:val="00337903"/>
    <w:rsid w:val="0034046A"/>
    <w:rsid w:val="00341E38"/>
    <w:rsid w:val="003426A6"/>
    <w:rsid w:val="00342DD6"/>
    <w:rsid w:val="0034321D"/>
    <w:rsid w:val="00343814"/>
    <w:rsid w:val="00344288"/>
    <w:rsid w:val="00344367"/>
    <w:rsid w:val="00344E00"/>
    <w:rsid w:val="003469E4"/>
    <w:rsid w:val="00346AC7"/>
    <w:rsid w:val="0035190A"/>
    <w:rsid w:val="00351CF5"/>
    <w:rsid w:val="00352380"/>
    <w:rsid w:val="00352385"/>
    <w:rsid w:val="00353717"/>
    <w:rsid w:val="00353936"/>
    <w:rsid w:val="0035451E"/>
    <w:rsid w:val="0035512B"/>
    <w:rsid w:val="003556C7"/>
    <w:rsid w:val="00355D85"/>
    <w:rsid w:val="00356ADD"/>
    <w:rsid w:val="00360E30"/>
    <w:rsid w:val="00361151"/>
    <w:rsid w:val="00361D62"/>
    <w:rsid w:val="00363B2B"/>
    <w:rsid w:val="00365C14"/>
    <w:rsid w:val="00366208"/>
    <w:rsid w:val="00367535"/>
    <w:rsid w:val="00370BC2"/>
    <w:rsid w:val="00372C69"/>
    <w:rsid w:val="00374073"/>
    <w:rsid w:val="00374F19"/>
    <w:rsid w:val="0037587B"/>
    <w:rsid w:val="003765E2"/>
    <w:rsid w:val="00377985"/>
    <w:rsid w:val="003816DD"/>
    <w:rsid w:val="00383BD2"/>
    <w:rsid w:val="003846CA"/>
    <w:rsid w:val="003857EE"/>
    <w:rsid w:val="00386311"/>
    <w:rsid w:val="00386B62"/>
    <w:rsid w:val="00390BE7"/>
    <w:rsid w:val="00390CA7"/>
    <w:rsid w:val="00391A15"/>
    <w:rsid w:val="003925DA"/>
    <w:rsid w:val="003934EA"/>
    <w:rsid w:val="00393545"/>
    <w:rsid w:val="0039359D"/>
    <w:rsid w:val="00395027"/>
    <w:rsid w:val="003954A4"/>
    <w:rsid w:val="003A070E"/>
    <w:rsid w:val="003A1924"/>
    <w:rsid w:val="003A1A80"/>
    <w:rsid w:val="003A2FDB"/>
    <w:rsid w:val="003A3404"/>
    <w:rsid w:val="003A38B9"/>
    <w:rsid w:val="003A3A65"/>
    <w:rsid w:val="003A3F0F"/>
    <w:rsid w:val="003A53A5"/>
    <w:rsid w:val="003A55B1"/>
    <w:rsid w:val="003A6982"/>
    <w:rsid w:val="003A753F"/>
    <w:rsid w:val="003B197B"/>
    <w:rsid w:val="003B1B89"/>
    <w:rsid w:val="003B1C11"/>
    <w:rsid w:val="003B1F33"/>
    <w:rsid w:val="003B2211"/>
    <w:rsid w:val="003B264A"/>
    <w:rsid w:val="003B3AB7"/>
    <w:rsid w:val="003B3C1A"/>
    <w:rsid w:val="003B3EAC"/>
    <w:rsid w:val="003B40E1"/>
    <w:rsid w:val="003B4CAA"/>
    <w:rsid w:val="003B6A00"/>
    <w:rsid w:val="003B7750"/>
    <w:rsid w:val="003C0148"/>
    <w:rsid w:val="003C0344"/>
    <w:rsid w:val="003C0B43"/>
    <w:rsid w:val="003C107F"/>
    <w:rsid w:val="003C3281"/>
    <w:rsid w:val="003C32E8"/>
    <w:rsid w:val="003C5B78"/>
    <w:rsid w:val="003C640D"/>
    <w:rsid w:val="003C6545"/>
    <w:rsid w:val="003D448C"/>
    <w:rsid w:val="003D45C2"/>
    <w:rsid w:val="003D4F51"/>
    <w:rsid w:val="003D54FC"/>
    <w:rsid w:val="003D5CA1"/>
    <w:rsid w:val="003D64A2"/>
    <w:rsid w:val="003D7F55"/>
    <w:rsid w:val="003E068B"/>
    <w:rsid w:val="003E0867"/>
    <w:rsid w:val="003E0EC1"/>
    <w:rsid w:val="003E1609"/>
    <w:rsid w:val="003E1E6A"/>
    <w:rsid w:val="003E3815"/>
    <w:rsid w:val="003E39BC"/>
    <w:rsid w:val="003E4125"/>
    <w:rsid w:val="003E45B9"/>
    <w:rsid w:val="003E4C96"/>
    <w:rsid w:val="003E5221"/>
    <w:rsid w:val="003E5882"/>
    <w:rsid w:val="003E59F1"/>
    <w:rsid w:val="003E6EBE"/>
    <w:rsid w:val="003E7309"/>
    <w:rsid w:val="003E7D13"/>
    <w:rsid w:val="003F0364"/>
    <w:rsid w:val="003F059C"/>
    <w:rsid w:val="003F0683"/>
    <w:rsid w:val="003F079F"/>
    <w:rsid w:val="003F14D9"/>
    <w:rsid w:val="003F2499"/>
    <w:rsid w:val="003F5090"/>
    <w:rsid w:val="003F5F86"/>
    <w:rsid w:val="003F7858"/>
    <w:rsid w:val="003F78FB"/>
    <w:rsid w:val="004005C7"/>
    <w:rsid w:val="00400FEB"/>
    <w:rsid w:val="00401486"/>
    <w:rsid w:val="00401C64"/>
    <w:rsid w:val="00401D5F"/>
    <w:rsid w:val="004023D6"/>
    <w:rsid w:val="00402B3A"/>
    <w:rsid w:val="00402F13"/>
    <w:rsid w:val="00403446"/>
    <w:rsid w:val="00404BFF"/>
    <w:rsid w:val="004055EA"/>
    <w:rsid w:val="00405CD6"/>
    <w:rsid w:val="004061E4"/>
    <w:rsid w:val="00406FF4"/>
    <w:rsid w:val="0040742F"/>
    <w:rsid w:val="00410170"/>
    <w:rsid w:val="00412091"/>
    <w:rsid w:val="00412D04"/>
    <w:rsid w:val="00413136"/>
    <w:rsid w:val="004147E2"/>
    <w:rsid w:val="00414A0B"/>
    <w:rsid w:val="00416148"/>
    <w:rsid w:val="0041683A"/>
    <w:rsid w:val="00416D9B"/>
    <w:rsid w:val="004170CF"/>
    <w:rsid w:val="00417ECF"/>
    <w:rsid w:val="00420CCD"/>
    <w:rsid w:val="00420DED"/>
    <w:rsid w:val="0042277E"/>
    <w:rsid w:val="00423050"/>
    <w:rsid w:val="00423390"/>
    <w:rsid w:val="0042376F"/>
    <w:rsid w:val="00423DAA"/>
    <w:rsid w:val="00423E60"/>
    <w:rsid w:val="0042687C"/>
    <w:rsid w:val="00427F6B"/>
    <w:rsid w:val="00430977"/>
    <w:rsid w:val="00430ACC"/>
    <w:rsid w:val="00431E23"/>
    <w:rsid w:val="00431FB1"/>
    <w:rsid w:val="00432447"/>
    <w:rsid w:val="00432A59"/>
    <w:rsid w:val="00433C2E"/>
    <w:rsid w:val="00434025"/>
    <w:rsid w:val="0043455A"/>
    <w:rsid w:val="00435AAE"/>
    <w:rsid w:val="00436765"/>
    <w:rsid w:val="004371A1"/>
    <w:rsid w:val="00437C8B"/>
    <w:rsid w:val="00437DE0"/>
    <w:rsid w:val="004400D6"/>
    <w:rsid w:val="00440EF7"/>
    <w:rsid w:val="004417E4"/>
    <w:rsid w:val="00442752"/>
    <w:rsid w:val="00442A0E"/>
    <w:rsid w:val="00445A5D"/>
    <w:rsid w:val="00446654"/>
    <w:rsid w:val="004469FE"/>
    <w:rsid w:val="00447303"/>
    <w:rsid w:val="0044771A"/>
    <w:rsid w:val="0045151E"/>
    <w:rsid w:val="004526A1"/>
    <w:rsid w:val="004530E9"/>
    <w:rsid w:val="0045380E"/>
    <w:rsid w:val="00453810"/>
    <w:rsid w:val="004543FC"/>
    <w:rsid w:val="0045456B"/>
    <w:rsid w:val="00455116"/>
    <w:rsid w:val="00455451"/>
    <w:rsid w:val="004557EB"/>
    <w:rsid w:val="0045614C"/>
    <w:rsid w:val="004572B0"/>
    <w:rsid w:val="004579EF"/>
    <w:rsid w:val="00461552"/>
    <w:rsid w:val="004615B1"/>
    <w:rsid w:val="00461E11"/>
    <w:rsid w:val="00462362"/>
    <w:rsid w:val="00462899"/>
    <w:rsid w:val="00462E3A"/>
    <w:rsid w:val="00463D2E"/>
    <w:rsid w:val="0046542E"/>
    <w:rsid w:val="00465986"/>
    <w:rsid w:val="00465B33"/>
    <w:rsid w:val="00465E7F"/>
    <w:rsid w:val="00466900"/>
    <w:rsid w:val="00467174"/>
    <w:rsid w:val="004715DC"/>
    <w:rsid w:val="004717A5"/>
    <w:rsid w:val="0047238B"/>
    <w:rsid w:val="00473BC7"/>
    <w:rsid w:val="00473D46"/>
    <w:rsid w:val="004744FC"/>
    <w:rsid w:val="004751F5"/>
    <w:rsid w:val="00480DD3"/>
    <w:rsid w:val="00480FE3"/>
    <w:rsid w:val="00481416"/>
    <w:rsid w:val="004817EB"/>
    <w:rsid w:val="00481E7C"/>
    <w:rsid w:val="00482280"/>
    <w:rsid w:val="004843C0"/>
    <w:rsid w:val="00484A73"/>
    <w:rsid w:val="004852CF"/>
    <w:rsid w:val="00486DFE"/>
    <w:rsid w:val="00487379"/>
    <w:rsid w:val="004906F6"/>
    <w:rsid w:val="004907E6"/>
    <w:rsid w:val="00491B68"/>
    <w:rsid w:val="00492F96"/>
    <w:rsid w:val="0049345B"/>
    <w:rsid w:val="004946B7"/>
    <w:rsid w:val="00494A67"/>
    <w:rsid w:val="004957E8"/>
    <w:rsid w:val="004A0C2F"/>
    <w:rsid w:val="004A14BE"/>
    <w:rsid w:val="004A1DBC"/>
    <w:rsid w:val="004A27EF"/>
    <w:rsid w:val="004A2A32"/>
    <w:rsid w:val="004A2FD5"/>
    <w:rsid w:val="004A3BC1"/>
    <w:rsid w:val="004A459D"/>
    <w:rsid w:val="004A507E"/>
    <w:rsid w:val="004A61DA"/>
    <w:rsid w:val="004A651E"/>
    <w:rsid w:val="004A6782"/>
    <w:rsid w:val="004A74FE"/>
    <w:rsid w:val="004A794A"/>
    <w:rsid w:val="004A7DA3"/>
    <w:rsid w:val="004B0372"/>
    <w:rsid w:val="004B0C5E"/>
    <w:rsid w:val="004B1130"/>
    <w:rsid w:val="004B1148"/>
    <w:rsid w:val="004B2886"/>
    <w:rsid w:val="004B2AF9"/>
    <w:rsid w:val="004B2B60"/>
    <w:rsid w:val="004B2E35"/>
    <w:rsid w:val="004B5E37"/>
    <w:rsid w:val="004B713D"/>
    <w:rsid w:val="004B74F7"/>
    <w:rsid w:val="004C0883"/>
    <w:rsid w:val="004C0D3D"/>
    <w:rsid w:val="004C10EB"/>
    <w:rsid w:val="004C10ED"/>
    <w:rsid w:val="004C24BB"/>
    <w:rsid w:val="004C264A"/>
    <w:rsid w:val="004C2AF4"/>
    <w:rsid w:val="004C4874"/>
    <w:rsid w:val="004C5EC9"/>
    <w:rsid w:val="004C6080"/>
    <w:rsid w:val="004C6216"/>
    <w:rsid w:val="004C6353"/>
    <w:rsid w:val="004C722F"/>
    <w:rsid w:val="004C794E"/>
    <w:rsid w:val="004D0159"/>
    <w:rsid w:val="004D1FB9"/>
    <w:rsid w:val="004D4151"/>
    <w:rsid w:val="004D450B"/>
    <w:rsid w:val="004D62A7"/>
    <w:rsid w:val="004D7B33"/>
    <w:rsid w:val="004E14E0"/>
    <w:rsid w:val="004E1BB5"/>
    <w:rsid w:val="004E25FA"/>
    <w:rsid w:val="004E2902"/>
    <w:rsid w:val="004E34BE"/>
    <w:rsid w:val="004E4D82"/>
    <w:rsid w:val="004E4DA5"/>
    <w:rsid w:val="004E508D"/>
    <w:rsid w:val="004E50CD"/>
    <w:rsid w:val="004E54BD"/>
    <w:rsid w:val="004E5949"/>
    <w:rsid w:val="004E6114"/>
    <w:rsid w:val="004F048D"/>
    <w:rsid w:val="004F0AC1"/>
    <w:rsid w:val="004F0DE9"/>
    <w:rsid w:val="004F1237"/>
    <w:rsid w:val="004F1783"/>
    <w:rsid w:val="004F1AE7"/>
    <w:rsid w:val="004F1EAA"/>
    <w:rsid w:val="004F2053"/>
    <w:rsid w:val="004F2C64"/>
    <w:rsid w:val="004F33C5"/>
    <w:rsid w:val="004F5098"/>
    <w:rsid w:val="004F60E1"/>
    <w:rsid w:val="004F6DEB"/>
    <w:rsid w:val="004F7425"/>
    <w:rsid w:val="004F77D1"/>
    <w:rsid w:val="00501644"/>
    <w:rsid w:val="00501742"/>
    <w:rsid w:val="005034B7"/>
    <w:rsid w:val="00503CEE"/>
    <w:rsid w:val="00503DBD"/>
    <w:rsid w:val="00503E9B"/>
    <w:rsid w:val="00507F20"/>
    <w:rsid w:val="00510BDA"/>
    <w:rsid w:val="00510CF5"/>
    <w:rsid w:val="00514D12"/>
    <w:rsid w:val="00514DAD"/>
    <w:rsid w:val="00514E35"/>
    <w:rsid w:val="00517351"/>
    <w:rsid w:val="00517EBB"/>
    <w:rsid w:val="00520139"/>
    <w:rsid w:val="00521475"/>
    <w:rsid w:val="00521CF6"/>
    <w:rsid w:val="00525C43"/>
    <w:rsid w:val="00526A0A"/>
    <w:rsid w:val="005274A3"/>
    <w:rsid w:val="00530286"/>
    <w:rsid w:val="0053198F"/>
    <w:rsid w:val="00532A3A"/>
    <w:rsid w:val="0053332F"/>
    <w:rsid w:val="0053357F"/>
    <w:rsid w:val="00533860"/>
    <w:rsid w:val="00533CDB"/>
    <w:rsid w:val="00534836"/>
    <w:rsid w:val="00535A86"/>
    <w:rsid w:val="00535B12"/>
    <w:rsid w:val="0053676F"/>
    <w:rsid w:val="0053698C"/>
    <w:rsid w:val="0054036C"/>
    <w:rsid w:val="0054047C"/>
    <w:rsid w:val="00540515"/>
    <w:rsid w:val="005406E4"/>
    <w:rsid w:val="005414BF"/>
    <w:rsid w:val="00541B9E"/>
    <w:rsid w:val="005422C8"/>
    <w:rsid w:val="00542EB8"/>
    <w:rsid w:val="005437AC"/>
    <w:rsid w:val="005443B8"/>
    <w:rsid w:val="005454B4"/>
    <w:rsid w:val="0054618C"/>
    <w:rsid w:val="00550EE7"/>
    <w:rsid w:val="0055110E"/>
    <w:rsid w:val="00551ABE"/>
    <w:rsid w:val="00551D38"/>
    <w:rsid w:val="0055214F"/>
    <w:rsid w:val="005523F0"/>
    <w:rsid w:val="005531A7"/>
    <w:rsid w:val="00553AAC"/>
    <w:rsid w:val="005549FA"/>
    <w:rsid w:val="00554E27"/>
    <w:rsid w:val="00555EA6"/>
    <w:rsid w:val="005567DF"/>
    <w:rsid w:val="00556F3E"/>
    <w:rsid w:val="00557039"/>
    <w:rsid w:val="00560109"/>
    <w:rsid w:val="00560903"/>
    <w:rsid w:val="00560E31"/>
    <w:rsid w:val="00563882"/>
    <w:rsid w:val="005645DF"/>
    <w:rsid w:val="00564EB4"/>
    <w:rsid w:val="00564F93"/>
    <w:rsid w:val="0056693A"/>
    <w:rsid w:val="00566A9D"/>
    <w:rsid w:val="00567563"/>
    <w:rsid w:val="00570887"/>
    <w:rsid w:val="0057142F"/>
    <w:rsid w:val="005722A7"/>
    <w:rsid w:val="005726E6"/>
    <w:rsid w:val="00573547"/>
    <w:rsid w:val="00573A14"/>
    <w:rsid w:val="00573C50"/>
    <w:rsid w:val="005741FF"/>
    <w:rsid w:val="00574A6E"/>
    <w:rsid w:val="00574D9E"/>
    <w:rsid w:val="00574EAF"/>
    <w:rsid w:val="005759BE"/>
    <w:rsid w:val="0058001C"/>
    <w:rsid w:val="0058080C"/>
    <w:rsid w:val="00581859"/>
    <w:rsid w:val="00583142"/>
    <w:rsid w:val="0058483E"/>
    <w:rsid w:val="005857CD"/>
    <w:rsid w:val="005860CC"/>
    <w:rsid w:val="00586746"/>
    <w:rsid w:val="005867DF"/>
    <w:rsid w:val="00587E52"/>
    <w:rsid w:val="0059001C"/>
    <w:rsid w:val="005908F5"/>
    <w:rsid w:val="005914EA"/>
    <w:rsid w:val="00592303"/>
    <w:rsid w:val="005925E3"/>
    <w:rsid w:val="00592B11"/>
    <w:rsid w:val="00592C47"/>
    <w:rsid w:val="00593500"/>
    <w:rsid w:val="00594F69"/>
    <w:rsid w:val="005952A1"/>
    <w:rsid w:val="005952B7"/>
    <w:rsid w:val="0059559D"/>
    <w:rsid w:val="00596338"/>
    <w:rsid w:val="00596AA8"/>
    <w:rsid w:val="00596B63"/>
    <w:rsid w:val="005A000A"/>
    <w:rsid w:val="005A1B53"/>
    <w:rsid w:val="005A2ED2"/>
    <w:rsid w:val="005A2FD4"/>
    <w:rsid w:val="005A398D"/>
    <w:rsid w:val="005A3C32"/>
    <w:rsid w:val="005A4875"/>
    <w:rsid w:val="005A5605"/>
    <w:rsid w:val="005A69CA"/>
    <w:rsid w:val="005A7D95"/>
    <w:rsid w:val="005A7FF2"/>
    <w:rsid w:val="005B0DBE"/>
    <w:rsid w:val="005B12FD"/>
    <w:rsid w:val="005B3A3D"/>
    <w:rsid w:val="005B5438"/>
    <w:rsid w:val="005B5747"/>
    <w:rsid w:val="005B6034"/>
    <w:rsid w:val="005B65F4"/>
    <w:rsid w:val="005B790C"/>
    <w:rsid w:val="005C0F6D"/>
    <w:rsid w:val="005C1447"/>
    <w:rsid w:val="005C2515"/>
    <w:rsid w:val="005C2E18"/>
    <w:rsid w:val="005C30F4"/>
    <w:rsid w:val="005C3EBA"/>
    <w:rsid w:val="005C3FBF"/>
    <w:rsid w:val="005C483C"/>
    <w:rsid w:val="005C4A65"/>
    <w:rsid w:val="005C4BC4"/>
    <w:rsid w:val="005C51FD"/>
    <w:rsid w:val="005C5A48"/>
    <w:rsid w:val="005C5DBC"/>
    <w:rsid w:val="005C69D1"/>
    <w:rsid w:val="005C7E7D"/>
    <w:rsid w:val="005D1CAB"/>
    <w:rsid w:val="005D2490"/>
    <w:rsid w:val="005D269D"/>
    <w:rsid w:val="005D2BD9"/>
    <w:rsid w:val="005D3490"/>
    <w:rsid w:val="005D3905"/>
    <w:rsid w:val="005D4139"/>
    <w:rsid w:val="005D4366"/>
    <w:rsid w:val="005D499B"/>
    <w:rsid w:val="005D55F2"/>
    <w:rsid w:val="005D72D9"/>
    <w:rsid w:val="005E04CB"/>
    <w:rsid w:val="005E064B"/>
    <w:rsid w:val="005E318B"/>
    <w:rsid w:val="005E481B"/>
    <w:rsid w:val="005E4AFC"/>
    <w:rsid w:val="005E5751"/>
    <w:rsid w:val="005E6416"/>
    <w:rsid w:val="005E68C7"/>
    <w:rsid w:val="005E68E3"/>
    <w:rsid w:val="005E6E4E"/>
    <w:rsid w:val="005E78D7"/>
    <w:rsid w:val="005F0950"/>
    <w:rsid w:val="005F29B6"/>
    <w:rsid w:val="005F3118"/>
    <w:rsid w:val="005F4AE4"/>
    <w:rsid w:val="005F4ED0"/>
    <w:rsid w:val="005F71BA"/>
    <w:rsid w:val="006003EE"/>
    <w:rsid w:val="006009E7"/>
    <w:rsid w:val="00600C06"/>
    <w:rsid w:val="006017E5"/>
    <w:rsid w:val="006029C5"/>
    <w:rsid w:val="0060345B"/>
    <w:rsid w:val="006042EC"/>
    <w:rsid w:val="00605420"/>
    <w:rsid w:val="00605681"/>
    <w:rsid w:val="0060581E"/>
    <w:rsid w:val="00607EB5"/>
    <w:rsid w:val="00610389"/>
    <w:rsid w:val="00610B4C"/>
    <w:rsid w:val="0061151D"/>
    <w:rsid w:val="00611630"/>
    <w:rsid w:val="00611FA4"/>
    <w:rsid w:val="00612338"/>
    <w:rsid w:val="00612C49"/>
    <w:rsid w:val="006133EC"/>
    <w:rsid w:val="00614292"/>
    <w:rsid w:val="00615B77"/>
    <w:rsid w:val="006167F7"/>
    <w:rsid w:val="006169EF"/>
    <w:rsid w:val="00617ADF"/>
    <w:rsid w:val="00617BCB"/>
    <w:rsid w:val="0062113D"/>
    <w:rsid w:val="00621AA0"/>
    <w:rsid w:val="00622761"/>
    <w:rsid w:val="006239C4"/>
    <w:rsid w:val="006258E5"/>
    <w:rsid w:val="00625B6E"/>
    <w:rsid w:val="00627639"/>
    <w:rsid w:val="0063005A"/>
    <w:rsid w:val="006312E0"/>
    <w:rsid w:val="00632E18"/>
    <w:rsid w:val="00633E4C"/>
    <w:rsid w:val="00634F78"/>
    <w:rsid w:val="0063564C"/>
    <w:rsid w:val="00635E1A"/>
    <w:rsid w:val="006362D2"/>
    <w:rsid w:val="0063705E"/>
    <w:rsid w:val="006374FB"/>
    <w:rsid w:val="00637A39"/>
    <w:rsid w:val="00640C10"/>
    <w:rsid w:val="00641364"/>
    <w:rsid w:val="00641721"/>
    <w:rsid w:val="00641ADC"/>
    <w:rsid w:val="00641FDD"/>
    <w:rsid w:val="00642906"/>
    <w:rsid w:val="00643629"/>
    <w:rsid w:val="0064388A"/>
    <w:rsid w:val="006440BA"/>
    <w:rsid w:val="00644D17"/>
    <w:rsid w:val="006450C6"/>
    <w:rsid w:val="0064540A"/>
    <w:rsid w:val="00647FD9"/>
    <w:rsid w:val="00651F12"/>
    <w:rsid w:val="00653164"/>
    <w:rsid w:val="00655643"/>
    <w:rsid w:val="00657521"/>
    <w:rsid w:val="00657B6A"/>
    <w:rsid w:val="00657DA5"/>
    <w:rsid w:val="00660821"/>
    <w:rsid w:val="0066143C"/>
    <w:rsid w:val="00661D44"/>
    <w:rsid w:val="00663B95"/>
    <w:rsid w:val="00664083"/>
    <w:rsid w:val="00664175"/>
    <w:rsid w:val="006648E5"/>
    <w:rsid w:val="00664B90"/>
    <w:rsid w:val="006665AA"/>
    <w:rsid w:val="006670A9"/>
    <w:rsid w:val="006675DF"/>
    <w:rsid w:val="00671567"/>
    <w:rsid w:val="006717FE"/>
    <w:rsid w:val="0067215C"/>
    <w:rsid w:val="00673027"/>
    <w:rsid w:val="00674F99"/>
    <w:rsid w:val="00676BF1"/>
    <w:rsid w:val="006770F1"/>
    <w:rsid w:val="006776F1"/>
    <w:rsid w:val="00677F18"/>
    <w:rsid w:val="00680E8B"/>
    <w:rsid w:val="006839F1"/>
    <w:rsid w:val="00686188"/>
    <w:rsid w:val="006861D5"/>
    <w:rsid w:val="006865C7"/>
    <w:rsid w:val="00686C74"/>
    <w:rsid w:val="00687053"/>
    <w:rsid w:val="006875EF"/>
    <w:rsid w:val="006875FD"/>
    <w:rsid w:val="006907E2"/>
    <w:rsid w:val="0069094D"/>
    <w:rsid w:val="00690ED2"/>
    <w:rsid w:val="00691466"/>
    <w:rsid w:val="006937AD"/>
    <w:rsid w:val="00693DF7"/>
    <w:rsid w:val="00694291"/>
    <w:rsid w:val="00694E87"/>
    <w:rsid w:val="006A11E4"/>
    <w:rsid w:val="006A2AC5"/>
    <w:rsid w:val="006A2C9D"/>
    <w:rsid w:val="006A5A24"/>
    <w:rsid w:val="006A601F"/>
    <w:rsid w:val="006A713A"/>
    <w:rsid w:val="006A7410"/>
    <w:rsid w:val="006A7750"/>
    <w:rsid w:val="006A7AD8"/>
    <w:rsid w:val="006B07BB"/>
    <w:rsid w:val="006B0A6A"/>
    <w:rsid w:val="006B1A4C"/>
    <w:rsid w:val="006B46F8"/>
    <w:rsid w:val="006B5040"/>
    <w:rsid w:val="006B555E"/>
    <w:rsid w:val="006B6879"/>
    <w:rsid w:val="006C0271"/>
    <w:rsid w:val="006C0667"/>
    <w:rsid w:val="006C130D"/>
    <w:rsid w:val="006C132A"/>
    <w:rsid w:val="006C25B7"/>
    <w:rsid w:val="006C28F1"/>
    <w:rsid w:val="006C2E38"/>
    <w:rsid w:val="006C5049"/>
    <w:rsid w:val="006C5212"/>
    <w:rsid w:val="006C602B"/>
    <w:rsid w:val="006C74FD"/>
    <w:rsid w:val="006C77DF"/>
    <w:rsid w:val="006D15CE"/>
    <w:rsid w:val="006D3605"/>
    <w:rsid w:val="006D3FE5"/>
    <w:rsid w:val="006D58A9"/>
    <w:rsid w:val="006D5A0D"/>
    <w:rsid w:val="006D5A0E"/>
    <w:rsid w:val="006D6214"/>
    <w:rsid w:val="006D6B53"/>
    <w:rsid w:val="006D79A0"/>
    <w:rsid w:val="006E0995"/>
    <w:rsid w:val="006E1388"/>
    <w:rsid w:val="006E178F"/>
    <w:rsid w:val="006E1822"/>
    <w:rsid w:val="006E24D8"/>
    <w:rsid w:val="006E26DC"/>
    <w:rsid w:val="006E2CC3"/>
    <w:rsid w:val="006E45E6"/>
    <w:rsid w:val="006E46B6"/>
    <w:rsid w:val="006E7CD7"/>
    <w:rsid w:val="006F05CD"/>
    <w:rsid w:val="006F0834"/>
    <w:rsid w:val="006F1416"/>
    <w:rsid w:val="006F4EFF"/>
    <w:rsid w:val="006F6FBE"/>
    <w:rsid w:val="00700287"/>
    <w:rsid w:val="00700476"/>
    <w:rsid w:val="007006F0"/>
    <w:rsid w:val="00705A7A"/>
    <w:rsid w:val="00705F0B"/>
    <w:rsid w:val="0070661B"/>
    <w:rsid w:val="00707A8A"/>
    <w:rsid w:val="00707B00"/>
    <w:rsid w:val="00707EDC"/>
    <w:rsid w:val="00711471"/>
    <w:rsid w:val="007115C8"/>
    <w:rsid w:val="0071222D"/>
    <w:rsid w:val="00712F2C"/>
    <w:rsid w:val="00714521"/>
    <w:rsid w:val="007153BA"/>
    <w:rsid w:val="0071740E"/>
    <w:rsid w:val="00717EDD"/>
    <w:rsid w:val="00720864"/>
    <w:rsid w:val="0072109F"/>
    <w:rsid w:val="0072239F"/>
    <w:rsid w:val="00722B05"/>
    <w:rsid w:val="00724E96"/>
    <w:rsid w:val="007251C0"/>
    <w:rsid w:val="007257BF"/>
    <w:rsid w:val="007257FE"/>
    <w:rsid w:val="00725D3F"/>
    <w:rsid w:val="0072631F"/>
    <w:rsid w:val="007265C3"/>
    <w:rsid w:val="0072707E"/>
    <w:rsid w:val="00727739"/>
    <w:rsid w:val="00731911"/>
    <w:rsid w:val="00732953"/>
    <w:rsid w:val="00732F4B"/>
    <w:rsid w:val="00732F93"/>
    <w:rsid w:val="00733640"/>
    <w:rsid w:val="00733F13"/>
    <w:rsid w:val="007359DE"/>
    <w:rsid w:val="0073662E"/>
    <w:rsid w:val="00736914"/>
    <w:rsid w:val="00736A2D"/>
    <w:rsid w:val="0073748D"/>
    <w:rsid w:val="007375CC"/>
    <w:rsid w:val="00737635"/>
    <w:rsid w:val="00737CD1"/>
    <w:rsid w:val="00737DEE"/>
    <w:rsid w:val="00740285"/>
    <w:rsid w:val="007405D0"/>
    <w:rsid w:val="0074081A"/>
    <w:rsid w:val="0074089F"/>
    <w:rsid w:val="00740D14"/>
    <w:rsid w:val="0074132D"/>
    <w:rsid w:val="007427A7"/>
    <w:rsid w:val="00742ED5"/>
    <w:rsid w:val="007435AA"/>
    <w:rsid w:val="00743A33"/>
    <w:rsid w:val="00743F8E"/>
    <w:rsid w:val="00745099"/>
    <w:rsid w:val="00745521"/>
    <w:rsid w:val="00745C19"/>
    <w:rsid w:val="007472D1"/>
    <w:rsid w:val="0074745C"/>
    <w:rsid w:val="00750CE2"/>
    <w:rsid w:val="007534DF"/>
    <w:rsid w:val="007540B1"/>
    <w:rsid w:val="007567BC"/>
    <w:rsid w:val="007569BB"/>
    <w:rsid w:val="00756C09"/>
    <w:rsid w:val="00760C71"/>
    <w:rsid w:val="0076228D"/>
    <w:rsid w:val="00762E0E"/>
    <w:rsid w:val="00762EB1"/>
    <w:rsid w:val="00763A3F"/>
    <w:rsid w:val="00763F38"/>
    <w:rsid w:val="00764705"/>
    <w:rsid w:val="0076516D"/>
    <w:rsid w:val="00767542"/>
    <w:rsid w:val="007701AC"/>
    <w:rsid w:val="007714AA"/>
    <w:rsid w:val="00771EFB"/>
    <w:rsid w:val="0077211E"/>
    <w:rsid w:val="0077222B"/>
    <w:rsid w:val="0077257D"/>
    <w:rsid w:val="00772DD3"/>
    <w:rsid w:val="00775B13"/>
    <w:rsid w:val="00776F5F"/>
    <w:rsid w:val="007770CF"/>
    <w:rsid w:val="0077729C"/>
    <w:rsid w:val="00777BC5"/>
    <w:rsid w:val="00777CE2"/>
    <w:rsid w:val="0078035B"/>
    <w:rsid w:val="00780561"/>
    <w:rsid w:val="007806F5"/>
    <w:rsid w:val="0078104E"/>
    <w:rsid w:val="00781965"/>
    <w:rsid w:val="007829F5"/>
    <w:rsid w:val="00783A39"/>
    <w:rsid w:val="007841E5"/>
    <w:rsid w:val="0078458A"/>
    <w:rsid w:val="00785064"/>
    <w:rsid w:val="0078541D"/>
    <w:rsid w:val="00785D80"/>
    <w:rsid w:val="00787B1A"/>
    <w:rsid w:val="00787FD3"/>
    <w:rsid w:val="00791FF9"/>
    <w:rsid w:val="00792DAB"/>
    <w:rsid w:val="00793DD8"/>
    <w:rsid w:val="00794947"/>
    <w:rsid w:val="007957C8"/>
    <w:rsid w:val="00795817"/>
    <w:rsid w:val="007962A0"/>
    <w:rsid w:val="00796A61"/>
    <w:rsid w:val="007A0868"/>
    <w:rsid w:val="007A43A8"/>
    <w:rsid w:val="007A467D"/>
    <w:rsid w:val="007A632E"/>
    <w:rsid w:val="007A6B7F"/>
    <w:rsid w:val="007A750A"/>
    <w:rsid w:val="007B0F7B"/>
    <w:rsid w:val="007B1AD0"/>
    <w:rsid w:val="007B2482"/>
    <w:rsid w:val="007B2760"/>
    <w:rsid w:val="007B2788"/>
    <w:rsid w:val="007B301D"/>
    <w:rsid w:val="007B330B"/>
    <w:rsid w:val="007B44AF"/>
    <w:rsid w:val="007B5234"/>
    <w:rsid w:val="007B52D5"/>
    <w:rsid w:val="007B5809"/>
    <w:rsid w:val="007B66BF"/>
    <w:rsid w:val="007B66DB"/>
    <w:rsid w:val="007B6AAC"/>
    <w:rsid w:val="007B6C52"/>
    <w:rsid w:val="007B6D1A"/>
    <w:rsid w:val="007C0743"/>
    <w:rsid w:val="007C0CC9"/>
    <w:rsid w:val="007C1922"/>
    <w:rsid w:val="007C4581"/>
    <w:rsid w:val="007C4B80"/>
    <w:rsid w:val="007C4C71"/>
    <w:rsid w:val="007C629A"/>
    <w:rsid w:val="007C6CD8"/>
    <w:rsid w:val="007C7543"/>
    <w:rsid w:val="007D0513"/>
    <w:rsid w:val="007D08EE"/>
    <w:rsid w:val="007D2168"/>
    <w:rsid w:val="007D3664"/>
    <w:rsid w:val="007D3FAA"/>
    <w:rsid w:val="007D4D3E"/>
    <w:rsid w:val="007D5386"/>
    <w:rsid w:val="007D5674"/>
    <w:rsid w:val="007D5A06"/>
    <w:rsid w:val="007D5D98"/>
    <w:rsid w:val="007D62C9"/>
    <w:rsid w:val="007D7A01"/>
    <w:rsid w:val="007E0ED0"/>
    <w:rsid w:val="007E1E57"/>
    <w:rsid w:val="007E2163"/>
    <w:rsid w:val="007E2E70"/>
    <w:rsid w:val="007E3784"/>
    <w:rsid w:val="007E3BE5"/>
    <w:rsid w:val="007E3C19"/>
    <w:rsid w:val="007E4614"/>
    <w:rsid w:val="007E4B43"/>
    <w:rsid w:val="007F1029"/>
    <w:rsid w:val="007F411D"/>
    <w:rsid w:val="007F44ED"/>
    <w:rsid w:val="007F4961"/>
    <w:rsid w:val="007F4F76"/>
    <w:rsid w:val="007F51CD"/>
    <w:rsid w:val="007F5222"/>
    <w:rsid w:val="007F7C07"/>
    <w:rsid w:val="00801003"/>
    <w:rsid w:val="008022C1"/>
    <w:rsid w:val="008022EE"/>
    <w:rsid w:val="00802CB1"/>
    <w:rsid w:val="00804221"/>
    <w:rsid w:val="008043D1"/>
    <w:rsid w:val="008051F7"/>
    <w:rsid w:val="00805285"/>
    <w:rsid w:val="00805368"/>
    <w:rsid w:val="00805654"/>
    <w:rsid w:val="00805CCD"/>
    <w:rsid w:val="008061ED"/>
    <w:rsid w:val="00810AE3"/>
    <w:rsid w:val="00810C4B"/>
    <w:rsid w:val="00810ED0"/>
    <w:rsid w:val="00810F10"/>
    <w:rsid w:val="008114B7"/>
    <w:rsid w:val="008117D1"/>
    <w:rsid w:val="008118E9"/>
    <w:rsid w:val="0081248E"/>
    <w:rsid w:val="008127A0"/>
    <w:rsid w:val="00812FCC"/>
    <w:rsid w:val="008135FE"/>
    <w:rsid w:val="0081375A"/>
    <w:rsid w:val="00813D5B"/>
    <w:rsid w:val="00816115"/>
    <w:rsid w:val="00820575"/>
    <w:rsid w:val="00820768"/>
    <w:rsid w:val="00821179"/>
    <w:rsid w:val="0082251C"/>
    <w:rsid w:val="008226E2"/>
    <w:rsid w:val="00822840"/>
    <w:rsid w:val="0082361E"/>
    <w:rsid w:val="00825856"/>
    <w:rsid w:val="00826177"/>
    <w:rsid w:val="00826DF2"/>
    <w:rsid w:val="00827B3E"/>
    <w:rsid w:val="00827E5E"/>
    <w:rsid w:val="0083100E"/>
    <w:rsid w:val="00833368"/>
    <w:rsid w:val="00834548"/>
    <w:rsid w:val="008349CC"/>
    <w:rsid w:val="0083518E"/>
    <w:rsid w:val="00836F7B"/>
    <w:rsid w:val="008370DD"/>
    <w:rsid w:val="008371FE"/>
    <w:rsid w:val="0083787D"/>
    <w:rsid w:val="008378AA"/>
    <w:rsid w:val="00840535"/>
    <w:rsid w:val="00840AAE"/>
    <w:rsid w:val="00841E5B"/>
    <w:rsid w:val="008434B0"/>
    <w:rsid w:val="008435C0"/>
    <w:rsid w:val="00843C58"/>
    <w:rsid w:val="0084461F"/>
    <w:rsid w:val="008453CD"/>
    <w:rsid w:val="008453EF"/>
    <w:rsid w:val="008460E4"/>
    <w:rsid w:val="008463A9"/>
    <w:rsid w:val="00846964"/>
    <w:rsid w:val="00846CE0"/>
    <w:rsid w:val="00846E79"/>
    <w:rsid w:val="00847E67"/>
    <w:rsid w:val="008506DE"/>
    <w:rsid w:val="00851052"/>
    <w:rsid w:val="00851740"/>
    <w:rsid w:val="00851BB3"/>
    <w:rsid w:val="00852238"/>
    <w:rsid w:val="0085302B"/>
    <w:rsid w:val="00853AAB"/>
    <w:rsid w:val="00854C13"/>
    <w:rsid w:val="008553CD"/>
    <w:rsid w:val="00856329"/>
    <w:rsid w:val="00856343"/>
    <w:rsid w:val="008572B9"/>
    <w:rsid w:val="00857D71"/>
    <w:rsid w:val="00860466"/>
    <w:rsid w:val="008611CC"/>
    <w:rsid w:val="00862C37"/>
    <w:rsid w:val="00863229"/>
    <w:rsid w:val="0086323C"/>
    <w:rsid w:val="0086371E"/>
    <w:rsid w:val="008648A8"/>
    <w:rsid w:val="00866529"/>
    <w:rsid w:val="00866FA2"/>
    <w:rsid w:val="008670A2"/>
    <w:rsid w:val="0086717D"/>
    <w:rsid w:val="00867229"/>
    <w:rsid w:val="00867640"/>
    <w:rsid w:val="00867D76"/>
    <w:rsid w:val="00870801"/>
    <w:rsid w:val="008713F3"/>
    <w:rsid w:val="00872F23"/>
    <w:rsid w:val="008735B7"/>
    <w:rsid w:val="0087391A"/>
    <w:rsid w:val="00873CF1"/>
    <w:rsid w:val="00874019"/>
    <w:rsid w:val="00874B76"/>
    <w:rsid w:val="00874F8E"/>
    <w:rsid w:val="00874FF4"/>
    <w:rsid w:val="0087518B"/>
    <w:rsid w:val="008803A9"/>
    <w:rsid w:val="0088043E"/>
    <w:rsid w:val="00880F4A"/>
    <w:rsid w:val="008819BA"/>
    <w:rsid w:val="00881DEC"/>
    <w:rsid w:val="00882739"/>
    <w:rsid w:val="0088542A"/>
    <w:rsid w:val="00886991"/>
    <w:rsid w:val="00886E3A"/>
    <w:rsid w:val="00886F3F"/>
    <w:rsid w:val="0088718C"/>
    <w:rsid w:val="00893727"/>
    <w:rsid w:val="00893B45"/>
    <w:rsid w:val="00893B9F"/>
    <w:rsid w:val="00894644"/>
    <w:rsid w:val="00894C88"/>
    <w:rsid w:val="00896697"/>
    <w:rsid w:val="008975C9"/>
    <w:rsid w:val="0089762E"/>
    <w:rsid w:val="00897A10"/>
    <w:rsid w:val="008A017A"/>
    <w:rsid w:val="008A0A66"/>
    <w:rsid w:val="008A2029"/>
    <w:rsid w:val="008A28D7"/>
    <w:rsid w:val="008A2948"/>
    <w:rsid w:val="008A2E65"/>
    <w:rsid w:val="008A30D1"/>
    <w:rsid w:val="008A3EE8"/>
    <w:rsid w:val="008A485B"/>
    <w:rsid w:val="008A4EEC"/>
    <w:rsid w:val="008A4F23"/>
    <w:rsid w:val="008A5016"/>
    <w:rsid w:val="008A5294"/>
    <w:rsid w:val="008A5D65"/>
    <w:rsid w:val="008A6329"/>
    <w:rsid w:val="008A6C05"/>
    <w:rsid w:val="008A70C9"/>
    <w:rsid w:val="008B06A9"/>
    <w:rsid w:val="008B1083"/>
    <w:rsid w:val="008B1A5B"/>
    <w:rsid w:val="008B1EC4"/>
    <w:rsid w:val="008B22DA"/>
    <w:rsid w:val="008B36C5"/>
    <w:rsid w:val="008B3F17"/>
    <w:rsid w:val="008B4850"/>
    <w:rsid w:val="008B499B"/>
    <w:rsid w:val="008B7949"/>
    <w:rsid w:val="008C08E3"/>
    <w:rsid w:val="008C3A41"/>
    <w:rsid w:val="008C43CF"/>
    <w:rsid w:val="008C45C6"/>
    <w:rsid w:val="008C4D99"/>
    <w:rsid w:val="008C64BA"/>
    <w:rsid w:val="008C6659"/>
    <w:rsid w:val="008C764F"/>
    <w:rsid w:val="008C7D45"/>
    <w:rsid w:val="008D1141"/>
    <w:rsid w:val="008D13BE"/>
    <w:rsid w:val="008D1B5A"/>
    <w:rsid w:val="008D27F9"/>
    <w:rsid w:val="008D30CA"/>
    <w:rsid w:val="008D4E75"/>
    <w:rsid w:val="008D7882"/>
    <w:rsid w:val="008E0263"/>
    <w:rsid w:val="008E142F"/>
    <w:rsid w:val="008E19DA"/>
    <w:rsid w:val="008E29D1"/>
    <w:rsid w:val="008E2A50"/>
    <w:rsid w:val="008E2B62"/>
    <w:rsid w:val="008E35A3"/>
    <w:rsid w:val="008E472F"/>
    <w:rsid w:val="008E4890"/>
    <w:rsid w:val="008E496F"/>
    <w:rsid w:val="008E4FDC"/>
    <w:rsid w:val="008E5E2B"/>
    <w:rsid w:val="008F024A"/>
    <w:rsid w:val="008F10B3"/>
    <w:rsid w:val="008F1B1C"/>
    <w:rsid w:val="008F3945"/>
    <w:rsid w:val="008F46D8"/>
    <w:rsid w:val="008F5A16"/>
    <w:rsid w:val="008F6094"/>
    <w:rsid w:val="008F6CAB"/>
    <w:rsid w:val="00900678"/>
    <w:rsid w:val="009010BE"/>
    <w:rsid w:val="00901403"/>
    <w:rsid w:val="00901D05"/>
    <w:rsid w:val="00902853"/>
    <w:rsid w:val="00904C13"/>
    <w:rsid w:val="009050CE"/>
    <w:rsid w:val="0090522E"/>
    <w:rsid w:val="00905881"/>
    <w:rsid w:val="00907308"/>
    <w:rsid w:val="00907330"/>
    <w:rsid w:val="0090739A"/>
    <w:rsid w:val="009101F1"/>
    <w:rsid w:val="009103BD"/>
    <w:rsid w:val="00910E80"/>
    <w:rsid w:val="00912002"/>
    <w:rsid w:val="009144E4"/>
    <w:rsid w:val="00914D76"/>
    <w:rsid w:val="00915043"/>
    <w:rsid w:val="00915C31"/>
    <w:rsid w:val="009167DF"/>
    <w:rsid w:val="00920134"/>
    <w:rsid w:val="00920CFE"/>
    <w:rsid w:val="00920DCD"/>
    <w:rsid w:val="00921C2E"/>
    <w:rsid w:val="00921CBA"/>
    <w:rsid w:val="00922649"/>
    <w:rsid w:val="00922D45"/>
    <w:rsid w:val="00923573"/>
    <w:rsid w:val="009252E6"/>
    <w:rsid w:val="009256FC"/>
    <w:rsid w:val="00926590"/>
    <w:rsid w:val="00926958"/>
    <w:rsid w:val="00926AAB"/>
    <w:rsid w:val="00927A42"/>
    <w:rsid w:val="00927E92"/>
    <w:rsid w:val="00930AB5"/>
    <w:rsid w:val="00931B4C"/>
    <w:rsid w:val="0093239C"/>
    <w:rsid w:val="00933342"/>
    <w:rsid w:val="009337F6"/>
    <w:rsid w:val="00934155"/>
    <w:rsid w:val="0093570F"/>
    <w:rsid w:val="00937875"/>
    <w:rsid w:val="00940515"/>
    <w:rsid w:val="00941D88"/>
    <w:rsid w:val="009436A8"/>
    <w:rsid w:val="009437C9"/>
    <w:rsid w:val="00944320"/>
    <w:rsid w:val="009455AA"/>
    <w:rsid w:val="00945AAC"/>
    <w:rsid w:val="009461F8"/>
    <w:rsid w:val="00947818"/>
    <w:rsid w:val="00947AD9"/>
    <w:rsid w:val="00947E5A"/>
    <w:rsid w:val="009528D4"/>
    <w:rsid w:val="00952AD5"/>
    <w:rsid w:val="00952CC6"/>
    <w:rsid w:val="009532A0"/>
    <w:rsid w:val="00953B8A"/>
    <w:rsid w:val="009552F4"/>
    <w:rsid w:val="009554D3"/>
    <w:rsid w:val="0095593A"/>
    <w:rsid w:val="00955FC5"/>
    <w:rsid w:val="00956A7A"/>
    <w:rsid w:val="00956ECA"/>
    <w:rsid w:val="009574FB"/>
    <w:rsid w:val="009601A7"/>
    <w:rsid w:val="0096049B"/>
    <w:rsid w:val="00964402"/>
    <w:rsid w:val="009646BB"/>
    <w:rsid w:val="00966D1B"/>
    <w:rsid w:val="00970052"/>
    <w:rsid w:val="009705E3"/>
    <w:rsid w:val="009705F0"/>
    <w:rsid w:val="0097164D"/>
    <w:rsid w:val="00971CD9"/>
    <w:rsid w:val="00971F31"/>
    <w:rsid w:val="00972474"/>
    <w:rsid w:val="00972F19"/>
    <w:rsid w:val="009741BA"/>
    <w:rsid w:val="009741EE"/>
    <w:rsid w:val="009748DC"/>
    <w:rsid w:val="0097660E"/>
    <w:rsid w:val="00976DF3"/>
    <w:rsid w:val="009809D7"/>
    <w:rsid w:val="00981408"/>
    <w:rsid w:val="009824C5"/>
    <w:rsid w:val="009832BC"/>
    <w:rsid w:val="00984DAE"/>
    <w:rsid w:val="00985527"/>
    <w:rsid w:val="00986D77"/>
    <w:rsid w:val="009907E3"/>
    <w:rsid w:val="00990CCA"/>
    <w:rsid w:val="0099174C"/>
    <w:rsid w:val="00992CD2"/>
    <w:rsid w:val="00994703"/>
    <w:rsid w:val="0099508E"/>
    <w:rsid w:val="00995881"/>
    <w:rsid w:val="00995BDC"/>
    <w:rsid w:val="00995F63"/>
    <w:rsid w:val="009A115E"/>
    <w:rsid w:val="009A1520"/>
    <w:rsid w:val="009A1AF0"/>
    <w:rsid w:val="009A3845"/>
    <w:rsid w:val="009A4313"/>
    <w:rsid w:val="009A49BB"/>
    <w:rsid w:val="009A56EA"/>
    <w:rsid w:val="009A5BFE"/>
    <w:rsid w:val="009A5E28"/>
    <w:rsid w:val="009A6546"/>
    <w:rsid w:val="009A69C0"/>
    <w:rsid w:val="009A7270"/>
    <w:rsid w:val="009A77F0"/>
    <w:rsid w:val="009A7D4A"/>
    <w:rsid w:val="009B0287"/>
    <w:rsid w:val="009B28AD"/>
    <w:rsid w:val="009B3096"/>
    <w:rsid w:val="009B3486"/>
    <w:rsid w:val="009B5FF2"/>
    <w:rsid w:val="009B60E6"/>
    <w:rsid w:val="009B6878"/>
    <w:rsid w:val="009B7582"/>
    <w:rsid w:val="009B7689"/>
    <w:rsid w:val="009C0338"/>
    <w:rsid w:val="009C17EB"/>
    <w:rsid w:val="009C24D1"/>
    <w:rsid w:val="009C310A"/>
    <w:rsid w:val="009C31A0"/>
    <w:rsid w:val="009C4BC6"/>
    <w:rsid w:val="009C4EF1"/>
    <w:rsid w:val="009C5A94"/>
    <w:rsid w:val="009C5B73"/>
    <w:rsid w:val="009C5D80"/>
    <w:rsid w:val="009D04F0"/>
    <w:rsid w:val="009D0B98"/>
    <w:rsid w:val="009D0CE8"/>
    <w:rsid w:val="009D14C3"/>
    <w:rsid w:val="009D1A90"/>
    <w:rsid w:val="009D2256"/>
    <w:rsid w:val="009D2D28"/>
    <w:rsid w:val="009D321B"/>
    <w:rsid w:val="009D397E"/>
    <w:rsid w:val="009D50E4"/>
    <w:rsid w:val="009D5DDE"/>
    <w:rsid w:val="009D612B"/>
    <w:rsid w:val="009D706A"/>
    <w:rsid w:val="009D77E9"/>
    <w:rsid w:val="009D7B7B"/>
    <w:rsid w:val="009D7BB7"/>
    <w:rsid w:val="009E0DF9"/>
    <w:rsid w:val="009E1BA1"/>
    <w:rsid w:val="009E2307"/>
    <w:rsid w:val="009E340F"/>
    <w:rsid w:val="009E4BBD"/>
    <w:rsid w:val="009E4E01"/>
    <w:rsid w:val="009E52DA"/>
    <w:rsid w:val="009E6A46"/>
    <w:rsid w:val="009E78AE"/>
    <w:rsid w:val="009F048A"/>
    <w:rsid w:val="009F057F"/>
    <w:rsid w:val="009F08EF"/>
    <w:rsid w:val="009F0B10"/>
    <w:rsid w:val="009F2783"/>
    <w:rsid w:val="009F4DE8"/>
    <w:rsid w:val="009F5154"/>
    <w:rsid w:val="009F541A"/>
    <w:rsid w:val="009F56C3"/>
    <w:rsid w:val="009F626B"/>
    <w:rsid w:val="009F69C5"/>
    <w:rsid w:val="009F7780"/>
    <w:rsid w:val="009F7E45"/>
    <w:rsid w:val="00A00CDF"/>
    <w:rsid w:val="00A03A49"/>
    <w:rsid w:val="00A046BD"/>
    <w:rsid w:val="00A06EAA"/>
    <w:rsid w:val="00A07EA3"/>
    <w:rsid w:val="00A10285"/>
    <w:rsid w:val="00A10868"/>
    <w:rsid w:val="00A1119C"/>
    <w:rsid w:val="00A11F1B"/>
    <w:rsid w:val="00A121B9"/>
    <w:rsid w:val="00A1296F"/>
    <w:rsid w:val="00A14302"/>
    <w:rsid w:val="00A161E6"/>
    <w:rsid w:val="00A16ACA"/>
    <w:rsid w:val="00A16E55"/>
    <w:rsid w:val="00A174AD"/>
    <w:rsid w:val="00A17EFD"/>
    <w:rsid w:val="00A205E2"/>
    <w:rsid w:val="00A22071"/>
    <w:rsid w:val="00A22714"/>
    <w:rsid w:val="00A22F0D"/>
    <w:rsid w:val="00A23315"/>
    <w:rsid w:val="00A23839"/>
    <w:rsid w:val="00A23EDC"/>
    <w:rsid w:val="00A25510"/>
    <w:rsid w:val="00A260E8"/>
    <w:rsid w:val="00A26168"/>
    <w:rsid w:val="00A26291"/>
    <w:rsid w:val="00A265DC"/>
    <w:rsid w:val="00A275DE"/>
    <w:rsid w:val="00A30081"/>
    <w:rsid w:val="00A326DA"/>
    <w:rsid w:val="00A330D1"/>
    <w:rsid w:val="00A35765"/>
    <w:rsid w:val="00A359E1"/>
    <w:rsid w:val="00A3636F"/>
    <w:rsid w:val="00A36BFC"/>
    <w:rsid w:val="00A36F94"/>
    <w:rsid w:val="00A43C48"/>
    <w:rsid w:val="00A44384"/>
    <w:rsid w:val="00A44528"/>
    <w:rsid w:val="00A4650A"/>
    <w:rsid w:val="00A46EDB"/>
    <w:rsid w:val="00A4782D"/>
    <w:rsid w:val="00A47B94"/>
    <w:rsid w:val="00A47C6F"/>
    <w:rsid w:val="00A512BC"/>
    <w:rsid w:val="00A535AB"/>
    <w:rsid w:val="00A55A88"/>
    <w:rsid w:val="00A6085A"/>
    <w:rsid w:val="00A60AEE"/>
    <w:rsid w:val="00A60F3C"/>
    <w:rsid w:val="00A610E2"/>
    <w:rsid w:val="00A613DB"/>
    <w:rsid w:val="00A61E7E"/>
    <w:rsid w:val="00A62C2D"/>
    <w:rsid w:val="00A62F50"/>
    <w:rsid w:val="00A63033"/>
    <w:rsid w:val="00A63A21"/>
    <w:rsid w:val="00A63B95"/>
    <w:rsid w:val="00A64214"/>
    <w:rsid w:val="00A64EE5"/>
    <w:rsid w:val="00A659EA"/>
    <w:rsid w:val="00A65C66"/>
    <w:rsid w:val="00A664BB"/>
    <w:rsid w:val="00A7002A"/>
    <w:rsid w:val="00A7080A"/>
    <w:rsid w:val="00A714EC"/>
    <w:rsid w:val="00A719A3"/>
    <w:rsid w:val="00A725B8"/>
    <w:rsid w:val="00A72799"/>
    <w:rsid w:val="00A74182"/>
    <w:rsid w:val="00A769C7"/>
    <w:rsid w:val="00A7746D"/>
    <w:rsid w:val="00A81822"/>
    <w:rsid w:val="00A81D20"/>
    <w:rsid w:val="00A81E4D"/>
    <w:rsid w:val="00A81FED"/>
    <w:rsid w:val="00A8303F"/>
    <w:rsid w:val="00A83288"/>
    <w:rsid w:val="00A846AB"/>
    <w:rsid w:val="00A84837"/>
    <w:rsid w:val="00A84D4E"/>
    <w:rsid w:val="00A84D99"/>
    <w:rsid w:val="00A8787F"/>
    <w:rsid w:val="00A90FA8"/>
    <w:rsid w:val="00A917B7"/>
    <w:rsid w:val="00A93E1C"/>
    <w:rsid w:val="00A94F49"/>
    <w:rsid w:val="00A956E0"/>
    <w:rsid w:val="00A958A5"/>
    <w:rsid w:val="00A96F2E"/>
    <w:rsid w:val="00A97B09"/>
    <w:rsid w:val="00AA0E8F"/>
    <w:rsid w:val="00AA1A8E"/>
    <w:rsid w:val="00AA3585"/>
    <w:rsid w:val="00AA4235"/>
    <w:rsid w:val="00AA4432"/>
    <w:rsid w:val="00AA46D9"/>
    <w:rsid w:val="00AA4A4F"/>
    <w:rsid w:val="00AA4C5B"/>
    <w:rsid w:val="00AA5171"/>
    <w:rsid w:val="00AA61D1"/>
    <w:rsid w:val="00AA7819"/>
    <w:rsid w:val="00AB07F7"/>
    <w:rsid w:val="00AB0CDB"/>
    <w:rsid w:val="00AB14C0"/>
    <w:rsid w:val="00AB2BA7"/>
    <w:rsid w:val="00AB4815"/>
    <w:rsid w:val="00AB64E2"/>
    <w:rsid w:val="00AB6855"/>
    <w:rsid w:val="00AB6B1D"/>
    <w:rsid w:val="00AB7CF8"/>
    <w:rsid w:val="00AC0596"/>
    <w:rsid w:val="00AC13D5"/>
    <w:rsid w:val="00AC1584"/>
    <w:rsid w:val="00AC15C7"/>
    <w:rsid w:val="00AC1D23"/>
    <w:rsid w:val="00AC21DF"/>
    <w:rsid w:val="00AC300A"/>
    <w:rsid w:val="00AC3143"/>
    <w:rsid w:val="00AC3313"/>
    <w:rsid w:val="00AC4E9D"/>
    <w:rsid w:val="00AC524F"/>
    <w:rsid w:val="00AC605C"/>
    <w:rsid w:val="00AC7A3B"/>
    <w:rsid w:val="00AD063D"/>
    <w:rsid w:val="00AD0B9B"/>
    <w:rsid w:val="00AD2D2E"/>
    <w:rsid w:val="00AD3A9C"/>
    <w:rsid w:val="00AD42E4"/>
    <w:rsid w:val="00AD4F44"/>
    <w:rsid w:val="00AD4FCB"/>
    <w:rsid w:val="00AD65DE"/>
    <w:rsid w:val="00AD66D4"/>
    <w:rsid w:val="00AD716F"/>
    <w:rsid w:val="00AD7C2C"/>
    <w:rsid w:val="00AE006A"/>
    <w:rsid w:val="00AE1066"/>
    <w:rsid w:val="00AE1646"/>
    <w:rsid w:val="00AE22A9"/>
    <w:rsid w:val="00AE376D"/>
    <w:rsid w:val="00AE3C36"/>
    <w:rsid w:val="00AE44E1"/>
    <w:rsid w:val="00AE4CE7"/>
    <w:rsid w:val="00AE5796"/>
    <w:rsid w:val="00AE5C8A"/>
    <w:rsid w:val="00AE5EFF"/>
    <w:rsid w:val="00AE6D80"/>
    <w:rsid w:val="00AE7127"/>
    <w:rsid w:val="00AE7A46"/>
    <w:rsid w:val="00AF09A0"/>
    <w:rsid w:val="00AF2F23"/>
    <w:rsid w:val="00AF358D"/>
    <w:rsid w:val="00AF3652"/>
    <w:rsid w:val="00AF3836"/>
    <w:rsid w:val="00AF388A"/>
    <w:rsid w:val="00AF5243"/>
    <w:rsid w:val="00AF56A3"/>
    <w:rsid w:val="00AF6EE0"/>
    <w:rsid w:val="00AF6F14"/>
    <w:rsid w:val="00B0034E"/>
    <w:rsid w:val="00B008A1"/>
    <w:rsid w:val="00B00DE2"/>
    <w:rsid w:val="00B01983"/>
    <w:rsid w:val="00B019DD"/>
    <w:rsid w:val="00B037BE"/>
    <w:rsid w:val="00B047FA"/>
    <w:rsid w:val="00B05839"/>
    <w:rsid w:val="00B05D1C"/>
    <w:rsid w:val="00B06A7C"/>
    <w:rsid w:val="00B07294"/>
    <w:rsid w:val="00B072EE"/>
    <w:rsid w:val="00B07CAD"/>
    <w:rsid w:val="00B100AB"/>
    <w:rsid w:val="00B11067"/>
    <w:rsid w:val="00B13DB7"/>
    <w:rsid w:val="00B16069"/>
    <w:rsid w:val="00B171E3"/>
    <w:rsid w:val="00B17DC0"/>
    <w:rsid w:val="00B20E14"/>
    <w:rsid w:val="00B20EE4"/>
    <w:rsid w:val="00B219A2"/>
    <w:rsid w:val="00B23BBA"/>
    <w:rsid w:val="00B23CA1"/>
    <w:rsid w:val="00B26357"/>
    <w:rsid w:val="00B26731"/>
    <w:rsid w:val="00B26D3F"/>
    <w:rsid w:val="00B27099"/>
    <w:rsid w:val="00B309C1"/>
    <w:rsid w:val="00B3174B"/>
    <w:rsid w:val="00B31A54"/>
    <w:rsid w:val="00B32164"/>
    <w:rsid w:val="00B32298"/>
    <w:rsid w:val="00B32D40"/>
    <w:rsid w:val="00B33B45"/>
    <w:rsid w:val="00B3428B"/>
    <w:rsid w:val="00B34C6A"/>
    <w:rsid w:val="00B377DE"/>
    <w:rsid w:val="00B37BE4"/>
    <w:rsid w:val="00B402B7"/>
    <w:rsid w:val="00B402E9"/>
    <w:rsid w:val="00B4066F"/>
    <w:rsid w:val="00B41C9E"/>
    <w:rsid w:val="00B42182"/>
    <w:rsid w:val="00B427DB"/>
    <w:rsid w:val="00B4382C"/>
    <w:rsid w:val="00B43A34"/>
    <w:rsid w:val="00B43FB2"/>
    <w:rsid w:val="00B44137"/>
    <w:rsid w:val="00B45177"/>
    <w:rsid w:val="00B455FE"/>
    <w:rsid w:val="00B46910"/>
    <w:rsid w:val="00B47A0C"/>
    <w:rsid w:val="00B50436"/>
    <w:rsid w:val="00B50C2D"/>
    <w:rsid w:val="00B50E3F"/>
    <w:rsid w:val="00B51B8C"/>
    <w:rsid w:val="00B53474"/>
    <w:rsid w:val="00B54619"/>
    <w:rsid w:val="00B56B63"/>
    <w:rsid w:val="00B57310"/>
    <w:rsid w:val="00B60770"/>
    <w:rsid w:val="00B61419"/>
    <w:rsid w:val="00B6159D"/>
    <w:rsid w:val="00B61D13"/>
    <w:rsid w:val="00B61FF4"/>
    <w:rsid w:val="00B622C2"/>
    <w:rsid w:val="00B62FE9"/>
    <w:rsid w:val="00B64B2C"/>
    <w:rsid w:val="00B6536D"/>
    <w:rsid w:val="00B665BB"/>
    <w:rsid w:val="00B7009D"/>
    <w:rsid w:val="00B70769"/>
    <w:rsid w:val="00B70968"/>
    <w:rsid w:val="00B70D43"/>
    <w:rsid w:val="00B71450"/>
    <w:rsid w:val="00B7191C"/>
    <w:rsid w:val="00B71D09"/>
    <w:rsid w:val="00B7330A"/>
    <w:rsid w:val="00B739B9"/>
    <w:rsid w:val="00B75C13"/>
    <w:rsid w:val="00B75FF6"/>
    <w:rsid w:val="00B76048"/>
    <w:rsid w:val="00B76B1D"/>
    <w:rsid w:val="00B76C22"/>
    <w:rsid w:val="00B777E6"/>
    <w:rsid w:val="00B802A0"/>
    <w:rsid w:val="00B80614"/>
    <w:rsid w:val="00B81FCB"/>
    <w:rsid w:val="00B84074"/>
    <w:rsid w:val="00B85044"/>
    <w:rsid w:val="00B86746"/>
    <w:rsid w:val="00B90440"/>
    <w:rsid w:val="00B91DEA"/>
    <w:rsid w:val="00B920A6"/>
    <w:rsid w:val="00B924A9"/>
    <w:rsid w:val="00B92EB4"/>
    <w:rsid w:val="00B9312E"/>
    <w:rsid w:val="00B93DF5"/>
    <w:rsid w:val="00B979FD"/>
    <w:rsid w:val="00BA1B14"/>
    <w:rsid w:val="00BA1FBD"/>
    <w:rsid w:val="00BA2EDE"/>
    <w:rsid w:val="00BA3998"/>
    <w:rsid w:val="00BA3AEF"/>
    <w:rsid w:val="00BA457A"/>
    <w:rsid w:val="00BA5233"/>
    <w:rsid w:val="00BA5C64"/>
    <w:rsid w:val="00BA7443"/>
    <w:rsid w:val="00BA7B78"/>
    <w:rsid w:val="00BB11B1"/>
    <w:rsid w:val="00BB1701"/>
    <w:rsid w:val="00BB216E"/>
    <w:rsid w:val="00BB289C"/>
    <w:rsid w:val="00BB2C69"/>
    <w:rsid w:val="00BB3E38"/>
    <w:rsid w:val="00BB4D73"/>
    <w:rsid w:val="00BB5451"/>
    <w:rsid w:val="00BB56E0"/>
    <w:rsid w:val="00BB6623"/>
    <w:rsid w:val="00BB6DDA"/>
    <w:rsid w:val="00BB76F4"/>
    <w:rsid w:val="00BB7871"/>
    <w:rsid w:val="00BC18D2"/>
    <w:rsid w:val="00BC19A7"/>
    <w:rsid w:val="00BC2410"/>
    <w:rsid w:val="00BC3686"/>
    <w:rsid w:val="00BC3EA8"/>
    <w:rsid w:val="00BC4908"/>
    <w:rsid w:val="00BC5C27"/>
    <w:rsid w:val="00BC5D64"/>
    <w:rsid w:val="00BC7E4F"/>
    <w:rsid w:val="00BD0EA5"/>
    <w:rsid w:val="00BD1025"/>
    <w:rsid w:val="00BD1095"/>
    <w:rsid w:val="00BD2B6D"/>
    <w:rsid w:val="00BD39D9"/>
    <w:rsid w:val="00BD4A8D"/>
    <w:rsid w:val="00BD5A37"/>
    <w:rsid w:val="00BD632D"/>
    <w:rsid w:val="00BD6D93"/>
    <w:rsid w:val="00BE138E"/>
    <w:rsid w:val="00BE2F99"/>
    <w:rsid w:val="00BE3317"/>
    <w:rsid w:val="00BF03B1"/>
    <w:rsid w:val="00BF1FF4"/>
    <w:rsid w:val="00BF2DF8"/>
    <w:rsid w:val="00BF2FFA"/>
    <w:rsid w:val="00BF36B3"/>
    <w:rsid w:val="00BF3C0E"/>
    <w:rsid w:val="00BF3D15"/>
    <w:rsid w:val="00BF4258"/>
    <w:rsid w:val="00BF4928"/>
    <w:rsid w:val="00BF5803"/>
    <w:rsid w:val="00BF586C"/>
    <w:rsid w:val="00BF5BF3"/>
    <w:rsid w:val="00BF6D05"/>
    <w:rsid w:val="00BF78F2"/>
    <w:rsid w:val="00BF7925"/>
    <w:rsid w:val="00BF7AA8"/>
    <w:rsid w:val="00C011A2"/>
    <w:rsid w:val="00C0150C"/>
    <w:rsid w:val="00C02516"/>
    <w:rsid w:val="00C0303C"/>
    <w:rsid w:val="00C03097"/>
    <w:rsid w:val="00C03304"/>
    <w:rsid w:val="00C04776"/>
    <w:rsid w:val="00C04859"/>
    <w:rsid w:val="00C048B2"/>
    <w:rsid w:val="00C0671F"/>
    <w:rsid w:val="00C06937"/>
    <w:rsid w:val="00C07091"/>
    <w:rsid w:val="00C07724"/>
    <w:rsid w:val="00C07D13"/>
    <w:rsid w:val="00C07E00"/>
    <w:rsid w:val="00C100EA"/>
    <w:rsid w:val="00C109CF"/>
    <w:rsid w:val="00C10E8D"/>
    <w:rsid w:val="00C13247"/>
    <w:rsid w:val="00C140EB"/>
    <w:rsid w:val="00C1440E"/>
    <w:rsid w:val="00C17D6E"/>
    <w:rsid w:val="00C208EA"/>
    <w:rsid w:val="00C2196F"/>
    <w:rsid w:val="00C2291C"/>
    <w:rsid w:val="00C23F81"/>
    <w:rsid w:val="00C25917"/>
    <w:rsid w:val="00C26CC7"/>
    <w:rsid w:val="00C26CFA"/>
    <w:rsid w:val="00C274D6"/>
    <w:rsid w:val="00C27B9E"/>
    <w:rsid w:val="00C32611"/>
    <w:rsid w:val="00C32674"/>
    <w:rsid w:val="00C34964"/>
    <w:rsid w:val="00C3514A"/>
    <w:rsid w:val="00C35441"/>
    <w:rsid w:val="00C3579A"/>
    <w:rsid w:val="00C35F46"/>
    <w:rsid w:val="00C36EFB"/>
    <w:rsid w:val="00C40575"/>
    <w:rsid w:val="00C40BC5"/>
    <w:rsid w:val="00C419A1"/>
    <w:rsid w:val="00C4219C"/>
    <w:rsid w:val="00C42296"/>
    <w:rsid w:val="00C42F15"/>
    <w:rsid w:val="00C44DE6"/>
    <w:rsid w:val="00C45026"/>
    <w:rsid w:val="00C457BF"/>
    <w:rsid w:val="00C50105"/>
    <w:rsid w:val="00C515F8"/>
    <w:rsid w:val="00C5189E"/>
    <w:rsid w:val="00C51DB1"/>
    <w:rsid w:val="00C52661"/>
    <w:rsid w:val="00C5276C"/>
    <w:rsid w:val="00C53777"/>
    <w:rsid w:val="00C542CD"/>
    <w:rsid w:val="00C55A12"/>
    <w:rsid w:val="00C56153"/>
    <w:rsid w:val="00C60237"/>
    <w:rsid w:val="00C61251"/>
    <w:rsid w:val="00C61667"/>
    <w:rsid w:val="00C6185C"/>
    <w:rsid w:val="00C6253A"/>
    <w:rsid w:val="00C640D6"/>
    <w:rsid w:val="00C64E40"/>
    <w:rsid w:val="00C675EF"/>
    <w:rsid w:val="00C67976"/>
    <w:rsid w:val="00C7056D"/>
    <w:rsid w:val="00C706A7"/>
    <w:rsid w:val="00C7131C"/>
    <w:rsid w:val="00C72023"/>
    <w:rsid w:val="00C72190"/>
    <w:rsid w:val="00C7304B"/>
    <w:rsid w:val="00C734AB"/>
    <w:rsid w:val="00C75D83"/>
    <w:rsid w:val="00C76187"/>
    <w:rsid w:val="00C763F0"/>
    <w:rsid w:val="00C769BC"/>
    <w:rsid w:val="00C76E21"/>
    <w:rsid w:val="00C76EDF"/>
    <w:rsid w:val="00C77135"/>
    <w:rsid w:val="00C77230"/>
    <w:rsid w:val="00C773E0"/>
    <w:rsid w:val="00C77683"/>
    <w:rsid w:val="00C77919"/>
    <w:rsid w:val="00C804C7"/>
    <w:rsid w:val="00C83358"/>
    <w:rsid w:val="00C83D81"/>
    <w:rsid w:val="00C84F70"/>
    <w:rsid w:val="00C851C7"/>
    <w:rsid w:val="00C861DA"/>
    <w:rsid w:val="00C86DAE"/>
    <w:rsid w:val="00C873D7"/>
    <w:rsid w:val="00C90468"/>
    <w:rsid w:val="00C92626"/>
    <w:rsid w:val="00C9574D"/>
    <w:rsid w:val="00C95ACF"/>
    <w:rsid w:val="00C95E6A"/>
    <w:rsid w:val="00C96AFF"/>
    <w:rsid w:val="00C96E7C"/>
    <w:rsid w:val="00C970DA"/>
    <w:rsid w:val="00C97512"/>
    <w:rsid w:val="00CA037B"/>
    <w:rsid w:val="00CA059B"/>
    <w:rsid w:val="00CA1F89"/>
    <w:rsid w:val="00CA3092"/>
    <w:rsid w:val="00CA35DC"/>
    <w:rsid w:val="00CA4E26"/>
    <w:rsid w:val="00CA6F36"/>
    <w:rsid w:val="00CA70E8"/>
    <w:rsid w:val="00CA762A"/>
    <w:rsid w:val="00CB1795"/>
    <w:rsid w:val="00CB37F2"/>
    <w:rsid w:val="00CB4C4A"/>
    <w:rsid w:val="00CB5B07"/>
    <w:rsid w:val="00CB5B5A"/>
    <w:rsid w:val="00CB6904"/>
    <w:rsid w:val="00CB79BB"/>
    <w:rsid w:val="00CB7F29"/>
    <w:rsid w:val="00CC02ED"/>
    <w:rsid w:val="00CC055F"/>
    <w:rsid w:val="00CC070D"/>
    <w:rsid w:val="00CC1BE5"/>
    <w:rsid w:val="00CC210A"/>
    <w:rsid w:val="00CC325E"/>
    <w:rsid w:val="00CC3E1C"/>
    <w:rsid w:val="00CC3E95"/>
    <w:rsid w:val="00CC43A9"/>
    <w:rsid w:val="00CC4ACE"/>
    <w:rsid w:val="00CC4F6D"/>
    <w:rsid w:val="00CC516B"/>
    <w:rsid w:val="00CC5FB5"/>
    <w:rsid w:val="00CC71ED"/>
    <w:rsid w:val="00CC7740"/>
    <w:rsid w:val="00CC7D68"/>
    <w:rsid w:val="00CD0C4D"/>
    <w:rsid w:val="00CD100E"/>
    <w:rsid w:val="00CD14D6"/>
    <w:rsid w:val="00CD167F"/>
    <w:rsid w:val="00CD3223"/>
    <w:rsid w:val="00CD344E"/>
    <w:rsid w:val="00CD414C"/>
    <w:rsid w:val="00CD4449"/>
    <w:rsid w:val="00CD5082"/>
    <w:rsid w:val="00CD5A9F"/>
    <w:rsid w:val="00CD6831"/>
    <w:rsid w:val="00CD6DDB"/>
    <w:rsid w:val="00CD75FD"/>
    <w:rsid w:val="00CD7763"/>
    <w:rsid w:val="00CE0B60"/>
    <w:rsid w:val="00CE0DCD"/>
    <w:rsid w:val="00CE36B2"/>
    <w:rsid w:val="00CE48BD"/>
    <w:rsid w:val="00CE61CB"/>
    <w:rsid w:val="00CE677B"/>
    <w:rsid w:val="00CE6823"/>
    <w:rsid w:val="00CF0176"/>
    <w:rsid w:val="00CF13CD"/>
    <w:rsid w:val="00CF1462"/>
    <w:rsid w:val="00CF147F"/>
    <w:rsid w:val="00CF2342"/>
    <w:rsid w:val="00CF38BC"/>
    <w:rsid w:val="00CF3CF9"/>
    <w:rsid w:val="00CF57D5"/>
    <w:rsid w:val="00CF690E"/>
    <w:rsid w:val="00CF6925"/>
    <w:rsid w:val="00CF6A41"/>
    <w:rsid w:val="00CF7271"/>
    <w:rsid w:val="00CF7B59"/>
    <w:rsid w:val="00D00C00"/>
    <w:rsid w:val="00D01CC9"/>
    <w:rsid w:val="00D01F9D"/>
    <w:rsid w:val="00D038F9"/>
    <w:rsid w:val="00D042D4"/>
    <w:rsid w:val="00D04C28"/>
    <w:rsid w:val="00D052B1"/>
    <w:rsid w:val="00D056AC"/>
    <w:rsid w:val="00D05781"/>
    <w:rsid w:val="00D05826"/>
    <w:rsid w:val="00D065C3"/>
    <w:rsid w:val="00D068A3"/>
    <w:rsid w:val="00D1326E"/>
    <w:rsid w:val="00D14DF2"/>
    <w:rsid w:val="00D1569D"/>
    <w:rsid w:val="00D1591E"/>
    <w:rsid w:val="00D16691"/>
    <w:rsid w:val="00D16A4C"/>
    <w:rsid w:val="00D16F44"/>
    <w:rsid w:val="00D17363"/>
    <w:rsid w:val="00D201B0"/>
    <w:rsid w:val="00D21DA4"/>
    <w:rsid w:val="00D22967"/>
    <w:rsid w:val="00D229F7"/>
    <w:rsid w:val="00D22ECB"/>
    <w:rsid w:val="00D23F63"/>
    <w:rsid w:val="00D240F2"/>
    <w:rsid w:val="00D244B4"/>
    <w:rsid w:val="00D2465E"/>
    <w:rsid w:val="00D2518E"/>
    <w:rsid w:val="00D261A4"/>
    <w:rsid w:val="00D26667"/>
    <w:rsid w:val="00D2672E"/>
    <w:rsid w:val="00D27BF1"/>
    <w:rsid w:val="00D27CBC"/>
    <w:rsid w:val="00D30A82"/>
    <w:rsid w:val="00D30CBB"/>
    <w:rsid w:val="00D3106E"/>
    <w:rsid w:val="00D320E6"/>
    <w:rsid w:val="00D32486"/>
    <w:rsid w:val="00D340EC"/>
    <w:rsid w:val="00D34185"/>
    <w:rsid w:val="00D3500E"/>
    <w:rsid w:val="00D3750C"/>
    <w:rsid w:val="00D3754D"/>
    <w:rsid w:val="00D4063F"/>
    <w:rsid w:val="00D40981"/>
    <w:rsid w:val="00D40EFE"/>
    <w:rsid w:val="00D419C9"/>
    <w:rsid w:val="00D43777"/>
    <w:rsid w:val="00D44F76"/>
    <w:rsid w:val="00D45BDF"/>
    <w:rsid w:val="00D45CF0"/>
    <w:rsid w:val="00D46236"/>
    <w:rsid w:val="00D463C6"/>
    <w:rsid w:val="00D46AAE"/>
    <w:rsid w:val="00D47817"/>
    <w:rsid w:val="00D47D0C"/>
    <w:rsid w:val="00D5022E"/>
    <w:rsid w:val="00D505B2"/>
    <w:rsid w:val="00D5077D"/>
    <w:rsid w:val="00D50D1B"/>
    <w:rsid w:val="00D5148B"/>
    <w:rsid w:val="00D51ADF"/>
    <w:rsid w:val="00D51AFD"/>
    <w:rsid w:val="00D525F4"/>
    <w:rsid w:val="00D52D63"/>
    <w:rsid w:val="00D53A25"/>
    <w:rsid w:val="00D53E49"/>
    <w:rsid w:val="00D54565"/>
    <w:rsid w:val="00D5760B"/>
    <w:rsid w:val="00D60336"/>
    <w:rsid w:val="00D608E4"/>
    <w:rsid w:val="00D609B6"/>
    <w:rsid w:val="00D60A09"/>
    <w:rsid w:val="00D63BB1"/>
    <w:rsid w:val="00D65F20"/>
    <w:rsid w:val="00D666FB"/>
    <w:rsid w:val="00D67A5E"/>
    <w:rsid w:val="00D702AE"/>
    <w:rsid w:val="00D70E71"/>
    <w:rsid w:val="00D712A1"/>
    <w:rsid w:val="00D7229B"/>
    <w:rsid w:val="00D72D1A"/>
    <w:rsid w:val="00D72F90"/>
    <w:rsid w:val="00D73636"/>
    <w:rsid w:val="00D73B15"/>
    <w:rsid w:val="00D7403D"/>
    <w:rsid w:val="00D74A60"/>
    <w:rsid w:val="00D74B15"/>
    <w:rsid w:val="00D804FB"/>
    <w:rsid w:val="00D80C31"/>
    <w:rsid w:val="00D80C5D"/>
    <w:rsid w:val="00D80E3C"/>
    <w:rsid w:val="00D80E46"/>
    <w:rsid w:val="00D8269D"/>
    <w:rsid w:val="00D83451"/>
    <w:rsid w:val="00D83F5F"/>
    <w:rsid w:val="00D84485"/>
    <w:rsid w:val="00D8451B"/>
    <w:rsid w:val="00D8453D"/>
    <w:rsid w:val="00D84E42"/>
    <w:rsid w:val="00D84F55"/>
    <w:rsid w:val="00D853F2"/>
    <w:rsid w:val="00D867A5"/>
    <w:rsid w:val="00D869E2"/>
    <w:rsid w:val="00D86A77"/>
    <w:rsid w:val="00D8752F"/>
    <w:rsid w:val="00D915A0"/>
    <w:rsid w:val="00D91852"/>
    <w:rsid w:val="00D91CFB"/>
    <w:rsid w:val="00D91F2E"/>
    <w:rsid w:val="00D922DF"/>
    <w:rsid w:val="00D926EA"/>
    <w:rsid w:val="00D939D3"/>
    <w:rsid w:val="00D9449F"/>
    <w:rsid w:val="00D9466F"/>
    <w:rsid w:val="00D94A15"/>
    <w:rsid w:val="00D95961"/>
    <w:rsid w:val="00D95B67"/>
    <w:rsid w:val="00D96663"/>
    <w:rsid w:val="00D9698D"/>
    <w:rsid w:val="00D96AA8"/>
    <w:rsid w:val="00D9714E"/>
    <w:rsid w:val="00DA05D7"/>
    <w:rsid w:val="00DA1A04"/>
    <w:rsid w:val="00DA2B70"/>
    <w:rsid w:val="00DA3678"/>
    <w:rsid w:val="00DA47BD"/>
    <w:rsid w:val="00DA63AB"/>
    <w:rsid w:val="00DA64AF"/>
    <w:rsid w:val="00DA661E"/>
    <w:rsid w:val="00DA6CF0"/>
    <w:rsid w:val="00DB0498"/>
    <w:rsid w:val="00DB04DC"/>
    <w:rsid w:val="00DB1BDB"/>
    <w:rsid w:val="00DB1CF4"/>
    <w:rsid w:val="00DB1E2D"/>
    <w:rsid w:val="00DB4ED4"/>
    <w:rsid w:val="00DB52B8"/>
    <w:rsid w:val="00DB5F93"/>
    <w:rsid w:val="00DB67E6"/>
    <w:rsid w:val="00DB73CE"/>
    <w:rsid w:val="00DB7C89"/>
    <w:rsid w:val="00DC027C"/>
    <w:rsid w:val="00DC0B2D"/>
    <w:rsid w:val="00DC1281"/>
    <w:rsid w:val="00DC2ACF"/>
    <w:rsid w:val="00DC2B9A"/>
    <w:rsid w:val="00DC337D"/>
    <w:rsid w:val="00DC4341"/>
    <w:rsid w:val="00DC4C3F"/>
    <w:rsid w:val="00DC5B8B"/>
    <w:rsid w:val="00DC632D"/>
    <w:rsid w:val="00DC7ECA"/>
    <w:rsid w:val="00DD024D"/>
    <w:rsid w:val="00DD0835"/>
    <w:rsid w:val="00DD1551"/>
    <w:rsid w:val="00DD2467"/>
    <w:rsid w:val="00DD3425"/>
    <w:rsid w:val="00DD4D7F"/>
    <w:rsid w:val="00DD5F29"/>
    <w:rsid w:val="00DD698B"/>
    <w:rsid w:val="00DD766D"/>
    <w:rsid w:val="00DD7B86"/>
    <w:rsid w:val="00DD7ED2"/>
    <w:rsid w:val="00DE04C0"/>
    <w:rsid w:val="00DE06CC"/>
    <w:rsid w:val="00DE08BE"/>
    <w:rsid w:val="00DE17A0"/>
    <w:rsid w:val="00DE199B"/>
    <w:rsid w:val="00DE1A49"/>
    <w:rsid w:val="00DE1A8F"/>
    <w:rsid w:val="00DE2279"/>
    <w:rsid w:val="00DE2B8C"/>
    <w:rsid w:val="00DE3297"/>
    <w:rsid w:val="00DE3575"/>
    <w:rsid w:val="00DE36BD"/>
    <w:rsid w:val="00DE3DA2"/>
    <w:rsid w:val="00DE3FF0"/>
    <w:rsid w:val="00DE4711"/>
    <w:rsid w:val="00DE4B40"/>
    <w:rsid w:val="00DE5A3F"/>
    <w:rsid w:val="00DE5C54"/>
    <w:rsid w:val="00DF01D4"/>
    <w:rsid w:val="00DF0CF8"/>
    <w:rsid w:val="00DF0D98"/>
    <w:rsid w:val="00DF1217"/>
    <w:rsid w:val="00DF198E"/>
    <w:rsid w:val="00DF1CD9"/>
    <w:rsid w:val="00DF1FB4"/>
    <w:rsid w:val="00DF2913"/>
    <w:rsid w:val="00DF309E"/>
    <w:rsid w:val="00DF4C16"/>
    <w:rsid w:val="00DF5862"/>
    <w:rsid w:val="00DF6273"/>
    <w:rsid w:val="00DF63C7"/>
    <w:rsid w:val="00DF66D6"/>
    <w:rsid w:val="00DF78D2"/>
    <w:rsid w:val="00E009A4"/>
    <w:rsid w:val="00E00B56"/>
    <w:rsid w:val="00E0118C"/>
    <w:rsid w:val="00E01BDA"/>
    <w:rsid w:val="00E02391"/>
    <w:rsid w:val="00E024B0"/>
    <w:rsid w:val="00E030E5"/>
    <w:rsid w:val="00E03103"/>
    <w:rsid w:val="00E03163"/>
    <w:rsid w:val="00E03DEC"/>
    <w:rsid w:val="00E044BD"/>
    <w:rsid w:val="00E04D29"/>
    <w:rsid w:val="00E0520E"/>
    <w:rsid w:val="00E06D9E"/>
    <w:rsid w:val="00E0752F"/>
    <w:rsid w:val="00E10887"/>
    <w:rsid w:val="00E11D2A"/>
    <w:rsid w:val="00E12BF5"/>
    <w:rsid w:val="00E1321E"/>
    <w:rsid w:val="00E144CB"/>
    <w:rsid w:val="00E144D9"/>
    <w:rsid w:val="00E15F61"/>
    <w:rsid w:val="00E1615C"/>
    <w:rsid w:val="00E161A3"/>
    <w:rsid w:val="00E16F77"/>
    <w:rsid w:val="00E1726C"/>
    <w:rsid w:val="00E17B71"/>
    <w:rsid w:val="00E218C8"/>
    <w:rsid w:val="00E21F11"/>
    <w:rsid w:val="00E230C0"/>
    <w:rsid w:val="00E24E86"/>
    <w:rsid w:val="00E254DC"/>
    <w:rsid w:val="00E265F9"/>
    <w:rsid w:val="00E27DC3"/>
    <w:rsid w:val="00E30131"/>
    <w:rsid w:val="00E3031B"/>
    <w:rsid w:val="00E31160"/>
    <w:rsid w:val="00E32ADF"/>
    <w:rsid w:val="00E3384A"/>
    <w:rsid w:val="00E339C4"/>
    <w:rsid w:val="00E36303"/>
    <w:rsid w:val="00E3671C"/>
    <w:rsid w:val="00E407BE"/>
    <w:rsid w:val="00E40D10"/>
    <w:rsid w:val="00E42606"/>
    <w:rsid w:val="00E44693"/>
    <w:rsid w:val="00E44C88"/>
    <w:rsid w:val="00E467DC"/>
    <w:rsid w:val="00E46D9C"/>
    <w:rsid w:val="00E4716E"/>
    <w:rsid w:val="00E50152"/>
    <w:rsid w:val="00E504C8"/>
    <w:rsid w:val="00E50C83"/>
    <w:rsid w:val="00E51A87"/>
    <w:rsid w:val="00E52454"/>
    <w:rsid w:val="00E5284D"/>
    <w:rsid w:val="00E5294E"/>
    <w:rsid w:val="00E554BD"/>
    <w:rsid w:val="00E55708"/>
    <w:rsid w:val="00E55C5F"/>
    <w:rsid w:val="00E56605"/>
    <w:rsid w:val="00E5786C"/>
    <w:rsid w:val="00E6045C"/>
    <w:rsid w:val="00E6049C"/>
    <w:rsid w:val="00E608AB"/>
    <w:rsid w:val="00E64463"/>
    <w:rsid w:val="00E65283"/>
    <w:rsid w:val="00E65BC2"/>
    <w:rsid w:val="00E67714"/>
    <w:rsid w:val="00E67EA2"/>
    <w:rsid w:val="00E700CF"/>
    <w:rsid w:val="00E722E2"/>
    <w:rsid w:val="00E74802"/>
    <w:rsid w:val="00E7619B"/>
    <w:rsid w:val="00E771D2"/>
    <w:rsid w:val="00E779A4"/>
    <w:rsid w:val="00E77A90"/>
    <w:rsid w:val="00E8020A"/>
    <w:rsid w:val="00E80BC5"/>
    <w:rsid w:val="00E80F6A"/>
    <w:rsid w:val="00E81793"/>
    <w:rsid w:val="00E82971"/>
    <w:rsid w:val="00E82E31"/>
    <w:rsid w:val="00E848AA"/>
    <w:rsid w:val="00E852DA"/>
    <w:rsid w:val="00E8592D"/>
    <w:rsid w:val="00E85C9E"/>
    <w:rsid w:val="00E8623B"/>
    <w:rsid w:val="00E868C8"/>
    <w:rsid w:val="00E86C18"/>
    <w:rsid w:val="00E86CC3"/>
    <w:rsid w:val="00E87529"/>
    <w:rsid w:val="00E90A4A"/>
    <w:rsid w:val="00E9292D"/>
    <w:rsid w:val="00E92985"/>
    <w:rsid w:val="00E93286"/>
    <w:rsid w:val="00E93A93"/>
    <w:rsid w:val="00E93DF9"/>
    <w:rsid w:val="00E940BA"/>
    <w:rsid w:val="00E9508B"/>
    <w:rsid w:val="00E95C16"/>
    <w:rsid w:val="00E96A27"/>
    <w:rsid w:val="00E97450"/>
    <w:rsid w:val="00E97750"/>
    <w:rsid w:val="00E978A0"/>
    <w:rsid w:val="00EA1626"/>
    <w:rsid w:val="00EA24FA"/>
    <w:rsid w:val="00EA253E"/>
    <w:rsid w:val="00EA2894"/>
    <w:rsid w:val="00EA2A7E"/>
    <w:rsid w:val="00EA3C54"/>
    <w:rsid w:val="00EA5580"/>
    <w:rsid w:val="00EA5C18"/>
    <w:rsid w:val="00EA6D2B"/>
    <w:rsid w:val="00EB196F"/>
    <w:rsid w:val="00EB1993"/>
    <w:rsid w:val="00EB1A32"/>
    <w:rsid w:val="00EB210F"/>
    <w:rsid w:val="00EB4DDA"/>
    <w:rsid w:val="00EB55A4"/>
    <w:rsid w:val="00EB6CB6"/>
    <w:rsid w:val="00EC0A60"/>
    <w:rsid w:val="00EC0FFD"/>
    <w:rsid w:val="00EC15A1"/>
    <w:rsid w:val="00EC1668"/>
    <w:rsid w:val="00EC2A52"/>
    <w:rsid w:val="00EC34AF"/>
    <w:rsid w:val="00EC3AFA"/>
    <w:rsid w:val="00EC4747"/>
    <w:rsid w:val="00EC5148"/>
    <w:rsid w:val="00EC5A36"/>
    <w:rsid w:val="00EC6819"/>
    <w:rsid w:val="00EC7671"/>
    <w:rsid w:val="00EC7B83"/>
    <w:rsid w:val="00ED08F4"/>
    <w:rsid w:val="00ED0D84"/>
    <w:rsid w:val="00ED30D5"/>
    <w:rsid w:val="00ED319F"/>
    <w:rsid w:val="00ED5663"/>
    <w:rsid w:val="00ED5A7E"/>
    <w:rsid w:val="00ED6792"/>
    <w:rsid w:val="00ED7739"/>
    <w:rsid w:val="00ED7B12"/>
    <w:rsid w:val="00EE04DB"/>
    <w:rsid w:val="00EE05CC"/>
    <w:rsid w:val="00EE07CF"/>
    <w:rsid w:val="00EE0860"/>
    <w:rsid w:val="00EE0BBE"/>
    <w:rsid w:val="00EE1CBB"/>
    <w:rsid w:val="00EE216D"/>
    <w:rsid w:val="00EE25C6"/>
    <w:rsid w:val="00EE51AB"/>
    <w:rsid w:val="00EE5E98"/>
    <w:rsid w:val="00EE6655"/>
    <w:rsid w:val="00EE6BA2"/>
    <w:rsid w:val="00EE6F8E"/>
    <w:rsid w:val="00EE7089"/>
    <w:rsid w:val="00EE7759"/>
    <w:rsid w:val="00EF0E94"/>
    <w:rsid w:val="00EF1F7B"/>
    <w:rsid w:val="00EF2610"/>
    <w:rsid w:val="00EF3A32"/>
    <w:rsid w:val="00EF3B16"/>
    <w:rsid w:val="00EF3C55"/>
    <w:rsid w:val="00EF4F31"/>
    <w:rsid w:val="00EF5628"/>
    <w:rsid w:val="00EF5755"/>
    <w:rsid w:val="00EF5D09"/>
    <w:rsid w:val="00EF5D2B"/>
    <w:rsid w:val="00EF5D36"/>
    <w:rsid w:val="00EF5E69"/>
    <w:rsid w:val="00EF7E15"/>
    <w:rsid w:val="00F0047A"/>
    <w:rsid w:val="00F018A5"/>
    <w:rsid w:val="00F01F86"/>
    <w:rsid w:val="00F02E9F"/>
    <w:rsid w:val="00F033CB"/>
    <w:rsid w:val="00F03CD6"/>
    <w:rsid w:val="00F03DB1"/>
    <w:rsid w:val="00F05BF3"/>
    <w:rsid w:val="00F05D26"/>
    <w:rsid w:val="00F073B8"/>
    <w:rsid w:val="00F0751B"/>
    <w:rsid w:val="00F07D55"/>
    <w:rsid w:val="00F114C5"/>
    <w:rsid w:val="00F118B6"/>
    <w:rsid w:val="00F120E5"/>
    <w:rsid w:val="00F1240D"/>
    <w:rsid w:val="00F1272E"/>
    <w:rsid w:val="00F12A99"/>
    <w:rsid w:val="00F1341B"/>
    <w:rsid w:val="00F13FF1"/>
    <w:rsid w:val="00F15485"/>
    <w:rsid w:val="00F15737"/>
    <w:rsid w:val="00F15CBA"/>
    <w:rsid w:val="00F16260"/>
    <w:rsid w:val="00F16AC6"/>
    <w:rsid w:val="00F2108E"/>
    <w:rsid w:val="00F211B0"/>
    <w:rsid w:val="00F22737"/>
    <w:rsid w:val="00F22A1F"/>
    <w:rsid w:val="00F23004"/>
    <w:rsid w:val="00F2313A"/>
    <w:rsid w:val="00F24D66"/>
    <w:rsid w:val="00F24DAD"/>
    <w:rsid w:val="00F25A37"/>
    <w:rsid w:val="00F25D34"/>
    <w:rsid w:val="00F26FF0"/>
    <w:rsid w:val="00F27085"/>
    <w:rsid w:val="00F30345"/>
    <w:rsid w:val="00F308CD"/>
    <w:rsid w:val="00F30CC1"/>
    <w:rsid w:val="00F314EC"/>
    <w:rsid w:val="00F33166"/>
    <w:rsid w:val="00F3460C"/>
    <w:rsid w:val="00F35A52"/>
    <w:rsid w:val="00F36A96"/>
    <w:rsid w:val="00F36F32"/>
    <w:rsid w:val="00F37044"/>
    <w:rsid w:val="00F41461"/>
    <w:rsid w:val="00F429CB"/>
    <w:rsid w:val="00F43350"/>
    <w:rsid w:val="00F435BD"/>
    <w:rsid w:val="00F43686"/>
    <w:rsid w:val="00F4375D"/>
    <w:rsid w:val="00F43CD3"/>
    <w:rsid w:val="00F4428F"/>
    <w:rsid w:val="00F45768"/>
    <w:rsid w:val="00F45B48"/>
    <w:rsid w:val="00F46249"/>
    <w:rsid w:val="00F47030"/>
    <w:rsid w:val="00F47B9A"/>
    <w:rsid w:val="00F47DC3"/>
    <w:rsid w:val="00F50AC1"/>
    <w:rsid w:val="00F51C64"/>
    <w:rsid w:val="00F52779"/>
    <w:rsid w:val="00F52BC7"/>
    <w:rsid w:val="00F533E3"/>
    <w:rsid w:val="00F53A1E"/>
    <w:rsid w:val="00F5470F"/>
    <w:rsid w:val="00F54888"/>
    <w:rsid w:val="00F54F4E"/>
    <w:rsid w:val="00F554C9"/>
    <w:rsid w:val="00F56031"/>
    <w:rsid w:val="00F56D2A"/>
    <w:rsid w:val="00F578B7"/>
    <w:rsid w:val="00F57983"/>
    <w:rsid w:val="00F60D15"/>
    <w:rsid w:val="00F6142B"/>
    <w:rsid w:val="00F61D2A"/>
    <w:rsid w:val="00F61DB8"/>
    <w:rsid w:val="00F62A2B"/>
    <w:rsid w:val="00F62F22"/>
    <w:rsid w:val="00F6467C"/>
    <w:rsid w:val="00F64760"/>
    <w:rsid w:val="00F65DB3"/>
    <w:rsid w:val="00F66379"/>
    <w:rsid w:val="00F705D2"/>
    <w:rsid w:val="00F71650"/>
    <w:rsid w:val="00F71720"/>
    <w:rsid w:val="00F71D30"/>
    <w:rsid w:val="00F7617D"/>
    <w:rsid w:val="00F76B38"/>
    <w:rsid w:val="00F771A4"/>
    <w:rsid w:val="00F773DD"/>
    <w:rsid w:val="00F77751"/>
    <w:rsid w:val="00F77A07"/>
    <w:rsid w:val="00F806D4"/>
    <w:rsid w:val="00F82828"/>
    <w:rsid w:val="00F843AB"/>
    <w:rsid w:val="00F84A9C"/>
    <w:rsid w:val="00F85381"/>
    <w:rsid w:val="00F85FAF"/>
    <w:rsid w:val="00F86ACA"/>
    <w:rsid w:val="00F8745F"/>
    <w:rsid w:val="00F87E45"/>
    <w:rsid w:val="00F906D9"/>
    <w:rsid w:val="00F91021"/>
    <w:rsid w:val="00F91233"/>
    <w:rsid w:val="00F913CC"/>
    <w:rsid w:val="00F916D9"/>
    <w:rsid w:val="00F9242B"/>
    <w:rsid w:val="00F93813"/>
    <w:rsid w:val="00F94D70"/>
    <w:rsid w:val="00F95112"/>
    <w:rsid w:val="00F95B54"/>
    <w:rsid w:val="00F95B80"/>
    <w:rsid w:val="00F95B8C"/>
    <w:rsid w:val="00F9620B"/>
    <w:rsid w:val="00F9623E"/>
    <w:rsid w:val="00F962BD"/>
    <w:rsid w:val="00F96B5A"/>
    <w:rsid w:val="00F97761"/>
    <w:rsid w:val="00F97EB8"/>
    <w:rsid w:val="00FA0340"/>
    <w:rsid w:val="00FA32C4"/>
    <w:rsid w:val="00FA3A79"/>
    <w:rsid w:val="00FA3C71"/>
    <w:rsid w:val="00FA4B9B"/>
    <w:rsid w:val="00FA5BFF"/>
    <w:rsid w:val="00FA5D8D"/>
    <w:rsid w:val="00FA780F"/>
    <w:rsid w:val="00FB08E7"/>
    <w:rsid w:val="00FB0A60"/>
    <w:rsid w:val="00FB0D8A"/>
    <w:rsid w:val="00FB1D19"/>
    <w:rsid w:val="00FB21C3"/>
    <w:rsid w:val="00FB25F5"/>
    <w:rsid w:val="00FB395C"/>
    <w:rsid w:val="00FB62D0"/>
    <w:rsid w:val="00FB758F"/>
    <w:rsid w:val="00FC0F67"/>
    <w:rsid w:val="00FC113B"/>
    <w:rsid w:val="00FC243F"/>
    <w:rsid w:val="00FC39C7"/>
    <w:rsid w:val="00FC3B7C"/>
    <w:rsid w:val="00FC4886"/>
    <w:rsid w:val="00FC5B9C"/>
    <w:rsid w:val="00FC605F"/>
    <w:rsid w:val="00FC6EE9"/>
    <w:rsid w:val="00FD00B7"/>
    <w:rsid w:val="00FD046A"/>
    <w:rsid w:val="00FD0738"/>
    <w:rsid w:val="00FD1735"/>
    <w:rsid w:val="00FD2749"/>
    <w:rsid w:val="00FD2ABC"/>
    <w:rsid w:val="00FD4470"/>
    <w:rsid w:val="00FD48F9"/>
    <w:rsid w:val="00FD5FA0"/>
    <w:rsid w:val="00FD6A45"/>
    <w:rsid w:val="00FD6DDE"/>
    <w:rsid w:val="00FD70EB"/>
    <w:rsid w:val="00FD7A7E"/>
    <w:rsid w:val="00FD7CB1"/>
    <w:rsid w:val="00FE047D"/>
    <w:rsid w:val="00FE0500"/>
    <w:rsid w:val="00FE10B5"/>
    <w:rsid w:val="00FE217A"/>
    <w:rsid w:val="00FE29E8"/>
    <w:rsid w:val="00FE3679"/>
    <w:rsid w:val="00FE3DD0"/>
    <w:rsid w:val="00FE5C98"/>
    <w:rsid w:val="00FE5E97"/>
    <w:rsid w:val="00FE6430"/>
    <w:rsid w:val="00FE6D26"/>
    <w:rsid w:val="00FF03D4"/>
    <w:rsid w:val="00FF10B1"/>
    <w:rsid w:val="00FF148B"/>
    <w:rsid w:val="00FF235F"/>
    <w:rsid w:val="00FF3200"/>
    <w:rsid w:val="00FF46EF"/>
    <w:rsid w:val="00FF57CC"/>
    <w:rsid w:val="00FF5956"/>
    <w:rsid w:val="00FF6017"/>
    <w:rsid w:val="00FF75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2D"/>
    <w:pPr>
      <w:widowControl w:val="0"/>
      <w:suppressAutoHyphens/>
    </w:pPr>
    <w:rPr>
      <w:kern w:val="1"/>
      <w:sz w:val="24"/>
      <w:lang w:val="en-GB" w:eastAsia="en-GB"/>
    </w:rPr>
  </w:style>
  <w:style w:type="paragraph" w:styleId="Heading1">
    <w:name w:val="heading 1"/>
    <w:basedOn w:val="Heading"/>
    <w:next w:val="BodyText"/>
    <w:qFormat/>
    <w:rsid w:val="00A4782D"/>
    <w:pPr>
      <w:numPr>
        <w:numId w:val="1"/>
      </w:numPr>
      <w:outlineLvl w:val="0"/>
    </w:pPr>
    <w:rPr>
      <w:b/>
      <w:sz w:val="32"/>
    </w:rPr>
  </w:style>
  <w:style w:type="paragraph" w:styleId="Heading2">
    <w:name w:val="heading 2"/>
    <w:basedOn w:val="Heading"/>
    <w:next w:val="BodyText"/>
    <w:qFormat/>
    <w:rsid w:val="00A4782D"/>
    <w:pPr>
      <w:numPr>
        <w:ilvl w:val="1"/>
        <w:numId w:val="1"/>
      </w:numPr>
      <w:outlineLvl w:val="1"/>
    </w:pPr>
    <w:rPr>
      <w:b/>
      <w:i/>
    </w:rPr>
  </w:style>
  <w:style w:type="paragraph" w:styleId="Heading3">
    <w:name w:val="heading 3"/>
    <w:basedOn w:val="Heading"/>
    <w:next w:val="BodyText"/>
    <w:qFormat/>
    <w:rsid w:val="00A4782D"/>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A4782D"/>
    <w:rPr>
      <w:rFonts w:ascii="Symbol" w:hAnsi="Symbol"/>
    </w:rPr>
  </w:style>
  <w:style w:type="character" w:customStyle="1" w:styleId="WW8Num2z1">
    <w:name w:val="WW8Num2z1"/>
    <w:rsid w:val="00A4782D"/>
    <w:rPr>
      <w:rFonts w:ascii="OpenSymbol" w:hAnsi="OpenSymbol"/>
    </w:rPr>
  </w:style>
  <w:style w:type="character" w:customStyle="1" w:styleId="WW8Num3z0">
    <w:name w:val="WW8Num3z0"/>
    <w:rsid w:val="00A4782D"/>
    <w:rPr>
      <w:rFonts w:ascii="Symbol" w:hAnsi="Symbol"/>
    </w:rPr>
  </w:style>
  <w:style w:type="character" w:customStyle="1" w:styleId="WW8Num3z1">
    <w:name w:val="WW8Num3z1"/>
    <w:rsid w:val="00A4782D"/>
    <w:rPr>
      <w:rFonts w:ascii="OpenSymbol" w:hAnsi="OpenSymbol"/>
    </w:rPr>
  </w:style>
  <w:style w:type="character" w:customStyle="1" w:styleId="WW8Num4z0">
    <w:name w:val="WW8Num4z0"/>
    <w:rsid w:val="00A4782D"/>
    <w:rPr>
      <w:rFonts w:ascii="Symbol" w:hAnsi="Symbol"/>
    </w:rPr>
  </w:style>
  <w:style w:type="character" w:customStyle="1" w:styleId="WW8Num4z1">
    <w:name w:val="WW8Num4z1"/>
    <w:rsid w:val="00A4782D"/>
    <w:rPr>
      <w:rFonts w:ascii="OpenSymbol" w:hAnsi="OpenSymbol"/>
    </w:rPr>
  </w:style>
  <w:style w:type="character" w:customStyle="1" w:styleId="WW8Num5z0">
    <w:name w:val="WW8Num5z0"/>
    <w:rsid w:val="00A4782D"/>
    <w:rPr>
      <w:rFonts w:ascii="Symbol" w:hAnsi="Symbol"/>
    </w:rPr>
  </w:style>
  <w:style w:type="character" w:customStyle="1" w:styleId="WW8Num5z1">
    <w:name w:val="WW8Num5z1"/>
    <w:rsid w:val="00A4782D"/>
    <w:rPr>
      <w:rFonts w:ascii="OpenSymbol" w:hAnsi="OpenSymbol"/>
    </w:rPr>
  </w:style>
  <w:style w:type="character" w:customStyle="1" w:styleId="WW8Num6z0">
    <w:name w:val="WW8Num6z0"/>
    <w:rsid w:val="00A4782D"/>
    <w:rPr>
      <w:rFonts w:ascii="Symbol" w:hAnsi="Symbol"/>
    </w:rPr>
  </w:style>
  <w:style w:type="character" w:customStyle="1" w:styleId="WW8Num6z1">
    <w:name w:val="WW8Num6z1"/>
    <w:rsid w:val="00A4782D"/>
    <w:rPr>
      <w:rFonts w:ascii="OpenSymbol" w:hAnsi="OpenSymbol"/>
    </w:rPr>
  </w:style>
  <w:style w:type="character" w:customStyle="1" w:styleId="WW8Num7z0">
    <w:name w:val="WW8Num7z0"/>
    <w:rsid w:val="00A4782D"/>
    <w:rPr>
      <w:rFonts w:ascii="Symbol" w:hAnsi="Symbol"/>
    </w:rPr>
  </w:style>
  <w:style w:type="character" w:customStyle="1" w:styleId="WW8Num7z1">
    <w:name w:val="WW8Num7z1"/>
    <w:rsid w:val="00A4782D"/>
    <w:rPr>
      <w:rFonts w:ascii="OpenSymbol" w:hAnsi="OpenSymbol"/>
    </w:rPr>
  </w:style>
  <w:style w:type="character" w:customStyle="1" w:styleId="WW8Num8z0">
    <w:name w:val="WW8Num8z0"/>
    <w:rsid w:val="00A4782D"/>
    <w:rPr>
      <w:rFonts w:ascii="Symbol" w:hAnsi="Symbol"/>
    </w:rPr>
  </w:style>
  <w:style w:type="character" w:customStyle="1" w:styleId="WW8Num8z1">
    <w:name w:val="WW8Num8z1"/>
    <w:rsid w:val="00A4782D"/>
    <w:rPr>
      <w:rFonts w:ascii="OpenSymbol" w:hAnsi="OpenSymbol"/>
    </w:rPr>
  </w:style>
  <w:style w:type="character" w:customStyle="1" w:styleId="WW8Num9z0">
    <w:name w:val="WW8Num9z0"/>
    <w:rsid w:val="00A4782D"/>
    <w:rPr>
      <w:rFonts w:ascii="Symbol" w:hAnsi="Symbol"/>
    </w:rPr>
  </w:style>
  <w:style w:type="character" w:customStyle="1" w:styleId="WW8Num9z1">
    <w:name w:val="WW8Num9z1"/>
    <w:rsid w:val="00A4782D"/>
    <w:rPr>
      <w:rFonts w:ascii="OpenSymbol" w:hAnsi="OpenSymbol"/>
    </w:rPr>
  </w:style>
  <w:style w:type="character" w:customStyle="1" w:styleId="Absatz-Standardschriftart">
    <w:name w:val="Absatz-Standardschriftart"/>
    <w:rsid w:val="00A4782D"/>
  </w:style>
  <w:style w:type="character" w:customStyle="1" w:styleId="WW-Absatz-Standardschriftart">
    <w:name w:val="WW-Absatz-Standardschriftart"/>
    <w:rsid w:val="00A4782D"/>
  </w:style>
  <w:style w:type="character" w:customStyle="1" w:styleId="WW-Absatz-Standardschriftart1">
    <w:name w:val="WW-Absatz-Standardschriftart1"/>
    <w:rsid w:val="00A4782D"/>
  </w:style>
  <w:style w:type="character" w:customStyle="1" w:styleId="WW-Absatz-Standardschriftart11">
    <w:name w:val="WW-Absatz-Standardschriftart11"/>
    <w:rsid w:val="00A4782D"/>
  </w:style>
  <w:style w:type="character" w:customStyle="1" w:styleId="WW-Absatz-Standardschriftart111">
    <w:name w:val="WW-Absatz-Standardschriftart111"/>
    <w:rsid w:val="00A4782D"/>
  </w:style>
  <w:style w:type="character" w:customStyle="1" w:styleId="WW-Absatz-Standardschriftart1111">
    <w:name w:val="WW-Absatz-Standardschriftart1111"/>
    <w:rsid w:val="00A4782D"/>
  </w:style>
  <w:style w:type="character" w:customStyle="1" w:styleId="WW-Absatz-Standardschriftart11111">
    <w:name w:val="WW-Absatz-Standardschriftart11111"/>
    <w:rsid w:val="00A4782D"/>
  </w:style>
  <w:style w:type="character" w:customStyle="1" w:styleId="WW-Absatz-Standardschriftart111111">
    <w:name w:val="WW-Absatz-Standardschriftart111111"/>
    <w:rsid w:val="00A4782D"/>
  </w:style>
  <w:style w:type="character" w:customStyle="1" w:styleId="WW-Absatz-Standardschriftart1111111">
    <w:name w:val="WW-Absatz-Standardschriftart1111111"/>
    <w:rsid w:val="00A4782D"/>
  </w:style>
  <w:style w:type="character" w:customStyle="1" w:styleId="WW-Absatz-Standardschriftart11111111">
    <w:name w:val="WW-Absatz-Standardschriftart11111111"/>
    <w:rsid w:val="00A4782D"/>
  </w:style>
  <w:style w:type="character" w:customStyle="1" w:styleId="WW-Absatz-Standardschriftart111111111">
    <w:name w:val="WW-Absatz-Standardschriftart111111111"/>
    <w:rsid w:val="00A4782D"/>
  </w:style>
  <w:style w:type="character" w:customStyle="1" w:styleId="WW-Absatz-Standardschriftart1111111111">
    <w:name w:val="WW-Absatz-Standardschriftart1111111111"/>
    <w:rsid w:val="00A4782D"/>
  </w:style>
  <w:style w:type="character" w:customStyle="1" w:styleId="WW-Absatz-Standardschriftart11111111111">
    <w:name w:val="WW-Absatz-Standardschriftart11111111111"/>
    <w:rsid w:val="00A4782D"/>
  </w:style>
  <w:style w:type="character" w:customStyle="1" w:styleId="WW-Absatz-Standardschriftart111111111111">
    <w:name w:val="WW-Absatz-Standardschriftart111111111111"/>
    <w:rsid w:val="00A4782D"/>
  </w:style>
  <w:style w:type="character" w:customStyle="1" w:styleId="WW-Absatz-Standardschriftart1111111111111">
    <w:name w:val="WW-Absatz-Standardschriftart1111111111111"/>
    <w:rsid w:val="00A4782D"/>
  </w:style>
  <w:style w:type="character" w:customStyle="1" w:styleId="WW-Absatz-Standardschriftart11111111111111">
    <w:name w:val="WW-Absatz-Standardschriftart11111111111111"/>
    <w:rsid w:val="00A4782D"/>
  </w:style>
  <w:style w:type="character" w:customStyle="1" w:styleId="WW-Absatz-Standardschriftart111111111111111">
    <w:name w:val="WW-Absatz-Standardschriftart111111111111111"/>
    <w:rsid w:val="00A4782D"/>
  </w:style>
  <w:style w:type="character" w:customStyle="1" w:styleId="WW-Absatz-Standardschriftart1111111111111111">
    <w:name w:val="WW-Absatz-Standardschriftart1111111111111111"/>
    <w:rsid w:val="00A4782D"/>
  </w:style>
  <w:style w:type="character" w:customStyle="1" w:styleId="WW-Absatz-Standardschriftart11111111111111111">
    <w:name w:val="WW-Absatz-Standardschriftart11111111111111111"/>
    <w:rsid w:val="00A4782D"/>
  </w:style>
  <w:style w:type="character" w:customStyle="1" w:styleId="WW-Absatz-Standardschriftart111111111111111111">
    <w:name w:val="WW-Absatz-Standardschriftart111111111111111111"/>
    <w:rsid w:val="00A4782D"/>
  </w:style>
  <w:style w:type="character" w:customStyle="1" w:styleId="WW-Absatz-Standardschriftart1111111111111111111">
    <w:name w:val="WW-Absatz-Standardschriftart1111111111111111111"/>
    <w:rsid w:val="00A4782D"/>
  </w:style>
  <w:style w:type="character" w:customStyle="1" w:styleId="WW-Absatz-Standardschriftart11111111111111111111">
    <w:name w:val="WW-Absatz-Standardschriftart11111111111111111111"/>
    <w:rsid w:val="00A4782D"/>
  </w:style>
  <w:style w:type="character" w:customStyle="1" w:styleId="WW-Absatz-Standardschriftart111111111111111111111">
    <w:name w:val="WW-Absatz-Standardschriftart111111111111111111111"/>
    <w:rsid w:val="00A4782D"/>
  </w:style>
  <w:style w:type="character" w:styleId="Hyperlink">
    <w:name w:val="Hyperlink"/>
    <w:rsid w:val="00A4782D"/>
    <w:rPr>
      <w:color w:val="000080"/>
      <w:u w:val="single"/>
    </w:rPr>
  </w:style>
  <w:style w:type="character" w:customStyle="1" w:styleId="RTFNum21">
    <w:name w:val="RTF_Num 2 1"/>
    <w:rsid w:val="00A4782D"/>
    <w:rPr>
      <w:rFonts w:ascii="Symbol" w:hAnsi="Symbol"/>
    </w:rPr>
  </w:style>
  <w:style w:type="character" w:customStyle="1" w:styleId="RTFNum22">
    <w:name w:val="RTF_Num 2 2"/>
    <w:rsid w:val="00A4782D"/>
    <w:rPr>
      <w:rFonts w:ascii="OpenSymbol" w:hAnsi="OpenSymbol"/>
    </w:rPr>
  </w:style>
  <w:style w:type="character" w:customStyle="1" w:styleId="RTFNum23">
    <w:name w:val="RTF_Num 2 3"/>
    <w:rsid w:val="00A4782D"/>
    <w:rPr>
      <w:rFonts w:ascii="OpenSymbol" w:hAnsi="OpenSymbol"/>
    </w:rPr>
  </w:style>
  <w:style w:type="character" w:customStyle="1" w:styleId="RTFNum24">
    <w:name w:val="RTF_Num 2 4"/>
    <w:rsid w:val="00A4782D"/>
    <w:rPr>
      <w:rFonts w:ascii="Symbol" w:hAnsi="Symbol"/>
    </w:rPr>
  </w:style>
  <w:style w:type="character" w:customStyle="1" w:styleId="RTFNum25">
    <w:name w:val="RTF_Num 2 5"/>
    <w:rsid w:val="00A4782D"/>
    <w:rPr>
      <w:rFonts w:ascii="OpenSymbol" w:hAnsi="OpenSymbol"/>
    </w:rPr>
  </w:style>
  <w:style w:type="character" w:customStyle="1" w:styleId="RTFNum26">
    <w:name w:val="RTF_Num 2 6"/>
    <w:rsid w:val="00A4782D"/>
    <w:rPr>
      <w:rFonts w:ascii="OpenSymbol" w:hAnsi="OpenSymbol"/>
    </w:rPr>
  </w:style>
  <w:style w:type="character" w:customStyle="1" w:styleId="RTFNum27">
    <w:name w:val="RTF_Num 2 7"/>
    <w:rsid w:val="00A4782D"/>
    <w:rPr>
      <w:rFonts w:ascii="Symbol" w:hAnsi="Symbol"/>
    </w:rPr>
  </w:style>
  <w:style w:type="character" w:customStyle="1" w:styleId="RTFNum28">
    <w:name w:val="RTF_Num 2 8"/>
    <w:rsid w:val="00A4782D"/>
    <w:rPr>
      <w:rFonts w:ascii="OpenSymbol" w:hAnsi="OpenSymbol"/>
    </w:rPr>
  </w:style>
  <w:style w:type="character" w:customStyle="1" w:styleId="RTFNum29">
    <w:name w:val="RTF_Num 2 9"/>
    <w:rsid w:val="00A4782D"/>
    <w:rPr>
      <w:rFonts w:ascii="OpenSymbol" w:hAnsi="OpenSymbol"/>
    </w:rPr>
  </w:style>
  <w:style w:type="character" w:customStyle="1" w:styleId="Bullets">
    <w:name w:val="Bullets"/>
    <w:rsid w:val="00A4782D"/>
    <w:rPr>
      <w:rFonts w:ascii="OpenSymbol" w:hAnsi="OpenSymbol"/>
    </w:rPr>
  </w:style>
  <w:style w:type="character" w:customStyle="1" w:styleId="RTFNum210">
    <w:name w:val="RTF_Num 2 10"/>
    <w:rsid w:val="00A4782D"/>
    <w:rPr>
      <w:rFonts w:ascii="Symbol" w:hAnsi="Symbol"/>
    </w:rPr>
  </w:style>
  <w:style w:type="paragraph" w:customStyle="1" w:styleId="Heading">
    <w:name w:val="Heading"/>
    <w:basedOn w:val="Normal"/>
    <w:next w:val="BodyText"/>
    <w:rsid w:val="00A4782D"/>
    <w:pPr>
      <w:keepNext/>
      <w:spacing w:before="240" w:after="120"/>
    </w:pPr>
    <w:rPr>
      <w:rFonts w:ascii="Arial" w:hAnsi="Arial"/>
      <w:sz w:val="28"/>
    </w:rPr>
  </w:style>
  <w:style w:type="paragraph" w:styleId="BodyText">
    <w:name w:val="Body Text"/>
    <w:basedOn w:val="Normal"/>
    <w:rsid w:val="00A4782D"/>
    <w:pPr>
      <w:spacing w:after="120"/>
    </w:pPr>
  </w:style>
  <w:style w:type="paragraph" w:styleId="List">
    <w:name w:val="List"/>
    <w:basedOn w:val="BodyText"/>
    <w:rsid w:val="00A4782D"/>
  </w:style>
  <w:style w:type="paragraph" w:styleId="Caption">
    <w:name w:val="caption"/>
    <w:basedOn w:val="Normal"/>
    <w:qFormat/>
    <w:rsid w:val="00A4782D"/>
    <w:pPr>
      <w:suppressLineNumbers/>
      <w:spacing w:before="120" w:after="120"/>
    </w:pPr>
    <w:rPr>
      <w:i/>
    </w:rPr>
  </w:style>
  <w:style w:type="paragraph" w:customStyle="1" w:styleId="Index">
    <w:name w:val="Index"/>
    <w:basedOn w:val="Normal"/>
    <w:rsid w:val="00A4782D"/>
    <w:pPr>
      <w:suppressLineNumbers/>
    </w:pPr>
  </w:style>
  <w:style w:type="paragraph" w:customStyle="1" w:styleId="TableContents">
    <w:name w:val="Table Contents"/>
    <w:basedOn w:val="Normal"/>
    <w:rsid w:val="00A4782D"/>
    <w:pPr>
      <w:suppressLineNumbers/>
    </w:pPr>
  </w:style>
  <w:style w:type="paragraph" w:customStyle="1" w:styleId="Heading11">
    <w:name w:val="Heading 11"/>
    <w:basedOn w:val="Normal"/>
    <w:next w:val="Normal"/>
    <w:rsid w:val="00A4782D"/>
    <w:pPr>
      <w:keepNext/>
      <w:spacing w:before="120" w:after="60"/>
    </w:pPr>
    <w:rPr>
      <w:rFonts w:ascii="Arial" w:hAnsi="Arial"/>
      <w:b/>
      <w:sz w:val="32"/>
    </w:rPr>
  </w:style>
  <w:style w:type="paragraph" w:customStyle="1" w:styleId="Heading31">
    <w:name w:val="Heading 31"/>
    <w:basedOn w:val="Normal"/>
    <w:next w:val="Normal"/>
    <w:rsid w:val="00A4782D"/>
    <w:pPr>
      <w:keepNext/>
      <w:spacing w:before="40" w:after="40"/>
    </w:pPr>
    <w:rPr>
      <w:b/>
    </w:rPr>
  </w:style>
  <w:style w:type="paragraph" w:customStyle="1" w:styleId="JobTitle">
    <w:name w:val="Job Title"/>
    <w:basedOn w:val="Normal"/>
    <w:rsid w:val="00A4782D"/>
    <w:pPr>
      <w:spacing w:before="100" w:after="60"/>
    </w:pPr>
    <w:rPr>
      <w:rFonts w:ascii="Arial" w:hAnsi="Arial"/>
      <w:b/>
    </w:rPr>
  </w:style>
  <w:style w:type="paragraph" w:customStyle="1" w:styleId="TableHeading">
    <w:name w:val="Table Heading"/>
    <w:basedOn w:val="TableContents"/>
    <w:rsid w:val="00A4782D"/>
    <w:pPr>
      <w:jc w:val="center"/>
    </w:pPr>
    <w:rPr>
      <w:b/>
    </w:rPr>
  </w:style>
  <w:style w:type="paragraph" w:styleId="Header">
    <w:name w:val="header"/>
    <w:basedOn w:val="Normal"/>
    <w:link w:val="HeaderChar"/>
    <w:uiPriority w:val="99"/>
    <w:rsid w:val="00341E38"/>
    <w:pPr>
      <w:tabs>
        <w:tab w:val="center" w:pos="4153"/>
        <w:tab w:val="right" w:pos="8306"/>
      </w:tabs>
    </w:pPr>
  </w:style>
  <w:style w:type="paragraph" w:styleId="Footer">
    <w:name w:val="footer"/>
    <w:basedOn w:val="Normal"/>
    <w:rsid w:val="00341E38"/>
    <w:pPr>
      <w:tabs>
        <w:tab w:val="center" w:pos="4153"/>
        <w:tab w:val="right" w:pos="8306"/>
      </w:tabs>
    </w:pPr>
  </w:style>
  <w:style w:type="character" w:styleId="PageNumber">
    <w:name w:val="page number"/>
    <w:basedOn w:val="DefaultParagraphFont"/>
    <w:rsid w:val="00341E38"/>
  </w:style>
  <w:style w:type="paragraph" w:styleId="NormalWeb">
    <w:name w:val="Normal (Web)"/>
    <w:basedOn w:val="Normal"/>
    <w:rsid w:val="006F4EFF"/>
    <w:pPr>
      <w:widowControl/>
      <w:suppressAutoHyphens w:val="0"/>
      <w:spacing w:before="100" w:beforeAutospacing="1" w:after="100" w:afterAutospacing="1"/>
    </w:pPr>
    <w:rPr>
      <w:kern w:val="0"/>
      <w:szCs w:val="24"/>
      <w:lang w:eastAsia="en-US"/>
    </w:rPr>
  </w:style>
  <w:style w:type="paragraph" w:customStyle="1" w:styleId="Achievement">
    <w:name w:val="Achievement"/>
    <w:basedOn w:val="BodyText"/>
    <w:rsid w:val="008D30CA"/>
    <w:pPr>
      <w:widowControl/>
      <w:numPr>
        <w:numId w:val="3"/>
      </w:numPr>
      <w:suppressAutoHyphens w:val="0"/>
      <w:spacing w:after="60" w:line="220" w:lineRule="atLeast"/>
      <w:ind w:right="245"/>
      <w:jc w:val="both"/>
    </w:pPr>
    <w:rPr>
      <w:rFonts w:ascii="Arial" w:eastAsia="Batang" w:hAnsi="Arial" w:cs="Arial"/>
      <w:spacing w:val="-5"/>
      <w:kern w:val="0"/>
      <w:sz w:val="20"/>
      <w:lang w:val="en-US" w:eastAsia="en-US"/>
    </w:rPr>
  </w:style>
  <w:style w:type="paragraph" w:styleId="BalloonText">
    <w:name w:val="Balloon Text"/>
    <w:basedOn w:val="Normal"/>
    <w:semiHidden/>
    <w:rsid w:val="005C1447"/>
    <w:rPr>
      <w:rFonts w:ascii="Tahoma" w:hAnsi="Tahoma"/>
      <w:sz w:val="16"/>
      <w:szCs w:val="16"/>
    </w:rPr>
  </w:style>
  <w:style w:type="character" w:customStyle="1" w:styleId="normalchar">
    <w:name w:val="normal__char"/>
    <w:basedOn w:val="DefaultParagraphFont"/>
    <w:rsid w:val="00370BC2"/>
  </w:style>
  <w:style w:type="character" w:customStyle="1" w:styleId="blackres">
    <w:name w:val="blackres"/>
    <w:basedOn w:val="DefaultParagraphFont"/>
    <w:rsid w:val="0020249B"/>
  </w:style>
  <w:style w:type="character" w:customStyle="1" w:styleId="HeaderChar">
    <w:name w:val="Header Char"/>
    <w:link w:val="Header"/>
    <w:uiPriority w:val="99"/>
    <w:rsid w:val="00390BE7"/>
    <w:rPr>
      <w:kern w:val="1"/>
      <w:sz w:val="24"/>
      <w:lang w:val="en-GB" w:bidi="ar-SA"/>
    </w:rPr>
  </w:style>
  <w:style w:type="paragraph" w:styleId="ListParagraph">
    <w:name w:val="List Paragraph"/>
    <w:aliases w:val="Equipment,Figure_name"/>
    <w:basedOn w:val="Normal"/>
    <w:link w:val="ListParagraphChar"/>
    <w:uiPriority w:val="34"/>
    <w:qFormat/>
    <w:rsid w:val="008E142F"/>
    <w:pPr>
      <w:widowControl/>
      <w:suppressAutoHyphens w:val="0"/>
      <w:ind w:left="720"/>
      <w:contextualSpacing/>
    </w:pPr>
    <w:rPr>
      <w:kern w:val="0"/>
      <w:sz w:val="20"/>
      <w:lang w:val="en-US" w:eastAsia="en-US"/>
    </w:rPr>
  </w:style>
  <w:style w:type="character" w:customStyle="1" w:styleId="apple-converted-space">
    <w:name w:val="apple-converted-space"/>
    <w:rsid w:val="00E978A0"/>
  </w:style>
  <w:style w:type="paragraph" w:customStyle="1" w:styleId="Default">
    <w:name w:val="Default"/>
    <w:rsid w:val="001A336A"/>
    <w:pPr>
      <w:autoSpaceDE w:val="0"/>
      <w:autoSpaceDN w:val="0"/>
      <w:adjustRightInd w:val="0"/>
    </w:pPr>
    <w:rPr>
      <w:rFonts w:ascii="Verdana" w:hAnsi="Verdana" w:cs="Verdana"/>
      <w:color w:val="000000"/>
      <w:sz w:val="24"/>
      <w:szCs w:val="24"/>
      <w:lang w:val="en-GB" w:eastAsia="en-GB"/>
    </w:rPr>
  </w:style>
  <w:style w:type="character" w:customStyle="1" w:styleId="ListParagraphChar">
    <w:name w:val="List Paragraph Char"/>
    <w:aliases w:val="Equipment Char,Figure_name Char"/>
    <w:link w:val="ListParagraph"/>
    <w:uiPriority w:val="34"/>
    <w:rsid w:val="00C77919"/>
    <w:rPr>
      <w:lang w:val="en-US" w:eastAsia="en-US"/>
    </w:rPr>
  </w:style>
  <w:style w:type="table" w:styleId="TableGrid">
    <w:name w:val="Table Grid"/>
    <w:basedOn w:val="TableNormal"/>
    <w:rsid w:val="00462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rPr>
  </w:style>
  <w:style w:type="paragraph" w:styleId="Heading1">
    <w:name w:val="heading 1"/>
    <w:basedOn w:val="Heading"/>
    <w:next w:val="BodyText"/>
    <w:qFormat/>
    <w:pPr>
      <w:numPr>
        <w:numId w:val="1"/>
      </w:numPr>
      <w:outlineLvl w:val="0"/>
    </w:pPr>
    <w:rPr>
      <w:b/>
      <w:sz w:val="32"/>
    </w:rPr>
  </w:style>
  <w:style w:type="paragraph" w:styleId="Heading2">
    <w:name w:val="heading 2"/>
    <w:basedOn w:val="Heading"/>
    <w:next w:val="BodyText"/>
    <w:qFormat/>
    <w:pPr>
      <w:numPr>
        <w:ilvl w:val="1"/>
        <w:numId w:val="1"/>
      </w:numPr>
      <w:outlineLvl w:val="1"/>
    </w:pPr>
    <w:rPr>
      <w:b/>
      <w:i/>
    </w:rPr>
  </w:style>
  <w:style w:type="paragraph" w:styleId="Heading3">
    <w:name w:val="heading 3"/>
    <w:basedOn w:val="Heading"/>
    <w:next w:val="BodyText"/>
    <w:qFormat/>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OpenSymbol" w:hAnsi="OpenSymbol"/>
    </w:rPr>
  </w:style>
  <w:style w:type="character" w:customStyle="1" w:styleId="WW8Num3z0">
    <w:name w:val="WW8Num3z0"/>
    <w:rPr>
      <w:rFonts w:ascii="Symbol" w:hAnsi="Symbol"/>
    </w:rPr>
  </w:style>
  <w:style w:type="character" w:customStyle="1" w:styleId="WW8Num3z1">
    <w:name w:val="WW8Num3z1"/>
    <w:rPr>
      <w:rFonts w:ascii="OpenSymbol" w:hAnsi="OpenSymbol"/>
    </w:rPr>
  </w:style>
  <w:style w:type="character" w:customStyle="1" w:styleId="WW8Num4z0">
    <w:name w:val="WW8Num4z0"/>
    <w:rPr>
      <w:rFonts w:ascii="Symbol" w:hAnsi="Symbol"/>
    </w:rPr>
  </w:style>
  <w:style w:type="character" w:customStyle="1" w:styleId="WW8Num4z1">
    <w:name w:val="WW8Num4z1"/>
    <w:rPr>
      <w:rFonts w:ascii="OpenSymbol" w:hAnsi="OpenSymbol"/>
    </w:rPr>
  </w:style>
  <w:style w:type="character" w:customStyle="1" w:styleId="WW8Num5z0">
    <w:name w:val="WW8Num5z0"/>
    <w:rPr>
      <w:rFonts w:ascii="Symbol" w:hAnsi="Symbol"/>
    </w:rPr>
  </w:style>
  <w:style w:type="character" w:customStyle="1" w:styleId="WW8Num5z1">
    <w:name w:val="WW8Num5z1"/>
    <w:rPr>
      <w:rFonts w:ascii="OpenSymbol" w:hAnsi="OpenSymbol"/>
    </w:rPr>
  </w:style>
  <w:style w:type="character" w:customStyle="1" w:styleId="WW8Num6z0">
    <w:name w:val="WW8Num6z0"/>
    <w:rPr>
      <w:rFonts w:ascii="Symbol" w:hAnsi="Symbol"/>
    </w:rPr>
  </w:style>
  <w:style w:type="character" w:customStyle="1" w:styleId="WW8Num6z1">
    <w:name w:val="WW8Num6z1"/>
    <w:rPr>
      <w:rFonts w:ascii="OpenSymbol" w:hAnsi="OpenSymbol"/>
    </w:rPr>
  </w:style>
  <w:style w:type="character" w:customStyle="1" w:styleId="WW8Num7z0">
    <w:name w:val="WW8Num7z0"/>
    <w:rPr>
      <w:rFonts w:ascii="Symbol" w:hAnsi="Symbol"/>
    </w:rPr>
  </w:style>
  <w:style w:type="character" w:customStyle="1" w:styleId="WW8Num7z1">
    <w:name w:val="WW8Num7z1"/>
    <w:rPr>
      <w:rFonts w:ascii="OpenSymbol" w:hAnsi="OpenSymbol"/>
    </w:rPr>
  </w:style>
  <w:style w:type="character" w:customStyle="1" w:styleId="WW8Num8z0">
    <w:name w:val="WW8Num8z0"/>
    <w:rPr>
      <w:rFonts w:ascii="Symbol" w:hAnsi="Symbol"/>
    </w:rPr>
  </w:style>
  <w:style w:type="character" w:customStyle="1" w:styleId="WW8Num8z1">
    <w:name w:val="WW8Num8z1"/>
    <w:rPr>
      <w:rFonts w:ascii="OpenSymbol" w:hAnsi="OpenSymbol"/>
    </w:rPr>
  </w:style>
  <w:style w:type="character" w:customStyle="1" w:styleId="WW8Num9z0">
    <w:name w:val="WW8Num9z0"/>
    <w:rPr>
      <w:rFonts w:ascii="Symbol" w:hAnsi="Symbol"/>
    </w:rPr>
  </w:style>
  <w:style w:type="character" w:customStyle="1" w:styleId="WW8Num9z1">
    <w:name w:val="WW8Num9z1"/>
    <w:rPr>
      <w:rFonts w:ascii="OpenSymbol" w:hAnsi="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styleId="Hyperlink">
    <w:name w:val="Hyperlink"/>
    <w:rPr>
      <w:color w:val="000080"/>
      <w:u w:val="single"/>
    </w:rPr>
  </w:style>
  <w:style w:type="character" w:customStyle="1" w:styleId="RTFNum21">
    <w:name w:val="RTF_Num 2 1"/>
    <w:rPr>
      <w:rFonts w:ascii="Symbol" w:hAnsi="Symbol"/>
    </w:rPr>
  </w:style>
  <w:style w:type="character" w:customStyle="1" w:styleId="RTFNum22">
    <w:name w:val="RTF_Num 2 2"/>
    <w:rPr>
      <w:rFonts w:ascii="OpenSymbol" w:hAnsi="OpenSymbol"/>
    </w:rPr>
  </w:style>
  <w:style w:type="character" w:customStyle="1" w:styleId="RTFNum23">
    <w:name w:val="RTF_Num 2 3"/>
    <w:rPr>
      <w:rFonts w:ascii="OpenSymbol" w:hAnsi="OpenSymbol"/>
    </w:rPr>
  </w:style>
  <w:style w:type="character" w:customStyle="1" w:styleId="RTFNum24">
    <w:name w:val="RTF_Num 2 4"/>
    <w:rPr>
      <w:rFonts w:ascii="Symbol" w:hAnsi="Symbol"/>
    </w:rPr>
  </w:style>
  <w:style w:type="character" w:customStyle="1" w:styleId="RTFNum25">
    <w:name w:val="RTF_Num 2 5"/>
    <w:rPr>
      <w:rFonts w:ascii="OpenSymbol" w:hAnsi="OpenSymbol"/>
    </w:rPr>
  </w:style>
  <w:style w:type="character" w:customStyle="1" w:styleId="RTFNum26">
    <w:name w:val="RTF_Num 2 6"/>
    <w:rPr>
      <w:rFonts w:ascii="OpenSymbol" w:hAnsi="OpenSymbol"/>
    </w:rPr>
  </w:style>
  <w:style w:type="character" w:customStyle="1" w:styleId="RTFNum27">
    <w:name w:val="RTF_Num 2 7"/>
    <w:rPr>
      <w:rFonts w:ascii="Symbol" w:hAnsi="Symbol"/>
    </w:rPr>
  </w:style>
  <w:style w:type="character" w:customStyle="1" w:styleId="RTFNum28">
    <w:name w:val="RTF_Num 2 8"/>
    <w:rPr>
      <w:rFonts w:ascii="OpenSymbol" w:hAnsi="OpenSymbol"/>
    </w:rPr>
  </w:style>
  <w:style w:type="character" w:customStyle="1" w:styleId="RTFNum29">
    <w:name w:val="RTF_Num 2 9"/>
    <w:rPr>
      <w:rFonts w:ascii="OpenSymbol" w:hAnsi="OpenSymbol"/>
    </w:rPr>
  </w:style>
  <w:style w:type="character" w:customStyle="1" w:styleId="Bullets">
    <w:name w:val="Bullets"/>
    <w:rPr>
      <w:rFonts w:ascii="OpenSymbol" w:hAnsi="OpenSymbol"/>
    </w:rPr>
  </w:style>
  <w:style w:type="character" w:customStyle="1" w:styleId="RTFNum210">
    <w:name w:val="RTF_Num 2 10"/>
    <w:rPr>
      <w:rFonts w:ascii="Symbol" w:hAnsi="Symbol"/>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Heading11">
    <w:name w:val="Heading 11"/>
    <w:basedOn w:val="Normal"/>
    <w:next w:val="Normal"/>
    <w:pPr>
      <w:keepNext/>
      <w:spacing w:before="120" w:after="60"/>
    </w:pPr>
    <w:rPr>
      <w:rFonts w:ascii="Arial" w:hAnsi="Arial"/>
      <w:b/>
      <w:sz w:val="32"/>
    </w:rPr>
  </w:style>
  <w:style w:type="paragraph" w:customStyle="1" w:styleId="Heading31">
    <w:name w:val="Heading 31"/>
    <w:basedOn w:val="Normal"/>
    <w:next w:val="Normal"/>
    <w:pPr>
      <w:keepNext/>
      <w:spacing w:before="40" w:after="40"/>
    </w:pPr>
    <w:rPr>
      <w:b/>
    </w:rPr>
  </w:style>
  <w:style w:type="paragraph" w:customStyle="1" w:styleId="JobTitle">
    <w:name w:val="Job Title"/>
    <w:basedOn w:val="Normal"/>
    <w:pPr>
      <w:spacing w:before="100" w:after="60"/>
    </w:pPr>
    <w:rPr>
      <w:rFonts w:ascii="Arial" w:hAnsi="Arial"/>
      <w:b/>
    </w:rPr>
  </w:style>
  <w:style w:type="paragraph" w:customStyle="1" w:styleId="TableHeading">
    <w:name w:val="Table Heading"/>
    <w:basedOn w:val="TableContents"/>
    <w:pPr>
      <w:jc w:val="center"/>
    </w:pPr>
    <w:rPr>
      <w:b/>
    </w:rPr>
  </w:style>
  <w:style w:type="paragraph" w:styleId="Header">
    <w:name w:val="header"/>
    <w:basedOn w:val="Normal"/>
    <w:link w:val="HeaderChar"/>
    <w:uiPriority w:val="99"/>
    <w:rsid w:val="00341E38"/>
    <w:pPr>
      <w:tabs>
        <w:tab w:val="center" w:pos="4153"/>
        <w:tab w:val="right" w:pos="8306"/>
      </w:tabs>
    </w:pPr>
  </w:style>
  <w:style w:type="paragraph" w:styleId="Footer">
    <w:name w:val="footer"/>
    <w:basedOn w:val="Normal"/>
    <w:rsid w:val="00341E38"/>
    <w:pPr>
      <w:tabs>
        <w:tab w:val="center" w:pos="4153"/>
        <w:tab w:val="right" w:pos="8306"/>
      </w:tabs>
    </w:pPr>
  </w:style>
  <w:style w:type="character" w:styleId="PageNumber">
    <w:name w:val="page number"/>
    <w:basedOn w:val="DefaultParagraphFont"/>
    <w:rsid w:val="00341E38"/>
  </w:style>
  <w:style w:type="paragraph" w:styleId="NormalWeb">
    <w:name w:val="Normal (Web)"/>
    <w:basedOn w:val="Normal"/>
    <w:rsid w:val="006F4EFF"/>
    <w:pPr>
      <w:widowControl/>
      <w:suppressAutoHyphens w:val="0"/>
      <w:spacing w:before="100" w:beforeAutospacing="1" w:after="100" w:afterAutospacing="1"/>
    </w:pPr>
    <w:rPr>
      <w:kern w:val="0"/>
      <w:szCs w:val="24"/>
      <w:lang w:eastAsia="en-US"/>
    </w:rPr>
  </w:style>
  <w:style w:type="paragraph" w:customStyle="1" w:styleId="Achievement">
    <w:name w:val="Achievement"/>
    <w:basedOn w:val="BodyText"/>
    <w:rsid w:val="008D30CA"/>
    <w:pPr>
      <w:widowControl/>
      <w:numPr>
        <w:numId w:val="3"/>
      </w:numPr>
      <w:suppressAutoHyphens w:val="0"/>
      <w:spacing w:after="60" w:line="220" w:lineRule="atLeast"/>
      <w:ind w:right="245"/>
      <w:jc w:val="both"/>
    </w:pPr>
    <w:rPr>
      <w:rFonts w:ascii="Arial" w:eastAsia="Batang" w:hAnsi="Arial" w:cs="Arial"/>
      <w:spacing w:val="-5"/>
      <w:kern w:val="0"/>
      <w:sz w:val="20"/>
      <w:lang w:val="en-US" w:eastAsia="en-US"/>
    </w:rPr>
  </w:style>
  <w:style w:type="paragraph" w:styleId="BalloonText">
    <w:name w:val="Balloon Text"/>
    <w:basedOn w:val="Normal"/>
    <w:semiHidden/>
    <w:rsid w:val="005C1447"/>
    <w:rPr>
      <w:rFonts w:ascii="Tahoma" w:hAnsi="Tahoma"/>
      <w:sz w:val="16"/>
      <w:szCs w:val="16"/>
    </w:rPr>
  </w:style>
  <w:style w:type="character" w:customStyle="1" w:styleId="normalchar">
    <w:name w:val="normal__char"/>
    <w:basedOn w:val="DefaultParagraphFont"/>
    <w:rsid w:val="00370BC2"/>
  </w:style>
  <w:style w:type="character" w:customStyle="1" w:styleId="blackres">
    <w:name w:val="blackres"/>
    <w:basedOn w:val="DefaultParagraphFont"/>
    <w:rsid w:val="0020249B"/>
  </w:style>
  <w:style w:type="character" w:customStyle="1" w:styleId="HeaderChar">
    <w:name w:val="Header Char"/>
    <w:link w:val="Header"/>
    <w:uiPriority w:val="99"/>
    <w:rsid w:val="00390BE7"/>
    <w:rPr>
      <w:kern w:val="1"/>
      <w:sz w:val="24"/>
      <w:lang w:val="en-GB" w:bidi="ar-SA"/>
    </w:rPr>
  </w:style>
  <w:style w:type="paragraph" w:styleId="ListParagraph">
    <w:name w:val="List Paragraph"/>
    <w:aliases w:val="Equipment,Figure_name"/>
    <w:basedOn w:val="Normal"/>
    <w:link w:val="ListParagraphChar"/>
    <w:uiPriority w:val="34"/>
    <w:qFormat/>
    <w:rsid w:val="008E142F"/>
    <w:pPr>
      <w:widowControl/>
      <w:suppressAutoHyphens w:val="0"/>
      <w:ind w:left="720"/>
      <w:contextualSpacing/>
    </w:pPr>
    <w:rPr>
      <w:kern w:val="0"/>
      <w:sz w:val="20"/>
      <w:lang w:val="en-US" w:eastAsia="en-US"/>
    </w:rPr>
  </w:style>
  <w:style w:type="character" w:customStyle="1" w:styleId="apple-converted-space">
    <w:name w:val="apple-converted-space"/>
    <w:rsid w:val="00E978A0"/>
  </w:style>
  <w:style w:type="paragraph" w:customStyle="1" w:styleId="Default">
    <w:name w:val="Default"/>
    <w:rsid w:val="001A336A"/>
    <w:pPr>
      <w:autoSpaceDE w:val="0"/>
      <w:autoSpaceDN w:val="0"/>
      <w:adjustRightInd w:val="0"/>
    </w:pPr>
    <w:rPr>
      <w:rFonts w:ascii="Verdana" w:hAnsi="Verdana" w:cs="Verdana"/>
      <w:color w:val="000000"/>
      <w:sz w:val="24"/>
      <w:szCs w:val="24"/>
    </w:rPr>
  </w:style>
  <w:style w:type="character" w:customStyle="1" w:styleId="ListParagraphChar">
    <w:name w:val="List Paragraph Char"/>
    <w:aliases w:val="Equipment Char,Figure_name Char"/>
    <w:basedOn w:val="DefaultParagraphFont"/>
    <w:link w:val="ListParagraph"/>
    <w:uiPriority w:val="34"/>
    <w:rsid w:val="00C77919"/>
    <w:rPr>
      <w:lang w:val="en-US" w:eastAsia="en-US"/>
    </w:rPr>
  </w:style>
  <w:style w:type="table" w:styleId="TableGrid">
    <w:name w:val="Table Grid"/>
    <w:basedOn w:val="TableNormal"/>
    <w:rsid w:val="00462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874">
      <w:bodyDiv w:val="1"/>
      <w:marLeft w:val="0"/>
      <w:marRight w:val="0"/>
      <w:marTop w:val="0"/>
      <w:marBottom w:val="0"/>
      <w:divBdr>
        <w:top w:val="none" w:sz="0" w:space="0" w:color="auto"/>
        <w:left w:val="none" w:sz="0" w:space="0" w:color="auto"/>
        <w:bottom w:val="none" w:sz="0" w:space="0" w:color="auto"/>
        <w:right w:val="none" w:sz="0" w:space="0" w:color="auto"/>
      </w:divBdr>
    </w:div>
    <w:div w:id="450784965">
      <w:bodyDiv w:val="1"/>
      <w:marLeft w:val="0"/>
      <w:marRight w:val="0"/>
      <w:marTop w:val="0"/>
      <w:marBottom w:val="0"/>
      <w:divBdr>
        <w:top w:val="none" w:sz="0" w:space="0" w:color="auto"/>
        <w:left w:val="none" w:sz="0" w:space="0" w:color="auto"/>
        <w:bottom w:val="none" w:sz="0" w:space="0" w:color="auto"/>
        <w:right w:val="none" w:sz="0" w:space="0" w:color="auto"/>
      </w:divBdr>
    </w:div>
    <w:div w:id="512303567">
      <w:bodyDiv w:val="1"/>
      <w:marLeft w:val="0"/>
      <w:marRight w:val="0"/>
      <w:marTop w:val="0"/>
      <w:marBottom w:val="0"/>
      <w:divBdr>
        <w:top w:val="none" w:sz="0" w:space="0" w:color="auto"/>
        <w:left w:val="none" w:sz="0" w:space="0" w:color="auto"/>
        <w:bottom w:val="none" w:sz="0" w:space="0" w:color="auto"/>
        <w:right w:val="none" w:sz="0" w:space="0" w:color="auto"/>
      </w:divBdr>
      <w:divsChild>
        <w:div w:id="360128018">
          <w:marLeft w:val="0"/>
          <w:marRight w:val="0"/>
          <w:marTop w:val="0"/>
          <w:marBottom w:val="0"/>
          <w:divBdr>
            <w:top w:val="none" w:sz="0" w:space="0" w:color="auto"/>
            <w:left w:val="none" w:sz="0" w:space="0" w:color="auto"/>
            <w:bottom w:val="none" w:sz="0" w:space="0" w:color="auto"/>
            <w:right w:val="none" w:sz="0" w:space="0" w:color="auto"/>
          </w:divBdr>
        </w:div>
      </w:divsChild>
    </w:div>
    <w:div w:id="9146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hehbazdhanju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F405D-CC36-4B93-BC5E-C15BF9E1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Amarjot Kaur</vt:lpstr>
    </vt:vector>
  </TitlesOfParts>
  <Company>TOSHIBA</Company>
  <LinksUpToDate>false</LinksUpToDate>
  <CharactersWithSpaces>14804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Amarjot Kaur</dc:title>
  <dc:creator>Admin</dc:creator>
  <cp:lastModifiedBy>Shehbaz Dhanju</cp:lastModifiedBy>
  <cp:revision>3</cp:revision>
  <cp:lastPrinted>2014-06-09T22:13:00Z</cp:lastPrinted>
  <dcterms:created xsi:type="dcterms:W3CDTF">2018-08-16T02:21:00Z</dcterms:created>
  <dcterms:modified xsi:type="dcterms:W3CDTF">2018-09-09T19:20:00Z</dcterms:modified>
</cp:coreProperties>
</file>