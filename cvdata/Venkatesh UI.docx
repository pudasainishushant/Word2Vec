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97E" w:rsidRDefault="00551AAE" w:rsidP="00AE297E">
      <w:pPr>
        <w:tabs>
          <w:tab w:val="left" w:pos="465"/>
          <w:tab w:val="center" w:pos="5233"/>
        </w:tabs>
        <w:jc w:val="left"/>
        <w:rPr>
          <w:rFonts w:ascii="Times New Roman" w:hAnsi="Times New Roman" w:cs="Times New Roman"/>
          <w:sz w:val="20"/>
          <w:szCs w:val="20"/>
        </w:rPr>
      </w:pPr>
      <w:r w:rsidRPr="00AE297E">
        <w:rPr>
          <w:rFonts w:ascii="Times New Roman" w:hAnsi="Times New Roman" w:cs="Times New Roman"/>
          <w:sz w:val="20"/>
          <w:szCs w:val="20"/>
        </w:rPr>
        <w:t>VENKATESH.N</w:t>
      </w:r>
      <w:r w:rsidR="00AE297E">
        <w:rPr>
          <w:rFonts w:ascii="Times New Roman" w:hAnsi="Times New Roman" w:cs="Times New Roman"/>
          <w:sz w:val="20"/>
          <w:szCs w:val="20"/>
        </w:rPr>
        <w:t xml:space="preserve">ALLAN </w:t>
      </w:r>
    </w:p>
    <w:p w:rsidR="00AE297E" w:rsidRPr="00AE297E" w:rsidRDefault="00AE297E" w:rsidP="00AE297E">
      <w:pPr>
        <w:tabs>
          <w:tab w:val="left" w:pos="465"/>
          <w:tab w:val="center" w:pos="5233"/>
        </w:tabs>
        <w:jc w:val="left"/>
        <w:rPr>
          <w:rFonts w:ascii="Times New Roman" w:hAnsi="Times New Roman" w:cs="Times New Roman"/>
          <w:sz w:val="20"/>
          <w:szCs w:val="20"/>
        </w:rPr>
      </w:pPr>
      <w:r>
        <w:rPr>
          <w:rFonts w:ascii="Times New Roman" w:hAnsi="Times New Roman" w:cs="Times New Roman"/>
          <w:sz w:val="20"/>
          <w:szCs w:val="20"/>
        </w:rPr>
        <w:t>Email id</w:t>
      </w:r>
      <w:r w:rsidRPr="00AE297E">
        <w:rPr>
          <w:rFonts w:ascii="Times New Roman" w:hAnsi="Times New Roman" w:cs="Times New Roman"/>
          <w:sz w:val="20"/>
          <w:szCs w:val="20"/>
        </w:rPr>
        <w:t>:</w:t>
      </w:r>
      <w:r>
        <w:rPr>
          <w:rFonts w:ascii="Times New Roman" w:hAnsi="Times New Roman" w:cs="Times New Roman"/>
          <w:sz w:val="20"/>
          <w:szCs w:val="20"/>
        </w:rPr>
        <w:t xml:space="preserve"> </w:t>
      </w:r>
      <w:r w:rsidRPr="00AE297E">
        <w:rPr>
          <w:rFonts w:ascii="Times New Roman" w:hAnsi="Times New Roman" w:cs="Times New Roman"/>
          <w:sz w:val="20"/>
          <w:szCs w:val="20"/>
        </w:rPr>
        <w:t>nallanvenkatesh@</w:t>
      </w:r>
      <w:hyperlink r:id="rId8" w:history="1">
        <w:r w:rsidRPr="00AE297E">
          <w:rPr>
            <w:rStyle w:val="Hyperlink"/>
            <w:rFonts w:ascii="Times New Roman" w:hAnsi="Times New Roman" w:cs="Times New Roman"/>
            <w:sz w:val="20"/>
            <w:szCs w:val="20"/>
          </w:rPr>
          <w:t>gmail.com</w:t>
        </w:r>
      </w:hyperlink>
    </w:p>
    <w:p w:rsidR="00AE297E" w:rsidRPr="00AE297E" w:rsidRDefault="00AE297E" w:rsidP="00AE297E">
      <w:pPr>
        <w:tabs>
          <w:tab w:val="left" w:pos="465"/>
          <w:tab w:val="center" w:pos="5233"/>
        </w:tabs>
        <w:jc w:val="left"/>
        <w:rPr>
          <w:rFonts w:ascii="Times New Roman" w:hAnsi="Times New Roman" w:cs="Times New Roman"/>
          <w:sz w:val="20"/>
          <w:szCs w:val="20"/>
        </w:rPr>
      </w:pPr>
      <w:r>
        <w:rPr>
          <w:rFonts w:ascii="Times New Roman" w:hAnsi="Times New Roman" w:cs="Times New Roman"/>
          <w:sz w:val="20"/>
          <w:szCs w:val="20"/>
        </w:rPr>
        <w:t xml:space="preserve">Contact </w:t>
      </w:r>
      <w:r w:rsidRPr="00AE297E">
        <w:rPr>
          <w:rFonts w:ascii="Times New Roman" w:hAnsi="Times New Roman" w:cs="Times New Roman"/>
          <w:sz w:val="20"/>
          <w:szCs w:val="20"/>
        </w:rPr>
        <w:t># 469-801-9761</w:t>
      </w:r>
    </w:p>
    <w:p w:rsidR="00C679AE" w:rsidRPr="00AE297E" w:rsidRDefault="00C679AE" w:rsidP="00AE297E">
      <w:pPr>
        <w:tabs>
          <w:tab w:val="left" w:pos="465"/>
          <w:tab w:val="center" w:pos="5233"/>
        </w:tabs>
        <w:jc w:val="left"/>
        <w:rPr>
          <w:rFonts w:ascii="Cambria" w:hAnsi="Cambria"/>
        </w:rPr>
      </w:pPr>
      <w:r w:rsidRPr="00AE297E">
        <w:rPr>
          <w:rFonts w:ascii="Times New Roman" w:hAnsi="Times New Roman" w:cs="Times New Roman"/>
          <w:sz w:val="20"/>
          <w:szCs w:val="20"/>
        </w:rPr>
        <w:ptab w:relativeTo="margin" w:alignment="right" w:leader="none"/>
      </w:r>
      <w:r w:rsidR="00DB6808" w:rsidRPr="00DB6808">
        <w:rPr>
          <w:noProof/>
        </w:rPr>
        <w:drawing>
          <wp:inline distT="0" distB="0" distL="0" distR="0">
            <wp:extent cx="914400" cy="657225"/>
            <wp:effectExtent l="19050" t="0" r="0" b="0"/>
            <wp:docPr id="7" name="Picture 1" descr="U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 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657225"/>
                    </a:xfrm>
                    <a:prstGeom prst="rect">
                      <a:avLst/>
                    </a:prstGeom>
                    <a:noFill/>
                    <a:ln>
                      <a:noFill/>
                    </a:ln>
                  </pic:spPr>
                </pic:pic>
              </a:graphicData>
            </a:graphic>
          </wp:inline>
        </w:drawing>
      </w:r>
      <w:r w:rsidR="00DB6808" w:rsidRPr="00DB6808">
        <w:rPr>
          <w:noProof/>
        </w:rPr>
        <w:drawing>
          <wp:inline distT="0" distB="0" distL="0" distR="0">
            <wp:extent cx="873749" cy="1030104"/>
            <wp:effectExtent l="19050" t="0" r="2551"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7142" cy="1034104"/>
                    </a:xfrm>
                    <a:prstGeom prst="rect">
                      <a:avLst/>
                    </a:prstGeom>
                    <a:noFill/>
                  </pic:spPr>
                </pic:pic>
              </a:graphicData>
            </a:graphic>
          </wp:inline>
        </w:drawing>
      </w:r>
    </w:p>
    <w:p w:rsidR="00C679AE" w:rsidRPr="001724B8" w:rsidRDefault="00C679AE" w:rsidP="00E91300">
      <w:pPr>
        <w:pStyle w:val="Header"/>
        <w:jc w:val="both"/>
        <w:rPr>
          <w:sz w:val="22"/>
          <w:szCs w:val="22"/>
          <w:u w:val="single"/>
        </w:rPr>
      </w:pPr>
    </w:p>
    <w:p w:rsidR="00315B93" w:rsidRPr="00C679AE" w:rsidRDefault="00C679AE" w:rsidP="00E91300">
      <w:pPr>
        <w:pStyle w:val="Heading7"/>
        <w:keepNext/>
        <w:shd w:val="clear" w:color="auto" w:fill="D9D9D9" w:themeFill="background1" w:themeFillShade="D9"/>
        <w:spacing w:before="0" w:after="0"/>
        <w:jc w:val="both"/>
        <w:rPr>
          <w:rFonts w:asciiTheme="minorHAnsi" w:hAnsiTheme="minorHAnsi" w:cstheme="minorHAnsi"/>
          <w:b/>
          <w:sz w:val="22"/>
          <w:szCs w:val="22"/>
          <w:u w:val="single"/>
        </w:rPr>
      </w:pPr>
      <w:r w:rsidRPr="00C679AE">
        <w:rPr>
          <w:rFonts w:asciiTheme="minorHAnsi" w:hAnsiTheme="minorHAnsi" w:cstheme="minorHAnsi"/>
          <w:b/>
          <w:sz w:val="22"/>
          <w:szCs w:val="22"/>
          <w:u w:val="single"/>
        </w:rPr>
        <w:t>PROFESSIONAL SUMMARY:</w:t>
      </w:r>
    </w:p>
    <w:p w:rsidR="00700455" w:rsidRPr="00700455" w:rsidRDefault="00700455" w:rsidP="00E91300"/>
    <w:p w:rsidR="00315B93" w:rsidRPr="008951E0" w:rsidRDefault="00AE297E" w:rsidP="00E91300">
      <w:pPr>
        <w:pStyle w:val="Heading7"/>
        <w:keepNext/>
        <w:numPr>
          <w:ilvl w:val="0"/>
          <w:numId w:val="2"/>
        </w:numPr>
        <w:spacing w:before="0" w:after="0"/>
        <w:jc w:val="both"/>
        <w:rPr>
          <w:rFonts w:asciiTheme="minorHAnsi" w:hAnsiTheme="minorHAnsi"/>
          <w:sz w:val="22"/>
          <w:szCs w:val="22"/>
        </w:rPr>
      </w:pPr>
      <w:r>
        <w:rPr>
          <w:rFonts w:asciiTheme="minorHAnsi" w:hAnsiTheme="minorHAnsi"/>
          <w:sz w:val="22"/>
          <w:szCs w:val="22"/>
        </w:rPr>
        <w:t xml:space="preserve">Around </w:t>
      </w:r>
      <w:r w:rsidR="00315B93" w:rsidRPr="008951E0">
        <w:rPr>
          <w:rFonts w:asciiTheme="minorHAnsi" w:hAnsiTheme="minorHAnsi"/>
          <w:sz w:val="22"/>
          <w:szCs w:val="22"/>
        </w:rPr>
        <w:t>8+ years of experience in Web Development, designing User Interface (UI) applica</w:t>
      </w:r>
      <w:r w:rsidR="00D0172A" w:rsidRPr="008951E0">
        <w:rPr>
          <w:rFonts w:asciiTheme="minorHAnsi" w:hAnsiTheme="minorHAnsi"/>
          <w:sz w:val="22"/>
          <w:szCs w:val="22"/>
        </w:rPr>
        <w:t xml:space="preserve">tions and professional </w:t>
      </w:r>
      <w:r w:rsidR="00315B93" w:rsidRPr="008951E0">
        <w:rPr>
          <w:rFonts w:asciiTheme="minorHAnsi" w:hAnsiTheme="minorHAnsi"/>
          <w:sz w:val="22"/>
          <w:szCs w:val="22"/>
        </w:rPr>
        <w:t xml:space="preserve">web applications using </w:t>
      </w:r>
      <w:r w:rsidR="00315B93" w:rsidRPr="008951E0">
        <w:rPr>
          <w:rFonts w:asciiTheme="minorHAnsi" w:hAnsiTheme="minorHAnsi"/>
          <w:b/>
          <w:sz w:val="22"/>
          <w:szCs w:val="22"/>
        </w:rPr>
        <w:t>HTML 4.0/5, CSS2/CSS3,</w:t>
      </w:r>
      <w:r w:rsidR="00834D8E" w:rsidRPr="008951E0">
        <w:rPr>
          <w:rFonts w:asciiTheme="minorHAnsi" w:hAnsiTheme="minorHAnsi"/>
          <w:b/>
          <w:sz w:val="22"/>
          <w:szCs w:val="22"/>
        </w:rPr>
        <w:t>SASS,</w:t>
      </w:r>
      <w:r w:rsidR="00315B93" w:rsidRPr="008951E0">
        <w:rPr>
          <w:rFonts w:asciiTheme="minorHAnsi" w:hAnsiTheme="minorHAnsi"/>
          <w:b/>
          <w:sz w:val="22"/>
          <w:szCs w:val="22"/>
        </w:rPr>
        <w:t xml:space="preserve"> JAVASCRIPT, jQUERY, AJAX, JSON AND XML</w:t>
      </w:r>
      <w:r w:rsidR="00315B93" w:rsidRPr="008951E0">
        <w:rPr>
          <w:rFonts w:asciiTheme="minorHAnsi" w:hAnsiTheme="minorHAnsi"/>
          <w:sz w:val="22"/>
          <w:szCs w:val="22"/>
        </w:rPr>
        <w:t xml:space="preserve"> with experience in the software development life cycle.</w:t>
      </w:r>
    </w:p>
    <w:p w:rsidR="006751AB" w:rsidRPr="001C42CC" w:rsidRDefault="006751AB" w:rsidP="001C42CC">
      <w:pPr>
        <w:pStyle w:val="ListParagraph"/>
        <w:numPr>
          <w:ilvl w:val="0"/>
          <w:numId w:val="2"/>
        </w:numPr>
        <w:jc w:val="both"/>
      </w:pPr>
      <w:r w:rsidRPr="008951E0">
        <w:t xml:space="preserve">Extensive experience in web design </w:t>
      </w:r>
      <w:r w:rsidRPr="008951E0">
        <w:rPr>
          <w:rStyle w:val="Heading7Char"/>
          <w:rFonts w:asciiTheme="minorHAnsi" w:eastAsiaTheme="minorEastAsia" w:hAnsiTheme="minorHAnsi"/>
          <w:sz w:val="22"/>
          <w:szCs w:val="22"/>
        </w:rPr>
        <w:t xml:space="preserve">using </w:t>
      </w:r>
      <w:r w:rsidRPr="008951E0">
        <w:rPr>
          <w:rStyle w:val="Heading7Char"/>
          <w:rFonts w:asciiTheme="minorHAnsi" w:eastAsiaTheme="minorEastAsia" w:hAnsiTheme="minorHAnsi"/>
          <w:b/>
          <w:sz w:val="22"/>
          <w:szCs w:val="22"/>
        </w:rPr>
        <w:t>CSS3, D3.js, Bootstrap,High c</w:t>
      </w:r>
      <w:r w:rsidRPr="001C42CC">
        <w:rPr>
          <w:rStyle w:val="Heading7Char"/>
          <w:rFonts w:asciiTheme="minorHAnsi" w:eastAsiaTheme="minorEastAsia" w:hAnsiTheme="minorHAnsi"/>
          <w:b/>
          <w:sz w:val="22"/>
          <w:szCs w:val="22"/>
        </w:rPr>
        <w:t>harts , Adobe Photoshop</w:t>
      </w:r>
      <w:r w:rsidRPr="001C42CC">
        <w:rPr>
          <w:b/>
        </w:rPr>
        <w:t>.</w:t>
      </w:r>
    </w:p>
    <w:p w:rsidR="001C42CC" w:rsidRPr="001C42CC" w:rsidRDefault="001C42CC" w:rsidP="001C42CC">
      <w:pPr>
        <w:pStyle w:val="ListParagraph"/>
        <w:widowControl w:val="0"/>
        <w:numPr>
          <w:ilvl w:val="0"/>
          <w:numId w:val="2"/>
        </w:numPr>
        <w:overflowPunct w:val="0"/>
        <w:adjustRightInd w:val="0"/>
        <w:jc w:val="left"/>
        <w:rPr>
          <w:rFonts w:asciiTheme="majorHAnsi" w:hAnsiTheme="majorHAnsi" w:cs="Arial"/>
        </w:rPr>
      </w:pPr>
      <w:r w:rsidRPr="0059045F">
        <w:rPr>
          <w:rFonts w:asciiTheme="majorHAnsi" w:hAnsiTheme="majorHAnsi" w:cs="Arial"/>
        </w:rPr>
        <w:t xml:space="preserve">Experience in building enterprise Applications and Distributed Systems using technologies such as </w:t>
      </w:r>
      <w:r w:rsidRPr="0059045F">
        <w:rPr>
          <w:rFonts w:asciiTheme="majorHAnsi" w:hAnsiTheme="majorHAnsi" w:cs="Arial"/>
          <w:b/>
        </w:rPr>
        <w:t>Core Java</w:t>
      </w:r>
      <w:r w:rsidRPr="0059045F">
        <w:rPr>
          <w:rFonts w:asciiTheme="majorHAnsi" w:hAnsiTheme="majorHAnsi" w:cs="Arial"/>
        </w:rPr>
        <w:t xml:space="preserve">, </w:t>
      </w:r>
      <w:r w:rsidRPr="0059045F">
        <w:rPr>
          <w:rFonts w:asciiTheme="majorHAnsi" w:hAnsiTheme="majorHAnsi" w:cs="Arial"/>
          <w:b/>
        </w:rPr>
        <w:t>J2EE</w:t>
      </w:r>
      <w:r w:rsidRPr="0059045F">
        <w:rPr>
          <w:rFonts w:asciiTheme="majorHAnsi" w:hAnsiTheme="majorHAnsi" w:cs="Arial"/>
        </w:rPr>
        <w:t xml:space="preserve"> (</w:t>
      </w:r>
      <w:r w:rsidRPr="0059045F">
        <w:rPr>
          <w:rFonts w:asciiTheme="majorHAnsi" w:hAnsiTheme="majorHAnsi" w:cs="Arial"/>
          <w:b/>
        </w:rPr>
        <w:t>Servlets, JSP, JSF, EJB, Hibernate, spring, Struts, JDBC, JMS</w:t>
      </w:r>
      <w:r w:rsidRPr="0059045F">
        <w:rPr>
          <w:rFonts w:asciiTheme="majorHAnsi" w:hAnsiTheme="majorHAnsi" w:cs="Arial"/>
        </w:rPr>
        <w:t xml:space="preserve">) and </w:t>
      </w:r>
      <w:r w:rsidRPr="0059045F">
        <w:rPr>
          <w:rFonts w:asciiTheme="majorHAnsi" w:hAnsiTheme="majorHAnsi" w:cs="Arial"/>
          <w:b/>
        </w:rPr>
        <w:t>XML</w:t>
      </w:r>
      <w:r w:rsidRPr="0059045F">
        <w:rPr>
          <w:rFonts w:asciiTheme="majorHAnsi" w:hAnsiTheme="majorHAnsi" w:cs="Arial"/>
        </w:rPr>
        <w:t xml:space="preserve">.      </w:t>
      </w:r>
    </w:p>
    <w:p w:rsidR="00957DA1" w:rsidRPr="008951E0" w:rsidRDefault="00957DA1" w:rsidP="00E91300">
      <w:pPr>
        <w:pStyle w:val="ListParagraph"/>
        <w:widowControl w:val="0"/>
        <w:numPr>
          <w:ilvl w:val="0"/>
          <w:numId w:val="2"/>
        </w:numPr>
        <w:suppressAutoHyphens/>
        <w:autoSpaceDE w:val="0"/>
        <w:autoSpaceDN w:val="0"/>
        <w:adjustRightInd w:val="0"/>
        <w:jc w:val="both"/>
        <w:rPr>
          <w:rStyle w:val="apple-converted-space"/>
          <w:rFonts w:cstheme="minorHAnsi"/>
        </w:rPr>
      </w:pPr>
      <w:r w:rsidRPr="008951E0">
        <w:rPr>
          <w:rFonts w:cstheme="minorHAnsi"/>
          <w:shd w:val="clear" w:color="auto" w:fill="FFFFFF"/>
        </w:rPr>
        <w:t>Professional understanding of System development life cycle (SDLC) as well as various phases such as Analysis Design, Development and Testing.</w:t>
      </w:r>
      <w:r w:rsidRPr="008951E0">
        <w:rPr>
          <w:rStyle w:val="apple-converted-space"/>
          <w:rFonts w:cstheme="minorHAnsi"/>
          <w:shd w:val="clear" w:color="auto" w:fill="FFFFFF"/>
        </w:rPr>
        <w:t> </w:t>
      </w:r>
    </w:p>
    <w:p w:rsidR="00FE204A" w:rsidRPr="008951E0" w:rsidRDefault="00FE204A" w:rsidP="00E91300">
      <w:pPr>
        <w:pStyle w:val="ListParagraph"/>
        <w:numPr>
          <w:ilvl w:val="0"/>
          <w:numId w:val="2"/>
        </w:numPr>
        <w:jc w:val="both"/>
        <w:rPr>
          <w:rFonts w:cstheme="minorHAnsi"/>
          <w:b/>
          <w:color w:val="000000"/>
        </w:rPr>
      </w:pPr>
      <w:r w:rsidRPr="008951E0">
        <w:rPr>
          <w:rFonts w:cstheme="minorHAnsi"/>
          <w:color w:val="000000"/>
        </w:rPr>
        <w:t xml:space="preserve">Experience applying the latest software development approaches including MVC, event – driven applications using </w:t>
      </w:r>
      <w:r w:rsidRPr="008951E0">
        <w:rPr>
          <w:rFonts w:cstheme="minorHAnsi"/>
          <w:b/>
          <w:color w:val="000000"/>
        </w:rPr>
        <w:t>AJAX, Object Oriented (OO) JavaScript, JSON and XML.</w:t>
      </w:r>
    </w:p>
    <w:p w:rsidR="00252DC0" w:rsidRPr="008951E0" w:rsidRDefault="00252DC0" w:rsidP="00E91300">
      <w:pPr>
        <w:pStyle w:val="ListParagraph"/>
        <w:widowControl w:val="0"/>
        <w:numPr>
          <w:ilvl w:val="0"/>
          <w:numId w:val="2"/>
        </w:numPr>
        <w:suppressAutoHyphens/>
        <w:autoSpaceDE w:val="0"/>
        <w:autoSpaceDN w:val="0"/>
        <w:adjustRightInd w:val="0"/>
        <w:jc w:val="both"/>
        <w:rPr>
          <w:rFonts w:cstheme="minorHAnsi"/>
          <w:b/>
          <w:bCs/>
        </w:rPr>
      </w:pPr>
      <w:r w:rsidRPr="008951E0">
        <w:rPr>
          <w:rFonts w:cstheme="minorHAnsi"/>
        </w:rPr>
        <w:t xml:space="preserve">Expert in </w:t>
      </w:r>
      <w:r w:rsidRPr="008951E0">
        <w:rPr>
          <w:rFonts w:cstheme="minorHAnsi"/>
          <w:b/>
          <w:bCs/>
        </w:rPr>
        <w:t xml:space="preserve">HTML5/CSS3 </w:t>
      </w:r>
      <w:r w:rsidRPr="008951E0">
        <w:rPr>
          <w:rFonts w:cstheme="minorHAnsi"/>
        </w:rPr>
        <w:t xml:space="preserve">development and have experience in </w:t>
      </w:r>
      <w:r w:rsidRPr="008951E0">
        <w:rPr>
          <w:rFonts w:cstheme="minorHAnsi"/>
          <w:b/>
          <w:bCs/>
        </w:rPr>
        <w:t>Backbone.js, Require.js, node.js, angul</w:t>
      </w:r>
      <w:r w:rsidR="00A20FDC" w:rsidRPr="008951E0">
        <w:rPr>
          <w:rFonts w:cstheme="minorHAnsi"/>
          <w:b/>
          <w:bCs/>
        </w:rPr>
        <w:t>ar.js, Ext.js</w:t>
      </w:r>
      <w:r w:rsidRPr="008951E0">
        <w:rPr>
          <w:rFonts w:cstheme="minorHAnsi"/>
          <w:b/>
          <w:bCs/>
        </w:rPr>
        <w:t>.</w:t>
      </w:r>
    </w:p>
    <w:p w:rsidR="00FE204A" w:rsidRPr="008951E0" w:rsidRDefault="00FE204A" w:rsidP="00E91300">
      <w:pPr>
        <w:widowControl w:val="0"/>
        <w:numPr>
          <w:ilvl w:val="0"/>
          <w:numId w:val="2"/>
        </w:numPr>
        <w:suppressAutoHyphens/>
        <w:jc w:val="both"/>
        <w:rPr>
          <w:rFonts w:cstheme="minorHAnsi"/>
          <w:b/>
          <w:bCs/>
        </w:rPr>
      </w:pPr>
      <w:r w:rsidRPr="008951E0">
        <w:rPr>
          <w:rFonts w:cstheme="minorHAnsi"/>
        </w:rPr>
        <w:t xml:space="preserve">Experience in designing </w:t>
      </w:r>
      <w:r w:rsidRPr="008951E0">
        <w:rPr>
          <w:rFonts w:cstheme="minorHAnsi"/>
          <w:b/>
          <w:bCs/>
        </w:rPr>
        <w:t>UI patterns and UI applications</w:t>
      </w:r>
      <w:r w:rsidRPr="008951E0">
        <w:rPr>
          <w:rFonts w:cstheme="minorHAnsi"/>
        </w:rPr>
        <w:t xml:space="preserve"> with the help of Adobe products like </w:t>
      </w:r>
      <w:r w:rsidRPr="008951E0">
        <w:rPr>
          <w:rFonts w:cstheme="minorHAnsi"/>
          <w:b/>
          <w:bCs/>
        </w:rPr>
        <w:t>Adobe Dreamweaver CS3, Adobe Photoshop, and Adobe Illustrator CS3.</w:t>
      </w:r>
    </w:p>
    <w:p w:rsidR="00865854" w:rsidRPr="008951E0" w:rsidRDefault="00865854" w:rsidP="00E91300">
      <w:pPr>
        <w:widowControl w:val="0"/>
        <w:numPr>
          <w:ilvl w:val="0"/>
          <w:numId w:val="2"/>
        </w:numPr>
        <w:autoSpaceDE w:val="0"/>
        <w:autoSpaceDN w:val="0"/>
        <w:adjustRightInd w:val="0"/>
        <w:jc w:val="both"/>
        <w:rPr>
          <w:rFonts w:cstheme="minorHAnsi"/>
          <w:b/>
          <w:bCs/>
        </w:rPr>
      </w:pPr>
      <w:r w:rsidRPr="008951E0">
        <w:rPr>
          <w:rFonts w:cstheme="minorHAnsi"/>
        </w:rPr>
        <w:t xml:space="preserve">Experienced in using Front End editors </w:t>
      </w:r>
      <w:r w:rsidR="00A20FDC" w:rsidRPr="008951E0">
        <w:rPr>
          <w:rFonts w:cstheme="minorHAnsi"/>
          <w:b/>
        </w:rPr>
        <w:t xml:space="preserve">like </w:t>
      </w:r>
      <w:r w:rsidRPr="008951E0">
        <w:rPr>
          <w:rFonts w:cstheme="minorHAnsi"/>
          <w:b/>
        </w:rPr>
        <w:t xml:space="preserve"> TextMate, Sublime Text2 and Microsoft Expression Web.</w:t>
      </w:r>
    </w:p>
    <w:p w:rsidR="009E025B" w:rsidRPr="008951E0" w:rsidRDefault="009E025B" w:rsidP="00E91300">
      <w:pPr>
        <w:numPr>
          <w:ilvl w:val="0"/>
          <w:numId w:val="2"/>
        </w:numPr>
        <w:tabs>
          <w:tab w:val="left" w:pos="450"/>
          <w:tab w:val="left" w:pos="10710"/>
        </w:tabs>
        <w:jc w:val="both"/>
        <w:rPr>
          <w:rFonts w:eastAsia="Arial Unicode MS" w:cstheme="minorHAnsi"/>
        </w:rPr>
      </w:pPr>
      <w:r w:rsidRPr="008951E0">
        <w:rPr>
          <w:rFonts w:eastAsia="Arial Unicode MS" w:cstheme="minorHAnsi"/>
        </w:rPr>
        <w:t xml:space="preserve">Extensive experience in creating style guides, best practices and setting </w:t>
      </w:r>
      <w:r w:rsidRPr="008951E0">
        <w:rPr>
          <w:rFonts w:eastAsia="Arial Unicode MS" w:cstheme="minorHAnsi"/>
          <w:b/>
        </w:rPr>
        <w:t>UI standards</w:t>
      </w:r>
      <w:r w:rsidRPr="008951E0">
        <w:rPr>
          <w:rFonts w:eastAsia="Arial Unicode MS" w:cstheme="minorHAnsi"/>
        </w:rPr>
        <w:t xml:space="preserve"> for enterprise/consumer applications.</w:t>
      </w:r>
    </w:p>
    <w:p w:rsidR="00252DC0" w:rsidRPr="008951E0" w:rsidRDefault="00252DC0" w:rsidP="00E91300">
      <w:pPr>
        <w:pStyle w:val="Subtitle"/>
        <w:numPr>
          <w:ilvl w:val="0"/>
          <w:numId w:val="2"/>
        </w:numPr>
        <w:jc w:val="both"/>
        <w:rPr>
          <w:rFonts w:asciiTheme="minorHAnsi" w:hAnsiTheme="minorHAnsi" w:cstheme="minorHAnsi"/>
          <w:b w:val="0"/>
          <w:bCs w:val="0"/>
          <w:sz w:val="22"/>
          <w:szCs w:val="22"/>
        </w:rPr>
      </w:pPr>
      <w:r w:rsidRPr="008951E0">
        <w:rPr>
          <w:rFonts w:asciiTheme="minorHAnsi" w:hAnsiTheme="minorHAnsi" w:cstheme="minorHAnsi"/>
          <w:b w:val="0"/>
          <w:sz w:val="22"/>
          <w:szCs w:val="22"/>
        </w:rPr>
        <w:t xml:space="preserve">Creative Knowledge in Art creation, modification and conversion- Logos, print media, web page and software interface design using </w:t>
      </w:r>
      <w:r w:rsidRPr="008951E0">
        <w:rPr>
          <w:rFonts w:asciiTheme="minorHAnsi" w:hAnsiTheme="minorHAnsi" w:cstheme="minorHAnsi"/>
          <w:sz w:val="22"/>
          <w:szCs w:val="22"/>
        </w:rPr>
        <w:t>Photoshop, Adobe Flash</w:t>
      </w:r>
      <w:r w:rsidRPr="008951E0">
        <w:rPr>
          <w:rFonts w:asciiTheme="minorHAnsi" w:hAnsiTheme="minorHAnsi" w:cstheme="minorHAnsi"/>
          <w:b w:val="0"/>
          <w:sz w:val="22"/>
          <w:szCs w:val="22"/>
        </w:rPr>
        <w:t xml:space="preserve"> and </w:t>
      </w:r>
      <w:r w:rsidRPr="008951E0">
        <w:rPr>
          <w:rFonts w:asciiTheme="minorHAnsi" w:hAnsiTheme="minorHAnsi" w:cstheme="minorHAnsi"/>
          <w:sz w:val="22"/>
          <w:szCs w:val="22"/>
        </w:rPr>
        <w:t>Illustrator</w:t>
      </w:r>
      <w:r w:rsidRPr="008951E0">
        <w:rPr>
          <w:rFonts w:asciiTheme="minorHAnsi" w:hAnsiTheme="minorHAnsi" w:cstheme="minorHAnsi"/>
          <w:b w:val="0"/>
          <w:sz w:val="22"/>
          <w:szCs w:val="22"/>
        </w:rPr>
        <w:t>.</w:t>
      </w:r>
    </w:p>
    <w:p w:rsidR="00E63FEA" w:rsidRPr="00E63FEA" w:rsidRDefault="00865854" w:rsidP="00E63FEA">
      <w:pPr>
        <w:pStyle w:val="ListParagraph"/>
        <w:numPr>
          <w:ilvl w:val="0"/>
          <w:numId w:val="2"/>
        </w:numPr>
        <w:jc w:val="both"/>
        <w:rPr>
          <w:rFonts w:cstheme="minorHAnsi"/>
        </w:rPr>
      </w:pPr>
      <w:r w:rsidRPr="008951E0">
        <w:rPr>
          <w:rFonts w:cstheme="minorHAnsi"/>
        </w:rPr>
        <w:t xml:space="preserve">Experience in using various tools and IDEs for development and design like </w:t>
      </w:r>
      <w:r w:rsidRPr="008951E0">
        <w:rPr>
          <w:rFonts w:cstheme="minorHAnsi"/>
          <w:b/>
        </w:rPr>
        <w:t>Netbeans, XAMPP</w:t>
      </w:r>
      <w:r w:rsidRPr="008951E0">
        <w:rPr>
          <w:rFonts w:cstheme="minorHAnsi"/>
        </w:rPr>
        <w:t xml:space="preserve">, </w:t>
      </w:r>
      <w:r w:rsidR="00A20FDC" w:rsidRPr="008951E0">
        <w:rPr>
          <w:rFonts w:cstheme="minorHAnsi"/>
          <w:b/>
        </w:rPr>
        <w:t>Notepad++, and Adobe Photoshop</w:t>
      </w:r>
    </w:p>
    <w:p w:rsidR="00E63FEA" w:rsidRPr="00E63FEA" w:rsidRDefault="00E63FEA" w:rsidP="00E63FEA">
      <w:pPr>
        <w:pStyle w:val="ListParagraph"/>
        <w:numPr>
          <w:ilvl w:val="0"/>
          <w:numId w:val="2"/>
        </w:numPr>
        <w:jc w:val="both"/>
        <w:rPr>
          <w:rFonts w:cstheme="minorHAnsi"/>
        </w:rPr>
      </w:pPr>
      <w:r w:rsidRPr="00E63FEA">
        <w:rPr>
          <w:rFonts w:cstheme="minorHAnsi"/>
        </w:rPr>
        <w:t xml:space="preserve">Good Knowledge in using </w:t>
      </w:r>
      <w:r w:rsidRPr="00E63FEA">
        <w:rPr>
          <w:rFonts w:cstheme="minorHAnsi"/>
          <w:b/>
        </w:rPr>
        <w:t>Dojo</w:t>
      </w:r>
      <w:r w:rsidRPr="00E63FEA">
        <w:rPr>
          <w:rFonts w:cstheme="minorHAnsi"/>
        </w:rPr>
        <w:t xml:space="preserve"> Components and integrating back-end applications with </w:t>
      </w:r>
      <w:r w:rsidRPr="00E63FEA">
        <w:rPr>
          <w:rFonts w:cstheme="minorHAnsi"/>
          <w:b/>
        </w:rPr>
        <w:t>AJAX</w:t>
      </w:r>
      <w:r w:rsidRPr="00E63FEA">
        <w:rPr>
          <w:rFonts w:cstheme="minorHAnsi"/>
        </w:rPr>
        <w:t xml:space="preserve"> driven web 2.0 front-end using OO JavaScript framework</w:t>
      </w:r>
    </w:p>
    <w:p w:rsidR="00AA28FA" w:rsidRPr="00E63FEA" w:rsidRDefault="00AA28FA" w:rsidP="00E63FEA">
      <w:pPr>
        <w:pStyle w:val="ListParagraph"/>
        <w:numPr>
          <w:ilvl w:val="0"/>
          <w:numId w:val="2"/>
        </w:numPr>
        <w:jc w:val="both"/>
        <w:rPr>
          <w:rFonts w:cstheme="minorHAnsi"/>
        </w:rPr>
      </w:pPr>
      <w:r w:rsidRPr="00E63FEA">
        <w:rPr>
          <w:rFonts w:cstheme="minorHAnsi"/>
        </w:rPr>
        <w:t xml:space="preserve">Developed web pages using </w:t>
      </w:r>
      <w:r w:rsidR="00AE0973">
        <w:rPr>
          <w:rFonts w:cstheme="minorHAnsi"/>
          <w:b/>
        </w:rPr>
        <w:t>ASP.NET</w:t>
      </w:r>
      <w:r w:rsidRPr="00E63FEA">
        <w:rPr>
          <w:rFonts w:cstheme="minorHAnsi"/>
        </w:rPr>
        <w:t>,</w:t>
      </w:r>
      <w:r w:rsidRPr="00E63FEA">
        <w:rPr>
          <w:rFonts w:cstheme="minorHAnsi"/>
          <w:b/>
        </w:rPr>
        <w:t>HTML</w:t>
      </w:r>
      <w:r w:rsidRPr="00E63FEA">
        <w:rPr>
          <w:rFonts w:cstheme="minorHAnsi"/>
        </w:rPr>
        <w:t xml:space="preserve"> and </w:t>
      </w:r>
      <w:r w:rsidRPr="00E63FEA">
        <w:rPr>
          <w:rFonts w:cstheme="minorHAnsi"/>
          <w:b/>
        </w:rPr>
        <w:t>CSS</w:t>
      </w:r>
      <w:r w:rsidRPr="00E63FEA">
        <w:rPr>
          <w:rFonts w:cstheme="minorHAnsi"/>
        </w:rPr>
        <w:t xml:space="preserve"> for styling web pages.</w:t>
      </w:r>
    </w:p>
    <w:p w:rsidR="00AA28FA" w:rsidRPr="008951E0" w:rsidRDefault="00AA28FA" w:rsidP="00E91300">
      <w:pPr>
        <w:pStyle w:val="ListParagraph"/>
        <w:numPr>
          <w:ilvl w:val="0"/>
          <w:numId w:val="2"/>
        </w:numPr>
        <w:jc w:val="both"/>
        <w:rPr>
          <w:rFonts w:cstheme="minorHAnsi"/>
          <w:b/>
        </w:rPr>
      </w:pPr>
      <w:r w:rsidRPr="008951E0">
        <w:rPr>
          <w:rFonts w:cstheme="minorHAnsi"/>
        </w:rPr>
        <w:t xml:space="preserve">Developed interactive data visualization using </w:t>
      </w:r>
      <w:r w:rsidRPr="008951E0">
        <w:rPr>
          <w:rFonts w:cstheme="minorHAnsi"/>
          <w:b/>
        </w:rPr>
        <w:t>AJAX</w:t>
      </w:r>
      <w:r w:rsidRPr="008951E0">
        <w:rPr>
          <w:rFonts w:cstheme="minorHAnsi"/>
        </w:rPr>
        <w:t>,</w:t>
      </w:r>
      <w:r w:rsidRPr="008951E0">
        <w:rPr>
          <w:rFonts w:cstheme="minorHAnsi"/>
          <w:b/>
        </w:rPr>
        <w:t>D3.js.</w:t>
      </w:r>
    </w:p>
    <w:p w:rsidR="00427DE3" w:rsidRDefault="00865854" w:rsidP="00427DE3">
      <w:pPr>
        <w:widowControl w:val="0"/>
        <w:numPr>
          <w:ilvl w:val="0"/>
          <w:numId w:val="2"/>
        </w:numPr>
        <w:suppressAutoHyphens/>
        <w:jc w:val="both"/>
        <w:rPr>
          <w:rFonts w:cstheme="minorHAnsi"/>
          <w:b/>
          <w:bCs/>
        </w:rPr>
      </w:pPr>
      <w:r w:rsidRPr="008951E0">
        <w:rPr>
          <w:rFonts w:cstheme="minorHAnsi"/>
        </w:rPr>
        <w:t xml:space="preserve">Experience on working with </w:t>
      </w:r>
      <w:r w:rsidRPr="008951E0">
        <w:rPr>
          <w:rFonts w:cstheme="minorHAnsi"/>
          <w:b/>
          <w:bCs/>
        </w:rPr>
        <w:t>CSS Background, CSS Layouts, CSS positioning, CSS text, CSS border, CSS margin, CSS padding, CSS table, Pseudo classes, Pseudo elements and CSS behaviors in CSS.</w:t>
      </w:r>
    </w:p>
    <w:p w:rsidR="00427DE3" w:rsidRDefault="00FE204A" w:rsidP="00427DE3">
      <w:pPr>
        <w:widowControl w:val="0"/>
        <w:numPr>
          <w:ilvl w:val="0"/>
          <w:numId w:val="2"/>
        </w:numPr>
        <w:suppressAutoHyphens/>
        <w:jc w:val="both"/>
        <w:rPr>
          <w:rFonts w:cstheme="minorHAnsi"/>
          <w:b/>
          <w:bCs/>
        </w:rPr>
      </w:pPr>
      <w:r w:rsidRPr="00427DE3">
        <w:rPr>
          <w:rFonts w:eastAsia="Arial Unicode MS" w:cstheme="minorHAnsi"/>
        </w:rPr>
        <w:t xml:space="preserve">Sound knowledge in working with </w:t>
      </w:r>
      <w:r w:rsidRPr="00427DE3">
        <w:rPr>
          <w:rFonts w:eastAsia="Arial Unicode MS" w:cstheme="minorHAnsi"/>
          <w:b/>
        </w:rPr>
        <w:t xml:space="preserve">browsers compatibility issues </w:t>
      </w:r>
      <w:r w:rsidRPr="00427DE3">
        <w:rPr>
          <w:rFonts w:eastAsia="Arial Unicode MS" w:cstheme="minorHAnsi"/>
        </w:rPr>
        <w:t xml:space="preserve">with browsers like </w:t>
      </w:r>
      <w:r w:rsidRPr="00427DE3">
        <w:rPr>
          <w:rFonts w:eastAsia="Arial Unicode MS" w:cstheme="minorHAnsi"/>
          <w:b/>
        </w:rPr>
        <w:t>IE, Firefox, Safari, Opera, Chrome.</w:t>
      </w:r>
    </w:p>
    <w:p w:rsidR="00252DC0" w:rsidRPr="00427DE3" w:rsidRDefault="00427DE3" w:rsidP="00427DE3">
      <w:pPr>
        <w:widowControl w:val="0"/>
        <w:numPr>
          <w:ilvl w:val="0"/>
          <w:numId w:val="2"/>
        </w:numPr>
        <w:suppressAutoHyphens/>
        <w:jc w:val="both"/>
        <w:rPr>
          <w:rFonts w:cstheme="minorHAnsi"/>
          <w:b/>
          <w:bCs/>
        </w:rPr>
      </w:pPr>
      <w:r w:rsidRPr="00427DE3">
        <w:rPr>
          <w:rFonts w:ascii="Calibri" w:hAnsi="Calibri"/>
        </w:rPr>
        <w:t xml:space="preserve">Good understanding of </w:t>
      </w:r>
      <w:r w:rsidRPr="00427DE3">
        <w:rPr>
          <w:rFonts w:ascii="Calibri" w:hAnsi="Calibri"/>
          <w:b/>
        </w:rPr>
        <w:t>NoSQL</w:t>
      </w:r>
      <w:r w:rsidRPr="00427DE3">
        <w:rPr>
          <w:rFonts w:ascii="Calibri" w:hAnsi="Calibri"/>
        </w:rPr>
        <w:t xml:space="preserve">Data bases and hands on work experience in writing application on </w:t>
      </w:r>
      <w:r w:rsidRPr="00427DE3">
        <w:rPr>
          <w:rFonts w:ascii="Calibri" w:hAnsi="Calibri"/>
          <w:b/>
        </w:rPr>
        <w:t>No SQL</w:t>
      </w:r>
      <w:r w:rsidRPr="00427DE3">
        <w:rPr>
          <w:rFonts w:ascii="Calibri" w:hAnsi="Calibri"/>
        </w:rPr>
        <w:t xml:space="preserve"> databases like Cassandra and </w:t>
      </w:r>
      <w:r w:rsidRPr="00427DE3">
        <w:rPr>
          <w:rFonts w:ascii="Calibri" w:hAnsi="Calibri"/>
          <w:b/>
        </w:rPr>
        <w:t>Mongo DB.</w:t>
      </w:r>
      <w:bookmarkStart w:id="0" w:name="_GoBack"/>
      <w:bookmarkEnd w:id="0"/>
    </w:p>
    <w:p w:rsidR="00957DA1" w:rsidRPr="008951E0" w:rsidRDefault="00957DA1" w:rsidP="00E91300">
      <w:pPr>
        <w:pStyle w:val="ListParagraph"/>
        <w:widowControl w:val="0"/>
        <w:numPr>
          <w:ilvl w:val="0"/>
          <w:numId w:val="2"/>
        </w:numPr>
        <w:suppressAutoHyphens/>
        <w:autoSpaceDE w:val="0"/>
        <w:autoSpaceDN w:val="0"/>
        <w:adjustRightInd w:val="0"/>
        <w:jc w:val="both"/>
        <w:rPr>
          <w:rFonts w:cstheme="minorHAnsi"/>
        </w:rPr>
      </w:pPr>
      <w:r w:rsidRPr="008951E0">
        <w:rPr>
          <w:rFonts w:cstheme="minorHAnsi"/>
          <w:bCs/>
        </w:rPr>
        <w:t xml:space="preserve">Strong experience in </w:t>
      </w:r>
      <w:r w:rsidRPr="008951E0">
        <w:rPr>
          <w:rFonts w:cstheme="minorHAnsi"/>
          <w:b/>
          <w:bCs/>
        </w:rPr>
        <w:t>writing</w:t>
      </w:r>
      <w:r w:rsidRPr="008951E0">
        <w:rPr>
          <w:rFonts w:cstheme="minorHAnsi"/>
          <w:bCs/>
        </w:rPr>
        <w:t xml:space="preserve"> and </w:t>
      </w:r>
      <w:r w:rsidRPr="008951E0">
        <w:rPr>
          <w:rFonts w:cstheme="minorHAnsi"/>
          <w:b/>
          <w:bCs/>
        </w:rPr>
        <w:t>updating the technical documents</w:t>
      </w:r>
      <w:r w:rsidRPr="008951E0">
        <w:rPr>
          <w:rFonts w:cstheme="minorHAnsi"/>
          <w:bCs/>
        </w:rPr>
        <w:t xml:space="preserve"> on daily basis with the changes made to the existing environment on daily basis.</w:t>
      </w:r>
    </w:p>
    <w:p w:rsidR="00D03749" w:rsidRPr="008951E0" w:rsidRDefault="00D03749" w:rsidP="00E91300">
      <w:pPr>
        <w:widowControl w:val="0"/>
        <w:numPr>
          <w:ilvl w:val="0"/>
          <w:numId w:val="2"/>
        </w:numPr>
        <w:suppressAutoHyphens/>
        <w:jc w:val="both"/>
        <w:rPr>
          <w:rFonts w:cstheme="minorHAnsi"/>
        </w:rPr>
      </w:pPr>
      <w:r w:rsidRPr="008951E0">
        <w:rPr>
          <w:rFonts w:cstheme="minorHAnsi"/>
        </w:rPr>
        <w:t>Excellent analytical, logical and programming skills, Self Motivated, Self-Starter, and Team Player, can work with minimal supervision. Effective Communication, Organizational and Time management skills.</w:t>
      </w:r>
    </w:p>
    <w:p w:rsidR="00372EB8" w:rsidRPr="008951E0" w:rsidRDefault="00372EB8" w:rsidP="00E91300">
      <w:pPr>
        <w:pStyle w:val="ListParagraph"/>
        <w:rPr>
          <w:rFonts w:cstheme="minorHAnsi"/>
        </w:rPr>
      </w:pPr>
    </w:p>
    <w:p w:rsidR="00FA6B51" w:rsidRPr="00C679AE" w:rsidRDefault="00C679AE" w:rsidP="00E91300">
      <w:pPr>
        <w:pStyle w:val="Heading7"/>
        <w:keepNext/>
        <w:shd w:val="clear" w:color="auto" w:fill="D9D9D9" w:themeFill="background1" w:themeFillShade="D9"/>
        <w:spacing w:before="0" w:after="0"/>
        <w:jc w:val="both"/>
        <w:rPr>
          <w:rFonts w:asciiTheme="minorHAnsi" w:hAnsiTheme="minorHAnsi" w:cstheme="minorHAnsi"/>
          <w:b/>
          <w:sz w:val="22"/>
          <w:szCs w:val="22"/>
          <w:u w:val="single"/>
        </w:rPr>
      </w:pPr>
      <w:r w:rsidRPr="00C679AE">
        <w:rPr>
          <w:rFonts w:asciiTheme="minorHAnsi" w:hAnsiTheme="minorHAnsi" w:cstheme="minorHAnsi"/>
          <w:b/>
          <w:sz w:val="22"/>
          <w:szCs w:val="22"/>
          <w:u w:val="single"/>
        </w:rPr>
        <w:t>TECHNICAL SKILLS:</w:t>
      </w:r>
    </w:p>
    <w:p w:rsidR="00431DBD" w:rsidRPr="00431DBD" w:rsidRDefault="00431DBD" w:rsidP="00E91300"/>
    <w:tbl>
      <w:tblPr>
        <w:tblStyle w:val="TableGrid"/>
        <w:tblW w:w="4549" w:type="pct"/>
        <w:tblInd w:w="468" w:type="dxa"/>
        <w:tblLook w:val="04A0"/>
      </w:tblPr>
      <w:tblGrid>
        <w:gridCol w:w="2519"/>
        <w:gridCol w:w="7200"/>
      </w:tblGrid>
      <w:tr w:rsidR="00FE204A" w:rsidRPr="008951E0" w:rsidTr="000277CC">
        <w:tc>
          <w:tcPr>
            <w:tcW w:w="1296" w:type="pct"/>
          </w:tcPr>
          <w:p w:rsidR="00FE204A" w:rsidRPr="008951E0" w:rsidRDefault="00FE204A" w:rsidP="00FE204A">
            <w:pPr>
              <w:jc w:val="both"/>
              <w:rPr>
                <w:rFonts w:cstheme="minorHAnsi"/>
                <w:b/>
                <w:spacing w:val="4"/>
              </w:rPr>
            </w:pPr>
            <w:r w:rsidRPr="008951E0">
              <w:rPr>
                <w:rFonts w:cstheme="minorHAnsi"/>
                <w:b/>
                <w:spacing w:val="4"/>
              </w:rPr>
              <w:t>Web Technologies</w:t>
            </w:r>
            <w:r w:rsidRPr="008951E0">
              <w:rPr>
                <w:rFonts w:cstheme="minorHAnsi"/>
                <w:b/>
                <w:spacing w:val="4"/>
              </w:rPr>
              <w:tab/>
            </w:r>
            <w:r w:rsidRPr="008951E0">
              <w:rPr>
                <w:rFonts w:cstheme="minorHAnsi"/>
                <w:b/>
                <w:spacing w:val="4"/>
              </w:rPr>
              <w:tab/>
            </w:r>
          </w:p>
        </w:tc>
        <w:tc>
          <w:tcPr>
            <w:tcW w:w="3704" w:type="pct"/>
          </w:tcPr>
          <w:p w:rsidR="00FE204A" w:rsidRPr="008951E0" w:rsidRDefault="00FE204A" w:rsidP="00FE204A">
            <w:pPr>
              <w:jc w:val="both"/>
              <w:rPr>
                <w:rFonts w:cstheme="minorHAnsi"/>
                <w:spacing w:val="4"/>
              </w:rPr>
            </w:pPr>
            <w:r w:rsidRPr="008951E0">
              <w:rPr>
                <w:rFonts w:cstheme="minorHAnsi"/>
                <w:spacing w:val="4"/>
              </w:rPr>
              <w:t>HTML/HTML5, CSS2/CSS3, DHTML, XML, XHTML, XSLT, JavaScript, AJAX, JQuery, JSON, Apache</w:t>
            </w:r>
          </w:p>
        </w:tc>
      </w:tr>
      <w:tr w:rsidR="00FE204A" w:rsidRPr="008951E0" w:rsidTr="000277CC">
        <w:tc>
          <w:tcPr>
            <w:tcW w:w="1296" w:type="pct"/>
          </w:tcPr>
          <w:p w:rsidR="00FE204A" w:rsidRPr="008951E0" w:rsidRDefault="00FE204A" w:rsidP="00FE204A">
            <w:pPr>
              <w:jc w:val="both"/>
              <w:rPr>
                <w:rFonts w:cstheme="minorHAnsi"/>
                <w:b/>
              </w:rPr>
            </w:pPr>
            <w:r w:rsidRPr="008951E0">
              <w:rPr>
                <w:rFonts w:cstheme="minorHAnsi"/>
                <w:b/>
              </w:rPr>
              <w:t>JavaScript Libraries</w:t>
            </w:r>
          </w:p>
        </w:tc>
        <w:tc>
          <w:tcPr>
            <w:tcW w:w="3704" w:type="pct"/>
          </w:tcPr>
          <w:p w:rsidR="00FE204A" w:rsidRPr="008951E0" w:rsidRDefault="00FE204A" w:rsidP="00FE204A">
            <w:pPr>
              <w:jc w:val="both"/>
              <w:rPr>
                <w:rFonts w:cstheme="minorHAnsi"/>
              </w:rPr>
            </w:pPr>
            <w:r w:rsidRPr="008951E0">
              <w:rPr>
                <w:rFonts w:cstheme="minorHAnsi"/>
              </w:rPr>
              <w:t xml:space="preserve">Ext JS 2.0/1.0, </w:t>
            </w:r>
            <w:r w:rsidRPr="008951E0">
              <w:rPr>
                <w:rFonts w:eastAsia="Calibri" w:cstheme="minorHAnsi"/>
              </w:rPr>
              <w:t>Backbone.js, Node.js</w:t>
            </w:r>
            <w:r w:rsidR="00142B56" w:rsidRPr="008951E0">
              <w:rPr>
                <w:rFonts w:eastAsia="Calibri" w:cstheme="minorHAnsi"/>
              </w:rPr>
              <w:t>, Require.js, angular.js</w:t>
            </w:r>
          </w:p>
        </w:tc>
      </w:tr>
      <w:tr w:rsidR="00FE204A" w:rsidRPr="008951E0" w:rsidTr="000277CC">
        <w:tc>
          <w:tcPr>
            <w:tcW w:w="1296" w:type="pct"/>
          </w:tcPr>
          <w:p w:rsidR="00FE204A" w:rsidRPr="008951E0" w:rsidRDefault="00FE204A" w:rsidP="00FE204A">
            <w:pPr>
              <w:pStyle w:val="Header"/>
              <w:tabs>
                <w:tab w:val="clear" w:pos="4536"/>
                <w:tab w:val="clear" w:pos="9072"/>
              </w:tabs>
              <w:jc w:val="both"/>
              <w:rPr>
                <w:rFonts w:asciiTheme="minorHAnsi" w:hAnsiTheme="minorHAnsi" w:cstheme="minorHAnsi"/>
                <w:b/>
                <w:spacing w:val="4"/>
                <w:sz w:val="22"/>
                <w:szCs w:val="22"/>
              </w:rPr>
            </w:pPr>
            <w:r w:rsidRPr="008951E0">
              <w:rPr>
                <w:rFonts w:asciiTheme="minorHAnsi" w:hAnsiTheme="minorHAnsi" w:cstheme="minorHAnsi"/>
                <w:b/>
                <w:spacing w:val="4"/>
                <w:sz w:val="22"/>
                <w:szCs w:val="22"/>
              </w:rPr>
              <w:t>IDE's and Tools</w:t>
            </w:r>
          </w:p>
        </w:tc>
        <w:tc>
          <w:tcPr>
            <w:tcW w:w="3704" w:type="pct"/>
          </w:tcPr>
          <w:p w:rsidR="00FE204A" w:rsidRPr="008951E0" w:rsidRDefault="00FE204A" w:rsidP="00FE204A">
            <w:pPr>
              <w:pStyle w:val="Header"/>
              <w:tabs>
                <w:tab w:val="clear" w:pos="4536"/>
                <w:tab w:val="clear" w:pos="9072"/>
              </w:tabs>
              <w:jc w:val="both"/>
              <w:rPr>
                <w:rFonts w:asciiTheme="minorHAnsi" w:hAnsiTheme="minorHAnsi" w:cstheme="minorHAnsi"/>
                <w:sz w:val="22"/>
                <w:szCs w:val="22"/>
              </w:rPr>
            </w:pPr>
            <w:r w:rsidRPr="008951E0">
              <w:rPr>
                <w:rFonts w:asciiTheme="minorHAnsi" w:hAnsiTheme="minorHAnsi" w:cstheme="minorHAnsi"/>
                <w:spacing w:val="4"/>
                <w:sz w:val="22"/>
                <w:szCs w:val="22"/>
              </w:rPr>
              <w:t xml:space="preserve">Eclipse IDE, NetBeans, </w:t>
            </w:r>
            <w:r w:rsidRPr="008951E0">
              <w:rPr>
                <w:rFonts w:asciiTheme="minorHAnsi" w:hAnsiTheme="minorHAnsi" w:cstheme="minorHAnsi"/>
                <w:bCs/>
                <w:sz w:val="22"/>
                <w:szCs w:val="22"/>
              </w:rPr>
              <w:t>Dreamweaver</w:t>
            </w:r>
            <w:r w:rsidRPr="008951E0">
              <w:rPr>
                <w:rFonts w:asciiTheme="minorHAnsi" w:hAnsiTheme="minorHAnsi" w:cstheme="minorHAnsi"/>
                <w:spacing w:val="4"/>
                <w:sz w:val="22"/>
                <w:szCs w:val="22"/>
              </w:rPr>
              <w:t xml:space="preserve">, Firebug, Developer Tools, EditPlus, JSfiddle, </w:t>
            </w:r>
            <w:r w:rsidRPr="008951E0">
              <w:rPr>
                <w:rFonts w:asciiTheme="minorHAnsi" w:hAnsiTheme="minorHAnsi" w:cstheme="minorHAnsi"/>
                <w:sz w:val="22"/>
                <w:szCs w:val="22"/>
              </w:rPr>
              <w:t>Webstrom, Tatastrom, Sublimetext</w:t>
            </w:r>
          </w:p>
        </w:tc>
      </w:tr>
      <w:tr w:rsidR="00FE204A" w:rsidRPr="008951E0" w:rsidTr="000277CC">
        <w:trPr>
          <w:trHeight w:val="242"/>
        </w:trPr>
        <w:tc>
          <w:tcPr>
            <w:tcW w:w="1296" w:type="pct"/>
          </w:tcPr>
          <w:p w:rsidR="00FE204A" w:rsidRPr="008951E0" w:rsidRDefault="00FE204A" w:rsidP="00FE204A">
            <w:pPr>
              <w:jc w:val="both"/>
              <w:rPr>
                <w:rFonts w:cstheme="minorHAnsi"/>
                <w:b/>
                <w:spacing w:val="4"/>
              </w:rPr>
            </w:pPr>
            <w:r w:rsidRPr="008951E0">
              <w:rPr>
                <w:rFonts w:cstheme="minorHAnsi"/>
                <w:b/>
                <w:spacing w:val="4"/>
              </w:rPr>
              <w:t>Development Tools</w:t>
            </w:r>
          </w:p>
        </w:tc>
        <w:tc>
          <w:tcPr>
            <w:tcW w:w="3704" w:type="pct"/>
          </w:tcPr>
          <w:p w:rsidR="00FE204A" w:rsidRPr="008951E0" w:rsidRDefault="00FE204A" w:rsidP="00FE204A">
            <w:pPr>
              <w:jc w:val="both"/>
              <w:rPr>
                <w:rFonts w:cstheme="minorHAnsi"/>
                <w:spacing w:val="4"/>
              </w:rPr>
            </w:pPr>
            <w:r w:rsidRPr="008951E0">
              <w:rPr>
                <w:rFonts w:cstheme="minorHAnsi"/>
                <w:spacing w:val="4"/>
              </w:rPr>
              <w:t xml:space="preserve">Adobe Photoshop CS5, Google Ad Words, Yahoo Search Marketing(spring </w:t>
            </w:r>
            <w:r w:rsidRPr="008951E0">
              <w:rPr>
                <w:rFonts w:cstheme="minorHAnsi"/>
                <w:spacing w:val="4"/>
              </w:rPr>
              <w:lastRenderedPageBreak/>
              <w:t>tool suite)</w:t>
            </w:r>
          </w:p>
        </w:tc>
      </w:tr>
      <w:tr w:rsidR="00FE204A" w:rsidRPr="008951E0" w:rsidTr="000277CC">
        <w:tc>
          <w:tcPr>
            <w:tcW w:w="1296" w:type="pct"/>
          </w:tcPr>
          <w:p w:rsidR="00FE204A" w:rsidRPr="008951E0" w:rsidRDefault="00FE204A" w:rsidP="00FE204A">
            <w:pPr>
              <w:jc w:val="both"/>
              <w:rPr>
                <w:rFonts w:cstheme="minorHAnsi"/>
                <w:b/>
              </w:rPr>
            </w:pPr>
            <w:r w:rsidRPr="008951E0">
              <w:rPr>
                <w:rFonts w:cstheme="minorHAnsi"/>
                <w:b/>
              </w:rPr>
              <w:lastRenderedPageBreak/>
              <w:t>Publishing Tools</w:t>
            </w:r>
          </w:p>
        </w:tc>
        <w:tc>
          <w:tcPr>
            <w:tcW w:w="3704" w:type="pct"/>
          </w:tcPr>
          <w:p w:rsidR="00FE204A" w:rsidRPr="008951E0" w:rsidRDefault="00FE204A" w:rsidP="00FE204A">
            <w:pPr>
              <w:jc w:val="both"/>
              <w:rPr>
                <w:rFonts w:cstheme="minorHAnsi"/>
              </w:rPr>
            </w:pPr>
            <w:r w:rsidRPr="008951E0">
              <w:rPr>
                <w:rFonts w:cstheme="minorHAnsi"/>
              </w:rPr>
              <w:t>Adobe PageMaker, MS Office</w:t>
            </w:r>
          </w:p>
        </w:tc>
      </w:tr>
      <w:tr w:rsidR="00FE204A" w:rsidRPr="008951E0" w:rsidTr="000277CC">
        <w:tc>
          <w:tcPr>
            <w:tcW w:w="1296" w:type="pct"/>
          </w:tcPr>
          <w:p w:rsidR="00FE204A" w:rsidRPr="008951E0" w:rsidRDefault="00FE204A" w:rsidP="00FE204A">
            <w:pPr>
              <w:jc w:val="both"/>
              <w:rPr>
                <w:rFonts w:cstheme="minorHAnsi"/>
                <w:b/>
              </w:rPr>
            </w:pPr>
            <w:r w:rsidRPr="008951E0">
              <w:rPr>
                <w:rFonts w:cstheme="minorHAnsi"/>
                <w:b/>
              </w:rPr>
              <w:t>Wire Frame Tools(wire frame)</w:t>
            </w:r>
          </w:p>
        </w:tc>
        <w:tc>
          <w:tcPr>
            <w:tcW w:w="3704" w:type="pct"/>
          </w:tcPr>
          <w:p w:rsidR="00FE204A" w:rsidRPr="008951E0" w:rsidRDefault="00FE204A" w:rsidP="00FE204A">
            <w:pPr>
              <w:jc w:val="both"/>
              <w:rPr>
                <w:rFonts w:cstheme="minorHAnsi"/>
              </w:rPr>
            </w:pPr>
            <w:r w:rsidRPr="008951E0">
              <w:rPr>
                <w:rFonts w:cstheme="minorHAnsi"/>
              </w:rPr>
              <w:t>Adobe Illustrator CS3(basic idea on wire frame and  visual design)</w:t>
            </w:r>
          </w:p>
        </w:tc>
      </w:tr>
      <w:tr w:rsidR="00FE204A" w:rsidRPr="008951E0" w:rsidTr="000277CC">
        <w:tc>
          <w:tcPr>
            <w:tcW w:w="1296" w:type="pct"/>
          </w:tcPr>
          <w:p w:rsidR="00FE204A" w:rsidRPr="008951E0" w:rsidRDefault="00FE204A" w:rsidP="00FE204A">
            <w:pPr>
              <w:jc w:val="both"/>
              <w:rPr>
                <w:rFonts w:cstheme="minorHAnsi"/>
                <w:b/>
                <w:spacing w:val="4"/>
              </w:rPr>
            </w:pPr>
            <w:r w:rsidRPr="008951E0">
              <w:rPr>
                <w:rFonts w:cstheme="minorHAnsi"/>
                <w:b/>
                <w:spacing w:val="4"/>
              </w:rPr>
              <w:t>Debugging Tools</w:t>
            </w:r>
            <w:r w:rsidRPr="008951E0">
              <w:rPr>
                <w:rFonts w:cstheme="minorHAnsi"/>
                <w:b/>
                <w:spacing w:val="4"/>
              </w:rPr>
              <w:tab/>
            </w:r>
          </w:p>
        </w:tc>
        <w:tc>
          <w:tcPr>
            <w:tcW w:w="3704" w:type="pct"/>
          </w:tcPr>
          <w:p w:rsidR="00FE204A" w:rsidRPr="008951E0" w:rsidRDefault="00FE204A" w:rsidP="00FE204A">
            <w:pPr>
              <w:jc w:val="both"/>
              <w:rPr>
                <w:rFonts w:cstheme="minorHAnsi"/>
                <w:spacing w:val="4"/>
              </w:rPr>
            </w:pPr>
            <w:r w:rsidRPr="008951E0">
              <w:rPr>
                <w:rFonts w:cstheme="minorHAnsi"/>
                <w:spacing w:val="4"/>
              </w:rPr>
              <w:t>Firebug, BugZilla, (internet explorer)</w:t>
            </w:r>
          </w:p>
        </w:tc>
      </w:tr>
      <w:tr w:rsidR="00FE204A" w:rsidRPr="008951E0" w:rsidTr="000277CC">
        <w:tc>
          <w:tcPr>
            <w:tcW w:w="1296" w:type="pct"/>
          </w:tcPr>
          <w:p w:rsidR="00FE204A" w:rsidRPr="008951E0" w:rsidRDefault="00A20FDC" w:rsidP="00FE204A">
            <w:pPr>
              <w:jc w:val="both"/>
              <w:rPr>
                <w:rFonts w:cstheme="minorHAnsi"/>
                <w:b/>
                <w:spacing w:val="4"/>
              </w:rPr>
            </w:pPr>
            <w:r w:rsidRPr="008951E0">
              <w:rPr>
                <w:rFonts w:cstheme="minorHAnsi"/>
                <w:b/>
                <w:spacing w:val="4"/>
              </w:rPr>
              <w:t>Graphs</w:t>
            </w:r>
            <w:r w:rsidR="00FE204A" w:rsidRPr="008951E0">
              <w:rPr>
                <w:rFonts w:cstheme="minorHAnsi"/>
                <w:b/>
                <w:spacing w:val="4"/>
              </w:rPr>
              <w:tab/>
            </w:r>
            <w:r w:rsidR="00FE204A" w:rsidRPr="008951E0">
              <w:rPr>
                <w:rFonts w:cstheme="minorHAnsi"/>
                <w:b/>
                <w:spacing w:val="4"/>
              </w:rPr>
              <w:tab/>
            </w:r>
          </w:p>
        </w:tc>
        <w:tc>
          <w:tcPr>
            <w:tcW w:w="3704" w:type="pct"/>
          </w:tcPr>
          <w:p w:rsidR="00FE204A" w:rsidRPr="008951E0" w:rsidRDefault="00A20FDC" w:rsidP="00FE204A">
            <w:pPr>
              <w:jc w:val="both"/>
              <w:rPr>
                <w:rFonts w:cstheme="minorHAnsi"/>
                <w:spacing w:val="4"/>
              </w:rPr>
            </w:pPr>
            <w:r w:rsidRPr="008951E0">
              <w:rPr>
                <w:rFonts w:cs="Calibri"/>
              </w:rPr>
              <w:t>Fusion charts (JS+SVG)</w:t>
            </w:r>
          </w:p>
        </w:tc>
      </w:tr>
      <w:tr w:rsidR="00FE204A" w:rsidRPr="008951E0" w:rsidTr="000277CC">
        <w:tc>
          <w:tcPr>
            <w:tcW w:w="1296" w:type="pct"/>
          </w:tcPr>
          <w:p w:rsidR="00FE204A" w:rsidRPr="008951E0" w:rsidRDefault="00FE204A" w:rsidP="00FE204A">
            <w:pPr>
              <w:jc w:val="both"/>
              <w:rPr>
                <w:rFonts w:cstheme="minorHAnsi"/>
                <w:b/>
                <w:spacing w:val="4"/>
              </w:rPr>
            </w:pPr>
            <w:r w:rsidRPr="008951E0">
              <w:rPr>
                <w:rFonts w:cstheme="minorHAnsi"/>
                <w:b/>
                <w:spacing w:val="4"/>
              </w:rPr>
              <w:t>Operating Systems</w:t>
            </w:r>
            <w:r w:rsidRPr="008951E0">
              <w:rPr>
                <w:rFonts w:cstheme="minorHAnsi"/>
                <w:b/>
                <w:spacing w:val="4"/>
              </w:rPr>
              <w:tab/>
            </w:r>
          </w:p>
        </w:tc>
        <w:tc>
          <w:tcPr>
            <w:tcW w:w="3704" w:type="pct"/>
          </w:tcPr>
          <w:p w:rsidR="00FE204A" w:rsidRPr="008951E0" w:rsidRDefault="00FE204A" w:rsidP="00FE204A">
            <w:pPr>
              <w:jc w:val="both"/>
              <w:rPr>
                <w:rFonts w:cstheme="minorHAnsi"/>
                <w:spacing w:val="4"/>
              </w:rPr>
            </w:pPr>
            <w:r w:rsidRPr="008951E0">
              <w:rPr>
                <w:rFonts w:cstheme="minorHAnsi"/>
                <w:spacing w:val="4"/>
              </w:rPr>
              <w:t>Windows XP/Vista/7/8, MAC OS X</w:t>
            </w:r>
          </w:p>
        </w:tc>
      </w:tr>
    </w:tbl>
    <w:p w:rsidR="00C67C3E" w:rsidRPr="008951E0" w:rsidRDefault="00C679AE" w:rsidP="00E91300">
      <w:pPr>
        <w:pStyle w:val="Heading7"/>
        <w:keepNext/>
        <w:shd w:val="clear" w:color="auto" w:fill="D9D9D9" w:themeFill="background1" w:themeFillShade="D9"/>
        <w:spacing w:before="0" w:after="0"/>
        <w:jc w:val="both"/>
        <w:rPr>
          <w:rFonts w:asciiTheme="minorHAnsi" w:hAnsiTheme="minorHAnsi" w:cstheme="minorHAnsi"/>
          <w:b/>
          <w:sz w:val="22"/>
          <w:szCs w:val="22"/>
        </w:rPr>
      </w:pPr>
      <w:r w:rsidRPr="00427EAC">
        <w:rPr>
          <w:rFonts w:asciiTheme="minorHAnsi" w:hAnsiTheme="minorHAnsi" w:cstheme="minorHAnsi"/>
          <w:b/>
          <w:sz w:val="22"/>
          <w:szCs w:val="22"/>
        </w:rPr>
        <w:t>PROFESSIONAL EXPERIENCE:</w:t>
      </w:r>
    </w:p>
    <w:p w:rsidR="00C67C3E" w:rsidRDefault="00C67C3E" w:rsidP="00E91300"/>
    <w:p w:rsidR="00B87345" w:rsidRPr="008951E0" w:rsidRDefault="00B87345" w:rsidP="00E91300"/>
    <w:p w:rsidR="00D0172A" w:rsidRPr="008951E0" w:rsidRDefault="00E91300" w:rsidP="00E91300">
      <w:pPr>
        <w:shd w:val="clear" w:color="auto" w:fill="D9D9D9" w:themeFill="background1" w:themeFillShade="D9"/>
        <w:jc w:val="left"/>
        <w:rPr>
          <w:rFonts w:cstheme="minorHAnsi"/>
          <w:b/>
          <w:color w:val="000000"/>
        </w:rPr>
      </w:pPr>
      <w:r>
        <w:rPr>
          <w:rFonts w:cstheme="minorHAnsi"/>
          <w:b/>
        </w:rPr>
        <w:t>Client: Invesco,</w:t>
      </w:r>
      <w:r w:rsidR="00AE297E">
        <w:rPr>
          <w:rFonts w:cstheme="minorHAnsi"/>
          <w:b/>
        </w:rPr>
        <w:t xml:space="preserve"> </w:t>
      </w:r>
      <w:r>
        <w:rPr>
          <w:rFonts w:cstheme="minorHAnsi"/>
          <w:b/>
        </w:rPr>
        <w:t>Houston,</w:t>
      </w:r>
      <w:r w:rsidR="00AE297E">
        <w:rPr>
          <w:rFonts w:cstheme="minorHAnsi"/>
          <w:b/>
        </w:rPr>
        <w:t xml:space="preserve"> </w:t>
      </w:r>
      <w:r>
        <w:rPr>
          <w:rFonts w:cstheme="minorHAnsi"/>
          <w:b/>
        </w:rPr>
        <w:t xml:space="preserve">TX                                                                                                                              </w:t>
      </w:r>
      <w:r w:rsidR="00D0172A" w:rsidRPr="008951E0">
        <w:rPr>
          <w:rFonts w:cstheme="minorHAnsi"/>
          <w:b/>
          <w:color w:val="000000"/>
        </w:rPr>
        <w:t>Dec</w:t>
      </w:r>
      <w:r w:rsidR="00806B09">
        <w:rPr>
          <w:rFonts w:cstheme="minorHAnsi"/>
          <w:b/>
          <w:color w:val="000000"/>
        </w:rPr>
        <w:t>’</w:t>
      </w:r>
      <w:r w:rsidR="00D0172A" w:rsidRPr="008951E0">
        <w:rPr>
          <w:rFonts w:cstheme="minorHAnsi"/>
          <w:b/>
          <w:color w:val="000000"/>
        </w:rPr>
        <w:t xml:space="preserve"> 14 - Till date</w:t>
      </w:r>
    </w:p>
    <w:p w:rsidR="00D0172A" w:rsidRPr="008951E0" w:rsidRDefault="00D0172A" w:rsidP="00E91300">
      <w:pPr>
        <w:shd w:val="clear" w:color="auto" w:fill="D9D9D9" w:themeFill="background1" w:themeFillShade="D9"/>
        <w:jc w:val="left"/>
        <w:rPr>
          <w:rFonts w:cstheme="minorHAnsi"/>
          <w:b/>
          <w:color w:val="000000"/>
        </w:rPr>
      </w:pPr>
      <w:r w:rsidRPr="008951E0">
        <w:rPr>
          <w:rFonts w:cstheme="minorHAnsi"/>
          <w:b/>
          <w:color w:val="000000"/>
        </w:rPr>
        <w:t xml:space="preserve">Role: </w:t>
      </w:r>
      <w:r w:rsidR="00C91539">
        <w:rPr>
          <w:rFonts w:cstheme="minorHAnsi"/>
          <w:b/>
          <w:color w:val="000000"/>
        </w:rPr>
        <w:t>Sr.</w:t>
      </w:r>
      <w:r w:rsidR="00AE297E">
        <w:rPr>
          <w:rFonts w:cstheme="minorHAnsi"/>
          <w:b/>
          <w:color w:val="000000"/>
        </w:rPr>
        <w:t xml:space="preserve"> </w:t>
      </w:r>
      <w:r w:rsidR="00551AAE">
        <w:rPr>
          <w:rFonts w:cstheme="minorHAnsi"/>
          <w:b/>
          <w:color w:val="000000"/>
        </w:rPr>
        <w:t>Java</w:t>
      </w:r>
      <w:r w:rsidRPr="008951E0">
        <w:rPr>
          <w:rFonts w:cstheme="minorHAnsi"/>
          <w:b/>
          <w:color w:val="000000"/>
        </w:rPr>
        <w:t>UI Developer</w:t>
      </w:r>
    </w:p>
    <w:p w:rsidR="00C679AE" w:rsidRDefault="00C679AE" w:rsidP="00E91300">
      <w:pPr>
        <w:jc w:val="left"/>
        <w:rPr>
          <w:rFonts w:cstheme="minorHAnsi"/>
          <w:b/>
          <w:color w:val="000000"/>
        </w:rPr>
      </w:pPr>
    </w:p>
    <w:p w:rsidR="00927269" w:rsidRPr="008951E0" w:rsidRDefault="00E579FD" w:rsidP="00E91300">
      <w:pPr>
        <w:jc w:val="left"/>
        <w:rPr>
          <w:rFonts w:cstheme="minorHAnsi"/>
          <w:color w:val="000000"/>
        </w:rPr>
      </w:pPr>
      <w:r w:rsidRPr="00C679AE">
        <w:rPr>
          <w:rFonts w:cstheme="minorHAnsi"/>
          <w:b/>
          <w:color w:val="000000"/>
          <w:u w:val="single"/>
        </w:rPr>
        <w:t>D</w:t>
      </w:r>
      <w:r w:rsidR="00927269" w:rsidRPr="00C679AE">
        <w:rPr>
          <w:rFonts w:cstheme="minorHAnsi"/>
          <w:b/>
          <w:color w:val="000000"/>
          <w:u w:val="single"/>
        </w:rPr>
        <w:t>escription:</w:t>
      </w:r>
      <w:r w:rsidR="00AE297E">
        <w:rPr>
          <w:rFonts w:cstheme="minorHAnsi"/>
          <w:b/>
          <w:color w:val="000000"/>
          <w:u w:val="single"/>
        </w:rPr>
        <w:t xml:space="preserve"> </w:t>
      </w:r>
      <w:r w:rsidR="00927269" w:rsidRPr="008951E0">
        <w:rPr>
          <w:rFonts w:cstheme="minorHAnsi"/>
          <w:color w:val="000000"/>
        </w:rPr>
        <w:t>Developed an automated test framework centered around WatiN (Web Application Testing in ), an open source framework for programmatically manipulating the DOM. Was also responsible for automated testing of  our bond trading and quantitative analysis reporting applications.</w:t>
      </w:r>
    </w:p>
    <w:p w:rsidR="00C679AE" w:rsidRDefault="00C679AE" w:rsidP="00E91300">
      <w:pPr>
        <w:jc w:val="both"/>
        <w:rPr>
          <w:rFonts w:cstheme="minorHAnsi"/>
          <w:b/>
          <w:color w:val="000000"/>
        </w:rPr>
      </w:pPr>
    </w:p>
    <w:p w:rsidR="005658F9" w:rsidRPr="00C679AE" w:rsidRDefault="005658F9" w:rsidP="00E91300">
      <w:pPr>
        <w:jc w:val="both"/>
        <w:rPr>
          <w:rFonts w:cstheme="minorHAnsi"/>
          <w:b/>
          <w:color w:val="000000"/>
          <w:u w:val="single"/>
        </w:rPr>
      </w:pPr>
      <w:r w:rsidRPr="00C679AE">
        <w:rPr>
          <w:rFonts w:cstheme="minorHAnsi"/>
          <w:b/>
          <w:color w:val="000000"/>
          <w:u w:val="single"/>
        </w:rPr>
        <w:t>Responsibilities:</w:t>
      </w:r>
    </w:p>
    <w:p w:rsidR="001B36B5" w:rsidRPr="008951E0" w:rsidRDefault="001B36B5" w:rsidP="00E91300">
      <w:pPr>
        <w:jc w:val="both"/>
        <w:rPr>
          <w:rFonts w:cstheme="minorHAnsi"/>
          <w:b/>
          <w:color w:val="000000"/>
        </w:rPr>
      </w:pPr>
    </w:p>
    <w:p w:rsidR="00D03749" w:rsidRPr="008951E0" w:rsidRDefault="00D03749" w:rsidP="00E600B7">
      <w:pPr>
        <w:pStyle w:val="ListParagraph"/>
        <w:numPr>
          <w:ilvl w:val="0"/>
          <w:numId w:val="12"/>
        </w:numPr>
        <w:tabs>
          <w:tab w:val="clear" w:pos="0"/>
          <w:tab w:val="num" w:pos="360"/>
        </w:tabs>
        <w:ind w:left="720"/>
        <w:contextualSpacing w:val="0"/>
        <w:jc w:val="both"/>
        <w:rPr>
          <w:rFonts w:cstheme="minorHAnsi"/>
          <w:bCs/>
        </w:rPr>
      </w:pPr>
      <w:r w:rsidRPr="008951E0">
        <w:rPr>
          <w:rFonts w:cstheme="minorHAnsi"/>
          <w:bCs/>
        </w:rPr>
        <w:t>Analyzed business requirements, participated in technical design, development and testing of various modules assigned.</w:t>
      </w:r>
    </w:p>
    <w:p w:rsidR="0020174F" w:rsidRPr="008951E0" w:rsidRDefault="0020174F" w:rsidP="00E600B7">
      <w:pPr>
        <w:numPr>
          <w:ilvl w:val="0"/>
          <w:numId w:val="12"/>
        </w:numPr>
        <w:suppressAutoHyphens/>
        <w:ind w:left="720"/>
        <w:jc w:val="both"/>
        <w:rPr>
          <w:rFonts w:cstheme="minorHAnsi"/>
          <w:b/>
          <w:bCs/>
        </w:rPr>
      </w:pPr>
      <w:r w:rsidRPr="008951E0">
        <w:rPr>
          <w:rFonts w:cstheme="minorHAnsi"/>
          <w:bCs/>
        </w:rPr>
        <w:t xml:space="preserve">Involved in web designing using </w:t>
      </w:r>
      <w:r w:rsidRPr="008951E0">
        <w:rPr>
          <w:rFonts w:cstheme="minorHAnsi"/>
          <w:b/>
          <w:bCs/>
        </w:rPr>
        <w:t>HTML 4/5, XHTML, CSS 2/3,</w:t>
      </w:r>
      <w:r w:rsidRPr="008951E0">
        <w:rPr>
          <w:rFonts w:cstheme="minorHAnsi"/>
          <w:bCs/>
        </w:rPr>
        <w:t xml:space="preserve"> JavaScript and extensively used Table less Design in </w:t>
      </w:r>
      <w:r w:rsidRPr="008951E0">
        <w:rPr>
          <w:rFonts w:cstheme="minorHAnsi"/>
          <w:b/>
          <w:bCs/>
        </w:rPr>
        <w:t>CSS for positioning.</w:t>
      </w:r>
    </w:p>
    <w:p w:rsidR="0020174F" w:rsidRPr="008951E0" w:rsidRDefault="0020174F" w:rsidP="00E600B7">
      <w:pPr>
        <w:widowControl w:val="0"/>
        <w:numPr>
          <w:ilvl w:val="0"/>
          <w:numId w:val="12"/>
        </w:numPr>
        <w:autoSpaceDE w:val="0"/>
        <w:autoSpaceDN w:val="0"/>
        <w:adjustRightInd w:val="0"/>
        <w:ind w:left="720"/>
        <w:jc w:val="both"/>
        <w:rPr>
          <w:rFonts w:eastAsia="Calibri" w:cstheme="minorHAnsi"/>
          <w:iCs/>
        </w:rPr>
      </w:pPr>
      <w:r w:rsidRPr="008951E0">
        <w:rPr>
          <w:rFonts w:eastAsia="Calibri" w:cstheme="minorHAnsi"/>
          <w:iCs/>
        </w:rPr>
        <w:t xml:space="preserve">Developed page </w:t>
      </w:r>
      <w:r w:rsidRPr="008951E0">
        <w:rPr>
          <w:rFonts w:eastAsia="Calibri" w:cstheme="minorHAnsi"/>
          <w:b/>
          <w:iCs/>
        </w:rPr>
        <w:t>layouts</w:t>
      </w:r>
      <w:r w:rsidRPr="008951E0">
        <w:rPr>
          <w:rFonts w:eastAsia="Calibri" w:cstheme="minorHAnsi"/>
          <w:iCs/>
        </w:rPr>
        <w:t xml:space="preserve">, </w:t>
      </w:r>
      <w:r w:rsidRPr="008951E0">
        <w:rPr>
          <w:rFonts w:eastAsia="Calibri" w:cstheme="minorHAnsi"/>
          <w:b/>
          <w:iCs/>
        </w:rPr>
        <w:t>Navigations</w:t>
      </w:r>
      <w:r w:rsidRPr="008951E0">
        <w:rPr>
          <w:rFonts w:eastAsia="Calibri" w:cstheme="minorHAnsi"/>
          <w:iCs/>
        </w:rPr>
        <w:t xml:space="preserve"> and </w:t>
      </w:r>
      <w:r w:rsidRPr="008951E0">
        <w:rPr>
          <w:rFonts w:eastAsia="Calibri" w:cstheme="minorHAnsi"/>
          <w:b/>
          <w:iCs/>
        </w:rPr>
        <w:t>presented designs</w:t>
      </w:r>
      <w:r w:rsidRPr="008951E0">
        <w:rPr>
          <w:rFonts w:eastAsia="Calibri" w:cstheme="minorHAnsi"/>
          <w:iCs/>
        </w:rPr>
        <w:t xml:space="preserve"> and concepts to the clients and the management review.</w:t>
      </w:r>
    </w:p>
    <w:p w:rsidR="001C42CC" w:rsidRDefault="0020174F" w:rsidP="001C42CC">
      <w:pPr>
        <w:numPr>
          <w:ilvl w:val="0"/>
          <w:numId w:val="12"/>
        </w:numPr>
        <w:tabs>
          <w:tab w:val="left" w:pos="360"/>
          <w:tab w:val="left" w:pos="720"/>
          <w:tab w:val="left" w:pos="900"/>
          <w:tab w:val="left" w:pos="1080"/>
          <w:tab w:val="left" w:pos="1440"/>
        </w:tabs>
        <w:suppressAutoHyphens/>
        <w:ind w:left="720"/>
        <w:jc w:val="both"/>
        <w:rPr>
          <w:rFonts w:cstheme="minorHAnsi"/>
        </w:rPr>
      </w:pPr>
      <w:r w:rsidRPr="008951E0">
        <w:rPr>
          <w:rFonts w:eastAsia="Times New Roman" w:cstheme="minorHAnsi"/>
        </w:rPr>
        <w:t xml:space="preserve">Designed Frontend with in object oriented </w:t>
      </w:r>
      <w:r w:rsidRPr="008951E0">
        <w:rPr>
          <w:rFonts w:eastAsia="Times New Roman" w:cstheme="minorHAnsi"/>
          <w:b/>
        </w:rPr>
        <w:t xml:space="preserve">JavaScript Framework </w:t>
      </w:r>
      <w:r w:rsidRPr="008951E0">
        <w:rPr>
          <w:rFonts w:eastAsia="Times New Roman" w:cstheme="minorHAnsi"/>
        </w:rPr>
        <w:t xml:space="preserve">like </w:t>
      </w:r>
      <w:r w:rsidRPr="008951E0">
        <w:rPr>
          <w:rFonts w:eastAsia="Times New Roman" w:cstheme="minorHAnsi"/>
          <w:b/>
        </w:rPr>
        <w:t>angular.js, Node.js, Backbone.js, Require.js</w:t>
      </w:r>
      <w:r w:rsidR="009020AB">
        <w:rPr>
          <w:rFonts w:eastAsia="Times New Roman" w:cstheme="minorHAnsi"/>
          <w:b/>
        </w:rPr>
        <w:t>, react js</w:t>
      </w:r>
      <w:r w:rsidRPr="008951E0">
        <w:rPr>
          <w:rFonts w:eastAsia="Times New Roman" w:cstheme="minorHAnsi"/>
        </w:rPr>
        <w:t xml:space="preserve"> and </w:t>
      </w:r>
      <w:r w:rsidRPr="008951E0">
        <w:rPr>
          <w:rFonts w:eastAsia="Times New Roman" w:cstheme="minorHAnsi"/>
          <w:b/>
        </w:rPr>
        <w:t>Ext.</w:t>
      </w:r>
      <w:r w:rsidR="00CF2DE8" w:rsidRPr="008951E0">
        <w:rPr>
          <w:rFonts w:eastAsia="Times New Roman" w:cstheme="minorHAnsi"/>
          <w:b/>
        </w:rPr>
        <w:t>js.</w:t>
      </w:r>
    </w:p>
    <w:p w:rsidR="001C42CC" w:rsidRPr="001C42CC" w:rsidRDefault="001C42CC" w:rsidP="001C42CC">
      <w:pPr>
        <w:numPr>
          <w:ilvl w:val="0"/>
          <w:numId w:val="12"/>
        </w:numPr>
        <w:tabs>
          <w:tab w:val="left" w:pos="360"/>
          <w:tab w:val="left" w:pos="720"/>
          <w:tab w:val="left" w:pos="900"/>
          <w:tab w:val="left" w:pos="1080"/>
          <w:tab w:val="left" w:pos="1440"/>
        </w:tabs>
        <w:suppressAutoHyphens/>
        <w:ind w:left="720"/>
        <w:jc w:val="both"/>
        <w:rPr>
          <w:rFonts w:cstheme="minorHAnsi"/>
        </w:rPr>
      </w:pPr>
      <w:r w:rsidRPr="001C42CC">
        <w:rPr>
          <w:rFonts w:cstheme="minorHAnsi"/>
        </w:rPr>
        <w:t xml:space="preserve">Sound Experience in  </w:t>
      </w:r>
      <w:r w:rsidRPr="001C42CC">
        <w:rPr>
          <w:rFonts w:cstheme="minorHAnsi"/>
          <w:b/>
        </w:rPr>
        <w:t>Core java, J2ee,  Struts, EJBS, Hibernate</w:t>
      </w:r>
    </w:p>
    <w:p w:rsidR="006A1198" w:rsidRPr="008951E0" w:rsidRDefault="006A1198" w:rsidP="00E600B7">
      <w:pPr>
        <w:numPr>
          <w:ilvl w:val="0"/>
          <w:numId w:val="12"/>
        </w:numPr>
        <w:tabs>
          <w:tab w:val="left" w:pos="360"/>
          <w:tab w:val="left" w:pos="720"/>
          <w:tab w:val="left" w:pos="900"/>
          <w:tab w:val="left" w:pos="1080"/>
          <w:tab w:val="left" w:pos="1440"/>
        </w:tabs>
        <w:suppressAutoHyphens/>
        <w:ind w:left="720"/>
        <w:jc w:val="both"/>
        <w:rPr>
          <w:rFonts w:cstheme="minorHAnsi"/>
        </w:rPr>
      </w:pPr>
      <w:r w:rsidRPr="008951E0">
        <w:rPr>
          <w:rFonts w:cstheme="minorHAnsi"/>
        </w:rPr>
        <w:t>Built data visualizations to monitor file server load, web server speeds, data processing and more (d3, backbone, jquery, mysql)</w:t>
      </w:r>
    </w:p>
    <w:p w:rsidR="004A4B07" w:rsidRPr="008951E0" w:rsidRDefault="004A4B07" w:rsidP="00E600B7">
      <w:pPr>
        <w:numPr>
          <w:ilvl w:val="0"/>
          <w:numId w:val="12"/>
        </w:numPr>
        <w:tabs>
          <w:tab w:val="left" w:pos="360"/>
          <w:tab w:val="left" w:pos="720"/>
          <w:tab w:val="left" w:pos="900"/>
          <w:tab w:val="left" w:pos="1080"/>
          <w:tab w:val="left" w:pos="1440"/>
        </w:tabs>
        <w:suppressAutoHyphens/>
        <w:ind w:left="720"/>
        <w:jc w:val="both"/>
        <w:rPr>
          <w:rFonts w:cstheme="minorHAnsi"/>
        </w:rPr>
      </w:pPr>
      <w:r w:rsidRPr="008951E0">
        <w:rPr>
          <w:rFonts w:cstheme="minorHAnsi"/>
        </w:rPr>
        <w:t xml:space="preserve">Created a site to organize client contracts, reconcile data inconsistencies, and summarize monthly financial data using </w:t>
      </w:r>
      <w:r w:rsidRPr="008951E0">
        <w:rPr>
          <w:rFonts w:cstheme="minorHAnsi"/>
          <w:b/>
        </w:rPr>
        <w:t>symfony, d3, mysql.</w:t>
      </w:r>
    </w:p>
    <w:p w:rsidR="0020174F" w:rsidRPr="008951E0" w:rsidRDefault="0020174F" w:rsidP="00E600B7">
      <w:pPr>
        <w:numPr>
          <w:ilvl w:val="0"/>
          <w:numId w:val="12"/>
        </w:numPr>
        <w:tabs>
          <w:tab w:val="left" w:pos="360"/>
          <w:tab w:val="left" w:pos="720"/>
          <w:tab w:val="left" w:pos="900"/>
          <w:tab w:val="left" w:pos="1080"/>
          <w:tab w:val="left" w:pos="1440"/>
        </w:tabs>
        <w:suppressAutoHyphens/>
        <w:ind w:left="720"/>
        <w:jc w:val="both"/>
        <w:rPr>
          <w:rFonts w:cstheme="minorHAnsi"/>
        </w:rPr>
      </w:pPr>
      <w:r w:rsidRPr="008951E0">
        <w:rPr>
          <w:rFonts w:cstheme="minorHAnsi"/>
        </w:rPr>
        <w:t>Used</w:t>
      </w:r>
      <w:r w:rsidRPr="008951E0">
        <w:rPr>
          <w:rFonts w:cstheme="minorHAnsi"/>
          <w:b/>
          <w:bCs/>
        </w:rPr>
        <w:t>jQuery</w:t>
      </w:r>
      <w:r w:rsidRPr="008951E0">
        <w:rPr>
          <w:rFonts w:cstheme="minorHAnsi"/>
        </w:rPr>
        <w:t xml:space="preserve"> to make the </w:t>
      </w:r>
      <w:r w:rsidRPr="008951E0">
        <w:rPr>
          <w:rFonts w:cstheme="minorHAnsi"/>
          <w:b/>
          <w:bCs/>
        </w:rPr>
        <w:t>HTML, DHTML</w:t>
      </w:r>
      <w:r w:rsidR="00834D8E" w:rsidRPr="008951E0">
        <w:rPr>
          <w:rFonts w:cstheme="minorHAnsi"/>
          <w:b/>
        </w:rPr>
        <w:t>,</w:t>
      </w:r>
      <w:r w:rsidRPr="008951E0">
        <w:rPr>
          <w:rFonts w:cstheme="minorHAnsi"/>
          <w:b/>
          <w:bCs/>
        </w:rPr>
        <w:t>CSS</w:t>
      </w:r>
      <w:r w:rsidR="00834D8E" w:rsidRPr="008951E0">
        <w:rPr>
          <w:rFonts w:cstheme="minorHAnsi"/>
          <w:bCs/>
        </w:rPr>
        <w:t xml:space="preserve"> and </w:t>
      </w:r>
      <w:r w:rsidR="00834D8E" w:rsidRPr="008951E0">
        <w:rPr>
          <w:rFonts w:cstheme="minorHAnsi"/>
          <w:b/>
          <w:bCs/>
        </w:rPr>
        <w:t>SASS</w:t>
      </w:r>
      <w:r w:rsidRPr="008951E0">
        <w:rPr>
          <w:rFonts w:cstheme="minorHAnsi"/>
        </w:rPr>
        <w:t xml:space="preserve"> code interact with the </w:t>
      </w:r>
      <w:r w:rsidRPr="008951E0">
        <w:rPr>
          <w:rFonts w:cstheme="minorHAnsi"/>
          <w:bCs/>
        </w:rPr>
        <w:t>JavaScript</w:t>
      </w:r>
      <w:r w:rsidRPr="008951E0">
        <w:rPr>
          <w:rFonts w:cstheme="minorHAnsi"/>
        </w:rPr>
        <w:t xml:space="preserve"> functions to add dynamism to the web pages at the client side.</w:t>
      </w:r>
    </w:p>
    <w:p w:rsidR="00865854" w:rsidRPr="008951E0" w:rsidRDefault="00865854" w:rsidP="00E600B7">
      <w:pPr>
        <w:pStyle w:val="ListParagraph"/>
        <w:numPr>
          <w:ilvl w:val="0"/>
          <w:numId w:val="12"/>
        </w:numPr>
        <w:ind w:left="720"/>
        <w:jc w:val="both"/>
        <w:rPr>
          <w:rFonts w:eastAsia="Arial Unicode MS" w:cstheme="minorHAnsi"/>
        </w:rPr>
      </w:pPr>
      <w:r w:rsidRPr="008951E0">
        <w:rPr>
          <w:rFonts w:cstheme="minorHAnsi"/>
        </w:rPr>
        <w:t xml:space="preserve">Created </w:t>
      </w:r>
      <w:r w:rsidRPr="008951E0">
        <w:rPr>
          <w:rFonts w:cstheme="minorHAnsi"/>
          <w:b/>
        </w:rPr>
        <w:t>Images, Logos</w:t>
      </w:r>
      <w:r w:rsidRPr="008951E0">
        <w:rPr>
          <w:rFonts w:cstheme="minorHAnsi"/>
        </w:rPr>
        <w:t xml:space="preserve"> and </w:t>
      </w:r>
      <w:r w:rsidRPr="008951E0">
        <w:rPr>
          <w:rFonts w:cstheme="minorHAnsi"/>
          <w:b/>
        </w:rPr>
        <w:t>Icons</w:t>
      </w:r>
      <w:r w:rsidRPr="008951E0">
        <w:rPr>
          <w:rFonts w:cstheme="minorHAnsi"/>
        </w:rPr>
        <w:t xml:space="preserve"> that are used across the web pages using </w:t>
      </w:r>
      <w:r w:rsidRPr="008951E0">
        <w:rPr>
          <w:rFonts w:cstheme="minorHAnsi"/>
          <w:b/>
        </w:rPr>
        <w:t>Adobe Flash and Photoshop.</w:t>
      </w:r>
    </w:p>
    <w:p w:rsidR="00950661" w:rsidRDefault="005C205C" w:rsidP="00950661">
      <w:pPr>
        <w:pStyle w:val="ListParagraph"/>
        <w:numPr>
          <w:ilvl w:val="0"/>
          <w:numId w:val="12"/>
        </w:numPr>
        <w:autoSpaceDE w:val="0"/>
        <w:autoSpaceDN w:val="0"/>
        <w:adjustRightInd w:val="0"/>
        <w:ind w:left="720"/>
        <w:jc w:val="both"/>
        <w:rPr>
          <w:rFonts w:cstheme="minorHAnsi"/>
        </w:rPr>
      </w:pPr>
      <w:r w:rsidRPr="008951E0">
        <w:rPr>
          <w:rFonts w:cstheme="minorHAnsi"/>
        </w:rPr>
        <w:t xml:space="preserve">Enhanced user experience by designing new web features using </w:t>
      </w:r>
      <w:r w:rsidRPr="008951E0">
        <w:rPr>
          <w:rFonts w:cstheme="minorHAnsi"/>
          <w:b/>
          <w:bCs/>
        </w:rPr>
        <w:t>MVC Framework</w:t>
      </w:r>
      <w:r w:rsidRPr="008951E0">
        <w:rPr>
          <w:rFonts w:cstheme="minorHAnsi"/>
        </w:rPr>
        <w:t xml:space="preserve"> like </w:t>
      </w:r>
      <w:r w:rsidRPr="008951E0">
        <w:rPr>
          <w:rFonts w:cstheme="minorHAnsi"/>
          <w:b/>
          <w:bCs/>
        </w:rPr>
        <w:t>Backbone.js and node.js</w:t>
      </w:r>
      <w:r w:rsidRPr="008951E0">
        <w:rPr>
          <w:rFonts w:cstheme="minorHAnsi"/>
        </w:rPr>
        <w:t>.</w:t>
      </w:r>
    </w:p>
    <w:p w:rsidR="00950661" w:rsidRPr="00950661" w:rsidRDefault="00950661" w:rsidP="00950661">
      <w:pPr>
        <w:pStyle w:val="ListParagraph"/>
        <w:numPr>
          <w:ilvl w:val="0"/>
          <w:numId w:val="12"/>
        </w:numPr>
        <w:autoSpaceDE w:val="0"/>
        <w:autoSpaceDN w:val="0"/>
        <w:adjustRightInd w:val="0"/>
        <w:ind w:left="720"/>
        <w:jc w:val="both"/>
        <w:rPr>
          <w:rFonts w:cstheme="minorHAnsi"/>
        </w:rPr>
      </w:pPr>
      <w:r w:rsidRPr="00950661">
        <w:rPr>
          <w:rFonts w:cstheme="minorHAnsi"/>
        </w:rPr>
        <w:t xml:space="preserve">Designed solutions with </w:t>
      </w:r>
      <w:r w:rsidRPr="00950661">
        <w:rPr>
          <w:rFonts w:cstheme="minorHAnsi"/>
          <w:b/>
        </w:rPr>
        <w:t>D3.js</w:t>
      </w:r>
      <w:r w:rsidRPr="00950661">
        <w:rPr>
          <w:rFonts w:cstheme="minorHAnsi"/>
        </w:rPr>
        <w:t xml:space="preserve"> JavaScript Library to build data visualization frameworks.</w:t>
      </w:r>
    </w:p>
    <w:p w:rsidR="00950661" w:rsidRDefault="00FE204A" w:rsidP="00950661">
      <w:pPr>
        <w:pStyle w:val="ListParagraph"/>
        <w:numPr>
          <w:ilvl w:val="0"/>
          <w:numId w:val="12"/>
        </w:numPr>
        <w:ind w:left="720"/>
        <w:jc w:val="both"/>
        <w:rPr>
          <w:rFonts w:cstheme="minorHAnsi"/>
          <w:b/>
        </w:rPr>
      </w:pPr>
      <w:r w:rsidRPr="008951E0">
        <w:rPr>
          <w:rFonts w:cstheme="minorHAnsi"/>
        </w:rPr>
        <w:t xml:space="preserve">Enhancement of existing application utilizing </w:t>
      </w:r>
      <w:r w:rsidRPr="008951E0">
        <w:rPr>
          <w:rFonts w:cstheme="minorHAnsi"/>
          <w:b/>
        </w:rPr>
        <w:t xml:space="preserve">JSP, </w:t>
      </w:r>
      <w:r w:rsidRPr="008951E0">
        <w:rPr>
          <w:rFonts w:cstheme="minorHAnsi"/>
        </w:rPr>
        <w:t>Created</w:t>
      </w:r>
      <w:r w:rsidRPr="008951E0">
        <w:rPr>
          <w:rFonts w:cstheme="minorHAnsi"/>
          <w:b/>
        </w:rPr>
        <w:t xml:space="preserve"> HTML </w:t>
      </w:r>
      <w:r w:rsidRPr="008951E0">
        <w:rPr>
          <w:rFonts w:cstheme="minorHAnsi"/>
        </w:rPr>
        <w:t>navigation menu that is role based menu items changes dynamically, derived from the database in the form of</w:t>
      </w:r>
      <w:r w:rsidRPr="008951E0">
        <w:rPr>
          <w:rFonts w:cstheme="minorHAnsi"/>
          <w:b/>
        </w:rPr>
        <w:t xml:space="preserve"> XML.</w:t>
      </w:r>
    </w:p>
    <w:p w:rsidR="00950661" w:rsidRDefault="00950661" w:rsidP="00950661">
      <w:pPr>
        <w:pStyle w:val="ListParagraph"/>
        <w:numPr>
          <w:ilvl w:val="0"/>
          <w:numId w:val="12"/>
        </w:numPr>
        <w:ind w:left="720"/>
        <w:jc w:val="both"/>
        <w:rPr>
          <w:rFonts w:cstheme="minorHAnsi"/>
        </w:rPr>
      </w:pPr>
      <w:r w:rsidRPr="00950661">
        <w:rPr>
          <w:rFonts w:cstheme="minorHAnsi"/>
        </w:rPr>
        <w:t xml:space="preserve">Designed and development of many </w:t>
      </w:r>
      <w:r w:rsidRPr="00950661">
        <w:rPr>
          <w:rFonts w:cstheme="minorHAnsi"/>
          <w:b/>
        </w:rPr>
        <w:t>PL/SQL</w:t>
      </w:r>
      <w:r w:rsidRPr="00950661">
        <w:rPr>
          <w:rFonts w:cstheme="minorHAnsi"/>
        </w:rPr>
        <w:t xml:space="preserve"> batches using </w:t>
      </w:r>
      <w:r w:rsidRPr="00950661">
        <w:rPr>
          <w:rFonts w:cstheme="minorHAnsi"/>
          <w:b/>
        </w:rPr>
        <w:t>JAVA</w:t>
      </w:r>
      <w:r w:rsidRPr="00950661">
        <w:rPr>
          <w:rFonts w:cstheme="minorHAnsi"/>
        </w:rPr>
        <w:t xml:space="preserve"> with connectivity to</w:t>
      </w:r>
      <w:r w:rsidRPr="00950661">
        <w:rPr>
          <w:rFonts w:cstheme="minorHAnsi"/>
          <w:b/>
        </w:rPr>
        <w:t xml:space="preserve"> Oracle</w:t>
      </w:r>
      <w:r w:rsidRPr="00950661">
        <w:rPr>
          <w:rFonts w:cstheme="minorHAnsi"/>
        </w:rPr>
        <w:t xml:space="preserve"> for data maintenance and handling.</w:t>
      </w:r>
    </w:p>
    <w:p w:rsidR="00BA1A6F" w:rsidRPr="00950661" w:rsidRDefault="00BA1A6F" w:rsidP="00950661">
      <w:pPr>
        <w:pStyle w:val="ListParagraph"/>
        <w:numPr>
          <w:ilvl w:val="0"/>
          <w:numId w:val="12"/>
        </w:numPr>
        <w:ind w:left="720"/>
        <w:jc w:val="both"/>
        <w:rPr>
          <w:rFonts w:cstheme="minorHAnsi"/>
        </w:rPr>
      </w:pPr>
      <w:r>
        <w:rPr>
          <w:rFonts w:ascii="Arial" w:hAnsi="Arial" w:cs="Arial"/>
          <w:color w:val="262626"/>
          <w:sz w:val="20"/>
          <w:szCs w:val="20"/>
        </w:rPr>
        <w:t>Experience in handling data import from</w:t>
      </w:r>
      <w:r>
        <w:rPr>
          <w:rStyle w:val="apple-converted-space"/>
          <w:rFonts w:ascii="Arial" w:hAnsi="Arial" w:cs="Arial"/>
          <w:color w:val="262626"/>
          <w:sz w:val="20"/>
          <w:szCs w:val="20"/>
        </w:rPr>
        <w:t> </w:t>
      </w:r>
      <w:r>
        <w:rPr>
          <w:rFonts w:ascii="Arial" w:hAnsi="Arial" w:cs="Arial"/>
          <w:b/>
          <w:bCs/>
          <w:color w:val="262626"/>
          <w:sz w:val="20"/>
          <w:szCs w:val="20"/>
        </w:rPr>
        <w:t>NoSQL</w:t>
      </w:r>
      <w:r w:rsidR="00427DE3">
        <w:rPr>
          <w:rFonts w:ascii="Arial" w:hAnsi="Arial" w:cs="Arial"/>
          <w:b/>
          <w:bCs/>
          <w:color w:val="262626"/>
          <w:sz w:val="20"/>
          <w:szCs w:val="20"/>
        </w:rPr>
        <w:t>,</w:t>
      </w:r>
      <w:r>
        <w:rPr>
          <w:rFonts w:ascii="Arial" w:hAnsi="Arial" w:cs="Arial"/>
          <w:b/>
          <w:bCs/>
          <w:color w:val="262626"/>
          <w:sz w:val="20"/>
          <w:szCs w:val="20"/>
        </w:rPr>
        <w:t>Drools</w:t>
      </w:r>
      <w:r>
        <w:rPr>
          <w:rStyle w:val="apple-converted-space"/>
          <w:rFonts w:ascii="Arial" w:hAnsi="Arial" w:cs="Arial"/>
          <w:color w:val="262626"/>
          <w:sz w:val="20"/>
          <w:szCs w:val="20"/>
        </w:rPr>
        <w:t> </w:t>
      </w:r>
      <w:r>
        <w:rPr>
          <w:rFonts w:ascii="Arial" w:hAnsi="Arial" w:cs="Arial"/>
          <w:color w:val="262626"/>
          <w:sz w:val="20"/>
          <w:szCs w:val="20"/>
        </w:rPr>
        <w:t>solutions like</w:t>
      </w:r>
      <w:r>
        <w:rPr>
          <w:rFonts w:ascii="Arial" w:hAnsi="Arial" w:cs="Arial"/>
          <w:b/>
          <w:bCs/>
          <w:color w:val="262626"/>
          <w:sz w:val="20"/>
          <w:szCs w:val="20"/>
        </w:rPr>
        <w:t>MongoDB</w:t>
      </w:r>
      <w:r>
        <w:rPr>
          <w:rStyle w:val="apple-converted-space"/>
          <w:rFonts w:ascii="Arial" w:hAnsi="Arial" w:cs="Arial"/>
          <w:color w:val="262626"/>
          <w:sz w:val="20"/>
          <w:szCs w:val="20"/>
        </w:rPr>
        <w:t> </w:t>
      </w:r>
      <w:r>
        <w:rPr>
          <w:rFonts w:ascii="Arial" w:hAnsi="Arial" w:cs="Arial"/>
          <w:color w:val="262626"/>
          <w:sz w:val="20"/>
          <w:szCs w:val="20"/>
        </w:rPr>
        <w:t>to HDFS.</w:t>
      </w:r>
    </w:p>
    <w:p w:rsidR="00FE204A" w:rsidRPr="00950661" w:rsidRDefault="00D03749" w:rsidP="00950661">
      <w:pPr>
        <w:pStyle w:val="ListParagraph"/>
        <w:numPr>
          <w:ilvl w:val="0"/>
          <w:numId w:val="12"/>
        </w:numPr>
        <w:ind w:left="720"/>
        <w:jc w:val="both"/>
        <w:rPr>
          <w:rFonts w:cstheme="minorHAnsi"/>
          <w:b/>
        </w:rPr>
      </w:pPr>
      <w:r w:rsidRPr="00950661">
        <w:rPr>
          <w:rFonts w:cstheme="minorHAnsi"/>
        </w:rPr>
        <w:t xml:space="preserve">Extensively worked with making calls to APIs to fetch the data from the backend as </w:t>
      </w:r>
      <w:r w:rsidRPr="00950661">
        <w:rPr>
          <w:rFonts w:cstheme="minorHAnsi"/>
          <w:b/>
        </w:rPr>
        <w:t xml:space="preserve">JSON </w:t>
      </w:r>
      <w:r w:rsidRPr="00950661">
        <w:rPr>
          <w:rFonts w:cstheme="minorHAnsi"/>
        </w:rPr>
        <w:t xml:space="preserve">response and parse it on the UI for </w:t>
      </w:r>
      <w:r w:rsidRPr="00950661">
        <w:rPr>
          <w:rFonts w:cstheme="minorHAnsi"/>
          <w:b/>
        </w:rPr>
        <w:t>DOM/CSS</w:t>
      </w:r>
      <w:r w:rsidR="007327DC" w:rsidRPr="00950661">
        <w:rPr>
          <w:rFonts w:cstheme="minorHAnsi"/>
        </w:rPr>
        <w:t xml:space="preserve"> Manipulation.           </w:t>
      </w:r>
    </w:p>
    <w:p w:rsidR="00E3367F" w:rsidRPr="008951E0" w:rsidRDefault="00710A49" w:rsidP="00E600B7">
      <w:pPr>
        <w:pStyle w:val="ListParagraph"/>
        <w:numPr>
          <w:ilvl w:val="0"/>
          <w:numId w:val="12"/>
        </w:num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uppressAutoHyphens/>
        <w:autoSpaceDE w:val="0"/>
        <w:ind w:left="720"/>
        <w:jc w:val="both"/>
        <w:rPr>
          <w:rStyle w:val="apple-style-span"/>
          <w:rFonts w:eastAsia="Helvetica" w:cstheme="minorHAnsi"/>
          <w:color w:val="000000"/>
        </w:rPr>
      </w:pPr>
      <w:r w:rsidRPr="008951E0">
        <w:rPr>
          <w:rFonts w:cstheme="minorHAnsi"/>
        </w:rPr>
        <w:t>Co-</w:t>
      </w:r>
      <w:r w:rsidR="00141647" w:rsidRPr="008951E0">
        <w:rPr>
          <w:rFonts w:cstheme="minorHAnsi"/>
        </w:rPr>
        <w:t>ordinate</w:t>
      </w:r>
      <w:r w:rsidRPr="008951E0">
        <w:rPr>
          <w:rFonts w:cstheme="minorHAnsi"/>
        </w:rPr>
        <w:t xml:space="preserve"> with </w:t>
      </w:r>
      <w:r w:rsidRPr="008951E0">
        <w:rPr>
          <w:rFonts w:cstheme="minorHAnsi"/>
          <w:b/>
          <w:bCs/>
        </w:rPr>
        <w:t>QA</w:t>
      </w:r>
      <w:r w:rsidRPr="008951E0">
        <w:rPr>
          <w:rFonts w:cstheme="minorHAnsi"/>
        </w:rPr>
        <w:t xml:space="preserve"> for testing, Production releases, Application deployment and integration</w:t>
      </w:r>
      <w:r w:rsidR="00354E27" w:rsidRPr="008951E0">
        <w:rPr>
          <w:rFonts w:cstheme="minorHAnsi"/>
        </w:rPr>
        <w:t>.</w:t>
      </w:r>
    </w:p>
    <w:p w:rsidR="00865854" w:rsidRPr="008951E0" w:rsidRDefault="005C205C" w:rsidP="00E600B7">
      <w:pPr>
        <w:pStyle w:val="Normal1"/>
        <w:numPr>
          <w:ilvl w:val="0"/>
          <w:numId w:val="12"/>
        </w:numPr>
        <w:spacing w:after="0" w:line="240" w:lineRule="auto"/>
        <w:ind w:left="720"/>
        <w:jc w:val="both"/>
        <w:rPr>
          <w:rFonts w:asciiTheme="minorHAnsi" w:hAnsiTheme="minorHAnsi" w:cstheme="minorHAnsi"/>
          <w:bCs/>
          <w:color w:val="auto"/>
        </w:rPr>
      </w:pPr>
      <w:r w:rsidRPr="008951E0">
        <w:rPr>
          <w:rFonts w:asciiTheme="minorHAnsi" w:hAnsiTheme="minorHAnsi" w:cstheme="minorHAnsi"/>
          <w:bCs/>
          <w:color w:val="auto"/>
        </w:rPr>
        <w:t xml:space="preserve">Designed and development of many </w:t>
      </w:r>
      <w:r w:rsidRPr="008951E0">
        <w:rPr>
          <w:rFonts w:asciiTheme="minorHAnsi" w:hAnsiTheme="minorHAnsi" w:cstheme="minorHAnsi"/>
          <w:b/>
          <w:bCs/>
          <w:color w:val="auto"/>
        </w:rPr>
        <w:t xml:space="preserve">PL/SQL </w:t>
      </w:r>
      <w:r w:rsidRPr="008951E0">
        <w:rPr>
          <w:rFonts w:asciiTheme="minorHAnsi" w:hAnsiTheme="minorHAnsi" w:cstheme="minorHAnsi"/>
          <w:bCs/>
          <w:color w:val="auto"/>
        </w:rPr>
        <w:t xml:space="preserve">batches using </w:t>
      </w:r>
      <w:r w:rsidRPr="008951E0">
        <w:rPr>
          <w:rFonts w:asciiTheme="minorHAnsi" w:hAnsiTheme="minorHAnsi" w:cstheme="minorHAnsi"/>
          <w:b/>
          <w:bCs/>
          <w:color w:val="auto"/>
        </w:rPr>
        <w:t xml:space="preserve">JAVA </w:t>
      </w:r>
      <w:r w:rsidRPr="008951E0">
        <w:rPr>
          <w:rFonts w:asciiTheme="minorHAnsi" w:hAnsiTheme="minorHAnsi" w:cstheme="minorHAnsi"/>
          <w:bCs/>
          <w:color w:val="auto"/>
        </w:rPr>
        <w:t xml:space="preserve">with connectivity to </w:t>
      </w:r>
      <w:r w:rsidRPr="008951E0">
        <w:rPr>
          <w:rFonts w:asciiTheme="minorHAnsi" w:hAnsiTheme="minorHAnsi" w:cstheme="minorHAnsi"/>
          <w:b/>
          <w:bCs/>
          <w:color w:val="auto"/>
        </w:rPr>
        <w:t>Oracle</w:t>
      </w:r>
      <w:r w:rsidRPr="008951E0">
        <w:rPr>
          <w:rFonts w:asciiTheme="minorHAnsi" w:hAnsiTheme="minorHAnsi" w:cstheme="minorHAnsi"/>
          <w:bCs/>
          <w:color w:val="auto"/>
        </w:rPr>
        <w:t xml:space="preserve"> for data maintenance and handling.</w:t>
      </w:r>
    </w:p>
    <w:p w:rsidR="00B87345" w:rsidRPr="00AE297E" w:rsidRDefault="00B87345" w:rsidP="00AE297E">
      <w:pPr>
        <w:jc w:val="both"/>
        <w:rPr>
          <w:rFonts w:cstheme="minorHAnsi"/>
        </w:rPr>
      </w:pPr>
    </w:p>
    <w:p w:rsidR="005658F9" w:rsidRPr="008951E0" w:rsidRDefault="005658F9" w:rsidP="00E91300">
      <w:pPr>
        <w:jc w:val="both"/>
        <w:rPr>
          <w:rFonts w:cstheme="minorHAnsi"/>
        </w:rPr>
      </w:pPr>
      <w:r w:rsidRPr="00C679AE">
        <w:rPr>
          <w:rFonts w:cstheme="minorHAnsi"/>
          <w:b/>
          <w:u w:val="single"/>
        </w:rPr>
        <w:t>Environment:</w:t>
      </w:r>
      <w:r w:rsidR="009C2B9A" w:rsidRPr="008951E0">
        <w:rPr>
          <w:rFonts w:cstheme="minorHAnsi"/>
        </w:rPr>
        <w:t>Java,</w:t>
      </w:r>
      <w:r w:rsidR="001C42CC">
        <w:rPr>
          <w:rFonts w:cstheme="minorHAnsi"/>
        </w:rPr>
        <w:t>J2ee,Hibernate,Spring,</w:t>
      </w:r>
      <w:r w:rsidR="009C2B9A" w:rsidRPr="008951E0">
        <w:rPr>
          <w:rFonts w:cstheme="minorHAnsi"/>
        </w:rPr>
        <w:t xml:space="preserve"> HTML4/5, CSS2/3, JavaScript, JQuery, DHTML, MVC, DOM, JSON, angular.js, Backbone.js, Require.js, Node.js,</w:t>
      </w:r>
      <w:r w:rsidR="009020AB">
        <w:rPr>
          <w:rFonts w:cstheme="minorHAnsi"/>
        </w:rPr>
        <w:t xml:space="preserve"> React js,</w:t>
      </w:r>
      <w:r w:rsidR="009C2B9A" w:rsidRPr="008951E0">
        <w:rPr>
          <w:rFonts w:cstheme="minorHAnsi"/>
        </w:rPr>
        <w:t xml:space="preserve"> Ext.js, JSP, AJAX, Apache Axis, SOAP, XML, XPATH, Adobe Flash, Pho</w:t>
      </w:r>
      <w:r w:rsidR="007327DC" w:rsidRPr="008951E0">
        <w:rPr>
          <w:rFonts w:cstheme="minorHAnsi"/>
        </w:rPr>
        <w:t>toshop, PLSQL, Oracle,</w:t>
      </w:r>
      <w:r w:rsidR="00AE297E">
        <w:rPr>
          <w:rFonts w:cstheme="minorHAnsi"/>
        </w:rPr>
        <w:t xml:space="preserve"> </w:t>
      </w:r>
      <w:r w:rsidR="0018182D">
        <w:rPr>
          <w:rFonts w:cstheme="minorHAnsi"/>
        </w:rPr>
        <w:t>Nosql,</w:t>
      </w:r>
      <w:r w:rsidR="00AE297E">
        <w:rPr>
          <w:rFonts w:cstheme="minorHAnsi"/>
        </w:rPr>
        <w:t xml:space="preserve"> </w:t>
      </w:r>
      <w:r w:rsidR="009C2B9A" w:rsidRPr="008951E0">
        <w:rPr>
          <w:rFonts w:cstheme="minorHAnsi"/>
        </w:rPr>
        <w:t>Windows.</w:t>
      </w:r>
    </w:p>
    <w:p w:rsidR="008E514B" w:rsidRDefault="008E514B" w:rsidP="00E91300">
      <w:pPr>
        <w:jc w:val="both"/>
        <w:rPr>
          <w:rFonts w:cstheme="minorHAnsi"/>
          <w:b/>
          <w:color w:val="5B9BD5" w:themeColor="accent1"/>
        </w:rPr>
      </w:pPr>
    </w:p>
    <w:p w:rsidR="00B87345" w:rsidRDefault="00B87345" w:rsidP="00E91300">
      <w:pPr>
        <w:jc w:val="both"/>
        <w:rPr>
          <w:rFonts w:cstheme="minorHAnsi"/>
          <w:b/>
          <w:color w:val="5B9BD5" w:themeColor="accent1"/>
        </w:rPr>
      </w:pPr>
    </w:p>
    <w:p w:rsidR="00B87345" w:rsidRDefault="00B87345" w:rsidP="00E91300">
      <w:pPr>
        <w:jc w:val="both"/>
        <w:rPr>
          <w:rFonts w:cstheme="minorHAnsi"/>
          <w:b/>
          <w:color w:val="5B9BD5" w:themeColor="accent1"/>
        </w:rPr>
      </w:pPr>
    </w:p>
    <w:p w:rsidR="00B87345" w:rsidRPr="008951E0" w:rsidRDefault="00B87345" w:rsidP="00E91300">
      <w:pPr>
        <w:jc w:val="both"/>
        <w:rPr>
          <w:rFonts w:cstheme="minorHAnsi"/>
          <w:b/>
          <w:color w:val="5B9BD5" w:themeColor="accent1"/>
        </w:rPr>
      </w:pPr>
    </w:p>
    <w:p w:rsidR="000460FE" w:rsidRPr="008951E0" w:rsidRDefault="00E91300" w:rsidP="00E91300">
      <w:pPr>
        <w:shd w:val="clear" w:color="auto" w:fill="D9D9D9" w:themeFill="background1" w:themeFillShade="D9"/>
        <w:jc w:val="both"/>
        <w:rPr>
          <w:rFonts w:cstheme="minorHAnsi"/>
          <w:b/>
        </w:rPr>
      </w:pPr>
      <w:r w:rsidRPr="00E91300">
        <w:rPr>
          <w:rFonts w:cstheme="minorHAnsi"/>
          <w:b/>
        </w:rPr>
        <w:lastRenderedPageBreak/>
        <w:t>Client:</w:t>
      </w:r>
      <w:r>
        <w:rPr>
          <w:rFonts w:cstheme="minorHAnsi"/>
          <w:b/>
        </w:rPr>
        <w:t xml:space="preserve"> Hcentive,Lakewood,CO</w:t>
      </w:r>
      <w:r w:rsidR="000460FE" w:rsidRPr="008951E0">
        <w:rPr>
          <w:rFonts w:cstheme="minorHAnsi"/>
          <w:b/>
        </w:rPr>
        <w:tab/>
      </w:r>
      <w:r w:rsidR="000460FE" w:rsidRPr="008951E0">
        <w:rPr>
          <w:rFonts w:cstheme="minorHAnsi"/>
          <w:b/>
        </w:rPr>
        <w:tab/>
      </w:r>
      <w:r w:rsidR="000460FE" w:rsidRPr="008951E0">
        <w:rPr>
          <w:rFonts w:cstheme="minorHAnsi"/>
          <w:b/>
        </w:rPr>
        <w:tab/>
      </w:r>
      <w:r w:rsidR="000460FE" w:rsidRPr="008951E0">
        <w:rPr>
          <w:rFonts w:cstheme="minorHAnsi"/>
          <w:b/>
        </w:rPr>
        <w:tab/>
      </w:r>
      <w:r w:rsidR="00CD4115">
        <w:rPr>
          <w:rFonts w:cstheme="minorHAnsi"/>
          <w:b/>
        </w:rPr>
        <w:t>Sep</w:t>
      </w:r>
      <w:r w:rsidR="000C78E7" w:rsidRPr="008951E0">
        <w:rPr>
          <w:rFonts w:cstheme="minorHAnsi"/>
          <w:b/>
        </w:rPr>
        <w:t>’</w:t>
      </w:r>
      <w:r w:rsidR="00CD4115">
        <w:rPr>
          <w:rFonts w:cstheme="minorHAnsi"/>
          <w:b/>
        </w:rPr>
        <w:t>13-Nov’</w:t>
      </w:r>
      <w:r w:rsidR="00DF5AE6" w:rsidRPr="008951E0">
        <w:rPr>
          <w:rFonts w:cstheme="minorHAnsi"/>
          <w:b/>
        </w:rPr>
        <w:t>14</w:t>
      </w:r>
    </w:p>
    <w:p w:rsidR="000460FE" w:rsidRPr="008951E0" w:rsidRDefault="007B230C" w:rsidP="00E91300">
      <w:pPr>
        <w:shd w:val="clear" w:color="auto" w:fill="D9D9D9" w:themeFill="background1" w:themeFillShade="D9"/>
        <w:jc w:val="both"/>
        <w:rPr>
          <w:rFonts w:cstheme="minorHAnsi"/>
          <w:b/>
        </w:rPr>
      </w:pPr>
      <w:r w:rsidRPr="008951E0">
        <w:rPr>
          <w:rFonts w:cstheme="minorHAnsi"/>
          <w:b/>
        </w:rPr>
        <w:t xml:space="preserve">Role: </w:t>
      </w:r>
      <w:r w:rsidR="00551AAE">
        <w:rPr>
          <w:rFonts w:cstheme="minorHAnsi"/>
          <w:b/>
        </w:rPr>
        <w:t xml:space="preserve">Java </w:t>
      </w:r>
      <w:r w:rsidR="00FE272D" w:rsidRPr="008951E0">
        <w:rPr>
          <w:rFonts w:cstheme="minorHAnsi"/>
          <w:b/>
        </w:rPr>
        <w:t>UI Developer</w:t>
      </w:r>
    </w:p>
    <w:p w:rsidR="00C679AE" w:rsidRDefault="00C679AE" w:rsidP="00E91300">
      <w:pPr>
        <w:jc w:val="both"/>
        <w:rPr>
          <w:rFonts w:cstheme="minorHAnsi"/>
          <w:b/>
          <w:color w:val="000000"/>
        </w:rPr>
      </w:pPr>
    </w:p>
    <w:p w:rsidR="00AC1E45" w:rsidRPr="008951E0" w:rsidRDefault="00E579FD" w:rsidP="00E91300">
      <w:pPr>
        <w:jc w:val="both"/>
        <w:rPr>
          <w:rFonts w:cstheme="minorHAnsi"/>
          <w:color w:val="000000"/>
        </w:rPr>
      </w:pPr>
      <w:r w:rsidRPr="003D586B">
        <w:rPr>
          <w:rFonts w:cstheme="minorHAnsi"/>
          <w:b/>
          <w:color w:val="000000"/>
          <w:u w:val="single"/>
        </w:rPr>
        <w:t>D</w:t>
      </w:r>
      <w:r w:rsidR="00AC1E45" w:rsidRPr="003D586B">
        <w:rPr>
          <w:rFonts w:cstheme="minorHAnsi"/>
          <w:b/>
          <w:color w:val="000000"/>
          <w:u w:val="single"/>
        </w:rPr>
        <w:t>escription:</w:t>
      </w:r>
      <w:r w:rsidR="00AC1E45" w:rsidRPr="008951E0">
        <w:rPr>
          <w:rFonts w:cstheme="minorHAnsi"/>
          <w:color w:val="000000"/>
        </w:rPr>
        <w:t>My Patient Solutions</w:t>
      </w:r>
    </w:p>
    <w:p w:rsidR="00DD58C5" w:rsidRPr="008951E0" w:rsidRDefault="00DD58C5" w:rsidP="00E91300">
      <w:pPr>
        <w:jc w:val="both"/>
        <w:rPr>
          <w:rFonts w:cstheme="minorHAnsi"/>
          <w:color w:val="000000"/>
        </w:rPr>
      </w:pPr>
    </w:p>
    <w:p w:rsidR="00AC1E45" w:rsidRPr="008951E0" w:rsidRDefault="00AC1E45" w:rsidP="00E91300">
      <w:pPr>
        <w:pStyle w:val="ListParagraph"/>
        <w:numPr>
          <w:ilvl w:val="0"/>
          <w:numId w:val="32"/>
        </w:numPr>
        <w:jc w:val="both"/>
        <w:rPr>
          <w:rFonts w:cstheme="minorHAnsi"/>
          <w:color w:val="000000"/>
        </w:rPr>
      </w:pPr>
      <w:r w:rsidRPr="008951E0">
        <w:rPr>
          <w:rFonts w:cstheme="minorHAnsi"/>
          <w:color w:val="000000"/>
        </w:rPr>
        <w:t>Lucentis Web Ordering Customer Portals</w:t>
      </w:r>
    </w:p>
    <w:p w:rsidR="00AC1E45" w:rsidRPr="008951E0" w:rsidRDefault="00AC1E45" w:rsidP="00E91300">
      <w:pPr>
        <w:pStyle w:val="ListParagraph"/>
        <w:numPr>
          <w:ilvl w:val="0"/>
          <w:numId w:val="32"/>
        </w:numPr>
        <w:jc w:val="both"/>
        <w:rPr>
          <w:rFonts w:cstheme="minorHAnsi"/>
          <w:color w:val="000000"/>
        </w:rPr>
      </w:pPr>
      <w:r w:rsidRPr="008951E0">
        <w:rPr>
          <w:rFonts w:cstheme="minorHAnsi"/>
          <w:color w:val="000000"/>
        </w:rPr>
        <w:t>Case Management</w:t>
      </w:r>
    </w:p>
    <w:p w:rsidR="00AC1E45" w:rsidRPr="008951E0" w:rsidRDefault="00AE262D" w:rsidP="00E91300">
      <w:pPr>
        <w:pStyle w:val="ListParagraph"/>
        <w:numPr>
          <w:ilvl w:val="0"/>
          <w:numId w:val="32"/>
        </w:numPr>
        <w:jc w:val="both"/>
        <w:rPr>
          <w:rFonts w:cstheme="minorHAnsi"/>
          <w:color w:val="000000"/>
        </w:rPr>
      </w:pPr>
      <w:r w:rsidRPr="008951E0">
        <w:rPr>
          <w:rFonts w:cstheme="minorHAnsi"/>
          <w:color w:val="000000"/>
        </w:rPr>
        <w:t>SSO, Ping, LDAP</w:t>
      </w:r>
    </w:p>
    <w:p w:rsidR="00AC1E45" w:rsidRPr="008951E0" w:rsidRDefault="00AC1E45" w:rsidP="00E91300">
      <w:pPr>
        <w:pStyle w:val="ListParagraph"/>
        <w:numPr>
          <w:ilvl w:val="0"/>
          <w:numId w:val="32"/>
        </w:numPr>
        <w:jc w:val="both"/>
        <w:rPr>
          <w:rFonts w:cstheme="minorHAnsi"/>
          <w:color w:val="000000"/>
        </w:rPr>
      </w:pPr>
      <w:r w:rsidRPr="008951E0">
        <w:rPr>
          <w:rFonts w:cstheme="minorHAnsi"/>
          <w:color w:val="000000"/>
        </w:rPr>
        <w:t>Web Services connecting to Vendors</w:t>
      </w:r>
    </w:p>
    <w:p w:rsidR="00AC1E45" w:rsidRPr="008951E0" w:rsidRDefault="00AC1E45" w:rsidP="00E91300">
      <w:pPr>
        <w:pStyle w:val="ListParagraph"/>
        <w:numPr>
          <w:ilvl w:val="0"/>
          <w:numId w:val="32"/>
        </w:numPr>
        <w:jc w:val="both"/>
        <w:rPr>
          <w:rFonts w:cstheme="minorHAnsi"/>
          <w:color w:val="000000"/>
        </w:rPr>
      </w:pPr>
      <w:r w:rsidRPr="008951E0">
        <w:rPr>
          <w:rFonts w:cstheme="minorHAnsi"/>
          <w:color w:val="000000"/>
        </w:rPr>
        <w:t>Agile, SCRUM</w:t>
      </w:r>
    </w:p>
    <w:p w:rsidR="00AC1E45" w:rsidRPr="008951E0" w:rsidRDefault="00AC1E45" w:rsidP="00E91300">
      <w:pPr>
        <w:ind w:firstLine="45"/>
        <w:jc w:val="both"/>
        <w:rPr>
          <w:rFonts w:cstheme="minorHAnsi"/>
          <w:color w:val="000000"/>
        </w:rPr>
      </w:pPr>
    </w:p>
    <w:p w:rsidR="00AC1E45" w:rsidRPr="008951E0" w:rsidRDefault="00AC1E45" w:rsidP="00E91300">
      <w:pPr>
        <w:jc w:val="both"/>
        <w:rPr>
          <w:rFonts w:cstheme="minorHAnsi"/>
          <w:color w:val="000000"/>
        </w:rPr>
      </w:pPr>
      <w:r w:rsidRPr="008951E0">
        <w:rPr>
          <w:rFonts w:cstheme="minorHAnsi"/>
          <w:color w:val="000000"/>
        </w:rPr>
        <w:t>As a replacement for a developer, I joined after the design and deep into the coding and implementation phase using WRB's complex DB and stored procedure based application logic and integrating that with a Struts   framework on Oracle Application Server.</w:t>
      </w:r>
    </w:p>
    <w:p w:rsidR="00AC1E45" w:rsidRPr="008951E0" w:rsidRDefault="00AC1E45" w:rsidP="00E91300">
      <w:pPr>
        <w:jc w:val="both"/>
        <w:rPr>
          <w:rFonts w:cstheme="minorHAnsi"/>
          <w:color w:val="000000"/>
        </w:rPr>
      </w:pPr>
    </w:p>
    <w:p w:rsidR="00AC1E45" w:rsidRDefault="00AC1E45" w:rsidP="00E91300">
      <w:pPr>
        <w:jc w:val="both"/>
        <w:rPr>
          <w:rFonts w:cstheme="minorHAnsi"/>
          <w:color w:val="000000"/>
        </w:rPr>
      </w:pPr>
      <w:r w:rsidRPr="008951E0">
        <w:rPr>
          <w:rFonts w:cstheme="minorHAnsi"/>
          <w:color w:val="000000"/>
        </w:rPr>
        <w:t>I worked on various projects with several different teams focusing on applications to help legislators or their staff managers and track bills and propositions through amending, voting, chaptering and the workflow of laws passed in the state legislature.</w:t>
      </w:r>
    </w:p>
    <w:p w:rsidR="00C679AE" w:rsidRPr="008951E0" w:rsidRDefault="00C679AE" w:rsidP="00E91300">
      <w:pPr>
        <w:jc w:val="both"/>
        <w:rPr>
          <w:rFonts w:cstheme="minorHAnsi"/>
          <w:color w:val="000000"/>
        </w:rPr>
      </w:pPr>
    </w:p>
    <w:p w:rsidR="000460FE" w:rsidRPr="00C679AE" w:rsidRDefault="000460FE" w:rsidP="00E91300">
      <w:pPr>
        <w:jc w:val="left"/>
        <w:rPr>
          <w:rFonts w:cstheme="minorHAnsi"/>
          <w:b/>
          <w:u w:val="single"/>
        </w:rPr>
      </w:pPr>
      <w:r w:rsidRPr="00C679AE">
        <w:rPr>
          <w:rFonts w:cstheme="minorHAnsi"/>
          <w:b/>
          <w:u w:val="single"/>
        </w:rPr>
        <w:t>Responsibilities:</w:t>
      </w:r>
    </w:p>
    <w:p w:rsidR="001B36B5" w:rsidRPr="008951E0" w:rsidRDefault="001B36B5" w:rsidP="00E91300">
      <w:pPr>
        <w:jc w:val="left"/>
        <w:rPr>
          <w:rFonts w:cstheme="minorHAnsi"/>
          <w:b/>
        </w:rPr>
      </w:pPr>
    </w:p>
    <w:p w:rsidR="00000B4A" w:rsidRPr="008951E0" w:rsidRDefault="00000B4A" w:rsidP="00E600B7">
      <w:pPr>
        <w:numPr>
          <w:ilvl w:val="0"/>
          <w:numId w:val="27"/>
        </w:numPr>
        <w:ind w:left="720"/>
        <w:jc w:val="both"/>
        <w:rPr>
          <w:rFonts w:cstheme="minorHAnsi"/>
        </w:rPr>
      </w:pPr>
      <w:r w:rsidRPr="008951E0">
        <w:rPr>
          <w:rFonts w:cstheme="minorHAnsi"/>
        </w:rPr>
        <w:t>Involved in Requirements and Analysis Understanding the requirements of the client and the flow of the application as well as the application Framework</w:t>
      </w:r>
      <w:r w:rsidR="006122FE" w:rsidRPr="008951E0">
        <w:rPr>
          <w:rFonts w:cstheme="minorHAnsi"/>
        </w:rPr>
        <w:t>.</w:t>
      </w:r>
    </w:p>
    <w:p w:rsidR="001C42CC" w:rsidRDefault="005C205C" w:rsidP="001C42CC">
      <w:pPr>
        <w:pStyle w:val="ListParagraph"/>
        <w:numPr>
          <w:ilvl w:val="0"/>
          <w:numId w:val="27"/>
        </w:numPr>
        <w:ind w:left="720"/>
        <w:jc w:val="both"/>
        <w:rPr>
          <w:rFonts w:cstheme="minorHAnsi"/>
        </w:rPr>
      </w:pPr>
      <w:r w:rsidRPr="008951E0">
        <w:rPr>
          <w:rFonts w:cstheme="minorHAnsi"/>
        </w:rPr>
        <w:t xml:space="preserve">Designed and Developed User Interactive (UI) of Web pages with the help of </w:t>
      </w:r>
      <w:r w:rsidRPr="008951E0">
        <w:rPr>
          <w:rFonts w:cstheme="minorHAnsi"/>
          <w:b/>
        </w:rPr>
        <w:t>HTML5, HTML, CSS3, CSS, JavaScript, JQuery,</w:t>
      </w:r>
      <w:r w:rsidR="00834D8E" w:rsidRPr="008951E0">
        <w:rPr>
          <w:rFonts w:cstheme="minorHAnsi"/>
          <w:b/>
        </w:rPr>
        <w:t>SASS,</w:t>
      </w:r>
      <w:r w:rsidR="00AF0699" w:rsidRPr="008951E0">
        <w:rPr>
          <w:rFonts w:cstheme="minorHAnsi"/>
          <w:b/>
        </w:rPr>
        <w:t xml:space="preserve"> Bootstrap,Ext.js </w:t>
      </w:r>
      <w:r w:rsidRPr="008951E0">
        <w:rPr>
          <w:rFonts w:cstheme="minorHAnsi"/>
          <w:b/>
        </w:rPr>
        <w:t>and AJAX.</w:t>
      </w:r>
      <w:r w:rsidRPr="008951E0">
        <w:rPr>
          <w:rFonts w:cstheme="minorHAnsi"/>
        </w:rPr>
        <w:t> </w:t>
      </w:r>
    </w:p>
    <w:p w:rsidR="001C42CC" w:rsidRPr="001C42CC" w:rsidRDefault="001C42CC" w:rsidP="001C42CC">
      <w:pPr>
        <w:pStyle w:val="ListParagraph"/>
        <w:numPr>
          <w:ilvl w:val="0"/>
          <w:numId w:val="27"/>
        </w:numPr>
        <w:ind w:left="720"/>
        <w:jc w:val="both"/>
        <w:rPr>
          <w:rFonts w:cstheme="minorHAnsi"/>
        </w:rPr>
      </w:pPr>
      <w:r w:rsidRPr="001C42CC">
        <w:rPr>
          <w:rFonts w:asciiTheme="majorHAnsi" w:hAnsiTheme="majorHAnsi" w:cs="Calibri"/>
        </w:rPr>
        <w:t xml:space="preserve">Designing and implementing business components for enterprise applications using J2EE technologies such as </w:t>
      </w:r>
      <w:r w:rsidRPr="001C42CC">
        <w:rPr>
          <w:rFonts w:asciiTheme="majorHAnsi" w:hAnsiTheme="majorHAnsi" w:cs="Calibri"/>
          <w:b/>
        </w:rPr>
        <w:t>JDBC</w:t>
      </w:r>
      <w:r w:rsidRPr="001C42CC">
        <w:rPr>
          <w:rFonts w:asciiTheme="majorHAnsi" w:hAnsiTheme="majorHAnsi" w:cs="Calibri"/>
        </w:rPr>
        <w:t xml:space="preserve"> and </w:t>
      </w:r>
      <w:r w:rsidRPr="001C42CC">
        <w:rPr>
          <w:rFonts w:asciiTheme="majorHAnsi" w:hAnsiTheme="majorHAnsi" w:cs="Calibri"/>
          <w:b/>
        </w:rPr>
        <w:t>JMS</w:t>
      </w:r>
      <w:r>
        <w:rPr>
          <w:rFonts w:asciiTheme="majorHAnsi" w:hAnsiTheme="majorHAnsi" w:cs="Calibri"/>
          <w:b/>
        </w:rPr>
        <w:t>.</w:t>
      </w:r>
    </w:p>
    <w:p w:rsidR="006A1198" w:rsidRPr="008951E0" w:rsidRDefault="006A1198" w:rsidP="00E600B7">
      <w:pPr>
        <w:pStyle w:val="ListParagraph"/>
        <w:numPr>
          <w:ilvl w:val="0"/>
          <w:numId w:val="27"/>
        </w:numPr>
        <w:ind w:left="720"/>
        <w:jc w:val="both"/>
        <w:rPr>
          <w:rFonts w:cstheme="minorHAnsi"/>
        </w:rPr>
      </w:pPr>
      <w:r w:rsidRPr="008951E0">
        <w:rPr>
          <w:rFonts w:cstheme="minorHAnsi"/>
        </w:rPr>
        <w:t>Created client surveys and displayed the results in a dynamic report (d3, jquery, mysql).</w:t>
      </w:r>
    </w:p>
    <w:p w:rsidR="00000B4A" w:rsidRPr="008951E0" w:rsidRDefault="00000B4A" w:rsidP="00E600B7">
      <w:pPr>
        <w:numPr>
          <w:ilvl w:val="0"/>
          <w:numId w:val="27"/>
        </w:numPr>
        <w:ind w:left="720"/>
        <w:jc w:val="both"/>
        <w:rPr>
          <w:rFonts w:cstheme="minorHAnsi"/>
        </w:rPr>
      </w:pPr>
      <w:r w:rsidRPr="008951E0">
        <w:rPr>
          <w:rFonts w:cstheme="minorHAnsi"/>
        </w:rPr>
        <w:t xml:space="preserve">Designed dynamic client-side </w:t>
      </w:r>
      <w:r w:rsidRPr="008951E0">
        <w:rPr>
          <w:rFonts w:cstheme="minorHAnsi"/>
          <w:b/>
        </w:rPr>
        <w:t xml:space="preserve">JavaScript </w:t>
      </w:r>
      <w:r w:rsidRPr="008951E0">
        <w:rPr>
          <w:rFonts w:cstheme="minorHAnsi"/>
        </w:rPr>
        <w:t>codes to build web forms and simulate process for web application, page navigation and form validation.</w:t>
      </w:r>
    </w:p>
    <w:p w:rsidR="00CF0640" w:rsidRPr="008951E0" w:rsidRDefault="00CF0640" w:rsidP="00E600B7">
      <w:pPr>
        <w:pStyle w:val="Footer"/>
        <w:numPr>
          <w:ilvl w:val="0"/>
          <w:numId w:val="27"/>
        </w:numPr>
        <w:suppressLineNumbers/>
        <w:tabs>
          <w:tab w:val="clear" w:pos="4680"/>
          <w:tab w:val="clear" w:pos="9360"/>
        </w:tabs>
        <w:ind w:left="720"/>
        <w:jc w:val="both"/>
        <w:rPr>
          <w:rFonts w:eastAsia="Times New Roman" w:cstheme="minorHAnsi"/>
        </w:rPr>
      </w:pPr>
      <w:r w:rsidRPr="008951E0">
        <w:rPr>
          <w:rFonts w:eastAsia="Times New Roman" w:cstheme="minorHAnsi"/>
        </w:rPr>
        <w:t xml:space="preserve">Created </w:t>
      </w:r>
      <w:r w:rsidRPr="008951E0">
        <w:rPr>
          <w:rFonts w:eastAsia="Times New Roman" w:cstheme="minorHAnsi"/>
          <w:b/>
        </w:rPr>
        <w:t>Master Pages, CSS Styles Sheets and Integrated</w:t>
      </w:r>
      <w:r w:rsidRPr="008951E0">
        <w:rPr>
          <w:rFonts w:eastAsia="Times New Roman" w:cstheme="minorHAnsi"/>
        </w:rPr>
        <w:t xml:space="preserve"> to Silver light and got approval from Business Stake holders.</w:t>
      </w:r>
    </w:p>
    <w:p w:rsidR="00A205DB" w:rsidRPr="008951E0" w:rsidRDefault="00A205DB" w:rsidP="00E600B7">
      <w:pPr>
        <w:pStyle w:val="NormalVerdana"/>
        <w:numPr>
          <w:ilvl w:val="0"/>
          <w:numId w:val="27"/>
        </w:numPr>
        <w:tabs>
          <w:tab w:val="left" w:pos="1800"/>
        </w:tabs>
        <w:ind w:left="720" w:right="0"/>
        <w:rPr>
          <w:rFonts w:asciiTheme="minorHAnsi" w:hAnsiTheme="minorHAnsi" w:cstheme="minorHAnsi"/>
          <w:b w:val="0"/>
          <w:bCs/>
          <w:sz w:val="22"/>
          <w:szCs w:val="22"/>
        </w:rPr>
      </w:pPr>
      <w:r w:rsidRPr="008951E0">
        <w:rPr>
          <w:rFonts w:asciiTheme="minorHAnsi" w:hAnsiTheme="minorHAnsi" w:cstheme="minorHAnsi"/>
          <w:b w:val="0"/>
          <w:bCs/>
          <w:sz w:val="22"/>
          <w:szCs w:val="22"/>
        </w:rPr>
        <w:t xml:space="preserve">Involved in the creation of interface to manage user menu and Bulk update of Attributes using </w:t>
      </w:r>
      <w:r w:rsidRPr="008951E0">
        <w:rPr>
          <w:rFonts w:asciiTheme="minorHAnsi" w:hAnsiTheme="minorHAnsi" w:cstheme="minorHAnsi"/>
          <w:bCs/>
          <w:sz w:val="22"/>
          <w:szCs w:val="22"/>
        </w:rPr>
        <w:t>angular.js</w:t>
      </w:r>
      <w:r w:rsidRPr="008951E0">
        <w:rPr>
          <w:rFonts w:asciiTheme="minorHAnsi" w:hAnsiTheme="minorHAnsi" w:cstheme="minorHAnsi"/>
          <w:b w:val="0"/>
          <w:bCs/>
          <w:sz w:val="22"/>
          <w:szCs w:val="22"/>
        </w:rPr>
        <w:t xml:space="preserve">, </w:t>
      </w:r>
      <w:r w:rsidRPr="008951E0">
        <w:rPr>
          <w:rFonts w:asciiTheme="minorHAnsi" w:hAnsiTheme="minorHAnsi" w:cstheme="minorHAnsi"/>
          <w:bCs/>
          <w:sz w:val="22"/>
          <w:szCs w:val="22"/>
        </w:rPr>
        <w:t>node.js,</w:t>
      </w:r>
      <w:r w:rsidR="0008485C" w:rsidRPr="008951E0">
        <w:rPr>
          <w:rFonts w:asciiTheme="minorHAnsi" w:hAnsiTheme="minorHAnsi" w:cstheme="minorHAnsi"/>
          <w:bCs/>
          <w:sz w:val="22"/>
          <w:szCs w:val="22"/>
        </w:rPr>
        <w:t>Backbone.js</w:t>
      </w:r>
      <w:r w:rsidR="0008485C" w:rsidRPr="008951E0">
        <w:rPr>
          <w:rFonts w:asciiTheme="minorHAnsi" w:hAnsiTheme="minorHAnsi" w:cstheme="minorHAnsi"/>
          <w:b w:val="0"/>
          <w:bCs/>
          <w:sz w:val="22"/>
          <w:szCs w:val="22"/>
        </w:rPr>
        <w:t xml:space="preserve">, </w:t>
      </w:r>
      <w:r w:rsidRPr="008951E0">
        <w:rPr>
          <w:rFonts w:asciiTheme="minorHAnsi" w:hAnsiTheme="minorHAnsi" w:cstheme="minorHAnsi"/>
          <w:bCs/>
          <w:sz w:val="22"/>
          <w:szCs w:val="22"/>
        </w:rPr>
        <w:t xml:space="preserve">EXTJS </w:t>
      </w:r>
      <w:r w:rsidRPr="008951E0">
        <w:rPr>
          <w:rFonts w:asciiTheme="minorHAnsi" w:hAnsiTheme="minorHAnsi" w:cstheme="minorHAnsi"/>
          <w:b w:val="0"/>
          <w:bCs/>
          <w:sz w:val="22"/>
          <w:szCs w:val="22"/>
        </w:rPr>
        <w:t xml:space="preserve">and </w:t>
      </w:r>
      <w:r w:rsidRPr="008951E0">
        <w:rPr>
          <w:rFonts w:asciiTheme="minorHAnsi" w:hAnsiTheme="minorHAnsi" w:cstheme="minorHAnsi"/>
          <w:bCs/>
          <w:sz w:val="22"/>
          <w:szCs w:val="22"/>
        </w:rPr>
        <w:t>JQuery</w:t>
      </w:r>
      <w:r w:rsidRPr="008951E0">
        <w:rPr>
          <w:rFonts w:asciiTheme="minorHAnsi" w:hAnsiTheme="minorHAnsi" w:cstheme="minorHAnsi"/>
          <w:b w:val="0"/>
          <w:bCs/>
          <w:sz w:val="22"/>
          <w:szCs w:val="22"/>
        </w:rPr>
        <w:t>.</w:t>
      </w:r>
    </w:p>
    <w:p w:rsidR="00000B4A" w:rsidRPr="008951E0" w:rsidRDefault="00000B4A" w:rsidP="00E600B7">
      <w:pPr>
        <w:pStyle w:val="ListParagraph"/>
        <w:numPr>
          <w:ilvl w:val="0"/>
          <w:numId w:val="27"/>
        </w:numPr>
        <w:tabs>
          <w:tab w:val="left" w:pos="720"/>
        </w:tabs>
        <w:suppressAutoHyphens/>
        <w:ind w:left="720"/>
        <w:jc w:val="both"/>
        <w:rPr>
          <w:rFonts w:cstheme="minorHAnsi"/>
        </w:rPr>
      </w:pPr>
      <w:r w:rsidRPr="008951E0">
        <w:rPr>
          <w:rFonts w:cstheme="minorHAnsi"/>
        </w:rPr>
        <w:t xml:space="preserve">Involved in developing </w:t>
      </w:r>
      <w:r w:rsidRPr="008951E0">
        <w:rPr>
          <w:rFonts w:cstheme="minorHAnsi"/>
          <w:b/>
        </w:rPr>
        <w:t>XML</w:t>
      </w:r>
      <w:r w:rsidRPr="008951E0">
        <w:rPr>
          <w:rFonts w:cstheme="minorHAnsi"/>
        </w:rPr>
        <w:t xml:space="preserve">, </w:t>
      </w:r>
      <w:r w:rsidRPr="008951E0">
        <w:rPr>
          <w:rFonts w:cstheme="minorHAnsi"/>
          <w:b/>
        </w:rPr>
        <w:t>HTML, and JavaScript</w:t>
      </w:r>
      <w:r w:rsidRPr="008951E0">
        <w:rPr>
          <w:rFonts w:cstheme="minorHAnsi"/>
        </w:rPr>
        <w:t xml:space="preserve"> for client side presentation and, data validation on the client side with in the forms. </w:t>
      </w:r>
    </w:p>
    <w:p w:rsidR="004A4B07" w:rsidRPr="008951E0" w:rsidRDefault="004A4B07" w:rsidP="00E600B7">
      <w:pPr>
        <w:pStyle w:val="ListParagraph"/>
        <w:numPr>
          <w:ilvl w:val="0"/>
          <w:numId w:val="27"/>
        </w:numPr>
        <w:tabs>
          <w:tab w:val="left" w:pos="720"/>
        </w:tabs>
        <w:suppressAutoHyphens/>
        <w:ind w:left="720"/>
        <w:jc w:val="both"/>
        <w:rPr>
          <w:rFonts w:cstheme="minorHAnsi"/>
        </w:rPr>
      </w:pPr>
      <w:r w:rsidRPr="008951E0">
        <w:rPr>
          <w:rFonts w:cstheme="minorHAnsi"/>
        </w:rPr>
        <w:t xml:space="preserve">Built a reporting site to show customized dashboards of historical data processing rates, JIRA development tickets and more using </w:t>
      </w:r>
      <w:r w:rsidRPr="008951E0">
        <w:rPr>
          <w:rFonts w:cstheme="minorHAnsi"/>
          <w:b/>
        </w:rPr>
        <w:t>d3,ember and mysql</w:t>
      </w:r>
      <w:r w:rsidRPr="008951E0">
        <w:rPr>
          <w:rFonts w:cstheme="minorHAnsi"/>
        </w:rPr>
        <w:t>.</w:t>
      </w:r>
    </w:p>
    <w:p w:rsidR="00D5259C" w:rsidRPr="008951E0" w:rsidRDefault="00D5259C" w:rsidP="00E600B7">
      <w:pPr>
        <w:pStyle w:val="Paragraph"/>
        <w:numPr>
          <w:ilvl w:val="0"/>
          <w:numId w:val="27"/>
        </w:numPr>
        <w:spacing w:after="0"/>
        <w:ind w:left="720"/>
        <w:jc w:val="both"/>
        <w:rPr>
          <w:rFonts w:asciiTheme="minorHAnsi" w:hAnsiTheme="minorHAnsi" w:cstheme="minorHAnsi"/>
          <w:sz w:val="22"/>
          <w:szCs w:val="22"/>
        </w:rPr>
      </w:pPr>
      <w:r w:rsidRPr="008951E0">
        <w:rPr>
          <w:rFonts w:asciiTheme="minorHAnsi" w:hAnsiTheme="minorHAnsi" w:cstheme="minorHAnsi"/>
          <w:sz w:val="22"/>
          <w:szCs w:val="22"/>
        </w:rPr>
        <w:t xml:space="preserve">Used the </w:t>
      </w:r>
      <w:r w:rsidRPr="008951E0">
        <w:rPr>
          <w:rFonts w:asciiTheme="minorHAnsi" w:hAnsiTheme="minorHAnsi" w:cstheme="minorHAnsi"/>
          <w:b/>
          <w:sz w:val="22"/>
          <w:szCs w:val="22"/>
        </w:rPr>
        <w:t>Node.js</w:t>
      </w:r>
      <w:r w:rsidR="00AF0699" w:rsidRPr="008951E0">
        <w:rPr>
          <w:rFonts w:asciiTheme="minorHAnsi" w:hAnsiTheme="minorHAnsi" w:cstheme="minorHAnsi"/>
          <w:b/>
          <w:sz w:val="22"/>
          <w:szCs w:val="22"/>
        </w:rPr>
        <w:t>,Ext.js</w:t>
      </w:r>
      <w:r w:rsidRPr="008951E0">
        <w:rPr>
          <w:rFonts w:asciiTheme="minorHAnsi" w:hAnsiTheme="minorHAnsi" w:cstheme="minorHAnsi"/>
          <w:sz w:val="22"/>
          <w:szCs w:val="22"/>
        </w:rPr>
        <w:t xml:space="preserve"> and </w:t>
      </w:r>
      <w:r w:rsidRPr="008951E0">
        <w:rPr>
          <w:rFonts w:asciiTheme="minorHAnsi" w:hAnsiTheme="minorHAnsi" w:cstheme="minorHAnsi"/>
          <w:b/>
          <w:sz w:val="22"/>
          <w:szCs w:val="22"/>
        </w:rPr>
        <w:t>backbone.js</w:t>
      </w:r>
      <w:r w:rsidR="009020AB">
        <w:rPr>
          <w:rFonts w:asciiTheme="minorHAnsi" w:hAnsiTheme="minorHAnsi" w:cstheme="minorHAnsi"/>
          <w:b/>
          <w:sz w:val="22"/>
          <w:szCs w:val="22"/>
        </w:rPr>
        <w:t>, React.js</w:t>
      </w:r>
      <w:r w:rsidRPr="008951E0">
        <w:rPr>
          <w:rFonts w:asciiTheme="minorHAnsi" w:hAnsiTheme="minorHAnsi" w:cstheme="minorHAnsi"/>
          <w:sz w:val="22"/>
          <w:szCs w:val="22"/>
        </w:rPr>
        <w:t xml:space="preserve"> MVC Frameworks in the development of the web applications.</w:t>
      </w:r>
    </w:p>
    <w:p w:rsidR="00CF0640" w:rsidRPr="008951E0" w:rsidRDefault="00CF0640" w:rsidP="00E600B7">
      <w:pPr>
        <w:pStyle w:val="ListParagraph"/>
        <w:jc w:val="both"/>
        <w:rPr>
          <w:rFonts w:cstheme="minorHAnsi"/>
          <w:b/>
        </w:rPr>
      </w:pPr>
      <w:r w:rsidRPr="008951E0">
        <w:rPr>
          <w:rFonts w:cstheme="minorHAnsi"/>
        </w:rPr>
        <w:t xml:space="preserve">Involved in Enhancement of existing application utilizing </w:t>
      </w:r>
      <w:r w:rsidRPr="008951E0">
        <w:rPr>
          <w:rFonts w:cstheme="minorHAnsi"/>
          <w:b/>
        </w:rPr>
        <w:t>JSP, Created HTML navigation menu</w:t>
      </w:r>
      <w:r w:rsidRPr="008951E0">
        <w:rPr>
          <w:rFonts w:cstheme="minorHAnsi"/>
        </w:rPr>
        <w:t xml:space="preserve"> that is role based menu items changes </w:t>
      </w:r>
      <w:r w:rsidRPr="008951E0">
        <w:rPr>
          <w:rFonts w:cstheme="minorHAnsi"/>
          <w:b/>
        </w:rPr>
        <w:t>dynamically, derived from the database in the form of XML.</w:t>
      </w:r>
    </w:p>
    <w:p w:rsidR="005C205C" w:rsidRPr="008951E0" w:rsidRDefault="005C205C" w:rsidP="00E600B7">
      <w:pPr>
        <w:pStyle w:val="ListParagraph"/>
        <w:numPr>
          <w:ilvl w:val="0"/>
          <w:numId w:val="27"/>
        </w:numPr>
        <w:ind w:left="720"/>
        <w:jc w:val="both"/>
        <w:rPr>
          <w:rFonts w:cstheme="minorHAnsi"/>
          <w:color w:val="000000" w:themeColor="text1"/>
        </w:rPr>
      </w:pPr>
      <w:r w:rsidRPr="008951E0">
        <w:rPr>
          <w:rFonts w:cstheme="minorHAnsi"/>
          <w:color w:val="000000" w:themeColor="text1"/>
        </w:rPr>
        <w:t xml:space="preserve">Designed and developed User Interface Web Forms using </w:t>
      </w:r>
      <w:r w:rsidRPr="008951E0">
        <w:rPr>
          <w:rFonts w:cstheme="minorHAnsi"/>
          <w:b/>
          <w:color w:val="000000" w:themeColor="text1"/>
        </w:rPr>
        <w:t>Adobe Flash, CSS, Dreamweaver,</w:t>
      </w:r>
      <w:r w:rsidRPr="008951E0">
        <w:rPr>
          <w:rFonts w:cstheme="minorHAnsi"/>
          <w:color w:val="000000" w:themeColor="text1"/>
        </w:rPr>
        <w:t xml:space="preserve"> and </w:t>
      </w:r>
      <w:r w:rsidRPr="008951E0">
        <w:rPr>
          <w:rFonts w:cstheme="minorHAnsi"/>
          <w:b/>
          <w:color w:val="000000" w:themeColor="text1"/>
        </w:rPr>
        <w:t>JavaScript</w:t>
      </w:r>
      <w:r w:rsidRPr="008951E0">
        <w:rPr>
          <w:rFonts w:cstheme="minorHAnsi"/>
          <w:color w:val="000000" w:themeColor="text1"/>
        </w:rPr>
        <w:t xml:space="preserve">. </w:t>
      </w:r>
    </w:p>
    <w:p w:rsidR="005C205C" w:rsidRDefault="005C205C" w:rsidP="00E600B7">
      <w:pPr>
        <w:pStyle w:val="ListParagraph"/>
        <w:numPr>
          <w:ilvl w:val="0"/>
          <w:numId w:val="27"/>
        </w:numPr>
        <w:ind w:left="720"/>
        <w:jc w:val="both"/>
        <w:rPr>
          <w:rFonts w:cstheme="minorHAnsi"/>
        </w:rPr>
      </w:pPr>
      <w:r w:rsidRPr="008951E0">
        <w:rPr>
          <w:rFonts w:cstheme="minorHAnsi"/>
        </w:rPr>
        <w:t xml:space="preserve">Implemented </w:t>
      </w:r>
      <w:r w:rsidRPr="008951E0">
        <w:rPr>
          <w:rFonts w:cstheme="minorHAnsi"/>
          <w:b/>
        </w:rPr>
        <w:t xml:space="preserve">CSS3 </w:t>
      </w:r>
      <w:r w:rsidRPr="008951E0">
        <w:rPr>
          <w:rFonts w:cstheme="minorHAnsi"/>
        </w:rPr>
        <w:t>and</w:t>
      </w:r>
      <w:r w:rsidRPr="008951E0">
        <w:rPr>
          <w:rFonts w:cstheme="minorHAnsi"/>
          <w:b/>
        </w:rPr>
        <w:t xml:space="preserve"> JavaScript</w:t>
      </w:r>
      <w:r w:rsidRPr="008951E0">
        <w:rPr>
          <w:rFonts w:cstheme="minorHAnsi"/>
        </w:rPr>
        <w:t xml:space="preserve"> based navigation system visually identical to previous table-based system to improve ease of maintenance and organic search engine placement.</w:t>
      </w:r>
    </w:p>
    <w:p w:rsidR="0018182D" w:rsidRPr="0018182D" w:rsidRDefault="0018182D" w:rsidP="00E600B7">
      <w:pPr>
        <w:pStyle w:val="ListParagraph"/>
        <w:numPr>
          <w:ilvl w:val="0"/>
          <w:numId w:val="27"/>
        </w:numPr>
        <w:ind w:left="720"/>
        <w:jc w:val="both"/>
        <w:rPr>
          <w:rFonts w:cstheme="minorHAnsi"/>
          <w:b/>
        </w:rPr>
      </w:pPr>
      <w:r>
        <w:rPr>
          <w:rFonts w:ascii="Arial" w:hAnsi="Arial" w:cs="Arial"/>
          <w:color w:val="262626"/>
          <w:sz w:val="20"/>
          <w:szCs w:val="20"/>
        </w:rPr>
        <w:t xml:space="preserve"> Extensively implemented web services using</w:t>
      </w:r>
      <w:r>
        <w:rPr>
          <w:rStyle w:val="apple-converted-space"/>
          <w:rFonts w:ascii="Arial" w:hAnsi="Arial" w:cs="Arial"/>
          <w:b/>
          <w:bCs/>
          <w:color w:val="262626"/>
          <w:sz w:val="20"/>
          <w:szCs w:val="20"/>
        </w:rPr>
        <w:t> </w:t>
      </w:r>
      <w:r>
        <w:rPr>
          <w:rFonts w:ascii="Arial" w:hAnsi="Arial" w:cs="Arial"/>
          <w:b/>
          <w:bCs/>
          <w:color w:val="262626"/>
          <w:sz w:val="20"/>
          <w:szCs w:val="20"/>
        </w:rPr>
        <w:t>NoSQL,</w:t>
      </w:r>
      <w:r>
        <w:rPr>
          <w:rStyle w:val="apple-converted-space"/>
          <w:rFonts w:ascii="Arial" w:hAnsi="Arial" w:cs="Arial"/>
          <w:color w:val="262626"/>
          <w:sz w:val="20"/>
          <w:szCs w:val="20"/>
        </w:rPr>
        <w:t> </w:t>
      </w:r>
      <w:r>
        <w:rPr>
          <w:rFonts w:ascii="Arial" w:hAnsi="Arial" w:cs="Arial"/>
          <w:b/>
          <w:bCs/>
          <w:color w:val="262626"/>
          <w:sz w:val="20"/>
          <w:szCs w:val="20"/>
        </w:rPr>
        <w:t>RESTful</w:t>
      </w:r>
      <w:r>
        <w:rPr>
          <w:rFonts w:ascii="Arial" w:hAnsi="Arial" w:cs="Arial"/>
          <w:color w:val="262626"/>
          <w:sz w:val="20"/>
          <w:szCs w:val="20"/>
        </w:rPr>
        <w:t xml:space="preserve">technologies like </w:t>
      </w:r>
      <w:r w:rsidRPr="0018182D">
        <w:rPr>
          <w:rFonts w:ascii="Arial" w:hAnsi="Arial" w:cs="Arial"/>
          <w:b/>
          <w:color w:val="262626"/>
          <w:sz w:val="20"/>
          <w:szCs w:val="20"/>
        </w:rPr>
        <w:t>JSON.</w:t>
      </w:r>
    </w:p>
    <w:p w:rsidR="00AD7205" w:rsidRPr="008951E0" w:rsidRDefault="00AD7205" w:rsidP="00E600B7">
      <w:pPr>
        <w:numPr>
          <w:ilvl w:val="0"/>
          <w:numId w:val="27"/>
        </w:numPr>
        <w:ind w:left="720"/>
        <w:jc w:val="both"/>
        <w:rPr>
          <w:rFonts w:cstheme="minorHAnsi"/>
        </w:rPr>
      </w:pPr>
      <w:r w:rsidRPr="008951E0">
        <w:rPr>
          <w:rFonts w:cstheme="minorHAnsi"/>
        </w:rPr>
        <w:t xml:space="preserve">Used </w:t>
      </w:r>
      <w:r w:rsidRPr="008951E0">
        <w:rPr>
          <w:rFonts w:cstheme="minorHAnsi"/>
          <w:b/>
        </w:rPr>
        <w:t>XML</w:t>
      </w:r>
      <w:r w:rsidRPr="008951E0">
        <w:rPr>
          <w:rFonts w:cstheme="minorHAnsi"/>
        </w:rPr>
        <w:t xml:space="preserve"> Web Services using SOAP to transfer the amount to transfer application that is remote and global to different financial institutions. </w:t>
      </w:r>
    </w:p>
    <w:p w:rsidR="00AD7205" w:rsidRPr="008951E0" w:rsidRDefault="00AD7205" w:rsidP="00E600B7">
      <w:pPr>
        <w:numPr>
          <w:ilvl w:val="0"/>
          <w:numId w:val="27"/>
        </w:numPr>
        <w:ind w:left="720"/>
        <w:jc w:val="both"/>
        <w:rPr>
          <w:rFonts w:eastAsia="Times New Roman" w:cstheme="minorHAnsi"/>
        </w:rPr>
      </w:pPr>
      <w:r w:rsidRPr="008951E0">
        <w:rPr>
          <w:rFonts w:eastAsia="Times New Roman" w:cstheme="minorHAnsi"/>
        </w:rPr>
        <w:t xml:space="preserve">Worked with </w:t>
      </w:r>
      <w:r w:rsidRPr="008951E0">
        <w:rPr>
          <w:rFonts w:eastAsia="Times New Roman" w:cstheme="minorHAnsi"/>
          <w:b/>
        </w:rPr>
        <w:t>Agile</w:t>
      </w:r>
      <w:r w:rsidRPr="008951E0">
        <w:rPr>
          <w:rFonts w:eastAsia="Times New Roman" w:cstheme="minorHAnsi"/>
        </w:rPr>
        <w:t xml:space="preserve"> software lifecycle methodologies.​ Create design documents when and as required.​ Perform coding, debugging and testing.​</w:t>
      </w:r>
    </w:p>
    <w:p w:rsidR="00354E27" w:rsidRPr="008951E0" w:rsidRDefault="00354E27" w:rsidP="00E600B7">
      <w:pPr>
        <w:widowControl w:val="0"/>
        <w:numPr>
          <w:ilvl w:val="0"/>
          <w:numId w:val="27"/>
        </w:numPr>
        <w:autoSpaceDE w:val="0"/>
        <w:autoSpaceDN w:val="0"/>
        <w:adjustRightInd w:val="0"/>
        <w:ind w:left="720"/>
        <w:jc w:val="both"/>
        <w:rPr>
          <w:rFonts w:cstheme="minorHAnsi"/>
        </w:rPr>
      </w:pPr>
      <w:r w:rsidRPr="008951E0">
        <w:rPr>
          <w:rFonts w:eastAsia="Times New Roman" w:cstheme="minorHAnsi"/>
          <w:iCs/>
        </w:rPr>
        <w:t xml:space="preserve">Developed web services using </w:t>
      </w:r>
      <w:r w:rsidRPr="008951E0">
        <w:rPr>
          <w:rFonts w:eastAsia="Times New Roman" w:cstheme="minorHAnsi"/>
          <w:bCs/>
          <w:iCs/>
        </w:rPr>
        <w:t xml:space="preserve">SOAP, WSDL and Apache Axis </w:t>
      </w:r>
      <w:r w:rsidRPr="008951E0">
        <w:rPr>
          <w:rFonts w:eastAsia="Times New Roman" w:cstheme="minorHAnsi"/>
          <w:iCs/>
        </w:rPr>
        <w:t>which helped communicating through different modules of the application</w:t>
      </w:r>
      <w:r w:rsidRPr="008951E0">
        <w:rPr>
          <w:rFonts w:cstheme="minorHAnsi"/>
        </w:rPr>
        <w:t>.</w:t>
      </w:r>
    </w:p>
    <w:p w:rsidR="00354E27" w:rsidRPr="008951E0" w:rsidRDefault="00354E27" w:rsidP="00E600B7">
      <w:pPr>
        <w:numPr>
          <w:ilvl w:val="0"/>
          <w:numId w:val="28"/>
        </w:numPr>
        <w:ind w:left="720"/>
        <w:jc w:val="both"/>
        <w:rPr>
          <w:rFonts w:eastAsia="Cambria" w:cstheme="minorHAnsi"/>
        </w:rPr>
      </w:pPr>
      <w:r w:rsidRPr="008951E0">
        <w:rPr>
          <w:rFonts w:eastAsia="Cambria" w:cstheme="minorHAnsi"/>
        </w:rPr>
        <w:t xml:space="preserve"> Responsible for cross browser compatibility and hence exposure to popular browsers.  </w:t>
      </w:r>
    </w:p>
    <w:p w:rsidR="00AD7205" w:rsidRPr="008951E0" w:rsidRDefault="00354E27" w:rsidP="00E600B7">
      <w:pPr>
        <w:numPr>
          <w:ilvl w:val="0"/>
          <w:numId w:val="28"/>
        </w:numPr>
        <w:suppressAutoHyphens/>
        <w:ind w:left="720"/>
        <w:jc w:val="both"/>
        <w:rPr>
          <w:rFonts w:cstheme="minorHAnsi"/>
        </w:rPr>
      </w:pPr>
      <w:r w:rsidRPr="008951E0">
        <w:rPr>
          <w:rFonts w:cstheme="minorHAnsi"/>
        </w:rPr>
        <w:t xml:space="preserve">Successfully executed all the test cases and fixed any bugs/issues identified during the test cycles. </w:t>
      </w:r>
    </w:p>
    <w:p w:rsidR="00C679AE" w:rsidRDefault="00C679AE" w:rsidP="00E91300">
      <w:pPr>
        <w:suppressAutoHyphens/>
        <w:jc w:val="both"/>
        <w:rPr>
          <w:rFonts w:cstheme="minorHAnsi"/>
        </w:rPr>
      </w:pPr>
    </w:p>
    <w:p w:rsidR="00354E27" w:rsidRDefault="00354E27" w:rsidP="00E91300">
      <w:pPr>
        <w:suppressAutoHyphens/>
        <w:jc w:val="both"/>
        <w:rPr>
          <w:rFonts w:cstheme="minorHAnsi"/>
        </w:rPr>
      </w:pPr>
      <w:r w:rsidRPr="003D586B">
        <w:rPr>
          <w:rFonts w:cstheme="minorHAnsi"/>
          <w:b/>
          <w:u w:val="single"/>
        </w:rPr>
        <w:lastRenderedPageBreak/>
        <w:t>Environment:</w:t>
      </w:r>
      <w:r w:rsidR="009C2B9A" w:rsidRPr="008951E0">
        <w:rPr>
          <w:rFonts w:cstheme="minorHAnsi"/>
        </w:rPr>
        <w:t>HTML5, CSS3, JavaScript,</w:t>
      </w:r>
      <w:r w:rsidR="001C42CC">
        <w:rPr>
          <w:rFonts w:cstheme="minorHAnsi"/>
        </w:rPr>
        <w:t>J2ee,Hibernate,Spring,</w:t>
      </w:r>
      <w:r w:rsidR="009C2B9A" w:rsidRPr="008951E0">
        <w:rPr>
          <w:rFonts w:cstheme="minorHAnsi"/>
        </w:rPr>
        <w:t xml:space="preserve"> JQuery, JSP, XML, Bootstrap, angular.js,</w:t>
      </w:r>
      <w:r w:rsidR="009020AB">
        <w:rPr>
          <w:rFonts w:cstheme="minorHAnsi"/>
        </w:rPr>
        <w:t xml:space="preserve"> React.js,</w:t>
      </w:r>
      <w:r w:rsidR="009C2B9A" w:rsidRPr="008951E0">
        <w:rPr>
          <w:rFonts w:cstheme="minorHAnsi"/>
        </w:rPr>
        <w:t xml:space="preserve"> Backbone.js, Require.js, Node.js, </w:t>
      </w:r>
      <w:r w:rsidR="007A3B27" w:rsidRPr="008951E0">
        <w:rPr>
          <w:rFonts w:cstheme="minorHAnsi"/>
        </w:rPr>
        <w:t>Ext.js, AJAX, Adobe Flash</w:t>
      </w:r>
      <w:r w:rsidR="009C2B9A" w:rsidRPr="008951E0">
        <w:rPr>
          <w:rFonts w:cstheme="minorHAnsi"/>
        </w:rPr>
        <w:t xml:space="preserve">, Dreamweaver, agile, SOAP, SQL, PL/SQL, Oracle, </w:t>
      </w:r>
      <w:r w:rsidR="0018182D">
        <w:rPr>
          <w:rFonts w:cstheme="minorHAnsi"/>
        </w:rPr>
        <w:t>No sql,</w:t>
      </w:r>
      <w:r w:rsidR="00AE297E">
        <w:rPr>
          <w:rFonts w:cstheme="minorHAnsi"/>
        </w:rPr>
        <w:t xml:space="preserve"> </w:t>
      </w:r>
      <w:r w:rsidR="009C2B9A" w:rsidRPr="008951E0">
        <w:rPr>
          <w:rFonts w:cstheme="minorHAnsi"/>
        </w:rPr>
        <w:t>Windows.</w:t>
      </w:r>
    </w:p>
    <w:p w:rsidR="00C679AE" w:rsidRPr="008951E0" w:rsidRDefault="00C679AE" w:rsidP="00E91300">
      <w:pPr>
        <w:suppressAutoHyphens/>
        <w:jc w:val="both"/>
        <w:rPr>
          <w:rFonts w:cstheme="minorHAnsi"/>
        </w:rPr>
      </w:pPr>
    </w:p>
    <w:p w:rsidR="00E058A8" w:rsidRPr="0013236D" w:rsidRDefault="0013236D" w:rsidP="003D586B">
      <w:pPr>
        <w:shd w:val="clear" w:color="auto" w:fill="D9D9D9" w:themeFill="background1" w:themeFillShade="D9"/>
        <w:tabs>
          <w:tab w:val="left" w:pos="6240"/>
        </w:tabs>
        <w:jc w:val="both"/>
        <w:rPr>
          <w:rFonts w:cstheme="minorHAnsi"/>
          <w:b/>
        </w:rPr>
      </w:pPr>
      <w:r w:rsidRPr="0013236D">
        <w:rPr>
          <w:rFonts w:eastAsia="Times New Roman"/>
          <w:b/>
          <w:color w:val="000000"/>
        </w:rPr>
        <w:t>Client:</w:t>
      </w:r>
      <w:r w:rsidR="00AE297E">
        <w:rPr>
          <w:rFonts w:eastAsia="Times New Roman"/>
          <w:b/>
          <w:color w:val="000000"/>
        </w:rPr>
        <w:t xml:space="preserve"> </w:t>
      </w:r>
      <w:r w:rsidR="00E0572C" w:rsidRPr="0013236D">
        <w:rPr>
          <w:rFonts w:eastAsia="Times New Roman"/>
          <w:b/>
          <w:color w:val="000000"/>
        </w:rPr>
        <w:t>Credit-Suisse, NC</w:t>
      </w:r>
      <w:r w:rsidR="00D0172A" w:rsidRPr="0013236D">
        <w:rPr>
          <w:rFonts w:cstheme="minorHAnsi"/>
          <w:b/>
        </w:rPr>
        <w:tab/>
      </w:r>
      <w:r w:rsidR="00D0172A" w:rsidRPr="0013236D">
        <w:rPr>
          <w:rFonts w:cstheme="minorHAnsi"/>
          <w:b/>
        </w:rPr>
        <w:tab/>
      </w:r>
      <w:r w:rsidR="00D0172A" w:rsidRPr="0013236D">
        <w:rPr>
          <w:rFonts w:cstheme="minorHAnsi"/>
          <w:b/>
        </w:rPr>
        <w:tab/>
      </w:r>
      <w:r w:rsidR="00D0172A" w:rsidRPr="0013236D">
        <w:rPr>
          <w:rFonts w:cstheme="minorHAnsi"/>
          <w:b/>
        </w:rPr>
        <w:tab/>
      </w:r>
      <w:r w:rsidR="00510589">
        <w:rPr>
          <w:rFonts w:cstheme="minorHAnsi"/>
          <w:b/>
        </w:rPr>
        <w:t>Jul</w:t>
      </w:r>
      <w:r w:rsidR="00806B09">
        <w:rPr>
          <w:rFonts w:cstheme="minorHAnsi"/>
          <w:b/>
        </w:rPr>
        <w:t>’</w:t>
      </w:r>
      <w:r w:rsidR="00E058A8" w:rsidRPr="0013236D">
        <w:rPr>
          <w:rFonts w:cstheme="minorHAnsi"/>
          <w:b/>
        </w:rPr>
        <w:t>12-Aug</w:t>
      </w:r>
      <w:r w:rsidR="007A34B2" w:rsidRPr="0013236D">
        <w:rPr>
          <w:rFonts w:cstheme="minorHAnsi"/>
          <w:b/>
        </w:rPr>
        <w:t>’</w:t>
      </w:r>
      <w:r w:rsidR="00E058A8" w:rsidRPr="0013236D">
        <w:rPr>
          <w:rFonts w:cstheme="minorHAnsi"/>
          <w:b/>
        </w:rPr>
        <w:t>13</w:t>
      </w:r>
    </w:p>
    <w:p w:rsidR="00E3367F" w:rsidRPr="0013236D" w:rsidRDefault="0066642A" w:rsidP="003D586B">
      <w:pPr>
        <w:shd w:val="clear" w:color="auto" w:fill="D9D9D9" w:themeFill="background1" w:themeFillShade="D9"/>
        <w:jc w:val="both"/>
        <w:rPr>
          <w:rFonts w:cstheme="minorHAnsi"/>
          <w:b/>
        </w:rPr>
      </w:pPr>
      <w:r w:rsidRPr="0013236D">
        <w:rPr>
          <w:rFonts w:cstheme="minorHAnsi"/>
          <w:b/>
        </w:rPr>
        <w:t xml:space="preserve">Role: </w:t>
      </w:r>
      <w:r w:rsidR="00FE272D" w:rsidRPr="0013236D">
        <w:rPr>
          <w:rFonts w:cstheme="minorHAnsi"/>
          <w:b/>
        </w:rPr>
        <w:t>UI Developer</w:t>
      </w:r>
    </w:p>
    <w:p w:rsidR="00637A76" w:rsidRPr="008951E0" w:rsidRDefault="00637A76" w:rsidP="00E91300">
      <w:pPr>
        <w:jc w:val="both"/>
        <w:rPr>
          <w:rFonts w:cstheme="minorHAnsi"/>
          <w:b/>
          <w:color w:val="000000"/>
        </w:rPr>
      </w:pPr>
    </w:p>
    <w:p w:rsidR="00E0572C" w:rsidRPr="0013236D" w:rsidRDefault="00E0572C" w:rsidP="00E91300">
      <w:pPr>
        <w:pStyle w:val="Standard"/>
        <w:rPr>
          <w:rFonts w:asciiTheme="minorHAnsi" w:hAnsiTheme="minorHAnsi"/>
          <w:sz w:val="22"/>
          <w:szCs w:val="22"/>
        </w:rPr>
      </w:pPr>
      <w:r w:rsidRPr="003D586B">
        <w:rPr>
          <w:rFonts w:asciiTheme="minorHAnsi" w:eastAsia="Times New Roman" w:hAnsiTheme="minorHAnsi"/>
          <w:b/>
          <w:sz w:val="22"/>
          <w:szCs w:val="22"/>
          <w:u w:val="single"/>
        </w:rPr>
        <w:t>Description:</w:t>
      </w:r>
      <w:r w:rsidR="00AE297E">
        <w:rPr>
          <w:rFonts w:asciiTheme="minorHAnsi" w:eastAsia="Times New Roman" w:hAnsiTheme="minorHAnsi"/>
          <w:b/>
          <w:sz w:val="22"/>
          <w:szCs w:val="22"/>
          <w:u w:val="single"/>
        </w:rPr>
        <w:t xml:space="preserve"> </w:t>
      </w:r>
      <w:r w:rsidRPr="003D586B">
        <w:rPr>
          <w:rFonts w:asciiTheme="minorHAnsi" w:eastAsia="Times New Roman" w:hAnsiTheme="minorHAnsi" w:cs="Arial, sans-serif"/>
          <w:sz w:val="22"/>
          <w:szCs w:val="22"/>
        </w:rPr>
        <w:t>GSL is Sybase based system which is the trading platform for Global Prime Lending in Credit Suisse. It also captures trade and does the lifecycle management, books and records management. Reporting, settlement and decision support are some of the other functionalities provided by GSL. It also has various modules for Auto Borrow, Ware House Auto Return and also provides recommendations for returning the securities. </w:t>
      </w:r>
    </w:p>
    <w:p w:rsidR="00E0572C" w:rsidRDefault="00E0572C" w:rsidP="00E91300">
      <w:pPr>
        <w:jc w:val="left"/>
        <w:rPr>
          <w:rFonts w:cstheme="minorHAnsi"/>
          <w:b/>
          <w:color w:val="000000"/>
        </w:rPr>
      </w:pPr>
    </w:p>
    <w:p w:rsidR="001B36B5" w:rsidRPr="00E91300" w:rsidRDefault="00E3367F" w:rsidP="00E91300">
      <w:pPr>
        <w:jc w:val="left"/>
        <w:rPr>
          <w:rFonts w:cstheme="minorHAnsi"/>
          <w:b/>
          <w:color w:val="000000"/>
          <w:u w:val="single"/>
        </w:rPr>
      </w:pPr>
      <w:r w:rsidRPr="00E91300">
        <w:rPr>
          <w:rFonts w:cstheme="minorHAnsi"/>
          <w:b/>
          <w:color w:val="000000"/>
          <w:u w:val="single"/>
        </w:rPr>
        <w:t>Responsibilities:</w:t>
      </w:r>
    </w:p>
    <w:p w:rsidR="00BA7C9B" w:rsidRPr="008951E0" w:rsidRDefault="00BA7C9B" w:rsidP="00E91300">
      <w:pPr>
        <w:jc w:val="left"/>
        <w:rPr>
          <w:rFonts w:cstheme="minorHAnsi"/>
          <w:b/>
          <w:color w:val="000000"/>
        </w:rPr>
      </w:pPr>
    </w:p>
    <w:p w:rsidR="00E3367F" w:rsidRPr="008951E0" w:rsidRDefault="00E3367F" w:rsidP="00E91300">
      <w:pPr>
        <w:numPr>
          <w:ilvl w:val="0"/>
          <w:numId w:val="14"/>
        </w:numPr>
        <w:jc w:val="both"/>
        <w:rPr>
          <w:rFonts w:cstheme="minorHAnsi"/>
        </w:rPr>
      </w:pPr>
      <w:r w:rsidRPr="008951E0">
        <w:rPr>
          <w:rFonts w:cstheme="minorHAnsi"/>
        </w:rPr>
        <w:t xml:space="preserve">Responsible for developing the presentation layer using </w:t>
      </w:r>
      <w:r w:rsidRPr="008951E0">
        <w:rPr>
          <w:rFonts w:cstheme="minorHAnsi"/>
          <w:b/>
        </w:rPr>
        <w:t xml:space="preserve">JSP, HTML, XML, XSLT, CSS, AJAX, Custom Tags, Struts-Html tag library </w:t>
      </w:r>
      <w:r w:rsidRPr="008951E0">
        <w:rPr>
          <w:rFonts w:cstheme="minorHAnsi"/>
        </w:rPr>
        <w:t xml:space="preserve">and </w:t>
      </w:r>
      <w:r w:rsidRPr="008951E0">
        <w:rPr>
          <w:rFonts w:cstheme="minorHAnsi"/>
          <w:b/>
        </w:rPr>
        <w:t>Apache Tiles</w:t>
      </w:r>
      <w:r w:rsidRPr="008951E0">
        <w:rPr>
          <w:rFonts w:cstheme="minorHAnsi"/>
        </w:rPr>
        <w:t>.</w:t>
      </w:r>
    </w:p>
    <w:p w:rsidR="00E3367F" w:rsidRPr="008951E0" w:rsidRDefault="00E3367F" w:rsidP="00E91300">
      <w:pPr>
        <w:pStyle w:val="ListParagraph"/>
        <w:numPr>
          <w:ilvl w:val="0"/>
          <w:numId w:val="14"/>
        </w:numPr>
        <w:jc w:val="both"/>
        <w:rPr>
          <w:rFonts w:cstheme="minorHAnsi"/>
        </w:rPr>
      </w:pPr>
      <w:r w:rsidRPr="008951E0">
        <w:rPr>
          <w:rFonts w:cstheme="minorHAnsi"/>
        </w:rPr>
        <w:t xml:space="preserve">Designed and development of Web pages using </w:t>
      </w:r>
      <w:r w:rsidRPr="008951E0">
        <w:rPr>
          <w:rFonts w:cstheme="minorHAnsi"/>
          <w:b/>
        </w:rPr>
        <w:t>PHP, HTML, CSS</w:t>
      </w:r>
      <w:r w:rsidRPr="008951E0">
        <w:rPr>
          <w:rFonts w:cstheme="minorHAnsi"/>
        </w:rPr>
        <w:t xml:space="preserve"> including </w:t>
      </w:r>
      <w:r w:rsidRPr="008951E0">
        <w:rPr>
          <w:rFonts w:cstheme="minorHAnsi"/>
          <w:b/>
        </w:rPr>
        <w:t>Ajax</w:t>
      </w:r>
      <w:r w:rsidRPr="008951E0">
        <w:rPr>
          <w:rFonts w:cstheme="minorHAnsi"/>
        </w:rPr>
        <w:t xml:space="preserve"> controls and</w:t>
      </w:r>
      <w:r w:rsidRPr="008951E0">
        <w:rPr>
          <w:rFonts w:cstheme="minorHAnsi"/>
          <w:b/>
        </w:rPr>
        <w:t xml:space="preserve"> XML.</w:t>
      </w:r>
    </w:p>
    <w:p w:rsidR="00E3367F" w:rsidRPr="008951E0" w:rsidRDefault="00E3367F" w:rsidP="00E91300">
      <w:pPr>
        <w:pStyle w:val="ListParagraph"/>
        <w:numPr>
          <w:ilvl w:val="0"/>
          <w:numId w:val="14"/>
        </w:numPr>
        <w:jc w:val="both"/>
        <w:rPr>
          <w:rStyle w:val="apple-style-span"/>
          <w:rFonts w:cstheme="minorHAnsi"/>
        </w:rPr>
      </w:pPr>
      <w:r w:rsidRPr="008951E0">
        <w:rPr>
          <w:rStyle w:val="apple-style-span"/>
          <w:rFonts w:cstheme="minorHAnsi"/>
        </w:rPr>
        <w:t xml:space="preserve">Developed data insertion forms and validated them using </w:t>
      </w:r>
      <w:r w:rsidRPr="008951E0">
        <w:rPr>
          <w:rStyle w:val="apple-style-span"/>
          <w:rFonts w:cstheme="minorHAnsi"/>
          <w:b/>
        </w:rPr>
        <w:t>JavaScript.</w:t>
      </w:r>
    </w:p>
    <w:p w:rsidR="00E3367F" w:rsidRPr="008951E0" w:rsidRDefault="00E3367F" w:rsidP="00E91300">
      <w:pPr>
        <w:pStyle w:val="ListParagraph"/>
        <w:numPr>
          <w:ilvl w:val="0"/>
          <w:numId w:val="14"/>
        </w:numPr>
        <w:jc w:val="both"/>
        <w:rPr>
          <w:rFonts w:cstheme="minorHAnsi"/>
          <w:color w:val="000000" w:themeColor="text1"/>
        </w:rPr>
      </w:pPr>
      <w:r w:rsidRPr="008951E0">
        <w:rPr>
          <w:rFonts w:cstheme="minorHAnsi"/>
          <w:color w:val="000000" w:themeColor="text1"/>
        </w:rPr>
        <w:t>Created and maintained the framework and layout of each portal with Cascading Style Sheets (CSS).</w:t>
      </w:r>
    </w:p>
    <w:p w:rsidR="00E3367F" w:rsidRPr="008951E0" w:rsidRDefault="00E3367F" w:rsidP="00E91300">
      <w:pPr>
        <w:pStyle w:val="ListParagraph"/>
        <w:numPr>
          <w:ilvl w:val="0"/>
          <w:numId w:val="14"/>
        </w:numPr>
        <w:jc w:val="both"/>
        <w:rPr>
          <w:rFonts w:cstheme="minorHAnsi"/>
        </w:rPr>
      </w:pPr>
      <w:r w:rsidRPr="008951E0">
        <w:rPr>
          <w:rFonts w:cstheme="minorHAnsi"/>
        </w:rPr>
        <w:t xml:space="preserve">Used </w:t>
      </w:r>
      <w:r w:rsidRPr="008951E0">
        <w:rPr>
          <w:rFonts w:cstheme="minorHAnsi"/>
          <w:b/>
        </w:rPr>
        <w:t>JavaScript and XML</w:t>
      </w:r>
      <w:r w:rsidRPr="008951E0">
        <w:rPr>
          <w:rFonts w:cstheme="minorHAnsi"/>
        </w:rPr>
        <w:t xml:space="preserve"> to update a portion of a web page thus reducing bandwidth usage and load time and add modal dialog in web pages to get user input and requests.</w:t>
      </w:r>
    </w:p>
    <w:p w:rsidR="00E3367F" w:rsidRPr="008951E0" w:rsidRDefault="00E3367F" w:rsidP="00E91300">
      <w:pPr>
        <w:pStyle w:val="ListParagraph"/>
        <w:numPr>
          <w:ilvl w:val="0"/>
          <w:numId w:val="14"/>
        </w:numPr>
        <w:jc w:val="both"/>
        <w:rPr>
          <w:rFonts w:cstheme="minorHAnsi"/>
        </w:rPr>
      </w:pPr>
      <w:r w:rsidRPr="008951E0">
        <w:rPr>
          <w:rFonts w:cstheme="minorHAnsi"/>
        </w:rPr>
        <w:t xml:space="preserve">Coded JavaScript for page functionality and Pop up Screens and used </w:t>
      </w:r>
      <w:r w:rsidRPr="008951E0">
        <w:rPr>
          <w:rFonts w:cstheme="minorHAnsi"/>
          <w:b/>
        </w:rPr>
        <w:t xml:space="preserve">DHTML </w:t>
      </w:r>
      <w:r w:rsidRPr="008951E0">
        <w:rPr>
          <w:rFonts w:cstheme="minorHAnsi"/>
        </w:rPr>
        <w:t>to make dropdown menus on web pages and display part of a web page upon user request.</w:t>
      </w:r>
    </w:p>
    <w:p w:rsidR="00E3367F" w:rsidRPr="008951E0" w:rsidRDefault="00E3367F" w:rsidP="00E91300">
      <w:pPr>
        <w:pStyle w:val="ListParagraph"/>
        <w:numPr>
          <w:ilvl w:val="0"/>
          <w:numId w:val="14"/>
        </w:numPr>
        <w:jc w:val="both"/>
        <w:rPr>
          <w:rFonts w:cstheme="minorHAnsi"/>
        </w:rPr>
      </w:pPr>
      <w:r w:rsidRPr="008951E0">
        <w:rPr>
          <w:rFonts w:cstheme="minorHAnsi"/>
        </w:rPr>
        <w:t>Utilized new software methodologies to be able to adapt to changes in requirements quickly.</w:t>
      </w:r>
    </w:p>
    <w:p w:rsidR="00E3367F" w:rsidRPr="008951E0" w:rsidRDefault="00E3367F" w:rsidP="00E91300">
      <w:pPr>
        <w:pStyle w:val="ListParagraph"/>
        <w:numPr>
          <w:ilvl w:val="0"/>
          <w:numId w:val="14"/>
        </w:numPr>
        <w:jc w:val="both"/>
        <w:rPr>
          <w:rFonts w:cstheme="minorHAnsi"/>
        </w:rPr>
      </w:pPr>
      <w:r w:rsidRPr="008951E0">
        <w:rPr>
          <w:rFonts w:cstheme="minorHAnsi"/>
        </w:rPr>
        <w:t>Modified code in a web database in Report definition and user profile forms, Users request access to different reports on web, Developed views to display data.</w:t>
      </w:r>
    </w:p>
    <w:p w:rsidR="0018182D" w:rsidRDefault="00E3367F" w:rsidP="0018182D">
      <w:pPr>
        <w:numPr>
          <w:ilvl w:val="0"/>
          <w:numId w:val="14"/>
        </w:numPr>
        <w:tabs>
          <w:tab w:val="left" w:pos="720"/>
        </w:tabs>
        <w:suppressAutoHyphens/>
        <w:jc w:val="both"/>
        <w:rPr>
          <w:rFonts w:cstheme="minorHAnsi"/>
        </w:rPr>
      </w:pPr>
      <w:r w:rsidRPr="008951E0">
        <w:rPr>
          <w:rFonts w:cstheme="minorHAnsi"/>
        </w:rPr>
        <w:t xml:space="preserve">Debugged the application using </w:t>
      </w:r>
      <w:r w:rsidRPr="008951E0">
        <w:rPr>
          <w:rFonts w:cstheme="minorHAnsi"/>
          <w:b/>
        </w:rPr>
        <w:t>Firebug</w:t>
      </w:r>
      <w:r w:rsidRPr="008951E0">
        <w:rPr>
          <w:rFonts w:cstheme="minorHAnsi"/>
        </w:rPr>
        <w:t xml:space="preserve"> to traverse the documents and manipulated the Nodes using </w:t>
      </w:r>
      <w:r w:rsidRPr="008951E0">
        <w:rPr>
          <w:rFonts w:cstheme="minorHAnsi"/>
          <w:b/>
        </w:rPr>
        <w:t xml:space="preserve">DOM and DOM Functions using </w:t>
      </w:r>
      <w:r w:rsidRPr="0018182D">
        <w:rPr>
          <w:rFonts w:cstheme="minorHAnsi"/>
          <w:b/>
          <w:sz w:val="18"/>
          <w:szCs w:val="18"/>
        </w:rPr>
        <w:t>Firefox</w:t>
      </w:r>
      <w:r w:rsidRPr="008951E0">
        <w:rPr>
          <w:rFonts w:cstheme="minorHAnsi"/>
        </w:rPr>
        <w:t>and</w:t>
      </w:r>
      <w:r w:rsidRPr="008951E0">
        <w:rPr>
          <w:rFonts w:cstheme="minorHAnsi"/>
          <w:b/>
        </w:rPr>
        <w:t xml:space="preserve"> IE Developer Tool bar </w:t>
      </w:r>
      <w:r w:rsidRPr="008951E0">
        <w:rPr>
          <w:rFonts w:cstheme="minorHAnsi"/>
        </w:rPr>
        <w:t>for</w:t>
      </w:r>
      <w:r w:rsidRPr="008951E0">
        <w:rPr>
          <w:rFonts w:cstheme="minorHAnsi"/>
          <w:b/>
        </w:rPr>
        <w:t xml:space="preserve"> IE.</w:t>
      </w:r>
    </w:p>
    <w:p w:rsidR="0018182D" w:rsidRPr="0018182D" w:rsidRDefault="0018182D" w:rsidP="0018182D">
      <w:pPr>
        <w:numPr>
          <w:ilvl w:val="0"/>
          <w:numId w:val="14"/>
        </w:numPr>
        <w:tabs>
          <w:tab w:val="left" w:pos="720"/>
        </w:tabs>
        <w:suppressAutoHyphens/>
        <w:jc w:val="both"/>
        <w:rPr>
          <w:rFonts w:cstheme="minorHAnsi"/>
        </w:rPr>
      </w:pPr>
      <w:r w:rsidRPr="0018182D">
        <w:rPr>
          <w:rFonts w:ascii="Arial" w:hAnsi="Arial" w:cs="Arial"/>
          <w:color w:val="262626"/>
          <w:sz w:val="20"/>
          <w:szCs w:val="20"/>
        </w:rPr>
        <w:t>Developed user interface using</w:t>
      </w:r>
      <w:r w:rsidRPr="0018182D">
        <w:rPr>
          <w:rStyle w:val="apple-converted-space"/>
          <w:rFonts w:ascii="Arial" w:hAnsi="Arial" w:cs="Arial"/>
          <w:b/>
          <w:bCs/>
          <w:color w:val="262626"/>
          <w:sz w:val="20"/>
          <w:szCs w:val="20"/>
        </w:rPr>
        <w:t> </w:t>
      </w:r>
      <w:r w:rsidRPr="0018182D">
        <w:rPr>
          <w:rFonts w:ascii="Arial" w:hAnsi="Arial" w:cs="Arial"/>
          <w:b/>
          <w:bCs/>
          <w:color w:val="262626"/>
          <w:sz w:val="18"/>
          <w:szCs w:val="18"/>
        </w:rPr>
        <w:t>AWS,BOOTSTRAP</w:t>
      </w:r>
      <w:r w:rsidRPr="0018182D">
        <w:rPr>
          <w:rStyle w:val="apple-converted-space"/>
          <w:rFonts w:ascii="Arial" w:hAnsi="Arial" w:cs="Arial"/>
          <w:color w:val="262626"/>
          <w:sz w:val="20"/>
          <w:szCs w:val="20"/>
        </w:rPr>
        <w:t> </w:t>
      </w:r>
      <w:r w:rsidRPr="0018182D">
        <w:rPr>
          <w:rFonts w:ascii="Arial" w:hAnsi="Arial" w:cs="Arial"/>
          <w:color w:val="262626"/>
          <w:sz w:val="20"/>
          <w:szCs w:val="20"/>
        </w:rPr>
        <w:t>UI,</w:t>
      </w:r>
      <w:r w:rsidRPr="0018182D">
        <w:rPr>
          <w:rStyle w:val="apple-converted-space"/>
          <w:rFonts w:ascii="Arial" w:hAnsi="Arial" w:cs="Arial"/>
          <w:b/>
          <w:bCs/>
          <w:color w:val="262626"/>
          <w:sz w:val="18"/>
          <w:szCs w:val="18"/>
        </w:rPr>
        <w:t> </w:t>
      </w:r>
      <w:r w:rsidRPr="0018182D">
        <w:rPr>
          <w:rFonts w:ascii="Arial" w:hAnsi="Arial" w:cs="Arial"/>
          <w:b/>
          <w:bCs/>
          <w:color w:val="262626"/>
          <w:sz w:val="18"/>
          <w:szCs w:val="18"/>
        </w:rPr>
        <w:t>NoSQL</w:t>
      </w:r>
      <w:r w:rsidRPr="0018182D">
        <w:rPr>
          <w:rFonts w:ascii="Arial" w:hAnsi="Arial" w:cs="Arial"/>
          <w:color w:val="262626"/>
          <w:sz w:val="18"/>
          <w:szCs w:val="18"/>
        </w:rPr>
        <w:t>third</w:t>
      </w:r>
      <w:r w:rsidRPr="0018182D">
        <w:rPr>
          <w:rFonts w:ascii="Arial" w:hAnsi="Arial" w:cs="Arial"/>
          <w:color w:val="262626"/>
          <w:sz w:val="20"/>
          <w:szCs w:val="20"/>
        </w:rPr>
        <w:t xml:space="preserve"> party libraries AT task and Angular Java Script to simplify the complexities of the application.</w:t>
      </w:r>
    </w:p>
    <w:p w:rsidR="00E3367F" w:rsidRPr="008951E0" w:rsidRDefault="00E3367F" w:rsidP="00E91300">
      <w:pPr>
        <w:pStyle w:val="ListParagraph"/>
        <w:numPr>
          <w:ilvl w:val="0"/>
          <w:numId w:val="14"/>
        </w:numPr>
        <w:jc w:val="both"/>
        <w:rPr>
          <w:rFonts w:cstheme="minorHAnsi"/>
        </w:rPr>
      </w:pPr>
      <w:r w:rsidRPr="008951E0">
        <w:rPr>
          <w:rFonts w:cstheme="minorHAnsi"/>
        </w:rPr>
        <w:t>Validated input values to make sure that they will be accepted before they are submitted to the server.</w:t>
      </w:r>
    </w:p>
    <w:p w:rsidR="00E3367F" w:rsidRPr="008951E0" w:rsidRDefault="00E3367F" w:rsidP="00E91300">
      <w:pPr>
        <w:pStyle w:val="ListParagraph"/>
        <w:numPr>
          <w:ilvl w:val="0"/>
          <w:numId w:val="14"/>
        </w:numPr>
        <w:jc w:val="both"/>
        <w:rPr>
          <w:rFonts w:cstheme="minorHAnsi"/>
        </w:rPr>
      </w:pPr>
      <w:r w:rsidRPr="008951E0">
        <w:rPr>
          <w:rFonts w:cstheme="minorHAnsi"/>
        </w:rPr>
        <w:t>Developed SQL scripts for data migration.</w:t>
      </w:r>
    </w:p>
    <w:p w:rsidR="00E3367F" w:rsidRPr="008951E0" w:rsidRDefault="00E3367F" w:rsidP="00E91300">
      <w:pPr>
        <w:jc w:val="both"/>
        <w:rPr>
          <w:rFonts w:cstheme="minorHAnsi"/>
          <w:b/>
        </w:rPr>
      </w:pPr>
    </w:p>
    <w:p w:rsidR="00E3367F" w:rsidRPr="008951E0" w:rsidRDefault="00E3367F" w:rsidP="00E91300">
      <w:pPr>
        <w:jc w:val="both"/>
        <w:rPr>
          <w:rFonts w:cstheme="minorHAnsi"/>
          <w:color w:val="000000"/>
        </w:rPr>
      </w:pPr>
      <w:r w:rsidRPr="00601A1C">
        <w:rPr>
          <w:rFonts w:cstheme="minorHAnsi"/>
          <w:b/>
          <w:u w:val="single"/>
        </w:rPr>
        <w:t>Environment:</w:t>
      </w:r>
      <w:r w:rsidRPr="008951E0">
        <w:rPr>
          <w:rFonts w:cstheme="minorHAnsi"/>
          <w:b/>
        </w:rPr>
        <w:t xml:space="preserve"> </w:t>
      </w:r>
      <w:r w:rsidRPr="008951E0">
        <w:rPr>
          <w:rFonts w:cstheme="minorHAnsi"/>
          <w:color w:val="000000"/>
        </w:rPr>
        <w:t xml:space="preserve">Java Script, HTML, CSS, AJAX, JQuery, High charts, </w:t>
      </w:r>
      <w:r w:rsidR="00240154" w:rsidRPr="008951E0">
        <w:rPr>
          <w:rFonts w:cstheme="minorHAnsi"/>
          <w:color w:val="000000"/>
        </w:rPr>
        <w:t xml:space="preserve">DOM, </w:t>
      </w:r>
      <w:r w:rsidRPr="008951E0">
        <w:rPr>
          <w:rFonts w:cstheme="minorHAnsi"/>
          <w:color w:val="000000"/>
        </w:rPr>
        <w:t>DHTML, XHTML, XML, XSL, SQL Server</w:t>
      </w:r>
      <w:r w:rsidR="0018182D">
        <w:rPr>
          <w:rFonts w:cstheme="minorHAnsi"/>
          <w:color w:val="000000"/>
        </w:rPr>
        <w:t>,NoSql,</w:t>
      </w:r>
      <w:r w:rsidRPr="008951E0">
        <w:rPr>
          <w:rFonts w:cstheme="minorHAnsi"/>
          <w:color w:val="000000"/>
        </w:rPr>
        <w:t xml:space="preserve"> and Windows XP.</w:t>
      </w:r>
    </w:p>
    <w:p w:rsidR="00E058A8" w:rsidRPr="008951E0" w:rsidRDefault="00E058A8" w:rsidP="0060593E">
      <w:pPr>
        <w:ind w:left="9360"/>
        <w:jc w:val="both"/>
        <w:rPr>
          <w:rFonts w:cstheme="minorHAnsi"/>
        </w:rPr>
      </w:pPr>
    </w:p>
    <w:p w:rsidR="00E058A8" w:rsidRPr="008951E0" w:rsidRDefault="00E0572C" w:rsidP="00E91300">
      <w:pPr>
        <w:widowControl w:val="0"/>
        <w:shd w:val="clear" w:color="auto" w:fill="D9D9D9" w:themeFill="background1" w:themeFillShade="D9"/>
        <w:tabs>
          <w:tab w:val="left" w:pos="6015"/>
        </w:tabs>
        <w:suppressAutoHyphens/>
        <w:autoSpaceDE w:val="0"/>
        <w:autoSpaceDN w:val="0"/>
        <w:adjustRightInd w:val="0"/>
        <w:jc w:val="left"/>
        <w:rPr>
          <w:rFonts w:cstheme="minorHAnsi"/>
          <w:b/>
        </w:rPr>
      </w:pPr>
      <w:r w:rsidRPr="00E0572C">
        <w:rPr>
          <w:rFonts w:cstheme="minorHAnsi"/>
          <w:b/>
          <w:bCs/>
        </w:rPr>
        <w:t>Client: Conoco Philips, Houston, TX</w:t>
      </w:r>
      <w:r w:rsidR="001133F3" w:rsidRPr="008951E0">
        <w:rPr>
          <w:rFonts w:cstheme="minorHAnsi"/>
          <w:b/>
        </w:rPr>
        <w:tab/>
      </w:r>
      <w:r w:rsidR="00510589">
        <w:rPr>
          <w:rFonts w:cstheme="minorHAnsi"/>
          <w:b/>
        </w:rPr>
        <w:t xml:space="preserve">           </w:t>
      </w:r>
      <w:r w:rsidR="00D131D7">
        <w:rPr>
          <w:rFonts w:cstheme="minorHAnsi"/>
          <w:b/>
        </w:rPr>
        <w:t xml:space="preserve">                                          </w:t>
      </w:r>
      <w:r w:rsidR="00510589">
        <w:rPr>
          <w:rFonts w:cstheme="minorHAnsi"/>
          <w:b/>
        </w:rPr>
        <w:t xml:space="preserve">       Dec’11-Jun</w:t>
      </w:r>
      <w:r w:rsidR="00E4056A" w:rsidRPr="008951E0">
        <w:rPr>
          <w:rFonts w:cstheme="minorHAnsi"/>
          <w:b/>
        </w:rPr>
        <w:t>’</w:t>
      </w:r>
      <w:r w:rsidR="001133F3" w:rsidRPr="008951E0">
        <w:rPr>
          <w:rFonts w:cstheme="minorHAnsi"/>
          <w:b/>
        </w:rPr>
        <w:t>12</w:t>
      </w:r>
    </w:p>
    <w:p w:rsidR="006879FC" w:rsidRPr="008951E0" w:rsidRDefault="00D03749" w:rsidP="00E91300">
      <w:pPr>
        <w:shd w:val="clear" w:color="auto" w:fill="D9D9D9" w:themeFill="background1" w:themeFillShade="D9"/>
        <w:jc w:val="both"/>
        <w:rPr>
          <w:rFonts w:cstheme="minorHAnsi"/>
          <w:b/>
          <w:bCs/>
        </w:rPr>
      </w:pPr>
      <w:r w:rsidRPr="008951E0">
        <w:rPr>
          <w:rFonts w:cstheme="minorHAnsi"/>
          <w:b/>
          <w:bCs/>
        </w:rPr>
        <w:t>Role:</w:t>
      </w:r>
      <w:r w:rsidR="00AE297E">
        <w:rPr>
          <w:rFonts w:cstheme="minorHAnsi"/>
          <w:b/>
          <w:bCs/>
        </w:rPr>
        <w:t xml:space="preserve"> </w:t>
      </w:r>
      <w:r w:rsidR="003F56FE">
        <w:rPr>
          <w:rFonts w:cstheme="minorHAnsi"/>
          <w:b/>
          <w:bCs/>
        </w:rPr>
        <w:t xml:space="preserve">Java </w:t>
      </w:r>
      <w:r w:rsidR="00FE272D" w:rsidRPr="008951E0">
        <w:rPr>
          <w:rFonts w:cstheme="minorHAnsi"/>
          <w:b/>
          <w:bCs/>
        </w:rPr>
        <w:t>UI Developer</w:t>
      </w:r>
      <w:r w:rsidR="00D131D7">
        <w:rPr>
          <w:rFonts w:cstheme="minorHAnsi"/>
          <w:b/>
          <w:bCs/>
        </w:rPr>
        <w:t xml:space="preserve"> </w:t>
      </w:r>
    </w:p>
    <w:p w:rsidR="00E600B7" w:rsidRDefault="00E600B7" w:rsidP="00E91300">
      <w:pPr>
        <w:jc w:val="both"/>
        <w:rPr>
          <w:rFonts w:cstheme="minorHAnsi"/>
          <w:b/>
          <w:bCs/>
        </w:rPr>
      </w:pPr>
    </w:p>
    <w:p w:rsidR="00D03749" w:rsidRPr="00770595" w:rsidRDefault="00D03749" w:rsidP="00E91300">
      <w:pPr>
        <w:jc w:val="left"/>
        <w:rPr>
          <w:rFonts w:cstheme="minorHAnsi"/>
          <w:b/>
          <w:bCs/>
          <w:u w:val="single"/>
        </w:rPr>
      </w:pPr>
      <w:r w:rsidRPr="00770595">
        <w:rPr>
          <w:rFonts w:cstheme="minorHAnsi"/>
          <w:b/>
          <w:bCs/>
          <w:u w:val="single"/>
        </w:rPr>
        <w:t>Responsibilities:</w:t>
      </w:r>
    </w:p>
    <w:p w:rsidR="001B36B5" w:rsidRPr="008951E0" w:rsidRDefault="001B36B5" w:rsidP="00E91300">
      <w:pPr>
        <w:jc w:val="left"/>
        <w:rPr>
          <w:rFonts w:cstheme="minorHAnsi"/>
          <w:b/>
          <w:bCs/>
        </w:rPr>
      </w:pPr>
    </w:p>
    <w:p w:rsidR="00865854" w:rsidRPr="008951E0" w:rsidRDefault="00865854" w:rsidP="00E91300">
      <w:pPr>
        <w:numPr>
          <w:ilvl w:val="0"/>
          <w:numId w:val="21"/>
        </w:numPr>
        <w:ind w:left="720"/>
        <w:jc w:val="both"/>
        <w:rPr>
          <w:rFonts w:cstheme="minorHAnsi"/>
        </w:rPr>
      </w:pPr>
      <w:r w:rsidRPr="008951E0">
        <w:rPr>
          <w:rFonts w:eastAsia="Times New Roman" w:cstheme="minorHAnsi"/>
        </w:rPr>
        <w:t>Extensively involved in requirements gathering and analyzing them, checking the dependencies and design of the project.</w:t>
      </w:r>
    </w:p>
    <w:p w:rsidR="00E91300" w:rsidRDefault="00865854" w:rsidP="00E91300">
      <w:pPr>
        <w:numPr>
          <w:ilvl w:val="0"/>
          <w:numId w:val="21"/>
        </w:numPr>
        <w:ind w:left="720"/>
        <w:jc w:val="both"/>
        <w:rPr>
          <w:rFonts w:cstheme="minorHAnsi"/>
        </w:rPr>
      </w:pPr>
      <w:r w:rsidRPr="008951E0">
        <w:rPr>
          <w:rFonts w:cstheme="minorHAnsi"/>
        </w:rPr>
        <w:t xml:space="preserve">Designed and developed User Interface using </w:t>
      </w:r>
      <w:r w:rsidRPr="008951E0">
        <w:rPr>
          <w:rFonts w:cstheme="minorHAnsi"/>
          <w:b/>
        </w:rPr>
        <w:t>JSP, CSS, HTML and JavaScript</w:t>
      </w:r>
      <w:r w:rsidRPr="008951E0">
        <w:rPr>
          <w:rFonts w:cstheme="minorHAnsi"/>
        </w:rPr>
        <w:t xml:space="preserve">. Used JavaScript DOM manipulation and JavaScript event to generate the data result in UI. </w:t>
      </w:r>
    </w:p>
    <w:p w:rsidR="00E91300" w:rsidRDefault="00865854" w:rsidP="00E91300">
      <w:pPr>
        <w:numPr>
          <w:ilvl w:val="0"/>
          <w:numId w:val="21"/>
        </w:numPr>
        <w:ind w:left="720"/>
        <w:jc w:val="both"/>
        <w:rPr>
          <w:rFonts w:cstheme="minorHAnsi"/>
        </w:rPr>
      </w:pPr>
      <w:r w:rsidRPr="00E91300">
        <w:rPr>
          <w:rFonts w:cstheme="minorHAnsi"/>
        </w:rPr>
        <w:t xml:space="preserve">Designed and Developed Java Script frame work which is wrapper on top of </w:t>
      </w:r>
      <w:r w:rsidRPr="00E91300">
        <w:rPr>
          <w:rFonts w:cstheme="minorHAnsi"/>
          <w:b/>
        </w:rPr>
        <w:t>JQUERY</w:t>
      </w:r>
      <w:r w:rsidRPr="00E91300">
        <w:rPr>
          <w:rFonts w:cstheme="minorHAnsi"/>
        </w:rPr>
        <w:t xml:space="preserve"> frame work and </w:t>
      </w:r>
      <w:r w:rsidRPr="00E91300">
        <w:rPr>
          <w:rFonts w:cstheme="minorHAnsi"/>
          <w:b/>
        </w:rPr>
        <w:t>AJAX</w:t>
      </w:r>
      <w:r w:rsidRPr="00E91300">
        <w:rPr>
          <w:rFonts w:cstheme="minorHAnsi"/>
        </w:rPr>
        <w:t xml:space="preserve"> based UI frame work for UI Configuration widgets.</w:t>
      </w:r>
    </w:p>
    <w:p w:rsidR="00E91300" w:rsidRDefault="00B92B63" w:rsidP="00E91300">
      <w:pPr>
        <w:numPr>
          <w:ilvl w:val="0"/>
          <w:numId w:val="21"/>
        </w:numPr>
        <w:ind w:left="720"/>
        <w:jc w:val="both"/>
        <w:rPr>
          <w:rFonts w:cstheme="minorHAnsi"/>
        </w:rPr>
      </w:pPr>
      <w:r w:rsidRPr="00E91300">
        <w:rPr>
          <w:rFonts w:cstheme="minorHAnsi"/>
        </w:rPr>
        <w:t>Built and rolled out branded website for company reseller network increasing lead response volume by 300% within two months.</w:t>
      </w:r>
    </w:p>
    <w:p w:rsidR="00E91300" w:rsidRDefault="00B92B63" w:rsidP="00E91300">
      <w:pPr>
        <w:numPr>
          <w:ilvl w:val="0"/>
          <w:numId w:val="21"/>
        </w:numPr>
        <w:ind w:left="720"/>
        <w:jc w:val="both"/>
        <w:rPr>
          <w:rFonts w:cstheme="minorHAnsi"/>
        </w:rPr>
      </w:pPr>
      <w:r w:rsidRPr="00E91300">
        <w:rPr>
          <w:rFonts w:cstheme="minorHAnsi"/>
        </w:rPr>
        <w:t>Dramatically improved customer ease of use and clarity of information.</w:t>
      </w:r>
    </w:p>
    <w:p w:rsidR="00865854" w:rsidRPr="00E91300" w:rsidRDefault="00865854" w:rsidP="00E91300">
      <w:pPr>
        <w:numPr>
          <w:ilvl w:val="0"/>
          <w:numId w:val="21"/>
        </w:numPr>
        <w:ind w:left="720"/>
        <w:jc w:val="both"/>
        <w:rPr>
          <w:rFonts w:cstheme="minorHAnsi"/>
        </w:rPr>
      </w:pPr>
      <w:r w:rsidRPr="00E91300">
        <w:rPr>
          <w:rFonts w:cstheme="minorHAnsi"/>
        </w:rPr>
        <w:t xml:space="preserve">Used </w:t>
      </w:r>
      <w:r w:rsidRPr="00E91300">
        <w:rPr>
          <w:rFonts w:cstheme="minorHAnsi"/>
          <w:b/>
        </w:rPr>
        <w:t>Ajax, OO Java Script, JSP, JQuery, HTML and CSS</w:t>
      </w:r>
      <w:r w:rsidRPr="00E91300">
        <w:rPr>
          <w:rFonts w:cstheme="minorHAnsi"/>
        </w:rPr>
        <w:t xml:space="preserve"> to develop the application.</w:t>
      </w:r>
    </w:p>
    <w:p w:rsidR="00865854" w:rsidRPr="008951E0" w:rsidRDefault="00865854" w:rsidP="00E91300">
      <w:pPr>
        <w:numPr>
          <w:ilvl w:val="0"/>
          <w:numId w:val="21"/>
        </w:numPr>
        <w:ind w:left="720"/>
        <w:jc w:val="both"/>
        <w:rPr>
          <w:rFonts w:cstheme="minorHAnsi"/>
        </w:rPr>
      </w:pPr>
      <w:r w:rsidRPr="008951E0">
        <w:rPr>
          <w:rFonts w:cstheme="minorHAnsi"/>
        </w:rPr>
        <w:t xml:space="preserve">Developed different </w:t>
      </w:r>
      <w:r w:rsidRPr="008951E0">
        <w:rPr>
          <w:rFonts w:cstheme="minorHAnsi"/>
          <w:b/>
        </w:rPr>
        <w:t>JQUERY</w:t>
      </w:r>
      <w:r w:rsidRPr="008951E0">
        <w:rPr>
          <w:rFonts w:cstheme="minorHAnsi"/>
        </w:rPr>
        <w:t xml:space="preserve"> component in </w:t>
      </w:r>
      <w:r w:rsidRPr="008951E0">
        <w:rPr>
          <w:rFonts w:cstheme="minorHAnsi"/>
          <w:b/>
        </w:rPr>
        <w:t>MVC</w:t>
      </w:r>
      <w:r w:rsidRPr="008951E0">
        <w:rPr>
          <w:rFonts w:cstheme="minorHAnsi"/>
        </w:rPr>
        <w:t xml:space="preserve"> micro architecture framework which internally use various design pattern such as singleton, command, delegate, etc.</w:t>
      </w:r>
    </w:p>
    <w:p w:rsidR="00865854" w:rsidRPr="008951E0" w:rsidRDefault="00865854" w:rsidP="00E91300">
      <w:pPr>
        <w:numPr>
          <w:ilvl w:val="0"/>
          <w:numId w:val="21"/>
        </w:numPr>
        <w:ind w:left="720"/>
        <w:jc w:val="both"/>
        <w:rPr>
          <w:rFonts w:cstheme="minorHAnsi"/>
        </w:rPr>
      </w:pPr>
      <w:r w:rsidRPr="008951E0">
        <w:rPr>
          <w:rFonts w:cstheme="minorHAnsi"/>
        </w:rPr>
        <w:t>Involved in redesigning the entire site with CSS styles for consistent look and feel across all browsers and all pages.</w:t>
      </w:r>
    </w:p>
    <w:p w:rsidR="00865854" w:rsidRPr="008951E0" w:rsidRDefault="00865854" w:rsidP="00E91300">
      <w:pPr>
        <w:numPr>
          <w:ilvl w:val="0"/>
          <w:numId w:val="21"/>
        </w:numPr>
        <w:ind w:left="720"/>
        <w:jc w:val="both"/>
        <w:rPr>
          <w:rFonts w:cstheme="minorHAnsi"/>
        </w:rPr>
      </w:pPr>
      <w:r w:rsidRPr="008951E0">
        <w:rPr>
          <w:rFonts w:cstheme="minorHAnsi"/>
        </w:rPr>
        <w:t xml:space="preserve">Worked on integrating JQuery APIs with MVC pattern. </w:t>
      </w:r>
    </w:p>
    <w:p w:rsidR="00865854" w:rsidRPr="008951E0" w:rsidRDefault="00865854" w:rsidP="00E91300">
      <w:pPr>
        <w:numPr>
          <w:ilvl w:val="0"/>
          <w:numId w:val="21"/>
        </w:numPr>
        <w:ind w:left="720"/>
        <w:jc w:val="both"/>
        <w:rPr>
          <w:rFonts w:cstheme="minorHAnsi"/>
        </w:rPr>
      </w:pPr>
      <w:r w:rsidRPr="008951E0">
        <w:rPr>
          <w:rFonts w:cstheme="minorHAnsi"/>
        </w:rPr>
        <w:lastRenderedPageBreak/>
        <w:t>Used AJAX frameworks like JQuery, JSON to develop rich GUIs and also involved in performance tuning the website.</w:t>
      </w:r>
    </w:p>
    <w:p w:rsidR="00865854" w:rsidRPr="008951E0" w:rsidRDefault="00865854" w:rsidP="00E91300">
      <w:pPr>
        <w:numPr>
          <w:ilvl w:val="0"/>
          <w:numId w:val="21"/>
        </w:numPr>
        <w:ind w:left="720"/>
        <w:jc w:val="both"/>
        <w:rPr>
          <w:rFonts w:cstheme="minorHAnsi"/>
        </w:rPr>
      </w:pPr>
      <w:r w:rsidRPr="008951E0">
        <w:rPr>
          <w:rFonts w:cstheme="minorHAnsi"/>
        </w:rPr>
        <w:t>Improved outgoing quality through test and yield improvements and characterization. Also reduced costs through test time improvements.</w:t>
      </w:r>
    </w:p>
    <w:p w:rsidR="00865854" w:rsidRPr="008951E0" w:rsidRDefault="00865854" w:rsidP="00E91300">
      <w:pPr>
        <w:numPr>
          <w:ilvl w:val="0"/>
          <w:numId w:val="21"/>
        </w:numPr>
        <w:ind w:left="720"/>
        <w:jc w:val="both"/>
        <w:rPr>
          <w:rFonts w:cstheme="minorHAnsi"/>
        </w:rPr>
      </w:pPr>
      <w:r w:rsidRPr="008951E0">
        <w:rPr>
          <w:rFonts w:cstheme="minorHAnsi"/>
        </w:rPr>
        <w:t>Wrote test plans and performed unit testing and performance testing.</w:t>
      </w:r>
    </w:p>
    <w:p w:rsidR="00865854" w:rsidRPr="008951E0" w:rsidRDefault="00865854" w:rsidP="00E91300">
      <w:pPr>
        <w:jc w:val="both"/>
        <w:rPr>
          <w:rFonts w:cstheme="minorHAnsi"/>
          <w:b/>
        </w:rPr>
      </w:pPr>
    </w:p>
    <w:p w:rsidR="00D03749" w:rsidRPr="008951E0" w:rsidRDefault="00865854" w:rsidP="00E91300">
      <w:pPr>
        <w:rPr>
          <w:rFonts w:cstheme="minorHAnsi"/>
          <w:b/>
          <w:bCs/>
        </w:rPr>
      </w:pPr>
      <w:r w:rsidRPr="00E91300">
        <w:rPr>
          <w:rFonts w:cstheme="minorHAnsi"/>
          <w:b/>
          <w:u w:val="single"/>
        </w:rPr>
        <w:t>Environment:</w:t>
      </w:r>
      <w:r w:rsidR="00AE297E">
        <w:rPr>
          <w:rFonts w:cstheme="minorHAnsi"/>
          <w:b/>
          <w:u w:val="single"/>
        </w:rPr>
        <w:t xml:space="preserve"> </w:t>
      </w:r>
      <w:r w:rsidRPr="008951E0">
        <w:rPr>
          <w:rFonts w:cstheme="minorHAnsi"/>
        </w:rPr>
        <w:t>Java,</w:t>
      </w:r>
      <w:r w:rsidR="00AE297E">
        <w:rPr>
          <w:rFonts w:cstheme="minorHAnsi"/>
        </w:rPr>
        <w:t xml:space="preserve"> </w:t>
      </w:r>
      <w:r w:rsidRPr="008951E0">
        <w:rPr>
          <w:rFonts w:cstheme="minorHAnsi"/>
        </w:rPr>
        <w:t xml:space="preserve">HTML, CSS, OO JavaScript, Ajax, JSON, JSP, JQuery, Servlets, </w:t>
      </w:r>
      <w:r w:rsidR="00C44806" w:rsidRPr="008951E0">
        <w:rPr>
          <w:rFonts w:cstheme="minorHAnsi"/>
        </w:rPr>
        <w:t xml:space="preserve">MVC, </w:t>
      </w:r>
      <w:r w:rsidR="001B5ABE" w:rsidRPr="008951E0">
        <w:rPr>
          <w:rFonts w:cstheme="minorHAnsi"/>
        </w:rPr>
        <w:t xml:space="preserve">DOM, SQL, PL/SQL, </w:t>
      </w:r>
      <w:r w:rsidRPr="008951E0">
        <w:rPr>
          <w:rFonts w:cstheme="minorHAnsi"/>
        </w:rPr>
        <w:t xml:space="preserve"> Windows</w:t>
      </w:r>
    </w:p>
    <w:p w:rsidR="00865854" w:rsidRPr="008951E0" w:rsidRDefault="00865854" w:rsidP="00E91300">
      <w:pPr>
        <w:rPr>
          <w:rFonts w:cstheme="minorHAnsi"/>
          <w:b/>
          <w:bCs/>
        </w:rPr>
      </w:pPr>
    </w:p>
    <w:p w:rsidR="00022AE8" w:rsidRPr="00770595" w:rsidRDefault="00022AE8" w:rsidP="00E91300">
      <w:pPr>
        <w:jc w:val="both"/>
        <w:rPr>
          <w:rFonts w:cstheme="minorHAnsi"/>
          <w:b/>
        </w:rPr>
      </w:pPr>
    </w:p>
    <w:p w:rsidR="00492C51" w:rsidRPr="008951E0" w:rsidRDefault="00E0572C" w:rsidP="00770595">
      <w:pPr>
        <w:shd w:val="clear" w:color="auto" w:fill="D9D9D9" w:themeFill="background1" w:themeFillShade="D9"/>
        <w:jc w:val="both"/>
        <w:rPr>
          <w:rFonts w:cstheme="minorHAnsi"/>
          <w:b/>
        </w:rPr>
      </w:pPr>
      <w:r>
        <w:rPr>
          <w:rFonts w:cstheme="minorHAnsi"/>
          <w:b/>
        </w:rPr>
        <w:t>Client:</w:t>
      </w:r>
      <w:r w:rsidR="00AE297E">
        <w:rPr>
          <w:rFonts w:cstheme="minorHAnsi"/>
          <w:b/>
        </w:rPr>
        <w:t xml:space="preserve"> </w:t>
      </w:r>
      <w:r>
        <w:rPr>
          <w:rFonts w:cstheme="minorHAnsi"/>
          <w:b/>
        </w:rPr>
        <w:t>Air India,</w:t>
      </w:r>
      <w:r w:rsidR="00AE297E">
        <w:rPr>
          <w:rFonts w:cstheme="minorHAnsi"/>
          <w:b/>
        </w:rPr>
        <w:t xml:space="preserve"> </w:t>
      </w:r>
      <w:r w:rsidR="001F0A6D" w:rsidRPr="008951E0">
        <w:rPr>
          <w:rFonts w:cstheme="minorHAnsi"/>
          <w:b/>
        </w:rPr>
        <w:t xml:space="preserve">India                                                                                                    </w:t>
      </w:r>
      <w:r w:rsidR="00510589">
        <w:rPr>
          <w:rFonts w:cstheme="minorHAnsi"/>
          <w:b/>
        </w:rPr>
        <w:t xml:space="preserve">       </w:t>
      </w:r>
      <w:r w:rsidR="00734EFE">
        <w:rPr>
          <w:rFonts w:cstheme="minorHAnsi"/>
          <w:b/>
        </w:rPr>
        <w:t xml:space="preserve">          </w:t>
      </w:r>
      <w:r w:rsidR="00510589">
        <w:rPr>
          <w:rFonts w:cstheme="minorHAnsi"/>
          <w:b/>
        </w:rPr>
        <w:t xml:space="preserve">          Aug</w:t>
      </w:r>
      <w:r w:rsidR="003938E9">
        <w:rPr>
          <w:rFonts w:cstheme="minorHAnsi"/>
          <w:b/>
        </w:rPr>
        <w:t>’</w:t>
      </w:r>
      <w:r w:rsidR="007F402A">
        <w:rPr>
          <w:rFonts w:cstheme="minorHAnsi"/>
          <w:b/>
        </w:rPr>
        <w:t>07</w:t>
      </w:r>
      <w:r w:rsidR="00510589">
        <w:rPr>
          <w:rFonts w:cstheme="minorHAnsi"/>
          <w:b/>
        </w:rPr>
        <w:t>-Nov’11</w:t>
      </w:r>
    </w:p>
    <w:p w:rsidR="006879FC" w:rsidRPr="008951E0" w:rsidRDefault="00DF5AE6" w:rsidP="00770595">
      <w:pPr>
        <w:shd w:val="clear" w:color="auto" w:fill="D9D9D9" w:themeFill="background1" w:themeFillShade="D9"/>
        <w:jc w:val="both"/>
        <w:rPr>
          <w:rFonts w:cstheme="minorHAnsi"/>
          <w:b/>
        </w:rPr>
      </w:pPr>
      <w:r w:rsidRPr="008951E0">
        <w:rPr>
          <w:rFonts w:cstheme="minorHAnsi"/>
          <w:b/>
        </w:rPr>
        <w:t>Role:</w:t>
      </w:r>
      <w:r w:rsidR="00AE297E">
        <w:rPr>
          <w:rFonts w:cstheme="minorHAnsi"/>
          <w:b/>
        </w:rPr>
        <w:t xml:space="preserve"> </w:t>
      </w:r>
      <w:r w:rsidRPr="008951E0">
        <w:rPr>
          <w:rFonts w:cstheme="minorHAnsi"/>
          <w:b/>
        </w:rPr>
        <w:t>Software Developer</w:t>
      </w:r>
    </w:p>
    <w:p w:rsidR="00E0572C" w:rsidRDefault="00E0572C" w:rsidP="00E91300">
      <w:pPr>
        <w:jc w:val="left"/>
        <w:rPr>
          <w:rFonts w:cstheme="minorHAnsi"/>
          <w:b/>
        </w:rPr>
      </w:pPr>
    </w:p>
    <w:p w:rsidR="00D70C50" w:rsidRPr="00770595" w:rsidRDefault="00D70C50" w:rsidP="00E91300">
      <w:pPr>
        <w:jc w:val="left"/>
        <w:rPr>
          <w:rFonts w:cstheme="minorHAnsi"/>
          <w:b/>
          <w:u w:val="single"/>
        </w:rPr>
      </w:pPr>
      <w:r w:rsidRPr="00770595">
        <w:rPr>
          <w:rFonts w:cstheme="minorHAnsi"/>
          <w:b/>
          <w:u w:val="single"/>
        </w:rPr>
        <w:t>Responsibilities:</w:t>
      </w:r>
    </w:p>
    <w:p w:rsidR="00E0572C" w:rsidRPr="008951E0" w:rsidRDefault="00E0572C" w:rsidP="00E91300">
      <w:pPr>
        <w:ind w:left="360"/>
        <w:jc w:val="left"/>
        <w:rPr>
          <w:rFonts w:cstheme="minorHAnsi"/>
          <w:b/>
        </w:rPr>
      </w:pPr>
    </w:p>
    <w:p w:rsidR="00D70C50" w:rsidRPr="008951E0" w:rsidRDefault="00ED0412" w:rsidP="00E91300">
      <w:pPr>
        <w:pStyle w:val="ListParagraph"/>
        <w:numPr>
          <w:ilvl w:val="0"/>
          <w:numId w:val="8"/>
        </w:numPr>
        <w:ind w:left="720"/>
        <w:jc w:val="both"/>
        <w:rPr>
          <w:rFonts w:cstheme="minorHAnsi"/>
        </w:rPr>
      </w:pPr>
      <w:r w:rsidRPr="008951E0">
        <w:rPr>
          <w:rFonts w:cstheme="minorHAnsi"/>
        </w:rPr>
        <w:t>Created a website using HTML</w:t>
      </w:r>
      <w:r w:rsidR="00D70C50" w:rsidRPr="008951E0">
        <w:rPr>
          <w:rFonts w:cstheme="minorHAnsi"/>
        </w:rPr>
        <w:t>, designed all pages using CSS and Javascript.</w:t>
      </w:r>
    </w:p>
    <w:p w:rsidR="00D70C50" w:rsidRPr="008951E0" w:rsidRDefault="00D70C50" w:rsidP="00E91300">
      <w:pPr>
        <w:pStyle w:val="ListParagraph"/>
        <w:numPr>
          <w:ilvl w:val="0"/>
          <w:numId w:val="8"/>
        </w:numPr>
        <w:ind w:left="720"/>
        <w:jc w:val="both"/>
        <w:rPr>
          <w:rFonts w:cstheme="minorHAnsi"/>
        </w:rPr>
      </w:pPr>
      <w:r w:rsidRPr="008951E0">
        <w:rPr>
          <w:rFonts w:cstheme="minorHAnsi"/>
        </w:rPr>
        <w:t>Involved in the design and development of user profile planning for those accessing the system.</w:t>
      </w:r>
    </w:p>
    <w:p w:rsidR="00D70C50" w:rsidRPr="008951E0" w:rsidRDefault="00D70C50" w:rsidP="00E91300">
      <w:pPr>
        <w:pStyle w:val="ListParagraph"/>
        <w:numPr>
          <w:ilvl w:val="0"/>
          <w:numId w:val="8"/>
        </w:numPr>
        <w:ind w:left="720"/>
        <w:jc w:val="both"/>
        <w:rPr>
          <w:rFonts w:cstheme="minorHAnsi"/>
        </w:rPr>
      </w:pPr>
      <w:r w:rsidRPr="008951E0">
        <w:rPr>
          <w:rFonts w:cstheme="minorHAnsi"/>
        </w:rPr>
        <w:t>Analyzed user requirements and converted into use cases.</w:t>
      </w:r>
    </w:p>
    <w:p w:rsidR="00D70C50" w:rsidRPr="008951E0" w:rsidRDefault="00D70C50" w:rsidP="00E91300">
      <w:pPr>
        <w:pStyle w:val="ListParagraph"/>
        <w:numPr>
          <w:ilvl w:val="0"/>
          <w:numId w:val="8"/>
        </w:numPr>
        <w:ind w:left="720"/>
        <w:jc w:val="both"/>
        <w:rPr>
          <w:rFonts w:cstheme="minorHAnsi"/>
        </w:rPr>
      </w:pPr>
      <w:r w:rsidRPr="008951E0">
        <w:rPr>
          <w:rFonts w:cstheme="minorHAnsi"/>
        </w:rPr>
        <w:t>Designed layouts on the front-end using Javascript, CSS and DHTML.</w:t>
      </w:r>
    </w:p>
    <w:p w:rsidR="00D70C50" w:rsidRPr="008951E0" w:rsidRDefault="00D70C50" w:rsidP="00E91300">
      <w:pPr>
        <w:pStyle w:val="ListParagraph"/>
        <w:numPr>
          <w:ilvl w:val="0"/>
          <w:numId w:val="8"/>
        </w:numPr>
        <w:ind w:left="720"/>
        <w:jc w:val="both"/>
        <w:rPr>
          <w:rFonts w:cstheme="minorHAnsi"/>
        </w:rPr>
      </w:pPr>
      <w:r w:rsidRPr="008951E0">
        <w:rPr>
          <w:rFonts w:cstheme="minorHAnsi"/>
        </w:rPr>
        <w:t>Created multiple types of content, each with different features.</w:t>
      </w:r>
    </w:p>
    <w:p w:rsidR="007F6E45" w:rsidRPr="008951E0" w:rsidRDefault="00D70C50" w:rsidP="00E91300">
      <w:pPr>
        <w:pStyle w:val="ListParagraph"/>
        <w:numPr>
          <w:ilvl w:val="0"/>
          <w:numId w:val="8"/>
        </w:numPr>
        <w:ind w:left="720"/>
        <w:jc w:val="both"/>
        <w:rPr>
          <w:rFonts w:cstheme="minorHAnsi"/>
        </w:rPr>
      </w:pPr>
      <w:r w:rsidRPr="008951E0">
        <w:rPr>
          <w:rFonts w:cstheme="minorHAnsi"/>
        </w:rPr>
        <w:t>Adobe Photoshop has been used to create different banners and designs.</w:t>
      </w:r>
    </w:p>
    <w:p w:rsidR="00DD58C5" w:rsidRPr="008951E0" w:rsidRDefault="00DD58C5" w:rsidP="00E91300">
      <w:pPr>
        <w:ind w:left="360"/>
        <w:jc w:val="both"/>
        <w:rPr>
          <w:rFonts w:cstheme="minorHAnsi"/>
          <w:b/>
        </w:rPr>
      </w:pPr>
    </w:p>
    <w:p w:rsidR="00D70C50" w:rsidRPr="008951E0" w:rsidRDefault="00D70C50" w:rsidP="00770595">
      <w:pPr>
        <w:jc w:val="both"/>
        <w:rPr>
          <w:rFonts w:cstheme="minorHAnsi"/>
        </w:rPr>
      </w:pPr>
      <w:r w:rsidRPr="00770595">
        <w:rPr>
          <w:rFonts w:cstheme="minorHAnsi"/>
          <w:b/>
          <w:u w:val="single"/>
        </w:rPr>
        <w:t>Environment:</w:t>
      </w:r>
      <w:r w:rsidRPr="008951E0">
        <w:rPr>
          <w:rFonts w:cstheme="minorHAnsi"/>
        </w:rPr>
        <w:t xml:space="preserve"> HTML, CSS, Adobe Photoshop, Javascript, DHTML, MS-office</w:t>
      </w:r>
      <w:r w:rsidR="009C2B9A" w:rsidRPr="008951E0">
        <w:rPr>
          <w:rFonts w:cstheme="minorHAnsi"/>
        </w:rPr>
        <w:t>.</w:t>
      </w:r>
    </w:p>
    <w:p w:rsidR="00195210" w:rsidRPr="00D0172A" w:rsidRDefault="00195210" w:rsidP="00E91300">
      <w:pPr>
        <w:jc w:val="both"/>
        <w:rPr>
          <w:rFonts w:ascii="Cambria" w:hAnsi="Cambria" w:cstheme="minorHAnsi"/>
          <w:color w:val="FF0000"/>
        </w:rPr>
      </w:pPr>
    </w:p>
    <w:sectPr w:rsidR="00195210" w:rsidRPr="00D0172A" w:rsidSect="00492C51">
      <w:headerReference w:type="default" r:id="rId11"/>
      <w:pgSz w:w="11907" w:h="16839" w:code="9"/>
      <w:pgMar w:top="360" w:right="720" w:bottom="630" w:left="720" w:header="576"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894" w:rsidRDefault="00A73894" w:rsidP="00755F12">
      <w:r>
        <w:separator/>
      </w:r>
    </w:p>
  </w:endnote>
  <w:endnote w:type="continuationSeparator" w:id="1">
    <w:p w:rsidR="00A73894" w:rsidRDefault="00A73894" w:rsidP="00755F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sans-serif">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894" w:rsidRDefault="00A73894" w:rsidP="00755F12">
      <w:r>
        <w:separator/>
      </w:r>
    </w:p>
  </w:footnote>
  <w:footnote w:type="continuationSeparator" w:id="1">
    <w:p w:rsidR="00A73894" w:rsidRDefault="00A73894" w:rsidP="00755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6D" w:rsidRPr="001724B8" w:rsidRDefault="001F0A6D" w:rsidP="001F0A6D">
    <w:pPr>
      <w:pStyle w:val="Header"/>
      <w:jc w:val="both"/>
      <w:rPr>
        <w:sz w:val="22"/>
        <w:szCs w:val="22"/>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D0CA9C"/>
    <w:lvl w:ilvl="0">
      <w:numFmt w:val="bullet"/>
      <w:lvlText w:val="*"/>
      <w:lvlJc w:val="left"/>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4">
    <w:nsid w:val="0000000B"/>
    <w:multiLevelType w:val="singleLevel"/>
    <w:tmpl w:val="0000000B"/>
    <w:name w:val="WW8Num11"/>
    <w:lvl w:ilvl="0">
      <w:start w:val="1"/>
      <w:numFmt w:val="bullet"/>
      <w:lvlText w:val=""/>
      <w:lvlJc w:val="left"/>
      <w:pPr>
        <w:tabs>
          <w:tab w:val="num" w:pos="0"/>
        </w:tabs>
        <w:ind w:left="720" w:hanging="360"/>
      </w:pPr>
      <w:rPr>
        <w:rFonts w:ascii="Symbol" w:hAnsi="Symbol" w:cs="Wingdings"/>
        <w:color w:val="000080"/>
        <w:sz w:val="20"/>
        <w:lang w:val="en-GB"/>
      </w:rPr>
    </w:lvl>
  </w:abstractNum>
  <w:abstractNum w:abstractNumId="5">
    <w:nsid w:val="084A3C99"/>
    <w:multiLevelType w:val="hybridMultilevel"/>
    <w:tmpl w:val="FAA41C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C4634B"/>
    <w:multiLevelType w:val="hybridMultilevel"/>
    <w:tmpl w:val="E54E7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787AD4"/>
    <w:multiLevelType w:val="hybridMultilevel"/>
    <w:tmpl w:val="B628B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F86E8A"/>
    <w:multiLevelType w:val="hybridMultilevel"/>
    <w:tmpl w:val="F1669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F96A2C"/>
    <w:multiLevelType w:val="hybridMultilevel"/>
    <w:tmpl w:val="CC4ABBEE"/>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16F7E3F"/>
    <w:multiLevelType w:val="hybridMultilevel"/>
    <w:tmpl w:val="F9BC31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4623556"/>
    <w:multiLevelType w:val="hybridMultilevel"/>
    <w:tmpl w:val="940E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6C36B2"/>
    <w:multiLevelType w:val="hybridMultilevel"/>
    <w:tmpl w:val="138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A5E61"/>
    <w:multiLevelType w:val="hybridMultilevel"/>
    <w:tmpl w:val="FDAE9B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5684979"/>
    <w:multiLevelType w:val="hybridMultilevel"/>
    <w:tmpl w:val="F446E83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2A81437D"/>
    <w:multiLevelType w:val="hybridMultilevel"/>
    <w:tmpl w:val="9E580D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E76287"/>
    <w:multiLevelType w:val="hybridMultilevel"/>
    <w:tmpl w:val="3A18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6E2AB3"/>
    <w:multiLevelType w:val="hybridMultilevel"/>
    <w:tmpl w:val="B19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0F3D25"/>
    <w:multiLevelType w:val="hybridMultilevel"/>
    <w:tmpl w:val="09660516"/>
    <w:lvl w:ilvl="0" w:tplc="7FD0CA9C">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05B5"/>
    <w:multiLevelType w:val="hybridMultilevel"/>
    <w:tmpl w:val="2AA4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C66BC9"/>
    <w:multiLevelType w:val="hybridMultilevel"/>
    <w:tmpl w:val="0714EAEE"/>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444EBC"/>
    <w:multiLevelType w:val="hybridMultilevel"/>
    <w:tmpl w:val="7412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7F1CA7"/>
    <w:multiLevelType w:val="hybridMultilevel"/>
    <w:tmpl w:val="C40A4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91310D"/>
    <w:multiLevelType w:val="hybridMultilevel"/>
    <w:tmpl w:val="E1C01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9833907"/>
    <w:multiLevelType w:val="hybridMultilevel"/>
    <w:tmpl w:val="ECFC0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5CF2740E"/>
    <w:multiLevelType w:val="hybridMultilevel"/>
    <w:tmpl w:val="40A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951AA"/>
    <w:multiLevelType w:val="hybridMultilevel"/>
    <w:tmpl w:val="7284B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A67E20"/>
    <w:multiLevelType w:val="hybridMultilevel"/>
    <w:tmpl w:val="93F49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D03D2D"/>
    <w:multiLevelType w:val="hybridMultilevel"/>
    <w:tmpl w:val="4C8A9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BDF0980"/>
    <w:multiLevelType w:val="hybridMultilevel"/>
    <w:tmpl w:val="5616D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3820020"/>
    <w:multiLevelType w:val="hybridMultilevel"/>
    <w:tmpl w:val="E8B2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55DAE"/>
    <w:multiLevelType w:val="hybridMultilevel"/>
    <w:tmpl w:val="3C78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557116"/>
    <w:multiLevelType w:val="hybridMultilevel"/>
    <w:tmpl w:val="15965BF0"/>
    <w:lvl w:ilvl="0" w:tplc="893C5BCA">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3">
    <w:nsid w:val="7B7E74B9"/>
    <w:multiLevelType w:val="hybridMultilevel"/>
    <w:tmpl w:val="FF9A6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B163EF"/>
    <w:multiLevelType w:val="hybridMultilevel"/>
    <w:tmpl w:val="1366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0B3B91"/>
    <w:multiLevelType w:val="hybridMultilevel"/>
    <w:tmpl w:val="F4B8D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1"/>
  </w:num>
  <w:num w:numId="3">
    <w:abstractNumId w:val="4"/>
  </w:num>
  <w:num w:numId="4">
    <w:abstractNumId w:val="12"/>
  </w:num>
  <w:num w:numId="5">
    <w:abstractNumId w:val="3"/>
  </w:num>
  <w:num w:numId="6">
    <w:abstractNumId w:val="17"/>
  </w:num>
  <w:num w:numId="7">
    <w:abstractNumId w:val="31"/>
  </w:num>
  <w:num w:numId="8">
    <w:abstractNumId w:val="22"/>
  </w:num>
  <w:num w:numId="9">
    <w:abstractNumId w:val="26"/>
  </w:num>
  <w:num w:numId="10">
    <w:abstractNumId w:val="5"/>
  </w:num>
  <w:num w:numId="11">
    <w:abstractNumId w:val="1"/>
  </w:num>
  <w:num w:numId="12">
    <w:abstractNumId w:val="2"/>
  </w:num>
  <w:num w:numId="13">
    <w:abstractNumId w:val="7"/>
  </w:num>
  <w:num w:numId="14">
    <w:abstractNumId w:val="25"/>
  </w:num>
  <w:num w:numId="15">
    <w:abstractNumId w:val="10"/>
  </w:num>
  <w:num w:numId="16">
    <w:abstractNumId w:val="28"/>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23"/>
  </w:num>
  <w:num w:numId="19">
    <w:abstractNumId w:val="32"/>
  </w:num>
  <w:num w:numId="20">
    <w:abstractNumId w:val="18"/>
  </w:num>
  <w:num w:numId="21">
    <w:abstractNumId w:val="14"/>
  </w:num>
  <w:num w:numId="22">
    <w:abstractNumId w:val="8"/>
  </w:num>
  <w:num w:numId="23">
    <w:abstractNumId w:val="13"/>
  </w:num>
  <w:num w:numId="24">
    <w:abstractNumId w:val="29"/>
  </w:num>
  <w:num w:numId="25">
    <w:abstractNumId w:val="35"/>
  </w:num>
  <w:num w:numId="26">
    <w:abstractNumId w:val="34"/>
  </w:num>
  <w:num w:numId="27">
    <w:abstractNumId w:val="27"/>
  </w:num>
  <w:num w:numId="28">
    <w:abstractNumId w:val="24"/>
  </w:num>
  <w:num w:numId="29">
    <w:abstractNumId w:val="16"/>
  </w:num>
  <w:num w:numId="30">
    <w:abstractNumId w:val="6"/>
  </w:num>
  <w:num w:numId="31">
    <w:abstractNumId w:val="33"/>
  </w:num>
  <w:num w:numId="32">
    <w:abstractNumId w:val="30"/>
  </w:num>
  <w:num w:numId="33">
    <w:abstractNumId w:val="21"/>
  </w:num>
  <w:num w:numId="34">
    <w:abstractNumId w:val="15"/>
  </w:num>
  <w:num w:numId="35">
    <w:abstractNumId w:val="9"/>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34715"/>
    <w:rsid w:val="00000B4A"/>
    <w:rsid w:val="00022AE8"/>
    <w:rsid w:val="00022B36"/>
    <w:rsid w:val="000277CC"/>
    <w:rsid w:val="000460FE"/>
    <w:rsid w:val="00052D2D"/>
    <w:rsid w:val="00077E95"/>
    <w:rsid w:val="0008485C"/>
    <w:rsid w:val="00097911"/>
    <w:rsid w:val="000A224C"/>
    <w:rsid w:val="000B60B0"/>
    <w:rsid w:val="000C78E7"/>
    <w:rsid w:val="000E4050"/>
    <w:rsid w:val="001104A8"/>
    <w:rsid w:val="0011300F"/>
    <w:rsid w:val="001133F3"/>
    <w:rsid w:val="00126E78"/>
    <w:rsid w:val="0013236D"/>
    <w:rsid w:val="00136D5F"/>
    <w:rsid w:val="00141647"/>
    <w:rsid w:val="00142B56"/>
    <w:rsid w:val="00151048"/>
    <w:rsid w:val="001611DD"/>
    <w:rsid w:val="0016586B"/>
    <w:rsid w:val="0017092E"/>
    <w:rsid w:val="001724B8"/>
    <w:rsid w:val="0018182D"/>
    <w:rsid w:val="00182903"/>
    <w:rsid w:val="00195210"/>
    <w:rsid w:val="001959BD"/>
    <w:rsid w:val="001B36B5"/>
    <w:rsid w:val="001B5ABE"/>
    <w:rsid w:val="001B790B"/>
    <w:rsid w:val="001C42CC"/>
    <w:rsid w:val="001E379D"/>
    <w:rsid w:val="001E6312"/>
    <w:rsid w:val="001F0A6D"/>
    <w:rsid w:val="001F55A3"/>
    <w:rsid w:val="001F5B64"/>
    <w:rsid w:val="0020174F"/>
    <w:rsid w:val="00230CE9"/>
    <w:rsid w:val="00240154"/>
    <w:rsid w:val="00252012"/>
    <w:rsid w:val="00252DC0"/>
    <w:rsid w:val="002541A2"/>
    <w:rsid w:val="002766AF"/>
    <w:rsid w:val="00287AE8"/>
    <w:rsid w:val="002B4D36"/>
    <w:rsid w:val="002D3578"/>
    <w:rsid w:val="002D4F0D"/>
    <w:rsid w:val="003109A9"/>
    <w:rsid w:val="00311C55"/>
    <w:rsid w:val="00315B93"/>
    <w:rsid w:val="00330166"/>
    <w:rsid w:val="00354E27"/>
    <w:rsid w:val="003579A5"/>
    <w:rsid w:val="00372EB8"/>
    <w:rsid w:val="003768C0"/>
    <w:rsid w:val="003938E9"/>
    <w:rsid w:val="003D144F"/>
    <w:rsid w:val="003D586B"/>
    <w:rsid w:val="003E1E47"/>
    <w:rsid w:val="003E65E9"/>
    <w:rsid w:val="003F56FE"/>
    <w:rsid w:val="00427DE3"/>
    <w:rsid w:val="00427EAC"/>
    <w:rsid w:val="00431DBD"/>
    <w:rsid w:val="00434715"/>
    <w:rsid w:val="004425C2"/>
    <w:rsid w:val="00443A26"/>
    <w:rsid w:val="00460182"/>
    <w:rsid w:val="00483EF5"/>
    <w:rsid w:val="00487564"/>
    <w:rsid w:val="00492C51"/>
    <w:rsid w:val="004940EB"/>
    <w:rsid w:val="004A4B07"/>
    <w:rsid w:val="004A4B95"/>
    <w:rsid w:val="004A6188"/>
    <w:rsid w:val="004D28F1"/>
    <w:rsid w:val="004E4EA7"/>
    <w:rsid w:val="00510589"/>
    <w:rsid w:val="005200A2"/>
    <w:rsid w:val="00522B2C"/>
    <w:rsid w:val="00535D91"/>
    <w:rsid w:val="0054016F"/>
    <w:rsid w:val="00542E07"/>
    <w:rsid w:val="00551AAE"/>
    <w:rsid w:val="005658F9"/>
    <w:rsid w:val="00570254"/>
    <w:rsid w:val="00571EA3"/>
    <w:rsid w:val="005C205C"/>
    <w:rsid w:val="005E15A7"/>
    <w:rsid w:val="005F2262"/>
    <w:rsid w:val="006008BC"/>
    <w:rsid w:val="00601A1C"/>
    <w:rsid w:val="0060593E"/>
    <w:rsid w:val="00606BF6"/>
    <w:rsid w:val="00606D65"/>
    <w:rsid w:val="006122FE"/>
    <w:rsid w:val="006173F4"/>
    <w:rsid w:val="00637A76"/>
    <w:rsid w:val="0066642A"/>
    <w:rsid w:val="006751AB"/>
    <w:rsid w:val="006821CA"/>
    <w:rsid w:val="006879FC"/>
    <w:rsid w:val="00692D8E"/>
    <w:rsid w:val="006A0981"/>
    <w:rsid w:val="006A1198"/>
    <w:rsid w:val="006A6D59"/>
    <w:rsid w:val="006B0674"/>
    <w:rsid w:val="006C602A"/>
    <w:rsid w:val="006D38A5"/>
    <w:rsid w:val="006F765D"/>
    <w:rsid w:val="00700455"/>
    <w:rsid w:val="00710A49"/>
    <w:rsid w:val="007263E6"/>
    <w:rsid w:val="00730A71"/>
    <w:rsid w:val="007327DC"/>
    <w:rsid w:val="0073469B"/>
    <w:rsid w:val="00734EFE"/>
    <w:rsid w:val="00755F12"/>
    <w:rsid w:val="00762661"/>
    <w:rsid w:val="00770595"/>
    <w:rsid w:val="00785551"/>
    <w:rsid w:val="00785885"/>
    <w:rsid w:val="00792FA4"/>
    <w:rsid w:val="007A34B2"/>
    <w:rsid w:val="007A3B27"/>
    <w:rsid w:val="007B230C"/>
    <w:rsid w:val="007C361E"/>
    <w:rsid w:val="007C51D1"/>
    <w:rsid w:val="007E4A60"/>
    <w:rsid w:val="007E53F5"/>
    <w:rsid w:val="007E7BD1"/>
    <w:rsid w:val="007F402A"/>
    <w:rsid w:val="007F6E45"/>
    <w:rsid w:val="007F7CE2"/>
    <w:rsid w:val="008019D9"/>
    <w:rsid w:val="00806B09"/>
    <w:rsid w:val="00834D8E"/>
    <w:rsid w:val="00834DB9"/>
    <w:rsid w:val="008519FF"/>
    <w:rsid w:val="0085445A"/>
    <w:rsid w:val="00865854"/>
    <w:rsid w:val="00894C38"/>
    <w:rsid w:val="008951E0"/>
    <w:rsid w:val="008E2A9D"/>
    <w:rsid w:val="008E514B"/>
    <w:rsid w:val="008F36D7"/>
    <w:rsid w:val="008F39C7"/>
    <w:rsid w:val="008F7E8C"/>
    <w:rsid w:val="009020AB"/>
    <w:rsid w:val="00913726"/>
    <w:rsid w:val="00927269"/>
    <w:rsid w:val="00930080"/>
    <w:rsid w:val="009457E0"/>
    <w:rsid w:val="00950661"/>
    <w:rsid w:val="00957DA1"/>
    <w:rsid w:val="00966707"/>
    <w:rsid w:val="00970B81"/>
    <w:rsid w:val="00971B2D"/>
    <w:rsid w:val="00973D75"/>
    <w:rsid w:val="009858A0"/>
    <w:rsid w:val="009B3FAA"/>
    <w:rsid w:val="009B5CD9"/>
    <w:rsid w:val="009B7915"/>
    <w:rsid w:val="009C2B9A"/>
    <w:rsid w:val="009C45DF"/>
    <w:rsid w:val="009C7527"/>
    <w:rsid w:val="009D5385"/>
    <w:rsid w:val="009E025B"/>
    <w:rsid w:val="009E122D"/>
    <w:rsid w:val="009F0F6E"/>
    <w:rsid w:val="009F440A"/>
    <w:rsid w:val="00A1222E"/>
    <w:rsid w:val="00A205DB"/>
    <w:rsid w:val="00A20FDC"/>
    <w:rsid w:val="00A461BE"/>
    <w:rsid w:val="00A50ACC"/>
    <w:rsid w:val="00A54EF3"/>
    <w:rsid w:val="00A62228"/>
    <w:rsid w:val="00A73255"/>
    <w:rsid w:val="00A73894"/>
    <w:rsid w:val="00A872AD"/>
    <w:rsid w:val="00AA28FA"/>
    <w:rsid w:val="00AC1E45"/>
    <w:rsid w:val="00AC75AF"/>
    <w:rsid w:val="00AD7205"/>
    <w:rsid w:val="00AE0973"/>
    <w:rsid w:val="00AE262D"/>
    <w:rsid w:val="00AE297E"/>
    <w:rsid w:val="00AF0699"/>
    <w:rsid w:val="00AF4616"/>
    <w:rsid w:val="00B21519"/>
    <w:rsid w:val="00B42AE1"/>
    <w:rsid w:val="00B57DBA"/>
    <w:rsid w:val="00B65C30"/>
    <w:rsid w:val="00B85FED"/>
    <w:rsid w:val="00B87345"/>
    <w:rsid w:val="00B92B63"/>
    <w:rsid w:val="00B94620"/>
    <w:rsid w:val="00BA1A6F"/>
    <w:rsid w:val="00BA7C9B"/>
    <w:rsid w:val="00BB263D"/>
    <w:rsid w:val="00BB4A73"/>
    <w:rsid w:val="00BC1EA0"/>
    <w:rsid w:val="00BD7AE2"/>
    <w:rsid w:val="00BE3501"/>
    <w:rsid w:val="00BF1D8C"/>
    <w:rsid w:val="00C01314"/>
    <w:rsid w:val="00C035C3"/>
    <w:rsid w:val="00C25988"/>
    <w:rsid w:val="00C44806"/>
    <w:rsid w:val="00C471BC"/>
    <w:rsid w:val="00C52D9E"/>
    <w:rsid w:val="00C53031"/>
    <w:rsid w:val="00C679AE"/>
    <w:rsid w:val="00C67C3E"/>
    <w:rsid w:val="00C8105A"/>
    <w:rsid w:val="00C85571"/>
    <w:rsid w:val="00C91539"/>
    <w:rsid w:val="00CA356E"/>
    <w:rsid w:val="00CC00B2"/>
    <w:rsid w:val="00CC230C"/>
    <w:rsid w:val="00CD4115"/>
    <w:rsid w:val="00CE7590"/>
    <w:rsid w:val="00CF0640"/>
    <w:rsid w:val="00CF2DE8"/>
    <w:rsid w:val="00CF7725"/>
    <w:rsid w:val="00CF78C7"/>
    <w:rsid w:val="00CF7C2B"/>
    <w:rsid w:val="00D016E6"/>
    <w:rsid w:val="00D0172A"/>
    <w:rsid w:val="00D03749"/>
    <w:rsid w:val="00D131D7"/>
    <w:rsid w:val="00D21505"/>
    <w:rsid w:val="00D259B1"/>
    <w:rsid w:val="00D30EA6"/>
    <w:rsid w:val="00D43700"/>
    <w:rsid w:val="00D5259C"/>
    <w:rsid w:val="00D70C50"/>
    <w:rsid w:val="00D86090"/>
    <w:rsid w:val="00DB6808"/>
    <w:rsid w:val="00DD58C5"/>
    <w:rsid w:val="00DE3B0B"/>
    <w:rsid w:val="00DF5AE6"/>
    <w:rsid w:val="00E0255B"/>
    <w:rsid w:val="00E0572C"/>
    <w:rsid w:val="00E058A8"/>
    <w:rsid w:val="00E3367F"/>
    <w:rsid w:val="00E4056A"/>
    <w:rsid w:val="00E43724"/>
    <w:rsid w:val="00E468F8"/>
    <w:rsid w:val="00E579FD"/>
    <w:rsid w:val="00E600B7"/>
    <w:rsid w:val="00E63FEA"/>
    <w:rsid w:val="00E77EDC"/>
    <w:rsid w:val="00E91300"/>
    <w:rsid w:val="00E9360A"/>
    <w:rsid w:val="00EA2041"/>
    <w:rsid w:val="00EC2239"/>
    <w:rsid w:val="00ED0412"/>
    <w:rsid w:val="00ED4A84"/>
    <w:rsid w:val="00EE410C"/>
    <w:rsid w:val="00F1628B"/>
    <w:rsid w:val="00F42A2E"/>
    <w:rsid w:val="00F70C89"/>
    <w:rsid w:val="00F71A2B"/>
    <w:rsid w:val="00F95959"/>
    <w:rsid w:val="00FA344E"/>
    <w:rsid w:val="00FA6B51"/>
    <w:rsid w:val="00FD111F"/>
    <w:rsid w:val="00FD323E"/>
    <w:rsid w:val="00FE204A"/>
    <w:rsid w:val="00FE27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15"/>
    <w:rPr>
      <w:rFonts w:eastAsiaTheme="minorEastAsia"/>
    </w:rPr>
  </w:style>
  <w:style w:type="paragraph" w:styleId="Heading7">
    <w:name w:val="heading 7"/>
    <w:basedOn w:val="Normal"/>
    <w:next w:val="Normal"/>
    <w:link w:val="Heading7Char"/>
    <w:qFormat/>
    <w:rsid w:val="00434715"/>
    <w:pPr>
      <w:spacing w:before="240" w:after="60"/>
      <w:outlineLvl w:val="6"/>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34715"/>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34715"/>
    <w:pPr>
      <w:ind w:left="720"/>
      <w:contextualSpacing/>
    </w:pPr>
  </w:style>
  <w:style w:type="table" w:styleId="TableGrid">
    <w:name w:val="Table Grid"/>
    <w:basedOn w:val="TableNormal"/>
    <w:uiPriority w:val="59"/>
    <w:rsid w:val="00FA6B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58F9"/>
    <w:pPr>
      <w:widowControl w:val="0"/>
      <w:autoSpaceDE w:val="0"/>
      <w:autoSpaceDN w:val="0"/>
      <w:adjustRightInd w:val="0"/>
    </w:pPr>
    <w:rPr>
      <w:rFonts w:ascii="Times New Roman" w:eastAsia="Times New Roman" w:hAnsi="Times New Roman" w:cs="Times New Roman"/>
      <w:sz w:val="24"/>
      <w:szCs w:val="24"/>
    </w:rPr>
  </w:style>
  <w:style w:type="paragraph" w:styleId="NormalWeb">
    <w:name w:val="Normal (Web)"/>
    <w:basedOn w:val="Normal"/>
    <w:rsid w:val="00D70C50"/>
    <w:pPr>
      <w:spacing w:before="100" w:after="100"/>
    </w:pPr>
    <w:rPr>
      <w:rFonts w:ascii="Times New Roman" w:eastAsia="Times New Roman" w:hAnsi="Times New Roman" w:cs="Times New Roman"/>
      <w:kern w:val="1"/>
      <w:sz w:val="24"/>
      <w:szCs w:val="24"/>
      <w:lang w:eastAsia="ar-SA"/>
    </w:rPr>
  </w:style>
  <w:style w:type="character" w:customStyle="1" w:styleId="ListParagraphChar">
    <w:name w:val="List Paragraph Char"/>
    <w:link w:val="ListParagraph"/>
    <w:uiPriority w:val="34"/>
    <w:rsid w:val="00E3367F"/>
    <w:rPr>
      <w:rFonts w:eastAsiaTheme="minorEastAsia"/>
    </w:rPr>
  </w:style>
  <w:style w:type="character" w:customStyle="1" w:styleId="apple-style-span">
    <w:name w:val="apple-style-span"/>
    <w:basedOn w:val="DefaultParagraphFont"/>
    <w:rsid w:val="00E3367F"/>
  </w:style>
  <w:style w:type="paragraph" w:styleId="Subtitle">
    <w:name w:val="Subtitle"/>
    <w:basedOn w:val="Normal"/>
    <w:link w:val="SubtitleChar"/>
    <w:qFormat/>
    <w:rsid w:val="00252DC0"/>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252DC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52DC0"/>
  </w:style>
  <w:style w:type="paragraph" w:styleId="ListBullet">
    <w:name w:val="List Bullet"/>
    <w:basedOn w:val="Normal"/>
    <w:autoRedefine/>
    <w:uiPriority w:val="99"/>
    <w:unhideWhenUsed/>
    <w:rsid w:val="00865854"/>
    <w:pPr>
      <w:numPr>
        <w:numId w:val="19"/>
      </w:numPr>
      <w:ind w:right="-108"/>
      <w:jc w:val="both"/>
    </w:pPr>
    <w:rPr>
      <w:rFonts w:ascii="Times New Roman" w:eastAsia="Arial Unicode MS" w:hAnsi="Times New Roman" w:cs="Times New Roman"/>
      <w:bCs/>
    </w:rPr>
  </w:style>
  <w:style w:type="paragraph" w:styleId="Header">
    <w:name w:val="header"/>
    <w:basedOn w:val="Normal"/>
    <w:link w:val="HeaderChar"/>
    <w:uiPriority w:val="99"/>
    <w:rsid w:val="00FE204A"/>
    <w:pPr>
      <w:tabs>
        <w:tab w:val="center" w:pos="4536"/>
        <w:tab w:val="right" w:pos="9072"/>
      </w:tabs>
      <w:overflowPunct w:val="0"/>
      <w:autoSpaceDE w:val="0"/>
      <w:autoSpaceDN w:val="0"/>
      <w:adjustRightInd w:val="0"/>
      <w:textAlignment w:val="baseline"/>
    </w:pPr>
    <w:rPr>
      <w:rFonts w:ascii="Times New Roman" w:eastAsia="Times New Roman" w:hAnsi="Times New Roman" w:cs="Times New Roman"/>
      <w:sz w:val="18"/>
      <w:szCs w:val="20"/>
      <w:lang w:val="de-DE"/>
    </w:rPr>
  </w:style>
  <w:style w:type="character" w:customStyle="1" w:styleId="HeaderChar">
    <w:name w:val="Header Char"/>
    <w:basedOn w:val="DefaultParagraphFont"/>
    <w:link w:val="Header"/>
    <w:uiPriority w:val="99"/>
    <w:rsid w:val="00FE204A"/>
    <w:rPr>
      <w:rFonts w:ascii="Times New Roman" w:eastAsia="Times New Roman" w:hAnsi="Times New Roman" w:cs="Times New Roman"/>
      <w:sz w:val="18"/>
      <w:szCs w:val="20"/>
      <w:lang w:val="de-DE"/>
    </w:rPr>
  </w:style>
  <w:style w:type="paragraph" w:customStyle="1" w:styleId="Normal1">
    <w:name w:val="Normal1"/>
    <w:rsid w:val="005C205C"/>
    <w:pPr>
      <w:spacing w:after="200" w:line="276" w:lineRule="auto"/>
    </w:pPr>
    <w:rPr>
      <w:rFonts w:ascii="Times New Roman" w:eastAsia="Times New Roman" w:hAnsi="Times New Roman" w:cs="Times New Roman"/>
      <w:color w:val="000000"/>
    </w:rPr>
  </w:style>
  <w:style w:type="paragraph" w:styleId="Footer">
    <w:name w:val="footer"/>
    <w:basedOn w:val="Normal"/>
    <w:link w:val="FooterChar"/>
    <w:unhideWhenUsed/>
    <w:rsid w:val="005C205C"/>
    <w:pPr>
      <w:tabs>
        <w:tab w:val="center" w:pos="4680"/>
        <w:tab w:val="right" w:pos="9360"/>
      </w:tabs>
    </w:pPr>
  </w:style>
  <w:style w:type="character" w:customStyle="1" w:styleId="FooterChar">
    <w:name w:val="Footer Char"/>
    <w:basedOn w:val="DefaultParagraphFont"/>
    <w:link w:val="Footer"/>
    <w:rsid w:val="005C205C"/>
    <w:rPr>
      <w:rFonts w:eastAsiaTheme="minorEastAsia"/>
    </w:rPr>
  </w:style>
  <w:style w:type="paragraph" w:customStyle="1" w:styleId="NormalVerdana">
    <w:name w:val="Normal + Verdana"/>
    <w:basedOn w:val="Normal"/>
    <w:rsid w:val="00A205DB"/>
    <w:pPr>
      <w:tabs>
        <w:tab w:val="left" w:pos="360"/>
      </w:tabs>
      <w:suppressAutoHyphens/>
      <w:ind w:left="360" w:right="-360" w:hanging="360"/>
      <w:jc w:val="both"/>
    </w:pPr>
    <w:rPr>
      <w:rFonts w:ascii="Verdana" w:eastAsia="Times New Roman" w:hAnsi="Verdana" w:cs="Times New Roman"/>
      <w:b/>
      <w:sz w:val="20"/>
      <w:szCs w:val="20"/>
    </w:rPr>
  </w:style>
  <w:style w:type="paragraph" w:customStyle="1" w:styleId="Paragraph">
    <w:name w:val="Paragraph"/>
    <w:basedOn w:val="Normal"/>
    <w:rsid w:val="00D5259C"/>
    <w:pPr>
      <w:suppressAutoHyphens/>
      <w:spacing w:after="120"/>
      <w:ind w:left="936"/>
    </w:pPr>
    <w:rPr>
      <w:rFonts w:ascii="Arial" w:eastAsia="Times New Roman" w:hAnsi="Arial" w:cs="Times New Roman"/>
      <w:sz w:val="20"/>
      <w:szCs w:val="20"/>
    </w:rPr>
  </w:style>
  <w:style w:type="character" w:styleId="Hyperlink">
    <w:name w:val="Hyperlink"/>
    <w:basedOn w:val="DefaultParagraphFont"/>
    <w:uiPriority w:val="99"/>
    <w:unhideWhenUsed/>
    <w:rsid w:val="00E43724"/>
    <w:rPr>
      <w:color w:val="0563C1" w:themeColor="hyperlink"/>
      <w:u w:val="single"/>
    </w:rPr>
  </w:style>
  <w:style w:type="paragraph" w:styleId="BalloonText">
    <w:name w:val="Balloon Text"/>
    <w:basedOn w:val="Normal"/>
    <w:link w:val="BalloonTextChar"/>
    <w:uiPriority w:val="99"/>
    <w:semiHidden/>
    <w:unhideWhenUsed/>
    <w:rsid w:val="00535D91"/>
    <w:rPr>
      <w:rFonts w:ascii="Tahoma" w:hAnsi="Tahoma" w:cs="Tahoma"/>
      <w:sz w:val="16"/>
      <w:szCs w:val="16"/>
    </w:rPr>
  </w:style>
  <w:style w:type="character" w:customStyle="1" w:styleId="BalloonTextChar">
    <w:name w:val="Balloon Text Char"/>
    <w:basedOn w:val="DefaultParagraphFont"/>
    <w:link w:val="BalloonText"/>
    <w:uiPriority w:val="99"/>
    <w:semiHidden/>
    <w:rsid w:val="00535D91"/>
    <w:rPr>
      <w:rFonts w:ascii="Tahoma" w:eastAsiaTheme="minorEastAsia" w:hAnsi="Tahoma" w:cs="Tahoma"/>
      <w:sz w:val="16"/>
      <w:szCs w:val="16"/>
    </w:rPr>
  </w:style>
  <w:style w:type="paragraph" w:customStyle="1" w:styleId="Standard">
    <w:name w:val="Standard"/>
    <w:rsid w:val="00E0572C"/>
    <w:pPr>
      <w:widowControl w:val="0"/>
      <w:suppressAutoHyphens/>
      <w:autoSpaceDN w:val="0"/>
      <w:jc w:val="left"/>
    </w:pPr>
    <w:rPr>
      <w:rFonts w:ascii="Liberation Serif" w:eastAsia="SimSun" w:hAnsi="Liberation Serif" w:cs="Mangal"/>
      <w:kern w:val="3"/>
      <w:sz w:val="24"/>
      <w:szCs w:val="24"/>
      <w:lang w:val="en-IN" w:eastAsia="zh-CN" w:bidi="hi-IN"/>
    </w:rPr>
  </w:style>
  <w:style w:type="paragraph" w:styleId="BodyText">
    <w:name w:val="Body Text"/>
    <w:basedOn w:val="Normal"/>
    <w:link w:val="BodyTextChar"/>
    <w:semiHidden/>
    <w:unhideWhenUsed/>
    <w:rsid w:val="001C42CC"/>
    <w:pPr>
      <w:widowControl w:val="0"/>
      <w:autoSpaceDE w:val="0"/>
      <w:autoSpaceDN w:val="0"/>
      <w:adjustRightInd w:val="0"/>
      <w:spacing w:after="12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C42C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15"/>
    <w:rPr>
      <w:rFonts w:eastAsiaTheme="minorEastAsia"/>
    </w:rPr>
  </w:style>
  <w:style w:type="paragraph" w:styleId="Heading7">
    <w:name w:val="heading 7"/>
    <w:basedOn w:val="Normal"/>
    <w:next w:val="Normal"/>
    <w:link w:val="Heading7Char"/>
    <w:qFormat/>
    <w:rsid w:val="00434715"/>
    <w:pPr>
      <w:spacing w:before="240" w:after="60"/>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34715"/>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34715"/>
    <w:pPr>
      <w:ind w:left="720"/>
      <w:contextualSpacing/>
    </w:pPr>
  </w:style>
  <w:style w:type="table" w:styleId="TableGrid">
    <w:name w:val="Table Grid"/>
    <w:basedOn w:val="TableNormal"/>
    <w:uiPriority w:val="59"/>
    <w:rsid w:val="00FA6B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58F9"/>
    <w:pPr>
      <w:widowControl w:val="0"/>
      <w:autoSpaceDE w:val="0"/>
      <w:autoSpaceDN w:val="0"/>
      <w:adjustRightInd w:val="0"/>
    </w:pPr>
    <w:rPr>
      <w:rFonts w:ascii="Times New Roman" w:eastAsia="Times New Roman" w:hAnsi="Times New Roman" w:cs="Times New Roman"/>
      <w:sz w:val="24"/>
      <w:szCs w:val="24"/>
    </w:rPr>
  </w:style>
  <w:style w:type="paragraph" w:styleId="NormalWeb">
    <w:name w:val="Normal (Web)"/>
    <w:basedOn w:val="Normal"/>
    <w:rsid w:val="00D70C50"/>
    <w:pPr>
      <w:spacing w:before="100" w:after="100"/>
    </w:pPr>
    <w:rPr>
      <w:rFonts w:ascii="Times New Roman" w:eastAsia="Times New Roman" w:hAnsi="Times New Roman" w:cs="Times New Roman"/>
      <w:kern w:val="1"/>
      <w:sz w:val="24"/>
      <w:szCs w:val="24"/>
      <w:lang w:eastAsia="ar-SA"/>
    </w:rPr>
  </w:style>
  <w:style w:type="character" w:customStyle="1" w:styleId="ListParagraphChar">
    <w:name w:val="List Paragraph Char"/>
    <w:link w:val="ListParagraph"/>
    <w:uiPriority w:val="34"/>
    <w:rsid w:val="00E3367F"/>
    <w:rPr>
      <w:rFonts w:eastAsiaTheme="minorEastAsia"/>
    </w:rPr>
  </w:style>
  <w:style w:type="character" w:customStyle="1" w:styleId="apple-style-span">
    <w:name w:val="apple-style-span"/>
    <w:basedOn w:val="DefaultParagraphFont"/>
    <w:rsid w:val="00E3367F"/>
  </w:style>
  <w:style w:type="paragraph" w:styleId="Subtitle">
    <w:name w:val="Subtitle"/>
    <w:basedOn w:val="Normal"/>
    <w:link w:val="SubtitleChar"/>
    <w:qFormat/>
    <w:rsid w:val="00252DC0"/>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252DC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52DC0"/>
  </w:style>
  <w:style w:type="paragraph" w:styleId="ListBullet">
    <w:name w:val="List Bullet"/>
    <w:basedOn w:val="Normal"/>
    <w:autoRedefine/>
    <w:uiPriority w:val="99"/>
    <w:unhideWhenUsed/>
    <w:rsid w:val="00865854"/>
    <w:pPr>
      <w:numPr>
        <w:numId w:val="19"/>
      </w:numPr>
      <w:ind w:right="-108"/>
      <w:jc w:val="both"/>
    </w:pPr>
    <w:rPr>
      <w:rFonts w:ascii="Times New Roman" w:eastAsia="Arial Unicode MS" w:hAnsi="Times New Roman" w:cs="Times New Roman"/>
      <w:bCs/>
    </w:rPr>
  </w:style>
  <w:style w:type="paragraph" w:styleId="Header">
    <w:name w:val="header"/>
    <w:basedOn w:val="Normal"/>
    <w:link w:val="HeaderChar"/>
    <w:uiPriority w:val="99"/>
    <w:rsid w:val="00FE204A"/>
    <w:pPr>
      <w:tabs>
        <w:tab w:val="center" w:pos="4536"/>
        <w:tab w:val="right" w:pos="9072"/>
      </w:tabs>
      <w:overflowPunct w:val="0"/>
      <w:autoSpaceDE w:val="0"/>
      <w:autoSpaceDN w:val="0"/>
      <w:adjustRightInd w:val="0"/>
      <w:textAlignment w:val="baseline"/>
    </w:pPr>
    <w:rPr>
      <w:rFonts w:ascii="Times New Roman" w:eastAsia="Times New Roman" w:hAnsi="Times New Roman" w:cs="Times New Roman"/>
      <w:sz w:val="18"/>
      <w:szCs w:val="20"/>
      <w:lang w:val="de-DE"/>
    </w:rPr>
  </w:style>
  <w:style w:type="character" w:customStyle="1" w:styleId="HeaderChar">
    <w:name w:val="Header Char"/>
    <w:basedOn w:val="DefaultParagraphFont"/>
    <w:link w:val="Header"/>
    <w:uiPriority w:val="99"/>
    <w:rsid w:val="00FE204A"/>
    <w:rPr>
      <w:rFonts w:ascii="Times New Roman" w:eastAsia="Times New Roman" w:hAnsi="Times New Roman" w:cs="Times New Roman"/>
      <w:sz w:val="18"/>
      <w:szCs w:val="20"/>
      <w:lang w:val="de-DE"/>
    </w:rPr>
  </w:style>
  <w:style w:type="paragraph" w:customStyle="1" w:styleId="Normal1">
    <w:name w:val="Normal1"/>
    <w:rsid w:val="005C205C"/>
    <w:pPr>
      <w:spacing w:after="200" w:line="276" w:lineRule="auto"/>
    </w:pPr>
    <w:rPr>
      <w:rFonts w:ascii="Times New Roman" w:eastAsia="Times New Roman" w:hAnsi="Times New Roman" w:cs="Times New Roman"/>
      <w:color w:val="000000"/>
    </w:rPr>
  </w:style>
  <w:style w:type="paragraph" w:styleId="Footer">
    <w:name w:val="footer"/>
    <w:basedOn w:val="Normal"/>
    <w:link w:val="FooterChar"/>
    <w:unhideWhenUsed/>
    <w:rsid w:val="005C205C"/>
    <w:pPr>
      <w:tabs>
        <w:tab w:val="center" w:pos="4680"/>
        <w:tab w:val="right" w:pos="9360"/>
      </w:tabs>
    </w:pPr>
  </w:style>
  <w:style w:type="character" w:customStyle="1" w:styleId="FooterChar">
    <w:name w:val="Footer Char"/>
    <w:basedOn w:val="DefaultParagraphFont"/>
    <w:link w:val="Footer"/>
    <w:rsid w:val="005C205C"/>
    <w:rPr>
      <w:rFonts w:eastAsiaTheme="minorEastAsia"/>
    </w:rPr>
  </w:style>
  <w:style w:type="paragraph" w:customStyle="1" w:styleId="NormalVerdana">
    <w:name w:val="Normal + Verdana"/>
    <w:basedOn w:val="Normal"/>
    <w:rsid w:val="00A205DB"/>
    <w:pPr>
      <w:tabs>
        <w:tab w:val="left" w:pos="360"/>
      </w:tabs>
      <w:suppressAutoHyphens/>
      <w:ind w:left="360" w:right="-360" w:hanging="360"/>
      <w:jc w:val="both"/>
    </w:pPr>
    <w:rPr>
      <w:rFonts w:ascii="Verdana" w:eastAsia="Times New Roman" w:hAnsi="Verdana" w:cs="Times New Roman"/>
      <w:b/>
      <w:sz w:val="20"/>
      <w:szCs w:val="20"/>
    </w:rPr>
  </w:style>
  <w:style w:type="paragraph" w:customStyle="1" w:styleId="Paragraph">
    <w:name w:val="Paragraph"/>
    <w:basedOn w:val="Normal"/>
    <w:rsid w:val="00D5259C"/>
    <w:pPr>
      <w:suppressAutoHyphens/>
      <w:spacing w:after="120"/>
      <w:ind w:left="936"/>
    </w:pPr>
    <w:rPr>
      <w:rFonts w:ascii="Arial" w:eastAsia="Times New Roman" w:hAnsi="Arial" w:cs="Times New Roman"/>
      <w:sz w:val="20"/>
      <w:szCs w:val="20"/>
    </w:rPr>
  </w:style>
  <w:style w:type="character" w:styleId="Hyperlink">
    <w:name w:val="Hyperlink"/>
    <w:basedOn w:val="DefaultParagraphFont"/>
    <w:uiPriority w:val="99"/>
    <w:unhideWhenUsed/>
    <w:rsid w:val="00E43724"/>
    <w:rPr>
      <w:color w:val="0563C1" w:themeColor="hyperlink"/>
      <w:u w:val="single"/>
    </w:rPr>
  </w:style>
  <w:style w:type="paragraph" w:styleId="BalloonText">
    <w:name w:val="Balloon Text"/>
    <w:basedOn w:val="Normal"/>
    <w:link w:val="BalloonTextChar"/>
    <w:uiPriority w:val="99"/>
    <w:semiHidden/>
    <w:unhideWhenUsed/>
    <w:rsid w:val="00535D91"/>
    <w:rPr>
      <w:rFonts w:ascii="Tahoma" w:hAnsi="Tahoma" w:cs="Tahoma"/>
      <w:sz w:val="16"/>
      <w:szCs w:val="16"/>
    </w:rPr>
  </w:style>
  <w:style w:type="character" w:customStyle="1" w:styleId="BalloonTextChar">
    <w:name w:val="Balloon Text Char"/>
    <w:basedOn w:val="DefaultParagraphFont"/>
    <w:link w:val="BalloonText"/>
    <w:uiPriority w:val="99"/>
    <w:semiHidden/>
    <w:rsid w:val="00535D91"/>
    <w:rPr>
      <w:rFonts w:ascii="Tahoma" w:eastAsiaTheme="minorEastAsia" w:hAnsi="Tahoma" w:cs="Tahoma"/>
      <w:sz w:val="16"/>
      <w:szCs w:val="16"/>
    </w:rPr>
  </w:style>
  <w:style w:type="paragraph" w:customStyle="1" w:styleId="Standard">
    <w:name w:val="Standard"/>
    <w:rsid w:val="00E0572C"/>
    <w:pPr>
      <w:widowControl w:val="0"/>
      <w:suppressAutoHyphens/>
      <w:autoSpaceDN w:val="0"/>
      <w:jc w:val="left"/>
    </w:pPr>
    <w:rPr>
      <w:rFonts w:ascii="Liberation Serif" w:eastAsia="SimSun" w:hAnsi="Liberation Serif" w:cs="Mangal"/>
      <w:kern w:val="3"/>
      <w:sz w:val="24"/>
      <w:szCs w:val="24"/>
      <w:lang w:val="en-IN" w:eastAsia="zh-CN" w:bidi="hi-IN"/>
    </w:rPr>
  </w:style>
  <w:style w:type="paragraph" w:styleId="BodyText">
    <w:name w:val="Body Text"/>
    <w:basedOn w:val="Normal"/>
    <w:link w:val="BodyTextChar"/>
    <w:semiHidden/>
    <w:unhideWhenUsed/>
    <w:rsid w:val="001C42CC"/>
    <w:pPr>
      <w:widowControl w:val="0"/>
      <w:autoSpaceDE w:val="0"/>
      <w:autoSpaceDN w:val="0"/>
      <w:adjustRightInd w:val="0"/>
      <w:spacing w:after="12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C42C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46606">
      <w:bodyDiv w:val="1"/>
      <w:marLeft w:val="0"/>
      <w:marRight w:val="0"/>
      <w:marTop w:val="0"/>
      <w:marBottom w:val="0"/>
      <w:divBdr>
        <w:top w:val="none" w:sz="0" w:space="0" w:color="auto"/>
        <w:left w:val="none" w:sz="0" w:space="0" w:color="auto"/>
        <w:bottom w:val="none" w:sz="0" w:space="0" w:color="auto"/>
        <w:right w:val="none" w:sz="0" w:space="0" w:color="auto"/>
      </w:divBdr>
    </w:div>
    <w:div w:id="129641488">
      <w:bodyDiv w:val="1"/>
      <w:marLeft w:val="0"/>
      <w:marRight w:val="0"/>
      <w:marTop w:val="0"/>
      <w:marBottom w:val="0"/>
      <w:divBdr>
        <w:top w:val="none" w:sz="0" w:space="0" w:color="auto"/>
        <w:left w:val="none" w:sz="0" w:space="0" w:color="auto"/>
        <w:bottom w:val="none" w:sz="0" w:space="0" w:color="auto"/>
        <w:right w:val="none" w:sz="0" w:space="0" w:color="auto"/>
      </w:divBdr>
    </w:div>
    <w:div w:id="2295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51FA-B0FF-4AD1-A963-E28C3424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Sravan Kumar pasham</vt:lpstr>
    </vt:vector>
  </TitlesOfParts>
  <LinksUpToDate>false</LinksUpToDate>
  <CharactersWithSpaces>14272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2016-01-13T22:10:00Z</dcterms:created>
  <dcterms:modified xsi:type="dcterms:W3CDTF">2016-01-13T22:10:00Z</dcterms:modified>
</cp:coreProperties>
</file>