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CD0" w:rsidRPr="00140245" w:rsidRDefault="001A1CD0" w:rsidP="00140245">
      <w:pPr>
        <w:pStyle w:val="EDUCATIONheader"/>
        <w:pBdr>
          <w:bottom w:val="none" w:sz="0" w:space="0" w:color="auto"/>
        </w:pBdr>
        <w:spacing w:before="0" w:after="0"/>
        <w:ind w:left="90"/>
        <w:jc w:val="center"/>
        <w:rPr>
          <w:rStyle w:val="Hyperlink"/>
          <w:rFonts w:asciiTheme="minorHAnsi" w:hAnsiTheme="minorHAnsi" w:cstheme="minorHAnsi"/>
          <w:b w:val="0"/>
          <w:bCs w:val="0"/>
          <w:smallCaps w:val="0"/>
          <w:color w:val="auto"/>
          <w:sz w:val="22"/>
          <w:szCs w:val="22"/>
          <w:u w:val="none"/>
        </w:rPr>
      </w:pPr>
    </w:p>
    <w:p w:rsidR="0079220F" w:rsidRPr="00140245" w:rsidRDefault="0079220F" w:rsidP="00140245">
      <w:pPr>
        <w:pStyle w:val="EDUCATIONheader"/>
        <w:pBdr>
          <w:bottom w:val="none" w:sz="0" w:space="0" w:color="auto"/>
        </w:pBdr>
        <w:spacing w:before="0" w:after="0"/>
        <w:ind w:left="90"/>
        <w:jc w:val="center"/>
        <w:rPr>
          <w:rStyle w:val="Hyperlink"/>
          <w:rFonts w:asciiTheme="minorHAnsi" w:hAnsiTheme="minorHAnsi" w:cstheme="minorHAnsi"/>
          <w:bCs w:val="0"/>
          <w:smallCaps w:val="0"/>
          <w:color w:val="000000" w:themeColor="text1"/>
          <w:sz w:val="22"/>
          <w:szCs w:val="22"/>
          <w:u w:val="none"/>
        </w:rPr>
      </w:pPr>
    </w:p>
    <w:p w:rsidR="0079220F" w:rsidRPr="00140245" w:rsidRDefault="0079220F" w:rsidP="00140245">
      <w:pPr>
        <w:pStyle w:val="EDUCATIONheader"/>
        <w:pBdr>
          <w:bottom w:val="none" w:sz="0" w:space="0" w:color="auto"/>
        </w:pBdr>
        <w:spacing w:before="0" w:after="0"/>
        <w:ind w:left="90"/>
        <w:jc w:val="center"/>
        <w:rPr>
          <w:rStyle w:val="Hyperlink"/>
          <w:rFonts w:asciiTheme="minorHAnsi" w:hAnsiTheme="minorHAnsi" w:cstheme="minorHAnsi"/>
          <w:bCs w:val="0"/>
          <w:smallCaps w:val="0"/>
          <w:color w:val="000000" w:themeColor="text1"/>
          <w:sz w:val="22"/>
          <w:szCs w:val="22"/>
          <w:u w:val="none"/>
        </w:rPr>
      </w:pPr>
      <w:r w:rsidRPr="00140245">
        <w:rPr>
          <w:rStyle w:val="Hyperlink"/>
          <w:rFonts w:asciiTheme="minorHAnsi" w:hAnsiTheme="minorHAnsi" w:cstheme="minorHAnsi"/>
          <w:bCs w:val="0"/>
          <w:smallCaps w:val="0"/>
          <w:color w:val="000000" w:themeColor="text1"/>
          <w:sz w:val="22"/>
          <w:szCs w:val="22"/>
          <w:u w:val="none"/>
        </w:rPr>
        <w:tab/>
      </w:r>
    </w:p>
    <w:p w:rsidR="00645B83" w:rsidRPr="00140245" w:rsidRDefault="003D61A0" w:rsidP="00140245">
      <w:pPr>
        <w:pStyle w:val="EDUCATIONheader"/>
        <w:pBdr>
          <w:bottom w:val="none" w:sz="0" w:space="0" w:color="auto"/>
        </w:pBdr>
        <w:spacing w:before="0" w:after="0"/>
        <w:ind w:left="90"/>
        <w:jc w:val="center"/>
        <w:rPr>
          <w:rStyle w:val="Hyperlink"/>
          <w:rFonts w:asciiTheme="minorHAnsi" w:hAnsiTheme="minorHAnsi" w:cstheme="minorHAnsi"/>
          <w:bCs w:val="0"/>
          <w:smallCaps w:val="0"/>
          <w:color w:val="000000" w:themeColor="text1"/>
          <w:sz w:val="22"/>
          <w:szCs w:val="22"/>
          <w:u w:val="none"/>
        </w:rPr>
      </w:pPr>
      <w:r w:rsidRPr="00140245">
        <w:rPr>
          <w:rFonts w:asciiTheme="minorHAnsi" w:hAnsiTheme="minorHAnsi" w:cstheme="minorHAnsi"/>
          <w:bCs w:val="0"/>
          <w:smallCaps w:val="0"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4202430</wp:posOffset>
            </wp:positionH>
            <wp:positionV relativeFrom="paragraph">
              <wp:posOffset>-457200</wp:posOffset>
            </wp:positionV>
            <wp:extent cx="1542415" cy="891540"/>
            <wp:effectExtent l="19050" t="0" r="635" b="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itp-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241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0245">
        <w:rPr>
          <w:rFonts w:asciiTheme="minorHAnsi" w:hAnsiTheme="minorHAnsi" w:cstheme="minorHAnsi"/>
          <w:bCs w:val="0"/>
          <w:smallCaps w:val="0"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-163830</wp:posOffset>
            </wp:positionH>
            <wp:positionV relativeFrom="paragraph">
              <wp:posOffset>-457200</wp:posOffset>
            </wp:positionV>
            <wp:extent cx="1280160" cy="891540"/>
            <wp:effectExtent l="19050" t="0" r="0" b="0"/>
            <wp:wrapNone/>
            <wp:docPr id="3" name="Picture 3" descr="https://encrypted-tbn0.gstatic.com/images?q=tbn:ANd9GcRRCy7IPTF6-WJONM0ipfO_ok_2LRjfgLDzRZrXNw6zDvXf6VNvC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ncrypted-tbn0.gstatic.com/images?q=tbn:ANd9GcRRCy7IPTF6-WJONM0ipfO_ok_2LRjfgLDzRZrXNw6zDvXf6VNvC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70EF6" w:rsidRPr="00140245">
        <w:rPr>
          <w:rStyle w:val="Hyperlink"/>
          <w:rFonts w:asciiTheme="minorHAnsi" w:hAnsiTheme="minorHAnsi" w:cstheme="minorHAnsi"/>
          <w:bCs w:val="0"/>
          <w:smallCaps w:val="0"/>
          <w:color w:val="000000" w:themeColor="text1"/>
          <w:sz w:val="22"/>
          <w:szCs w:val="22"/>
          <w:u w:val="none"/>
        </w:rPr>
        <w:t>Pows</w:t>
      </w:r>
      <w:r w:rsidR="002F0F0F" w:rsidRPr="00140245">
        <w:rPr>
          <w:rStyle w:val="Hyperlink"/>
          <w:rFonts w:asciiTheme="minorHAnsi" w:hAnsiTheme="minorHAnsi" w:cstheme="minorHAnsi"/>
          <w:bCs w:val="0"/>
          <w:smallCaps w:val="0"/>
          <w:color w:val="000000" w:themeColor="text1"/>
          <w:sz w:val="22"/>
          <w:szCs w:val="22"/>
          <w:u w:val="none"/>
        </w:rPr>
        <w:t>ya</w:t>
      </w:r>
    </w:p>
    <w:p w:rsidR="001A1CD0" w:rsidRPr="00140245" w:rsidRDefault="001A1CD0" w:rsidP="001A1CD0">
      <w:pPr>
        <w:jc w:val="both"/>
        <w:rPr>
          <w:rFonts w:asciiTheme="minorHAnsi" w:hAnsiTheme="minorHAnsi" w:cstheme="minorHAnsi"/>
          <w:b/>
          <w:color w:val="215868" w:themeColor="accent5" w:themeShade="80"/>
          <w:sz w:val="22"/>
          <w:szCs w:val="22"/>
        </w:rPr>
      </w:pPr>
    </w:p>
    <w:p w:rsidR="00140245" w:rsidRPr="00140245" w:rsidRDefault="00140245" w:rsidP="001A1CD0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F83B55" w:rsidRPr="00140245" w:rsidRDefault="00CD6E2D" w:rsidP="001A1CD0">
      <w:pPr>
        <w:jc w:val="both"/>
        <w:rPr>
          <w:rFonts w:asciiTheme="minorHAnsi" w:hAnsiTheme="minorHAnsi" w:cstheme="minorHAnsi"/>
          <w:b/>
          <w:color w:val="002060"/>
          <w:sz w:val="22"/>
          <w:szCs w:val="22"/>
        </w:rPr>
      </w:pPr>
      <w:r w:rsidRPr="00140245">
        <w:rPr>
          <w:rFonts w:asciiTheme="minorHAnsi" w:hAnsiTheme="minorHAnsi" w:cstheme="minorHAnsi"/>
          <w:b/>
          <w:sz w:val="22"/>
          <w:szCs w:val="22"/>
        </w:rPr>
        <w:t>SUMMARY</w:t>
      </w:r>
    </w:p>
    <w:p w:rsidR="00740529" w:rsidRPr="00140245" w:rsidRDefault="00631B11" w:rsidP="00762331">
      <w:pPr>
        <w:pStyle w:val="ListParagraph"/>
        <w:numPr>
          <w:ilvl w:val="0"/>
          <w:numId w:val="10"/>
        </w:numPr>
        <w:spacing w:after="0" w:line="240" w:lineRule="auto"/>
        <w:ind w:left="720"/>
        <w:contextualSpacing/>
        <w:jc w:val="both"/>
        <w:rPr>
          <w:rFonts w:asciiTheme="minorHAnsi" w:hAnsiTheme="minorHAnsi" w:cstheme="minorHAnsi"/>
          <w:b/>
          <w:color w:val="333333"/>
        </w:rPr>
      </w:pPr>
      <w:r w:rsidRPr="00140245">
        <w:rPr>
          <w:rFonts w:asciiTheme="minorHAnsi" w:hAnsiTheme="minorHAnsi" w:cstheme="minorHAnsi"/>
          <w:bCs/>
          <w:color w:val="000000"/>
        </w:rPr>
        <w:t xml:space="preserve">Around </w:t>
      </w:r>
      <w:r w:rsidR="00140245" w:rsidRPr="00140245">
        <w:rPr>
          <w:rFonts w:asciiTheme="minorHAnsi" w:hAnsiTheme="minorHAnsi" w:cstheme="minorHAnsi"/>
          <w:b/>
          <w:color w:val="000000"/>
        </w:rPr>
        <w:t>7</w:t>
      </w:r>
      <w:r w:rsidR="00740529" w:rsidRPr="00140245">
        <w:rPr>
          <w:rFonts w:asciiTheme="minorHAnsi" w:hAnsiTheme="minorHAnsi" w:cstheme="minorHAnsi"/>
          <w:b/>
          <w:color w:val="000000"/>
        </w:rPr>
        <w:t>+ years</w:t>
      </w:r>
      <w:r w:rsidR="00740529" w:rsidRPr="00140245">
        <w:rPr>
          <w:rFonts w:asciiTheme="minorHAnsi" w:hAnsiTheme="minorHAnsi" w:cstheme="minorHAnsi"/>
          <w:color w:val="000000"/>
        </w:rPr>
        <w:t xml:space="preserve"> of professional experience </w:t>
      </w:r>
      <w:r w:rsidR="008D4822" w:rsidRPr="00140245">
        <w:rPr>
          <w:rFonts w:asciiTheme="minorHAnsi" w:hAnsiTheme="minorHAnsi" w:cstheme="minorHAnsi"/>
          <w:color w:val="000000"/>
        </w:rPr>
        <w:t xml:space="preserve">as </w:t>
      </w:r>
      <w:r w:rsidR="0030739D" w:rsidRPr="00140245">
        <w:rPr>
          <w:rFonts w:asciiTheme="minorHAnsi" w:hAnsiTheme="minorHAnsi" w:cstheme="minorHAnsi"/>
          <w:b/>
          <w:bCs/>
          <w:color w:val="000000"/>
        </w:rPr>
        <w:t xml:space="preserve">Virtualization engineer/ </w:t>
      </w:r>
      <w:r w:rsidR="008D4822" w:rsidRPr="00140245">
        <w:rPr>
          <w:rFonts w:asciiTheme="minorHAnsi" w:hAnsiTheme="minorHAnsi" w:cstheme="minorHAnsi"/>
          <w:b/>
          <w:bCs/>
          <w:color w:val="000000"/>
        </w:rPr>
        <w:t>VMware administrator</w:t>
      </w:r>
      <w:r w:rsidR="008D4822" w:rsidRPr="00140245">
        <w:rPr>
          <w:rFonts w:asciiTheme="minorHAnsi" w:hAnsiTheme="minorHAnsi" w:cstheme="minorHAnsi"/>
          <w:color w:val="000000"/>
        </w:rPr>
        <w:t xml:space="preserve"> and </w:t>
      </w:r>
      <w:r w:rsidR="008D4822" w:rsidRPr="00140245">
        <w:rPr>
          <w:rFonts w:asciiTheme="minorHAnsi" w:hAnsiTheme="minorHAnsi" w:cstheme="minorHAnsi"/>
          <w:b/>
          <w:bCs/>
          <w:color w:val="000000"/>
        </w:rPr>
        <w:t>windows administrator</w:t>
      </w:r>
      <w:r w:rsidR="005E53AC" w:rsidRPr="00140245">
        <w:rPr>
          <w:rFonts w:asciiTheme="minorHAnsi" w:hAnsiTheme="minorHAnsi" w:cstheme="minorHAnsi"/>
          <w:color w:val="000000"/>
        </w:rPr>
        <w:t xml:space="preserve">, </w:t>
      </w:r>
      <w:r w:rsidR="005E53AC" w:rsidRPr="00140245">
        <w:rPr>
          <w:rFonts w:asciiTheme="minorHAnsi" w:hAnsiTheme="minorHAnsi" w:cstheme="minorHAnsi"/>
          <w:b/>
          <w:bCs/>
          <w:color w:val="000000"/>
        </w:rPr>
        <w:t>Storage engineer.</w:t>
      </w:r>
    </w:p>
    <w:p w:rsidR="00740529" w:rsidRPr="00140245" w:rsidRDefault="00740529" w:rsidP="00762331">
      <w:pPr>
        <w:pStyle w:val="ListParagraph"/>
        <w:numPr>
          <w:ilvl w:val="0"/>
          <w:numId w:val="10"/>
        </w:numPr>
        <w:spacing w:after="0" w:line="240" w:lineRule="auto"/>
        <w:ind w:left="720"/>
        <w:contextualSpacing/>
        <w:jc w:val="both"/>
        <w:rPr>
          <w:rFonts w:asciiTheme="minorHAnsi" w:hAnsiTheme="minorHAnsi" w:cstheme="minorHAnsi"/>
          <w:b/>
          <w:color w:val="333333"/>
        </w:rPr>
      </w:pPr>
      <w:r w:rsidRPr="00140245">
        <w:rPr>
          <w:rFonts w:asciiTheme="minorHAnsi" w:hAnsiTheme="minorHAnsi" w:cstheme="minorHAnsi"/>
          <w:color w:val="000000"/>
        </w:rPr>
        <w:t xml:space="preserve">Expertise in various </w:t>
      </w:r>
      <w:r w:rsidRPr="00140245">
        <w:rPr>
          <w:rFonts w:asciiTheme="minorHAnsi" w:hAnsiTheme="minorHAnsi" w:cstheme="minorHAnsi"/>
          <w:b/>
          <w:color w:val="000000"/>
        </w:rPr>
        <w:t>VMware Suites of products</w:t>
      </w:r>
      <w:r w:rsidRPr="00140245">
        <w:rPr>
          <w:rFonts w:asciiTheme="minorHAnsi" w:hAnsiTheme="minorHAnsi" w:cstheme="minorHAnsi"/>
          <w:color w:val="000000"/>
        </w:rPr>
        <w:t xml:space="preserve"> involving </w:t>
      </w:r>
      <w:r w:rsidR="00E529E1" w:rsidRPr="00140245">
        <w:rPr>
          <w:rFonts w:asciiTheme="minorHAnsi" w:hAnsiTheme="minorHAnsi" w:cstheme="minorHAnsi"/>
          <w:b/>
          <w:color w:val="000000"/>
        </w:rPr>
        <w:t>Cloud (</w:t>
      </w:r>
      <w:r w:rsidR="00F0439F" w:rsidRPr="00140245">
        <w:rPr>
          <w:rFonts w:asciiTheme="minorHAnsi" w:hAnsiTheme="minorHAnsi" w:cstheme="minorHAnsi"/>
          <w:b/>
          <w:color w:val="000000"/>
        </w:rPr>
        <w:t>VCD</w:t>
      </w:r>
      <w:r w:rsidR="00E529E1" w:rsidRPr="00140245">
        <w:rPr>
          <w:rFonts w:asciiTheme="minorHAnsi" w:hAnsiTheme="minorHAnsi" w:cstheme="minorHAnsi"/>
          <w:b/>
          <w:color w:val="000000"/>
        </w:rPr>
        <w:t xml:space="preserve">, </w:t>
      </w:r>
      <w:r w:rsidR="00F0439F" w:rsidRPr="00140245">
        <w:rPr>
          <w:rFonts w:asciiTheme="minorHAnsi" w:hAnsiTheme="minorHAnsi" w:cstheme="minorHAnsi"/>
          <w:b/>
          <w:color w:val="000000"/>
        </w:rPr>
        <w:t>vocals</w:t>
      </w:r>
      <w:r w:rsidR="00901897" w:rsidRPr="00140245">
        <w:rPr>
          <w:rFonts w:asciiTheme="minorHAnsi" w:hAnsiTheme="minorHAnsi" w:cstheme="minorHAnsi"/>
          <w:b/>
          <w:color w:val="000000"/>
        </w:rPr>
        <w:t>,</w:t>
      </w:r>
      <w:r w:rsidRPr="00140245">
        <w:rPr>
          <w:rFonts w:asciiTheme="minorHAnsi" w:hAnsiTheme="minorHAnsi" w:cstheme="minorHAnsi"/>
          <w:b/>
          <w:color w:val="000000"/>
        </w:rPr>
        <w:t xml:space="preserve">vCOPs), Datacenter (vSphere, SRM, </w:t>
      </w:r>
      <w:r w:rsidR="00F0439F" w:rsidRPr="00140245">
        <w:rPr>
          <w:rFonts w:asciiTheme="minorHAnsi" w:hAnsiTheme="minorHAnsi" w:cstheme="minorHAnsi"/>
          <w:b/>
          <w:color w:val="000000"/>
        </w:rPr>
        <w:t>converter</w:t>
      </w:r>
      <w:r w:rsidRPr="00140245">
        <w:rPr>
          <w:rFonts w:asciiTheme="minorHAnsi" w:hAnsiTheme="minorHAnsi" w:cstheme="minorHAnsi"/>
          <w:b/>
          <w:color w:val="000000"/>
        </w:rPr>
        <w:t>) and End User Computing (Horizon View).</w:t>
      </w:r>
    </w:p>
    <w:p w:rsidR="0030739D" w:rsidRPr="00140245" w:rsidRDefault="00631B11" w:rsidP="00762331">
      <w:pPr>
        <w:pStyle w:val="ListParagraph"/>
        <w:numPr>
          <w:ilvl w:val="0"/>
          <w:numId w:val="10"/>
        </w:numPr>
        <w:spacing w:after="0" w:line="240" w:lineRule="auto"/>
        <w:ind w:left="720"/>
        <w:contextualSpacing/>
        <w:jc w:val="both"/>
        <w:rPr>
          <w:rFonts w:asciiTheme="minorHAnsi" w:hAnsiTheme="minorHAnsi" w:cstheme="minorHAnsi"/>
          <w:b/>
          <w:color w:val="333333"/>
        </w:rPr>
      </w:pPr>
      <w:r w:rsidRPr="00140245">
        <w:rPr>
          <w:rFonts w:asciiTheme="minorHAnsi" w:hAnsiTheme="minorHAnsi" w:cstheme="minorHAnsi"/>
          <w:color w:val="000000"/>
        </w:rPr>
        <w:t xml:space="preserve">Administering </w:t>
      </w:r>
      <w:r w:rsidRPr="00140245">
        <w:rPr>
          <w:rFonts w:asciiTheme="minorHAnsi" w:hAnsiTheme="minorHAnsi" w:cstheme="minorHAnsi"/>
          <w:b/>
          <w:color w:val="000000"/>
        </w:rPr>
        <w:t>Microsoft Windows 2008, Windows 2003 server environments, Active Directory, DNS, DHCP and File Services.</w:t>
      </w:r>
    </w:p>
    <w:p w:rsidR="0030739D" w:rsidRPr="00140245" w:rsidRDefault="0030739D" w:rsidP="00762331">
      <w:pPr>
        <w:pStyle w:val="ListParagraph"/>
        <w:numPr>
          <w:ilvl w:val="0"/>
          <w:numId w:val="10"/>
        </w:numPr>
        <w:spacing w:after="0" w:line="240" w:lineRule="auto"/>
        <w:ind w:left="720"/>
        <w:contextualSpacing/>
        <w:jc w:val="both"/>
        <w:rPr>
          <w:rFonts w:asciiTheme="minorHAnsi" w:hAnsiTheme="minorHAnsi" w:cstheme="minorHAnsi"/>
          <w:b/>
          <w:color w:val="333333"/>
        </w:rPr>
      </w:pPr>
      <w:r w:rsidRPr="00140245">
        <w:rPr>
          <w:rFonts w:asciiTheme="minorHAnsi" w:hAnsiTheme="minorHAnsi" w:cstheme="minorHAnsi"/>
          <w:bCs/>
          <w:color w:val="000000"/>
        </w:rPr>
        <w:t xml:space="preserve">Good experience working on </w:t>
      </w:r>
      <w:r w:rsidRPr="00140245">
        <w:rPr>
          <w:rFonts w:asciiTheme="minorHAnsi" w:hAnsiTheme="minorHAnsi" w:cstheme="minorHAnsi"/>
          <w:b/>
          <w:color w:val="000000"/>
        </w:rPr>
        <w:t>Windows Desktop environment</w:t>
      </w:r>
      <w:r w:rsidRPr="00140245">
        <w:rPr>
          <w:rFonts w:asciiTheme="minorHAnsi" w:hAnsiTheme="minorHAnsi" w:cstheme="minorHAnsi"/>
          <w:bCs/>
          <w:color w:val="000000"/>
        </w:rPr>
        <w:t xml:space="preserve"> XP, 7, 8, 8.1,10 versions</w:t>
      </w:r>
      <w:r w:rsidRPr="00140245">
        <w:rPr>
          <w:rFonts w:asciiTheme="minorHAnsi" w:hAnsiTheme="minorHAnsi" w:cstheme="minorHAnsi"/>
          <w:b/>
          <w:color w:val="000000"/>
        </w:rPr>
        <w:t>.</w:t>
      </w:r>
    </w:p>
    <w:p w:rsidR="00631B11" w:rsidRPr="00140245" w:rsidRDefault="00631B11" w:rsidP="00762331">
      <w:pPr>
        <w:pStyle w:val="ColorfulList-Accent11"/>
        <w:numPr>
          <w:ilvl w:val="0"/>
          <w:numId w:val="10"/>
        </w:numPr>
        <w:ind w:left="720"/>
        <w:jc w:val="both"/>
        <w:rPr>
          <w:rStyle w:val="txtempstyle1"/>
          <w:rFonts w:asciiTheme="minorHAnsi" w:hAnsiTheme="minorHAnsi" w:cstheme="minorHAnsi"/>
          <w:color w:val="000000"/>
          <w:sz w:val="22"/>
          <w:szCs w:val="22"/>
        </w:rPr>
      </w:pPr>
      <w:r w:rsidRPr="00140245">
        <w:rPr>
          <w:rStyle w:val="txtempstyle1"/>
          <w:rFonts w:asciiTheme="minorHAnsi" w:hAnsiTheme="minorHAnsi" w:cstheme="minorHAnsi"/>
          <w:bCs/>
          <w:color w:val="000000"/>
          <w:sz w:val="22"/>
          <w:szCs w:val="22"/>
        </w:rPr>
        <w:t xml:space="preserve">Long term experience working as </w:t>
      </w:r>
      <w:r w:rsidR="0044589A" w:rsidRPr="00140245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>a VMware Administrator</w:t>
      </w:r>
      <w:r w:rsidRPr="00140245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 in Data Center Environment running </w:t>
      </w:r>
      <w:r w:rsidRPr="00140245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>vSphere 4.1,5</w:t>
      </w:r>
      <w:r w:rsidR="0044589A" w:rsidRPr="00140245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 xml:space="preserve">. </w:t>
      </w:r>
      <w:r w:rsidRPr="00140245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 xml:space="preserve">x, VMware Infrastructure 4.0, 3.5 </w:t>
      </w:r>
      <w:r w:rsidR="0044589A" w:rsidRPr="00140245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>and Other VMware Products like V</w:t>
      </w:r>
      <w:r w:rsidRPr="00140245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 xml:space="preserve">Center Lab manager 4.0, Site Recovery Manager (SRM) 5.0,4.1, </w:t>
      </w:r>
      <w:r w:rsidR="00B64DB7" w:rsidRPr="00140245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 xml:space="preserve">SCCM 2007, 2012 R2, </w:t>
      </w:r>
      <w:r w:rsidRPr="00140245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 xml:space="preserve">VMware View 5.2, 5.1, 5.0, </w:t>
      </w:r>
      <w:r w:rsidR="0044589A" w:rsidRPr="00140245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>4.5 and 4.0, V</w:t>
      </w:r>
      <w:r w:rsidRPr="00140245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>Shield,</w:t>
      </w:r>
      <w:r w:rsidR="0044589A" w:rsidRPr="00140245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 xml:space="preserve"> V</w:t>
      </w:r>
      <w:r w:rsidR="00FC7EAB" w:rsidRPr="00140245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>COPs 5.7(V</w:t>
      </w:r>
      <w:r w:rsidRPr="00140245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 xml:space="preserve">Center Operations), </w:t>
      </w:r>
      <w:r w:rsidR="00130A06" w:rsidRPr="00140245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 xml:space="preserve">Ubuntu 14.04, </w:t>
      </w:r>
      <w:r w:rsidRPr="00140245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RedHat Enterprise (5.5, 5.4), and </w:t>
      </w:r>
      <w:r w:rsidRPr="00140245">
        <w:rPr>
          <w:rStyle w:val="txtempstyle1"/>
          <w:rFonts w:asciiTheme="minorHAnsi" w:hAnsiTheme="minorHAnsi" w:cstheme="minorHAnsi"/>
          <w:b/>
          <w:bCs/>
          <w:color w:val="000000"/>
          <w:sz w:val="22"/>
          <w:szCs w:val="22"/>
        </w:rPr>
        <w:t>VMkernel</w:t>
      </w:r>
      <w:r w:rsidRPr="00140245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, Fedora, Open filer and </w:t>
      </w:r>
      <w:r w:rsidRPr="00140245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>Hyper-V</w:t>
      </w:r>
      <w:r w:rsidRPr="00140245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.</w:t>
      </w:r>
    </w:p>
    <w:p w:rsidR="00001A48" w:rsidRPr="00140245" w:rsidRDefault="00001A48" w:rsidP="00762331">
      <w:pPr>
        <w:pStyle w:val="ColorfulList-Accent11"/>
        <w:numPr>
          <w:ilvl w:val="0"/>
          <w:numId w:val="10"/>
        </w:numPr>
        <w:ind w:left="72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14024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Sound knowledge of VMware </w:t>
      </w:r>
      <w:r w:rsidRPr="00140245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vRealize Orchestrator</w:t>
      </w:r>
      <w:r w:rsidRPr="0014024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(vCenter Orchestrator), </w:t>
      </w:r>
      <w:r w:rsidRPr="00140245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vRealize Automation</w:t>
      </w:r>
      <w:r w:rsidRPr="0014024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140245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vRealize Operations Manager</w:t>
      </w:r>
      <w:r w:rsidRPr="00140245">
        <w:rPr>
          <w:rStyle w:val="apple-converted-space"/>
          <w:rFonts w:asciiTheme="minorHAnsi" w:hAnsiTheme="minorHAnsi" w:cstheme="minorHAnsi"/>
          <w:color w:val="777777"/>
          <w:sz w:val="22"/>
          <w:szCs w:val="22"/>
          <w:shd w:val="clear" w:color="auto" w:fill="FFFFFF"/>
        </w:rPr>
        <w:t>.</w:t>
      </w:r>
    </w:p>
    <w:p w:rsidR="00740529" w:rsidRPr="00140245" w:rsidRDefault="00740529" w:rsidP="00762331">
      <w:pPr>
        <w:pStyle w:val="ListParagraph"/>
        <w:numPr>
          <w:ilvl w:val="0"/>
          <w:numId w:val="10"/>
        </w:numPr>
        <w:spacing w:after="0" w:line="240" w:lineRule="auto"/>
        <w:ind w:left="720"/>
        <w:contextualSpacing/>
        <w:jc w:val="both"/>
        <w:rPr>
          <w:rFonts w:asciiTheme="minorHAnsi" w:hAnsiTheme="minorHAnsi" w:cstheme="minorHAnsi"/>
          <w:color w:val="333333"/>
        </w:rPr>
      </w:pPr>
      <w:r w:rsidRPr="00140245">
        <w:rPr>
          <w:rFonts w:asciiTheme="minorHAnsi" w:hAnsiTheme="minorHAnsi" w:cstheme="minorHAnsi"/>
          <w:color w:val="000000"/>
        </w:rPr>
        <w:t xml:space="preserve">Strong working experience on </w:t>
      </w:r>
      <w:r w:rsidRPr="00140245">
        <w:rPr>
          <w:rFonts w:asciiTheme="minorHAnsi" w:hAnsiTheme="minorHAnsi" w:cstheme="minorHAnsi"/>
          <w:b/>
          <w:color w:val="000000"/>
        </w:rPr>
        <w:t>HP ProLiant, Cisco UCS</w:t>
      </w:r>
      <w:r w:rsidRPr="00140245">
        <w:rPr>
          <w:rFonts w:asciiTheme="minorHAnsi" w:hAnsiTheme="minorHAnsi" w:cstheme="minorHAnsi"/>
          <w:color w:val="000000"/>
        </w:rPr>
        <w:t xml:space="preserve"> and </w:t>
      </w:r>
      <w:r w:rsidRPr="00140245">
        <w:rPr>
          <w:rFonts w:asciiTheme="minorHAnsi" w:hAnsiTheme="minorHAnsi" w:cstheme="minorHAnsi"/>
          <w:b/>
          <w:color w:val="000000"/>
        </w:rPr>
        <w:t>Dell PowerEdge servers</w:t>
      </w:r>
      <w:r w:rsidR="00130A06" w:rsidRPr="00140245">
        <w:rPr>
          <w:rFonts w:asciiTheme="minorHAnsi" w:hAnsiTheme="minorHAnsi" w:cstheme="minorHAnsi"/>
          <w:b/>
          <w:color w:val="000000"/>
        </w:rPr>
        <w:t>R</w:t>
      </w:r>
      <w:r w:rsidR="00E529E1" w:rsidRPr="00140245">
        <w:rPr>
          <w:rFonts w:asciiTheme="minorHAnsi" w:hAnsiTheme="minorHAnsi" w:cstheme="minorHAnsi"/>
          <w:b/>
          <w:color w:val="000000"/>
        </w:rPr>
        <w:t xml:space="preserve">620, </w:t>
      </w:r>
      <w:r w:rsidR="00130A06" w:rsidRPr="00140245">
        <w:rPr>
          <w:rFonts w:asciiTheme="minorHAnsi" w:hAnsiTheme="minorHAnsi" w:cstheme="minorHAnsi"/>
          <w:b/>
          <w:color w:val="000000"/>
        </w:rPr>
        <w:t>R</w:t>
      </w:r>
      <w:r w:rsidR="00E529E1" w:rsidRPr="00140245">
        <w:rPr>
          <w:rFonts w:asciiTheme="minorHAnsi" w:hAnsiTheme="minorHAnsi" w:cstheme="minorHAnsi"/>
          <w:b/>
          <w:color w:val="000000"/>
        </w:rPr>
        <w:t>630</w:t>
      </w:r>
      <w:r w:rsidRPr="00140245">
        <w:rPr>
          <w:rFonts w:asciiTheme="minorHAnsi" w:hAnsiTheme="minorHAnsi" w:cstheme="minorHAnsi"/>
          <w:b/>
          <w:color w:val="000000"/>
        </w:rPr>
        <w:t>.</w:t>
      </w:r>
    </w:p>
    <w:p w:rsidR="00740529" w:rsidRPr="00140245" w:rsidRDefault="00740529" w:rsidP="00762331">
      <w:pPr>
        <w:pStyle w:val="ListParagraph"/>
        <w:numPr>
          <w:ilvl w:val="0"/>
          <w:numId w:val="10"/>
        </w:numPr>
        <w:spacing w:after="0" w:line="240" w:lineRule="auto"/>
        <w:ind w:left="720"/>
        <w:contextualSpacing/>
        <w:jc w:val="both"/>
        <w:rPr>
          <w:rFonts w:asciiTheme="minorHAnsi" w:hAnsiTheme="minorHAnsi" w:cstheme="minorHAnsi"/>
          <w:color w:val="333333"/>
        </w:rPr>
      </w:pPr>
      <w:r w:rsidRPr="00140245">
        <w:rPr>
          <w:rFonts w:asciiTheme="minorHAnsi" w:hAnsiTheme="minorHAnsi" w:cstheme="minorHAnsi"/>
          <w:color w:val="000000"/>
        </w:rPr>
        <w:t>Ability to operate across multiple projects concurrently and assume the responsibility for the appropriate Technical and Architectural implementation of projects. </w:t>
      </w:r>
    </w:p>
    <w:p w:rsidR="008A4E9C" w:rsidRPr="00140245" w:rsidRDefault="00740529" w:rsidP="008A4E9C">
      <w:pPr>
        <w:pStyle w:val="ListParagraph"/>
        <w:numPr>
          <w:ilvl w:val="0"/>
          <w:numId w:val="10"/>
        </w:numPr>
        <w:spacing w:after="0" w:line="240" w:lineRule="auto"/>
        <w:ind w:left="720"/>
        <w:contextualSpacing/>
        <w:jc w:val="both"/>
        <w:rPr>
          <w:rFonts w:asciiTheme="minorHAnsi" w:hAnsiTheme="minorHAnsi" w:cstheme="minorHAnsi"/>
          <w:color w:val="333333"/>
        </w:rPr>
      </w:pPr>
      <w:r w:rsidRPr="00140245">
        <w:rPr>
          <w:rFonts w:asciiTheme="minorHAnsi" w:hAnsiTheme="minorHAnsi" w:cstheme="minorHAnsi"/>
          <w:color w:val="000000"/>
        </w:rPr>
        <w:t xml:space="preserve">Involved in </w:t>
      </w:r>
      <w:r w:rsidRPr="00140245">
        <w:rPr>
          <w:rFonts w:asciiTheme="minorHAnsi" w:hAnsiTheme="minorHAnsi" w:cstheme="minorHAnsi"/>
          <w:b/>
          <w:color w:val="000000"/>
        </w:rPr>
        <w:t xml:space="preserve">End to End </w:t>
      </w:r>
      <w:r w:rsidR="00F0439F" w:rsidRPr="00140245">
        <w:rPr>
          <w:rFonts w:asciiTheme="minorHAnsi" w:hAnsiTheme="minorHAnsi" w:cstheme="minorHAnsi"/>
          <w:b/>
          <w:color w:val="000000"/>
        </w:rPr>
        <w:t>Data Center</w:t>
      </w:r>
      <w:r w:rsidRPr="00140245">
        <w:rPr>
          <w:rFonts w:asciiTheme="minorHAnsi" w:hAnsiTheme="minorHAnsi" w:cstheme="minorHAnsi"/>
          <w:b/>
          <w:color w:val="000000"/>
        </w:rPr>
        <w:t xml:space="preserve"> relocation</w:t>
      </w:r>
      <w:r w:rsidRPr="00140245">
        <w:rPr>
          <w:rFonts w:asciiTheme="minorHAnsi" w:hAnsiTheme="minorHAnsi" w:cstheme="minorHAnsi"/>
          <w:color w:val="000000"/>
        </w:rPr>
        <w:t xml:space="preserve"> and </w:t>
      </w:r>
      <w:r w:rsidRPr="00140245">
        <w:rPr>
          <w:rFonts w:asciiTheme="minorHAnsi" w:hAnsiTheme="minorHAnsi" w:cstheme="minorHAnsi"/>
          <w:b/>
          <w:color w:val="000000"/>
        </w:rPr>
        <w:t>Datacenter consolidation projects.</w:t>
      </w:r>
    </w:p>
    <w:p w:rsidR="008A4E9C" w:rsidRPr="00140245" w:rsidRDefault="00153EB5" w:rsidP="008A4E9C">
      <w:pPr>
        <w:pStyle w:val="ListParagraph"/>
        <w:numPr>
          <w:ilvl w:val="0"/>
          <w:numId w:val="10"/>
        </w:numPr>
        <w:spacing w:after="0" w:line="240" w:lineRule="auto"/>
        <w:ind w:left="720"/>
        <w:contextualSpacing/>
        <w:jc w:val="both"/>
        <w:rPr>
          <w:rFonts w:asciiTheme="minorHAnsi" w:hAnsiTheme="minorHAnsi" w:cstheme="minorHAnsi"/>
          <w:color w:val="333333"/>
        </w:rPr>
      </w:pPr>
      <w:r w:rsidRPr="00140245">
        <w:rPr>
          <w:rFonts w:asciiTheme="minorHAnsi" w:hAnsiTheme="minorHAnsi" w:cstheme="minorHAnsi"/>
        </w:rPr>
        <w:t xml:space="preserve">Supported a large scale </w:t>
      </w:r>
      <w:r w:rsidR="00F0439F" w:rsidRPr="00140245">
        <w:rPr>
          <w:rFonts w:asciiTheme="minorHAnsi" w:hAnsiTheme="minorHAnsi" w:cstheme="minorHAnsi"/>
          <w:b/>
          <w:bCs/>
        </w:rPr>
        <w:t>Data Center</w:t>
      </w:r>
      <w:r w:rsidR="00645B83" w:rsidRPr="00140245">
        <w:rPr>
          <w:rFonts w:asciiTheme="minorHAnsi" w:hAnsiTheme="minorHAnsi" w:cstheme="minorHAnsi"/>
          <w:b/>
          <w:bCs/>
        </w:rPr>
        <w:t>project</w:t>
      </w:r>
      <w:r w:rsidR="00F0439F" w:rsidRPr="00140245">
        <w:rPr>
          <w:rFonts w:asciiTheme="minorHAnsi" w:hAnsiTheme="minorHAnsi" w:cstheme="minorHAnsi"/>
        </w:rPr>
        <w:t>, including</w:t>
      </w:r>
      <w:r w:rsidRPr="00140245">
        <w:rPr>
          <w:rFonts w:asciiTheme="minorHAnsi" w:hAnsiTheme="minorHAnsi" w:cstheme="minorHAnsi"/>
        </w:rPr>
        <w:t xml:space="preserve"> Server Installation, </w:t>
      </w:r>
      <w:r w:rsidRPr="00140245">
        <w:rPr>
          <w:rFonts w:asciiTheme="minorHAnsi" w:hAnsiTheme="minorHAnsi" w:cstheme="minorHAnsi"/>
          <w:b/>
          <w:bCs/>
        </w:rPr>
        <w:t>Hardware Maintenance</w:t>
      </w:r>
      <w:r w:rsidRPr="00140245">
        <w:rPr>
          <w:rFonts w:asciiTheme="minorHAnsi" w:hAnsiTheme="minorHAnsi" w:cstheme="minorHAnsi"/>
        </w:rPr>
        <w:t>, and break/fix activities.</w:t>
      </w:r>
    </w:p>
    <w:p w:rsidR="008A4E9C" w:rsidRPr="00140245" w:rsidRDefault="008A4E9C" w:rsidP="008A4E9C">
      <w:pPr>
        <w:pStyle w:val="ListParagraph"/>
        <w:numPr>
          <w:ilvl w:val="0"/>
          <w:numId w:val="10"/>
        </w:numPr>
        <w:spacing w:after="0" w:line="240" w:lineRule="auto"/>
        <w:ind w:left="720"/>
        <w:contextualSpacing/>
        <w:jc w:val="both"/>
        <w:rPr>
          <w:rFonts w:asciiTheme="minorHAnsi" w:hAnsiTheme="minorHAnsi" w:cstheme="minorHAnsi"/>
          <w:b/>
          <w:bCs/>
          <w:color w:val="333333"/>
        </w:rPr>
      </w:pPr>
      <w:r w:rsidRPr="00140245">
        <w:rPr>
          <w:rFonts w:asciiTheme="minorHAnsi" w:hAnsiTheme="minorHAnsi" w:cstheme="minorHAnsi"/>
          <w:lang w:bidi="hi-IN"/>
        </w:rPr>
        <w:t xml:space="preserve">Experience in administering and supporting </w:t>
      </w:r>
      <w:r w:rsidRPr="00140245">
        <w:rPr>
          <w:rFonts w:asciiTheme="minorHAnsi" w:hAnsiTheme="minorHAnsi" w:cstheme="minorHAnsi"/>
          <w:b/>
          <w:bCs/>
          <w:lang w:bidi="hi-IN"/>
        </w:rPr>
        <w:t>Citrix XenApp applications, 6/6.5.</w:t>
      </w:r>
    </w:p>
    <w:p w:rsidR="008A4E9C" w:rsidRPr="00140245" w:rsidRDefault="008A4E9C" w:rsidP="008A4E9C">
      <w:pPr>
        <w:pStyle w:val="ListParagraph"/>
        <w:numPr>
          <w:ilvl w:val="0"/>
          <w:numId w:val="10"/>
        </w:numPr>
        <w:spacing w:after="0" w:line="240" w:lineRule="auto"/>
        <w:ind w:left="720"/>
        <w:contextualSpacing/>
        <w:jc w:val="both"/>
        <w:rPr>
          <w:rFonts w:asciiTheme="minorHAnsi" w:hAnsiTheme="minorHAnsi" w:cstheme="minorHAnsi"/>
          <w:color w:val="333333"/>
        </w:rPr>
      </w:pPr>
      <w:r w:rsidRPr="00140245">
        <w:rPr>
          <w:rFonts w:asciiTheme="minorHAnsi" w:hAnsiTheme="minorHAnsi" w:cstheme="minorHAnsi"/>
          <w:lang w:bidi="hi-IN"/>
        </w:rPr>
        <w:t xml:space="preserve">Experience in Implement policies, procedures, and technologies to ensure </w:t>
      </w:r>
      <w:r w:rsidRPr="00140245">
        <w:rPr>
          <w:rFonts w:asciiTheme="minorHAnsi" w:hAnsiTheme="minorHAnsi" w:cstheme="minorHAnsi"/>
          <w:b/>
          <w:bCs/>
          <w:lang w:bidi="hi-IN"/>
        </w:rPr>
        <w:t>Citrix system</w:t>
      </w:r>
      <w:r w:rsidRPr="00140245">
        <w:rPr>
          <w:rFonts w:asciiTheme="minorHAnsi" w:hAnsiTheme="minorHAnsi" w:cstheme="minorHAnsi"/>
          <w:lang w:bidi="hi-IN"/>
        </w:rPr>
        <w:t xml:space="preserve"> security through secure system access, monitoring, control and routine security evolutions.</w:t>
      </w:r>
    </w:p>
    <w:p w:rsidR="008A4E9C" w:rsidRPr="00140245" w:rsidRDefault="004D0363" w:rsidP="008A4E9C">
      <w:pPr>
        <w:pStyle w:val="ListParagraph"/>
        <w:numPr>
          <w:ilvl w:val="0"/>
          <w:numId w:val="10"/>
        </w:numPr>
        <w:spacing w:after="0" w:line="240" w:lineRule="auto"/>
        <w:ind w:left="720"/>
        <w:contextualSpacing/>
        <w:jc w:val="both"/>
        <w:rPr>
          <w:rFonts w:asciiTheme="minorHAnsi" w:hAnsiTheme="minorHAnsi" w:cstheme="minorHAnsi"/>
          <w:color w:val="333333"/>
        </w:rPr>
      </w:pPr>
      <w:r w:rsidRPr="00140245">
        <w:rPr>
          <w:rFonts w:asciiTheme="minorHAnsi" w:hAnsiTheme="minorHAnsi" w:cstheme="minorHAnsi"/>
        </w:rPr>
        <w:t xml:space="preserve">Experienced Managing policy for </w:t>
      </w:r>
      <w:r w:rsidRPr="00140245">
        <w:rPr>
          <w:rFonts w:asciiTheme="minorHAnsi" w:hAnsiTheme="minorHAnsi" w:cstheme="minorHAnsi"/>
          <w:b/>
          <w:bCs/>
        </w:rPr>
        <w:t>Host Based Security System</w:t>
      </w:r>
      <w:r w:rsidRPr="00140245">
        <w:rPr>
          <w:rFonts w:asciiTheme="minorHAnsi" w:hAnsiTheme="minorHAnsi" w:cstheme="minorHAnsi"/>
        </w:rPr>
        <w:t xml:space="preserve"> (HBSS) using ePolicy Orchestrator, performing asset discovery and compliance scans</w:t>
      </w:r>
      <w:r w:rsidRPr="00140245">
        <w:rPr>
          <w:rFonts w:asciiTheme="minorHAnsi" w:hAnsiTheme="minorHAnsi" w:cstheme="minorHAnsi"/>
          <w:color w:val="666666"/>
          <w:shd w:val="clear" w:color="auto" w:fill="FFFFFF"/>
        </w:rPr>
        <w:t>.</w:t>
      </w:r>
    </w:p>
    <w:p w:rsidR="00512337" w:rsidRPr="00140245" w:rsidRDefault="00740529" w:rsidP="008A4E9C">
      <w:pPr>
        <w:pStyle w:val="ListParagraph"/>
        <w:numPr>
          <w:ilvl w:val="0"/>
          <w:numId w:val="10"/>
        </w:numPr>
        <w:spacing w:after="0" w:line="240" w:lineRule="auto"/>
        <w:ind w:left="720"/>
        <w:contextualSpacing/>
        <w:jc w:val="both"/>
        <w:rPr>
          <w:rStyle w:val="Strong"/>
          <w:rFonts w:asciiTheme="minorHAnsi" w:hAnsiTheme="minorHAnsi" w:cstheme="minorHAnsi"/>
          <w:b w:val="0"/>
          <w:bCs w:val="0"/>
          <w:color w:val="333333"/>
        </w:rPr>
      </w:pPr>
      <w:r w:rsidRPr="00140245">
        <w:rPr>
          <w:rFonts w:asciiTheme="minorHAnsi" w:hAnsiTheme="minorHAnsi" w:cstheme="minorHAnsi"/>
        </w:rPr>
        <w:t xml:space="preserve">Hands-on experience in </w:t>
      </w:r>
      <w:r w:rsidRPr="00140245">
        <w:rPr>
          <w:rFonts w:asciiTheme="minorHAnsi" w:hAnsiTheme="minorHAnsi" w:cstheme="minorHAnsi"/>
          <w:b/>
        </w:rPr>
        <w:t>Building and AdministeringWindows 2003/2008 R2/2012 servers</w:t>
      </w:r>
      <w:r w:rsidR="00512337" w:rsidRPr="00140245">
        <w:rPr>
          <w:rStyle w:val="Strong"/>
          <w:rFonts w:asciiTheme="minorHAnsi" w:hAnsiTheme="minorHAnsi" w:cstheme="minorHAnsi"/>
          <w:b w:val="0"/>
          <w:bCs w:val="0"/>
        </w:rPr>
        <w:t xml:space="preserve">  and maintaining VMware</w:t>
      </w:r>
      <w:r w:rsidR="00512337" w:rsidRPr="00140245">
        <w:rPr>
          <w:rStyle w:val="Strong"/>
          <w:rFonts w:asciiTheme="minorHAnsi" w:hAnsiTheme="minorHAnsi" w:cstheme="minorHAnsi"/>
        </w:rPr>
        <w:t xml:space="preserve"> Active Directory Exchange, MS Exchange.</w:t>
      </w:r>
    </w:p>
    <w:p w:rsidR="00740529" w:rsidRPr="00140245" w:rsidRDefault="00740529" w:rsidP="00762331">
      <w:pPr>
        <w:pStyle w:val="ListParagraph"/>
        <w:numPr>
          <w:ilvl w:val="0"/>
          <w:numId w:val="10"/>
        </w:numPr>
        <w:spacing w:after="0" w:line="240" w:lineRule="auto"/>
        <w:ind w:left="720"/>
        <w:contextualSpacing/>
        <w:rPr>
          <w:rFonts w:asciiTheme="minorHAnsi" w:hAnsiTheme="minorHAnsi" w:cstheme="minorHAnsi"/>
          <w:color w:val="333333"/>
        </w:rPr>
      </w:pPr>
      <w:r w:rsidRPr="00140245">
        <w:rPr>
          <w:rFonts w:asciiTheme="minorHAnsi" w:hAnsiTheme="minorHAnsi" w:cstheme="minorHAnsi"/>
          <w:color w:val="000000"/>
        </w:rPr>
        <w:t xml:space="preserve">Good knowledge of </w:t>
      </w:r>
      <w:r w:rsidRPr="00140245">
        <w:rPr>
          <w:rFonts w:asciiTheme="minorHAnsi" w:hAnsiTheme="minorHAnsi" w:cstheme="minorHAnsi"/>
          <w:b/>
          <w:color w:val="000000"/>
        </w:rPr>
        <w:t>Microsoft SQL 2005/2008 Server.</w:t>
      </w:r>
    </w:p>
    <w:p w:rsidR="00631B11" w:rsidRPr="00140245" w:rsidRDefault="00631B11" w:rsidP="00762331">
      <w:pPr>
        <w:pStyle w:val="ListParagraph"/>
        <w:numPr>
          <w:ilvl w:val="0"/>
          <w:numId w:val="10"/>
        </w:numPr>
        <w:spacing w:after="0" w:line="240" w:lineRule="auto"/>
        <w:ind w:left="720"/>
        <w:contextualSpacing/>
        <w:jc w:val="both"/>
        <w:rPr>
          <w:rFonts w:asciiTheme="minorHAnsi" w:hAnsiTheme="minorHAnsi" w:cstheme="minorHAnsi"/>
          <w:b/>
          <w:color w:val="333333"/>
        </w:rPr>
      </w:pPr>
      <w:r w:rsidRPr="00140245">
        <w:rPr>
          <w:rFonts w:asciiTheme="minorHAnsi" w:hAnsiTheme="minorHAnsi" w:cstheme="minorHAnsi"/>
          <w:color w:val="000000"/>
        </w:rPr>
        <w:t xml:space="preserve">Proficient in daily </w:t>
      </w:r>
      <w:r w:rsidRPr="00140245">
        <w:rPr>
          <w:rFonts w:asciiTheme="minorHAnsi" w:hAnsiTheme="minorHAnsi" w:cstheme="minorHAnsi"/>
          <w:b/>
          <w:color w:val="000000"/>
        </w:rPr>
        <w:t>Windows server Administration</w:t>
      </w:r>
      <w:r w:rsidRPr="00140245">
        <w:rPr>
          <w:rFonts w:asciiTheme="minorHAnsi" w:hAnsiTheme="minorHAnsi" w:cstheme="minorHAnsi"/>
          <w:color w:val="000000"/>
        </w:rPr>
        <w:t xml:space="preserve">, including </w:t>
      </w:r>
      <w:r w:rsidRPr="00140245">
        <w:rPr>
          <w:rFonts w:asciiTheme="minorHAnsi" w:hAnsiTheme="minorHAnsi" w:cstheme="minorHAnsi"/>
          <w:b/>
          <w:color w:val="000000"/>
        </w:rPr>
        <w:t>System stability, Integrity, and Troubleshooting</w:t>
      </w:r>
      <w:r w:rsidR="00CD272B" w:rsidRPr="00140245">
        <w:rPr>
          <w:rFonts w:asciiTheme="minorHAnsi" w:hAnsiTheme="minorHAnsi" w:cstheme="minorHAnsi"/>
          <w:b/>
          <w:color w:val="000000"/>
        </w:rPr>
        <w:t xml:space="preserve"> and </w:t>
      </w:r>
      <w:r w:rsidR="00CD272B" w:rsidRPr="00140245">
        <w:rPr>
          <w:rFonts w:asciiTheme="minorHAnsi" w:hAnsiTheme="minorHAnsi" w:cstheme="minorHAnsi"/>
          <w:bCs/>
          <w:color w:val="000000"/>
        </w:rPr>
        <w:t>provide support for daily issues like CPU and memory usage.</w:t>
      </w:r>
    </w:p>
    <w:p w:rsidR="00034540" w:rsidRPr="00140245" w:rsidRDefault="00631B11" w:rsidP="00762331">
      <w:pPr>
        <w:pStyle w:val="ListParagraph"/>
        <w:numPr>
          <w:ilvl w:val="0"/>
          <w:numId w:val="10"/>
        </w:numPr>
        <w:spacing w:after="0" w:line="240" w:lineRule="auto"/>
        <w:ind w:left="720"/>
        <w:contextualSpacing/>
        <w:jc w:val="both"/>
        <w:rPr>
          <w:rFonts w:asciiTheme="minorHAnsi" w:hAnsiTheme="minorHAnsi" w:cstheme="minorHAnsi"/>
        </w:rPr>
      </w:pPr>
      <w:r w:rsidRPr="00140245">
        <w:rPr>
          <w:rFonts w:asciiTheme="minorHAnsi" w:hAnsiTheme="minorHAnsi" w:cstheme="minorHAnsi"/>
        </w:rPr>
        <w:t xml:space="preserve">Experience working </w:t>
      </w:r>
      <w:r w:rsidR="00FC7EAB" w:rsidRPr="00140245">
        <w:rPr>
          <w:rFonts w:asciiTheme="minorHAnsi" w:hAnsiTheme="minorHAnsi" w:cstheme="minorHAnsi"/>
        </w:rPr>
        <w:t>with</w:t>
      </w:r>
      <w:r w:rsidRPr="00140245">
        <w:rPr>
          <w:rFonts w:asciiTheme="minorHAnsi" w:hAnsiTheme="minorHAnsi" w:cstheme="minorHAnsi"/>
          <w:b/>
        </w:rPr>
        <w:t>Windows Server NT, 2000, 2003, 2008.</w:t>
      </w:r>
    </w:p>
    <w:p w:rsidR="00034540" w:rsidRPr="00140245" w:rsidRDefault="00034540" w:rsidP="00762331">
      <w:pPr>
        <w:pStyle w:val="ListParagraph"/>
        <w:numPr>
          <w:ilvl w:val="0"/>
          <w:numId w:val="10"/>
        </w:numPr>
        <w:spacing w:after="0" w:line="240" w:lineRule="auto"/>
        <w:ind w:left="720"/>
        <w:contextualSpacing/>
        <w:jc w:val="both"/>
        <w:rPr>
          <w:rFonts w:asciiTheme="minorHAnsi" w:hAnsiTheme="minorHAnsi" w:cstheme="minorHAnsi"/>
        </w:rPr>
      </w:pPr>
      <w:r w:rsidRPr="00140245">
        <w:rPr>
          <w:rFonts w:asciiTheme="minorHAnsi" w:hAnsiTheme="minorHAnsi" w:cstheme="minorHAnsi"/>
          <w:color w:val="333333"/>
          <w:lang w:bidi="hi-IN"/>
        </w:rPr>
        <w:t xml:space="preserve">Working knowledge of Microsoft </w:t>
      </w:r>
      <w:r w:rsidRPr="00140245">
        <w:rPr>
          <w:rFonts w:asciiTheme="minorHAnsi" w:hAnsiTheme="minorHAnsi" w:cstheme="minorHAnsi"/>
          <w:b/>
          <w:bCs/>
          <w:color w:val="333333"/>
          <w:lang w:bidi="hi-IN"/>
        </w:rPr>
        <w:t>SCCM/SMS,</w:t>
      </w:r>
      <w:r w:rsidRPr="00140245">
        <w:rPr>
          <w:rFonts w:asciiTheme="minorHAnsi" w:hAnsiTheme="minorHAnsi" w:cstheme="minorHAnsi"/>
          <w:color w:val="333333"/>
          <w:lang w:bidi="hi-IN"/>
        </w:rPr>
        <w:t xml:space="preserve"> Installed </w:t>
      </w:r>
      <w:r w:rsidRPr="00140245">
        <w:rPr>
          <w:rFonts w:asciiTheme="minorHAnsi" w:hAnsiTheme="minorHAnsi" w:cstheme="minorHAnsi"/>
          <w:b/>
          <w:bCs/>
          <w:color w:val="333333"/>
          <w:lang w:bidi="hi-IN"/>
        </w:rPr>
        <w:t>Shield Admin Studio</w:t>
      </w:r>
      <w:r w:rsidRPr="00140245">
        <w:rPr>
          <w:rFonts w:asciiTheme="minorHAnsi" w:hAnsiTheme="minorHAnsi" w:cstheme="minorHAnsi"/>
          <w:color w:val="333333"/>
          <w:lang w:bidi="hi-IN"/>
        </w:rPr>
        <w:t xml:space="preserve">, </w:t>
      </w:r>
      <w:r w:rsidRPr="00140245">
        <w:rPr>
          <w:rFonts w:asciiTheme="minorHAnsi" w:hAnsiTheme="minorHAnsi" w:cstheme="minorHAnsi"/>
          <w:b/>
          <w:bCs/>
          <w:color w:val="333333"/>
          <w:lang w:bidi="hi-IN"/>
        </w:rPr>
        <w:t>Flexera Admin studio</w:t>
      </w:r>
      <w:r w:rsidRPr="00140245">
        <w:rPr>
          <w:rFonts w:asciiTheme="minorHAnsi" w:hAnsiTheme="minorHAnsi" w:cstheme="minorHAnsi"/>
          <w:color w:val="333333"/>
          <w:lang w:bidi="hi-IN"/>
        </w:rPr>
        <w:t xml:space="preserve">,  </w:t>
      </w:r>
      <w:r w:rsidRPr="00140245">
        <w:rPr>
          <w:rFonts w:asciiTheme="minorHAnsi" w:hAnsiTheme="minorHAnsi" w:cstheme="minorHAnsi"/>
          <w:b/>
          <w:bCs/>
          <w:color w:val="333333"/>
          <w:lang w:bidi="hi-IN"/>
        </w:rPr>
        <w:t>Wise Package Studio</w:t>
      </w:r>
      <w:r w:rsidRPr="00140245">
        <w:rPr>
          <w:rFonts w:asciiTheme="minorHAnsi" w:hAnsiTheme="minorHAnsi" w:cstheme="minorHAnsi"/>
          <w:color w:val="333333"/>
          <w:lang w:bidi="hi-IN"/>
        </w:rPr>
        <w:t>, IIS, DNS/TCP/WINS, Windows Registry, and Active Directory.</w:t>
      </w:r>
    </w:p>
    <w:p w:rsidR="00AC706B" w:rsidRPr="00140245" w:rsidRDefault="00E56146" w:rsidP="00762331">
      <w:pPr>
        <w:pStyle w:val="ListParagraph"/>
        <w:numPr>
          <w:ilvl w:val="0"/>
          <w:numId w:val="10"/>
        </w:numPr>
        <w:spacing w:after="0" w:line="240" w:lineRule="auto"/>
        <w:ind w:left="720"/>
        <w:contextualSpacing/>
        <w:jc w:val="both"/>
        <w:rPr>
          <w:rFonts w:asciiTheme="minorHAnsi" w:hAnsiTheme="minorHAnsi" w:cstheme="minorHAnsi"/>
        </w:rPr>
      </w:pPr>
      <w:r w:rsidRPr="00140245">
        <w:rPr>
          <w:rFonts w:asciiTheme="minorHAnsi" w:hAnsiTheme="minorHAnsi" w:cstheme="minorHAnsi"/>
          <w:color w:val="333333"/>
          <w:shd w:val="clear" w:color="auto" w:fill="FFFFFF"/>
        </w:rPr>
        <w:t xml:space="preserve">Installation, Configuration, Maintenance and Administration of </w:t>
      </w:r>
      <w:r w:rsidRPr="00140245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>Red Hat Enterprise Linux 4/5/6</w:t>
      </w:r>
      <w:r w:rsidRPr="00140245">
        <w:rPr>
          <w:rFonts w:asciiTheme="minorHAnsi" w:hAnsiTheme="minorHAnsi" w:cstheme="minorHAnsi"/>
          <w:color w:val="333333"/>
          <w:shd w:val="clear" w:color="auto" w:fill="FFFFFF"/>
        </w:rPr>
        <w:t xml:space="preserve"> and SUSE Enterprise Linux.</w:t>
      </w:r>
    </w:p>
    <w:p w:rsidR="00AC706B" w:rsidRPr="00140245" w:rsidRDefault="00AC706B" w:rsidP="00762331">
      <w:pPr>
        <w:pStyle w:val="ListParagraph"/>
        <w:numPr>
          <w:ilvl w:val="0"/>
          <w:numId w:val="10"/>
        </w:numPr>
        <w:spacing w:after="0" w:line="240" w:lineRule="auto"/>
        <w:ind w:left="720"/>
        <w:contextualSpacing/>
        <w:jc w:val="both"/>
        <w:rPr>
          <w:rFonts w:asciiTheme="minorHAnsi" w:hAnsiTheme="minorHAnsi" w:cstheme="minorHAnsi"/>
        </w:rPr>
      </w:pPr>
      <w:r w:rsidRPr="00140245">
        <w:rPr>
          <w:rFonts w:asciiTheme="minorHAnsi" w:hAnsiTheme="minorHAnsi" w:cstheme="minorHAnsi"/>
          <w:color w:val="333333"/>
          <w:lang w:bidi="hi-IN"/>
        </w:rPr>
        <w:t xml:space="preserve">Strong experience creating site templates, quotas, web applications, design and implementation of Custom Web Parts that leverage the </w:t>
      </w:r>
      <w:r w:rsidRPr="00140245">
        <w:rPr>
          <w:rFonts w:asciiTheme="minorHAnsi" w:hAnsiTheme="minorHAnsi" w:cstheme="minorHAnsi"/>
          <w:b/>
          <w:bCs/>
          <w:color w:val="333333"/>
          <w:lang w:bidi="hi-IN"/>
        </w:rPr>
        <w:t>SharePoint</w:t>
      </w:r>
      <w:r w:rsidRPr="00140245">
        <w:rPr>
          <w:rFonts w:asciiTheme="minorHAnsi" w:hAnsiTheme="minorHAnsi" w:cstheme="minorHAnsi"/>
          <w:color w:val="333333"/>
          <w:lang w:bidi="hi-IN"/>
        </w:rPr>
        <w:t xml:space="preserve"> object Model.</w:t>
      </w:r>
    </w:p>
    <w:p w:rsidR="00631B11" w:rsidRPr="00140245" w:rsidRDefault="00631B11" w:rsidP="00762331">
      <w:pPr>
        <w:pStyle w:val="ListParagraph"/>
        <w:numPr>
          <w:ilvl w:val="0"/>
          <w:numId w:val="10"/>
        </w:numPr>
        <w:spacing w:after="0" w:line="240" w:lineRule="auto"/>
        <w:ind w:left="720"/>
        <w:contextualSpacing/>
        <w:jc w:val="both"/>
        <w:rPr>
          <w:rFonts w:asciiTheme="minorHAnsi" w:hAnsiTheme="minorHAnsi" w:cstheme="minorHAnsi"/>
        </w:rPr>
      </w:pPr>
      <w:r w:rsidRPr="00140245">
        <w:rPr>
          <w:rFonts w:asciiTheme="minorHAnsi" w:hAnsiTheme="minorHAnsi" w:cstheme="minorHAnsi"/>
        </w:rPr>
        <w:t xml:space="preserve">Implementation and troubleshooting of </w:t>
      </w:r>
      <w:r w:rsidRPr="00140245">
        <w:rPr>
          <w:rFonts w:asciiTheme="minorHAnsi" w:hAnsiTheme="minorHAnsi" w:cstheme="minorHAnsi"/>
          <w:b/>
        </w:rPr>
        <w:t>Active Directory, DNS, DHCP services</w:t>
      </w:r>
      <w:r w:rsidR="00CD272B" w:rsidRPr="00140245">
        <w:rPr>
          <w:rFonts w:asciiTheme="minorHAnsi" w:hAnsiTheme="minorHAnsi" w:cstheme="minorHAnsi"/>
          <w:b/>
        </w:rPr>
        <w:t>, LDAP</w:t>
      </w:r>
      <w:r w:rsidRPr="00140245">
        <w:rPr>
          <w:rFonts w:asciiTheme="minorHAnsi" w:hAnsiTheme="minorHAnsi" w:cstheme="minorHAnsi"/>
        </w:rPr>
        <w:t xml:space="preserve"> and file systems.</w:t>
      </w:r>
    </w:p>
    <w:p w:rsidR="00B64DB7" w:rsidRPr="00140245" w:rsidRDefault="00740529" w:rsidP="00762331">
      <w:pPr>
        <w:pStyle w:val="ListParagraph"/>
        <w:numPr>
          <w:ilvl w:val="0"/>
          <w:numId w:val="10"/>
        </w:numPr>
        <w:spacing w:after="0" w:line="240" w:lineRule="auto"/>
        <w:ind w:left="720"/>
        <w:contextualSpacing/>
        <w:jc w:val="both"/>
        <w:rPr>
          <w:rFonts w:asciiTheme="minorHAnsi" w:hAnsiTheme="minorHAnsi" w:cstheme="minorHAnsi"/>
          <w:color w:val="333333"/>
        </w:rPr>
      </w:pPr>
      <w:r w:rsidRPr="00140245">
        <w:rPr>
          <w:rFonts w:asciiTheme="minorHAnsi" w:hAnsiTheme="minorHAnsi" w:cstheme="minorHAnsi"/>
          <w:color w:val="000000"/>
        </w:rPr>
        <w:lastRenderedPageBreak/>
        <w:t xml:space="preserve">Worked closely with </w:t>
      </w:r>
      <w:r w:rsidR="00F0439F" w:rsidRPr="00140245">
        <w:rPr>
          <w:rFonts w:asciiTheme="minorHAnsi" w:hAnsiTheme="minorHAnsi" w:cstheme="minorHAnsi"/>
          <w:b/>
          <w:color w:val="000000"/>
        </w:rPr>
        <w:t>the Storage</w:t>
      </w:r>
      <w:r w:rsidRPr="00140245">
        <w:rPr>
          <w:rFonts w:asciiTheme="minorHAnsi" w:hAnsiTheme="minorHAnsi" w:cstheme="minorHAnsi"/>
          <w:b/>
          <w:color w:val="000000"/>
        </w:rPr>
        <w:t xml:space="preserve"> and Networking</w:t>
      </w:r>
      <w:r w:rsidRPr="00140245">
        <w:rPr>
          <w:rFonts w:asciiTheme="minorHAnsi" w:hAnsiTheme="minorHAnsi" w:cstheme="minorHAnsi"/>
          <w:color w:val="000000"/>
        </w:rPr>
        <w:t xml:space="preserve"> teams to ensure </w:t>
      </w:r>
      <w:r w:rsidRPr="00140245">
        <w:rPr>
          <w:rFonts w:asciiTheme="minorHAnsi" w:hAnsiTheme="minorHAnsi" w:cstheme="minorHAnsi"/>
          <w:b/>
          <w:color w:val="000000"/>
        </w:rPr>
        <w:t>SAN</w:t>
      </w:r>
      <w:r w:rsidRPr="00140245">
        <w:rPr>
          <w:rFonts w:asciiTheme="minorHAnsi" w:hAnsiTheme="minorHAnsi" w:cstheme="minorHAnsi"/>
          <w:color w:val="000000"/>
        </w:rPr>
        <w:t xml:space="preserve"> and </w:t>
      </w:r>
      <w:r w:rsidRPr="00140245">
        <w:rPr>
          <w:rFonts w:asciiTheme="minorHAnsi" w:hAnsiTheme="minorHAnsi" w:cstheme="minorHAnsi"/>
          <w:b/>
          <w:color w:val="000000"/>
        </w:rPr>
        <w:t>Networking infrastructure met Virtual infrastructure specifications</w:t>
      </w:r>
      <w:r w:rsidRPr="00140245">
        <w:rPr>
          <w:rFonts w:asciiTheme="minorHAnsi" w:hAnsiTheme="minorHAnsi" w:cstheme="minorHAnsi"/>
          <w:color w:val="000000"/>
        </w:rPr>
        <w:t>.</w:t>
      </w:r>
    </w:p>
    <w:p w:rsidR="00B64DB7" w:rsidRPr="00140245" w:rsidRDefault="00B64DB7" w:rsidP="00762331">
      <w:pPr>
        <w:pStyle w:val="ListParagraph"/>
        <w:numPr>
          <w:ilvl w:val="0"/>
          <w:numId w:val="10"/>
        </w:numPr>
        <w:spacing w:after="0" w:line="240" w:lineRule="auto"/>
        <w:ind w:left="720"/>
        <w:contextualSpacing/>
        <w:jc w:val="both"/>
        <w:rPr>
          <w:rFonts w:asciiTheme="minorHAnsi" w:hAnsiTheme="minorHAnsi" w:cstheme="minorHAnsi"/>
          <w:color w:val="333333"/>
        </w:rPr>
      </w:pPr>
      <w:r w:rsidRPr="00140245">
        <w:rPr>
          <w:rFonts w:asciiTheme="minorHAnsi" w:hAnsiTheme="minorHAnsi" w:cstheme="minorHAnsi"/>
        </w:rPr>
        <w:t xml:space="preserve">Hands on Experience with </w:t>
      </w:r>
      <w:r w:rsidRPr="00140245">
        <w:rPr>
          <w:rFonts w:asciiTheme="minorHAnsi" w:hAnsiTheme="minorHAnsi" w:cstheme="minorHAnsi"/>
          <w:b/>
          <w:bCs/>
        </w:rPr>
        <w:t>NetApp Filers FAS 270, FAS 3020 and FAS 3070, FAS 960, FAS 920</w:t>
      </w:r>
      <w:r w:rsidRPr="00140245">
        <w:rPr>
          <w:rFonts w:asciiTheme="minorHAnsi" w:hAnsiTheme="minorHAnsi" w:cstheme="minorHAnsi"/>
        </w:rPr>
        <w:t>, Nearstore R200's.</w:t>
      </w:r>
    </w:p>
    <w:p w:rsidR="00631B11" w:rsidRPr="00140245" w:rsidRDefault="00740529" w:rsidP="00762331">
      <w:pPr>
        <w:pStyle w:val="ListParagraph"/>
        <w:numPr>
          <w:ilvl w:val="0"/>
          <w:numId w:val="10"/>
        </w:numPr>
        <w:spacing w:after="0" w:line="240" w:lineRule="auto"/>
        <w:ind w:left="720"/>
        <w:contextualSpacing/>
        <w:jc w:val="both"/>
        <w:rPr>
          <w:rFonts w:asciiTheme="minorHAnsi" w:hAnsiTheme="minorHAnsi" w:cstheme="minorHAnsi"/>
          <w:b/>
          <w:color w:val="333333"/>
        </w:rPr>
      </w:pPr>
      <w:r w:rsidRPr="00140245">
        <w:rPr>
          <w:rFonts w:asciiTheme="minorHAnsi" w:hAnsiTheme="minorHAnsi" w:cstheme="minorHAnsi"/>
          <w:color w:val="000000"/>
        </w:rPr>
        <w:t xml:space="preserve">Experience with server monitoring and management tools such as </w:t>
      </w:r>
      <w:r w:rsidRPr="00140245">
        <w:rPr>
          <w:rFonts w:asciiTheme="minorHAnsi" w:hAnsiTheme="minorHAnsi" w:cstheme="minorHAnsi"/>
          <w:b/>
          <w:color w:val="000000"/>
        </w:rPr>
        <w:t>HP SIM, SCOM</w:t>
      </w:r>
      <w:r w:rsidRPr="00140245">
        <w:rPr>
          <w:rFonts w:asciiTheme="minorHAnsi" w:hAnsiTheme="minorHAnsi" w:cstheme="minorHAnsi"/>
          <w:color w:val="000000"/>
        </w:rPr>
        <w:t xml:space="preserve"> and </w:t>
      </w:r>
      <w:r w:rsidRPr="00140245">
        <w:rPr>
          <w:rFonts w:asciiTheme="minorHAnsi" w:hAnsiTheme="minorHAnsi" w:cstheme="minorHAnsi"/>
          <w:b/>
          <w:color w:val="000000"/>
        </w:rPr>
        <w:t xml:space="preserve">Solar winds </w:t>
      </w:r>
      <w:r w:rsidRPr="00140245">
        <w:rPr>
          <w:rFonts w:asciiTheme="minorHAnsi" w:hAnsiTheme="minorHAnsi" w:cstheme="minorHAnsi"/>
          <w:color w:val="000000"/>
        </w:rPr>
        <w:t xml:space="preserve">and </w:t>
      </w:r>
      <w:r w:rsidR="00F0439F" w:rsidRPr="00140245">
        <w:rPr>
          <w:rFonts w:asciiTheme="minorHAnsi" w:hAnsiTheme="minorHAnsi" w:cstheme="minorHAnsi"/>
          <w:color w:val="000000"/>
        </w:rPr>
        <w:t>V</w:t>
      </w:r>
      <w:r w:rsidR="00F0439F" w:rsidRPr="00140245">
        <w:rPr>
          <w:rFonts w:asciiTheme="minorHAnsi" w:hAnsiTheme="minorHAnsi" w:cstheme="minorHAnsi"/>
          <w:b/>
          <w:color w:val="000000"/>
        </w:rPr>
        <w:t>cops</w:t>
      </w:r>
      <w:r w:rsidRPr="00140245">
        <w:rPr>
          <w:rFonts w:asciiTheme="minorHAnsi" w:hAnsiTheme="minorHAnsi" w:cstheme="minorHAnsi"/>
          <w:b/>
          <w:color w:val="000000"/>
        </w:rPr>
        <w:t>.</w:t>
      </w:r>
    </w:p>
    <w:p w:rsidR="00631B11" w:rsidRPr="00140245" w:rsidRDefault="00631B11" w:rsidP="00762331">
      <w:pPr>
        <w:pStyle w:val="ListParagraph"/>
        <w:numPr>
          <w:ilvl w:val="0"/>
          <w:numId w:val="10"/>
        </w:numPr>
        <w:spacing w:after="0" w:line="240" w:lineRule="auto"/>
        <w:ind w:left="720"/>
        <w:contextualSpacing/>
        <w:jc w:val="both"/>
        <w:rPr>
          <w:rFonts w:asciiTheme="minorHAnsi" w:hAnsiTheme="minorHAnsi" w:cstheme="minorHAnsi"/>
          <w:b/>
          <w:color w:val="333333"/>
        </w:rPr>
      </w:pPr>
      <w:r w:rsidRPr="00140245">
        <w:rPr>
          <w:rFonts w:asciiTheme="minorHAnsi" w:eastAsia="Arial" w:hAnsiTheme="minorHAnsi" w:cstheme="minorHAnsi"/>
          <w:highlight w:val="white"/>
        </w:rPr>
        <w:t>Root Cause &amp; System Log Analysis</w:t>
      </w:r>
      <w:r w:rsidR="00CD272B" w:rsidRPr="00140245">
        <w:rPr>
          <w:rFonts w:asciiTheme="minorHAnsi" w:eastAsia="Arial" w:hAnsiTheme="minorHAnsi" w:cstheme="minorHAnsi"/>
          <w:highlight w:val="white"/>
        </w:rPr>
        <w:t xml:space="preserve"> ,audit</w:t>
      </w:r>
      <w:r w:rsidRPr="00140245">
        <w:rPr>
          <w:rFonts w:asciiTheme="minorHAnsi" w:eastAsia="Arial" w:hAnsiTheme="minorHAnsi" w:cstheme="minorHAnsi"/>
          <w:highlight w:val="white"/>
        </w:rPr>
        <w:t xml:space="preserve"> and reporting</w:t>
      </w:r>
      <w:r w:rsidR="00CD272B" w:rsidRPr="00140245">
        <w:rPr>
          <w:rFonts w:asciiTheme="minorHAnsi" w:eastAsia="Arial" w:hAnsiTheme="minorHAnsi" w:cstheme="minorHAnsi"/>
        </w:rPr>
        <w:t xml:space="preserve"> and </w:t>
      </w:r>
      <w:r w:rsidR="00CD272B" w:rsidRPr="00140245">
        <w:rPr>
          <w:rFonts w:asciiTheme="minorHAnsi" w:eastAsia="Arial" w:hAnsiTheme="minorHAnsi" w:cstheme="minorHAnsi"/>
          <w:b/>
          <w:bCs/>
        </w:rPr>
        <w:t>SOX.</w:t>
      </w:r>
    </w:p>
    <w:p w:rsidR="00E56146" w:rsidRPr="00140245" w:rsidRDefault="00E56146" w:rsidP="00762331">
      <w:pPr>
        <w:pStyle w:val="ListParagraph"/>
        <w:numPr>
          <w:ilvl w:val="0"/>
          <w:numId w:val="10"/>
        </w:numPr>
        <w:spacing w:after="0" w:line="240" w:lineRule="auto"/>
        <w:ind w:left="720"/>
        <w:contextualSpacing/>
        <w:rPr>
          <w:rFonts w:asciiTheme="minorHAnsi" w:hAnsiTheme="minorHAnsi" w:cstheme="minorHAnsi"/>
          <w:b/>
          <w:color w:val="333333"/>
        </w:rPr>
      </w:pPr>
      <w:r w:rsidRPr="00140245">
        <w:rPr>
          <w:rFonts w:asciiTheme="minorHAnsi" w:hAnsiTheme="minorHAnsi" w:cstheme="minorHAnsi"/>
          <w:color w:val="333333"/>
          <w:shd w:val="clear" w:color="auto" w:fill="FFFFFF"/>
        </w:rPr>
        <w:t xml:space="preserve">Worked with </w:t>
      </w:r>
      <w:r w:rsidRPr="00140245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>Net stat, Prstat, Iostat</w:t>
      </w:r>
      <w:r w:rsidRPr="00140245">
        <w:rPr>
          <w:rFonts w:asciiTheme="minorHAnsi" w:hAnsiTheme="minorHAnsi" w:cstheme="minorHAnsi"/>
          <w:color w:val="333333"/>
          <w:shd w:val="clear" w:color="auto" w:fill="FFFFFF"/>
        </w:rPr>
        <w:t xml:space="preserve"> monitoring commands,Control System behavior through </w:t>
      </w:r>
      <w:r w:rsidRPr="00140245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>Boot PROM.</w:t>
      </w:r>
      <w:r w:rsidRPr="00140245">
        <w:rPr>
          <w:rFonts w:asciiTheme="minorHAnsi" w:hAnsiTheme="minorHAnsi" w:cstheme="minorHAnsi"/>
          <w:color w:val="333333"/>
          <w:shd w:val="clear" w:color="auto" w:fill="FFFFFF"/>
        </w:rPr>
        <w:t> </w:t>
      </w:r>
    </w:p>
    <w:p w:rsidR="00631B11" w:rsidRPr="00140245" w:rsidRDefault="00631B11" w:rsidP="00762331">
      <w:pPr>
        <w:pStyle w:val="ListParagraph"/>
        <w:numPr>
          <w:ilvl w:val="0"/>
          <w:numId w:val="10"/>
        </w:numPr>
        <w:spacing w:after="0" w:line="240" w:lineRule="auto"/>
        <w:ind w:left="720"/>
        <w:contextualSpacing/>
        <w:jc w:val="both"/>
        <w:rPr>
          <w:rFonts w:asciiTheme="minorHAnsi" w:hAnsiTheme="minorHAnsi" w:cstheme="minorHAnsi"/>
          <w:color w:val="333333"/>
        </w:rPr>
      </w:pPr>
      <w:bookmarkStart w:id="0" w:name="h.5kvwtlouynrp" w:colFirst="0" w:colLast="0"/>
      <w:bookmarkEnd w:id="0"/>
      <w:r w:rsidRPr="00140245">
        <w:rPr>
          <w:rFonts w:asciiTheme="minorHAnsi" w:eastAsia="Arial" w:hAnsiTheme="minorHAnsi" w:cstheme="minorHAnsi"/>
          <w:highlight w:val="white"/>
        </w:rPr>
        <w:t>Organize tasks, events and Configuring alarms</w:t>
      </w:r>
      <w:r w:rsidR="00CD272B" w:rsidRPr="00140245">
        <w:rPr>
          <w:rFonts w:asciiTheme="minorHAnsi" w:eastAsia="Arial" w:hAnsiTheme="minorHAnsi" w:cstheme="minorHAnsi"/>
        </w:rPr>
        <w:t>.</w:t>
      </w:r>
    </w:p>
    <w:p w:rsidR="00CD272B" w:rsidRPr="00140245" w:rsidRDefault="00CD272B" w:rsidP="00762331">
      <w:pPr>
        <w:pStyle w:val="ListParagraph"/>
        <w:numPr>
          <w:ilvl w:val="0"/>
          <w:numId w:val="10"/>
        </w:numPr>
        <w:spacing w:after="0" w:line="240" w:lineRule="auto"/>
        <w:ind w:left="720"/>
        <w:contextualSpacing/>
        <w:jc w:val="both"/>
        <w:rPr>
          <w:rFonts w:asciiTheme="minorHAnsi" w:hAnsiTheme="minorHAnsi" w:cstheme="minorHAnsi"/>
          <w:color w:val="333333"/>
        </w:rPr>
      </w:pPr>
      <w:r w:rsidRPr="00140245">
        <w:rPr>
          <w:rFonts w:asciiTheme="minorHAnsi" w:eastAsia="Arial" w:hAnsiTheme="minorHAnsi" w:cstheme="minorHAnsi"/>
        </w:rPr>
        <w:t xml:space="preserve">Perform </w:t>
      </w:r>
      <w:r w:rsidRPr="00140245">
        <w:rPr>
          <w:rFonts w:asciiTheme="minorHAnsi" w:eastAsia="Arial" w:hAnsiTheme="minorHAnsi" w:cstheme="minorHAnsi"/>
          <w:b/>
          <w:bCs/>
        </w:rPr>
        <w:t>Netbackup ,Veeam, Veritas, symantec</w:t>
      </w:r>
      <w:r w:rsidRPr="00140245">
        <w:rPr>
          <w:rFonts w:asciiTheme="minorHAnsi" w:eastAsia="Arial" w:hAnsiTheme="minorHAnsi" w:cstheme="minorHAnsi"/>
        </w:rPr>
        <w:t xml:space="preserve"> backups when needed.</w:t>
      </w:r>
    </w:p>
    <w:p w:rsidR="00631B11" w:rsidRPr="00140245" w:rsidRDefault="00631B11" w:rsidP="00762331">
      <w:pPr>
        <w:pStyle w:val="ListParagraph"/>
        <w:numPr>
          <w:ilvl w:val="0"/>
          <w:numId w:val="10"/>
        </w:numPr>
        <w:spacing w:after="0" w:line="240" w:lineRule="auto"/>
        <w:ind w:left="720"/>
        <w:contextualSpacing/>
        <w:jc w:val="both"/>
        <w:rPr>
          <w:rFonts w:asciiTheme="minorHAnsi" w:hAnsiTheme="minorHAnsi" w:cstheme="minorHAnsi"/>
          <w:b/>
          <w:color w:val="333333"/>
        </w:rPr>
      </w:pPr>
      <w:r w:rsidRPr="00140245">
        <w:rPr>
          <w:rFonts w:asciiTheme="minorHAnsi" w:hAnsiTheme="minorHAnsi" w:cstheme="minorHAnsi"/>
          <w:lang w:val="en-GB"/>
        </w:rPr>
        <w:t>Experienced in provisioning Virtual machines from Templates, Clones, creating Snapshots and managing user Roles and Permissions.</w:t>
      </w:r>
    </w:p>
    <w:p w:rsidR="00631B11" w:rsidRPr="00140245" w:rsidRDefault="00631B11" w:rsidP="00762331">
      <w:pPr>
        <w:pStyle w:val="ListParagraph"/>
        <w:numPr>
          <w:ilvl w:val="0"/>
          <w:numId w:val="10"/>
        </w:numPr>
        <w:spacing w:after="0" w:line="240" w:lineRule="auto"/>
        <w:ind w:left="720"/>
        <w:contextualSpacing/>
        <w:jc w:val="both"/>
        <w:rPr>
          <w:rFonts w:asciiTheme="minorHAnsi" w:hAnsiTheme="minorHAnsi" w:cstheme="minorHAnsi"/>
        </w:rPr>
      </w:pPr>
      <w:r w:rsidRPr="00140245">
        <w:rPr>
          <w:rFonts w:asciiTheme="minorHAnsi" w:hAnsiTheme="minorHAnsi" w:cstheme="minorHAnsi"/>
          <w:b/>
        </w:rPr>
        <w:t>Data Center migration</w:t>
      </w:r>
      <w:r w:rsidRPr="00140245">
        <w:rPr>
          <w:rFonts w:asciiTheme="minorHAnsi" w:hAnsiTheme="minorHAnsi" w:cstheme="minorHAnsi"/>
        </w:rPr>
        <w:t xml:space="preserve"> of more than 600 Windows applications migrated </w:t>
      </w:r>
      <w:r w:rsidRPr="00140245">
        <w:rPr>
          <w:rFonts w:asciiTheme="minorHAnsi" w:hAnsiTheme="minorHAnsi" w:cstheme="minorHAnsi"/>
          <w:b/>
        </w:rPr>
        <w:t xml:space="preserve">P2V </w:t>
      </w:r>
      <w:r w:rsidRPr="00140245">
        <w:rPr>
          <w:rFonts w:asciiTheme="minorHAnsi" w:hAnsiTheme="minorHAnsi" w:cstheme="minorHAnsi"/>
        </w:rPr>
        <w:t xml:space="preserve">and </w:t>
      </w:r>
      <w:r w:rsidRPr="00140245">
        <w:rPr>
          <w:rFonts w:asciiTheme="minorHAnsi" w:hAnsiTheme="minorHAnsi" w:cstheme="minorHAnsi"/>
          <w:b/>
        </w:rPr>
        <w:t>V2V</w:t>
      </w:r>
      <w:r w:rsidRPr="00140245">
        <w:rPr>
          <w:rFonts w:asciiTheme="minorHAnsi" w:hAnsiTheme="minorHAnsi" w:cstheme="minorHAnsi"/>
        </w:rPr>
        <w:t xml:space="preserve"> using </w:t>
      </w:r>
      <w:r w:rsidR="00FC7EAB" w:rsidRPr="00140245">
        <w:rPr>
          <w:rFonts w:asciiTheme="minorHAnsi" w:hAnsiTheme="minorHAnsi" w:cstheme="minorHAnsi"/>
          <w:b/>
        </w:rPr>
        <w:t>V</w:t>
      </w:r>
      <w:r w:rsidRPr="00140245">
        <w:rPr>
          <w:rFonts w:asciiTheme="minorHAnsi" w:hAnsiTheme="minorHAnsi" w:cstheme="minorHAnsi"/>
          <w:b/>
        </w:rPr>
        <w:t>Converter</w:t>
      </w:r>
      <w:r w:rsidRPr="00140245">
        <w:rPr>
          <w:rFonts w:asciiTheme="minorHAnsi" w:hAnsiTheme="minorHAnsi" w:cstheme="minorHAnsi"/>
        </w:rPr>
        <w:t xml:space="preserve">responsibilities. </w:t>
      </w:r>
    </w:p>
    <w:p w:rsidR="00B40EEA" w:rsidRPr="00140245" w:rsidRDefault="00B40EEA" w:rsidP="00762331">
      <w:pPr>
        <w:pStyle w:val="ListParagraph"/>
        <w:numPr>
          <w:ilvl w:val="0"/>
          <w:numId w:val="10"/>
        </w:numPr>
        <w:spacing w:after="0" w:line="240" w:lineRule="auto"/>
        <w:ind w:left="720"/>
        <w:contextualSpacing/>
        <w:jc w:val="both"/>
        <w:rPr>
          <w:rFonts w:asciiTheme="minorHAnsi" w:hAnsiTheme="minorHAnsi" w:cstheme="minorHAnsi"/>
        </w:rPr>
      </w:pPr>
      <w:r w:rsidRPr="00140245">
        <w:rPr>
          <w:rFonts w:asciiTheme="minorHAnsi" w:hAnsiTheme="minorHAnsi" w:cstheme="minorHAnsi"/>
          <w:bCs/>
        </w:rPr>
        <w:t xml:space="preserve">Good knowledge in deploying servers and storage systems using </w:t>
      </w:r>
      <w:r w:rsidRPr="00140245">
        <w:rPr>
          <w:rFonts w:asciiTheme="minorHAnsi" w:hAnsiTheme="minorHAnsi" w:cstheme="minorHAnsi"/>
          <w:b/>
        </w:rPr>
        <w:t>Nutanix technology.</w:t>
      </w:r>
    </w:p>
    <w:p w:rsidR="00631B11" w:rsidRPr="00140245" w:rsidRDefault="00631B11" w:rsidP="00762331">
      <w:pPr>
        <w:pStyle w:val="ListParagraph"/>
        <w:numPr>
          <w:ilvl w:val="0"/>
          <w:numId w:val="10"/>
        </w:numPr>
        <w:tabs>
          <w:tab w:val="left" w:pos="1752"/>
        </w:tabs>
        <w:spacing w:after="0" w:line="240" w:lineRule="auto"/>
        <w:ind w:left="720"/>
        <w:contextualSpacing/>
        <w:jc w:val="both"/>
        <w:rPr>
          <w:rFonts w:asciiTheme="minorHAnsi" w:hAnsiTheme="minorHAnsi" w:cstheme="minorHAnsi"/>
        </w:rPr>
      </w:pPr>
      <w:r w:rsidRPr="00140245">
        <w:rPr>
          <w:rFonts w:asciiTheme="minorHAnsi" w:hAnsiTheme="minorHAnsi" w:cstheme="minorHAnsi"/>
          <w:b/>
        </w:rPr>
        <w:t>Cloning and Deployment</w:t>
      </w:r>
      <w:r w:rsidRPr="00140245">
        <w:rPr>
          <w:rFonts w:asciiTheme="minorHAnsi" w:hAnsiTheme="minorHAnsi" w:cstheme="minorHAnsi"/>
        </w:rPr>
        <w:t xml:space="preserve"> of new Virtual machines from </w:t>
      </w:r>
      <w:r w:rsidRPr="00140245">
        <w:rPr>
          <w:rFonts w:asciiTheme="minorHAnsi" w:hAnsiTheme="minorHAnsi" w:cstheme="minorHAnsi"/>
          <w:b/>
        </w:rPr>
        <w:t>Windows Server 2003, 2008, 2012, RHEL templates.</w:t>
      </w:r>
      <w:r w:rsidR="0044589A" w:rsidRPr="00140245">
        <w:rPr>
          <w:rFonts w:asciiTheme="minorHAnsi" w:hAnsiTheme="minorHAnsi" w:cstheme="minorHAnsi"/>
        </w:rPr>
        <w:tab/>
      </w:r>
    </w:p>
    <w:p w:rsidR="00631B11" w:rsidRPr="00140245" w:rsidRDefault="00631B11" w:rsidP="001A1CD0">
      <w:pPr>
        <w:pStyle w:val="ListParagraph"/>
        <w:numPr>
          <w:ilvl w:val="0"/>
          <w:numId w:val="2"/>
        </w:numPr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140245">
        <w:rPr>
          <w:rFonts w:asciiTheme="minorHAnsi" w:hAnsiTheme="minorHAnsi" w:cstheme="minorHAnsi"/>
          <w:lang w:val="en-GB"/>
        </w:rPr>
        <w:t xml:space="preserve">Good understanding of various methods in the </w:t>
      </w:r>
      <w:r w:rsidRPr="00140245">
        <w:rPr>
          <w:rFonts w:asciiTheme="minorHAnsi" w:hAnsiTheme="minorHAnsi" w:cstheme="minorHAnsi"/>
          <w:b/>
          <w:lang w:val="en-GB"/>
        </w:rPr>
        <w:t>vCenter</w:t>
      </w:r>
      <w:r w:rsidRPr="00140245">
        <w:rPr>
          <w:rFonts w:asciiTheme="minorHAnsi" w:hAnsiTheme="minorHAnsi" w:cstheme="minorHAnsi"/>
          <w:lang w:val="en-GB"/>
        </w:rPr>
        <w:t xml:space="preserve"> server features like </w:t>
      </w:r>
      <w:r w:rsidRPr="00140245">
        <w:rPr>
          <w:rFonts w:asciiTheme="minorHAnsi" w:hAnsiTheme="minorHAnsi" w:cstheme="minorHAnsi"/>
          <w:b/>
          <w:lang w:val="en-GB"/>
        </w:rPr>
        <w:t>vMotion, Distributed Resource Scheduler (DRS), Fault Tolerance (FT), Distributed Power Management (DPM) Storage vMotion, High Availability (HA),</w:t>
      </w:r>
      <w:r w:rsidRPr="00140245">
        <w:rPr>
          <w:rFonts w:asciiTheme="minorHAnsi" w:hAnsiTheme="minorHAnsi" w:cstheme="minorHAnsi"/>
          <w:lang w:val="en-GB"/>
        </w:rPr>
        <w:t xml:space="preserve"> and other products of VMware.</w:t>
      </w:r>
    </w:p>
    <w:p w:rsidR="00631B11" w:rsidRPr="00140245" w:rsidRDefault="00631B11" w:rsidP="001A1CD0">
      <w:pPr>
        <w:pStyle w:val="ListParagraph"/>
        <w:numPr>
          <w:ilvl w:val="0"/>
          <w:numId w:val="2"/>
        </w:numPr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140245">
        <w:rPr>
          <w:rFonts w:asciiTheme="minorHAnsi" w:hAnsiTheme="minorHAnsi" w:cstheme="minorHAnsi"/>
        </w:rPr>
        <w:t xml:space="preserve">Administered </w:t>
      </w:r>
      <w:r w:rsidRPr="00140245">
        <w:rPr>
          <w:rFonts w:asciiTheme="minorHAnsi" w:hAnsiTheme="minorHAnsi" w:cstheme="minorHAnsi"/>
          <w:b/>
        </w:rPr>
        <w:t>Group policies</w:t>
      </w:r>
      <w:r w:rsidRPr="00140245">
        <w:rPr>
          <w:rFonts w:asciiTheme="minorHAnsi" w:hAnsiTheme="minorHAnsi" w:cstheme="minorHAnsi"/>
        </w:rPr>
        <w:t xml:space="preserve"> in </w:t>
      </w:r>
      <w:r w:rsidRPr="00140245">
        <w:rPr>
          <w:rFonts w:asciiTheme="minorHAnsi" w:hAnsiTheme="minorHAnsi" w:cstheme="minorHAnsi"/>
          <w:b/>
        </w:rPr>
        <w:t>Active Directory</w:t>
      </w:r>
      <w:r w:rsidR="00B40EEA" w:rsidRPr="00140245">
        <w:rPr>
          <w:rFonts w:asciiTheme="minorHAnsi" w:hAnsiTheme="minorHAnsi" w:cstheme="minorHAnsi"/>
          <w:b/>
        </w:rPr>
        <w:t>.</w:t>
      </w:r>
    </w:p>
    <w:p w:rsidR="00740529" w:rsidRPr="00140245" w:rsidRDefault="00631B11" w:rsidP="001A1CD0">
      <w:pPr>
        <w:pStyle w:val="ListParagraph"/>
        <w:numPr>
          <w:ilvl w:val="0"/>
          <w:numId w:val="2"/>
        </w:numPr>
        <w:spacing w:after="0" w:line="240" w:lineRule="auto"/>
        <w:contextualSpacing/>
        <w:jc w:val="both"/>
        <w:rPr>
          <w:rFonts w:asciiTheme="minorHAnsi" w:hAnsiTheme="minorHAnsi" w:cstheme="minorHAnsi"/>
          <w:color w:val="333333"/>
        </w:rPr>
      </w:pPr>
      <w:r w:rsidRPr="00140245">
        <w:rPr>
          <w:rFonts w:asciiTheme="minorHAnsi" w:hAnsiTheme="minorHAnsi" w:cstheme="minorHAnsi"/>
          <w:color w:val="000000"/>
        </w:rPr>
        <w:t xml:space="preserve">Good Experience in in </w:t>
      </w:r>
      <w:r w:rsidRPr="00140245">
        <w:rPr>
          <w:rFonts w:asciiTheme="minorHAnsi" w:hAnsiTheme="minorHAnsi" w:cstheme="minorHAnsi"/>
          <w:b/>
          <w:color w:val="000000"/>
        </w:rPr>
        <w:t>administering and maintaining SAN</w:t>
      </w:r>
      <w:r w:rsidRPr="00140245">
        <w:rPr>
          <w:rFonts w:asciiTheme="minorHAnsi" w:hAnsiTheme="minorHAnsi" w:cstheme="minorHAnsi"/>
          <w:color w:val="000000"/>
        </w:rPr>
        <w:t>/</w:t>
      </w:r>
      <w:r w:rsidRPr="00140245">
        <w:rPr>
          <w:rFonts w:asciiTheme="minorHAnsi" w:hAnsiTheme="minorHAnsi" w:cstheme="minorHAnsi"/>
          <w:b/>
          <w:color w:val="000000"/>
        </w:rPr>
        <w:t>NAS</w:t>
      </w:r>
      <w:r w:rsidRPr="00140245">
        <w:rPr>
          <w:rFonts w:asciiTheme="minorHAnsi" w:hAnsiTheme="minorHAnsi" w:cstheme="minorHAnsi"/>
          <w:color w:val="000000"/>
        </w:rPr>
        <w:t xml:space="preserve"> systems such as </w:t>
      </w:r>
      <w:r w:rsidRPr="00140245">
        <w:rPr>
          <w:rFonts w:asciiTheme="minorHAnsi" w:hAnsiTheme="minorHAnsi" w:cstheme="minorHAnsi"/>
          <w:b/>
          <w:color w:val="000000"/>
        </w:rPr>
        <w:t>EMC</w:t>
      </w:r>
      <w:r w:rsidRPr="00140245">
        <w:rPr>
          <w:rFonts w:asciiTheme="minorHAnsi" w:hAnsiTheme="minorHAnsi" w:cstheme="minorHAnsi"/>
          <w:color w:val="000000"/>
        </w:rPr>
        <w:t xml:space="preserve"> and </w:t>
      </w:r>
      <w:r w:rsidRPr="00140245">
        <w:rPr>
          <w:rFonts w:asciiTheme="minorHAnsi" w:hAnsiTheme="minorHAnsi" w:cstheme="minorHAnsi"/>
          <w:b/>
          <w:color w:val="000000"/>
        </w:rPr>
        <w:t>NetApp</w:t>
      </w:r>
      <w:r w:rsidRPr="00140245">
        <w:rPr>
          <w:rFonts w:asciiTheme="minorHAnsi" w:hAnsiTheme="minorHAnsi" w:cstheme="minorHAnsi"/>
          <w:color w:val="000000"/>
        </w:rPr>
        <w:t>environment</w:t>
      </w:r>
      <w:r w:rsidR="00E56146" w:rsidRPr="00140245">
        <w:rPr>
          <w:rFonts w:asciiTheme="minorHAnsi" w:hAnsiTheme="minorHAnsi" w:cstheme="minorHAnsi"/>
          <w:color w:val="000000"/>
        </w:rPr>
        <w:t>.</w:t>
      </w:r>
    </w:p>
    <w:p w:rsidR="00E56146" w:rsidRPr="00140245" w:rsidRDefault="00E56146" w:rsidP="001A1CD0">
      <w:pPr>
        <w:pStyle w:val="ListParagraph"/>
        <w:numPr>
          <w:ilvl w:val="0"/>
          <w:numId w:val="2"/>
        </w:numPr>
        <w:spacing w:after="0" w:line="240" w:lineRule="auto"/>
        <w:contextualSpacing/>
        <w:jc w:val="both"/>
        <w:rPr>
          <w:rFonts w:asciiTheme="minorHAnsi" w:hAnsiTheme="minorHAnsi" w:cstheme="minorHAnsi"/>
          <w:color w:val="333333"/>
        </w:rPr>
      </w:pPr>
      <w:r w:rsidRPr="00140245">
        <w:rPr>
          <w:rFonts w:asciiTheme="minorHAnsi" w:hAnsiTheme="minorHAnsi" w:cstheme="minorHAnsi"/>
          <w:color w:val="333333"/>
          <w:shd w:val="clear" w:color="auto" w:fill="FFFFFF"/>
        </w:rPr>
        <w:t xml:space="preserve">Created </w:t>
      </w:r>
      <w:r w:rsidRPr="00140245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 xml:space="preserve">Logical Volumes (LVM) for Linux </w:t>
      </w:r>
      <w:r w:rsidRPr="00140245">
        <w:rPr>
          <w:rFonts w:asciiTheme="minorHAnsi" w:hAnsiTheme="minorHAnsi" w:cstheme="minorHAnsi"/>
          <w:color w:val="333333"/>
          <w:shd w:val="clear" w:color="auto" w:fill="FFFFFF"/>
        </w:rPr>
        <w:t>operating system. </w:t>
      </w:r>
    </w:p>
    <w:p w:rsidR="00631B11" w:rsidRPr="00140245" w:rsidRDefault="00740529" w:rsidP="001A1CD0">
      <w:pPr>
        <w:pStyle w:val="ListParagraph"/>
        <w:numPr>
          <w:ilvl w:val="0"/>
          <w:numId w:val="2"/>
        </w:numPr>
        <w:spacing w:after="0" w:line="240" w:lineRule="auto"/>
        <w:contextualSpacing/>
        <w:jc w:val="both"/>
        <w:rPr>
          <w:rFonts w:asciiTheme="minorHAnsi" w:hAnsiTheme="minorHAnsi" w:cstheme="minorHAnsi"/>
          <w:color w:val="333333"/>
        </w:rPr>
      </w:pPr>
      <w:r w:rsidRPr="00140245">
        <w:rPr>
          <w:rFonts w:asciiTheme="minorHAnsi" w:hAnsiTheme="minorHAnsi" w:cstheme="minorHAnsi"/>
          <w:color w:val="000000"/>
        </w:rPr>
        <w:t xml:space="preserve">Expertise in </w:t>
      </w:r>
      <w:r w:rsidRPr="00140245">
        <w:rPr>
          <w:rFonts w:asciiTheme="minorHAnsi" w:hAnsiTheme="minorHAnsi" w:cstheme="minorHAnsi"/>
          <w:b/>
          <w:color w:val="000000"/>
        </w:rPr>
        <w:t>Microsoft Windows 2000 Professional, Windows XP, Windows 7 and Windows 8.</w:t>
      </w:r>
    </w:p>
    <w:p w:rsidR="00631B11" w:rsidRPr="00140245" w:rsidRDefault="00631B11" w:rsidP="001A1CD0">
      <w:pPr>
        <w:pStyle w:val="ListParagraph"/>
        <w:numPr>
          <w:ilvl w:val="0"/>
          <w:numId w:val="2"/>
        </w:numPr>
        <w:spacing w:after="0" w:line="240" w:lineRule="auto"/>
        <w:contextualSpacing/>
        <w:jc w:val="both"/>
        <w:rPr>
          <w:rFonts w:asciiTheme="minorHAnsi" w:hAnsiTheme="minorHAnsi" w:cstheme="minorHAnsi"/>
          <w:color w:val="333333"/>
        </w:rPr>
      </w:pPr>
      <w:r w:rsidRPr="00140245">
        <w:rPr>
          <w:rFonts w:asciiTheme="minorHAnsi" w:eastAsia="Arial" w:hAnsiTheme="minorHAnsi" w:cstheme="minorHAnsi"/>
          <w:highlight w:val="white"/>
        </w:rPr>
        <w:t>Troub</w:t>
      </w:r>
      <w:r w:rsidR="0044589A" w:rsidRPr="00140245">
        <w:rPr>
          <w:rFonts w:asciiTheme="minorHAnsi" w:eastAsia="Arial" w:hAnsiTheme="minorHAnsi" w:cstheme="minorHAnsi"/>
          <w:highlight w:val="white"/>
        </w:rPr>
        <w:t>leshooting issues relating to Vmotion, such</w:t>
      </w:r>
      <w:r w:rsidRPr="00140245">
        <w:rPr>
          <w:rFonts w:asciiTheme="minorHAnsi" w:eastAsia="Arial" w:hAnsiTheme="minorHAnsi" w:cstheme="minorHAnsi"/>
          <w:highlight w:val="white"/>
        </w:rPr>
        <w:t xml:space="preserve"> as compatibility issues with </w:t>
      </w:r>
      <w:r w:rsidR="0044589A" w:rsidRPr="00140245">
        <w:rPr>
          <w:rFonts w:asciiTheme="minorHAnsi" w:eastAsia="Arial" w:hAnsiTheme="minorHAnsi" w:cstheme="minorHAnsi"/>
          <w:highlight w:val="white"/>
        </w:rPr>
        <w:t>the help</w:t>
      </w:r>
      <w:r w:rsidRPr="00140245">
        <w:rPr>
          <w:rFonts w:asciiTheme="minorHAnsi" w:eastAsia="Arial" w:hAnsiTheme="minorHAnsi" w:cstheme="minorHAnsi"/>
          <w:highlight w:val="white"/>
        </w:rPr>
        <w:t xml:space="preserve"> of event log.</w:t>
      </w:r>
      <w:bookmarkStart w:id="1" w:name="h.pr35a5vz2jg2" w:colFirst="0" w:colLast="0"/>
      <w:bookmarkEnd w:id="1"/>
    </w:p>
    <w:p w:rsidR="00CD272B" w:rsidRPr="00140245" w:rsidRDefault="00CD272B" w:rsidP="001A1CD0">
      <w:pPr>
        <w:pStyle w:val="ListParagraph"/>
        <w:numPr>
          <w:ilvl w:val="0"/>
          <w:numId w:val="2"/>
        </w:numPr>
        <w:spacing w:after="0" w:line="240" w:lineRule="auto"/>
        <w:contextualSpacing/>
        <w:jc w:val="both"/>
        <w:rPr>
          <w:rFonts w:asciiTheme="minorHAnsi" w:hAnsiTheme="minorHAnsi" w:cstheme="minorHAnsi"/>
          <w:color w:val="333333"/>
        </w:rPr>
      </w:pPr>
      <w:r w:rsidRPr="00140245">
        <w:rPr>
          <w:rFonts w:asciiTheme="minorHAnsi" w:eastAsia="Arial" w:hAnsiTheme="minorHAnsi" w:cstheme="minorHAnsi"/>
        </w:rPr>
        <w:t>Closely working with storage and networking team and provide assistance.</w:t>
      </w:r>
    </w:p>
    <w:p w:rsidR="00631B11" w:rsidRPr="00140245" w:rsidRDefault="00631B11" w:rsidP="001A1CD0">
      <w:pPr>
        <w:pStyle w:val="ListParagraph"/>
        <w:numPr>
          <w:ilvl w:val="0"/>
          <w:numId w:val="2"/>
        </w:numPr>
        <w:spacing w:after="0" w:line="240" w:lineRule="auto"/>
        <w:contextualSpacing/>
        <w:jc w:val="both"/>
        <w:rPr>
          <w:rFonts w:asciiTheme="minorHAnsi" w:hAnsiTheme="minorHAnsi" w:cstheme="minorHAnsi"/>
          <w:color w:val="333333"/>
        </w:rPr>
      </w:pPr>
      <w:r w:rsidRPr="00140245">
        <w:rPr>
          <w:rFonts w:asciiTheme="minorHAnsi" w:eastAsia="Arial" w:hAnsiTheme="minorHAnsi" w:cstheme="minorHAnsi"/>
          <w:highlight w:val="white"/>
        </w:rPr>
        <w:t xml:space="preserve">Moving VM’s from one </w:t>
      </w:r>
      <w:r w:rsidRPr="00140245">
        <w:rPr>
          <w:rFonts w:asciiTheme="minorHAnsi" w:eastAsia="Arial" w:hAnsiTheme="minorHAnsi" w:cstheme="minorHAnsi"/>
          <w:b/>
          <w:bCs/>
          <w:highlight w:val="white"/>
        </w:rPr>
        <w:t>LUN</w:t>
      </w:r>
      <w:r w:rsidRPr="00140245">
        <w:rPr>
          <w:rFonts w:asciiTheme="minorHAnsi" w:eastAsia="Arial" w:hAnsiTheme="minorHAnsi" w:cstheme="minorHAnsi"/>
          <w:highlight w:val="white"/>
        </w:rPr>
        <w:t xml:space="preserve"> to another LUN using Storage VMotion.</w:t>
      </w:r>
      <w:bookmarkStart w:id="2" w:name="h.fwz8bhd64gga" w:colFirst="0" w:colLast="0"/>
      <w:bookmarkEnd w:id="2"/>
    </w:p>
    <w:p w:rsidR="00631B11" w:rsidRPr="00140245" w:rsidRDefault="00631B11" w:rsidP="001A1CD0">
      <w:pPr>
        <w:pStyle w:val="ListParagraph"/>
        <w:numPr>
          <w:ilvl w:val="0"/>
          <w:numId w:val="2"/>
        </w:numPr>
        <w:spacing w:after="0" w:line="240" w:lineRule="auto"/>
        <w:contextualSpacing/>
        <w:jc w:val="both"/>
        <w:rPr>
          <w:rFonts w:asciiTheme="minorHAnsi" w:hAnsiTheme="minorHAnsi" w:cstheme="minorHAnsi"/>
          <w:color w:val="333333"/>
        </w:rPr>
      </w:pPr>
      <w:r w:rsidRPr="00140245">
        <w:rPr>
          <w:rFonts w:asciiTheme="minorHAnsi" w:eastAsia="Arial" w:hAnsiTheme="minorHAnsi" w:cstheme="minorHAnsi"/>
          <w:highlight w:val="white"/>
        </w:rPr>
        <w:t>Performance tuning of VMware servers, Virtual sessions and management of server resources between Virtual Machines.</w:t>
      </w:r>
    </w:p>
    <w:p w:rsidR="002C2984" w:rsidRPr="00140245" w:rsidRDefault="002C2984" w:rsidP="001A1CD0">
      <w:pPr>
        <w:pStyle w:val="ListParagraph"/>
        <w:numPr>
          <w:ilvl w:val="0"/>
          <w:numId w:val="2"/>
        </w:numPr>
        <w:spacing w:after="0" w:line="240" w:lineRule="auto"/>
        <w:contextualSpacing/>
        <w:jc w:val="both"/>
        <w:rPr>
          <w:rFonts w:asciiTheme="minorHAnsi" w:hAnsiTheme="minorHAnsi" w:cstheme="minorHAnsi"/>
          <w:color w:val="333333"/>
        </w:rPr>
      </w:pPr>
      <w:r w:rsidRPr="00140245">
        <w:rPr>
          <w:rFonts w:asciiTheme="minorHAnsi" w:eastAsia="Arial" w:hAnsiTheme="minorHAnsi" w:cstheme="minorHAnsi"/>
        </w:rPr>
        <w:t xml:space="preserve">Experience working on </w:t>
      </w:r>
      <w:r w:rsidRPr="00140245">
        <w:rPr>
          <w:rFonts w:asciiTheme="minorHAnsi" w:eastAsia="Arial" w:hAnsiTheme="minorHAnsi" w:cstheme="minorHAnsi"/>
          <w:b/>
          <w:bCs/>
        </w:rPr>
        <w:t>cloud computing, Microsoft Azure.</w:t>
      </w:r>
    </w:p>
    <w:p w:rsidR="00740529" w:rsidRPr="00140245" w:rsidRDefault="00740529" w:rsidP="001A1CD0">
      <w:pPr>
        <w:pStyle w:val="ListParagraph"/>
        <w:numPr>
          <w:ilvl w:val="0"/>
          <w:numId w:val="2"/>
        </w:numPr>
        <w:spacing w:after="0" w:line="240" w:lineRule="auto"/>
        <w:contextualSpacing/>
        <w:jc w:val="both"/>
        <w:rPr>
          <w:rFonts w:asciiTheme="minorHAnsi" w:hAnsiTheme="minorHAnsi" w:cstheme="minorHAnsi"/>
          <w:color w:val="333333"/>
        </w:rPr>
      </w:pPr>
      <w:bookmarkStart w:id="3" w:name="h.l8vy4q9wlbgz" w:colFirst="0" w:colLast="0"/>
      <w:bookmarkEnd w:id="3"/>
      <w:r w:rsidRPr="00140245">
        <w:rPr>
          <w:rFonts w:asciiTheme="minorHAnsi" w:hAnsiTheme="minorHAnsi" w:cstheme="minorHAnsi"/>
          <w:color w:val="000000"/>
        </w:rPr>
        <w:t xml:space="preserve">Excellent </w:t>
      </w:r>
      <w:r w:rsidR="00E45AE7" w:rsidRPr="00140245">
        <w:rPr>
          <w:rFonts w:asciiTheme="minorHAnsi" w:hAnsiTheme="minorHAnsi" w:cstheme="minorHAnsi"/>
          <w:color w:val="000000"/>
        </w:rPr>
        <w:t>D</w:t>
      </w:r>
      <w:r w:rsidRPr="00140245">
        <w:rPr>
          <w:rFonts w:asciiTheme="minorHAnsi" w:hAnsiTheme="minorHAnsi" w:cstheme="minorHAnsi"/>
          <w:color w:val="000000"/>
        </w:rPr>
        <w:t xml:space="preserve">ocumentation and </w:t>
      </w:r>
      <w:r w:rsidR="00E45AE7" w:rsidRPr="00140245">
        <w:rPr>
          <w:rFonts w:asciiTheme="minorHAnsi" w:hAnsiTheme="minorHAnsi" w:cstheme="minorHAnsi"/>
          <w:color w:val="000000"/>
        </w:rPr>
        <w:t>P</w:t>
      </w:r>
      <w:r w:rsidRPr="00140245">
        <w:rPr>
          <w:rFonts w:asciiTheme="minorHAnsi" w:hAnsiTheme="minorHAnsi" w:cstheme="minorHAnsi"/>
          <w:color w:val="000000"/>
        </w:rPr>
        <w:t xml:space="preserve">resentation skills using </w:t>
      </w:r>
      <w:r w:rsidRPr="00140245">
        <w:rPr>
          <w:rFonts w:asciiTheme="minorHAnsi" w:hAnsiTheme="minorHAnsi" w:cstheme="minorHAnsi"/>
          <w:b/>
          <w:color w:val="000000"/>
        </w:rPr>
        <w:t xml:space="preserve">Microsoft Office suite </w:t>
      </w:r>
      <w:r w:rsidR="00E45AE7" w:rsidRPr="00140245">
        <w:rPr>
          <w:rFonts w:asciiTheme="minorHAnsi" w:hAnsiTheme="minorHAnsi" w:cstheme="minorHAnsi"/>
          <w:b/>
          <w:color w:val="000000"/>
        </w:rPr>
        <w:t>&amp;</w:t>
      </w:r>
      <w:r w:rsidRPr="00140245">
        <w:rPr>
          <w:rFonts w:asciiTheme="minorHAnsi" w:hAnsiTheme="minorHAnsi" w:cstheme="minorHAnsi"/>
          <w:b/>
          <w:color w:val="000000"/>
        </w:rPr>
        <w:t xml:space="preserve"> Visio.</w:t>
      </w:r>
    </w:p>
    <w:p w:rsidR="00740529" w:rsidRPr="00140245" w:rsidRDefault="00740529" w:rsidP="001A1CD0">
      <w:pPr>
        <w:pStyle w:val="ListParagraph"/>
        <w:numPr>
          <w:ilvl w:val="0"/>
          <w:numId w:val="2"/>
        </w:numPr>
        <w:spacing w:after="0" w:line="240" w:lineRule="auto"/>
        <w:contextualSpacing/>
        <w:jc w:val="both"/>
        <w:rPr>
          <w:rFonts w:asciiTheme="minorHAnsi" w:hAnsiTheme="minorHAnsi" w:cstheme="minorHAnsi"/>
          <w:color w:val="333333"/>
        </w:rPr>
      </w:pPr>
      <w:r w:rsidRPr="00140245">
        <w:rPr>
          <w:rFonts w:asciiTheme="minorHAnsi" w:hAnsiTheme="minorHAnsi" w:cstheme="minorHAnsi"/>
          <w:color w:val="000000"/>
        </w:rPr>
        <w:t xml:space="preserve">Capable of </w:t>
      </w:r>
      <w:r w:rsidR="00E45AE7" w:rsidRPr="00140245">
        <w:rPr>
          <w:rFonts w:asciiTheme="minorHAnsi" w:hAnsiTheme="minorHAnsi" w:cstheme="minorHAnsi"/>
          <w:color w:val="000000"/>
        </w:rPr>
        <w:t>P</w:t>
      </w:r>
      <w:r w:rsidRPr="00140245">
        <w:rPr>
          <w:rFonts w:asciiTheme="minorHAnsi" w:hAnsiTheme="minorHAnsi" w:cstheme="minorHAnsi"/>
          <w:color w:val="000000"/>
        </w:rPr>
        <w:t xml:space="preserve">roblem solving, </w:t>
      </w:r>
      <w:r w:rsidR="00E45AE7" w:rsidRPr="00140245">
        <w:rPr>
          <w:rFonts w:asciiTheme="minorHAnsi" w:hAnsiTheme="minorHAnsi" w:cstheme="minorHAnsi"/>
          <w:color w:val="000000"/>
        </w:rPr>
        <w:t>T</w:t>
      </w:r>
      <w:r w:rsidRPr="00140245">
        <w:rPr>
          <w:rFonts w:asciiTheme="minorHAnsi" w:hAnsiTheme="minorHAnsi" w:cstheme="minorHAnsi"/>
          <w:color w:val="000000"/>
        </w:rPr>
        <w:t xml:space="preserve">ime management and </w:t>
      </w:r>
      <w:r w:rsidR="00E45AE7" w:rsidRPr="00140245">
        <w:rPr>
          <w:rFonts w:asciiTheme="minorHAnsi" w:hAnsiTheme="minorHAnsi" w:cstheme="minorHAnsi"/>
          <w:color w:val="000000"/>
        </w:rPr>
        <w:t>D</w:t>
      </w:r>
      <w:r w:rsidRPr="00140245">
        <w:rPr>
          <w:rFonts w:asciiTheme="minorHAnsi" w:hAnsiTheme="minorHAnsi" w:cstheme="minorHAnsi"/>
          <w:color w:val="000000"/>
        </w:rPr>
        <w:t>ecision making skills</w:t>
      </w:r>
      <w:r w:rsidR="00631B11" w:rsidRPr="00140245">
        <w:rPr>
          <w:rFonts w:asciiTheme="minorHAnsi" w:hAnsiTheme="minorHAnsi" w:cstheme="minorHAnsi"/>
          <w:color w:val="000000"/>
        </w:rPr>
        <w:t>, interpersonal skills, active participant, motivated and good grasping ability and</w:t>
      </w:r>
      <w:r w:rsidRPr="00140245">
        <w:rPr>
          <w:rFonts w:asciiTheme="minorHAnsi" w:hAnsiTheme="minorHAnsi" w:cstheme="minorHAnsi"/>
          <w:color w:val="000000"/>
        </w:rPr>
        <w:t xml:space="preserve"> with the ability to set priorities and produce results.</w:t>
      </w:r>
    </w:p>
    <w:p w:rsidR="001A59FE" w:rsidRPr="00140245" w:rsidRDefault="00631B11" w:rsidP="001A1CD0">
      <w:pPr>
        <w:pStyle w:val="ListParagraph"/>
        <w:numPr>
          <w:ilvl w:val="0"/>
          <w:numId w:val="2"/>
        </w:numPr>
        <w:spacing w:after="0" w:line="240" w:lineRule="auto"/>
        <w:contextualSpacing/>
        <w:jc w:val="both"/>
        <w:rPr>
          <w:rFonts w:asciiTheme="minorHAnsi" w:hAnsiTheme="minorHAnsi" w:cstheme="minorHAnsi"/>
          <w:color w:val="333333"/>
        </w:rPr>
      </w:pPr>
      <w:r w:rsidRPr="00140245">
        <w:rPr>
          <w:rFonts w:asciiTheme="minorHAnsi" w:hAnsiTheme="minorHAnsi" w:cstheme="minorHAnsi"/>
          <w:color w:val="000000"/>
        </w:rPr>
        <w:t>Good</w:t>
      </w:r>
      <w:r w:rsidR="00740529" w:rsidRPr="00140245">
        <w:rPr>
          <w:rFonts w:asciiTheme="minorHAnsi" w:hAnsiTheme="minorHAnsi" w:cstheme="minorHAnsi"/>
          <w:color w:val="000000"/>
        </w:rPr>
        <w:t xml:space="preserve"> team player with </w:t>
      </w:r>
      <w:r w:rsidRPr="00140245">
        <w:rPr>
          <w:rFonts w:asciiTheme="minorHAnsi" w:hAnsiTheme="minorHAnsi" w:cstheme="minorHAnsi"/>
          <w:color w:val="000000"/>
        </w:rPr>
        <w:t xml:space="preserve">proper </w:t>
      </w:r>
      <w:r w:rsidR="00740529" w:rsidRPr="00140245">
        <w:rPr>
          <w:rFonts w:asciiTheme="minorHAnsi" w:hAnsiTheme="minorHAnsi" w:cstheme="minorHAnsi"/>
          <w:color w:val="000000"/>
        </w:rPr>
        <w:t>communication and leadership skills.</w:t>
      </w:r>
    </w:p>
    <w:p w:rsidR="001A59FE" w:rsidRPr="00140245" w:rsidRDefault="001A59FE" w:rsidP="001A1CD0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9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862F3A" w:rsidRPr="00140245" w:rsidRDefault="00CE4129" w:rsidP="001A1CD0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9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40245">
        <w:rPr>
          <w:rFonts w:asciiTheme="minorHAnsi" w:hAnsiTheme="minorHAnsi" w:cstheme="minorHAnsi"/>
          <w:b/>
          <w:sz w:val="22"/>
          <w:szCs w:val="22"/>
        </w:rPr>
        <w:t>TEHCNICAL SKILL</w:t>
      </w:r>
      <w:r w:rsidR="000E3B11" w:rsidRPr="00140245">
        <w:rPr>
          <w:rFonts w:asciiTheme="minorHAnsi" w:hAnsiTheme="minorHAnsi" w:cstheme="minorHAnsi"/>
          <w:b/>
          <w:sz w:val="22"/>
          <w:szCs w:val="22"/>
        </w:rPr>
        <w:t>S</w:t>
      </w:r>
      <w:r w:rsidRPr="00140245">
        <w:rPr>
          <w:rFonts w:asciiTheme="minorHAnsi" w:hAnsiTheme="minorHAnsi" w:cstheme="minorHAnsi"/>
          <w:b/>
          <w:sz w:val="22"/>
          <w:szCs w:val="22"/>
        </w:rPr>
        <w:t>:</w:t>
      </w:r>
    </w:p>
    <w:tbl>
      <w:tblPr>
        <w:tblStyle w:val="TableGrid"/>
        <w:tblW w:w="10463" w:type="dxa"/>
        <w:tblInd w:w="85" w:type="dxa"/>
        <w:tblLook w:val="04A0"/>
      </w:tblPr>
      <w:tblGrid>
        <w:gridCol w:w="3330"/>
        <w:gridCol w:w="7133"/>
      </w:tblGrid>
      <w:tr w:rsidR="00740529" w:rsidRPr="00140245" w:rsidTr="001A1CD0">
        <w:tc>
          <w:tcPr>
            <w:tcW w:w="3330" w:type="dxa"/>
          </w:tcPr>
          <w:p w:rsidR="00740529" w:rsidRPr="00140245" w:rsidRDefault="002F0F0F" w:rsidP="001A1CD0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40245">
              <w:rPr>
                <w:rFonts w:asciiTheme="minorHAnsi" w:hAnsiTheme="minorHAnsi" w:cstheme="minorHAnsi"/>
                <w:b/>
                <w:sz w:val="22"/>
                <w:szCs w:val="22"/>
              </w:rPr>
              <w:t>VMware</w:t>
            </w:r>
          </w:p>
          <w:p w:rsidR="007430AB" w:rsidRPr="00140245" w:rsidRDefault="007430AB" w:rsidP="001A1CD0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7430AB" w:rsidRPr="00140245" w:rsidRDefault="007430AB" w:rsidP="001A1CD0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7430AB" w:rsidRPr="00140245" w:rsidRDefault="007430AB" w:rsidP="001A1CD0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7430AB" w:rsidRPr="00140245" w:rsidRDefault="007430AB" w:rsidP="001A1CD0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7430AB" w:rsidRPr="00140245" w:rsidRDefault="007430AB" w:rsidP="001A1CD0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7430AB" w:rsidRPr="00140245" w:rsidRDefault="007430AB" w:rsidP="001A1CD0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7430AB" w:rsidRPr="00140245" w:rsidRDefault="007430AB" w:rsidP="001A1CD0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7430AB" w:rsidRPr="00140245" w:rsidRDefault="007430AB" w:rsidP="001A1CD0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7430AB" w:rsidRPr="00140245" w:rsidRDefault="007430AB" w:rsidP="001A1CD0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7430AB" w:rsidRPr="00140245" w:rsidRDefault="007430AB" w:rsidP="001A1CD0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7430AB" w:rsidRPr="00140245" w:rsidRDefault="007430AB" w:rsidP="001A1CD0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7430AB" w:rsidRPr="00140245" w:rsidRDefault="007430AB" w:rsidP="001A1CD0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7430AB" w:rsidRPr="00140245" w:rsidRDefault="007430AB" w:rsidP="001A1CD0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40245">
              <w:rPr>
                <w:rFonts w:asciiTheme="minorHAnsi" w:hAnsiTheme="minorHAnsi" w:cstheme="minorHAnsi"/>
                <w:b/>
                <w:sz w:val="22"/>
                <w:szCs w:val="22"/>
              </w:rPr>
              <w:t>Windows</w:t>
            </w:r>
          </w:p>
        </w:tc>
        <w:tc>
          <w:tcPr>
            <w:tcW w:w="7133" w:type="dxa"/>
          </w:tcPr>
          <w:p w:rsidR="002F0F0F" w:rsidRPr="00140245" w:rsidRDefault="00740529" w:rsidP="00762331">
            <w:pPr>
              <w:pStyle w:val="ColorfulList-Accent11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40245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VMware vSphere 4.0, 4.1, 5.0, 5.1, 5.5(ESX/ESXi), </w:t>
            </w:r>
          </w:p>
          <w:p w:rsidR="00E529E1" w:rsidRPr="00140245" w:rsidRDefault="00740529" w:rsidP="00762331">
            <w:pPr>
              <w:pStyle w:val="ColorfulList-Accent11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40245">
              <w:rPr>
                <w:rFonts w:asciiTheme="minorHAnsi" w:hAnsiTheme="minorHAnsi" w:cstheme="minorHAnsi"/>
                <w:sz w:val="22"/>
                <w:szCs w:val="22"/>
              </w:rPr>
              <w:t>VMware (Vl) 3.0 and 3.5 and Citrix XenServer,</w:t>
            </w:r>
            <w:r w:rsidR="00E529E1" w:rsidRPr="00140245">
              <w:rPr>
                <w:rFonts w:asciiTheme="minorHAnsi" w:hAnsiTheme="minorHAnsi" w:cstheme="minorHAnsi"/>
                <w:sz w:val="22"/>
                <w:szCs w:val="22"/>
              </w:rPr>
              <w:t>Rhev Server</w:t>
            </w:r>
          </w:p>
          <w:p w:rsidR="002F0F0F" w:rsidRPr="00140245" w:rsidRDefault="00740529" w:rsidP="00762331">
            <w:pPr>
              <w:pStyle w:val="ColorfulList-Accent11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40245">
              <w:rPr>
                <w:rFonts w:asciiTheme="minorHAnsi" w:hAnsiTheme="minorHAnsi" w:cstheme="minorHAnsi"/>
                <w:sz w:val="22"/>
                <w:szCs w:val="22"/>
              </w:rPr>
              <w:t xml:space="preserve"> vCenter server, VMware Update Manager, VConverter</w:t>
            </w:r>
            <w:r w:rsidR="002F0F0F" w:rsidRPr="00140245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="002F0F0F" w:rsidRPr="001402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VMware vCenter Single Sign-On </w:t>
            </w:r>
          </w:p>
          <w:p w:rsidR="002F0F0F" w:rsidRPr="00140245" w:rsidRDefault="002F0F0F" w:rsidP="00762331">
            <w:pPr>
              <w:pStyle w:val="ColorfulList-Accent11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402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VMware view 5.1, 5.0, 4.5, 4.0, VMware ThinApp 3.5</w:t>
            </w:r>
          </w:p>
          <w:p w:rsidR="002F0F0F" w:rsidRPr="00140245" w:rsidRDefault="002F0F0F" w:rsidP="00762331">
            <w:pPr>
              <w:pStyle w:val="ColorfulList-Accent11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402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VMware vCenter update Manager</w:t>
            </w:r>
          </w:p>
          <w:p w:rsidR="002F0F0F" w:rsidRPr="00140245" w:rsidRDefault="002F0F0F" w:rsidP="00762331">
            <w:pPr>
              <w:pStyle w:val="ColorfulList-Accent11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402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VMware vCenter Converter, </w:t>
            </w:r>
            <w:r w:rsidR="000F0226" w:rsidRPr="001402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Plate spin</w:t>
            </w:r>
          </w:p>
          <w:p w:rsidR="002F0F0F" w:rsidRPr="00140245" w:rsidRDefault="002F0F0F" w:rsidP="00762331">
            <w:pPr>
              <w:pStyle w:val="ColorfulList-Accent11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402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>VMware Data Recovery</w:t>
            </w:r>
          </w:p>
          <w:p w:rsidR="002F0F0F" w:rsidRPr="00140245" w:rsidRDefault="002F0F0F" w:rsidP="00762331">
            <w:pPr>
              <w:pStyle w:val="ColorfulList-Accent11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402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VMware vCloud Director 5.1/5</w:t>
            </w:r>
          </w:p>
          <w:p w:rsidR="002F0F0F" w:rsidRPr="00140245" w:rsidRDefault="002F0F0F" w:rsidP="007430AB">
            <w:pPr>
              <w:pStyle w:val="ColorfulList-Accent11"/>
              <w:ind w:left="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402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VMware Consolidated backup, </w:t>
            </w:r>
            <w:r w:rsidRPr="00140245">
              <w:rPr>
                <w:rStyle w:val="txtempstyle1"/>
                <w:rFonts w:asciiTheme="minorHAnsi" w:hAnsiTheme="minorHAnsi" w:cstheme="minorHAnsi"/>
                <w:color w:val="000000"/>
                <w:sz w:val="22"/>
                <w:szCs w:val="22"/>
              </w:rPr>
              <w:t>SRM 5.0</w:t>
            </w:r>
          </w:p>
          <w:p w:rsidR="007430AB" w:rsidRPr="00140245" w:rsidRDefault="002F0F0F" w:rsidP="001A1CD0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402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VMware HA, FT, vMotion, Storage vMo</w:t>
            </w:r>
            <w:r w:rsidR="00E529E1" w:rsidRPr="001402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tion, vShield, VMware vCLI, SRM.</w:t>
            </w:r>
          </w:p>
          <w:p w:rsidR="007430AB" w:rsidRPr="00140245" w:rsidRDefault="007430AB" w:rsidP="001A1CD0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:rsidR="00740529" w:rsidRPr="00140245" w:rsidRDefault="007430AB" w:rsidP="001A1CD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40245">
              <w:rPr>
                <w:rFonts w:asciiTheme="minorHAnsi" w:hAnsiTheme="minorHAnsi" w:cstheme="minorHAnsi"/>
                <w:color w:val="333333"/>
                <w:sz w:val="22"/>
                <w:szCs w:val="22"/>
                <w:shd w:val="clear" w:color="auto" w:fill="FFFFFF"/>
              </w:rPr>
              <w:t xml:space="preserve">DNS, DHCP, AD, TCP, WINS, </w:t>
            </w:r>
            <w:r w:rsidR="00445BC7" w:rsidRPr="00140245">
              <w:rPr>
                <w:rFonts w:asciiTheme="minorHAnsi" w:hAnsiTheme="minorHAnsi" w:cstheme="minorHAnsi"/>
                <w:color w:val="333333"/>
                <w:sz w:val="22"/>
                <w:szCs w:val="22"/>
                <w:shd w:val="clear" w:color="auto" w:fill="FFFFFF"/>
              </w:rPr>
              <w:t>Install Shield Admin Studio, Wise Package Studio, Flexera Admin Studio</w:t>
            </w:r>
            <w:r w:rsidR="00AC706B" w:rsidRPr="00140245">
              <w:rPr>
                <w:rFonts w:asciiTheme="minorHAnsi" w:hAnsiTheme="minorHAnsi" w:cstheme="minorHAnsi"/>
                <w:color w:val="333333"/>
                <w:sz w:val="22"/>
                <w:szCs w:val="22"/>
                <w:shd w:val="clear" w:color="auto" w:fill="FFFFFF"/>
              </w:rPr>
              <w:t>, Share point 2007, 2010</w:t>
            </w:r>
            <w:r w:rsidR="00445BC7" w:rsidRPr="00140245">
              <w:rPr>
                <w:rFonts w:asciiTheme="minorHAnsi" w:hAnsiTheme="minorHAnsi" w:cstheme="minorHAnsi"/>
                <w:color w:val="333333"/>
                <w:sz w:val="22"/>
                <w:szCs w:val="22"/>
                <w:shd w:val="clear" w:color="auto" w:fill="FFFFFF"/>
              </w:rPr>
              <w:t>.</w:t>
            </w:r>
          </w:p>
        </w:tc>
      </w:tr>
      <w:tr w:rsidR="00740529" w:rsidRPr="00140245" w:rsidTr="001A1CD0">
        <w:tc>
          <w:tcPr>
            <w:tcW w:w="3330" w:type="dxa"/>
          </w:tcPr>
          <w:p w:rsidR="00740529" w:rsidRPr="00140245" w:rsidRDefault="002F0F0F" w:rsidP="001A1CD0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40245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HARDWARE</w:t>
            </w:r>
          </w:p>
          <w:p w:rsidR="00740529" w:rsidRPr="00140245" w:rsidRDefault="00740529" w:rsidP="001A1CD0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7133" w:type="dxa"/>
          </w:tcPr>
          <w:p w:rsidR="00740529" w:rsidRPr="00140245" w:rsidRDefault="00AD346E" w:rsidP="001A1CD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40245">
              <w:rPr>
                <w:rFonts w:asciiTheme="minorHAnsi" w:hAnsiTheme="minorHAnsi" w:cstheme="minorHAnsi"/>
                <w:sz w:val="22"/>
                <w:szCs w:val="22"/>
              </w:rPr>
              <w:t>Cisco UCS 5100 Chassis,UCS 6100 fabric interconnect, UCS B2200 M1, HP Blade servers 685c G5/G7, HP Proliant servers DL 380 G5, DL385 G5, C7000, c3000, DELL Power Edge servers 2850, 2950, 6950, R620, R630.</w:t>
            </w:r>
          </w:p>
        </w:tc>
      </w:tr>
      <w:tr w:rsidR="002F0F0F" w:rsidRPr="00140245" w:rsidTr="001A1CD0">
        <w:tc>
          <w:tcPr>
            <w:tcW w:w="3330" w:type="dxa"/>
          </w:tcPr>
          <w:p w:rsidR="002F0F0F" w:rsidRPr="00140245" w:rsidRDefault="002F0F0F" w:rsidP="001A1CD0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40245">
              <w:rPr>
                <w:rFonts w:asciiTheme="minorHAnsi" w:hAnsiTheme="minorHAnsi" w:cstheme="minorHAnsi"/>
                <w:b/>
                <w:sz w:val="22"/>
                <w:szCs w:val="22"/>
              </w:rPr>
              <w:t>Backup Software</w:t>
            </w:r>
          </w:p>
        </w:tc>
        <w:tc>
          <w:tcPr>
            <w:tcW w:w="7133" w:type="dxa"/>
          </w:tcPr>
          <w:p w:rsidR="002F0F0F" w:rsidRPr="00140245" w:rsidRDefault="002F0F0F" w:rsidP="00762331">
            <w:pPr>
              <w:pStyle w:val="ColorfulList-Accent11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402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Veritas NetBackup 5.1</w:t>
            </w:r>
          </w:p>
          <w:p w:rsidR="002F0F0F" w:rsidRPr="00140245" w:rsidRDefault="002F0F0F" w:rsidP="00762331">
            <w:pPr>
              <w:pStyle w:val="ColorfulList-Accent11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402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IBM Storage Manager</w:t>
            </w:r>
          </w:p>
          <w:p w:rsidR="002F0F0F" w:rsidRPr="00140245" w:rsidRDefault="002F0F0F" w:rsidP="00762331">
            <w:pPr>
              <w:pStyle w:val="ColorfulList-Accent11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402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Veeam Backup and Replication </w:t>
            </w:r>
          </w:p>
          <w:p w:rsidR="002F0F0F" w:rsidRPr="00140245" w:rsidRDefault="002F0F0F" w:rsidP="00762331">
            <w:pPr>
              <w:pStyle w:val="ColorfulList-Accent11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402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CommVaultSimpana Backup / Recovery</w:t>
            </w:r>
          </w:p>
          <w:p w:rsidR="002F0F0F" w:rsidRPr="00140245" w:rsidRDefault="002F0F0F" w:rsidP="00762331">
            <w:pPr>
              <w:pStyle w:val="ColorfulList-Accent11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402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Veritas Volume Manager 3.x</w:t>
            </w:r>
          </w:p>
        </w:tc>
      </w:tr>
      <w:tr w:rsidR="00740529" w:rsidRPr="00140245" w:rsidTr="001A1CD0">
        <w:tc>
          <w:tcPr>
            <w:tcW w:w="3330" w:type="dxa"/>
          </w:tcPr>
          <w:p w:rsidR="00740529" w:rsidRPr="00140245" w:rsidRDefault="00740529" w:rsidP="001A1CD0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40245">
              <w:rPr>
                <w:rFonts w:asciiTheme="minorHAnsi" w:hAnsiTheme="minorHAnsi" w:cstheme="minorHAnsi"/>
                <w:b/>
                <w:sz w:val="22"/>
                <w:szCs w:val="22"/>
              </w:rPr>
              <w:t>STORAGE</w:t>
            </w:r>
          </w:p>
        </w:tc>
        <w:tc>
          <w:tcPr>
            <w:tcW w:w="7133" w:type="dxa"/>
          </w:tcPr>
          <w:p w:rsidR="00740529" w:rsidRPr="00140245" w:rsidRDefault="00740529" w:rsidP="001A1CD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40245">
              <w:rPr>
                <w:rFonts w:asciiTheme="minorHAnsi" w:hAnsiTheme="minorHAnsi" w:cstheme="minorHAnsi"/>
                <w:sz w:val="22"/>
                <w:szCs w:val="22"/>
              </w:rPr>
              <w:t xml:space="preserve">VNX, </w:t>
            </w:r>
            <w:r w:rsidR="00E529E1" w:rsidRPr="00140245">
              <w:rPr>
                <w:rFonts w:asciiTheme="minorHAnsi" w:hAnsiTheme="minorHAnsi" w:cstheme="minorHAnsi"/>
                <w:sz w:val="22"/>
                <w:szCs w:val="22"/>
              </w:rPr>
              <w:t xml:space="preserve">NX, </w:t>
            </w:r>
            <w:r w:rsidRPr="00140245">
              <w:rPr>
                <w:rFonts w:asciiTheme="minorHAnsi" w:hAnsiTheme="minorHAnsi" w:cstheme="minorHAnsi"/>
                <w:sz w:val="22"/>
                <w:szCs w:val="22"/>
              </w:rPr>
              <w:t>VMAX, FC SAN, iSCSI SAN, NAS, EMC CLARiiON, and Netapp using FC</w:t>
            </w:r>
            <w:r w:rsidR="00445BC7" w:rsidRPr="0014024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740529" w:rsidRPr="00140245" w:rsidTr="001A1CD0">
        <w:tc>
          <w:tcPr>
            <w:tcW w:w="3330" w:type="dxa"/>
          </w:tcPr>
          <w:p w:rsidR="00740529" w:rsidRPr="00140245" w:rsidRDefault="00740529" w:rsidP="001A1CD0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40245">
              <w:rPr>
                <w:rFonts w:asciiTheme="minorHAnsi" w:hAnsiTheme="minorHAnsi" w:cstheme="minorHAnsi"/>
                <w:b/>
                <w:sz w:val="22"/>
                <w:szCs w:val="22"/>
              </w:rPr>
              <w:t>NETWORKING &amp; PROTOCOL</w:t>
            </w:r>
          </w:p>
        </w:tc>
        <w:tc>
          <w:tcPr>
            <w:tcW w:w="7133" w:type="dxa"/>
          </w:tcPr>
          <w:p w:rsidR="00740529" w:rsidRPr="00140245" w:rsidRDefault="00740529" w:rsidP="001A1CD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40245">
              <w:rPr>
                <w:rFonts w:asciiTheme="minorHAnsi" w:hAnsiTheme="minorHAnsi" w:cstheme="minorHAnsi"/>
                <w:sz w:val="22"/>
                <w:szCs w:val="22"/>
              </w:rPr>
              <w:t>TCP/IP, LAN/WAN routing, VPN, VLAN, FTP, RIP, SMTP. LDAP POP3</w:t>
            </w:r>
            <w:r w:rsidR="007B5267" w:rsidRPr="00140245">
              <w:rPr>
                <w:rFonts w:asciiTheme="minorHAnsi" w:hAnsiTheme="minorHAnsi" w:cstheme="minorHAnsi"/>
                <w:sz w:val="22"/>
                <w:szCs w:val="22"/>
              </w:rPr>
              <w:t>, TTTTtelnet</w:t>
            </w:r>
            <w:r w:rsidRPr="00140245">
              <w:rPr>
                <w:rFonts w:asciiTheme="minorHAnsi" w:hAnsiTheme="minorHAnsi" w:cstheme="minorHAnsi"/>
                <w:sz w:val="22"/>
                <w:szCs w:val="22"/>
              </w:rPr>
              <w:t xml:space="preserve">, and </w:t>
            </w:r>
            <w:r w:rsidR="007B5267" w:rsidRPr="00140245">
              <w:rPr>
                <w:rFonts w:asciiTheme="minorHAnsi" w:hAnsiTheme="minorHAnsi" w:cstheme="minorHAnsi"/>
                <w:sz w:val="22"/>
                <w:szCs w:val="22"/>
              </w:rPr>
              <w:t>RAS,</w:t>
            </w:r>
            <w:r w:rsidR="002F0F0F" w:rsidRPr="00140245">
              <w:rPr>
                <w:rFonts w:asciiTheme="minorHAnsi" w:hAnsiTheme="minorHAnsi" w:cstheme="minorHAnsi"/>
                <w:sz w:val="22"/>
                <w:szCs w:val="22"/>
              </w:rPr>
              <w:t xml:space="preserve"> VLAN trunking, STP.</w:t>
            </w:r>
          </w:p>
        </w:tc>
      </w:tr>
      <w:tr w:rsidR="00740529" w:rsidRPr="00140245" w:rsidTr="001A1CD0">
        <w:tc>
          <w:tcPr>
            <w:tcW w:w="3330" w:type="dxa"/>
          </w:tcPr>
          <w:p w:rsidR="00740529" w:rsidRPr="00140245" w:rsidRDefault="00740529" w:rsidP="001A1CD0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40245">
              <w:rPr>
                <w:rFonts w:asciiTheme="minorHAnsi" w:hAnsiTheme="minorHAnsi" w:cstheme="minorHAnsi"/>
                <w:b/>
                <w:sz w:val="22"/>
                <w:szCs w:val="22"/>
              </w:rPr>
              <w:t>OPERATING SYSTEMS</w:t>
            </w:r>
          </w:p>
        </w:tc>
        <w:tc>
          <w:tcPr>
            <w:tcW w:w="7133" w:type="dxa"/>
          </w:tcPr>
          <w:p w:rsidR="00740529" w:rsidRPr="00140245" w:rsidRDefault="00740529" w:rsidP="001A1CD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40245">
              <w:rPr>
                <w:rFonts w:asciiTheme="minorHAnsi" w:hAnsiTheme="minorHAnsi" w:cstheme="minorHAnsi"/>
                <w:sz w:val="22"/>
                <w:szCs w:val="22"/>
              </w:rPr>
              <w:t>Windows server NT/2000/2003/2008R2/2012, Windows client OS XP/Vista/Windows 7</w:t>
            </w:r>
            <w:r w:rsidR="007B5267" w:rsidRPr="00140245">
              <w:rPr>
                <w:rFonts w:asciiTheme="minorHAnsi" w:hAnsiTheme="minorHAnsi" w:cstheme="minorHAnsi"/>
                <w:sz w:val="22"/>
                <w:szCs w:val="22"/>
              </w:rPr>
              <w:t>, AIX</w:t>
            </w:r>
            <w:r w:rsidRPr="00140245">
              <w:rPr>
                <w:rFonts w:asciiTheme="minorHAnsi" w:hAnsiTheme="minorHAnsi" w:cstheme="minorHAnsi"/>
                <w:sz w:val="22"/>
                <w:szCs w:val="22"/>
              </w:rPr>
              <w:t xml:space="preserve"> and Solaris (x86 and SPARC) RHEL 4</w:t>
            </w:r>
            <w:r w:rsidR="007B5267" w:rsidRPr="00140245">
              <w:rPr>
                <w:rFonts w:asciiTheme="minorHAnsi" w:hAnsiTheme="minorHAnsi" w:cstheme="minorHAnsi"/>
                <w:sz w:val="22"/>
                <w:szCs w:val="22"/>
              </w:rPr>
              <w:t>, 5,6</w:t>
            </w:r>
            <w:r w:rsidR="002F0F0F" w:rsidRPr="00140245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7B5267" w:rsidRPr="00140245">
              <w:rPr>
                <w:rFonts w:asciiTheme="minorHAnsi" w:hAnsiTheme="minorHAnsi" w:cstheme="minorHAnsi"/>
                <w:sz w:val="22"/>
                <w:szCs w:val="22"/>
              </w:rPr>
              <w:t>Red hat</w:t>
            </w:r>
            <w:r w:rsidR="002F0F0F" w:rsidRPr="00140245">
              <w:rPr>
                <w:rFonts w:asciiTheme="minorHAnsi" w:hAnsiTheme="minorHAnsi" w:cstheme="minorHAnsi"/>
                <w:sz w:val="22"/>
                <w:szCs w:val="22"/>
              </w:rPr>
              <w:t xml:space="preserve"> Linux</w:t>
            </w:r>
            <w:r w:rsidR="00D511AC" w:rsidRPr="00140245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="00D511AC" w:rsidRPr="00140245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Solaris 10/9/8.</w:t>
            </w:r>
          </w:p>
        </w:tc>
      </w:tr>
    </w:tbl>
    <w:p w:rsidR="00CD6E2D" w:rsidRPr="00140245" w:rsidRDefault="00CD6E2D" w:rsidP="001A1CD0">
      <w:pPr>
        <w:ind w:left="9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710098" w:rsidRPr="00140245" w:rsidRDefault="00710098" w:rsidP="001A1CD0">
      <w:pPr>
        <w:pStyle w:val="NoSpacing"/>
        <w:jc w:val="both"/>
        <w:rPr>
          <w:rFonts w:asciiTheme="minorHAnsi" w:hAnsiTheme="minorHAnsi" w:cstheme="minorHAnsi"/>
          <w:b/>
        </w:rPr>
      </w:pPr>
    </w:p>
    <w:p w:rsidR="00A82DE4" w:rsidRPr="00140245" w:rsidRDefault="000E3B11" w:rsidP="001A1CD0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140245">
        <w:rPr>
          <w:rFonts w:asciiTheme="minorHAnsi" w:hAnsiTheme="minorHAnsi" w:cstheme="minorHAnsi"/>
          <w:b/>
          <w:bCs/>
          <w:sz w:val="22"/>
          <w:szCs w:val="22"/>
        </w:rPr>
        <w:t>PROFESSIONAL EXPERIENCE:</w:t>
      </w:r>
    </w:p>
    <w:p w:rsidR="00140245" w:rsidRDefault="00140245" w:rsidP="00140245">
      <w:pPr>
        <w:shd w:val="clear" w:color="auto" w:fill="FFFFFF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A82DE4" w:rsidRPr="00140245" w:rsidRDefault="00D24CEE" w:rsidP="00140245">
      <w:pPr>
        <w:shd w:val="clear" w:color="auto" w:fill="FFFFFF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140245">
        <w:rPr>
          <w:rFonts w:asciiTheme="minorHAnsi" w:hAnsiTheme="minorHAnsi" w:cstheme="minorHAnsi"/>
          <w:b/>
          <w:sz w:val="22"/>
          <w:szCs w:val="22"/>
        </w:rPr>
        <w:t>Anthem, Inc</w:t>
      </w:r>
      <w:r w:rsidR="00F856E3" w:rsidRPr="00140245">
        <w:rPr>
          <w:rFonts w:asciiTheme="minorHAnsi" w:hAnsiTheme="minorHAnsi" w:cstheme="minorHAnsi"/>
          <w:b/>
          <w:sz w:val="22"/>
          <w:szCs w:val="22"/>
        </w:rPr>
        <w:t>, VA.</w:t>
      </w:r>
      <w:r w:rsidR="00A82DE4" w:rsidRPr="0014024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E54961" w:rsidRPr="0014024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E54961" w:rsidRPr="0014024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E54961" w:rsidRPr="0014024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14024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                                                                  </w:t>
      </w:r>
      <w:r w:rsidR="003F49BC" w:rsidRPr="0014024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Jun </w:t>
      </w:r>
      <w:r w:rsidR="007B5267" w:rsidRPr="0014024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2015- Present</w:t>
      </w:r>
    </w:p>
    <w:p w:rsidR="001D5EEB" w:rsidRPr="00140245" w:rsidRDefault="00140245" w:rsidP="001A1CD0">
      <w:pPr>
        <w:pStyle w:val="NoSpacing"/>
        <w:jc w:val="both"/>
        <w:rPr>
          <w:rFonts w:asciiTheme="minorHAnsi" w:eastAsia="Times New Roman" w:hAnsiTheme="minorHAnsi" w:cstheme="minorHAnsi"/>
          <w:b/>
          <w:color w:val="000000" w:themeColor="text1"/>
        </w:rPr>
      </w:pPr>
      <w:r>
        <w:rPr>
          <w:rFonts w:asciiTheme="minorHAnsi" w:eastAsia="Times New Roman" w:hAnsiTheme="minorHAnsi" w:cstheme="minorHAnsi"/>
          <w:b/>
          <w:color w:val="000000" w:themeColor="text1"/>
        </w:rPr>
        <w:t>Windows/</w:t>
      </w:r>
      <w:r w:rsidR="005E53AC" w:rsidRPr="00140245">
        <w:rPr>
          <w:rFonts w:asciiTheme="minorHAnsi" w:eastAsia="Times New Roman" w:hAnsiTheme="minorHAnsi" w:cstheme="minorHAnsi"/>
          <w:b/>
          <w:color w:val="000000" w:themeColor="text1"/>
        </w:rPr>
        <w:t>VMware</w:t>
      </w:r>
      <w:r w:rsidR="009E3893" w:rsidRPr="00140245">
        <w:rPr>
          <w:rFonts w:asciiTheme="minorHAnsi" w:eastAsia="Times New Roman" w:hAnsiTheme="minorHAnsi" w:cstheme="minorHAnsi"/>
          <w:b/>
          <w:color w:val="000000" w:themeColor="text1"/>
        </w:rPr>
        <w:t>Administrator</w:t>
      </w:r>
    </w:p>
    <w:p w:rsidR="00A82DE4" w:rsidRPr="00140245" w:rsidRDefault="007B5267" w:rsidP="001A1CD0">
      <w:pPr>
        <w:pStyle w:val="ListParagraph"/>
        <w:spacing w:after="0" w:line="240" w:lineRule="auto"/>
        <w:ind w:left="0"/>
        <w:jc w:val="both"/>
        <w:rPr>
          <w:rFonts w:asciiTheme="minorHAnsi" w:hAnsiTheme="minorHAnsi" w:cstheme="minorHAnsi"/>
          <w:b/>
        </w:rPr>
      </w:pPr>
      <w:r w:rsidRPr="00140245">
        <w:rPr>
          <w:rFonts w:asciiTheme="minorHAnsi" w:hAnsiTheme="minorHAnsi" w:cstheme="minorHAnsi"/>
          <w:b/>
        </w:rPr>
        <w:t xml:space="preserve">Roles and </w:t>
      </w:r>
      <w:r w:rsidR="00A82DE4" w:rsidRPr="00140245">
        <w:rPr>
          <w:rFonts w:asciiTheme="minorHAnsi" w:hAnsiTheme="minorHAnsi" w:cstheme="minorHAnsi"/>
          <w:b/>
        </w:rPr>
        <w:t>Responsibilities:</w:t>
      </w:r>
    </w:p>
    <w:p w:rsidR="00C62B59" w:rsidRPr="00140245" w:rsidRDefault="00A24B0D" w:rsidP="00762331">
      <w:pPr>
        <w:pStyle w:val="ListParagraph"/>
        <w:numPr>
          <w:ilvl w:val="0"/>
          <w:numId w:val="3"/>
        </w:numPr>
        <w:spacing w:after="0" w:line="240" w:lineRule="auto"/>
        <w:contextualSpacing/>
        <w:jc w:val="both"/>
        <w:rPr>
          <w:rFonts w:asciiTheme="minorHAnsi" w:hAnsiTheme="minorHAnsi" w:cstheme="minorHAnsi"/>
          <w:color w:val="333333"/>
        </w:rPr>
      </w:pPr>
      <w:r w:rsidRPr="00140245">
        <w:rPr>
          <w:rFonts w:asciiTheme="minorHAnsi" w:hAnsiTheme="minorHAnsi" w:cstheme="minorHAnsi"/>
          <w:color w:val="333333"/>
        </w:rPr>
        <w:t xml:space="preserve">Scheduled tasks </w:t>
      </w:r>
      <w:r w:rsidR="005D3886" w:rsidRPr="00140245">
        <w:rPr>
          <w:rFonts w:asciiTheme="minorHAnsi" w:hAnsiTheme="minorHAnsi" w:cstheme="minorHAnsi"/>
          <w:color w:val="333333"/>
        </w:rPr>
        <w:t xml:space="preserve">for </w:t>
      </w:r>
      <w:r w:rsidR="00F0439F" w:rsidRPr="00140245">
        <w:rPr>
          <w:rFonts w:asciiTheme="minorHAnsi" w:hAnsiTheme="minorHAnsi" w:cstheme="minorHAnsi"/>
          <w:b/>
          <w:bCs/>
          <w:color w:val="333333"/>
        </w:rPr>
        <w:t>VMotion</w:t>
      </w:r>
      <w:r w:rsidRPr="00140245">
        <w:rPr>
          <w:rFonts w:asciiTheme="minorHAnsi" w:hAnsiTheme="minorHAnsi" w:cstheme="minorHAnsi"/>
          <w:color w:val="333333"/>
        </w:rPr>
        <w:t xml:space="preserve"> and </w:t>
      </w:r>
      <w:r w:rsidRPr="00140245">
        <w:rPr>
          <w:rFonts w:asciiTheme="minorHAnsi" w:hAnsiTheme="minorHAnsi" w:cstheme="minorHAnsi"/>
          <w:b/>
          <w:bCs/>
          <w:color w:val="333333"/>
        </w:rPr>
        <w:t xml:space="preserve">Storage </w:t>
      </w:r>
      <w:r w:rsidR="00F0439F" w:rsidRPr="00140245">
        <w:rPr>
          <w:rFonts w:asciiTheme="minorHAnsi" w:hAnsiTheme="minorHAnsi" w:cstheme="minorHAnsi"/>
          <w:b/>
          <w:bCs/>
          <w:color w:val="333333"/>
        </w:rPr>
        <w:t>VMotion</w:t>
      </w:r>
      <w:r w:rsidRPr="00140245">
        <w:rPr>
          <w:rFonts w:asciiTheme="minorHAnsi" w:hAnsiTheme="minorHAnsi" w:cstheme="minorHAnsi"/>
          <w:color w:val="333333"/>
        </w:rPr>
        <w:t xml:space="preserve"> of VM’s and managed </w:t>
      </w:r>
      <w:r w:rsidRPr="00140245">
        <w:rPr>
          <w:rFonts w:asciiTheme="minorHAnsi" w:hAnsiTheme="minorHAnsi" w:cstheme="minorHAnsi"/>
          <w:b/>
          <w:bCs/>
          <w:color w:val="333333"/>
        </w:rPr>
        <w:t>snapshots</w:t>
      </w:r>
      <w:r w:rsidRPr="00140245">
        <w:rPr>
          <w:rFonts w:asciiTheme="minorHAnsi" w:hAnsiTheme="minorHAnsi" w:cstheme="minorHAnsi"/>
          <w:color w:val="333333"/>
        </w:rPr>
        <w:t xml:space="preserve"> prior to planned patch install or upgrade</w:t>
      </w:r>
      <w:r w:rsidR="00E960C7" w:rsidRPr="00140245">
        <w:rPr>
          <w:rFonts w:asciiTheme="minorHAnsi" w:hAnsiTheme="minorHAnsi" w:cstheme="minorHAnsi"/>
          <w:color w:val="333333"/>
        </w:rPr>
        <w:t>.</w:t>
      </w:r>
    </w:p>
    <w:p w:rsidR="00C62B59" w:rsidRPr="00140245" w:rsidRDefault="00C62B59" w:rsidP="00762331">
      <w:pPr>
        <w:pStyle w:val="ListParagraph"/>
        <w:numPr>
          <w:ilvl w:val="0"/>
          <w:numId w:val="3"/>
        </w:numPr>
        <w:spacing w:after="0" w:line="240" w:lineRule="auto"/>
        <w:contextualSpacing/>
        <w:jc w:val="both"/>
        <w:rPr>
          <w:rFonts w:asciiTheme="minorHAnsi" w:hAnsiTheme="minorHAnsi" w:cstheme="minorHAnsi"/>
          <w:color w:val="333333"/>
        </w:rPr>
      </w:pPr>
      <w:r w:rsidRPr="00140245">
        <w:rPr>
          <w:rFonts w:asciiTheme="minorHAnsi" w:hAnsiTheme="minorHAnsi" w:cstheme="minorHAnsi"/>
          <w:color w:val="333333"/>
        </w:rPr>
        <w:t xml:space="preserve">Resolved all problems associated with </w:t>
      </w:r>
      <w:r w:rsidR="00F0439F" w:rsidRPr="00140245">
        <w:rPr>
          <w:rFonts w:asciiTheme="minorHAnsi" w:hAnsiTheme="minorHAnsi" w:cstheme="minorHAnsi"/>
          <w:color w:val="333333"/>
        </w:rPr>
        <w:t>the performance</w:t>
      </w:r>
      <w:r w:rsidR="007B245C" w:rsidRPr="00140245">
        <w:rPr>
          <w:rFonts w:asciiTheme="minorHAnsi" w:hAnsiTheme="minorHAnsi" w:cstheme="minorHAnsi"/>
          <w:color w:val="333333"/>
        </w:rPr>
        <w:t xml:space="preserve"> of </w:t>
      </w:r>
      <w:r w:rsidR="007B245C" w:rsidRPr="00140245">
        <w:rPr>
          <w:rFonts w:asciiTheme="minorHAnsi" w:hAnsiTheme="minorHAnsi" w:cstheme="minorHAnsi"/>
          <w:b/>
          <w:bCs/>
          <w:color w:val="333333"/>
        </w:rPr>
        <w:t>SAN</w:t>
      </w:r>
      <w:r w:rsidR="00F4550D" w:rsidRPr="00140245">
        <w:rPr>
          <w:rFonts w:asciiTheme="minorHAnsi" w:hAnsiTheme="minorHAnsi" w:cstheme="minorHAnsi"/>
          <w:b/>
          <w:bCs/>
          <w:color w:val="333333"/>
        </w:rPr>
        <w:t xml:space="preserve"> and ISCSI</w:t>
      </w:r>
      <w:r w:rsidR="007B245C" w:rsidRPr="00140245">
        <w:rPr>
          <w:rFonts w:asciiTheme="minorHAnsi" w:hAnsiTheme="minorHAnsi" w:cstheme="minorHAnsi"/>
          <w:color w:val="333333"/>
        </w:rPr>
        <w:t xml:space="preserve"> backed VMware </w:t>
      </w:r>
      <w:r w:rsidR="007B245C" w:rsidRPr="00140245">
        <w:rPr>
          <w:rFonts w:asciiTheme="minorHAnsi" w:hAnsiTheme="minorHAnsi" w:cstheme="minorHAnsi"/>
          <w:b/>
          <w:bCs/>
          <w:color w:val="333333"/>
        </w:rPr>
        <w:t>ESXi 5.0</w:t>
      </w:r>
      <w:r w:rsidRPr="00140245">
        <w:rPr>
          <w:rFonts w:asciiTheme="minorHAnsi" w:hAnsiTheme="minorHAnsi" w:cstheme="minorHAnsi"/>
          <w:color w:val="333333"/>
        </w:rPr>
        <w:t xml:space="preserve">Infrastructure to check </w:t>
      </w:r>
      <w:r w:rsidR="00F0439F" w:rsidRPr="00140245">
        <w:rPr>
          <w:rFonts w:asciiTheme="minorHAnsi" w:hAnsiTheme="minorHAnsi" w:cstheme="minorHAnsi"/>
          <w:color w:val="333333"/>
        </w:rPr>
        <w:t>the correct allocation</w:t>
      </w:r>
      <w:r w:rsidRPr="00140245">
        <w:rPr>
          <w:rFonts w:asciiTheme="minorHAnsi" w:hAnsiTheme="minorHAnsi" w:cstheme="minorHAnsi"/>
          <w:color w:val="333333"/>
        </w:rPr>
        <w:t xml:space="preserve"> of resources. </w:t>
      </w:r>
    </w:p>
    <w:p w:rsidR="00F4550D" w:rsidRPr="00140245" w:rsidRDefault="00F4550D" w:rsidP="00762331">
      <w:pPr>
        <w:pStyle w:val="ListParagraph"/>
        <w:numPr>
          <w:ilvl w:val="0"/>
          <w:numId w:val="3"/>
        </w:numPr>
        <w:spacing w:after="0" w:line="240" w:lineRule="auto"/>
        <w:contextualSpacing/>
        <w:jc w:val="both"/>
        <w:rPr>
          <w:rFonts w:asciiTheme="minorHAnsi" w:hAnsiTheme="minorHAnsi" w:cstheme="minorHAnsi"/>
          <w:color w:val="333333"/>
        </w:rPr>
      </w:pPr>
      <w:r w:rsidRPr="00140245">
        <w:rPr>
          <w:rFonts w:asciiTheme="minorHAnsi" w:hAnsiTheme="minorHAnsi" w:cstheme="minorHAnsi"/>
          <w:color w:val="000000"/>
          <w:shd w:val="clear" w:color="auto" w:fill="FFFFFF"/>
        </w:rPr>
        <w:t xml:space="preserve">Experience in Virtual Center Upgrades from </w:t>
      </w:r>
      <w:r w:rsidRPr="00140245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5.1 to 5.5 &amp; 5.5 to 6.0</w:t>
      </w:r>
      <w:r w:rsidRPr="00140245">
        <w:rPr>
          <w:rFonts w:asciiTheme="minorHAnsi" w:hAnsiTheme="minorHAnsi" w:cstheme="minorHAnsi"/>
          <w:color w:val="000000"/>
          <w:shd w:val="clear" w:color="auto" w:fill="FFFFFF"/>
        </w:rPr>
        <w:t xml:space="preserve"> including upgrading </w:t>
      </w:r>
      <w:r w:rsidRPr="00140245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ESXi</w:t>
      </w:r>
      <w:r w:rsidRPr="00140245">
        <w:rPr>
          <w:rFonts w:asciiTheme="minorHAnsi" w:hAnsiTheme="minorHAnsi" w:cstheme="minorHAnsi"/>
          <w:color w:val="000000"/>
          <w:shd w:val="clear" w:color="auto" w:fill="FFFFFF"/>
        </w:rPr>
        <w:t xml:space="preserve"> hosts and </w:t>
      </w:r>
      <w:r w:rsidRPr="00140245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SRM</w:t>
      </w:r>
      <w:r w:rsidRPr="00140245">
        <w:rPr>
          <w:rFonts w:asciiTheme="minorHAnsi" w:hAnsiTheme="minorHAnsi" w:cstheme="minorHAnsi"/>
          <w:color w:val="000000"/>
          <w:shd w:val="clear" w:color="auto" w:fill="FFFFFF"/>
        </w:rPr>
        <w:t xml:space="preserve"> also</w:t>
      </w:r>
      <w:r w:rsidR="00957DDB" w:rsidRPr="00140245">
        <w:rPr>
          <w:rFonts w:asciiTheme="minorHAnsi" w:hAnsiTheme="minorHAnsi" w:cstheme="minorHAnsi"/>
          <w:color w:val="000000"/>
          <w:shd w:val="clear" w:color="auto" w:fill="FFFFFF"/>
        </w:rPr>
        <w:t>.</w:t>
      </w:r>
    </w:p>
    <w:p w:rsidR="00130A06" w:rsidRPr="00140245" w:rsidRDefault="00130A06" w:rsidP="00762331">
      <w:pPr>
        <w:pStyle w:val="ListParagraph"/>
        <w:numPr>
          <w:ilvl w:val="0"/>
          <w:numId w:val="3"/>
        </w:numPr>
        <w:spacing w:after="0" w:line="240" w:lineRule="auto"/>
        <w:contextualSpacing/>
        <w:jc w:val="both"/>
        <w:rPr>
          <w:rFonts w:asciiTheme="minorHAnsi" w:hAnsiTheme="minorHAnsi" w:cstheme="minorHAnsi"/>
          <w:color w:val="333333"/>
        </w:rPr>
      </w:pPr>
      <w:r w:rsidRPr="00140245">
        <w:rPr>
          <w:rFonts w:asciiTheme="minorHAnsi" w:hAnsiTheme="minorHAnsi" w:cstheme="minorHAnsi"/>
          <w:color w:val="000000"/>
          <w:shd w:val="clear" w:color="auto" w:fill="FFFFFF"/>
        </w:rPr>
        <w:t>Migrations from physical servers to vCenter.</w:t>
      </w:r>
    </w:p>
    <w:p w:rsidR="00130A06" w:rsidRPr="00140245" w:rsidRDefault="00130A06" w:rsidP="00762331">
      <w:pPr>
        <w:pStyle w:val="ListParagraph"/>
        <w:numPr>
          <w:ilvl w:val="0"/>
          <w:numId w:val="3"/>
        </w:numPr>
        <w:spacing w:after="0" w:line="240" w:lineRule="auto"/>
        <w:contextualSpacing/>
        <w:jc w:val="both"/>
        <w:rPr>
          <w:rFonts w:asciiTheme="minorHAnsi" w:hAnsiTheme="minorHAnsi" w:cstheme="minorHAnsi"/>
          <w:color w:val="333333"/>
        </w:rPr>
      </w:pPr>
      <w:r w:rsidRPr="00140245">
        <w:rPr>
          <w:rFonts w:asciiTheme="minorHAnsi" w:hAnsiTheme="minorHAnsi" w:cstheme="minorHAnsi"/>
          <w:color w:val="000000"/>
          <w:shd w:val="clear" w:color="auto" w:fill="FFFFFF"/>
        </w:rPr>
        <w:t>Migrations from Red Hat virtual, Citix Xen and Hypervisor environments to VMware virtual environment.</w:t>
      </w:r>
    </w:p>
    <w:p w:rsidR="001944D7" w:rsidRPr="00140245" w:rsidRDefault="001944D7" w:rsidP="00762331">
      <w:pPr>
        <w:pStyle w:val="ListParagraph"/>
        <w:numPr>
          <w:ilvl w:val="0"/>
          <w:numId w:val="3"/>
        </w:numPr>
        <w:spacing w:after="0" w:line="240" w:lineRule="auto"/>
        <w:contextualSpacing/>
        <w:jc w:val="both"/>
        <w:rPr>
          <w:rFonts w:asciiTheme="minorHAnsi" w:hAnsiTheme="minorHAnsi" w:cstheme="minorHAnsi"/>
          <w:color w:val="333333"/>
        </w:rPr>
      </w:pPr>
      <w:r w:rsidRPr="00140245">
        <w:rPr>
          <w:rFonts w:asciiTheme="minorHAnsi" w:hAnsiTheme="minorHAnsi" w:cstheme="minorHAnsi"/>
          <w:color w:val="333333"/>
          <w:shd w:val="clear" w:color="auto" w:fill="FFFFFF"/>
        </w:rPr>
        <w:t>Responsible for administering and supporting 350</w:t>
      </w:r>
      <w:r w:rsidRPr="00140245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140245">
        <w:rPr>
          <w:rStyle w:val="Strong"/>
          <w:rFonts w:asciiTheme="minorHAnsi" w:hAnsiTheme="minorHAnsi" w:cstheme="minorHAnsi"/>
          <w:color w:val="333333"/>
          <w:bdr w:val="none" w:sz="0" w:space="0" w:color="auto" w:frame="1"/>
          <w:shd w:val="clear" w:color="auto" w:fill="FFFFFF"/>
        </w:rPr>
        <w:t>Citrix server</w:t>
      </w:r>
      <w:r w:rsidRPr="00140245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140245">
        <w:rPr>
          <w:rFonts w:asciiTheme="minorHAnsi" w:hAnsiTheme="minorHAnsi" w:cstheme="minorHAnsi"/>
          <w:color w:val="333333"/>
          <w:shd w:val="clear" w:color="auto" w:fill="FFFFFF"/>
        </w:rPr>
        <w:t>environment on Windows Server 2008/2012.</w:t>
      </w:r>
    </w:p>
    <w:p w:rsidR="00C62B59" w:rsidRPr="00140245" w:rsidRDefault="00C62B59" w:rsidP="00762331">
      <w:pPr>
        <w:pStyle w:val="ListParagraph"/>
        <w:numPr>
          <w:ilvl w:val="0"/>
          <w:numId w:val="3"/>
        </w:numPr>
        <w:spacing w:after="0" w:line="240" w:lineRule="auto"/>
        <w:contextualSpacing/>
        <w:jc w:val="both"/>
        <w:rPr>
          <w:rFonts w:asciiTheme="minorHAnsi" w:hAnsiTheme="minorHAnsi" w:cstheme="minorHAnsi"/>
          <w:color w:val="333333"/>
        </w:rPr>
      </w:pPr>
      <w:r w:rsidRPr="00140245">
        <w:rPr>
          <w:rFonts w:asciiTheme="minorHAnsi" w:hAnsiTheme="minorHAnsi" w:cstheme="minorHAnsi"/>
          <w:color w:val="333333"/>
        </w:rPr>
        <w:t>Managed the complete duties associat</w:t>
      </w:r>
      <w:r w:rsidR="004819E8" w:rsidRPr="00140245">
        <w:rPr>
          <w:rFonts w:asciiTheme="minorHAnsi" w:hAnsiTheme="minorHAnsi" w:cstheme="minorHAnsi"/>
          <w:color w:val="333333"/>
        </w:rPr>
        <w:t xml:space="preserve">ed with </w:t>
      </w:r>
      <w:r w:rsidR="004819E8" w:rsidRPr="00140245">
        <w:rPr>
          <w:rFonts w:asciiTheme="minorHAnsi" w:hAnsiTheme="minorHAnsi" w:cstheme="minorHAnsi"/>
          <w:b/>
          <w:bCs/>
          <w:color w:val="333333"/>
        </w:rPr>
        <w:t>N</w:t>
      </w:r>
      <w:r w:rsidR="009213AD" w:rsidRPr="00140245">
        <w:rPr>
          <w:rFonts w:asciiTheme="minorHAnsi" w:hAnsiTheme="minorHAnsi" w:cstheme="minorHAnsi"/>
          <w:b/>
          <w:bCs/>
          <w:color w:val="333333"/>
        </w:rPr>
        <w:t xml:space="preserve">etwork Infrastructure </w:t>
      </w:r>
      <w:r w:rsidR="009213AD" w:rsidRPr="00140245">
        <w:rPr>
          <w:rFonts w:asciiTheme="minorHAnsi" w:hAnsiTheme="minorHAnsi" w:cstheme="minorHAnsi"/>
          <w:color w:val="333333"/>
        </w:rPr>
        <w:t>d</w:t>
      </w:r>
      <w:r w:rsidR="005D3886" w:rsidRPr="00140245">
        <w:rPr>
          <w:rFonts w:asciiTheme="minorHAnsi" w:hAnsiTheme="minorHAnsi" w:cstheme="minorHAnsi"/>
          <w:color w:val="333333"/>
        </w:rPr>
        <w:t xml:space="preserve">esign and </w:t>
      </w:r>
      <w:r w:rsidR="000F0226" w:rsidRPr="00140245">
        <w:rPr>
          <w:rFonts w:asciiTheme="minorHAnsi" w:hAnsiTheme="minorHAnsi" w:cstheme="minorHAnsi"/>
          <w:color w:val="333333"/>
        </w:rPr>
        <w:t>maintenance.</w:t>
      </w:r>
    </w:p>
    <w:p w:rsidR="00C62B59" w:rsidRPr="00140245" w:rsidRDefault="00C62B59" w:rsidP="00762331">
      <w:pPr>
        <w:pStyle w:val="ListParagraph"/>
        <w:numPr>
          <w:ilvl w:val="0"/>
          <w:numId w:val="3"/>
        </w:numPr>
        <w:spacing w:after="0" w:line="240" w:lineRule="auto"/>
        <w:contextualSpacing/>
        <w:jc w:val="both"/>
        <w:rPr>
          <w:rFonts w:asciiTheme="minorHAnsi" w:hAnsiTheme="minorHAnsi" w:cstheme="minorHAnsi"/>
          <w:color w:val="333333"/>
        </w:rPr>
      </w:pPr>
      <w:r w:rsidRPr="00140245">
        <w:rPr>
          <w:rFonts w:asciiTheme="minorHAnsi" w:hAnsiTheme="minorHAnsi" w:cstheme="minorHAnsi"/>
          <w:color w:val="333333"/>
        </w:rPr>
        <w:t xml:space="preserve">Vcenter, implementation and rollout of recent physical plant. </w:t>
      </w:r>
    </w:p>
    <w:p w:rsidR="00C62B59" w:rsidRPr="00140245" w:rsidRDefault="00C62B59" w:rsidP="00762331">
      <w:pPr>
        <w:pStyle w:val="ListParagraph"/>
        <w:numPr>
          <w:ilvl w:val="0"/>
          <w:numId w:val="3"/>
        </w:numPr>
        <w:spacing w:after="0" w:line="240" w:lineRule="auto"/>
        <w:contextualSpacing/>
        <w:jc w:val="both"/>
        <w:rPr>
          <w:rFonts w:asciiTheme="minorHAnsi" w:hAnsiTheme="minorHAnsi" w:cstheme="minorHAnsi"/>
          <w:color w:val="333333"/>
        </w:rPr>
      </w:pPr>
      <w:r w:rsidRPr="00140245">
        <w:rPr>
          <w:rFonts w:asciiTheme="minorHAnsi" w:hAnsiTheme="minorHAnsi" w:cstheme="minorHAnsi"/>
          <w:color w:val="333333"/>
        </w:rPr>
        <w:t xml:space="preserve">Server efficiency evaluation and performance </w:t>
      </w:r>
      <w:r w:rsidR="00F0439F" w:rsidRPr="00140245">
        <w:rPr>
          <w:rFonts w:asciiTheme="minorHAnsi" w:hAnsiTheme="minorHAnsi" w:cstheme="minorHAnsi"/>
          <w:color w:val="333333"/>
        </w:rPr>
        <w:t>tuning, including</w:t>
      </w:r>
      <w:r w:rsidRPr="00140245">
        <w:rPr>
          <w:rFonts w:asciiTheme="minorHAnsi" w:hAnsiTheme="minorHAnsi" w:cstheme="minorHAnsi"/>
          <w:b/>
          <w:bCs/>
          <w:color w:val="333333"/>
        </w:rPr>
        <w:t>SQL Server</w:t>
      </w:r>
      <w:r w:rsidRPr="00140245">
        <w:rPr>
          <w:rFonts w:asciiTheme="minorHAnsi" w:hAnsiTheme="minorHAnsi" w:cstheme="minorHAnsi"/>
          <w:color w:val="333333"/>
        </w:rPr>
        <w:t xml:space="preserve"> workloads. </w:t>
      </w:r>
    </w:p>
    <w:p w:rsidR="00512337" w:rsidRPr="00140245" w:rsidRDefault="007B245C" w:rsidP="00762331">
      <w:pPr>
        <w:pStyle w:val="ListParagraph"/>
        <w:numPr>
          <w:ilvl w:val="0"/>
          <w:numId w:val="10"/>
        </w:numPr>
        <w:spacing w:after="0" w:line="240" w:lineRule="auto"/>
        <w:ind w:left="720"/>
        <w:contextualSpacing/>
        <w:jc w:val="both"/>
        <w:rPr>
          <w:rFonts w:asciiTheme="minorHAnsi" w:hAnsiTheme="minorHAnsi" w:cstheme="minorHAnsi"/>
        </w:rPr>
      </w:pPr>
      <w:r w:rsidRPr="00140245">
        <w:rPr>
          <w:rFonts w:asciiTheme="minorHAnsi" w:hAnsiTheme="minorHAnsi" w:cstheme="minorHAnsi"/>
          <w:color w:val="333333"/>
        </w:rPr>
        <w:t xml:space="preserve">Implemented </w:t>
      </w:r>
      <w:r w:rsidRPr="00140245">
        <w:rPr>
          <w:rFonts w:asciiTheme="minorHAnsi" w:hAnsiTheme="minorHAnsi" w:cstheme="minorHAnsi"/>
          <w:b/>
          <w:bCs/>
          <w:color w:val="333333"/>
        </w:rPr>
        <w:t>Vc</w:t>
      </w:r>
      <w:r w:rsidR="00C62B59" w:rsidRPr="00140245">
        <w:rPr>
          <w:rFonts w:asciiTheme="minorHAnsi" w:hAnsiTheme="minorHAnsi" w:cstheme="minorHAnsi"/>
          <w:b/>
          <w:bCs/>
          <w:color w:val="333333"/>
        </w:rPr>
        <w:t>enter</w:t>
      </w:r>
      <w:r w:rsidR="00C62B59" w:rsidRPr="00140245">
        <w:rPr>
          <w:rFonts w:asciiTheme="minorHAnsi" w:hAnsiTheme="minorHAnsi" w:cstheme="minorHAnsi"/>
          <w:color w:val="333333"/>
        </w:rPr>
        <w:t xml:space="preserve"> Operations supervisor and configured the infrastructure and integrated into the environment.</w:t>
      </w:r>
      <w:r w:rsidR="00E56146" w:rsidRPr="00140245">
        <w:rPr>
          <w:rFonts w:asciiTheme="minorHAnsi" w:hAnsiTheme="minorHAnsi" w:cstheme="minorHAnsi"/>
          <w:color w:val="333333"/>
          <w:shd w:val="clear" w:color="auto" w:fill="FFFFFF"/>
        </w:rPr>
        <w:t xml:space="preserve"> Installation, Configuration, Maintenance and Administration of </w:t>
      </w:r>
      <w:r w:rsidR="00E56146" w:rsidRPr="00140245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>Red Hat Enterprise Linux 4/5/6</w:t>
      </w:r>
      <w:r w:rsidR="00E56146" w:rsidRPr="00140245">
        <w:rPr>
          <w:rFonts w:asciiTheme="minorHAnsi" w:hAnsiTheme="minorHAnsi" w:cstheme="minorHAnsi"/>
          <w:color w:val="333333"/>
          <w:shd w:val="clear" w:color="auto" w:fill="FFFFFF"/>
        </w:rPr>
        <w:t xml:space="preserve"> and SUSE Enterprise Linux.</w:t>
      </w:r>
    </w:p>
    <w:p w:rsidR="00631B11" w:rsidRPr="00140245" w:rsidRDefault="00631B11" w:rsidP="00762331">
      <w:pPr>
        <w:pStyle w:val="ListParagraph"/>
        <w:numPr>
          <w:ilvl w:val="0"/>
          <w:numId w:val="3"/>
        </w:numPr>
        <w:spacing w:after="0" w:line="240" w:lineRule="auto"/>
        <w:contextualSpacing/>
        <w:jc w:val="both"/>
        <w:rPr>
          <w:rFonts w:asciiTheme="minorHAnsi" w:hAnsiTheme="minorHAnsi" w:cstheme="minorHAnsi"/>
          <w:color w:val="333333"/>
        </w:rPr>
      </w:pPr>
      <w:r w:rsidRPr="00140245">
        <w:rPr>
          <w:rFonts w:asciiTheme="minorHAnsi" w:eastAsia="Arial" w:hAnsiTheme="minorHAnsi" w:cstheme="minorHAnsi"/>
          <w:highlight w:val="white"/>
        </w:rPr>
        <w:lastRenderedPageBreak/>
        <w:t xml:space="preserve">Managed </w:t>
      </w:r>
      <w:r w:rsidRPr="00140245">
        <w:rPr>
          <w:rFonts w:asciiTheme="minorHAnsi" w:eastAsia="Arial" w:hAnsiTheme="minorHAnsi" w:cstheme="minorHAnsi"/>
          <w:b/>
          <w:bCs/>
          <w:highlight w:val="white"/>
        </w:rPr>
        <w:t>Windows 2008 Active Directory</w:t>
      </w:r>
      <w:r w:rsidR="00034540" w:rsidRPr="00140245">
        <w:rPr>
          <w:rFonts w:asciiTheme="minorHAnsi" w:eastAsia="Arial" w:hAnsiTheme="minorHAnsi" w:cstheme="minorHAnsi"/>
          <w:highlight w:val="white"/>
        </w:rPr>
        <w:t>,</w:t>
      </w:r>
      <w:r w:rsidR="00512337" w:rsidRPr="00140245">
        <w:rPr>
          <w:rFonts w:asciiTheme="minorHAnsi" w:eastAsia="Arial" w:hAnsiTheme="minorHAnsi" w:cstheme="minorHAnsi"/>
          <w:highlight w:val="white"/>
        </w:rPr>
        <w:t>VMware</w:t>
      </w:r>
      <w:r w:rsidR="00512337" w:rsidRPr="00140245">
        <w:rPr>
          <w:rFonts w:asciiTheme="minorHAnsi" w:eastAsia="Arial" w:hAnsiTheme="minorHAnsi" w:cstheme="minorHAnsi"/>
          <w:b/>
          <w:bCs/>
          <w:highlight w:val="white"/>
        </w:rPr>
        <w:t xml:space="preserve"> Active directory Exchange </w:t>
      </w:r>
      <w:r w:rsidRPr="00140245">
        <w:rPr>
          <w:rFonts w:asciiTheme="minorHAnsi" w:eastAsia="Arial" w:hAnsiTheme="minorHAnsi" w:cstheme="minorHAnsi"/>
          <w:highlight w:val="white"/>
        </w:rPr>
        <w:t>Domain Administration</w:t>
      </w:r>
      <w:r w:rsidR="00512337" w:rsidRPr="00140245">
        <w:rPr>
          <w:rFonts w:asciiTheme="minorHAnsi" w:eastAsia="Arial" w:hAnsiTheme="minorHAnsi" w:cstheme="minorHAnsi"/>
        </w:rPr>
        <w:t xml:space="preserve"> and </w:t>
      </w:r>
      <w:r w:rsidR="00512337" w:rsidRPr="00140245">
        <w:rPr>
          <w:rFonts w:asciiTheme="minorHAnsi" w:hAnsiTheme="minorHAnsi" w:cstheme="minorHAnsi"/>
          <w:b/>
          <w:bCs/>
          <w:color w:val="000000"/>
          <w:lang w:bidi="hi-IN"/>
        </w:rPr>
        <w:t>Microsoft Exchange 2007-2013</w:t>
      </w:r>
      <w:r w:rsidR="00512337" w:rsidRPr="00140245">
        <w:rPr>
          <w:rFonts w:asciiTheme="minorHAnsi" w:hAnsiTheme="minorHAnsi" w:cstheme="minorHAnsi"/>
          <w:color w:val="000000"/>
          <w:lang w:bidi="hi-IN"/>
        </w:rPr>
        <w:t>.</w:t>
      </w:r>
    </w:p>
    <w:p w:rsidR="0030739D" w:rsidRPr="00140245" w:rsidRDefault="0030739D" w:rsidP="00762331">
      <w:pPr>
        <w:pStyle w:val="ListParagraph"/>
        <w:numPr>
          <w:ilvl w:val="0"/>
          <w:numId w:val="3"/>
        </w:numPr>
        <w:spacing w:after="0" w:line="240" w:lineRule="auto"/>
        <w:contextualSpacing/>
        <w:jc w:val="both"/>
        <w:rPr>
          <w:rFonts w:asciiTheme="minorHAnsi" w:hAnsiTheme="minorHAnsi" w:cstheme="minorHAnsi"/>
          <w:color w:val="333333"/>
        </w:rPr>
      </w:pPr>
      <w:r w:rsidRPr="00140245">
        <w:rPr>
          <w:rFonts w:asciiTheme="minorHAnsi" w:hAnsiTheme="minorHAnsi" w:cstheme="minorHAnsi"/>
          <w:bCs/>
          <w:color w:val="000000"/>
        </w:rPr>
        <w:t xml:space="preserve">Experience working on </w:t>
      </w:r>
      <w:r w:rsidRPr="00140245">
        <w:rPr>
          <w:rFonts w:asciiTheme="minorHAnsi" w:hAnsiTheme="minorHAnsi" w:cstheme="minorHAnsi"/>
          <w:b/>
          <w:color w:val="000000"/>
        </w:rPr>
        <w:t>Windows Desktop environment</w:t>
      </w:r>
      <w:r w:rsidRPr="00140245">
        <w:rPr>
          <w:rFonts w:asciiTheme="minorHAnsi" w:hAnsiTheme="minorHAnsi" w:cstheme="minorHAnsi"/>
          <w:bCs/>
          <w:color w:val="000000"/>
        </w:rPr>
        <w:t xml:space="preserve"> 8, 8.1</w:t>
      </w:r>
      <w:r w:rsidR="006901C8" w:rsidRPr="00140245">
        <w:rPr>
          <w:rFonts w:asciiTheme="minorHAnsi" w:hAnsiTheme="minorHAnsi" w:cstheme="minorHAnsi"/>
          <w:bCs/>
          <w:color w:val="000000"/>
        </w:rPr>
        <w:t xml:space="preserve"> and trouble shhoting desktop issues.</w:t>
      </w:r>
    </w:p>
    <w:p w:rsidR="00034540" w:rsidRPr="00140245" w:rsidRDefault="00034540" w:rsidP="00762331">
      <w:pPr>
        <w:numPr>
          <w:ilvl w:val="0"/>
          <w:numId w:val="3"/>
        </w:numPr>
        <w:shd w:val="clear" w:color="auto" w:fill="FFFFFF"/>
        <w:spacing w:after="75" w:line="320" w:lineRule="atLeast"/>
        <w:rPr>
          <w:rFonts w:asciiTheme="minorHAnsi" w:hAnsiTheme="minorHAnsi" w:cstheme="minorHAnsi"/>
          <w:color w:val="333333"/>
          <w:sz w:val="22"/>
          <w:szCs w:val="22"/>
          <w:lang w:bidi="hi-IN"/>
        </w:rPr>
      </w:pPr>
      <w:r w:rsidRPr="00140245">
        <w:rPr>
          <w:rFonts w:asciiTheme="minorHAnsi" w:hAnsiTheme="minorHAnsi" w:cstheme="minorHAnsi"/>
          <w:color w:val="333333"/>
          <w:sz w:val="22"/>
          <w:szCs w:val="22"/>
          <w:lang w:bidi="hi-IN"/>
        </w:rPr>
        <w:t xml:space="preserve">Created Microsoft Windows Installer packages using Wise </w:t>
      </w:r>
      <w:r w:rsidRPr="00140245">
        <w:rPr>
          <w:rFonts w:asciiTheme="minorHAnsi" w:hAnsiTheme="minorHAnsi" w:cstheme="minorHAnsi"/>
          <w:b/>
          <w:bCs/>
          <w:color w:val="333333"/>
          <w:sz w:val="22"/>
          <w:szCs w:val="22"/>
          <w:lang w:bidi="hi-IN"/>
        </w:rPr>
        <w:t>Package Studio</w:t>
      </w:r>
      <w:r w:rsidRPr="00140245">
        <w:rPr>
          <w:rFonts w:asciiTheme="minorHAnsi" w:hAnsiTheme="minorHAnsi" w:cstheme="minorHAnsi"/>
          <w:color w:val="333333"/>
          <w:sz w:val="22"/>
          <w:szCs w:val="22"/>
          <w:lang w:bidi="hi-IN"/>
        </w:rPr>
        <w:t xml:space="preserve"> and </w:t>
      </w:r>
      <w:r w:rsidRPr="00140245">
        <w:rPr>
          <w:rFonts w:asciiTheme="minorHAnsi" w:hAnsiTheme="minorHAnsi" w:cstheme="minorHAnsi"/>
          <w:b/>
          <w:bCs/>
          <w:color w:val="333333"/>
          <w:sz w:val="22"/>
          <w:szCs w:val="22"/>
          <w:lang w:bidi="hi-IN"/>
        </w:rPr>
        <w:t>Flexera Admin Studio</w:t>
      </w:r>
      <w:r w:rsidRPr="00140245">
        <w:rPr>
          <w:rFonts w:asciiTheme="minorHAnsi" w:hAnsiTheme="minorHAnsi" w:cstheme="minorHAnsi"/>
          <w:color w:val="333333"/>
          <w:sz w:val="22"/>
          <w:szCs w:val="22"/>
          <w:lang w:bidi="hi-IN"/>
        </w:rPr>
        <w:t>. Advertised and managed packages and collections in</w:t>
      </w:r>
      <w:r w:rsidRPr="00140245">
        <w:rPr>
          <w:rFonts w:asciiTheme="minorHAnsi" w:hAnsiTheme="minorHAnsi" w:cstheme="minorHAnsi"/>
          <w:b/>
          <w:bCs/>
          <w:color w:val="333333"/>
          <w:sz w:val="22"/>
          <w:szCs w:val="22"/>
          <w:lang w:bidi="hi-IN"/>
        </w:rPr>
        <w:t xml:space="preserve"> SCCM 2012</w:t>
      </w:r>
      <w:r w:rsidRPr="00140245">
        <w:rPr>
          <w:rFonts w:asciiTheme="minorHAnsi" w:hAnsiTheme="minorHAnsi" w:cstheme="minorHAnsi"/>
          <w:color w:val="333333"/>
          <w:sz w:val="22"/>
          <w:szCs w:val="22"/>
          <w:lang w:bidi="hi-IN"/>
        </w:rPr>
        <w:t xml:space="preserve"> environment.</w:t>
      </w:r>
    </w:p>
    <w:p w:rsidR="004D0363" w:rsidRPr="00140245" w:rsidRDefault="00001A48" w:rsidP="00762331">
      <w:pPr>
        <w:pStyle w:val="ListParagraph"/>
        <w:numPr>
          <w:ilvl w:val="0"/>
          <w:numId w:val="3"/>
        </w:numPr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140245">
        <w:rPr>
          <w:rFonts w:asciiTheme="minorHAnsi" w:hAnsiTheme="minorHAnsi" w:cstheme="minorHAnsi"/>
        </w:rPr>
        <w:t xml:space="preserve">Provided expertise in the area of integrated application architectures using </w:t>
      </w:r>
      <w:r w:rsidRPr="00140245">
        <w:rPr>
          <w:rFonts w:asciiTheme="minorHAnsi" w:hAnsiTheme="minorHAnsi" w:cstheme="minorHAnsi"/>
          <w:b/>
          <w:bCs/>
        </w:rPr>
        <w:t>vRealize</w:t>
      </w:r>
      <w:r w:rsidRPr="00140245">
        <w:rPr>
          <w:rFonts w:asciiTheme="minorHAnsi" w:hAnsiTheme="minorHAnsi" w:cstheme="minorHAnsi"/>
        </w:rPr>
        <w:t xml:space="preserve"> solutions to solve complex IT problems</w:t>
      </w:r>
      <w:r w:rsidRPr="00140245">
        <w:rPr>
          <w:rFonts w:asciiTheme="minorHAnsi" w:hAnsiTheme="minorHAnsi" w:cstheme="minorHAnsi"/>
          <w:color w:val="777777"/>
          <w:shd w:val="clear" w:color="auto" w:fill="FFFFFF"/>
        </w:rPr>
        <w:t>.</w:t>
      </w:r>
    </w:p>
    <w:p w:rsidR="004D0363" w:rsidRPr="00140245" w:rsidRDefault="004D0363" w:rsidP="00762331">
      <w:pPr>
        <w:pStyle w:val="ListParagraph"/>
        <w:numPr>
          <w:ilvl w:val="0"/>
          <w:numId w:val="3"/>
        </w:numPr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140245">
        <w:rPr>
          <w:rFonts w:asciiTheme="minorHAnsi" w:hAnsiTheme="minorHAnsi" w:cstheme="minorHAnsi"/>
          <w:shd w:val="clear" w:color="auto" w:fill="FFFFFF"/>
        </w:rPr>
        <w:t xml:space="preserve">Maintained and updated Symantec Antivirus Server, and clients for </w:t>
      </w:r>
      <w:r w:rsidRPr="00140245">
        <w:rPr>
          <w:rFonts w:asciiTheme="minorHAnsi" w:hAnsiTheme="minorHAnsi" w:cstheme="minorHAnsi"/>
          <w:b/>
          <w:bCs/>
          <w:shd w:val="clear" w:color="auto" w:fill="FFFFFF"/>
        </w:rPr>
        <w:t>Host Based security</w:t>
      </w:r>
      <w:r w:rsidRPr="00140245">
        <w:rPr>
          <w:rFonts w:asciiTheme="minorHAnsi" w:hAnsiTheme="minorHAnsi" w:cstheme="minorHAnsi"/>
          <w:shd w:val="clear" w:color="auto" w:fill="FFFFFF"/>
        </w:rPr>
        <w:t>.</w:t>
      </w:r>
    </w:p>
    <w:p w:rsidR="006E0D3A" w:rsidRPr="00140245" w:rsidRDefault="006E0D3A" w:rsidP="00762331">
      <w:pPr>
        <w:pStyle w:val="ListParagraph"/>
        <w:numPr>
          <w:ilvl w:val="0"/>
          <w:numId w:val="3"/>
        </w:numPr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140245">
        <w:rPr>
          <w:rFonts w:asciiTheme="minorHAnsi" w:hAnsiTheme="minorHAnsi" w:cstheme="minorHAnsi"/>
          <w:color w:val="000000"/>
          <w:shd w:val="clear" w:color="auto" w:fill="FFFFFF"/>
        </w:rPr>
        <w:t xml:space="preserve">Used </w:t>
      </w:r>
      <w:r w:rsidRPr="00140245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vCenter Orchestrator </w:t>
      </w:r>
      <w:r w:rsidRPr="00140245">
        <w:rPr>
          <w:rFonts w:asciiTheme="minorHAnsi" w:hAnsiTheme="minorHAnsi" w:cstheme="minorHAnsi"/>
          <w:color w:val="000000"/>
          <w:shd w:val="clear" w:color="auto" w:fill="FFFFFF"/>
        </w:rPr>
        <w:t>to automate routine VMware tasks and the provisioning of Windows and RHEL systems.</w:t>
      </w:r>
    </w:p>
    <w:p w:rsidR="006E0D3A" w:rsidRPr="00140245" w:rsidRDefault="006E0D3A" w:rsidP="0076233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0" w:lineRule="atLeast"/>
        <w:rPr>
          <w:rFonts w:asciiTheme="minorHAnsi" w:hAnsiTheme="minorHAnsi" w:cstheme="minorHAnsi"/>
          <w:color w:val="000000"/>
          <w:sz w:val="22"/>
          <w:szCs w:val="22"/>
          <w:lang w:bidi="hi-IN"/>
        </w:rPr>
      </w:pPr>
      <w:r w:rsidRPr="00140245">
        <w:rPr>
          <w:rFonts w:asciiTheme="minorHAnsi" w:hAnsiTheme="minorHAnsi" w:cstheme="minorHAnsi"/>
          <w:color w:val="000000"/>
          <w:sz w:val="22"/>
          <w:szCs w:val="22"/>
          <w:lang w:bidi="hi-IN"/>
        </w:rPr>
        <w:t>Heavily involved with Systems Center Service and Configuration Manager for service offering deployments, form customizations, and configuration hardening.</w:t>
      </w:r>
    </w:p>
    <w:p w:rsidR="00F4550D" w:rsidRPr="00140245" w:rsidRDefault="00F4550D" w:rsidP="00762331">
      <w:pPr>
        <w:numPr>
          <w:ilvl w:val="0"/>
          <w:numId w:val="3"/>
        </w:numPr>
        <w:contextualSpacing/>
        <w:jc w:val="both"/>
        <w:rPr>
          <w:rFonts w:asciiTheme="minorHAnsi" w:eastAsia="Arial" w:hAnsiTheme="minorHAnsi" w:cstheme="minorHAnsi"/>
          <w:b/>
          <w:bCs/>
          <w:sz w:val="22"/>
          <w:szCs w:val="22"/>
          <w:highlight w:val="white"/>
        </w:rPr>
      </w:pPr>
      <w:r w:rsidRPr="00140245">
        <w:rPr>
          <w:rFonts w:asciiTheme="minorHAnsi" w:eastAsia="Arial" w:hAnsiTheme="minorHAnsi" w:cstheme="minorHAnsi"/>
          <w:sz w:val="22"/>
          <w:szCs w:val="22"/>
          <w:highlight w:val="white"/>
        </w:rPr>
        <w:t xml:space="preserve">Experienced in administration of VMware ESX and ESXi Servers on </w:t>
      </w:r>
      <w:r w:rsidRPr="00140245">
        <w:rPr>
          <w:rFonts w:asciiTheme="minorHAnsi" w:eastAsia="Arial" w:hAnsiTheme="minorHAnsi" w:cstheme="minorHAnsi"/>
          <w:b/>
          <w:bCs/>
          <w:sz w:val="22"/>
          <w:szCs w:val="22"/>
          <w:highlight w:val="white"/>
        </w:rPr>
        <w:t>HP C7000 and Cisco UCS 5100 Chassis.</w:t>
      </w:r>
    </w:p>
    <w:p w:rsidR="00957DDB" w:rsidRPr="00140245" w:rsidRDefault="00957DDB" w:rsidP="00762331">
      <w:pPr>
        <w:numPr>
          <w:ilvl w:val="0"/>
          <w:numId w:val="3"/>
        </w:numPr>
        <w:contextualSpacing/>
        <w:jc w:val="both"/>
        <w:rPr>
          <w:rFonts w:asciiTheme="minorHAnsi" w:eastAsia="Arial" w:hAnsiTheme="minorHAnsi" w:cstheme="minorHAnsi"/>
          <w:b/>
          <w:bCs/>
          <w:sz w:val="22"/>
          <w:szCs w:val="22"/>
          <w:highlight w:val="white"/>
        </w:rPr>
      </w:pPr>
      <w:r w:rsidRPr="00140245">
        <w:rPr>
          <w:rFonts w:asciiTheme="minorHAnsi" w:hAnsiTheme="minorHAnsi" w:cstheme="minorHAnsi"/>
          <w:sz w:val="22"/>
          <w:szCs w:val="22"/>
        </w:rPr>
        <w:t xml:space="preserve">Implementation and Administration of </w:t>
      </w:r>
      <w:r w:rsidRPr="00140245">
        <w:rPr>
          <w:rFonts w:asciiTheme="minorHAnsi" w:hAnsiTheme="minorHAnsi" w:cstheme="minorHAnsi"/>
          <w:b/>
          <w:bCs/>
          <w:sz w:val="22"/>
          <w:szCs w:val="22"/>
        </w:rPr>
        <w:t>HP C7000</w:t>
      </w:r>
      <w:r w:rsidRPr="00140245">
        <w:rPr>
          <w:rFonts w:asciiTheme="minorHAnsi" w:hAnsiTheme="minorHAnsi" w:cstheme="minorHAnsi"/>
          <w:sz w:val="22"/>
          <w:szCs w:val="22"/>
        </w:rPr>
        <w:t xml:space="preserve"> chassis with virtual </w:t>
      </w:r>
      <w:r w:rsidR="004819E8" w:rsidRPr="00140245">
        <w:rPr>
          <w:rFonts w:asciiTheme="minorHAnsi" w:hAnsiTheme="minorHAnsi" w:cstheme="minorHAnsi"/>
          <w:sz w:val="22"/>
          <w:szCs w:val="22"/>
        </w:rPr>
        <w:t>connect</w:t>
      </w:r>
      <w:r w:rsidRPr="00140245">
        <w:rPr>
          <w:rFonts w:asciiTheme="minorHAnsi" w:hAnsiTheme="minorHAnsi" w:cstheme="minorHAnsi"/>
          <w:sz w:val="22"/>
          <w:szCs w:val="22"/>
        </w:rPr>
        <w:t xml:space="preserve"> using</w:t>
      </w:r>
      <w:r w:rsidRPr="00140245">
        <w:rPr>
          <w:rFonts w:asciiTheme="minorHAnsi" w:hAnsiTheme="minorHAnsi" w:cstheme="minorHAnsi"/>
          <w:b/>
          <w:bCs/>
          <w:sz w:val="22"/>
          <w:szCs w:val="22"/>
        </w:rPr>
        <w:t xml:space="preserve"> VCM/VCEM and OBA</w:t>
      </w:r>
    </w:p>
    <w:p w:rsidR="0044589A" w:rsidRPr="00140245" w:rsidRDefault="0044589A" w:rsidP="00762331">
      <w:pPr>
        <w:pStyle w:val="ColorfulList-Accent11"/>
        <w:numPr>
          <w:ilvl w:val="0"/>
          <w:numId w:val="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140245">
        <w:rPr>
          <w:rFonts w:asciiTheme="minorHAnsi" w:hAnsiTheme="minorHAnsi" w:cstheme="minorHAnsi"/>
          <w:color w:val="000000"/>
          <w:sz w:val="22"/>
          <w:szCs w:val="22"/>
        </w:rPr>
        <w:t xml:space="preserve">Monitor all the </w:t>
      </w:r>
      <w:r w:rsidRPr="00140245">
        <w:rPr>
          <w:rFonts w:asciiTheme="minorHAnsi" w:hAnsiTheme="minorHAnsi" w:cstheme="minorHAnsi"/>
          <w:b/>
          <w:color w:val="000000"/>
          <w:sz w:val="22"/>
          <w:szCs w:val="22"/>
        </w:rPr>
        <w:t>CLARiiON/Brocade Switch´s</w:t>
      </w:r>
      <w:r w:rsidRPr="00140245">
        <w:rPr>
          <w:rFonts w:asciiTheme="minorHAnsi" w:hAnsiTheme="minorHAnsi" w:cstheme="minorHAnsi"/>
          <w:color w:val="000000"/>
          <w:sz w:val="22"/>
          <w:szCs w:val="22"/>
        </w:rPr>
        <w:t xml:space="preserve"> onsite and offsite, check and view all the Events logs on the daily based.</w:t>
      </w:r>
    </w:p>
    <w:p w:rsidR="00130A06" w:rsidRPr="00140245" w:rsidRDefault="00130A06" w:rsidP="00762331">
      <w:pPr>
        <w:pStyle w:val="ColorfulList-Accent11"/>
        <w:numPr>
          <w:ilvl w:val="0"/>
          <w:numId w:val="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140245">
        <w:rPr>
          <w:rFonts w:asciiTheme="minorHAnsi" w:hAnsiTheme="minorHAnsi" w:cstheme="minorHAnsi"/>
          <w:color w:val="000000"/>
          <w:sz w:val="22"/>
          <w:szCs w:val="22"/>
        </w:rPr>
        <w:t xml:space="preserve">Experience in working with Dell Poweredge R620, R630 and Cisco USC blades. </w:t>
      </w:r>
    </w:p>
    <w:p w:rsidR="00F4550D" w:rsidRPr="00140245" w:rsidRDefault="00F4550D" w:rsidP="00762331">
      <w:pPr>
        <w:numPr>
          <w:ilvl w:val="0"/>
          <w:numId w:val="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140245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Knowledge in monitoring and controlling various cloud-computing components such as security virtual machine (VM) provisioning using </w:t>
      </w:r>
      <w:r w:rsidRPr="00140245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>vCloud Director (vCD).</w:t>
      </w:r>
      <w:r w:rsidRPr="00140245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 </w:t>
      </w:r>
    </w:p>
    <w:p w:rsidR="00034540" w:rsidRPr="00140245" w:rsidRDefault="00C62B59" w:rsidP="00762331">
      <w:pPr>
        <w:pStyle w:val="ListParagraph"/>
        <w:numPr>
          <w:ilvl w:val="0"/>
          <w:numId w:val="3"/>
        </w:numPr>
        <w:spacing w:after="0" w:line="240" w:lineRule="auto"/>
        <w:contextualSpacing/>
        <w:jc w:val="both"/>
        <w:rPr>
          <w:rFonts w:asciiTheme="minorHAnsi" w:hAnsiTheme="minorHAnsi" w:cstheme="minorHAnsi"/>
          <w:color w:val="333333"/>
        </w:rPr>
      </w:pPr>
      <w:r w:rsidRPr="00140245">
        <w:rPr>
          <w:rFonts w:asciiTheme="minorHAnsi" w:hAnsiTheme="minorHAnsi" w:cstheme="minorHAnsi"/>
          <w:color w:val="333333"/>
        </w:rPr>
        <w:t xml:space="preserve">Optimizing information and forecasting information for capacity risk utilizing VMware </w:t>
      </w:r>
      <w:r w:rsidR="00F0439F" w:rsidRPr="00140245">
        <w:rPr>
          <w:rFonts w:asciiTheme="minorHAnsi" w:hAnsiTheme="minorHAnsi" w:cstheme="minorHAnsi"/>
          <w:color w:val="333333"/>
        </w:rPr>
        <w:t>backups</w:t>
      </w:r>
      <w:r w:rsidRPr="00140245">
        <w:rPr>
          <w:rFonts w:asciiTheme="minorHAnsi" w:hAnsiTheme="minorHAnsi" w:cstheme="minorHAnsi"/>
          <w:color w:val="333333"/>
        </w:rPr>
        <w:t>.</w:t>
      </w:r>
    </w:p>
    <w:p w:rsidR="00C62B59" w:rsidRPr="00140245" w:rsidRDefault="00C62B59" w:rsidP="00762331">
      <w:pPr>
        <w:pStyle w:val="ListParagraph"/>
        <w:numPr>
          <w:ilvl w:val="0"/>
          <w:numId w:val="3"/>
        </w:numPr>
        <w:spacing w:after="0" w:line="240" w:lineRule="auto"/>
        <w:contextualSpacing/>
        <w:jc w:val="both"/>
        <w:rPr>
          <w:rFonts w:asciiTheme="minorHAnsi" w:hAnsiTheme="minorHAnsi" w:cstheme="minorHAnsi"/>
          <w:color w:val="333333"/>
        </w:rPr>
      </w:pPr>
      <w:r w:rsidRPr="00140245">
        <w:rPr>
          <w:rFonts w:asciiTheme="minorHAnsi" w:hAnsiTheme="minorHAnsi" w:cstheme="minorHAnsi"/>
          <w:color w:val="333333"/>
        </w:rPr>
        <w:t xml:space="preserve">Establish underlying useful resource concern for cluster, host and VMs level and customize the threshold for infrastructure objects and VM Objects utilizing </w:t>
      </w:r>
      <w:r w:rsidR="00957DDB" w:rsidRPr="00140245">
        <w:rPr>
          <w:rFonts w:asciiTheme="minorHAnsi" w:hAnsiTheme="minorHAnsi" w:cstheme="minorHAnsi"/>
          <w:b/>
          <w:bCs/>
          <w:color w:val="333333"/>
        </w:rPr>
        <w:t>V</w:t>
      </w:r>
      <w:r w:rsidR="00F0439F" w:rsidRPr="00140245">
        <w:rPr>
          <w:rFonts w:asciiTheme="minorHAnsi" w:hAnsiTheme="minorHAnsi" w:cstheme="minorHAnsi"/>
          <w:b/>
          <w:bCs/>
          <w:color w:val="333333"/>
        </w:rPr>
        <w:t>cops</w:t>
      </w:r>
      <w:r w:rsidRPr="00140245">
        <w:rPr>
          <w:rFonts w:asciiTheme="minorHAnsi" w:hAnsiTheme="minorHAnsi" w:cstheme="minorHAnsi"/>
          <w:color w:val="333333"/>
        </w:rPr>
        <w:t>.</w:t>
      </w:r>
    </w:p>
    <w:p w:rsidR="00957DDB" w:rsidRPr="00140245" w:rsidRDefault="00C62B59" w:rsidP="00762331">
      <w:pPr>
        <w:pStyle w:val="ListParagraph"/>
        <w:numPr>
          <w:ilvl w:val="0"/>
          <w:numId w:val="3"/>
        </w:numPr>
        <w:spacing w:after="0" w:line="240" w:lineRule="auto"/>
        <w:contextualSpacing/>
        <w:jc w:val="both"/>
        <w:rPr>
          <w:rFonts w:asciiTheme="minorHAnsi" w:hAnsiTheme="minorHAnsi" w:cstheme="minorHAnsi"/>
          <w:color w:val="333333"/>
        </w:rPr>
      </w:pPr>
      <w:r w:rsidRPr="00140245">
        <w:rPr>
          <w:rFonts w:asciiTheme="minorHAnsi" w:hAnsiTheme="minorHAnsi" w:cstheme="minorHAnsi"/>
          <w:color w:val="333333"/>
        </w:rPr>
        <w:t xml:space="preserve">Worked on Troubleshooting </w:t>
      </w:r>
      <w:r w:rsidRPr="00140245">
        <w:rPr>
          <w:rFonts w:asciiTheme="minorHAnsi" w:hAnsiTheme="minorHAnsi" w:cstheme="minorHAnsi"/>
          <w:b/>
          <w:bCs/>
          <w:color w:val="333333"/>
        </w:rPr>
        <w:t>Host Profiles</w:t>
      </w:r>
      <w:r w:rsidRPr="00140245">
        <w:rPr>
          <w:rFonts w:asciiTheme="minorHAnsi" w:hAnsiTheme="minorHAnsi" w:cstheme="minorHAnsi"/>
          <w:color w:val="333333"/>
        </w:rPr>
        <w:t xml:space="preserve">, </w:t>
      </w:r>
      <w:r w:rsidRPr="00140245">
        <w:rPr>
          <w:rFonts w:asciiTheme="minorHAnsi" w:hAnsiTheme="minorHAnsi" w:cstheme="minorHAnsi"/>
          <w:b/>
          <w:bCs/>
          <w:color w:val="333333"/>
        </w:rPr>
        <w:t>distributed switch,</w:t>
      </w:r>
      <w:r w:rsidR="00F4550D" w:rsidRPr="00140245">
        <w:rPr>
          <w:rFonts w:asciiTheme="minorHAnsi" w:hAnsiTheme="minorHAnsi" w:cstheme="minorHAnsi"/>
          <w:b/>
          <w:bCs/>
          <w:color w:val="333333"/>
        </w:rPr>
        <w:t xml:space="preserve"> Storage</w:t>
      </w:r>
      <w:r w:rsidRPr="00140245">
        <w:rPr>
          <w:rFonts w:asciiTheme="minorHAnsi" w:hAnsiTheme="minorHAnsi" w:cstheme="minorHAnsi"/>
          <w:b/>
          <w:bCs/>
          <w:color w:val="333333"/>
        </w:rPr>
        <w:t xml:space="preserve"> DRS, </w:t>
      </w:r>
      <w:r w:rsidR="00F0439F" w:rsidRPr="00140245">
        <w:rPr>
          <w:rFonts w:asciiTheme="minorHAnsi" w:hAnsiTheme="minorHAnsi" w:cstheme="minorHAnsi"/>
          <w:b/>
          <w:bCs/>
          <w:color w:val="333333"/>
        </w:rPr>
        <w:t>VMotion</w:t>
      </w:r>
      <w:r w:rsidRPr="00140245">
        <w:rPr>
          <w:rFonts w:asciiTheme="minorHAnsi" w:hAnsiTheme="minorHAnsi" w:cstheme="minorHAnsi"/>
          <w:b/>
          <w:bCs/>
          <w:color w:val="333333"/>
        </w:rPr>
        <w:t xml:space="preserve">, Storage </w:t>
      </w:r>
      <w:r w:rsidR="00F0439F" w:rsidRPr="00140245">
        <w:rPr>
          <w:rFonts w:asciiTheme="minorHAnsi" w:hAnsiTheme="minorHAnsi" w:cstheme="minorHAnsi"/>
          <w:b/>
          <w:bCs/>
          <w:color w:val="333333"/>
        </w:rPr>
        <w:t>VMotion</w:t>
      </w:r>
      <w:r w:rsidRPr="00140245">
        <w:rPr>
          <w:rFonts w:asciiTheme="minorHAnsi" w:hAnsiTheme="minorHAnsi" w:cstheme="minorHAnsi"/>
          <w:b/>
          <w:bCs/>
          <w:color w:val="333333"/>
        </w:rPr>
        <w:t xml:space="preserve">, resource pools, permissions, Patches, Snapshots, tools </w:t>
      </w:r>
      <w:r w:rsidR="00F0439F" w:rsidRPr="00140245">
        <w:rPr>
          <w:rFonts w:asciiTheme="minorHAnsi" w:hAnsiTheme="minorHAnsi" w:cstheme="minorHAnsi"/>
          <w:b/>
          <w:bCs/>
          <w:color w:val="333333"/>
        </w:rPr>
        <w:t>improves</w:t>
      </w:r>
      <w:r w:rsidRPr="00140245">
        <w:rPr>
          <w:rFonts w:asciiTheme="minorHAnsi" w:hAnsiTheme="minorHAnsi" w:cstheme="minorHAnsi"/>
          <w:b/>
          <w:bCs/>
          <w:color w:val="333333"/>
        </w:rPr>
        <w:t>, disk expansions, Templates.</w:t>
      </w:r>
    </w:p>
    <w:p w:rsidR="00F4550D" w:rsidRPr="00140245" w:rsidRDefault="00F4550D" w:rsidP="00762331">
      <w:pPr>
        <w:pStyle w:val="ListParagraph"/>
        <w:numPr>
          <w:ilvl w:val="0"/>
          <w:numId w:val="3"/>
        </w:numPr>
        <w:spacing w:after="0" w:line="240" w:lineRule="auto"/>
        <w:contextualSpacing/>
        <w:jc w:val="both"/>
        <w:rPr>
          <w:rFonts w:asciiTheme="minorHAnsi" w:hAnsiTheme="minorHAnsi" w:cstheme="minorHAnsi"/>
          <w:color w:val="333333"/>
        </w:rPr>
      </w:pPr>
      <w:r w:rsidRPr="00140245">
        <w:rPr>
          <w:rFonts w:asciiTheme="minorHAnsi" w:hAnsiTheme="minorHAnsi" w:cstheme="minorHAnsi"/>
          <w:color w:val="000000"/>
        </w:rPr>
        <w:t xml:space="preserve">Sound knowledge in </w:t>
      </w:r>
      <w:r w:rsidRPr="00140245">
        <w:rPr>
          <w:rFonts w:asciiTheme="minorHAnsi" w:hAnsiTheme="minorHAnsi" w:cstheme="minorHAnsi"/>
          <w:b/>
          <w:color w:val="000000"/>
        </w:rPr>
        <w:t>administering and maintaining SAN</w:t>
      </w:r>
      <w:r w:rsidRPr="00140245">
        <w:rPr>
          <w:rFonts w:asciiTheme="minorHAnsi" w:hAnsiTheme="minorHAnsi" w:cstheme="minorHAnsi"/>
          <w:color w:val="000000"/>
        </w:rPr>
        <w:t>/</w:t>
      </w:r>
      <w:r w:rsidRPr="00140245">
        <w:rPr>
          <w:rFonts w:asciiTheme="minorHAnsi" w:hAnsiTheme="minorHAnsi" w:cstheme="minorHAnsi"/>
          <w:b/>
          <w:color w:val="000000"/>
        </w:rPr>
        <w:t>NAS</w:t>
      </w:r>
      <w:r w:rsidRPr="00140245">
        <w:rPr>
          <w:rFonts w:asciiTheme="minorHAnsi" w:hAnsiTheme="minorHAnsi" w:cstheme="minorHAnsi"/>
          <w:color w:val="000000"/>
        </w:rPr>
        <w:t xml:space="preserve"> systems such as </w:t>
      </w:r>
      <w:r w:rsidRPr="00140245">
        <w:rPr>
          <w:rFonts w:asciiTheme="minorHAnsi" w:hAnsiTheme="minorHAnsi" w:cstheme="minorHAnsi"/>
          <w:b/>
          <w:color w:val="000000"/>
        </w:rPr>
        <w:t>EMC</w:t>
      </w:r>
      <w:r w:rsidRPr="00140245">
        <w:rPr>
          <w:rFonts w:asciiTheme="minorHAnsi" w:hAnsiTheme="minorHAnsi" w:cstheme="minorHAnsi"/>
          <w:color w:val="000000"/>
        </w:rPr>
        <w:t xml:space="preserve"> and </w:t>
      </w:r>
      <w:r w:rsidRPr="00140245">
        <w:rPr>
          <w:rFonts w:asciiTheme="minorHAnsi" w:hAnsiTheme="minorHAnsi" w:cstheme="minorHAnsi"/>
          <w:b/>
          <w:color w:val="000000"/>
        </w:rPr>
        <w:t>NetApp</w:t>
      </w:r>
      <w:r w:rsidRPr="00140245">
        <w:rPr>
          <w:rFonts w:asciiTheme="minorHAnsi" w:hAnsiTheme="minorHAnsi" w:cstheme="minorHAnsi"/>
          <w:color w:val="000000"/>
        </w:rPr>
        <w:t xml:space="preserve">environment. </w:t>
      </w:r>
    </w:p>
    <w:p w:rsidR="00F4550D" w:rsidRPr="00140245" w:rsidRDefault="00F4550D" w:rsidP="00762331">
      <w:pPr>
        <w:numPr>
          <w:ilvl w:val="0"/>
          <w:numId w:val="3"/>
        </w:numPr>
        <w:jc w:val="both"/>
        <w:rPr>
          <w:rStyle w:val="txtempstyle1"/>
          <w:rFonts w:asciiTheme="minorHAnsi" w:hAnsiTheme="minorHAnsi" w:cstheme="minorHAnsi"/>
          <w:color w:val="000000"/>
          <w:sz w:val="22"/>
          <w:szCs w:val="22"/>
        </w:rPr>
      </w:pPr>
      <w:r w:rsidRPr="00140245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Experience in </w:t>
      </w:r>
      <w:r w:rsidRPr="00140245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>Netapp Snapshot</w:t>
      </w:r>
      <w:r w:rsidRPr="00140245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 technology, </w:t>
      </w:r>
      <w:r w:rsidRPr="00140245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>FlexClones</w:t>
      </w:r>
      <w:r w:rsidRPr="00140245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140245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>Snap manager</w:t>
      </w:r>
      <w:r w:rsidRPr="00140245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Pr="00140245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>Snap drive</w:t>
      </w:r>
      <w:r w:rsidRPr="00140245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 for backup and recovery.</w:t>
      </w:r>
    </w:p>
    <w:p w:rsidR="00B64DB7" w:rsidRPr="00140245" w:rsidRDefault="00B64DB7" w:rsidP="00762331">
      <w:pPr>
        <w:numPr>
          <w:ilvl w:val="0"/>
          <w:numId w:val="3"/>
        </w:numPr>
        <w:jc w:val="both"/>
        <w:rPr>
          <w:rStyle w:val="txtempstyle1"/>
          <w:rFonts w:asciiTheme="minorHAnsi" w:hAnsiTheme="minorHAnsi" w:cstheme="minorHAnsi"/>
          <w:color w:val="000000"/>
          <w:sz w:val="22"/>
          <w:szCs w:val="22"/>
        </w:rPr>
      </w:pPr>
      <w:r w:rsidRPr="00140245">
        <w:rPr>
          <w:rFonts w:asciiTheme="minorHAnsi" w:hAnsiTheme="minorHAnsi" w:cstheme="minorHAnsi"/>
          <w:color w:val="000000"/>
          <w:sz w:val="22"/>
          <w:szCs w:val="22"/>
        </w:rPr>
        <w:t xml:space="preserve">Migrated virtual machines from </w:t>
      </w:r>
      <w:r w:rsidRPr="00140245">
        <w:rPr>
          <w:rFonts w:asciiTheme="minorHAnsi" w:hAnsiTheme="minorHAnsi" w:cstheme="minorHAnsi"/>
          <w:b/>
          <w:bCs/>
          <w:color w:val="000000"/>
          <w:sz w:val="22"/>
          <w:szCs w:val="22"/>
        </w:rPr>
        <w:t>Hitachi fiber channel</w:t>
      </w:r>
      <w:r w:rsidRPr="00140245">
        <w:rPr>
          <w:rFonts w:asciiTheme="minorHAnsi" w:hAnsiTheme="minorHAnsi" w:cstheme="minorHAnsi"/>
          <w:color w:val="000000"/>
          <w:sz w:val="22"/>
          <w:szCs w:val="22"/>
        </w:rPr>
        <w:t xml:space="preserve"> arrays to </w:t>
      </w:r>
      <w:r w:rsidRPr="00140245">
        <w:rPr>
          <w:rFonts w:asciiTheme="minorHAnsi" w:hAnsiTheme="minorHAnsi" w:cstheme="minorHAnsi"/>
          <w:b/>
          <w:bCs/>
          <w:color w:val="000000"/>
          <w:sz w:val="22"/>
          <w:szCs w:val="22"/>
        </w:rPr>
        <w:t>Netapp</w:t>
      </w:r>
      <w:r w:rsidRPr="00140245">
        <w:rPr>
          <w:rFonts w:asciiTheme="minorHAnsi" w:hAnsiTheme="minorHAnsi" w:cstheme="minorHAnsi"/>
          <w:color w:val="000000"/>
          <w:sz w:val="22"/>
          <w:szCs w:val="22"/>
        </w:rPr>
        <w:t xml:space="preserve"> storage arrays.</w:t>
      </w:r>
    </w:p>
    <w:p w:rsidR="00F4550D" w:rsidRPr="00140245" w:rsidRDefault="00F4550D" w:rsidP="00762331">
      <w:pPr>
        <w:numPr>
          <w:ilvl w:val="0"/>
          <w:numId w:val="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140245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>Experience of working with</w:t>
      </w:r>
      <w:r w:rsidRPr="00140245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EMC Storage Resource Management (SRM), </w:t>
      </w:r>
      <w:r w:rsidRPr="00140245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>EMC Ionix Unified Infrastructure manager (UIM)</w:t>
      </w:r>
      <w:r w:rsidRPr="00140245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140245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>ECC, SMC, SYMCLI for VNX, VMAX, Symmetrix</w:t>
      </w:r>
      <w:r w:rsidRPr="00140245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Pr="00140245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>ClariionNavisphere Manager</w:t>
      </w:r>
      <w:r w:rsidR="00957DDB" w:rsidRPr="00140245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>6x</w:t>
      </w:r>
      <w:r w:rsidRPr="00140245">
        <w:rPr>
          <w:rStyle w:val="txtempstyle1"/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140245">
        <w:rPr>
          <w:rStyle w:val="txtempstyle1"/>
          <w:rFonts w:asciiTheme="minorHAnsi" w:hAnsiTheme="minorHAnsi" w:cstheme="minorHAnsi"/>
          <w:b/>
          <w:bCs/>
          <w:color w:val="000000"/>
          <w:sz w:val="22"/>
          <w:szCs w:val="22"/>
        </w:rPr>
        <w:t>NaviCLI.</w:t>
      </w:r>
    </w:p>
    <w:p w:rsidR="00C62B59" w:rsidRPr="00140245" w:rsidRDefault="00C62B59" w:rsidP="00762331">
      <w:pPr>
        <w:pStyle w:val="ListParagraph"/>
        <w:numPr>
          <w:ilvl w:val="0"/>
          <w:numId w:val="3"/>
        </w:numPr>
        <w:spacing w:after="0" w:line="240" w:lineRule="auto"/>
        <w:contextualSpacing/>
        <w:jc w:val="both"/>
        <w:rPr>
          <w:rFonts w:asciiTheme="minorHAnsi" w:hAnsiTheme="minorHAnsi" w:cstheme="minorHAnsi"/>
          <w:color w:val="333333"/>
        </w:rPr>
      </w:pPr>
      <w:r w:rsidRPr="00140245">
        <w:rPr>
          <w:rFonts w:asciiTheme="minorHAnsi" w:hAnsiTheme="minorHAnsi" w:cstheme="minorHAnsi"/>
          <w:color w:val="333333"/>
        </w:rPr>
        <w:t xml:space="preserve">Configuring </w:t>
      </w:r>
      <w:r w:rsidR="0044589A" w:rsidRPr="00140245">
        <w:rPr>
          <w:rFonts w:asciiTheme="minorHAnsi" w:hAnsiTheme="minorHAnsi" w:cstheme="minorHAnsi"/>
          <w:b/>
          <w:bCs/>
          <w:color w:val="333333"/>
        </w:rPr>
        <w:t>N</w:t>
      </w:r>
      <w:r w:rsidR="00F0439F" w:rsidRPr="00140245">
        <w:rPr>
          <w:rFonts w:asciiTheme="minorHAnsi" w:hAnsiTheme="minorHAnsi" w:cstheme="minorHAnsi"/>
          <w:b/>
          <w:bCs/>
          <w:color w:val="333333"/>
        </w:rPr>
        <w:t>etwork</w:t>
      </w:r>
      <w:r w:rsidRPr="00140245">
        <w:rPr>
          <w:rFonts w:asciiTheme="minorHAnsi" w:hAnsiTheme="minorHAnsi" w:cstheme="minorHAnsi"/>
          <w:b/>
          <w:bCs/>
          <w:color w:val="333333"/>
        </w:rPr>
        <w:t xml:space="preserve"> distributed </w:t>
      </w:r>
      <w:r w:rsidR="00F0439F" w:rsidRPr="00140245">
        <w:rPr>
          <w:rFonts w:asciiTheme="minorHAnsi" w:hAnsiTheme="minorHAnsi" w:cstheme="minorHAnsi"/>
          <w:b/>
          <w:bCs/>
          <w:color w:val="333333"/>
        </w:rPr>
        <w:t>switching</w:t>
      </w:r>
      <w:r w:rsidRPr="00140245">
        <w:rPr>
          <w:rFonts w:asciiTheme="minorHAnsi" w:hAnsiTheme="minorHAnsi" w:cstheme="minorHAnsi"/>
          <w:color w:val="333333"/>
        </w:rPr>
        <w:t xml:space="preserve"> and migrating the networks from </w:t>
      </w:r>
      <w:r w:rsidR="00F0439F" w:rsidRPr="00140245">
        <w:rPr>
          <w:rFonts w:asciiTheme="minorHAnsi" w:hAnsiTheme="minorHAnsi" w:cstheme="minorHAnsi"/>
          <w:color w:val="333333"/>
        </w:rPr>
        <w:t>network</w:t>
      </w:r>
      <w:r w:rsidR="005D3886" w:rsidRPr="00140245">
        <w:rPr>
          <w:rFonts w:asciiTheme="minorHAnsi" w:hAnsiTheme="minorHAnsi" w:cstheme="minorHAnsi"/>
          <w:color w:val="333333"/>
        </w:rPr>
        <w:t>standard</w:t>
      </w:r>
      <w:r w:rsidRPr="00140245">
        <w:rPr>
          <w:rFonts w:asciiTheme="minorHAnsi" w:hAnsiTheme="minorHAnsi" w:cstheme="minorHAnsi"/>
          <w:color w:val="333333"/>
        </w:rPr>
        <w:t xml:space="preserve"> switches to </w:t>
      </w:r>
      <w:r w:rsidR="00F0439F" w:rsidRPr="00140245">
        <w:rPr>
          <w:rFonts w:asciiTheme="minorHAnsi" w:hAnsiTheme="minorHAnsi" w:cstheme="minorHAnsi"/>
          <w:color w:val="333333"/>
        </w:rPr>
        <w:t>network</w:t>
      </w:r>
      <w:r w:rsidRPr="00140245">
        <w:rPr>
          <w:rFonts w:asciiTheme="minorHAnsi" w:hAnsiTheme="minorHAnsi" w:cstheme="minorHAnsi"/>
          <w:color w:val="333333"/>
        </w:rPr>
        <w:t xml:space="preserve"> distributed switches. </w:t>
      </w:r>
    </w:p>
    <w:p w:rsidR="00C62B59" w:rsidRPr="00140245" w:rsidRDefault="00C62B59" w:rsidP="00762331">
      <w:pPr>
        <w:pStyle w:val="ListParagraph"/>
        <w:numPr>
          <w:ilvl w:val="0"/>
          <w:numId w:val="3"/>
        </w:numPr>
        <w:spacing w:after="0" w:line="240" w:lineRule="auto"/>
        <w:contextualSpacing/>
        <w:jc w:val="both"/>
        <w:rPr>
          <w:rFonts w:asciiTheme="minorHAnsi" w:hAnsiTheme="minorHAnsi" w:cstheme="minorHAnsi"/>
          <w:color w:val="333333"/>
        </w:rPr>
      </w:pPr>
      <w:r w:rsidRPr="00140245">
        <w:rPr>
          <w:rFonts w:asciiTheme="minorHAnsi" w:hAnsiTheme="minorHAnsi" w:cstheme="minorHAnsi"/>
          <w:color w:val="333333"/>
        </w:rPr>
        <w:t xml:space="preserve">Building </w:t>
      </w:r>
      <w:r w:rsidRPr="00140245">
        <w:rPr>
          <w:rFonts w:asciiTheme="minorHAnsi" w:hAnsiTheme="minorHAnsi" w:cstheme="minorHAnsi"/>
          <w:b/>
          <w:bCs/>
          <w:color w:val="333333"/>
        </w:rPr>
        <w:t>windows 2008 Servers</w:t>
      </w:r>
      <w:r w:rsidRPr="00140245">
        <w:rPr>
          <w:rFonts w:asciiTheme="minorHAnsi" w:hAnsiTheme="minorHAnsi" w:cstheme="minorHAnsi"/>
          <w:color w:val="333333"/>
        </w:rPr>
        <w:t xml:space="preserve"> and upgrading home </w:t>
      </w:r>
      <w:r w:rsidRPr="00140245">
        <w:rPr>
          <w:rFonts w:asciiTheme="minorHAnsi" w:hAnsiTheme="minorHAnsi" w:cstheme="minorHAnsi"/>
          <w:b/>
          <w:bCs/>
          <w:color w:val="333333"/>
        </w:rPr>
        <w:t>windows 2003</w:t>
      </w:r>
      <w:r w:rsidR="00F4550D" w:rsidRPr="00140245">
        <w:rPr>
          <w:rFonts w:asciiTheme="minorHAnsi" w:hAnsiTheme="minorHAnsi" w:cstheme="minorHAnsi"/>
          <w:b/>
          <w:bCs/>
          <w:color w:val="333333"/>
        </w:rPr>
        <w:t xml:space="preserve"> R2</w:t>
      </w:r>
      <w:r w:rsidRPr="00140245">
        <w:rPr>
          <w:rFonts w:asciiTheme="minorHAnsi" w:hAnsiTheme="minorHAnsi" w:cstheme="minorHAnsi"/>
          <w:color w:val="333333"/>
        </w:rPr>
        <w:t xml:space="preserve"> on both physical and virtual machines.</w:t>
      </w:r>
    </w:p>
    <w:p w:rsidR="00AC706B" w:rsidRPr="00140245" w:rsidRDefault="00AC706B" w:rsidP="00762331">
      <w:pPr>
        <w:numPr>
          <w:ilvl w:val="0"/>
          <w:numId w:val="3"/>
        </w:numPr>
        <w:shd w:val="clear" w:color="auto" w:fill="FFFFFF"/>
        <w:spacing w:after="75" w:line="320" w:lineRule="atLeast"/>
        <w:rPr>
          <w:rFonts w:asciiTheme="minorHAnsi" w:hAnsiTheme="minorHAnsi" w:cstheme="minorHAnsi"/>
          <w:color w:val="333333"/>
          <w:sz w:val="22"/>
          <w:szCs w:val="22"/>
          <w:lang w:bidi="hi-IN"/>
        </w:rPr>
      </w:pPr>
      <w:r w:rsidRPr="00140245">
        <w:rPr>
          <w:rFonts w:asciiTheme="minorHAnsi" w:hAnsiTheme="minorHAnsi" w:cstheme="minorHAnsi"/>
          <w:color w:val="333333"/>
          <w:sz w:val="22"/>
          <w:szCs w:val="22"/>
          <w:lang w:bidi="hi-IN"/>
        </w:rPr>
        <w:t>Deployed and Configureed</w:t>
      </w:r>
      <w:r w:rsidRPr="00140245">
        <w:rPr>
          <w:rFonts w:asciiTheme="minorHAnsi" w:hAnsiTheme="minorHAnsi" w:cstheme="minorHAnsi"/>
          <w:b/>
          <w:bCs/>
          <w:color w:val="333333"/>
          <w:sz w:val="22"/>
          <w:szCs w:val="22"/>
          <w:lang w:bidi="hi-IN"/>
        </w:rPr>
        <w:t>SharePoint 2010</w:t>
      </w:r>
      <w:r w:rsidRPr="00140245">
        <w:rPr>
          <w:rFonts w:asciiTheme="minorHAnsi" w:hAnsiTheme="minorHAnsi" w:cstheme="minorHAnsi"/>
          <w:color w:val="333333"/>
          <w:sz w:val="22"/>
          <w:szCs w:val="22"/>
          <w:lang w:bidi="hi-IN"/>
        </w:rPr>
        <w:t xml:space="preserve"> sites, creating and managing web applications and site work flows.</w:t>
      </w:r>
    </w:p>
    <w:p w:rsidR="00130A06" w:rsidRPr="00140245" w:rsidRDefault="00130A06" w:rsidP="00762331">
      <w:pPr>
        <w:pStyle w:val="ListParagraph"/>
        <w:numPr>
          <w:ilvl w:val="0"/>
          <w:numId w:val="3"/>
        </w:numPr>
        <w:spacing w:after="0" w:line="240" w:lineRule="auto"/>
        <w:contextualSpacing/>
        <w:jc w:val="both"/>
        <w:rPr>
          <w:rFonts w:asciiTheme="minorHAnsi" w:hAnsiTheme="minorHAnsi" w:cstheme="minorHAnsi"/>
          <w:color w:val="333333"/>
        </w:rPr>
      </w:pPr>
      <w:r w:rsidRPr="00140245">
        <w:rPr>
          <w:rFonts w:asciiTheme="minorHAnsi" w:hAnsiTheme="minorHAnsi" w:cstheme="minorHAnsi"/>
          <w:color w:val="333333"/>
        </w:rPr>
        <w:t>Experience in upgrading RAM and disk capacity on physical servers in data centers.</w:t>
      </w:r>
    </w:p>
    <w:p w:rsidR="00130A06" w:rsidRPr="00140245" w:rsidRDefault="00130A06" w:rsidP="00762331">
      <w:pPr>
        <w:pStyle w:val="ListParagraph"/>
        <w:numPr>
          <w:ilvl w:val="0"/>
          <w:numId w:val="3"/>
        </w:numPr>
        <w:spacing w:after="0" w:line="240" w:lineRule="auto"/>
        <w:contextualSpacing/>
        <w:jc w:val="both"/>
        <w:rPr>
          <w:rFonts w:asciiTheme="minorHAnsi" w:hAnsiTheme="minorHAnsi" w:cstheme="minorHAnsi"/>
          <w:color w:val="333333"/>
        </w:rPr>
      </w:pPr>
      <w:r w:rsidRPr="00140245">
        <w:rPr>
          <w:rFonts w:asciiTheme="minorHAnsi" w:hAnsiTheme="minorHAnsi" w:cstheme="minorHAnsi"/>
          <w:color w:val="333333"/>
        </w:rPr>
        <w:t>Experience in building various versions of RHEL linux VMs.</w:t>
      </w:r>
    </w:p>
    <w:p w:rsidR="00A82DE4" w:rsidRPr="00140245" w:rsidRDefault="005044F3" w:rsidP="001A1CD0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140245">
        <w:rPr>
          <w:rFonts w:asciiTheme="minorHAnsi" w:hAnsiTheme="minorHAnsi" w:cstheme="minorHAnsi"/>
          <w:b/>
          <w:color w:val="333333"/>
          <w:sz w:val="22"/>
          <w:szCs w:val="22"/>
        </w:rPr>
        <w:lastRenderedPageBreak/>
        <w:t>Environment:</w:t>
      </w:r>
      <w:r w:rsidR="00C62B59" w:rsidRPr="00140245"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</w:rPr>
        <w:t xml:space="preserve">EMC CX4-960, CX 300, CX 600, NetApp </w:t>
      </w:r>
      <w:r w:rsidR="00F0439F" w:rsidRPr="00140245"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</w:rPr>
        <w:t>FAS, 960</w:t>
      </w:r>
      <w:r w:rsidR="00C62B59" w:rsidRPr="00140245"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</w:rPr>
        <w:t>/3020/3040, Navisphere 6x, File</w:t>
      </w:r>
      <w:r w:rsidR="000F0226" w:rsidRPr="00140245"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</w:rPr>
        <w:t>r View, Brocade &amp;</w:t>
      </w:r>
      <w:r w:rsidR="00C62B59" w:rsidRPr="00140245"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</w:rPr>
        <w:t>Data switches.</w:t>
      </w:r>
      <w:r w:rsidRPr="00140245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DNS, DHCP, </w:t>
      </w:r>
      <w:r w:rsidR="00B64DB7" w:rsidRPr="00140245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File Services, DFSR, SCCM 2012</w:t>
      </w:r>
      <w:r w:rsidR="007C38D3" w:rsidRPr="00140245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, SCOM 2007, Windows 2003, 2008 R2 Servers, </w:t>
      </w:r>
      <w:r w:rsidRPr="00140245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SRM, </w:t>
      </w:r>
      <w:r w:rsidR="00F0439F" w:rsidRPr="00140245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VDS</w:t>
      </w:r>
      <w:r w:rsidRPr="00140245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, </w:t>
      </w:r>
      <w:r w:rsidR="001944D7" w:rsidRPr="00140245">
        <w:rPr>
          <w:rFonts w:asciiTheme="minorHAnsi" w:hAnsiTheme="minorHAnsi" w:cstheme="minorHAnsi"/>
          <w:b/>
          <w:bCs/>
          <w:color w:val="333333"/>
          <w:sz w:val="22"/>
          <w:szCs w:val="22"/>
          <w:shd w:val="clear" w:color="auto" w:fill="FFFFFF"/>
        </w:rPr>
        <w:t xml:space="preserve">Citrix XenApp 5.0/4.5, </w:t>
      </w:r>
      <w:r w:rsidRPr="00140245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iSCSI-SAN, Host Profiles, Storage DRS</w:t>
      </w:r>
      <w:r w:rsidR="00F4550D" w:rsidRPr="00140245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, VCD.</w:t>
      </w:r>
    </w:p>
    <w:p w:rsidR="00631B11" w:rsidRPr="00140245" w:rsidRDefault="00631B11" w:rsidP="00140245">
      <w:pPr>
        <w:shd w:val="clear" w:color="auto" w:fill="FFFFFF"/>
        <w:jc w:val="both"/>
        <w:rPr>
          <w:rFonts w:asciiTheme="minorHAnsi" w:hAnsiTheme="minorHAnsi" w:cstheme="minorHAnsi"/>
          <w:b/>
          <w:bCs/>
          <w:color w:val="002060"/>
          <w:sz w:val="22"/>
          <w:szCs w:val="22"/>
        </w:rPr>
      </w:pPr>
    </w:p>
    <w:p w:rsidR="00631B11" w:rsidRPr="00140245" w:rsidRDefault="00631B11" w:rsidP="00140245">
      <w:pPr>
        <w:shd w:val="clear" w:color="auto" w:fill="FFFFFF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2262A0" w:rsidRPr="00140245" w:rsidRDefault="00631B11" w:rsidP="00140245">
      <w:pPr>
        <w:shd w:val="clear" w:color="auto" w:fill="FFFFFF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14024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BNSF Railways</w:t>
      </w:r>
      <w:r w:rsidR="00957DDB" w:rsidRPr="0014024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,</w:t>
      </w:r>
      <w:r w:rsidR="00290F32" w:rsidRPr="0014024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Irving, TX.</w:t>
      </w:r>
      <w:r w:rsidR="002262A0" w:rsidRPr="0014024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E45AE7" w:rsidRPr="0014024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E45AE7" w:rsidRPr="0014024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E45AE7" w:rsidRPr="0014024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14024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                                              </w:t>
      </w:r>
      <w:r w:rsidR="003F49BC" w:rsidRPr="0014024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Dec </w:t>
      </w:r>
      <w:r w:rsidR="00E45AE7" w:rsidRPr="0014024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20</w:t>
      </w:r>
      <w:r w:rsidR="003F49BC" w:rsidRPr="0014024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13 </w:t>
      </w:r>
      <w:r w:rsidR="00290F32" w:rsidRPr="0014024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–</w:t>
      </w:r>
      <w:r w:rsidR="003F49BC" w:rsidRPr="0014024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May</w:t>
      </w:r>
      <w:r w:rsidR="00C62B59" w:rsidRPr="0014024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2015</w:t>
      </w:r>
    </w:p>
    <w:p w:rsidR="004861E1" w:rsidRPr="00140245" w:rsidRDefault="00130A06" w:rsidP="001A1CD0">
      <w:pPr>
        <w:pStyle w:val="NoSpacing"/>
        <w:jc w:val="both"/>
        <w:rPr>
          <w:rFonts w:asciiTheme="minorHAnsi" w:eastAsia="Times New Roman" w:hAnsiTheme="minorHAnsi" w:cstheme="minorHAnsi"/>
          <w:b/>
          <w:color w:val="000000" w:themeColor="text1"/>
        </w:rPr>
      </w:pPr>
      <w:r w:rsidRPr="00140245">
        <w:rPr>
          <w:rFonts w:asciiTheme="minorHAnsi" w:eastAsia="Times New Roman" w:hAnsiTheme="minorHAnsi" w:cstheme="minorHAnsi"/>
          <w:b/>
          <w:color w:val="000000" w:themeColor="text1"/>
        </w:rPr>
        <w:t>Systems E</w:t>
      </w:r>
      <w:r w:rsidR="00290F32" w:rsidRPr="00140245">
        <w:rPr>
          <w:rFonts w:asciiTheme="minorHAnsi" w:eastAsia="Times New Roman" w:hAnsiTheme="minorHAnsi" w:cstheme="minorHAnsi"/>
          <w:b/>
          <w:color w:val="000000" w:themeColor="text1"/>
        </w:rPr>
        <w:t>ngineer</w:t>
      </w:r>
    </w:p>
    <w:p w:rsidR="005D3886" w:rsidRPr="00140245" w:rsidRDefault="00E45AE7" w:rsidP="001A1CD0">
      <w:pPr>
        <w:pStyle w:val="ListParagraph"/>
        <w:spacing w:after="0" w:line="240" w:lineRule="auto"/>
        <w:ind w:left="0"/>
        <w:jc w:val="both"/>
        <w:rPr>
          <w:rFonts w:asciiTheme="minorHAnsi" w:hAnsiTheme="minorHAnsi" w:cstheme="minorHAnsi"/>
          <w:b/>
        </w:rPr>
      </w:pPr>
      <w:r w:rsidRPr="00140245">
        <w:rPr>
          <w:rFonts w:asciiTheme="minorHAnsi" w:hAnsiTheme="minorHAnsi" w:cstheme="minorHAnsi"/>
          <w:b/>
        </w:rPr>
        <w:t>Responsibilities:</w:t>
      </w:r>
    </w:p>
    <w:p w:rsidR="00C62B59" w:rsidRPr="00140245" w:rsidRDefault="00C62B59" w:rsidP="00762331">
      <w:pPr>
        <w:pStyle w:val="ListParagraph"/>
        <w:numPr>
          <w:ilvl w:val="2"/>
          <w:numId w:val="6"/>
        </w:numPr>
        <w:spacing w:after="0" w:line="240" w:lineRule="auto"/>
        <w:ind w:left="720"/>
        <w:jc w:val="both"/>
        <w:rPr>
          <w:rFonts w:asciiTheme="minorHAnsi" w:hAnsiTheme="minorHAnsi" w:cstheme="minorHAnsi"/>
        </w:rPr>
      </w:pPr>
      <w:r w:rsidRPr="00140245">
        <w:rPr>
          <w:rFonts w:asciiTheme="minorHAnsi" w:hAnsiTheme="minorHAnsi" w:cstheme="minorHAnsi"/>
        </w:rPr>
        <w:t>Upgraded the environme</w:t>
      </w:r>
      <w:r w:rsidR="007B245C" w:rsidRPr="00140245">
        <w:rPr>
          <w:rFonts w:asciiTheme="minorHAnsi" w:hAnsiTheme="minorHAnsi" w:cstheme="minorHAnsi"/>
        </w:rPr>
        <w:t xml:space="preserve">nt from </w:t>
      </w:r>
      <w:r w:rsidR="007B245C" w:rsidRPr="00140245">
        <w:rPr>
          <w:rFonts w:asciiTheme="minorHAnsi" w:hAnsiTheme="minorHAnsi" w:cstheme="minorHAnsi"/>
          <w:b/>
          <w:bCs/>
        </w:rPr>
        <w:t>VI 4.1</w:t>
      </w:r>
      <w:r w:rsidR="00957DDB" w:rsidRPr="00140245">
        <w:rPr>
          <w:rFonts w:asciiTheme="minorHAnsi" w:hAnsiTheme="minorHAnsi" w:cstheme="minorHAnsi"/>
        </w:rPr>
        <w:t xml:space="preserve"> to </w:t>
      </w:r>
      <w:r w:rsidR="00957DDB" w:rsidRPr="00140245">
        <w:rPr>
          <w:rFonts w:asciiTheme="minorHAnsi" w:hAnsiTheme="minorHAnsi" w:cstheme="minorHAnsi"/>
          <w:b/>
          <w:bCs/>
        </w:rPr>
        <w:t>V</w:t>
      </w:r>
      <w:r w:rsidR="007B245C" w:rsidRPr="00140245">
        <w:rPr>
          <w:rFonts w:asciiTheme="minorHAnsi" w:hAnsiTheme="minorHAnsi" w:cstheme="minorHAnsi"/>
          <w:b/>
          <w:bCs/>
        </w:rPr>
        <w:t>Sphere 5.5</w:t>
      </w:r>
      <w:r w:rsidRPr="00140245">
        <w:rPr>
          <w:rFonts w:asciiTheme="minorHAnsi" w:hAnsiTheme="minorHAnsi" w:cstheme="minorHAnsi"/>
        </w:rPr>
        <w:t>VMware replace manager 5.1.</w:t>
      </w:r>
    </w:p>
    <w:p w:rsidR="00C62B59" w:rsidRPr="00140245" w:rsidRDefault="005D3886" w:rsidP="00762331">
      <w:pPr>
        <w:pStyle w:val="ListParagraph"/>
        <w:numPr>
          <w:ilvl w:val="2"/>
          <w:numId w:val="6"/>
        </w:numPr>
        <w:spacing w:after="0" w:line="240" w:lineRule="auto"/>
        <w:ind w:left="720"/>
        <w:jc w:val="both"/>
        <w:rPr>
          <w:rFonts w:asciiTheme="minorHAnsi" w:hAnsiTheme="minorHAnsi" w:cstheme="minorHAnsi"/>
        </w:rPr>
      </w:pPr>
      <w:r w:rsidRPr="00140245">
        <w:rPr>
          <w:rFonts w:asciiTheme="minorHAnsi" w:hAnsiTheme="minorHAnsi" w:cstheme="minorHAnsi"/>
        </w:rPr>
        <w:t>C</w:t>
      </w:r>
      <w:r w:rsidR="00C62B59" w:rsidRPr="00140245">
        <w:rPr>
          <w:rFonts w:asciiTheme="minorHAnsi" w:hAnsiTheme="minorHAnsi" w:cstheme="minorHAnsi"/>
        </w:rPr>
        <w:t xml:space="preserve">arried </w:t>
      </w:r>
      <w:r w:rsidRPr="00140245">
        <w:rPr>
          <w:rFonts w:asciiTheme="minorHAnsi" w:hAnsiTheme="minorHAnsi" w:cstheme="minorHAnsi"/>
        </w:rPr>
        <w:t xml:space="preserve">out </w:t>
      </w:r>
      <w:r w:rsidRPr="00140245">
        <w:rPr>
          <w:rFonts w:asciiTheme="minorHAnsi" w:hAnsiTheme="minorHAnsi" w:cstheme="minorHAnsi"/>
          <w:b/>
          <w:bCs/>
        </w:rPr>
        <w:t>VDI</w:t>
      </w:r>
      <w:r w:rsidRPr="00140245">
        <w:rPr>
          <w:rFonts w:asciiTheme="minorHAnsi" w:hAnsiTheme="minorHAnsi" w:cstheme="minorHAnsi"/>
        </w:rPr>
        <w:t xml:space="preserve"> using </w:t>
      </w:r>
      <w:r w:rsidRPr="00140245">
        <w:rPr>
          <w:rFonts w:asciiTheme="minorHAnsi" w:hAnsiTheme="minorHAnsi" w:cstheme="minorHAnsi"/>
          <w:b/>
          <w:bCs/>
        </w:rPr>
        <w:t>VMware view 4.0</w:t>
      </w:r>
      <w:r w:rsidRPr="00140245">
        <w:rPr>
          <w:rFonts w:asciiTheme="minorHAnsi" w:hAnsiTheme="minorHAnsi" w:cstheme="minorHAnsi"/>
        </w:rPr>
        <w:t xml:space="preserve"> and </w:t>
      </w:r>
      <w:r w:rsidRPr="00140245">
        <w:rPr>
          <w:rFonts w:asciiTheme="minorHAnsi" w:hAnsiTheme="minorHAnsi" w:cstheme="minorHAnsi"/>
          <w:b/>
          <w:bCs/>
        </w:rPr>
        <w:t>ThinApp 4</w:t>
      </w:r>
      <w:r w:rsidR="00C62B59" w:rsidRPr="00140245">
        <w:rPr>
          <w:rFonts w:asciiTheme="minorHAnsi" w:hAnsiTheme="minorHAnsi" w:cstheme="minorHAnsi"/>
          <w:b/>
          <w:bCs/>
        </w:rPr>
        <w:t>.5</w:t>
      </w:r>
      <w:r w:rsidR="00C62B59" w:rsidRPr="00140245">
        <w:rPr>
          <w:rFonts w:asciiTheme="minorHAnsi" w:hAnsiTheme="minorHAnsi" w:cstheme="minorHAnsi"/>
        </w:rPr>
        <w:t xml:space="preserve"> deploying virtual desktops. </w:t>
      </w:r>
    </w:p>
    <w:p w:rsidR="00C62B59" w:rsidRPr="00140245" w:rsidRDefault="00C62B59" w:rsidP="00762331">
      <w:pPr>
        <w:pStyle w:val="ListParagraph"/>
        <w:numPr>
          <w:ilvl w:val="2"/>
          <w:numId w:val="6"/>
        </w:numPr>
        <w:spacing w:after="0" w:line="240" w:lineRule="auto"/>
        <w:ind w:left="720"/>
        <w:jc w:val="both"/>
        <w:rPr>
          <w:rFonts w:asciiTheme="minorHAnsi" w:hAnsiTheme="minorHAnsi" w:cstheme="minorHAnsi"/>
        </w:rPr>
      </w:pPr>
      <w:r w:rsidRPr="00140245">
        <w:rPr>
          <w:rFonts w:asciiTheme="minorHAnsi" w:hAnsiTheme="minorHAnsi" w:cstheme="minorHAnsi"/>
        </w:rPr>
        <w:t xml:space="preserve">Managed and assigned </w:t>
      </w:r>
      <w:r w:rsidRPr="00140245">
        <w:rPr>
          <w:rFonts w:asciiTheme="minorHAnsi" w:hAnsiTheme="minorHAnsi" w:cstheme="minorHAnsi"/>
          <w:b/>
          <w:bCs/>
        </w:rPr>
        <w:t>VDI</w:t>
      </w:r>
      <w:r w:rsidRPr="00140245">
        <w:rPr>
          <w:rFonts w:asciiTheme="minorHAnsi" w:hAnsiTheme="minorHAnsi" w:cstheme="minorHAnsi"/>
        </w:rPr>
        <w:t xml:space="preserve"> desktop </w:t>
      </w:r>
      <w:r w:rsidR="005D3886" w:rsidRPr="00140245">
        <w:rPr>
          <w:rFonts w:asciiTheme="minorHAnsi" w:hAnsiTheme="minorHAnsi" w:cstheme="minorHAnsi"/>
        </w:rPr>
        <w:t>policies and access through</w:t>
      </w:r>
      <w:r w:rsidR="00F0439F" w:rsidRPr="00140245">
        <w:rPr>
          <w:rFonts w:asciiTheme="minorHAnsi" w:hAnsiTheme="minorHAnsi" w:cstheme="minorHAnsi"/>
        </w:rPr>
        <w:t>the Administrator</w:t>
      </w:r>
      <w:r w:rsidRPr="00140245">
        <w:rPr>
          <w:rFonts w:asciiTheme="minorHAnsi" w:hAnsiTheme="minorHAnsi" w:cstheme="minorHAnsi"/>
        </w:rPr>
        <w:t xml:space="preserve"> and consider Connection server</w:t>
      </w:r>
      <w:r w:rsidR="0044589A" w:rsidRPr="00140245">
        <w:rPr>
          <w:rFonts w:asciiTheme="minorHAnsi" w:hAnsiTheme="minorHAnsi" w:cstheme="minorHAnsi"/>
        </w:rPr>
        <w:t>.</w:t>
      </w:r>
    </w:p>
    <w:p w:rsidR="008B691E" w:rsidRPr="00140245" w:rsidRDefault="008B691E" w:rsidP="00762331">
      <w:pPr>
        <w:pStyle w:val="ListParagraph"/>
        <w:numPr>
          <w:ilvl w:val="2"/>
          <w:numId w:val="6"/>
        </w:numPr>
        <w:spacing w:after="0" w:line="240" w:lineRule="auto"/>
        <w:ind w:left="720"/>
        <w:jc w:val="both"/>
        <w:rPr>
          <w:rFonts w:asciiTheme="minorHAnsi" w:hAnsiTheme="minorHAnsi" w:cstheme="minorHAnsi"/>
        </w:rPr>
      </w:pPr>
      <w:r w:rsidRPr="00140245">
        <w:rPr>
          <w:rFonts w:asciiTheme="minorHAnsi" w:hAnsiTheme="minorHAnsi" w:cstheme="minorHAnsi"/>
          <w:color w:val="333333"/>
          <w:shd w:val="clear" w:color="auto" w:fill="FFFFFF"/>
        </w:rPr>
        <w:t xml:space="preserve">Installation and configuration of </w:t>
      </w:r>
      <w:r w:rsidRPr="00140245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 xml:space="preserve">RHEL 6 </w:t>
      </w:r>
      <w:r w:rsidRPr="00140245">
        <w:rPr>
          <w:rFonts w:asciiTheme="minorHAnsi" w:hAnsiTheme="minorHAnsi" w:cstheme="minorHAnsi"/>
          <w:color w:val="333333"/>
          <w:shd w:val="clear" w:color="auto" w:fill="FFFFFF"/>
        </w:rPr>
        <w:t>capsule servers.</w:t>
      </w:r>
    </w:p>
    <w:p w:rsidR="00C62B59" w:rsidRPr="00140245" w:rsidRDefault="005D3886" w:rsidP="00762331">
      <w:pPr>
        <w:pStyle w:val="ListParagraph"/>
        <w:numPr>
          <w:ilvl w:val="2"/>
          <w:numId w:val="6"/>
        </w:numPr>
        <w:spacing w:after="0" w:line="240" w:lineRule="auto"/>
        <w:ind w:left="720"/>
        <w:jc w:val="both"/>
        <w:rPr>
          <w:rFonts w:asciiTheme="minorHAnsi" w:hAnsiTheme="minorHAnsi" w:cstheme="minorHAnsi"/>
        </w:rPr>
      </w:pPr>
      <w:r w:rsidRPr="00140245">
        <w:rPr>
          <w:rFonts w:asciiTheme="minorHAnsi" w:hAnsiTheme="minorHAnsi" w:cstheme="minorHAnsi"/>
        </w:rPr>
        <w:t>E</w:t>
      </w:r>
      <w:r w:rsidR="00C62B59" w:rsidRPr="00140245">
        <w:rPr>
          <w:rFonts w:asciiTheme="minorHAnsi" w:hAnsiTheme="minorHAnsi" w:cstheme="minorHAnsi"/>
        </w:rPr>
        <w:t>xpertise with VMware administrator</w:t>
      </w:r>
      <w:r w:rsidRPr="00140245">
        <w:rPr>
          <w:rFonts w:asciiTheme="minorHAnsi" w:hAnsiTheme="minorHAnsi" w:cstheme="minorHAnsi"/>
        </w:rPr>
        <w:t xml:space="preserve"> task</w:t>
      </w:r>
      <w:r w:rsidR="00C62B59" w:rsidRPr="00140245">
        <w:rPr>
          <w:rFonts w:asciiTheme="minorHAnsi" w:hAnsiTheme="minorHAnsi" w:cstheme="minorHAnsi"/>
        </w:rPr>
        <w:t xml:space="preserve"> developing computing device </w:t>
      </w:r>
      <w:r w:rsidRPr="00140245">
        <w:rPr>
          <w:rFonts w:asciiTheme="minorHAnsi" w:hAnsiTheme="minorHAnsi" w:cstheme="minorHAnsi"/>
        </w:rPr>
        <w:t>resource</w:t>
      </w:r>
      <w:r w:rsidR="00C62B59" w:rsidRPr="00140245">
        <w:rPr>
          <w:rFonts w:asciiTheme="minorHAnsi" w:hAnsiTheme="minorHAnsi" w:cstheme="minorHAnsi"/>
        </w:rPr>
        <w:t xml:space="preserve"> pools and entitling customers from </w:t>
      </w:r>
      <w:r w:rsidRPr="00140245">
        <w:rPr>
          <w:rFonts w:asciiTheme="minorHAnsi" w:hAnsiTheme="minorHAnsi" w:cstheme="minorHAnsi"/>
        </w:rPr>
        <w:t>active</w:t>
      </w:r>
      <w:r w:rsidR="00C62B59" w:rsidRPr="00140245">
        <w:rPr>
          <w:rFonts w:asciiTheme="minorHAnsi" w:hAnsiTheme="minorHAnsi" w:cstheme="minorHAnsi"/>
        </w:rPr>
        <w:t xml:space="preserve"> directory.</w:t>
      </w:r>
    </w:p>
    <w:p w:rsidR="008B691E" w:rsidRPr="00140245" w:rsidRDefault="008B691E" w:rsidP="00762331">
      <w:pPr>
        <w:pStyle w:val="ListParagraph"/>
        <w:numPr>
          <w:ilvl w:val="2"/>
          <w:numId w:val="6"/>
        </w:numPr>
        <w:spacing w:after="0" w:line="240" w:lineRule="auto"/>
        <w:ind w:left="720"/>
        <w:jc w:val="both"/>
        <w:rPr>
          <w:rFonts w:asciiTheme="minorHAnsi" w:hAnsiTheme="minorHAnsi" w:cstheme="minorHAnsi"/>
        </w:rPr>
      </w:pPr>
      <w:r w:rsidRPr="00140245">
        <w:rPr>
          <w:rFonts w:asciiTheme="minorHAnsi" w:hAnsiTheme="minorHAnsi" w:cstheme="minorHAnsi"/>
          <w:color w:val="333333"/>
          <w:shd w:val="clear" w:color="auto" w:fill="FFFFFF"/>
        </w:rPr>
        <w:t xml:space="preserve">Installation, Configuration and administration of </w:t>
      </w:r>
      <w:r w:rsidRPr="00140245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>Redhat/Solaris</w:t>
      </w:r>
      <w:r w:rsidRPr="00140245">
        <w:rPr>
          <w:rFonts w:asciiTheme="minorHAnsi" w:hAnsiTheme="minorHAnsi" w:cstheme="minorHAnsi"/>
          <w:color w:val="333333"/>
          <w:shd w:val="clear" w:color="auto" w:fill="FFFFFF"/>
        </w:rPr>
        <w:t xml:space="preserve"> and </w:t>
      </w:r>
      <w:r w:rsidRPr="00140245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>Linux</w:t>
      </w:r>
      <w:r w:rsidRPr="00140245">
        <w:rPr>
          <w:rFonts w:asciiTheme="minorHAnsi" w:hAnsiTheme="minorHAnsi" w:cstheme="minorHAnsi"/>
          <w:color w:val="333333"/>
          <w:shd w:val="clear" w:color="auto" w:fill="FFFFFF"/>
        </w:rPr>
        <w:t xml:space="preserve"> on mainframe (Zlinux) Operating systems </w:t>
      </w:r>
    </w:p>
    <w:p w:rsidR="00C62B59" w:rsidRPr="00140245" w:rsidRDefault="005D3886" w:rsidP="00762331">
      <w:pPr>
        <w:pStyle w:val="ListParagraph"/>
        <w:numPr>
          <w:ilvl w:val="2"/>
          <w:numId w:val="6"/>
        </w:numPr>
        <w:spacing w:after="0" w:line="240" w:lineRule="auto"/>
        <w:ind w:left="720"/>
        <w:jc w:val="both"/>
        <w:rPr>
          <w:rFonts w:asciiTheme="minorHAnsi" w:hAnsiTheme="minorHAnsi" w:cstheme="minorHAnsi"/>
        </w:rPr>
      </w:pPr>
      <w:r w:rsidRPr="00140245">
        <w:rPr>
          <w:rFonts w:asciiTheme="minorHAnsi" w:hAnsiTheme="minorHAnsi" w:cstheme="minorHAnsi"/>
        </w:rPr>
        <w:t>Offered</w:t>
      </w:r>
      <w:r w:rsidR="00C62B59" w:rsidRPr="00140245">
        <w:rPr>
          <w:rFonts w:asciiTheme="minorHAnsi" w:hAnsiTheme="minorHAnsi" w:cstheme="minorHAnsi"/>
          <w:b/>
          <w:bCs/>
        </w:rPr>
        <w:t>VDI</w:t>
      </w:r>
      <w:r w:rsidR="00C62B59" w:rsidRPr="00140245">
        <w:rPr>
          <w:rFonts w:asciiTheme="minorHAnsi" w:hAnsiTheme="minorHAnsi" w:cstheme="minorHAnsi"/>
        </w:rPr>
        <w:t xml:space="preserve"> business continuity and </w:t>
      </w:r>
      <w:r w:rsidRPr="00140245">
        <w:rPr>
          <w:rFonts w:asciiTheme="minorHAnsi" w:hAnsiTheme="minorHAnsi" w:cstheme="minorHAnsi"/>
        </w:rPr>
        <w:t>disaster</w:t>
      </w:r>
      <w:r w:rsidR="00C62B59" w:rsidRPr="00140245">
        <w:rPr>
          <w:rFonts w:asciiTheme="minorHAnsi" w:hAnsiTheme="minorHAnsi" w:cstheme="minorHAnsi"/>
        </w:rPr>
        <w:t xml:space="preserve"> recovery to the computer through </w:t>
      </w:r>
      <w:r w:rsidR="00F0439F" w:rsidRPr="00140245">
        <w:rPr>
          <w:rFonts w:asciiTheme="minorHAnsi" w:hAnsiTheme="minorHAnsi" w:cstheme="minorHAnsi"/>
        </w:rPr>
        <w:t xml:space="preserve">the </w:t>
      </w:r>
      <w:r w:rsidR="00F0439F" w:rsidRPr="00140245">
        <w:rPr>
          <w:rFonts w:asciiTheme="minorHAnsi" w:hAnsiTheme="minorHAnsi" w:cstheme="minorHAnsi"/>
          <w:b/>
          <w:bCs/>
        </w:rPr>
        <w:t>Vsphere</w:t>
      </w:r>
      <w:r w:rsidR="00C62B59" w:rsidRPr="00140245">
        <w:rPr>
          <w:rFonts w:asciiTheme="minorHAnsi" w:hAnsiTheme="minorHAnsi" w:cstheme="minorHAnsi"/>
        </w:rPr>
        <w:t>.</w:t>
      </w:r>
    </w:p>
    <w:p w:rsidR="00C62B59" w:rsidRPr="00140245" w:rsidRDefault="005D3886" w:rsidP="00762331">
      <w:pPr>
        <w:pStyle w:val="ListParagraph"/>
        <w:numPr>
          <w:ilvl w:val="2"/>
          <w:numId w:val="6"/>
        </w:numPr>
        <w:spacing w:after="0" w:line="240" w:lineRule="auto"/>
        <w:ind w:left="720"/>
        <w:jc w:val="both"/>
        <w:rPr>
          <w:rFonts w:asciiTheme="minorHAnsi" w:hAnsiTheme="minorHAnsi" w:cstheme="minorHAnsi"/>
        </w:rPr>
      </w:pPr>
      <w:r w:rsidRPr="00140245">
        <w:rPr>
          <w:rFonts w:asciiTheme="minorHAnsi" w:hAnsiTheme="minorHAnsi" w:cstheme="minorHAnsi"/>
        </w:rPr>
        <w:t>I</w:t>
      </w:r>
      <w:r w:rsidR="00C62B59" w:rsidRPr="00140245">
        <w:rPr>
          <w:rFonts w:asciiTheme="minorHAnsi" w:hAnsiTheme="minorHAnsi" w:cstheme="minorHAnsi"/>
        </w:rPr>
        <w:t>mplemented application v</w:t>
      </w:r>
      <w:r w:rsidRPr="00140245">
        <w:rPr>
          <w:rFonts w:asciiTheme="minorHAnsi" w:hAnsiTheme="minorHAnsi" w:cstheme="minorHAnsi"/>
        </w:rPr>
        <w:t xml:space="preserve">irtualization using </w:t>
      </w:r>
      <w:r w:rsidRPr="00140245">
        <w:rPr>
          <w:rFonts w:asciiTheme="minorHAnsi" w:hAnsiTheme="minorHAnsi" w:cstheme="minorHAnsi"/>
          <w:b/>
          <w:bCs/>
        </w:rPr>
        <w:t>ThinApp 4</w:t>
      </w:r>
      <w:r w:rsidR="00C62B59" w:rsidRPr="00140245">
        <w:rPr>
          <w:rFonts w:asciiTheme="minorHAnsi" w:hAnsiTheme="minorHAnsi" w:cstheme="minorHAnsi"/>
          <w:b/>
          <w:bCs/>
        </w:rPr>
        <w:t>.5</w:t>
      </w:r>
      <w:r w:rsidR="00C62B59" w:rsidRPr="00140245">
        <w:rPr>
          <w:rFonts w:asciiTheme="minorHAnsi" w:hAnsiTheme="minorHAnsi" w:cstheme="minorHAnsi"/>
        </w:rPr>
        <w:t xml:space="preserve"> growing mobility.</w:t>
      </w:r>
    </w:p>
    <w:p w:rsidR="005D3886" w:rsidRPr="00140245" w:rsidRDefault="00C62B59" w:rsidP="00762331">
      <w:pPr>
        <w:pStyle w:val="ListParagraph"/>
        <w:numPr>
          <w:ilvl w:val="2"/>
          <w:numId w:val="6"/>
        </w:numPr>
        <w:spacing w:after="0" w:line="240" w:lineRule="auto"/>
        <w:ind w:left="720"/>
        <w:jc w:val="both"/>
        <w:rPr>
          <w:rFonts w:asciiTheme="minorHAnsi" w:hAnsiTheme="minorHAnsi" w:cstheme="minorHAnsi"/>
        </w:rPr>
      </w:pPr>
      <w:r w:rsidRPr="00140245">
        <w:rPr>
          <w:rFonts w:asciiTheme="minorHAnsi" w:hAnsiTheme="minorHAnsi" w:cstheme="minorHAnsi"/>
        </w:rPr>
        <w:t xml:space="preserve">Used </w:t>
      </w:r>
      <w:r w:rsidRPr="00140245">
        <w:rPr>
          <w:rFonts w:asciiTheme="minorHAnsi" w:hAnsiTheme="minorHAnsi" w:cstheme="minorHAnsi"/>
          <w:b/>
          <w:bCs/>
        </w:rPr>
        <w:t>ThinApp Converter</w:t>
      </w:r>
      <w:r w:rsidRPr="00140245">
        <w:rPr>
          <w:rFonts w:asciiTheme="minorHAnsi" w:hAnsiTheme="minorHAnsi" w:cstheme="minorHAnsi"/>
        </w:rPr>
        <w:t xml:space="preserve"> for application conversion and administration</w:t>
      </w:r>
      <w:r w:rsidR="0044589A" w:rsidRPr="00140245">
        <w:rPr>
          <w:rFonts w:asciiTheme="minorHAnsi" w:hAnsiTheme="minorHAnsi" w:cstheme="minorHAnsi"/>
        </w:rPr>
        <w:t>.</w:t>
      </w:r>
    </w:p>
    <w:p w:rsidR="0044589A" w:rsidRPr="00140245" w:rsidRDefault="0044589A" w:rsidP="00762331">
      <w:pPr>
        <w:pStyle w:val="ListParagraph"/>
        <w:numPr>
          <w:ilvl w:val="0"/>
          <w:numId w:val="6"/>
        </w:numPr>
        <w:spacing w:after="0" w:line="240" w:lineRule="auto"/>
        <w:contextualSpacing/>
        <w:jc w:val="both"/>
        <w:rPr>
          <w:rFonts w:asciiTheme="minorHAnsi" w:hAnsiTheme="minorHAnsi" w:cstheme="minorHAnsi"/>
          <w:color w:val="333333"/>
        </w:rPr>
      </w:pPr>
      <w:r w:rsidRPr="00140245">
        <w:rPr>
          <w:rFonts w:asciiTheme="minorHAnsi" w:eastAsia="Arial" w:hAnsiTheme="minorHAnsi" w:cstheme="minorHAnsi"/>
          <w:highlight w:val="white"/>
        </w:rPr>
        <w:t xml:space="preserve">Worked on </w:t>
      </w:r>
      <w:r w:rsidRPr="00140245">
        <w:rPr>
          <w:rFonts w:asciiTheme="minorHAnsi" w:eastAsia="Arial" w:hAnsiTheme="minorHAnsi" w:cstheme="minorHAnsi"/>
          <w:b/>
          <w:bCs/>
          <w:highlight w:val="white"/>
        </w:rPr>
        <w:t xml:space="preserve">Windows Server 2008 </w:t>
      </w:r>
      <w:r w:rsidRPr="00140245">
        <w:rPr>
          <w:rFonts w:asciiTheme="minorHAnsi" w:eastAsia="Arial" w:hAnsiTheme="minorHAnsi" w:cstheme="minorHAnsi"/>
          <w:highlight w:val="white"/>
        </w:rPr>
        <w:t>clustering and worked on failover configuration on windows on Unscheduled and Scheduled Outages</w:t>
      </w:r>
      <w:r w:rsidRPr="00140245">
        <w:rPr>
          <w:rFonts w:asciiTheme="minorHAnsi" w:eastAsia="Arial" w:hAnsiTheme="minorHAnsi" w:cstheme="minorHAnsi"/>
        </w:rPr>
        <w:t>.</w:t>
      </w:r>
    </w:p>
    <w:p w:rsidR="00034540" w:rsidRPr="00140245" w:rsidRDefault="00034540" w:rsidP="00762331">
      <w:pPr>
        <w:pStyle w:val="ListParagraph"/>
        <w:numPr>
          <w:ilvl w:val="0"/>
          <w:numId w:val="6"/>
        </w:numPr>
        <w:spacing w:after="0" w:line="240" w:lineRule="auto"/>
        <w:contextualSpacing/>
        <w:jc w:val="both"/>
        <w:rPr>
          <w:rFonts w:asciiTheme="minorHAnsi" w:hAnsiTheme="minorHAnsi" w:cstheme="minorHAnsi"/>
          <w:color w:val="333333"/>
        </w:rPr>
      </w:pPr>
      <w:r w:rsidRPr="00140245">
        <w:rPr>
          <w:rFonts w:asciiTheme="minorHAnsi" w:hAnsiTheme="minorHAnsi" w:cstheme="minorHAnsi"/>
          <w:color w:val="333333"/>
          <w:shd w:val="clear" w:color="auto" w:fill="FFFFFF"/>
        </w:rPr>
        <w:t xml:space="preserve">Good understanding of the </w:t>
      </w:r>
      <w:r w:rsidRPr="00140245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>SCCM</w:t>
      </w:r>
      <w:r w:rsidRPr="00140245">
        <w:rPr>
          <w:rFonts w:asciiTheme="minorHAnsi" w:hAnsiTheme="minorHAnsi" w:cstheme="minorHAnsi"/>
          <w:color w:val="333333"/>
          <w:shd w:val="clear" w:color="auto" w:fill="FFFFFF"/>
        </w:rPr>
        <w:t xml:space="preserve"> infrastructure including boundaries, site server roles, and parent/child relationships in order to troubleshoot </w:t>
      </w:r>
      <w:r w:rsidRPr="00140245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>SCCM 2012</w:t>
      </w:r>
      <w:r w:rsidRPr="00140245">
        <w:rPr>
          <w:rFonts w:asciiTheme="minorHAnsi" w:hAnsiTheme="minorHAnsi" w:cstheme="minorHAnsi"/>
          <w:color w:val="333333"/>
          <w:shd w:val="clear" w:color="auto" w:fill="FFFFFF"/>
        </w:rPr>
        <w:t xml:space="preserve"> related issues.</w:t>
      </w:r>
    </w:p>
    <w:p w:rsidR="00691DF9" w:rsidRPr="00140245" w:rsidRDefault="00691DF9" w:rsidP="00762331">
      <w:pPr>
        <w:pStyle w:val="ColorfulList-Accent11"/>
        <w:numPr>
          <w:ilvl w:val="0"/>
          <w:numId w:val="6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140245">
        <w:rPr>
          <w:rFonts w:asciiTheme="minorHAnsi" w:hAnsiTheme="minorHAnsi" w:cstheme="minorHAnsi"/>
          <w:color w:val="000000"/>
          <w:sz w:val="22"/>
          <w:szCs w:val="22"/>
          <w:lang w:bidi="hi-IN"/>
        </w:rPr>
        <w:t xml:space="preserve">Experience in </w:t>
      </w:r>
      <w:r w:rsidRPr="00140245">
        <w:rPr>
          <w:rFonts w:asciiTheme="minorHAnsi" w:hAnsiTheme="minorHAnsi" w:cstheme="minorHAnsi"/>
          <w:b/>
          <w:bCs/>
          <w:color w:val="000000"/>
          <w:sz w:val="22"/>
          <w:szCs w:val="22"/>
          <w:lang w:bidi="hi-IN"/>
        </w:rPr>
        <w:t>Automation</w:t>
      </w:r>
      <w:r w:rsidRPr="00140245">
        <w:rPr>
          <w:rFonts w:asciiTheme="minorHAnsi" w:hAnsiTheme="minorHAnsi" w:cstheme="minorHAnsi"/>
          <w:color w:val="000000"/>
          <w:sz w:val="22"/>
          <w:szCs w:val="22"/>
          <w:lang w:bidi="hi-IN"/>
        </w:rPr>
        <w:t xml:space="preserve"> tasks using scripts and/or </w:t>
      </w:r>
      <w:r w:rsidRPr="00140245">
        <w:rPr>
          <w:rFonts w:asciiTheme="minorHAnsi" w:hAnsiTheme="minorHAnsi" w:cstheme="minorHAnsi"/>
          <w:b/>
          <w:bCs/>
          <w:color w:val="000000"/>
          <w:sz w:val="22"/>
          <w:szCs w:val="22"/>
          <w:lang w:bidi="hi-IN"/>
        </w:rPr>
        <w:t>vRealize Orchestrator</w:t>
      </w:r>
      <w:r w:rsidRPr="00140245">
        <w:rPr>
          <w:rFonts w:asciiTheme="minorHAnsi" w:hAnsiTheme="minorHAnsi" w:cstheme="minorHAnsi"/>
          <w:color w:val="000000"/>
          <w:sz w:val="22"/>
          <w:szCs w:val="22"/>
          <w:lang w:bidi="hi-IN"/>
        </w:rPr>
        <w:t>.</w:t>
      </w:r>
    </w:p>
    <w:p w:rsidR="00691DF9" w:rsidRPr="00140245" w:rsidRDefault="00691DF9" w:rsidP="00762331">
      <w:pPr>
        <w:pStyle w:val="ColorfulList-Accent11"/>
        <w:numPr>
          <w:ilvl w:val="0"/>
          <w:numId w:val="6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140245">
        <w:rPr>
          <w:rFonts w:asciiTheme="minorHAnsi" w:hAnsiTheme="minorHAnsi" w:cstheme="minorHAnsi"/>
          <w:sz w:val="22"/>
          <w:szCs w:val="22"/>
          <w:shd w:val="clear" w:color="auto" w:fill="FFFFFF"/>
        </w:rPr>
        <w:t>Used information gathered to develop an environment that resolves critical issues through automation and orchestration.</w:t>
      </w:r>
    </w:p>
    <w:p w:rsidR="00E56146" w:rsidRPr="00140245" w:rsidRDefault="00E56146" w:rsidP="00762331">
      <w:pPr>
        <w:pStyle w:val="ListParagraph"/>
        <w:numPr>
          <w:ilvl w:val="0"/>
          <w:numId w:val="6"/>
        </w:numPr>
        <w:spacing w:after="0" w:line="240" w:lineRule="auto"/>
        <w:contextualSpacing/>
        <w:rPr>
          <w:rFonts w:asciiTheme="minorHAnsi" w:hAnsiTheme="minorHAnsi" w:cstheme="minorHAnsi"/>
          <w:b/>
          <w:color w:val="333333"/>
        </w:rPr>
      </w:pPr>
      <w:r w:rsidRPr="00140245">
        <w:rPr>
          <w:rFonts w:asciiTheme="minorHAnsi" w:hAnsiTheme="minorHAnsi" w:cstheme="minorHAnsi"/>
          <w:color w:val="333333"/>
          <w:shd w:val="clear" w:color="auto" w:fill="FFFFFF"/>
        </w:rPr>
        <w:t xml:space="preserve">Worked with </w:t>
      </w:r>
      <w:r w:rsidRPr="00140245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>Net stat, Prstat, Iostat</w:t>
      </w:r>
      <w:r w:rsidRPr="00140245">
        <w:rPr>
          <w:rFonts w:asciiTheme="minorHAnsi" w:hAnsiTheme="minorHAnsi" w:cstheme="minorHAnsi"/>
          <w:color w:val="333333"/>
          <w:shd w:val="clear" w:color="auto" w:fill="FFFFFF"/>
        </w:rPr>
        <w:t xml:space="preserve"> monitoring commands,Control System behavior through </w:t>
      </w:r>
      <w:r w:rsidRPr="00140245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>Boot PROM.</w:t>
      </w:r>
    </w:p>
    <w:p w:rsidR="005D3886" w:rsidRPr="00140245" w:rsidRDefault="005D3886" w:rsidP="00762331">
      <w:pPr>
        <w:pStyle w:val="ListParagraph"/>
        <w:numPr>
          <w:ilvl w:val="2"/>
          <w:numId w:val="6"/>
        </w:numPr>
        <w:spacing w:after="0" w:line="240" w:lineRule="auto"/>
        <w:ind w:left="720"/>
        <w:jc w:val="both"/>
        <w:rPr>
          <w:rFonts w:asciiTheme="minorHAnsi" w:hAnsiTheme="minorHAnsi" w:cstheme="minorHAnsi"/>
        </w:rPr>
      </w:pPr>
      <w:r w:rsidRPr="00140245">
        <w:rPr>
          <w:rFonts w:asciiTheme="minorHAnsi" w:hAnsiTheme="minorHAnsi" w:cstheme="minorHAnsi"/>
        </w:rPr>
        <w:t>Applied</w:t>
      </w:r>
      <w:r w:rsidR="00C62B59" w:rsidRPr="00140245">
        <w:rPr>
          <w:rFonts w:asciiTheme="minorHAnsi" w:hAnsiTheme="minorHAnsi" w:cstheme="minorHAnsi"/>
        </w:rPr>
        <w:t xml:space="preserve"> rapid </w:t>
      </w:r>
      <w:r w:rsidR="00C62B59" w:rsidRPr="00140245">
        <w:rPr>
          <w:rFonts w:asciiTheme="minorHAnsi" w:hAnsiTheme="minorHAnsi" w:cstheme="minorHAnsi"/>
          <w:b/>
          <w:bCs/>
        </w:rPr>
        <w:t xml:space="preserve">VM </w:t>
      </w:r>
      <w:r w:rsidR="00F0439F" w:rsidRPr="00140245">
        <w:rPr>
          <w:rFonts w:asciiTheme="minorHAnsi" w:hAnsiTheme="minorHAnsi" w:cstheme="minorHAnsi"/>
          <w:b/>
          <w:bCs/>
        </w:rPr>
        <w:t>deployment</w:t>
      </w:r>
      <w:r w:rsidR="00F0439F" w:rsidRPr="00140245">
        <w:rPr>
          <w:rFonts w:asciiTheme="minorHAnsi" w:hAnsiTheme="minorHAnsi" w:cstheme="minorHAnsi"/>
        </w:rPr>
        <w:t>, preparing</w:t>
      </w:r>
      <w:r w:rsidR="00C62B59" w:rsidRPr="00140245">
        <w:rPr>
          <w:rFonts w:asciiTheme="minorHAnsi" w:hAnsiTheme="minorHAnsi" w:cstheme="minorHAnsi"/>
          <w:b/>
          <w:bCs/>
        </w:rPr>
        <w:t>templates, cloning and exporting VM to OVF format</w:t>
      </w:r>
      <w:r w:rsidR="00C62B59" w:rsidRPr="00140245">
        <w:rPr>
          <w:rFonts w:asciiTheme="minorHAnsi" w:hAnsiTheme="minorHAnsi" w:cstheme="minorHAnsi"/>
        </w:rPr>
        <w:t>.</w:t>
      </w:r>
    </w:p>
    <w:p w:rsidR="004D0363" w:rsidRPr="00140245" w:rsidRDefault="004D0363" w:rsidP="00762331">
      <w:pPr>
        <w:pStyle w:val="ListParagraph"/>
        <w:numPr>
          <w:ilvl w:val="2"/>
          <w:numId w:val="6"/>
        </w:numPr>
        <w:spacing w:after="0" w:line="240" w:lineRule="auto"/>
        <w:ind w:left="720"/>
        <w:jc w:val="both"/>
        <w:rPr>
          <w:rFonts w:asciiTheme="minorHAnsi" w:hAnsiTheme="minorHAnsi" w:cstheme="minorHAnsi"/>
        </w:rPr>
      </w:pPr>
      <w:r w:rsidRPr="00140245">
        <w:rPr>
          <w:rFonts w:asciiTheme="minorHAnsi" w:hAnsiTheme="minorHAnsi" w:cstheme="minorHAnsi"/>
        </w:rPr>
        <w:t xml:space="preserve">Streamlined deployment of new servers, improving system standardization, and allowing for coordinated </w:t>
      </w:r>
      <w:r w:rsidRPr="00140245">
        <w:rPr>
          <w:rFonts w:asciiTheme="minorHAnsi" w:hAnsiTheme="minorHAnsi" w:cstheme="minorHAnsi"/>
          <w:b/>
          <w:bCs/>
        </w:rPr>
        <w:t>host-based firewalls</w:t>
      </w:r>
      <w:r w:rsidRPr="00140245">
        <w:rPr>
          <w:rFonts w:asciiTheme="minorHAnsi" w:hAnsiTheme="minorHAnsi" w:cstheme="minorHAnsi"/>
          <w:color w:val="000000"/>
          <w:shd w:val="clear" w:color="auto" w:fill="FFFFFF"/>
        </w:rPr>
        <w:t>.</w:t>
      </w:r>
    </w:p>
    <w:p w:rsidR="001944D7" w:rsidRPr="00140245" w:rsidRDefault="001944D7" w:rsidP="00762331">
      <w:pPr>
        <w:pStyle w:val="ListParagraph"/>
        <w:numPr>
          <w:ilvl w:val="2"/>
          <w:numId w:val="6"/>
        </w:numPr>
        <w:spacing w:after="0" w:line="240" w:lineRule="auto"/>
        <w:ind w:left="720"/>
        <w:jc w:val="both"/>
        <w:rPr>
          <w:rFonts w:asciiTheme="minorHAnsi" w:hAnsiTheme="minorHAnsi" w:cstheme="minorHAnsi"/>
        </w:rPr>
      </w:pPr>
      <w:r w:rsidRPr="00140245">
        <w:rPr>
          <w:rFonts w:asciiTheme="minorHAnsi" w:hAnsiTheme="minorHAnsi" w:cstheme="minorHAnsi"/>
          <w:color w:val="333333"/>
          <w:shd w:val="clear" w:color="auto" w:fill="FFFFFF"/>
        </w:rPr>
        <w:t>Troubleshooted various issues related to</w:t>
      </w:r>
      <w:r w:rsidRPr="00140245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140245">
        <w:rPr>
          <w:rStyle w:val="Strong"/>
          <w:rFonts w:asciiTheme="minorHAnsi" w:hAnsiTheme="minorHAnsi" w:cstheme="minorHAnsi"/>
          <w:color w:val="333333"/>
          <w:bdr w:val="none" w:sz="0" w:space="0" w:color="auto" w:frame="1"/>
          <w:shd w:val="clear" w:color="auto" w:fill="FFFFFF"/>
        </w:rPr>
        <w:t>Citrix resource manager</w:t>
      </w:r>
      <w:r w:rsidRPr="00140245">
        <w:rPr>
          <w:rFonts w:asciiTheme="minorHAnsi" w:hAnsiTheme="minorHAnsi" w:cstheme="minorHAnsi"/>
          <w:color w:val="333333"/>
          <w:shd w:val="clear" w:color="auto" w:fill="FFFFFF"/>
        </w:rPr>
        <w:t>,</w:t>
      </w:r>
      <w:r w:rsidRPr="00140245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140245">
        <w:rPr>
          <w:rStyle w:val="Strong"/>
          <w:rFonts w:asciiTheme="minorHAnsi" w:hAnsiTheme="minorHAnsi" w:cstheme="minorHAnsi"/>
          <w:color w:val="333333"/>
          <w:bdr w:val="none" w:sz="0" w:space="0" w:color="auto" w:frame="1"/>
          <w:shd w:val="clear" w:color="auto" w:fill="FFFFFF"/>
        </w:rPr>
        <w:t>Printers</w:t>
      </w:r>
      <w:r w:rsidRPr="00140245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140245">
        <w:rPr>
          <w:rFonts w:asciiTheme="minorHAnsi" w:hAnsiTheme="minorHAnsi" w:cstheme="minorHAnsi"/>
          <w:color w:val="333333"/>
          <w:shd w:val="clear" w:color="auto" w:fill="FFFFFF"/>
        </w:rPr>
        <w:t>etc.</w:t>
      </w:r>
    </w:p>
    <w:p w:rsidR="001944D7" w:rsidRPr="00140245" w:rsidRDefault="001944D7" w:rsidP="00762331">
      <w:pPr>
        <w:pStyle w:val="ListParagraph"/>
        <w:numPr>
          <w:ilvl w:val="2"/>
          <w:numId w:val="6"/>
        </w:numPr>
        <w:spacing w:after="0" w:line="240" w:lineRule="auto"/>
        <w:ind w:left="720"/>
        <w:jc w:val="both"/>
        <w:rPr>
          <w:rFonts w:asciiTheme="minorHAnsi" w:hAnsiTheme="minorHAnsi" w:cstheme="minorHAnsi"/>
        </w:rPr>
      </w:pPr>
      <w:r w:rsidRPr="00140245">
        <w:rPr>
          <w:rFonts w:asciiTheme="minorHAnsi" w:hAnsiTheme="minorHAnsi" w:cstheme="minorHAnsi"/>
          <w:color w:val="333333"/>
          <w:shd w:val="clear" w:color="auto" w:fill="FFFFFF"/>
        </w:rPr>
        <w:t>Developed</w:t>
      </w:r>
      <w:r w:rsidRPr="00140245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140245">
        <w:rPr>
          <w:rStyle w:val="Strong"/>
          <w:rFonts w:asciiTheme="minorHAnsi" w:hAnsiTheme="minorHAnsi" w:cstheme="minorHAnsi"/>
          <w:color w:val="333333"/>
          <w:bdr w:val="none" w:sz="0" w:space="0" w:color="auto" w:frame="1"/>
          <w:shd w:val="clear" w:color="auto" w:fill="FFFFFF"/>
        </w:rPr>
        <w:t>Virtual apps</w:t>
      </w:r>
      <w:r w:rsidRPr="00140245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140245">
        <w:rPr>
          <w:rFonts w:asciiTheme="minorHAnsi" w:hAnsiTheme="minorHAnsi" w:cstheme="minorHAnsi"/>
          <w:color w:val="333333"/>
          <w:shd w:val="clear" w:color="auto" w:fill="FFFFFF"/>
        </w:rPr>
        <w:t>for in-house client server applications through</w:t>
      </w:r>
      <w:r w:rsidRPr="00140245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140245">
        <w:rPr>
          <w:rStyle w:val="Strong"/>
          <w:rFonts w:asciiTheme="minorHAnsi" w:hAnsiTheme="minorHAnsi" w:cstheme="minorHAnsi"/>
          <w:color w:val="333333"/>
          <w:bdr w:val="none" w:sz="0" w:space="0" w:color="auto" w:frame="1"/>
          <w:shd w:val="clear" w:color="auto" w:fill="FFFFFF"/>
        </w:rPr>
        <w:t>Citrix Streaming profiler 6.5/6.0/5.2</w:t>
      </w:r>
      <w:r w:rsidRPr="00140245">
        <w:rPr>
          <w:rFonts w:asciiTheme="minorHAnsi" w:hAnsiTheme="minorHAnsi" w:cstheme="minorHAnsi"/>
          <w:color w:val="333333"/>
          <w:shd w:val="clear" w:color="auto" w:fill="FFFFFF"/>
        </w:rPr>
        <w:t>.</w:t>
      </w:r>
    </w:p>
    <w:p w:rsidR="005D3886" w:rsidRPr="00140245" w:rsidRDefault="005D3886" w:rsidP="00762331">
      <w:pPr>
        <w:pStyle w:val="ListParagraph"/>
        <w:numPr>
          <w:ilvl w:val="2"/>
          <w:numId w:val="6"/>
        </w:numPr>
        <w:spacing w:after="0" w:line="240" w:lineRule="auto"/>
        <w:ind w:left="720"/>
        <w:jc w:val="both"/>
        <w:rPr>
          <w:rFonts w:asciiTheme="minorHAnsi" w:hAnsiTheme="minorHAnsi" w:cstheme="minorHAnsi"/>
        </w:rPr>
      </w:pPr>
      <w:r w:rsidRPr="00140245">
        <w:rPr>
          <w:rFonts w:asciiTheme="minorHAnsi" w:hAnsiTheme="minorHAnsi" w:cstheme="minorHAnsi"/>
        </w:rPr>
        <w:t xml:space="preserve">Assisted and documented the backup history, disaster recovery events and the method to recuperate the data being replicated by </w:t>
      </w:r>
      <w:r w:rsidR="007B245C" w:rsidRPr="00140245">
        <w:rPr>
          <w:rFonts w:asciiTheme="minorHAnsi" w:hAnsiTheme="minorHAnsi" w:cstheme="minorHAnsi"/>
        </w:rPr>
        <w:t>snapshots</w:t>
      </w:r>
      <w:r w:rsidR="00F0439F" w:rsidRPr="00140245">
        <w:rPr>
          <w:rFonts w:asciiTheme="minorHAnsi" w:hAnsiTheme="minorHAnsi" w:cstheme="minorHAnsi"/>
        </w:rPr>
        <w:t>of</w:t>
      </w:r>
      <w:r w:rsidRPr="00140245">
        <w:rPr>
          <w:rFonts w:asciiTheme="minorHAnsi" w:hAnsiTheme="minorHAnsi" w:cstheme="minorHAnsi"/>
        </w:rPr>
        <w:t xml:space="preserve"> the remote site.</w:t>
      </w:r>
    </w:p>
    <w:p w:rsidR="00B64DB7" w:rsidRPr="00140245" w:rsidRDefault="00B64DB7" w:rsidP="00762331">
      <w:pPr>
        <w:numPr>
          <w:ilvl w:val="0"/>
          <w:numId w:val="6"/>
        </w:numPr>
        <w:spacing w:line="269" w:lineRule="auto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402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Configuration and Troubleshooting issues in </w:t>
      </w:r>
      <w:r w:rsidRPr="0014024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NetApp and CX</w:t>
      </w:r>
      <w:r w:rsidRPr="001402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storage.</w:t>
      </w:r>
    </w:p>
    <w:p w:rsidR="00B64DB7" w:rsidRPr="00140245" w:rsidRDefault="00B64DB7" w:rsidP="00762331">
      <w:pPr>
        <w:numPr>
          <w:ilvl w:val="0"/>
          <w:numId w:val="6"/>
        </w:numPr>
        <w:spacing w:line="269" w:lineRule="auto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40245">
        <w:rPr>
          <w:rFonts w:asciiTheme="minorHAnsi" w:hAnsiTheme="minorHAnsi" w:cstheme="minorHAnsi"/>
          <w:color w:val="000000" w:themeColor="text1"/>
          <w:sz w:val="22"/>
          <w:szCs w:val="22"/>
        </w:rPr>
        <w:t>Configured aggregates/volumes/qtrees in a netapp filer environment.</w:t>
      </w:r>
    </w:p>
    <w:p w:rsidR="00C62B59" w:rsidRPr="00140245" w:rsidRDefault="005D3886" w:rsidP="00762331">
      <w:pPr>
        <w:pStyle w:val="ListParagraph"/>
        <w:numPr>
          <w:ilvl w:val="2"/>
          <w:numId w:val="6"/>
        </w:numPr>
        <w:spacing w:after="0" w:line="240" w:lineRule="auto"/>
        <w:ind w:left="720"/>
        <w:jc w:val="both"/>
        <w:rPr>
          <w:rFonts w:asciiTheme="minorHAnsi" w:hAnsiTheme="minorHAnsi" w:cstheme="minorHAnsi"/>
        </w:rPr>
      </w:pPr>
      <w:r w:rsidRPr="00140245">
        <w:rPr>
          <w:rFonts w:asciiTheme="minorHAnsi" w:hAnsiTheme="minorHAnsi" w:cstheme="minorHAnsi"/>
        </w:rPr>
        <w:t xml:space="preserve">Deliberately carried out disaster recovery of </w:t>
      </w:r>
      <w:r w:rsidRPr="00140245">
        <w:rPr>
          <w:rFonts w:asciiTheme="minorHAnsi" w:hAnsiTheme="minorHAnsi" w:cstheme="minorHAnsi"/>
          <w:b/>
          <w:bCs/>
        </w:rPr>
        <w:t>SAN Storage</w:t>
      </w:r>
      <w:r w:rsidRPr="00140245">
        <w:rPr>
          <w:rFonts w:asciiTheme="minorHAnsi" w:hAnsiTheme="minorHAnsi" w:cstheme="minorHAnsi"/>
        </w:rPr>
        <w:t>.</w:t>
      </w:r>
    </w:p>
    <w:p w:rsidR="00CF4B7E" w:rsidRPr="00140245" w:rsidRDefault="00512337" w:rsidP="00762331">
      <w:pPr>
        <w:pStyle w:val="ListParagraph"/>
        <w:numPr>
          <w:ilvl w:val="2"/>
          <w:numId w:val="6"/>
        </w:numPr>
        <w:spacing w:after="0" w:line="240" w:lineRule="auto"/>
        <w:ind w:left="720"/>
        <w:jc w:val="both"/>
        <w:rPr>
          <w:rFonts w:asciiTheme="minorHAnsi" w:hAnsiTheme="minorHAnsi" w:cstheme="minorHAnsi"/>
        </w:rPr>
      </w:pPr>
      <w:r w:rsidRPr="00140245">
        <w:rPr>
          <w:rFonts w:asciiTheme="minorHAnsi" w:hAnsiTheme="minorHAnsi" w:cstheme="minorHAnsi"/>
        </w:rPr>
        <w:t>Experience in managing  VMware</w:t>
      </w:r>
      <w:r w:rsidRPr="00140245">
        <w:rPr>
          <w:rFonts w:asciiTheme="minorHAnsi" w:hAnsiTheme="minorHAnsi" w:cstheme="minorHAnsi"/>
          <w:b/>
          <w:bCs/>
        </w:rPr>
        <w:t>Active directory Exchange and MS Exchange</w:t>
      </w:r>
      <w:r w:rsidR="00CB5422" w:rsidRPr="00140245">
        <w:rPr>
          <w:rFonts w:asciiTheme="minorHAnsi" w:hAnsiTheme="minorHAnsi" w:cstheme="minorHAnsi"/>
          <w:b/>
          <w:bCs/>
        </w:rPr>
        <w:t xml:space="preserve"> 2013.</w:t>
      </w:r>
    </w:p>
    <w:p w:rsidR="00CF4B7E" w:rsidRPr="00140245" w:rsidRDefault="00CF4B7E" w:rsidP="00762331">
      <w:pPr>
        <w:pStyle w:val="ListParagraph"/>
        <w:numPr>
          <w:ilvl w:val="2"/>
          <w:numId w:val="6"/>
        </w:numPr>
        <w:spacing w:after="0" w:line="240" w:lineRule="auto"/>
        <w:ind w:left="720"/>
        <w:jc w:val="both"/>
        <w:rPr>
          <w:rFonts w:asciiTheme="minorHAnsi" w:hAnsiTheme="minorHAnsi" w:cstheme="minorHAnsi"/>
        </w:rPr>
      </w:pPr>
      <w:r w:rsidRPr="00140245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140245">
        <w:rPr>
          <w:rFonts w:asciiTheme="minorHAnsi" w:hAnsiTheme="minorHAnsi" w:cstheme="minorHAnsi"/>
          <w:b/>
          <w:bCs/>
          <w:shd w:val="clear" w:color="auto" w:fill="FFFFFF"/>
        </w:rPr>
        <w:t>DFSR</w:t>
      </w:r>
      <w:r w:rsidRPr="00140245">
        <w:rPr>
          <w:rFonts w:asciiTheme="minorHAnsi" w:hAnsiTheme="minorHAnsi" w:cstheme="minorHAnsi"/>
          <w:shd w:val="clear" w:color="auto" w:fill="FFFFFF"/>
        </w:rPr>
        <w:t xml:space="preserve"> to include basic replication concepts and administration using the previous tools</w:t>
      </w:r>
      <w:r w:rsidRPr="00140245">
        <w:rPr>
          <w:rStyle w:val="apple-converted-space"/>
          <w:rFonts w:asciiTheme="minorHAnsi" w:hAnsiTheme="minorHAnsi" w:cstheme="minorHAnsi"/>
          <w:color w:val="454545"/>
          <w:shd w:val="clear" w:color="auto" w:fill="FFFFFF"/>
        </w:rPr>
        <w:t> </w:t>
      </w:r>
      <w:r w:rsidRPr="00140245">
        <w:rPr>
          <w:rStyle w:val="Strong"/>
          <w:rFonts w:asciiTheme="minorHAnsi" w:hAnsiTheme="minorHAnsi" w:cstheme="minorHAnsi"/>
          <w:b w:val="0"/>
          <w:bCs w:val="0"/>
          <w:color w:val="454545"/>
          <w:bdr w:val="none" w:sz="0" w:space="0" w:color="auto" w:frame="1"/>
          <w:shd w:val="clear" w:color="auto" w:fill="FFFFFF"/>
        </w:rPr>
        <w:t>DfsMgmt.msc</w:t>
      </w:r>
      <w:r w:rsidRPr="00140245">
        <w:rPr>
          <w:rStyle w:val="apple-converted-space"/>
          <w:rFonts w:asciiTheme="minorHAnsi" w:hAnsiTheme="minorHAnsi" w:cstheme="minorHAnsi"/>
          <w:color w:val="454545"/>
          <w:shd w:val="clear" w:color="auto" w:fill="FFFFFF"/>
        </w:rPr>
        <w:t> </w:t>
      </w:r>
      <w:r w:rsidRPr="00140245">
        <w:rPr>
          <w:rFonts w:asciiTheme="minorHAnsi" w:hAnsiTheme="minorHAnsi" w:cstheme="minorHAnsi"/>
          <w:shd w:val="clear" w:color="auto" w:fill="FFFFFF"/>
        </w:rPr>
        <w:t>or</w:t>
      </w:r>
      <w:r w:rsidRPr="00140245">
        <w:rPr>
          <w:rStyle w:val="apple-converted-space"/>
          <w:rFonts w:asciiTheme="minorHAnsi" w:hAnsiTheme="minorHAnsi" w:cstheme="minorHAnsi"/>
          <w:color w:val="454545"/>
          <w:shd w:val="clear" w:color="auto" w:fill="FFFFFF"/>
        </w:rPr>
        <w:t> </w:t>
      </w:r>
      <w:r w:rsidRPr="00140245">
        <w:rPr>
          <w:rStyle w:val="Strong"/>
          <w:rFonts w:asciiTheme="minorHAnsi" w:hAnsiTheme="minorHAnsi" w:cstheme="minorHAnsi"/>
          <w:b w:val="0"/>
          <w:bCs w:val="0"/>
          <w:color w:val="454545"/>
          <w:bdr w:val="none" w:sz="0" w:space="0" w:color="auto" w:frame="1"/>
          <w:shd w:val="clear" w:color="auto" w:fill="FFFFFF"/>
        </w:rPr>
        <w:t>DfsrAdmin.exe</w:t>
      </w:r>
      <w:r w:rsidRPr="00140245">
        <w:rPr>
          <w:rStyle w:val="apple-converted-space"/>
          <w:rFonts w:asciiTheme="minorHAnsi" w:hAnsiTheme="minorHAnsi" w:cstheme="minorHAnsi"/>
          <w:color w:val="454545"/>
          <w:shd w:val="clear" w:color="auto" w:fill="FFFFFF"/>
        </w:rPr>
        <w:t> .</w:t>
      </w:r>
    </w:p>
    <w:p w:rsidR="00034540" w:rsidRPr="00140245" w:rsidRDefault="00034540" w:rsidP="00762331">
      <w:pPr>
        <w:pStyle w:val="ListParagraph"/>
        <w:numPr>
          <w:ilvl w:val="2"/>
          <w:numId w:val="6"/>
        </w:numPr>
        <w:spacing w:after="0" w:line="240" w:lineRule="auto"/>
        <w:ind w:left="720"/>
        <w:jc w:val="both"/>
        <w:rPr>
          <w:rFonts w:asciiTheme="minorHAnsi" w:hAnsiTheme="minorHAnsi" w:cstheme="minorHAnsi"/>
        </w:rPr>
      </w:pPr>
      <w:r w:rsidRPr="00140245">
        <w:rPr>
          <w:rFonts w:asciiTheme="minorHAnsi" w:hAnsiTheme="minorHAnsi" w:cstheme="minorHAnsi"/>
          <w:color w:val="262626"/>
          <w:lang w:bidi="hi-IN"/>
        </w:rPr>
        <w:t xml:space="preserve">Created and edit </w:t>
      </w:r>
      <w:r w:rsidRPr="00140245">
        <w:rPr>
          <w:rFonts w:asciiTheme="minorHAnsi" w:hAnsiTheme="minorHAnsi" w:cstheme="minorHAnsi"/>
          <w:b/>
          <w:bCs/>
          <w:color w:val="262626"/>
          <w:lang w:bidi="hi-IN"/>
        </w:rPr>
        <w:t>MSI i</w:t>
      </w:r>
      <w:r w:rsidRPr="00140245">
        <w:rPr>
          <w:rFonts w:asciiTheme="minorHAnsi" w:hAnsiTheme="minorHAnsi" w:cstheme="minorHAnsi"/>
          <w:color w:val="262626"/>
          <w:lang w:bidi="hi-IN"/>
        </w:rPr>
        <w:t xml:space="preserve">nstallations, patches and transforms using </w:t>
      </w:r>
      <w:r w:rsidRPr="00140245">
        <w:rPr>
          <w:rFonts w:asciiTheme="minorHAnsi" w:hAnsiTheme="minorHAnsi" w:cstheme="minorHAnsi"/>
          <w:b/>
          <w:bCs/>
          <w:color w:val="262626"/>
          <w:lang w:bidi="hi-IN"/>
        </w:rPr>
        <w:t>FlexeraAdim studio.</w:t>
      </w:r>
    </w:p>
    <w:p w:rsidR="00034540" w:rsidRPr="00140245" w:rsidRDefault="00034540" w:rsidP="00762331">
      <w:pPr>
        <w:pStyle w:val="ListParagraph"/>
        <w:numPr>
          <w:ilvl w:val="2"/>
          <w:numId w:val="6"/>
        </w:numPr>
        <w:spacing w:after="0" w:line="240" w:lineRule="auto"/>
        <w:ind w:left="720"/>
        <w:jc w:val="both"/>
        <w:rPr>
          <w:rFonts w:asciiTheme="minorHAnsi" w:hAnsiTheme="minorHAnsi" w:cstheme="minorHAnsi"/>
        </w:rPr>
      </w:pPr>
      <w:r w:rsidRPr="00140245">
        <w:rPr>
          <w:rFonts w:asciiTheme="minorHAnsi" w:hAnsiTheme="minorHAnsi" w:cstheme="minorHAnsi"/>
          <w:color w:val="262626"/>
          <w:lang w:bidi="hi-IN"/>
        </w:rPr>
        <w:t xml:space="preserve">Worked on Advanced </w:t>
      </w:r>
      <w:r w:rsidRPr="00140245">
        <w:rPr>
          <w:rFonts w:asciiTheme="minorHAnsi" w:hAnsiTheme="minorHAnsi" w:cstheme="minorHAnsi"/>
          <w:b/>
          <w:bCs/>
          <w:color w:val="262626"/>
          <w:lang w:bidi="hi-IN"/>
        </w:rPr>
        <w:t>MSI packaging</w:t>
      </w:r>
      <w:r w:rsidRPr="00140245">
        <w:rPr>
          <w:rFonts w:asciiTheme="minorHAnsi" w:hAnsiTheme="minorHAnsi" w:cstheme="minorHAnsi"/>
          <w:color w:val="262626"/>
          <w:lang w:bidi="hi-IN"/>
        </w:rPr>
        <w:t>, customization, and authoring with InstallShield.</w:t>
      </w:r>
    </w:p>
    <w:p w:rsidR="0030739D" w:rsidRPr="00140245" w:rsidRDefault="0030739D" w:rsidP="00762331">
      <w:pPr>
        <w:pStyle w:val="ListParagraph"/>
        <w:numPr>
          <w:ilvl w:val="0"/>
          <w:numId w:val="6"/>
        </w:numPr>
        <w:spacing w:after="0" w:line="240" w:lineRule="auto"/>
        <w:contextualSpacing/>
        <w:jc w:val="both"/>
        <w:rPr>
          <w:rFonts w:asciiTheme="minorHAnsi" w:hAnsiTheme="minorHAnsi" w:cstheme="minorHAnsi"/>
          <w:color w:val="333333"/>
        </w:rPr>
      </w:pPr>
      <w:r w:rsidRPr="00140245">
        <w:rPr>
          <w:rFonts w:asciiTheme="minorHAnsi" w:hAnsiTheme="minorHAnsi" w:cstheme="minorHAnsi"/>
          <w:bCs/>
          <w:color w:val="000000"/>
        </w:rPr>
        <w:t xml:space="preserve">Experience working on </w:t>
      </w:r>
      <w:r w:rsidRPr="00140245">
        <w:rPr>
          <w:rFonts w:asciiTheme="minorHAnsi" w:hAnsiTheme="minorHAnsi" w:cstheme="minorHAnsi"/>
          <w:b/>
          <w:color w:val="000000"/>
        </w:rPr>
        <w:t>Windows Desktop environment</w:t>
      </w:r>
      <w:r w:rsidRPr="00140245">
        <w:rPr>
          <w:rFonts w:asciiTheme="minorHAnsi" w:hAnsiTheme="minorHAnsi" w:cstheme="minorHAnsi"/>
          <w:bCs/>
          <w:color w:val="000000"/>
        </w:rPr>
        <w:t xml:space="preserve"> 8, 8.1</w:t>
      </w:r>
      <w:r w:rsidR="006901C8" w:rsidRPr="00140245">
        <w:rPr>
          <w:rFonts w:asciiTheme="minorHAnsi" w:hAnsiTheme="minorHAnsi" w:cstheme="minorHAnsi"/>
          <w:bCs/>
          <w:color w:val="000000"/>
        </w:rPr>
        <w:t xml:space="preserve"> and troubleshooting issues.</w:t>
      </w:r>
    </w:p>
    <w:p w:rsidR="00AC706B" w:rsidRPr="00140245" w:rsidRDefault="00AC706B" w:rsidP="00762331">
      <w:pPr>
        <w:numPr>
          <w:ilvl w:val="0"/>
          <w:numId w:val="6"/>
        </w:numPr>
        <w:shd w:val="clear" w:color="auto" w:fill="FFFFFF"/>
        <w:spacing w:after="75" w:line="320" w:lineRule="atLeast"/>
        <w:rPr>
          <w:rFonts w:asciiTheme="minorHAnsi" w:hAnsiTheme="minorHAnsi" w:cstheme="minorHAnsi"/>
          <w:color w:val="333333"/>
          <w:sz w:val="22"/>
          <w:szCs w:val="22"/>
          <w:lang w:bidi="hi-IN"/>
        </w:rPr>
      </w:pPr>
      <w:r w:rsidRPr="00140245">
        <w:rPr>
          <w:rFonts w:asciiTheme="minorHAnsi" w:hAnsiTheme="minorHAnsi" w:cstheme="minorHAnsi"/>
          <w:color w:val="333333"/>
          <w:sz w:val="22"/>
          <w:szCs w:val="22"/>
          <w:lang w:bidi="hi-IN"/>
        </w:rPr>
        <w:lastRenderedPageBreak/>
        <w:t xml:space="preserve">Troubleshoots issues on </w:t>
      </w:r>
      <w:r w:rsidRPr="00140245">
        <w:rPr>
          <w:rFonts w:asciiTheme="minorHAnsi" w:hAnsiTheme="minorHAnsi" w:cstheme="minorHAnsi"/>
          <w:b/>
          <w:bCs/>
          <w:color w:val="333333"/>
          <w:sz w:val="22"/>
          <w:szCs w:val="22"/>
          <w:lang w:bidi="hi-IN"/>
        </w:rPr>
        <w:t>SharePoint</w:t>
      </w:r>
      <w:r w:rsidRPr="00140245">
        <w:rPr>
          <w:rFonts w:asciiTheme="minorHAnsi" w:hAnsiTheme="minorHAnsi" w:cstheme="minorHAnsi"/>
          <w:color w:val="333333"/>
          <w:sz w:val="22"/>
          <w:szCs w:val="22"/>
          <w:lang w:bidi="hi-IN"/>
        </w:rPr>
        <w:t xml:space="preserve"> Environments, Building and Designing new sites based on user requirements.</w:t>
      </w:r>
    </w:p>
    <w:p w:rsidR="00C62B59" w:rsidRPr="00140245" w:rsidRDefault="005D3886" w:rsidP="00762331">
      <w:pPr>
        <w:pStyle w:val="ListParagraph"/>
        <w:numPr>
          <w:ilvl w:val="0"/>
          <w:numId w:val="6"/>
        </w:numPr>
        <w:spacing w:after="0" w:line="240" w:lineRule="auto"/>
        <w:contextualSpacing/>
        <w:jc w:val="both"/>
        <w:rPr>
          <w:rFonts w:asciiTheme="minorHAnsi" w:hAnsiTheme="minorHAnsi" w:cstheme="minorHAnsi"/>
          <w:color w:val="333333"/>
        </w:rPr>
      </w:pPr>
      <w:r w:rsidRPr="00140245">
        <w:rPr>
          <w:rFonts w:asciiTheme="minorHAnsi" w:hAnsiTheme="minorHAnsi" w:cstheme="minorHAnsi"/>
        </w:rPr>
        <w:t>ExperiencedHigher</w:t>
      </w:r>
      <w:r w:rsidR="00C62B59" w:rsidRPr="00140245">
        <w:rPr>
          <w:rFonts w:asciiTheme="minorHAnsi" w:hAnsiTheme="minorHAnsi" w:cstheme="minorHAnsi"/>
        </w:rPr>
        <w:t xml:space="preserve"> Availability, </w:t>
      </w:r>
      <w:r w:rsidR="00C62B59" w:rsidRPr="00140245">
        <w:rPr>
          <w:rFonts w:asciiTheme="minorHAnsi" w:hAnsiTheme="minorHAnsi" w:cstheme="minorHAnsi"/>
          <w:b/>
          <w:bCs/>
        </w:rPr>
        <w:t>DRS, VMotion, Storage VMotion and Fault Tolerance</w:t>
      </w:r>
    </w:p>
    <w:p w:rsidR="00C62B59" w:rsidRPr="00140245" w:rsidRDefault="005D3886" w:rsidP="00762331">
      <w:pPr>
        <w:pStyle w:val="ListParagraph"/>
        <w:numPr>
          <w:ilvl w:val="2"/>
          <w:numId w:val="6"/>
        </w:numPr>
        <w:spacing w:after="0" w:line="240" w:lineRule="auto"/>
        <w:ind w:left="720"/>
        <w:jc w:val="both"/>
        <w:rPr>
          <w:rFonts w:asciiTheme="minorHAnsi" w:hAnsiTheme="minorHAnsi" w:cstheme="minorHAnsi"/>
        </w:rPr>
      </w:pPr>
      <w:r w:rsidRPr="00140245">
        <w:rPr>
          <w:rFonts w:asciiTheme="minorHAnsi" w:hAnsiTheme="minorHAnsi" w:cstheme="minorHAnsi"/>
        </w:rPr>
        <w:t>Worked</w:t>
      </w:r>
      <w:r w:rsidR="00C62B59" w:rsidRPr="00140245">
        <w:rPr>
          <w:rFonts w:asciiTheme="minorHAnsi" w:hAnsiTheme="minorHAnsi" w:cstheme="minorHAnsi"/>
        </w:rPr>
        <w:t xml:space="preserve"> on </w:t>
      </w:r>
      <w:r w:rsidR="00C62B59" w:rsidRPr="00140245">
        <w:rPr>
          <w:rFonts w:asciiTheme="minorHAnsi" w:hAnsiTheme="minorHAnsi" w:cstheme="minorHAnsi"/>
          <w:b/>
          <w:bCs/>
        </w:rPr>
        <w:t>P2V</w:t>
      </w:r>
      <w:r w:rsidR="00C62B59" w:rsidRPr="00140245">
        <w:rPr>
          <w:rFonts w:asciiTheme="minorHAnsi" w:hAnsiTheme="minorHAnsi" w:cstheme="minorHAnsi"/>
        </w:rPr>
        <w:t xml:space="preserve"> conversions and migrations of physical servers with </w:t>
      </w:r>
      <w:r w:rsidR="00F0439F" w:rsidRPr="00140245">
        <w:rPr>
          <w:rFonts w:asciiTheme="minorHAnsi" w:hAnsiTheme="minorHAnsi" w:cstheme="minorHAnsi"/>
        </w:rPr>
        <w:t>a special OS</w:t>
      </w:r>
      <w:r w:rsidR="00C62B59" w:rsidRPr="00140245">
        <w:rPr>
          <w:rFonts w:asciiTheme="minorHAnsi" w:hAnsiTheme="minorHAnsi" w:cstheme="minorHAnsi"/>
        </w:rPr>
        <w:t xml:space="preserve"> like </w:t>
      </w:r>
      <w:r w:rsidR="00C62B59" w:rsidRPr="00140245">
        <w:rPr>
          <w:rFonts w:asciiTheme="minorHAnsi" w:hAnsiTheme="minorHAnsi" w:cstheme="minorHAnsi"/>
          <w:b/>
          <w:bCs/>
        </w:rPr>
        <w:t>windows</w:t>
      </w:r>
      <w:r w:rsidR="00C62B59" w:rsidRPr="00140245">
        <w:rPr>
          <w:rFonts w:asciiTheme="minorHAnsi" w:hAnsiTheme="minorHAnsi" w:cstheme="minorHAnsi"/>
        </w:rPr>
        <w:t xml:space="preserve"> and </w:t>
      </w:r>
      <w:r w:rsidR="00C62B59" w:rsidRPr="00140245">
        <w:rPr>
          <w:rFonts w:asciiTheme="minorHAnsi" w:hAnsiTheme="minorHAnsi" w:cstheme="minorHAnsi"/>
          <w:b/>
          <w:bCs/>
        </w:rPr>
        <w:t>Linux</w:t>
      </w:r>
      <w:r w:rsidR="00C62B59" w:rsidRPr="00140245">
        <w:rPr>
          <w:rFonts w:asciiTheme="minorHAnsi" w:hAnsiTheme="minorHAnsi" w:cstheme="minorHAnsi"/>
        </w:rPr>
        <w:t xml:space="preserve"> to </w:t>
      </w:r>
      <w:r w:rsidR="00EE7FCB" w:rsidRPr="00140245">
        <w:rPr>
          <w:rFonts w:asciiTheme="minorHAnsi" w:hAnsiTheme="minorHAnsi" w:cstheme="minorHAnsi"/>
        </w:rPr>
        <w:t>Virtual</w:t>
      </w:r>
      <w:r w:rsidR="00C62B59" w:rsidRPr="00140245">
        <w:rPr>
          <w:rFonts w:asciiTheme="minorHAnsi" w:hAnsiTheme="minorHAnsi" w:cstheme="minorHAnsi"/>
        </w:rPr>
        <w:t xml:space="preserve"> Platform utilizing </w:t>
      </w:r>
      <w:r w:rsidR="00C62B59" w:rsidRPr="00140245">
        <w:rPr>
          <w:rFonts w:asciiTheme="minorHAnsi" w:hAnsiTheme="minorHAnsi" w:cstheme="minorHAnsi"/>
          <w:b/>
          <w:bCs/>
        </w:rPr>
        <w:t>VMware converter</w:t>
      </w:r>
      <w:r w:rsidR="00C62B59" w:rsidRPr="00140245">
        <w:rPr>
          <w:rFonts w:asciiTheme="minorHAnsi" w:hAnsiTheme="minorHAnsi" w:cstheme="minorHAnsi"/>
        </w:rPr>
        <w:t>.</w:t>
      </w:r>
    </w:p>
    <w:p w:rsidR="002C2984" w:rsidRPr="00140245" w:rsidRDefault="002C2984" w:rsidP="00762331">
      <w:pPr>
        <w:pStyle w:val="ListParagraph"/>
        <w:numPr>
          <w:ilvl w:val="2"/>
          <w:numId w:val="6"/>
        </w:numPr>
        <w:spacing w:after="0" w:line="240" w:lineRule="auto"/>
        <w:ind w:left="720"/>
        <w:jc w:val="both"/>
        <w:rPr>
          <w:rFonts w:asciiTheme="minorHAnsi" w:hAnsiTheme="minorHAnsi" w:cstheme="minorHAnsi"/>
        </w:rPr>
      </w:pPr>
      <w:r w:rsidRPr="00140245">
        <w:rPr>
          <w:rFonts w:asciiTheme="minorHAnsi" w:hAnsiTheme="minorHAnsi" w:cstheme="minorHAnsi"/>
        </w:rPr>
        <w:t>Experience in handling cloud applications like</w:t>
      </w:r>
      <w:r w:rsidRPr="00140245">
        <w:rPr>
          <w:rFonts w:asciiTheme="minorHAnsi" w:hAnsiTheme="minorHAnsi" w:cstheme="minorHAnsi"/>
          <w:b/>
          <w:bCs/>
        </w:rPr>
        <w:t>P</w:t>
      </w:r>
      <w:r w:rsidR="00CB688F" w:rsidRPr="00140245">
        <w:rPr>
          <w:rFonts w:asciiTheme="minorHAnsi" w:hAnsiTheme="minorHAnsi" w:cstheme="minorHAnsi"/>
          <w:b/>
          <w:bCs/>
        </w:rPr>
        <w:t>aas. Saas, Iaas based on users request.</w:t>
      </w:r>
    </w:p>
    <w:p w:rsidR="004819E8" w:rsidRPr="00140245" w:rsidRDefault="004819E8" w:rsidP="00762331">
      <w:pPr>
        <w:pStyle w:val="ListParagraph"/>
        <w:numPr>
          <w:ilvl w:val="0"/>
          <w:numId w:val="3"/>
        </w:numPr>
        <w:spacing w:after="0" w:line="240" w:lineRule="auto"/>
        <w:contextualSpacing/>
        <w:jc w:val="both"/>
        <w:rPr>
          <w:rFonts w:asciiTheme="minorHAnsi" w:hAnsiTheme="minorHAnsi" w:cstheme="minorHAnsi"/>
          <w:b/>
        </w:rPr>
      </w:pPr>
      <w:r w:rsidRPr="00140245">
        <w:rPr>
          <w:rFonts w:asciiTheme="minorHAnsi" w:hAnsiTheme="minorHAnsi" w:cstheme="minorHAnsi"/>
          <w:color w:val="333333"/>
        </w:rPr>
        <w:t xml:space="preserve">Experience with troubleshooting </w:t>
      </w:r>
      <w:r w:rsidRPr="00140245">
        <w:rPr>
          <w:rFonts w:asciiTheme="minorHAnsi" w:hAnsiTheme="minorHAnsi" w:cstheme="minorHAnsi"/>
          <w:b/>
          <w:bCs/>
          <w:color w:val="333333"/>
        </w:rPr>
        <w:t>DHCP, WINS, DNS, SNMP, TCP/IP</w:t>
      </w:r>
      <w:r w:rsidRPr="00140245">
        <w:rPr>
          <w:rFonts w:asciiTheme="minorHAnsi" w:hAnsiTheme="minorHAnsi" w:cstheme="minorHAnsi"/>
          <w:color w:val="333333"/>
        </w:rPr>
        <w:t>, setting up shares and permissions.</w:t>
      </w:r>
    </w:p>
    <w:p w:rsidR="004819E8" w:rsidRPr="00140245" w:rsidRDefault="004819E8" w:rsidP="00762331">
      <w:pPr>
        <w:pStyle w:val="ListParagraph"/>
        <w:numPr>
          <w:ilvl w:val="2"/>
          <w:numId w:val="6"/>
        </w:numPr>
        <w:spacing w:after="0" w:line="240" w:lineRule="auto"/>
        <w:ind w:left="720"/>
        <w:jc w:val="both"/>
        <w:rPr>
          <w:rFonts w:asciiTheme="minorHAnsi" w:hAnsiTheme="minorHAnsi" w:cstheme="minorHAnsi"/>
        </w:rPr>
      </w:pPr>
      <w:r w:rsidRPr="00140245">
        <w:rPr>
          <w:rFonts w:asciiTheme="minorHAnsi" w:hAnsiTheme="minorHAnsi" w:cstheme="minorHAnsi"/>
          <w:color w:val="333333"/>
        </w:rPr>
        <w:t xml:space="preserve">Monitored and troubleshoot all aspects of an Enterprise network </w:t>
      </w:r>
      <w:r w:rsidRPr="00140245">
        <w:rPr>
          <w:rFonts w:asciiTheme="minorHAnsi" w:hAnsiTheme="minorHAnsi" w:cstheme="minorHAnsi"/>
          <w:b/>
          <w:bCs/>
          <w:color w:val="333333"/>
        </w:rPr>
        <w:t>(WAN and LAN, Routers, Switches, Servers, and Circuits).</w:t>
      </w:r>
    </w:p>
    <w:p w:rsidR="0044589A" w:rsidRPr="00140245" w:rsidRDefault="0044589A" w:rsidP="00762331">
      <w:pPr>
        <w:pStyle w:val="ListParagraph"/>
        <w:numPr>
          <w:ilvl w:val="0"/>
          <w:numId w:val="6"/>
        </w:numPr>
        <w:spacing w:after="0" w:line="240" w:lineRule="auto"/>
        <w:contextualSpacing/>
        <w:rPr>
          <w:rFonts w:asciiTheme="minorHAnsi" w:hAnsiTheme="minorHAnsi" w:cstheme="minorHAnsi"/>
        </w:rPr>
      </w:pPr>
      <w:r w:rsidRPr="00140245">
        <w:rPr>
          <w:rFonts w:asciiTheme="minorHAnsi" w:hAnsiTheme="minorHAnsi" w:cstheme="minorHAnsi"/>
        </w:rPr>
        <w:t xml:space="preserve">Install &amp; Support Web Servers, </w:t>
      </w:r>
      <w:r w:rsidRPr="00140245">
        <w:rPr>
          <w:rFonts w:asciiTheme="minorHAnsi" w:hAnsiTheme="minorHAnsi" w:cstheme="minorHAnsi"/>
          <w:b/>
          <w:bCs/>
        </w:rPr>
        <w:t>FTP Servers</w:t>
      </w:r>
      <w:r w:rsidRPr="00140245">
        <w:rPr>
          <w:rFonts w:asciiTheme="minorHAnsi" w:hAnsiTheme="minorHAnsi" w:cstheme="minorHAnsi"/>
        </w:rPr>
        <w:t xml:space="preserve">, File and </w:t>
      </w:r>
      <w:r w:rsidRPr="00140245">
        <w:rPr>
          <w:rFonts w:asciiTheme="minorHAnsi" w:hAnsiTheme="minorHAnsi" w:cstheme="minorHAnsi"/>
          <w:b/>
          <w:bCs/>
        </w:rPr>
        <w:t>Print Servers</w:t>
      </w:r>
      <w:r w:rsidRPr="00140245">
        <w:rPr>
          <w:rFonts w:asciiTheme="minorHAnsi" w:hAnsiTheme="minorHAnsi" w:cstheme="minorHAnsi"/>
        </w:rPr>
        <w:t>.</w:t>
      </w:r>
    </w:p>
    <w:p w:rsidR="00957DDB" w:rsidRPr="00140245" w:rsidRDefault="005D3886" w:rsidP="00762331">
      <w:pPr>
        <w:pStyle w:val="ListParagraph"/>
        <w:numPr>
          <w:ilvl w:val="2"/>
          <w:numId w:val="6"/>
        </w:numPr>
        <w:spacing w:after="0" w:line="240" w:lineRule="auto"/>
        <w:ind w:left="720"/>
        <w:jc w:val="both"/>
        <w:rPr>
          <w:rFonts w:asciiTheme="minorHAnsi" w:hAnsiTheme="minorHAnsi" w:cstheme="minorHAnsi"/>
        </w:rPr>
      </w:pPr>
      <w:r w:rsidRPr="00140245">
        <w:rPr>
          <w:rFonts w:asciiTheme="minorHAnsi" w:hAnsiTheme="minorHAnsi" w:cstheme="minorHAnsi"/>
        </w:rPr>
        <w:t>E</w:t>
      </w:r>
      <w:r w:rsidR="00C62B59" w:rsidRPr="00140245">
        <w:rPr>
          <w:rFonts w:asciiTheme="minorHAnsi" w:hAnsiTheme="minorHAnsi" w:cstheme="minorHAnsi"/>
        </w:rPr>
        <w:t xml:space="preserve">xperience in </w:t>
      </w:r>
      <w:r w:rsidRPr="00140245">
        <w:rPr>
          <w:rFonts w:asciiTheme="minorHAnsi" w:hAnsiTheme="minorHAnsi" w:cstheme="minorHAnsi"/>
        </w:rPr>
        <w:t>creating</w:t>
      </w:r>
      <w:r w:rsidR="00C62B59" w:rsidRPr="00140245">
        <w:rPr>
          <w:rFonts w:asciiTheme="minorHAnsi" w:hAnsiTheme="minorHAnsi" w:cstheme="minorHAnsi"/>
        </w:rPr>
        <w:t xml:space="preserve"> and managing </w:t>
      </w:r>
      <w:r w:rsidRPr="00140245">
        <w:rPr>
          <w:rFonts w:asciiTheme="minorHAnsi" w:hAnsiTheme="minorHAnsi" w:cstheme="minorHAnsi"/>
          <w:b/>
          <w:bCs/>
        </w:rPr>
        <w:t>standard</w:t>
      </w:r>
      <w:r w:rsidR="00F0439F" w:rsidRPr="00140245">
        <w:rPr>
          <w:rFonts w:asciiTheme="minorHAnsi" w:hAnsiTheme="minorHAnsi" w:cstheme="minorHAnsi"/>
          <w:b/>
          <w:bCs/>
        </w:rPr>
        <w:t>switches</w:t>
      </w:r>
      <w:r w:rsidR="00C62B59" w:rsidRPr="00140245">
        <w:rPr>
          <w:rFonts w:asciiTheme="minorHAnsi" w:hAnsiTheme="minorHAnsi" w:cstheme="minorHAnsi"/>
          <w:b/>
          <w:bCs/>
        </w:rPr>
        <w:t xml:space="preserve">, </w:t>
      </w:r>
      <w:r w:rsidR="00F0439F" w:rsidRPr="00140245">
        <w:rPr>
          <w:rFonts w:asciiTheme="minorHAnsi" w:hAnsiTheme="minorHAnsi" w:cstheme="minorHAnsi"/>
          <w:b/>
          <w:bCs/>
        </w:rPr>
        <w:t>videos</w:t>
      </w:r>
      <w:r w:rsidR="00C62B59" w:rsidRPr="00140245">
        <w:rPr>
          <w:rFonts w:asciiTheme="minorHAnsi" w:hAnsiTheme="minorHAnsi" w:cstheme="minorHAnsi"/>
          <w:b/>
          <w:bCs/>
        </w:rPr>
        <w:t xml:space="preserve"> and Nexu</w:t>
      </w:r>
      <w:r w:rsidR="00957DDB" w:rsidRPr="00140245">
        <w:rPr>
          <w:rFonts w:asciiTheme="minorHAnsi" w:hAnsiTheme="minorHAnsi" w:cstheme="minorHAnsi"/>
          <w:b/>
          <w:bCs/>
        </w:rPr>
        <w:t>s.</w:t>
      </w:r>
    </w:p>
    <w:p w:rsidR="00957DDB" w:rsidRPr="00140245" w:rsidRDefault="004819E8" w:rsidP="00762331">
      <w:pPr>
        <w:pStyle w:val="ListParagraph"/>
        <w:numPr>
          <w:ilvl w:val="2"/>
          <w:numId w:val="6"/>
        </w:numPr>
        <w:spacing w:after="0" w:line="240" w:lineRule="auto"/>
        <w:ind w:left="720"/>
        <w:jc w:val="both"/>
        <w:rPr>
          <w:rFonts w:asciiTheme="minorHAnsi" w:hAnsiTheme="minorHAnsi" w:cstheme="minorHAnsi"/>
        </w:rPr>
      </w:pPr>
      <w:r w:rsidRPr="00140245">
        <w:rPr>
          <w:rFonts w:asciiTheme="minorHAnsi" w:hAnsiTheme="minorHAnsi" w:cstheme="minorHAnsi"/>
          <w:color w:val="000000"/>
        </w:rPr>
        <w:t>U</w:t>
      </w:r>
      <w:r w:rsidR="00957DDB" w:rsidRPr="00140245">
        <w:rPr>
          <w:rFonts w:asciiTheme="minorHAnsi" w:hAnsiTheme="minorHAnsi" w:cstheme="minorHAnsi"/>
          <w:color w:val="000000"/>
        </w:rPr>
        <w:t xml:space="preserve">sing </w:t>
      </w:r>
      <w:r w:rsidRPr="00140245">
        <w:rPr>
          <w:rFonts w:asciiTheme="minorHAnsi" w:hAnsiTheme="minorHAnsi" w:cstheme="minorHAnsi"/>
          <w:color w:val="000000"/>
        </w:rPr>
        <w:t xml:space="preserve">tools like </w:t>
      </w:r>
      <w:r w:rsidRPr="00140245">
        <w:rPr>
          <w:rFonts w:asciiTheme="minorHAnsi" w:hAnsiTheme="minorHAnsi" w:cstheme="minorHAnsi"/>
          <w:b/>
          <w:bCs/>
          <w:color w:val="000000"/>
        </w:rPr>
        <w:t>V Converter</w:t>
      </w:r>
      <w:r w:rsidR="00957DDB" w:rsidRPr="00140245">
        <w:rPr>
          <w:rFonts w:asciiTheme="minorHAnsi" w:hAnsiTheme="minorHAnsi" w:cstheme="minorHAnsi"/>
          <w:color w:val="000000"/>
        </w:rPr>
        <w:t xml:space="preserve">and </w:t>
      </w:r>
      <w:r w:rsidR="00957DDB" w:rsidRPr="00140245">
        <w:rPr>
          <w:rFonts w:asciiTheme="minorHAnsi" w:hAnsiTheme="minorHAnsi" w:cstheme="minorHAnsi"/>
          <w:b/>
          <w:color w:val="000000"/>
        </w:rPr>
        <w:t>PlatespinPowerConverter</w:t>
      </w:r>
      <w:r w:rsidRPr="00140245">
        <w:rPr>
          <w:rFonts w:asciiTheme="minorHAnsi" w:hAnsiTheme="minorHAnsi" w:cstheme="minorHAnsi"/>
          <w:b/>
          <w:color w:val="000000"/>
        </w:rPr>
        <w:t xml:space="preserve"> deployed VM's.</w:t>
      </w:r>
    </w:p>
    <w:p w:rsidR="004819E8" w:rsidRPr="00140245" w:rsidRDefault="004819E8" w:rsidP="00762331">
      <w:pPr>
        <w:pStyle w:val="ListParagraph"/>
        <w:numPr>
          <w:ilvl w:val="2"/>
          <w:numId w:val="6"/>
        </w:numPr>
        <w:spacing w:after="0" w:line="240" w:lineRule="auto"/>
        <w:ind w:left="720"/>
        <w:jc w:val="both"/>
        <w:rPr>
          <w:rFonts w:asciiTheme="minorHAnsi" w:hAnsiTheme="minorHAnsi" w:cstheme="minorHAnsi"/>
        </w:rPr>
      </w:pPr>
      <w:r w:rsidRPr="00140245">
        <w:rPr>
          <w:rFonts w:asciiTheme="minorHAnsi" w:hAnsiTheme="minorHAnsi" w:cstheme="minorHAnsi"/>
          <w:color w:val="333333"/>
        </w:rPr>
        <w:t>Developed</w:t>
      </w:r>
      <w:r w:rsidRPr="00140245">
        <w:rPr>
          <w:rFonts w:asciiTheme="minorHAnsi" w:hAnsiTheme="minorHAnsi" w:cstheme="minorHAnsi"/>
          <w:b/>
          <w:bCs/>
          <w:color w:val="333333"/>
        </w:rPr>
        <w:t xml:space="preserve"> PowerShell/PowerCLI scripts</w:t>
      </w:r>
      <w:r w:rsidRPr="00140245">
        <w:rPr>
          <w:rFonts w:asciiTheme="minorHAnsi" w:hAnsiTheme="minorHAnsi" w:cstheme="minorHAnsi"/>
          <w:color w:val="333333"/>
        </w:rPr>
        <w:t xml:space="preserve"> as a part of everyday's requirements.</w:t>
      </w:r>
    </w:p>
    <w:p w:rsidR="00C62B59" w:rsidRPr="00140245" w:rsidRDefault="005D3886" w:rsidP="00762331">
      <w:pPr>
        <w:pStyle w:val="ListParagraph"/>
        <w:numPr>
          <w:ilvl w:val="2"/>
          <w:numId w:val="6"/>
        </w:numPr>
        <w:spacing w:after="0" w:line="240" w:lineRule="auto"/>
        <w:ind w:left="720"/>
        <w:jc w:val="both"/>
        <w:rPr>
          <w:rFonts w:asciiTheme="minorHAnsi" w:hAnsiTheme="minorHAnsi" w:cstheme="minorHAnsi"/>
        </w:rPr>
      </w:pPr>
      <w:r w:rsidRPr="00140245">
        <w:rPr>
          <w:rFonts w:asciiTheme="minorHAnsi" w:hAnsiTheme="minorHAnsi" w:cstheme="minorHAnsi"/>
        </w:rPr>
        <w:t>E</w:t>
      </w:r>
      <w:r w:rsidR="00C62B59" w:rsidRPr="00140245">
        <w:rPr>
          <w:rFonts w:asciiTheme="minorHAnsi" w:hAnsiTheme="minorHAnsi" w:cstheme="minorHAnsi"/>
        </w:rPr>
        <w:t>x</w:t>
      </w:r>
      <w:r w:rsidR="004819E8" w:rsidRPr="00140245">
        <w:rPr>
          <w:rFonts w:asciiTheme="minorHAnsi" w:hAnsiTheme="minorHAnsi" w:cstheme="minorHAnsi"/>
        </w:rPr>
        <w:t xml:space="preserve">pertise of making use of VMware </w:t>
      </w:r>
      <w:r w:rsidR="00C62B59" w:rsidRPr="00140245">
        <w:rPr>
          <w:rFonts w:asciiTheme="minorHAnsi" w:hAnsiTheme="minorHAnsi" w:cstheme="minorHAnsi"/>
          <w:b/>
          <w:bCs/>
        </w:rPr>
        <w:t>Consolidated backup</w:t>
      </w:r>
      <w:r w:rsidR="00C62B59" w:rsidRPr="00140245">
        <w:rPr>
          <w:rFonts w:asciiTheme="minorHAnsi" w:hAnsiTheme="minorHAnsi" w:cstheme="minorHAnsi"/>
        </w:rPr>
        <w:t xml:space="preserve"> and data recovery appliances in backing up and restoring VM’s</w:t>
      </w:r>
    </w:p>
    <w:p w:rsidR="00E45AE7" w:rsidRPr="00140245" w:rsidRDefault="00C62B59" w:rsidP="00762331">
      <w:pPr>
        <w:pStyle w:val="ListParagraph"/>
        <w:numPr>
          <w:ilvl w:val="2"/>
          <w:numId w:val="6"/>
        </w:numPr>
        <w:spacing w:after="0" w:line="240" w:lineRule="auto"/>
        <w:ind w:left="720"/>
        <w:jc w:val="both"/>
        <w:rPr>
          <w:rFonts w:asciiTheme="minorHAnsi" w:hAnsiTheme="minorHAnsi" w:cstheme="minorHAnsi"/>
        </w:rPr>
      </w:pPr>
      <w:r w:rsidRPr="00140245">
        <w:rPr>
          <w:rFonts w:asciiTheme="minorHAnsi" w:hAnsiTheme="minorHAnsi" w:cstheme="minorHAnsi"/>
        </w:rPr>
        <w:t xml:space="preserve">Configured </w:t>
      </w:r>
      <w:r w:rsidRPr="00140245">
        <w:rPr>
          <w:rFonts w:asciiTheme="minorHAnsi" w:hAnsiTheme="minorHAnsi" w:cstheme="minorHAnsi"/>
          <w:b/>
          <w:bCs/>
        </w:rPr>
        <w:t>VMotion</w:t>
      </w:r>
      <w:r w:rsidRPr="00140245">
        <w:rPr>
          <w:rFonts w:asciiTheme="minorHAnsi" w:hAnsiTheme="minorHAnsi" w:cstheme="minorHAnsi"/>
        </w:rPr>
        <w:t xml:space="preserve"> for migrating VMs, </w:t>
      </w:r>
      <w:r w:rsidRPr="00140245">
        <w:rPr>
          <w:rFonts w:asciiTheme="minorHAnsi" w:hAnsiTheme="minorHAnsi" w:cstheme="minorHAnsi"/>
          <w:b/>
          <w:bCs/>
        </w:rPr>
        <w:t>HA</w:t>
      </w:r>
      <w:r w:rsidRPr="00140245">
        <w:rPr>
          <w:rFonts w:asciiTheme="minorHAnsi" w:hAnsiTheme="minorHAnsi" w:cstheme="minorHAnsi"/>
        </w:rPr>
        <w:t xml:space="preserve"> for cluster atmosphere and </w:t>
      </w:r>
      <w:r w:rsidRPr="00140245">
        <w:rPr>
          <w:rFonts w:asciiTheme="minorHAnsi" w:hAnsiTheme="minorHAnsi" w:cstheme="minorHAnsi"/>
          <w:b/>
          <w:bCs/>
        </w:rPr>
        <w:t>DRS</w:t>
      </w:r>
      <w:r w:rsidRPr="00140245">
        <w:rPr>
          <w:rFonts w:asciiTheme="minorHAnsi" w:hAnsiTheme="minorHAnsi" w:cstheme="minorHAnsi"/>
        </w:rPr>
        <w:t xml:space="preserve"> for </w:t>
      </w:r>
      <w:r w:rsidRPr="00140245">
        <w:rPr>
          <w:rFonts w:asciiTheme="minorHAnsi" w:hAnsiTheme="minorHAnsi" w:cstheme="minorHAnsi"/>
          <w:b/>
          <w:bCs/>
        </w:rPr>
        <w:t>load balancing</w:t>
      </w:r>
      <w:r w:rsidRPr="00140245">
        <w:rPr>
          <w:rFonts w:asciiTheme="minorHAnsi" w:hAnsiTheme="minorHAnsi" w:cstheme="minorHAnsi"/>
        </w:rPr>
        <w:t xml:space="preserve"> company between multiple ESX hosts.</w:t>
      </w:r>
    </w:p>
    <w:p w:rsidR="00F075AF" w:rsidRPr="00140245" w:rsidRDefault="00234897" w:rsidP="001A1CD0">
      <w:pPr>
        <w:jc w:val="both"/>
        <w:rPr>
          <w:rFonts w:asciiTheme="minorHAnsi" w:hAnsiTheme="minorHAnsi" w:cstheme="minorHAnsi"/>
          <w:b/>
          <w:color w:val="333333"/>
          <w:sz w:val="22"/>
          <w:szCs w:val="22"/>
        </w:rPr>
      </w:pPr>
      <w:r w:rsidRPr="00140245">
        <w:rPr>
          <w:rFonts w:asciiTheme="minorHAnsi" w:hAnsiTheme="minorHAnsi" w:cstheme="minorHAnsi"/>
          <w:b/>
          <w:color w:val="333333"/>
          <w:sz w:val="22"/>
          <w:szCs w:val="22"/>
        </w:rPr>
        <w:t xml:space="preserve">Environment:  </w:t>
      </w:r>
      <w:r w:rsidR="00F0439F" w:rsidRPr="00140245">
        <w:rPr>
          <w:rFonts w:asciiTheme="minorHAnsi" w:hAnsiTheme="minorHAnsi" w:cstheme="minorHAnsi"/>
          <w:b/>
          <w:color w:val="333333"/>
          <w:sz w:val="22"/>
          <w:szCs w:val="22"/>
        </w:rPr>
        <w:t>VMotion</w:t>
      </w:r>
      <w:r w:rsidR="003D1690" w:rsidRPr="00140245">
        <w:rPr>
          <w:rFonts w:asciiTheme="minorHAnsi" w:hAnsiTheme="minorHAnsi" w:cstheme="minorHAnsi"/>
          <w:b/>
          <w:color w:val="333333"/>
          <w:sz w:val="22"/>
          <w:szCs w:val="22"/>
        </w:rPr>
        <w:t>, HA, DRS</w:t>
      </w:r>
      <w:r w:rsidR="00627B80" w:rsidRPr="00140245">
        <w:rPr>
          <w:rFonts w:asciiTheme="minorHAnsi" w:hAnsiTheme="minorHAnsi" w:cstheme="minorHAnsi"/>
          <w:b/>
          <w:color w:val="333333"/>
          <w:sz w:val="22"/>
          <w:szCs w:val="22"/>
        </w:rPr>
        <w:t xml:space="preserve">, Host Profile, Standard Switch, </w:t>
      </w:r>
      <w:r w:rsidR="00F0439F" w:rsidRPr="00140245">
        <w:rPr>
          <w:rFonts w:asciiTheme="minorHAnsi" w:hAnsiTheme="minorHAnsi" w:cstheme="minorHAnsi"/>
          <w:b/>
          <w:color w:val="333333"/>
          <w:sz w:val="22"/>
          <w:szCs w:val="22"/>
        </w:rPr>
        <w:t>VDS</w:t>
      </w:r>
      <w:r w:rsidR="00627B80" w:rsidRPr="00140245">
        <w:rPr>
          <w:rFonts w:asciiTheme="minorHAnsi" w:hAnsiTheme="minorHAnsi" w:cstheme="minorHAnsi"/>
          <w:b/>
          <w:color w:val="333333"/>
          <w:sz w:val="22"/>
          <w:szCs w:val="22"/>
        </w:rPr>
        <w:t>, Cisco Nexus 100</w:t>
      </w:r>
      <w:r w:rsidR="00957DDB" w:rsidRPr="00140245">
        <w:rPr>
          <w:rFonts w:asciiTheme="minorHAnsi" w:hAnsiTheme="minorHAnsi" w:cstheme="minorHAnsi"/>
          <w:b/>
          <w:color w:val="333333"/>
          <w:sz w:val="22"/>
          <w:szCs w:val="22"/>
        </w:rPr>
        <w:t>0v, FT,VSM</w:t>
      </w:r>
      <w:r w:rsidR="004819E8" w:rsidRPr="00140245">
        <w:rPr>
          <w:rFonts w:asciiTheme="minorHAnsi" w:hAnsiTheme="minorHAnsi" w:cstheme="minorHAnsi"/>
          <w:b/>
          <w:color w:val="333333"/>
          <w:sz w:val="22"/>
          <w:szCs w:val="22"/>
        </w:rPr>
        <w:t xml:space="preserve">, OVF FROMAT, VEM, THIN APP 4.5, </w:t>
      </w:r>
      <w:r w:rsidR="00B64DB7" w:rsidRPr="00140245">
        <w:rPr>
          <w:rFonts w:asciiTheme="minorHAnsi" w:hAnsiTheme="minorHAnsi" w:cstheme="minorHAnsi"/>
          <w:b/>
          <w:color w:val="000000"/>
          <w:sz w:val="22"/>
          <w:szCs w:val="22"/>
        </w:rPr>
        <w:t>NetApp FAS 6240/3140/3020/250</w:t>
      </w:r>
      <w:r w:rsidR="00B64DB7" w:rsidRPr="00140245">
        <w:rPr>
          <w:rFonts w:asciiTheme="minorHAnsi" w:hAnsiTheme="minorHAnsi" w:cstheme="minorHAnsi"/>
          <w:b/>
          <w:color w:val="333333"/>
          <w:sz w:val="22"/>
          <w:szCs w:val="22"/>
        </w:rPr>
        <w:t xml:space="preserve"> ,</w:t>
      </w:r>
      <w:r w:rsidR="004819E8" w:rsidRPr="00140245">
        <w:rPr>
          <w:rFonts w:asciiTheme="minorHAnsi" w:hAnsiTheme="minorHAnsi" w:cstheme="minorHAnsi"/>
          <w:b/>
          <w:color w:val="333333"/>
          <w:sz w:val="22"/>
          <w:szCs w:val="22"/>
        </w:rPr>
        <w:t>V converter, Platespin power converter, power shell</w:t>
      </w:r>
      <w:r w:rsidR="008B691E" w:rsidRPr="00140245">
        <w:rPr>
          <w:rFonts w:asciiTheme="minorHAnsi" w:hAnsiTheme="minorHAnsi" w:cstheme="minorHAnsi"/>
          <w:b/>
          <w:color w:val="333333"/>
          <w:sz w:val="22"/>
          <w:szCs w:val="22"/>
        </w:rPr>
        <w:t xml:space="preserve"> scripts,</w:t>
      </w:r>
      <w:r w:rsidR="001944D7" w:rsidRPr="00140245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 xml:space="preserve">Citrix Streaming Profiler 6.5/6.0/5.2, </w:t>
      </w:r>
      <w:r w:rsidR="008B691E" w:rsidRPr="00140245">
        <w:rPr>
          <w:rFonts w:asciiTheme="minorHAnsi" w:hAnsiTheme="minorHAnsi" w:cstheme="minorHAnsi"/>
          <w:b/>
          <w:color w:val="333333"/>
          <w:sz w:val="22"/>
          <w:szCs w:val="22"/>
        </w:rPr>
        <w:t>DHCP,SNMP, WINS,TCP/IPRHEL 4/5/6.</w:t>
      </w:r>
    </w:p>
    <w:p w:rsidR="00512337" w:rsidRPr="00140245" w:rsidRDefault="00512337" w:rsidP="00140245">
      <w:pPr>
        <w:shd w:val="clear" w:color="auto" w:fill="FFFFFF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79220F" w:rsidRPr="00140245" w:rsidRDefault="0079220F" w:rsidP="00140245">
      <w:pPr>
        <w:shd w:val="clear" w:color="auto" w:fill="FFFFFF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F075AF" w:rsidRPr="00140245" w:rsidRDefault="00D24CEE" w:rsidP="00140245">
      <w:pPr>
        <w:shd w:val="clear" w:color="auto" w:fill="FFFFFF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14024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BNY Mellon, Pittsburg, PA.</w:t>
      </w:r>
      <w:r w:rsidR="0014024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                                                                                                     </w:t>
      </w:r>
      <w:r w:rsidR="003F49BC" w:rsidRPr="0014024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Jan</w:t>
      </w:r>
      <w:r w:rsidR="005D3886" w:rsidRPr="0014024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2013- </w:t>
      </w:r>
      <w:r w:rsidR="003F49BC" w:rsidRPr="0014024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Nov</w:t>
      </w:r>
      <w:r w:rsidR="005D3886" w:rsidRPr="0014024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201</w:t>
      </w:r>
      <w:r w:rsidR="003F49BC" w:rsidRPr="0014024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3</w:t>
      </w:r>
    </w:p>
    <w:p w:rsidR="004861E1" w:rsidRPr="00140245" w:rsidRDefault="005D3886" w:rsidP="001A1CD0">
      <w:pPr>
        <w:pStyle w:val="NoSpacing"/>
        <w:jc w:val="both"/>
        <w:rPr>
          <w:rFonts w:asciiTheme="minorHAnsi" w:eastAsia="Times New Roman" w:hAnsiTheme="minorHAnsi" w:cstheme="minorHAnsi"/>
          <w:b/>
          <w:color w:val="000000" w:themeColor="text1"/>
        </w:rPr>
      </w:pPr>
      <w:r w:rsidRPr="00140245">
        <w:rPr>
          <w:rFonts w:asciiTheme="minorHAnsi" w:eastAsia="Times New Roman" w:hAnsiTheme="minorHAnsi" w:cstheme="minorHAnsi"/>
          <w:b/>
          <w:color w:val="000000" w:themeColor="text1"/>
        </w:rPr>
        <w:t>Windows/ VMware administrator</w:t>
      </w:r>
    </w:p>
    <w:p w:rsidR="00E45AE7" w:rsidRPr="00140245" w:rsidRDefault="00E45AE7" w:rsidP="001A1CD0">
      <w:pPr>
        <w:pStyle w:val="ListParagraph"/>
        <w:spacing w:after="0" w:line="240" w:lineRule="auto"/>
        <w:ind w:left="0"/>
        <w:jc w:val="both"/>
        <w:rPr>
          <w:rFonts w:asciiTheme="minorHAnsi" w:hAnsiTheme="minorHAnsi" w:cstheme="minorHAnsi"/>
          <w:b/>
        </w:rPr>
      </w:pPr>
      <w:r w:rsidRPr="00140245">
        <w:rPr>
          <w:rFonts w:asciiTheme="minorHAnsi" w:hAnsiTheme="minorHAnsi" w:cstheme="minorHAnsi"/>
          <w:b/>
        </w:rPr>
        <w:t>Responsibilities:</w:t>
      </w:r>
    </w:p>
    <w:p w:rsidR="005D3886" w:rsidRPr="00140245" w:rsidRDefault="005D3886" w:rsidP="00140245">
      <w:pPr>
        <w:pStyle w:val="NoSpacing"/>
        <w:numPr>
          <w:ilvl w:val="0"/>
          <w:numId w:val="14"/>
        </w:numPr>
      </w:pPr>
      <w:r w:rsidRPr="00140245">
        <w:t>Installing, configurin</w:t>
      </w:r>
      <w:r w:rsidR="000C712E" w:rsidRPr="00140245">
        <w:t xml:space="preserve">g and </w:t>
      </w:r>
      <w:r w:rsidR="00814A50" w:rsidRPr="00140245">
        <w:t>maintaining</w:t>
      </w:r>
      <w:r w:rsidR="000C712E" w:rsidRPr="00140245">
        <w:t xml:space="preserve"> the VMware </w:t>
      </w:r>
      <w:r w:rsidR="000C712E" w:rsidRPr="00140245">
        <w:rPr>
          <w:b/>
          <w:bCs/>
        </w:rPr>
        <w:t>ESX 4.1</w:t>
      </w:r>
      <w:r w:rsidR="00EE7FCB" w:rsidRPr="00140245">
        <w:t>Virtual</w:t>
      </w:r>
      <w:r w:rsidR="00E529E1" w:rsidRPr="00140245">
        <w:t xml:space="preserve"> center.</w:t>
      </w:r>
    </w:p>
    <w:p w:rsidR="005D3886" w:rsidRPr="00140245" w:rsidRDefault="005D3886" w:rsidP="00140245">
      <w:pPr>
        <w:pStyle w:val="NoSpacing"/>
        <w:numPr>
          <w:ilvl w:val="0"/>
          <w:numId w:val="14"/>
        </w:numPr>
      </w:pPr>
      <w:r w:rsidRPr="00140245">
        <w:t>Creating, installing, configuring and ma</w:t>
      </w:r>
      <w:r w:rsidR="00B0196C" w:rsidRPr="00140245">
        <w:t>intaining the virtual Machines</w:t>
      </w:r>
      <w:r w:rsidRPr="00140245">
        <w:t>installing guest operating systems and hosts for applications running on it.</w:t>
      </w:r>
    </w:p>
    <w:p w:rsidR="005D3886" w:rsidRPr="00140245" w:rsidRDefault="005D3886" w:rsidP="00140245">
      <w:pPr>
        <w:pStyle w:val="NoSpacing"/>
        <w:numPr>
          <w:ilvl w:val="0"/>
          <w:numId w:val="14"/>
        </w:numPr>
      </w:pPr>
      <w:r w:rsidRPr="00140245">
        <w:t xml:space="preserve">Maintaining active directory, good knowledge on it and </w:t>
      </w:r>
      <w:r w:rsidRPr="00140245">
        <w:rPr>
          <w:b/>
          <w:bCs/>
        </w:rPr>
        <w:t>file server</w:t>
      </w:r>
      <w:r w:rsidRPr="00140245">
        <w:t xml:space="preserve"> volume backups. Monitoring </w:t>
      </w:r>
      <w:r w:rsidRPr="00140245">
        <w:rPr>
          <w:b/>
          <w:bCs/>
        </w:rPr>
        <w:t>active directory</w:t>
      </w:r>
      <w:r w:rsidRPr="00140245">
        <w:t xml:space="preserve"> integrity and replication.</w:t>
      </w:r>
    </w:p>
    <w:p w:rsidR="006901C8" w:rsidRPr="00140245" w:rsidRDefault="005D3886" w:rsidP="00140245">
      <w:pPr>
        <w:pStyle w:val="NoSpacing"/>
        <w:numPr>
          <w:ilvl w:val="0"/>
          <w:numId w:val="14"/>
        </w:numPr>
      </w:pPr>
      <w:r w:rsidRPr="00140245">
        <w:t xml:space="preserve">Retaining servers in offshore </w:t>
      </w:r>
      <w:r w:rsidR="00F0439F" w:rsidRPr="00140245">
        <w:t>datacenter, and</w:t>
      </w:r>
      <w:r w:rsidRPr="00140245">
        <w:t xml:space="preserve"> supporting application installation and configuration</w:t>
      </w:r>
      <w:r w:rsidR="00512337" w:rsidRPr="00140245">
        <w:t xml:space="preserve">. Building new VMware </w:t>
      </w:r>
      <w:r w:rsidR="00512337" w:rsidRPr="00140245">
        <w:rPr>
          <w:b/>
          <w:bCs/>
        </w:rPr>
        <w:t>Active directory and MS Exchange</w:t>
      </w:r>
      <w:r w:rsidR="00CB5422" w:rsidRPr="00140245">
        <w:rPr>
          <w:b/>
          <w:bCs/>
        </w:rPr>
        <w:t>2010.</w:t>
      </w:r>
    </w:p>
    <w:p w:rsidR="006901C8" w:rsidRPr="00140245" w:rsidRDefault="006901C8" w:rsidP="00140245">
      <w:pPr>
        <w:pStyle w:val="NoSpacing"/>
        <w:numPr>
          <w:ilvl w:val="0"/>
          <w:numId w:val="14"/>
        </w:numPr>
      </w:pPr>
      <w:r w:rsidRPr="00140245">
        <w:rPr>
          <w:bCs/>
          <w:color w:val="000000"/>
        </w:rPr>
        <w:t xml:space="preserve">Experience working on </w:t>
      </w:r>
      <w:r w:rsidRPr="00140245">
        <w:rPr>
          <w:b/>
          <w:color w:val="000000"/>
        </w:rPr>
        <w:t>Windows Desktop environment</w:t>
      </w:r>
      <w:r w:rsidRPr="00140245">
        <w:rPr>
          <w:bCs/>
          <w:color w:val="000000"/>
        </w:rPr>
        <w:t xml:space="preserve"> 8, 8.1.</w:t>
      </w:r>
    </w:p>
    <w:p w:rsidR="005D3886" w:rsidRPr="00140245" w:rsidRDefault="005D3886" w:rsidP="00140245">
      <w:pPr>
        <w:pStyle w:val="NoSpacing"/>
        <w:numPr>
          <w:ilvl w:val="0"/>
          <w:numId w:val="14"/>
        </w:numPr>
      </w:pPr>
      <w:r w:rsidRPr="00140245">
        <w:t xml:space="preserve">Provided live </w:t>
      </w:r>
      <w:r w:rsidRPr="00140245">
        <w:rPr>
          <w:b/>
          <w:bCs/>
        </w:rPr>
        <w:t>support for 24/7</w:t>
      </w:r>
      <w:r w:rsidRPr="00140245">
        <w:t xml:space="preserve"> creating, experimenting and developing virtual and windows environments</w:t>
      </w:r>
      <w:r w:rsidR="006901C8" w:rsidRPr="00140245">
        <w:t>, trouble shooting windows desktop issues.</w:t>
      </w:r>
    </w:p>
    <w:p w:rsidR="005D3886" w:rsidRPr="00140245" w:rsidRDefault="005D3886" w:rsidP="00140245">
      <w:pPr>
        <w:pStyle w:val="NoSpacing"/>
        <w:numPr>
          <w:ilvl w:val="0"/>
          <w:numId w:val="14"/>
        </w:numPr>
      </w:pPr>
      <w:r w:rsidRPr="00140245">
        <w:t>Offered technical help to us</w:t>
      </w:r>
      <w:r w:rsidR="0044589A" w:rsidRPr="00140245">
        <w:t xml:space="preserve">ers, fixing connectivity issues in </w:t>
      </w:r>
      <w:r w:rsidR="0044589A" w:rsidRPr="00140245">
        <w:rPr>
          <w:b/>
          <w:bCs/>
        </w:rPr>
        <w:t>Vsphere 5.0.</w:t>
      </w:r>
    </w:p>
    <w:p w:rsidR="005D3886" w:rsidRPr="00140245" w:rsidRDefault="005D3886" w:rsidP="00140245">
      <w:pPr>
        <w:pStyle w:val="NoSpacing"/>
        <w:numPr>
          <w:ilvl w:val="0"/>
          <w:numId w:val="14"/>
        </w:numPr>
      </w:pPr>
      <w:r w:rsidRPr="00140245">
        <w:t xml:space="preserve">Deployment and configuration </w:t>
      </w:r>
      <w:r w:rsidR="00EE7FCB" w:rsidRPr="00140245">
        <w:t>Virtual</w:t>
      </w:r>
      <w:r w:rsidRPr="00140245">
        <w:t xml:space="preserve"> Se</w:t>
      </w:r>
      <w:r w:rsidR="0044589A" w:rsidRPr="00140245">
        <w:t>rvers and</w:t>
      </w:r>
      <w:r w:rsidR="0044589A" w:rsidRPr="00140245">
        <w:rPr>
          <w:b/>
          <w:bCs/>
        </w:rPr>
        <w:t xml:space="preserve"> HP </w:t>
      </w:r>
      <w:r w:rsidR="00E40552" w:rsidRPr="00140245">
        <w:rPr>
          <w:b/>
          <w:bCs/>
        </w:rPr>
        <w:t>ProLiant</w:t>
      </w:r>
      <w:r w:rsidR="0044589A" w:rsidRPr="00140245">
        <w:rPr>
          <w:b/>
          <w:bCs/>
        </w:rPr>
        <w:t xml:space="preserve"> servers.</w:t>
      </w:r>
    </w:p>
    <w:p w:rsidR="001944D7" w:rsidRPr="00140245" w:rsidRDefault="001944D7" w:rsidP="00140245">
      <w:pPr>
        <w:pStyle w:val="NoSpacing"/>
        <w:numPr>
          <w:ilvl w:val="0"/>
          <w:numId w:val="14"/>
        </w:numPr>
      </w:pPr>
      <w:r w:rsidRPr="00140245">
        <w:rPr>
          <w:shd w:val="clear" w:color="auto" w:fill="FFFFFF"/>
        </w:rPr>
        <w:t xml:space="preserve">Working on </w:t>
      </w:r>
      <w:r w:rsidRPr="00140245">
        <w:rPr>
          <w:b/>
          <w:bCs/>
          <w:shd w:val="clear" w:color="auto" w:fill="FFFFFF"/>
        </w:rPr>
        <w:t>XenApp 5.0</w:t>
      </w:r>
      <w:r w:rsidRPr="00140245">
        <w:rPr>
          <w:shd w:val="clear" w:color="auto" w:fill="FFFFFF"/>
        </w:rPr>
        <w:t xml:space="preserve"> in test environment for migration of the current farm from </w:t>
      </w:r>
      <w:bookmarkStart w:id="4" w:name="_GoBack"/>
      <w:r w:rsidRPr="00140245">
        <w:rPr>
          <w:b/>
          <w:bCs/>
          <w:shd w:val="clear" w:color="auto" w:fill="FFFFFF"/>
        </w:rPr>
        <w:t>Xen App 4.5</w:t>
      </w:r>
      <w:bookmarkEnd w:id="4"/>
      <w:r w:rsidRPr="00140245">
        <w:rPr>
          <w:shd w:val="clear" w:color="auto" w:fill="FFFFFF"/>
        </w:rPr>
        <w:t>to 5.0.</w:t>
      </w:r>
    </w:p>
    <w:p w:rsidR="00691DF9" w:rsidRPr="00140245" w:rsidRDefault="005D3886" w:rsidP="00140245">
      <w:pPr>
        <w:pStyle w:val="NoSpacing"/>
        <w:numPr>
          <w:ilvl w:val="0"/>
          <w:numId w:val="14"/>
        </w:numPr>
      </w:pPr>
      <w:r w:rsidRPr="00140245">
        <w:t>Installed, configured and managing network file servers, print servers and keeping more than a few logs.</w:t>
      </w:r>
    </w:p>
    <w:p w:rsidR="00AC706B" w:rsidRPr="00140245" w:rsidRDefault="00691DF9" w:rsidP="00140245">
      <w:pPr>
        <w:pStyle w:val="NoSpacing"/>
        <w:numPr>
          <w:ilvl w:val="0"/>
          <w:numId w:val="14"/>
        </w:numPr>
      </w:pPr>
      <w:r w:rsidRPr="00140245">
        <w:rPr>
          <w:color w:val="000000"/>
          <w:lang w:bidi="hi-IN"/>
        </w:rPr>
        <w:t xml:space="preserve">Experience using the </w:t>
      </w:r>
      <w:r w:rsidRPr="00140245">
        <w:rPr>
          <w:b/>
          <w:bCs/>
          <w:color w:val="000000"/>
          <w:lang w:bidi="hi-IN"/>
        </w:rPr>
        <w:t>vRealize suit</w:t>
      </w:r>
      <w:r w:rsidRPr="00140245">
        <w:rPr>
          <w:color w:val="000000"/>
          <w:lang w:bidi="hi-IN"/>
        </w:rPr>
        <w:t>e - Operations Manager, Log Insight, Orchestrator, and Automation.</w:t>
      </w:r>
    </w:p>
    <w:p w:rsidR="001944D7" w:rsidRPr="00140245" w:rsidRDefault="001944D7" w:rsidP="00140245">
      <w:pPr>
        <w:pStyle w:val="NoSpacing"/>
        <w:numPr>
          <w:ilvl w:val="0"/>
          <w:numId w:val="14"/>
        </w:numPr>
      </w:pPr>
      <w:r w:rsidRPr="00140245">
        <w:rPr>
          <w:shd w:val="clear" w:color="auto" w:fill="FFFFFF"/>
        </w:rPr>
        <w:t>Resolving user connections to the</w:t>
      </w:r>
      <w:r w:rsidRPr="00140245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140245">
        <w:rPr>
          <w:rStyle w:val="Strong"/>
          <w:rFonts w:asciiTheme="minorHAnsi" w:hAnsiTheme="minorHAnsi" w:cstheme="minorHAnsi"/>
          <w:color w:val="333333"/>
          <w:bdr w:val="none" w:sz="0" w:space="0" w:color="auto" w:frame="1"/>
          <w:shd w:val="clear" w:color="auto" w:fill="FFFFFF"/>
        </w:rPr>
        <w:t>Citrix</w:t>
      </w:r>
      <w:r w:rsidRPr="00140245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140245">
        <w:rPr>
          <w:rStyle w:val="Strong"/>
          <w:rFonts w:asciiTheme="minorHAnsi" w:hAnsiTheme="minorHAnsi" w:cstheme="minorHAnsi"/>
          <w:color w:val="333333"/>
          <w:bdr w:val="none" w:sz="0" w:space="0" w:color="auto" w:frame="1"/>
          <w:shd w:val="clear" w:color="auto" w:fill="FFFFFF"/>
        </w:rPr>
        <w:t>Web Interface server</w:t>
      </w:r>
      <w:r w:rsidRPr="00140245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140245">
        <w:rPr>
          <w:shd w:val="clear" w:color="auto" w:fill="FFFFFF"/>
        </w:rPr>
        <w:t>by recycling the</w:t>
      </w:r>
      <w:r w:rsidRPr="00140245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140245">
        <w:rPr>
          <w:rStyle w:val="Strong"/>
          <w:rFonts w:asciiTheme="minorHAnsi" w:hAnsiTheme="minorHAnsi" w:cstheme="minorHAnsi"/>
          <w:color w:val="333333"/>
          <w:bdr w:val="none" w:sz="0" w:space="0" w:color="auto" w:frame="1"/>
          <w:shd w:val="clear" w:color="auto" w:fill="FFFFFF"/>
        </w:rPr>
        <w:t>IIS services.</w:t>
      </w:r>
    </w:p>
    <w:p w:rsidR="008A4E9C" w:rsidRPr="00140245" w:rsidRDefault="00034540" w:rsidP="00140245">
      <w:pPr>
        <w:pStyle w:val="NoSpacing"/>
        <w:numPr>
          <w:ilvl w:val="0"/>
          <w:numId w:val="14"/>
        </w:numPr>
      </w:pPr>
      <w:r w:rsidRPr="00140245">
        <w:rPr>
          <w:shd w:val="clear" w:color="auto" w:fill="FFFFFF"/>
        </w:rPr>
        <w:lastRenderedPageBreak/>
        <w:t xml:space="preserve">Used Wise </w:t>
      </w:r>
      <w:r w:rsidRPr="00140245">
        <w:rPr>
          <w:b/>
          <w:bCs/>
          <w:shd w:val="clear" w:color="auto" w:fill="FFFFFF"/>
        </w:rPr>
        <w:t>Package Studio</w:t>
      </w:r>
      <w:r w:rsidRPr="00140245">
        <w:rPr>
          <w:shd w:val="clear" w:color="auto" w:fill="FFFFFF"/>
        </w:rPr>
        <w:t xml:space="preserve"> and/or </w:t>
      </w:r>
      <w:r w:rsidRPr="00140245">
        <w:rPr>
          <w:b/>
          <w:bCs/>
          <w:shd w:val="clear" w:color="auto" w:fill="FFFFFF"/>
        </w:rPr>
        <w:t>Admin Studio</w:t>
      </w:r>
      <w:r w:rsidRPr="00140245">
        <w:rPr>
          <w:shd w:val="clear" w:color="auto" w:fill="FFFFFF"/>
        </w:rPr>
        <w:t xml:space="preserve"> to create MSI, and Wise Script to wrap packages for deployment.</w:t>
      </w:r>
    </w:p>
    <w:p w:rsidR="008A4E9C" w:rsidRPr="00140245" w:rsidRDefault="008A4E9C" w:rsidP="00140245">
      <w:pPr>
        <w:pStyle w:val="NoSpacing"/>
        <w:numPr>
          <w:ilvl w:val="0"/>
          <w:numId w:val="14"/>
        </w:numPr>
      </w:pPr>
      <w:r w:rsidRPr="00140245">
        <w:rPr>
          <w:color w:val="000000"/>
          <w:lang w:bidi="hi-IN"/>
        </w:rPr>
        <w:t xml:space="preserve">Reviewing and deploying new </w:t>
      </w:r>
      <w:r w:rsidRPr="00140245">
        <w:rPr>
          <w:b/>
          <w:bCs/>
          <w:color w:val="000000"/>
          <w:lang w:bidi="hi-IN"/>
        </w:rPr>
        <w:t xml:space="preserve">Citrix </w:t>
      </w:r>
      <w:r w:rsidRPr="00140245">
        <w:rPr>
          <w:color w:val="000000"/>
          <w:lang w:bidi="hi-IN"/>
        </w:rPr>
        <w:t>patches and software updates according to best practices.</w:t>
      </w:r>
    </w:p>
    <w:p w:rsidR="00AC706B" w:rsidRPr="00140245" w:rsidRDefault="00AC706B" w:rsidP="00140245">
      <w:pPr>
        <w:pStyle w:val="NoSpacing"/>
        <w:numPr>
          <w:ilvl w:val="0"/>
          <w:numId w:val="14"/>
        </w:numPr>
      </w:pPr>
      <w:r w:rsidRPr="00140245">
        <w:rPr>
          <w:color w:val="000000"/>
          <w:lang w:bidi="hi-IN"/>
        </w:rPr>
        <w:t xml:space="preserve">Created,developed and customized Collaboration, Meetings, Site Collections, Templates, Sites, Libraries, Web Parts, Lists, Content Types, List Columns, User Groups, Directory and Views for Branding of </w:t>
      </w:r>
      <w:r w:rsidRPr="00140245">
        <w:rPr>
          <w:b/>
          <w:bCs/>
          <w:color w:val="000000"/>
          <w:lang w:bidi="hi-IN"/>
        </w:rPr>
        <w:t>SharePoint Portal</w:t>
      </w:r>
      <w:r w:rsidRPr="00140245">
        <w:rPr>
          <w:color w:val="000000"/>
          <w:lang w:bidi="hi-IN"/>
        </w:rPr>
        <w:t>, Wiki Pages, My Sites and SharePoint standard search.</w:t>
      </w:r>
    </w:p>
    <w:p w:rsidR="006E0D3A" w:rsidRPr="00140245" w:rsidRDefault="006E0D3A" w:rsidP="00140245">
      <w:pPr>
        <w:pStyle w:val="NoSpacing"/>
        <w:numPr>
          <w:ilvl w:val="0"/>
          <w:numId w:val="14"/>
        </w:numPr>
      </w:pPr>
      <w:r w:rsidRPr="00140245">
        <w:rPr>
          <w:color w:val="000000"/>
          <w:lang w:bidi="hi-IN"/>
        </w:rPr>
        <w:t xml:space="preserve">Designed &amp; built automations, either through scripting, </w:t>
      </w:r>
      <w:r w:rsidRPr="00140245">
        <w:rPr>
          <w:b/>
          <w:bCs/>
          <w:color w:val="000000"/>
          <w:lang w:bidi="hi-IN"/>
        </w:rPr>
        <w:t>Systems Center Orchestrator</w:t>
      </w:r>
      <w:r w:rsidRPr="00140245">
        <w:rPr>
          <w:color w:val="000000"/>
          <w:lang w:bidi="hi-IN"/>
        </w:rPr>
        <w:t>, and / or VSTS Release Manager.</w:t>
      </w:r>
    </w:p>
    <w:p w:rsidR="00E6566E" w:rsidRPr="00140245" w:rsidRDefault="00E6566E" w:rsidP="00140245">
      <w:pPr>
        <w:pStyle w:val="NoSpacing"/>
        <w:numPr>
          <w:ilvl w:val="0"/>
          <w:numId w:val="14"/>
        </w:numPr>
      </w:pPr>
      <w:r w:rsidRPr="00140245">
        <w:t xml:space="preserve">Configured, deployed and involved in troubleshooting of VMs, ESX/ESXi servers, vCenter server, vSphere 4.0. Configured </w:t>
      </w:r>
      <w:r w:rsidRPr="00140245">
        <w:rPr>
          <w:b/>
        </w:rPr>
        <w:t>Fault Tolerance (FT)</w:t>
      </w:r>
      <w:r w:rsidRPr="00140245">
        <w:t xml:space="preserve"> for business critical servers.</w:t>
      </w:r>
    </w:p>
    <w:p w:rsidR="00B64DB7" w:rsidRPr="00140245" w:rsidRDefault="005D3886" w:rsidP="00140245">
      <w:pPr>
        <w:pStyle w:val="NoSpacing"/>
        <w:numPr>
          <w:ilvl w:val="0"/>
          <w:numId w:val="14"/>
        </w:numPr>
      </w:pPr>
      <w:r w:rsidRPr="00140245">
        <w:t>Managed disk area and its creating resources.</w:t>
      </w:r>
    </w:p>
    <w:p w:rsidR="00CF4B7E" w:rsidRPr="00140245" w:rsidRDefault="00CF4B7E" w:rsidP="00140245">
      <w:pPr>
        <w:pStyle w:val="NoSpacing"/>
        <w:numPr>
          <w:ilvl w:val="0"/>
          <w:numId w:val="14"/>
        </w:numPr>
      </w:pPr>
      <w:r w:rsidRPr="00140245">
        <w:t xml:space="preserve">Implemented </w:t>
      </w:r>
      <w:r w:rsidRPr="00140245">
        <w:rPr>
          <w:b/>
          <w:bCs/>
        </w:rPr>
        <w:t>DFSR</w:t>
      </w:r>
      <w:r w:rsidRPr="00140245">
        <w:t xml:space="preserve"> for Windows Powershell to recommend configuration.</w:t>
      </w:r>
    </w:p>
    <w:p w:rsidR="00B64DB7" w:rsidRPr="00140245" w:rsidRDefault="00B64DB7" w:rsidP="00140245">
      <w:pPr>
        <w:pStyle w:val="NoSpacing"/>
        <w:numPr>
          <w:ilvl w:val="0"/>
          <w:numId w:val="14"/>
        </w:numPr>
      </w:pPr>
      <w:r w:rsidRPr="00140245">
        <w:rPr>
          <w:color w:val="000000" w:themeColor="text1"/>
        </w:rPr>
        <w:t xml:space="preserve">Implemented </w:t>
      </w:r>
      <w:r w:rsidRPr="00140245">
        <w:rPr>
          <w:b/>
          <w:color w:val="000000" w:themeColor="text1"/>
        </w:rPr>
        <w:t>VMware</w:t>
      </w:r>
      <w:r w:rsidRPr="00140245">
        <w:rPr>
          <w:color w:val="000000" w:themeColor="text1"/>
        </w:rPr>
        <w:t xml:space="preserve"> ESX server version3.5 with </w:t>
      </w:r>
      <w:r w:rsidR="00FE6405" w:rsidRPr="00140245">
        <w:rPr>
          <w:b/>
          <w:bCs/>
          <w:color w:val="000000" w:themeColor="text1"/>
        </w:rPr>
        <w:t>Netapp</w:t>
      </w:r>
      <w:r w:rsidRPr="00140245">
        <w:rPr>
          <w:color w:val="000000" w:themeColor="text1"/>
        </w:rPr>
        <w:t xml:space="preserve"> filers using CIFS, NFS.</w:t>
      </w:r>
    </w:p>
    <w:p w:rsidR="00E6566E" w:rsidRPr="00140245" w:rsidRDefault="00E6566E" w:rsidP="00140245">
      <w:pPr>
        <w:pStyle w:val="NoSpacing"/>
        <w:numPr>
          <w:ilvl w:val="0"/>
          <w:numId w:val="14"/>
        </w:numPr>
      </w:pPr>
      <w:r w:rsidRPr="00140245">
        <w:rPr>
          <w:lang w:val="en-GB" w:eastAsia="ar-SA"/>
        </w:rPr>
        <w:t xml:space="preserve">Helped in administrating production servers/network infrastructure that includes Windows Administration of Domain Controllers, </w:t>
      </w:r>
      <w:r w:rsidRPr="00140245">
        <w:rPr>
          <w:b/>
          <w:bCs/>
          <w:lang w:val="en-GB" w:eastAsia="ar-SA"/>
        </w:rPr>
        <w:t>IIS Web Servers (HTTP/S, FTP and SMTP)</w:t>
      </w:r>
      <w:r w:rsidRPr="00140245">
        <w:rPr>
          <w:lang w:val="en-GB" w:eastAsia="ar-SA"/>
        </w:rPr>
        <w:t xml:space="preserve">, Exchange </w:t>
      </w:r>
      <w:r w:rsidRPr="00140245">
        <w:rPr>
          <w:b/>
          <w:bCs/>
          <w:lang w:val="en-GB" w:eastAsia="ar-SA"/>
        </w:rPr>
        <w:t>2003/2010 Mail Servers</w:t>
      </w:r>
      <w:r w:rsidRPr="00140245">
        <w:rPr>
          <w:lang w:val="en-GB" w:eastAsia="ar-SA"/>
        </w:rPr>
        <w:t xml:space="preserve">, NAS, File and print Servers, </w:t>
      </w:r>
      <w:r w:rsidRPr="00140245">
        <w:rPr>
          <w:b/>
          <w:bCs/>
          <w:lang w:val="en-GB" w:eastAsia="ar-SA"/>
        </w:rPr>
        <w:t>RADIUS</w:t>
      </w:r>
      <w:r w:rsidRPr="00140245">
        <w:rPr>
          <w:lang w:val="en-GB" w:eastAsia="ar-SA"/>
        </w:rPr>
        <w:t>, Blackberry 5.0 and Terminal Servers on Windows 2003/2008.</w:t>
      </w:r>
    </w:p>
    <w:p w:rsidR="004D0363" w:rsidRPr="00140245" w:rsidRDefault="00130107" w:rsidP="00140245">
      <w:pPr>
        <w:pStyle w:val="NoSpacing"/>
        <w:numPr>
          <w:ilvl w:val="0"/>
          <w:numId w:val="14"/>
        </w:numPr>
      </w:pPr>
      <w:r w:rsidRPr="00140245">
        <w:rPr>
          <w:shd w:val="clear" w:color="auto" w:fill="FFFFFF"/>
        </w:rPr>
        <w:t xml:space="preserve">Installing and configuring the </w:t>
      </w:r>
      <w:r w:rsidRPr="00140245">
        <w:rPr>
          <w:b/>
          <w:bCs/>
          <w:shd w:val="clear" w:color="auto" w:fill="FFFFFF"/>
        </w:rPr>
        <w:t>VCAC.</w:t>
      </w:r>
    </w:p>
    <w:p w:rsidR="004D0363" w:rsidRPr="00140245" w:rsidRDefault="004D0363" w:rsidP="00140245">
      <w:pPr>
        <w:pStyle w:val="NoSpacing"/>
        <w:numPr>
          <w:ilvl w:val="0"/>
          <w:numId w:val="14"/>
        </w:numPr>
      </w:pPr>
      <w:r w:rsidRPr="00140245">
        <w:rPr>
          <w:shd w:val="clear" w:color="auto" w:fill="FFFFFF"/>
        </w:rPr>
        <w:t xml:space="preserve">Proposed and implemented security standards and practices, including network and </w:t>
      </w:r>
      <w:r w:rsidRPr="00140245">
        <w:rPr>
          <w:b/>
          <w:bCs/>
          <w:shd w:val="clear" w:color="auto" w:fill="FFFFFF"/>
        </w:rPr>
        <w:t>host based intrusion detection systems</w:t>
      </w:r>
      <w:r w:rsidRPr="00140245">
        <w:rPr>
          <w:shd w:val="clear" w:color="auto" w:fill="FFFFFF"/>
        </w:rPr>
        <w:t>, transparent firewalls.</w:t>
      </w:r>
    </w:p>
    <w:p w:rsidR="005D3886" w:rsidRPr="00140245" w:rsidRDefault="004D0363" w:rsidP="00140245">
      <w:pPr>
        <w:pStyle w:val="NoSpacing"/>
        <w:numPr>
          <w:ilvl w:val="0"/>
          <w:numId w:val="14"/>
        </w:numPr>
      </w:pPr>
      <w:r w:rsidRPr="00140245">
        <w:rPr>
          <w:shd w:val="clear" w:color="auto" w:fill="FFFFFF"/>
        </w:rPr>
        <w:t xml:space="preserve">Used </w:t>
      </w:r>
      <w:r w:rsidRPr="00140245">
        <w:rPr>
          <w:b/>
          <w:bCs/>
          <w:shd w:val="clear" w:color="auto" w:fill="FFFFFF"/>
        </w:rPr>
        <w:t>DFS Replication</w:t>
      </w:r>
      <w:r w:rsidRPr="00140245">
        <w:rPr>
          <w:shd w:val="clear" w:color="auto" w:fill="FFFFFF"/>
        </w:rPr>
        <w:t xml:space="preserve"> in order to bring it in line with modern file replication scenarios for IT pros and information workers on enterprise networks.</w:t>
      </w:r>
    </w:p>
    <w:p w:rsidR="008B691E" w:rsidRPr="00140245" w:rsidRDefault="008B691E" w:rsidP="00140245">
      <w:pPr>
        <w:pStyle w:val="NoSpacing"/>
        <w:numPr>
          <w:ilvl w:val="0"/>
          <w:numId w:val="14"/>
        </w:numPr>
      </w:pPr>
      <w:r w:rsidRPr="00140245">
        <w:rPr>
          <w:color w:val="000000"/>
          <w:shd w:val="clear" w:color="auto" w:fill="FFFFFF"/>
        </w:rPr>
        <w:t xml:space="preserve">Experience in upgrading and degrading </w:t>
      </w:r>
      <w:r w:rsidRPr="00140245">
        <w:rPr>
          <w:b/>
          <w:bCs/>
          <w:color w:val="000000"/>
          <w:shd w:val="clear" w:color="auto" w:fill="FFFFFF"/>
        </w:rPr>
        <w:t>KERNEL</w:t>
      </w:r>
      <w:r w:rsidRPr="00140245">
        <w:rPr>
          <w:color w:val="000000"/>
          <w:shd w:val="clear" w:color="auto" w:fill="FFFFFF"/>
        </w:rPr>
        <w:t xml:space="preserve"> Versions and</w:t>
      </w:r>
      <w:r w:rsidRPr="00140245">
        <w:rPr>
          <w:b/>
          <w:bCs/>
          <w:color w:val="000000"/>
          <w:shd w:val="clear" w:color="auto" w:fill="FFFFFF"/>
        </w:rPr>
        <w:t xml:space="preserve"> SAN MULTIPATHING </w:t>
      </w:r>
      <w:r w:rsidRPr="00140245">
        <w:rPr>
          <w:color w:val="000000"/>
          <w:shd w:val="clear" w:color="auto" w:fill="FFFFFF"/>
        </w:rPr>
        <w:t>in LINUX.</w:t>
      </w:r>
    </w:p>
    <w:p w:rsidR="005D3886" w:rsidRPr="00140245" w:rsidRDefault="005D3886" w:rsidP="00140245">
      <w:pPr>
        <w:pStyle w:val="NoSpacing"/>
        <w:numPr>
          <w:ilvl w:val="0"/>
          <w:numId w:val="14"/>
        </w:numPr>
      </w:pPr>
      <w:r w:rsidRPr="00140245">
        <w:t xml:space="preserve">Competencies in constructing Microsoft </w:t>
      </w:r>
      <w:r w:rsidRPr="00140245">
        <w:rPr>
          <w:b/>
          <w:bCs/>
        </w:rPr>
        <w:t xml:space="preserve">windows </w:t>
      </w:r>
      <w:r w:rsidR="000C712E" w:rsidRPr="00140245">
        <w:rPr>
          <w:b/>
          <w:bCs/>
        </w:rPr>
        <w:t>2008 R2, 2008, 2003</w:t>
      </w:r>
      <w:r w:rsidR="000C712E" w:rsidRPr="00140245">
        <w:t xml:space="preserve">, </w:t>
      </w:r>
      <w:r w:rsidRPr="00140245">
        <w:t xml:space="preserve"> servers utilizing HP smart begin, </w:t>
      </w:r>
      <w:r w:rsidR="0044589A" w:rsidRPr="00140245">
        <w:rPr>
          <w:b/>
          <w:bCs/>
        </w:rPr>
        <w:t xml:space="preserve">Storage </w:t>
      </w:r>
      <w:r w:rsidRPr="00140245">
        <w:rPr>
          <w:b/>
          <w:bCs/>
        </w:rPr>
        <w:t>Array</w:t>
      </w:r>
      <w:r w:rsidRPr="00140245">
        <w:t xml:space="preserve"> co</w:t>
      </w:r>
      <w:r w:rsidR="000C712E" w:rsidRPr="00140245">
        <w:t>nfigurations, diagnosing server.</w:t>
      </w:r>
    </w:p>
    <w:p w:rsidR="005D3886" w:rsidRPr="00140245" w:rsidRDefault="005D3886" w:rsidP="00140245">
      <w:pPr>
        <w:pStyle w:val="NoSpacing"/>
        <w:numPr>
          <w:ilvl w:val="0"/>
          <w:numId w:val="14"/>
        </w:numPr>
      </w:pPr>
      <w:r w:rsidRPr="00140245">
        <w:t>Updating Firmware and PSP, utility software underneath multi-platform</w:t>
      </w:r>
      <w:r w:rsidR="000C712E" w:rsidRPr="00140245">
        <w:t>.</w:t>
      </w:r>
    </w:p>
    <w:p w:rsidR="00E45AE7" w:rsidRPr="00140245" w:rsidRDefault="005D3886" w:rsidP="00140245">
      <w:pPr>
        <w:pStyle w:val="NoSpacing"/>
        <w:numPr>
          <w:ilvl w:val="0"/>
          <w:numId w:val="14"/>
        </w:numPr>
      </w:pPr>
      <w:r w:rsidRPr="00140245">
        <w:t xml:space="preserve">2007 offering </w:t>
      </w:r>
      <w:r w:rsidRPr="00140245">
        <w:rPr>
          <w:b/>
          <w:bCs/>
        </w:rPr>
        <w:t>patch administration</w:t>
      </w:r>
      <w:r w:rsidRPr="00140245">
        <w:t xml:space="preserve">, </w:t>
      </w:r>
      <w:r w:rsidR="00F0439F" w:rsidRPr="00140245">
        <w:t>far away</w:t>
      </w:r>
      <w:r w:rsidRPr="00140245">
        <w:t xml:space="preserve"> control, program </w:t>
      </w:r>
      <w:r w:rsidR="000F0226" w:rsidRPr="00140245">
        <w:t>distribution and</w:t>
      </w:r>
      <w:r w:rsidRPr="00140245">
        <w:t xml:space="preserve"> OS deployment.</w:t>
      </w:r>
    </w:p>
    <w:p w:rsidR="00140245" w:rsidRDefault="00140245" w:rsidP="008C3A2B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F85C6B" w:rsidRPr="00140245" w:rsidRDefault="00F85C6B" w:rsidP="008C3A2B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14024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Environment</w:t>
      </w:r>
      <w:r w:rsidR="000F0226" w:rsidRPr="0014024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:</w:t>
      </w:r>
      <w:r w:rsidR="000C712E" w:rsidRPr="00140245">
        <w:rPr>
          <w:rFonts w:asciiTheme="minorHAnsi" w:hAnsiTheme="minorHAnsi" w:cstheme="minorHAnsi"/>
          <w:b/>
          <w:color w:val="000000"/>
          <w:sz w:val="22"/>
          <w:szCs w:val="22"/>
        </w:rPr>
        <w:t>VMware ESX 4.0/4.1, VSphere 5</w:t>
      </w:r>
      <w:r w:rsidR="000F0226" w:rsidRPr="00140245">
        <w:rPr>
          <w:rFonts w:asciiTheme="minorHAnsi" w:hAnsiTheme="minorHAnsi" w:cstheme="minorHAnsi"/>
          <w:b/>
          <w:color w:val="000000"/>
          <w:sz w:val="22"/>
          <w:szCs w:val="22"/>
        </w:rPr>
        <w:t>.0, Windows Server 2008/2003,</w:t>
      </w:r>
      <w:r w:rsidR="00B64DB7" w:rsidRPr="00140245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NetApp FAS 6240/3140/3020/250</w:t>
      </w:r>
      <w:r w:rsidR="000F0226" w:rsidRPr="00140245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Active Directory 2003, HP Proliant Servers and Dell Hardware,</w:t>
      </w:r>
      <w:r w:rsidR="008B691E" w:rsidRPr="00140245">
        <w:rPr>
          <w:rFonts w:asciiTheme="minorHAnsi" w:hAnsiTheme="minorHAnsi" w:cstheme="minorHAnsi"/>
          <w:b/>
          <w:color w:val="000000"/>
          <w:sz w:val="22"/>
          <w:szCs w:val="22"/>
        </w:rPr>
        <w:t>LINUX,</w:t>
      </w:r>
      <w:r w:rsidR="000F0226" w:rsidRPr="00140245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Windows</w:t>
      </w:r>
      <w:r w:rsidR="00E6566E" w:rsidRPr="00140245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XP, Vista, 2003,</w:t>
      </w:r>
      <w:r w:rsidR="00E6566E" w:rsidRPr="00140245">
        <w:rPr>
          <w:rFonts w:asciiTheme="minorHAnsi" w:eastAsia="Calibri" w:hAnsiTheme="minorHAnsi" w:cstheme="minorHAnsi"/>
          <w:b/>
          <w:sz w:val="22"/>
          <w:szCs w:val="22"/>
          <w:lang w:val="en-GB" w:eastAsia="ar-SA"/>
        </w:rPr>
        <w:t>IIS Web Servers (HTTP/S, FTP and SMTP.)</w:t>
      </w:r>
    </w:p>
    <w:p w:rsidR="00CF4B7E" w:rsidRPr="00140245" w:rsidRDefault="00CF4B7E" w:rsidP="00140245">
      <w:pPr>
        <w:shd w:val="clear" w:color="auto" w:fill="FFFFFF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F075AF" w:rsidRPr="00140245" w:rsidRDefault="00D24CEE" w:rsidP="00140245">
      <w:pPr>
        <w:shd w:val="clear" w:color="auto" w:fill="FFFFFF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14024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Technology Frontiers Pvt Ltd,</w:t>
      </w:r>
      <w:r w:rsidR="001F3C36" w:rsidRPr="0014024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India.</w:t>
      </w:r>
      <w:r w:rsidR="0014024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                                                                                     </w:t>
      </w:r>
      <w:r w:rsidR="001F3C36" w:rsidRPr="0014024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Pr="0014024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Feb 2012-</w:t>
      </w:r>
      <w:r w:rsidR="003F49BC" w:rsidRPr="0014024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Dec 2012</w:t>
      </w:r>
    </w:p>
    <w:p w:rsidR="001A59FE" w:rsidRPr="00140245" w:rsidRDefault="00F075AF" w:rsidP="001A1CD0">
      <w:pPr>
        <w:pStyle w:val="ListParagraph"/>
        <w:spacing w:after="0" w:line="240" w:lineRule="auto"/>
        <w:ind w:left="0"/>
        <w:jc w:val="both"/>
        <w:rPr>
          <w:rFonts w:asciiTheme="minorHAnsi" w:hAnsiTheme="minorHAnsi" w:cstheme="minorHAnsi"/>
          <w:b/>
          <w:color w:val="000000" w:themeColor="text1"/>
        </w:rPr>
      </w:pPr>
      <w:r w:rsidRPr="00140245">
        <w:rPr>
          <w:rFonts w:asciiTheme="minorHAnsi" w:hAnsiTheme="minorHAnsi" w:cstheme="minorHAnsi"/>
          <w:b/>
          <w:color w:val="000000" w:themeColor="text1"/>
        </w:rPr>
        <w:t>VMware Systems Engineer</w:t>
      </w:r>
    </w:p>
    <w:p w:rsidR="00E45AE7" w:rsidRPr="00140245" w:rsidRDefault="00E45AE7" w:rsidP="001A1CD0">
      <w:pPr>
        <w:pStyle w:val="ListParagraph"/>
        <w:spacing w:after="0" w:line="240" w:lineRule="auto"/>
        <w:ind w:left="0"/>
        <w:jc w:val="both"/>
        <w:rPr>
          <w:rFonts w:asciiTheme="minorHAnsi" w:hAnsiTheme="minorHAnsi" w:cstheme="minorHAnsi"/>
          <w:b/>
        </w:rPr>
      </w:pPr>
      <w:r w:rsidRPr="00140245">
        <w:rPr>
          <w:rFonts w:asciiTheme="minorHAnsi" w:hAnsiTheme="minorHAnsi" w:cstheme="minorHAnsi"/>
          <w:b/>
        </w:rPr>
        <w:t>Responsibilities:</w:t>
      </w:r>
    </w:p>
    <w:p w:rsidR="001F3C36" w:rsidRPr="00140245" w:rsidRDefault="001F3C36" w:rsidP="0076233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40245">
        <w:rPr>
          <w:rFonts w:asciiTheme="minorHAnsi" w:hAnsiTheme="minorHAnsi" w:cstheme="minorHAnsi"/>
        </w:rPr>
        <w:t xml:space="preserve">Experience in figuring out on </w:t>
      </w:r>
      <w:r w:rsidR="005F5957" w:rsidRPr="00140245">
        <w:rPr>
          <w:rFonts w:asciiTheme="minorHAnsi" w:hAnsiTheme="minorHAnsi" w:cstheme="minorHAnsi"/>
        </w:rPr>
        <w:t xml:space="preserve">the </w:t>
      </w:r>
      <w:r w:rsidR="005F5957" w:rsidRPr="00140245">
        <w:rPr>
          <w:rFonts w:asciiTheme="minorHAnsi" w:hAnsiTheme="minorHAnsi" w:cstheme="minorHAnsi"/>
          <w:b/>
          <w:bCs/>
        </w:rPr>
        <w:t>SAN</w:t>
      </w:r>
      <w:r w:rsidR="00F0439F" w:rsidRPr="00140245">
        <w:rPr>
          <w:rFonts w:asciiTheme="minorHAnsi" w:hAnsiTheme="minorHAnsi" w:cstheme="minorHAnsi"/>
        </w:rPr>
        <w:t>, principles</w:t>
      </w:r>
      <w:r w:rsidRPr="00140245">
        <w:rPr>
          <w:rFonts w:asciiTheme="minorHAnsi" w:hAnsiTheme="minorHAnsi" w:cstheme="minorHAnsi"/>
        </w:rPr>
        <w:t xml:space="preserve"> like topologies, switch zoning (delicate &amp; rough), LUN protecting on SAN Storage contraptions, </w:t>
      </w:r>
      <w:r w:rsidRPr="00140245">
        <w:rPr>
          <w:rFonts w:asciiTheme="minorHAnsi" w:hAnsiTheme="minorHAnsi" w:cstheme="minorHAnsi"/>
          <w:b/>
          <w:bCs/>
        </w:rPr>
        <w:t>LUN</w:t>
      </w:r>
      <w:r w:rsidRPr="00140245">
        <w:rPr>
          <w:rFonts w:asciiTheme="minorHAnsi" w:hAnsiTheme="minorHAnsi" w:cstheme="minorHAnsi"/>
        </w:rPr>
        <w:t xml:space="preserve"> production and Storage administration.</w:t>
      </w:r>
    </w:p>
    <w:p w:rsidR="001F3C36" w:rsidRPr="00140245" w:rsidRDefault="001F3C36" w:rsidP="00762331">
      <w:pPr>
        <w:pStyle w:val="ListParagraph"/>
        <w:numPr>
          <w:ilvl w:val="2"/>
          <w:numId w:val="8"/>
        </w:numPr>
        <w:spacing w:after="0" w:line="240" w:lineRule="auto"/>
        <w:ind w:left="720"/>
        <w:jc w:val="both"/>
        <w:rPr>
          <w:rFonts w:asciiTheme="minorHAnsi" w:hAnsiTheme="minorHAnsi" w:cstheme="minorHAnsi"/>
        </w:rPr>
      </w:pPr>
      <w:r w:rsidRPr="00140245">
        <w:rPr>
          <w:rFonts w:asciiTheme="minorHAnsi" w:hAnsiTheme="minorHAnsi" w:cstheme="minorHAnsi"/>
        </w:rPr>
        <w:t xml:space="preserve">Configuring </w:t>
      </w:r>
      <w:r w:rsidRPr="00140245">
        <w:rPr>
          <w:rFonts w:asciiTheme="minorHAnsi" w:hAnsiTheme="minorHAnsi" w:cstheme="minorHAnsi"/>
          <w:b/>
          <w:bCs/>
        </w:rPr>
        <w:t>DRS, HA</w:t>
      </w:r>
      <w:r w:rsidRPr="00140245">
        <w:rPr>
          <w:rFonts w:asciiTheme="minorHAnsi" w:hAnsiTheme="minorHAnsi" w:cstheme="minorHAnsi"/>
        </w:rPr>
        <w:t xml:space="preserve">&amp; useful </w:t>
      </w:r>
      <w:r w:rsidR="000C712E" w:rsidRPr="00140245">
        <w:rPr>
          <w:rFonts w:asciiTheme="minorHAnsi" w:hAnsiTheme="minorHAnsi" w:cstheme="minorHAnsi"/>
        </w:rPr>
        <w:t xml:space="preserve">resource pools in </w:t>
      </w:r>
      <w:r w:rsidR="000C712E" w:rsidRPr="00140245">
        <w:rPr>
          <w:rFonts w:asciiTheme="minorHAnsi" w:hAnsiTheme="minorHAnsi" w:cstheme="minorHAnsi"/>
          <w:b/>
          <w:bCs/>
        </w:rPr>
        <w:t>ESX 4.0</w:t>
      </w:r>
    </w:p>
    <w:p w:rsidR="001F3C36" w:rsidRPr="00140245" w:rsidRDefault="000C712E" w:rsidP="00762331">
      <w:pPr>
        <w:pStyle w:val="ListParagraph"/>
        <w:numPr>
          <w:ilvl w:val="2"/>
          <w:numId w:val="8"/>
        </w:numPr>
        <w:spacing w:after="0" w:line="240" w:lineRule="auto"/>
        <w:ind w:left="720"/>
        <w:jc w:val="both"/>
        <w:rPr>
          <w:rFonts w:asciiTheme="minorHAnsi" w:hAnsiTheme="minorHAnsi" w:cstheme="minorHAnsi"/>
        </w:rPr>
      </w:pPr>
      <w:r w:rsidRPr="00140245">
        <w:rPr>
          <w:rFonts w:asciiTheme="minorHAnsi" w:hAnsiTheme="minorHAnsi" w:cstheme="minorHAnsi"/>
        </w:rPr>
        <w:t xml:space="preserve">Configuring </w:t>
      </w:r>
      <w:r w:rsidRPr="00140245">
        <w:rPr>
          <w:rFonts w:asciiTheme="minorHAnsi" w:hAnsiTheme="minorHAnsi" w:cstheme="minorHAnsi"/>
          <w:b/>
          <w:bCs/>
        </w:rPr>
        <w:t>ESX 4.0</w:t>
      </w:r>
      <w:r w:rsidR="001F3C36" w:rsidRPr="00140245">
        <w:rPr>
          <w:rFonts w:asciiTheme="minorHAnsi" w:hAnsiTheme="minorHAnsi" w:cstheme="minorHAnsi"/>
          <w:b/>
          <w:bCs/>
        </w:rPr>
        <w:t xml:space="preserve"> servers</w:t>
      </w:r>
      <w:r w:rsidR="001F3C36" w:rsidRPr="00140245">
        <w:rPr>
          <w:rFonts w:asciiTheme="minorHAnsi" w:hAnsiTheme="minorHAnsi" w:cstheme="minorHAnsi"/>
        </w:rPr>
        <w:t xml:space="preserve"> to use </w:t>
      </w:r>
      <w:r w:rsidR="001F3C36" w:rsidRPr="00140245">
        <w:rPr>
          <w:rFonts w:asciiTheme="minorHAnsi" w:hAnsiTheme="minorHAnsi" w:cstheme="minorHAnsi"/>
          <w:b/>
          <w:bCs/>
        </w:rPr>
        <w:t xml:space="preserve">iSCSI &amp; NAS </w:t>
      </w:r>
      <w:r w:rsidR="001F3C36" w:rsidRPr="00140245">
        <w:rPr>
          <w:rFonts w:asciiTheme="minorHAnsi" w:hAnsiTheme="minorHAnsi" w:cstheme="minorHAnsi"/>
        </w:rPr>
        <w:t>storage.</w:t>
      </w:r>
    </w:p>
    <w:p w:rsidR="001F3C36" w:rsidRPr="00140245" w:rsidRDefault="001F3C36" w:rsidP="00762331">
      <w:pPr>
        <w:pStyle w:val="ListParagraph"/>
        <w:numPr>
          <w:ilvl w:val="2"/>
          <w:numId w:val="8"/>
        </w:numPr>
        <w:spacing w:after="0" w:line="240" w:lineRule="auto"/>
        <w:ind w:left="720"/>
        <w:jc w:val="both"/>
        <w:rPr>
          <w:rFonts w:asciiTheme="minorHAnsi" w:hAnsiTheme="minorHAnsi" w:cstheme="minorHAnsi"/>
        </w:rPr>
      </w:pPr>
      <w:r w:rsidRPr="00140245">
        <w:rPr>
          <w:rFonts w:asciiTheme="minorHAnsi" w:hAnsiTheme="minorHAnsi" w:cstheme="minorHAnsi"/>
        </w:rPr>
        <w:t xml:space="preserve">Configuring and managing </w:t>
      </w:r>
      <w:r w:rsidRPr="00140245">
        <w:rPr>
          <w:rFonts w:asciiTheme="minorHAnsi" w:hAnsiTheme="minorHAnsi" w:cstheme="minorHAnsi"/>
          <w:b/>
          <w:bCs/>
        </w:rPr>
        <w:t xml:space="preserve">VCB backup </w:t>
      </w:r>
      <w:r w:rsidRPr="00140245">
        <w:rPr>
          <w:rFonts w:asciiTheme="minorHAnsi" w:hAnsiTheme="minorHAnsi" w:cstheme="minorHAnsi"/>
        </w:rPr>
        <w:t>proxy server.</w:t>
      </w:r>
    </w:p>
    <w:p w:rsidR="001F3C36" w:rsidRPr="00140245" w:rsidRDefault="001F3C36" w:rsidP="00762331">
      <w:pPr>
        <w:pStyle w:val="ListParagraph"/>
        <w:numPr>
          <w:ilvl w:val="2"/>
          <w:numId w:val="8"/>
        </w:numPr>
        <w:spacing w:after="0" w:line="240" w:lineRule="auto"/>
        <w:ind w:left="720"/>
        <w:jc w:val="both"/>
        <w:rPr>
          <w:rFonts w:asciiTheme="minorHAnsi" w:hAnsiTheme="minorHAnsi" w:cstheme="minorHAnsi"/>
        </w:rPr>
      </w:pPr>
      <w:r w:rsidRPr="00140245">
        <w:rPr>
          <w:rFonts w:asciiTheme="minorHAnsi" w:hAnsiTheme="minorHAnsi" w:cstheme="minorHAnsi"/>
        </w:rPr>
        <w:t>Backup &amp; fix management of the virtual Machines.</w:t>
      </w:r>
    </w:p>
    <w:p w:rsidR="001F3C36" w:rsidRPr="00140245" w:rsidRDefault="001F3C36" w:rsidP="0076233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40245">
        <w:rPr>
          <w:rFonts w:asciiTheme="minorHAnsi" w:hAnsiTheme="minorHAnsi" w:cstheme="minorHAnsi"/>
        </w:rPr>
        <w:t xml:space="preserve">Experience </w:t>
      </w:r>
      <w:r w:rsidR="00F0439F" w:rsidRPr="00140245">
        <w:rPr>
          <w:rFonts w:asciiTheme="minorHAnsi" w:hAnsiTheme="minorHAnsi" w:cstheme="minorHAnsi"/>
        </w:rPr>
        <w:t>with</w:t>
      </w:r>
      <w:r w:rsidRPr="00140245">
        <w:rPr>
          <w:rFonts w:asciiTheme="minorHAnsi" w:hAnsiTheme="minorHAnsi" w:cstheme="minorHAnsi"/>
        </w:rPr>
        <w:t xml:space="preserve"> tools like VMware Converter, Plate Spin, </w:t>
      </w:r>
      <w:r w:rsidRPr="00140245">
        <w:rPr>
          <w:rFonts w:asciiTheme="minorHAnsi" w:hAnsiTheme="minorHAnsi" w:cstheme="minorHAnsi"/>
          <w:b/>
          <w:bCs/>
        </w:rPr>
        <w:t>Power Convert</w:t>
      </w:r>
      <w:r w:rsidRPr="00140245">
        <w:rPr>
          <w:rFonts w:asciiTheme="minorHAnsi" w:hAnsiTheme="minorHAnsi" w:cstheme="minorHAnsi"/>
        </w:rPr>
        <w:t xml:space="preserve">, and </w:t>
      </w:r>
      <w:r w:rsidRPr="00140245">
        <w:rPr>
          <w:rFonts w:asciiTheme="minorHAnsi" w:hAnsiTheme="minorHAnsi" w:cstheme="minorHAnsi"/>
          <w:b/>
          <w:bCs/>
        </w:rPr>
        <w:t>VeeamFastSCP</w:t>
      </w:r>
      <w:r w:rsidRPr="00140245">
        <w:rPr>
          <w:rFonts w:asciiTheme="minorHAnsi" w:hAnsiTheme="minorHAnsi" w:cstheme="minorHAnsi"/>
        </w:rPr>
        <w:t xml:space="preserve"> to work on ESXi environment for</w:t>
      </w:r>
      <w:r w:rsidR="005F5957" w:rsidRPr="00140245">
        <w:rPr>
          <w:rFonts w:asciiTheme="minorHAnsi" w:hAnsiTheme="minorHAnsi" w:cstheme="minorHAnsi"/>
        </w:rPr>
        <w:t xml:space="preserve">the  </w:t>
      </w:r>
      <w:r w:rsidRPr="00140245">
        <w:rPr>
          <w:rFonts w:asciiTheme="minorHAnsi" w:hAnsiTheme="minorHAnsi" w:cstheme="minorHAnsi"/>
          <w:b/>
          <w:bCs/>
        </w:rPr>
        <w:t>P2V</w:t>
      </w:r>
      <w:r w:rsidRPr="00140245">
        <w:rPr>
          <w:rFonts w:asciiTheme="minorHAnsi" w:hAnsiTheme="minorHAnsi" w:cstheme="minorHAnsi"/>
        </w:rPr>
        <w:t xml:space="preserve"> and </w:t>
      </w:r>
      <w:r w:rsidRPr="00140245">
        <w:rPr>
          <w:rFonts w:asciiTheme="minorHAnsi" w:hAnsiTheme="minorHAnsi" w:cstheme="minorHAnsi"/>
          <w:b/>
          <w:bCs/>
        </w:rPr>
        <w:t>V2V</w:t>
      </w:r>
      <w:r w:rsidRPr="00140245">
        <w:rPr>
          <w:rFonts w:asciiTheme="minorHAnsi" w:hAnsiTheme="minorHAnsi" w:cstheme="minorHAnsi"/>
        </w:rPr>
        <w:t>conversions.</w:t>
      </w:r>
    </w:p>
    <w:p w:rsidR="007E3AEC" w:rsidRPr="00140245" w:rsidRDefault="00F0439F" w:rsidP="00762331">
      <w:pPr>
        <w:pStyle w:val="ListParagraph"/>
        <w:numPr>
          <w:ilvl w:val="2"/>
          <w:numId w:val="8"/>
        </w:numPr>
        <w:spacing w:after="0" w:line="240" w:lineRule="auto"/>
        <w:ind w:left="720"/>
        <w:jc w:val="both"/>
        <w:rPr>
          <w:rFonts w:asciiTheme="minorHAnsi" w:hAnsiTheme="minorHAnsi" w:cstheme="minorHAnsi"/>
        </w:rPr>
      </w:pPr>
      <w:r w:rsidRPr="00140245">
        <w:rPr>
          <w:rFonts w:asciiTheme="minorHAnsi" w:hAnsiTheme="minorHAnsi" w:cstheme="minorHAnsi"/>
        </w:rPr>
        <w:t>V Center</w:t>
      </w:r>
      <w:r w:rsidR="001F3C36" w:rsidRPr="00140245">
        <w:rPr>
          <w:rFonts w:asciiTheme="minorHAnsi" w:hAnsiTheme="minorHAnsi" w:cstheme="minorHAnsi"/>
        </w:rPr>
        <w:t xml:space="preserve"> Configuration </w:t>
      </w:r>
      <w:r w:rsidRPr="00140245">
        <w:rPr>
          <w:rFonts w:asciiTheme="minorHAnsi" w:hAnsiTheme="minorHAnsi" w:cstheme="minorHAnsi"/>
        </w:rPr>
        <w:t>of</w:t>
      </w:r>
      <w:r w:rsidR="001F3C36" w:rsidRPr="00140245">
        <w:rPr>
          <w:rFonts w:asciiTheme="minorHAnsi" w:hAnsiTheme="minorHAnsi" w:cstheme="minorHAnsi"/>
        </w:rPr>
        <w:t xml:space="preserve"> ESX servers which incorporate Bonds &amp; VLANs.</w:t>
      </w:r>
    </w:p>
    <w:p w:rsidR="001F3C36" w:rsidRPr="00140245" w:rsidRDefault="001F3C36" w:rsidP="0076233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40245">
        <w:rPr>
          <w:rFonts w:asciiTheme="minorHAnsi" w:hAnsiTheme="minorHAnsi" w:cstheme="minorHAnsi"/>
        </w:rPr>
        <w:t xml:space="preserve">Implementation of Active directory infrastructure and Vcenter Fundamentals, protocols (such as </w:t>
      </w:r>
      <w:r w:rsidRPr="00140245">
        <w:rPr>
          <w:rFonts w:asciiTheme="minorHAnsi" w:hAnsiTheme="minorHAnsi" w:cstheme="minorHAnsi"/>
          <w:b/>
          <w:bCs/>
        </w:rPr>
        <w:t>TCP/IP, DHCP, DNS)</w:t>
      </w:r>
      <w:r w:rsidRPr="00140245">
        <w:rPr>
          <w:rFonts w:asciiTheme="minorHAnsi" w:hAnsiTheme="minorHAnsi" w:cstheme="minorHAnsi"/>
        </w:rPr>
        <w:t>, and Profile administration.</w:t>
      </w:r>
    </w:p>
    <w:p w:rsidR="004D0363" w:rsidRPr="00140245" w:rsidRDefault="004D0363" w:rsidP="0076233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40245">
        <w:rPr>
          <w:rFonts w:asciiTheme="minorHAnsi" w:hAnsiTheme="minorHAnsi" w:cstheme="minorHAnsi"/>
          <w:color w:val="000000"/>
          <w:shd w:val="clear" w:color="auto" w:fill="FFFFFF"/>
        </w:rPr>
        <w:lastRenderedPageBreak/>
        <w:t xml:space="preserve">Used </w:t>
      </w:r>
      <w:r w:rsidRPr="00140245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DFSR</w:t>
      </w:r>
      <w:r w:rsidRPr="00140245">
        <w:rPr>
          <w:rFonts w:asciiTheme="minorHAnsi" w:hAnsiTheme="minorHAnsi" w:cstheme="minorHAnsi"/>
          <w:color w:val="000000"/>
          <w:shd w:val="clear" w:color="auto" w:fill="FFFFFF"/>
        </w:rPr>
        <w:t xml:space="preserve"> when notified that the service </w:t>
      </w:r>
      <w:r w:rsidR="00FD6CF3" w:rsidRPr="00140245">
        <w:rPr>
          <w:rFonts w:asciiTheme="minorHAnsi" w:hAnsiTheme="minorHAnsi" w:cstheme="minorHAnsi"/>
          <w:color w:val="000000"/>
          <w:shd w:val="clear" w:color="auto" w:fill="FFFFFF"/>
        </w:rPr>
        <w:t>is</w:t>
      </w:r>
      <w:r w:rsidRPr="00140245">
        <w:rPr>
          <w:rFonts w:asciiTheme="minorHAnsi" w:hAnsiTheme="minorHAnsi" w:cstheme="minorHAnsi"/>
          <w:color w:val="000000"/>
          <w:shd w:val="clear" w:color="auto" w:fill="FFFFFF"/>
        </w:rPr>
        <w:t xml:space="preserve"> shut down, it starts to commit all outstanding changes to the ESE database</w:t>
      </w:r>
      <w:r w:rsidR="00FD6CF3" w:rsidRPr="00140245">
        <w:rPr>
          <w:rFonts w:asciiTheme="minorHAnsi" w:hAnsiTheme="minorHAnsi" w:cstheme="minorHAnsi"/>
          <w:color w:val="000000"/>
          <w:shd w:val="clear" w:color="auto" w:fill="FFFFFF"/>
        </w:rPr>
        <w:t>.</w:t>
      </w:r>
    </w:p>
    <w:p w:rsidR="001F3C36" w:rsidRPr="00140245" w:rsidRDefault="001F3C36" w:rsidP="0076233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/>
          <w:bCs/>
        </w:rPr>
      </w:pPr>
      <w:r w:rsidRPr="00140245">
        <w:rPr>
          <w:rFonts w:asciiTheme="minorHAnsi" w:hAnsiTheme="minorHAnsi" w:cstheme="minorHAnsi"/>
        </w:rPr>
        <w:t>Knowledge in deployin</w:t>
      </w:r>
      <w:r w:rsidR="00290F32" w:rsidRPr="00140245">
        <w:rPr>
          <w:rFonts w:asciiTheme="minorHAnsi" w:hAnsiTheme="minorHAnsi" w:cstheme="minorHAnsi"/>
        </w:rPr>
        <w:t>g VM’s, running applications</w:t>
      </w:r>
      <w:r w:rsidR="00E40552" w:rsidRPr="00140245">
        <w:rPr>
          <w:rFonts w:asciiTheme="minorHAnsi" w:hAnsiTheme="minorHAnsi" w:cstheme="minorHAnsi"/>
        </w:rPr>
        <w:t xml:space="preserve">, </w:t>
      </w:r>
      <w:r w:rsidRPr="00140245">
        <w:rPr>
          <w:rFonts w:asciiTheme="minorHAnsi" w:hAnsiTheme="minorHAnsi" w:cstheme="minorHAnsi"/>
        </w:rPr>
        <w:t xml:space="preserve">making use of </w:t>
      </w:r>
      <w:r w:rsidR="00B64DB7" w:rsidRPr="00140245">
        <w:rPr>
          <w:rFonts w:asciiTheme="minorHAnsi" w:hAnsiTheme="minorHAnsi" w:cstheme="minorHAnsi"/>
          <w:b/>
          <w:bCs/>
        </w:rPr>
        <w:t xml:space="preserve">System </w:t>
      </w:r>
      <w:r w:rsidR="00E40552" w:rsidRPr="00140245">
        <w:rPr>
          <w:rFonts w:asciiTheme="minorHAnsi" w:hAnsiTheme="minorHAnsi" w:cstheme="minorHAnsi"/>
          <w:b/>
          <w:bCs/>
        </w:rPr>
        <w:t>Center</w:t>
      </w:r>
      <w:r w:rsidR="00B64DB7" w:rsidRPr="00140245">
        <w:rPr>
          <w:rFonts w:asciiTheme="minorHAnsi" w:hAnsiTheme="minorHAnsi" w:cstheme="minorHAnsi"/>
          <w:b/>
          <w:bCs/>
        </w:rPr>
        <w:t>Configuration supervisor SCCM 2012 R2.</w:t>
      </w:r>
    </w:p>
    <w:p w:rsidR="00AC706B" w:rsidRPr="00140245" w:rsidRDefault="00CB688F" w:rsidP="0076233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/>
          <w:bCs/>
        </w:rPr>
      </w:pPr>
      <w:r w:rsidRPr="00140245">
        <w:rPr>
          <w:rFonts w:asciiTheme="minorHAnsi" w:hAnsiTheme="minorHAnsi" w:cstheme="minorHAnsi"/>
        </w:rPr>
        <w:t xml:space="preserve">Maintained and managed </w:t>
      </w:r>
      <w:r w:rsidRPr="00140245">
        <w:rPr>
          <w:rFonts w:asciiTheme="minorHAnsi" w:hAnsiTheme="minorHAnsi" w:cstheme="minorHAnsi"/>
          <w:b/>
          <w:bCs/>
        </w:rPr>
        <w:t>Microsoft Azure</w:t>
      </w:r>
      <w:r w:rsidRPr="00140245">
        <w:rPr>
          <w:rFonts w:asciiTheme="minorHAnsi" w:hAnsiTheme="minorHAnsi" w:cstheme="minorHAnsi"/>
        </w:rPr>
        <w:t xml:space="preserve"> platform and its applications like </w:t>
      </w:r>
      <w:r w:rsidRPr="00140245">
        <w:rPr>
          <w:rFonts w:asciiTheme="minorHAnsi" w:hAnsiTheme="minorHAnsi" w:cstheme="minorHAnsi"/>
          <w:b/>
          <w:bCs/>
        </w:rPr>
        <w:t>cloud, app service, active directory,visual studio.</w:t>
      </w:r>
    </w:p>
    <w:p w:rsidR="00AC706B" w:rsidRPr="00140245" w:rsidRDefault="00AC706B" w:rsidP="0076233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/>
          <w:bCs/>
        </w:rPr>
      </w:pPr>
      <w:r w:rsidRPr="00140245">
        <w:rPr>
          <w:rFonts w:asciiTheme="minorHAnsi" w:hAnsiTheme="minorHAnsi" w:cstheme="minorHAnsi"/>
          <w:color w:val="333333"/>
          <w:lang w:bidi="hi-IN"/>
        </w:rPr>
        <w:t xml:space="preserve">Deployed and Configured </w:t>
      </w:r>
      <w:r w:rsidRPr="00140245">
        <w:rPr>
          <w:rFonts w:asciiTheme="minorHAnsi" w:hAnsiTheme="minorHAnsi" w:cstheme="minorHAnsi"/>
          <w:b/>
          <w:bCs/>
          <w:color w:val="333333"/>
          <w:lang w:bidi="hi-IN"/>
        </w:rPr>
        <w:t>SharePoint</w:t>
      </w:r>
      <w:r w:rsidRPr="00140245">
        <w:rPr>
          <w:rFonts w:asciiTheme="minorHAnsi" w:hAnsiTheme="minorHAnsi" w:cstheme="minorHAnsi"/>
          <w:color w:val="333333"/>
          <w:lang w:bidi="hi-IN"/>
        </w:rPr>
        <w:t>sites , servers, portal, creating and managing web application and site collection.</w:t>
      </w:r>
    </w:p>
    <w:p w:rsidR="001F3C36" w:rsidRPr="00140245" w:rsidRDefault="001F3C36" w:rsidP="0076233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40245">
        <w:rPr>
          <w:rFonts w:asciiTheme="minorHAnsi" w:hAnsiTheme="minorHAnsi" w:cstheme="minorHAnsi"/>
        </w:rPr>
        <w:t xml:space="preserve">Created Snapshots according to </w:t>
      </w:r>
      <w:r w:rsidR="00F26635" w:rsidRPr="00140245">
        <w:rPr>
          <w:rFonts w:asciiTheme="minorHAnsi" w:hAnsiTheme="minorHAnsi" w:cstheme="minorHAnsi"/>
        </w:rPr>
        <w:t>customer</w:t>
      </w:r>
      <w:r w:rsidRPr="00140245">
        <w:rPr>
          <w:rFonts w:asciiTheme="minorHAnsi" w:hAnsiTheme="minorHAnsi" w:cstheme="minorHAnsi"/>
        </w:rPr>
        <w:t xml:space="preserve"> requests and requirement.</w:t>
      </w:r>
    </w:p>
    <w:p w:rsidR="001F3C36" w:rsidRPr="00140245" w:rsidRDefault="001F3C36" w:rsidP="0076233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40245">
        <w:rPr>
          <w:rFonts w:asciiTheme="minorHAnsi" w:hAnsiTheme="minorHAnsi" w:cstheme="minorHAnsi"/>
        </w:rPr>
        <w:t xml:space="preserve">Maintained internet Servers by installing </w:t>
      </w:r>
      <w:r w:rsidR="00396DD7" w:rsidRPr="00140245">
        <w:rPr>
          <w:rFonts w:asciiTheme="minorHAnsi" w:hAnsiTheme="minorHAnsi" w:cstheme="minorHAnsi"/>
          <w:b/>
          <w:bCs/>
        </w:rPr>
        <w:t>IIS 4</w:t>
      </w:r>
      <w:r w:rsidRPr="00140245">
        <w:rPr>
          <w:rFonts w:asciiTheme="minorHAnsi" w:hAnsiTheme="minorHAnsi" w:cstheme="minorHAnsi"/>
          <w:b/>
          <w:bCs/>
        </w:rPr>
        <w:t>, FTP</w:t>
      </w:r>
      <w:r w:rsidRPr="00140245">
        <w:rPr>
          <w:rFonts w:asciiTheme="minorHAnsi" w:hAnsiTheme="minorHAnsi" w:cstheme="minorHAnsi"/>
        </w:rPr>
        <w:t xml:space="preserve"> websites and creating </w:t>
      </w:r>
      <w:r w:rsidR="00EE7FCB" w:rsidRPr="00140245">
        <w:rPr>
          <w:rFonts w:asciiTheme="minorHAnsi" w:hAnsiTheme="minorHAnsi" w:cstheme="minorHAnsi"/>
        </w:rPr>
        <w:t>Virtual</w:t>
      </w:r>
      <w:r w:rsidR="00290F32" w:rsidRPr="00140245">
        <w:rPr>
          <w:rFonts w:asciiTheme="minorHAnsi" w:hAnsiTheme="minorHAnsi" w:cstheme="minorHAnsi"/>
        </w:rPr>
        <w:t xml:space="preserve"> Directories in IIS</w:t>
      </w:r>
      <w:r w:rsidRPr="00140245">
        <w:rPr>
          <w:rFonts w:asciiTheme="minorHAnsi" w:hAnsiTheme="minorHAnsi" w:cstheme="minorHAnsi"/>
        </w:rPr>
        <w:t>6.</w:t>
      </w:r>
    </w:p>
    <w:p w:rsidR="001F3C36" w:rsidRPr="00140245" w:rsidRDefault="001F3C36" w:rsidP="0076233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40245">
        <w:rPr>
          <w:rFonts w:asciiTheme="minorHAnsi" w:hAnsiTheme="minorHAnsi" w:cstheme="minorHAnsi"/>
        </w:rPr>
        <w:t xml:space="preserve">Expert </w:t>
      </w:r>
      <w:r w:rsidR="00F0439F" w:rsidRPr="00140245">
        <w:rPr>
          <w:rFonts w:asciiTheme="minorHAnsi" w:hAnsiTheme="minorHAnsi" w:cstheme="minorHAnsi"/>
        </w:rPr>
        <w:t>on</w:t>
      </w:r>
      <w:r w:rsidRPr="00140245">
        <w:rPr>
          <w:rFonts w:asciiTheme="minorHAnsi" w:hAnsiTheme="minorHAnsi" w:cstheme="minorHAnsi"/>
        </w:rPr>
        <w:t xml:space="preserve"> Managing, installing</w:t>
      </w:r>
      <w:r w:rsidR="00F26635" w:rsidRPr="00140245">
        <w:rPr>
          <w:rFonts w:asciiTheme="minorHAnsi" w:hAnsiTheme="minorHAnsi" w:cstheme="minorHAnsi"/>
        </w:rPr>
        <w:t xml:space="preserve">, and helping </w:t>
      </w:r>
      <w:r w:rsidRPr="00140245">
        <w:rPr>
          <w:rFonts w:asciiTheme="minorHAnsi" w:hAnsiTheme="minorHAnsi" w:cstheme="minorHAnsi"/>
          <w:b/>
          <w:bCs/>
        </w:rPr>
        <w:t>desktop windows 2003/2008 Servers</w:t>
      </w:r>
      <w:r w:rsidRPr="00140245">
        <w:rPr>
          <w:rFonts w:asciiTheme="minorHAnsi" w:hAnsiTheme="minorHAnsi" w:cstheme="minorHAnsi"/>
        </w:rPr>
        <w:t>, and VMware ESX Servers 4.0/4.1.</w:t>
      </w:r>
    </w:p>
    <w:p w:rsidR="001F3C36" w:rsidRPr="00140245" w:rsidRDefault="000C712E" w:rsidP="0076233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40245">
        <w:rPr>
          <w:rFonts w:asciiTheme="minorHAnsi" w:hAnsiTheme="minorHAnsi" w:cstheme="minorHAnsi"/>
        </w:rPr>
        <w:t xml:space="preserve">Building </w:t>
      </w:r>
      <w:r w:rsidRPr="00140245">
        <w:rPr>
          <w:rFonts w:asciiTheme="minorHAnsi" w:hAnsiTheme="minorHAnsi" w:cstheme="minorHAnsi"/>
          <w:b/>
          <w:bCs/>
        </w:rPr>
        <w:t>ESXi 4.0/4.1</w:t>
      </w:r>
      <w:r w:rsidR="001F3C36" w:rsidRPr="00140245">
        <w:rPr>
          <w:rFonts w:asciiTheme="minorHAnsi" w:hAnsiTheme="minorHAnsi" w:cstheme="minorHAnsi"/>
        </w:rPr>
        <w:t>Hosts and preserve these ESXi</w:t>
      </w:r>
      <w:r w:rsidR="00130107" w:rsidRPr="00140245">
        <w:rPr>
          <w:rFonts w:asciiTheme="minorHAnsi" w:hAnsiTheme="minorHAnsi" w:cstheme="minorHAnsi"/>
        </w:rPr>
        <w:t xml:space="preserve">4.0 </w:t>
      </w:r>
      <w:r w:rsidR="001F3C36" w:rsidRPr="00140245">
        <w:rPr>
          <w:rFonts w:asciiTheme="minorHAnsi" w:hAnsiTheme="minorHAnsi" w:cstheme="minorHAnsi"/>
        </w:rPr>
        <w:t xml:space="preserve">servers via </w:t>
      </w:r>
      <w:r w:rsidR="00F0439F" w:rsidRPr="00140245">
        <w:rPr>
          <w:rFonts w:asciiTheme="minorHAnsi" w:hAnsiTheme="minorHAnsi" w:cstheme="minorHAnsi"/>
        </w:rPr>
        <w:t>Vsphere</w:t>
      </w:r>
      <w:r w:rsidR="00F26635" w:rsidRPr="00140245">
        <w:rPr>
          <w:rFonts w:asciiTheme="minorHAnsi" w:hAnsiTheme="minorHAnsi" w:cstheme="minorHAnsi"/>
        </w:rPr>
        <w:t>customer</w:t>
      </w:r>
      <w:r w:rsidR="001F3C36" w:rsidRPr="00140245">
        <w:rPr>
          <w:rFonts w:asciiTheme="minorHAnsi" w:hAnsiTheme="minorHAnsi" w:cstheme="minorHAnsi"/>
        </w:rPr>
        <w:t>.</w:t>
      </w:r>
    </w:p>
    <w:p w:rsidR="001F3C36" w:rsidRPr="00140245" w:rsidRDefault="001F3C36" w:rsidP="0076233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40245">
        <w:rPr>
          <w:rFonts w:asciiTheme="minorHAnsi" w:hAnsiTheme="minorHAnsi" w:cstheme="minorHAnsi"/>
        </w:rPr>
        <w:t>Taking care of potential planning for brand new clusters, ESXi and Storage problems.</w:t>
      </w:r>
    </w:p>
    <w:p w:rsidR="00E45AE7" w:rsidRPr="00140245" w:rsidRDefault="001F3C36" w:rsidP="0076233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40245">
        <w:rPr>
          <w:rFonts w:asciiTheme="minorHAnsi" w:hAnsiTheme="minorHAnsi" w:cstheme="minorHAnsi"/>
        </w:rPr>
        <w:t>Configured HA, DRS clusters, for primary VM's.</w:t>
      </w:r>
    </w:p>
    <w:p w:rsidR="00140245" w:rsidRDefault="00140245" w:rsidP="001A1CD0">
      <w:pPr>
        <w:jc w:val="both"/>
        <w:rPr>
          <w:rFonts w:asciiTheme="minorHAnsi" w:hAnsiTheme="minorHAnsi" w:cstheme="minorHAnsi"/>
          <w:b/>
          <w:color w:val="333333"/>
          <w:sz w:val="22"/>
          <w:szCs w:val="22"/>
        </w:rPr>
      </w:pPr>
    </w:p>
    <w:p w:rsidR="00F075AF" w:rsidRPr="00140245" w:rsidRDefault="00833E91" w:rsidP="001A1CD0">
      <w:p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140245">
        <w:rPr>
          <w:rFonts w:asciiTheme="minorHAnsi" w:hAnsiTheme="minorHAnsi" w:cstheme="minorHAnsi"/>
          <w:b/>
          <w:color w:val="333333"/>
          <w:sz w:val="22"/>
          <w:szCs w:val="22"/>
        </w:rPr>
        <w:t>Environment:</w:t>
      </w:r>
      <w:r w:rsidR="005F5957" w:rsidRPr="0014024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VMware V</w:t>
      </w:r>
      <w:r w:rsidRPr="0014024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Center,  SRM,</w:t>
      </w:r>
      <w:r w:rsidR="005F5957" w:rsidRPr="0014024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V</w:t>
      </w:r>
      <w:r w:rsidRPr="0014024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Converter,</w:t>
      </w:r>
      <w:r w:rsidR="00F20EF1" w:rsidRPr="0014024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vDS,</w:t>
      </w:r>
      <w:r w:rsidR="001F3C36" w:rsidRPr="00140245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VSphere, ESX, VMware View 4.0, VMware Update Manager 5.1, </w:t>
      </w:r>
      <w:r w:rsidR="00130107" w:rsidRPr="00140245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EXSi 4.0, </w:t>
      </w:r>
      <w:r w:rsidR="005F5957" w:rsidRPr="00140245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>V</w:t>
      </w:r>
      <w:r w:rsidR="001F3C36" w:rsidRPr="00140245">
        <w:rPr>
          <w:rStyle w:val="txtempstyle1"/>
          <w:rFonts w:asciiTheme="minorHAnsi" w:hAnsiTheme="minorHAnsi" w:cstheme="minorHAnsi"/>
          <w:b/>
          <w:color w:val="000000"/>
          <w:sz w:val="22"/>
          <w:szCs w:val="22"/>
        </w:rPr>
        <w:t>Center Single Sign-On,</w:t>
      </w:r>
      <w:r w:rsidR="001F3C36" w:rsidRPr="00140245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View Administrator, View Connection server, Thin Direct, ThinApp Converter, converter, Plate spin Power Converter.</w:t>
      </w:r>
    </w:p>
    <w:p w:rsidR="005421BD" w:rsidRPr="00140245" w:rsidRDefault="005421BD" w:rsidP="001A1CD0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1C6618" w:rsidRPr="00140245" w:rsidRDefault="001C6618" w:rsidP="001A1CD0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140245" w:rsidRPr="00140245" w:rsidRDefault="00140245" w:rsidP="001A1CD0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140245" w:rsidRPr="00140245" w:rsidRDefault="00140245" w:rsidP="001A1CD0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140245" w:rsidRPr="00140245" w:rsidRDefault="00140245" w:rsidP="00140245">
      <w:pPr>
        <w:shd w:val="clear" w:color="auto" w:fill="FFFFFF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14024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NTPC, India   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</w:t>
      </w:r>
      <w:r w:rsidRPr="0014024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Feb 2011- Jan 2012</w:t>
      </w:r>
    </w:p>
    <w:p w:rsidR="00140245" w:rsidRPr="00140245" w:rsidRDefault="00140245" w:rsidP="00140245">
      <w:pPr>
        <w:pStyle w:val="ListParagraph"/>
        <w:spacing w:after="0" w:line="240" w:lineRule="auto"/>
        <w:ind w:left="0"/>
        <w:jc w:val="both"/>
        <w:rPr>
          <w:rFonts w:asciiTheme="minorHAnsi" w:hAnsiTheme="minorHAnsi" w:cstheme="minorHAnsi"/>
          <w:b/>
          <w:color w:val="000000" w:themeColor="text1"/>
        </w:rPr>
      </w:pPr>
      <w:r w:rsidRPr="00140245">
        <w:rPr>
          <w:rFonts w:asciiTheme="minorHAnsi" w:hAnsiTheme="minorHAnsi" w:cstheme="minorHAnsi"/>
          <w:b/>
          <w:color w:val="000000" w:themeColor="text1"/>
        </w:rPr>
        <w:t>Infra build engineer</w:t>
      </w:r>
    </w:p>
    <w:p w:rsidR="00140245" w:rsidRPr="00140245" w:rsidRDefault="00140245" w:rsidP="00140245">
      <w:pPr>
        <w:pStyle w:val="ListParagraph"/>
        <w:spacing w:after="0" w:line="240" w:lineRule="auto"/>
        <w:ind w:left="0"/>
        <w:jc w:val="both"/>
        <w:rPr>
          <w:rFonts w:asciiTheme="minorHAnsi" w:hAnsiTheme="minorHAnsi" w:cstheme="minorHAnsi"/>
          <w:b/>
        </w:rPr>
      </w:pPr>
      <w:r w:rsidRPr="00140245">
        <w:rPr>
          <w:rFonts w:asciiTheme="minorHAnsi" w:hAnsiTheme="minorHAnsi" w:cstheme="minorHAnsi"/>
          <w:b/>
        </w:rPr>
        <w:t>Responsibilities:</w:t>
      </w:r>
    </w:p>
    <w:p w:rsidR="00140245" w:rsidRPr="00140245" w:rsidRDefault="00140245" w:rsidP="00140245">
      <w:pPr>
        <w:pStyle w:val="ListParagraph"/>
        <w:numPr>
          <w:ilvl w:val="0"/>
          <w:numId w:val="12"/>
        </w:numPr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140245">
        <w:rPr>
          <w:rFonts w:asciiTheme="minorHAnsi" w:hAnsiTheme="minorHAnsi" w:cstheme="minorHAnsi"/>
        </w:rPr>
        <w:t xml:space="preserve">Creating and managing Virtual machines, </w:t>
      </w:r>
      <w:r w:rsidRPr="00140245">
        <w:rPr>
          <w:rFonts w:asciiTheme="minorHAnsi" w:hAnsiTheme="minorHAnsi" w:cstheme="minorHAnsi"/>
          <w:b/>
          <w:bCs/>
        </w:rPr>
        <w:t>data stores, clusters, hosts</w:t>
      </w:r>
      <w:r w:rsidRPr="00140245">
        <w:rPr>
          <w:rFonts w:asciiTheme="minorHAnsi" w:hAnsiTheme="minorHAnsi" w:cstheme="minorHAnsi"/>
        </w:rPr>
        <w:t xml:space="preserve"> and useful resource pools.</w:t>
      </w:r>
    </w:p>
    <w:p w:rsidR="00140245" w:rsidRPr="00140245" w:rsidRDefault="00140245" w:rsidP="00140245">
      <w:pPr>
        <w:pStyle w:val="ListParagraph"/>
        <w:numPr>
          <w:ilvl w:val="0"/>
          <w:numId w:val="12"/>
        </w:numPr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140245">
        <w:rPr>
          <w:rFonts w:asciiTheme="minorHAnsi" w:hAnsiTheme="minorHAnsi" w:cstheme="minorHAnsi"/>
        </w:rPr>
        <w:t xml:space="preserve">Updated Firmware and </w:t>
      </w:r>
      <w:r w:rsidRPr="00140245">
        <w:rPr>
          <w:rFonts w:asciiTheme="minorHAnsi" w:hAnsiTheme="minorHAnsi" w:cstheme="minorHAnsi"/>
          <w:b/>
          <w:bCs/>
        </w:rPr>
        <w:t>Proliant</w:t>
      </w:r>
      <w:r w:rsidRPr="00140245">
        <w:rPr>
          <w:rFonts w:asciiTheme="minorHAnsi" w:hAnsiTheme="minorHAnsi" w:cstheme="minorHAnsi"/>
        </w:rPr>
        <w:t xml:space="preserve"> aid percent for /</w:t>
      </w:r>
      <w:r w:rsidRPr="00140245">
        <w:rPr>
          <w:rFonts w:asciiTheme="minorHAnsi" w:hAnsiTheme="minorHAnsi" w:cstheme="minorHAnsi"/>
          <w:b/>
          <w:bCs/>
        </w:rPr>
        <w:t>windows 2000/2003 servers</w:t>
      </w:r>
      <w:r w:rsidRPr="00140245">
        <w:rPr>
          <w:rFonts w:asciiTheme="minorHAnsi" w:hAnsiTheme="minorHAnsi" w:cstheme="minorHAnsi"/>
        </w:rPr>
        <w:t>.</w:t>
      </w:r>
    </w:p>
    <w:p w:rsidR="00140245" w:rsidRPr="00140245" w:rsidRDefault="00140245" w:rsidP="00140245">
      <w:pPr>
        <w:pStyle w:val="ListParagraph"/>
        <w:numPr>
          <w:ilvl w:val="0"/>
          <w:numId w:val="12"/>
        </w:numPr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140245">
        <w:rPr>
          <w:rFonts w:asciiTheme="minorHAnsi" w:hAnsiTheme="minorHAnsi" w:cstheme="minorHAnsi"/>
        </w:rPr>
        <w:t>Created Snapshots and reverted them back on user’s requirement.</w:t>
      </w:r>
    </w:p>
    <w:p w:rsidR="00140245" w:rsidRPr="00140245" w:rsidRDefault="00140245" w:rsidP="00140245">
      <w:pPr>
        <w:pStyle w:val="ListParagraph"/>
        <w:numPr>
          <w:ilvl w:val="0"/>
          <w:numId w:val="12"/>
        </w:numPr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140245">
        <w:rPr>
          <w:rFonts w:asciiTheme="minorHAnsi" w:hAnsiTheme="minorHAnsi" w:cstheme="minorHAnsi"/>
        </w:rPr>
        <w:t xml:space="preserve">Maintained web Servers  by using  putting in  </w:t>
      </w:r>
      <w:r w:rsidRPr="00140245">
        <w:rPr>
          <w:rFonts w:asciiTheme="minorHAnsi" w:hAnsiTheme="minorHAnsi" w:cstheme="minorHAnsi"/>
          <w:b/>
          <w:bCs/>
        </w:rPr>
        <w:t>IIS  6,  FTP</w:t>
      </w:r>
      <w:r w:rsidRPr="00140245">
        <w:rPr>
          <w:rFonts w:asciiTheme="minorHAnsi" w:hAnsiTheme="minorHAnsi" w:cstheme="minorHAnsi"/>
        </w:rPr>
        <w:t xml:space="preserve">  websites  andExperience in managing </w:t>
      </w:r>
      <w:r w:rsidRPr="00140245">
        <w:rPr>
          <w:rFonts w:asciiTheme="minorHAnsi" w:hAnsiTheme="minorHAnsi" w:cstheme="minorHAnsi"/>
          <w:b/>
          <w:bCs/>
        </w:rPr>
        <w:t>ESX 4.0</w:t>
      </w:r>
      <w:r w:rsidRPr="00140245">
        <w:rPr>
          <w:rFonts w:asciiTheme="minorHAnsi" w:hAnsiTheme="minorHAnsi" w:cstheme="minorHAnsi"/>
        </w:rPr>
        <w:t xml:space="preserve"> server, installing, configuring it.</w:t>
      </w:r>
    </w:p>
    <w:p w:rsidR="00140245" w:rsidRPr="00140245" w:rsidRDefault="00140245" w:rsidP="00140245">
      <w:pPr>
        <w:pStyle w:val="ListParagraph"/>
        <w:numPr>
          <w:ilvl w:val="0"/>
          <w:numId w:val="12"/>
        </w:numPr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140245">
        <w:rPr>
          <w:rFonts w:asciiTheme="minorHAnsi" w:hAnsiTheme="minorHAnsi" w:cstheme="minorHAnsi"/>
        </w:rPr>
        <w:t>Scheduling tasks and check alarms.</w:t>
      </w:r>
    </w:p>
    <w:p w:rsidR="00140245" w:rsidRPr="00140245" w:rsidRDefault="00140245" w:rsidP="00140245">
      <w:pPr>
        <w:pStyle w:val="ListParagraph"/>
        <w:numPr>
          <w:ilvl w:val="0"/>
          <w:numId w:val="12"/>
        </w:numPr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140245">
        <w:rPr>
          <w:rFonts w:asciiTheme="minorHAnsi" w:hAnsiTheme="minorHAnsi" w:cstheme="minorHAnsi"/>
        </w:rPr>
        <w:t>Installed and configured windows and Linux servers on VM’s.</w:t>
      </w:r>
    </w:p>
    <w:p w:rsidR="00140245" w:rsidRPr="00140245" w:rsidRDefault="00140245" w:rsidP="00140245">
      <w:pPr>
        <w:pStyle w:val="ListParagraph"/>
        <w:numPr>
          <w:ilvl w:val="0"/>
          <w:numId w:val="12"/>
        </w:numPr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140245">
        <w:rPr>
          <w:rFonts w:asciiTheme="minorHAnsi" w:hAnsiTheme="minorHAnsi" w:cstheme="minorHAnsi"/>
        </w:rPr>
        <w:t xml:space="preserve">Configuring excessive Availability </w:t>
      </w:r>
      <w:r w:rsidRPr="00140245">
        <w:rPr>
          <w:rFonts w:asciiTheme="minorHAnsi" w:hAnsiTheme="minorHAnsi" w:cstheme="minorHAnsi"/>
          <w:b/>
          <w:bCs/>
        </w:rPr>
        <w:t>(HA), DRS</w:t>
      </w:r>
      <w:r w:rsidRPr="00140245">
        <w:rPr>
          <w:rFonts w:asciiTheme="minorHAnsi" w:hAnsiTheme="minorHAnsi" w:cstheme="minorHAnsi"/>
        </w:rPr>
        <w:t>.</w:t>
      </w:r>
    </w:p>
    <w:p w:rsidR="00140245" w:rsidRPr="00140245" w:rsidRDefault="00140245" w:rsidP="00140245">
      <w:pPr>
        <w:pStyle w:val="ListParagraph"/>
        <w:numPr>
          <w:ilvl w:val="0"/>
          <w:numId w:val="12"/>
        </w:numPr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140245">
        <w:rPr>
          <w:rFonts w:asciiTheme="minorHAnsi" w:hAnsiTheme="minorHAnsi" w:cstheme="minorHAnsi"/>
        </w:rPr>
        <w:t xml:space="preserve">Installing VMware Tools in a Linux virtual machine using </w:t>
      </w:r>
      <w:r w:rsidRPr="00140245">
        <w:rPr>
          <w:rFonts w:asciiTheme="minorHAnsi" w:hAnsiTheme="minorHAnsi" w:cstheme="minorHAnsi"/>
          <w:b/>
          <w:bCs/>
        </w:rPr>
        <w:t>RPM</w:t>
      </w:r>
      <w:r w:rsidRPr="00140245">
        <w:rPr>
          <w:rFonts w:asciiTheme="minorHAnsi" w:hAnsiTheme="minorHAnsi" w:cstheme="minorHAnsi"/>
        </w:rPr>
        <w:t xml:space="preserve"> and Compiler. </w:t>
      </w:r>
    </w:p>
    <w:p w:rsidR="00140245" w:rsidRPr="00140245" w:rsidRDefault="00140245" w:rsidP="00140245">
      <w:pPr>
        <w:pStyle w:val="ListParagraph"/>
        <w:numPr>
          <w:ilvl w:val="0"/>
          <w:numId w:val="12"/>
        </w:numPr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140245">
        <w:rPr>
          <w:rFonts w:asciiTheme="minorHAnsi" w:hAnsiTheme="minorHAnsi" w:cstheme="minorHAnsi"/>
        </w:rPr>
        <w:t xml:space="preserve">Upgrading VM tools, VM hardware versions and Datastores upgrade to </w:t>
      </w:r>
      <w:r w:rsidRPr="00140245">
        <w:rPr>
          <w:rFonts w:asciiTheme="minorHAnsi" w:hAnsiTheme="minorHAnsi" w:cstheme="minorHAnsi"/>
          <w:b/>
          <w:bCs/>
        </w:rPr>
        <w:t>VMFS 5</w:t>
      </w:r>
      <w:r w:rsidRPr="00140245">
        <w:rPr>
          <w:rFonts w:asciiTheme="minorHAnsi" w:hAnsiTheme="minorHAnsi" w:cstheme="minorHAnsi"/>
        </w:rPr>
        <w:t>.</w:t>
      </w:r>
    </w:p>
    <w:p w:rsidR="00140245" w:rsidRPr="00140245" w:rsidRDefault="00140245" w:rsidP="00140245">
      <w:pPr>
        <w:pStyle w:val="ListParagraph"/>
        <w:numPr>
          <w:ilvl w:val="0"/>
          <w:numId w:val="12"/>
        </w:numPr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140245">
        <w:rPr>
          <w:rFonts w:asciiTheme="minorHAnsi" w:hAnsiTheme="minorHAnsi" w:cstheme="minorHAnsi"/>
        </w:rPr>
        <w:t>Worked on building new</w:t>
      </w:r>
      <w:r w:rsidRPr="00140245">
        <w:rPr>
          <w:rFonts w:asciiTheme="minorHAnsi" w:hAnsiTheme="minorHAnsi" w:cstheme="minorHAnsi"/>
          <w:b/>
          <w:bCs/>
        </w:rPr>
        <w:t xml:space="preserve"> VMware Active directory exchange and MS Exchange 2010.</w:t>
      </w:r>
    </w:p>
    <w:p w:rsidR="00140245" w:rsidRPr="00140245" w:rsidRDefault="00140245" w:rsidP="00140245">
      <w:pPr>
        <w:pStyle w:val="ListParagraph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textAlignment w:val="baseline"/>
        <w:rPr>
          <w:rFonts w:asciiTheme="minorHAnsi" w:hAnsiTheme="minorHAnsi" w:cstheme="minorHAnsi"/>
          <w:b/>
          <w:bCs/>
        </w:rPr>
      </w:pPr>
      <w:r w:rsidRPr="00140245">
        <w:rPr>
          <w:rFonts w:asciiTheme="minorHAnsi" w:hAnsiTheme="minorHAnsi" w:cstheme="minorHAnsi"/>
        </w:rPr>
        <w:t xml:space="preserve">Design, Install and configure VMware vSphere 5.0 servers on </w:t>
      </w:r>
      <w:r w:rsidRPr="00140245">
        <w:rPr>
          <w:rFonts w:asciiTheme="minorHAnsi" w:hAnsiTheme="minorHAnsi" w:cstheme="minorHAnsi"/>
          <w:b/>
          <w:bCs/>
        </w:rPr>
        <w:t>Cisco UCS</w:t>
      </w:r>
      <w:r w:rsidRPr="00140245">
        <w:rPr>
          <w:rFonts w:asciiTheme="minorHAnsi" w:hAnsiTheme="minorHAnsi" w:cstheme="minorHAnsi"/>
        </w:rPr>
        <w:t xml:space="preserve"> chassis and </w:t>
      </w:r>
      <w:r w:rsidRPr="00140245">
        <w:rPr>
          <w:rFonts w:asciiTheme="minorHAnsi" w:hAnsiTheme="minorHAnsi" w:cstheme="minorHAnsi"/>
          <w:b/>
          <w:bCs/>
        </w:rPr>
        <w:t>B250 blade servers.</w:t>
      </w:r>
    </w:p>
    <w:p w:rsidR="00140245" w:rsidRPr="00140245" w:rsidRDefault="00140245" w:rsidP="00140245">
      <w:pPr>
        <w:pStyle w:val="ListParagraph"/>
        <w:numPr>
          <w:ilvl w:val="0"/>
          <w:numId w:val="12"/>
        </w:numPr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140245">
        <w:rPr>
          <w:rFonts w:asciiTheme="minorHAnsi" w:hAnsiTheme="minorHAnsi" w:cstheme="minorHAnsi"/>
        </w:rPr>
        <w:t>Ensured that all the software and hardware components are upgraded properly, and also designed the company's networking policy.</w:t>
      </w:r>
    </w:p>
    <w:p w:rsidR="00140245" w:rsidRPr="00140245" w:rsidRDefault="00140245" w:rsidP="00140245">
      <w:pPr>
        <w:pStyle w:val="ListParagraph"/>
        <w:numPr>
          <w:ilvl w:val="0"/>
          <w:numId w:val="12"/>
        </w:numPr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140245">
        <w:rPr>
          <w:rFonts w:asciiTheme="minorHAnsi" w:hAnsiTheme="minorHAnsi" w:cstheme="minorHAnsi"/>
        </w:rPr>
        <w:t xml:space="preserve">Co-ordination with network team for implementation and upgrade services </w:t>
      </w:r>
      <w:r w:rsidRPr="00140245">
        <w:rPr>
          <w:rFonts w:asciiTheme="minorHAnsi" w:hAnsiTheme="minorHAnsi" w:cstheme="minorHAnsi"/>
          <w:b/>
          <w:bCs/>
        </w:rPr>
        <w:t xml:space="preserve">CISCO MDS </w:t>
      </w:r>
      <w:r w:rsidRPr="00140245">
        <w:rPr>
          <w:rFonts w:asciiTheme="minorHAnsi" w:hAnsiTheme="minorHAnsi" w:cstheme="minorHAnsi"/>
        </w:rPr>
        <w:t>switches.</w:t>
      </w:r>
    </w:p>
    <w:p w:rsidR="00140245" w:rsidRPr="00140245" w:rsidRDefault="00140245" w:rsidP="00140245">
      <w:pPr>
        <w:pStyle w:val="ListParagraph"/>
        <w:numPr>
          <w:ilvl w:val="0"/>
          <w:numId w:val="12"/>
        </w:numPr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140245">
        <w:rPr>
          <w:rFonts w:asciiTheme="minorHAnsi" w:hAnsiTheme="minorHAnsi" w:cstheme="minorHAnsi"/>
        </w:rPr>
        <w:t xml:space="preserve">Working experience on different planning migration strategies with </w:t>
      </w:r>
      <w:r w:rsidRPr="00140245">
        <w:rPr>
          <w:rFonts w:asciiTheme="minorHAnsi" w:hAnsiTheme="minorHAnsi" w:cstheme="minorHAnsi"/>
          <w:b/>
          <w:bCs/>
        </w:rPr>
        <w:t>SAN</w:t>
      </w:r>
      <w:r w:rsidRPr="00140245">
        <w:rPr>
          <w:rFonts w:asciiTheme="minorHAnsi" w:hAnsiTheme="minorHAnsi" w:cstheme="minorHAnsi"/>
        </w:rPr>
        <w:t xml:space="preserve"> and </w:t>
      </w:r>
      <w:r w:rsidRPr="00140245">
        <w:rPr>
          <w:rFonts w:asciiTheme="minorHAnsi" w:hAnsiTheme="minorHAnsi" w:cstheme="minorHAnsi"/>
          <w:b/>
          <w:bCs/>
        </w:rPr>
        <w:t>NAS</w:t>
      </w:r>
      <w:r w:rsidRPr="00140245">
        <w:rPr>
          <w:rFonts w:asciiTheme="minorHAnsi" w:hAnsiTheme="minorHAnsi" w:cstheme="minorHAnsi"/>
        </w:rPr>
        <w:t xml:space="preserve"> data.</w:t>
      </w:r>
    </w:p>
    <w:p w:rsidR="00140245" w:rsidRPr="00140245" w:rsidRDefault="00140245" w:rsidP="00140245">
      <w:pPr>
        <w:pStyle w:val="ListParagraph"/>
        <w:numPr>
          <w:ilvl w:val="0"/>
          <w:numId w:val="12"/>
        </w:numPr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140245">
        <w:rPr>
          <w:rFonts w:asciiTheme="minorHAnsi" w:hAnsiTheme="minorHAnsi" w:cstheme="minorHAnsi"/>
        </w:rPr>
        <w:t>Supported a large scale Data Center projects, including server installation, hardware maintenance and break/fix activities.</w:t>
      </w:r>
    </w:p>
    <w:p w:rsidR="00140245" w:rsidRPr="00140245" w:rsidRDefault="00140245" w:rsidP="00140245">
      <w:pPr>
        <w:pStyle w:val="ListParagraph"/>
        <w:numPr>
          <w:ilvl w:val="0"/>
          <w:numId w:val="12"/>
        </w:numPr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140245">
        <w:rPr>
          <w:rFonts w:asciiTheme="minorHAnsi" w:hAnsiTheme="minorHAnsi" w:cstheme="minorHAnsi"/>
        </w:rPr>
        <w:lastRenderedPageBreak/>
        <w:t>Solved many issues considering windows and VMware performance.</w:t>
      </w:r>
    </w:p>
    <w:p w:rsidR="00140245" w:rsidRPr="00140245" w:rsidRDefault="00140245" w:rsidP="00140245">
      <w:pPr>
        <w:jc w:val="both"/>
        <w:rPr>
          <w:rFonts w:asciiTheme="minorHAnsi" w:hAnsiTheme="minorHAnsi" w:cstheme="minorHAnsi"/>
          <w:b/>
          <w:color w:val="333333"/>
          <w:sz w:val="22"/>
          <w:szCs w:val="22"/>
        </w:rPr>
      </w:pPr>
      <w:r w:rsidRPr="00140245">
        <w:rPr>
          <w:rFonts w:asciiTheme="minorHAnsi" w:hAnsiTheme="minorHAnsi" w:cstheme="minorHAnsi"/>
          <w:b/>
          <w:color w:val="333333"/>
          <w:sz w:val="22"/>
          <w:szCs w:val="22"/>
        </w:rPr>
        <w:t>Environment: ESX 4.0, Vsphere 5.0, UCS chassis, B250, HA, DRS, IIS 6, FTP,VMFS 5, CLUSTERS, data stores, RPM, ProLiant,CISCO MDS switches.</w:t>
      </w:r>
    </w:p>
    <w:p w:rsidR="00140245" w:rsidRPr="00140245" w:rsidRDefault="00140245" w:rsidP="00140245">
      <w:pPr>
        <w:shd w:val="clear" w:color="auto" w:fill="FFFFFF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140245" w:rsidRPr="00140245" w:rsidRDefault="00140245" w:rsidP="00140245">
      <w:pPr>
        <w:shd w:val="clear" w:color="auto" w:fill="FFFFFF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14024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</w:p>
    <w:p w:rsidR="00140245" w:rsidRPr="00140245" w:rsidRDefault="00140245" w:rsidP="00140245">
      <w:pPr>
        <w:shd w:val="clear" w:color="auto" w:fill="FFFFFF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14024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Quest solutions, India   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</w:t>
      </w:r>
      <w:r w:rsidRPr="0014024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Jul 2009- Nov 2010</w:t>
      </w:r>
    </w:p>
    <w:p w:rsidR="00140245" w:rsidRPr="00140245" w:rsidRDefault="00140245" w:rsidP="00140245">
      <w:p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14024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Virtualization Engineer</w:t>
      </w:r>
    </w:p>
    <w:p w:rsidR="00140245" w:rsidRPr="00140245" w:rsidRDefault="00140245" w:rsidP="00140245">
      <w:pPr>
        <w:pStyle w:val="ListParagraph"/>
        <w:spacing w:after="0" w:line="240" w:lineRule="auto"/>
        <w:ind w:left="0"/>
        <w:jc w:val="both"/>
        <w:rPr>
          <w:rFonts w:asciiTheme="minorHAnsi" w:hAnsiTheme="minorHAnsi" w:cstheme="minorHAnsi"/>
          <w:b/>
        </w:rPr>
      </w:pPr>
      <w:r w:rsidRPr="00140245">
        <w:rPr>
          <w:rFonts w:asciiTheme="minorHAnsi" w:hAnsiTheme="minorHAnsi" w:cstheme="minorHAnsi"/>
          <w:b/>
        </w:rPr>
        <w:t>Responsibilities:</w:t>
      </w:r>
    </w:p>
    <w:p w:rsidR="00140245" w:rsidRPr="00140245" w:rsidRDefault="00140245" w:rsidP="0014024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40245">
        <w:rPr>
          <w:rFonts w:asciiTheme="minorHAnsi" w:hAnsiTheme="minorHAnsi" w:cstheme="minorHAnsi"/>
        </w:rPr>
        <w:t xml:space="preserve">Managed </w:t>
      </w:r>
      <w:r w:rsidRPr="00140245">
        <w:rPr>
          <w:rFonts w:asciiTheme="minorHAnsi" w:hAnsiTheme="minorHAnsi" w:cstheme="minorHAnsi"/>
          <w:b/>
          <w:bCs/>
        </w:rPr>
        <w:t>LAN</w:t>
      </w:r>
      <w:r w:rsidRPr="00140245">
        <w:rPr>
          <w:rFonts w:asciiTheme="minorHAnsi" w:hAnsiTheme="minorHAnsi" w:cstheme="minorHAnsi"/>
        </w:rPr>
        <w:t>, configuration and its performance.</w:t>
      </w:r>
    </w:p>
    <w:p w:rsidR="00140245" w:rsidRPr="00140245" w:rsidRDefault="00140245" w:rsidP="0014024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40245">
        <w:rPr>
          <w:rFonts w:asciiTheme="minorHAnsi" w:hAnsiTheme="minorHAnsi" w:cstheme="minorHAnsi"/>
        </w:rPr>
        <w:t xml:space="preserve">Configured and monitored </w:t>
      </w:r>
      <w:r w:rsidRPr="00140245">
        <w:rPr>
          <w:rFonts w:asciiTheme="minorHAnsi" w:hAnsiTheme="minorHAnsi" w:cstheme="minorHAnsi"/>
          <w:b/>
          <w:bCs/>
        </w:rPr>
        <w:t>Microsoft SQL server 2005/2008</w:t>
      </w:r>
      <w:r w:rsidRPr="00140245">
        <w:rPr>
          <w:rFonts w:asciiTheme="minorHAnsi" w:hAnsiTheme="minorHAnsi" w:cstheme="minorHAnsi"/>
        </w:rPr>
        <w:t xml:space="preserve"> Databases and perform duties such as efficiency tuning, indexing, purging and database replication for Vcenter server and Database dependent Virtual machines.</w:t>
      </w:r>
    </w:p>
    <w:p w:rsidR="00140245" w:rsidRPr="00140245" w:rsidRDefault="00140245" w:rsidP="0014024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40245">
        <w:rPr>
          <w:rFonts w:asciiTheme="minorHAnsi" w:hAnsiTheme="minorHAnsi" w:cstheme="minorHAnsi"/>
        </w:rPr>
        <w:t>Performed VMware Virtualization Assessments to recommend consolidation scenarios and cost savings related to virtualization for customers.</w:t>
      </w:r>
    </w:p>
    <w:p w:rsidR="00140245" w:rsidRPr="00140245" w:rsidRDefault="00140245" w:rsidP="0014024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40245">
        <w:rPr>
          <w:rFonts w:asciiTheme="minorHAnsi" w:hAnsiTheme="minorHAnsi" w:cstheme="minorHAnsi"/>
        </w:rPr>
        <w:t>Examining the VM-support logs of ESX servers and Virtual middle logs to diagnose the root reason for the trouble.</w:t>
      </w:r>
    </w:p>
    <w:p w:rsidR="00140245" w:rsidRPr="00140245" w:rsidRDefault="00140245" w:rsidP="0014024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40245">
        <w:rPr>
          <w:rFonts w:asciiTheme="minorHAnsi" w:hAnsiTheme="minorHAnsi" w:cstheme="minorHAnsi"/>
        </w:rPr>
        <w:t xml:space="preserve">Good knowledge on </w:t>
      </w:r>
      <w:r w:rsidRPr="00140245">
        <w:rPr>
          <w:rFonts w:asciiTheme="minorHAnsi" w:hAnsiTheme="minorHAnsi" w:cstheme="minorHAnsi"/>
          <w:b/>
          <w:bCs/>
        </w:rPr>
        <w:t>VMware Active directory exchange and MS Exchange 2009.</w:t>
      </w:r>
    </w:p>
    <w:p w:rsidR="00140245" w:rsidRPr="00140245" w:rsidRDefault="00140245" w:rsidP="0014024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40245">
        <w:rPr>
          <w:rFonts w:asciiTheme="minorHAnsi" w:hAnsiTheme="minorHAnsi" w:cstheme="minorHAnsi"/>
        </w:rPr>
        <w:t>Expertised the Patch management method for the VMware atmosphere to improve the Hosts and VM’s and effective completion of the replacement of manager installation in all the Environments.</w:t>
      </w:r>
    </w:p>
    <w:p w:rsidR="00140245" w:rsidRPr="00140245" w:rsidRDefault="00140245" w:rsidP="0014024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40245">
        <w:rPr>
          <w:rFonts w:asciiTheme="minorHAnsi" w:hAnsiTheme="minorHAnsi" w:cstheme="minorHAnsi"/>
        </w:rPr>
        <w:t>Used one-of-a-kind Administration and aid tools (</w:t>
      </w:r>
      <w:r w:rsidRPr="00140245">
        <w:rPr>
          <w:rFonts w:asciiTheme="minorHAnsi" w:hAnsiTheme="minorHAnsi" w:cstheme="minorHAnsi"/>
          <w:b/>
          <w:bCs/>
        </w:rPr>
        <w:t>Veeam Backup-FastSCP</w:t>
      </w:r>
      <w:r w:rsidRPr="00140245">
        <w:rPr>
          <w:rFonts w:asciiTheme="minorHAnsi" w:hAnsiTheme="minorHAnsi" w:cstheme="minorHAnsi"/>
        </w:rPr>
        <w:t>) to perform usual backup and repair of the Virtual machines disks and information.</w:t>
      </w:r>
    </w:p>
    <w:p w:rsidR="00140245" w:rsidRPr="00140245" w:rsidRDefault="00140245" w:rsidP="0014024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40245">
        <w:rPr>
          <w:rFonts w:asciiTheme="minorHAnsi" w:hAnsiTheme="minorHAnsi" w:cstheme="minorHAnsi"/>
        </w:rPr>
        <w:t>Capture, store and keep software programs and upgrade ThinApp applications.</w:t>
      </w:r>
    </w:p>
    <w:p w:rsidR="00140245" w:rsidRPr="00140245" w:rsidRDefault="00140245" w:rsidP="0014024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40245">
        <w:rPr>
          <w:rFonts w:asciiTheme="minorHAnsi" w:hAnsiTheme="minorHAnsi" w:cstheme="minorHAnsi"/>
        </w:rPr>
        <w:t xml:space="preserve">Applied and confirmed VirtualDesktop Infrastructure </w:t>
      </w:r>
      <w:r w:rsidRPr="00140245">
        <w:rPr>
          <w:rFonts w:asciiTheme="minorHAnsi" w:hAnsiTheme="minorHAnsi" w:cstheme="minorHAnsi"/>
          <w:b/>
          <w:bCs/>
        </w:rPr>
        <w:t>(VDI)</w:t>
      </w:r>
      <w:r w:rsidRPr="00140245">
        <w:rPr>
          <w:rFonts w:asciiTheme="minorHAnsi" w:hAnsiTheme="minorHAnsi" w:cstheme="minorHAnsi"/>
        </w:rPr>
        <w:t xml:space="preserve"> with </w:t>
      </w:r>
      <w:r w:rsidRPr="00140245">
        <w:rPr>
          <w:rFonts w:asciiTheme="minorHAnsi" w:hAnsiTheme="minorHAnsi" w:cstheme="minorHAnsi"/>
          <w:b/>
          <w:bCs/>
        </w:rPr>
        <w:t>VMware View 5.3</w:t>
      </w:r>
      <w:r w:rsidRPr="00140245">
        <w:rPr>
          <w:rFonts w:asciiTheme="minorHAnsi" w:hAnsiTheme="minorHAnsi" w:cstheme="minorHAnsi"/>
        </w:rPr>
        <w:t>.</w:t>
      </w:r>
    </w:p>
    <w:p w:rsidR="00140245" w:rsidRPr="00140245" w:rsidRDefault="00140245" w:rsidP="0014024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40245">
        <w:rPr>
          <w:rFonts w:asciiTheme="minorHAnsi" w:hAnsiTheme="minorHAnsi" w:cstheme="minorHAnsi"/>
        </w:rPr>
        <w:t xml:space="preserve">Used </w:t>
      </w:r>
      <w:r w:rsidRPr="00140245">
        <w:rPr>
          <w:rFonts w:asciiTheme="minorHAnsi" w:hAnsiTheme="minorHAnsi" w:cstheme="minorHAnsi"/>
          <w:b/>
          <w:bCs/>
        </w:rPr>
        <w:t>VCloud</w:t>
      </w:r>
      <w:r w:rsidRPr="00140245">
        <w:rPr>
          <w:rFonts w:asciiTheme="minorHAnsi" w:hAnsiTheme="minorHAnsi" w:cstheme="minorHAnsi"/>
        </w:rPr>
        <w:t xml:space="preserve"> Director for provisioning the VM’s and </w:t>
      </w:r>
      <w:r w:rsidRPr="00140245">
        <w:rPr>
          <w:rFonts w:asciiTheme="minorHAnsi" w:hAnsiTheme="minorHAnsi" w:cstheme="minorHAnsi"/>
          <w:b/>
          <w:bCs/>
        </w:rPr>
        <w:t>VApps</w:t>
      </w:r>
      <w:r w:rsidRPr="00140245">
        <w:rPr>
          <w:rFonts w:asciiTheme="minorHAnsi" w:hAnsiTheme="minorHAnsi" w:cstheme="minorHAnsi"/>
        </w:rPr>
        <w:t>.</w:t>
      </w:r>
    </w:p>
    <w:p w:rsidR="00140245" w:rsidRPr="00140245" w:rsidRDefault="00140245" w:rsidP="0014024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40245">
        <w:rPr>
          <w:rFonts w:asciiTheme="minorHAnsi" w:hAnsiTheme="minorHAnsi" w:cstheme="minorHAnsi"/>
        </w:rPr>
        <w:t>Performing resource allocation and deployment through VCloud Director</w:t>
      </w:r>
    </w:p>
    <w:p w:rsidR="00140245" w:rsidRPr="00140245" w:rsidRDefault="00140245" w:rsidP="0014024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140245">
        <w:rPr>
          <w:rFonts w:asciiTheme="minorHAnsi" w:hAnsiTheme="minorHAnsi" w:cstheme="minorHAnsi"/>
        </w:rPr>
        <w:t xml:space="preserve">Official expertise with VMware </w:t>
      </w:r>
      <w:r w:rsidRPr="00140245">
        <w:rPr>
          <w:rFonts w:asciiTheme="minorHAnsi" w:hAnsiTheme="minorHAnsi" w:cstheme="minorHAnsi"/>
          <w:b/>
          <w:bCs/>
        </w:rPr>
        <w:t>VSphere 4 / ESXi 4.1, ESX 4.0</w:t>
      </w:r>
      <w:r w:rsidRPr="00140245">
        <w:rPr>
          <w:rFonts w:asciiTheme="minorHAnsi" w:hAnsiTheme="minorHAnsi" w:cstheme="minorHAnsi"/>
        </w:rPr>
        <w:t xml:space="preserve"> and VMware </w:t>
      </w:r>
      <w:r w:rsidRPr="00140245">
        <w:rPr>
          <w:rFonts w:asciiTheme="minorHAnsi" w:hAnsiTheme="minorHAnsi" w:cstheme="minorHAnsi"/>
          <w:b/>
          <w:bCs/>
        </w:rPr>
        <w:t>VCenter 4,</w:t>
      </w:r>
      <w:r w:rsidRPr="00140245">
        <w:rPr>
          <w:rFonts w:asciiTheme="minorHAnsi" w:hAnsiTheme="minorHAnsi" w:cstheme="minorHAnsi"/>
        </w:rPr>
        <w:t xml:space="preserve">VMotion, </w:t>
      </w:r>
      <w:r w:rsidRPr="00140245">
        <w:rPr>
          <w:rFonts w:asciiTheme="minorHAnsi" w:hAnsiTheme="minorHAnsi" w:cstheme="minorHAnsi"/>
          <w:b/>
          <w:bCs/>
        </w:rPr>
        <w:t>Storage VMotion, HA, DRS, FL, Host Profiles, SRM 2.0/4.0, VApp</w:t>
      </w:r>
      <w:r w:rsidRPr="00140245">
        <w:rPr>
          <w:rFonts w:asciiTheme="minorHAnsi" w:hAnsiTheme="minorHAnsi" w:cstheme="minorHAnsi"/>
        </w:rPr>
        <w:t>, VMware VCenter Converter.</w:t>
      </w:r>
    </w:p>
    <w:p w:rsidR="00140245" w:rsidRPr="00140245" w:rsidRDefault="00140245" w:rsidP="0014024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140245">
        <w:rPr>
          <w:rFonts w:asciiTheme="minorHAnsi" w:hAnsiTheme="minorHAnsi" w:cstheme="minorHAnsi"/>
        </w:rPr>
        <w:t xml:space="preserve">Evaluated and suggested mighty options for projects and new technologies. </w:t>
      </w:r>
    </w:p>
    <w:p w:rsidR="00140245" w:rsidRPr="00140245" w:rsidRDefault="00140245" w:rsidP="0014024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140245">
        <w:rPr>
          <w:rFonts w:asciiTheme="minorHAnsi" w:hAnsiTheme="minorHAnsi" w:cstheme="minorHAnsi"/>
        </w:rPr>
        <w:t xml:space="preserve">Critical Problem resolution issues, including design, installation, database maintenance, disaster recovery, network, </w:t>
      </w:r>
      <w:r w:rsidRPr="00140245">
        <w:rPr>
          <w:rFonts w:asciiTheme="minorHAnsi" w:hAnsiTheme="minorHAnsi" w:cstheme="minorHAnsi"/>
          <w:b/>
          <w:bCs/>
        </w:rPr>
        <w:t>DHCP, and DNS</w:t>
      </w:r>
      <w:r w:rsidRPr="00140245">
        <w:rPr>
          <w:rFonts w:asciiTheme="minorHAnsi" w:hAnsiTheme="minorHAnsi" w:cstheme="minorHAnsi"/>
        </w:rPr>
        <w:t xml:space="preserve"> configuration, backup/recovery</w:t>
      </w:r>
    </w:p>
    <w:p w:rsidR="00140245" w:rsidRPr="00140245" w:rsidRDefault="00140245" w:rsidP="0014024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140245">
        <w:rPr>
          <w:rFonts w:asciiTheme="minorHAnsi" w:hAnsiTheme="minorHAnsi" w:cstheme="minorHAnsi"/>
        </w:rPr>
        <w:t>Provided ongoing mentorship to team members as opportunities arise, including triage development and delivery.</w:t>
      </w:r>
    </w:p>
    <w:p w:rsidR="00140245" w:rsidRPr="00140245" w:rsidRDefault="00140245" w:rsidP="00140245">
      <w:pPr>
        <w:pStyle w:val="Normalbold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40245">
        <w:rPr>
          <w:rFonts w:asciiTheme="minorHAnsi" w:hAnsiTheme="minorHAnsi" w:cstheme="minorHAnsi"/>
          <w:b/>
          <w:sz w:val="22"/>
          <w:szCs w:val="22"/>
        </w:rPr>
        <w:t xml:space="preserve">Environment: Cluster Administration, </w:t>
      </w:r>
      <w:r w:rsidRPr="00140245">
        <w:rPr>
          <w:rFonts w:asciiTheme="minorHAnsi" w:hAnsiTheme="minorHAnsi" w:cstheme="minorHAnsi"/>
          <w:b/>
          <w:color w:val="333333"/>
          <w:sz w:val="22"/>
          <w:szCs w:val="22"/>
        </w:rPr>
        <w:t>Active Directory, DNS, DHCP,</w:t>
      </w:r>
      <w:r w:rsidRPr="00140245">
        <w:rPr>
          <w:rFonts w:asciiTheme="minorHAnsi" w:hAnsiTheme="minorHAnsi" w:cstheme="minorHAnsi"/>
          <w:b/>
          <w:sz w:val="22"/>
          <w:szCs w:val="22"/>
        </w:rPr>
        <w:t>VMware VSphere 4/ESXi 4.1, VCenter 4, VMotion, Storage VMotion, HA, DRS, FL, Host Profiles, SRM 2.0/4.0, VApp, VMware VCenter Converter.</w:t>
      </w:r>
    </w:p>
    <w:p w:rsidR="00140245" w:rsidRPr="00140245" w:rsidRDefault="00140245" w:rsidP="00140245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140245" w:rsidRPr="00140245" w:rsidRDefault="00140245" w:rsidP="001A1CD0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1C6618" w:rsidRPr="00140245" w:rsidRDefault="001C6618" w:rsidP="001A1CD0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140245">
        <w:rPr>
          <w:rFonts w:asciiTheme="minorHAnsi" w:hAnsiTheme="minorHAnsi" w:cstheme="minorHAnsi"/>
          <w:b/>
          <w:sz w:val="22"/>
          <w:szCs w:val="22"/>
        </w:rPr>
        <w:t>Education: Masters degree in Information Technology Systems(Information Assurance)</w:t>
      </w:r>
    </w:p>
    <w:p w:rsidR="001C6618" w:rsidRPr="00140245" w:rsidRDefault="001C6618" w:rsidP="001A1CD0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1C6618" w:rsidRPr="00140245" w:rsidRDefault="001C6618" w:rsidP="001A1CD0">
      <w:pPr>
        <w:jc w:val="both"/>
        <w:rPr>
          <w:rFonts w:asciiTheme="minorHAnsi" w:hAnsiTheme="minorHAnsi" w:cstheme="minorHAnsi"/>
          <w:sz w:val="22"/>
          <w:szCs w:val="22"/>
        </w:rPr>
      </w:pPr>
    </w:p>
    <w:sectPr w:rsidR="001C6618" w:rsidRPr="00140245" w:rsidSect="00140245"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29F8" w:rsidRDefault="00DA29F8">
      <w:r>
        <w:separator/>
      </w:r>
    </w:p>
  </w:endnote>
  <w:endnote w:type="continuationSeparator" w:id="1">
    <w:p w:rsidR="00DA29F8" w:rsidRDefault="00DA29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29F8" w:rsidRDefault="00DA29F8">
      <w:r>
        <w:separator/>
      </w:r>
    </w:p>
  </w:footnote>
  <w:footnote w:type="continuationSeparator" w:id="1">
    <w:p w:rsidR="00DA29F8" w:rsidRDefault="00DA29F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3649" w:rsidRDefault="00633649">
    <w:pPr>
      <w:pStyle w:val="Header"/>
    </w:pPr>
  </w:p>
  <w:p w:rsidR="00633649" w:rsidRDefault="000E3B11" w:rsidP="000E3B11">
    <w:pPr>
      <w:tabs>
        <w:tab w:val="left" w:pos="8640"/>
      </w:tabs>
    </w:pPr>
    <w:r>
      <w:rPr>
        <w:rFonts w:asciiTheme="minorHAnsi" w:hAnsiTheme="minorHAnsi"/>
        <w:noProof/>
        <w:sz w:val="22"/>
        <w:szCs w:val="22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4946529A"/>
    <w:lvl w:ilvl="0">
      <w:numFmt w:val="decimal"/>
      <w:pStyle w:val="resume"/>
      <w:lvlText w:val="*"/>
      <w:lvlJc w:val="left"/>
      <w:rPr>
        <w:rFonts w:cs="Times New Roman"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4"/>
    <w:multiLevelType w:val="singleLevel"/>
    <w:tmpl w:val="00000004"/>
    <w:name w:val="WW8Num2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  <w:sz w:val="18"/>
        <w:szCs w:val="18"/>
      </w:rPr>
    </w:lvl>
  </w:abstractNum>
  <w:abstractNum w:abstractNumId="3">
    <w:nsid w:val="00000005"/>
    <w:multiLevelType w:val="singleLevel"/>
    <w:tmpl w:val="00000005"/>
    <w:name w:val="WW8Num2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  <w:sz w:val="18"/>
        <w:szCs w:val="18"/>
      </w:rPr>
    </w:lvl>
  </w:abstractNum>
  <w:abstractNum w:abstractNumId="4">
    <w:nsid w:val="00000006"/>
    <w:multiLevelType w:val="singleLevel"/>
    <w:tmpl w:val="00000006"/>
    <w:name w:val="WW8Num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5">
    <w:nsid w:val="00000008"/>
    <w:multiLevelType w:val="singleLevel"/>
    <w:tmpl w:val="00000008"/>
    <w:name w:val="WW8Num8"/>
    <w:lvl w:ilvl="0">
      <w:numFmt w:val="bullet"/>
      <w:lvlText w:val=""/>
      <w:lvlJc w:val="left"/>
      <w:pPr>
        <w:tabs>
          <w:tab w:val="num" w:pos="180"/>
        </w:tabs>
        <w:ind w:left="180" w:firstLine="0"/>
      </w:pPr>
      <w:rPr>
        <w:rFonts w:ascii="Symbol" w:hAnsi="Symbol"/>
      </w:rPr>
    </w:lvl>
  </w:abstractNum>
  <w:abstractNum w:abstractNumId="6">
    <w:nsid w:val="093F65AA"/>
    <w:multiLevelType w:val="hybridMultilevel"/>
    <w:tmpl w:val="D910F65A"/>
    <w:lvl w:ilvl="0" w:tplc="5290E3C4">
      <w:numFmt w:val="bullet"/>
      <w:lvlText w:val="·"/>
      <w:lvlJc w:val="left"/>
      <w:pPr>
        <w:ind w:left="360" w:hanging="360"/>
      </w:pPr>
      <w:rPr>
        <w:rFonts w:ascii="Calibri" w:eastAsia="Arial Unicode MS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CF260F3"/>
    <w:multiLevelType w:val="hybridMultilevel"/>
    <w:tmpl w:val="0E228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D909A1"/>
    <w:multiLevelType w:val="hybridMultilevel"/>
    <w:tmpl w:val="0BE6E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B078F2"/>
    <w:multiLevelType w:val="hybridMultilevel"/>
    <w:tmpl w:val="3AEE2BD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>
    <w:nsid w:val="314B42A4"/>
    <w:multiLevelType w:val="hybridMultilevel"/>
    <w:tmpl w:val="7E620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7F65C3"/>
    <w:multiLevelType w:val="hybridMultilevel"/>
    <w:tmpl w:val="590A4A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D0D4979"/>
    <w:multiLevelType w:val="hybridMultilevel"/>
    <w:tmpl w:val="A8FE9992"/>
    <w:lvl w:ilvl="0" w:tplc="CF98B754">
      <w:start w:val="1"/>
      <w:numFmt w:val="bullet"/>
      <w:pStyle w:val="Bulleted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3C22552"/>
    <w:multiLevelType w:val="hybridMultilevel"/>
    <w:tmpl w:val="D3FE4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38053C">
      <w:numFmt w:val="bullet"/>
      <w:lvlText w:val="•"/>
      <w:lvlJc w:val="left"/>
      <w:pPr>
        <w:ind w:left="2160" w:hanging="360"/>
      </w:pPr>
      <w:rPr>
        <w:rFonts w:ascii="Calibri" w:eastAsia="Times New Roman" w:hAnsi="Calibri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732C86"/>
    <w:multiLevelType w:val="hybridMultilevel"/>
    <w:tmpl w:val="A5F2D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64203B"/>
    <w:multiLevelType w:val="hybridMultilevel"/>
    <w:tmpl w:val="61CE8F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0C469D0"/>
    <w:multiLevelType w:val="hybridMultilevel"/>
    <w:tmpl w:val="A52CF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835FE9"/>
    <w:multiLevelType w:val="hybridMultilevel"/>
    <w:tmpl w:val="66DA4F08"/>
    <w:lvl w:ilvl="0" w:tplc="5290E3C4">
      <w:numFmt w:val="bullet"/>
      <w:lvlText w:val="·"/>
      <w:lvlJc w:val="left"/>
      <w:pPr>
        <w:ind w:left="360" w:hanging="360"/>
      </w:pPr>
      <w:rPr>
        <w:rFonts w:ascii="Calibri" w:eastAsia="Arial Unicode MS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6492436"/>
    <w:multiLevelType w:val="hybridMultilevel"/>
    <w:tmpl w:val="D662133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resume"/>
        <w:lvlText w:val=""/>
        <w:legacy w:legacy="1" w:legacySpace="0" w:legacyIndent="360"/>
        <w:lvlJc w:val="left"/>
        <w:pPr>
          <w:ind w:left="648" w:hanging="360"/>
        </w:pPr>
        <w:rPr>
          <w:rFonts w:ascii="Symbol" w:hAnsi="Symbol" w:hint="default"/>
        </w:rPr>
      </w:lvl>
    </w:lvlOverride>
  </w:num>
  <w:num w:numId="2">
    <w:abstractNumId w:val="18"/>
  </w:num>
  <w:num w:numId="3">
    <w:abstractNumId w:val="10"/>
  </w:num>
  <w:num w:numId="4">
    <w:abstractNumId w:val="17"/>
  </w:num>
  <w:num w:numId="5">
    <w:abstractNumId w:val="6"/>
  </w:num>
  <w:num w:numId="6">
    <w:abstractNumId w:val="13"/>
  </w:num>
  <w:num w:numId="7">
    <w:abstractNumId w:val="15"/>
  </w:num>
  <w:num w:numId="8">
    <w:abstractNumId w:val="8"/>
  </w:num>
  <w:num w:numId="9">
    <w:abstractNumId w:val="7"/>
  </w:num>
  <w:num w:numId="10">
    <w:abstractNumId w:val="9"/>
  </w:num>
  <w:num w:numId="11">
    <w:abstractNumId w:val="12"/>
  </w:num>
  <w:num w:numId="12">
    <w:abstractNumId w:val="16"/>
  </w:num>
  <w:num w:numId="13">
    <w:abstractNumId w:val="11"/>
  </w:num>
  <w:num w:numId="14">
    <w:abstractNumId w:val="14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SpellingErrors/>
  <w:hideGrammaticalErrors/>
  <w:activeWritingStyle w:appName="MSWord" w:lang="en-US" w:vendorID="64" w:dllVersion="131078" w:nlCheck="1" w:checkStyle="0"/>
  <w:activeWritingStyle w:appName="MSWord" w:lang="en-GB" w:vendorID="64" w:dllVersion="131078" w:nlCheck="1" w:checkStyle="0"/>
  <w:stylePaneFormatFilter w:val="3F01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9F754F"/>
    <w:rsid w:val="000006C6"/>
    <w:rsid w:val="0000145A"/>
    <w:rsid w:val="00001A48"/>
    <w:rsid w:val="00003E54"/>
    <w:rsid w:val="0000604A"/>
    <w:rsid w:val="00010737"/>
    <w:rsid w:val="00016D73"/>
    <w:rsid w:val="00017595"/>
    <w:rsid w:val="00021F05"/>
    <w:rsid w:val="00024E20"/>
    <w:rsid w:val="000266B9"/>
    <w:rsid w:val="00027CE9"/>
    <w:rsid w:val="000301BE"/>
    <w:rsid w:val="00034540"/>
    <w:rsid w:val="00034F0B"/>
    <w:rsid w:val="00041CE9"/>
    <w:rsid w:val="00042E1D"/>
    <w:rsid w:val="00044CB8"/>
    <w:rsid w:val="00045B81"/>
    <w:rsid w:val="000464D3"/>
    <w:rsid w:val="00050D03"/>
    <w:rsid w:val="00052FFD"/>
    <w:rsid w:val="000536E5"/>
    <w:rsid w:val="00063324"/>
    <w:rsid w:val="0006332B"/>
    <w:rsid w:val="000705DB"/>
    <w:rsid w:val="00070686"/>
    <w:rsid w:val="000761BA"/>
    <w:rsid w:val="00080C01"/>
    <w:rsid w:val="000828BB"/>
    <w:rsid w:val="0008316A"/>
    <w:rsid w:val="00091139"/>
    <w:rsid w:val="000A0AB5"/>
    <w:rsid w:val="000A17B6"/>
    <w:rsid w:val="000A2859"/>
    <w:rsid w:val="000A404A"/>
    <w:rsid w:val="000A49E0"/>
    <w:rsid w:val="000A683E"/>
    <w:rsid w:val="000B0838"/>
    <w:rsid w:val="000B1A7B"/>
    <w:rsid w:val="000B5DB8"/>
    <w:rsid w:val="000B69BF"/>
    <w:rsid w:val="000C0290"/>
    <w:rsid w:val="000C0CD9"/>
    <w:rsid w:val="000C2B83"/>
    <w:rsid w:val="000C34B3"/>
    <w:rsid w:val="000C408F"/>
    <w:rsid w:val="000C712E"/>
    <w:rsid w:val="000D3071"/>
    <w:rsid w:val="000D3BCE"/>
    <w:rsid w:val="000E0815"/>
    <w:rsid w:val="000E1FB0"/>
    <w:rsid w:val="000E3599"/>
    <w:rsid w:val="000E3B11"/>
    <w:rsid w:val="000E44A1"/>
    <w:rsid w:val="000E59CD"/>
    <w:rsid w:val="000F0226"/>
    <w:rsid w:val="000F251F"/>
    <w:rsid w:val="000F4219"/>
    <w:rsid w:val="00106088"/>
    <w:rsid w:val="001065A3"/>
    <w:rsid w:val="00112394"/>
    <w:rsid w:val="00117E9B"/>
    <w:rsid w:val="00122B17"/>
    <w:rsid w:val="00122C1E"/>
    <w:rsid w:val="00125C67"/>
    <w:rsid w:val="00126DCB"/>
    <w:rsid w:val="00130107"/>
    <w:rsid w:val="00130A06"/>
    <w:rsid w:val="00130D6B"/>
    <w:rsid w:val="0013174D"/>
    <w:rsid w:val="00131A88"/>
    <w:rsid w:val="00135AA9"/>
    <w:rsid w:val="00136BB4"/>
    <w:rsid w:val="00140245"/>
    <w:rsid w:val="00141B99"/>
    <w:rsid w:val="00141ED7"/>
    <w:rsid w:val="00147086"/>
    <w:rsid w:val="00147973"/>
    <w:rsid w:val="00152B61"/>
    <w:rsid w:val="00153589"/>
    <w:rsid w:val="00153EB5"/>
    <w:rsid w:val="00154FD8"/>
    <w:rsid w:val="00155E16"/>
    <w:rsid w:val="00155FE1"/>
    <w:rsid w:val="00157D12"/>
    <w:rsid w:val="001609BA"/>
    <w:rsid w:val="00161EB0"/>
    <w:rsid w:val="00163A96"/>
    <w:rsid w:val="001646A4"/>
    <w:rsid w:val="00170DDE"/>
    <w:rsid w:val="00170E9F"/>
    <w:rsid w:val="00171396"/>
    <w:rsid w:val="0017381F"/>
    <w:rsid w:val="001806A2"/>
    <w:rsid w:val="00182ABB"/>
    <w:rsid w:val="00183E2C"/>
    <w:rsid w:val="0018578E"/>
    <w:rsid w:val="00186451"/>
    <w:rsid w:val="00190C5E"/>
    <w:rsid w:val="00192C98"/>
    <w:rsid w:val="00193A19"/>
    <w:rsid w:val="001944D7"/>
    <w:rsid w:val="00195F5E"/>
    <w:rsid w:val="001A1CD0"/>
    <w:rsid w:val="001A59FE"/>
    <w:rsid w:val="001A5B67"/>
    <w:rsid w:val="001A6768"/>
    <w:rsid w:val="001B253D"/>
    <w:rsid w:val="001B4A7C"/>
    <w:rsid w:val="001B50DF"/>
    <w:rsid w:val="001B6336"/>
    <w:rsid w:val="001B6599"/>
    <w:rsid w:val="001B6CFF"/>
    <w:rsid w:val="001C1DA3"/>
    <w:rsid w:val="001C315C"/>
    <w:rsid w:val="001C6618"/>
    <w:rsid w:val="001D36DE"/>
    <w:rsid w:val="001D5EEB"/>
    <w:rsid w:val="001E3C02"/>
    <w:rsid w:val="001F1BC4"/>
    <w:rsid w:val="001F3C36"/>
    <w:rsid w:val="001F3D77"/>
    <w:rsid w:val="002027B7"/>
    <w:rsid w:val="00210F69"/>
    <w:rsid w:val="002117AD"/>
    <w:rsid w:val="00215450"/>
    <w:rsid w:val="00220850"/>
    <w:rsid w:val="00223A3F"/>
    <w:rsid w:val="0022570F"/>
    <w:rsid w:val="002262A0"/>
    <w:rsid w:val="00226419"/>
    <w:rsid w:val="00227BAA"/>
    <w:rsid w:val="00230ABE"/>
    <w:rsid w:val="00233434"/>
    <w:rsid w:val="0023344F"/>
    <w:rsid w:val="002335CA"/>
    <w:rsid w:val="00233CB7"/>
    <w:rsid w:val="0023450D"/>
    <w:rsid w:val="00234897"/>
    <w:rsid w:val="002348DD"/>
    <w:rsid w:val="0023654C"/>
    <w:rsid w:val="00242265"/>
    <w:rsid w:val="00244CC7"/>
    <w:rsid w:val="00247B32"/>
    <w:rsid w:val="00254F6B"/>
    <w:rsid w:val="00255E5E"/>
    <w:rsid w:val="00263680"/>
    <w:rsid w:val="0026418B"/>
    <w:rsid w:val="00265E51"/>
    <w:rsid w:val="00270DCE"/>
    <w:rsid w:val="002725E9"/>
    <w:rsid w:val="00275546"/>
    <w:rsid w:val="00276508"/>
    <w:rsid w:val="00282074"/>
    <w:rsid w:val="002832AF"/>
    <w:rsid w:val="0028574D"/>
    <w:rsid w:val="00285CFF"/>
    <w:rsid w:val="002865CB"/>
    <w:rsid w:val="00286834"/>
    <w:rsid w:val="00287370"/>
    <w:rsid w:val="00287F15"/>
    <w:rsid w:val="00290F32"/>
    <w:rsid w:val="002925D6"/>
    <w:rsid w:val="00293534"/>
    <w:rsid w:val="00296137"/>
    <w:rsid w:val="002974F2"/>
    <w:rsid w:val="002A5405"/>
    <w:rsid w:val="002A5E9F"/>
    <w:rsid w:val="002A71D0"/>
    <w:rsid w:val="002B6B1B"/>
    <w:rsid w:val="002B7CFF"/>
    <w:rsid w:val="002C2984"/>
    <w:rsid w:val="002D2015"/>
    <w:rsid w:val="002D66D3"/>
    <w:rsid w:val="002E0EA0"/>
    <w:rsid w:val="002E2CCF"/>
    <w:rsid w:val="002E3EB5"/>
    <w:rsid w:val="002E572C"/>
    <w:rsid w:val="002F0F0F"/>
    <w:rsid w:val="002F15D4"/>
    <w:rsid w:val="002F6804"/>
    <w:rsid w:val="002F7111"/>
    <w:rsid w:val="00302374"/>
    <w:rsid w:val="0030739D"/>
    <w:rsid w:val="00307F98"/>
    <w:rsid w:val="00310DED"/>
    <w:rsid w:val="00312457"/>
    <w:rsid w:val="00312792"/>
    <w:rsid w:val="00313239"/>
    <w:rsid w:val="003149A4"/>
    <w:rsid w:val="00316554"/>
    <w:rsid w:val="0031657A"/>
    <w:rsid w:val="00317BF4"/>
    <w:rsid w:val="003202A1"/>
    <w:rsid w:val="00323ACD"/>
    <w:rsid w:val="0032460B"/>
    <w:rsid w:val="0033149F"/>
    <w:rsid w:val="00333499"/>
    <w:rsid w:val="003337D6"/>
    <w:rsid w:val="003478F1"/>
    <w:rsid w:val="00351545"/>
    <w:rsid w:val="0035272B"/>
    <w:rsid w:val="00353EBD"/>
    <w:rsid w:val="00357D5C"/>
    <w:rsid w:val="0036097A"/>
    <w:rsid w:val="00361528"/>
    <w:rsid w:val="00363F32"/>
    <w:rsid w:val="0036742C"/>
    <w:rsid w:val="00373C5A"/>
    <w:rsid w:val="0037471F"/>
    <w:rsid w:val="00374ECA"/>
    <w:rsid w:val="003763FD"/>
    <w:rsid w:val="0038332D"/>
    <w:rsid w:val="0038392F"/>
    <w:rsid w:val="00385636"/>
    <w:rsid w:val="0038635D"/>
    <w:rsid w:val="00396DD7"/>
    <w:rsid w:val="003A2552"/>
    <w:rsid w:val="003A3633"/>
    <w:rsid w:val="003A6A04"/>
    <w:rsid w:val="003A7241"/>
    <w:rsid w:val="003B068B"/>
    <w:rsid w:val="003B42F5"/>
    <w:rsid w:val="003B4EF6"/>
    <w:rsid w:val="003C02CC"/>
    <w:rsid w:val="003C2C44"/>
    <w:rsid w:val="003D1690"/>
    <w:rsid w:val="003D2E4A"/>
    <w:rsid w:val="003D2F6B"/>
    <w:rsid w:val="003D3081"/>
    <w:rsid w:val="003D33D7"/>
    <w:rsid w:val="003D510A"/>
    <w:rsid w:val="003D61A0"/>
    <w:rsid w:val="003E078B"/>
    <w:rsid w:val="003E0E90"/>
    <w:rsid w:val="003E2BDD"/>
    <w:rsid w:val="003E489D"/>
    <w:rsid w:val="003E55AF"/>
    <w:rsid w:val="003F2AB0"/>
    <w:rsid w:val="003F49BC"/>
    <w:rsid w:val="003F7DE5"/>
    <w:rsid w:val="004035C8"/>
    <w:rsid w:val="0040741D"/>
    <w:rsid w:val="004078FF"/>
    <w:rsid w:val="004111D4"/>
    <w:rsid w:val="0041671F"/>
    <w:rsid w:val="0042134D"/>
    <w:rsid w:val="00422142"/>
    <w:rsid w:val="0042316B"/>
    <w:rsid w:val="00426C3C"/>
    <w:rsid w:val="00430D15"/>
    <w:rsid w:val="0043766B"/>
    <w:rsid w:val="00440A0D"/>
    <w:rsid w:val="00443E2D"/>
    <w:rsid w:val="0044589A"/>
    <w:rsid w:val="00445BC7"/>
    <w:rsid w:val="00445DC9"/>
    <w:rsid w:val="00446AAE"/>
    <w:rsid w:val="004478F3"/>
    <w:rsid w:val="00456309"/>
    <w:rsid w:val="00461B23"/>
    <w:rsid w:val="00462BE2"/>
    <w:rsid w:val="00465510"/>
    <w:rsid w:val="00467A8F"/>
    <w:rsid w:val="00470CF0"/>
    <w:rsid w:val="004727E6"/>
    <w:rsid w:val="00472C98"/>
    <w:rsid w:val="00474E44"/>
    <w:rsid w:val="00480286"/>
    <w:rsid w:val="0048071A"/>
    <w:rsid w:val="004819E8"/>
    <w:rsid w:val="004861E1"/>
    <w:rsid w:val="00486B20"/>
    <w:rsid w:val="00487595"/>
    <w:rsid w:val="00490333"/>
    <w:rsid w:val="00496019"/>
    <w:rsid w:val="004A018C"/>
    <w:rsid w:val="004A2372"/>
    <w:rsid w:val="004A2BC6"/>
    <w:rsid w:val="004A5EA5"/>
    <w:rsid w:val="004A6562"/>
    <w:rsid w:val="004B4F6F"/>
    <w:rsid w:val="004B5A6A"/>
    <w:rsid w:val="004B7C91"/>
    <w:rsid w:val="004C330A"/>
    <w:rsid w:val="004D0363"/>
    <w:rsid w:val="004D04A5"/>
    <w:rsid w:val="004E2C70"/>
    <w:rsid w:val="004E588A"/>
    <w:rsid w:val="004E6E14"/>
    <w:rsid w:val="004E7F2D"/>
    <w:rsid w:val="004F162B"/>
    <w:rsid w:val="004F2DFE"/>
    <w:rsid w:val="004F70B7"/>
    <w:rsid w:val="00500046"/>
    <w:rsid w:val="00500C44"/>
    <w:rsid w:val="005044D7"/>
    <w:rsid w:val="005044F3"/>
    <w:rsid w:val="00507F7E"/>
    <w:rsid w:val="00510E43"/>
    <w:rsid w:val="00512337"/>
    <w:rsid w:val="00513993"/>
    <w:rsid w:val="00515865"/>
    <w:rsid w:val="005163B7"/>
    <w:rsid w:val="0052222D"/>
    <w:rsid w:val="00531526"/>
    <w:rsid w:val="00535742"/>
    <w:rsid w:val="00536FCF"/>
    <w:rsid w:val="00537A69"/>
    <w:rsid w:val="005421BD"/>
    <w:rsid w:val="0054501B"/>
    <w:rsid w:val="0054733C"/>
    <w:rsid w:val="0055119A"/>
    <w:rsid w:val="005521B6"/>
    <w:rsid w:val="00552B28"/>
    <w:rsid w:val="00553820"/>
    <w:rsid w:val="0055383E"/>
    <w:rsid w:val="00554E0B"/>
    <w:rsid w:val="0056472B"/>
    <w:rsid w:val="00564DCA"/>
    <w:rsid w:val="005732EF"/>
    <w:rsid w:val="00573500"/>
    <w:rsid w:val="00575C58"/>
    <w:rsid w:val="00581B1F"/>
    <w:rsid w:val="00582987"/>
    <w:rsid w:val="00584013"/>
    <w:rsid w:val="005A3294"/>
    <w:rsid w:val="005A4C0D"/>
    <w:rsid w:val="005A6075"/>
    <w:rsid w:val="005B0E8B"/>
    <w:rsid w:val="005B30BB"/>
    <w:rsid w:val="005B3F43"/>
    <w:rsid w:val="005B406F"/>
    <w:rsid w:val="005B4601"/>
    <w:rsid w:val="005C16E8"/>
    <w:rsid w:val="005C471E"/>
    <w:rsid w:val="005C51E7"/>
    <w:rsid w:val="005D2F09"/>
    <w:rsid w:val="005D3886"/>
    <w:rsid w:val="005E06A6"/>
    <w:rsid w:val="005E53AC"/>
    <w:rsid w:val="005E5E1F"/>
    <w:rsid w:val="005E6E03"/>
    <w:rsid w:val="005F5957"/>
    <w:rsid w:val="005F598E"/>
    <w:rsid w:val="006007FF"/>
    <w:rsid w:val="00604BFD"/>
    <w:rsid w:val="0060604A"/>
    <w:rsid w:val="006066EF"/>
    <w:rsid w:val="00607BA5"/>
    <w:rsid w:val="00610CF0"/>
    <w:rsid w:val="00611210"/>
    <w:rsid w:val="00612370"/>
    <w:rsid w:val="0061379C"/>
    <w:rsid w:val="00613BF5"/>
    <w:rsid w:val="006143C6"/>
    <w:rsid w:val="006161A5"/>
    <w:rsid w:val="0061797E"/>
    <w:rsid w:val="006223A8"/>
    <w:rsid w:val="00622658"/>
    <w:rsid w:val="006231EE"/>
    <w:rsid w:val="00623FBB"/>
    <w:rsid w:val="00627B80"/>
    <w:rsid w:val="00631B11"/>
    <w:rsid w:val="00633649"/>
    <w:rsid w:val="00633A37"/>
    <w:rsid w:val="006365CC"/>
    <w:rsid w:val="006420CF"/>
    <w:rsid w:val="00645B83"/>
    <w:rsid w:val="00650CA1"/>
    <w:rsid w:val="0065486F"/>
    <w:rsid w:val="00655108"/>
    <w:rsid w:val="00655B95"/>
    <w:rsid w:val="006604A7"/>
    <w:rsid w:val="00664F40"/>
    <w:rsid w:val="00673688"/>
    <w:rsid w:val="0067503E"/>
    <w:rsid w:val="006760E8"/>
    <w:rsid w:val="00684911"/>
    <w:rsid w:val="006873ED"/>
    <w:rsid w:val="006901C8"/>
    <w:rsid w:val="00690400"/>
    <w:rsid w:val="00691DF9"/>
    <w:rsid w:val="00693B34"/>
    <w:rsid w:val="006943ED"/>
    <w:rsid w:val="006A0CC9"/>
    <w:rsid w:val="006A2057"/>
    <w:rsid w:val="006A2F54"/>
    <w:rsid w:val="006A455B"/>
    <w:rsid w:val="006A47A0"/>
    <w:rsid w:val="006A7BDF"/>
    <w:rsid w:val="006B3A46"/>
    <w:rsid w:val="006C7445"/>
    <w:rsid w:val="006D3D47"/>
    <w:rsid w:val="006D3F4F"/>
    <w:rsid w:val="006E0463"/>
    <w:rsid w:val="006E0D3A"/>
    <w:rsid w:val="006E2BCD"/>
    <w:rsid w:val="006F10C8"/>
    <w:rsid w:val="0070190A"/>
    <w:rsid w:val="00705618"/>
    <w:rsid w:val="0070600F"/>
    <w:rsid w:val="007071EC"/>
    <w:rsid w:val="00710098"/>
    <w:rsid w:val="00711697"/>
    <w:rsid w:val="007135FF"/>
    <w:rsid w:val="00716B79"/>
    <w:rsid w:val="00717253"/>
    <w:rsid w:val="00717FEB"/>
    <w:rsid w:val="00721292"/>
    <w:rsid w:val="00723771"/>
    <w:rsid w:val="007239A3"/>
    <w:rsid w:val="0073269C"/>
    <w:rsid w:val="007343A3"/>
    <w:rsid w:val="00740529"/>
    <w:rsid w:val="007430AB"/>
    <w:rsid w:val="00744D0D"/>
    <w:rsid w:val="0075085C"/>
    <w:rsid w:val="007526C9"/>
    <w:rsid w:val="0075299F"/>
    <w:rsid w:val="00752EC1"/>
    <w:rsid w:val="00755531"/>
    <w:rsid w:val="00757830"/>
    <w:rsid w:val="00762331"/>
    <w:rsid w:val="007721A0"/>
    <w:rsid w:val="007754EB"/>
    <w:rsid w:val="00775BAE"/>
    <w:rsid w:val="00777C1D"/>
    <w:rsid w:val="00781CF5"/>
    <w:rsid w:val="00781FC6"/>
    <w:rsid w:val="00783E17"/>
    <w:rsid w:val="00784029"/>
    <w:rsid w:val="007859AD"/>
    <w:rsid w:val="0079220F"/>
    <w:rsid w:val="00793B1A"/>
    <w:rsid w:val="00796000"/>
    <w:rsid w:val="007B1E99"/>
    <w:rsid w:val="007B245C"/>
    <w:rsid w:val="007B2962"/>
    <w:rsid w:val="007B375C"/>
    <w:rsid w:val="007B5267"/>
    <w:rsid w:val="007C0626"/>
    <w:rsid w:val="007C2303"/>
    <w:rsid w:val="007C38D3"/>
    <w:rsid w:val="007C71A0"/>
    <w:rsid w:val="007D19C6"/>
    <w:rsid w:val="007D73E4"/>
    <w:rsid w:val="007D761C"/>
    <w:rsid w:val="007E22A4"/>
    <w:rsid w:val="007E3AEC"/>
    <w:rsid w:val="007E3EDF"/>
    <w:rsid w:val="007E4907"/>
    <w:rsid w:val="007F26B3"/>
    <w:rsid w:val="007F7E00"/>
    <w:rsid w:val="00800377"/>
    <w:rsid w:val="008026C9"/>
    <w:rsid w:val="00805115"/>
    <w:rsid w:val="00806901"/>
    <w:rsid w:val="00814A50"/>
    <w:rsid w:val="00822B56"/>
    <w:rsid w:val="008231D5"/>
    <w:rsid w:val="00833E91"/>
    <w:rsid w:val="0083687D"/>
    <w:rsid w:val="00836A31"/>
    <w:rsid w:val="00837B12"/>
    <w:rsid w:val="008403DF"/>
    <w:rsid w:val="0084186F"/>
    <w:rsid w:val="00843F67"/>
    <w:rsid w:val="00847CF1"/>
    <w:rsid w:val="008540C4"/>
    <w:rsid w:val="00855B02"/>
    <w:rsid w:val="00860963"/>
    <w:rsid w:val="00862F3A"/>
    <w:rsid w:val="0086311D"/>
    <w:rsid w:val="0087348E"/>
    <w:rsid w:val="008758F6"/>
    <w:rsid w:val="00876120"/>
    <w:rsid w:val="0088110D"/>
    <w:rsid w:val="00884B1D"/>
    <w:rsid w:val="008918D3"/>
    <w:rsid w:val="00893077"/>
    <w:rsid w:val="00893278"/>
    <w:rsid w:val="00893DDA"/>
    <w:rsid w:val="00897D15"/>
    <w:rsid w:val="008A0133"/>
    <w:rsid w:val="008A0F59"/>
    <w:rsid w:val="008A1CAB"/>
    <w:rsid w:val="008A47EA"/>
    <w:rsid w:val="008A4E9C"/>
    <w:rsid w:val="008A7B62"/>
    <w:rsid w:val="008B23FD"/>
    <w:rsid w:val="008B466B"/>
    <w:rsid w:val="008B56B6"/>
    <w:rsid w:val="008B68C7"/>
    <w:rsid w:val="008B691E"/>
    <w:rsid w:val="008B75C0"/>
    <w:rsid w:val="008C3A2B"/>
    <w:rsid w:val="008D2BBD"/>
    <w:rsid w:val="008D3413"/>
    <w:rsid w:val="008D4822"/>
    <w:rsid w:val="008D493A"/>
    <w:rsid w:val="008E41EC"/>
    <w:rsid w:val="008F239C"/>
    <w:rsid w:val="008F50C6"/>
    <w:rsid w:val="008F53E3"/>
    <w:rsid w:val="009017C8"/>
    <w:rsid w:val="00901897"/>
    <w:rsid w:val="009049D0"/>
    <w:rsid w:val="009071B3"/>
    <w:rsid w:val="00907714"/>
    <w:rsid w:val="00910FAB"/>
    <w:rsid w:val="00913246"/>
    <w:rsid w:val="0091360B"/>
    <w:rsid w:val="0091448B"/>
    <w:rsid w:val="009210A9"/>
    <w:rsid w:val="0092114F"/>
    <w:rsid w:val="009213AD"/>
    <w:rsid w:val="0092514F"/>
    <w:rsid w:val="00926100"/>
    <w:rsid w:val="00927F28"/>
    <w:rsid w:val="009305C4"/>
    <w:rsid w:val="0093205B"/>
    <w:rsid w:val="009328A6"/>
    <w:rsid w:val="00934270"/>
    <w:rsid w:val="009363A3"/>
    <w:rsid w:val="00937D81"/>
    <w:rsid w:val="009405F4"/>
    <w:rsid w:val="00940B67"/>
    <w:rsid w:val="00941045"/>
    <w:rsid w:val="00946050"/>
    <w:rsid w:val="00946190"/>
    <w:rsid w:val="009463C0"/>
    <w:rsid w:val="00946EC7"/>
    <w:rsid w:val="0095237C"/>
    <w:rsid w:val="00956D4D"/>
    <w:rsid w:val="00957D80"/>
    <w:rsid w:val="00957DDB"/>
    <w:rsid w:val="009610CB"/>
    <w:rsid w:val="0097528A"/>
    <w:rsid w:val="00981DCB"/>
    <w:rsid w:val="009853AE"/>
    <w:rsid w:val="00987EEB"/>
    <w:rsid w:val="00996D60"/>
    <w:rsid w:val="009A0686"/>
    <w:rsid w:val="009A0F92"/>
    <w:rsid w:val="009A3668"/>
    <w:rsid w:val="009A3F53"/>
    <w:rsid w:val="009A4102"/>
    <w:rsid w:val="009A7021"/>
    <w:rsid w:val="009C1AC2"/>
    <w:rsid w:val="009C46E3"/>
    <w:rsid w:val="009C54BB"/>
    <w:rsid w:val="009D176A"/>
    <w:rsid w:val="009D1C19"/>
    <w:rsid w:val="009D268C"/>
    <w:rsid w:val="009D3D89"/>
    <w:rsid w:val="009D6778"/>
    <w:rsid w:val="009E16BE"/>
    <w:rsid w:val="009E3893"/>
    <w:rsid w:val="009E76AE"/>
    <w:rsid w:val="009F14A6"/>
    <w:rsid w:val="009F2384"/>
    <w:rsid w:val="009F2442"/>
    <w:rsid w:val="009F754F"/>
    <w:rsid w:val="00A0068E"/>
    <w:rsid w:val="00A019C4"/>
    <w:rsid w:val="00A0251C"/>
    <w:rsid w:val="00A02542"/>
    <w:rsid w:val="00A04B6D"/>
    <w:rsid w:val="00A0571D"/>
    <w:rsid w:val="00A06494"/>
    <w:rsid w:val="00A06A56"/>
    <w:rsid w:val="00A109F6"/>
    <w:rsid w:val="00A11A02"/>
    <w:rsid w:val="00A12055"/>
    <w:rsid w:val="00A12E4E"/>
    <w:rsid w:val="00A13078"/>
    <w:rsid w:val="00A13AA1"/>
    <w:rsid w:val="00A15926"/>
    <w:rsid w:val="00A164AA"/>
    <w:rsid w:val="00A219EE"/>
    <w:rsid w:val="00A21DFB"/>
    <w:rsid w:val="00A24B0D"/>
    <w:rsid w:val="00A26803"/>
    <w:rsid w:val="00A3312B"/>
    <w:rsid w:val="00A353A4"/>
    <w:rsid w:val="00A365F5"/>
    <w:rsid w:val="00A419D0"/>
    <w:rsid w:val="00A4366D"/>
    <w:rsid w:val="00A50C28"/>
    <w:rsid w:val="00A52CA3"/>
    <w:rsid w:val="00A56ACD"/>
    <w:rsid w:val="00A5794C"/>
    <w:rsid w:val="00A6429C"/>
    <w:rsid w:val="00A70CA0"/>
    <w:rsid w:val="00A70EF6"/>
    <w:rsid w:val="00A82DE4"/>
    <w:rsid w:val="00A82F99"/>
    <w:rsid w:val="00A84B0E"/>
    <w:rsid w:val="00A85EB5"/>
    <w:rsid w:val="00A87028"/>
    <w:rsid w:val="00A87FE7"/>
    <w:rsid w:val="00A90BAC"/>
    <w:rsid w:val="00A959EE"/>
    <w:rsid w:val="00AA3EFD"/>
    <w:rsid w:val="00AA46FA"/>
    <w:rsid w:val="00AB0620"/>
    <w:rsid w:val="00AB29C5"/>
    <w:rsid w:val="00AB640E"/>
    <w:rsid w:val="00AB6CD3"/>
    <w:rsid w:val="00AC082F"/>
    <w:rsid w:val="00AC1D00"/>
    <w:rsid w:val="00AC3862"/>
    <w:rsid w:val="00AC54A9"/>
    <w:rsid w:val="00AC706B"/>
    <w:rsid w:val="00AD346E"/>
    <w:rsid w:val="00AD375B"/>
    <w:rsid w:val="00AD4977"/>
    <w:rsid w:val="00AD6F2F"/>
    <w:rsid w:val="00AD70C7"/>
    <w:rsid w:val="00AD7544"/>
    <w:rsid w:val="00AE0679"/>
    <w:rsid w:val="00AE0C1B"/>
    <w:rsid w:val="00AE1217"/>
    <w:rsid w:val="00AE4D8D"/>
    <w:rsid w:val="00AE6E9C"/>
    <w:rsid w:val="00AE76FD"/>
    <w:rsid w:val="00AF07BA"/>
    <w:rsid w:val="00AF17B4"/>
    <w:rsid w:val="00AF4023"/>
    <w:rsid w:val="00B00F41"/>
    <w:rsid w:val="00B0196C"/>
    <w:rsid w:val="00B02AF5"/>
    <w:rsid w:val="00B05910"/>
    <w:rsid w:val="00B05AD7"/>
    <w:rsid w:val="00B073C1"/>
    <w:rsid w:val="00B07F1B"/>
    <w:rsid w:val="00B12FB6"/>
    <w:rsid w:val="00B14EC8"/>
    <w:rsid w:val="00B22DC2"/>
    <w:rsid w:val="00B238D1"/>
    <w:rsid w:val="00B24043"/>
    <w:rsid w:val="00B25077"/>
    <w:rsid w:val="00B35A16"/>
    <w:rsid w:val="00B371FE"/>
    <w:rsid w:val="00B40EEA"/>
    <w:rsid w:val="00B42A34"/>
    <w:rsid w:val="00B45408"/>
    <w:rsid w:val="00B4786E"/>
    <w:rsid w:val="00B50CA8"/>
    <w:rsid w:val="00B50E00"/>
    <w:rsid w:val="00B5130C"/>
    <w:rsid w:val="00B527BB"/>
    <w:rsid w:val="00B5352D"/>
    <w:rsid w:val="00B5532C"/>
    <w:rsid w:val="00B60C44"/>
    <w:rsid w:val="00B62687"/>
    <w:rsid w:val="00B62B55"/>
    <w:rsid w:val="00B63D17"/>
    <w:rsid w:val="00B64DB7"/>
    <w:rsid w:val="00B66256"/>
    <w:rsid w:val="00B66695"/>
    <w:rsid w:val="00B71A00"/>
    <w:rsid w:val="00B7243D"/>
    <w:rsid w:val="00B73E72"/>
    <w:rsid w:val="00B76926"/>
    <w:rsid w:val="00B77961"/>
    <w:rsid w:val="00B80A49"/>
    <w:rsid w:val="00B828E8"/>
    <w:rsid w:val="00B84C46"/>
    <w:rsid w:val="00B87779"/>
    <w:rsid w:val="00B901DB"/>
    <w:rsid w:val="00B925A0"/>
    <w:rsid w:val="00B96E66"/>
    <w:rsid w:val="00BA26B8"/>
    <w:rsid w:val="00BA352C"/>
    <w:rsid w:val="00BA5A88"/>
    <w:rsid w:val="00BB01FA"/>
    <w:rsid w:val="00BB0A99"/>
    <w:rsid w:val="00BB0B1E"/>
    <w:rsid w:val="00BB2576"/>
    <w:rsid w:val="00BB2BE6"/>
    <w:rsid w:val="00BB5D6C"/>
    <w:rsid w:val="00BC3F9D"/>
    <w:rsid w:val="00BD65C3"/>
    <w:rsid w:val="00BE77DA"/>
    <w:rsid w:val="00BF079C"/>
    <w:rsid w:val="00BF4EA9"/>
    <w:rsid w:val="00BF5630"/>
    <w:rsid w:val="00BF66B3"/>
    <w:rsid w:val="00C0087D"/>
    <w:rsid w:val="00C036DC"/>
    <w:rsid w:val="00C037E6"/>
    <w:rsid w:val="00C055FC"/>
    <w:rsid w:val="00C06D48"/>
    <w:rsid w:val="00C11570"/>
    <w:rsid w:val="00C16577"/>
    <w:rsid w:val="00C24D6A"/>
    <w:rsid w:val="00C265AB"/>
    <w:rsid w:val="00C30D55"/>
    <w:rsid w:val="00C3171B"/>
    <w:rsid w:val="00C324A1"/>
    <w:rsid w:val="00C32E9C"/>
    <w:rsid w:val="00C360F7"/>
    <w:rsid w:val="00C4024A"/>
    <w:rsid w:val="00C45258"/>
    <w:rsid w:val="00C4539E"/>
    <w:rsid w:val="00C473B6"/>
    <w:rsid w:val="00C52141"/>
    <w:rsid w:val="00C54371"/>
    <w:rsid w:val="00C55F7B"/>
    <w:rsid w:val="00C57AD0"/>
    <w:rsid w:val="00C62B59"/>
    <w:rsid w:val="00C63E3B"/>
    <w:rsid w:val="00C642A1"/>
    <w:rsid w:val="00C642B4"/>
    <w:rsid w:val="00C67BEB"/>
    <w:rsid w:val="00C7250E"/>
    <w:rsid w:val="00C75B86"/>
    <w:rsid w:val="00C7663A"/>
    <w:rsid w:val="00C77650"/>
    <w:rsid w:val="00C80A08"/>
    <w:rsid w:val="00C81065"/>
    <w:rsid w:val="00C812E9"/>
    <w:rsid w:val="00C84FA6"/>
    <w:rsid w:val="00C872EF"/>
    <w:rsid w:val="00C876CE"/>
    <w:rsid w:val="00C87AD2"/>
    <w:rsid w:val="00C90B7F"/>
    <w:rsid w:val="00CA0B30"/>
    <w:rsid w:val="00CA0C60"/>
    <w:rsid w:val="00CA2DD0"/>
    <w:rsid w:val="00CA3D99"/>
    <w:rsid w:val="00CB136F"/>
    <w:rsid w:val="00CB22BC"/>
    <w:rsid w:val="00CB5422"/>
    <w:rsid w:val="00CB64C3"/>
    <w:rsid w:val="00CB688F"/>
    <w:rsid w:val="00CC4306"/>
    <w:rsid w:val="00CC5ECB"/>
    <w:rsid w:val="00CD045B"/>
    <w:rsid w:val="00CD272B"/>
    <w:rsid w:val="00CD3CEF"/>
    <w:rsid w:val="00CD6C6A"/>
    <w:rsid w:val="00CD6E2D"/>
    <w:rsid w:val="00CE35BF"/>
    <w:rsid w:val="00CE4129"/>
    <w:rsid w:val="00CF3CF9"/>
    <w:rsid w:val="00CF3EA9"/>
    <w:rsid w:val="00CF4B7E"/>
    <w:rsid w:val="00CF64F1"/>
    <w:rsid w:val="00CF68DF"/>
    <w:rsid w:val="00CF7B70"/>
    <w:rsid w:val="00D01FC0"/>
    <w:rsid w:val="00D0526B"/>
    <w:rsid w:val="00D05EB8"/>
    <w:rsid w:val="00D063D5"/>
    <w:rsid w:val="00D06BB2"/>
    <w:rsid w:val="00D10868"/>
    <w:rsid w:val="00D11F0E"/>
    <w:rsid w:val="00D20614"/>
    <w:rsid w:val="00D206F6"/>
    <w:rsid w:val="00D2178D"/>
    <w:rsid w:val="00D22E48"/>
    <w:rsid w:val="00D24CEE"/>
    <w:rsid w:val="00D257C7"/>
    <w:rsid w:val="00D325BA"/>
    <w:rsid w:val="00D32B1F"/>
    <w:rsid w:val="00D36FE3"/>
    <w:rsid w:val="00D45514"/>
    <w:rsid w:val="00D46969"/>
    <w:rsid w:val="00D4775D"/>
    <w:rsid w:val="00D511AC"/>
    <w:rsid w:val="00D51B48"/>
    <w:rsid w:val="00D51EC8"/>
    <w:rsid w:val="00D55839"/>
    <w:rsid w:val="00D60880"/>
    <w:rsid w:val="00D608A4"/>
    <w:rsid w:val="00D701A4"/>
    <w:rsid w:val="00D71AB0"/>
    <w:rsid w:val="00D77339"/>
    <w:rsid w:val="00D80C7C"/>
    <w:rsid w:val="00D821F7"/>
    <w:rsid w:val="00D86E5D"/>
    <w:rsid w:val="00D90EF6"/>
    <w:rsid w:val="00D9181B"/>
    <w:rsid w:val="00D92C1D"/>
    <w:rsid w:val="00D9556E"/>
    <w:rsid w:val="00D958F5"/>
    <w:rsid w:val="00DA29F8"/>
    <w:rsid w:val="00DA3C59"/>
    <w:rsid w:val="00DB0430"/>
    <w:rsid w:val="00DC3A69"/>
    <w:rsid w:val="00DC4B7F"/>
    <w:rsid w:val="00DC7844"/>
    <w:rsid w:val="00DC7C04"/>
    <w:rsid w:val="00DC7D52"/>
    <w:rsid w:val="00DD4FCD"/>
    <w:rsid w:val="00DD5669"/>
    <w:rsid w:val="00DE5873"/>
    <w:rsid w:val="00DE5FD9"/>
    <w:rsid w:val="00DE6AB0"/>
    <w:rsid w:val="00DF03A9"/>
    <w:rsid w:val="00DF22D9"/>
    <w:rsid w:val="00DF28B8"/>
    <w:rsid w:val="00DF4A8E"/>
    <w:rsid w:val="00DF5059"/>
    <w:rsid w:val="00DF5556"/>
    <w:rsid w:val="00DF7491"/>
    <w:rsid w:val="00E0794C"/>
    <w:rsid w:val="00E10EED"/>
    <w:rsid w:val="00E1413C"/>
    <w:rsid w:val="00E151D2"/>
    <w:rsid w:val="00E17EEF"/>
    <w:rsid w:val="00E20438"/>
    <w:rsid w:val="00E2252A"/>
    <w:rsid w:val="00E235A0"/>
    <w:rsid w:val="00E274CC"/>
    <w:rsid w:val="00E2795A"/>
    <w:rsid w:val="00E340EA"/>
    <w:rsid w:val="00E34314"/>
    <w:rsid w:val="00E37B66"/>
    <w:rsid w:val="00E40552"/>
    <w:rsid w:val="00E45AE7"/>
    <w:rsid w:val="00E45F17"/>
    <w:rsid w:val="00E45F4F"/>
    <w:rsid w:val="00E51C6D"/>
    <w:rsid w:val="00E52244"/>
    <w:rsid w:val="00E529E1"/>
    <w:rsid w:val="00E54961"/>
    <w:rsid w:val="00E56146"/>
    <w:rsid w:val="00E634A1"/>
    <w:rsid w:val="00E6566E"/>
    <w:rsid w:val="00E7017E"/>
    <w:rsid w:val="00E76911"/>
    <w:rsid w:val="00E778A2"/>
    <w:rsid w:val="00E809F7"/>
    <w:rsid w:val="00E90293"/>
    <w:rsid w:val="00E92523"/>
    <w:rsid w:val="00E960C7"/>
    <w:rsid w:val="00E962FF"/>
    <w:rsid w:val="00E96DD1"/>
    <w:rsid w:val="00E96F2E"/>
    <w:rsid w:val="00EA206F"/>
    <w:rsid w:val="00EA26C4"/>
    <w:rsid w:val="00EA2BBF"/>
    <w:rsid w:val="00EB1A31"/>
    <w:rsid w:val="00EB3123"/>
    <w:rsid w:val="00EB3761"/>
    <w:rsid w:val="00EB43FD"/>
    <w:rsid w:val="00EC4EED"/>
    <w:rsid w:val="00EC5B0A"/>
    <w:rsid w:val="00EC62A1"/>
    <w:rsid w:val="00EC62F9"/>
    <w:rsid w:val="00EC6F05"/>
    <w:rsid w:val="00ED2F7A"/>
    <w:rsid w:val="00ED3022"/>
    <w:rsid w:val="00ED37CE"/>
    <w:rsid w:val="00ED7E4F"/>
    <w:rsid w:val="00EE1D75"/>
    <w:rsid w:val="00EE3CA6"/>
    <w:rsid w:val="00EE53BA"/>
    <w:rsid w:val="00EE77D9"/>
    <w:rsid w:val="00EE7FCB"/>
    <w:rsid w:val="00EF0120"/>
    <w:rsid w:val="00EF07B1"/>
    <w:rsid w:val="00EF54AE"/>
    <w:rsid w:val="00EF56D2"/>
    <w:rsid w:val="00F0439F"/>
    <w:rsid w:val="00F075AF"/>
    <w:rsid w:val="00F10F56"/>
    <w:rsid w:val="00F15A3C"/>
    <w:rsid w:val="00F16400"/>
    <w:rsid w:val="00F20EF1"/>
    <w:rsid w:val="00F26635"/>
    <w:rsid w:val="00F331DB"/>
    <w:rsid w:val="00F35542"/>
    <w:rsid w:val="00F401C0"/>
    <w:rsid w:val="00F4550D"/>
    <w:rsid w:val="00F45C4F"/>
    <w:rsid w:val="00F45C52"/>
    <w:rsid w:val="00F47E35"/>
    <w:rsid w:val="00F504F5"/>
    <w:rsid w:val="00F515C1"/>
    <w:rsid w:val="00F517F0"/>
    <w:rsid w:val="00F60C8A"/>
    <w:rsid w:val="00F625C7"/>
    <w:rsid w:val="00F627C2"/>
    <w:rsid w:val="00F6599B"/>
    <w:rsid w:val="00F74CE0"/>
    <w:rsid w:val="00F74EBE"/>
    <w:rsid w:val="00F779A0"/>
    <w:rsid w:val="00F831AB"/>
    <w:rsid w:val="00F83B06"/>
    <w:rsid w:val="00F83B55"/>
    <w:rsid w:val="00F856E3"/>
    <w:rsid w:val="00F85C6B"/>
    <w:rsid w:val="00F87EE1"/>
    <w:rsid w:val="00F93FE0"/>
    <w:rsid w:val="00F94D9C"/>
    <w:rsid w:val="00FA4AA4"/>
    <w:rsid w:val="00FA782C"/>
    <w:rsid w:val="00FB3915"/>
    <w:rsid w:val="00FB5446"/>
    <w:rsid w:val="00FB6D5F"/>
    <w:rsid w:val="00FC141C"/>
    <w:rsid w:val="00FC3C4B"/>
    <w:rsid w:val="00FC67E7"/>
    <w:rsid w:val="00FC7519"/>
    <w:rsid w:val="00FC79A7"/>
    <w:rsid w:val="00FC7EAB"/>
    <w:rsid w:val="00FD061F"/>
    <w:rsid w:val="00FD065B"/>
    <w:rsid w:val="00FD6CF3"/>
    <w:rsid w:val="00FE0394"/>
    <w:rsid w:val="00FE6405"/>
    <w:rsid w:val="00FF1789"/>
    <w:rsid w:val="00FF32E9"/>
    <w:rsid w:val="00FF480C"/>
    <w:rsid w:val="00FF4992"/>
    <w:rsid w:val="00FF53EE"/>
    <w:rsid w:val="00FF5A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63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383E"/>
    <w:pPr>
      <w:keepNext/>
      <w:ind w:left="-432" w:right="-432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383E"/>
    <w:pPr>
      <w:keepNext/>
      <w:ind w:left="-432" w:right="-432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E2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6">
    <w:name w:val="heading 6"/>
    <w:basedOn w:val="Normal"/>
    <w:next w:val="Normal"/>
    <w:link w:val="Heading6Char"/>
    <w:uiPriority w:val="9"/>
    <w:qFormat/>
    <w:rsid w:val="0055383E"/>
    <w:pPr>
      <w:keepNext/>
      <w:ind w:left="-432" w:right="-432"/>
      <w:jc w:val="center"/>
      <w:outlineLvl w:val="5"/>
    </w:pPr>
    <w:rPr>
      <w:rFonts w:ascii="Calibri" w:hAnsi="Calibri"/>
      <w:b/>
      <w:bCs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E2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55383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sid w:val="0055383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6Char">
    <w:name w:val="Heading 6 Char"/>
    <w:link w:val="Heading6"/>
    <w:uiPriority w:val="9"/>
    <w:semiHidden/>
    <w:locked/>
    <w:rsid w:val="0055383E"/>
    <w:rPr>
      <w:rFonts w:ascii="Calibri" w:eastAsia="Times New Roman" w:hAnsi="Calibri" w:cs="Times New Roman"/>
      <w:b/>
      <w:bCs/>
    </w:rPr>
  </w:style>
  <w:style w:type="paragraph" w:styleId="Title">
    <w:name w:val="Title"/>
    <w:basedOn w:val="Normal"/>
    <w:link w:val="TitleChar"/>
    <w:uiPriority w:val="10"/>
    <w:qFormat/>
    <w:rsid w:val="0055383E"/>
    <w:pPr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locked/>
    <w:rsid w:val="0055383E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lockText">
    <w:name w:val="Block Text"/>
    <w:basedOn w:val="Normal"/>
    <w:uiPriority w:val="99"/>
    <w:rsid w:val="0055383E"/>
    <w:pPr>
      <w:ind w:left="360" w:right="-432" w:hanging="360"/>
    </w:pPr>
    <w:rPr>
      <w:rFonts w:ascii="Times" w:hAnsi="Times"/>
      <w:sz w:val="22"/>
    </w:rPr>
  </w:style>
  <w:style w:type="paragraph" w:styleId="Header">
    <w:name w:val="header"/>
    <w:basedOn w:val="Normal"/>
    <w:link w:val="HeaderChar"/>
    <w:uiPriority w:val="99"/>
    <w:rsid w:val="0055383E"/>
    <w:pPr>
      <w:tabs>
        <w:tab w:val="center" w:pos="4320"/>
        <w:tab w:val="right" w:pos="8640"/>
      </w:tabs>
    </w:pPr>
    <w:rPr>
      <w:sz w:val="20"/>
    </w:rPr>
  </w:style>
  <w:style w:type="character" w:customStyle="1" w:styleId="HeaderChar">
    <w:name w:val="Header Char"/>
    <w:link w:val="Header"/>
    <w:uiPriority w:val="99"/>
    <w:locked/>
    <w:rsid w:val="0055383E"/>
    <w:rPr>
      <w:rFonts w:cs="Times New Roman"/>
      <w:sz w:val="20"/>
      <w:szCs w:val="20"/>
    </w:rPr>
  </w:style>
  <w:style w:type="character" w:styleId="Hyperlink">
    <w:name w:val="Hyperlink"/>
    <w:uiPriority w:val="99"/>
    <w:rsid w:val="0055383E"/>
    <w:rPr>
      <w:rFonts w:cs="Times New Roman"/>
      <w:color w:val="0000FF"/>
      <w:u w:val="single"/>
    </w:rPr>
  </w:style>
  <w:style w:type="paragraph" w:styleId="DocumentMap">
    <w:name w:val="Document Map"/>
    <w:basedOn w:val="Normal"/>
    <w:link w:val="DocumentMapChar"/>
    <w:rsid w:val="0055383E"/>
    <w:pPr>
      <w:shd w:val="clear" w:color="auto" w:fill="000080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locked/>
    <w:rsid w:val="0055383E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55383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sz w:val="20"/>
    </w:rPr>
  </w:style>
  <w:style w:type="character" w:customStyle="1" w:styleId="BodyTextChar">
    <w:name w:val="Body Text Char"/>
    <w:link w:val="BodyText"/>
    <w:uiPriority w:val="99"/>
    <w:semiHidden/>
    <w:locked/>
    <w:rsid w:val="0055383E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55383E"/>
    <w:pPr>
      <w:tabs>
        <w:tab w:val="center" w:pos="4320"/>
        <w:tab w:val="right" w:pos="8640"/>
      </w:tabs>
    </w:pPr>
    <w:rPr>
      <w:sz w:val="20"/>
    </w:rPr>
  </w:style>
  <w:style w:type="character" w:customStyle="1" w:styleId="FooterChar">
    <w:name w:val="Footer Char"/>
    <w:link w:val="Footer"/>
    <w:uiPriority w:val="99"/>
    <w:semiHidden/>
    <w:locked/>
    <w:rsid w:val="0055383E"/>
    <w:rPr>
      <w:rFonts w:cs="Times New Roman"/>
      <w:sz w:val="20"/>
      <w:szCs w:val="20"/>
    </w:rPr>
  </w:style>
  <w:style w:type="character" w:styleId="FollowedHyperlink">
    <w:name w:val="FollowedHyperlink"/>
    <w:uiPriority w:val="99"/>
    <w:rsid w:val="0055383E"/>
    <w:rPr>
      <w:rFonts w:cs="Times New Roman"/>
      <w:color w:val="800080"/>
      <w:u w:val="single"/>
    </w:rPr>
  </w:style>
  <w:style w:type="character" w:styleId="CommentReference">
    <w:name w:val="annotation reference"/>
    <w:uiPriority w:val="99"/>
    <w:semiHidden/>
    <w:rsid w:val="0055383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5383E"/>
    <w:rPr>
      <w:sz w:val="20"/>
    </w:rPr>
  </w:style>
  <w:style w:type="character" w:customStyle="1" w:styleId="CommentTextChar">
    <w:name w:val="Comment Text Char"/>
    <w:link w:val="CommentText"/>
    <w:uiPriority w:val="99"/>
    <w:semiHidden/>
    <w:locked/>
    <w:rsid w:val="0055383E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5383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55383E"/>
    <w:rPr>
      <w:rFonts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55383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55383E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rsid w:val="0055383E"/>
    <w:pPr>
      <w:ind w:left="-270"/>
    </w:pPr>
    <w:rPr>
      <w:sz w:val="20"/>
    </w:rPr>
  </w:style>
  <w:style w:type="character" w:customStyle="1" w:styleId="BodyTextIndentChar">
    <w:name w:val="Body Text Indent Char"/>
    <w:link w:val="BodyTextIndent"/>
    <w:uiPriority w:val="99"/>
    <w:semiHidden/>
    <w:locked/>
    <w:rsid w:val="0055383E"/>
    <w:rPr>
      <w:rFonts w:cs="Times New Roman"/>
      <w:sz w:val="20"/>
      <w:szCs w:val="20"/>
    </w:rPr>
  </w:style>
  <w:style w:type="paragraph" w:customStyle="1" w:styleId="SidebarNormal">
    <w:name w:val="Sidebar Normal"/>
    <w:basedOn w:val="Normal"/>
    <w:autoRedefine/>
    <w:uiPriority w:val="99"/>
    <w:rsid w:val="00063324"/>
    <w:pPr>
      <w:tabs>
        <w:tab w:val="left" w:pos="0"/>
      </w:tabs>
      <w:spacing w:after="120" w:line="260" w:lineRule="exact"/>
      <w:ind w:left="187" w:hanging="7"/>
    </w:pPr>
    <w:rPr>
      <w:rFonts w:ascii="Arial" w:hAnsi="Arial" w:cs="Arial"/>
      <w:color w:val="000000"/>
      <w:sz w:val="18"/>
      <w:szCs w:val="18"/>
    </w:rPr>
  </w:style>
  <w:style w:type="paragraph" w:customStyle="1" w:styleId="resume">
    <w:name w:val="resume"/>
    <w:basedOn w:val="Normal"/>
    <w:uiPriority w:val="99"/>
    <w:rsid w:val="003A3633"/>
    <w:pPr>
      <w:numPr>
        <w:numId w:val="1"/>
      </w:numPr>
      <w:tabs>
        <w:tab w:val="left" w:pos="1080"/>
      </w:tabs>
      <w:suppressAutoHyphens/>
      <w:autoSpaceDE w:val="0"/>
      <w:autoSpaceDN w:val="0"/>
      <w:spacing w:line="300" w:lineRule="auto"/>
      <w:ind w:left="720" w:hanging="432"/>
    </w:pPr>
    <w:rPr>
      <w:rFonts w:ascii="Arial" w:hAnsi="Arial" w:cs="Arial"/>
      <w:sz w:val="19"/>
      <w:szCs w:val="19"/>
    </w:rPr>
  </w:style>
  <w:style w:type="character" w:styleId="PageNumber">
    <w:name w:val="page number"/>
    <w:uiPriority w:val="99"/>
    <w:rsid w:val="00553820"/>
    <w:rPr>
      <w:rFonts w:cs="Times New Roman"/>
    </w:rPr>
  </w:style>
  <w:style w:type="paragraph" w:customStyle="1" w:styleId="CompanyName">
    <w:name w:val="Company Name"/>
    <w:next w:val="Normal"/>
    <w:uiPriority w:val="99"/>
    <w:rsid w:val="004078FF"/>
    <w:pPr>
      <w:keepNext/>
      <w:autoSpaceDE w:val="0"/>
      <w:autoSpaceDN w:val="0"/>
      <w:spacing w:before="60" w:after="60"/>
      <w:ind w:left="144"/>
    </w:pPr>
    <w:rPr>
      <w:rFonts w:ascii="Arial" w:hAnsi="Arial" w:cs="Arial"/>
      <w:i/>
      <w:iCs/>
      <w:sz w:val="19"/>
      <w:szCs w:val="19"/>
    </w:rPr>
  </w:style>
  <w:style w:type="paragraph" w:customStyle="1" w:styleId="Subhead">
    <w:name w:val="Subhead"/>
    <w:next w:val="BodyText"/>
    <w:link w:val="SubheadChar"/>
    <w:uiPriority w:val="99"/>
    <w:rsid w:val="004078FF"/>
    <w:pPr>
      <w:suppressAutoHyphens/>
      <w:spacing w:before="120" w:after="60"/>
    </w:pPr>
    <w:rPr>
      <w:rFonts w:ascii="Arial" w:hAnsi="Arial" w:cs="Arial"/>
      <w:b/>
      <w:bCs/>
      <w:sz w:val="22"/>
      <w:szCs w:val="22"/>
    </w:rPr>
  </w:style>
  <w:style w:type="character" w:customStyle="1" w:styleId="SubheadChar">
    <w:name w:val="Subhead Char"/>
    <w:link w:val="Subhead"/>
    <w:uiPriority w:val="99"/>
    <w:locked/>
    <w:rsid w:val="004078FF"/>
    <w:rPr>
      <w:rFonts w:ascii="Arial" w:hAnsi="Arial" w:cs="Arial"/>
      <w:b/>
      <w:bCs/>
      <w:sz w:val="22"/>
      <w:szCs w:val="22"/>
      <w:lang w:val="en-US" w:eastAsia="en-US" w:bidi="ar-SA"/>
    </w:rPr>
  </w:style>
  <w:style w:type="character" w:customStyle="1" w:styleId="cbstyle">
    <w:name w:val="cb_style"/>
    <w:uiPriority w:val="99"/>
    <w:rsid w:val="00EF56D2"/>
    <w:rPr>
      <w:rFonts w:cs="Times New Roman"/>
    </w:rPr>
  </w:style>
  <w:style w:type="paragraph" w:customStyle="1" w:styleId="DefaultParagraphFontParaCharCharCharCharCharCharCharChar">
    <w:name w:val="Default Paragraph Font Para Char Char Char Char Char Char Char Char"/>
    <w:basedOn w:val="Normal"/>
    <w:autoRedefine/>
    <w:uiPriority w:val="99"/>
    <w:rsid w:val="00B63D17"/>
    <w:pPr>
      <w:spacing w:after="160" w:line="240" w:lineRule="exact"/>
      <w:jc w:val="center"/>
    </w:pPr>
    <w:rPr>
      <w:rFonts w:ascii="Arial" w:hAnsi="Arial"/>
      <w:sz w:val="20"/>
    </w:rPr>
  </w:style>
  <w:style w:type="character" w:customStyle="1" w:styleId="bodytext1">
    <w:name w:val="bodytext1"/>
    <w:uiPriority w:val="99"/>
    <w:rsid w:val="00A11A02"/>
    <w:rPr>
      <w:rFonts w:ascii="Arial" w:hAnsi="Arial" w:cs="Arial"/>
    </w:rPr>
  </w:style>
  <w:style w:type="paragraph" w:styleId="BodyText2">
    <w:name w:val="Body Text 2"/>
    <w:basedOn w:val="Normal"/>
    <w:link w:val="BodyText2Char"/>
    <w:uiPriority w:val="99"/>
    <w:rsid w:val="00333499"/>
    <w:pPr>
      <w:spacing w:after="120" w:line="480" w:lineRule="auto"/>
    </w:pPr>
    <w:rPr>
      <w:sz w:val="20"/>
    </w:rPr>
  </w:style>
  <w:style w:type="character" w:customStyle="1" w:styleId="BodyText2Char">
    <w:name w:val="Body Text 2 Char"/>
    <w:link w:val="BodyText2"/>
    <w:uiPriority w:val="99"/>
    <w:semiHidden/>
    <w:locked/>
    <w:rsid w:val="0055383E"/>
    <w:rPr>
      <w:rFonts w:cs="Times New Roman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9C46E3"/>
    <w:pPr>
      <w:spacing w:after="200" w:line="276" w:lineRule="auto"/>
      <w:ind w:left="720"/>
    </w:pPr>
    <w:rPr>
      <w:rFonts w:ascii="Calibri" w:hAnsi="Calibri"/>
      <w:sz w:val="22"/>
      <w:szCs w:val="22"/>
    </w:rPr>
  </w:style>
  <w:style w:type="paragraph" w:styleId="NormalWeb">
    <w:name w:val="Normal (Web)"/>
    <w:basedOn w:val="Normal"/>
    <w:uiPriority w:val="99"/>
    <w:unhideWhenUsed/>
    <w:rsid w:val="007135FF"/>
    <w:pPr>
      <w:spacing w:before="100" w:beforeAutospacing="1" w:after="100" w:afterAutospacing="1"/>
    </w:pPr>
    <w:rPr>
      <w:rFonts w:eastAsia="Calibri"/>
      <w:szCs w:val="24"/>
    </w:rPr>
  </w:style>
  <w:style w:type="character" w:customStyle="1" w:styleId="txtempstyle1">
    <w:name w:val="txtempstyle1"/>
    <w:basedOn w:val="DefaultParagraphFont"/>
    <w:rsid w:val="00C473B6"/>
    <w:rPr>
      <w:rFonts w:ascii="Arial" w:hAnsi="Arial" w:cs="Arial" w:hint="default"/>
      <w:strike w:val="0"/>
      <w:dstrike w:val="0"/>
      <w:color w:val="333333"/>
      <w:sz w:val="18"/>
      <w:szCs w:val="18"/>
      <w:u w:val="none"/>
      <w:effect w:val="none"/>
    </w:rPr>
  </w:style>
  <w:style w:type="table" w:styleId="TableGrid">
    <w:name w:val="Table Grid"/>
    <w:basedOn w:val="TableNormal"/>
    <w:uiPriority w:val="59"/>
    <w:rsid w:val="004074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363F32"/>
  </w:style>
  <w:style w:type="character" w:customStyle="1" w:styleId="Heading3Char">
    <w:name w:val="Heading 3 Char"/>
    <w:basedOn w:val="DefaultParagraphFont"/>
    <w:link w:val="Heading3"/>
    <w:uiPriority w:val="9"/>
    <w:semiHidden/>
    <w:rsid w:val="00024E2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E20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paragraph" w:customStyle="1" w:styleId="tabletext">
    <w:name w:val="tabletext"/>
    <w:basedOn w:val="Normal"/>
    <w:rsid w:val="00024E20"/>
    <w:pPr>
      <w:suppressAutoHyphens/>
      <w:spacing w:before="120" w:after="120"/>
    </w:pPr>
    <w:rPr>
      <w:rFonts w:ascii="Arial" w:hAnsi="Arial"/>
      <w:sz w:val="20"/>
      <w:lang w:val="en-GB" w:eastAsia="ar-SA"/>
    </w:rPr>
  </w:style>
  <w:style w:type="paragraph" w:customStyle="1" w:styleId="tablehead">
    <w:name w:val="tablehead"/>
    <w:basedOn w:val="Normal"/>
    <w:rsid w:val="00024E20"/>
    <w:pPr>
      <w:suppressAutoHyphens/>
      <w:spacing w:before="120" w:after="120"/>
    </w:pPr>
    <w:rPr>
      <w:rFonts w:ascii="Arial" w:hAnsi="Arial"/>
      <w:b/>
      <w:sz w:val="20"/>
      <w:lang w:val="en-GB" w:eastAsia="ar-SA"/>
    </w:rPr>
  </w:style>
  <w:style w:type="paragraph" w:styleId="NoSpacing">
    <w:name w:val="No Spacing"/>
    <w:uiPriority w:val="1"/>
    <w:qFormat/>
    <w:rsid w:val="00024E20"/>
    <w:rPr>
      <w:rFonts w:ascii="Calibri" w:eastAsia="Calibri" w:hAnsi="Calibri"/>
      <w:sz w:val="22"/>
      <w:szCs w:val="22"/>
    </w:rPr>
  </w:style>
  <w:style w:type="paragraph" w:customStyle="1" w:styleId="EDUCATIONheader">
    <w:name w:val="EDUCATION header"/>
    <w:basedOn w:val="Normal"/>
    <w:rsid w:val="00F83B55"/>
    <w:pPr>
      <w:keepNext/>
      <w:pBdr>
        <w:bottom w:val="single" w:sz="12" w:space="0" w:color="auto"/>
      </w:pBdr>
      <w:spacing w:before="120" w:after="200"/>
    </w:pPr>
    <w:rPr>
      <w:rFonts w:ascii="Palatino" w:hAnsi="Palatino"/>
      <w:b/>
      <w:bCs/>
      <w:smallCaps/>
      <w:szCs w:val="24"/>
    </w:rPr>
  </w:style>
  <w:style w:type="character" w:customStyle="1" w:styleId="apple-style-span">
    <w:name w:val="apple-style-span"/>
    <w:basedOn w:val="DefaultParagraphFont"/>
    <w:rsid w:val="00710098"/>
  </w:style>
  <w:style w:type="character" w:customStyle="1" w:styleId="ListParagraphChar">
    <w:name w:val="List Paragraph Char"/>
    <w:link w:val="ListParagraph"/>
    <w:uiPriority w:val="34"/>
    <w:locked/>
    <w:rsid w:val="00740529"/>
    <w:rPr>
      <w:rFonts w:ascii="Calibri" w:hAnsi="Calibri"/>
      <w:sz w:val="22"/>
      <w:szCs w:val="22"/>
    </w:rPr>
  </w:style>
  <w:style w:type="paragraph" w:customStyle="1" w:styleId="Normalbold">
    <w:name w:val="Normal bold"/>
    <w:basedOn w:val="Normal"/>
    <w:rsid w:val="00153EB5"/>
    <w:rPr>
      <w:szCs w:val="24"/>
    </w:rPr>
  </w:style>
  <w:style w:type="paragraph" w:customStyle="1" w:styleId="ColorfulList-Accent11">
    <w:name w:val="Colorful List - Accent 11"/>
    <w:basedOn w:val="Normal"/>
    <w:link w:val="ColorfulList-Accent1Char"/>
    <w:uiPriority w:val="34"/>
    <w:qFormat/>
    <w:rsid w:val="002F0F0F"/>
    <w:pPr>
      <w:ind w:left="720"/>
      <w:contextualSpacing/>
    </w:pPr>
    <w:rPr>
      <w:rFonts w:ascii="Cambria" w:hAnsi="Cambria"/>
      <w:szCs w:val="24"/>
    </w:rPr>
  </w:style>
  <w:style w:type="character" w:customStyle="1" w:styleId="ColorfulList-Accent1Char">
    <w:name w:val="Colorful List - Accent 1 Char"/>
    <w:link w:val="ColorfulList-Accent11"/>
    <w:uiPriority w:val="34"/>
    <w:locked/>
    <w:rsid w:val="002F0F0F"/>
    <w:rPr>
      <w:rFonts w:ascii="Cambria" w:hAnsi="Cambria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F02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0226"/>
    <w:rPr>
      <w:rFonts w:ascii="Courier New" w:hAnsi="Courier New" w:cs="Courier New"/>
    </w:rPr>
  </w:style>
  <w:style w:type="character" w:styleId="Strong">
    <w:name w:val="Strong"/>
    <w:basedOn w:val="DefaultParagraphFont"/>
    <w:uiPriority w:val="22"/>
    <w:qFormat/>
    <w:rsid w:val="00512337"/>
    <w:rPr>
      <w:b/>
      <w:bCs/>
    </w:rPr>
  </w:style>
  <w:style w:type="paragraph" w:customStyle="1" w:styleId="Bulleted">
    <w:name w:val="Bulleted"/>
    <w:aliases w:val="Symbol (symbol),Left:  0.25&quot;,Hanging:  0.25&quot;"/>
    <w:basedOn w:val="Normal"/>
    <w:rsid w:val="00B64DB7"/>
    <w:pPr>
      <w:numPr>
        <w:numId w:val="11"/>
      </w:numPr>
    </w:pPr>
    <w:rPr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2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1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53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65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95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962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302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789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95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837623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968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76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137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103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9919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2997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49501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56311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0462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94908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8162477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539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908372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557308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136651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970992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27789379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4468964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988619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0144708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813877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2490891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280150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2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55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8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06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51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06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7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334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027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30268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3179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681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0866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235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0615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95217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4730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74181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744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1095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669667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815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273084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065415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219298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679267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64821293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9117397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253917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811106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723302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8340604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0263101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6890878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12784507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5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0615F0-28F1-4E25-82BF-67287B8BF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3743</Words>
  <Characters>21340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cp:lastPrinted>2000-02-02T22:57:00Z</cp:lastPrinted>
  <dcterms:created xsi:type="dcterms:W3CDTF">2016-08-02T16:29:00Z</dcterms:created>
  <dcterms:modified xsi:type="dcterms:W3CDTF">2016-08-02T16:29:00Z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