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3A3" w:rsidRPr="005663A3" w:rsidRDefault="005663A3" w:rsidP="005663A3">
      <w:pPr>
        <w:pStyle w:val="ListParagraph1"/>
        <w:spacing w:after="0" w:line="240" w:lineRule="auto"/>
        <w:ind w:left="0"/>
        <w:rPr>
          <w:rFonts w:asciiTheme="minorHAnsi" w:eastAsia="Calibri" w:hAnsiTheme="minorHAnsi" w:cstheme="minorHAnsi"/>
          <w:b/>
        </w:rPr>
      </w:pPr>
      <w:r w:rsidRPr="005663A3">
        <w:rPr>
          <w:rFonts w:asciiTheme="minorHAnsi" w:eastAsia="Calibri" w:hAnsiTheme="minorHAnsi" w:cstheme="minorHAnsi"/>
          <w:b/>
        </w:rPr>
        <w:t>Mohamed Aly</w:t>
      </w:r>
    </w:p>
    <w:p w:rsidR="005663A3" w:rsidRPr="005663A3" w:rsidRDefault="005663A3" w:rsidP="005663A3">
      <w:pPr>
        <w:pStyle w:val="ListParagraph1"/>
        <w:spacing w:after="0" w:line="240" w:lineRule="auto"/>
        <w:ind w:left="0"/>
        <w:rPr>
          <w:rFonts w:asciiTheme="minorHAnsi" w:eastAsia="Calibri" w:hAnsiTheme="minorHAnsi" w:cstheme="minorHAnsi"/>
          <w:b/>
        </w:rPr>
      </w:pPr>
      <w:r w:rsidRPr="005663A3">
        <w:rPr>
          <w:rFonts w:asciiTheme="minorHAnsi" w:eastAsia="Calibri" w:hAnsiTheme="minorHAnsi" w:cstheme="minorHAnsi"/>
          <w:b/>
        </w:rPr>
        <w:t>502-509-4696</w:t>
      </w:r>
    </w:p>
    <w:p w:rsidR="005663A3" w:rsidRPr="005663A3" w:rsidRDefault="005663A3" w:rsidP="005663A3">
      <w:pPr>
        <w:pStyle w:val="ListParagraph1"/>
        <w:spacing w:after="0" w:line="240" w:lineRule="auto"/>
        <w:ind w:left="0"/>
        <w:rPr>
          <w:rFonts w:asciiTheme="minorHAnsi" w:eastAsia="Calibri" w:hAnsiTheme="minorHAnsi" w:cstheme="minorHAnsi"/>
          <w:b/>
        </w:rPr>
      </w:pPr>
      <w:hyperlink r:id="rId8" w:history="1">
        <w:r w:rsidRPr="005663A3">
          <w:rPr>
            <w:rStyle w:val="Hyperlink"/>
            <w:rFonts w:asciiTheme="minorHAnsi" w:eastAsia="Calibri" w:hAnsiTheme="minorHAnsi" w:cstheme="minorHAnsi"/>
            <w:b/>
          </w:rPr>
          <w:t>Mohfaly@gmail.com</w:t>
        </w:r>
      </w:hyperlink>
    </w:p>
    <w:p w:rsidR="005663A3" w:rsidRPr="005663A3" w:rsidRDefault="005663A3" w:rsidP="009F753F">
      <w:pPr>
        <w:pStyle w:val="ListParagraph1"/>
        <w:spacing w:after="0" w:line="240" w:lineRule="auto"/>
        <w:ind w:left="0"/>
        <w:rPr>
          <w:rFonts w:asciiTheme="minorHAnsi" w:eastAsia="Calibri" w:hAnsiTheme="minorHAnsi" w:cstheme="minorHAnsi"/>
        </w:rPr>
      </w:pPr>
    </w:p>
    <w:p w:rsidR="00C5616F" w:rsidRPr="005663A3" w:rsidRDefault="00C5616F" w:rsidP="009F753F">
      <w:pPr>
        <w:pStyle w:val="ListParagraph1"/>
        <w:spacing w:after="0" w:line="240" w:lineRule="auto"/>
        <w:ind w:left="0"/>
        <w:rPr>
          <w:rFonts w:asciiTheme="minorHAnsi" w:hAnsiTheme="minorHAnsi" w:cstheme="minorHAnsi"/>
        </w:rPr>
      </w:pPr>
      <w:r w:rsidRPr="005663A3">
        <w:rPr>
          <w:rFonts w:asciiTheme="minorHAnsi" w:eastAsia="Calibri" w:hAnsiTheme="minorHAnsi" w:cstheme="minorHAnsi"/>
        </w:rPr>
        <w:t>Over 6</w:t>
      </w:r>
      <w:r w:rsidRPr="005663A3">
        <w:rPr>
          <w:rFonts w:asciiTheme="minorHAnsi" w:eastAsia="Calibri" w:hAnsiTheme="minorHAnsi" w:cstheme="minorHAnsi"/>
          <w:bCs/>
        </w:rPr>
        <w:t xml:space="preserve"> years</w:t>
      </w:r>
      <w:r w:rsidRPr="005663A3">
        <w:rPr>
          <w:rFonts w:asciiTheme="minorHAnsi" w:eastAsia="Calibri" w:hAnsiTheme="minorHAnsi" w:cstheme="minorHAnsi"/>
        </w:rPr>
        <w:t xml:space="preserve"> of diverse experience as a Sr. </w:t>
      </w:r>
      <w:r w:rsidR="00D70F54" w:rsidRPr="005663A3">
        <w:rPr>
          <w:rFonts w:asciiTheme="minorHAnsi" w:eastAsia="Calibri" w:hAnsiTheme="minorHAnsi" w:cstheme="minorHAnsi"/>
        </w:rPr>
        <w:t xml:space="preserve">QA </w:t>
      </w:r>
      <w:r w:rsidRPr="005663A3">
        <w:rPr>
          <w:rFonts w:asciiTheme="minorHAnsi" w:eastAsia="Calibri" w:hAnsiTheme="minorHAnsi" w:cstheme="minorHAnsi"/>
        </w:rPr>
        <w:t>Analyst in developing and implementing innovative business processes in Healthcare domain.</w:t>
      </w:r>
    </w:p>
    <w:p w:rsidR="00596B0B" w:rsidRPr="005663A3" w:rsidRDefault="00596B0B" w:rsidP="00E07249">
      <w:pPr>
        <w:jc w:val="both"/>
        <w:rPr>
          <w:rFonts w:asciiTheme="minorHAnsi" w:eastAsia="MS Mincho" w:hAnsiTheme="minorHAnsi" w:cstheme="minorHAnsi"/>
          <w:b/>
          <w:bCs/>
          <w:sz w:val="22"/>
          <w:szCs w:val="22"/>
          <w:u w:val="single"/>
        </w:rPr>
      </w:pPr>
    </w:p>
    <w:p w:rsidR="00596B0B" w:rsidRPr="005663A3" w:rsidRDefault="00596B0B" w:rsidP="00E07249">
      <w:pPr>
        <w:shd w:val="clear" w:color="auto" w:fill="D9D9D9"/>
        <w:jc w:val="both"/>
        <w:rPr>
          <w:rFonts w:asciiTheme="minorHAnsi" w:eastAsia="MS Mincho" w:hAnsiTheme="minorHAnsi" w:cstheme="minorHAnsi"/>
          <w:b/>
          <w:bCs/>
          <w:sz w:val="22"/>
          <w:szCs w:val="22"/>
          <w:u w:val="single"/>
        </w:rPr>
      </w:pPr>
      <w:r w:rsidRPr="005663A3">
        <w:rPr>
          <w:rFonts w:asciiTheme="minorHAnsi" w:eastAsia="MS Mincho" w:hAnsiTheme="minorHAnsi" w:cstheme="minorHAnsi"/>
          <w:b/>
          <w:bCs/>
          <w:sz w:val="22"/>
          <w:szCs w:val="22"/>
          <w:u w:val="single"/>
        </w:rPr>
        <w:t>Summary:</w:t>
      </w:r>
    </w:p>
    <w:p w:rsidR="00887A36" w:rsidRPr="005663A3" w:rsidRDefault="00887A36"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6+ years of experience in Software FACET</w:t>
      </w:r>
      <w:r w:rsidR="00925478" w:rsidRPr="005663A3">
        <w:rPr>
          <w:rFonts w:asciiTheme="minorHAnsi" w:eastAsia="MS Mincho" w:hAnsiTheme="minorHAnsi" w:cstheme="minorHAnsi"/>
          <w:sz w:val="22"/>
          <w:szCs w:val="22"/>
        </w:rPr>
        <w:t>S</w:t>
      </w:r>
      <w:r w:rsidRPr="005663A3">
        <w:rPr>
          <w:rFonts w:asciiTheme="minorHAnsi" w:eastAsia="MS Mincho" w:hAnsiTheme="minorHAnsi" w:cstheme="minorHAnsi"/>
          <w:sz w:val="22"/>
          <w:szCs w:val="22"/>
        </w:rPr>
        <w:t xml:space="preserve"> Configuration, clinical edits, corrected </w:t>
      </w:r>
      <w:r w:rsidR="00787747" w:rsidRPr="005663A3">
        <w:rPr>
          <w:rFonts w:asciiTheme="minorHAnsi" w:eastAsia="MS Mincho" w:hAnsiTheme="minorHAnsi" w:cstheme="minorHAnsi"/>
          <w:sz w:val="22"/>
          <w:szCs w:val="22"/>
        </w:rPr>
        <w:t>claims,</w:t>
      </w:r>
      <w:r w:rsidRPr="005663A3">
        <w:rPr>
          <w:rFonts w:asciiTheme="minorHAnsi" w:eastAsia="MS Mincho" w:hAnsiTheme="minorHAnsi" w:cstheme="minorHAnsi"/>
          <w:sz w:val="22"/>
          <w:szCs w:val="22"/>
        </w:rPr>
        <w:t xml:space="preserve"> claim processing and billing </w:t>
      </w:r>
      <w:r w:rsidR="00787747" w:rsidRPr="005663A3">
        <w:rPr>
          <w:rFonts w:asciiTheme="minorHAnsi" w:eastAsia="MS Mincho" w:hAnsiTheme="minorHAnsi" w:cstheme="minorHAnsi"/>
          <w:sz w:val="22"/>
          <w:szCs w:val="22"/>
        </w:rPr>
        <w:t>procedures and</w:t>
      </w:r>
      <w:r w:rsidRPr="005663A3">
        <w:rPr>
          <w:rFonts w:asciiTheme="minorHAnsi" w:eastAsia="MS Mincho" w:hAnsiTheme="minorHAnsi" w:cstheme="minorHAnsi"/>
          <w:sz w:val="22"/>
          <w:szCs w:val="22"/>
        </w:rPr>
        <w:t xml:space="preserve"> Business Systems Analysis.</w:t>
      </w:r>
    </w:p>
    <w:p w:rsidR="00C5616F" w:rsidRPr="005663A3" w:rsidRDefault="00C5616F"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Experience in HIPAA EDI Transactions and code sets: 835, 270/271, and 276/277.</w:t>
      </w:r>
    </w:p>
    <w:p w:rsidR="00C5616F" w:rsidRPr="005663A3" w:rsidRDefault="00C5616F"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Clear understanding of FACETS Claim Processing, Billing, Membership and Enrollment, provider modules</w:t>
      </w:r>
    </w:p>
    <w:p w:rsidR="00C5616F" w:rsidRPr="005663A3" w:rsidRDefault="00C5616F"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Capable of writing complex SQL queries FACETS support systems were used to enable inbound/outbound HIPAA EDI transaction in support of HIPAA 834, 835, 837 270/271 transactions.</w:t>
      </w:r>
    </w:p>
    <w:p w:rsidR="00ED0009" w:rsidRPr="005663A3" w:rsidRDefault="00ED0009"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Hands on experience with Member and Family Accumulators and the process those claims deductibles and coinsurance, as well as benefits will get aggregated to accumulator buckets.</w:t>
      </w:r>
    </w:p>
    <w:p w:rsidR="00C5616F" w:rsidRPr="005663A3" w:rsidRDefault="00C5616F"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Expertise in creating prototypes and mock-</w:t>
      </w:r>
      <w:r w:rsidR="00ED0009" w:rsidRPr="005663A3">
        <w:rPr>
          <w:rFonts w:asciiTheme="minorHAnsi" w:eastAsia="MS Mincho" w:hAnsiTheme="minorHAnsi" w:cstheme="minorHAnsi"/>
          <w:sz w:val="22"/>
          <w:szCs w:val="22"/>
        </w:rPr>
        <w:t>ups for user interface designs for FACETS accumulators.</w:t>
      </w:r>
    </w:p>
    <w:p w:rsidR="00ED0009" w:rsidRPr="005663A3" w:rsidRDefault="00ED0009"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Research behavioral health accumulator errors to ensure member deductibles and out of pocket accumul</w:t>
      </w:r>
      <w:r w:rsidR="00787747" w:rsidRPr="005663A3">
        <w:rPr>
          <w:rFonts w:asciiTheme="minorHAnsi" w:eastAsia="MS Mincho" w:hAnsiTheme="minorHAnsi" w:cstheme="minorHAnsi"/>
          <w:sz w:val="22"/>
          <w:szCs w:val="22"/>
        </w:rPr>
        <w:t>ations are not over plan limits.</w:t>
      </w:r>
    </w:p>
    <w:p w:rsidR="009F753F" w:rsidRPr="005663A3" w:rsidRDefault="009F753F" w:rsidP="009F753F">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Experience with AMISYS Advance.</w:t>
      </w:r>
    </w:p>
    <w:p w:rsidR="00787747" w:rsidRPr="005663A3" w:rsidRDefault="00787747"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Experience of FACETS in Billing Entity, Premium Rates, Product Billing Component, Billing Group, Fees and Discounts, Adjustments, Claims, Provider, Member.</w:t>
      </w:r>
    </w:p>
    <w:p w:rsidR="00787747" w:rsidRPr="005663A3" w:rsidRDefault="00787747"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FACETS UI Extensions, Inbound batch interfaces and reports.</w:t>
      </w:r>
    </w:p>
    <w:p w:rsidR="00ED0009" w:rsidRPr="005663A3" w:rsidRDefault="00ED0009"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Research a wide range of moderately complex activities and claims issues in relation to the setup and administration of accumulators in our own system, as well as Facets</w:t>
      </w:r>
    </w:p>
    <w:p w:rsidR="00C5616F" w:rsidRPr="005663A3" w:rsidRDefault="00C5616F"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Specialized in creating UML Diagrams like Use Case, Activity and data flow diagrams using Rational Rose and MS-Visio and consistently translate business requirement into IT solutions.</w:t>
      </w:r>
    </w:p>
    <w:p w:rsidR="00C5616F" w:rsidRPr="005663A3" w:rsidRDefault="00C5616F"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Extensive knowledge of reporting tools such as SQL and ACCESS for underlying database tables and resolve data issues. </w:t>
      </w:r>
    </w:p>
    <w:p w:rsidR="00B356AD" w:rsidRPr="005663A3" w:rsidRDefault="00B356AD"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Knowledge of Facets </w:t>
      </w:r>
      <w:r w:rsidR="00ED0009" w:rsidRPr="005663A3">
        <w:rPr>
          <w:rFonts w:asciiTheme="minorHAnsi" w:eastAsia="MS Mincho" w:hAnsiTheme="minorHAnsi" w:cstheme="minorHAnsi"/>
          <w:sz w:val="22"/>
          <w:szCs w:val="22"/>
        </w:rPr>
        <w:t>accumulator’s</w:t>
      </w:r>
      <w:r w:rsidRPr="005663A3">
        <w:rPr>
          <w:rFonts w:asciiTheme="minorHAnsi" w:eastAsia="MS Mincho" w:hAnsiTheme="minorHAnsi" w:cstheme="minorHAnsi"/>
          <w:sz w:val="22"/>
          <w:szCs w:val="22"/>
        </w:rPr>
        <w:t xml:space="preserve"> structures and </w:t>
      </w:r>
      <w:r w:rsidR="00AB5B9E" w:rsidRPr="005663A3">
        <w:rPr>
          <w:rFonts w:asciiTheme="minorHAnsi" w:eastAsia="MS Mincho" w:hAnsiTheme="minorHAnsi" w:cstheme="minorHAnsi"/>
          <w:sz w:val="22"/>
          <w:szCs w:val="22"/>
        </w:rPr>
        <w:t>configuration.</w:t>
      </w:r>
    </w:p>
    <w:p w:rsidR="00C5616F" w:rsidRPr="005663A3" w:rsidRDefault="00C5616F" w:rsidP="00E07249">
      <w:pPr>
        <w:pStyle w:val="ListParagraph1"/>
        <w:spacing w:after="0" w:line="240" w:lineRule="auto"/>
        <w:jc w:val="both"/>
        <w:rPr>
          <w:rFonts w:asciiTheme="minorHAnsi" w:eastAsia="Calibri" w:hAnsiTheme="minorHAnsi" w:cstheme="minorHAnsi"/>
        </w:rPr>
      </w:pPr>
    </w:p>
    <w:p w:rsidR="00596B0B" w:rsidRPr="005663A3" w:rsidRDefault="00596B0B" w:rsidP="00E07249">
      <w:pPr>
        <w:shd w:val="clear" w:color="auto" w:fill="D9D9D9"/>
        <w:jc w:val="both"/>
        <w:rPr>
          <w:rFonts w:asciiTheme="minorHAnsi" w:eastAsia="MS Mincho" w:hAnsiTheme="minorHAnsi" w:cstheme="minorHAnsi"/>
          <w:b/>
          <w:bCs/>
          <w:sz w:val="22"/>
          <w:szCs w:val="22"/>
          <w:u w:val="single"/>
        </w:rPr>
      </w:pPr>
      <w:r w:rsidRPr="005663A3">
        <w:rPr>
          <w:rFonts w:asciiTheme="minorHAnsi" w:eastAsia="MS Mincho" w:hAnsiTheme="minorHAnsi" w:cstheme="minorHAnsi"/>
          <w:b/>
          <w:bCs/>
          <w:sz w:val="22"/>
          <w:szCs w:val="22"/>
          <w:u w:val="single"/>
        </w:rPr>
        <w:t>Technical Skills:</w:t>
      </w:r>
    </w:p>
    <w:tbl>
      <w:tblPr>
        <w:tblpPr w:leftFromText="180" w:rightFromText="180" w:vertAnchor="text" w:horzAnchor="margin"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3"/>
        <w:gridCol w:w="6243"/>
      </w:tblGrid>
      <w:tr w:rsidR="00E07249" w:rsidRPr="005663A3" w:rsidTr="009F753F">
        <w:trPr>
          <w:trHeight w:val="260"/>
        </w:trPr>
        <w:tc>
          <w:tcPr>
            <w:tcW w:w="3528" w:type="dxa"/>
            <w:vAlign w:val="center"/>
          </w:tcPr>
          <w:p w:rsidR="00ED0009" w:rsidRPr="005663A3" w:rsidRDefault="00ED0009" w:rsidP="00E07249">
            <w:pPr>
              <w:pStyle w:val="NormalWeb"/>
              <w:spacing w:after="0" w:line="240" w:lineRule="auto"/>
              <w:jc w:val="both"/>
              <w:rPr>
                <w:rFonts w:asciiTheme="minorHAnsi" w:hAnsiTheme="minorHAnsi" w:cstheme="minorHAnsi"/>
              </w:rPr>
            </w:pPr>
            <w:r w:rsidRPr="005663A3">
              <w:rPr>
                <w:rFonts w:asciiTheme="minorHAnsi" w:hAnsiTheme="minorHAnsi" w:cstheme="minorHAnsi"/>
              </w:rPr>
              <w:t>Microsoft Technologies:</w:t>
            </w:r>
            <w:r w:rsidRPr="005663A3">
              <w:rPr>
                <w:rFonts w:asciiTheme="minorHAnsi" w:hAnsiTheme="minorHAnsi" w:cstheme="minorHAnsi"/>
              </w:rPr>
              <w:tab/>
            </w:r>
          </w:p>
        </w:tc>
        <w:tc>
          <w:tcPr>
            <w:tcW w:w="6948" w:type="dxa"/>
            <w:vAlign w:val="center"/>
          </w:tcPr>
          <w:p w:rsidR="00ED0009" w:rsidRPr="005663A3" w:rsidRDefault="00ED0009" w:rsidP="00E07249">
            <w:pPr>
              <w:pStyle w:val="Normal95pt"/>
              <w:tabs>
                <w:tab w:val="left" w:pos="10710"/>
              </w:tabs>
              <w:ind w:left="0" w:right="90" w:firstLine="0"/>
              <w:jc w:val="both"/>
              <w:rPr>
                <w:rFonts w:asciiTheme="minorHAnsi" w:hAnsiTheme="minorHAnsi" w:cstheme="minorHAnsi"/>
                <w:b w:val="0"/>
                <w:sz w:val="22"/>
                <w:szCs w:val="22"/>
              </w:rPr>
            </w:pPr>
            <w:r w:rsidRPr="005663A3">
              <w:rPr>
                <w:rFonts w:asciiTheme="minorHAnsi" w:hAnsiTheme="minorHAnsi" w:cstheme="minorHAnsi"/>
                <w:b w:val="0"/>
                <w:sz w:val="22"/>
                <w:szCs w:val="22"/>
              </w:rPr>
              <w:t>MS Project, Visio, Excel, Word, Outlook, PowerPoint</w:t>
            </w:r>
          </w:p>
        </w:tc>
      </w:tr>
      <w:tr w:rsidR="00E07249" w:rsidRPr="005663A3" w:rsidTr="009F753F">
        <w:trPr>
          <w:trHeight w:val="242"/>
        </w:trPr>
        <w:tc>
          <w:tcPr>
            <w:tcW w:w="3528" w:type="dxa"/>
            <w:vAlign w:val="center"/>
          </w:tcPr>
          <w:p w:rsidR="00ED0009" w:rsidRPr="005663A3" w:rsidRDefault="00ED0009" w:rsidP="00E07249">
            <w:pPr>
              <w:pStyle w:val="NormalWeb"/>
              <w:spacing w:after="0" w:line="240" w:lineRule="auto"/>
              <w:jc w:val="both"/>
              <w:rPr>
                <w:rFonts w:asciiTheme="minorHAnsi" w:hAnsiTheme="minorHAnsi" w:cstheme="minorHAnsi"/>
              </w:rPr>
            </w:pPr>
            <w:r w:rsidRPr="005663A3">
              <w:rPr>
                <w:rFonts w:asciiTheme="minorHAnsi" w:hAnsiTheme="minorHAnsi" w:cstheme="minorHAnsi"/>
              </w:rPr>
              <w:t>Requirements Management Tools</w:t>
            </w:r>
          </w:p>
        </w:tc>
        <w:tc>
          <w:tcPr>
            <w:tcW w:w="6948" w:type="dxa"/>
            <w:vAlign w:val="center"/>
          </w:tcPr>
          <w:p w:rsidR="00ED0009" w:rsidRPr="005663A3" w:rsidRDefault="00ED0009" w:rsidP="00E07249">
            <w:pPr>
              <w:pStyle w:val="Normal95pt"/>
              <w:tabs>
                <w:tab w:val="left" w:pos="10710"/>
              </w:tabs>
              <w:ind w:left="0" w:right="90" w:firstLine="0"/>
              <w:jc w:val="both"/>
              <w:rPr>
                <w:rFonts w:asciiTheme="minorHAnsi" w:hAnsiTheme="minorHAnsi" w:cstheme="minorHAnsi"/>
                <w:b w:val="0"/>
                <w:sz w:val="22"/>
                <w:szCs w:val="22"/>
              </w:rPr>
            </w:pPr>
            <w:r w:rsidRPr="005663A3">
              <w:rPr>
                <w:rFonts w:asciiTheme="minorHAnsi" w:hAnsiTheme="minorHAnsi" w:cstheme="minorHAnsi"/>
                <w:b w:val="0"/>
                <w:sz w:val="22"/>
                <w:szCs w:val="22"/>
              </w:rPr>
              <w:t xml:space="preserve">Rational Requisite Pro, Rational Rose, MS Visio </w:t>
            </w:r>
          </w:p>
        </w:tc>
      </w:tr>
      <w:tr w:rsidR="00E07249" w:rsidRPr="005663A3" w:rsidTr="009F753F">
        <w:trPr>
          <w:trHeight w:val="233"/>
        </w:trPr>
        <w:tc>
          <w:tcPr>
            <w:tcW w:w="3528" w:type="dxa"/>
            <w:vAlign w:val="center"/>
          </w:tcPr>
          <w:p w:rsidR="00ED0009" w:rsidRPr="005663A3" w:rsidRDefault="00ED0009" w:rsidP="00E07249">
            <w:pPr>
              <w:pStyle w:val="Normal95pt"/>
              <w:tabs>
                <w:tab w:val="left" w:pos="10710"/>
              </w:tabs>
              <w:ind w:left="0" w:right="90" w:firstLine="0"/>
              <w:jc w:val="both"/>
              <w:rPr>
                <w:rFonts w:asciiTheme="minorHAnsi" w:hAnsiTheme="minorHAnsi" w:cstheme="minorHAnsi"/>
                <w:b w:val="0"/>
                <w:sz w:val="22"/>
                <w:szCs w:val="22"/>
              </w:rPr>
            </w:pPr>
            <w:r w:rsidRPr="005663A3">
              <w:rPr>
                <w:rFonts w:asciiTheme="minorHAnsi" w:hAnsiTheme="minorHAnsi" w:cstheme="minorHAnsi"/>
                <w:b w:val="0"/>
                <w:sz w:val="22"/>
                <w:szCs w:val="22"/>
              </w:rPr>
              <w:t>Operating System</w:t>
            </w:r>
          </w:p>
        </w:tc>
        <w:tc>
          <w:tcPr>
            <w:tcW w:w="6948" w:type="dxa"/>
            <w:vAlign w:val="center"/>
          </w:tcPr>
          <w:p w:rsidR="00ED0009" w:rsidRPr="005663A3" w:rsidRDefault="00ED0009" w:rsidP="00E07249">
            <w:pPr>
              <w:pStyle w:val="Normal95pt"/>
              <w:tabs>
                <w:tab w:val="left" w:pos="10710"/>
              </w:tabs>
              <w:ind w:left="0" w:right="90" w:firstLine="0"/>
              <w:jc w:val="both"/>
              <w:rPr>
                <w:rFonts w:asciiTheme="minorHAnsi" w:hAnsiTheme="minorHAnsi" w:cstheme="minorHAnsi"/>
                <w:b w:val="0"/>
                <w:sz w:val="22"/>
                <w:szCs w:val="22"/>
              </w:rPr>
            </w:pPr>
            <w:r w:rsidRPr="005663A3">
              <w:rPr>
                <w:rFonts w:asciiTheme="minorHAnsi" w:hAnsiTheme="minorHAnsi" w:cstheme="minorHAnsi"/>
                <w:b w:val="0"/>
                <w:sz w:val="22"/>
                <w:szCs w:val="22"/>
              </w:rPr>
              <w:t>Windows 2000/7/XP, DOS, Unix</w:t>
            </w:r>
          </w:p>
        </w:tc>
      </w:tr>
      <w:tr w:rsidR="00E07249" w:rsidRPr="005663A3" w:rsidTr="009F753F">
        <w:trPr>
          <w:trHeight w:val="167"/>
        </w:trPr>
        <w:tc>
          <w:tcPr>
            <w:tcW w:w="3528" w:type="dxa"/>
            <w:vAlign w:val="center"/>
          </w:tcPr>
          <w:p w:rsidR="00ED0009" w:rsidRPr="005663A3" w:rsidRDefault="00ED0009" w:rsidP="00E07249">
            <w:pPr>
              <w:pStyle w:val="NormalWeb"/>
              <w:spacing w:after="0" w:line="240" w:lineRule="auto"/>
              <w:jc w:val="both"/>
              <w:rPr>
                <w:rFonts w:asciiTheme="minorHAnsi" w:hAnsiTheme="minorHAnsi" w:cstheme="minorHAnsi"/>
              </w:rPr>
            </w:pPr>
            <w:r w:rsidRPr="005663A3">
              <w:rPr>
                <w:rFonts w:asciiTheme="minorHAnsi" w:hAnsiTheme="minorHAnsi" w:cstheme="minorHAnsi"/>
              </w:rPr>
              <w:t>Defect Tracking Tools</w:t>
            </w:r>
          </w:p>
        </w:tc>
        <w:tc>
          <w:tcPr>
            <w:tcW w:w="6948" w:type="dxa"/>
            <w:vAlign w:val="center"/>
          </w:tcPr>
          <w:p w:rsidR="00ED0009" w:rsidRPr="005663A3" w:rsidRDefault="00ED0009" w:rsidP="00E07249">
            <w:pPr>
              <w:pStyle w:val="Normal95pt"/>
              <w:tabs>
                <w:tab w:val="left" w:pos="10710"/>
              </w:tabs>
              <w:ind w:left="0" w:right="90" w:firstLine="0"/>
              <w:jc w:val="both"/>
              <w:rPr>
                <w:rFonts w:asciiTheme="minorHAnsi" w:hAnsiTheme="minorHAnsi" w:cstheme="minorHAnsi"/>
                <w:b w:val="0"/>
                <w:sz w:val="22"/>
                <w:szCs w:val="22"/>
              </w:rPr>
            </w:pPr>
            <w:r w:rsidRPr="005663A3">
              <w:rPr>
                <w:rFonts w:asciiTheme="minorHAnsi" w:hAnsiTheme="minorHAnsi" w:cstheme="minorHAnsi"/>
                <w:b w:val="0"/>
                <w:sz w:val="22"/>
                <w:szCs w:val="22"/>
              </w:rPr>
              <w:t>Quality Center, Rational ClearQuest</w:t>
            </w:r>
          </w:p>
        </w:tc>
      </w:tr>
      <w:tr w:rsidR="00E07249" w:rsidRPr="005663A3" w:rsidTr="009F753F">
        <w:trPr>
          <w:trHeight w:val="215"/>
        </w:trPr>
        <w:tc>
          <w:tcPr>
            <w:tcW w:w="3528" w:type="dxa"/>
            <w:vAlign w:val="center"/>
          </w:tcPr>
          <w:p w:rsidR="00ED0009" w:rsidRPr="005663A3" w:rsidRDefault="00ED0009" w:rsidP="00E07249">
            <w:pPr>
              <w:pStyle w:val="NormalWeb"/>
              <w:spacing w:after="0" w:line="240" w:lineRule="auto"/>
              <w:jc w:val="both"/>
              <w:rPr>
                <w:rFonts w:asciiTheme="minorHAnsi" w:hAnsiTheme="minorHAnsi" w:cstheme="minorHAnsi"/>
              </w:rPr>
            </w:pPr>
            <w:r w:rsidRPr="005663A3">
              <w:rPr>
                <w:rFonts w:asciiTheme="minorHAnsi" w:hAnsiTheme="minorHAnsi" w:cstheme="minorHAnsi"/>
              </w:rPr>
              <w:t>Languages/Standards</w:t>
            </w:r>
          </w:p>
        </w:tc>
        <w:tc>
          <w:tcPr>
            <w:tcW w:w="6948" w:type="dxa"/>
            <w:vAlign w:val="center"/>
          </w:tcPr>
          <w:p w:rsidR="00ED0009" w:rsidRPr="005663A3" w:rsidRDefault="00ED0009" w:rsidP="00E07249">
            <w:pPr>
              <w:jc w:val="both"/>
              <w:rPr>
                <w:rFonts w:asciiTheme="minorHAnsi" w:hAnsiTheme="minorHAnsi" w:cstheme="minorHAnsi"/>
                <w:sz w:val="22"/>
                <w:szCs w:val="22"/>
              </w:rPr>
            </w:pPr>
            <w:r w:rsidRPr="005663A3">
              <w:rPr>
                <w:rFonts w:asciiTheme="minorHAnsi" w:hAnsiTheme="minorHAnsi" w:cstheme="minorHAnsi"/>
                <w:sz w:val="22"/>
                <w:szCs w:val="22"/>
              </w:rPr>
              <w:t>SQL, XML, HTTP, HIPPA 4010/5010, ICD9/10, ANSIX12</w:t>
            </w:r>
          </w:p>
        </w:tc>
      </w:tr>
      <w:tr w:rsidR="00E07249" w:rsidRPr="005663A3" w:rsidTr="009F753F">
        <w:trPr>
          <w:trHeight w:val="305"/>
        </w:trPr>
        <w:tc>
          <w:tcPr>
            <w:tcW w:w="3528" w:type="dxa"/>
            <w:vAlign w:val="center"/>
          </w:tcPr>
          <w:p w:rsidR="00ED0009" w:rsidRPr="005663A3" w:rsidRDefault="00ED0009" w:rsidP="00E07249">
            <w:pPr>
              <w:pStyle w:val="NormalWeb"/>
              <w:spacing w:after="0" w:line="240" w:lineRule="auto"/>
              <w:jc w:val="both"/>
              <w:rPr>
                <w:rFonts w:asciiTheme="minorHAnsi" w:hAnsiTheme="minorHAnsi" w:cstheme="minorHAnsi"/>
              </w:rPr>
            </w:pPr>
            <w:r w:rsidRPr="005663A3">
              <w:rPr>
                <w:rFonts w:asciiTheme="minorHAnsi" w:hAnsiTheme="minorHAnsi" w:cstheme="minorHAnsi"/>
              </w:rPr>
              <w:t>Methodologies</w:t>
            </w:r>
          </w:p>
        </w:tc>
        <w:tc>
          <w:tcPr>
            <w:tcW w:w="6948" w:type="dxa"/>
            <w:vAlign w:val="center"/>
          </w:tcPr>
          <w:p w:rsidR="00ED0009" w:rsidRPr="005663A3" w:rsidRDefault="00ED0009" w:rsidP="00E07249">
            <w:pPr>
              <w:pStyle w:val="Normal95pt"/>
              <w:tabs>
                <w:tab w:val="left" w:pos="10710"/>
              </w:tabs>
              <w:ind w:left="0" w:right="90" w:firstLine="0"/>
              <w:jc w:val="both"/>
              <w:rPr>
                <w:rFonts w:asciiTheme="minorHAnsi" w:hAnsiTheme="minorHAnsi" w:cstheme="minorHAnsi"/>
                <w:b w:val="0"/>
                <w:sz w:val="22"/>
                <w:szCs w:val="22"/>
              </w:rPr>
            </w:pPr>
            <w:r w:rsidRPr="005663A3">
              <w:rPr>
                <w:rFonts w:asciiTheme="minorHAnsi" w:hAnsiTheme="minorHAnsi" w:cstheme="minorHAnsi"/>
                <w:b w:val="0"/>
                <w:sz w:val="22"/>
                <w:szCs w:val="22"/>
              </w:rPr>
              <w:t>Rational Unified Process (RUP), Agile, Waterfall</w:t>
            </w:r>
          </w:p>
        </w:tc>
      </w:tr>
      <w:tr w:rsidR="00E07249" w:rsidRPr="005663A3" w:rsidTr="009F753F">
        <w:trPr>
          <w:trHeight w:val="185"/>
        </w:trPr>
        <w:tc>
          <w:tcPr>
            <w:tcW w:w="3528" w:type="dxa"/>
            <w:vAlign w:val="center"/>
          </w:tcPr>
          <w:p w:rsidR="00ED0009" w:rsidRPr="005663A3" w:rsidRDefault="00ED0009" w:rsidP="00E07249">
            <w:pPr>
              <w:pStyle w:val="NormalWeb"/>
              <w:spacing w:after="0" w:line="240" w:lineRule="auto"/>
              <w:jc w:val="both"/>
              <w:rPr>
                <w:rFonts w:asciiTheme="minorHAnsi" w:hAnsiTheme="minorHAnsi" w:cstheme="minorHAnsi"/>
              </w:rPr>
            </w:pPr>
            <w:r w:rsidRPr="005663A3">
              <w:rPr>
                <w:rFonts w:asciiTheme="minorHAnsi" w:hAnsiTheme="minorHAnsi" w:cstheme="minorHAnsi"/>
              </w:rPr>
              <w:t>Healthcare Technology</w:t>
            </w:r>
          </w:p>
        </w:tc>
        <w:tc>
          <w:tcPr>
            <w:tcW w:w="6948" w:type="dxa"/>
            <w:vAlign w:val="center"/>
          </w:tcPr>
          <w:p w:rsidR="00ED0009" w:rsidRPr="005663A3" w:rsidRDefault="00ED0009" w:rsidP="00E07249">
            <w:pPr>
              <w:pStyle w:val="Normal95pt"/>
              <w:tabs>
                <w:tab w:val="left" w:pos="10710"/>
              </w:tabs>
              <w:ind w:right="90"/>
              <w:jc w:val="both"/>
              <w:rPr>
                <w:rFonts w:asciiTheme="minorHAnsi" w:hAnsiTheme="minorHAnsi" w:cstheme="minorHAnsi"/>
                <w:b w:val="0"/>
                <w:sz w:val="22"/>
                <w:szCs w:val="22"/>
              </w:rPr>
            </w:pPr>
            <w:r w:rsidRPr="005663A3">
              <w:rPr>
                <w:rFonts w:asciiTheme="minorHAnsi" w:hAnsiTheme="minorHAnsi" w:cstheme="minorHAnsi"/>
                <w:b w:val="0"/>
                <w:sz w:val="22"/>
                <w:szCs w:val="22"/>
              </w:rPr>
              <w:t xml:space="preserve">Membership &amp; Billing Group Enrollment, Benefits Auditing, </w:t>
            </w:r>
            <w:r w:rsidR="009F753F" w:rsidRPr="005663A3">
              <w:rPr>
                <w:rFonts w:asciiTheme="minorHAnsi" w:hAnsiTheme="minorHAnsi" w:cstheme="minorHAnsi"/>
                <w:b w:val="0"/>
                <w:sz w:val="22"/>
                <w:szCs w:val="22"/>
              </w:rPr>
              <w:t xml:space="preserve">Facets, </w:t>
            </w:r>
            <w:r w:rsidRPr="005663A3">
              <w:rPr>
                <w:rFonts w:asciiTheme="minorHAnsi" w:hAnsiTheme="minorHAnsi" w:cstheme="minorHAnsi"/>
                <w:b w:val="0"/>
                <w:sz w:val="22"/>
                <w:szCs w:val="22"/>
              </w:rPr>
              <w:t>Configuration, Accumulator, EDI – 834/835/837/270</w:t>
            </w:r>
          </w:p>
        </w:tc>
      </w:tr>
    </w:tbl>
    <w:p w:rsidR="001D6753" w:rsidRPr="005663A3" w:rsidRDefault="001D6753" w:rsidP="00E07249">
      <w:pPr>
        <w:jc w:val="both"/>
        <w:rPr>
          <w:rFonts w:asciiTheme="minorHAnsi" w:eastAsia="MS Mincho" w:hAnsiTheme="minorHAnsi" w:cstheme="minorHAnsi"/>
          <w:b/>
          <w:bCs/>
          <w:sz w:val="22"/>
          <w:szCs w:val="22"/>
          <w:u w:val="single"/>
        </w:rPr>
      </w:pPr>
    </w:p>
    <w:p w:rsidR="00ED0009" w:rsidRPr="005663A3" w:rsidRDefault="00ED0009" w:rsidP="00E07249">
      <w:pPr>
        <w:jc w:val="both"/>
        <w:rPr>
          <w:rFonts w:asciiTheme="minorHAnsi" w:eastAsia="MS Mincho" w:hAnsiTheme="minorHAnsi" w:cstheme="minorHAnsi"/>
          <w:b/>
          <w:bCs/>
          <w:sz w:val="22"/>
          <w:szCs w:val="22"/>
          <w:u w:val="single"/>
        </w:rPr>
      </w:pPr>
    </w:p>
    <w:p w:rsidR="00596B0B" w:rsidRPr="005663A3" w:rsidRDefault="00596B0B" w:rsidP="00E07249">
      <w:pPr>
        <w:shd w:val="clear" w:color="auto" w:fill="D9D9D9"/>
        <w:jc w:val="both"/>
        <w:rPr>
          <w:rFonts w:asciiTheme="minorHAnsi" w:eastAsia="MS Mincho" w:hAnsiTheme="minorHAnsi" w:cstheme="minorHAnsi"/>
          <w:b/>
          <w:bCs/>
          <w:sz w:val="22"/>
          <w:szCs w:val="22"/>
          <w:u w:val="single"/>
        </w:rPr>
      </w:pPr>
      <w:r w:rsidRPr="005663A3">
        <w:rPr>
          <w:rFonts w:asciiTheme="minorHAnsi" w:eastAsia="MS Mincho" w:hAnsiTheme="minorHAnsi" w:cstheme="minorHAnsi"/>
          <w:b/>
          <w:bCs/>
          <w:sz w:val="22"/>
          <w:szCs w:val="22"/>
          <w:u w:val="single"/>
        </w:rPr>
        <w:lastRenderedPageBreak/>
        <w:t>Professional Experience:</w:t>
      </w:r>
    </w:p>
    <w:p w:rsidR="003D60D3" w:rsidRPr="005663A3" w:rsidRDefault="000A1489" w:rsidP="00E07249">
      <w:pPr>
        <w:jc w:val="both"/>
        <w:rPr>
          <w:rFonts w:asciiTheme="minorHAnsi" w:eastAsia="MS Mincho" w:hAnsiTheme="minorHAnsi" w:cstheme="minorHAnsi"/>
          <w:b/>
          <w:bCs/>
          <w:sz w:val="22"/>
          <w:szCs w:val="22"/>
        </w:rPr>
      </w:pPr>
      <w:r w:rsidRPr="005663A3">
        <w:rPr>
          <w:rFonts w:asciiTheme="minorHAnsi" w:eastAsia="MS Mincho" w:hAnsiTheme="minorHAnsi" w:cstheme="minorHAnsi"/>
          <w:b/>
          <w:bCs/>
          <w:sz w:val="22"/>
          <w:szCs w:val="22"/>
        </w:rPr>
        <w:t xml:space="preserve">Client: </w:t>
      </w:r>
      <w:r w:rsidR="003818F3" w:rsidRPr="005663A3">
        <w:rPr>
          <w:rFonts w:asciiTheme="minorHAnsi" w:hAnsiTheme="minorHAnsi" w:cstheme="minorHAnsi"/>
          <w:b/>
          <w:bCs/>
          <w:sz w:val="22"/>
          <w:szCs w:val="22"/>
        </w:rPr>
        <w:t>Independence Blue Cross, Philadelphia, PA</w:t>
      </w:r>
      <w:r w:rsidR="003D60D3" w:rsidRPr="005663A3">
        <w:rPr>
          <w:rFonts w:asciiTheme="minorHAnsi" w:eastAsia="MS Mincho" w:hAnsiTheme="minorHAnsi" w:cstheme="minorHAnsi"/>
          <w:b/>
          <w:bCs/>
          <w:sz w:val="22"/>
          <w:szCs w:val="22"/>
        </w:rPr>
        <w:tab/>
      </w:r>
    </w:p>
    <w:p w:rsidR="00B356AD" w:rsidRPr="005663A3" w:rsidRDefault="000A1489" w:rsidP="00E07249">
      <w:pPr>
        <w:pStyle w:val="Heading3"/>
        <w:jc w:val="both"/>
        <w:rPr>
          <w:rFonts w:asciiTheme="minorHAnsi" w:hAnsiTheme="minorHAnsi" w:cstheme="minorHAnsi"/>
          <w:bCs w:val="0"/>
          <w:szCs w:val="22"/>
        </w:rPr>
      </w:pPr>
      <w:r w:rsidRPr="005663A3">
        <w:rPr>
          <w:rFonts w:asciiTheme="minorHAnsi" w:hAnsiTheme="minorHAnsi" w:cstheme="minorHAnsi"/>
          <w:bCs w:val="0"/>
          <w:szCs w:val="22"/>
        </w:rPr>
        <w:t>Position:</w:t>
      </w:r>
      <w:r w:rsidR="00B356AD" w:rsidRPr="005663A3">
        <w:rPr>
          <w:rFonts w:asciiTheme="minorHAnsi" w:hAnsiTheme="minorHAnsi" w:cstheme="minorHAnsi"/>
          <w:bCs w:val="0"/>
          <w:szCs w:val="22"/>
        </w:rPr>
        <w:t xml:space="preserve"> Sr. </w:t>
      </w:r>
      <w:r w:rsidR="005663A3" w:rsidRPr="005663A3">
        <w:rPr>
          <w:rFonts w:asciiTheme="minorHAnsi" w:hAnsiTheme="minorHAnsi" w:cstheme="minorHAnsi"/>
          <w:bCs w:val="0"/>
          <w:szCs w:val="22"/>
        </w:rPr>
        <w:t>Facet Tester</w:t>
      </w:r>
    </w:p>
    <w:p w:rsidR="003D60D3" w:rsidRPr="005663A3" w:rsidRDefault="00925478" w:rsidP="00E07249">
      <w:pPr>
        <w:pStyle w:val="Heading3"/>
        <w:jc w:val="both"/>
        <w:rPr>
          <w:rFonts w:asciiTheme="minorHAnsi" w:hAnsiTheme="minorHAnsi" w:cstheme="minorHAnsi"/>
          <w:bCs w:val="0"/>
          <w:szCs w:val="22"/>
        </w:rPr>
      </w:pPr>
      <w:r w:rsidRPr="005663A3">
        <w:rPr>
          <w:rFonts w:asciiTheme="minorHAnsi" w:hAnsiTheme="minorHAnsi" w:cstheme="minorHAnsi"/>
          <w:bCs w:val="0"/>
          <w:szCs w:val="22"/>
        </w:rPr>
        <w:t xml:space="preserve">Duration: Nov 2015 </w:t>
      </w:r>
      <w:r w:rsidR="000A1489" w:rsidRPr="005663A3">
        <w:rPr>
          <w:rFonts w:asciiTheme="minorHAnsi" w:hAnsiTheme="minorHAnsi" w:cstheme="minorHAnsi"/>
          <w:bCs w:val="0"/>
          <w:szCs w:val="22"/>
        </w:rPr>
        <w:t>- Present</w:t>
      </w:r>
    </w:p>
    <w:p w:rsidR="00B356AD" w:rsidRPr="005663A3" w:rsidRDefault="00B356AD" w:rsidP="00E07249">
      <w:pPr>
        <w:widowControl w:val="0"/>
        <w:tabs>
          <w:tab w:val="right" w:pos="10512"/>
        </w:tabs>
        <w:jc w:val="both"/>
        <w:rPr>
          <w:rFonts w:asciiTheme="minorHAnsi" w:hAnsiTheme="minorHAnsi" w:cstheme="minorHAnsi"/>
          <w:sz w:val="22"/>
          <w:szCs w:val="22"/>
        </w:rPr>
      </w:pPr>
    </w:p>
    <w:p w:rsidR="003818F3" w:rsidRPr="005663A3" w:rsidRDefault="00B356AD" w:rsidP="00E07249">
      <w:pPr>
        <w:rPr>
          <w:rFonts w:asciiTheme="minorHAnsi" w:hAnsiTheme="minorHAnsi" w:cstheme="minorHAnsi"/>
          <w:sz w:val="22"/>
          <w:szCs w:val="22"/>
        </w:rPr>
      </w:pPr>
      <w:r w:rsidRPr="005663A3">
        <w:rPr>
          <w:rFonts w:asciiTheme="minorHAnsi" w:hAnsiTheme="minorHAnsi" w:cstheme="minorHAnsi"/>
          <w:sz w:val="22"/>
          <w:szCs w:val="22"/>
        </w:rPr>
        <w:t>As a</w:t>
      </w:r>
      <w:r w:rsidR="005663A3" w:rsidRPr="005663A3">
        <w:rPr>
          <w:rFonts w:asciiTheme="minorHAnsi" w:hAnsiTheme="minorHAnsi" w:cstheme="minorHAnsi"/>
          <w:sz w:val="22"/>
          <w:szCs w:val="22"/>
        </w:rPr>
        <w:t xml:space="preserve"> </w:t>
      </w:r>
      <w:r w:rsidR="00D70F54" w:rsidRPr="005663A3">
        <w:rPr>
          <w:rFonts w:asciiTheme="minorHAnsi" w:hAnsiTheme="minorHAnsi" w:cstheme="minorHAnsi"/>
          <w:sz w:val="22"/>
          <w:szCs w:val="22"/>
        </w:rPr>
        <w:t>QA</w:t>
      </w:r>
      <w:r w:rsidR="003818F3" w:rsidRPr="005663A3">
        <w:rPr>
          <w:rFonts w:asciiTheme="minorHAnsi" w:hAnsiTheme="minorHAnsi" w:cstheme="minorHAnsi"/>
          <w:sz w:val="22"/>
          <w:szCs w:val="22"/>
        </w:rPr>
        <w:t xml:space="preserve"> Analyst, I was involved in various kinds of </w:t>
      </w:r>
      <w:r w:rsidRPr="005663A3">
        <w:rPr>
          <w:rFonts w:asciiTheme="minorHAnsi" w:hAnsiTheme="minorHAnsi" w:cstheme="minorHAnsi"/>
          <w:sz w:val="22"/>
          <w:szCs w:val="22"/>
        </w:rPr>
        <w:t>requirements gathering and creating project artifacts for</w:t>
      </w:r>
      <w:r w:rsidR="003818F3" w:rsidRPr="005663A3">
        <w:rPr>
          <w:rFonts w:asciiTheme="minorHAnsi" w:hAnsiTheme="minorHAnsi" w:cstheme="minorHAnsi"/>
          <w:sz w:val="22"/>
          <w:szCs w:val="22"/>
        </w:rPr>
        <w:t xml:space="preserve"> the Facets application modules like En</w:t>
      </w:r>
      <w:r w:rsidRPr="005663A3">
        <w:rPr>
          <w:rFonts w:asciiTheme="minorHAnsi" w:hAnsiTheme="minorHAnsi" w:cstheme="minorHAnsi"/>
          <w:sz w:val="22"/>
          <w:szCs w:val="22"/>
        </w:rPr>
        <w:t>rollment, Member</w:t>
      </w:r>
      <w:r w:rsidR="00AB5B9E" w:rsidRPr="005663A3">
        <w:rPr>
          <w:rFonts w:asciiTheme="minorHAnsi" w:hAnsiTheme="minorHAnsi" w:cstheme="minorHAnsi"/>
          <w:sz w:val="22"/>
          <w:szCs w:val="22"/>
        </w:rPr>
        <w:t xml:space="preserve">ship and Claims and accumulator. Also </w:t>
      </w:r>
      <w:r w:rsidR="00887A36" w:rsidRPr="005663A3">
        <w:rPr>
          <w:rFonts w:asciiTheme="minorHAnsi" w:hAnsiTheme="minorHAnsi" w:cstheme="minorHAnsi"/>
          <w:sz w:val="22"/>
          <w:szCs w:val="22"/>
        </w:rPr>
        <w:t xml:space="preserve">worked </w:t>
      </w:r>
      <w:r w:rsidR="00AB5B9E" w:rsidRPr="005663A3">
        <w:rPr>
          <w:rFonts w:asciiTheme="minorHAnsi" w:hAnsiTheme="minorHAnsi" w:cstheme="minorHAnsi"/>
          <w:sz w:val="22"/>
          <w:szCs w:val="22"/>
        </w:rPr>
        <w:t>with FACET pended claims res</w:t>
      </w:r>
      <w:r w:rsidR="00887A36" w:rsidRPr="005663A3">
        <w:rPr>
          <w:rFonts w:asciiTheme="minorHAnsi" w:hAnsiTheme="minorHAnsi" w:cstheme="minorHAnsi"/>
          <w:sz w:val="22"/>
          <w:szCs w:val="22"/>
        </w:rPr>
        <w:t>olution and implementation of FACETS 5.0.</w:t>
      </w:r>
    </w:p>
    <w:p w:rsidR="003818F3" w:rsidRPr="005663A3" w:rsidRDefault="003818F3" w:rsidP="00E07249">
      <w:pPr>
        <w:jc w:val="both"/>
        <w:rPr>
          <w:rFonts w:asciiTheme="minorHAnsi" w:hAnsiTheme="minorHAnsi" w:cstheme="minorHAnsi"/>
          <w:b/>
          <w:sz w:val="22"/>
          <w:szCs w:val="22"/>
          <w:u w:val="single"/>
        </w:rPr>
      </w:pPr>
    </w:p>
    <w:p w:rsidR="00A616E2" w:rsidRPr="005663A3" w:rsidRDefault="00A616E2" w:rsidP="00E07249">
      <w:pPr>
        <w:pStyle w:val="BodyText2"/>
        <w:rPr>
          <w:rStyle w:val="Strong"/>
          <w:rFonts w:asciiTheme="minorHAnsi" w:hAnsiTheme="minorHAnsi" w:cstheme="minorHAnsi"/>
          <w:color w:val="auto"/>
          <w:szCs w:val="22"/>
        </w:rPr>
      </w:pPr>
    </w:p>
    <w:p w:rsidR="003818F3" w:rsidRPr="005663A3" w:rsidRDefault="003818F3" w:rsidP="00E07249">
      <w:pPr>
        <w:pStyle w:val="BodyText2"/>
        <w:rPr>
          <w:rStyle w:val="Strong"/>
          <w:rFonts w:asciiTheme="minorHAnsi" w:hAnsiTheme="minorHAnsi" w:cstheme="minorHAnsi"/>
          <w:bCs w:val="0"/>
          <w:color w:val="auto"/>
          <w:szCs w:val="22"/>
        </w:rPr>
      </w:pPr>
      <w:r w:rsidRPr="005663A3">
        <w:rPr>
          <w:rStyle w:val="Strong"/>
          <w:rFonts w:asciiTheme="minorHAnsi" w:hAnsiTheme="minorHAnsi" w:cstheme="minorHAnsi"/>
          <w:color w:val="auto"/>
          <w:szCs w:val="22"/>
        </w:rPr>
        <w:t>Responsibilities:</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Responsible for testing UI parameters in various testing environments alongside the release of newer diagnosis and procedural codes of ICD 10</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Tested new enrollment codes for the projects and releases to ensure the claims application engine produced the expected edits </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Worked with claim approvals, denials, and pends while also keying in claim details and retrieving them accordingly</w:t>
      </w:r>
      <w:r w:rsidR="009C4249" w:rsidRPr="005663A3">
        <w:rPr>
          <w:rFonts w:asciiTheme="minorHAnsi" w:eastAsia="MS Mincho" w:hAnsiTheme="minorHAnsi" w:cstheme="minorHAnsi"/>
          <w:sz w:val="22"/>
          <w:szCs w:val="22"/>
        </w:rPr>
        <w:t>.</w:t>
      </w:r>
    </w:p>
    <w:p w:rsidR="009C4249" w:rsidRPr="005663A3" w:rsidRDefault="009C4249"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Primarily worked testing of Utilization Management/Case Management cases in Trizetto FACETS, and Medical Management Platform, Clinical Care Advance as well as with patient care management.</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Involved directly in maintaining logs of test scripts and defects in ALM accordingly</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Maintained automation scripts and ALM collateral during systems testing</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Worked comprehensively with plan inquiries with proper analysis and technical feedback support through SRTS application</w:t>
      </w:r>
      <w:r w:rsidR="0099135C" w:rsidRPr="005663A3">
        <w:rPr>
          <w:rFonts w:asciiTheme="minorHAnsi" w:eastAsia="MS Mincho" w:hAnsiTheme="minorHAnsi" w:cstheme="minorHAnsi"/>
          <w:sz w:val="22"/>
          <w:szCs w:val="22"/>
        </w:rPr>
        <w:t>.</w:t>
      </w:r>
    </w:p>
    <w:p w:rsidR="0099135C" w:rsidRPr="005663A3" w:rsidRDefault="0099135C"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Tested on advanced patient care management systems including </w:t>
      </w:r>
      <w:proofErr w:type="spellStart"/>
      <w:r w:rsidRPr="005663A3">
        <w:rPr>
          <w:rFonts w:asciiTheme="minorHAnsi" w:eastAsia="MS Mincho" w:hAnsiTheme="minorHAnsi" w:cstheme="minorHAnsi"/>
          <w:sz w:val="22"/>
          <w:szCs w:val="22"/>
        </w:rPr>
        <w:t>GuidingCare</w:t>
      </w:r>
      <w:proofErr w:type="spellEnd"/>
      <w:r w:rsidRPr="005663A3">
        <w:rPr>
          <w:rFonts w:asciiTheme="minorHAnsi" w:eastAsia="MS Mincho" w:hAnsiTheme="minorHAnsi" w:cstheme="minorHAnsi"/>
          <w:sz w:val="22"/>
          <w:szCs w:val="22"/>
        </w:rPr>
        <w:t>™ Care Management System Demos for Potential Clients: Onsite and WebEx.</w:t>
      </w:r>
    </w:p>
    <w:p w:rsidR="0099135C" w:rsidRPr="005663A3" w:rsidRDefault="0099135C"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Tested and implemented </w:t>
      </w:r>
      <w:proofErr w:type="spellStart"/>
      <w:r w:rsidRPr="005663A3">
        <w:rPr>
          <w:rFonts w:asciiTheme="minorHAnsi" w:eastAsia="MS Mincho" w:hAnsiTheme="minorHAnsi" w:cstheme="minorHAnsi"/>
          <w:sz w:val="22"/>
          <w:szCs w:val="22"/>
        </w:rPr>
        <w:t>Altruista</w:t>
      </w:r>
      <w:proofErr w:type="spellEnd"/>
      <w:r w:rsidRPr="005663A3">
        <w:rPr>
          <w:rFonts w:asciiTheme="minorHAnsi" w:eastAsia="MS Mincho" w:hAnsiTheme="minorHAnsi" w:cstheme="minorHAnsi"/>
          <w:sz w:val="22"/>
          <w:szCs w:val="22"/>
        </w:rPr>
        <w:t xml:space="preserve"> Health’s </w:t>
      </w:r>
      <w:proofErr w:type="spellStart"/>
      <w:r w:rsidRPr="005663A3">
        <w:rPr>
          <w:rFonts w:asciiTheme="minorHAnsi" w:eastAsia="MS Mincho" w:hAnsiTheme="minorHAnsi" w:cstheme="minorHAnsi"/>
          <w:sz w:val="22"/>
          <w:szCs w:val="22"/>
        </w:rPr>
        <w:t>GuidingCare</w:t>
      </w:r>
      <w:proofErr w:type="spellEnd"/>
      <w:r w:rsidRPr="005663A3">
        <w:rPr>
          <w:rFonts w:asciiTheme="minorHAnsi" w:eastAsia="MS Mincho" w:hAnsiTheme="minorHAnsi" w:cstheme="minorHAnsi"/>
          <w:sz w:val="22"/>
          <w:szCs w:val="22"/>
        </w:rPr>
        <w:t xml:space="preserve"> Care Management System for advanced care management. </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Presented the test scenarios to the Plans via Town Hall Meeting Conference and provided pertinent clarifications on the raised issues</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Involved in daily </w:t>
      </w:r>
      <w:r w:rsidR="009C4249" w:rsidRPr="005663A3">
        <w:rPr>
          <w:rFonts w:asciiTheme="minorHAnsi" w:eastAsia="MS Mincho" w:hAnsiTheme="minorHAnsi" w:cstheme="minorHAnsi"/>
          <w:sz w:val="22"/>
          <w:szCs w:val="22"/>
        </w:rPr>
        <w:t>touch base</w:t>
      </w:r>
      <w:r w:rsidRPr="005663A3">
        <w:rPr>
          <w:rFonts w:asciiTheme="minorHAnsi" w:eastAsia="MS Mincho" w:hAnsiTheme="minorHAnsi" w:cstheme="minorHAnsi"/>
          <w:sz w:val="22"/>
          <w:szCs w:val="22"/>
        </w:rPr>
        <w:t xml:space="preserve"> meetings with Business Analysts, Project Managers, Team Leads, Testing Managers with respect to the progress on the ongoing project and defect tracking</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Performed both manual and automation testing of the pre written scripts whether they are according to the functional specifications or not</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Responsible for creating complex scenarios according to the provided specifications and requirements and further test execution before UAT and production</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Involved with presenting the scenarios in the user-friendly manner to the business users during the UAT process before the update is signed off to the production</w:t>
      </w:r>
    </w:p>
    <w:p w:rsidR="003818F3" w:rsidRPr="005663A3" w:rsidRDefault="003818F3"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Involved in FACETS Implementation, involved end-to-end testing of FACETS Billing, Claim Processing and Subscriber/Member module. </w:t>
      </w:r>
    </w:p>
    <w:p w:rsidR="003818F3" w:rsidRPr="005663A3" w:rsidRDefault="006B502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Gathered requirements and create documentation for </w:t>
      </w:r>
      <w:r w:rsidR="003818F3" w:rsidRPr="005663A3">
        <w:rPr>
          <w:rFonts w:asciiTheme="minorHAnsi" w:eastAsia="MS Mincho" w:hAnsiTheme="minorHAnsi" w:cstheme="minorHAnsi"/>
          <w:sz w:val="22"/>
          <w:szCs w:val="22"/>
        </w:rPr>
        <w:t xml:space="preserve">HIPPA EDI 834, 270/271, 837/835 transactions according to test scenarios and verify the data on different modules. </w:t>
      </w:r>
    </w:p>
    <w:p w:rsidR="00887A36" w:rsidRPr="005663A3" w:rsidRDefault="003818F3"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Experiences working in ANSI x12 837-835 EDI Transaction</w:t>
      </w:r>
      <w:r w:rsidR="00887A36" w:rsidRPr="005663A3">
        <w:rPr>
          <w:rFonts w:asciiTheme="minorHAnsi" w:eastAsia="MS Mincho" w:hAnsiTheme="minorHAnsi" w:cstheme="minorHAnsi"/>
          <w:sz w:val="22"/>
          <w:szCs w:val="22"/>
        </w:rPr>
        <w:t>s.</w:t>
      </w:r>
    </w:p>
    <w:p w:rsidR="00887A36" w:rsidRPr="005663A3" w:rsidRDefault="00887A36"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Implemented claim processing and adjustments within FACETS.</w:t>
      </w:r>
    </w:p>
    <w:p w:rsidR="00887A36" w:rsidRPr="005663A3" w:rsidRDefault="00887A36"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Assisted with the Requirement Study, Test Plan Preparation, </w:t>
      </w:r>
      <w:proofErr w:type="gramStart"/>
      <w:r w:rsidRPr="005663A3">
        <w:rPr>
          <w:rFonts w:asciiTheme="minorHAnsi" w:eastAsia="MS Mincho" w:hAnsiTheme="minorHAnsi" w:cstheme="minorHAnsi"/>
          <w:sz w:val="22"/>
          <w:szCs w:val="22"/>
        </w:rPr>
        <w:t>Test</w:t>
      </w:r>
      <w:proofErr w:type="gramEnd"/>
      <w:r w:rsidRPr="005663A3">
        <w:rPr>
          <w:rFonts w:asciiTheme="minorHAnsi" w:eastAsia="MS Mincho" w:hAnsiTheme="minorHAnsi" w:cstheme="minorHAnsi"/>
          <w:sz w:val="22"/>
          <w:szCs w:val="22"/>
        </w:rPr>
        <w:t xml:space="preserve"> Cases Creation using Facets.</w:t>
      </w:r>
    </w:p>
    <w:p w:rsidR="003818F3" w:rsidRPr="005663A3" w:rsidRDefault="003818F3"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Work on coordination of benefits (COB) in a claim processing.</w:t>
      </w:r>
    </w:p>
    <w:p w:rsidR="003818F3" w:rsidRPr="005663A3" w:rsidRDefault="003818F3"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Performed Back-End Testing to check database integrity by writing SQL queries.</w:t>
      </w:r>
    </w:p>
    <w:p w:rsidR="003818F3" w:rsidRPr="005663A3" w:rsidRDefault="003818F3"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lastRenderedPageBreak/>
        <w:t>Extensively used SQL statements to query the Oracle Database for Data Validation and Data Integrity.</w:t>
      </w:r>
    </w:p>
    <w:p w:rsidR="003818F3" w:rsidRPr="005663A3" w:rsidRDefault="003818F3"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Set claim processing data for different Facets Modules. </w:t>
      </w:r>
    </w:p>
    <w:p w:rsidR="003818F3" w:rsidRPr="005663A3" w:rsidRDefault="003818F3"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Extensively worked on any requirement upgrade and/or change request while doing UAT.</w:t>
      </w:r>
    </w:p>
    <w:p w:rsidR="003818F3" w:rsidRPr="005663A3" w:rsidRDefault="003818F3" w:rsidP="00E07249">
      <w:pPr>
        <w:tabs>
          <w:tab w:val="num" w:pos="720"/>
        </w:tabs>
        <w:ind w:left="720"/>
        <w:contextualSpacing/>
        <w:jc w:val="both"/>
        <w:rPr>
          <w:rFonts w:asciiTheme="minorHAnsi" w:hAnsiTheme="minorHAnsi" w:cstheme="minorHAnsi"/>
          <w:sz w:val="22"/>
          <w:szCs w:val="22"/>
        </w:rPr>
      </w:pPr>
    </w:p>
    <w:p w:rsidR="003818F3" w:rsidRPr="005663A3" w:rsidRDefault="003818F3" w:rsidP="00E07249">
      <w:pPr>
        <w:pStyle w:val="Heading3"/>
        <w:tabs>
          <w:tab w:val="left" w:pos="1589"/>
          <w:tab w:val="left" w:pos="9198"/>
        </w:tabs>
        <w:jc w:val="both"/>
        <w:rPr>
          <w:rFonts w:asciiTheme="minorHAnsi" w:hAnsiTheme="minorHAnsi" w:cstheme="minorHAnsi"/>
          <w:b w:val="0"/>
          <w:szCs w:val="22"/>
        </w:rPr>
      </w:pPr>
      <w:r w:rsidRPr="005663A3">
        <w:rPr>
          <w:rFonts w:asciiTheme="minorHAnsi" w:eastAsia="Times New Roman" w:hAnsiTheme="minorHAnsi" w:cstheme="minorHAnsi"/>
          <w:szCs w:val="22"/>
        </w:rPr>
        <w:t>Environment:</w:t>
      </w:r>
      <w:r w:rsidR="005663A3" w:rsidRPr="005663A3">
        <w:rPr>
          <w:rFonts w:asciiTheme="minorHAnsi" w:eastAsia="Times New Roman" w:hAnsiTheme="minorHAnsi" w:cstheme="minorHAnsi"/>
          <w:szCs w:val="22"/>
        </w:rPr>
        <w:t xml:space="preserve"> </w:t>
      </w:r>
      <w:r w:rsidRPr="005663A3">
        <w:rPr>
          <w:rFonts w:asciiTheme="minorHAnsi" w:eastAsia="Times New Roman" w:hAnsiTheme="minorHAnsi" w:cstheme="minorHAnsi"/>
          <w:b w:val="0"/>
          <w:bCs w:val="0"/>
          <w:szCs w:val="22"/>
        </w:rPr>
        <w:t xml:space="preserve">Agile/Waterfall, HP </w:t>
      </w:r>
      <w:r w:rsidR="00307F72" w:rsidRPr="005663A3">
        <w:rPr>
          <w:rFonts w:asciiTheme="minorHAnsi" w:eastAsia="Times New Roman" w:hAnsiTheme="minorHAnsi" w:cstheme="minorHAnsi"/>
          <w:b w:val="0"/>
          <w:bCs w:val="0"/>
          <w:szCs w:val="22"/>
        </w:rPr>
        <w:t>UML, RUP,</w:t>
      </w:r>
      <w:r w:rsidR="005663A3" w:rsidRPr="005663A3">
        <w:rPr>
          <w:rFonts w:asciiTheme="minorHAnsi" w:eastAsia="Times New Roman" w:hAnsiTheme="minorHAnsi" w:cstheme="minorHAnsi"/>
          <w:b w:val="0"/>
          <w:bCs w:val="0"/>
          <w:szCs w:val="22"/>
        </w:rPr>
        <w:t xml:space="preserve"> </w:t>
      </w:r>
      <w:proofErr w:type="spellStart"/>
      <w:r w:rsidR="0099135C" w:rsidRPr="005663A3">
        <w:rPr>
          <w:rFonts w:asciiTheme="minorHAnsi" w:eastAsia="Times New Roman" w:hAnsiTheme="minorHAnsi" w:cstheme="minorHAnsi"/>
          <w:b w:val="0"/>
          <w:bCs w:val="0"/>
          <w:szCs w:val="22"/>
        </w:rPr>
        <w:t>GuidingCare</w:t>
      </w:r>
      <w:proofErr w:type="spellEnd"/>
      <w:r w:rsidR="0099135C" w:rsidRPr="005663A3">
        <w:rPr>
          <w:rFonts w:asciiTheme="minorHAnsi" w:eastAsia="Times New Roman" w:hAnsiTheme="minorHAnsi" w:cstheme="minorHAnsi"/>
          <w:b w:val="0"/>
          <w:bCs w:val="0"/>
          <w:szCs w:val="22"/>
        </w:rPr>
        <w:t xml:space="preserve">, </w:t>
      </w:r>
      <w:r w:rsidR="00307F72" w:rsidRPr="005663A3">
        <w:rPr>
          <w:rFonts w:asciiTheme="minorHAnsi" w:eastAsia="Times New Roman" w:hAnsiTheme="minorHAnsi" w:cstheme="minorHAnsi"/>
          <w:b w:val="0"/>
          <w:bCs w:val="0"/>
          <w:szCs w:val="22"/>
        </w:rPr>
        <w:t>Rational Requisite Pro, Rational Rose, Facets, Rational ClearQuest, Excel, SQL, DB2, Crystal Report, Quality Center.</w:t>
      </w:r>
    </w:p>
    <w:p w:rsidR="009D5385" w:rsidRPr="005663A3" w:rsidRDefault="009D5385" w:rsidP="00E07249">
      <w:pPr>
        <w:pStyle w:val="Heading3"/>
        <w:jc w:val="both"/>
        <w:rPr>
          <w:rFonts w:asciiTheme="minorHAnsi" w:hAnsiTheme="minorHAnsi" w:cstheme="minorHAnsi"/>
          <w:szCs w:val="22"/>
        </w:rPr>
      </w:pPr>
    </w:p>
    <w:p w:rsidR="000E5BF4" w:rsidRPr="005663A3" w:rsidRDefault="000A1489" w:rsidP="00E07249">
      <w:pPr>
        <w:widowControl w:val="0"/>
        <w:tabs>
          <w:tab w:val="right" w:pos="10512"/>
        </w:tabs>
        <w:jc w:val="both"/>
        <w:rPr>
          <w:rFonts w:asciiTheme="minorHAnsi" w:hAnsiTheme="minorHAnsi" w:cstheme="minorHAnsi"/>
          <w:b/>
          <w:bCs/>
          <w:sz w:val="22"/>
          <w:szCs w:val="22"/>
        </w:rPr>
      </w:pPr>
      <w:r w:rsidRPr="005663A3">
        <w:rPr>
          <w:rFonts w:asciiTheme="minorHAnsi" w:hAnsiTheme="minorHAnsi" w:cstheme="minorHAnsi"/>
          <w:b/>
          <w:bCs/>
          <w:sz w:val="22"/>
          <w:szCs w:val="22"/>
        </w:rPr>
        <w:t xml:space="preserve">Client: </w:t>
      </w:r>
      <w:r w:rsidR="00925478" w:rsidRPr="005663A3">
        <w:rPr>
          <w:rFonts w:asciiTheme="minorHAnsi" w:hAnsiTheme="minorHAnsi" w:cstheme="minorHAnsi"/>
          <w:b/>
          <w:bCs/>
          <w:sz w:val="22"/>
          <w:szCs w:val="22"/>
        </w:rPr>
        <w:t>Health Plus of Michigan, Flint, MI</w:t>
      </w:r>
    </w:p>
    <w:p w:rsidR="009D5385" w:rsidRPr="005663A3" w:rsidRDefault="009D5385" w:rsidP="00E07249">
      <w:pPr>
        <w:widowControl w:val="0"/>
        <w:tabs>
          <w:tab w:val="right" w:pos="10512"/>
        </w:tabs>
        <w:jc w:val="both"/>
        <w:rPr>
          <w:rFonts w:asciiTheme="minorHAnsi" w:hAnsiTheme="minorHAnsi" w:cstheme="minorHAnsi"/>
          <w:b/>
          <w:bCs/>
          <w:sz w:val="22"/>
          <w:szCs w:val="22"/>
        </w:rPr>
      </w:pPr>
      <w:r w:rsidRPr="005663A3">
        <w:rPr>
          <w:rFonts w:asciiTheme="minorHAnsi" w:hAnsiTheme="minorHAnsi" w:cstheme="minorHAnsi"/>
          <w:b/>
          <w:bCs/>
          <w:sz w:val="22"/>
          <w:szCs w:val="22"/>
        </w:rPr>
        <w:t xml:space="preserve">Position: </w:t>
      </w:r>
      <w:r w:rsidR="00D70F54" w:rsidRPr="005663A3">
        <w:rPr>
          <w:rFonts w:asciiTheme="minorHAnsi" w:hAnsiTheme="minorHAnsi" w:cstheme="minorHAnsi"/>
          <w:b/>
          <w:bCs/>
          <w:sz w:val="22"/>
          <w:szCs w:val="22"/>
        </w:rPr>
        <w:t>QA</w:t>
      </w:r>
      <w:r w:rsidR="002E5978" w:rsidRPr="005663A3">
        <w:rPr>
          <w:rFonts w:asciiTheme="minorHAnsi" w:hAnsiTheme="minorHAnsi" w:cstheme="minorHAnsi"/>
          <w:b/>
          <w:bCs/>
          <w:sz w:val="22"/>
          <w:szCs w:val="22"/>
        </w:rPr>
        <w:t xml:space="preserve"> Analyst</w:t>
      </w:r>
    </w:p>
    <w:p w:rsidR="009D5385" w:rsidRPr="005663A3" w:rsidRDefault="009D5385" w:rsidP="00E07249">
      <w:pPr>
        <w:widowControl w:val="0"/>
        <w:tabs>
          <w:tab w:val="right" w:pos="10512"/>
        </w:tabs>
        <w:jc w:val="both"/>
        <w:rPr>
          <w:rFonts w:asciiTheme="minorHAnsi" w:hAnsiTheme="minorHAnsi" w:cstheme="minorHAnsi"/>
          <w:b/>
          <w:bCs/>
          <w:sz w:val="22"/>
          <w:szCs w:val="22"/>
        </w:rPr>
      </w:pPr>
      <w:r w:rsidRPr="005663A3">
        <w:rPr>
          <w:rFonts w:asciiTheme="minorHAnsi" w:hAnsiTheme="minorHAnsi" w:cstheme="minorHAnsi"/>
          <w:b/>
          <w:bCs/>
          <w:sz w:val="22"/>
          <w:szCs w:val="22"/>
        </w:rPr>
        <w:t xml:space="preserve">Duration: </w:t>
      </w:r>
      <w:r w:rsidR="00925478" w:rsidRPr="005663A3">
        <w:rPr>
          <w:rFonts w:asciiTheme="minorHAnsi" w:hAnsiTheme="minorHAnsi" w:cstheme="minorHAnsi"/>
          <w:b/>
          <w:bCs/>
          <w:sz w:val="22"/>
          <w:szCs w:val="22"/>
        </w:rPr>
        <w:t xml:space="preserve"> June 2014- Oct</w:t>
      </w:r>
      <w:r w:rsidR="000A1489" w:rsidRPr="005663A3">
        <w:rPr>
          <w:rFonts w:asciiTheme="minorHAnsi" w:hAnsiTheme="minorHAnsi" w:cstheme="minorHAnsi"/>
          <w:b/>
          <w:bCs/>
          <w:sz w:val="22"/>
          <w:szCs w:val="22"/>
        </w:rPr>
        <w:t xml:space="preserve"> 201</w:t>
      </w:r>
      <w:r w:rsidR="00925478" w:rsidRPr="005663A3">
        <w:rPr>
          <w:rFonts w:asciiTheme="minorHAnsi" w:hAnsiTheme="minorHAnsi" w:cstheme="minorHAnsi"/>
          <w:b/>
          <w:bCs/>
          <w:sz w:val="22"/>
          <w:szCs w:val="22"/>
        </w:rPr>
        <w:t>5</w:t>
      </w:r>
    </w:p>
    <w:p w:rsidR="00887A36" w:rsidRPr="005663A3" w:rsidRDefault="00887A36" w:rsidP="00E07249">
      <w:pPr>
        <w:widowControl w:val="0"/>
        <w:tabs>
          <w:tab w:val="right" w:pos="10512"/>
        </w:tabs>
        <w:jc w:val="both"/>
        <w:rPr>
          <w:rFonts w:asciiTheme="minorHAnsi" w:hAnsiTheme="minorHAnsi" w:cstheme="minorHAnsi"/>
          <w:bCs/>
          <w:sz w:val="22"/>
          <w:szCs w:val="22"/>
        </w:rPr>
      </w:pPr>
    </w:p>
    <w:p w:rsidR="009D5385" w:rsidRPr="005663A3" w:rsidRDefault="00925478" w:rsidP="00E07249">
      <w:pPr>
        <w:jc w:val="both"/>
        <w:rPr>
          <w:rFonts w:asciiTheme="minorHAnsi" w:hAnsiTheme="minorHAnsi" w:cstheme="minorHAnsi"/>
          <w:sz w:val="22"/>
          <w:szCs w:val="22"/>
        </w:rPr>
      </w:pPr>
      <w:r w:rsidRPr="005663A3">
        <w:rPr>
          <w:rFonts w:asciiTheme="minorHAnsi" w:hAnsiTheme="minorHAnsi" w:cstheme="minorHAnsi"/>
          <w:sz w:val="22"/>
          <w:szCs w:val="22"/>
        </w:rPr>
        <w:t>Health Plus uses Amisys Advance, a fully integrated, intelligent data processing and management information system for managed healthcare. Involved in an application where I can enroll members, check eligibility and process end to end claims with downstream processing of it.</w:t>
      </w:r>
    </w:p>
    <w:p w:rsidR="00925478" w:rsidRPr="005663A3" w:rsidRDefault="00925478" w:rsidP="00E07249">
      <w:pPr>
        <w:jc w:val="both"/>
        <w:rPr>
          <w:rFonts w:asciiTheme="minorHAnsi" w:hAnsiTheme="minorHAnsi" w:cstheme="minorHAnsi"/>
          <w:b/>
          <w:sz w:val="22"/>
          <w:szCs w:val="22"/>
        </w:rPr>
      </w:pPr>
    </w:p>
    <w:p w:rsidR="009D5385" w:rsidRPr="005663A3" w:rsidRDefault="009D5385" w:rsidP="00E07249">
      <w:pPr>
        <w:pStyle w:val="BodyText2"/>
        <w:rPr>
          <w:rStyle w:val="Strong"/>
          <w:rFonts w:asciiTheme="minorHAnsi" w:hAnsiTheme="minorHAnsi" w:cstheme="minorHAnsi"/>
          <w:bCs w:val="0"/>
          <w:color w:val="auto"/>
          <w:szCs w:val="22"/>
        </w:rPr>
      </w:pPr>
      <w:r w:rsidRPr="005663A3">
        <w:rPr>
          <w:rStyle w:val="Strong"/>
          <w:rFonts w:asciiTheme="minorHAnsi" w:hAnsiTheme="minorHAnsi" w:cstheme="minorHAnsi"/>
          <w:color w:val="auto"/>
          <w:szCs w:val="22"/>
        </w:rPr>
        <w:t>Responsibilities:</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Attended daily touch point calls and set targets for the day and met them on daily basis</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Performed extensive analysis of the tracked issues and works on them accordingly</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Worked with 834 resolution and reconciliation, in addition to 1095A generation</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Tested web services by generating XML SOAP requests and validated the corresponding XML SOAP responses</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Carried out Web Service testing by generating SOAP requests and verifying the corresponding SOAP responses</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Analyzed the x12 errors in the source file and made amends for output file generation accordingly</w:t>
      </w:r>
      <w:r w:rsidR="00925478" w:rsidRPr="005663A3">
        <w:rPr>
          <w:rFonts w:asciiTheme="minorHAnsi" w:eastAsia="MS Mincho" w:hAnsiTheme="minorHAnsi" w:cstheme="minorHAnsi"/>
          <w:sz w:val="22"/>
          <w:szCs w:val="22"/>
        </w:rPr>
        <w:t>.</w:t>
      </w:r>
    </w:p>
    <w:p w:rsidR="00925478" w:rsidRPr="005663A3" w:rsidRDefault="0092547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Coordinating with Business Analysts and IT Technical Delivery Leads to complete testing specifications and release requirements</w:t>
      </w:r>
      <w:r w:rsidR="00E07249" w:rsidRPr="005663A3">
        <w:rPr>
          <w:rFonts w:asciiTheme="minorHAnsi" w:eastAsia="MS Mincho" w:hAnsiTheme="minorHAnsi" w:cstheme="minorHAnsi"/>
          <w:sz w:val="22"/>
          <w:szCs w:val="22"/>
        </w:rPr>
        <w:t>.</w:t>
      </w:r>
    </w:p>
    <w:p w:rsidR="00E07249" w:rsidRPr="005663A3" w:rsidRDefault="00E07249" w:rsidP="00E07249">
      <w:pPr>
        <w:pStyle w:val="ListParagraph"/>
        <w:numPr>
          <w:ilvl w:val="0"/>
          <w:numId w:val="17"/>
        </w:numPr>
        <w:spacing w:after="0" w:line="240" w:lineRule="auto"/>
        <w:rPr>
          <w:rFonts w:asciiTheme="minorHAnsi" w:eastAsia="MS Mincho" w:hAnsiTheme="minorHAnsi" w:cstheme="minorHAnsi"/>
        </w:rPr>
      </w:pPr>
      <w:r w:rsidRPr="005663A3">
        <w:rPr>
          <w:rFonts w:asciiTheme="minorHAnsi" w:eastAsia="MS Mincho" w:hAnsiTheme="minorHAnsi" w:cstheme="minorHAnsi"/>
        </w:rPr>
        <w:t>Developed a plan and built the team responsible for enhancing data and processing interfaces into and from the claims payment system, Amisys.</w:t>
      </w:r>
    </w:p>
    <w:p w:rsidR="00E07249" w:rsidRPr="005663A3" w:rsidRDefault="00E07249" w:rsidP="00E07249">
      <w:pPr>
        <w:pStyle w:val="ListParagraph"/>
        <w:numPr>
          <w:ilvl w:val="0"/>
          <w:numId w:val="17"/>
        </w:numPr>
        <w:spacing w:after="0" w:line="240" w:lineRule="auto"/>
        <w:rPr>
          <w:rFonts w:asciiTheme="minorHAnsi" w:eastAsia="MS Mincho" w:hAnsiTheme="minorHAnsi" w:cstheme="minorHAnsi"/>
        </w:rPr>
      </w:pPr>
      <w:r w:rsidRPr="005663A3">
        <w:rPr>
          <w:rFonts w:asciiTheme="minorHAnsi" w:eastAsia="MS Mincho" w:hAnsiTheme="minorHAnsi" w:cstheme="minorHAnsi"/>
        </w:rPr>
        <w:t>Tested requirements and designed multiple custom interfaces to migrate the provider data from Amisys to Facets.</w:t>
      </w:r>
    </w:p>
    <w:p w:rsidR="00925478" w:rsidRPr="005663A3" w:rsidRDefault="0092547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Assisting in the creation of Test Plans including UAT, SIT, E2E, and Regression</w:t>
      </w:r>
    </w:p>
    <w:p w:rsidR="00925478" w:rsidRPr="005663A3" w:rsidRDefault="0092547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Coordinating with IT Technical Delivery Leads on project test planning and test execution schedule</w:t>
      </w:r>
    </w:p>
    <w:p w:rsidR="00925478" w:rsidRPr="005663A3" w:rsidRDefault="0092547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Design, develop and execute test strategies/plans; debug and troubleshoot; collaborate with test resources on proper and testing procedures</w:t>
      </w:r>
    </w:p>
    <w:p w:rsidR="00925478" w:rsidRPr="005663A3" w:rsidRDefault="0092547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Performing QA status reporting to the Manager of Business Analysis &amp; Quality Assurance</w:t>
      </w:r>
    </w:p>
    <w:p w:rsidR="00925478" w:rsidRPr="005663A3" w:rsidRDefault="0092547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Providing assistance in the coordinate of defect tracking, defect triage activities, and issue resolution for all assigned projects.</w:t>
      </w:r>
    </w:p>
    <w:p w:rsidR="00E07249" w:rsidRPr="005663A3" w:rsidRDefault="00E07249" w:rsidP="00E07249">
      <w:pPr>
        <w:numPr>
          <w:ilvl w:val="0"/>
          <w:numId w:val="17"/>
        </w:numPr>
        <w:suppressAutoHyphens w:val="0"/>
        <w:rPr>
          <w:rFonts w:asciiTheme="minorHAnsi" w:hAnsiTheme="minorHAnsi" w:cstheme="minorHAnsi"/>
          <w:bCs/>
          <w:sz w:val="22"/>
          <w:szCs w:val="22"/>
        </w:rPr>
      </w:pPr>
      <w:r w:rsidRPr="005663A3">
        <w:rPr>
          <w:rFonts w:asciiTheme="minorHAnsi" w:hAnsiTheme="minorHAnsi" w:cstheme="minorHAnsi"/>
          <w:bCs/>
          <w:sz w:val="22"/>
          <w:szCs w:val="22"/>
        </w:rPr>
        <w:t>Responsible for configuring Benefits, Pricing, Security, Authorization, Reference and Control table Requirements for Amisys Platform as per the Affordable Care Act (ACA).</w:t>
      </w:r>
    </w:p>
    <w:p w:rsidR="00925478" w:rsidRPr="005663A3" w:rsidRDefault="0092547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Performing QA status reporting to the Manager of Business Analysis &amp; Quality Assurance</w:t>
      </w:r>
    </w:p>
    <w:p w:rsidR="00925478" w:rsidRPr="005663A3" w:rsidRDefault="0092547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Assist in the coordinate of defect tracking, defect triage activities, and issue resolution for all assigned projects.</w:t>
      </w:r>
    </w:p>
    <w:p w:rsidR="009F753F" w:rsidRPr="005663A3" w:rsidRDefault="009F753F" w:rsidP="009F753F">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Analyzed SIT and UAT environment processing issues as needed to keep the AMISYS testing on schedule.</w:t>
      </w:r>
    </w:p>
    <w:p w:rsidR="00925478" w:rsidRPr="005663A3" w:rsidRDefault="0092547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lastRenderedPageBreak/>
        <w:t>Ensuring that all system tests are successfully completed and documented and all problems are resolved prior to any production releases</w:t>
      </w:r>
    </w:p>
    <w:p w:rsidR="00925478" w:rsidRPr="005663A3" w:rsidRDefault="00925478"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Supporting all quality initiatives that are implemented during each phase of the system development life cycle.</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Performed the backend analysis with use of SQL queries to resolve and reconcile the 834 EDI</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Worked on Electronic health record system as a CRM web based application.</w:t>
      </w:r>
    </w:p>
    <w:p w:rsidR="000E5BF4"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Working Experience in Electronic Submissions in standard format. </w:t>
      </w:r>
    </w:p>
    <w:p w:rsidR="000E5BF4" w:rsidRPr="005663A3" w:rsidRDefault="000E5BF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Experience with ICD-10 conditions to benefit from tailored diseases.</w:t>
      </w:r>
    </w:p>
    <w:p w:rsidR="000E5BF4" w:rsidRPr="005663A3" w:rsidRDefault="000E5BF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Provided weekly project status report to project manager and project presentation to the high level management on monthly basis.</w:t>
      </w:r>
    </w:p>
    <w:p w:rsidR="000E5BF4" w:rsidRPr="005663A3" w:rsidRDefault="000E5BF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Assisted project manager for planning and organizing the project activities, and in communicating with other business center managers and stakeholders of the project. </w:t>
      </w:r>
    </w:p>
    <w:p w:rsidR="006A2FD7" w:rsidRPr="005663A3" w:rsidRDefault="006A2FD7" w:rsidP="00E07249">
      <w:pPr>
        <w:jc w:val="both"/>
        <w:rPr>
          <w:rFonts w:asciiTheme="minorHAnsi" w:hAnsiTheme="minorHAnsi" w:cstheme="minorHAnsi"/>
          <w:bCs/>
          <w:sz w:val="22"/>
          <w:szCs w:val="22"/>
        </w:rPr>
      </w:pPr>
    </w:p>
    <w:p w:rsidR="006A2FD7" w:rsidRPr="005663A3" w:rsidRDefault="006A2FD7" w:rsidP="00E07249">
      <w:pPr>
        <w:jc w:val="both"/>
        <w:rPr>
          <w:rFonts w:asciiTheme="minorHAnsi" w:hAnsiTheme="minorHAnsi" w:cstheme="minorHAnsi"/>
          <w:b/>
          <w:sz w:val="22"/>
          <w:szCs w:val="22"/>
        </w:rPr>
      </w:pPr>
      <w:r w:rsidRPr="005663A3">
        <w:rPr>
          <w:rFonts w:asciiTheme="minorHAnsi" w:hAnsiTheme="minorHAnsi" w:cstheme="minorHAnsi"/>
          <w:b/>
          <w:sz w:val="22"/>
          <w:szCs w:val="22"/>
          <w:u w:val="single"/>
        </w:rPr>
        <w:t>Environment:</w:t>
      </w:r>
      <w:r w:rsidR="005663A3" w:rsidRPr="005663A3">
        <w:rPr>
          <w:rFonts w:asciiTheme="minorHAnsi" w:hAnsiTheme="minorHAnsi" w:cstheme="minorHAnsi"/>
          <w:b/>
          <w:sz w:val="22"/>
          <w:szCs w:val="22"/>
          <w:u w:val="single"/>
        </w:rPr>
        <w:t xml:space="preserve"> </w:t>
      </w:r>
      <w:r w:rsidR="00307F72" w:rsidRPr="005663A3">
        <w:rPr>
          <w:rFonts w:asciiTheme="minorHAnsi" w:hAnsiTheme="minorHAnsi" w:cstheme="minorHAnsi"/>
          <w:sz w:val="22"/>
          <w:szCs w:val="22"/>
        </w:rPr>
        <w:t xml:space="preserve">UML, RUP, Rational Requisite Pro, </w:t>
      </w:r>
      <w:r w:rsidR="00E07249" w:rsidRPr="005663A3">
        <w:rPr>
          <w:rFonts w:asciiTheme="minorHAnsi" w:hAnsiTheme="minorHAnsi" w:cstheme="minorHAnsi"/>
          <w:sz w:val="22"/>
          <w:szCs w:val="22"/>
        </w:rPr>
        <w:t xml:space="preserve">Amisys, </w:t>
      </w:r>
      <w:r w:rsidR="00307F72" w:rsidRPr="005663A3">
        <w:rPr>
          <w:rFonts w:asciiTheme="minorHAnsi" w:hAnsiTheme="minorHAnsi" w:cstheme="minorHAnsi"/>
          <w:sz w:val="22"/>
          <w:szCs w:val="22"/>
        </w:rPr>
        <w:t xml:space="preserve">Rational Rose, Rational ClearQuest, Excel, SQL, DB2, Crystal Report, Quality Center, </w:t>
      </w:r>
      <w:r w:rsidRPr="005663A3">
        <w:rPr>
          <w:rFonts w:asciiTheme="minorHAnsi" w:hAnsiTheme="minorHAnsi" w:cstheme="minorHAnsi"/>
          <w:sz w:val="22"/>
          <w:szCs w:val="22"/>
        </w:rPr>
        <w:t xml:space="preserve"> MS Project, MS Office, IBM </w:t>
      </w:r>
      <w:r w:rsidRPr="005663A3">
        <w:rPr>
          <w:rFonts w:asciiTheme="minorHAnsi" w:hAnsiTheme="minorHAnsi" w:cstheme="minorHAnsi"/>
          <w:b/>
          <w:sz w:val="22"/>
          <w:szCs w:val="22"/>
        </w:rPr>
        <w:t>DB2,  Oracle on UNIX</w:t>
      </w:r>
      <w:r w:rsidRPr="005663A3">
        <w:rPr>
          <w:rFonts w:asciiTheme="minorHAnsi" w:hAnsiTheme="minorHAnsi" w:cstheme="minorHAnsi"/>
          <w:sz w:val="22"/>
          <w:szCs w:val="22"/>
        </w:rPr>
        <w:t>, Enterprise Data Warehouse</w:t>
      </w:r>
      <w:r w:rsidR="00307F72" w:rsidRPr="005663A3">
        <w:rPr>
          <w:rFonts w:asciiTheme="minorHAnsi" w:hAnsiTheme="minorHAnsi" w:cstheme="minorHAnsi"/>
          <w:sz w:val="22"/>
          <w:szCs w:val="22"/>
        </w:rPr>
        <w:t>.</w:t>
      </w:r>
    </w:p>
    <w:p w:rsidR="009D5385" w:rsidRPr="005663A3" w:rsidRDefault="009D5385" w:rsidP="00E07249">
      <w:pPr>
        <w:widowControl w:val="0"/>
        <w:tabs>
          <w:tab w:val="right" w:pos="10512"/>
        </w:tabs>
        <w:jc w:val="both"/>
        <w:rPr>
          <w:rFonts w:asciiTheme="minorHAnsi" w:hAnsiTheme="minorHAnsi" w:cstheme="minorHAnsi"/>
          <w:b/>
          <w:bCs/>
          <w:sz w:val="22"/>
          <w:szCs w:val="22"/>
        </w:rPr>
      </w:pPr>
    </w:p>
    <w:p w:rsidR="00A616E2" w:rsidRPr="005663A3" w:rsidRDefault="00A616E2" w:rsidP="00E07249">
      <w:pPr>
        <w:pStyle w:val="BodyText2"/>
        <w:rPr>
          <w:rStyle w:val="Strong"/>
          <w:rFonts w:asciiTheme="minorHAnsi" w:eastAsia="Courier New" w:hAnsiTheme="minorHAnsi" w:cstheme="minorHAnsi"/>
          <w:color w:val="auto"/>
          <w:szCs w:val="22"/>
        </w:rPr>
      </w:pPr>
    </w:p>
    <w:p w:rsidR="009D5385" w:rsidRPr="005663A3" w:rsidRDefault="000A1489" w:rsidP="00E07249">
      <w:pPr>
        <w:pStyle w:val="BodyText2"/>
        <w:rPr>
          <w:rStyle w:val="Strong"/>
          <w:rFonts w:asciiTheme="minorHAnsi" w:eastAsia="Courier New" w:hAnsiTheme="minorHAnsi" w:cstheme="minorHAnsi"/>
          <w:color w:val="auto"/>
          <w:szCs w:val="22"/>
        </w:rPr>
      </w:pPr>
      <w:r w:rsidRPr="005663A3">
        <w:rPr>
          <w:rStyle w:val="Strong"/>
          <w:rFonts w:asciiTheme="minorHAnsi" w:eastAsia="Courier New" w:hAnsiTheme="minorHAnsi" w:cstheme="minorHAnsi"/>
          <w:color w:val="auto"/>
          <w:szCs w:val="22"/>
        </w:rPr>
        <w:t xml:space="preserve">Client: </w:t>
      </w:r>
      <w:r w:rsidR="0050431D" w:rsidRPr="005663A3">
        <w:rPr>
          <w:rFonts w:asciiTheme="minorHAnsi" w:hAnsiTheme="minorHAnsi" w:cstheme="minorHAnsi"/>
          <w:b/>
          <w:bCs/>
          <w:color w:val="auto"/>
          <w:szCs w:val="22"/>
        </w:rPr>
        <w:t>United Health Group, Hartford, CT</w:t>
      </w:r>
      <w:r w:rsidR="009D5385" w:rsidRPr="005663A3">
        <w:rPr>
          <w:rStyle w:val="Strong"/>
          <w:rFonts w:asciiTheme="minorHAnsi" w:eastAsia="Courier New" w:hAnsiTheme="minorHAnsi" w:cstheme="minorHAnsi"/>
          <w:color w:val="auto"/>
          <w:szCs w:val="22"/>
        </w:rPr>
        <w:tab/>
      </w:r>
      <w:r w:rsidR="009D5385" w:rsidRPr="005663A3">
        <w:rPr>
          <w:rStyle w:val="Strong"/>
          <w:rFonts w:asciiTheme="minorHAnsi" w:eastAsia="Courier New" w:hAnsiTheme="minorHAnsi" w:cstheme="minorHAnsi"/>
          <w:color w:val="auto"/>
          <w:szCs w:val="22"/>
        </w:rPr>
        <w:tab/>
      </w:r>
    </w:p>
    <w:p w:rsidR="009D5385" w:rsidRPr="005663A3" w:rsidRDefault="000A1489" w:rsidP="00E07249">
      <w:pPr>
        <w:pStyle w:val="BodyText2"/>
        <w:rPr>
          <w:rStyle w:val="Strong"/>
          <w:rFonts w:asciiTheme="minorHAnsi" w:eastAsia="Courier New" w:hAnsiTheme="minorHAnsi" w:cstheme="minorHAnsi"/>
          <w:color w:val="auto"/>
          <w:szCs w:val="22"/>
        </w:rPr>
      </w:pPr>
      <w:r w:rsidRPr="005663A3">
        <w:rPr>
          <w:rStyle w:val="Strong"/>
          <w:rFonts w:asciiTheme="minorHAnsi" w:eastAsia="Courier New" w:hAnsiTheme="minorHAnsi" w:cstheme="minorHAnsi"/>
          <w:color w:val="auto"/>
          <w:szCs w:val="22"/>
        </w:rPr>
        <w:t xml:space="preserve">Position: </w:t>
      </w:r>
      <w:proofErr w:type="spellStart"/>
      <w:r w:rsidR="00D70F54" w:rsidRPr="005663A3">
        <w:rPr>
          <w:rStyle w:val="Strong"/>
          <w:rFonts w:asciiTheme="minorHAnsi" w:eastAsia="Courier New" w:hAnsiTheme="minorHAnsi" w:cstheme="minorHAnsi"/>
          <w:color w:val="auto"/>
          <w:szCs w:val="22"/>
        </w:rPr>
        <w:t>QA</w:t>
      </w:r>
      <w:r w:rsidRPr="005663A3">
        <w:rPr>
          <w:rStyle w:val="Strong"/>
          <w:rFonts w:asciiTheme="minorHAnsi" w:eastAsia="Courier New" w:hAnsiTheme="minorHAnsi" w:cstheme="minorHAnsi"/>
          <w:color w:val="auto"/>
          <w:szCs w:val="22"/>
        </w:rPr>
        <w:t>Analyst</w:t>
      </w:r>
      <w:proofErr w:type="spellEnd"/>
    </w:p>
    <w:p w:rsidR="002B489E" w:rsidRPr="005663A3" w:rsidRDefault="00925478" w:rsidP="00E07249">
      <w:pPr>
        <w:pStyle w:val="BodyText2"/>
        <w:rPr>
          <w:rStyle w:val="Strong"/>
          <w:rFonts w:asciiTheme="minorHAnsi" w:eastAsia="Courier New" w:hAnsiTheme="minorHAnsi" w:cstheme="minorHAnsi"/>
          <w:color w:val="auto"/>
          <w:szCs w:val="22"/>
        </w:rPr>
      </w:pPr>
      <w:r w:rsidRPr="005663A3">
        <w:rPr>
          <w:rStyle w:val="Strong"/>
          <w:rFonts w:asciiTheme="minorHAnsi" w:eastAsia="Courier New" w:hAnsiTheme="minorHAnsi" w:cstheme="minorHAnsi"/>
          <w:color w:val="auto"/>
          <w:szCs w:val="22"/>
        </w:rPr>
        <w:t xml:space="preserve">Duration: Nov 2012 </w:t>
      </w:r>
      <w:r w:rsidR="000A1489" w:rsidRPr="005663A3">
        <w:rPr>
          <w:rStyle w:val="Strong"/>
          <w:rFonts w:asciiTheme="minorHAnsi" w:eastAsia="Courier New" w:hAnsiTheme="minorHAnsi" w:cstheme="minorHAnsi"/>
          <w:color w:val="auto"/>
          <w:szCs w:val="22"/>
        </w:rPr>
        <w:t>- April 201</w:t>
      </w:r>
      <w:r w:rsidRPr="005663A3">
        <w:rPr>
          <w:rStyle w:val="Strong"/>
          <w:rFonts w:asciiTheme="minorHAnsi" w:eastAsia="Courier New" w:hAnsiTheme="minorHAnsi" w:cstheme="minorHAnsi"/>
          <w:color w:val="auto"/>
          <w:szCs w:val="22"/>
        </w:rPr>
        <w:t>4</w:t>
      </w:r>
    </w:p>
    <w:p w:rsidR="008E3F12" w:rsidRPr="005663A3" w:rsidRDefault="008E3F12" w:rsidP="00E07249">
      <w:pPr>
        <w:jc w:val="both"/>
        <w:rPr>
          <w:rFonts w:asciiTheme="minorHAnsi" w:hAnsiTheme="minorHAnsi" w:cstheme="minorHAnsi"/>
          <w:sz w:val="22"/>
          <w:szCs w:val="22"/>
        </w:rPr>
      </w:pPr>
    </w:p>
    <w:p w:rsidR="009D5385" w:rsidRPr="005663A3" w:rsidRDefault="0050431D" w:rsidP="00E07249">
      <w:pPr>
        <w:jc w:val="both"/>
        <w:rPr>
          <w:rFonts w:asciiTheme="minorHAnsi" w:hAnsiTheme="minorHAnsi" w:cstheme="minorHAnsi"/>
          <w:sz w:val="22"/>
          <w:szCs w:val="22"/>
        </w:rPr>
      </w:pPr>
      <w:r w:rsidRPr="005663A3">
        <w:rPr>
          <w:rFonts w:asciiTheme="minorHAnsi" w:hAnsiTheme="minorHAnsi" w:cstheme="minorHAnsi"/>
          <w:sz w:val="22"/>
          <w:szCs w:val="22"/>
        </w:rPr>
        <w:t>I was involved in an incentive program and directly responsible for multi</w:t>
      </w:r>
      <w:r w:rsidR="008E3F12" w:rsidRPr="005663A3">
        <w:rPr>
          <w:rFonts w:asciiTheme="minorHAnsi" w:hAnsiTheme="minorHAnsi" w:cstheme="minorHAnsi"/>
          <w:sz w:val="22"/>
          <w:szCs w:val="22"/>
        </w:rPr>
        <w:t>ple clients’ business processes and responsible for documenting and analyzing business requirements.</w:t>
      </w:r>
    </w:p>
    <w:p w:rsidR="00C0177A" w:rsidRPr="005663A3" w:rsidRDefault="00C0177A" w:rsidP="00E07249">
      <w:pPr>
        <w:jc w:val="both"/>
        <w:rPr>
          <w:rFonts w:asciiTheme="minorHAnsi" w:hAnsiTheme="minorHAnsi" w:cstheme="minorHAnsi"/>
          <w:b/>
          <w:sz w:val="22"/>
          <w:szCs w:val="22"/>
          <w:u w:val="single"/>
        </w:rPr>
      </w:pPr>
    </w:p>
    <w:p w:rsidR="009D5385" w:rsidRPr="005663A3" w:rsidRDefault="009D5385" w:rsidP="00E07249">
      <w:pPr>
        <w:jc w:val="both"/>
        <w:rPr>
          <w:rFonts w:asciiTheme="minorHAnsi" w:hAnsiTheme="minorHAnsi" w:cstheme="minorHAnsi"/>
          <w:b/>
          <w:sz w:val="22"/>
          <w:szCs w:val="22"/>
          <w:u w:val="single"/>
        </w:rPr>
      </w:pPr>
      <w:r w:rsidRPr="005663A3">
        <w:rPr>
          <w:rFonts w:asciiTheme="minorHAnsi" w:hAnsiTheme="minorHAnsi" w:cstheme="minorHAnsi"/>
          <w:b/>
          <w:sz w:val="22"/>
          <w:szCs w:val="22"/>
          <w:u w:val="single"/>
        </w:rPr>
        <w:t xml:space="preserve">Responsibilities:  </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Authored test scenarios and test cases based in both the </w:t>
      </w:r>
      <w:r w:rsidR="00D6588A" w:rsidRPr="005663A3">
        <w:rPr>
          <w:rFonts w:asciiTheme="minorHAnsi" w:eastAsia="MS Mincho" w:hAnsiTheme="minorHAnsi" w:cstheme="minorHAnsi"/>
          <w:sz w:val="22"/>
          <w:szCs w:val="22"/>
        </w:rPr>
        <w:t>QC/</w:t>
      </w:r>
      <w:r w:rsidRPr="005663A3">
        <w:rPr>
          <w:rFonts w:asciiTheme="minorHAnsi" w:eastAsia="MS Mincho" w:hAnsiTheme="minorHAnsi" w:cstheme="minorHAnsi"/>
          <w:sz w:val="22"/>
          <w:szCs w:val="22"/>
        </w:rPr>
        <w:t>ALM and MS Excel spreadsheets for the assigned projects</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Created x12 837 files according to the base templates and the WellCare companion guides</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Dropped the claims into the drop location, extracted the WCNs, executed queries in the SQL Server and the SQL Developer, and further validated the member/provider level details according to the warning codes and error codes</w:t>
      </w:r>
    </w:p>
    <w:p w:rsidR="00D6588A"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Executed test scripts and maintained defect logs for defect tracking in the </w:t>
      </w:r>
      <w:r w:rsidR="00D6588A" w:rsidRPr="005663A3">
        <w:rPr>
          <w:rFonts w:asciiTheme="minorHAnsi" w:eastAsia="MS Mincho" w:hAnsiTheme="minorHAnsi" w:cstheme="minorHAnsi"/>
          <w:sz w:val="22"/>
          <w:szCs w:val="22"/>
        </w:rPr>
        <w:t>QC</w:t>
      </w:r>
    </w:p>
    <w:p w:rsidR="00D70F54" w:rsidRPr="005663A3" w:rsidRDefault="00D70F54"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Created extensive SQL queries to prepare test data for test execution</w:t>
      </w:r>
    </w:p>
    <w:p w:rsidR="009D5385" w:rsidRPr="005663A3" w:rsidRDefault="009D5385"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Design, analyze and performed Integration and wrote System requirements on different leading health care software’s such as FACETS. </w:t>
      </w:r>
    </w:p>
    <w:p w:rsidR="009D5385" w:rsidRPr="005663A3" w:rsidRDefault="009D5385"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Analyzed the system requirements specification and developed appropriate test plans, test cases, test scripts and executed testing</w:t>
      </w:r>
    </w:p>
    <w:p w:rsidR="009D5385" w:rsidRPr="005663A3" w:rsidRDefault="009D5385"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Worked on claim processing module which involved Receipt, Enrolment (834), Verification of Claims Form (837) and Claims Adjudication, Health Claim Payment/Advice (835) as per HIPAA guidelines.</w:t>
      </w:r>
    </w:p>
    <w:p w:rsidR="009D5385" w:rsidRPr="005663A3" w:rsidRDefault="009D5385"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Coordinate with reforms operations group to build new marketing strategies for exchange products on portals; designing exchange products with addition of exchange specific attributes to SBCs</w:t>
      </w:r>
    </w:p>
    <w:p w:rsidR="009D5385" w:rsidRPr="005663A3" w:rsidRDefault="009D5385"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Performed Health Care Reform audit for multiple Health Care Reform provisions. Provided recommendations for systems being developed to support the audit.</w:t>
      </w:r>
    </w:p>
    <w:p w:rsidR="009D5385" w:rsidRPr="005663A3" w:rsidRDefault="009D5385"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Conducted interviews and workshops for soliciting customer requirements</w:t>
      </w:r>
    </w:p>
    <w:p w:rsidR="009D5385" w:rsidRPr="005663A3" w:rsidRDefault="009D5385"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lastRenderedPageBreak/>
        <w:t xml:space="preserve">Interacted with the technical team for the 837 claims transactions design </w:t>
      </w:r>
    </w:p>
    <w:p w:rsidR="009D5385" w:rsidRPr="005663A3" w:rsidRDefault="009D5385"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Manage the Requirements (Business as well as System requirements), performed requirements analysis along with the creation of Test Scenarios. </w:t>
      </w:r>
    </w:p>
    <w:p w:rsidR="009D5385" w:rsidRPr="005663A3" w:rsidRDefault="009D5385"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Worked with the development team to make sure that they understood the user requirements and that the system developed met those requirements. </w:t>
      </w:r>
    </w:p>
    <w:p w:rsidR="009D5385" w:rsidRPr="005663A3" w:rsidRDefault="009D5385"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Worked with the Project Manager on various Project Management activities like keeping track of Project Status and Deadlines/Milestones. </w:t>
      </w:r>
    </w:p>
    <w:p w:rsidR="000A1489" w:rsidRPr="005663A3" w:rsidRDefault="000A1489" w:rsidP="00E07249">
      <w:pPr>
        <w:pStyle w:val="BodyText2"/>
        <w:contextualSpacing/>
        <w:rPr>
          <w:rFonts w:asciiTheme="minorHAnsi" w:hAnsiTheme="minorHAnsi" w:cstheme="minorHAnsi"/>
          <w:b/>
          <w:color w:val="auto"/>
          <w:szCs w:val="22"/>
        </w:rPr>
      </w:pPr>
    </w:p>
    <w:p w:rsidR="000A1489" w:rsidRPr="005663A3" w:rsidRDefault="000A1489" w:rsidP="00E07249">
      <w:pPr>
        <w:pStyle w:val="BodyText2"/>
        <w:contextualSpacing/>
        <w:rPr>
          <w:rFonts w:asciiTheme="minorHAnsi" w:hAnsiTheme="minorHAnsi" w:cstheme="minorHAnsi"/>
          <w:bCs/>
          <w:color w:val="auto"/>
          <w:szCs w:val="22"/>
        </w:rPr>
      </w:pPr>
      <w:r w:rsidRPr="005663A3">
        <w:rPr>
          <w:rFonts w:asciiTheme="minorHAnsi" w:hAnsiTheme="minorHAnsi" w:cstheme="minorHAnsi"/>
          <w:b/>
          <w:color w:val="auto"/>
          <w:szCs w:val="22"/>
        </w:rPr>
        <w:t xml:space="preserve">Environment: </w:t>
      </w:r>
      <w:r w:rsidRPr="005663A3">
        <w:rPr>
          <w:rFonts w:asciiTheme="minorHAnsi" w:hAnsiTheme="minorHAnsi" w:cstheme="minorHAnsi"/>
          <w:color w:val="auto"/>
          <w:szCs w:val="22"/>
        </w:rPr>
        <w:t>Oracle E-Business (Oracle Federal Financial), MS Access, MS Visio, MS Office</w:t>
      </w:r>
      <w:r w:rsidRPr="005663A3">
        <w:rPr>
          <w:rFonts w:asciiTheme="minorHAnsi" w:hAnsiTheme="minorHAnsi" w:cstheme="minorHAnsi"/>
          <w:bCs/>
          <w:color w:val="auto"/>
          <w:szCs w:val="22"/>
        </w:rPr>
        <w:t>, MS Project, Quality Center, SQL, Facets, Agile, Jira</w:t>
      </w:r>
    </w:p>
    <w:p w:rsidR="009D5385" w:rsidRPr="005663A3" w:rsidRDefault="009D5385" w:rsidP="00E07249">
      <w:pPr>
        <w:pStyle w:val="NormalWeb"/>
        <w:spacing w:after="0" w:line="240" w:lineRule="auto"/>
        <w:contextualSpacing/>
        <w:jc w:val="both"/>
        <w:rPr>
          <w:rFonts w:asciiTheme="minorHAnsi" w:hAnsiTheme="minorHAnsi" w:cstheme="minorHAnsi"/>
        </w:rPr>
      </w:pPr>
    </w:p>
    <w:p w:rsidR="00925478" w:rsidRPr="005663A3" w:rsidRDefault="00925478" w:rsidP="00E07249">
      <w:pPr>
        <w:jc w:val="both"/>
        <w:rPr>
          <w:rStyle w:val="normalchar"/>
          <w:rFonts w:asciiTheme="minorHAnsi" w:hAnsiTheme="minorHAnsi" w:cstheme="minorHAnsi"/>
          <w:b/>
          <w:bCs/>
          <w:sz w:val="22"/>
          <w:szCs w:val="22"/>
        </w:rPr>
      </w:pPr>
      <w:r w:rsidRPr="005663A3">
        <w:rPr>
          <w:rFonts w:asciiTheme="minorHAnsi" w:hAnsiTheme="minorHAnsi" w:cstheme="minorHAnsi"/>
          <w:b/>
          <w:bCs/>
          <w:sz w:val="22"/>
          <w:szCs w:val="22"/>
        </w:rPr>
        <w:t>Client: CIGNA Healthcare</w:t>
      </w:r>
      <w:r w:rsidRPr="005663A3">
        <w:rPr>
          <w:rStyle w:val="normalchar"/>
          <w:rFonts w:asciiTheme="minorHAnsi" w:hAnsiTheme="minorHAnsi" w:cstheme="minorHAnsi"/>
          <w:b/>
          <w:bCs/>
          <w:sz w:val="22"/>
          <w:szCs w:val="22"/>
        </w:rPr>
        <w:t xml:space="preserve">, </w:t>
      </w:r>
      <w:r w:rsidRPr="005663A3">
        <w:rPr>
          <w:rFonts w:asciiTheme="minorHAnsi" w:hAnsiTheme="minorHAnsi" w:cstheme="minorHAnsi"/>
          <w:b/>
          <w:bCs/>
          <w:sz w:val="22"/>
          <w:szCs w:val="22"/>
        </w:rPr>
        <w:t>Raleigh NC</w:t>
      </w:r>
      <w:r w:rsidRPr="005663A3">
        <w:rPr>
          <w:rFonts w:asciiTheme="minorHAnsi" w:hAnsiTheme="minorHAnsi" w:cstheme="minorHAnsi"/>
          <w:b/>
          <w:bCs/>
          <w:sz w:val="22"/>
          <w:szCs w:val="22"/>
        </w:rPr>
        <w:tab/>
      </w:r>
      <w:r w:rsidRPr="005663A3">
        <w:rPr>
          <w:rFonts w:asciiTheme="minorHAnsi" w:hAnsiTheme="minorHAnsi" w:cstheme="minorHAnsi"/>
          <w:b/>
          <w:bCs/>
          <w:sz w:val="22"/>
          <w:szCs w:val="22"/>
        </w:rPr>
        <w:tab/>
      </w:r>
      <w:r w:rsidRPr="005663A3">
        <w:rPr>
          <w:rFonts w:asciiTheme="minorHAnsi" w:hAnsiTheme="minorHAnsi" w:cstheme="minorHAnsi"/>
          <w:b/>
          <w:bCs/>
          <w:sz w:val="22"/>
          <w:szCs w:val="22"/>
        </w:rPr>
        <w:tab/>
      </w:r>
      <w:r w:rsidRPr="005663A3">
        <w:rPr>
          <w:rFonts w:asciiTheme="minorHAnsi" w:hAnsiTheme="minorHAnsi" w:cstheme="minorHAnsi"/>
          <w:b/>
          <w:bCs/>
          <w:sz w:val="22"/>
          <w:szCs w:val="22"/>
        </w:rPr>
        <w:tab/>
      </w:r>
      <w:r w:rsidRPr="005663A3">
        <w:rPr>
          <w:rFonts w:asciiTheme="minorHAnsi" w:hAnsiTheme="minorHAnsi" w:cstheme="minorHAnsi"/>
          <w:b/>
          <w:bCs/>
          <w:sz w:val="22"/>
          <w:szCs w:val="22"/>
        </w:rPr>
        <w:tab/>
      </w:r>
    </w:p>
    <w:p w:rsidR="00925478" w:rsidRPr="005663A3" w:rsidRDefault="00925478" w:rsidP="00E07249">
      <w:pPr>
        <w:jc w:val="both"/>
        <w:rPr>
          <w:rStyle w:val="normalchar"/>
          <w:rFonts w:asciiTheme="minorHAnsi" w:hAnsiTheme="minorHAnsi" w:cstheme="minorHAnsi"/>
          <w:b/>
          <w:bCs/>
          <w:sz w:val="22"/>
          <w:szCs w:val="22"/>
        </w:rPr>
      </w:pPr>
      <w:r w:rsidRPr="005663A3">
        <w:rPr>
          <w:rStyle w:val="normalchar"/>
          <w:rFonts w:asciiTheme="minorHAnsi" w:hAnsiTheme="minorHAnsi" w:cstheme="minorHAnsi"/>
          <w:b/>
          <w:bCs/>
          <w:sz w:val="22"/>
          <w:szCs w:val="22"/>
        </w:rPr>
        <w:t>Position: QA Software Engineer/UAT Tester</w:t>
      </w:r>
    </w:p>
    <w:p w:rsidR="00925478" w:rsidRPr="005663A3" w:rsidRDefault="00E07249" w:rsidP="00E07249">
      <w:pPr>
        <w:jc w:val="both"/>
        <w:rPr>
          <w:rStyle w:val="normalchar"/>
          <w:rFonts w:asciiTheme="minorHAnsi" w:hAnsiTheme="minorHAnsi" w:cstheme="minorHAnsi"/>
          <w:b/>
          <w:bCs/>
          <w:sz w:val="22"/>
          <w:szCs w:val="22"/>
        </w:rPr>
      </w:pPr>
      <w:r w:rsidRPr="005663A3">
        <w:rPr>
          <w:rStyle w:val="normalchar"/>
          <w:rFonts w:asciiTheme="minorHAnsi" w:hAnsiTheme="minorHAnsi" w:cstheme="minorHAnsi"/>
          <w:b/>
          <w:bCs/>
          <w:sz w:val="22"/>
          <w:szCs w:val="22"/>
        </w:rPr>
        <w:t xml:space="preserve">Duration: </w:t>
      </w:r>
      <w:r w:rsidR="00925478" w:rsidRPr="005663A3">
        <w:rPr>
          <w:rStyle w:val="normalchar"/>
          <w:rFonts w:asciiTheme="minorHAnsi" w:hAnsiTheme="minorHAnsi" w:cstheme="minorHAnsi"/>
          <w:b/>
          <w:bCs/>
          <w:sz w:val="22"/>
          <w:szCs w:val="22"/>
        </w:rPr>
        <w:t>June 2011 - Oct 2012</w:t>
      </w:r>
    </w:p>
    <w:p w:rsidR="00925478" w:rsidRPr="005663A3" w:rsidRDefault="00925478" w:rsidP="00E07249">
      <w:pPr>
        <w:tabs>
          <w:tab w:val="left" w:pos="360"/>
          <w:tab w:val="left" w:pos="720"/>
          <w:tab w:val="left" w:pos="1080"/>
          <w:tab w:val="left" w:pos="8550"/>
        </w:tabs>
        <w:jc w:val="both"/>
        <w:rPr>
          <w:rFonts w:asciiTheme="minorHAnsi" w:eastAsia="MS Mincho" w:hAnsiTheme="minorHAnsi" w:cstheme="minorHAnsi"/>
          <w:b/>
          <w:bCs/>
          <w:sz w:val="22"/>
          <w:szCs w:val="22"/>
        </w:rPr>
      </w:pPr>
    </w:p>
    <w:p w:rsidR="00925478" w:rsidRPr="005663A3" w:rsidRDefault="00925478" w:rsidP="00E07249">
      <w:pPr>
        <w:jc w:val="both"/>
        <w:rPr>
          <w:rFonts w:asciiTheme="minorHAnsi" w:hAnsiTheme="minorHAnsi" w:cstheme="minorHAnsi"/>
          <w:b/>
          <w:bCs/>
          <w:sz w:val="22"/>
          <w:szCs w:val="22"/>
        </w:rPr>
      </w:pPr>
      <w:r w:rsidRPr="005663A3">
        <w:rPr>
          <w:rFonts w:asciiTheme="minorHAnsi" w:hAnsiTheme="minorHAnsi" w:cstheme="minorHAnsi"/>
          <w:bCs/>
          <w:sz w:val="22"/>
          <w:szCs w:val="22"/>
        </w:rPr>
        <w:t xml:space="preserve">CIGNA Healthcare provides quality health insurance at affordable prices. I worked particularly on analyzing </w:t>
      </w:r>
      <w:r w:rsidRPr="005663A3">
        <w:rPr>
          <w:rFonts w:asciiTheme="minorHAnsi" w:hAnsiTheme="minorHAnsi" w:cstheme="minorHAnsi"/>
          <w:b/>
          <w:bCs/>
          <w:sz w:val="22"/>
          <w:szCs w:val="22"/>
        </w:rPr>
        <w:t>Facets</w:t>
      </w:r>
      <w:r w:rsidRPr="005663A3">
        <w:rPr>
          <w:rFonts w:asciiTheme="minorHAnsi" w:hAnsiTheme="minorHAnsi" w:cstheme="minorHAnsi"/>
          <w:bCs/>
          <w:sz w:val="22"/>
          <w:szCs w:val="22"/>
        </w:rPr>
        <w:t xml:space="preserve"> interfaces. My duties included working with claims module and processing them for various scenarios. As an analyst, worked on </w:t>
      </w:r>
      <w:r w:rsidRPr="005663A3">
        <w:rPr>
          <w:rFonts w:asciiTheme="minorHAnsi" w:hAnsiTheme="minorHAnsi" w:cstheme="minorHAnsi"/>
          <w:b/>
          <w:bCs/>
          <w:sz w:val="22"/>
          <w:szCs w:val="22"/>
        </w:rPr>
        <w:t>ETL</w:t>
      </w:r>
      <w:r w:rsidRPr="005663A3">
        <w:rPr>
          <w:rFonts w:asciiTheme="minorHAnsi" w:hAnsiTheme="minorHAnsi" w:cstheme="minorHAnsi"/>
          <w:bCs/>
          <w:sz w:val="22"/>
          <w:szCs w:val="22"/>
        </w:rPr>
        <w:t xml:space="preserve"> projects to construct and verify data requirements. Experiences working in ANSI x12 270-271 EDI </w:t>
      </w:r>
      <w:proofErr w:type="gramStart"/>
      <w:r w:rsidRPr="005663A3">
        <w:rPr>
          <w:rFonts w:asciiTheme="minorHAnsi" w:hAnsiTheme="minorHAnsi" w:cstheme="minorHAnsi"/>
          <w:bCs/>
          <w:sz w:val="22"/>
          <w:szCs w:val="22"/>
        </w:rPr>
        <w:t>transaction</w:t>
      </w:r>
      <w:r w:rsidR="005663A3" w:rsidRPr="005663A3">
        <w:rPr>
          <w:rFonts w:asciiTheme="minorHAnsi" w:hAnsiTheme="minorHAnsi" w:cstheme="minorHAnsi"/>
          <w:bCs/>
          <w:sz w:val="22"/>
          <w:szCs w:val="22"/>
        </w:rPr>
        <w:t xml:space="preserve"> </w:t>
      </w:r>
      <w:r w:rsidRPr="005663A3">
        <w:rPr>
          <w:rFonts w:asciiTheme="minorHAnsi" w:hAnsiTheme="minorHAnsi" w:cstheme="minorHAnsi"/>
          <w:bCs/>
          <w:sz w:val="22"/>
          <w:szCs w:val="22"/>
        </w:rPr>
        <w:t>.</w:t>
      </w:r>
      <w:proofErr w:type="gramEnd"/>
      <w:r w:rsidRPr="005663A3">
        <w:rPr>
          <w:rFonts w:asciiTheme="minorHAnsi" w:hAnsiTheme="minorHAnsi" w:cstheme="minorHAnsi"/>
          <w:bCs/>
          <w:sz w:val="22"/>
          <w:szCs w:val="22"/>
        </w:rPr>
        <w:t xml:space="preserve"> Involved in EDIs according to HIPPA code set 834 enrolment and disenrollment in a health plan using </w:t>
      </w:r>
      <w:proofErr w:type="gramStart"/>
      <w:r w:rsidRPr="005663A3">
        <w:rPr>
          <w:rFonts w:asciiTheme="minorHAnsi" w:hAnsiTheme="minorHAnsi" w:cstheme="minorHAnsi"/>
          <w:bCs/>
          <w:sz w:val="22"/>
          <w:szCs w:val="22"/>
        </w:rPr>
        <w:t>QTP</w:t>
      </w:r>
      <w:r w:rsidR="005663A3" w:rsidRPr="005663A3">
        <w:rPr>
          <w:rFonts w:asciiTheme="minorHAnsi" w:hAnsiTheme="minorHAnsi" w:cstheme="minorHAnsi"/>
          <w:bCs/>
          <w:sz w:val="22"/>
          <w:szCs w:val="22"/>
        </w:rPr>
        <w:t xml:space="preserve"> </w:t>
      </w:r>
      <w:r w:rsidRPr="005663A3">
        <w:rPr>
          <w:rFonts w:asciiTheme="minorHAnsi" w:hAnsiTheme="minorHAnsi" w:cstheme="minorHAnsi"/>
          <w:bCs/>
          <w:sz w:val="22"/>
          <w:szCs w:val="22"/>
        </w:rPr>
        <w:t>.</w:t>
      </w:r>
      <w:proofErr w:type="gramEnd"/>
      <w:r w:rsidRPr="005663A3">
        <w:rPr>
          <w:rFonts w:asciiTheme="minorHAnsi" w:hAnsiTheme="minorHAnsi" w:cstheme="minorHAnsi"/>
          <w:bCs/>
          <w:sz w:val="22"/>
          <w:szCs w:val="22"/>
        </w:rPr>
        <w:t xml:space="preserve"> Involved in Documenting </w:t>
      </w:r>
      <w:r w:rsidRPr="005663A3">
        <w:rPr>
          <w:rFonts w:asciiTheme="minorHAnsi" w:hAnsiTheme="minorHAnsi" w:cstheme="minorHAnsi"/>
          <w:b/>
          <w:bCs/>
          <w:sz w:val="22"/>
          <w:szCs w:val="22"/>
        </w:rPr>
        <w:t xml:space="preserve">EDIs according to code set X12 835 Claim Payment &amp; Remittance Advice Claims processing and 837 Claim </w:t>
      </w:r>
      <w:proofErr w:type="gramStart"/>
      <w:r w:rsidRPr="005663A3">
        <w:rPr>
          <w:rFonts w:asciiTheme="minorHAnsi" w:hAnsiTheme="minorHAnsi" w:cstheme="minorHAnsi"/>
          <w:b/>
          <w:bCs/>
          <w:sz w:val="22"/>
          <w:szCs w:val="22"/>
        </w:rPr>
        <w:t>transactions</w:t>
      </w:r>
      <w:r w:rsidR="005663A3" w:rsidRPr="005663A3">
        <w:rPr>
          <w:rFonts w:asciiTheme="minorHAnsi" w:hAnsiTheme="minorHAnsi" w:cstheme="minorHAnsi"/>
          <w:b/>
          <w:bCs/>
          <w:sz w:val="22"/>
          <w:szCs w:val="22"/>
        </w:rPr>
        <w:t xml:space="preserve"> </w:t>
      </w:r>
      <w:r w:rsidRPr="005663A3">
        <w:rPr>
          <w:rFonts w:asciiTheme="minorHAnsi" w:hAnsiTheme="minorHAnsi" w:cstheme="minorHAnsi"/>
          <w:b/>
          <w:bCs/>
          <w:sz w:val="22"/>
          <w:szCs w:val="22"/>
        </w:rPr>
        <w:t>.</w:t>
      </w:r>
      <w:proofErr w:type="gramEnd"/>
    </w:p>
    <w:p w:rsidR="008E3F12" w:rsidRPr="005663A3" w:rsidRDefault="008E3F12" w:rsidP="00E07249">
      <w:pPr>
        <w:ind w:left="216"/>
        <w:jc w:val="both"/>
        <w:rPr>
          <w:rFonts w:asciiTheme="minorHAnsi" w:hAnsiTheme="minorHAnsi" w:cstheme="minorHAnsi"/>
          <w:bCs/>
          <w:sz w:val="22"/>
          <w:szCs w:val="22"/>
        </w:rPr>
      </w:pPr>
    </w:p>
    <w:p w:rsidR="00A616E2" w:rsidRPr="005663A3" w:rsidRDefault="00A616E2" w:rsidP="00E07249">
      <w:pPr>
        <w:jc w:val="both"/>
        <w:rPr>
          <w:rFonts w:asciiTheme="minorHAnsi" w:hAnsiTheme="minorHAnsi" w:cstheme="minorHAnsi"/>
          <w:b/>
          <w:sz w:val="22"/>
          <w:szCs w:val="22"/>
          <w:u w:val="single"/>
        </w:rPr>
      </w:pPr>
    </w:p>
    <w:p w:rsidR="00A616E2" w:rsidRPr="005663A3" w:rsidRDefault="00A616E2" w:rsidP="00E07249">
      <w:pPr>
        <w:jc w:val="both"/>
        <w:rPr>
          <w:rFonts w:asciiTheme="minorHAnsi" w:hAnsiTheme="minorHAnsi" w:cstheme="minorHAnsi"/>
          <w:b/>
          <w:sz w:val="22"/>
          <w:szCs w:val="22"/>
          <w:u w:val="single"/>
        </w:rPr>
      </w:pPr>
    </w:p>
    <w:p w:rsidR="00596B0B" w:rsidRPr="005663A3" w:rsidRDefault="00596B0B" w:rsidP="00E07249">
      <w:pPr>
        <w:jc w:val="both"/>
        <w:rPr>
          <w:rFonts w:asciiTheme="minorHAnsi" w:hAnsiTheme="minorHAnsi" w:cstheme="minorHAnsi"/>
          <w:b/>
          <w:sz w:val="22"/>
          <w:szCs w:val="22"/>
          <w:u w:val="single"/>
        </w:rPr>
      </w:pPr>
      <w:r w:rsidRPr="005663A3">
        <w:rPr>
          <w:rFonts w:asciiTheme="minorHAnsi" w:hAnsiTheme="minorHAnsi" w:cstheme="minorHAnsi"/>
          <w:b/>
          <w:sz w:val="22"/>
          <w:szCs w:val="22"/>
          <w:u w:val="single"/>
        </w:rPr>
        <w:t xml:space="preserve">Responsibilities: </w:t>
      </w:r>
    </w:p>
    <w:p w:rsidR="00DC3381" w:rsidRPr="005663A3" w:rsidRDefault="00DC3381"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Extensive work as a claims adjuster and configuration professional, cleaning up errors with claims, benefits, provider contracts, and making modifications in a cleanup effort. </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Validated the translated HIPAA files with the proprietary Common Claim Record implementations.</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Performed Use-Case analysis using UML to capture the dynamic aspect of the application </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Perform Gap Analysis, develop &amp; implement maps for translating inbound and outbound transactions into respective standards.</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Create maps to transform data from EDI to standard XML business documents, provided assessment of business and technical needs.</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Set-up, co-ordinate &amp; conduct system &amp; UAT testing</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Analyzed current data stores and generated UML diagrams of logical and physical data. </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Developed system and defined metrics to evaluate performance in innovation, customer satisfaction &amp;employee participation. </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Analyzed resource utilization using workload parameterization for improving performance of application under development.</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Analyzed existing procedures and reported them to management to improve productivity. </w:t>
      </w:r>
    </w:p>
    <w:p w:rsidR="00AB5B9E" w:rsidRPr="005663A3" w:rsidRDefault="00AB5B9E"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Performed Business Process Modeling using Visio.</w:t>
      </w:r>
    </w:p>
    <w:p w:rsidR="00DC3381" w:rsidRPr="005663A3" w:rsidRDefault="00DC3381"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Worked on different modules of </w:t>
      </w:r>
      <w:r w:rsidR="003D60D3" w:rsidRPr="005663A3">
        <w:rPr>
          <w:rFonts w:asciiTheme="minorHAnsi" w:eastAsia="MS Mincho" w:hAnsiTheme="minorHAnsi" w:cstheme="minorHAnsi"/>
          <w:sz w:val="22"/>
          <w:szCs w:val="22"/>
        </w:rPr>
        <w:t>Facets</w:t>
      </w:r>
      <w:r w:rsidRPr="005663A3">
        <w:rPr>
          <w:rFonts w:asciiTheme="minorHAnsi" w:eastAsia="MS Mincho" w:hAnsiTheme="minorHAnsi" w:cstheme="minorHAnsi"/>
          <w:sz w:val="22"/>
          <w:szCs w:val="22"/>
        </w:rPr>
        <w:t xml:space="preserve"> such as Members/subscriber, commissions, provider, billing. </w:t>
      </w:r>
    </w:p>
    <w:p w:rsidR="00DC3381" w:rsidRPr="005663A3" w:rsidRDefault="00DC3381"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Identified, analyzed, and documented defects, errors, and inconsistencies in the application using Mercury Quality Center.</w:t>
      </w:r>
    </w:p>
    <w:p w:rsidR="00DC3381" w:rsidRPr="005663A3" w:rsidRDefault="00DC3381"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lastRenderedPageBreak/>
        <w:t>Reported defects according to Defect Life Cycle.</w:t>
      </w:r>
    </w:p>
    <w:p w:rsidR="00DC3381" w:rsidRPr="005663A3" w:rsidRDefault="00DC3381" w:rsidP="00E07249">
      <w:pPr>
        <w:numPr>
          <w:ilvl w:val="0"/>
          <w:numId w:val="17"/>
        </w:numPr>
        <w:jc w:val="both"/>
        <w:rPr>
          <w:rFonts w:asciiTheme="minorHAnsi" w:eastAsia="MS Mincho" w:hAnsiTheme="minorHAnsi" w:cstheme="minorHAnsi"/>
          <w:sz w:val="22"/>
          <w:szCs w:val="22"/>
        </w:rPr>
      </w:pPr>
      <w:r w:rsidRPr="005663A3">
        <w:rPr>
          <w:rFonts w:asciiTheme="minorHAnsi" w:eastAsia="MS Mincho" w:hAnsiTheme="minorHAnsi" w:cstheme="minorHAnsi"/>
          <w:sz w:val="22"/>
          <w:szCs w:val="22"/>
        </w:rPr>
        <w:t xml:space="preserve">Membership/enrollment and billing-entered information on </w:t>
      </w:r>
      <w:r w:rsidR="003D60D3" w:rsidRPr="005663A3">
        <w:rPr>
          <w:rFonts w:asciiTheme="minorHAnsi" w:eastAsia="MS Mincho" w:hAnsiTheme="minorHAnsi" w:cstheme="minorHAnsi"/>
          <w:b/>
          <w:sz w:val="22"/>
          <w:szCs w:val="22"/>
        </w:rPr>
        <w:t>Facets</w:t>
      </w:r>
      <w:r w:rsidRPr="005663A3">
        <w:rPr>
          <w:rFonts w:asciiTheme="minorHAnsi" w:eastAsia="MS Mincho" w:hAnsiTheme="minorHAnsi" w:cstheme="minorHAnsi"/>
          <w:sz w:val="22"/>
          <w:szCs w:val="22"/>
        </w:rPr>
        <w:t xml:space="preserve"> to ensure correct eligibility, </w:t>
      </w:r>
      <w:proofErr w:type="spellStart"/>
      <w:r w:rsidRPr="005663A3">
        <w:rPr>
          <w:rFonts w:asciiTheme="minorHAnsi" w:eastAsia="MS Mincho" w:hAnsiTheme="minorHAnsi" w:cstheme="minorHAnsi"/>
          <w:sz w:val="22"/>
          <w:szCs w:val="22"/>
        </w:rPr>
        <w:t>etc</w:t>
      </w:r>
      <w:proofErr w:type="spellEnd"/>
    </w:p>
    <w:p w:rsidR="000A1489" w:rsidRPr="005663A3" w:rsidRDefault="000A1489" w:rsidP="00E07249">
      <w:pPr>
        <w:tabs>
          <w:tab w:val="left" w:pos="360"/>
          <w:tab w:val="left" w:pos="720"/>
          <w:tab w:val="left" w:pos="8550"/>
        </w:tabs>
        <w:jc w:val="both"/>
        <w:rPr>
          <w:rFonts w:asciiTheme="minorHAnsi" w:hAnsiTheme="minorHAnsi" w:cstheme="minorHAnsi"/>
          <w:b/>
          <w:sz w:val="22"/>
          <w:szCs w:val="22"/>
          <w:u w:val="single"/>
        </w:rPr>
      </w:pPr>
    </w:p>
    <w:p w:rsidR="00596B0B" w:rsidRPr="005663A3" w:rsidRDefault="00596B0B" w:rsidP="00E07249">
      <w:pPr>
        <w:tabs>
          <w:tab w:val="left" w:pos="360"/>
          <w:tab w:val="left" w:pos="720"/>
          <w:tab w:val="left" w:pos="8550"/>
        </w:tabs>
        <w:jc w:val="both"/>
        <w:rPr>
          <w:rFonts w:asciiTheme="minorHAnsi" w:hAnsiTheme="minorHAnsi" w:cstheme="minorHAnsi"/>
          <w:b/>
          <w:bCs/>
          <w:sz w:val="22"/>
          <w:szCs w:val="22"/>
        </w:rPr>
      </w:pPr>
      <w:r w:rsidRPr="005663A3">
        <w:rPr>
          <w:rFonts w:asciiTheme="minorHAnsi" w:hAnsiTheme="minorHAnsi" w:cstheme="minorHAnsi"/>
          <w:b/>
          <w:sz w:val="22"/>
          <w:szCs w:val="22"/>
          <w:u w:val="single"/>
        </w:rPr>
        <w:t>Environment:</w:t>
      </w:r>
      <w:r w:rsidR="005663A3" w:rsidRPr="005663A3">
        <w:rPr>
          <w:rFonts w:asciiTheme="minorHAnsi" w:hAnsiTheme="minorHAnsi" w:cstheme="minorHAnsi"/>
          <w:b/>
          <w:sz w:val="22"/>
          <w:szCs w:val="22"/>
          <w:u w:val="single"/>
        </w:rPr>
        <w:t xml:space="preserve"> </w:t>
      </w:r>
      <w:r w:rsidR="003D60D3" w:rsidRPr="005663A3">
        <w:rPr>
          <w:rFonts w:asciiTheme="minorHAnsi" w:hAnsiTheme="minorHAnsi" w:cstheme="minorHAnsi"/>
          <w:bCs/>
          <w:sz w:val="22"/>
          <w:szCs w:val="22"/>
        </w:rPr>
        <w:t xml:space="preserve">Oracle, HIPPA, EDI 5010, XML, QTP, Mercury Quality Center, </w:t>
      </w:r>
      <w:r w:rsidR="003D60D3" w:rsidRPr="005663A3">
        <w:rPr>
          <w:rFonts w:asciiTheme="minorHAnsi" w:hAnsiTheme="minorHAnsi" w:cstheme="minorHAnsi"/>
          <w:b/>
          <w:bCs/>
          <w:sz w:val="22"/>
          <w:szCs w:val="22"/>
        </w:rPr>
        <w:t>Facets</w:t>
      </w:r>
      <w:r w:rsidR="00E07249" w:rsidRPr="005663A3">
        <w:rPr>
          <w:rFonts w:asciiTheme="minorHAnsi" w:hAnsiTheme="minorHAnsi" w:cstheme="minorHAnsi"/>
          <w:b/>
          <w:bCs/>
          <w:sz w:val="22"/>
          <w:szCs w:val="22"/>
        </w:rPr>
        <w:t>.</w:t>
      </w:r>
    </w:p>
    <w:p w:rsidR="00E07249" w:rsidRPr="005663A3" w:rsidRDefault="00E07249" w:rsidP="00E07249">
      <w:pPr>
        <w:tabs>
          <w:tab w:val="left" w:pos="360"/>
          <w:tab w:val="left" w:pos="720"/>
          <w:tab w:val="left" w:pos="8550"/>
        </w:tabs>
        <w:jc w:val="both"/>
        <w:rPr>
          <w:rFonts w:asciiTheme="minorHAnsi" w:hAnsiTheme="minorHAnsi" w:cstheme="minorHAnsi"/>
          <w:b/>
          <w:bCs/>
          <w:sz w:val="22"/>
          <w:szCs w:val="22"/>
        </w:rPr>
      </w:pPr>
    </w:p>
    <w:p w:rsidR="00E07249" w:rsidRPr="005663A3" w:rsidRDefault="00E07249" w:rsidP="00E07249">
      <w:pPr>
        <w:rPr>
          <w:rFonts w:asciiTheme="minorHAnsi" w:hAnsiTheme="minorHAnsi" w:cstheme="minorHAnsi"/>
          <w:b/>
          <w:sz w:val="22"/>
          <w:szCs w:val="22"/>
        </w:rPr>
      </w:pPr>
    </w:p>
    <w:p w:rsidR="005663A3" w:rsidRPr="005663A3" w:rsidRDefault="00D6588A" w:rsidP="00D6588A">
      <w:pPr>
        <w:rPr>
          <w:rFonts w:asciiTheme="minorHAnsi" w:hAnsiTheme="minorHAnsi" w:cstheme="minorHAnsi"/>
          <w:b/>
          <w:sz w:val="22"/>
          <w:szCs w:val="22"/>
        </w:rPr>
      </w:pPr>
      <w:r w:rsidRPr="005663A3">
        <w:rPr>
          <w:rFonts w:asciiTheme="minorHAnsi" w:eastAsia="Calibri" w:hAnsiTheme="minorHAnsi" w:cstheme="minorHAnsi"/>
          <w:b/>
          <w:sz w:val="22"/>
          <w:szCs w:val="22"/>
        </w:rPr>
        <w:t xml:space="preserve">Wellcare Group, Tampa, FL </w:t>
      </w:r>
      <w:r w:rsidRPr="005663A3">
        <w:rPr>
          <w:rFonts w:asciiTheme="minorHAnsi" w:eastAsia="Calibri" w:hAnsiTheme="minorHAnsi" w:cstheme="minorHAnsi"/>
          <w:b/>
          <w:sz w:val="22"/>
          <w:szCs w:val="22"/>
        </w:rPr>
        <w:tab/>
      </w:r>
      <w:r w:rsidRPr="005663A3">
        <w:rPr>
          <w:rFonts w:asciiTheme="minorHAnsi" w:eastAsia="Calibri" w:hAnsiTheme="minorHAnsi" w:cstheme="minorHAnsi"/>
          <w:b/>
          <w:sz w:val="22"/>
          <w:szCs w:val="22"/>
        </w:rPr>
        <w:tab/>
      </w:r>
      <w:r w:rsidRPr="005663A3">
        <w:rPr>
          <w:rFonts w:asciiTheme="minorHAnsi" w:eastAsia="Calibri" w:hAnsiTheme="minorHAnsi" w:cstheme="minorHAnsi"/>
          <w:b/>
          <w:sz w:val="22"/>
          <w:szCs w:val="22"/>
        </w:rPr>
        <w:tab/>
      </w:r>
      <w:r w:rsidRPr="005663A3">
        <w:rPr>
          <w:rFonts w:asciiTheme="minorHAnsi" w:eastAsia="Calibri" w:hAnsiTheme="minorHAnsi" w:cstheme="minorHAnsi"/>
          <w:b/>
          <w:sz w:val="22"/>
          <w:szCs w:val="22"/>
        </w:rPr>
        <w:tab/>
      </w:r>
      <w:r w:rsidRPr="005663A3">
        <w:rPr>
          <w:rFonts w:asciiTheme="minorHAnsi" w:eastAsia="Calibri" w:hAnsiTheme="minorHAnsi" w:cstheme="minorHAnsi"/>
          <w:b/>
          <w:sz w:val="22"/>
          <w:szCs w:val="22"/>
        </w:rPr>
        <w:tab/>
      </w:r>
      <w:r w:rsidRPr="005663A3">
        <w:rPr>
          <w:rFonts w:asciiTheme="minorHAnsi" w:eastAsia="Calibri" w:hAnsiTheme="minorHAnsi" w:cstheme="minorHAnsi"/>
          <w:b/>
          <w:sz w:val="22"/>
          <w:szCs w:val="22"/>
        </w:rPr>
        <w:tab/>
      </w:r>
      <w:r w:rsidRPr="005663A3">
        <w:rPr>
          <w:rFonts w:asciiTheme="minorHAnsi" w:hAnsiTheme="minorHAnsi" w:cstheme="minorHAnsi"/>
          <w:b/>
          <w:sz w:val="22"/>
          <w:szCs w:val="22"/>
        </w:rPr>
        <w:t xml:space="preserve">                </w:t>
      </w:r>
    </w:p>
    <w:p w:rsidR="00D6588A" w:rsidRPr="005663A3" w:rsidRDefault="00D6588A" w:rsidP="00D6588A">
      <w:pPr>
        <w:rPr>
          <w:rFonts w:asciiTheme="minorHAnsi" w:hAnsiTheme="minorHAnsi" w:cstheme="minorHAnsi"/>
          <w:b/>
          <w:sz w:val="22"/>
          <w:szCs w:val="22"/>
        </w:rPr>
      </w:pPr>
      <w:r w:rsidRPr="005663A3">
        <w:rPr>
          <w:rFonts w:asciiTheme="minorHAnsi" w:hAnsiTheme="minorHAnsi" w:cstheme="minorHAnsi"/>
          <w:b/>
          <w:sz w:val="22"/>
          <w:szCs w:val="22"/>
        </w:rPr>
        <w:t>Oct 2010 - May 2011</w:t>
      </w:r>
    </w:p>
    <w:p w:rsidR="00D6588A" w:rsidRPr="005663A3" w:rsidRDefault="00D6588A" w:rsidP="00D6588A">
      <w:pPr>
        <w:rPr>
          <w:rFonts w:asciiTheme="minorHAnsi" w:hAnsiTheme="minorHAnsi" w:cstheme="minorHAnsi"/>
          <w:b/>
          <w:sz w:val="22"/>
          <w:szCs w:val="22"/>
        </w:rPr>
      </w:pPr>
      <w:r w:rsidRPr="005663A3">
        <w:rPr>
          <w:rFonts w:asciiTheme="minorHAnsi" w:hAnsiTheme="minorHAnsi" w:cstheme="minorHAnsi"/>
          <w:b/>
          <w:sz w:val="22"/>
          <w:szCs w:val="22"/>
        </w:rPr>
        <w:t>QA Analyst</w:t>
      </w:r>
    </w:p>
    <w:p w:rsidR="00D6588A" w:rsidRPr="005663A3" w:rsidRDefault="00D6588A" w:rsidP="00D6588A">
      <w:pPr>
        <w:jc w:val="both"/>
        <w:rPr>
          <w:rFonts w:asciiTheme="minorHAnsi" w:eastAsia="Calibri" w:hAnsiTheme="minorHAnsi" w:cstheme="minorHAnsi"/>
          <w:b/>
          <w:sz w:val="22"/>
          <w:szCs w:val="22"/>
        </w:rPr>
      </w:pPr>
      <w:r w:rsidRPr="005663A3">
        <w:rPr>
          <w:rFonts w:asciiTheme="minorHAnsi" w:eastAsia="Calibri" w:hAnsiTheme="minorHAnsi" w:cstheme="minorHAnsi"/>
          <w:sz w:val="22"/>
          <w:szCs w:val="22"/>
        </w:rPr>
        <w:t xml:space="preserve">This project dealt with the development of a Medical claim capture system. The system helped to accelerate document input process and eliminate manual entry. Overall the system was meant for the administration team to have a faster and easier way to access to patient's electronic health records. The project also involved implementation of Claims processing module which involved Receipt and Verification of Claim Forms (837), Enrollment Implementation Format (834), and Claims Attachments (275), Claims Enquiry and Response (276/277C), Adjudication, Healthcare Claim Payment/Advice (835) as per HIPAA guidelines.  </w:t>
      </w:r>
    </w:p>
    <w:p w:rsidR="00D6588A" w:rsidRPr="005663A3" w:rsidRDefault="00D6588A" w:rsidP="00D6588A">
      <w:pPr>
        <w:rPr>
          <w:rFonts w:asciiTheme="minorHAnsi" w:eastAsia="Calibri" w:hAnsiTheme="minorHAnsi" w:cstheme="minorHAnsi"/>
          <w:b/>
          <w:sz w:val="22"/>
          <w:szCs w:val="22"/>
        </w:rPr>
      </w:pPr>
    </w:p>
    <w:p w:rsidR="00D6588A" w:rsidRPr="005663A3" w:rsidRDefault="00D6588A" w:rsidP="00D6588A">
      <w:pPr>
        <w:rPr>
          <w:rFonts w:asciiTheme="minorHAnsi" w:eastAsia="Calibri" w:hAnsiTheme="minorHAnsi" w:cstheme="minorHAnsi"/>
          <w:b/>
          <w:sz w:val="22"/>
          <w:szCs w:val="22"/>
        </w:rPr>
      </w:pPr>
      <w:r w:rsidRPr="005663A3">
        <w:rPr>
          <w:rFonts w:asciiTheme="minorHAnsi" w:hAnsiTheme="minorHAnsi" w:cstheme="minorHAnsi"/>
          <w:b/>
          <w:sz w:val="22"/>
          <w:szCs w:val="22"/>
        </w:rPr>
        <w:t>Responsibilities:</w:t>
      </w:r>
    </w:p>
    <w:p w:rsidR="00D6588A" w:rsidRPr="005663A3" w:rsidRDefault="00D6588A" w:rsidP="00D6588A">
      <w:pPr>
        <w:numPr>
          <w:ilvl w:val="0"/>
          <w:numId w:val="47"/>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Monitoring and conducting non-supervisory support role will include coordinating team schedules, monitoring event attendance and outcomes, reporting to manager, escalating issues and conduct process improvement.</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Ensured that the MMIS upgrades are able to handle the new HIPPA transaction.</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 xml:space="preserve">Validated the following Transaction Processing: 837 (Health Care Claims or Encounters), 835 (Health Care Claims payment/ Remittance), 270/271 (Eligibility request/Response), 834 (Enrollment/Dis-enrollment to a health plan) </w:t>
      </w:r>
    </w:p>
    <w:p w:rsidR="00D6588A" w:rsidRPr="005663A3" w:rsidRDefault="00D6588A" w:rsidP="00D6588A">
      <w:pPr>
        <w:pStyle w:val="Normalverdana"/>
        <w:numPr>
          <w:ilvl w:val="0"/>
          <w:numId w:val="46"/>
        </w:numPr>
        <w:tabs>
          <w:tab w:val="left" w:pos="360"/>
        </w:tabs>
        <w:spacing w:line="240" w:lineRule="auto"/>
        <w:contextualSpacing/>
        <w:rPr>
          <w:rFonts w:asciiTheme="minorHAnsi" w:hAnsiTheme="minorHAnsi" w:cstheme="minorHAnsi"/>
          <w:color w:val="auto"/>
          <w:kern w:val="0"/>
          <w:sz w:val="22"/>
          <w:lang w:eastAsia="en-US"/>
        </w:rPr>
      </w:pPr>
      <w:r w:rsidRPr="005663A3">
        <w:rPr>
          <w:rFonts w:asciiTheme="minorHAnsi" w:hAnsiTheme="minorHAnsi" w:cstheme="minorHAnsi"/>
          <w:color w:val="auto"/>
          <w:kern w:val="0"/>
          <w:sz w:val="22"/>
          <w:lang w:eastAsia="en-US"/>
        </w:rPr>
        <w:t>Experience using Agile Scrum Methodology.</w:t>
      </w:r>
    </w:p>
    <w:p w:rsidR="00D6588A" w:rsidRPr="005663A3" w:rsidRDefault="00D6588A" w:rsidP="00D6588A">
      <w:pPr>
        <w:pStyle w:val="ListParagraph"/>
        <w:numPr>
          <w:ilvl w:val="0"/>
          <w:numId w:val="46"/>
        </w:numPr>
        <w:spacing w:line="240" w:lineRule="auto"/>
        <w:jc w:val="both"/>
        <w:rPr>
          <w:rFonts w:asciiTheme="minorHAnsi" w:hAnsiTheme="minorHAnsi" w:cstheme="minorHAnsi"/>
        </w:rPr>
      </w:pPr>
      <w:r w:rsidRPr="005663A3">
        <w:rPr>
          <w:rFonts w:asciiTheme="minorHAnsi" w:hAnsiTheme="minorHAnsi" w:cstheme="minorHAnsi"/>
        </w:rPr>
        <w:t>Set claim processing data for different Facets Modules.</w:t>
      </w:r>
    </w:p>
    <w:p w:rsidR="00D6588A" w:rsidRPr="005663A3" w:rsidRDefault="00D6588A" w:rsidP="00D6588A">
      <w:pPr>
        <w:pStyle w:val="ListParagraph"/>
        <w:numPr>
          <w:ilvl w:val="0"/>
          <w:numId w:val="46"/>
        </w:numPr>
        <w:spacing w:after="0" w:line="240" w:lineRule="auto"/>
        <w:jc w:val="both"/>
        <w:rPr>
          <w:rFonts w:asciiTheme="minorHAnsi" w:hAnsiTheme="minorHAnsi" w:cstheme="minorHAnsi"/>
        </w:rPr>
      </w:pPr>
      <w:r w:rsidRPr="005663A3">
        <w:rPr>
          <w:rFonts w:asciiTheme="minorHAnsi" w:hAnsiTheme="minorHAnsi" w:cstheme="minorHAnsi"/>
        </w:rPr>
        <w:t>Tested HIPAA regulations in Facets HIPAA privacy module.</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 xml:space="preserve">Worked on Enrollment and Billing Module through both 834 EDI transactions as well as Facets Online/enrolling members in Facets from Facets front end screens, web portal application and EDI 834 transactions. </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 xml:space="preserve">Also made appropriate changes to records by resolving enrollment system rejects. Reconciling our various EDI transactions sets such as 834 enrollment files, 820 payment remittance files, ID card files, and Group XML files. </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Involved in the testing of web portal of New MMIS system.</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 xml:space="preserve">Created transaction sets requirements, usually with Microsoft Excel, for transactions such as: HIPAA 270/271, 276/277, 278/278, 820, 834, 271U, 835, 837-(I, P, &amp;D), 835 Remittances and others. </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hAnsiTheme="minorHAnsi" w:cstheme="minorHAnsi"/>
          <w:sz w:val="22"/>
          <w:szCs w:val="22"/>
        </w:rPr>
        <w:t xml:space="preserve">Ran SQL </w:t>
      </w:r>
      <w:r w:rsidRPr="005663A3">
        <w:rPr>
          <w:rFonts w:asciiTheme="minorHAnsi" w:eastAsia="Calibri" w:hAnsiTheme="minorHAnsi" w:cstheme="minorHAnsi"/>
          <w:sz w:val="22"/>
          <w:szCs w:val="22"/>
        </w:rPr>
        <w:t>queries to obtain various data including deductible, copayment and accumulators.</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 xml:space="preserve">Implemented and provide support for HIPAA ANSI X12 standard transactions 270, 271, 276, 277 and 278. Maintain and support 834, 835 and 837 HIPAA EDI transactions. </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Created SQL scripts for different frames of testing.</w:t>
      </w:r>
    </w:p>
    <w:p w:rsidR="00D6588A" w:rsidRPr="005663A3" w:rsidRDefault="00D6588A" w:rsidP="00D6588A">
      <w:pPr>
        <w:numPr>
          <w:ilvl w:val="0"/>
          <w:numId w:val="46"/>
        </w:numPr>
        <w:jc w:val="both"/>
        <w:rPr>
          <w:rFonts w:asciiTheme="minorHAnsi" w:eastAsia="Calibri" w:hAnsiTheme="minorHAnsi" w:cstheme="minorHAnsi"/>
          <w:sz w:val="22"/>
          <w:szCs w:val="22"/>
        </w:rPr>
      </w:pPr>
      <w:r w:rsidRPr="005663A3">
        <w:rPr>
          <w:rFonts w:asciiTheme="minorHAnsi" w:eastAsia="Calibri" w:hAnsiTheme="minorHAnsi" w:cstheme="minorHAnsi"/>
          <w:sz w:val="22"/>
          <w:szCs w:val="22"/>
        </w:rPr>
        <w:t>Developed/Modified Test Cases, Test Scenarios and Test Data using JIRA, Version1 and Quality Centre tools.</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Checked the data flow through the front end to backend and used SQL Queries to extract the data from database</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Involved in testing Encounter submission and error reconciliation.</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lastRenderedPageBreak/>
        <w:t>Performed analysis on various project types and solutions including but not limited to: EDI analysis supporting standard and non-standard transaction, Data analysis, trading partner analysis and mapping, etc.</w:t>
      </w:r>
    </w:p>
    <w:p w:rsidR="00D6588A" w:rsidRPr="005663A3" w:rsidRDefault="00D6588A" w:rsidP="00D6588A">
      <w:pPr>
        <w:numPr>
          <w:ilvl w:val="0"/>
          <w:numId w:val="46"/>
        </w:numPr>
        <w:suppressAutoHyphens w:val="0"/>
        <w:rPr>
          <w:rFonts w:asciiTheme="minorHAnsi" w:eastAsia="Calibri" w:hAnsiTheme="minorHAnsi" w:cstheme="minorHAnsi"/>
          <w:sz w:val="22"/>
          <w:szCs w:val="22"/>
        </w:rPr>
      </w:pPr>
      <w:r w:rsidRPr="005663A3">
        <w:rPr>
          <w:rFonts w:asciiTheme="minorHAnsi" w:eastAsia="Calibri" w:hAnsiTheme="minorHAnsi" w:cstheme="minorHAnsi"/>
          <w:sz w:val="22"/>
          <w:szCs w:val="22"/>
        </w:rPr>
        <w:t>Performed the Gap analysis on the earlier systems, generated a detailed Requirements document describing new system architecture through Use Cases and Activity diagrams.</w:t>
      </w:r>
    </w:p>
    <w:p w:rsidR="00D6588A" w:rsidRPr="005663A3" w:rsidRDefault="00D6588A" w:rsidP="00D6588A">
      <w:pPr>
        <w:numPr>
          <w:ilvl w:val="0"/>
          <w:numId w:val="45"/>
        </w:numPr>
        <w:suppressAutoHyphens w:val="0"/>
        <w:rPr>
          <w:rFonts w:asciiTheme="minorHAnsi" w:hAnsiTheme="minorHAnsi" w:cstheme="minorHAnsi"/>
          <w:sz w:val="22"/>
          <w:szCs w:val="22"/>
        </w:rPr>
      </w:pPr>
      <w:r w:rsidRPr="005663A3">
        <w:rPr>
          <w:rFonts w:asciiTheme="minorHAnsi" w:eastAsia="Calibri" w:hAnsiTheme="minorHAnsi" w:cstheme="minorHAnsi"/>
          <w:sz w:val="22"/>
          <w:szCs w:val="22"/>
        </w:rPr>
        <w:t>Developed and executed Test Cases and Test P</w:t>
      </w:r>
      <w:bookmarkStart w:id="0" w:name="_GoBack"/>
      <w:bookmarkEnd w:id="0"/>
      <w:r w:rsidRPr="005663A3">
        <w:rPr>
          <w:rFonts w:asciiTheme="minorHAnsi" w:eastAsia="Calibri" w:hAnsiTheme="minorHAnsi" w:cstheme="minorHAnsi"/>
          <w:sz w:val="22"/>
          <w:szCs w:val="22"/>
        </w:rPr>
        <w:t>lan Documents in Quality Center based</w:t>
      </w:r>
      <w:r w:rsidRPr="005663A3">
        <w:rPr>
          <w:rFonts w:asciiTheme="minorHAnsi" w:hAnsiTheme="minorHAnsi" w:cstheme="minorHAnsi"/>
          <w:sz w:val="22"/>
          <w:szCs w:val="22"/>
        </w:rPr>
        <w:t xml:space="preserve"> on the requirement and design.</w:t>
      </w:r>
    </w:p>
    <w:p w:rsidR="00D6588A" w:rsidRPr="005663A3" w:rsidRDefault="00D6588A" w:rsidP="00D6588A">
      <w:pPr>
        <w:pStyle w:val="NoSpacing"/>
        <w:ind w:left="360"/>
        <w:rPr>
          <w:rFonts w:asciiTheme="minorHAnsi" w:hAnsiTheme="minorHAnsi" w:cstheme="minorHAnsi"/>
          <w:sz w:val="22"/>
          <w:szCs w:val="22"/>
        </w:rPr>
      </w:pPr>
      <w:r w:rsidRPr="005663A3">
        <w:rPr>
          <w:rFonts w:asciiTheme="minorHAnsi" w:hAnsiTheme="minorHAnsi" w:cstheme="minorHAnsi"/>
          <w:b/>
          <w:sz w:val="22"/>
          <w:szCs w:val="22"/>
        </w:rPr>
        <w:t xml:space="preserve">Environment: </w:t>
      </w:r>
      <w:r w:rsidRPr="005663A3">
        <w:rPr>
          <w:rFonts w:asciiTheme="minorHAnsi" w:hAnsiTheme="minorHAnsi" w:cstheme="minorHAnsi"/>
          <w:sz w:val="22"/>
          <w:szCs w:val="22"/>
        </w:rPr>
        <w:t>Agile/Waterfall, MS Office Tools, Windows XP, Quality Center, Facets, MS SQL, UNIX.</w:t>
      </w:r>
    </w:p>
    <w:p w:rsidR="00E07249" w:rsidRPr="005663A3" w:rsidRDefault="00E07249" w:rsidP="00E07249">
      <w:pPr>
        <w:jc w:val="both"/>
        <w:rPr>
          <w:rFonts w:asciiTheme="minorHAnsi" w:hAnsiTheme="minorHAnsi" w:cstheme="minorHAnsi"/>
          <w:sz w:val="22"/>
          <w:szCs w:val="22"/>
        </w:rPr>
      </w:pPr>
    </w:p>
    <w:p w:rsidR="00E07249" w:rsidRPr="005663A3" w:rsidRDefault="00E07249" w:rsidP="00E07249">
      <w:pPr>
        <w:pStyle w:val="NormalWeb"/>
        <w:spacing w:after="0" w:line="240" w:lineRule="auto"/>
        <w:jc w:val="both"/>
        <w:rPr>
          <w:rFonts w:asciiTheme="minorHAnsi" w:hAnsiTheme="minorHAnsi" w:cstheme="minorHAnsi"/>
          <w:iCs/>
        </w:rPr>
      </w:pPr>
      <w:r w:rsidRPr="005663A3">
        <w:rPr>
          <w:rFonts w:asciiTheme="minorHAnsi" w:hAnsiTheme="minorHAnsi" w:cstheme="minorHAnsi"/>
          <w:b/>
          <w:iCs/>
          <w:u w:val="single"/>
        </w:rPr>
        <w:t>Environment</w:t>
      </w:r>
      <w:r w:rsidRPr="005663A3">
        <w:rPr>
          <w:rFonts w:asciiTheme="minorHAnsi" w:hAnsiTheme="minorHAnsi" w:cstheme="minorHAnsi"/>
          <w:b/>
          <w:iCs/>
        </w:rPr>
        <w:t xml:space="preserve">: </w:t>
      </w:r>
      <w:r w:rsidRPr="005663A3">
        <w:rPr>
          <w:rFonts w:asciiTheme="minorHAnsi" w:hAnsiTheme="minorHAnsi" w:cstheme="minorHAnsi"/>
          <w:iCs/>
        </w:rPr>
        <w:t>SQL Server 2000, Oracle, Quality Center, UML, MS Office, Toad, Clear Quest, UNIX.</w:t>
      </w:r>
    </w:p>
    <w:p w:rsidR="00E07249" w:rsidRPr="005663A3" w:rsidRDefault="00E07249" w:rsidP="00E07249">
      <w:pPr>
        <w:tabs>
          <w:tab w:val="left" w:pos="360"/>
          <w:tab w:val="left" w:pos="720"/>
          <w:tab w:val="left" w:pos="8550"/>
        </w:tabs>
        <w:jc w:val="both"/>
        <w:rPr>
          <w:rFonts w:asciiTheme="minorHAnsi" w:hAnsiTheme="minorHAnsi" w:cstheme="minorHAnsi"/>
          <w:bCs/>
          <w:sz w:val="22"/>
          <w:szCs w:val="22"/>
        </w:rPr>
      </w:pPr>
    </w:p>
    <w:p w:rsidR="007F3636" w:rsidRPr="005663A3" w:rsidRDefault="007F3636" w:rsidP="00E07249">
      <w:pPr>
        <w:tabs>
          <w:tab w:val="left" w:pos="360"/>
          <w:tab w:val="left" w:pos="720"/>
          <w:tab w:val="left" w:pos="8550"/>
        </w:tabs>
        <w:jc w:val="both"/>
        <w:rPr>
          <w:rFonts w:asciiTheme="minorHAnsi" w:hAnsiTheme="minorHAnsi" w:cstheme="minorHAnsi"/>
          <w:b/>
          <w:bCs/>
          <w:sz w:val="22"/>
          <w:szCs w:val="22"/>
        </w:rPr>
      </w:pPr>
    </w:p>
    <w:sectPr w:rsidR="007F3636" w:rsidRPr="005663A3" w:rsidSect="005663A3">
      <w:pgSz w:w="12240" w:h="15840" w:code="1"/>
      <w:pgMar w:top="1440" w:right="1440" w:bottom="1440" w:left="1440" w:header="70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152" w:rsidRDefault="00725152">
      <w:r>
        <w:separator/>
      </w:r>
    </w:p>
  </w:endnote>
  <w:endnote w:type="continuationSeparator" w:id="0">
    <w:p w:rsidR="00725152" w:rsidRDefault="0072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Che">
    <w:panose1 w:val="02030609000101010101"/>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152" w:rsidRDefault="00725152">
      <w:r>
        <w:separator/>
      </w:r>
    </w:p>
  </w:footnote>
  <w:footnote w:type="continuationSeparator" w:id="0">
    <w:p w:rsidR="00725152" w:rsidRDefault="00725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3"/>
    <w:lvl w:ilvl="0">
      <w:start w:val="1"/>
      <w:numFmt w:val="bullet"/>
      <w:lvlText w:val=""/>
      <w:lvlJc w:val="left"/>
      <w:pPr>
        <w:tabs>
          <w:tab w:val="num" w:pos="0"/>
        </w:tabs>
        <w:ind w:left="360" w:hanging="360"/>
      </w:pPr>
      <w:rPr>
        <w:rFonts w:ascii="Symbol" w:hAnsi="Symbol"/>
      </w:rPr>
    </w:lvl>
  </w:abstractNum>
  <w:abstractNum w:abstractNumId="2">
    <w:nsid w:val="00000003"/>
    <w:multiLevelType w:val="singleLevel"/>
    <w:tmpl w:val="00000003"/>
    <w:name w:val="WW8Num31"/>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35"/>
    <w:lvl w:ilvl="0">
      <w:start w:val="1"/>
      <w:numFmt w:val="bullet"/>
      <w:lvlText w:val=""/>
      <w:lvlJc w:val="left"/>
      <w:pPr>
        <w:tabs>
          <w:tab w:val="num" w:pos="0"/>
        </w:tabs>
        <w:ind w:left="720" w:hanging="360"/>
      </w:pPr>
      <w:rPr>
        <w:rFonts w:ascii="Symbol" w:hAnsi="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23F6768"/>
    <w:multiLevelType w:val="hybridMultilevel"/>
    <w:tmpl w:val="7AAEFAC0"/>
    <w:lvl w:ilvl="0" w:tplc="40CA02B2">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5E7134A"/>
    <w:multiLevelType w:val="hybridMultilevel"/>
    <w:tmpl w:val="D45E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9A7F68"/>
    <w:multiLevelType w:val="multilevel"/>
    <w:tmpl w:val="F5345E1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6B32095"/>
    <w:multiLevelType w:val="hybridMultilevel"/>
    <w:tmpl w:val="632CF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86548BF"/>
    <w:multiLevelType w:val="hybridMultilevel"/>
    <w:tmpl w:val="0BD6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2B523F"/>
    <w:multiLevelType w:val="hybridMultilevel"/>
    <w:tmpl w:val="EDC2B9F0"/>
    <w:lvl w:ilvl="0" w:tplc="D078131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300772"/>
    <w:multiLevelType w:val="multilevel"/>
    <w:tmpl w:val="B7581F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CA01A9"/>
    <w:multiLevelType w:val="multilevel"/>
    <w:tmpl w:val="DC5C30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1C5642CF"/>
    <w:multiLevelType w:val="hybridMultilevel"/>
    <w:tmpl w:val="7786D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C7743FB"/>
    <w:multiLevelType w:val="hybridMultilevel"/>
    <w:tmpl w:val="5BDA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0F55E6"/>
    <w:multiLevelType w:val="hybridMultilevel"/>
    <w:tmpl w:val="51269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4FA3FA9"/>
    <w:multiLevelType w:val="multilevel"/>
    <w:tmpl w:val="F4AC0A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2C7C4DE7"/>
    <w:multiLevelType w:val="hybridMultilevel"/>
    <w:tmpl w:val="D6F0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1BF2A7E"/>
    <w:multiLevelType w:val="multilevel"/>
    <w:tmpl w:val="DA9877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Symbol"/>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Symbol"/>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Symbol"/>
      </w:rPr>
    </w:lvl>
  </w:abstractNum>
  <w:abstractNum w:abstractNumId="24">
    <w:nsid w:val="371A1F0F"/>
    <w:multiLevelType w:val="multilevel"/>
    <w:tmpl w:val="6B308ED6"/>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3F514F48"/>
    <w:multiLevelType w:val="multilevel"/>
    <w:tmpl w:val="AC303E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6">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E671F"/>
    <w:multiLevelType w:val="hybridMultilevel"/>
    <w:tmpl w:val="BBB80F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431405AA"/>
    <w:multiLevelType w:val="multilevel"/>
    <w:tmpl w:val="D1E83E96"/>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4A9B62FC"/>
    <w:multiLevelType w:val="hybridMultilevel"/>
    <w:tmpl w:val="6150D3E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DA3384"/>
    <w:multiLevelType w:val="hybridMultilevel"/>
    <w:tmpl w:val="330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53F701C1"/>
    <w:multiLevelType w:val="hybridMultilevel"/>
    <w:tmpl w:val="09707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D8B6687"/>
    <w:multiLevelType w:val="hybridMultilevel"/>
    <w:tmpl w:val="1A48C4BC"/>
    <w:lvl w:ilvl="0" w:tplc="D078131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FA0049"/>
    <w:multiLevelType w:val="hybridMultilevel"/>
    <w:tmpl w:val="355A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435A51"/>
    <w:multiLevelType w:val="hybridMultilevel"/>
    <w:tmpl w:val="569CFC12"/>
    <w:lvl w:ilvl="0" w:tplc="0B7E3E28">
      <w:start w:val="1"/>
      <w:numFmt w:val="bullet"/>
      <w:pStyle w:val="Achievemen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AA75F24"/>
    <w:multiLevelType w:val="hybridMultilevel"/>
    <w:tmpl w:val="54C4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0A210E"/>
    <w:multiLevelType w:val="hybridMultilevel"/>
    <w:tmpl w:val="6E66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99B0E70"/>
    <w:multiLevelType w:val="hybridMultilevel"/>
    <w:tmpl w:val="1766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AA84342"/>
    <w:multiLevelType w:val="hybridMultilevel"/>
    <w:tmpl w:val="E0D4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856920"/>
    <w:multiLevelType w:val="hybridMultilevel"/>
    <w:tmpl w:val="8F10F26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7F071301"/>
    <w:multiLevelType w:val="hybridMultilevel"/>
    <w:tmpl w:val="A54842D6"/>
    <w:lvl w:ilvl="0" w:tplc="D078131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0"/>
  </w:num>
  <w:num w:numId="9">
    <w:abstractNumId w:val="21"/>
  </w:num>
  <w:num w:numId="10">
    <w:abstractNumId w:val="22"/>
  </w:num>
  <w:num w:numId="11">
    <w:abstractNumId w:val="27"/>
  </w:num>
  <w:num w:numId="12">
    <w:abstractNumId w:val="17"/>
  </w:num>
  <w:num w:numId="13">
    <w:abstractNumId w:val="34"/>
  </w:num>
  <w:num w:numId="14">
    <w:abstractNumId w:val="14"/>
  </w:num>
  <w:num w:numId="15">
    <w:abstractNumId w:val="15"/>
  </w:num>
  <w:num w:numId="16">
    <w:abstractNumId w:val="29"/>
  </w:num>
  <w:num w:numId="17">
    <w:abstractNumId w:val="19"/>
  </w:num>
  <w:num w:numId="18">
    <w:abstractNumId w:val="13"/>
  </w:num>
  <w:num w:numId="19">
    <w:abstractNumId w:val="31"/>
  </w:num>
  <w:num w:numId="20">
    <w:abstractNumId w:val="38"/>
  </w:num>
  <w:num w:numId="21">
    <w:abstractNumId w:val="9"/>
  </w:num>
  <w:num w:numId="22">
    <w:abstractNumId w:val="23"/>
  </w:num>
  <w:num w:numId="23">
    <w:abstractNumId w:val="7"/>
  </w:num>
  <w:num w:numId="24">
    <w:abstractNumId w:val="43"/>
  </w:num>
  <w:num w:numId="25">
    <w:abstractNumId w:val="33"/>
  </w:num>
  <w:num w:numId="2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39"/>
  </w:num>
  <w:num w:numId="29">
    <w:abstractNumId w:val="1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26"/>
  </w:num>
  <w:num w:numId="32">
    <w:abstractNumId w:val="18"/>
  </w:num>
  <w:num w:numId="33">
    <w:abstractNumId w:val="8"/>
  </w:num>
  <w:num w:numId="34">
    <w:abstractNumId w:val="37"/>
  </w:num>
  <w:num w:numId="35">
    <w:abstractNumId w:val="11"/>
  </w:num>
  <w:num w:numId="36">
    <w:abstractNumId w:val="40"/>
  </w:num>
  <w:num w:numId="37">
    <w:abstractNumId w:val="42"/>
  </w:num>
  <w:num w:numId="38">
    <w:abstractNumId w:val="16"/>
  </w:num>
  <w:num w:numId="39">
    <w:abstractNumId w:val="25"/>
  </w:num>
  <w:num w:numId="40">
    <w:abstractNumId w:val="10"/>
  </w:num>
  <w:num w:numId="41">
    <w:abstractNumId w:val="41"/>
  </w:num>
  <w:num w:numId="42">
    <w:abstractNumId w:val="30"/>
  </w:num>
  <w:num w:numId="43">
    <w:abstractNumId w:val="28"/>
  </w:num>
  <w:num w:numId="44">
    <w:abstractNumId w:val="24"/>
  </w:num>
  <w:num w:numId="45">
    <w:abstractNumId w:val="12"/>
  </w:num>
  <w:num w:numId="46">
    <w:abstractNumId w:val="45"/>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81"/>
    <w:rsid w:val="00006C01"/>
    <w:rsid w:val="0004444D"/>
    <w:rsid w:val="00045F19"/>
    <w:rsid w:val="00052B20"/>
    <w:rsid w:val="000A1489"/>
    <w:rsid w:val="000C4BA9"/>
    <w:rsid w:val="000E5BF4"/>
    <w:rsid w:val="00152BCA"/>
    <w:rsid w:val="00161F53"/>
    <w:rsid w:val="00166864"/>
    <w:rsid w:val="001A2F81"/>
    <w:rsid w:val="001C5A64"/>
    <w:rsid w:val="001C73A7"/>
    <w:rsid w:val="001D6753"/>
    <w:rsid w:val="001E189F"/>
    <w:rsid w:val="001E307A"/>
    <w:rsid w:val="00212D30"/>
    <w:rsid w:val="00275548"/>
    <w:rsid w:val="002811C5"/>
    <w:rsid w:val="002944A2"/>
    <w:rsid w:val="002B489E"/>
    <w:rsid w:val="002B7458"/>
    <w:rsid w:val="002E5978"/>
    <w:rsid w:val="00307F72"/>
    <w:rsid w:val="003818F3"/>
    <w:rsid w:val="003A7085"/>
    <w:rsid w:val="003B0B8C"/>
    <w:rsid w:val="003B5E71"/>
    <w:rsid w:val="003B72A8"/>
    <w:rsid w:val="003D60D3"/>
    <w:rsid w:val="00404FA3"/>
    <w:rsid w:val="004057E9"/>
    <w:rsid w:val="00410BC4"/>
    <w:rsid w:val="00451537"/>
    <w:rsid w:val="0049217B"/>
    <w:rsid w:val="004B0811"/>
    <w:rsid w:val="004C1972"/>
    <w:rsid w:val="004C7346"/>
    <w:rsid w:val="0050261D"/>
    <w:rsid w:val="0050431D"/>
    <w:rsid w:val="005663A3"/>
    <w:rsid w:val="00567280"/>
    <w:rsid w:val="00596B0B"/>
    <w:rsid w:val="005A5160"/>
    <w:rsid w:val="005B22A0"/>
    <w:rsid w:val="005C7902"/>
    <w:rsid w:val="005D402F"/>
    <w:rsid w:val="0061704D"/>
    <w:rsid w:val="006548CB"/>
    <w:rsid w:val="006A2FD7"/>
    <w:rsid w:val="006B5028"/>
    <w:rsid w:val="006C049E"/>
    <w:rsid w:val="006C04AD"/>
    <w:rsid w:val="00725152"/>
    <w:rsid w:val="007370D0"/>
    <w:rsid w:val="00787747"/>
    <w:rsid w:val="007C71C8"/>
    <w:rsid w:val="007D7215"/>
    <w:rsid w:val="007D7F8B"/>
    <w:rsid w:val="007F3636"/>
    <w:rsid w:val="00816188"/>
    <w:rsid w:val="00845837"/>
    <w:rsid w:val="00882A9C"/>
    <w:rsid w:val="00887A36"/>
    <w:rsid w:val="00896FD8"/>
    <w:rsid w:val="008A4D7A"/>
    <w:rsid w:val="008B58CA"/>
    <w:rsid w:val="008E3F12"/>
    <w:rsid w:val="008E52F2"/>
    <w:rsid w:val="00925478"/>
    <w:rsid w:val="00944F8B"/>
    <w:rsid w:val="0099135C"/>
    <w:rsid w:val="009A21C5"/>
    <w:rsid w:val="009C0199"/>
    <w:rsid w:val="009C4249"/>
    <w:rsid w:val="009D5385"/>
    <w:rsid w:val="009E07CC"/>
    <w:rsid w:val="009E147E"/>
    <w:rsid w:val="009F753F"/>
    <w:rsid w:val="00A616E2"/>
    <w:rsid w:val="00A80541"/>
    <w:rsid w:val="00AB5B9E"/>
    <w:rsid w:val="00B00121"/>
    <w:rsid w:val="00B20E48"/>
    <w:rsid w:val="00B356AD"/>
    <w:rsid w:val="00B632FC"/>
    <w:rsid w:val="00B63CAF"/>
    <w:rsid w:val="00B96B25"/>
    <w:rsid w:val="00BD1DD0"/>
    <w:rsid w:val="00BD424B"/>
    <w:rsid w:val="00BE64CD"/>
    <w:rsid w:val="00C0177A"/>
    <w:rsid w:val="00C47448"/>
    <w:rsid w:val="00C5616F"/>
    <w:rsid w:val="00CE308F"/>
    <w:rsid w:val="00CF6CDC"/>
    <w:rsid w:val="00D6588A"/>
    <w:rsid w:val="00D70F54"/>
    <w:rsid w:val="00D75C3C"/>
    <w:rsid w:val="00DC3381"/>
    <w:rsid w:val="00DD3E0B"/>
    <w:rsid w:val="00DD7E10"/>
    <w:rsid w:val="00DE1CEC"/>
    <w:rsid w:val="00DF5045"/>
    <w:rsid w:val="00E07249"/>
    <w:rsid w:val="00E87F07"/>
    <w:rsid w:val="00E95F0F"/>
    <w:rsid w:val="00ED0009"/>
    <w:rsid w:val="00ED0B1D"/>
    <w:rsid w:val="00ED4D8F"/>
    <w:rsid w:val="00F67539"/>
    <w:rsid w:val="00F72C6B"/>
    <w:rsid w:val="00F85719"/>
    <w:rsid w:val="00FC73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uiPriority w:val="22"/>
    <w:qFormat/>
    <w:rsid w:val="009D5385"/>
    <w:rPr>
      <w:b/>
      <w:bCs/>
    </w:rPr>
  </w:style>
  <w:style w:type="character" w:customStyle="1" w:styleId="titlechar">
    <w:name w:val="title__char"/>
    <w:basedOn w:val="DefaultParagraphFont"/>
    <w:rsid w:val="009D5385"/>
  </w:style>
  <w:style w:type="paragraph" w:styleId="ListParagraph">
    <w:name w:val="List Paragraph"/>
    <w:basedOn w:val="Normal"/>
    <w:link w:val="ListParagraphChar"/>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8"/>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uiPriority w:val="34"/>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1"/>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 w:type="paragraph" w:customStyle="1" w:styleId="Normalverdana">
    <w:name w:val="Normal + verdana"/>
    <w:basedOn w:val="Normal"/>
    <w:rsid w:val="00D6588A"/>
    <w:pPr>
      <w:spacing w:line="100" w:lineRule="atLeast"/>
    </w:pPr>
    <w:rPr>
      <w:color w:val="000000"/>
      <w:kern w:val="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uiPriority w:val="22"/>
    <w:qFormat/>
    <w:rsid w:val="009D5385"/>
    <w:rPr>
      <w:b/>
      <w:bCs/>
    </w:rPr>
  </w:style>
  <w:style w:type="character" w:customStyle="1" w:styleId="titlechar">
    <w:name w:val="title__char"/>
    <w:basedOn w:val="DefaultParagraphFont"/>
    <w:rsid w:val="009D5385"/>
  </w:style>
  <w:style w:type="paragraph" w:styleId="ListParagraph">
    <w:name w:val="List Paragraph"/>
    <w:basedOn w:val="Normal"/>
    <w:link w:val="ListParagraphChar"/>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8"/>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uiPriority w:val="34"/>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1"/>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 w:type="paragraph" w:customStyle="1" w:styleId="Normalverdana">
    <w:name w:val="Normal + verdana"/>
    <w:basedOn w:val="Normal"/>
    <w:rsid w:val="00D6588A"/>
    <w:pPr>
      <w:spacing w:line="100" w:lineRule="atLeast"/>
    </w:pPr>
    <w:rPr>
      <w:color w:val="000000"/>
      <w:kern w:val="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6614">
      <w:bodyDiv w:val="1"/>
      <w:marLeft w:val="0"/>
      <w:marRight w:val="0"/>
      <w:marTop w:val="0"/>
      <w:marBottom w:val="0"/>
      <w:divBdr>
        <w:top w:val="none" w:sz="0" w:space="0" w:color="auto"/>
        <w:left w:val="none" w:sz="0" w:space="0" w:color="auto"/>
        <w:bottom w:val="none" w:sz="0" w:space="0" w:color="auto"/>
        <w:right w:val="none" w:sz="0" w:space="0" w:color="auto"/>
      </w:divBdr>
    </w:div>
    <w:div w:id="349724507">
      <w:bodyDiv w:val="1"/>
      <w:marLeft w:val="0"/>
      <w:marRight w:val="0"/>
      <w:marTop w:val="0"/>
      <w:marBottom w:val="0"/>
      <w:divBdr>
        <w:top w:val="none" w:sz="0" w:space="0" w:color="auto"/>
        <w:left w:val="none" w:sz="0" w:space="0" w:color="auto"/>
        <w:bottom w:val="none" w:sz="0" w:space="0" w:color="auto"/>
        <w:right w:val="none" w:sz="0" w:space="0" w:color="auto"/>
      </w:divBdr>
    </w:div>
    <w:div w:id="350687954">
      <w:bodyDiv w:val="1"/>
      <w:marLeft w:val="0"/>
      <w:marRight w:val="0"/>
      <w:marTop w:val="0"/>
      <w:marBottom w:val="0"/>
      <w:divBdr>
        <w:top w:val="none" w:sz="0" w:space="0" w:color="auto"/>
        <w:left w:val="none" w:sz="0" w:space="0" w:color="auto"/>
        <w:bottom w:val="none" w:sz="0" w:space="0" w:color="auto"/>
        <w:right w:val="none" w:sz="0" w:space="0" w:color="auto"/>
      </w:divBdr>
    </w:div>
    <w:div w:id="528029973">
      <w:bodyDiv w:val="1"/>
      <w:marLeft w:val="0"/>
      <w:marRight w:val="0"/>
      <w:marTop w:val="0"/>
      <w:marBottom w:val="0"/>
      <w:divBdr>
        <w:top w:val="none" w:sz="0" w:space="0" w:color="auto"/>
        <w:left w:val="none" w:sz="0" w:space="0" w:color="auto"/>
        <w:bottom w:val="none" w:sz="0" w:space="0" w:color="auto"/>
        <w:right w:val="none" w:sz="0" w:space="0" w:color="auto"/>
      </w:divBdr>
    </w:div>
    <w:div w:id="580260457">
      <w:bodyDiv w:val="1"/>
      <w:marLeft w:val="0"/>
      <w:marRight w:val="0"/>
      <w:marTop w:val="0"/>
      <w:marBottom w:val="0"/>
      <w:divBdr>
        <w:top w:val="none" w:sz="0" w:space="0" w:color="auto"/>
        <w:left w:val="none" w:sz="0" w:space="0" w:color="auto"/>
        <w:bottom w:val="none" w:sz="0" w:space="0" w:color="auto"/>
        <w:right w:val="none" w:sz="0" w:space="0" w:color="auto"/>
      </w:divBdr>
    </w:div>
    <w:div w:id="777606000">
      <w:bodyDiv w:val="1"/>
      <w:marLeft w:val="0"/>
      <w:marRight w:val="0"/>
      <w:marTop w:val="0"/>
      <w:marBottom w:val="0"/>
      <w:divBdr>
        <w:top w:val="none" w:sz="0" w:space="0" w:color="auto"/>
        <w:left w:val="none" w:sz="0" w:space="0" w:color="auto"/>
        <w:bottom w:val="none" w:sz="0" w:space="0" w:color="auto"/>
        <w:right w:val="none" w:sz="0" w:space="0" w:color="auto"/>
      </w:divBdr>
    </w:div>
    <w:div w:id="788011857">
      <w:bodyDiv w:val="1"/>
      <w:marLeft w:val="0"/>
      <w:marRight w:val="0"/>
      <w:marTop w:val="0"/>
      <w:marBottom w:val="0"/>
      <w:divBdr>
        <w:top w:val="none" w:sz="0" w:space="0" w:color="auto"/>
        <w:left w:val="none" w:sz="0" w:space="0" w:color="auto"/>
        <w:bottom w:val="none" w:sz="0" w:space="0" w:color="auto"/>
        <w:right w:val="none" w:sz="0" w:space="0" w:color="auto"/>
      </w:divBdr>
    </w:div>
    <w:div w:id="856235394">
      <w:bodyDiv w:val="1"/>
      <w:marLeft w:val="0"/>
      <w:marRight w:val="0"/>
      <w:marTop w:val="0"/>
      <w:marBottom w:val="0"/>
      <w:divBdr>
        <w:top w:val="none" w:sz="0" w:space="0" w:color="auto"/>
        <w:left w:val="none" w:sz="0" w:space="0" w:color="auto"/>
        <w:bottom w:val="none" w:sz="0" w:space="0" w:color="auto"/>
        <w:right w:val="none" w:sz="0" w:space="0" w:color="auto"/>
      </w:divBdr>
    </w:div>
    <w:div w:id="1150295572">
      <w:bodyDiv w:val="1"/>
      <w:marLeft w:val="0"/>
      <w:marRight w:val="0"/>
      <w:marTop w:val="0"/>
      <w:marBottom w:val="0"/>
      <w:divBdr>
        <w:top w:val="none" w:sz="0" w:space="0" w:color="auto"/>
        <w:left w:val="none" w:sz="0" w:space="0" w:color="auto"/>
        <w:bottom w:val="none" w:sz="0" w:space="0" w:color="auto"/>
        <w:right w:val="none" w:sz="0" w:space="0" w:color="auto"/>
      </w:divBdr>
    </w:div>
    <w:div w:id="1175270542">
      <w:bodyDiv w:val="1"/>
      <w:marLeft w:val="0"/>
      <w:marRight w:val="0"/>
      <w:marTop w:val="0"/>
      <w:marBottom w:val="0"/>
      <w:divBdr>
        <w:top w:val="none" w:sz="0" w:space="0" w:color="auto"/>
        <w:left w:val="none" w:sz="0" w:space="0" w:color="auto"/>
        <w:bottom w:val="none" w:sz="0" w:space="0" w:color="auto"/>
        <w:right w:val="none" w:sz="0" w:space="0" w:color="auto"/>
      </w:divBdr>
    </w:div>
    <w:div w:id="1311981444">
      <w:bodyDiv w:val="1"/>
      <w:marLeft w:val="0"/>
      <w:marRight w:val="0"/>
      <w:marTop w:val="0"/>
      <w:marBottom w:val="0"/>
      <w:divBdr>
        <w:top w:val="none" w:sz="0" w:space="0" w:color="auto"/>
        <w:left w:val="none" w:sz="0" w:space="0" w:color="auto"/>
        <w:bottom w:val="none" w:sz="0" w:space="0" w:color="auto"/>
        <w:right w:val="none" w:sz="0" w:space="0" w:color="auto"/>
      </w:divBdr>
    </w:div>
    <w:div w:id="1359087819">
      <w:bodyDiv w:val="1"/>
      <w:marLeft w:val="0"/>
      <w:marRight w:val="0"/>
      <w:marTop w:val="0"/>
      <w:marBottom w:val="0"/>
      <w:divBdr>
        <w:top w:val="none" w:sz="0" w:space="0" w:color="auto"/>
        <w:left w:val="none" w:sz="0" w:space="0" w:color="auto"/>
        <w:bottom w:val="none" w:sz="0" w:space="0" w:color="auto"/>
        <w:right w:val="none" w:sz="0" w:space="0" w:color="auto"/>
      </w:divBdr>
    </w:div>
    <w:div w:id="1449591545">
      <w:bodyDiv w:val="1"/>
      <w:marLeft w:val="0"/>
      <w:marRight w:val="0"/>
      <w:marTop w:val="0"/>
      <w:marBottom w:val="0"/>
      <w:divBdr>
        <w:top w:val="none" w:sz="0" w:space="0" w:color="auto"/>
        <w:left w:val="none" w:sz="0" w:space="0" w:color="auto"/>
        <w:bottom w:val="none" w:sz="0" w:space="0" w:color="auto"/>
        <w:right w:val="none" w:sz="0" w:space="0" w:color="auto"/>
      </w:divBdr>
    </w:div>
    <w:div w:id="1539584284">
      <w:bodyDiv w:val="1"/>
      <w:marLeft w:val="0"/>
      <w:marRight w:val="0"/>
      <w:marTop w:val="0"/>
      <w:marBottom w:val="0"/>
      <w:divBdr>
        <w:top w:val="none" w:sz="0" w:space="0" w:color="auto"/>
        <w:left w:val="none" w:sz="0" w:space="0" w:color="auto"/>
        <w:bottom w:val="none" w:sz="0" w:space="0" w:color="auto"/>
        <w:right w:val="none" w:sz="0" w:space="0" w:color="auto"/>
      </w:divBdr>
    </w:div>
    <w:div w:id="1621259496">
      <w:bodyDiv w:val="1"/>
      <w:marLeft w:val="0"/>
      <w:marRight w:val="0"/>
      <w:marTop w:val="0"/>
      <w:marBottom w:val="0"/>
      <w:divBdr>
        <w:top w:val="none" w:sz="0" w:space="0" w:color="auto"/>
        <w:left w:val="none" w:sz="0" w:space="0" w:color="auto"/>
        <w:bottom w:val="none" w:sz="0" w:space="0" w:color="auto"/>
        <w:right w:val="none" w:sz="0" w:space="0" w:color="auto"/>
      </w:divBdr>
    </w:div>
    <w:div w:id="1625964594">
      <w:bodyDiv w:val="1"/>
      <w:marLeft w:val="0"/>
      <w:marRight w:val="0"/>
      <w:marTop w:val="0"/>
      <w:marBottom w:val="0"/>
      <w:divBdr>
        <w:top w:val="none" w:sz="0" w:space="0" w:color="auto"/>
        <w:left w:val="none" w:sz="0" w:space="0" w:color="auto"/>
        <w:bottom w:val="none" w:sz="0" w:space="0" w:color="auto"/>
        <w:right w:val="none" w:sz="0" w:space="0" w:color="auto"/>
      </w:divBdr>
    </w:div>
    <w:div w:id="1765103478">
      <w:bodyDiv w:val="1"/>
      <w:marLeft w:val="0"/>
      <w:marRight w:val="0"/>
      <w:marTop w:val="0"/>
      <w:marBottom w:val="0"/>
      <w:divBdr>
        <w:top w:val="none" w:sz="0" w:space="0" w:color="auto"/>
        <w:left w:val="none" w:sz="0" w:space="0" w:color="auto"/>
        <w:bottom w:val="none" w:sz="0" w:space="0" w:color="auto"/>
        <w:right w:val="none" w:sz="0" w:space="0" w:color="auto"/>
      </w:divBdr>
    </w:div>
    <w:div w:id="1965621336">
      <w:bodyDiv w:val="1"/>
      <w:marLeft w:val="0"/>
      <w:marRight w:val="0"/>
      <w:marTop w:val="0"/>
      <w:marBottom w:val="0"/>
      <w:divBdr>
        <w:top w:val="none" w:sz="0" w:space="0" w:color="auto"/>
        <w:left w:val="none" w:sz="0" w:space="0" w:color="auto"/>
        <w:bottom w:val="none" w:sz="0" w:space="0" w:color="auto"/>
        <w:right w:val="none" w:sz="0" w:space="0" w:color="auto"/>
      </w:divBdr>
    </w:div>
    <w:div w:id="20978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faly@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Profile</vt:lpstr>
    </vt:vector>
  </TitlesOfParts>
  <Company>TSPL</Company>
  <LinksUpToDate>false</LinksUpToDate>
  <CharactersWithSpaces>17317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Ahmed</dc:creator>
  <cp:lastModifiedBy>vgupta</cp:lastModifiedBy>
  <cp:revision>2</cp:revision>
  <cp:lastPrinted>2014-04-25T14:25:00Z</cp:lastPrinted>
  <dcterms:created xsi:type="dcterms:W3CDTF">2017-04-18T21:20:00Z</dcterms:created>
  <dcterms:modified xsi:type="dcterms:W3CDTF">2017-04-18T21:20:00Z</dcterms:modified>
</cp:coreProperties>
</file>