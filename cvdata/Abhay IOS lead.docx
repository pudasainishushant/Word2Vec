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B25" w:rsidRPr="00DB6B25" w:rsidRDefault="00A8118B" w:rsidP="00920134">
      <w:pPr>
        <w:jc w:val="center"/>
        <w:rPr>
          <w:b/>
          <w:bCs/>
          <w:sz w:val="48"/>
          <w:szCs w:val="48"/>
        </w:rPr>
      </w:pPr>
      <w:r w:rsidRPr="00DB6B25">
        <w:rPr>
          <w:b/>
          <w:bCs/>
          <w:sz w:val="48"/>
          <w:szCs w:val="48"/>
        </w:rPr>
        <w:t xml:space="preserve">Abhay </w:t>
      </w:r>
    </w:p>
    <w:p w:rsidR="00920134" w:rsidRPr="00DB6B25" w:rsidRDefault="00DB6B25" w:rsidP="00920134">
      <w:pPr>
        <w:jc w:val="center"/>
        <w:rPr>
          <w:rFonts w:ascii="Bookman Old Style" w:hAnsi="Bookman Old Style"/>
          <w:b/>
          <w:bCs/>
          <w:sz w:val="18"/>
          <w:szCs w:val="18"/>
        </w:rPr>
      </w:pPr>
      <w:r>
        <w:rPr>
          <w:rFonts w:ascii="Bookman Old Style" w:hAnsi="Bookman Old Style"/>
          <w:b/>
          <w:bCs/>
          <w:sz w:val="18"/>
          <w:szCs w:val="18"/>
        </w:rPr>
        <w:t xml:space="preserve">Lead/Sr. </w:t>
      </w:r>
      <w:r w:rsidR="00AF6E7B" w:rsidRPr="00DB6B25">
        <w:rPr>
          <w:rFonts w:ascii="Bookman Old Style" w:hAnsi="Bookman Old Style"/>
          <w:b/>
          <w:bCs/>
          <w:sz w:val="18"/>
          <w:szCs w:val="18"/>
        </w:rPr>
        <w:t>iOS Application Developer</w:t>
      </w:r>
    </w:p>
    <w:p w:rsidR="00835B29" w:rsidRPr="00835B29" w:rsidRDefault="00835B29" w:rsidP="00835B29">
      <w:pPr>
        <w:jc w:val="center"/>
        <w:rPr>
          <w:rFonts w:ascii="Bookman Old Style" w:hAnsi="Bookman Old Style"/>
          <w:b/>
          <w:bCs/>
          <w:color w:val="000000" w:themeColor="text1"/>
          <w:sz w:val="18"/>
          <w:szCs w:val="18"/>
          <w:lang w:val="fi-FI"/>
        </w:rPr>
      </w:pPr>
      <w:r w:rsidRPr="00835B29">
        <w:rPr>
          <w:rFonts w:ascii="Bookman Old Style" w:hAnsi="Bookman Old Style"/>
          <w:b/>
          <w:bCs/>
          <w:color w:val="000000" w:themeColor="text1"/>
          <w:sz w:val="18"/>
          <w:szCs w:val="18"/>
        </w:rPr>
        <w:t>224-409-9088</w:t>
      </w:r>
    </w:p>
    <w:p w:rsidR="00835B29" w:rsidRPr="00835B29" w:rsidRDefault="00835B29" w:rsidP="00835B29">
      <w:pPr>
        <w:jc w:val="center"/>
        <w:rPr>
          <w:rFonts w:ascii="Bookman Old Style" w:hAnsi="Bookman Old Style"/>
          <w:b/>
          <w:bCs/>
          <w:color w:val="000000" w:themeColor="text1"/>
          <w:sz w:val="18"/>
          <w:szCs w:val="18"/>
        </w:rPr>
      </w:pPr>
      <w:hyperlink r:id="rId8" w:history="1">
        <w:r w:rsidRPr="00835B29">
          <w:rPr>
            <w:rStyle w:val="Hyperlink"/>
            <w:rFonts w:ascii="Bookman Old Style" w:hAnsi="Bookman Old Style"/>
            <w:b/>
            <w:bCs/>
            <w:sz w:val="18"/>
            <w:szCs w:val="18"/>
            <w:lang w:val="en-IN"/>
          </w:rPr>
          <w:t>Abhay.despande@gmail.com</w:t>
        </w:r>
      </w:hyperlink>
    </w:p>
    <w:p w:rsidR="00760B3C" w:rsidRPr="00DB6B25" w:rsidRDefault="00760B3C" w:rsidP="00920134">
      <w:pPr>
        <w:jc w:val="center"/>
        <w:rPr>
          <w:rFonts w:ascii="Bookman Old Style" w:hAnsi="Bookman Old Style"/>
          <w:b/>
          <w:bCs/>
          <w:sz w:val="18"/>
          <w:szCs w:val="18"/>
        </w:rPr>
      </w:pPr>
    </w:p>
    <w:p w:rsidR="004E45E5" w:rsidRPr="00DB6B25" w:rsidRDefault="004E45E5" w:rsidP="004E45E5">
      <w:pPr>
        <w:jc w:val="center"/>
        <w:rPr>
          <w:rFonts w:ascii="Bookman Old Style" w:hAnsi="Bookman Old Style"/>
          <w:b/>
          <w:bCs/>
          <w:sz w:val="18"/>
          <w:szCs w:val="18"/>
        </w:rPr>
      </w:pPr>
      <w:bookmarkStart w:id="0" w:name="OLE_LINK1"/>
      <w:bookmarkStart w:id="1" w:name="OLE_LINK2"/>
    </w:p>
    <w:p w:rsidR="00EE0229" w:rsidRPr="00DB6B25" w:rsidRDefault="0056530B" w:rsidP="00EE0229">
      <w:pPr>
        <w:tabs>
          <w:tab w:val="right" w:pos="9360"/>
        </w:tabs>
        <w:jc w:val="both"/>
        <w:rPr>
          <w:rFonts w:ascii="Bookman Old Style" w:hAnsi="Bookman Old Style"/>
          <w:sz w:val="18"/>
          <w:szCs w:val="18"/>
        </w:rPr>
      </w:pPr>
      <w:r w:rsidRPr="0056530B">
        <w:rPr>
          <w:rFonts w:ascii="Bookman Old Style" w:hAnsi="Bookman Old Style"/>
          <w:b/>
          <w:noProof/>
          <w:sz w:val="18"/>
          <w:szCs w:val="18"/>
        </w:rPr>
        <w:pict>
          <v:line id="Line 2" o:spid="_x0000_s1026" style="position:absolute;left:0;text-align:left;z-index:251657728;visibility:visible;mso-wrap-distance-top:-3e-5mm;mso-wrap-distance-bottom:-3e-5mm" from="0,3.8pt" to="526.05pt,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" strokeweight="2.25pt"/>
        </w:pict>
      </w:r>
    </w:p>
    <w:p w:rsidR="00EE0229" w:rsidRPr="00DB6B25" w:rsidRDefault="00EE0229" w:rsidP="00E005D7">
      <w:pPr>
        <w:pStyle w:val="RoseResumeHeader"/>
        <w:jc w:val="both"/>
        <w:rPr>
          <w:rFonts w:ascii="Bookman Old Style" w:hAnsi="Bookman Old Style" w:cs="Times New Roman"/>
          <w:bCs/>
          <w:sz w:val="18"/>
          <w:szCs w:val="18"/>
        </w:rPr>
      </w:pPr>
      <w:r w:rsidRPr="00DB6B25">
        <w:rPr>
          <w:rFonts w:ascii="Bookman Old Style" w:hAnsi="Bookman Old Style" w:cs="Times New Roman"/>
          <w:bCs/>
          <w:sz w:val="18"/>
          <w:szCs w:val="18"/>
        </w:rPr>
        <w:t>Professional Summary</w:t>
      </w:r>
    </w:p>
    <w:p w:rsidR="00EE0229" w:rsidRPr="00DB6B25" w:rsidRDefault="00920134" w:rsidP="00E005D7">
      <w:pPr>
        <w:overflowPunct w:val="0"/>
        <w:autoSpaceDE w:val="0"/>
        <w:autoSpaceDN w:val="0"/>
        <w:adjustRightInd w:val="0"/>
        <w:jc w:val="both"/>
        <w:textAlignment w:val="baseline"/>
        <w:rPr>
          <w:rFonts w:ascii="Bookman Old Style" w:hAnsi="Bookman Old Style"/>
          <w:sz w:val="18"/>
          <w:szCs w:val="18"/>
        </w:rPr>
      </w:pPr>
      <w:r w:rsidRPr="00DB6B25">
        <w:rPr>
          <w:rFonts w:ascii="Bookman Old Style" w:hAnsi="Bookman Old Style"/>
          <w:sz w:val="18"/>
          <w:szCs w:val="18"/>
        </w:rPr>
        <w:t xml:space="preserve">Very good IT experience in </w:t>
      </w:r>
      <w:r w:rsidRPr="00DB6B25">
        <w:rPr>
          <w:rFonts w:ascii="Bookman Old Style" w:hAnsi="Bookman Old Style"/>
          <w:b/>
          <w:sz w:val="18"/>
          <w:szCs w:val="18"/>
        </w:rPr>
        <w:t>Analysis, Design, and Development of iPhone/iPad applications with Xcode</w:t>
      </w:r>
      <w:r w:rsidRPr="00DB6B25">
        <w:rPr>
          <w:rFonts w:ascii="Bookman Old Style" w:hAnsi="Bookman Old Style"/>
          <w:sz w:val="18"/>
          <w:szCs w:val="18"/>
        </w:rPr>
        <w:t xml:space="preserve">.Good experience in </w:t>
      </w:r>
      <w:r w:rsidRPr="00DB6B25">
        <w:rPr>
          <w:rFonts w:ascii="Bookman Old Style" w:hAnsi="Bookman Old Style"/>
          <w:b/>
          <w:sz w:val="18"/>
          <w:szCs w:val="18"/>
        </w:rPr>
        <w:t>mobile application development, testing iPhone/iPad applications</w:t>
      </w:r>
      <w:r w:rsidRPr="00DB6B25">
        <w:rPr>
          <w:rFonts w:ascii="Bookman Old Style" w:hAnsi="Bookman Old Style"/>
          <w:sz w:val="18"/>
          <w:szCs w:val="18"/>
        </w:rPr>
        <w:t xml:space="preserve"> and have extensive </w:t>
      </w:r>
      <w:r w:rsidRPr="00DB6B25">
        <w:rPr>
          <w:rFonts w:ascii="Bookman Old Style" w:hAnsi="Bookman Old Style"/>
          <w:b/>
          <w:sz w:val="18"/>
          <w:szCs w:val="18"/>
        </w:rPr>
        <w:t xml:space="preserve">knowledge of requirements gathering and documentation. </w:t>
      </w:r>
      <w:r w:rsidRPr="00DB6B25">
        <w:rPr>
          <w:rFonts w:ascii="Bookman Old Style" w:hAnsi="Bookman Old Style"/>
          <w:sz w:val="18"/>
          <w:szCs w:val="18"/>
        </w:rPr>
        <w:t>Skilled at progressing from problem statement to well-documented designs.</w:t>
      </w:r>
    </w:p>
    <w:p w:rsidR="00DA6FB7" w:rsidRPr="00DB6B25" w:rsidRDefault="00DA6FB7" w:rsidP="00E005D7">
      <w:pPr>
        <w:overflowPunct w:val="0"/>
        <w:autoSpaceDE w:val="0"/>
        <w:autoSpaceDN w:val="0"/>
        <w:adjustRightInd w:val="0"/>
        <w:jc w:val="both"/>
        <w:textAlignment w:val="baseline"/>
        <w:rPr>
          <w:rFonts w:ascii="Bookman Old Style" w:hAnsi="Bookman Old Style"/>
          <w:sz w:val="18"/>
          <w:szCs w:val="18"/>
        </w:rPr>
      </w:pPr>
    </w:p>
    <w:p w:rsidR="005D08BE" w:rsidRPr="00DB6B25" w:rsidRDefault="00920134" w:rsidP="005D08BE">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olor w:val="000000"/>
          <w:sz w:val="18"/>
          <w:szCs w:val="18"/>
        </w:rPr>
      </w:pPr>
      <w:r w:rsidRPr="00DB6B25">
        <w:rPr>
          <w:rFonts w:ascii="Bookman Old Style" w:hAnsi="Bookman Old Style"/>
          <w:color w:val="000000"/>
          <w:sz w:val="18"/>
          <w:szCs w:val="18"/>
        </w:rPr>
        <w:t>Developing applicatio</w:t>
      </w:r>
      <w:r w:rsidR="0041517A" w:rsidRPr="00DB6B25">
        <w:rPr>
          <w:rFonts w:ascii="Bookman Old Style" w:hAnsi="Bookman Old Style"/>
          <w:color w:val="000000"/>
          <w:sz w:val="18"/>
          <w:szCs w:val="18"/>
        </w:rPr>
        <w:t xml:space="preserve">ns </w:t>
      </w:r>
      <w:r w:rsidRPr="00DB6B25">
        <w:rPr>
          <w:rFonts w:ascii="Bookman Old Style" w:hAnsi="Bookman Old Style"/>
          <w:color w:val="000000"/>
          <w:sz w:val="18"/>
          <w:szCs w:val="18"/>
        </w:rPr>
        <w:t>on</w:t>
      </w:r>
      <w:r w:rsidR="001A5369" w:rsidRPr="00DB6B25">
        <w:rPr>
          <w:rFonts w:ascii="Bookman Old Style" w:hAnsi="Bookman Old Style"/>
          <w:b/>
          <w:color w:val="000000"/>
          <w:sz w:val="18"/>
          <w:szCs w:val="18"/>
        </w:rPr>
        <w:t>i</w:t>
      </w:r>
      <w:r w:rsidRPr="00DB6B25">
        <w:rPr>
          <w:rFonts w:ascii="Bookman Old Style" w:hAnsi="Bookman Old Style"/>
          <w:b/>
          <w:color w:val="000000"/>
          <w:sz w:val="18"/>
          <w:szCs w:val="18"/>
        </w:rPr>
        <w:t>OS</w:t>
      </w:r>
      <w:r w:rsidR="0041517A" w:rsidRPr="00DB6B25">
        <w:rPr>
          <w:rFonts w:ascii="Bookman Old Style" w:hAnsi="Bookman Old Style"/>
          <w:b/>
          <w:color w:val="000000"/>
          <w:sz w:val="18"/>
          <w:szCs w:val="18"/>
        </w:rPr>
        <w:t xml:space="preserve"> (iPhone/iPad)</w:t>
      </w:r>
      <w:r w:rsidRPr="00DB6B25">
        <w:rPr>
          <w:rFonts w:ascii="Bookman Old Style" w:hAnsi="Bookman Old Style"/>
          <w:color w:val="000000"/>
          <w:sz w:val="18"/>
          <w:szCs w:val="18"/>
        </w:rPr>
        <w:t xml:space="preserve"> platform </w:t>
      </w:r>
      <w:r w:rsidR="0041517A" w:rsidRPr="00DB6B25">
        <w:rPr>
          <w:rFonts w:ascii="Bookman Old Style" w:hAnsi="Bookman Old Style"/>
          <w:color w:val="000000"/>
          <w:sz w:val="18"/>
          <w:szCs w:val="18"/>
        </w:rPr>
        <w:t xml:space="preserve">(Cocoa touch framework) </w:t>
      </w:r>
      <w:r w:rsidRPr="00DB6B25">
        <w:rPr>
          <w:rFonts w:ascii="Bookman Old Style" w:hAnsi="Bookman Old Style"/>
          <w:color w:val="000000"/>
          <w:sz w:val="18"/>
          <w:szCs w:val="18"/>
        </w:rPr>
        <w:t>with maxim</w:t>
      </w:r>
      <w:r w:rsidR="00CF1449" w:rsidRPr="00DB6B25">
        <w:rPr>
          <w:rFonts w:ascii="Bookman Old Style" w:hAnsi="Bookman Old Style"/>
          <w:color w:val="000000"/>
          <w:sz w:val="18"/>
          <w:szCs w:val="18"/>
        </w:rPr>
        <w:t>um efficiency and low bug rate.</w:t>
      </w:r>
    </w:p>
    <w:p w:rsidR="005D08BE" w:rsidRPr="00DB6B25" w:rsidRDefault="005D08BE" w:rsidP="005D08BE">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b/>
          <w:color w:val="000000"/>
          <w:sz w:val="18"/>
          <w:szCs w:val="18"/>
        </w:rPr>
      </w:pPr>
      <w:r w:rsidRPr="00DB6B25">
        <w:rPr>
          <w:rFonts w:ascii="Bookman Old Style" w:hAnsi="Bookman Old Style"/>
          <w:b/>
          <w:sz w:val="18"/>
          <w:szCs w:val="18"/>
        </w:rPr>
        <w:t>Has worked on various b2c (business to development model) development</w:t>
      </w:r>
      <w:r w:rsidR="003F72A1" w:rsidRPr="00DB6B25">
        <w:rPr>
          <w:rFonts w:ascii="Bookman Old Style" w:hAnsi="Bookman Old Style"/>
          <w:b/>
          <w:sz w:val="18"/>
          <w:szCs w:val="18"/>
        </w:rPr>
        <w:t xml:space="preserve"> Platforms</w:t>
      </w:r>
      <w:r w:rsidRPr="00DB6B25">
        <w:rPr>
          <w:rFonts w:ascii="Bookman Old Style" w:hAnsi="Bookman Old Style"/>
          <w:b/>
          <w:sz w:val="18"/>
          <w:szCs w:val="18"/>
        </w:rPr>
        <w:t>.</w:t>
      </w:r>
    </w:p>
    <w:p w:rsidR="00CF1449" w:rsidRPr="00DB6B25" w:rsidRDefault="00CF1449" w:rsidP="00CF1449">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olor w:val="000000"/>
          <w:sz w:val="18"/>
          <w:szCs w:val="18"/>
        </w:rPr>
      </w:pPr>
      <w:r w:rsidRPr="00DB6B25">
        <w:rPr>
          <w:rFonts w:ascii="Bookman Old Style" w:hAnsi="Bookman Old Style"/>
          <w:color w:val="000000"/>
          <w:sz w:val="18"/>
          <w:szCs w:val="18"/>
        </w:rPr>
        <w:t xml:space="preserve">Proficient in object oriented programming in </w:t>
      </w:r>
      <w:r w:rsidR="008A4314" w:rsidRPr="00DB6B25">
        <w:rPr>
          <w:rFonts w:ascii="Bookman Old Style" w:hAnsi="Bookman Old Style"/>
          <w:b/>
          <w:color w:val="000000"/>
          <w:sz w:val="18"/>
          <w:szCs w:val="18"/>
        </w:rPr>
        <w:t>Objective-C &amp; iOS</w:t>
      </w:r>
      <w:r w:rsidR="00835359" w:rsidRPr="00DB6B25">
        <w:rPr>
          <w:rFonts w:ascii="Bookman Old Style" w:hAnsi="Bookman Old Style"/>
          <w:b/>
          <w:color w:val="000000"/>
          <w:sz w:val="18"/>
          <w:szCs w:val="18"/>
        </w:rPr>
        <w:t xml:space="preserve"> SDK 4</w:t>
      </w:r>
      <w:r w:rsidRPr="00DB6B25">
        <w:rPr>
          <w:rFonts w:ascii="Bookman Old Style" w:hAnsi="Bookman Old Style"/>
          <w:b/>
          <w:color w:val="000000"/>
          <w:sz w:val="18"/>
          <w:szCs w:val="18"/>
        </w:rPr>
        <w:t>.0</w:t>
      </w:r>
      <w:r w:rsidRPr="00DB6B25">
        <w:rPr>
          <w:rFonts w:ascii="Bookman Old Style" w:hAnsi="Bookman Old Style"/>
          <w:color w:val="000000"/>
          <w:sz w:val="18"/>
          <w:szCs w:val="18"/>
        </w:rPr>
        <w:t xml:space="preserve"> and above versions.</w:t>
      </w:r>
    </w:p>
    <w:p w:rsidR="00920134" w:rsidRPr="00DB6B25" w:rsidRDefault="005F40FC" w:rsidP="00CF1449">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s="Garamond"/>
          <w:b/>
          <w:color w:val="000000"/>
          <w:sz w:val="18"/>
          <w:szCs w:val="18"/>
        </w:rPr>
      </w:pPr>
      <w:r w:rsidRPr="00DB6B25">
        <w:rPr>
          <w:rFonts w:ascii="Bookman Old Style" w:hAnsi="Bookman Old Style"/>
          <w:color w:val="000000"/>
          <w:sz w:val="18"/>
          <w:szCs w:val="18"/>
        </w:rPr>
        <w:t>Good knowledge on</w:t>
      </w:r>
      <w:r w:rsidR="00920134" w:rsidRPr="00DB6B25">
        <w:rPr>
          <w:rFonts w:ascii="Bookman Old Style" w:hAnsi="Bookman Old Style"/>
          <w:b/>
          <w:color w:val="000000"/>
          <w:sz w:val="18"/>
          <w:szCs w:val="18"/>
        </w:rPr>
        <w:t>Apple push notifications</w:t>
      </w:r>
      <w:r w:rsidR="0061001B" w:rsidRPr="00DB6B25">
        <w:rPr>
          <w:rFonts w:ascii="Bookman Old Style" w:hAnsi="Bookman Old Style"/>
          <w:b/>
          <w:color w:val="000000"/>
          <w:sz w:val="18"/>
          <w:szCs w:val="18"/>
        </w:rPr>
        <w:t>.</w:t>
      </w:r>
    </w:p>
    <w:p w:rsidR="00E4281F" w:rsidRPr="00DB6B25" w:rsidRDefault="00E4281F" w:rsidP="00CF1449">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s="Garamond"/>
          <w:b/>
          <w:color w:val="000000"/>
          <w:sz w:val="18"/>
          <w:szCs w:val="18"/>
        </w:rPr>
      </w:pPr>
      <w:r w:rsidRPr="00DB6B25">
        <w:rPr>
          <w:rFonts w:ascii="Bookman Old Style" w:hAnsi="Bookman Old Style"/>
          <w:color w:val="000000"/>
          <w:sz w:val="18"/>
          <w:szCs w:val="18"/>
        </w:rPr>
        <w:t>Goodknowledgeon</w:t>
      </w:r>
      <w:r w:rsidRPr="00DB6B25">
        <w:rPr>
          <w:rFonts w:ascii="Bookman Old Style" w:hAnsi="Bookman Old Style"/>
          <w:b/>
          <w:color w:val="000000"/>
          <w:sz w:val="18"/>
          <w:szCs w:val="18"/>
        </w:rPr>
        <w:t xml:space="preserve"> Static Libraries </w:t>
      </w:r>
      <w:r w:rsidRPr="00DB6B25">
        <w:rPr>
          <w:rFonts w:ascii="Bookman Old Style" w:hAnsi="Bookman Old Style"/>
          <w:color w:val="000000"/>
          <w:sz w:val="18"/>
          <w:szCs w:val="18"/>
        </w:rPr>
        <w:t>and</w:t>
      </w:r>
      <w:r w:rsidRPr="00DB6B25">
        <w:rPr>
          <w:rFonts w:ascii="Bookman Old Style" w:hAnsi="Bookman Old Style"/>
          <w:b/>
          <w:color w:val="000000"/>
          <w:sz w:val="18"/>
          <w:szCs w:val="18"/>
        </w:rPr>
        <w:t xml:space="preserve"> Framework </w:t>
      </w:r>
      <w:r w:rsidRPr="00DB6B25">
        <w:rPr>
          <w:rFonts w:ascii="Bookman Old Style" w:hAnsi="Bookman Old Style"/>
          <w:color w:val="000000"/>
          <w:sz w:val="18"/>
          <w:szCs w:val="18"/>
        </w:rPr>
        <w:t>development.</w:t>
      </w:r>
    </w:p>
    <w:p w:rsidR="00D5693A" w:rsidRPr="00DB6B25" w:rsidRDefault="00D5693A" w:rsidP="00CF1449">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s="Garamond"/>
          <w:b/>
          <w:color w:val="000000"/>
          <w:sz w:val="18"/>
          <w:szCs w:val="18"/>
        </w:rPr>
      </w:pPr>
      <w:r w:rsidRPr="00DB6B25">
        <w:rPr>
          <w:rFonts w:ascii="Bookman Old Style" w:hAnsi="Bookman Old Style"/>
          <w:color w:val="000000"/>
          <w:sz w:val="18"/>
          <w:szCs w:val="18"/>
        </w:rPr>
        <w:t xml:space="preserve">Good knowledge on design patterns like </w:t>
      </w:r>
      <w:r w:rsidRPr="00DB6B25">
        <w:rPr>
          <w:rFonts w:ascii="Bookman Old Style" w:hAnsi="Bookman Old Style"/>
          <w:b/>
          <w:color w:val="000000"/>
          <w:sz w:val="18"/>
          <w:szCs w:val="18"/>
        </w:rPr>
        <w:t>MVC, Singleton,</w:t>
      </w:r>
      <w:r w:rsidR="00B97A5D" w:rsidRPr="00DB6B25">
        <w:rPr>
          <w:rFonts w:ascii="Bookman Old Style" w:hAnsi="Bookman Old Style"/>
          <w:b/>
          <w:color w:val="000000"/>
          <w:sz w:val="18"/>
          <w:szCs w:val="18"/>
        </w:rPr>
        <w:t xml:space="preserve"> KVO &amp; KVC,</w:t>
      </w:r>
      <w:r w:rsidRPr="00DB6B25">
        <w:rPr>
          <w:rFonts w:ascii="Bookman Old Style" w:hAnsi="Bookman Old Style"/>
          <w:b/>
          <w:color w:val="000000"/>
          <w:sz w:val="18"/>
          <w:szCs w:val="18"/>
        </w:rPr>
        <w:t xml:space="preserve"> Observer</w:t>
      </w:r>
      <w:r w:rsidR="008B27EA" w:rsidRPr="00DB6B25">
        <w:rPr>
          <w:rFonts w:ascii="Bookman Old Style" w:hAnsi="Bookman Old Style"/>
          <w:b/>
          <w:color w:val="000000"/>
          <w:sz w:val="18"/>
          <w:szCs w:val="18"/>
        </w:rPr>
        <w:t>, Target-Action</w:t>
      </w:r>
      <w:r w:rsidRPr="00DB6B25">
        <w:rPr>
          <w:rFonts w:ascii="Bookman Old Style" w:hAnsi="Bookman Old Style"/>
          <w:color w:val="000000"/>
          <w:sz w:val="18"/>
          <w:szCs w:val="18"/>
        </w:rPr>
        <w:t xml:space="preserve">and </w:t>
      </w:r>
      <w:r w:rsidRPr="00DB6B25">
        <w:rPr>
          <w:rFonts w:ascii="Bookman Old Style" w:hAnsi="Bookman Old Style"/>
          <w:b/>
          <w:color w:val="000000"/>
          <w:sz w:val="18"/>
          <w:szCs w:val="18"/>
        </w:rPr>
        <w:t>Facade.</w:t>
      </w:r>
    </w:p>
    <w:p w:rsidR="00CF1449" w:rsidRPr="00DB6B25" w:rsidRDefault="00CF1449" w:rsidP="00CF1449">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b/>
          <w:color w:val="000000"/>
          <w:sz w:val="18"/>
          <w:szCs w:val="18"/>
        </w:rPr>
      </w:pPr>
      <w:r w:rsidRPr="00DB6B25">
        <w:rPr>
          <w:rFonts w:ascii="Bookman Old Style" w:hAnsi="Bookman Old Style" w:cs="Garamond"/>
          <w:color w:val="000000"/>
          <w:sz w:val="18"/>
          <w:szCs w:val="18"/>
        </w:rPr>
        <w:t>Good Knowledge on</w:t>
      </w:r>
      <w:r w:rsidRPr="00DB6B25">
        <w:rPr>
          <w:rFonts w:ascii="Bookman Old Style" w:hAnsi="Bookman Old Style" w:cs="Garamond"/>
          <w:b/>
          <w:color w:val="000000"/>
          <w:sz w:val="18"/>
          <w:szCs w:val="18"/>
        </w:rPr>
        <w:t xml:space="preserve"> Devel</w:t>
      </w:r>
      <w:r w:rsidRPr="00DB6B25">
        <w:rPr>
          <w:rFonts w:ascii="Bookman Old Style" w:hAnsi="Bookman Old Style"/>
          <w:b/>
          <w:color w:val="000000"/>
          <w:sz w:val="18"/>
          <w:szCs w:val="18"/>
        </w:rPr>
        <w:t xml:space="preserve">oping App for Supporting Offline Mode functionality using </w:t>
      </w:r>
      <w:r w:rsidR="00E826D4" w:rsidRPr="00DB6B25">
        <w:rPr>
          <w:rFonts w:ascii="Bookman Old Style" w:hAnsi="Bookman Old Style"/>
          <w:b/>
          <w:color w:val="000000"/>
          <w:sz w:val="18"/>
          <w:szCs w:val="18"/>
        </w:rPr>
        <w:t>Core Data</w:t>
      </w:r>
      <w:r w:rsidRPr="00DB6B25">
        <w:rPr>
          <w:rFonts w:ascii="Bookman Old Style" w:hAnsi="Bookman Old Style"/>
          <w:b/>
          <w:color w:val="000000"/>
          <w:sz w:val="18"/>
          <w:szCs w:val="18"/>
        </w:rPr>
        <w:t>.</w:t>
      </w:r>
    </w:p>
    <w:p w:rsidR="00CF1449" w:rsidRPr="00DB6B25" w:rsidRDefault="00CF1449" w:rsidP="00CF1449">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olor w:val="000000"/>
          <w:sz w:val="18"/>
          <w:szCs w:val="18"/>
        </w:rPr>
      </w:pPr>
      <w:r w:rsidRPr="00DB6B25">
        <w:rPr>
          <w:rFonts w:ascii="Bookman Old Style" w:hAnsi="Bookman Old Style" w:cs="Garamond"/>
          <w:color w:val="000000"/>
          <w:sz w:val="18"/>
          <w:szCs w:val="18"/>
        </w:rPr>
        <w:t xml:space="preserve">Excellent experience in integrating services like </w:t>
      </w:r>
      <w:r w:rsidRPr="00DB6B25">
        <w:rPr>
          <w:rFonts w:ascii="Bookman Old Style" w:hAnsi="Bookman Old Style" w:cs="Garamond"/>
          <w:b/>
          <w:color w:val="000000"/>
          <w:sz w:val="18"/>
          <w:szCs w:val="18"/>
        </w:rPr>
        <w:t>Json, Xml, and third-party IOS frameworks.</w:t>
      </w:r>
    </w:p>
    <w:p w:rsidR="006F7799" w:rsidRPr="00DB6B25" w:rsidRDefault="006F7799" w:rsidP="00CF1449">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olor w:val="000000"/>
          <w:sz w:val="18"/>
          <w:szCs w:val="18"/>
        </w:rPr>
      </w:pPr>
      <w:r w:rsidRPr="00DB6B25">
        <w:rPr>
          <w:rFonts w:ascii="Bookman Old Style" w:hAnsi="Bookman Old Style" w:cs="Garamond"/>
          <w:color w:val="000000"/>
          <w:sz w:val="18"/>
          <w:szCs w:val="18"/>
        </w:rPr>
        <w:t>Good knowledge on</w:t>
      </w:r>
      <w:r w:rsidRPr="00DB6B25">
        <w:rPr>
          <w:rFonts w:ascii="Bookman Old Style" w:hAnsi="Bookman Old Style" w:cs="Garamond"/>
          <w:b/>
          <w:color w:val="000000"/>
          <w:sz w:val="18"/>
          <w:szCs w:val="18"/>
        </w:rPr>
        <w:t xml:space="preserve"> App Distribution(Ad-hoc, Drop box </w:t>
      </w:r>
      <w:r w:rsidRPr="00DB6B25">
        <w:rPr>
          <w:rFonts w:ascii="Bookman Old Style" w:hAnsi="Bookman Old Style" w:cs="Garamond"/>
          <w:color w:val="000000"/>
          <w:sz w:val="18"/>
          <w:szCs w:val="18"/>
        </w:rPr>
        <w:t>and</w:t>
      </w:r>
      <w:r w:rsidRPr="00DB6B25">
        <w:rPr>
          <w:rFonts w:ascii="Bookman Old Style" w:hAnsi="Bookman Old Style" w:cs="Garamond"/>
          <w:b/>
          <w:color w:val="000000"/>
          <w:sz w:val="18"/>
          <w:szCs w:val="18"/>
        </w:rPr>
        <w:t xml:space="preserve"> Appaloosa-Store) </w:t>
      </w:r>
      <w:r w:rsidRPr="00DB6B25">
        <w:rPr>
          <w:rFonts w:ascii="Bookman Old Style" w:hAnsi="Bookman Old Style" w:cs="Garamond"/>
          <w:color w:val="000000"/>
          <w:sz w:val="18"/>
          <w:szCs w:val="18"/>
        </w:rPr>
        <w:t>and</w:t>
      </w:r>
      <w:r w:rsidRPr="00DB6B25">
        <w:rPr>
          <w:rFonts w:ascii="Bookman Old Style" w:hAnsi="Bookman Old Style" w:cs="Garamond"/>
          <w:b/>
          <w:color w:val="000000"/>
          <w:sz w:val="18"/>
          <w:szCs w:val="18"/>
        </w:rPr>
        <w:t xml:space="preserve"> Deployment</w:t>
      </w:r>
      <w:r w:rsidR="00210794" w:rsidRPr="00DB6B25">
        <w:rPr>
          <w:rFonts w:ascii="Bookman Old Style" w:hAnsi="Bookman Old Style" w:cs="Garamond"/>
          <w:b/>
          <w:color w:val="000000"/>
          <w:sz w:val="18"/>
          <w:szCs w:val="18"/>
        </w:rPr>
        <w:t>/Updates</w:t>
      </w:r>
      <w:r w:rsidRPr="00DB6B25">
        <w:rPr>
          <w:rFonts w:ascii="Bookman Old Style" w:hAnsi="Bookman Old Style" w:cs="Garamond"/>
          <w:b/>
          <w:color w:val="000000"/>
          <w:sz w:val="18"/>
          <w:szCs w:val="18"/>
        </w:rPr>
        <w:t xml:space="preserve"> to App Store, </w:t>
      </w:r>
      <w:r w:rsidRPr="00DB6B25">
        <w:rPr>
          <w:rFonts w:ascii="Bookman Old Style" w:hAnsi="Bookman Old Style" w:cs="Garamond"/>
          <w:color w:val="000000"/>
          <w:sz w:val="18"/>
          <w:szCs w:val="18"/>
        </w:rPr>
        <w:t>andApp Store Guide lines.</w:t>
      </w:r>
    </w:p>
    <w:p w:rsidR="00920134" w:rsidRPr="00DB6B25" w:rsidRDefault="00920134" w:rsidP="00920134">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olor w:val="000000"/>
          <w:sz w:val="18"/>
          <w:szCs w:val="18"/>
        </w:rPr>
      </w:pPr>
      <w:r w:rsidRPr="00DB6B25">
        <w:rPr>
          <w:rFonts w:ascii="Bookman Old Style" w:hAnsi="Bookman Old Style"/>
          <w:color w:val="000000"/>
          <w:sz w:val="18"/>
          <w:szCs w:val="18"/>
        </w:rPr>
        <w:t>Have Knowledge of file sharing sites like Github, Drop box.</w:t>
      </w:r>
    </w:p>
    <w:p w:rsidR="00920134" w:rsidRPr="00DB6B25" w:rsidRDefault="0061001B" w:rsidP="00920134">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olor w:val="000000"/>
          <w:sz w:val="18"/>
          <w:szCs w:val="18"/>
        </w:rPr>
      </w:pPr>
      <w:r w:rsidRPr="00DB6B25">
        <w:rPr>
          <w:rFonts w:ascii="Bookman Old Style" w:hAnsi="Bookman Old Style"/>
          <w:color w:val="000000"/>
          <w:sz w:val="18"/>
          <w:szCs w:val="18"/>
        </w:rPr>
        <w:t>i</w:t>
      </w:r>
      <w:r w:rsidR="00920134" w:rsidRPr="00DB6B25">
        <w:rPr>
          <w:rFonts w:ascii="Bookman Old Style" w:hAnsi="Bookman Old Style"/>
          <w:color w:val="000000"/>
          <w:sz w:val="18"/>
          <w:szCs w:val="18"/>
        </w:rPr>
        <w:t xml:space="preserve">OS App Analytics: Worked extensively on </w:t>
      </w:r>
      <w:r w:rsidR="00920134" w:rsidRPr="00DB6B25">
        <w:rPr>
          <w:rFonts w:ascii="Bookman Old Style" w:hAnsi="Bookman Old Style"/>
          <w:b/>
          <w:color w:val="000000"/>
          <w:sz w:val="18"/>
          <w:szCs w:val="18"/>
        </w:rPr>
        <w:t>flurry analytics</w:t>
      </w:r>
      <w:r w:rsidR="00920134" w:rsidRPr="00DB6B25">
        <w:rPr>
          <w:rFonts w:ascii="Bookman Old Style" w:hAnsi="Bookman Old Style"/>
          <w:color w:val="000000"/>
          <w:sz w:val="18"/>
          <w:szCs w:val="18"/>
        </w:rPr>
        <w:t>.</w:t>
      </w:r>
    </w:p>
    <w:p w:rsidR="00CF1449" w:rsidRPr="00DB6B25" w:rsidRDefault="00CF1449" w:rsidP="00CF1449">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b/>
          <w:color w:val="000000"/>
          <w:sz w:val="18"/>
          <w:szCs w:val="18"/>
        </w:rPr>
      </w:pPr>
      <w:r w:rsidRPr="00DB6B25">
        <w:rPr>
          <w:rFonts w:ascii="Bookman Old Style" w:hAnsi="Bookman Old Style"/>
          <w:sz w:val="18"/>
          <w:szCs w:val="18"/>
        </w:rPr>
        <w:t xml:space="preserve">Experience of </w:t>
      </w:r>
      <w:r w:rsidRPr="00DB6B25">
        <w:rPr>
          <w:rFonts w:ascii="Bookman Old Style" w:hAnsi="Bookman Old Style"/>
          <w:b/>
          <w:sz w:val="18"/>
          <w:szCs w:val="18"/>
        </w:rPr>
        <w:t xml:space="preserve">SDLC(Agile, RUP, </w:t>
      </w:r>
      <w:r w:rsidR="00E826D4" w:rsidRPr="00DB6B25">
        <w:rPr>
          <w:rFonts w:ascii="Bookman Old Style" w:hAnsi="Bookman Old Style"/>
          <w:b/>
          <w:sz w:val="18"/>
          <w:szCs w:val="18"/>
        </w:rPr>
        <w:t>Iterative, SCRUM</w:t>
      </w:r>
      <w:r w:rsidRPr="00DB6B25">
        <w:rPr>
          <w:rFonts w:ascii="Bookman Old Style" w:hAnsi="Bookman Old Style"/>
          <w:b/>
          <w:sz w:val="18"/>
          <w:szCs w:val="18"/>
        </w:rPr>
        <w:t xml:space="preserve">) </w:t>
      </w:r>
      <w:r w:rsidRPr="00DB6B25">
        <w:rPr>
          <w:rFonts w:ascii="Bookman Old Style" w:hAnsi="Bookman Old Style"/>
          <w:sz w:val="18"/>
          <w:szCs w:val="18"/>
        </w:rPr>
        <w:t xml:space="preserve">including </w:t>
      </w:r>
      <w:r w:rsidRPr="00DB6B25">
        <w:rPr>
          <w:rFonts w:ascii="Bookman Old Style" w:hAnsi="Bookman Old Style"/>
          <w:b/>
          <w:sz w:val="18"/>
          <w:szCs w:val="18"/>
        </w:rPr>
        <w:t xml:space="preserve">SRS, Design &amp; Analysis,Development, Implementation, Build, Deployment, Version Controlling, Testing &amp; Post </w:t>
      </w:r>
      <w:r w:rsidR="00E826D4" w:rsidRPr="00DB6B25">
        <w:rPr>
          <w:rFonts w:ascii="Bookman Old Style" w:hAnsi="Bookman Old Style"/>
          <w:b/>
          <w:sz w:val="18"/>
          <w:szCs w:val="18"/>
        </w:rPr>
        <w:t xml:space="preserve">implementation </w:t>
      </w:r>
      <w:r w:rsidR="00E826D4" w:rsidRPr="00DB6B25">
        <w:rPr>
          <w:rFonts w:ascii="Bookman Old Style" w:hAnsi="Bookman Old Style"/>
          <w:sz w:val="18"/>
          <w:szCs w:val="18"/>
        </w:rPr>
        <w:t>and UAT</w:t>
      </w:r>
      <w:r w:rsidRPr="00DB6B25">
        <w:rPr>
          <w:rFonts w:ascii="Bookman Old Style" w:hAnsi="Bookman Old Style"/>
          <w:b/>
          <w:sz w:val="18"/>
          <w:szCs w:val="18"/>
        </w:rPr>
        <w:t xml:space="preserve"> issues support, migration   and conversion of existed project</w:t>
      </w:r>
      <w:r w:rsidRPr="00DB6B25">
        <w:rPr>
          <w:rFonts w:ascii="Bookman Old Style" w:hAnsi="Bookman Old Style"/>
          <w:sz w:val="18"/>
          <w:szCs w:val="18"/>
        </w:rPr>
        <w:t>.</w:t>
      </w:r>
    </w:p>
    <w:p w:rsidR="00DB6B25" w:rsidRPr="00DB6B25" w:rsidRDefault="00DB6B25" w:rsidP="00CF1449">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b/>
          <w:color w:val="000000"/>
          <w:sz w:val="18"/>
          <w:szCs w:val="18"/>
        </w:rPr>
      </w:pPr>
      <w:r w:rsidRPr="00DB6B25">
        <w:rPr>
          <w:rFonts w:ascii="Bookman Old Style" w:hAnsi="Bookman Old Style"/>
          <w:sz w:val="18"/>
          <w:szCs w:val="18"/>
        </w:rPr>
        <w:t>Worked on Manual Memory Management, ARC Memory Management, Testing Memory Leak using instrument Tool.</w:t>
      </w:r>
    </w:p>
    <w:p w:rsidR="00920134" w:rsidRPr="00DB6B25" w:rsidRDefault="00920134" w:rsidP="00920134">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olor w:val="000000"/>
          <w:sz w:val="18"/>
          <w:szCs w:val="18"/>
        </w:rPr>
      </w:pPr>
      <w:r w:rsidRPr="00DB6B25">
        <w:rPr>
          <w:rFonts w:ascii="Bookman Old Style" w:hAnsi="Bookman Old Style"/>
          <w:color w:val="000000"/>
          <w:sz w:val="18"/>
          <w:szCs w:val="18"/>
        </w:rPr>
        <w:t xml:space="preserve">Experienced in </w:t>
      </w:r>
      <w:r w:rsidRPr="00DB6B25">
        <w:rPr>
          <w:rFonts w:ascii="Bookman Old Style" w:hAnsi="Bookman Old Style"/>
          <w:b/>
          <w:color w:val="000000"/>
          <w:sz w:val="18"/>
          <w:szCs w:val="18"/>
        </w:rPr>
        <w:t>Mobile Application Development, Testing and Deployment.</w:t>
      </w:r>
    </w:p>
    <w:p w:rsidR="00920134" w:rsidRPr="00DB6B25" w:rsidRDefault="00920134" w:rsidP="00920134">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olor w:val="000000"/>
          <w:sz w:val="18"/>
          <w:szCs w:val="18"/>
        </w:rPr>
      </w:pPr>
      <w:r w:rsidRPr="00DB6B25">
        <w:rPr>
          <w:rFonts w:ascii="Bookman Old Style" w:hAnsi="Bookman Old Style"/>
          <w:color w:val="000000"/>
          <w:sz w:val="18"/>
          <w:szCs w:val="18"/>
        </w:rPr>
        <w:t>Problem solving oriented, able to co-ordinate the analysis and production of a development team with good interpersonal and negotiation skills.</w:t>
      </w:r>
    </w:p>
    <w:p w:rsidR="00920134" w:rsidRPr="00DB6B25" w:rsidRDefault="00920134" w:rsidP="00920134">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b/>
          <w:color w:val="000000"/>
          <w:sz w:val="18"/>
          <w:szCs w:val="18"/>
        </w:rPr>
      </w:pPr>
      <w:r w:rsidRPr="00DB6B25">
        <w:rPr>
          <w:rFonts w:ascii="Bookman Old Style" w:hAnsi="Bookman Old Style"/>
          <w:color w:val="000000"/>
          <w:sz w:val="18"/>
          <w:szCs w:val="18"/>
        </w:rPr>
        <w:t xml:space="preserve">Experience in </w:t>
      </w:r>
      <w:r w:rsidRPr="00DB6B25">
        <w:rPr>
          <w:rFonts w:ascii="Bookman Old Style" w:hAnsi="Bookman Old Style"/>
          <w:b/>
          <w:color w:val="000000"/>
          <w:sz w:val="18"/>
          <w:szCs w:val="18"/>
        </w:rPr>
        <w:t>requirement analysis, Object-Oriented Analysis and Design, Project Planning, Architecture and Management.</w:t>
      </w:r>
    </w:p>
    <w:p w:rsidR="00920134" w:rsidRPr="00DB6B25" w:rsidRDefault="00920134" w:rsidP="00920134">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olor w:val="000000"/>
          <w:sz w:val="18"/>
          <w:szCs w:val="18"/>
        </w:rPr>
      </w:pPr>
      <w:r w:rsidRPr="00DB6B25">
        <w:rPr>
          <w:rFonts w:ascii="Bookman Old Style" w:hAnsi="Bookman Old Style"/>
          <w:color w:val="000000"/>
          <w:sz w:val="18"/>
          <w:szCs w:val="18"/>
        </w:rPr>
        <w:t xml:space="preserve">Posses’ expertise in </w:t>
      </w:r>
      <w:r w:rsidRPr="00DB6B25">
        <w:rPr>
          <w:rFonts w:ascii="Bookman Old Style" w:hAnsi="Bookman Old Style"/>
          <w:b/>
          <w:color w:val="000000"/>
          <w:sz w:val="18"/>
          <w:szCs w:val="18"/>
        </w:rPr>
        <w:t>Object-Oriented Analysis/Design.</w:t>
      </w:r>
    </w:p>
    <w:p w:rsidR="00920134" w:rsidRPr="00DB6B25" w:rsidRDefault="00920134" w:rsidP="00920134">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olor w:val="000000"/>
          <w:sz w:val="18"/>
          <w:szCs w:val="18"/>
        </w:rPr>
      </w:pPr>
      <w:r w:rsidRPr="00DB6B25">
        <w:rPr>
          <w:rFonts w:ascii="Bookman Old Style" w:hAnsi="Bookman Old Style"/>
          <w:color w:val="000000"/>
          <w:sz w:val="18"/>
          <w:szCs w:val="18"/>
        </w:rPr>
        <w:t xml:space="preserve">Experience with source control tools like </w:t>
      </w:r>
      <w:r w:rsidRPr="00DB6B25">
        <w:rPr>
          <w:rFonts w:ascii="Bookman Old Style" w:hAnsi="Bookman Old Style"/>
          <w:b/>
          <w:color w:val="000000"/>
          <w:sz w:val="18"/>
          <w:szCs w:val="18"/>
        </w:rPr>
        <w:t>SVN</w:t>
      </w:r>
      <w:r w:rsidR="00D5693A" w:rsidRPr="00DB6B25">
        <w:rPr>
          <w:rFonts w:ascii="Bookman Old Style" w:hAnsi="Bookman Old Style"/>
          <w:b/>
          <w:color w:val="000000"/>
          <w:sz w:val="18"/>
          <w:szCs w:val="18"/>
        </w:rPr>
        <w:t>, GitHub</w:t>
      </w:r>
      <w:r w:rsidRPr="00DB6B25">
        <w:rPr>
          <w:rFonts w:ascii="Bookman Old Style" w:hAnsi="Bookman Old Style"/>
          <w:color w:val="000000"/>
          <w:sz w:val="18"/>
          <w:szCs w:val="18"/>
        </w:rPr>
        <w:t>.</w:t>
      </w:r>
    </w:p>
    <w:p w:rsidR="00EE0229" w:rsidRPr="00DB6B25" w:rsidRDefault="00920134" w:rsidP="00920134">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olor w:val="000000"/>
          <w:sz w:val="18"/>
          <w:szCs w:val="18"/>
        </w:rPr>
      </w:pPr>
      <w:r w:rsidRPr="00DB6B25">
        <w:rPr>
          <w:rFonts w:ascii="Bookman Old Style" w:hAnsi="Bookman Old Style"/>
          <w:color w:val="000000"/>
          <w:sz w:val="18"/>
          <w:szCs w:val="18"/>
        </w:rPr>
        <w:t xml:space="preserve">Passionate, self-motivated, dedicated and very good team player with excellent communication skills including mentoring and presentation skills. </w:t>
      </w:r>
      <w:r w:rsidR="00EE0229" w:rsidRPr="00DB6B25">
        <w:rPr>
          <w:rFonts w:ascii="Bookman Old Style" w:hAnsi="Bookman Old Style"/>
          <w:color w:val="000000"/>
          <w:sz w:val="18"/>
          <w:szCs w:val="18"/>
        </w:rPr>
        <w:t>An excellent team player with good organization, communication and presentation skills.</w:t>
      </w:r>
    </w:p>
    <w:p w:rsidR="00EE0229" w:rsidRPr="00DB6B25" w:rsidRDefault="00EE0229" w:rsidP="00EE0229">
      <w:pPr>
        <w:numPr>
          <w:ilvl w:val="0"/>
          <w:numId w:val="1"/>
        </w:numPr>
        <w:tabs>
          <w:tab w:val="clear" w:pos="864"/>
          <w:tab w:val="num" w:pos="360"/>
        </w:tabs>
        <w:overflowPunct w:val="0"/>
        <w:autoSpaceDE w:val="0"/>
        <w:autoSpaceDN w:val="0"/>
        <w:adjustRightInd w:val="0"/>
        <w:ind w:left="360" w:hanging="360"/>
        <w:jc w:val="both"/>
        <w:textAlignment w:val="baseline"/>
        <w:rPr>
          <w:rFonts w:ascii="Bookman Old Style" w:hAnsi="Bookman Old Style"/>
          <w:color w:val="000000"/>
          <w:sz w:val="18"/>
          <w:szCs w:val="18"/>
        </w:rPr>
      </w:pPr>
      <w:r w:rsidRPr="00DB6B25">
        <w:rPr>
          <w:rFonts w:ascii="Bookman Old Style" w:hAnsi="Bookman Old Style"/>
          <w:color w:val="000000"/>
          <w:sz w:val="18"/>
          <w:szCs w:val="18"/>
        </w:rPr>
        <w:t>Ability to adapt new changing technologies faster.</w:t>
      </w:r>
    </w:p>
    <w:p w:rsidR="00B35C05" w:rsidRPr="00DB6B25" w:rsidRDefault="00B35C05" w:rsidP="00B35C05">
      <w:pPr>
        <w:jc w:val="both"/>
        <w:rPr>
          <w:rFonts w:ascii="Bookman Old Style" w:hAnsi="Bookman Old Style" w:cs="Arial"/>
          <w:b/>
          <w:sz w:val="18"/>
          <w:szCs w:val="18"/>
        </w:rPr>
      </w:pPr>
    </w:p>
    <w:p w:rsidR="00890152" w:rsidRPr="00DB6B25" w:rsidRDefault="00890152" w:rsidP="00C118A7">
      <w:pPr>
        <w:pStyle w:val="RoseResumeHeader"/>
        <w:rPr>
          <w:rFonts w:ascii="Bookman Old Style" w:hAnsi="Bookman Old Style"/>
          <w:sz w:val="18"/>
          <w:szCs w:val="18"/>
        </w:rPr>
      </w:pPr>
      <w:r w:rsidRPr="00DB6B25">
        <w:rPr>
          <w:rFonts w:ascii="Bookman Old Style" w:hAnsi="Bookman Old Style"/>
          <w:sz w:val="18"/>
          <w:szCs w:val="18"/>
        </w:rPr>
        <w:t>EDUCATION</w:t>
      </w:r>
    </w:p>
    <w:p w:rsidR="00A8118B" w:rsidRPr="00DB6B25" w:rsidRDefault="00A8118B" w:rsidP="004C51B1">
      <w:pPr>
        <w:numPr>
          <w:ilvl w:val="0"/>
          <w:numId w:val="9"/>
        </w:numPr>
        <w:overflowPunct w:val="0"/>
        <w:autoSpaceDE w:val="0"/>
        <w:autoSpaceDN w:val="0"/>
        <w:adjustRightInd w:val="0"/>
        <w:jc w:val="both"/>
        <w:textAlignment w:val="baseline"/>
        <w:rPr>
          <w:rFonts w:ascii="Bookman Old Style" w:hAnsi="Bookman Old Style" w:cs="Arial"/>
          <w:b/>
          <w:sz w:val="18"/>
          <w:szCs w:val="18"/>
        </w:rPr>
      </w:pPr>
      <w:r w:rsidRPr="00DB6B25">
        <w:rPr>
          <w:rFonts w:ascii="Bookman Old Style" w:hAnsi="Bookman Old Style" w:cs="Arial"/>
          <w:b/>
          <w:sz w:val="18"/>
          <w:szCs w:val="18"/>
        </w:rPr>
        <w:t>B.E (E.C.E) from BLDEA's college of engineering &amp; technology India</w:t>
      </w:r>
    </w:p>
    <w:p w:rsidR="004C51B1" w:rsidRPr="00DB6B25" w:rsidRDefault="004C51B1" w:rsidP="004C51B1">
      <w:pPr>
        <w:overflowPunct w:val="0"/>
        <w:autoSpaceDE w:val="0"/>
        <w:autoSpaceDN w:val="0"/>
        <w:adjustRightInd w:val="0"/>
        <w:jc w:val="both"/>
        <w:textAlignment w:val="baseline"/>
        <w:rPr>
          <w:rFonts w:ascii="Bookman Old Style" w:hAnsi="Bookman Old Style" w:cs="Arial"/>
          <w:b/>
          <w:sz w:val="18"/>
          <w:szCs w:val="18"/>
        </w:rPr>
      </w:pPr>
    </w:p>
    <w:p w:rsidR="00EE0229" w:rsidRPr="00DB6B25" w:rsidRDefault="00EE0229" w:rsidP="00C118A7">
      <w:pPr>
        <w:pStyle w:val="RoseResumeHeader"/>
        <w:rPr>
          <w:rFonts w:ascii="Bookman Old Style" w:hAnsi="Bookman Old Style" w:cs="Times New Roman"/>
          <w:bCs/>
          <w:sz w:val="18"/>
          <w:szCs w:val="18"/>
        </w:rPr>
      </w:pPr>
      <w:r w:rsidRPr="00DB6B25">
        <w:rPr>
          <w:rFonts w:ascii="Bookman Old Style" w:hAnsi="Bookman Old Style" w:cs="Times New Roman"/>
          <w:bCs/>
          <w:sz w:val="18"/>
          <w:szCs w:val="18"/>
        </w:rPr>
        <w:t>Technical Skills</w:t>
      </w:r>
    </w:p>
    <w:tbl>
      <w:tblPr>
        <w:tblW w:w="10620" w:type="dxa"/>
        <w:tblInd w:w="108" w:type="dxa"/>
        <w:tblLayout w:type="fixed"/>
        <w:tblLook w:val="0000"/>
      </w:tblPr>
      <w:tblGrid>
        <w:gridCol w:w="3200"/>
        <w:gridCol w:w="7420"/>
      </w:tblGrid>
      <w:tr w:rsidR="00EE0229" w:rsidRPr="00DB6B25">
        <w:trPr>
          <w:cantSplit/>
          <w:trHeight w:val="268"/>
        </w:trPr>
        <w:tc>
          <w:tcPr>
            <w:tcW w:w="3200" w:type="dxa"/>
            <w:tcBorders>
              <w:left w:val="single" w:sz="1" w:space="0" w:color="000000"/>
              <w:bottom w:val="single" w:sz="1" w:space="0" w:color="000000"/>
            </w:tcBorders>
          </w:tcPr>
          <w:p w:rsidR="00EE0229" w:rsidRPr="00DB6B25" w:rsidRDefault="00EE0229" w:rsidP="00EE0229">
            <w:pPr>
              <w:pStyle w:val="verdana"/>
              <w:jc w:val="both"/>
              <w:rPr>
                <w:rFonts w:ascii="Bookman Old Style" w:hAnsi="Bookman Old Style"/>
                <w:b w:val="0"/>
                <w:bCs w:val="0"/>
                <w:i w:val="0"/>
                <w:iCs w:val="0"/>
                <w:sz w:val="18"/>
                <w:szCs w:val="18"/>
              </w:rPr>
            </w:pPr>
            <w:r w:rsidRPr="00DB6B25">
              <w:rPr>
                <w:rFonts w:ascii="Bookman Old Style" w:hAnsi="Bookman Old Style"/>
                <w:b w:val="0"/>
                <w:bCs w:val="0"/>
                <w:i w:val="0"/>
                <w:iCs w:val="0"/>
                <w:sz w:val="18"/>
                <w:szCs w:val="18"/>
              </w:rPr>
              <w:t>Languages</w:t>
            </w:r>
          </w:p>
        </w:tc>
        <w:tc>
          <w:tcPr>
            <w:tcW w:w="7420" w:type="dxa"/>
            <w:tcBorders>
              <w:left w:val="single" w:sz="1" w:space="0" w:color="000000"/>
              <w:bottom w:val="single" w:sz="1" w:space="0" w:color="000000"/>
              <w:right w:val="single" w:sz="1" w:space="0" w:color="000000"/>
            </w:tcBorders>
          </w:tcPr>
          <w:p w:rsidR="00EE0229" w:rsidRPr="00DB6B25" w:rsidRDefault="00F042F5" w:rsidP="00EE0229">
            <w:pPr>
              <w:pStyle w:val="verdana"/>
              <w:jc w:val="both"/>
              <w:rPr>
                <w:rFonts w:ascii="Bookman Old Style" w:hAnsi="Bookman Old Style"/>
                <w:i w:val="0"/>
                <w:iCs w:val="0"/>
                <w:sz w:val="18"/>
                <w:szCs w:val="18"/>
              </w:rPr>
            </w:pPr>
            <w:r w:rsidRPr="00DB6B25">
              <w:rPr>
                <w:rFonts w:ascii="Bookman Old Style" w:hAnsi="Bookman Old Style"/>
                <w:i w:val="0"/>
                <w:iCs w:val="0"/>
                <w:sz w:val="18"/>
                <w:szCs w:val="18"/>
              </w:rPr>
              <w:t xml:space="preserve">Objective C, C/C++, </w:t>
            </w:r>
            <w:r w:rsidR="009A5C3D" w:rsidRPr="00DB6B25">
              <w:rPr>
                <w:rFonts w:ascii="Bookman Old Style" w:hAnsi="Bookman Old Style"/>
                <w:i w:val="0"/>
                <w:iCs w:val="0"/>
                <w:sz w:val="18"/>
                <w:szCs w:val="18"/>
              </w:rPr>
              <w:t>X-Code</w:t>
            </w:r>
            <w:r w:rsidRPr="00DB6B25">
              <w:rPr>
                <w:rFonts w:ascii="Bookman Old Style" w:hAnsi="Bookman Old Style"/>
                <w:i w:val="0"/>
                <w:iCs w:val="0"/>
                <w:sz w:val="18"/>
                <w:szCs w:val="18"/>
              </w:rPr>
              <w:t>.</w:t>
            </w:r>
          </w:p>
        </w:tc>
      </w:tr>
      <w:tr w:rsidR="00EE0229" w:rsidRPr="00DB6B25">
        <w:trPr>
          <w:cantSplit/>
          <w:trHeight w:val="252"/>
        </w:trPr>
        <w:tc>
          <w:tcPr>
            <w:tcW w:w="3200" w:type="dxa"/>
            <w:tcBorders>
              <w:left w:val="single" w:sz="1" w:space="0" w:color="000000"/>
              <w:bottom w:val="single" w:sz="1" w:space="0" w:color="000000"/>
            </w:tcBorders>
          </w:tcPr>
          <w:p w:rsidR="00EE0229" w:rsidRPr="00DB6B25" w:rsidRDefault="00EE0229" w:rsidP="00EE0229">
            <w:pPr>
              <w:pStyle w:val="verdana"/>
              <w:jc w:val="both"/>
              <w:rPr>
                <w:rFonts w:ascii="Bookman Old Style" w:hAnsi="Bookman Old Style"/>
                <w:b w:val="0"/>
                <w:bCs w:val="0"/>
                <w:i w:val="0"/>
                <w:iCs w:val="0"/>
                <w:sz w:val="18"/>
                <w:szCs w:val="18"/>
              </w:rPr>
            </w:pPr>
            <w:r w:rsidRPr="00DB6B25">
              <w:rPr>
                <w:rFonts w:ascii="Bookman Old Style" w:hAnsi="Bookman Old Style"/>
                <w:b w:val="0"/>
                <w:bCs w:val="0"/>
                <w:i w:val="0"/>
                <w:iCs w:val="0"/>
                <w:sz w:val="18"/>
                <w:szCs w:val="18"/>
              </w:rPr>
              <w:t>Web Serv</w:t>
            </w:r>
            <w:r w:rsidR="00D5693A" w:rsidRPr="00DB6B25">
              <w:rPr>
                <w:rFonts w:ascii="Bookman Old Style" w:hAnsi="Bookman Old Style"/>
                <w:b w:val="0"/>
                <w:bCs w:val="0"/>
                <w:i w:val="0"/>
                <w:iCs w:val="0"/>
                <w:sz w:val="18"/>
                <w:szCs w:val="18"/>
              </w:rPr>
              <w:t>ices</w:t>
            </w:r>
          </w:p>
        </w:tc>
        <w:tc>
          <w:tcPr>
            <w:tcW w:w="7420" w:type="dxa"/>
            <w:tcBorders>
              <w:left w:val="single" w:sz="1" w:space="0" w:color="000000"/>
              <w:bottom w:val="single" w:sz="1" w:space="0" w:color="000000"/>
              <w:right w:val="single" w:sz="1" w:space="0" w:color="000000"/>
            </w:tcBorders>
          </w:tcPr>
          <w:p w:rsidR="00EE0229" w:rsidRPr="00DB6B25" w:rsidRDefault="00D5693A" w:rsidP="00EE0229">
            <w:pPr>
              <w:pStyle w:val="verdana"/>
              <w:jc w:val="both"/>
              <w:rPr>
                <w:rFonts w:ascii="Bookman Old Style" w:hAnsi="Bookman Old Style"/>
                <w:i w:val="0"/>
                <w:iCs w:val="0"/>
                <w:sz w:val="18"/>
                <w:szCs w:val="18"/>
              </w:rPr>
            </w:pPr>
            <w:r w:rsidRPr="00DB6B25">
              <w:rPr>
                <w:rFonts w:ascii="Bookman Old Style" w:hAnsi="Bookman Old Style"/>
                <w:i w:val="0"/>
                <w:iCs w:val="0"/>
                <w:sz w:val="18"/>
                <w:szCs w:val="18"/>
              </w:rPr>
              <w:t>REST, SOAP, JSON, XML.</w:t>
            </w:r>
          </w:p>
        </w:tc>
      </w:tr>
      <w:tr w:rsidR="00EE0229" w:rsidRPr="00DB6B25">
        <w:trPr>
          <w:cantSplit/>
          <w:trHeight w:val="230"/>
        </w:trPr>
        <w:tc>
          <w:tcPr>
            <w:tcW w:w="3200" w:type="dxa"/>
            <w:tcBorders>
              <w:left w:val="single" w:sz="1" w:space="0" w:color="000000"/>
              <w:bottom w:val="single" w:sz="1" w:space="0" w:color="000000"/>
            </w:tcBorders>
          </w:tcPr>
          <w:p w:rsidR="00EE0229" w:rsidRPr="00DB6B25" w:rsidRDefault="00EE0229" w:rsidP="009A5C3D">
            <w:pPr>
              <w:pStyle w:val="verdana"/>
              <w:numPr>
                <w:ilvl w:val="0"/>
                <w:numId w:val="0"/>
              </w:numPr>
              <w:jc w:val="both"/>
              <w:rPr>
                <w:rFonts w:ascii="Bookman Old Style" w:hAnsi="Bookman Old Style"/>
                <w:b w:val="0"/>
                <w:bCs w:val="0"/>
                <w:i w:val="0"/>
                <w:iCs w:val="0"/>
                <w:sz w:val="18"/>
                <w:szCs w:val="18"/>
              </w:rPr>
            </w:pPr>
            <w:r w:rsidRPr="00DB6B25">
              <w:rPr>
                <w:rFonts w:ascii="Bookman Old Style" w:hAnsi="Bookman Old Style"/>
                <w:b w:val="0"/>
                <w:bCs w:val="0"/>
                <w:i w:val="0"/>
                <w:iCs w:val="0"/>
                <w:sz w:val="18"/>
                <w:szCs w:val="18"/>
              </w:rPr>
              <w:t xml:space="preserve">Designing </w:t>
            </w:r>
            <w:r w:rsidR="009A5C3D" w:rsidRPr="00DB6B25">
              <w:rPr>
                <w:rFonts w:ascii="Bookman Old Style" w:hAnsi="Bookman Old Style"/>
                <w:b w:val="0"/>
                <w:bCs w:val="0"/>
                <w:i w:val="0"/>
                <w:iCs w:val="0"/>
                <w:sz w:val="18"/>
                <w:szCs w:val="18"/>
              </w:rPr>
              <w:t>Skills</w:t>
            </w:r>
          </w:p>
        </w:tc>
        <w:tc>
          <w:tcPr>
            <w:tcW w:w="7420" w:type="dxa"/>
            <w:tcBorders>
              <w:left w:val="single" w:sz="1" w:space="0" w:color="000000"/>
              <w:bottom w:val="single" w:sz="1" w:space="0" w:color="000000"/>
              <w:right w:val="single" w:sz="1" w:space="0" w:color="000000"/>
            </w:tcBorders>
          </w:tcPr>
          <w:p w:rsidR="00EE0229" w:rsidRPr="00DB6B25" w:rsidRDefault="009A5C3D" w:rsidP="00EE0229">
            <w:pPr>
              <w:pStyle w:val="verdana"/>
              <w:jc w:val="both"/>
              <w:rPr>
                <w:rFonts w:ascii="Bookman Old Style" w:hAnsi="Bookman Old Style"/>
                <w:i w:val="0"/>
                <w:iCs w:val="0"/>
                <w:sz w:val="18"/>
                <w:szCs w:val="18"/>
              </w:rPr>
            </w:pPr>
            <w:r w:rsidRPr="00DB6B25">
              <w:rPr>
                <w:rFonts w:ascii="Bookman Old Style" w:hAnsi="Bookman Old Style"/>
                <w:i w:val="0"/>
                <w:iCs w:val="0"/>
                <w:sz w:val="18"/>
                <w:szCs w:val="18"/>
              </w:rPr>
              <w:t>OOAD, UML</w:t>
            </w:r>
          </w:p>
        </w:tc>
      </w:tr>
      <w:tr w:rsidR="00EE0229" w:rsidRPr="00DB6B25">
        <w:trPr>
          <w:cantSplit/>
          <w:trHeight w:val="286"/>
        </w:trPr>
        <w:tc>
          <w:tcPr>
            <w:tcW w:w="3200" w:type="dxa"/>
            <w:tcBorders>
              <w:left w:val="single" w:sz="1" w:space="0" w:color="000000"/>
              <w:bottom w:val="single" w:sz="1" w:space="0" w:color="000000"/>
            </w:tcBorders>
          </w:tcPr>
          <w:p w:rsidR="00EE0229" w:rsidRPr="00DB6B25" w:rsidRDefault="00EE0229" w:rsidP="00EE0229">
            <w:pPr>
              <w:pStyle w:val="verdana"/>
              <w:jc w:val="both"/>
              <w:rPr>
                <w:rFonts w:ascii="Bookman Old Style" w:hAnsi="Bookman Old Style"/>
                <w:b w:val="0"/>
                <w:bCs w:val="0"/>
                <w:i w:val="0"/>
                <w:iCs w:val="0"/>
                <w:sz w:val="18"/>
                <w:szCs w:val="18"/>
              </w:rPr>
            </w:pPr>
            <w:r w:rsidRPr="00DB6B25">
              <w:rPr>
                <w:rFonts w:ascii="Bookman Old Style" w:hAnsi="Bookman Old Style"/>
                <w:b w:val="0"/>
                <w:bCs w:val="0"/>
                <w:i w:val="0"/>
                <w:iCs w:val="0"/>
                <w:sz w:val="18"/>
                <w:szCs w:val="18"/>
              </w:rPr>
              <w:t>Tools &amp; Technologies</w:t>
            </w:r>
          </w:p>
        </w:tc>
        <w:tc>
          <w:tcPr>
            <w:tcW w:w="7420" w:type="dxa"/>
            <w:tcBorders>
              <w:left w:val="single" w:sz="1" w:space="0" w:color="000000"/>
              <w:bottom w:val="single" w:sz="1" w:space="0" w:color="000000"/>
              <w:right w:val="single" w:sz="1" w:space="0" w:color="000000"/>
            </w:tcBorders>
          </w:tcPr>
          <w:p w:rsidR="00EE0229" w:rsidRPr="00DB6B25" w:rsidRDefault="00A41521" w:rsidP="00EE0229">
            <w:pPr>
              <w:pStyle w:val="verdana"/>
              <w:jc w:val="both"/>
              <w:rPr>
                <w:rFonts w:ascii="Bookman Old Style" w:hAnsi="Bookman Old Style"/>
                <w:i w:val="0"/>
                <w:iCs w:val="0"/>
                <w:sz w:val="18"/>
                <w:szCs w:val="18"/>
              </w:rPr>
            </w:pPr>
            <w:r w:rsidRPr="00DB6B25">
              <w:rPr>
                <w:rFonts w:ascii="Bookman Old Style" w:hAnsi="Bookman Old Style"/>
                <w:i w:val="0"/>
                <w:iCs w:val="0"/>
                <w:sz w:val="18"/>
                <w:szCs w:val="18"/>
              </w:rPr>
              <w:t>Jira, Unfuddle</w:t>
            </w:r>
            <w:r w:rsidR="003E2D2F" w:rsidRPr="00DB6B25">
              <w:rPr>
                <w:rFonts w:ascii="Bookman Old Style" w:hAnsi="Bookman Old Style"/>
                <w:i w:val="0"/>
                <w:iCs w:val="0"/>
                <w:sz w:val="18"/>
                <w:szCs w:val="18"/>
              </w:rPr>
              <w:t>.</w:t>
            </w:r>
          </w:p>
        </w:tc>
      </w:tr>
      <w:tr w:rsidR="00EE0229" w:rsidRPr="00DB6B25">
        <w:trPr>
          <w:cantSplit/>
          <w:trHeight w:val="252"/>
        </w:trPr>
        <w:tc>
          <w:tcPr>
            <w:tcW w:w="3200" w:type="dxa"/>
            <w:tcBorders>
              <w:left w:val="single" w:sz="1" w:space="0" w:color="000000"/>
              <w:bottom w:val="single" w:sz="1" w:space="0" w:color="000000"/>
            </w:tcBorders>
          </w:tcPr>
          <w:p w:rsidR="00EE0229" w:rsidRPr="00DB6B25" w:rsidRDefault="00EE0229" w:rsidP="00EE0229">
            <w:pPr>
              <w:pStyle w:val="verdana"/>
              <w:jc w:val="both"/>
              <w:rPr>
                <w:rFonts w:ascii="Bookman Old Style" w:hAnsi="Bookman Old Style"/>
                <w:b w:val="0"/>
                <w:bCs w:val="0"/>
                <w:i w:val="0"/>
                <w:iCs w:val="0"/>
                <w:sz w:val="18"/>
                <w:szCs w:val="18"/>
              </w:rPr>
            </w:pPr>
            <w:r w:rsidRPr="00DB6B25">
              <w:rPr>
                <w:rFonts w:ascii="Bookman Old Style" w:hAnsi="Bookman Old Style"/>
                <w:b w:val="0"/>
                <w:i w:val="0"/>
                <w:sz w:val="18"/>
                <w:szCs w:val="18"/>
              </w:rPr>
              <w:t>Databases</w:t>
            </w:r>
          </w:p>
        </w:tc>
        <w:tc>
          <w:tcPr>
            <w:tcW w:w="7420" w:type="dxa"/>
            <w:tcBorders>
              <w:left w:val="single" w:sz="1" w:space="0" w:color="000000"/>
              <w:bottom w:val="single" w:sz="1" w:space="0" w:color="000000"/>
              <w:right w:val="single" w:sz="1" w:space="0" w:color="000000"/>
            </w:tcBorders>
          </w:tcPr>
          <w:p w:rsidR="00EE0229" w:rsidRPr="00DB6B25" w:rsidRDefault="00D5693A" w:rsidP="003E2D2F">
            <w:pPr>
              <w:pStyle w:val="verdana"/>
              <w:jc w:val="both"/>
              <w:rPr>
                <w:rFonts w:ascii="Bookman Old Style" w:hAnsi="Bookman Old Style"/>
                <w:i w:val="0"/>
                <w:iCs w:val="0"/>
                <w:sz w:val="18"/>
                <w:szCs w:val="18"/>
              </w:rPr>
            </w:pPr>
            <w:r w:rsidRPr="00DB6B25">
              <w:rPr>
                <w:rFonts w:ascii="Bookman Old Style" w:hAnsi="Bookman Old Style"/>
                <w:i w:val="0"/>
                <w:sz w:val="18"/>
                <w:szCs w:val="18"/>
              </w:rPr>
              <w:t xml:space="preserve">SQLite, MAMP and MAMP Pro, PHPMyAdmin, </w:t>
            </w:r>
            <w:r w:rsidR="00E826D4" w:rsidRPr="00DB6B25">
              <w:rPr>
                <w:rFonts w:ascii="Bookman Old Style" w:hAnsi="Bookman Old Style"/>
                <w:i w:val="0"/>
                <w:sz w:val="18"/>
                <w:szCs w:val="18"/>
              </w:rPr>
              <w:t>MySQL Workbench</w:t>
            </w:r>
            <w:r w:rsidR="00F042F5" w:rsidRPr="00DB6B25">
              <w:rPr>
                <w:rFonts w:ascii="Bookman Old Style" w:hAnsi="Bookman Old Style"/>
                <w:i w:val="0"/>
                <w:sz w:val="18"/>
                <w:szCs w:val="18"/>
              </w:rPr>
              <w:t>, MySQL 4.0.</w:t>
            </w:r>
          </w:p>
        </w:tc>
      </w:tr>
      <w:tr w:rsidR="00EE0229" w:rsidRPr="00DB6B25">
        <w:trPr>
          <w:cantSplit/>
          <w:trHeight w:val="252"/>
        </w:trPr>
        <w:tc>
          <w:tcPr>
            <w:tcW w:w="3200" w:type="dxa"/>
            <w:tcBorders>
              <w:left w:val="single" w:sz="1" w:space="0" w:color="000000"/>
              <w:bottom w:val="single" w:sz="1" w:space="0" w:color="000000"/>
            </w:tcBorders>
          </w:tcPr>
          <w:p w:rsidR="00EE0229" w:rsidRPr="00DB6B25" w:rsidRDefault="00EE0229" w:rsidP="00EE0229">
            <w:pPr>
              <w:pStyle w:val="verdana"/>
              <w:jc w:val="both"/>
              <w:rPr>
                <w:rFonts w:ascii="Bookman Old Style" w:hAnsi="Bookman Old Style"/>
                <w:b w:val="0"/>
                <w:bCs w:val="0"/>
                <w:i w:val="0"/>
                <w:iCs w:val="0"/>
                <w:sz w:val="18"/>
                <w:szCs w:val="18"/>
              </w:rPr>
            </w:pPr>
            <w:r w:rsidRPr="00DB6B25">
              <w:rPr>
                <w:rFonts w:ascii="Bookman Old Style" w:hAnsi="Bookman Old Style"/>
                <w:b w:val="0"/>
                <w:i w:val="0"/>
                <w:sz w:val="18"/>
                <w:szCs w:val="18"/>
              </w:rPr>
              <w:t>Scripting Languages</w:t>
            </w:r>
          </w:p>
        </w:tc>
        <w:tc>
          <w:tcPr>
            <w:tcW w:w="7420" w:type="dxa"/>
            <w:tcBorders>
              <w:left w:val="single" w:sz="1" w:space="0" w:color="000000"/>
              <w:bottom w:val="single" w:sz="1" w:space="0" w:color="000000"/>
              <w:right w:val="single" w:sz="1" w:space="0" w:color="000000"/>
            </w:tcBorders>
          </w:tcPr>
          <w:p w:rsidR="00EE0229" w:rsidRPr="00DB6B25" w:rsidRDefault="00C25F04" w:rsidP="00C25F04">
            <w:pPr>
              <w:pStyle w:val="verdana"/>
              <w:jc w:val="both"/>
              <w:rPr>
                <w:rFonts w:ascii="Bookman Old Style" w:hAnsi="Bookman Old Style"/>
                <w:i w:val="0"/>
                <w:iCs w:val="0"/>
                <w:sz w:val="18"/>
                <w:szCs w:val="18"/>
              </w:rPr>
            </w:pPr>
            <w:r w:rsidRPr="00DB6B25">
              <w:rPr>
                <w:rFonts w:ascii="Bookman Old Style" w:hAnsi="Bookman Old Style"/>
                <w:i w:val="0"/>
                <w:sz w:val="18"/>
                <w:szCs w:val="18"/>
              </w:rPr>
              <w:t>HTML, PHP, Java Script, JSON</w:t>
            </w:r>
            <w:r w:rsidR="00F042F5" w:rsidRPr="00DB6B25">
              <w:rPr>
                <w:rFonts w:ascii="Bookman Old Style" w:hAnsi="Bookman Old Style"/>
                <w:i w:val="0"/>
                <w:sz w:val="18"/>
                <w:szCs w:val="18"/>
              </w:rPr>
              <w:t>, Jquery, CSS</w:t>
            </w:r>
          </w:p>
        </w:tc>
      </w:tr>
      <w:tr w:rsidR="00EE0229" w:rsidRPr="00DB6B25">
        <w:trPr>
          <w:cantSplit/>
          <w:trHeight w:val="268"/>
        </w:trPr>
        <w:tc>
          <w:tcPr>
            <w:tcW w:w="3200" w:type="dxa"/>
            <w:tcBorders>
              <w:left w:val="single" w:sz="1" w:space="0" w:color="000000"/>
              <w:bottom w:val="single" w:sz="1" w:space="0" w:color="000000"/>
            </w:tcBorders>
          </w:tcPr>
          <w:p w:rsidR="00EE0229" w:rsidRPr="00DB6B25" w:rsidRDefault="009A5C3D" w:rsidP="00EE0229">
            <w:pPr>
              <w:pStyle w:val="verdana"/>
              <w:jc w:val="both"/>
              <w:rPr>
                <w:rFonts w:ascii="Bookman Old Style" w:hAnsi="Bookman Old Style"/>
                <w:b w:val="0"/>
                <w:bCs w:val="0"/>
                <w:i w:val="0"/>
                <w:iCs w:val="0"/>
                <w:sz w:val="18"/>
                <w:szCs w:val="18"/>
              </w:rPr>
            </w:pPr>
            <w:r w:rsidRPr="00DB6B25">
              <w:rPr>
                <w:rFonts w:ascii="Bookman Old Style" w:hAnsi="Bookman Old Style"/>
                <w:b w:val="0"/>
                <w:bCs w:val="0"/>
                <w:i w:val="0"/>
                <w:iCs w:val="0"/>
                <w:sz w:val="18"/>
                <w:szCs w:val="18"/>
              </w:rPr>
              <w:t>Libraries</w:t>
            </w:r>
          </w:p>
        </w:tc>
        <w:tc>
          <w:tcPr>
            <w:tcW w:w="7420" w:type="dxa"/>
            <w:tcBorders>
              <w:left w:val="single" w:sz="1" w:space="0" w:color="000000"/>
              <w:bottom w:val="single" w:sz="1" w:space="0" w:color="000000"/>
              <w:right w:val="single" w:sz="1" w:space="0" w:color="000000"/>
            </w:tcBorders>
          </w:tcPr>
          <w:p w:rsidR="00EE0229" w:rsidRPr="00DB6B25" w:rsidRDefault="009A5C3D" w:rsidP="00EE0229">
            <w:pPr>
              <w:pStyle w:val="verdana"/>
              <w:jc w:val="both"/>
              <w:rPr>
                <w:rFonts w:ascii="Bookman Old Style" w:hAnsi="Bookman Old Style"/>
                <w:i w:val="0"/>
                <w:iCs w:val="0"/>
                <w:sz w:val="18"/>
                <w:szCs w:val="18"/>
              </w:rPr>
            </w:pPr>
            <w:r w:rsidRPr="00DB6B25">
              <w:rPr>
                <w:rFonts w:ascii="Bookman Old Style" w:hAnsi="Bookman Old Style"/>
                <w:i w:val="0"/>
                <w:iCs w:val="0"/>
                <w:sz w:val="18"/>
                <w:szCs w:val="18"/>
              </w:rPr>
              <w:t>libsqlite3, libxml2.</w:t>
            </w:r>
          </w:p>
        </w:tc>
      </w:tr>
      <w:tr w:rsidR="00EE0229" w:rsidRPr="00DB6B25">
        <w:trPr>
          <w:cantSplit/>
          <w:trHeight w:val="252"/>
        </w:trPr>
        <w:tc>
          <w:tcPr>
            <w:tcW w:w="3200" w:type="dxa"/>
            <w:tcBorders>
              <w:top w:val="single" w:sz="1" w:space="0" w:color="000000"/>
              <w:left w:val="single" w:sz="1" w:space="0" w:color="000000"/>
              <w:bottom w:val="single" w:sz="1" w:space="0" w:color="000000"/>
            </w:tcBorders>
          </w:tcPr>
          <w:p w:rsidR="00EE0229" w:rsidRPr="00DB6B25" w:rsidRDefault="00EE0229" w:rsidP="00EE0229">
            <w:pPr>
              <w:pStyle w:val="verdana"/>
              <w:jc w:val="both"/>
              <w:rPr>
                <w:rFonts w:ascii="Bookman Old Style" w:hAnsi="Bookman Old Style"/>
                <w:b w:val="0"/>
                <w:bCs w:val="0"/>
                <w:i w:val="0"/>
                <w:iCs w:val="0"/>
                <w:sz w:val="18"/>
                <w:szCs w:val="18"/>
              </w:rPr>
            </w:pPr>
            <w:r w:rsidRPr="00DB6B25">
              <w:rPr>
                <w:rFonts w:ascii="Bookman Old Style" w:hAnsi="Bookman Old Style"/>
                <w:b w:val="0"/>
                <w:bCs w:val="0"/>
                <w:i w:val="0"/>
                <w:iCs w:val="0"/>
                <w:sz w:val="18"/>
                <w:szCs w:val="18"/>
              </w:rPr>
              <w:t>Operating System</w:t>
            </w:r>
          </w:p>
        </w:tc>
        <w:tc>
          <w:tcPr>
            <w:tcW w:w="7420" w:type="dxa"/>
            <w:tcBorders>
              <w:top w:val="single" w:sz="1" w:space="0" w:color="000000"/>
              <w:left w:val="single" w:sz="1" w:space="0" w:color="000000"/>
              <w:bottom w:val="single" w:sz="1" w:space="0" w:color="000000"/>
              <w:right w:val="single" w:sz="1" w:space="0" w:color="000000"/>
            </w:tcBorders>
          </w:tcPr>
          <w:p w:rsidR="00EE0229" w:rsidRPr="00DB6B25" w:rsidRDefault="00F042F5" w:rsidP="00EE0229">
            <w:pPr>
              <w:pStyle w:val="verdana"/>
              <w:jc w:val="both"/>
              <w:rPr>
                <w:rFonts w:ascii="Bookman Old Style" w:hAnsi="Bookman Old Style"/>
                <w:i w:val="0"/>
                <w:iCs w:val="0"/>
                <w:sz w:val="18"/>
                <w:szCs w:val="18"/>
              </w:rPr>
            </w:pPr>
            <w:r w:rsidRPr="00DB6B25">
              <w:rPr>
                <w:rFonts w:ascii="Bookman Old Style" w:hAnsi="Bookman Old Style"/>
                <w:i w:val="0"/>
                <w:iCs w:val="0"/>
                <w:sz w:val="18"/>
                <w:szCs w:val="18"/>
              </w:rPr>
              <w:t>Mac OS X, Windows.</w:t>
            </w:r>
          </w:p>
        </w:tc>
      </w:tr>
      <w:tr w:rsidR="00EE0229" w:rsidRPr="00DB6B25">
        <w:trPr>
          <w:cantSplit/>
          <w:trHeight w:val="252"/>
        </w:trPr>
        <w:tc>
          <w:tcPr>
            <w:tcW w:w="3200" w:type="dxa"/>
            <w:tcBorders>
              <w:left w:val="single" w:sz="1" w:space="0" w:color="000000"/>
              <w:bottom w:val="single" w:sz="1" w:space="0" w:color="000000"/>
            </w:tcBorders>
          </w:tcPr>
          <w:p w:rsidR="00EE0229" w:rsidRPr="00DB6B25" w:rsidRDefault="00A41521" w:rsidP="00EE0229">
            <w:pPr>
              <w:pStyle w:val="verdana"/>
              <w:jc w:val="both"/>
              <w:rPr>
                <w:rFonts w:ascii="Bookman Old Style" w:hAnsi="Bookman Old Style"/>
                <w:b w:val="0"/>
                <w:bCs w:val="0"/>
                <w:i w:val="0"/>
                <w:iCs w:val="0"/>
                <w:sz w:val="18"/>
                <w:szCs w:val="18"/>
              </w:rPr>
            </w:pPr>
            <w:r w:rsidRPr="00DB6B25">
              <w:rPr>
                <w:rFonts w:ascii="Bookman Old Style" w:hAnsi="Bookman Old Style"/>
                <w:b w:val="0"/>
                <w:bCs w:val="0"/>
                <w:i w:val="0"/>
                <w:iCs w:val="0"/>
                <w:sz w:val="18"/>
                <w:szCs w:val="18"/>
              </w:rPr>
              <w:t>Deployment/ Distribution Tools</w:t>
            </w:r>
          </w:p>
        </w:tc>
        <w:tc>
          <w:tcPr>
            <w:tcW w:w="7420" w:type="dxa"/>
            <w:tcBorders>
              <w:left w:val="single" w:sz="1" w:space="0" w:color="000000"/>
              <w:bottom w:val="single" w:sz="1" w:space="0" w:color="000000"/>
              <w:right w:val="single" w:sz="1" w:space="0" w:color="000000"/>
            </w:tcBorders>
          </w:tcPr>
          <w:p w:rsidR="00EE0229" w:rsidRPr="00DB6B25" w:rsidRDefault="00A41521" w:rsidP="00EE0229">
            <w:pPr>
              <w:pStyle w:val="verdana"/>
              <w:jc w:val="both"/>
              <w:rPr>
                <w:rFonts w:ascii="Bookman Old Style" w:hAnsi="Bookman Old Style"/>
                <w:i w:val="0"/>
                <w:iCs w:val="0"/>
                <w:sz w:val="18"/>
                <w:szCs w:val="18"/>
              </w:rPr>
            </w:pPr>
            <w:r w:rsidRPr="00DB6B25">
              <w:rPr>
                <w:rFonts w:ascii="Bookman Old Style" w:hAnsi="Bookman Old Style"/>
                <w:i w:val="0"/>
                <w:iCs w:val="0"/>
                <w:sz w:val="18"/>
                <w:szCs w:val="18"/>
              </w:rPr>
              <w:t>Appaloosa-Store, Ad-hoc</w:t>
            </w:r>
            <w:r w:rsidR="003E2D2F" w:rsidRPr="00DB6B25">
              <w:rPr>
                <w:rFonts w:ascii="Bookman Old Style" w:hAnsi="Bookman Old Style"/>
                <w:i w:val="0"/>
                <w:iCs w:val="0"/>
                <w:sz w:val="18"/>
                <w:szCs w:val="18"/>
              </w:rPr>
              <w:t>, Test Flight.</w:t>
            </w:r>
          </w:p>
        </w:tc>
      </w:tr>
      <w:tr w:rsidR="00EE0229" w:rsidRPr="00DB6B25">
        <w:trPr>
          <w:cantSplit/>
          <w:trHeight w:val="252"/>
        </w:trPr>
        <w:tc>
          <w:tcPr>
            <w:tcW w:w="3200" w:type="dxa"/>
            <w:tcBorders>
              <w:left w:val="single" w:sz="1" w:space="0" w:color="000000"/>
              <w:bottom w:val="single" w:sz="1" w:space="0" w:color="000000"/>
            </w:tcBorders>
          </w:tcPr>
          <w:p w:rsidR="00EE0229" w:rsidRPr="00DB6B25" w:rsidRDefault="00EE0229" w:rsidP="00EE0229">
            <w:pPr>
              <w:pStyle w:val="verdana"/>
              <w:jc w:val="both"/>
              <w:rPr>
                <w:rFonts w:ascii="Bookman Old Style" w:hAnsi="Bookman Old Style"/>
                <w:b w:val="0"/>
                <w:bCs w:val="0"/>
                <w:i w:val="0"/>
                <w:iCs w:val="0"/>
                <w:sz w:val="18"/>
                <w:szCs w:val="18"/>
              </w:rPr>
            </w:pPr>
            <w:r w:rsidRPr="00DB6B25">
              <w:rPr>
                <w:rFonts w:ascii="Bookman Old Style" w:hAnsi="Bookman Old Style"/>
                <w:b w:val="0"/>
                <w:i w:val="0"/>
                <w:sz w:val="18"/>
                <w:szCs w:val="18"/>
              </w:rPr>
              <w:t>Version Control tools</w:t>
            </w:r>
          </w:p>
        </w:tc>
        <w:tc>
          <w:tcPr>
            <w:tcW w:w="7420" w:type="dxa"/>
            <w:tcBorders>
              <w:left w:val="single" w:sz="1" w:space="0" w:color="000000"/>
              <w:bottom w:val="single" w:sz="1" w:space="0" w:color="000000"/>
              <w:right w:val="single" w:sz="1" w:space="0" w:color="000000"/>
            </w:tcBorders>
          </w:tcPr>
          <w:p w:rsidR="00B63481" w:rsidRPr="00DB6B25" w:rsidRDefault="00A41521" w:rsidP="002C454A">
            <w:pPr>
              <w:pStyle w:val="verdana"/>
              <w:jc w:val="both"/>
              <w:rPr>
                <w:rFonts w:ascii="Bookman Old Style" w:hAnsi="Bookman Old Style"/>
                <w:i w:val="0"/>
                <w:iCs w:val="0"/>
                <w:sz w:val="18"/>
                <w:szCs w:val="18"/>
              </w:rPr>
            </w:pPr>
            <w:r w:rsidRPr="00DB6B25">
              <w:rPr>
                <w:rFonts w:ascii="Bookman Old Style" w:hAnsi="Bookman Old Style"/>
                <w:i w:val="0"/>
                <w:sz w:val="18"/>
                <w:szCs w:val="18"/>
              </w:rPr>
              <w:t xml:space="preserve">Unfuddle-SVN, </w:t>
            </w:r>
            <w:r w:rsidR="00C118A7" w:rsidRPr="00DB6B25">
              <w:rPr>
                <w:rFonts w:ascii="Bookman Old Style" w:hAnsi="Bookman Old Style"/>
                <w:i w:val="0"/>
                <w:sz w:val="18"/>
                <w:szCs w:val="18"/>
              </w:rPr>
              <w:t>TortoiseSVN,</w:t>
            </w:r>
            <w:r w:rsidR="00DB3805" w:rsidRPr="00DB6B25">
              <w:rPr>
                <w:rFonts w:ascii="Bookman Old Style" w:hAnsi="Bookman Old Style"/>
                <w:i w:val="0"/>
                <w:sz w:val="18"/>
                <w:szCs w:val="18"/>
              </w:rPr>
              <w:t xml:space="preserve"> GitHub,</w:t>
            </w:r>
            <w:r w:rsidR="00232598" w:rsidRPr="00DB6B25">
              <w:rPr>
                <w:rFonts w:ascii="Bookman Old Style" w:hAnsi="Bookman Old Style"/>
                <w:i w:val="0"/>
                <w:sz w:val="18"/>
                <w:szCs w:val="18"/>
              </w:rPr>
              <w:t>Perforce.</w:t>
            </w:r>
          </w:p>
        </w:tc>
      </w:tr>
      <w:tr w:rsidR="00B63481" w:rsidRPr="00DB6B25">
        <w:trPr>
          <w:cantSplit/>
          <w:trHeight w:val="252"/>
        </w:trPr>
        <w:tc>
          <w:tcPr>
            <w:tcW w:w="3200" w:type="dxa"/>
            <w:tcBorders>
              <w:left w:val="single" w:sz="1" w:space="0" w:color="000000"/>
              <w:bottom w:val="single" w:sz="1" w:space="0" w:color="000000"/>
            </w:tcBorders>
          </w:tcPr>
          <w:p w:rsidR="00B63481" w:rsidRPr="00DB6B25" w:rsidRDefault="009A5C3D" w:rsidP="002B7963">
            <w:pPr>
              <w:pStyle w:val="verdana"/>
              <w:jc w:val="both"/>
              <w:rPr>
                <w:rFonts w:ascii="Bookman Old Style" w:hAnsi="Bookman Old Style"/>
                <w:b w:val="0"/>
                <w:i w:val="0"/>
                <w:sz w:val="18"/>
                <w:szCs w:val="18"/>
              </w:rPr>
            </w:pPr>
            <w:r w:rsidRPr="00DB6B25">
              <w:rPr>
                <w:rFonts w:ascii="Bookman Old Style" w:hAnsi="Bookman Old Style"/>
                <w:b w:val="0"/>
                <w:i w:val="0"/>
                <w:sz w:val="18"/>
                <w:szCs w:val="18"/>
              </w:rPr>
              <w:t>Social Media API’s</w:t>
            </w:r>
          </w:p>
        </w:tc>
        <w:tc>
          <w:tcPr>
            <w:tcW w:w="7420" w:type="dxa"/>
            <w:tcBorders>
              <w:left w:val="single" w:sz="1" w:space="0" w:color="000000"/>
              <w:bottom w:val="single" w:sz="1" w:space="0" w:color="000000"/>
              <w:right w:val="single" w:sz="1" w:space="0" w:color="000000"/>
            </w:tcBorders>
          </w:tcPr>
          <w:p w:rsidR="00B63481" w:rsidRPr="00DB6B25" w:rsidRDefault="009A5C3D" w:rsidP="002B7963">
            <w:pPr>
              <w:pStyle w:val="verdana"/>
              <w:jc w:val="both"/>
              <w:rPr>
                <w:rFonts w:ascii="Bookman Old Style" w:hAnsi="Bookman Old Style"/>
                <w:i w:val="0"/>
                <w:sz w:val="18"/>
                <w:szCs w:val="18"/>
              </w:rPr>
            </w:pPr>
            <w:r w:rsidRPr="00DB6B25">
              <w:rPr>
                <w:rFonts w:ascii="Bookman Old Style" w:hAnsi="Bookman Old Style"/>
                <w:i w:val="0"/>
                <w:sz w:val="18"/>
                <w:szCs w:val="18"/>
              </w:rPr>
              <w:t>Facebook, Twitter, Gmail, LinkedIn, Pinterest</w:t>
            </w:r>
            <w:r w:rsidR="00A41521" w:rsidRPr="00DB6B25">
              <w:rPr>
                <w:rFonts w:ascii="Bookman Old Style" w:hAnsi="Bookman Old Style"/>
                <w:i w:val="0"/>
                <w:sz w:val="18"/>
                <w:szCs w:val="18"/>
              </w:rPr>
              <w:t>, Instagram.</w:t>
            </w:r>
          </w:p>
        </w:tc>
      </w:tr>
    </w:tbl>
    <w:p w:rsidR="00EE0229" w:rsidRPr="00DB6B25" w:rsidRDefault="00EE0229" w:rsidP="00EE0229">
      <w:pPr>
        <w:jc w:val="both"/>
        <w:rPr>
          <w:rFonts w:ascii="Bookman Old Style" w:hAnsi="Bookman Old Style"/>
          <w:sz w:val="18"/>
          <w:szCs w:val="18"/>
        </w:rPr>
      </w:pPr>
    </w:p>
    <w:p w:rsidR="00EE0229" w:rsidRPr="00DB6B25" w:rsidRDefault="00EE0229" w:rsidP="00EE0229">
      <w:pPr>
        <w:jc w:val="both"/>
        <w:rPr>
          <w:rFonts w:ascii="Bookman Old Style" w:hAnsi="Bookman Old Style"/>
          <w:sz w:val="18"/>
          <w:szCs w:val="18"/>
        </w:rPr>
      </w:pPr>
    </w:p>
    <w:p w:rsidR="009F1F9F" w:rsidRPr="00DB6B25" w:rsidRDefault="009F1F9F" w:rsidP="00EE0229">
      <w:pPr>
        <w:jc w:val="both"/>
        <w:rPr>
          <w:rFonts w:ascii="Bookman Old Style" w:hAnsi="Bookman Old Style"/>
          <w:sz w:val="18"/>
          <w:szCs w:val="18"/>
        </w:rPr>
      </w:pPr>
    </w:p>
    <w:p w:rsidR="00EE0229" w:rsidRPr="00DB6B25" w:rsidRDefault="00EE0229" w:rsidP="00EE0229">
      <w:pPr>
        <w:pStyle w:val="RoseResumeHeader"/>
        <w:jc w:val="both"/>
        <w:rPr>
          <w:rFonts w:ascii="Bookman Old Style" w:hAnsi="Bookman Old Style" w:cs="Times New Roman"/>
          <w:bCs/>
          <w:sz w:val="18"/>
          <w:szCs w:val="18"/>
        </w:rPr>
      </w:pPr>
      <w:r w:rsidRPr="00DB6B25">
        <w:rPr>
          <w:rFonts w:ascii="Bookman Old Style" w:hAnsi="Bookman Old Style" w:cs="Times New Roman"/>
          <w:bCs/>
          <w:sz w:val="18"/>
          <w:szCs w:val="18"/>
        </w:rPr>
        <w:t>Professional Experience</w:t>
      </w:r>
    </w:p>
    <w:p w:rsidR="00EE0229" w:rsidRDefault="00EE0229" w:rsidP="00EE0229">
      <w:pPr>
        <w:jc w:val="both"/>
        <w:rPr>
          <w:rFonts w:ascii="Bookman Old Style" w:hAnsi="Bookman Old Style"/>
          <w:b/>
          <w:sz w:val="18"/>
          <w:szCs w:val="18"/>
        </w:rPr>
      </w:pPr>
    </w:p>
    <w:p w:rsidR="00695B59" w:rsidRPr="00DB6B25" w:rsidRDefault="00E826D4" w:rsidP="00695B59">
      <w:pPr>
        <w:jc w:val="both"/>
        <w:rPr>
          <w:rFonts w:ascii="Bookman Old Style" w:hAnsi="Bookman Old Style"/>
          <w:b/>
          <w:color w:val="FFFFFF"/>
          <w:sz w:val="18"/>
          <w:szCs w:val="18"/>
        </w:rPr>
      </w:pPr>
      <w:r w:rsidRPr="00E826D4">
        <w:rPr>
          <w:rFonts w:ascii="Bookman Old Style" w:hAnsi="Bookman Old Style"/>
          <w:b/>
          <w:color w:val="FFFFFF"/>
          <w:sz w:val="18"/>
          <w:szCs w:val="18"/>
          <w:highlight w:val="black"/>
        </w:rPr>
        <w:lastRenderedPageBreak/>
        <w:t>Adeptpros, Scottsdale</w:t>
      </w:r>
      <w:r w:rsidR="00695B59" w:rsidRPr="00E826D4">
        <w:rPr>
          <w:rFonts w:ascii="Bookman Old Style" w:hAnsi="Bookman Old Style"/>
          <w:b/>
          <w:color w:val="FFFFFF"/>
          <w:sz w:val="18"/>
          <w:szCs w:val="18"/>
          <w:highlight w:val="black"/>
        </w:rPr>
        <w:t>, AZ</w:t>
      </w:r>
      <w:r w:rsidR="00695B59" w:rsidRPr="00E826D4">
        <w:rPr>
          <w:rFonts w:ascii="Bookman Old Style" w:hAnsi="Bookman Old Style"/>
          <w:b/>
          <w:color w:val="FFFFFF"/>
          <w:sz w:val="18"/>
          <w:szCs w:val="18"/>
          <w:highlight w:val="black"/>
        </w:rPr>
        <w:tab/>
      </w:r>
      <w:r w:rsidR="00695B59" w:rsidRPr="00E826D4">
        <w:rPr>
          <w:rFonts w:ascii="Bookman Old Style" w:hAnsi="Bookman Old Style"/>
          <w:b/>
          <w:color w:val="FFFFFF"/>
          <w:sz w:val="18"/>
          <w:szCs w:val="18"/>
          <w:highlight w:val="black"/>
        </w:rPr>
        <w:tab/>
      </w:r>
      <w:r w:rsidR="00695B59" w:rsidRPr="00E826D4">
        <w:rPr>
          <w:rFonts w:ascii="Bookman Old Style" w:hAnsi="Bookman Old Style"/>
          <w:b/>
          <w:color w:val="FFFFFF"/>
          <w:sz w:val="18"/>
          <w:szCs w:val="18"/>
          <w:highlight w:val="black"/>
        </w:rPr>
        <w:tab/>
      </w:r>
      <w:r w:rsidR="00731BC1" w:rsidRPr="00E826D4">
        <w:rPr>
          <w:rFonts w:ascii="Bookman Old Style" w:hAnsi="Bookman Old Style"/>
          <w:b/>
          <w:color w:val="FFFFFF"/>
          <w:sz w:val="18"/>
          <w:szCs w:val="18"/>
          <w:highlight w:val="black"/>
        </w:rPr>
        <w:t>May 2015</w:t>
      </w:r>
      <w:r w:rsidR="00695B59" w:rsidRPr="00E826D4">
        <w:rPr>
          <w:rFonts w:ascii="Bookman Old Style" w:hAnsi="Bookman Old Style"/>
          <w:b/>
          <w:color w:val="FFFFFF"/>
          <w:sz w:val="18"/>
          <w:szCs w:val="18"/>
          <w:highlight w:val="black"/>
        </w:rPr>
        <w:t>-</w:t>
      </w:r>
      <w:r w:rsidR="00731BC1" w:rsidRPr="00E826D4">
        <w:rPr>
          <w:rFonts w:ascii="Bookman Old Style" w:hAnsi="Bookman Old Style"/>
          <w:b/>
          <w:color w:val="FFFFFF"/>
          <w:sz w:val="18"/>
          <w:szCs w:val="18"/>
          <w:highlight w:val="black"/>
        </w:rPr>
        <w:t xml:space="preserve"> Present</w:t>
      </w:r>
    </w:p>
    <w:p w:rsidR="00695B59" w:rsidRPr="00DB6B25" w:rsidRDefault="00695B59" w:rsidP="00695B59">
      <w:pPr>
        <w:pStyle w:val="Heading1"/>
        <w:jc w:val="both"/>
        <w:rPr>
          <w:rFonts w:ascii="Bookman Old Style" w:hAnsi="Bookman Old Style"/>
          <w:sz w:val="18"/>
          <w:szCs w:val="18"/>
        </w:rPr>
      </w:pPr>
      <w:r w:rsidRPr="00DB6B25">
        <w:rPr>
          <w:rFonts w:ascii="Bookman Old Style" w:hAnsi="Bookman Old Style"/>
          <w:sz w:val="18"/>
          <w:szCs w:val="18"/>
        </w:rPr>
        <w:t xml:space="preserve">Project: </w:t>
      </w:r>
      <w:r>
        <w:rPr>
          <w:rFonts w:ascii="Bookman Old Style" w:hAnsi="Bookman Old Style"/>
          <w:sz w:val="18"/>
          <w:szCs w:val="18"/>
        </w:rPr>
        <w:t>Wellington2Go</w:t>
      </w:r>
    </w:p>
    <w:p w:rsidR="00695B59" w:rsidRDefault="00695B59" w:rsidP="00EE0229">
      <w:pPr>
        <w:jc w:val="both"/>
        <w:rPr>
          <w:rFonts w:ascii="Bookman Old Style" w:hAnsi="Bookman Old Style"/>
          <w:b/>
          <w:sz w:val="18"/>
          <w:szCs w:val="18"/>
        </w:rPr>
      </w:pPr>
      <w:r w:rsidRPr="00DB6B25">
        <w:rPr>
          <w:rFonts w:ascii="Bookman Old Style" w:hAnsi="Bookman Old Style"/>
          <w:b/>
          <w:sz w:val="18"/>
          <w:szCs w:val="18"/>
        </w:rPr>
        <w:t>iOS Team Lead</w:t>
      </w:r>
    </w:p>
    <w:p w:rsidR="00695B59" w:rsidRDefault="00695B59" w:rsidP="00EE0229">
      <w:pPr>
        <w:jc w:val="both"/>
        <w:rPr>
          <w:rFonts w:ascii="Bookman Old Style" w:hAnsi="Bookman Old Style"/>
          <w:b/>
          <w:sz w:val="18"/>
          <w:szCs w:val="18"/>
        </w:rPr>
      </w:pPr>
      <w:r>
        <w:rPr>
          <w:rFonts w:ascii="Bookman Old Style" w:hAnsi="Bookman Old Style"/>
          <w:b/>
          <w:sz w:val="18"/>
          <w:szCs w:val="18"/>
        </w:rPr>
        <w:t xml:space="preserve">Enterprise </w:t>
      </w:r>
      <w:r w:rsidR="00A57390">
        <w:rPr>
          <w:rFonts w:ascii="Bookman Old Style" w:hAnsi="Bookman Old Style"/>
          <w:b/>
          <w:sz w:val="18"/>
          <w:szCs w:val="18"/>
        </w:rPr>
        <w:t>development</w:t>
      </w:r>
    </w:p>
    <w:p w:rsidR="00A57390" w:rsidRDefault="00A57390" w:rsidP="00EE0229">
      <w:pPr>
        <w:jc w:val="both"/>
        <w:rPr>
          <w:rFonts w:ascii="Bookman Old Style" w:hAnsi="Bookman Old Style"/>
          <w:b/>
          <w:sz w:val="18"/>
          <w:szCs w:val="18"/>
        </w:rPr>
      </w:pPr>
    </w:p>
    <w:p w:rsidR="00A57390" w:rsidRPr="00DB6B25" w:rsidRDefault="00A57390" w:rsidP="002416D7">
      <w:pPr>
        <w:jc w:val="both"/>
        <w:rPr>
          <w:rFonts w:ascii="Bookman Old Style" w:hAnsi="Bookman Old Style"/>
          <w:sz w:val="18"/>
          <w:szCs w:val="18"/>
        </w:rPr>
      </w:pPr>
      <w:r w:rsidRPr="00DB6B25">
        <w:rPr>
          <w:rFonts w:ascii="Bookman Old Style" w:hAnsi="Bookman Old Style"/>
          <w:b/>
          <w:sz w:val="18"/>
          <w:szCs w:val="18"/>
        </w:rPr>
        <w:t>Description</w:t>
      </w:r>
      <w:r w:rsidRPr="00DB6B25">
        <w:rPr>
          <w:rFonts w:ascii="Bookman Old Style" w:hAnsi="Bookman Old Style"/>
          <w:sz w:val="18"/>
          <w:szCs w:val="18"/>
        </w:rPr>
        <w:t>:</w:t>
      </w:r>
      <w:r w:rsidR="00BA3465">
        <w:rPr>
          <w:rFonts w:ascii="Bookman Old Style" w:hAnsi="Bookman Old Style"/>
          <w:sz w:val="18"/>
          <w:szCs w:val="18"/>
        </w:rPr>
        <w:t xml:space="preserve"> </w:t>
      </w:r>
      <w:r w:rsidR="002416D7" w:rsidRPr="002416D7">
        <w:rPr>
          <w:rFonts w:ascii="Bookman Old Style" w:hAnsi="Bookman Old Style"/>
          <w:sz w:val="18"/>
          <w:szCs w:val="18"/>
        </w:rPr>
        <w:t>iPad Client Application and related ER Web Service used to provide iPad</w:t>
      </w:r>
      <w:r w:rsidR="00BA3465">
        <w:rPr>
          <w:rFonts w:ascii="Bookman Old Style" w:hAnsi="Bookman Old Style"/>
          <w:sz w:val="18"/>
          <w:szCs w:val="18"/>
        </w:rPr>
        <w:t xml:space="preserve"> </w:t>
      </w:r>
      <w:r w:rsidR="002416D7" w:rsidRPr="002416D7">
        <w:rPr>
          <w:rFonts w:ascii="Bookman Old Style" w:hAnsi="Bookman Old Style"/>
          <w:sz w:val="18"/>
          <w:szCs w:val="18"/>
        </w:rPr>
        <w:t xml:space="preserve">Users online/offline access to ER </w:t>
      </w:r>
      <w:r w:rsidR="00E826D4" w:rsidRPr="002416D7">
        <w:rPr>
          <w:rFonts w:ascii="Bookman Old Style" w:hAnsi="Bookman Old Style"/>
          <w:sz w:val="18"/>
          <w:szCs w:val="18"/>
        </w:rPr>
        <w:t>Content. Services</w:t>
      </w:r>
      <w:r w:rsidR="002416D7" w:rsidRPr="002416D7">
        <w:rPr>
          <w:rFonts w:ascii="Bookman Old Style" w:hAnsi="Bookman Old Style"/>
          <w:sz w:val="18"/>
          <w:szCs w:val="18"/>
        </w:rPr>
        <w:t xml:space="preserve"> are exposed over the Internet and users are </w:t>
      </w:r>
      <w:r w:rsidR="00E826D4" w:rsidRPr="002416D7">
        <w:rPr>
          <w:rFonts w:ascii="Bookman Old Style" w:hAnsi="Bookman Old Style"/>
          <w:sz w:val="18"/>
          <w:szCs w:val="18"/>
        </w:rPr>
        <w:t>authenticated</w:t>
      </w:r>
      <w:r w:rsidR="002416D7" w:rsidRPr="002416D7">
        <w:rPr>
          <w:rFonts w:ascii="Bookman Old Style" w:hAnsi="Bookman Old Style"/>
          <w:sz w:val="18"/>
          <w:szCs w:val="18"/>
        </w:rPr>
        <w:t xml:space="preserve"> based on NT Login and </w:t>
      </w:r>
      <w:r w:rsidR="00E826D4" w:rsidRPr="002416D7">
        <w:rPr>
          <w:rFonts w:ascii="Bookman Old Style" w:hAnsi="Bookman Old Style"/>
          <w:sz w:val="18"/>
          <w:szCs w:val="18"/>
        </w:rPr>
        <w:t>Serial</w:t>
      </w:r>
      <w:r w:rsidR="002416D7" w:rsidRPr="002416D7">
        <w:rPr>
          <w:rFonts w:ascii="Bookman Old Style" w:hAnsi="Bookman Old Style"/>
          <w:sz w:val="18"/>
          <w:szCs w:val="18"/>
        </w:rPr>
        <w:t xml:space="preserve"> Number of Device (2 Factors)</w:t>
      </w:r>
      <w:r w:rsidR="002416D7">
        <w:rPr>
          <w:rFonts w:ascii="Bookman Old Style" w:hAnsi="Bookman Old Style"/>
          <w:sz w:val="18"/>
          <w:szCs w:val="18"/>
        </w:rPr>
        <w:t>.</w:t>
      </w:r>
    </w:p>
    <w:p w:rsidR="00A57390" w:rsidRDefault="00A57390" w:rsidP="00EE0229">
      <w:pPr>
        <w:jc w:val="both"/>
        <w:rPr>
          <w:rFonts w:ascii="Bookman Old Style" w:hAnsi="Bookman Old Style"/>
          <w:b/>
          <w:sz w:val="18"/>
          <w:szCs w:val="18"/>
        </w:rPr>
      </w:pPr>
    </w:p>
    <w:p w:rsidR="00A57390" w:rsidRPr="00DB6B25" w:rsidRDefault="00A57390" w:rsidP="00A57390">
      <w:pPr>
        <w:jc w:val="both"/>
        <w:rPr>
          <w:rFonts w:ascii="Bookman Old Style" w:hAnsi="Bookman Old Style"/>
          <w:sz w:val="18"/>
          <w:szCs w:val="18"/>
        </w:rPr>
      </w:pPr>
      <w:r w:rsidRPr="00DB6B25">
        <w:rPr>
          <w:rFonts w:ascii="Bookman Old Style" w:hAnsi="Bookman Old Style"/>
          <w:b/>
          <w:sz w:val="18"/>
          <w:szCs w:val="18"/>
        </w:rPr>
        <w:t>Responsibilities</w:t>
      </w:r>
      <w:r w:rsidRPr="00DB6B25">
        <w:rPr>
          <w:rFonts w:ascii="Bookman Old Style" w:hAnsi="Bookman Old Style"/>
          <w:sz w:val="18"/>
          <w:szCs w:val="18"/>
        </w:rPr>
        <w:t>:</w:t>
      </w:r>
    </w:p>
    <w:p w:rsidR="00A57390" w:rsidRPr="00DB6B25" w:rsidRDefault="00A57390" w:rsidP="00A57390">
      <w:pPr>
        <w:suppressAutoHyphens/>
        <w:ind w:left="720"/>
        <w:jc w:val="both"/>
        <w:rPr>
          <w:rFonts w:ascii="Bookman Old Style" w:hAnsi="Bookman Old Style" w:cs="Arial"/>
          <w:sz w:val="18"/>
          <w:szCs w:val="18"/>
        </w:rPr>
      </w:pPr>
    </w:p>
    <w:p w:rsidR="00A57390" w:rsidRPr="00DB6B25" w:rsidRDefault="00A57390" w:rsidP="00A57390">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 xml:space="preserve">Involved on Integrating Web services and base64encoding algorithms in to an iOS app. </w:t>
      </w:r>
    </w:p>
    <w:p w:rsidR="00A57390" w:rsidRPr="00DB6B25" w:rsidRDefault="00A57390" w:rsidP="00A57390">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Worked on gcd, blocks, NSURLSession.</w:t>
      </w:r>
    </w:p>
    <w:p w:rsidR="00A57390" w:rsidRPr="00DB6B25" w:rsidRDefault="00A57390" w:rsidP="00A57390">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Implemented Parsing for JSON using NSJSONSerialization, SBJSON Lib.</w:t>
      </w:r>
    </w:p>
    <w:p w:rsidR="00A57390" w:rsidRPr="00DB6B25" w:rsidRDefault="00A57390" w:rsidP="00A57390">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Integrated with AFNetworking Lib.</w:t>
      </w:r>
    </w:p>
    <w:p w:rsidR="00A57390" w:rsidRPr="00DB6B25" w:rsidRDefault="00A57390" w:rsidP="00A57390">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Involved in Implementing custom UI for Whole app.</w:t>
      </w:r>
    </w:p>
    <w:p w:rsidR="00A57390" w:rsidRPr="00DB6B25" w:rsidRDefault="00A57390" w:rsidP="00A57390">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Involved in compatibility testing for iPhone (4,4s and 5), iPod touch, and iPad.</w:t>
      </w:r>
    </w:p>
    <w:p w:rsidR="00A57390" w:rsidRPr="00DB6B25" w:rsidRDefault="00A57390" w:rsidP="00A57390">
      <w:pPr>
        <w:widowControl w:val="0"/>
        <w:numPr>
          <w:ilvl w:val="0"/>
          <w:numId w:val="6"/>
        </w:numPr>
        <w:shd w:val="clear" w:color="auto" w:fill="FFFFFF"/>
        <w:suppressAutoHyphens/>
        <w:jc w:val="both"/>
        <w:rPr>
          <w:rFonts w:ascii="Bookman Old Style" w:hAnsi="Bookman Old Style" w:cs="Arial"/>
          <w:sz w:val="18"/>
          <w:szCs w:val="18"/>
        </w:rPr>
      </w:pPr>
      <w:r w:rsidRPr="00DB6B25">
        <w:rPr>
          <w:rFonts w:ascii="Bookman Old Style" w:hAnsi="Bookman Old Style" w:cs="Arial"/>
          <w:sz w:val="18"/>
          <w:szCs w:val="18"/>
        </w:rPr>
        <w:t>Expert in using Instruments, and fixing memory leaks, crashes, zombies, memory optimizations.</w:t>
      </w:r>
    </w:p>
    <w:p w:rsidR="00A57390" w:rsidRPr="00DB6B25" w:rsidRDefault="00A57390" w:rsidP="00A57390">
      <w:pPr>
        <w:numPr>
          <w:ilvl w:val="0"/>
          <w:numId w:val="6"/>
        </w:numPr>
        <w:overflowPunct w:val="0"/>
        <w:autoSpaceDE w:val="0"/>
        <w:autoSpaceDN w:val="0"/>
        <w:adjustRightInd w:val="0"/>
        <w:jc w:val="both"/>
        <w:textAlignment w:val="baseline"/>
        <w:rPr>
          <w:rFonts w:ascii="Bookman Old Style" w:hAnsi="Bookman Old Style"/>
          <w:b/>
          <w:color w:val="000000"/>
          <w:sz w:val="18"/>
          <w:szCs w:val="18"/>
        </w:rPr>
      </w:pPr>
      <w:r w:rsidRPr="00DB6B25">
        <w:rPr>
          <w:rFonts w:ascii="Bookman Old Style" w:hAnsi="Bookman Old Style"/>
          <w:sz w:val="18"/>
          <w:szCs w:val="18"/>
        </w:rPr>
        <w:t>Worked on Manual Memory Management, ARC Memory Management, Testing Memory Leak using instrument Tool.</w:t>
      </w:r>
    </w:p>
    <w:p w:rsidR="00695B59" w:rsidRDefault="00695B59" w:rsidP="00EE0229">
      <w:pPr>
        <w:jc w:val="both"/>
        <w:rPr>
          <w:rFonts w:ascii="Bookman Old Style" w:hAnsi="Bookman Old Style"/>
          <w:b/>
          <w:sz w:val="18"/>
          <w:szCs w:val="18"/>
        </w:rPr>
      </w:pPr>
    </w:p>
    <w:p w:rsidR="00695B59" w:rsidRDefault="00695B59" w:rsidP="00EE0229">
      <w:pPr>
        <w:jc w:val="both"/>
        <w:rPr>
          <w:rFonts w:ascii="Bookman Old Style" w:hAnsi="Bookman Old Style"/>
          <w:b/>
          <w:sz w:val="18"/>
          <w:szCs w:val="18"/>
        </w:rPr>
      </w:pPr>
    </w:p>
    <w:p w:rsidR="00695B59" w:rsidRPr="00DB6B25" w:rsidRDefault="00695B59" w:rsidP="00EE0229">
      <w:pPr>
        <w:jc w:val="both"/>
        <w:rPr>
          <w:rFonts w:ascii="Bookman Old Style" w:hAnsi="Bookman Old Style"/>
          <w:b/>
          <w:sz w:val="18"/>
          <w:szCs w:val="18"/>
        </w:rPr>
      </w:pPr>
    </w:p>
    <w:p w:rsidR="00BA4B29" w:rsidRPr="00E826D4" w:rsidRDefault="00E826D4" w:rsidP="00BA4B29">
      <w:pPr>
        <w:jc w:val="both"/>
        <w:rPr>
          <w:rFonts w:ascii="Bookman Old Style" w:hAnsi="Bookman Old Style"/>
          <w:b/>
          <w:color w:val="FFFFFF"/>
          <w:sz w:val="18"/>
          <w:szCs w:val="18"/>
          <w:highlight w:val="black"/>
        </w:rPr>
      </w:pPr>
      <w:r w:rsidRPr="00E826D4">
        <w:rPr>
          <w:rFonts w:ascii="Bookman Old Style" w:hAnsi="Bookman Old Style"/>
          <w:b/>
          <w:color w:val="FFFFFF"/>
          <w:sz w:val="18"/>
          <w:szCs w:val="18"/>
          <w:highlight w:val="black"/>
        </w:rPr>
        <w:t>Adeptpros, Scottsdale</w:t>
      </w:r>
      <w:r w:rsidR="00BA4B29" w:rsidRPr="00E826D4">
        <w:rPr>
          <w:rFonts w:ascii="Bookman Old Style" w:hAnsi="Bookman Old Style"/>
          <w:b/>
          <w:color w:val="FFFFFF"/>
          <w:sz w:val="18"/>
          <w:szCs w:val="18"/>
          <w:highlight w:val="black"/>
        </w:rPr>
        <w:t>, AZ</w:t>
      </w:r>
      <w:r w:rsidR="00BA4B29" w:rsidRPr="00E826D4">
        <w:rPr>
          <w:rFonts w:ascii="Bookman Old Style" w:hAnsi="Bookman Old Style"/>
          <w:b/>
          <w:color w:val="FFFFFF"/>
          <w:sz w:val="18"/>
          <w:szCs w:val="18"/>
          <w:highlight w:val="black"/>
        </w:rPr>
        <w:tab/>
      </w:r>
      <w:r w:rsidR="00BA4B29" w:rsidRPr="00E826D4">
        <w:rPr>
          <w:rFonts w:ascii="Bookman Old Style" w:hAnsi="Bookman Old Style"/>
          <w:b/>
          <w:color w:val="FFFFFF"/>
          <w:sz w:val="18"/>
          <w:szCs w:val="18"/>
          <w:highlight w:val="black"/>
        </w:rPr>
        <w:tab/>
      </w:r>
      <w:r w:rsidR="00BA4B29" w:rsidRPr="00E826D4">
        <w:rPr>
          <w:rFonts w:ascii="Bookman Old Style" w:hAnsi="Bookman Old Style"/>
          <w:b/>
          <w:color w:val="FFFFFF"/>
          <w:sz w:val="18"/>
          <w:szCs w:val="18"/>
          <w:highlight w:val="black"/>
        </w:rPr>
        <w:tab/>
      </w:r>
      <w:r w:rsidR="00A8118B" w:rsidRPr="00E826D4">
        <w:rPr>
          <w:rFonts w:ascii="Bookman Old Style" w:hAnsi="Bookman Old Style"/>
          <w:b/>
          <w:color w:val="FFFFFF"/>
          <w:sz w:val="18"/>
          <w:szCs w:val="18"/>
          <w:highlight w:val="black"/>
        </w:rPr>
        <w:t>Jan</w:t>
      </w:r>
      <w:r w:rsidR="004E6F55" w:rsidRPr="00E826D4">
        <w:rPr>
          <w:rFonts w:ascii="Bookman Old Style" w:hAnsi="Bookman Old Style"/>
          <w:b/>
          <w:color w:val="FFFFFF"/>
          <w:sz w:val="18"/>
          <w:szCs w:val="18"/>
          <w:highlight w:val="black"/>
        </w:rPr>
        <w:t xml:space="preserve"> 2014</w:t>
      </w:r>
      <w:r w:rsidR="009A5C3D" w:rsidRPr="00E826D4">
        <w:rPr>
          <w:rFonts w:ascii="Bookman Old Style" w:hAnsi="Bookman Old Style"/>
          <w:b/>
          <w:color w:val="FFFFFF"/>
          <w:sz w:val="18"/>
          <w:szCs w:val="18"/>
          <w:highlight w:val="black"/>
        </w:rPr>
        <w:t>-</w:t>
      </w:r>
      <w:r w:rsidR="00695B59" w:rsidRPr="00E826D4">
        <w:rPr>
          <w:rFonts w:ascii="Bookman Old Style" w:hAnsi="Bookman Old Style"/>
          <w:b/>
          <w:color w:val="FFFFFF"/>
          <w:sz w:val="18"/>
          <w:szCs w:val="18"/>
          <w:highlight w:val="black"/>
        </w:rPr>
        <w:t>May 2015</w:t>
      </w:r>
    </w:p>
    <w:p w:rsidR="00A8118B" w:rsidRPr="00DB6B25" w:rsidRDefault="00A8118B" w:rsidP="00A8118B">
      <w:pPr>
        <w:pStyle w:val="Heading1"/>
        <w:jc w:val="both"/>
        <w:rPr>
          <w:rFonts w:ascii="Bookman Old Style" w:hAnsi="Bookman Old Style"/>
          <w:sz w:val="18"/>
          <w:szCs w:val="18"/>
        </w:rPr>
      </w:pPr>
      <w:r w:rsidRPr="00DB6B25">
        <w:rPr>
          <w:rFonts w:ascii="Bookman Old Style" w:hAnsi="Bookman Old Style"/>
          <w:sz w:val="18"/>
          <w:szCs w:val="18"/>
        </w:rPr>
        <w:t>Project: Riverside Early Assessments of Learning (REAL)</w:t>
      </w:r>
    </w:p>
    <w:p w:rsidR="00A8118B" w:rsidRPr="00DB6B25" w:rsidRDefault="00CD0665" w:rsidP="00A8118B">
      <w:pPr>
        <w:jc w:val="both"/>
        <w:rPr>
          <w:rFonts w:ascii="Bookman Old Style" w:hAnsi="Bookman Old Style"/>
          <w:b/>
          <w:sz w:val="18"/>
          <w:szCs w:val="18"/>
        </w:rPr>
      </w:pPr>
      <w:r w:rsidRPr="00DB6B25">
        <w:rPr>
          <w:rFonts w:ascii="Bookman Old Style" w:hAnsi="Bookman Old Style"/>
          <w:b/>
          <w:sz w:val="18"/>
          <w:szCs w:val="18"/>
        </w:rPr>
        <w:t>iOS Team Lead</w:t>
      </w:r>
    </w:p>
    <w:p w:rsidR="00A8118B" w:rsidRPr="00DB6B25" w:rsidRDefault="0056530B" w:rsidP="00A8118B">
      <w:pPr>
        <w:jc w:val="both"/>
        <w:rPr>
          <w:rFonts w:ascii="Bookman Old Style" w:hAnsi="Bookman Old Style"/>
          <w:sz w:val="18"/>
          <w:szCs w:val="18"/>
        </w:rPr>
      </w:pPr>
      <w:hyperlink r:id="rId9" w:history="1">
        <w:r w:rsidR="00A8118B" w:rsidRPr="00DB6B25">
          <w:rPr>
            <w:rStyle w:val="Hyperlink"/>
            <w:rFonts w:ascii="Bookman Old Style" w:hAnsi="Bookman Old Style"/>
            <w:sz w:val="18"/>
            <w:szCs w:val="18"/>
          </w:rPr>
          <w:t>https://itunes.apple.com/in/app/riverside-early-assessments/id694164993?mt=8</w:t>
        </w:r>
      </w:hyperlink>
    </w:p>
    <w:p w:rsidR="00BA4B29" w:rsidRPr="00DB6B25" w:rsidRDefault="00BA4B29" w:rsidP="00BA4B29">
      <w:pPr>
        <w:jc w:val="both"/>
        <w:rPr>
          <w:rFonts w:ascii="Bookman Old Style" w:hAnsi="Bookman Old Style"/>
          <w:b/>
          <w:sz w:val="18"/>
          <w:szCs w:val="18"/>
        </w:rPr>
      </w:pPr>
    </w:p>
    <w:p w:rsidR="00A8118B" w:rsidRPr="00DB6B25" w:rsidRDefault="00A8118B" w:rsidP="00A8118B">
      <w:pPr>
        <w:jc w:val="both"/>
        <w:rPr>
          <w:rFonts w:ascii="Bookman Old Style" w:hAnsi="Bookman Old Style"/>
          <w:sz w:val="18"/>
          <w:szCs w:val="18"/>
        </w:rPr>
      </w:pPr>
      <w:r w:rsidRPr="00DB6B25">
        <w:rPr>
          <w:rFonts w:ascii="Bookman Old Style" w:hAnsi="Bookman Old Style"/>
          <w:b/>
          <w:sz w:val="18"/>
          <w:szCs w:val="18"/>
        </w:rPr>
        <w:t>Description</w:t>
      </w:r>
      <w:r w:rsidRPr="00DB6B25">
        <w:rPr>
          <w:rFonts w:ascii="Bookman Old Style" w:hAnsi="Bookman Old Style"/>
          <w:sz w:val="18"/>
          <w:szCs w:val="18"/>
        </w:rPr>
        <w:t>:</w:t>
      </w:r>
    </w:p>
    <w:p w:rsidR="00A8118B" w:rsidRPr="00DB6B25" w:rsidRDefault="00A8118B" w:rsidP="00A8118B">
      <w:pPr>
        <w:jc w:val="both"/>
        <w:rPr>
          <w:rFonts w:ascii="Bookman Old Style" w:hAnsi="Bookman Old Style"/>
          <w:sz w:val="18"/>
          <w:szCs w:val="18"/>
        </w:rPr>
      </w:pPr>
      <w:r w:rsidRPr="00DB6B25">
        <w:rPr>
          <w:rFonts w:ascii="Bookman Old Style" w:hAnsi="Bookman Old Style"/>
          <w:sz w:val="18"/>
          <w:szCs w:val="18"/>
        </w:rPr>
        <w:t xml:space="preserve">REAL provides you with a comprehensive set of assessments across early childhood programs you need to efficiently and quickly assess the overall development and academic achievement of children from birth to eight years old. The assessment incorporates robust reporting features that enable educators and administrators to measure a child’s progress across programs and multiple years to provide a sound longitudinal view of development in one common online </w:t>
      </w:r>
      <w:r w:rsidR="00E826D4" w:rsidRPr="00DB6B25">
        <w:rPr>
          <w:rFonts w:ascii="Bookman Old Style" w:hAnsi="Bookman Old Style"/>
          <w:sz w:val="18"/>
          <w:szCs w:val="18"/>
        </w:rPr>
        <w:t>platform Essential</w:t>
      </w:r>
      <w:r w:rsidRPr="00DB6B25">
        <w:rPr>
          <w:rFonts w:ascii="Bookman Old Style" w:hAnsi="Bookman Old Style"/>
          <w:sz w:val="18"/>
          <w:szCs w:val="18"/>
        </w:rPr>
        <w:t xml:space="preserve"> early childhood domains covered by the three forms include,</w:t>
      </w:r>
    </w:p>
    <w:p w:rsidR="00A8118B" w:rsidRPr="00DB6B25" w:rsidRDefault="00A8118B" w:rsidP="00DA6FB7">
      <w:pPr>
        <w:jc w:val="both"/>
        <w:rPr>
          <w:rFonts w:ascii="Bookman Old Style" w:hAnsi="Bookman Old Style"/>
          <w:sz w:val="18"/>
          <w:szCs w:val="18"/>
        </w:rPr>
      </w:pPr>
      <w:r w:rsidRPr="00DB6B25">
        <w:rPr>
          <w:rFonts w:ascii="Bookman Old Style" w:hAnsi="Bookman Old Style"/>
          <w:sz w:val="18"/>
          <w:szCs w:val="18"/>
        </w:rPr>
        <w:br/>
        <w:t>• Social and Emotional Development</w:t>
      </w:r>
    </w:p>
    <w:p w:rsidR="00A8118B" w:rsidRPr="00DB6B25" w:rsidRDefault="00A8118B" w:rsidP="00DA6FB7">
      <w:pPr>
        <w:jc w:val="both"/>
        <w:rPr>
          <w:rFonts w:ascii="Bookman Old Style" w:hAnsi="Bookman Old Style"/>
          <w:sz w:val="18"/>
          <w:szCs w:val="18"/>
        </w:rPr>
      </w:pPr>
      <w:r w:rsidRPr="00DB6B25">
        <w:rPr>
          <w:rFonts w:ascii="Bookman Old Style" w:hAnsi="Bookman Old Style"/>
          <w:sz w:val="18"/>
          <w:szCs w:val="18"/>
        </w:rPr>
        <w:br/>
        <w:t>• Physical Development and Health</w:t>
      </w:r>
    </w:p>
    <w:p w:rsidR="00A8118B" w:rsidRPr="00DB6B25" w:rsidRDefault="00A8118B" w:rsidP="00DA6FB7">
      <w:pPr>
        <w:jc w:val="both"/>
        <w:rPr>
          <w:rFonts w:ascii="Bookman Old Style" w:hAnsi="Bookman Old Style"/>
          <w:sz w:val="18"/>
          <w:szCs w:val="18"/>
        </w:rPr>
      </w:pPr>
      <w:r w:rsidRPr="00DB6B25">
        <w:rPr>
          <w:rFonts w:ascii="Bookman Old Style" w:hAnsi="Bookman Old Style"/>
          <w:sz w:val="18"/>
          <w:szCs w:val="18"/>
        </w:rPr>
        <w:br/>
        <w:t>• Adaptive Functioning</w:t>
      </w:r>
    </w:p>
    <w:p w:rsidR="00A8118B" w:rsidRPr="00DB6B25" w:rsidRDefault="00A8118B" w:rsidP="00DA6FB7">
      <w:pPr>
        <w:jc w:val="both"/>
        <w:rPr>
          <w:rFonts w:ascii="Bookman Old Style" w:hAnsi="Bookman Old Style"/>
          <w:sz w:val="18"/>
          <w:szCs w:val="18"/>
        </w:rPr>
      </w:pPr>
      <w:r w:rsidRPr="00DB6B25">
        <w:rPr>
          <w:rFonts w:ascii="Bookman Old Style" w:hAnsi="Bookman Old Style"/>
          <w:sz w:val="18"/>
          <w:szCs w:val="18"/>
        </w:rPr>
        <w:br/>
        <w:t>• Motor Skills</w:t>
      </w:r>
    </w:p>
    <w:p w:rsidR="00A8118B" w:rsidRPr="00DB6B25" w:rsidRDefault="00A8118B" w:rsidP="00DA6FB7">
      <w:pPr>
        <w:jc w:val="both"/>
        <w:rPr>
          <w:rFonts w:ascii="Bookman Old Style" w:hAnsi="Bookman Old Style"/>
          <w:sz w:val="18"/>
          <w:szCs w:val="18"/>
        </w:rPr>
      </w:pPr>
      <w:r w:rsidRPr="00DB6B25">
        <w:rPr>
          <w:rFonts w:ascii="Bookman Old Style" w:hAnsi="Bookman Old Style"/>
          <w:sz w:val="18"/>
          <w:szCs w:val="18"/>
        </w:rPr>
        <w:br/>
        <w:t>• Cognition</w:t>
      </w:r>
    </w:p>
    <w:p w:rsidR="00A8118B" w:rsidRPr="00DB6B25" w:rsidRDefault="00A8118B" w:rsidP="00DA6FB7">
      <w:pPr>
        <w:jc w:val="both"/>
        <w:rPr>
          <w:rFonts w:ascii="Bookman Old Style" w:hAnsi="Bookman Old Style"/>
          <w:sz w:val="18"/>
          <w:szCs w:val="18"/>
        </w:rPr>
      </w:pPr>
      <w:r w:rsidRPr="00DB6B25">
        <w:rPr>
          <w:rFonts w:ascii="Bookman Old Style" w:hAnsi="Bookman Old Style"/>
          <w:sz w:val="18"/>
          <w:szCs w:val="18"/>
        </w:rPr>
        <w:br/>
        <w:t xml:space="preserve">• Approaches to Learning </w:t>
      </w:r>
    </w:p>
    <w:p w:rsidR="00A8118B" w:rsidRPr="00DB6B25" w:rsidRDefault="00A8118B" w:rsidP="00DA6FB7">
      <w:pPr>
        <w:jc w:val="both"/>
        <w:rPr>
          <w:rFonts w:ascii="Bookman Old Style" w:hAnsi="Bookman Old Style"/>
          <w:sz w:val="18"/>
          <w:szCs w:val="18"/>
        </w:rPr>
      </w:pPr>
      <w:r w:rsidRPr="00DB6B25">
        <w:rPr>
          <w:rFonts w:ascii="Bookman Old Style" w:hAnsi="Bookman Old Style"/>
          <w:sz w:val="18"/>
          <w:szCs w:val="18"/>
        </w:rPr>
        <w:br/>
        <w:t>• Academics</w:t>
      </w:r>
    </w:p>
    <w:p w:rsidR="00A8118B" w:rsidRPr="00DB6B25" w:rsidRDefault="00A8118B" w:rsidP="00DA6FB7">
      <w:pPr>
        <w:jc w:val="both"/>
        <w:rPr>
          <w:rFonts w:ascii="Bookman Old Style" w:hAnsi="Bookman Old Style"/>
          <w:sz w:val="18"/>
          <w:szCs w:val="18"/>
        </w:rPr>
      </w:pPr>
      <w:r w:rsidRPr="00DB6B25">
        <w:rPr>
          <w:rFonts w:ascii="Bookman Old Style" w:hAnsi="Bookman Old Style"/>
          <w:sz w:val="18"/>
          <w:szCs w:val="18"/>
        </w:rPr>
        <w:br/>
        <w:t>• Communication, Language and Literacy</w:t>
      </w:r>
    </w:p>
    <w:p w:rsidR="00A8118B" w:rsidRPr="00DB6B25" w:rsidRDefault="00A8118B" w:rsidP="00A8118B">
      <w:pPr>
        <w:jc w:val="both"/>
        <w:rPr>
          <w:rFonts w:ascii="Bookman Old Style" w:hAnsi="Bookman Old Style"/>
          <w:sz w:val="18"/>
          <w:szCs w:val="18"/>
        </w:rPr>
      </w:pPr>
      <w:r w:rsidRPr="00DB6B25">
        <w:rPr>
          <w:rFonts w:ascii="Bookman Old Style" w:hAnsi="Bookman Old Style"/>
          <w:sz w:val="18"/>
          <w:szCs w:val="18"/>
        </w:rPr>
        <w:br/>
      </w:r>
      <w:r w:rsidRPr="00DB6B25">
        <w:rPr>
          <w:rFonts w:ascii="Bookman Old Style" w:hAnsi="Bookman Old Style"/>
          <w:sz w:val="18"/>
          <w:szCs w:val="18"/>
        </w:rPr>
        <w:br/>
        <w:t>The REAL mobile application is a solution for early childhood professionals who may not always have a computer nearby to manage assessment tasks. Use the application to register children, capture images to support conclusions documented on record forms, and synch data to the REAL web site at real.rpclearning.com.</w:t>
      </w:r>
    </w:p>
    <w:p w:rsidR="00A8118B" w:rsidRPr="00DB6B25" w:rsidRDefault="00A8118B" w:rsidP="00A8118B">
      <w:pPr>
        <w:jc w:val="both"/>
        <w:rPr>
          <w:rFonts w:ascii="Bookman Old Style" w:hAnsi="Bookman Old Style"/>
          <w:sz w:val="18"/>
          <w:szCs w:val="18"/>
        </w:rPr>
      </w:pPr>
    </w:p>
    <w:p w:rsidR="00A8118B" w:rsidRPr="00DB6B25" w:rsidRDefault="00A8118B" w:rsidP="00A8118B">
      <w:pPr>
        <w:jc w:val="both"/>
        <w:rPr>
          <w:rFonts w:ascii="Bookman Old Style" w:hAnsi="Bookman Old Style"/>
          <w:sz w:val="18"/>
          <w:szCs w:val="18"/>
        </w:rPr>
      </w:pPr>
    </w:p>
    <w:p w:rsidR="00A8118B" w:rsidRPr="00DB6B25" w:rsidRDefault="00A8118B" w:rsidP="00A8118B">
      <w:pPr>
        <w:jc w:val="both"/>
        <w:rPr>
          <w:rFonts w:ascii="Bookman Old Style" w:hAnsi="Bookman Old Style"/>
          <w:sz w:val="18"/>
          <w:szCs w:val="18"/>
        </w:rPr>
      </w:pPr>
      <w:r w:rsidRPr="00DB6B25">
        <w:rPr>
          <w:rFonts w:ascii="Bookman Old Style" w:hAnsi="Bookman Old Style"/>
          <w:b/>
          <w:sz w:val="18"/>
          <w:szCs w:val="18"/>
        </w:rPr>
        <w:t>Responsibilities</w:t>
      </w:r>
      <w:r w:rsidRPr="00DB6B25">
        <w:rPr>
          <w:rFonts w:ascii="Bookman Old Style" w:hAnsi="Bookman Old Style"/>
          <w:sz w:val="18"/>
          <w:szCs w:val="18"/>
        </w:rPr>
        <w:t>:</w:t>
      </w:r>
    </w:p>
    <w:p w:rsidR="00A8118B" w:rsidRPr="00DB6B25" w:rsidRDefault="00A8118B" w:rsidP="00A8118B">
      <w:pPr>
        <w:suppressAutoHyphens/>
        <w:ind w:left="720"/>
        <w:jc w:val="both"/>
        <w:rPr>
          <w:rFonts w:ascii="Bookman Old Style" w:hAnsi="Bookman Old Style" w:cs="Arial"/>
          <w:sz w:val="18"/>
          <w:szCs w:val="18"/>
        </w:rPr>
      </w:pPr>
    </w:p>
    <w:p w:rsidR="0041517A" w:rsidRPr="00DB6B25" w:rsidRDefault="00A8118B" w:rsidP="0041517A">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Involved</w:t>
      </w:r>
      <w:r w:rsidR="0041517A" w:rsidRPr="00DB6B25">
        <w:rPr>
          <w:rFonts w:ascii="Bookman Old Style" w:hAnsi="Bookman Old Style" w:cs="Arial"/>
          <w:sz w:val="18"/>
          <w:szCs w:val="18"/>
        </w:rPr>
        <w:t xml:space="preserve"> on Integrating Web services and base64encoding algorithms in to an iOS app. </w:t>
      </w:r>
    </w:p>
    <w:p w:rsidR="0041517A" w:rsidRPr="00DB6B25" w:rsidRDefault="0041517A" w:rsidP="00A8118B">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Worked on gcd, blocks, NSURLSession.</w:t>
      </w:r>
    </w:p>
    <w:p w:rsidR="00A8118B" w:rsidRPr="00DB6B25" w:rsidRDefault="0041517A" w:rsidP="00A8118B">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Implemented Parsing for JSON using NSJSONSerialization, SBJSON Lib.</w:t>
      </w:r>
    </w:p>
    <w:p w:rsidR="0041517A" w:rsidRPr="00DB6B25" w:rsidRDefault="0041517A" w:rsidP="00A8118B">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Integrated with AFNetworking Lib.</w:t>
      </w:r>
    </w:p>
    <w:p w:rsidR="00A8118B" w:rsidRPr="00DB6B25" w:rsidRDefault="00A8118B" w:rsidP="00A8118B">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Involved in Implementing custom UI for Whole app.</w:t>
      </w:r>
    </w:p>
    <w:p w:rsidR="00A8118B" w:rsidRPr="00DB6B25" w:rsidRDefault="00A8118B" w:rsidP="00A8118B">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Involved in compatibility testing for iPhone (4,4s and 5), iPod touch, and iPad.</w:t>
      </w:r>
    </w:p>
    <w:p w:rsidR="00DB6B25" w:rsidRPr="00DB6B25" w:rsidRDefault="00DB6B25" w:rsidP="00DB6B25">
      <w:pPr>
        <w:widowControl w:val="0"/>
        <w:numPr>
          <w:ilvl w:val="0"/>
          <w:numId w:val="6"/>
        </w:numPr>
        <w:shd w:val="clear" w:color="auto" w:fill="FFFFFF"/>
        <w:suppressAutoHyphens/>
        <w:jc w:val="both"/>
        <w:rPr>
          <w:rFonts w:ascii="Bookman Old Style" w:hAnsi="Bookman Old Style" w:cs="Arial"/>
          <w:sz w:val="18"/>
          <w:szCs w:val="18"/>
        </w:rPr>
      </w:pPr>
      <w:r w:rsidRPr="00DB6B25">
        <w:rPr>
          <w:rFonts w:ascii="Bookman Old Style" w:hAnsi="Bookman Old Style" w:cs="Arial"/>
          <w:sz w:val="18"/>
          <w:szCs w:val="18"/>
        </w:rPr>
        <w:t>Expert in using Instruments, and fixing memory leaks, crashes, zombies, memory optimizations.</w:t>
      </w:r>
    </w:p>
    <w:p w:rsidR="00DB6B25" w:rsidRPr="00DB6B25" w:rsidRDefault="00DB6B25" w:rsidP="00DB6B25">
      <w:pPr>
        <w:numPr>
          <w:ilvl w:val="0"/>
          <w:numId w:val="6"/>
        </w:numPr>
        <w:overflowPunct w:val="0"/>
        <w:autoSpaceDE w:val="0"/>
        <w:autoSpaceDN w:val="0"/>
        <w:adjustRightInd w:val="0"/>
        <w:jc w:val="both"/>
        <w:textAlignment w:val="baseline"/>
        <w:rPr>
          <w:rFonts w:ascii="Bookman Old Style" w:hAnsi="Bookman Old Style"/>
          <w:b/>
          <w:color w:val="000000"/>
          <w:sz w:val="18"/>
          <w:szCs w:val="18"/>
        </w:rPr>
      </w:pPr>
      <w:r w:rsidRPr="00DB6B25">
        <w:rPr>
          <w:rFonts w:ascii="Bookman Old Style" w:hAnsi="Bookman Old Style"/>
          <w:sz w:val="18"/>
          <w:szCs w:val="18"/>
        </w:rPr>
        <w:t>Worked on Manual Memory Management, ARC Memory Management, Testing Memory Leak using instrument Tool.</w:t>
      </w:r>
    </w:p>
    <w:p w:rsidR="00DB6B25" w:rsidRPr="00DB6B25" w:rsidRDefault="00DB6B25" w:rsidP="00A8118B">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Worked on BASE 64 encoding,MD5 Encryption Algorithm.</w:t>
      </w:r>
    </w:p>
    <w:p w:rsidR="00A8118B" w:rsidRPr="00DB6B25" w:rsidRDefault="00A8118B" w:rsidP="00A8118B">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lastRenderedPageBreak/>
        <w:t>Designed &amp; Programmed backend Database model [Core Data], to support Offline</w:t>
      </w:r>
      <w:r w:rsidRPr="00DB6B25">
        <w:rPr>
          <w:rFonts w:ascii="Bookman Old Style" w:hAnsi="Bookman Old Style" w:cs="Arial"/>
          <w:sz w:val="18"/>
          <w:szCs w:val="18"/>
        </w:rPr>
        <w:tab/>
        <w:t>functionality</w:t>
      </w:r>
    </w:p>
    <w:p w:rsidR="00A8118B" w:rsidRPr="00DB6B25" w:rsidRDefault="00A8118B" w:rsidP="00A8118B">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Worked on NSURLConnection, JSON Parser and other classes for interacting with server.</w:t>
      </w:r>
    </w:p>
    <w:p w:rsidR="00A8118B" w:rsidRPr="00DB6B25" w:rsidRDefault="00A8118B" w:rsidP="00A8118B">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Involved in customizing the UI.</w:t>
      </w:r>
    </w:p>
    <w:p w:rsidR="00A8118B" w:rsidRPr="00DB6B25" w:rsidRDefault="00A8118B" w:rsidP="00A8118B">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Involved in Integrating Social media frameworks.</w:t>
      </w:r>
    </w:p>
    <w:p w:rsidR="00A8118B" w:rsidRPr="00DB6B25" w:rsidRDefault="00A8118B" w:rsidP="00A8118B">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Worked on flurry analytics.</w:t>
      </w:r>
    </w:p>
    <w:p w:rsidR="00A8118B" w:rsidRPr="00DB6B25" w:rsidRDefault="00A8118B" w:rsidP="00A8118B">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Involved in compatibility testin</w:t>
      </w:r>
      <w:r w:rsidR="00E826D4">
        <w:rPr>
          <w:rFonts w:ascii="Bookman Old Style" w:hAnsi="Bookman Old Style" w:cs="Arial"/>
          <w:sz w:val="18"/>
          <w:szCs w:val="18"/>
        </w:rPr>
        <w:t xml:space="preserve">g for iPhone (4,4s), iPod touch </w:t>
      </w:r>
      <w:r w:rsidR="00E826D4" w:rsidRPr="00DB6B25">
        <w:rPr>
          <w:rFonts w:ascii="Bookman Old Style" w:hAnsi="Bookman Old Style" w:cs="Arial"/>
          <w:sz w:val="18"/>
          <w:szCs w:val="18"/>
        </w:rPr>
        <w:t>and iPad</w:t>
      </w:r>
      <w:r w:rsidRPr="00DB6B25">
        <w:rPr>
          <w:rFonts w:ascii="Bookman Old Style" w:hAnsi="Bookman Old Style" w:cs="Arial"/>
          <w:sz w:val="18"/>
          <w:szCs w:val="18"/>
        </w:rPr>
        <w:t>.</w:t>
      </w:r>
    </w:p>
    <w:p w:rsidR="00A8118B" w:rsidRPr="00DB6B25" w:rsidRDefault="00A8118B" w:rsidP="00A8118B">
      <w:pPr>
        <w:suppressAutoHyphens/>
        <w:ind w:left="720"/>
        <w:jc w:val="both"/>
        <w:rPr>
          <w:rFonts w:ascii="Bookman Old Style" w:hAnsi="Bookman Old Style" w:cs="Arial"/>
          <w:sz w:val="18"/>
          <w:szCs w:val="18"/>
        </w:rPr>
      </w:pPr>
    </w:p>
    <w:p w:rsidR="00BA4B29" w:rsidRPr="00DB6B25" w:rsidRDefault="00BA4B29" w:rsidP="00BA4B29">
      <w:pPr>
        <w:ind w:left="360"/>
        <w:jc w:val="both"/>
        <w:rPr>
          <w:rFonts w:ascii="Bookman Old Style" w:hAnsi="Bookman Old Style"/>
          <w:sz w:val="18"/>
          <w:szCs w:val="18"/>
        </w:rPr>
      </w:pPr>
    </w:p>
    <w:p w:rsidR="00BA4B29" w:rsidRPr="00DB6B25" w:rsidRDefault="00BA4B29" w:rsidP="00BA4B29">
      <w:pPr>
        <w:jc w:val="both"/>
        <w:rPr>
          <w:rFonts w:ascii="Bookman Old Style" w:hAnsi="Bookman Old Style"/>
          <w:b/>
          <w:color w:val="FF0000"/>
          <w:sz w:val="18"/>
          <w:szCs w:val="18"/>
        </w:rPr>
      </w:pPr>
      <w:r w:rsidRPr="00DB6B25">
        <w:rPr>
          <w:rFonts w:ascii="Bookman Old Style" w:hAnsi="Bookman Old Style"/>
          <w:b/>
          <w:sz w:val="18"/>
          <w:szCs w:val="18"/>
        </w:rPr>
        <w:t xml:space="preserve">Environment: </w:t>
      </w:r>
      <w:r w:rsidR="0061001B" w:rsidRPr="00DB6B25">
        <w:rPr>
          <w:rFonts w:ascii="Bookman Old Style" w:hAnsi="Bookman Old Style"/>
          <w:b/>
          <w:sz w:val="18"/>
          <w:szCs w:val="18"/>
        </w:rPr>
        <w:t xml:space="preserve">Xcode 6.0, </w:t>
      </w:r>
      <w:r w:rsidR="002C48AA" w:rsidRPr="00DB6B25">
        <w:rPr>
          <w:rFonts w:ascii="Bookman Old Style" w:hAnsi="Bookman Old Style"/>
          <w:b/>
          <w:sz w:val="18"/>
          <w:szCs w:val="18"/>
        </w:rPr>
        <w:t>Objective-C,</w:t>
      </w:r>
      <w:r w:rsidR="0061001B" w:rsidRPr="00DB6B25">
        <w:rPr>
          <w:rFonts w:ascii="Bookman Old Style" w:hAnsi="Bookman Old Style"/>
          <w:b/>
          <w:sz w:val="18"/>
          <w:szCs w:val="18"/>
        </w:rPr>
        <w:t xml:space="preserve"> JSON.</w:t>
      </w:r>
    </w:p>
    <w:p w:rsidR="00DA6FB7" w:rsidRDefault="00DA6FB7" w:rsidP="00EE0229">
      <w:pPr>
        <w:jc w:val="both"/>
        <w:rPr>
          <w:rFonts w:ascii="Bookman Old Style" w:hAnsi="Bookman Old Style"/>
          <w:b/>
          <w:sz w:val="18"/>
          <w:szCs w:val="18"/>
        </w:rPr>
      </w:pPr>
    </w:p>
    <w:p w:rsidR="00C018CD" w:rsidRPr="00DB6B25" w:rsidRDefault="00C018CD" w:rsidP="00EE0229">
      <w:pPr>
        <w:jc w:val="both"/>
        <w:rPr>
          <w:rFonts w:ascii="Bookman Old Style" w:hAnsi="Bookman Old Style"/>
          <w:b/>
          <w:color w:val="FFFFFF"/>
          <w:sz w:val="18"/>
          <w:szCs w:val="18"/>
          <w:highlight w:val="darkGray"/>
        </w:rPr>
      </w:pPr>
    </w:p>
    <w:p w:rsidR="00EE0229" w:rsidRPr="00E826D4" w:rsidRDefault="002C48AA" w:rsidP="00EE0229">
      <w:pPr>
        <w:jc w:val="both"/>
        <w:rPr>
          <w:rFonts w:ascii="Bookman Old Style" w:hAnsi="Bookman Old Style"/>
          <w:b/>
          <w:color w:val="FFFFFF"/>
          <w:sz w:val="18"/>
          <w:szCs w:val="18"/>
          <w:highlight w:val="black"/>
        </w:rPr>
      </w:pPr>
      <w:r w:rsidRPr="00E826D4">
        <w:rPr>
          <w:rFonts w:ascii="Bookman Old Style" w:hAnsi="Bookman Old Style"/>
          <w:b/>
          <w:color w:val="FFFFFF"/>
          <w:sz w:val="18"/>
          <w:szCs w:val="18"/>
          <w:highlight w:val="black"/>
        </w:rPr>
        <w:t>Adeptpros ,Scottsdale, AZ</w:t>
      </w:r>
      <w:r w:rsidR="00EE0229" w:rsidRPr="00E826D4">
        <w:rPr>
          <w:rFonts w:ascii="Bookman Old Style" w:hAnsi="Bookman Old Style"/>
          <w:b/>
          <w:color w:val="FFFFFF"/>
          <w:sz w:val="18"/>
          <w:szCs w:val="18"/>
          <w:highlight w:val="black"/>
        </w:rPr>
        <w:tab/>
      </w:r>
      <w:r w:rsidR="00EE0229" w:rsidRPr="00E826D4">
        <w:rPr>
          <w:rFonts w:ascii="Bookman Old Style" w:hAnsi="Bookman Old Style"/>
          <w:b/>
          <w:color w:val="FFFFFF"/>
          <w:sz w:val="18"/>
          <w:szCs w:val="18"/>
          <w:highlight w:val="black"/>
        </w:rPr>
        <w:tab/>
      </w:r>
      <w:r w:rsidR="00EE0229" w:rsidRPr="00E826D4">
        <w:rPr>
          <w:rFonts w:ascii="Bookman Old Style" w:hAnsi="Bookman Old Style"/>
          <w:b/>
          <w:color w:val="FFFFFF"/>
          <w:sz w:val="18"/>
          <w:szCs w:val="18"/>
          <w:highlight w:val="black"/>
        </w:rPr>
        <w:tab/>
      </w:r>
      <w:r w:rsidR="00EE0229" w:rsidRPr="00E826D4">
        <w:rPr>
          <w:rFonts w:ascii="Bookman Old Style" w:hAnsi="Bookman Old Style"/>
          <w:b/>
          <w:color w:val="FFFFFF"/>
          <w:sz w:val="18"/>
          <w:szCs w:val="18"/>
          <w:highlight w:val="black"/>
        </w:rPr>
        <w:tab/>
      </w:r>
      <w:r w:rsidR="00EE0229" w:rsidRPr="00E826D4">
        <w:rPr>
          <w:rFonts w:ascii="Bookman Old Style" w:hAnsi="Bookman Old Style"/>
          <w:b/>
          <w:color w:val="FFFFFF"/>
          <w:sz w:val="18"/>
          <w:szCs w:val="18"/>
          <w:highlight w:val="black"/>
        </w:rPr>
        <w:tab/>
      </w:r>
      <w:r w:rsidR="00890152" w:rsidRPr="00E826D4">
        <w:rPr>
          <w:rFonts w:ascii="Bookman Old Style" w:hAnsi="Bookman Old Style"/>
          <w:b/>
          <w:color w:val="FFFFFF"/>
          <w:sz w:val="18"/>
          <w:szCs w:val="18"/>
          <w:highlight w:val="black"/>
        </w:rPr>
        <w:tab/>
      </w:r>
      <w:r w:rsidR="00CD0665" w:rsidRPr="00E826D4">
        <w:rPr>
          <w:rFonts w:ascii="Bookman Old Style" w:hAnsi="Bookman Old Style"/>
          <w:b/>
          <w:color w:val="FFFFFF"/>
          <w:sz w:val="18"/>
          <w:szCs w:val="18"/>
          <w:highlight w:val="black"/>
        </w:rPr>
        <w:t>Sept</w:t>
      </w:r>
      <w:r w:rsidR="00604473" w:rsidRPr="00E826D4">
        <w:rPr>
          <w:rFonts w:ascii="Bookman Old Style" w:hAnsi="Bookman Old Style"/>
          <w:b/>
          <w:color w:val="FFFFFF"/>
          <w:sz w:val="18"/>
          <w:szCs w:val="18"/>
          <w:highlight w:val="black"/>
        </w:rPr>
        <w:t>’13</w:t>
      </w:r>
      <w:r w:rsidR="00EE0229" w:rsidRPr="00E826D4">
        <w:rPr>
          <w:rFonts w:ascii="Bookman Old Style" w:hAnsi="Bookman Old Style"/>
          <w:b/>
          <w:color w:val="FFFFFF"/>
          <w:sz w:val="18"/>
          <w:szCs w:val="18"/>
          <w:highlight w:val="black"/>
        </w:rPr>
        <w:t>–</w:t>
      </w:r>
      <w:r w:rsidR="00CD0665" w:rsidRPr="00E826D4">
        <w:rPr>
          <w:rFonts w:ascii="Bookman Old Style" w:hAnsi="Bookman Old Style"/>
          <w:b/>
          <w:color w:val="FFFFFF"/>
          <w:sz w:val="18"/>
          <w:szCs w:val="18"/>
          <w:highlight w:val="black"/>
        </w:rPr>
        <w:t>Dec</w:t>
      </w:r>
      <w:r w:rsidR="00890152" w:rsidRPr="00E826D4">
        <w:rPr>
          <w:rFonts w:ascii="Bookman Old Style" w:hAnsi="Bookman Old Style"/>
          <w:b/>
          <w:color w:val="FFFFFF"/>
          <w:sz w:val="18"/>
          <w:szCs w:val="18"/>
          <w:highlight w:val="black"/>
        </w:rPr>
        <w:t>’</w:t>
      </w:r>
      <w:r w:rsidR="00832F86">
        <w:rPr>
          <w:rFonts w:ascii="Bookman Old Style" w:hAnsi="Bookman Old Style"/>
          <w:b/>
          <w:color w:val="FFFFFF"/>
          <w:sz w:val="18"/>
          <w:szCs w:val="18"/>
          <w:highlight w:val="black"/>
        </w:rPr>
        <w:t>2013</w:t>
      </w:r>
    </w:p>
    <w:p w:rsidR="00CD0665" w:rsidRPr="00DB6B25" w:rsidRDefault="00CD0665" w:rsidP="00EE0229">
      <w:pPr>
        <w:jc w:val="both"/>
        <w:rPr>
          <w:rFonts w:ascii="Bookman Old Style" w:hAnsi="Bookman Old Style"/>
          <w:b/>
          <w:sz w:val="18"/>
          <w:szCs w:val="18"/>
        </w:rPr>
      </w:pPr>
    </w:p>
    <w:p w:rsidR="00CD0665" w:rsidRPr="00DB6B25" w:rsidRDefault="00CD0665" w:rsidP="00CD0665">
      <w:pPr>
        <w:jc w:val="both"/>
        <w:rPr>
          <w:rFonts w:ascii="Bookman Old Style" w:hAnsi="Bookman Old Style"/>
          <w:b/>
          <w:sz w:val="18"/>
          <w:szCs w:val="18"/>
        </w:rPr>
      </w:pPr>
      <w:r w:rsidRPr="00DB6B25">
        <w:rPr>
          <w:rFonts w:ascii="Bookman Old Style" w:hAnsi="Bookman Old Style"/>
          <w:b/>
          <w:sz w:val="18"/>
          <w:szCs w:val="18"/>
        </w:rPr>
        <w:t xml:space="preserve">Project: </w:t>
      </w:r>
      <w:r w:rsidR="00E826D4" w:rsidRPr="00DB6B25">
        <w:rPr>
          <w:rFonts w:ascii="Bookman Old Style" w:hAnsi="Bookman Old Style"/>
          <w:b/>
          <w:sz w:val="18"/>
          <w:szCs w:val="18"/>
        </w:rPr>
        <w:t>Beacon Stream</w:t>
      </w:r>
      <w:r w:rsidRPr="00DB6B25">
        <w:rPr>
          <w:rFonts w:ascii="Bookman Old Style" w:hAnsi="Bookman Old Style"/>
          <w:b/>
          <w:sz w:val="18"/>
          <w:szCs w:val="18"/>
        </w:rPr>
        <w:t xml:space="preserve"> SDK V-1.0 ( Lite and Advanced ) [Static Library]</w:t>
      </w:r>
    </w:p>
    <w:p w:rsidR="00CD0665" w:rsidRPr="00DB6B25" w:rsidRDefault="00CD0665" w:rsidP="00CD0665">
      <w:pPr>
        <w:jc w:val="both"/>
        <w:rPr>
          <w:rFonts w:ascii="Bookman Old Style" w:hAnsi="Bookman Old Style"/>
          <w:b/>
          <w:sz w:val="18"/>
          <w:szCs w:val="18"/>
        </w:rPr>
      </w:pPr>
      <w:r w:rsidRPr="00DB6B25">
        <w:rPr>
          <w:rFonts w:ascii="Bookman Old Style" w:hAnsi="Bookman Old Style"/>
          <w:b/>
          <w:sz w:val="18"/>
          <w:szCs w:val="18"/>
        </w:rPr>
        <w:t>iOS Team Lead</w:t>
      </w:r>
    </w:p>
    <w:p w:rsidR="00CD0665" w:rsidRPr="00DB6B25" w:rsidRDefault="0056530B" w:rsidP="00CD0665">
      <w:pPr>
        <w:jc w:val="both"/>
        <w:rPr>
          <w:rFonts w:ascii="Bookman Old Style" w:hAnsi="Bookman Old Style"/>
          <w:b/>
          <w:sz w:val="18"/>
          <w:szCs w:val="18"/>
        </w:rPr>
      </w:pPr>
      <w:hyperlink r:id="rId10" w:history="1">
        <w:r w:rsidR="00CD0665" w:rsidRPr="00DB6B25">
          <w:rPr>
            <w:rStyle w:val="Hyperlink"/>
            <w:rFonts w:ascii="Bookman Old Style" w:hAnsi="Bookman Old Style"/>
            <w:b/>
            <w:sz w:val="18"/>
            <w:szCs w:val="18"/>
          </w:rPr>
          <w:t>http://io.beaconstream.com</w:t>
        </w:r>
      </w:hyperlink>
    </w:p>
    <w:p w:rsidR="00CD0665" w:rsidRPr="00DB6B25" w:rsidRDefault="00CD0665" w:rsidP="00CD0665">
      <w:pPr>
        <w:jc w:val="both"/>
        <w:rPr>
          <w:rFonts w:ascii="Bookman Old Style" w:hAnsi="Bookman Old Style"/>
          <w:b/>
          <w:sz w:val="18"/>
          <w:szCs w:val="18"/>
        </w:rPr>
      </w:pPr>
    </w:p>
    <w:p w:rsidR="00CD0665" w:rsidRPr="00DB6B25" w:rsidRDefault="00CD0665" w:rsidP="00CD0665">
      <w:pPr>
        <w:tabs>
          <w:tab w:val="left" w:pos="1620"/>
        </w:tabs>
        <w:jc w:val="both"/>
        <w:rPr>
          <w:rFonts w:ascii="Bookman Old Style" w:hAnsi="Bookman Old Style"/>
          <w:b/>
          <w:sz w:val="18"/>
          <w:szCs w:val="18"/>
        </w:rPr>
      </w:pPr>
      <w:r w:rsidRPr="00DB6B25">
        <w:rPr>
          <w:rFonts w:ascii="Bookman Old Style" w:hAnsi="Bookman Old Style"/>
          <w:b/>
          <w:sz w:val="18"/>
          <w:szCs w:val="18"/>
        </w:rPr>
        <w:t>Description:</w:t>
      </w:r>
    </w:p>
    <w:p w:rsidR="00CD0665" w:rsidRPr="00DB6B25" w:rsidRDefault="00CD0665" w:rsidP="00CD0665">
      <w:pPr>
        <w:tabs>
          <w:tab w:val="left" w:pos="1620"/>
        </w:tabs>
        <w:jc w:val="both"/>
        <w:rPr>
          <w:rFonts w:ascii="Bookman Old Style" w:hAnsi="Bookman Old Style"/>
          <w:b/>
          <w:sz w:val="18"/>
          <w:szCs w:val="18"/>
        </w:rPr>
      </w:pPr>
      <w:r w:rsidRPr="00DB6B25">
        <w:rPr>
          <w:rFonts w:ascii="Bookman Old Style" w:hAnsi="Bookman Old Style"/>
          <w:b/>
          <w:sz w:val="18"/>
          <w:szCs w:val="18"/>
        </w:rPr>
        <w:tab/>
      </w:r>
    </w:p>
    <w:p w:rsidR="00CD0665" w:rsidRPr="00DB6B25" w:rsidRDefault="00CD0665" w:rsidP="00CD0665">
      <w:pPr>
        <w:jc w:val="both"/>
        <w:rPr>
          <w:rFonts w:ascii="Bookman Old Style" w:hAnsi="Bookman Old Style" w:cs="Verdana"/>
          <w:sz w:val="18"/>
          <w:szCs w:val="18"/>
        </w:rPr>
      </w:pPr>
      <w:r w:rsidRPr="00DB6B25">
        <w:rPr>
          <w:rFonts w:ascii="Bookman Old Style" w:hAnsi="Bookman Old Style" w:cs="Verdana"/>
          <w:sz w:val="18"/>
          <w:szCs w:val="18"/>
        </w:rPr>
        <w:t xml:space="preserve">BeaconStream SDK is built as a Static Library to be integrated in any applications </w:t>
      </w:r>
      <w:r w:rsidR="00E826D4" w:rsidRPr="00DB6B25">
        <w:rPr>
          <w:rFonts w:ascii="Bookman Old Style" w:hAnsi="Bookman Old Style" w:cs="Verdana"/>
          <w:sz w:val="18"/>
          <w:szCs w:val="18"/>
        </w:rPr>
        <w:t>that’s</w:t>
      </w:r>
      <w:r w:rsidRPr="00DB6B25">
        <w:rPr>
          <w:rFonts w:ascii="Bookman Old Style" w:hAnsi="Bookman Old Style" w:cs="Verdana"/>
          <w:sz w:val="18"/>
          <w:szCs w:val="18"/>
        </w:rPr>
        <w:t xml:space="preserve"> follows iBeaon Technology to receive offers and promotions. SDK also includes the functionality of Social Sharing options like Facebook, Twitter, Google +, Pinterest, WhatsApp and Mail.</w:t>
      </w:r>
    </w:p>
    <w:p w:rsidR="00CD0665" w:rsidRPr="00DB6B25" w:rsidRDefault="00CD0665" w:rsidP="00CD0665">
      <w:pPr>
        <w:jc w:val="both"/>
        <w:rPr>
          <w:rFonts w:ascii="Bookman Old Style" w:hAnsi="Bookman Old Style"/>
          <w:sz w:val="18"/>
          <w:szCs w:val="18"/>
        </w:rPr>
      </w:pPr>
    </w:p>
    <w:p w:rsidR="00CD0665" w:rsidRPr="00DB6B25" w:rsidRDefault="00CD0665" w:rsidP="00CD0665">
      <w:pPr>
        <w:jc w:val="both"/>
        <w:rPr>
          <w:rFonts w:ascii="Bookman Old Style" w:hAnsi="Bookman Old Style"/>
          <w:b/>
          <w:sz w:val="18"/>
          <w:szCs w:val="18"/>
        </w:rPr>
      </w:pPr>
      <w:r w:rsidRPr="00DB6B25">
        <w:rPr>
          <w:rFonts w:ascii="Bookman Old Style" w:hAnsi="Bookman Old Style"/>
          <w:b/>
          <w:sz w:val="18"/>
          <w:szCs w:val="18"/>
        </w:rPr>
        <w:t>Responsibilities:</w:t>
      </w:r>
    </w:p>
    <w:p w:rsidR="00CD0665" w:rsidRPr="00DB6B25" w:rsidRDefault="00CD0665" w:rsidP="00CD0665">
      <w:pPr>
        <w:jc w:val="both"/>
        <w:rPr>
          <w:rFonts w:ascii="Bookman Old Style" w:hAnsi="Bookman Old Style"/>
          <w:b/>
          <w:sz w:val="18"/>
          <w:szCs w:val="18"/>
        </w:rPr>
      </w:pPr>
    </w:p>
    <w:p w:rsidR="005D08BE" w:rsidRPr="00DB6B25" w:rsidRDefault="005D08BE" w:rsidP="00CD0665">
      <w:pPr>
        <w:numPr>
          <w:ilvl w:val="0"/>
          <w:numId w:val="23"/>
        </w:numPr>
        <w:tabs>
          <w:tab w:val="num" w:pos="0"/>
        </w:tabs>
        <w:ind w:left="360"/>
        <w:jc w:val="both"/>
        <w:rPr>
          <w:rFonts w:ascii="Bookman Old Style" w:hAnsi="Bookman Old Style"/>
          <w:b/>
          <w:sz w:val="18"/>
          <w:szCs w:val="18"/>
        </w:rPr>
      </w:pPr>
      <w:r w:rsidRPr="00DB6B25">
        <w:rPr>
          <w:rFonts w:ascii="Bookman Old Style" w:hAnsi="Bookman Old Style"/>
          <w:b/>
          <w:sz w:val="18"/>
          <w:szCs w:val="18"/>
        </w:rPr>
        <w:t>This app has built with b2c (business to development model)</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Software requirement analysis, designing of Library.</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Documentation on release notes.</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Module designing and testing.</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Developing user stories and functionality enhancements documentation and release notes.</w:t>
      </w:r>
    </w:p>
    <w:p w:rsidR="00DB6B25" w:rsidRPr="00DB6B25" w:rsidRDefault="00CD0665" w:rsidP="00DB6B2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Manage build deliverables.</w:t>
      </w:r>
    </w:p>
    <w:p w:rsidR="00DB6B25" w:rsidRPr="00DB6B25" w:rsidRDefault="00DB6B25" w:rsidP="00DB6B25">
      <w:pPr>
        <w:ind w:left="360"/>
        <w:jc w:val="both"/>
        <w:rPr>
          <w:rFonts w:ascii="Bookman Old Style" w:hAnsi="Bookman Old Style"/>
          <w:sz w:val="18"/>
          <w:szCs w:val="18"/>
        </w:rPr>
      </w:pP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Manage build Environments to support different platforms.</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Develop and test and release on a Sprint basis.</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Responsible for server based localization.</w:t>
      </w:r>
    </w:p>
    <w:p w:rsidR="00CD0665" w:rsidRPr="00DB6B25" w:rsidRDefault="00CD0665" w:rsidP="00CD0665">
      <w:pPr>
        <w:ind w:left="360"/>
        <w:jc w:val="both"/>
        <w:rPr>
          <w:rFonts w:ascii="Bookman Old Style" w:hAnsi="Bookman Old Style"/>
          <w:sz w:val="18"/>
          <w:szCs w:val="18"/>
        </w:rPr>
      </w:pPr>
    </w:p>
    <w:p w:rsidR="00CD0665" w:rsidRPr="00DB6B25" w:rsidRDefault="00CD0665" w:rsidP="00CD0665">
      <w:pPr>
        <w:jc w:val="both"/>
        <w:rPr>
          <w:rFonts w:ascii="Bookman Old Style" w:hAnsi="Bookman Old Style"/>
          <w:b/>
          <w:sz w:val="18"/>
          <w:szCs w:val="18"/>
        </w:rPr>
      </w:pPr>
      <w:r w:rsidRPr="00DB6B25">
        <w:rPr>
          <w:rFonts w:ascii="Bookman Old Style" w:hAnsi="Bookman Old Style"/>
          <w:b/>
          <w:sz w:val="18"/>
          <w:szCs w:val="18"/>
        </w:rPr>
        <w:t>Environment: Xcode 6.0, Objective-C, JSON.</w:t>
      </w:r>
    </w:p>
    <w:p w:rsidR="00CD0665" w:rsidRPr="00DB6B25" w:rsidRDefault="00CD0665" w:rsidP="00CD0665">
      <w:pPr>
        <w:jc w:val="both"/>
        <w:rPr>
          <w:rFonts w:ascii="Bookman Old Style" w:hAnsi="Bookman Old Style"/>
          <w:b/>
          <w:sz w:val="18"/>
          <w:szCs w:val="18"/>
        </w:rPr>
      </w:pPr>
    </w:p>
    <w:p w:rsidR="00CD0665" w:rsidRPr="00DB6B25" w:rsidRDefault="00CD0665" w:rsidP="00CD0665">
      <w:pPr>
        <w:jc w:val="both"/>
        <w:rPr>
          <w:rFonts w:ascii="Bookman Old Style" w:hAnsi="Bookman Old Style"/>
          <w:b/>
          <w:sz w:val="18"/>
          <w:szCs w:val="18"/>
        </w:rPr>
      </w:pPr>
      <w:r w:rsidRPr="00DB6B25">
        <w:rPr>
          <w:rFonts w:ascii="Bookman Old Style" w:hAnsi="Bookman Old Style"/>
          <w:b/>
          <w:sz w:val="18"/>
          <w:szCs w:val="18"/>
        </w:rPr>
        <w:t>Project: BeaconStream</w:t>
      </w:r>
    </w:p>
    <w:p w:rsidR="00CD0665" w:rsidRPr="00DB6B25" w:rsidRDefault="00CD0665" w:rsidP="00CD0665">
      <w:pPr>
        <w:jc w:val="both"/>
        <w:rPr>
          <w:rFonts w:ascii="Bookman Old Style" w:hAnsi="Bookman Old Style"/>
          <w:b/>
          <w:sz w:val="18"/>
          <w:szCs w:val="18"/>
        </w:rPr>
      </w:pPr>
      <w:r w:rsidRPr="00DB6B25">
        <w:rPr>
          <w:rFonts w:ascii="Bookman Old Style" w:hAnsi="Bookman Old Style"/>
          <w:b/>
          <w:sz w:val="18"/>
          <w:szCs w:val="18"/>
        </w:rPr>
        <w:t>iOS Team Lead</w:t>
      </w:r>
    </w:p>
    <w:p w:rsidR="00CD0665" w:rsidRPr="00DB6B25" w:rsidRDefault="0056530B" w:rsidP="00CD0665">
      <w:pPr>
        <w:jc w:val="both"/>
        <w:rPr>
          <w:rFonts w:ascii="Bookman Old Style" w:hAnsi="Bookman Old Style"/>
          <w:b/>
          <w:sz w:val="18"/>
          <w:szCs w:val="18"/>
        </w:rPr>
      </w:pPr>
      <w:hyperlink r:id="rId11" w:history="1">
        <w:r w:rsidR="00CD0665" w:rsidRPr="00DB6B25">
          <w:rPr>
            <w:rStyle w:val="Hyperlink"/>
            <w:rFonts w:ascii="Bookman Old Style" w:hAnsi="Bookman Old Style"/>
            <w:b/>
            <w:sz w:val="18"/>
            <w:szCs w:val="18"/>
          </w:rPr>
          <w:t>https://itunes.apple.com/in/app/beaconstream/id884930345?mt=8</w:t>
        </w:r>
      </w:hyperlink>
    </w:p>
    <w:p w:rsidR="00CD0665" w:rsidRPr="00DB6B25" w:rsidRDefault="00CD0665" w:rsidP="00CD0665">
      <w:pPr>
        <w:jc w:val="both"/>
        <w:rPr>
          <w:rFonts w:ascii="Bookman Old Style" w:hAnsi="Bookman Old Style"/>
          <w:b/>
          <w:sz w:val="18"/>
          <w:szCs w:val="18"/>
        </w:rPr>
      </w:pPr>
    </w:p>
    <w:p w:rsidR="00CD0665" w:rsidRPr="00DB6B25" w:rsidRDefault="00CD0665" w:rsidP="00CD0665">
      <w:pPr>
        <w:jc w:val="both"/>
        <w:rPr>
          <w:rFonts w:ascii="Bookman Old Style" w:hAnsi="Bookman Old Style"/>
          <w:b/>
          <w:sz w:val="18"/>
          <w:szCs w:val="18"/>
        </w:rPr>
      </w:pPr>
      <w:r w:rsidRPr="00DB6B25">
        <w:rPr>
          <w:rFonts w:ascii="Bookman Old Style" w:hAnsi="Bookman Old Style"/>
          <w:b/>
          <w:sz w:val="18"/>
          <w:szCs w:val="18"/>
        </w:rPr>
        <w:t>Description:</w:t>
      </w:r>
    </w:p>
    <w:p w:rsidR="00CD0665" w:rsidRPr="00DB6B25" w:rsidRDefault="00CD0665" w:rsidP="00CD0665">
      <w:pPr>
        <w:jc w:val="both"/>
        <w:rPr>
          <w:rFonts w:ascii="Bookman Old Style" w:hAnsi="Bookman Old Style"/>
          <w:sz w:val="18"/>
          <w:szCs w:val="18"/>
        </w:rPr>
      </w:pPr>
      <w:r w:rsidRPr="00DB6B25">
        <w:rPr>
          <w:rFonts w:ascii="Bookman Old Style" w:hAnsi="Bookman Old Style"/>
          <w:sz w:val="18"/>
          <w:szCs w:val="18"/>
        </w:rPr>
        <w:tab/>
        <w:t xml:space="preserve">BeaconStream is </w:t>
      </w:r>
      <w:r w:rsidR="00E826D4">
        <w:rPr>
          <w:rFonts w:ascii="Bookman Old Style" w:hAnsi="Bookman Old Style"/>
          <w:sz w:val="18"/>
          <w:szCs w:val="18"/>
        </w:rPr>
        <w:t>Proximity</w:t>
      </w:r>
      <w:r w:rsidRPr="00DB6B25">
        <w:rPr>
          <w:rFonts w:ascii="Bookman Old Style" w:hAnsi="Bookman Old Style"/>
          <w:sz w:val="18"/>
          <w:szCs w:val="18"/>
        </w:rPr>
        <w:t xml:space="preserve"> based Mobile Marketing Application for businesses and consumers using Apple’s latest iBeacon Technology. It enables users to send and receive notifications, data, coupons, promotions and videos using low-cost Bluetooth Low Energy (BLE) transmitters to your mobile phones. BeaconStream App enables an iOS device or other BLE devices to send timely notiﬁcations to other iOS devices in close proximity (up to 70 feet).</w:t>
      </w:r>
    </w:p>
    <w:p w:rsidR="00CD0665" w:rsidRPr="00DB6B25" w:rsidRDefault="00CD0665" w:rsidP="00CD0665">
      <w:pPr>
        <w:jc w:val="both"/>
        <w:rPr>
          <w:rFonts w:ascii="Bookman Old Style" w:hAnsi="Bookman Old Style"/>
          <w:sz w:val="18"/>
          <w:szCs w:val="18"/>
        </w:rPr>
      </w:pPr>
      <w:r w:rsidRPr="00DB6B25">
        <w:rPr>
          <w:rFonts w:ascii="Bookman Old Style" w:hAnsi="Bookman Old Style"/>
          <w:sz w:val="18"/>
          <w:szCs w:val="18"/>
        </w:rPr>
        <w:t xml:space="preserve">Application uses BeaconStream SDK to support </w:t>
      </w:r>
      <w:r w:rsidR="00E826D4" w:rsidRPr="00DB6B25">
        <w:rPr>
          <w:rFonts w:ascii="Bookman Old Style" w:hAnsi="Bookman Old Style"/>
          <w:sz w:val="18"/>
          <w:szCs w:val="18"/>
        </w:rPr>
        <w:t>Ranging,</w:t>
      </w:r>
      <w:r w:rsidRPr="00DB6B25">
        <w:rPr>
          <w:rFonts w:ascii="Bookman Old Style" w:hAnsi="Bookman Old Style"/>
          <w:sz w:val="18"/>
          <w:szCs w:val="18"/>
        </w:rPr>
        <w:t>Monitoring of Beacons and Sharing in Social Media.</w:t>
      </w:r>
    </w:p>
    <w:p w:rsidR="00CD0665" w:rsidRPr="00DB6B25" w:rsidRDefault="00CD0665" w:rsidP="00CD0665">
      <w:pPr>
        <w:jc w:val="both"/>
        <w:rPr>
          <w:rFonts w:ascii="Bookman Old Style" w:hAnsi="Bookman Old Style"/>
          <w:sz w:val="18"/>
          <w:szCs w:val="18"/>
        </w:rPr>
      </w:pPr>
    </w:p>
    <w:p w:rsidR="00CD0665" w:rsidRPr="00DB6B25" w:rsidRDefault="00CD0665" w:rsidP="00CD0665">
      <w:pPr>
        <w:jc w:val="both"/>
        <w:rPr>
          <w:rFonts w:ascii="Bookman Old Style" w:hAnsi="Bookman Old Style"/>
          <w:b/>
          <w:sz w:val="18"/>
          <w:szCs w:val="18"/>
        </w:rPr>
      </w:pPr>
      <w:r w:rsidRPr="00DB6B25">
        <w:rPr>
          <w:rFonts w:ascii="Bookman Old Style" w:hAnsi="Bookman Old Style"/>
          <w:b/>
          <w:sz w:val="18"/>
          <w:szCs w:val="18"/>
        </w:rPr>
        <w:t>Responsibilities:</w:t>
      </w:r>
    </w:p>
    <w:p w:rsidR="00CD0665" w:rsidRPr="00DB6B25" w:rsidRDefault="00CD0665" w:rsidP="00CD0665">
      <w:pPr>
        <w:jc w:val="both"/>
        <w:rPr>
          <w:rFonts w:ascii="Bookman Old Style" w:hAnsi="Bookman Old Style"/>
          <w:b/>
          <w:sz w:val="18"/>
          <w:szCs w:val="18"/>
        </w:rPr>
      </w:pPr>
    </w:p>
    <w:p w:rsidR="005D08BE" w:rsidRPr="00DB6B25" w:rsidRDefault="005D08BE" w:rsidP="005D08BE">
      <w:pPr>
        <w:numPr>
          <w:ilvl w:val="0"/>
          <w:numId w:val="23"/>
        </w:numPr>
        <w:tabs>
          <w:tab w:val="num" w:pos="0"/>
        </w:tabs>
        <w:ind w:left="360"/>
        <w:jc w:val="both"/>
        <w:rPr>
          <w:rFonts w:ascii="Bookman Old Style" w:hAnsi="Bookman Old Style"/>
          <w:b/>
          <w:sz w:val="18"/>
          <w:szCs w:val="18"/>
        </w:rPr>
      </w:pPr>
      <w:r w:rsidRPr="00DB6B25">
        <w:rPr>
          <w:rFonts w:ascii="Bookman Old Style" w:hAnsi="Bookman Old Style"/>
          <w:b/>
          <w:sz w:val="18"/>
          <w:szCs w:val="18"/>
        </w:rPr>
        <w:t>This app has built with b2c (business to development model)</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Software requirement analysis, designing of Application.</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Conduct meetings to discuss best practices and streamlining of code.</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Documentation on release notes.</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Module designing and testing.</w:t>
      </w:r>
    </w:p>
    <w:p w:rsidR="00DB6B25" w:rsidRPr="00DB6B25" w:rsidRDefault="00DB6B2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cs="Arial"/>
          <w:sz w:val="18"/>
          <w:szCs w:val="18"/>
        </w:rPr>
        <w:t>Worked on BASE 64 encoding</w:t>
      </w:r>
      <w:r w:rsidR="00E826D4" w:rsidRPr="00DB6B25">
        <w:rPr>
          <w:rFonts w:ascii="Bookman Old Style" w:hAnsi="Bookman Old Style" w:cs="Arial"/>
          <w:sz w:val="18"/>
          <w:szCs w:val="18"/>
        </w:rPr>
        <w:t>, MD5</w:t>
      </w:r>
      <w:r w:rsidRPr="00DB6B25">
        <w:rPr>
          <w:rFonts w:ascii="Bookman Old Style" w:hAnsi="Bookman Old Style" w:cs="Arial"/>
          <w:sz w:val="18"/>
          <w:szCs w:val="18"/>
        </w:rPr>
        <w:t xml:space="preserve"> Encryption Algorithm</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Developing user stories and functionality enhancements documentation and release notes.</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Manage build deliverables.</w:t>
      </w:r>
    </w:p>
    <w:p w:rsidR="00DB6B25" w:rsidRPr="00DB6B25" w:rsidRDefault="00CD0665" w:rsidP="00DB6B2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Manage build Environments to support different platforms.</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Develop and test and release on a Sprint basis.</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Responsible for Developing the Database design, entity relationships in CoreData.</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Responsible for Server based Localization.</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Responsible for Code Quality and QA releases.</w:t>
      </w:r>
    </w:p>
    <w:p w:rsidR="00CD0665" w:rsidRPr="00DB6B25" w:rsidRDefault="00CD0665" w:rsidP="00CD0665">
      <w:pPr>
        <w:numPr>
          <w:ilvl w:val="0"/>
          <w:numId w:val="23"/>
        </w:numPr>
        <w:tabs>
          <w:tab w:val="num" w:pos="0"/>
        </w:tabs>
        <w:ind w:left="360"/>
        <w:jc w:val="both"/>
        <w:rPr>
          <w:rFonts w:ascii="Bookman Old Style" w:hAnsi="Bookman Old Style"/>
          <w:sz w:val="18"/>
          <w:szCs w:val="18"/>
        </w:rPr>
      </w:pPr>
      <w:r w:rsidRPr="00DB6B25">
        <w:rPr>
          <w:rFonts w:ascii="Bookman Old Style" w:hAnsi="Bookman Old Style"/>
          <w:sz w:val="18"/>
          <w:szCs w:val="18"/>
        </w:rPr>
        <w:t>Responsible for designing/developing and delivering an application for the launch of the Apple iTunes App Store.</w:t>
      </w:r>
    </w:p>
    <w:p w:rsidR="00D52E98" w:rsidRPr="00DB6B25" w:rsidRDefault="00D52E98" w:rsidP="00CD0665">
      <w:pPr>
        <w:jc w:val="both"/>
        <w:rPr>
          <w:rFonts w:ascii="Bookman Old Style" w:hAnsi="Bookman Old Style"/>
          <w:sz w:val="18"/>
          <w:szCs w:val="18"/>
        </w:rPr>
      </w:pPr>
    </w:p>
    <w:p w:rsidR="00CD0665" w:rsidRPr="00DB6B25" w:rsidRDefault="00CD0665" w:rsidP="00CD0665">
      <w:pPr>
        <w:jc w:val="both"/>
        <w:rPr>
          <w:rFonts w:ascii="Bookman Old Style" w:hAnsi="Bookman Old Style"/>
          <w:b/>
          <w:color w:val="FF0000"/>
          <w:sz w:val="18"/>
          <w:szCs w:val="18"/>
        </w:rPr>
      </w:pPr>
      <w:r w:rsidRPr="00DB6B25">
        <w:rPr>
          <w:rFonts w:ascii="Bookman Old Style" w:hAnsi="Bookman Old Style"/>
          <w:b/>
          <w:sz w:val="18"/>
          <w:szCs w:val="18"/>
        </w:rPr>
        <w:t>Environment: Xcode 6.0, Objective-C, JSON.</w:t>
      </w:r>
    </w:p>
    <w:p w:rsidR="00CD0665" w:rsidRPr="00DB6B25" w:rsidRDefault="00CD0665" w:rsidP="00CD0665">
      <w:pPr>
        <w:jc w:val="both"/>
        <w:rPr>
          <w:rFonts w:ascii="Bookman Old Style" w:hAnsi="Bookman Old Style"/>
          <w:b/>
          <w:color w:val="FF0000"/>
          <w:sz w:val="18"/>
          <w:szCs w:val="18"/>
        </w:rPr>
      </w:pPr>
    </w:p>
    <w:p w:rsidR="00CD0665" w:rsidRPr="00DB6B25" w:rsidRDefault="00CD0665" w:rsidP="00EE0229">
      <w:pPr>
        <w:jc w:val="both"/>
        <w:rPr>
          <w:rFonts w:ascii="Bookman Old Style" w:hAnsi="Bookman Old Style"/>
          <w:b/>
          <w:sz w:val="18"/>
          <w:szCs w:val="18"/>
        </w:rPr>
      </w:pPr>
    </w:p>
    <w:p w:rsidR="00CD0665" w:rsidRPr="00E826D4" w:rsidRDefault="00CD0665" w:rsidP="00CD0665">
      <w:pPr>
        <w:jc w:val="both"/>
        <w:rPr>
          <w:rFonts w:ascii="Bookman Old Style" w:hAnsi="Bookman Old Style"/>
          <w:b/>
          <w:color w:val="FFFFFF"/>
          <w:sz w:val="18"/>
          <w:szCs w:val="18"/>
          <w:highlight w:val="black"/>
        </w:rPr>
      </w:pPr>
      <w:r w:rsidRPr="00E826D4">
        <w:rPr>
          <w:rFonts w:ascii="Bookman Old Style" w:hAnsi="Bookman Old Style"/>
          <w:b/>
          <w:color w:val="FFFFFF"/>
          <w:sz w:val="18"/>
          <w:szCs w:val="18"/>
          <w:highlight w:val="black"/>
        </w:rPr>
        <w:t>Adeptpros ,Scottsdale, AZ</w:t>
      </w:r>
      <w:r w:rsidRPr="00E826D4">
        <w:rPr>
          <w:rFonts w:ascii="Bookman Old Style" w:hAnsi="Bookman Old Style"/>
          <w:b/>
          <w:color w:val="FFFFFF"/>
          <w:sz w:val="18"/>
          <w:szCs w:val="18"/>
          <w:highlight w:val="black"/>
        </w:rPr>
        <w:tab/>
      </w:r>
      <w:r w:rsidRPr="00E826D4">
        <w:rPr>
          <w:rFonts w:ascii="Bookman Old Style" w:hAnsi="Bookman Old Style"/>
          <w:b/>
          <w:color w:val="FFFFFF"/>
          <w:sz w:val="18"/>
          <w:szCs w:val="18"/>
          <w:highlight w:val="black"/>
        </w:rPr>
        <w:tab/>
      </w:r>
      <w:r w:rsidRPr="00E826D4">
        <w:rPr>
          <w:rFonts w:ascii="Bookman Old Style" w:hAnsi="Bookman Old Style"/>
          <w:b/>
          <w:color w:val="FFFFFF"/>
          <w:sz w:val="18"/>
          <w:szCs w:val="18"/>
          <w:highlight w:val="black"/>
        </w:rPr>
        <w:tab/>
      </w:r>
      <w:r w:rsidRPr="00E826D4">
        <w:rPr>
          <w:rFonts w:ascii="Bookman Old Style" w:hAnsi="Bookman Old Style"/>
          <w:b/>
          <w:color w:val="FFFFFF"/>
          <w:sz w:val="18"/>
          <w:szCs w:val="18"/>
          <w:highlight w:val="black"/>
        </w:rPr>
        <w:tab/>
      </w:r>
      <w:r w:rsidRPr="00E826D4">
        <w:rPr>
          <w:rFonts w:ascii="Bookman Old Style" w:hAnsi="Bookman Old Style"/>
          <w:b/>
          <w:color w:val="FFFFFF"/>
          <w:sz w:val="18"/>
          <w:szCs w:val="18"/>
          <w:highlight w:val="black"/>
        </w:rPr>
        <w:tab/>
      </w:r>
      <w:r w:rsidRPr="00E826D4">
        <w:rPr>
          <w:rFonts w:ascii="Bookman Old Style" w:hAnsi="Bookman Old Style"/>
          <w:b/>
          <w:color w:val="FFFFFF"/>
          <w:sz w:val="18"/>
          <w:szCs w:val="18"/>
          <w:highlight w:val="black"/>
        </w:rPr>
        <w:tab/>
        <w:t>June’13–Sep’1333</w:t>
      </w:r>
    </w:p>
    <w:p w:rsidR="00CD0665" w:rsidRPr="00DB6B25" w:rsidRDefault="00CD0665" w:rsidP="00EE0229">
      <w:pPr>
        <w:jc w:val="both"/>
        <w:rPr>
          <w:rFonts w:ascii="Bookman Old Style" w:hAnsi="Bookman Old Style"/>
          <w:b/>
          <w:sz w:val="18"/>
          <w:szCs w:val="18"/>
        </w:rPr>
      </w:pPr>
    </w:p>
    <w:p w:rsidR="00EE0229" w:rsidRPr="00DB6B25" w:rsidRDefault="002C48AA" w:rsidP="00EE0229">
      <w:pPr>
        <w:jc w:val="both"/>
        <w:rPr>
          <w:rFonts w:ascii="Bookman Old Style" w:hAnsi="Bookman Old Style"/>
          <w:b/>
          <w:sz w:val="18"/>
          <w:szCs w:val="18"/>
        </w:rPr>
      </w:pPr>
      <w:r w:rsidRPr="00DB6B25">
        <w:rPr>
          <w:rFonts w:ascii="Bookman Old Style" w:hAnsi="Bookman Old Style"/>
          <w:b/>
          <w:sz w:val="18"/>
          <w:szCs w:val="18"/>
        </w:rPr>
        <w:t xml:space="preserve">Project: </w:t>
      </w:r>
      <w:r w:rsidR="00AA72D5" w:rsidRPr="00DB6B25">
        <w:rPr>
          <w:rFonts w:ascii="Bookman Old Style" w:hAnsi="Bookman Old Style"/>
          <w:b/>
          <w:sz w:val="18"/>
          <w:szCs w:val="18"/>
        </w:rPr>
        <w:t>GeniusMenu</w:t>
      </w:r>
    </w:p>
    <w:p w:rsidR="002C48AA" w:rsidRPr="00DB6B25" w:rsidRDefault="002C48AA" w:rsidP="002C48AA">
      <w:pPr>
        <w:jc w:val="both"/>
        <w:rPr>
          <w:rFonts w:ascii="Bookman Old Style" w:hAnsi="Bookman Old Style"/>
          <w:b/>
          <w:sz w:val="18"/>
          <w:szCs w:val="18"/>
        </w:rPr>
      </w:pPr>
      <w:r w:rsidRPr="00DB6B25">
        <w:rPr>
          <w:rFonts w:ascii="Bookman Old Style" w:hAnsi="Bookman Old Style"/>
          <w:b/>
          <w:sz w:val="18"/>
          <w:szCs w:val="18"/>
        </w:rPr>
        <w:t>iOS Team Lead</w:t>
      </w:r>
    </w:p>
    <w:p w:rsidR="00EE0229" w:rsidRPr="00DB6B25" w:rsidRDefault="0056530B" w:rsidP="00EE0229">
      <w:pPr>
        <w:jc w:val="both"/>
        <w:rPr>
          <w:rFonts w:ascii="Bookman Old Style" w:hAnsi="Bookman Old Style"/>
          <w:sz w:val="18"/>
          <w:szCs w:val="18"/>
        </w:rPr>
      </w:pPr>
      <w:hyperlink r:id="rId12" w:history="1">
        <w:r w:rsidR="00AA72D5" w:rsidRPr="00DB6B25">
          <w:rPr>
            <w:rStyle w:val="Hyperlink"/>
            <w:rFonts w:ascii="Bookman Old Style" w:hAnsi="Bookman Old Style"/>
            <w:sz w:val="18"/>
            <w:szCs w:val="18"/>
          </w:rPr>
          <w:t>https://itunes.apple.com/in/app/geniusmenu-restaurant-menu/id593044008?mt=8</w:t>
        </w:r>
      </w:hyperlink>
    </w:p>
    <w:p w:rsidR="00EE0229" w:rsidRPr="00DB6B25" w:rsidRDefault="00EE0229" w:rsidP="00EE0229">
      <w:pPr>
        <w:jc w:val="both"/>
        <w:rPr>
          <w:rFonts w:ascii="Bookman Old Style" w:hAnsi="Bookman Old Style"/>
          <w:b/>
          <w:sz w:val="18"/>
          <w:szCs w:val="18"/>
        </w:rPr>
      </w:pPr>
      <w:r w:rsidRPr="00DB6B25">
        <w:rPr>
          <w:rFonts w:ascii="Bookman Old Style" w:hAnsi="Bookman Old Style"/>
          <w:b/>
          <w:sz w:val="18"/>
          <w:szCs w:val="18"/>
        </w:rPr>
        <w:t>Description:</w:t>
      </w:r>
    </w:p>
    <w:p w:rsidR="00A8118B" w:rsidRPr="00DB6B25" w:rsidRDefault="009F1F9F" w:rsidP="00EE0229">
      <w:pPr>
        <w:jc w:val="both"/>
        <w:rPr>
          <w:rFonts w:ascii="Bookman Old Style" w:hAnsi="Bookman Old Style"/>
          <w:sz w:val="18"/>
          <w:szCs w:val="18"/>
        </w:rPr>
      </w:pPr>
      <w:r w:rsidRPr="00DB6B25">
        <w:rPr>
          <w:rFonts w:ascii="Bookman Old Style" w:hAnsi="Bookman Old Style"/>
          <w:sz w:val="18"/>
          <w:szCs w:val="18"/>
        </w:rPr>
        <w:tab/>
      </w:r>
    </w:p>
    <w:p w:rsidR="002C48AA" w:rsidRPr="00DB6B25" w:rsidRDefault="00AA72D5" w:rsidP="00EE0229">
      <w:pPr>
        <w:jc w:val="both"/>
        <w:rPr>
          <w:rFonts w:ascii="Bookman Old Style" w:hAnsi="Bookman Old Style"/>
          <w:sz w:val="18"/>
          <w:szCs w:val="18"/>
        </w:rPr>
      </w:pPr>
      <w:r w:rsidRPr="00DB6B25">
        <w:rPr>
          <w:rFonts w:ascii="Bookman Old Style" w:hAnsi="Bookman Old Style"/>
          <w:sz w:val="18"/>
          <w:szCs w:val="18"/>
        </w:rPr>
        <w:t>GeniusMenu - is a FREE, Interactive Digital Menu App specifically designed for Restaurants, Hotels, Casinos and Cruise Lines. GeniusMenu includes unique features such as beautiful menu's, rich visual content, Social Integration and easy to use menu management system</w:t>
      </w:r>
    </w:p>
    <w:p w:rsidR="00EE0229" w:rsidRPr="00DB6B25" w:rsidRDefault="00EE0229" w:rsidP="00EE0229">
      <w:pPr>
        <w:jc w:val="both"/>
        <w:rPr>
          <w:rFonts w:ascii="Bookman Old Style" w:hAnsi="Bookman Old Style"/>
          <w:b/>
          <w:sz w:val="18"/>
          <w:szCs w:val="18"/>
        </w:rPr>
      </w:pPr>
      <w:r w:rsidRPr="00DB6B25">
        <w:rPr>
          <w:rFonts w:ascii="Bookman Old Style" w:hAnsi="Bookman Old Style"/>
          <w:b/>
          <w:sz w:val="18"/>
          <w:szCs w:val="18"/>
        </w:rPr>
        <w:t>Responsibilities:</w:t>
      </w:r>
    </w:p>
    <w:p w:rsidR="008B630B" w:rsidRPr="00DB6B25" w:rsidRDefault="008B630B" w:rsidP="00EE0229">
      <w:pPr>
        <w:jc w:val="both"/>
        <w:rPr>
          <w:rFonts w:ascii="Bookman Old Style" w:hAnsi="Bookman Old Style"/>
          <w:b/>
          <w:sz w:val="18"/>
          <w:szCs w:val="18"/>
        </w:rPr>
      </w:pPr>
    </w:p>
    <w:p w:rsidR="00EB5217" w:rsidRPr="00DB6B25" w:rsidRDefault="00EB5217" w:rsidP="00EB5217">
      <w:pPr>
        <w:numPr>
          <w:ilvl w:val="0"/>
          <w:numId w:val="2"/>
        </w:numPr>
        <w:tabs>
          <w:tab w:val="clear" w:pos="3600"/>
          <w:tab w:val="num" w:pos="0"/>
        </w:tabs>
        <w:ind w:left="360"/>
        <w:jc w:val="both"/>
        <w:rPr>
          <w:rFonts w:ascii="Bookman Old Style" w:hAnsi="Bookman Old Style"/>
          <w:sz w:val="18"/>
          <w:szCs w:val="18"/>
        </w:rPr>
      </w:pPr>
      <w:r w:rsidRPr="00DB6B25">
        <w:rPr>
          <w:rFonts w:ascii="Bookman Old Style" w:hAnsi="Bookman Old Style"/>
          <w:sz w:val="18"/>
          <w:szCs w:val="18"/>
        </w:rPr>
        <w:t>Software requirement analysis, designing of Application.</w:t>
      </w:r>
    </w:p>
    <w:p w:rsidR="00A8118B" w:rsidRPr="00DB6B25" w:rsidRDefault="00A8118B" w:rsidP="00A8118B">
      <w:pPr>
        <w:numPr>
          <w:ilvl w:val="0"/>
          <w:numId w:val="2"/>
        </w:numPr>
        <w:tabs>
          <w:tab w:val="clear" w:pos="3600"/>
          <w:tab w:val="num" w:pos="0"/>
        </w:tabs>
        <w:ind w:left="360"/>
        <w:jc w:val="both"/>
        <w:rPr>
          <w:rFonts w:ascii="Bookman Old Style" w:hAnsi="Bookman Old Style"/>
          <w:sz w:val="18"/>
          <w:szCs w:val="18"/>
        </w:rPr>
      </w:pPr>
      <w:r w:rsidRPr="00DB6B25">
        <w:rPr>
          <w:rFonts w:ascii="Bookman Old Style" w:hAnsi="Bookman Old Style"/>
          <w:sz w:val="18"/>
          <w:szCs w:val="18"/>
        </w:rPr>
        <w:t>Worked on Integrating Facebook, twitter, Gmail, LinkedIN API for fetching the user contacts.</w:t>
      </w:r>
    </w:p>
    <w:p w:rsidR="00A8118B" w:rsidRPr="00DB6B25" w:rsidRDefault="00A8118B" w:rsidP="00A8118B">
      <w:pPr>
        <w:numPr>
          <w:ilvl w:val="0"/>
          <w:numId w:val="2"/>
        </w:numPr>
        <w:tabs>
          <w:tab w:val="clear" w:pos="3600"/>
          <w:tab w:val="num" w:pos="0"/>
        </w:tabs>
        <w:ind w:left="360"/>
        <w:jc w:val="both"/>
        <w:rPr>
          <w:rFonts w:ascii="Bookman Old Style" w:hAnsi="Bookman Old Style"/>
          <w:sz w:val="18"/>
          <w:szCs w:val="18"/>
        </w:rPr>
      </w:pPr>
      <w:r w:rsidRPr="00DB6B25">
        <w:rPr>
          <w:rFonts w:ascii="Bookman Old Style" w:hAnsi="Bookman Old Style"/>
          <w:sz w:val="18"/>
          <w:szCs w:val="18"/>
        </w:rPr>
        <w:t>Implemented Parsing for JSON, Excel-Sheet (In XlS format).</w:t>
      </w:r>
    </w:p>
    <w:p w:rsidR="00A8118B" w:rsidRPr="00DB6B25" w:rsidRDefault="00A8118B" w:rsidP="00A8118B">
      <w:pPr>
        <w:numPr>
          <w:ilvl w:val="0"/>
          <w:numId w:val="2"/>
        </w:numPr>
        <w:tabs>
          <w:tab w:val="clear" w:pos="3600"/>
          <w:tab w:val="num" w:pos="0"/>
        </w:tabs>
        <w:ind w:left="360"/>
        <w:jc w:val="both"/>
        <w:rPr>
          <w:rFonts w:ascii="Bookman Old Style" w:hAnsi="Bookman Old Style"/>
          <w:sz w:val="18"/>
          <w:szCs w:val="18"/>
        </w:rPr>
      </w:pPr>
      <w:r w:rsidRPr="00DB6B25">
        <w:rPr>
          <w:rFonts w:ascii="Bookman Old Style" w:hAnsi="Bookman Old Style"/>
          <w:sz w:val="18"/>
          <w:szCs w:val="18"/>
        </w:rPr>
        <w:t>Involved in Implementing custom UI for Whole app.</w:t>
      </w:r>
    </w:p>
    <w:p w:rsidR="00A8118B" w:rsidRPr="00DB6B25" w:rsidRDefault="00A8118B" w:rsidP="00A8118B">
      <w:pPr>
        <w:numPr>
          <w:ilvl w:val="0"/>
          <w:numId w:val="2"/>
        </w:numPr>
        <w:tabs>
          <w:tab w:val="clear" w:pos="3600"/>
          <w:tab w:val="num" w:pos="0"/>
        </w:tabs>
        <w:ind w:left="360"/>
        <w:jc w:val="both"/>
        <w:rPr>
          <w:rFonts w:ascii="Bookman Old Style" w:hAnsi="Bookman Old Style"/>
          <w:sz w:val="18"/>
          <w:szCs w:val="18"/>
        </w:rPr>
      </w:pPr>
      <w:r w:rsidRPr="00DB6B25">
        <w:rPr>
          <w:rFonts w:ascii="Bookman Old Style" w:hAnsi="Bookman Old Style"/>
          <w:sz w:val="18"/>
          <w:szCs w:val="18"/>
        </w:rPr>
        <w:t>Implemented functionalities like Call, Text, Email  using OpenURL schemas.</w:t>
      </w:r>
    </w:p>
    <w:p w:rsidR="00A8118B" w:rsidRPr="00DB6B25" w:rsidRDefault="00A8118B" w:rsidP="00A8118B">
      <w:pPr>
        <w:numPr>
          <w:ilvl w:val="0"/>
          <w:numId w:val="2"/>
        </w:numPr>
        <w:tabs>
          <w:tab w:val="clear" w:pos="3600"/>
          <w:tab w:val="num" w:pos="0"/>
        </w:tabs>
        <w:ind w:left="360"/>
        <w:jc w:val="both"/>
        <w:rPr>
          <w:rFonts w:ascii="Bookman Old Style" w:hAnsi="Bookman Old Style"/>
          <w:sz w:val="18"/>
          <w:szCs w:val="18"/>
        </w:rPr>
      </w:pPr>
      <w:r w:rsidRPr="00DB6B25">
        <w:rPr>
          <w:rFonts w:ascii="Bookman Old Style" w:hAnsi="Bookman Old Style"/>
          <w:sz w:val="18"/>
          <w:szCs w:val="18"/>
        </w:rPr>
        <w:t>Involved in compatibility testing for iPhone (4,4s,5), iPod touch, and iPad.</w:t>
      </w:r>
    </w:p>
    <w:p w:rsidR="00EB5217" w:rsidRPr="00DB6B25" w:rsidRDefault="00EB5217" w:rsidP="00EB5217">
      <w:pPr>
        <w:ind w:left="360"/>
        <w:jc w:val="both"/>
        <w:rPr>
          <w:rFonts w:ascii="Bookman Old Style" w:hAnsi="Bookman Old Style"/>
          <w:sz w:val="18"/>
          <w:szCs w:val="18"/>
        </w:rPr>
      </w:pPr>
    </w:p>
    <w:p w:rsidR="00EB5217" w:rsidRPr="00DB6B25" w:rsidRDefault="00EB5217" w:rsidP="00EB5217">
      <w:pPr>
        <w:jc w:val="both"/>
        <w:rPr>
          <w:rFonts w:ascii="Bookman Old Style" w:hAnsi="Bookman Old Style"/>
          <w:b/>
          <w:color w:val="FF0000"/>
          <w:sz w:val="18"/>
          <w:szCs w:val="18"/>
        </w:rPr>
      </w:pPr>
      <w:r w:rsidRPr="00DB6B25">
        <w:rPr>
          <w:rFonts w:ascii="Bookman Old Style" w:hAnsi="Bookman Old Style"/>
          <w:b/>
          <w:sz w:val="18"/>
          <w:szCs w:val="18"/>
        </w:rPr>
        <w:t>Environment: Xcode 6.0, Objective-C, JSON.</w:t>
      </w:r>
    </w:p>
    <w:p w:rsidR="00EE0229" w:rsidRPr="00DB6B25" w:rsidRDefault="00EE0229" w:rsidP="00EE0229">
      <w:pPr>
        <w:jc w:val="both"/>
        <w:rPr>
          <w:rFonts w:ascii="Bookman Old Style" w:hAnsi="Bookman Old Style"/>
          <w:sz w:val="18"/>
          <w:szCs w:val="18"/>
        </w:rPr>
      </w:pPr>
    </w:p>
    <w:p w:rsidR="00EE0229" w:rsidRPr="00DB6B25" w:rsidRDefault="00EE0229" w:rsidP="00EE0229">
      <w:pPr>
        <w:jc w:val="both"/>
        <w:rPr>
          <w:rFonts w:ascii="Bookman Old Style" w:hAnsi="Bookman Old Style"/>
          <w:sz w:val="18"/>
          <w:szCs w:val="18"/>
        </w:rPr>
      </w:pPr>
    </w:p>
    <w:p w:rsidR="00EE0229" w:rsidRPr="00DB6B25" w:rsidRDefault="002C48AA" w:rsidP="00E826D4">
      <w:pPr>
        <w:jc w:val="both"/>
        <w:rPr>
          <w:rFonts w:ascii="Bookman Old Style" w:hAnsi="Bookman Old Style"/>
          <w:b/>
          <w:color w:val="FFFFFF"/>
          <w:sz w:val="18"/>
          <w:szCs w:val="18"/>
          <w:highlight w:val="darkGray"/>
        </w:rPr>
      </w:pPr>
      <w:r w:rsidRPr="00E826D4">
        <w:rPr>
          <w:rFonts w:ascii="Bookman Old Style" w:hAnsi="Bookman Old Style"/>
          <w:b/>
          <w:color w:val="FFFFFF"/>
          <w:sz w:val="18"/>
          <w:szCs w:val="18"/>
          <w:highlight w:val="black"/>
        </w:rPr>
        <w:t>Adeptpros ,Scottsdale, AZ</w:t>
      </w:r>
      <w:r w:rsidR="00EE0229" w:rsidRPr="00E826D4">
        <w:rPr>
          <w:rFonts w:ascii="Bookman Old Style" w:hAnsi="Bookman Old Style"/>
          <w:b/>
          <w:color w:val="FFFFFF"/>
          <w:sz w:val="18"/>
          <w:szCs w:val="18"/>
          <w:highlight w:val="black"/>
        </w:rPr>
        <w:tab/>
      </w:r>
      <w:r w:rsidR="00EE0229" w:rsidRPr="00E826D4">
        <w:rPr>
          <w:rFonts w:ascii="Bookman Old Style" w:hAnsi="Bookman Old Style"/>
          <w:b/>
          <w:color w:val="FFFFFF"/>
          <w:sz w:val="18"/>
          <w:szCs w:val="18"/>
          <w:highlight w:val="black"/>
        </w:rPr>
        <w:tab/>
      </w:r>
      <w:r w:rsidR="00EE0229" w:rsidRPr="00E826D4">
        <w:rPr>
          <w:rFonts w:ascii="Bookman Old Style" w:hAnsi="Bookman Old Style"/>
          <w:b/>
          <w:color w:val="FFFFFF"/>
          <w:sz w:val="18"/>
          <w:szCs w:val="18"/>
          <w:highlight w:val="black"/>
        </w:rPr>
        <w:tab/>
      </w:r>
      <w:r w:rsidR="00EE0229" w:rsidRPr="00E826D4">
        <w:rPr>
          <w:rFonts w:ascii="Bookman Old Style" w:hAnsi="Bookman Old Style"/>
          <w:b/>
          <w:color w:val="FFFFFF"/>
          <w:sz w:val="18"/>
          <w:szCs w:val="18"/>
          <w:highlight w:val="black"/>
        </w:rPr>
        <w:tab/>
      </w:r>
      <w:r w:rsidR="00EE0229" w:rsidRPr="00E826D4">
        <w:rPr>
          <w:rFonts w:ascii="Bookman Old Style" w:hAnsi="Bookman Old Style"/>
          <w:b/>
          <w:color w:val="FFFFFF"/>
          <w:sz w:val="18"/>
          <w:szCs w:val="18"/>
          <w:highlight w:val="black"/>
        </w:rPr>
        <w:tab/>
      </w:r>
      <w:r w:rsidR="00EE0229" w:rsidRPr="00E826D4">
        <w:rPr>
          <w:rFonts w:ascii="Bookman Old Style" w:hAnsi="Bookman Old Style"/>
          <w:b/>
          <w:color w:val="FFFFFF"/>
          <w:sz w:val="18"/>
          <w:szCs w:val="18"/>
          <w:highlight w:val="black"/>
        </w:rPr>
        <w:tab/>
      </w:r>
      <w:r w:rsidR="00604473" w:rsidRPr="00E826D4">
        <w:rPr>
          <w:rFonts w:ascii="Bookman Old Style" w:hAnsi="Bookman Old Style"/>
          <w:b/>
          <w:color w:val="FFFFFF"/>
          <w:sz w:val="18"/>
          <w:szCs w:val="18"/>
          <w:highlight w:val="black"/>
        </w:rPr>
        <w:t>Sep</w:t>
      </w:r>
      <w:r w:rsidR="004E6F55" w:rsidRPr="00E826D4">
        <w:rPr>
          <w:rFonts w:ascii="Bookman Old Style" w:hAnsi="Bookman Old Style"/>
          <w:b/>
          <w:color w:val="FFFFFF"/>
          <w:sz w:val="18"/>
          <w:szCs w:val="18"/>
          <w:highlight w:val="black"/>
        </w:rPr>
        <w:t xml:space="preserve"> '</w:t>
      </w:r>
      <w:r w:rsidR="00604473" w:rsidRPr="00E826D4">
        <w:rPr>
          <w:rFonts w:ascii="Bookman Old Style" w:hAnsi="Bookman Old Style"/>
          <w:b/>
          <w:color w:val="FFFFFF"/>
          <w:sz w:val="18"/>
          <w:szCs w:val="18"/>
          <w:highlight w:val="black"/>
        </w:rPr>
        <w:t>12</w:t>
      </w:r>
      <w:r w:rsidR="004E6F55" w:rsidRPr="00E826D4">
        <w:rPr>
          <w:rFonts w:ascii="Bookman Old Style" w:hAnsi="Bookman Old Style"/>
          <w:b/>
          <w:color w:val="FFFFFF"/>
          <w:sz w:val="18"/>
          <w:szCs w:val="18"/>
          <w:highlight w:val="black"/>
        </w:rPr>
        <w:t xml:space="preserve"> – </w:t>
      </w:r>
      <w:r w:rsidR="00604473" w:rsidRPr="00E826D4">
        <w:rPr>
          <w:rFonts w:ascii="Bookman Old Style" w:hAnsi="Bookman Old Style"/>
          <w:b/>
          <w:color w:val="FFFFFF"/>
          <w:sz w:val="18"/>
          <w:szCs w:val="18"/>
          <w:highlight w:val="black"/>
        </w:rPr>
        <w:t>Jun</w:t>
      </w:r>
      <w:r w:rsidR="004E6F55" w:rsidRPr="00E826D4">
        <w:rPr>
          <w:rFonts w:ascii="Bookman Old Style" w:hAnsi="Bookman Old Style"/>
          <w:b/>
          <w:color w:val="FFFFFF"/>
          <w:sz w:val="18"/>
          <w:szCs w:val="18"/>
          <w:highlight w:val="black"/>
        </w:rPr>
        <w:t>'13</w:t>
      </w:r>
    </w:p>
    <w:p w:rsidR="00EE0229" w:rsidRPr="00DB6B25" w:rsidRDefault="00EE0229" w:rsidP="00EE0229">
      <w:pPr>
        <w:pStyle w:val="Heading1"/>
        <w:jc w:val="both"/>
        <w:rPr>
          <w:rFonts w:ascii="Bookman Old Style" w:hAnsi="Bookman Old Style"/>
          <w:sz w:val="18"/>
          <w:szCs w:val="18"/>
        </w:rPr>
      </w:pPr>
      <w:r w:rsidRPr="00DB6B25">
        <w:rPr>
          <w:rFonts w:ascii="Bookman Old Style" w:hAnsi="Bookman Old Style"/>
          <w:sz w:val="18"/>
          <w:szCs w:val="18"/>
        </w:rPr>
        <w:t xml:space="preserve">Project: </w:t>
      </w:r>
      <w:r w:rsidR="00DA6FB7" w:rsidRPr="00DB6B25">
        <w:rPr>
          <w:rFonts w:ascii="Bookman Old Style" w:hAnsi="Bookman Old Style"/>
          <w:bCs w:val="0"/>
          <w:sz w:val="18"/>
          <w:szCs w:val="18"/>
        </w:rPr>
        <w:t>SocialSyzzle</w:t>
      </w:r>
    </w:p>
    <w:p w:rsidR="00EE0229" w:rsidRPr="00DB6B25" w:rsidRDefault="00E264C5" w:rsidP="00EE0229">
      <w:pPr>
        <w:jc w:val="both"/>
        <w:rPr>
          <w:rFonts w:ascii="Bookman Old Style" w:hAnsi="Bookman Old Style"/>
          <w:b/>
          <w:sz w:val="18"/>
          <w:szCs w:val="18"/>
        </w:rPr>
      </w:pPr>
      <w:r w:rsidRPr="00DB6B25">
        <w:rPr>
          <w:rFonts w:ascii="Bookman Old Style" w:hAnsi="Bookman Old Style"/>
          <w:b/>
          <w:sz w:val="18"/>
          <w:szCs w:val="18"/>
        </w:rPr>
        <w:t xml:space="preserve">Sr. </w:t>
      </w:r>
      <w:r w:rsidR="002C48AA" w:rsidRPr="00DB6B25">
        <w:rPr>
          <w:rFonts w:ascii="Bookman Old Style" w:hAnsi="Bookman Old Style"/>
          <w:b/>
          <w:sz w:val="18"/>
          <w:szCs w:val="18"/>
        </w:rPr>
        <w:t xml:space="preserve">iOS </w:t>
      </w:r>
      <w:r w:rsidR="00EE0229" w:rsidRPr="00DB6B25">
        <w:rPr>
          <w:rFonts w:ascii="Bookman Old Style" w:hAnsi="Bookman Old Style"/>
          <w:b/>
          <w:sz w:val="18"/>
          <w:szCs w:val="18"/>
        </w:rPr>
        <w:t>Developer</w:t>
      </w:r>
    </w:p>
    <w:p w:rsidR="00EE0229" w:rsidRPr="00DB6B25" w:rsidRDefault="0056530B" w:rsidP="00EE0229">
      <w:pPr>
        <w:jc w:val="both"/>
        <w:rPr>
          <w:rFonts w:ascii="Bookman Old Style" w:hAnsi="Bookman Old Style"/>
          <w:sz w:val="18"/>
          <w:szCs w:val="18"/>
        </w:rPr>
      </w:pPr>
      <w:hyperlink r:id="rId13" w:history="1">
        <w:r w:rsidR="00AA72D5" w:rsidRPr="00DB6B25">
          <w:rPr>
            <w:rStyle w:val="Hyperlink"/>
            <w:rFonts w:ascii="Bookman Old Style" w:hAnsi="Bookman Old Style"/>
            <w:sz w:val="18"/>
            <w:szCs w:val="18"/>
          </w:rPr>
          <w:t>https://itunes.apple.com/in/app/socialsyzzle/id633455417?mt=8</w:t>
        </w:r>
      </w:hyperlink>
    </w:p>
    <w:p w:rsidR="00EE0229" w:rsidRPr="00DB6B25" w:rsidRDefault="00EE0229" w:rsidP="00EE0229">
      <w:pPr>
        <w:jc w:val="both"/>
        <w:rPr>
          <w:rFonts w:ascii="Bookman Old Style" w:hAnsi="Bookman Old Style"/>
          <w:sz w:val="18"/>
          <w:szCs w:val="18"/>
        </w:rPr>
      </w:pPr>
      <w:r w:rsidRPr="00DB6B25">
        <w:rPr>
          <w:rFonts w:ascii="Bookman Old Style" w:hAnsi="Bookman Old Style"/>
          <w:b/>
          <w:sz w:val="18"/>
          <w:szCs w:val="18"/>
        </w:rPr>
        <w:t>Description</w:t>
      </w:r>
      <w:r w:rsidRPr="00DB6B25">
        <w:rPr>
          <w:rFonts w:ascii="Bookman Old Style" w:hAnsi="Bookman Old Style"/>
          <w:sz w:val="18"/>
          <w:szCs w:val="18"/>
        </w:rPr>
        <w:t>:</w:t>
      </w:r>
    </w:p>
    <w:p w:rsidR="0080443A" w:rsidRPr="00DB6B25" w:rsidRDefault="0080443A" w:rsidP="00EE0229">
      <w:pPr>
        <w:jc w:val="both"/>
        <w:rPr>
          <w:rFonts w:ascii="Bookman Old Style" w:hAnsi="Bookman Old Style"/>
          <w:sz w:val="18"/>
          <w:szCs w:val="18"/>
        </w:rPr>
      </w:pPr>
    </w:p>
    <w:p w:rsidR="0080443A" w:rsidRPr="00DB6B25" w:rsidRDefault="00DA6FB7" w:rsidP="00EE0229">
      <w:pPr>
        <w:jc w:val="both"/>
        <w:rPr>
          <w:rFonts w:ascii="Bookman Old Style" w:hAnsi="Bookman Old Style"/>
          <w:b/>
          <w:sz w:val="18"/>
          <w:szCs w:val="18"/>
        </w:rPr>
      </w:pPr>
      <w:r w:rsidRPr="00DB6B25">
        <w:rPr>
          <w:rFonts w:ascii="Bookman Old Style" w:hAnsi="Bookman Old Style"/>
          <w:sz w:val="18"/>
          <w:szCs w:val="18"/>
        </w:rPr>
        <w:t xml:space="preserve">Social Syzzle App is Related to the Bar's Promotions and Events for the user's who checked in to </w:t>
      </w:r>
      <w:r w:rsidRPr="00DB6B25">
        <w:rPr>
          <w:rFonts w:ascii="Bookman Old Style" w:hAnsi="Bookman Old Style"/>
          <w:sz w:val="18"/>
          <w:szCs w:val="18"/>
        </w:rPr>
        <w:tab/>
        <w:t xml:space="preserve">the particular bar by specifying their credentials. Once the user checks into a particular bar , they will be getting matches related to Male and Female who ever checked into that bar. Users can </w:t>
      </w:r>
      <w:r w:rsidRPr="00DB6B25">
        <w:rPr>
          <w:rFonts w:ascii="Bookman Old Style" w:hAnsi="Bookman Old Style"/>
          <w:sz w:val="18"/>
          <w:szCs w:val="18"/>
        </w:rPr>
        <w:tab/>
        <w:t>upload photos, check the bars of a particular location and they will be getting notifications through push notifications whenever there is some special promotions or events in a particular bar.This App will be useful for people who are interested in special events, concerts and promotions going in various bars along with Social Networking with real time chat.</w:t>
      </w:r>
    </w:p>
    <w:p w:rsidR="00DA6FB7" w:rsidRPr="00DB6B25" w:rsidRDefault="00DA6FB7" w:rsidP="00EE0229">
      <w:pPr>
        <w:jc w:val="both"/>
        <w:rPr>
          <w:rFonts w:ascii="Bookman Old Style" w:hAnsi="Bookman Old Style"/>
          <w:b/>
          <w:sz w:val="18"/>
          <w:szCs w:val="18"/>
        </w:rPr>
      </w:pPr>
    </w:p>
    <w:p w:rsidR="00EE0229" w:rsidRPr="00DB6B25" w:rsidRDefault="00EE0229" w:rsidP="00EE0229">
      <w:pPr>
        <w:jc w:val="both"/>
        <w:rPr>
          <w:rFonts w:ascii="Bookman Old Style" w:hAnsi="Bookman Old Style"/>
          <w:sz w:val="18"/>
          <w:szCs w:val="18"/>
        </w:rPr>
      </w:pPr>
      <w:r w:rsidRPr="00DB6B25">
        <w:rPr>
          <w:rFonts w:ascii="Bookman Old Style" w:hAnsi="Bookman Old Style"/>
          <w:b/>
          <w:sz w:val="18"/>
          <w:szCs w:val="18"/>
        </w:rPr>
        <w:t>Responsibilities</w:t>
      </w:r>
      <w:r w:rsidRPr="00DB6B25">
        <w:rPr>
          <w:rFonts w:ascii="Bookman Old Style" w:hAnsi="Bookman Old Style"/>
          <w:sz w:val="18"/>
          <w:szCs w:val="18"/>
        </w:rPr>
        <w:t>:</w:t>
      </w:r>
    </w:p>
    <w:p w:rsidR="00A830F4" w:rsidRPr="00DB6B25" w:rsidRDefault="00A830F4" w:rsidP="00A830F4">
      <w:pPr>
        <w:suppressAutoHyphens/>
        <w:ind w:left="720"/>
        <w:jc w:val="both"/>
        <w:rPr>
          <w:rFonts w:ascii="Bookman Old Style" w:hAnsi="Bookman Old Style" w:cs="Arial"/>
          <w:sz w:val="18"/>
          <w:szCs w:val="18"/>
        </w:rPr>
      </w:pPr>
    </w:p>
    <w:p w:rsidR="00DA6FB7" w:rsidRPr="00DB6B25" w:rsidRDefault="00DA6FB7" w:rsidP="00DA6FB7">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Worked on NSURLConnection, NSThreads and other classes for interacting with server (Web-service will be in PHP).</w:t>
      </w:r>
    </w:p>
    <w:p w:rsidR="00DA6FB7" w:rsidRPr="00DB6B25" w:rsidRDefault="00DA6FB7" w:rsidP="00DA6FB7">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Implemented GPS functionality Using Core-location framework, Automatic checkOut when user is not present in the particular club(out of rang check out).</w:t>
      </w:r>
    </w:p>
    <w:p w:rsidR="00DA6FB7" w:rsidRPr="00DB6B25" w:rsidRDefault="00DA6FB7" w:rsidP="00DA6FB7">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Implemented Push notifications to get the current Events.</w:t>
      </w:r>
    </w:p>
    <w:p w:rsidR="00DA6FB7" w:rsidRPr="00DB6B25" w:rsidRDefault="00DA6FB7" w:rsidP="00DA6FB7">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Implemented chat functionality, using QuickbloxchatAPI .</w:t>
      </w:r>
    </w:p>
    <w:p w:rsidR="00DA6FB7" w:rsidRPr="00DB6B25" w:rsidRDefault="00DA6FB7" w:rsidP="00DA6FB7">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Implemented and customized the Carousel view to display all Events from the Club.</w:t>
      </w:r>
    </w:p>
    <w:p w:rsidR="00DA6FB7" w:rsidRPr="00DB6B25" w:rsidRDefault="00DA6FB7" w:rsidP="00DA6FB7">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Involved in Implementing custom UI for Whole app.</w:t>
      </w:r>
    </w:p>
    <w:p w:rsidR="00DA6FB7" w:rsidRPr="00DB6B25" w:rsidRDefault="00DA6FB7" w:rsidP="00DA6FB7">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Worked on UIImagePickerController to get the images from iPhone Photo Library.</w:t>
      </w:r>
    </w:p>
    <w:p w:rsidR="00DA6FB7" w:rsidRPr="00DB6B25" w:rsidRDefault="00DA6FB7" w:rsidP="00DA6FB7">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Involved in compatibility testing with iPhone (4,4s), iPod touch.</w:t>
      </w:r>
    </w:p>
    <w:p w:rsidR="00EE0229" w:rsidRPr="00DB6B25" w:rsidRDefault="00EE0229" w:rsidP="00EE0229">
      <w:pPr>
        <w:suppressAutoHyphens/>
        <w:ind w:left="360"/>
        <w:jc w:val="both"/>
        <w:rPr>
          <w:rFonts w:ascii="Bookman Old Style" w:hAnsi="Bookman Old Style"/>
          <w:sz w:val="18"/>
          <w:szCs w:val="18"/>
        </w:rPr>
      </w:pPr>
    </w:p>
    <w:p w:rsidR="00EE0229" w:rsidRPr="00DB6B25" w:rsidRDefault="00EE0229" w:rsidP="00EE0229">
      <w:pPr>
        <w:jc w:val="both"/>
        <w:rPr>
          <w:rFonts w:ascii="Bookman Old Style" w:hAnsi="Bookman Old Style"/>
          <w:sz w:val="18"/>
          <w:szCs w:val="18"/>
        </w:rPr>
      </w:pPr>
    </w:p>
    <w:p w:rsidR="00EE0229" w:rsidRPr="00DB6B25" w:rsidRDefault="00EE0229" w:rsidP="00EE0229">
      <w:pPr>
        <w:jc w:val="both"/>
        <w:rPr>
          <w:rFonts w:ascii="Bookman Old Style" w:hAnsi="Bookman Old Style"/>
          <w:b/>
          <w:color w:val="FF0000"/>
          <w:sz w:val="18"/>
          <w:szCs w:val="18"/>
        </w:rPr>
      </w:pPr>
      <w:r w:rsidRPr="00DB6B25">
        <w:rPr>
          <w:rFonts w:ascii="Bookman Old Style" w:hAnsi="Bookman Old Style"/>
          <w:b/>
          <w:sz w:val="18"/>
          <w:szCs w:val="18"/>
        </w:rPr>
        <w:t xml:space="preserve">Environment: </w:t>
      </w:r>
      <w:r w:rsidR="00A830F4" w:rsidRPr="00DB6B25">
        <w:rPr>
          <w:rFonts w:ascii="Bookman Old Style" w:hAnsi="Bookman Old Style"/>
          <w:b/>
          <w:sz w:val="18"/>
          <w:szCs w:val="18"/>
        </w:rPr>
        <w:t xml:space="preserve">Xcode 5.0, </w:t>
      </w:r>
      <w:r w:rsidR="005075F4" w:rsidRPr="00DB6B25">
        <w:rPr>
          <w:rFonts w:ascii="Bookman Old Style" w:hAnsi="Bookman Old Style"/>
          <w:b/>
          <w:sz w:val="18"/>
          <w:szCs w:val="18"/>
        </w:rPr>
        <w:t>Objective-C,</w:t>
      </w:r>
      <w:r w:rsidR="00835B29">
        <w:rPr>
          <w:rFonts w:ascii="Bookman Old Style" w:hAnsi="Bookman Old Style"/>
          <w:b/>
          <w:sz w:val="18"/>
          <w:szCs w:val="18"/>
        </w:rPr>
        <w:t xml:space="preserve"> </w:t>
      </w:r>
      <w:r w:rsidR="005075F4" w:rsidRPr="00DB6B25">
        <w:rPr>
          <w:rFonts w:ascii="Bookman Old Style" w:hAnsi="Bookman Old Style"/>
          <w:b/>
          <w:sz w:val="18"/>
          <w:szCs w:val="18"/>
        </w:rPr>
        <w:t>JSON.</w:t>
      </w:r>
    </w:p>
    <w:bookmarkEnd w:id="0"/>
    <w:bookmarkEnd w:id="1"/>
    <w:p w:rsidR="006E1417" w:rsidRPr="00DB6B25" w:rsidRDefault="006E1417" w:rsidP="00FD0F31">
      <w:pPr>
        <w:jc w:val="both"/>
        <w:rPr>
          <w:rFonts w:ascii="Bookman Old Style" w:hAnsi="Bookman Old Style"/>
          <w:sz w:val="18"/>
          <w:szCs w:val="18"/>
        </w:rPr>
      </w:pPr>
    </w:p>
    <w:p w:rsidR="00EE0229" w:rsidRPr="00DB6B25" w:rsidRDefault="00EE0229" w:rsidP="00EE0229">
      <w:pPr>
        <w:ind w:firstLine="720"/>
        <w:jc w:val="both"/>
        <w:rPr>
          <w:rFonts w:ascii="Bookman Old Style" w:hAnsi="Bookman Old Style"/>
          <w:sz w:val="18"/>
          <w:szCs w:val="18"/>
        </w:rPr>
      </w:pPr>
    </w:p>
    <w:p w:rsidR="00EE0229" w:rsidRPr="00E826D4" w:rsidRDefault="00604473" w:rsidP="00E826D4">
      <w:pPr>
        <w:jc w:val="both"/>
        <w:rPr>
          <w:rFonts w:ascii="Bookman Old Style" w:hAnsi="Bookman Old Style"/>
          <w:b/>
          <w:color w:val="FFFFFF"/>
          <w:sz w:val="18"/>
          <w:szCs w:val="18"/>
          <w:highlight w:val="black"/>
        </w:rPr>
      </w:pPr>
      <w:r w:rsidRPr="00E826D4">
        <w:rPr>
          <w:rFonts w:ascii="Bookman Old Style" w:hAnsi="Bookman Old Style"/>
          <w:b/>
          <w:color w:val="FFFFFF"/>
          <w:sz w:val="18"/>
          <w:szCs w:val="18"/>
          <w:highlight w:val="black"/>
        </w:rPr>
        <w:t>TLI Software</w:t>
      </w:r>
      <w:r w:rsidR="00EE0229" w:rsidRPr="00E826D4">
        <w:rPr>
          <w:rFonts w:ascii="Bookman Old Style" w:hAnsi="Bookman Old Style"/>
          <w:b/>
          <w:color w:val="FFFFFF"/>
          <w:sz w:val="18"/>
          <w:szCs w:val="18"/>
          <w:highlight w:val="black"/>
        </w:rPr>
        <w:tab/>
      </w:r>
      <w:r w:rsidRPr="00E826D4">
        <w:rPr>
          <w:rFonts w:ascii="Bookman Old Style" w:hAnsi="Bookman Old Style"/>
          <w:b/>
          <w:color w:val="FFFFFF"/>
          <w:sz w:val="18"/>
          <w:szCs w:val="18"/>
          <w:highlight w:val="black"/>
        </w:rPr>
        <w:t>,Bangalore</w:t>
      </w:r>
      <w:r w:rsidR="00EE0229" w:rsidRPr="00E826D4">
        <w:rPr>
          <w:rFonts w:ascii="Bookman Old Style" w:hAnsi="Bookman Old Style"/>
          <w:b/>
          <w:color w:val="FFFFFF"/>
          <w:sz w:val="18"/>
          <w:szCs w:val="18"/>
          <w:highlight w:val="black"/>
        </w:rPr>
        <w:tab/>
      </w:r>
      <w:r w:rsidR="00EE0229" w:rsidRPr="00E826D4">
        <w:rPr>
          <w:rFonts w:ascii="Bookman Old Style" w:hAnsi="Bookman Old Style"/>
          <w:b/>
          <w:color w:val="FFFFFF"/>
          <w:sz w:val="18"/>
          <w:szCs w:val="18"/>
          <w:highlight w:val="black"/>
        </w:rPr>
        <w:tab/>
      </w:r>
      <w:r w:rsidRPr="00E826D4">
        <w:rPr>
          <w:rFonts w:ascii="Bookman Old Style" w:hAnsi="Bookman Old Style"/>
          <w:b/>
          <w:color w:val="FFFFFF"/>
          <w:sz w:val="18"/>
          <w:szCs w:val="18"/>
          <w:highlight w:val="black"/>
        </w:rPr>
        <w:t xml:space="preserve">Jun' 11 – </w:t>
      </w:r>
      <w:r w:rsidR="00BD6185" w:rsidRPr="00E826D4">
        <w:rPr>
          <w:rFonts w:ascii="Bookman Old Style" w:hAnsi="Bookman Old Style"/>
          <w:b/>
          <w:color w:val="FFFFFF"/>
          <w:sz w:val="18"/>
          <w:szCs w:val="18"/>
          <w:highlight w:val="black"/>
        </w:rPr>
        <w:t>Aug'12</w:t>
      </w:r>
    </w:p>
    <w:p w:rsidR="00EE0229" w:rsidRPr="00DB6B25" w:rsidRDefault="00EE0229" w:rsidP="00EE022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540" w:hanging="540"/>
        <w:jc w:val="both"/>
        <w:rPr>
          <w:rFonts w:ascii="Bookman Old Style" w:hAnsi="Bookman Old Style"/>
          <w:b/>
          <w:bCs/>
          <w:color w:val="000000"/>
          <w:sz w:val="18"/>
          <w:szCs w:val="18"/>
        </w:rPr>
      </w:pPr>
      <w:r w:rsidRPr="00DB6B25">
        <w:rPr>
          <w:rFonts w:ascii="Bookman Old Style" w:hAnsi="Bookman Old Style"/>
          <w:bCs/>
          <w:color w:val="000000"/>
          <w:sz w:val="18"/>
          <w:szCs w:val="18"/>
        </w:rPr>
        <w:t>Project</w:t>
      </w:r>
      <w:r w:rsidRPr="00DB6B25">
        <w:rPr>
          <w:rFonts w:ascii="Bookman Old Style" w:hAnsi="Bookman Old Style"/>
          <w:b/>
          <w:bCs/>
          <w:color w:val="000000"/>
          <w:sz w:val="18"/>
          <w:szCs w:val="18"/>
        </w:rPr>
        <w:t xml:space="preserve">: </w:t>
      </w:r>
      <w:r w:rsidR="00604473" w:rsidRPr="00DB6B25">
        <w:rPr>
          <w:rFonts w:ascii="Bookman Old Style" w:hAnsi="Bookman Old Style"/>
          <w:b/>
          <w:sz w:val="18"/>
          <w:szCs w:val="18"/>
        </w:rPr>
        <w:t>H</w:t>
      </w:r>
      <w:r w:rsidR="00917DE2" w:rsidRPr="00DB6B25">
        <w:rPr>
          <w:rFonts w:ascii="Bookman Old Style" w:hAnsi="Bookman Old Style"/>
          <w:b/>
          <w:sz w:val="18"/>
          <w:szCs w:val="18"/>
        </w:rPr>
        <w:t>ardLineChat</w:t>
      </w:r>
    </w:p>
    <w:p w:rsidR="008B630B" w:rsidRPr="00DB6B25" w:rsidRDefault="00D52E98" w:rsidP="008B630B">
      <w:pPr>
        <w:jc w:val="both"/>
        <w:rPr>
          <w:rFonts w:ascii="Bookman Old Style" w:hAnsi="Bookman Old Style"/>
          <w:b/>
          <w:sz w:val="18"/>
          <w:szCs w:val="18"/>
        </w:rPr>
      </w:pPr>
      <w:r w:rsidRPr="00DB6B25">
        <w:rPr>
          <w:rFonts w:ascii="Bookman Old Style" w:hAnsi="Bookman Old Style"/>
          <w:b/>
          <w:sz w:val="18"/>
          <w:szCs w:val="18"/>
        </w:rPr>
        <w:t>Software Engineer</w:t>
      </w:r>
    </w:p>
    <w:p w:rsidR="00604473" w:rsidRPr="00DB6B25" w:rsidRDefault="0056530B" w:rsidP="00604473">
      <w:pPr>
        <w:jc w:val="both"/>
        <w:rPr>
          <w:rFonts w:ascii="Bookman Old Style" w:hAnsi="Bookman Old Style"/>
          <w:sz w:val="18"/>
          <w:szCs w:val="18"/>
        </w:rPr>
      </w:pPr>
      <w:hyperlink r:id="rId14" w:history="1">
        <w:r w:rsidR="00604473" w:rsidRPr="00DB6B25">
          <w:rPr>
            <w:rStyle w:val="Hyperlink"/>
            <w:rFonts w:ascii="Bookman Old Style" w:hAnsi="Bookman Old Style"/>
            <w:sz w:val="18"/>
            <w:szCs w:val="18"/>
          </w:rPr>
          <w:t>http://itunes.apple.com/ca/app/hardline-chat/id483152448?mt=8</w:t>
        </w:r>
      </w:hyperlink>
    </w:p>
    <w:p w:rsidR="00604473" w:rsidRPr="00DB6B25" w:rsidRDefault="00604473" w:rsidP="008B630B">
      <w:pPr>
        <w:jc w:val="both"/>
        <w:rPr>
          <w:rFonts w:ascii="Bookman Old Style" w:hAnsi="Bookman Old Style"/>
          <w:b/>
          <w:sz w:val="18"/>
          <w:szCs w:val="18"/>
        </w:rPr>
      </w:pPr>
    </w:p>
    <w:p w:rsidR="00EE0229" w:rsidRPr="00DB6B25" w:rsidRDefault="00EE0229" w:rsidP="00EE0229">
      <w:pPr>
        <w:pStyle w:val="verdana"/>
        <w:jc w:val="both"/>
        <w:rPr>
          <w:rFonts w:ascii="Bookman Old Style" w:hAnsi="Bookman Old Style"/>
          <w:b w:val="0"/>
          <w:bCs w:val="0"/>
          <w:color w:val="000000"/>
          <w:sz w:val="18"/>
          <w:szCs w:val="18"/>
        </w:rPr>
      </w:pPr>
      <w:r w:rsidRPr="00DB6B25">
        <w:rPr>
          <w:rFonts w:ascii="Bookman Old Style" w:hAnsi="Bookman Old Style"/>
          <w:i w:val="0"/>
          <w:iCs w:val="0"/>
          <w:sz w:val="18"/>
          <w:szCs w:val="18"/>
        </w:rPr>
        <w:t>Description:</w:t>
      </w:r>
    </w:p>
    <w:p w:rsidR="008B630B" w:rsidRPr="00DB6B25" w:rsidRDefault="008B630B" w:rsidP="00EE0229">
      <w:pPr>
        <w:pStyle w:val="verdana"/>
        <w:jc w:val="both"/>
        <w:rPr>
          <w:rFonts w:ascii="Bookman Old Style" w:hAnsi="Bookman Old Style"/>
          <w:b w:val="0"/>
          <w:bCs w:val="0"/>
          <w:color w:val="000000"/>
          <w:sz w:val="18"/>
          <w:szCs w:val="18"/>
        </w:rPr>
      </w:pPr>
    </w:p>
    <w:p w:rsidR="00604473" w:rsidRPr="00DB6B25" w:rsidRDefault="00604473" w:rsidP="00EE0229">
      <w:pPr>
        <w:pStyle w:val="verdana"/>
        <w:numPr>
          <w:ilvl w:val="0"/>
          <w:numId w:val="0"/>
        </w:numPr>
        <w:jc w:val="both"/>
        <w:rPr>
          <w:rFonts w:ascii="Bookman Old Style" w:hAnsi="Bookman Old Style"/>
          <w:b w:val="0"/>
          <w:bCs w:val="0"/>
          <w:i w:val="0"/>
          <w:iCs w:val="0"/>
          <w:sz w:val="18"/>
          <w:szCs w:val="18"/>
          <w:lang w:eastAsia="en-US"/>
        </w:rPr>
      </w:pPr>
      <w:r w:rsidRPr="00DB6B25">
        <w:rPr>
          <w:rFonts w:ascii="Bookman Old Style" w:hAnsi="Bookman Old Style"/>
          <w:b w:val="0"/>
          <w:bCs w:val="0"/>
          <w:i w:val="0"/>
          <w:iCs w:val="0"/>
          <w:sz w:val="18"/>
          <w:szCs w:val="18"/>
          <w:lang w:eastAsia="en-US"/>
        </w:rPr>
        <w:t xml:space="preserve">HARDLINE makes it simple to find guys, browse profiles, chat, and share pics and videos and is </w:t>
      </w:r>
      <w:r w:rsidRPr="00DB6B25">
        <w:rPr>
          <w:rFonts w:ascii="Bookman Old Style" w:hAnsi="Bookman Old Style"/>
          <w:b w:val="0"/>
          <w:bCs w:val="0"/>
          <w:i w:val="0"/>
          <w:iCs w:val="0"/>
          <w:sz w:val="18"/>
          <w:szCs w:val="18"/>
          <w:lang w:eastAsia="en-US"/>
        </w:rPr>
        <w:tab/>
        <w:t>the only all-male app enhanced with voice messaging letting you record and listen to voice greetings and send voice clips taking your interaction to the next level.</w:t>
      </w:r>
    </w:p>
    <w:p w:rsidR="008B630B" w:rsidRPr="00DB6B25" w:rsidRDefault="008B630B" w:rsidP="00EE0229">
      <w:pPr>
        <w:pStyle w:val="verdana"/>
        <w:numPr>
          <w:ilvl w:val="0"/>
          <w:numId w:val="0"/>
        </w:numPr>
        <w:jc w:val="both"/>
        <w:rPr>
          <w:rFonts w:ascii="Bookman Old Style" w:hAnsi="Bookman Old Style"/>
          <w:b w:val="0"/>
          <w:bCs w:val="0"/>
          <w:i w:val="0"/>
          <w:iCs w:val="0"/>
          <w:color w:val="000000"/>
          <w:sz w:val="18"/>
          <w:szCs w:val="18"/>
        </w:rPr>
      </w:pPr>
    </w:p>
    <w:p w:rsidR="00EE0229" w:rsidRPr="00DB6B25" w:rsidRDefault="00EE0229" w:rsidP="00EE02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Bookman Old Style" w:hAnsi="Bookman Old Style"/>
          <w:b/>
          <w:bCs/>
          <w:color w:val="000000"/>
          <w:sz w:val="18"/>
          <w:szCs w:val="18"/>
        </w:rPr>
      </w:pPr>
      <w:r w:rsidRPr="00DB6B25">
        <w:rPr>
          <w:rFonts w:ascii="Bookman Old Style" w:hAnsi="Bookman Old Style"/>
          <w:b/>
          <w:bCs/>
          <w:color w:val="000000"/>
          <w:sz w:val="18"/>
          <w:szCs w:val="18"/>
        </w:rPr>
        <w:t>Role &amp; Responsibilities:</w:t>
      </w:r>
    </w:p>
    <w:p w:rsidR="00A830F4" w:rsidRPr="00DB6B25" w:rsidRDefault="00A830F4" w:rsidP="00A830F4">
      <w:pPr>
        <w:jc w:val="both"/>
        <w:rPr>
          <w:rFonts w:ascii="Bookman Old Style" w:hAnsi="Bookman Old Style"/>
          <w:sz w:val="18"/>
          <w:szCs w:val="18"/>
        </w:rPr>
      </w:pPr>
    </w:p>
    <w:p w:rsidR="00A830F4" w:rsidRPr="00DB6B25" w:rsidRDefault="00A830F4" w:rsidP="00A830F4">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Worked on Integrating Facebook, twitter, Gmail, LinkedIn API for fetching the user contacts.</w:t>
      </w:r>
    </w:p>
    <w:p w:rsidR="00A830F4" w:rsidRPr="00DB6B25" w:rsidRDefault="00A830F4" w:rsidP="00A830F4">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Implemented Parsing for JSON, Excel-Sheet (In XlS format).</w:t>
      </w:r>
    </w:p>
    <w:p w:rsidR="00A830F4" w:rsidRPr="00DB6B25" w:rsidRDefault="00A830F4" w:rsidP="00A830F4">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lastRenderedPageBreak/>
        <w:t>Implemented custom calendar UI (day, month, Week) and also implemented Event triggering Using Event Kit Framework.</w:t>
      </w:r>
    </w:p>
    <w:p w:rsidR="00A830F4" w:rsidRPr="00DB6B25" w:rsidRDefault="00A830F4" w:rsidP="00A830F4">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Involved in Implementing custom UI for Whole app.</w:t>
      </w:r>
    </w:p>
    <w:p w:rsidR="00A830F4" w:rsidRPr="00DB6B25" w:rsidRDefault="00A830F4" w:rsidP="00A830F4">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Implemented functionalities like Call, Text, Email  using OpenURL schemas.</w:t>
      </w:r>
    </w:p>
    <w:p w:rsidR="00A830F4" w:rsidRPr="00DB6B25" w:rsidRDefault="00A830F4" w:rsidP="00A830F4">
      <w:pPr>
        <w:numPr>
          <w:ilvl w:val="0"/>
          <w:numId w:val="6"/>
        </w:numPr>
        <w:tabs>
          <w:tab w:val="left" w:pos="720"/>
        </w:tabs>
        <w:suppressAutoHyphens/>
        <w:jc w:val="both"/>
        <w:rPr>
          <w:rFonts w:ascii="Bookman Old Style" w:hAnsi="Bookman Old Style" w:cs="Arial"/>
          <w:sz w:val="18"/>
          <w:szCs w:val="18"/>
        </w:rPr>
      </w:pPr>
      <w:r w:rsidRPr="00DB6B25">
        <w:rPr>
          <w:rFonts w:ascii="Bookman Old Style" w:hAnsi="Bookman Old Style" w:cs="Arial"/>
          <w:sz w:val="18"/>
          <w:szCs w:val="18"/>
        </w:rPr>
        <w:t xml:space="preserve">Involved in compatibility testing for iPhone (4,4s,5), iPod touch, and iPad. </w:t>
      </w:r>
    </w:p>
    <w:p w:rsidR="00A830F4" w:rsidRPr="00DB6B25" w:rsidRDefault="00A830F4" w:rsidP="00A830F4">
      <w:pPr>
        <w:jc w:val="both"/>
        <w:rPr>
          <w:rFonts w:ascii="Bookman Old Style" w:hAnsi="Bookman Old Style"/>
          <w:sz w:val="18"/>
          <w:szCs w:val="18"/>
        </w:rPr>
      </w:pPr>
    </w:p>
    <w:p w:rsidR="00EE0229" w:rsidRPr="00DB6B25" w:rsidRDefault="00EE0229" w:rsidP="00EE0229">
      <w:pPr>
        <w:jc w:val="both"/>
        <w:rPr>
          <w:rFonts w:ascii="Bookman Old Style" w:hAnsi="Bookman Old Style"/>
          <w:b/>
          <w:bCs/>
          <w:sz w:val="18"/>
          <w:szCs w:val="18"/>
        </w:rPr>
      </w:pPr>
    </w:p>
    <w:p w:rsidR="00516B05" w:rsidRPr="00DB6B25" w:rsidRDefault="00EE0229" w:rsidP="00550D17">
      <w:pPr>
        <w:pStyle w:val="PlainText"/>
        <w:ind w:left="1440" w:hanging="1440"/>
        <w:jc w:val="both"/>
        <w:rPr>
          <w:rFonts w:ascii="Bookman Old Style" w:hAnsi="Bookman Old Style" w:cs="Times New Roman"/>
          <w:sz w:val="18"/>
          <w:szCs w:val="18"/>
        </w:rPr>
      </w:pPr>
      <w:r w:rsidRPr="00DB6B25">
        <w:rPr>
          <w:rFonts w:ascii="Bookman Old Style" w:hAnsi="Bookman Old Style" w:cs="Times New Roman"/>
          <w:b/>
          <w:bCs/>
          <w:sz w:val="18"/>
          <w:szCs w:val="18"/>
        </w:rPr>
        <w:t>Environment</w:t>
      </w:r>
      <w:r w:rsidRPr="00DB6B25">
        <w:rPr>
          <w:rFonts w:ascii="Bookman Old Style" w:hAnsi="Bookman Old Style" w:cs="Times New Roman"/>
          <w:sz w:val="18"/>
          <w:szCs w:val="18"/>
        </w:rPr>
        <w:t>:</w:t>
      </w:r>
      <w:r w:rsidRPr="00DB6B25">
        <w:rPr>
          <w:rFonts w:ascii="Bookman Old Style" w:hAnsi="Bookman Old Style" w:cs="Times New Roman"/>
          <w:sz w:val="18"/>
          <w:szCs w:val="18"/>
        </w:rPr>
        <w:tab/>
      </w:r>
      <w:r w:rsidR="00A830F4" w:rsidRPr="00DB6B25">
        <w:rPr>
          <w:rFonts w:ascii="Bookman Old Style" w:hAnsi="Bookman Old Style" w:cs="Times New Roman"/>
          <w:sz w:val="18"/>
          <w:szCs w:val="18"/>
        </w:rPr>
        <w:t xml:space="preserve">Xcode </w:t>
      </w:r>
      <w:r w:rsidR="00B92472" w:rsidRPr="00DB6B25">
        <w:rPr>
          <w:rFonts w:ascii="Bookman Old Style" w:hAnsi="Bookman Old Style"/>
          <w:sz w:val="18"/>
          <w:szCs w:val="18"/>
        </w:rPr>
        <w:t>(updates on Xcode)</w:t>
      </w:r>
      <w:r w:rsidR="00A830F4" w:rsidRPr="00DB6B25">
        <w:rPr>
          <w:rFonts w:ascii="Bookman Old Style" w:hAnsi="Bookman Old Style" w:cs="Times New Roman"/>
          <w:sz w:val="18"/>
          <w:szCs w:val="18"/>
        </w:rPr>
        <w:t xml:space="preserve">, </w:t>
      </w:r>
      <w:r w:rsidR="00516B05" w:rsidRPr="00DB6B25">
        <w:rPr>
          <w:rFonts w:ascii="Bookman Old Style" w:hAnsi="Bookman Old Style"/>
          <w:sz w:val="18"/>
          <w:szCs w:val="18"/>
        </w:rPr>
        <w:t>Objective-C,</w:t>
      </w:r>
      <w:r w:rsidR="00A830F4" w:rsidRPr="00DB6B25">
        <w:rPr>
          <w:rFonts w:ascii="Bookman Old Style" w:hAnsi="Bookman Old Style"/>
          <w:sz w:val="18"/>
          <w:szCs w:val="18"/>
        </w:rPr>
        <w:t xml:space="preserve"> JSON.</w:t>
      </w:r>
    </w:p>
    <w:p w:rsidR="00EE0229" w:rsidRPr="00DB6B25" w:rsidRDefault="00EE0229" w:rsidP="00EE0229">
      <w:pPr>
        <w:pStyle w:val="PlainText"/>
        <w:ind w:left="1440" w:hanging="1440"/>
        <w:jc w:val="both"/>
        <w:rPr>
          <w:rFonts w:ascii="Bookman Old Style" w:hAnsi="Bookman Old Style" w:cs="Times New Roman"/>
          <w:color w:val="000000"/>
          <w:sz w:val="18"/>
          <w:szCs w:val="18"/>
        </w:rPr>
      </w:pPr>
    </w:p>
    <w:p w:rsidR="00EE0229" w:rsidRPr="00DB6B25" w:rsidRDefault="00EE0229" w:rsidP="00EE0229">
      <w:pPr>
        <w:pStyle w:val="PlainText"/>
        <w:ind w:left="1440" w:hanging="1440"/>
        <w:jc w:val="both"/>
        <w:rPr>
          <w:rFonts w:ascii="Bookman Old Style" w:hAnsi="Bookman Old Style" w:cs="Times New Roman"/>
          <w:color w:val="000000"/>
          <w:sz w:val="18"/>
          <w:szCs w:val="18"/>
        </w:rPr>
      </w:pPr>
    </w:p>
    <w:p w:rsidR="00EE0229" w:rsidRPr="00E826D4" w:rsidRDefault="00604473" w:rsidP="00E826D4">
      <w:pPr>
        <w:jc w:val="both"/>
        <w:rPr>
          <w:rFonts w:ascii="Bookman Old Style" w:hAnsi="Bookman Old Style"/>
          <w:b/>
          <w:color w:val="FFFFFF"/>
          <w:sz w:val="18"/>
          <w:szCs w:val="18"/>
          <w:highlight w:val="black"/>
        </w:rPr>
      </w:pPr>
      <w:r w:rsidRPr="00E826D4">
        <w:rPr>
          <w:rFonts w:ascii="Bookman Old Style" w:hAnsi="Bookman Old Style"/>
          <w:b/>
          <w:color w:val="FFFFFF"/>
          <w:sz w:val="18"/>
          <w:szCs w:val="18"/>
          <w:highlight w:val="black"/>
        </w:rPr>
        <w:t>TLI Software</w:t>
      </w:r>
      <w:r w:rsidRPr="00E826D4">
        <w:rPr>
          <w:rFonts w:ascii="Bookman Old Style" w:hAnsi="Bookman Old Style"/>
          <w:b/>
          <w:color w:val="FFFFFF"/>
          <w:sz w:val="18"/>
          <w:szCs w:val="18"/>
          <w:highlight w:val="black"/>
        </w:rPr>
        <w:tab/>
        <w:t>,Bangalore</w:t>
      </w:r>
      <w:r w:rsidR="00EE0229" w:rsidRPr="00E826D4">
        <w:rPr>
          <w:rFonts w:ascii="Bookman Old Style" w:hAnsi="Bookman Old Style"/>
          <w:b/>
          <w:color w:val="FFFFFF"/>
          <w:sz w:val="18"/>
          <w:szCs w:val="18"/>
          <w:highlight w:val="black"/>
        </w:rPr>
        <w:tab/>
      </w:r>
      <w:r w:rsidR="00EE0229" w:rsidRPr="00E826D4">
        <w:rPr>
          <w:rFonts w:ascii="Bookman Old Style" w:hAnsi="Bookman Old Style"/>
          <w:b/>
          <w:color w:val="FFFFFF"/>
          <w:sz w:val="18"/>
          <w:szCs w:val="18"/>
          <w:highlight w:val="black"/>
        </w:rPr>
        <w:tab/>
      </w:r>
      <w:r w:rsidR="00EE0229" w:rsidRPr="00E826D4">
        <w:rPr>
          <w:rFonts w:ascii="Bookman Old Style" w:hAnsi="Bookman Old Style"/>
          <w:b/>
          <w:color w:val="FFFFFF"/>
          <w:sz w:val="18"/>
          <w:szCs w:val="18"/>
          <w:highlight w:val="black"/>
        </w:rPr>
        <w:tab/>
      </w:r>
      <w:r w:rsidR="0041517A" w:rsidRPr="00E826D4">
        <w:rPr>
          <w:rFonts w:ascii="Bookman Old Style" w:hAnsi="Bookman Old Style"/>
          <w:b/>
          <w:color w:val="FFFFFF"/>
          <w:sz w:val="18"/>
          <w:szCs w:val="18"/>
          <w:highlight w:val="black"/>
        </w:rPr>
        <w:t>Jun’ 11 –Aug’12</w:t>
      </w:r>
    </w:p>
    <w:p w:rsidR="0041517A" w:rsidRPr="00DB6B25" w:rsidRDefault="0041517A" w:rsidP="00EE022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540" w:hanging="540"/>
        <w:jc w:val="both"/>
        <w:rPr>
          <w:rFonts w:ascii="Bookman Old Style" w:hAnsi="Bookman Old Style"/>
          <w:b/>
          <w:bCs/>
          <w:sz w:val="18"/>
          <w:szCs w:val="18"/>
        </w:rPr>
      </w:pPr>
    </w:p>
    <w:p w:rsidR="00EE0229" w:rsidRPr="00DB6B25" w:rsidRDefault="00EE0229" w:rsidP="00EE022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540" w:hanging="540"/>
        <w:jc w:val="both"/>
        <w:rPr>
          <w:rFonts w:ascii="Bookman Old Style" w:hAnsi="Bookman Old Style"/>
          <w:b/>
          <w:bCs/>
          <w:sz w:val="18"/>
          <w:szCs w:val="18"/>
        </w:rPr>
      </w:pPr>
      <w:r w:rsidRPr="00DB6B25">
        <w:rPr>
          <w:rFonts w:ascii="Bookman Old Style" w:hAnsi="Bookman Old Style"/>
          <w:b/>
          <w:bCs/>
          <w:sz w:val="18"/>
          <w:szCs w:val="18"/>
        </w:rPr>
        <w:t xml:space="preserve">Project: </w:t>
      </w:r>
      <w:r w:rsidR="00604473" w:rsidRPr="00DB6B25">
        <w:rPr>
          <w:rFonts w:ascii="Bookman Old Style" w:hAnsi="Bookman Old Style"/>
          <w:b/>
          <w:bCs/>
          <w:sz w:val="18"/>
          <w:szCs w:val="18"/>
        </w:rPr>
        <w:t>SpeakUp</w:t>
      </w:r>
    </w:p>
    <w:p w:rsidR="00D52E98" w:rsidRPr="00DB6B25" w:rsidRDefault="00D52E98" w:rsidP="00D52E98">
      <w:pPr>
        <w:jc w:val="both"/>
        <w:rPr>
          <w:rFonts w:ascii="Bookman Old Style" w:hAnsi="Bookman Old Style"/>
          <w:b/>
          <w:sz w:val="18"/>
          <w:szCs w:val="18"/>
        </w:rPr>
      </w:pPr>
      <w:r w:rsidRPr="00DB6B25">
        <w:rPr>
          <w:rFonts w:ascii="Bookman Old Style" w:hAnsi="Bookman Old Style"/>
          <w:b/>
          <w:sz w:val="18"/>
          <w:szCs w:val="18"/>
        </w:rPr>
        <w:t>Software Engineer</w:t>
      </w:r>
    </w:p>
    <w:p w:rsidR="00952139" w:rsidRPr="00DB6B25" w:rsidRDefault="0056530B" w:rsidP="00952139">
      <w:pPr>
        <w:jc w:val="both"/>
        <w:rPr>
          <w:rFonts w:ascii="Bookman Old Style" w:hAnsi="Bookman Old Style"/>
          <w:sz w:val="18"/>
          <w:szCs w:val="18"/>
        </w:rPr>
      </w:pPr>
      <w:hyperlink r:id="rId15" w:history="1">
        <w:r w:rsidR="00952139" w:rsidRPr="00DB6B25">
          <w:rPr>
            <w:rStyle w:val="Hyperlink"/>
            <w:rFonts w:ascii="Bookman Old Style" w:hAnsi="Bookman Old Style"/>
            <w:sz w:val="18"/>
            <w:szCs w:val="18"/>
          </w:rPr>
          <w:t>http://itunes.apple.com/ca/app/speak-up!/id406590336?mt=8</w:t>
        </w:r>
      </w:hyperlink>
    </w:p>
    <w:p w:rsidR="00952139" w:rsidRPr="00DB6B25" w:rsidRDefault="00952139" w:rsidP="008B630B">
      <w:pPr>
        <w:jc w:val="both"/>
        <w:rPr>
          <w:rFonts w:ascii="Bookman Old Style" w:hAnsi="Bookman Old Style"/>
          <w:b/>
          <w:sz w:val="18"/>
          <w:szCs w:val="18"/>
        </w:rPr>
      </w:pPr>
    </w:p>
    <w:p w:rsidR="00EE0229" w:rsidRPr="00DB6B25" w:rsidRDefault="00EE0229" w:rsidP="00EE0229">
      <w:pPr>
        <w:pStyle w:val="verdana"/>
        <w:jc w:val="both"/>
        <w:rPr>
          <w:rFonts w:ascii="Bookman Old Style" w:hAnsi="Bookman Old Style"/>
          <w:b w:val="0"/>
          <w:bCs w:val="0"/>
          <w:color w:val="000000"/>
          <w:sz w:val="18"/>
          <w:szCs w:val="18"/>
        </w:rPr>
      </w:pPr>
      <w:r w:rsidRPr="00DB6B25">
        <w:rPr>
          <w:rFonts w:ascii="Bookman Old Style" w:hAnsi="Bookman Old Style"/>
          <w:i w:val="0"/>
          <w:iCs w:val="0"/>
          <w:sz w:val="18"/>
          <w:szCs w:val="18"/>
        </w:rPr>
        <w:t>Description:</w:t>
      </w:r>
    </w:p>
    <w:p w:rsidR="008B630B" w:rsidRPr="00DB6B25" w:rsidRDefault="008B630B" w:rsidP="00EE0229">
      <w:pPr>
        <w:pStyle w:val="verdana"/>
        <w:jc w:val="both"/>
        <w:rPr>
          <w:rFonts w:ascii="Bookman Old Style" w:hAnsi="Bookman Old Style"/>
          <w:b w:val="0"/>
          <w:bCs w:val="0"/>
          <w:color w:val="000000"/>
          <w:sz w:val="18"/>
          <w:szCs w:val="18"/>
        </w:rPr>
      </w:pPr>
    </w:p>
    <w:p w:rsidR="00952139" w:rsidRPr="00DB6B25" w:rsidRDefault="00952139" w:rsidP="00EE0229">
      <w:pPr>
        <w:pStyle w:val="verdana"/>
        <w:numPr>
          <w:ilvl w:val="0"/>
          <w:numId w:val="0"/>
        </w:numPr>
        <w:jc w:val="both"/>
        <w:rPr>
          <w:rFonts w:ascii="Bookman Old Style" w:hAnsi="Bookman Old Style"/>
          <w:b w:val="0"/>
          <w:i w:val="0"/>
          <w:iCs w:val="0"/>
          <w:sz w:val="18"/>
          <w:szCs w:val="18"/>
          <w:lang w:eastAsia="en-US"/>
        </w:rPr>
      </w:pPr>
      <w:r w:rsidRPr="00DB6B25">
        <w:rPr>
          <w:rFonts w:ascii="Bookman Old Style" w:hAnsi="Bookman Old Style"/>
          <w:b w:val="0"/>
          <w:i w:val="0"/>
          <w:iCs w:val="0"/>
          <w:sz w:val="18"/>
          <w:szCs w:val="18"/>
          <w:lang w:eastAsia="en-US"/>
        </w:rPr>
        <w:t xml:space="preserve">Speak Up! is a party host’s ultimate tool. it will remind a friend who’s been drinking that they shouldn’t be driving, but don’t know how to broach the subject? Send them a reminder with the “Speak Up” tool. It’ll break the ice without breaking the mood and show you care about your </w:t>
      </w:r>
      <w:r w:rsidRPr="00DB6B25">
        <w:rPr>
          <w:rFonts w:ascii="Bookman Old Style" w:hAnsi="Bookman Old Style"/>
          <w:b w:val="0"/>
          <w:i w:val="0"/>
          <w:iCs w:val="0"/>
          <w:sz w:val="18"/>
          <w:szCs w:val="18"/>
          <w:lang w:eastAsia="en-US"/>
        </w:rPr>
        <w:tab/>
        <w:t xml:space="preserve">friend </w:t>
      </w:r>
      <w:r w:rsidRPr="00DB6B25">
        <w:rPr>
          <w:rFonts w:ascii="Bookman Old Style" w:hAnsi="Bookman Old Style"/>
          <w:b w:val="0"/>
          <w:i w:val="0"/>
          <w:iCs w:val="0"/>
          <w:sz w:val="18"/>
          <w:szCs w:val="18"/>
          <w:lang w:eastAsia="en-US"/>
        </w:rPr>
        <w:tab/>
        <w:t>getting home safely. Want to offer more delicious non-alcoholic options besides pop, water and coffee to guests at your next party? You can, with a variety of easy-to-make, non- alcoholic drink recipes called Mocktails</w:t>
      </w:r>
      <w:bookmarkStart w:id="2" w:name="_GoBack"/>
      <w:bookmarkEnd w:id="2"/>
      <w:r w:rsidRPr="00DB6B25">
        <w:rPr>
          <w:rFonts w:ascii="Bookman Old Style" w:hAnsi="Bookman Old Style"/>
          <w:b w:val="0"/>
          <w:i w:val="0"/>
          <w:iCs w:val="0"/>
          <w:sz w:val="18"/>
          <w:szCs w:val="18"/>
          <w:lang w:eastAsia="en-US"/>
        </w:rPr>
        <w:t>.</w:t>
      </w:r>
    </w:p>
    <w:p w:rsidR="008B630B" w:rsidRPr="00DB6B25" w:rsidRDefault="008B630B" w:rsidP="00EE0229">
      <w:pPr>
        <w:pStyle w:val="verdana"/>
        <w:numPr>
          <w:ilvl w:val="0"/>
          <w:numId w:val="0"/>
        </w:numPr>
        <w:jc w:val="both"/>
        <w:rPr>
          <w:rFonts w:ascii="Bookman Old Style" w:hAnsi="Bookman Old Style"/>
          <w:b w:val="0"/>
          <w:bCs w:val="0"/>
          <w:color w:val="000000"/>
          <w:sz w:val="18"/>
          <w:szCs w:val="18"/>
        </w:rPr>
      </w:pPr>
    </w:p>
    <w:p w:rsidR="008B630B" w:rsidRPr="00DB6B25" w:rsidRDefault="00EE0229" w:rsidP="00EE0229">
      <w:pPr>
        <w:tabs>
          <w:tab w:val="left" w:pos="3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00" w:hanging="360"/>
        <w:jc w:val="both"/>
        <w:rPr>
          <w:rFonts w:ascii="Bookman Old Style" w:hAnsi="Bookman Old Style"/>
          <w:b/>
          <w:bCs/>
          <w:color w:val="000000"/>
          <w:sz w:val="18"/>
          <w:szCs w:val="18"/>
        </w:rPr>
      </w:pPr>
      <w:r w:rsidRPr="00DB6B25">
        <w:rPr>
          <w:rFonts w:ascii="Bookman Old Style" w:hAnsi="Bookman Old Style"/>
          <w:b/>
          <w:bCs/>
          <w:color w:val="000000"/>
          <w:sz w:val="18"/>
          <w:szCs w:val="18"/>
        </w:rPr>
        <w:t>Role &amp; Responsibilities:</w:t>
      </w:r>
    </w:p>
    <w:p w:rsidR="00D927B8" w:rsidRPr="00DB6B25" w:rsidRDefault="00D927B8" w:rsidP="00D927B8">
      <w:pPr>
        <w:numPr>
          <w:ilvl w:val="0"/>
          <w:numId w:val="2"/>
        </w:numPr>
        <w:tabs>
          <w:tab w:val="clear" w:pos="3600"/>
          <w:tab w:val="num" w:pos="0"/>
        </w:tabs>
        <w:ind w:left="360"/>
        <w:jc w:val="both"/>
        <w:rPr>
          <w:rFonts w:ascii="Bookman Old Style" w:hAnsi="Bookman Old Style"/>
          <w:sz w:val="18"/>
          <w:szCs w:val="18"/>
        </w:rPr>
      </w:pPr>
      <w:r w:rsidRPr="00DB6B25">
        <w:rPr>
          <w:rFonts w:ascii="Bookman Old Style" w:hAnsi="Bookman Old Style"/>
          <w:sz w:val="18"/>
          <w:szCs w:val="18"/>
        </w:rPr>
        <w:t>Imp</w:t>
      </w:r>
      <w:r w:rsidR="00E4281F" w:rsidRPr="00DB6B25">
        <w:rPr>
          <w:rFonts w:ascii="Bookman Old Style" w:hAnsi="Bookman Old Style"/>
          <w:sz w:val="18"/>
          <w:szCs w:val="18"/>
        </w:rPr>
        <w:t>lemented multi language support (Server based localization).</w:t>
      </w:r>
    </w:p>
    <w:p w:rsidR="00D927B8" w:rsidRPr="00DB6B25" w:rsidRDefault="00D927B8" w:rsidP="00D927B8">
      <w:pPr>
        <w:numPr>
          <w:ilvl w:val="0"/>
          <w:numId w:val="2"/>
        </w:numPr>
        <w:tabs>
          <w:tab w:val="clear" w:pos="3600"/>
          <w:tab w:val="num" w:pos="0"/>
        </w:tabs>
        <w:ind w:left="360"/>
        <w:jc w:val="both"/>
        <w:rPr>
          <w:rFonts w:ascii="Bookman Old Style" w:hAnsi="Bookman Old Style"/>
          <w:sz w:val="18"/>
          <w:szCs w:val="18"/>
        </w:rPr>
      </w:pPr>
      <w:r w:rsidRPr="00DB6B25">
        <w:rPr>
          <w:rFonts w:ascii="Bookman Old Style" w:hAnsi="Bookman Old Style"/>
          <w:sz w:val="18"/>
          <w:szCs w:val="18"/>
        </w:rPr>
        <w:t>Implemented Push notifications.</w:t>
      </w:r>
    </w:p>
    <w:p w:rsidR="00D927B8" w:rsidRPr="00DB6B25" w:rsidRDefault="00E4281F" w:rsidP="00D927B8">
      <w:pPr>
        <w:numPr>
          <w:ilvl w:val="0"/>
          <w:numId w:val="2"/>
        </w:numPr>
        <w:tabs>
          <w:tab w:val="clear" w:pos="3600"/>
          <w:tab w:val="num" w:pos="0"/>
        </w:tabs>
        <w:ind w:left="360"/>
        <w:jc w:val="both"/>
        <w:rPr>
          <w:rFonts w:ascii="Bookman Old Style" w:hAnsi="Bookman Old Style"/>
          <w:sz w:val="18"/>
          <w:szCs w:val="18"/>
        </w:rPr>
      </w:pPr>
      <w:r w:rsidRPr="00DB6B25">
        <w:rPr>
          <w:rFonts w:ascii="Bookman Old Style" w:hAnsi="Bookman Old Style"/>
          <w:sz w:val="18"/>
          <w:szCs w:val="18"/>
        </w:rPr>
        <w:t>Worked on Facebook, T</w:t>
      </w:r>
      <w:r w:rsidR="00D927B8" w:rsidRPr="00DB6B25">
        <w:rPr>
          <w:rFonts w:ascii="Bookman Old Style" w:hAnsi="Bookman Old Style"/>
          <w:sz w:val="18"/>
          <w:szCs w:val="18"/>
        </w:rPr>
        <w:t xml:space="preserve">witter </w:t>
      </w:r>
      <w:r w:rsidR="00B92472" w:rsidRPr="00DB6B25">
        <w:rPr>
          <w:rFonts w:ascii="Bookman Old Style" w:hAnsi="Bookman Old Style"/>
          <w:sz w:val="18"/>
          <w:szCs w:val="18"/>
        </w:rPr>
        <w:t>API</w:t>
      </w:r>
      <w:r w:rsidR="00D927B8" w:rsidRPr="00DB6B25">
        <w:rPr>
          <w:rFonts w:ascii="Bookman Old Style" w:hAnsi="Bookman Old Style"/>
          <w:sz w:val="18"/>
          <w:szCs w:val="18"/>
        </w:rPr>
        <w:t xml:space="preserve"> integration.</w:t>
      </w:r>
    </w:p>
    <w:p w:rsidR="00D927B8" w:rsidRPr="00DB6B25" w:rsidRDefault="00D927B8" w:rsidP="00D927B8">
      <w:pPr>
        <w:numPr>
          <w:ilvl w:val="0"/>
          <w:numId w:val="2"/>
        </w:numPr>
        <w:tabs>
          <w:tab w:val="clear" w:pos="3600"/>
          <w:tab w:val="num" w:pos="0"/>
        </w:tabs>
        <w:ind w:left="360"/>
        <w:jc w:val="both"/>
        <w:rPr>
          <w:rFonts w:ascii="Bookman Old Style" w:hAnsi="Bookman Old Style"/>
          <w:sz w:val="18"/>
          <w:szCs w:val="18"/>
        </w:rPr>
      </w:pPr>
      <w:r w:rsidRPr="00DB6B25">
        <w:rPr>
          <w:rFonts w:ascii="Bookman Old Style" w:hAnsi="Bookman Old Style"/>
          <w:sz w:val="18"/>
          <w:szCs w:val="18"/>
        </w:rPr>
        <w:t>Responsible for customizing the UI.</w:t>
      </w:r>
    </w:p>
    <w:p w:rsidR="00D927B8" w:rsidRPr="00DB6B25" w:rsidRDefault="00D927B8" w:rsidP="00D927B8">
      <w:pPr>
        <w:numPr>
          <w:ilvl w:val="0"/>
          <w:numId w:val="2"/>
        </w:numPr>
        <w:tabs>
          <w:tab w:val="clear" w:pos="3600"/>
          <w:tab w:val="num" w:pos="0"/>
        </w:tabs>
        <w:ind w:left="360"/>
        <w:jc w:val="both"/>
        <w:rPr>
          <w:rFonts w:ascii="Bookman Old Style" w:hAnsi="Bookman Old Style"/>
          <w:sz w:val="18"/>
          <w:szCs w:val="18"/>
        </w:rPr>
      </w:pPr>
      <w:r w:rsidRPr="00DB6B25">
        <w:rPr>
          <w:rFonts w:ascii="Bookman Old Style" w:hAnsi="Bookman Old Style"/>
          <w:sz w:val="18"/>
          <w:szCs w:val="18"/>
        </w:rPr>
        <w:t>Worked on compatibility testing for iPhone (4,4s,5), iPod touch.</w:t>
      </w:r>
    </w:p>
    <w:p w:rsidR="00EE0229" w:rsidRPr="00DB6B25" w:rsidRDefault="00EE0229" w:rsidP="00EE0229">
      <w:pPr>
        <w:jc w:val="both"/>
        <w:rPr>
          <w:rFonts w:ascii="Bookman Old Style" w:hAnsi="Bookman Old Style"/>
          <w:b/>
          <w:bCs/>
          <w:sz w:val="18"/>
          <w:szCs w:val="18"/>
        </w:rPr>
      </w:pPr>
    </w:p>
    <w:p w:rsidR="00EE0229" w:rsidRPr="00DB6B25" w:rsidRDefault="00EE0229" w:rsidP="00EE0229">
      <w:pPr>
        <w:ind w:left="1440" w:hanging="1440"/>
        <w:jc w:val="both"/>
        <w:rPr>
          <w:rFonts w:ascii="Bookman Old Style" w:hAnsi="Bookman Old Style"/>
          <w:sz w:val="18"/>
          <w:szCs w:val="18"/>
        </w:rPr>
      </w:pPr>
      <w:r w:rsidRPr="00DB6B25">
        <w:rPr>
          <w:rFonts w:ascii="Bookman Old Style" w:hAnsi="Bookman Old Style"/>
          <w:b/>
          <w:bCs/>
          <w:sz w:val="18"/>
          <w:szCs w:val="18"/>
        </w:rPr>
        <w:t>Environment</w:t>
      </w:r>
      <w:r w:rsidRPr="00DB6B25">
        <w:rPr>
          <w:rFonts w:ascii="Bookman Old Style" w:hAnsi="Bookman Old Style"/>
          <w:sz w:val="18"/>
          <w:szCs w:val="18"/>
        </w:rPr>
        <w:t>:</w:t>
      </w:r>
      <w:r w:rsidRPr="00DB6B25">
        <w:rPr>
          <w:rFonts w:ascii="Bookman Old Style" w:hAnsi="Bookman Old Style"/>
          <w:sz w:val="18"/>
          <w:szCs w:val="18"/>
        </w:rPr>
        <w:tab/>
      </w:r>
      <w:r w:rsidR="00B92472" w:rsidRPr="00DB6B25">
        <w:rPr>
          <w:rFonts w:ascii="Bookman Old Style" w:hAnsi="Bookman Old Style"/>
          <w:sz w:val="18"/>
          <w:szCs w:val="18"/>
        </w:rPr>
        <w:t xml:space="preserve">Xcode (updates on Xcode), </w:t>
      </w:r>
      <w:r w:rsidR="00D927B8" w:rsidRPr="00DB6B25">
        <w:rPr>
          <w:rFonts w:ascii="Bookman Old Style" w:hAnsi="Bookman Old Style"/>
          <w:sz w:val="18"/>
          <w:szCs w:val="18"/>
        </w:rPr>
        <w:t>Objective-C,JSON</w:t>
      </w:r>
      <w:r w:rsidR="00B92472" w:rsidRPr="00DB6B25">
        <w:rPr>
          <w:rFonts w:ascii="Bookman Old Style" w:hAnsi="Bookman Old Style"/>
          <w:sz w:val="18"/>
          <w:szCs w:val="18"/>
        </w:rPr>
        <w:t>.</w:t>
      </w:r>
    </w:p>
    <w:p w:rsidR="00EE0229" w:rsidRPr="00DB6B25" w:rsidRDefault="00EE0229" w:rsidP="00EE0229">
      <w:pPr>
        <w:jc w:val="both"/>
        <w:rPr>
          <w:rFonts w:ascii="Bookman Old Style" w:hAnsi="Bookman Old Style"/>
          <w:sz w:val="18"/>
          <w:szCs w:val="18"/>
        </w:rPr>
      </w:pPr>
    </w:p>
    <w:p w:rsidR="00701912" w:rsidRPr="00DB6B25" w:rsidRDefault="00701912" w:rsidP="000829CB">
      <w:pPr>
        <w:pStyle w:val="PlainText"/>
        <w:ind w:left="1440" w:hanging="1440"/>
        <w:jc w:val="both"/>
        <w:rPr>
          <w:rFonts w:ascii="Bookman Old Style" w:hAnsi="Bookman Old Style"/>
          <w:b/>
          <w:color w:val="FFFFFF"/>
          <w:sz w:val="18"/>
          <w:szCs w:val="18"/>
          <w:highlight w:val="darkGray"/>
        </w:rPr>
      </w:pPr>
    </w:p>
    <w:p w:rsidR="000829CB" w:rsidRPr="00E826D4" w:rsidRDefault="000829CB" w:rsidP="00E826D4">
      <w:pPr>
        <w:jc w:val="both"/>
        <w:rPr>
          <w:rFonts w:ascii="Bookman Old Style" w:hAnsi="Bookman Old Style"/>
          <w:b/>
          <w:color w:val="FFFFFF"/>
          <w:sz w:val="18"/>
          <w:szCs w:val="18"/>
          <w:highlight w:val="black"/>
        </w:rPr>
      </w:pPr>
      <w:r w:rsidRPr="00E826D4">
        <w:rPr>
          <w:rFonts w:ascii="Bookman Old Style" w:hAnsi="Bookman Old Style"/>
          <w:b/>
          <w:color w:val="FFFFFF"/>
          <w:sz w:val="18"/>
          <w:szCs w:val="18"/>
          <w:highlight w:val="black"/>
        </w:rPr>
        <w:t>TLI Software</w:t>
      </w:r>
      <w:r w:rsidRPr="00E826D4">
        <w:rPr>
          <w:rFonts w:ascii="Bookman Old Style" w:hAnsi="Bookman Old Style"/>
          <w:b/>
          <w:color w:val="FFFFFF"/>
          <w:sz w:val="18"/>
          <w:szCs w:val="18"/>
          <w:highlight w:val="black"/>
        </w:rPr>
        <w:tab/>
        <w:t>,Bangalore</w:t>
      </w:r>
      <w:r w:rsidRPr="00E826D4">
        <w:rPr>
          <w:rFonts w:ascii="Bookman Old Style" w:hAnsi="Bookman Old Style"/>
          <w:b/>
          <w:color w:val="FFFFFF"/>
          <w:sz w:val="18"/>
          <w:szCs w:val="18"/>
          <w:highlight w:val="black"/>
        </w:rPr>
        <w:tab/>
      </w:r>
      <w:r w:rsidRPr="00E826D4">
        <w:rPr>
          <w:rFonts w:ascii="Bookman Old Style" w:hAnsi="Bookman Old Style"/>
          <w:b/>
          <w:color w:val="FFFFFF"/>
          <w:sz w:val="18"/>
          <w:szCs w:val="18"/>
          <w:highlight w:val="black"/>
        </w:rPr>
        <w:tab/>
      </w:r>
      <w:r w:rsidRPr="00E826D4">
        <w:rPr>
          <w:rFonts w:ascii="Bookman Old Style" w:hAnsi="Bookman Old Style"/>
          <w:b/>
          <w:color w:val="FFFFFF"/>
          <w:sz w:val="18"/>
          <w:szCs w:val="18"/>
          <w:highlight w:val="black"/>
        </w:rPr>
        <w:tab/>
        <w:t xml:space="preserve">                                                                            Jun’ 11 –Aug’12                                                                    </w:t>
      </w:r>
    </w:p>
    <w:p w:rsidR="000829CB" w:rsidRPr="00DB6B25" w:rsidRDefault="000829CB" w:rsidP="00EE022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540" w:hanging="540"/>
        <w:jc w:val="both"/>
        <w:rPr>
          <w:rFonts w:ascii="Bookman Old Style" w:hAnsi="Bookman Old Style"/>
          <w:bCs/>
          <w:color w:val="000000"/>
          <w:sz w:val="18"/>
          <w:szCs w:val="18"/>
        </w:rPr>
      </w:pPr>
    </w:p>
    <w:p w:rsidR="00EE0229" w:rsidRPr="00DB6B25" w:rsidRDefault="00EE0229" w:rsidP="00EE022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540" w:hanging="540"/>
        <w:jc w:val="both"/>
        <w:rPr>
          <w:rFonts w:ascii="Bookman Old Style" w:hAnsi="Bookman Old Style"/>
          <w:b/>
          <w:bCs/>
          <w:color w:val="000000"/>
          <w:sz w:val="18"/>
          <w:szCs w:val="18"/>
        </w:rPr>
      </w:pPr>
      <w:r w:rsidRPr="00DB6B25">
        <w:rPr>
          <w:rFonts w:ascii="Bookman Old Style" w:hAnsi="Bookman Old Style"/>
          <w:bCs/>
          <w:color w:val="000000"/>
          <w:sz w:val="18"/>
          <w:szCs w:val="18"/>
        </w:rPr>
        <w:t>Project</w:t>
      </w:r>
      <w:r w:rsidRPr="00DB6B25">
        <w:rPr>
          <w:rFonts w:ascii="Bookman Old Style" w:hAnsi="Bookman Old Style"/>
          <w:b/>
          <w:bCs/>
          <w:color w:val="000000"/>
          <w:sz w:val="18"/>
          <w:szCs w:val="18"/>
        </w:rPr>
        <w:t xml:space="preserve">: </w:t>
      </w:r>
      <w:r w:rsidR="00334573" w:rsidRPr="00DB6B25">
        <w:rPr>
          <w:rFonts w:ascii="Bookman Old Style" w:hAnsi="Bookman Old Style"/>
          <w:b/>
          <w:sz w:val="18"/>
          <w:szCs w:val="18"/>
        </w:rPr>
        <w:t>Yellow Cab Magazine</w:t>
      </w:r>
    </w:p>
    <w:p w:rsidR="00D52E98" w:rsidRPr="00DB6B25" w:rsidRDefault="00D52E98" w:rsidP="00D52E98">
      <w:pPr>
        <w:jc w:val="both"/>
        <w:rPr>
          <w:rFonts w:ascii="Bookman Old Style" w:hAnsi="Bookman Old Style"/>
          <w:b/>
          <w:sz w:val="18"/>
          <w:szCs w:val="18"/>
        </w:rPr>
      </w:pPr>
      <w:r w:rsidRPr="00DB6B25">
        <w:rPr>
          <w:rFonts w:ascii="Bookman Old Style" w:hAnsi="Bookman Old Style"/>
          <w:b/>
          <w:sz w:val="18"/>
          <w:szCs w:val="18"/>
        </w:rPr>
        <w:t>Software Engineer</w:t>
      </w:r>
    </w:p>
    <w:p w:rsidR="00334573" w:rsidRPr="00DB6B25" w:rsidRDefault="0056530B" w:rsidP="00904CA2">
      <w:pPr>
        <w:jc w:val="both"/>
        <w:rPr>
          <w:rFonts w:ascii="Bookman Old Style" w:hAnsi="Bookman Old Style"/>
          <w:sz w:val="18"/>
          <w:szCs w:val="18"/>
        </w:rPr>
      </w:pPr>
      <w:hyperlink r:id="rId16" w:history="1">
        <w:r w:rsidR="00334573" w:rsidRPr="00DB6B25">
          <w:rPr>
            <w:rStyle w:val="Hyperlink"/>
            <w:rFonts w:ascii="Bookman Old Style" w:hAnsi="Bookman Old Style"/>
            <w:sz w:val="18"/>
            <w:szCs w:val="18"/>
          </w:rPr>
          <w:t>http://itunes.apple.com/ca/app/yellowcab-magazine-free/id465884391?mt=8</w:t>
        </w:r>
      </w:hyperlink>
    </w:p>
    <w:p w:rsidR="00334573" w:rsidRPr="00DB6B25" w:rsidRDefault="00334573" w:rsidP="00EE0229">
      <w:pPr>
        <w:pStyle w:val="BodyText"/>
        <w:keepLines/>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100"/>
        <w:ind w:left="360" w:hanging="360"/>
        <w:jc w:val="both"/>
        <w:rPr>
          <w:rFonts w:ascii="Bookman Old Style" w:hAnsi="Bookman Old Style"/>
          <w:b/>
          <w:color w:val="000000"/>
          <w:sz w:val="18"/>
          <w:szCs w:val="18"/>
        </w:rPr>
      </w:pPr>
    </w:p>
    <w:p w:rsidR="00EE0229" w:rsidRPr="00DB6B25" w:rsidRDefault="00EE0229" w:rsidP="00EE0229">
      <w:pPr>
        <w:pStyle w:val="verdana"/>
        <w:jc w:val="both"/>
        <w:rPr>
          <w:rFonts w:ascii="Bookman Old Style" w:hAnsi="Bookman Old Style"/>
          <w:b w:val="0"/>
          <w:bCs w:val="0"/>
          <w:color w:val="000000"/>
          <w:sz w:val="18"/>
          <w:szCs w:val="18"/>
        </w:rPr>
      </w:pPr>
      <w:r w:rsidRPr="00DB6B25">
        <w:rPr>
          <w:rFonts w:ascii="Bookman Old Style" w:hAnsi="Bookman Old Style"/>
          <w:i w:val="0"/>
          <w:iCs w:val="0"/>
          <w:sz w:val="18"/>
          <w:szCs w:val="18"/>
        </w:rPr>
        <w:t>Description:</w:t>
      </w:r>
    </w:p>
    <w:p w:rsidR="00334573" w:rsidRPr="00DB6B25" w:rsidRDefault="00334573" w:rsidP="000E4C5F">
      <w:pPr>
        <w:tabs>
          <w:tab w:val="left" w:pos="3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00" w:hanging="360"/>
        <w:jc w:val="both"/>
        <w:rPr>
          <w:rFonts w:ascii="Bookman Old Style" w:hAnsi="Bookman Old Style"/>
          <w:color w:val="000000"/>
          <w:sz w:val="18"/>
          <w:szCs w:val="18"/>
        </w:rPr>
      </w:pPr>
      <w:r w:rsidRPr="00DB6B25">
        <w:rPr>
          <w:rFonts w:ascii="Bookman Old Style" w:hAnsi="Bookman Old Style"/>
          <w:color w:val="000000"/>
          <w:sz w:val="18"/>
          <w:szCs w:val="18"/>
        </w:rPr>
        <w:t>Yellow Cab Magazine is Fort Lauderdale's To-Do Magazine. It's pocket sized format makes it easy to take with you where ever you go.</w:t>
      </w:r>
    </w:p>
    <w:p w:rsidR="000E4C5F" w:rsidRPr="00DB6B25" w:rsidRDefault="000E4C5F" w:rsidP="000E4C5F">
      <w:pPr>
        <w:tabs>
          <w:tab w:val="left" w:pos="3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00" w:hanging="360"/>
        <w:jc w:val="both"/>
        <w:rPr>
          <w:rFonts w:ascii="Bookman Old Style" w:hAnsi="Bookman Old Style"/>
          <w:color w:val="000000"/>
          <w:sz w:val="18"/>
          <w:szCs w:val="18"/>
        </w:rPr>
      </w:pPr>
    </w:p>
    <w:p w:rsidR="000E4C5F" w:rsidRPr="00DB6B25" w:rsidRDefault="000E4C5F" w:rsidP="000E4C5F">
      <w:pPr>
        <w:tabs>
          <w:tab w:val="left" w:pos="3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00" w:hanging="360"/>
        <w:jc w:val="both"/>
        <w:rPr>
          <w:rFonts w:ascii="Bookman Old Style" w:hAnsi="Bookman Old Style"/>
          <w:color w:val="000000"/>
          <w:sz w:val="18"/>
          <w:szCs w:val="18"/>
        </w:rPr>
      </w:pPr>
    </w:p>
    <w:p w:rsidR="000E4C5F" w:rsidRPr="00DB6B25" w:rsidRDefault="000E4C5F" w:rsidP="000E4C5F">
      <w:pPr>
        <w:tabs>
          <w:tab w:val="left" w:pos="3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00" w:hanging="360"/>
        <w:jc w:val="both"/>
        <w:rPr>
          <w:rFonts w:ascii="Bookman Old Style" w:hAnsi="Bookman Old Style"/>
          <w:b/>
          <w:bCs/>
          <w:color w:val="000000"/>
          <w:sz w:val="18"/>
          <w:szCs w:val="18"/>
        </w:rPr>
      </w:pPr>
      <w:r w:rsidRPr="00DB6B25">
        <w:rPr>
          <w:rFonts w:ascii="Bookman Old Style" w:hAnsi="Bookman Old Style"/>
          <w:b/>
          <w:bCs/>
          <w:color w:val="000000"/>
          <w:sz w:val="18"/>
          <w:szCs w:val="18"/>
        </w:rPr>
        <w:t>Role &amp; Responsibilities:</w:t>
      </w:r>
    </w:p>
    <w:p w:rsidR="00EE0229" w:rsidRPr="00DB6B25" w:rsidRDefault="00EE0229" w:rsidP="000E4C5F">
      <w:pPr>
        <w:tabs>
          <w:tab w:val="left" w:pos="3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00" w:hanging="360"/>
        <w:jc w:val="both"/>
        <w:rPr>
          <w:rFonts w:ascii="Bookman Old Style" w:hAnsi="Bookman Old Style"/>
          <w:b/>
          <w:bCs/>
          <w:color w:val="000000"/>
          <w:sz w:val="18"/>
          <w:szCs w:val="18"/>
        </w:rPr>
      </w:pPr>
    </w:p>
    <w:p w:rsidR="00BE7CEE" w:rsidRPr="00DB6B25" w:rsidRDefault="00BE7CEE" w:rsidP="00BE7CEE">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Implemented parsing xml file Using NSXMLParser.</w:t>
      </w:r>
    </w:p>
    <w:p w:rsidR="00BE7CEE" w:rsidRPr="00DB6B25" w:rsidRDefault="00BE7CEE" w:rsidP="00BE7CEE">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Implemented Custom UI for magazine feature.</w:t>
      </w:r>
    </w:p>
    <w:p w:rsidR="00BE7CEE" w:rsidRPr="00DB6B25" w:rsidRDefault="00BE7CEE" w:rsidP="00BE7CEE">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Responsible for customizing the UI.</w:t>
      </w:r>
    </w:p>
    <w:p w:rsidR="00BE7CEE" w:rsidRPr="00DB6B25" w:rsidRDefault="00BE7CEE" w:rsidP="00BE7CEE">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Worked on compatibility testing for iPhone (4,4s,5), iPod touch,iPad (Universal app).</w:t>
      </w:r>
    </w:p>
    <w:p w:rsidR="00EE0229" w:rsidRPr="00DB6B25" w:rsidRDefault="00EE0229" w:rsidP="00EE0229">
      <w:pPr>
        <w:jc w:val="both"/>
        <w:rPr>
          <w:rFonts w:ascii="Bookman Old Style" w:hAnsi="Bookman Old Style"/>
          <w:b/>
          <w:bCs/>
          <w:sz w:val="18"/>
          <w:szCs w:val="18"/>
        </w:rPr>
      </w:pPr>
    </w:p>
    <w:p w:rsidR="00EE0229" w:rsidRPr="00DB6B25" w:rsidRDefault="00EE0229" w:rsidP="00776CC6">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rPr>
          <w:rFonts w:ascii="Bookman Old Style" w:hAnsi="Bookman Old Style"/>
          <w:b/>
          <w:bCs/>
          <w:sz w:val="18"/>
          <w:szCs w:val="18"/>
        </w:rPr>
      </w:pPr>
      <w:r w:rsidRPr="00DB6B25">
        <w:rPr>
          <w:rFonts w:ascii="Bookman Old Style" w:hAnsi="Bookman Old Style"/>
          <w:b/>
          <w:bCs/>
          <w:sz w:val="18"/>
          <w:szCs w:val="18"/>
        </w:rPr>
        <w:t>Environment</w:t>
      </w:r>
      <w:r w:rsidRPr="00DB6B25">
        <w:rPr>
          <w:rFonts w:ascii="Bookman Old Style" w:hAnsi="Bookman Old Style"/>
          <w:sz w:val="18"/>
          <w:szCs w:val="18"/>
        </w:rPr>
        <w:t>:</w:t>
      </w:r>
      <w:r w:rsidRPr="00DB6B25">
        <w:rPr>
          <w:rFonts w:ascii="Bookman Old Style" w:hAnsi="Bookman Old Style"/>
          <w:sz w:val="18"/>
          <w:szCs w:val="18"/>
        </w:rPr>
        <w:tab/>
      </w:r>
      <w:r w:rsidR="00B92472" w:rsidRPr="00DB6B25">
        <w:rPr>
          <w:rFonts w:ascii="Bookman Old Style" w:hAnsi="Bookman Old Style"/>
          <w:sz w:val="18"/>
          <w:szCs w:val="18"/>
        </w:rPr>
        <w:t xml:space="preserve">Xcode 4.x, </w:t>
      </w:r>
      <w:r w:rsidR="00D927B8" w:rsidRPr="00DB6B25">
        <w:rPr>
          <w:rFonts w:ascii="Bookman Old Style" w:hAnsi="Bookman Old Style"/>
          <w:sz w:val="18"/>
          <w:szCs w:val="18"/>
        </w:rPr>
        <w:t>Objective-C</w:t>
      </w:r>
      <w:r w:rsidR="00B92472" w:rsidRPr="00DB6B25">
        <w:rPr>
          <w:rFonts w:ascii="Bookman Old Style" w:hAnsi="Bookman Old Style"/>
          <w:sz w:val="18"/>
          <w:szCs w:val="18"/>
        </w:rPr>
        <w:t>, JSON.</w:t>
      </w:r>
    </w:p>
    <w:p w:rsidR="00EE0229" w:rsidRPr="00DB6B25" w:rsidRDefault="00EE0229" w:rsidP="00EE022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jc w:val="both"/>
        <w:rPr>
          <w:rFonts w:ascii="Bookman Old Style" w:hAnsi="Bookman Old Style"/>
          <w:b/>
          <w:bCs/>
          <w:color w:val="000000"/>
          <w:sz w:val="18"/>
          <w:szCs w:val="18"/>
        </w:rPr>
      </w:pPr>
    </w:p>
    <w:p w:rsidR="000829CB" w:rsidRPr="00E826D4" w:rsidRDefault="000829CB" w:rsidP="00E826D4">
      <w:pPr>
        <w:jc w:val="both"/>
        <w:rPr>
          <w:rFonts w:ascii="Bookman Old Style" w:hAnsi="Bookman Old Style"/>
          <w:b/>
          <w:color w:val="FFFFFF"/>
          <w:sz w:val="18"/>
          <w:szCs w:val="18"/>
          <w:highlight w:val="black"/>
        </w:rPr>
      </w:pPr>
      <w:r w:rsidRPr="00E826D4">
        <w:rPr>
          <w:rFonts w:ascii="Bookman Old Style" w:hAnsi="Bookman Old Style"/>
          <w:b/>
          <w:color w:val="FFFFFF"/>
          <w:sz w:val="18"/>
          <w:szCs w:val="18"/>
          <w:highlight w:val="black"/>
        </w:rPr>
        <w:t>TLI Software</w:t>
      </w:r>
      <w:r w:rsidRPr="00E826D4">
        <w:rPr>
          <w:rFonts w:ascii="Bookman Old Style" w:hAnsi="Bookman Old Style"/>
          <w:b/>
          <w:color w:val="FFFFFF"/>
          <w:sz w:val="18"/>
          <w:szCs w:val="18"/>
          <w:highlight w:val="black"/>
        </w:rPr>
        <w:tab/>
        <w:t>,Bangalore</w:t>
      </w:r>
      <w:r w:rsidRPr="00E826D4">
        <w:rPr>
          <w:rFonts w:ascii="Bookman Old Style" w:hAnsi="Bookman Old Style"/>
          <w:b/>
          <w:color w:val="FFFFFF"/>
          <w:sz w:val="18"/>
          <w:szCs w:val="18"/>
          <w:highlight w:val="black"/>
        </w:rPr>
        <w:tab/>
      </w:r>
      <w:r w:rsidRPr="00E826D4">
        <w:rPr>
          <w:rFonts w:ascii="Bookman Old Style" w:hAnsi="Bookman Old Style"/>
          <w:b/>
          <w:color w:val="FFFFFF"/>
          <w:sz w:val="18"/>
          <w:szCs w:val="18"/>
          <w:highlight w:val="black"/>
        </w:rPr>
        <w:tab/>
      </w:r>
      <w:r w:rsidRPr="00E826D4">
        <w:rPr>
          <w:rFonts w:ascii="Bookman Old Style" w:hAnsi="Bookman Old Style"/>
          <w:b/>
          <w:color w:val="FFFFFF"/>
          <w:sz w:val="18"/>
          <w:szCs w:val="18"/>
          <w:highlight w:val="black"/>
        </w:rPr>
        <w:tab/>
        <w:t xml:space="preserve">                                                                            Jun’ 11 –Aug’12                                                                    </w:t>
      </w:r>
    </w:p>
    <w:p w:rsidR="000829CB" w:rsidRPr="00DB6B25" w:rsidRDefault="000829CB" w:rsidP="002431AC">
      <w:pPr>
        <w:pStyle w:val="PlainText"/>
        <w:jc w:val="both"/>
        <w:rPr>
          <w:rFonts w:ascii="Bookman Old Style" w:hAnsi="Bookman Old Style"/>
          <w:b/>
          <w:sz w:val="18"/>
          <w:szCs w:val="18"/>
        </w:rPr>
      </w:pPr>
    </w:p>
    <w:p w:rsidR="002431AC" w:rsidRPr="00DB6B25" w:rsidRDefault="00EE0229" w:rsidP="002431AC">
      <w:pPr>
        <w:pStyle w:val="PlainText"/>
        <w:jc w:val="both"/>
        <w:rPr>
          <w:rFonts w:ascii="Bookman Old Style" w:hAnsi="Bookman Old Style"/>
          <w:b/>
          <w:sz w:val="18"/>
          <w:szCs w:val="18"/>
        </w:rPr>
      </w:pPr>
      <w:r w:rsidRPr="00DB6B25">
        <w:rPr>
          <w:rFonts w:ascii="Bookman Old Style" w:hAnsi="Bookman Old Style"/>
          <w:b/>
          <w:sz w:val="18"/>
          <w:szCs w:val="18"/>
        </w:rPr>
        <w:t xml:space="preserve">Project: </w:t>
      </w:r>
      <w:r w:rsidR="00BE7CEE" w:rsidRPr="00DB6B25">
        <w:rPr>
          <w:rFonts w:ascii="Bookman Old Style" w:hAnsi="Bookman Old Style"/>
          <w:b/>
          <w:sz w:val="18"/>
          <w:szCs w:val="18"/>
        </w:rPr>
        <w:t>Toca</w:t>
      </w:r>
    </w:p>
    <w:p w:rsidR="00D52E98" w:rsidRPr="00DB6B25" w:rsidRDefault="00D52E98" w:rsidP="00D52E98">
      <w:pPr>
        <w:jc w:val="both"/>
        <w:rPr>
          <w:rFonts w:ascii="Bookman Old Style" w:hAnsi="Bookman Old Style"/>
          <w:b/>
          <w:sz w:val="18"/>
          <w:szCs w:val="18"/>
        </w:rPr>
      </w:pPr>
      <w:r w:rsidRPr="00DB6B25">
        <w:rPr>
          <w:rFonts w:ascii="Bookman Old Style" w:hAnsi="Bookman Old Style"/>
          <w:b/>
          <w:sz w:val="18"/>
          <w:szCs w:val="18"/>
        </w:rPr>
        <w:t>Software Engineer</w:t>
      </w:r>
    </w:p>
    <w:p w:rsidR="002431AC" w:rsidRPr="00DB6B25" w:rsidRDefault="002431AC" w:rsidP="002431AC">
      <w:pPr>
        <w:pStyle w:val="PlainText"/>
        <w:jc w:val="both"/>
        <w:rPr>
          <w:rFonts w:ascii="Bookman Old Style" w:hAnsi="Bookman Old Style"/>
          <w:sz w:val="18"/>
          <w:szCs w:val="18"/>
        </w:rPr>
      </w:pPr>
    </w:p>
    <w:p w:rsidR="002431AC" w:rsidRPr="00DB6B25" w:rsidRDefault="00EE0229" w:rsidP="002431AC">
      <w:pPr>
        <w:pStyle w:val="PlainText"/>
        <w:jc w:val="both"/>
        <w:rPr>
          <w:rFonts w:ascii="Bookman Old Style" w:hAnsi="Bookman Old Style"/>
          <w:sz w:val="18"/>
          <w:szCs w:val="18"/>
        </w:rPr>
      </w:pPr>
      <w:r w:rsidRPr="00DB6B25">
        <w:rPr>
          <w:rFonts w:ascii="Bookman Old Style" w:hAnsi="Bookman Old Style"/>
          <w:b/>
          <w:sz w:val="18"/>
          <w:szCs w:val="18"/>
        </w:rPr>
        <w:t>Description</w:t>
      </w:r>
      <w:r w:rsidRPr="00DB6B25">
        <w:rPr>
          <w:rFonts w:ascii="Bookman Old Style" w:hAnsi="Bookman Old Style"/>
          <w:sz w:val="18"/>
          <w:szCs w:val="18"/>
        </w:rPr>
        <w:t>:</w:t>
      </w:r>
    </w:p>
    <w:p w:rsidR="002431AC" w:rsidRPr="00DB6B25" w:rsidRDefault="002431AC" w:rsidP="002431AC">
      <w:pPr>
        <w:pStyle w:val="PlainText"/>
        <w:jc w:val="both"/>
        <w:rPr>
          <w:rFonts w:ascii="Bookman Old Style" w:hAnsi="Bookman Old Style"/>
          <w:sz w:val="18"/>
          <w:szCs w:val="18"/>
        </w:rPr>
      </w:pPr>
    </w:p>
    <w:p w:rsidR="00DE1883" w:rsidRPr="00DB6B25" w:rsidRDefault="00BE7CEE" w:rsidP="00DE1883">
      <w:pPr>
        <w:pStyle w:val="verdana"/>
        <w:numPr>
          <w:ilvl w:val="0"/>
          <w:numId w:val="0"/>
        </w:numPr>
        <w:jc w:val="both"/>
        <w:rPr>
          <w:rFonts w:ascii="Bookman Old Style" w:eastAsia="MS Mincho" w:hAnsi="Bookman Old Style"/>
          <w:b w:val="0"/>
          <w:bCs w:val="0"/>
          <w:i w:val="0"/>
          <w:iCs w:val="0"/>
          <w:sz w:val="18"/>
          <w:szCs w:val="18"/>
        </w:rPr>
      </w:pPr>
      <w:r w:rsidRPr="00DB6B25">
        <w:rPr>
          <w:rFonts w:ascii="Bookman Old Style" w:hAnsi="Bookman Old Style" w:cs="Courier New"/>
          <w:b w:val="0"/>
          <w:bCs w:val="0"/>
          <w:i w:val="0"/>
          <w:iCs w:val="0"/>
          <w:sz w:val="18"/>
          <w:szCs w:val="18"/>
          <w:lang w:eastAsia="en-US"/>
        </w:rPr>
        <w:lastRenderedPageBreak/>
        <w:t>This is the iPad app for TOCA Wines where the user has a rich experience of going through a exhaustive wine menu on the iPad with selections like wine by country, wine by grapes, wine by price etc.The app is also dynamically linked to a CMS through which the contents can be modified as per the restaurants preference.</w:t>
      </w:r>
    </w:p>
    <w:p w:rsidR="00BE7CEE" w:rsidRPr="00DB6B25" w:rsidRDefault="00BE7CEE" w:rsidP="00EE0229">
      <w:pPr>
        <w:pStyle w:val="verdana"/>
        <w:numPr>
          <w:ilvl w:val="0"/>
          <w:numId w:val="0"/>
        </w:numPr>
        <w:jc w:val="both"/>
        <w:rPr>
          <w:rFonts w:ascii="Bookman Old Style" w:hAnsi="Bookman Old Style"/>
          <w:i w:val="0"/>
          <w:iCs w:val="0"/>
          <w:color w:val="000000"/>
          <w:sz w:val="18"/>
          <w:szCs w:val="18"/>
        </w:rPr>
      </w:pPr>
    </w:p>
    <w:p w:rsidR="00EE0229" w:rsidRPr="00DB6B25" w:rsidRDefault="00EE0229" w:rsidP="00EE0229">
      <w:pPr>
        <w:pStyle w:val="verdana"/>
        <w:numPr>
          <w:ilvl w:val="0"/>
          <w:numId w:val="0"/>
        </w:numPr>
        <w:jc w:val="both"/>
        <w:rPr>
          <w:rFonts w:ascii="Bookman Old Style" w:hAnsi="Bookman Old Style"/>
          <w:i w:val="0"/>
          <w:iCs w:val="0"/>
          <w:color w:val="000000"/>
          <w:sz w:val="18"/>
          <w:szCs w:val="18"/>
        </w:rPr>
      </w:pPr>
      <w:r w:rsidRPr="00DB6B25">
        <w:rPr>
          <w:rFonts w:ascii="Bookman Old Style" w:hAnsi="Bookman Old Style"/>
          <w:i w:val="0"/>
          <w:iCs w:val="0"/>
          <w:color w:val="000000"/>
          <w:sz w:val="18"/>
          <w:szCs w:val="18"/>
        </w:rPr>
        <w:t>Role &amp; Responsibilities</w:t>
      </w:r>
      <w:r w:rsidR="00DE1883" w:rsidRPr="00DB6B25">
        <w:rPr>
          <w:rFonts w:ascii="Bookman Old Style" w:hAnsi="Bookman Old Style"/>
          <w:i w:val="0"/>
          <w:iCs w:val="0"/>
          <w:color w:val="000000"/>
          <w:sz w:val="18"/>
          <w:szCs w:val="18"/>
        </w:rPr>
        <w:t>:</w:t>
      </w:r>
    </w:p>
    <w:p w:rsidR="00DE1883" w:rsidRPr="00DB6B25" w:rsidRDefault="00DE1883" w:rsidP="00EE0229">
      <w:pPr>
        <w:pStyle w:val="verdana"/>
        <w:numPr>
          <w:ilvl w:val="0"/>
          <w:numId w:val="0"/>
        </w:numPr>
        <w:jc w:val="both"/>
        <w:rPr>
          <w:rFonts w:ascii="Bookman Old Style" w:eastAsia="MS Mincho" w:hAnsi="Bookman Old Style"/>
          <w:b w:val="0"/>
          <w:bCs w:val="0"/>
          <w:i w:val="0"/>
          <w:iCs w:val="0"/>
          <w:sz w:val="18"/>
          <w:szCs w:val="18"/>
        </w:rPr>
      </w:pPr>
    </w:p>
    <w:p w:rsidR="00DE1883" w:rsidRPr="00DB6B25" w:rsidRDefault="00DE1883" w:rsidP="00DE1883">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Analyzing and understanding the Business Requirements.</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Implemented parsing the multiple xml file Using NSXMLParser.</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Worked on sorting the data w.r.t tags like grape, country, color of wine.</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Responsible for customizing the UI.</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Worked on compatibility testing for iPad.</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Language and Tools used – Objective-C, XML, XCODE 4.5 and later.</w:t>
      </w:r>
    </w:p>
    <w:p w:rsidR="00DE1883" w:rsidRPr="00DB6B25" w:rsidRDefault="00DE1883" w:rsidP="00DE1883">
      <w:pPr>
        <w:jc w:val="both"/>
        <w:rPr>
          <w:rFonts w:ascii="Bookman Old Style" w:hAnsi="Bookman Old Style"/>
          <w:sz w:val="18"/>
          <w:szCs w:val="18"/>
        </w:rPr>
      </w:pPr>
    </w:p>
    <w:p w:rsidR="0070635F" w:rsidRPr="00DB6B25" w:rsidRDefault="0070635F" w:rsidP="0070635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rPr>
          <w:rFonts w:ascii="Bookman Old Style" w:hAnsi="Bookman Old Style"/>
          <w:b/>
          <w:bCs/>
          <w:sz w:val="18"/>
          <w:szCs w:val="18"/>
        </w:rPr>
      </w:pPr>
      <w:r w:rsidRPr="00DB6B25">
        <w:rPr>
          <w:rFonts w:ascii="Bookman Old Style" w:hAnsi="Bookman Old Style"/>
          <w:b/>
          <w:bCs/>
          <w:sz w:val="18"/>
          <w:szCs w:val="18"/>
        </w:rPr>
        <w:t>Environment</w:t>
      </w:r>
      <w:r w:rsidRPr="00DB6B25">
        <w:rPr>
          <w:rFonts w:ascii="Bookman Old Style" w:hAnsi="Bookman Old Style"/>
          <w:sz w:val="18"/>
          <w:szCs w:val="18"/>
        </w:rPr>
        <w:t>:</w:t>
      </w:r>
      <w:r w:rsidRPr="00DB6B25">
        <w:rPr>
          <w:rFonts w:ascii="Bookman Old Style" w:hAnsi="Bookman Old Style"/>
          <w:sz w:val="18"/>
          <w:szCs w:val="18"/>
        </w:rPr>
        <w:tab/>
        <w:t>Xcode 4.x, Objective-C, JSON.</w:t>
      </w:r>
    </w:p>
    <w:p w:rsidR="00D85721" w:rsidRPr="00DB6B25" w:rsidRDefault="00D85721" w:rsidP="00EE0229">
      <w:pPr>
        <w:pStyle w:val="PlainText"/>
        <w:jc w:val="both"/>
        <w:rPr>
          <w:rFonts w:ascii="Bookman Old Style" w:hAnsi="Bookman Old Style" w:cs="Times New Roman"/>
          <w:b/>
          <w:color w:val="FFFFFF"/>
          <w:sz w:val="18"/>
          <w:szCs w:val="18"/>
          <w:highlight w:val="darkGray"/>
        </w:rPr>
      </w:pPr>
    </w:p>
    <w:p w:rsidR="000829CB" w:rsidRPr="00E826D4" w:rsidRDefault="000829CB" w:rsidP="00E826D4">
      <w:pPr>
        <w:jc w:val="both"/>
        <w:rPr>
          <w:rFonts w:ascii="Bookman Old Style" w:hAnsi="Bookman Old Style"/>
          <w:b/>
          <w:color w:val="FFFFFF"/>
          <w:sz w:val="18"/>
          <w:szCs w:val="18"/>
          <w:highlight w:val="black"/>
        </w:rPr>
      </w:pPr>
      <w:r w:rsidRPr="00E826D4">
        <w:rPr>
          <w:rFonts w:ascii="Bookman Old Style" w:hAnsi="Bookman Old Style"/>
          <w:b/>
          <w:color w:val="FFFFFF"/>
          <w:sz w:val="18"/>
          <w:szCs w:val="18"/>
          <w:highlight w:val="black"/>
        </w:rPr>
        <w:t>TLI Software</w:t>
      </w:r>
      <w:r w:rsidRPr="00E826D4">
        <w:rPr>
          <w:rFonts w:ascii="Bookman Old Style" w:hAnsi="Bookman Old Style"/>
          <w:b/>
          <w:color w:val="FFFFFF"/>
          <w:sz w:val="18"/>
          <w:szCs w:val="18"/>
          <w:highlight w:val="black"/>
        </w:rPr>
        <w:tab/>
        <w:t>,Bangalore</w:t>
      </w:r>
      <w:r w:rsidRPr="00E826D4">
        <w:rPr>
          <w:rFonts w:ascii="Bookman Old Style" w:hAnsi="Bookman Old Style"/>
          <w:b/>
          <w:color w:val="FFFFFF"/>
          <w:sz w:val="18"/>
          <w:szCs w:val="18"/>
          <w:highlight w:val="black"/>
        </w:rPr>
        <w:tab/>
      </w:r>
      <w:r w:rsidRPr="00E826D4">
        <w:rPr>
          <w:rFonts w:ascii="Bookman Old Style" w:hAnsi="Bookman Old Style"/>
          <w:b/>
          <w:color w:val="FFFFFF"/>
          <w:sz w:val="18"/>
          <w:szCs w:val="18"/>
          <w:highlight w:val="black"/>
        </w:rPr>
        <w:tab/>
      </w:r>
      <w:r w:rsidRPr="00E826D4">
        <w:rPr>
          <w:rFonts w:ascii="Bookman Old Style" w:hAnsi="Bookman Old Style"/>
          <w:b/>
          <w:color w:val="FFFFFF"/>
          <w:sz w:val="18"/>
          <w:szCs w:val="18"/>
          <w:highlight w:val="black"/>
        </w:rPr>
        <w:tab/>
        <w:t xml:space="preserve">                                                                            Jun’ 11 –Aug’12                                                                    </w:t>
      </w:r>
    </w:p>
    <w:p w:rsidR="00BE7CEE" w:rsidRPr="00DB6B25" w:rsidRDefault="00BE7CEE" w:rsidP="00BE7CEE">
      <w:pPr>
        <w:pStyle w:val="PlainText"/>
        <w:jc w:val="both"/>
        <w:rPr>
          <w:rFonts w:ascii="Bookman Old Style" w:hAnsi="Bookman Old Style" w:cs="Times New Roman"/>
          <w:b/>
          <w:color w:val="FFFFFF"/>
          <w:sz w:val="18"/>
          <w:szCs w:val="18"/>
        </w:rPr>
      </w:pPr>
    </w:p>
    <w:p w:rsidR="00BE7CEE" w:rsidRPr="00DB6B25" w:rsidRDefault="00BE7CEE" w:rsidP="00BE7CEE">
      <w:pPr>
        <w:pStyle w:val="PlainText"/>
        <w:jc w:val="both"/>
        <w:rPr>
          <w:rFonts w:ascii="Bookman Old Style" w:hAnsi="Bookman Old Style"/>
          <w:b/>
          <w:sz w:val="18"/>
          <w:szCs w:val="18"/>
        </w:rPr>
      </w:pPr>
      <w:r w:rsidRPr="00DB6B25">
        <w:rPr>
          <w:rFonts w:ascii="Bookman Old Style" w:hAnsi="Bookman Old Style"/>
          <w:b/>
          <w:sz w:val="18"/>
          <w:szCs w:val="18"/>
        </w:rPr>
        <w:t>Project: The Rosacea App</w:t>
      </w:r>
    </w:p>
    <w:p w:rsidR="00D52E98" w:rsidRPr="00DB6B25" w:rsidRDefault="00D52E98" w:rsidP="00D52E98">
      <w:pPr>
        <w:jc w:val="both"/>
        <w:rPr>
          <w:rFonts w:ascii="Bookman Old Style" w:hAnsi="Bookman Old Style"/>
          <w:b/>
          <w:sz w:val="18"/>
          <w:szCs w:val="18"/>
        </w:rPr>
      </w:pPr>
      <w:r w:rsidRPr="00DB6B25">
        <w:rPr>
          <w:rFonts w:ascii="Bookman Old Style" w:hAnsi="Bookman Old Style"/>
          <w:b/>
          <w:sz w:val="18"/>
          <w:szCs w:val="18"/>
        </w:rPr>
        <w:t>Software Engineer</w:t>
      </w:r>
    </w:p>
    <w:p w:rsidR="00BE7CEE" w:rsidRPr="00DB6B25" w:rsidRDefault="00BE7CEE" w:rsidP="00BE7CEE">
      <w:pPr>
        <w:pStyle w:val="PlainText"/>
        <w:jc w:val="both"/>
        <w:rPr>
          <w:rFonts w:ascii="Bookman Old Style" w:hAnsi="Bookman Old Style"/>
          <w:sz w:val="18"/>
          <w:szCs w:val="18"/>
        </w:rPr>
      </w:pPr>
    </w:p>
    <w:p w:rsidR="00BE7CEE" w:rsidRPr="00DB6B25" w:rsidRDefault="00BE7CEE" w:rsidP="00BE7CEE">
      <w:pPr>
        <w:pStyle w:val="PlainText"/>
        <w:jc w:val="both"/>
        <w:rPr>
          <w:rFonts w:ascii="Bookman Old Style" w:hAnsi="Bookman Old Style"/>
          <w:sz w:val="18"/>
          <w:szCs w:val="18"/>
        </w:rPr>
      </w:pPr>
      <w:r w:rsidRPr="00DB6B25">
        <w:rPr>
          <w:rFonts w:ascii="Bookman Old Style" w:hAnsi="Bookman Old Style"/>
          <w:b/>
          <w:sz w:val="18"/>
          <w:szCs w:val="18"/>
        </w:rPr>
        <w:t>Description</w:t>
      </w:r>
      <w:r w:rsidRPr="00DB6B25">
        <w:rPr>
          <w:rFonts w:ascii="Bookman Old Style" w:hAnsi="Bookman Old Style"/>
          <w:sz w:val="18"/>
          <w:szCs w:val="18"/>
        </w:rPr>
        <w:t>:</w:t>
      </w:r>
    </w:p>
    <w:p w:rsidR="00BE7CEE" w:rsidRPr="00DB6B25" w:rsidRDefault="00BE7CEE" w:rsidP="00BE7CEE">
      <w:pPr>
        <w:pStyle w:val="PlainText"/>
        <w:jc w:val="both"/>
        <w:rPr>
          <w:rFonts w:ascii="Bookman Old Style" w:hAnsi="Bookman Old Style"/>
          <w:sz w:val="18"/>
          <w:szCs w:val="18"/>
        </w:rPr>
      </w:pPr>
    </w:p>
    <w:p w:rsidR="00BE7CEE" w:rsidRPr="00DB6B25" w:rsidRDefault="00BE7CEE" w:rsidP="00BE7CEE">
      <w:pPr>
        <w:pStyle w:val="verdana"/>
        <w:numPr>
          <w:ilvl w:val="0"/>
          <w:numId w:val="0"/>
        </w:numPr>
        <w:jc w:val="both"/>
        <w:rPr>
          <w:rFonts w:ascii="Bookman Old Style" w:hAnsi="Bookman Old Style"/>
          <w:i w:val="0"/>
          <w:iCs w:val="0"/>
          <w:color w:val="000000"/>
          <w:sz w:val="18"/>
          <w:szCs w:val="18"/>
        </w:rPr>
      </w:pPr>
      <w:r w:rsidRPr="00DB6B25">
        <w:rPr>
          <w:rFonts w:ascii="Bookman Old Style" w:hAnsi="Bookman Old Style" w:cs="Courier New"/>
          <w:b w:val="0"/>
          <w:bCs w:val="0"/>
          <w:i w:val="0"/>
          <w:iCs w:val="0"/>
          <w:sz w:val="18"/>
          <w:szCs w:val="18"/>
          <w:lang w:eastAsia="en-US"/>
        </w:rPr>
        <w:t>The Rosacea App (iPad App) is a comprehensive resource for people with mild to moderate</w:t>
      </w:r>
      <w:r w:rsidRPr="00DB6B25">
        <w:rPr>
          <w:rFonts w:ascii="Bookman Old Style" w:hAnsi="Bookman Old Style" w:cs="Courier New"/>
          <w:b w:val="0"/>
          <w:bCs w:val="0"/>
          <w:i w:val="0"/>
          <w:iCs w:val="0"/>
          <w:sz w:val="18"/>
          <w:szCs w:val="18"/>
          <w:lang w:eastAsia="en-US"/>
        </w:rPr>
        <w:tab/>
        <w:t>rosacea,providing instant access to news articles, facts, information on treatment options, coupons for instant savings and tools for tracking and managing your mild to moderate rosacea.</w:t>
      </w:r>
    </w:p>
    <w:p w:rsidR="00BE7CEE" w:rsidRPr="00DB6B25" w:rsidRDefault="00BE7CEE" w:rsidP="00BE7CEE">
      <w:pPr>
        <w:pStyle w:val="verdana"/>
        <w:numPr>
          <w:ilvl w:val="0"/>
          <w:numId w:val="0"/>
        </w:numPr>
        <w:jc w:val="both"/>
        <w:rPr>
          <w:rFonts w:ascii="Bookman Old Style" w:hAnsi="Bookman Old Style"/>
          <w:i w:val="0"/>
          <w:iCs w:val="0"/>
          <w:color w:val="000000"/>
          <w:sz w:val="18"/>
          <w:szCs w:val="18"/>
        </w:rPr>
      </w:pPr>
      <w:r w:rsidRPr="00DB6B25">
        <w:rPr>
          <w:rFonts w:ascii="Bookman Old Style" w:hAnsi="Bookman Old Style"/>
          <w:i w:val="0"/>
          <w:iCs w:val="0"/>
          <w:color w:val="000000"/>
          <w:sz w:val="18"/>
          <w:szCs w:val="18"/>
        </w:rPr>
        <w:t>Role &amp; Responsibilities:</w:t>
      </w:r>
    </w:p>
    <w:p w:rsidR="00BE7CEE" w:rsidRPr="00DB6B25" w:rsidRDefault="00BE7CEE" w:rsidP="00BE7CEE">
      <w:pPr>
        <w:pStyle w:val="verdana"/>
        <w:numPr>
          <w:ilvl w:val="0"/>
          <w:numId w:val="0"/>
        </w:numPr>
        <w:jc w:val="both"/>
        <w:rPr>
          <w:rFonts w:ascii="Bookman Old Style" w:eastAsia="MS Mincho" w:hAnsi="Bookman Old Style"/>
          <w:b w:val="0"/>
          <w:bCs w:val="0"/>
          <w:i w:val="0"/>
          <w:iCs w:val="0"/>
          <w:sz w:val="18"/>
          <w:szCs w:val="18"/>
        </w:rPr>
      </w:pPr>
    </w:p>
    <w:p w:rsidR="00BE7CEE" w:rsidRPr="00DB6B25" w:rsidRDefault="00BE7CEE" w:rsidP="00BE7CEE">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Analyzing and understanding the Business Requirements.</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Worked on NSURLConnection, NSThreads and other classes for interacting with server.</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Implemented GPS functionality using Core-location framework, and google weather api to get the current weather information from different location.</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Implemented Push notifications.</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Involved in customizing the UI.</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Involved in implementing multithreading, post Notifications.</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Implemented the UITableView Expandable sections.</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Worked on core Image framework, for image processing.</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Involved in compatibility testing for iPhone (4,4s), iPod touch.</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Language and Tools used – Objective-C,JSON,XCODE 4.5 and later.</w:t>
      </w:r>
    </w:p>
    <w:p w:rsidR="00BE7CEE" w:rsidRPr="00DB6B25" w:rsidRDefault="00BE7CEE" w:rsidP="00BE7CEE">
      <w:pPr>
        <w:jc w:val="both"/>
        <w:rPr>
          <w:rFonts w:ascii="Bookman Old Style" w:hAnsi="Bookman Old Style"/>
          <w:sz w:val="18"/>
          <w:szCs w:val="18"/>
        </w:rPr>
      </w:pPr>
    </w:p>
    <w:p w:rsidR="0070635F" w:rsidRPr="00DB6B25" w:rsidRDefault="0070635F" w:rsidP="0070635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rPr>
          <w:rFonts w:ascii="Bookman Old Style" w:hAnsi="Bookman Old Style"/>
          <w:b/>
          <w:bCs/>
          <w:sz w:val="18"/>
          <w:szCs w:val="18"/>
        </w:rPr>
      </w:pPr>
      <w:r w:rsidRPr="00DB6B25">
        <w:rPr>
          <w:rFonts w:ascii="Bookman Old Style" w:hAnsi="Bookman Old Style"/>
          <w:b/>
          <w:bCs/>
          <w:sz w:val="18"/>
          <w:szCs w:val="18"/>
        </w:rPr>
        <w:t>Environment</w:t>
      </w:r>
      <w:r w:rsidRPr="00DB6B25">
        <w:rPr>
          <w:rFonts w:ascii="Bookman Old Style" w:hAnsi="Bookman Old Style"/>
          <w:sz w:val="18"/>
          <w:szCs w:val="18"/>
        </w:rPr>
        <w:t>:</w:t>
      </w:r>
      <w:r w:rsidRPr="00DB6B25">
        <w:rPr>
          <w:rFonts w:ascii="Bookman Old Style" w:hAnsi="Bookman Old Style"/>
          <w:sz w:val="18"/>
          <w:szCs w:val="18"/>
        </w:rPr>
        <w:tab/>
        <w:t>Xcode 4.x, Objective-C, JSON.</w:t>
      </w:r>
    </w:p>
    <w:p w:rsidR="000948D9" w:rsidRPr="00DB6B25" w:rsidRDefault="000948D9" w:rsidP="00DE1883">
      <w:pPr>
        <w:pStyle w:val="BodyText"/>
        <w:ind w:left="1440" w:hanging="1440"/>
        <w:jc w:val="both"/>
        <w:rPr>
          <w:rFonts w:ascii="Bookman Old Style" w:hAnsi="Bookman Old Style"/>
          <w:sz w:val="18"/>
          <w:szCs w:val="18"/>
        </w:rPr>
      </w:pPr>
    </w:p>
    <w:p w:rsidR="002921EA" w:rsidRPr="00E826D4" w:rsidRDefault="002921EA" w:rsidP="00E826D4">
      <w:pPr>
        <w:jc w:val="both"/>
        <w:rPr>
          <w:rFonts w:ascii="Bookman Old Style" w:hAnsi="Bookman Old Style"/>
          <w:b/>
          <w:color w:val="FFFFFF"/>
          <w:sz w:val="18"/>
          <w:szCs w:val="18"/>
          <w:highlight w:val="black"/>
        </w:rPr>
      </w:pPr>
      <w:r w:rsidRPr="00E826D4">
        <w:rPr>
          <w:rFonts w:ascii="Bookman Old Style" w:hAnsi="Bookman Old Style"/>
          <w:b/>
          <w:color w:val="FFFFFF"/>
          <w:sz w:val="18"/>
          <w:szCs w:val="18"/>
          <w:highlight w:val="black"/>
        </w:rPr>
        <w:t>MindTreeLtd</w:t>
      </w:r>
      <w:r w:rsidRPr="00E826D4">
        <w:rPr>
          <w:rFonts w:ascii="Bookman Old Style" w:hAnsi="Bookman Old Style"/>
          <w:b/>
          <w:color w:val="FFFFFF"/>
          <w:sz w:val="18"/>
          <w:szCs w:val="18"/>
          <w:highlight w:val="black"/>
        </w:rPr>
        <w:tab/>
        <w:t>,Bangalore</w:t>
      </w:r>
      <w:r w:rsidRPr="00E826D4">
        <w:rPr>
          <w:rFonts w:ascii="Bookman Old Style" w:hAnsi="Bookman Old Style"/>
          <w:b/>
          <w:color w:val="FFFFFF"/>
          <w:sz w:val="18"/>
          <w:szCs w:val="18"/>
          <w:highlight w:val="black"/>
        </w:rPr>
        <w:tab/>
        <w:t>Feb</w:t>
      </w:r>
      <w:r w:rsidR="00BD6185" w:rsidRPr="00E826D4">
        <w:rPr>
          <w:rFonts w:ascii="Bookman Old Style" w:hAnsi="Bookman Old Style"/>
          <w:b/>
          <w:color w:val="FFFFFF"/>
          <w:sz w:val="18"/>
          <w:szCs w:val="18"/>
          <w:highlight w:val="black"/>
        </w:rPr>
        <w:t>'11</w:t>
      </w:r>
      <w:r w:rsidRPr="00E826D4">
        <w:rPr>
          <w:rFonts w:ascii="Bookman Old Style" w:hAnsi="Bookman Old Style"/>
          <w:b/>
          <w:color w:val="FFFFFF"/>
          <w:sz w:val="18"/>
          <w:szCs w:val="18"/>
          <w:highlight w:val="black"/>
        </w:rPr>
        <w:t xml:space="preserve"> - </w:t>
      </w:r>
      <w:r w:rsidR="00BD6185" w:rsidRPr="00E826D4">
        <w:rPr>
          <w:rFonts w:ascii="Bookman Old Style" w:hAnsi="Bookman Old Style"/>
          <w:b/>
          <w:color w:val="FFFFFF"/>
          <w:sz w:val="18"/>
          <w:szCs w:val="18"/>
          <w:highlight w:val="black"/>
        </w:rPr>
        <w:t>June</w:t>
      </w:r>
      <w:r w:rsidRPr="00E826D4">
        <w:rPr>
          <w:rFonts w:ascii="Bookman Old Style" w:hAnsi="Bookman Old Style"/>
          <w:b/>
          <w:color w:val="FFFFFF"/>
          <w:sz w:val="18"/>
          <w:szCs w:val="18"/>
          <w:highlight w:val="black"/>
        </w:rPr>
        <w:t>'1</w:t>
      </w:r>
      <w:r w:rsidR="00BD6185" w:rsidRPr="00E826D4">
        <w:rPr>
          <w:rFonts w:ascii="Bookman Old Style" w:hAnsi="Bookman Old Style"/>
          <w:b/>
          <w:color w:val="FFFFFF"/>
          <w:sz w:val="18"/>
          <w:szCs w:val="18"/>
          <w:highlight w:val="black"/>
        </w:rPr>
        <w:t>1</w:t>
      </w:r>
    </w:p>
    <w:p w:rsidR="002921EA" w:rsidRPr="00DB6B25" w:rsidRDefault="002921EA" w:rsidP="002921EA">
      <w:pPr>
        <w:pStyle w:val="PlainText"/>
        <w:jc w:val="both"/>
        <w:rPr>
          <w:rFonts w:ascii="Bookman Old Style" w:hAnsi="Bookman Old Style" w:cs="Times New Roman"/>
          <w:b/>
          <w:color w:val="FFFFFF"/>
          <w:sz w:val="18"/>
          <w:szCs w:val="18"/>
        </w:rPr>
      </w:pPr>
    </w:p>
    <w:p w:rsidR="002921EA" w:rsidRPr="00DB6B25" w:rsidRDefault="002921EA" w:rsidP="002921EA">
      <w:pPr>
        <w:pStyle w:val="PlainText"/>
        <w:jc w:val="both"/>
        <w:rPr>
          <w:rFonts w:ascii="Bookman Old Style" w:hAnsi="Bookman Old Style"/>
          <w:b/>
          <w:sz w:val="18"/>
          <w:szCs w:val="18"/>
        </w:rPr>
      </w:pPr>
      <w:r w:rsidRPr="00DB6B25">
        <w:rPr>
          <w:rFonts w:ascii="Bookman Old Style" w:hAnsi="Bookman Old Style"/>
          <w:b/>
          <w:sz w:val="18"/>
          <w:szCs w:val="18"/>
        </w:rPr>
        <w:t>Project: AMEX App</w:t>
      </w:r>
    </w:p>
    <w:p w:rsidR="002921EA" w:rsidRPr="00DB6B25" w:rsidRDefault="000829CB" w:rsidP="002921EA">
      <w:pPr>
        <w:pStyle w:val="PlainText"/>
        <w:jc w:val="both"/>
        <w:rPr>
          <w:rFonts w:ascii="Bookman Old Style" w:hAnsi="Bookman Old Style"/>
          <w:b/>
          <w:sz w:val="18"/>
          <w:szCs w:val="18"/>
        </w:rPr>
      </w:pPr>
      <w:r w:rsidRPr="00DB6B25">
        <w:rPr>
          <w:rFonts w:ascii="Bookman Old Style" w:hAnsi="Bookman Old Style"/>
          <w:b/>
          <w:sz w:val="18"/>
          <w:szCs w:val="18"/>
        </w:rPr>
        <w:t>Sr. Software Engineer</w:t>
      </w:r>
    </w:p>
    <w:p w:rsidR="002921EA" w:rsidRPr="00DB6B25" w:rsidRDefault="002921EA" w:rsidP="002921EA">
      <w:pPr>
        <w:pStyle w:val="PlainText"/>
        <w:jc w:val="both"/>
        <w:rPr>
          <w:rFonts w:ascii="Bookman Old Style" w:hAnsi="Bookman Old Style"/>
          <w:sz w:val="18"/>
          <w:szCs w:val="18"/>
        </w:rPr>
      </w:pPr>
    </w:p>
    <w:p w:rsidR="002921EA" w:rsidRPr="00DB6B25" w:rsidRDefault="002921EA" w:rsidP="002921EA">
      <w:pPr>
        <w:pStyle w:val="PlainText"/>
        <w:jc w:val="both"/>
        <w:rPr>
          <w:rFonts w:ascii="Bookman Old Style" w:hAnsi="Bookman Old Style"/>
          <w:sz w:val="18"/>
          <w:szCs w:val="18"/>
        </w:rPr>
      </w:pPr>
      <w:r w:rsidRPr="00DB6B25">
        <w:rPr>
          <w:rFonts w:ascii="Bookman Old Style" w:hAnsi="Bookman Old Style"/>
          <w:b/>
          <w:sz w:val="18"/>
          <w:szCs w:val="18"/>
        </w:rPr>
        <w:t>Description</w:t>
      </w:r>
      <w:r w:rsidRPr="00DB6B25">
        <w:rPr>
          <w:rFonts w:ascii="Bookman Old Style" w:hAnsi="Bookman Old Style"/>
          <w:sz w:val="18"/>
          <w:szCs w:val="18"/>
        </w:rPr>
        <w:t>:</w:t>
      </w:r>
    </w:p>
    <w:p w:rsidR="002921EA" w:rsidRPr="00DB6B25" w:rsidRDefault="002921EA" w:rsidP="002921EA">
      <w:pPr>
        <w:pStyle w:val="PlainText"/>
        <w:jc w:val="both"/>
        <w:rPr>
          <w:rFonts w:ascii="Bookman Old Style" w:hAnsi="Bookman Old Style"/>
          <w:sz w:val="18"/>
          <w:szCs w:val="18"/>
        </w:rPr>
      </w:pPr>
    </w:p>
    <w:p w:rsidR="002921EA" w:rsidRPr="00DB6B25" w:rsidRDefault="002921EA" w:rsidP="002921EA">
      <w:pPr>
        <w:tabs>
          <w:tab w:val="left" w:pos="1360"/>
        </w:tabs>
        <w:overflowPunct w:val="0"/>
        <w:autoSpaceDE w:val="0"/>
        <w:snapToGrid w:val="0"/>
        <w:ind w:left="189"/>
        <w:jc w:val="both"/>
        <w:textAlignment w:val="baseline"/>
        <w:rPr>
          <w:rFonts w:ascii="Bookman Old Style" w:hAnsi="Bookman Old Style"/>
          <w:color w:val="000000"/>
          <w:kern w:val="1"/>
          <w:sz w:val="18"/>
          <w:szCs w:val="18"/>
        </w:rPr>
      </w:pPr>
      <w:r w:rsidRPr="00DB6B25">
        <w:rPr>
          <w:rFonts w:ascii="Bookman Old Style" w:hAnsi="Bookman Old Style"/>
          <w:color w:val="000000"/>
          <w:sz w:val="18"/>
          <w:szCs w:val="18"/>
        </w:rPr>
        <w:t>Access your account and membership benefits for Personal, Small Business or Corporate Cards virtually anywhere you are with the Amex Mobile app.</w:t>
      </w:r>
    </w:p>
    <w:p w:rsidR="00904CA2" w:rsidRPr="00DB6B25" w:rsidRDefault="00904CA2" w:rsidP="002921EA">
      <w:pPr>
        <w:pStyle w:val="verdana"/>
        <w:numPr>
          <w:ilvl w:val="0"/>
          <w:numId w:val="0"/>
        </w:numPr>
        <w:jc w:val="both"/>
        <w:rPr>
          <w:rFonts w:ascii="Bookman Old Style" w:hAnsi="Bookman Old Style"/>
          <w:i w:val="0"/>
          <w:iCs w:val="0"/>
          <w:color w:val="000000"/>
          <w:sz w:val="18"/>
          <w:szCs w:val="18"/>
        </w:rPr>
      </w:pPr>
    </w:p>
    <w:p w:rsidR="002921EA" w:rsidRPr="00DB6B25" w:rsidRDefault="002921EA" w:rsidP="002921EA">
      <w:pPr>
        <w:pStyle w:val="verdana"/>
        <w:numPr>
          <w:ilvl w:val="0"/>
          <w:numId w:val="0"/>
        </w:numPr>
        <w:jc w:val="both"/>
        <w:rPr>
          <w:rFonts w:ascii="Bookman Old Style" w:hAnsi="Bookman Old Style"/>
          <w:i w:val="0"/>
          <w:iCs w:val="0"/>
          <w:color w:val="000000"/>
          <w:sz w:val="18"/>
          <w:szCs w:val="18"/>
        </w:rPr>
      </w:pPr>
      <w:r w:rsidRPr="00DB6B25">
        <w:rPr>
          <w:rFonts w:ascii="Bookman Old Style" w:hAnsi="Bookman Old Style"/>
          <w:i w:val="0"/>
          <w:iCs w:val="0"/>
          <w:color w:val="000000"/>
          <w:sz w:val="18"/>
          <w:szCs w:val="18"/>
        </w:rPr>
        <w:t>Role &amp; Responsibilities:</w:t>
      </w:r>
    </w:p>
    <w:p w:rsidR="002921EA" w:rsidRPr="00DB6B25" w:rsidRDefault="002921EA" w:rsidP="00D52E98">
      <w:pPr>
        <w:ind w:left="360"/>
        <w:jc w:val="both"/>
        <w:rPr>
          <w:rFonts w:ascii="Bookman Old Style" w:hAnsi="Bookman Old Style"/>
          <w:sz w:val="18"/>
          <w:szCs w:val="18"/>
        </w:rPr>
      </w:pP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Worked on NSURLConnection, NSXMLParser and other classes for interacting with server.</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Involved in customizing the UI.</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Involved in Integrating Social media frameworks.</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Worked on flurry analytics.</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Involved in compatibility testing for iPhone (4,4s), iPod touch,iPad.</w:t>
      </w:r>
    </w:p>
    <w:p w:rsidR="0070635F" w:rsidRPr="00DB6B25" w:rsidRDefault="0070635F" w:rsidP="0070635F">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Language and Tools used – Objective-C,XCODE 3.1 and later.</w:t>
      </w:r>
    </w:p>
    <w:p w:rsidR="002921EA" w:rsidRPr="00DB6B25" w:rsidRDefault="002921EA" w:rsidP="002921EA">
      <w:pPr>
        <w:jc w:val="both"/>
        <w:rPr>
          <w:rFonts w:ascii="Bookman Old Style" w:hAnsi="Bookman Old Style"/>
          <w:sz w:val="18"/>
          <w:szCs w:val="18"/>
        </w:rPr>
      </w:pPr>
    </w:p>
    <w:p w:rsidR="002921EA" w:rsidRPr="00E826D4" w:rsidRDefault="00E826D4" w:rsidP="002921EA">
      <w:pPr>
        <w:pStyle w:val="PlainText"/>
        <w:jc w:val="both"/>
        <w:rPr>
          <w:rFonts w:ascii="Bookman Old Style" w:hAnsi="Bookman Old Style"/>
          <w:b/>
          <w:sz w:val="18"/>
          <w:szCs w:val="18"/>
        </w:rPr>
      </w:pPr>
      <w:r w:rsidRPr="00E826D4">
        <w:rPr>
          <w:rFonts w:ascii="Bookman Old Style" w:hAnsi="Bookman Old Style"/>
          <w:b/>
          <w:sz w:val="18"/>
          <w:szCs w:val="18"/>
        </w:rPr>
        <w:t>Bridge TreeResearch</w:t>
      </w:r>
      <w:r w:rsidR="004E58F3" w:rsidRPr="00E826D4">
        <w:rPr>
          <w:rFonts w:ascii="Bookman Old Style" w:hAnsi="Bookman Old Style"/>
          <w:b/>
          <w:sz w:val="18"/>
          <w:szCs w:val="18"/>
        </w:rPr>
        <w:t>,</w:t>
      </w:r>
      <w:r w:rsidR="00AA72D5" w:rsidRPr="00E826D4">
        <w:rPr>
          <w:rFonts w:ascii="Bookman Old Style" w:hAnsi="Bookman Old Style"/>
          <w:b/>
          <w:sz w:val="18"/>
          <w:szCs w:val="18"/>
        </w:rPr>
        <w:t xml:space="preserve"> B</w:t>
      </w:r>
      <w:r w:rsidR="004E58F3" w:rsidRPr="00E826D4">
        <w:rPr>
          <w:rFonts w:ascii="Bookman Old Style" w:hAnsi="Bookman Old Style"/>
          <w:b/>
          <w:sz w:val="18"/>
          <w:szCs w:val="18"/>
        </w:rPr>
        <w:t>ang</w:t>
      </w:r>
      <w:r w:rsidR="00AA72D5" w:rsidRPr="00E826D4">
        <w:rPr>
          <w:rFonts w:ascii="Bookman Old Style" w:hAnsi="Bookman Old Style"/>
          <w:b/>
          <w:sz w:val="18"/>
          <w:szCs w:val="18"/>
        </w:rPr>
        <w:t>a</w:t>
      </w:r>
      <w:r w:rsidR="004E58F3" w:rsidRPr="00E826D4">
        <w:rPr>
          <w:rFonts w:ascii="Bookman Old Style" w:hAnsi="Bookman Old Style"/>
          <w:b/>
          <w:sz w:val="18"/>
          <w:szCs w:val="18"/>
        </w:rPr>
        <w:t>lore</w:t>
      </w:r>
      <w:r w:rsidR="00BD6185" w:rsidRPr="00E826D4">
        <w:rPr>
          <w:rFonts w:ascii="Bookman Old Style" w:hAnsi="Bookman Old Style"/>
          <w:b/>
          <w:sz w:val="18"/>
          <w:szCs w:val="18"/>
        </w:rPr>
        <w:t>Apr</w:t>
      </w:r>
      <w:r w:rsidR="002921EA" w:rsidRPr="00E826D4">
        <w:rPr>
          <w:rFonts w:ascii="Bookman Old Style" w:hAnsi="Bookman Old Style"/>
          <w:b/>
          <w:sz w:val="18"/>
          <w:szCs w:val="18"/>
        </w:rPr>
        <w:t xml:space="preserve">'10 - </w:t>
      </w:r>
      <w:r w:rsidR="00BD6185" w:rsidRPr="00E826D4">
        <w:rPr>
          <w:rFonts w:ascii="Bookman Old Style" w:hAnsi="Bookman Old Style"/>
          <w:b/>
          <w:sz w:val="18"/>
          <w:szCs w:val="18"/>
        </w:rPr>
        <w:t>Feb</w:t>
      </w:r>
      <w:r w:rsidR="002921EA" w:rsidRPr="00E826D4">
        <w:rPr>
          <w:rFonts w:ascii="Bookman Old Style" w:hAnsi="Bookman Old Style"/>
          <w:b/>
          <w:sz w:val="18"/>
          <w:szCs w:val="18"/>
        </w:rPr>
        <w:t>'1</w:t>
      </w:r>
      <w:r w:rsidR="00BD6185" w:rsidRPr="00E826D4">
        <w:rPr>
          <w:rFonts w:ascii="Bookman Old Style" w:hAnsi="Bookman Old Style"/>
          <w:b/>
          <w:sz w:val="18"/>
          <w:szCs w:val="18"/>
        </w:rPr>
        <w:t>1</w:t>
      </w:r>
    </w:p>
    <w:p w:rsidR="006A5C39" w:rsidRPr="00DB6B25" w:rsidRDefault="006A5C39" w:rsidP="006A5C39">
      <w:pPr>
        <w:pStyle w:val="verdana"/>
        <w:numPr>
          <w:ilvl w:val="0"/>
          <w:numId w:val="0"/>
        </w:numPr>
        <w:jc w:val="both"/>
        <w:rPr>
          <w:rFonts w:ascii="Bookman Old Style" w:hAnsi="Bookman Old Style"/>
          <w:bCs w:val="0"/>
          <w:i w:val="0"/>
          <w:iCs w:val="0"/>
          <w:color w:val="FFFFFF"/>
          <w:sz w:val="18"/>
          <w:szCs w:val="18"/>
          <w:lang w:eastAsia="en-US"/>
        </w:rPr>
      </w:pPr>
    </w:p>
    <w:p w:rsidR="004E58F3" w:rsidRPr="00DB6B25" w:rsidRDefault="00701912" w:rsidP="000829CB">
      <w:pPr>
        <w:pStyle w:val="verdana"/>
        <w:numPr>
          <w:ilvl w:val="0"/>
          <w:numId w:val="0"/>
        </w:numPr>
        <w:jc w:val="both"/>
        <w:rPr>
          <w:rFonts w:ascii="Bookman Old Style" w:hAnsi="Bookman Old Style"/>
          <w:i w:val="0"/>
          <w:iCs w:val="0"/>
          <w:color w:val="000000"/>
          <w:sz w:val="18"/>
          <w:szCs w:val="18"/>
        </w:rPr>
      </w:pPr>
      <w:r w:rsidRPr="00DB6B25">
        <w:rPr>
          <w:rFonts w:ascii="Bookman Old Style" w:hAnsi="Bookman Old Style"/>
          <w:i w:val="0"/>
          <w:iCs w:val="0"/>
          <w:color w:val="000000"/>
          <w:sz w:val="18"/>
          <w:szCs w:val="18"/>
        </w:rPr>
        <w:t>Project:</w:t>
      </w:r>
      <w:r w:rsidR="004E58F3" w:rsidRPr="00DB6B25">
        <w:rPr>
          <w:rFonts w:ascii="Bookman Old Style" w:hAnsi="Bookman Old Style"/>
          <w:i w:val="0"/>
          <w:iCs w:val="0"/>
          <w:color w:val="000000"/>
          <w:sz w:val="18"/>
          <w:szCs w:val="18"/>
        </w:rPr>
        <w:t>AskShagg</w:t>
      </w:r>
    </w:p>
    <w:p w:rsidR="000829CB" w:rsidRPr="00DB6B25" w:rsidRDefault="000829CB" w:rsidP="000829CB">
      <w:pPr>
        <w:pStyle w:val="verdana"/>
        <w:numPr>
          <w:ilvl w:val="0"/>
          <w:numId w:val="0"/>
        </w:numPr>
        <w:jc w:val="both"/>
        <w:rPr>
          <w:rFonts w:ascii="Bookman Old Style" w:hAnsi="Bookman Old Style"/>
          <w:i w:val="0"/>
          <w:iCs w:val="0"/>
          <w:color w:val="000000"/>
          <w:sz w:val="18"/>
          <w:szCs w:val="18"/>
        </w:rPr>
      </w:pPr>
      <w:r w:rsidRPr="00DB6B25">
        <w:rPr>
          <w:rFonts w:ascii="Bookman Old Style" w:hAnsi="Bookman Old Style"/>
          <w:i w:val="0"/>
          <w:iCs w:val="0"/>
          <w:color w:val="000000"/>
          <w:sz w:val="18"/>
          <w:szCs w:val="18"/>
        </w:rPr>
        <w:t>Junior Web Mobile developer</w:t>
      </w:r>
    </w:p>
    <w:p w:rsidR="004E58F3" w:rsidRPr="00DB6B25" w:rsidRDefault="0056530B" w:rsidP="00904CA2">
      <w:pPr>
        <w:jc w:val="both"/>
        <w:rPr>
          <w:rStyle w:val="Hyperlink"/>
          <w:rFonts w:ascii="Bookman Old Style" w:hAnsi="Bookman Old Style"/>
          <w:sz w:val="18"/>
          <w:szCs w:val="18"/>
        </w:rPr>
      </w:pPr>
      <w:hyperlink r:id="rId17" w:history="1">
        <w:r w:rsidR="004E58F3" w:rsidRPr="00DB6B25">
          <w:rPr>
            <w:rStyle w:val="Hyperlink"/>
            <w:rFonts w:ascii="Bookman Old Style" w:hAnsi="Bookman Old Style"/>
            <w:sz w:val="18"/>
            <w:szCs w:val="18"/>
          </w:rPr>
          <w:t>http://itunes.apple.com/us/app/askshagg/id419269870?mt=8</w:t>
        </w:r>
      </w:hyperlink>
    </w:p>
    <w:p w:rsidR="00FF2BC6" w:rsidRPr="00DB6B25" w:rsidRDefault="00FF2BC6" w:rsidP="00FF2BC6">
      <w:pPr>
        <w:pStyle w:val="verdana"/>
        <w:numPr>
          <w:ilvl w:val="0"/>
          <w:numId w:val="0"/>
        </w:numPr>
        <w:jc w:val="both"/>
        <w:rPr>
          <w:rFonts w:ascii="Bookman Old Style" w:hAnsi="Bookman Old Style"/>
          <w:i w:val="0"/>
          <w:iCs w:val="0"/>
          <w:color w:val="000000"/>
          <w:sz w:val="18"/>
          <w:szCs w:val="18"/>
        </w:rPr>
      </w:pPr>
    </w:p>
    <w:p w:rsidR="00FF2BC6" w:rsidRPr="00DB6B25" w:rsidRDefault="00FF2BC6" w:rsidP="00FF2BC6">
      <w:pPr>
        <w:pStyle w:val="verdana"/>
        <w:numPr>
          <w:ilvl w:val="0"/>
          <w:numId w:val="0"/>
        </w:numPr>
        <w:jc w:val="both"/>
        <w:rPr>
          <w:rFonts w:ascii="Bookman Old Style" w:hAnsi="Bookman Old Style"/>
          <w:i w:val="0"/>
          <w:iCs w:val="0"/>
          <w:color w:val="000000"/>
          <w:sz w:val="18"/>
          <w:szCs w:val="18"/>
        </w:rPr>
      </w:pPr>
      <w:r w:rsidRPr="00DB6B25">
        <w:rPr>
          <w:rFonts w:ascii="Bookman Old Style" w:hAnsi="Bookman Old Style"/>
          <w:i w:val="0"/>
          <w:iCs w:val="0"/>
          <w:color w:val="000000"/>
          <w:sz w:val="18"/>
          <w:szCs w:val="18"/>
        </w:rPr>
        <w:t>Role &amp; Responsibilities:</w:t>
      </w:r>
    </w:p>
    <w:p w:rsidR="00FF2BC6" w:rsidRPr="00DB6B25" w:rsidRDefault="00FF2BC6" w:rsidP="00FF2BC6">
      <w:pPr>
        <w:ind w:left="360"/>
        <w:jc w:val="both"/>
        <w:rPr>
          <w:rFonts w:ascii="Bookman Old Style" w:hAnsi="Bookman Old Style"/>
          <w:sz w:val="18"/>
          <w:szCs w:val="18"/>
        </w:rPr>
      </w:pPr>
    </w:p>
    <w:p w:rsidR="00FF2BC6" w:rsidRPr="00DB6B25" w:rsidRDefault="00FF2BC6" w:rsidP="00FF2BC6">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Worked on NSURLConnection, NSXMLParser and other classes for interacting with server.</w:t>
      </w:r>
    </w:p>
    <w:p w:rsidR="00FF2BC6" w:rsidRPr="00DB6B25" w:rsidRDefault="00FF2BC6" w:rsidP="00FF2BC6">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Involved in customizing the UI.</w:t>
      </w:r>
    </w:p>
    <w:p w:rsidR="00FF2BC6" w:rsidRPr="00DB6B25" w:rsidRDefault="00FF2BC6" w:rsidP="00FF2BC6">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Involved in Integrating Social media frameworks.</w:t>
      </w:r>
    </w:p>
    <w:p w:rsidR="00FF2BC6" w:rsidRPr="00DB6B25" w:rsidRDefault="00FF2BC6" w:rsidP="00FF2BC6">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Worked on flurry analytics.</w:t>
      </w:r>
    </w:p>
    <w:p w:rsidR="00FF2BC6" w:rsidRPr="00DB6B25" w:rsidRDefault="00FF2BC6" w:rsidP="00FF2BC6">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Involved in compatibility testing for iPhone (4,4s), iPod touch,iPad.</w:t>
      </w:r>
    </w:p>
    <w:p w:rsidR="00FF2BC6" w:rsidRPr="00DB6B25" w:rsidRDefault="00FF2BC6" w:rsidP="00FF2BC6">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Language and Tools used – Objective-C,XCODE 3.1 and later.</w:t>
      </w:r>
    </w:p>
    <w:p w:rsidR="00FF2BC6" w:rsidRPr="00DB6B25" w:rsidRDefault="00FF2BC6" w:rsidP="00904CA2">
      <w:pPr>
        <w:jc w:val="both"/>
        <w:rPr>
          <w:rFonts w:ascii="Bookman Old Style" w:hAnsi="Bookman Old Style"/>
          <w:sz w:val="18"/>
          <w:szCs w:val="18"/>
        </w:rPr>
      </w:pPr>
    </w:p>
    <w:p w:rsidR="00F9129E" w:rsidRPr="00E826D4" w:rsidRDefault="00F9129E" w:rsidP="00F9129E">
      <w:pPr>
        <w:pStyle w:val="PlainText"/>
        <w:jc w:val="both"/>
        <w:rPr>
          <w:rFonts w:ascii="Bookman Old Style" w:hAnsi="Bookman Old Style"/>
          <w:b/>
          <w:sz w:val="18"/>
          <w:szCs w:val="18"/>
        </w:rPr>
      </w:pPr>
      <w:r w:rsidRPr="00E826D4">
        <w:rPr>
          <w:rFonts w:ascii="Bookman Old Style" w:hAnsi="Bookman Old Style"/>
          <w:b/>
          <w:sz w:val="18"/>
          <w:szCs w:val="18"/>
        </w:rPr>
        <w:t>BridgeTreeReaserch, Bangalore                                                                                                Apr '10 - Feb '11</w:t>
      </w:r>
    </w:p>
    <w:p w:rsidR="00CC22C4" w:rsidRPr="00DB6B25" w:rsidRDefault="00CC22C4" w:rsidP="004E58F3">
      <w:pPr>
        <w:overflowPunct w:val="0"/>
        <w:autoSpaceDE w:val="0"/>
        <w:snapToGrid w:val="0"/>
        <w:ind w:left="189"/>
        <w:jc w:val="both"/>
        <w:textAlignment w:val="baseline"/>
        <w:rPr>
          <w:rFonts w:ascii="Bookman Old Style" w:hAnsi="Bookman Old Style"/>
          <w:b/>
          <w:bCs/>
          <w:color w:val="000000"/>
          <w:sz w:val="18"/>
          <w:szCs w:val="18"/>
        </w:rPr>
      </w:pPr>
    </w:p>
    <w:p w:rsidR="004E58F3" w:rsidRPr="00DB6B25" w:rsidRDefault="00701912" w:rsidP="006A5C39">
      <w:pPr>
        <w:pStyle w:val="verdana"/>
        <w:numPr>
          <w:ilvl w:val="0"/>
          <w:numId w:val="0"/>
        </w:numPr>
        <w:jc w:val="both"/>
        <w:rPr>
          <w:rFonts w:ascii="Bookman Old Style" w:hAnsi="Bookman Old Style"/>
          <w:i w:val="0"/>
          <w:iCs w:val="0"/>
          <w:color w:val="000000"/>
          <w:sz w:val="18"/>
          <w:szCs w:val="18"/>
        </w:rPr>
      </w:pPr>
      <w:r w:rsidRPr="00DB6B25">
        <w:rPr>
          <w:rFonts w:ascii="Bookman Old Style" w:hAnsi="Bookman Old Style"/>
          <w:i w:val="0"/>
          <w:iCs w:val="0"/>
          <w:color w:val="000000"/>
          <w:sz w:val="18"/>
          <w:szCs w:val="18"/>
        </w:rPr>
        <w:t>Project:</w:t>
      </w:r>
      <w:r w:rsidR="004E58F3" w:rsidRPr="00DB6B25">
        <w:rPr>
          <w:rFonts w:ascii="Bookman Old Style" w:hAnsi="Bookman Old Style"/>
          <w:i w:val="0"/>
          <w:iCs w:val="0"/>
          <w:color w:val="000000"/>
          <w:sz w:val="18"/>
          <w:szCs w:val="18"/>
        </w:rPr>
        <w:t>Pickles1</w:t>
      </w:r>
    </w:p>
    <w:p w:rsidR="000829CB" w:rsidRPr="00DB6B25" w:rsidRDefault="000829CB" w:rsidP="006A5C39">
      <w:pPr>
        <w:pStyle w:val="verdana"/>
        <w:numPr>
          <w:ilvl w:val="0"/>
          <w:numId w:val="0"/>
        </w:numPr>
        <w:jc w:val="both"/>
        <w:rPr>
          <w:rFonts w:ascii="Bookman Old Style" w:hAnsi="Bookman Old Style"/>
          <w:i w:val="0"/>
          <w:iCs w:val="0"/>
          <w:color w:val="000000"/>
          <w:sz w:val="18"/>
          <w:szCs w:val="18"/>
        </w:rPr>
      </w:pPr>
      <w:r w:rsidRPr="00DB6B25">
        <w:rPr>
          <w:rFonts w:ascii="Bookman Old Style" w:hAnsi="Bookman Old Style"/>
          <w:i w:val="0"/>
          <w:iCs w:val="0"/>
          <w:color w:val="000000"/>
          <w:sz w:val="18"/>
          <w:szCs w:val="18"/>
        </w:rPr>
        <w:t>Junior Wen Mobile developer</w:t>
      </w:r>
    </w:p>
    <w:p w:rsidR="00FF2BC6" w:rsidRPr="00DB6B25" w:rsidRDefault="0056530B" w:rsidP="00FF2BC6">
      <w:pPr>
        <w:jc w:val="both"/>
        <w:rPr>
          <w:rFonts w:ascii="Bookman Old Style" w:hAnsi="Bookman Old Style"/>
          <w:sz w:val="18"/>
          <w:szCs w:val="18"/>
        </w:rPr>
      </w:pPr>
      <w:hyperlink r:id="rId18" w:history="1">
        <w:r w:rsidR="004E58F3" w:rsidRPr="00DB6B25">
          <w:rPr>
            <w:rStyle w:val="Hyperlink"/>
            <w:rFonts w:ascii="Bookman Old Style" w:hAnsi="Bookman Old Style"/>
            <w:sz w:val="18"/>
            <w:szCs w:val="18"/>
          </w:rPr>
          <w:t>http://itunes.apple.com/us/app/askshagg/id419269870?mt=8</w:t>
        </w:r>
      </w:hyperlink>
    </w:p>
    <w:p w:rsidR="00F9129E" w:rsidRPr="00DB6B25" w:rsidRDefault="00F9129E" w:rsidP="00FF2BC6">
      <w:pPr>
        <w:pStyle w:val="verdana"/>
        <w:numPr>
          <w:ilvl w:val="0"/>
          <w:numId w:val="0"/>
        </w:numPr>
        <w:jc w:val="both"/>
        <w:rPr>
          <w:rFonts w:ascii="Bookman Old Style" w:hAnsi="Bookman Old Style"/>
          <w:i w:val="0"/>
          <w:iCs w:val="0"/>
          <w:color w:val="000000"/>
          <w:sz w:val="18"/>
          <w:szCs w:val="18"/>
        </w:rPr>
      </w:pPr>
    </w:p>
    <w:p w:rsidR="00FF2BC6" w:rsidRPr="00DB6B25" w:rsidRDefault="00FF2BC6" w:rsidP="00FF2BC6">
      <w:pPr>
        <w:pStyle w:val="verdana"/>
        <w:numPr>
          <w:ilvl w:val="0"/>
          <w:numId w:val="0"/>
        </w:numPr>
        <w:jc w:val="both"/>
        <w:rPr>
          <w:rFonts w:ascii="Bookman Old Style" w:hAnsi="Bookman Old Style"/>
          <w:i w:val="0"/>
          <w:iCs w:val="0"/>
          <w:color w:val="000000"/>
          <w:sz w:val="18"/>
          <w:szCs w:val="18"/>
        </w:rPr>
      </w:pPr>
      <w:r w:rsidRPr="00DB6B25">
        <w:rPr>
          <w:rFonts w:ascii="Bookman Old Style" w:hAnsi="Bookman Old Style"/>
          <w:i w:val="0"/>
          <w:iCs w:val="0"/>
          <w:color w:val="000000"/>
          <w:sz w:val="18"/>
          <w:szCs w:val="18"/>
        </w:rPr>
        <w:t>Role &amp; Responsibilities:</w:t>
      </w:r>
    </w:p>
    <w:p w:rsidR="00FF2BC6" w:rsidRPr="00DB6B25" w:rsidRDefault="00FF2BC6" w:rsidP="00FF2BC6">
      <w:pPr>
        <w:ind w:left="360"/>
        <w:jc w:val="both"/>
        <w:rPr>
          <w:rFonts w:ascii="Bookman Old Style" w:hAnsi="Bookman Old Style"/>
          <w:sz w:val="18"/>
          <w:szCs w:val="18"/>
        </w:rPr>
      </w:pPr>
    </w:p>
    <w:p w:rsidR="00FF2BC6" w:rsidRPr="00DB6B25" w:rsidRDefault="00FF2BC6" w:rsidP="00FF2BC6">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Worked on NSURLConnection, NSXMLParser and other classes for interacting with server.</w:t>
      </w:r>
    </w:p>
    <w:p w:rsidR="00FF2BC6" w:rsidRPr="00DB6B25" w:rsidRDefault="00FF2BC6" w:rsidP="00FF2BC6">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Involved in customizing the UI.</w:t>
      </w:r>
    </w:p>
    <w:p w:rsidR="00FF2BC6" w:rsidRPr="00DB6B25" w:rsidRDefault="00FF2BC6" w:rsidP="00FF2BC6">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Involved in Integrating Social media frameworks.</w:t>
      </w:r>
    </w:p>
    <w:p w:rsidR="00FF2BC6" w:rsidRPr="00DB6B25" w:rsidRDefault="00FF2BC6" w:rsidP="00FF2BC6">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Worked on flurry analytics.</w:t>
      </w:r>
    </w:p>
    <w:p w:rsidR="00FF2BC6" w:rsidRPr="00DB6B25" w:rsidRDefault="00FF2BC6" w:rsidP="00FF2BC6">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Involved in compatibility testing for iPhone (4,4s), iPod touch,iPad.</w:t>
      </w:r>
    </w:p>
    <w:p w:rsidR="00FF2BC6" w:rsidRPr="00DB6B25" w:rsidRDefault="00FF2BC6" w:rsidP="00FF2BC6">
      <w:pPr>
        <w:numPr>
          <w:ilvl w:val="0"/>
          <w:numId w:val="2"/>
        </w:numPr>
        <w:tabs>
          <w:tab w:val="clear" w:pos="3600"/>
          <w:tab w:val="num" w:pos="360"/>
        </w:tabs>
        <w:ind w:left="360"/>
        <w:jc w:val="both"/>
        <w:rPr>
          <w:rFonts w:ascii="Bookman Old Style" w:hAnsi="Bookman Old Style"/>
          <w:sz w:val="18"/>
          <w:szCs w:val="18"/>
        </w:rPr>
      </w:pPr>
      <w:r w:rsidRPr="00DB6B25">
        <w:rPr>
          <w:rFonts w:ascii="Bookman Old Style" w:hAnsi="Bookman Old Style"/>
          <w:sz w:val="18"/>
          <w:szCs w:val="18"/>
        </w:rPr>
        <w:t>Language and Tools used – Objective-C,XCODE 3.1 and later.</w:t>
      </w:r>
    </w:p>
    <w:p w:rsidR="00FF2BC6" w:rsidRPr="00DB6B25" w:rsidRDefault="00FF2BC6" w:rsidP="00FF2BC6">
      <w:pPr>
        <w:jc w:val="both"/>
        <w:rPr>
          <w:rFonts w:ascii="Bookman Old Style" w:hAnsi="Bookman Old Style"/>
          <w:sz w:val="18"/>
          <w:szCs w:val="18"/>
        </w:rPr>
      </w:pPr>
    </w:p>
    <w:p w:rsidR="000B7659" w:rsidRPr="00E826D4" w:rsidRDefault="000B7659" w:rsidP="00E826D4">
      <w:pPr>
        <w:jc w:val="both"/>
        <w:rPr>
          <w:rFonts w:ascii="Bookman Old Style" w:hAnsi="Bookman Old Style"/>
          <w:b/>
          <w:color w:val="FFFFFF"/>
          <w:sz w:val="18"/>
          <w:szCs w:val="18"/>
          <w:highlight w:val="black"/>
        </w:rPr>
      </w:pPr>
      <w:r w:rsidRPr="00E826D4">
        <w:rPr>
          <w:rFonts w:ascii="Bookman Old Style" w:hAnsi="Bookman Old Style"/>
          <w:b/>
          <w:color w:val="FFFFFF"/>
          <w:sz w:val="18"/>
          <w:szCs w:val="18"/>
          <w:highlight w:val="black"/>
        </w:rPr>
        <w:t xml:space="preserve">GeniusPort, Bangalore   </w:t>
      </w:r>
      <w:r w:rsidRPr="00E826D4">
        <w:rPr>
          <w:rFonts w:ascii="Bookman Old Style" w:hAnsi="Bookman Old Style"/>
          <w:b/>
          <w:color w:val="FFFFFF"/>
          <w:sz w:val="18"/>
          <w:szCs w:val="18"/>
          <w:highlight w:val="black"/>
        </w:rPr>
        <w:tab/>
      </w:r>
      <w:r w:rsidR="00812FC5" w:rsidRPr="00E826D4">
        <w:rPr>
          <w:rFonts w:ascii="Bookman Old Style" w:hAnsi="Bookman Old Style"/>
          <w:b/>
          <w:color w:val="FFFFFF"/>
          <w:sz w:val="18"/>
          <w:szCs w:val="18"/>
          <w:highlight w:val="black"/>
        </w:rPr>
        <w:t>Oct’09- March’10</w:t>
      </w:r>
    </w:p>
    <w:p w:rsidR="000B7659" w:rsidRPr="00DB6B25" w:rsidRDefault="000B7659" w:rsidP="000B7659">
      <w:pPr>
        <w:tabs>
          <w:tab w:val="left" w:pos="180"/>
          <w:tab w:val="left" w:pos="7380"/>
        </w:tabs>
        <w:overflowPunct w:val="0"/>
        <w:autoSpaceDE w:val="0"/>
        <w:snapToGrid w:val="0"/>
        <w:spacing w:line="280" w:lineRule="exact"/>
        <w:jc w:val="both"/>
        <w:textAlignment w:val="baseline"/>
        <w:rPr>
          <w:rFonts w:ascii="Bookman Old Style" w:hAnsi="Bookman Old Style"/>
          <w:sz w:val="18"/>
          <w:szCs w:val="18"/>
        </w:rPr>
      </w:pPr>
    </w:p>
    <w:p w:rsidR="000B7659" w:rsidRPr="00DB6B25" w:rsidRDefault="00812FC5" w:rsidP="000B7659">
      <w:pPr>
        <w:tabs>
          <w:tab w:val="left" w:pos="180"/>
          <w:tab w:val="left" w:pos="7380"/>
        </w:tabs>
        <w:overflowPunct w:val="0"/>
        <w:autoSpaceDE w:val="0"/>
        <w:snapToGrid w:val="0"/>
        <w:spacing w:line="280" w:lineRule="exact"/>
        <w:jc w:val="both"/>
        <w:textAlignment w:val="baseline"/>
        <w:rPr>
          <w:rFonts w:ascii="Bookman Old Style" w:hAnsi="Bookman Old Style"/>
          <w:color w:val="000000"/>
          <w:sz w:val="18"/>
          <w:szCs w:val="18"/>
          <w:lang w:val="fr-FR"/>
        </w:rPr>
      </w:pPr>
      <w:r w:rsidRPr="00DB6B25">
        <w:rPr>
          <w:rFonts w:ascii="Bookman Old Style" w:hAnsi="Bookman Old Style"/>
          <w:b/>
          <w:color w:val="000000"/>
          <w:sz w:val="18"/>
          <w:szCs w:val="18"/>
          <w:lang w:val="fr-FR"/>
        </w:rPr>
        <w:t xml:space="preserve"> Project :  </w:t>
      </w:r>
      <w:r w:rsidR="000B7659" w:rsidRPr="00DB6B25">
        <w:rPr>
          <w:rFonts w:ascii="Bookman Old Style" w:hAnsi="Bookman Old Style"/>
          <w:b/>
          <w:color w:val="000000"/>
          <w:sz w:val="18"/>
          <w:szCs w:val="18"/>
          <w:lang w:val="fr-FR"/>
        </w:rPr>
        <w:t>RCB T20 Cricket App :</w:t>
      </w:r>
    </w:p>
    <w:p w:rsidR="000B7659" w:rsidRPr="00DB6B25" w:rsidRDefault="000B7659" w:rsidP="000B7659">
      <w:pPr>
        <w:tabs>
          <w:tab w:val="left" w:pos="180"/>
          <w:tab w:val="left" w:pos="7380"/>
        </w:tabs>
        <w:spacing w:line="280" w:lineRule="exact"/>
        <w:rPr>
          <w:rFonts w:ascii="Bookman Old Style" w:hAnsi="Bookman Old Style"/>
          <w:b/>
          <w:bCs/>
          <w:color w:val="000000"/>
          <w:kern w:val="2"/>
          <w:sz w:val="18"/>
          <w:szCs w:val="18"/>
        </w:rPr>
      </w:pPr>
      <w:r w:rsidRPr="00DB6B25">
        <w:rPr>
          <w:rFonts w:ascii="Bookman Old Style" w:hAnsi="Bookman Old Style"/>
          <w:b/>
          <w:bCs/>
          <w:color w:val="000000"/>
          <w:kern w:val="2"/>
          <w:sz w:val="18"/>
          <w:szCs w:val="18"/>
        </w:rPr>
        <w:t>Junior Software Engineer</w:t>
      </w:r>
    </w:p>
    <w:p w:rsidR="000B7659" w:rsidRPr="00DB6B25" w:rsidRDefault="00310FC9" w:rsidP="000B7659">
      <w:pPr>
        <w:tabs>
          <w:tab w:val="left" w:pos="180"/>
          <w:tab w:val="left" w:pos="7380"/>
        </w:tabs>
        <w:spacing w:line="280" w:lineRule="exact"/>
        <w:rPr>
          <w:rFonts w:ascii="Bookman Old Style" w:hAnsi="Bookman Old Style"/>
          <w:color w:val="000000"/>
          <w:kern w:val="2"/>
          <w:sz w:val="18"/>
          <w:szCs w:val="18"/>
        </w:rPr>
      </w:pPr>
      <w:r w:rsidRPr="00DB6B25">
        <w:rPr>
          <w:rFonts w:ascii="Bookman Old Style" w:hAnsi="Bookman Old Style"/>
          <w:color w:val="0000FF"/>
          <w:sz w:val="18"/>
          <w:szCs w:val="18"/>
          <w:u w:val="single"/>
        </w:rPr>
        <w:t xml:space="preserve">  http://itunes.apple.com/us/app/rcb-t20-cricket/id362009447?mt=8</w:t>
      </w:r>
    </w:p>
    <w:p w:rsidR="00310FC9" w:rsidRPr="00DB6B25" w:rsidRDefault="00310FC9" w:rsidP="000B7659">
      <w:pPr>
        <w:overflowPunct w:val="0"/>
        <w:autoSpaceDE w:val="0"/>
        <w:snapToGrid w:val="0"/>
        <w:ind w:left="189"/>
        <w:jc w:val="both"/>
        <w:textAlignment w:val="baseline"/>
        <w:rPr>
          <w:rFonts w:ascii="Bookman Old Style" w:eastAsia="Arial" w:hAnsi="Bookman Old Style"/>
          <w:b/>
          <w:bCs/>
          <w:color w:val="000000"/>
          <w:sz w:val="18"/>
          <w:szCs w:val="18"/>
          <w:lang w:val="fr-FR"/>
        </w:rPr>
      </w:pPr>
    </w:p>
    <w:p w:rsidR="000B7659" w:rsidRPr="00DB6B25" w:rsidRDefault="000B7659" w:rsidP="000B7659">
      <w:pPr>
        <w:overflowPunct w:val="0"/>
        <w:autoSpaceDE w:val="0"/>
        <w:snapToGrid w:val="0"/>
        <w:ind w:left="189"/>
        <w:jc w:val="both"/>
        <w:textAlignment w:val="baseline"/>
        <w:rPr>
          <w:rFonts w:ascii="Bookman Old Style" w:hAnsi="Bookman Old Style"/>
          <w:sz w:val="18"/>
          <w:szCs w:val="18"/>
        </w:rPr>
      </w:pPr>
      <w:r w:rsidRPr="00DB6B25">
        <w:rPr>
          <w:rFonts w:ascii="Bookman Old Style" w:eastAsia="Arial" w:hAnsi="Bookman Old Style"/>
          <w:b/>
          <w:bCs/>
          <w:color w:val="000000"/>
          <w:sz w:val="18"/>
          <w:szCs w:val="18"/>
          <w:lang w:val="fr-FR"/>
        </w:rPr>
        <w:t>Responsibility :</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hAnsi="Bookman Old Style"/>
          <w:sz w:val="18"/>
          <w:szCs w:val="18"/>
        </w:rPr>
      </w:pPr>
      <w:r w:rsidRPr="00DB6B25">
        <w:rPr>
          <w:rFonts w:ascii="Bookman Old Style" w:hAnsi="Bookman Old Style"/>
          <w:sz w:val="18"/>
          <w:szCs w:val="18"/>
        </w:rPr>
        <w:t xml:space="preserve">Worked on NSURLConnection,NSOperationQueue, NSXMLParser and other classes for interacting with server and </w:t>
      </w:r>
      <w:r w:rsidRPr="00DB6B25">
        <w:rPr>
          <w:rFonts w:ascii="Bookman Old Style" w:hAnsi="Bookman Old Style"/>
          <w:sz w:val="18"/>
          <w:szCs w:val="18"/>
        </w:rPr>
        <w:tab/>
        <w:t>downloaded the data in multiple threads.</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hAnsi="Bookman Old Style"/>
          <w:sz w:val="18"/>
          <w:szCs w:val="18"/>
        </w:rPr>
      </w:pPr>
      <w:r w:rsidRPr="00DB6B25">
        <w:rPr>
          <w:rFonts w:ascii="Bookman Old Style" w:hAnsi="Bookman Old Style"/>
          <w:sz w:val="18"/>
          <w:szCs w:val="18"/>
        </w:rPr>
        <w:t>Involved in customizing the UI to display comic strips in different formats.</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hAnsi="Bookman Old Style"/>
          <w:sz w:val="18"/>
          <w:szCs w:val="18"/>
        </w:rPr>
      </w:pPr>
      <w:r w:rsidRPr="00DB6B25">
        <w:rPr>
          <w:rFonts w:ascii="Bookman Old Style" w:hAnsi="Bookman Old Style"/>
          <w:sz w:val="18"/>
          <w:szCs w:val="18"/>
        </w:rPr>
        <w:t>Involved in customizing UITableview.</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hAnsi="Bookman Old Style"/>
          <w:color w:val="000000"/>
          <w:sz w:val="18"/>
          <w:szCs w:val="18"/>
          <w:lang w:val="fr-FR"/>
        </w:rPr>
      </w:pPr>
      <w:r w:rsidRPr="00DB6B25">
        <w:rPr>
          <w:rFonts w:ascii="Bookman Old Style" w:hAnsi="Bookman Old Style"/>
          <w:sz w:val="18"/>
          <w:szCs w:val="18"/>
        </w:rPr>
        <w:t>Involved in compatibility testing for iPhone (4,4s), iPod touch,iPad.</w:t>
      </w:r>
    </w:p>
    <w:p w:rsidR="00C018CD" w:rsidRPr="00E826D4" w:rsidRDefault="000B7659" w:rsidP="00E826D4">
      <w:pPr>
        <w:pStyle w:val="ListParagraph"/>
        <w:widowControl w:val="0"/>
        <w:numPr>
          <w:ilvl w:val="0"/>
          <w:numId w:val="24"/>
        </w:numPr>
        <w:suppressAutoHyphens/>
        <w:spacing w:line="100" w:lineRule="atLeast"/>
        <w:ind w:left="189" w:firstLine="0"/>
        <w:contextualSpacing w:val="0"/>
        <w:jc w:val="both"/>
        <w:rPr>
          <w:rFonts w:ascii="Bookman Old Style" w:eastAsia="ArialMT" w:hAnsi="Bookman Old Style"/>
          <w:color w:val="1A1A1A"/>
          <w:sz w:val="18"/>
          <w:szCs w:val="18"/>
        </w:rPr>
      </w:pPr>
      <w:r w:rsidRPr="00DB6B25">
        <w:rPr>
          <w:rFonts w:ascii="Bookman Old Style" w:hAnsi="Bookman Old Style"/>
          <w:color w:val="000000"/>
          <w:sz w:val="18"/>
          <w:szCs w:val="18"/>
          <w:lang w:val="fr-FR"/>
        </w:rPr>
        <w:t>Language and Tools used – Objective-C,XCODE 3.2 and later.</w:t>
      </w:r>
    </w:p>
    <w:p w:rsidR="00C018CD" w:rsidRPr="00DB6B25" w:rsidRDefault="00C018CD" w:rsidP="000B7659">
      <w:pPr>
        <w:tabs>
          <w:tab w:val="left" w:pos="180"/>
          <w:tab w:val="left" w:pos="7380"/>
        </w:tabs>
        <w:overflowPunct w:val="0"/>
        <w:autoSpaceDE w:val="0"/>
        <w:snapToGrid w:val="0"/>
        <w:spacing w:line="280" w:lineRule="exact"/>
        <w:ind w:left="189"/>
        <w:jc w:val="both"/>
        <w:textAlignment w:val="baseline"/>
        <w:rPr>
          <w:rFonts w:ascii="Bookman Old Style" w:hAnsi="Bookman Old Style"/>
          <w:color w:val="000000"/>
          <w:sz w:val="18"/>
          <w:szCs w:val="18"/>
          <w:lang w:val="fr-FR"/>
        </w:rPr>
      </w:pPr>
    </w:p>
    <w:p w:rsidR="000B7659" w:rsidRPr="00DB6B25" w:rsidRDefault="00812FC5" w:rsidP="000B7659">
      <w:pPr>
        <w:tabs>
          <w:tab w:val="left" w:pos="180"/>
          <w:tab w:val="left" w:pos="7380"/>
        </w:tabs>
        <w:overflowPunct w:val="0"/>
        <w:autoSpaceDE w:val="0"/>
        <w:snapToGrid w:val="0"/>
        <w:spacing w:line="280" w:lineRule="exact"/>
        <w:ind w:left="189"/>
        <w:jc w:val="both"/>
        <w:textAlignment w:val="baseline"/>
        <w:rPr>
          <w:rFonts w:ascii="Bookman Old Style" w:hAnsi="Bookman Old Style"/>
          <w:color w:val="000000"/>
          <w:sz w:val="18"/>
          <w:szCs w:val="18"/>
          <w:lang w:val="fr-FR"/>
        </w:rPr>
      </w:pPr>
      <w:r w:rsidRPr="00DB6B25">
        <w:rPr>
          <w:rFonts w:ascii="Bookman Old Style" w:hAnsi="Bookman Old Style"/>
          <w:b/>
          <w:color w:val="000000"/>
          <w:sz w:val="18"/>
          <w:szCs w:val="18"/>
          <w:lang w:val="fr-FR"/>
        </w:rPr>
        <w:t>Project:</w:t>
      </w:r>
      <w:r w:rsidR="000B7659" w:rsidRPr="00DB6B25">
        <w:rPr>
          <w:rFonts w:ascii="Bookman Old Style" w:hAnsi="Bookman Old Style"/>
          <w:b/>
          <w:color w:val="000000"/>
          <w:sz w:val="18"/>
          <w:szCs w:val="18"/>
          <w:lang w:val="fr-FR"/>
        </w:rPr>
        <w:t>iMeditation App:</w:t>
      </w:r>
    </w:p>
    <w:p w:rsidR="00812FC5" w:rsidRPr="00DB6B25" w:rsidRDefault="00812FC5" w:rsidP="00812FC5">
      <w:pPr>
        <w:tabs>
          <w:tab w:val="left" w:pos="180"/>
          <w:tab w:val="left" w:pos="7380"/>
        </w:tabs>
        <w:spacing w:line="280" w:lineRule="exact"/>
        <w:rPr>
          <w:rFonts w:ascii="Bookman Old Style" w:hAnsi="Bookman Old Style"/>
          <w:b/>
          <w:bCs/>
          <w:color w:val="000000"/>
          <w:kern w:val="2"/>
          <w:sz w:val="18"/>
          <w:szCs w:val="18"/>
        </w:rPr>
      </w:pPr>
      <w:r w:rsidRPr="00DB6B25">
        <w:rPr>
          <w:rFonts w:ascii="Bookman Old Style" w:hAnsi="Bookman Old Style"/>
          <w:b/>
          <w:bCs/>
          <w:color w:val="000000"/>
          <w:kern w:val="2"/>
          <w:sz w:val="18"/>
          <w:szCs w:val="18"/>
        </w:rPr>
        <w:t xml:space="preserve">   Junior Software Engineer</w:t>
      </w:r>
    </w:p>
    <w:p w:rsidR="000B7659" w:rsidRPr="00DB6B25" w:rsidRDefault="000B7659" w:rsidP="00812FC5">
      <w:pPr>
        <w:tabs>
          <w:tab w:val="left" w:pos="180"/>
          <w:tab w:val="left" w:pos="7380"/>
        </w:tabs>
        <w:spacing w:line="280" w:lineRule="exact"/>
        <w:rPr>
          <w:rFonts w:ascii="Bookman Old Style" w:hAnsi="Bookman Old Style"/>
          <w:color w:val="0000FF"/>
          <w:sz w:val="18"/>
          <w:szCs w:val="18"/>
          <w:u w:val="single"/>
        </w:rPr>
      </w:pPr>
      <w:r w:rsidRPr="00DB6B25">
        <w:rPr>
          <w:rFonts w:ascii="Bookman Old Style" w:hAnsi="Bookman Old Style"/>
          <w:b/>
          <w:bCs/>
          <w:color w:val="000000"/>
          <w:kern w:val="2"/>
          <w:sz w:val="18"/>
          <w:szCs w:val="18"/>
        </w:rPr>
        <w:tab/>
      </w:r>
      <w:hyperlink r:id="rId19" w:history="1">
        <w:r w:rsidR="00310FC9" w:rsidRPr="00DB6B25">
          <w:rPr>
            <w:rStyle w:val="Hyperlink"/>
            <w:rFonts w:ascii="Bookman Old Style" w:hAnsi="Bookman Old Style"/>
            <w:sz w:val="18"/>
            <w:szCs w:val="18"/>
          </w:rPr>
          <w:t>http://itunes.apple.com/us/app/imeditation/id354655180?mt=8</w:t>
        </w:r>
      </w:hyperlink>
    </w:p>
    <w:p w:rsidR="00310FC9" w:rsidRPr="00DB6B25" w:rsidRDefault="00310FC9" w:rsidP="00812FC5">
      <w:pPr>
        <w:tabs>
          <w:tab w:val="left" w:pos="180"/>
          <w:tab w:val="left" w:pos="7380"/>
        </w:tabs>
        <w:spacing w:line="280" w:lineRule="exact"/>
        <w:rPr>
          <w:rFonts w:ascii="Bookman Old Style" w:hAnsi="Bookman Old Style"/>
          <w:b/>
          <w:bCs/>
          <w:color w:val="000000"/>
          <w:kern w:val="2"/>
          <w:sz w:val="18"/>
          <w:szCs w:val="18"/>
        </w:rPr>
      </w:pPr>
    </w:p>
    <w:p w:rsidR="000B7659" w:rsidRPr="00DB6B25" w:rsidRDefault="000B7659" w:rsidP="000B7659">
      <w:pPr>
        <w:overflowPunct w:val="0"/>
        <w:autoSpaceDE w:val="0"/>
        <w:snapToGrid w:val="0"/>
        <w:ind w:left="189"/>
        <w:jc w:val="both"/>
        <w:textAlignment w:val="baseline"/>
        <w:rPr>
          <w:rFonts w:ascii="Bookman Old Style" w:hAnsi="Bookman Old Style"/>
          <w:sz w:val="18"/>
          <w:szCs w:val="18"/>
        </w:rPr>
      </w:pPr>
      <w:r w:rsidRPr="00DB6B25">
        <w:rPr>
          <w:rFonts w:ascii="Bookman Old Style" w:eastAsia="Arial" w:hAnsi="Bookman Old Style"/>
          <w:b/>
          <w:bCs/>
          <w:color w:val="000000"/>
          <w:sz w:val="18"/>
          <w:szCs w:val="18"/>
          <w:lang w:val="fr-FR"/>
        </w:rPr>
        <w:t>Responsibility :</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hAnsi="Bookman Old Style"/>
          <w:sz w:val="18"/>
          <w:szCs w:val="18"/>
        </w:rPr>
      </w:pPr>
      <w:r w:rsidRPr="00DB6B25">
        <w:rPr>
          <w:rFonts w:ascii="Bookman Old Style" w:hAnsi="Bookman Old Style"/>
          <w:sz w:val="18"/>
          <w:szCs w:val="18"/>
        </w:rPr>
        <w:t xml:space="preserve">Worked on NSURLConnection,NSOperationQueue, NSXMLParser and other classes for interacting with server and </w:t>
      </w:r>
      <w:r w:rsidRPr="00DB6B25">
        <w:rPr>
          <w:rFonts w:ascii="Bookman Old Style" w:hAnsi="Bookman Old Style"/>
          <w:sz w:val="18"/>
          <w:szCs w:val="18"/>
        </w:rPr>
        <w:tab/>
        <w:t>downloaded the data in multiple threads.</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hAnsi="Bookman Old Style"/>
          <w:sz w:val="18"/>
          <w:szCs w:val="18"/>
        </w:rPr>
      </w:pPr>
      <w:r w:rsidRPr="00DB6B25">
        <w:rPr>
          <w:rFonts w:ascii="Bookman Old Style" w:hAnsi="Bookman Old Style"/>
          <w:sz w:val="18"/>
          <w:szCs w:val="18"/>
        </w:rPr>
        <w:t>Involved in customizing the UI to display comic strips in different formats.</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hAnsi="Bookman Old Style"/>
          <w:sz w:val="18"/>
          <w:szCs w:val="18"/>
        </w:rPr>
      </w:pPr>
      <w:r w:rsidRPr="00DB6B25">
        <w:rPr>
          <w:rFonts w:ascii="Bookman Old Style" w:hAnsi="Bookman Old Style"/>
          <w:sz w:val="18"/>
          <w:szCs w:val="18"/>
        </w:rPr>
        <w:t>Involved in customizing UITableview.</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hAnsi="Bookman Old Style"/>
          <w:color w:val="000000"/>
          <w:sz w:val="18"/>
          <w:szCs w:val="18"/>
          <w:lang w:val="fr-FR"/>
        </w:rPr>
      </w:pPr>
      <w:r w:rsidRPr="00DB6B25">
        <w:rPr>
          <w:rFonts w:ascii="Bookman Old Style" w:hAnsi="Bookman Old Style"/>
          <w:sz w:val="18"/>
          <w:szCs w:val="18"/>
        </w:rPr>
        <w:t>Involved in compatibility testing for iPhone (4,4s), iPod touch,iPad.</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eastAsia="ArialMT" w:hAnsi="Bookman Old Style"/>
          <w:color w:val="1A1A1A"/>
          <w:sz w:val="18"/>
          <w:szCs w:val="18"/>
        </w:rPr>
      </w:pPr>
      <w:r w:rsidRPr="00DB6B25">
        <w:rPr>
          <w:rFonts w:ascii="Bookman Old Style" w:hAnsi="Bookman Old Style"/>
          <w:color w:val="000000"/>
          <w:sz w:val="18"/>
          <w:szCs w:val="18"/>
          <w:lang w:val="fr-FR"/>
        </w:rPr>
        <w:t>Language and Tools used – Objective-C,XCODE 3.2 and later.</w:t>
      </w:r>
    </w:p>
    <w:p w:rsidR="000B7659" w:rsidRPr="00DB6B25" w:rsidRDefault="000B7659" w:rsidP="000B7659">
      <w:pPr>
        <w:pStyle w:val="ListParagraph"/>
        <w:tabs>
          <w:tab w:val="left" w:pos="1360"/>
        </w:tabs>
        <w:overflowPunct w:val="0"/>
        <w:autoSpaceDE w:val="0"/>
        <w:snapToGrid w:val="0"/>
        <w:ind w:left="189"/>
        <w:jc w:val="both"/>
        <w:textAlignment w:val="baseline"/>
        <w:rPr>
          <w:rFonts w:ascii="Bookman Old Style" w:hAnsi="Bookman Old Style"/>
          <w:color w:val="000000"/>
          <w:sz w:val="18"/>
          <w:szCs w:val="18"/>
          <w:lang w:val="fr-FR"/>
        </w:rPr>
      </w:pPr>
    </w:p>
    <w:p w:rsidR="000B7659" w:rsidRPr="00E826D4" w:rsidRDefault="000B7659" w:rsidP="00E826D4">
      <w:pPr>
        <w:tabs>
          <w:tab w:val="left" w:pos="1360"/>
        </w:tabs>
        <w:overflowPunct w:val="0"/>
        <w:autoSpaceDE w:val="0"/>
        <w:snapToGrid w:val="0"/>
        <w:ind w:left="187"/>
        <w:textAlignment w:val="baseline"/>
        <w:rPr>
          <w:rFonts w:ascii="Bookman Old Style" w:hAnsi="Bookman Old Style"/>
          <w:color w:val="000000"/>
          <w:sz w:val="18"/>
          <w:szCs w:val="18"/>
        </w:rPr>
      </w:pPr>
      <w:r w:rsidRPr="00DB6B25">
        <w:rPr>
          <w:rFonts w:ascii="Bookman Old Style" w:hAnsi="Bookman Old Style"/>
          <w:b/>
          <w:bCs/>
          <w:color w:val="000000"/>
          <w:sz w:val="18"/>
          <w:szCs w:val="18"/>
          <w:lang w:val="fr-FR"/>
        </w:rPr>
        <w:t>Project Description</w:t>
      </w:r>
      <w:r w:rsidRPr="00DB6B25">
        <w:rPr>
          <w:rFonts w:ascii="Bookman Old Style" w:hAnsi="Bookman Old Style"/>
          <w:b/>
          <w:color w:val="000000"/>
          <w:sz w:val="18"/>
          <w:szCs w:val="18"/>
        </w:rPr>
        <w:t>:</w:t>
      </w:r>
      <w:r w:rsidRPr="00DB6B25">
        <w:rPr>
          <w:rFonts w:ascii="Bookman Old Style" w:hAnsi="Bookman Old Style"/>
          <w:color w:val="000000"/>
          <w:sz w:val="18"/>
          <w:szCs w:val="18"/>
        </w:rPr>
        <w:t>An application which helps to balance our materialistic lives with spiritual practices tha</w:t>
      </w:r>
      <w:r w:rsidR="00812FC5" w:rsidRPr="00DB6B25">
        <w:rPr>
          <w:rFonts w:ascii="Bookman Old Style" w:hAnsi="Bookman Old Style"/>
          <w:color w:val="000000"/>
          <w:sz w:val="18"/>
          <w:szCs w:val="18"/>
        </w:rPr>
        <w:t xml:space="preserve">t are practical and effective. </w:t>
      </w:r>
      <w:r w:rsidRPr="00DB6B25">
        <w:rPr>
          <w:rFonts w:ascii="Bookman Old Style" w:hAnsi="Bookman Old Style"/>
          <w:color w:val="000000"/>
          <w:sz w:val="18"/>
          <w:szCs w:val="18"/>
        </w:rPr>
        <w:t>This is a comprehensive system of practice and theory that offers an integrated way of life t</w:t>
      </w:r>
      <w:r w:rsidR="00812FC5" w:rsidRPr="00DB6B25">
        <w:rPr>
          <w:rFonts w:ascii="Bookman Old Style" w:hAnsi="Bookman Old Style"/>
          <w:color w:val="000000"/>
          <w:sz w:val="18"/>
          <w:szCs w:val="18"/>
        </w:rPr>
        <w:t xml:space="preserve">o get in touch with You and the </w:t>
      </w:r>
      <w:r w:rsidRPr="00DB6B25">
        <w:rPr>
          <w:rFonts w:ascii="Bookman Old Style" w:hAnsi="Bookman Old Style"/>
          <w:color w:val="000000"/>
          <w:sz w:val="18"/>
          <w:szCs w:val="18"/>
        </w:rPr>
        <w:t>world around</w:t>
      </w:r>
      <w:r w:rsidR="00812FC5" w:rsidRPr="00DB6B25">
        <w:rPr>
          <w:rFonts w:ascii="Bookman Old Style" w:hAnsi="Bookman Old Style"/>
          <w:color w:val="000000"/>
          <w:sz w:val="18"/>
          <w:szCs w:val="18"/>
        </w:rPr>
        <w:t xml:space="preserve"> you. </w:t>
      </w:r>
      <w:r w:rsidRPr="00DB6B25">
        <w:rPr>
          <w:rFonts w:ascii="Bookman Old Style" w:hAnsi="Bookman Old Style"/>
          <w:color w:val="000000"/>
          <w:sz w:val="18"/>
          <w:szCs w:val="18"/>
        </w:rPr>
        <w:t>The in-built ease and safety of practices enabl</w:t>
      </w:r>
      <w:r w:rsidR="00812FC5" w:rsidRPr="00DB6B25">
        <w:rPr>
          <w:rFonts w:ascii="Bookman Old Style" w:hAnsi="Bookman Old Style"/>
          <w:color w:val="000000"/>
          <w:sz w:val="18"/>
          <w:szCs w:val="18"/>
        </w:rPr>
        <w:t>es one to make it a lifestyle.</w:t>
      </w:r>
      <w:r w:rsidRPr="00DB6B25">
        <w:rPr>
          <w:rFonts w:ascii="Bookman Old Style" w:hAnsi="Bookman Old Style"/>
          <w:color w:val="000000"/>
          <w:sz w:val="18"/>
          <w:szCs w:val="18"/>
        </w:rPr>
        <w:t>This system weaves through self, society and nature to offer a healthy, harmonious and productive way of living.</w:t>
      </w:r>
    </w:p>
    <w:p w:rsidR="000B7659" w:rsidRPr="00DB6B25" w:rsidRDefault="000B7659" w:rsidP="000B7659">
      <w:pPr>
        <w:tabs>
          <w:tab w:val="left" w:pos="180"/>
          <w:tab w:val="left" w:pos="7380"/>
        </w:tabs>
        <w:overflowPunct w:val="0"/>
        <w:autoSpaceDE w:val="0"/>
        <w:snapToGrid w:val="0"/>
        <w:spacing w:line="280" w:lineRule="exact"/>
        <w:ind w:left="189"/>
        <w:jc w:val="both"/>
        <w:textAlignment w:val="baseline"/>
        <w:rPr>
          <w:rFonts w:ascii="Bookman Old Style" w:hAnsi="Bookman Old Style"/>
          <w:color w:val="000000"/>
          <w:sz w:val="18"/>
          <w:szCs w:val="18"/>
          <w:lang w:val="fr-FR"/>
        </w:rPr>
      </w:pPr>
      <w:r w:rsidRPr="00DB6B25">
        <w:rPr>
          <w:rFonts w:ascii="Bookman Old Style" w:hAnsi="Bookman Old Style"/>
          <w:b/>
          <w:sz w:val="18"/>
          <w:szCs w:val="18"/>
        </w:rPr>
        <w:t xml:space="preserve">Project: </w:t>
      </w:r>
      <w:r w:rsidRPr="00DB6B25">
        <w:rPr>
          <w:rFonts w:ascii="Bookman Old Style" w:hAnsi="Bookman Old Style"/>
          <w:b/>
          <w:color w:val="000000"/>
          <w:sz w:val="18"/>
          <w:szCs w:val="18"/>
          <w:lang w:val="fr-FR"/>
        </w:rPr>
        <w:t xml:space="preserve"> T20 App:</w:t>
      </w:r>
    </w:p>
    <w:p w:rsidR="000B7659" w:rsidRPr="00DB6B25" w:rsidRDefault="000B7659" w:rsidP="000B7659">
      <w:pPr>
        <w:pStyle w:val="PlainText"/>
        <w:jc w:val="both"/>
        <w:rPr>
          <w:rFonts w:ascii="Bookman Old Style" w:hAnsi="Bookman Old Style"/>
          <w:b/>
          <w:sz w:val="18"/>
          <w:szCs w:val="18"/>
        </w:rPr>
      </w:pPr>
      <w:r w:rsidRPr="00DB6B25">
        <w:rPr>
          <w:rFonts w:ascii="Bookman Old Style" w:hAnsi="Bookman Old Style"/>
          <w:b/>
          <w:sz w:val="18"/>
          <w:szCs w:val="18"/>
        </w:rPr>
        <w:t xml:space="preserve">   Junior Software Engineer</w:t>
      </w:r>
    </w:p>
    <w:p w:rsidR="000B7659" w:rsidRPr="00DB6B25" w:rsidRDefault="000B7659" w:rsidP="000B7659">
      <w:pPr>
        <w:tabs>
          <w:tab w:val="left" w:pos="180"/>
          <w:tab w:val="left" w:pos="7380"/>
        </w:tabs>
        <w:spacing w:line="280" w:lineRule="exact"/>
        <w:rPr>
          <w:rFonts w:ascii="Bookman Old Style" w:hAnsi="Bookman Old Style"/>
          <w:color w:val="0000FF"/>
          <w:sz w:val="18"/>
          <w:szCs w:val="18"/>
          <w:u w:val="single"/>
        </w:rPr>
      </w:pPr>
      <w:r w:rsidRPr="00DB6B25">
        <w:rPr>
          <w:rFonts w:ascii="Bookman Old Style" w:hAnsi="Bookman Old Style"/>
          <w:b/>
          <w:bCs/>
          <w:color w:val="000000"/>
          <w:kern w:val="2"/>
          <w:sz w:val="18"/>
          <w:szCs w:val="18"/>
        </w:rPr>
        <w:tab/>
      </w:r>
      <w:hyperlink r:id="rId20" w:history="1">
        <w:r w:rsidR="00310FC9" w:rsidRPr="00DB6B25">
          <w:rPr>
            <w:rStyle w:val="Hyperlink"/>
            <w:rFonts w:ascii="Bookman Old Style" w:hAnsi="Bookman Old Style"/>
            <w:sz w:val="18"/>
            <w:szCs w:val="18"/>
          </w:rPr>
          <w:t>http://itunes.apple.com/us/app/t20/id370835762?mt=8</w:t>
        </w:r>
      </w:hyperlink>
    </w:p>
    <w:p w:rsidR="00310FC9" w:rsidRPr="00DB6B25" w:rsidRDefault="00310FC9" w:rsidP="000B7659">
      <w:pPr>
        <w:tabs>
          <w:tab w:val="left" w:pos="180"/>
          <w:tab w:val="left" w:pos="7380"/>
        </w:tabs>
        <w:spacing w:line="280" w:lineRule="exact"/>
        <w:rPr>
          <w:rFonts w:ascii="Bookman Old Style" w:hAnsi="Bookman Old Style"/>
          <w:b/>
          <w:bCs/>
          <w:color w:val="000000"/>
          <w:kern w:val="2"/>
          <w:sz w:val="18"/>
          <w:szCs w:val="18"/>
        </w:rPr>
      </w:pPr>
    </w:p>
    <w:p w:rsidR="000B7659" w:rsidRPr="00DB6B25" w:rsidRDefault="000B7659" w:rsidP="000B7659">
      <w:pPr>
        <w:overflowPunct w:val="0"/>
        <w:autoSpaceDE w:val="0"/>
        <w:snapToGrid w:val="0"/>
        <w:ind w:left="189"/>
        <w:jc w:val="both"/>
        <w:textAlignment w:val="baseline"/>
        <w:rPr>
          <w:rFonts w:ascii="Bookman Old Style" w:hAnsi="Bookman Old Style"/>
          <w:sz w:val="18"/>
          <w:szCs w:val="18"/>
        </w:rPr>
      </w:pPr>
      <w:r w:rsidRPr="00DB6B25">
        <w:rPr>
          <w:rFonts w:ascii="Bookman Old Style" w:eastAsia="Arial" w:hAnsi="Bookman Old Style"/>
          <w:b/>
          <w:bCs/>
          <w:color w:val="000000"/>
          <w:sz w:val="18"/>
          <w:szCs w:val="18"/>
          <w:lang w:val="fr-FR"/>
        </w:rPr>
        <w:t>Responsibility :</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hAnsi="Bookman Old Style"/>
          <w:sz w:val="18"/>
          <w:szCs w:val="18"/>
        </w:rPr>
      </w:pPr>
      <w:r w:rsidRPr="00DB6B25">
        <w:rPr>
          <w:rFonts w:ascii="Bookman Old Style" w:hAnsi="Bookman Old Style"/>
          <w:sz w:val="18"/>
          <w:szCs w:val="18"/>
        </w:rPr>
        <w:t xml:space="preserve">Worked on NSURLConnection,NSOperationQueue, NSXMLParser and other classes for interacting with server and </w:t>
      </w:r>
      <w:r w:rsidRPr="00DB6B25">
        <w:rPr>
          <w:rFonts w:ascii="Bookman Old Style" w:hAnsi="Bookman Old Style"/>
          <w:sz w:val="18"/>
          <w:szCs w:val="18"/>
        </w:rPr>
        <w:tab/>
        <w:t>downloaded the data in multiple threads.</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hAnsi="Bookman Old Style"/>
          <w:sz w:val="18"/>
          <w:szCs w:val="18"/>
        </w:rPr>
      </w:pPr>
      <w:r w:rsidRPr="00DB6B25">
        <w:rPr>
          <w:rFonts w:ascii="Bookman Old Style" w:hAnsi="Bookman Old Style"/>
          <w:sz w:val="18"/>
          <w:szCs w:val="18"/>
        </w:rPr>
        <w:t>Involved in customizing the UI to display comic strips in different formats.</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hAnsi="Bookman Old Style"/>
          <w:sz w:val="18"/>
          <w:szCs w:val="18"/>
        </w:rPr>
      </w:pPr>
      <w:r w:rsidRPr="00DB6B25">
        <w:rPr>
          <w:rFonts w:ascii="Bookman Old Style" w:hAnsi="Bookman Old Style"/>
          <w:sz w:val="18"/>
          <w:szCs w:val="18"/>
        </w:rPr>
        <w:lastRenderedPageBreak/>
        <w:t>Involved in customizing UITableview.</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hAnsi="Bookman Old Style"/>
          <w:color w:val="000000"/>
          <w:sz w:val="18"/>
          <w:szCs w:val="18"/>
          <w:lang w:val="fr-FR"/>
        </w:rPr>
      </w:pPr>
      <w:r w:rsidRPr="00DB6B25">
        <w:rPr>
          <w:rFonts w:ascii="Bookman Old Style" w:hAnsi="Bookman Old Style"/>
          <w:sz w:val="18"/>
          <w:szCs w:val="18"/>
        </w:rPr>
        <w:t>Involved in compatibility testing for iPhone (4,4s), iPod touch,iPad.</w:t>
      </w:r>
    </w:p>
    <w:p w:rsidR="000B7659" w:rsidRPr="00DB6B25" w:rsidRDefault="000B7659" w:rsidP="000B7659">
      <w:pPr>
        <w:pStyle w:val="ListParagraph"/>
        <w:widowControl w:val="0"/>
        <w:numPr>
          <w:ilvl w:val="0"/>
          <w:numId w:val="24"/>
        </w:numPr>
        <w:suppressAutoHyphens/>
        <w:spacing w:line="100" w:lineRule="atLeast"/>
        <w:ind w:left="189" w:firstLine="0"/>
        <w:contextualSpacing w:val="0"/>
        <w:jc w:val="both"/>
        <w:rPr>
          <w:rFonts w:ascii="Bookman Old Style" w:eastAsia="ArialMT" w:hAnsi="Bookman Old Style"/>
          <w:color w:val="1A1A1A"/>
          <w:sz w:val="18"/>
          <w:szCs w:val="18"/>
        </w:rPr>
      </w:pPr>
      <w:r w:rsidRPr="00DB6B25">
        <w:rPr>
          <w:rFonts w:ascii="Bookman Old Style" w:hAnsi="Bookman Old Style"/>
          <w:color w:val="000000"/>
          <w:sz w:val="18"/>
          <w:szCs w:val="18"/>
          <w:lang w:val="fr-FR"/>
        </w:rPr>
        <w:t>Language and Tools used – Objective-C,XCODE 3.2 and later.</w:t>
      </w:r>
    </w:p>
    <w:p w:rsidR="000B7659" w:rsidRPr="00DB6B25" w:rsidRDefault="000B7659" w:rsidP="000B7659">
      <w:pPr>
        <w:pStyle w:val="ListParagraph"/>
        <w:jc w:val="both"/>
        <w:rPr>
          <w:rFonts w:ascii="Bookman Old Style" w:eastAsia="ArialMT" w:hAnsi="Bookman Old Style"/>
          <w:color w:val="1A1A1A"/>
          <w:sz w:val="18"/>
          <w:szCs w:val="18"/>
        </w:rPr>
      </w:pPr>
    </w:p>
    <w:p w:rsidR="00310FC9" w:rsidRPr="00DB6B25" w:rsidRDefault="00310FC9" w:rsidP="000B7659">
      <w:pPr>
        <w:pStyle w:val="ListParagraph"/>
        <w:jc w:val="both"/>
        <w:rPr>
          <w:rFonts w:ascii="Bookman Old Style" w:eastAsia="ArialMT" w:hAnsi="Bookman Old Style"/>
          <w:color w:val="1A1A1A"/>
          <w:sz w:val="18"/>
          <w:szCs w:val="18"/>
        </w:rPr>
      </w:pPr>
    </w:p>
    <w:p w:rsidR="00A4613B" w:rsidRPr="00DB6B25" w:rsidRDefault="000B7659" w:rsidP="00C018CD">
      <w:pPr>
        <w:tabs>
          <w:tab w:val="left" w:pos="1360"/>
        </w:tabs>
        <w:overflowPunct w:val="0"/>
        <w:autoSpaceDE w:val="0"/>
        <w:snapToGrid w:val="0"/>
        <w:ind w:left="189"/>
        <w:jc w:val="both"/>
        <w:textAlignment w:val="baseline"/>
        <w:rPr>
          <w:rFonts w:ascii="Bookman Old Style" w:hAnsi="Bookman Old Style"/>
          <w:color w:val="000000"/>
          <w:sz w:val="18"/>
          <w:szCs w:val="18"/>
        </w:rPr>
      </w:pPr>
      <w:r w:rsidRPr="00DB6B25">
        <w:rPr>
          <w:rFonts w:ascii="Bookman Old Style" w:hAnsi="Bookman Old Style"/>
          <w:b/>
          <w:bCs/>
          <w:color w:val="000000"/>
          <w:sz w:val="18"/>
          <w:szCs w:val="18"/>
          <w:lang w:val="fr-FR"/>
        </w:rPr>
        <w:t>Project Description</w:t>
      </w:r>
      <w:r w:rsidRPr="00DB6B25">
        <w:rPr>
          <w:rFonts w:ascii="Bookman Old Style" w:hAnsi="Bookman Old Style"/>
          <w:b/>
          <w:color w:val="000000"/>
          <w:sz w:val="18"/>
          <w:szCs w:val="18"/>
        </w:rPr>
        <w:t>:</w:t>
      </w:r>
      <w:r w:rsidRPr="00DB6B25">
        <w:rPr>
          <w:rFonts w:ascii="Bookman Old Style" w:hAnsi="Bookman Old Style"/>
          <w:color w:val="000000"/>
          <w:sz w:val="18"/>
          <w:szCs w:val="18"/>
        </w:rPr>
        <w:t>ICC World Twenty20: The ICC World Twenty20 is a 20/20 cricket tournament. The tournament is scheduled to take place in West Indies during April - May 2010. It is third World Twenty20 cricket series. There are 12 teams contesting in ICC World Twenty20 2010. The teams are divided into four groups i.e., A, B, C and D.</w:t>
      </w:r>
      <w:r w:rsidRPr="00DB6B25">
        <w:rPr>
          <w:rFonts w:ascii="Bookman Old Style" w:hAnsi="Bookman Old Style"/>
          <w:color w:val="000000"/>
          <w:sz w:val="18"/>
          <w:szCs w:val="18"/>
        </w:rPr>
        <w:br/>
        <w:t>This Application help user to check the following, Teams, Schedule, Live Scores, Live Updates, Cricket News etc.</w:t>
      </w:r>
    </w:p>
    <w:p w:rsidR="00A4613B" w:rsidRPr="00DB6B25" w:rsidRDefault="00A4613B" w:rsidP="000B7659">
      <w:pPr>
        <w:tabs>
          <w:tab w:val="left" w:pos="1360"/>
        </w:tabs>
        <w:overflowPunct w:val="0"/>
        <w:autoSpaceDE w:val="0"/>
        <w:snapToGrid w:val="0"/>
        <w:ind w:left="189"/>
        <w:jc w:val="both"/>
        <w:textAlignment w:val="baseline"/>
        <w:rPr>
          <w:rFonts w:ascii="Bookman Old Style" w:hAnsi="Bookman Old Style"/>
          <w:color w:val="000000"/>
          <w:sz w:val="18"/>
          <w:szCs w:val="18"/>
        </w:rPr>
      </w:pPr>
    </w:p>
    <w:p w:rsidR="000B7659" w:rsidRPr="00DB6B25" w:rsidRDefault="000B7659" w:rsidP="00C018CD">
      <w:pPr>
        <w:tabs>
          <w:tab w:val="left" w:pos="1360"/>
        </w:tabs>
        <w:overflowPunct w:val="0"/>
        <w:autoSpaceDE w:val="0"/>
        <w:snapToGrid w:val="0"/>
        <w:jc w:val="both"/>
        <w:textAlignment w:val="baseline"/>
        <w:rPr>
          <w:rFonts w:ascii="Bookman Old Style" w:hAnsi="Bookman Old Style"/>
          <w:color w:val="000000"/>
          <w:sz w:val="18"/>
          <w:szCs w:val="18"/>
        </w:rPr>
      </w:pPr>
    </w:p>
    <w:p w:rsidR="004E58F3" w:rsidRPr="00E826D4" w:rsidRDefault="004E58F3" w:rsidP="00E826D4">
      <w:pPr>
        <w:jc w:val="both"/>
        <w:rPr>
          <w:rFonts w:ascii="Bookman Old Style" w:hAnsi="Bookman Old Style"/>
          <w:b/>
          <w:color w:val="FFFFFF"/>
          <w:sz w:val="18"/>
          <w:szCs w:val="18"/>
          <w:highlight w:val="black"/>
        </w:rPr>
      </w:pPr>
      <w:r w:rsidRPr="00E826D4">
        <w:rPr>
          <w:rFonts w:ascii="Bookman Old Style" w:hAnsi="Bookman Old Style"/>
          <w:b/>
          <w:color w:val="FFFFFF"/>
          <w:sz w:val="18"/>
          <w:szCs w:val="18"/>
          <w:highlight w:val="black"/>
        </w:rPr>
        <w:t>GeniusPort,Bangalore</w:t>
      </w:r>
      <w:r w:rsidRPr="00E826D4">
        <w:rPr>
          <w:rFonts w:ascii="Bookman Old Style" w:hAnsi="Bookman Old Style"/>
          <w:b/>
          <w:color w:val="FFFFFF"/>
          <w:sz w:val="18"/>
          <w:szCs w:val="18"/>
          <w:highlight w:val="black"/>
        </w:rPr>
        <w:tab/>
      </w:r>
      <w:r w:rsidR="00BD6185" w:rsidRPr="00E826D4">
        <w:rPr>
          <w:rFonts w:ascii="Bookman Old Style" w:hAnsi="Bookman Old Style"/>
          <w:b/>
          <w:color w:val="FFFFFF"/>
          <w:sz w:val="18"/>
          <w:szCs w:val="18"/>
          <w:highlight w:val="black"/>
        </w:rPr>
        <w:t>Sep</w:t>
      </w:r>
      <w:r w:rsidR="000B7659" w:rsidRPr="00E826D4">
        <w:rPr>
          <w:rFonts w:ascii="Bookman Old Style" w:hAnsi="Bookman Old Style"/>
          <w:b/>
          <w:color w:val="FFFFFF"/>
          <w:sz w:val="18"/>
          <w:szCs w:val="18"/>
          <w:highlight w:val="black"/>
        </w:rPr>
        <w:t>'08–Oct’09</w:t>
      </w:r>
    </w:p>
    <w:p w:rsidR="004E58F3" w:rsidRPr="00DB6B25" w:rsidRDefault="004E58F3" w:rsidP="004E58F3">
      <w:pPr>
        <w:pStyle w:val="PlainText"/>
        <w:jc w:val="both"/>
        <w:rPr>
          <w:rFonts w:ascii="Bookman Old Style" w:hAnsi="Bookman Old Style" w:cs="Times New Roman"/>
          <w:b/>
          <w:color w:val="FFFFFF"/>
          <w:sz w:val="18"/>
          <w:szCs w:val="18"/>
        </w:rPr>
      </w:pPr>
    </w:p>
    <w:p w:rsidR="00CD0665" w:rsidRPr="00DB6B25" w:rsidRDefault="00CD0665" w:rsidP="00CD0665">
      <w:pPr>
        <w:pStyle w:val="PlainText"/>
        <w:jc w:val="both"/>
        <w:rPr>
          <w:rFonts w:ascii="Bookman Old Style" w:hAnsi="Bookman Old Style"/>
          <w:b/>
          <w:sz w:val="18"/>
          <w:szCs w:val="18"/>
        </w:rPr>
      </w:pPr>
      <w:r w:rsidRPr="00DB6B25">
        <w:rPr>
          <w:rFonts w:ascii="Bookman Old Style" w:hAnsi="Bookman Old Style"/>
          <w:b/>
          <w:sz w:val="18"/>
          <w:szCs w:val="18"/>
        </w:rPr>
        <w:t>Project: Margin Management System</w:t>
      </w:r>
    </w:p>
    <w:p w:rsidR="00CD0665" w:rsidRPr="00DB6B25" w:rsidRDefault="000829CB" w:rsidP="00CD0665">
      <w:pPr>
        <w:pStyle w:val="PlainText"/>
        <w:jc w:val="both"/>
        <w:rPr>
          <w:rFonts w:ascii="Bookman Old Style" w:hAnsi="Bookman Old Style"/>
          <w:b/>
          <w:sz w:val="18"/>
          <w:szCs w:val="18"/>
        </w:rPr>
      </w:pPr>
      <w:r w:rsidRPr="00DB6B25">
        <w:rPr>
          <w:rFonts w:ascii="Bookman Old Style" w:hAnsi="Bookman Old Style"/>
          <w:b/>
          <w:sz w:val="18"/>
          <w:szCs w:val="18"/>
        </w:rPr>
        <w:t>Junior Software Engineer</w:t>
      </w:r>
    </w:p>
    <w:p w:rsidR="000829CB" w:rsidRPr="00DB6B25" w:rsidRDefault="000829CB" w:rsidP="00CD0665">
      <w:pPr>
        <w:pStyle w:val="PlainText"/>
        <w:jc w:val="both"/>
        <w:rPr>
          <w:rFonts w:ascii="Bookman Old Style" w:hAnsi="Bookman Old Style"/>
          <w:sz w:val="18"/>
          <w:szCs w:val="18"/>
        </w:rPr>
      </w:pPr>
    </w:p>
    <w:p w:rsidR="00CD0665" w:rsidRPr="00DB6B25" w:rsidRDefault="00CD0665" w:rsidP="00CD0665">
      <w:pPr>
        <w:pStyle w:val="PlainText"/>
        <w:jc w:val="both"/>
        <w:rPr>
          <w:rFonts w:ascii="Bookman Old Style" w:hAnsi="Bookman Old Style"/>
          <w:sz w:val="18"/>
          <w:szCs w:val="18"/>
        </w:rPr>
      </w:pPr>
      <w:r w:rsidRPr="00DB6B25">
        <w:rPr>
          <w:rFonts w:ascii="Bookman Old Style" w:hAnsi="Bookman Old Style"/>
          <w:b/>
          <w:sz w:val="18"/>
          <w:szCs w:val="18"/>
        </w:rPr>
        <w:t>Description</w:t>
      </w:r>
      <w:r w:rsidRPr="00DB6B25">
        <w:rPr>
          <w:rFonts w:ascii="Bookman Old Style" w:hAnsi="Bookman Old Style"/>
          <w:sz w:val="18"/>
          <w:szCs w:val="18"/>
        </w:rPr>
        <w:t>:</w:t>
      </w:r>
    </w:p>
    <w:p w:rsidR="00CD0665" w:rsidRPr="00DB6B25" w:rsidRDefault="00CD0665" w:rsidP="00CD0665">
      <w:pPr>
        <w:pStyle w:val="PlainText"/>
        <w:jc w:val="both"/>
        <w:rPr>
          <w:rFonts w:ascii="Bookman Old Style" w:hAnsi="Bookman Old Style"/>
          <w:sz w:val="18"/>
          <w:szCs w:val="18"/>
        </w:rPr>
      </w:pPr>
    </w:p>
    <w:p w:rsidR="00CD0665" w:rsidRPr="00DB6B25" w:rsidRDefault="00CD0665" w:rsidP="00CD0665">
      <w:pPr>
        <w:pStyle w:val="PlainText"/>
        <w:jc w:val="both"/>
        <w:rPr>
          <w:rFonts w:ascii="Bookman Old Style" w:hAnsi="Bookman Old Style" w:cs="Times New Roman"/>
          <w:b/>
          <w:color w:val="FFFFFF"/>
          <w:sz w:val="18"/>
          <w:szCs w:val="18"/>
        </w:rPr>
      </w:pPr>
      <w:r w:rsidRPr="00DB6B25">
        <w:rPr>
          <w:rFonts w:ascii="Bookman Old Style" w:hAnsi="Bookman Old Style"/>
          <w:sz w:val="18"/>
          <w:szCs w:val="18"/>
        </w:rPr>
        <w:t>Houdini is a centralized pricing engine for all loan origination systems of all divisions. It provides an interface (API) for the pricing needs. It encapsulates all the pricing logic such as price guide rule adjustments, Arm Adjustments, Special Adjustments, Index Rates, Servicing Values, Buy Up/Down Points, Loan Program and Commitment Period Enumeration.  Furthermore, it maintains a history of all of these categories.</w:t>
      </w:r>
    </w:p>
    <w:p w:rsidR="00CD0665" w:rsidRPr="00DB6B25" w:rsidRDefault="00CD0665" w:rsidP="00CD0665">
      <w:pPr>
        <w:pStyle w:val="verdana"/>
        <w:numPr>
          <w:ilvl w:val="0"/>
          <w:numId w:val="0"/>
        </w:numPr>
        <w:tabs>
          <w:tab w:val="left" w:pos="720"/>
        </w:tabs>
        <w:jc w:val="both"/>
        <w:rPr>
          <w:rFonts w:ascii="Bookman Old Style" w:hAnsi="Bookman Old Style"/>
          <w:b w:val="0"/>
          <w:bCs w:val="0"/>
          <w:i w:val="0"/>
          <w:iCs w:val="0"/>
          <w:sz w:val="18"/>
          <w:szCs w:val="18"/>
        </w:rPr>
      </w:pPr>
      <w:r w:rsidRPr="00DB6B25">
        <w:rPr>
          <w:rFonts w:ascii="Bookman Old Style" w:hAnsi="Bookman Old Style"/>
          <w:b w:val="0"/>
          <w:bCs w:val="0"/>
          <w:i w:val="0"/>
          <w:iCs w:val="0"/>
          <w:sz w:val="18"/>
          <w:szCs w:val="18"/>
        </w:rPr>
        <w:t>Margin management system is a web application, which allows divisions to define their own profit margins for different loan programs at different levels such as branch, group, note rate, and state.  And also to give or expire special offers at division, branch and business partner levels. MMS also can be used to generate reports of rate sheet, pricing components, branch GPMs and exception reports.</w:t>
      </w:r>
    </w:p>
    <w:p w:rsidR="00CD0665" w:rsidRPr="00DB6B25" w:rsidRDefault="00CD0665" w:rsidP="00CD0665">
      <w:pPr>
        <w:pStyle w:val="verdana"/>
        <w:numPr>
          <w:ilvl w:val="0"/>
          <w:numId w:val="0"/>
        </w:numPr>
        <w:tabs>
          <w:tab w:val="left" w:pos="720"/>
        </w:tabs>
        <w:jc w:val="both"/>
        <w:rPr>
          <w:rFonts w:ascii="Bookman Old Style" w:eastAsia="MS Mincho" w:hAnsi="Bookman Old Style"/>
          <w:b w:val="0"/>
          <w:bCs w:val="0"/>
          <w:i w:val="0"/>
          <w:iCs w:val="0"/>
          <w:sz w:val="18"/>
          <w:szCs w:val="18"/>
        </w:rPr>
      </w:pPr>
    </w:p>
    <w:p w:rsidR="00CD0665" w:rsidRPr="00DB6B25" w:rsidRDefault="00CD0665" w:rsidP="00CD0665">
      <w:pPr>
        <w:pStyle w:val="verdana"/>
        <w:numPr>
          <w:ilvl w:val="0"/>
          <w:numId w:val="0"/>
        </w:numPr>
        <w:tabs>
          <w:tab w:val="left" w:pos="720"/>
        </w:tabs>
        <w:jc w:val="both"/>
        <w:rPr>
          <w:rFonts w:ascii="Bookman Old Style" w:hAnsi="Bookman Old Style"/>
          <w:i w:val="0"/>
          <w:iCs w:val="0"/>
          <w:color w:val="000000"/>
          <w:sz w:val="18"/>
          <w:szCs w:val="18"/>
        </w:rPr>
      </w:pPr>
      <w:r w:rsidRPr="00DB6B25">
        <w:rPr>
          <w:rFonts w:ascii="Bookman Old Style" w:hAnsi="Bookman Old Style"/>
          <w:i w:val="0"/>
          <w:iCs w:val="0"/>
          <w:color w:val="000000"/>
          <w:sz w:val="18"/>
          <w:szCs w:val="18"/>
        </w:rPr>
        <w:t>Role &amp; Responsibilities:</w:t>
      </w:r>
    </w:p>
    <w:p w:rsidR="00CD0665" w:rsidRPr="00DB6B25" w:rsidRDefault="00CD0665" w:rsidP="00CD0665">
      <w:pPr>
        <w:pStyle w:val="verdana"/>
        <w:numPr>
          <w:ilvl w:val="0"/>
          <w:numId w:val="0"/>
        </w:numPr>
        <w:tabs>
          <w:tab w:val="left" w:pos="720"/>
        </w:tabs>
        <w:jc w:val="both"/>
        <w:rPr>
          <w:rFonts w:ascii="Bookman Old Style" w:eastAsia="MS Mincho" w:hAnsi="Bookman Old Style"/>
          <w:b w:val="0"/>
          <w:bCs w:val="0"/>
          <w:i w:val="0"/>
          <w:iCs w:val="0"/>
          <w:sz w:val="18"/>
          <w:szCs w:val="18"/>
        </w:rPr>
      </w:pPr>
    </w:p>
    <w:p w:rsidR="00CD0665" w:rsidRPr="00DB6B25" w:rsidRDefault="00CD0665" w:rsidP="00CD0665">
      <w:pPr>
        <w:numPr>
          <w:ilvl w:val="0"/>
          <w:numId w:val="23"/>
        </w:numPr>
        <w:tabs>
          <w:tab w:val="num" w:pos="360"/>
        </w:tabs>
        <w:ind w:left="360"/>
        <w:jc w:val="both"/>
        <w:rPr>
          <w:rFonts w:ascii="Bookman Old Style" w:hAnsi="Bookman Old Style"/>
          <w:sz w:val="18"/>
          <w:szCs w:val="18"/>
        </w:rPr>
      </w:pPr>
      <w:r w:rsidRPr="00DB6B25">
        <w:rPr>
          <w:rFonts w:ascii="Bookman Old Style" w:hAnsi="Bookman Old Style"/>
          <w:sz w:val="18"/>
          <w:szCs w:val="18"/>
        </w:rPr>
        <w:t>Analyzing and understanding the Business Requirements.</w:t>
      </w:r>
    </w:p>
    <w:p w:rsidR="00CD0665" w:rsidRPr="00DB6B25" w:rsidRDefault="00CD0665" w:rsidP="00CD0665">
      <w:pPr>
        <w:numPr>
          <w:ilvl w:val="0"/>
          <w:numId w:val="23"/>
        </w:numPr>
        <w:tabs>
          <w:tab w:val="num" w:pos="360"/>
        </w:tabs>
        <w:ind w:left="360"/>
        <w:jc w:val="both"/>
        <w:rPr>
          <w:rFonts w:ascii="Bookman Old Style" w:hAnsi="Bookman Old Style"/>
          <w:sz w:val="18"/>
          <w:szCs w:val="18"/>
        </w:rPr>
      </w:pPr>
      <w:r w:rsidRPr="00DB6B25">
        <w:rPr>
          <w:rFonts w:ascii="Bookman Old Style" w:hAnsi="Bookman Old Style"/>
          <w:sz w:val="18"/>
          <w:szCs w:val="18"/>
        </w:rPr>
        <w:t>Creating Web interface Using XML.</w:t>
      </w:r>
    </w:p>
    <w:p w:rsidR="00CD0665" w:rsidRPr="00DB6B25" w:rsidRDefault="00CD0665" w:rsidP="00CD0665">
      <w:pPr>
        <w:numPr>
          <w:ilvl w:val="0"/>
          <w:numId w:val="23"/>
        </w:numPr>
        <w:tabs>
          <w:tab w:val="num" w:pos="360"/>
        </w:tabs>
        <w:ind w:left="360"/>
        <w:jc w:val="both"/>
        <w:rPr>
          <w:rFonts w:ascii="Bookman Old Style" w:hAnsi="Bookman Old Style"/>
          <w:sz w:val="18"/>
          <w:szCs w:val="18"/>
        </w:rPr>
      </w:pPr>
      <w:r w:rsidRPr="00DB6B25">
        <w:rPr>
          <w:rFonts w:ascii="Bookman Old Style" w:hAnsi="Bookman Old Style"/>
          <w:sz w:val="18"/>
          <w:szCs w:val="18"/>
        </w:rPr>
        <w:t>Detailed designing of the C++ classes.</w:t>
      </w:r>
    </w:p>
    <w:p w:rsidR="00CD0665" w:rsidRPr="00DB6B25" w:rsidRDefault="00CD0665" w:rsidP="00CD0665">
      <w:pPr>
        <w:numPr>
          <w:ilvl w:val="0"/>
          <w:numId w:val="23"/>
        </w:numPr>
        <w:tabs>
          <w:tab w:val="num" w:pos="360"/>
        </w:tabs>
        <w:ind w:left="360"/>
        <w:jc w:val="both"/>
        <w:rPr>
          <w:rFonts w:ascii="Bookman Old Style" w:hAnsi="Bookman Old Style"/>
          <w:sz w:val="18"/>
          <w:szCs w:val="18"/>
        </w:rPr>
      </w:pPr>
      <w:r w:rsidRPr="00DB6B25">
        <w:rPr>
          <w:rFonts w:ascii="Bookman Old Style" w:hAnsi="Bookman Old Style"/>
          <w:sz w:val="18"/>
          <w:szCs w:val="18"/>
        </w:rPr>
        <w:t>Writing Business Logic Components using C++.</w:t>
      </w:r>
    </w:p>
    <w:p w:rsidR="00CD0665" w:rsidRPr="00DB6B25" w:rsidRDefault="00CD0665" w:rsidP="00CD0665">
      <w:pPr>
        <w:numPr>
          <w:ilvl w:val="0"/>
          <w:numId w:val="23"/>
        </w:numPr>
        <w:tabs>
          <w:tab w:val="num" w:pos="360"/>
        </w:tabs>
        <w:ind w:left="360"/>
        <w:jc w:val="both"/>
        <w:rPr>
          <w:rFonts w:ascii="Bookman Old Style" w:hAnsi="Bookman Old Style"/>
          <w:sz w:val="18"/>
          <w:szCs w:val="18"/>
        </w:rPr>
      </w:pPr>
      <w:r w:rsidRPr="00DB6B25">
        <w:rPr>
          <w:rFonts w:ascii="Bookman Old Style" w:hAnsi="Bookman Old Style"/>
          <w:sz w:val="18"/>
          <w:szCs w:val="18"/>
        </w:rPr>
        <w:t>Developed the interface using VC++/multithreading concepts &amp; Designed Template classes for a variety of data storage &amp; used linked-list container for data storage.</w:t>
      </w:r>
    </w:p>
    <w:p w:rsidR="00CD0665" w:rsidRPr="00DB6B25" w:rsidRDefault="00CD0665" w:rsidP="00CD0665">
      <w:pPr>
        <w:numPr>
          <w:ilvl w:val="0"/>
          <w:numId w:val="23"/>
        </w:numPr>
        <w:tabs>
          <w:tab w:val="num" w:pos="360"/>
        </w:tabs>
        <w:ind w:left="360"/>
        <w:jc w:val="both"/>
        <w:rPr>
          <w:rFonts w:ascii="Bookman Old Style" w:hAnsi="Bookman Old Style"/>
          <w:sz w:val="18"/>
          <w:szCs w:val="18"/>
        </w:rPr>
      </w:pPr>
      <w:r w:rsidRPr="00DB6B25">
        <w:rPr>
          <w:rFonts w:ascii="Bookman Old Style" w:hAnsi="Bookman Old Style"/>
          <w:sz w:val="18"/>
          <w:szCs w:val="18"/>
        </w:rPr>
        <w:t>Design of the SQL Server databases.</w:t>
      </w:r>
    </w:p>
    <w:p w:rsidR="00CD0665" w:rsidRPr="00DB6B25" w:rsidRDefault="00CD0665" w:rsidP="00CD0665">
      <w:pPr>
        <w:numPr>
          <w:ilvl w:val="0"/>
          <w:numId w:val="23"/>
        </w:numPr>
        <w:tabs>
          <w:tab w:val="num" w:pos="360"/>
        </w:tabs>
        <w:ind w:left="360"/>
        <w:jc w:val="both"/>
        <w:rPr>
          <w:rFonts w:ascii="Bookman Old Style" w:hAnsi="Bookman Old Style"/>
          <w:sz w:val="18"/>
          <w:szCs w:val="18"/>
        </w:rPr>
      </w:pPr>
      <w:r w:rsidRPr="00DB6B25">
        <w:rPr>
          <w:rFonts w:ascii="Bookman Old Style" w:hAnsi="Bookman Old Style"/>
          <w:sz w:val="18"/>
          <w:szCs w:val="18"/>
        </w:rPr>
        <w:t>Writing and testing stored procedures using SQL Server 2000.</w:t>
      </w:r>
    </w:p>
    <w:p w:rsidR="00CD0665" w:rsidRPr="00DB6B25" w:rsidRDefault="00CD0665" w:rsidP="00CD0665">
      <w:pPr>
        <w:jc w:val="both"/>
        <w:rPr>
          <w:rFonts w:ascii="Bookman Old Style" w:hAnsi="Bookman Old Style"/>
          <w:sz w:val="18"/>
          <w:szCs w:val="18"/>
        </w:rPr>
      </w:pPr>
    </w:p>
    <w:p w:rsidR="00CD0665" w:rsidRPr="00DB6B25" w:rsidRDefault="00CD0665" w:rsidP="00CD0665">
      <w:pPr>
        <w:pStyle w:val="verdana"/>
        <w:numPr>
          <w:ilvl w:val="0"/>
          <w:numId w:val="0"/>
        </w:numPr>
        <w:tabs>
          <w:tab w:val="left" w:pos="720"/>
        </w:tabs>
        <w:ind w:left="1440" w:hanging="1440"/>
        <w:jc w:val="both"/>
        <w:rPr>
          <w:rFonts w:ascii="Bookman Old Style" w:hAnsi="Bookman Old Style"/>
          <w:b w:val="0"/>
          <w:color w:val="FFFFFF"/>
          <w:sz w:val="18"/>
          <w:szCs w:val="18"/>
          <w:highlight w:val="darkGray"/>
        </w:rPr>
      </w:pPr>
      <w:r w:rsidRPr="00DB6B25">
        <w:rPr>
          <w:rFonts w:ascii="Bookman Old Style" w:hAnsi="Bookman Old Style"/>
          <w:i w:val="0"/>
          <w:iCs w:val="0"/>
          <w:color w:val="000000"/>
          <w:sz w:val="18"/>
          <w:szCs w:val="18"/>
        </w:rPr>
        <w:t>Environment:</w:t>
      </w:r>
      <w:r w:rsidRPr="00DB6B25">
        <w:rPr>
          <w:rFonts w:ascii="Bookman Old Style" w:hAnsi="Bookman Old Style"/>
          <w:i w:val="0"/>
          <w:iCs w:val="0"/>
          <w:color w:val="000000"/>
          <w:sz w:val="18"/>
          <w:szCs w:val="18"/>
        </w:rPr>
        <w:tab/>
      </w:r>
      <w:r w:rsidRPr="00DB6B25">
        <w:rPr>
          <w:rFonts w:ascii="Bookman Old Style" w:hAnsi="Bookman Old Style"/>
          <w:b w:val="0"/>
          <w:bCs w:val="0"/>
          <w:i w:val="0"/>
          <w:iCs w:val="0"/>
          <w:color w:val="000000"/>
          <w:sz w:val="18"/>
          <w:szCs w:val="18"/>
        </w:rPr>
        <w:t>C++, VC++, Microsoft Visual Studio, XML, T-SQL, Microsoft SQL server 2000</w:t>
      </w:r>
    </w:p>
    <w:p w:rsidR="002921EA" w:rsidRPr="00DB6B25" w:rsidRDefault="002921EA" w:rsidP="00CD0665">
      <w:pPr>
        <w:tabs>
          <w:tab w:val="left" w:pos="180"/>
          <w:tab w:val="left" w:pos="7380"/>
        </w:tabs>
        <w:overflowPunct w:val="0"/>
        <w:autoSpaceDE w:val="0"/>
        <w:snapToGrid w:val="0"/>
        <w:spacing w:line="280" w:lineRule="exact"/>
        <w:jc w:val="both"/>
        <w:textAlignment w:val="baseline"/>
        <w:rPr>
          <w:rFonts w:ascii="Bookman Old Style" w:hAnsi="Bookman Old Style"/>
          <w:sz w:val="18"/>
          <w:szCs w:val="18"/>
        </w:rPr>
      </w:pPr>
    </w:p>
    <w:sectPr w:rsidR="002921EA" w:rsidRPr="00DB6B25" w:rsidSect="00E32DC9">
      <w:footerReference w:type="first" r:id="rId21"/>
      <w:pgSz w:w="12240" w:h="15840"/>
      <w:pgMar w:top="245" w:right="864" w:bottom="720"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1B7" w:rsidRDefault="00CC41B7">
      <w:r>
        <w:separator/>
      </w:r>
    </w:p>
  </w:endnote>
  <w:endnote w:type="continuationSeparator" w:id="1">
    <w:p w:rsidR="00CC41B7" w:rsidRDefault="00CC41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MT">
    <w:charset w:val="00"/>
    <w:family w:val="swiss"/>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390" w:rsidRDefault="00A57390">
    <w:pPr>
      <w:pStyle w:val="Footer"/>
    </w:pPr>
    <w:r>
      <w:t xml:space="preserve">Page </w:t>
    </w:r>
    <w:r w:rsidR="0056530B">
      <w:fldChar w:fldCharType="begin"/>
    </w:r>
    <w:r>
      <w:instrText xml:space="preserve"> PAGE </w:instrText>
    </w:r>
    <w:r w:rsidR="0056530B">
      <w:fldChar w:fldCharType="separate"/>
    </w:r>
    <w:r>
      <w:rPr>
        <w:noProof/>
      </w:rPr>
      <w:t>1</w:t>
    </w:r>
    <w:r w:rsidR="0056530B">
      <w:rPr>
        <w:noProof/>
      </w:rPr>
      <w:fldChar w:fldCharType="end"/>
    </w:r>
    <w:r>
      <w:t xml:space="preserve"> of </w:t>
    </w:r>
    <w:fldSimple w:instr=" NUMPAGES ">
      <w:r>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1B7" w:rsidRDefault="00CC41B7">
      <w:r>
        <w:separator/>
      </w:r>
    </w:p>
  </w:footnote>
  <w:footnote w:type="continuationSeparator" w:id="1">
    <w:p w:rsidR="00CC41B7" w:rsidRDefault="00CC41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0"/>
        </w:tabs>
        <w:ind w:left="720" w:hanging="360"/>
      </w:pPr>
      <w:rPr>
        <w:rFonts w:ascii="Symbol" w:hAnsi="Symbol"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Wingding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Wingding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3">
    <w:nsid w:val="00000006"/>
    <w:multiLevelType w:val="singleLevel"/>
    <w:tmpl w:val="00000006"/>
    <w:name w:val="WW8Num6"/>
    <w:lvl w:ilvl="0">
      <w:start w:val="1"/>
      <w:numFmt w:val="bullet"/>
      <w:lvlText w:val=""/>
      <w:lvlJc w:val="left"/>
      <w:pPr>
        <w:tabs>
          <w:tab w:val="num" w:pos="720"/>
        </w:tabs>
        <w:ind w:left="720" w:hanging="360"/>
      </w:pPr>
      <w:rPr>
        <w:rFonts w:ascii="Symbol" w:hAnsi="Symbol"/>
        <w:sz w:val="20"/>
      </w:rPr>
    </w:lvl>
  </w:abstractNum>
  <w:abstractNum w:abstractNumId="4">
    <w:nsid w:val="00000008"/>
    <w:multiLevelType w:val="multilevel"/>
    <w:tmpl w:val="57CCC36C"/>
    <w:name w:val="Outline"/>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pStyle w:val="Heading5"/>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5">
    <w:nsid w:val="09A835F1"/>
    <w:multiLevelType w:val="hybridMultilevel"/>
    <w:tmpl w:val="7FB81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823F89"/>
    <w:multiLevelType w:val="hybridMultilevel"/>
    <w:tmpl w:val="61C64FCC"/>
    <w:lvl w:ilvl="0" w:tplc="F52E7CA2">
      <w:start w:val="1"/>
      <w:numFmt w:val="bullet"/>
      <w:lvlText w:val=""/>
      <w:lvlJc w:val="left"/>
      <w:pPr>
        <w:tabs>
          <w:tab w:val="num" w:pos="864"/>
        </w:tabs>
        <w:ind w:left="864" w:hanging="432"/>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4F7421"/>
    <w:multiLevelType w:val="hybridMultilevel"/>
    <w:tmpl w:val="B85C204A"/>
    <w:lvl w:ilvl="0" w:tplc="4FB42BBA">
      <w:start w:val="1"/>
      <w:numFmt w:val="bullet"/>
      <w:lvlText w:val=""/>
      <w:lvlJc w:val="left"/>
      <w:pPr>
        <w:tabs>
          <w:tab w:val="num" w:pos="432"/>
        </w:tabs>
        <w:ind w:left="432" w:hanging="432"/>
      </w:pPr>
      <w:rPr>
        <w:rFonts w:ascii="Symbol" w:hAnsi="Symbol" w:hint="default"/>
        <w:color w:val="auto"/>
        <w:sz w:val="20"/>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8">
    <w:nsid w:val="273F4C68"/>
    <w:multiLevelType w:val="hybridMultilevel"/>
    <w:tmpl w:val="E51C1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66423"/>
    <w:multiLevelType w:val="multilevel"/>
    <w:tmpl w:val="CCBE2BB0"/>
    <w:lvl w:ilvl="0">
      <w:start w:val="1"/>
      <w:numFmt w:val="bullet"/>
      <w:lvlText w:val="❖"/>
      <w:lvlJc w:val="left"/>
      <w:pPr>
        <w:ind w:left="774" w:firstLine="414"/>
      </w:pPr>
      <w:rPr>
        <w:rFonts w:ascii="Arial" w:eastAsia="Arial" w:hAnsi="Arial" w:cs="Arial"/>
      </w:rPr>
    </w:lvl>
    <w:lvl w:ilvl="1">
      <w:start w:val="1"/>
      <w:numFmt w:val="bullet"/>
      <w:lvlText w:val="o"/>
      <w:lvlJc w:val="left"/>
      <w:pPr>
        <w:ind w:left="1494" w:firstLine="1134"/>
      </w:pPr>
      <w:rPr>
        <w:rFonts w:ascii="Arial" w:eastAsia="Arial" w:hAnsi="Arial" w:cs="Arial"/>
      </w:rPr>
    </w:lvl>
    <w:lvl w:ilvl="2">
      <w:start w:val="1"/>
      <w:numFmt w:val="bullet"/>
      <w:lvlText w:val="▪"/>
      <w:lvlJc w:val="left"/>
      <w:pPr>
        <w:ind w:left="2214" w:firstLine="1854"/>
      </w:pPr>
      <w:rPr>
        <w:rFonts w:ascii="Arial" w:eastAsia="Arial" w:hAnsi="Arial" w:cs="Arial"/>
      </w:rPr>
    </w:lvl>
    <w:lvl w:ilvl="3">
      <w:start w:val="1"/>
      <w:numFmt w:val="bullet"/>
      <w:lvlText w:val="●"/>
      <w:lvlJc w:val="left"/>
      <w:pPr>
        <w:ind w:left="2934" w:firstLine="2574"/>
      </w:pPr>
      <w:rPr>
        <w:rFonts w:ascii="Arial" w:eastAsia="Arial" w:hAnsi="Arial" w:cs="Arial"/>
      </w:rPr>
    </w:lvl>
    <w:lvl w:ilvl="4">
      <w:start w:val="1"/>
      <w:numFmt w:val="bullet"/>
      <w:lvlText w:val="o"/>
      <w:lvlJc w:val="left"/>
      <w:pPr>
        <w:ind w:left="3654" w:firstLine="3294"/>
      </w:pPr>
      <w:rPr>
        <w:rFonts w:ascii="Arial" w:eastAsia="Arial" w:hAnsi="Arial" w:cs="Arial"/>
      </w:rPr>
    </w:lvl>
    <w:lvl w:ilvl="5">
      <w:start w:val="1"/>
      <w:numFmt w:val="bullet"/>
      <w:lvlText w:val="▪"/>
      <w:lvlJc w:val="left"/>
      <w:pPr>
        <w:ind w:left="4374" w:firstLine="4014"/>
      </w:pPr>
      <w:rPr>
        <w:rFonts w:ascii="Arial" w:eastAsia="Arial" w:hAnsi="Arial" w:cs="Arial"/>
      </w:rPr>
    </w:lvl>
    <w:lvl w:ilvl="6">
      <w:start w:val="1"/>
      <w:numFmt w:val="bullet"/>
      <w:lvlText w:val="●"/>
      <w:lvlJc w:val="left"/>
      <w:pPr>
        <w:ind w:left="5094" w:firstLine="4734"/>
      </w:pPr>
      <w:rPr>
        <w:rFonts w:ascii="Arial" w:eastAsia="Arial" w:hAnsi="Arial" w:cs="Arial"/>
      </w:rPr>
    </w:lvl>
    <w:lvl w:ilvl="7">
      <w:start w:val="1"/>
      <w:numFmt w:val="bullet"/>
      <w:lvlText w:val="o"/>
      <w:lvlJc w:val="left"/>
      <w:pPr>
        <w:ind w:left="5814" w:firstLine="5454"/>
      </w:pPr>
      <w:rPr>
        <w:rFonts w:ascii="Arial" w:eastAsia="Arial" w:hAnsi="Arial" w:cs="Arial"/>
      </w:rPr>
    </w:lvl>
    <w:lvl w:ilvl="8">
      <w:start w:val="1"/>
      <w:numFmt w:val="bullet"/>
      <w:lvlText w:val="▪"/>
      <w:lvlJc w:val="left"/>
      <w:pPr>
        <w:ind w:left="6534" w:firstLine="6174"/>
      </w:pPr>
      <w:rPr>
        <w:rFonts w:ascii="Arial" w:eastAsia="Arial" w:hAnsi="Arial" w:cs="Arial"/>
      </w:rPr>
    </w:lvl>
  </w:abstractNum>
  <w:abstractNum w:abstractNumId="10">
    <w:nsid w:val="3AF05AE2"/>
    <w:multiLevelType w:val="hybridMultilevel"/>
    <w:tmpl w:val="13B20724"/>
    <w:lvl w:ilvl="0" w:tplc="FFFFFFFF">
      <w:start w:val="1"/>
      <w:numFmt w:val="bullet"/>
      <w:lvlText w:val=""/>
      <w:lvlJc w:val="left"/>
      <w:pPr>
        <w:tabs>
          <w:tab w:val="num" w:pos="432"/>
        </w:tabs>
        <w:ind w:left="432" w:hanging="432"/>
      </w:pPr>
      <w:rPr>
        <w:rFonts w:ascii="Symbol" w:hAnsi="Symbol" w:hint="default"/>
        <w:color w:val="auto"/>
        <w:sz w:val="2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nsid w:val="43BD6361"/>
    <w:multiLevelType w:val="singleLevel"/>
    <w:tmpl w:val="0409000F"/>
    <w:lvl w:ilvl="0">
      <w:start w:val="1"/>
      <w:numFmt w:val="decimal"/>
      <w:lvlText w:val="%1."/>
      <w:lvlJc w:val="left"/>
      <w:pPr>
        <w:tabs>
          <w:tab w:val="num" w:pos="360"/>
        </w:tabs>
        <w:ind w:left="360" w:hanging="360"/>
      </w:pPr>
    </w:lvl>
  </w:abstractNum>
  <w:abstractNum w:abstractNumId="12">
    <w:nsid w:val="4B542816"/>
    <w:multiLevelType w:val="hybridMultilevel"/>
    <w:tmpl w:val="1CA64CB0"/>
    <w:lvl w:ilvl="0" w:tplc="4FB42BBA">
      <w:start w:val="1"/>
      <w:numFmt w:val="bullet"/>
      <w:lvlText w:val=""/>
      <w:lvlJc w:val="left"/>
      <w:pPr>
        <w:tabs>
          <w:tab w:val="num" w:pos="864"/>
        </w:tabs>
        <w:ind w:left="864" w:hanging="432"/>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D1530FA"/>
    <w:multiLevelType w:val="hybridMultilevel"/>
    <w:tmpl w:val="4A061CFE"/>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4">
    <w:nsid w:val="6A7565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C7A5C96"/>
    <w:multiLevelType w:val="hybridMultilevel"/>
    <w:tmpl w:val="64383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E1565C"/>
    <w:multiLevelType w:val="multilevel"/>
    <w:tmpl w:val="A604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29686F"/>
    <w:multiLevelType w:val="hybridMultilevel"/>
    <w:tmpl w:val="D87E1646"/>
    <w:lvl w:ilvl="0" w:tplc="7BDC38D6">
      <w:numFmt w:val="bullet"/>
      <w:lvlText w:val=""/>
      <w:lvlJc w:val="left"/>
      <w:pPr>
        <w:ind w:left="720" w:hanging="360"/>
      </w:pPr>
      <w:rPr>
        <w:rFonts w:ascii="Symbol" w:eastAsia="Times New Roman" w:hAnsi="Symbol" w:cs="Times New Roman" w:hint="default"/>
        <w:sz w:val="20"/>
      </w:rPr>
    </w:lvl>
    <w:lvl w:ilvl="1" w:tplc="C80E54F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5"/>
  </w:num>
  <w:num w:numId="4">
    <w:abstractNumId w:val="4"/>
  </w:num>
  <w:num w:numId="5">
    <w:abstractNumId w:val="14"/>
  </w:num>
  <w:num w:numId="6">
    <w:abstractNumId w:val="1"/>
  </w:num>
  <w:num w:numId="7">
    <w:abstractNumId w:val="7"/>
  </w:num>
  <w:num w:numId="8">
    <w:abstractNumId w:val="12"/>
  </w:num>
  <w:num w:numId="9">
    <w:abstractNumId w:val="5"/>
  </w:num>
  <w:num w:numId="10">
    <w:abstractNumId w:val="8"/>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num>
  <w:num w:numId="14">
    <w:abstractNumId w:val="2"/>
  </w:num>
  <w:num w:numId="15">
    <w:abstractNumId w:val="9"/>
  </w:num>
  <w:num w:numId="16">
    <w:abstractNumId w:val="0"/>
  </w:num>
  <w:num w:numId="17">
    <w:abstractNumId w:val="16"/>
  </w:num>
  <w:num w:numId="18">
    <w:abstractNumId w:val="4"/>
  </w:num>
  <w:num w:numId="19">
    <w:abstractNumId w:val="4"/>
  </w:num>
  <w:num w:numId="20">
    <w:abstractNumId w:val="4"/>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characterSpacingControl w:val="doNotCompress"/>
  <w:footnotePr>
    <w:footnote w:id="0"/>
    <w:footnote w:id="1"/>
  </w:footnotePr>
  <w:endnotePr>
    <w:endnote w:id="0"/>
    <w:endnote w:id="1"/>
  </w:endnotePr>
  <w:compat/>
  <w:rsids>
    <w:rsidRoot w:val="00EE0229"/>
    <w:rsid w:val="00020D6F"/>
    <w:rsid w:val="0002729C"/>
    <w:rsid w:val="000277FF"/>
    <w:rsid w:val="000319B0"/>
    <w:rsid w:val="00031DF0"/>
    <w:rsid w:val="0004028F"/>
    <w:rsid w:val="00040BF3"/>
    <w:rsid w:val="000606C8"/>
    <w:rsid w:val="00061EB4"/>
    <w:rsid w:val="00065E43"/>
    <w:rsid w:val="00067112"/>
    <w:rsid w:val="00073702"/>
    <w:rsid w:val="000829CB"/>
    <w:rsid w:val="00090FB9"/>
    <w:rsid w:val="000948D9"/>
    <w:rsid w:val="00094AC7"/>
    <w:rsid w:val="000A7CCB"/>
    <w:rsid w:val="000B7659"/>
    <w:rsid w:val="000C5B73"/>
    <w:rsid w:val="000C6E75"/>
    <w:rsid w:val="000D23B6"/>
    <w:rsid w:val="000E2F89"/>
    <w:rsid w:val="000E4496"/>
    <w:rsid w:val="000E4C3F"/>
    <w:rsid w:val="000E4C5F"/>
    <w:rsid w:val="00110103"/>
    <w:rsid w:val="00110581"/>
    <w:rsid w:val="00111EDB"/>
    <w:rsid w:val="00112C86"/>
    <w:rsid w:val="00117C90"/>
    <w:rsid w:val="00121593"/>
    <w:rsid w:val="001369E0"/>
    <w:rsid w:val="00152AD4"/>
    <w:rsid w:val="0015343F"/>
    <w:rsid w:val="00161C4D"/>
    <w:rsid w:val="00163B09"/>
    <w:rsid w:val="00165152"/>
    <w:rsid w:val="00166AE7"/>
    <w:rsid w:val="001A5369"/>
    <w:rsid w:val="001B218D"/>
    <w:rsid w:val="001B6437"/>
    <w:rsid w:val="001C18FA"/>
    <w:rsid w:val="001E32C1"/>
    <w:rsid w:val="00210794"/>
    <w:rsid w:val="002145B9"/>
    <w:rsid w:val="002162CC"/>
    <w:rsid w:val="00232598"/>
    <w:rsid w:val="00234839"/>
    <w:rsid w:val="00234920"/>
    <w:rsid w:val="002406F9"/>
    <w:rsid w:val="002416D7"/>
    <w:rsid w:val="00242660"/>
    <w:rsid w:val="002431AC"/>
    <w:rsid w:val="00261E9F"/>
    <w:rsid w:val="00262B2B"/>
    <w:rsid w:val="00274FEE"/>
    <w:rsid w:val="00284D07"/>
    <w:rsid w:val="00285AF9"/>
    <w:rsid w:val="002921EA"/>
    <w:rsid w:val="002A078F"/>
    <w:rsid w:val="002B16FB"/>
    <w:rsid w:val="002B59FD"/>
    <w:rsid w:val="002B7963"/>
    <w:rsid w:val="002B7E89"/>
    <w:rsid w:val="002C178F"/>
    <w:rsid w:val="002C454A"/>
    <w:rsid w:val="002C48AA"/>
    <w:rsid w:val="002C5B3E"/>
    <w:rsid w:val="002D0FA0"/>
    <w:rsid w:val="002D5A5A"/>
    <w:rsid w:val="002E31A7"/>
    <w:rsid w:val="002E4B41"/>
    <w:rsid w:val="0030276F"/>
    <w:rsid w:val="0030619D"/>
    <w:rsid w:val="00310FC9"/>
    <w:rsid w:val="00334573"/>
    <w:rsid w:val="00347BAF"/>
    <w:rsid w:val="0035051E"/>
    <w:rsid w:val="003548BD"/>
    <w:rsid w:val="00354E2E"/>
    <w:rsid w:val="003572E8"/>
    <w:rsid w:val="00361D99"/>
    <w:rsid w:val="003652E3"/>
    <w:rsid w:val="00376F2C"/>
    <w:rsid w:val="003C1089"/>
    <w:rsid w:val="003C47E8"/>
    <w:rsid w:val="003C7B8C"/>
    <w:rsid w:val="003C7FF9"/>
    <w:rsid w:val="003E2D2F"/>
    <w:rsid w:val="003E6901"/>
    <w:rsid w:val="003E7ABE"/>
    <w:rsid w:val="003F72A1"/>
    <w:rsid w:val="0041517A"/>
    <w:rsid w:val="0042675C"/>
    <w:rsid w:val="00433316"/>
    <w:rsid w:val="00441ED2"/>
    <w:rsid w:val="00446468"/>
    <w:rsid w:val="00453B9C"/>
    <w:rsid w:val="00454751"/>
    <w:rsid w:val="00461A76"/>
    <w:rsid w:val="00473871"/>
    <w:rsid w:val="00484FDC"/>
    <w:rsid w:val="004876DE"/>
    <w:rsid w:val="004A5D2F"/>
    <w:rsid w:val="004B5C2E"/>
    <w:rsid w:val="004C05A5"/>
    <w:rsid w:val="004C51B1"/>
    <w:rsid w:val="004E45E5"/>
    <w:rsid w:val="004E4845"/>
    <w:rsid w:val="004E58F3"/>
    <w:rsid w:val="004E6F55"/>
    <w:rsid w:val="004F03B7"/>
    <w:rsid w:val="00500B3E"/>
    <w:rsid w:val="005075F4"/>
    <w:rsid w:val="00516B05"/>
    <w:rsid w:val="00536E2C"/>
    <w:rsid w:val="00550D17"/>
    <w:rsid w:val="00562853"/>
    <w:rsid w:val="00564D61"/>
    <w:rsid w:val="0056530B"/>
    <w:rsid w:val="005764D2"/>
    <w:rsid w:val="00580EDE"/>
    <w:rsid w:val="0058188F"/>
    <w:rsid w:val="00597587"/>
    <w:rsid w:val="005A3EB8"/>
    <w:rsid w:val="005B1497"/>
    <w:rsid w:val="005C07C3"/>
    <w:rsid w:val="005C7A67"/>
    <w:rsid w:val="005D08BE"/>
    <w:rsid w:val="005D5193"/>
    <w:rsid w:val="005E509F"/>
    <w:rsid w:val="005E530F"/>
    <w:rsid w:val="005F40FC"/>
    <w:rsid w:val="0060207F"/>
    <w:rsid w:val="00604473"/>
    <w:rsid w:val="00604C97"/>
    <w:rsid w:val="00605B2F"/>
    <w:rsid w:val="0061001B"/>
    <w:rsid w:val="00620FEF"/>
    <w:rsid w:val="006326FA"/>
    <w:rsid w:val="00637334"/>
    <w:rsid w:val="00650551"/>
    <w:rsid w:val="0068091E"/>
    <w:rsid w:val="0068097C"/>
    <w:rsid w:val="00680A66"/>
    <w:rsid w:val="00681EC0"/>
    <w:rsid w:val="00686DC4"/>
    <w:rsid w:val="00695B59"/>
    <w:rsid w:val="006A5C39"/>
    <w:rsid w:val="006B285D"/>
    <w:rsid w:val="006B53F5"/>
    <w:rsid w:val="006B7AFF"/>
    <w:rsid w:val="006C31FC"/>
    <w:rsid w:val="006C3DC0"/>
    <w:rsid w:val="006C5872"/>
    <w:rsid w:val="006C787A"/>
    <w:rsid w:val="006D2072"/>
    <w:rsid w:val="006E1417"/>
    <w:rsid w:val="006E5035"/>
    <w:rsid w:val="006F0330"/>
    <w:rsid w:val="006F7799"/>
    <w:rsid w:val="00701912"/>
    <w:rsid w:val="0070635F"/>
    <w:rsid w:val="00723B81"/>
    <w:rsid w:val="00726CA2"/>
    <w:rsid w:val="00727324"/>
    <w:rsid w:val="00731BC1"/>
    <w:rsid w:val="007321CB"/>
    <w:rsid w:val="00751974"/>
    <w:rsid w:val="0075384C"/>
    <w:rsid w:val="00753B4F"/>
    <w:rsid w:val="0075794A"/>
    <w:rsid w:val="00760B3C"/>
    <w:rsid w:val="0077261E"/>
    <w:rsid w:val="00776CC6"/>
    <w:rsid w:val="007B29CC"/>
    <w:rsid w:val="007B4253"/>
    <w:rsid w:val="007B4E35"/>
    <w:rsid w:val="007B56C0"/>
    <w:rsid w:val="007B590C"/>
    <w:rsid w:val="007C5FCE"/>
    <w:rsid w:val="007C63D1"/>
    <w:rsid w:val="007D62BD"/>
    <w:rsid w:val="007E3CF8"/>
    <w:rsid w:val="007E6F9F"/>
    <w:rsid w:val="00800F1A"/>
    <w:rsid w:val="0080443A"/>
    <w:rsid w:val="00805190"/>
    <w:rsid w:val="00812FC5"/>
    <w:rsid w:val="008239EC"/>
    <w:rsid w:val="00830833"/>
    <w:rsid w:val="008311D3"/>
    <w:rsid w:val="00832F86"/>
    <w:rsid w:val="00835359"/>
    <w:rsid w:val="00835B29"/>
    <w:rsid w:val="00843662"/>
    <w:rsid w:val="00850140"/>
    <w:rsid w:val="00851A98"/>
    <w:rsid w:val="00860CCB"/>
    <w:rsid w:val="0086710A"/>
    <w:rsid w:val="0086772A"/>
    <w:rsid w:val="008776B3"/>
    <w:rsid w:val="00882AD8"/>
    <w:rsid w:val="00890152"/>
    <w:rsid w:val="008A4314"/>
    <w:rsid w:val="008B27EA"/>
    <w:rsid w:val="008B4C70"/>
    <w:rsid w:val="008B630B"/>
    <w:rsid w:val="008D020D"/>
    <w:rsid w:val="008D44D3"/>
    <w:rsid w:val="008F349C"/>
    <w:rsid w:val="008F6426"/>
    <w:rsid w:val="00902C87"/>
    <w:rsid w:val="00904CA2"/>
    <w:rsid w:val="00917DE2"/>
    <w:rsid w:val="00920134"/>
    <w:rsid w:val="00933094"/>
    <w:rsid w:val="00952139"/>
    <w:rsid w:val="009530E2"/>
    <w:rsid w:val="00980E1E"/>
    <w:rsid w:val="009824F4"/>
    <w:rsid w:val="00993672"/>
    <w:rsid w:val="009A03B0"/>
    <w:rsid w:val="009A2B6D"/>
    <w:rsid w:val="009A5476"/>
    <w:rsid w:val="009A5C3D"/>
    <w:rsid w:val="009B48FE"/>
    <w:rsid w:val="009C767A"/>
    <w:rsid w:val="009D5927"/>
    <w:rsid w:val="009E1152"/>
    <w:rsid w:val="009E35DB"/>
    <w:rsid w:val="009F1A00"/>
    <w:rsid w:val="009F1F9F"/>
    <w:rsid w:val="00A0623D"/>
    <w:rsid w:val="00A073E4"/>
    <w:rsid w:val="00A123CE"/>
    <w:rsid w:val="00A30505"/>
    <w:rsid w:val="00A31DAB"/>
    <w:rsid w:val="00A33DFE"/>
    <w:rsid w:val="00A346A3"/>
    <w:rsid w:val="00A35D4B"/>
    <w:rsid w:val="00A376DC"/>
    <w:rsid w:val="00A41521"/>
    <w:rsid w:val="00A41EAF"/>
    <w:rsid w:val="00A4613B"/>
    <w:rsid w:val="00A56821"/>
    <w:rsid w:val="00A57390"/>
    <w:rsid w:val="00A67474"/>
    <w:rsid w:val="00A8118B"/>
    <w:rsid w:val="00A830F4"/>
    <w:rsid w:val="00A9132E"/>
    <w:rsid w:val="00A97854"/>
    <w:rsid w:val="00AA295A"/>
    <w:rsid w:val="00AA403D"/>
    <w:rsid w:val="00AA483F"/>
    <w:rsid w:val="00AA72D5"/>
    <w:rsid w:val="00AC559B"/>
    <w:rsid w:val="00AC7A18"/>
    <w:rsid w:val="00AD3A10"/>
    <w:rsid w:val="00AE0EAC"/>
    <w:rsid w:val="00AF457D"/>
    <w:rsid w:val="00AF5526"/>
    <w:rsid w:val="00AF6E7B"/>
    <w:rsid w:val="00B031E6"/>
    <w:rsid w:val="00B12AAD"/>
    <w:rsid w:val="00B13BA4"/>
    <w:rsid w:val="00B14138"/>
    <w:rsid w:val="00B152AE"/>
    <w:rsid w:val="00B2717E"/>
    <w:rsid w:val="00B35C05"/>
    <w:rsid w:val="00B56165"/>
    <w:rsid w:val="00B63481"/>
    <w:rsid w:val="00B82004"/>
    <w:rsid w:val="00B82531"/>
    <w:rsid w:val="00B84892"/>
    <w:rsid w:val="00B92472"/>
    <w:rsid w:val="00B973A5"/>
    <w:rsid w:val="00B97A5D"/>
    <w:rsid w:val="00BA3465"/>
    <w:rsid w:val="00BA34EF"/>
    <w:rsid w:val="00BA4B29"/>
    <w:rsid w:val="00BA70DC"/>
    <w:rsid w:val="00BB071F"/>
    <w:rsid w:val="00BB397A"/>
    <w:rsid w:val="00BD2EF7"/>
    <w:rsid w:val="00BD347C"/>
    <w:rsid w:val="00BD6185"/>
    <w:rsid w:val="00BE01E3"/>
    <w:rsid w:val="00BE6BA2"/>
    <w:rsid w:val="00BE7CEE"/>
    <w:rsid w:val="00BF6C5D"/>
    <w:rsid w:val="00C018CD"/>
    <w:rsid w:val="00C118A7"/>
    <w:rsid w:val="00C159F8"/>
    <w:rsid w:val="00C1750E"/>
    <w:rsid w:val="00C25F04"/>
    <w:rsid w:val="00C334D6"/>
    <w:rsid w:val="00C4172B"/>
    <w:rsid w:val="00C80537"/>
    <w:rsid w:val="00C832E6"/>
    <w:rsid w:val="00CC22C4"/>
    <w:rsid w:val="00CC41B7"/>
    <w:rsid w:val="00CD0665"/>
    <w:rsid w:val="00CE13D0"/>
    <w:rsid w:val="00CE7CC6"/>
    <w:rsid w:val="00CE7EFA"/>
    <w:rsid w:val="00CF1449"/>
    <w:rsid w:val="00D1147D"/>
    <w:rsid w:val="00D24001"/>
    <w:rsid w:val="00D27D0B"/>
    <w:rsid w:val="00D34102"/>
    <w:rsid w:val="00D42E44"/>
    <w:rsid w:val="00D52E98"/>
    <w:rsid w:val="00D53F22"/>
    <w:rsid w:val="00D5693A"/>
    <w:rsid w:val="00D70D56"/>
    <w:rsid w:val="00D81742"/>
    <w:rsid w:val="00D85721"/>
    <w:rsid w:val="00D87C07"/>
    <w:rsid w:val="00D927B8"/>
    <w:rsid w:val="00DA066C"/>
    <w:rsid w:val="00DA4040"/>
    <w:rsid w:val="00DA6FB7"/>
    <w:rsid w:val="00DB0AE2"/>
    <w:rsid w:val="00DB3805"/>
    <w:rsid w:val="00DB6B25"/>
    <w:rsid w:val="00DE00E4"/>
    <w:rsid w:val="00DE1883"/>
    <w:rsid w:val="00DF5383"/>
    <w:rsid w:val="00E005D7"/>
    <w:rsid w:val="00E264C5"/>
    <w:rsid w:val="00E32DC9"/>
    <w:rsid w:val="00E36B94"/>
    <w:rsid w:val="00E41D20"/>
    <w:rsid w:val="00E4281F"/>
    <w:rsid w:val="00E45AC0"/>
    <w:rsid w:val="00E500D2"/>
    <w:rsid w:val="00E540DA"/>
    <w:rsid w:val="00E604EF"/>
    <w:rsid w:val="00E64933"/>
    <w:rsid w:val="00E826D4"/>
    <w:rsid w:val="00E845DA"/>
    <w:rsid w:val="00E91178"/>
    <w:rsid w:val="00E927EC"/>
    <w:rsid w:val="00EA1FA4"/>
    <w:rsid w:val="00EB5217"/>
    <w:rsid w:val="00EB6A6C"/>
    <w:rsid w:val="00EC6D71"/>
    <w:rsid w:val="00EE0229"/>
    <w:rsid w:val="00EE65B6"/>
    <w:rsid w:val="00EE7CD3"/>
    <w:rsid w:val="00F042F5"/>
    <w:rsid w:val="00F117AA"/>
    <w:rsid w:val="00F22365"/>
    <w:rsid w:val="00F34F81"/>
    <w:rsid w:val="00F423FC"/>
    <w:rsid w:val="00F46F26"/>
    <w:rsid w:val="00F506C8"/>
    <w:rsid w:val="00F557D4"/>
    <w:rsid w:val="00F612C8"/>
    <w:rsid w:val="00F629FA"/>
    <w:rsid w:val="00F750D7"/>
    <w:rsid w:val="00F84AC5"/>
    <w:rsid w:val="00F9129E"/>
    <w:rsid w:val="00F9351C"/>
    <w:rsid w:val="00FB2C6D"/>
    <w:rsid w:val="00FD0F31"/>
    <w:rsid w:val="00FF2BC6"/>
    <w:rsid w:val="00FF68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229"/>
    <w:rPr>
      <w:sz w:val="24"/>
      <w:szCs w:val="24"/>
    </w:rPr>
  </w:style>
  <w:style w:type="paragraph" w:styleId="Heading1">
    <w:name w:val="heading 1"/>
    <w:basedOn w:val="Normal"/>
    <w:next w:val="Normal"/>
    <w:qFormat/>
    <w:rsid w:val="00EE0229"/>
    <w:pPr>
      <w:widowControl w:val="0"/>
      <w:autoSpaceDE w:val="0"/>
      <w:autoSpaceDN w:val="0"/>
      <w:adjustRightInd w:val="0"/>
      <w:outlineLvl w:val="0"/>
    </w:pPr>
    <w:rPr>
      <w:b/>
      <w:bCs/>
    </w:rPr>
  </w:style>
  <w:style w:type="paragraph" w:styleId="Heading5">
    <w:name w:val="heading 5"/>
    <w:basedOn w:val="Normal"/>
    <w:next w:val="Normal"/>
    <w:qFormat/>
    <w:rsid w:val="00EE0229"/>
    <w:pPr>
      <w:keepNext/>
      <w:numPr>
        <w:ilvl w:val="4"/>
        <w:numId w:val="4"/>
      </w:numPr>
      <w:suppressAutoHyphens/>
      <w:autoSpaceDE w:val="0"/>
      <w:spacing w:line="240" w:lineRule="exact"/>
      <w:outlineLvl w:val="4"/>
    </w:pPr>
    <w:rPr>
      <w:b/>
      <w:bCs/>
      <w:i/>
      <w:iCs/>
      <w:sz w:val="20"/>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0229"/>
    <w:pPr>
      <w:tabs>
        <w:tab w:val="center" w:pos="4320"/>
        <w:tab w:val="right" w:pos="8640"/>
      </w:tabs>
      <w:overflowPunct w:val="0"/>
      <w:autoSpaceDE w:val="0"/>
      <w:autoSpaceDN w:val="0"/>
      <w:adjustRightInd w:val="0"/>
      <w:textAlignment w:val="baseline"/>
    </w:pPr>
    <w:rPr>
      <w:sz w:val="20"/>
      <w:szCs w:val="20"/>
    </w:rPr>
  </w:style>
  <w:style w:type="paragraph" w:customStyle="1" w:styleId="level1">
    <w:name w:val="_level1"/>
    <w:basedOn w:val="Normal"/>
    <w:rsid w:val="00EE0229"/>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360" w:hanging="360"/>
    </w:pPr>
  </w:style>
  <w:style w:type="paragraph" w:customStyle="1" w:styleId="RoseResumeHeader">
    <w:name w:val="Rose Resume Header"/>
    <w:basedOn w:val="BodyTextIndent"/>
    <w:rsid w:val="00EE0229"/>
    <w:pPr>
      <w:shd w:val="clear" w:color="auto" w:fill="000000"/>
      <w:tabs>
        <w:tab w:val="left" w:pos="2880"/>
      </w:tabs>
      <w:spacing w:after="0"/>
      <w:ind w:left="0"/>
      <w:jc w:val="center"/>
    </w:pPr>
    <w:rPr>
      <w:rFonts w:ascii="Arial" w:hAnsi="Arial" w:cs="Arial"/>
      <w:b/>
      <w:caps/>
    </w:rPr>
  </w:style>
  <w:style w:type="paragraph" w:styleId="BodyText">
    <w:name w:val="Body Text"/>
    <w:basedOn w:val="Normal"/>
    <w:rsid w:val="00EE0229"/>
    <w:pPr>
      <w:widowControl w:val="0"/>
      <w:autoSpaceDE w:val="0"/>
      <w:autoSpaceDN w:val="0"/>
      <w:adjustRightInd w:val="0"/>
      <w:spacing w:after="120"/>
    </w:pPr>
  </w:style>
  <w:style w:type="character" w:styleId="Hyperlink">
    <w:name w:val="Hyperlink"/>
    <w:basedOn w:val="DefaultParagraphFont"/>
    <w:rsid w:val="00EE0229"/>
    <w:rPr>
      <w:color w:val="0000FF"/>
      <w:u w:val="single"/>
    </w:rPr>
  </w:style>
  <w:style w:type="paragraph" w:styleId="PlainText">
    <w:name w:val="Plain Text"/>
    <w:basedOn w:val="Normal"/>
    <w:link w:val="PlainTextChar"/>
    <w:rsid w:val="00EE0229"/>
    <w:rPr>
      <w:rFonts w:ascii="Courier New" w:hAnsi="Courier New" w:cs="Courier New"/>
      <w:sz w:val="20"/>
      <w:szCs w:val="20"/>
    </w:rPr>
  </w:style>
  <w:style w:type="paragraph" w:customStyle="1" w:styleId="verdana">
    <w:name w:val="verdana"/>
    <w:basedOn w:val="Heading5"/>
    <w:rsid w:val="00EE0229"/>
  </w:style>
  <w:style w:type="paragraph" w:styleId="BodyText2">
    <w:name w:val="Body Text 2"/>
    <w:basedOn w:val="Normal"/>
    <w:rsid w:val="00EE0229"/>
    <w:pPr>
      <w:jc w:val="both"/>
    </w:pPr>
    <w:rPr>
      <w:rFonts w:ascii="Arial" w:hAnsi="Arial" w:cs="Arial"/>
      <w:sz w:val="20"/>
    </w:rPr>
  </w:style>
  <w:style w:type="paragraph" w:styleId="Footer">
    <w:name w:val="footer"/>
    <w:basedOn w:val="Normal"/>
    <w:rsid w:val="00EE0229"/>
    <w:pPr>
      <w:tabs>
        <w:tab w:val="center" w:pos="4320"/>
        <w:tab w:val="right" w:pos="8640"/>
      </w:tabs>
    </w:pPr>
    <w:rPr>
      <w:rFonts w:ascii="Verdana" w:hAnsi="Verdana"/>
      <w:color w:val="6A6A6A"/>
      <w:sz w:val="22"/>
    </w:rPr>
  </w:style>
  <w:style w:type="paragraph" w:styleId="BodyTextIndent">
    <w:name w:val="Body Text Indent"/>
    <w:basedOn w:val="Normal"/>
    <w:rsid w:val="00EE0229"/>
    <w:pPr>
      <w:spacing w:after="120"/>
      <w:ind w:left="360"/>
    </w:pPr>
  </w:style>
  <w:style w:type="character" w:customStyle="1" w:styleId="PlainTextChar">
    <w:name w:val="Plain Text Char"/>
    <w:basedOn w:val="DefaultParagraphFont"/>
    <w:link w:val="PlainText"/>
    <w:rsid w:val="003572E8"/>
    <w:rPr>
      <w:rFonts w:ascii="Courier New" w:hAnsi="Courier New" w:cs="Courier New"/>
      <w:lang w:val="en-US" w:eastAsia="en-US" w:bidi="ar-SA"/>
    </w:rPr>
  </w:style>
  <w:style w:type="character" w:customStyle="1" w:styleId="yshortcuts">
    <w:name w:val="yshortcuts"/>
    <w:basedOn w:val="DefaultParagraphFont"/>
    <w:rsid w:val="006B53F5"/>
  </w:style>
  <w:style w:type="paragraph" w:styleId="ListParagraph">
    <w:name w:val="List Paragraph"/>
    <w:basedOn w:val="Normal"/>
    <w:qFormat/>
    <w:rsid w:val="005D5193"/>
    <w:pPr>
      <w:ind w:left="720"/>
      <w:contextualSpacing/>
    </w:pPr>
  </w:style>
  <w:style w:type="character" w:customStyle="1" w:styleId="highlight1">
    <w:name w:val="highlight1"/>
    <w:basedOn w:val="DefaultParagraphFont"/>
    <w:rsid w:val="002C178F"/>
    <w:rPr>
      <w:b/>
      <w:bCs/>
      <w:color w:val="FF0000"/>
    </w:rPr>
  </w:style>
  <w:style w:type="paragraph" w:styleId="DocumentMap">
    <w:name w:val="Document Map"/>
    <w:basedOn w:val="Normal"/>
    <w:link w:val="DocumentMapChar"/>
    <w:rsid w:val="00BA4B29"/>
    <w:rPr>
      <w:rFonts w:ascii="Tahoma" w:hAnsi="Tahoma" w:cs="Tahoma"/>
      <w:sz w:val="16"/>
      <w:szCs w:val="16"/>
    </w:rPr>
  </w:style>
  <w:style w:type="character" w:customStyle="1" w:styleId="DocumentMapChar">
    <w:name w:val="Document Map Char"/>
    <w:basedOn w:val="DefaultParagraphFont"/>
    <w:link w:val="DocumentMap"/>
    <w:rsid w:val="00BA4B29"/>
    <w:rPr>
      <w:rFonts w:ascii="Tahoma" w:hAnsi="Tahoma" w:cs="Tahoma"/>
      <w:sz w:val="16"/>
      <w:szCs w:val="16"/>
    </w:rPr>
  </w:style>
  <w:style w:type="paragraph" w:styleId="BalloonText">
    <w:name w:val="Balloon Text"/>
    <w:basedOn w:val="Normal"/>
    <w:link w:val="BalloonTextChar"/>
    <w:rsid w:val="00920134"/>
    <w:rPr>
      <w:rFonts w:ascii="Tahoma" w:hAnsi="Tahoma" w:cs="Tahoma"/>
      <w:sz w:val="16"/>
      <w:szCs w:val="16"/>
    </w:rPr>
  </w:style>
  <w:style w:type="character" w:customStyle="1" w:styleId="BalloonTextChar">
    <w:name w:val="Balloon Text Char"/>
    <w:basedOn w:val="DefaultParagraphFont"/>
    <w:link w:val="BalloonText"/>
    <w:rsid w:val="00920134"/>
    <w:rPr>
      <w:rFonts w:ascii="Tahoma" w:hAnsi="Tahoma" w:cs="Tahoma"/>
      <w:sz w:val="16"/>
      <w:szCs w:val="16"/>
    </w:rPr>
  </w:style>
  <w:style w:type="paragraph" w:customStyle="1" w:styleId="Normal1">
    <w:name w:val="Normal1"/>
    <w:rsid w:val="00CF1449"/>
    <w:rPr>
      <w:color w:val="000000"/>
      <w:sz w:val="24"/>
    </w:rPr>
  </w:style>
  <w:style w:type="paragraph" w:styleId="NormalWeb">
    <w:name w:val="Normal (Web)"/>
    <w:basedOn w:val="Normal"/>
    <w:uiPriority w:val="99"/>
    <w:unhideWhenUsed/>
    <w:rsid w:val="00A830F4"/>
    <w:pPr>
      <w:spacing w:before="100" w:beforeAutospacing="1" w:after="100" w:afterAutospacing="1"/>
    </w:pPr>
  </w:style>
  <w:style w:type="character" w:customStyle="1" w:styleId="apple-tab-span">
    <w:name w:val="apple-tab-span"/>
    <w:basedOn w:val="DefaultParagraphFont"/>
    <w:rsid w:val="00A830F4"/>
  </w:style>
  <w:style w:type="character" w:styleId="Emphasis">
    <w:name w:val="Emphasis"/>
    <w:basedOn w:val="DefaultParagraphFont"/>
    <w:qFormat/>
    <w:rsid w:val="004E4845"/>
    <w:rPr>
      <w:i/>
      <w:iCs/>
    </w:rPr>
  </w:style>
  <w:style w:type="paragraph" w:styleId="Title">
    <w:name w:val="Title"/>
    <w:basedOn w:val="Normal"/>
    <w:next w:val="Normal"/>
    <w:link w:val="TitleChar"/>
    <w:qFormat/>
    <w:rsid w:val="00A8118B"/>
    <w:pPr>
      <w:widowControl w:val="0"/>
      <w:suppressAutoHyphens/>
      <w:autoSpaceDE w:val="0"/>
      <w:jc w:val="center"/>
    </w:pPr>
    <w:rPr>
      <w:b/>
      <w:bCs/>
      <w:sz w:val="32"/>
      <w:szCs w:val="32"/>
      <w:lang w:eastAsia="ar-SA"/>
    </w:rPr>
  </w:style>
  <w:style w:type="character" w:customStyle="1" w:styleId="TitleChar">
    <w:name w:val="Title Char"/>
    <w:basedOn w:val="DefaultParagraphFont"/>
    <w:link w:val="Title"/>
    <w:rsid w:val="00A8118B"/>
    <w:rPr>
      <w:b/>
      <w:bCs/>
      <w:sz w:val="32"/>
      <w:szCs w:val="32"/>
      <w:lang w:eastAsia="ar-SA"/>
    </w:rPr>
  </w:style>
  <w:style w:type="paragraph" w:styleId="Subtitle">
    <w:name w:val="Subtitle"/>
    <w:basedOn w:val="Normal"/>
    <w:next w:val="Normal"/>
    <w:link w:val="SubtitleChar"/>
    <w:qFormat/>
    <w:rsid w:val="00A8118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8118B"/>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rsid w:val="00904CA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229"/>
    <w:rPr>
      <w:sz w:val="24"/>
      <w:szCs w:val="24"/>
    </w:rPr>
  </w:style>
  <w:style w:type="paragraph" w:styleId="Heading1">
    <w:name w:val="heading 1"/>
    <w:basedOn w:val="Normal"/>
    <w:next w:val="Normal"/>
    <w:qFormat/>
    <w:rsid w:val="00EE0229"/>
    <w:pPr>
      <w:widowControl w:val="0"/>
      <w:autoSpaceDE w:val="0"/>
      <w:autoSpaceDN w:val="0"/>
      <w:adjustRightInd w:val="0"/>
      <w:outlineLvl w:val="0"/>
    </w:pPr>
    <w:rPr>
      <w:b/>
      <w:bCs/>
    </w:rPr>
  </w:style>
  <w:style w:type="paragraph" w:styleId="Heading5">
    <w:name w:val="heading 5"/>
    <w:basedOn w:val="Normal"/>
    <w:next w:val="Normal"/>
    <w:qFormat/>
    <w:rsid w:val="00EE0229"/>
    <w:pPr>
      <w:keepNext/>
      <w:numPr>
        <w:ilvl w:val="4"/>
        <w:numId w:val="4"/>
      </w:numPr>
      <w:suppressAutoHyphens/>
      <w:autoSpaceDE w:val="0"/>
      <w:spacing w:line="240" w:lineRule="exact"/>
      <w:outlineLvl w:val="4"/>
    </w:pPr>
    <w:rPr>
      <w:b/>
      <w:bCs/>
      <w:i/>
      <w:i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0229"/>
    <w:pPr>
      <w:tabs>
        <w:tab w:val="center" w:pos="4320"/>
        <w:tab w:val="right" w:pos="8640"/>
      </w:tabs>
      <w:overflowPunct w:val="0"/>
      <w:autoSpaceDE w:val="0"/>
      <w:autoSpaceDN w:val="0"/>
      <w:adjustRightInd w:val="0"/>
      <w:textAlignment w:val="baseline"/>
    </w:pPr>
    <w:rPr>
      <w:sz w:val="20"/>
      <w:szCs w:val="20"/>
    </w:rPr>
  </w:style>
  <w:style w:type="paragraph" w:customStyle="1" w:styleId="level1">
    <w:name w:val="_level1"/>
    <w:basedOn w:val="Normal"/>
    <w:rsid w:val="00EE0229"/>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360" w:hanging="360"/>
    </w:pPr>
  </w:style>
  <w:style w:type="paragraph" w:customStyle="1" w:styleId="RoseResumeHeader">
    <w:name w:val="Rose Resume Header"/>
    <w:basedOn w:val="BodyTextIndent"/>
    <w:rsid w:val="00EE0229"/>
    <w:pPr>
      <w:shd w:val="clear" w:color="auto" w:fill="000000"/>
      <w:tabs>
        <w:tab w:val="left" w:pos="2880"/>
      </w:tabs>
      <w:spacing w:after="0"/>
      <w:ind w:left="0"/>
      <w:jc w:val="center"/>
    </w:pPr>
    <w:rPr>
      <w:rFonts w:ascii="Arial" w:hAnsi="Arial" w:cs="Arial"/>
      <w:b/>
      <w:caps/>
    </w:rPr>
  </w:style>
  <w:style w:type="paragraph" w:styleId="BodyText">
    <w:name w:val="Body Text"/>
    <w:basedOn w:val="Normal"/>
    <w:rsid w:val="00EE0229"/>
    <w:pPr>
      <w:widowControl w:val="0"/>
      <w:autoSpaceDE w:val="0"/>
      <w:autoSpaceDN w:val="0"/>
      <w:adjustRightInd w:val="0"/>
      <w:spacing w:after="120"/>
    </w:pPr>
  </w:style>
  <w:style w:type="character" w:styleId="Hyperlink">
    <w:name w:val="Hyperlink"/>
    <w:basedOn w:val="DefaultParagraphFont"/>
    <w:rsid w:val="00EE0229"/>
    <w:rPr>
      <w:color w:val="0000FF"/>
      <w:u w:val="single"/>
    </w:rPr>
  </w:style>
  <w:style w:type="paragraph" w:styleId="PlainText">
    <w:name w:val="Plain Text"/>
    <w:basedOn w:val="Normal"/>
    <w:link w:val="PlainTextChar"/>
    <w:rsid w:val="00EE0229"/>
    <w:rPr>
      <w:rFonts w:ascii="Courier New" w:hAnsi="Courier New" w:cs="Courier New"/>
      <w:sz w:val="20"/>
      <w:szCs w:val="20"/>
    </w:rPr>
  </w:style>
  <w:style w:type="paragraph" w:customStyle="1" w:styleId="verdana">
    <w:name w:val="verdana"/>
    <w:basedOn w:val="Heading5"/>
    <w:rsid w:val="00EE0229"/>
  </w:style>
  <w:style w:type="paragraph" w:styleId="BodyText2">
    <w:name w:val="Body Text 2"/>
    <w:basedOn w:val="Normal"/>
    <w:rsid w:val="00EE0229"/>
    <w:pPr>
      <w:jc w:val="both"/>
    </w:pPr>
    <w:rPr>
      <w:rFonts w:ascii="Arial" w:hAnsi="Arial" w:cs="Arial"/>
      <w:sz w:val="20"/>
    </w:rPr>
  </w:style>
  <w:style w:type="paragraph" w:styleId="Footer">
    <w:name w:val="footer"/>
    <w:basedOn w:val="Normal"/>
    <w:rsid w:val="00EE0229"/>
    <w:pPr>
      <w:tabs>
        <w:tab w:val="center" w:pos="4320"/>
        <w:tab w:val="right" w:pos="8640"/>
      </w:tabs>
    </w:pPr>
    <w:rPr>
      <w:rFonts w:ascii="Verdana" w:hAnsi="Verdana"/>
      <w:color w:val="6A6A6A"/>
      <w:sz w:val="22"/>
    </w:rPr>
  </w:style>
  <w:style w:type="paragraph" w:styleId="BodyTextIndent">
    <w:name w:val="Body Text Indent"/>
    <w:basedOn w:val="Normal"/>
    <w:rsid w:val="00EE0229"/>
    <w:pPr>
      <w:spacing w:after="120"/>
      <w:ind w:left="360"/>
    </w:pPr>
  </w:style>
  <w:style w:type="character" w:customStyle="1" w:styleId="PlainTextChar">
    <w:name w:val="Plain Text Char"/>
    <w:basedOn w:val="DefaultParagraphFont"/>
    <w:link w:val="PlainText"/>
    <w:rsid w:val="003572E8"/>
    <w:rPr>
      <w:rFonts w:ascii="Courier New" w:hAnsi="Courier New" w:cs="Courier New"/>
      <w:lang w:val="en-US" w:eastAsia="en-US" w:bidi="ar-SA"/>
    </w:rPr>
  </w:style>
  <w:style w:type="character" w:customStyle="1" w:styleId="yshortcuts">
    <w:name w:val="yshortcuts"/>
    <w:basedOn w:val="DefaultParagraphFont"/>
    <w:rsid w:val="006B53F5"/>
  </w:style>
  <w:style w:type="paragraph" w:styleId="ListParagraph">
    <w:name w:val="List Paragraph"/>
    <w:basedOn w:val="Normal"/>
    <w:qFormat/>
    <w:rsid w:val="005D5193"/>
    <w:pPr>
      <w:ind w:left="720"/>
      <w:contextualSpacing/>
    </w:pPr>
  </w:style>
  <w:style w:type="character" w:customStyle="1" w:styleId="highlight1">
    <w:name w:val="highlight1"/>
    <w:basedOn w:val="DefaultParagraphFont"/>
    <w:rsid w:val="002C178F"/>
    <w:rPr>
      <w:b/>
      <w:bCs/>
      <w:color w:val="FF0000"/>
    </w:rPr>
  </w:style>
  <w:style w:type="paragraph" w:styleId="DocumentMap">
    <w:name w:val="Document Map"/>
    <w:basedOn w:val="Normal"/>
    <w:link w:val="DocumentMapChar"/>
    <w:rsid w:val="00BA4B29"/>
    <w:rPr>
      <w:rFonts w:ascii="Tahoma" w:hAnsi="Tahoma" w:cs="Tahoma"/>
      <w:sz w:val="16"/>
      <w:szCs w:val="16"/>
    </w:rPr>
  </w:style>
  <w:style w:type="character" w:customStyle="1" w:styleId="DocumentMapChar">
    <w:name w:val="Document Map Char"/>
    <w:basedOn w:val="DefaultParagraphFont"/>
    <w:link w:val="DocumentMap"/>
    <w:rsid w:val="00BA4B29"/>
    <w:rPr>
      <w:rFonts w:ascii="Tahoma" w:hAnsi="Tahoma" w:cs="Tahoma"/>
      <w:sz w:val="16"/>
      <w:szCs w:val="16"/>
    </w:rPr>
  </w:style>
  <w:style w:type="paragraph" w:styleId="BalloonText">
    <w:name w:val="Balloon Text"/>
    <w:basedOn w:val="Normal"/>
    <w:link w:val="BalloonTextChar"/>
    <w:rsid w:val="00920134"/>
    <w:rPr>
      <w:rFonts w:ascii="Tahoma" w:hAnsi="Tahoma" w:cs="Tahoma"/>
      <w:sz w:val="16"/>
      <w:szCs w:val="16"/>
    </w:rPr>
  </w:style>
  <w:style w:type="character" w:customStyle="1" w:styleId="BalloonTextChar">
    <w:name w:val="Balloon Text Char"/>
    <w:basedOn w:val="DefaultParagraphFont"/>
    <w:link w:val="BalloonText"/>
    <w:rsid w:val="00920134"/>
    <w:rPr>
      <w:rFonts w:ascii="Tahoma" w:hAnsi="Tahoma" w:cs="Tahoma"/>
      <w:sz w:val="16"/>
      <w:szCs w:val="16"/>
    </w:rPr>
  </w:style>
  <w:style w:type="paragraph" w:customStyle="1" w:styleId="Normal1">
    <w:name w:val="Normal1"/>
    <w:rsid w:val="00CF1449"/>
    <w:rPr>
      <w:color w:val="000000"/>
      <w:sz w:val="24"/>
    </w:rPr>
  </w:style>
  <w:style w:type="paragraph" w:styleId="NormalWeb">
    <w:name w:val="Normal (Web)"/>
    <w:basedOn w:val="Normal"/>
    <w:uiPriority w:val="99"/>
    <w:unhideWhenUsed/>
    <w:rsid w:val="00A830F4"/>
    <w:pPr>
      <w:spacing w:before="100" w:beforeAutospacing="1" w:after="100" w:afterAutospacing="1"/>
    </w:pPr>
  </w:style>
  <w:style w:type="character" w:customStyle="1" w:styleId="apple-tab-span">
    <w:name w:val="apple-tab-span"/>
    <w:basedOn w:val="DefaultParagraphFont"/>
    <w:rsid w:val="00A830F4"/>
  </w:style>
  <w:style w:type="character" w:styleId="Emphasis">
    <w:name w:val="Emphasis"/>
    <w:basedOn w:val="DefaultParagraphFont"/>
    <w:qFormat/>
    <w:rsid w:val="004E4845"/>
    <w:rPr>
      <w:i/>
      <w:iCs/>
    </w:rPr>
  </w:style>
  <w:style w:type="paragraph" w:styleId="Title">
    <w:name w:val="Title"/>
    <w:basedOn w:val="Normal"/>
    <w:next w:val="Normal"/>
    <w:link w:val="TitleChar"/>
    <w:qFormat/>
    <w:rsid w:val="00A8118B"/>
    <w:pPr>
      <w:widowControl w:val="0"/>
      <w:suppressAutoHyphens/>
      <w:autoSpaceDE w:val="0"/>
      <w:jc w:val="center"/>
    </w:pPr>
    <w:rPr>
      <w:b/>
      <w:bCs/>
      <w:sz w:val="32"/>
      <w:szCs w:val="32"/>
      <w:lang w:eastAsia="ar-SA"/>
    </w:rPr>
  </w:style>
  <w:style w:type="character" w:customStyle="1" w:styleId="TitleChar">
    <w:name w:val="Title Char"/>
    <w:basedOn w:val="DefaultParagraphFont"/>
    <w:link w:val="Title"/>
    <w:rsid w:val="00A8118B"/>
    <w:rPr>
      <w:b/>
      <w:bCs/>
      <w:sz w:val="32"/>
      <w:szCs w:val="32"/>
      <w:lang w:eastAsia="ar-SA"/>
    </w:rPr>
  </w:style>
  <w:style w:type="paragraph" w:styleId="Subtitle">
    <w:name w:val="Subtitle"/>
    <w:basedOn w:val="Normal"/>
    <w:next w:val="Normal"/>
    <w:link w:val="SubtitleChar"/>
    <w:qFormat/>
    <w:rsid w:val="00A8118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8118B"/>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rsid w:val="00904C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3475994">
      <w:bodyDiv w:val="1"/>
      <w:marLeft w:val="0"/>
      <w:marRight w:val="0"/>
      <w:marTop w:val="0"/>
      <w:marBottom w:val="0"/>
      <w:divBdr>
        <w:top w:val="none" w:sz="0" w:space="0" w:color="auto"/>
        <w:left w:val="none" w:sz="0" w:space="0" w:color="auto"/>
        <w:bottom w:val="none" w:sz="0" w:space="0" w:color="auto"/>
        <w:right w:val="none" w:sz="0" w:space="0" w:color="auto"/>
      </w:divBdr>
    </w:div>
    <w:div w:id="491871472">
      <w:bodyDiv w:val="1"/>
      <w:marLeft w:val="0"/>
      <w:marRight w:val="0"/>
      <w:marTop w:val="0"/>
      <w:marBottom w:val="0"/>
      <w:divBdr>
        <w:top w:val="none" w:sz="0" w:space="0" w:color="auto"/>
        <w:left w:val="none" w:sz="0" w:space="0" w:color="auto"/>
        <w:bottom w:val="none" w:sz="0" w:space="0" w:color="auto"/>
        <w:right w:val="none" w:sz="0" w:space="0" w:color="auto"/>
      </w:divBdr>
    </w:div>
    <w:div w:id="926377353">
      <w:bodyDiv w:val="1"/>
      <w:marLeft w:val="0"/>
      <w:marRight w:val="0"/>
      <w:marTop w:val="0"/>
      <w:marBottom w:val="0"/>
      <w:divBdr>
        <w:top w:val="none" w:sz="0" w:space="0" w:color="auto"/>
        <w:left w:val="none" w:sz="0" w:space="0" w:color="auto"/>
        <w:bottom w:val="none" w:sz="0" w:space="0" w:color="auto"/>
        <w:right w:val="none" w:sz="0" w:space="0" w:color="auto"/>
      </w:divBdr>
      <w:divsChild>
        <w:div w:id="257182616">
          <w:marLeft w:val="0"/>
          <w:marRight w:val="0"/>
          <w:marTop w:val="0"/>
          <w:marBottom w:val="0"/>
          <w:divBdr>
            <w:top w:val="none" w:sz="0" w:space="0" w:color="auto"/>
            <w:left w:val="none" w:sz="0" w:space="0" w:color="auto"/>
            <w:bottom w:val="none" w:sz="0" w:space="0" w:color="auto"/>
            <w:right w:val="none" w:sz="0" w:space="0" w:color="auto"/>
          </w:divBdr>
          <w:divsChild>
            <w:div w:id="134957862">
              <w:marLeft w:val="0"/>
              <w:marRight w:val="0"/>
              <w:marTop w:val="0"/>
              <w:marBottom w:val="0"/>
              <w:divBdr>
                <w:top w:val="none" w:sz="0" w:space="0" w:color="auto"/>
                <w:left w:val="none" w:sz="0" w:space="0" w:color="auto"/>
                <w:bottom w:val="none" w:sz="0" w:space="0" w:color="auto"/>
                <w:right w:val="none" w:sz="0" w:space="0" w:color="auto"/>
              </w:divBdr>
              <w:divsChild>
                <w:div w:id="355890698">
                  <w:marLeft w:val="0"/>
                  <w:marRight w:val="0"/>
                  <w:marTop w:val="0"/>
                  <w:marBottom w:val="0"/>
                  <w:divBdr>
                    <w:top w:val="none" w:sz="0" w:space="0" w:color="auto"/>
                    <w:left w:val="none" w:sz="0" w:space="0" w:color="auto"/>
                    <w:bottom w:val="none" w:sz="0" w:space="0" w:color="auto"/>
                    <w:right w:val="none" w:sz="0" w:space="0" w:color="auto"/>
                  </w:divBdr>
                  <w:divsChild>
                    <w:div w:id="989990333">
                      <w:marLeft w:val="0"/>
                      <w:marRight w:val="0"/>
                      <w:marTop w:val="0"/>
                      <w:marBottom w:val="0"/>
                      <w:divBdr>
                        <w:top w:val="none" w:sz="0" w:space="0" w:color="auto"/>
                        <w:left w:val="none" w:sz="0" w:space="0" w:color="auto"/>
                        <w:bottom w:val="none" w:sz="0" w:space="0" w:color="auto"/>
                        <w:right w:val="none" w:sz="0" w:space="0" w:color="auto"/>
                      </w:divBdr>
                      <w:divsChild>
                        <w:div w:id="985621906">
                          <w:marLeft w:val="0"/>
                          <w:marRight w:val="0"/>
                          <w:marTop w:val="0"/>
                          <w:marBottom w:val="0"/>
                          <w:divBdr>
                            <w:top w:val="none" w:sz="0" w:space="0" w:color="auto"/>
                            <w:left w:val="none" w:sz="0" w:space="0" w:color="auto"/>
                            <w:bottom w:val="none" w:sz="0" w:space="0" w:color="auto"/>
                            <w:right w:val="none" w:sz="0" w:space="0" w:color="auto"/>
                          </w:divBdr>
                          <w:divsChild>
                            <w:div w:id="15670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127294">
      <w:bodyDiv w:val="1"/>
      <w:marLeft w:val="0"/>
      <w:marRight w:val="0"/>
      <w:marTop w:val="0"/>
      <w:marBottom w:val="0"/>
      <w:divBdr>
        <w:top w:val="none" w:sz="0" w:space="0" w:color="auto"/>
        <w:left w:val="none" w:sz="0" w:space="0" w:color="auto"/>
        <w:bottom w:val="none" w:sz="0" w:space="0" w:color="auto"/>
        <w:right w:val="none" w:sz="0" w:space="0" w:color="auto"/>
      </w:divBdr>
    </w:div>
    <w:div w:id="1011832180">
      <w:bodyDiv w:val="1"/>
      <w:marLeft w:val="0"/>
      <w:marRight w:val="0"/>
      <w:marTop w:val="0"/>
      <w:marBottom w:val="0"/>
      <w:divBdr>
        <w:top w:val="none" w:sz="0" w:space="0" w:color="auto"/>
        <w:left w:val="none" w:sz="0" w:space="0" w:color="auto"/>
        <w:bottom w:val="none" w:sz="0" w:space="0" w:color="auto"/>
        <w:right w:val="none" w:sz="0" w:space="0" w:color="auto"/>
      </w:divBdr>
    </w:div>
    <w:div w:id="1106853942">
      <w:bodyDiv w:val="1"/>
      <w:marLeft w:val="0"/>
      <w:marRight w:val="0"/>
      <w:marTop w:val="0"/>
      <w:marBottom w:val="0"/>
      <w:divBdr>
        <w:top w:val="none" w:sz="0" w:space="0" w:color="auto"/>
        <w:left w:val="none" w:sz="0" w:space="0" w:color="auto"/>
        <w:bottom w:val="none" w:sz="0" w:space="0" w:color="auto"/>
        <w:right w:val="none" w:sz="0" w:space="0" w:color="auto"/>
      </w:divBdr>
    </w:div>
    <w:div w:id="1167162706">
      <w:bodyDiv w:val="1"/>
      <w:marLeft w:val="0"/>
      <w:marRight w:val="0"/>
      <w:marTop w:val="0"/>
      <w:marBottom w:val="0"/>
      <w:divBdr>
        <w:top w:val="none" w:sz="0" w:space="0" w:color="auto"/>
        <w:left w:val="none" w:sz="0" w:space="0" w:color="auto"/>
        <w:bottom w:val="none" w:sz="0" w:space="0" w:color="auto"/>
        <w:right w:val="none" w:sz="0" w:space="0" w:color="auto"/>
      </w:divBdr>
    </w:div>
    <w:div w:id="1263802262">
      <w:bodyDiv w:val="1"/>
      <w:marLeft w:val="0"/>
      <w:marRight w:val="0"/>
      <w:marTop w:val="0"/>
      <w:marBottom w:val="0"/>
      <w:divBdr>
        <w:top w:val="none" w:sz="0" w:space="0" w:color="auto"/>
        <w:left w:val="none" w:sz="0" w:space="0" w:color="auto"/>
        <w:bottom w:val="none" w:sz="0" w:space="0" w:color="auto"/>
        <w:right w:val="none" w:sz="0" w:space="0" w:color="auto"/>
      </w:divBdr>
    </w:div>
    <w:div w:id="1286889472">
      <w:bodyDiv w:val="1"/>
      <w:marLeft w:val="0"/>
      <w:marRight w:val="0"/>
      <w:marTop w:val="0"/>
      <w:marBottom w:val="0"/>
      <w:divBdr>
        <w:top w:val="none" w:sz="0" w:space="0" w:color="auto"/>
        <w:left w:val="none" w:sz="0" w:space="0" w:color="auto"/>
        <w:bottom w:val="none" w:sz="0" w:space="0" w:color="auto"/>
        <w:right w:val="none" w:sz="0" w:space="0" w:color="auto"/>
      </w:divBdr>
    </w:div>
    <w:div w:id="1374572231">
      <w:bodyDiv w:val="1"/>
      <w:marLeft w:val="0"/>
      <w:marRight w:val="0"/>
      <w:marTop w:val="0"/>
      <w:marBottom w:val="0"/>
      <w:divBdr>
        <w:top w:val="none" w:sz="0" w:space="0" w:color="auto"/>
        <w:left w:val="none" w:sz="0" w:space="0" w:color="auto"/>
        <w:bottom w:val="none" w:sz="0" w:space="0" w:color="auto"/>
        <w:right w:val="none" w:sz="0" w:space="0" w:color="auto"/>
      </w:divBdr>
    </w:div>
    <w:div w:id="163494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hay.despande@gmail.com" TargetMode="External"/><Relationship Id="rId13" Type="http://schemas.openxmlformats.org/officeDocument/2006/relationships/hyperlink" Target="https://itunes.apple.com/in/app/socialsyzzle/id633455417?mt=8" TargetMode="External"/><Relationship Id="rId18" Type="http://schemas.openxmlformats.org/officeDocument/2006/relationships/hyperlink" Target="http://itunes.apple.com/us/app/askshagg/id419269870?mt=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tunes.apple.com/in/app/geniusmenu-restaurant-menu/id593044008?mt=8" TargetMode="External"/><Relationship Id="rId17" Type="http://schemas.openxmlformats.org/officeDocument/2006/relationships/hyperlink" Target="http://itunes.apple.com/us/app/askshagg/id419269870?mt=8" TargetMode="External"/><Relationship Id="rId2" Type="http://schemas.openxmlformats.org/officeDocument/2006/relationships/numbering" Target="numbering.xml"/><Relationship Id="rId16" Type="http://schemas.openxmlformats.org/officeDocument/2006/relationships/hyperlink" Target="http://itunes.apple.com/ca/app/yellowcab-magazine-free/id465884391?mt=8" TargetMode="External"/><Relationship Id="rId20" Type="http://schemas.openxmlformats.org/officeDocument/2006/relationships/hyperlink" Target="http://itunes.apple.com/us/app/t20/id370835762?mt=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unes.apple.com/in/app/beaconstream/id884930345?mt=8"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itunes.apple.com/ca/app/speak-up!/id406590336?mt=8" TargetMode="External"/><Relationship Id="rId23" Type="http://schemas.openxmlformats.org/officeDocument/2006/relationships/theme" Target="theme/theme1.xml"/><Relationship Id="rId10" Type="http://schemas.openxmlformats.org/officeDocument/2006/relationships/hyperlink" Target="http://io.beaconstream.com" TargetMode="External"/><Relationship Id="rId19" Type="http://schemas.openxmlformats.org/officeDocument/2006/relationships/hyperlink" Target="http://itunes.apple.com/us/app/imeditation/id354655180?mt=8" TargetMode="External"/><Relationship Id="rId4" Type="http://schemas.openxmlformats.org/officeDocument/2006/relationships/settings" Target="settings.xml"/><Relationship Id="rId9" Type="http://schemas.openxmlformats.org/officeDocument/2006/relationships/hyperlink" Target="https://itunes.apple.com/in/app/riverside-early-assessments/id694164993?mt=8" TargetMode="External"/><Relationship Id="rId14" Type="http://schemas.openxmlformats.org/officeDocument/2006/relationships/hyperlink" Target="http://itunes.apple.com/ca/app/hardline-chat/id483152448?mt=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8AF6C5-82C6-7A4E-8769-739CD5CE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3415</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22842</CharactersWithSpaces>
  <SharedDoc>false</SharedDoc>
  <HLinks>
    <vt:vector size="6" baseType="variant">
      <vt:variant>
        <vt:i4>1114158</vt:i4>
      </vt:variant>
      <vt:variant>
        <vt:i4>0</vt:i4>
      </vt:variant>
      <vt:variant>
        <vt:i4>0</vt:i4>
      </vt:variant>
      <vt:variant>
        <vt:i4>5</vt:i4>
      </vt:variant>
      <vt:variant>
        <vt:lpwstr>mailto:alwaysprav2003@yahoo.com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2015-08-20T18:19:00Z</dcterms:created>
  <dcterms:modified xsi:type="dcterms:W3CDTF">2015-08-20T18:19:00Z</dcterms:modified>
</cp:coreProperties>
</file>