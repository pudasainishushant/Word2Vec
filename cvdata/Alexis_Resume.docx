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3BB9D" w14:textId="77777777" w:rsidR="003A383A" w:rsidRPr="00A93DA7" w:rsidRDefault="003A383A" w:rsidP="00A93DA7">
      <w:pPr>
        <w:jc w:val="right"/>
        <w:rPr>
          <w:rFonts w:asciiTheme="minorHAnsi" w:hAnsiTheme="minorHAnsi"/>
          <w:b/>
        </w:rPr>
      </w:pPr>
      <w:r w:rsidRPr="00A93DA7">
        <w:rPr>
          <w:rFonts w:asciiTheme="minorHAnsi" w:hAnsiTheme="minorHAnsi"/>
          <w:b/>
        </w:rPr>
        <w:t xml:space="preserve">Alexis </w:t>
      </w:r>
      <w:proofErr w:type="spellStart"/>
      <w:r w:rsidRPr="00A93DA7">
        <w:rPr>
          <w:rFonts w:asciiTheme="minorHAnsi" w:hAnsiTheme="minorHAnsi"/>
          <w:b/>
        </w:rPr>
        <w:t>Kongnyuy</w:t>
      </w:r>
      <w:proofErr w:type="spellEnd"/>
    </w:p>
    <w:p w14:paraId="34B14383" w14:textId="0AD94A03" w:rsidR="003A383A" w:rsidRPr="00A93DA7" w:rsidRDefault="003A383A" w:rsidP="00A93DA7">
      <w:pPr>
        <w:jc w:val="right"/>
        <w:rPr>
          <w:rFonts w:asciiTheme="minorHAnsi" w:hAnsiTheme="minorHAnsi"/>
        </w:rPr>
      </w:pPr>
      <w:r w:rsidRPr="00A93DA7">
        <w:rPr>
          <w:rFonts w:asciiTheme="minorHAnsi" w:hAnsiTheme="minorHAnsi"/>
        </w:rPr>
        <w:t>SAP MM Functional Consultant</w:t>
      </w:r>
    </w:p>
    <w:p w14:paraId="01C263CB" w14:textId="77777777" w:rsidR="003A383A" w:rsidRPr="00A93DA7" w:rsidRDefault="003A383A" w:rsidP="00A93DA7">
      <w:pPr>
        <w:pBdr>
          <w:bottom w:val="single" w:sz="4" w:space="1" w:color="auto"/>
        </w:pBdr>
        <w:adjustRightInd w:val="0"/>
        <w:rPr>
          <w:rFonts w:asciiTheme="minorHAnsi" w:hAnsiTheme="minorHAnsi"/>
          <w:b/>
          <w:color w:val="000000" w:themeColor="text1"/>
        </w:rPr>
      </w:pPr>
      <w:r w:rsidRPr="00A93DA7">
        <w:rPr>
          <w:rFonts w:asciiTheme="minorHAnsi" w:hAnsiTheme="minorHAnsi"/>
          <w:b/>
          <w:color w:val="000000" w:themeColor="text1"/>
        </w:rPr>
        <w:t>Executive Summary:</w:t>
      </w:r>
    </w:p>
    <w:p w14:paraId="582282BD" w14:textId="7A282990" w:rsidR="00E653A2" w:rsidRPr="00A93DA7" w:rsidRDefault="007666B0" w:rsidP="00A93DA7">
      <w:pPr>
        <w:pStyle w:val="ListParagraph"/>
        <w:numPr>
          <w:ilvl w:val="0"/>
          <w:numId w:val="1"/>
        </w:numPr>
        <w:adjustRightInd w:val="0"/>
        <w:ind w:left="360"/>
        <w:rPr>
          <w:rFonts w:asciiTheme="minorHAnsi" w:eastAsia="SimSun" w:hAnsiTheme="minorHAnsi"/>
          <w:color w:val="000000" w:themeColor="text1"/>
        </w:rPr>
      </w:pPr>
      <w:r w:rsidRPr="00A93DA7">
        <w:rPr>
          <w:rFonts w:asciiTheme="minorHAnsi" w:eastAsia="SimSun" w:hAnsiTheme="minorHAnsi"/>
          <w:color w:val="000000" w:themeColor="text1"/>
        </w:rPr>
        <w:t xml:space="preserve">Total IT Experience 10+ and  </w:t>
      </w:r>
      <w:r w:rsidR="00E653A2" w:rsidRPr="00A93DA7">
        <w:rPr>
          <w:rFonts w:asciiTheme="minorHAnsi" w:eastAsia="SimSun" w:hAnsiTheme="minorHAnsi"/>
          <w:color w:val="000000" w:themeColor="text1"/>
        </w:rPr>
        <w:t xml:space="preserve">More than </w:t>
      </w:r>
      <w:r w:rsidR="00EB3CA1" w:rsidRPr="00A93DA7">
        <w:rPr>
          <w:rFonts w:asciiTheme="minorHAnsi" w:eastAsia="SimSun" w:hAnsiTheme="minorHAnsi"/>
          <w:color w:val="000000" w:themeColor="text1"/>
        </w:rPr>
        <w:t>5</w:t>
      </w:r>
      <w:r w:rsidR="00E653A2" w:rsidRPr="00A93DA7">
        <w:rPr>
          <w:rFonts w:asciiTheme="minorHAnsi" w:eastAsia="SimSun" w:hAnsiTheme="minorHAnsi"/>
          <w:color w:val="000000" w:themeColor="text1"/>
        </w:rPr>
        <w:t xml:space="preserve">+ years of SAP of experience in configuration and implementations in diverse industries with </w:t>
      </w:r>
      <w:r w:rsidR="0021562F" w:rsidRPr="00A93DA7">
        <w:rPr>
          <w:rFonts w:asciiTheme="minorHAnsi" w:eastAsia="SimSun" w:hAnsiTheme="minorHAnsi"/>
          <w:color w:val="000000" w:themeColor="text1"/>
        </w:rPr>
        <w:t>1</w:t>
      </w:r>
      <w:r w:rsidR="00E653A2" w:rsidRPr="00A93DA7">
        <w:rPr>
          <w:rFonts w:asciiTheme="minorHAnsi" w:eastAsia="SimSun" w:hAnsiTheme="minorHAnsi"/>
          <w:color w:val="000000" w:themeColor="text1"/>
        </w:rPr>
        <w:t xml:space="preserve"> full life cycle implementation, support and upgrade in Material Management (MM) and </w:t>
      </w:r>
      <w:r w:rsidR="002F4F18" w:rsidRPr="00A93DA7">
        <w:rPr>
          <w:rFonts w:asciiTheme="minorHAnsi" w:eastAsia="SimSun" w:hAnsiTheme="minorHAnsi"/>
          <w:color w:val="000000" w:themeColor="text1"/>
        </w:rPr>
        <w:t xml:space="preserve">an overview in Sales and Distribution (SD) and </w:t>
      </w:r>
      <w:r w:rsidR="00E653A2" w:rsidRPr="00A93DA7">
        <w:rPr>
          <w:rFonts w:asciiTheme="minorHAnsi" w:eastAsia="SimSun" w:hAnsiTheme="minorHAnsi"/>
          <w:color w:val="000000" w:themeColor="text1"/>
        </w:rPr>
        <w:t>Warehouse Management (WM)</w:t>
      </w:r>
      <w:r w:rsidR="00323E2C" w:rsidRPr="00A93DA7">
        <w:rPr>
          <w:rFonts w:asciiTheme="minorHAnsi" w:eastAsia="SimSun" w:hAnsiTheme="minorHAnsi"/>
          <w:color w:val="000000" w:themeColor="text1"/>
        </w:rPr>
        <w:t>,Logistic Execution(LE)</w:t>
      </w:r>
      <w:r w:rsidR="00071A75" w:rsidRPr="00A93DA7">
        <w:rPr>
          <w:rFonts w:asciiTheme="minorHAnsi" w:eastAsia="SimSun" w:hAnsiTheme="minorHAnsi"/>
          <w:color w:val="000000" w:themeColor="text1"/>
        </w:rPr>
        <w:t>,Mater Data Management (MDM)</w:t>
      </w:r>
      <w:r w:rsidR="00E653A2" w:rsidRPr="00A93DA7">
        <w:rPr>
          <w:rFonts w:asciiTheme="minorHAnsi" w:eastAsia="SimSun" w:hAnsiTheme="minorHAnsi"/>
          <w:color w:val="000000" w:themeColor="text1"/>
        </w:rPr>
        <w:t>.</w:t>
      </w:r>
    </w:p>
    <w:p w14:paraId="4130685A" w14:textId="77777777" w:rsidR="00E653A2" w:rsidRPr="00A93DA7" w:rsidRDefault="00E653A2" w:rsidP="00A93DA7">
      <w:pPr>
        <w:pStyle w:val="ListParagraph"/>
        <w:numPr>
          <w:ilvl w:val="0"/>
          <w:numId w:val="1"/>
        </w:numPr>
        <w:adjustRightInd w:val="0"/>
        <w:ind w:left="360"/>
        <w:rPr>
          <w:rFonts w:asciiTheme="minorHAnsi" w:eastAsia="SimSun" w:hAnsiTheme="minorHAnsi"/>
          <w:color w:val="000000" w:themeColor="text1"/>
        </w:rPr>
      </w:pPr>
      <w:r w:rsidRPr="00A93DA7">
        <w:rPr>
          <w:rFonts w:asciiTheme="minorHAnsi" w:eastAsia="SimSun" w:hAnsiTheme="minorHAnsi"/>
          <w:color w:val="000000" w:themeColor="text1"/>
        </w:rPr>
        <w:t>Involved in various stages of an implementation right from Business Blueprint to Post-Go-Live Production support using the ASAP methodology.</w:t>
      </w:r>
    </w:p>
    <w:p w14:paraId="79202473" w14:textId="205CF546" w:rsidR="00E653A2" w:rsidRPr="00A93DA7" w:rsidRDefault="00E653A2" w:rsidP="00A93DA7">
      <w:pPr>
        <w:pStyle w:val="ListParagraph"/>
        <w:numPr>
          <w:ilvl w:val="0"/>
          <w:numId w:val="1"/>
        </w:numPr>
        <w:adjustRightInd w:val="0"/>
        <w:ind w:left="360"/>
        <w:rPr>
          <w:rFonts w:asciiTheme="minorHAnsi" w:eastAsia="SimSun" w:hAnsiTheme="minorHAnsi"/>
          <w:color w:val="000000" w:themeColor="text1"/>
        </w:rPr>
      </w:pPr>
      <w:r w:rsidRPr="00A93DA7">
        <w:rPr>
          <w:rFonts w:asciiTheme="minorHAnsi" w:eastAsia="SimSun" w:hAnsiTheme="minorHAnsi"/>
          <w:color w:val="000000" w:themeColor="text1"/>
        </w:rPr>
        <w:t xml:space="preserve">Create functional design and review/approve technical designs </w:t>
      </w:r>
      <w:proofErr w:type="spellStart"/>
      <w:r w:rsidRPr="00A93DA7">
        <w:rPr>
          <w:rFonts w:asciiTheme="minorHAnsi" w:eastAsia="SimSun" w:hAnsiTheme="minorHAnsi"/>
          <w:color w:val="000000" w:themeColor="text1"/>
        </w:rPr>
        <w:t>base</w:t>
      </w:r>
      <w:r w:rsidR="0093005B" w:rsidRPr="00A93DA7">
        <w:rPr>
          <w:rFonts w:asciiTheme="minorHAnsi" w:eastAsia="SimSun" w:hAnsiTheme="minorHAnsi"/>
          <w:color w:val="000000" w:themeColor="text1"/>
        </w:rPr>
        <w:t>s</w:t>
      </w:r>
      <w:r w:rsidRPr="00A93DA7">
        <w:rPr>
          <w:rFonts w:asciiTheme="minorHAnsi" w:eastAsia="SimSun" w:hAnsiTheme="minorHAnsi"/>
          <w:color w:val="000000" w:themeColor="text1"/>
        </w:rPr>
        <w:t>d</w:t>
      </w:r>
      <w:proofErr w:type="spellEnd"/>
      <w:r w:rsidRPr="00A93DA7">
        <w:rPr>
          <w:rFonts w:asciiTheme="minorHAnsi" w:eastAsia="SimSun" w:hAnsiTheme="minorHAnsi"/>
          <w:color w:val="000000" w:themeColor="text1"/>
        </w:rPr>
        <w:t xml:space="preserve"> on the gap analysis, validate/test the development objects.</w:t>
      </w:r>
    </w:p>
    <w:p w14:paraId="61235539" w14:textId="77777777" w:rsidR="00E653A2" w:rsidRPr="00A93DA7" w:rsidRDefault="00E653A2" w:rsidP="00A93DA7">
      <w:pPr>
        <w:pStyle w:val="ListParagraph"/>
        <w:numPr>
          <w:ilvl w:val="0"/>
          <w:numId w:val="1"/>
        </w:numPr>
        <w:adjustRightInd w:val="0"/>
        <w:ind w:left="360"/>
        <w:rPr>
          <w:rFonts w:asciiTheme="minorHAnsi" w:eastAsia="SimSun" w:hAnsiTheme="minorHAnsi"/>
          <w:color w:val="000000" w:themeColor="text1"/>
        </w:rPr>
      </w:pPr>
      <w:r w:rsidRPr="00A93DA7">
        <w:rPr>
          <w:rFonts w:asciiTheme="minorHAnsi" w:eastAsia="SimSun" w:hAnsiTheme="minorHAnsi"/>
          <w:color w:val="000000" w:themeColor="text1"/>
        </w:rPr>
        <w:t>Experienced in 'Procure to Pay' cycle - Purchase requisition, Purchase Order, Request for Quotation, Contract, Scheduling Agreements, Partner Determination, Goods Receipt and Invoice Verification.</w:t>
      </w:r>
    </w:p>
    <w:p w14:paraId="238958E1" w14:textId="77777777" w:rsidR="00E653A2" w:rsidRPr="00A93DA7" w:rsidRDefault="00E653A2" w:rsidP="00A93DA7">
      <w:pPr>
        <w:pStyle w:val="ListParagraph"/>
        <w:numPr>
          <w:ilvl w:val="0"/>
          <w:numId w:val="1"/>
        </w:numPr>
        <w:adjustRightInd w:val="0"/>
        <w:ind w:left="360"/>
        <w:rPr>
          <w:rFonts w:asciiTheme="minorHAnsi" w:eastAsia="SimSun" w:hAnsiTheme="minorHAnsi"/>
          <w:color w:val="000000" w:themeColor="text1"/>
        </w:rPr>
      </w:pPr>
      <w:r w:rsidRPr="00A93DA7">
        <w:rPr>
          <w:rFonts w:asciiTheme="minorHAnsi" w:eastAsia="SimSun" w:hAnsiTheme="minorHAnsi"/>
          <w:color w:val="000000" w:themeColor="text1"/>
        </w:rPr>
        <w:t xml:space="preserve">Defining and assignment of MM Organizational units like Plants, Storage Locations, Purchase Organization and Purchase Groups. </w:t>
      </w:r>
    </w:p>
    <w:p w14:paraId="2835738C" w14:textId="5747E768" w:rsidR="00323E2C" w:rsidRPr="00A93DA7" w:rsidRDefault="00323E2C" w:rsidP="00A93DA7">
      <w:pPr>
        <w:pStyle w:val="ListParagraph"/>
        <w:numPr>
          <w:ilvl w:val="0"/>
          <w:numId w:val="1"/>
        </w:numPr>
        <w:adjustRightInd w:val="0"/>
        <w:ind w:left="360"/>
        <w:rPr>
          <w:rFonts w:asciiTheme="minorHAnsi" w:eastAsia="SimSun" w:hAnsiTheme="minorHAnsi"/>
          <w:color w:val="000000" w:themeColor="text1"/>
        </w:rPr>
      </w:pPr>
      <w:r w:rsidRPr="00A93DA7">
        <w:rPr>
          <w:rFonts w:asciiTheme="minorHAnsi" w:eastAsia="SimSun" w:hAnsiTheme="minorHAnsi"/>
          <w:color w:val="000000" w:themeColor="text1"/>
        </w:rPr>
        <w:t>Knowledge on SAP S/4 HANA simple Logistic.</w:t>
      </w:r>
    </w:p>
    <w:p w14:paraId="67237C2A" w14:textId="76AD2379" w:rsidR="00E653A2" w:rsidRPr="00A93DA7" w:rsidRDefault="008220AF" w:rsidP="00A93DA7">
      <w:pPr>
        <w:pStyle w:val="ListParagraph"/>
        <w:numPr>
          <w:ilvl w:val="0"/>
          <w:numId w:val="1"/>
        </w:numPr>
        <w:adjustRightInd w:val="0"/>
        <w:ind w:left="360"/>
        <w:rPr>
          <w:rFonts w:asciiTheme="minorHAnsi" w:eastAsia="SimSun" w:hAnsiTheme="minorHAnsi"/>
          <w:color w:val="000000" w:themeColor="text1"/>
        </w:rPr>
      </w:pPr>
      <w:r w:rsidRPr="00A93DA7">
        <w:rPr>
          <w:rFonts w:asciiTheme="minorHAnsi" w:eastAsia="SimSun" w:hAnsiTheme="minorHAnsi"/>
          <w:color w:val="000000" w:themeColor="text1"/>
        </w:rPr>
        <w:t>Hands on experience of MM/WM, MM/SD</w:t>
      </w:r>
      <w:r w:rsidR="00323E2C" w:rsidRPr="00A93DA7">
        <w:rPr>
          <w:rFonts w:asciiTheme="minorHAnsi" w:eastAsia="SimSun" w:hAnsiTheme="minorHAnsi"/>
          <w:color w:val="000000" w:themeColor="text1"/>
        </w:rPr>
        <w:t>,</w:t>
      </w:r>
      <w:r w:rsidR="00071A75" w:rsidRPr="00A93DA7">
        <w:rPr>
          <w:rFonts w:asciiTheme="minorHAnsi" w:eastAsia="SimSun" w:hAnsiTheme="minorHAnsi"/>
          <w:color w:val="000000" w:themeColor="text1"/>
        </w:rPr>
        <w:t xml:space="preserve"> </w:t>
      </w:r>
      <w:r w:rsidR="00323E2C" w:rsidRPr="00A93DA7">
        <w:rPr>
          <w:rFonts w:asciiTheme="minorHAnsi" w:eastAsia="SimSun" w:hAnsiTheme="minorHAnsi"/>
          <w:color w:val="000000" w:themeColor="text1"/>
        </w:rPr>
        <w:t>MM/LE</w:t>
      </w:r>
      <w:r w:rsidR="00071A75" w:rsidRPr="00A93DA7">
        <w:rPr>
          <w:rFonts w:asciiTheme="minorHAnsi" w:eastAsia="SimSun" w:hAnsiTheme="minorHAnsi"/>
          <w:color w:val="000000" w:themeColor="text1"/>
        </w:rPr>
        <w:t>, MM/MDM</w:t>
      </w:r>
      <w:r w:rsidR="000C16FF" w:rsidRPr="00A93DA7">
        <w:rPr>
          <w:rFonts w:asciiTheme="minorHAnsi" w:eastAsia="SimSun" w:hAnsiTheme="minorHAnsi"/>
          <w:color w:val="000000" w:themeColor="text1"/>
        </w:rPr>
        <w:t xml:space="preserve"> and</w:t>
      </w:r>
      <w:r w:rsidRPr="00A93DA7">
        <w:rPr>
          <w:rFonts w:asciiTheme="minorHAnsi" w:eastAsia="SimSun" w:hAnsiTheme="minorHAnsi"/>
          <w:color w:val="000000" w:themeColor="text1"/>
        </w:rPr>
        <w:t xml:space="preserve"> MM/FI integrations.</w:t>
      </w:r>
    </w:p>
    <w:p w14:paraId="197B1985" w14:textId="765BF75F" w:rsidR="003A383A" w:rsidRDefault="00E653A2" w:rsidP="00A93DA7">
      <w:pPr>
        <w:pStyle w:val="ListParagraph"/>
        <w:numPr>
          <w:ilvl w:val="0"/>
          <w:numId w:val="1"/>
        </w:numPr>
        <w:adjustRightInd w:val="0"/>
        <w:ind w:left="360"/>
        <w:rPr>
          <w:rFonts w:asciiTheme="minorHAnsi" w:eastAsia="SimSun" w:hAnsiTheme="minorHAnsi"/>
          <w:color w:val="000000" w:themeColor="text1"/>
        </w:rPr>
      </w:pPr>
      <w:r w:rsidRPr="00A93DA7">
        <w:rPr>
          <w:rFonts w:asciiTheme="minorHAnsi" w:eastAsia="SimSun" w:hAnsiTheme="minorHAnsi"/>
          <w:color w:val="000000" w:themeColor="text1"/>
        </w:rPr>
        <w:t>Extensively worked on MM master data material master, vendor master, purchase info record, material type configuration, vendor account group definition, master data field selection, work request for material master changes, Master data views – Purchasing, MRP views, Accounting view with price control key.</w:t>
      </w:r>
    </w:p>
    <w:p w14:paraId="18CC0FBD" w14:textId="77777777" w:rsidR="00A93DA7" w:rsidRPr="00A93DA7" w:rsidRDefault="00A93DA7" w:rsidP="00A93DA7">
      <w:pPr>
        <w:pStyle w:val="ListParagraph"/>
        <w:adjustRightInd w:val="0"/>
        <w:ind w:left="360"/>
        <w:rPr>
          <w:rFonts w:asciiTheme="minorHAnsi" w:eastAsia="SimSun" w:hAnsiTheme="minorHAnsi"/>
          <w:color w:val="000000" w:themeColor="text1"/>
        </w:rPr>
      </w:pPr>
    </w:p>
    <w:p w14:paraId="5C825ED2" w14:textId="77777777" w:rsidR="003A383A" w:rsidRPr="00A93DA7" w:rsidRDefault="003A383A" w:rsidP="00A93DA7">
      <w:pPr>
        <w:pBdr>
          <w:bottom w:val="single" w:sz="4" w:space="1" w:color="auto"/>
        </w:pBdr>
        <w:adjustRightInd w:val="0"/>
        <w:rPr>
          <w:rFonts w:asciiTheme="minorHAnsi" w:hAnsiTheme="minorHAnsi"/>
          <w:b/>
        </w:rPr>
      </w:pPr>
      <w:r w:rsidRPr="00A93DA7">
        <w:rPr>
          <w:rFonts w:asciiTheme="minorHAnsi" w:hAnsiTheme="minorHAnsi"/>
          <w:b/>
        </w:rPr>
        <w:t>Key Competence:</w:t>
      </w:r>
    </w:p>
    <w:p w14:paraId="107C73EF" w14:textId="77777777" w:rsidR="003A383A" w:rsidRPr="00A93DA7" w:rsidRDefault="003A383A" w:rsidP="00A93DA7">
      <w:pPr>
        <w:pStyle w:val="ListParagraph"/>
        <w:numPr>
          <w:ilvl w:val="0"/>
          <w:numId w:val="2"/>
        </w:numPr>
        <w:adjustRightInd w:val="0"/>
        <w:ind w:left="360"/>
        <w:rPr>
          <w:rFonts w:asciiTheme="minorHAnsi" w:hAnsiTheme="minorHAnsi"/>
        </w:rPr>
      </w:pPr>
      <w:r w:rsidRPr="00A93DA7">
        <w:rPr>
          <w:rFonts w:asciiTheme="minorHAnsi" w:hAnsiTheme="minorHAnsi"/>
        </w:rPr>
        <w:t>Experience in gathering requirements, Scoping, Configuration, Testing and handling post implementation projects.</w:t>
      </w:r>
    </w:p>
    <w:p w14:paraId="117862E8" w14:textId="2844CE4A" w:rsidR="003A383A" w:rsidRPr="00A93DA7" w:rsidRDefault="003A383A" w:rsidP="00A93DA7">
      <w:pPr>
        <w:pStyle w:val="ListParagraph"/>
        <w:numPr>
          <w:ilvl w:val="0"/>
          <w:numId w:val="2"/>
        </w:numPr>
        <w:adjustRightInd w:val="0"/>
        <w:ind w:left="360"/>
        <w:rPr>
          <w:rFonts w:asciiTheme="minorHAnsi" w:hAnsiTheme="minorHAnsi"/>
        </w:rPr>
      </w:pPr>
      <w:r w:rsidRPr="00A93DA7">
        <w:rPr>
          <w:rFonts w:asciiTheme="minorHAnsi" w:hAnsiTheme="minorHAnsi"/>
        </w:rPr>
        <w:t xml:space="preserve">Sound knowledge of setting up baseline configuration of the organizational levels during SAP implementation projects including definition and assignments of company codes, plants, purchasing organization and storage locations. </w:t>
      </w:r>
      <w:r w:rsidR="000C16FF" w:rsidRPr="00A93DA7">
        <w:rPr>
          <w:rFonts w:asciiTheme="minorHAnsi" w:hAnsiTheme="minorHAnsi"/>
        </w:rPr>
        <w:t xml:space="preserve"> </w:t>
      </w:r>
      <w:r w:rsidR="000C16FF" w:rsidRPr="00A93DA7">
        <w:rPr>
          <w:rFonts w:asciiTheme="minorHAnsi" w:hAnsiTheme="minorHAnsi"/>
        </w:rPr>
        <w:tab/>
      </w:r>
    </w:p>
    <w:p w14:paraId="527711E8" w14:textId="77777777" w:rsidR="003A383A" w:rsidRPr="00A93DA7" w:rsidRDefault="003A383A" w:rsidP="00A93DA7">
      <w:pPr>
        <w:pStyle w:val="ListParagraph"/>
        <w:numPr>
          <w:ilvl w:val="0"/>
          <w:numId w:val="2"/>
        </w:numPr>
        <w:adjustRightInd w:val="0"/>
        <w:ind w:left="360"/>
        <w:rPr>
          <w:rFonts w:asciiTheme="minorHAnsi" w:hAnsiTheme="minorHAnsi"/>
        </w:rPr>
      </w:pPr>
      <w:r w:rsidRPr="00A93DA7">
        <w:rPr>
          <w:rFonts w:asciiTheme="minorHAnsi" w:hAnsiTheme="minorHAnsi"/>
        </w:rPr>
        <w:t>Rich knowledge in Material Requirement planning (MRP) and its configuration settings, defined MRP profiles, MRP groups, MRP type.</w:t>
      </w:r>
    </w:p>
    <w:p w14:paraId="3CF6D0E4" w14:textId="1769789E" w:rsidR="003A383A" w:rsidRPr="00A93DA7" w:rsidRDefault="003A383A" w:rsidP="00A93DA7">
      <w:pPr>
        <w:pStyle w:val="ListParagraph"/>
        <w:numPr>
          <w:ilvl w:val="0"/>
          <w:numId w:val="2"/>
        </w:numPr>
        <w:adjustRightInd w:val="0"/>
        <w:ind w:left="360"/>
        <w:rPr>
          <w:rFonts w:asciiTheme="minorHAnsi" w:hAnsiTheme="minorHAnsi"/>
        </w:rPr>
      </w:pPr>
      <w:r w:rsidRPr="00A93DA7">
        <w:rPr>
          <w:rFonts w:asciiTheme="minorHAnsi" w:hAnsiTheme="minorHAnsi"/>
        </w:rPr>
        <w:t xml:space="preserve">Experience in Inventory Management module with expertise in configuring new Movement types, GR, GI, Stock transfer (one step and </w:t>
      </w:r>
      <w:r w:rsidR="00FF6A63" w:rsidRPr="00A93DA7">
        <w:rPr>
          <w:rFonts w:asciiTheme="minorHAnsi" w:hAnsiTheme="minorHAnsi"/>
        </w:rPr>
        <w:t>two</w:t>
      </w:r>
      <w:r w:rsidRPr="00A93DA7">
        <w:rPr>
          <w:rFonts w:asciiTheme="minorHAnsi" w:hAnsiTheme="minorHAnsi"/>
        </w:rPr>
        <w:t xml:space="preserve"> steps using Stock Transport Order {STO}), Transfer Posting, Reservations, </w:t>
      </w:r>
      <w:r w:rsidR="00FF6A63" w:rsidRPr="00A93DA7">
        <w:rPr>
          <w:rFonts w:asciiTheme="minorHAnsi" w:hAnsiTheme="minorHAnsi"/>
        </w:rPr>
        <w:t>and Physical</w:t>
      </w:r>
      <w:r w:rsidRPr="00A93DA7">
        <w:rPr>
          <w:rFonts w:asciiTheme="minorHAnsi" w:hAnsiTheme="minorHAnsi"/>
        </w:rPr>
        <w:t xml:space="preserve"> Inventory.</w:t>
      </w:r>
    </w:p>
    <w:p w14:paraId="63B88BF9" w14:textId="77777777" w:rsidR="003A383A" w:rsidRPr="00A93DA7" w:rsidRDefault="003A383A" w:rsidP="00A93DA7">
      <w:pPr>
        <w:pStyle w:val="ListParagraph"/>
        <w:numPr>
          <w:ilvl w:val="0"/>
          <w:numId w:val="2"/>
        </w:numPr>
        <w:adjustRightInd w:val="0"/>
        <w:ind w:left="360"/>
        <w:rPr>
          <w:rFonts w:asciiTheme="minorHAnsi" w:hAnsiTheme="minorHAnsi"/>
        </w:rPr>
      </w:pPr>
      <w:r w:rsidRPr="00A93DA7">
        <w:rPr>
          <w:rFonts w:asciiTheme="minorHAnsi" w:hAnsiTheme="minorHAnsi"/>
        </w:rPr>
        <w:t>Experience in configuring material master, vendor master, purchase info record, purchase requisition, purchase order (Direct, Indirect, Service).</w:t>
      </w:r>
    </w:p>
    <w:p w14:paraId="39DEC4CC" w14:textId="35C6FFB8" w:rsidR="003A383A" w:rsidRPr="00A93DA7" w:rsidRDefault="003A383A" w:rsidP="00A93DA7">
      <w:pPr>
        <w:pStyle w:val="ListParagraph"/>
        <w:numPr>
          <w:ilvl w:val="0"/>
          <w:numId w:val="2"/>
        </w:numPr>
        <w:adjustRightInd w:val="0"/>
        <w:ind w:left="360"/>
        <w:rPr>
          <w:rFonts w:asciiTheme="minorHAnsi" w:hAnsiTheme="minorHAnsi"/>
        </w:rPr>
      </w:pPr>
      <w:r w:rsidRPr="00A93DA7">
        <w:rPr>
          <w:rFonts w:asciiTheme="minorHAnsi" w:hAnsiTheme="minorHAnsi"/>
        </w:rPr>
        <w:t xml:space="preserve">Experience in configuring automatic account determination, message output determination, background jobs, </w:t>
      </w:r>
      <w:r w:rsidR="00FF6A63" w:rsidRPr="00A93DA7">
        <w:rPr>
          <w:rFonts w:asciiTheme="minorHAnsi" w:hAnsiTheme="minorHAnsi"/>
        </w:rPr>
        <w:t>and purchasing</w:t>
      </w:r>
      <w:r w:rsidRPr="00A93DA7">
        <w:rPr>
          <w:rFonts w:asciiTheme="minorHAnsi" w:hAnsiTheme="minorHAnsi"/>
        </w:rPr>
        <w:t xml:space="preserve"> document release strategies.</w:t>
      </w:r>
    </w:p>
    <w:p w14:paraId="32308AD2" w14:textId="779969B7" w:rsidR="003A383A" w:rsidRPr="00A93DA7" w:rsidRDefault="003A383A" w:rsidP="00A93DA7">
      <w:pPr>
        <w:pStyle w:val="ListParagraph"/>
        <w:numPr>
          <w:ilvl w:val="0"/>
          <w:numId w:val="2"/>
        </w:numPr>
        <w:adjustRightInd w:val="0"/>
        <w:ind w:left="360"/>
        <w:rPr>
          <w:rFonts w:asciiTheme="minorHAnsi" w:hAnsiTheme="minorHAnsi"/>
        </w:rPr>
      </w:pPr>
      <w:r w:rsidRPr="00A93DA7">
        <w:rPr>
          <w:rFonts w:asciiTheme="minorHAnsi" w:hAnsiTheme="minorHAnsi"/>
        </w:rPr>
        <w:t>Excellent written/verbal communication skills and interpersonal skills.</w:t>
      </w:r>
    </w:p>
    <w:p w14:paraId="53797D74" w14:textId="6F2653AA" w:rsidR="00454E93" w:rsidRPr="00A93DA7" w:rsidRDefault="00454E93" w:rsidP="00A93DA7">
      <w:pPr>
        <w:pStyle w:val="ListParagraph"/>
        <w:numPr>
          <w:ilvl w:val="0"/>
          <w:numId w:val="2"/>
        </w:numPr>
        <w:adjustRightInd w:val="0"/>
        <w:ind w:left="360"/>
        <w:rPr>
          <w:rFonts w:asciiTheme="minorHAnsi" w:hAnsiTheme="minorHAnsi"/>
        </w:rPr>
      </w:pPr>
      <w:r w:rsidRPr="00A93DA7">
        <w:rPr>
          <w:rFonts w:asciiTheme="minorHAnsi" w:hAnsiTheme="minorHAnsi"/>
        </w:rPr>
        <w:t>Expertise in EDI/</w:t>
      </w:r>
      <w:proofErr w:type="spellStart"/>
      <w:r w:rsidRPr="00A93DA7">
        <w:rPr>
          <w:rFonts w:asciiTheme="minorHAnsi" w:hAnsiTheme="minorHAnsi"/>
        </w:rPr>
        <w:t>IDoc</w:t>
      </w:r>
      <w:proofErr w:type="spellEnd"/>
      <w:r w:rsidRPr="00A93DA7">
        <w:rPr>
          <w:rFonts w:asciiTheme="minorHAnsi" w:hAnsiTheme="minorHAnsi"/>
        </w:rPr>
        <w:t xml:space="preserve"> generation by setting up the partner profiles, message types, </w:t>
      </w:r>
      <w:proofErr w:type="spellStart"/>
      <w:r w:rsidRPr="00A93DA7">
        <w:rPr>
          <w:rFonts w:asciiTheme="minorHAnsi" w:hAnsiTheme="minorHAnsi"/>
        </w:rPr>
        <w:t>IDoc</w:t>
      </w:r>
      <w:proofErr w:type="spellEnd"/>
      <w:r w:rsidRPr="00A93DA7">
        <w:rPr>
          <w:rFonts w:asciiTheme="minorHAnsi" w:hAnsiTheme="minorHAnsi"/>
        </w:rPr>
        <w:t xml:space="preserve"> types &amp; error/status handling.</w:t>
      </w:r>
    </w:p>
    <w:p w14:paraId="0B4A636C" w14:textId="77777777" w:rsidR="003A383A" w:rsidRPr="00A93DA7" w:rsidRDefault="003A383A" w:rsidP="00A93DA7">
      <w:pPr>
        <w:pStyle w:val="ListParagraph"/>
        <w:adjustRightInd w:val="0"/>
        <w:ind w:left="360"/>
        <w:rPr>
          <w:rFonts w:asciiTheme="minorHAnsi" w:hAnsiTheme="minorHAnsi"/>
        </w:rPr>
      </w:pPr>
    </w:p>
    <w:p w14:paraId="3FD4E480" w14:textId="678473BD" w:rsidR="003A383A" w:rsidRPr="00A93DA7" w:rsidRDefault="003A383A" w:rsidP="00A93DA7">
      <w:pPr>
        <w:pBdr>
          <w:bottom w:val="single" w:sz="4" w:space="1" w:color="auto"/>
        </w:pBdr>
        <w:adjustRightInd w:val="0"/>
        <w:rPr>
          <w:rFonts w:asciiTheme="minorHAnsi" w:hAnsiTheme="minorHAnsi"/>
          <w:b/>
          <w:color w:val="000000" w:themeColor="text1"/>
        </w:rPr>
      </w:pPr>
      <w:r w:rsidRPr="00A93DA7">
        <w:rPr>
          <w:rFonts w:asciiTheme="minorHAnsi" w:hAnsiTheme="minorHAnsi"/>
          <w:b/>
          <w:color w:val="000000" w:themeColor="text1"/>
        </w:rPr>
        <w:t>PROFESSIONAL EXPERIENCE</w:t>
      </w:r>
      <w:r w:rsidR="00A93DA7">
        <w:rPr>
          <w:rFonts w:asciiTheme="minorHAnsi" w:hAnsiTheme="minorHAnsi"/>
          <w:b/>
          <w:color w:val="000000" w:themeColor="text1"/>
        </w:rPr>
        <w:t>:</w:t>
      </w:r>
    </w:p>
    <w:p w14:paraId="654EDA2A" w14:textId="77777777" w:rsidR="003A383A" w:rsidRPr="00A93DA7" w:rsidRDefault="003A383A" w:rsidP="00A93DA7">
      <w:pPr>
        <w:adjustRightInd w:val="0"/>
        <w:rPr>
          <w:rFonts w:asciiTheme="minorHAnsi" w:hAnsiTheme="minorHAnsi"/>
          <w:b/>
          <w:color w:val="000000" w:themeColor="text1"/>
        </w:rPr>
      </w:pPr>
    </w:p>
    <w:p w14:paraId="61FA618C" w14:textId="30FDE9B6" w:rsidR="00C970FC" w:rsidRPr="00A93DA7" w:rsidRDefault="00A457D9" w:rsidP="00A93DA7">
      <w:pPr>
        <w:adjustRightInd w:val="0"/>
        <w:rPr>
          <w:rFonts w:asciiTheme="minorHAnsi" w:hAnsiTheme="minorHAnsi"/>
          <w:b/>
        </w:rPr>
      </w:pPr>
      <w:r w:rsidRPr="00A93DA7">
        <w:rPr>
          <w:rFonts w:asciiTheme="minorHAnsi" w:hAnsiTheme="minorHAnsi"/>
          <w:b/>
        </w:rPr>
        <w:t xml:space="preserve">MICROSOFT REDMOND, WA                                </w:t>
      </w:r>
      <w:r w:rsidR="00C970FC" w:rsidRPr="00A93DA7">
        <w:rPr>
          <w:rFonts w:asciiTheme="minorHAnsi" w:hAnsiTheme="minorHAnsi"/>
          <w:b/>
        </w:rPr>
        <w:tab/>
        <w:t xml:space="preserve">             </w:t>
      </w:r>
      <w:r w:rsidR="00071A75" w:rsidRPr="00A93DA7">
        <w:rPr>
          <w:rFonts w:asciiTheme="minorHAnsi" w:hAnsiTheme="minorHAnsi"/>
          <w:b/>
        </w:rPr>
        <w:t xml:space="preserve">                 </w:t>
      </w:r>
      <w:r w:rsidR="00DD368D" w:rsidRPr="00A93DA7">
        <w:rPr>
          <w:rFonts w:asciiTheme="minorHAnsi" w:hAnsiTheme="minorHAnsi"/>
          <w:b/>
        </w:rPr>
        <w:t>May</w:t>
      </w:r>
      <w:r w:rsidR="00C970FC" w:rsidRPr="00A93DA7">
        <w:rPr>
          <w:rFonts w:asciiTheme="minorHAnsi" w:hAnsiTheme="minorHAnsi"/>
          <w:b/>
        </w:rPr>
        <w:t xml:space="preserve"> 2018 – Present</w:t>
      </w:r>
    </w:p>
    <w:p w14:paraId="1B767DD3" w14:textId="280EDE1A" w:rsidR="00E653A2" w:rsidRPr="00A93DA7" w:rsidRDefault="00C970FC" w:rsidP="00A93DA7">
      <w:pPr>
        <w:adjustRightInd w:val="0"/>
        <w:rPr>
          <w:rFonts w:asciiTheme="minorHAnsi" w:hAnsiTheme="minorHAnsi"/>
          <w:b/>
        </w:rPr>
      </w:pPr>
      <w:r w:rsidRPr="00A93DA7">
        <w:rPr>
          <w:rFonts w:asciiTheme="minorHAnsi" w:hAnsiTheme="minorHAnsi"/>
          <w:b/>
        </w:rPr>
        <w:t>SAP MM</w:t>
      </w:r>
      <w:r w:rsidR="00071A75" w:rsidRPr="00A93DA7">
        <w:rPr>
          <w:rFonts w:asciiTheme="minorHAnsi" w:hAnsiTheme="minorHAnsi"/>
          <w:b/>
        </w:rPr>
        <w:t xml:space="preserve"> MDM</w:t>
      </w:r>
      <w:r w:rsidR="00323E2C" w:rsidRPr="00A93DA7">
        <w:rPr>
          <w:rFonts w:asciiTheme="minorHAnsi" w:hAnsiTheme="minorHAnsi"/>
          <w:b/>
        </w:rPr>
        <w:t xml:space="preserve"> LE</w:t>
      </w:r>
      <w:r w:rsidRPr="00A93DA7">
        <w:rPr>
          <w:rFonts w:asciiTheme="minorHAnsi" w:hAnsiTheme="minorHAnsi"/>
          <w:b/>
        </w:rPr>
        <w:t xml:space="preserve"> </w:t>
      </w:r>
      <w:r w:rsidR="00071A75" w:rsidRPr="00A93DA7">
        <w:rPr>
          <w:rFonts w:asciiTheme="minorHAnsi" w:hAnsiTheme="minorHAnsi"/>
          <w:b/>
        </w:rPr>
        <w:t>Functional Consultant</w:t>
      </w:r>
    </w:p>
    <w:p w14:paraId="6F7AE73A" w14:textId="77777777" w:rsidR="00A457D9" w:rsidRPr="00A93DA7" w:rsidRDefault="00A457D9" w:rsidP="00A93DA7">
      <w:pPr>
        <w:adjustRightInd w:val="0"/>
        <w:rPr>
          <w:rFonts w:asciiTheme="minorHAnsi" w:hAnsiTheme="minorHAnsi"/>
        </w:rPr>
      </w:pPr>
      <w:r w:rsidRPr="00A93DA7">
        <w:rPr>
          <w:rFonts w:asciiTheme="minorHAnsi" w:hAnsiTheme="minorHAnsi"/>
        </w:rPr>
        <w:t>Microsoft Corporation is an American multinational technology company with headquarters in Redmond, Washington. It develops, manufactures, licenses, supports and sells computer software, consumer electronics, personal computers, and related services. Its best known software products are the Microsoft Windows line of operating systems, the Microsoft Office suite, and the Internet Explorer and Edge Web browsers.</w:t>
      </w:r>
    </w:p>
    <w:p w14:paraId="0F72D5EC" w14:textId="2CF93534" w:rsidR="00C970FC" w:rsidRPr="00A93DA7" w:rsidRDefault="00C970FC" w:rsidP="00A93DA7">
      <w:pPr>
        <w:adjustRightInd w:val="0"/>
        <w:rPr>
          <w:rFonts w:asciiTheme="minorHAnsi" w:hAnsiTheme="minorHAnsi"/>
        </w:rPr>
      </w:pPr>
      <w:r w:rsidRPr="00A93DA7">
        <w:rPr>
          <w:rFonts w:asciiTheme="minorHAnsi" w:hAnsiTheme="minorHAnsi"/>
        </w:rPr>
        <w:t>Environment: SAP ECC 6.0</w:t>
      </w:r>
    </w:p>
    <w:p w14:paraId="5C74C97A" w14:textId="77777777" w:rsidR="00E653A2" w:rsidRPr="00A93DA7" w:rsidRDefault="00E653A2" w:rsidP="00A93DA7">
      <w:pPr>
        <w:adjustRightInd w:val="0"/>
        <w:rPr>
          <w:rFonts w:asciiTheme="minorHAnsi" w:hAnsiTheme="minorHAnsi"/>
        </w:rPr>
      </w:pPr>
    </w:p>
    <w:p w14:paraId="43857296" w14:textId="3931433A" w:rsidR="00C970FC" w:rsidRPr="00A93DA7" w:rsidRDefault="00E653A2" w:rsidP="00A93DA7">
      <w:pPr>
        <w:rPr>
          <w:rFonts w:asciiTheme="minorHAnsi" w:hAnsiTheme="minorHAnsi"/>
        </w:rPr>
      </w:pPr>
      <w:r w:rsidRPr="00A93DA7">
        <w:rPr>
          <w:rFonts w:asciiTheme="minorHAnsi" w:hAnsiTheme="minorHAnsi" w:cs="Arial"/>
          <w:b/>
        </w:rPr>
        <w:t xml:space="preserve">Responsibilities: </w:t>
      </w:r>
    </w:p>
    <w:p w14:paraId="383CB545" w14:textId="523D5AC8" w:rsidR="00E64385" w:rsidRPr="00A93DA7" w:rsidRDefault="00E64385" w:rsidP="00A93DA7">
      <w:pPr>
        <w:pStyle w:val="ListParagraph"/>
        <w:numPr>
          <w:ilvl w:val="0"/>
          <w:numId w:val="3"/>
        </w:numPr>
        <w:adjustRightInd w:val="0"/>
        <w:ind w:left="288" w:hanging="288"/>
        <w:rPr>
          <w:rFonts w:asciiTheme="minorHAnsi" w:hAnsiTheme="minorHAnsi"/>
        </w:rPr>
      </w:pPr>
      <w:r w:rsidRPr="00A93DA7">
        <w:rPr>
          <w:rFonts w:asciiTheme="minorHAnsi" w:hAnsiTheme="minorHAnsi"/>
        </w:rPr>
        <w:t xml:space="preserve">Preparing </w:t>
      </w:r>
      <w:r w:rsidR="00EB6D86" w:rsidRPr="00A93DA7">
        <w:rPr>
          <w:rFonts w:asciiTheme="minorHAnsi" w:hAnsiTheme="minorHAnsi"/>
        </w:rPr>
        <w:t>Master test plan, Test scripts and executing System Integration Testing, Regression Testing, Performance testing and Unit testing.</w:t>
      </w:r>
    </w:p>
    <w:p w14:paraId="16D09475" w14:textId="71DAF9DA" w:rsidR="00EB6D86" w:rsidRPr="00A93DA7" w:rsidRDefault="00EB6D86" w:rsidP="00A93DA7">
      <w:pPr>
        <w:pStyle w:val="ListParagraph"/>
        <w:numPr>
          <w:ilvl w:val="0"/>
          <w:numId w:val="3"/>
        </w:numPr>
        <w:adjustRightInd w:val="0"/>
        <w:ind w:left="288" w:hanging="288"/>
        <w:rPr>
          <w:rFonts w:asciiTheme="minorHAnsi" w:hAnsiTheme="minorHAnsi"/>
        </w:rPr>
      </w:pPr>
      <w:r w:rsidRPr="00A93DA7">
        <w:rPr>
          <w:rFonts w:asciiTheme="minorHAnsi" w:hAnsiTheme="minorHAnsi"/>
        </w:rPr>
        <w:t xml:space="preserve">Experience with </w:t>
      </w:r>
      <w:proofErr w:type="spellStart"/>
      <w:r w:rsidRPr="00A93DA7">
        <w:rPr>
          <w:rFonts w:asciiTheme="minorHAnsi" w:hAnsiTheme="minorHAnsi"/>
        </w:rPr>
        <w:t>Worksoft</w:t>
      </w:r>
      <w:proofErr w:type="spellEnd"/>
      <w:r w:rsidRPr="00A93DA7">
        <w:rPr>
          <w:rFonts w:asciiTheme="minorHAnsi" w:hAnsiTheme="minorHAnsi"/>
        </w:rPr>
        <w:t xml:space="preserve"> Automation team providing functional walkthrough and getting the script done, running </w:t>
      </w:r>
      <w:proofErr w:type="spellStart"/>
      <w:r w:rsidRPr="00A93DA7">
        <w:rPr>
          <w:rFonts w:asciiTheme="minorHAnsi" w:hAnsiTheme="minorHAnsi"/>
        </w:rPr>
        <w:t>Worksoft</w:t>
      </w:r>
      <w:proofErr w:type="spellEnd"/>
      <w:r w:rsidRPr="00A93DA7">
        <w:rPr>
          <w:rFonts w:asciiTheme="minorHAnsi" w:hAnsiTheme="minorHAnsi"/>
        </w:rPr>
        <w:t xml:space="preserve"> automated scripts, testing, bug fix and </w:t>
      </w:r>
      <w:r w:rsidR="00A93DA7" w:rsidRPr="00A93DA7">
        <w:rPr>
          <w:rFonts w:asciiTheme="minorHAnsi" w:hAnsiTheme="minorHAnsi"/>
        </w:rPr>
        <w:t>retest.</w:t>
      </w:r>
    </w:p>
    <w:p w14:paraId="7189B2A4" w14:textId="1FA8BFC2" w:rsidR="00C970FC" w:rsidRPr="00A93DA7" w:rsidRDefault="00C970FC" w:rsidP="00A93DA7">
      <w:pPr>
        <w:pStyle w:val="ListParagraph"/>
        <w:numPr>
          <w:ilvl w:val="0"/>
          <w:numId w:val="3"/>
        </w:numPr>
        <w:adjustRightInd w:val="0"/>
        <w:ind w:left="288" w:hanging="288"/>
        <w:rPr>
          <w:rFonts w:asciiTheme="minorHAnsi" w:hAnsiTheme="minorHAnsi"/>
        </w:rPr>
      </w:pPr>
      <w:r w:rsidRPr="00A93DA7">
        <w:rPr>
          <w:rFonts w:asciiTheme="minorHAnsi" w:hAnsiTheme="minorHAnsi"/>
        </w:rPr>
        <w:t xml:space="preserve">Configuration of Master Data (Material Master, Vendor Master, Info Records, </w:t>
      </w:r>
      <w:r w:rsidR="00FF6A63" w:rsidRPr="00A93DA7">
        <w:rPr>
          <w:rFonts w:asciiTheme="minorHAnsi" w:hAnsiTheme="minorHAnsi"/>
        </w:rPr>
        <w:t>and Source</w:t>
      </w:r>
      <w:r w:rsidRPr="00A93DA7">
        <w:rPr>
          <w:rFonts w:asciiTheme="minorHAnsi" w:hAnsiTheme="minorHAnsi"/>
        </w:rPr>
        <w:t xml:space="preserve"> List documents), terms of payment, document types and assign number ranges to all purchase documents.</w:t>
      </w:r>
    </w:p>
    <w:p w14:paraId="4640D40F" w14:textId="6D22A743" w:rsidR="003664DA" w:rsidRPr="00A93DA7" w:rsidRDefault="00C970FC" w:rsidP="00A93DA7">
      <w:pPr>
        <w:pStyle w:val="ListParagraph"/>
        <w:numPr>
          <w:ilvl w:val="0"/>
          <w:numId w:val="3"/>
        </w:numPr>
        <w:adjustRightInd w:val="0"/>
        <w:ind w:left="288" w:hanging="288"/>
        <w:rPr>
          <w:rFonts w:asciiTheme="minorHAnsi" w:hAnsiTheme="minorHAnsi"/>
        </w:rPr>
      </w:pPr>
      <w:r w:rsidRPr="00A93DA7">
        <w:rPr>
          <w:rFonts w:asciiTheme="minorHAnsi" w:hAnsiTheme="minorHAnsi"/>
        </w:rPr>
        <w:lastRenderedPageBreak/>
        <w:t>Defining release strategies, message output types, testing print layout and setting up e-mail</w:t>
      </w:r>
      <w:r w:rsidR="003664DA" w:rsidRPr="00A93DA7">
        <w:rPr>
          <w:rFonts w:asciiTheme="minorHAnsi" w:hAnsiTheme="minorHAnsi"/>
        </w:rPr>
        <w:t>,</w:t>
      </w:r>
      <w:r w:rsidRPr="00A93DA7">
        <w:rPr>
          <w:rFonts w:asciiTheme="minorHAnsi" w:hAnsiTheme="minorHAnsi"/>
        </w:rPr>
        <w:t xml:space="preserve"> fax</w:t>
      </w:r>
      <w:r w:rsidR="003664DA" w:rsidRPr="00A93DA7">
        <w:rPr>
          <w:rFonts w:asciiTheme="minorHAnsi" w:hAnsiTheme="minorHAnsi"/>
        </w:rPr>
        <w:t xml:space="preserve">, EDI </w:t>
      </w:r>
      <w:r w:rsidRPr="00A93DA7">
        <w:rPr>
          <w:rFonts w:asciiTheme="minorHAnsi" w:hAnsiTheme="minorHAnsi"/>
        </w:rPr>
        <w:t>communication mediums for purchasing documents.</w:t>
      </w:r>
    </w:p>
    <w:p w14:paraId="240237D2" w14:textId="77777777" w:rsidR="00C970FC" w:rsidRPr="00A93DA7" w:rsidRDefault="00C970FC" w:rsidP="00A93DA7">
      <w:pPr>
        <w:pStyle w:val="ListParagraph"/>
        <w:numPr>
          <w:ilvl w:val="0"/>
          <w:numId w:val="3"/>
        </w:numPr>
        <w:adjustRightInd w:val="0"/>
        <w:ind w:left="288" w:hanging="288"/>
        <w:rPr>
          <w:rFonts w:asciiTheme="minorHAnsi" w:hAnsiTheme="minorHAnsi"/>
        </w:rPr>
      </w:pPr>
      <w:r w:rsidRPr="00A93DA7">
        <w:rPr>
          <w:rFonts w:asciiTheme="minorHAnsi" w:hAnsiTheme="minorHAnsi"/>
        </w:rPr>
        <w:t>Configuring settings for Goods Issues, Goods Receipt, Movement types and other relevant objects in Inventory Management as required by business logistics</w:t>
      </w:r>
    </w:p>
    <w:p w14:paraId="7C857750" w14:textId="21C1644D" w:rsidR="00323E2C" w:rsidRPr="00A93DA7" w:rsidRDefault="00323E2C" w:rsidP="00A93DA7">
      <w:pPr>
        <w:pStyle w:val="ListParagraph"/>
        <w:numPr>
          <w:ilvl w:val="0"/>
          <w:numId w:val="3"/>
        </w:numPr>
        <w:adjustRightInd w:val="0"/>
        <w:ind w:left="288" w:hanging="288"/>
        <w:rPr>
          <w:rFonts w:asciiTheme="minorHAnsi" w:hAnsiTheme="minorHAnsi"/>
        </w:rPr>
      </w:pPr>
      <w:r w:rsidRPr="00A93DA7">
        <w:rPr>
          <w:rFonts w:asciiTheme="minorHAnsi" w:hAnsiTheme="minorHAnsi"/>
        </w:rPr>
        <w:t>Worked on the Logistics execution, goods receipt and goods issue process, shipping and transportation</w:t>
      </w:r>
    </w:p>
    <w:p w14:paraId="7D067B4F" w14:textId="77777777" w:rsidR="00C970FC" w:rsidRPr="00A93DA7" w:rsidRDefault="00C970FC" w:rsidP="00A93DA7">
      <w:pPr>
        <w:pStyle w:val="ListParagraph"/>
        <w:numPr>
          <w:ilvl w:val="0"/>
          <w:numId w:val="3"/>
        </w:numPr>
        <w:adjustRightInd w:val="0"/>
        <w:ind w:left="288" w:hanging="288"/>
        <w:rPr>
          <w:rFonts w:asciiTheme="minorHAnsi" w:hAnsiTheme="minorHAnsi"/>
        </w:rPr>
      </w:pPr>
      <w:r w:rsidRPr="00A93DA7">
        <w:rPr>
          <w:rFonts w:asciiTheme="minorHAnsi" w:hAnsiTheme="minorHAnsi"/>
        </w:rPr>
        <w:t>Understanding business Requirements and Functional Specifications of the application and providing functional specifications to Technical Consultant in development of report to meet the business needs.</w:t>
      </w:r>
    </w:p>
    <w:p w14:paraId="7CB570B2" w14:textId="77777777" w:rsidR="00C970FC" w:rsidRPr="00A93DA7" w:rsidRDefault="00C970FC" w:rsidP="00A93DA7">
      <w:pPr>
        <w:pStyle w:val="ListParagraph"/>
        <w:numPr>
          <w:ilvl w:val="0"/>
          <w:numId w:val="3"/>
        </w:numPr>
        <w:adjustRightInd w:val="0"/>
        <w:ind w:left="288" w:hanging="288"/>
        <w:rPr>
          <w:rFonts w:asciiTheme="minorHAnsi" w:hAnsiTheme="minorHAnsi"/>
        </w:rPr>
      </w:pPr>
      <w:r w:rsidRPr="00A93DA7">
        <w:rPr>
          <w:rFonts w:asciiTheme="minorHAnsi" w:hAnsiTheme="minorHAnsi"/>
        </w:rPr>
        <w:t>Involved in designing outbound interface to generate IDOC with specific segment for Material Master.</w:t>
      </w:r>
    </w:p>
    <w:p w14:paraId="014B4F73" w14:textId="3DF32680" w:rsidR="00C970FC" w:rsidRPr="00A93DA7" w:rsidRDefault="00C970FC" w:rsidP="00A93DA7">
      <w:pPr>
        <w:pStyle w:val="ListParagraph"/>
        <w:numPr>
          <w:ilvl w:val="0"/>
          <w:numId w:val="3"/>
        </w:numPr>
        <w:adjustRightInd w:val="0"/>
        <w:ind w:left="288" w:hanging="288"/>
        <w:rPr>
          <w:rFonts w:asciiTheme="minorHAnsi" w:hAnsiTheme="minorHAnsi"/>
        </w:rPr>
      </w:pPr>
      <w:r w:rsidRPr="00A93DA7">
        <w:rPr>
          <w:rFonts w:asciiTheme="minorHAnsi" w:hAnsiTheme="minorHAnsi"/>
        </w:rPr>
        <w:t>Involved error handling execution of IDOC and EDI</w:t>
      </w:r>
      <w:r w:rsidR="00C562A9" w:rsidRPr="00A93DA7">
        <w:rPr>
          <w:rFonts w:asciiTheme="minorHAnsi" w:hAnsiTheme="minorHAnsi"/>
        </w:rPr>
        <w:t xml:space="preserve"> (850,855,856,858,860,865</w:t>
      </w:r>
      <w:r w:rsidR="00E64385" w:rsidRPr="00A93DA7">
        <w:rPr>
          <w:rFonts w:asciiTheme="minorHAnsi" w:hAnsiTheme="minorHAnsi"/>
        </w:rPr>
        <w:t>,945</w:t>
      </w:r>
      <w:r w:rsidR="00C562A9" w:rsidRPr="00A93DA7">
        <w:rPr>
          <w:rFonts w:asciiTheme="minorHAnsi" w:hAnsiTheme="minorHAnsi"/>
        </w:rPr>
        <w:t>)</w:t>
      </w:r>
      <w:r w:rsidRPr="00A93DA7">
        <w:rPr>
          <w:rFonts w:asciiTheme="minorHAnsi" w:hAnsiTheme="minorHAnsi"/>
        </w:rPr>
        <w:t xml:space="preserve"> for inbound and outbound.</w:t>
      </w:r>
    </w:p>
    <w:p w14:paraId="733DDC4B" w14:textId="77777777" w:rsidR="00C970FC" w:rsidRPr="00A93DA7" w:rsidRDefault="00C970FC" w:rsidP="00A93DA7">
      <w:pPr>
        <w:adjustRightInd w:val="0"/>
        <w:rPr>
          <w:rFonts w:asciiTheme="minorHAnsi" w:hAnsiTheme="minorHAnsi"/>
          <w:b/>
        </w:rPr>
      </w:pPr>
    </w:p>
    <w:p w14:paraId="576AED5A" w14:textId="77777777" w:rsidR="00C970FC" w:rsidRPr="00A93DA7" w:rsidRDefault="00C970FC" w:rsidP="00A93DA7">
      <w:pPr>
        <w:adjustRightInd w:val="0"/>
        <w:rPr>
          <w:rFonts w:asciiTheme="minorHAnsi" w:hAnsiTheme="minorHAnsi"/>
          <w:b/>
        </w:rPr>
      </w:pPr>
    </w:p>
    <w:p w14:paraId="1D146B08" w14:textId="0659AC3D" w:rsidR="003A383A" w:rsidRPr="00A93DA7" w:rsidRDefault="00C970FC" w:rsidP="00A93DA7">
      <w:pPr>
        <w:adjustRightInd w:val="0"/>
        <w:rPr>
          <w:rFonts w:asciiTheme="minorHAnsi" w:hAnsiTheme="minorHAnsi"/>
          <w:b/>
        </w:rPr>
      </w:pPr>
      <w:r w:rsidRPr="00A93DA7">
        <w:rPr>
          <w:rFonts w:asciiTheme="minorHAnsi" w:hAnsiTheme="minorHAnsi"/>
          <w:b/>
        </w:rPr>
        <w:t>Johnson &amp; Johnson – New Brunswick, NJ</w:t>
      </w:r>
      <w:r w:rsidR="003A383A" w:rsidRPr="00A93DA7">
        <w:rPr>
          <w:rFonts w:asciiTheme="minorHAnsi" w:hAnsiTheme="minorHAnsi"/>
          <w:b/>
        </w:rPr>
        <w:tab/>
      </w:r>
      <w:r w:rsidR="00766B24" w:rsidRPr="00A93DA7">
        <w:rPr>
          <w:rFonts w:asciiTheme="minorHAnsi" w:hAnsiTheme="minorHAnsi"/>
          <w:b/>
        </w:rPr>
        <w:t xml:space="preserve">             </w:t>
      </w:r>
      <w:r w:rsidR="00A93DA7">
        <w:rPr>
          <w:rFonts w:asciiTheme="minorHAnsi" w:hAnsiTheme="minorHAnsi"/>
          <w:b/>
        </w:rPr>
        <w:tab/>
      </w:r>
      <w:r w:rsidR="00A93DA7">
        <w:rPr>
          <w:rFonts w:asciiTheme="minorHAnsi" w:hAnsiTheme="minorHAnsi"/>
          <w:b/>
        </w:rPr>
        <w:tab/>
      </w:r>
      <w:r w:rsidR="00A93DA7">
        <w:rPr>
          <w:rFonts w:asciiTheme="minorHAnsi" w:hAnsiTheme="minorHAnsi"/>
          <w:b/>
        </w:rPr>
        <w:tab/>
      </w:r>
      <w:r w:rsidR="00A93DA7">
        <w:rPr>
          <w:rFonts w:asciiTheme="minorHAnsi" w:hAnsiTheme="minorHAnsi"/>
          <w:b/>
        </w:rPr>
        <w:tab/>
      </w:r>
      <w:r w:rsidR="00A93DA7">
        <w:rPr>
          <w:rFonts w:asciiTheme="minorHAnsi" w:hAnsiTheme="minorHAnsi"/>
          <w:b/>
        </w:rPr>
        <w:tab/>
      </w:r>
      <w:r w:rsidR="00EC74BB" w:rsidRPr="00A93DA7">
        <w:rPr>
          <w:rFonts w:asciiTheme="minorHAnsi" w:hAnsiTheme="minorHAnsi"/>
          <w:b/>
        </w:rPr>
        <w:t>Aug 2016</w:t>
      </w:r>
      <w:r w:rsidR="003A383A" w:rsidRPr="00A93DA7">
        <w:rPr>
          <w:rFonts w:asciiTheme="minorHAnsi" w:hAnsiTheme="minorHAnsi"/>
          <w:b/>
        </w:rPr>
        <w:t xml:space="preserve"> </w:t>
      </w:r>
      <w:r w:rsidR="00EC74BB" w:rsidRPr="00A93DA7">
        <w:rPr>
          <w:rFonts w:asciiTheme="minorHAnsi" w:hAnsiTheme="minorHAnsi"/>
          <w:b/>
        </w:rPr>
        <w:t>–</w:t>
      </w:r>
      <w:r w:rsidR="00DD368D" w:rsidRPr="00A93DA7">
        <w:rPr>
          <w:rFonts w:asciiTheme="minorHAnsi" w:hAnsiTheme="minorHAnsi"/>
          <w:b/>
        </w:rPr>
        <w:t>April</w:t>
      </w:r>
      <w:r w:rsidR="00EC74BB" w:rsidRPr="00A93DA7">
        <w:rPr>
          <w:rFonts w:asciiTheme="minorHAnsi" w:hAnsiTheme="minorHAnsi"/>
          <w:b/>
        </w:rPr>
        <w:t xml:space="preserve"> 201</w:t>
      </w:r>
      <w:r w:rsidR="00DD368D" w:rsidRPr="00A93DA7">
        <w:rPr>
          <w:rFonts w:asciiTheme="minorHAnsi" w:hAnsiTheme="minorHAnsi"/>
          <w:b/>
        </w:rPr>
        <w:t>8</w:t>
      </w:r>
    </w:p>
    <w:p w14:paraId="335AC95B" w14:textId="7902083B" w:rsidR="003A383A" w:rsidRPr="00A93DA7" w:rsidRDefault="003A383A" w:rsidP="00A93DA7">
      <w:pPr>
        <w:adjustRightInd w:val="0"/>
        <w:rPr>
          <w:rFonts w:asciiTheme="minorHAnsi" w:hAnsiTheme="minorHAnsi"/>
          <w:b/>
        </w:rPr>
      </w:pPr>
      <w:r w:rsidRPr="00A93DA7">
        <w:rPr>
          <w:rFonts w:asciiTheme="minorHAnsi" w:hAnsiTheme="minorHAnsi"/>
          <w:b/>
        </w:rPr>
        <w:t xml:space="preserve">SAP MM </w:t>
      </w:r>
      <w:r w:rsidR="00071A75" w:rsidRPr="00A93DA7">
        <w:rPr>
          <w:rFonts w:asciiTheme="minorHAnsi" w:hAnsiTheme="minorHAnsi"/>
          <w:b/>
        </w:rPr>
        <w:t xml:space="preserve">MDM </w:t>
      </w:r>
      <w:r w:rsidR="00323E2C" w:rsidRPr="00A93DA7">
        <w:rPr>
          <w:rFonts w:asciiTheme="minorHAnsi" w:hAnsiTheme="minorHAnsi"/>
          <w:b/>
        </w:rPr>
        <w:t xml:space="preserve">LE </w:t>
      </w:r>
      <w:r w:rsidR="00071A75" w:rsidRPr="00A93DA7">
        <w:rPr>
          <w:rFonts w:asciiTheme="minorHAnsi" w:hAnsiTheme="minorHAnsi"/>
          <w:b/>
        </w:rPr>
        <w:t>Functional Consultant</w:t>
      </w:r>
    </w:p>
    <w:p w14:paraId="64FB1A1A" w14:textId="77777777" w:rsidR="00C970FC" w:rsidRPr="00A93DA7" w:rsidRDefault="00C970FC" w:rsidP="00A93DA7">
      <w:pPr>
        <w:adjustRightInd w:val="0"/>
        <w:rPr>
          <w:rFonts w:asciiTheme="minorHAnsi" w:hAnsiTheme="minorHAnsi"/>
        </w:rPr>
      </w:pPr>
      <w:r w:rsidRPr="00A93DA7">
        <w:rPr>
          <w:rFonts w:asciiTheme="minorHAnsi" w:hAnsiTheme="minorHAnsi"/>
        </w:rPr>
        <w:t>Johnson &amp; Johnson is a $70 billion company with offices in 60 countries. It is engaged in medical devices, pharmaceutical and consumer packaged goods manufacturing business.</w:t>
      </w:r>
    </w:p>
    <w:p w14:paraId="3CEB6B6B" w14:textId="2BF4AF70" w:rsidR="003A383A" w:rsidRPr="00A93DA7" w:rsidRDefault="003A383A" w:rsidP="00A93DA7">
      <w:pPr>
        <w:adjustRightInd w:val="0"/>
        <w:rPr>
          <w:rFonts w:asciiTheme="minorHAnsi" w:hAnsiTheme="minorHAnsi"/>
        </w:rPr>
      </w:pPr>
      <w:r w:rsidRPr="00A93DA7">
        <w:rPr>
          <w:rFonts w:asciiTheme="minorHAnsi" w:hAnsiTheme="minorHAnsi"/>
        </w:rPr>
        <w:t>Environment: SAP ECC 6.0</w:t>
      </w:r>
    </w:p>
    <w:p w14:paraId="0E1AD679" w14:textId="77777777" w:rsidR="00286B94" w:rsidRPr="00A93DA7" w:rsidRDefault="00286B94" w:rsidP="00A93DA7">
      <w:pPr>
        <w:adjustRightInd w:val="0"/>
        <w:rPr>
          <w:rFonts w:asciiTheme="minorHAnsi" w:hAnsiTheme="minorHAnsi"/>
        </w:rPr>
      </w:pPr>
    </w:p>
    <w:p w14:paraId="7F0D30B5" w14:textId="2EECF8B2" w:rsidR="00E653A2" w:rsidRPr="00A93DA7" w:rsidRDefault="00E653A2" w:rsidP="00A93DA7">
      <w:pPr>
        <w:rPr>
          <w:rFonts w:asciiTheme="minorHAnsi" w:hAnsiTheme="minorHAnsi"/>
        </w:rPr>
      </w:pPr>
      <w:r w:rsidRPr="00A93DA7">
        <w:rPr>
          <w:rFonts w:asciiTheme="minorHAnsi" w:hAnsiTheme="minorHAnsi" w:cs="Arial"/>
          <w:b/>
        </w:rPr>
        <w:t xml:space="preserve">Responsibilities: </w:t>
      </w:r>
    </w:p>
    <w:p w14:paraId="3AFC4C60" w14:textId="79524220" w:rsidR="00592B08" w:rsidRPr="00A93DA7" w:rsidRDefault="00592B08"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Customized Pricing Procedures, Condition types, Condition Tables and Access Sequences, to meet the requirements.</w:t>
      </w:r>
    </w:p>
    <w:p w14:paraId="41D7BE72" w14:textId="1B92CD10" w:rsidR="00286B94" w:rsidRPr="00A93DA7" w:rsidRDefault="00592B08"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 xml:space="preserve">Conducted several workshops for unit testing, </w:t>
      </w:r>
      <w:r w:rsidR="000C16FF" w:rsidRPr="00A93DA7">
        <w:rPr>
          <w:rFonts w:asciiTheme="minorHAnsi" w:hAnsiTheme="minorHAnsi"/>
        </w:rPr>
        <w:t>S</w:t>
      </w:r>
      <w:r w:rsidRPr="00A93DA7">
        <w:rPr>
          <w:rFonts w:asciiTheme="minorHAnsi" w:hAnsiTheme="minorHAnsi"/>
        </w:rPr>
        <w:t>IT,</w:t>
      </w:r>
      <w:r w:rsidR="000C16FF" w:rsidRPr="00A93DA7">
        <w:rPr>
          <w:rFonts w:asciiTheme="minorHAnsi" w:hAnsiTheme="minorHAnsi"/>
        </w:rPr>
        <w:t xml:space="preserve"> </w:t>
      </w:r>
      <w:r w:rsidRPr="00A93DA7">
        <w:rPr>
          <w:rFonts w:asciiTheme="minorHAnsi" w:hAnsiTheme="minorHAnsi"/>
        </w:rPr>
        <w:t>user acceptance testing, and regression testing</w:t>
      </w:r>
    </w:p>
    <w:p w14:paraId="1A4EE9D5" w14:textId="77777777" w:rsidR="00EF777B" w:rsidRPr="00A93DA7" w:rsidRDefault="00286B94"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Configured physical inventory and cycle counting</w:t>
      </w:r>
      <w:r w:rsidR="00EF777B" w:rsidRPr="00A93DA7">
        <w:rPr>
          <w:rFonts w:asciiTheme="minorHAnsi" w:hAnsiTheme="minorHAnsi"/>
        </w:rPr>
        <w:t>.</w:t>
      </w:r>
    </w:p>
    <w:p w14:paraId="20B06095" w14:textId="606D4F8B" w:rsidR="00286B94" w:rsidRPr="00A93DA7" w:rsidRDefault="00286B94"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Configured the release procedure for PO and message output determination.</w:t>
      </w:r>
    </w:p>
    <w:p w14:paraId="40C15797" w14:textId="77777777" w:rsidR="00323E2C" w:rsidRPr="00A93DA7" w:rsidRDefault="00323E2C"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Responsible for Data migration, planning and execution of cut-over activities for SAP projects</w:t>
      </w:r>
    </w:p>
    <w:p w14:paraId="544A0BBA" w14:textId="77777777" w:rsidR="00323E2C" w:rsidRPr="00A93DA7" w:rsidRDefault="00323E2C"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Reconciled inventory of 3PL(DHL-Manhattan) and SAP systems along with inventory control team</w:t>
      </w:r>
    </w:p>
    <w:p w14:paraId="37B0D089" w14:textId="77777777" w:rsidR="00323E2C" w:rsidRPr="00A93DA7" w:rsidRDefault="00323E2C"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 xml:space="preserve">Created batches and transfer posted dummy batches to real batches for </w:t>
      </w:r>
      <w:proofErr w:type="spellStart"/>
      <w:r w:rsidRPr="00A93DA7">
        <w:rPr>
          <w:rFonts w:asciiTheme="minorHAnsi" w:hAnsiTheme="minorHAnsi"/>
        </w:rPr>
        <w:t>Keurig</w:t>
      </w:r>
      <w:proofErr w:type="spellEnd"/>
      <w:r w:rsidRPr="00A93DA7">
        <w:rPr>
          <w:rFonts w:asciiTheme="minorHAnsi" w:hAnsiTheme="minorHAnsi"/>
        </w:rPr>
        <w:t xml:space="preserve"> manufacturing plants along with 3PL DHL plants</w:t>
      </w:r>
    </w:p>
    <w:p w14:paraId="153CFC2D" w14:textId="77777777" w:rsidR="00323E2C" w:rsidRPr="00A93DA7" w:rsidRDefault="00323E2C"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Performed Functional Unit Testing, Integration Testing and assisted end users in User Acceptance Testing to validate the business scenarios</w:t>
      </w:r>
    </w:p>
    <w:p w14:paraId="5FA30D1B" w14:textId="77777777" w:rsidR="00323E2C" w:rsidRPr="00A93DA7" w:rsidRDefault="00323E2C"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Defined put away &amp; Picking strategies; customized pick any batch functionality for Finished Products</w:t>
      </w:r>
    </w:p>
    <w:p w14:paraId="5D059351" w14:textId="5D6B5852" w:rsidR="00323E2C" w:rsidRPr="00A93DA7" w:rsidRDefault="00323E2C"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 xml:space="preserve">Provide support for cross-functional issues involving SD, </w:t>
      </w:r>
      <w:r w:rsidR="00071A75" w:rsidRPr="00A93DA7">
        <w:rPr>
          <w:rFonts w:asciiTheme="minorHAnsi" w:hAnsiTheme="minorHAnsi"/>
        </w:rPr>
        <w:t>MDM,</w:t>
      </w:r>
      <w:r w:rsidRPr="00A93DA7">
        <w:rPr>
          <w:rFonts w:asciiTheme="minorHAnsi" w:hAnsiTheme="minorHAnsi"/>
        </w:rPr>
        <w:t>MM &amp; PP and guide technical team members (ABAP) for issue resolution</w:t>
      </w:r>
    </w:p>
    <w:p w14:paraId="2975FBB0" w14:textId="5C91660E" w:rsidR="00286B94" w:rsidRPr="00A93DA7" w:rsidRDefault="00286B94"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Worked extensively on inbound processing for GR confirmation, out-bound processing for deliveries.</w:t>
      </w:r>
    </w:p>
    <w:p w14:paraId="34C0AF46" w14:textId="510509C4" w:rsidR="00286B94" w:rsidRPr="00A93DA7" w:rsidRDefault="00286B94"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Resolve user problems and operational issues, including providing fixes to existing configuration for the business processes and functionality currently implemented and operational at clients.</w:t>
      </w:r>
    </w:p>
    <w:p w14:paraId="1BD35580" w14:textId="4AB90F0E" w:rsidR="00286B94" w:rsidRPr="00A93DA7" w:rsidRDefault="00286B94"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Monitoring scheduled jobs and their performance</w:t>
      </w:r>
    </w:p>
    <w:p w14:paraId="7DDB3FF5" w14:textId="77777777" w:rsidR="00286B94" w:rsidRPr="00A93DA7" w:rsidRDefault="00286B94" w:rsidP="00A93DA7">
      <w:pPr>
        <w:adjustRightInd w:val="0"/>
        <w:rPr>
          <w:rFonts w:asciiTheme="minorHAnsi" w:hAnsiTheme="minorHAnsi"/>
        </w:rPr>
      </w:pPr>
    </w:p>
    <w:p w14:paraId="0BECED9E" w14:textId="044D9B43" w:rsidR="00E653A2" w:rsidRPr="00A93DA7" w:rsidRDefault="00E653A2" w:rsidP="00A93DA7">
      <w:pPr>
        <w:adjustRightInd w:val="0"/>
        <w:rPr>
          <w:rFonts w:asciiTheme="minorHAnsi" w:hAnsiTheme="minorHAnsi"/>
          <w:b/>
        </w:rPr>
      </w:pPr>
      <w:r w:rsidRPr="00A93DA7">
        <w:rPr>
          <w:rFonts w:asciiTheme="minorHAnsi" w:hAnsiTheme="minorHAnsi"/>
          <w:b/>
        </w:rPr>
        <w:t>Nestle Purina, St. Lou</w:t>
      </w:r>
      <w:r w:rsidR="00323E2C" w:rsidRPr="00A93DA7">
        <w:rPr>
          <w:rFonts w:asciiTheme="minorHAnsi" w:hAnsiTheme="minorHAnsi"/>
          <w:b/>
        </w:rPr>
        <w:t>is MO</w:t>
      </w:r>
      <w:r w:rsidR="00323E2C" w:rsidRPr="00A93DA7">
        <w:rPr>
          <w:rFonts w:asciiTheme="minorHAnsi" w:hAnsiTheme="minorHAnsi"/>
          <w:b/>
        </w:rPr>
        <w:tab/>
      </w:r>
      <w:r w:rsidR="00323E2C" w:rsidRPr="00A93DA7">
        <w:rPr>
          <w:rFonts w:asciiTheme="minorHAnsi" w:hAnsiTheme="minorHAnsi"/>
          <w:b/>
        </w:rPr>
        <w:tab/>
      </w:r>
      <w:r w:rsidR="00323E2C" w:rsidRPr="00A93DA7">
        <w:rPr>
          <w:rFonts w:asciiTheme="minorHAnsi" w:hAnsiTheme="minorHAnsi"/>
          <w:b/>
        </w:rPr>
        <w:tab/>
      </w:r>
      <w:r w:rsidR="00323E2C" w:rsidRPr="00A93DA7">
        <w:rPr>
          <w:rFonts w:asciiTheme="minorHAnsi" w:hAnsiTheme="minorHAnsi"/>
          <w:b/>
        </w:rPr>
        <w:tab/>
      </w:r>
      <w:r w:rsidR="00323E2C" w:rsidRPr="00A93DA7">
        <w:rPr>
          <w:rFonts w:asciiTheme="minorHAnsi" w:hAnsiTheme="minorHAnsi"/>
          <w:b/>
        </w:rPr>
        <w:tab/>
      </w:r>
      <w:r w:rsidR="00323E2C" w:rsidRPr="00A93DA7">
        <w:rPr>
          <w:rFonts w:asciiTheme="minorHAnsi" w:hAnsiTheme="minorHAnsi"/>
          <w:b/>
        </w:rPr>
        <w:tab/>
        <w:t xml:space="preserve">                </w:t>
      </w:r>
      <w:r w:rsidRPr="00A93DA7">
        <w:rPr>
          <w:rFonts w:asciiTheme="minorHAnsi" w:hAnsiTheme="minorHAnsi"/>
          <w:b/>
        </w:rPr>
        <w:t xml:space="preserve"> </w:t>
      </w:r>
      <w:r w:rsidR="00D663FB" w:rsidRPr="00A93DA7">
        <w:rPr>
          <w:rFonts w:asciiTheme="minorHAnsi" w:hAnsiTheme="minorHAnsi"/>
          <w:b/>
        </w:rPr>
        <w:t xml:space="preserve">Dec </w:t>
      </w:r>
      <w:r w:rsidR="00EC74BB" w:rsidRPr="00A93DA7">
        <w:rPr>
          <w:rFonts w:asciiTheme="minorHAnsi" w:hAnsiTheme="minorHAnsi"/>
          <w:b/>
        </w:rPr>
        <w:t>2015</w:t>
      </w:r>
      <w:r w:rsidRPr="00A93DA7">
        <w:rPr>
          <w:rFonts w:asciiTheme="minorHAnsi" w:hAnsiTheme="minorHAnsi"/>
          <w:b/>
        </w:rPr>
        <w:t>- July 2016</w:t>
      </w:r>
    </w:p>
    <w:p w14:paraId="1B647562" w14:textId="3173DBD9" w:rsidR="00E653A2" w:rsidRPr="00A93DA7" w:rsidRDefault="00E653A2" w:rsidP="00A93DA7">
      <w:pPr>
        <w:adjustRightInd w:val="0"/>
        <w:rPr>
          <w:rFonts w:asciiTheme="minorHAnsi" w:hAnsiTheme="minorHAnsi"/>
          <w:b/>
        </w:rPr>
      </w:pPr>
      <w:r w:rsidRPr="00A93DA7">
        <w:rPr>
          <w:rFonts w:asciiTheme="minorHAnsi" w:hAnsiTheme="minorHAnsi"/>
          <w:b/>
        </w:rPr>
        <w:t xml:space="preserve">SAP MM </w:t>
      </w:r>
      <w:r w:rsidR="00071A75" w:rsidRPr="00A93DA7">
        <w:rPr>
          <w:rFonts w:asciiTheme="minorHAnsi" w:hAnsiTheme="minorHAnsi"/>
          <w:b/>
        </w:rPr>
        <w:t xml:space="preserve">MDM </w:t>
      </w:r>
      <w:r w:rsidR="00323E2C" w:rsidRPr="00A93DA7">
        <w:rPr>
          <w:rFonts w:asciiTheme="minorHAnsi" w:hAnsiTheme="minorHAnsi"/>
          <w:b/>
        </w:rPr>
        <w:t xml:space="preserve">LE </w:t>
      </w:r>
      <w:r w:rsidR="00071A75" w:rsidRPr="00A93DA7">
        <w:rPr>
          <w:rFonts w:asciiTheme="minorHAnsi" w:hAnsiTheme="minorHAnsi"/>
          <w:b/>
        </w:rPr>
        <w:t>Functional Consultant</w:t>
      </w:r>
    </w:p>
    <w:p w14:paraId="77F7DFCE" w14:textId="77777777" w:rsidR="00E653A2" w:rsidRPr="00A93DA7" w:rsidRDefault="00E653A2" w:rsidP="00A93DA7">
      <w:pPr>
        <w:adjustRightInd w:val="0"/>
        <w:rPr>
          <w:rFonts w:asciiTheme="minorHAnsi" w:hAnsiTheme="minorHAnsi"/>
        </w:rPr>
      </w:pPr>
      <w:r w:rsidRPr="00A93DA7">
        <w:rPr>
          <w:rFonts w:asciiTheme="minorHAnsi" w:hAnsiTheme="minorHAnsi"/>
        </w:rPr>
        <w:t>Nestle Purina Pet care based in St. Louis, MO is a subsidiary of Nestle. It produces and markets pet food treats and litter. It has operations in North America, Asia, Africa, Europe, Latin America and Oceania. It is the largest pet food manufacturer in the US, and holds the largest market share.</w:t>
      </w:r>
    </w:p>
    <w:p w14:paraId="70B6B652" w14:textId="77777777" w:rsidR="00E653A2" w:rsidRPr="00A93DA7" w:rsidRDefault="00E653A2" w:rsidP="00A93DA7">
      <w:pPr>
        <w:adjustRightInd w:val="0"/>
        <w:rPr>
          <w:rFonts w:asciiTheme="minorHAnsi" w:hAnsiTheme="minorHAnsi"/>
        </w:rPr>
      </w:pPr>
    </w:p>
    <w:p w14:paraId="1AB7916B" w14:textId="320CC4F7" w:rsidR="00E653A2" w:rsidRPr="00A93DA7" w:rsidRDefault="00E653A2" w:rsidP="00A93DA7">
      <w:pPr>
        <w:rPr>
          <w:rFonts w:asciiTheme="minorHAnsi" w:hAnsiTheme="minorHAnsi" w:cs="Arial"/>
          <w:b/>
        </w:rPr>
      </w:pPr>
      <w:r w:rsidRPr="00A93DA7">
        <w:rPr>
          <w:rFonts w:asciiTheme="minorHAnsi" w:hAnsiTheme="minorHAnsi" w:cs="Arial"/>
          <w:b/>
        </w:rPr>
        <w:t xml:space="preserve">Responsibilities: </w:t>
      </w:r>
    </w:p>
    <w:p w14:paraId="31D2EC30" w14:textId="77777777" w:rsidR="00E653A2" w:rsidRPr="00A93DA7" w:rsidRDefault="00E653A2"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Configuration of enterprise structure relevant to Material Management such as, plant, purchasing organization, Purchasing groups, Storage locations and valuation areas etc.</w:t>
      </w:r>
    </w:p>
    <w:p w14:paraId="7D4F5506" w14:textId="77777777" w:rsidR="00E653A2" w:rsidRPr="00A93DA7" w:rsidRDefault="00E653A2"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 xml:space="preserve">Involved in End user training, presentations, creating documentation which include user manuals, master data manuals and customizing guide. </w:t>
      </w:r>
    </w:p>
    <w:p w14:paraId="677DB386" w14:textId="3163377C" w:rsidR="00E653A2" w:rsidRPr="00A93DA7" w:rsidRDefault="00EB3CA1"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Resolved</w:t>
      </w:r>
      <w:r w:rsidR="00E653A2" w:rsidRPr="00A93DA7">
        <w:rPr>
          <w:rFonts w:asciiTheme="minorHAnsi" w:hAnsiTheme="minorHAnsi"/>
        </w:rPr>
        <w:t xml:space="preserve"> end users problems </w:t>
      </w:r>
      <w:r w:rsidRPr="00A93DA7">
        <w:rPr>
          <w:rFonts w:asciiTheme="minorHAnsi" w:hAnsiTheme="minorHAnsi"/>
        </w:rPr>
        <w:t>in</w:t>
      </w:r>
      <w:r w:rsidR="00E653A2" w:rsidRPr="00A93DA7">
        <w:rPr>
          <w:rFonts w:asciiTheme="minorHAnsi" w:hAnsiTheme="minorHAnsi"/>
        </w:rPr>
        <w:t xml:space="preserve"> Transactions and Responsible for managing, assisting with prioritization, and monitoring day-to-day Gap Solution Requests. </w:t>
      </w:r>
    </w:p>
    <w:p w14:paraId="5C5D0EB1" w14:textId="77777777" w:rsidR="00E653A2" w:rsidRPr="00A93DA7" w:rsidRDefault="00E653A2"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Assisted with the design of changes to business processes based on requested enhancements.</w:t>
      </w:r>
    </w:p>
    <w:p w14:paraId="79099588" w14:textId="7AE2DBAF" w:rsidR="00E653A2" w:rsidRPr="00A93DA7" w:rsidRDefault="00E653A2"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 xml:space="preserve">Coordinated the execution of tests and integration </w:t>
      </w:r>
      <w:r w:rsidR="00EB3CA1" w:rsidRPr="00A93DA7">
        <w:rPr>
          <w:rFonts w:asciiTheme="minorHAnsi" w:hAnsiTheme="minorHAnsi"/>
        </w:rPr>
        <w:t>within MM</w:t>
      </w:r>
    </w:p>
    <w:p w14:paraId="30963367" w14:textId="77777777" w:rsidR="00E653A2" w:rsidRPr="00A93DA7" w:rsidRDefault="00E653A2"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 xml:space="preserve">Compiled the information required for creation of Material Master, Vendor Master and Info Record documents and customized the same. </w:t>
      </w:r>
    </w:p>
    <w:p w14:paraId="0D3ECF36" w14:textId="77777777" w:rsidR="00E653A2" w:rsidRPr="00A93DA7" w:rsidRDefault="00E653A2"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Configuration of Release Strategy for Purchase requisition and Purchase orders.</w:t>
      </w:r>
    </w:p>
    <w:p w14:paraId="3DA00776" w14:textId="77777777" w:rsidR="00E653A2" w:rsidRPr="00A93DA7" w:rsidRDefault="00E653A2"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Involved in Unit, Integration &amp; Regression testing &amp; obtaining User acceptance.</w:t>
      </w:r>
    </w:p>
    <w:p w14:paraId="3F4B003A" w14:textId="77777777" w:rsidR="00E653A2" w:rsidRPr="00A93DA7" w:rsidRDefault="00E653A2"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 xml:space="preserve">Stock Transport Order process: Stock Transfer from one plant to another including the Goods Receipt, </w:t>
      </w:r>
      <w:r w:rsidRPr="00A93DA7">
        <w:rPr>
          <w:rFonts w:asciiTheme="minorHAnsi" w:hAnsiTheme="minorHAnsi"/>
        </w:rPr>
        <w:lastRenderedPageBreak/>
        <w:t>Goods Issue at the respective plants</w:t>
      </w:r>
    </w:p>
    <w:p w14:paraId="2C7D4B5F" w14:textId="77777777" w:rsidR="00E653A2" w:rsidRPr="00A93DA7" w:rsidRDefault="00E653A2" w:rsidP="00A93DA7">
      <w:pPr>
        <w:rPr>
          <w:rFonts w:asciiTheme="minorHAnsi" w:eastAsia="Arial" w:hAnsiTheme="minorHAnsi" w:cs="Arial"/>
          <w:b/>
          <w:bCs/>
        </w:rPr>
      </w:pPr>
    </w:p>
    <w:p w14:paraId="43F37CAF" w14:textId="49C2B37C" w:rsidR="00EF777B" w:rsidRPr="00A93DA7" w:rsidRDefault="00EF777B" w:rsidP="00A93DA7">
      <w:pPr>
        <w:adjustRightInd w:val="0"/>
        <w:rPr>
          <w:rFonts w:asciiTheme="minorHAnsi" w:hAnsiTheme="minorHAnsi"/>
          <w:b/>
        </w:rPr>
      </w:pPr>
      <w:r w:rsidRPr="00A93DA7">
        <w:rPr>
          <w:rFonts w:asciiTheme="minorHAnsi" w:hAnsiTheme="minorHAnsi"/>
          <w:b/>
        </w:rPr>
        <w:t xml:space="preserve">Reebok-Canton, MA </w:t>
      </w:r>
      <w:r w:rsidRPr="00A93DA7">
        <w:rPr>
          <w:rFonts w:asciiTheme="minorHAnsi" w:hAnsiTheme="minorHAnsi"/>
          <w:b/>
        </w:rPr>
        <w:tab/>
      </w:r>
      <w:r w:rsidRPr="00A93DA7">
        <w:rPr>
          <w:rFonts w:asciiTheme="minorHAnsi" w:hAnsiTheme="minorHAnsi"/>
          <w:b/>
        </w:rPr>
        <w:tab/>
      </w:r>
      <w:r w:rsidRPr="00A93DA7">
        <w:rPr>
          <w:rFonts w:asciiTheme="minorHAnsi" w:hAnsiTheme="minorHAnsi"/>
          <w:b/>
        </w:rPr>
        <w:tab/>
      </w:r>
      <w:r w:rsidRPr="00A93DA7">
        <w:rPr>
          <w:rFonts w:asciiTheme="minorHAnsi" w:hAnsiTheme="minorHAnsi"/>
          <w:b/>
        </w:rPr>
        <w:tab/>
      </w:r>
      <w:r w:rsidRPr="00A93DA7">
        <w:rPr>
          <w:rFonts w:asciiTheme="minorHAnsi" w:hAnsiTheme="minorHAnsi"/>
          <w:b/>
        </w:rPr>
        <w:tab/>
        <w:t xml:space="preserve">                                          </w:t>
      </w:r>
      <w:r w:rsidR="00EC74BB" w:rsidRPr="00A93DA7">
        <w:rPr>
          <w:rFonts w:asciiTheme="minorHAnsi" w:hAnsiTheme="minorHAnsi"/>
          <w:b/>
        </w:rPr>
        <w:t xml:space="preserve"> </w:t>
      </w:r>
      <w:r w:rsidR="00D663FB" w:rsidRPr="00A93DA7">
        <w:rPr>
          <w:rFonts w:asciiTheme="minorHAnsi" w:hAnsiTheme="minorHAnsi"/>
          <w:b/>
        </w:rPr>
        <w:t>Nov</w:t>
      </w:r>
      <w:r w:rsidR="00EC74BB" w:rsidRPr="00A93DA7">
        <w:rPr>
          <w:rFonts w:asciiTheme="minorHAnsi" w:hAnsiTheme="minorHAnsi"/>
          <w:b/>
        </w:rPr>
        <w:t xml:space="preserve"> 2014</w:t>
      </w:r>
      <w:r w:rsidR="00055692" w:rsidRPr="00A93DA7">
        <w:rPr>
          <w:rFonts w:asciiTheme="minorHAnsi" w:hAnsiTheme="minorHAnsi"/>
          <w:b/>
        </w:rPr>
        <w:t xml:space="preserve"> – </w:t>
      </w:r>
      <w:r w:rsidR="00D663FB" w:rsidRPr="00A93DA7">
        <w:rPr>
          <w:rFonts w:asciiTheme="minorHAnsi" w:hAnsiTheme="minorHAnsi"/>
          <w:b/>
        </w:rPr>
        <w:t>Dec</w:t>
      </w:r>
      <w:r w:rsidR="00055692" w:rsidRPr="00A93DA7">
        <w:rPr>
          <w:rFonts w:asciiTheme="minorHAnsi" w:hAnsiTheme="minorHAnsi"/>
          <w:b/>
        </w:rPr>
        <w:t xml:space="preserve"> 2015</w:t>
      </w:r>
    </w:p>
    <w:p w14:paraId="7ADD788F" w14:textId="6A4C91BB" w:rsidR="00EF777B" w:rsidRPr="00A93DA7" w:rsidRDefault="00EF777B" w:rsidP="00A93DA7">
      <w:pPr>
        <w:adjustRightInd w:val="0"/>
        <w:rPr>
          <w:rFonts w:asciiTheme="minorHAnsi" w:hAnsiTheme="minorHAnsi"/>
          <w:b/>
        </w:rPr>
      </w:pPr>
      <w:r w:rsidRPr="00A93DA7">
        <w:rPr>
          <w:rFonts w:asciiTheme="minorHAnsi" w:hAnsiTheme="minorHAnsi"/>
          <w:b/>
        </w:rPr>
        <w:t>SAP</w:t>
      </w:r>
      <w:r w:rsidR="00071A75" w:rsidRPr="00A93DA7">
        <w:rPr>
          <w:rFonts w:asciiTheme="minorHAnsi" w:hAnsiTheme="minorHAnsi"/>
          <w:b/>
        </w:rPr>
        <w:t xml:space="preserve"> Functional Consultant </w:t>
      </w:r>
      <w:r w:rsidRPr="00A93DA7">
        <w:rPr>
          <w:rFonts w:asciiTheme="minorHAnsi" w:hAnsiTheme="minorHAnsi"/>
          <w:b/>
        </w:rPr>
        <w:t>– MM</w:t>
      </w:r>
      <w:r w:rsidR="00071A75" w:rsidRPr="00A93DA7">
        <w:rPr>
          <w:rFonts w:asciiTheme="minorHAnsi" w:hAnsiTheme="minorHAnsi"/>
          <w:b/>
        </w:rPr>
        <w:t>/MDM</w:t>
      </w:r>
      <w:r w:rsidR="00323E2C" w:rsidRPr="00A93DA7">
        <w:rPr>
          <w:rFonts w:asciiTheme="minorHAnsi" w:hAnsiTheme="minorHAnsi"/>
          <w:b/>
        </w:rPr>
        <w:t>/LE</w:t>
      </w:r>
      <w:r w:rsidR="00EB6D86" w:rsidRPr="00A93DA7">
        <w:rPr>
          <w:rFonts w:asciiTheme="minorHAnsi" w:hAnsiTheme="minorHAnsi"/>
          <w:b/>
        </w:rPr>
        <w:t>/WM</w:t>
      </w:r>
    </w:p>
    <w:p w14:paraId="636093A1" w14:textId="77777777" w:rsidR="00EF777B" w:rsidRPr="00A93DA7" w:rsidRDefault="00EF777B" w:rsidP="00A93DA7">
      <w:pPr>
        <w:adjustRightInd w:val="0"/>
        <w:rPr>
          <w:rFonts w:asciiTheme="minorHAnsi" w:hAnsiTheme="minorHAnsi"/>
        </w:rPr>
      </w:pPr>
      <w:r w:rsidRPr="00A93DA7">
        <w:rPr>
          <w:rFonts w:asciiTheme="minorHAnsi" w:hAnsiTheme="minorHAnsi"/>
        </w:rPr>
        <w:t>Reebok International Ltd. is a global athletic footwear and apparel company. Reebok produces and distributes </w:t>
      </w:r>
      <w:hyperlink r:id="rId7" w:history="1">
        <w:r w:rsidRPr="00A93DA7">
          <w:rPr>
            <w:rFonts w:asciiTheme="minorHAnsi" w:hAnsiTheme="minorHAnsi"/>
          </w:rPr>
          <w:t>fitness</w:t>
        </w:r>
      </w:hyperlink>
      <w:r w:rsidRPr="00A93DA7">
        <w:rPr>
          <w:rFonts w:asciiTheme="minorHAnsi" w:hAnsiTheme="minorHAnsi"/>
        </w:rPr>
        <w:t> and sports items including shoes, workout clothing and accessories, and training equipment. Reebok is the official footwear and apparel sponsor for </w:t>
      </w:r>
      <w:hyperlink r:id="rId8" w:history="1">
        <w:r w:rsidRPr="00A93DA7">
          <w:rPr>
            <w:rFonts w:asciiTheme="minorHAnsi" w:hAnsiTheme="minorHAnsi"/>
          </w:rPr>
          <w:t>UFC</w:t>
        </w:r>
      </w:hyperlink>
      <w:r w:rsidRPr="00A93DA7">
        <w:rPr>
          <w:rFonts w:asciiTheme="minorHAnsi" w:hAnsiTheme="minorHAnsi"/>
        </w:rPr>
        <w:t>, </w:t>
      </w:r>
      <w:hyperlink r:id="rId9" w:history="1">
        <w:r w:rsidRPr="00A93DA7">
          <w:rPr>
            <w:rFonts w:asciiTheme="minorHAnsi" w:hAnsiTheme="minorHAnsi"/>
          </w:rPr>
          <w:t>Cross Fit</w:t>
        </w:r>
      </w:hyperlink>
      <w:r w:rsidRPr="00A93DA7">
        <w:rPr>
          <w:rFonts w:asciiTheme="minorHAnsi" w:hAnsiTheme="minorHAnsi"/>
        </w:rPr>
        <w:t>, </w:t>
      </w:r>
      <w:hyperlink r:id="rId10" w:history="1">
        <w:r w:rsidRPr="00A93DA7">
          <w:rPr>
            <w:rFonts w:asciiTheme="minorHAnsi" w:hAnsiTheme="minorHAnsi"/>
          </w:rPr>
          <w:t>Spartan Race</w:t>
        </w:r>
      </w:hyperlink>
      <w:r w:rsidRPr="00A93DA7">
        <w:rPr>
          <w:rFonts w:asciiTheme="minorHAnsi" w:hAnsiTheme="minorHAnsi"/>
        </w:rPr>
        <w:t>, and </w:t>
      </w:r>
      <w:hyperlink r:id="rId11" w:history="1">
        <w:r w:rsidRPr="00A93DA7">
          <w:rPr>
            <w:rFonts w:asciiTheme="minorHAnsi" w:hAnsiTheme="minorHAnsi"/>
          </w:rPr>
          <w:t>Les Mills</w:t>
        </w:r>
      </w:hyperlink>
      <w:r w:rsidRPr="00A93DA7">
        <w:rPr>
          <w:rFonts w:asciiTheme="minorHAnsi" w:hAnsiTheme="minorHAnsi"/>
        </w:rPr>
        <w:t>.</w:t>
      </w:r>
    </w:p>
    <w:p w14:paraId="15274F20" w14:textId="77777777" w:rsidR="00EF777B" w:rsidRPr="00A93DA7" w:rsidRDefault="00EF777B" w:rsidP="00A93DA7">
      <w:pPr>
        <w:adjustRightInd w:val="0"/>
        <w:rPr>
          <w:rFonts w:asciiTheme="minorHAnsi" w:hAnsiTheme="minorHAnsi"/>
        </w:rPr>
      </w:pPr>
    </w:p>
    <w:p w14:paraId="0B0C794F" w14:textId="77777777" w:rsidR="00EF777B" w:rsidRPr="00A93DA7" w:rsidRDefault="00EF777B" w:rsidP="00A93DA7">
      <w:pPr>
        <w:rPr>
          <w:rFonts w:asciiTheme="minorHAnsi" w:hAnsiTheme="minorHAnsi" w:cs="Arial"/>
          <w:b/>
        </w:rPr>
      </w:pPr>
      <w:r w:rsidRPr="00A93DA7">
        <w:rPr>
          <w:rFonts w:asciiTheme="minorHAnsi" w:hAnsiTheme="minorHAnsi" w:cs="Arial"/>
          <w:b/>
        </w:rPr>
        <w:t xml:space="preserve">Responsibilities: </w:t>
      </w:r>
    </w:p>
    <w:p w14:paraId="78967BCD" w14:textId="77777777" w:rsidR="00EF777B" w:rsidRPr="00A93DA7" w:rsidRDefault="00EF777B"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Worked extensively in a full life cycle implementation.</w:t>
      </w:r>
    </w:p>
    <w:p w14:paraId="401858D7" w14:textId="4F417E8C" w:rsidR="00EF777B" w:rsidRPr="00A93DA7" w:rsidRDefault="00EF777B"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 xml:space="preserve">Gathered requirement through business process workshop for </w:t>
      </w:r>
      <w:r w:rsidR="001326EA" w:rsidRPr="00A93DA7">
        <w:rPr>
          <w:rFonts w:asciiTheme="minorHAnsi" w:hAnsiTheme="minorHAnsi"/>
        </w:rPr>
        <w:t>blueprint</w:t>
      </w:r>
      <w:r w:rsidRPr="00A93DA7">
        <w:rPr>
          <w:rFonts w:asciiTheme="minorHAnsi" w:hAnsiTheme="minorHAnsi"/>
        </w:rPr>
        <w:t xml:space="preserve"> design.</w:t>
      </w:r>
    </w:p>
    <w:p w14:paraId="01150335" w14:textId="3E054D37" w:rsidR="00EF777B" w:rsidRPr="00A93DA7" w:rsidRDefault="00EF777B"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Designed and configured MM</w:t>
      </w:r>
      <w:r w:rsidR="00425BF7" w:rsidRPr="00A93DA7">
        <w:rPr>
          <w:rFonts w:asciiTheme="minorHAnsi" w:hAnsiTheme="minorHAnsi"/>
        </w:rPr>
        <w:t xml:space="preserve">/WM </w:t>
      </w:r>
      <w:r w:rsidRPr="00A93DA7">
        <w:rPr>
          <w:rFonts w:asciiTheme="minorHAnsi" w:hAnsiTheme="minorHAnsi"/>
        </w:rPr>
        <w:t>organizational elements purchasing organization, plant, storage location, warehouse number, storage type, storage section, storage bin.</w:t>
      </w:r>
    </w:p>
    <w:p w14:paraId="1E28A63A" w14:textId="77777777" w:rsidR="00EF777B" w:rsidRPr="00A93DA7" w:rsidRDefault="00EF777B" w:rsidP="00A93DA7">
      <w:pPr>
        <w:numPr>
          <w:ilvl w:val="0"/>
          <w:numId w:val="6"/>
        </w:numPr>
        <w:shd w:val="clear" w:color="auto" w:fill="FFFFFF"/>
        <w:rPr>
          <w:rFonts w:asciiTheme="minorHAnsi" w:hAnsiTheme="minorHAnsi"/>
        </w:rPr>
      </w:pPr>
      <w:r w:rsidRPr="00A93DA7">
        <w:rPr>
          <w:rFonts w:asciiTheme="minorHAnsi" w:hAnsiTheme="minorHAnsi"/>
        </w:rPr>
        <w:t>Detailed </w:t>
      </w:r>
      <w:r w:rsidRPr="00A93DA7">
        <w:rPr>
          <w:rFonts w:asciiTheme="minorHAnsi" w:hAnsiTheme="minorHAnsi"/>
          <w:bCs/>
          <w:color w:val="000000"/>
        </w:rPr>
        <w:t>Data Mining, Analysis and Functional</w:t>
      </w:r>
      <w:r w:rsidRPr="00A93DA7">
        <w:rPr>
          <w:rFonts w:asciiTheme="minorHAnsi" w:hAnsiTheme="minorHAnsi"/>
        </w:rPr>
        <w:t> interpretation of procurement Master Data.</w:t>
      </w:r>
    </w:p>
    <w:p w14:paraId="56A62A1A" w14:textId="188CE594" w:rsidR="00EF777B" w:rsidRPr="00A93DA7" w:rsidRDefault="00EF777B" w:rsidP="00A93DA7">
      <w:pPr>
        <w:numPr>
          <w:ilvl w:val="0"/>
          <w:numId w:val="6"/>
        </w:numPr>
        <w:shd w:val="clear" w:color="auto" w:fill="FFFFFF"/>
        <w:rPr>
          <w:rFonts w:asciiTheme="minorHAnsi" w:hAnsiTheme="minorHAnsi"/>
        </w:rPr>
      </w:pPr>
      <w:r w:rsidRPr="00A93DA7">
        <w:rPr>
          <w:rFonts w:asciiTheme="minorHAnsi" w:hAnsiTheme="minorHAnsi"/>
        </w:rPr>
        <w:t>Execute Mass creation and updates of supplier, material, and price catalog data.</w:t>
      </w:r>
    </w:p>
    <w:p w14:paraId="71128482" w14:textId="32D61507" w:rsidR="00EF777B" w:rsidRPr="00A93DA7" w:rsidRDefault="00EF777B"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Configured vendor master including creation of account groups, partner function usage, partner schema determination and their assignment to document type and account groups.</w:t>
      </w:r>
    </w:p>
    <w:p w14:paraId="334CCD32" w14:textId="30E9A0A6" w:rsidR="00EF777B" w:rsidRPr="00A93DA7" w:rsidRDefault="00EF777B"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 xml:space="preserve">Configured release procedure for internal and external purchasing documents </w:t>
      </w:r>
    </w:p>
    <w:p w14:paraId="64DEDCC2" w14:textId="77777777" w:rsidR="00EF777B" w:rsidRPr="00A93DA7" w:rsidRDefault="00EF777B"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Performed unit test and integration test for all customized developments.</w:t>
      </w:r>
    </w:p>
    <w:p w14:paraId="54C7DCA9" w14:textId="77777777" w:rsidR="00EF777B" w:rsidRPr="00A93DA7" w:rsidRDefault="00EF777B" w:rsidP="00A93DA7">
      <w:pPr>
        <w:numPr>
          <w:ilvl w:val="0"/>
          <w:numId w:val="6"/>
        </w:numPr>
        <w:shd w:val="clear" w:color="auto" w:fill="FFFFFF"/>
        <w:rPr>
          <w:rFonts w:asciiTheme="minorHAnsi" w:hAnsiTheme="minorHAnsi"/>
        </w:rPr>
      </w:pPr>
      <w:r w:rsidRPr="00A93DA7">
        <w:rPr>
          <w:rFonts w:asciiTheme="minorHAnsi" w:hAnsiTheme="minorHAnsi"/>
        </w:rPr>
        <w:t>Monitor testing progress and influence the timely completion of testing and analyze and report testing results.</w:t>
      </w:r>
    </w:p>
    <w:p w14:paraId="1269259A" w14:textId="77777777" w:rsidR="00EF777B" w:rsidRPr="00A93DA7" w:rsidRDefault="00EF777B"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Handled the end user training and worked on documentation for end users.</w:t>
      </w:r>
    </w:p>
    <w:p w14:paraId="66D42F21" w14:textId="77777777" w:rsidR="00EF777B" w:rsidRPr="00A93DA7" w:rsidRDefault="00EF777B" w:rsidP="00A93DA7">
      <w:pPr>
        <w:pStyle w:val="ListParagraph"/>
        <w:widowControl w:val="0"/>
        <w:numPr>
          <w:ilvl w:val="0"/>
          <w:numId w:val="6"/>
        </w:numPr>
        <w:suppressAutoHyphens/>
        <w:contextualSpacing w:val="0"/>
        <w:rPr>
          <w:rFonts w:asciiTheme="minorHAnsi" w:hAnsiTheme="minorHAnsi"/>
        </w:rPr>
      </w:pPr>
      <w:r w:rsidRPr="00A93DA7">
        <w:rPr>
          <w:rFonts w:asciiTheme="minorHAnsi" w:hAnsiTheme="minorHAnsi"/>
        </w:rPr>
        <w:t>Provided post-production support on day-to-day activities performed in SAP.</w:t>
      </w:r>
    </w:p>
    <w:p w14:paraId="682DA4E7" w14:textId="77777777" w:rsidR="00055692" w:rsidRPr="00A93DA7" w:rsidRDefault="00055692" w:rsidP="00A93DA7">
      <w:pPr>
        <w:pStyle w:val="ListParagraph"/>
        <w:widowControl w:val="0"/>
        <w:suppressAutoHyphens/>
        <w:contextualSpacing w:val="0"/>
        <w:rPr>
          <w:rFonts w:asciiTheme="minorHAnsi" w:hAnsiTheme="minorHAnsi"/>
        </w:rPr>
      </w:pPr>
    </w:p>
    <w:p w14:paraId="2F4D86F8" w14:textId="77777777" w:rsidR="001F291E" w:rsidRPr="00A93DA7" w:rsidRDefault="001F291E" w:rsidP="00A93DA7">
      <w:pPr>
        <w:adjustRightInd w:val="0"/>
        <w:rPr>
          <w:rFonts w:asciiTheme="minorHAnsi" w:hAnsiTheme="minorHAnsi"/>
        </w:rPr>
      </w:pPr>
    </w:p>
    <w:p w14:paraId="23F8EEA3" w14:textId="78B026C3" w:rsidR="003A383A" w:rsidRPr="00A93DA7" w:rsidRDefault="003A383A" w:rsidP="00A93DA7">
      <w:pPr>
        <w:adjustRightInd w:val="0"/>
        <w:rPr>
          <w:rFonts w:asciiTheme="minorHAnsi" w:hAnsiTheme="minorHAnsi"/>
          <w:b/>
        </w:rPr>
      </w:pPr>
      <w:r w:rsidRPr="00A93DA7">
        <w:rPr>
          <w:rFonts w:asciiTheme="minorHAnsi" w:hAnsiTheme="minorHAnsi"/>
          <w:b/>
        </w:rPr>
        <w:t xml:space="preserve">GUINNESS CAMEROON, </w:t>
      </w:r>
      <w:r w:rsidR="000F7963" w:rsidRPr="00A93DA7">
        <w:rPr>
          <w:rFonts w:asciiTheme="minorHAnsi" w:hAnsiTheme="minorHAnsi"/>
          <w:b/>
        </w:rPr>
        <w:t>Douala Cameroon</w:t>
      </w:r>
      <w:r w:rsidR="00323E2C" w:rsidRPr="00A93DA7">
        <w:rPr>
          <w:rFonts w:asciiTheme="minorHAnsi" w:hAnsiTheme="minorHAnsi"/>
          <w:b/>
        </w:rPr>
        <w:tab/>
      </w:r>
      <w:r w:rsidR="00323E2C" w:rsidRPr="00A93DA7">
        <w:rPr>
          <w:rFonts w:asciiTheme="minorHAnsi" w:hAnsiTheme="minorHAnsi"/>
          <w:b/>
        </w:rPr>
        <w:tab/>
      </w:r>
      <w:r w:rsidR="00323E2C" w:rsidRPr="00A93DA7">
        <w:rPr>
          <w:rFonts w:asciiTheme="minorHAnsi" w:hAnsiTheme="minorHAnsi"/>
          <w:b/>
        </w:rPr>
        <w:tab/>
        <w:t xml:space="preserve">  </w:t>
      </w:r>
      <w:r w:rsidRPr="00A93DA7">
        <w:rPr>
          <w:rFonts w:asciiTheme="minorHAnsi" w:hAnsiTheme="minorHAnsi"/>
          <w:b/>
        </w:rPr>
        <w:t xml:space="preserve">   January 2009 – </w:t>
      </w:r>
      <w:r w:rsidR="00055692" w:rsidRPr="00A93DA7">
        <w:rPr>
          <w:rFonts w:asciiTheme="minorHAnsi" w:hAnsiTheme="minorHAnsi"/>
          <w:b/>
        </w:rPr>
        <w:t xml:space="preserve">Oct </w:t>
      </w:r>
      <w:r w:rsidRPr="00A93DA7">
        <w:rPr>
          <w:rFonts w:asciiTheme="minorHAnsi" w:hAnsiTheme="minorHAnsi"/>
          <w:b/>
        </w:rPr>
        <w:t>201</w:t>
      </w:r>
      <w:r w:rsidR="00425BF7" w:rsidRPr="00A93DA7">
        <w:rPr>
          <w:rFonts w:asciiTheme="minorHAnsi" w:hAnsiTheme="minorHAnsi"/>
          <w:b/>
        </w:rPr>
        <w:t>4</w:t>
      </w:r>
    </w:p>
    <w:p w14:paraId="1FE7981E" w14:textId="77777777" w:rsidR="003A383A" w:rsidRPr="00A93DA7" w:rsidRDefault="003A383A" w:rsidP="00A93DA7">
      <w:pPr>
        <w:adjustRightInd w:val="0"/>
        <w:rPr>
          <w:rFonts w:asciiTheme="minorHAnsi" w:hAnsiTheme="minorHAnsi"/>
          <w:b/>
        </w:rPr>
      </w:pPr>
      <w:r w:rsidRPr="00A93DA7">
        <w:rPr>
          <w:rFonts w:asciiTheme="minorHAnsi" w:hAnsiTheme="minorHAnsi"/>
          <w:b/>
        </w:rPr>
        <w:t>Warehouse Manager</w:t>
      </w:r>
    </w:p>
    <w:p w14:paraId="12C37385" w14:textId="77777777" w:rsidR="003A383A" w:rsidRPr="00A93DA7" w:rsidRDefault="003A383A" w:rsidP="00A93DA7">
      <w:pPr>
        <w:pStyle w:val="ListParagraph"/>
        <w:numPr>
          <w:ilvl w:val="0"/>
          <w:numId w:val="5"/>
        </w:numPr>
        <w:adjustRightInd w:val="0"/>
        <w:ind w:left="288" w:hanging="288"/>
        <w:rPr>
          <w:rFonts w:asciiTheme="minorHAnsi" w:hAnsiTheme="minorHAnsi"/>
          <w:color w:val="000000" w:themeColor="text1"/>
        </w:rPr>
      </w:pPr>
      <w:r w:rsidRPr="00A93DA7">
        <w:rPr>
          <w:rFonts w:asciiTheme="minorHAnsi" w:hAnsiTheme="minorHAnsi"/>
          <w:color w:val="000000" w:themeColor="text1"/>
        </w:rPr>
        <w:t>Prepared orders by processing requests and supply orders for pulling materials, packing crates.</w:t>
      </w:r>
    </w:p>
    <w:p w14:paraId="6F3366C4" w14:textId="77777777" w:rsidR="003A383A" w:rsidRPr="00A93DA7" w:rsidRDefault="003A383A" w:rsidP="00A93DA7">
      <w:pPr>
        <w:pStyle w:val="ListParagraph"/>
        <w:numPr>
          <w:ilvl w:val="0"/>
          <w:numId w:val="5"/>
        </w:numPr>
        <w:adjustRightInd w:val="0"/>
        <w:ind w:left="288" w:hanging="288"/>
        <w:rPr>
          <w:rFonts w:asciiTheme="minorHAnsi" w:hAnsiTheme="minorHAnsi"/>
          <w:color w:val="000000" w:themeColor="text1"/>
        </w:rPr>
      </w:pPr>
      <w:r w:rsidRPr="00A93DA7">
        <w:rPr>
          <w:rFonts w:asciiTheme="minorHAnsi" w:hAnsiTheme="minorHAnsi"/>
          <w:color w:val="000000" w:themeColor="text1"/>
        </w:rPr>
        <w:t>Maintained inventory controls by collecting stock location orders and printing requests.</w:t>
      </w:r>
    </w:p>
    <w:p w14:paraId="21FA68E9" w14:textId="77777777" w:rsidR="003A383A" w:rsidRPr="00A93DA7" w:rsidRDefault="003A383A" w:rsidP="00A93DA7">
      <w:pPr>
        <w:pStyle w:val="ListParagraph"/>
        <w:numPr>
          <w:ilvl w:val="0"/>
          <w:numId w:val="5"/>
        </w:numPr>
        <w:adjustRightInd w:val="0"/>
        <w:ind w:left="288" w:hanging="288"/>
        <w:rPr>
          <w:rFonts w:asciiTheme="minorHAnsi" w:hAnsiTheme="minorHAnsi"/>
          <w:color w:val="000000" w:themeColor="text1"/>
        </w:rPr>
      </w:pPr>
      <w:r w:rsidRPr="00A93DA7">
        <w:rPr>
          <w:rFonts w:asciiTheme="minorHAnsi" w:hAnsiTheme="minorHAnsi"/>
          <w:color w:val="000000" w:themeColor="text1"/>
        </w:rPr>
        <w:t>Maintained quality service by following organization standards.</w:t>
      </w:r>
    </w:p>
    <w:p w14:paraId="1E97884A" w14:textId="77777777" w:rsidR="003A383A" w:rsidRPr="00A93DA7" w:rsidRDefault="003A383A" w:rsidP="00A93DA7">
      <w:pPr>
        <w:pStyle w:val="ListParagraph"/>
        <w:numPr>
          <w:ilvl w:val="0"/>
          <w:numId w:val="5"/>
        </w:numPr>
        <w:adjustRightInd w:val="0"/>
        <w:ind w:left="288" w:hanging="288"/>
        <w:rPr>
          <w:rFonts w:asciiTheme="minorHAnsi" w:hAnsiTheme="minorHAnsi"/>
          <w:color w:val="000000" w:themeColor="text1"/>
        </w:rPr>
      </w:pPr>
      <w:r w:rsidRPr="00A93DA7">
        <w:rPr>
          <w:rFonts w:asciiTheme="minorHAnsi" w:hAnsiTheme="minorHAnsi"/>
          <w:color w:val="000000" w:themeColor="text1"/>
        </w:rPr>
        <w:t>Maintained safe and clean work environment.</w:t>
      </w:r>
    </w:p>
    <w:p w14:paraId="365449F6" w14:textId="77777777" w:rsidR="003A383A" w:rsidRPr="00A93DA7" w:rsidRDefault="003A383A" w:rsidP="00A93DA7">
      <w:pPr>
        <w:pStyle w:val="ListParagraph"/>
        <w:numPr>
          <w:ilvl w:val="0"/>
          <w:numId w:val="5"/>
        </w:numPr>
        <w:adjustRightInd w:val="0"/>
        <w:ind w:left="288" w:hanging="288"/>
        <w:rPr>
          <w:rFonts w:asciiTheme="minorHAnsi" w:hAnsiTheme="minorHAnsi"/>
          <w:color w:val="000000" w:themeColor="text1"/>
        </w:rPr>
      </w:pPr>
      <w:r w:rsidRPr="00A93DA7">
        <w:rPr>
          <w:rFonts w:asciiTheme="minorHAnsi" w:hAnsiTheme="minorHAnsi"/>
          <w:color w:val="000000" w:themeColor="text1"/>
        </w:rPr>
        <w:t>Maintained clean shipping supply area.</w:t>
      </w:r>
    </w:p>
    <w:p w14:paraId="5AA63C5B" w14:textId="77777777" w:rsidR="003A383A" w:rsidRPr="00A93DA7" w:rsidRDefault="003A383A" w:rsidP="00A93DA7">
      <w:pPr>
        <w:pStyle w:val="ListParagraph"/>
        <w:numPr>
          <w:ilvl w:val="0"/>
          <w:numId w:val="5"/>
        </w:numPr>
        <w:adjustRightInd w:val="0"/>
        <w:ind w:left="288" w:hanging="288"/>
        <w:rPr>
          <w:rFonts w:asciiTheme="minorHAnsi" w:hAnsiTheme="minorHAnsi"/>
          <w:color w:val="000000" w:themeColor="text1"/>
        </w:rPr>
      </w:pPr>
      <w:r w:rsidRPr="00A93DA7">
        <w:rPr>
          <w:rFonts w:asciiTheme="minorHAnsi" w:hAnsiTheme="minorHAnsi"/>
          <w:color w:val="000000" w:themeColor="text1"/>
        </w:rPr>
        <w:t>Completed reports by entering required information.</w:t>
      </w:r>
    </w:p>
    <w:p w14:paraId="36664EAB" w14:textId="77777777" w:rsidR="003A383A" w:rsidRPr="00A93DA7" w:rsidRDefault="003A383A" w:rsidP="00A93DA7">
      <w:pPr>
        <w:pStyle w:val="ListParagraph"/>
        <w:adjustRightInd w:val="0"/>
        <w:ind w:left="288"/>
        <w:rPr>
          <w:rFonts w:asciiTheme="minorHAnsi" w:hAnsiTheme="minorHAnsi"/>
          <w:color w:val="000000" w:themeColor="text1"/>
        </w:rPr>
      </w:pPr>
      <w:bookmarkStart w:id="0" w:name="_GoBack"/>
      <w:bookmarkEnd w:id="0"/>
    </w:p>
    <w:p w14:paraId="0DE4C746" w14:textId="77777777" w:rsidR="003A383A" w:rsidRPr="00A93DA7" w:rsidRDefault="003A383A" w:rsidP="00A93DA7">
      <w:pPr>
        <w:pBdr>
          <w:bottom w:val="single" w:sz="4" w:space="1" w:color="auto"/>
        </w:pBdr>
        <w:adjustRightInd w:val="0"/>
        <w:rPr>
          <w:rFonts w:asciiTheme="minorHAnsi" w:hAnsiTheme="minorHAnsi"/>
          <w:b/>
          <w:color w:val="000000" w:themeColor="text1"/>
        </w:rPr>
      </w:pPr>
      <w:r w:rsidRPr="00A93DA7">
        <w:rPr>
          <w:rFonts w:asciiTheme="minorHAnsi" w:hAnsiTheme="minorHAnsi"/>
          <w:b/>
          <w:color w:val="000000" w:themeColor="text1"/>
        </w:rPr>
        <w:t>EDUCATION</w:t>
      </w:r>
    </w:p>
    <w:p w14:paraId="2AA677B5" w14:textId="77777777" w:rsidR="003A383A" w:rsidRPr="00A93DA7" w:rsidRDefault="003A383A" w:rsidP="00A93DA7">
      <w:pPr>
        <w:adjustRightInd w:val="0"/>
        <w:ind w:left="288" w:hanging="288"/>
        <w:rPr>
          <w:rFonts w:asciiTheme="minorHAnsi" w:hAnsiTheme="minorHAnsi"/>
        </w:rPr>
      </w:pPr>
      <w:r w:rsidRPr="00A93DA7">
        <w:rPr>
          <w:rFonts w:asciiTheme="minorHAnsi" w:hAnsiTheme="minorHAnsi"/>
          <w:b/>
        </w:rPr>
        <w:t xml:space="preserve">University of </w:t>
      </w:r>
      <w:proofErr w:type="spellStart"/>
      <w:r w:rsidRPr="00A93DA7">
        <w:rPr>
          <w:rFonts w:asciiTheme="minorHAnsi" w:hAnsiTheme="minorHAnsi"/>
          <w:b/>
        </w:rPr>
        <w:t>Buea</w:t>
      </w:r>
      <w:proofErr w:type="spellEnd"/>
      <w:r w:rsidRPr="00A93DA7">
        <w:rPr>
          <w:rFonts w:asciiTheme="minorHAnsi" w:hAnsiTheme="minorHAnsi"/>
        </w:rPr>
        <w:t>, Cameroon</w:t>
      </w:r>
    </w:p>
    <w:p w14:paraId="4F4B23E2" w14:textId="77777777" w:rsidR="003A383A" w:rsidRPr="00A93DA7" w:rsidRDefault="003A383A" w:rsidP="00A93DA7">
      <w:pPr>
        <w:adjustRightInd w:val="0"/>
        <w:rPr>
          <w:rFonts w:asciiTheme="minorHAnsi" w:hAnsiTheme="minorHAnsi"/>
        </w:rPr>
      </w:pPr>
      <w:r w:rsidRPr="00A93DA7">
        <w:rPr>
          <w:rFonts w:asciiTheme="minorHAnsi" w:hAnsiTheme="minorHAnsi"/>
        </w:rPr>
        <w:t>Bachelor of Science in Economics</w:t>
      </w:r>
    </w:p>
    <w:p w14:paraId="43C6D29A" w14:textId="1A37F527" w:rsidR="003A383A" w:rsidRPr="00A93DA7" w:rsidRDefault="003A383A" w:rsidP="00A93DA7">
      <w:pPr>
        <w:adjustRightInd w:val="0"/>
        <w:rPr>
          <w:rFonts w:asciiTheme="minorHAnsi" w:hAnsiTheme="minorHAnsi"/>
        </w:rPr>
      </w:pPr>
      <w:r w:rsidRPr="00A93DA7">
        <w:rPr>
          <w:rFonts w:asciiTheme="minorHAnsi" w:hAnsiTheme="minorHAnsi"/>
          <w:b/>
        </w:rPr>
        <w:t>SAP Training</w:t>
      </w:r>
      <w:r w:rsidRPr="00A93DA7">
        <w:rPr>
          <w:rFonts w:asciiTheme="minorHAnsi" w:hAnsiTheme="minorHAnsi"/>
        </w:rPr>
        <w:t xml:space="preserve"> 201</w:t>
      </w:r>
      <w:r w:rsidR="00F96004" w:rsidRPr="00A93DA7">
        <w:rPr>
          <w:rFonts w:asciiTheme="minorHAnsi" w:hAnsiTheme="minorHAnsi"/>
        </w:rPr>
        <w:t>3-2014</w:t>
      </w:r>
    </w:p>
    <w:p w14:paraId="3D8A255A" w14:textId="77777777" w:rsidR="003A383A" w:rsidRPr="00A93DA7" w:rsidRDefault="003A383A" w:rsidP="00A93DA7">
      <w:pPr>
        <w:adjustRightInd w:val="0"/>
        <w:rPr>
          <w:rFonts w:asciiTheme="minorHAnsi" w:hAnsiTheme="minorHAnsi"/>
        </w:rPr>
      </w:pPr>
    </w:p>
    <w:p w14:paraId="77C7CB81" w14:textId="77777777" w:rsidR="003A383A" w:rsidRPr="00A93DA7" w:rsidRDefault="003A383A" w:rsidP="00A93DA7">
      <w:pPr>
        <w:adjustRightInd w:val="0"/>
        <w:rPr>
          <w:rFonts w:asciiTheme="minorHAnsi" w:hAnsiTheme="minorHAnsi"/>
        </w:rPr>
      </w:pPr>
    </w:p>
    <w:p w14:paraId="46D6FD96" w14:textId="77777777" w:rsidR="003A383A" w:rsidRPr="00A93DA7" w:rsidRDefault="003A383A" w:rsidP="00A93DA7">
      <w:pPr>
        <w:adjustRightInd w:val="0"/>
        <w:rPr>
          <w:rFonts w:asciiTheme="minorHAnsi" w:hAnsiTheme="minorHAnsi"/>
        </w:rPr>
      </w:pPr>
    </w:p>
    <w:p w14:paraId="40CB48B8" w14:textId="77777777" w:rsidR="003A383A" w:rsidRPr="00A93DA7" w:rsidRDefault="003A383A" w:rsidP="00A93DA7">
      <w:pPr>
        <w:ind w:left="720"/>
        <w:rPr>
          <w:rFonts w:asciiTheme="minorHAnsi" w:hAnsiTheme="minorHAnsi"/>
        </w:rPr>
      </w:pPr>
    </w:p>
    <w:p w14:paraId="51B1A3E4" w14:textId="77777777" w:rsidR="003A383A" w:rsidRPr="00A93DA7" w:rsidRDefault="003A383A" w:rsidP="00A93DA7">
      <w:pPr>
        <w:ind w:left="720"/>
        <w:rPr>
          <w:rFonts w:asciiTheme="minorHAnsi" w:hAnsiTheme="minorHAnsi"/>
        </w:rPr>
      </w:pPr>
    </w:p>
    <w:p w14:paraId="26E954FF" w14:textId="77777777" w:rsidR="003A383A" w:rsidRPr="00A93DA7" w:rsidRDefault="003A383A" w:rsidP="00A93DA7">
      <w:pPr>
        <w:ind w:left="720"/>
        <w:rPr>
          <w:rFonts w:asciiTheme="minorHAnsi" w:hAnsiTheme="minorHAnsi"/>
        </w:rPr>
      </w:pPr>
    </w:p>
    <w:p w14:paraId="606E7514" w14:textId="77777777" w:rsidR="003A383A" w:rsidRPr="00A93DA7" w:rsidRDefault="003A383A" w:rsidP="00A93DA7">
      <w:pPr>
        <w:ind w:left="720"/>
        <w:rPr>
          <w:rFonts w:asciiTheme="minorHAnsi" w:hAnsiTheme="minorHAnsi"/>
        </w:rPr>
      </w:pPr>
    </w:p>
    <w:p w14:paraId="088E742F" w14:textId="77777777" w:rsidR="003A383A" w:rsidRPr="00A93DA7" w:rsidRDefault="003A383A" w:rsidP="00A93DA7">
      <w:pPr>
        <w:ind w:left="720"/>
        <w:rPr>
          <w:rFonts w:asciiTheme="minorHAnsi" w:hAnsiTheme="minorHAnsi"/>
        </w:rPr>
      </w:pPr>
    </w:p>
    <w:p w14:paraId="5C0BE279" w14:textId="77777777" w:rsidR="003A383A" w:rsidRPr="00A93DA7" w:rsidRDefault="003A383A" w:rsidP="00A93DA7">
      <w:pPr>
        <w:ind w:left="720"/>
        <w:rPr>
          <w:rFonts w:asciiTheme="minorHAnsi" w:hAnsiTheme="minorHAnsi"/>
        </w:rPr>
      </w:pPr>
    </w:p>
    <w:p w14:paraId="4EFC2D06" w14:textId="77777777" w:rsidR="003A383A" w:rsidRPr="00A93DA7" w:rsidRDefault="003A383A" w:rsidP="00A93DA7">
      <w:pPr>
        <w:ind w:left="720"/>
        <w:rPr>
          <w:rFonts w:asciiTheme="minorHAnsi" w:hAnsiTheme="minorHAnsi"/>
        </w:rPr>
      </w:pPr>
    </w:p>
    <w:p w14:paraId="3B581CB1" w14:textId="77777777" w:rsidR="003A383A" w:rsidRPr="00A93DA7" w:rsidRDefault="003A383A" w:rsidP="00A93DA7">
      <w:pPr>
        <w:ind w:left="720"/>
        <w:rPr>
          <w:rFonts w:asciiTheme="minorHAnsi" w:hAnsiTheme="minorHAnsi"/>
        </w:rPr>
      </w:pPr>
    </w:p>
    <w:p w14:paraId="3E518027" w14:textId="77777777" w:rsidR="003A383A" w:rsidRPr="00A93DA7" w:rsidRDefault="003A383A" w:rsidP="00A93DA7">
      <w:pPr>
        <w:ind w:left="720"/>
        <w:rPr>
          <w:rFonts w:asciiTheme="minorHAnsi" w:hAnsiTheme="minorHAnsi"/>
        </w:rPr>
      </w:pPr>
    </w:p>
    <w:p w14:paraId="57AE2771" w14:textId="77777777" w:rsidR="003A383A" w:rsidRPr="00A93DA7" w:rsidRDefault="003A383A" w:rsidP="00A93DA7">
      <w:pPr>
        <w:ind w:left="720"/>
        <w:rPr>
          <w:rFonts w:asciiTheme="minorHAnsi" w:hAnsiTheme="minorHAnsi"/>
        </w:rPr>
      </w:pPr>
    </w:p>
    <w:p w14:paraId="4F2BFAA2" w14:textId="77777777" w:rsidR="003A383A" w:rsidRPr="00A93DA7" w:rsidRDefault="003A383A" w:rsidP="00A93DA7">
      <w:pPr>
        <w:ind w:left="720"/>
        <w:rPr>
          <w:rFonts w:asciiTheme="minorHAnsi" w:hAnsiTheme="minorHAnsi"/>
        </w:rPr>
      </w:pPr>
    </w:p>
    <w:p w14:paraId="653AF7DC" w14:textId="77777777" w:rsidR="003A383A" w:rsidRPr="00A93DA7" w:rsidRDefault="003A383A" w:rsidP="00A93DA7">
      <w:pPr>
        <w:ind w:left="720"/>
        <w:rPr>
          <w:rFonts w:asciiTheme="minorHAnsi" w:hAnsiTheme="minorHAnsi"/>
        </w:rPr>
      </w:pPr>
    </w:p>
    <w:p w14:paraId="2243990D" w14:textId="77777777" w:rsidR="003A383A" w:rsidRPr="00A93DA7" w:rsidRDefault="003A383A" w:rsidP="00A93DA7">
      <w:pPr>
        <w:ind w:left="720"/>
        <w:rPr>
          <w:rFonts w:asciiTheme="minorHAnsi" w:hAnsiTheme="minorHAnsi"/>
        </w:rPr>
      </w:pPr>
    </w:p>
    <w:p w14:paraId="1653514E" w14:textId="77777777" w:rsidR="003A383A" w:rsidRPr="00A93DA7" w:rsidRDefault="003A383A" w:rsidP="00A93DA7">
      <w:pPr>
        <w:ind w:left="720"/>
        <w:rPr>
          <w:rFonts w:asciiTheme="minorHAnsi" w:hAnsiTheme="minorHAnsi"/>
        </w:rPr>
      </w:pPr>
    </w:p>
    <w:p w14:paraId="1562DF0D" w14:textId="77777777" w:rsidR="003A383A" w:rsidRPr="00A93DA7" w:rsidRDefault="003A383A" w:rsidP="00A93DA7">
      <w:pPr>
        <w:ind w:left="720"/>
        <w:rPr>
          <w:rFonts w:asciiTheme="minorHAnsi" w:hAnsiTheme="minorHAnsi"/>
        </w:rPr>
      </w:pPr>
    </w:p>
    <w:p w14:paraId="0D13B4AA" w14:textId="77777777" w:rsidR="003A383A" w:rsidRPr="00A93DA7" w:rsidRDefault="003A383A" w:rsidP="00A93DA7">
      <w:pPr>
        <w:tabs>
          <w:tab w:val="left" w:pos="3648"/>
        </w:tabs>
        <w:ind w:left="720"/>
        <w:rPr>
          <w:rFonts w:asciiTheme="minorHAnsi" w:hAnsiTheme="minorHAnsi"/>
        </w:rPr>
      </w:pPr>
      <w:r w:rsidRPr="00A93DA7">
        <w:rPr>
          <w:rFonts w:asciiTheme="minorHAnsi" w:hAnsiTheme="minorHAnsi"/>
        </w:rPr>
        <w:tab/>
      </w:r>
    </w:p>
    <w:p w14:paraId="4806A76A" w14:textId="77777777" w:rsidR="00B059AE" w:rsidRPr="00A93DA7" w:rsidRDefault="00B059AE" w:rsidP="00A93DA7">
      <w:pPr>
        <w:rPr>
          <w:rFonts w:asciiTheme="minorHAnsi" w:hAnsiTheme="minorHAnsi"/>
        </w:rPr>
      </w:pPr>
    </w:p>
    <w:sectPr w:rsidR="00B059AE" w:rsidRPr="00A93DA7" w:rsidSect="00A36C1E">
      <w:headerReference w:type="default" r:id="rId12"/>
      <w:footerReference w:type="default" r:id="rId13"/>
      <w:pgSz w:w="12240" w:h="15840" w:code="1"/>
      <w:pgMar w:top="864" w:right="1440" w:bottom="720" w:left="1440" w:header="3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0DF92" w14:textId="77777777" w:rsidR="00FC1F88" w:rsidRDefault="00FC1F88">
      <w:r>
        <w:separator/>
      </w:r>
    </w:p>
  </w:endnote>
  <w:endnote w:type="continuationSeparator" w:id="0">
    <w:p w14:paraId="53DDFC62" w14:textId="77777777" w:rsidR="00FC1F88" w:rsidRDefault="00FC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98AEF" w14:textId="77777777" w:rsidR="008243C4" w:rsidRDefault="00FC1F88" w:rsidP="006E12DB">
    <w:pPr>
      <w:pStyle w:val="Footer"/>
      <w:ind w:left="-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747D0" w14:textId="77777777" w:rsidR="00FC1F88" w:rsidRDefault="00FC1F88">
      <w:r>
        <w:separator/>
      </w:r>
    </w:p>
  </w:footnote>
  <w:footnote w:type="continuationSeparator" w:id="0">
    <w:p w14:paraId="25A9C08A" w14:textId="77777777" w:rsidR="00FC1F88" w:rsidRDefault="00FC1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74BB2" w14:textId="77777777" w:rsidR="008243C4" w:rsidRDefault="00FC1F88" w:rsidP="001C2A42">
    <w:pPr>
      <w:pStyle w:val="Header"/>
      <w:ind w:left="-450" w:hanging="5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5"/>
    <w:multiLevelType w:val="multilevel"/>
    <w:tmpl w:val="00000005"/>
    <w:name w:val="WW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6"/>
    <w:multiLevelType w:val="multilevel"/>
    <w:tmpl w:val="00000006"/>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14B55C8"/>
    <w:multiLevelType w:val="hybridMultilevel"/>
    <w:tmpl w:val="FE803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840014"/>
    <w:multiLevelType w:val="hybridMultilevel"/>
    <w:tmpl w:val="68D2D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AB3E22"/>
    <w:multiLevelType w:val="hybridMultilevel"/>
    <w:tmpl w:val="E244C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A23563"/>
    <w:multiLevelType w:val="hybridMultilevel"/>
    <w:tmpl w:val="B50C2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CA04E6"/>
    <w:multiLevelType w:val="hybridMultilevel"/>
    <w:tmpl w:val="5DB8D2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1FC7960"/>
    <w:multiLevelType w:val="hybridMultilevel"/>
    <w:tmpl w:val="B20615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9D34E4F"/>
    <w:multiLevelType w:val="multilevel"/>
    <w:tmpl w:val="ECBC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FE2478"/>
    <w:multiLevelType w:val="hybridMultilevel"/>
    <w:tmpl w:val="3B18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16684D"/>
    <w:multiLevelType w:val="multilevel"/>
    <w:tmpl w:val="3136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C3ECC"/>
    <w:multiLevelType w:val="hybridMultilevel"/>
    <w:tmpl w:val="8C760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BC0263"/>
    <w:multiLevelType w:val="multilevel"/>
    <w:tmpl w:val="57FAA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1DD0E67"/>
    <w:multiLevelType w:val="hybridMultilevel"/>
    <w:tmpl w:val="619AD3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2"/>
  </w:num>
  <w:num w:numId="5">
    <w:abstractNumId w:val="5"/>
  </w:num>
  <w:num w:numId="6">
    <w:abstractNumId w:val="1"/>
  </w:num>
  <w:num w:numId="7">
    <w:abstractNumId w:val="0"/>
  </w:num>
  <w:num w:numId="8">
    <w:abstractNumId w:val="2"/>
  </w:num>
  <w:num w:numId="9">
    <w:abstractNumId w:val="4"/>
  </w:num>
  <w:num w:numId="10">
    <w:abstractNumId w:val="6"/>
  </w:num>
  <w:num w:numId="11">
    <w:abstractNumId w:val="13"/>
  </w:num>
  <w:num w:numId="12">
    <w:abstractNumId w:val="10"/>
  </w:num>
  <w:num w:numId="13">
    <w:abstractNumId w:val="3"/>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83A"/>
    <w:rsid w:val="00055692"/>
    <w:rsid w:val="00071A75"/>
    <w:rsid w:val="00094D7B"/>
    <w:rsid w:val="000C0308"/>
    <w:rsid w:val="000C16FF"/>
    <w:rsid w:val="000C4C7D"/>
    <w:rsid w:val="000F1DB3"/>
    <w:rsid w:val="000F21FE"/>
    <w:rsid w:val="000F7963"/>
    <w:rsid w:val="001326EA"/>
    <w:rsid w:val="001A2C44"/>
    <w:rsid w:val="001D45AB"/>
    <w:rsid w:val="001F291E"/>
    <w:rsid w:val="001F3F99"/>
    <w:rsid w:val="001F6DE2"/>
    <w:rsid w:val="0021562F"/>
    <w:rsid w:val="00286B94"/>
    <w:rsid w:val="002F4F18"/>
    <w:rsid w:val="00323E2C"/>
    <w:rsid w:val="003664DA"/>
    <w:rsid w:val="003A383A"/>
    <w:rsid w:val="00425BF7"/>
    <w:rsid w:val="00454E93"/>
    <w:rsid w:val="00515334"/>
    <w:rsid w:val="00577A1A"/>
    <w:rsid w:val="00592B08"/>
    <w:rsid w:val="005B164A"/>
    <w:rsid w:val="005E57B2"/>
    <w:rsid w:val="005F0412"/>
    <w:rsid w:val="00615FF6"/>
    <w:rsid w:val="006A7DBF"/>
    <w:rsid w:val="007666B0"/>
    <w:rsid w:val="00766B24"/>
    <w:rsid w:val="007805E3"/>
    <w:rsid w:val="008220AF"/>
    <w:rsid w:val="0085139C"/>
    <w:rsid w:val="008F0258"/>
    <w:rsid w:val="00912AB4"/>
    <w:rsid w:val="0093005B"/>
    <w:rsid w:val="0099704A"/>
    <w:rsid w:val="009D558A"/>
    <w:rsid w:val="00A457D9"/>
    <w:rsid w:val="00A93DA7"/>
    <w:rsid w:val="00AE1A74"/>
    <w:rsid w:val="00B059AE"/>
    <w:rsid w:val="00B85264"/>
    <w:rsid w:val="00BA198F"/>
    <w:rsid w:val="00BF57E1"/>
    <w:rsid w:val="00C562A9"/>
    <w:rsid w:val="00C84734"/>
    <w:rsid w:val="00C970FC"/>
    <w:rsid w:val="00CB7E32"/>
    <w:rsid w:val="00D663FB"/>
    <w:rsid w:val="00DD368D"/>
    <w:rsid w:val="00E34E75"/>
    <w:rsid w:val="00E64385"/>
    <w:rsid w:val="00E653A2"/>
    <w:rsid w:val="00EB3CA1"/>
    <w:rsid w:val="00EB6D86"/>
    <w:rsid w:val="00EC74BB"/>
    <w:rsid w:val="00ED2952"/>
    <w:rsid w:val="00EF777B"/>
    <w:rsid w:val="00EF7A58"/>
    <w:rsid w:val="00F063AB"/>
    <w:rsid w:val="00F20CA8"/>
    <w:rsid w:val="00F42E1C"/>
    <w:rsid w:val="00F96004"/>
    <w:rsid w:val="00FA066E"/>
    <w:rsid w:val="00FC1F88"/>
    <w:rsid w:val="00FF6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558B"/>
  <w15:chartTrackingRefBased/>
  <w15:docId w15:val="{A7120CC5-DE97-4B40-BD49-2F804EBE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83A"/>
    <w:pPr>
      <w:spacing w:after="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A383A"/>
    <w:pPr>
      <w:tabs>
        <w:tab w:val="center" w:pos="4320"/>
        <w:tab w:val="right" w:pos="8640"/>
      </w:tabs>
    </w:pPr>
  </w:style>
  <w:style w:type="character" w:customStyle="1" w:styleId="HeaderChar">
    <w:name w:val="Header Char"/>
    <w:basedOn w:val="DefaultParagraphFont"/>
    <w:link w:val="Header"/>
    <w:rsid w:val="003A383A"/>
    <w:rPr>
      <w:rFonts w:ascii="Times New Roman" w:eastAsia="Times New Roman" w:hAnsi="Times New Roman" w:cs="Times New Roman"/>
      <w:sz w:val="20"/>
      <w:szCs w:val="20"/>
      <w:lang w:eastAsia="en-US"/>
    </w:rPr>
  </w:style>
  <w:style w:type="paragraph" w:styleId="Footer">
    <w:name w:val="footer"/>
    <w:basedOn w:val="Normal"/>
    <w:link w:val="FooterChar"/>
    <w:rsid w:val="003A383A"/>
    <w:pPr>
      <w:tabs>
        <w:tab w:val="center" w:pos="4320"/>
        <w:tab w:val="right" w:pos="8640"/>
      </w:tabs>
    </w:pPr>
  </w:style>
  <w:style w:type="character" w:customStyle="1" w:styleId="FooterChar">
    <w:name w:val="Footer Char"/>
    <w:basedOn w:val="DefaultParagraphFont"/>
    <w:link w:val="Footer"/>
    <w:rsid w:val="003A383A"/>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3A383A"/>
    <w:pPr>
      <w:ind w:left="720"/>
      <w:contextualSpacing/>
    </w:pPr>
  </w:style>
  <w:style w:type="character" w:styleId="Hyperlink">
    <w:name w:val="Hyperlink"/>
    <w:rsid w:val="00EF777B"/>
    <w:rPr>
      <w:color w:val="0000FF"/>
      <w:u w:val="single"/>
    </w:rPr>
  </w:style>
  <w:style w:type="character" w:styleId="Strong">
    <w:name w:val="Strong"/>
    <w:uiPriority w:val="22"/>
    <w:qFormat/>
    <w:rsid w:val="00055692"/>
    <w:rPr>
      <w:b/>
      <w:bCs/>
    </w:rPr>
  </w:style>
  <w:style w:type="paragraph" w:customStyle="1" w:styleId="Normal1">
    <w:name w:val="Normal1"/>
    <w:rsid w:val="00E653A2"/>
    <w:pPr>
      <w:spacing w:after="0" w:line="276" w:lineRule="auto"/>
    </w:pPr>
    <w:rPr>
      <w:rFonts w:ascii="Arial" w:eastAsia="Arial" w:hAnsi="Arial" w:cs="Arial"/>
      <w:color w:val="000000"/>
      <w:szCs w:val="20"/>
      <w:lang w:eastAsia="en-US"/>
    </w:rPr>
  </w:style>
  <w:style w:type="character" w:customStyle="1" w:styleId="UnresolvedMention">
    <w:name w:val="Unresolved Mention"/>
    <w:basedOn w:val="DefaultParagraphFont"/>
    <w:uiPriority w:val="99"/>
    <w:semiHidden/>
    <w:unhideWhenUsed/>
    <w:rsid w:val="00930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09877">
      <w:bodyDiv w:val="1"/>
      <w:marLeft w:val="0"/>
      <w:marRight w:val="0"/>
      <w:marTop w:val="0"/>
      <w:marBottom w:val="0"/>
      <w:divBdr>
        <w:top w:val="none" w:sz="0" w:space="0" w:color="auto"/>
        <w:left w:val="none" w:sz="0" w:space="0" w:color="auto"/>
        <w:bottom w:val="none" w:sz="0" w:space="0" w:color="auto"/>
        <w:right w:val="none" w:sz="0" w:space="0" w:color="auto"/>
      </w:divBdr>
    </w:div>
    <w:div w:id="16833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F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Physical_fitnes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es_Mills_Internation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partan_Race" TargetMode="External"/><Relationship Id="rId4" Type="http://schemas.openxmlformats.org/officeDocument/2006/relationships/webSettings" Target="webSettings.xml"/><Relationship Id="rId9" Type="http://schemas.openxmlformats.org/officeDocument/2006/relationships/hyperlink" Target="https://en.wikipedia.org/wiki/CrossF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dc:creator>
  <cp:keywords/>
  <dc:description/>
  <cp:lastModifiedBy>Akash Gupta</cp:lastModifiedBy>
  <cp:revision>2</cp:revision>
  <dcterms:created xsi:type="dcterms:W3CDTF">2020-03-18T18:32:00Z</dcterms:created>
  <dcterms:modified xsi:type="dcterms:W3CDTF">2020-03-18T18:32:00Z</dcterms:modified>
</cp:coreProperties>
</file>