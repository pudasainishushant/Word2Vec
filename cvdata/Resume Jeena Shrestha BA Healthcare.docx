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A4B" w:rsidRPr="00704560" w:rsidRDefault="00097A4B" w:rsidP="006735D3">
      <w:pPr>
        <w:shd w:val="clear" w:color="auto" w:fill="E6E6E6"/>
        <w:tabs>
          <w:tab w:val="left" w:pos="2040"/>
          <w:tab w:val="left" w:pos="5100"/>
          <w:tab w:val="right" w:pos="9180"/>
        </w:tabs>
        <w:jc w:val="both"/>
        <w:rPr>
          <w:rFonts w:ascii="Arial" w:hAnsi="Arial" w:cs="Arial"/>
          <w:b/>
          <w:color w:val="1F497D" w:themeColor="text2"/>
          <w:sz w:val="22"/>
          <w:szCs w:val="22"/>
        </w:rPr>
      </w:pPr>
      <w:r w:rsidRPr="00704560">
        <w:rPr>
          <w:rFonts w:ascii="Arial" w:hAnsi="Arial" w:cs="Arial"/>
          <w:b/>
          <w:color w:val="1F497D" w:themeColor="text2"/>
          <w:sz w:val="22"/>
          <w:szCs w:val="22"/>
        </w:rPr>
        <w:t xml:space="preserve">SUMMARY </w:t>
      </w:r>
    </w:p>
    <w:p w:rsidR="002B1725" w:rsidRPr="00704560" w:rsidRDefault="0072330C" w:rsidP="00F334B3">
      <w:pPr>
        <w:pStyle w:val="PlainText"/>
        <w:numPr>
          <w:ilvl w:val="0"/>
          <w:numId w:val="32"/>
        </w:numPr>
        <w:jc w:val="both"/>
        <w:rPr>
          <w:rFonts w:ascii="Arial" w:hAnsi="Arial" w:cs="Arial"/>
          <w:sz w:val="22"/>
          <w:szCs w:val="22"/>
        </w:rPr>
      </w:pPr>
      <w:r>
        <w:rPr>
          <w:rFonts w:ascii="Arial" w:hAnsi="Arial" w:cs="Arial"/>
          <w:sz w:val="22"/>
          <w:szCs w:val="22"/>
        </w:rPr>
        <w:t>, Business Analyst with e</w:t>
      </w:r>
      <w:r w:rsidR="002B1725" w:rsidRPr="00704560">
        <w:rPr>
          <w:rFonts w:ascii="Arial" w:hAnsi="Arial" w:cs="Arial"/>
          <w:sz w:val="22"/>
          <w:szCs w:val="22"/>
        </w:rPr>
        <w:t>xtensive experience in leading development and implementation of a company’s software products and services and web development.</w:t>
      </w:r>
    </w:p>
    <w:p w:rsidR="00E800BF" w:rsidRDefault="00E800BF" w:rsidP="00F334B3">
      <w:pPr>
        <w:pStyle w:val="PlainText"/>
        <w:numPr>
          <w:ilvl w:val="0"/>
          <w:numId w:val="32"/>
        </w:numPr>
        <w:jc w:val="both"/>
        <w:rPr>
          <w:rFonts w:ascii="Arial" w:hAnsi="Arial" w:cs="Arial"/>
          <w:sz w:val="22"/>
          <w:szCs w:val="22"/>
        </w:rPr>
      </w:pPr>
      <w:r w:rsidRPr="00704560">
        <w:rPr>
          <w:rFonts w:ascii="Arial" w:hAnsi="Arial" w:cs="Arial"/>
          <w:sz w:val="22"/>
          <w:szCs w:val="22"/>
        </w:rPr>
        <w:t>Excellent experience in gathering business and technical requirements from SMEs and stakeholders through different sessions (i.e. JAD sessions, interviews)</w:t>
      </w:r>
      <w:r w:rsidR="0072330C">
        <w:rPr>
          <w:rFonts w:ascii="Arial" w:hAnsi="Arial" w:cs="Arial"/>
          <w:sz w:val="22"/>
          <w:szCs w:val="22"/>
        </w:rPr>
        <w:t>.</w:t>
      </w:r>
    </w:p>
    <w:p w:rsidR="0072330C" w:rsidRPr="00704560" w:rsidRDefault="0072330C" w:rsidP="0072330C">
      <w:pPr>
        <w:pStyle w:val="PlainText"/>
        <w:numPr>
          <w:ilvl w:val="0"/>
          <w:numId w:val="32"/>
        </w:numPr>
        <w:jc w:val="both"/>
        <w:rPr>
          <w:rFonts w:ascii="Arial" w:hAnsi="Arial" w:cs="Arial"/>
          <w:sz w:val="22"/>
          <w:szCs w:val="22"/>
        </w:rPr>
      </w:pPr>
      <w:r>
        <w:rPr>
          <w:rFonts w:ascii="Arial" w:hAnsi="Arial" w:cs="Arial"/>
          <w:sz w:val="22"/>
          <w:szCs w:val="22"/>
        </w:rPr>
        <w:t>Knowledge of Change management, Six Sigma, SDLC and ROI.</w:t>
      </w:r>
    </w:p>
    <w:p w:rsidR="002B1725"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Mentor team members on agile methods and best practices and Conduct Agile planning meetings, daily stand-ups, reviews, and retrospectives.</w:t>
      </w:r>
    </w:p>
    <w:p w:rsidR="002F09F6" w:rsidRPr="00704560" w:rsidRDefault="002F09F6" w:rsidP="002F09F6">
      <w:pPr>
        <w:pStyle w:val="PlainText"/>
        <w:numPr>
          <w:ilvl w:val="0"/>
          <w:numId w:val="32"/>
        </w:numPr>
        <w:jc w:val="both"/>
        <w:rPr>
          <w:rFonts w:ascii="Arial" w:hAnsi="Arial" w:cs="Arial"/>
          <w:sz w:val="22"/>
          <w:szCs w:val="22"/>
        </w:rPr>
      </w:pPr>
      <w:r>
        <w:rPr>
          <w:rFonts w:ascii="Arial" w:hAnsi="Arial" w:cs="Arial"/>
          <w:sz w:val="22"/>
          <w:szCs w:val="22"/>
        </w:rPr>
        <w:t>Healthcare consultant specializing in analysis of Benefit Contracts and Certificates of Coverage for the configuration of claims processing systems. Extensive knowledge of Benefit configuration and Plan/Product data structure in systems, clinical code editing, claims configuration, claims adjudication processing.</w:t>
      </w:r>
    </w:p>
    <w:p w:rsidR="00E800BF" w:rsidRPr="00704560" w:rsidRDefault="00E800BF" w:rsidP="00F334B3">
      <w:pPr>
        <w:pStyle w:val="PlainText"/>
        <w:numPr>
          <w:ilvl w:val="0"/>
          <w:numId w:val="32"/>
        </w:numPr>
        <w:jc w:val="both"/>
        <w:rPr>
          <w:rFonts w:ascii="Arial" w:hAnsi="Arial" w:cs="Arial"/>
          <w:sz w:val="22"/>
          <w:szCs w:val="22"/>
        </w:rPr>
      </w:pPr>
      <w:r w:rsidRPr="00704560">
        <w:rPr>
          <w:rFonts w:ascii="Arial" w:hAnsi="Arial" w:cs="Arial"/>
          <w:sz w:val="22"/>
          <w:szCs w:val="22"/>
        </w:rPr>
        <w:t>CSM certified and h</w:t>
      </w:r>
      <w:r w:rsidR="002B1725" w:rsidRPr="00704560">
        <w:rPr>
          <w:rFonts w:ascii="Arial" w:hAnsi="Arial" w:cs="Arial"/>
          <w:sz w:val="22"/>
          <w:szCs w:val="22"/>
        </w:rPr>
        <w:t>ighly trained and tremendous expertise in agile product li</w:t>
      </w:r>
      <w:r w:rsidRPr="00704560">
        <w:rPr>
          <w:rFonts w:ascii="Arial" w:hAnsi="Arial" w:cs="Arial"/>
          <w:sz w:val="22"/>
          <w:szCs w:val="22"/>
        </w:rPr>
        <w:t>fe cycle (SCRUM) methodologies.</w:t>
      </w:r>
    </w:p>
    <w:p w:rsidR="002B1725"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 xml:space="preserve">Proven track record to transform non-Agile teams to agile teams. </w:t>
      </w:r>
    </w:p>
    <w:p w:rsidR="002F09F6" w:rsidRPr="00704560" w:rsidRDefault="002F09F6" w:rsidP="00F334B3">
      <w:pPr>
        <w:pStyle w:val="PlainText"/>
        <w:numPr>
          <w:ilvl w:val="0"/>
          <w:numId w:val="32"/>
        </w:numPr>
        <w:jc w:val="both"/>
        <w:rPr>
          <w:rFonts w:ascii="Arial" w:hAnsi="Arial" w:cs="Arial"/>
          <w:sz w:val="22"/>
          <w:szCs w:val="22"/>
        </w:rPr>
      </w:pPr>
      <w:r w:rsidRPr="00EE3192">
        <w:rPr>
          <w:rFonts w:ascii="Arial" w:hAnsi="Arial" w:cs="Arial"/>
          <w:sz w:val="22"/>
          <w:szCs w:val="22"/>
        </w:rPr>
        <w:t>Used Rational Team Concert (RTC), Rational RequesitePro, Documentum, Version One, Mingle, DOORS, MS Project, Clarity, Plan View and Quality Center to manage successful delivery.</w:t>
      </w:r>
    </w:p>
    <w:p w:rsidR="00E800BF" w:rsidRPr="00704560" w:rsidRDefault="009D56AB" w:rsidP="00E800BF">
      <w:pPr>
        <w:pStyle w:val="PlainText"/>
        <w:numPr>
          <w:ilvl w:val="0"/>
          <w:numId w:val="32"/>
        </w:numPr>
        <w:jc w:val="both"/>
        <w:rPr>
          <w:rFonts w:ascii="Arial" w:hAnsi="Arial" w:cs="Arial"/>
          <w:sz w:val="22"/>
          <w:szCs w:val="22"/>
        </w:rPr>
      </w:pPr>
      <w:r w:rsidRPr="00704560">
        <w:rPr>
          <w:rFonts w:ascii="Arial" w:hAnsi="Arial" w:cs="Arial"/>
          <w:sz w:val="22"/>
          <w:szCs w:val="22"/>
        </w:rPr>
        <w:t>Implement</w:t>
      </w:r>
      <w:r w:rsidR="002B1725" w:rsidRPr="00704560">
        <w:rPr>
          <w:rFonts w:ascii="Arial" w:hAnsi="Arial" w:cs="Arial"/>
          <w:sz w:val="22"/>
          <w:szCs w:val="22"/>
        </w:rPr>
        <w:t xml:space="preserve"> HIPAA regulations while implementing EDI solutions.</w:t>
      </w:r>
    </w:p>
    <w:p w:rsidR="00E800BF" w:rsidRPr="00704560" w:rsidRDefault="00E800BF" w:rsidP="00F334B3">
      <w:pPr>
        <w:pStyle w:val="PlainText"/>
        <w:numPr>
          <w:ilvl w:val="0"/>
          <w:numId w:val="32"/>
        </w:numPr>
        <w:jc w:val="both"/>
        <w:rPr>
          <w:rFonts w:ascii="Arial" w:hAnsi="Arial" w:cs="Arial"/>
          <w:sz w:val="22"/>
          <w:szCs w:val="22"/>
        </w:rPr>
      </w:pPr>
      <w:r w:rsidRPr="00704560">
        <w:rPr>
          <w:rFonts w:ascii="Arial" w:hAnsi="Arial" w:cs="Arial"/>
          <w:sz w:val="22"/>
          <w:szCs w:val="22"/>
        </w:rPr>
        <w:t>Act as a liaison across business and technical team to provide solutions.</w:t>
      </w:r>
    </w:p>
    <w:p w:rsidR="002B1725" w:rsidRPr="00704560"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Extensive experience in developing and implementing a company’s software products and services.</w:t>
      </w:r>
    </w:p>
    <w:p w:rsidR="002B1725"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Project management experience includes client management, customer interaction, scope definition, project planning, and change control, integration and release management.</w:t>
      </w:r>
    </w:p>
    <w:p w:rsidR="002F09F6" w:rsidRPr="00FE6106" w:rsidRDefault="002F09F6" w:rsidP="002F09F6">
      <w:pPr>
        <w:numPr>
          <w:ilvl w:val="0"/>
          <w:numId w:val="32"/>
        </w:numPr>
        <w:tabs>
          <w:tab w:val="left" w:pos="1260"/>
        </w:tabs>
        <w:jc w:val="both"/>
        <w:rPr>
          <w:rFonts w:ascii="Arial" w:hAnsi="Arial" w:cs="Arial"/>
          <w:sz w:val="22"/>
          <w:szCs w:val="22"/>
        </w:rPr>
      </w:pPr>
      <w:r w:rsidRPr="00FE6106">
        <w:rPr>
          <w:rFonts w:ascii="Arial" w:hAnsi="Arial" w:cs="Arial"/>
          <w:sz w:val="22"/>
          <w:szCs w:val="22"/>
        </w:rPr>
        <w:t>Experienced in gathering user requirements using Telelogic Doors, analyzing and preparing project deliverables such as Project Charter, Business Requirement Document (BRD) and Functional Requirement Document (FSD).</w:t>
      </w:r>
    </w:p>
    <w:p w:rsidR="002F09F6" w:rsidRPr="00704560" w:rsidRDefault="002F09F6" w:rsidP="002F09F6">
      <w:pPr>
        <w:pStyle w:val="PlainText"/>
        <w:numPr>
          <w:ilvl w:val="0"/>
          <w:numId w:val="32"/>
        </w:numPr>
        <w:jc w:val="both"/>
        <w:rPr>
          <w:rFonts w:ascii="Arial" w:hAnsi="Arial" w:cs="Arial"/>
          <w:sz w:val="22"/>
          <w:szCs w:val="22"/>
        </w:rPr>
      </w:pPr>
      <w:r w:rsidRPr="00FE6106">
        <w:rPr>
          <w:rFonts w:ascii="Arial" w:hAnsi="Arial" w:cs="Arial"/>
          <w:sz w:val="22"/>
          <w:szCs w:val="22"/>
        </w:rPr>
        <w:t>Skilled with Unified Modeling Language (UML), including Use Cases, Class, Activity, State and Sequence Diagrams.</w:t>
      </w:r>
    </w:p>
    <w:p w:rsidR="002B1725" w:rsidRPr="00704560"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Experience working with PMO office and PMBOK guidelines.</w:t>
      </w:r>
    </w:p>
    <w:p w:rsidR="002B1725" w:rsidRPr="00704560" w:rsidRDefault="009D56AB" w:rsidP="00F334B3">
      <w:pPr>
        <w:pStyle w:val="PlainText"/>
        <w:numPr>
          <w:ilvl w:val="0"/>
          <w:numId w:val="32"/>
        </w:numPr>
        <w:jc w:val="both"/>
        <w:rPr>
          <w:rFonts w:ascii="Arial" w:hAnsi="Arial" w:cs="Arial"/>
          <w:sz w:val="22"/>
          <w:szCs w:val="22"/>
        </w:rPr>
      </w:pPr>
      <w:r w:rsidRPr="00704560">
        <w:rPr>
          <w:rFonts w:ascii="Arial" w:hAnsi="Arial" w:cs="Arial"/>
          <w:sz w:val="22"/>
          <w:szCs w:val="22"/>
        </w:rPr>
        <w:t>Used</w:t>
      </w:r>
      <w:r w:rsidR="002B1725" w:rsidRPr="00704560">
        <w:rPr>
          <w:rFonts w:ascii="Arial" w:hAnsi="Arial" w:cs="Arial"/>
          <w:sz w:val="22"/>
          <w:szCs w:val="22"/>
        </w:rPr>
        <w:t xml:space="preserve"> Rally software to track project status, team collaboration, share ideas, set project hierarchies, organize, allocate, plan iterations, and create manageable user stories.</w:t>
      </w:r>
    </w:p>
    <w:p w:rsidR="002B1725" w:rsidRPr="00704560"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 xml:space="preserve">Skilled in Vision documents, Feasibility Studies, Scope Documents, Requests for Proposal and preparing end-user support documentation and training materials. </w:t>
      </w:r>
    </w:p>
    <w:p w:rsidR="002B1725" w:rsidRPr="00704560" w:rsidRDefault="009D56AB" w:rsidP="00F334B3">
      <w:pPr>
        <w:pStyle w:val="PlainText"/>
        <w:numPr>
          <w:ilvl w:val="0"/>
          <w:numId w:val="32"/>
        </w:numPr>
        <w:jc w:val="both"/>
        <w:rPr>
          <w:rFonts w:ascii="Arial" w:hAnsi="Arial" w:cs="Arial"/>
          <w:sz w:val="22"/>
          <w:szCs w:val="22"/>
        </w:rPr>
      </w:pPr>
      <w:r w:rsidRPr="00704560">
        <w:rPr>
          <w:rFonts w:ascii="Arial" w:hAnsi="Arial" w:cs="Arial"/>
          <w:sz w:val="22"/>
          <w:szCs w:val="22"/>
        </w:rPr>
        <w:t xml:space="preserve">Created </w:t>
      </w:r>
      <w:r w:rsidR="002B1725" w:rsidRPr="00704560">
        <w:rPr>
          <w:rFonts w:ascii="Arial" w:hAnsi="Arial" w:cs="Arial"/>
          <w:sz w:val="22"/>
          <w:szCs w:val="22"/>
        </w:rPr>
        <w:t>Work Breakdown Structures (WBS), Project Schedules, Request for proposal (RFPs), Service level agreement (SLAs), Operation level agreement (OLAs), and Project Timelines.</w:t>
      </w:r>
    </w:p>
    <w:p w:rsidR="002B1725" w:rsidRPr="00704560"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Managed Risk Assessment, Risk Mitigation, Risk Log and Issue tracking.</w:t>
      </w:r>
    </w:p>
    <w:p w:rsidR="002B1725" w:rsidRPr="00704560"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Created and maintained Responsibility Assignment Matrix and Requirements Traceability Matrix (RTM).</w:t>
      </w:r>
    </w:p>
    <w:p w:rsidR="002B1725" w:rsidRPr="00704560" w:rsidRDefault="002B1725" w:rsidP="00F334B3">
      <w:pPr>
        <w:pStyle w:val="PlainText"/>
        <w:numPr>
          <w:ilvl w:val="0"/>
          <w:numId w:val="32"/>
        </w:numPr>
        <w:jc w:val="both"/>
        <w:rPr>
          <w:rFonts w:ascii="Arial" w:hAnsi="Arial" w:cs="Arial"/>
          <w:sz w:val="22"/>
          <w:szCs w:val="22"/>
        </w:rPr>
      </w:pPr>
      <w:r w:rsidRPr="00704560">
        <w:rPr>
          <w:rFonts w:ascii="Arial" w:hAnsi="Arial" w:cs="Arial"/>
          <w:sz w:val="22"/>
          <w:szCs w:val="22"/>
        </w:rPr>
        <w:t xml:space="preserve">Highly motivated team player with ability to lead, manage and work in all environments to meet deadlines. </w:t>
      </w:r>
    </w:p>
    <w:p w:rsidR="002B1725" w:rsidRPr="00704560" w:rsidRDefault="002B1725" w:rsidP="00F334B3">
      <w:pPr>
        <w:tabs>
          <w:tab w:val="right" w:pos="10080"/>
        </w:tabs>
        <w:jc w:val="both"/>
        <w:rPr>
          <w:rFonts w:ascii="Arial" w:hAnsi="Arial" w:cs="Arial"/>
          <w:b/>
          <w:sz w:val="22"/>
          <w:szCs w:val="22"/>
        </w:rPr>
      </w:pPr>
    </w:p>
    <w:p w:rsidR="00097A4B" w:rsidRPr="0025062C" w:rsidRDefault="00097A4B" w:rsidP="00F334B3">
      <w:pPr>
        <w:shd w:val="clear" w:color="auto" w:fill="E6E6E6"/>
        <w:tabs>
          <w:tab w:val="left" w:pos="2040"/>
          <w:tab w:val="left" w:pos="5100"/>
          <w:tab w:val="right" w:pos="9180"/>
        </w:tabs>
        <w:jc w:val="both"/>
        <w:rPr>
          <w:rFonts w:ascii="Arial" w:hAnsi="Arial" w:cs="Arial"/>
          <w:b/>
          <w:color w:val="1F497D" w:themeColor="text2"/>
          <w:sz w:val="22"/>
          <w:szCs w:val="22"/>
        </w:rPr>
      </w:pPr>
      <w:r w:rsidRPr="0025062C">
        <w:rPr>
          <w:rFonts w:ascii="Arial" w:hAnsi="Arial" w:cs="Arial"/>
          <w:b/>
          <w:color w:val="1F497D" w:themeColor="text2"/>
          <w:sz w:val="22"/>
          <w:szCs w:val="22"/>
        </w:rPr>
        <w:t>TECHNICAL SKILLS</w:t>
      </w:r>
    </w:p>
    <w:p w:rsidR="00097A4B" w:rsidRPr="00F334B3" w:rsidRDefault="00097A4B" w:rsidP="00F334B3">
      <w:pPr>
        <w:pStyle w:val="Body"/>
        <w:spacing w:after="0"/>
        <w:jc w:val="both"/>
        <w:rPr>
          <w:rFonts w:ascii="Arial" w:hAnsi="Arial" w:cs="Arial"/>
          <w:sz w:val="20"/>
        </w:rPr>
      </w:pPr>
    </w:p>
    <w:p w:rsidR="002B1725" w:rsidRPr="00704560" w:rsidRDefault="00704560" w:rsidP="0025062C">
      <w:pPr>
        <w:pStyle w:val="PlainText"/>
        <w:numPr>
          <w:ilvl w:val="0"/>
          <w:numId w:val="33"/>
        </w:numPr>
        <w:tabs>
          <w:tab w:val="left" w:pos="360"/>
        </w:tabs>
        <w:ind w:left="3600" w:hanging="3600"/>
        <w:jc w:val="both"/>
        <w:rPr>
          <w:rFonts w:ascii="Arial" w:hAnsi="Arial" w:cs="Arial"/>
          <w:sz w:val="22"/>
          <w:szCs w:val="22"/>
        </w:rPr>
      </w:pPr>
      <w:r>
        <w:rPr>
          <w:rFonts w:ascii="Arial" w:hAnsi="Arial" w:cs="Arial"/>
          <w:b/>
          <w:sz w:val="22"/>
          <w:szCs w:val="22"/>
        </w:rPr>
        <w:t>Analysis Methodologies</w:t>
      </w:r>
      <w:r>
        <w:rPr>
          <w:rFonts w:ascii="Arial" w:hAnsi="Arial" w:cs="Arial"/>
          <w:b/>
          <w:sz w:val="22"/>
          <w:szCs w:val="22"/>
        </w:rPr>
        <w:tab/>
      </w:r>
      <w:r w:rsidR="002B1725" w:rsidRPr="00704560">
        <w:rPr>
          <w:rFonts w:ascii="Arial" w:hAnsi="Arial" w:cs="Arial"/>
          <w:b/>
          <w:sz w:val="22"/>
          <w:szCs w:val="22"/>
        </w:rPr>
        <w:t>:</w:t>
      </w:r>
      <w:r w:rsidR="002B1725" w:rsidRPr="00704560">
        <w:rPr>
          <w:rFonts w:ascii="Arial" w:hAnsi="Arial" w:cs="Arial"/>
          <w:sz w:val="22"/>
          <w:szCs w:val="22"/>
        </w:rPr>
        <w:t xml:space="preserve">  RUP, UML, Agile methodology, Waterfall methodology, CMM, </w:t>
      </w:r>
      <w:r>
        <w:rPr>
          <w:rFonts w:ascii="Arial" w:hAnsi="Arial" w:cs="Arial"/>
          <w:sz w:val="22"/>
          <w:szCs w:val="22"/>
        </w:rPr>
        <w:t xml:space="preserve">SWOT, </w:t>
      </w:r>
      <w:r w:rsidR="002B1725" w:rsidRPr="00704560">
        <w:rPr>
          <w:rFonts w:ascii="Arial" w:hAnsi="Arial" w:cs="Arial"/>
          <w:sz w:val="22"/>
          <w:szCs w:val="22"/>
        </w:rPr>
        <w:t>Cost-Benefit Analysis, Risk Analysis, Gap Analysis</w:t>
      </w:r>
    </w:p>
    <w:p w:rsidR="002B1725" w:rsidRPr="00704560" w:rsidRDefault="002B1725" w:rsidP="00F334B3">
      <w:pPr>
        <w:pStyle w:val="PlainText"/>
        <w:numPr>
          <w:ilvl w:val="0"/>
          <w:numId w:val="33"/>
        </w:numPr>
        <w:jc w:val="both"/>
        <w:rPr>
          <w:rFonts w:ascii="Arial" w:hAnsi="Arial" w:cs="Arial"/>
          <w:sz w:val="22"/>
          <w:szCs w:val="22"/>
        </w:rPr>
      </w:pPr>
      <w:r w:rsidRPr="00704560">
        <w:rPr>
          <w:rFonts w:ascii="Arial" w:hAnsi="Arial" w:cs="Arial"/>
          <w:b/>
          <w:sz w:val="22"/>
          <w:szCs w:val="22"/>
        </w:rPr>
        <w:t>Operating Systems</w:t>
      </w:r>
      <w:r w:rsidRPr="00704560">
        <w:rPr>
          <w:rFonts w:ascii="Arial" w:hAnsi="Arial" w:cs="Arial"/>
          <w:b/>
          <w:sz w:val="22"/>
          <w:szCs w:val="22"/>
        </w:rPr>
        <w:tab/>
      </w:r>
      <w:r w:rsidRPr="00704560">
        <w:rPr>
          <w:rFonts w:ascii="Arial" w:hAnsi="Arial" w:cs="Arial"/>
          <w:b/>
          <w:sz w:val="22"/>
          <w:szCs w:val="22"/>
        </w:rPr>
        <w:tab/>
        <w:t xml:space="preserve">: </w:t>
      </w:r>
      <w:r w:rsidRPr="00704560">
        <w:rPr>
          <w:rFonts w:ascii="Arial" w:hAnsi="Arial" w:cs="Arial"/>
          <w:sz w:val="22"/>
          <w:szCs w:val="22"/>
        </w:rPr>
        <w:t xml:space="preserve"> Win 95/98/NT/2000/XP, Linux, UNIX</w:t>
      </w:r>
    </w:p>
    <w:p w:rsidR="002B1725" w:rsidRPr="00704560" w:rsidRDefault="002B1725" w:rsidP="00F334B3">
      <w:pPr>
        <w:pStyle w:val="PlainText"/>
        <w:numPr>
          <w:ilvl w:val="0"/>
          <w:numId w:val="33"/>
        </w:numPr>
        <w:jc w:val="both"/>
        <w:rPr>
          <w:rFonts w:ascii="Arial" w:hAnsi="Arial" w:cs="Arial"/>
          <w:sz w:val="22"/>
          <w:szCs w:val="22"/>
        </w:rPr>
      </w:pPr>
      <w:r w:rsidRPr="00704560">
        <w:rPr>
          <w:rFonts w:ascii="Arial" w:hAnsi="Arial" w:cs="Arial"/>
          <w:b/>
          <w:sz w:val="22"/>
          <w:szCs w:val="22"/>
        </w:rPr>
        <w:t>Defect Tracking Tools</w:t>
      </w:r>
      <w:r w:rsidRPr="00704560">
        <w:rPr>
          <w:rFonts w:ascii="Arial" w:hAnsi="Arial" w:cs="Arial"/>
          <w:b/>
          <w:sz w:val="22"/>
          <w:szCs w:val="22"/>
        </w:rPr>
        <w:tab/>
      </w:r>
      <w:r w:rsidRPr="00704560">
        <w:rPr>
          <w:rFonts w:ascii="Arial" w:hAnsi="Arial" w:cs="Arial"/>
          <w:b/>
          <w:sz w:val="22"/>
          <w:szCs w:val="22"/>
        </w:rPr>
        <w:tab/>
        <w:t>:</w:t>
      </w:r>
      <w:r w:rsidRPr="00704560">
        <w:rPr>
          <w:rFonts w:ascii="Arial" w:hAnsi="Arial" w:cs="Arial"/>
          <w:sz w:val="22"/>
          <w:szCs w:val="22"/>
        </w:rPr>
        <w:t xml:space="preserve">  Rational Clear Quest, Test Director, JIRA</w:t>
      </w:r>
      <w:r w:rsidR="00096523" w:rsidRPr="00704560">
        <w:rPr>
          <w:rFonts w:ascii="Arial" w:hAnsi="Arial" w:cs="Arial"/>
          <w:sz w:val="22"/>
          <w:szCs w:val="22"/>
        </w:rPr>
        <w:t>, Rally, Quality Center</w:t>
      </w:r>
    </w:p>
    <w:p w:rsidR="002B1725" w:rsidRPr="00704560" w:rsidRDefault="00704560" w:rsidP="00F334B3">
      <w:pPr>
        <w:pStyle w:val="PlainText"/>
        <w:numPr>
          <w:ilvl w:val="0"/>
          <w:numId w:val="33"/>
        </w:numPr>
        <w:jc w:val="both"/>
        <w:rPr>
          <w:rFonts w:ascii="Arial" w:hAnsi="Arial" w:cs="Arial"/>
          <w:sz w:val="22"/>
          <w:szCs w:val="22"/>
        </w:rPr>
      </w:pPr>
      <w:r>
        <w:rPr>
          <w:rFonts w:ascii="Arial" w:hAnsi="Arial" w:cs="Arial"/>
          <w:b/>
          <w:sz w:val="22"/>
          <w:szCs w:val="22"/>
        </w:rPr>
        <w:t>Business Modeling Tools</w:t>
      </w:r>
      <w:r>
        <w:rPr>
          <w:rFonts w:ascii="Arial" w:hAnsi="Arial" w:cs="Arial"/>
          <w:b/>
          <w:sz w:val="22"/>
          <w:szCs w:val="22"/>
        </w:rPr>
        <w:tab/>
      </w:r>
      <w:r w:rsidR="002B1725" w:rsidRPr="00704560">
        <w:rPr>
          <w:rFonts w:ascii="Arial" w:hAnsi="Arial" w:cs="Arial"/>
          <w:b/>
          <w:sz w:val="22"/>
          <w:szCs w:val="22"/>
        </w:rPr>
        <w:t>:</w:t>
      </w:r>
      <w:r w:rsidR="002B1725" w:rsidRPr="00704560">
        <w:rPr>
          <w:rFonts w:ascii="Arial" w:hAnsi="Arial" w:cs="Arial"/>
          <w:sz w:val="22"/>
          <w:szCs w:val="22"/>
        </w:rPr>
        <w:t xml:space="preserve">  Rational Rose, Microsoft Visio, Share Point</w:t>
      </w:r>
    </w:p>
    <w:p w:rsidR="002B1725" w:rsidRPr="00704560" w:rsidRDefault="00704560" w:rsidP="00F334B3">
      <w:pPr>
        <w:pStyle w:val="PlainText"/>
        <w:numPr>
          <w:ilvl w:val="0"/>
          <w:numId w:val="33"/>
        </w:numPr>
        <w:jc w:val="both"/>
        <w:rPr>
          <w:rFonts w:ascii="Arial" w:hAnsi="Arial" w:cs="Arial"/>
          <w:sz w:val="22"/>
          <w:szCs w:val="22"/>
        </w:rPr>
      </w:pPr>
      <w:r>
        <w:rPr>
          <w:rFonts w:ascii="Arial" w:hAnsi="Arial" w:cs="Arial"/>
          <w:b/>
          <w:sz w:val="22"/>
          <w:szCs w:val="22"/>
        </w:rPr>
        <w:t>Requirement analysis &amp;</w:t>
      </w:r>
      <w:r w:rsidR="002B1725" w:rsidRPr="00704560">
        <w:rPr>
          <w:rFonts w:ascii="Arial" w:hAnsi="Arial" w:cs="Arial"/>
          <w:b/>
          <w:sz w:val="22"/>
          <w:szCs w:val="22"/>
        </w:rPr>
        <w:t>Mgmt.</w:t>
      </w:r>
      <w:r w:rsidR="002B1725" w:rsidRPr="00704560">
        <w:rPr>
          <w:rFonts w:ascii="Arial" w:hAnsi="Arial" w:cs="Arial"/>
          <w:b/>
          <w:sz w:val="22"/>
          <w:szCs w:val="22"/>
        </w:rPr>
        <w:tab/>
        <w:t>:</w:t>
      </w:r>
      <w:r w:rsidR="002B1725" w:rsidRPr="00704560">
        <w:rPr>
          <w:rFonts w:ascii="Arial" w:hAnsi="Arial" w:cs="Arial"/>
          <w:sz w:val="22"/>
          <w:szCs w:val="22"/>
        </w:rPr>
        <w:t xml:space="preserve">  Rational Requisite</w:t>
      </w:r>
      <w:r w:rsidRPr="00704560">
        <w:rPr>
          <w:rFonts w:ascii="Arial" w:hAnsi="Arial" w:cs="Arial"/>
          <w:sz w:val="22"/>
          <w:szCs w:val="22"/>
        </w:rPr>
        <w:t>PRO</w:t>
      </w:r>
      <w:r w:rsidR="002B1725" w:rsidRPr="00704560">
        <w:rPr>
          <w:rFonts w:ascii="Arial" w:hAnsi="Arial" w:cs="Arial"/>
          <w:sz w:val="22"/>
          <w:szCs w:val="22"/>
        </w:rPr>
        <w:t>,</w:t>
      </w:r>
      <w:r w:rsidRPr="00704560">
        <w:rPr>
          <w:rFonts w:ascii="Arial" w:hAnsi="Arial" w:cs="Arial"/>
          <w:sz w:val="22"/>
          <w:szCs w:val="22"/>
        </w:rPr>
        <w:t xml:space="preserve"> RequisitieWeb</w:t>
      </w:r>
      <w:r w:rsidR="002B1725" w:rsidRPr="00704560">
        <w:rPr>
          <w:rFonts w:ascii="Arial" w:hAnsi="Arial" w:cs="Arial"/>
          <w:sz w:val="22"/>
          <w:szCs w:val="22"/>
        </w:rPr>
        <w:t xml:space="preserve"> Test Director</w:t>
      </w:r>
    </w:p>
    <w:p w:rsidR="002B1725" w:rsidRPr="00704560" w:rsidRDefault="00704560" w:rsidP="00F334B3">
      <w:pPr>
        <w:pStyle w:val="PlainText"/>
        <w:numPr>
          <w:ilvl w:val="0"/>
          <w:numId w:val="33"/>
        </w:numPr>
        <w:jc w:val="both"/>
        <w:rPr>
          <w:rFonts w:ascii="Arial" w:hAnsi="Arial" w:cs="Arial"/>
          <w:sz w:val="22"/>
          <w:szCs w:val="22"/>
        </w:rPr>
      </w:pPr>
      <w:r>
        <w:rPr>
          <w:rFonts w:ascii="Arial" w:hAnsi="Arial" w:cs="Arial"/>
          <w:b/>
          <w:sz w:val="22"/>
          <w:szCs w:val="22"/>
        </w:rPr>
        <w:t xml:space="preserve">Reporting </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2B1725" w:rsidRPr="00704560">
        <w:rPr>
          <w:rFonts w:ascii="Arial" w:hAnsi="Arial" w:cs="Arial"/>
          <w:b/>
          <w:sz w:val="22"/>
          <w:szCs w:val="22"/>
        </w:rPr>
        <w:t>:</w:t>
      </w:r>
      <w:r w:rsidR="002B1725" w:rsidRPr="00704560">
        <w:rPr>
          <w:rFonts w:ascii="Arial" w:hAnsi="Arial" w:cs="Arial"/>
          <w:sz w:val="22"/>
          <w:szCs w:val="22"/>
        </w:rPr>
        <w:t xml:space="preserve">  Crystal Reports, MS Project, Power Builder, Actuate</w:t>
      </w:r>
    </w:p>
    <w:p w:rsidR="002B1725" w:rsidRPr="00704560" w:rsidRDefault="002B1725" w:rsidP="00F334B3">
      <w:pPr>
        <w:pStyle w:val="PlainText"/>
        <w:numPr>
          <w:ilvl w:val="0"/>
          <w:numId w:val="33"/>
        </w:numPr>
        <w:jc w:val="both"/>
        <w:rPr>
          <w:rFonts w:ascii="Arial" w:hAnsi="Arial" w:cs="Arial"/>
          <w:sz w:val="22"/>
          <w:szCs w:val="22"/>
        </w:rPr>
      </w:pPr>
      <w:r w:rsidRPr="00704560">
        <w:rPr>
          <w:rFonts w:ascii="Arial" w:hAnsi="Arial" w:cs="Arial"/>
          <w:b/>
          <w:sz w:val="22"/>
          <w:szCs w:val="22"/>
        </w:rPr>
        <w:t>Project Management</w:t>
      </w:r>
      <w:r w:rsidRPr="00704560">
        <w:rPr>
          <w:rFonts w:ascii="Arial" w:hAnsi="Arial" w:cs="Arial"/>
          <w:b/>
          <w:sz w:val="22"/>
          <w:szCs w:val="22"/>
        </w:rPr>
        <w:tab/>
      </w:r>
      <w:r w:rsidRPr="00704560">
        <w:rPr>
          <w:rFonts w:ascii="Arial" w:hAnsi="Arial" w:cs="Arial"/>
          <w:b/>
          <w:sz w:val="22"/>
          <w:szCs w:val="22"/>
        </w:rPr>
        <w:tab/>
        <w:t>:</w:t>
      </w:r>
      <w:r w:rsidRPr="00704560">
        <w:rPr>
          <w:rFonts w:ascii="Arial" w:hAnsi="Arial" w:cs="Arial"/>
          <w:sz w:val="22"/>
          <w:szCs w:val="22"/>
        </w:rPr>
        <w:t xml:space="preserve">  Microsoft Project, Microsoft Office Suite, Rally, At Task</w:t>
      </w:r>
    </w:p>
    <w:p w:rsidR="002B1725" w:rsidRPr="00704560" w:rsidRDefault="00704560" w:rsidP="00F334B3">
      <w:pPr>
        <w:pStyle w:val="PlainText"/>
        <w:numPr>
          <w:ilvl w:val="0"/>
          <w:numId w:val="33"/>
        </w:numPr>
        <w:jc w:val="both"/>
        <w:rPr>
          <w:rFonts w:ascii="Arial" w:hAnsi="Arial" w:cs="Arial"/>
          <w:sz w:val="22"/>
          <w:szCs w:val="22"/>
        </w:rPr>
      </w:pPr>
      <w:r>
        <w:rPr>
          <w:rFonts w:ascii="Arial" w:hAnsi="Arial" w:cs="Arial"/>
          <w:b/>
          <w:sz w:val="22"/>
          <w:szCs w:val="22"/>
        </w:rPr>
        <w:t>Programming Language</w:t>
      </w:r>
      <w:r>
        <w:rPr>
          <w:rFonts w:ascii="Arial" w:hAnsi="Arial" w:cs="Arial"/>
          <w:b/>
          <w:sz w:val="22"/>
          <w:szCs w:val="22"/>
        </w:rPr>
        <w:tab/>
      </w:r>
      <w:r w:rsidR="002B1725" w:rsidRPr="00704560">
        <w:rPr>
          <w:rFonts w:ascii="Arial" w:hAnsi="Arial" w:cs="Arial"/>
          <w:b/>
          <w:sz w:val="22"/>
          <w:szCs w:val="22"/>
        </w:rPr>
        <w:t>:</w:t>
      </w:r>
      <w:r w:rsidR="002B1725" w:rsidRPr="00704560">
        <w:rPr>
          <w:rFonts w:ascii="Arial" w:hAnsi="Arial" w:cs="Arial"/>
          <w:sz w:val="22"/>
          <w:szCs w:val="22"/>
        </w:rPr>
        <w:t xml:space="preserve">  HTML, XML, SQL, ORACLE, DB2., Java</w:t>
      </w:r>
    </w:p>
    <w:p w:rsidR="002B1725" w:rsidRPr="00704560" w:rsidRDefault="002B1725" w:rsidP="00F334B3">
      <w:pPr>
        <w:pStyle w:val="PlainText"/>
        <w:numPr>
          <w:ilvl w:val="0"/>
          <w:numId w:val="33"/>
        </w:numPr>
        <w:jc w:val="both"/>
        <w:rPr>
          <w:rFonts w:ascii="Arial" w:hAnsi="Arial" w:cs="Arial"/>
          <w:sz w:val="22"/>
          <w:szCs w:val="22"/>
        </w:rPr>
      </w:pPr>
      <w:r w:rsidRPr="00704560">
        <w:rPr>
          <w:rFonts w:ascii="Arial" w:hAnsi="Arial" w:cs="Arial"/>
          <w:b/>
          <w:sz w:val="22"/>
          <w:szCs w:val="22"/>
        </w:rPr>
        <w:t>Testing Tools</w:t>
      </w:r>
      <w:r w:rsidRPr="00704560">
        <w:rPr>
          <w:rFonts w:ascii="Arial" w:hAnsi="Arial" w:cs="Arial"/>
          <w:b/>
          <w:sz w:val="22"/>
          <w:szCs w:val="22"/>
        </w:rPr>
        <w:tab/>
      </w:r>
      <w:r w:rsidRPr="00704560">
        <w:rPr>
          <w:rFonts w:ascii="Arial" w:hAnsi="Arial" w:cs="Arial"/>
          <w:b/>
          <w:sz w:val="22"/>
          <w:szCs w:val="22"/>
        </w:rPr>
        <w:tab/>
      </w:r>
      <w:r w:rsidRPr="00704560">
        <w:rPr>
          <w:rFonts w:ascii="Arial" w:hAnsi="Arial" w:cs="Arial"/>
          <w:b/>
          <w:sz w:val="22"/>
          <w:szCs w:val="22"/>
        </w:rPr>
        <w:tab/>
        <w:t>:</w:t>
      </w:r>
      <w:r w:rsidRPr="00704560">
        <w:rPr>
          <w:rFonts w:ascii="Arial" w:hAnsi="Arial" w:cs="Arial"/>
          <w:sz w:val="22"/>
          <w:szCs w:val="22"/>
        </w:rPr>
        <w:t xml:space="preserve">  Rational Enterprise Suite, Test Director, Quick Test Pro</w:t>
      </w:r>
    </w:p>
    <w:p w:rsidR="002B1725" w:rsidRPr="00F334B3" w:rsidRDefault="002B1725" w:rsidP="00F334B3">
      <w:pPr>
        <w:pStyle w:val="Body"/>
        <w:spacing w:after="0"/>
        <w:jc w:val="both"/>
        <w:rPr>
          <w:rFonts w:ascii="Arial" w:hAnsi="Arial" w:cs="Arial"/>
          <w:sz w:val="20"/>
        </w:rPr>
      </w:pPr>
    </w:p>
    <w:p w:rsidR="002B1725" w:rsidRPr="0025062C" w:rsidRDefault="00097A4B" w:rsidP="00F334B3">
      <w:pPr>
        <w:shd w:val="clear" w:color="auto" w:fill="E6E6E6"/>
        <w:tabs>
          <w:tab w:val="left" w:pos="2040"/>
          <w:tab w:val="left" w:pos="5100"/>
          <w:tab w:val="right" w:pos="9180"/>
        </w:tabs>
        <w:jc w:val="both"/>
        <w:rPr>
          <w:rFonts w:ascii="Arial" w:hAnsi="Arial" w:cs="Arial"/>
          <w:b/>
          <w:color w:val="1F497D" w:themeColor="text2"/>
          <w:sz w:val="22"/>
          <w:szCs w:val="22"/>
        </w:rPr>
      </w:pPr>
      <w:r w:rsidRPr="0025062C">
        <w:rPr>
          <w:rFonts w:ascii="Arial" w:hAnsi="Arial" w:cs="Arial"/>
          <w:b/>
          <w:color w:val="1F497D" w:themeColor="text2"/>
          <w:sz w:val="22"/>
          <w:szCs w:val="22"/>
        </w:rPr>
        <w:t>EXPERIENCE</w:t>
      </w:r>
    </w:p>
    <w:p w:rsidR="002B1725" w:rsidRPr="00F334B3" w:rsidRDefault="002B1725" w:rsidP="00F334B3">
      <w:pPr>
        <w:pStyle w:val="PlainText"/>
        <w:jc w:val="both"/>
        <w:rPr>
          <w:rFonts w:ascii="Arial" w:hAnsi="Arial" w:cs="Arial"/>
          <w:sz w:val="20"/>
          <w:szCs w:val="20"/>
        </w:rPr>
      </w:pPr>
    </w:p>
    <w:p w:rsidR="00CA3E4E" w:rsidRPr="00704560" w:rsidRDefault="00CA3E4E" w:rsidP="00CA3E4E">
      <w:pPr>
        <w:pStyle w:val="PlainText"/>
        <w:pBdr>
          <w:bottom w:val="single" w:sz="4" w:space="1" w:color="auto"/>
        </w:pBdr>
        <w:tabs>
          <w:tab w:val="right" w:pos="10080"/>
        </w:tabs>
        <w:jc w:val="both"/>
        <w:rPr>
          <w:rFonts w:ascii="Arial" w:hAnsi="Arial" w:cs="Arial"/>
          <w:b/>
          <w:sz w:val="22"/>
          <w:szCs w:val="22"/>
        </w:rPr>
      </w:pPr>
      <w:r w:rsidRPr="00704560">
        <w:rPr>
          <w:rFonts w:ascii="Arial" w:hAnsi="Arial" w:cs="Arial"/>
          <w:b/>
          <w:sz w:val="22"/>
          <w:szCs w:val="22"/>
        </w:rPr>
        <w:t xml:space="preserve">Kaiser Permanente, </w:t>
      </w:r>
      <w:r w:rsidR="00EC35DD" w:rsidRPr="00704560">
        <w:rPr>
          <w:rFonts w:ascii="Arial" w:hAnsi="Arial" w:cs="Arial"/>
          <w:b/>
          <w:sz w:val="22"/>
          <w:szCs w:val="22"/>
        </w:rPr>
        <w:t>Aurora</w:t>
      </w:r>
      <w:r w:rsidR="0072330C">
        <w:rPr>
          <w:rFonts w:ascii="Arial" w:hAnsi="Arial" w:cs="Arial"/>
          <w:b/>
          <w:sz w:val="22"/>
          <w:szCs w:val="22"/>
        </w:rPr>
        <w:t xml:space="preserve">, CO Project 2   </w:t>
      </w:r>
      <w:r w:rsidR="0072330C">
        <w:rPr>
          <w:rFonts w:ascii="Arial" w:hAnsi="Arial" w:cs="Arial"/>
          <w:b/>
          <w:sz w:val="22"/>
          <w:szCs w:val="22"/>
        </w:rPr>
        <w:tab/>
        <w:t>Nov</w:t>
      </w:r>
      <w:r w:rsidRPr="00704560">
        <w:rPr>
          <w:rFonts w:ascii="Arial" w:hAnsi="Arial" w:cs="Arial"/>
          <w:b/>
          <w:sz w:val="22"/>
          <w:szCs w:val="22"/>
        </w:rPr>
        <w:t xml:space="preserve"> 2014 – </w:t>
      </w:r>
      <w:r w:rsidR="00C80E04" w:rsidRPr="00704560">
        <w:rPr>
          <w:rFonts w:ascii="Arial" w:hAnsi="Arial" w:cs="Arial"/>
          <w:b/>
          <w:sz w:val="22"/>
          <w:szCs w:val="22"/>
        </w:rPr>
        <w:t>Present</w:t>
      </w:r>
    </w:p>
    <w:p w:rsidR="00CA3E4E" w:rsidRPr="00704560" w:rsidRDefault="007C708B" w:rsidP="00CA3E4E">
      <w:pPr>
        <w:pStyle w:val="PlainText"/>
        <w:jc w:val="both"/>
        <w:rPr>
          <w:rFonts w:ascii="Arial" w:hAnsi="Arial" w:cs="Arial"/>
          <w:b/>
          <w:sz w:val="22"/>
          <w:szCs w:val="22"/>
        </w:rPr>
      </w:pPr>
      <w:r w:rsidRPr="00704560">
        <w:rPr>
          <w:rFonts w:ascii="Arial" w:hAnsi="Arial" w:cs="Arial"/>
          <w:b/>
          <w:sz w:val="22"/>
          <w:szCs w:val="22"/>
        </w:rPr>
        <w:t xml:space="preserve">Sr. Business Analyst/Scrum Master </w:t>
      </w:r>
      <w:r w:rsidR="00CA3E4E" w:rsidRPr="00704560">
        <w:rPr>
          <w:rFonts w:ascii="Arial" w:hAnsi="Arial" w:cs="Arial"/>
          <w:b/>
          <w:sz w:val="22"/>
          <w:szCs w:val="22"/>
        </w:rPr>
        <w:t>- Agile:</w:t>
      </w:r>
    </w:p>
    <w:p w:rsidR="00CA3E4E" w:rsidRPr="00704560" w:rsidRDefault="00CA3E4E" w:rsidP="00CA3E4E">
      <w:pPr>
        <w:pStyle w:val="PlainText"/>
        <w:jc w:val="both"/>
        <w:rPr>
          <w:rFonts w:ascii="Arial" w:hAnsi="Arial" w:cs="Arial"/>
          <w:sz w:val="22"/>
          <w:szCs w:val="22"/>
        </w:rPr>
      </w:pPr>
      <w:r w:rsidRPr="00704560">
        <w:rPr>
          <w:rFonts w:ascii="Arial" w:hAnsi="Arial" w:cs="Arial"/>
          <w:sz w:val="22"/>
          <w:szCs w:val="22"/>
        </w:rPr>
        <w:t>The BI project is about replacing outcome reports from HealthTRAC Disease M</w:t>
      </w:r>
      <w:r w:rsidR="009D56AB" w:rsidRPr="00704560">
        <w:rPr>
          <w:rFonts w:ascii="Arial" w:hAnsi="Arial" w:cs="Arial"/>
          <w:sz w:val="22"/>
          <w:szCs w:val="22"/>
        </w:rPr>
        <w:t>anagement into Tableau Reports and also retiring u</w:t>
      </w:r>
      <w:r w:rsidRPr="00704560">
        <w:rPr>
          <w:rFonts w:ascii="Arial" w:hAnsi="Arial" w:cs="Arial"/>
          <w:sz w:val="22"/>
          <w:szCs w:val="22"/>
        </w:rPr>
        <w:t>nused reports</w:t>
      </w:r>
      <w:r w:rsidR="009D56AB" w:rsidRPr="00704560">
        <w:rPr>
          <w:rFonts w:ascii="Arial" w:hAnsi="Arial" w:cs="Arial"/>
          <w:sz w:val="22"/>
          <w:szCs w:val="22"/>
        </w:rPr>
        <w:t xml:space="preserve"> based on complexity and usage anlaysis</w:t>
      </w:r>
      <w:r w:rsidRPr="00704560">
        <w:rPr>
          <w:rFonts w:ascii="Arial" w:hAnsi="Arial" w:cs="Arial"/>
          <w:sz w:val="22"/>
          <w:szCs w:val="22"/>
        </w:rPr>
        <w:t xml:space="preserve">. In addition, Kaiser also required </w:t>
      </w:r>
      <w:r w:rsidR="00FE3FAC" w:rsidRPr="00704560">
        <w:rPr>
          <w:rFonts w:ascii="Arial" w:hAnsi="Arial" w:cs="Arial"/>
          <w:sz w:val="22"/>
          <w:szCs w:val="22"/>
        </w:rPr>
        <w:t>offering</w:t>
      </w:r>
      <w:r w:rsidRPr="00704560">
        <w:rPr>
          <w:rFonts w:ascii="Arial" w:hAnsi="Arial" w:cs="Arial"/>
          <w:sz w:val="22"/>
          <w:szCs w:val="22"/>
        </w:rPr>
        <w:t xml:space="preserve"> database solution (optimize data mart) to its existing database HERBIE. </w:t>
      </w:r>
    </w:p>
    <w:p w:rsidR="00CA3E4E" w:rsidRPr="00704560" w:rsidRDefault="00CA3E4E" w:rsidP="00CA3E4E">
      <w:pPr>
        <w:pStyle w:val="PlainText"/>
        <w:jc w:val="both"/>
        <w:rPr>
          <w:rFonts w:ascii="Arial" w:hAnsi="Arial" w:cs="Arial"/>
          <w:b/>
          <w:sz w:val="22"/>
          <w:szCs w:val="22"/>
        </w:rPr>
      </w:pPr>
    </w:p>
    <w:p w:rsidR="00CA3E4E" w:rsidRPr="00704560" w:rsidRDefault="00CA3E4E" w:rsidP="00CA3E4E">
      <w:pPr>
        <w:pStyle w:val="PlainText"/>
        <w:jc w:val="both"/>
        <w:rPr>
          <w:rFonts w:ascii="Arial" w:hAnsi="Arial" w:cs="Arial"/>
          <w:b/>
          <w:sz w:val="22"/>
          <w:szCs w:val="22"/>
        </w:rPr>
      </w:pPr>
      <w:r w:rsidRPr="00704560">
        <w:rPr>
          <w:rFonts w:ascii="Arial" w:hAnsi="Arial" w:cs="Arial"/>
          <w:b/>
          <w:sz w:val="22"/>
          <w:szCs w:val="22"/>
        </w:rPr>
        <w:t>Responsibilities:</w:t>
      </w:r>
    </w:p>
    <w:p w:rsidR="00EC35DD" w:rsidRPr="00704560" w:rsidRDefault="00EC35DD" w:rsidP="00CA3E4E">
      <w:pPr>
        <w:pStyle w:val="PlainText"/>
        <w:numPr>
          <w:ilvl w:val="0"/>
          <w:numId w:val="34"/>
        </w:numPr>
        <w:jc w:val="both"/>
        <w:rPr>
          <w:rFonts w:ascii="Arial" w:hAnsi="Arial" w:cs="Arial"/>
          <w:sz w:val="22"/>
          <w:szCs w:val="22"/>
        </w:rPr>
      </w:pPr>
      <w:r w:rsidRPr="00704560">
        <w:rPr>
          <w:rFonts w:ascii="Arial" w:hAnsi="Arial" w:cs="Arial"/>
          <w:sz w:val="22"/>
          <w:szCs w:val="22"/>
        </w:rPr>
        <w:t xml:space="preserve">Gather requirements with internal </w:t>
      </w:r>
      <w:r w:rsidR="00FE3FAC" w:rsidRPr="00704560">
        <w:rPr>
          <w:rFonts w:ascii="Arial" w:hAnsi="Arial" w:cs="Arial"/>
          <w:sz w:val="22"/>
          <w:szCs w:val="22"/>
        </w:rPr>
        <w:t xml:space="preserve">Kaiser </w:t>
      </w:r>
      <w:r w:rsidRPr="00704560">
        <w:rPr>
          <w:rFonts w:ascii="Arial" w:hAnsi="Arial" w:cs="Arial"/>
          <w:sz w:val="22"/>
          <w:szCs w:val="22"/>
        </w:rPr>
        <w:t>SMEs and power users of HealthTRAC</w:t>
      </w:r>
      <w:r w:rsidR="00FE3FAC" w:rsidRPr="00704560">
        <w:rPr>
          <w:rFonts w:ascii="Arial" w:hAnsi="Arial" w:cs="Arial"/>
          <w:sz w:val="22"/>
          <w:szCs w:val="22"/>
        </w:rPr>
        <w:t xml:space="preserve"> through </w:t>
      </w:r>
      <w:r w:rsidR="009D56AB" w:rsidRPr="00704560">
        <w:rPr>
          <w:rFonts w:ascii="Arial" w:hAnsi="Arial" w:cs="Arial"/>
          <w:sz w:val="22"/>
          <w:szCs w:val="22"/>
        </w:rPr>
        <w:t>site interviews.</w:t>
      </w:r>
    </w:p>
    <w:p w:rsidR="00EC35DD" w:rsidRDefault="00EC35DD" w:rsidP="00CA3E4E">
      <w:pPr>
        <w:pStyle w:val="PlainText"/>
        <w:numPr>
          <w:ilvl w:val="0"/>
          <w:numId w:val="34"/>
        </w:numPr>
        <w:jc w:val="both"/>
        <w:rPr>
          <w:rFonts w:ascii="Arial" w:hAnsi="Arial" w:cs="Arial"/>
          <w:sz w:val="22"/>
          <w:szCs w:val="22"/>
        </w:rPr>
      </w:pPr>
      <w:r w:rsidRPr="00704560">
        <w:rPr>
          <w:rFonts w:ascii="Arial" w:hAnsi="Arial" w:cs="Arial"/>
          <w:sz w:val="22"/>
          <w:szCs w:val="22"/>
        </w:rPr>
        <w:t>Understand the functionality</w:t>
      </w:r>
      <w:r w:rsidR="00FE3FAC" w:rsidRPr="00704560">
        <w:rPr>
          <w:rFonts w:ascii="Arial" w:hAnsi="Arial" w:cs="Arial"/>
          <w:sz w:val="22"/>
          <w:szCs w:val="22"/>
        </w:rPr>
        <w:t>/features</w:t>
      </w:r>
      <w:r w:rsidRPr="00704560">
        <w:rPr>
          <w:rFonts w:ascii="Arial" w:hAnsi="Arial" w:cs="Arial"/>
          <w:sz w:val="22"/>
          <w:szCs w:val="22"/>
        </w:rPr>
        <w:t xml:space="preserve"> of current database to rep</w:t>
      </w:r>
      <w:r w:rsidR="009D56AB" w:rsidRPr="00704560">
        <w:rPr>
          <w:rFonts w:ascii="Arial" w:hAnsi="Arial" w:cs="Arial"/>
          <w:sz w:val="22"/>
          <w:szCs w:val="22"/>
        </w:rPr>
        <w:t>lace with possible new database.</w:t>
      </w:r>
    </w:p>
    <w:p w:rsidR="002F09F6" w:rsidRPr="00704560" w:rsidRDefault="002F09F6" w:rsidP="00CA3E4E">
      <w:pPr>
        <w:pStyle w:val="PlainText"/>
        <w:numPr>
          <w:ilvl w:val="0"/>
          <w:numId w:val="34"/>
        </w:numPr>
        <w:jc w:val="both"/>
        <w:rPr>
          <w:rFonts w:ascii="Arial" w:hAnsi="Arial" w:cs="Arial"/>
          <w:sz w:val="22"/>
          <w:szCs w:val="22"/>
        </w:rPr>
      </w:pPr>
      <w:r w:rsidRPr="00FE6106">
        <w:rPr>
          <w:rStyle w:val="normal00200028web0029char"/>
          <w:rFonts w:ascii="Arial" w:hAnsi="Arial" w:cs="Arial"/>
          <w:sz w:val="22"/>
          <w:szCs w:val="22"/>
        </w:rPr>
        <w:t xml:space="preserve">Created and Updated the standard </w:t>
      </w:r>
      <w:r w:rsidRPr="00FE6106">
        <w:rPr>
          <w:rStyle w:val="normal00200028web0029char"/>
          <w:rFonts w:ascii="Arial" w:hAnsi="Arial" w:cs="Arial"/>
          <w:bCs/>
          <w:sz w:val="22"/>
          <w:szCs w:val="22"/>
        </w:rPr>
        <w:t>SDLC DOORS</w:t>
      </w:r>
      <w:r w:rsidRPr="00FE6106">
        <w:rPr>
          <w:rStyle w:val="normal00200028web0029char"/>
          <w:rFonts w:ascii="Arial" w:hAnsi="Arial" w:cs="Arial"/>
          <w:sz w:val="22"/>
          <w:szCs w:val="22"/>
        </w:rPr>
        <w:t xml:space="preserve"> templates for Business, Functional and Technical requirements</w:t>
      </w:r>
    </w:p>
    <w:p w:rsidR="00CA3E4E" w:rsidRDefault="00CA3E4E" w:rsidP="00CA3E4E">
      <w:pPr>
        <w:pStyle w:val="PlainText"/>
        <w:numPr>
          <w:ilvl w:val="0"/>
          <w:numId w:val="34"/>
        </w:numPr>
        <w:jc w:val="both"/>
        <w:rPr>
          <w:rFonts w:ascii="Arial" w:hAnsi="Arial" w:cs="Arial"/>
          <w:sz w:val="22"/>
          <w:szCs w:val="22"/>
        </w:rPr>
      </w:pPr>
      <w:r w:rsidRPr="00704560">
        <w:rPr>
          <w:rFonts w:ascii="Arial" w:hAnsi="Arial" w:cs="Arial"/>
          <w:sz w:val="22"/>
          <w:szCs w:val="22"/>
        </w:rPr>
        <w:t>Perform and coordinate the Scrum Ceremonies (Iteration Planning, Daily Scrum, Itera</w:t>
      </w:r>
      <w:r w:rsidR="00FE3FAC" w:rsidRPr="00704560">
        <w:rPr>
          <w:rFonts w:ascii="Arial" w:hAnsi="Arial" w:cs="Arial"/>
          <w:sz w:val="22"/>
          <w:szCs w:val="22"/>
        </w:rPr>
        <w:t xml:space="preserve">tion Review/Demo, Retrospective and </w:t>
      </w:r>
      <w:r w:rsidRPr="00704560">
        <w:rPr>
          <w:rFonts w:ascii="Arial" w:hAnsi="Arial" w:cs="Arial"/>
          <w:sz w:val="22"/>
          <w:szCs w:val="22"/>
        </w:rPr>
        <w:t>backlog grooming session).</w:t>
      </w:r>
    </w:p>
    <w:p w:rsidR="002F09F6" w:rsidRDefault="002F09F6" w:rsidP="00CA3E4E">
      <w:pPr>
        <w:pStyle w:val="PlainText"/>
        <w:numPr>
          <w:ilvl w:val="0"/>
          <w:numId w:val="34"/>
        </w:numPr>
        <w:jc w:val="both"/>
        <w:rPr>
          <w:rFonts w:ascii="Arial" w:hAnsi="Arial" w:cs="Arial"/>
          <w:sz w:val="22"/>
          <w:szCs w:val="22"/>
        </w:rPr>
      </w:pPr>
      <w:r>
        <w:rPr>
          <w:rFonts w:ascii="Arial" w:hAnsi="Arial" w:cs="Arial"/>
          <w:sz w:val="22"/>
          <w:szCs w:val="22"/>
        </w:rPr>
        <w:t>Maintained detailed knowledge and understanding of Diamond (Legacy claims processing system) and Xcelys (new claims processing system) rules relative to claims payment.</w:t>
      </w:r>
    </w:p>
    <w:p w:rsidR="002F09F6" w:rsidRPr="00704560" w:rsidRDefault="002F09F6" w:rsidP="002F09F6">
      <w:pPr>
        <w:pStyle w:val="PlainText"/>
        <w:numPr>
          <w:ilvl w:val="0"/>
          <w:numId w:val="34"/>
        </w:numPr>
        <w:jc w:val="both"/>
        <w:rPr>
          <w:rFonts w:ascii="Arial" w:hAnsi="Arial" w:cs="Arial"/>
          <w:sz w:val="22"/>
          <w:szCs w:val="22"/>
        </w:rPr>
      </w:pPr>
      <w:r>
        <w:rPr>
          <w:rFonts w:ascii="Arial" w:hAnsi="Arial" w:cs="Arial"/>
          <w:sz w:val="22"/>
          <w:szCs w:val="22"/>
        </w:rPr>
        <w:t>Analyzed Provider contracts to determine the best approach for loading data elements into the claims processing system.</w:t>
      </w:r>
    </w:p>
    <w:p w:rsidR="00E800BF" w:rsidRPr="00704560" w:rsidRDefault="00E800BF" w:rsidP="00E800BF">
      <w:pPr>
        <w:pStyle w:val="PlainText"/>
        <w:numPr>
          <w:ilvl w:val="0"/>
          <w:numId w:val="34"/>
        </w:numPr>
        <w:jc w:val="both"/>
        <w:rPr>
          <w:rFonts w:ascii="Arial" w:hAnsi="Arial" w:cs="Arial"/>
          <w:sz w:val="22"/>
          <w:szCs w:val="22"/>
        </w:rPr>
      </w:pPr>
      <w:r w:rsidRPr="00704560">
        <w:rPr>
          <w:rFonts w:ascii="Arial" w:hAnsi="Arial" w:cs="Arial"/>
          <w:sz w:val="22"/>
          <w:szCs w:val="22"/>
        </w:rPr>
        <w:t>Identify</w:t>
      </w:r>
      <w:r w:rsidR="00704560" w:rsidRPr="00704560">
        <w:rPr>
          <w:rFonts w:ascii="Arial" w:hAnsi="Arial" w:cs="Arial"/>
          <w:sz w:val="22"/>
          <w:szCs w:val="22"/>
        </w:rPr>
        <w:t xml:space="preserve"> and keep track of</w:t>
      </w:r>
      <w:r w:rsidRPr="00704560">
        <w:rPr>
          <w:rFonts w:ascii="Arial" w:hAnsi="Arial" w:cs="Arial"/>
          <w:sz w:val="22"/>
          <w:szCs w:val="22"/>
        </w:rPr>
        <w:t xml:space="preserve"> issues and dep</w:t>
      </w:r>
      <w:r w:rsidR="00704560" w:rsidRPr="00704560">
        <w:rPr>
          <w:rFonts w:ascii="Arial" w:hAnsi="Arial" w:cs="Arial"/>
          <w:sz w:val="22"/>
          <w:szCs w:val="22"/>
        </w:rPr>
        <w:t>endencies and work with team for resolution.</w:t>
      </w:r>
    </w:p>
    <w:p w:rsidR="00E800BF" w:rsidRDefault="00FE3FAC" w:rsidP="00E800BF">
      <w:pPr>
        <w:pStyle w:val="PlainText"/>
        <w:numPr>
          <w:ilvl w:val="0"/>
          <w:numId w:val="34"/>
        </w:numPr>
        <w:jc w:val="both"/>
        <w:rPr>
          <w:rFonts w:ascii="Arial" w:hAnsi="Arial" w:cs="Arial"/>
          <w:sz w:val="22"/>
          <w:szCs w:val="22"/>
        </w:rPr>
      </w:pPr>
      <w:r w:rsidRPr="00704560">
        <w:rPr>
          <w:rFonts w:ascii="Arial" w:hAnsi="Arial" w:cs="Arial"/>
          <w:sz w:val="22"/>
          <w:szCs w:val="22"/>
        </w:rPr>
        <w:t>Update Project Plan and Risk Log in coordination with Project Manager</w:t>
      </w:r>
      <w:r w:rsidR="009D56AB" w:rsidRPr="00704560">
        <w:rPr>
          <w:rFonts w:ascii="Arial" w:hAnsi="Arial" w:cs="Arial"/>
          <w:sz w:val="22"/>
          <w:szCs w:val="22"/>
        </w:rPr>
        <w:t>.</w:t>
      </w:r>
    </w:p>
    <w:p w:rsidR="002F09F6" w:rsidRPr="00FE6106" w:rsidRDefault="002F09F6" w:rsidP="002F09F6">
      <w:pPr>
        <w:numPr>
          <w:ilvl w:val="0"/>
          <w:numId w:val="34"/>
        </w:numPr>
        <w:jc w:val="both"/>
        <w:rPr>
          <w:rFonts w:ascii="Arial" w:hAnsi="Arial" w:cs="Arial"/>
          <w:sz w:val="22"/>
          <w:szCs w:val="22"/>
        </w:rPr>
      </w:pPr>
      <w:r w:rsidRPr="00FE6106">
        <w:rPr>
          <w:rStyle w:val="normal00200028web0029char"/>
          <w:rFonts w:ascii="Arial" w:eastAsia="Calibri" w:hAnsi="Arial" w:cs="Arial"/>
          <w:sz w:val="22"/>
          <w:szCs w:val="22"/>
        </w:rPr>
        <w:t>Generated custom Reports from DOORS for requirements and traceability analysis.</w:t>
      </w:r>
    </w:p>
    <w:p w:rsidR="002F09F6" w:rsidRPr="00704560" w:rsidRDefault="002F09F6" w:rsidP="002F09F6">
      <w:pPr>
        <w:pStyle w:val="PlainText"/>
        <w:numPr>
          <w:ilvl w:val="0"/>
          <w:numId w:val="34"/>
        </w:numPr>
        <w:jc w:val="both"/>
        <w:rPr>
          <w:rFonts w:ascii="Arial" w:hAnsi="Arial" w:cs="Arial"/>
          <w:sz w:val="22"/>
          <w:szCs w:val="22"/>
        </w:rPr>
      </w:pPr>
      <w:r w:rsidRPr="00FE6106">
        <w:rPr>
          <w:rStyle w:val="normal00200028web0029char"/>
          <w:rFonts w:ascii="Arial" w:hAnsi="Arial" w:cs="Arial"/>
          <w:sz w:val="22"/>
          <w:szCs w:val="22"/>
        </w:rPr>
        <w:t xml:space="preserve">Monitored the integration between </w:t>
      </w:r>
      <w:r w:rsidRPr="00FE6106">
        <w:rPr>
          <w:rStyle w:val="normal00200028web0029char"/>
          <w:rFonts w:ascii="Arial" w:hAnsi="Arial" w:cs="Arial"/>
          <w:bCs/>
          <w:sz w:val="22"/>
          <w:szCs w:val="22"/>
        </w:rPr>
        <w:t>Rational Test Manager</w:t>
      </w:r>
      <w:r w:rsidRPr="00FE6106">
        <w:rPr>
          <w:rStyle w:val="normal00200028web0029char"/>
          <w:rFonts w:ascii="Arial" w:hAnsi="Arial" w:cs="Arial"/>
          <w:sz w:val="22"/>
          <w:szCs w:val="22"/>
        </w:rPr>
        <w:t xml:space="preserve"> and DOORS and the interface process.</w:t>
      </w:r>
    </w:p>
    <w:p w:rsidR="00FE3FAC" w:rsidRPr="00704560" w:rsidRDefault="00FE3FAC" w:rsidP="00CA3E4E">
      <w:pPr>
        <w:pStyle w:val="PlainText"/>
        <w:numPr>
          <w:ilvl w:val="0"/>
          <w:numId w:val="34"/>
        </w:numPr>
        <w:jc w:val="both"/>
        <w:rPr>
          <w:rFonts w:ascii="Arial" w:hAnsi="Arial" w:cs="Arial"/>
          <w:sz w:val="22"/>
          <w:szCs w:val="22"/>
        </w:rPr>
      </w:pPr>
      <w:r w:rsidRPr="00704560">
        <w:rPr>
          <w:rFonts w:ascii="Arial" w:hAnsi="Arial" w:cs="Arial"/>
          <w:sz w:val="22"/>
          <w:szCs w:val="22"/>
        </w:rPr>
        <w:t>Provide daily and weekly status reports to the Sr. Project Manager</w:t>
      </w:r>
      <w:r w:rsidR="009D56AB" w:rsidRPr="00704560">
        <w:rPr>
          <w:rFonts w:ascii="Arial" w:hAnsi="Arial" w:cs="Arial"/>
          <w:sz w:val="22"/>
          <w:szCs w:val="22"/>
        </w:rPr>
        <w:t>.</w:t>
      </w:r>
    </w:p>
    <w:p w:rsidR="00FE3FAC" w:rsidRPr="00704560" w:rsidRDefault="00FE3FAC" w:rsidP="00CA3E4E">
      <w:pPr>
        <w:pStyle w:val="PlainText"/>
        <w:numPr>
          <w:ilvl w:val="0"/>
          <w:numId w:val="34"/>
        </w:numPr>
        <w:jc w:val="both"/>
        <w:rPr>
          <w:rFonts w:ascii="Arial" w:hAnsi="Arial" w:cs="Arial"/>
          <w:sz w:val="22"/>
          <w:szCs w:val="22"/>
        </w:rPr>
      </w:pPr>
      <w:r w:rsidRPr="00704560">
        <w:rPr>
          <w:rFonts w:ascii="Arial" w:hAnsi="Arial" w:cs="Arial"/>
          <w:sz w:val="22"/>
          <w:szCs w:val="22"/>
        </w:rPr>
        <w:t>Create user stories as per</w:t>
      </w:r>
      <w:r w:rsidR="009D56AB" w:rsidRPr="00704560">
        <w:rPr>
          <w:rFonts w:ascii="Arial" w:hAnsi="Arial" w:cs="Arial"/>
          <w:sz w:val="22"/>
          <w:szCs w:val="22"/>
        </w:rPr>
        <w:t xml:space="preserve"> planned iterations and assign</w:t>
      </w:r>
      <w:r w:rsidRPr="00704560">
        <w:rPr>
          <w:rFonts w:ascii="Arial" w:hAnsi="Arial" w:cs="Arial"/>
          <w:sz w:val="22"/>
          <w:szCs w:val="22"/>
        </w:rPr>
        <w:t xml:space="preserve"> to the </w:t>
      </w:r>
      <w:r w:rsidR="003A2C31" w:rsidRPr="00704560">
        <w:rPr>
          <w:rFonts w:ascii="Arial" w:hAnsi="Arial" w:cs="Arial"/>
          <w:sz w:val="22"/>
          <w:szCs w:val="22"/>
        </w:rPr>
        <w:t xml:space="preserve">respective </w:t>
      </w:r>
      <w:r w:rsidRPr="00704560">
        <w:rPr>
          <w:rFonts w:ascii="Arial" w:hAnsi="Arial" w:cs="Arial"/>
          <w:sz w:val="22"/>
          <w:szCs w:val="22"/>
        </w:rPr>
        <w:t>team members</w:t>
      </w:r>
      <w:r w:rsidR="009D56AB" w:rsidRPr="00704560">
        <w:rPr>
          <w:rFonts w:ascii="Arial" w:hAnsi="Arial" w:cs="Arial"/>
          <w:sz w:val="22"/>
          <w:szCs w:val="22"/>
        </w:rPr>
        <w:t>.</w:t>
      </w:r>
    </w:p>
    <w:p w:rsidR="00FE3FAC" w:rsidRPr="00704560" w:rsidRDefault="00FE3FAC" w:rsidP="00CA3E4E">
      <w:pPr>
        <w:pStyle w:val="PlainText"/>
        <w:numPr>
          <w:ilvl w:val="0"/>
          <w:numId w:val="34"/>
        </w:numPr>
        <w:jc w:val="both"/>
        <w:rPr>
          <w:rFonts w:ascii="Arial" w:hAnsi="Arial" w:cs="Arial"/>
          <w:sz w:val="22"/>
          <w:szCs w:val="22"/>
        </w:rPr>
      </w:pPr>
      <w:r w:rsidRPr="00704560">
        <w:rPr>
          <w:rFonts w:ascii="Arial" w:hAnsi="Arial" w:cs="Arial"/>
          <w:sz w:val="22"/>
          <w:szCs w:val="22"/>
        </w:rPr>
        <w:t>Develop and maintain Exe</w:t>
      </w:r>
      <w:r w:rsidR="009D56AB" w:rsidRPr="00704560">
        <w:rPr>
          <w:rFonts w:ascii="Arial" w:hAnsi="Arial" w:cs="Arial"/>
          <w:sz w:val="22"/>
          <w:szCs w:val="22"/>
        </w:rPr>
        <w:t>cution plan and Scope documents.</w:t>
      </w:r>
    </w:p>
    <w:p w:rsidR="00FE3FAC" w:rsidRPr="00704560" w:rsidRDefault="00FE3FAC" w:rsidP="00CA3E4E">
      <w:pPr>
        <w:pStyle w:val="PlainText"/>
        <w:numPr>
          <w:ilvl w:val="0"/>
          <w:numId w:val="34"/>
        </w:numPr>
        <w:jc w:val="both"/>
        <w:rPr>
          <w:rFonts w:ascii="Arial" w:hAnsi="Arial" w:cs="Arial"/>
          <w:sz w:val="22"/>
          <w:szCs w:val="22"/>
        </w:rPr>
      </w:pPr>
      <w:r w:rsidRPr="00704560">
        <w:rPr>
          <w:rFonts w:ascii="Arial" w:hAnsi="Arial" w:cs="Arial"/>
          <w:sz w:val="22"/>
          <w:szCs w:val="22"/>
        </w:rPr>
        <w:t xml:space="preserve">Assist in designing </w:t>
      </w:r>
      <w:r w:rsidR="009D56AB" w:rsidRPr="00704560">
        <w:rPr>
          <w:rFonts w:ascii="Arial" w:hAnsi="Arial" w:cs="Arial"/>
          <w:sz w:val="22"/>
          <w:szCs w:val="22"/>
        </w:rPr>
        <w:t xml:space="preserve">user workflow and interview </w:t>
      </w:r>
      <w:r w:rsidRPr="00704560">
        <w:rPr>
          <w:rFonts w:ascii="Arial" w:hAnsi="Arial" w:cs="Arial"/>
          <w:sz w:val="22"/>
          <w:szCs w:val="22"/>
        </w:rPr>
        <w:t>templ</w:t>
      </w:r>
      <w:r w:rsidR="009D56AB" w:rsidRPr="00704560">
        <w:rPr>
          <w:rFonts w:ascii="Arial" w:hAnsi="Arial" w:cs="Arial"/>
          <w:sz w:val="22"/>
          <w:szCs w:val="22"/>
        </w:rPr>
        <w:t>ates.</w:t>
      </w:r>
    </w:p>
    <w:p w:rsidR="00CA3E4E" w:rsidRPr="00704560" w:rsidRDefault="009D56AB" w:rsidP="00CA3E4E">
      <w:pPr>
        <w:pStyle w:val="PlainText"/>
        <w:numPr>
          <w:ilvl w:val="0"/>
          <w:numId w:val="34"/>
        </w:numPr>
        <w:jc w:val="both"/>
        <w:rPr>
          <w:rFonts w:ascii="Arial" w:hAnsi="Arial" w:cs="Arial"/>
          <w:sz w:val="22"/>
          <w:szCs w:val="22"/>
        </w:rPr>
      </w:pPr>
      <w:r w:rsidRPr="00704560">
        <w:rPr>
          <w:rFonts w:ascii="Arial" w:hAnsi="Arial" w:cs="Arial"/>
          <w:sz w:val="22"/>
          <w:szCs w:val="22"/>
        </w:rPr>
        <w:t>Extensive use of Rally to k</w:t>
      </w:r>
      <w:r w:rsidR="00CA3E4E" w:rsidRPr="00704560">
        <w:rPr>
          <w:rFonts w:ascii="Arial" w:hAnsi="Arial" w:cs="Arial"/>
          <w:sz w:val="22"/>
          <w:szCs w:val="22"/>
        </w:rPr>
        <w:t xml:space="preserve">eep close track of </w:t>
      </w:r>
      <w:r w:rsidRPr="00704560">
        <w:rPr>
          <w:rFonts w:ascii="Arial" w:hAnsi="Arial" w:cs="Arial"/>
          <w:sz w:val="22"/>
          <w:szCs w:val="22"/>
        </w:rPr>
        <w:t xml:space="preserve">project and </w:t>
      </w:r>
      <w:r w:rsidR="00CA3E4E" w:rsidRPr="00704560">
        <w:rPr>
          <w:rFonts w:ascii="Arial" w:hAnsi="Arial" w:cs="Arial"/>
          <w:sz w:val="22"/>
          <w:szCs w:val="22"/>
        </w:rPr>
        <w:t xml:space="preserve">teams’ progress per sprint and </w:t>
      </w:r>
      <w:r w:rsidRPr="00704560">
        <w:rPr>
          <w:rFonts w:ascii="Arial" w:hAnsi="Arial" w:cs="Arial"/>
          <w:sz w:val="22"/>
          <w:szCs w:val="22"/>
        </w:rPr>
        <w:t xml:space="preserve">release. </w:t>
      </w:r>
    </w:p>
    <w:p w:rsidR="00CA3E4E" w:rsidRPr="00704560" w:rsidRDefault="00CA3E4E" w:rsidP="00CA3E4E">
      <w:pPr>
        <w:pStyle w:val="PlainText"/>
        <w:numPr>
          <w:ilvl w:val="0"/>
          <w:numId w:val="34"/>
        </w:numPr>
        <w:jc w:val="both"/>
        <w:rPr>
          <w:rFonts w:ascii="Arial" w:hAnsi="Arial" w:cs="Arial"/>
          <w:sz w:val="22"/>
          <w:szCs w:val="22"/>
        </w:rPr>
      </w:pPr>
      <w:r w:rsidRPr="00704560">
        <w:rPr>
          <w:rFonts w:ascii="Arial" w:hAnsi="Arial" w:cs="Arial"/>
          <w:sz w:val="22"/>
          <w:szCs w:val="22"/>
        </w:rPr>
        <w:t>Establish and enhance collaboration</w:t>
      </w:r>
      <w:r w:rsidR="009D56AB" w:rsidRPr="00704560">
        <w:rPr>
          <w:rFonts w:ascii="Arial" w:hAnsi="Arial" w:cs="Arial"/>
          <w:sz w:val="22"/>
          <w:szCs w:val="22"/>
        </w:rPr>
        <w:t xml:space="preserve"> between all Scrum Team members.</w:t>
      </w:r>
    </w:p>
    <w:p w:rsidR="00CA3E4E" w:rsidRPr="00704560" w:rsidRDefault="00CA3E4E" w:rsidP="00FE3FAC">
      <w:pPr>
        <w:pStyle w:val="PlainText"/>
        <w:numPr>
          <w:ilvl w:val="0"/>
          <w:numId w:val="34"/>
        </w:numPr>
        <w:jc w:val="both"/>
        <w:rPr>
          <w:rFonts w:ascii="Arial" w:hAnsi="Arial" w:cs="Arial"/>
          <w:sz w:val="22"/>
          <w:szCs w:val="22"/>
        </w:rPr>
      </w:pPr>
      <w:r w:rsidRPr="00704560">
        <w:rPr>
          <w:rFonts w:ascii="Arial" w:hAnsi="Arial" w:cs="Arial"/>
          <w:sz w:val="22"/>
          <w:szCs w:val="22"/>
        </w:rPr>
        <w:t xml:space="preserve">Assist product owners in </w:t>
      </w:r>
      <w:r w:rsidR="00FE3FAC" w:rsidRPr="00704560">
        <w:rPr>
          <w:rFonts w:ascii="Arial" w:hAnsi="Arial" w:cs="Arial"/>
          <w:sz w:val="22"/>
          <w:szCs w:val="22"/>
        </w:rPr>
        <w:t>prioritizing user stories and identifying dependencies as needed</w:t>
      </w:r>
      <w:r w:rsidR="009D56AB" w:rsidRPr="00704560">
        <w:rPr>
          <w:rFonts w:ascii="Arial" w:hAnsi="Arial" w:cs="Arial"/>
          <w:sz w:val="22"/>
          <w:szCs w:val="22"/>
        </w:rPr>
        <w:t>.</w:t>
      </w:r>
    </w:p>
    <w:p w:rsidR="00CA3E4E" w:rsidRPr="00704560" w:rsidRDefault="00CA3E4E" w:rsidP="00CA3E4E">
      <w:pPr>
        <w:pStyle w:val="PlainText"/>
        <w:jc w:val="both"/>
        <w:rPr>
          <w:rFonts w:ascii="Arial" w:hAnsi="Arial" w:cs="Arial"/>
          <w:sz w:val="22"/>
          <w:szCs w:val="22"/>
        </w:rPr>
      </w:pPr>
      <w:r w:rsidRPr="00704560">
        <w:rPr>
          <w:rFonts w:ascii="Arial" w:hAnsi="Arial" w:cs="Arial"/>
          <w:b/>
          <w:sz w:val="22"/>
          <w:szCs w:val="22"/>
        </w:rPr>
        <w:t>Environment:</w:t>
      </w:r>
      <w:r w:rsidRPr="00704560">
        <w:rPr>
          <w:rFonts w:ascii="Arial" w:hAnsi="Arial" w:cs="Arial"/>
          <w:sz w:val="22"/>
          <w:szCs w:val="22"/>
        </w:rPr>
        <w:t xml:space="preserve"> Rally, </w:t>
      </w:r>
      <w:r w:rsidR="0072330C">
        <w:rPr>
          <w:rFonts w:ascii="Arial" w:hAnsi="Arial" w:cs="Arial"/>
          <w:sz w:val="22"/>
          <w:szCs w:val="22"/>
        </w:rPr>
        <w:t xml:space="preserve">DOORS, </w:t>
      </w:r>
      <w:r w:rsidRPr="00704560">
        <w:rPr>
          <w:rFonts w:ascii="Arial" w:hAnsi="Arial" w:cs="Arial"/>
          <w:sz w:val="22"/>
          <w:szCs w:val="22"/>
        </w:rPr>
        <w:t>AGILE/LEAN Scrum project framework, WebEx, MS-Project, MS Office Suite, Lotus Notes</w:t>
      </w:r>
    </w:p>
    <w:p w:rsidR="00CA3E4E" w:rsidRPr="00704560" w:rsidRDefault="00CA3E4E" w:rsidP="00BE61A5">
      <w:pPr>
        <w:pStyle w:val="PlainText"/>
        <w:pBdr>
          <w:bottom w:val="single" w:sz="4" w:space="1" w:color="auto"/>
        </w:pBdr>
        <w:tabs>
          <w:tab w:val="right" w:pos="10080"/>
        </w:tabs>
        <w:jc w:val="both"/>
        <w:rPr>
          <w:rFonts w:ascii="Arial" w:hAnsi="Arial" w:cs="Arial"/>
          <w:b/>
          <w:sz w:val="22"/>
          <w:szCs w:val="22"/>
        </w:rPr>
      </w:pPr>
    </w:p>
    <w:p w:rsidR="00BE61A5" w:rsidRPr="00704560" w:rsidRDefault="00BE61A5" w:rsidP="00553E73">
      <w:pPr>
        <w:pStyle w:val="PlainText"/>
        <w:pBdr>
          <w:bottom w:val="single" w:sz="4" w:space="1" w:color="auto"/>
        </w:pBdr>
        <w:tabs>
          <w:tab w:val="right" w:pos="10080"/>
        </w:tabs>
        <w:jc w:val="both"/>
        <w:rPr>
          <w:rFonts w:ascii="Arial" w:hAnsi="Arial" w:cs="Arial"/>
          <w:b/>
          <w:sz w:val="22"/>
          <w:szCs w:val="22"/>
        </w:rPr>
      </w:pPr>
      <w:r w:rsidRPr="00704560">
        <w:rPr>
          <w:rFonts w:ascii="Arial" w:hAnsi="Arial" w:cs="Arial"/>
          <w:b/>
          <w:sz w:val="22"/>
          <w:szCs w:val="22"/>
        </w:rPr>
        <w:t xml:space="preserve">Kaiser Permanente, </w:t>
      </w:r>
      <w:r w:rsidR="00EC771D" w:rsidRPr="00704560">
        <w:rPr>
          <w:rFonts w:ascii="Arial" w:hAnsi="Arial" w:cs="Arial"/>
          <w:b/>
          <w:sz w:val="22"/>
          <w:szCs w:val="22"/>
        </w:rPr>
        <w:t>Denver, CO Project 1</w:t>
      </w:r>
      <w:r w:rsidR="0025062C">
        <w:rPr>
          <w:rFonts w:ascii="Arial" w:hAnsi="Arial" w:cs="Arial"/>
          <w:b/>
          <w:sz w:val="22"/>
          <w:szCs w:val="22"/>
        </w:rPr>
        <w:tab/>
      </w:r>
      <w:r w:rsidRPr="00704560">
        <w:rPr>
          <w:rFonts w:ascii="Arial" w:hAnsi="Arial" w:cs="Arial"/>
          <w:b/>
          <w:sz w:val="22"/>
          <w:szCs w:val="22"/>
        </w:rPr>
        <w:t xml:space="preserve">July 2014 – </w:t>
      </w:r>
      <w:r w:rsidR="0072330C">
        <w:rPr>
          <w:rFonts w:ascii="Arial" w:hAnsi="Arial" w:cs="Arial"/>
          <w:b/>
          <w:sz w:val="22"/>
          <w:szCs w:val="22"/>
        </w:rPr>
        <w:t>Oct</w:t>
      </w:r>
      <w:r w:rsidR="00EC771D" w:rsidRPr="00704560">
        <w:rPr>
          <w:rFonts w:ascii="Arial" w:hAnsi="Arial" w:cs="Arial"/>
          <w:b/>
          <w:sz w:val="22"/>
          <w:szCs w:val="22"/>
        </w:rPr>
        <w:t xml:space="preserve"> 2014</w:t>
      </w:r>
    </w:p>
    <w:p w:rsidR="00BE61A5" w:rsidRPr="00704560" w:rsidRDefault="007C708B" w:rsidP="00BE61A5">
      <w:pPr>
        <w:pStyle w:val="PlainText"/>
        <w:jc w:val="both"/>
        <w:rPr>
          <w:rFonts w:ascii="Arial" w:hAnsi="Arial" w:cs="Arial"/>
          <w:b/>
          <w:sz w:val="22"/>
          <w:szCs w:val="22"/>
        </w:rPr>
      </w:pPr>
      <w:r w:rsidRPr="00704560">
        <w:rPr>
          <w:rFonts w:ascii="Arial" w:hAnsi="Arial" w:cs="Arial"/>
          <w:b/>
          <w:sz w:val="22"/>
          <w:szCs w:val="22"/>
        </w:rPr>
        <w:t>Sr. Business Analyst/Scrum Master</w:t>
      </w:r>
      <w:r w:rsidR="00BE61A5" w:rsidRPr="00704560">
        <w:rPr>
          <w:rFonts w:ascii="Arial" w:hAnsi="Arial" w:cs="Arial"/>
          <w:b/>
          <w:sz w:val="22"/>
          <w:szCs w:val="22"/>
        </w:rPr>
        <w:t xml:space="preserve"> - Agile:</w:t>
      </w:r>
    </w:p>
    <w:p w:rsidR="00BE61A5" w:rsidRPr="00704560" w:rsidRDefault="00096523" w:rsidP="00BE61A5">
      <w:pPr>
        <w:pStyle w:val="PlainText"/>
        <w:jc w:val="both"/>
        <w:rPr>
          <w:rFonts w:ascii="Arial" w:hAnsi="Arial" w:cs="Arial"/>
          <w:sz w:val="22"/>
          <w:szCs w:val="22"/>
        </w:rPr>
      </w:pPr>
      <w:r w:rsidRPr="00704560">
        <w:rPr>
          <w:rFonts w:ascii="Arial" w:hAnsi="Arial" w:cs="Arial"/>
          <w:sz w:val="22"/>
          <w:szCs w:val="22"/>
        </w:rPr>
        <w:t xml:space="preserve">I </w:t>
      </w:r>
      <w:r w:rsidR="002F09F6">
        <w:rPr>
          <w:rFonts w:ascii="Arial" w:hAnsi="Arial" w:cs="Arial"/>
          <w:sz w:val="22"/>
          <w:szCs w:val="22"/>
        </w:rPr>
        <w:t>was</w:t>
      </w:r>
      <w:r w:rsidRPr="00704560">
        <w:rPr>
          <w:rFonts w:ascii="Arial" w:hAnsi="Arial" w:cs="Arial"/>
          <w:sz w:val="22"/>
          <w:szCs w:val="22"/>
        </w:rPr>
        <w:t xml:space="preserve"> handling two projects simultane</w:t>
      </w:r>
      <w:r w:rsidR="000D4B57" w:rsidRPr="00704560">
        <w:rPr>
          <w:rFonts w:ascii="Arial" w:hAnsi="Arial" w:cs="Arial"/>
          <w:sz w:val="22"/>
          <w:szCs w:val="22"/>
        </w:rPr>
        <w:t xml:space="preserve">ously: Integrated Video Visits (IVV) Provider sideand Community Provider Connect (CPC). </w:t>
      </w:r>
      <w:r w:rsidR="004E4C02" w:rsidRPr="00704560">
        <w:rPr>
          <w:rFonts w:ascii="Arial" w:hAnsi="Arial" w:cs="Arial"/>
          <w:sz w:val="22"/>
          <w:szCs w:val="22"/>
        </w:rPr>
        <w:t xml:space="preserve">IVV project </w:t>
      </w:r>
      <w:r w:rsidR="00F411F0" w:rsidRPr="00704560">
        <w:rPr>
          <w:rFonts w:ascii="Arial" w:hAnsi="Arial" w:cs="Arial"/>
          <w:sz w:val="22"/>
          <w:szCs w:val="22"/>
        </w:rPr>
        <w:t xml:space="preserve">constitutes creating and designing web and mobile applications for providers to </w:t>
      </w:r>
      <w:r w:rsidR="009611A2" w:rsidRPr="00704560">
        <w:rPr>
          <w:rFonts w:ascii="Arial" w:hAnsi="Arial" w:cs="Arial"/>
          <w:sz w:val="22"/>
          <w:szCs w:val="22"/>
        </w:rPr>
        <w:t>allow</w:t>
      </w:r>
      <w:r w:rsidR="00105529" w:rsidRPr="00704560">
        <w:rPr>
          <w:rFonts w:ascii="Arial" w:hAnsi="Arial" w:cs="Arial"/>
          <w:sz w:val="22"/>
          <w:szCs w:val="22"/>
        </w:rPr>
        <w:t xml:space="preserve">live video appointments </w:t>
      </w:r>
      <w:r w:rsidR="00F411F0" w:rsidRPr="00704560">
        <w:rPr>
          <w:rFonts w:ascii="Arial" w:hAnsi="Arial" w:cs="Arial"/>
          <w:sz w:val="22"/>
          <w:szCs w:val="22"/>
        </w:rPr>
        <w:t>with members/clients after</w:t>
      </w:r>
      <w:r w:rsidR="00105529" w:rsidRPr="00704560">
        <w:rPr>
          <w:rFonts w:ascii="Arial" w:hAnsi="Arial" w:cs="Arial"/>
          <w:sz w:val="22"/>
          <w:szCs w:val="22"/>
        </w:rPr>
        <w:t xml:space="preserve"> scheduling</w:t>
      </w:r>
      <w:r w:rsidR="00F411F0" w:rsidRPr="00704560">
        <w:rPr>
          <w:rFonts w:ascii="Arial" w:hAnsi="Arial" w:cs="Arial"/>
          <w:sz w:val="22"/>
          <w:szCs w:val="22"/>
        </w:rPr>
        <w:t>.</w:t>
      </w:r>
      <w:r w:rsidR="00D41F0F" w:rsidRPr="00704560">
        <w:rPr>
          <w:rFonts w:ascii="Arial" w:hAnsi="Arial" w:cs="Arial"/>
          <w:sz w:val="22"/>
          <w:szCs w:val="22"/>
        </w:rPr>
        <w:t>CPC is one of the successfully run</w:t>
      </w:r>
      <w:r w:rsidR="001A705B" w:rsidRPr="00704560">
        <w:rPr>
          <w:rFonts w:ascii="Arial" w:hAnsi="Arial" w:cs="Arial"/>
          <w:sz w:val="22"/>
          <w:szCs w:val="22"/>
        </w:rPr>
        <w:t xml:space="preserve"> web portal</w:t>
      </w:r>
      <w:r w:rsidR="00D41F0F" w:rsidRPr="00704560">
        <w:rPr>
          <w:rFonts w:ascii="Arial" w:hAnsi="Arial" w:cs="Arial"/>
          <w:sz w:val="22"/>
          <w:szCs w:val="22"/>
        </w:rPr>
        <w:t xml:space="preserve"> project over a couple of years which currently deals with adding and enhancing the </w:t>
      </w:r>
      <w:r w:rsidR="001A705B" w:rsidRPr="00704560">
        <w:rPr>
          <w:rFonts w:ascii="Arial" w:hAnsi="Arial" w:cs="Arial"/>
          <w:sz w:val="22"/>
          <w:szCs w:val="22"/>
        </w:rPr>
        <w:t xml:space="preserve">CPC </w:t>
      </w:r>
      <w:r w:rsidR="00D41F0F" w:rsidRPr="00704560">
        <w:rPr>
          <w:rFonts w:ascii="Arial" w:hAnsi="Arial" w:cs="Arial"/>
          <w:sz w:val="22"/>
          <w:szCs w:val="22"/>
        </w:rPr>
        <w:t>web</w:t>
      </w:r>
      <w:r w:rsidR="001A705B" w:rsidRPr="00704560">
        <w:rPr>
          <w:rFonts w:ascii="Arial" w:hAnsi="Arial" w:cs="Arial"/>
          <w:sz w:val="22"/>
          <w:szCs w:val="22"/>
        </w:rPr>
        <w:t>site</w:t>
      </w:r>
      <w:r w:rsidR="00D41F0F" w:rsidRPr="00704560">
        <w:rPr>
          <w:rFonts w:ascii="Arial" w:hAnsi="Arial" w:cs="Arial"/>
          <w:sz w:val="22"/>
          <w:szCs w:val="22"/>
        </w:rPr>
        <w:t xml:space="preserve"> targe</w:t>
      </w:r>
      <w:r w:rsidR="001A705B" w:rsidRPr="00704560">
        <w:rPr>
          <w:rFonts w:ascii="Arial" w:hAnsi="Arial" w:cs="Arial"/>
          <w:sz w:val="22"/>
          <w:szCs w:val="22"/>
        </w:rPr>
        <w:t xml:space="preserve">ted to assist providers in </w:t>
      </w:r>
      <w:r w:rsidR="00812980" w:rsidRPr="00704560">
        <w:rPr>
          <w:rFonts w:ascii="Arial" w:hAnsi="Arial" w:cs="Arial"/>
          <w:sz w:val="22"/>
          <w:szCs w:val="22"/>
        </w:rPr>
        <w:t>pulling up members’ EMRs, claims</w:t>
      </w:r>
      <w:r w:rsidR="005C3F7E" w:rsidRPr="00704560">
        <w:rPr>
          <w:rFonts w:ascii="Arial" w:hAnsi="Arial" w:cs="Arial"/>
          <w:sz w:val="22"/>
          <w:szCs w:val="22"/>
        </w:rPr>
        <w:t xml:space="preserve"> information, eligibility </w:t>
      </w:r>
      <w:r w:rsidR="00812980" w:rsidRPr="00704560">
        <w:rPr>
          <w:rFonts w:ascii="Arial" w:hAnsi="Arial" w:cs="Arial"/>
          <w:sz w:val="22"/>
          <w:szCs w:val="22"/>
        </w:rPr>
        <w:t>and benefits, and</w:t>
      </w:r>
      <w:r w:rsidR="00CE1604" w:rsidRPr="00704560">
        <w:rPr>
          <w:rFonts w:ascii="Arial" w:hAnsi="Arial" w:cs="Arial"/>
          <w:sz w:val="22"/>
          <w:szCs w:val="22"/>
        </w:rPr>
        <w:t xml:space="preserve"> pharmacy</w:t>
      </w:r>
      <w:r w:rsidR="00812980" w:rsidRPr="00704560">
        <w:rPr>
          <w:rFonts w:ascii="Arial" w:hAnsi="Arial" w:cs="Arial"/>
          <w:sz w:val="22"/>
          <w:szCs w:val="22"/>
        </w:rPr>
        <w:t xml:space="preserve"> formulary</w:t>
      </w:r>
      <w:r w:rsidR="00CE1604" w:rsidRPr="00704560">
        <w:rPr>
          <w:rFonts w:ascii="Arial" w:hAnsi="Arial" w:cs="Arial"/>
          <w:sz w:val="22"/>
          <w:szCs w:val="22"/>
        </w:rPr>
        <w:t xml:space="preserve"> – a formulary system and evidence-based decision making for providers to determine medicationneeded for members.</w:t>
      </w:r>
    </w:p>
    <w:p w:rsidR="002B4C06" w:rsidRPr="00704560" w:rsidRDefault="002B4C06" w:rsidP="00BE61A5">
      <w:pPr>
        <w:pStyle w:val="PlainText"/>
        <w:jc w:val="both"/>
        <w:rPr>
          <w:rFonts w:ascii="Arial" w:hAnsi="Arial" w:cs="Arial"/>
          <w:sz w:val="22"/>
          <w:szCs w:val="22"/>
        </w:rPr>
      </w:pPr>
    </w:p>
    <w:p w:rsidR="00BE61A5" w:rsidRPr="00704560" w:rsidRDefault="00BE61A5" w:rsidP="00BE61A5">
      <w:pPr>
        <w:pStyle w:val="PlainText"/>
        <w:jc w:val="both"/>
        <w:rPr>
          <w:rFonts w:ascii="Arial" w:hAnsi="Arial" w:cs="Arial"/>
          <w:b/>
          <w:sz w:val="22"/>
          <w:szCs w:val="22"/>
        </w:rPr>
      </w:pPr>
      <w:r w:rsidRPr="00704560">
        <w:rPr>
          <w:rFonts w:ascii="Arial" w:hAnsi="Arial" w:cs="Arial"/>
          <w:b/>
          <w:sz w:val="22"/>
          <w:szCs w:val="22"/>
        </w:rPr>
        <w:t>Responsibilities:</w:t>
      </w:r>
    </w:p>
    <w:p w:rsidR="00C96143" w:rsidRPr="00704560" w:rsidRDefault="006E6746" w:rsidP="00C96143">
      <w:pPr>
        <w:pStyle w:val="PlainText"/>
        <w:numPr>
          <w:ilvl w:val="0"/>
          <w:numId w:val="34"/>
        </w:numPr>
        <w:jc w:val="both"/>
        <w:rPr>
          <w:rFonts w:ascii="Arial" w:hAnsi="Arial" w:cs="Arial"/>
          <w:sz w:val="22"/>
          <w:szCs w:val="22"/>
        </w:rPr>
      </w:pPr>
      <w:r w:rsidRPr="00704560">
        <w:rPr>
          <w:rFonts w:ascii="Arial" w:hAnsi="Arial" w:cs="Arial"/>
          <w:sz w:val="22"/>
          <w:szCs w:val="22"/>
        </w:rPr>
        <w:t>Perform</w:t>
      </w:r>
      <w:r w:rsidR="00FE4D7A" w:rsidRPr="00704560">
        <w:rPr>
          <w:rFonts w:ascii="Arial" w:hAnsi="Arial" w:cs="Arial"/>
          <w:sz w:val="22"/>
          <w:szCs w:val="22"/>
        </w:rPr>
        <w:t>ed</w:t>
      </w:r>
      <w:r w:rsidRPr="00704560">
        <w:rPr>
          <w:rFonts w:ascii="Arial" w:hAnsi="Arial" w:cs="Arial"/>
          <w:sz w:val="22"/>
          <w:szCs w:val="22"/>
        </w:rPr>
        <w:t xml:space="preserve"> and co</w:t>
      </w:r>
      <w:r w:rsidR="00277304" w:rsidRPr="00704560">
        <w:rPr>
          <w:rFonts w:ascii="Arial" w:hAnsi="Arial" w:cs="Arial"/>
          <w:sz w:val="22"/>
          <w:szCs w:val="22"/>
        </w:rPr>
        <w:t>o</w:t>
      </w:r>
      <w:r w:rsidRPr="00704560">
        <w:rPr>
          <w:rFonts w:ascii="Arial" w:hAnsi="Arial" w:cs="Arial"/>
          <w:sz w:val="22"/>
          <w:szCs w:val="22"/>
        </w:rPr>
        <w:t>rdinate</w:t>
      </w:r>
      <w:r w:rsidR="00FE4D7A" w:rsidRPr="00704560">
        <w:rPr>
          <w:rFonts w:ascii="Arial" w:hAnsi="Arial" w:cs="Arial"/>
          <w:sz w:val="22"/>
          <w:szCs w:val="22"/>
        </w:rPr>
        <w:t>d</w:t>
      </w:r>
      <w:r w:rsidR="00C96143" w:rsidRPr="00704560">
        <w:rPr>
          <w:rFonts w:ascii="Arial" w:hAnsi="Arial" w:cs="Arial"/>
          <w:sz w:val="22"/>
          <w:szCs w:val="22"/>
        </w:rPr>
        <w:t>the Scrum Ceremonies (Iteration Planning, Daily Scrum, Iteration Review/Demo, Retrospective,</w:t>
      </w:r>
      <w:r w:rsidR="00277304" w:rsidRPr="00704560">
        <w:rPr>
          <w:rFonts w:ascii="Arial" w:hAnsi="Arial" w:cs="Arial"/>
          <w:sz w:val="22"/>
          <w:szCs w:val="22"/>
        </w:rPr>
        <w:t xml:space="preserve"> backlog grooming session</w:t>
      </w:r>
      <w:r w:rsidR="00C96143" w:rsidRPr="00704560">
        <w:rPr>
          <w:rFonts w:ascii="Arial" w:hAnsi="Arial" w:cs="Arial"/>
          <w:sz w:val="22"/>
          <w:szCs w:val="22"/>
        </w:rPr>
        <w:t xml:space="preserve"> and Release Planning).</w:t>
      </w:r>
    </w:p>
    <w:p w:rsidR="00BE61A5" w:rsidRPr="00704560" w:rsidRDefault="00277304" w:rsidP="00BE61A5">
      <w:pPr>
        <w:pStyle w:val="PlainText"/>
        <w:numPr>
          <w:ilvl w:val="0"/>
          <w:numId w:val="34"/>
        </w:numPr>
        <w:jc w:val="both"/>
        <w:rPr>
          <w:rFonts w:ascii="Arial" w:hAnsi="Arial" w:cs="Arial"/>
          <w:sz w:val="22"/>
          <w:szCs w:val="22"/>
        </w:rPr>
      </w:pPr>
      <w:r w:rsidRPr="00704560">
        <w:rPr>
          <w:rFonts w:ascii="Arial" w:hAnsi="Arial" w:cs="Arial"/>
          <w:sz w:val="22"/>
          <w:szCs w:val="22"/>
        </w:rPr>
        <w:t>Execute</w:t>
      </w:r>
      <w:r w:rsidR="00FE4D7A" w:rsidRPr="00704560">
        <w:rPr>
          <w:rFonts w:ascii="Arial" w:hAnsi="Arial" w:cs="Arial"/>
          <w:sz w:val="22"/>
          <w:szCs w:val="22"/>
        </w:rPr>
        <w:t>d</w:t>
      </w:r>
      <w:r w:rsidR="00BE61A5" w:rsidRPr="00704560">
        <w:rPr>
          <w:rFonts w:ascii="Arial" w:hAnsi="Arial" w:cs="Arial"/>
          <w:sz w:val="22"/>
          <w:szCs w:val="22"/>
        </w:rPr>
        <w:t xml:space="preserve"> Agile/Scrum as a project management methodology </w:t>
      </w:r>
      <w:r w:rsidRPr="00704560">
        <w:rPr>
          <w:rFonts w:ascii="Arial" w:hAnsi="Arial" w:cs="Arial"/>
          <w:sz w:val="22"/>
          <w:szCs w:val="22"/>
        </w:rPr>
        <w:t xml:space="preserve">–Support and assist </w:t>
      </w:r>
      <w:r w:rsidR="00BE61A5" w:rsidRPr="00704560">
        <w:rPr>
          <w:rFonts w:ascii="Arial" w:hAnsi="Arial" w:cs="Arial"/>
          <w:sz w:val="22"/>
          <w:szCs w:val="22"/>
        </w:rPr>
        <w:t>the software development team in</w:t>
      </w:r>
      <w:r w:rsidR="00DA18C3" w:rsidRPr="00704560">
        <w:rPr>
          <w:rFonts w:ascii="Arial" w:hAnsi="Arial" w:cs="Arial"/>
          <w:sz w:val="22"/>
          <w:szCs w:val="22"/>
        </w:rPr>
        <w:t xml:space="preserve"> their efforts to adopt advanced methods for the effective application of Agile/Scrum framework.</w:t>
      </w:r>
    </w:p>
    <w:p w:rsidR="00BE61A5" w:rsidRDefault="00D811BD" w:rsidP="00BE61A5">
      <w:pPr>
        <w:pStyle w:val="PlainText"/>
        <w:numPr>
          <w:ilvl w:val="0"/>
          <w:numId w:val="34"/>
        </w:numPr>
        <w:jc w:val="both"/>
        <w:rPr>
          <w:rFonts w:ascii="Arial" w:hAnsi="Arial" w:cs="Arial"/>
          <w:sz w:val="22"/>
          <w:szCs w:val="22"/>
        </w:rPr>
      </w:pPr>
      <w:r w:rsidRPr="00704560">
        <w:rPr>
          <w:rFonts w:ascii="Arial" w:hAnsi="Arial" w:cs="Arial"/>
          <w:sz w:val="22"/>
          <w:szCs w:val="22"/>
        </w:rPr>
        <w:t>K</w:t>
      </w:r>
      <w:r w:rsidR="00FE4D7A" w:rsidRPr="00704560">
        <w:rPr>
          <w:rFonts w:ascii="Arial" w:hAnsi="Arial" w:cs="Arial"/>
          <w:sz w:val="22"/>
          <w:szCs w:val="22"/>
        </w:rPr>
        <w:t>ept</w:t>
      </w:r>
      <w:r w:rsidR="00384A82" w:rsidRPr="00704560">
        <w:rPr>
          <w:rFonts w:ascii="Arial" w:hAnsi="Arial" w:cs="Arial"/>
          <w:sz w:val="22"/>
          <w:szCs w:val="22"/>
        </w:rPr>
        <w:t xml:space="preserve"> close</w:t>
      </w:r>
      <w:r w:rsidR="00277304" w:rsidRPr="00704560">
        <w:rPr>
          <w:rFonts w:ascii="Arial" w:hAnsi="Arial" w:cs="Arial"/>
          <w:sz w:val="22"/>
          <w:szCs w:val="22"/>
        </w:rPr>
        <w:t xml:space="preserve"> track of team</w:t>
      </w:r>
      <w:r w:rsidRPr="00704560">
        <w:rPr>
          <w:rFonts w:ascii="Arial" w:hAnsi="Arial" w:cs="Arial"/>
          <w:sz w:val="22"/>
          <w:szCs w:val="22"/>
        </w:rPr>
        <w:t>s’</w:t>
      </w:r>
      <w:r w:rsidR="00277304" w:rsidRPr="00704560">
        <w:rPr>
          <w:rFonts w:ascii="Arial" w:hAnsi="Arial" w:cs="Arial"/>
          <w:sz w:val="22"/>
          <w:szCs w:val="22"/>
        </w:rPr>
        <w:t xml:space="preserve"> progress per sprint and release</w:t>
      </w:r>
      <w:r w:rsidRPr="00704560">
        <w:rPr>
          <w:rFonts w:ascii="Arial" w:hAnsi="Arial" w:cs="Arial"/>
          <w:sz w:val="22"/>
          <w:szCs w:val="22"/>
        </w:rPr>
        <w:t xml:space="preserve"> using </w:t>
      </w:r>
      <w:r w:rsidR="00384A82" w:rsidRPr="00704560">
        <w:rPr>
          <w:rFonts w:ascii="Arial" w:hAnsi="Arial" w:cs="Arial"/>
          <w:sz w:val="22"/>
          <w:szCs w:val="22"/>
        </w:rPr>
        <w:t>Rally Agile SDLC software with sprint and release burn down and burn up charts</w:t>
      </w:r>
      <w:r w:rsidR="009D56AB" w:rsidRPr="00704560">
        <w:rPr>
          <w:rFonts w:ascii="Arial" w:hAnsi="Arial" w:cs="Arial"/>
          <w:sz w:val="22"/>
          <w:szCs w:val="22"/>
        </w:rPr>
        <w:t>, and planned velocity</w:t>
      </w:r>
    </w:p>
    <w:p w:rsidR="002F09F6" w:rsidRPr="00FE6106" w:rsidRDefault="002F09F6" w:rsidP="002F09F6">
      <w:pPr>
        <w:numPr>
          <w:ilvl w:val="0"/>
          <w:numId w:val="34"/>
        </w:numPr>
        <w:jc w:val="both"/>
        <w:rPr>
          <w:rFonts w:ascii="Arial" w:hAnsi="Arial" w:cs="Arial"/>
          <w:sz w:val="22"/>
          <w:szCs w:val="22"/>
        </w:rPr>
      </w:pPr>
      <w:r w:rsidRPr="00FE6106">
        <w:rPr>
          <w:rStyle w:val="normal00200028web0029char"/>
          <w:rFonts w:ascii="Arial" w:eastAsia="Calibri" w:hAnsi="Arial" w:cs="Arial"/>
          <w:sz w:val="22"/>
          <w:szCs w:val="22"/>
        </w:rPr>
        <w:t xml:space="preserve">Generated </w:t>
      </w:r>
      <w:r w:rsidRPr="00FE6106">
        <w:rPr>
          <w:rStyle w:val="normal00200028web0029char"/>
          <w:rFonts w:ascii="Arial" w:eastAsia="Calibri" w:hAnsi="Arial" w:cs="Arial"/>
          <w:bCs/>
          <w:sz w:val="22"/>
          <w:szCs w:val="22"/>
        </w:rPr>
        <w:t>RTM Reports</w:t>
      </w:r>
      <w:r w:rsidRPr="00FE6106">
        <w:rPr>
          <w:rStyle w:val="normal00200028web0029char"/>
          <w:rFonts w:ascii="Arial" w:eastAsia="Calibri" w:hAnsi="Arial" w:cs="Arial"/>
          <w:sz w:val="22"/>
          <w:szCs w:val="22"/>
        </w:rPr>
        <w:t xml:space="preserve"> in DOORS pulling the Test case information from Test manager using the interface </w:t>
      </w:r>
      <w:r w:rsidRPr="00FE6106">
        <w:rPr>
          <w:rStyle w:val="normal00200028web0029char"/>
          <w:rFonts w:ascii="Arial" w:eastAsia="Calibri" w:hAnsi="Arial" w:cs="Arial"/>
          <w:bCs/>
          <w:sz w:val="22"/>
          <w:szCs w:val="22"/>
        </w:rPr>
        <w:t>Ring-Zero Adapter</w:t>
      </w:r>
      <w:r w:rsidRPr="00FE6106">
        <w:rPr>
          <w:rStyle w:val="normal00200028web0029char"/>
          <w:rFonts w:ascii="Arial" w:eastAsia="Calibri" w:hAnsi="Arial" w:cs="Arial"/>
          <w:sz w:val="22"/>
          <w:szCs w:val="22"/>
        </w:rPr>
        <w:t>.</w:t>
      </w:r>
    </w:p>
    <w:p w:rsidR="002F09F6" w:rsidRPr="00704560" w:rsidRDefault="002F09F6" w:rsidP="002F09F6">
      <w:pPr>
        <w:pStyle w:val="PlainText"/>
        <w:numPr>
          <w:ilvl w:val="0"/>
          <w:numId w:val="34"/>
        </w:numPr>
        <w:jc w:val="both"/>
        <w:rPr>
          <w:rFonts w:ascii="Arial" w:hAnsi="Arial" w:cs="Arial"/>
          <w:sz w:val="22"/>
          <w:szCs w:val="22"/>
        </w:rPr>
      </w:pPr>
      <w:r w:rsidRPr="00FE6106">
        <w:rPr>
          <w:rStyle w:val="normal00200028web0029char"/>
          <w:rFonts w:ascii="Arial" w:hAnsi="Arial" w:cs="Arial"/>
          <w:sz w:val="22"/>
          <w:szCs w:val="22"/>
        </w:rPr>
        <w:t>Generated DOORS</w:t>
      </w:r>
      <w:r w:rsidRPr="00FE6106">
        <w:rPr>
          <w:rStyle w:val="normal00200028web0029char"/>
          <w:rFonts w:ascii="Arial" w:hAnsi="Arial" w:cs="Arial"/>
          <w:bCs/>
          <w:sz w:val="22"/>
          <w:szCs w:val="22"/>
        </w:rPr>
        <w:t xml:space="preserve"> Metrics</w:t>
      </w:r>
      <w:r w:rsidRPr="00FE6106">
        <w:rPr>
          <w:rStyle w:val="normal00200028web0029char"/>
          <w:rFonts w:ascii="Arial" w:hAnsi="Arial" w:cs="Arial"/>
          <w:sz w:val="22"/>
          <w:szCs w:val="22"/>
        </w:rPr>
        <w:t xml:space="preserve"> for higher management on a weekly basis.</w:t>
      </w:r>
    </w:p>
    <w:p w:rsidR="0043241A" w:rsidRDefault="0043241A" w:rsidP="00BE61A5">
      <w:pPr>
        <w:pStyle w:val="PlainText"/>
        <w:numPr>
          <w:ilvl w:val="0"/>
          <w:numId w:val="34"/>
        </w:numPr>
        <w:jc w:val="both"/>
        <w:rPr>
          <w:rFonts w:ascii="Arial" w:hAnsi="Arial" w:cs="Arial"/>
          <w:sz w:val="22"/>
          <w:szCs w:val="22"/>
        </w:rPr>
      </w:pPr>
      <w:r w:rsidRPr="00704560">
        <w:rPr>
          <w:rFonts w:ascii="Arial" w:hAnsi="Arial" w:cs="Arial"/>
          <w:sz w:val="22"/>
          <w:szCs w:val="22"/>
        </w:rPr>
        <w:t>Facilitate</w:t>
      </w:r>
      <w:r w:rsidR="00FE4D7A" w:rsidRPr="00704560">
        <w:rPr>
          <w:rFonts w:ascii="Arial" w:hAnsi="Arial" w:cs="Arial"/>
          <w:sz w:val="22"/>
          <w:szCs w:val="22"/>
        </w:rPr>
        <w:t>d</w:t>
      </w:r>
      <w:r w:rsidRPr="00704560">
        <w:rPr>
          <w:rFonts w:ascii="Arial" w:hAnsi="Arial" w:cs="Arial"/>
          <w:sz w:val="22"/>
          <w:szCs w:val="22"/>
        </w:rPr>
        <w:t xml:space="preserve"> project manager in initiating, planning, scheduling, estimating, forecasting, coordinating, controlling, managing and delivering all activities for projects and related release initiatives and certifications.</w:t>
      </w:r>
    </w:p>
    <w:p w:rsidR="002F09F6" w:rsidRPr="00704560" w:rsidRDefault="002F09F6" w:rsidP="00BE61A5">
      <w:pPr>
        <w:pStyle w:val="PlainText"/>
        <w:numPr>
          <w:ilvl w:val="0"/>
          <w:numId w:val="34"/>
        </w:numPr>
        <w:jc w:val="both"/>
        <w:rPr>
          <w:rFonts w:ascii="Arial" w:hAnsi="Arial" w:cs="Arial"/>
          <w:sz w:val="22"/>
          <w:szCs w:val="22"/>
        </w:rPr>
      </w:pPr>
      <w:r>
        <w:rPr>
          <w:rFonts w:ascii="Arial" w:hAnsi="Arial" w:cs="Arial"/>
          <w:sz w:val="22"/>
          <w:szCs w:val="22"/>
        </w:rPr>
        <w:t>Responsible for maintenance of all Procedure Code and Benefit Tables enabling claims processing to become more automated along with Plan/Product applications.</w:t>
      </w:r>
    </w:p>
    <w:p w:rsidR="00C910D9" w:rsidRPr="00704560" w:rsidRDefault="00EA7CAF" w:rsidP="00BE61A5">
      <w:pPr>
        <w:pStyle w:val="PlainText"/>
        <w:numPr>
          <w:ilvl w:val="0"/>
          <w:numId w:val="34"/>
        </w:numPr>
        <w:jc w:val="both"/>
        <w:rPr>
          <w:rFonts w:ascii="Arial" w:hAnsi="Arial" w:cs="Arial"/>
          <w:sz w:val="22"/>
          <w:szCs w:val="22"/>
        </w:rPr>
      </w:pPr>
      <w:r w:rsidRPr="00704560">
        <w:rPr>
          <w:rFonts w:ascii="Arial" w:hAnsi="Arial" w:cs="Arial"/>
          <w:sz w:val="22"/>
          <w:szCs w:val="22"/>
        </w:rPr>
        <w:t>Assist</w:t>
      </w:r>
      <w:r w:rsidR="00FE4D7A" w:rsidRPr="00704560">
        <w:rPr>
          <w:rFonts w:ascii="Arial" w:hAnsi="Arial" w:cs="Arial"/>
          <w:sz w:val="22"/>
          <w:szCs w:val="22"/>
        </w:rPr>
        <w:t>ed</w:t>
      </w:r>
      <w:r w:rsidRPr="00704560">
        <w:rPr>
          <w:rFonts w:ascii="Arial" w:hAnsi="Arial" w:cs="Arial"/>
          <w:sz w:val="22"/>
          <w:szCs w:val="22"/>
        </w:rPr>
        <w:t xml:space="preserve"> in r</w:t>
      </w:r>
      <w:r w:rsidR="00C910D9" w:rsidRPr="00704560">
        <w:rPr>
          <w:rFonts w:ascii="Arial" w:hAnsi="Arial" w:cs="Arial"/>
          <w:sz w:val="22"/>
          <w:szCs w:val="22"/>
        </w:rPr>
        <w:t xml:space="preserve">igorous and continuous review of defects during release and sprint planning meetings. </w:t>
      </w:r>
    </w:p>
    <w:p w:rsidR="00BE61A5" w:rsidRPr="00704560" w:rsidRDefault="006E7CFE" w:rsidP="00BE61A5">
      <w:pPr>
        <w:pStyle w:val="PlainText"/>
        <w:numPr>
          <w:ilvl w:val="0"/>
          <w:numId w:val="34"/>
        </w:numPr>
        <w:jc w:val="both"/>
        <w:rPr>
          <w:rFonts w:ascii="Arial" w:hAnsi="Arial" w:cs="Arial"/>
          <w:sz w:val="22"/>
          <w:szCs w:val="22"/>
        </w:rPr>
      </w:pPr>
      <w:r w:rsidRPr="00704560">
        <w:rPr>
          <w:rFonts w:ascii="Arial" w:hAnsi="Arial" w:cs="Arial"/>
          <w:sz w:val="22"/>
          <w:szCs w:val="22"/>
        </w:rPr>
        <w:t>Implement</w:t>
      </w:r>
      <w:r w:rsidR="00FE4D7A" w:rsidRPr="00704560">
        <w:rPr>
          <w:rFonts w:ascii="Arial" w:hAnsi="Arial" w:cs="Arial"/>
          <w:sz w:val="22"/>
          <w:szCs w:val="22"/>
        </w:rPr>
        <w:t>ed</w:t>
      </w:r>
      <w:r w:rsidR="00BE61A5" w:rsidRPr="00704560">
        <w:rPr>
          <w:rFonts w:ascii="Arial" w:hAnsi="Arial" w:cs="Arial"/>
          <w:sz w:val="22"/>
          <w:szCs w:val="22"/>
        </w:rPr>
        <w:t xml:space="preserve"> agile development best</w:t>
      </w:r>
      <w:r w:rsidR="009B4227" w:rsidRPr="00704560">
        <w:rPr>
          <w:rFonts w:ascii="Arial" w:hAnsi="Arial" w:cs="Arial"/>
          <w:sz w:val="22"/>
          <w:szCs w:val="22"/>
        </w:rPr>
        <w:t xml:space="preserve"> practices and moving to</w:t>
      </w:r>
      <w:r w:rsidR="00BE61A5" w:rsidRPr="00704560">
        <w:rPr>
          <w:rFonts w:ascii="Arial" w:hAnsi="Arial" w:cs="Arial"/>
          <w:sz w:val="22"/>
          <w:szCs w:val="22"/>
        </w:rPr>
        <w:t xml:space="preserve"> releases from point releases. </w:t>
      </w:r>
    </w:p>
    <w:p w:rsidR="00BE61A5" w:rsidRPr="00704560" w:rsidRDefault="006E7CFE" w:rsidP="00BE61A5">
      <w:pPr>
        <w:pStyle w:val="PlainText"/>
        <w:numPr>
          <w:ilvl w:val="0"/>
          <w:numId w:val="34"/>
        </w:numPr>
        <w:jc w:val="both"/>
        <w:rPr>
          <w:rFonts w:ascii="Arial" w:hAnsi="Arial" w:cs="Arial"/>
          <w:sz w:val="22"/>
          <w:szCs w:val="22"/>
        </w:rPr>
      </w:pPr>
      <w:r w:rsidRPr="00704560">
        <w:rPr>
          <w:rFonts w:ascii="Arial" w:hAnsi="Arial" w:cs="Arial"/>
          <w:sz w:val="22"/>
          <w:szCs w:val="22"/>
        </w:rPr>
        <w:t>Utilize</w:t>
      </w:r>
      <w:r w:rsidR="00FE4D7A" w:rsidRPr="00704560">
        <w:rPr>
          <w:rFonts w:ascii="Arial" w:hAnsi="Arial" w:cs="Arial"/>
          <w:sz w:val="22"/>
          <w:szCs w:val="22"/>
        </w:rPr>
        <w:t>d</w:t>
      </w:r>
      <w:r w:rsidR="00BE61A5" w:rsidRPr="00704560">
        <w:rPr>
          <w:rFonts w:ascii="Arial" w:hAnsi="Arial" w:cs="Arial"/>
          <w:sz w:val="22"/>
          <w:szCs w:val="22"/>
        </w:rPr>
        <w:t xml:space="preserve"> rally to maintain the product backlog, </w:t>
      </w:r>
      <w:r w:rsidR="00C80036" w:rsidRPr="00704560">
        <w:rPr>
          <w:rFonts w:ascii="Arial" w:hAnsi="Arial" w:cs="Arial"/>
          <w:sz w:val="22"/>
          <w:szCs w:val="22"/>
        </w:rPr>
        <w:t>defects, production issues, and test cases.</w:t>
      </w:r>
    </w:p>
    <w:p w:rsidR="00DA18C3" w:rsidRPr="00704560" w:rsidRDefault="00DA18C3" w:rsidP="00DA18C3">
      <w:pPr>
        <w:pStyle w:val="PlainText"/>
        <w:numPr>
          <w:ilvl w:val="0"/>
          <w:numId w:val="34"/>
        </w:numPr>
        <w:jc w:val="both"/>
        <w:rPr>
          <w:rFonts w:ascii="Arial" w:hAnsi="Arial" w:cs="Arial"/>
          <w:sz w:val="22"/>
          <w:szCs w:val="22"/>
        </w:rPr>
      </w:pPr>
      <w:r w:rsidRPr="00704560">
        <w:rPr>
          <w:rFonts w:ascii="Arial" w:hAnsi="Arial" w:cs="Arial"/>
          <w:sz w:val="22"/>
          <w:szCs w:val="22"/>
        </w:rPr>
        <w:t>Contribute</w:t>
      </w:r>
      <w:r w:rsidR="00FE4D7A" w:rsidRPr="00704560">
        <w:rPr>
          <w:rFonts w:ascii="Arial" w:hAnsi="Arial" w:cs="Arial"/>
          <w:sz w:val="22"/>
          <w:szCs w:val="22"/>
        </w:rPr>
        <w:t>d</w:t>
      </w:r>
      <w:r w:rsidRPr="00704560">
        <w:rPr>
          <w:rFonts w:ascii="Arial" w:hAnsi="Arial" w:cs="Arial"/>
          <w:sz w:val="22"/>
          <w:szCs w:val="22"/>
        </w:rPr>
        <w:t xml:space="preserve"> to software process-reengineering efforts aimed at evolving current software development practices to adopt Lean/Agile and Scrum practices.</w:t>
      </w:r>
    </w:p>
    <w:p w:rsidR="00C2524A" w:rsidRPr="00704560" w:rsidRDefault="00C2524A" w:rsidP="00BE61A5">
      <w:pPr>
        <w:pStyle w:val="PlainText"/>
        <w:numPr>
          <w:ilvl w:val="0"/>
          <w:numId w:val="34"/>
        </w:numPr>
        <w:jc w:val="both"/>
        <w:rPr>
          <w:rFonts w:ascii="Arial" w:hAnsi="Arial" w:cs="Arial"/>
          <w:sz w:val="22"/>
          <w:szCs w:val="22"/>
        </w:rPr>
      </w:pPr>
      <w:r w:rsidRPr="00704560">
        <w:rPr>
          <w:rFonts w:ascii="Arial" w:hAnsi="Arial" w:cs="Arial"/>
          <w:sz w:val="22"/>
          <w:szCs w:val="22"/>
        </w:rPr>
        <w:lastRenderedPageBreak/>
        <w:t>Offer</w:t>
      </w:r>
      <w:r w:rsidR="00FE4D7A" w:rsidRPr="00704560">
        <w:rPr>
          <w:rFonts w:ascii="Arial" w:hAnsi="Arial" w:cs="Arial"/>
          <w:sz w:val="22"/>
          <w:szCs w:val="22"/>
        </w:rPr>
        <w:t>ed</w:t>
      </w:r>
      <w:r w:rsidRPr="00704560">
        <w:rPr>
          <w:rFonts w:ascii="Arial" w:hAnsi="Arial" w:cs="Arial"/>
          <w:sz w:val="22"/>
          <w:szCs w:val="22"/>
        </w:rPr>
        <w:t xml:space="preserve"> remedies on teams’ technical and non-technical issues by bringing necessary </w:t>
      </w:r>
      <w:r w:rsidR="00437BC0" w:rsidRPr="00704560">
        <w:rPr>
          <w:rFonts w:ascii="Arial" w:hAnsi="Arial" w:cs="Arial"/>
          <w:sz w:val="22"/>
          <w:szCs w:val="22"/>
        </w:rPr>
        <w:t>resources together and facilitating troubleshoot meetings.</w:t>
      </w:r>
    </w:p>
    <w:p w:rsidR="00BE61A5" w:rsidRPr="00704560" w:rsidRDefault="00E818AC" w:rsidP="00BE61A5">
      <w:pPr>
        <w:pStyle w:val="PlainText"/>
        <w:numPr>
          <w:ilvl w:val="0"/>
          <w:numId w:val="34"/>
        </w:numPr>
        <w:jc w:val="both"/>
        <w:rPr>
          <w:rFonts w:ascii="Arial" w:hAnsi="Arial" w:cs="Arial"/>
          <w:sz w:val="22"/>
          <w:szCs w:val="22"/>
        </w:rPr>
      </w:pPr>
      <w:r w:rsidRPr="00704560">
        <w:rPr>
          <w:rFonts w:ascii="Arial" w:hAnsi="Arial" w:cs="Arial"/>
          <w:sz w:val="22"/>
          <w:szCs w:val="22"/>
        </w:rPr>
        <w:t>Monitor</w:t>
      </w:r>
      <w:r w:rsidR="00FE4D7A" w:rsidRPr="00704560">
        <w:rPr>
          <w:rFonts w:ascii="Arial" w:hAnsi="Arial" w:cs="Arial"/>
          <w:sz w:val="22"/>
          <w:szCs w:val="22"/>
        </w:rPr>
        <w:t>ed</w:t>
      </w:r>
      <w:r w:rsidR="00BE61A5" w:rsidRPr="00704560">
        <w:rPr>
          <w:rFonts w:ascii="Arial" w:hAnsi="Arial" w:cs="Arial"/>
          <w:sz w:val="22"/>
          <w:szCs w:val="22"/>
        </w:rPr>
        <w:t xml:space="preserve"> the progress of the project status with respect to schedules and effort estimates.</w:t>
      </w:r>
    </w:p>
    <w:p w:rsidR="00BE61A5" w:rsidRPr="00704560" w:rsidRDefault="00C2524A" w:rsidP="00BE61A5">
      <w:pPr>
        <w:pStyle w:val="PlainText"/>
        <w:numPr>
          <w:ilvl w:val="0"/>
          <w:numId w:val="34"/>
        </w:numPr>
        <w:jc w:val="both"/>
        <w:rPr>
          <w:rFonts w:ascii="Arial" w:hAnsi="Arial" w:cs="Arial"/>
          <w:sz w:val="22"/>
          <w:szCs w:val="22"/>
        </w:rPr>
      </w:pPr>
      <w:r w:rsidRPr="00704560">
        <w:rPr>
          <w:rFonts w:ascii="Arial" w:hAnsi="Arial" w:cs="Arial"/>
          <w:sz w:val="22"/>
          <w:szCs w:val="22"/>
        </w:rPr>
        <w:t>Establish</w:t>
      </w:r>
      <w:r w:rsidR="00FE4D7A" w:rsidRPr="00704560">
        <w:rPr>
          <w:rFonts w:ascii="Arial" w:hAnsi="Arial" w:cs="Arial"/>
          <w:sz w:val="22"/>
          <w:szCs w:val="22"/>
        </w:rPr>
        <w:t>ed</w:t>
      </w:r>
      <w:r w:rsidR="00D05F4C" w:rsidRPr="00704560">
        <w:rPr>
          <w:rFonts w:ascii="Arial" w:hAnsi="Arial" w:cs="Arial"/>
          <w:sz w:val="22"/>
          <w:szCs w:val="22"/>
        </w:rPr>
        <w:t xml:space="preserve"> and </w:t>
      </w:r>
      <w:r w:rsidRPr="00704560">
        <w:rPr>
          <w:rFonts w:ascii="Arial" w:hAnsi="Arial" w:cs="Arial"/>
          <w:sz w:val="22"/>
          <w:szCs w:val="22"/>
        </w:rPr>
        <w:t>enhance</w:t>
      </w:r>
      <w:r w:rsidR="00FE4D7A" w:rsidRPr="00704560">
        <w:rPr>
          <w:rFonts w:ascii="Arial" w:hAnsi="Arial" w:cs="Arial"/>
          <w:sz w:val="22"/>
          <w:szCs w:val="22"/>
        </w:rPr>
        <w:t>d</w:t>
      </w:r>
      <w:r w:rsidR="00BE61A5" w:rsidRPr="00704560">
        <w:rPr>
          <w:rFonts w:ascii="Arial" w:hAnsi="Arial" w:cs="Arial"/>
          <w:sz w:val="22"/>
          <w:szCs w:val="22"/>
        </w:rPr>
        <w:t xml:space="preserve"> collaboration between all Scrum Team members.</w:t>
      </w:r>
    </w:p>
    <w:p w:rsidR="00437BC0" w:rsidRPr="00704560" w:rsidRDefault="00437BC0" w:rsidP="00BE61A5">
      <w:pPr>
        <w:pStyle w:val="PlainText"/>
        <w:numPr>
          <w:ilvl w:val="0"/>
          <w:numId w:val="34"/>
        </w:numPr>
        <w:jc w:val="both"/>
        <w:rPr>
          <w:rFonts w:ascii="Arial" w:hAnsi="Arial" w:cs="Arial"/>
          <w:sz w:val="22"/>
          <w:szCs w:val="22"/>
        </w:rPr>
      </w:pPr>
      <w:r w:rsidRPr="00704560">
        <w:rPr>
          <w:rFonts w:ascii="Arial" w:hAnsi="Arial" w:cs="Arial"/>
          <w:sz w:val="22"/>
          <w:szCs w:val="22"/>
        </w:rPr>
        <w:t>Maintain</w:t>
      </w:r>
      <w:r w:rsidR="00FE4D7A" w:rsidRPr="00704560">
        <w:rPr>
          <w:rFonts w:ascii="Arial" w:hAnsi="Arial" w:cs="Arial"/>
          <w:sz w:val="22"/>
          <w:szCs w:val="22"/>
        </w:rPr>
        <w:t>ed</w:t>
      </w:r>
      <w:r w:rsidR="00264313" w:rsidRPr="00704560">
        <w:rPr>
          <w:rFonts w:ascii="Arial" w:hAnsi="Arial" w:cs="Arial"/>
          <w:sz w:val="22"/>
          <w:szCs w:val="22"/>
        </w:rPr>
        <w:t xml:space="preserve">active and </w:t>
      </w:r>
      <w:r w:rsidRPr="00704560">
        <w:rPr>
          <w:rFonts w:ascii="Arial" w:hAnsi="Arial" w:cs="Arial"/>
          <w:sz w:val="22"/>
          <w:szCs w:val="22"/>
        </w:rPr>
        <w:t xml:space="preserve">strong communication flow among team members to create </w:t>
      </w:r>
      <w:r w:rsidR="00470DE2" w:rsidRPr="00704560">
        <w:rPr>
          <w:rFonts w:ascii="Arial" w:hAnsi="Arial" w:cs="Arial"/>
          <w:sz w:val="22"/>
          <w:szCs w:val="22"/>
        </w:rPr>
        <w:t>positive/healthy working environment</w:t>
      </w:r>
    </w:p>
    <w:p w:rsidR="00BE61A5" w:rsidRPr="00704560" w:rsidRDefault="00C2524A" w:rsidP="00BE61A5">
      <w:pPr>
        <w:pStyle w:val="PlainText"/>
        <w:numPr>
          <w:ilvl w:val="0"/>
          <w:numId w:val="34"/>
        </w:numPr>
        <w:jc w:val="both"/>
        <w:rPr>
          <w:rFonts w:ascii="Arial" w:hAnsi="Arial" w:cs="Arial"/>
          <w:sz w:val="22"/>
          <w:szCs w:val="22"/>
        </w:rPr>
      </w:pPr>
      <w:r w:rsidRPr="00704560">
        <w:rPr>
          <w:rFonts w:ascii="Arial" w:hAnsi="Arial" w:cs="Arial"/>
          <w:sz w:val="22"/>
          <w:szCs w:val="22"/>
        </w:rPr>
        <w:t>Help</w:t>
      </w:r>
      <w:r w:rsidR="00FE4D7A" w:rsidRPr="00704560">
        <w:rPr>
          <w:rFonts w:ascii="Arial" w:hAnsi="Arial" w:cs="Arial"/>
          <w:sz w:val="22"/>
          <w:szCs w:val="22"/>
        </w:rPr>
        <w:t>ed</w:t>
      </w:r>
      <w:r w:rsidR="00BE61A5" w:rsidRPr="00704560">
        <w:rPr>
          <w:rFonts w:ascii="Arial" w:hAnsi="Arial" w:cs="Arial"/>
          <w:sz w:val="22"/>
          <w:szCs w:val="22"/>
        </w:rPr>
        <w:t xml:space="preserve"> the Team define and excel at their chosen process for getting work done.</w:t>
      </w:r>
    </w:p>
    <w:p w:rsidR="0070458C" w:rsidRPr="00704560" w:rsidRDefault="0070458C" w:rsidP="00BE61A5">
      <w:pPr>
        <w:pStyle w:val="PlainText"/>
        <w:numPr>
          <w:ilvl w:val="0"/>
          <w:numId w:val="34"/>
        </w:numPr>
        <w:jc w:val="both"/>
        <w:rPr>
          <w:rFonts w:ascii="Arial" w:hAnsi="Arial" w:cs="Arial"/>
          <w:sz w:val="22"/>
          <w:szCs w:val="22"/>
        </w:rPr>
      </w:pPr>
      <w:r w:rsidRPr="00704560">
        <w:rPr>
          <w:rFonts w:ascii="Arial" w:hAnsi="Arial" w:cs="Arial"/>
          <w:sz w:val="22"/>
          <w:szCs w:val="22"/>
        </w:rPr>
        <w:t>Assist</w:t>
      </w:r>
      <w:r w:rsidR="00FE4D7A" w:rsidRPr="00704560">
        <w:rPr>
          <w:rFonts w:ascii="Arial" w:hAnsi="Arial" w:cs="Arial"/>
          <w:sz w:val="22"/>
          <w:szCs w:val="22"/>
        </w:rPr>
        <w:t>ed</w:t>
      </w:r>
      <w:r w:rsidRPr="00704560">
        <w:rPr>
          <w:rFonts w:ascii="Arial" w:hAnsi="Arial" w:cs="Arial"/>
          <w:sz w:val="22"/>
          <w:szCs w:val="22"/>
        </w:rPr>
        <w:t xml:space="preserve"> product owners in making requirement Scoping decisions and ana</w:t>
      </w:r>
      <w:r w:rsidR="00ED486E" w:rsidRPr="00704560">
        <w:rPr>
          <w:rFonts w:ascii="Arial" w:hAnsi="Arial" w:cs="Arial"/>
          <w:sz w:val="22"/>
          <w:szCs w:val="22"/>
        </w:rPr>
        <w:t>lyzing high priority criteria</w:t>
      </w:r>
      <w:r w:rsidR="00264313" w:rsidRPr="00704560">
        <w:rPr>
          <w:rFonts w:ascii="Arial" w:hAnsi="Arial" w:cs="Arial"/>
          <w:sz w:val="22"/>
          <w:szCs w:val="22"/>
        </w:rPr>
        <w:t xml:space="preserve"> as needed.</w:t>
      </w:r>
    </w:p>
    <w:p w:rsidR="00BE61A5" w:rsidRPr="00704560" w:rsidRDefault="00BE61A5" w:rsidP="00BE61A5">
      <w:pPr>
        <w:pStyle w:val="PlainText"/>
        <w:jc w:val="both"/>
        <w:rPr>
          <w:rFonts w:ascii="Arial" w:hAnsi="Arial" w:cs="Arial"/>
          <w:sz w:val="22"/>
          <w:szCs w:val="22"/>
        </w:rPr>
      </w:pPr>
      <w:r w:rsidRPr="00704560">
        <w:rPr>
          <w:rFonts w:ascii="Arial" w:hAnsi="Arial" w:cs="Arial"/>
          <w:b/>
          <w:sz w:val="22"/>
          <w:szCs w:val="22"/>
        </w:rPr>
        <w:t>Environment:</w:t>
      </w:r>
      <w:r w:rsidRPr="00704560">
        <w:rPr>
          <w:rFonts w:ascii="Arial" w:hAnsi="Arial" w:cs="Arial"/>
          <w:sz w:val="22"/>
          <w:szCs w:val="22"/>
        </w:rPr>
        <w:t xml:space="preserve"> Rally, AGILE/LEAN Scrum project framework, </w:t>
      </w:r>
      <w:r w:rsidR="0072330C">
        <w:rPr>
          <w:rFonts w:ascii="Arial" w:hAnsi="Arial" w:cs="Arial"/>
          <w:sz w:val="22"/>
          <w:szCs w:val="22"/>
        </w:rPr>
        <w:t xml:space="preserve">DOORS, </w:t>
      </w:r>
      <w:bookmarkStart w:id="0" w:name="_GoBack"/>
      <w:bookmarkEnd w:id="0"/>
      <w:r w:rsidR="0043319C" w:rsidRPr="00704560">
        <w:rPr>
          <w:rFonts w:ascii="Arial" w:hAnsi="Arial" w:cs="Arial"/>
          <w:sz w:val="22"/>
          <w:szCs w:val="22"/>
        </w:rPr>
        <w:t>WebEx,</w:t>
      </w:r>
      <w:r w:rsidRPr="00704560">
        <w:rPr>
          <w:rFonts w:ascii="Arial" w:hAnsi="Arial" w:cs="Arial"/>
          <w:sz w:val="22"/>
          <w:szCs w:val="22"/>
        </w:rPr>
        <w:t xml:space="preserve"> MS-Project, MS Office Suite,</w:t>
      </w:r>
      <w:r w:rsidR="0043319C" w:rsidRPr="00704560">
        <w:rPr>
          <w:rFonts w:ascii="Arial" w:hAnsi="Arial" w:cs="Arial"/>
          <w:sz w:val="22"/>
          <w:szCs w:val="22"/>
        </w:rPr>
        <w:t xml:space="preserve"> HP</w:t>
      </w:r>
      <w:r w:rsidR="00774A29">
        <w:rPr>
          <w:rFonts w:ascii="Arial" w:hAnsi="Arial" w:cs="Arial"/>
          <w:sz w:val="22"/>
          <w:szCs w:val="22"/>
        </w:rPr>
        <w:t xml:space="preserve"> </w:t>
      </w:r>
      <w:r w:rsidR="0043319C" w:rsidRPr="00704560">
        <w:rPr>
          <w:rFonts w:ascii="Arial" w:hAnsi="Arial" w:cs="Arial"/>
          <w:sz w:val="22"/>
          <w:szCs w:val="22"/>
        </w:rPr>
        <w:t>Quality Center</w:t>
      </w:r>
      <w:r w:rsidR="007D1559" w:rsidRPr="00704560">
        <w:rPr>
          <w:rFonts w:ascii="Arial" w:hAnsi="Arial" w:cs="Arial"/>
          <w:sz w:val="22"/>
          <w:szCs w:val="22"/>
        </w:rPr>
        <w:t>, Lotus Notes</w:t>
      </w:r>
    </w:p>
    <w:p w:rsidR="00BE61A5" w:rsidRPr="00704560" w:rsidRDefault="00BE61A5" w:rsidP="00F334B3">
      <w:pPr>
        <w:pStyle w:val="PlainText"/>
        <w:pBdr>
          <w:bottom w:val="single" w:sz="4" w:space="1" w:color="auto"/>
        </w:pBdr>
        <w:jc w:val="both"/>
        <w:rPr>
          <w:rFonts w:ascii="Arial" w:hAnsi="Arial" w:cs="Arial"/>
          <w:b/>
          <w:sz w:val="22"/>
          <w:szCs w:val="22"/>
        </w:rPr>
      </w:pPr>
    </w:p>
    <w:p w:rsidR="002B1725" w:rsidRPr="00704560" w:rsidRDefault="00774A29" w:rsidP="00FE5BD5">
      <w:pPr>
        <w:pStyle w:val="PlainText"/>
        <w:pBdr>
          <w:bottom w:val="single" w:sz="4" w:space="1" w:color="auto"/>
        </w:pBdr>
        <w:tabs>
          <w:tab w:val="right" w:pos="9990"/>
        </w:tabs>
        <w:jc w:val="both"/>
        <w:rPr>
          <w:rFonts w:ascii="Arial" w:hAnsi="Arial" w:cs="Arial"/>
          <w:b/>
          <w:sz w:val="22"/>
          <w:szCs w:val="22"/>
        </w:rPr>
      </w:pPr>
      <w:r w:rsidRPr="00774A29">
        <w:rPr>
          <w:rFonts w:ascii="Arial" w:hAnsi="Arial" w:cs="Arial"/>
          <w:b/>
          <w:sz w:val="22"/>
          <w:szCs w:val="22"/>
        </w:rPr>
        <w:t>Blue Cross Blues Shield, Durham, NC</w:t>
      </w:r>
      <w:r w:rsidRPr="00F704C9">
        <w:rPr>
          <w:rFonts w:ascii="Garamond" w:eastAsia="Times New Roman" w:hAnsi="Garamond" w:cs="Iskoola Pota"/>
          <w:b/>
          <w:color w:val="002060"/>
          <w:sz w:val="20"/>
          <w:szCs w:val="20"/>
        </w:rPr>
        <w:t xml:space="preserve">   </w:t>
      </w:r>
      <w:r w:rsidR="00CA3E4E" w:rsidRPr="00704560">
        <w:rPr>
          <w:rFonts w:ascii="Arial" w:hAnsi="Arial" w:cs="Arial"/>
          <w:b/>
          <w:sz w:val="22"/>
          <w:szCs w:val="22"/>
        </w:rPr>
        <w:tab/>
      </w:r>
      <w:r w:rsidR="007C708B" w:rsidRPr="00704560">
        <w:rPr>
          <w:rFonts w:ascii="Arial" w:hAnsi="Arial" w:cs="Arial"/>
          <w:b/>
          <w:sz w:val="22"/>
          <w:szCs w:val="22"/>
        </w:rPr>
        <w:t>Jan 2012</w:t>
      </w:r>
      <w:r w:rsidR="0030402B" w:rsidRPr="00704560">
        <w:rPr>
          <w:rFonts w:ascii="Arial" w:hAnsi="Arial" w:cs="Arial"/>
          <w:b/>
          <w:sz w:val="22"/>
          <w:szCs w:val="22"/>
        </w:rPr>
        <w:t>–</w:t>
      </w:r>
      <w:r w:rsidR="007C708B" w:rsidRPr="00704560">
        <w:rPr>
          <w:rFonts w:ascii="Arial" w:hAnsi="Arial" w:cs="Arial"/>
          <w:b/>
          <w:sz w:val="22"/>
          <w:szCs w:val="22"/>
        </w:rPr>
        <w:t>Jun 2013</w:t>
      </w:r>
    </w:p>
    <w:p w:rsidR="002B1725" w:rsidRPr="00704560" w:rsidRDefault="007C708B" w:rsidP="00F334B3">
      <w:pPr>
        <w:pStyle w:val="PlainText"/>
        <w:jc w:val="both"/>
        <w:rPr>
          <w:rFonts w:ascii="Arial" w:hAnsi="Arial" w:cs="Arial"/>
          <w:b/>
          <w:sz w:val="22"/>
          <w:szCs w:val="22"/>
        </w:rPr>
      </w:pPr>
      <w:r w:rsidRPr="00704560">
        <w:rPr>
          <w:rFonts w:ascii="Arial" w:hAnsi="Arial" w:cs="Arial"/>
          <w:b/>
          <w:sz w:val="22"/>
          <w:szCs w:val="22"/>
        </w:rPr>
        <w:t>Sr. Business Analyst/</w:t>
      </w:r>
      <w:r w:rsidR="002B1725" w:rsidRPr="00704560">
        <w:rPr>
          <w:rFonts w:ascii="Arial" w:hAnsi="Arial" w:cs="Arial"/>
          <w:b/>
          <w:sz w:val="22"/>
          <w:szCs w:val="22"/>
        </w:rPr>
        <w:t>Scrum Master - Agile:</w:t>
      </w:r>
    </w:p>
    <w:p w:rsidR="002B1725" w:rsidRPr="00704560" w:rsidRDefault="002B1725" w:rsidP="00F334B3">
      <w:pPr>
        <w:pStyle w:val="PlainText"/>
        <w:jc w:val="both"/>
        <w:rPr>
          <w:rFonts w:ascii="Arial" w:hAnsi="Arial" w:cs="Arial"/>
          <w:sz w:val="22"/>
          <w:szCs w:val="22"/>
        </w:rPr>
      </w:pPr>
      <w:r w:rsidRPr="00704560">
        <w:rPr>
          <w:rFonts w:ascii="Arial" w:hAnsi="Arial" w:cs="Arial"/>
          <w:sz w:val="22"/>
          <w:szCs w:val="22"/>
        </w:rPr>
        <w:t xml:space="preserve">This migration project is a substantial project for </w:t>
      </w:r>
      <w:r w:rsidR="00774A29" w:rsidRPr="00774A29">
        <w:rPr>
          <w:rFonts w:ascii="Arial" w:hAnsi="Arial" w:cs="Arial"/>
          <w:sz w:val="22"/>
          <w:szCs w:val="22"/>
        </w:rPr>
        <w:t xml:space="preserve">Blue Cross Blues Shield, Durham, NC   </w:t>
      </w:r>
      <w:r w:rsidRPr="00704560">
        <w:rPr>
          <w:rFonts w:ascii="Arial" w:hAnsi="Arial" w:cs="Arial"/>
          <w:sz w:val="22"/>
          <w:szCs w:val="22"/>
        </w:rPr>
        <w:t>team. Migrating to new system requires generating new reports which will use Crystal Reports, more advanced technology.</w:t>
      </w:r>
    </w:p>
    <w:p w:rsidR="002B1725" w:rsidRPr="00704560" w:rsidRDefault="002B1725" w:rsidP="00F334B3">
      <w:pPr>
        <w:pStyle w:val="PlainText"/>
        <w:jc w:val="both"/>
        <w:rPr>
          <w:rFonts w:ascii="Arial" w:hAnsi="Arial" w:cs="Arial"/>
          <w:sz w:val="22"/>
          <w:szCs w:val="22"/>
        </w:rPr>
      </w:pPr>
    </w:p>
    <w:p w:rsidR="002B1725" w:rsidRPr="00704560" w:rsidRDefault="002B1725" w:rsidP="00F334B3">
      <w:pPr>
        <w:pStyle w:val="PlainText"/>
        <w:jc w:val="both"/>
        <w:rPr>
          <w:rFonts w:ascii="Arial" w:hAnsi="Arial" w:cs="Arial"/>
          <w:b/>
          <w:sz w:val="22"/>
          <w:szCs w:val="22"/>
        </w:rPr>
      </w:pPr>
      <w:r w:rsidRPr="00704560">
        <w:rPr>
          <w:rFonts w:ascii="Arial" w:hAnsi="Arial" w:cs="Arial"/>
          <w:b/>
          <w:sz w:val="22"/>
          <w:szCs w:val="22"/>
        </w:rPr>
        <w:t>Responsibilities:</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Transformed non-Agile team to agile team by consolidating the ad-hoc work requests to prioritized monthly backlog, reducing testing cycle by the automation of regression testing.</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Implemented Agile/Scrum as a project management methodology within DRL - Coached the software development team in using Agile/Scrum.</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Educated upper management and championed the use of Agile/Scrum.</w:t>
      </w:r>
    </w:p>
    <w:p w:rsidR="002F09F6" w:rsidRPr="002F09F6" w:rsidRDefault="002B1725" w:rsidP="002F09F6">
      <w:pPr>
        <w:pStyle w:val="PlainText"/>
        <w:numPr>
          <w:ilvl w:val="0"/>
          <w:numId w:val="34"/>
        </w:numPr>
        <w:jc w:val="both"/>
        <w:rPr>
          <w:rFonts w:ascii="Arial" w:hAnsi="Arial" w:cs="Arial"/>
          <w:sz w:val="22"/>
          <w:szCs w:val="22"/>
        </w:rPr>
      </w:pPr>
      <w:r w:rsidRPr="00704560">
        <w:rPr>
          <w:rFonts w:ascii="Arial" w:hAnsi="Arial" w:cs="Arial"/>
          <w:sz w:val="22"/>
          <w:szCs w:val="22"/>
        </w:rPr>
        <w:t xml:space="preserve">Organized and facilitating the Scrum </w:t>
      </w:r>
      <w:r w:rsidR="00C51D38" w:rsidRPr="00704560">
        <w:rPr>
          <w:rFonts w:ascii="Arial" w:hAnsi="Arial" w:cs="Arial"/>
          <w:sz w:val="22"/>
          <w:szCs w:val="22"/>
        </w:rPr>
        <w:t>meetings: Sprint</w:t>
      </w:r>
      <w:r w:rsidRPr="00704560">
        <w:rPr>
          <w:rFonts w:ascii="Arial" w:hAnsi="Arial" w:cs="Arial"/>
          <w:sz w:val="22"/>
          <w:szCs w:val="22"/>
        </w:rPr>
        <w:t xml:space="preserve"> Planning, Daily Scrum, Iteration Review/Demo, Retrospective, and Release Planning).</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 xml:space="preserve">Procured and deployed Rally Agile SDLC software. </w:t>
      </w:r>
    </w:p>
    <w:p w:rsidR="002B1725" w:rsidRPr="00704560" w:rsidRDefault="00D33E7B" w:rsidP="00F334B3">
      <w:pPr>
        <w:pStyle w:val="PlainText"/>
        <w:numPr>
          <w:ilvl w:val="0"/>
          <w:numId w:val="34"/>
        </w:numPr>
        <w:jc w:val="both"/>
        <w:rPr>
          <w:rFonts w:ascii="Arial" w:hAnsi="Arial" w:cs="Arial"/>
          <w:sz w:val="22"/>
          <w:szCs w:val="22"/>
        </w:rPr>
      </w:pPr>
      <w:r w:rsidRPr="00704560">
        <w:rPr>
          <w:rFonts w:ascii="Arial" w:hAnsi="Arial" w:cs="Arial"/>
          <w:sz w:val="22"/>
          <w:szCs w:val="22"/>
        </w:rPr>
        <w:t>Contributed</w:t>
      </w:r>
      <w:r w:rsidR="002B1725" w:rsidRPr="00704560">
        <w:rPr>
          <w:rFonts w:ascii="Arial" w:hAnsi="Arial" w:cs="Arial"/>
          <w:sz w:val="22"/>
          <w:szCs w:val="22"/>
        </w:rPr>
        <w:t xml:space="preserve"> to software process-reengineering efforts aimed at evolving current software development practices to adopt Lean/Agile and Scrum practices.</w:t>
      </w:r>
    </w:p>
    <w:p w:rsidR="002B1725" w:rsidRPr="00704560" w:rsidRDefault="00D33E7B" w:rsidP="00F334B3">
      <w:pPr>
        <w:pStyle w:val="PlainText"/>
        <w:numPr>
          <w:ilvl w:val="0"/>
          <w:numId w:val="34"/>
        </w:numPr>
        <w:jc w:val="both"/>
        <w:rPr>
          <w:rFonts w:ascii="Arial" w:hAnsi="Arial" w:cs="Arial"/>
          <w:sz w:val="22"/>
          <w:szCs w:val="22"/>
        </w:rPr>
      </w:pPr>
      <w:r w:rsidRPr="00704560">
        <w:rPr>
          <w:rFonts w:ascii="Arial" w:hAnsi="Arial" w:cs="Arial"/>
          <w:sz w:val="22"/>
          <w:szCs w:val="22"/>
        </w:rPr>
        <w:t>Implemented</w:t>
      </w:r>
      <w:r w:rsidR="002B1725" w:rsidRPr="00704560">
        <w:rPr>
          <w:rFonts w:ascii="Arial" w:hAnsi="Arial" w:cs="Arial"/>
          <w:sz w:val="22"/>
          <w:szCs w:val="22"/>
        </w:rPr>
        <w:t xml:space="preserve"> agile development best practices and moving to monthly releases from point releases. </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 xml:space="preserve">Utilized rally to maintain the product backlog, track sprint progress, defects and production issues. </w:t>
      </w:r>
    </w:p>
    <w:p w:rsidR="002B1725" w:rsidRPr="0072330C" w:rsidRDefault="002B1725" w:rsidP="0072330C">
      <w:pPr>
        <w:pStyle w:val="PlainText"/>
        <w:numPr>
          <w:ilvl w:val="0"/>
          <w:numId w:val="34"/>
        </w:numPr>
        <w:jc w:val="both"/>
        <w:rPr>
          <w:rFonts w:ascii="Arial" w:hAnsi="Arial" w:cs="Arial"/>
          <w:sz w:val="22"/>
          <w:szCs w:val="22"/>
        </w:rPr>
      </w:pPr>
      <w:r w:rsidRPr="00704560">
        <w:rPr>
          <w:rFonts w:ascii="Arial" w:hAnsi="Arial" w:cs="Arial"/>
          <w:sz w:val="22"/>
          <w:szCs w:val="22"/>
        </w:rPr>
        <w:t>Involved in Requirement Scoping and analyzing high priority requirement for implementation creating Product Backlog, User stories.</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Conducted Daily stand up, Sprint Planning, Sprint Review Meetings.</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Conducted Retrospective Meeting after each sprint cycle.</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Monitored the progress of the project status with respect to schedules and effort estimates.</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Developed and managed the project management plan, established risk management process and metrics for the deliverables.</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Participated in creating processes to protect PHI (Protected Health Information) for HIPAA compliance.</w:t>
      </w:r>
    </w:p>
    <w:p w:rsidR="002B1725" w:rsidRPr="00704560" w:rsidRDefault="002B1725" w:rsidP="00F334B3">
      <w:pPr>
        <w:pStyle w:val="PlainText"/>
        <w:numPr>
          <w:ilvl w:val="0"/>
          <w:numId w:val="34"/>
        </w:numPr>
        <w:jc w:val="both"/>
        <w:rPr>
          <w:rFonts w:ascii="Arial" w:hAnsi="Arial" w:cs="Arial"/>
          <w:sz w:val="22"/>
          <w:szCs w:val="22"/>
        </w:rPr>
      </w:pPr>
      <w:r w:rsidRPr="00704560">
        <w:rPr>
          <w:rFonts w:ascii="Arial" w:hAnsi="Arial" w:cs="Arial"/>
          <w:sz w:val="22"/>
          <w:szCs w:val="22"/>
        </w:rPr>
        <w:t>Worked on EDI systems to integrate the application with different trading partners like Clearinghouses, Billing Services, Vendors and other Health Insurance Payers.</w:t>
      </w:r>
    </w:p>
    <w:p w:rsidR="002B1725" w:rsidRPr="00704560" w:rsidRDefault="002B1725" w:rsidP="00F334B3">
      <w:pPr>
        <w:pStyle w:val="PlainText"/>
        <w:jc w:val="both"/>
        <w:rPr>
          <w:rFonts w:ascii="Arial" w:hAnsi="Arial" w:cs="Arial"/>
          <w:sz w:val="22"/>
          <w:szCs w:val="22"/>
        </w:rPr>
      </w:pPr>
      <w:r w:rsidRPr="00704560">
        <w:rPr>
          <w:rFonts w:ascii="Arial" w:hAnsi="Arial" w:cs="Arial"/>
          <w:b/>
          <w:sz w:val="22"/>
          <w:szCs w:val="22"/>
        </w:rPr>
        <w:t>Environment:</w:t>
      </w:r>
      <w:r w:rsidRPr="00704560">
        <w:rPr>
          <w:rFonts w:ascii="Arial" w:hAnsi="Arial" w:cs="Arial"/>
          <w:sz w:val="22"/>
          <w:szCs w:val="22"/>
        </w:rPr>
        <w:t xml:space="preserve"> Project Management Methodologies, Rally, AGILE/LEAN Scrum project framework, Team Foundation Server 2010, Rational Clear Case, SQL Server, MS-Visio, Rational Requisite Pro, MS-Project, MS Office Suite, Java.</w:t>
      </w:r>
    </w:p>
    <w:p w:rsidR="002B1725" w:rsidRPr="00704560" w:rsidRDefault="002B1725" w:rsidP="00F334B3">
      <w:pPr>
        <w:pStyle w:val="PlainText"/>
        <w:jc w:val="both"/>
        <w:rPr>
          <w:rFonts w:ascii="Arial" w:hAnsi="Arial" w:cs="Arial"/>
          <w:sz w:val="22"/>
          <w:szCs w:val="22"/>
        </w:rPr>
      </w:pPr>
    </w:p>
    <w:p w:rsidR="002B1725" w:rsidRPr="00704560" w:rsidRDefault="002B1725" w:rsidP="00FE5BD5">
      <w:pPr>
        <w:pStyle w:val="PlainText"/>
        <w:pBdr>
          <w:bottom w:val="single" w:sz="4" w:space="1" w:color="auto"/>
        </w:pBdr>
        <w:jc w:val="both"/>
        <w:rPr>
          <w:rFonts w:ascii="Arial" w:hAnsi="Arial" w:cs="Arial"/>
          <w:b/>
          <w:sz w:val="22"/>
          <w:szCs w:val="22"/>
        </w:rPr>
      </w:pPr>
      <w:r w:rsidRPr="00704560">
        <w:rPr>
          <w:rFonts w:ascii="Arial" w:hAnsi="Arial" w:cs="Arial"/>
          <w:b/>
          <w:sz w:val="22"/>
          <w:szCs w:val="22"/>
        </w:rPr>
        <w:t xml:space="preserve">Well care Health Plans, Tampa, FL                                                 </w:t>
      </w:r>
      <w:r w:rsidR="0025062C">
        <w:rPr>
          <w:rFonts w:ascii="Arial" w:hAnsi="Arial" w:cs="Arial"/>
          <w:b/>
          <w:sz w:val="22"/>
          <w:szCs w:val="22"/>
        </w:rPr>
        <w:tab/>
      </w:r>
      <w:r w:rsidR="007C708B" w:rsidRPr="00704560">
        <w:rPr>
          <w:rFonts w:ascii="Arial" w:hAnsi="Arial" w:cs="Arial"/>
          <w:b/>
          <w:sz w:val="22"/>
          <w:szCs w:val="22"/>
        </w:rPr>
        <w:t xml:space="preserve"> Jan 2010 - Dec 2011</w:t>
      </w:r>
    </w:p>
    <w:p w:rsidR="002B1725" w:rsidRPr="00704560" w:rsidRDefault="007C708B" w:rsidP="00F334B3">
      <w:pPr>
        <w:pStyle w:val="PlainText"/>
        <w:jc w:val="both"/>
        <w:rPr>
          <w:rFonts w:ascii="Arial" w:hAnsi="Arial" w:cs="Arial"/>
          <w:b/>
          <w:sz w:val="22"/>
          <w:szCs w:val="22"/>
        </w:rPr>
      </w:pPr>
      <w:r w:rsidRPr="00704560">
        <w:rPr>
          <w:rFonts w:ascii="Arial" w:hAnsi="Arial" w:cs="Arial"/>
          <w:b/>
          <w:sz w:val="22"/>
          <w:szCs w:val="22"/>
        </w:rPr>
        <w:t>Business Analyst/Scrum Master</w:t>
      </w:r>
      <w:r w:rsidR="002B1725" w:rsidRPr="00704560">
        <w:rPr>
          <w:rFonts w:ascii="Arial" w:hAnsi="Arial" w:cs="Arial"/>
          <w:b/>
          <w:sz w:val="22"/>
          <w:szCs w:val="22"/>
        </w:rPr>
        <w:t>:</w:t>
      </w:r>
    </w:p>
    <w:p w:rsidR="002B1725" w:rsidRPr="00704560" w:rsidRDefault="002B1725" w:rsidP="00F334B3">
      <w:pPr>
        <w:pStyle w:val="PlainText"/>
        <w:jc w:val="both"/>
        <w:rPr>
          <w:rFonts w:ascii="Arial" w:hAnsi="Arial" w:cs="Arial"/>
          <w:sz w:val="22"/>
          <w:szCs w:val="22"/>
        </w:rPr>
      </w:pPr>
      <w:r w:rsidRPr="00704560">
        <w:rPr>
          <w:rFonts w:ascii="Arial" w:hAnsi="Arial" w:cs="Arial"/>
          <w:sz w:val="22"/>
          <w:szCs w:val="22"/>
        </w:rPr>
        <w:t>I was involved in an application where user can find the status of the member at any instance, various kinds of testing of the Power MHS application modules like Membership, Providers, Finance and Claims. Power MHS, a fully integrated, intelligent data processing and management information system for managed healthcare. This would help health insurance with its Membership and Claims Management Information Tracking System, Finance and Utilization management System modules, which integrate directly with Power MHS Member</w:t>
      </w:r>
    </w:p>
    <w:p w:rsidR="002B1725" w:rsidRPr="00704560" w:rsidRDefault="002B1725" w:rsidP="00F334B3">
      <w:pPr>
        <w:pStyle w:val="PlainText"/>
        <w:jc w:val="both"/>
        <w:rPr>
          <w:rFonts w:ascii="Arial" w:hAnsi="Arial" w:cs="Arial"/>
          <w:sz w:val="22"/>
          <w:szCs w:val="22"/>
        </w:rPr>
      </w:pPr>
    </w:p>
    <w:p w:rsidR="002B1725" w:rsidRPr="00704560" w:rsidRDefault="002B1725" w:rsidP="00F334B3">
      <w:pPr>
        <w:pStyle w:val="PlainText"/>
        <w:jc w:val="both"/>
        <w:rPr>
          <w:rFonts w:ascii="Arial" w:hAnsi="Arial" w:cs="Arial"/>
          <w:b/>
          <w:sz w:val="22"/>
          <w:szCs w:val="22"/>
        </w:rPr>
      </w:pPr>
      <w:r w:rsidRPr="00704560">
        <w:rPr>
          <w:rFonts w:ascii="Arial" w:hAnsi="Arial" w:cs="Arial"/>
          <w:b/>
          <w:sz w:val="22"/>
          <w:szCs w:val="22"/>
        </w:rPr>
        <w:t>Responsibilities:</w:t>
      </w:r>
    </w:p>
    <w:p w:rsidR="00F303A6"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Facilitated preparation and prioritiza</w:t>
      </w:r>
      <w:r w:rsidR="0072330C">
        <w:rPr>
          <w:rFonts w:ascii="Arial" w:hAnsi="Arial" w:cs="Arial"/>
          <w:sz w:val="22"/>
          <w:szCs w:val="22"/>
        </w:rPr>
        <w:t>tion of the product backlog and</w:t>
      </w:r>
      <w:r w:rsidR="0072330C" w:rsidRPr="00704560">
        <w:rPr>
          <w:rFonts w:ascii="Arial" w:hAnsi="Arial" w:cs="Arial"/>
          <w:sz w:val="22"/>
          <w:szCs w:val="22"/>
        </w:rPr>
        <w:t>worked with</w:t>
      </w:r>
      <w:r w:rsidRPr="00704560">
        <w:rPr>
          <w:rFonts w:ascii="Arial" w:hAnsi="Arial" w:cs="Arial"/>
          <w:sz w:val="22"/>
          <w:szCs w:val="22"/>
        </w:rPr>
        <w:t xml:space="preserve"> the </w:t>
      </w:r>
      <w:r w:rsidR="00F303A6" w:rsidRPr="00704560">
        <w:rPr>
          <w:rFonts w:ascii="Arial" w:hAnsi="Arial" w:cs="Arial"/>
          <w:sz w:val="22"/>
          <w:szCs w:val="22"/>
        </w:rPr>
        <w:t>team to finalize Sprint backlog.</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Coordinated Sprints, from Iteration Planning thru daily scrum, and Iteration Reviews and Retrospectives.</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Used LEAN Principles (Agile Methodology) Dependency/Complexity Analysis (DSM), System Complexity Estimator (SCE), System Change Impact Model (SCIM) and Visual Charts.</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lastRenderedPageBreak/>
        <w:t>Brought new vision for the team and implemented new approach (Kanban) for improving effort fast testing, less errors, delivery in time in an Agile Scrum environment.</w:t>
      </w:r>
    </w:p>
    <w:p w:rsidR="002B1725" w:rsidRPr="00704560" w:rsidRDefault="00F303A6" w:rsidP="00F334B3">
      <w:pPr>
        <w:pStyle w:val="PlainText"/>
        <w:numPr>
          <w:ilvl w:val="0"/>
          <w:numId w:val="35"/>
        </w:numPr>
        <w:jc w:val="both"/>
        <w:rPr>
          <w:rFonts w:ascii="Arial" w:hAnsi="Arial" w:cs="Arial"/>
          <w:sz w:val="22"/>
          <w:szCs w:val="22"/>
        </w:rPr>
      </w:pPr>
      <w:r w:rsidRPr="00704560">
        <w:rPr>
          <w:rFonts w:ascii="Arial" w:hAnsi="Arial" w:cs="Arial"/>
          <w:sz w:val="22"/>
          <w:szCs w:val="22"/>
        </w:rPr>
        <w:t>Migrated</w:t>
      </w:r>
      <w:r w:rsidR="002B1725" w:rsidRPr="00704560">
        <w:rPr>
          <w:rFonts w:ascii="Arial" w:hAnsi="Arial" w:cs="Arial"/>
          <w:sz w:val="22"/>
          <w:szCs w:val="22"/>
        </w:rPr>
        <w:t xml:space="preserve"> the Projects from Waterfall to Scrum is major responsibility.</w:t>
      </w:r>
    </w:p>
    <w:p w:rsidR="002B1725" w:rsidRPr="00704560" w:rsidRDefault="00F303A6" w:rsidP="00F334B3">
      <w:pPr>
        <w:pStyle w:val="PlainText"/>
        <w:numPr>
          <w:ilvl w:val="0"/>
          <w:numId w:val="35"/>
        </w:numPr>
        <w:jc w:val="both"/>
        <w:rPr>
          <w:rFonts w:ascii="Arial" w:hAnsi="Arial" w:cs="Arial"/>
          <w:sz w:val="22"/>
          <w:szCs w:val="22"/>
        </w:rPr>
      </w:pPr>
      <w:r w:rsidRPr="00704560">
        <w:rPr>
          <w:rFonts w:ascii="Arial" w:hAnsi="Arial" w:cs="Arial"/>
          <w:sz w:val="22"/>
          <w:szCs w:val="22"/>
        </w:rPr>
        <w:t>H</w:t>
      </w:r>
      <w:r w:rsidR="002B1725" w:rsidRPr="00704560">
        <w:rPr>
          <w:rFonts w:ascii="Arial" w:hAnsi="Arial" w:cs="Arial"/>
          <w:sz w:val="22"/>
          <w:szCs w:val="22"/>
        </w:rPr>
        <w:t>elped the Scrum team keep focus on sprint goals by removing impediments.</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 xml:space="preserve">Created WBS, Negotiated Triple constraints, wrote RFP and evaluated proposals. </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Ensured success on all projects through proven track record of applying proven methods and tools to enterprise-wide project implementations</w:t>
      </w:r>
      <w:r w:rsidR="00F303A6" w:rsidRPr="00704560">
        <w:rPr>
          <w:rFonts w:ascii="Arial" w:hAnsi="Arial" w:cs="Arial"/>
          <w:sz w:val="22"/>
          <w:szCs w:val="22"/>
        </w:rPr>
        <w:t>.</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Involved in preparing a simple and detailed User manual for the application, for an intended novice user.</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 xml:space="preserve">Conducted project related presentations and provided reports to the higher management. </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Interacted with the Helpdesk team to investigate and resolve production issues.</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Followed the Agile methodology like Risk Analysis i.e. anticipate, mitigate, and resolve conflicts across workgroup</w:t>
      </w:r>
      <w:r w:rsidR="00F303A6" w:rsidRPr="00704560">
        <w:rPr>
          <w:rFonts w:ascii="Arial" w:hAnsi="Arial" w:cs="Arial"/>
          <w:sz w:val="22"/>
          <w:szCs w:val="22"/>
        </w:rPr>
        <w:t>.</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Created reports and Dashboard with the help of Burn down charts and worked on Gantt Charts to understand a project progress and status.</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 xml:space="preserve">Facilitated Sun-up and Sun-down meetings.  </w:t>
      </w:r>
    </w:p>
    <w:p w:rsidR="002B1725" w:rsidRPr="00704560" w:rsidRDefault="002B1725" w:rsidP="00F334B3">
      <w:pPr>
        <w:pStyle w:val="PlainText"/>
        <w:numPr>
          <w:ilvl w:val="0"/>
          <w:numId w:val="35"/>
        </w:numPr>
        <w:jc w:val="both"/>
        <w:rPr>
          <w:rFonts w:ascii="Arial" w:hAnsi="Arial" w:cs="Arial"/>
          <w:sz w:val="22"/>
          <w:szCs w:val="22"/>
        </w:rPr>
      </w:pPr>
      <w:r w:rsidRPr="00704560">
        <w:rPr>
          <w:rFonts w:ascii="Arial" w:hAnsi="Arial" w:cs="Arial"/>
          <w:sz w:val="22"/>
          <w:szCs w:val="22"/>
        </w:rPr>
        <w:t>Managed Defect Management process and conducted Defect Review meetings from daily defect report with Project team.</w:t>
      </w:r>
    </w:p>
    <w:p w:rsidR="002B1725" w:rsidRPr="00704560" w:rsidRDefault="002B1725" w:rsidP="00F334B3">
      <w:pPr>
        <w:pStyle w:val="PlainText"/>
        <w:jc w:val="both"/>
        <w:rPr>
          <w:rFonts w:ascii="Arial" w:hAnsi="Arial" w:cs="Arial"/>
          <w:sz w:val="22"/>
          <w:szCs w:val="22"/>
        </w:rPr>
      </w:pPr>
      <w:r w:rsidRPr="00704560">
        <w:rPr>
          <w:rFonts w:ascii="Arial" w:hAnsi="Arial" w:cs="Arial"/>
          <w:b/>
          <w:sz w:val="22"/>
          <w:szCs w:val="22"/>
        </w:rPr>
        <w:t>Environment:</w:t>
      </w:r>
      <w:r w:rsidRPr="00704560">
        <w:rPr>
          <w:rFonts w:ascii="Arial" w:hAnsi="Arial" w:cs="Arial"/>
          <w:sz w:val="22"/>
          <w:szCs w:val="22"/>
        </w:rPr>
        <w:t xml:space="preserve"> Project Management Methodologies, Rally, AGILE Scrum project framework, LEAN Principles, HTML, XML, RDBMS, Java and Rational Clear Case.</w:t>
      </w:r>
    </w:p>
    <w:p w:rsidR="007C708B" w:rsidRPr="00704560" w:rsidRDefault="007C708B" w:rsidP="00F334B3">
      <w:pPr>
        <w:pStyle w:val="PlainText"/>
        <w:pBdr>
          <w:bottom w:val="single" w:sz="4" w:space="1" w:color="auto"/>
        </w:pBdr>
        <w:jc w:val="both"/>
        <w:rPr>
          <w:rFonts w:ascii="Arial" w:hAnsi="Arial" w:cs="Arial"/>
          <w:b/>
          <w:sz w:val="22"/>
          <w:szCs w:val="22"/>
        </w:rPr>
      </w:pPr>
    </w:p>
    <w:p w:rsidR="002B1725" w:rsidRPr="00704560" w:rsidRDefault="002B1725" w:rsidP="00FE5BD5">
      <w:pPr>
        <w:pStyle w:val="PlainText"/>
        <w:pBdr>
          <w:bottom w:val="single" w:sz="4" w:space="1" w:color="auto"/>
        </w:pBdr>
        <w:jc w:val="both"/>
        <w:rPr>
          <w:rFonts w:ascii="Arial" w:hAnsi="Arial" w:cs="Arial"/>
          <w:b/>
          <w:sz w:val="22"/>
          <w:szCs w:val="22"/>
        </w:rPr>
      </w:pPr>
      <w:r w:rsidRPr="00704560">
        <w:rPr>
          <w:rFonts w:ascii="Arial" w:hAnsi="Arial" w:cs="Arial"/>
          <w:b/>
          <w:sz w:val="22"/>
          <w:szCs w:val="22"/>
        </w:rPr>
        <w:t>Meridian Health Care Management</w:t>
      </w:r>
      <w:r w:rsidR="0072330C">
        <w:rPr>
          <w:rFonts w:ascii="Arial" w:hAnsi="Arial" w:cs="Arial"/>
          <w:b/>
          <w:sz w:val="22"/>
          <w:szCs w:val="22"/>
        </w:rPr>
        <w:t>, Detroit, MI</w:t>
      </w:r>
      <w:r w:rsidRPr="00704560">
        <w:rPr>
          <w:rFonts w:ascii="Arial" w:hAnsi="Arial" w:cs="Arial"/>
          <w:b/>
          <w:sz w:val="22"/>
          <w:szCs w:val="22"/>
        </w:rPr>
        <w:tab/>
      </w:r>
      <w:r w:rsidRPr="00704560">
        <w:rPr>
          <w:rFonts w:ascii="Arial" w:hAnsi="Arial" w:cs="Arial"/>
          <w:b/>
          <w:sz w:val="22"/>
          <w:szCs w:val="22"/>
        </w:rPr>
        <w:tab/>
      </w:r>
      <w:r w:rsidRPr="00704560">
        <w:rPr>
          <w:rFonts w:ascii="Arial" w:hAnsi="Arial" w:cs="Arial"/>
          <w:b/>
          <w:sz w:val="22"/>
          <w:szCs w:val="22"/>
        </w:rPr>
        <w:tab/>
      </w:r>
      <w:r w:rsidRPr="00704560">
        <w:rPr>
          <w:rFonts w:ascii="Arial" w:hAnsi="Arial" w:cs="Arial"/>
          <w:b/>
          <w:sz w:val="22"/>
          <w:szCs w:val="22"/>
        </w:rPr>
        <w:tab/>
      </w:r>
      <w:r w:rsidR="007C708B" w:rsidRPr="00704560">
        <w:rPr>
          <w:rFonts w:ascii="Arial" w:hAnsi="Arial" w:cs="Arial"/>
          <w:b/>
          <w:sz w:val="22"/>
          <w:szCs w:val="22"/>
        </w:rPr>
        <w:t>Nov 200</w:t>
      </w:r>
      <w:r w:rsidR="0072330C">
        <w:rPr>
          <w:rFonts w:ascii="Arial" w:hAnsi="Arial" w:cs="Arial"/>
          <w:b/>
          <w:sz w:val="22"/>
          <w:szCs w:val="22"/>
        </w:rPr>
        <w:t>7</w:t>
      </w:r>
      <w:r w:rsidR="007C708B" w:rsidRPr="00704560">
        <w:rPr>
          <w:rFonts w:ascii="Arial" w:hAnsi="Arial" w:cs="Arial"/>
          <w:b/>
          <w:sz w:val="22"/>
          <w:szCs w:val="22"/>
        </w:rPr>
        <w:t xml:space="preserve"> - Dec 2009</w:t>
      </w:r>
    </w:p>
    <w:p w:rsidR="002B1725" w:rsidRPr="00704560" w:rsidRDefault="007C708B" w:rsidP="00F334B3">
      <w:pPr>
        <w:pStyle w:val="PlainText"/>
        <w:jc w:val="both"/>
        <w:rPr>
          <w:rFonts w:ascii="Arial" w:hAnsi="Arial" w:cs="Arial"/>
          <w:b/>
          <w:sz w:val="22"/>
          <w:szCs w:val="22"/>
        </w:rPr>
      </w:pPr>
      <w:r w:rsidRPr="00704560">
        <w:rPr>
          <w:rFonts w:ascii="Arial" w:hAnsi="Arial" w:cs="Arial"/>
          <w:b/>
          <w:sz w:val="22"/>
          <w:szCs w:val="22"/>
        </w:rPr>
        <w:t>Business Analyst</w:t>
      </w:r>
      <w:r w:rsidR="002B1725" w:rsidRPr="00704560">
        <w:rPr>
          <w:rFonts w:ascii="Arial" w:hAnsi="Arial" w:cs="Arial"/>
          <w:b/>
          <w:sz w:val="22"/>
          <w:szCs w:val="22"/>
        </w:rPr>
        <w:t>:</w:t>
      </w:r>
    </w:p>
    <w:p w:rsidR="002B1725" w:rsidRPr="00704560" w:rsidRDefault="002B1725" w:rsidP="00F334B3">
      <w:pPr>
        <w:pStyle w:val="PlainText"/>
        <w:jc w:val="both"/>
        <w:rPr>
          <w:rFonts w:ascii="Arial" w:hAnsi="Arial" w:cs="Arial"/>
          <w:sz w:val="22"/>
          <w:szCs w:val="22"/>
        </w:rPr>
      </w:pPr>
      <w:r w:rsidRPr="00704560">
        <w:rPr>
          <w:rFonts w:ascii="Arial" w:hAnsi="Arial" w:cs="Arial"/>
          <w:sz w:val="22"/>
          <w:szCs w:val="22"/>
        </w:rPr>
        <w:t>Meridian Health implemented an internet-based application to improve its Health Insurance claim processing by automating receiving and processing health benefit claims including Medicare and Medicaid.  This is a legacy conversation system which initiates all the necessary procedures, standardizes and validates the data according to HIPAA regulations and provides error-processing for the transactions that could not be fully processed through the system.</w:t>
      </w:r>
    </w:p>
    <w:p w:rsidR="002B1725" w:rsidRPr="00704560" w:rsidRDefault="002B1725" w:rsidP="00F334B3">
      <w:pPr>
        <w:pStyle w:val="PlainText"/>
        <w:jc w:val="both"/>
        <w:rPr>
          <w:rFonts w:ascii="Arial" w:hAnsi="Arial" w:cs="Arial"/>
          <w:sz w:val="22"/>
          <w:szCs w:val="22"/>
        </w:rPr>
      </w:pPr>
    </w:p>
    <w:p w:rsidR="002B1725" w:rsidRPr="00704560" w:rsidRDefault="002B1725" w:rsidP="00F334B3">
      <w:pPr>
        <w:pStyle w:val="PlainText"/>
        <w:jc w:val="both"/>
        <w:rPr>
          <w:rFonts w:ascii="Arial" w:hAnsi="Arial" w:cs="Arial"/>
          <w:b/>
          <w:sz w:val="22"/>
          <w:szCs w:val="22"/>
        </w:rPr>
      </w:pPr>
      <w:r w:rsidRPr="00704560">
        <w:rPr>
          <w:rFonts w:ascii="Arial" w:hAnsi="Arial" w:cs="Arial"/>
          <w:b/>
          <w:sz w:val="22"/>
          <w:szCs w:val="22"/>
        </w:rPr>
        <w:t>Responsibilities:</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Liaison between stakeholders, system users, clients and managers, software development team and the QA term to gather requirements</w:t>
      </w:r>
      <w:r w:rsidR="0036019C" w:rsidRPr="00704560">
        <w:rPr>
          <w:rFonts w:ascii="Arial" w:hAnsi="Arial" w:cs="Arial"/>
          <w:sz w:val="22"/>
          <w:szCs w:val="22"/>
        </w:rPr>
        <w:t>.</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Performed GAP analysis, by seeking clarity in understanding ‘as-is’ state and collecting requirements to determine ‘to-be’ state.</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Gathered user and business requirements through interviews, surveys, prototyping and observing from account managers and UI (User Interface) of the existing system.</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Participated in creating processes to protect PHI (Protected Health Information) for HIPAA compliance</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Worked on EDI systems to integrate the application with different trading partners like Clearinghouses, Billing Services, Vendors and other Health Insurance Payers.</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Prepared logical data models that contain a set of diagrams and BRDs (Business Requirement Documents) supporting documents containing the essential business elements, detailed definitions, and descriptions of the relationships between the actors to analyze and document business data requirements.</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Planned and defined system requirements to Use Case, Use Case Scenario and Use Case Narrative using the UML (Unified Modeling Language) methodologies.</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Conducted JAD sessions with management, SME (Subject Matter Expertise), vendors, users and other stakeholders for open and pending issues.</w:t>
      </w:r>
    </w:p>
    <w:p w:rsidR="002B1725" w:rsidRPr="00704560" w:rsidRDefault="002B1725" w:rsidP="00F334B3">
      <w:pPr>
        <w:pStyle w:val="PlainText"/>
        <w:numPr>
          <w:ilvl w:val="0"/>
          <w:numId w:val="37"/>
        </w:numPr>
        <w:jc w:val="both"/>
        <w:rPr>
          <w:rFonts w:ascii="Arial" w:hAnsi="Arial" w:cs="Arial"/>
          <w:sz w:val="22"/>
          <w:szCs w:val="22"/>
        </w:rPr>
      </w:pPr>
      <w:r w:rsidRPr="00704560">
        <w:rPr>
          <w:rFonts w:ascii="Arial" w:hAnsi="Arial" w:cs="Arial"/>
          <w:sz w:val="22"/>
          <w:szCs w:val="22"/>
        </w:rPr>
        <w:t>Worked closely with the test leads and developers to help create unit and system test cases that enhanced the quality of the deliverables.</w:t>
      </w:r>
    </w:p>
    <w:p w:rsidR="002B1725" w:rsidRPr="00704560" w:rsidRDefault="002B1725" w:rsidP="00F334B3">
      <w:pPr>
        <w:pStyle w:val="PlainText"/>
        <w:jc w:val="both"/>
        <w:rPr>
          <w:rFonts w:ascii="Arial" w:hAnsi="Arial" w:cs="Arial"/>
          <w:sz w:val="22"/>
          <w:szCs w:val="22"/>
        </w:rPr>
      </w:pPr>
      <w:r w:rsidRPr="00704560">
        <w:rPr>
          <w:rFonts w:ascii="Arial" w:hAnsi="Arial" w:cs="Arial"/>
          <w:b/>
          <w:sz w:val="22"/>
          <w:szCs w:val="22"/>
        </w:rPr>
        <w:t>Environment:</w:t>
      </w:r>
      <w:r w:rsidRPr="00704560">
        <w:rPr>
          <w:rFonts w:ascii="Arial" w:hAnsi="Arial" w:cs="Arial"/>
          <w:sz w:val="22"/>
          <w:szCs w:val="22"/>
        </w:rPr>
        <w:t xml:space="preserve"> Waterfall Methodology, Windows 2000, Oracle, Rational Rose, HTML, XML, RDBMS, Requisite Pro, Clear Case, Clear Quest, MS Excel, Java, Oracle 9i, Web Logic, DB2, UML.</w:t>
      </w:r>
    </w:p>
    <w:p w:rsidR="002B1725" w:rsidRPr="00704560" w:rsidRDefault="002B1725" w:rsidP="00F334B3">
      <w:pPr>
        <w:pStyle w:val="PlainText"/>
        <w:jc w:val="both"/>
        <w:rPr>
          <w:rFonts w:ascii="Arial" w:hAnsi="Arial" w:cs="Arial"/>
          <w:sz w:val="22"/>
          <w:szCs w:val="22"/>
        </w:rPr>
      </w:pPr>
    </w:p>
    <w:p w:rsidR="0072330C" w:rsidRPr="0072330C" w:rsidRDefault="0072330C" w:rsidP="00F334B3">
      <w:pPr>
        <w:pStyle w:val="PlainText"/>
        <w:jc w:val="both"/>
        <w:rPr>
          <w:rFonts w:ascii="Arial" w:hAnsi="Arial" w:cs="Arial"/>
          <w:sz w:val="22"/>
          <w:szCs w:val="22"/>
        </w:rPr>
      </w:pPr>
    </w:p>
    <w:sectPr w:rsidR="0072330C" w:rsidRPr="0072330C" w:rsidSect="0072330C">
      <w:headerReference w:type="default" r:id="rId9"/>
      <w:footerReference w:type="default" r:id="rId10"/>
      <w:type w:val="continuous"/>
      <w:pgSz w:w="12240" w:h="15840" w:code="1"/>
      <w:pgMar w:top="288" w:right="288" w:bottom="288" w:left="288" w:header="90" w:footer="1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396" w:rsidRDefault="003A5396">
      <w:r>
        <w:separator/>
      </w:r>
    </w:p>
  </w:endnote>
  <w:endnote w:type="continuationSeparator" w:id="1">
    <w:p w:rsidR="003A5396" w:rsidRDefault="003A5396">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Didot">
    <w:charset w:val="00"/>
    <w:family w:val="auto"/>
    <w:pitch w:val="variable"/>
    <w:sig w:usb0="80000067" w:usb1="00000000" w:usb2="00000000" w:usb3="00000000" w:csb0="000001FB" w:csb1="00000000"/>
  </w:font>
  <w:font w:name="Courier New Italic">
    <w:panose1 w:val="02070409020205090404"/>
    <w:charset w:val="00"/>
    <w:family w:val="auto"/>
    <w:pitch w:val="variable"/>
    <w:sig w:usb0="E0000AFF" w:usb1="40007843" w:usb2="00000001" w:usb3="00000000" w:csb0="000001BF" w:csb1="00000000"/>
  </w:font>
  <w:font w:name="Garamond">
    <w:panose1 w:val="02020404030301010803"/>
    <w:charset w:val="00"/>
    <w:family w:val="roman"/>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150624"/>
      <w:docPartObj>
        <w:docPartGallery w:val="Page Numbers (Bottom of Page)"/>
        <w:docPartUnique/>
      </w:docPartObj>
    </w:sdtPr>
    <w:sdtContent>
      <w:sdt>
        <w:sdtPr>
          <w:id w:val="1728636285"/>
          <w:docPartObj>
            <w:docPartGallery w:val="Page Numbers (Top of Page)"/>
            <w:docPartUnique/>
          </w:docPartObj>
        </w:sdtPr>
        <w:sdtContent>
          <w:p w:rsidR="0072330C" w:rsidRDefault="0072330C">
            <w:pPr>
              <w:pStyle w:val="Footer"/>
              <w:jc w:val="center"/>
            </w:pPr>
            <w:r>
              <w:t xml:space="preserve">Page </w:t>
            </w:r>
            <w:r w:rsidR="00F46CFD">
              <w:rPr>
                <w:b/>
                <w:bCs/>
                <w:sz w:val="24"/>
                <w:szCs w:val="24"/>
              </w:rPr>
              <w:fldChar w:fldCharType="begin"/>
            </w:r>
            <w:r>
              <w:rPr>
                <w:b/>
                <w:bCs/>
              </w:rPr>
              <w:instrText xml:space="preserve"> PAGE </w:instrText>
            </w:r>
            <w:r w:rsidR="00F46CFD">
              <w:rPr>
                <w:b/>
                <w:bCs/>
                <w:sz w:val="24"/>
                <w:szCs w:val="24"/>
              </w:rPr>
              <w:fldChar w:fldCharType="separate"/>
            </w:r>
            <w:r w:rsidR="00695A78">
              <w:rPr>
                <w:b/>
                <w:bCs/>
                <w:noProof/>
              </w:rPr>
              <w:t>1</w:t>
            </w:r>
            <w:r w:rsidR="00F46CFD">
              <w:rPr>
                <w:b/>
                <w:bCs/>
                <w:sz w:val="24"/>
                <w:szCs w:val="24"/>
              </w:rPr>
              <w:fldChar w:fldCharType="end"/>
            </w:r>
            <w:r>
              <w:t xml:space="preserve"> of </w:t>
            </w:r>
            <w:r w:rsidR="00F46CFD">
              <w:rPr>
                <w:b/>
                <w:bCs/>
                <w:sz w:val="24"/>
                <w:szCs w:val="24"/>
              </w:rPr>
              <w:fldChar w:fldCharType="begin"/>
            </w:r>
            <w:r>
              <w:rPr>
                <w:b/>
                <w:bCs/>
              </w:rPr>
              <w:instrText xml:space="preserve"> NUMPAGES  </w:instrText>
            </w:r>
            <w:r w:rsidR="00F46CFD">
              <w:rPr>
                <w:b/>
                <w:bCs/>
                <w:sz w:val="24"/>
                <w:szCs w:val="24"/>
              </w:rPr>
              <w:fldChar w:fldCharType="separate"/>
            </w:r>
            <w:r w:rsidR="00695A78">
              <w:rPr>
                <w:b/>
                <w:bCs/>
                <w:noProof/>
              </w:rPr>
              <w:t>4</w:t>
            </w:r>
            <w:r w:rsidR="00F46CFD">
              <w:rPr>
                <w:b/>
                <w:bCs/>
                <w:sz w:val="24"/>
                <w:szCs w:val="24"/>
              </w:rPr>
              <w:fldChar w:fldCharType="end"/>
            </w:r>
          </w:p>
        </w:sdtContent>
      </w:sdt>
    </w:sdtContent>
  </w:sdt>
  <w:p w:rsidR="00FE3FAC" w:rsidRPr="00565FCE" w:rsidRDefault="00FE3FAC" w:rsidP="00565FCE">
    <w:pPr>
      <w:tabs>
        <w:tab w:val="right" w:pos="10440"/>
      </w:tabs>
      <w:rPr>
        <w:rFonts w:ascii="Arial" w:hAnsi="Arial" w:cs="Arial"/>
        <w:b/>
        <w:color w:val="1F497D"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396" w:rsidRDefault="003A5396">
      <w:r>
        <w:separator/>
      </w:r>
    </w:p>
  </w:footnote>
  <w:footnote w:type="continuationSeparator" w:id="1">
    <w:p w:rsidR="003A5396" w:rsidRDefault="003A53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FAC" w:rsidRPr="0072330C" w:rsidRDefault="0072330C" w:rsidP="0072330C">
    <w:pPr>
      <w:pStyle w:val="Header"/>
      <w:spacing w:before="2" w:after="2"/>
      <w:jc w:val="center"/>
      <w:rPr>
        <w:rFonts w:ascii="Arial" w:hAnsi="Arial" w:cs="Arial"/>
        <w:b/>
        <w:sz w:val="22"/>
        <w:szCs w:val="22"/>
      </w:rPr>
    </w:pPr>
    <w:r w:rsidRPr="0072330C">
      <w:rPr>
        <w:rFonts w:ascii="Arial" w:hAnsi="Arial" w:cs="Arial"/>
        <w:b/>
        <w:sz w:val="22"/>
        <w:szCs w:val="22"/>
        <w:shd w:val="clear" w:color="auto" w:fill="FFFFFF"/>
      </w:rPr>
      <w:t>Jeena Shrestha</w:t>
    </w:r>
    <w:r w:rsidRPr="0072330C">
      <w:rPr>
        <w:rFonts w:ascii="Arial" w:hAnsi="Arial" w:cs="Arial"/>
        <w:b/>
        <w:sz w:val="22"/>
        <w:szCs w:val="22"/>
        <w:shd w:val="clear" w:color="auto" w:fill="FFFFFF"/>
      </w:rPr>
      <w:br/>
    </w:r>
    <w:hyperlink r:id="rId1" w:tgtFrame="_blank" w:history="1">
      <w:r w:rsidRPr="0072330C">
        <w:rPr>
          <w:rStyle w:val="Hyperlink"/>
          <w:rFonts w:ascii="Arial" w:hAnsi="Arial" w:cs="Arial"/>
          <w:b/>
          <w:color w:val="auto"/>
          <w:sz w:val="22"/>
          <w:szCs w:val="22"/>
          <w:u w:val="none"/>
          <w:shd w:val="clear" w:color="auto" w:fill="FFFFFF"/>
        </w:rPr>
        <w:t>405-476-3266</w:t>
      </w:r>
    </w:hyperlink>
    <w:r w:rsidRPr="0072330C">
      <w:rPr>
        <w:rFonts w:ascii="Arial" w:hAnsi="Arial" w:cs="Arial"/>
        <w:b/>
        <w:sz w:val="22"/>
        <w:szCs w:val="22"/>
        <w:shd w:val="clear" w:color="auto" w:fill="FFFFFF"/>
      </w:rPr>
      <w:br/>
    </w:r>
    <w:hyperlink r:id="rId2" w:history="1">
      <w:r w:rsidRPr="0072330C">
        <w:rPr>
          <w:rStyle w:val="Hyperlink"/>
          <w:rFonts w:ascii="Arial" w:hAnsi="Arial" w:cs="Arial"/>
          <w:b/>
          <w:color w:val="auto"/>
          <w:sz w:val="22"/>
          <w:szCs w:val="22"/>
          <w:u w:val="none"/>
          <w:shd w:val="clear" w:color="auto" w:fill="FFFFFF"/>
        </w:rPr>
        <w:t>jeenashrestha.cit@gmail.com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227"/>
        </w:tabs>
        <w:ind w:left="227" w:firstLine="133"/>
      </w:pPr>
      <w:rPr>
        <w:rFonts w:ascii="Verdana" w:hAnsi="Verdana" w:cs="Verdana"/>
        <w:b w:val="0"/>
        <w:bCs w:val="0"/>
        <w:i w:val="0"/>
        <w:iCs w:val="0"/>
        <w:strike w:val="0"/>
        <w:dstrike w:val="0"/>
        <w:color w:val="000000"/>
        <w:sz w:val="20"/>
        <w:szCs w:val="20"/>
        <w:u w:val="none"/>
      </w:rPr>
    </w:lvl>
  </w:abstractNum>
  <w:abstractNum w:abstractNumId="1">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nsid w:val="00000003"/>
    <w:multiLevelType w:val="multilevel"/>
    <w:tmpl w:val="00000003"/>
    <w:name w:val="RTF_Num 4"/>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3">
    <w:nsid w:val="00000004"/>
    <w:multiLevelType w:val="multilevel"/>
    <w:tmpl w:val="00000004"/>
    <w:name w:val="RTF_Num 5"/>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4">
    <w:nsid w:val="00000005"/>
    <w:multiLevelType w:val="multilevel"/>
    <w:tmpl w:val="00000005"/>
    <w:name w:val="RTF_Num 6"/>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5">
    <w:nsid w:val="00000006"/>
    <w:multiLevelType w:val="multilevel"/>
    <w:tmpl w:val="00000006"/>
    <w:name w:val="RTF_Num 7"/>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6">
    <w:nsid w:val="00000007"/>
    <w:multiLevelType w:val="multilevel"/>
    <w:tmpl w:val="00000007"/>
    <w:name w:val="RTF_Num 8"/>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7">
    <w:nsid w:val="00000008"/>
    <w:multiLevelType w:val="multilevel"/>
    <w:tmpl w:val="00000008"/>
    <w:name w:val="RTF_Num 9"/>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8">
    <w:nsid w:val="00000009"/>
    <w:multiLevelType w:val="multilevel"/>
    <w:tmpl w:val="00000009"/>
    <w:name w:val="RTF_Num 10"/>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9">
    <w:nsid w:val="06580593"/>
    <w:multiLevelType w:val="hybridMultilevel"/>
    <w:tmpl w:val="1C9A9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6641CF"/>
    <w:multiLevelType w:val="hybridMultilevel"/>
    <w:tmpl w:val="B2528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0D50B4"/>
    <w:multiLevelType w:val="hybridMultilevel"/>
    <w:tmpl w:val="A784F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EB76CF"/>
    <w:multiLevelType w:val="hybridMultilevel"/>
    <w:tmpl w:val="4ABEC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744322E"/>
    <w:multiLevelType w:val="hybridMultilevel"/>
    <w:tmpl w:val="BD086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7A4296A"/>
    <w:multiLevelType w:val="hybridMultilevel"/>
    <w:tmpl w:val="0E96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AFB52DA"/>
    <w:multiLevelType w:val="hybridMultilevel"/>
    <w:tmpl w:val="8D462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E402949"/>
    <w:multiLevelType w:val="hybridMultilevel"/>
    <w:tmpl w:val="40AC8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F0244A6"/>
    <w:multiLevelType w:val="hybridMultilevel"/>
    <w:tmpl w:val="C804C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0312804"/>
    <w:multiLevelType w:val="hybridMultilevel"/>
    <w:tmpl w:val="91E8D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29D1649"/>
    <w:multiLevelType w:val="hybridMultilevel"/>
    <w:tmpl w:val="29D2C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49287E"/>
    <w:multiLevelType w:val="hybridMultilevel"/>
    <w:tmpl w:val="5582E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EB6D17"/>
    <w:multiLevelType w:val="hybridMultilevel"/>
    <w:tmpl w:val="9828B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EC60F50"/>
    <w:multiLevelType w:val="hybridMultilevel"/>
    <w:tmpl w:val="3C448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FF804EA"/>
    <w:multiLevelType w:val="hybridMultilevel"/>
    <w:tmpl w:val="4D6EE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0EF0ABF"/>
    <w:multiLevelType w:val="hybridMultilevel"/>
    <w:tmpl w:val="EF1A4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24E1091"/>
    <w:multiLevelType w:val="hybridMultilevel"/>
    <w:tmpl w:val="7DC8E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D06560"/>
    <w:multiLevelType w:val="hybridMultilevel"/>
    <w:tmpl w:val="B6962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92E5278"/>
    <w:multiLevelType w:val="hybridMultilevel"/>
    <w:tmpl w:val="92C03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A1E4E08"/>
    <w:multiLevelType w:val="hybridMultilevel"/>
    <w:tmpl w:val="A796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82B6962"/>
    <w:multiLevelType w:val="hybridMultilevel"/>
    <w:tmpl w:val="5D063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ABA07A4"/>
    <w:multiLevelType w:val="hybridMultilevel"/>
    <w:tmpl w:val="A274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C8C6E90"/>
    <w:multiLevelType w:val="hybridMultilevel"/>
    <w:tmpl w:val="ABFA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EA1A47"/>
    <w:multiLevelType w:val="hybridMultilevel"/>
    <w:tmpl w:val="B1AC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4015F5C"/>
    <w:multiLevelType w:val="hybridMultilevel"/>
    <w:tmpl w:val="3B188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69551D9"/>
    <w:multiLevelType w:val="hybridMultilevel"/>
    <w:tmpl w:val="156893B8"/>
    <w:lvl w:ilvl="0" w:tplc="FFFFFFFF">
      <w:start w:val="1"/>
      <w:numFmt w:val="bullet"/>
      <w:pStyle w:val="NormalArial"/>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56D277EA"/>
    <w:multiLevelType w:val="hybridMultilevel"/>
    <w:tmpl w:val="5A9C6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D2331C"/>
    <w:multiLevelType w:val="hybridMultilevel"/>
    <w:tmpl w:val="0E009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D610F32"/>
    <w:multiLevelType w:val="hybridMultilevel"/>
    <w:tmpl w:val="599C1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44864A4"/>
    <w:multiLevelType w:val="hybridMultilevel"/>
    <w:tmpl w:val="71B48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8B65D6F"/>
    <w:multiLevelType w:val="hybridMultilevel"/>
    <w:tmpl w:val="858A7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9D2747F"/>
    <w:multiLevelType w:val="hybridMultilevel"/>
    <w:tmpl w:val="002CF89A"/>
    <w:lvl w:ilvl="0" w:tplc="EBBC44FA">
      <w:start w:val="1"/>
      <w:numFmt w:val="bullet"/>
      <w:pStyle w:val="Achievement"/>
      <w:lvlText w:val=""/>
      <w:lvlJc w:val="left"/>
      <w:pPr>
        <w:tabs>
          <w:tab w:val="num" w:pos="11880"/>
        </w:tabs>
        <w:ind w:left="11520" w:firstLine="0"/>
      </w:pPr>
      <w:rPr>
        <w:rFonts w:ascii="Wingdings" w:hAnsi="Wingdings" w:hint="default"/>
      </w:rPr>
    </w:lvl>
    <w:lvl w:ilvl="1" w:tplc="04090003">
      <w:start w:val="1"/>
      <w:numFmt w:val="bullet"/>
      <w:lvlText w:val="o"/>
      <w:lvlJc w:val="left"/>
      <w:pPr>
        <w:tabs>
          <w:tab w:val="num" w:pos="12600"/>
        </w:tabs>
        <w:ind w:left="12600" w:hanging="360"/>
      </w:pPr>
      <w:rPr>
        <w:rFonts w:ascii="Courier New" w:hAnsi="Courier New" w:hint="default"/>
      </w:rPr>
    </w:lvl>
    <w:lvl w:ilvl="2" w:tplc="04090005" w:tentative="1">
      <w:start w:val="1"/>
      <w:numFmt w:val="bullet"/>
      <w:lvlText w:val=""/>
      <w:lvlJc w:val="left"/>
      <w:pPr>
        <w:tabs>
          <w:tab w:val="num" w:pos="13320"/>
        </w:tabs>
        <w:ind w:left="13320" w:hanging="360"/>
      </w:pPr>
      <w:rPr>
        <w:rFonts w:ascii="Wingdings" w:hAnsi="Wingdings" w:hint="default"/>
      </w:rPr>
    </w:lvl>
    <w:lvl w:ilvl="3" w:tplc="04090001" w:tentative="1">
      <w:start w:val="1"/>
      <w:numFmt w:val="bullet"/>
      <w:lvlText w:val=""/>
      <w:lvlJc w:val="left"/>
      <w:pPr>
        <w:tabs>
          <w:tab w:val="num" w:pos="14040"/>
        </w:tabs>
        <w:ind w:left="14040" w:hanging="360"/>
      </w:pPr>
      <w:rPr>
        <w:rFonts w:ascii="Symbol" w:hAnsi="Symbol" w:hint="default"/>
      </w:rPr>
    </w:lvl>
    <w:lvl w:ilvl="4" w:tplc="04090003" w:tentative="1">
      <w:start w:val="1"/>
      <w:numFmt w:val="bullet"/>
      <w:lvlText w:val="o"/>
      <w:lvlJc w:val="left"/>
      <w:pPr>
        <w:tabs>
          <w:tab w:val="num" w:pos="14760"/>
        </w:tabs>
        <w:ind w:left="14760" w:hanging="360"/>
      </w:pPr>
      <w:rPr>
        <w:rFonts w:ascii="Courier New" w:hAnsi="Courier New" w:hint="default"/>
      </w:rPr>
    </w:lvl>
    <w:lvl w:ilvl="5" w:tplc="04090005" w:tentative="1">
      <w:start w:val="1"/>
      <w:numFmt w:val="bullet"/>
      <w:lvlText w:val=""/>
      <w:lvlJc w:val="left"/>
      <w:pPr>
        <w:tabs>
          <w:tab w:val="num" w:pos="15480"/>
        </w:tabs>
        <w:ind w:left="15480" w:hanging="360"/>
      </w:pPr>
      <w:rPr>
        <w:rFonts w:ascii="Wingdings" w:hAnsi="Wingdings" w:hint="default"/>
      </w:rPr>
    </w:lvl>
    <w:lvl w:ilvl="6" w:tplc="04090001" w:tentative="1">
      <w:start w:val="1"/>
      <w:numFmt w:val="bullet"/>
      <w:lvlText w:val=""/>
      <w:lvlJc w:val="left"/>
      <w:pPr>
        <w:tabs>
          <w:tab w:val="num" w:pos="16200"/>
        </w:tabs>
        <w:ind w:left="16200" w:hanging="360"/>
      </w:pPr>
      <w:rPr>
        <w:rFonts w:ascii="Symbol" w:hAnsi="Symbol" w:hint="default"/>
      </w:rPr>
    </w:lvl>
    <w:lvl w:ilvl="7" w:tplc="04090003" w:tentative="1">
      <w:start w:val="1"/>
      <w:numFmt w:val="bullet"/>
      <w:lvlText w:val="o"/>
      <w:lvlJc w:val="left"/>
      <w:pPr>
        <w:tabs>
          <w:tab w:val="num" w:pos="16920"/>
        </w:tabs>
        <w:ind w:left="16920" w:hanging="360"/>
      </w:pPr>
      <w:rPr>
        <w:rFonts w:ascii="Courier New" w:hAnsi="Courier New" w:hint="default"/>
      </w:rPr>
    </w:lvl>
    <w:lvl w:ilvl="8" w:tplc="04090005" w:tentative="1">
      <w:start w:val="1"/>
      <w:numFmt w:val="bullet"/>
      <w:lvlText w:val=""/>
      <w:lvlJc w:val="left"/>
      <w:pPr>
        <w:tabs>
          <w:tab w:val="num" w:pos="17640"/>
        </w:tabs>
        <w:ind w:left="17640" w:hanging="360"/>
      </w:pPr>
      <w:rPr>
        <w:rFonts w:ascii="Wingdings" w:hAnsi="Wingdings" w:hint="default"/>
      </w:rPr>
    </w:lvl>
  </w:abstractNum>
  <w:abstractNum w:abstractNumId="42">
    <w:nsid w:val="6E71327E"/>
    <w:multiLevelType w:val="hybridMultilevel"/>
    <w:tmpl w:val="82CC7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F73653F"/>
    <w:multiLevelType w:val="hybridMultilevel"/>
    <w:tmpl w:val="ECB46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38270C"/>
    <w:multiLevelType w:val="hybridMultilevel"/>
    <w:tmpl w:val="685AB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24F0123"/>
    <w:multiLevelType w:val="hybridMultilevel"/>
    <w:tmpl w:val="77AC5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4F10523"/>
    <w:multiLevelType w:val="hybridMultilevel"/>
    <w:tmpl w:val="7C64A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66007AB"/>
    <w:multiLevelType w:val="hybridMultilevel"/>
    <w:tmpl w:val="84B69B72"/>
    <w:lvl w:ilvl="0" w:tplc="1400B93A">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
  </w:num>
  <w:num w:numId="2">
    <w:abstractNumId w:val="41"/>
  </w:num>
  <w:num w:numId="3">
    <w:abstractNumId w:val="24"/>
  </w:num>
  <w:num w:numId="4">
    <w:abstractNumId w:val="35"/>
  </w:num>
  <w:num w:numId="5">
    <w:abstractNumId w:val="42"/>
  </w:num>
  <w:num w:numId="6">
    <w:abstractNumId w:val="20"/>
  </w:num>
  <w:num w:numId="7">
    <w:abstractNumId w:val="34"/>
  </w:num>
  <w:num w:numId="8">
    <w:abstractNumId w:val="44"/>
  </w:num>
  <w:num w:numId="9">
    <w:abstractNumId w:val="25"/>
  </w:num>
  <w:num w:numId="10">
    <w:abstractNumId w:val="40"/>
  </w:num>
  <w:num w:numId="11">
    <w:abstractNumId w:val="19"/>
  </w:num>
  <w:num w:numId="12">
    <w:abstractNumId w:val="17"/>
  </w:num>
  <w:num w:numId="13">
    <w:abstractNumId w:val="33"/>
  </w:num>
  <w:num w:numId="14">
    <w:abstractNumId w:val="11"/>
  </w:num>
  <w:num w:numId="15">
    <w:abstractNumId w:val="46"/>
  </w:num>
  <w:num w:numId="16">
    <w:abstractNumId w:val="18"/>
  </w:num>
  <w:num w:numId="17">
    <w:abstractNumId w:val="27"/>
  </w:num>
  <w:num w:numId="18">
    <w:abstractNumId w:val="13"/>
  </w:num>
  <w:num w:numId="19">
    <w:abstractNumId w:val="21"/>
  </w:num>
  <w:num w:numId="20">
    <w:abstractNumId w:val="16"/>
  </w:num>
  <w:num w:numId="21">
    <w:abstractNumId w:val="45"/>
  </w:num>
  <w:num w:numId="22">
    <w:abstractNumId w:val="38"/>
  </w:num>
  <w:num w:numId="23">
    <w:abstractNumId w:val="36"/>
  </w:num>
  <w:num w:numId="24">
    <w:abstractNumId w:val="9"/>
  </w:num>
  <w:num w:numId="25">
    <w:abstractNumId w:val="37"/>
  </w:num>
  <w:num w:numId="26">
    <w:abstractNumId w:val="14"/>
  </w:num>
  <w:num w:numId="27">
    <w:abstractNumId w:val="32"/>
  </w:num>
  <w:num w:numId="28">
    <w:abstractNumId w:val="39"/>
  </w:num>
  <w:num w:numId="29">
    <w:abstractNumId w:val="30"/>
  </w:num>
  <w:num w:numId="30">
    <w:abstractNumId w:val="43"/>
  </w:num>
  <w:num w:numId="31">
    <w:abstractNumId w:val="22"/>
  </w:num>
  <w:num w:numId="32">
    <w:abstractNumId w:val="10"/>
  </w:num>
  <w:num w:numId="33">
    <w:abstractNumId w:val="31"/>
  </w:num>
  <w:num w:numId="34">
    <w:abstractNumId w:val="29"/>
  </w:num>
  <w:num w:numId="35">
    <w:abstractNumId w:val="26"/>
  </w:num>
  <w:num w:numId="36">
    <w:abstractNumId w:val="23"/>
  </w:num>
  <w:num w:numId="37">
    <w:abstractNumId w:val="15"/>
  </w:num>
  <w:num w:numId="38">
    <w:abstractNumId w:val="28"/>
  </w:num>
  <w:num w:numId="39">
    <w:abstractNumId w:val="1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B7545D"/>
    <w:rsid w:val="000002C6"/>
    <w:rsid w:val="00002190"/>
    <w:rsid w:val="00002193"/>
    <w:rsid w:val="00002200"/>
    <w:rsid w:val="0000439A"/>
    <w:rsid w:val="00004CA6"/>
    <w:rsid w:val="00010188"/>
    <w:rsid w:val="000103F4"/>
    <w:rsid w:val="00011CCB"/>
    <w:rsid w:val="00011CED"/>
    <w:rsid w:val="000147A5"/>
    <w:rsid w:val="000155B6"/>
    <w:rsid w:val="0001708F"/>
    <w:rsid w:val="00017A0E"/>
    <w:rsid w:val="00020BDF"/>
    <w:rsid w:val="00021347"/>
    <w:rsid w:val="0002203B"/>
    <w:rsid w:val="000225E9"/>
    <w:rsid w:val="00025E1E"/>
    <w:rsid w:val="00032A26"/>
    <w:rsid w:val="000330BD"/>
    <w:rsid w:val="0003389D"/>
    <w:rsid w:val="000409FD"/>
    <w:rsid w:val="000425C3"/>
    <w:rsid w:val="0004487D"/>
    <w:rsid w:val="00046265"/>
    <w:rsid w:val="000472BC"/>
    <w:rsid w:val="000503FF"/>
    <w:rsid w:val="000518E9"/>
    <w:rsid w:val="00051CE2"/>
    <w:rsid w:val="000540DF"/>
    <w:rsid w:val="00056DDB"/>
    <w:rsid w:val="000572B8"/>
    <w:rsid w:val="0006137D"/>
    <w:rsid w:val="00061632"/>
    <w:rsid w:val="00061A48"/>
    <w:rsid w:val="00062403"/>
    <w:rsid w:val="00062405"/>
    <w:rsid w:val="00064646"/>
    <w:rsid w:val="00066B47"/>
    <w:rsid w:val="00066E25"/>
    <w:rsid w:val="00067E52"/>
    <w:rsid w:val="00071EB2"/>
    <w:rsid w:val="00072442"/>
    <w:rsid w:val="00072ADD"/>
    <w:rsid w:val="0007479E"/>
    <w:rsid w:val="00075837"/>
    <w:rsid w:val="00075966"/>
    <w:rsid w:val="00076E72"/>
    <w:rsid w:val="00080EFA"/>
    <w:rsid w:val="000811E0"/>
    <w:rsid w:val="0008272A"/>
    <w:rsid w:val="00084A0A"/>
    <w:rsid w:val="00085490"/>
    <w:rsid w:val="00087E26"/>
    <w:rsid w:val="000901B4"/>
    <w:rsid w:val="00090340"/>
    <w:rsid w:val="0009048E"/>
    <w:rsid w:val="000909BB"/>
    <w:rsid w:val="00092070"/>
    <w:rsid w:val="00095EBE"/>
    <w:rsid w:val="00096523"/>
    <w:rsid w:val="00096C6E"/>
    <w:rsid w:val="00097A4B"/>
    <w:rsid w:val="000A6CDB"/>
    <w:rsid w:val="000A7916"/>
    <w:rsid w:val="000B25D5"/>
    <w:rsid w:val="000B30F4"/>
    <w:rsid w:val="000B5437"/>
    <w:rsid w:val="000B716F"/>
    <w:rsid w:val="000B7EC7"/>
    <w:rsid w:val="000C4212"/>
    <w:rsid w:val="000C464A"/>
    <w:rsid w:val="000C4756"/>
    <w:rsid w:val="000C47EE"/>
    <w:rsid w:val="000C668C"/>
    <w:rsid w:val="000C6834"/>
    <w:rsid w:val="000C6DCC"/>
    <w:rsid w:val="000C6E83"/>
    <w:rsid w:val="000C7929"/>
    <w:rsid w:val="000C7E72"/>
    <w:rsid w:val="000D32D2"/>
    <w:rsid w:val="000D3B4C"/>
    <w:rsid w:val="000D4B57"/>
    <w:rsid w:val="000E1094"/>
    <w:rsid w:val="000E17F8"/>
    <w:rsid w:val="000E31AB"/>
    <w:rsid w:val="000E369A"/>
    <w:rsid w:val="000E46A8"/>
    <w:rsid w:val="000E4D88"/>
    <w:rsid w:val="000E5ED8"/>
    <w:rsid w:val="000F1A7B"/>
    <w:rsid w:val="000F1C90"/>
    <w:rsid w:val="000F505C"/>
    <w:rsid w:val="001003B0"/>
    <w:rsid w:val="0010270E"/>
    <w:rsid w:val="00105529"/>
    <w:rsid w:val="00105B26"/>
    <w:rsid w:val="00110234"/>
    <w:rsid w:val="00110E29"/>
    <w:rsid w:val="001165AC"/>
    <w:rsid w:val="00117636"/>
    <w:rsid w:val="001211FB"/>
    <w:rsid w:val="00123770"/>
    <w:rsid w:val="0012460B"/>
    <w:rsid w:val="00124B12"/>
    <w:rsid w:val="00125370"/>
    <w:rsid w:val="001253B3"/>
    <w:rsid w:val="00127E99"/>
    <w:rsid w:val="00130180"/>
    <w:rsid w:val="0013192D"/>
    <w:rsid w:val="00135E03"/>
    <w:rsid w:val="00135F36"/>
    <w:rsid w:val="00136516"/>
    <w:rsid w:val="001370DB"/>
    <w:rsid w:val="0013773B"/>
    <w:rsid w:val="001424FC"/>
    <w:rsid w:val="001433DE"/>
    <w:rsid w:val="00152807"/>
    <w:rsid w:val="00152A79"/>
    <w:rsid w:val="00154581"/>
    <w:rsid w:val="00156811"/>
    <w:rsid w:val="00162040"/>
    <w:rsid w:val="00163D6C"/>
    <w:rsid w:val="0016543A"/>
    <w:rsid w:val="00165DC3"/>
    <w:rsid w:val="00170AA9"/>
    <w:rsid w:val="00170D18"/>
    <w:rsid w:val="00172FBD"/>
    <w:rsid w:val="00173901"/>
    <w:rsid w:val="00174121"/>
    <w:rsid w:val="001745A2"/>
    <w:rsid w:val="001768B9"/>
    <w:rsid w:val="00180D7B"/>
    <w:rsid w:val="00181926"/>
    <w:rsid w:val="00182D73"/>
    <w:rsid w:val="00182F21"/>
    <w:rsid w:val="001853E7"/>
    <w:rsid w:val="00185D4C"/>
    <w:rsid w:val="00186B57"/>
    <w:rsid w:val="00186C34"/>
    <w:rsid w:val="00187080"/>
    <w:rsid w:val="00187335"/>
    <w:rsid w:val="00187519"/>
    <w:rsid w:val="00191942"/>
    <w:rsid w:val="001922EE"/>
    <w:rsid w:val="00194797"/>
    <w:rsid w:val="001A0E95"/>
    <w:rsid w:val="001A106A"/>
    <w:rsid w:val="001A15D2"/>
    <w:rsid w:val="001A69DC"/>
    <w:rsid w:val="001A705B"/>
    <w:rsid w:val="001B1A56"/>
    <w:rsid w:val="001B1D1E"/>
    <w:rsid w:val="001B433E"/>
    <w:rsid w:val="001B5834"/>
    <w:rsid w:val="001B6301"/>
    <w:rsid w:val="001B6D9D"/>
    <w:rsid w:val="001C6B8F"/>
    <w:rsid w:val="001D5517"/>
    <w:rsid w:val="001D7B8A"/>
    <w:rsid w:val="001E068C"/>
    <w:rsid w:val="001E131A"/>
    <w:rsid w:val="001E34CA"/>
    <w:rsid w:val="001E519F"/>
    <w:rsid w:val="001E668F"/>
    <w:rsid w:val="001F0A02"/>
    <w:rsid w:val="001F5F10"/>
    <w:rsid w:val="001F627A"/>
    <w:rsid w:val="001F7688"/>
    <w:rsid w:val="002009C1"/>
    <w:rsid w:val="0020236B"/>
    <w:rsid w:val="002041E8"/>
    <w:rsid w:val="002054BB"/>
    <w:rsid w:val="0020594A"/>
    <w:rsid w:val="00206A8E"/>
    <w:rsid w:val="00206D2C"/>
    <w:rsid w:val="00207FE4"/>
    <w:rsid w:val="002103A7"/>
    <w:rsid w:val="00210766"/>
    <w:rsid w:val="002108A0"/>
    <w:rsid w:val="002115EB"/>
    <w:rsid w:val="00211B20"/>
    <w:rsid w:val="00212E1E"/>
    <w:rsid w:val="00213B6B"/>
    <w:rsid w:val="002146C5"/>
    <w:rsid w:val="00214D40"/>
    <w:rsid w:val="002178B9"/>
    <w:rsid w:val="00220C4E"/>
    <w:rsid w:val="00224E6B"/>
    <w:rsid w:val="00230E01"/>
    <w:rsid w:val="002341E9"/>
    <w:rsid w:val="00234690"/>
    <w:rsid w:val="002349AA"/>
    <w:rsid w:val="00234B4F"/>
    <w:rsid w:val="00236C65"/>
    <w:rsid w:val="002414F2"/>
    <w:rsid w:val="002414FF"/>
    <w:rsid w:val="0024297E"/>
    <w:rsid w:val="00243EFF"/>
    <w:rsid w:val="00246CFE"/>
    <w:rsid w:val="0025062C"/>
    <w:rsid w:val="0025459E"/>
    <w:rsid w:val="00260DE6"/>
    <w:rsid w:val="00263126"/>
    <w:rsid w:val="00263900"/>
    <w:rsid w:val="00264313"/>
    <w:rsid w:val="0026595F"/>
    <w:rsid w:val="00266114"/>
    <w:rsid w:val="00267089"/>
    <w:rsid w:val="00273A64"/>
    <w:rsid w:val="002744DE"/>
    <w:rsid w:val="002769EC"/>
    <w:rsid w:val="00277304"/>
    <w:rsid w:val="00281BFE"/>
    <w:rsid w:val="00286A4C"/>
    <w:rsid w:val="002875D1"/>
    <w:rsid w:val="00290AD6"/>
    <w:rsid w:val="00290BCE"/>
    <w:rsid w:val="00294E19"/>
    <w:rsid w:val="00297BB1"/>
    <w:rsid w:val="002A0082"/>
    <w:rsid w:val="002A1D81"/>
    <w:rsid w:val="002A1F44"/>
    <w:rsid w:val="002A27CB"/>
    <w:rsid w:val="002A29FE"/>
    <w:rsid w:val="002A2C2A"/>
    <w:rsid w:val="002A55A3"/>
    <w:rsid w:val="002A6EC9"/>
    <w:rsid w:val="002B0031"/>
    <w:rsid w:val="002B1560"/>
    <w:rsid w:val="002B1725"/>
    <w:rsid w:val="002B2309"/>
    <w:rsid w:val="002B27C1"/>
    <w:rsid w:val="002B32E5"/>
    <w:rsid w:val="002B485D"/>
    <w:rsid w:val="002B4C06"/>
    <w:rsid w:val="002B6211"/>
    <w:rsid w:val="002C0653"/>
    <w:rsid w:val="002C066D"/>
    <w:rsid w:val="002C0B33"/>
    <w:rsid w:val="002C17C5"/>
    <w:rsid w:val="002C373B"/>
    <w:rsid w:val="002D0CD5"/>
    <w:rsid w:val="002D245E"/>
    <w:rsid w:val="002D31EE"/>
    <w:rsid w:val="002D3965"/>
    <w:rsid w:val="002D4C74"/>
    <w:rsid w:val="002D5547"/>
    <w:rsid w:val="002D62FA"/>
    <w:rsid w:val="002D67AC"/>
    <w:rsid w:val="002D68D1"/>
    <w:rsid w:val="002D73E6"/>
    <w:rsid w:val="002D78CB"/>
    <w:rsid w:val="002D7B47"/>
    <w:rsid w:val="002D7F85"/>
    <w:rsid w:val="002E0855"/>
    <w:rsid w:val="002E204B"/>
    <w:rsid w:val="002E3908"/>
    <w:rsid w:val="002E4CD4"/>
    <w:rsid w:val="002F0886"/>
    <w:rsid w:val="002F09F6"/>
    <w:rsid w:val="002F2BD8"/>
    <w:rsid w:val="002F366E"/>
    <w:rsid w:val="003003B9"/>
    <w:rsid w:val="00301E46"/>
    <w:rsid w:val="003031CC"/>
    <w:rsid w:val="00303334"/>
    <w:rsid w:val="0030402B"/>
    <w:rsid w:val="0030453B"/>
    <w:rsid w:val="003112D6"/>
    <w:rsid w:val="0031217D"/>
    <w:rsid w:val="00312713"/>
    <w:rsid w:val="003150FC"/>
    <w:rsid w:val="00315C1B"/>
    <w:rsid w:val="003172EE"/>
    <w:rsid w:val="00324A28"/>
    <w:rsid w:val="00324E9C"/>
    <w:rsid w:val="00326F62"/>
    <w:rsid w:val="00327F79"/>
    <w:rsid w:val="003307F4"/>
    <w:rsid w:val="0033198C"/>
    <w:rsid w:val="00333CB6"/>
    <w:rsid w:val="00333DCE"/>
    <w:rsid w:val="00334BA4"/>
    <w:rsid w:val="00335C2B"/>
    <w:rsid w:val="00337D0F"/>
    <w:rsid w:val="00341670"/>
    <w:rsid w:val="0034354E"/>
    <w:rsid w:val="0034468F"/>
    <w:rsid w:val="0034591E"/>
    <w:rsid w:val="00345A0D"/>
    <w:rsid w:val="00345FC1"/>
    <w:rsid w:val="00351765"/>
    <w:rsid w:val="00355871"/>
    <w:rsid w:val="0035711C"/>
    <w:rsid w:val="00357ED2"/>
    <w:rsid w:val="0036019C"/>
    <w:rsid w:val="003615C5"/>
    <w:rsid w:val="00361B2C"/>
    <w:rsid w:val="003625E9"/>
    <w:rsid w:val="00364F73"/>
    <w:rsid w:val="00365BC2"/>
    <w:rsid w:val="00374359"/>
    <w:rsid w:val="003752CF"/>
    <w:rsid w:val="00376EEC"/>
    <w:rsid w:val="00377C74"/>
    <w:rsid w:val="00380067"/>
    <w:rsid w:val="0038366A"/>
    <w:rsid w:val="00384A82"/>
    <w:rsid w:val="0038587A"/>
    <w:rsid w:val="00386F41"/>
    <w:rsid w:val="00387726"/>
    <w:rsid w:val="003900F4"/>
    <w:rsid w:val="00390760"/>
    <w:rsid w:val="003907CF"/>
    <w:rsid w:val="00392D69"/>
    <w:rsid w:val="0039400D"/>
    <w:rsid w:val="003A1241"/>
    <w:rsid w:val="003A1D56"/>
    <w:rsid w:val="003A2C31"/>
    <w:rsid w:val="003A4197"/>
    <w:rsid w:val="003A43F6"/>
    <w:rsid w:val="003A4DF6"/>
    <w:rsid w:val="003A5396"/>
    <w:rsid w:val="003A5C4C"/>
    <w:rsid w:val="003A5D76"/>
    <w:rsid w:val="003A60F6"/>
    <w:rsid w:val="003A63A2"/>
    <w:rsid w:val="003A63C7"/>
    <w:rsid w:val="003B0A05"/>
    <w:rsid w:val="003B1210"/>
    <w:rsid w:val="003B6689"/>
    <w:rsid w:val="003B6ED1"/>
    <w:rsid w:val="003C1A1B"/>
    <w:rsid w:val="003C1AA6"/>
    <w:rsid w:val="003C5C6C"/>
    <w:rsid w:val="003C65D0"/>
    <w:rsid w:val="003C76AD"/>
    <w:rsid w:val="003D0660"/>
    <w:rsid w:val="003D0AE6"/>
    <w:rsid w:val="003D76CD"/>
    <w:rsid w:val="003E2B5E"/>
    <w:rsid w:val="003E2BAD"/>
    <w:rsid w:val="003E2D1D"/>
    <w:rsid w:val="003E3B83"/>
    <w:rsid w:val="003E7348"/>
    <w:rsid w:val="003F0242"/>
    <w:rsid w:val="003F02A0"/>
    <w:rsid w:val="003F0F64"/>
    <w:rsid w:val="003F4946"/>
    <w:rsid w:val="003F4D3C"/>
    <w:rsid w:val="003F6A0F"/>
    <w:rsid w:val="00401187"/>
    <w:rsid w:val="00401BD1"/>
    <w:rsid w:val="00401D63"/>
    <w:rsid w:val="0040218D"/>
    <w:rsid w:val="004028EF"/>
    <w:rsid w:val="004029BA"/>
    <w:rsid w:val="00406935"/>
    <w:rsid w:val="0040739B"/>
    <w:rsid w:val="004100BB"/>
    <w:rsid w:val="00412795"/>
    <w:rsid w:val="00417530"/>
    <w:rsid w:val="0041787C"/>
    <w:rsid w:val="0042361C"/>
    <w:rsid w:val="00423A75"/>
    <w:rsid w:val="00425AB9"/>
    <w:rsid w:val="00425E39"/>
    <w:rsid w:val="00427539"/>
    <w:rsid w:val="00427D43"/>
    <w:rsid w:val="0043241A"/>
    <w:rsid w:val="0043319C"/>
    <w:rsid w:val="00433F00"/>
    <w:rsid w:val="0043702A"/>
    <w:rsid w:val="004376D0"/>
    <w:rsid w:val="00437875"/>
    <w:rsid w:val="00437BC0"/>
    <w:rsid w:val="0044072A"/>
    <w:rsid w:val="00442B2E"/>
    <w:rsid w:val="00445D56"/>
    <w:rsid w:val="00445F90"/>
    <w:rsid w:val="00450DC5"/>
    <w:rsid w:val="0045513A"/>
    <w:rsid w:val="0045556E"/>
    <w:rsid w:val="00455676"/>
    <w:rsid w:val="0045613B"/>
    <w:rsid w:val="0045694C"/>
    <w:rsid w:val="00457155"/>
    <w:rsid w:val="004619FF"/>
    <w:rsid w:val="00461F58"/>
    <w:rsid w:val="0046278D"/>
    <w:rsid w:val="004637D4"/>
    <w:rsid w:val="004648B2"/>
    <w:rsid w:val="004672B9"/>
    <w:rsid w:val="004677A1"/>
    <w:rsid w:val="00470DE2"/>
    <w:rsid w:val="004732ED"/>
    <w:rsid w:val="00473F11"/>
    <w:rsid w:val="00474AEF"/>
    <w:rsid w:val="00474F0E"/>
    <w:rsid w:val="00477D38"/>
    <w:rsid w:val="00481CF0"/>
    <w:rsid w:val="004846BE"/>
    <w:rsid w:val="0048636A"/>
    <w:rsid w:val="00486B9A"/>
    <w:rsid w:val="004879AD"/>
    <w:rsid w:val="00487E13"/>
    <w:rsid w:val="00490D08"/>
    <w:rsid w:val="00491518"/>
    <w:rsid w:val="00492D03"/>
    <w:rsid w:val="00493815"/>
    <w:rsid w:val="00494C37"/>
    <w:rsid w:val="00495DB1"/>
    <w:rsid w:val="00496E06"/>
    <w:rsid w:val="004A1EBB"/>
    <w:rsid w:val="004A2AB4"/>
    <w:rsid w:val="004A36C6"/>
    <w:rsid w:val="004A4496"/>
    <w:rsid w:val="004A5165"/>
    <w:rsid w:val="004A54F7"/>
    <w:rsid w:val="004A770C"/>
    <w:rsid w:val="004B2318"/>
    <w:rsid w:val="004B46F8"/>
    <w:rsid w:val="004B493C"/>
    <w:rsid w:val="004B62AF"/>
    <w:rsid w:val="004C0E39"/>
    <w:rsid w:val="004C1F9D"/>
    <w:rsid w:val="004C2A58"/>
    <w:rsid w:val="004C2BF5"/>
    <w:rsid w:val="004C2C93"/>
    <w:rsid w:val="004C67C6"/>
    <w:rsid w:val="004C7427"/>
    <w:rsid w:val="004D053C"/>
    <w:rsid w:val="004D15EC"/>
    <w:rsid w:val="004D1E58"/>
    <w:rsid w:val="004D4433"/>
    <w:rsid w:val="004D52B9"/>
    <w:rsid w:val="004D52C4"/>
    <w:rsid w:val="004D54E4"/>
    <w:rsid w:val="004D60A5"/>
    <w:rsid w:val="004D6C9A"/>
    <w:rsid w:val="004E0936"/>
    <w:rsid w:val="004E4C02"/>
    <w:rsid w:val="004E64FB"/>
    <w:rsid w:val="004F0DB9"/>
    <w:rsid w:val="004F1EB5"/>
    <w:rsid w:val="004F2951"/>
    <w:rsid w:val="004F3FDF"/>
    <w:rsid w:val="004F5CC8"/>
    <w:rsid w:val="004F6464"/>
    <w:rsid w:val="004F742F"/>
    <w:rsid w:val="00501DD2"/>
    <w:rsid w:val="005025F3"/>
    <w:rsid w:val="005026D2"/>
    <w:rsid w:val="00503F11"/>
    <w:rsid w:val="00512B0C"/>
    <w:rsid w:val="00512E2B"/>
    <w:rsid w:val="00515452"/>
    <w:rsid w:val="0051733A"/>
    <w:rsid w:val="00517758"/>
    <w:rsid w:val="00525C45"/>
    <w:rsid w:val="00527A6D"/>
    <w:rsid w:val="00527C51"/>
    <w:rsid w:val="0053431C"/>
    <w:rsid w:val="00537E35"/>
    <w:rsid w:val="00540B3A"/>
    <w:rsid w:val="00544D18"/>
    <w:rsid w:val="00545810"/>
    <w:rsid w:val="005459D6"/>
    <w:rsid w:val="00546CA2"/>
    <w:rsid w:val="0055038B"/>
    <w:rsid w:val="00551CDB"/>
    <w:rsid w:val="00552E0A"/>
    <w:rsid w:val="00553E73"/>
    <w:rsid w:val="00554C1E"/>
    <w:rsid w:val="00555176"/>
    <w:rsid w:val="00555B2D"/>
    <w:rsid w:val="0055701E"/>
    <w:rsid w:val="00560A50"/>
    <w:rsid w:val="00561544"/>
    <w:rsid w:val="00562693"/>
    <w:rsid w:val="0056379D"/>
    <w:rsid w:val="00563B8B"/>
    <w:rsid w:val="00564678"/>
    <w:rsid w:val="00565FCE"/>
    <w:rsid w:val="00566B30"/>
    <w:rsid w:val="005679DD"/>
    <w:rsid w:val="00567B18"/>
    <w:rsid w:val="00570006"/>
    <w:rsid w:val="00570324"/>
    <w:rsid w:val="005767F4"/>
    <w:rsid w:val="00583189"/>
    <w:rsid w:val="0058411A"/>
    <w:rsid w:val="0058431A"/>
    <w:rsid w:val="00586FE3"/>
    <w:rsid w:val="005933BA"/>
    <w:rsid w:val="00593F2C"/>
    <w:rsid w:val="00595228"/>
    <w:rsid w:val="00595BC8"/>
    <w:rsid w:val="00595C48"/>
    <w:rsid w:val="005967DD"/>
    <w:rsid w:val="00597364"/>
    <w:rsid w:val="005A0C4B"/>
    <w:rsid w:val="005A5E7D"/>
    <w:rsid w:val="005B788C"/>
    <w:rsid w:val="005C18EE"/>
    <w:rsid w:val="005C340D"/>
    <w:rsid w:val="005C3F7E"/>
    <w:rsid w:val="005C55EE"/>
    <w:rsid w:val="005C75D3"/>
    <w:rsid w:val="005C7A2B"/>
    <w:rsid w:val="005D0D9B"/>
    <w:rsid w:val="005D5031"/>
    <w:rsid w:val="005D5A44"/>
    <w:rsid w:val="005E26DA"/>
    <w:rsid w:val="005E5AE6"/>
    <w:rsid w:val="005E5EA5"/>
    <w:rsid w:val="005E6996"/>
    <w:rsid w:val="005F4FC0"/>
    <w:rsid w:val="00601A20"/>
    <w:rsid w:val="00605A1D"/>
    <w:rsid w:val="006075AD"/>
    <w:rsid w:val="00610A4A"/>
    <w:rsid w:val="00611D38"/>
    <w:rsid w:val="00611F6D"/>
    <w:rsid w:val="006135DA"/>
    <w:rsid w:val="00613944"/>
    <w:rsid w:val="006148C9"/>
    <w:rsid w:val="00615540"/>
    <w:rsid w:val="006239C4"/>
    <w:rsid w:val="00631448"/>
    <w:rsid w:val="00631463"/>
    <w:rsid w:val="00633639"/>
    <w:rsid w:val="00636755"/>
    <w:rsid w:val="00636874"/>
    <w:rsid w:val="0063747B"/>
    <w:rsid w:val="00640248"/>
    <w:rsid w:val="00643DD7"/>
    <w:rsid w:val="006476DF"/>
    <w:rsid w:val="00647A86"/>
    <w:rsid w:val="00651A07"/>
    <w:rsid w:val="00654602"/>
    <w:rsid w:val="00654A78"/>
    <w:rsid w:val="0065529E"/>
    <w:rsid w:val="00657353"/>
    <w:rsid w:val="00660015"/>
    <w:rsid w:val="00660F6E"/>
    <w:rsid w:val="00662CD8"/>
    <w:rsid w:val="00665E0B"/>
    <w:rsid w:val="00665E58"/>
    <w:rsid w:val="00666211"/>
    <w:rsid w:val="0067152F"/>
    <w:rsid w:val="00671648"/>
    <w:rsid w:val="00671DF7"/>
    <w:rsid w:val="00672812"/>
    <w:rsid w:val="006735D3"/>
    <w:rsid w:val="006754A5"/>
    <w:rsid w:val="00681E60"/>
    <w:rsid w:val="00681F84"/>
    <w:rsid w:val="00682805"/>
    <w:rsid w:val="006846E5"/>
    <w:rsid w:val="0068571C"/>
    <w:rsid w:val="00687683"/>
    <w:rsid w:val="006935B1"/>
    <w:rsid w:val="00694DA7"/>
    <w:rsid w:val="00694EE6"/>
    <w:rsid w:val="00694F93"/>
    <w:rsid w:val="00695A78"/>
    <w:rsid w:val="00695CED"/>
    <w:rsid w:val="0069661C"/>
    <w:rsid w:val="00696D55"/>
    <w:rsid w:val="006A0437"/>
    <w:rsid w:val="006B0D0B"/>
    <w:rsid w:val="006B31DB"/>
    <w:rsid w:val="006B3E38"/>
    <w:rsid w:val="006B4BFC"/>
    <w:rsid w:val="006B7115"/>
    <w:rsid w:val="006B787C"/>
    <w:rsid w:val="006C0D2C"/>
    <w:rsid w:val="006C2E3D"/>
    <w:rsid w:val="006C3522"/>
    <w:rsid w:val="006C5F75"/>
    <w:rsid w:val="006C7F21"/>
    <w:rsid w:val="006D1D0A"/>
    <w:rsid w:val="006D257A"/>
    <w:rsid w:val="006D5278"/>
    <w:rsid w:val="006E0A6B"/>
    <w:rsid w:val="006E1129"/>
    <w:rsid w:val="006E2841"/>
    <w:rsid w:val="006E52CB"/>
    <w:rsid w:val="006E6746"/>
    <w:rsid w:val="006E7CFE"/>
    <w:rsid w:val="006F2634"/>
    <w:rsid w:val="006F3264"/>
    <w:rsid w:val="006F3833"/>
    <w:rsid w:val="006F7FAD"/>
    <w:rsid w:val="0070451E"/>
    <w:rsid w:val="0070454A"/>
    <w:rsid w:val="00704560"/>
    <w:rsid w:val="0070458C"/>
    <w:rsid w:val="00706A3A"/>
    <w:rsid w:val="007116AD"/>
    <w:rsid w:val="00713D14"/>
    <w:rsid w:val="0071681C"/>
    <w:rsid w:val="00716D72"/>
    <w:rsid w:val="00720273"/>
    <w:rsid w:val="007218AD"/>
    <w:rsid w:val="0072330C"/>
    <w:rsid w:val="0072428F"/>
    <w:rsid w:val="00726129"/>
    <w:rsid w:val="007273E4"/>
    <w:rsid w:val="00727C85"/>
    <w:rsid w:val="00731DA5"/>
    <w:rsid w:val="00732C16"/>
    <w:rsid w:val="0073346C"/>
    <w:rsid w:val="00735CE7"/>
    <w:rsid w:val="007402C4"/>
    <w:rsid w:val="007415AD"/>
    <w:rsid w:val="00741E2A"/>
    <w:rsid w:val="00743171"/>
    <w:rsid w:val="00744151"/>
    <w:rsid w:val="007447A3"/>
    <w:rsid w:val="0074698C"/>
    <w:rsid w:val="007471CC"/>
    <w:rsid w:val="0074775C"/>
    <w:rsid w:val="007506B1"/>
    <w:rsid w:val="00755211"/>
    <w:rsid w:val="00755B0D"/>
    <w:rsid w:val="00756A45"/>
    <w:rsid w:val="007610C3"/>
    <w:rsid w:val="007621D5"/>
    <w:rsid w:val="007636B2"/>
    <w:rsid w:val="00765BE8"/>
    <w:rsid w:val="00767066"/>
    <w:rsid w:val="00767B43"/>
    <w:rsid w:val="00772812"/>
    <w:rsid w:val="00773035"/>
    <w:rsid w:val="00774A29"/>
    <w:rsid w:val="00775A66"/>
    <w:rsid w:val="00775CF3"/>
    <w:rsid w:val="00780D37"/>
    <w:rsid w:val="00780FAD"/>
    <w:rsid w:val="007826CD"/>
    <w:rsid w:val="00783132"/>
    <w:rsid w:val="00783DAA"/>
    <w:rsid w:val="00784E36"/>
    <w:rsid w:val="007917BA"/>
    <w:rsid w:val="0079773F"/>
    <w:rsid w:val="007A017A"/>
    <w:rsid w:val="007A04E6"/>
    <w:rsid w:val="007A0D14"/>
    <w:rsid w:val="007A0F12"/>
    <w:rsid w:val="007A182E"/>
    <w:rsid w:val="007A29DA"/>
    <w:rsid w:val="007A2AAB"/>
    <w:rsid w:val="007A3028"/>
    <w:rsid w:val="007A38C5"/>
    <w:rsid w:val="007A70E3"/>
    <w:rsid w:val="007A77A5"/>
    <w:rsid w:val="007B2B1C"/>
    <w:rsid w:val="007C20D3"/>
    <w:rsid w:val="007C708B"/>
    <w:rsid w:val="007D0699"/>
    <w:rsid w:val="007D1559"/>
    <w:rsid w:val="007D2FCC"/>
    <w:rsid w:val="007E11B8"/>
    <w:rsid w:val="007E3369"/>
    <w:rsid w:val="007E4225"/>
    <w:rsid w:val="007E47BF"/>
    <w:rsid w:val="007E5110"/>
    <w:rsid w:val="007E6133"/>
    <w:rsid w:val="007F2FA5"/>
    <w:rsid w:val="007F5E83"/>
    <w:rsid w:val="00800089"/>
    <w:rsid w:val="00800EDA"/>
    <w:rsid w:val="00807247"/>
    <w:rsid w:val="00807949"/>
    <w:rsid w:val="00812980"/>
    <w:rsid w:val="00812B37"/>
    <w:rsid w:val="008134FF"/>
    <w:rsid w:val="0081693B"/>
    <w:rsid w:val="008169D9"/>
    <w:rsid w:val="008171AF"/>
    <w:rsid w:val="00817754"/>
    <w:rsid w:val="008178FA"/>
    <w:rsid w:val="00825634"/>
    <w:rsid w:val="008300A6"/>
    <w:rsid w:val="008311C6"/>
    <w:rsid w:val="00834301"/>
    <w:rsid w:val="00843B63"/>
    <w:rsid w:val="0085002A"/>
    <w:rsid w:val="0085167F"/>
    <w:rsid w:val="00852B76"/>
    <w:rsid w:val="00853129"/>
    <w:rsid w:val="00853DB8"/>
    <w:rsid w:val="0085762C"/>
    <w:rsid w:val="00861A07"/>
    <w:rsid w:val="00862201"/>
    <w:rsid w:val="0086237C"/>
    <w:rsid w:val="00862BFC"/>
    <w:rsid w:val="008647E4"/>
    <w:rsid w:val="00866A66"/>
    <w:rsid w:val="00866FEC"/>
    <w:rsid w:val="008711AE"/>
    <w:rsid w:val="00871473"/>
    <w:rsid w:val="00871B41"/>
    <w:rsid w:val="00871F23"/>
    <w:rsid w:val="008724D5"/>
    <w:rsid w:val="00873C58"/>
    <w:rsid w:val="008740C6"/>
    <w:rsid w:val="0087465E"/>
    <w:rsid w:val="00875C32"/>
    <w:rsid w:val="00883FE0"/>
    <w:rsid w:val="00886BC8"/>
    <w:rsid w:val="008874A2"/>
    <w:rsid w:val="008902C2"/>
    <w:rsid w:val="00890982"/>
    <w:rsid w:val="00890F92"/>
    <w:rsid w:val="008948F2"/>
    <w:rsid w:val="0089593B"/>
    <w:rsid w:val="008969BB"/>
    <w:rsid w:val="00897770"/>
    <w:rsid w:val="008A0CD4"/>
    <w:rsid w:val="008A0F0A"/>
    <w:rsid w:val="008A11F2"/>
    <w:rsid w:val="008A4962"/>
    <w:rsid w:val="008A49E3"/>
    <w:rsid w:val="008A4CD2"/>
    <w:rsid w:val="008B266E"/>
    <w:rsid w:val="008B2BC3"/>
    <w:rsid w:val="008B3556"/>
    <w:rsid w:val="008B39B8"/>
    <w:rsid w:val="008B3CF3"/>
    <w:rsid w:val="008B46F2"/>
    <w:rsid w:val="008B51B5"/>
    <w:rsid w:val="008B7778"/>
    <w:rsid w:val="008C10FA"/>
    <w:rsid w:val="008C2094"/>
    <w:rsid w:val="008C3E19"/>
    <w:rsid w:val="008C6795"/>
    <w:rsid w:val="008C6A03"/>
    <w:rsid w:val="008C6CA6"/>
    <w:rsid w:val="008C71AC"/>
    <w:rsid w:val="008D32AB"/>
    <w:rsid w:val="008D34EE"/>
    <w:rsid w:val="008D7BD7"/>
    <w:rsid w:val="008E0305"/>
    <w:rsid w:val="008E15C0"/>
    <w:rsid w:val="008E1D99"/>
    <w:rsid w:val="008E2037"/>
    <w:rsid w:val="008E4C12"/>
    <w:rsid w:val="008E588F"/>
    <w:rsid w:val="008E6CD8"/>
    <w:rsid w:val="008F1E96"/>
    <w:rsid w:val="008F2E38"/>
    <w:rsid w:val="008F3DE2"/>
    <w:rsid w:val="00900F1D"/>
    <w:rsid w:val="009016A4"/>
    <w:rsid w:val="00901A99"/>
    <w:rsid w:val="00902662"/>
    <w:rsid w:val="00902FED"/>
    <w:rsid w:val="00905DEA"/>
    <w:rsid w:val="00905FCA"/>
    <w:rsid w:val="00912043"/>
    <w:rsid w:val="009130B5"/>
    <w:rsid w:val="009167C3"/>
    <w:rsid w:val="0091719A"/>
    <w:rsid w:val="009176A1"/>
    <w:rsid w:val="0092042C"/>
    <w:rsid w:val="00922EF7"/>
    <w:rsid w:val="00923AD1"/>
    <w:rsid w:val="009243D0"/>
    <w:rsid w:val="009271A3"/>
    <w:rsid w:val="00931C05"/>
    <w:rsid w:val="00933562"/>
    <w:rsid w:val="009351B6"/>
    <w:rsid w:val="00936CA8"/>
    <w:rsid w:val="00940160"/>
    <w:rsid w:val="00940C92"/>
    <w:rsid w:val="0094105A"/>
    <w:rsid w:val="00944239"/>
    <w:rsid w:val="00946B3B"/>
    <w:rsid w:val="00950D3C"/>
    <w:rsid w:val="00952D83"/>
    <w:rsid w:val="00953B62"/>
    <w:rsid w:val="00953C64"/>
    <w:rsid w:val="009560CB"/>
    <w:rsid w:val="009569C5"/>
    <w:rsid w:val="009611A2"/>
    <w:rsid w:val="00961CCE"/>
    <w:rsid w:val="00962BAF"/>
    <w:rsid w:val="009656C3"/>
    <w:rsid w:val="009667C8"/>
    <w:rsid w:val="00967708"/>
    <w:rsid w:val="00970812"/>
    <w:rsid w:val="00971470"/>
    <w:rsid w:val="00971903"/>
    <w:rsid w:val="00971CBD"/>
    <w:rsid w:val="0097210F"/>
    <w:rsid w:val="00972579"/>
    <w:rsid w:val="00974116"/>
    <w:rsid w:val="00975FDF"/>
    <w:rsid w:val="00980AA7"/>
    <w:rsid w:val="00983A34"/>
    <w:rsid w:val="00983C5B"/>
    <w:rsid w:val="009859BF"/>
    <w:rsid w:val="00985B8F"/>
    <w:rsid w:val="0099008F"/>
    <w:rsid w:val="0099109D"/>
    <w:rsid w:val="00993201"/>
    <w:rsid w:val="00993BE5"/>
    <w:rsid w:val="00994218"/>
    <w:rsid w:val="009957B1"/>
    <w:rsid w:val="009962E1"/>
    <w:rsid w:val="0099773F"/>
    <w:rsid w:val="00997B93"/>
    <w:rsid w:val="009A3701"/>
    <w:rsid w:val="009B03C2"/>
    <w:rsid w:val="009B1352"/>
    <w:rsid w:val="009B289A"/>
    <w:rsid w:val="009B3D02"/>
    <w:rsid w:val="009B4227"/>
    <w:rsid w:val="009B59BF"/>
    <w:rsid w:val="009B6074"/>
    <w:rsid w:val="009C0DDC"/>
    <w:rsid w:val="009C1DF5"/>
    <w:rsid w:val="009C3E3F"/>
    <w:rsid w:val="009C5D6D"/>
    <w:rsid w:val="009C658B"/>
    <w:rsid w:val="009C6F4C"/>
    <w:rsid w:val="009D0457"/>
    <w:rsid w:val="009D3EF7"/>
    <w:rsid w:val="009D517A"/>
    <w:rsid w:val="009D56AB"/>
    <w:rsid w:val="009D7571"/>
    <w:rsid w:val="009D7587"/>
    <w:rsid w:val="009E13EB"/>
    <w:rsid w:val="009E14D0"/>
    <w:rsid w:val="009E19BC"/>
    <w:rsid w:val="009E2AD4"/>
    <w:rsid w:val="009E37BA"/>
    <w:rsid w:val="009E59C1"/>
    <w:rsid w:val="009E7A92"/>
    <w:rsid w:val="009E7E4D"/>
    <w:rsid w:val="009F1C15"/>
    <w:rsid w:val="009F28B4"/>
    <w:rsid w:val="009F495E"/>
    <w:rsid w:val="009F61BC"/>
    <w:rsid w:val="009F62EE"/>
    <w:rsid w:val="009F74AD"/>
    <w:rsid w:val="009F7CE3"/>
    <w:rsid w:val="00A01CB2"/>
    <w:rsid w:val="00A0209C"/>
    <w:rsid w:val="00A024BE"/>
    <w:rsid w:val="00A03F5D"/>
    <w:rsid w:val="00A04FAF"/>
    <w:rsid w:val="00A05807"/>
    <w:rsid w:val="00A0636C"/>
    <w:rsid w:val="00A064BA"/>
    <w:rsid w:val="00A1295F"/>
    <w:rsid w:val="00A155FA"/>
    <w:rsid w:val="00A258A2"/>
    <w:rsid w:val="00A2645F"/>
    <w:rsid w:val="00A266AC"/>
    <w:rsid w:val="00A32E59"/>
    <w:rsid w:val="00A36B6F"/>
    <w:rsid w:val="00A42CF3"/>
    <w:rsid w:val="00A435CC"/>
    <w:rsid w:val="00A439AC"/>
    <w:rsid w:val="00A440C0"/>
    <w:rsid w:val="00A4530B"/>
    <w:rsid w:val="00A45AC2"/>
    <w:rsid w:val="00A463CC"/>
    <w:rsid w:val="00A513B5"/>
    <w:rsid w:val="00A545CF"/>
    <w:rsid w:val="00A5652F"/>
    <w:rsid w:val="00A6090E"/>
    <w:rsid w:val="00A649CD"/>
    <w:rsid w:val="00A725A2"/>
    <w:rsid w:val="00A72652"/>
    <w:rsid w:val="00A72AE3"/>
    <w:rsid w:val="00A732FC"/>
    <w:rsid w:val="00A75505"/>
    <w:rsid w:val="00A77053"/>
    <w:rsid w:val="00A817B1"/>
    <w:rsid w:val="00A84D7E"/>
    <w:rsid w:val="00A857F4"/>
    <w:rsid w:val="00A91302"/>
    <w:rsid w:val="00A92184"/>
    <w:rsid w:val="00A93248"/>
    <w:rsid w:val="00A93993"/>
    <w:rsid w:val="00A93EFF"/>
    <w:rsid w:val="00A95C32"/>
    <w:rsid w:val="00A97F2B"/>
    <w:rsid w:val="00AA1469"/>
    <w:rsid w:val="00AA3E6B"/>
    <w:rsid w:val="00AA5DC0"/>
    <w:rsid w:val="00AA6318"/>
    <w:rsid w:val="00AA6F38"/>
    <w:rsid w:val="00AB22AD"/>
    <w:rsid w:val="00AB2F50"/>
    <w:rsid w:val="00AB496E"/>
    <w:rsid w:val="00AB4A6F"/>
    <w:rsid w:val="00AC25DE"/>
    <w:rsid w:val="00AC28B7"/>
    <w:rsid w:val="00AC3740"/>
    <w:rsid w:val="00AC4828"/>
    <w:rsid w:val="00AC54A3"/>
    <w:rsid w:val="00AC7986"/>
    <w:rsid w:val="00AD1171"/>
    <w:rsid w:val="00AD2780"/>
    <w:rsid w:val="00AE12C2"/>
    <w:rsid w:val="00AE3E27"/>
    <w:rsid w:val="00AE48C0"/>
    <w:rsid w:val="00AE5574"/>
    <w:rsid w:val="00AE62D6"/>
    <w:rsid w:val="00AE6DE8"/>
    <w:rsid w:val="00AF05BD"/>
    <w:rsid w:val="00AF5C4F"/>
    <w:rsid w:val="00AF6C2B"/>
    <w:rsid w:val="00AF6CFE"/>
    <w:rsid w:val="00B00CC5"/>
    <w:rsid w:val="00B01FFC"/>
    <w:rsid w:val="00B0334D"/>
    <w:rsid w:val="00B04FB7"/>
    <w:rsid w:val="00B06D8D"/>
    <w:rsid w:val="00B07575"/>
    <w:rsid w:val="00B107DF"/>
    <w:rsid w:val="00B127CF"/>
    <w:rsid w:val="00B153E4"/>
    <w:rsid w:val="00B1582E"/>
    <w:rsid w:val="00B16D70"/>
    <w:rsid w:val="00B17084"/>
    <w:rsid w:val="00B207E8"/>
    <w:rsid w:val="00B218D2"/>
    <w:rsid w:val="00B222B8"/>
    <w:rsid w:val="00B233C0"/>
    <w:rsid w:val="00B2638B"/>
    <w:rsid w:val="00B271E3"/>
    <w:rsid w:val="00B27EAE"/>
    <w:rsid w:val="00B36C03"/>
    <w:rsid w:val="00B37066"/>
    <w:rsid w:val="00B37725"/>
    <w:rsid w:val="00B4052F"/>
    <w:rsid w:val="00B40BBF"/>
    <w:rsid w:val="00B4317E"/>
    <w:rsid w:val="00B439F3"/>
    <w:rsid w:val="00B443EF"/>
    <w:rsid w:val="00B44839"/>
    <w:rsid w:val="00B45EF8"/>
    <w:rsid w:val="00B50F3B"/>
    <w:rsid w:val="00B520F2"/>
    <w:rsid w:val="00B535E8"/>
    <w:rsid w:val="00B63814"/>
    <w:rsid w:val="00B63C94"/>
    <w:rsid w:val="00B64003"/>
    <w:rsid w:val="00B64C78"/>
    <w:rsid w:val="00B6669F"/>
    <w:rsid w:val="00B66C07"/>
    <w:rsid w:val="00B70921"/>
    <w:rsid w:val="00B712E3"/>
    <w:rsid w:val="00B72222"/>
    <w:rsid w:val="00B74533"/>
    <w:rsid w:val="00B7545D"/>
    <w:rsid w:val="00B80D4F"/>
    <w:rsid w:val="00B80DF5"/>
    <w:rsid w:val="00B820E8"/>
    <w:rsid w:val="00B82711"/>
    <w:rsid w:val="00B85572"/>
    <w:rsid w:val="00B910F0"/>
    <w:rsid w:val="00B94260"/>
    <w:rsid w:val="00B946FB"/>
    <w:rsid w:val="00B951DE"/>
    <w:rsid w:val="00B954A3"/>
    <w:rsid w:val="00B95C06"/>
    <w:rsid w:val="00B9635F"/>
    <w:rsid w:val="00B9646E"/>
    <w:rsid w:val="00BA0289"/>
    <w:rsid w:val="00BA3E70"/>
    <w:rsid w:val="00BA53B9"/>
    <w:rsid w:val="00BA7B36"/>
    <w:rsid w:val="00BB05DD"/>
    <w:rsid w:val="00BB1D71"/>
    <w:rsid w:val="00BB2E95"/>
    <w:rsid w:val="00BC2CA6"/>
    <w:rsid w:val="00BC312D"/>
    <w:rsid w:val="00BC3AC7"/>
    <w:rsid w:val="00BC4B9A"/>
    <w:rsid w:val="00BC5C82"/>
    <w:rsid w:val="00BD0E7F"/>
    <w:rsid w:val="00BD254B"/>
    <w:rsid w:val="00BD378C"/>
    <w:rsid w:val="00BD3F23"/>
    <w:rsid w:val="00BD651A"/>
    <w:rsid w:val="00BD6A87"/>
    <w:rsid w:val="00BD77ED"/>
    <w:rsid w:val="00BE368F"/>
    <w:rsid w:val="00BE5163"/>
    <w:rsid w:val="00BE61A5"/>
    <w:rsid w:val="00BE75C8"/>
    <w:rsid w:val="00BE7BF6"/>
    <w:rsid w:val="00BF511F"/>
    <w:rsid w:val="00BF6157"/>
    <w:rsid w:val="00C01421"/>
    <w:rsid w:val="00C0544F"/>
    <w:rsid w:val="00C06934"/>
    <w:rsid w:val="00C070A8"/>
    <w:rsid w:val="00C07F75"/>
    <w:rsid w:val="00C101FD"/>
    <w:rsid w:val="00C10AA7"/>
    <w:rsid w:val="00C111D3"/>
    <w:rsid w:val="00C11515"/>
    <w:rsid w:val="00C1425D"/>
    <w:rsid w:val="00C14346"/>
    <w:rsid w:val="00C14AAE"/>
    <w:rsid w:val="00C179FC"/>
    <w:rsid w:val="00C20ED2"/>
    <w:rsid w:val="00C218E6"/>
    <w:rsid w:val="00C24C0B"/>
    <w:rsid w:val="00C2524A"/>
    <w:rsid w:val="00C333D0"/>
    <w:rsid w:val="00C34107"/>
    <w:rsid w:val="00C37136"/>
    <w:rsid w:val="00C37D10"/>
    <w:rsid w:val="00C41312"/>
    <w:rsid w:val="00C413F0"/>
    <w:rsid w:val="00C41C09"/>
    <w:rsid w:val="00C41F96"/>
    <w:rsid w:val="00C431A6"/>
    <w:rsid w:val="00C444C1"/>
    <w:rsid w:val="00C45A19"/>
    <w:rsid w:val="00C46066"/>
    <w:rsid w:val="00C46A65"/>
    <w:rsid w:val="00C47C82"/>
    <w:rsid w:val="00C47CD8"/>
    <w:rsid w:val="00C51D38"/>
    <w:rsid w:val="00C52BAD"/>
    <w:rsid w:val="00C5322F"/>
    <w:rsid w:val="00C5373F"/>
    <w:rsid w:val="00C551B0"/>
    <w:rsid w:val="00C55581"/>
    <w:rsid w:val="00C61199"/>
    <w:rsid w:val="00C61D6F"/>
    <w:rsid w:val="00C631E6"/>
    <w:rsid w:val="00C649A1"/>
    <w:rsid w:val="00C7075C"/>
    <w:rsid w:val="00C71CCE"/>
    <w:rsid w:val="00C7498A"/>
    <w:rsid w:val="00C75737"/>
    <w:rsid w:val="00C75AFB"/>
    <w:rsid w:val="00C76AFC"/>
    <w:rsid w:val="00C76BE5"/>
    <w:rsid w:val="00C80036"/>
    <w:rsid w:val="00C80A4D"/>
    <w:rsid w:val="00C80E04"/>
    <w:rsid w:val="00C8166F"/>
    <w:rsid w:val="00C8374B"/>
    <w:rsid w:val="00C846B0"/>
    <w:rsid w:val="00C868D3"/>
    <w:rsid w:val="00C877E8"/>
    <w:rsid w:val="00C903C3"/>
    <w:rsid w:val="00C90A99"/>
    <w:rsid w:val="00C910D9"/>
    <w:rsid w:val="00C92372"/>
    <w:rsid w:val="00C948FB"/>
    <w:rsid w:val="00C95AA0"/>
    <w:rsid w:val="00C96143"/>
    <w:rsid w:val="00C96A52"/>
    <w:rsid w:val="00C979F9"/>
    <w:rsid w:val="00C97A13"/>
    <w:rsid w:val="00CA09C1"/>
    <w:rsid w:val="00CA0C07"/>
    <w:rsid w:val="00CA2AAC"/>
    <w:rsid w:val="00CA2BE1"/>
    <w:rsid w:val="00CA3013"/>
    <w:rsid w:val="00CA3E4E"/>
    <w:rsid w:val="00CA6630"/>
    <w:rsid w:val="00CA7759"/>
    <w:rsid w:val="00CB0A25"/>
    <w:rsid w:val="00CB0AC3"/>
    <w:rsid w:val="00CB1D8E"/>
    <w:rsid w:val="00CB2D1F"/>
    <w:rsid w:val="00CB31E6"/>
    <w:rsid w:val="00CB34C9"/>
    <w:rsid w:val="00CB39B2"/>
    <w:rsid w:val="00CB6E03"/>
    <w:rsid w:val="00CB7239"/>
    <w:rsid w:val="00CD0E63"/>
    <w:rsid w:val="00CD1371"/>
    <w:rsid w:val="00CD2205"/>
    <w:rsid w:val="00CD2A34"/>
    <w:rsid w:val="00CD39B4"/>
    <w:rsid w:val="00CD52D6"/>
    <w:rsid w:val="00CD71CF"/>
    <w:rsid w:val="00CE1604"/>
    <w:rsid w:val="00CE1F31"/>
    <w:rsid w:val="00CE382B"/>
    <w:rsid w:val="00CE6A2B"/>
    <w:rsid w:val="00CE76F1"/>
    <w:rsid w:val="00CF0392"/>
    <w:rsid w:val="00CF102B"/>
    <w:rsid w:val="00CF29DA"/>
    <w:rsid w:val="00CF4947"/>
    <w:rsid w:val="00CF5D10"/>
    <w:rsid w:val="00D0282F"/>
    <w:rsid w:val="00D0585D"/>
    <w:rsid w:val="00D05F4C"/>
    <w:rsid w:val="00D07A98"/>
    <w:rsid w:val="00D1121B"/>
    <w:rsid w:val="00D126CF"/>
    <w:rsid w:val="00D129ED"/>
    <w:rsid w:val="00D12E61"/>
    <w:rsid w:val="00D13D35"/>
    <w:rsid w:val="00D13FDD"/>
    <w:rsid w:val="00D14FF0"/>
    <w:rsid w:val="00D155D3"/>
    <w:rsid w:val="00D16C47"/>
    <w:rsid w:val="00D206D6"/>
    <w:rsid w:val="00D20F89"/>
    <w:rsid w:val="00D22287"/>
    <w:rsid w:val="00D23887"/>
    <w:rsid w:val="00D241DF"/>
    <w:rsid w:val="00D25DC2"/>
    <w:rsid w:val="00D2772F"/>
    <w:rsid w:val="00D27BFB"/>
    <w:rsid w:val="00D31D10"/>
    <w:rsid w:val="00D32EF8"/>
    <w:rsid w:val="00D33E7B"/>
    <w:rsid w:val="00D41F0F"/>
    <w:rsid w:val="00D45D52"/>
    <w:rsid w:val="00D467B8"/>
    <w:rsid w:val="00D46AE4"/>
    <w:rsid w:val="00D4703D"/>
    <w:rsid w:val="00D47BC9"/>
    <w:rsid w:val="00D50C73"/>
    <w:rsid w:val="00D51C3C"/>
    <w:rsid w:val="00D51E36"/>
    <w:rsid w:val="00D5250C"/>
    <w:rsid w:val="00D5259A"/>
    <w:rsid w:val="00D54176"/>
    <w:rsid w:val="00D561DD"/>
    <w:rsid w:val="00D60E5B"/>
    <w:rsid w:val="00D6190F"/>
    <w:rsid w:val="00D65C53"/>
    <w:rsid w:val="00D67385"/>
    <w:rsid w:val="00D73BCF"/>
    <w:rsid w:val="00D75B21"/>
    <w:rsid w:val="00D80165"/>
    <w:rsid w:val="00D8065C"/>
    <w:rsid w:val="00D811BD"/>
    <w:rsid w:val="00D83DA2"/>
    <w:rsid w:val="00D90315"/>
    <w:rsid w:val="00D90F3E"/>
    <w:rsid w:val="00D91ABD"/>
    <w:rsid w:val="00D93BF2"/>
    <w:rsid w:val="00D97C10"/>
    <w:rsid w:val="00DA0EB3"/>
    <w:rsid w:val="00DA18C3"/>
    <w:rsid w:val="00DA1F6B"/>
    <w:rsid w:val="00DA490A"/>
    <w:rsid w:val="00DA530D"/>
    <w:rsid w:val="00DA62BD"/>
    <w:rsid w:val="00DB3D2A"/>
    <w:rsid w:val="00DB41D3"/>
    <w:rsid w:val="00DB49BA"/>
    <w:rsid w:val="00DB6447"/>
    <w:rsid w:val="00DB737F"/>
    <w:rsid w:val="00DC0987"/>
    <w:rsid w:val="00DC223C"/>
    <w:rsid w:val="00DC27E7"/>
    <w:rsid w:val="00DC412D"/>
    <w:rsid w:val="00DC5F26"/>
    <w:rsid w:val="00DC7543"/>
    <w:rsid w:val="00DD0A04"/>
    <w:rsid w:val="00DD1143"/>
    <w:rsid w:val="00DD12A5"/>
    <w:rsid w:val="00DD33F4"/>
    <w:rsid w:val="00DD612A"/>
    <w:rsid w:val="00DE1715"/>
    <w:rsid w:val="00DE2140"/>
    <w:rsid w:val="00DE31AD"/>
    <w:rsid w:val="00DE3E64"/>
    <w:rsid w:val="00DE446E"/>
    <w:rsid w:val="00DE48E8"/>
    <w:rsid w:val="00DE5B43"/>
    <w:rsid w:val="00DE6B9B"/>
    <w:rsid w:val="00DE719B"/>
    <w:rsid w:val="00DF06C9"/>
    <w:rsid w:val="00DF128C"/>
    <w:rsid w:val="00DF221A"/>
    <w:rsid w:val="00DF3A50"/>
    <w:rsid w:val="00DF4DB4"/>
    <w:rsid w:val="00DF74F1"/>
    <w:rsid w:val="00E1087C"/>
    <w:rsid w:val="00E145F8"/>
    <w:rsid w:val="00E168E4"/>
    <w:rsid w:val="00E210FA"/>
    <w:rsid w:val="00E21B1B"/>
    <w:rsid w:val="00E23467"/>
    <w:rsid w:val="00E25EC5"/>
    <w:rsid w:val="00E277C2"/>
    <w:rsid w:val="00E316E6"/>
    <w:rsid w:val="00E327BC"/>
    <w:rsid w:val="00E328FD"/>
    <w:rsid w:val="00E3362C"/>
    <w:rsid w:val="00E3420E"/>
    <w:rsid w:val="00E41AA3"/>
    <w:rsid w:val="00E43010"/>
    <w:rsid w:val="00E4560F"/>
    <w:rsid w:val="00E5300E"/>
    <w:rsid w:val="00E54AE0"/>
    <w:rsid w:val="00E60B25"/>
    <w:rsid w:val="00E6155E"/>
    <w:rsid w:val="00E61C7D"/>
    <w:rsid w:val="00E61D38"/>
    <w:rsid w:val="00E63045"/>
    <w:rsid w:val="00E63A2B"/>
    <w:rsid w:val="00E63EA6"/>
    <w:rsid w:val="00E65A96"/>
    <w:rsid w:val="00E6629A"/>
    <w:rsid w:val="00E665CA"/>
    <w:rsid w:val="00E67321"/>
    <w:rsid w:val="00E67862"/>
    <w:rsid w:val="00E67F1E"/>
    <w:rsid w:val="00E75D02"/>
    <w:rsid w:val="00E76199"/>
    <w:rsid w:val="00E7640B"/>
    <w:rsid w:val="00E77602"/>
    <w:rsid w:val="00E800BF"/>
    <w:rsid w:val="00E810FF"/>
    <w:rsid w:val="00E817E2"/>
    <w:rsid w:val="00E818AC"/>
    <w:rsid w:val="00E820AF"/>
    <w:rsid w:val="00E831DC"/>
    <w:rsid w:val="00E84DF0"/>
    <w:rsid w:val="00E87201"/>
    <w:rsid w:val="00E8733E"/>
    <w:rsid w:val="00E878C1"/>
    <w:rsid w:val="00E93475"/>
    <w:rsid w:val="00EA375B"/>
    <w:rsid w:val="00EA591D"/>
    <w:rsid w:val="00EA6429"/>
    <w:rsid w:val="00EA7752"/>
    <w:rsid w:val="00EA7CAF"/>
    <w:rsid w:val="00EB0642"/>
    <w:rsid w:val="00EB13F9"/>
    <w:rsid w:val="00EB4FB0"/>
    <w:rsid w:val="00EB4FB5"/>
    <w:rsid w:val="00EC0981"/>
    <w:rsid w:val="00EC2166"/>
    <w:rsid w:val="00EC314E"/>
    <w:rsid w:val="00EC3302"/>
    <w:rsid w:val="00EC35DD"/>
    <w:rsid w:val="00EC3EC8"/>
    <w:rsid w:val="00EC4509"/>
    <w:rsid w:val="00EC5D54"/>
    <w:rsid w:val="00EC6B7F"/>
    <w:rsid w:val="00EC771D"/>
    <w:rsid w:val="00ED0CEA"/>
    <w:rsid w:val="00ED1E10"/>
    <w:rsid w:val="00ED2D9E"/>
    <w:rsid w:val="00ED43F5"/>
    <w:rsid w:val="00ED454F"/>
    <w:rsid w:val="00ED486E"/>
    <w:rsid w:val="00EE23AF"/>
    <w:rsid w:val="00EE2CB1"/>
    <w:rsid w:val="00EE60B2"/>
    <w:rsid w:val="00EF17FF"/>
    <w:rsid w:val="00EF21E1"/>
    <w:rsid w:val="00EF259F"/>
    <w:rsid w:val="00EF567D"/>
    <w:rsid w:val="00EF6031"/>
    <w:rsid w:val="00EF7292"/>
    <w:rsid w:val="00F003F6"/>
    <w:rsid w:val="00F02BDA"/>
    <w:rsid w:val="00F037D0"/>
    <w:rsid w:val="00F03F29"/>
    <w:rsid w:val="00F05650"/>
    <w:rsid w:val="00F11D81"/>
    <w:rsid w:val="00F13B72"/>
    <w:rsid w:val="00F15C85"/>
    <w:rsid w:val="00F1707D"/>
    <w:rsid w:val="00F20C39"/>
    <w:rsid w:val="00F21149"/>
    <w:rsid w:val="00F2502B"/>
    <w:rsid w:val="00F25B93"/>
    <w:rsid w:val="00F2737B"/>
    <w:rsid w:val="00F303A6"/>
    <w:rsid w:val="00F3097E"/>
    <w:rsid w:val="00F334B3"/>
    <w:rsid w:val="00F350B0"/>
    <w:rsid w:val="00F35691"/>
    <w:rsid w:val="00F37ECB"/>
    <w:rsid w:val="00F411F0"/>
    <w:rsid w:val="00F42B65"/>
    <w:rsid w:val="00F43211"/>
    <w:rsid w:val="00F45512"/>
    <w:rsid w:val="00F45FDC"/>
    <w:rsid w:val="00F46CFD"/>
    <w:rsid w:val="00F474CA"/>
    <w:rsid w:val="00F53BE4"/>
    <w:rsid w:val="00F55104"/>
    <w:rsid w:val="00F55401"/>
    <w:rsid w:val="00F55599"/>
    <w:rsid w:val="00F60388"/>
    <w:rsid w:val="00F622CB"/>
    <w:rsid w:val="00F623D6"/>
    <w:rsid w:val="00F6277E"/>
    <w:rsid w:val="00F62969"/>
    <w:rsid w:val="00F62C1E"/>
    <w:rsid w:val="00F63B30"/>
    <w:rsid w:val="00F64791"/>
    <w:rsid w:val="00F64969"/>
    <w:rsid w:val="00F64CDE"/>
    <w:rsid w:val="00F64D69"/>
    <w:rsid w:val="00F66E30"/>
    <w:rsid w:val="00F72173"/>
    <w:rsid w:val="00F722B2"/>
    <w:rsid w:val="00F72338"/>
    <w:rsid w:val="00F73125"/>
    <w:rsid w:val="00F732AA"/>
    <w:rsid w:val="00F736FA"/>
    <w:rsid w:val="00F73B45"/>
    <w:rsid w:val="00F742D9"/>
    <w:rsid w:val="00F7487B"/>
    <w:rsid w:val="00F74A1B"/>
    <w:rsid w:val="00F74D2F"/>
    <w:rsid w:val="00F753F4"/>
    <w:rsid w:val="00F762D8"/>
    <w:rsid w:val="00F8196F"/>
    <w:rsid w:val="00F83062"/>
    <w:rsid w:val="00F86026"/>
    <w:rsid w:val="00F92E52"/>
    <w:rsid w:val="00F94B26"/>
    <w:rsid w:val="00F9787C"/>
    <w:rsid w:val="00FA01E6"/>
    <w:rsid w:val="00FA0CF8"/>
    <w:rsid w:val="00FA167C"/>
    <w:rsid w:val="00FA22D5"/>
    <w:rsid w:val="00FA2CF7"/>
    <w:rsid w:val="00FA3E20"/>
    <w:rsid w:val="00FA3E23"/>
    <w:rsid w:val="00FA3E81"/>
    <w:rsid w:val="00FA3F01"/>
    <w:rsid w:val="00FA7167"/>
    <w:rsid w:val="00FB1FDA"/>
    <w:rsid w:val="00FB35BE"/>
    <w:rsid w:val="00FB473B"/>
    <w:rsid w:val="00FB5A00"/>
    <w:rsid w:val="00FB6909"/>
    <w:rsid w:val="00FC0A17"/>
    <w:rsid w:val="00FC1C86"/>
    <w:rsid w:val="00FC1F4A"/>
    <w:rsid w:val="00FC2C39"/>
    <w:rsid w:val="00FC4B81"/>
    <w:rsid w:val="00FC6159"/>
    <w:rsid w:val="00FC6C9F"/>
    <w:rsid w:val="00FD0FE3"/>
    <w:rsid w:val="00FD18C4"/>
    <w:rsid w:val="00FD19FE"/>
    <w:rsid w:val="00FD509D"/>
    <w:rsid w:val="00FD5DEE"/>
    <w:rsid w:val="00FE21F3"/>
    <w:rsid w:val="00FE2369"/>
    <w:rsid w:val="00FE2F18"/>
    <w:rsid w:val="00FE38F0"/>
    <w:rsid w:val="00FE3FAC"/>
    <w:rsid w:val="00FE4D7A"/>
    <w:rsid w:val="00FE59A0"/>
    <w:rsid w:val="00FE5BD5"/>
    <w:rsid w:val="00FE5D2A"/>
    <w:rsid w:val="00FE7668"/>
    <w:rsid w:val="00FE78D8"/>
    <w:rsid w:val="00FF17B0"/>
    <w:rsid w:val="00FF304E"/>
    <w:rsid w:val="00FF641A"/>
    <w:rsid w:val="00FF7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FA"/>
    <w:rPr>
      <w:sz w:val="24"/>
      <w:szCs w:val="24"/>
    </w:rPr>
  </w:style>
  <w:style w:type="paragraph" w:styleId="Heading1">
    <w:name w:val="heading 1"/>
    <w:basedOn w:val="Normal"/>
    <w:next w:val="Normal"/>
    <w:link w:val="Heading1Char"/>
    <w:qFormat/>
    <w:rsid w:val="001165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654A78"/>
    <w:pPr>
      <w:keepNext/>
      <w:widowControl w:val="0"/>
      <w:jc w:val="center"/>
      <w:outlineLvl w:val="2"/>
    </w:pPr>
    <w:rPr>
      <w:b/>
      <w:szCs w:val="20"/>
    </w:rPr>
  </w:style>
  <w:style w:type="paragraph" w:styleId="Heading4">
    <w:name w:val="heading 4"/>
    <w:basedOn w:val="Normal"/>
    <w:next w:val="Normal"/>
    <w:link w:val="Heading4Char"/>
    <w:semiHidden/>
    <w:unhideWhenUsed/>
    <w:qFormat/>
    <w:rsid w:val="001165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64C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B27C1"/>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63EA6"/>
    <w:pPr>
      <w:tabs>
        <w:tab w:val="center" w:pos="4153"/>
        <w:tab w:val="right" w:pos="8306"/>
      </w:tabs>
    </w:pPr>
    <w:rPr>
      <w:sz w:val="20"/>
      <w:szCs w:val="20"/>
    </w:rPr>
  </w:style>
  <w:style w:type="paragraph" w:styleId="Title">
    <w:name w:val="Title"/>
    <w:basedOn w:val="Normal"/>
    <w:qFormat/>
    <w:rsid w:val="00CD2205"/>
    <w:pPr>
      <w:jc w:val="center"/>
    </w:pPr>
    <w:rPr>
      <w:b/>
      <w:bCs/>
      <w:sz w:val="28"/>
    </w:rPr>
  </w:style>
  <w:style w:type="paragraph" w:styleId="ListBullet">
    <w:name w:val="List Bullet"/>
    <w:basedOn w:val="Normal"/>
    <w:autoRedefine/>
    <w:rsid w:val="004D52B9"/>
    <w:pPr>
      <w:numPr>
        <w:numId w:val="1"/>
      </w:numPr>
      <w:jc w:val="both"/>
    </w:pPr>
    <w:rPr>
      <w:sz w:val="22"/>
      <w:szCs w:val="22"/>
    </w:rPr>
  </w:style>
  <w:style w:type="paragraph" w:styleId="BodyTextIndent2">
    <w:name w:val="Body Text Indent 2"/>
    <w:basedOn w:val="Normal"/>
    <w:rsid w:val="005026D2"/>
    <w:pPr>
      <w:autoSpaceDE w:val="0"/>
      <w:autoSpaceDN w:val="0"/>
      <w:adjustRightInd w:val="0"/>
      <w:ind w:left="2160"/>
      <w:jc w:val="both"/>
    </w:pPr>
    <w:rPr>
      <w:rFonts w:ascii="Courier New" w:hAnsi="Courier New" w:cs="Courier New"/>
      <w:sz w:val="28"/>
      <w:szCs w:val="20"/>
    </w:rPr>
  </w:style>
  <w:style w:type="character" w:styleId="Emphasis">
    <w:name w:val="Emphasis"/>
    <w:qFormat/>
    <w:rsid w:val="005026D2"/>
    <w:rPr>
      <w:rFonts w:ascii="Arial Black" w:hAnsi="Arial Black"/>
      <w:spacing w:val="-8"/>
      <w:sz w:val="18"/>
    </w:rPr>
  </w:style>
  <w:style w:type="paragraph" w:customStyle="1" w:styleId="Achievement">
    <w:name w:val="Achievement"/>
    <w:basedOn w:val="BodyText"/>
    <w:rsid w:val="005026D2"/>
    <w:pPr>
      <w:numPr>
        <w:numId w:val="2"/>
      </w:numPr>
      <w:spacing w:after="60" w:line="220" w:lineRule="atLeast"/>
      <w:jc w:val="both"/>
    </w:pPr>
    <w:rPr>
      <w:rFonts w:ascii="Arial" w:hAnsi="Arial"/>
      <w:spacing w:val="-5"/>
      <w:sz w:val="20"/>
      <w:szCs w:val="20"/>
    </w:rPr>
  </w:style>
  <w:style w:type="paragraph" w:styleId="BodyText">
    <w:name w:val="Body Text"/>
    <w:basedOn w:val="Normal"/>
    <w:rsid w:val="005026D2"/>
    <w:pPr>
      <w:spacing w:after="120"/>
    </w:pPr>
  </w:style>
  <w:style w:type="paragraph" w:customStyle="1" w:styleId="TableHeader">
    <w:name w:val="Table Header"/>
    <w:basedOn w:val="Normal"/>
    <w:rsid w:val="00544D18"/>
    <w:pPr>
      <w:spacing w:before="60" w:after="60"/>
    </w:pPr>
    <w:rPr>
      <w:rFonts w:ascii="Arial Bold" w:hAnsi="Arial Bold"/>
      <w:b/>
      <w:smallCaps/>
      <w:sz w:val="22"/>
      <w:szCs w:val="20"/>
    </w:rPr>
  </w:style>
  <w:style w:type="paragraph" w:customStyle="1" w:styleId="body-0020text19">
    <w:name w:val="body-0020text19"/>
    <w:basedOn w:val="Normal"/>
    <w:rsid w:val="00544D18"/>
    <w:pPr>
      <w:jc w:val="both"/>
    </w:pPr>
  </w:style>
  <w:style w:type="character" w:customStyle="1" w:styleId="body-0020text--char19">
    <w:name w:val="body-0020text--char19"/>
    <w:basedOn w:val="DefaultParagraphFont"/>
    <w:rsid w:val="00544D18"/>
    <w:rPr>
      <w:rFonts w:ascii="Times New Roman" w:hAnsi="Times New Roman" w:cs="Times New Roman" w:hint="default"/>
      <w:strike w:val="0"/>
      <w:dstrike w:val="0"/>
      <w:sz w:val="24"/>
      <w:szCs w:val="24"/>
      <w:u w:val="none"/>
      <w:effect w:val="none"/>
    </w:rPr>
  </w:style>
  <w:style w:type="character" w:customStyle="1" w:styleId="normal--char27">
    <w:name w:val="normal--char27"/>
    <w:basedOn w:val="DefaultParagraphFont"/>
    <w:rsid w:val="00544D18"/>
    <w:rPr>
      <w:rFonts w:ascii="Times New Roman" w:hAnsi="Times New Roman" w:cs="Times New Roman" w:hint="default"/>
      <w:strike w:val="0"/>
      <w:dstrike w:val="0"/>
      <w:sz w:val="20"/>
      <w:szCs w:val="20"/>
      <w:u w:val="none"/>
      <w:effect w:val="none"/>
    </w:rPr>
  </w:style>
  <w:style w:type="paragraph" w:styleId="BodyText3">
    <w:name w:val="Body Text 3"/>
    <w:basedOn w:val="Normal"/>
    <w:rsid w:val="00817754"/>
    <w:pPr>
      <w:spacing w:after="120"/>
    </w:pPr>
    <w:rPr>
      <w:sz w:val="16"/>
      <w:szCs w:val="16"/>
    </w:rPr>
  </w:style>
  <w:style w:type="paragraph" w:styleId="BodyText2">
    <w:name w:val="Body Text 2"/>
    <w:basedOn w:val="Normal"/>
    <w:rsid w:val="00E60B25"/>
    <w:pPr>
      <w:spacing w:after="120" w:line="480" w:lineRule="auto"/>
    </w:pPr>
  </w:style>
  <w:style w:type="paragraph" w:customStyle="1" w:styleId="Char">
    <w:name w:val="Char"/>
    <w:basedOn w:val="Normal"/>
    <w:rsid w:val="002D3965"/>
    <w:pPr>
      <w:spacing w:after="160" w:line="240" w:lineRule="exact"/>
    </w:pPr>
    <w:rPr>
      <w:rFonts w:ascii="Verdana" w:eastAsia="MS Mincho" w:hAnsi="Verdana"/>
      <w:sz w:val="20"/>
      <w:szCs w:val="20"/>
    </w:rPr>
  </w:style>
  <w:style w:type="character" w:styleId="CommentReference">
    <w:name w:val="annotation reference"/>
    <w:basedOn w:val="DefaultParagraphFont"/>
    <w:rsid w:val="00AA6F38"/>
    <w:rPr>
      <w:sz w:val="16"/>
      <w:szCs w:val="16"/>
    </w:rPr>
  </w:style>
  <w:style w:type="paragraph" w:styleId="CommentText">
    <w:name w:val="annotation text"/>
    <w:basedOn w:val="Normal"/>
    <w:link w:val="CommentTextChar"/>
    <w:rsid w:val="00AA6F38"/>
    <w:rPr>
      <w:sz w:val="20"/>
      <w:szCs w:val="20"/>
    </w:rPr>
  </w:style>
  <w:style w:type="character" w:customStyle="1" w:styleId="CommentTextChar">
    <w:name w:val="Comment Text Char"/>
    <w:basedOn w:val="DefaultParagraphFont"/>
    <w:link w:val="CommentText"/>
    <w:rsid w:val="00AA6F38"/>
  </w:style>
  <w:style w:type="paragraph" w:styleId="CommentSubject">
    <w:name w:val="annotation subject"/>
    <w:basedOn w:val="CommentText"/>
    <w:next w:val="CommentText"/>
    <w:link w:val="CommentSubjectChar"/>
    <w:rsid w:val="00AA6F38"/>
    <w:rPr>
      <w:b/>
      <w:bCs/>
    </w:rPr>
  </w:style>
  <w:style w:type="character" w:customStyle="1" w:styleId="CommentSubjectChar">
    <w:name w:val="Comment Subject Char"/>
    <w:basedOn w:val="CommentTextChar"/>
    <w:link w:val="CommentSubject"/>
    <w:rsid w:val="00AA6F38"/>
    <w:rPr>
      <w:b/>
      <w:bCs/>
    </w:rPr>
  </w:style>
  <w:style w:type="paragraph" w:styleId="BalloonText">
    <w:name w:val="Balloon Text"/>
    <w:basedOn w:val="Normal"/>
    <w:link w:val="BalloonTextChar"/>
    <w:rsid w:val="00AA6F38"/>
    <w:rPr>
      <w:rFonts w:ascii="Tahoma" w:hAnsi="Tahoma" w:cs="Tahoma"/>
      <w:sz w:val="16"/>
      <w:szCs w:val="16"/>
    </w:rPr>
  </w:style>
  <w:style w:type="character" w:customStyle="1" w:styleId="BalloonTextChar">
    <w:name w:val="Balloon Text Char"/>
    <w:basedOn w:val="DefaultParagraphFont"/>
    <w:link w:val="BalloonText"/>
    <w:rsid w:val="00AA6F38"/>
    <w:rPr>
      <w:rFonts w:ascii="Tahoma" w:hAnsi="Tahoma" w:cs="Tahoma"/>
      <w:sz w:val="16"/>
      <w:szCs w:val="16"/>
    </w:rPr>
  </w:style>
  <w:style w:type="character" w:styleId="Hyperlink">
    <w:name w:val="Hyperlink"/>
    <w:basedOn w:val="DefaultParagraphFont"/>
    <w:rsid w:val="00AF5C4F"/>
    <w:rPr>
      <w:color w:val="0000FF"/>
      <w:u w:val="single"/>
    </w:rPr>
  </w:style>
  <w:style w:type="paragraph" w:styleId="DocumentMap">
    <w:name w:val="Document Map"/>
    <w:basedOn w:val="Normal"/>
    <w:semiHidden/>
    <w:rsid w:val="00EA7752"/>
    <w:pPr>
      <w:shd w:val="clear" w:color="auto" w:fill="000080"/>
    </w:pPr>
    <w:rPr>
      <w:rFonts w:ascii="Tahoma" w:hAnsi="Tahoma" w:cs="Tahoma"/>
      <w:sz w:val="20"/>
      <w:szCs w:val="20"/>
    </w:rPr>
  </w:style>
  <w:style w:type="character" w:customStyle="1" w:styleId="cbstyle">
    <w:name w:val="cb_style"/>
    <w:basedOn w:val="DefaultParagraphFont"/>
    <w:rsid w:val="00EA7752"/>
  </w:style>
  <w:style w:type="character" w:customStyle="1" w:styleId="normalchar1">
    <w:name w:val="normal__char1"/>
    <w:basedOn w:val="DefaultParagraphFont"/>
    <w:rsid w:val="00AF6C2B"/>
    <w:rPr>
      <w:rFonts w:ascii="Times New Roman" w:hAnsi="Times New Roman" w:cs="Times New Roman" w:hint="default"/>
      <w:strike w:val="0"/>
      <w:dstrike w:val="0"/>
      <w:sz w:val="24"/>
      <w:szCs w:val="24"/>
      <w:u w:val="none"/>
      <w:effect w:val="none"/>
    </w:rPr>
  </w:style>
  <w:style w:type="paragraph" w:customStyle="1" w:styleId="Normal11arial">
    <w:name w:val="Normal _11 arial"/>
    <w:basedOn w:val="HTMLPreformatted"/>
    <w:rsid w:val="003A1241"/>
    <w:pPr>
      <w:numPr>
        <w:numId w:val="3"/>
      </w:numPr>
    </w:pPr>
    <w:rPr>
      <w:rFonts w:eastAsia="Courier New" w:cs="Times New Roman"/>
      <w:color w:val="000000"/>
      <w:sz w:val="22"/>
      <w:szCs w:val="22"/>
    </w:rPr>
  </w:style>
  <w:style w:type="paragraph" w:styleId="HTMLPreformatted">
    <w:name w:val="HTML Preformatted"/>
    <w:basedOn w:val="Normal"/>
    <w:rsid w:val="003A1241"/>
    <w:rPr>
      <w:rFonts w:ascii="Courier New" w:hAnsi="Courier New" w:cs="Courier New"/>
      <w:sz w:val="20"/>
      <w:szCs w:val="20"/>
    </w:rPr>
  </w:style>
  <w:style w:type="paragraph" w:styleId="Header">
    <w:name w:val="header"/>
    <w:basedOn w:val="Normal"/>
    <w:link w:val="HeaderChar"/>
    <w:uiPriority w:val="99"/>
    <w:rsid w:val="00922EF7"/>
    <w:pPr>
      <w:tabs>
        <w:tab w:val="center" w:pos="4320"/>
        <w:tab w:val="right" w:pos="8640"/>
      </w:tabs>
    </w:pPr>
  </w:style>
  <w:style w:type="paragraph" w:styleId="NormalWeb">
    <w:name w:val="Normal (Web)"/>
    <w:basedOn w:val="Normal"/>
    <w:uiPriority w:val="99"/>
    <w:rsid w:val="00A857F4"/>
    <w:pPr>
      <w:spacing w:before="100" w:beforeAutospacing="1" w:after="100" w:afterAutospacing="1"/>
    </w:pPr>
  </w:style>
  <w:style w:type="paragraph" w:styleId="PlainText">
    <w:name w:val="Plain Text"/>
    <w:basedOn w:val="Normal"/>
    <w:link w:val="PlainTextChar"/>
    <w:uiPriority w:val="99"/>
    <w:unhideWhenUsed/>
    <w:rsid w:val="00F35691"/>
    <w:rPr>
      <w:rFonts w:ascii="Consolas" w:eastAsia="Calibri" w:hAnsi="Consolas"/>
      <w:sz w:val="21"/>
      <w:szCs w:val="21"/>
    </w:rPr>
  </w:style>
  <w:style w:type="character" w:customStyle="1" w:styleId="PlainTextChar">
    <w:name w:val="Plain Text Char"/>
    <w:basedOn w:val="DefaultParagraphFont"/>
    <w:link w:val="PlainText"/>
    <w:uiPriority w:val="99"/>
    <w:rsid w:val="00F35691"/>
    <w:rPr>
      <w:rFonts w:ascii="Consolas" w:eastAsia="Calibri" w:hAnsi="Consolas"/>
      <w:sz w:val="21"/>
      <w:szCs w:val="21"/>
    </w:rPr>
  </w:style>
  <w:style w:type="character" w:customStyle="1" w:styleId="klink">
    <w:name w:val="klink"/>
    <w:basedOn w:val="DefaultParagraphFont"/>
    <w:rsid w:val="002B6211"/>
  </w:style>
  <w:style w:type="character" w:customStyle="1" w:styleId="textblue1">
    <w:name w:val="textblue1"/>
    <w:basedOn w:val="DefaultParagraphFont"/>
    <w:rsid w:val="00662CD8"/>
    <w:rPr>
      <w:rFonts w:ascii="Arial" w:hAnsi="Arial" w:cs="Arial" w:hint="default"/>
      <w:sz w:val="14"/>
      <w:szCs w:val="14"/>
    </w:rPr>
  </w:style>
  <w:style w:type="paragraph" w:styleId="BodyTextIndent3">
    <w:name w:val="Body Text Indent 3"/>
    <w:basedOn w:val="Normal"/>
    <w:link w:val="BodyTextIndent3Char"/>
    <w:rsid w:val="00EE60B2"/>
    <w:pPr>
      <w:spacing w:after="120"/>
      <w:ind w:left="360"/>
    </w:pPr>
    <w:rPr>
      <w:sz w:val="16"/>
      <w:szCs w:val="16"/>
    </w:rPr>
  </w:style>
  <w:style w:type="character" w:customStyle="1" w:styleId="BodyTextIndent3Char">
    <w:name w:val="Body Text Indent 3 Char"/>
    <w:basedOn w:val="DefaultParagraphFont"/>
    <w:link w:val="BodyTextIndent3"/>
    <w:rsid w:val="00EE60B2"/>
    <w:rPr>
      <w:sz w:val="16"/>
      <w:szCs w:val="16"/>
    </w:rPr>
  </w:style>
  <w:style w:type="character" w:customStyle="1" w:styleId="Heading6Char">
    <w:name w:val="Heading 6 Char"/>
    <w:basedOn w:val="DefaultParagraphFont"/>
    <w:link w:val="Heading6"/>
    <w:semiHidden/>
    <w:rsid w:val="002B27C1"/>
    <w:rPr>
      <w:rFonts w:ascii="Cambria" w:eastAsia="Times New Roman" w:hAnsi="Cambria" w:cs="Times New Roman"/>
      <w:i/>
      <w:iCs/>
      <w:color w:val="243F60"/>
      <w:sz w:val="24"/>
      <w:szCs w:val="24"/>
    </w:rPr>
  </w:style>
  <w:style w:type="paragraph" w:styleId="ListParagraph">
    <w:name w:val="List Paragraph"/>
    <w:basedOn w:val="Normal"/>
    <w:link w:val="ListParagraphChar"/>
    <w:uiPriority w:val="34"/>
    <w:qFormat/>
    <w:rsid w:val="00FC4B81"/>
    <w:pPr>
      <w:ind w:left="720"/>
      <w:contextualSpacing/>
    </w:pPr>
  </w:style>
  <w:style w:type="character" w:customStyle="1" w:styleId="Heading5Char">
    <w:name w:val="Heading 5 Char"/>
    <w:basedOn w:val="DefaultParagraphFont"/>
    <w:link w:val="Heading5"/>
    <w:semiHidden/>
    <w:rsid w:val="00F64CDE"/>
    <w:rPr>
      <w:rFonts w:asciiTheme="majorHAnsi" w:eastAsiaTheme="majorEastAsia" w:hAnsiTheme="majorHAnsi" w:cstheme="majorBidi"/>
      <w:color w:val="243F60" w:themeColor="accent1" w:themeShade="7F"/>
      <w:sz w:val="24"/>
      <w:szCs w:val="24"/>
    </w:rPr>
  </w:style>
  <w:style w:type="paragraph" w:customStyle="1" w:styleId="Body">
    <w:name w:val="Body"/>
    <w:uiPriority w:val="99"/>
    <w:rsid w:val="003A1D56"/>
    <w:pPr>
      <w:suppressAutoHyphens/>
      <w:spacing w:after="180"/>
    </w:pPr>
    <w:rPr>
      <w:rFonts w:ascii="Didot" w:hAnsi="Didot"/>
      <w:color w:val="000000"/>
      <w:sz w:val="18"/>
    </w:rPr>
  </w:style>
  <w:style w:type="paragraph" w:customStyle="1" w:styleId="NormalArial">
    <w:name w:val="Normal + Arial"/>
    <w:aliases w:val="10 pt,Normal + Verdana,Bold + 10 pt,Bold"/>
    <w:basedOn w:val="Normal"/>
    <w:uiPriority w:val="99"/>
    <w:rsid w:val="00135E03"/>
    <w:pPr>
      <w:widowControl w:val="0"/>
      <w:numPr>
        <w:numId w:val="4"/>
      </w:numPr>
      <w:autoSpaceDE w:val="0"/>
      <w:autoSpaceDN w:val="0"/>
      <w:adjustRightInd w:val="0"/>
      <w:spacing w:line="192" w:lineRule="auto"/>
      <w:jc w:val="both"/>
    </w:pPr>
    <w:rPr>
      <w:rFonts w:ascii="Arial" w:hAnsi="Arial" w:cs="Arial"/>
      <w:sz w:val="20"/>
      <w:szCs w:val="20"/>
    </w:rPr>
  </w:style>
  <w:style w:type="paragraph" w:customStyle="1" w:styleId="BodyText31">
    <w:name w:val="Body Text 31"/>
    <w:uiPriority w:val="99"/>
    <w:rsid w:val="00B40BBF"/>
    <w:pPr>
      <w:jc w:val="both"/>
    </w:pPr>
    <w:rPr>
      <w:rFonts w:ascii="Arial Bold" w:hAnsi="Arial Bold"/>
      <w:color w:val="000000"/>
    </w:rPr>
  </w:style>
  <w:style w:type="character" w:customStyle="1" w:styleId="HTMLTypewriter1">
    <w:name w:val="HTML Typewriter1"/>
    <w:uiPriority w:val="99"/>
    <w:rsid w:val="00B40BBF"/>
    <w:rPr>
      <w:rFonts w:ascii="Courier New" w:hAnsi="Courier New"/>
      <w:color w:val="000000"/>
      <w:sz w:val="20"/>
    </w:rPr>
  </w:style>
  <w:style w:type="paragraph" w:customStyle="1" w:styleId="PlainText1">
    <w:name w:val="Plain Text1"/>
    <w:uiPriority w:val="99"/>
    <w:rsid w:val="00B40BBF"/>
    <w:rPr>
      <w:rFonts w:ascii="Courier New Italic" w:hAnsi="Courier New Italic"/>
      <w:color w:val="000000"/>
    </w:rPr>
  </w:style>
  <w:style w:type="paragraph" w:customStyle="1" w:styleId="Default">
    <w:name w:val="Default"/>
    <w:uiPriority w:val="99"/>
    <w:rsid w:val="00636755"/>
    <w:pPr>
      <w:widowControl w:val="0"/>
      <w:suppressAutoHyphens/>
    </w:pPr>
    <w:rPr>
      <w:color w:val="000000"/>
      <w:kern w:val="1"/>
      <w:sz w:val="24"/>
    </w:rPr>
  </w:style>
  <w:style w:type="character" w:customStyle="1" w:styleId="FooterChar">
    <w:name w:val="Footer Char"/>
    <w:basedOn w:val="DefaultParagraphFont"/>
    <w:link w:val="Footer"/>
    <w:uiPriority w:val="99"/>
    <w:rsid w:val="00B66C07"/>
  </w:style>
  <w:style w:type="paragraph" w:customStyle="1" w:styleId="normal1">
    <w:name w:val="normal 1"/>
    <w:basedOn w:val="Normal"/>
    <w:autoRedefine/>
    <w:rsid w:val="00CB1D8E"/>
    <w:pPr>
      <w:keepNext/>
      <w:jc w:val="both"/>
    </w:pPr>
    <w:rPr>
      <w:bCs/>
      <w:sz w:val="22"/>
      <w:szCs w:val="22"/>
      <w:lang w:val="en-GB"/>
    </w:rPr>
  </w:style>
  <w:style w:type="paragraph" w:customStyle="1" w:styleId="SectionTitle">
    <w:name w:val="Section Title"/>
    <w:basedOn w:val="Normal"/>
    <w:next w:val="Normal"/>
    <w:rsid w:val="00F63B30"/>
    <w:pPr>
      <w:pBdr>
        <w:bottom w:val="single" w:sz="6" w:space="1" w:color="808080"/>
      </w:pBdr>
      <w:spacing w:before="220" w:line="220" w:lineRule="atLeast"/>
    </w:pPr>
    <w:rPr>
      <w:rFonts w:ascii="Garamond" w:hAnsi="Garamond"/>
      <w:caps/>
      <w:spacing w:val="15"/>
      <w:sz w:val="20"/>
      <w:szCs w:val="20"/>
    </w:rPr>
  </w:style>
  <w:style w:type="paragraph" w:customStyle="1" w:styleId="JobTitle">
    <w:name w:val="Job Title"/>
    <w:next w:val="Achievement"/>
    <w:rsid w:val="00F63B30"/>
    <w:pPr>
      <w:spacing w:before="40" w:after="40" w:line="220" w:lineRule="atLeast"/>
    </w:pPr>
    <w:rPr>
      <w:rFonts w:ascii="Garamond" w:hAnsi="Garamond"/>
      <w:i/>
      <w:spacing w:val="5"/>
      <w:sz w:val="23"/>
    </w:rPr>
  </w:style>
  <w:style w:type="paragraph" w:customStyle="1" w:styleId="CompanyNameOne">
    <w:name w:val="Company Name One"/>
    <w:basedOn w:val="Normal"/>
    <w:next w:val="JobTitle"/>
    <w:rsid w:val="00F63B30"/>
    <w:pPr>
      <w:tabs>
        <w:tab w:val="left" w:pos="1440"/>
        <w:tab w:val="right" w:pos="6480"/>
      </w:tabs>
      <w:spacing w:before="60" w:line="220" w:lineRule="atLeast"/>
    </w:pPr>
    <w:rPr>
      <w:rFonts w:ascii="Garamond" w:hAnsi="Garamond"/>
      <w:sz w:val="22"/>
      <w:szCs w:val="20"/>
    </w:rPr>
  </w:style>
  <w:style w:type="paragraph" w:customStyle="1" w:styleId="Institution">
    <w:name w:val="Institution"/>
    <w:basedOn w:val="Normal"/>
    <w:next w:val="Achievement"/>
    <w:rsid w:val="00F63B30"/>
    <w:pPr>
      <w:tabs>
        <w:tab w:val="left" w:pos="1440"/>
        <w:tab w:val="right" w:pos="6480"/>
      </w:tabs>
      <w:spacing w:before="60" w:line="220" w:lineRule="atLeast"/>
    </w:pPr>
    <w:rPr>
      <w:rFonts w:ascii="Garamond" w:hAnsi="Garamond"/>
      <w:sz w:val="22"/>
      <w:szCs w:val="20"/>
    </w:rPr>
  </w:style>
  <w:style w:type="paragraph" w:customStyle="1" w:styleId="Name">
    <w:name w:val="Name"/>
    <w:basedOn w:val="Normal"/>
    <w:next w:val="Normal"/>
    <w:rsid w:val="00C444C1"/>
    <w:pPr>
      <w:spacing w:after="440" w:line="240" w:lineRule="atLeast"/>
      <w:jc w:val="center"/>
    </w:pPr>
    <w:rPr>
      <w:rFonts w:ascii="Garamond" w:hAnsi="Garamond"/>
      <w:caps/>
      <w:spacing w:val="80"/>
      <w:sz w:val="44"/>
      <w:szCs w:val="20"/>
    </w:rPr>
  </w:style>
  <w:style w:type="character" w:customStyle="1" w:styleId="Heading1Char">
    <w:name w:val="Heading 1 Char"/>
    <w:basedOn w:val="DefaultParagraphFont"/>
    <w:link w:val="Heading1"/>
    <w:rsid w:val="001165A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semiHidden/>
    <w:rsid w:val="001165AC"/>
    <w:rPr>
      <w:rFonts w:asciiTheme="majorHAnsi" w:eastAsiaTheme="majorEastAsia" w:hAnsiTheme="majorHAnsi" w:cstheme="majorBidi"/>
      <w:b/>
      <w:bCs/>
      <w:i/>
      <w:iCs/>
      <w:color w:val="4F81BD" w:themeColor="accent1"/>
      <w:sz w:val="24"/>
      <w:szCs w:val="24"/>
    </w:rPr>
  </w:style>
  <w:style w:type="character" w:customStyle="1" w:styleId="edutext1">
    <w:name w:val="edutext1"/>
    <w:rsid w:val="001165AC"/>
    <w:rPr>
      <w:rFonts w:ascii="Tahoma" w:hAnsi="Tahoma" w:cs="Tahoma" w:hint="default"/>
      <w:color w:val="707070"/>
      <w:sz w:val="17"/>
      <w:szCs w:val="17"/>
    </w:rPr>
  </w:style>
  <w:style w:type="paragraph" w:styleId="NoSpacing">
    <w:name w:val="No Spacing"/>
    <w:link w:val="NoSpacingChar"/>
    <w:uiPriority w:val="1"/>
    <w:qFormat/>
    <w:rsid w:val="00C218E6"/>
    <w:pPr>
      <w:jc w:val="center"/>
    </w:pPr>
    <w:rPr>
      <w:rFonts w:asciiTheme="minorHAnsi" w:eastAsiaTheme="minorEastAsia" w:hAnsiTheme="minorHAnsi" w:cstheme="minorBidi"/>
      <w:color w:val="404040" w:themeColor="text1" w:themeTint="BF"/>
      <w:sz w:val="22"/>
      <w:szCs w:val="22"/>
    </w:rPr>
  </w:style>
  <w:style w:type="character" w:customStyle="1" w:styleId="NoSpacingChar">
    <w:name w:val="No Spacing Char"/>
    <w:basedOn w:val="DefaultParagraphFont"/>
    <w:link w:val="NoSpacing"/>
    <w:uiPriority w:val="1"/>
    <w:rsid w:val="00C218E6"/>
    <w:rPr>
      <w:rFonts w:asciiTheme="minorHAnsi" w:eastAsiaTheme="minorEastAsia" w:hAnsiTheme="minorHAnsi" w:cstheme="minorBidi"/>
      <w:color w:val="404040" w:themeColor="text1" w:themeTint="BF"/>
      <w:sz w:val="22"/>
      <w:szCs w:val="22"/>
    </w:rPr>
  </w:style>
  <w:style w:type="character" w:styleId="PlaceholderText">
    <w:name w:val="Placeholder Text"/>
    <w:basedOn w:val="DefaultParagraphFont"/>
    <w:uiPriority w:val="99"/>
    <w:rsid w:val="00C218E6"/>
    <w:rPr>
      <w:color w:val="auto"/>
    </w:rPr>
  </w:style>
  <w:style w:type="character" w:customStyle="1" w:styleId="HeaderChar">
    <w:name w:val="Header Char"/>
    <w:basedOn w:val="DefaultParagraphFont"/>
    <w:link w:val="Header"/>
    <w:uiPriority w:val="99"/>
    <w:rsid w:val="00097A4B"/>
    <w:rPr>
      <w:sz w:val="24"/>
      <w:szCs w:val="24"/>
    </w:rPr>
  </w:style>
  <w:style w:type="character" w:customStyle="1" w:styleId="ListParagraphChar">
    <w:name w:val="List Paragraph Char"/>
    <w:basedOn w:val="DefaultParagraphFont"/>
    <w:link w:val="ListParagraph"/>
    <w:uiPriority w:val="34"/>
    <w:locked/>
    <w:rsid w:val="00097A4B"/>
    <w:rPr>
      <w:sz w:val="24"/>
      <w:szCs w:val="24"/>
    </w:rPr>
  </w:style>
  <w:style w:type="character" w:customStyle="1" w:styleId="il">
    <w:name w:val="il"/>
    <w:rsid w:val="002F09F6"/>
  </w:style>
  <w:style w:type="character" w:customStyle="1" w:styleId="normal00200028web0029char">
    <w:name w:val="normal_0020_0028web_0029__char"/>
    <w:rsid w:val="002F09F6"/>
  </w:style>
  <w:style w:type="character" w:customStyle="1" w:styleId="apple-converted-space">
    <w:name w:val="apple-converted-space"/>
    <w:basedOn w:val="DefaultParagraphFont"/>
    <w:rsid w:val="002F09F6"/>
  </w:style>
  <w:style w:type="character" w:customStyle="1" w:styleId="hl">
    <w:name w:val="hl"/>
    <w:basedOn w:val="DefaultParagraphFont"/>
    <w:rsid w:val="002F09F6"/>
  </w:style>
</w:styles>
</file>

<file path=word/webSettings.xml><?xml version="1.0" encoding="utf-8"?>
<w:webSettings xmlns:r="http://schemas.openxmlformats.org/officeDocument/2006/relationships" xmlns:w="http://schemas.openxmlformats.org/wordprocessingml/2006/main">
  <w:divs>
    <w:div w:id="314917167">
      <w:bodyDiv w:val="1"/>
      <w:marLeft w:val="0"/>
      <w:marRight w:val="0"/>
      <w:marTop w:val="0"/>
      <w:marBottom w:val="0"/>
      <w:divBdr>
        <w:top w:val="none" w:sz="0" w:space="0" w:color="auto"/>
        <w:left w:val="none" w:sz="0" w:space="0" w:color="auto"/>
        <w:bottom w:val="none" w:sz="0" w:space="0" w:color="auto"/>
        <w:right w:val="none" w:sz="0" w:space="0" w:color="auto"/>
      </w:divBdr>
    </w:div>
    <w:div w:id="566233062">
      <w:bodyDiv w:val="1"/>
      <w:marLeft w:val="0"/>
      <w:marRight w:val="0"/>
      <w:marTop w:val="0"/>
      <w:marBottom w:val="0"/>
      <w:divBdr>
        <w:top w:val="none" w:sz="0" w:space="0" w:color="auto"/>
        <w:left w:val="none" w:sz="0" w:space="0" w:color="auto"/>
        <w:bottom w:val="none" w:sz="0" w:space="0" w:color="auto"/>
        <w:right w:val="none" w:sz="0" w:space="0" w:color="auto"/>
      </w:divBdr>
    </w:div>
    <w:div w:id="716205480">
      <w:bodyDiv w:val="1"/>
      <w:marLeft w:val="0"/>
      <w:marRight w:val="0"/>
      <w:marTop w:val="0"/>
      <w:marBottom w:val="0"/>
      <w:divBdr>
        <w:top w:val="none" w:sz="0" w:space="0" w:color="auto"/>
        <w:left w:val="none" w:sz="0" w:space="0" w:color="auto"/>
        <w:bottom w:val="none" w:sz="0" w:space="0" w:color="auto"/>
        <w:right w:val="none" w:sz="0" w:space="0" w:color="auto"/>
      </w:divBdr>
    </w:div>
    <w:div w:id="1741097723">
      <w:bodyDiv w:val="1"/>
      <w:marLeft w:val="0"/>
      <w:marRight w:val="0"/>
      <w:marTop w:val="0"/>
      <w:marBottom w:val="0"/>
      <w:divBdr>
        <w:top w:val="none" w:sz="0" w:space="0" w:color="auto"/>
        <w:left w:val="none" w:sz="0" w:space="0" w:color="auto"/>
        <w:bottom w:val="none" w:sz="0" w:space="0" w:color="auto"/>
        <w:right w:val="none" w:sz="0" w:space="0" w:color="auto"/>
      </w:divBdr>
    </w:div>
    <w:div w:id="20116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jeenashrestha.cit@gmail.com" TargetMode="External"/><Relationship Id="rId1" Type="http://schemas.openxmlformats.org/officeDocument/2006/relationships/hyperlink" Target="tel:4054763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12345 SW Park Ave, Somewhere, ST 01234</CompanyAddress>
  <CompanyPhone>555-555-1212</CompanyPhone>
  <CompanyFax/>
  <CompanyEmail>email@emailaddres.com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48901-71F5-4F64-A998-79911D62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15498</CharactersWithSpaces>
  <SharedDoc>false</SharedDoc>
  <HLinks>
    <vt:vector size="6" baseType="variant">
      <vt:variant>
        <vt:i4>7405667</vt:i4>
      </vt:variant>
      <vt:variant>
        <vt:i4>0</vt:i4>
      </vt:variant>
      <vt:variant>
        <vt:i4>0</vt:i4>
      </vt:variant>
      <vt:variant>
        <vt:i4>5</vt:i4>
      </vt:variant>
      <vt:variant>
        <vt:lpwstr>http://www.roseindia.net/dojo/dojo-auto-completer.shtml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Kanth Marle</dc:creator>
  <cp:lastModifiedBy>ravi</cp:lastModifiedBy>
  <cp:revision>3</cp:revision>
  <cp:lastPrinted>2013-02-13T20:45:00Z</cp:lastPrinted>
  <dcterms:created xsi:type="dcterms:W3CDTF">2015-01-09T15:33:00Z</dcterms:created>
  <dcterms:modified xsi:type="dcterms:W3CDTF">2015-01-30T19:37:00Z</dcterms:modified>
</cp:coreProperties>
</file>