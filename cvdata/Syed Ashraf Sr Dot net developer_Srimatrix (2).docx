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DFE" w:rsidRDefault="00231B31" w:rsidP="00E03DFE">
      <w:pPr>
        <w:spacing w:after="0"/>
        <w:jc w:val="center"/>
        <w:rPr>
          <w:rFonts w:cs="Times New Roman"/>
          <w:b/>
        </w:rPr>
      </w:pPr>
      <w:r w:rsidRPr="00437035">
        <w:rPr>
          <w:rFonts w:cs="Times New Roman"/>
          <w:b/>
        </w:rPr>
        <w:t>AshrafHusain</w:t>
      </w:r>
    </w:p>
    <w:p w:rsidR="008A4FF3" w:rsidRPr="00437035" w:rsidRDefault="009A54A0" w:rsidP="0009463F">
      <w:pPr>
        <w:spacing w:after="0"/>
        <w:rPr>
          <w:rFonts w:cs="Times New Roman"/>
          <w:b/>
          <w:color w:val="4472C4" w:themeColor="accent1"/>
        </w:rPr>
      </w:pPr>
      <w:r w:rsidRPr="00437035">
        <w:rPr>
          <w:rFonts w:cs="Times New Roman"/>
          <w:b/>
          <w:color w:val="4472C4" w:themeColor="accent1"/>
        </w:rPr>
        <w:t>Email:sdashraf37@gmail.com</w:t>
      </w:r>
      <w:r w:rsidR="00E03DFE" w:rsidRPr="00437035">
        <w:rPr>
          <w:rFonts w:cs="Times New Roman"/>
          <w:b/>
          <w:color w:val="4472C4" w:themeColor="accent1"/>
        </w:rPr>
        <w:t>Ph:515-635-1776</w:t>
      </w:r>
    </w:p>
    <w:p w:rsidR="0009463F" w:rsidRPr="00437035" w:rsidRDefault="0009463F" w:rsidP="0009463F">
      <w:pPr>
        <w:spacing w:after="0"/>
        <w:rPr>
          <w:rFonts w:cs="Times New Roman"/>
          <w:b/>
        </w:rPr>
      </w:pPr>
    </w:p>
    <w:p w:rsidR="001B796A" w:rsidRPr="00437035" w:rsidRDefault="0009463F" w:rsidP="009A54A0">
      <w:pPr>
        <w:pBdr>
          <w:bottom w:val="single" w:sz="12" w:space="1" w:color="auto"/>
        </w:pBdr>
        <w:spacing w:after="0"/>
        <w:rPr>
          <w:rFonts w:cs="Times New Roman"/>
          <w:b/>
        </w:rPr>
      </w:pPr>
      <w:r w:rsidRPr="00437035">
        <w:rPr>
          <w:rFonts w:cs="Times New Roman"/>
          <w:b/>
        </w:rPr>
        <w:t>Sr</w:t>
      </w:r>
      <w:r w:rsidR="009A54A0" w:rsidRPr="00437035">
        <w:rPr>
          <w:rFonts w:cs="Times New Roman"/>
          <w:b/>
        </w:rPr>
        <w:t>.Net Developer</w:t>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p>
    <w:p w:rsidR="001B796A" w:rsidRPr="00437035" w:rsidRDefault="001B796A" w:rsidP="001B796A">
      <w:pPr>
        <w:spacing w:after="0" w:line="240" w:lineRule="auto"/>
        <w:rPr>
          <w:rFonts w:eastAsia="Calibri" w:cs="Times New Roman"/>
          <w:b/>
        </w:rPr>
      </w:pPr>
      <w:r w:rsidRPr="00437035">
        <w:rPr>
          <w:rFonts w:eastAsia="Calibri" w:cs="Times New Roman"/>
          <w:b/>
        </w:rPr>
        <w:t>SUMMARY:</w:t>
      </w:r>
    </w:p>
    <w:p w:rsidR="00CF6777" w:rsidRPr="00437035" w:rsidRDefault="00CF6777" w:rsidP="00CF6777">
      <w:pPr>
        <w:numPr>
          <w:ilvl w:val="0"/>
          <w:numId w:val="23"/>
        </w:numPr>
        <w:tabs>
          <w:tab w:val="num" w:pos="180"/>
        </w:tabs>
        <w:spacing w:after="0" w:line="240" w:lineRule="auto"/>
        <w:ind w:left="180" w:hanging="180"/>
        <w:jc w:val="both"/>
        <w:rPr>
          <w:rFonts w:cs="Times New Roman"/>
          <w:u w:val="single"/>
        </w:rPr>
      </w:pPr>
      <w:r w:rsidRPr="00437035">
        <w:rPr>
          <w:rFonts w:cs="Times New Roman"/>
          <w:b/>
        </w:rPr>
        <w:t>8</w:t>
      </w:r>
      <w:r w:rsidR="00950A2A" w:rsidRPr="00437035">
        <w:rPr>
          <w:rFonts w:cs="Times New Roman"/>
          <w:b/>
        </w:rPr>
        <w:t xml:space="preserve">+ </w:t>
      </w:r>
      <w:r w:rsidRPr="00437035">
        <w:rPr>
          <w:rFonts w:cs="Times New Roman"/>
          <w:b/>
        </w:rPr>
        <w:t>years</w:t>
      </w:r>
      <w:r w:rsidRPr="00437035">
        <w:rPr>
          <w:rFonts w:cs="Times New Roman"/>
        </w:rPr>
        <w:t xml:space="preserve"> of extensive experience with all phases of </w:t>
      </w:r>
      <w:r w:rsidRPr="00437035">
        <w:rPr>
          <w:rFonts w:cs="Times New Roman"/>
          <w:b/>
        </w:rPr>
        <w:t>Software Development Life Cycle</w:t>
      </w:r>
      <w:r w:rsidRPr="00437035">
        <w:rPr>
          <w:rFonts w:cs="Times New Roman"/>
        </w:rPr>
        <w:t xml:space="preserve"> (SDLC), including </w:t>
      </w:r>
      <w:r w:rsidRPr="00437035">
        <w:rPr>
          <w:rFonts w:cs="Times New Roman"/>
          <w:b/>
          <w:bCs/>
        </w:rPr>
        <w:t>Analysis</w:t>
      </w:r>
      <w:r w:rsidRPr="00437035">
        <w:rPr>
          <w:rFonts w:cs="Times New Roman"/>
        </w:rPr>
        <w:t xml:space="preserve">, </w:t>
      </w:r>
      <w:r w:rsidRPr="00437035">
        <w:rPr>
          <w:rFonts w:cs="Times New Roman"/>
          <w:b/>
          <w:bCs/>
        </w:rPr>
        <w:t>Design</w:t>
      </w:r>
      <w:r w:rsidRPr="00437035">
        <w:rPr>
          <w:rFonts w:cs="Times New Roman"/>
        </w:rPr>
        <w:t xml:space="preserve">, </w:t>
      </w:r>
      <w:r w:rsidRPr="00437035">
        <w:rPr>
          <w:rFonts w:cs="Times New Roman"/>
          <w:b/>
          <w:bCs/>
        </w:rPr>
        <w:t>Development</w:t>
      </w:r>
      <w:r w:rsidRPr="00437035">
        <w:rPr>
          <w:rFonts w:cs="Times New Roman"/>
        </w:rPr>
        <w:t xml:space="preserve"> and </w:t>
      </w:r>
      <w:r w:rsidRPr="00437035">
        <w:rPr>
          <w:rFonts w:cs="Times New Roman"/>
          <w:b/>
          <w:bCs/>
        </w:rPr>
        <w:t>Testing</w:t>
      </w:r>
      <w:r w:rsidRPr="00437035">
        <w:rPr>
          <w:rFonts w:cs="Times New Roman"/>
        </w:rPr>
        <w:t xml:space="preserve"> of </w:t>
      </w:r>
      <w:r w:rsidRPr="00437035">
        <w:rPr>
          <w:rFonts w:cs="Times New Roman"/>
          <w:bCs/>
        </w:rPr>
        <w:t>Client-Server</w:t>
      </w:r>
      <w:r w:rsidRPr="00437035">
        <w:rPr>
          <w:rFonts w:cs="Times New Roman"/>
        </w:rPr>
        <w:t xml:space="preserve"> and </w:t>
      </w:r>
      <w:r w:rsidRPr="00437035">
        <w:rPr>
          <w:rFonts w:cs="Times New Roman"/>
          <w:bCs/>
        </w:rPr>
        <w:t xml:space="preserve">Web-based n-tier Architecture for </w:t>
      </w:r>
      <w:r w:rsidRPr="00437035">
        <w:rPr>
          <w:rFonts w:cs="Times New Roman"/>
          <w:b/>
          <w:bCs/>
        </w:rPr>
        <w:t>windows</w:t>
      </w:r>
      <w:r w:rsidRPr="00437035">
        <w:rPr>
          <w:rFonts w:cs="Times New Roman"/>
          <w:bCs/>
        </w:rPr>
        <w:t xml:space="preserve"> and </w:t>
      </w:r>
      <w:r w:rsidRPr="00437035">
        <w:rPr>
          <w:rFonts w:cs="Times New Roman"/>
          <w:b/>
          <w:bCs/>
        </w:rPr>
        <w:t>web applications</w:t>
      </w:r>
      <w:r w:rsidRPr="00437035">
        <w:rPr>
          <w:rFonts w:cs="Times New Roman"/>
        </w:rPr>
        <w:t xml:space="preserve"> with exposure to diverse business domains.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Strong hands on the </w:t>
      </w:r>
      <w:r w:rsidRPr="00437035">
        <w:rPr>
          <w:rFonts w:cs="Times New Roman"/>
          <w:b/>
          <w:bCs/>
        </w:rPr>
        <w:t>Microsoft .Net Framework</w:t>
      </w:r>
      <w:r w:rsidRPr="00437035">
        <w:rPr>
          <w:rFonts w:cs="Times New Roman"/>
          <w:b/>
        </w:rPr>
        <w:t xml:space="preserve">2.0/3.0/3.5/4.0/4.5 </w:t>
      </w:r>
      <w:r w:rsidRPr="00437035">
        <w:rPr>
          <w:rFonts w:cs="Times New Roman"/>
        </w:rPr>
        <w:t xml:space="preserve">developing </w:t>
      </w:r>
      <w:r w:rsidRPr="00437035">
        <w:rPr>
          <w:rFonts w:cs="Times New Roman"/>
          <w:b/>
          <w:bCs/>
        </w:rPr>
        <w:t xml:space="preserve">Win Forms, Web Services, Win Services, Web Pages </w:t>
      </w:r>
      <w:r w:rsidRPr="00437035">
        <w:rPr>
          <w:rFonts w:cs="Times New Roman"/>
          <w:bCs/>
        </w:rPr>
        <w:t>using</w:t>
      </w:r>
      <w:r w:rsidRPr="00437035">
        <w:rPr>
          <w:rFonts w:cs="Times New Roman"/>
          <w:b/>
          <w:bCs/>
        </w:rPr>
        <w:t xml:space="preserve"> ASP.Net 4.5/4.0/3.5/2.0/1.0, VB.Net, Visual Studio VB Script C#.Net, ADO.NET, ASP, JavaScript </w:t>
      </w:r>
      <w:r w:rsidR="00231B31" w:rsidRPr="00437035">
        <w:rPr>
          <w:rFonts w:cs="Times New Roman"/>
          <w:b/>
          <w:bCs/>
        </w:rPr>
        <w:t>Query</w:t>
      </w:r>
      <w:r w:rsidRPr="00437035">
        <w:rPr>
          <w:rFonts w:cs="Times New Roman"/>
          <w:b/>
          <w:bCs/>
        </w:rPr>
        <w:t xml:space="preserve">, Angular JS, CSS, Master pages, HTML, </w:t>
      </w:r>
      <w:r w:rsidRPr="00437035">
        <w:rPr>
          <w:rFonts w:cs="Times New Roman"/>
          <w:b/>
        </w:rPr>
        <w:t>DHTML,</w:t>
      </w:r>
      <w:r w:rsidRPr="00437035">
        <w:rPr>
          <w:rFonts w:cs="Times New Roman"/>
          <w:b/>
          <w:bCs/>
        </w:rPr>
        <w:t>XML,</w:t>
      </w:r>
      <w:r w:rsidRPr="00437035">
        <w:rPr>
          <w:rFonts w:cs="Times New Roman"/>
          <w:b/>
        </w:rPr>
        <w:t xml:space="preserve">XSLT, Silverlight, LINQ, Ajax, </w:t>
      </w:r>
      <w:r w:rsidRPr="00437035">
        <w:rPr>
          <w:rFonts w:cs="Times New Roman"/>
        </w:rPr>
        <w:t xml:space="preserve">and </w:t>
      </w:r>
      <w:r w:rsidRPr="00437035">
        <w:rPr>
          <w:rFonts w:cs="Times New Roman"/>
          <w:b/>
        </w:rPr>
        <w:t>SQL Server SSRS.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Experience with an </w:t>
      </w:r>
      <w:r w:rsidRPr="00437035">
        <w:rPr>
          <w:rFonts w:cs="Times New Roman"/>
          <w:b/>
        </w:rPr>
        <w:t>agile software development</w:t>
      </w:r>
      <w:r w:rsidRPr="00437035">
        <w:rPr>
          <w:rFonts w:cs="Times New Roman"/>
        </w:rPr>
        <w:t xml:space="preserve"> methodology and </w:t>
      </w:r>
      <w:r w:rsidRPr="00437035">
        <w:rPr>
          <w:rFonts w:cs="Times New Roman"/>
          <w:b/>
        </w:rPr>
        <w:t>Test-Driven Development</w:t>
      </w:r>
      <w:r w:rsidRPr="00437035">
        <w:rPr>
          <w:rFonts w:cs="Times New Roman"/>
        </w:rPr>
        <w:t xml:space="preserve"> including </w:t>
      </w:r>
      <w:r w:rsidRPr="00437035">
        <w:rPr>
          <w:rFonts w:cs="Times New Roman"/>
          <w:b/>
        </w:rPr>
        <w:t>SCRUM</w:t>
      </w:r>
      <w:r w:rsidRPr="00437035">
        <w:rPr>
          <w:rFonts w:cs="Times New Roman"/>
        </w:rPr>
        <w:t xml:space="preserve"> Framework).</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Experience with developing GUI using web technologies like </w:t>
      </w:r>
      <w:r w:rsidRPr="00437035">
        <w:rPr>
          <w:rFonts w:cs="Times New Roman"/>
          <w:b/>
        </w:rPr>
        <w:t>HTML, CSS</w:t>
      </w:r>
      <w:r w:rsidRPr="00437035">
        <w:rPr>
          <w:rFonts w:cs="Times New Roman"/>
        </w:rPr>
        <w:t xml:space="preserve">, </w:t>
      </w:r>
      <w:r w:rsidRPr="00437035">
        <w:rPr>
          <w:rFonts w:cs="Times New Roman"/>
          <w:b/>
        </w:rPr>
        <w:t>AngularJS</w:t>
      </w:r>
      <w:r w:rsidRPr="00437035">
        <w:rPr>
          <w:rFonts w:cs="Times New Roman"/>
        </w:rPr>
        <w:t xml:space="preserve">, </w:t>
      </w:r>
      <w:r w:rsidRPr="00437035">
        <w:rPr>
          <w:rFonts w:cs="Times New Roman"/>
          <w:b/>
        </w:rPr>
        <w:t>JQuery</w:t>
      </w:r>
      <w:r w:rsidRPr="00437035">
        <w:rPr>
          <w:rFonts w:cs="Times New Roman"/>
        </w:rPr>
        <w:t xml:space="preserve">, </w:t>
      </w:r>
      <w:r w:rsidRPr="00437035">
        <w:rPr>
          <w:rFonts w:cs="Times New Roman"/>
          <w:b/>
        </w:rPr>
        <w:t>JavaScript</w:t>
      </w:r>
      <w:r w:rsidRPr="00437035">
        <w:rPr>
          <w:rFonts w:cs="Times New Roman"/>
        </w:rPr>
        <w:t xml:space="preserve">, and </w:t>
      </w:r>
      <w:r w:rsidRPr="00437035">
        <w:rPr>
          <w:rFonts w:cs="Times New Roman"/>
          <w:b/>
        </w:rPr>
        <w:t>XML</w:t>
      </w:r>
      <w:r w:rsidRPr="00437035">
        <w:rPr>
          <w:rFonts w:cs="Times New Roman"/>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shd w:val="clear" w:color="auto" w:fill="FFFFFF"/>
        </w:rPr>
        <w:t xml:space="preserve">Extensive experience in architecture, design and development of Client-Server and Distributed Web Applications with </w:t>
      </w:r>
      <w:r w:rsidRPr="00437035">
        <w:rPr>
          <w:rFonts w:cs="Times New Roman"/>
          <w:b/>
          <w:shd w:val="clear" w:color="auto" w:fill="FFFFFF"/>
        </w:rPr>
        <w:t>ASP.NET MVC 3.0</w:t>
      </w:r>
      <w:r w:rsidRPr="00437035">
        <w:rPr>
          <w:rFonts w:cs="Times New Roman"/>
          <w:shd w:val="clear" w:color="auto" w:fill="FFFFFF"/>
        </w:rPr>
        <w:t>, 3-Tire and N-Tire Architecture.</w:t>
      </w:r>
      <w:r w:rsidRPr="00437035">
        <w:rPr>
          <w:rStyle w:val="apple-converted-space"/>
          <w:rFonts w:cs="Times New Roman"/>
          <w:shd w:val="clear" w:color="auto" w:fill="FFFFFF"/>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bookmarkStart w:id="0" w:name="OLE_LINK4"/>
      <w:bookmarkStart w:id="1" w:name="OLE_LINK3"/>
      <w:r w:rsidRPr="00437035">
        <w:rPr>
          <w:rFonts w:cs="Times New Roman"/>
        </w:rPr>
        <w:t xml:space="preserve">Experience in </w:t>
      </w:r>
      <w:r w:rsidRPr="00437035">
        <w:rPr>
          <w:rFonts w:cs="Times New Roman"/>
          <w:b/>
        </w:rPr>
        <w:t xml:space="preserve">SOA (Service Oriented Architecture) </w:t>
      </w:r>
      <w:r w:rsidRPr="00437035">
        <w:rPr>
          <w:rFonts w:cs="Times New Roman"/>
        </w:rPr>
        <w:t xml:space="preserve">using </w:t>
      </w:r>
      <w:r w:rsidRPr="00437035">
        <w:rPr>
          <w:rFonts w:cs="Times New Roman"/>
          <w:b/>
        </w:rPr>
        <w:t>Web Services, WCF Services, WEB-API and Restful Services, Windows Services</w:t>
      </w:r>
      <w:r w:rsidRPr="00437035">
        <w:rPr>
          <w:rFonts w:cs="Times New Roman"/>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Style w:val="apple-style-span"/>
          <w:rFonts w:cs="Times New Roman"/>
        </w:rPr>
      </w:pPr>
      <w:r w:rsidRPr="00437035">
        <w:rPr>
          <w:rFonts w:cs="Times New Roman"/>
          <w:shd w:val="clear" w:color="auto" w:fill="FFFFFF"/>
        </w:rPr>
        <w:t xml:space="preserve">Expert in developing Dot Net </w:t>
      </w:r>
      <w:r w:rsidRPr="00437035">
        <w:rPr>
          <w:rFonts w:cs="Times New Roman"/>
          <w:b/>
          <w:shd w:val="clear" w:color="auto" w:fill="FFFFFF"/>
        </w:rPr>
        <w:t>WinForms/Web applications</w:t>
      </w:r>
      <w:r w:rsidRPr="00437035">
        <w:rPr>
          <w:rFonts w:cs="Times New Roman"/>
          <w:shd w:val="clear" w:color="auto" w:fill="FFFFFF"/>
        </w:rPr>
        <w:t xml:space="preserve"> using </w:t>
      </w:r>
      <w:r w:rsidRPr="00437035">
        <w:rPr>
          <w:rFonts w:cs="Times New Roman"/>
          <w:b/>
          <w:shd w:val="clear" w:color="auto" w:fill="FFFFFF"/>
        </w:rPr>
        <w:t>C#/Asp.Net</w:t>
      </w:r>
      <w:r w:rsidRPr="00437035">
        <w:rPr>
          <w:rStyle w:val="apple-style-span"/>
          <w:rFonts w:eastAsia="Calibri" w:cs="Times New Roman"/>
        </w:rPr>
        <w:t xml:space="preserve">. </w:t>
      </w:r>
      <w:bookmarkEnd w:id="0"/>
      <w:bookmarkEnd w:id="1"/>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Style w:val="apple-style-span"/>
          <w:rFonts w:eastAsia="Calibri" w:cs="Times New Roman"/>
        </w:rPr>
        <w:t>Extensively worked on of</w:t>
      </w:r>
      <w:r w:rsidRPr="00437035">
        <w:rPr>
          <w:rFonts w:cs="Times New Roman"/>
        </w:rPr>
        <w:t xml:space="preserve"> Windows Presentation Foundation</w:t>
      </w:r>
      <w:r w:rsidRPr="00437035">
        <w:rPr>
          <w:rFonts w:cs="Times New Roman"/>
          <w:b/>
          <w:bCs/>
        </w:rPr>
        <w:t xml:space="preserve"> (WPF)</w:t>
      </w:r>
      <w:r w:rsidRPr="00437035">
        <w:rPr>
          <w:rFonts w:cs="Times New Roman"/>
        </w:rPr>
        <w:t xml:space="preserve"> which provides developers with a unified programming model for building rich Windows smart client user experiences that incorporate UI, media, and documents in Windows using</w:t>
      </w:r>
      <w:r w:rsidRPr="00437035">
        <w:rPr>
          <w:rFonts w:cs="Times New Roman"/>
          <w:b/>
        </w:rPr>
        <w:t xml:space="preserve"> XAML</w:t>
      </w:r>
      <w:r w:rsidRPr="00437035">
        <w:rPr>
          <w:rFonts w:cs="Times New Roman"/>
        </w:rPr>
        <w:t xml:space="preserve">. </w:t>
      </w:r>
    </w:p>
    <w:p w:rsidR="001078A1" w:rsidRDefault="00CF6777" w:rsidP="001078A1">
      <w:pPr>
        <w:widowControl w:val="0"/>
        <w:numPr>
          <w:ilvl w:val="0"/>
          <w:numId w:val="23"/>
        </w:numPr>
        <w:tabs>
          <w:tab w:val="num" w:pos="180"/>
          <w:tab w:val="left" w:pos="1080"/>
        </w:tabs>
        <w:autoSpaceDE w:val="0"/>
        <w:autoSpaceDN w:val="0"/>
        <w:adjustRightInd w:val="0"/>
        <w:spacing w:after="0" w:line="240" w:lineRule="auto"/>
        <w:ind w:left="180" w:hanging="180"/>
        <w:jc w:val="both"/>
        <w:rPr>
          <w:rStyle w:val="Strong"/>
          <w:rFonts w:cs="Times New Roman"/>
          <w:b w:val="0"/>
          <w:bCs w:val="0"/>
        </w:rPr>
      </w:pPr>
      <w:r w:rsidRPr="00437035">
        <w:rPr>
          <w:rFonts w:cs="Times New Roman"/>
        </w:rPr>
        <w:t xml:space="preserve">Strong in Object Oriented Analysis and </w:t>
      </w:r>
      <w:r w:rsidRPr="00437035">
        <w:rPr>
          <w:rFonts w:cs="Times New Roman"/>
          <w:b/>
        </w:rPr>
        <w:t xml:space="preserve">UML </w:t>
      </w:r>
      <w:r w:rsidRPr="00437035">
        <w:rPr>
          <w:rFonts w:cs="Times New Roman"/>
        </w:rPr>
        <w:t xml:space="preserve">concepts, </w:t>
      </w:r>
      <w:r w:rsidRPr="00437035">
        <w:rPr>
          <w:rFonts w:cs="Times New Roman"/>
          <w:shd w:val="clear" w:color="auto" w:fill="FFFFFF"/>
        </w:rPr>
        <w:t>Designed Applications using</w:t>
      </w:r>
      <w:r w:rsidRPr="00437035">
        <w:rPr>
          <w:rStyle w:val="apple-converted-space"/>
          <w:rFonts w:cs="Times New Roman"/>
          <w:shd w:val="clear" w:color="auto" w:fill="FFFFFF"/>
        </w:rPr>
        <w:t> </w:t>
      </w:r>
      <w:r w:rsidRPr="00437035">
        <w:rPr>
          <w:rStyle w:val="Strong"/>
          <w:rFonts w:cs="Times New Roman"/>
          <w:bdr w:val="none" w:sz="0" w:space="0" w:color="auto" w:frame="1"/>
          <w:shd w:val="clear" w:color="auto" w:fill="FFFFFF"/>
        </w:rPr>
        <w:t>UML and Use Cases and Design Patterns, Agile Methodologies.</w:t>
      </w:r>
    </w:p>
    <w:p w:rsidR="001078A1" w:rsidRPr="001078A1" w:rsidRDefault="001078A1" w:rsidP="001078A1">
      <w:pPr>
        <w:widowControl w:val="0"/>
        <w:numPr>
          <w:ilvl w:val="0"/>
          <w:numId w:val="23"/>
        </w:numPr>
        <w:tabs>
          <w:tab w:val="num" w:pos="180"/>
          <w:tab w:val="left" w:pos="1080"/>
        </w:tabs>
        <w:autoSpaceDE w:val="0"/>
        <w:autoSpaceDN w:val="0"/>
        <w:adjustRightInd w:val="0"/>
        <w:spacing w:after="0" w:line="240" w:lineRule="auto"/>
        <w:ind w:left="180" w:hanging="180"/>
        <w:jc w:val="both"/>
        <w:rPr>
          <w:rStyle w:val="Strong"/>
          <w:rFonts w:cs="Times New Roman"/>
          <w:b w:val="0"/>
          <w:bCs w:val="0"/>
        </w:rPr>
      </w:pPr>
      <w:r w:rsidRPr="001078A1">
        <w:rPr>
          <w:rStyle w:val="Strong"/>
          <w:rFonts w:cs="Times New Roman"/>
          <w:b w:val="0"/>
          <w:bCs w:val="0"/>
        </w:rPr>
        <w:t>Used HTML5 CSS3 and Angular2,Angular4 for our prototype- working model.</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shd w:val="clear" w:color="auto" w:fill="FFFFFF"/>
        </w:rPr>
        <w:t xml:space="preserve">Expertise in application development using </w:t>
      </w:r>
      <w:r w:rsidRPr="00437035">
        <w:rPr>
          <w:rFonts w:cs="Times New Roman"/>
          <w:b/>
          <w:shd w:val="clear" w:color="auto" w:fill="FFFFFF"/>
        </w:rPr>
        <w:t>ASP.NET MVC 3.0</w:t>
      </w:r>
      <w:r w:rsidRPr="00437035">
        <w:rPr>
          <w:rFonts w:cs="Times New Roman"/>
          <w:shd w:val="clear" w:color="auto" w:fill="FFFFFF"/>
        </w:rPr>
        <w:t xml:space="preserve"> Framework.</w:t>
      </w:r>
      <w:r w:rsidRPr="00437035">
        <w:rPr>
          <w:rStyle w:val="apple-converted-space"/>
          <w:rFonts w:cs="Times New Roman"/>
          <w:shd w:val="clear" w:color="auto" w:fill="FFFFFF"/>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eastAsia="Calibri" w:cs="Times New Roman"/>
        </w:rPr>
      </w:pPr>
      <w:r w:rsidRPr="00437035">
        <w:rPr>
          <w:rFonts w:cs="Times New Roman"/>
        </w:rPr>
        <w:t xml:space="preserve">Extensively Used </w:t>
      </w:r>
      <w:r w:rsidRPr="00437035">
        <w:rPr>
          <w:rFonts w:cs="Times New Roman"/>
          <w:b/>
        </w:rPr>
        <w:t>LINQ to SQL,</w:t>
      </w:r>
      <w:r w:rsidRPr="00437035">
        <w:rPr>
          <w:rStyle w:val="apple-style-span"/>
          <w:rFonts w:eastAsia="Calibri" w:cs="Times New Roman"/>
          <w:b/>
        </w:rPr>
        <w:t xml:space="preserve"> LINQ to XML </w:t>
      </w:r>
      <w:r w:rsidRPr="00437035">
        <w:rPr>
          <w:rFonts w:cs="Times New Roman"/>
          <w:b/>
        </w:rPr>
        <w:t>and LINQ to Objects</w:t>
      </w:r>
      <w:r w:rsidRPr="00437035">
        <w:rPr>
          <w:rFonts w:cs="Times New Roman"/>
        </w:rPr>
        <w:t xml:space="preserve"> for retrieving the data efficiently and Just in Time manner.</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Style w:val="apple-style-span"/>
          <w:rFonts w:eastAsia="Calibri" w:cs="Times New Roman"/>
        </w:rPr>
      </w:pPr>
      <w:r w:rsidRPr="00437035">
        <w:rPr>
          <w:rStyle w:val="apple-style-span"/>
          <w:rFonts w:cs="Times New Roman"/>
        </w:rPr>
        <w:t xml:space="preserve">Worked on Grid view using ADO.NET and retrieved data from SQL server using quires.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eastAsia="Times New Roman" w:cs="Times New Roman"/>
        </w:rPr>
      </w:pPr>
      <w:r w:rsidRPr="00437035">
        <w:rPr>
          <w:rFonts w:cs="Times New Roman"/>
        </w:rPr>
        <w:t xml:space="preserve">Experience with </w:t>
      </w:r>
      <w:r w:rsidRPr="00437035">
        <w:rPr>
          <w:rFonts w:cs="Times New Roman"/>
          <w:b/>
          <w:bCs/>
        </w:rPr>
        <w:t>ASP.NET</w:t>
      </w:r>
      <w:r w:rsidRPr="00437035">
        <w:rPr>
          <w:rFonts w:cs="Times New Roman"/>
          <w:b/>
        </w:rPr>
        <w:t xml:space="preserve"> Web Forms, win forms, Web Services, and State Management, caching features, configuring optimizations</w:t>
      </w:r>
      <w:r w:rsidRPr="00437035">
        <w:rPr>
          <w:rFonts w:cs="Times New Roman"/>
        </w:rPr>
        <w:t xml:space="preserve"> and securing the web application</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 xml:space="preserve">Experience with </w:t>
      </w:r>
      <w:r w:rsidRPr="00437035">
        <w:rPr>
          <w:rFonts w:cs="Times New Roman"/>
          <w:b/>
        </w:rPr>
        <w:t>AJAX Control Toolkit</w:t>
      </w:r>
      <w:r w:rsidRPr="00437035">
        <w:rPr>
          <w:rFonts w:cs="Times New Roman"/>
        </w:rPr>
        <w:t xml:space="preserve"> and XML Http Request object, which is the heart of </w:t>
      </w:r>
      <w:r w:rsidRPr="00437035">
        <w:rPr>
          <w:rFonts w:cs="Times New Roman"/>
          <w:b/>
        </w:rPr>
        <w:t>AJAX</w:t>
      </w:r>
      <w:r w:rsidRPr="00437035">
        <w:rPr>
          <w:rFonts w:cs="Times New Roman"/>
        </w:rPr>
        <w:t xml:space="preserve"> in providing asynchronous Post back. </w:t>
      </w:r>
    </w:p>
    <w:p w:rsidR="00CF6777" w:rsidRPr="00437035" w:rsidRDefault="00CF6777" w:rsidP="00CF6777">
      <w:pPr>
        <w:numPr>
          <w:ilvl w:val="0"/>
          <w:numId w:val="23"/>
        </w:numPr>
        <w:tabs>
          <w:tab w:val="num" w:pos="180"/>
        </w:tabs>
        <w:spacing w:after="0" w:line="240" w:lineRule="auto"/>
        <w:ind w:left="180" w:hanging="180"/>
        <w:jc w:val="both"/>
        <w:rPr>
          <w:rFonts w:cs="Times New Roman"/>
        </w:rPr>
      </w:pPr>
      <w:r w:rsidRPr="00437035">
        <w:rPr>
          <w:rStyle w:val="apple-style-span"/>
          <w:rFonts w:eastAsia="Calibri" w:cs="Times New Roman"/>
        </w:rPr>
        <w:t xml:space="preserve">Designed and Implemented application using </w:t>
      </w:r>
      <w:r w:rsidRPr="00437035">
        <w:rPr>
          <w:rStyle w:val="apple-style-span"/>
          <w:rFonts w:eastAsia="Calibri" w:cs="Times New Roman"/>
          <w:b/>
        </w:rPr>
        <w:t>ADO.NET</w:t>
      </w:r>
      <w:r w:rsidRPr="00437035">
        <w:rPr>
          <w:rStyle w:val="apple-style-span"/>
          <w:rFonts w:eastAsia="Calibri" w:cs="Times New Roman"/>
        </w:rPr>
        <w:t xml:space="preserve"> objects like </w:t>
      </w:r>
      <w:r w:rsidRPr="00437035">
        <w:rPr>
          <w:rStyle w:val="apple-style-span"/>
          <w:rFonts w:eastAsia="Calibri" w:cs="Times New Roman"/>
          <w:b/>
        </w:rPr>
        <w:t xml:space="preserve">Dataset, Data Table </w:t>
      </w:r>
      <w:r w:rsidRPr="00437035">
        <w:rPr>
          <w:rStyle w:val="apple-style-span"/>
          <w:rFonts w:eastAsia="Calibri" w:cs="Times New Roman"/>
        </w:rPr>
        <w:t>and</w:t>
      </w:r>
      <w:r w:rsidRPr="00437035">
        <w:rPr>
          <w:rStyle w:val="apple-style-span"/>
          <w:rFonts w:eastAsia="Calibri" w:cs="Times New Roman"/>
          <w:b/>
        </w:rPr>
        <w:t xml:space="preserve"> Data Adapter</w:t>
      </w:r>
      <w:r w:rsidRPr="00437035">
        <w:rPr>
          <w:rStyle w:val="apple-style-span"/>
          <w:rFonts w:eastAsia="Calibri" w:cs="Times New Roman"/>
        </w:rPr>
        <w:t xml:space="preserve"> for manipulating, retrieving, storing and displaying data from SQL Server.</w:t>
      </w:r>
      <w:r w:rsidRPr="00437035">
        <w:rPr>
          <w:rStyle w:val="apple-converted-space"/>
          <w:rFonts w:cs="Times New Roman"/>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Extensive knowledge of applying</w:t>
      </w:r>
      <w:r w:rsidRPr="00437035">
        <w:rPr>
          <w:rFonts w:cs="Times New Roman"/>
          <w:b/>
        </w:rPr>
        <w:t> Object Oriented Analysis and Design (OOAD)</w:t>
      </w:r>
      <w:r w:rsidRPr="00437035">
        <w:rPr>
          <w:rFonts w:cs="Times New Roman"/>
        </w:rPr>
        <w:t> for modeling a system.</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 xml:space="preserve">Integrated disparate technologies with Microsoft PowerShell - Entity Framework, </w:t>
      </w:r>
      <w:r w:rsidRPr="00437035">
        <w:rPr>
          <w:rFonts w:cs="Times New Roman"/>
          <w:b/>
        </w:rPr>
        <w:t>MongoDB</w:t>
      </w:r>
      <w:r w:rsidRPr="00437035">
        <w:rPr>
          <w:rFonts w:cs="Times New Roman"/>
        </w:rPr>
        <w:t xml:space="preserve">, </w:t>
      </w:r>
      <w:r w:rsidRPr="00437035">
        <w:rPr>
          <w:rFonts w:cs="Times New Roman"/>
          <w:b/>
        </w:rPr>
        <w:t>ASP.NET</w:t>
      </w:r>
      <w:r w:rsidRPr="00437035">
        <w:rPr>
          <w:rFonts w:cs="Times New Roman"/>
        </w:rPr>
        <w:t xml:space="preserve"> Membership, </w:t>
      </w:r>
      <w:r w:rsidRPr="00437035">
        <w:rPr>
          <w:rFonts w:cs="Times New Roman"/>
          <w:b/>
        </w:rPr>
        <w:t>SQLite, OData</w:t>
      </w:r>
      <w:r w:rsidRPr="00437035">
        <w:rPr>
          <w:rFonts w:cs="Times New Roman"/>
        </w:rPr>
        <w:t>, etc.</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Experience in</w:t>
      </w:r>
      <w:r w:rsidRPr="00437035">
        <w:rPr>
          <w:rFonts w:cs="Times New Roman"/>
          <w:b/>
        </w:rPr>
        <w:t xml:space="preserve"> SQL</w:t>
      </w:r>
      <w:r w:rsidRPr="00437035">
        <w:rPr>
          <w:rFonts w:cs="Times New Roman"/>
        </w:rPr>
        <w:t xml:space="preserve"> Server and</w:t>
      </w:r>
      <w:r w:rsidRPr="00437035">
        <w:rPr>
          <w:rFonts w:cs="Times New Roman"/>
          <w:b/>
        </w:rPr>
        <w:t xml:space="preserve"> SSIS</w:t>
      </w:r>
      <w:r w:rsidRPr="00437035">
        <w:rPr>
          <w:rFonts w:cs="Times New Roman"/>
        </w:rPr>
        <w:t xml:space="preserve"> (Integration Service) package design, constructing, and deployment.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Building web applications with </w:t>
      </w:r>
      <w:r w:rsidRPr="00437035">
        <w:rPr>
          <w:rFonts w:cs="Times New Roman"/>
          <w:b/>
        </w:rPr>
        <w:t>ASP.NET MVC/Web Forms</w:t>
      </w:r>
      <w:r w:rsidRPr="00437035">
        <w:rPr>
          <w:rFonts w:cs="Times New Roman"/>
        </w:rPr>
        <w:t xml:space="preserve">, </w:t>
      </w:r>
      <w:r w:rsidRPr="00437035">
        <w:rPr>
          <w:rFonts w:cs="Times New Roman"/>
          <w:b/>
        </w:rPr>
        <w:t>JavaScript</w:t>
      </w:r>
      <w:r w:rsidRPr="00437035">
        <w:rPr>
          <w:rFonts w:cs="Times New Roman"/>
        </w:rPr>
        <w:t xml:space="preserve">, </w:t>
      </w:r>
      <w:r w:rsidRPr="00437035">
        <w:rPr>
          <w:rFonts w:cs="Times New Roman"/>
          <w:b/>
        </w:rPr>
        <w:t>JQuery</w:t>
      </w:r>
      <w:r w:rsidRPr="00437035">
        <w:rPr>
          <w:rFonts w:cs="Times New Roman"/>
        </w:rPr>
        <w:t xml:space="preserve">, </w:t>
      </w:r>
      <w:r w:rsidRPr="00437035">
        <w:rPr>
          <w:rFonts w:cs="Times New Roman"/>
          <w:b/>
        </w:rPr>
        <w:t>knockout.js,JSON</w:t>
      </w:r>
      <w:r w:rsidRPr="00437035">
        <w:rPr>
          <w:rFonts w:cs="Times New Roman"/>
        </w:rPr>
        <w:t xml:space="preserve">, </w:t>
      </w:r>
      <w:r w:rsidRPr="00437035">
        <w:rPr>
          <w:rFonts w:cs="Times New Roman"/>
          <w:b/>
        </w:rPr>
        <w:t>HTML</w:t>
      </w:r>
      <w:r w:rsidRPr="00437035">
        <w:rPr>
          <w:rFonts w:cs="Times New Roman"/>
        </w:rPr>
        <w:t xml:space="preserve">, </w:t>
      </w:r>
      <w:r w:rsidRPr="00437035">
        <w:rPr>
          <w:rFonts w:cs="Times New Roman"/>
          <w:b/>
        </w:rPr>
        <w:t>XHTML</w:t>
      </w:r>
      <w:r w:rsidRPr="00437035">
        <w:rPr>
          <w:rFonts w:cs="Times New Roman"/>
        </w:rPr>
        <w:t xml:space="preserve">, </w:t>
      </w:r>
      <w:r w:rsidRPr="00437035">
        <w:rPr>
          <w:rFonts w:cs="Times New Roman"/>
          <w:b/>
        </w:rPr>
        <w:t>CSS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shd w:val="clear" w:color="auto" w:fill="FFFFFF"/>
        </w:rPr>
        <w:t xml:space="preserve">Worked on cloud computing using </w:t>
      </w:r>
      <w:r w:rsidRPr="00437035">
        <w:rPr>
          <w:rFonts w:cs="Times New Roman"/>
          <w:b/>
          <w:shd w:val="clear" w:color="auto" w:fill="FFFFFF"/>
        </w:rPr>
        <w:t>Windows Azure</w:t>
      </w:r>
      <w:r w:rsidRPr="00437035">
        <w:rPr>
          <w:rFonts w:cs="Times New Roman"/>
          <w:shd w:val="clear" w:color="auto" w:fill="FFFFFF"/>
        </w:rPr>
        <w:t xml:space="preserve"> and </w:t>
      </w:r>
      <w:r w:rsidRPr="00437035">
        <w:rPr>
          <w:rFonts w:cs="Times New Roman"/>
          <w:b/>
          <w:shd w:val="clear" w:color="auto" w:fill="FFFFFF"/>
        </w:rPr>
        <w:t>SQL Server Azure</w:t>
      </w:r>
      <w:r w:rsidRPr="00437035">
        <w:rPr>
          <w:rFonts w:cs="Times New Roman"/>
          <w:shd w:val="clear" w:color="auto" w:fill="FFFFFF"/>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Experience in working with</w:t>
      </w:r>
      <w:r w:rsidRPr="00437035">
        <w:rPr>
          <w:rStyle w:val="apple-converted-space"/>
          <w:rFonts w:cs="Times New Roman"/>
        </w:rPr>
        <w:t> </w:t>
      </w:r>
      <w:r w:rsidRPr="00437035">
        <w:rPr>
          <w:rStyle w:val="Strong"/>
          <w:rFonts w:cs="Times New Roman"/>
          <w:bdr w:val="none" w:sz="0" w:space="0" w:color="auto" w:frame="1"/>
        </w:rPr>
        <w:t>SSAS</w:t>
      </w:r>
      <w:r w:rsidRPr="00437035">
        <w:rPr>
          <w:rStyle w:val="apple-converted-space"/>
          <w:rFonts w:cs="Times New Roman"/>
        </w:rPr>
        <w:t> </w:t>
      </w:r>
      <w:r w:rsidRPr="00437035">
        <w:rPr>
          <w:rFonts w:cs="Times New Roman"/>
        </w:rPr>
        <w:t>in creating</w:t>
      </w:r>
      <w:r w:rsidRPr="00437035">
        <w:rPr>
          <w:rStyle w:val="apple-converted-space"/>
          <w:rFonts w:cs="Times New Roman"/>
        </w:rPr>
        <w:t> </w:t>
      </w:r>
      <w:r w:rsidRPr="00437035">
        <w:rPr>
          <w:rStyle w:val="Strong"/>
          <w:rFonts w:cs="Times New Roman"/>
          <w:bdr w:val="none" w:sz="0" w:space="0" w:color="auto" w:frame="1"/>
        </w:rPr>
        <w:t>cubes</w:t>
      </w:r>
      <w:r w:rsidRPr="00437035">
        <w:rPr>
          <w:rFonts w:cs="Times New Roman"/>
        </w:rPr>
        <w:t>, data source views, named queries, dimensions and deploying of analysis services projects.</w:t>
      </w:r>
    </w:p>
    <w:p w:rsidR="00742FE8" w:rsidRPr="00B24146"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lang w:eastAsia="en-IN"/>
        </w:rPr>
        <w:lastRenderedPageBreak/>
        <w:t xml:space="preserve">Strong experience in design patterns </w:t>
      </w:r>
      <w:r w:rsidRPr="00437035">
        <w:rPr>
          <w:rFonts w:cs="Times New Roman"/>
          <w:b/>
          <w:lang w:eastAsia="en-IN"/>
        </w:rPr>
        <w:t>WCSF, WSSF, MVC and MVPC</w:t>
      </w:r>
      <w:r w:rsidRPr="00437035">
        <w:rPr>
          <w:rFonts w:cs="Times New Roman"/>
          <w:lang w:eastAsia="en-IN"/>
        </w:rPr>
        <w:t xml:space="preserve"> patterns</w:t>
      </w:r>
    </w:p>
    <w:p w:rsidR="00CF6777" w:rsidRPr="00437035" w:rsidRDefault="00CF6777" w:rsidP="00CF6777">
      <w:pPr>
        <w:pStyle w:val="NoSpacing"/>
        <w:jc w:val="both"/>
        <w:rPr>
          <w:rFonts w:asciiTheme="minorHAnsi" w:hAnsiTheme="minorHAnsi"/>
          <w:b/>
          <w:u w:val="single"/>
        </w:rPr>
      </w:pPr>
      <w:r w:rsidRPr="00437035">
        <w:rPr>
          <w:rFonts w:asciiTheme="minorHAnsi" w:hAnsiTheme="minorHAnsi"/>
          <w:b/>
          <w:u w:val="single"/>
        </w:rPr>
        <w:t>TECHNICAL SKILLS:</w:t>
      </w:r>
    </w:p>
    <w:p w:rsidR="00CF6777" w:rsidRPr="00437035" w:rsidRDefault="00CF6777" w:rsidP="00CF6777">
      <w:pPr>
        <w:pStyle w:val="NoSpacing"/>
        <w:jc w:val="both"/>
        <w:rPr>
          <w:rFonts w:asciiTheme="minorHAnsi" w:hAnsiTheme="minorHAnsi"/>
        </w:rPr>
      </w:pPr>
    </w:p>
    <w:tbl>
      <w:tblPr>
        <w:tblW w:w="97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3"/>
        <w:gridCol w:w="7605"/>
      </w:tblGrid>
      <w:tr w:rsidR="00CF6777" w:rsidRPr="00437035" w:rsidTr="008A4FF3">
        <w:trPr>
          <w:trHeight w:val="38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.NET Technologies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jc w:val="both"/>
              <w:rPr>
                <w:rFonts w:cs="Times New Roman"/>
                <w:b/>
                <w:lang w:val="en-IN"/>
              </w:rPr>
            </w:pPr>
            <w:r w:rsidRPr="00437035">
              <w:rPr>
                <w:rFonts w:cs="Times New Roman"/>
                <w:lang w:val="en-IN"/>
              </w:rPr>
              <w:t>ASP.NET 1.1/2.0/3.5/4.0/4.5, ADO.NET, AJAX, Classic ASP,LINQ, Entity Framework, Angular JS, ADO.Net Entity Framework 6.0</w:t>
            </w:r>
          </w:p>
        </w:tc>
      </w:tr>
      <w:tr w:rsidR="00CF6777" w:rsidRPr="00437035" w:rsidTr="008A4FF3">
        <w:trPr>
          <w:trHeight w:val="285"/>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Languages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lang w:val="en-IN"/>
              </w:rPr>
              <w:t>C# .NET, VB.NET, Visual Basic, C,C++, Java, PL/SQL, T-SQL</w:t>
            </w:r>
          </w:p>
        </w:tc>
      </w:tr>
      <w:tr w:rsidR="00CF6777" w:rsidRPr="00437035" w:rsidTr="008A4FF3">
        <w:trPr>
          <w:trHeight w:val="378"/>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Web Technologies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HTML, HTML5,DHTML, XML, XSLT, XSD,WSDL,XAML, JSON, SOAP, CSS, Web forms, Web Services, Win forms, WCF, WPF, MVC, Silverlight 2.0/3.0, XSLT, WSDL, UML</w:t>
            </w:r>
          </w:p>
        </w:tc>
      </w:tr>
      <w:tr w:rsidR="00CF6777" w:rsidRPr="00437035" w:rsidTr="008A4FF3">
        <w:trPr>
          <w:trHeight w:val="296"/>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pStyle w:val="Normal10"/>
              <w:jc w:val="both"/>
              <w:rPr>
                <w:rFonts w:asciiTheme="minorHAnsi" w:hAnsiTheme="minorHAnsi" w:cs="Times New Roman"/>
                <w:b/>
                <w:color w:val="auto"/>
                <w:lang w:val="en-IN"/>
              </w:rPr>
            </w:pPr>
            <w:r w:rsidRPr="00437035">
              <w:rPr>
                <w:rFonts w:asciiTheme="minorHAnsi" w:hAnsiTheme="minorHAnsi" w:cs="Times New Roman"/>
                <w:b/>
                <w:color w:val="auto"/>
                <w:lang w:val="en-IN"/>
              </w:rPr>
              <w:t xml:space="preserve">Scripting Languages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JavaScript, JQuery, Visual Basic Script</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Databases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 xml:space="preserve">SQL SERVER </w:t>
            </w:r>
            <w:r w:rsidR="001078A1">
              <w:rPr>
                <w:rFonts w:cs="Times New Roman"/>
                <w:lang w:val="en-IN"/>
              </w:rPr>
              <w:t>2014/2012/</w:t>
            </w:r>
            <w:r w:rsidRPr="00437035">
              <w:rPr>
                <w:rFonts w:cs="Times New Roman"/>
                <w:lang w:val="en-IN"/>
              </w:rPr>
              <w:t>2008/2005/2000, Oracle11g/10g/9i/8i</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 xml:space="preserve">Framework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Microsoft.Net Framework 1.0/1.1/2.0/3.0/3.5/4.0/4.5,4.5.1</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Operating Systems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Windows 98/NT/2000/XP/Vista/Windows7/ Windows 8/8.1.</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IDE</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Visual Studio 2003/2005/2008/2010/2012/2013, Visio</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 xml:space="preserve">Web Servers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IIS (Internet Information Server)5.0/6.0/7.5</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Testing Tools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 xml:space="preserve">Microsoft Visio 2003, </w:t>
            </w:r>
            <w:r w:rsidR="00231B31" w:rsidRPr="00437035">
              <w:rPr>
                <w:rFonts w:cs="Times New Roman"/>
                <w:lang w:val="en-IN"/>
              </w:rPr>
              <w:t>Nun it</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Reporting Tools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bCs/>
                <w:lang w:val="en-IN"/>
              </w:rPr>
              <w:t>SQL Server Reporting Services (</w:t>
            </w:r>
            <w:r w:rsidRPr="00437035">
              <w:rPr>
                <w:rFonts w:cs="Times New Roman"/>
                <w:lang w:val="en-IN"/>
              </w:rPr>
              <w:t>SSRS</w:t>
            </w:r>
            <w:r w:rsidRPr="00437035">
              <w:rPr>
                <w:rFonts w:cs="Times New Roman"/>
                <w:bCs/>
                <w:lang w:val="en-IN"/>
              </w:rPr>
              <w:t>) 2008/2005/2000</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Version Control</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Visual Source Safe 6.0,Team Foundation Server, Tortoise, Git</w:t>
            </w:r>
          </w:p>
        </w:tc>
      </w:tr>
    </w:tbl>
    <w:p w:rsidR="00CF6777" w:rsidRPr="00437035" w:rsidRDefault="00CF6777" w:rsidP="00E463CC">
      <w:pPr>
        <w:spacing w:after="0" w:line="276" w:lineRule="auto"/>
        <w:rPr>
          <w:rFonts w:cs="Times New Roman"/>
          <w:b/>
          <w:bCs/>
          <w:color w:val="000000" w:themeColor="text1"/>
          <w:highlight w:val="white"/>
        </w:rPr>
      </w:pPr>
    </w:p>
    <w:p w:rsidR="00CF6777" w:rsidRPr="00437035" w:rsidRDefault="00CF6777" w:rsidP="00E463CC">
      <w:pPr>
        <w:spacing w:after="0" w:line="276" w:lineRule="auto"/>
        <w:rPr>
          <w:rFonts w:cs="Times New Roman"/>
          <w:b/>
          <w:bCs/>
          <w:color w:val="000000" w:themeColor="text1"/>
          <w:highlight w:val="white"/>
        </w:rPr>
      </w:pPr>
    </w:p>
    <w:p w:rsidR="004D05F7" w:rsidRPr="00437035" w:rsidRDefault="004D05F7" w:rsidP="0085377B">
      <w:pPr>
        <w:spacing w:after="0" w:line="240" w:lineRule="auto"/>
        <w:jc w:val="both"/>
        <w:rPr>
          <w:rFonts w:cs="Times New Roman"/>
          <w:b/>
          <w:bCs/>
          <w:color w:val="000000" w:themeColor="text1"/>
          <w:highlight w:val="white"/>
        </w:rPr>
      </w:pPr>
    </w:p>
    <w:p w:rsidR="00AC25A0" w:rsidRPr="00437035" w:rsidRDefault="00AC25A0" w:rsidP="00AC25A0">
      <w:pPr>
        <w:widowControl w:val="0"/>
        <w:autoSpaceDE w:val="0"/>
        <w:autoSpaceDN w:val="0"/>
        <w:adjustRightInd w:val="0"/>
        <w:spacing w:after="0" w:line="240" w:lineRule="auto"/>
        <w:jc w:val="both"/>
        <w:rPr>
          <w:rFonts w:eastAsia="SimSun" w:cs="Times New Roman"/>
          <w:b/>
          <w:bCs/>
          <w:caps/>
          <w:lang w:bidi="hi-IN"/>
        </w:rPr>
      </w:pPr>
      <w:r w:rsidRPr="00437035">
        <w:rPr>
          <w:rFonts w:eastAsia="SimSun" w:cs="Times New Roman"/>
          <w:b/>
          <w:bCs/>
          <w:caps/>
          <w:lang w:bidi="hi-IN"/>
        </w:rPr>
        <w:t>Professional Experience:</w:t>
      </w:r>
    </w:p>
    <w:p w:rsidR="00156B68" w:rsidRPr="00437035" w:rsidRDefault="00156B68" w:rsidP="00AC25A0">
      <w:pPr>
        <w:widowControl w:val="0"/>
        <w:autoSpaceDE w:val="0"/>
        <w:autoSpaceDN w:val="0"/>
        <w:adjustRightInd w:val="0"/>
        <w:spacing w:after="0" w:line="240" w:lineRule="auto"/>
        <w:jc w:val="both"/>
        <w:rPr>
          <w:rFonts w:eastAsia="SimSun" w:cs="Times New Roman"/>
          <w:b/>
          <w:bCs/>
          <w:caps/>
          <w:lang w:bidi="hi-IN"/>
        </w:rPr>
      </w:pPr>
    </w:p>
    <w:p w:rsidR="008B3A02" w:rsidRPr="001078A1" w:rsidRDefault="00CD2976" w:rsidP="00C47E06">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 xml:space="preserve">Client: Tennessee Valley </w:t>
      </w:r>
      <w:r w:rsidR="00231B31" w:rsidRPr="00437035">
        <w:rPr>
          <w:rFonts w:eastAsia="Times New Roman" w:cs="Times New Roman"/>
          <w:b/>
          <w:color w:val="222222"/>
        </w:rPr>
        <w:t>Authority,</w:t>
      </w:r>
      <w:r w:rsidRPr="00437035">
        <w:rPr>
          <w:rFonts w:eastAsia="Times New Roman" w:cs="Times New Roman"/>
          <w:b/>
          <w:color w:val="222222"/>
        </w:rPr>
        <w:t>Chattanooga TN</w:t>
      </w:r>
      <w:r w:rsidR="00603339" w:rsidRPr="00437035">
        <w:rPr>
          <w:rFonts w:cs="Arial"/>
          <w:b/>
          <w:color w:val="222222"/>
          <w:shd w:val="clear" w:color="auto" w:fill="FFFFFF"/>
        </w:rPr>
        <w:t>Aug 2016- Present</w:t>
      </w:r>
    </w:p>
    <w:p w:rsidR="00652D8D" w:rsidRDefault="00CD2976" w:rsidP="00156B68">
      <w:pPr>
        <w:shd w:val="clear" w:color="auto" w:fill="FFFFFF"/>
        <w:spacing w:after="0" w:line="240" w:lineRule="auto"/>
        <w:rPr>
          <w:rFonts w:eastAsia="Times New Roman" w:cs="Times New Roman"/>
          <w:b/>
          <w:color w:val="222222"/>
        </w:rPr>
      </w:pPr>
      <w:r w:rsidRPr="00437035">
        <w:rPr>
          <w:rFonts w:eastAsia="Times New Roman" w:cs="Times New Roman"/>
          <w:b/>
          <w:color w:val="222222"/>
        </w:rPr>
        <w:t xml:space="preserve">Role: </w:t>
      </w:r>
      <w:r w:rsidR="00C7089C">
        <w:rPr>
          <w:rFonts w:eastAsia="Times New Roman" w:cs="Times New Roman"/>
          <w:b/>
          <w:color w:val="222222"/>
        </w:rPr>
        <w:t xml:space="preserve">Front End </w:t>
      </w:r>
      <w:r w:rsidRPr="00437035">
        <w:rPr>
          <w:rFonts w:eastAsia="Times New Roman" w:cs="Times New Roman"/>
          <w:b/>
          <w:color w:val="222222"/>
        </w:rPr>
        <w:t xml:space="preserve">.Net developer </w:t>
      </w:r>
    </w:p>
    <w:p w:rsidR="00BE7EB9" w:rsidRPr="00437035" w:rsidRDefault="00CD2976" w:rsidP="00156B68">
      <w:pPr>
        <w:shd w:val="clear" w:color="auto" w:fill="FFFFFF"/>
        <w:spacing w:after="0" w:line="240" w:lineRule="auto"/>
        <w:rPr>
          <w:rFonts w:eastAsia="Times New Roman" w:cs="Times New Roman"/>
          <w:b/>
        </w:rPr>
      </w:pPr>
      <w:r w:rsidRPr="00437035">
        <w:rPr>
          <w:rFonts w:eastAsia="Times New Roman" w:cs="Times New Roman"/>
          <w:b/>
        </w:rPr>
        <w:t>Description: </w:t>
      </w:r>
      <w:r w:rsidR="008B3A02">
        <w:rPr>
          <w:rFonts w:cs="Times New Roman"/>
          <w:color w:val="222222"/>
          <w:shd w:val="clear" w:color="auto" w:fill="FFFFFF"/>
        </w:rPr>
        <w:t>P</w:t>
      </w:r>
      <w:r w:rsidRPr="00437035">
        <w:rPr>
          <w:rFonts w:cs="Times New Roman"/>
          <w:color w:val="222222"/>
          <w:shd w:val="clear" w:color="auto" w:fill="FFFFFF"/>
        </w:rPr>
        <w:t>rovide </w:t>
      </w:r>
      <w:hyperlink r:id="rId8" w:tooltip="Navigation" w:history="1">
        <w:r w:rsidRPr="00437035">
          <w:rPr>
            <w:rStyle w:val="Hyperlink"/>
            <w:rFonts w:cs="Times New Roman"/>
            <w:color w:val="auto"/>
            <w:u w:val="none"/>
            <w:shd w:val="clear" w:color="auto" w:fill="FFFFFF"/>
          </w:rPr>
          <w:t>navigation</w:t>
        </w:r>
      </w:hyperlink>
      <w:r w:rsidRPr="00437035">
        <w:rPr>
          <w:rFonts w:cs="Times New Roman"/>
          <w:shd w:val="clear" w:color="auto" w:fill="FFFFFF"/>
        </w:rPr>
        <w:t>, </w:t>
      </w:r>
      <w:hyperlink r:id="rId9" w:tooltip="Flood" w:history="1">
        <w:r w:rsidRPr="00437035">
          <w:rPr>
            <w:rStyle w:val="Hyperlink"/>
            <w:rFonts w:cs="Times New Roman"/>
            <w:color w:val="auto"/>
            <w:u w:val="none"/>
            <w:shd w:val="clear" w:color="auto" w:fill="FFFFFF"/>
          </w:rPr>
          <w:t>flood</w:t>
        </w:r>
      </w:hyperlink>
      <w:r w:rsidRPr="00437035">
        <w:rPr>
          <w:rFonts w:cs="Times New Roman"/>
          <w:shd w:val="clear" w:color="auto" w:fill="FFFFFF"/>
        </w:rPr>
        <w:t> </w:t>
      </w:r>
      <w:hyperlink r:id="rId10" w:tooltip="Flood control" w:history="1">
        <w:r w:rsidRPr="00437035">
          <w:rPr>
            <w:rStyle w:val="Hyperlink"/>
            <w:rFonts w:cs="Times New Roman"/>
            <w:color w:val="auto"/>
            <w:u w:val="none"/>
            <w:shd w:val="clear" w:color="auto" w:fill="FFFFFF"/>
          </w:rPr>
          <w:t>control</w:t>
        </w:r>
      </w:hyperlink>
      <w:r w:rsidRPr="00437035">
        <w:rPr>
          <w:rFonts w:cs="Times New Roman"/>
          <w:shd w:val="clear" w:color="auto" w:fill="FFFFFF"/>
        </w:rPr>
        <w:t>, </w:t>
      </w:r>
      <w:hyperlink r:id="rId11" w:tooltip="Electricity generation" w:history="1">
        <w:r w:rsidRPr="00437035">
          <w:rPr>
            <w:rStyle w:val="Hyperlink"/>
            <w:rFonts w:cs="Times New Roman"/>
            <w:color w:val="auto"/>
            <w:u w:val="none"/>
            <w:shd w:val="clear" w:color="auto" w:fill="FFFFFF"/>
          </w:rPr>
          <w:t>electricity generation</w:t>
        </w:r>
      </w:hyperlink>
      <w:r w:rsidRPr="00437035">
        <w:rPr>
          <w:rFonts w:cs="Times New Roman"/>
          <w:shd w:val="clear" w:color="auto" w:fill="FFFFFF"/>
        </w:rPr>
        <w:t>, </w:t>
      </w:r>
      <w:hyperlink r:id="rId12" w:tooltip="Fertilizer" w:history="1">
        <w:r w:rsidRPr="00437035">
          <w:rPr>
            <w:rStyle w:val="Hyperlink"/>
            <w:rFonts w:cs="Times New Roman"/>
            <w:color w:val="auto"/>
            <w:u w:val="none"/>
            <w:shd w:val="clear" w:color="auto" w:fill="FFFFFF"/>
          </w:rPr>
          <w:t>fertilizer</w:t>
        </w:r>
      </w:hyperlink>
      <w:r w:rsidRPr="00437035">
        <w:rPr>
          <w:rFonts w:cs="Times New Roman"/>
          <w:color w:val="222222"/>
          <w:shd w:val="clear" w:color="auto" w:fill="FFFFFF"/>
        </w:rPr>
        <w:t> manufacturing, and </w:t>
      </w:r>
      <w:hyperlink r:id="rId13" w:tooltip="Economic development" w:history="1">
        <w:r w:rsidRPr="00437035">
          <w:rPr>
            <w:rStyle w:val="Hyperlink"/>
            <w:rFonts w:cs="Times New Roman"/>
            <w:color w:val="auto"/>
            <w:u w:val="none"/>
            <w:shd w:val="clear" w:color="auto" w:fill="FFFFFF"/>
          </w:rPr>
          <w:t>economic development</w:t>
        </w:r>
      </w:hyperlink>
      <w:r w:rsidRPr="00437035">
        <w:rPr>
          <w:rFonts w:cs="Times New Roman"/>
          <w:shd w:val="clear" w:color="auto" w:fill="FFFFFF"/>
        </w:rPr>
        <w:t> </w:t>
      </w:r>
      <w:r w:rsidRPr="00437035">
        <w:rPr>
          <w:rFonts w:cs="Times New Roman"/>
          <w:color w:val="222222"/>
          <w:shd w:val="clear" w:color="auto" w:fill="FFFFFF"/>
        </w:rPr>
        <w:t>to thea region particularly affected by the </w:t>
      </w:r>
      <w:hyperlink r:id="rId14" w:tooltip="Great Depression" w:history="1">
        <w:r w:rsidRPr="00437035">
          <w:rPr>
            <w:rStyle w:val="Hyperlink"/>
            <w:rFonts w:cs="Times New Roman"/>
            <w:color w:val="auto"/>
            <w:u w:val="none"/>
            <w:shd w:val="clear" w:color="auto" w:fill="FFFFFF"/>
          </w:rPr>
          <w:t>Great Depression</w:t>
        </w:r>
      </w:hyperlink>
      <w:r w:rsidRPr="00437035">
        <w:rPr>
          <w:rFonts w:cs="Times New Roman"/>
          <w:color w:val="222222"/>
          <w:shd w:val="clear" w:color="auto" w:fill="FFFFFF"/>
        </w:rPr>
        <w:t>. The enterprise was a result of the efforts. TVA was envisioned not only as a provider, but also as a regional economic development agency that would use federal experts and electricity to more quickly modernize the region's economy and society.</w:t>
      </w:r>
    </w:p>
    <w:p w:rsidR="00BE7EB9" w:rsidRPr="00437035" w:rsidRDefault="00BE7EB9" w:rsidP="00BE7EB9">
      <w:pPr>
        <w:tabs>
          <w:tab w:val="left" w:pos="1110"/>
        </w:tabs>
        <w:jc w:val="both"/>
        <w:rPr>
          <w:rFonts w:eastAsia="Arial" w:cs="Times New Roman"/>
          <w:i/>
        </w:rPr>
      </w:pPr>
      <w:r w:rsidRPr="00437035">
        <w:rPr>
          <w:rFonts w:eastAsia="Calibri" w:cs="Times New Roman"/>
          <w:b/>
          <w:bCs/>
          <w:u w:val="single"/>
        </w:rPr>
        <w:t>Responsibilities: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Designed and developed Web Pages using </w:t>
      </w:r>
      <w:r w:rsidRPr="00437035">
        <w:rPr>
          <w:rFonts w:asciiTheme="minorHAnsi" w:hAnsiTheme="minorHAnsi"/>
          <w:b/>
          <w:bCs/>
        </w:rPr>
        <w:t>ASP.NET, C#.NET, HTML</w:t>
      </w:r>
      <w:r w:rsidRPr="00437035">
        <w:rPr>
          <w:rFonts w:asciiTheme="minorHAnsi" w:hAnsiTheme="minorHAnsi"/>
          <w:bCs/>
        </w:rPr>
        <w:t xml:space="preserve">, JavaScript, </w:t>
      </w:r>
      <w:r w:rsidRPr="00437035">
        <w:rPr>
          <w:rFonts w:asciiTheme="minorHAnsi" w:hAnsiTheme="minorHAnsi"/>
          <w:b/>
          <w:bCs/>
        </w:rPr>
        <w:t>AJAX</w:t>
      </w:r>
      <w:r w:rsidRPr="00437035">
        <w:rPr>
          <w:rFonts w:asciiTheme="minorHAnsi" w:hAnsiTheme="minorHAnsi"/>
          <w:bCs/>
        </w:rPr>
        <w:t xml:space="preserve">, jQuery CSS and server controls. </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Developed secure login interfaces with </w:t>
      </w:r>
      <w:r w:rsidRPr="00437035">
        <w:rPr>
          <w:rFonts w:asciiTheme="minorHAnsi" w:hAnsiTheme="minorHAnsi"/>
          <w:b/>
        </w:rPr>
        <w:t>ASP.NET</w:t>
      </w:r>
      <w:r w:rsidRPr="00437035">
        <w:rPr>
          <w:rFonts w:asciiTheme="minorHAnsi" w:hAnsiTheme="minorHAnsi"/>
        </w:rPr>
        <w:t xml:space="preserve"> Server controls.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Used various server controls like Multi View and Grid View with extensive data binding to display, page and sort multiple records.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Used </w:t>
      </w:r>
      <w:r w:rsidRPr="00437035">
        <w:rPr>
          <w:rFonts w:asciiTheme="minorHAnsi" w:hAnsiTheme="minorHAnsi"/>
          <w:bCs/>
        </w:rPr>
        <w:t>Validation Controls</w:t>
      </w:r>
      <w:r w:rsidRPr="00437035">
        <w:rPr>
          <w:rFonts w:asciiTheme="minorHAnsi" w:hAnsiTheme="minorHAnsi"/>
        </w:rPr>
        <w:t xml:space="preserve"> for corresponding validations required for business logic in </w:t>
      </w:r>
      <w:r w:rsidRPr="00437035">
        <w:rPr>
          <w:rFonts w:asciiTheme="minorHAnsi" w:hAnsiTheme="minorHAnsi"/>
          <w:bCs/>
        </w:rPr>
        <w:t>Web Forms</w:t>
      </w:r>
      <w:r w:rsidRPr="00437035">
        <w:rPr>
          <w:rFonts w:asciiTheme="minorHAnsi" w:hAnsiTheme="minorHAnsi"/>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Designed and developed user interfaces using </w:t>
      </w:r>
      <w:r w:rsidRPr="00437035">
        <w:rPr>
          <w:rFonts w:asciiTheme="minorHAnsi" w:hAnsiTheme="minorHAnsi"/>
          <w:b/>
          <w:bCs/>
        </w:rPr>
        <w:t>ASP.NET</w:t>
      </w:r>
      <w:r w:rsidRPr="00437035">
        <w:rPr>
          <w:rFonts w:asciiTheme="minorHAnsi" w:hAnsiTheme="minorHAnsi"/>
          <w:bCs/>
        </w:rPr>
        <w:t>.</w:t>
      </w:r>
    </w:p>
    <w:p w:rsidR="00BE7EB9" w:rsidRPr="001078A1" w:rsidRDefault="00BE7EB9" w:rsidP="00BE7EB9">
      <w:pPr>
        <w:pStyle w:val="NoSpacing"/>
        <w:numPr>
          <w:ilvl w:val="0"/>
          <w:numId w:val="22"/>
        </w:numPr>
        <w:jc w:val="both"/>
        <w:rPr>
          <w:rFonts w:asciiTheme="minorHAnsi" w:eastAsia="Times New Roman" w:hAnsiTheme="minorHAnsi"/>
        </w:rPr>
      </w:pPr>
      <w:r w:rsidRPr="00437035">
        <w:rPr>
          <w:rFonts w:asciiTheme="minorHAnsi" w:hAnsiTheme="minorHAnsi"/>
        </w:rPr>
        <w:t>Coding the presentation layer using WPF and service layer using Windows Communication foundation technology.</w:t>
      </w:r>
    </w:p>
    <w:p w:rsidR="001078A1" w:rsidRPr="00437035" w:rsidRDefault="001078A1" w:rsidP="001078A1">
      <w:pPr>
        <w:pStyle w:val="NoSpacing"/>
        <w:numPr>
          <w:ilvl w:val="0"/>
          <w:numId w:val="22"/>
        </w:numPr>
        <w:jc w:val="both"/>
        <w:rPr>
          <w:rFonts w:asciiTheme="minorHAnsi" w:eastAsia="Times New Roman" w:hAnsiTheme="minorHAnsi"/>
        </w:rPr>
      </w:pPr>
      <w:r w:rsidRPr="001078A1">
        <w:rPr>
          <w:rFonts w:asciiTheme="minorHAnsi" w:eastAsia="Times New Roman" w:hAnsiTheme="minorHAnsi"/>
        </w:rPr>
        <w:t>Created and maintained database objects like complex Stored Procedures, Cursors, and Tables, Views, User Defined Functions, in SQL Server 20</w:t>
      </w:r>
      <w:r>
        <w:rPr>
          <w:rFonts w:asciiTheme="minorHAnsi" w:eastAsia="Times New Roman" w:hAnsiTheme="minorHAnsi"/>
        </w:rPr>
        <w:t>12</w:t>
      </w:r>
      <w:r w:rsidRPr="001078A1">
        <w:rPr>
          <w:rFonts w:asciiTheme="minorHAnsi" w:eastAsia="Times New Roman" w:hAnsiTheme="minorHAnsi"/>
        </w:rPr>
        <w:t>/201</w:t>
      </w:r>
      <w:r>
        <w:rPr>
          <w:rFonts w:asciiTheme="minorHAnsi" w:eastAsia="Times New Roman" w:hAnsiTheme="minorHAnsi"/>
        </w:rPr>
        <w:t>4</w:t>
      </w:r>
      <w:r w:rsidRPr="001078A1">
        <w:rPr>
          <w:rFonts w:asciiTheme="minorHAnsi" w:eastAsia="Times New Roman" w:hAnsiTheme="minorHAnsi"/>
        </w:rPr>
        <w:t xml:space="preserve"> for inserting/Updating/Deleting the data into the relational tables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Extensively used </w:t>
      </w:r>
      <w:r w:rsidRPr="00437035">
        <w:rPr>
          <w:rFonts w:asciiTheme="minorHAnsi" w:hAnsiTheme="minorHAnsi"/>
          <w:b/>
        </w:rPr>
        <w:t>MVC</w:t>
      </w:r>
      <w:r w:rsidRPr="00437035">
        <w:rPr>
          <w:rFonts w:asciiTheme="minorHAnsi" w:hAnsiTheme="minorHAnsi"/>
        </w:rPr>
        <w:t xml:space="preserve"> for the designing User interfaces on multiple devices. </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lastRenderedPageBreak/>
        <w:t>Developed Custom Controls and User controls for reusable part of the web pages using C# with ASP.NET.</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Involved in testing like Unit test, Integration test, Acceptance test and Regression testing using </w:t>
      </w:r>
      <w:r w:rsidRPr="00437035">
        <w:rPr>
          <w:rFonts w:asciiTheme="minorHAnsi" w:hAnsiTheme="minorHAnsi"/>
          <w:b/>
        </w:rPr>
        <w:t>NUnit</w:t>
      </w:r>
      <w:r w:rsidRPr="00437035">
        <w:rPr>
          <w:rFonts w:asciiTheme="minorHAnsi" w:hAnsiTheme="minorHAnsi"/>
        </w:rPr>
        <w:t xml:space="preserve"> and responsible for writing test scripts and scenarios.</w:t>
      </w:r>
    </w:p>
    <w:p w:rsidR="00BE7EB9" w:rsidRPr="00437035" w:rsidRDefault="00BE7EB9" w:rsidP="00BE7EB9">
      <w:pPr>
        <w:widowControl w:val="0"/>
        <w:numPr>
          <w:ilvl w:val="0"/>
          <w:numId w:val="22"/>
        </w:numPr>
        <w:tabs>
          <w:tab w:val="left" w:pos="360"/>
        </w:tabs>
        <w:autoSpaceDE w:val="0"/>
        <w:autoSpaceDN w:val="0"/>
        <w:adjustRightInd w:val="0"/>
        <w:spacing w:after="0" w:line="240" w:lineRule="auto"/>
        <w:jc w:val="both"/>
        <w:rPr>
          <w:rFonts w:eastAsia="Times New Roman" w:cs="Times New Roman"/>
        </w:rPr>
      </w:pPr>
      <w:r w:rsidRPr="00437035">
        <w:rPr>
          <w:rFonts w:cs="Times New Roman"/>
        </w:rPr>
        <w:t xml:space="preserve">Created Rest full </w:t>
      </w:r>
      <w:r w:rsidRPr="00437035">
        <w:rPr>
          <w:rFonts w:cs="Times New Roman"/>
          <w:b/>
        </w:rPr>
        <w:t>API’</w:t>
      </w:r>
      <w:r w:rsidRPr="00437035">
        <w:rPr>
          <w:rFonts w:cs="Times New Roman"/>
        </w:rPr>
        <w:t xml:space="preserve">s using </w:t>
      </w:r>
      <w:r w:rsidRPr="00437035">
        <w:rPr>
          <w:rFonts w:cs="Times New Roman"/>
          <w:b/>
        </w:rPr>
        <w:t>MVC4</w:t>
      </w:r>
      <w:r w:rsidRPr="00437035">
        <w:rPr>
          <w:rFonts w:cs="Times New Roman"/>
        </w:rPr>
        <w:t xml:space="preserve"> Web </w:t>
      </w:r>
      <w:r w:rsidRPr="00437035">
        <w:rPr>
          <w:rFonts w:cs="Times New Roman"/>
          <w:b/>
        </w:rPr>
        <w:t>API</w:t>
      </w:r>
      <w:r w:rsidRPr="00437035">
        <w:rPr>
          <w:rFonts w:cs="Times New Roman"/>
        </w:rPr>
        <w:t>’s.</w:t>
      </w:r>
    </w:p>
    <w:p w:rsidR="00BE7EB9" w:rsidRPr="001078A1" w:rsidRDefault="00BE7EB9" w:rsidP="00BE7EB9">
      <w:pPr>
        <w:widowControl w:val="0"/>
        <w:numPr>
          <w:ilvl w:val="0"/>
          <w:numId w:val="22"/>
        </w:numPr>
        <w:tabs>
          <w:tab w:val="left" w:pos="360"/>
        </w:tabs>
        <w:autoSpaceDE w:val="0"/>
        <w:autoSpaceDN w:val="0"/>
        <w:adjustRightInd w:val="0"/>
        <w:spacing w:after="0" w:line="240" w:lineRule="auto"/>
        <w:jc w:val="both"/>
        <w:rPr>
          <w:rFonts w:cs="Times New Roman"/>
        </w:rPr>
      </w:pPr>
      <w:r w:rsidRPr="00437035">
        <w:rPr>
          <w:rFonts w:cs="Times New Roman"/>
        </w:rPr>
        <w:t xml:space="preserve">Create Database(s) on SQL </w:t>
      </w:r>
      <w:r w:rsidRPr="00437035">
        <w:rPr>
          <w:rFonts w:cs="Times New Roman"/>
          <w:b/>
        </w:rPr>
        <w:t>AZURE.</w:t>
      </w:r>
    </w:p>
    <w:p w:rsidR="001078A1" w:rsidRPr="001078A1" w:rsidRDefault="001078A1" w:rsidP="001078A1">
      <w:pPr>
        <w:widowControl w:val="0"/>
        <w:numPr>
          <w:ilvl w:val="0"/>
          <w:numId w:val="22"/>
        </w:numPr>
        <w:tabs>
          <w:tab w:val="left" w:pos="360"/>
        </w:tabs>
        <w:autoSpaceDE w:val="0"/>
        <w:autoSpaceDN w:val="0"/>
        <w:adjustRightInd w:val="0"/>
        <w:spacing w:after="0" w:line="240" w:lineRule="auto"/>
        <w:jc w:val="both"/>
        <w:rPr>
          <w:rFonts w:cs="Times New Roman"/>
        </w:rPr>
      </w:pPr>
      <w:r w:rsidRPr="001078A1">
        <w:rPr>
          <w:rFonts w:cs="Times New Roman"/>
        </w:rPr>
        <w:t>Involved in upgrading Angular2 to Angular4.</w:t>
      </w:r>
    </w:p>
    <w:p w:rsidR="00BE7EB9" w:rsidRPr="00437035" w:rsidRDefault="00BE7EB9" w:rsidP="00BE7EB9">
      <w:pPr>
        <w:widowControl w:val="0"/>
        <w:numPr>
          <w:ilvl w:val="0"/>
          <w:numId w:val="22"/>
        </w:numPr>
        <w:tabs>
          <w:tab w:val="left" w:pos="360"/>
        </w:tabs>
        <w:autoSpaceDE w:val="0"/>
        <w:autoSpaceDN w:val="0"/>
        <w:adjustRightInd w:val="0"/>
        <w:spacing w:after="0" w:line="240" w:lineRule="auto"/>
        <w:jc w:val="both"/>
        <w:rPr>
          <w:rFonts w:cs="Times New Roman"/>
        </w:rPr>
      </w:pPr>
      <w:r w:rsidRPr="00437035">
        <w:rPr>
          <w:rFonts w:cs="Times New Roman"/>
        </w:rPr>
        <w:t xml:space="preserve">Setting up SQL </w:t>
      </w:r>
      <w:r w:rsidRPr="00437035">
        <w:rPr>
          <w:rFonts w:cs="Times New Roman"/>
          <w:b/>
        </w:rPr>
        <w:t>Azure</w:t>
      </w:r>
      <w:r w:rsidRPr="00437035">
        <w:rPr>
          <w:rFonts w:cs="Times New Roman"/>
        </w:rPr>
        <w:t xml:space="preserve"> Firewall</w:t>
      </w:r>
    </w:p>
    <w:p w:rsidR="00BE7EB9" w:rsidRPr="00437035" w:rsidRDefault="00BE7EB9" w:rsidP="00BE7EB9">
      <w:pPr>
        <w:pStyle w:val="ColorfulList-Accent12"/>
        <w:numPr>
          <w:ilvl w:val="0"/>
          <w:numId w:val="22"/>
        </w:numPr>
        <w:spacing w:after="0" w:line="240" w:lineRule="auto"/>
        <w:jc w:val="both"/>
        <w:rPr>
          <w:rFonts w:asciiTheme="minorHAnsi" w:eastAsia="Arial Unicode MS" w:hAnsiTheme="minorHAnsi" w:cs="Times New Roman"/>
        </w:rPr>
      </w:pPr>
      <w:r w:rsidRPr="00437035">
        <w:rPr>
          <w:rFonts w:asciiTheme="minorHAnsi" w:hAnsiTheme="minorHAnsi" w:cs="Times New Roman"/>
          <w:shd w:val="clear" w:color="auto" w:fill="FFFFFF"/>
        </w:rPr>
        <w:t>Used Bootstrap CSS for front end design.</w:t>
      </w:r>
    </w:p>
    <w:p w:rsidR="00BE7EB9" w:rsidRPr="00437035" w:rsidRDefault="00BE7EB9" w:rsidP="00BE7EB9">
      <w:pPr>
        <w:pStyle w:val="Responsibility"/>
        <w:numPr>
          <w:ilvl w:val="0"/>
          <w:numId w:val="22"/>
        </w:numPr>
        <w:rPr>
          <w:rFonts w:asciiTheme="minorHAnsi" w:hAnsiTheme="minorHAnsi"/>
          <w:sz w:val="22"/>
          <w:szCs w:val="22"/>
        </w:rPr>
      </w:pPr>
      <w:r w:rsidRPr="00437035">
        <w:rPr>
          <w:rFonts w:asciiTheme="minorHAnsi" w:hAnsiTheme="minorHAnsi"/>
          <w:sz w:val="22"/>
          <w:szCs w:val="22"/>
        </w:rPr>
        <w:t>Written the business logic in classes using </w:t>
      </w:r>
      <w:r w:rsidRPr="00437035">
        <w:rPr>
          <w:rFonts w:asciiTheme="minorHAnsi" w:hAnsiTheme="minorHAnsi"/>
          <w:b/>
          <w:bCs/>
          <w:sz w:val="22"/>
          <w:szCs w:val="22"/>
        </w:rPr>
        <w:t>VB.NET / C#.Net</w:t>
      </w:r>
      <w:r w:rsidRPr="00437035">
        <w:rPr>
          <w:rFonts w:asciiTheme="minorHAnsi" w:hAnsiTheme="minorHAnsi"/>
          <w:bCs/>
          <w:sz w:val="22"/>
          <w:szCs w:val="22"/>
        </w:rPr>
        <w:t xml:space="preserve"> language</w:t>
      </w:r>
      <w:r w:rsidRPr="00437035">
        <w:rPr>
          <w:rFonts w:asciiTheme="minorHAnsi" w:hAnsiTheme="minorHAnsi"/>
          <w:sz w:val="22"/>
          <w:szCs w:val="22"/>
        </w:rPr>
        <w:t> and used in WebForms.</w:t>
      </w:r>
    </w:p>
    <w:p w:rsidR="00BE7EB9" w:rsidRPr="00437035" w:rsidRDefault="00BE7EB9" w:rsidP="00BE7EB9">
      <w:pPr>
        <w:pStyle w:val="Responsibility"/>
        <w:numPr>
          <w:ilvl w:val="0"/>
          <w:numId w:val="22"/>
        </w:numPr>
        <w:rPr>
          <w:rFonts w:asciiTheme="minorHAnsi" w:hAnsiTheme="minorHAnsi"/>
          <w:sz w:val="22"/>
          <w:szCs w:val="22"/>
        </w:rPr>
      </w:pPr>
      <w:r w:rsidRPr="00437035">
        <w:rPr>
          <w:rFonts w:asciiTheme="minorHAnsi" w:hAnsiTheme="minorHAnsi"/>
          <w:sz w:val="22"/>
          <w:szCs w:val="22"/>
        </w:rPr>
        <w:t xml:space="preserve">Worked on </w:t>
      </w:r>
      <w:r w:rsidRPr="00437035">
        <w:rPr>
          <w:rFonts w:asciiTheme="minorHAnsi" w:hAnsiTheme="minorHAnsi"/>
          <w:b/>
          <w:sz w:val="22"/>
          <w:szCs w:val="22"/>
        </w:rPr>
        <w:t>J-Query</w:t>
      </w:r>
      <w:r w:rsidRPr="00437035">
        <w:rPr>
          <w:rFonts w:asciiTheme="minorHAnsi" w:hAnsiTheme="minorHAnsi"/>
          <w:sz w:val="22"/>
          <w:szCs w:val="22"/>
        </w:rPr>
        <w:t>/</w:t>
      </w:r>
      <w:r w:rsidRPr="00437035">
        <w:rPr>
          <w:rFonts w:asciiTheme="minorHAnsi" w:hAnsiTheme="minorHAnsi"/>
          <w:b/>
          <w:sz w:val="22"/>
          <w:szCs w:val="22"/>
        </w:rPr>
        <w:t xml:space="preserve">JSON </w:t>
      </w:r>
      <w:r w:rsidRPr="00437035">
        <w:rPr>
          <w:rFonts w:asciiTheme="minorHAnsi" w:hAnsiTheme="minorHAnsi"/>
          <w:sz w:val="22"/>
          <w:szCs w:val="22"/>
        </w:rPr>
        <w:t>for the retrieval of data.</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Worked with </w:t>
      </w:r>
      <w:r w:rsidRPr="00437035">
        <w:rPr>
          <w:rFonts w:asciiTheme="minorHAnsi" w:hAnsiTheme="minorHAnsi"/>
          <w:b/>
          <w:bCs/>
        </w:rPr>
        <w:t>AJAX</w:t>
      </w:r>
      <w:r w:rsidRPr="00437035">
        <w:rPr>
          <w:rFonts w:asciiTheme="minorHAnsi" w:hAnsiTheme="minorHAnsi"/>
          <w:bCs/>
        </w:rPr>
        <w:t xml:space="preserve"> enabled </w:t>
      </w:r>
      <w:r w:rsidRPr="00437035">
        <w:rPr>
          <w:rFonts w:asciiTheme="minorHAnsi" w:hAnsiTheme="minorHAnsi"/>
          <w:b/>
          <w:bCs/>
        </w:rPr>
        <w:t>WCF</w:t>
      </w:r>
      <w:r w:rsidRPr="00437035">
        <w:rPr>
          <w:rFonts w:asciiTheme="minorHAnsi" w:hAnsiTheme="minorHAnsi"/>
          <w:bCs/>
        </w:rPr>
        <w:t xml:space="preserve"> services using</w:t>
      </w:r>
      <w:r w:rsidRPr="00437035">
        <w:rPr>
          <w:rFonts w:asciiTheme="minorHAnsi" w:hAnsiTheme="minorHAnsi"/>
          <w:b/>
          <w:bCs/>
        </w:rPr>
        <w:t xml:space="preserve"> C#</w:t>
      </w:r>
      <w:r w:rsidRPr="00437035">
        <w:rPr>
          <w:rFonts w:asciiTheme="minorHAnsi" w:hAnsiTheme="minorHAnsi"/>
          <w:bCs/>
        </w:rPr>
        <w:t xml:space="preserve"> and </w:t>
      </w:r>
      <w:r w:rsidRPr="00437035">
        <w:rPr>
          <w:rFonts w:asciiTheme="minorHAnsi" w:hAnsiTheme="minorHAnsi"/>
          <w:b/>
          <w:bCs/>
        </w:rPr>
        <w:t>ASP.NET</w:t>
      </w:r>
      <w:r w:rsidRPr="00437035">
        <w:rPr>
          <w:rFonts w:asciiTheme="minorHAnsi" w:hAnsiTheme="minorHAnsi"/>
          <w:bCs/>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Integrated Gateway </w:t>
      </w:r>
      <w:r w:rsidRPr="00437035">
        <w:rPr>
          <w:rFonts w:asciiTheme="minorHAnsi" w:hAnsiTheme="minorHAnsi"/>
          <w:b/>
        </w:rPr>
        <w:t>O Data/ JSON</w:t>
      </w:r>
      <w:r w:rsidRPr="00437035">
        <w:rPr>
          <w:rFonts w:asciiTheme="minorHAnsi" w:hAnsiTheme="minorHAnsi"/>
        </w:rPr>
        <w:t xml:space="preserve"> Services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shd w:val="clear" w:color="auto" w:fill="FFFFFF"/>
        </w:rPr>
        <w:t xml:space="preserve">Developed </w:t>
      </w:r>
      <w:r w:rsidRPr="00437035">
        <w:rPr>
          <w:rFonts w:asciiTheme="minorHAnsi" w:hAnsiTheme="minorHAnsi"/>
          <w:b/>
          <w:shd w:val="clear" w:color="auto" w:fill="FFFFFF"/>
        </w:rPr>
        <w:t>test-driven development (TDD)</w:t>
      </w:r>
      <w:r w:rsidRPr="00437035">
        <w:rPr>
          <w:rFonts w:asciiTheme="minorHAnsi" w:hAnsiTheme="minorHAnsi"/>
          <w:shd w:val="clear" w:color="auto" w:fill="FFFFFF"/>
        </w:rPr>
        <w:t xml:space="preserve"> strategy guiding use of the NUnit unit testing framework.</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Utilized C# generics, delegates, events, extension methods, anonymous types, and lambda expressions.</w:t>
      </w:r>
    </w:p>
    <w:p w:rsidR="00BE7EB9" w:rsidRPr="00437035" w:rsidRDefault="00BE7EB9" w:rsidP="00BE7EB9">
      <w:pPr>
        <w:pStyle w:val="ColorfulList-Accent12"/>
        <w:numPr>
          <w:ilvl w:val="0"/>
          <w:numId w:val="22"/>
        </w:numPr>
        <w:spacing w:after="0" w:line="240" w:lineRule="auto"/>
        <w:jc w:val="both"/>
        <w:rPr>
          <w:rFonts w:asciiTheme="minorHAnsi" w:hAnsiTheme="minorHAnsi" w:cs="Times New Roman"/>
          <w:bCs/>
        </w:rPr>
      </w:pPr>
      <w:r w:rsidRPr="00437035">
        <w:rPr>
          <w:rFonts w:asciiTheme="minorHAnsi" w:hAnsiTheme="minorHAnsi" w:cs="Times New Roman"/>
        </w:rPr>
        <w:t xml:space="preserve">Used </w:t>
      </w:r>
      <w:r w:rsidRPr="00437035">
        <w:rPr>
          <w:rFonts w:asciiTheme="minorHAnsi" w:hAnsiTheme="minorHAnsi" w:cs="Times New Roman"/>
          <w:bCs/>
        </w:rPr>
        <w:t>LINQ</w:t>
      </w:r>
      <w:r w:rsidRPr="00437035">
        <w:rPr>
          <w:rFonts w:asciiTheme="minorHAnsi" w:hAnsiTheme="minorHAnsi" w:cs="Times New Roman"/>
        </w:rPr>
        <w:t xml:space="preserve"> to retrieve the data from the backend through Entity framework.</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Created and deployed Web Services using </w:t>
      </w:r>
      <w:r w:rsidRPr="00437035">
        <w:rPr>
          <w:rFonts w:asciiTheme="minorHAnsi" w:hAnsiTheme="minorHAnsi"/>
          <w:b/>
        </w:rPr>
        <w:t>ASP.NET</w:t>
      </w:r>
      <w:r w:rsidRPr="00437035">
        <w:rPr>
          <w:rFonts w:asciiTheme="minorHAnsi" w:hAnsiTheme="minorHAnsi"/>
        </w:rPr>
        <w:t xml:space="preserve"> and </w:t>
      </w:r>
      <w:r w:rsidRPr="00437035">
        <w:rPr>
          <w:rFonts w:asciiTheme="minorHAnsi" w:hAnsiTheme="minorHAnsi"/>
          <w:b/>
        </w:rPr>
        <w:t>C#.Net</w:t>
      </w:r>
      <w:r w:rsidRPr="00437035">
        <w:rPr>
          <w:rFonts w:asciiTheme="minorHAnsi" w:hAnsiTheme="minorHAnsi"/>
        </w:rPr>
        <w:t>, and generated the proxy class files based on the web services to consume in web application.</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Extensively used </w:t>
      </w:r>
      <w:r w:rsidRPr="00437035">
        <w:rPr>
          <w:rFonts w:asciiTheme="minorHAnsi" w:hAnsiTheme="minorHAnsi"/>
          <w:b/>
          <w:bCs/>
        </w:rPr>
        <w:t>ADO.NET</w:t>
      </w:r>
      <w:r w:rsidRPr="00437035">
        <w:rPr>
          <w:rFonts w:asciiTheme="minorHAnsi" w:hAnsiTheme="minorHAnsi"/>
          <w:bCs/>
        </w:rPr>
        <w:t xml:space="preserve"> objects like SQL Data Access, SQL Data Reader and DB2 SQL.</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Developing reports on </w:t>
      </w:r>
      <w:r w:rsidRPr="00437035">
        <w:rPr>
          <w:rFonts w:asciiTheme="minorHAnsi" w:hAnsiTheme="minorHAnsi"/>
          <w:b/>
          <w:bCs/>
          <w:bdr w:val="none" w:sz="0" w:space="0" w:color="auto" w:frame="1"/>
        </w:rPr>
        <w:t>SSRS</w:t>
      </w:r>
      <w:r w:rsidRPr="00437035">
        <w:rPr>
          <w:rFonts w:asciiTheme="minorHAnsi" w:hAnsiTheme="minorHAnsi"/>
        </w:rPr>
        <w:t xml:space="preserve"> on </w:t>
      </w:r>
      <w:r w:rsidRPr="00437035">
        <w:rPr>
          <w:rFonts w:asciiTheme="minorHAnsi" w:hAnsiTheme="minorHAnsi"/>
          <w:b/>
        </w:rPr>
        <w:t>SQL Server</w:t>
      </w:r>
      <w:r w:rsidRPr="00437035">
        <w:rPr>
          <w:rFonts w:asciiTheme="minorHAnsi" w:hAnsiTheme="minorHAnsi"/>
        </w:rPr>
        <w:t xml:space="preserve"> (2000/2005/2008), and excellent in </w:t>
      </w:r>
      <w:r w:rsidRPr="00437035">
        <w:rPr>
          <w:rFonts w:asciiTheme="minorHAnsi" w:hAnsiTheme="minorHAnsi"/>
          <w:b/>
        </w:rPr>
        <w:t>SSIS</w:t>
      </w:r>
      <w:r w:rsidRPr="00437035">
        <w:rPr>
          <w:rFonts w:asciiTheme="minorHAnsi" w:hAnsiTheme="minorHAnsi"/>
        </w:rPr>
        <w:t xml:space="preserve"> packages for integrating data. </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Developed Server side and </w:t>
      </w:r>
      <w:r w:rsidR="00CD2976" w:rsidRPr="00437035">
        <w:rPr>
          <w:rFonts w:asciiTheme="minorHAnsi" w:hAnsiTheme="minorHAnsi"/>
        </w:rPr>
        <w:t>Client-side</w:t>
      </w:r>
      <w:r w:rsidRPr="00437035">
        <w:rPr>
          <w:rFonts w:asciiTheme="minorHAnsi" w:hAnsiTheme="minorHAnsi"/>
        </w:rPr>
        <w:t xml:space="preserve"> code using </w:t>
      </w:r>
      <w:r w:rsidRPr="00437035">
        <w:rPr>
          <w:rFonts w:asciiTheme="minorHAnsi" w:hAnsiTheme="minorHAnsi"/>
          <w:b/>
        </w:rPr>
        <w:t>ASP.Net</w:t>
      </w:r>
      <w:r w:rsidRPr="00437035">
        <w:rPr>
          <w:rFonts w:asciiTheme="minorHAnsi" w:hAnsiTheme="minorHAnsi"/>
        </w:rPr>
        <w:t xml:space="preserve">, </w:t>
      </w:r>
      <w:r w:rsidRPr="00437035">
        <w:rPr>
          <w:rFonts w:asciiTheme="minorHAnsi" w:hAnsiTheme="minorHAnsi"/>
          <w:b/>
        </w:rPr>
        <w:t>JQuery</w:t>
      </w:r>
      <w:r w:rsidRPr="00437035">
        <w:rPr>
          <w:rFonts w:asciiTheme="minorHAnsi" w:hAnsiTheme="minorHAnsi"/>
        </w:rPr>
        <w:t xml:space="preserve"> and </w:t>
      </w:r>
      <w:r w:rsidRPr="00437035">
        <w:rPr>
          <w:rFonts w:asciiTheme="minorHAnsi" w:hAnsiTheme="minorHAnsi"/>
          <w:b/>
          <w:bCs/>
        </w:rPr>
        <w:t>JavaScript</w:t>
      </w:r>
      <w:r w:rsidRPr="00437035">
        <w:rPr>
          <w:rFonts w:asciiTheme="minorHAnsi" w:hAnsiTheme="minorHAnsi"/>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Created Views by applying complex queries on multiple tables to create the virtual tables and implemented Cursors in Stored Procedures using SQL Server 2008, Implemented Joins in Stored Procedures to get the desired data by joining multiple tables.</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Used </w:t>
      </w:r>
      <w:r w:rsidRPr="00437035">
        <w:rPr>
          <w:rFonts w:asciiTheme="minorHAnsi" w:hAnsiTheme="minorHAnsi"/>
          <w:b/>
        </w:rPr>
        <w:t>TFS</w:t>
      </w:r>
      <w:r w:rsidRPr="00437035">
        <w:rPr>
          <w:rFonts w:asciiTheme="minorHAnsi" w:hAnsiTheme="minorHAnsi"/>
        </w:rPr>
        <w:t xml:space="preserve"> (Team Foundation Server) for source code control, project related document sharing and team collaboration.</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Developed parameterized SQL queries and stored procedures to query database tables in </w:t>
      </w:r>
      <w:r w:rsidRPr="00437035">
        <w:rPr>
          <w:rFonts w:asciiTheme="minorHAnsi" w:hAnsiTheme="minorHAnsi"/>
          <w:b/>
        </w:rPr>
        <w:t>T-SQL</w:t>
      </w:r>
      <w:r w:rsidRPr="00437035">
        <w:rPr>
          <w:rFonts w:asciiTheme="minorHAnsi" w:hAnsiTheme="minorHAnsi"/>
          <w:bCs/>
        </w:rPr>
        <w:t>.</w:t>
      </w:r>
    </w:p>
    <w:p w:rsidR="00BE7EB9" w:rsidRPr="00437035" w:rsidRDefault="00BE7EB9" w:rsidP="00BE7EB9">
      <w:pPr>
        <w:pStyle w:val="ListParagraph"/>
        <w:numPr>
          <w:ilvl w:val="0"/>
          <w:numId w:val="22"/>
        </w:numPr>
        <w:spacing w:after="0" w:line="240" w:lineRule="auto"/>
        <w:jc w:val="both"/>
        <w:rPr>
          <w:rFonts w:eastAsia="Calibri" w:cs="Times New Roman"/>
        </w:rPr>
      </w:pPr>
      <w:r w:rsidRPr="00437035">
        <w:rPr>
          <w:rFonts w:cs="Times New Roman"/>
        </w:rPr>
        <w:t>Designed and developed applications using </w:t>
      </w:r>
      <w:r w:rsidRPr="00437035">
        <w:rPr>
          <w:rFonts w:cs="Times New Roman"/>
          <w:b/>
        </w:rPr>
        <w:t>VB.NET, ASP.NET</w:t>
      </w:r>
      <w:r w:rsidRPr="00437035">
        <w:rPr>
          <w:rFonts w:cs="Times New Roman"/>
        </w:rPr>
        <w:t xml:space="preserve"> with </w:t>
      </w:r>
      <w:r w:rsidRPr="00437035">
        <w:rPr>
          <w:rFonts w:cs="Times New Roman"/>
          <w:b/>
        </w:rPr>
        <w:t>ADO.NET</w:t>
      </w:r>
      <w:r w:rsidRPr="00437035">
        <w:rPr>
          <w:rFonts w:cs="Times New Roman"/>
        </w:rPr>
        <w:t xml:space="preserve">, and </w:t>
      </w:r>
      <w:r w:rsidRPr="00437035">
        <w:rPr>
          <w:rFonts w:cs="Times New Roman"/>
          <w:b/>
        </w:rPr>
        <w:t>SQL 2008</w:t>
      </w:r>
      <w:r w:rsidRPr="00437035">
        <w:rPr>
          <w:rFonts w:cs="Times New Roman"/>
        </w:rPr>
        <w:t>.</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Responsible for testing, fixing the bugs and troubleshooting the technical problems. </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Modified applications according to the user's requirements. </w:t>
      </w:r>
    </w:p>
    <w:p w:rsidR="00156B68" w:rsidRPr="00437035" w:rsidRDefault="00156B68" w:rsidP="00156B68">
      <w:pPr>
        <w:pStyle w:val="NoSpacing"/>
        <w:jc w:val="both"/>
        <w:rPr>
          <w:rFonts w:asciiTheme="minorHAnsi" w:hAnsiTheme="minorHAnsi"/>
        </w:rPr>
      </w:pPr>
    </w:p>
    <w:p w:rsidR="001078A1" w:rsidRPr="001078A1" w:rsidRDefault="001078A1" w:rsidP="001078A1">
      <w:pPr>
        <w:pStyle w:val="BodyTextIndent"/>
        <w:spacing w:after="0"/>
        <w:ind w:left="0"/>
        <w:rPr>
          <w:rFonts w:asciiTheme="minorHAnsi" w:hAnsiTheme="minorHAnsi"/>
          <w:bCs/>
          <w:sz w:val="22"/>
          <w:szCs w:val="22"/>
        </w:rPr>
      </w:pPr>
      <w:r w:rsidRPr="001078A1">
        <w:rPr>
          <w:rFonts w:asciiTheme="minorHAnsi" w:hAnsiTheme="minorHAnsi"/>
          <w:b/>
          <w:bCs/>
          <w:sz w:val="22"/>
          <w:szCs w:val="22"/>
          <w:u w:val="single"/>
        </w:rPr>
        <w:t>Environment</w:t>
      </w:r>
      <w:r w:rsidRPr="001078A1">
        <w:rPr>
          <w:rFonts w:asciiTheme="minorHAnsi" w:hAnsiTheme="minorHAnsi"/>
          <w:bCs/>
          <w:sz w:val="22"/>
          <w:szCs w:val="22"/>
          <w:u w:val="single"/>
        </w:rPr>
        <w:t>:</w:t>
      </w:r>
      <w:r w:rsidRPr="001078A1">
        <w:rPr>
          <w:rFonts w:asciiTheme="minorHAnsi" w:hAnsiTheme="minorHAnsi"/>
          <w:bCs/>
          <w:sz w:val="22"/>
          <w:szCs w:val="22"/>
        </w:rPr>
        <w:t>.NET Framework 4.0, Visual Studio 2010, ASP.NET 4.0, C#, Application Blocks, AJAX, JavaScript, Angular Js, JQuery, JSON, XML, XSLT, JavaScript, BizTalk, SQL Server 20</w:t>
      </w:r>
      <w:r>
        <w:rPr>
          <w:rFonts w:asciiTheme="minorHAnsi" w:hAnsiTheme="minorHAnsi"/>
          <w:bCs/>
          <w:sz w:val="22"/>
          <w:szCs w:val="22"/>
        </w:rPr>
        <w:t>14/201</w:t>
      </w:r>
      <w:bookmarkStart w:id="2" w:name="_GoBack"/>
      <w:bookmarkEnd w:id="2"/>
      <w:r>
        <w:rPr>
          <w:rFonts w:asciiTheme="minorHAnsi" w:hAnsiTheme="minorHAnsi"/>
          <w:bCs/>
          <w:sz w:val="22"/>
          <w:szCs w:val="22"/>
        </w:rPr>
        <w:t>2</w:t>
      </w:r>
      <w:r w:rsidRPr="001078A1">
        <w:rPr>
          <w:rFonts w:asciiTheme="minorHAnsi" w:hAnsiTheme="minorHAnsi"/>
          <w:bCs/>
          <w:sz w:val="22"/>
          <w:szCs w:val="22"/>
        </w:rPr>
        <w:t>, LINQ, T-SQL, TFS, IIS.</w:t>
      </w:r>
    </w:p>
    <w:p w:rsidR="00156B68" w:rsidRPr="00437035" w:rsidRDefault="00156B68" w:rsidP="00156B68">
      <w:pPr>
        <w:pStyle w:val="NoSpacing"/>
        <w:jc w:val="both"/>
        <w:rPr>
          <w:rFonts w:asciiTheme="minorHAnsi" w:hAnsiTheme="minorHAnsi"/>
          <w:b/>
        </w:rPr>
      </w:pPr>
    </w:p>
    <w:p w:rsidR="0020393B" w:rsidRPr="001078A1" w:rsidRDefault="00156B68" w:rsidP="00156B68">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Client:  TD Ameritrade, Nebraska                                                                </w:t>
      </w:r>
      <w:r w:rsidR="008A4FF3" w:rsidRPr="00437035">
        <w:rPr>
          <w:rFonts w:cs="Arial"/>
          <w:b/>
          <w:color w:val="222222"/>
          <w:shd w:val="clear" w:color="auto" w:fill="FFFFFF"/>
        </w:rPr>
        <w:t>May 2014-July 2016</w:t>
      </w:r>
    </w:p>
    <w:p w:rsidR="00156B68" w:rsidRPr="00437035" w:rsidRDefault="00156B68" w:rsidP="00156B68">
      <w:pPr>
        <w:shd w:val="clear" w:color="auto" w:fill="FFFFFF"/>
        <w:spacing w:after="0" w:line="240" w:lineRule="auto"/>
        <w:rPr>
          <w:rFonts w:eastAsia="Times New Roman" w:cs="Times New Roman"/>
          <w:b/>
          <w:color w:val="222222"/>
        </w:rPr>
      </w:pPr>
      <w:r w:rsidRPr="00437035">
        <w:rPr>
          <w:rFonts w:eastAsia="Times New Roman" w:cs="Times New Roman"/>
          <w:b/>
          <w:color w:val="222222"/>
        </w:rPr>
        <w:t>Role: </w:t>
      </w:r>
      <w:r w:rsidR="00C7089C">
        <w:rPr>
          <w:rFonts w:eastAsia="Times New Roman" w:cs="Times New Roman"/>
          <w:b/>
          <w:color w:val="222222"/>
        </w:rPr>
        <w:t xml:space="preserve">Front End </w:t>
      </w:r>
      <w:r w:rsidR="00C7089C" w:rsidRPr="00437035">
        <w:rPr>
          <w:rFonts w:eastAsia="Times New Roman" w:cs="Times New Roman"/>
          <w:b/>
          <w:color w:val="222222"/>
        </w:rPr>
        <w:t>.Net developer</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It is an online-trading application in which user can make their account and have access to dashboard which contain list of applications. These applications represent different company's current share updates in stock market Application merge real time financial information with data visualization technique in the form of graphs and charts with real time prices of current share Flexibility to get history of company’s performance in share market. Some of these applications are for free and some are paid. Application gives accurate investment decision making information to their users. Users can also manage their dashboard, create any number of dashboards and map applications based on category.</w:t>
      </w:r>
    </w:p>
    <w:p w:rsidR="00156B68" w:rsidRPr="00437035" w:rsidRDefault="00156B68" w:rsidP="00156B68">
      <w:pPr>
        <w:shd w:val="clear" w:color="auto" w:fill="FFFFFF"/>
        <w:spacing w:after="0" w:line="240" w:lineRule="auto"/>
        <w:rPr>
          <w:rFonts w:eastAsia="Times New Roman" w:cs="Times New Roman"/>
          <w:color w:val="222222"/>
        </w:rPr>
      </w:pPr>
    </w:p>
    <w:p w:rsidR="00DC4E0B" w:rsidRPr="00437035" w:rsidRDefault="00DC4E0B" w:rsidP="00DC4E0B">
      <w:pPr>
        <w:pStyle w:val="NoSpacing"/>
        <w:spacing w:line="276" w:lineRule="auto"/>
        <w:rPr>
          <w:rFonts w:asciiTheme="minorHAnsi" w:hAnsiTheme="minorHAnsi"/>
          <w:b/>
          <w:u w:val="single"/>
        </w:rPr>
      </w:pPr>
      <w:r w:rsidRPr="00437035">
        <w:rPr>
          <w:rFonts w:asciiTheme="minorHAnsi" w:hAnsiTheme="minorHAnsi"/>
          <w:b/>
          <w:u w:val="single"/>
        </w:rPr>
        <w:t>Responsibilities: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kern w:val="28"/>
          <w:sz w:val="22"/>
          <w:szCs w:val="22"/>
        </w:rPr>
        <w:lastRenderedPageBreak/>
        <w:t xml:space="preserve">Involved in the </w:t>
      </w:r>
      <w:r w:rsidRPr="00437035">
        <w:rPr>
          <w:rFonts w:asciiTheme="minorHAnsi" w:hAnsiTheme="minorHAnsi"/>
          <w:b/>
          <w:kern w:val="28"/>
          <w:sz w:val="22"/>
          <w:szCs w:val="22"/>
        </w:rPr>
        <w:t>SDLC</w:t>
      </w:r>
      <w:r w:rsidRPr="00437035">
        <w:rPr>
          <w:rFonts w:asciiTheme="minorHAnsi" w:hAnsiTheme="minorHAnsi"/>
          <w:kern w:val="28"/>
          <w:sz w:val="22"/>
          <w:szCs w:val="22"/>
        </w:rPr>
        <w:t xml:space="preserve"> of requirement analysis, design and development of the </w:t>
      </w:r>
      <w:r w:rsidR="00156B68" w:rsidRPr="00437035">
        <w:rPr>
          <w:rFonts w:asciiTheme="minorHAnsi" w:hAnsiTheme="minorHAnsi"/>
          <w:kern w:val="28"/>
          <w:sz w:val="22"/>
          <w:szCs w:val="22"/>
        </w:rPr>
        <w:t>web-based</w:t>
      </w:r>
      <w:r w:rsidRPr="00437035">
        <w:rPr>
          <w:rFonts w:asciiTheme="minorHAnsi" w:hAnsiTheme="minorHAnsi"/>
          <w:kern w:val="28"/>
          <w:sz w:val="22"/>
          <w:szCs w:val="22"/>
        </w:rPr>
        <w:t xml:space="preserve"> application in the </w:t>
      </w:r>
      <w:r w:rsidRPr="00437035">
        <w:rPr>
          <w:rFonts w:asciiTheme="minorHAnsi" w:hAnsiTheme="minorHAnsi"/>
          <w:sz w:val="22"/>
          <w:szCs w:val="22"/>
        </w:rPr>
        <w:t>fast paced</w:t>
      </w:r>
      <w:r w:rsidRPr="00437035">
        <w:rPr>
          <w:rStyle w:val="apple-converted-space"/>
          <w:rFonts w:asciiTheme="minorHAnsi" w:hAnsiTheme="minorHAnsi"/>
          <w:sz w:val="22"/>
          <w:szCs w:val="22"/>
        </w:rPr>
        <w:t> </w:t>
      </w:r>
      <w:r w:rsidRPr="00437035">
        <w:rPr>
          <w:rFonts w:asciiTheme="minorHAnsi" w:hAnsiTheme="minorHAnsi"/>
          <w:b/>
          <w:bCs/>
          <w:sz w:val="22"/>
          <w:szCs w:val="22"/>
        </w:rPr>
        <w:t>agile methodology.</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Designed and developed web pages using </w:t>
      </w:r>
      <w:r w:rsidRPr="00437035">
        <w:rPr>
          <w:rFonts w:asciiTheme="minorHAnsi" w:hAnsiTheme="minorHAnsi"/>
          <w:b/>
          <w:sz w:val="22"/>
          <w:szCs w:val="22"/>
        </w:rPr>
        <w:t>ASP.NET, C#.NET</w:t>
      </w:r>
      <w:r w:rsidRPr="00437035">
        <w:rPr>
          <w:rFonts w:asciiTheme="minorHAnsi" w:hAnsiTheme="minorHAnsi"/>
          <w:sz w:val="22"/>
          <w:szCs w:val="22"/>
        </w:rPr>
        <w:t xml:space="preserve">, </w:t>
      </w:r>
      <w:r w:rsidRPr="00437035">
        <w:rPr>
          <w:rFonts w:asciiTheme="minorHAnsi" w:hAnsiTheme="minorHAnsi"/>
          <w:b/>
          <w:sz w:val="22"/>
          <w:szCs w:val="22"/>
        </w:rPr>
        <w:t>JSON</w:t>
      </w:r>
      <w:r w:rsidRPr="00437035">
        <w:rPr>
          <w:rFonts w:asciiTheme="minorHAnsi" w:hAnsiTheme="minorHAnsi"/>
          <w:sz w:val="22"/>
          <w:szCs w:val="22"/>
        </w:rPr>
        <w:t xml:space="preserve">, </w:t>
      </w:r>
      <w:r w:rsidRPr="00437035">
        <w:rPr>
          <w:rFonts w:asciiTheme="minorHAnsi" w:hAnsiTheme="minorHAnsi"/>
          <w:b/>
          <w:sz w:val="22"/>
          <w:szCs w:val="22"/>
        </w:rPr>
        <w:t>HTML</w:t>
      </w:r>
      <w:r w:rsidRPr="00437035">
        <w:rPr>
          <w:rFonts w:asciiTheme="minorHAnsi" w:hAnsiTheme="minorHAnsi"/>
          <w:sz w:val="22"/>
          <w:szCs w:val="22"/>
        </w:rPr>
        <w:t xml:space="preserve">, </w:t>
      </w:r>
      <w:r w:rsidRPr="00437035">
        <w:rPr>
          <w:rFonts w:asciiTheme="minorHAnsi" w:hAnsiTheme="minorHAnsi"/>
          <w:b/>
          <w:sz w:val="22"/>
          <w:szCs w:val="22"/>
        </w:rPr>
        <w:t>JavaScriptand Angular Js</w:t>
      </w:r>
      <w:r w:rsidRPr="00437035">
        <w:rPr>
          <w:rFonts w:asciiTheme="minorHAnsi" w:hAnsiTheme="minorHAnsi"/>
          <w:sz w:val="22"/>
          <w:szCs w:val="22"/>
        </w:rPr>
        <w:t>.</w:t>
      </w:r>
    </w:p>
    <w:p w:rsidR="00DC4E0B" w:rsidRPr="001078A1"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Developed the application with n-tier architecture using Class libraries, </w:t>
      </w:r>
      <w:r w:rsidRPr="00437035">
        <w:rPr>
          <w:rFonts w:asciiTheme="minorHAnsi" w:hAnsiTheme="minorHAnsi"/>
          <w:b/>
          <w:sz w:val="22"/>
          <w:szCs w:val="22"/>
        </w:rPr>
        <w:t>Data entities, Services, Data access layer, business logic layer and stored procedures.</w:t>
      </w:r>
    </w:p>
    <w:p w:rsidR="001078A1" w:rsidRPr="001078A1" w:rsidRDefault="001078A1" w:rsidP="001078A1">
      <w:pPr>
        <w:pStyle w:val="ListParagraph"/>
        <w:numPr>
          <w:ilvl w:val="0"/>
          <w:numId w:val="25"/>
        </w:numPr>
        <w:rPr>
          <w:rFonts w:eastAsia="Times New Roman" w:cs="Times New Roman"/>
          <w:bCs/>
        </w:rPr>
      </w:pPr>
      <w:r w:rsidRPr="001078A1">
        <w:rPr>
          <w:rFonts w:eastAsia="Times New Roman" w:cs="Times New Roman"/>
          <w:bCs/>
        </w:rPr>
        <w:t>Involved with the client team to design and develop the application according to client requirement using ASP.NET 4.5, Web API, and SQL Server 2014 with the business logic implemented using C#.</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Worked on several ASP.NET server controls like </w:t>
      </w:r>
      <w:r w:rsidRPr="00437035">
        <w:rPr>
          <w:rFonts w:asciiTheme="minorHAnsi" w:hAnsiTheme="minorHAnsi"/>
          <w:b/>
          <w:sz w:val="22"/>
          <w:szCs w:val="22"/>
        </w:rPr>
        <w:t>Calendar, Grid View control, Repeater Control, ObjectDataSource Control</w:t>
      </w:r>
      <w:r w:rsidRPr="00437035">
        <w:rPr>
          <w:rFonts w:asciiTheme="minorHAnsi" w:hAnsiTheme="minorHAnsi"/>
          <w:sz w:val="22"/>
          <w:szCs w:val="22"/>
        </w:rPr>
        <w:t xml:space="preserve"> and handled server side events to optimize performance.</w:t>
      </w:r>
    </w:p>
    <w:p w:rsidR="00DC4E0B" w:rsidRPr="001078A1"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Used </w:t>
      </w:r>
      <w:r w:rsidRPr="00437035">
        <w:rPr>
          <w:rFonts w:asciiTheme="minorHAnsi" w:hAnsiTheme="minorHAnsi"/>
          <w:b/>
          <w:sz w:val="22"/>
          <w:szCs w:val="22"/>
        </w:rPr>
        <w:t>Master Pages</w:t>
      </w:r>
      <w:r w:rsidRPr="00437035">
        <w:rPr>
          <w:rFonts w:asciiTheme="minorHAnsi" w:hAnsiTheme="minorHAnsi"/>
          <w:sz w:val="22"/>
          <w:szCs w:val="22"/>
        </w:rPr>
        <w:t xml:space="preserve"> for branding purposes by displaying the logo and copy right information on every page and maintaining the same look and feel across the entire application. </w:t>
      </w:r>
    </w:p>
    <w:p w:rsidR="001078A1" w:rsidRPr="001078A1" w:rsidRDefault="001078A1" w:rsidP="001078A1">
      <w:pPr>
        <w:pStyle w:val="ListParagraph"/>
        <w:numPr>
          <w:ilvl w:val="0"/>
          <w:numId w:val="25"/>
        </w:numPr>
        <w:rPr>
          <w:rFonts w:eastAsia="Times New Roman" w:cs="Times New Roman"/>
          <w:bCs/>
        </w:rPr>
      </w:pPr>
      <w:r w:rsidRPr="001078A1">
        <w:rPr>
          <w:rFonts w:eastAsia="Times New Roman" w:cs="Times New Roman"/>
          <w:bCs/>
        </w:rPr>
        <w:t>Created the User Interface with typescript, angular 4 and HTML 5.</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Effectively handled </w:t>
      </w:r>
      <w:r w:rsidRPr="00437035">
        <w:rPr>
          <w:rFonts w:asciiTheme="minorHAnsi" w:hAnsiTheme="minorHAnsi"/>
          <w:b/>
          <w:sz w:val="22"/>
          <w:szCs w:val="22"/>
        </w:rPr>
        <w:t>ASP.NET client / server side state management</w:t>
      </w:r>
      <w:r w:rsidRPr="00437035">
        <w:rPr>
          <w:rFonts w:asciiTheme="minorHAnsi" w:hAnsiTheme="minorHAnsi"/>
          <w:sz w:val="22"/>
          <w:szCs w:val="22"/>
        </w:rPr>
        <w:t xml:space="preserve"> features such as </w:t>
      </w:r>
      <w:r w:rsidRPr="00437035">
        <w:rPr>
          <w:rFonts w:asciiTheme="minorHAnsi" w:hAnsiTheme="minorHAnsi"/>
          <w:b/>
          <w:sz w:val="22"/>
          <w:szCs w:val="22"/>
        </w:rPr>
        <w:t>view state, hidden fields, cookies and query strings, application state and session state.</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Style w:val="apple-style-span"/>
          <w:rFonts w:asciiTheme="minorHAnsi" w:eastAsia="SimSun" w:hAnsiTheme="minorHAnsi"/>
          <w:sz w:val="22"/>
          <w:szCs w:val="22"/>
        </w:rPr>
        <w:t xml:space="preserve">Extensively used </w:t>
      </w:r>
      <w:r w:rsidRPr="00437035">
        <w:rPr>
          <w:rStyle w:val="apple-style-span"/>
          <w:rFonts w:asciiTheme="minorHAnsi" w:eastAsia="SimSun" w:hAnsiTheme="minorHAnsi"/>
          <w:b/>
          <w:sz w:val="22"/>
          <w:szCs w:val="22"/>
        </w:rPr>
        <w:t>Grid view</w:t>
      </w:r>
      <w:r w:rsidRPr="00437035">
        <w:rPr>
          <w:rStyle w:val="apple-style-span"/>
          <w:rFonts w:asciiTheme="minorHAnsi" w:eastAsia="SimSun" w:hAnsiTheme="minorHAnsi"/>
          <w:sz w:val="22"/>
          <w:szCs w:val="22"/>
        </w:rPr>
        <w:t xml:space="preserve"> and </w:t>
      </w:r>
      <w:r w:rsidRPr="00437035">
        <w:rPr>
          <w:rStyle w:val="apple-style-span"/>
          <w:rFonts w:asciiTheme="minorHAnsi" w:eastAsia="SimSun" w:hAnsiTheme="minorHAnsi"/>
          <w:b/>
          <w:sz w:val="22"/>
          <w:szCs w:val="22"/>
        </w:rPr>
        <w:t>Details view</w:t>
      </w:r>
      <w:r w:rsidRPr="00437035">
        <w:rPr>
          <w:rStyle w:val="apple-style-span"/>
          <w:rFonts w:asciiTheme="minorHAnsi" w:eastAsia="SimSun" w:hAnsiTheme="minorHAnsi"/>
          <w:sz w:val="22"/>
          <w:szCs w:val="22"/>
        </w:rPr>
        <w:t xml:space="preserve"> to display information based on search criteria along with </w:t>
      </w:r>
      <w:r w:rsidRPr="00437035">
        <w:rPr>
          <w:rStyle w:val="apple-style-span"/>
          <w:rFonts w:asciiTheme="minorHAnsi" w:eastAsia="SimSun" w:hAnsiTheme="minorHAnsi"/>
          <w:b/>
          <w:sz w:val="22"/>
          <w:szCs w:val="22"/>
        </w:rPr>
        <w:t>Sorting</w:t>
      </w:r>
      <w:r w:rsidRPr="00437035">
        <w:rPr>
          <w:rStyle w:val="apple-style-span"/>
          <w:rFonts w:asciiTheme="minorHAnsi" w:eastAsia="SimSun" w:hAnsiTheme="minorHAnsi"/>
          <w:sz w:val="22"/>
          <w:szCs w:val="22"/>
        </w:rPr>
        <w:t xml:space="preserve">. Worked extensively on Grid view </w:t>
      </w:r>
      <w:r w:rsidRPr="00437035">
        <w:rPr>
          <w:rStyle w:val="apple-style-span"/>
          <w:rFonts w:asciiTheme="minorHAnsi" w:eastAsia="SimSun" w:hAnsiTheme="minorHAnsi"/>
          <w:b/>
          <w:sz w:val="22"/>
          <w:szCs w:val="22"/>
        </w:rPr>
        <w:t>custom templates</w:t>
      </w:r>
      <w:r w:rsidRPr="00437035">
        <w:rPr>
          <w:rStyle w:val="apple-style-span"/>
          <w:rFonts w:asciiTheme="minorHAnsi" w:eastAsia="SimSun" w:hAnsiTheme="minorHAnsi"/>
          <w:sz w:val="22"/>
          <w:szCs w:val="22"/>
        </w:rPr>
        <w:t xml:space="preserve"> for providing additional flexibility. Implemented all </w:t>
      </w:r>
      <w:r w:rsidRPr="00437035">
        <w:rPr>
          <w:rStyle w:val="apple-style-span"/>
          <w:rFonts w:asciiTheme="minorHAnsi" w:eastAsia="SimSun" w:hAnsiTheme="minorHAnsi"/>
          <w:b/>
          <w:sz w:val="22"/>
          <w:szCs w:val="22"/>
        </w:rPr>
        <w:t>data manipulations</w:t>
      </w:r>
      <w:r w:rsidRPr="00437035">
        <w:rPr>
          <w:rStyle w:val="apple-style-span"/>
          <w:rFonts w:asciiTheme="minorHAnsi" w:eastAsia="SimSun" w:hAnsiTheme="minorHAnsi"/>
          <w:sz w:val="22"/>
          <w:szCs w:val="22"/>
        </w:rPr>
        <w:t xml:space="preserve"> like Update, Insert and Delete on Grid view.</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rPr>
        <w:t xml:space="preserve">Developed search and advanced search components using </w:t>
      </w:r>
      <w:r w:rsidRPr="00437035">
        <w:rPr>
          <w:rFonts w:cs="Times New Roman"/>
          <w:b/>
        </w:rPr>
        <w:t>Entity Framework</w:t>
      </w:r>
      <w:r w:rsidRPr="00437035">
        <w:rPr>
          <w:rFonts w:cs="Times New Roman"/>
        </w:rPr>
        <w:t xml:space="preserve"> to retrieve the search results from backend database (</w:t>
      </w:r>
      <w:r w:rsidRPr="00437035">
        <w:rPr>
          <w:rFonts w:cs="Times New Roman"/>
          <w:b/>
        </w:rPr>
        <w:t>Asynchronous call</w:t>
      </w:r>
      <w:r w:rsidRPr="00437035">
        <w:rPr>
          <w:rFonts w:cs="Times New Roman"/>
        </w:rPr>
        <w:t xml:space="preserve">) with </w:t>
      </w:r>
      <w:r w:rsidRPr="00437035">
        <w:rPr>
          <w:rFonts w:cs="Times New Roman"/>
          <w:b/>
        </w:rPr>
        <w:t>AJAX</w:t>
      </w:r>
      <w:r w:rsidRPr="00437035">
        <w:rPr>
          <w:rFonts w:cs="Times New Roman"/>
        </w:rPr>
        <w:t xml:space="preserve"> features and </w:t>
      </w:r>
      <w:r w:rsidRPr="00437035">
        <w:rPr>
          <w:rFonts w:cs="Times New Roman"/>
          <w:b/>
          <w:bCs/>
        </w:rPr>
        <w:t xml:space="preserve">Window Forms </w:t>
      </w:r>
      <w:r w:rsidRPr="00437035">
        <w:rPr>
          <w:rFonts w:cs="Times New Roman"/>
        </w:rPr>
        <w:t xml:space="preserve">with </w:t>
      </w:r>
      <w:r w:rsidRPr="00437035">
        <w:rPr>
          <w:rFonts w:cs="Times New Roman"/>
          <w:b/>
        </w:rPr>
        <w:t>partial page updates.</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rPr>
        <w:t xml:space="preserve">Designed, modeled and architected multi-threaded, enterprise n-tier software agent using </w:t>
      </w:r>
      <w:r w:rsidRPr="00437035">
        <w:rPr>
          <w:rFonts w:cs="Times New Roman"/>
          <w:b/>
        </w:rPr>
        <w:t>Windows Communication Foundation</w:t>
      </w:r>
      <w:r w:rsidRPr="00437035">
        <w:rPr>
          <w:rFonts w:cs="Times New Roman"/>
        </w:rPr>
        <w:t xml:space="preserve"> (</w:t>
      </w:r>
      <w:r w:rsidRPr="00437035">
        <w:rPr>
          <w:rFonts w:cs="Times New Roman"/>
          <w:b/>
        </w:rPr>
        <w:t>WCF</w:t>
      </w:r>
      <w:r w:rsidRPr="00437035">
        <w:rPr>
          <w:rFonts w:cs="Times New Roman"/>
        </w:rPr>
        <w:t xml:space="preserve">) web service hosted in </w:t>
      </w:r>
      <w:r w:rsidRPr="00437035">
        <w:rPr>
          <w:rFonts w:cs="Times New Roman"/>
          <w:b/>
        </w:rPr>
        <w:t>IIS.</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color w:val="000000"/>
          <w:shd w:val="clear" w:color="auto" w:fill="FFFFFF"/>
        </w:rPr>
        <w:t xml:space="preserve">Developed web service interfaces for client and policy using </w:t>
      </w:r>
      <w:r w:rsidRPr="00437035">
        <w:rPr>
          <w:rFonts w:cs="Times New Roman"/>
          <w:b/>
          <w:color w:val="000000"/>
          <w:shd w:val="clear" w:color="auto" w:fill="FFFFFF"/>
        </w:rPr>
        <w:t>WCF</w:t>
      </w:r>
      <w:r w:rsidRPr="00437035">
        <w:rPr>
          <w:rFonts w:cs="Times New Roman"/>
          <w:color w:val="000000"/>
          <w:shd w:val="clear" w:color="auto" w:fill="FFFFFF"/>
        </w:rPr>
        <w:t xml:space="preserve">, </w:t>
      </w:r>
      <w:r w:rsidRPr="00437035">
        <w:rPr>
          <w:rFonts w:cs="Times New Roman"/>
          <w:b/>
          <w:color w:val="000000"/>
          <w:shd w:val="clear" w:color="auto" w:fill="FFFFFF"/>
        </w:rPr>
        <w:t>C#</w:t>
      </w:r>
      <w:r w:rsidRPr="00437035">
        <w:rPr>
          <w:rFonts w:cs="Times New Roman"/>
          <w:color w:val="000000"/>
          <w:shd w:val="clear" w:color="auto" w:fill="FFFFFF"/>
        </w:rPr>
        <w:t xml:space="preserve"> and </w:t>
      </w:r>
      <w:r w:rsidRPr="00437035">
        <w:rPr>
          <w:rFonts w:cs="Times New Roman"/>
          <w:b/>
          <w:color w:val="000000"/>
          <w:shd w:val="clear" w:color="auto" w:fill="FFFFFF"/>
        </w:rPr>
        <w:t>Biztalk</w:t>
      </w:r>
      <w:r w:rsidRPr="00437035">
        <w:rPr>
          <w:rFonts w:cs="Times New Roman"/>
          <w:color w:val="000000"/>
          <w:shd w:val="clear" w:color="auto" w:fill="FFFFFF"/>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Extensively used </w:t>
      </w:r>
      <w:r w:rsidRPr="00437035">
        <w:rPr>
          <w:rFonts w:asciiTheme="minorHAnsi" w:hAnsiTheme="minorHAnsi"/>
          <w:b/>
          <w:sz w:val="22"/>
          <w:szCs w:val="22"/>
        </w:rPr>
        <w:t>HTML tables as Grid</w:t>
      </w:r>
      <w:r w:rsidRPr="00437035">
        <w:rPr>
          <w:rFonts w:asciiTheme="minorHAnsi" w:hAnsiTheme="minorHAnsi"/>
          <w:sz w:val="22"/>
          <w:szCs w:val="22"/>
        </w:rPr>
        <w:t xml:space="preserve">, for better performance instead of Data Grids along with </w:t>
      </w:r>
      <w:r w:rsidRPr="00437035">
        <w:rPr>
          <w:rFonts w:asciiTheme="minorHAnsi" w:hAnsiTheme="minorHAnsi"/>
          <w:b/>
          <w:sz w:val="22"/>
          <w:szCs w:val="22"/>
        </w:rPr>
        <w:t>Paging</w:t>
      </w:r>
      <w:r w:rsidRPr="00437035">
        <w:rPr>
          <w:rFonts w:asciiTheme="minorHAnsi" w:hAnsiTheme="minorHAnsi"/>
          <w:sz w:val="22"/>
          <w:szCs w:val="22"/>
        </w:rPr>
        <w:t xml:space="preserve">, </w:t>
      </w:r>
      <w:r w:rsidRPr="00437035">
        <w:rPr>
          <w:rFonts w:asciiTheme="minorHAnsi" w:hAnsiTheme="minorHAnsi"/>
          <w:b/>
          <w:sz w:val="22"/>
          <w:szCs w:val="22"/>
        </w:rPr>
        <w:t>Sorting</w:t>
      </w:r>
      <w:r w:rsidRPr="00437035">
        <w:rPr>
          <w:rFonts w:asciiTheme="minorHAnsi" w:hAnsiTheme="minorHAnsi"/>
          <w:sz w:val="22"/>
          <w:szCs w:val="22"/>
        </w:rPr>
        <w:t xml:space="preserve"> and </w:t>
      </w:r>
      <w:r w:rsidRPr="00437035">
        <w:rPr>
          <w:rFonts w:asciiTheme="minorHAnsi" w:hAnsiTheme="minorHAnsi"/>
          <w:b/>
          <w:sz w:val="22"/>
          <w:szCs w:val="22"/>
        </w:rPr>
        <w:t>Filtering</w:t>
      </w:r>
      <w:r w:rsidRPr="00437035">
        <w:rPr>
          <w:rFonts w:asciiTheme="minorHAnsi" w:hAnsiTheme="minorHAnsi"/>
          <w:sz w:val="22"/>
          <w:szCs w:val="22"/>
        </w:rPr>
        <w:t xml:space="preserve"> options. Data loading is being performed with </w:t>
      </w:r>
      <w:r w:rsidRPr="00437035">
        <w:rPr>
          <w:rFonts w:asciiTheme="minorHAnsi" w:hAnsiTheme="minorHAnsi"/>
          <w:b/>
          <w:sz w:val="22"/>
          <w:szCs w:val="22"/>
        </w:rPr>
        <w:t>JSON</w:t>
      </w:r>
      <w:r w:rsidRPr="00437035">
        <w:rPr>
          <w:rFonts w:asciiTheme="minorHAnsi" w:hAnsiTheme="minorHAnsi"/>
          <w:sz w:val="22"/>
          <w:szCs w:val="22"/>
        </w:rPr>
        <w:t xml:space="preserve">, </w:t>
      </w:r>
      <w:r w:rsidRPr="00437035">
        <w:rPr>
          <w:rFonts w:asciiTheme="minorHAnsi" w:hAnsiTheme="minorHAnsi"/>
          <w:b/>
          <w:sz w:val="22"/>
          <w:szCs w:val="22"/>
        </w:rPr>
        <w:t>Entity Framework</w:t>
      </w:r>
      <w:r w:rsidRPr="00437035">
        <w:rPr>
          <w:rFonts w:asciiTheme="minorHAnsi" w:hAnsiTheme="minorHAnsi"/>
          <w:sz w:val="22"/>
          <w:szCs w:val="22"/>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Developed the business layer with</w:t>
      </w:r>
      <w:r w:rsidRPr="00437035">
        <w:rPr>
          <w:rFonts w:asciiTheme="minorHAnsi" w:hAnsiTheme="minorHAnsi"/>
          <w:b/>
          <w:sz w:val="22"/>
          <w:szCs w:val="22"/>
        </w:rPr>
        <w:t xml:space="preserve"> LINQ to Objects</w:t>
      </w:r>
      <w:r w:rsidRPr="00437035">
        <w:rPr>
          <w:rFonts w:asciiTheme="minorHAnsi" w:hAnsiTheme="minorHAnsi"/>
          <w:sz w:val="22"/>
          <w:szCs w:val="22"/>
        </w:rPr>
        <w:t xml:space="preserve"> and</w:t>
      </w:r>
      <w:r w:rsidRPr="00437035">
        <w:rPr>
          <w:rFonts w:asciiTheme="minorHAnsi" w:hAnsiTheme="minorHAnsi"/>
          <w:b/>
          <w:sz w:val="22"/>
          <w:szCs w:val="22"/>
        </w:rPr>
        <w:t xml:space="preserve"> LINQ to SQL</w:t>
      </w:r>
      <w:r w:rsidRPr="00437035">
        <w:rPr>
          <w:rFonts w:asciiTheme="minorHAnsi" w:hAnsiTheme="minorHAnsi"/>
          <w:sz w:val="22"/>
          <w:szCs w:val="22"/>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Used</w:t>
      </w:r>
      <w:r w:rsidRPr="00437035">
        <w:rPr>
          <w:rFonts w:asciiTheme="minorHAnsi" w:hAnsiTheme="minorHAnsi"/>
          <w:b/>
          <w:sz w:val="22"/>
          <w:szCs w:val="22"/>
        </w:rPr>
        <w:t xml:space="preserve"> Microsoft Application Data Blocks </w:t>
      </w:r>
      <w:r w:rsidRPr="00437035">
        <w:rPr>
          <w:rFonts w:asciiTheme="minorHAnsi" w:hAnsiTheme="minorHAnsi"/>
          <w:sz w:val="22"/>
          <w:szCs w:val="22"/>
        </w:rPr>
        <w:t>for executing the</w:t>
      </w:r>
      <w:r w:rsidRPr="00437035">
        <w:rPr>
          <w:rFonts w:asciiTheme="minorHAnsi" w:hAnsiTheme="minorHAnsi"/>
          <w:b/>
          <w:sz w:val="22"/>
          <w:szCs w:val="22"/>
        </w:rPr>
        <w:t xml:space="preserve"> SQL stored procedures.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Performed </w:t>
      </w:r>
      <w:r w:rsidRPr="00437035">
        <w:rPr>
          <w:rFonts w:asciiTheme="minorHAnsi" w:hAnsiTheme="minorHAnsi"/>
          <w:b/>
          <w:sz w:val="22"/>
          <w:szCs w:val="22"/>
        </w:rPr>
        <w:t>Integration test, Unit test, Stress and Regression test</w:t>
      </w:r>
      <w:r w:rsidRPr="00437035">
        <w:rPr>
          <w:rFonts w:asciiTheme="minorHAnsi" w:hAnsiTheme="minorHAnsi"/>
          <w:sz w:val="22"/>
          <w:szCs w:val="22"/>
        </w:rPr>
        <w:t xml:space="preserve"> with improved debugging standards.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Created the .NET builds and made sure the builds are migrated all the way up to the Production Environment.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Used SQL Tools such as </w:t>
      </w:r>
      <w:r w:rsidRPr="00437035">
        <w:rPr>
          <w:rFonts w:asciiTheme="minorHAnsi" w:hAnsiTheme="minorHAnsi"/>
          <w:b/>
          <w:sz w:val="22"/>
          <w:szCs w:val="22"/>
        </w:rPr>
        <w:t>Query Analyzer</w:t>
      </w:r>
      <w:r w:rsidRPr="00437035">
        <w:rPr>
          <w:rFonts w:asciiTheme="minorHAnsi" w:hAnsiTheme="minorHAnsi"/>
          <w:sz w:val="22"/>
          <w:szCs w:val="22"/>
        </w:rPr>
        <w:t xml:space="preserve"> and </w:t>
      </w:r>
      <w:r w:rsidRPr="00437035">
        <w:rPr>
          <w:rFonts w:asciiTheme="minorHAnsi" w:hAnsiTheme="minorHAnsi"/>
          <w:b/>
          <w:sz w:val="22"/>
          <w:szCs w:val="22"/>
        </w:rPr>
        <w:t xml:space="preserve">SQL Profiler </w:t>
      </w:r>
      <w:r w:rsidRPr="00437035">
        <w:rPr>
          <w:rFonts w:asciiTheme="minorHAnsi" w:hAnsiTheme="minorHAnsi"/>
          <w:sz w:val="22"/>
          <w:szCs w:val="22"/>
        </w:rPr>
        <w:t>for query optimization.</w:t>
      </w:r>
    </w:p>
    <w:p w:rsidR="00DC4E0B" w:rsidRPr="00437035"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r w:rsidRPr="00437035">
        <w:rPr>
          <w:rFonts w:asciiTheme="minorHAnsi" w:hAnsiTheme="minorHAnsi"/>
          <w:bCs/>
          <w:sz w:val="22"/>
          <w:szCs w:val="22"/>
        </w:rPr>
        <w:t xml:space="preserve">Involved in taking backups, Restoring, Import / Export data using </w:t>
      </w:r>
      <w:r w:rsidRPr="00437035">
        <w:rPr>
          <w:rFonts w:asciiTheme="minorHAnsi" w:hAnsiTheme="minorHAnsi"/>
          <w:b/>
          <w:sz w:val="22"/>
          <w:szCs w:val="22"/>
        </w:rPr>
        <w:t>SQL Server Import and Export Wizard</w:t>
      </w:r>
      <w:r w:rsidRPr="00437035">
        <w:rPr>
          <w:rFonts w:asciiTheme="minorHAnsi" w:hAnsiTheme="minorHAnsi"/>
          <w:sz w:val="22"/>
          <w:szCs w:val="22"/>
        </w:rPr>
        <w:t>.</w:t>
      </w:r>
    </w:p>
    <w:p w:rsidR="00DC4E0B" w:rsidRPr="00437035"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r w:rsidRPr="00437035">
        <w:rPr>
          <w:rFonts w:asciiTheme="minorHAnsi" w:hAnsiTheme="minorHAnsi"/>
          <w:sz w:val="22"/>
          <w:szCs w:val="22"/>
        </w:rPr>
        <w:t xml:space="preserve">Used </w:t>
      </w:r>
      <w:r w:rsidRPr="00437035">
        <w:rPr>
          <w:rFonts w:asciiTheme="minorHAnsi" w:hAnsiTheme="minorHAnsi"/>
          <w:b/>
          <w:bCs/>
          <w:sz w:val="22"/>
          <w:szCs w:val="22"/>
        </w:rPr>
        <w:t>Team Foundation Server</w:t>
      </w:r>
      <w:r w:rsidRPr="00437035">
        <w:rPr>
          <w:rFonts w:asciiTheme="minorHAnsi" w:hAnsiTheme="minorHAnsi"/>
          <w:sz w:val="22"/>
          <w:szCs w:val="22"/>
        </w:rPr>
        <w:t xml:space="preserve"> (</w:t>
      </w:r>
      <w:r w:rsidRPr="00437035">
        <w:rPr>
          <w:rFonts w:asciiTheme="minorHAnsi" w:hAnsiTheme="minorHAnsi"/>
          <w:b/>
          <w:sz w:val="22"/>
          <w:szCs w:val="22"/>
        </w:rPr>
        <w:t>TF</w:t>
      </w:r>
      <w:r w:rsidRPr="00437035">
        <w:rPr>
          <w:rFonts w:asciiTheme="minorHAnsi" w:hAnsiTheme="minorHAnsi"/>
          <w:b/>
          <w:bCs/>
          <w:sz w:val="22"/>
          <w:szCs w:val="22"/>
        </w:rPr>
        <w:t>S</w:t>
      </w:r>
      <w:r w:rsidRPr="00437035">
        <w:rPr>
          <w:rFonts w:asciiTheme="minorHAnsi" w:hAnsiTheme="minorHAnsi"/>
          <w:sz w:val="22"/>
          <w:szCs w:val="22"/>
        </w:rPr>
        <w:t>) for all the source code maintenance needs, tracking using work items.</w:t>
      </w:r>
    </w:p>
    <w:p w:rsidR="00DC4E0B" w:rsidRPr="00437035" w:rsidRDefault="00DC4E0B" w:rsidP="00DC4E0B">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p>
    <w:p w:rsidR="00DC4E0B" w:rsidRPr="001078A1" w:rsidRDefault="00DC4E0B" w:rsidP="00DC4E0B">
      <w:pPr>
        <w:pStyle w:val="BodyTextIndent"/>
        <w:spacing w:after="0"/>
        <w:ind w:left="0"/>
        <w:rPr>
          <w:rFonts w:asciiTheme="minorHAnsi" w:hAnsiTheme="minorHAnsi"/>
          <w:bCs/>
          <w:sz w:val="22"/>
          <w:szCs w:val="22"/>
        </w:rPr>
      </w:pPr>
      <w:r w:rsidRPr="001078A1">
        <w:rPr>
          <w:rFonts w:asciiTheme="minorHAnsi" w:hAnsiTheme="minorHAnsi"/>
          <w:b/>
          <w:bCs/>
          <w:sz w:val="22"/>
          <w:szCs w:val="22"/>
        </w:rPr>
        <w:t>Environment</w:t>
      </w:r>
      <w:r w:rsidRPr="001078A1">
        <w:rPr>
          <w:rFonts w:asciiTheme="minorHAnsi" w:hAnsiTheme="minorHAnsi"/>
          <w:bCs/>
          <w:sz w:val="22"/>
          <w:szCs w:val="22"/>
          <w:u w:val="single"/>
        </w:rPr>
        <w:t>:</w:t>
      </w:r>
      <w:r w:rsidRPr="001078A1">
        <w:rPr>
          <w:rFonts w:asciiTheme="minorHAnsi" w:hAnsiTheme="minorHAnsi"/>
          <w:bCs/>
          <w:sz w:val="22"/>
          <w:szCs w:val="22"/>
        </w:rPr>
        <w:t>.NET Framework 4.0, Visual Studio 2010, ASP.NET 4.0, C#, Application Blocks, AJAX, JavaScript, Angular Js, JQuery, JSON, XML, XSLT, JavaScript, BizTalk, SQL Server 2008, LINQ, T-SQL, TFS, IIS.</w:t>
      </w:r>
    </w:p>
    <w:p w:rsidR="00DC4E0B" w:rsidRPr="00437035" w:rsidRDefault="00DC4E0B" w:rsidP="00DC4E0B">
      <w:pPr>
        <w:pStyle w:val="BodyTextIndent"/>
        <w:spacing w:after="0"/>
        <w:ind w:left="0"/>
        <w:rPr>
          <w:rFonts w:asciiTheme="minorHAnsi" w:hAnsiTheme="minorHAnsi"/>
          <w:b/>
          <w:bCs/>
          <w:sz w:val="22"/>
          <w:szCs w:val="22"/>
        </w:rPr>
      </w:pPr>
    </w:p>
    <w:p w:rsidR="00AC25A0" w:rsidRPr="00437035" w:rsidRDefault="00AC25A0" w:rsidP="00AC25A0">
      <w:pPr>
        <w:spacing w:after="0" w:line="240" w:lineRule="auto"/>
        <w:jc w:val="both"/>
        <w:rPr>
          <w:rFonts w:eastAsia="Arial" w:cs="Times New Roman"/>
          <w:b/>
        </w:rPr>
      </w:pPr>
    </w:p>
    <w:p w:rsidR="008A4FF3"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Client: Guardian Life Insurance Company, Princeton, NJ                              </w:t>
      </w:r>
      <w:r w:rsidR="00742FE8" w:rsidRPr="00437035">
        <w:rPr>
          <w:rFonts w:eastAsia="Times New Roman" w:cs="Arial"/>
          <w:b/>
          <w:color w:val="222222"/>
        </w:rPr>
        <w:t>Oct 2013 -April 2014</w:t>
      </w:r>
    </w:p>
    <w:p w:rsidR="00156B68"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lastRenderedPageBreak/>
        <w:t>Description</w:t>
      </w:r>
      <w:r w:rsidRPr="00437035">
        <w:rPr>
          <w:rFonts w:eastAsia="Times New Roman" w:cs="Times New Roman"/>
          <w:color w:val="222222"/>
        </w:rPr>
        <w:t xml:space="preserve">: </w:t>
      </w:r>
    </w:p>
    <w:p w:rsidR="00156B68"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Guardian Life Insurance Company of America and its subsidiaries sell life, long term care insurance, disability income, group medical and dental insurance products, and offer 401(k), annuities and other financial products. ACT (Agency Compensation Transformation) Initiative project intends to replace the existing FAS mainframe system and Agency Accounting interfaces that will offer Guardian expanded IT capabilities. </w:t>
      </w:r>
    </w:p>
    <w:p w:rsidR="00652D8D" w:rsidRPr="00437035" w:rsidRDefault="00652D8D" w:rsidP="00156B68">
      <w:pPr>
        <w:shd w:val="clear" w:color="auto" w:fill="FFFFFF"/>
        <w:spacing w:after="0" w:line="240" w:lineRule="auto"/>
        <w:rPr>
          <w:rFonts w:eastAsia="Times New Roman" w:cs="Times New Roman"/>
          <w:color w:val="222222"/>
        </w:rPr>
      </w:pPr>
    </w:p>
    <w:p w:rsidR="00134914" w:rsidRPr="00437035" w:rsidRDefault="004B068E" w:rsidP="00134914">
      <w:pPr>
        <w:spacing w:after="0" w:line="240" w:lineRule="auto"/>
        <w:jc w:val="both"/>
        <w:rPr>
          <w:rFonts w:cs="Times New Roman"/>
          <w:b/>
          <w:color w:val="000000"/>
        </w:rPr>
      </w:pPr>
      <w:r w:rsidRPr="00437035">
        <w:rPr>
          <w:rFonts w:cs="Times New Roman"/>
          <w:b/>
          <w:color w:val="000000"/>
        </w:rPr>
        <w:t>R</w:t>
      </w:r>
      <w:r w:rsidR="00134914" w:rsidRPr="00437035">
        <w:rPr>
          <w:rFonts w:cs="Times New Roman"/>
          <w:b/>
          <w:color w:val="000000"/>
        </w:rPr>
        <w:t>esponsibilities:</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Developed &amp; supported web applications, WCF in ASP.Net (3.5/4.5) &amp; C# as part of XSM applications.</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Developed SSIS package by using Batch commands, File System Task, Execute Process Task, Execute SQL Task &amp; Sequence Container to copy tab delimited CSV files from Remote Server to our local server through batch commands &amp; Execute Process Task &amp; then processing these files &amp; saving their data in given table in SQL Server 2008 database through Execute SQL Task.</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Used Script Task for sending Emails to the concerned business users on the successful run of the package &amp; also on the failure of the package with the Excel File attached having the description of the steps of the package executed.</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Involved in testing, debugging and implementation.</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Used </w:t>
      </w:r>
      <w:r w:rsidRPr="00437035">
        <w:rPr>
          <w:rFonts w:cs="Times New Roman"/>
          <w:b/>
        </w:rPr>
        <w:t>SilverLight</w:t>
      </w:r>
      <w:r w:rsidRPr="00437035">
        <w:rPr>
          <w:rFonts w:cs="Times New Roman"/>
          <w:shd w:val="clear" w:color="auto" w:fill="FFFFFF"/>
        </w:rPr>
        <w:t>to provide animations and embedded web controls</w:t>
      </w:r>
      <w:r w:rsidRPr="00437035">
        <w:rPr>
          <w:rStyle w:val="apple-converted-space"/>
          <w:rFonts w:cs="Times New Roman"/>
          <w:shd w:val="clear" w:color="auto" w:fill="FFFFFF"/>
        </w:rPr>
        <w:t> </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Implemented server side validation using </w:t>
      </w:r>
      <w:r w:rsidRPr="00437035">
        <w:rPr>
          <w:rFonts w:cs="Times New Roman"/>
          <w:b/>
        </w:rPr>
        <w:t>ASP.Net Validation Controls</w:t>
      </w:r>
      <w:r w:rsidRPr="00437035">
        <w:rPr>
          <w:rFonts w:cs="Times New Roman"/>
        </w:rPr>
        <w:t>.</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Assigned permission and roles based on the hierarchical position of user using </w:t>
      </w:r>
      <w:r w:rsidRPr="00437035">
        <w:rPr>
          <w:rFonts w:cs="Times New Roman"/>
          <w:b/>
        </w:rPr>
        <w:t>ASP.Net authorization</w:t>
      </w:r>
      <w:r w:rsidRPr="00437035">
        <w:rPr>
          <w:rFonts w:cs="Times New Roman"/>
        </w:rPr>
        <w:t>.</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Created dynamic web pages for generating dynamic tables.</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Created </w:t>
      </w:r>
      <w:r w:rsidRPr="00437035">
        <w:rPr>
          <w:rFonts w:cs="Times New Roman"/>
          <w:b/>
        </w:rPr>
        <w:t>Authenticated logins</w:t>
      </w:r>
      <w:r w:rsidRPr="00437035">
        <w:rPr>
          <w:rFonts w:cs="Times New Roman"/>
        </w:rPr>
        <w:t xml:space="preserve"> and validated permissions.</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Used Data Grid, Data List to populate data from database </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Involved in Debugging and Testing of the application.</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Generated different reports to assist in decision making using </w:t>
      </w:r>
      <w:r w:rsidRPr="00437035">
        <w:rPr>
          <w:rFonts w:cs="Times New Roman"/>
          <w:b/>
        </w:rPr>
        <w:t>Crystal Report</w:t>
      </w:r>
      <w:r w:rsidRPr="00437035">
        <w:rPr>
          <w:rFonts w:cs="Times New Roman"/>
        </w:rPr>
        <w:t>.</w:t>
      </w:r>
    </w:p>
    <w:p w:rsidR="004B068E" w:rsidRPr="00437035" w:rsidRDefault="00134914" w:rsidP="004B068E">
      <w:pPr>
        <w:pStyle w:val="ListParagraph"/>
        <w:numPr>
          <w:ilvl w:val="0"/>
          <w:numId w:val="18"/>
        </w:numPr>
        <w:spacing w:after="0" w:line="240" w:lineRule="auto"/>
        <w:jc w:val="both"/>
        <w:rPr>
          <w:rFonts w:cs="Times New Roman"/>
          <w:color w:val="000000"/>
        </w:rPr>
      </w:pPr>
      <w:r w:rsidRPr="00437035">
        <w:rPr>
          <w:rFonts w:cs="Times New Roman"/>
          <w:color w:val="000000"/>
        </w:rPr>
        <w:t>Performed detailed documentation such as Technical specification, design document, Status reports, etc.</w:t>
      </w:r>
    </w:p>
    <w:p w:rsidR="004B068E" w:rsidRPr="00437035" w:rsidRDefault="004B068E" w:rsidP="004B068E">
      <w:pPr>
        <w:spacing w:after="0" w:line="240" w:lineRule="auto"/>
        <w:jc w:val="both"/>
        <w:rPr>
          <w:rFonts w:cs="Times New Roman"/>
          <w:color w:val="000000"/>
        </w:rPr>
      </w:pPr>
      <w:r w:rsidRPr="00437035">
        <w:rPr>
          <w:rFonts w:cs="Times New Roman"/>
          <w:b/>
          <w:color w:val="000000"/>
        </w:rPr>
        <w:t>Environment:</w:t>
      </w:r>
      <w:r w:rsidRPr="00437035">
        <w:rPr>
          <w:rFonts w:cs="Times New Roman"/>
          <w:color w:val="000000"/>
        </w:rPr>
        <w:t xml:space="preserve"> Microsoft Visual Studio 2010/2013, SQL Server 2008/2012/2014, SQL Server BIDS 2008/2012</w:t>
      </w:r>
      <w:r w:rsidRPr="00437035">
        <w:rPr>
          <w:rFonts w:cs="Times New Roman"/>
          <w:b/>
          <w:bCs/>
          <w:color w:val="000000"/>
        </w:rPr>
        <w:t xml:space="preserve">, </w:t>
      </w:r>
      <w:r w:rsidRPr="00437035">
        <w:rPr>
          <w:rFonts w:cs="Times New Roman"/>
          <w:bCs/>
          <w:color w:val="000000"/>
        </w:rPr>
        <w:t xml:space="preserve">ASP.NET 3.5/4.5, C #, WCF, MVC 5, Entity Framework 6.1, PL/SQL, SSIS, </w:t>
      </w:r>
      <w:r w:rsidRPr="00437035">
        <w:rPr>
          <w:rFonts w:cs="Times New Roman"/>
          <w:color w:val="000000"/>
        </w:rPr>
        <w:t>Microsoft TFS.</w:t>
      </w:r>
    </w:p>
    <w:p w:rsidR="00156B68" w:rsidRPr="00437035" w:rsidRDefault="00156B68" w:rsidP="004B068E">
      <w:pPr>
        <w:spacing w:after="0" w:line="240" w:lineRule="auto"/>
        <w:jc w:val="both"/>
        <w:rPr>
          <w:rFonts w:eastAsia="Arial" w:cs="Times New Roman"/>
        </w:rPr>
      </w:pPr>
    </w:p>
    <w:p w:rsidR="008A4FF3" w:rsidRPr="00437035" w:rsidRDefault="008A4FF3" w:rsidP="00742FE8">
      <w:pPr>
        <w:shd w:val="clear" w:color="auto" w:fill="FFFFFF"/>
        <w:spacing w:line="240" w:lineRule="auto"/>
        <w:rPr>
          <w:rFonts w:eastAsia="Times New Roman" w:cs="Times New Roman"/>
          <w:b/>
          <w:color w:val="222222"/>
        </w:rPr>
      </w:pPr>
    </w:p>
    <w:p w:rsidR="0020393B" w:rsidRDefault="00156B68" w:rsidP="008A4FF3">
      <w:pPr>
        <w:shd w:val="clear" w:color="auto" w:fill="FFFFFF"/>
        <w:spacing w:line="240" w:lineRule="auto"/>
        <w:rPr>
          <w:rFonts w:eastAsia="Times New Roman" w:cs="Arial"/>
          <w:b/>
          <w:color w:val="222222"/>
        </w:rPr>
      </w:pPr>
      <w:r w:rsidRPr="00437035">
        <w:rPr>
          <w:rFonts w:eastAsia="Times New Roman" w:cs="Times New Roman"/>
          <w:b/>
          <w:color w:val="222222"/>
        </w:rPr>
        <w:t>Client</w:t>
      </w:r>
      <w:r w:rsidRPr="00437035">
        <w:rPr>
          <w:rFonts w:eastAsia="Times New Roman" w:cs="Times New Roman"/>
          <w:color w:val="222222"/>
        </w:rPr>
        <w:t xml:space="preserve">: </w:t>
      </w:r>
      <w:r w:rsidRPr="00437035">
        <w:rPr>
          <w:rFonts w:eastAsia="Times New Roman" w:cs="Times New Roman"/>
          <w:b/>
          <w:color w:val="222222"/>
        </w:rPr>
        <w:t>Medico Health Line Inc., Atlanta, GA.</w:t>
      </w:r>
      <w:r w:rsidR="00742FE8" w:rsidRPr="00437035">
        <w:rPr>
          <w:rFonts w:eastAsia="Times New Roman" w:cs="Arial"/>
          <w:b/>
          <w:color w:val="222222"/>
        </w:rPr>
        <w:t>Aug 2012-Sep 2013</w:t>
      </w:r>
    </w:p>
    <w:p w:rsidR="00156B68"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Hospital Management System is an in-house application provides Patient Administration,</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Billing and Pharmacy Management functions for the hospital. The major functions are registration and</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recording personal details, handling hospital admissions and assigning insurance details for billing,</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recording transfers within the hospital and creation of discharge summary and details. The Billing module</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looks into multiple modes of payment. Pharmacy management includes maintenance of drug composition,</w:t>
      </w:r>
    </w:p>
    <w:p w:rsidR="00156B68"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batch-wise stock of drugs, and drug categorization for reporting.</w:t>
      </w:r>
    </w:p>
    <w:p w:rsidR="00652D8D" w:rsidRPr="00437035" w:rsidRDefault="00652D8D" w:rsidP="00156B68">
      <w:pPr>
        <w:shd w:val="clear" w:color="auto" w:fill="FFFFFF"/>
        <w:spacing w:after="0" w:line="240" w:lineRule="auto"/>
        <w:rPr>
          <w:rFonts w:eastAsia="Times New Roman" w:cs="Times New Roman"/>
          <w:color w:val="222222"/>
        </w:rPr>
      </w:pPr>
    </w:p>
    <w:p w:rsidR="00FA6280" w:rsidRPr="00437035" w:rsidRDefault="00FA6280" w:rsidP="004B068E">
      <w:pPr>
        <w:spacing w:after="0" w:line="240" w:lineRule="auto"/>
        <w:jc w:val="both"/>
        <w:rPr>
          <w:rFonts w:eastAsia="Arial" w:cs="Times New Roman"/>
          <w:b/>
        </w:rPr>
      </w:pPr>
      <w:r w:rsidRPr="00437035">
        <w:rPr>
          <w:rFonts w:eastAsia="Arial" w:cs="Times New Roman"/>
          <w:b/>
        </w:rPr>
        <w:t>Re</w:t>
      </w:r>
      <w:r w:rsidRPr="00437035">
        <w:rPr>
          <w:rFonts w:eastAsia="Arial" w:cs="Times New Roman"/>
          <w:b/>
          <w:spacing w:val="1"/>
        </w:rPr>
        <w:t>s</w:t>
      </w:r>
      <w:r w:rsidRPr="00437035">
        <w:rPr>
          <w:rFonts w:eastAsia="Arial" w:cs="Times New Roman"/>
          <w:b/>
        </w:rPr>
        <w:t>p</w:t>
      </w:r>
      <w:r w:rsidRPr="00437035">
        <w:rPr>
          <w:rFonts w:eastAsia="Arial" w:cs="Times New Roman"/>
          <w:b/>
          <w:spacing w:val="-1"/>
        </w:rPr>
        <w:t>o</w:t>
      </w:r>
      <w:r w:rsidRPr="00437035">
        <w:rPr>
          <w:rFonts w:eastAsia="Arial" w:cs="Times New Roman"/>
          <w:b/>
        </w:rPr>
        <w:t>n</w:t>
      </w:r>
      <w:r w:rsidRPr="00437035">
        <w:rPr>
          <w:rFonts w:eastAsia="Arial" w:cs="Times New Roman"/>
          <w:b/>
          <w:spacing w:val="1"/>
        </w:rPr>
        <w:t>si</w:t>
      </w:r>
      <w:r w:rsidRPr="00437035">
        <w:rPr>
          <w:rFonts w:eastAsia="Arial" w:cs="Times New Roman"/>
          <w:b/>
        </w:rPr>
        <w:t>b</w:t>
      </w:r>
      <w:r w:rsidRPr="00437035">
        <w:rPr>
          <w:rFonts w:eastAsia="Arial" w:cs="Times New Roman"/>
          <w:b/>
          <w:spacing w:val="1"/>
        </w:rPr>
        <w:t>i</w:t>
      </w:r>
      <w:r w:rsidRPr="00437035">
        <w:rPr>
          <w:rFonts w:eastAsia="Arial" w:cs="Times New Roman"/>
          <w:b/>
          <w:spacing w:val="-1"/>
        </w:rPr>
        <w:t>li</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e</w:t>
      </w:r>
      <w:r w:rsidRPr="00437035">
        <w:rPr>
          <w:rFonts w:eastAsia="Arial" w:cs="Times New Roman"/>
          <w:b/>
          <w:spacing w:val="1"/>
        </w:rPr>
        <w:t>s</w:t>
      </w:r>
      <w:r w:rsidRPr="00437035">
        <w:rPr>
          <w:rFonts w:eastAsia="Arial" w:cs="Times New Roman"/>
          <w:b/>
        </w:rPr>
        <w: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Web API</w:t>
      </w:r>
      <w:r w:rsidRPr="00437035">
        <w:rPr>
          <w:rFonts w:eastAsia="Arial" w:cs="Times New Roman"/>
        </w:rPr>
        <w:t xml:space="preserve"> to create </w:t>
      </w:r>
      <w:r w:rsidRPr="00437035">
        <w:rPr>
          <w:rFonts w:eastAsia="Arial" w:cs="Times New Roman"/>
          <w:b/>
        </w:rPr>
        <w:t>RESTful Services</w:t>
      </w:r>
      <w:r w:rsidRPr="00437035">
        <w:rPr>
          <w:rFonts w:eastAsia="Arial" w:cs="Times New Roman"/>
        </w:rPr>
        <w:t>, for communication and providing data from the Integrated Server to Client Application</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Developed N-Tier Application with UI, Business and Data Access layers using </w:t>
      </w:r>
      <w:r w:rsidRPr="00437035">
        <w:rPr>
          <w:rFonts w:eastAsia="Arial" w:cs="Times New Roman"/>
          <w:b/>
        </w:rPr>
        <w:t>C#</w:t>
      </w:r>
      <w:r w:rsidRPr="00437035">
        <w:rPr>
          <w:rFonts w:eastAsia="Arial" w:cs="Times New Roman"/>
        </w:rPr>
        <w:t xml:space="preserve">, </w:t>
      </w:r>
      <w:r w:rsidRPr="00437035">
        <w:rPr>
          <w:rFonts w:eastAsia="Arial" w:cs="Times New Roman"/>
          <w:b/>
        </w:rPr>
        <w:t>Web API</w:t>
      </w:r>
      <w:r w:rsidRPr="00437035">
        <w:rPr>
          <w:rFonts w:eastAsia="Arial" w:cs="Times New Roman"/>
        </w:rPr>
        <w:t xml:space="preserve"> and </w:t>
      </w:r>
      <w:r w:rsidRPr="00437035">
        <w:rPr>
          <w:rFonts w:eastAsia="Arial" w:cs="Times New Roman"/>
          <w:b/>
        </w:rPr>
        <w:t>ASP.NET MVC</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lastRenderedPageBreak/>
        <w:t xml:space="preserve">Created </w:t>
      </w:r>
      <w:r w:rsidRPr="00437035">
        <w:rPr>
          <w:rFonts w:eastAsia="Arial" w:cs="Times New Roman"/>
          <w:b/>
        </w:rPr>
        <w:t>User Controls, Master Pages and CSS</w:t>
      </w:r>
      <w:r w:rsidRPr="00437035">
        <w:rPr>
          <w:rFonts w:eastAsia="Arial" w:cs="Times New Roman"/>
        </w:rPr>
        <w:t xml:space="preserve"> to improve the look and feel of the website</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De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spacing w:val="2"/>
        </w:rPr>
        <w:t>o</w:t>
      </w:r>
      <w:r w:rsidRPr="00437035">
        <w:rPr>
          <w:rFonts w:eastAsia="Arial" w:cs="Times New Roman"/>
        </w:rPr>
        <w:t>p</w:t>
      </w:r>
      <w:r w:rsidRPr="00437035">
        <w:rPr>
          <w:rFonts w:eastAsia="Arial" w:cs="Times New Roman"/>
          <w:spacing w:val="-1"/>
        </w:rPr>
        <w:t>e</w:t>
      </w:r>
      <w:r w:rsidRPr="00437035">
        <w:rPr>
          <w:rFonts w:eastAsia="Arial" w:cs="Times New Roman"/>
        </w:rPr>
        <w:t>d</w:t>
      </w:r>
      <w:r w:rsidRPr="00437035">
        <w:rPr>
          <w:rFonts w:eastAsia="Arial" w:cs="Times New Roman"/>
          <w:b/>
          <w:spacing w:val="1"/>
        </w:rPr>
        <w:t>V</w:t>
      </w:r>
      <w:r w:rsidRPr="00437035">
        <w:rPr>
          <w:rFonts w:eastAsia="Arial" w:cs="Times New Roman"/>
          <w:b/>
          <w:spacing w:val="-1"/>
        </w:rPr>
        <w:t>i</w:t>
      </w:r>
      <w:r w:rsidRPr="00437035">
        <w:rPr>
          <w:rFonts w:eastAsia="Arial" w:cs="Times New Roman"/>
          <w:b/>
          <w:spacing w:val="2"/>
        </w:rPr>
        <w:t>e</w:t>
      </w:r>
      <w:r w:rsidRPr="00437035">
        <w:rPr>
          <w:rFonts w:eastAsia="Arial" w:cs="Times New Roman"/>
          <w:b/>
          <w:spacing w:val="-1"/>
        </w:rPr>
        <w:t>w</w:t>
      </w:r>
      <w:r w:rsidRPr="00437035">
        <w:rPr>
          <w:rFonts w:eastAsia="Arial" w:cs="Times New Roman"/>
          <w:b/>
          <w:spacing w:val="1"/>
        </w:rPr>
        <w:t>-</w:t>
      </w:r>
      <w:r w:rsidRPr="00437035">
        <w:rPr>
          <w:rFonts w:eastAsia="Arial" w:cs="Times New Roman"/>
          <w:b/>
          <w:spacing w:val="2"/>
        </w:rPr>
        <w:t>M</w:t>
      </w:r>
      <w:r w:rsidRPr="00437035">
        <w:rPr>
          <w:rFonts w:eastAsia="Arial" w:cs="Times New Roman"/>
          <w:b/>
        </w:rPr>
        <w:t>o</w:t>
      </w:r>
      <w:r w:rsidRPr="00437035">
        <w:rPr>
          <w:rFonts w:eastAsia="Arial" w:cs="Times New Roman"/>
          <w:b/>
          <w:spacing w:val="-1"/>
        </w:rPr>
        <w:t>d</w:t>
      </w:r>
      <w:r w:rsidRPr="00437035">
        <w:rPr>
          <w:rFonts w:eastAsia="Arial" w:cs="Times New Roman"/>
          <w:b/>
          <w:spacing w:val="2"/>
        </w:rPr>
        <w:t>e</w:t>
      </w:r>
      <w:r w:rsidRPr="00437035">
        <w:rPr>
          <w:rFonts w:eastAsia="Arial" w:cs="Times New Roman"/>
          <w:b/>
          <w:spacing w:val="-1"/>
        </w:rPr>
        <w:t>l</w:t>
      </w:r>
      <w:r w:rsidRPr="00437035">
        <w:rPr>
          <w:rFonts w:eastAsia="Arial" w:cs="Times New Roman"/>
          <w:b/>
        </w:rPr>
        <w:t>s</w:t>
      </w:r>
      <w:r w:rsidRPr="00437035">
        <w:rPr>
          <w:rFonts w:eastAsia="Arial" w:cs="Times New Roman"/>
          <w:spacing w:val="-1"/>
        </w:rPr>
        <w:t>to</w:t>
      </w:r>
      <w:r w:rsidRPr="00437035">
        <w:rPr>
          <w:rFonts w:eastAsia="Arial" w:cs="Times New Roman"/>
          <w:spacing w:val="1"/>
        </w:rPr>
        <w:t>r</w:t>
      </w:r>
      <w:r w:rsidRPr="00437035">
        <w:rPr>
          <w:rFonts w:eastAsia="Arial" w:cs="Times New Roman"/>
        </w:rPr>
        <w:t>e</w:t>
      </w:r>
      <w:r w:rsidRPr="00437035">
        <w:rPr>
          <w:rFonts w:eastAsia="Arial" w:cs="Times New Roman"/>
          <w:spacing w:val="1"/>
        </w:rPr>
        <w:t>s</w:t>
      </w:r>
      <w:r w:rsidRPr="00437035">
        <w:rPr>
          <w:rFonts w:eastAsia="Arial" w:cs="Times New Roman"/>
        </w:rPr>
        <w:t>tr</w:t>
      </w:r>
      <w:r w:rsidRPr="00437035">
        <w:rPr>
          <w:rFonts w:eastAsia="Arial" w:cs="Times New Roman"/>
          <w:spacing w:val="-1"/>
        </w:rPr>
        <w:t>i</w:t>
      </w:r>
      <w:r w:rsidRPr="00437035">
        <w:rPr>
          <w:rFonts w:eastAsia="Arial" w:cs="Times New Roman"/>
          <w:spacing w:val="1"/>
        </w:rPr>
        <w:t>c</w:t>
      </w:r>
      <w:r w:rsidRPr="00437035">
        <w:rPr>
          <w:rFonts w:eastAsia="Arial" w:cs="Times New Roman"/>
        </w:rPr>
        <w:t>t</w:t>
      </w:r>
      <w:r w:rsidRPr="00437035">
        <w:rPr>
          <w:rFonts w:eastAsia="Arial" w:cs="Times New Roman"/>
          <w:spacing w:val="2"/>
        </w:rPr>
        <w:t>t</w:t>
      </w:r>
      <w:r w:rsidRPr="00437035">
        <w:rPr>
          <w:rFonts w:eastAsia="Arial" w:cs="Times New Roman"/>
        </w:rPr>
        <w:t>he</w:t>
      </w:r>
      <w:r w:rsidRPr="00437035">
        <w:rPr>
          <w:rFonts w:eastAsia="Arial" w:cs="Times New Roman"/>
          <w:spacing w:val="1"/>
        </w:rPr>
        <w:t>c</w:t>
      </w:r>
      <w:r w:rsidRPr="00437035">
        <w:rPr>
          <w:rFonts w:eastAsia="Arial" w:cs="Times New Roman"/>
          <w:spacing w:val="2"/>
        </w:rPr>
        <w:t>o</w:t>
      </w:r>
      <w:r w:rsidRPr="00437035">
        <w:rPr>
          <w:rFonts w:eastAsia="Arial" w:cs="Times New Roman"/>
        </w:rPr>
        <w:t>ntro</w:t>
      </w:r>
      <w:r w:rsidRPr="00437035">
        <w:rPr>
          <w:rFonts w:eastAsia="Arial" w:cs="Times New Roman"/>
          <w:spacing w:val="-1"/>
        </w:rPr>
        <w:t>l</w:t>
      </w:r>
      <w:r w:rsidRPr="00437035">
        <w:rPr>
          <w:rFonts w:eastAsia="Arial" w:cs="Times New Roman"/>
          <w:spacing w:val="1"/>
        </w:rPr>
        <w:t>l</w:t>
      </w:r>
      <w:r w:rsidRPr="00437035">
        <w:rPr>
          <w:rFonts w:eastAsia="Arial" w:cs="Times New Roman"/>
        </w:rPr>
        <w:t>ersto</w:t>
      </w:r>
      <w:r w:rsidRPr="00437035">
        <w:rPr>
          <w:rFonts w:eastAsia="Arial" w:cs="Times New Roman"/>
          <w:spacing w:val="1"/>
        </w:rPr>
        <w:t>c</w:t>
      </w:r>
      <w:r w:rsidRPr="00437035">
        <w:rPr>
          <w:rFonts w:eastAsia="Arial" w:cs="Times New Roman"/>
        </w:rPr>
        <w:t>o</w:t>
      </w:r>
      <w:r w:rsidRPr="00437035">
        <w:rPr>
          <w:rFonts w:eastAsia="Arial" w:cs="Times New Roman"/>
          <w:spacing w:val="-1"/>
        </w:rPr>
        <w:t>n</w:t>
      </w:r>
      <w:r w:rsidRPr="00437035">
        <w:rPr>
          <w:rFonts w:eastAsia="Arial" w:cs="Times New Roman"/>
        </w:rPr>
        <w:t>tr</w:t>
      </w:r>
      <w:r w:rsidRPr="00437035">
        <w:rPr>
          <w:rFonts w:eastAsia="Arial" w:cs="Times New Roman"/>
          <w:spacing w:val="2"/>
        </w:rPr>
        <w:t>o</w:t>
      </w:r>
      <w:r w:rsidRPr="00437035">
        <w:rPr>
          <w:rFonts w:eastAsia="Arial" w:cs="Times New Roman"/>
        </w:rPr>
        <w:t>lt</w:t>
      </w:r>
      <w:r w:rsidRPr="00437035">
        <w:rPr>
          <w:rFonts w:eastAsia="Arial" w:cs="Times New Roman"/>
          <w:spacing w:val="2"/>
        </w:rPr>
        <w:t>h</w:t>
      </w:r>
      <w:r w:rsidRPr="00437035">
        <w:rPr>
          <w:rFonts w:eastAsia="Arial" w:cs="Times New Roman"/>
        </w:rPr>
        <w:t>e</w:t>
      </w:r>
      <w:r w:rsidRPr="00437035">
        <w:rPr>
          <w:rFonts w:eastAsia="Arial" w:cs="Times New Roman"/>
          <w:spacing w:val="2"/>
        </w:rPr>
        <w:t>d</w:t>
      </w:r>
      <w:r w:rsidRPr="00437035">
        <w:rPr>
          <w:rFonts w:eastAsia="Arial" w:cs="Times New Roman"/>
        </w:rPr>
        <w:t>at</w:t>
      </w:r>
      <w:r w:rsidRPr="00437035">
        <w:rPr>
          <w:rFonts w:eastAsia="Arial" w:cs="Times New Roman"/>
          <w:spacing w:val="-1"/>
        </w:rPr>
        <w:t>a</w:t>
      </w:r>
      <w:r w:rsidRPr="00437035">
        <w:rPr>
          <w:rFonts w:eastAsia="Arial" w:cs="Times New Roman"/>
          <w:spacing w:val="2"/>
        </w:rPr>
        <w:t>f</w:t>
      </w:r>
      <w:r w:rsidRPr="00437035">
        <w:rPr>
          <w:rFonts w:eastAsia="Arial" w:cs="Times New Roman"/>
          <w:spacing w:val="1"/>
        </w:rPr>
        <w:t>l</w:t>
      </w:r>
      <w:r w:rsidRPr="00437035">
        <w:rPr>
          <w:rFonts w:eastAsia="Arial" w:cs="Times New Roman"/>
          <w:spacing w:val="2"/>
        </w:rPr>
        <w:t>o</w:t>
      </w:r>
      <w:r w:rsidRPr="00437035">
        <w:rPr>
          <w:rFonts w:eastAsia="Arial" w:cs="Times New Roman"/>
        </w:rPr>
        <w:t>wb</w:t>
      </w:r>
      <w:r w:rsidRPr="00437035">
        <w:rPr>
          <w:rFonts w:eastAsia="Arial" w:cs="Times New Roman"/>
          <w:spacing w:val="-1"/>
        </w:rPr>
        <w:t>e</w:t>
      </w:r>
      <w:r w:rsidRPr="00437035">
        <w:rPr>
          <w:rFonts w:eastAsia="Arial" w:cs="Times New Roman"/>
          <w:spacing w:val="2"/>
        </w:rPr>
        <w:t>t</w:t>
      </w:r>
      <w:r w:rsidRPr="00437035">
        <w:rPr>
          <w:rFonts w:eastAsia="Arial" w:cs="Times New Roman"/>
        </w:rPr>
        <w:t>we</w:t>
      </w:r>
      <w:r w:rsidRPr="00437035">
        <w:rPr>
          <w:rFonts w:eastAsia="Arial" w:cs="Times New Roman"/>
          <w:spacing w:val="2"/>
        </w:rPr>
        <w:t>e</w:t>
      </w:r>
      <w:r w:rsidRPr="00437035">
        <w:rPr>
          <w:rFonts w:eastAsia="Arial" w:cs="Times New Roman"/>
        </w:rPr>
        <w:t>nt</w:t>
      </w:r>
      <w:r w:rsidRPr="00437035">
        <w:rPr>
          <w:rFonts w:eastAsia="Arial" w:cs="Times New Roman"/>
          <w:spacing w:val="2"/>
        </w:rPr>
        <w:t>h</w:t>
      </w:r>
      <w:r w:rsidRPr="00437035">
        <w:rPr>
          <w:rFonts w:eastAsia="Arial" w:cs="Times New Roman"/>
        </w:rPr>
        <w:t xml:space="preserve">e </w:t>
      </w:r>
      <w:r w:rsidRPr="00437035">
        <w:rPr>
          <w:rFonts w:eastAsia="Arial" w:cs="Times New Roman"/>
          <w:spacing w:val="4"/>
        </w:rPr>
        <w:t>m</w:t>
      </w:r>
      <w:r w:rsidRPr="00437035">
        <w:rPr>
          <w:rFonts w:eastAsia="Arial" w:cs="Times New Roman"/>
        </w:rPr>
        <w:t>o</w:t>
      </w:r>
      <w:r w:rsidRPr="00437035">
        <w:rPr>
          <w:rFonts w:eastAsia="Arial" w:cs="Times New Roman"/>
          <w:spacing w:val="-1"/>
        </w:rPr>
        <w:t>d</w:t>
      </w:r>
      <w:r w:rsidRPr="00437035">
        <w:rPr>
          <w:rFonts w:eastAsia="Arial" w:cs="Times New Roman"/>
        </w:rPr>
        <w:t>ela</w:t>
      </w:r>
      <w:r w:rsidRPr="00437035">
        <w:rPr>
          <w:rFonts w:eastAsia="Arial" w:cs="Times New Roman"/>
          <w:spacing w:val="-1"/>
        </w:rPr>
        <w:t>n</w:t>
      </w:r>
      <w:r w:rsidRPr="00437035">
        <w:rPr>
          <w:rFonts w:eastAsia="Arial" w:cs="Times New Roman"/>
        </w:rPr>
        <w:t>d</w:t>
      </w:r>
      <w:r w:rsidRPr="00437035">
        <w:rPr>
          <w:rFonts w:eastAsia="Arial" w:cs="Times New Roman"/>
          <w:spacing w:val="1"/>
        </w:rPr>
        <w:t>v</w:t>
      </w:r>
      <w:r w:rsidRPr="00437035">
        <w:rPr>
          <w:rFonts w:eastAsia="Arial" w:cs="Times New Roman"/>
          <w:spacing w:val="-1"/>
        </w:rPr>
        <w:t>i</w:t>
      </w:r>
      <w:r w:rsidRPr="00437035">
        <w:rPr>
          <w:rFonts w:eastAsia="Arial" w:cs="Times New Roman"/>
          <w:spacing w:val="2"/>
        </w:rPr>
        <w:t>e</w:t>
      </w:r>
      <w:r w:rsidRPr="00437035">
        <w:rPr>
          <w:rFonts w:eastAsia="Arial" w:cs="Times New Roman"/>
          <w:spacing w:val="-2"/>
        </w:rPr>
        <w:t>w</w:t>
      </w:r>
      <w:r w:rsidRPr="00437035">
        <w:rPr>
          <w:rFonts w:eastAsia="Arial" w:cs="Times New Roman"/>
        </w:rPr>
        <w:t>.I</w:t>
      </w:r>
      <w:r w:rsidRPr="00437035">
        <w:rPr>
          <w:rFonts w:eastAsia="Arial" w:cs="Times New Roman"/>
          <w:spacing w:val="4"/>
        </w:rPr>
        <w:t>m</w:t>
      </w:r>
      <w:r w:rsidRPr="00437035">
        <w:rPr>
          <w:rFonts w:eastAsia="Arial" w:cs="Times New Roman"/>
        </w:rPr>
        <w:t>p</w:t>
      </w:r>
      <w:r w:rsidRPr="00437035">
        <w:rPr>
          <w:rFonts w:eastAsia="Arial" w:cs="Times New Roman"/>
          <w:spacing w:val="-1"/>
        </w:rPr>
        <w:t>l</w:t>
      </w:r>
      <w:r w:rsidRPr="00437035">
        <w:rPr>
          <w:rFonts w:eastAsia="Arial" w:cs="Times New Roman"/>
        </w:rPr>
        <w:t>e</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spacing w:val="-3"/>
        </w:rPr>
        <w:t>t</w:t>
      </w:r>
      <w:r w:rsidRPr="00437035">
        <w:rPr>
          <w:rFonts w:eastAsia="Arial" w:cs="Times New Roman"/>
        </w:rPr>
        <w:t>ed</w:t>
      </w:r>
      <w:r w:rsidRPr="00437035">
        <w:rPr>
          <w:rFonts w:eastAsia="Arial" w:cs="Times New Roman"/>
          <w:b/>
          <w:spacing w:val="-1"/>
        </w:rPr>
        <w:t>A</w:t>
      </w:r>
      <w:r w:rsidRPr="00437035">
        <w:rPr>
          <w:rFonts w:eastAsia="Arial" w:cs="Times New Roman"/>
          <w:b/>
          <w:spacing w:val="1"/>
        </w:rPr>
        <w:t>c</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onF</w:t>
      </w:r>
      <w:r w:rsidRPr="00437035">
        <w:rPr>
          <w:rFonts w:eastAsia="Arial" w:cs="Times New Roman"/>
          <w:b/>
          <w:spacing w:val="1"/>
        </w:rPr>
        <w:t>i</w:t>
      </w:r>
      <w:r w:rsidRPr="00437035">
        <w:rPr>
          <w:rFonts w:eastAsia="Arial" w:cs="Times New Roman"/>
          <w:b/>
          <w:spacing w:val="-1"/>
        </w:rPr>
        <w:t>l</w:t>
      </w:r>
      <w:r w:rsidRPr="00437035">
        <w:rPr>
          <w:rFonts w:eastAsia="Arial" w:cs="Times New Roman"/>
          <w:b/>
        </w:rPr>
        <w:t>ters</w:t>
      </w:r>
      <w:r w:rsidRPr="00437035">
        <w:rPr>
          <w:rFonts w:eastAsia="Arial" w:cs="Times New Roman"/>
        </w:rPr>
        <w:t>toh</w:t>
      </w:r>
      <w:r w:rsidRPr="00437035">
        <w:rPr>
          <w:rFonts w:eastAsia="Arial" w:cs="Times New Roman"/>
          <w:spacing w:val="-1"/>
        </w:rPr>
        <w:t>a</w:t>
      </w:r>
      <w:r w:rsidRPr="00437035">
        <w:rPr>
          <w:rFonts w:eastAsia="Arial" w:cs="Times New Roman"/>
          <w:spacing w:val="2"/>
        </w:rPr>
        <w:t>n</w:t>
      </w:r>
      <w:r w:rsidRPr="00437035">
        <w:rPr>
          <w:rFonts w:eastAsia="Arial" w:cs="Times New Roman"/>
        </w:rPr>
        <w:t>d</w:t>
      </w:r>
      <w:r w:rsidRPr="00437035">
        <w:rPr>
          <w:rFonts w:eastAsia="Arial" w:cs="Times New Roman"/>
          <w:spacing w:val="1"/>
        </w:rPr>
        <w:t>l</w:t>
      </w:r>
      <w:r w:rsidRPr="00437035">
        <w:rPr>
          <w:rFonts w:eastAsia="Arial" w:cs="Times New Roman"/>
        </w:rPr>
        <w:t>eer</w:t>
      </w:r>
      <w:r w:rsidRPr="00437035">
        <w:rPr>
          <w:rFonts w:eastAsia="Arial" w:cs="Times New Roman"/>
          <w:spacing w:val="1"/>
        </w:rPr>
        <w:t>r</w:t>
      </w:r>
      <w:r w:rsidRPr="00437035">
        <w:rPr>
          <w:rFonts w:eastAsia="Arial" w:cs="Times New Roman"/>
        </w:rPr>
        <w:t>or</w:t>
      </w:r>
      <w:r w:rsidRPr="00437035">
        <w:rPr>
          <w:rFonts w:eastAsia="Arial" w:cs="Times New Roman"/>
          <w:spacing w:val="2"/>
        </w:rPr>
        <w:t>s</w:t>
      </w:r>
      <w:r w:rsidRPr="00437035">
        <w:rPr>
          <w:rFonts w:eastAsia="Arial" w:cs="Times New Roman"/>
        </w:rPr>
        <w:t>,</w:t>
      </w:r>
      <w:r w:rsidRPr="00437035">
        <w:rPr>
          <w:rFonts w:eastAsia="Arial" w:cs="Times New Roman"/>
          <w:b/>
          <w:spacing w:val="-1"/>
        </w:rPr>
        <w:t>V</w:t>
      </w:r>
      <w:r w:rsidRPr="00437035">
        <w:rPr>
          <w:rFonts w:eastAsia="Arial" w:cs="Times New Roman"/>
          <w:b/>
        </w:rPr>
        <w:t>a</w:t>
      </w:r>
      <w:r w:rsidRPr="00437035">
        <w:rPr>
          <w:rFonts w:eastAsia="Arial" w:cs="Times New Roman"/>
          <w:b/>
          <w:spacing w:val="1"/>
        </w:rPr>
        <w:t>l</w:t>
      </w:r>
      <w:r w:rsidRPr="00437035">
        <w:rPr>
          <w:rFonts w:eastAsia="Arial" w:cs="Times New Roman"/>
          <w:b/>
          <w:spacing w:val="-1"/>
        </w:rPr>
        <w:t>i</w:t>
      </w:r>
      <w:r w:rsidRPr="00437035">
        <w:rPr>
          <w:rFonts w:eastAsia="Arial" w:cs="Times New Roman"/>
          <w:b/>
          <w:spacing w:val="2"/>
        </w:rPr>
        <w:t>d</w:t>
      </w:r>
      <w:r w:rsidRPr="00437035">
        <w:rPr>
          <w:rFonts w:eastAsia="Arial" w:cs="Times New Roman"/>
          <w:b/>
        </w:rPr>
        <w:t>at</w:t>
      </w:r>
      <w:r w:rsidRPr="00437035">
        <w:rPr>
          <w:rFonts w:eastAsia="Arial" w:cs="Times New Roman"/>
          <w:b/>
          <w:spacing w:val="1"/>
        </w:rPr>
        <w:t>i</w:t>
      </w:r>
      <w:r w:rsidRPr="00437035">
        <w:rPr>
          <w:rFonts w:eastAsia="Arial" w:cs="Times New Roman"/>
          <w:b/>
        </w:rPr>
        <w:t>on&amp;</w:t>
      </w:r>
      <w:r w:rsidRPr="00437035">
        <w:rPr>
          <w:rFonts w:eastAsia="Arial" w:cs="Times New Roman"/>
          <w:b/>
          <w:spacing w:val="1"/>
        </w:rPr>
        <w:t>A</w:t>
      </w:r>
      <w:r w:rsidRPr="00437035">
        <w:rPr>
          <w:rFonts w:eastAsia="Arial" w:cs="Times New Roman"/>
          <w:b/>
        </w:rPr>
        <w:t>ut</w:t>
      </w:r>
      <w:r w:rsidRPr="00437035">
        <w:rPr>
          <w:rFonts w:eastAsia="Arial" w:cs="Times New Roman"/>
          <w:b/>
          <w:spacing w:val="1"/>
        </w:rPr>
        <w:t>h</w:t>
      </w:r>
      <w:r w:rsidRPr="00437035">
        <w:rPr>
          <w:rFonts w:eastAsia="Arial" w:cs="Times New Roman"/>
          <w:b/>
        </w:rPr>
        <w:t>or</w:t>
      </w:r>
      <w:r w:rsidRPr="00437035">
        <w:rPr>
          <w:rFonts w:eastAsia="Arial" w:cs="Times New Roman"/>
          <w:b/>
          <w:spacing w:val="2"/>
        </w:rPr>
        <w:t>i</w:t>
      </w:r>
      <w:r w:rsidRPr="00437035">
        <w:rPr>
          <w:rFonts w:eastAsia="Arial" w:cs="Times New Roman"/>
          <w:b/>
          <w:spacing w:val="-1"/>
        </w:rPr>
        <w:t>z</w:t>
      </w:r>
      <w:r w:rsidRPr="00437035">
        <w:rPr>
          <w:rFonts w:eastAsia="Arial" w:cs="Times New Roman"/>
          <w:b/>
        </w:rPr>
        <w:t>a</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on</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Implemented the business logic using </w:t>
      </w:r>
      <w:r w:rsidRPr="00437035">
        <w:rPr>
          <w:rFonts w:eastAsia="Arial" w:cs="Times New Roman"/>
          <w:b/>
        </w:rPr>
        <w:t xml:space="preserve">C# </w:t>
      </w:r>
      <w:r w:rsidRPr="00437035">
        <w:rPr>
          <w:rFonts w:eastAsia="Arial" w:cs="Times New Roman"/>
        </w:rPr>
        <w:t xml:space="preserve">in the middle tier and implemented </w:t>
      </w:r>
      <w:r w:rsidRPr="00437035">
        <w:rPr>
          <w:rFonts w:eastAsia="Arial" w:cs="Times New Roman"/>
          <w:b/>
        </w:rPr>
        <w:t>Multithreading</w:t>
      </w:r>
      <w:r w:rsidRPr="00437035">
        <w:rPr>
          <w:rFonts w:eastAsia="Arial" w:cs="Times New Roman"/>
        </w:rPr>
        <w:t xml:space="preserve"> for asynchronous operations</w:t>
      </w:r>
    </w:p>
    <w:p w:rsidR="00FA6280" w:rsidRPr="00437035" w:rsidRDefault="00FA6280" w:rsidP="0009463F">
      <w:pPr>
        <w:pStyle w:val="ListParagraph"/>
        <w:numPr>
          <w:ilvl w:val="0"/>
          <w:numId w:val="19"/>
        </w:numPr>
        <w:spacing w:after="0" w:line="240" w:lineRule="auto"/>
        <w:jc w:val="both"/>
        <w:rPr>
          <w:rFonts w:eastAsia="Arial" w:cs="Times New Roman"/>
        </w:rPr>
      </w:pPr>
      <w:r w:rsidRPr="00437035">
        <w:rPr>
          <w:rFonts w:eastAsia="Arial" w:cs="Times New Roman"/>
        </w:rPr>
        <w:t>U</w:t>
      </w:r>
      <w:r w:rsidRPr="00437035">
        <w:rPr>
          <w:rFonts w:eastAsia="Arial" w:cs="Times New Roman"/>
          <w:spacing w:val="1"/>
        </w:rPr>
        <w:t>s</w:t>
      </w:r>
      <w:r w:rsidRPr="00437035">
        <w:rPr>
          <w:rFonts w:eastAsia="Arial" w:cs="Times New Roman"/>
        </w:rPr>
        <w:t>ed</w:t>
      </w:r>
      <w:r w:rsidRPr="00437035">
        <w:rPr>
          <w:rFonts w:eastAsia="Arial" w:cs="Times New Roman"/>
          <w:b/>
          <w:spacing w:val="-1"/>
        </w:rPr>
        <w:t>A</w:t>
      </w:r>
      <w:r w:rsidRPr="00437035">
        <w:rPr>
          <w:rFonts w:eastAsia="Arial" w:cs="Times New Roman"/>
          <w:b/>
          <w:spacing w:val="1"/>
        </w:rPr>
        <w:t>J</w:t>
      </w:r>
      <w:r w:rsidRPr="00437035">
        <w:rPr>
          <w:rFonts w:eastAsia="Arial" w:cs="Times New Roman"/>
          <w:b/>
          <w:spacing w:val="-1"/>
        </w:rPr>
        <w:t>A</w:t>
      </w:r>
      <w:r w:rsidRPr="00437035">
        <w:rPr>
          <w:rFonts w:eastAsia="Arial" w:cs="Times New Roman"/>
          <w:b/>
        </w:rPr>
        <w:t>X</w:t>
      </w:r>
      <w:r w:rsidRPr="00437035">
        <w:rPr>
          <w:rFonts w:eastAsia="Arial" w:cs="Times New Roman"/>
          <w:spacing w:val="2"/>
        </w:rPr>
        <w:t>f</w:t>
      </w:r>
      <w:r w:rsidRPr="00437035">
        <w:rPr>
          <w:rFonts w:eastAsia="Arial" w:cs="Times New Roman"/>
        </w:rPr>
        <w:t>or</w:t>
      </w:r>
      <w:r w:rsidRPr="00437035">
        <w:rPr>
          <w:rFonts w:eastAsia="Arial" w:cs="Times New Roman"/>
          <w:spacing w:val="-1"/>
        </w:rPr>
        <w:t>P</w:t>
      </w:r>
      <w:r w:rsidRPr="00437035">
        <w:rPr>
          <w:rFonts w:eastAsia="Arial" w:cs="Times New Roman"/>
        </w:rPr>
        <w:t>ar</w:t>
      </w:r>
      <w:r w:rsidRPr="00437035">
        <w:rPr>
          <w:rFonts w:eastAsia="Arial" w:cs="Times New Roman"/>
          <w:spacing w:val="3"/>
        </w:rPr>
        <w:t>t</w:t>
      </w:r>
      <w:r w:rsidRPr="00437035">
        <w:rPr>
          <w:rFonts w:eastAsia="Arial" w:cs="Times New Roman"/>
          <w:spacing w:val="-1"/>
        </w:rPr>
        <w:t>i</w:t>
      </w:r>
      <w:r w:rsidRPr="00437035">
        <w:rPr>
          <w:rFonts w:eastAsia="Arial" w:cs="Times New Roman"/>
        </w:rPr>
        <w:t>al</w:t>
      </w:r>
      <w:r w:rsidRPr="00437035">
        <w:rPr>
          <w:rFonts w:eastAsia="Arial" w:cs="Times New Roman"/>
          <w:spacing w:val="-1"/>
        </w:rPr>
        <w:t>P</w:t>
      </w:r>
      <w:r w:rsidRPr="00437035">
        <w:rPr>
          <w:rFonts w:eastAsia="Arial" w:cs="Times New Roman"/>
          <w:spacing w:val="2"/>
        </w:rPr>
        <w:t>a</w:t>
      </w:r>
      <w:r w:rsidRPr="00437035">
        <w:rPr>
          <w:rFonts w:eastAsia="Arial" w:cs="Times New Roman"/>
        </w:rPr>
        <w:t>geU</w:t>
      </w:r>
      <w:r w:rsidRPr="00437035">
        <w:rPr>
          <w:rFonts w:eastAsia="Arial" w:cs="Times New Roman"/>
          <w:spacing w:val="2"/>
        </w:rPr>
        <w:t>p</w:t>
      </w:r>
      <w:r w:rsidRPr="00437035">
        <w:rPr>
          <w:rFonts w:eastAsia="Arial" w:cs="Times New Roman"/>
        </w:rPr>
        <w:t>d</w:t>
      </w:r>
      <w:r w:rsidRPr="00437035">
        <w:rPr>
          <w:rFonts w:eastAsia="Arial" w:cs="Times New Roman"/>
          <w:spacing w:val="-1"/>
        </w:rPr>
        <w:t>a</w:t>
      </w:r>
      <w:r w:rsidRPr="00437035">
        <w:rPr>
          <w:rFonts w:eastAsia="Arial" w:cs="Times New Roman"/>
          <w:spacing w:val="2"/>
        </w:rPr>
        <w:t>t</w:t>
      </w:r>
      <w:r w:rsidRPr="00437035">
        <w:rPr>
          <w:rFonts w:eastAsia="Arial" w:cs="Times New Roman"/>
          <w:spacing w:val="-1"/>
        </w:rPr>
        <w:t>i</w:t>
      </w:r>
      <w:r w:rsidRPr="00437035">
        <w:rPr>
          <w:rFonts w:eastAsia="Arial" w:cs="Times New Roman"/>
        </w:rPr>
        <w:t>n</w:t>
      </w:r>
      <w:r w:rsidRPr="00437035">
        <w:rPr>
          <w:rFonts w:eastAsia="Arial" w:cs="Times New Roman"/>
          <w:spacing w:val="-1"/>
        </w:rPr>
        <w:t>g</w:t>
      </w:r>
      <w:r w:rsidRPr="00437035">
        <w:rPr>
          <w:rFonts w:eastAsia="Arial" w:cs="Times New Roman"/>
        </w:rPr>
        <w:t>,I</w:t>
      </w:r>
      <w:r w:rsidRPr="00437035">
        <w:rPr>
          <w:rFonts w:eastAsia="Arial" w:cs="Times New Roman"/>
          <w:spacing w:val="2"/>
        </w:rPr>
        <w:t>n</w:t>
      </w:r>
      <w:r w:rsidRPr="00437035">
        <w:rPr>
          <w:rFonts w:eastAsia="Arial" w:cs="Times New Roman"/>
          <w:spacing w:val="-1"/>
        </w:rPr>
        <w:t>vi</w:t>
      </w:r>
      <w:r w:rsidRPr="00437035">
        <w:rPr>
          <w:rFonts w:eastAsia="Arial" w:cs="Times New Roman"/>
          <w:spacing w:val="1"/>
        </w:rPr>
        <w:t>si</w:t>
      </w:r>
      <w:r w:rsidRPr="00437035">
        <w:rPr>
          <w:rFonts w:eastAsia="Arial" w:cs="Times New Roman"/>
        </w:rPr>
        <w:t>b</w:t>
      </w:r>
      <w:r w:rsidRPr="00437035">
        <w:rPr>
          <w:rFonts w:eastAsia="Arial" w:cs="Times New Roman"/>
          <w:spacing w:val="1"/>
        </w:rPr>
        <w:t>l</w:t>
      </w:r>
      <w:r w:rsidRPr="00437035">
        <w:rPr>
          <w:rFonts w:eastAsia="Arial" w:cs="Times New Roman"/>
        </w:rPr>
        <w:t>eDa</w:t>
      </w:r>
      <w:r w:rsidRPr="00437035">
        <w:rPr>
          <w:rFonts w:eastAsia="Arial" w:cs="Times New Roman"/>
          <w:spacing w:val="2"/>
        </w:rPr>
        <w:t>t</w:t>
      </w:r>
      <w:r w:rsidRPr="00437035">
        <w:rPr>
          <w:rFonts w:eastAsia="Arial" w:cs="Times New Roman"/>
        </w:rPr>
        <w:t>aRetr</w:t>
      </w:r>
      <w:r w:rsidRPr="00437035">
        <w:rPr>
          <w:rFonts w:eastAsia="Arial" w:cs="Times New Roman"/>
          <w:spacing w:val="2"/>
        </w:rPr>
        <w:t>i</w:t>
      </w:r>
      <w:r w:rsidRPr="00437035">
        <w:rPr>
          <w:rFonts w:eastAsia="Arial" w:cs="Times New Roman"/>
        </w:rPr>
        <w:t>e</w:t>
      </w:r>
      <w:r w:rsidRPr="00437035">
        <w:rPr>
          <w:rFonts w:eastAsia="Arial" w:cs="Times New Roman"/>
          <w:spacing w:val="1"/>
        </w:rPr>
        <w:t>v</w:t>
      </w:r>
      <w:r w:rsidRPr="00437035">
        <w:rPr>
          <w:rFonts w:eastAsia="Arial" w:cs="Times New Roman"/>
        </w:rPr>
        <w:t>a</w:t>
      </w:r>
      <w:r w:rsidRPr="00437035">
        <w:rPr>
          <w:rFonts w:eastAsia="Arial" w:cs="Times New Roman"/>
          <w:spacing w:val="-1"/>
        </w:rPr>
        <w:t>l</w:t>
      </w:r>
      <w:r w:rsidRPr="00437035">
        <w:rPr>
          <w:rFonts w:eastAsia="Arial" w:cs="Times New Roman"/>
        </w:rPr>
        <w:t>,</w:t>
      </w:r>
      <w:r w:rsidRPr="00437035">
        <w:rPr>
          <w:rFonts w:eastAsia="Arial" w:cs="Times New Roman"/>
          <w:spacing w:val="2"/>
        </w:rPr>
        <w:t>C</w:t>
      </w:r>
      <w:r w:rsidRPr="00437035">
        <w:rPr>
          <w:rFonts w:eastAsia="Arial" w:cs="Times New Roman"/>
        </w:rPr>
        <w:t>o</w:t>
      </w:r>
      <w:r w:rsidRPr="00437035">
        <w:rPr>
          <w:rFonts w:eastAsia="Arial" w:cs="Times New Roman"/>
          <w:spacing w:val="-1"/>
        </w:rPr>
        <w:t>n</w:t>
      </w:r>
      <w:r w:rsidRPr="00437035">
        <w:rPr>
          <w:rFonts w:eastAsia="Arial" w:cs="Times New Roman"/>
          <w:spacing w:val="1"/>
        </w:rPr>
        <w:t>s</w:t>
      </w:r>
      <w:r w:rsidRPr="00437035">
        <w:rPr>
          <w:rFonts w:eastAsia="Arial" w:cs="Times New Roman"/>
        </w:rPr>
        <w:t>t</w:t>
      </w:r>
      <w:r w:rsidRPr="00437035">
        <w:rPr>
          <w:rFonts w:eastAsia="Arial" w:cs="Times New Roman"/>
          <w:spacing w:val="2"/>
        </w:rPr>
        <w:t>a</w:t>
      </w:r>
      <w:r w:rsidRPr="00437035">
        <w:rPr>
          <w:rFonts w:eastAsia="Arial" w:cs="Times New Roman"/>
        </w:rPr>
        <w:t>ntU</w:t>
      </w:r>
      <w:r w:rsidRPr="00437035">
        <w:rPr>
          <w:rFonts w:eastAsia="Arial" w:cs="Times New Roman"/>
          <w:spacing w:val="2"/>
        </w:rPr>
        <w:t>pd</w:t>
      </w:r>
      <w:r w:rsidRPr="00437035">
        <w:rPr>
          <w:rFonts w:eastAsia="Arial" w:cs="Times New Roman"/>
        </w:rPr>
        <w:t>at</w:t>
      </w:r>
      <w:r w:rsidRPr="00437035">
        <w:rPr>
          <w:rFonts w:eastAsia="Arial" w:cs="Times New Roman"/>
          <w:spacing w:val="-2"/>
        </w:rPr>
        <w:t>i</w:t>
      </w:r>
      <w:r w:rsidRPr="00437035">
        <w:rPr>
          <w:rFonts w:eastAsia="Arial" w:cs="Times New Roman"/>
          <w:spacing w:val="2"/>
        </w:rPr>
        <w:t>n</w:t>
      </w:r>
      <w:r w:rsidRPr="00437035">
        <w:rPr>
          <w:rFonts w:eastAsia="Arial" w:cs="Times New Roman"/>
        </w:rPr>
        <w:t>g,</w:t>
      </w:r>
      <w:r w:rsidRPr="00437035">
        <w:rPr>
          <w:rFonts w:eastAsia="Arial" w:cs="Times New Roman"/>
          <w:spacing w:val="-1"/>
        </w:rPr>
        <w:t>S</w:t>
      </w:r>
      <w:r w:rsidRPr="00437035">
        <w:rPr>
          <w:rFonts w:eastAsia="Arial" w:cs="Times New Roman"/>
          <w:spacing w:val="4"/>
        </w:rPr>
        <w:t>m</w:t>
      </w:r>
      <w:r w:rsidRPr="00437035">
        <w:rPr>
          <w:rFonts w:eastAsia="Arial" w:cs="Times New Roman"/>
        </w:rPr>
        <w:t>o</w:t>
      </w:r>
      <w:r w:rsidRPr="00437035">
        <w:rPr>
          <w:rFonts w:eastAsia="Arial" w:cs="Times New Roman"/>
          <w:spacing w:val="-1"/>
        </w:rPr>
        <w:t>o</w:t>
      </w:r>
      <w:r w:rsidRPr="00437035">
        <w:rPr>
          <w:rFonts w:eastAsia="Arial" w:cs="Times New Roman"/>
        </w:rPr>
        <w:t>thIn</w:t>
      </w:r>
      <w:r w:rsidRPr="00437035">
        <w:rPr>
          <w:rFonts w:eastAsia="Arial" w:cs="Times New Roman"/>
          <w:spacing w:val="-1"/>
        </w:rPr>
        <w:t>t</w:t>
      </w:r>
      <w:r w:rsidRPr="00437035">
        <w:rPr>
          <w:rFonts w:eastAsia="Arial" w:cs="Times New Roman"/>
        </w:rPr>
        <w:t>er</w:t>
      </w:r>
      <w:r w:rsidRPr="00437035">
        <w:rPr>
          <w:rFonts w:eastAsia="Arial" w:cs="Times New Roman"/>
          <w:spacing w:val="3"/>
        </w:rPr>
        <w:t>f</w:t>
      </w:r>
      <w:r w:rsidRPr="00437035">
        <w:rPr>
          <w:rFonts w:eastAsia="Arial" w:cs="Times New Roman"/>
        </w:rPr>
        <w:t>a</w:t>
      </w:r>
      <w:r w:rsidRPr="00437035">
        <w:rPr>
          <w:rFonts w:eastAsia="Arial" w:cs="Times New Roman"/>
          <w:spacing w:val="1"/>
        </w:rPr>
        <w:t>c</w:t>
      </w:r>
      <w:r w:rsidRPr="00437035">
        <w:rPr>
          <w:rFonts w:eastAsia="Arial" w:cs="Times New Roman"/>
        </w:rPr>
        <w:t>e</w:t>
      </w:r>
      <w:r w:rsidRPr="00437035">
        <w:rPr>
          <w:rFonts w:eastAsia="Arial" w:cs="Times New Roman"/>
          <w:spacing w:val="1"/>
        </w:rPr>
        <w:t>s</w:t>
      </w:r>
      <w:r w:rsidRPr="00437035">
        <w:rPr>
          <w:rFonts w:eastAsia="Arial" w:cs="Times New Roman"/>
        </w:rPr>
        <w:t>,</w:t>
      </w:r>
      <w:r w:rsidRPr="00437035">
        <w:rPr>
          <w:rFonts w:eastAsia="Arial" w:cs="Times New Roman"/>
          <w:spacing w:val="-1"/>
        </w:rPr>
        <w:t>Si</w:t>
      </w:r>
      <w:r w:rsidRPr="00437035">
        <w:rPr>
          <w:rFonts w:eastAsia="Arial" w:cs="Times New Roman"/>
          <w:spacing w:val="4"/>
        </w:rPr>
        <w:t>m</w:t>
      </w:r>
      <w:r w:rsidRPr="00437035">
        <w:rPr>
          <w:rFonts w:eastAsia="Arial" w:cs="Times New Roman"/>
        </w:rPr>
        <w:t>p</w:t>
      </w:r>
      <w:r w:rsidRPr="00437035">
        <w:rPr>
          <w:rFonts w:eastAsia="Arial" w:cs="Times New Roman"/>
          <w:spacing w:val="-1"/>
        </w:rPr>
        <w:t>li</w:t>
      </w:r>
      <w:r w:rsidRPr="00437035">
        <w:rPr>
          <w:rFonts w:eastAsia="Arial" w:cs="Times New Roman"/>
          <w:spacing w:val="1"/>
        </w:rPr>
        <w:t>ci</w:t>
      </w:r>
      <w:r w:rsidRPr="00437035">
        <w:rPr>
          <w:rFonts w:eastAsia="Arial" w:cs="Times New Roman"/>
          <w:spacing w:val="2"/>
        </w:rPr>
        <w:t>t</w:t>
      </w:r>
      <w:r w:rsidRPr="00437035">
        <w:rPr>
          <w:rFonts w:eastAsia="Arial" w:cs="Times New Roman"/>
        </w:rPr>
        <w:t>ya</w:t>
      </w:r>
      <w:r w:rsidRPr="00437035">
        <w:rPr>
          <w:rFonts w:eastAsia="Arial" w:cs="Times New Roman"/>
          <w:spacing w:val="-1"/>
        </w:rPr>
        <w:t>n</w:t>
      </w:r>
      <w:r w:rsidRPr="00437035">
        <w:rPr>
          <w:rFonts w:eastAsia="Arial" w:cs="Times New Roman"/>
        </w:rPr>
        <w:t>d</w:t>
      </w:r>
      <w:r w:rsidRPr="00437035">
        <w:rPr>
          <w:rFonts w:eastAsia="Arial" w:cs="Times New Roman"/>
          <w:spacing w:val="2"/>
        </w:rPr>
        <w:t>R</w:t>
      </w:r>
      <w:r w:rsidRPr="00437035">
        <w:rPr>
          <w:rFonts w:eastAsia="Arial" w:cs="Times New Roman"/>
          <w:spacing w:val="-1"/>
        </w:rPr>
        <w:t>i</w:t>
      </w:r>
      <w:r w:rsidRPr="00437035">
        <w:rPr>
          <w:rFonts w:eastAsia="Arial" w:cs="Times New Roman"/>
          <w:spacing w:val="1"/>
        </w:rPr>
        <w:t>c</w:t>
      </w:r>
      <w:r w:rsidRPr="00437035">
        <w:rPr>
          <w:rFonts w:eastAsia="Arial" w:cs="Times New Roman"/>
        </w:rPr>
        <w:t>h</w:t>
      </w:r>
      <w:r w:rsidRPr="00437035">
        <w:rPr>
          <w:rFonts w:eastAsia="Arial" w:cs="Times New Roman"/>
          <w:w w:val="99"/>
        </w:rPr>
        <w:t>Func</w:t>
      </w:r>
      <w:r w:rsidRPr="00437035">
        <w:rPr>
          <w:rFonts w:eastAsia="Arial" w:cs="Times New Roman"/>
          <w:spacing w:val="2"/>
          <w:w w:val="99"/>
        </w:rPr>
        <w:t>t</w:t>
      </w:r>
      <w:r w:rsidRPr="00437035">
        <w:rPr>
          <w:rFonts w:eastAsia="Arial" w:cs="Times New Roman"/>
          <w:spacing w:val="-1"/>
          <w:w w:val="99"/>
        </w:rPr>
        <w:t>i</w:t>
      </w:r>
      <w:r w:rsidRPr="00437035">
        <w:rPr>
          <w:rFonts w:eastAsia="Arial" w:cs="Times New Roman"/>
          <w:w w:val="99"/>
        </w:rPr>
        <w:t>o</w:t>
      </w:r>
      <w:r w:rsidRPr="00437035">
        <w:rPr>
          <w:rFonts w:eastAsia="Arial" w:cs="Times New Roman"/>
          <w:spacing w:val="1"/>
          <w:w w:val="99"/>
        </w:rPr>
        <w:t>n</w:t>
      </w:r>
      <w:r w:rsidRPr="00437035">
        <w:rPr>
          <w:rFonts w:eastAsia="Arial" w:cs="Times New Roman"/>
          <w:w w:val="99"/>
        </w:rPr>
        <w:t>a</w:t>
      </w:r>
      <w:r w:rsidRPr="00437035">
        <w:rPr>
          <w:rFonts w:eastAsia="Arial" w:cs="Times New Roman"/>
          <w:spacing w:val="1"/>
          <w:w w:val="99"/>
        </w:rPr>
        <w:t>l</w:t>
      </w:r>
      <w:r w:rsidRPr="00437035">
        <w:rPr>
          <w:rFonts w:eastAsia="Arial" w:cs="Times New Roman"/>
          <w:spacing w:val="-1"/>
          <w:w w:val="99"/>
        </w:rPr>
        <w:t>i</w:t>
      </w:r>
      <w:r w:rsidRPr="00437035">
        <w:rPr>
          <w:rFonts w:eastAsia="Arial" w:cs="Times New Roman"/>
          <w:spacing w:val="4"/>
          <w:w w:val="99"/>
        </w:rPr>
        <w:t>t</w:t>
      </w:r>
      <w:r w:rsidRPr="00437035">
        <w:rPr>
          <w:rFonts w:eastAsia="Arial" w:cs="Times New Roman"/>
          <w:spacing w:val="-4"/>
          <w:w w:val="99"/>
        </w:rPr>
        <w:t>y</w:t>
      </w:r>
      <w:r w:rsidRPr="00437035">
        <w:rPr>
          <w:rFonts w:eastAsia="Arial" w:cs="Times New Roman"/>
          <w:w w:val="99"/>
        </w:rPr>
        <w: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U</w:t>
      </w:r>
      <w:r w:rsidRPr="00437035">
        <w:rPr>
          <w:rFonts w:eastAsia="Arial" w:cs="Times New Roman"/>
          <w:spacing w:val="1"/>
        </w:rPr>
        <w:t>s</w:t>
      </w:r>
      <w:r w:rsidRPr="00437035">
        <w:rPr>
          <w:rFonts w:eastAsia="Arial" w:cs="Times New Roman"/>
        </w:rPr>
        <w:t>ed</w:t>
      </w:r>
      <w:r w:rsidRPr="00437035">
        <w:rPr>
          <w:rFonts w:eastAsia="Arial" w:cs="Times New Roman"/>
          <w:b/>
          <w:spacing w:val="-6"/>
        </w:rPr>
        <w:t>DataAnnotations</w:t>
      </w:r>
      <w:r w:rsidRPr="00437035">
        <w:rPr>
          <w:rFonts w:eastAsia="Arial" w:cs="Times New Roman"/>
        </w:rPr>
        <w:t>,</w:t>
      </w:r>
      <w:r w:rsidRPr="00437035">
        <w:rPr>
          <w:rFonts w:eastAsia="Arial" w:cs="Times New Roman"/>
          <w:b/>
        </w:rPr>
        <w:t>HTML</w:t>
      </w:r>
      <w:r w:rsidRPr="00437035">
        <w:rPr>
          <w:rFonts w:eastAsia="Arial" w:cs="Times New Roman"/>
        </w:rPr>
        <w:t xml:space="preserve"> and </w:t>
      </w:r>
      <w:r w:rsidRPr="00437035">
        <w:rPr>
          <w:rFonts w:eastAsia="Arial" w:cs="Times New Roman"/>
          <w:b/>
        </w:rPr>
        <w:t>jQueryvalidations</w:t>
      </w:r>
      <w:r w:rsidRPr="00437035">
        <w:rPr>
          <w:rFonts w:eastAsia="Arial" w:cs="Times New Roman"/>
          <w:spacing w:val="-1"/>
        </w:rPr>
        <w:t>i</w:t>
      </w:r>
      <w:r w:rsidRPr="00437035">
        <w:rPr>
          <w:rFonts w:eastAsia="Arial" w:cs="Times New Roman"/>
        </w:rPr>
        <w:t>n</w:t>
      </w:r>
      <w:r w:rsidRPr="00437035">
        <w:rPr>
          <w:rFonts w:eastAsia="Arial" w:cs="Times New Roman"/>
          <w:spacing w:val="11"/>
        </w:rPr>
        <w:t>W</w:t>
      </w:r>
      <w:r w:rsidRPr="00437035">
        <w:rPr>
          <w:rFonts w:eastAsia="Arial" w:cs="Times New Roman"/>
        </w:rPr>
        <w:t>ebFo</w:t>
      </w:r>
      <w:r w:rsidRPr="00437035">
        <w:rPr>
          <w:rFonts w:eastAsia="Arial" w:cs="Times New Roman"/>
          <w:spacing w:val="-1"/>
        </w:rPr>
        <w:t>r</w:t>
      </w:r>
      <w:r w:rsidRPr="00437035">
        <w:rPr>
          <w:rFonts w:eastAsia="Arial" w:cs="Times New Roman"/>
          <w:spacing w:val="2"/>
        </w:rPr>
        <w:t>m</w:t>
      </w:r>
      <w:r w:rsidRPr="00437035">
        <w:rPr>
          <w:rFonts w:eastAsia="Arial" w:cs="Times New Roman"/>
        </w:rPr>
        <w:t>s</w:t>
      </w:r>
      <w:r w:rsidRPr="00437035">
        <w:rPr>
          <w:rFonts w:eastAsia="Arial" w:cs="Times New Roman"/>
          <w:spacing w:val="2"/>
        </w:rPr>
        <w:t>f</w:t>
      </w:r>
      <w:r w:rsidRPr="00437035">
        <w:rPr>
          <w:rFonts w:eastAsia="Arial" w:cs="Times New Roman"/>
        </w:rPr>
        <w:t>or</w:t>
      </w:r>
      <w:r w:rsidRPr="00437035">
        <w:rPr>
          <w:rFonts w:eastAsia="Arial" w:cs="Times New Roman"/>
          <w:spacing w:val="2"/>
        </w:rPr>
        <w:t>f</w:t>
      </w:r>
      <w:r w:rsidRPr="00437035">
        <w:rPr>
          <w:rFonts w:eastAsia="Arial" w:cs="Times New Roman"/>
          <w:spacing w:val="1"/>
        </w:rPr>
        <w:t>r</w:t>
      </w:r>
      <w:r w:rsidRPr="00437035">
        <w:rPr>
          <w:rFonts w:eastAsia="Arial" w:cs="Times New Roman"/>
        </w:rPr>
        <w:t>o</w:t>
      </w:r>
      <w:r w:rsidRPr="00437035">
        <w:rPr>
          <w:rFonts w:eastAsia="Arial" w:cs="Times New Roman"/>
          <w:spacing w:val="-1"/>
        </w:rPr>
        <w:t>n</w:t>
      </w:r>
      <w:r w:rsidRPr="00437035">
        <w:rPr>
          <w:rFonts w:eastAsia="Arial" w:cs="Times New Roman"/>
          <w:spacing w:val="-3"/>
        </w:rPr>
        <w:t>t</w:t>
      </w:r>
      <w:r w:rsidRPr="00437035">
        <w:rPr>
          <w:rFonts w:eastAsia="Arial" w:cs="Times New Roman"/>
        </w:rPr>
        <w:t>e</w:t>
      </w:r>
      <w:r w:rsidRPr="00437035">
        <w:rPr>
          <w:rFonts w:eastAsia="Arial" w:cs="Times New Roman"/>
          <w:spacing w:val="-1"/>
        </w:rPr>
        <w:t>n</w:t>
      </w:r>
      <w:r w:rsidRPr="00437035">
        <w:rPr>
          <w:rFonts w:eastAsia="Arial" w:cs="Times New Roman"/>
        </w:rPr>
        <w:t>dd</w:t>
      </w:r>
      <w:r w:rsidRPr="00437035">
        <w:rPr>
          <w:rFonts w:eastAsia="Arial" w:cs="Times New Roman"/>
          <w:spacing w:val="1"/>
        </w:rPr>
        <w:t>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rPr>
        <w:t>o</w:t>
      </w:r>
      <w:r w:rsidRPr="00437035">
        <w:rPr>
          <w:rFonts w:eastAsia="Arial" w:cs="Times New Roman"/>
          <w:spacing w:val="-1"/>
        </w:rPr>
        <w:t>p</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rPr>
        <w:t>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position w:val="-1"/>
        </w:rPr>
        <w:t>De</w:t>
      </w:r>
      <w:r w:rsidRPr="00437035">
        <w:rPr>
          <w:rFonts w:eastAsia="Arial" w:cs="Times New Roman"/>
          <w:spacing w:val="1"/>
          <w:position w:val="-1"/>
        </w:rPr>
        <w:t>s</w:t>
      </w:r>
      <w:r w:rsidRPr="00437035">
        <w:rPr>
          <w:rFonts w:eastAsia="Arial" w:cs="Times New Roman"/>
          <w:spacing w:val="-1"/>
          <w:position w:val="-1"/>
        </w:rPr>
        <w:t>i</w:t>
      </w:r>
      <w:r w:rsidRPr="00437035">
        <w:rPr>
          <w:rFonts w:eastAsia="Arial" w:cs="Times New Roman"/>
          <w:position w:val="-1"/>
        </w:rPr>
        <w:t>g</w:t>
      </w:r>
      <w:r w:rsidRPr="00437035">
        <w:rPr>
          <w:rFonts w:eastAsia="Arial" w:cs="Times New Roman"/>
          <w:spacing w:val="1"/>
          <w:position w:val="-1"/>
        </w:rPr>
        <w:t>n</w:t>
      </w:r>
      <w:r w:rsidRPr="00437035">
        <w:rPr>
          <w:rFonts w:eastAsia="Arial" w:cs="Times New Roman"/>
          <w:position w:val="-1"/>
        </w:rPr>
        <w:t>edan</w:t>
      </w:r>
      <w:r w:rsidRPr="00437035">
        <w:rPr>
          <w:rFonts w:eastAsia="Arial" w:cs="Times New Roman"/>
          <w:spacing w:val="-1"/>
          <w:position w:val="-1"/>
        </w:rPr>
        <w:t>E</w:t>
      </w:r>
      <w:r w:rsidRPr="00437035">
        <w:rPr>
          <w:rFonts w:eastAsia="Arial" w:cs="Times New Roman"/>
          <w:position w:val="-1"/>
        </w:rPr>
        <w:t>nr</w:t>
      </w:r>
      <w:r w:rsidRPr="00437035">
        <w:rPr>
          <w:rFonts w:eastAsia="Arial" w:cs="Times New Roman"/>
          <w:spacing w:val="2"/>
          <w:position w:val="-1"/>
        </w:rPr>
        <w:t>ol</w:t>
      </w:r>
      <w:r w:rsidRPr="00437035">
        <w:rPr>
          <w:rFonts w:eastAsia="Arial" w:cs="Times New Roman"/>
          <w:spacing w:val="-1"/>
          <w:position w:val="-1"/>
        </w:rPr>
        <w:t>l</w:t>
      </w:r>
      <w:r w:rsidRPr="00437035">
        <w:rPr>
          <w:rFonts w:eastAsia="Arial" w:cs="Times New Roman"/>
          <w:spacing w:val="4"/>
          <w:position w:val="-1"/>
        </w:rPr>
        <w:t>m</w:t>
      </w:r>
      <w:r w:rsidRPr="00437035">
        <w:rPr>
          <w:rFonts w:eastAsia="Arial" w:cs="Times New Roman"/>
          <w:position w:val="-1"/>
        </w:rPr>
        <w:t>e</w:t>
      </w:r>
      <w:r w:rsidRPr="00437035">
        <w:rPr>
          <w:rFonts w:eastAsia="Arial" w:cs="Times New Roman"/>
          <w:spacing w:val="-1"/>
          <w:position w:val="-1"/>
        </w:rPr>
        <w:t>n</w:t>
      </w:r>
      <w:r w:rsidRPr="00437035">
        <w:rPr>
          <w:rFonts w:eastAsia="Arial" w:cs="Times New Roman"/>
          <w:position w:val="-1"/>
        </w:rPr>
        <w:t>tUI</w:t>
      </w:r>
      <w:r w:rsidRPr="00437035">
        <w:rPr>
          <w:rFonts w:eastAsia="Arial" w:cs="Times New Roman"/>
          <w:spacing w:val="2"/>
          <w:position w:val="-1"/>
        </w:rPr>
        <w:t>f</w:t>
      </w:r>
      <w:r w:rsidRPr="00437035">
        <w:rPr>
          <w:rFonts w:eastAsia="Arial" w:cs="Times New Roman"/>
          <w:spacing w:val="-1"/>
          <w:position w:val="-1"/>
        </w:rPr>
        <w:t>o</w:t>
      </w:r>
      <w:r w:rsidRPr="00437035">
        <w:rPr>
          <w:rFonts w:eastAsia="Arial" w:cs="Times New Roman"/>
          <w:position w:val="-1"/>
        </w:rPr>
        <w:t>rt</w:t>
      </w:r>
      <w:r w:rsidRPr="00437035">
        <w:rPr>
          <w:rFonts w:eastAsia="Arial" w:cs="Times New Roman"/>
          <w:spacing w:val="-1"/>
          <w:position w:val="-1"/>
        </w:rPr>
        <w:t>h</w:t>
      </w:r>
      <w:r w:rsidRPr="00437035">
        <w:rPr>
          <w:rFonts w:eastAsia="Arial" w:cs="Times New Roman"/>
          <w:position w:val="-1"/>
        </w:rPr>
        <w:t>e</w:t>
      </w:r>
      <w:r w:rsidRPr="00437035">
        <w:rPr>
          <w:rFonts w:eastAsia="Arial" w:cs="Times New Roman"/>
          <w:spacing w:val="-1"/>
          <w:position w:val="-1"/>
        </w:rPr>
        <w:t>p</w:t>
      </w:r>
      <w:r w:rsidRPr="00437035">
        <w:rPr>
          <w:rFonts w:eastAsia="Arial" w:cs="Times New Roman"/>
          <w:spacing w:val="1"/>
          <w:position w:val="-1"/>
        </w:rPr>
        <w:t>r</w:t>
      </w:r>
      <w:r w:rsidRPr="00437035">
        <w:rPr>
          <w:rFonts w:eastAsia="Arial" w:cs="Times New Roman"/>
          <w:position w:val="-1"/>
        </w:rPr>
        <w:t>o</w:t>
      </w:r>
      <w:r w:rsidRPr="00437035">
        <w:rPr>
          <w:rFonts w:eastAsia="Arial" w:cs="Times New Roman"/>
          <w:spacing w:val="1"/>
          <w:position w:val="-1"/>
        </w:rPr>
        <w:t>j</w:t>
      </w:r>
      <w:r w:rsidRPr="00437035">
        <w:rPr>
          <w:rFonts w:eastAsia="Arial" w:cs="Times New Roman"/>
          <w:position w:val="-1"/>
        </w:rPr>
        <w:t>e</w:t>
      </w:r>
      <w:r w:rsidRPr="00437035">
        <w:rPr>
          <w:rFonts w:eastAsia="Arial" w:cs="Times New Roman"/>
          <w:spacing w:val="1"/>
          <w:position w:val="-1"/>
        </w:rPr>
        <w:t>c</w:t>
      </w:r>
      <w:r w:rsidRPr="00437035">
        <w:rPr>
          <w:rFonts w:eastAsia="Arial" w:cs="Times New Roman"/>
          <w:position w:val="-1"/>
        </w:rPr>
        <w:t>t</w:t>
      </w:r>
      <w:r w:rsidRPr="00437035">
        <w:rPr>
          <w:rFonts w:eastAsia="Arial" w:cs="Times New Roman"/>
          <w:spacing w:val="-2"/>
          <w:position w:val="-1"/>
        </w:rPr>
        <w:t>w</w:t>
      </w:r>
      <w:r w:rsidRPr="00437035">
        <w:rPr>
          <w:rFonts w:eastAsia="Arial" w:cs="Times New Roman"/>
          <w:spacing w:val="2"/>
          <w:position w:val="-1"/>
        </w:rPr>
        <w:t>h</w:t>
      </w:r>
      <w:r w:rsidRPr="00437035">
        <w:rPr>
          <w:rFonts w:eastAsia="Arial" w:cs="Times New Roman"/>
          <w:position w:val="-1"/>
        </w:rPr>
        <w:t>ere</w:t>
      </w:r>
      <w:r w:rsidRPr="00437035">
        <w:rPr>
          <w:rFonts w:eastAsia="Arial" w:cs="Times New Roman"/>
          <w:spacing w:val="2"/>
          <w:position w:val="-1"/>
        </w:rPr>
        <w:t>o</w:t>
      </w:r>
      <w:r w:rsidRPr="00437035">
        <w:rPr>
          <w:rFonts w:eastAsia="Arial" w:cs="Times New Roman"/>
          <w:position w:val="-1"/>
        </w:rPr>
        <w:t>ne</w:t>
      </w:r>
      <w:r w:rsidRPr="00437035">
        <w:rPr>
          <w:rFonts w:eastAsia="Arial" w:cs="Times New Roman"/>
          <w:spacing w:val="1"/>
          <w:position w:val="-1"/>
        </w:rPr>
        <w:t>c</w:t>
      </w:r>
      <w:r w:rsidRPr="00437035">
        <w:rPr>
          <w:rFonts w:eastAsia="Arial" w:cs="Times New Roman"/>
          <w:spacing w:val="2"/>
          <w:position w:val="-1"/>
        </w:rPr>
        <w:t>a</w:t>
      </w:r>
      <w:r w:rsidRPr="00437035">
        <w:rPr>
          <w:rFonts w:eastAsia="Arial" w:cs="Times New Roman"/>
          <w:position w:val="-1"/>
        </w:rPr>
        <w:t>nreg</w:t>
      </w:r>
      <w:r w:rsidRPr="00437035">
        <w:rPr>
          <w:rFonts w:eastAsia="Arial" w:cs="Times New Roman"/>
          <w:spacing w:val="-1"/>
          <w:position w:val="-1"/>
        </w:rPr>
        <w:t>i</w:t>
      </w:r>
      <w:r w:rsidRPr="00437035">
        <w:rPr>
          <w:rFonts w:eastAsia="Arial" w:cs="Times New Roman"/>
          <w:spacing w:val="1"/>
          <w:position w:val="-1"/>
        </w:rPr>
        <w:t>s</w:t>
      </w:r>
      <w:r w:rsidRPr="00437035">
        <w:rPr>
          <w:rFonts w:eastAsia="Arial" w:cs="Times New Roman"/>
          <w:spacing w:val="2"/>
          <w:position w:val="-1"/>
        </w:rPr>
        <w:t>t</w:t>
      </w:r>
      <w:r w:rsidRPr="00437035">
        <w:rPr>
          <w:rFonts w:eastAsia="Arial" w:cs="Times New Roman"/>
          <w:position w:val="-1"/>
        </w:rPr>
        <w:t>er</w:t>
      </w:r>
      <w:r w:rsidRPr="00437035">
        <w:rPr>
          <w:rFonts w:eastAsia="Arial" w:cs="Times New Roman"/>
          <w:spacing w:val="-2"/>
          <w:position w:val="-1"/>
        </w:rPr>
        <w:t>w</w:t>
      </w:r>
      <w:r w:rsidRPr="00437035">
        <w:rPr>
          <w:rFonts w:eastAsia="Arial" w:cs="Times New Roman"/>
          <w:spacing w:val="-1"/>
          <w:position w:val="-1"/>
        </w:rPr>
        <w:t>i</w:t>
      </w:r>
      <w:r w:rsidRPr="00437035">
        <w:rPr>
          <w:rFonts w:eastAsia="Arial" w:cs="Times New Roman"/>
          <w:spacing w:val="2"/>
          <w:position w:val="-1"/>
        </w:rPr>
        <w:t>t</w:t>
      </w:r>
      <w:r w:rsidRPr="00437035">
        <w:rPr>
          <w:rFonts w:eastAsia="Arial" w:cs="Times New Roman"/>
          <w:position w:val="-1"/>
        </w:rPr>
        <w:t>h</w:t>
      </w:r>
      <w:r w:rsidRPr="00437035">
        <w:rPr>
          <w:rFonts w:eastAsia="Arial" w:cs="Times New Roman"/>
          <w:spacing w:val="1"/>
          <w:position w:val="-1"/>
        </w:rPr>
        <w:t>p</w:t>
      </w:r>
      <w:r w:rsidRPr="00437035">
        <w:rPr>
          <w:rFonts w:eastAsia="Arial" w:cs="Times New Roman"/>
          <w:position w:val="-1"/>
        </w:rPr>
        <w:t>er</w:t>
      </w:r>
      <w:r w:rsidRPr="00437035">
        <w:rPr>
          <w:rFonts w:eastAsia="Arial" w:cs="Times New Roman"/>
          <w:spacing w:val="2"/>
          <w:position w:val="-1"/>
        </w:rPr>
        <w:t>s</w:t>
      </w:r>
      <w:r w:rsidRPr="00437035">
        <w:rPr>
          <w:rFonts w:eastAsia="Arial" w:cs="Times New Roman"/>
          <w:position w:val="-1"/>
        </w:rPr>
        <w:t>o</w:t>
      </w:r>
      <w:r w:rsidRPr="00437035">
        <w:rPr>
          <w:rFonts w:eastAsia="Arial" w:cs="Times New Roman"/>
          <w:spacing w:val="-1"/>
          <w:position w:val="-1"/>
        </w:rPr>
        <w:t>n</w:t>
      </w:r>
      <w:r w:rsidRPr="00437035">
        <w:rPr>
          <w:rFonts w:eastAsia="Arial" w:cs="Times New Roman"/>
          <w:spacing w:val="2"/>
          <w:position w:val="-1"/>
        </w:rPr>
        <w:t>a</w:t>
      </w:r>
      <w:r w:rsidRPr="00437035">
        <w:rPr>
          <w:rFonts w:eastAsia="Arial" w:cs="Times New Roman"/>
          <w:position w:val="-1"/>
        </w:rPr>
        <w:t>ld</w:t>
      </w:r>
      <w:r w:rsidRPr="00437035">
        <w:rPr>
          <w:rFonts w:eastAsia="Arial" w:cs="Times New Roman"/>
          <w:spacing w:val="1"/>
          <w:position w:val="-1"/>
        </w:rPr>
        <w:t>e</w:t>
      </w:r>
      <w:r w:rsidRPr="00437035">
        <w:rPr>
          <w:rFonts w:eastAsia="Arial" w:cs="Times New Roman"/>
          <w:spacing w:val="2"/>
          <w:position w:val="-1"/>
        </w:rPr>
        <w:t>t</w:t>
      </w:r>
      <w:r w:rsidRPr="00437035">
        <w:rPr>
          <w:rFonts w:eastAsia="Arial" w:cs="Times New Roman"/>
          <w:position w:val="-1"/>
        </w:rPr>
        <w:t>a</w:t>
      </w:r>
      <w:r w:rsidRPr="00437035">
        <w:rPr>
          <w:rFonts w:eastAsia="Arial" w:cs="Times New Roman"/>
          <w:spacing w:val="-1"/>
          <w:position w:val="-1"/>
        </w:rPr>
        <w:t>il</w:t>
      </w:r>
      <w:r w:rsidRPr="00437035">
        <w:rPr>
          <w:rFonts w:eastAsia="Arial" w:cs="Times New Roman"/>
          <w:position w:val="-1"/>
        </w:rPr>
        <w:t>s</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De</w:t>
      </w:r>
      <w:r w:rsidRPr="00437035">
        <w:rPr>
          <w:rFonts w:eastAsia="Arial" w:cs="Times New Roman"/>
          <w:spacing w:val="1"/>
        </w:rPr>
        <w:t>s</w:t>
      </w:r>
      <w:r w:rsidRPr="00437035">
        <w:rPr>
          <w:rFonts w:eastAsia="Arial" w:cs="Times New Roman"/>
          <w:spacing w:val="-1"/>
        </w:rPr>
        <w:t>i</w:t>
      </w:r>
      <w:r w:rsidRPr="00437035">
        <w:rPr>
          <w:rFonts w:eastAsia="Arial" w:cs="Times New Roman"/>
        </w:rPr>
        <w:t>g</w:t>
      </w:r>
      <w:r w:rsidRPr="00437035">
        <w:rPr>
          <w:rFonts w:eastAsia="Arial" w:cs="Times New Roman"/>
          <w:spacing w:val="1"/>
        </w:rPr>
        <w:t>n</w:t>
      </w:r>
      <w:r w:rsidRPr="00437035">
        <w:rPr>
          <w:rFonts w:eastAsia="Arial" w:cs="Times New Roman"/>
        </w:rPr>
        <w:t>ed</w:t>
      </w:r>
      <w:r w:rsidRPr="00437035">
        <w:rPr>
          <w:rFonts w:eastAsia="Arial" w:cs="Times New Roman"/>
          <w:spacing w:val="2"/>
        </w:rPr>
        <w:t>t</w:t>
      </w:r>
      <w:r w:rsidRPr="00437035">
        <w:rPr>
          <w:rFonts w:eastAsia="Arial" w:cs="Times New Roman"/>
        </w:rPr>
        <w:t>he</w:t>
      </w:r>
      <w:r w:rsidRPr="00437035">
        <w:rPr>
          <w:rFonts w:eastAsia="Arial" w:cs="Times New Roman"/>
          <w:b/>
        </w:rPr>
        <w:t>d</w:t>
      </w:r>
      <w:r w:rsidRPr="00437035">
        <w:rPr>
          <w:rFonts w:eastAsia="Arial" w:cs="Times New Roman"/>
          <w:b/>
          <w:spacing w:val="-1"/>
        </w:rPr>
        <w:t>a</w:t>
      </w:r>
      <w:r w:rsidRPr="00437035">
        <w:rPr>
          <w:rFonts w:eastAsia="Arial" w:cs="Times New Roman"/>
          <w:b/>
        </w:rPr>
        <w:t>t</w:t>
      </w:r>
      <w:r w:rsidRPr="00437035">
        <w:rPr>
          <w:rFonts w:eastAsia="Arial" w:cs="Times New Roman"/>
          <w:b/>
          <w:spacing w:val="2"/>
        </w:rPr>
        <w:t>a</w:t>
      </w:r>
      <w:r w:rsidRPr="00437035">
        <w:rPr>
          <w:rFonts w:eastAsia="Arial" w:cs="Times New Roman"/>
          <w:b/>
        </w:rPr>
        <w:t>b</w:t>
      </w:r>
      <w:r w:rsidRPr="00437035">
        <w:rPr>
          <w:rFonts w:eastAsia="Arial" w:cs="Times New Roman"/>
          <w:b/>
          <w:spacing w:val="-1"/>
        </w:rPr>
        <w:t>a</w:t>
      </w:r>
      <w:r w:rsidRPr="00437035">
        <w:rPr>
          <w:rFonts w:eastAsia="Arial" w:cs="Times New Roman"/>
          <w:b/>
          <w:spacing w:val="1"/>
        </w:rPr>
        <w:t>s</w:t>
      </w:r>
      <w:r w:rsidRPr="00437035">
        <w:rPr>
          <w:rFonts w:eastAsia="Arial" w:cs="Times New Roman"/>
          <w:b/>
        </w:rPr>
        <w:t>estr</w:t>
      </w:r>
      <w:r w:rsidRPr="00437035">
        <w:rPr>
          <w:rFonts w:eastAsia="Arial" w:cs="Times New Roman"/>
          <w:b/>
          <w:spacing w:val="2"/>
        </w:rPr>
        <w:t>u</w:t>
      </w:r>
      <w:r w:rsidRPr="00437035">
        <w:rPr>
          <w:rFonts w:eastAsia="Arial" w:cs="Times New Roman"/>
          <w:b/>
          <w:spacing w:val="1"/>
        </w:rPr>
        <w:t>c</w:t>
      </w:r>
      <w:r w:rsidRPr="00437035">
        <w:rPr>
          <w:rFonts w:eastAsia="Arial" w:cs="Times New Roman"/>
          <w:b/>
        </w:rPr>
        <w:t>ture</w:t>
      </w:r>
      <w:r w:rsidRPr="00437035">
        <w:rPr>
          <w:rFonts w:eastAsia="Arial" w:cs="Times New Roman"/>
          <w:spacing w:val="2"/>
        </w:rPr>
        <w:t>f</w:t>
      </w:r>
      <w:r w:rsidRPr="00437035">
        <w:rPr>
          <w:rFonts w:eastAsia="Arial" w:cs="Times New Roman"/>
        </w:rPr>
        <w:t>or</w:t>
      </w:r>
      <w:r w:rsidRPr="00437035">
        <w:rPr>
          <w:rFonts w:eastAsia="Arial" w:cs="Times New Roman"/>
          <w:spacing w:val="1"/>
        </w:rPr>
        <w:t>s</w:t>
      </w:r>
      <w:r w:rsidRPr="00437035">
        <w:rPr>
          <w:rFonts w:eastAsia="Arial" w:cs="Times New Roman"/>
        </w:rPr>
        <w:t>tor</w:t>
      </w:r>
      <w:r w:rsidRPr="00437035">
        <w:rPr>
          <w:rFonts w:eastAsia="Arial" w:cs="Times New Roman"/>
          <w:spacing w:val="-1"/>
        </w:rPr>
        <w:t>i</w:t>
      </w:r>
      <w:r w:rsidRPr="00437035">
        <w:rPr>
          <w:rFonts w:eastAsia="Arial" w:cs="Times New Roman"/>
        </w:rPr>
        <w:t>ngu</w:t>
      </w:r>
      <w:r w:rsidRPr="00437035">
        <w:rPr>
          <w:rFonts w:eastAsia="Arial" w:cs="Times New Roman"/>
          <w:spacing w:val="3"/>
        </w:rPr>
        <w:t>s</w:t>
      </w:r>
      <w:r w:rsidRPr="00437035">
        <w:rPr>
          <w:rFonts w:eastAsia="Arial" w:cs="Times New Roman"/>
        </w:rPr>
        <w:t>er</w:t>
      </w:r>
      <w:r w:rsidRPr="00437035">
        <w:rPr>
          <w:rFonts w:eastAsia="Arial" w:cs="Times New Roman"/>
          <w:spacing w:val="2"/>
        </w:rPr>
        <w:t>s</w:t>
      </w:r>
      <w:r w:rsidRPr="00437035">
        <w:rPr>
          <w:rFonts w:eastAsia="Arial" w:cs="Times New Roman"/>
        </w:rPr>
        <w:t>’p</w:t>
      </w:r>
      <w:r w:rsidRPr="00437035">
        <w:rPr>
          <w:rFonts w:eastAsia="Arial" w:cs="Times New Roman"/>
          <w:spacing w:val="-1"/>
        </w:rPr>
        <w:t>e</w:t>
      </w:r>
      <w:r w:rsidRPr="00437035">
        <w:rPr>
          <w:rFonts w:eastAsia="Arial" w:cs="Times New Roman"/>
          <w:spacing w:val="1"/>
        </w:rPr>
        <w:t>r</w:t>
      </w:r>
      <w:r w:rsidRPr="00437035">
        <w:rPr>
          <w:rFonts w:eastAsia="Arial" w:cs="Times New Roman"/>
          <w:spacing w:val="3"/>
        </w:rPr>
        <w:t>s</w:t>
      </w:r>
      <w:r w:rsidRPr="00437035">
        <w:rPr>
          <w:rFonts w:eastAsia="Arial" w:cs="Times New Roman"/>
        </w:rPr>
        <w:t>o</w:t>
      </w:r>
      <w:r w:rsidRPr="00437035">
        <w:rPr>
          <w:rFonts w:eastAsia="Arial" w:cs="Times New Roman"/>
          <w:spacing w:val="-1"/>
        </w:rPr>
        <w:t>n</w:t>
      </w:r>
      <w:r w:rsidRPr="00437035">
        <w:rPr>
          <w:rFonts w:eastAsia="Arial" w:cs="Times New Roman"/>
          <w:spacing w:val="2"/>
        </w:rPr>
        <w:t>a</w:t>
      </w:r>
      <w:r w:rsidRPr="00437035">
        <w:rPr>
          <w:rFonts w:eastAsia="Arial" w:cs="Times New Roman"/>
        </w:rPr>
        <w:t>l</w:t>
      </w:r>
      <w:r w:rsidRPr="00437035">
        <w:rPr>
          <w:rFonts w:eastAsia="Arial" w:cs="Times New Roman"/>
          <w:spacing w:val="1"/>
        </w:rPr>
        <w:t>i</w:t>
      </w:r>
      <w:r w:rsidRPr="00437035">
        <w:rPr>
          <w:rFonts w:eastAsia="Arial" w:cs="Times New Roman"/>
        </w:rPr>
        <w:t>n</w:t>
      </w:r>
      <w:r w:rsidRPr="00437035">
        <w:rPr>
          <w:rFonts w:eastAsia="Arial" w:cs="Times New Roman"/>
          <w:spacing w:val="2"/>
        </w:rPr>
        <w:t>f</w:t>
      </w:r>
      <w:r w:rsidRPr="00437035">
        <w:rPr>
          <w:rFonts w:eastAsia="Arial" w:cs="Times New Roman"/>
        </w:rPr>
        <w:t>o</w:t>
      </w:r>
      <w:r w:rsidRPr="00437035">
        <w:rPr>
          <w:rFonts w:eastAsia="Arial" w:cs="Times New Roman"/>
          <w:spacing w:val="-2"/>
        </w:rPr>
        <w:t>r</w:t>
      </w:r>
      <w:r w:rsidRPr="00437035">
        <w:rPr>
          <w:rFonts w:eastAsia="Arial" w:cs="Times New Roman"/>
          <w:spacing w:val="4"/>
        </w:rPr>
        <w:t>m</w:t>
      </w:r>
      <w:r w:rsidRPr="00437035">
        <w:rPr>
          <w:rFonts w:eastAsia="Arial" w:cs="Times New Roman"/>
        </w:rPr>
        <w:t>at</w:t>
      </w:r>
      <w:r w:rsidRPr="00437035">
        <w:rPr>
          <w:rFonts w:eastAsia="Arial" w:cs="Times New Roman"/>
          <w:spacing w:val="-2"/>
        </w:rPr>
        <w:t>i</w:t>
      </w:r>
      <w:r w:rsidRPr="00437035">
        <w:rPr>
          <w:rFonts w:eastAsia="Arial" w:cs="Times New Roman"/>
        </w:rPr>
        <w:t xml:space="preserve">on using </w:t>
      </w:r>
      <w:r w:rsidRPr="00437035">
        <w:rPr>
          <w:rFonts w:eastAsia="Arial" w:cs="Times New Roman"/>
          <w:b/>
        </w:rPr>
        <w:t>SQL Server Management Studio</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U</w:t>
      </w:r>
      <w:r w:rsidRPr="00437035">
        <w:rPr>
          <w:rFonts w:eastAsia="Arial" w:cs="Times New Roman"/>
          <w:spacing w:val="1"/>
        </w:rPr>
        <w:t>s</w:t>
      </w:r>
      <w:r w:rsidRPr="00437035">
        <w:rPr>
          <w:rFonts w:eastAsia="Arial" w:cs="Times New Roman"/>
        </w:rPr>
        <w:t>ed</w:t>
      </w:r>
      <w:r w:rsidRPr="00437035">
        <w:rPr>
          <w:rFonts w:eastAsia="Arial" w:cs="Times New Roman"/>
          <w:b/>
          <w:spacing w:val="2"/>
        </w:rPr>
        <w:t>M</w:t>
      </w:r>
      <w:r w:rsidRPr="00437035">
        <w:rPr>
          <w:rFonts w:eastAsia="Arial" w:cs="Times New Roman"/>
          <w:b/>
          <w:spacing w:val="-1"/>
        </w:rPr>
        <w:t>V</w:t>
      </w:r>
      <w:r w:rsidRPr="00437035">
        <w:rPr>
          <w:rFonts w:eastAsia="Arial" w:cs="Times New Roman"/>
          <w:b/>
        </w:rPr>
        <w:t>C</w:t>
      </w:r>
      <w:r w:rsidRPr="00437035">
        <w:rPr>
          <w:rFonts w:eastAsia="Arial" w:cs="Times New Roman"/>
          <w:spacing w:val="2"/>
        </w:rPr>
        <w:t>a</w:t>
      </w:r>
      <w:r w:rsidRPr="00437035">
        <w:rPr>
          <w:rFonts w:eastAsia="Arial" w:cs="Times New Roman"/>
        </w:rPr>
        <w:t>nd</w:t>
      </w:r>
      <w:r w:rsidRPr="00437035">
        <w:rPr>
          <w:rFonts w:eastAsia="Arial" w:cs="Times New Roman"/>
          <w:b/>
        </w:rPr>
        <w:t>M</w:t>
      </w:r>
      <w:r w:rsidRPr="00437035">
        <w:rPr>
          <w:rFonts w:eastAsia="Arial" w:cs="Times New Roman"/>
          <w:b/>
          <w:spacing w:val="1"/>
        </w:rPr>
        <w:t>V</w:t>
      </w:r>
      <w:r w:rsidRPr="00437035">
        <w:rPr>
          <w:rFonts w:eastAsia="Arial" w:cs="Times New Roman"/>
          <w:b/>
          <w:spacing w:val="-1"/>
        </w:rPr>
        <w:t>V</w:t>
      </w:r>
      <w:r w:rsidRPr="00437035">
        <w:rPr>
          <w:rFonts w:eastAsia="Arial" w:cs="Times New Roman"/>
          <w:b/>
        </w:rPr>
        <w:t>M</w:t>
      </w:r>
      <w:r w:rsidRPr="00437035">
        <w:rPr>
          <w:rFonts w:eastAsia="Arial" w:cs="Times New Roman"/>
        </w:rPr>
        <w:t>p</w:t>
      </w:r>
      <w:r w:rsidRPr="00437035">
        <w:rPr>
          <w:rFonts w:eastAsia="Arial" w:cs="Times New Roman"/>
          <w:spacing w:val="-1"/>
        </w:rPr>
        <w:t>a</w:t>
      </w:r>
      <w:r w:rsidRPr="00437035">
        <w:rPr>
          <w:rFonts w:eastAsia="Arial" w:cs="Times New Roman"/>
        </w:rPr>
        <w:t>t</w:t>
      </w:r>
      <w:r w:rsidRPr="00437035">
        <w:rPr>
          <w:rFonts w:eastAsia="Arial" w:cs="Times New Roman"/>
          <w:spacing w:val="2"/>
        </w:rPr>
        <w:t>t</w:t>
      </w:r>
      <w:r w:rsidRPr="00437035">
        <w:rPr>
          <w:rFonts w:eastAsia="Arial" w:cs="Times New Roman"/>
        </w:rPr>
        <w:t>ern in development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position w:val="-1"/>
        </w:rPr>
        <w:t>C</w:t>
      </w:r>
      <w:r w:rsidRPr="00437035">
        <w:rPr>
          <w:rFonts w:eastAsia="Arial" w:cs="Times New Roman"/>
          <w:spacing w:val="1"/>
          <w:position w:val="-1"/>
        </w:rPr>
        <w:t>r</w:t>
      </w:r>
      <w:r w:rsidRPr="00437035">
        <w:rPr>
          <w:rFonts w:eastAsia="Arial" w:cs="Times New Roman"/>
          <w:position w:val="-1"/>
        </w:rPr>
        <w:t>e</w:t>
      </w:r>
      <w:r w:rsidRPr="00437035">
        <w:rPr>
          <w:rFonts w:eastAsia="Arial" w:cs="Times New Roman"/>
          <w:spacing w:val="-1"/>
          <w:position w:val="-1"/>
        </w:rPr>
        <w:t>a</w:t>
      </w:r>
      <w:r w:rsidRPr="00437035">
        <w:rPr>
          <w:rFonts w:eastAsia="Arial" w:cs="Times New Roman"/>
          <w:position w:val="-1"/>
        </w:rPr>
        <w:t>t</w:t>
      </w:r>
      <w:r w:rsidRPr="00437035">
        <w:rPr>
          <w:rFonts w:eastAsia="Arial" w:cs="Times New Roman"/>
          <w:spacing w:val="1"/>
          <w:position w:val="-1"/>
        </w:rPr>
        <w:t>ed</w:t>
      </w:r>
      <w:r w:rsidRPr="00437035">
        <w:rPr>
          <w:rFonts w:eastAsia="Arial" w:cs="Times New Roman"/>
          <w:position w:val="-1"/>
        </w:rPr>
        <w:t>a</w:t>
      </w:r>
      <w:r w:rsidRPr="00437035">
        <w:rPr>
          <w:rFonts w:eastAsia="Arial" w:cs="Times New Roman"/>
          <w:spacing w:val="-1"/>
          <w:position w:val="-1"/>
        </w:rPr>
        <w:t>n</w:t>
      </w:r>
      <w:r w:rsidRPr="00437035">
        <w:rPr>
          <w:rFonts w:eastAsia="Arial" w:cs="Times New Roman"/>
          <w:position w:val="-1"/>
        </w:rPr>
        <w:t>dc</w:t>
      </w:r>
      <w:r w:rsidRPr="00437035">
        <w:rPr>
          <w:rFonts w:eastAsia="Arial" w:cs="Times New Roman"/>
          <w:spacing w:val="2"/>
          <w:position w:val="-1"/>
        </w:rPr>
        <w:t>o</w:t>
      </w:r>
      <w:r w:rsidRPr="00437035">
        <w:rPr>
          <w:rFonts w:eastAsia="Arial" w:cs="Times New Roman"/>
          <w:position w:val="-1"/>
        </w:rPr>
        <w:t>n</w:t>
      </w:r>
      <w:r w:rsidRPr="00437035">
        <w:rPr>
          <w:rFonts w:eastAsia="Arial" w:cs="Times New Roman"/>
          <w:spacing w:val="1"/>
          <w:position w:val="-1"/>
        </w:rPr>
        <w:t>s</w:t>
      </w:r>
      <w:r w:rsidRPr="00437035">
        <w:rPr>
          <w:rFonts w:eastAsia="Arial" w:cs="Times New Roman"/>
          <w:position w:val="-1"/>
        </w:rPr>
        <w:t>u</w:t>
      </w:r>
      <w:r w:rsidRPr="00437035">
        <w:rPr>
          <w:rFonts w:eastAsia="Arial" w:cs="Times New Roman"/>
          <w:spacing w:val="4"/>
          <w:position w:val="-1"/>
        </w:rPr>
        <w:t>m</w:t>
      </w:r>
      <w:r w:rsidRPr="00437035">
        <w:rPr>
          <w:rFonts w:eastAsia="Arial" w:cs="Times New Roman"/>
          <w:spacing w:val="-1"/>
          <w:position w:val="-1"/>
        </w:rPr>
        <w:t>ed</w:t>
      </w:r>
      <w:r w:rsidRPr="00437035">
        <w:rPr>
          <w:rFonts w:eastAsia="Arial" w:cs="Times New Roman"/>
          <w:b/>
          <w:spacing w:val="6"/>
          <w:position w:val="-1"/>
        </w:rPr>
        <w:t>W</w:t>
      </w:r>
      <w:r w:rsidRPr="00437035">
        <w:rPr>
          <w:rFonts w:eastAsia="Arial" w:cs="Times New Roman"/>
          <w:b/>
          <w:position w:val="-1"/>
        </w:rPr>
        <w:t>CF</w:t>
      </w:r>
      <w:r w:rsidRPr="00437035">
        <w:rPr>
          <w:rFonts w:eastAsia="Arial" w:cs="Times New Roman"/>
          <w:spacing w:val="1"/>
          <w:position w:val="-1"/>
        </w:rPr>
        <w:t>s</w:t>
      </w:r>
      <w:r w:rsidRPr="00437035">
        <w:rPr>
          <w:rFonts w:eastAsia="Arial" w:cs="Times New Roman"/>
          <w:position w:val="-1"/>
        </w:rPr>
        <w:t>er</w:t>
      </w:r>
      <w:r w:rsidRPr="00437035">
        <w:rPr>
          <w:rFonts w:eastAsia="Arial" w:cs="Times New Roman"/>
          <w:spacing w:val="-1"/>
          <w:position w:val="-1"/>
        </w:rPr>
        <w:t>vi</w:t>
      </w:r>
      <w:r w:rsidRPr="00437035">
        <w:rPr>
          <w:rFonts w:eastAsia="Arial" w:cs="Times New Roman"/>
          <w:spacing w:val="1"/>
          <w:position w:val="-1"/>
        </w:rPr>
        <w:t>c</w:t>
      </w:r>
      <w:r w:rsidRPr="00437035">
        <w:rPr>
          <w:rFonts w:eastAsia="Arial" w:cs="Times New Roman"/>
          <w:position w:val="-1"/>
        </w:rPr>
        <w:t>es</w:t>
      </w:r>
      <w:r w:rsidRPr="00437035">
        <w:rPr>
          <w:rFonts w:eastAsia="Arial" w:cs="Times New Roman"/>
          <w:spacing w:val="2"/>
          <w:position w:val="-1"/>
        </w:rPr>
        <w:t>f</w:t>
      </w:r>
      <w:r w:rsidRPr="00437035">
        <w:rPr>
          <w:rFonts w:eastAsia="Arial" w:cs="Times New Roman"/>
          <w:spacing w:val="1"/>
          <w:position w:val="-1"/>
        </w:rPr>
        <w:t>r</w:t>
      </w:r>
      <w:r w:rsidRPr="00437035">
        <w:rPr>
          <w:rFonts w:eastAsia="Arial" w:cs="Times New Roman"/>
          <w:position w:val="-1"/>
        </w:rPr>
        <w:t>om d</w:t>
      </w:r>
      <w:r w:rsidRPr="00437035">
        <w:rPr>
          <w:rFonts w:eastAsia="Arial" w:cs="Times New Roman"/>
          <w:spacing w:val="-2"/>
          <w:position w:val="-1"/>
        </w:rPr>
        <w:t>i</w:t>
      </w:r>
      <w:r w:rsidRPr="00437035">
        <w:rPr>
          <w:rFonts w:eastAsia="Arial" w:cs="Times New Roman"/>
          <w:position w:val="-1"/>
        </w:rPr>
        <w:t>f</w:t>
      </w:r>
      <w:r w:rsidRPr="00437035">
        <w:rPr>
          <w:rFonts w:eastAsia="Arial" w:cs="Times New Roman"/>
          <w:spacing w:val="2"/>
          <w:position w:val="-1"/>
        </w:rPr>
        <w:t>f</w:t>
      </w:r>
      <w:r w:rsidRPr="00437035">
        <w:rPr>
          <w:rFonts w:eastAsia="Arial" w:cs="Times New Roman"/>
          <w:position w:val="-1"/>
        </w:rPr>
        <w:t>erent mobility</w:t>
      </w:r>
      <w:r w:rsidRPr="00437035">
        <w:rPr>
          <w:rFonts w:eastAsia="Arial" w:cs="Times New Roman"/>
          <w:spacing w:val="-1"/>
          <w:position w:val="-1"/>
        </w:rPr>
        <w:t>pl</w:t>
      </w:r>
      <w:r w:rsidRPr="00437035">
        <w:rPr>
          <w:rFonts w:eastAsia="Arial" w:cs="Times New Roman"/>
          <w:position w:val="-1"/>
        </w:rPr>
        <w:t>at</w:t>
      </w:r>
      <w:r w:rsidRPr="00437035">
        <w:rPr>
          <w:rFonts w:eastAsia="Arial" w:cs="Times New Roman"/>
          <w:spacing w:val="1"/>
          <w:position w:val="-1"/>
        </w:rPr>
        <w:t>f</w:t>
      </w:r>
      <w:r w:rsidRPr="00437035">
        <w:rPr>
          <w:rFonts w:eastAsia="Arial" w:cs="Times New Roman"/>
          <w:position w:val="-1"/>
        </w:rPr>
        <w:t>or</w:t>
      </w:r>
      <w:r w:rsidRPr="00437035">
        <w:rPr>
          <w:rFonts w:eastAsia="Arial" w:cs="Times New Roman"/>
          <w:spacing w:val="5"/>
          <w:position w:val="-1"/>
        </w:rPr>
        <w:t>m</w:t>
      </w:r>
      <w:r w:rsidRPr="00437035">
        <w:rPr>
          <w:rFonts w:eastAsia="Arial" w:cs="Times New Roman"/>
          <w:position w:val="-1"/>
        </w:rPr>
        <w:t>s</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C</w:t>
      </w:r>
      <w:r w:rsidRPr="00437035">
        <w:rPr>
          <w:rFonts w:eastAsia="Arial" w:cs="Times New Roman"/>
          <w:spacing w:val="-1"/>
        </w:rPr>
        <w:t>l</w:t>
      </w:r>
      <w:r w:rsidRPr="00437035">
        <w:rPr>
          <w:rFonts w:eastAsia="Arial" w:cs="Times New Roman"/>
          <w:spacing w:val="1"/>
        </w:rPr>
        <w:t>i</w:t>
      </w:r>
      <w:r w:rsidRPr="00437035">
        <w:rPr>
          <w:rFonts w:eastAsia="Arial" w:cs="Times New Roman"/>
        </w:rPr>
        <w:t>e</w:t>
      </w:r>
      <w:r w:rsidRPr="00437035">
        <w:rPr>
          <w:rFonts w:eastAsia="Arial" w:cs="Times New Roman"/>
          <w:spacing w:val="-1"/>
        </w:rPr>
        <w:t>n</w:t>
      </w:r>
      <w:r w:rsidRPr="00437035">
        <w:rPr>
          <w:rFonts w:eastAsia="Arial" w:cs="Times New Roman"/>
        </w:rPr>
        <w:t>t</w:t>
      </w:r>
      <w:r w:rsidRPr="00437035">
        <w:rPr>
          <w:rFonts w:eastAsia="Arial" w:cs="Times New Roman"/>
          <w:spacing w:val="-5"/>
        </w:rPr>
        <w:t>-side</w:t>
      </w:r>
      <w:r w:rsidRPr="00437035">
        <w:rPr>
          <w:rFonts w:eastAsia="Arial" w:cs="Times New Roman"/>
          <w:spacing w:val="-1"/>
        </w:rPr>
        <w:t>v</w:t>
      </w:r>
      <w:r w:rsidRPr="00437035">
        <w:rPr>
          <w:rFonts w:eastAsia="Arial" w:cs="Times New Roman"/>
          <w:spacing w:val="2"/>
        </w:rPr>
        <w:t>a</w:t>
      </w:r>
      <w:r w:rsidRPr="00437035">
        <w:rPr>
          <w:rFonts w:eastAsia="Arial" w:cs="Times New Roman"/>
          <w:spacing w:val="-1"/>
        </w:rPr>
        <w:t>l</w:t>
      </w:r>
      <w:r w:rsidRPr="00437035">
        <w:rPr>
          <w:rFonts w:eastAsia="Arial" w:cs="Times New Roman"/>
          <w:spacing w:val="1"/>
        </w:rPr>
        <w:t>i</w:t>
      </w:r>
      <w:r w:rsidRPr="00437035">
        <w:rPr>
          <w:rFonts w:eastAsia="Arial" w:cs="Times New Roman"/>
        </w:rPr>
        <w:t>d</w:t>
      </w:r>
      <w:r w:rsidRPr="00437035">
        <w:rPr>
          <w:rFonts w:eastAsia="Arial" w:cs="Times New Roman"/>
          <w:spacing w:val="-1"/>
        </w:rPr>
        <w:t>a</w:t>
      </w:r>
      <w:r w:rsidRPr="00437035">
        <w:rPr>
          <w:rFonts w:eastAsia="Arial" w:cs="Times New Roman"/>
          <w:spacing w:val="2"/>
        </w:rPr>
        <w:t>t</w:t>
      </w:r>
      <w:r w:rsidRPr="00437035">
        <w:rPr>
          <w:rFonts w:eastAsia="Arial" w:cs="Times New Roman"/>
          <w:spacing w:val="-1"/>
        </w:rPr>
        <w:t>i</w:t>
      </w:r>
      <w:r w:rsidRPr="00437035">
        <w:rPr>
          <w:rFonts w:eastAsia="Arial" w:cs="Times New Roman"/>
        </w:rPr>
        <w:t>o</w:t>
      </w:r>
      <w:r w:rsidRPr="00437035">
        <w:rPr>
          <w:rFonts w:eastAsia="Arial" w:cs="Times New Roman"/>
          <w:spacing w:val="-1"/>
        </w:rPr>
        <w:t>n</w:t>
      </w:r>
      <w:r w:rsidRPr="00437035">
        <w:rPr>
          <w:rFonts w:eastAsia="Arial" w:cs="Times New Roman"/>
        </w:rPr>
        <w:t>sare</w:t>
      </w:r>
      <w:r w:rsidRPr="00437035">
        <w:rPr>
          <w:rFonts w:eastAsia="Arial" w:cs="Times New Roman"/>
          <w:spacing w:val="2"/>
        </w:rPr>
        <w:t>d</w:t>
      </w:r>
      <w:r w:rsidRPr="00437035">
        <w:rPr>
          <w:rFonts w:eastAsia="Arial" w:cs="Times New Roman"/>
        </w:rPr>
        <w:t>e</w:t>
      </w:r>
      <w:r w:rsidRPr="00437035">
        <w:rPr>
          <w:rFonts w:eastAsia="Arial" w:cs="Times New Roman"/>
          <w:spacing w:val="1"/>
        </w:rPr>
        <w:t>s</w:t>
      </w:r>
      <w:r w:rsidRPr="00437035">
        <w:rPr>
          <w:rFonts w:eastAsia="Arial" w:cs="Times New Roman"/>
          <w:spacing w:val="-1"/>
        </w:rPr>
        <w:t>i</w:t>
      </w:r>
      <w:r w:rsidRPr="00437035">
        <w:rPr>
          <w:rFonts w:eastAsia="Arial" w:cs="Times New Roman"/>
        </w:rPr>
        <w:t>g</w:t>
      </w:r>
      <w:r w:rsidRPr="00437035">
        <w:rPr>
          <w:rFonts w:eastAsia="Arial" w:cs="Times New Roman"/>
          <w:spacing w:val="1"/>
        </w:rPr>
        <w:t>n</w:t>
      </w:r>
      <w:r w:rsidRPr="00437035">
        <w:rPr>
          <w:rFonts w:eastAsia="Arial" w:cs="Times New Roman"/>
        </w:rPr>
        <w:t>edu</w:t>
      </w:r>
      <w:r w:rsidRPr="00437035">
        <w:rPr>
          <w:rFonts w:eastAsia="Arial" w:cs="Times New Roman"/>
          <w:spacing w:val="3"/>
        </w:rPr>
        <w:t>s</w:t>
      </w:r>
      <w:r w:rsidRPr="00437035">
        <w:rPr>
          <w:rFonts w:eastAsia="Arial" w:cs="Times New Roman"/>
          <w:spacing w:val="-1"/>
        </w:rPr>
        <w:t>i</w:t>
      </w:r>
      <w:r w:rsidRPr="00437035">
        <w:rPr>
          <w:rFonts w:eastAsia="Arial" w:cs="Times New Roman"/>
        </w:rPr>
        <w:t>ng</w:t>
      </w:r>
      <w:r w:rsidRPr="00437035">
        <w:rPr>
          <w:rFonts w:eastAsia="Arial" w:cs="Times New Roman"/>
          <w:b/>
        </w:rPr>
        <w:t>Da</w:t>
      </w:r>
      <w:r w:rsidRPr="00437035">
        <w:rPr>
          <w:rFonts w:eastAsia="Arial" w:cs="Times New Roman"/>
          <w:b/>
          <w:spacing w:val="2"/>
        </w:rPr>
        <w:t>t</w:t>
      </w:r>
      <w:r w:rsidRPr="00437035">
        <w:rPr>
          <w:rFonts w:eastAsia="Arial" w:cs="Times New Roman"/>
          <w:b/>
        </w:rPr>
        <w:t>a</w:t>
      </w:r>
      <w:r w:rsidRPr="00437035">
        <w:rPr>
          <w:rFonts w:eastAsia="Arial" w:cs="Times New Roman"/>
          <w:b/>
          <w:spacing w:val="1"/>
        </w:rPr>
        <w:t>A</w:t>
      </w:r>
      <w:r w:rsidRPr="00437035">
        <w:rPr>
          <w:rFonts w:eastAsia="Arial" w:cs="Times New Roman"/>
          <w:b/>
        </w:rPr>
        <w:t>n</w:t>
      </w:r>
      <w:r w:rsidRPr="00437035">
        <w:rPr>
          <w:rFonts w:eastAsia="Arial" w:cs="Times New Roman"/>
          <w:b/>
          <w:spacing w:val="-1"/>
        </w:rPr>
        <w:t>n</w:t>
      </w:r>
      <w:r w:rsidRPr="00437035">
        <w:rPr>
          <w:rFonts w:eastAsia="Arial" w:cs="Times New Roman"/>
          <w:b/>
        </w:rPr>
        <w:t>o</w:t>
      </w:r>
      <w:r w:rsidRPr="00437035">
        <w:rPr>
          <w:rFonts w:eastAsia="Arial" w:cs="Times New Roman"/>
          <w:b/>
          <w:spacing w:val="2"/>
        </w:rPr>
        <w:t>ta</w:t>
      </w:r>
      <w:r w:rsidRPr="00437035">
        <w:rPr>
          <w:rFonts w:eastAsia="Arial" w:cs="Times New Roman"/>
          <w:b/>
        </w:rPr>
        <w:t>t</w:t>
      </w:r>
      <w:r w:rsidRPr="00437035">
        <w:rPr>
          <w:rFonts w:eastAsia="Arial" w:cs="Times New Roman"/>
          <w:b/>
          <w:spacing w:val="-1"/>
        </w:rPr>
        <w:t>i</w:t>
      </w:r>
      <w:r w:rsidRPr="00437035">
        <w:rPr>
          <w:rFonts w:eastAsia="Arial" w:cs="Times New Roman"/>
          <w:b/>
        </w:rPr>
        <w:t>o</w:t>
      </w:r>
      <w:r w:rsidRPr="00437035">
        <w:rPr>
          <w:rFonts w:eastAsia="Arial" w:cs="Times New Roman"/>
          <w:b/>
          <w:spacing w:val="-1"/>
        </w:rPr>
        <w:t>n</w:t>
      </w:r>
      <w:r w:rsidRPr="00437035">
        <w:rPr>
          <w:rFonts w:eastAsia="Arial" w:cs="Times New Roman"/>
          <w:b/>
        </w:rPr>
        <w:t>s</w:t>
      </w:r>
      <w:r w:rsidRPr="00437035">
        <w:rPr>
          <w:rFonts w:eastAsia="Arial" w:cs="Times New Roman"/>
        </w:rPr>
        <w:t>a</w:t>
      </w:r>
      <w:r w:rsidRPr="00437035">
        <w:rPr>
          <w:rFonts w:eastAsia="Arial" w:cs="Times New Roman"/>
          <w:spacing w:val="-1"/>
        </w:rPr>
        <w:t>n</w:t>
      </w:r>
      <w:r w:rsidRPr="00437035">
        <w:rPr>
          <w:rFonts w:eastAsia="Arial" w:cs="Times New Roman"/>
        </w:rPr>
        <w:t>d</w:t>
      </w:r>
      <w:r w:rsidRPr="00437035">
        <w:rPr>
          <w:rFonts w:eastAsia="Arial" w:cs="Times New Roman"/>
          <w:b/>
          <w:spacing w:val="1"/>
        </w:rPr>
        <w:t>J</w:t>
      </w:r>
      <w:r w:rsidRPr="00437035">
        <w:rPr>
          <w:rFonts w:eastAsia="Arial" w:cs="Times New Roman"/>
          <w:b/>
          <w:spacing w:val="2"/>
        </w:rPr>
        <w:t>a</w:t>
      </w:r>
      <w:r w:rsidRPr="00437035">
        <w:rPr>
          <w:rFonts w:eastAsia="Arial" w:cs="Times New Roman"/>
          <w:b/>
          <w:spacing w:val="-1"/>
        </w:rPr>
        <w:t>v</w:t>
      </w:r>
      <w:r w:rsidRPr="00437035">
        <w:rPr>
          <w:rFonts w:eastAsia="Arial" w:cs="Times New Roman"/>
          <w:b/>
        </w:rPr>
        <w:t>a</w:t>
      </w:r>
      <w:r w:rsidRPr="00437035">
        <w:rPr>
          <w:rFonts w:eastAsia="Arial" w:cs="Times New Roman"/>
          <w:b/>
          <w:spacing w:val="1"/>
        </w:rPr>
        <w:t>Scr</w:t>
      </w:r>
      <w:r w:rsidRPr="00437035">
        <w:rPr>
          <w:rFonts w:eastAsia="Arial" w:cs="Times New Roman"/>
          <w:b/>
          <w:spacing w:val="-1"/>
        </w:rPr>
        <w:t>i</w:t>
      </w:r>
      <w:r w:rsidRPr="00437035">
        <w:rPr>
          <w:rFonts w:eastAsia="Arial" w:cs="Times New Roman"/>
          <w:b/>
        </w:rPr>
        <w:t>pt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position w:val="-1"/>
        </w:rPr>
        <w:t>C</w:t>
      </w:r>
      <w:r w:rsidRPr="00437035">
        <w:rPr>
          <w:rFonts w:eastAsia="Arial" w:cs="Times New Roman"/>
          <w:spacing w:val="1"/>
          <w:position w:val="-1"/>
        </w:rPr>
        <w:t>r</w:t>
      </w:r>
      <w:r w:rsidRPr="00437035">
        <w:rPr>
          <w:rFonts w:eastAsia="Arial" w:cs="Times New Roman"/>
          <w:position w:val="-1"/>
        </w:rPr>
        <w:t>e</w:t>
      </w:r>
      <w:r w:rsidRPr="00437035">
        <w:rPr>
          <w:rFonts w:eastAsia="Arial" w:cs="Times New Roman"/>
          <w:spacing w:val="-1"/>
          <w:position w:val="-1"/>
        </w:rPr>
        <w:t>a</w:t>
      </w:r>
      <w:r w:rsidRPr="00437035">
        <w:rPr>
          <w:rFonts w:eastAsia="Arial" w:cs="Times New Roman"/>
          <w:position w:val="-1"/>
        </w:rPr>
        <w:t>ted</w:t>
      </w:r>
      <w:r w:rsidRPr="00437035">
        <w:rPr>
          <w:rFonts w:eastAsia="Arial" w:cs="Times New Roman"/>
          <w:b/>
          <w:spacing w:val="1"/>
          <w:position w:val="-1"/>
        </w:rPr>
        <w:t>s</w:t>
      </w:r>
      <w:r w:rsidRPr="00437035">
        <w:rPr>
          <w:rFonts w:eastAsia="Arial" w:cs="Times New Roman"/>
          <w:b/>
          <w:position w:val="-1"/>
        </w:rPr>
        <w:t>toredpro</w:t>
      </w:r>
      <w:r w:rsidRPr="00437035">
        <w:rPr>
          <w:rFonts w:eastAsia="Arial" w:cs="Times New Roman"/>
          <w:b/>
          <w:spacing w:val="1"/>
          <w:position w:val="-1"/>
        </w:rPr>
        <w:t>c</w:t>
      </w:r>
      <w:r w:rsidRPr="00437035">
        <w:rPr>
          <w:rFonts w:eastAsia="Arial" w:cs="Times New Roman"/>
          <w:b/>
          <w:position w:val="-1"/>
        </w:rPr>
        <w:t>e</w:t>
      </w:r>
      <w:r w:rsidRPr="00437035">
        <w:rPr>
          <w:rFonts w:eastAsia="Arial" w:cs="Times New Roman"/>
          <w:b/>
          <w:spacing w:val="1"/>
          <w:position w:val="-1"/>
        </w:rPr>
        <w:t>d</w:t>
      </w:r>
      <w:r w:rsidRPr="00437035">
        <w:rPr>
          <w:rFonts w:eastAsia="Arial" w:cs="Times New Roman"/>
          <w:b/>
          <w:position w:val="-1"/>
        </w:rPr>
        <w:t>ure</w:t>
      </w:r>
      <w:r w:rsidRPr="00437035">
        <w:rPr>
          <w:rFonts w:eastAsia="Arial" w:cs="Times New Roman"/>
          <w:b/>
          <w:spacing w:val="1"/>
          <w:position w:val="-1"/>
        </w:rPr>
        <w:t>s</w:t>
      </w:r>
      <w:r w:rsidRPr="00437035">
        <w:rPr>
          <w:rFonts w:eastAsia="Arial" w:cs="Times New Roman"/>
          <w:position w:val="-1"/>
        </w:rPr>
        <w:t>,</w:t>
      </w:r>
      <w:r w:rsidRPr="00437035">
        <w:rPr>
          <w:rFonts w:eastAsia="Arial" w:cs="Times New Roman"/>
          <w:b/>
          <w:spacing w:val="-9"/>
          <w:position w:val="-1"/>
        </w:rPr>
        <w:t>T</w:t>
      </w:r>
      <w:r w:rsidRPr="00437035">
        <w:rPr>
          <w:rFonts w:eastAsia="Arial" w:cs="Times New Roman"/>
          <w:spacing w:val="-9"/>
          <w:position w:val="-1"/>
        </w:rPr>
        <w:t>-</w:t>
      </w:r>
      <w:r w:rsidRPr="00437035">
        <w:rPr>
          <w:rFonts w:eastAsia="Arial" w:cs="Times New Roman"/>
          <w:b/>
          <w:spacing w:val="-1"/>
          <w:position w:val="-1"/>
        </w:rPr>
        <w:t>S</w:t>
      </w:r>
      <w:r w:rsidRPr="00437035">
        <w:rPr>
          <w:rFonts w:eastAsia="Arial" w:cs="Times New Roman"/>
          <w:b/>
          <w:spacing w:val="1"/>
          <w:position w:val="-1"/>
        </w:rPr>
        <w:t>Q</w:t>
      </w:r>
      <w:r w:rsidRPr="00437035">
        <w:rPr>
          <w:rFonts w:eastAsia="Arial" w:cs="Times New Roman"/>
          <w:b/>
          <w:position w:val="-1"/>
        </w:rPr>
        <w:t>L</w:t>
      </w:r>
      <w:r w:rsidRPr="00437035">
        <w:rPr>
          <w:rFonts w:eastAsia="Arial" w:cs="Times New Roman"/>
          <w:position w:val="-1"/>
        </w:rPr>
        <w:t>sta</w:t>
      </w:r>
      <w:r w:rsidRPr="00437035">
        <w:rPr>
          <w:rFonts w:eastAsia="Arial" w:cs="Times New Roman"/>
          <w:spacing w:val="1"/>
          <w:position w:val="-1"/>
        </w:rPr>
        <w:t>t</w:t>
      </w:r>
      <w:r w:rsidRPr="00437035">
        <w:rPr>
          <w:rFonts w:eastAsia="Arial" w:cs="Times New Roman"/>
          <w:position w:val="-1"/>
        </w:rPr>
        <w:t>e</w:t>
      </w:r>
      <w:r w:rsidRPr="00437035">
        <w:rPr>
          <w:rFonts w:eastAsia="Arial" w:cs="Times New Roman"/>
          <w:spacing w:val="4"/>
          <w:position w:val="-1"/>
        </w:rPr>
        <w:t>m</w:t>
      </w:r>
      <w:r w:rsidRPr="00437035">
        <w:rPr>
          <w:rFonts w:eastAsia="Arial" w:cs="Times New Roman"/>
          <w:position w:val="-1"/>
        </w:rPr>
        <w:t>e</w:t>
      </w:r>
      <w:r w:rsidRPr="00437035">
        <w:rPr>
          <w:rFonts w:eastAsia="Arial" w:cs="Times New Roman"/>
          <w:spacing w:val="-1"/>
          <w:position w:val="-1"/>
        </w:rPr>
        <w:t>n</w:t>
      </w:r>
      <w:r w:rsidRPr="00437035">
        <w:rPr>
          <w:rFonts w:eastAsia="Arial" w:cs="Times New Roman"/>
          <w:position w:val="-1"/>
        </w:rPr>
        <w:t>t</w:t>
      </w:r>
      <w:r w:rsidRPr="00437035">
        <w:rPr>
          <w:rFonts w:eastAsia="Arial" w:cs="Times New Roman"/>
          <w:spacing w:val="1"/>
          <w:position w:val="-1"/>
        </w:rPr>
        <w:t>s</w:t>
      </w:r>
      <w:r w:rsidRPr="00437035">
        <w:rPr>
          <w:rFonts w:eastAsia="Arial" w:cs="Times New Roman"/>
          <w:position w:val="-1"/>
        </w:rPr>
        <w:t>,</w:t>
      </w:r>
      <w:r w:rsidRPr="00437035">
        <w:rPr>
          <w:rFonts w:eastAsia="Arial" w:cs="Times New Roman"/>
          <w:b/>
          <w:spacing w:val="2"/>
          <w:position w:val="-1"/>
        </w:rPr>
        <w:t>f</w:t>
      </w:r>
      <w:r w:rsidRPr="00437035">
        <w:rPr>
          <w:rFonts w:eastAsia="Arial" w:cs="Times New Roman"/>
          <w:b/>
          <w:position w:val="-1"/>
        </w:rPr>
        <w:t>u</w:t>
      </w:r>
      <w:r w:rsidRPr="00437035">
        <w:rPr>
          <w:rFonts w:eastAsia="Arial" w:cs="Times New Roman"/>
          <w:b/>
          <w:spacing w:val="-1"/>
          <w:position w:val="-1"/>
        </w:rPr>
        <w:t>n</w:t>
      </w:r>
      <w:r w:rsidRPr="00437035">
        <w:rPr>
          <w:rFonts w:eastAsia="Arial" w:cs="Times New Roman"/>
          <w:b/>
          <w:spacing w:val="1"/>
          <w:position w:val="-1"/>
        </w:rPr>
        <w:t>c</w:t>
      </w:r>
      <w:r w:rsidRPr="00437035">
        <w:rPr>
          <w:rFonts w:eastAsia="Arial" w:cs="Times New Roman"/>
          <w:b/>
          <w:position w:val="-1"/>
        </w:rPr>
        <w:t>t</w:t>
      </w:r>
      <w:r w:rsidRPr="00437035">
        <w:rPr>
          <w:rFonts w:eastAsia="Arial" w:cs="Times New Roman"/>
          <w:b/>
          <w:spacing w:val="-1"/>
          <w:position w:val="-1"/>
        </w:rPr>
        <w:t>i</w:t>
      </w:r>
      <w:r w:rsidRPr="00437035">
        <w:rPr>
          <w:rFonts w:eastAsia="Arial" w:cs="Times New Roman"/>
          <w:b/>
          <w:position w:val="-1"/>
        </w:rPr>
        <w:t>o</w:t>
      </w:r>
      <w:r w:rsidRPr="00437035">
        <w:rPr>
          <w:rFonts w:eastAsia="Arial" w:cs="Times New Roman"/>
          <w:b/>
          <w:spacing w:val="-1"/>
          <w:position w:val="-1"/>
        </w:rPr>
        <w:t>n</w:t>
      </w:r>
      <w:r w:rsidRPr="00437035">
        <w:rPr>
          <w:rFonts w:eastAsia="Arial" w:cs="Times New Roman"/>
          <w:b/>
          <w:position w:val="-1"/>
        </w:rPr>
        <w:t>s</w:t>
      </w:r>
      <w:r w:rsidRPr="00437035">
        <w:rPr>
          <w:rFonts w:eastAsia="Arial" w:cs="Times New Roman"/>
          <w:position w:val="-1"/>
        </w:rPr>
        <w:t>to</w:t>
      </w:r>
      <w:r w:rsidRPr="00437035">
        <w:rPr>
          <w:rFonts w:eastAsia="Arial" w:cs="Times New Roman"/>
          <w:spacing w:val="4"/>
          <w:position w:val="-1"/>
        </w:rPr>
        <w:t>m</w:t>
      </w:r>
      <w:r w:rsidRPr="00437035">
        <w:rPr>
          <w:rFonts w:eastAsia="Arial" w:cs="Times New Roman"/>
          <w:position w:val="-1"/>
        </w:rPr>
        <w:t>a</w:t>
      </w:r>
      <w:r w:rsidRPr="00437035">
        <w:rPr>
          <w:rFonts w:eastAsia="Arial" w:cs="Times New Roman"/>
          <w:spacing w:val="-1"/>
          <w:position w:val="-1"/>
        </w:rPr>
        <w:t>ni</w:t>
      </w:r>
      <w:r w:rsidRPr="00437035">
        <w:rPr>
          <w:rFonts w:eastAsia="Arial" w:cs="Times New Roman"/>
          <w:spacing w:val="2"/>
          <w:position w:val="-1"/>
        </w:rPr>
        <w:t>p</w:t>
      </w:r>
      <w:r w:rsidRPr="00437035">
        <w:rPr>
          <w:rFonts w:eastAsia="Arial" w:cs="Times New Roman"/>
          <w:position w:val="-1"/>
        </w:rPr>
        <w:t>u</w:t>
      </w:r>
      <w:r w:rsidRPr="00437035">
        <w:rPr>
          <w:rFonts w:eastAsia="Arial" w:cs="Times New Roman"/>
          <w:spacing w:val="-1"/>
          <w:position w:val="-1"/>
        </w:rPr>
        <w:t>l</w:t>
      </w:r>
      <w:r w:rsidRPr="00437035">
        <w:rPr>
          <w:rFonts w:eastAsia="Arial" w:cs="Times New Roman"/>
          <w:spacing w:val="2"/>
          <w:position w:val="-1"/>
        </w:rPr>
        <w:t>a</w:t>
      </w:r>
      <w:r w:rsidRPr="00437035">
        <w:rPr>
          <w:rFonts w:eastAsia="Arial" w:cs="Times New Roman"/>
          <w:position w:val="-1"/>
        </w:rPr>
        <w:t>te</w:t>
      </w:r>
      <w:r w:rsidRPr="00437035">
        <w:rPr>
          <w:rFonts w:eastAsia="Arial" w:cs="Times New Roman"/>
          <w:spacing w:val="2"/>
          <w:position w:val="-1"/>
        </w:rPr>
        <w:t>t</w:t>
      </w:r>
      <w:r w:rsidRPr="00437035">
        <w:rPr>
          <w:rFonts w:eastAsia="Arial" w:cs="Times New Roman"/>
          <w:position w:val="-1"/>
        </w:rPr>
        <w:t>he</w:t>
      </w:r>
      <w:r w:rsidRPr="00437035">
        <w:rPr>
          <w:rFonts w:eastAsia="Arial" w:cs="Times New Roman"/>
          <w:spacing w:val="2"/>
          <w:position w:val="-1"/>
        </w:rPr>
        <w:t>d</w:t>
      </w:r>
      <w:r w:rsidRPr="00437035">
        <w:rPr>
          <w:rFonts w:eastAsia="Arial" w:cs="Times New Roman"/>
          <w:position w:val="-1"/>
        </w:rPr>
        <w:t>at</w:t>
      </w:r>
      <w:r w:rsidRPr="00437035">
        <w:rPr>
          <w:rFonts w:eastAsia="Arial" w:cs="Times New Roman"/>
          <w:spacing w:val="1"/>
          <w:position w:val="-1"/>
        </w:rPr>
        <w:t>a</w:t>
      </w:r>
      <w:r w:rsidRPr="00437035">
        <w:rPr>
          <w:rFonts w:eastAsia="Arial" w:cs="Times New Roman"/>
          <w:position w:val="-1"/>
        </w:rPr>
        <w:t>b</w:t>
      </w:r>
      <w:r w:rsidRPr="00437035">
        <w:rPr>
          <w:rFonts w:eastAsia="Arial" w:cs="Times New Roman"/>
          <w:spacing w:val="-1"/>
          <w:position w:val="-1"/>
        </w:rPr>
        <w:t>a</w:t>
      </w:r>
      <w:r w:rsidRPr="00437035">
        <w:rPr>
          <w:rFonts w:eastAsia="Arial" w:cs="Times New Roman"/>
          <w:spacing w:val="1"/>
          <w:position w:val="-1"/>
        </w:rPr>
        <w:t>s</w:t>
      </w:r>
      <w:r w:rsidRPr="00437035">
        <w:rPr>
          <w:rFonts w:eastAsia="Arial" w:cs="Times New Roman"/>
          <w:position w:val="-1"/>
        </w:rPr>
        <w:t>es</w:t>
      </w:r>
    </w:p>
    <w:p w:rsidR="00FA6280" w:rsidRPr="00437035" w:rsidRDefault="001B3125" w:rsidP="004B068E">
      <w:pPr>
        <w:spacing w:after="0" w:line="240" w:lineRule="auto"/>
        <w:jc w:val="both"/>
        <w:rPr>
          <w:rFonts w:eastAsia="Arial" w:cs="Times New Roman"/>
          <w:b/>
        </w:rPr>
      </w:pPr>
      <w:r w:rsidRPr="00437035">
        <w:rPr>
          <w:rFonts w:eastAsia="Arial" w:cs="Times New Roman"/>
          <w:b/>
          <w:spacing w:val="-1"/>
        </w:rPr>
        <w:t>E</w:t>
      </w:r>
      <w:r w:rsidRPr="00437035">
        <w:rPr>
          <w:rFonts w:eastAsia="Arial" w:cs="Times New Roman"/>
          <w:b/>
          <w:spacing w:val="2"/>
        </w:rPr>
        <w:t>n</w:t>
      </w:r>
      <w:r w:rsidRPr="00437035">
        <w:rPr>
          <w:rFonts w:eastAsia="Arial" w:cs="Times New Roman"/>
          <w:b/>
          <w:spacing w:val="-1"/>
        </w:rPr>
        <w:t>vi</w:t>
      </w:r>
      <w:r w:rsidRPr="00437035">
        <w:rPr>
          <w:rFonts w:eastAsia="Arial" w:cs="Times New Roman"/>
          <w:b/>
          <w:spacing w:val="1"/>
        </w:rPr>
        <w:t>r</w:t>
      </w:r>
      <w:r w:rsidRPr="00437035">
        <w:rPr>
          <w:rFonts w:eastAsia="Arial" w:cs="Times New Roman"/>
          <w:b/>
          <w:spacing w:val="2"/>
        </w:rPr>
        <w:t>o</w:t>
      </w:r>
      <w:r w:rsidRPr="00437035">
        <w:rPr>
          <w:rFonts w:eastAsia="Arial" w:cs="Times New Roman"/>
          <w:b/>
        </w:rPr>
        <w:t>n</w:t>
      </w:r>
      <w:r w:rsidRPr="00437035">
        <w:rPr>
          <w:rFonts w:eastAsia="Arial" w:cs="Times New Roman"/>
          <w:b/>
          <w:spacing w:val="4"/>
        </w:rPr>
        <w:t>m</w:t>
      </w:r>
      <w:r w:rsidRPr="00437035">
        <w:rPr>
          <w:rFonts w:eastAsia="Arial" w:cs="Times New Roman"/>
          <w:b/>
        </w:rPr>
        <w:t>e</w:t>
      </w:r>
      <w:r w:rsidRPr="00437035">
        <w:rPr>
          <w:rFonts w:eastAsia="Arial" w:cs="Times New Roman"/>
          <w:b/>
          <w:spacing w:val="-1"/>
        </w:rPr>
        <w:t>n</w:t>
      </w:r>
      <w:r w:rsidRPr="00437035">
        <w:rPr>
          <w:rFonts w:eastAsia="Arial" w:cs="Times New Roman"/>
          <w:b/>
        </w:rPr>
        <w:t>t:</w:t>
      </w:r>
      <w:r w:rsidR="00FA6280" w:rsidRPr="00437035">
        <w:rPr>
          <w:rFonts w:eastAsia="Arial" w:cs="Times New Roman"/>
          <w:spacing w:val="2"/>
        </w:rPr>
        <w:t>A</w:t>
      </w:r>
      <w:r w:rsidR="00FA6280" w:rsidRPr="00437035">
        <w:rPr>
          <w:rFonts w:eastAsia="Arial" w:cs="Times New Roman"/>
          <w:spacing w:val="-1"/>
        </w:rPr>
        <w:t>SP</w:t>
      </w:r>
      <w:r w:rsidR="00FA6280" w:rsidRPr="00437035">
        <w:rPr>
          <w:rFonts w:eastAsia="Arial" w:cs="Times New Roman"/>
          <w:spacing w:val="2"/>
        </w:rPr>
        <w:t>.</w:t>
      </w:r>
      <w:r w:rsidR="00FA6280" w:rsidRPr="00437035">
        <w:rPr>
          <w:rFonts w:eastAsia="Arial" w:cs="Times New Roman"/>
        </w:rPr>
        <w:t>N</w:t>
      </w:r>
      <w:r w:rsidR="00FA6280" w:rsidRPr="00437035">
        <w:rPr>
          <w:rFonts w:eastAsia="Arial" w:cs="Times New Roman"/>
          <w:spacing w:val="-1"/>
        </w:rPr>
        <w:t>E</w:t>
      </w:r>
      <w:r w:rsidR="00FA6280" w:rsidRPr="00437035">
        <w:rPr>
          <w:rFonts w:eastAsia="Arial" w:cs="Times New Roman"/>
        </w:rPr>
        <w:t>T4</w:t>
      </w:r>
      <w:r w:rsidR="00FA6280" w:rsidRPr="00437035">
        <w:rPr>
          <w:rFonts w:eastAsia="Arial" w:cs="Times New Roman"/>
          <w:spacing w:val="2"/>
        </w:rPr>
        <w:t>.</w:t>
      </w:r>
      <w:r w:rsidR="00FA6280" w:rsidRPr="00437035">
        <w:rPr>
          <w:rFonts w:eastAsia="Arial" w:cs="Times New Roman"/>
        </w:rPr>
        <w:t>0;</w:t>
      </w:r>
      <w:r w:rsidR="00FA6280" w:rsidRPr="00437035">
        <w:rPr>
          <w:rFonts w:eastAsia="Arial" w:cs="Times New Roman"/>
          <w:spacing w:val="1"/>
        </w:rPr>
        <w:t>C</w:t>
      </w:r>
      <w:r w:rsidR="00FA6280" w:rsidRPr="00437035">
        <w:rPr>
          <w:rFonts w:eastAsia="Arial" w:cs="Times New Roman"/>
        </w:rPr>
        <w:t>#;</w:t>
      </w:r>
      <w:r w:rsidR="00FA6280" w:rsidRPr="00437035">
        <w:rPr>
          <w:rFonts w:eastAsia="Arial" w:cs="Times New Roman"/>
          <w:spacing w:val="11"/>
        </w:rPr>
        <w:t>W</w:t>
      </w:r>
      <w:r w:rsidR="00FA6280" w:rsidRPr="00437035">
        <w:rPr>
          <w:rFonts w:eastAsia="Arial" w:cs="Times New Roman"/>
        </w:rPr>
        <w:t>eb</w:t>
      </w:r>
      <w:r w:rsidR="00FA6280" w:rsidRPr="00437035">
        <w:rPr>
          <w:rFonts w:eastAsia="Arial" w:cs="Times New Roman"/>
          <w:spacing w:val="-1"/>
        </w:rPr>
        <w:t>S</w:t>
      </w:r>
      <w:r w:rsidR="00FA6280" w:rsidRPr="00437035">
        <w:rPr>
          <w:rFonts w:eastAsia="Arial" w:cs="Times New Roman"/>
        </w:rPr>
        <w:t>er</w:t>
      </w:r>
      <w:r w:rsidR="00FA6280" w:rsidRPr="00437035">
        <w:rPr>
          <w:rFonts w:eastAsia="Arial" w:cs="Times New Roman"/>
          <w:spacing w:val="2"/>
        </w:rPr>
        <w:t>v</w:t>
      </w:r>
      <w:r w:rsidR="00FA6280" w:rsidRPr="00437035">
        <w:rPr>
          <w:rFonts w:eastAsia="Arial" w:cs="Times New Roman"/>
          <w:spacing w:val="-1"/>
        </w:rPr>
        <w:t>i</w:t>
      </w:r>
      <w:r w:rsidR="00FA6280" w:rsidRPr="00437035">
        <w:rPr>
          <w:rFonts w:eastAsia="Arial" w:cs="Times New Roman"/>
          <w:spacing w:val="1"/>
        </w:rPr>
        <w:t>c</w:t>
      </w:r>
      <w:r w:rsidR="00FA6280" w:rsidRPr="00437035">
        <w:rPr>
          <w:rFonts w:eastAsia="Arial" w:cs="Times New Roman"/>
        </w:rPr>
        <w:t>e</w:t>
      </w:r>
      <w:r w:rsidR="00FA6280" w:rsidRPr="00437035">
        <w:rPr>
          <w:rFonts w:eastAsia="Arial" w:cs="Times New Roman"/>
          <w:spacing w:val="1"/>
        </w:rPr>
        <w:t>s</w:t>
      </w:r>
      <w:r w:rsidR="00FA6280" w:rsidRPr="00437035">
        <w:rPr>
          <w:rFonts w:eastAsia="Arial" w:cs="Times New Roman"/>
        </w:rPr>
        <w:t>;</w:t>
      </w:r>
      <w:r w:rsidR="00FA6280" w:rsidRPr="00437035">
        <w:rPr>
          <w:rFonts w:eastAsia="Arial" w:cs="Times New Roman"/>
          <w:spacing w:val="9"/>
        </w:rPr>
        <w:t>W</w:t>
      </w:r>
      <w:r w:rsidR="00FA6280" w:rsidRPr="00437035">
        <w:rPr>
          <w:rFonts w:eastAsia="Arial" w:cs="Times New Roman"/>
        </w:rPr>
        <w:t>C</w:t>
      </w:r>
      <w:r w:rsidR="00FA6280" w:rsidRPr="00437035">
        <w:rPr>
          <w:rFonts w:eastAsia="Arial" w:cs="Times New Roman"/>
          <w:spacing w:val="-2"/>
        </w:rPr>
        <w:t>F</w:t>
      </w:r>
      <w:r w:rsidR="00FA6280" w:rsidRPr="00437035">
        <w:rPr>
          <w:rFonts w:eastAsia="Arial" w:cs="Times New Roman"/>
        </w:rPr>
        <w:t>;</w:t>
      </w:r>
      <w:r w:rsidR="00FA6280" w:rsidRPr="00437035">
        <w:rPr>
          <w:rFonts w:eastAsia="Arial" w:cs="Times New Roman"/>
          <w:spacing w:val="2"/>
        </w:rPr>
        <w:t>M</w:t>
      </w:r>
      <w:r w:rsidR="00FA6280" w:rsidRPr="00437035">
        <w:rPr>
          <w:rFonts w:eastAsia="Arial" w:cs="Times New Roman"/>
          <w:spacing w:val="-1"/>
        </w:rPr>
        <w:t>V</w:t>
      </w:r>
      <w:r w:rsidR="00FA6280" w:rsidRPr="00437035">
        <w:rPr>
          <w:rFonts w:eastAsia="Arial" w:cs="Times New Roman"/>
        </w:rPr>
        <w:t>C4.</w:t>
      </w:r>
      <w:r w:rsidR="00FA6280" w:rsidRPr="00437035">
        <w:rPr>
          <w:rFonts w:eastAsia="Arial" w:cs="Times New Roman"/>
          <w:spacing w:val="-1"/>
        </w:rPr>
        <w:t>0</w:t>
      </w:r>
      <w:r w:rsidR="00FA6280" w:rsidRPr="00437035">
        <w:rPr>
          <w:rFonts w:eastAsia="Arial" w:cs="Times New Roman"/>
        </w:rPr>
        <w:t>;H</w:t>
      </w:r>
      <w:r w:rsidR="00FA6280" w:rsidRPr="00437035">
        <w:rPr>
          <w:rFonts w:eastAsia="Arial" w:cs="Times New Roman"/>
          <w:spacing w:val="3"/>
        </w:rPr>
        <w:t>T</w:t>
      </w:r>
      <w:r w:rsidR="00FA6280" w:rsidRPr="00437035">
        <w:rPr>
          <w:rFonts w:eastAsia="Arial" w:cs="Times New Roman"/>
        </w:rPr>
        <w:t>M</w:t>
      </w:r>
      <w:r w:rsidR="00FA6280" w:rsidRPr="00437035">
        <w:rPr>
          <w:rFonts w:eastAsia="Arial" w:cs="Times New Roman"/>
          <w:spacing w:val="-1"/>
        </w:rPr>
        <w:t>L</w:t>
      </w:r>
      <w:r w:rsidR="00FA6280" w:rsidRPr="00437035">
        <w:rPr>
          <w:rFonts w:eastAsia="Arial" w:cs="Times New Roman"/>
        </w:rPr>
        <w:t>5;</w:t>
      </w:r>
      <w:r w:rsidR="00FA6280" w:rsidRPr="00437035">
        <w:rPr>
          <w:rFonts w:eastAsia="Arial" w:cs="Times New Roman"/>
          <w:spacing w:val="2"/>
        </w:rPr>
        <w:t>C</w:t>
      </w:r>
      <w:r w:rsidR="00FA6280" w:rsidRPr="00437035">
        <w:rPr>
          <w:rFonts w:eastAsia="Arial" w:cs="Times New Roman"/>
          <w:spacing w:val="-1"/>
        </w:rPr>
        <w:t>S</w:t>
      </w:r>
      <w:r w:rsidR="00FA6280" w:rsidRPr="00437035">
        <w:rPr>
          <w:rFonts w:eastAsia="Arial" w:cs="Times New Roman"/>
          <w:spacing w:val="1"/>
        </w:rPr>
        <w:t>S</w:t>
      </w:r>
      <w:r w:rsidR="00FA6280" w:rsidRPr="00437035">
        <w:rPr>
          <w:rFonts w:eastAsia="Arial" w:cs="Times New Roman"/>
        </w:rPr>
        <w:t>3;</w:t>
      </w:r>
      <w:r w:rsidR="00FA6280" w:rsidRPr="00437035">
        <w:rPr>
          <w:rFonts w:eastAsia="Arial" w:cs="Times New Roman"/>
          <w:spacing w:val="-1"/>
        </w:rPr>
        <w:t>B</w:t>
      </w:r>
      <w:r w:rsidR="00FA6280" w:rsidRPr="00437035">
        <w:rPr>
          <w:rFonts w:eastAsia="Arial" w:cs="Times New Roman"/>
          <w:spacing w:val="2"/>
        </w:rPr>
        <w:t>o</w:t>
      </w:r>
      <w:r w:rsidR="00FA6280" w:rsidRPr="00437035">
        <w:rPr>
          <w:rFonts w:eastAsia="Arial" w:cs="Times New Roman"/>
        </w:rPr>
        <w:t>otstrap</w:t>
      </w:r>
      <w:r w:rsidR="00FA6280" w:rsidRPr="00437035">
        <w:rPr>
          <w:rFonts w:eastAsia="Arial" w:cs="Times New Roman"/>
          <w:spacing w:val="2"/>
        </w:rPr>
        <w:t>C</w:t>
      </w:r>
      <w:r w:rsidR="00FA6280" w:rsidRPr="00437035">
        <w:rPr>
          <w:rFonts w:eastAsia="Arial" w:cs="Times New Roman"/>
          <w:spacing w:val="-1"/>
        </w:rPr>
        <w:t>SS</w:t>
      </w:r>
      <w:r w:rsidR="00FA6280" w:rsidRPr="00437035">
        <w:rPr>
          <w:rFonts w:eastAsia="Arial" w:cs="Times New Roman"/>
        </w:rPr>
        <w:t>;</w:t>
      </w:r>
      <w:r w:rsidR="00FA6280" w:rsidRPr="00437035">
        <w:rPr>
          <w:rFonts w:eastAsia="Arial" w:cs="Times New Roman"/>
          <w:spacing w:val="1"/>
        </w:rPr>
        <w:t>V</w:t>
      </w:r>
      <w:r w:rsidR="00FA6280" w:rsidRPr="00437035">
        <w:rPr>
          <w:rFonts w:eastAsia="Arial" w:cs="Times New Roman"/>
          <w:spacing w:val="-1"/>
        </w:rPr>
        <w:t>i</w:t>
      </w:r>
      <w:r w:rsidR="00FA6280" w:rsidRPr="00437035">
        <w:rPr>
          <w:rFonts w:eastAsia="Arial" w:cs="Times New Roman"/>
          <w:spacing w:val="1"/>
        </w:rPr>
        <w:t>s</w:t>
      </w:r>
      <w:r w:rsidR="00FA6280" w:rsidRPr="00437035">
        <w:rPr>
          <w:rFonts w:eastAsia="Arial" w:cs="Times New Roman"/>
        </w:rPr>
        <w:t>u</w:t>
      </w:r>
      <w:r w:rsidR="00FA6280" w:rsidRPr="00437035">
        <w:rPr>
          <w:rFonts w:eastAsia="Arial" w:cs="Times New Roman"/>
          <w:spacing w:val="1"/>
        </w:rPr>
        <w:t>a</w:t>
      </w:r>
      <w:r w:rsidR="00FA6280" w:rsidRPr="00437035">
        <w:rPr>
          <w:rFonts w:eastAsia="Arial" w:cs="Times New Roman"/>
        </w:rPr>
        <w:t xml:space="preserve">l </w:t>
      </w:r>
      <w:r w:rsidR="00FA6280" w:rsidRPr="00437035">
        <w:rPr>
          <w:rFonts w:eastAsia="Arial" w:cs="Times New Roman"/>
          <w:spacing w:val="-1"/>
        </w:rPr>
        <w:t>S</w:t>
      </w:r>
      <w:r w:rsidR="00FA6280" w:rsidRPr="00437035">
        <w:rPr>
          <w:rFonts w:eastAsia="Arial" w:cs="Times New Roman"/>
        </w:rPr>
        <w:t>tu</w:t>
      </w:r>
      <w:r w:rsidR="00FA6280" w:rsidRPr="00437035">
        <w:rPr>
          <w:rFonts w:eastAsia="Arial" w:cs="Times New Roman"/>
          <w:spacing w:val="1"/>
        </w:rPr>
        <w:t>d</w:t>
      </w:r>
      <w:r w:rsidR="00FA6280" w:rsidRPr="00437035">
        <w:rPr>
          <w:rFonts w:eastAsia="Arial" w:cs="Times New Roman"/>
          <w:spacing w:val="-1"/>
        </w:rPr>
        <w:t>i</w:t>
      </w:r>
      <w:r w:rsidR="00FA6280" w:rsidRPr="00437035">
        <w:rPr>
          <w:rFonts w:eastAsia="Arial" w:cs="Times New Roman"/>
        </w:rPr>
        <w:t>o2</w:t>
      </w:r>
      <w:r w:rsidR="00FA6280" w:rsidRPr="00437035">
        <w:rPr>
          <w:rFonts w:eastAsia="Arial" w:cs="Times New Roman"/>
          <w:spacing w:val="1"/>
        </w:rPr>
        <w:t>0</w:t>
      </w:r>
      <w:r w:rsidR="00FA6280" w:rsidRPr="00437035">
        <w:rPr>
          <w:rFonts w:eastAsia="Arial" w:cs="Times New Roman"/>
        </w:rPr>
        <w:t>1</w:t>
      </w:r>
      <w:r w:rsidR="00FA6280" w:rsidRPr="00437035">
        <w:rPr>
          <w:rFonts w:eastAsia="Arial" w:cs="Times New Roman"/>
          <w:spacing w:val="-1"/>
        </w:rPr>
        <w:t>3</w:t>
      </w:r>
      <w:r w:rsidR="00FA6280" w:rsidRPr="00437035">
        <w:rPr>
          <w:rFonts w:eastAsia="Arial" w:cs="Times New Roman"/>
        </w:rPr>
        <w:t>;</w:t>
      </w:r>
      <w:r w:rsidR="00FA6280" w:rsidRPr="00437035">
        <w:rPr>
          <w:rFonts w:eastAsia="Arial" w:cs="Times New Roman"/>
          <w:spacing w:val="-1"/>
        </w:rPr>
        <w:t>S</w:t>
      </w:r>
      <w:r w:rsidR="00FA6280" w:rsidRPr="00437035">
        <w:rPr>
          <w:rFonts w:eastAsia="Arial" w:cs="Times New Roman"/>
          <w:spacing w:val="1"/>
        </w:rPr>
        <w:t>Q</w:t>
      </w:r>
      <w:r w:rsidR="00FA6280" w:rsidRPr="00437035">
        <w:rPr>
          <w:rFonts w:eastAsia="Arial" w:cs="Times New Roman"/>
        </w:rPr>
        <w:t>L</w:t>
      </w:r>
      <w:r w:rsidR="00FA6280" w:rsidRPr="00437035">
        <w:rPr>
          <w:rFonts w:eastAsia="Arial" w:cs="Times New Roman"/>
          <w:spacing w:val="-1"/>
        </w:rPr>
        <w:t>S</w:t>
      </w:r>
      <w:r w:rsidR="00FA6280" w:rsidRPr="00437035">
        <w:rPr>
          <w:rFonts w:eastAsia="Arial" w:cs="Times New Roman"/>
        </w:rPr>
        <w:t>er</w:t>
      </w:r>
      <w:r w:rsidR="00FA6280" w:rsidRPr="00437035">
        <w:rPr>
          <w:rFonts w:eastAsia="Arial" w:cs="Times New Roman"/>
          <w:spacing w:val="2"/>
        </w:rPr>
        <w:t>v</w:t>
      </w:r>
      <w:r w:rsidR="00FA6280" w:rsidRPr="00437035">
        <w:rPr>
          <w:rFonts w:eastAsia="Arial" w:cs="Times New Roman"/>
        </w:rPr>
        <w:t>er</w:t>
      </w:r>
      <w:r w:rsidR="00FA6280" w:rsidRPr="00437035">
        <w:rPr>
          <w:rFonts w:eastAsia="Arial" w:cs="Times New Roman"/>
          <w:spacing w:val="2"/>
        </w:rPr>
        <w:t>M</w:t>
      </w:r>
      <w:r w:rsidR="00FA6280" w:rsidRPr="00437035">
        <w:rPr>
          <w:rFonts w:eastAsia="Arial" w:cs="Times New Roman"/>
        </w:rPr>
        <w:t>a</w:t>
      </w:r>
      <w:r w:rsidR="00FA6280" w:rsidRPr="00437035">
        <w:rPr>
          <w:rFonts w:eastAsia="Arial" w:cs="Times New Roman"/>
          <w:spacing w:val="-1"/>
        </w:rPr>
        <w:t>n</w:t>
      </w:r>
      <w:r w:rsidR="00FA6280" w:rsidRPr="00437035">
        <w:rPr>
          <w:rFonts w:eastAsia="Arial" w:cs="Times New Roman"/>
        </w:rPr>
        <w:t>a</w:t>
      </w:r>
      <w:r w:rsidR="00FA6280" w:rsidRPr="00437035">
        <w:rPr>
          <w:rFonts w:eastAsia="Arial" w:cs="Times New Roman"/>
          <w:spacing w:val="1"/>
        </w:rPr>
        <w:t>g</w:t>
      </w:r>
      <w:r w:rsidR="00FA6280" w:rsidRPr="00437035">
        <w:rPr>
          <w:rFonts w:eastAsia="Arial" w:cs="Times New Roman"/>
        </w:rPr>
        <w:t>e</w:t>
      </w:r>
      <w:r w:rsidR="00FA6280" w:rsidRPr="00437035">
        <w:rPr>
          <w:rFonts w:eastAsia="Arial" w:cs="Times New Roman"/>
          <w:spacing w:val="4"/>
        </w:rPr>
        <w:t>m</w:t>
      </w:r>
      <w:r w:rsidR="00FA6280" w:rsidRPr="00437035">
        <w:rPr>
          <w:rFonts w:eastAsia="Arial" w:cs="Times New Roman"/>
        </w:rPr>
        <w:t>e</w:t>
      </w:r>
      <w:r w:rsidR="00FA6280" w:rsidRPr="00437035">
        <w:rPr>
          <w:rFonts w:eastAsia="Arial" w:cs="Times New Roman"/>
          <w:spacing w:val="-1"/>
        </w:rPr>
        <w:t>n</w:t>
      </w:r>
      <w:r w:rsidR="00FA6280" w:rsidRPr="00437035">
        <w:rPr>
          <w:rFonts w:eastAsia="Arial" w:cs="Times New Roman"/>
        </w:rPr>
        <w:t>t</w:t>
      </w:r>
      <w:r w:rsidR="00FA6280" w:rsidRPr="00437035">
        <w:rPr>
          <w:rFonts w:eastAsia="Arial" w:cs="Times New Roman"/>
          <w:spacing w:val="-1"/>
        </w:rPr>
        <w:t>S</w:t>
      </w:r>
      <w:r w:rsidR="00FA6280" w:rsidRPr="00437035">
        <w:rPr>
          <w:rFonts w:eastAsia="Arial" w:cs="Times New Roman"/>
        </w:rPr>
        <w:t>t</w:t>
      </w:r>
      <w:r w:rsidR="00FA6280" w:rsidRPr="00437035">
        <w:rPr>
          <w:rFonts w:eastAsia="Arial" w:cs="Times New Roman"/>
          <w:spacing w:val="2"/>
        </w:rPr>
        <w:t>u</w:t>
      </w:r>
      <w:r w:rsidR="00FA6280" w:rsidRPr="00437035">
        <w:rPr>
          <w:rFonts w:eastAsia="Arial" w:cs="Times New Roman"/>
        </w:rPr>
        <w:t>d</w:t>
      </w:r>
      <w:r w:rsidR="00FA6280" w:rsidRPr="00437035">
        <w:rPr>
          <w:rFonts w:eastAsia="Arial" w:cs="Times New Roman"/>
          <w:spacing w:val="-1"/>
        </w:rPr>
        <w:t>i</w:t>
      </w:r>
      <w:r w:rsidR="00FA6280" w:rsidRPr="00437035">
        <w:rPr>
          <w:rFonts w:eastAsia="Arial" w:cs="Times New Roman"/>
        </w:rPr>
        <w:t>o2</w:t>
      </w:r>
      <w:r w:rsidR="00FA6280" w:rsidRPr="00437035">
        <w:rPr>
          <w:rFonts w:eastAsia="Arial" w:cs="Times New Roman"/>
          <w:spacing w:val="1"/>
        </w:rPr>
        <w:t>0</w:t>
      </w:r>
      <w:r w:rsidR="00FA6280" w:rsidRPr="00437035">
        <w:rPr>
          <w:rFonts w:eastAsia="Arial" w:cs="Times New Roman"/>
        </w:rPr>
        <w:t>1</w:t>
      </w:r>
      <w:r w:rsidR="00FA6280" w:rsidRPr="00437035">
        <w:rPr>
          <w:rFonts w:eastAsia="Arial" w:cs="Times New Roman"/>
          <w:spacing w:val="-1"/>
        </w:rPr>
        <w:t>2</w:t>
      </w:r>
      <w:r w:rsidR="00FA6280" w:rsidRPr="00437035">
        <w:rPr>
          <w:rFonts w:eastAsia="Arial" w:cs="Times New Roman"/>
        </w:rPr>
        <w:t>;</w:t>
      </w:r>
      <w:r w:rsidR="00FA6280" w:rsidRPr="00437035">
        <w:rPr>
          <w:rFonts w:eastAsia="Arial" w:cs="Times New Roman"/>
          <w:spacing w:val="1"/>
        </w:rPr>
        <w:t>AJ</w:t>
      </w:r>
      <w:r w:rsidR="00FA6280" w:rsidRPr="00437035">
        <w:rPr>
          <w:rFonts w:eastAsia="Arial" w:cs="Times New Roman"/>
          <w:spacing w:val="-1"/>
        </w:rPr>
        <w:t>A</w:t>
      </w:r>
      <w:r w:rsidR="00FA6280" w:rsidRPr="00437035">
        <w:rPr>
          <w:rFonts w:eastAsia="Arial" w:cs="Times New Roman"/>
          <w:spacing w:val="1"/>
        </w:rPr>
        <w:t>X</w:t>
      </w:r>
      <w:r w:rsidR="00FA6280" w:rsidRPr="00437035">
        <w:rPr>
          <w:rFonts w:eastAsia="Arial" w:cs="Times New Roman"/>
        </w:rPr>
        <w:t>;</w:t>
      </w:r>
      <w:r w:rsidR="00FA6280" w:rsidRPr="00437035">
        <w:rPr>
          <w:rFonts w:eastAsia="Arial" w:cs="Times New Roman"/>
          <w:spacing w:val="3"/>
        </w:rPr>
        <w:t>T</w:t>
      </w:r>
      <w:r w:rsidR="00FA6280" w:rsidRPr="00437035">
        <w:rPr>
          <w:rFonts w:eastAsia="Arial" w:cs="Times New Roman"/>
        </w:rPr>
        <w:t>FS</w:t>
      </w:r>
      <w:r w:rsidR="001C5288" w:rsidRPr="00437035">
        <w:rPr>
          <w:rFonts w:eastAsia="Arial" w:cs="Times New Roman"/>
        </w:rPr>
        <w:t>.</w:t>
      </w:r>
    </w:p>
    <w:p w:rsidR="008A4FF3" w:rsidRPr="00437035" w:rsidRDefault="008A4FF3" w:rsidP="00603339">
      <w:pPr>
        <w:shd w:val="clear" w:color="auto" w:fill="FFFFFF"/>
        <w:spacing w:line="240" w:lineRule="auto"/>
        <w:rPr>
          <w:rFonts w:eastAsia="Times New Roman" w:cs="Times New Roman"/>
          <w:b/>
          <w:color w:val="222222"/>
        </w:rPr>
      </w:pPr>
    </w:p>
    <w:p w:rsidR="008A4FF3"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b/>
          <w:color w:val="222222"/>
        </w:rPr>
        <w:t xml:space="preserve">Client: Bank of Oklahoma </w:t>
      </w:r>
      <w:r w:rsidR="00957727">
        <w:rPr>
          <w:rFonts w:eastAsia="Times New Roman" w:cs="Times New Roman"/>
          <w:b/>
          <w:color w:val="222222"/>
        </w:rPr>
        <w:t>–</w:t>
      </w:r>
      <w:r w:rsidRPr="00437035">
        <w:rPr>
          <w:rFonts w:eastAsia="Times New Roman" w:cs="Times New Roman"/>
          <w:b/>
          <w:color w:val="222222"/>
        </w:rPr>
        <w:t xml:space="preserve"> Tulsa</w:t>
      </w:r>
      <w:r w:rsidR="00742FE8" w:rsidRPr="00437035">
        <w:rPr>
          <w:rFonts w:eastAsia="Times New Roman" w:cs="Arial"/>
          <w:b/>
          <w:color w:val="222222"/>
        </w:rPr>
        <w:t>Oct 2010 - July 201</w:t>
      </w:r>
      <w:r w:rsidR="008A4FF3" w:rsidRPr="00437035">
        <w:rPr>
          <w:rFonts w:eastAsia="Times New Roman" w:cs="Arial"/>
          <w:b/>
          <w:color w:val="222222"/>
        </w:rPr>
        <w:t xml:space="preserve">2 </w:t>
      </w:r>
      <w:r w:rsidR="00742FE8" w:rsidRPr="00437035">
        <w:rPr>
          <w:rFonts w:eastAsia="Times New Roman" w:cs="Arial"/>
          <w:color w:val="222222"/>
        </w:rPr>
        <w:t> </w:t>
      </w:r>
    </w:p>
    <w:p w:rsidR="00603339"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4D05F7" w:rsidP="00603339">
      <w:pPr>
        <w:shd w:val="clear" w:color="auto" w:fill="FFFFFF"/>
        <w:spacing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w:t>
      </w:r>
    </w:p>
    <w:p w:rsidR="004D05F7"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color w:val="222222"/>
        </w:rPr>
        <w:t>Bank of Oklahoma provides consumer, business, commercial and wealth management banking services. In addition, Bank of Oklahoma provides investment and trust services, mortgage origination and servicing along with an electronic funds transfer network.</w:t>
      </w:r>
    </w:p>
    <w:p w:rsidR="00FA6280" w:rsidRPr="00437035" w:rsidRDefault="00FA6280" w:rsidP="00ED17B1">
      <w:pPr>
        <w:spacing w:after="0" w:line="240" w:lineRule="auto"/>
        <w:jc w:val="both"/>
        <w:rPr>
          <w:rFonts w:eastAsia="Arial" w:cs="Times New Roman"/>
          <w:b/>
        </w:rPr>
      </w:pPr>
      <w:r w:rsidRPr="00437035">
        <w:rPr>
          <w:rFonts w:eastAsia="Arial" w:cs="Times New Roman"/>
          <w:b/>
        </w:rPr>
        <w:t xml:space="preserve">Responsibilities: </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WCF</w:t>
      </w:r>
      <w:r w:rsidRPr="00437035">
        <w:rPr>
          <w:rFonts w:eastAsia="Arial" w:cs="Times New Roman"/>
        </w:rPr>
        <w:t xml:space="preserve"> to create </w:t>
      </w:r>
      <w:r w:rsidRPr="00437035">
        <w:rPr>
          <w:rFonts w:eastAsia="Arial" w:cs="Times New Roman"/>
          <w:b/>
        </w:rPr>
        <w:t>SOAP Services</w:t>
      </w:r>
      <w:r w:rsidRPr="00437035">
        <w:rPr>
          <w:rFonts w:eastAsia="Arial" w:cs="Times New Roman"/>
        </w:rPr>
        <w:t>, for communicating and providing data from the Integrated Server to Client Application</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ADO.Net Entity Framework</w:t>
      </w:r>
      <w:r w:rsidRPr="00437035">
        <w:rPr>
          <w:rFonts w:eastAsia="Arial" w:cs="Times New Roman"/>
        </w:rPr>
        <w:t xml:space="preserve"> Code First for database access, query and manipulation</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Developed data access class for </w:t>
      </w:r>
      <w:r w:rsidRPr="00437035">
        <w:rPr>
          <w:rFonts w:eastAsia="Arial" w:cs="Times New Roman"/>
          <w:b/>
        </w:rPr>
        <w:t>Portfolio Summary</w:t>
      </w:r>
      <w:r w:rsidRPr="00437035">
        <w:rPr>
          <w:rFonts w:eastAsia="Arial" w:cs="Times New Roman"/>
        </w:rPr>
        <w:t xml:space="preserve"> and S</w:t>
      </w:r>
      <w:r w:rsidRPr="00437035">
        <w:rPr>
          <w:rFonts w:eastAsia="Arial" w:cs="Times New Roman"/>
          <w:b/>
        </w:rPr>
        <w:t>tock details</w:t>
      </w:r>
      <w:r w:rsidRPr="00437035">
        <w:rPr>
          <w:rFonts w:eastAsia="Arial" w:cs="Times New Roman"/>
        </w:rPr>
        <w:t xml:space="preserve"> using </w:t>
      </w:r>
      <w:r w:rsidRPr="00437035">
        <w:rPr>
          <w:rFonts w:eastAsia="Arial" w:cs="Times New Roman"/>
          <w:b/>
        </w:rPr>
        <w:t>LINQ</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Implemented the business logic using </w:t>
      </w:r>
      <w:r w:rsidRPr="00437035">
        <w:rPr>
          <w:rFonts w:eastAsia="Arial" w:cs="Times New Roman"/>
          <w:b/>
        </w:rPr>
        <w:t>C#</w:t>
      </w:r>
      <w:r w:rsidRPr="00437035">
        <w:rPr>
          <w:rFonts w:eastAsia="Arial" w:cs="Times New Roman"/>
        </w:rPr>
        <w:t xml:space="preserve"> in the middle tier</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Created Stored Procedures and modified the existing ones to improve performance via </w:t>
      </w:r>
      <w:r w:rsidRPr="00437035">
        <w:rPr>
          <w:rFonts w:eastAsia="Arial" w:cs="Times New Roman"/>
          <w:b/>
        </w:rPr>
        <w:t>SQL Server Management Studio</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Designed the application to be </w:t>
      </w:r>
      <w:r w:rsidRPr="00437035">
        <w:rPr>
          <w:rFonts w:eastAsia="Arial" w:cs="Times New Roman"/>
          <w:b/>
        </w:rPr>
        <w:t>Dynamic</w:t>
      </w:r>
      <w:r w:rsidRPr="00437035">
        <w:rPr>
          <w:rFonts w:eastAsia="Arial" w:cs="Times New Roman"/>
        </w:rPr>
        <w:t xml:space="preserve">, using </w:t>
      </w:r>
      <w:r w:rsidRPr="00437035">
        <w:rPr>
          <w:rFonts w:eastAsia="Arial" w:cs="Times New Roman"/>
          <w:b/>
        </w:rPr>
        <w:t>AJAX</w:t>
      </w:r>
      <w:r w:rsidRPr="00437035">
        <w:rPr>
          <w:rFonts w:eastAsia="Arial" w:cs="Times New Roman"/>
        </w:rPr>
        <w:t xml:space="preserve">, </w:t>
      </w:r>
      <w:r w:rsidRPr="00437035">
        <w:rPr>
          <w:rFonts w:eastAsia="Arial" w:cs="Times New Roman"/>
          <w:b/>
        </w:rPr>
        <w:t>JavaScript</w:t>
      </w:r>
      <w:r w:rsidRPr="00437035">
        <w:rPr>
          <w:rFonts w:eastAsia="Arial" w:cs="Times New Roman"/>
        </w:rPr>
        <w:t xml:space="preserve"> and </w:t>
      </w:r>
      <w:r w:rsidRPr="00437035">
        <w:rPr>
          <w:rFonts w:eastAsia="Arial" w:cs="Times New Roman"/>
          <w:b/>
        </w:rPr>
        <w:t>jQuery</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Designed and developed the front-end using </w:t>
      </w:r>
      <w:r w:rsidRPr="00437035">
        <w:rPr>
          <w:rFonts w:eastAsia="Arial" w:cs="Times New Roman"/>
          <w:b/>
        </w:rPr>
        <w:t>HTML</w:t>
      </w:r>
      <w:r w:rsidRPr="00437035">
        <w:rPr>
          <w:rFonts w:eastAsia="Arial" w:cs="Times New Roman"/>
        </w:rPr>
        <w:t xml:space="preserve">, </w:t>
      </w:r>
      <w:r w:rsidRPr="00437035">
        <w:rPr>
          <w:rFonts w:eastAsia="Arial" w:cs="Times New Roman"/>
          <w:b/>
        </w:rPr>
        <w:t>CSS</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Involved in </w:t>
      </w:r>
      <w:r w:rsidRPr="00437035">
        <w:rPr>
          <w:rFonts w:eastAsia="Arial" w:cs="Times New Roman"/>
          <w:b/>
        </w:rPr>
        <w:t>unit testing</w:t>
      </w:r>
      <w:r w:rsidRPr="00437035">
        <w:rPr>
          <w:rFonts w:eastAsia="Arial" w:cs="Times New Roman"/>
        </w:rPr>
        <w:t xml:space="preserve"> and</w:t>
      </w:r>
      <w:r w:rsidRPr="00437035">
        <w:rPr>
          <w:rFonts w:eastAsia="Arial" w:cs="Times New Roman"/>
          <w:b/>
        </w:rPr>
        <w:t xml:space="preserve"> regression testing</w:t>
      </w:r>
      <w:r w:rsidRPr="00437035">
        <w:rPr>
          <w:rFonts w:eastAsia="Arial" w:cs="Times New Roman"/>
        </w:rPr>
        <w:t xml:space="preserve"> using </w:t>
      </w:r>
      <w:r w:rsidRPr="00437035">
        <w:rPr>
          <w:rFonts w:eastAsia="Arial" w:cs="Times New Roman"/>
          <w:b/>
        </w:rPr>
        <w:t>Microsoft Test Manager</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Git VCS</w:t>
      </w:r>
      <w:r w:rsidRPr="00437035">
        <w:rPr>
          <w:rFonts w:eastAsia="Arial" w:cs="Times New Roman"/>
        </w:rPr>
        <w:t xml:space="preserve"> for Source Control</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De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spacing w:val="2"/>
        </w:rPr>
        <w:t>o</w:t>
      </w:r>
      <w:r w:rsidRPr="00437035">
        <w:rPr>
          <w:rFonts w:eastAsia="Arial" w:cs="Times New Roman"/>
        </w:rPr>
        <w:t>p</w:t>
      </w:r>
      <w:r w:rsidRPr="00437035">
        <w:rPr>
          <w:rFonts w:eastAsia="Arial" w:cs="Times New Roman"/>
          <w:spacing w:val="-1"/>
        </w:rPr>
        <w:t>e</w:t>
      </w:r>
      <w:r w:rsidRPr="00437035">
        <w:rPr>
          <w:rFonts w:eastAsia="Arial" w:cs="Times New Roman"/>
        </w:rPr>
        <w:t>da</w:t>
      </w:r>
      <w:r w:rsidRPr="00437035">
        <w:rPr>
          <w:rFonts w:eastAsia="Arial" w:cs="Times New Roman"/>
          <w:spacing w:val="1"/>
        </w:rPr>
        <w:t>p</w:t>
      </w:r>
      <w:r w:rsidRPr="00437035">
        <w:rPr>
          <w:rFonts w:eastAsia="Arial" w:cs="Times New Roman"/>
        </w:rPr>
        <w:t>p</w:t>
      </w:r>
      <w:r w:rsidRPr="00437035">
        <w:rPr>
          <w:rFonts w:eastAsia="Arial" w:cs="Times New Roman"/>
          <w:spacing w:val="1"/>
        </w:rPr>
        <w:t>l</w:t>
      </w:r>
      <w:r w:rsidRPr="00437035">
        <w:rPr>
          <w:rFonts w:eastAsia="Arial" w:cs="Times New Roman"/>
          <w:spacing w:val="-1"/>
        </w:rPr>
        <w:t>i</w:t>
      </w:r>
      <w:r w:rsidRPr="00437035">
        <w:rPr>
          <w:rFonts w:eastAsia="Arial" w:cs="Times New Roman"/>
          <w:spacing w:val="1"/>
        </w:rPr>
        <w:t>c</w:t>
      </w:r>
      <w:r w:rsidRPr="00437035">
        <w:rPr>
          <w:rFonts w:eastAsia="Arial" w:cs="Times New Roman"/>
        </w:rPr>
        <w:t>at</w:t>
      </w:r>
      <w:r w:rsidRPr="00437035">
        <w:rPr>
          <w:rFonts w:eastAsia="Arial" w:cs="Times New Roman"/>
          <w:spacing w:val="1"/>
        </w:rPr>
        <w:t>i</w:t>
      </w:r>
      <w:r w:rsidRPr="00437035">
        <w:rPr>
          <w:rFonts w:eastAsia="Arial" w:cs="Times New Roman"/>
        </w:rPr>
        <w:t>o</w:t>
      </w:r>
      <w:r w:rsidRPr="00437035">
        <w:rPr>
          <w:rFonts w:eastAsia="Arial" w:cs="Times New Roman"/>
          <w:spacing w:val="-1"/>
        </w:rPr>
        <w:t>n</w:t>
      </w:r>
      <w:r w:rsidRPr="00437035">
        <w:rPr>
          <w:rFonts w:eastAsia="Arial" w:cs="Times New Roman"/>
        </w:rPr>
        <w:t>s</w:t>
      </w:r>
      <w:r w:rsidRPr="00437035">
        <w:rPr>
          <w:rFonts w:eastAsia="Arial" w:cs="Times New Roman"/>
          <w:spacing w:val="1"/>
        </w:rPr>
        <w:t>i</w:t>
      </w:r>
      <w:r w:rsidRPr="00437035">
        <w:rPr>
          <w:rFonts w:eastAsia="Arial" w:cs="Times New Roman"/>
        </w:rPr>
        <w:t>n</w:t>
      </w:r>
      <w:r w:rsidRPr="00437035">
        <w:rPr>
          <w:rFonts w:eastAsia="Arial" w:cs="Times New Roman"/>
          <w:b/>
          <w:spacing w:val="3"/>
        </w:rPr>
        <w:t>T</w:t>
      </w:r>
      <w:r w:rsidRPr="00437035">
        <w:rPr>
          <w:rFonts w:eastAsia="Arial" w:cs="Times New Roman"/>
          <w:b/>
        </w:rPr>
        <w:t>e</w:t>
      </w:r>
      <w:r w:rsidRPr="00437035">
        <w:rPr>
          <w:rFonts w:eastAsia="Arial" w:cs="Times New Roman"/>
          <w:b/>
          <w:spacing w:val="1"/>
        </w:rPr>
        <w:t>s</w:t>
      </w:r>
      <w:r w:rsidRPr="00437035">
        <w:rPr>
          <w:rFonts w:eastAsia="Arial" w:cs="Times New Roman"/>
          <w:b/>
        </w:rPr>
        <w:t>tDr</w:t>
      </w:r>
      <w:r w:rsidRPr="00437035">
        <w:rPr>
          <w:rFonts w:eastAsia="Arial" w:cs="Times New Roman"/>
          <w:b/>
          <w:spacing w:val="-1"/>
        </w:rPr>
        <w:t>iv</w:t>
      </w:r>
      <w:r w:rsidRPr="00437035">
        <w:rPr>
          <w:rFonts w:eastAsia="Arial" w:cs="Times New Roman"/>
          <w:b/>
        </w:rPr>
        <w:t>en</w:t>
      </w:r>
      <w:r w:rsidRPr="00437035">
        <w:rPr>
          <w:rFonts w:eastAsia="Arial" w:cs="Times New Roman"/>
          <w:b/>
          <w:spacing w:val="2"/>
        </w:rPr>
        <w:t>D</w:t>
      </w:r>
      <w:r w:rsidRPr="00437035">
        <w:rPr>
          <w:rFonts w:eastAsia="Arial" w:cs="Times New Roman"/>
          <w:b/>
        </w:rPr>
        <w:t>e</w:t>
      </w:r>
      <w:r w:rsidRPr="00437035">
        <w:rPr>
          <w:rFonts w:eastAsia="Arial" w:cs="Times New Roman"/>
          <w:b/>
          <w:spacing w:val="1"/>
        </w:rPr>
        <w:t>v</w:t>
      </w:r>
      <w:r w:rsidRPr="00437035">
        <w:rPr>
          <w:rFonts w:eastAsia="Arial" w:cs="Times New Roman"/>
          <w:b/>
        </w:rPr>
        <w:t>e</w:t>
      </w:r>
      <w:r w:rsidRPr="00437035">
        <w:rPr>
          <w:rFonts w:eastAsia="Arial" w:cs="Times New Roman"/>
          <w:b/>
          <w:spacing w:val="1"/>
        </w:rPr>
        <w:t>l</w:t>
      </w:r>
      <w:r w:rsidRPr="00437035">
        <w:rPr>
          <w:rFonts w:eastAsia="Arial" w:cs="Times New Roman"/>
          <w:b/>
        </w:rPr>
        <w:t>o</w:t>
      </w:r>
      <w:r w:rsidRPr="00437035">
        <w:rPr>
          <w:rFonts w:eastAsia="Arial" w:cs="Times New Roman"/>
          <w:b/>
          <w:spacing w:val="-1"/>
        </w:rPr>
        <w:t>p</w:t>
      </w:r>
      <w:r w:rsidRPr="00437035">
        <w:rPr>
          <w:rFonts w:eastAsia="Arial" w:cs="Times New Roman"/>
          <w:b/>
          <w:spacing w:val="4"/>
        </w:rPr>
        <w:t>m</w:t>
      </w:r>
      <w:r w:rsidRPr="00437035">
        <w:rPr>
          <w:rFonts w:eastAsia="Arial" w:cs="Times New Roman"/>
          <w:b/>
        </w:rPr>
        <w:t>e</w:t>
      </w:r>
      <w:r w:rsidRPr="00437035">
        <w:rPr>
          <w:rFonts w:eastAsia="Arial" w:cs="Times New Roman"/>
          <w:b/>
          <w:spacing w:val="-1"/>
        </w:rPr>
        <w:t>n</w:t>
      </w:r>
      <w:r w:rsidRPr="00437035">
        <w:rPr>
          <w:rFonts w:eastAsia="Arial" w:cs="Times New Roman"/>
          <w:b/>
        </w:rPr>
        <w:t>t</w:t>
      </w:r>
      <w:r w:rsidRPr="00437035">
        <w:rPr>
          <w:rFonts w:eastAsia="Arial" w:cs="Times New Roman"/>
          <w:spacing w:val="1"/>
        </w:rPr>
        <w:t>e</w:t>
      </w:r>
      <w:r w:rsidRPr="00437035">
        <w:rPr>
          <w:rFonts w:eastAsia="Arial" w:cs="Times New Roman"/>
        </w:rPr>
        <w:t>n</w:t>
      </w:r>
      <w:r w:rsidRPr="00437035">
        <w:rPr>
          <w:rFonts w:eastAsia="Arial" w:cs="Times New Roman"/>
          <w:spacing w:val="1"/>
        </w:rPr>
        <w:t>v</w:t>
      </w:r>
      <w:r w:rsidRPr="00437035">
        <w:rPr>
          <w:rFonts w:eastAsia="Arial" w:cs="Times New Roman"/>
          <w:spacing w:val="-1"/>
        </w:rPr>
        <w:t>i</w:t>
      </w:r>
      <w:r w:rsidRPr="00437035">
        <w:rPr>
          <w:rFonts w:eastAsia="Arial" w:cs="Times New Roman"/>
          <w:spacing w:val="1"/>
        </w:rPr>
        <w:t>r</w:t>
      </w:r>
      <w:r w:rsidRPr="00437035">
        <w:rPr>
          <w:rFonts w:eastAsia="Arial" w:cs="Times New Roman"/>
        </w:rPr>
        <w:t>o</w:t>
      </w:r>
      <w:r w:rsidRPr="00437035">
        <w:rPr>
          <w:rFonts w:eastAsia="Arial" w:cs="Times New Roman"/>
          <w:spacing w:val="-1"/>
        </w:rPr>
        <w:t>n</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rPr>
        <w:t>t</w:t>
      </w:r>
      <w:r w:rsidRPr="00437035">
        <w:rPr>
          <w:rFonts w:eastAsia="Arial" w:cs="Times New Roman"/>
          <w:spacing w:val="-1"/>
        </w:rPr>
        <w:t>u</w:t>
      </w:r>
      <w:r w:rsidRPr="00437035">
        <w:rPr>
          <w:rFonts w:eastAsia="Arial" w:cs="Times New Roman"/>
          <w:spacing w:val="1"/>
        </w:rPr>
        <w:t>s</w:t>
      </w:r>
      <w:r w:rsidRPr="00437035">
        <w:rPr>
          <w:rFonts w:eastAsia="Arial" w:cs="Times New Roman"/>
          <w:spacing w:val="-1"/>
        </w:rPr>
        <w:t>i</w:t>
      </w:r>
      <w:r w:rsidRPr="00437035">
        <w:rPr>
          <w:rFonts w:eastAsia="Arial" w:cs="Times New Roman"/>
          <w:spacing w:val="2"/>
        </w:rPr>
        <w:t>n</w:t>
      </w:r>
      <w:r w:rsidRPr="00437035">
        <w:rPr>
          <w:rFonts w:eastAsia="Arial" w:cs="Times New Roman"/>
        </w:rPr>
        <w:t>gU</w:t>
      </w:r>
      <w:r w:rsidRPr="00437035">
        <w:rPr>
          <w:rFonts w:eastAsia="Arial" w:cs="Times New Roman"/>
          <w:spacing w:val="1"/>
        </w:rPr>
        <w:t>n</w:t>
      </w:r>
      <w:r w:rsidRPr="00437035">
        <w:rPr>
          <w:rFonts w:eastAsia="Arial" w:cs="Times New Roman"/>
          <w:spacing w:val="-1"/>
        </w:rPr>
        <w:t>i</w:t>
      </w:r>
      <w:r w:rsidRPr="00437035">
        <w:rPr>
          <w:rFonts w:eastAsia="Arial" w:cs="Times New Roman"/>
        </w:rPr>
        <w:t>t</w:t>
      </w:r>
      <w:r w:rsidRPr="00437035">
        <w:rPr>
          <w:rFonts w:eastAsia="Arial" w:cs="Times New Roman"/>
          <w:spacing w:val="3"/>
        </w:rPr>
        <w:t>T</w:t>
      </w:r>
      <w:r w:rsidRPr="00437035">
        <w:rPr>
          <w:rFonts w:eastAsia="Arial" w:cs="Times New Roman"/>
        </w:rPr>
        <w:t>e</w:t>
      </w:r>
      <w:r w:rsidRPr="00437035">
        <w:rPr>
          <w:rFonts w:eastAsia="Arial" w:cs="Times New Roman"/>
          <w:spacing w:val="1"/>
        </w:rPr>
        <w:t>s</w:t>
      </w:r>
      <w:r w:rsidRPr="00437035">
        <w:rPr>
          <w:rFonts w:eastAsia="Arial" w:cs="Times New Roman"/>
        </w:rPr>
        <w:t>t</w:t>
      </w:r>
      <w:r w:rsidRPr="00437035">
        <w:rPr>
          <w:rFonts w:eastAsia="Arial" w:cs="Times New Roman"/>
          <w:spacing w:val="1"/>
        </w:rPr>
        <w:t>i</w:t>
      </w:r>
      <w:r w:rsidRPr="00437035">
        <w:rPr>
          <w:rFonts w:eastAsia="Arial" w:cs="Times New Roman"/>
        </w:rPr>
        <w:t>ng</w:t>
      </w:r>
    </w:p>
    <w:p w:rsidR="00EF520D"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Implemented the project using </w:t>
      </w:r>
      <w:r w:rsidRPr="00437035">
        <w:rPr>
          <w:rFonts w:eastAsia="Arial" w:cs="Times New Roman"/>
          <w:b/>
        </w:rPr>
        <w:t>Waterfall</w:t>
      </w:r>
      <w:r w:rsidRPr="00437035">
        <w:rPr>
          <w:rFonts w:eastAsia="Arial" w:cs="Times New Roman"/>
        </w:rPr>
        <w:t xml:space="preserve"> methodology</w:t>
      </w:r>
      <w:r w:rsidR="00ED17B1" w:rsidRPr="00437035">
        <w:rPr>
          <w:rFonts w:eastAsia="Arial" w:cs="Times New Roman"/>
        </w:rPr>
        <w:t>.</w:t>
      </w:r>
    </w:p>
    <w:p w:rsidR="00A97B07" w:rsidRPr="00437035" w:rsidRDefault="00A97B07" w:rsidP="00A97B07">
      <w:pPr>
        <w:spacing w:after="0" w:line="240" w:lineRule="auto"/>
        <w:jc w:val="both"/>
        <w:rPr>
          <w:rFonts w:eastAsia="Arial" w:cs="Times New Roman"/>
          <w:b/>
        </w:rPr>
      </w:pPr>
      <w:r w:rsidRPr="00437035">
        <w:rPr>
          <w:rFonts w:eastAsia="Arial" w:cs="Times New Roman"/>
          <w:b/>
        </w:rPr>
        <w:t>Environment:.Net Framework, C#, SQL Server 2010, Web API, LINQ, AJAX, HTML, CSS, jQuery, JavaScript, BootStrap, Git VCS, Microsoft Test Manager</w:t>
      </w:r>
    </w:p>
    <w:p w:rsidR="00652D8D" w:rsidRDefault="00652D8D" w:rsidP="002469EA">
      <w:pPr>
        <w:shd w:val="clear" w:color="auto" w:fill="FFFFFF"/>
        <w:spacing w:after="0" w:line="240" w:lineRule="auto"/>
        <w:rPr>
          <w:rFonts w:eastAsia="Arial" w:cs="Times New Roman"/>
          <w:b/>
        </w:rPr>
      </w:pPr>
    </w:p>
    <w:p w:rsidR="002469EA" w:rsidRDefault="002469EA" w:rsidP="002469EA">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Client: Maximus Infoware (INDIA)Pvt Ltd - Hyderabad, India </w:t>
      </w:r>
      <w:r w:rsidR="00742FE8" w:rsidRPr="00943D2D">
        <w:rPr>
          <w:rFonts w:cs="Arial"/>
          <w:b/>
          <w:color w:val="222222"/>
          <w:shd w:val="clear" w:color="auto" w:fill="FFFFFF"/>
        </w:rPr>
        <w:t>Aug 2009 - Sep 2010</w:t>
      </w:r>
    </w:p>
    <w:p w:rsidR="00943D2D" w:rsidRPr="00437035" w:rsidRDefault="00943D2D" w:rsidP="002469EA">
      <w:pPr>
        <w:shd w:val="clear" w:color="auto" w:fill="FFFFFF"/>
        <w:spacing w:after="0" w:line="240" w:lineRule="auto"/>
        <w:rPr>
          <w:rFonts w:eastAsia="Times New Roman" w:cs="Times New Roman"/>
          <w:b/>
          <w:color w:val="222222"/>
        </w:rPr>
      </w:pPr>
    </w:p>
    <w:p w:rsidR="002469EA" w:rsidRDefault="002469EA" w:rsidP="002469EA">
      <w:pPr>
        <w:shd w:val="clear" w:color="auto" w:fill="FFFFFF"/>
        <w:spacing w:after="0" w:line="240" w:lineRule="auto"/>
        <w:rPr>
          <w:rFonts w:eastAsia="Times New Roman" w:cs="Times New Roman"/>
          <w:b/>
          <w:color w:val="222222"/>
        </w:rPr>
      </w:pPr>
      <w:r w:rsidRPr="00437035">
        <w:rPr>
          <w:rFonts w:eastAsia="Times New Roman" w:cs="Times New Roman"/>
          <w:b/>
          <w:color w:val="222222"/>
        </w:rPr>
        <w:t>Role: </w:t>
      </w:r>
      <w:r w:rsidR="0009463F" w:rsidRPr="00437035">
        <w:rPr>
          <w:rFonts w:eastAsia="Times New Roman" w:cs="Times New Roman"/>
          <w:b/>
          <w:color w:val="222222"/>
        </w:rPr>
        <w:t xml:space="preserve">.Net Developer </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lastRenderedPageBreak/>
        <w:t>CREME - e-CRM is a unique package that includes powerful Employee Relationship Management and Customer</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Relationship Management along with an integrated unique Workflow Engine. Key Modules included in the CRM</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are Document Management, Project Management, Purchase Management, SalesManagement,</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HR Management, Warehouse Management etc.</w:t>
      </w:r>
    </w:p>
    <w:p w:rsidR="00DC4E0B" w:rsidRPr="00437035" w:rsidRDefault="00DC4E0B" w:rsidP="00DC4E0B">
      <w:pPr>
        <w:widowControl w:val="0"/>
        <w:autoSpaceDE w:val="0"/>
        <w:autoSpaceDN w:val="0"/>
        <w:adjustRightInd w:val="0"/>
        <w:spacing w:after="0"/>
        <w:rPr>
          <w:rFonts w:cs="Times New Roman"/>
          <w:b/>
          <w:u w:val="single"/>
        </w:rPr>
      </w:pPr>
      <w:r w:rsidRPr="00437035">
        <w:rPr>
          <w:rFonts w:cs="Times New Roman"/>
          <w:b/>
          <w:u w:val="single"/>
        </w:rPr>
        <w:t>Responsibilities:</w:t>
      </w:r>
    </w:p>
    <w:p w:rsidR="00DC4E0B" w:rsidRPr="00437035" w:rsidRDefault="00DC4E0B" w:rsidP="00DC4E0B">
      <w:pPr>
        <w:pStyle w:val="ListParagraph"/>
        <w:numPr>
          <w:ilvl w:val="0"/>
          <w:numId w:val="24"/>
        </w:numPr>
        <w:spacing w:after="0" w:line="240" w:lineRule="auto"/>
        <w:rPr>
          <w:rFonts w:cs="Times New Roman"/>
        </w:rPr>
      </w:pPr>
      <w:r w:rsidRPr="00437035">
        <w:rPr>
          <w:rFonts w:cs="Times New Roman"/>
          <w:shd w:val="clear" w:color="auto" w:fill="FFFFFF"/>
        </w:rPr>
        <w:t xml:space="preserve">Worked on </w:t>
      </w:r>
      <w:r w:rsidRPr="00437035">
        <w:rPr>
          <w:rFonts w:cs="Times New Roman"/>
          <w:b/>
          <w:shd w:val="clear" w:color="auto" w:fill="FFFFFF"/>
        </w:rPr>
        <w:t>waterfall model</w:t>
      </w:r>
      <w:r w:rsidRPr="00437035">
        <w:rPr>
          <w:rFonts w:cs="Times New Roman"/>
          <w:shd w:val="clear" w:color="auto" w:fill="FFFFFF"/>
        </w:rPr>
        <w:t xml:space="preserve"> project management. </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Analyzed the requirements and prepared the analysis report.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Used </w:t>
      </w:r>
      <w:r w:rsidRPr="00437035">
        <w:rPr>
          <w:rFonts w:asciiTheme="minorHAnsi" w:hAnsiTheme="minorHAnsi"/>
          <w:b/>
          <w:bCs/>
        </w:rPr>
        <w:t>ADO.NET</w:t>
      </w:r>
      <w:r w:rsidRPr="00437035">
        <w:rPr>
          <w:rFonts w:asciiTheme="minorHAnsi" w:hAnsiTheme="minorHAnsi"/>
          <w:bCs/>
        </w:rPr>
        <w:t xml:space="preserve"> objects such as </w:t>
      </w:r>
      <w:r w:rsidRPr="00437035">
        <w:rPr>
          <w:rFonts w:asciiTheme="minorHAnsi" w:hAnsiTheme="minorHAnsi"/>
          <w:b/>
          <w:bCs/>
        </w:rPr>
        <w:t>Data Reader</w:t>
      </w:r>
      <w:r w:rsidRPr="00437035">
        <w:rPr>
          <w:rFonts w:asciiTheme="minorHAnsi" w:hAnsiTheme="minorHAnsi"/>
          <w:bCs/>
        </w:rPr>
        <w:t xml:space="preserve">, </w:t>
      </w:r>
      <w:r w:rsidRPr="00437035">
        <w:rPr>
          <w:rFonts w:asciiTheme="minorHAnsi" w:hAnsiTheme="minorHAnsi"/>
          <w:b/>
          <w:bCs/>
        </w:rPr>
        <w:t>Dataset</w:t>
      </w:r>
      <w:r w:rsidRPr="00437035">
        <w:rPr>
          <w:rFonts w:asciiTheme="minorHAnsi" w:hAnsiTheme="minorHAnsi"/>
          <w:bCs/>
        </w:rPr>
        <w:t xml:space="preserve"> and </w:t>
      </w:r>
      <w:r w:rsidRPr="00437035">
        <w:rPr>
          <w:rFonts w:asciiTheme="minorHAnsi" w:hAnsiTheme="minorHAnsi"/>
          <w:b/>
          <w:bCs/>
        </w:rPr>
        <w:t>Data Adapter</w:t>
      </w:r>
      <w:r w:rsidRPr="00437035">
        <w:rPr>
          <w:rFonts w:asciiTheme="minorHAnsi" w:hAnsiTheme="minorHAnsi"/>
          <w:bCs/>
        </w:rPr>
        <w: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Involved in Writing, Modifying complex </w:t>
      </w:r>
      <w:r w:rsidRPr="00437035">
        <w:rPr>
          <w:rFonts w:asciiTheme="minorHAnsi" w:hAnsiTheme="minorHAnsi"/>
          <w:b/>
          <w:bCs/>
        </w:rPr>
        <w:t>Queries</w:t>
      </w:r>
      <w:r w:rsidRPr="00437035">
        <w:rPr>
          <w:rFonts w:asciiTheme="minorHAnsi" w:hAnsiTheme="minorHAnsi"/>
          <w:bCs/>
        </w:rPr>
        <w:t xml:space="preserve">, </w:t>
      </w:r>
      <w:r w:rsidRPr="00437035">
        <w:rPr>
          <w:rFonts w:asciiTheme="minorHAnsi" w:hAnsiTheme="minorHAnsi"/>
          <w:b/>
          <w:bCs/>
        </w:rPr>
        <w:t>Stored Procedures</w:t>
      </w:r>
      <w:r w:rsidRPr="00437035">
        <w:rPr>
          <w:rFonts w:asciiTheme="minorHAnsi" w:hAnsiTheme="minorHAnsi"/>
          <w:bCs/>
        </w:rPr>
        <w:t xml:space="preserve"> and </w:t>
      </w:r>
      <w:r w:rsidRPr="00437035">
        <w:rPr>
          <w:rFonts w:asciiTheme="minorHAnsi" w:hAnsiTheme="minorHAnsi"/>
          <w:b/>
          <w:bCs/>
        </w:rPr>
        <w:t>Triggers</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Designed and developed the User Interface using </w:t>
      </w:r>
      <w:r w:rsidRPr="00437035">
        <w:rPr>
          <w:rFonts w:asciiTheme="minorHAnsi" w:hAnsiTheme="minorHAnsi"/>
          <w:b/>
          <w:bCs/>
        </w:rPr>
        <w:t>Win-forms</w:t>
      </w:r>
      <w:r w:rsidRPr="00437035">
        <w:rPr>
          <w:rFonts w:asciiTheme="minorHAnsi" w:hAnsiTheme="minorHAnsi"/>
          <w:bCs/>
        </w:rPr>
        <w:t xml:space="preserve">. </w:t>
      </w:r>
    </w:p>
    <w:p w:rsidR="00DC4E0B" w:rsidRPr="00437035" w:rsidRDefault="00DC4E0B" w:rsidP="00DC4E0B">
      <w:pPr>
        <w:pStyle w:val="ListParagraph"/>
        <w:numPr>
          <w:ilvl w:val="0"/>
          <w:numId w:val="24"/>
        </w:numPr>
        <w:spacing w:after="0" w:line="240" w:lineRule="auto"/>
        <w:ind w:right="-14"/>
        <w:rPr>
          <w:rFonts w:eastAsiaTheme="majorEastAsia" w:cs="Times New Roman"/>
        </w:rPr>
      </w:pPr>
      <w:r w:rsidRPr="00437035">
        <w:rPr>
          <w:rFonts w:cs="Times New Roman"/>
        </w:rPr>
        <w:t>Developed the components for middle tier (Business Layer).</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Source Code implemented using </w:t>
      </w:r>
      <w:r w:rsidRPr="00437035">
        <w:rPr>
          <w:rFonts w:asciiTheme="minorHAnsi" w:hAnsiTheme="minorHAnsi"/>
          <w:b/>
          <w:bCs/>
        </w:rPr>
        <w:t>C#.Net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Developed </w:t>
      </w:r>
      <w:r w:rsidRPr="00437035">
        <w:rPr>
          <w:rFonts w:asciiTheme="minorHAnsi" w:hAnsiTheme="minorHAnsi"/>
          <w:b/>
          <w:bCs/>
        </w:rPr>
        <w:t>Win Forms</w:t>
      </w:r>
      <w:r w:rsidRPr="00437035">
        <w:rPr>
          <w:rFonts w:asciiTheme="minorHAnsi" w:hAnsiTheme="minorHAnsi"/>
          <w:bCs/>
        </w:rPr>
        <w:t xml:space="preserve"> and integrated these forms with </w:t>
      </w:r>
      <w:r w:rsidRPr="00437035">
        <w:rPr>
          <w:rFonts w:asciiTheme="minorHAnsi" w:hAnsiTheme="minorHAnsi"/>
          <w:b/>
          <w:bCs/>
        </w:rPr>
        <w:t>WindowsServices</w:t>
      </w:r>
      <w:r w:rsidRPr="00437035">
        <w:rPr>
          <w:rFonts w:asciiTheme="minorHAnsi" w:hAnsiTheme="minorHAnsi"/>
          <w:bCs/>
        </w:rPr>
        <w:t>.</w:t>
      </w:r>
    </w:p>
    <w:p w:rsidR="00742FE8" w:rsidRPr="00437035" w:rsidRDefault="00DC4E0B" w:rsidP="00742FE8">
      <w:pPr>
        <w:pStyle w:val="NoSpacing"/>
        <w:numPr>
          <w:ilvl w:val="0"/>
          <w:numId w:val="24"/>
        </w:numPr>
        <w:rPr>
          <w:rFonts w:asciiTheme="minorHAnsi" w:hAnsiTheme="minorHAnsi"/>
          <w:bCs/>
        </w:rPr>
      </w:pPr>
      <w:r w:rsidRPr="00437035">
        <w:rPr>
          <w:rFonts w:asciiTheme="minorHAnsi" w:hAnsiTheme="minorHAnsi"/>
          <w:bCs/>
        </w:rPr>
        <w:t xml:space="preserve">Developing User Control for Common Functionality in the </w:t>
      </w:r>
      <w:r w:rsidRPr="00437035">
        <w:rPr>
          <w:rFonts w:asciiTheme="minorHAnsi" w:hAnsiTheme="minorHAnsi"/>
          <w:b/>
          <w:bCs/>
        </w:rPr>
        <w:t>ASP.NET</w:t>
      </w:r>
    </w:p>
    <w:p w:rsidR="00DC4E0B" w:rsidRPr="00437035" w:rsidRDefault="00DC4E0B" w:rsidP="00742FE8">
      <w:pPr>
        <w:pStyle w:val="NoSpacing"/>
        <w:numPr>
          <w:ilvl w:val="0"/>
          <w:numId w:val="24"/>
        </w:numPr>
        <w:rPr>
          <w:rFonts w:asciiTheme="minorHAnsi" w:hAnsiTheme="minorHAnsi"/>
          <w:bCs/>
        </w:rPr>
      </w:pPr>
      <w:r w:rsidRPr="00437035">
        <w:rPr>
          <w:rFonts w:asciiTheme="minorHAnsi" w:hAnsiTheme="minorHAnsi"/>
          <w:bCs/>
        </w:rPr>
        <w:t xml:space="preserve">Performed validations using Validation Controls and </w:t>
      </w:r>
      <w:r w:rsidRPr="00437035">
        <w:rPr>
          <w:rFonts w:asciiTheme="minorHAnsi" w:hAnsiTheme="minorHAnsi"/>
          <w:b/>
          <w:bCs/>
        </w:rPr>
        <w:t>JavaScript</w:t>
      </w:r>
      <w:r w:rsidRPr="00437035">
        <w:rPr>
          <w:rFonts w:asciiTheme="minorHAnsi" w:hAnsiTheme="minorHAnsi"/>
          <w:bCs/>
        </w:rPr>
        <w:t>.</w:t>
      </w:r>
    </w:p>
    <w:p w:rsidR="00DC4E0B" w:rsidRPr="00437035" w:rsidRDefault="00DC4E0B" w:rsidP="00742FE8">
      <w:pPr>
        <w:widowControl w:val="0"/>
        <w:autoSpaceDE w:val="0"/>
        <w:autoSpaceDN w:val="0"/>
        <w:adjustRightInd w:val="0"/>
        <w:spacing w:after="0"/>
        <w:rPr>
          <w:rFonts w:eastAsiaTheme="majorEastAsia" w:cs="Times New Roman"/>
        </w:rPr>
      </w:pPr>
      <w:r w:rsidRPr="00437035">
        <w:rPr>
          <w:rFonts w:cs="Times New Roman"/>
          <w:b/>
        </w:rPr>
        <w:t>Environment: Visual Studio 2008, C#.Net, ADO.NET, HTML, CSS, JavaScript, SQL server 2005, Windows XP Pro, IIS, CSS, XML</w:t>
      </w:r>
    </w:p>
    <w:sectPr w:rsidR="00DC4E0B" w:rsidRPr="00437035" w:rsidSect="001B796A">
      <w:head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C7C" w:rsidRDefault="003C0C7C" w:rsidP="00ED17B1">
      <w:pPr>
        <w:spacing w:after="0" w:line="240" w:lineRule="auto"/>
      </w:pPr>
      <w:r>
        <w:separator/>
      </w:r>
    </w:p>
  </w:endnote>
  <w:endnote w:type="continuationSeparator" w:id="1">
    <w:p w:rsidR="003C0C7C" w:rsidRDefault="003C0C7C" w:rsidP="00ED17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Bold">
    <w:altName w:val="Arial"/>
    <w:panose1 w:val="020B0704020202020204"/>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roman"/>
    <w:pitch w:val="variable"/>
    <w:sig w:usb0="00000000" w:usb1="00000000" w:usb2="00000000" w:usb3="00000000" w:csb0="0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C7C" w:rsidRDefault="003C0C7C" w:rsidP="00ED17B1">
      <w:pPr>
        <w:spacing w:after="0" w:line="240" w:lineRule="auto"/>
      </w:pPr>
      <w:r>
        <w:separator/>
      </w:r>
    </w:p>
  </w:footnote>
  <w:footnote w:type="continuationSeparator" w:id="1">
    <w:p w:rsidR="003C0C7C" w:rsidRDefault="003C0C7C" w:rsidP="00ED17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7B1" w:rsidRDefault="00ED17B1" w:rsidP="00ED17B1">
    <w:pPr>
      <w:pStyle w:val="Header"/>
      <w:jc w:val="right"/>
    </w:pPr>
    <w:r w:rsidRPr="001B796A">
      <w:rPr>
        <w:rFonts w:ascii="Cambria Math" w:eastAsia="Arial" w:hAnsi="Cambria Math"/>
        <w:b/>
        <w:sz w:val="24"/>
        <w:szCs w:val="24"/>
      </w:rPr>
      <w:t>.Net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8F4B1D8"/>
    <w:lvl w:ilvl="0">
      <w:numFmt w:val="bullet"/>
      <w:pStyle w:val="ListBullet"/>
      <w:lvlText w:val="*"/>
      <w:lvlJc w:val="left"/>
    </w:lvl>
  </w:abstractNum>
  <w:abstractNum w:abstractNumId="1">
    <w:nsid w:val="00000002"/>
    <w:multiLevelType w:val="singleLevel"/>
    <w:tmpl w:val="00000002"/>
    <w:name w:val="WW8Num30"/>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2"/>
    <w:lvl w:ilvl="0">
      <w:start w:val="1"/>
      <w:numFmt w:val="bullet"/>
      <w:lvlText w:val="·"/>
      <w:lvlJc w:val="left"/>
      <w:pPr>
        <w:tabs>
          <w:tab w:val="num" w:pos="720"/>
        </w:tabs>
        <w:ind w:left="720" w:hanging="360"/>
      </w:pPr>
      <w:rPr>
        <w:rFonts w:ascii="Symbol" w:hAnsi="Symbol"/>
        <w:sz w:val="18"/>
        <w:szCs w:val="18"/>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nsid w:val="00D52BF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15">
    <w:nsid w:val="10AC552F"/>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nsid w:val="110D459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nsid w:val="158844C6"/>
    <w:multiLevelType w:val="hybridMultilevel"/>
    <w:tmpl w:val="9724B98C"/>
    <w:lvl w:ilvl="0" w:tplc="04090001">
      <w:start w:val="1"/>
      <w:numFmt w:val="bullet"/>
      <w:pStyle w:val="List1"/>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9">
    <w:nsid w:val="1B73395D"/>
    <w:multiLevelType w:val="hybridMultilevel"/>
    <w:tmpl w:val="E59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690B12"/>
    <w:multiLevelType w:val="hybridMultilevel"/>
    <w:tmpl w:val="DC183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201C7719"/>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nsid w:val="213347F6"/>
    <w:multiLevelType w:val="hybridMultilevel"/>
    <w:tmpl w:val="E3B0997C"/>
    <w:lvl w:ilvl="0" w:tplc="04090009">
      <w:start w:val="1"/>
      <w:numFmt w:val="bullet"/>
      <w:pStyle w:val="List10"/>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3">
    <w:nsid w:val="30DD49CB"/>
    <w:multiLevelType w:val="hybridMultilevel"/>
    <w:tmpl w:val="E978503E"/>
    <w:lvl w:ilvl="0" w:tplc="04090001">
      <w:start w:val="1"/>
      <w:numFmt w:val="bullet"/>
      <w:pStyle w:val="ResBull"/>
      <w:lvlText w:val=""/>
      <w:lvlJc w:val="left"/>
      <w:pPr>
        <w:tabs>
          <w:tab w:val="num" w:pos="1368"/>
        </w:tabs>
        <w:ind w:left="136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30F14876"/>
    <w:multiLevelType w:val="hybridMultilevel"/>
    <w:tmpl w:val="BEB2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399E22FD"/>
    <w:multiLevelType w:val="hybridMultilevel"/>
    <w:tmpl w:val="18967C68"/>
    <w:lvl w:ilvl="0" w:tplc="9E4AE314">
      <w:start w:val="1"/>
      <w:numFmt w:val="bullet"/>
      <w:pStyle w:val="List2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C1362AE"/>
    <w:multiLevelType w:val="hybridMultilevel"/>
    <w:tmpl w:val="FB4E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4756EB6"/>
    <w:multiLevelType w:val="hybridMultilevel"/>
    <w:tmpl w:val="2E549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8">
    <w:nsid w:val="53B217D5"/>
    <w:multiLevelType w:val="hybridMultilevel"/>
    <w:tmpl w:val="E19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D76448"/>
    <w:multiLevelType w:val="hybridMultilevel"/>
    <w:tmpl w:val="E37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66EC4"/>
    <w:multiLevelType w:val="hybridMultilevel"/>
    <w:tmpl w:val="6EE8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8BA0611"/>
    <w:multiLevelType w:val="hybridMultilevel"/>
    <w:tmpl w:val="EBC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BD75FBB"/>
    <w:multiLevelType w:val="hybridMultilevel"/>
    <w:tmpl w:val="C358BC3A"/>
    <w:lvl w:ilvl="0" w:tplc="04090001">
      <w:start w:val="1"/>
      <w:numFmt w:val="bullet"/>
      <w:pStyle w:val="Section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36">
    <w:nsid w:val="7C256C01"/>
    <w:multiLevelType w:val="hybridMultilevel"/>
    <w:tmpl w:val="69A4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Bullet"/>
        <w:lvlText w:val=""/>
        <w:legacy w:legacy="1" w:legacySpace="0" w:legacyIndent="0"/>
        <w:lvlJc w:val="left"/>
        <w:rPr>
          <w:rFonts w:ascii="Symbol" w:hAnsi="Symbol" w:hint="default"/>
        </w:rPr>
      </w:lvl>
    </w:lvlOverride>
  </w:num>
  <w:num w:numId="2">
    <w:abstractNumId w:val="34"/>
  </w:num>
  <w:num w:numId="3">
    <w:abstractNumId w:val="22"/>
  </w:num>
  <w:num w:numId="4">
    <w:abstractNumId w:val="20"/>
  </w:num>
  <w:num w:numId="5">
    <w:abstractNumId w:val="25"/>
  </w:num>
  <w:num w:numId="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3"/>
  </w:num>
  <w:num w:numId="9">
    <w:abstractNumId w:val="17"/>
  </w:num>
  <w:num w:numId="10">
    <w:abstractNumId w:val="14"/>
  </w:num>
  <w:num w:numId="11">
    <w:abstractNumId w:val="26"/>
  </w:num>
  <w:num w:numId="12">
    <w:abstractNumId w:val="31"/>
  </w:num>
  <w:num w:numId="13">
    <w:abstractNumId w:val="36"/>
  </w:num>
  <w:num w:numId="14">
    <w:abstractNumId w:val="15"/>
  </w:num>
  <w:num w:numId="15">
    <w:abstractNumId w:val="30"/>
  </w:num>
  <w:num w:numId="16">
    <w:abstractNumId w:val="19"/>
  </w:num>
  <w:num w:numId="17">
    <w:abstractNumId w:val="28"/>
  </w:num>
  <w:num w:numId="18">
    <w:abstractNumId w:val="16"/>
  </w:num>
  <w:num w:numId="19">
    <w:abstractNumId w:val="21"/>
  </w:num>
  <w:num w:numId="20">
    <w:abstractNumId w:val="12"/>
  </w:num>
  <w:num w:numId="21">
    <w:abstractNumId w:val="35"/>
  </w:num>
  <w:num w:numId="22">
    <w:abstractNumId w:val="18"/>
  </w:num>
  <w:num w:numId="23">
    <w:abstractNumId w:val="33"/>
  </w:num>
  <w:num w:numId="24">
    <w:abstractNumId w:val="27"/>
  </w:num>
  <w:num w:numId="25">
    <w:abstractNumId w:val="24"/>
  </w:num>
  <w:num w:numId="26">
    <w:abstractNumId w:val="24"/>
  </w:num>
  <w:num w:numId="27">
    <w:abstractNumId w:val="32"/>
  </w:num>
  <w:num w:numId="28">
    <w:abstractNumId w:val="2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7c0NjcyN7IwMjE3MjNQ0lEKTi0uzszPAykwqQUAT6o0VCwAAAA="/>
  </w:docVars>
  <w:rsids>
    <w:rsidRoot w:val="00391B55"/>
    <w:rsid w:val="00041DEA"/>
    <w:rsid w:val="0009463F"/>
    <w:rsid w:val="001078A1"/>
    <w:rsid w:val="00134914"/>
    <w:rsid w:val="00156B68"/>
    <w:rsid w:val="001B3125"/>
    <w:rsid w:val="001B796A"/>
    <w:rsid w:val="001C5288"/>
    <w:rsid w:val="0020393B"/>
    <w:rsid w:val="00231B31"/>
    <w:rsid w:val="0024042E"/>
    <w:rsid w:val="002469EA"/>
    <w:rsid w:val="002C39D0"/>
    <w:rsid w:val="00342361"/>
    <w:rsid w:val="00354807"/>
    <w:rsid w:val="00391B55"/>
    <w:rsid w:val="003A2C9C"/>
    <w:rsid w:val="003C0C7C"/>
    <w:rsid w:val="004076ED"/>
    <w:rsid w:val="00437035"/>
    <w:rsid w:val="004B068E"/>
    <w:rsid w:val="004B57CF"/>
    <w:rsid w:val="004D05F7"/>
    <w:rsid w:val="00603339"/>
    <w:rsid w:val="00613A4D"/>
    <w:rsid w:val="00652D8D"/>
    <w:rsid w:val="00720B00"/>
    <w:rsid w:val="00742FE8"/>
    <w:rsid w:val="007B3FD8"/>
    <w:rsid w:val="007F4BD8"/>
    <w:rsid w:val="0085377B"/>
    <w:rsid w:val="00870AA1"/>
    <w:rsid w:val="008A023D"/>
    <w:rsid w:val="008A4FF3"/>
    <w:rsid w:val="008B3A02"/>
    <w:rsid w:val="008F4EB9"/>
    <w:rsid w:val="0092468E"/>
    <w:rsid w:val="00943D2D"/>
    <w:rsid w:val="00950A2A"/>
    <w:rsid w:val="00957727"/>
    <w:rsid w:val="009A54A0"/>
    <w:rsid w:val="00A450AD"/>
    <w:rsid w:val="00A62580"/>
    <w:rsid w:val="00A97B07"/>
    <w:rsid w:val="00AB22D9"/>
    <w:rsid w:val="00AC25A0"/>
    <w:rsid w:val="00AC5CA2"/>
    <w:rsid w:val="00AE5D45"/>
    <w:rsid w:val="00B24146"/>
    <w:rsid w:val="00B27E2A"/>
    <w:rsid w:val="00B67409"/>
    <w:rsid w:val="00BE7EB9"/>
    <w:rsid w:val="00C02C22"/>
    <w:rsid w:val="00C40523"/>
    <w:rsid w:val="00C47E06"/>
    <w:rsid w:val="00C7089C"/>
    <w:rsid w:val="00CD2976"/>
    <w:rsid w:val="00CF6777"/>
    <w:rsid w:val="00D466E4"/>
    <w:rsid w:val="00D53B91"/>
    <w:rsid w:val="00DC4E0B"/>
    <w:rsid w:val="00DF7B31"/>
    <w:rsid w:val="00E03DFE"/>
    <w:rsid w:val="00E14FB3"/>
    <w:rsid w:val="00E463CC"/>
    <w:rsid w:val="00EA00E8"/>
    <w:rsid w:val="00EC0AC4"/>
    <w:rsid w:val="00EC33C4"/>
    <w:rsid w:val="00ED17B1"/>
    <w:rsid w:val="00EF520D"/>
    <w:rsid w:val="00F10397"/>
    <w:rsid w:val="00F704ED"/>
    <w:rsid w:val="00F822C7"/>
    <w:rsid w:val="00FA6280"/>
    <w:rsid w:val="00FE0BB6"/>
    <w:rsid w:val="00FF4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Lis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Preformatted" w:uiPriority="0"/>
    <w:lsdException w:name="HTML Typewriter"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EA"/>
    <w:pPr>
      <w:spacing w:line="256" w:lineRule="auto"/>
    </w:pPr>
  </w:style>
  <w:style w:type="paragraph" w:styleId="Heading1">
    <w:name w:val="heading 1"/>
    <w:basedOn w:val="Normal"/>
    <w:next w:val="Normal"/>
    <w:link w:val="Heading1Char"/>
    <w:uiPriority w:val="9"/>
    <w:qFormat/>
    <w:rsid w:val="00EC33C4"/>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qFormat/>
    <w:rsid w:val="00EC33C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EC33C4"/>
    <w:pPr>
      <w:keepNext/>
      <w:spacing w:after="0" w:line="240" w:lineRule="auto"/>
      <w:outlineLvl w:val="2"/>
    </w:pPr>
    <w:rPr>
      <w:rFonts w:ascii="Times New Roman" w:eastAsia="Times New Roman" w:hAnsi="Times New Roman" w:cs="Times New Roman"/>
      <w:b/>
      <w:bCs/>
      <w:i/>
      <w:iCs/>
      <w:sz w:val="20"/>
      <w:szCs w:val="20"/>
    </w:rPr>
  </w:style>
  <w:style w:type="paragraph" w:styleId="Heading4">
    <w:name w:val="heading 4"/>
    <w:basedOn w:val="Normal"/>
    <w:next w:val="Normal"/>
    <w:link w:val="Heading4Char"/>
    <w:uiPriority w:val="9"/>
    <w:qFormat/>
    <w:rsid w:val="00EC33C4"/>
    <w:pPr>
      <w:keepNext/>
      <w:spacing w:after="0" w:line="240" w:lineRule="auto"/>
      <w:outlineLvl w:val="3"/>
    </w:pPr>
    <w:rPr>
      <w:rFonts w:ascii="Times New Roman" w:eastAsia="Times New Roman" w:hAnsi="Times New Roman" w:cs="Times New Roman"/>
      <w:b/>
      <w:bCs/>
      <w:sz w:val="20"/>
      <w:szCs w:val="20"/>
      <w:u w:val="single"/>
    </w:rPr>
  </w:style>
  <w:style w:type="paragraph" w:styleId="Heading5">
    <w:name w:val="heading 5"/>
    <w:basedOn w:val="Normal"/>
    <w:next w:val="Normal"/>
    <w:link w:val="Heading5Char"/>
    <w:uiPriority w:val="9"/>
    <w:qFormat/>
    <w:rsid w:val="00EC33C4"/>
    <w:pPr>
      <w:keepNext/>
      <w:spacing w:after="240" w:line="240" w:lineRule="auto"/>
      <w:outlineLvl w:val="4"/>
    </w:pPr>
    <w:rPr>
      <w:rFonts w:ascii="Times New Roman" w:eastAsia="SimSun" w:hAnsi="Times New Roman" w:cs="Times New Roman"/>
      <w:b/>
      <w:sz w:val="20"/>
      <w:szCs w:val="20"/>
      <w:lang w:eastAsia="zh-CN"/>
    </w:rPr>
  </w:style>
  <w:style w:type="paragraph" w:styleId="Heading6">
    <w:name w:val="heading 6"/>
    <w:basedOn w:val="Normal"/>
    <w:next w:val="Normal"/>
    <w:link w:val="Heading6Char"/>
    <w:qFormat/>
    <w:rsid w:val="00EC33C4"/>
    <w:pPr>
      <w:keepNext/>
      <w:spacing w:after="240" w:line="240" w:lineRule="auto"/>
      <w:ind w:left="720" w:hanging="720"/>
      <w:outlineLvl w:val="5"/>
    </w:pPr>
    <w:rPr>
      <w:rFonts w:ascii="Times New Roman" w:eastAsia="SimSun" w:hAnsi="Times New Roman" w:cs="Times New Roman"/>
      <w:b/>
      <w:bCs/>
      <w:sz w:val="20"/>
      <w:szCs w:val="20"/>
      <w:u w:val="single"/>
      <w:lang w:eastAsia="zh-CN"/>
    </w:rPr>
  </w:style>
  <w:style w:type="paragraph" w:styleId="Heading7">
    <w:name w:val="heading 7"/>
    <w:basedOn w:val="Normal"/>
    <w:next w:val="Normal"/>
    <w:link w:val="Heading7Char"/>
    <w:uiPriority w:val="9"/>
    <w:qFormat/>
    <w:rsid w:val="00EC33C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EC33C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EC33C4"/>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397"/>
    <w:pPr>
      <w:ind w:left="720"/>
      <w:contextualSpacing/>
    </w:pPr>
  </w:style>
  <w:style w:type="paragraph" w:customStyle="1" w:styleId="DefaultParagraphFontParaChar">
    <w:name w:val="Default Paragraph Font Para Char"/>
    <w:basedOn w:val="Normal"/>
    <w:rsid w:val="00EF520D"/>
    <w:pPr>
      <w:spacing w:line="240" w:lineRule="exact"/>
    </w:pPr>
    <w:rPr>
      <w:rFonts w:ascii="Verdana" w:eastAsia="SimSun" w:hAnsi="Verdana" w:cs="Times New Roman"/>
      <w:sz w:val="20"/>
      <w:szCs w:val="20"/>
    </w:rPr>
  </w:style>
  <w:style w:type="character" w:customStyle="1" w:styleId="Heading1Char">
    <w:name w:val="Heading 1 Char"/>
    <w:basedOn w:val="DefaultParagraphFont"/>
    <w:link w:val="Heading1"/>
    <w:uiPriority w:val="9"/>
    <w:rsid w:val="00EC33C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EC33C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EC33C4"/>
    <w:rPr>
      <w:rFonts w:ascii="Times New Roman" w:eastAsia="Times New Roman" w:hAnsi="Times New Roman" w:cs="Times New Roman"/>
      <w:b/>
      <w:bCs/>
      <w:i/>
      <w:iCs/>
      <w:sz w:val="20"/>
      <w:szCs w:val="20"/>
    </w:rPr>
  </w:style>
  <w:style w:type="character" w:customStyle="1" w:styleId="Heading4Char">
    <w:name w:val="Heading 4 Char"/>
    <w:basedOn w:val="DefaultParagraphFont"/>
    <w:link w:val="Heading4"/>
    <w:uiPriority w:val="9"/>
    <w:rsid w:val="00EC33C4"/>
    <w:rPr>
      <w:rFonts w:ascii="Times New Roman" w:eastAsia="Times New Roman" w:hAnsi="Times New Roman" w:cs="Times New Roman"/>
      <w:b/>
      <w:bCs/>
      <w:sz w:val="20"/>
      <w:szCs w:val="20"/>
      <w:u w:val="single"/>
    </w:rPr>
  </w:style>
  <w:style w:type="character" w:customStyle="1" w:styleId="Heading5Char">
    <w:name w:val="Heading 5 Char"/>
    <w:basedOn w:val="DefaultParagraphFont"/>
    <w:link w:val="Heading5"/>
    <w:uiPriority w:val="9"/>
    <w:rsid w:val="00EC33C4"/>
    <w:rPr>
      <w:rFonts w:ascii="Times New Roman" w:eastAsia="SimSun" w:hAnsi="Times New Roman" w:cs="Times New Roman"/>
      <w:b/>
      <w:sz w:val="20"/>
      <w:szCs w:val="20"/>
      <w:lang w:eastAsia="zh-CN"/>
    </w:rPr>
  </w:style>
  <w:style w:type="character" w:customStyle="1" w:styleId="Heading6Char">
    <w:name w:val="Heading 6 Char"/>
    <w:basedOn w:val="DefaultParagraphFont"/>
    <w:link w:val="Heading6"/>
    <w:rsid w:val="00EC33C4"/>
    <w:rPr>
      <w:rFonts w:ascii="Times New Roman" w:eastAsia="SimSun" w:hAnsi="Times New Roman" w:cs="Times New Roman"/>
      <w:b/>
      <w:bCs/>
      <w:sz w:val="20"/>
      <w:szCs w:val="20"/>
      <w:u w:val="single"/>
      <w:lang w:eastAsia="zh-CN"/>
    </w:rPr>
  </w:style>
  <w:style w:type="character" w:customStyle="1" w:styleId="Heading7Char">
    <w:name w:val="Heading 7 Char"/>
    <w:basedOn w:val="DefaultParagraphFont"/>
    <w:link w:val="Heading7"/>
    <w:uiPriority w:val="9"/>
    <w:rsid w:val="00EC33C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EC33C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EC33C4"/>
    <w:rPr>
      <w:rFonts w:ascii="Arial" w:eastAsia="Times New Roman" w:hAnsi="Arial" w:cs="Arial"/>
    </w:rPr>
  </w:style>
  <w:style w:type="paragraph" w:styleId="Header">
    <w:name w:val="header"/>
    <w:basedOn w:val="Normal"/>
    <w:link w:val="Head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C33C4"/>
    <w:rPr>
      <w:rFonts w:ascii="Times New Roman" w:eastAsia="Times New Roman" w:hAnsi="Times New Roman" w:cs="Times New Roman"/>
      <w:sz w:val="20"/>
      <w:szCs w:val="20"/>
    </w:rPr>
  </w:style>
  <w:style w:type="paragraph" w:styleId="Footer">
    <w:name w:val="footer"/>
    <w:basedOn w:val="Normal"/>
    <w:link w:val="Foot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EC33C4"/>
    <w:rPr>
      <w:rFonts w:ascii="Times New Roman" w:eastAsia="Times New Roman" w:hAnsi="Times New Roman" w:cs="Times New Roman"/>
      <w:sz w:val="20"/>
      <w:szCs w:val="20"/>
    </w:rPr>
  </w:style>
  <w:style w:type="paragraph" w:customStyle="1" w:styleId="temptext1">
    <w:name w:val="temptext1"/>
    <w:basedOn w:val="Normal"/>
    <w:rsid w:val="00EC33C4"/>
    <w:pPr>
      <w:keepNext/>
      <w:keepLines/>
      <w:spacing w:after="0" w:line="240" w:lineRule="auto"/>
      <w:jc w:val="both"/>
    </w:pPr>
    <w:rPr>
      <w:rFonts w:ascii="Helv" w:eastAsia="Times New Roman" w:hAnsi="Helv" w:cs="Times New Roman"/>
      <w:snapToGrid w:val="0"/>
      <w:sz w:val="20"/>
      <w:szCs w:val="20"/>
    </w:rPr>
  </w:style>
  <w:style w:type="paragraph" w:styleId="BodyText">
    <w:name w:val="Body Text"/>
    <w:basedOn w:val="Normal"/>
    <w:link w:val="BodyTextChar1"/>
    <w:rsid w:val="00EC33C4"/>
    <w:pPr>
      <w:spacing w:after="240" w:line="240" w:lineRule="auto"/>
      <w:jc w:val="both"/>
    </w:pPr>
    <w:rPr>
      <w:rFonts w:ascii="Arial" w:eastAsia="Times New Roman" w:hAnsi="Arial" w:cs="Times New Roman"/>
      <w:szCs w:val="20"/>
      <w:lang w:val="en-GB"/>
    </w:rPr>
  </w:style>
  <w:style w:type="character" w:customStyle="1" w:styleId="BodyTextChar">
    <w:name w:val="Body Text Char"/>
    <w:basedOn w:val="DefaultParagraphFont"/>
    <w:semiHidden/>
    <w:rsid w:val="00EC33C4"/>
  </w:style>
  <w:style w:type="character" w:styleId="Hyperlink">
    <w:name w:val="Hyperlink"/>
    <w:rsid w:val="00EC33C4"/>
    <w:rPr>
      <w:color w:val="0000FF"/>
      <w:u w:val="single"/>
    </w:rPr>
  </w:style>
  <w:style w:type="paragraph" w:styleId="BodyText2">
    <w:name w:val="Body Text 2"/>
    <w:basedOn w:val="Normal"/>
    <w:link w:val="BodyText2Char"/>
    <w:rsid w:val="00EC33C4"/>
    <w:pPr>
      <w:spacing w:after="0" w:line="240" w:lineRule="auto"/>
    </w:pPr>
    <w:rPr>
      <w:rFonts w:ascii="Times New Roman" w:eastAsia="Times New Roman" w:hAnsi="Times New Roman" w:cs="Times New Roman"/>
      <w:noProof/>
      <w:szCs w:val="20"/>
    </w:rPr>
  </w:style>
  <w:style w:type="character" w:customStyle="1" w:styleId="BodyText2Char">
    <w:name w:val="Body Text 2 Char"/>
    <w:basedOn w:val="DefaultParagraphFont"/>
    <w:link w:val="BodyText2"/>
    <w:rsid w:val="00EC33C4"/>
    <w:rPr>
      <w:rFonts w:ascii="Times New Roman" w:eastAsia="Times New Roman" w:hAnsi="Times New Roman" w:cs="Times New Roman"/>
      <w:noProof/>
      <w:szCs w:val="20"/>
    </w:rPr>
  </w:style>
  <w:style w:type="paragraph" w:styleId="BodyText3">
    <w:name w:val="Body Text 3"/>
    <w:basedOn w:val="Normal"/>
    <w:link w:val="BodyText3Char"/>
    <w:rsid w:val="00EC33C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33C4"/>
    <w:rPr>
      <w:rFonts w:ascii="Times New Roman" w:eastAsia="Times New Roman" w:hAnsi="Times New Roman" w:cs="Times New Roman"/>
      <w:sz w:val="16"/>
      <w:szCs w:val="16"/>
    </w:rPr>
  </w:style>
  <w:style w:type="paragraph" w:styleId="BodyTextIndent3">
    <w:name w:val="Body Text Indent 3"/>
    <w:basedOn w:val="Normal"/>
    <w:link w:val="BodyTextIndent3Char"/>
    <w:rsid w:val="00EC33C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EC33C4"/>
    <w:rPr>
      <w:rFonts w:ascii="Times New Roman" w:eastAsia="Times New Roman" w:hAnsi="Times New Roman" w:cs="Times New Roman"/>
      <w:sz w:val="16"/>
      <w:szCs w:val="16"/>
    </w:rPr>
  </w:style>
  <w:style w:type="paragraph" w:styleId="BodyTextIndent">
    <w:name w:val="Body Text Indent"/>
    <w:basedOn w:val="Normal"/>
    <w:link w:val="BodyTextIndentChar"/>
    <w:rsid w:val="00EC33C4"/>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C33C4"/>
    <w:rPr>
      <w:rFonts w:ascii="Times New Roman" w:eastAsia="Times New Roman" w:hAnsi="Times New Roman" w:cs="Times New Roman"/>
      <w:sz w:val="20"/>
      <w:szCs w:val="20"/>
    </w:rPr>
  </w:style>
  <w:style w:type="paragraph" w:styleId="BodyTextIndent2">
    <w:name w:val="Body Text Indent 2"/>
    <w:basedOn w:val="Normal"/>
    <w:link w:val="BodyTextIndent2Char"/>
    <w:rsid w:val="00EC33C4"/>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EC33C4"/>
    <w:rPr>
      <w:rFonts w:ascii="Times New Roman" w:eastAsia="Times New Roman" w:hAnsi="Times New Roman" w:cs="Times New Roman"/>
      <w:sz w:val="20"/>
      <w:szCs w:val="20"/>
    </w:rPr>
  </w:style>
  <w:style w:type="paragraph" w:styleId="ListBullet">
    <w:name w:val="List Bullet"/>
    <w:basedOn w:val="Normal"/>
    <w:autoRedefine/>
    <w:rsid w:val="00EC33C4"/>
    <w:pPr>
      <w:numPr>
        <w:numId w:val="1"/>
      </w:numPr>
      <w:tabs>
        <w:tab w:val="num" w:pos="1080"/>
        <w:tab w:val="num" w:pos="1800"/>
      </w:tabs>
      <w:spacing w:after="0" w:line="240" w:lineRule="auto"/>
      <w:ind w:left="1800"/>
    </w:pPr>
    <w:rPr>
      <w:rFonts w:ascii="Times New Roman" w:eastAsia="Times New Roman" w:hAnsi="Times New Roman" w:cs="Times New Roman"/>
      <w:sz w:val="20"/>
      <w:szCs w:val="20"/>
      <w:lang w:val="en-CA"/>
    </w:rPr>
  </w:style>
  <w:style w:type="paragraph" w:styleId="BlockText">
    <w:name w:val="Block Text"/>
    <w:basedOn w:val="Normal"/>
    <w:rsid w:val="00EC33C4"/>
    <w:pPr>
      <w:spacing w:after="0" w:line="240" w:lineRule="auto"/>
      <w:ind w:left="-360" w:right="-576"/>
      <w:jc w:val="both"/>
    </w:pPr>
    <w:rPr>
      <w:rFonts w:ascii="Tahoma" w:eastAsia="Times New Roman" w:hAnsi="Tahoma" w:cs="Times New Roman"/>
      <w:snapToGrid w:val="0"/>
      <w:sz w:val="18"/>
      <w:szCs w:val="20"/>
    </w:rPr>
  </w:style>
  <w:style w:type="paragraph" w:styleId="NormalWeb">
    <w:name w:val="Normal (Web)"/>
    <w:basedOn w:val="Normal"/>
    <w:rsid w:val="00EC33C4"/>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aliases w:val="santok"/>
    <w:basedOn w:val="Normal"/>
    <w:link w:val="PlainTextChar"/>
    <w:rsid w:val="00EC33C4"/>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1"/>
    <w:basedOn w:val="DefaultParagraphFont"/>
    <w:link w:val="PlainText"/>
    <w:rsid w:val="00EC33C4"/>
    <w:rPr>
      <w:rFonts w:ascii="Courier New" w:eastAsia="Times New Roman" w:hAnsi="Courier New" w:cs="Times New Roman"/>
      <w:sz w:val="20"/>
      <w:szCs w:val="20"/>
    </w:rPr>
  </w:style>
  <w:style w:type="paragraph" w:styleId="HTMLPreformatted">
    <w:name w:val="HTML Preformatted"/>
    <w:basedOn w:val="Normal"/>
    <w:link w:val="HTMLPreformattedChar"/>
    <w:rsid w:val="00E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C33C4"/>
    <w:rPr>
      <w:rFonts w:ascii="Courier New" w:eastAsia="Times New Roman" w:hAnsi="Courier New" w:cs="Times New Roman"/>
      <w:sz w:val="20"/>
      <w:szCs w:val="20"/>
    </w:rPr>
  </w:style>
  <w:style w:type="paragraph" w:customStyle="1" w:styleId="Project">
    <w:name w:val="Project"/>
    <w:basedOn w:val="Normal"/>
    <w:rsid w:val="00EC33C4"/>
    <w:pPr>
      <w:keepNext/>
      <w:keepLines/>
      <w:spacing w:before="80" w:after="0" w:line="240" w:lineRule="auto"/>
    </w:pPr>
    <w:rPr>
      <w:rFonts w:ascii="Arial" w:eastAsia="Times New Roman" w:hAnsi="Arial" w:cs="Times New Roman"/>
      <w:b/>
      <w:snapToGrid w:val="0"/>
      <w:sz w:val="20"/>
      <w:szCs w:val="20"/>
    </w:rPr>
  </w:style>
  <w:style w:type="paragraph" w:customStyle="1" w:styleId="CVExpProj">
    <w:name w:val="CV_Exp&amp;Proj"/>
    <w:basedOn w:val="Normal"/>
    <w:rsid w:val="00EC33C4"/>
    <w:pPr>
      <w:tabs>
        <w:tab w:val="left" w:pos="2160"/>
      </w:tabs>
      <w:spacing w:before="60" w:after="60" w:line="240" w:lineRule="auto"/>
    </w:pPr>
    <w:rPr>
      <w:rFonts w:ascii="Times" w:eastAsia="Times New Roman" w:hAnsi="Times" w:cs="Times New Roman"/>
      <w:sz w:val="24"/>
      <w:szCs w:val="20"/>
    </w:rPr>
  </w:style>
  <w:style w:type="paragraph" w:styleId="List">
    <w:name w:val="List"/>
    <w:basedOn w:val="Normal"/>
    <w:rsid w:val="00EC33C4"/>
    <w:pPr>
      <w:suppressAutoHyphens/>
      <w:spacing w:after="0" w:line="240" w:lineRule="auto"/>
      <w:ind w:left="360" w:hanging="360"/>
    </w:pPr>
    <w:rPr>
      <w:rFonts w:ascii="Times New Roman" w:eastAsia="Times New Roman" w:hAnsi="Times New Roman" w:cs="Times New Roman"/>
      <w:sz w:val="20"/>
      <w:szCs w:val="20"/>
      <w:lang w:eastAsia="ar-SA"/>
    </w:rPr>
  </w:style>
  <w:style w:type="paragraph" w:customStyle="1" w:styleId="Preformatted">
    <w:name w:val="Preformatted"/>
    <w:basedOn w:val="Normal"/>
    <w:rsid w:val="00EC33C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CVRHS">
    <w:name w:val="CV_RHS"/>
    <w:basedOn w:val="Normal"/>
    <w:rsid w:val="00EC33C4"/>
    <w:pPr>
      <w:autoSpaceDE w:val="0"/>
      <w:autoSpaceDN w:val="0"/>
      <w:spacing w:after="60" w:line="240" w:lineRule="auto"/>
    </w:pPr>
    <w:rPr>
      <w:rFonts w:ascii="Times" w:eastAsia="Times New Roman" w:hAnsi="Times" w:cs="Times"/>
      <w:sz w:val="24"/>
      <w:szCs w:val="24"/>
    </w:rPr>
  </w:style>
  <w:style w:type="paragraph" w:styleId="ListBullet2">
    <w:name w:val="List Bullet 2"/>
    <w:basedOn w:val="Normal"/>
    <w:autoRedefine/>
    <w:rsid w:val="00EC33C4"/>
    <w:pPr>
      <w:spacing w:after="0" w:line="240" w:lineRule="auto"/>
    </w:pPr>
    <w:rPr>
      <w:rFonts w:ascii="Times New Roman" w:eastAsia="Times New Roman" w:hAnsi="Times New Roman" w:cs="Times New Roman"/>
      <w:b/>
      <w:sz w:val="20"/>
      <w:szCs w:val="20"/>
    </w:rPr>
  </w:style>
  <w:style w:type="character" w:styleId="HTMLTypewriter">
    <w:name w:val="HTML Typewriter"/>
    <w:rsid w:val="00EC33C4"/>
    <w:rPr>
      <w:rFonts w:ascii="Courier New" w:eastAsia="Courier New" w:hAnsi="Courier New" w:cs="Courier New" w:hint="default"/>
      <w:sz w:val="20"/>
      <w:szCs w:val="20"/>
    </w:rPr>
  </w:style>
  <w:style w:type="paragraph" w:styleId="Title">
    <w:name w:val="Title"/>
    <w:basedOn w:val="Normal"/>
    <w:link w:val="TitleChar"/>
    <w:qFormat/>
    <w:rsid w:val="00EC33C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C33C4"/>
    <w:rPr>
      <w:rFonts w:ascii="Times New Roman" w:eastAsia="Times New Roman" w:hAnsi="Times New Roman" w:cs="Times New Roman"/>
      <w:b/>
      <w:bCs/>
      <w:sz w:val="24"/>
      <w:szCs w:val="24"/>
    </w:rPr>
  </w:style>
  <w:style w:type="paragraph" w:styleId="Caption">
    <w:name w:val="caption"/>
    <w:basedOn w:val="Normal"/>
    <w:next w:val="Normal"/>
    <w:qFormat/>
    <w:rsid w:val="00EC33C4"/>
    <w:pPr>
      <w:spacing w:after="0" w:line="240" w:lineRule="auto"/>
      <w:jc w:val="center"/>
    </w:pPr>
    <w:rPr>
      <w:rFonts w:ascii="Arial" w:eastAsia="Times New Roman" w:hAnsi="Arial" w:cs="Times New Roman"/>
      <w:b/>
      <w:i/>
      <w:sz w:val="32"/>
      <w:szCs w:val="20"/>
    </w:rPr>
  </w:style>
  <w:style w:type="paragraph" w:customStyle="1" w:styleId="Objective">
    <w:name w:val="Objective"/>
    <w:basedOn w:val="Normal"/>
    <w:next w:val="BodyText"/>
    <w:rsid w:val="00EC33C4"/>
    <w:pPr>
      <w:spacing w:before="240" w:after="220" w:line="220" w:lineRule="atLeast"/>
    </w:pPr>
    <w:rPr>
      <w:rFonts w:ascii="Arial" w:eastAsia="Times New Roman" w:hAnsi="Arial" w:cs="Times New Roman"/>
      <w:sz w:val="20"/>
      <w:szCs w:val="20"/>
    </w:rPr>
  </w:style>
  <w:style w:type="character" w:customStyle="1" w:styleId="litext">
    <w:name w:val="litext"/>
    <w:basedOn w:val="DefaultParagraphFont"/>
    <w:rsid w:val="00EC33C4"/>
  </w:style>
  <w:style w:type="paragraph" w:customStyle="1" w:styleId="H4">
    <w:name w:val="H4"/>
    <w:basedOn w:val="Normal"/>
    <w:next w:val="Normal"/>
    <w:rsid w:val="00EC33C4"/>
    <w:pPr>
      <w:keepNext/>
      <w:spacing w:before="100" w:after="100" w:line="240" w:lineRule="auto"/>
      <w:outlineLvl w:val="4"/>
    </w:pPr>
    <w:rPr>
      <w:rFonts w:ascii="Times New Roman" w:eastAsia="Times New Roman" w:hAnsi="Times New Roman" w:cs="Times New Roman"/>
      <w:b/>
      <w:snapToGrid w:val="0"/>
      <w:sz w:val="24"/>
      <w:szCs w:val="20"/>
    </w:rPr>
  </w:style>
  <w:style w:type="paragraph" w:customStyle="1" w:styleId="Standard">
    <w:name w:val="Standard"/>
    <w:rsid w:val="00EC33C4"/>
    <w:pPr>
      <w:widowControl w:val="0"/>
      <w:spacing w:after="0" w:line="240" w:lineRule="auto"/>
    </w:pPr>
    <w:rPr>
      <w:rFonts w:ascii="Times New Roman" w:eastAsia="Times New Roman" w:hAnsi="Times New Roman" w:cs="Times New Roman"/>
      <w:snapToGrid w:val="0"/>
      <w:sz w:val="24"/>
      <w:szCs w:val="20"/>
    </w:rPr>
  </w:style>
  <w:style w:type="paragraph" w:customStyle="1" w:styleId="na">
    <w:name w:val="n/a"/>
    <w:basedOn w:val="Normal"/>
    <w:rsid w:val="00EC33C4"/>
    <w:pPr>
      <w:spacing w:after="0" w:line="240" w:lineRule="auto"/>
      <w:jc w:val="center"/>
    </w:pPr>
    <w:rPr>
      <w:rFonts w:ascii="Arial" w:eastAsia="Times New Roman" w:hAnsi="Arial" w:cs="Times New Roman"/>
      <w:szCs w:val="20"/>
    </w:rPr>
  </w:style>
  <w:style w:type="character" w:customStyle="1" w:styleId="heading21">
    <w:name w:val="heading21"/>
    <w:rsid w:val="00EC33C4"/>
    <w:rPr>
      <w:b/>
      <w:bCs/>
      <w:color w:val="000000"/>
      <w:sz w:val="24"/>
      <w:szCs w:val="24"/>
    </w:rPr>
  </w:style>
  <w:style w:type="paragraph" w:customStyle="1" w:styleId="Bullet">
    <w:name w:val="Bullet"/>
    <w:basedOn w:val="Normal"/>
    <w:autoRedefine/>
    <w:rsid w:val="00EC33C4"/>
    <w:pPr>
      <w:spacing w:after="0" w:line="240" w:lineRule="auto"/>
      <w:jc w:val="both"/>
    </w:pPr>
    <w:rPr>
      <w:rFonts w:ascii="Times New Roman" w:eastAsia="MS Mincho" w:hAnsi="Times New Roman" w:cs="Times New Roman"/>
      <w:b/>
      <w:bCs/>
      <w:caps/>
      <w:sz w:val="24"/>
      <w:szCs w:val="28"/>
      <w:lang w:eastAsia="ja-JP"/>
    </w:rPr>
  </w:style>
  <w:style w:type="paragraph" w:customStyle="1" w:styleId="NormalVerdana">
    <w:name w:val="Normal + Verdana"/>
    <w:aliases w:val="10 pt,Black,Justified,Right:  -0.13&quot;,After:  6 pt,Arial"/>
    <w:basedOn w:val="Normal"/>
    <w:rsid w:val="00EC33C4"/>
    <w:pPr>
      <w:tabs>
        <w:tab w:val="left" w:pos="-360"/>
      </w:tabs>
      <w:spacing w:after="0" w:line="240" w:lineRule="auto"/>
      <w:ind w:right="180"/>
      <w:jc w:val="both"/>
    </w:pPr>
    <w:rPr>
      <w:rFonts w:ascii="Verdana" w:eastAsia="Times New Roman" w:hAnsi="Verdana" w:cs="Times New Roman"/>
      <w:sz w:val="20"/>
      <w:szCs w:val="20"/>
    </w:rPr>
  </w:style>
  <w:style w:type="paragraph" w:customStyle="1" w:styleId="Name">
    <w:name w:val="Name"/>
    <w:basedOn w:val="Normal"/>
    <w:next w:val="Normal"/>
    <w:rsid w:val="00EC33C4"/>
    <w:pPr>
      <w:pBdr>
        <w:bottom w:val="single" w:sz="6" w:space="4" w:color="auto"/>
      </w:pBdr>
      <w:spacing w:after="440" w:line="240" w:lineRule="atLeast"/>
    </w:pPr>
    <w:rPr>
      <w:rFonts w:ascii="Arial Black" w:eastAsia="Batang" w:hAnsi="Arial Black" w:cs="Times New Roman"/>
      <w:spacing w:val="-35"/>
      <w:sz w:val="54"/>
      <w:szCs w:val="20"/>
    </w:rPr>
  </w:style>
  <w:style w:type="character" w:customStyle="1" w:styleId="NameChar">
    <w:name w:val="Name Char"/>
    <w:rsid w:val="00EC33C4"/>
    <w:rPr>
      <w:rFonts w:ascii="Arial Black" w:eastAsia="Batang" w:hAnsi="Arial Black"/>
      <w:spacing w:val="-35"/>
      <w:sz w:val="54"/>
      <w:lang w:val="en-US" w:eastAsia="en-US" w:bidi="ar-SA"/>
    </w:rPr>
  </w:style>
  <w:style w:type="paragraph" w:customStyle="1" w:styleId="CityState">
    <w:name w:val="City/State"/>
    <w:basedOn w:val="BodyText"/>
    <w:next w:val="BodyText"/>
    <w:rsid w:val="00EC33C4"/>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rsid w:val="00EC33C4"/>
    <w:pPr>
      <w:numPr>
        <w:numId w:val="2"/>
      </w:numPr>
      <w:spacing w:before="220" w:after="0" w:line="220" w:lineRule="atLeast"/>
    </w:pPr>
    <w:rPr>
      <w:rFonts w:ascii="Arial Black" w:eastAsia="Batang" w:hAnsi="Arial Black" w:cs="Times New Roman"/>
      <w:spacing w:val="-10"/>
    </w:rPr>
  </w:style>
  <w:style w:type="paragraph" w:styleId="Subtitle">
    <w:name w:val="Subtitle"/>
    <w:basedOn w:val="Normal"/>
    <w:link w:val="SubtitleChar"/>
    <w:qFormat/>
    <w:rsid w:val="00EC33C4"/>
    <w:pPr>
      <w:spacing w:after="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rsid w:val="00EC33C4"/>
    <w:rPr>
      <w:rFonts w:ascii="Arial" w:eastAsia="Times New Roman" w:hAnsi="Arial" w:cs="Arial"/>
      <w:b/>
      <w:bCs/>
      <w:sz w:val="20"/>
      <w:szCs w:val="20"/>
    </w:rPr>
  </w:style>
  <w:style w:type="paragraph" w:customStyle="1" w:styleId="Address">
    <w:name w:val="Address"/>
    <w:basedOn w:val="Normal"/>
    <w:next w:val="Normal"/>
    <w:rsid w:val="00EC33C4"/>
    <w:pPr>
      <w:widowControl w:val="0"/>
      <w:spacing w:after="0" w:line="240" w:lineRule="auto"/>
    </w:pPr>
    <w:rPr>
      <w:rFonts w:ascii="Arial" w:eastAsia="Times New Roman" w:hAnsi="Arial" w:cs="Times New Roman"/>
      <w:snapToGrid w:val="0"/>
      <w:szCs w:val="20"/>
    </w:rPr>
  </w:style>
  <w:style w:type="character" w:styleId="Emphasis">
    <w:name w:val="Emphasis"/>
    <w:qFormat/>
    <w:rsid w:val="00EC33C4"/>
    <w:rPr>
      <w:i/>
      <w:iCs/>
    </w:rPr>
  </w:style>
  <w:style w:type="paragraph" w:customStyle="1" w:styleId="ResBodytext">
    <w:name w:val="Res_Body text"/>
    <w:basedOn w:val="Normal"/>
    <w:rsid w:val="00EC33C4"/>
    <w:pPr>
      <w:spacing w:before="60" w:after="120" w:line="240" w:lineRule="auto"/>
    </w:pPr>
    <w:rPr>
      <w:rFonts w:ascii="Arial" w:eastAsia="Times New Roman" w:hAnsi="Arial" w:cs="Times New Roman"/>
      <w:sz w:val="20"/>
      <w:szCs w:val="20"/>
    </w:rPr>
  </w:style>
  <w:style w:type="paragraph" w:customStyle="1" w:styleId="ResBulletpoint">
    <w:name w:val="Res_Bullet point"/>
    <w:basedOn w:val="Normal"/>
    <w:rsid w:val="00EC33C4"/>
    <w:pPr>
      <w:numPr>
        <w:numId w:val="6"/>
      </w:numPr>
      <w:spacing w:after="60" w:line="240" w:lineRule="auto"/>
    </w:pPr>
    <w:rPr>
      <w:rFonts w:ascii="Arial" w:eastAsia="Times New Roman" w:hAnsi="Arial" w:cs="Arial"/>
      <w:sz w:val="20"/>
      <w:szCs w:val="20"/>
    </w:rPr>
  </w:style>
  <w:style w:type="paragraph" w:customStyle="1" w:styleId="ResCaption1">
    <w:name w:val="Res_Caption 1"/>
    <w:basedOn w:val="Normal"/>
    <w:next w:val="ResBodytext"/>
    <w:rsid w:val="00EC33C4"/>
    <w:pPr>
      <w:spacing w:after="0" w:line="240" w:lineRule="auto"/>
      <w:jc w:val="both"/>
    </w:pPr>
    <w:rPr>
      <w:rFonts w:ascii="Arial Bold" w:eastAsia="Times New Roman" w:hAnsi="Arial Bold" w:cs="Times New Roman"/>
      <w:b/>
      <w:bCs/>
      <w:sz w:val="20"/>
      <w:szCs w:val="20"/>
    </w:rPr>
  </w:style>
  <w:style w:type="paragraph" w:styleId="BalloonText">
    <w:name w:val="Balloon Text"/>
    <w:basedOn w:val="Normal"/>
    <w:link w:val="BalloonTextChar"/>
    <w:semiHidden/>
    <w:rsid w:val="00EC33C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C33C4"/>
    <w:rPr>
      <w:rFonts w:ascii="Tahoma" w:eastAsia="Times New Roman" w:hAnsi="Tahoma" w:cs="Tahoma"/>
      <w:sz w:val="16"/>
      <w:szCs w:val="16"/>
    </w:rPr>
  </w:style>
  <w:style w:type="paragraph" w:customStyle="1" w:styleId="Achievement">
    <w:name w:val="Achievement"/>
    <w:basedOn w:val="Normal"/>
    <w:rsid w:val="00EC33C4"/>
    <w:pPr>
      <w:pBdr>
        <w:left w:val="single" w:sz="6" w:space="5" w:color="auto"/>
      </w:pBdr>
      <w:spacing w:after="80" w:line="240" w:lineRule="auto"/>
    </w:pPr>
    <w:rPr>
      <w:rFonts w:ascii="Times New Roman" w:eastAsia="Times New Roman" w:hAnsi="Times New Roman" w:cs="Times New Roman"/>
      <w:sz w:val="20"/>
      <w:szCs w:val="20"/>
    </w:rPr>
  </w:style>
  <w:style w:type="paragraph" w:customStyle="1" w:styleId="CVCompany">
    <w:name w:val="CV_Company"/>
    <w:basedOn w:val="Normal"/>
    <w:rsid w:val="00EC33C4"/>
    <w:pPr>
      <w:keepNext/>
      <w:pageBreakBefore/>
      <w:spacing w:after="0" w:line="240" w:lineRule="auto"/>
    </w:pPr>
    <w:rPr>
      <w:rFonts w:ascii="Times" w:eastAsia="Times New Roman" w:hAnsi="Times" w:cs="Times New Roman"/>
      <w:b/>
      <w:sz w:val="24"/>
      <w:szCs w:val="20"/>
    </w:rPr>
  </w:style>
  <w:style w:type="paragraph" w:customStyle="1" w:styleId="Heading10">
    <w:name w:val="+Heading1"/>
    <w:rsid w:val="00EC33C4"/>
    <w:pPr>
      <w:spacing w:after="0" w:line="240" w:lineRule="auto"/>
      <w:jc w:val="center"/>
    </w:pPr>
    <w:rPr>
      <w:rFonts w:ascii="Trebuchet MS" w:eastAsia="Times New Roman" w:hAnsi="Trebuchet MS" w:cs="Times New Roman"/>
      <w:b/>
      <w:sz w:val="28"/>
      <w:szCs w:val="20"/>
    </w:rPr>
  </w:style>
  <w:style w:type="paragraph" w:customStyle="1" w:styleId="projtabhd">
    <w:name w:val="projtabhd"/>
    <w:basedOn w:val="Normal"/>
    <w:rsid w:val="00EC33C4"/>
    <w:pPr>
      <w:spacing w:before="60" w:after="60" w:line="240" w:lineRule="auto"/>
    </w:pPr>
    <w:rPr>
      <w:rFonts w:ascii="Times New Roman" w:eastAsia="Times New Roman" w:hAnsi="Times New Roman" w:cs="Times New Roman"/>
      <w:b/>
      <w:sz w:val="20"/>
      <w:szCs w:val="20"/>
      <w:lang w:val="en-GB"/>
    </w:rPr>
  </w:style>
  <w:style w:type="paragraph" w:customStyle="1" w:styleId="RMBodyText">
    <w:name w:val="RM Body Text"/>
    <w:basedOn w:val="Normal"/>
    <w:rsid w:val="00EC33C4"/>
    <w:pPr>
      <w:widowControl w:val="0"/>
      <w:numPr>
        <w:numId w:val="7"/>
      </w:numPr>
      <w:tabs>
        <w:tab w:val="clear" w:pos="1320"/>
        <w:tab w:val="num" w:pos="960"/>
      </w:tabs>
      <w:autoSpaceDE w:val="0"/>
      <w:autoSpaceDN w:val="0"/>
      <w:adjustRightInd w:val="0"/>
      <w:spacing w:after="56" w:line="240" w:lineRule="auto"/>
      <w:ind w:left="960"/>
    </w:pPr>
    <w:rPr>
      <w:rFonts w:ascii="Times New Roman" w:eastAsia="Times New Roman" w:hAnsi="Times New Roman" w:cs="Times New Roman"/>
    </w:rPr>
  </w:style>
  <w:style w:type="character" w:customStyle="1" w:styleId="charchar">
    <w:name w:val="charchar"/>
    <w:rsid w:val="00EC33C4"/>
    <w:rPr>
      <w:rFonts w:ascii="Bookman Old Style" w:hAnsi="Bookman Old Style" w:hint="default"/>
      <w:b/>
      <w:bCs/>
    </w:rPr>
  </w:style>
  <w:style w:type="paragraph" w:customStyle="1" w:styleId="ResBull">
    <w:name w:val="ResBull"/>
    <w:basedOn w:val="ResPos"/>
    <w:rsid w:val="00EC33C4"/>
    <w:pPr>
      <w:numPr>
        <w:numId w:val="8"/>
      </w:numPr>
      <w:ind w:left="2160"/>
    </w:pPr>
    <w:rPr>
      <w:i w:val="0"/>
      <w:iCs w:val="0"/>
    </w:rPr>
  </w:style>
  <w:style w:type="paragraph" w:customStyle="1" w:styleId="ResPos">
    <w:name w:val="ResPos"/>
    <w:basedOn w:val="ResDates"/>
    <w:rsid w:val="00EC33C4"/>
    <w:pPr>
      <w:ind w:left="1800"/>
    </w:pPr>
    <w:rPr>
      <w:i/>
      <w:iCs/>
    </w:rPr>
  </w:style>
  <w:style w:type="paragraph" w:customStyle="1" w:styleId="ResDates">
    <w:name w:val="ResDates"/>
    <w:basedOn w:val="ResProfEx"/>
    <w:rsid w:val="00EC33C4"/>
    <w:pPr>
      <w:tabs>
        <w:tab w:val="left" w:pos="1800"/>
      </w:tabs>
      <w:spacing w:after="0"/>
    </w:pPr>
    <w:rPr>
      <w:b w:val="0"/>
      <w:bCs w:val="0"/>
      <w:sz w:val="22"/>
      <w:szCs w:val="22"/>
    </w:rPr>
  </w:style>
  <w:style w:type="paragraph" w:customStyle="1" w:styleId="ResProfEx">
    <w:name w:val="ResProfEx"/>
    <w:basedOn w:val="Normal"/>
    <w:rsid w:val="00EC33C4"/>
    <w:pPr>
      <w:spacing w:after="120" w:line="240" w:lineRule="auto"/>
    </w:pPr>
    <w:rPr>
      <w:rFonts w:ascii="Times New Roman" w:eastAsia="Times New Roman" w:hAnsi="Times New Roman" w:cs="Times New Roman"/>
      <w:b/>
      <w:bCs/>
      <w:sz w:val="24"/>
      <w:szCs w:val="24"/>
    </w:rPr>
  </w:style>
  <w:style w:type="paragraph" w:customStyle="1" w:styleId="bullets">
    <w:name w:val="bullets"/>
    <w:basedOn w:val="Normal"/>
    <w:rsid w:val="00EC33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C33C4"/>
    <w:pPr>
      <w:widowControl w:val="0"/>
      <w:spacing w:after="200" w:line="240" w:lineRule="auto"/>
      <w:jc w:val="both"/>
    </w:pPr>
    <w:rPr>
      <w:rFonts w:ascii="Palatino" w:eastAsia="Times New Roman" w:hAnsi="Palatino" w:cs="Times New Roman"/>
      <w:b/>
      <w:bCs/>
    </w:rPr>
  </w:style>
  <w:style w:type="paragraph" w:customStyle="1" w:styleId="city">
    <w:name w:val="city"/>
    <w:basedOn w:val="Normal"/>
    <w:next w:val="Normal"/>
    <w:rsid w:val="00EC33C4"/>
    <w:pPr>
      <w:tabs>
        <w:tab w:val="center" w:pos="7920"/>
      </w:tabs>
      <w:spacing w:after="120" w:line="240" w:lineRule="auto"/>
      <w:jc w:val="both"/>
    </w:pPr>
    <w:rPr>
      <w:rFonts w:ascii="Arial" w:eastAsia="Times New Roman" w:hAnsi="Arial" w:cs="Times New Roman"/>
      <w:sz w:val="20"/>
      <w:szCs w:val="20"/>
    </w:rPr>
  </w:style>
  <w:style w:type="paragraph" w:customStyle="1" w:styleId="StyleHeading29ptCharChar">
    <w:name w:val="Style Heading 2 + 9 pt Char Char"/>
    <w:basedOn w:val="Heading2"/>
    <w:rsid w:val="00EC33C4"/>
    <w:pPr>
      <w:widowControl w:val="0"/>
      <w:autoSpaceDE w:val="0"/>
      <w:autoSpaceDN w:val="0"/>
      <w:adjustRightInd w:val="0"/>
      <w:spacing w:before="180" w:after="0"/>
      <w:jc w:val="both"/>
    </w:pPr>
    <w:rPr>
      <w:rFonts w:ascii="Verdana" w:hAnsi="Verdana" w:cs="Times New Roman"/>
      <w:i w:val="0"/>
      <w:iCs w:val="0"/>
      <w:sz w:val="18"/>
      <w:szCs w:val="20"/>
    </w:rPr>
  </w:style>
  <w:style w:type="character" w:customStyle="1" w:styleId="StyleHeading29ptCharCharChar">
    <w:name w:val="Style Heading 2 + 9 pt Char Char Char"/>
    <w:rsid w:val="00EC33C4"/>
    <w:rPr>
      <w:rFonts w:ascii="Verdana" w:hAnsi="Verdana"/>
      <w:b/>
      <w:bCs/>
      <w:sz w:val="18"/>
      <w:lang w:val="en-US" w:eastAsia="en-US" w:bidi="ar-SA"/>
    </w:rPr>
  </w:style>
  <w:style w:type="paragraph" w:customStyle="1" w:styleId="CVSubhead">
    <w:name w:val="CV_Subhead"/>
    <w:basedOn w:val="Normal"/>
    <w:next w:val="Normal"/>
    <w:rsid w:val="00EC33C4"/>
    <w:pPr>
      <w:keepNext/>
      <w:widowControl w:val="0"/>
      <w:spacing w:before="60" w:after="120" w:line="240" w:lineRule="auto"/>
    </w:pPr>
    <w:rPr>
      <w:rFonts w:ascii="CG Times" w:eastAsia="Times New Roman" w:hAnsi="CG Times" w:cs="Times New Roman"/>
      <w:b/>
      <w:bCs/>
      <w:sz w:val="24"/>
      <w:szCs w:val="24"/>
    </w:rPr>
  </w:style>
  <w:style w:type="paragraph" w:styleId="CommentText">
    <w:name w:val="annotation text"/>
    <w:basedOn w:val="Normal"/>
    <w:link w:val="CommentTextChar"/>
    <w:semiHidden/>
    <w:rsid w:val="00EC33C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C33C4"/>
    <w:rPr>
      <w:rFonts w:ascii="Times New Roman" w:eastAsia="Times New Roman" w:hAnsi="Times New Roman" w:cs="Times New Roman"/>
      <w:sz w:val="20"/>
      <w:szCs w:val="20"/>
    </w:rPr>
  </w:style>
  <w:style w:type="paragraph" w:customStyle="1" w:styleId="WP9Heading2">
    <w:name w:val="WP9_Heading2"/>
    <w:basedOn w:val="Normal"/>
    <w:rsid w:val="00EC33C4"/>
    <w:pPr>
      <w:widowControl w:val="0"/>
      <w:spacing w:after="0" w:line="240" w:lineRule="auto"/>
      <w:jc w:val="both"/>
    </w:pPr>
    <w:rPr>
      <w:rFonts w:ascii="Times New Roman" w:eastAsia="Times New Roman" w:hAnsi="Times New Roman" w:cs="Times New Roman"/>
      <w:b/>
      <w:sz w:val="24"/>
      <w:szCs w:val="20"/>
    </w:rPr>
  </w:style>
  <w:style w:type="paragraph" w:customStyle="1" w:styleId="FirstHeading">
    <w:name w:val="First Heading"/>
    <w:basedOn w:val="Heading1"/>
    <w:rsid w:val="00EC33C4"/>
    <w:pPr>
      <w:pBdr>
        <w:bottom w:val="single" w:sz="4" w:space="0" w:color="auto"/>
      </w:pBdr>
      <w:tabs>
        <w:tab w:val="left" w:pos="576"/>
      </w:tabs>
      <w:spacing w:after="360"/>
    </w:pPr>
    <w:rPr>
      <w:rFonts w:ascii="Verdana" w:hAnsi="Verdana"/>
      <w:sz w:val="22"/>
    </w:rPr>
  </w:style>
  <w:style w:type="character" w:styleId="Strong">
    <w:name w:val="Strong"/>
    <w:uiPriority w:val="22"/>
    <w:qFormat/>
    <w:rsid w:val="00EC33C4"/>
    <w:rPr>
      <w:b/>
      <w:bCs/>
    </w:rPr>
  </w:style>
  <w:style w:type="paragraph" w:customStyle="1" w:styleId="CompanyName">
    <w:name w:val="Company Name"/>
    <w:basedOn w:val="Normal"/>
    <w:next w:val="Normal"/>
    <w:autoRedefine/>
    <w:rsid w:val="00EC33C4"/>
    <w:pPr>
      <w:tabs>
        <w:tab w:val="left" w:pos="2160"/>
        <w:tab w:val="right" w:pos="6480"/>
      </w:tabs>
      <w:spacing w:before="240" w:after="40" w:line="220" w:lineRule="atLeast"/>
    </w:pPr>
    <w:rPr>
      <w:rFonts w:ascii="Arial" w:eastAsia="Batang" w:hAnsi="Arial" w:cs="Times New Roman"/>
      <w:sz w:val="20"/>
      <w:szCs w:val="20"/>
    </w:rPr>
  </w:style>
  <w:style w:type="paragraph" w:customStyle="1" w:styleId="FRNormal">
    <w:name w:val="FR Normal"/>
    <w:basedOn w:val="Normal"/>
    <w:rsid w:val="00EC33C4"/>
    <w:pPr>
      <w:spacing w:before="120" w:after="120" w:line="240" w:lineRule="auto"/>
      <w:ind w:left="720"/>
    </w:pPr>
    <w:rPr>
      <w:rFonts w:ascii="Times" w:eastAsia="Times New Roman" w:hAnsi="Times" w:cs="Times New Roman"/>
      <w:sz w:val="20"/>
      <w:szCs w:val="24"/>
    </w:rPr>
  </w:style>
  <w:style w:type="character" w:customStyle="1" w:styleId="pradeept">
    <w:name w:val="pradeep.t"/>
    <w:semiHidden/>
    <w:rsid w:val="00EC33C4"/>
    <w:rPr>
      <w:rFonts w:ascii="Arial" w:hAnsi="Arial" w:cs="Arial"/>
      <w:color w:val="auto"/>
      <w:sz w:val="20"/>
      <w:szCs w:val="20"/>
    </w:rPr>
  </w:style>
  <w:style w:type="paragraph" w:customStyle="1" w:styleId="1NameFirstPage">
    <w:name w:val="1. Name First Page"/>
    <w:basedOn w:val="Normal"/>
    <w:rsid w:val="00EC33C4"/>
    <w:pPr>
      <w:keepNext/>
      <w:pBdr>
        <w:bottom w:val="single" w:sz="6" w:space="0" w:color="auto"/>
      </w:pBdr>
      <w:spacing w:after="240" w:line="240" w:lineRule="auto"/>
      <w:ind w:left="-360" w:right="-360"/>
      <w:jc w:val="center"/>
    </w:pPr>
    <w:rPr>
      <w:rFonts w:ascii="Palatino" w:eastAsia="Times New Roman" w:hAnsi="Palatino" w:cs="Times New Roman"/>
      <w:b/>
      <w:caps/>
      <w:sz w:val="28"/>
      <w:szCs w:val="20"/>
    </w:rPr>
  </w:style>
  <w:style w:type="paragraph" w:customStyle="1" w:styleId="List1">
    <w:name w:val="List1"/>
    <w:basedOn w:val="Normal"/>
    <w:rsid w:val="00EC33C4"/>
    <w:pPr>
      <w:numPr>
        <w:numId w:val="9"/>
      </w:numPr>
      <w:spacing w:after="0" w:line="240" w:lineRule="auto"/>
    </w:pPr>
    <w:rPr>
      <w:rFonts w:ascii="Times New Roman" w:eastAsia="Times New Roman" w:hAnsi="Times New Roman" w:cs="Times New Roman"/>
      <w:sz w:val="24"/>
      <w:szCs w:val="24"/>
    </w:rPr>
  </w:style>
  <w:style w:type="paragraph" w:customStyle="1" w:styleId="cvtext">
    <w:name w:val="cv text"/>
    <w:basedOn w:val="Normal"/>
    <w:rsid w:val="00EC33C4"/>
    <w:pPr>
      <w:spacing w:before="240" w:after="0" w:line="240" w:lineRule="auto"/>
    </w:pPr>
    <w:rPr>
      <w:rFonts w:ascii="Times New Roman" w:eastAsia="Times New Roman" w:hAnsi="Times New Roman" w:cs="Times New Roman"/>
      <w:sz w:val="24"/>
      <w:szCs w:val="20"/>
      <w:lang w:val="en-GB"/>
    </w:rPr>
  </w:style>
  <w:style w:type="paragraph" w:customStyle="1" w:styleId="H5">
    <w:name w:val="H5"/>
    <w:basedOn w:val="Normal"/>
    <w:next w:val="Normal"/>
    <w:rsid w:val="00EC33C4"/>
    <w:pPr>
      <w:keepNext/>
      <w:spacing w:before="100" w:after="100" w:line="240" w:lineRule="auto"/>
      <w:outlineLvl w:val="5"/>
    </w:pPr>
    <w:rPr>
      <w:rFonts w:ascii="Times New Roman" w:eastAsia="Times New Roman" w:hAnsi="Times New Roman" w:cs="Times New Roman"/>
      <w:b/>
      <w:snapToGrid w:val="0"/>
      <w:sz w:val="20"/>
      <w:szCs w:val="20"/>
    </w:rPr>
  </w:style>
  <w:style w:type="paragraph" w:customStyle="1" w:styleId="NormalGaramond">
    <w:name w:val="Normal + Garamond"/>
    <w:aliases w:val="11 pt"/>
    <w:basedOn w:val="Heading7"/>
    <w:rsid w:val="00EC33C4"/>
    <w:pPr>
      <w:jc w:val="both"/>
    </w:pPr>
    <w:rPr>
      <w:rFonts w:ascii="Garamond" w:hAnsi="Garamond"/>
      <w:sz w:val="22"/>
    </w:rPr>
  </w:style>
  <w:style w:type="paragraph" w:customStyle="1" w:styleId="Text">
    <w:name w:val="Text"/>
    <w:basedOn w:val="Normal"/>
    <w:autoRedefine/>
    <w:rsid w:val="00EC33C4"/>
    <w:pPr>
      <w:spacing w:after="0" w:line="240" w:lineRule="auto"/>
      <w:ind w:left="360"/>
    </w:pPr>
    <w:rPr>
      <w:rFonts w:ascii="Times New Roman" w:eastAsia="Times New Roman" w:hAnsi="Times New Roman" w:cs="Times New Roman"/>
      <w:sz w:val="20"/>
      <w:szCs w:val="20"/>
    </w:rPr>
  </w:style>
  <w:style w:type="character" w:customStyle="1" w:styleId="-1">
    <w:name w:val="기본-텍스트1"/>
    <w:rsid w:val="00EC33C4"/>
    <w:rPr>
      <w:rFonts w:ascii="Gulim" w:eastAsia="Gulim" w:hAnsi="Gulim" w:hint="eastAsia"/>
      <w:b w:val="0"/>
      <w:bCs w:val="0"/>
      <w:i w:val="0"/>
      <w:iCs w:val="0"/>
      <w:caps w:val="0"/>
      <w:color w:val="333333"/>
      <w:spacing w:val="14"/>
      <w:sz w:val="18"/>
      <w:szCs w:val="18"/>
    </w:rPr>
  </w:style>
  <w:style w:type="character" w:customStyle="1" w:styleId="lightblacktext1">
    <w:name w:val="lightblacktext1"/>
    <w:rsid w:val="00EC33C4"/>
    <w:rPr>
      <w:rFonts w:ascii="Verdana" w:hAnsi="Verdana" w:hint="default"/>
      <w:b w:val="0"/>
      <w:bCs w:val="0"/>
      <w:color w:val="000000"/>
      <w:sz w:val="18"/>
      <w:szCs w:val="18"/>
    </w:rPr>
  </w:style>
  <w:style w:type="paragraph" w:customStyle="1" w:styleId="Address1">
    <w:name w:val="Address 1"/>
    <w:basedOn w:val="Normal"/>
    <w:rsid w:val="00EC33C4"/>
    <w:pPr>
      <w:suppressAutoHyphens/>
      <w:spacing w:after="0" w:line="160" w:lineRule="atLeast"/>
      <w:jc w:val="center"/>
    </w:pPr>
    <w:rPr>
      <w:rFonts w:ascii="Garamond" w:eastAsia="Times New Roman" w:hAnsi="Garamond" w:cs="Times New Roman"/>
      <w:caps/>
      <w:spacing w:val="30"/>
      <w:sz w:val="15"/>
      <w:szCs w:val="20"/>
      <w:lang w:eastAsia="ar-SA"/>
    </w:rPr>
  </w:style>
  <w:style w:type="paragraph" w:customStyle="1" w:styleId="pg1hdg">
    <w:name w:val="pg1hdg"/>
    <w:basedOn w:val="Normal"/>
    <w:rsid w:val="00EC33C4"/>
    <w:pPr>
      <w:widowControl w:val="0"/>
      <w:spacing w:before="40" w:after="0" w:line="240" w:lineRule="auto"/>
    </w:pPr>
    <w:rPr>
      <w:rFonts w:ascii="Times New Roman" w:eastAsia="Times New Roman" w:hAnsi="Times New Roman" w:cs="Times New Roman"/>
      <w:b/>
      <w:szCs w:val="20"/>
      <w:lang w:val="en-GB"/>
    </w:rPr>
  </w:style>
  <w:style w:type="character" w:customStyle="1" w:styleId="HTMLTypewriter3">
    <w:name w:val="HTML Typewriter3"/>
    <w:rsid w:val="00EC33C4"/>
    <w:rPr>
      <w:rFonts w:ascii="Courier New" w:eastAsia="Times New Roman" w:hAnsi="Courier New" w:cs="Courier New"/>
      <w:sz w:val="20"/>
      <w:szCs w:val="20"/>
    </w:rPr>
  </w:style>
  <w:style w:type="character" w:customStyle="1" w:styleId="splashtx1">
    <w:name w:val="splash_tx1"/>
    <w:rsid w:val="00EC33C4"/>
    <w:rPr>
      <w:rFonts w:ascii="Arial" w:hAnsi="Arial" w:cs="Arial" w:hint="default"/>
      <w:sz w:val="17"/>
      <w:szCs w:val="17"/>
    </w:rPr>
  </w:style>
  <w:style w:type="paragraph" w:customStyle="1" w:styleId="alignleft">
    <w:name w:val="align_left"/>
    <w:basedOn w:val="Normal"/>
    <w:rsid w:val="00EC33C4"/>
    <w:pPr>
      <w:spacing w:after="0" w:line="240" w:lineRule="auto"/>
      <w:ind w:right="300"/>
    </w:pPr>
    <w:rPr>
      <w:rFonts w:ascii="Times New Roman" w:eastAsia="Times New Roman" w:hAnsi="Times New Roman" w:cs="Times New Roman"/>
      <w:sz w:val="24"/>
      <w:szCs w:val="24"/>
    </w:rPr>
  </w:style>
  <w:style w:type="paragraph" w:customStyle="1" w:styleId="landingpage">
    <w:name w:val="landingpage"/>
    <w:basedOn w:val="Normal"/>
    <w:rsid w:val="00EC33C4"/>
    <w:pPr>
      <w:spacing w:after="0" w:line="240" w:lineRule="auto"/>
    </w:pPr>
    <w:rPr>
      <w:rFonts w:ascii="Times New Roman" w:eastAsia="Times New Roman" w:hAnsi="Times New Roman" w:cs="Times New Roman"/>
      <w:sz w:val="24"/>
      <w:szCs w:val="24"/>
    </w:rPr>
  </w:style>
  <w:style w:type="character" w:customStyle="1" w:styleId="syeds">
    <w:name w:val="syeds"/>
    <w:semiHidden/>
    <w:rsid w:val="00EC33C4"/>
    <w:rPr>
      <w:rFonts w:ascii="Times New Roman" w:hAnsi="Times New Roman" w:cs="Times New Roman"/>
      <w:b w:val="0"/>
      <w:bCs w:val="0"/>
      <w:i w:val="0"/>
      <w:iCs w:val="0"/>
      <w:strike w:val="0"/>
      <w:color w:val="000080"/>
      <w:sz w:val="20"/>
      <w:szCs w:val="20"/>
      <w:u w:val="none"/>
    </w:rPr>
  </w:style>
  <w:style w:type="paragraph" w:customStyle="1" w:styleId="Subhead-back">
    <w:name w:val="Subhead-back"/>
    <w:basedOn w:val="Normal"/>
    <w:next w:val="Normal"/>
    <w:rsid w:val="00EC33C4"/>
    <w:pPr>
      <w:spacing w:after="0" w:line="240" w:lineRule="auto"/>
    </w:pPr>
    <w:rPr>
      <w:rFonts w:ascii="Arial" w:eastAsia="Times New Roman" w:hAnsi="Arial" w:cs="Arial"/>
      <w:b/>
      <w:bCs/>
      <w:sz w:val="20"/>
      <w:szCs w:val="20"/>
    </w:rPr>
  </w:style>
  <w:style w:type="character" w:customStyle="1" w:styleId="Typewriter">
    <w:name w:val="Typewriter"/>
    <w:rsid w:val="00EC33C4"/>
    <w:rPr>
      <w:rFonts w:ascii="Courier New" w:hAnsi="Courier New" w:cs="Courier New"/>
      <w:i/>
      <w:iCs/>
      <w:sz w:val="20"/>
      <w:szCs w:val="20"/>
    </w:rPr>
  </w:style>
  <w:style w:type="character" w:customStyle="1" w:styleId="HTMLTypewriter2">
    <w:name w:val="HTML Typewriter2"/>
    <w:rsid w:val="00EC33C4"/>
    <w:rPr>
      <w:rFonts w:ascii="Courier New" w:eastAsia="Times New Roman" w:hAnsi="Courier New" w:cs="Courier New"/>
      <w:sz w:val="20"/>
      <w:szCs w:val="20"/>
    </w:rPr>
  </w:style>
  <w:style w:type="character" w:customStyle="1" w:styleId="detailpagesblackcolorsubheading1">
    <w:name w:val="detailpagesblackcolorsubheading1"/>
    <w:rsid w:val="00EC33C4"/>
    <w:rPr>
      <w:rFonts w:ascii="Tahoma" w:hAnsi="Tahoma" w:cs="Tahoma" w:hint="default"/>
      <w:b/>
      <w:bCs/>
      <w:color w:val="000000"/>
      <w:sz w:val="18"/>
      <w:szCs w:val="18"/>
    </w:rPr>
  </w:style>
  <w:style w:type="paragraph" w:customStyle="1" w:styleId="Default">
    <w:name w:val="Default"/>
    <w:basedOn w:val="Normal"/>
    <w:rsid w:val="00EC33C4"/>
    <w:pPr>
      <w:spacing w:after="0" w:line="240" w:lineRule="auto"/>
    </w:pPr>
    <w:rPr>
      <w:rFonts w:ascii="Times New Roman" w:eastAsia="Times New Roman" w:hAnsi="Times New Roman" w:cs="Times New Roman"/>
      <w:sz w:val="24"/>
      <w:szCs w:val="20"/>
    </w:rPr>
  </w:style>
  <w:style w:type="paragraph" w:customStyle="1" w:styleId="Normal11pt">
    <w:name w:val="Normal + 11 pt"/>
    <w:basedOn w:val="Normal"/>
    <w:rsid w:val="00EC33C4"/>
    <w:pPr>
      <w:spacing w:after="0" w:line="240" w:lineRule="auto"/>
    </w:pPr>
    <w:rPr>
      <w:rFonts w:ascii="Times New Roman" w:eastAsia="Times New Roman" w:hAnsi="Times New Roman" w:cs="Times New Roman"/>
      <w:sz w:val="18"/>
      <w:szCs w:val="16"/>
    </w:rPr>
  </w:style>
  <w:style w:type="paragraph" w:customStyle="1" w:styleId="Profile">
    <w:name w:val="Profile"/>
    <w:basedOn w:val="Normal"/>
    <w:rsid w:val="00EC33C4"/>
    <w:pPr>
      <w:widowControl w:val="0"/>
      <w:autoSpaceDE w:val="0"/>
      <w:autoSpaceDN w:val="0"/>
      <w:spacing w:after="0" w:line="240" w:lineRule="auto"/>
    </w:pPr>
    <w:rPr>
      <w:rFonts w:ascii="Times New Roman" w:eastAsia="Times New Roman" w:hAnsi="Times New Roman" w:cs="Times New Roman"/>
      <w:sz w:val="20"/>
      <w:szCs w:val="24"/>
    </w:rPr>
  </w:style>
  <w:style w:type="character" w:customStyle="1" w:styleId="BodyTextChar1">
    <w:name w:val="Body Text Char1"/>
    <w:link w:val="BodyText"/>
    <w:rsid w:val="00EC33C4"/>
    <w:rPr>
      <w:rFonts w:ascii="Arial" w:eastAsia="Times New Roman" w:hAnsi="Arial" w:cs="Times New Roman"/>
      <w:szCs w:val="20"/>
      <w:lang w:val="en-GB"/>
    </w:rPr>
  </w:style>
  <w:style w:type="paragraph" w:customStyle="1" w:styleId="BodyText21">
    <w:name w:val="Body Text 21"/>
    <w:basedOn w:val="Normal"/>
    <w:rsid w:val="00EC33C4"/>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ok">
    <w:name w:val="Book"/>
    <w:rsid w:val="00EC33C4"/>
    <w:rPr>
      <w:rFonts w:ascii="Book Antiqua" w:hAnsi="Book Antiqua"/>
      <w:noProof w:val="0"/>
      <w:sz w:val="20"/>
      <w:vertAlign w:val="baseline"/>
      <w:lang w:val="en-GB"/>
    </w:rPr>
  </w:style>
  <w:style w:type="paragraph" w:styleId="NoSpacing">
    <w:name w:val="No Spacing"/>
    <w:link w:val="NoSpacingChar"/>
    <w:uiPriority w:val="1"/>
    <w:qFormat/>
    <w:rsid w:val="00EC33C4"/>
    <w:pPr>
      <w:spacing w:after="0" w:line="240" w:lineRule="auto"/>
    </w:pPr>
    <w:rPr>
      <w:rFonts w:ascii="Calibri" w:eastAsia="Calibri" w:hAnsi="Calibri" w:cs="Times New Roman"/>
    </w:rPr>
  </w:style>
  <w:style w:type="character" w:customStyle="1" w:styleId="ACRONYM">
    <w:name w:val="ACRONYM"/>
    <w:rsid w:val="00EC33C4"/>
  </w:style>
  <w:style w:type="paragraph" w:customStyle="1" w:styleId="TableText">
    <w:name w:val="Table Text"/>
    <w:basedOn w:val="Normal"/>
    <w:rsid w:val="00EC33C4"/>
    <w:pPr>
      <w:keepNext/>
      <w:suppressAutoHyphens/>
      <w:spacing w:after="86" w:line="240" w:lineRule="auto"/>
    </w:pPr>
    <w:rPr>
      <w:rFonts w:ascii="Arial" w:eastAsia="Times New Roman" w:hAnsi="Arial" w:cs="Times New Roman"/>
      <w:sz w:val="20"/>
      <w:szCs w:val="24"/>
      <w:lang w:eastAsia="ar-SA"/>
    </w:rPr>
  </w:style>
  <w:style w:type="character" w:customStyle="1" w:styleId="endstuff">
    <w:name w:val="end_stuff"/>
    <w:basedOn w:val="DefaultParagraphFont"/>
    <w:rsid w:val="00EC33C4"/>
  </w:style>
  <w:style w:type="character" w:customStyle="1" w:styleId="normalchar">
    <w:name w:val="normal__char"/>
    <w:basedOn w:val="DefaultParagraphFont"/>
    <w:rsid w:val="00EC33C4"/>
  </w:style>
  <w:style w:type="character" w:customStyle="1" w:styleId="apple-converted-space">
    <w:name w:val="apple-converted-space"/>
    <w:basedOn w:val="DefaultParagraphFont"/>
    <w:rsid w:val="00EC33C4"/>
  </w:style>
  <w:style w:type="paragraph" w:customStyle="1" w:styleId="Bull">
    <w:name w:val="Bull"/>
    <w:basedOn w:val="Normal"/>
    <w:rsid w:val="00EC33C4"/>
    <w:pPr>
      <w:numPr>
        <w:numId w:val="10"/>
      </w:numPr>
      <w:spacing w:after="0" w:line="240" w:lineRule="auto"/>
      <w:jc w:val="both"/>
    </w:pPr>
    <w:rPr>
      <w:rFonts w:ascii="Arial" w:eastAsia="Calibri" w:hAnsi="Arial" w:cs="Arial"/>
      <w:sz w:val="19"/>
      <w:szCs w:val="19"/>
    </w:rPr>
  </w:style>
  <w:style w:type="character" w:customStyle="1" w:styleId="normal1">
    <w:name w:val="normal1"/>
    <w:basedOn w:val="DefaultParagraphFont"/>
    <w:rsid w:val="00EC33C4"/>
  </w:style>
  <w:style w:type="character" w:customStyle="1" w:styleId="apple-style-span">
    <w:name w:val="apple-style-span"/>
    <w:basedOn w:val="DefaultParagraphFont"/>
    <w:rsid w:val="00EC33C4"/>
  </w:style>
  <w:style w:type="paragraph" w:customStyle="1" w:styleId="List0">
    <w:name w:val="List 0"/>
    <w:basedOn w:val="Normal"/>
    <w:semiHidden/>
    <w:rsid w:val="00EC33C4"/>
    <w:pPr>
      <w:spacing w:after="0" w:line="240" w:lineRule="auto"/>
    </w:pPr>
    <w:rPr>
      <w:rFonts w:ascii="Times New Roman" w:eastAsia="Times New Roman" w:hAnsi="Times New Roman" w:cs="Times New Roman"/>
      <w:sz w:val="20"/>
      <w:szCs w:val="20"/>
    </w:rPr>
  </w:style>
  <w:style w:type="paragraph" w:customStyle="1" w:styleId="Body1">
    <w:name w:val="Body 1"/>
    <w:rsid w:val="00EC33C4"/>
    <w:pPr>
      <w:spacing w:after="0" w:line="240" w:lineRule="auto"/>
      <w:outlineLvl w:val="0"/>
    </w:pPr>
    <w:rPr>
      <w:rFonts w:ascii="Times New Roman" w:eastAsia="Arial Unicode MS" w:hAnsi="Times New Roman" w:cs="Times New Roman"/>
      <w:color w:val="000000"/>
      <w:sz w:val="20"/>
      <w:szCs w:val="20"/>
      <w:u w:color="000000"/>
    </w:rPr>
  </w:style>
  <w:style w:type="paragraph" w:customStyle="1" w:styleId="List21">
    <w:name w:val="List 21"/>
    <w:basedOn w:val="Normal"/>
    <w:semiHidden/>
    <w:rsid w:val="00EC33C4"/>
    <w:pPr>
      <w:numPr>
        <w:numId w:val="5"/>
      </w:numPr>
      <w:spacing w:after="0" w:line="240" w:lineRule="auto"/>
    </w:pPr>
    <w:rPr>
      <w:rFonts w:ascii="Times New Roman" w:eastAsia="Times New Roman" w:hAnsi="Times New Roman" w:cs="Times New Roman"/>
      <w:sz w:val="20"/>
      <w:szCs w:val="20"/>
    </w:rPr>
  </w:style>
  <w:style w:type="paragraph" w:customStyle="1" w:styleId="List10">
    <w:name w:val="List 1"/>
    <w:basedOn w:val="Normal"/>
    <w:semiHidden/>
    <w:rsid w:val="00EC33C4"/>
    <w:pPr>
      <w:numPr>
        <w:numId w:val="3"/>
      </w:numPr>
      <w:spacing w:after="0" w:line="240" w:lineRule="auto"/>
    </w:pPr>
    <w:rPr>
      <w:rFonts w:ascii="Times New Roman" w:eastAsia="Times New Roman" w:hAnsi="Times New Roman" w:cs="Times New Roman"/>
      <w:sz w:val="20"/>
      <w:szCs w:val="20"/>
    </w:rPr>
  </w:style>
  <w:style w:type="paragraph" w:customStyle="1" w:styleId="List41">
    <w:name w:val="List 41"/>
    <w:basedOn w:val="Normal"/>
    <w:semiHidden/>
    <w:rsid w:val="00EC33C4"/>
    <w:pPr>
      <w:tabs>
        <w:tab w:val="num" w:pos="720"/>
      </w:tabs>
      <w:spacing w:after="0" w:line="240" w:lineRule="auto"/>
      <w:ind w:left="720" w:hanging="36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EC33C4"/>
  </w:style>
  <w:style w:type="character" w:customStyle="1" w:styleId="UnresolvedMention">
    <w:name w:val="Unresolved Mention"/>
    <w:uiPriority w:val="99"/>
    <w:semiHidden/>
    <w:unhideWhenUsed/>
    <w:rsid w:val="00EC33C4"/>
    <w:rPr>
      <w:color w:val="808080"/>
      <w:shd w:val="clear" w:color="auto" w:fill="E6E6E6"/>
    </w:rPr>
  </w:style>
  <w:style w:type="character" w:styleId="FollowedHyperlink">
    <w:name w:val="FollowedHyperlink"/>
    <w:basedOn w:val="DefaultParagraphFont"/>
    <w:uiPriority w:val="99"/>
    <w:semiHidden/>
    <w:unhideWhenUsed/>
    <w:rsid w:val="00FA6280"/>
    <w:rPr>
      <w:color w:val="954F72" w:themeColor="followedHyperlink"/>
      <w:u w:val="single"/>
    </w:rPr>
  </w:style>
  <w:style w:type="paragraph" w:customStyle="1" w:styleId="msonormal0">
    <w:name w:val="msonormal"/>
    <w:basedOn w:val="Normal"/>
    <w:rsid w:val="00FA6280"/>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PlainTextChar1">
    <w:name w:val="Plain Text Char1"/>
    <w:aliases w:val="santok Char"/>
    <w:basedOn w:val="DefaultParagraphFont"/>
    <w:semiHidden/>
    <w:rsid w:val="00FA6280"/>
    <w:rPr>
      <w:rFonts w:ascii="Consolas" w:eastAsia="Times New Roman" w:hAnsi="Consolas" w:cs="Times New Roman"/>
      <w:sz w:val="21"/>
      <w:szCs w:val="21"/>
    </w:rPr>
  </w:style>
  <w:style w:type="character" w:customStyle="1" w:styleId="NoSpacingChar">
    <w:name w:val="No Spacing Char"/>
    <w:link w:val="NoSpacing"/>
    <w:uiPriority w:val="1"/>
    <w:locked/>
    <w:rsid w:val="00BE7EB9"/>
    <w:rPr>
      <w:rFonts w:ascii="Calibri" w:eastAsia="Calibri" w:hAnsi="Calibri" w:cs="Times New Roman"/>
    </w:rPr>
  </w:style>
  <w:style w:type="character" w:customStyle="1" w:styleId="ResponsibilityChar">
    <w:name w:val="Responsibility Char"/>
    <w:link w:val="Responsibility"/>
    <w:locked/>
    <w:rsid w:val="00BE7EB9"/>
    <w:rPr>
      <w:rFonts w:ascii="Times New Roman" w:eastAsia="Times New Roman" w:hAnsi="Times New Roman" w:cs="Times New Roman"/>
      <w:sz w:val="24"/>
      <w:szCs w:val="24"/>
    </w:rPr>
  </w:style>
  <w:style w:type="paragraph" w:customStyle="1" w:styleId="Responsibility">
    <w:name w:val="Responsibility"/>
    <w:basedOn w:val="BodyText"/>
    <w:link w:val="ResponsibilityChar"/>
    <w:qFormat/>
    <w:rsid w:val="00BE7EB9"/>
    <w:pPr>
      <w:numPr>
        <w:numId w:val="21"/>
      </w:numPr>
      <w:spacing w:after="0"/>
      <w:ind w:left="360"/>
      <w:contextualSpacing/>
    </w:pPr>
    <w:rPr>
      <w:rFonts w:ascii="Times New Roman" w:hAnsi="Times New Roman"/>
      <w:sz w:val="24"/>
      <w:szCs w:val="24"/>
      <w:lang w:val="en-US"/>
    </w:rPr>
  </w:style>
  <w:style w:type="paragraph" w:customStyle="1" w:styleId="ColorfulList-Accent12">
    <w:name w:val="Colorful List - Accent 12"/>
    <w:basedOn w:val="Normal"/>
    <w:rsid w:val="00BE7EB9"/>
    <w:pPr>
      <w:suppressAutoHyphens/>
      <w:spacing w:after="200" w:line="276" w:lineRule="auto"/>
      <w:ind w:left="720"/>
      <w:contextualSpacing/>
    </w:pPr>
    <w:rPr>
      <w:rFonts w:ascii="Calibri" w:eastAsia="Calibri" w:hAnsi="Calibri" w:cs="Calibri"/>
      <w:lang w:eastAsia="zh-CN"/>
    </w:rPr>
  </w:style>
  <w:style w:type="character" w:customStyle="1" w:styleId="Normal1Char">
    <w:name w:val="Normal1 Char"/>
    <w:basedOn w:val="DefaultParagraphFont"/>
    <w:link w:val="Normal10"/>
    <w:locked/>
    <w:rsid w:val="00CF6777"/>
    <w:rPr>
      <w:rFonts w:ascii="Calibri" w:eastAsia="Calibri" w:hAnsi="Calibri" w:cs="Calibri"/>
      <w:color w:val="000000"/>
    </w:rPr>
  </w:style>
  <w:style w:type="paragraph" w:customStyle="1" w:styleId="Normal10">
    <w:name w:val="Normal1"/>
    <w:link w:val="Normal1Char"/>
    <w:rsid w:val="00CF6777"/>
    <w:pPr>
      <w:spacing w:after="200" w:line="276"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25494838">
      <w:bodyDiv w:val="1"/>
      <w:marLeft w:val="0"/>
      <w:marRight w:val="0"/>
      <w:marTop w:val="0"/>
      <w:marBottom w:val="0"/>
      <w:divBdr>
        <w:top w:val="none" w:sz="0" w:space="0" w:color="auto"/>
        <w:left w:val="none" w:sz="0" w:space="0" w:color="auto"/>
        <w:bottom w:val="none" w:sz="0" w:space="0" w:color="auto"/>
        <w:right w:val="none" w:sz="0" w:space="0" w:color="auto"/>
      </w:divBdr>
    </w:div>
    <w:div w:id="78144220">
      <w:bodyDiv w:val="1"/>
      <w:marLeft w:val="0"/>
      <w:marRight w:val="0"/>
      <w:marTop w:val="0"/>
      <w:marBottom w:val="0"/>
      <w:divBdr>
        <w:top w:val="none" w:sz="0" w:space="0" w:color="auto"/>
        <w:left w:val="none" w:sz="0" w:space="0" w:color="auto"/>
        <w:bottom w:val="none" w:sz="0" w:space="0" w:color="auto"/>
        <w:right w:val="none" w:sz="0" w:space="0" w:color="auto"/>
      </w:divBdr>
    </w:div>
    <w:div w:id="117916148">
      <w:bodyDiv w:val="1"/>
      <w:marLeft w:val="0"/>
      <w:marRight w:val="0"/>
      <w:marTop w:val="0"/>
      <w:marBottom w:val="0"/>
      <w:divBdr>
        <w:top w:val="none" w:sz="0" w:space="0" w:color="auto"/>
        <w:left w:val="none" w:sz="0" w:space="0" w:color="auto"/>
        <w:bottom w:val="none" w:sz="0" w:space="0" w:color="auto"/>
        <w:right w:val="none" w:sz="0" w:space="0" w:color="auto"/>
      </w:divBdr>
    </w:div>
    <w:div w:id="1673266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7">
          <w:marLeft w:val="0"/>
          <w:marRight w:val="0"/>
          <w:marTop w:val="0"/>
          <w:marBottom w:val="0"/>
          <w:divBdr>
            <w:top w:val="none" w:sz="0" w:space="0" w:color="auto"/>
            <w:left w:val="none" w:sz="0" w:space="0" w:color="auto"/>
            <w:bottom w:val="none" w:sz="0" w:space="0" w:color="auto"/>
            <w:right w:val="none" w:sz="0" w:space="0" w:color="auto"/>
          </w:divBdr>
        </w:div>
      </w:divsChild>
    </w:div>
    <w:div w:id="275915138">
      <w:bodyDiv w:val="1"/>
      <w:marLeft w:val="0"/>
      <w:marRight w:val="0"/>
      <w:marTop w:val="0"/>
      <w:marBottom w:val="0"/>
      <w:divBdr>
        <w:top w:val="none" w:sz="0" w:space="0" w:color="auto"/>
        <w:left w:val="none" w:sz="0" w:space="0" w:color="auto"/>
        <w:bottom w:val="none" w:sz="0" w:space="0" w:color="auto"/>
        <w:right w:val="none" w:sz="0" w:space="0" w:color="auto"/>
      </w:divBdr>
      <w:divsChild>
        <w:div w:id="1883401888">
          <w:marLeft w:val="0"/>
          <w:marRight w:val="0"/>
          <w:marTop w:val="0"/>
          <w:marBottom w:val="0"/>
          <w:divBdr>
            <w:top w:val="none" w:sz="0" w:space="0" w:color="auto"/>
            <w:left w:val="none" w:sz="0" w:space="0" w:color="auto"/>
            <w:bottom w:val="none" w:sz="0" w:space="0" w:color="auto"/>
            <w:right w:val="none" w:sz="0" w:space="0" w:color="auto"/>
          </w:divBdr>
        </w:div>
        <w:div w:id="549389353">
          <w:marLeft w:val="0"/>
          <w:marRight w:val="0"/>
          <w:marTop w:val="0"/>
          <w:marBottom w:val="0"/>
          <w:divBdr>
            <w:top w:val="none" w:sz="0" w:space="0" w:color="auto"/>
            <w:left w:val="none" w:sz="0" w:space="0" w:color="auto"/>
            <w:bottom w:val="none" w:sz="0" w:space="0" w:color="auto"/>
            <w:right w:val="none" w:sz="0" w:space="0" w:color="auto"/>
          </w:divBdr>
        </w:div>
        <w:div w:id="414516559">
          <w:marLeft w:val="0"/>
          <w:marRight w:val="0"/>
          <w:marTop w:val="0"/>
          <w:marBottom w:val="0"/>
          <w:divBdr>
            <w:top w:val="none" w:sz="0" w:space="0" w:color="auto"/>
            <w:left w:val="none" w:sz="0" w:space="0" w:color="auto"/>
            <w:bottom w:val="none" w:sz="0" w:space="0" w:color="auto"/>
            <w:right w:val="none" w:sz="0" w:space="0" w:color="auto"/>
          </w:divBdr>
        </w:div>
        <w:div w:id="972323907">
          <w:marLeft w:val="0"/>
          <w:marRight w:val="0"/>
          <w:marTop w:val="0"/>
          <w:marBottom w:val="0"/>
          <w:divBdr>
            <w:top w:val="none" w:sz="0" w:space="0" w:color="auto"/>
            <w:left w:val="none" w:sz="0" w:space="0" w:color="auto"/>
            <w:bottom w:val="none" w:sz="0" w:space="0" w:color="auto"/>
            <w:right w:val="none" w:sz="0" w:space="0" w:color="auto"/>
          </w:divBdr>
        </w:div>
        <w:div w:id="1271932464">
          <w:marLeft w:val="0"/>
          <w:marRight w:val="0"/>
          <w:marTop w:val="0"/>
          <w:marBottom w:val="0"/>
          <w:divBdr>
            <w:top w:val="none" w:sz="0" w:space="0" w:color="auto"/>
            <w:left w:val="none" w:sz="0" w:space="0" w:color="auto"/>
            <w:bottom w:val="none" w:sz="0" w:space="0" w:color="auto"/>
            <w:right w:val="none" w:sz="0" w:space="0" w:color="auto"/>
          </w:divBdr>
        </w:div>
        <w:div w:id="213153410">
          <w:marLeft w:val="0"/>
          <w:marRight w:val="0"/>
          <w:marTop w:val="0"/>
          <w:marBottom w:val="0"/>
          <w:divBdr>
            <w:top w:val="none" w:sz="0" w:space="0" w:color="auto"/>
            <w:left w:val="none" w:sz="0" w:space="0" w:color="auto"/>
            <w:bottom w:val="none" w:sz="0" w:space="0" w:color="auto"/>
            <w:right w:val="none" w:sz="0" w:space="0" w:color="auto"/>
          </w:divBdr>
        </w:div>
        <w:div w:id="1952282435">
          <w:marLeft w:val="0"/>
          <w:marRight w:val="0"/>
          <w:marTop w:val="0"/>
          <w:marBottom w:val="0"/>
          <w:divBdr>
            <w:top w:val="none" w:sz="0" w:space="0" w:color="auto"/>
            <w:left w:val="none" w:sz="0" w:space="0" w:color="auto"/>
            <w:bottom w:val="none" w:sz="0" w:space="0" w:color="auto"/>
            <w:right w:val="none" w:sz="0" w:space="0" w:color="auto"/>
          </w:divBdr>
        </w:div>
        <w:div w:id="2104565333">
          <w:marLeft w:val="0"/>
          <w:marRight w:val="0"/>
          <w:marTop w:val="0"/>
          <w:marBottom w:val="0"/>
          <w:divBdr>
            <w:top w:val="none" w:sz="0" w:space="0" w:color="auto"/>
            <w:left w:val="none" w:sz="0" w:space="0" w:color="auto"/>
            <w:bottom w:val="none" w:sz="0" w:space="0" w:color="auto"/>
            <w:right w:val="none" w:sz="0" w:space="0" w:color="auto"/>
          </w:divBdr>
        </w:div>
        <w:div w:id="679309610">
          <w:marLeft w:val="0"/>
          <w:marRight w:val="0"/>
          <w:marTop w:val="0"/>
          <w:marBottom w:val="0"/>
          <w:divBdr>
            <w:top w:val="none" w:sz="0" w:space="0" w:color="auto"/>
            <w:left w:val="none" w:sz="0" w:space="0" w:color="auto"/>
            <w:bottom w:val="none" w:sz="0" w:space="0" w:color="auto"/>
            <w:right w:val="none" w:sz="0" w:space="0" w:color="auto"/>
          </w:divBdr>
        </w:div>
      </w:divsChild>
    </w:div>
    <w:div w:id="319891668">
      <w:bodyDiv w:val="1"/>
      <w:marLeft w:val="0"/>
      <w:marRight w:val="0"/>
      <w:marTop w:val="0"/>
      <w:marBottom w:val="0"/>
      <w:divBdr>
        <w:top w:val="none" w:sz="0" w:space="0" w:color="auto"/>
        <w:left w:val="none" w:sz="0" w:space="0" w:color="auto"/>
        <w:bottom w:val="none" w:sz="0" w:space="0" w:color="auto"/>
        <w:right w:val="none" w:sz="0" w:space="0" w:color="auto"/>
      </w:divBdr>
    </w:div>
    <w:div w:id="372536025">
      <w:bodyDiv w:val="1"/>
      <w:marLeft w:val="0"/>
      <w:marRight w:val="0"/>
      <w:marTop w:val="0"/>
      <w:marBottom w:val="0"/>
      <w:divBdr>
        <w:top w:val="none" w:sz="0" w:space="0" w:color="auto"/>
        <w:left w:val="none" w:sz="0" w:space="0" w:color="auto"/>
        <w:bottom w:val="none" w:sz="0" w:space="0" w:color="auto"/>
        <w:right w:val="none" w:sz="0" w:space="0" w:color="auto"/>
      </w:divBdr>
    </w:div>
    <w:div w:id="39886552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89">
          <w:marLeft w:val="0"/>
          <w:marRight w:val="0"/>
          <w:marTop w:val="0"/>
          <w:marBottom w:val="0"/>
          <w:divBdr>
            <w:top w:val="none" w:sz="0" w:space="0" w:color="auto"/>
            <w:left w:val="none" w:sz="0" w:space="0" w:color="auto"/>
            <w:bottom w:val="none" w:sz="0" w:space="0" w:color="auto"/>
            <w:right w:val="none" w:sz="0" w:space="0" w:color="auto"/>
          </w:divBdr>
        </w:div>
        <w:div w:id="385682656">
          <w:marLeft w:val="0"/>
          <w:marRight w:val="0"/>
          <w:marTop w:val="0"/>
          <w:marBottom w:val="0"/>
          <w:divBdr>
            <w:top w:val="none" w:sz="0" w:space="0" w:color="auto"/>
            <w:left w:val="none" w:sz="0" w:space="0" w:color="auto"/>
            <w:bottom w:val="none" w:sz="0" w:space="0" w:color="auto"/>
            <w:right w:val="none" w:sz="0" w:space="0" w:color="auto"/>
          </w:divBdr>
        </w:div>
        <w:div w:id="2106415875">
          <w:marLeft w:val="0"/>
          <w:marRight w:val="0"/>
          <w:marTop w:val="0"/>
          <w:marBottom w:val="0"/>
          <w:divBdr>
            <w:top w:val="none" w:sz="0" w:space="0" w:color="auto"/>
            <w:left w:val="none" w:sz="0" w:space="0" w:color="auto"/>
            <w:bottom w:val="none" w:sz="0" w:space="0" w:color="auto"/>
            <w:right w:val="none" w:sz="0" w:space="0" w:color="auto"/>
          </w:divBdr>
        </w:div>
        <w:div w:id="724453515">
          <w:marLeft w:val="0"/>
          <w:marRight w:val="0"/>
          <w:marTop w:val="0"/>
          <w:marBottom w:val="0"/>
          <w:divBdr>
            <w:top w:val="none" w:sz="0" w:space="0" w:color="auto"/>
            <w:left w:val="none" w:sz="0" w:space="0" w:color="auto"/>
            <w:bottom w:val="none" w:sz="0" w:space="0" w:color="auto"/>
            <w:right w:val="none" w:sz="0" w:space="0" w:color="auto"/>
          </w:divBdr>
        </w:div>
      </w:divsChild>
    </w:div>
    <w:div w:id="447361943">
      <w:bodyDiv w:val="1"/>
      <w:marLeft w:val="0"/>
      <w:marRight w:val="0"/>
      <w:marTop w:val="0"/>
      <w:marBottom w:val="0"/>
      <w:divBdr>
        <w:top w:val="none" w:sz="0" w:space="0" w:color="auto"/>
        <w:left w:val="none" w:sz="0" w:space="0" w:color="auto"/>
        <w:bottom w:val="none" w:sz="0" w:space="0" w:color="auto"/>
        <w:right w:val="none" w:sz="0" w:space="0" w:color="auto"/>
      </w:divBdr>
    </w:div>
    <w:div w:id="469859857">
      <w:bodyDiv w:val="1"/>
      <w:marLeft w:val="0"/>
      <w:marRight w:val="0"/>
      <w:marTop w:val="0"/>
      <w:marBottom w:val="0"/>
      <w:divBdr>
        <w:top w:val="none" w:sz="0" w:space="0" w:color="auto"/>
        <w:left w:val="none" w:sz="0" w:space="0" w:color="auto"/>
        <w:bottom w:val="none" w:sz="0" w:space="0" w:color="auto"/>
        <w:right w:val="none" w:sz="0" w:space="0" w:color="auto"/>
      </w:divBdr>
    </w:div>
    <w:div w:id="482354787">
      <w:bodyDiv w:val="1"/>
      <w:marLeft w:val="0"/>
      <w:marRight w:val="0"/>
      <w:marTop w:val="0"/>
      <w:marBottom w:val="0"/>
      <w:divBdr>
        <w:top w:val="none" w:sz="0" w:space="0" w:color="auto"/>
        <w:left w:val="none" w:sz="0" w:space="0" w:color="auto"/>
        <w:bottom w:val="none" w:sz="0" w:space="0" w:color="auto"/>
        <w:right w:val="none" w:sz="0" w:space="0" w:color="auto"/>
      </w:divBdr>
    </w:div>
    <w:div w:id="505480123">
      <w:bodyDiv w:val="1"/>
      <w:marLeft w:val="0"/>
      <w:marRight w:val="0"/>
      <w:marTop w:val="0"/>
      <w:marBottom w:val="0"/>
      <w:divBdr>
        <w:top w:val="none" w:sz="0" w:space="0" w:color="auto"/>
        <w:left w:val="none" w:sz="0" w:space="0" w:color="auto"/>
        <w:bottom w:val="none" w:sz="0" w:space="0" w:color="auto"/>
        <w:right w:val="none" w:sz="0" w:space="0" w:color="auto"/>
      </w:divBdr>
      <w:divsChild>
        <w:div w:id="358169109">
          <w:marLeft w:val="0"/>
          <w:marRight w:val="0"/>
          <w:marTop w:val="0"/>
          <w:marBottom w:val="0"/>
          <w:divBdr>
            <w:top w:val="none" w:sz="0" w:space="0" w:color="auto"/>
            <w:left w:val="none" w:sz="0" w:space="0" w:color="auto"/>
            <w:bottom w:val="none" w:sz="0" w:space="0" w:color="auto"/>
            <w:right w:val="none" w:sz="0" w:space="0" w:color="auto"/>
          </w:divBdr>
        </w:div>
        <w:div w:id="1496188381">
          <w:marLeft w:val="0"/>
          <w:marRight w:val="0"/>
          <w:marTop w:val="0"/>
          <w:marBottom w:val="0"/>
          <w:divBdr>
            <w:top w:val="none" w:sz="0" w:space="0" w:color="auto"/>
            <w:left w:val="none" w:sz="0" w:space="0" w:color="auto"/>
            <w:bottom w:val="none" w:sz="0" w:space="0" w:color="auto"/>
            <w:right w:val="none" w:sz="0" w:space="0" w:color="auto"/>
          </w:divBdr>
        </w:div>
        <w:div w:id="1820534380">
          <w:marLeft w:val="0"/>
          <w:marRight w:val="0"/>
          <w:marTop w:val="0"/>
          <w:marBottom w:val="0"/>
          <w:divBdr>
            <w:top w:val="none" w:sz="0" w:space="0" w:color="auto"/>
            <w:left w:val="none" w:sz="0" w:space="0" w:color="auto"/>
            <w:bottom w:val="none" w:sz="0" w:space="0" w:color="auto"/>
            <w:right w:val="none" w:sz="0" w:space="0" w:color="auto"/>
          </w:divBdr>
        </w:div>
      </w:divsChild>
    </w:div>
    <w:div w:id="581645575">
      <w:bodyDiv w:val="1"/>
      <w:marLeft w:val="0"/>
      <w:marRight w:val="0"/>
      <w:marTop w:val="0"/>
      <w:marBottom w:val="0"/>
      <w:divBdr>
        <w:top w:val="none" w:sz="0" w:space="0" w:color="auto"/>
        <w:left w:val="none" w:sz="0" w:space="0" w:color="auto"/>
        <w:bottom w:val="none" w:sz="0" w:space="0" w:color="auto"/>
        <w:right w:val="none" w:sz="0" w:space="0" w:color="auto"/>
      </w:divBdr>
    </w:div>
    <w:div w:id="617222100">
      <w:bodyDiv w:val="1"/>
      <w:marLeft w:val="0"/>
      <w:marRight w:val="0"/>
      <w:marTop w:val="0"/>
      <w:marBottom w:val="0"/>
      <w:divBdr>
        <w:top w:val="none" w:sz="0" w:space="0" w:color="auto"/>
        <w:left w:val="none" w:sz="0" w:space="0" w:color="auto"/>
        <w:bottom w:val="none" w:sz="0" w:space="0" w:color="auto"/>
        <w:right w:val="none" w:sz="0" w:space="0" w:color="auto"/>
      </w:divBdr>
      <w:divsChild>
        <w:div w:id="668487323">
          <w:marLeft w:val="0"/>
          <w:marRight w:val="0"/>
          <w:marTop w:val="0"/>
          <w:marBottom w:val="0"/>
          <w:divBdr>
            <w:top w:val="none" w:sz="0" w:space="0" w:color="auto"/>
            <w:left w:val="none" w:sz="0" w:space="0" w:color="auto"/>
            <w:bottom w:val="none" w:sz="0" w:space="0" w:color="auto"/>
            <w:right w:val="none" w:sz="0" w:space="0" w:color="auto"/>
          </w:divBdr>
        </w:div>
        <w:div w:id="555704768">
          <w:marLeft w:val="0"/>
          <w:marRight w:val="0"/>
          <w:marTop w:val="0"/>
          <w:marBottom w:val="0"/>
          <w:divBdr>
            <w:top w:val="none" w:sz="0" w:space="0" w:color="auto"/>
            <w:left w:val="none" w:sz="0" w:space="0" w:color="auto"/>
            <w:bottom w:val="none" w:sz="0" w:space="0" w:color="auto"/>
            <w:right w:val="none" w:sz="0" w:space="0" w:color="auto"/>
          </w:divBdr>
        </w:div>
      </w:divsChild>
    </w:div>
    <w:div w:id="828984420">
      <w:bodyDiv w:val="1"/>
      <w:marLeft w:val="0"/>
      <w:marRight w:val="0"/>
      <w:marTop w:val="0"/>
      <w:marBottom w:val="0"/>
      <w:divBdr>
        <w:top w:val="none" w:sz="0" w:space="0" w:color="auto"/>
        <w:left w:val="none" w:sz="0" w:space="0" w:color="auto"/>
        <w:bottom w:val="none" w:sz="0" w:space="0" w:color="auto"/>
        <w:right w:val="none" w:sz="0" w:space="0" w:color="auto"/>
      </w:divBdr>
      <w:divsChild>
        <w:div w:id="1056078091">
          <w:marLeft w:val="0"/>
          <w:marRight w:val="0"/>
          <w:marTop w:val="0"/>
          <w:marBottom w:val="0"/>
          <w:divBdr>
            <w:top w:val="none" w:sz="0" w:space="0" w:color="auto"/>
            <w:left w:val="none" w:sz="0" w:space="0" w:color="auto"/>
            <w:bottom w:val="none" w:sz="0" w:space="0" w:color="auto"/>
            <w:right w:val="none" w:sz="0" w:space="0" w:color="auto"/>
          </w:divBdr>
        </w:div>
        <w:div w:id="1497261875">
          <w:marLeft w:val="0"/>
          <w:marRight w:val="0"/>
          <w:marTop w:val="0"/>
          <w:marBottom w:val="0"/>
          <w:divBdr>
            <w:top w:val="none" w:sz="0" w:space="0" w:color="auto"/>
            <w:left w:val="none" w:sz="0" w:space="0" w:color="auto"/>
            <w:bottom w:val="none" w:sz="0" w:space="0" w:color="auto"/>
            <w:right w:val="none" w:sz="0" w:space="0" w:color="auto"/>
          </w:divBdr>
        </w:div>
        <w:div w:id="1204903774">
          <w:marLeft w:val="0"/>
          <w:marRight w:val="0"/>
          <w:marTop w:val="0"/>
          <w:marBottom w:val="0"/>
          <w:divBdr>
            <w:top w:val="none" w:sz="0" w:space="0" w:color="auto"/>
            <w:left w:val="none" w:sz="0" w:space="0" w:color="auto"/>
            <w:bottom w:val="none" w:sz="0" w:space="0" w:color="auto"/>
            <w:right w:val="none" w:sz="0" w:space="0" w:color="auto"/>
          </w:divBdr>
        </w:div>
        <w:div w:id="805395501">
          <w:marLeft w:val="0"/>
          <w:marRight w:val="0"/>
          <w:marTop w:val="0"/>
          <w:marBottom w:val="0"/>
          <w:divBdr>
            <w:top w:val="none" w:sz="0" w:space="0" w:color="auto"/>
            <w:left w:val="none" w:sz="0" w:space="0" w:color="auto"/>
            <w:bottom w:val="none" w:sz="0" w:space="0" w:color="auto"/>
            <w:right w:val="none" w:sz="0" w:space="0" w:color="auto"/>
          </w:divBdr>
        </w:div>
        <w:div w:id="1346394978">
          <w:marLeft w:val="0"/>
          <w:marRight w:val="0"/>
          <w:marTop w:val="0"/>
          <w:marBottom w:val="0"/>
          <w:divBdr>
            <w:top w:val="none" w:sz="0" w:space="0" w:color="auto"/>
            <w:left w:val="none" w:sz="0" w:space="0" w:color="auto"/>
            <w:bottom w:val="none" w:sz="0" w:space="0" w:color="auto"/>
            <w:right w:val="none" w:sz="0" w:space="0" w:color="auto"/>
          </w:divBdr>
        </w:div>
        <w:div w:id="1693531169">
          <w:marLeft w:val="0"/>
          <w:marRight w:val="0"/>
          <w:marTop w:val="0"/>
          <w:marBottom w:val="0"/>
          <w:divBdr>
            <w:top w:val="none" w:sz="0" w:space="0" w:color="auto"/>
            <w:left w:val="none" w:sz="0" w:space="0" w:color="auto"/>
            <w:bottom w:val="none" w:sz="0" w:space="0" w:color="auto"/>
            <w:right w:val="none" w:sz="0" w:space="0" w:color="auto"/>
          </w:divBdr>
        </w:div>
        <w:div w:id="1315572092">
          <w:marLeft w:val="0"/>
          <w:marRight w:val="0"/>
          <w:marTop w:val="0"/>
          <w:marBottom w:val="0"/>
          <w:divBdr>
            <w:top w:val="none" w:sz="0" w:space="0" w:color="auto"/>
            <w:left w:val="none" w:sz="0" w:space="0" w:color="auto"/>
            <w:bottom w:val="none" w:sz="0" w:space="0" w:color="auto"/>
            <w:right w:val="none" w:sz="0" w:space="0" w:color="auto"/>
          </w:divBdr>
        </w:div>
        <w:div w:id="1976716425">
          <w:marLeft w:val="0"/>
          <w:marRight w:val="0"/>
          <w:marTop w:val="0"/>
          <w:marBottom w:val="0"/>
          <w:divBdr>
            <w:top w:val="none" w:sz="0" w:space="0" w:color="auto"/>
            <w:left w:val="none" w:sz="0" w:space="0" w:color="auto"/>
            <w:bottom w:val="none" w:sz="0" w:space="0" w:color="auto"/>
            <w:right w:val="none" w:sz="0" w:space="0" w:color="auto"/>
          </w:divBdr>
        </w:div>
      </w:divsChild>
    </w:div>
    <w:div w:id="897128673">
      <w:bodyDiv w:val="1"/>
      <w:marLeft w:val="0"/>
      <w:marRight w:val="0"/>
      <w:marTop w:val="0"/>
      <w:marBottom w:val="0"/>
      <w:divBdr>
        <w:top w:val="none" w:sz="0" w:space="0" w:color="auto"/>
        <w:left w:val="none" w:sz="0" w:space="0" w:color="auto"/>
        <w:bottom w:val="none" w:sz="0" w:space="0" w:color="auto"/>
        <w:right w:val="none" w:sz="0" w:space="0" w:color="auto"/>
      </w:divBdr>
    </w:div>
    <w:div w:id="975911532">
      <w:bodyDiv w:val="1"/>
      <w:marLeft w:val="0"/>
      <w:marRight w:val="0"/>
      <w:marTop w:val="0"/>
      <w:marBottom w:val="0"/>
      <w:divBdr>
        <w:top w:val="none" w:sz="0" w:space="0" w:color="auto"/>
        <w:left w:val="none" w:sz="0" w:space="0" w:color="auto"/>
        <w:bottom w:val="none" w:sz="0" w:space="0" w:color="auto"/>
        <w:right w:val="none" w:sz="0" w:space="0" w:color="auto"/>
      </w:divBdr>
    </w:div>
    <w:div w:id="1188301138">
      <w:bodyDiv w:val="1"/>
      <w:marLeft w:val="0"/>
      <w:marRight w:val="0"/>
      <w:marTop w:val="0"/>
      <w:marBottom w:val="0"/>
      <w:divBdr>
        <w:top w:val="none" w:sz="0" w:space="0" w:color="auto"/>
        <w:left w:val="none" w:sz="0" w:space="0" w:color="auto"/>
        <w:bottom w:val="none" w:sz="0" w:space="0" w:color="auto"/>
        <w:right w:val="none" w:sz="0" w:space="0" w:color="auto"/>
      </w:divBdr>
    </w:div>
    <w:div w:id="127273668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
    <w:div w:id="1279793433">
      <w:bodyDiv w:val="1"/>
      <w:marLeft w:val="0"/>
      <w:marRight w:val="0"/>
      <w:marTop w:val="0"/>
      <w:marBottom w:val="0"/>
      <w:divBdr>
        <w:top w:val="none" w:sz="0" w:space="0" w:color="auto"/>
        <w:left w:val="none" w:sz="0" w:space="0" w:color="auto"/>
        <w:bottom w:val="none" w:sz="0" w:space="0" w:color="auto"/>
        <w:right w:val="none" w:sz="0" w:space="0" w:color="auto"/>
      </w:divBdr>
    </w:div>
    <w:div w:id="1311178948">
      <w:bodyDiv w:val="1"/>
      <w:marLeft w:val="0"/>
      <w:marRight w:val="0"/>
      <w:marTop w:val="0"/>
      <w:marBottom w:val="0"/>
      <w:divBdr>
        <w:top w:val="none" w:sz="0" w:space="0" w:color="auto"/>
        <w:left w:val="none" w:sz="0" w:space="0" w:color="auto"/>
        <w:bottom w:val="none" w:sz="0" w:space="0" w:color="auto"/>
        <w:right w:val="none" w:sz="0" w:space="0" w:color="auto"/>
      </w:divBdr>
    </w:div>
    <w:div w:id="1348290571">
      <w:bodyDiv w:val="1"/>
      <w:marLeft w:val="0"/>
      <w:marRight w:val="0"/>
      <w:marTop w:val="0"/>
      <w:marBottom w:val="0"/>
      <w:divBdr>
        <w:top w:val="none" w:sz="0" w:space="0" w:color="auto"/>
        <w:left w:val="none" w:sz="0" w:space="0" w:color="auto"/>
        <w:bottom w:val="none" w:sz="0" w:space="0" w:color="auto"/>
        <w:right w:val="none" w:sz="0" w:space="0" w:color="auto"/>
      </w:divBdr>
    </w:div>
    <w:div w:id="1478300467">
      <w:bodyDiv w:val="1"/>
      <w:marLeft w:val="0"/>
      <w:marRight w:val="0"/>
      <w:marTop w:val="0"/>
      <w:marBottom w:val="0"/>
      <w:divBdr>
        <w:top w:val="none" w:sz="0" w:space="0" w:color="auto"/>
        <w:left w:val="none" w:sz="0" w:space="0" w:color="auto"/>
        <w:bottom w:val="none" w:sz="0" w:space="0" w:color="auto"/>
        <w:right w:val="none" w:sz="0" w:space="0" w:color="auto"/>
      </w:divBdr>
    </w:div>
    <w:div w:id="1502621224">
      <w:bodyDiv w:val="1"/>
      <w:marLeft w:val="0"/>
      <w:marRight w:val="0"/>
      <w:marTop w:val="0"/>
      <w:marBottom w:val="0"/>
      <w:divBdr>
        <w:top w:val="none" w:sz="0" w:space="0" w:color="auto"/>
        <w:left w:val="none" w:sz="0" w:space="0" w:color="auto"/>
        <w:bottom w:val="none" w:sz="0" w:space="0" w:color="auto"/>
        <w:right w:val="none" w:sz="0" w:space="0" w:color="auto"/>
      </w:divBdr>
    </w:div>
    <w:div w:id="1646157317">
      <w:bodyDiv w:val="1"/>
      <w:marLeft w:val="0"/>
      <w:marRight w:val="0"/>
      <w:marTop w:val="0"/>
      <w:marBottom w:val="0"/>
      <w:divBdr>
        <w:top w:val="none" w:sz="0" w:space="0" w:color="auto"/>
        <w:left w:val="none" w:sz="0" w:space="0" w:color="auto"/>
        <w:bottom w:val="none" w:sz="0" w:space="0" w:color="auto"/>
        <w:right w:val="none" w:sz="0" w:space="0" w:color="auto"/>
      </w:divBdr>
      <w:divsChild>
        <w:div w:id="392236391">
          <w:marLeft w:val="0"/>
          <w:marRight w:val="0"/>
          <w:marTop w:val="0"/>
          <w:marBottom w:val="0"/>
          <w:divBdr>
            <w:top w:val="none" w:sz="0" w:space="0" w:color="auto"/>
            <w:left w:val="none" w:sz="0" w:space="0" w:color="auto"/>
            <w:bottom w:val="none" w:sz="0" w:space="0" w:color="auto"/>
            <w:right w:val="none" w:sz="0" w:space="0" w:color="auto"/>
          </w:divBdr>
        </w:div>
        <w:div w:id="1076243989">
          <w:marLeft w:val="0"/>
          <w:marRight w:val="0"/>
          <w:marTop w:val="0"/>
          <w:marBottom w:val="0"/>
          <w:divBdr>
            <w:top w:val="none" w:sz="0" w:space="0" w:color="auto"/>
            <w:left w:val="none" w:sz="0" w:space="0" w:color="auto"/>
            <w:bottom w:val="none" w:sz="0" w:space="0" w:color="auto"/>
            <w:right w:val="none" w:sz="0" w:space="0" w:color="auto"/>
          </w:divBdr>
        </w:div>
      </w:divsChild>
    </w:div>
    <w:div w:id="1647003539">
      <w:bodyDiv w:val="1"/>
      <w:marLeft w:val="0"/>
      <w:marRight w:val="0"/>
      <w:marTop w:val="0"/>
      <w:marBottom w:val="0"/>
      <w:divBdr>
        <w:top w:val="none" w:sz="0" w:space="0" w:color="auto"/>
        <w:left w:val="none" w:sz="0" w:space="0" w:color="auto"/>
        <w:bottom w:val="none" w:sz="0" w:space="0" w:color="auto"/>
        <w:right w:val="none" w:sz="0" w:space="0" w:color="auto"/>
      </w:divBdr>
      <w:divsChild>
        <w:div w:id="358361834">
          <w:marLeft w:val="0"/>
          <w:marRight w:val="0"/>
          <w:marTop w:val="0"/>
          <w:marBottom w:val="0"/>
          <w:divBdr>
            <w:top w:val="none" w:sz="0" w:space="0" w:color="auto"/>
            <w:left w:val="none" w:sz="0" w:space="0" w:color="auto"/>
            <w:bottom w:val="none" w:sz="0" w:space="0" w:color="auto"/>
            <w:right w:val="none" w:sz="0" w:space="0" w:color="auto"/>
          </w:divBdr>
        </w:div>
      </w:divsChild>
    </w:div>
    <w:div w:id="1831746546">
      <w:bodyDiv w:val="1"/>
      <w:marLeft w:val="0"/>
      <w:marRight w:val="0"/>
      <w:marTop w:val="0"/>
      <w:marBottom w:val="0"/>
      <w:divBdr>
        <w:top w:val="none" w:sz="0" w:space="0" w:color="auto"/>
        <w:left w:val="none" w:sz="0" w:space="0" w:color="auto"/>
        <w:bottom w:val="none" w:sz="0" w:space="0" w:color="auto"/>
        <w:right w:val="none" w:sz="0" w:space="0" w:color="auto"/>
      </w:divBdr>
    </w:div>
    <w:div w:id="192147752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73">
          <w:marLeft w:val="0"/>
          <w:marRight w:val="0"/>
          <w:marTop w:val="0"/>
          <w:marBottom w:val="0"/>
          <w:divBdr>
            <w:top w:val="none" w:sz="0" w:space="0" w:color="auto"/>
            <w:left w:val="none" w:sz="0" w:space="0" w:color="auto"/>
            <w:bottom w:val="none" w:sz="0" w:space="0" w:color="auto"/>
            <w:right w:val="none" w:sz="0" w:space="0" w:color="auto"/>
          </w:divBdr>
        </w:div>
      </w:divsChild>
    </w:div>
    <w:div w:id="1991210577">
      <w:bodyDiv w:val="1"/>
      <w:marLeft w:val="0"/>
      <w:marRight w:val="0"/>
      <w:marTop w:val="0"/>
      <w:marBottom w:val="0"/>
      <w:divBdr>
        <w:top w:val="none" w:sz="0" w:space="0" w:color="auto"/>
        <w:left w:val="none" w:sz="0" w:space="0" w:color="auto"/>
        <w:bottom w:val="none" w:sz="0" w:space="0" w:color="auto"/>
        <w:right w:val="none" w:sz="0" w:space="0" w:color="auto"/>
      </w:divBdr>
    </w:div>
    <w:div w:id="2096316193">
      <w:bodyDiv w:val="1"/>
      <w:marLeft w:val="0"/>
      <w:marRight w:val="0"/>
      <w:marTop w:val="0"/>
      <w:marBottom w:val="0"/>
      <w:divBdr>
        <w:top w:val="none" w:sz="0" w:space="0" w:color="auto"/>
        <w:left w:val="none" w:sz="0" w:space="0" w:color="auto"/>
        <w:bottom w:val="none" w:sz="0" w:space="0" w:color="auto"/>
        <w:right w:val="none" w:sz="0" w:space="0" w:color="auto"/>
      </w:divBdr>
    </w:div>
    <w:div w:id="21360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vigation" TargetMode="External"/><Relationship Id="rId13" Type="http://schemas.openxmlformats.org/officeDocument/2006/relationships/hyperlink" Target="https://en.wikipedia.org/wiki/Economic_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rtiliz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ity_gener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Flood_control" TargetMode="External"/><Relationship Id="rId4" Type="http://schemas.openxmlformats.org/officeDocument/2006/relationships/settings" Target="settings.xml"/><Relationship Id="rId9" Type="http://schemas.openxmlformats.org/officeDocument/2006/relationships/hyperlink" Target="https://en.wikipedia.org/wiki/Flood" TargetMode="External"/><Relationship Id="rId14" Type="http://schemas.openxmlformats.org/officeDocument/2006/relationships/hyperlink" Target="https://en.wikipedia.org/wiki/Great_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3EF5D-6351-48E3-ABE6-DD8765C7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Yaseen Mohammed</dc:creator>
  <cp:lastModifiedBy>atul</cp:lastModifiedBy>
  <cp:revision>2</cp:revision>
  <dcterms:created xsi:type="dcterms:W3CDTF">2018-07-24T20:16:00Z</dcterms:created>
  <dcterms:modified xsi:type="dcterms:W3CDTF">2018-07-24T20:16:00Z</dcterms:modified>
</cp:coreProperties>
</file>