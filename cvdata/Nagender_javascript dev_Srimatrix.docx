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72E" w:rsidRPr="0014472E" w:rsidRDefault="0014472E" w:rsidP="0014472E">
      <w:pPr>
        <w:pStyle w:val="Header"/>
        <w:spacing w:after="60"/>
        <w:jc w:val="center"/>
        <w:rPr>
          <w:rFonts w:asciiTheme="majorHAnsi" w:hAnsiTheme="majorHAnsi" w:cstheme="minorHAnsi"/>
          <w:b/>
          <w:sz w:val="20"/>
          <w:szCs w:val="20"/>
        </w:rPr>
      </w:pPr>
      <w:r w:rsidRPr="0014472E">
        <w:rPr>
          <w:rFonts w:asciiTheme="majorHAnsi" w:hAnsiTheme="majorHAnsi" w:cstheme="minorHAnsi"/>
          <w:b/>
          <w:sz w:val="20"/>
          <w:szCs w:val="20"/>
        </w:rPr>
        <w:t>Nagender</w:t>
      </w:r>
    </w:p>
    <w:p w:rsidR="0014472E" w:rsidRPr="0014472E" w:rsidRDefault="0014472E" w:rsidP="0014472E">
      <w:pPr>
        <w:pStyle w:val="Header"/>
        <w:spacing w:after="60"/>
        <w:jc w:val="center"/>
        <w:rPr>
          <w:rFonts w:asciiTheme="majorHAnsi" w:hAnsiTheme="majorHAnsi" w:cstheme="minorHAnsi"/>
          <w:b/>
          <w:sz w:val="20"/>
          <w:szCs w:val="20"/>
        </w:rPr>
      </w:pPr>
      <w:r w:rsidRPr="0014472E">
        <w:rPr>
          <w:rFonts w:asciiTheme="majorHAnsi" w:hAnsiTheme="majorHAnsi" w:cstheme="minorHAnsi"/>
          <w:b/>
          <w:sz w:val="20"/>
          <w:szCs w:val="20"/>
        </w:rPr>
        <w:t>nagender.gnr@gmail.com</w:t>
      </w:r>
    </w:p>
    <w:p w:rsidR="0014472E" w:rsidRDefault="0014472E" w:rsidP="0014472E">
      <w:pPr>
        <w:pStyle w:val="Header"/>
        <w:spacing w:after="60"/>
        <w:jc w:val="center"/>
        <w:rPr>
          <w:rFonts w:asciiTheme="majorHAnsi" w:hAnsiTheme="majorHAnsi" w:cstheme="minorHAnsi"/>
          <w:b/>
          <w:sz w:val="20"/>
          <w:szCs w:val="20"/>
        </w:rPr>
      </w:pPr>
      <w:r w:rsidRPr="0014472E">
        <w:rPr>
          <w:rFonts w:asciiTheme="majorHAnsi" w:hAnsiTheme="majorHAnsi" w:cstheme="minorHAnsi"/>
          <w:b/>
          <w:sz w:val="20"/>
          <w:szCs w:val="20"/>
        </w:rPr>
        <w:t>614 943 4546</w:t>
      </w:r>
    </w:p>
    <w:p w:rsidR="00240C16" w:rsidRPr="007203EC" w:rsidRDefault="00240C16" w:rsidP="00240C16">
      <w:pPr>
        <w:pStyle w:val="Header"/>
        <w:spacing w:after="60"/>
        <w:jc w:val="center"/>
        <w:rPr>
          <w:rFonts w:asciiTheme="majorHAnsi" w:hAnsiTheme="majorHAnsi" w:cstheme="minorHAnsi"/>
          <w:b/>
          <w:sz w:val="20"/>
          <w:szCs w:val="20"/>
        </w:rPr>
      </w:pPr>
      <w:r w:rsidRPr="007203EC">
        <w:rPr>
          <w:rFonts w:asciiTheme="majorHAnsi" w:hAnsiTheme="majorHAnsi" w:cstheme="minorHAnsi"/>
          <w:b/>
          <w:sz w:val="20"/>
          <w:szCs w:val="20"/>
        </w:rPr>
        <w:t xml:space="preserve">Sr. </w:t>
      </w:r>
      <w:r w:rsidR="0014472E">
        <w:rPr>
          <w:rFonts w:asciiTheme="majorHAnsi" w:hAnsiTheme="majorHAnsi" w:cstheme="minorHAnsi"/>
          <w:b/>
          <w:sz w:val="20"/>
          <w:szCs w:val="20"/>
        </w:rPr>
        <w:t xml:space="preserve">UI </w:t>
      </w:r>
      <w:r w:rsidRPr="007203EC">
        <w:rPr>
          <w:rFonts w:asciiTheme="majorHAnsi" w:hAnsiTheme="majorHAnsi" w:cstheme="minorHAnsi"/>
          <w:b/>
          <w:sz w:val="20"/>
          <w:szCs w:val="20"/>
        </w:rPr>
        <w:t>Developer</w:t>
      </w:r>
    </w:p>
    <w:p w:rsidR="000538BC" w:rsidRPr="007203EC" w:rsidRDefault="00736A1B" w:rsidP="00F7019C">
      <w:pPr>
        <w:pStyle w:val="Header"/>
        <w:spacing w:after="60"/>
        <w:jc w:val="both"/>
        <w:rPr>
          <w:rFonts w:asciiTheme="majorHAnsi" w:hAnsiTheme="majorHAnsi" w:cstheme="minorHAnsi"/>
          <w:b/>
          <w:sz w:val="20"/>
          <w:szCs w:val="20"/>
        </w:rPr>
      </w:pPr>
      <w:r>
        <w:rPr>
          <w:rFonts w:asciiTheme="majorHAnsi" w:hAnsiTheme="majorHAnsi" w:cstheme="minorHAnsi"/>
          <w:b/>
          <w:noProof/>
          <w:sz w:val="20"/>
          <w:szCs w:val="20"/>
        </w:rPr>
        <w:pict>
          <v:shapetype id="_x0000_t32" coordsize="21600,21600" o:spt="32" o:oned="t" path="m,l21600,21600e" filled="f">
            <v:path arrowok="t" fillok="f" o:connecttype="none"/>
            <o:lock v:ext="edit" shapetype="t"/>
          </v:shapetype>
          <v:shape id="AutoShape 3" o:spid="_x0000_s1026" type="#_x0000_t32" style="position:absolute;left:0;text-align:left;margin-left:.75pt;margin-top:6.9pt;width:534.75pt;height:0;z-index:25165824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"/>
        </w:pict>
      </w:r>
    </w:p>
    <w:p w:rsidR="004A72EB" w:rsidRPr="007203EC" w:rsidRDefault="0002516B" w:rsidP="00F7019C">
      <w:pPr>
        <w:pStyle w:val="Header"/>
        <w:spacing w:after="60"/>
        <w:jc w:val="both"/>
        <w:rPr>
          <w:rFonts w:asciiTheme="majorHAnsi" w:hAnsiTheme="majorHAnsi" w:cstheme="minorHAnsi"/>
          <w:b/>
          <w:sz w:val="20"/>
          <w:szCs w:val="20"/>
        </w:rPr>
      </w:pPr>
      <w:r w:rsidRPr="007203EC">
        <w:rPr>
          <w:rFonts w:asciiTheme="majorHAnsi" w:hAnsiTheme="majorHAnsi" w:cstheme="minorHAnsi"/>
          <w:b/>
          <w:sz w:val="20"/>
          <w:szCs w:val="20"/>
        </w:rPr>
        <w:t>PROFESSIONAL SUMMARY:</w:t>
      </w:r>
    </w:p>
    <w:p w:rsidR="00581B30" w:rsidRPr="007203EC" w:rsidRDefault="00581B30" w:rsidP="00F7019C">
      <w:pPr>
        <w:numPr>
          <w:ilvl w:val="0"/>
          <w:numId w:val="1"/>
        </w:numPr>
        <w:shd w:val="clear" w:color="auto" w:fill="FFFFFF"/>
        <w:spacing w:before="100" w:beforeAutospacing="1" w:after="100" w:afterAutospacing="1"/>
        <w:jc w:val="both"/>
        <w:rPr>
          <w:rStyle w:val="normalchar"/>
          <w:rFonts w:asciiTheme="majorHAnsi" w:hAnsiTheme="majorHAnsi" w:cstheme="minorHAnsi"/>
          <w:sz w:val="20"/>
          <w:szCs w:val="20"/>
        </w:rPr>
      </w:pPr>
      <w:r w:rsidRPr="007203EC">
        <w:rPr>
          <w:rFonts w:asciiTheme="majorHAnsi" w:hAnsiTheme="majorHAnsi" w:cstheme="minorHAnsi"/>
          <w:sz w:val="20"/>
          <w:szCs w:val="20"/>
        </w:rPr>
        <w:t>IT Professional with 6+ years of experience in Software Development and Object - Oriented Programming that includes requirement Analysis, Design, Development and implementation of Web Based, Client/Server applications for Responsive/Reactive web-sites.</w:t>
      </w:r>
    </w:p>
    <w:p w:rsidR="00184B66" w:rsidRPr="007203EC" w:rsidRDefault="00184B66" w:rsidP="00F7019C">
      <w:pPr>
        <w:pStyle w:val="ListParagraph"/>
        <w:numPr>
          <w:ilvl w:val="0"/>
          <w:numId w:val="1"/>
        </w:numPr>
        <w:spacing w:after="0" w:line="240" w:lineRule="auto"/>
        <w:jc w:val="both"/>
        <w:rPr>
          <w:rStyle w:val="normalchar"/>
          <w:rFonts w:asciiTheme="majorHAnsi" w:hAnsiTheme="majorHAnsi" w:cstheme="minorHAnsi"/>
          <w:sz w:val="20"/>
          <w:szCs w:val="20"/>
        </w:rPr>
      </w:pPr>
      <w:r w:rsidRPr="007203EC">
        <w:rPr>
          <w:rStyle w:val="normalchar"/>
          <w:rFonts w:asciiTheme="majorHAnsi" w:hAnsiTheme="majorHAnsi" w:cstheme="minorHAnsi"/>
          <w:sz w:val="20"/>
          <w:szCs w:val="20"/>
        </w:rPr>
        <w:t>Experience in the complete</w:t>
      </w:r>
      <w:r w:rsidRPr="007203EC">
        <w:rPr>
          <w:rStyle w:val="apple-converted-space"/>
          <w:rFonts w:asciiTheme="majorHAnsi" w:hAnsiTheme="majorHAnsi" w:cstheme="minorHAnsi"/>
          <w:sz w:val="20"/>
          <w:szCs w:val="20"/>
        </w:rPr>
        <w:t> </w:t>
      </w:r>
      <w:r w:rsidRPr="007203EC">
        <w:rPr>
          <w:rStyle w:val="normalchar"/>
          <w:rFonts w:asciiTheme="majorHAnsi" w:hAnsiTheme="majorHAnsi" w:cstheme="minorHAnsi"/>
          <w:bCs/>
          <w:sz w:val="20"/>
          <w:szCs w:val="20"/>
        </w:rPr>
        <w:t>life cycle of project development (SDLC), System Analysis, Design,</w:t>
      </w:r>
      <w:r w:rsidRPr="007203EC">
        <w:rPr>
          <w:rStyle w:val="apple-converted-space"/>
          <w:rFonts w:asciiTheme="majorHAnsi" w:hAnsiTheme="majorHAnsi" w:cstheme="minorHAnsi"/>
          <w:bCs/>
          <w:sz w:val="20"/>
          <w:szCs w:val="20"/>
        </w:rPr>
        <w:t> </w:t>
      </w:r>
      <w:r w:rsidRPr="007203EC">
        <w:rPr>
          <w:rStyle w:val="normalchar"/>
          <w:rFonts w:asciiTheme="majorHAnsi" w:hAnsiTheme="majorHAnsi" w:cstheme="minorHAnsi"/>
          <w:bCs/>
          <w:sz w:val="20"/>
          <w:szCs w:val="20"/>
        </w:rPr>
        <w:t>&amp; Development.</w:t>
      </w:r>
    </w:p>
    <w:p w:rsidR="00581B30" w:rsidRPr="007203EC" w:rsidRDefault="00581B30" w:rsidP="00F7019C">
      <w:pPr>
        <w:pStyle w:val="ListParagraph"/>
        <w:numPr>
          <w:ilvl w:val="0"/>
          <w:numId w:val="1"/>
        </w:numPr>
        <w:shd w:val="clear" w:color="auto" w:fill="FFFFFF"/>
        <w:jc w:val="both"/>
        <w:textAlignment w:val="center"/>
        <w:rPr>
          <w:rFonts w:asciiTheme="majorHAnsi" w:hAnsiTheme="majorHAnsi" w:cstheme="minorHAnsi"/>
          <w:sz w:val="20"/>
          <w:szCs w:val="20"/>
        </w:rPr>
      </w:pPr>
      <w:r w:rsidRPr="007203EC">
        <w:rPr>
          <w:rFonts w:asciiTheme="majorHAnsi" w:eastAsia="Times New Roman" w:hAnsiTheme="majorHAnsi" w:cstheme="minorHAnsi"/>
          <w:bCs/>
          <w:sz w:val="20"/>
          <w:szCs w:val="20"/>
          <w:lang w:eastAsia="ar-SA"/>
        </w:rPr>
        <w:t xml:space="preserve">Strong Web Development experience in </w:t>
      </w:r>
      <w:r w:rsidRPr="007203EC">
        <w:rPr>
          <w:rFonts w:asciiTheme="majorHAnsi" w:eastAsia="Times New Roman" w:hAnsiTheme="majorHAnsi" w:cstheme="minorHAnsi"/>
          <w:b/>
          <w:bCs/>
          <w:sz w:val="20"/>
          <w:szCs w:val="20"/>
          <w:lang w:eastAsia="ar-SA"/>
        </w:rPr>
        <w:t>HTML/HTML5, XML, DHTML CSS/CSS3, SASS, LESS, JavaScript, REACT JS, Redux, ANGULAR JS/2/4, ES6, Web pack, Flex, jQuery, JSON, Node.</w:t>
      </w:r>
      <w:r w:rsidR="00C92B22" w:rsidRPr="007203EC">
        <w:rPr>
          <w:rFonts w:asciiTheme="majorHAnsi" w:eastAsia="Times New Roman" w:hAnsiTheme="majorHAnsi" w:cstheme="minorHAnsi"/>
          <w:b/>
          <w:bCs/>
          <w:sz w:val="20"/>
          <w:szCs w:val="20"/>
          <w:lang w:eastAsia="ar-SA"/>
        </w:rPr>
        <w:t>JS</w:t>
      </w:r>
      <w:r w:rsidRPr="007203EC">
        <w:rPr>
          <w:rFonts w:asciiTheme="majorHAnsi" w:eastAsia="Times New Roman" w:hAnsiTheme="majorHAnsi" w:cstheme="minorHAnsi"/>
          <w:b/>
          <w:bCs/>
          <w:sz w:val="20"/>
          <w:szCs w:val="20"/>
          <w:lang w:eastAsia="ar-SA"/>
        </w:rPr>
        <w:t>, Ajax, JQUERY Bootstrap.</w:t>
      </w:r>
    </w:p>
    <w:p w:rsidR="00184B66" w:rsidRPr="007203EC" w:rsidRDefault="00184B66" w:rsidP="00F7019C">
      <w:pPr>
        <w:pStyle w:val="ListParagraph"/>
        <w:numPr>
          <w:ilvl w:val="0"/>
          <w:numId w:val="1"/>
        </w:numPr>
        <w:spacing w:after="0" w:line="240" w:lineRule="auto"/>
        <w:jc w:val="both"/>
        <w:rPr>
          <w:rFonts w:asciiTheme="majorHAnsi" w:hAnsiTheme="majorHAnsi" w:cstheme="minorHAnsi"/>
          <w:sz w:val="20"/>
          <w:szCs w:val="20"/>
        </w:rPr>
      </w:pPr>
      <w:r w:rsidRPr="007203EC">
        <w:rPr>
          <w:rFonts w:asciiTheme="majorHAnsi" w:hAnsiTheme="majorHAnsi" w:cstheme="minorHAnsi"/>
          <w:sz w:val="20"/>
          <w:szCs w:val="20"/>
        </w:rPr>
        <w:t>Strong experience in developing web and windows applications using.</w:t>
      </w:r>
      <w:r w:rsidRPr="007203EC">
        <w:rPr>
          <w:rFonts w:asciiTheme="majorHAnsi" w:hAnsiTheme="majorHAnsi" w:cstheme="minorHAnsi"/>
          <w:bCs/>
          <w:sz w:val="20"/>
          <w:szCs w:val="20"/>
        </w:rPr>
        <w:t>Net 4.0/3.5/2.0, ASP.NET, VB.NET, C#.NET, ADO.NET, MVC, Web Services</w:t>
      </w:r>
      <w:r w:rsidRPr="007203EC">
        <w:rPr>
          <w:rFonts w:asciiTheme="majorHAnsi" w:hAnsiTheme="majorHAnsi" w:cstheme="minorHAnsi"/>
          <w:b/>
          <w:bCs/>
          <w:sz w:val="20"/>
          <w:szCs w:val="20"/>
        </w:rPr>
        <w:t>, AJAX</w:t>
      </w:r>
      <w:r w:rsidRPr="007203EC">
        <w:rPr>
          <w:rFonts w:asciiTheme="majorHAnsi" w:hAnsiTheme="majorHAnsi" w:cstheme="minorHAnsi"/>
          <w:bCs/>
          <w:sz w:val="20"/>
          <w:szCs w:val="20"/>
        </w:rPr>
        <w:t>,</w:t>
      </w:r>
      <w:r w:rsidRPr="007203EC">
        <w:rPr>
          <w:rStyle w:val="apple-converted-space"/>
          <w:rFonts w:asciiTheme="majorHAnsi" w:hAnsiTheme="majorHAnsi" w:cstheme="minorHAnsi"/>
          <w:bCs/>
          <w:sz w:val="20"/>
          <w:szCs w:val="20"/>
        </w:rPr>
        <w:t> </w:t>
      </w:r>
      <w:r w:rsidRPr="007203EC">
        <w:rPr>
          <w:rFonts w:asciiTheme="majorHAnsi" w:hAnsiTheme="majorHAnsi" w:cstheme="minorHAnsi"/>
          <w:sz w:val="20"/>
          <w:szCs w:val="20"/>
        </w:rPr>
        <w:t>Win Forms, Web Forms, Web and Windows Custom Controls, User Controls.</w:t>
      </w:r>
    </w:p>
    <w:p w:rsidR="00616A9F" w:rsidRPr="007203EC" w:rsidRDefault="00E62CF2" w:rsidP="00F7019C">
      <w:pPr>
        <w:pStyle w:val="ListParagraph"/>
        <w:numPr>
          <w:ilvl w:val="0"/>
          <w:numId w:val="1"/>
        </w:numPr>
        <w:spacing w:after="0" w:line="240" w:lineRule="auto"/>
        <w:jc w:val="both"/>
        <w:rPr>
          <w:rFonts w:asciiTheme="majorHAnsi" w:hAnsiTheme="majorHAnsi" w:cstheme="minorHAnsi"/>
          <w:sz w:val="20"/>
          <w:szCs w:val="20"/>
        </w:rPr>
      </w:pPr>
      <w:r w:rsidRPr="007203EC">
        <w:rPr>
          <w:rFonts w:asciiTheme="majorHAnsi" w:hAnsiTheme="majorHAnsi" w:cstheme="minorHAnsi"/>
          <w:sz w:val="20"/>
          <w:szCs w:val="20"/>
        </w:rPr>
        <w:t>Experience in client-</w:t>
      </w:r>
      <w:r w:rsidR="00616A9F" w:rsidRPr="007203EC">
        <w:rPr>
          <w:rFonts w:asciiTheme="majorHAnsi" w:hAnsiTheme="majorHAnsi" w:cstheme="minorHAnsi"/>
          <w:sz w:val="20"/>
          <w:szCs w:val="20"/>
        </w:rPr>
        <w:t xml:space="preserve">side scripting and design by using </w:t>
      </w:r>
      <w:r w:rsidR="00616A9F" w:rsidRPr="007203EC">
        <w:rPr>
          <w:rFonts w:asciiTheme="majorHAnsi" w:hAnsiTheme="majorHAnsi" w:cstheme="minorHAnsi"/>
          <w:b/>
          <w:sz w:val="20"/>
          <w:szCs w:val="20"/>
        </w:rPr>
        <w:t>JavaScript</w:t>
      </w:r>
      <w:r w:rsidR="00616A9F" w:rsidRPr="007203EC">
        <w:rPr>
          <w:rFonts w:asciiTheme="majorHAnsi" w:hAnsiTheme="majorHAnsi" w:cstheme="minorHAnsi"/>
          <w:sz w:val="20"/>
          <w:szCs w:val="20"/>
        </w:rPr>
        <w:t xml:space="preserve">, </w:t>
      </w:r>
      <w:r w:rsidR="00451045" w:rsidRPr="007203EC">
        <w:rPr>
          <w:rFonts w:asciiTheme="majorHAnsi" w:hAnsiTheme="majorHAnsi" w:cstheme="minorHAnsi"/>
          <w:b/>
          <w:sz w:val="20"/>
          <w:szCs w:val="20"/>
        </w:rPr>
        <w:t>jQuery</w:t>
      </w:r>
      <w:r w:rsidR="00616A9F" w:rsidRPr="007203EC">
        <w:rPr>
          <w:rFonts w:asciiTheme="majorHAnsi" w:hAnsiTheme="majorHAnsi" w:cstheme="minorHAnsi"/>
          <w:sz w:val="20"/>
          <w:szCs w:val="20"/>
        </w:rPr>
        <w:t>, VBScript, CSS, XSL and XML and IIS configuration.</w:t>
      </w:r>
    </w:p>
    <w:p w:rsidR="00DF645D" w:rsidRPr="007203EC" w:rsidRDefault="00E62CF2" w:rsidP="00DF645D">
      <w:pPr>
        <w:pStyle w:val="ListParagraph"/>
        <w:numPr>
          <w:ilvl w:val="0"/>
          <w:numId w:val="1"/>
        </w:numPr>
        <w:shd w:val="clear" w:color="auto" w:fill="FFFFFF"/>
        <w:jc w:val="both"/>
        <w:textAlignment w:val="center"/>
        <w:rPr>
          <w:rFonts w:asciiTheme="majorHAnsi" w:hAnsiTheme="majorHAnsi" w:cstheme="minorHAnsi"/>
          <w:sz w:val="20"/>
          <w:szCs w:val="20"/>
        </w:rPr>
      </w:pPr>
      <w:r w:rsidRPr="007203EC">
        <w:rPr>
          <w:rFonts w:asciiTheme="majorHAnsi" w:hAnsiTheme="majorHAnsi" w:cstheme="minorHAnsi"/>
          <w:sz w:val="20"/>
          <w:szCs w:val="20"/>
          <w:shd w:val="clear" w:color="auto" w:fill="FFFFFF"/>
        </w:rPr>
        <w:t xml:space="preserve">Worked on various features in </w:t>
      </w:r>
      <w:r w:rsidRPr="007203EC">
        <w:rPr>
          <w:rFonts w:asciiTheme="majorHAnsi" w:hAnsiTheme="majorHAnsi" w:cstheme="minorHAnsi"/>
          <w:b/>
          <w:sz w:val="20"/>
          <w:szCs w:val="20"/>
          <w:shd w:val="clear" w:color="auto" w:fill="FFFFFF"/>
        </w:rPr>
        <w:t>JavaScript ES6</w:t>
      </w:r>
      <w:r w:rsidRPr="007203EC">
        <w:rPr>
          <w:rFonts w:asciiTheme="majorHAnsi" w:hAnsiTheme="majorHAnsi" w:cstheme="minorHAnsi"/>
          <w:sz w:val="20"/>
          <w:szCs w:val="20"/>
          <w:shd w:val="clear" w:color="auto" w:fill="FFFFFF"/>
        </w:rPr>
        <w:t xml:space="preserve"> features like Arrow Functions, Block-Scoped Constructs, Classes, object literals and Modules.</w:t>
      </w:r>
    </w:p>
    <w:p w:rsidR="00C208FF" w:rsidRPr="007203EC" w:rsidRDefault="00DF645D" w:rsidP="00C208FF">
      <w:pPr>
        <w:pStyle w:val="ListParagraph"/>
        <w:numPr>
          <w:ilvl w:val="0"/>
          <w:numId w:val="1"/>
        </w:numPr>
        <w:shd w:val="clear" w:color="auto" w:fill="FFFFFF"/>
        <w:jc w:val="both"/>
        <w:textAlignment w:val="center"/>
        <w:rPr>
          <w:rFonts w:asciiTheme="majorHAnsi" w:hAnsiTheme="majorHAnsi" w:cstheme="minorHAnsi"/>
          <w:sz w:val="20"/>
          <w:szCs w:val="20"/>
        </w:rPr>
      </w:pPr>
      <w:r w:rsidRPr="007203EC">
        <w:rPr>
          <w:rFonts w:asciiTheme="majorHAnsi" w:hAnsiTheme="majorHAnsi" w:cstheme="minorHAnsi"/>
          <w:sz w:val="20"/>
          <w:szCs w:val="20"/>
        </w:rPr>
        <w:t xml:space="preserve">Good experience on </w:t>
      </w:r>
      <w:r w:rsidRPr="007203EC">
        <w:rPr>
          <w:rFonts w:asciiTheme="majorHAnsi" w:hAnsiTheme="majorHAnsi" w:cstheme="minorHAnsi"/>
          <w:b/>
          <w:sz w:val="20"/>
          <w:szCs w:val="20"/>
        </w:rPr>
        <w:t>ReactJS and  ES6</w:t>
      </w:r>
      <w:r w:rsidRPr="007203EC">
        <w:rPr>
          <w:rFonts w:asciiTheme="majorHAnsi" w:hAnsiTheme="majorHAnsi" w:cstheme="minorHAnsi"/>
          <w:sz w:val="20"/>
          <w:szCs w:val="20"/>
        </w:rPr>
        <w:t>.</w:t>
      </w:r>
    </w:p>
    <w:p w:rsidR="00C208FF" w:rsidRPr="007203EC" w:rsidRDefault="00C208FF" w:rsidP="00C208FF">
      <w:pPr>
        <w:pStyle w:val="ListParagraph"/>
        <w:numPr>
          <w:ilvl w:val="0"/>
          <w:numId w:val="1"/>
        </w:numPr>
        <w:shd w:val="clear" w:color="auto" w:fill="FFFFFF"/>
        <w:jc w:val="both"/>
        <w:textAlignment w:val="center"/>
        <w:rPr>
          <w:rFonts w:asciiTheme="majorHAnsi" w:hAnsiTheme="majorHAnsi" w:cstheme="minorHAnsi"/>
          <w:sz w:val="20"/>
          <w:szCs w:val="20"/>
        </w:rPr>
      </w:pPr>
      <w:r w:rsidRPr="007203EC">
        <w:rPr>
          <w:rFonts w:asciiTheme="majorHAnsi" w:hAnsiTheme="majorHAnsi" w:cstheme="minorHAnsi"/>
          <w:sz w:val="20"/>
          <w:szCs w:val="20"/>
        </w:rPr>
        <w:t>Experience in using various tools and IDEs for development and design like Spring Boot, Spring Security, Net beans, XAMPP, Notepad++ and Adobe Photoshop.</w:t>
      </w:r>
    </w:p>
    <w:p w:rsidR="007203EC" w:rsidRPr="007203EC" w:rsidRDefault="007203EC" w:rsidP="007203EC">
      <w:pPr>
        <w:pStyle w:val="ListParagraph"/>
        <w:numPr>
          <w:ilvl w:val="0"/>
          <w:numId w:val="1"/>
        </w:numPr>
        <w:tabs>
          <w:tab w:val="right" w:pos="10440"/>
        </w:tabs>
        <w:spacing w:after="0" w:line="240" w:lineRule="auto"/>
        <w:jc w:val="both"/>
        <w:rPr>
          <w:rFonts w:asciiTheme="majorHAnsi" w:hAnsiTheme="majorHAnsi"/>
          <w:sz w:val="20"/>
          <w:szCs w:val="20"/>
        </w:rPr>
      </w:pPr>
      <w:r w:rsidRPr="007203EC">
        <w:rPr>
          <w:rFonts w:asciiTheme="majorHAnsi" w:hAnsiTheme="majorHAnsi"/>
          <w:sz w:val="20"/>
          <w:szCs w:val="20"/>
        </w:rPr>
        <w:t xml:space="preserve">Proficient in using higher level style syntaxes, </w:t>
      </w:r>
      <w:r w:rsidRPr="007203EC">
        <w:rPr>
          <w:rFonts w:asciiTheme="majorHAnsi" w:hAnsiTheme="majorHAnsi"/>
          <w:b/>
          <w:sz w:val="20"/>
          <w:szCs w:val="20"/>
        </w:rPr>
        <w:t>LESS</w:t>
      </w:r>
      <w:r w:rsidRPr="007203EC">
        <w:rPr>
          <w:rFonts w:asciiTheme="majorHAnsi" w:hAnsiTheme="majorHAnsi"/>
          <w:sz w:val="20"/>
          <w:szCs w:val="20"/>
        </w:rPr>
        <w:t xml:space="preserve"> and </w:t>
      </w:r>
      <w:r w:rsidRPr="007203EC">
        <w:rPr>
          <w:rFonts w:asciiTheme="majorHAnsi" w:hAnsiTheme="majorHAnsi"/>
          <w:b/>
          <w:sz w:val="20"/>
          <w:szCs w:val="20"/>
        </w:rPr>
        <w:t>SASS</w:t>
      </w:r>
      <w:r w:rsidRPr="007203EC">
        <w:rPr>
          <w:rFonts w:asciiTheme="majorHAnsi" w:hAnsiTheme="majorHAnsi"/>
          <w:sz w:val="20"/>
          <w:szCs w:val="20"/>
        </w:rPr>
        <w:t xml:space="preserve"> for writing </w:t>
      </w:r>
      <w:r w:rsidRPr="007203EC">
        <w:rPr>
          <w:rFonts w:asciiTheme="majorHAnsi" w:hAnsiTheme="majorHAnsi"/>
          <w:b/>
          <w:sz w:val="20"/>
          <w:szCs w:val="20"/>
        </w:rPr>
        <w:t>CSS</w:t>
      </w:r>
      <w:r w:rsidRPr="007203EC">
        <w:rPr>
          <w:rFonts w:asciiTheme="majorHAnsi" w:hAnsiTheme="majorHAnsi"/>
          <w:sz w:val="20"/>
          <w:szCs w:val="20"/>
        </w:rPr>
        <w:t xml:space="preserve"> styles </w:t>
      </w:r>
    </w:p>
    <w:p w:rsidR="007728B6" w:rsidRPr="007203EC" w:rsidRDefault="007728B6" w:rsidP="00F7019C">
      <w:pPr>
        <w:pStyle w:val="ListParagraph"/>
        <w:numPr>
          <w:ilvl w:val="0"/>
          <w:numId w:val="1"/>
        </w:numPr>
        <w:shd w:val="clear" w:color="auto" w:fill="FFFFFF"/>
        <w:jc w:val="both"/>
        <w:textAlignment w:val="center"/>
        <w:rPr>
          <w:rFonts w:asciiTheme="majorHAnsi" w:hAnsiTheme="majorHAnsi" w:cstheme="minorHAnsi"/>
          <w:sz w:val="20"/>
          <w:szCs w:val="20"/>
        </w:rPr>
      </w:pPr>
      <w:r w:rsidRPr="007203EC">
        <w:rPr>
          <w:rFonts w:asciiTheme="majorHAnsi" w:hAnsiTheme="majorHAnsi" w:cstheme="minorHAnsi"/>
          <w:sz w:val="20"/>
          <w:szCs w:val="20"/>
        </w:rPr>
        <w:t>Extensively used the JavaScript, ExtJS, AngularJS   Front-end development which includes a deep understanding of the DOM, JSON, object-oriented JavaScript, Bootstrap and common JavaScript libraries</w:t>
      </w:r>
      <w:r w:rsidR="006D6327" w:rsidRPr="007203EC">
        <w:rPr>
          <w:rFonts w:asciiTheme="majorHAnsi" w:hAnsiTheme="majorHAnsi" w:cstheme="minorHAnsi"/>
          <w:sz w:val="20"/>
          <w:szCs w:val="20"/>
        </w:rPr>
        <w:t>.</w:t>
      </w:r>
    </w:p>
    <w:p w:rsidR="00581B30" w:rsidRPr="007203EC" w:rsidRDefault="00581B30" w:rsidP="00F7019C">
      <w:pPr>
        <w:pStyle w:val="ListParagraph"/>
        <w:numPr>
          <w:ilvl w:val="0"/>
          <w:numId w:val="1"/>
        </w:numPr>
        <w:shd w:val="clear" w:color="auto" w:fill="FFFFFF"/>
        <w:spacing w:after="0"/>
        <w:jc w:val="both"/>
        <w:textAlignment w:val="center"/>
        <w:rPr>
          <w:rFonts w:asciiTheme="majorHAnsi" w:hAnsiTheme="majorHAnsi" w:cstheme="minorHAnsi"/>
          <w:sz w:val="20"/>
          <w:szCs w:val="20"/>
        </w:rPr>
      </w:pPr>
      <w:r w:rsidRPr="007203EC">
        <w:rPr>
          <w:rFonts w:asciiTheme="majorHAnsi" w:hAnsiTheme="majorHAnsi" w:cstheme="minorHAnsi"/>
          <w:sz w:val="20"/>
          <w:szCs w:val="20"/>
          <w:shd w:val="clear" w:color="auto" w:fill="FFFFFF"/>
        </w:rPr>
        <w:t xml:space="preserve">Worked on </w:t>
      </w:r>
      <w:r w:rsidRPr="007203EC">
        <w:rPr>
          <w:rFonts w:asciiTheme="majorHAnsi" w:hAnsiTheme="majorHAnsi" w:cstheme="minorHAnsi"/>
          <w:b/>
          <w:sz w:val="20"/>
          <w:szCs w:val="20"/>
          <w:shd w:val="clear" w:color="auto" w:fill="FFFFFF"/>
        </w:rPr>
        <w:t>Responsive Web design</w:t>
      </w:r>
      <w:r w:rsidRPr="007203EC">
        <w:rPr>
          <w:rFonts w:asciiTheme="majorHAnsi" w:hAnsiTheme="majorHAnsi" w:cstheme="minorHAnsi"/>
          <w:sz w:val="20"/>
          <w:szCs w:val="20"/>
          <w:shd w:val="clear" w:color="auto" w:fill="FFFFFF"/>
        </w:rPr>
        <w:t xml:space="preserve"> (RWD) using bootstrap which adapts the layout to the viewing environment by using fluid, proportion-based grids, flexible images and CSS3 media queries.</w:t>
      </w:r>
    </w:p>
    <w:p w:rsidR="00B114A0" w:rsidRPr="007203EC" w:rsidRDefault="00B114A0" w:rsidP="00F7019C">
      <w:pPr>
        <w:pStyle w:val="ListParagraph"/>
        <w:numPr>
          <w:ilvl w:val="0"/>
          <w:numId w:val="1"/>
        </w:numPr>
        <w:shd w:val="clear" w:color="auto" w:fill="FFFFFF"/>
        <w:spacing w:after="0"/>
        <w:jc w:val="both"/>
        <w:textAlignment w:val="center"/>
        <w:rPr>
          <w:rFonts w:asciiTheme="majorHAnsi" w:hAnsiTheme="majorHAnsi" w:cstheme="minorHAnsi"/>
          <w:sz w:val="20"/>
          <w:szCs w:val="20"/>
        </w:rPr>
      </w:pPr>
      <w:r w:rsidRPr="007203EC">
        <w:rPr>
          <w:rFonts w:asciiTheme="majorHAnsi" w:hAnsiTheme="majorHAnsi" w:cstheme="minorHAnsi"/>
          <w:sz w:val="20"/>
          <w:szCs w:val="20"/>
        </w:rPr>
        <w:t>Extensively Worked on CSS Background, CSS Positioning, CSS Text, CSS Border, CSS Margin, CSS Padding, CSS Table, CSS Sprites, Pseudo Classes, Pseudo Elements and CSS Behaviors in CSS.</w:t>
      </w:r>
    </w:p>
    <w:p w:rsidR="00616A9F" w:rsidRPr="007203EC" w:rsidRDefault="00581B30" w:rsidP="00F7019C">
      <w:pPr>
        <w:pStyle w:val="ListParagraph"/>
        <w:numPr>
          <w:ilvl w:val="0"/>
          <w:numId w:val="1"/>
        </w:numPr>
        <w:spacing w:after="160"/>
        <w:jc w:val="both"/>
        <w:rPr>
          <w:rFonts w:asciiTheme="majorHAnsi" w:hAnsiTheme="majorHAnsi" w:cstheme="minorHAnsi"/>
          <w:sz w:val="20"/>
          <w:szCs w:val="20"/>
        </w:rPr>
      </w:pPr>
      <w:r w:rsidRPr="007203EC">
        <w:rPr>
          <w:rFonts w:asciiTheme="majorHAnsi" w:hAnsiTheme="majorHAnsi" w:cstheme="minorHAnsi"/>
          <w:sz w:val="20"/>
          <w:szCs w:val="20"/>
          <w:shd w:val="clear" w:color="auto" w:fill="FFFFFF"/>
        </w:rPr>
        <w:t xml:space="preserve">Software development experience using </w:t>
      </w:r>
      <w:r w:rsidRPr="007203EC">
        <w:rPr>
          <w:rFonts w:asciiTheme="majorHAnsi" w:hAnsiTheme="majorHAnsi" w:cstheme="minorHAnsi"/>
          <w:b/>
          <w:sz w:val="20"/>
          <w:szCs w:val="20"/>
          <w:shd w:val="clear" w:color="auto" w:fill="FFFFFF"/>
        </w:rPr>
        <w:t>JavaScript</w:t>
      </w:r>
      <w:r w:rsidRPr="007203EC">
        <w:rPr>
          <w:rFonts w:asciiTheme="majorHAnsi" w:hAnsiTheme="majorHAnsi" w:cstheme="minorHAnsi"/>
          <w:sz w:val="20"/>
          <w:szCs w:val="20"/>
          <w:shd w:val="clear" w:color="auto" w:fill="FFFFFF"/>
        </w:rPr>
        <w:t xml:space="preserve"> and </w:t>
      </w:r>
      <w:r w:rsidRPr="007203EC">
        <w:rPr>
          <w:rFonts w:asciiTheme="majorHAnsi" w:hAnsiTheme="majorHAnsi" w:cstheme="minorHAnsi"/>
          <w:b/>
          <w:sz w:val="20"/>
          <w:szCs w:val="20"/>
          <w:shd w:val="clear" w:color="auto" w:fill="FFFFFF"/>
        </w:rPr>
        <w:t>React JS</w:t>
      </w:r>
      <w:r w:rsidRPr="007203EC">
        <w:rPr>
          <w:rFonts w:asciiTheme="majorHAnsi" w:hAnsiTheme="majorHAnsi" w:cstheme="minorHAnsi"/>
          <w:sz w:val="20"/>
          <w:szCs w:val="20"/>
          <w:shd w:val="clear" w:color="auto" w:fill="FFFFFF"/>
        </w:rPr>
        <w:t xml:space="preserve"> related libraries like </w:t>
      </w:r>
      <w:r w:rsidRPr="007203EC">
        <w:rPr>
          <w:rFonts w:asciiTheme="majorHAnsi" w:hAnsiTheme="majorHAnsi" w:cstheme="minorHAnsi"/>
          <w:b/>
          <w:sz w:val="20"/>
          <w:szCs w:val="20"/>
          <w:shd w:val="clear" w:color="auto" w:fill="FFFFFF"/>
        </w:rPr>
        <w:t>React Native, Redux</w:t>
      </w:r>
      <w:r w:rsidRPr="007203EC">
        <w:rPr>
          <w:rFonts w:asciiTheme="majorHAnsi" w:hAnsiTheme="majorHAnsi" w:cstheme="minorHAnsi"/>
          <w:sz w:val="20"/>
          <w:szCs w:val="20"/>
          <w:shd w:val="clear" w:color="auto" w:fill="FFFFFF"/>
        </w:rPr>
        <w:t xml:space="preserve"> technologies.</w:t>
      </w:r>
    </w:p>
    <w:p w:rsidR="00581B30" w:rsidRPr="007203EC" w:rsidRDefault="00581B30" w:rsidP="00F7019C">
      <w:pPr>
        <w:pStyle w:val="ListParagraph"/>
        <w:numPr>
          <w:ilvl w:val="0"/>
          <w:numId w:val="1"/>
        </w:numPr>
        <w:spacing w:after="160"/>
        <w:jc w:val="both"/>
        <w:rPr>
          <w:rFonts w:asciiTheme="majorHAnsi" w:hAnsiTheme="majorHAnsi" w:cstheme="minorHAnsi"/>
          <w:sz w:val="20"/>
          <w:szCs w:val="20"/>
        </w:rPr>
      </w:pPr>
      <w:r w:rsidRPr="007203EC">
        <w:rPr>
          <w:rFonts w:asciiTheme="majorHAnsi" w:hAnsiTheme="majorHAnsi" w:cstheme="minorHAnsi"/>
          <w:bCs/>
          <w:sz w:val="20"/>
          <w:szCs w:val="20"/>
        </w:rPr>
        <w:t xml:space="preserve">Database experience with </w:t>
      </w:r>
      <w:r w:rsidRPr="007203EC">
        <w:rPr>
          <w:rFonts w:asciiTheme="majorHAnsi" w:hAnsiTheme="majorHAnsi" w:cstheme="minorHAnsi"/>
          <w:b/>
          <w:bCs/>
          <w:sz w:val="20"/>
          <w:szCs w:val="20"/>
        </w:rPr>
        <w:t>MySQL, Oracle and PL/SQL</w:t>
      </w:r>
      <w:r w:rsidRPr="007203EC">
        <w:rPr>
          <w:rFonts w:asciiTheme="majorHAnsi" w:hAnsiTheme="majorHAnsi" w:cstheme="minorHAnsi"/>
          <w:bCs/>
          <w:sz w:val="20"/>
          <w:szCs w:val="20"/>
        </w:rPr>
        <w:t xml:space="preserve"> with Joins, Stored Procedure, SQL Queries, Triggers and functions.</w:t>
      </w:r>
    </w:p>
    <w:p w:rsidR="00581B30" w:rsidRPr="007203EC" w:rsidRDefault="00581B30" w:rsidP="00F7019C">
      <w:pPr>
        <w:pStyle w:val="ListParagraph"/>
        <w:numPr>
          <w:ilvl w:val="0"/>
          <w:numId w:val="1"/>
        </w:numPr>
        <w:spacing w:after="160"/>
        <w:jc w:val="both"/>
        <w:rPr>
          <w:rFonts w:asciiTheme="majorHAnsi" w:hAnsiTheme="majorHAnsi" w:cstheme="minorHAnsi"/>
          <w:sz w:val="20"/>
          <w:szCs w:val="20"/>
        </w:rPr>
      </w:pPr>
      <w:r w:rsidRPr="007203EC">
        <w:rPr>
          <w:rFonts w:asciiTheme="majorHAnsi" w:hAnsiTheme="majorHAnsi" w:cstheme="minorHAnsi"/>
          <w:sz w:val="20"/>
          <w:szCs w:val="20"/>
          <w:shd w:val="clear" w:color="auto" w:fill="FFFFFF"/>
        </w:rPr>
        <w:t>Hands on experience in writing light weight Node.js express server, and using technologies like Ajax, JavaScript/jQuery, JSON to make connections between server and databases like MongoDB and MySQL.</w:t>
      </w:r>
    </w:p>
    <w:p w:rsidR="00E62CF2" w:rsidRPr="007203EC" w:rsidRDefault="00E62CF2" w:rsidP="00F7019C">
      <w:pPr>
        <w:pStyle w:val="ListParagraph"/>
        <w:numPr>
          <w:ilvl w:val="0"/>
          <w:numId w:val="1"/>
        </w:numPr>
        <w:shd w:val="clear" w:color="auto" w:fill="FFFFFF"/>
        <w:spacing w:after="0"/>
        <w:jc w:val="both"/>
        <w:textAlignment w:val="center"/>
        <w:rPr>
          <w:rFonts w:asciiTheme="majorHAnsi" w:hAnsiTheme="majorHAnsi" w:cstheme="minorHAnsi"/>
          <w:sz w:val="20"/>
          <w:szCs w:val="20"/>
        </w:rPr>
      </w:pPr>
      <w:r w:rsidRPr="007203EC">
        <w:rPr>
          <w:rFonts w:asciiTheme="majorHAnsi" w:hAnsiTheme="majorHAnsi" w:cstheme="minorHAnsi"/>
          <w:sz w:val="20"/>
          <w:szCs w:val="20"/>
          <w:shd w:val="clear" w:color="auto" w:fill="FFFFFF"/>
        </w:rPr>
        <w:t>Expertise in jQuery for animations, efforts, interactions, DOM manipulation widgets and theming. Extensive experience on implementing the AJAX features using JavaScript and JQUERY.</w:t>
      </w:r>
    </w:p>
    <w:p w:rsidR="00616A9F" w:rsidRPr="007203EC" w:rsidRDefault="00616A9F" w:rsidP="00F7019C">
      <w:pPr>
        <w:pStyle w:val="ListParagraph"/>
        <w:numPr>
          <w:ilvl w:val="0"/>
          <w:numId w:val="1"/>
        </w:numPr>
        <w:spacing w:after="0" w:line="240" w:lineRule="auto"/>
        <w:jc w:val="both"/>
        <w:rPr>
          <w:rFonts w:asciiTheme="majorHAnsi" w:hAnsiTheme="majorHAnsi" w:cstheme="minorHAnsi"/>
          <w:sz w:val="20"/>
          <w:szCs w:val="20"/>
        </w:rPr>
      </w:pPr>
      <w:r w:rsidRPr="007203EC">
        <w:rPr>
          <w:rFonts w:asciiTheme="majorHAnsi" w:hAnsiTheme="majorHAnsi" w:cstheme="minorHAnsi"/>
          <w:sz w:val="20"/>
          <w:szCs w:val="20"/>
        </w:rPr>
        <w:t xml:space="preserve">Experience in writing SSIS (SQL Server Integration Services) packages and reports using </w:t>
      </w:r>
      <w:r w:rsidRPr="007203EC">
        <w:rPr>
          <w:rFonts w:asciiTheme="majorHAnsi" w:hAnsiTheme="majorHAnsi" w:cstheme="minorHAnsi"/>
          <w:b/>
          <w:sz w:val="20"/>
          <w:szCs w:val="20"/>
        </w:rPr>
        <w:t>SSRS</w:t>
      </w:r>
      <w:r w:rsidRPr="007203EC">
        <w:rPr>
          <w:rFonts w:asciiTheme="majorHAnsi" w:hAnsiTheme="majorHAnsi" w:cstheme="minorHAnsi"/>
          <w:sz w:val="20"/>
          <w:szCs w:val="20"/>
        </w:rPr>
        <w:t xml:space="preserve"> (SQL Server Reporting Service).</w:t>
      </w:r>
    </w:p>
    <w:p w:rsidR="00581B30" w:rsidRPr="007203EC" w:rsidRDefault="00E62CF2" w:rsidP="00F7019C">
      <w:pPr>
        <w:pStyle w:val="ListParagraph"/>
        <w:numPr>
          <w:ilvl w:val="0"/>
          <w:numId w:val="1"/>
        </w:numPr>
        <w:spacing w:after="160"/>
        <w:jc w:val="both"/>
        <w:rPr>
          <w:rFonts w:asciiTheme="majorHAnsi" w:hAnsiTheme="majorHAnsi" w:cstheme="minorHAnsi"/>
          <w:sz w:val="20"/>
          <w:szCs w:val="20"/>
        </w:rPr>
      </w:pPr>
      <w:r w:rsidRPr="007203EC">
        <w:rPr>
          <w:rFonts w:asciiTheme="majorHAnsi" w:hAnsiTheme="majorHAnsi" w:cstheme="minorHAnsi"/>
          <w:bCs/>
          <w:sz w:val="20"/>
          <w:szCs w:val="20"/>
        </w:rPr>
        <w:t xml:space="preserve">Worked </w:t>
      </w:r>
      <w:r w:rsidR="00581B30" w:rsidRPr="007203EC">
        <w:rPr>
          <w:rFonts w:asciiTheme="majorHAnsi" w:hAnsiTheme="majorHAnsi" w:cstheme="minorHAnsi"/>
          <w:bCs/>
          <w:sz w:val="20"/>
          <w:szCs w:val="20"/>
        </w:rPr>
        <w:t xml:space="preserve">in implementing Service Oriented Architectures (SOA) using Web Services technologies like </w:t>
      </w:r>
      <w:r w:rsidR="00581B30" w:rsidRPr="007203EC">
        <w:rPr>
          <w:rFonts w:asciiTheme="majorHAnsi" w:hAnsiTheme="majorHAnsi" w:cstheme="minorHAnsi"/>
          <w:b/>
          <w:bCs/>
          <w:sz w:val="20"/>
          <w:szCs w:val="20"/>
        </w:rPr>
        <w:t>SOAP, WSDL, RESTful, JSON.</w:t>
      </w:r>
    </w:p>
    <w:p w:rsidR="006E389D" w:rsidRPr="007203EC" w:rsidRDefault="006E389D" w:rsidP="00F7019C">
      <w:pPr>
        <w:pStyle w:val="ListParagraph"/>
        <w:numPr>
          <w:ilvl w:val="0"/>
          <w:numId w:val="1"/>
        </w:numPr>
        <w:spacing w:after="160"/>
        <w:jc w:val="both"/>
        <w:rPr>
          <w:rFonts w:asciiTheme="majorHAnsi" w:hAnsiTheme="majorHAnsi" w:cstheme="minorHAnsi"/>
          <w:sz w:val="20"/>
          <w:szCs w:val="20"/>
        </w:rPr>
      </w:pPr>
      <w:r w:rsidRPr="007203EC">
        <w:rPr>
          <w:rFonts w:asciiTheme="majorHAnsi" w:hAnsiTheme="majorHAnsi" w:cstheme="minorHAnsi"/>
          <w:sz w:val="20"/>
          <w:szCs w:val="20"/>
        </w:rPr>
        <w:t>Experience with Node.JS platform , Grunt Gulp Bower and nodemon. Experience on Protractor in end - to-end test framework for Angular JS applications and also performed in jasmine, mocha, and chai.</w:t>
      </w:r>
    </w:p>
    <w:p w:rsidR="00AD598D" w:rsidRPr="007203EC" w:rsidRDefault="00AD598D" w:rsidP="00F7019C">
      <w:pPr>
        <w:pStyle w:val="ListParagraph"/>
        <w:numPr>
          <w:ilvl w:val="0"/>
          <w:numId w:val="1"/>
        </w:numPr>
        <w:spacing w:after="160"/>
        <w:jc w:val="both"/>
        <w:rPr>
          <w:rFonts w:asciiTheme="majorHAnsi" w:hAnsiTheme="majorHAnsi" w:cstheme="minorHAnsi"/>
          <w:sz w:val="20"/>
          <w:szCs w:val="20"/>
        </w:rPr>
      </w:pPr>
      <w:r w:rsidRPr="007203EC">
        <w:rPr>
          <w:rFonts w:asciiTheme="majorHAnsi" w:hAnsiTheme="majorHAnsi" w:cstheme="minorHAnsi"/>
          <w:sz w:val="20"/>
          <w:szCs w:val="20"/>
        </w:rPr>
        <w:t xml:space="preserve">Hands on Experience on </w:t>
      </w:r>
      <w:r w:rsidRPr="007203EC">
        <w:rPr>
          <w:rFonts w:asciiTheme="majorHAnsi" w:hAnsiTheme="majorHAnsi" w:cstheme="minorHAnsi"/>
          <w:b/>
          <w:sz w:val="20"/>
          <w:szCs w:val="20"/>
        </w:rPr>
        <w:t>Iconic/Cordova</w:t>
      </w:r>
      <w:r w:rsidRPr="007203EC">
        <w:rPr>
          <w:rFonts w:asciiTheme="majorHAnsi" w:hAnsiTheme="majorHAnsi" w:cstheme="minorHAnsi"/>
          <w:sz w:val="20"/>
          <w:szCs w:val="20"/>
        </w:rPr>
        <w:t xml:space="preserve"> to develop Mobile Applications.</w:t>
      </w:r>
    </w:p>
    <w:p w:rsidR="00C763FB" w:rsidRPr="007203EC" w:rsidRDefault="00C763FB" w:rsidP="00C763FB">
      <w:pPr>
        <w:pStyle w:val="ListParagraph"/>
        <w:numPr>
          <w:ilvl w:val="0"/>
          <w:numId w:val="1"/>
        </w:numPr>
        <w:spacing w:after="160"/>
        <w:jc w:val="both"/>
        <w:rPr>
          <w:rFonts w:asciiTheme="majorHAnsi" w:hAnsiTheme="majorHAnsi" w:cstheme="minorHAnsi"/>
          <w:sz w:val="20"/>
          <w:szCs w:val="20"/>
        </w:rPr>
      </w:pPr>
      <w:r w:rsidRPr="007203EC">
        <w:rPr>
          <w:rFonts w:asciiTheme="majorHAnsi" w:hAnsiTheme="majorHAnsi" w:cstheme="minorHAnsi"/>
          <w:sz w:val="20"/>
          <w:szCs w:val="20"/>
        </w:rPr>
        <w:t xml:space="preserve">Seamlessly integrated with native features using </w:t>
      </w:r>
      <w:r w:rsidRPr="007203EC">
        <w:rPr>
          <w:rFonts w:asciiTheme="majorHAnsi" w:hAnsiTheme="majorHAnsi" w:cstheme="minorHAnsi"/>
          <w:b/>
          <w:sz w:val="20"/>
          <w:szCs w:val="20"/>
        </w:rPr>
        <w:t>Cordova</w:t>
      </w:r>
      <w:r w:rsidRPr="007203EC">
        <w:rPr>
          <w:rFonts w:asciiTheme="majorHAnsi" w:hAnsiTheme="majorHAnsi" w:cstheme="minorHAnsi"/>
          <w:sz w:val="20"/>
          <w:szCs w:val="20"/>
        </w:rPr>
        <w:t xml:space="preserve"> Plugin for both iOS and Android and REST API</w:t>
      </w:r>
    </w:p>
    <w:p w:rsidR="00E62CF2" w:rsidRPr="007203EC" w:rsidRDefault="00E62CF2" w:rsidP="00F7019C">
      <w:pPr>
        <w:pStyle w:val="ListParagraph"/>
        <w:numPr>
          <w:ilvl w:val="0"/>
          <w:numId w:val="1"/>
        </w:numPr>
        <w:spacing w:after="160"/>
        <w:jc w:val="both"/>
        <w:rPr>
          <w:rFonts w:asciiTheme="majorHAnsi" w:hAnsiTheme="majorHAnsi" w:cstheme="minorHAnsi"/>
          <w:sz w:val="20"/>
          <w:szCs w:val="20"/>
        </w:rPr>
      </w:pPr>
      <w:r w:rsidRPr="007203EC">
        <w:rPr>
          <w:rFonts w:asciiTheme="majorHAnsi" w:hAnsiTheme="majorHAnsi" w:cstheme="minorHAnsi"/>
          <w:sz w:val="20"/>
          <w:szCs w:val="20"/>
          <w:shd w:val="clear" w:color="auto" w:fill="FFFFFF"/>
        </w:rPr>
        <w:t>Experienced in using Front End editors like Dreamweaver, Notepad++, Sublime Text2, Brackets, NetBeans, Web Storm, Atom, and Eclipse.</w:t>
      </w:r>
    </w:p>
    <w:p w:rsidR="00616A9F" w:rsidRPr="007203EC" w:rsidRDefault="00616A9F" w:rsidP="00F7019C">
      <w:pPr>
        <w:pStyle w:val="ListParagraph"/>
        <w:numPr>
          <w:ilvl w:val="0"/>
          <w:numId w:val="1"/>
        </w:numPr>
        <w:spacing w:after="0" w:line="240" w:lineRule="auto"/>
        <w:jc w:val="both"/>
        <w:rPr>
          <w:rFonts w:asciiTheme="majorHAnsi" w:hAnsiTheme="majorHAnsi" w:cstheme="minorHAnsi"/>
          <w:sz w:val="20"/>
          <w:szCs w:val="20"/>
        </w:rPr>
      </w:pPr>
      <w:r w:rsidRPr="007203EC">
        <w:rPr>
          <w:rFonts w:asciiTheme="majorHAnsi" w:hAnsiTheme="majorHAnsi" w:cstheme="minorHAnsi"/>
          <w:sz w:val="20"/>
          <w:szCs w:val="20"/>
        </w:rPr>
        <w:t xml:space="preserve">Extensive experience in Testing, Debugging and troubleshooting the existing code using </w:t>
      </w:r>
      <w:r w:rsidRPr="007203EC">
        <w:rPr>
          <w:rFonts w:asciiTheme="majorHAnsi" w:hAnsiTheme="majorHAnsi" w:cstheme="minorHAnsi"/>
          <w:b/>
          <w:sz w:val="20"/>
          <w:szCs w:val="20"/>
        </w:rPr>
        <w:t>Firebug</w:t>
      </w:r>
      <w:r w:rsidRPr="007203EC">
        <w:rPr>
          <w:rFonts w:asciiTheme="majorHAnsi" w:hAnsiTheme="majorHAnsi" w:cstheme="minorHAnsi"/>
          <w:sz w:val="20"/>
          <w:szCs w:val="20"/>
        </w:rPr>
        <w:t xml:space="preserve">, </w:t>
      </w:r>
      <w:r w:rsidRPr="007203EC">
        <w:rPr>
          <w:rFonts w:asciiTheme="majorHAnsi" w:hAnsiTheme="majorHAnsi" w:cstheme="minorHAnsi"/>
          <w:b/>
          <w:sz w:val="20"/>
          <w:szCs w:val="20"/>
        </w:rPr>
        <w:t>Chrome Inspector</w:t>
      </w:r>
      <w:r w:rsidRPr="007203EC">
        <w:rPr>
          <w:rFonts w:asciiTheme="majorHAnsi" w:hAnsiTheme="majorHAnsi" w:cstheme="minorHAnsi"/>
          <w:sz w:val="20"/>
          <w:szCs w:val="20"/>
        </w:rPr>
        <w:t xml:space="preserve">, </w:t>
      </w:r>
      <w:r w:rsidRPr="007203EC">
        <w:rPr>
          <w:rFonts w:asciiTheme="majorHAnsi" w:hAnsiTheme="majorHAnsi" w:cstheme="minorHAnsi"/>
          <w:b/>
          <w:sz w:val="20"/>
          <w:szCs w:val="20"/>
        </w:rPr>
        <w:t>IE Toolkit</w:t>
      </w:r>
      <w:r w:rsidR="00581B30" w:rsidRPr="007203EC">
        <w:rPr>
          <w:rFonts w:asciiTheme="majorHAnsi" w:hAnsiTheme="majorHAnsi" w:cstheme="minorHAnsi"/>
          <w:b/>
          <w:sz w:val="20"/>
          <w:szCs w:val="20"/>
        </w:rPr>
        <w:t>, Junit, Jasmine, Mocha and karma</w:t>
      </w:r>
      <w:r w:rsidR="00581B30" w:rsidRPr="007203EC">
        <w:rPr>
          <w:rFonts w:asciiTheme="majorHAnsi" w:hAnsiTheme="majorHAnsi" w:cstheme="minorHAnsi"/>
          <w:sz w:val="20"/>
          <w:szCs w:val="20"/>
        </w:rPr>
        <w:t>, Grunt</w:t>
      </w:r>
      <w:r w:rsidRPr="007203EC">
        <w:rPr>
          <w:rFonts w:asciiTheme="majorHAnsi" w:hAnsiTheme="majorHAnsi" w:cstheme="minorHAnsi"/>
          <w:sz w:val="20"/>
          <w:szCs w:val="20"/>
        </w:rPr>
        <w:t xml:space="preserve"> tools.</w:t>
      </w:r>
    </w:p>
    <w:p w:rsidR="00B114A0" w:rsidRPr="007203EC" w:rsidRDefault="00B114A0" w:rsidP="00F7019C">
      <w:pPr>
        <w:spacing w:after="0" w:line="240" w:lineRule="auto"/>
        <w:ind w:left="360"/>
        <w:jc w:val="both"/>
        <w:rPr>
          <w:rFonts w:asciiTheme="majorHAnsi" w:hAnsiTheme="majorHAnsi" w:cstheme="minorHAnsi"/>
          <w:sz w:val="20"/>
          <w:szCs w:val="20"/>
        </w:rPr>
      </w:pPr>
    </w:p>
    <w:p w:rsidR="006E389D" w:rsidRPr="007203EC" w:rsidRDefault="006E389D" w:rsidP="001348B0">
      <w:pPr>
        <w:spacing w:after="0" w:line="240" w:lineRule="auto"/>
        <w:jc w:val="both"/>
        <w:rPr>
          <w:rFonts w:asciiTheme="majorHAnsi" w:hAnsiTheme="majorHAnsi" w:cstheme="minorHAnsi"/>
          <w:b/>
          <w:sz w:val="20"/>
          <w:szCs w:val="20"/>
        </w:rPr>
      </w:pPr>
    </w:p>
    <w:p w:rsidR="00FD1ED7" w:rsidRPr="007203EC" w:rsidRDefault="000538BC" w:rsidP="001348B0">
      <w:pPr>
        <w:spacing w:after="0" w:line="240" w:lineRule="auto"/>
        <w:jc w:val="both"/>
        <w:rPr>
          <w:rFonts w:asciiTheme="majorHAnsi" w:hAnsiTheme="majorHAnsi" w:cstheme="minorHAnsi"/>
          <w:b/>
          <w:sz w:val="20"/>
          <w:szCs w:val="20"/>
        </w:rPr>
      </w:pPr>
      <w:r w:rsidRPr="007203EC">
        <w:rPr>
          <w:rFonts w:asciiTheme="majorHAnsi" w:hAnsiTheme="majorHAnsi" w:cstheme="minorHAnsi"/>
          <w:b/>
          <w:sz w:val="20"/>
          <w:szCs w:val="20"/>
        </w:rPr>
        <w:t>Education:</w:t>
      </w:r>
    </w:p>
    <w:p w:rsidR="000538BC" w:rsidRPr="007203EC" w:rsidRDefault="000538BC" w:rsidP="00F7019C">
      <w:pPr>
        <w:spacing w:after="0" w:line="240" w:lineRule="auto"/>
        <w:ind w:left="1440"/>
        <w:jc w:val="both"/>
        <w:rPr>
          <w:rFonts w:asciiTheme="majorHAnsi" w:hAnsiTheme="majorHAnsi" w:cstheme="minorHAnsi"/>
          <w:sz w:val="20"/>
          <w:szCs w:val="20"/>
        </w:rPr>
      </w:pPr>
      <w:r w:rsidRPr="007203EC">
        <w:rPr>
          <w:rFonts w:asciiTheme="majorHAnsi" w:hAnsiTheme="majorHAnsi" w:cstheme="minorHAnsi"/>
          <w:sz w:val="20"/>
          <w:szCs w:val="20"/>
        </w:rPr>
        <w:t>Master’s in Computer Information Sciences.</w:t>
      </w:r>
    </w:p>
    <w:p w:rsidR="00E2796D" w:rsidRPr="007203EC" w:rsidRDefault="00E2796D" w:rsidP="00F7019C">
      <w:pPr>
        <w:spacing w:after="60" w:line="240" w:lineRule="auto"/>
        <w:ind w:left="1440"/>
        <w:jc w:val="both"/>
        <w:rPr>
          <w:rFonts w:asciiTheme="majorHAnsi" w:hAnsiTheme="majorHAnsi" w:cstheme="minorHAnsi"/>
          <w:sz w:val="20"/>
          <w:szCs w:val="20"/>
        </w:rPr>
      </w:pPr>
      <w:r w:rsidRPr="007203EC">
        <w:rPr>
          <w:rFonts w:asciiTheme="majorHAnsi" w:hAnsiTheme="majorHAnsi" w:cstheme="minorHAnsi"/>
          <w:sz w:val="20"/>
          <w:szCs w:val="20"/>
        </w:rPr>
        <w:t>Bachelor’s in Computer Science.</w:t>
      </w:r>
    </w:p>
    <w:p w:rsidR="001348B0" w:rsidRPr="007203EC" w:rsidRDefault="001348B0" w:rsidP="00F7019C">
      <w:pPr>
        <w:spacing w:after="60" w:line="240" w:lineRule="auto"/>
        <w:jc w:val="both"/>
        <w:rPr>
          <w:rFonts w:asciiTheme="majorHAnsi" w:hAnsiTheme="majorHAnsi" w:cstheme="minorHAnsi"/>
          <w:b/>
          <w:sz w:val="20"/>
          <w:szCs w:val="20"/>
        </w:rPr>
      </w:pPr>
    </w:p>
    <w:p w:rsidR="001348B0" w:rsidRPr="007203EC" w:rsidRDefault="001348B0" w:rsidP="00F7019C">
      <w:pPr>
        <w:spacing w:after="60" w:line="240" w:lineRule="auto"/>
        <w:jc w:val="both"/>
        <w:rPr>
          <w:rFonts w:asciiTheme="majorHAnsi" w:hAnsiTheme="majorHAnsi" w:cstheme="minorHAnsi"/>
          <w:b/>
          <w:sz w:val="20"/>
          <w:szCs w:val="20"/>
        </w:rPr>
      </w:pPr>
    </w:p>
    <w:p w:rsidR="00C57E8B" w:rsidRPr="007203EC" w:rsidRDefault="00F7019C" w:rsidP="00F7019C">
      <w:pPr>
        <w:spacing w:after="60" w:line="240" w:lineRule="auto"/>
        <w:jc w:val="both"/>
        <w:rPr>
          <w:rFonts w:asciiTheme="majorHAnsi" w:hAnsiTheme="majorHAnsi" w:cstheme="minorHAnsi"/>
          <w:b/>
          <w:sz w:val="20"/>
          <w:szCs w:val="20"/>
        </w:rPr>
      </w:pPr>
      <w:r w:rsidRPr="007203EC">
        <w:rPr>
          <w:rFonts w:asciiTheme="majorHAnsi" w:hAnsiTheme="majorHAnsi" w:cstheme="minorHAnsi"/>
          <w:b/>
          <w:sz w:val="20"/>
          <w:szCs w:val="20"/>
        </w:rPr>
        <w:t xml:space="preserve">Technical </w:t>
      </w:r>
      <w:r w:rsidR="00214EAD" w:rsidRPr="007203EC">
        <w:rPr>
          <w:rFonts w:asciiTheme="majorHAnsi" w:hAnsiTheme="majorHAnsi" w:cstheme="minorHAnsi"/>
          <w:b/>
          <w:sz w:val="20"/>
          <w:szCs w:val="20"/>
        </w:rPr>
        <w:t>Skills</w:t>
      </w:r>
      <w:r w:rsidR="004A72EB" w:rsidRPr="007203EC">
        <w:rPr>
          <w:rFonts w:asciiTheme="majorHAnsi" w:hAnsiTheme="majorHAnsi" w:cstheme="minorHAnsi"/>
          <w:b/>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8"/>
        <w:gridCol w:w="8208"/>
      </w:tblGrid>
      <w:tr w:rsidR="00C208FF" w:rsidRPr="007203EC" w:rsidTr="00693EA1">
        <w:trPr>
          <w:trHeight w:val="665"/>
        </w:trPr>
        <w:tc>
          <w:tcPr>
            <w:tcW w:w="2808" w:type="dxa"/>
          </w:tcPr>
          <w:p w:rsidR="00CA47F0" w:rsidRPr="007203EC" w:rsidRDefault="00E24FDF" w:rsidP="00F7019C">
            <w:pPr>
              <w:spacing w:after="60" w:line="240" w:lineRule="auto"/>
              <w:jc w:val="both"/>
              <w:rPr>
                <w:rFonts w:asciiTheme="majorHAnsi" w:hAnsiTheme="majorHAnsi" w:cstheme="minorHAnsi"/>
                <w:b/>
                <w:sz w:val="20"/>
                <w:szCs w:val="20"/>
              </w:rPr>
            </w:pPr>
            <w:r w:rsidRPr="007203EC">
              <w:rPr>
                <w:rFonts w:asciiTheme="majorHAnsi" w:hAnsiTheme="majorHAnsi" w:cstheme="minorHAnsi"/>
                <w:b/>
                <w:sz w:val="20"/>
                <w:szCs w:val="20"/>
              </w:rPr>
              <w:t xml:space="preserve">Web </w:t>
            </w:r>
            <w:r w:rsidR="00BD72F3" w:rsidRPr="007203EC">
              <w:rPr>
                <w:rFonts w:asciiTheme="majorHAnsi" w:hAnsiTheme="majorHAnsi" w:cstheme="minorHAnsi"/>
                <w:b/>
                <w:sz w:val="20"/>
                <w:szCs w:val="20"/>
              </w:rPr>
              <w:t>Technologies</w:t>
            </w:r>
          </w:p>
        </w:tc>
        <w:tc>
          <w:tcPr>
            <w:tcW w:w="8208" w:type="dxa"/>
          </w:tcPr>
          <w:p w:rsidR="00CA47F0" w:rsidRPr="007203EC" w:rsidRDefault="00CA47F0" w:rsidP="00F7019C">
            <w:pPr>
              <w:spacing w:after="60" w:line="240" w:lineRule="auto"/>
              <w:jc w:val="both"/>
              <w:rPr>
                <w:rFonts w:asciiTheme="majorHAnsi" w:hAnsiTheme="majorHAnsi" w:cstheme="minorHAnsi"/>
                <w:sz w:val="20"/>
                <w:szCs w:val="20"/>
              </w:rPr>
            </w:pPr>
            <w:r w:rsidRPr="007203EC">
              <w:rPr>
                <w:rFonts w:asciiTheme="majorHAnsi" w:hAnsiTheme="majorHAnsi" w:cstheme="minorHAnsi"/>
                <w:sz w:val="20"/>
                <w:szCs w:val="20"/>
              </w:rPr>
              <w:t>DHTML, HTML,</w:t>
            </w:r>
            <w:r w:rsidR="00695583" w:rsidRPr="007203EC">
              <w:rPr>
                <w:rFonts w:asciiTheme="majorHAnsi" w:hAnsiTheme="majorHAnsi" w:cstheme="minorHAnsi"/>
                <w:sz w:val="20"/>
                <w:szCs w:val="20"/>
              </w:rPr>
              <w:t>HTML5,</w:t>
            </w:r>
            <w:r w:rsidR="00E62CF2" w:rsidRPr="007203EC">
              <w:rPr>
                <w:rFonts w:asciiTheme="majorHAnsi" w:hAnsiTheme="majorHAnsi" w:cstheme="minorHAnsi"/>
                <w:sz w:val="20"/>
                <w:szCs w:val="20"/>
              </w:rPr>
              <w:t xml:space="preserve"> XML, XSL,</w:t>
            </w:r>
            <w:r w:rsidR="00E24FDF" w:rsidRPr="007203EC">
              <w:rPr>
                <w:rFonts w:asciiTheme="majorHAnsi" w:hAnsiTheme="majorHAnsi" w:cstheme="minorHAnsi"/>
                <w:sz w:val="20"/>
                <w:szCs w:val="20"/>
              </w:rPr>
              <w:t>CSS3,</w:t>
            </w:r>
            <w:r w:rsidR="001348B0" w:rsidRPr="007203EC">
              <w:rPr>
                <w:rFonts w:asciiTheme="majorHAnsi" w:hAnsiTheme="majorHAnsi" w:cstheme="minorHAnsi"/>
                <w:sz w:val="20"/>
                <w:szCs w:val="20"/>
              </w:rPr>
              <w:t>jQuery</w:t>
            </w:r>
            <w:r w:rsidR="00E24FDF" w:rsidRPr="007203EC">
              <w:rPr>
                <w:rFonts w:asciiTheme="majorHAnsi" w:hAnsiTheme="majorHAnsi" w:cstheme="minorHAnsi"/>
                <w:sz w:val="20"/>
                <w:szCs w:val="20"/>
              </w:rPr>
              <w:t>,AJAX,JSON,</w:t>
            </w:r>
            <w:r w:rsidR="00486DEF" w:rsidRPr="007203EC">
              <w:rPr>
                <w:rFonts w:asciiTheme="majorHAnsi" w:hAnsiTheme="majorHAnsi" w:cstheme="minorHAnsi"/>
                <w:sz w:val="20"/>
                <w:szCs w:val="20"/>
              </w:rPr>
              <w:t>Bootstrap</w:t>
            </w:r>
            <w:r w:rsidR="00693EA1" w:rsidRPr="007203EC">
              <w:rPr>
                <w:rFonts w:asciiTheme="majorHAnsi" w:hAnsiTheme="majorHAnsi" w:cstheme="minorHAnsi"/>
                <w:sz w:val="20"/>
                <w:szCs w:val="20"/>
              </w:rPr>
              <w:t>JavaScript</w:t>
            </w:r>
            <w:r w:rsidR="00E24FDF" w:rsidRPr="007203EC">
              <w:rPr>
                <w:rFonts w:asciiTheme="majorHAnsi" w:hAnsiTheme="majorHAnsi" w:cstheme="minorHAnsi"/>
                <w:sz w:val="20"/>
                <w:szCs w:val="20"/>
              </w:rPr>
              <w:t>,Kendo UI,VBscript,Angular JS,</w:t>
            </w:r>
            <w:r w:rsidR="006232A6" w:rsidRPr="007203EC">
              <w:rPr>
                <w:rFonts w:asciiTheme="majorHAnsi" w:hAnsiTheme="majorHAnsi" w:cstheme="minorHAnsi"/>
                <w:sz w:val="20"/>
                <w:szCs w:val="20"/>
              </w:rPr>
              <w:t>AngularJS2,</w:t>
            </w:r>
            <w:r w:rsidR="00E24FDF" w:rsidRPr="007203EC">
              <w:rPr>
                <w:rFonts w:asciiTheme="majorHAnsi" w:hAnsiTheme="majorHAnsi" w:cstheme="minorHAnsi"/>
                <w:sz w:val="20"/>
                <w:szCs w:val="20"/>
              </w:rPr>
              <w:t xml:space="preserve"> node.js, express.js, </w:t>
            </w:r>
          </w:p>
        </w:tc>
      </w:tr>
      <w:tr w:rsidR="00C208FF" w:rsidRPr="007203EC" w:rsidTr="00C80F0A">
        <w:tc>
          <w:tcPr>
            <w:tcW w:w="2808" w:type="dxa"/>
          </w:tcPr>
          <w:p w:rsidR="00CA47F0" w:rsidRPr="007203EC" w:rsidRDefault="00CA47F0" w:rsidP="00F7019C">
            <w:pPr>
              <w:spacing w:after="60" w:line="240" w:lineRule="auto"/>
              <w:jc w:val="both"/>
              <w:rPr>
                <w:rFonts w:asciiTheme="majorHAnsi" w:hAnsiTheme="majorHAnsi" w:cstheme="minorHAnsi"/>
                <w:b/>
                <w:sz w:val="20"/>
                <w:szCs w:val="20"/>
              </w:rPr>
            </w:pPr>
            <w:r w:rsidRPr="007203EC">
              <w:rPr>
                <w:rFonts w:asciiTheme="majorHAnsi" w:hAnsiTheme="majorHAnsi" w:cstheme="minorHAnsi"/>
                <w:b/>
                <w:sz w:val="20"/>
                <w:szCs w:val="20"/>
              </w:rPr>
              <w:t>Languages</w:t>
            </w:r>
          </w:p>
        </w:tc>
        <w:tc>
          <w:tcPr>
            <w:tcW w:w="8208" w:type="dxa"/>
          </w:tcPr>
          <w:p w:rsidR="00CA47F0" w:rsidRPr="007203EC" w:rsidRDefault="00693EA1" w:rsidP="00F7019C">
            <w:pPr>
              <w:spacing w:after="60" w:line="240" w:lineRule="auto"/>
              <w:jc w:val="both"/>
              <w:rPr>
                <w:rFonts w:asciiTheme="majorHAnsi" w:hAnsiTheme="majorHAnsi" w:cstheme="minorHAnsi"/>
                <w:sz w:val="20"/>
                <w:szCs w:val="20"/>
              </w:rPr>
            </w:pPr>
            <w:r w:rsidRPr="007203EC">
              <w:rPr>
                <w:rFonts w:asciiTheme="majorHAnsi" w:hAnsiTheme="majorHAnsi" w:cstheme="minorHAnsi"/>
                <w:sz w:val="20"/>
                <w:szCs w:val="20"/>
              </w:rPr>
              <w:t>C, C++</w:t>
            </w:r>
            <w:r w:rsidR="00CA47F0" w:rsidRPr="007203EC">
              <w:rPr>
                <w:rFonts w:asciiTheme="majorHAnsi" w:hAnsiTheme="majorHAnsi" w:cstheme="minorHAnsi"/>
                <w:sz w:val="20"/>
                <w:szCs w:val="20"/>
              </w:rPr>
              <w:t>,</w:t>
            </w:r>
            <w:r w:rsidRPr="007203EC">
              <w:rPr>
                <w:rFonts w:asciiTheme="majorHAnsi" w:hAnsiTheme="majorHAnsi" w:cstheme="minorHAnsi"/>
                <w:sz w:val="20"/>
                <w:szCs w:val="20"/>
              </w:rPr>
              <w:t>Core Java, C# 6.0</w:t>
            </w:r>
            <w:r w:rsidR="00CA47F0" w:rsidRPr="007203EC">
              <w:rPr>
                <w:rFonts w:asciiTheme="majorHAnsi" w:hAnsiTheme="majorHAnsi" w:cstheme="minorHAnsi"/>
                <w:sz w:val="20"/>
                <w:szCs w:val="20"/>
              </w:rPr>
              <w:t xml:space="preserve">, VB.NET, </w:t>
            </w:r>
          </w:p>
        </w:tc>
      </w:tr>
      <w:tr w:rsidR="00C208FF" w:rsidRPr="007203EC" w:rsidTr="00C80F0A">
        <w:tc>
          <w:tcPr>
            <w:tcW w:w="2808" w:type="dxa"/>
          </w:tcPr>
          <w:p w:rsidR="00CA47F0" w:rsidRPr="007203EC" w:rsidRDefault="00CA47F0" w:rsidP="00F7019C">
            <w:pPr>
              <w:spacing w:after="60" w:line="240" w:lineRule="auto"/>
              <w:jc w:val="both"/>
              <w:rPr>
                <w:rFonts w:asciiTheme="majorHAnsi" w:hAnsiTheme="majorHAnsi" w:cstheme="minorHAnsi"/>
                <w:b/>
                <w:sz w:val="20"/>
                <w:szCs w:val="20"/>
              </w:rPr>
            </w:pPr>
            <w:r w:rsidRPr="007203EC">
              <w:rPr>
                <w:rFonts w:asciiTheme="majorHAnsi" w:hAnsiTheme="majorHAnsi" w:cstheme="minorHAnsi"/>
                <w:b/>
                <w:sz w:val="20"/>
                <w:szCs w:val="20"/>
              </w:rPr>
              <w:t>Tools</w:t>
            </w:r>
          </w:p>
        </w:tc>
        <w:tc>
          <w:tcPr>
            <w:tcW w:w="8208" w:type="dxa"/>
          </w:tcPr>
          <w:p w:rsidR="00CA47F0" w:rsidRPr="007203EC" w:rsidRDefault="00CA47F0" w:rsidP="00F7019C">
            <w:pPr>
              <w:spacing w:after="60" w:line="240" w:lineRule="auto"/>
              <w:jc w:val="both"/>
              <w:rPr>
                <w:rFonts w:asciiTheme="majorHAnsi" w:hAnsiTheme="majorHAnsi" w:cstheme="minorHAnsi"/>
                <w:sz w:val="20"/>
                <w:szCs w:val="20"/>
              </w:rPr>
            </w:pPr>
            <w:r w:rsidRPr="007203EC">
              <w:rPr>
                <w:rFonts w:asciiTheme="majorHAnsi" w:hAnsiTheme="majorHAnsi" w:cstheme="minorHAnsi"/>
                <w:sz w:val="20"/>
                <w:szCs w:val="20"/>
              </w:rPr>
              <w:t>IIS 6.0 &amp; 5.1, Net Manage (Web Service for AS</w:t>
            </w:r>
            <w:r w:rsidR="00693EA1" w:rsidRPr="007203EC">
              <w:rPr>
                <w:rFonts w:asciiTheme="majorHAnsi" w:hAnsiTheme="majorHAnsi" w:cstheme="minorHAnsi"/>
                <w:sz w:val="20"/>
                <w:szCs w:val="20"/>
              </w:rPr>
              <w:t>400)</w:t>
            </w:r>
            <w:r w:rsidR="00E62CF2" w:rsidRPr="007203EC">
              <w:rPr>
                <w:rFonts w:asciiTheme="majorHAnsi" w:hAnsiTheme="majorHAnsi" w:cstheme="minorHAnsi"/>
                <w:sz w:val="20"/>
                <w:szCs w:val="20"/>
              </w:rPr>
              <w:t>, NUnit,</w:t>
            </w:r>
            <w:r w:rsidR="00E24FDF" w:rsidRPr="007203EC">
              <w:rPr>
                <w:rFonts w:asciiTheme="majorHAnsi" w:hAnsiTheme="majorHAnsi" w:cstheme="minorHAnsi"/>
                <w:sz w:val="20"/>
                <w:szCs w:val="20"/>
              </w:rPr>
              <w:t xml:space="preserve">Adobe Photoshop, </w:t>
            </w:r>
            <w:r w:rsidR="00C57E8B" w:rsidRPr="007203EC">
              <w:rPr>
                <w:rFonts w:asciiTheme="majorHAnsi" w:hAnsiTheme="majorHAnsi" w:cstheme="minorHAnsi"/>
                <w:sz w:val="20"/>
                <w:szCs w:val="20"/>
              </w:rPr>
              <w:t>JIRA</w:t>
            </w:r>
            <w:r w:rsidR="00693EA1" w:rsidRPr="007203EC">
              <w:rPr>
                <w:rFonts w:asciiTheme="majorHAnsi" w:hAnsiTheme="majorHAnsi" w:cstheme="minorHAnsi"/>
                <w:sz w:val="20"/>
                <w:szCs w:val="20"/>
              </w:rPr>
              <w:t>.</w:t>
            </w:r>
          </w:p>
        </w:tc>
      </w:tr>
      <w:tr w:rsidR="00C208FF" w:rsidRPr="007203EC" w:rsidTr="00C80F0A">
        <w:tc>
          <w:tcPr>
            <w:tcW w:w="2808" w:type="dxa"/>
          </w:tcPr>
          <w:p w:rsidR="00486DEF" w:rsidRPr="007203EC" w:rsidRDefault="00486DEF" w:rsidP="00F7019C">
            <w:pPr>
              <w:spacing w:after="60" w:line="240" w:lineRule="auto"/>
              <w:jc w:val="both"/>
              <w:rPr>
                <w:rFonts w:asciiTheme="majorHAnsi" w:hAnsiTheme="majorHAnsi" w:cstheme="minorHAnsi"/>
                <w:b/>
                <w:sz w:val="20"/>
                <w:szCs w:val="20"/>
              </w:rPr>
            </w:pPr>
            <w:r w:rsidRPr="007203EC">
              <w:rPr>
                <w:rFonts w:asciiTheme="majorHAnsi" w:hAnsiTheme="majorHAnsi" w:cstheme="minorHAnsi"/>
                <w:b/>
                <w:sz w:val="20"/>
                <w:szCs w:val="20"/>
              </w:rPr>
              <w:t>Debugging Tools</w:t>
            </w:r>
          </w:p>
        </w:tc>
        <w:tc>
          <w:tcPr>
            <w:tcW w:w="8208" w:type="dxa"/>
          </w:tcPr>
          <w:p w:rsidR="00486DEF" w:rsidRPr="007203EC" w:rsidRDefault="00486DEF" w:rsidP="00F7019C">
            <w:pPr>
              <w:spacing w:after="60" w:line="240" w:lineRule="auto"/>
              <w:jc w:val="both"/>
              <w:rPr>
                <w:rFonts w:asciiTheme="majorHAnsi" w:hAnsiTheme="majorHAnsi" w:cstheme="minorHAnsi"/>
                <w:sz w:val="20"/>
                <w:szCs w:val="20"/>
              </w:rPr>
            </w:pPr>
            <w:r w:rsidRPr="007203EC">
              <w:rPr>
                <w:rFonts w:asciiTheme="majorHAnsi" w:hAnsiTheme="majorHAnsi" w:cstheme="minorHAnsi"/>
                <w:sz w:val="20"/>
                <w:szCs w:val="20"/>
              </w:rPr>
              <w:t>BugZilla, Jasmine,</w:t>
            </w:r>
            <w:r w:rsidR="006E389D" w:rsidRPr="007203EC">
              <w:rPr>
                <w:rFonts w:asciiTheme="majorHAnsi" w:hAnsiTheme="majorHAnsi" w:cstheme="minorHAnsi"/>
                <w:sz w:val="20"/>
                <w:szCs w:val="20"/>
              </w:rPr>
              <w:t>Mocha,Chai,</w:t>
            </w:r>
            <w:r w:rsidRPr="007203EC">
              <w:rPr>
                <w:rFonts w:asciiTheme="majorHAnsi" w:hAnsiTheme="majorHAnsi" w:cstheme="minorHAnsi"/>
                <w:sz w:val="20"/>
                <w:szCs w:val="20"/>
              </w:rPr>
              <w:t>Firebug,ChromeInspector,IE Toolkit.</w:t>
            </w:r>
          </w:p>
        </w:tc>
      </w:tr>
      <w:tr w:rsidR="00C208FF" w:rsidRPr="007203EC" w:rsidTr="00C80F0A">
        <w:tc>
          <w:tcPr>
            <w:tcW w:w="2808" w:type="dxa"/>
          </w:tcPr>
          <w:p w:rsidR="00CA47F0" w:rsidRPr="007203EC" w:rsidRDefault="00CA47F0" w:rsidP="00F7019C">
            <w:pPr>
              <w:spacing w:after="60" w:line="240" w:lineRule="auto"/>
              <w:jc w:val="both"/>
              <w:rPr>
                <w:rFonts w:asciiTheme="majorHAnsi" w:hAnsiTheme="majorHAnsi" w:cstheme="minorHAnsi"/>
                <w:sz w:val="20"/>
                <w:szCs w:val="20"/>
              </w:rPr>
            </w:pPr>
            <w:r w:rsidRPr="007203EC">
              <w:rPr>
                <w:rFonts w:asciiTheme="majorHAnsi" w:hAnsiTheme="majorHAnsi" w:cstheme="minorHAnsi"/>
                <w:b/>
                <w:bCs/>
                <w:sz w:val="20"/>
                <w:szCs w:val="20"/>
              </w:rPr>
              <w:t xml:space="preserve">Microsoft Technologies </w:t>
            </w:r>
          </w:p>
        </w:tc>
        <w:tc>
          <w:tcPr>
            <w:tcW w:w="8208" w:type="dxa"/>
          </w:tcPr>
          <w:p w:rsidR="00C57E8B" w:rsidRPr="007203EC" w:rsidRDefault="00C57E8B" w:rsidP="00F7019C">
            <w:pPr>
              <w:spacing w:after="60" w:line="240" w:lineRule="auto"/>
              <w:jc w:val="both"/>
              <w:rPr>
                <w:rFonts w:asciiTheme="majorHAnsi" w:hAnsiTheme="majorHAnsi" w:cstheme="minorHAnsi"/>
                <w:sz w:val="20"/>
                <w:szCs w:val="20"/>
              </w:rPr>
            </w:pPr>
            <w:r w:rsidRPr="007203EC">
              <w:rPr>
                <w:rFonts w:asciiTheme="majorHAnsi" w:hAnsiTheme="majorHAnsi" w:cstheme="minorHAnsi"/>
                <w:sz w:val="20"/>
                <w:szCs w:val="20"/>
              </w:rPr>
              <w:t>ASP.NET 3.5, ASP.NET 4.0, .Net Framework 3.0, 4.0, 4.5,</w:t>
            </w:r>
            <w:r w:rsidR="00CA47F0" w:rsidRPr="007203EC">
              <w:rPr>
                <w:rFonts w:asciiTheme="majorHAnsi" w:hAnsiTheme="majorHAnsi" w:cstheme="minorHAnsi"/>
                <w:sz w:val="20"/>
                <w:szCs w:val="20"/>
              </w:rPr>
              <w:t>ADO.NET 2.0, Crystal Reports 10/XI, SQL Server Reporting Services (SSRS), SSAS (SQL Server Analytical Services), SSIS (SQL Server Integration Services), DTS, Visual Studio 2003, Visual Studio 2005, Visual St</w:t>
            </w:r>
            <w:r w:rsidR="00BD72F3" w:rsidRPr="007203EC">
              <w:rPr>
                <w:rFonts w:asciiTheme="majorHAnsi" w:hAnsiTheme="majorHAnsi" w:cstheme="minorHAnsi"/>
                <w:sz w:val="20"/>
                <w:szCs w:val="20"/>
              </w:rPr>
              <w:t xml:space="preserve">udio 2008, Visual Studio 2010, </w:t>
            </w:r>
            <w:r w:rsidR="00CA47F0" w:rsidRPr="007203EC">
              <w:rPr>
                <w:rFonts w:asciiTheme="majorHAnsi" w:hAnsiTheme="majorHAnsi" w:cstheme="minorHAnsi"/>
                <w:sz w:val="20"/>
                <w:szCs w:val="20"/>
              </w:rPr>
              <w:t>Visual Studio 2012, Silverlight, WCF, WPF</w:t>
            </w:r>
            <w:r w:rsidR="00486DEF" w:rsidRPr="007203EC">
              <w:rPr>
                <w:rFonts w:asciiTheme="majorHAnsi" w:hAnsiTheme="majorHAnsi" w:cstheme="minorHAnsi"/>
                <w:sz w:val="20"/>
                <w:szCs w:val="20"/>
              </w:rPr>
              <w:t>.</w:t>
            </w:r>
          </w:p>
        </w:tc>
      </w:tr>
      <w:tr w:rsidR="00C208FF" w:rsidRPr="007203EC" w:rsidTr="00C80F0A">
        <w:tc>
          <w:tcPr>
            <w:tcW w:w="2808" w:type="dxa"/>
          </w:tcPr>
          <w:p w:rsidR="00CA47F0" w:rsidRPr="007203EC" w:rsidRDefault="00CA47F0" w:rsidP="00F7019C">
            <w:pPr>
              <w:spacing w:after="60" w:line="240" w:lineRule="auto"/>
              <w:jc w:val="both"/>
              <w:rPr>
                <w:rFonts w:asciiTheme="majorHAnsi" w:hAnsiTheme="majorHAnsi" w:cstheme="minorHAnsi"/>
                <w:sz w:val="20"/>
                <w:szCs w:val="20"/>
              </w:rPr>
            </w:pPr>
            <w:r w:rsidRPr="007203EC">
              <w:rPr>
                <w:rFonts w:asciiTheme="majorHAnsi" w:hAnsiTheme="majorHAnsi" w:cstheme="minorHAnsi"/>
                <w:b/>
                <w:bCs/>
                <w:sz w:val="20"/>
                <w:szCs w:val="20"/>
              </w:rPr>
              <w:t xml:space="preserve">Operating Systems          </w:t>
            </w:r>
          </w:p>
        </w:tc>
        <w:tc>
          <w:tcPr>
            <w:tcW w:w="8208" w:type="dxa"/>
          </w:tcPr>
          <w:p w:rsidR="00CA47F0" w:rsidRPr="007203EC" w:rsidRDefault="00CA47F0" w:rsidP="00F7019C">
            <w:pPr>
              <w:spacing w:after="60" w:line="240" w:lineRule="auto"/>
              <w:jc w:val="both"/>
              <w:rPr>
                <w:rFonts w:asciiTheme="majorHAnsi" w:hAnsiTheme="majorHAnsi" w:cstheme="minorHAnsi"/>
                <w:sz w:val="20"/>
                <w:szCs w:val="20"/>
              </w:rPr>
            </w:pPr>
            <w:r w:rsidRPr="007203EC">
              <w:rPr>
                <w:rFonts w:asciiTheme="majorHAnsi" w:hAnsiTheme="majorHAnsi" w:cstheme="minorHAnsi"/>
                <w:sz w:val="20"/>
                <w:szCs w:val="20"/>
              </w:rPr>
              <w:t>Windows 2003erver/ 2000Server/2000/XP</w:t>
            </w:r>
            <w:r w:rsidR="00486DEF" w:rsidRPr="007203EC">
              <w:rPr>
                <w:rFonts w:asciiTheme="majorHAnsi" w:hAnsiTheme="majorHAnsi" w:cstheme="minorHAnsi"/>
                <w:sz w:val="20"/>
                <w:szCs w:val="20"/>
              </w:rPr>
              <w:t>.</w:t>
            </w:r>
          </w:p>
        </w:tc>
      </w:tr>
      <w:tr w:rsidR="00C208FF" w:rsidRPr="007203EC" w:rsidTr="00C80F0A">
        <w:trPr>
          <w:trHeight w:val="467"/>
        </w:trPr>
        <w:tc>
          <w:tcPr>
            <w:tcW w:w="2808" w:type="dxa"/>
          </w:tcPr>
          <w:p w:rsidR="00CA47F0" w:rsidRPr="007203EC" w:rsidRDefault="00CA47F0" w:rsidP="00F7019C">
            <w:pPr>
              <w:spacing w:after="60" w:line="240" w:lineRule="auto"/>
              <w:jc w:val="both"/>
              <w:rPr>
                <w:rFonts w:asciiTheme="majorHAnsi" w:hAnsiTheme="majorHAnsi" w:cstheme="minorHAnsi"/>
                <w:sz w:val="20"/>
                <w:szCs w:val="20"/>
              </w:rPr>
            </w:pPr>
            <w:r w:rsidRPr="007203EC">
              <w:rPr>
                <w:rFonts w:asciiTheme="majorHAnsi" w:hAnsiTheme="majorHAnsi" w:cstheme="minorHAnsi"/>
                <w:b/>
                <w:bCs/>
                <w:sz w:val="20"/>
                <w:szCs w:val="20"/>
              </w:rPr>
              <w:t>Database</w:t>
            </w:r>
          </w:p>
        </w:tc>
        <w:tc>
          <w:tcPr>
            <w:tcW w:w="8208" w:type="dxa"/>
          </w:tcPr>
          <w:p w:rsidR="00CA47F0" w:rsidRPr="007203EC" w:rsidRDefault="00CA47F0" w:rsidP="00F7019C">
            <w:pPr>
              <w:spacing w:after="60" w:line="240" w:lineRule="auto"/>
              <w:jc w:val="both"/>
              <w:rPr>
                <w:rFonts w:asciiTheme="majorHAnsi" w:hAnsiTheme="majorHAnsi" w:cstheme="minorHAnsi"/>
                <w:sz w:val="20"/>
                <w:szCs w:val="20"/>
              </w:rPr>
            </w:pPr>
            <w:r w:rsidRPr="007203EC">
              <w:rPr>
                <w:rFonts w:asciiTheme="majorHAnsi" w:hAnsiTheme="majorHAnsi" w:cstheme="minorHAnsi"/>
                <w:sz w:val="20"/>
                <w:szCs w:val="20"/>
              </w:rPr>
              <w:t>SQL Server 2000, SQL Server 20</w:t>
            </w:r>
            <w:r w:rsidR="00693EA1" w:rsidRPr="007203EC">
              <w:rPr>
                <w:rFonts w:asciiTheme="majorHAnsi" w:hAnsiTheme="majorHAnsi" w:cstheme="minorHAnsi"/>
                <w:sz w:val="20"/>
                <w:szCs w:val="20"/>
              </w:rPr>
              <w:t>05, DB2</w:t>
            </w:r>
            <w:r w:rsidRPr="007203EC">
              <w:rPr>
                <w:rFonts w:asciiTheme="majorHAnsi" w:hAnsiTheme="majorHAnsi" w:cstheme="minorHAnsi"/>
                <w:sz w:val="20"/>
                <w:szCs w:val="20"/>
              </w:rPr>
              <w:t>, Orac</w:t>
            </w:r>
            <w:r w:rsidR="00693EA1" w:rsidRPr="007203EC">
              <w:rPr>
                <w:rFonts w:asciiTheme="majorHAnsi" w:hAnsiTheme="majorHAnsi" w:cstheme="minorHAnsi"/>
                <w:sz w:val="20"/>
                <w:szCs w:val="20"/>
              </w:rPr>
              <w:t>le 9i,NO SQL</w:t>
            </w:r>
            <w:r w:rsidRPr="007203EC">
              <w:rPr>
                <w:rFonts w:asciiTheme="majorHAnsi" w:hAnsiTheme="majorHAnsi" w:cstheme="minorHAnsi"/>
                <w:sz w:val="20"/>
                <w:szCs w:val="20"/>
              </w:rPr>
              <w:t>, SQL Server 2008</w:t>
            </w:r>
            <w:r w:rsidR="00486DEF" w:rsidRPr="007203EC">
              <w:rPr>
                <w:rFonts w:asciiTheme="majorHAnsi" w:hAnsiTheme="majorHAnsi" w:cstheme="minorHAnsi"/>
                <w:sz w:val="20"/>
                <w:szCs w:val="20"/>
              </w:rPr>
              <w:t>.</w:t>
            </w:r>
          </w:p>
        </w:tc>
      </w:tr>
      <w:tr w:rsidR="00CA47F0" w:rsidRPr="007203EC" w:rsidTr="00C80F0A">
        <w:trPr>
          <w:trHeight w:val="440"/>
        </w:trPr>
        <w:tc>
          <w:tcPr>
            <w:tcW w:w="2808" w:type="dxa"/>
          </w:tcPr>
          <w:p w:rsidR="00CA47F0" w:rsidRPr="007203EC" w:rsidRDefault="00CA47F0" w:rsidP="00F7019C">
            <w:pPr>
              <w:spacing w:after="60" w:line="240" w:lineRule="auto"/>
              <w:jc w:val="both"/>
              <w:rPr>
                <w:rFonts w:asciiTheme="majorHAnsi" w:hAnsiTheme="majorHAnsi" w:cstheme="minorHAnsi"/>
                <w:sz w:val="20"/>
                <w:szCs w:val="20"/>
              </w:rPr>
            </w:pPr>
            <w:r w:rsidRPr="007203EC">
              <w:rPr>
                <w:rFonts w:asciiTheme="majorHAnsi" w:hAnsiTheme="majorHAnsi" w:cstheme="minorHAnsi"/>
                <w:b/>
                <w:bCs/>
                <w:sz w:val="20"/>
                <w:szCs w:val="20"/>
              </w:rPr>
              <w:t>CM Tools</w:t>
            </w:r>
          </w:p>
        </w:tc>
        <w:tc>
          <w:tcPr>
            <w:tcW w:w="8208" w:type="dxa"/>
          </w:tcPr>
          <w:p w:rsidR="00CA47F0" w:rsidRPr="007203EC" w:rsidRDefault="00CA47F0" w:rsidP="00F7019C">
            <w:pPr>
              <w:spacing w:after="60" w:line="240" w:lineRule="auto"/>
              <w:jc w:val="both"/>
              <w:rPr>
                <w:rFonts w:asciiTheme="majorHAnsi" w:hAnsiTheme="majorHAnsi" w:cstheme="minorHAnsi"/>
                <w:sz w:val="20"/>
                <w:szCs w:val="20"/>
              </w:rPr>
            </w:pPr>
            <w:r w:rsidRPr="007203EC">
              <w:rPr>
                <w:rFonts w:asciiTheme="majorHAnsi" w:hAnsiTheme="majorHAnsi" w:cstheme="minorHAnsi"/>
                <w:sz w:val="20"/>
                <w:szCs w:val="20"/>
              </w:rPr>
              <w:t>Visual Source Safe,</w:t>
            </w:r>
            <w:r w:rsidR="00451045" w:rsidRPr="007203EC">
              <w:rPr>
                <w:rFonts w:asciiTheme="majorHAnsi" w:hAnsiTheme="majorHAnsi" w:cstheme="minorHAnsi"/>
                <w:sz w:val="20"/>
                <w:szCs w:val="20"/>
              </w:rPr>
              <w:t xml:space="preserve"> VS Team Foundation Server</w:t>
            </w:r>
            <w:r w:rsidR="00E24FDF" w:rsidRPr="007203EC">
              <w:rPr>
                <w:rFonts w:asciiTheme="majorHAnsi" w:hAnsiTheme="majorHAnsi" w:cstheme="minorHAnsi"/>
                <w:sz w:val="20"/>
                <w:szCs w:val="20"/>
              </w:rPr>
              <w:t>, SVN, Github</w:t>
            </w:r>
            <w:r w:rsidR="00486DEF" w:rsidRPr="007203EC">
              <w:rPr>
                <w:rFonts w:asciiTheme="majorHAnsi" w:hAnsiTheme="majorHAnsi" w:cstheme="minorHAnsi"/>
                <w:sz w:val="20"/>
                <w:szCs w:val="20"/>
              </w:rPr>
              <w:t>.</w:t>
            </w:r>
          </w:p>
        </w:tc>
      </w:tr>
    </w:tbl>
    <w:p w:rsidR="00303BCC" w:rsidRPr="007203EC" w:rsidRDefault="00303BCC" w:rsidP="00F7019C">
      <w:pPr>
        <w:spacing w:after="60" w:line="240" w:lineRule="auto"/>
        <w:jc w:val="both"/>
        <w:rPr>
          <w:rFonts w:asciiTheme="majorHAnsi" w:hAnsiTheme="majorHAnsi" w:cstheme="minorHAnsi"/>
          <w:sz w:val="20"/>
          <w:szCs w:val="20"/>
        </w:rPr>
      </w:pPr>
    </w:p>
    <w:p w:rsidR="00491422" w:rsidRPr="007203EC" w:rsidRDefault="003041BA" w:rsidP="00F7019C">
      <w:pPr>
        <w:spacing w:after="60" w:line="240" w:lineRule="auto"/>
        <w:jc w:val="both"/>
        <w:rPr>
          <w:rFonts w:asciiTheme="majorHAnsi" w:hAnsiTheme="majorHAnsi" w:cstheme="minorHAnsi"/>
          <w:b/>
          <w:sz w:val="20"/>
          <w:szCs w:val="20"/>
        </w:rPr>
      </w:pPr>
      <w:r w:rsidRPr="007203EC">
        <w:rPr>
          <w:rFonts w:asciiTheme="majorHAnsi" w:hAnsiTheme="majorHAnsi" w:cstheme="minorHAnsi"/>
          <w:b/>
          <w:sz w:val="20"/>
          <w:szCs w:val="20"/>
        </w:rPr>
        <w:t>PROFESSIONAL</w:t>
      </w:r>
      <w:r w:rsidR="00491422" w:rsidRPr="007203EC">
        <w:rPr>
          <w:rFonts w:asciiTheme="majorHAnsi" w:hAnsiTheme="majorHAnsi" w:cstheme="minorHAnsi"/>
          <w:b/>
          <w:sz w:val="20"/>
          <w:szCs w:val="20"/>
        </w:rPr>
        <w:t xml:space="preserve"> EXPERIENCE:</w:t>
      </w:r>
    </w:p>
    <w:p w:rsidR="00E2796D" w:rsidRPr="007203EC" w:rsidRDefault="00E2796D" w:rsidP="00F7019C">
      <w:pPr>
        <w:spacing w:after="60" w:line="240" w:lineRule="auto"/>
        <w:contextualSpacing/>
        <w:jc w:val="both"/>
        <w:rPr>
          <w:rFonts w:asciiTheme="majorHAnsi" w:hAnsiTheme="majorHAnsi" w:cstheme="minorHAnsi"/>
          <w:b/>
          <w:sz w:val="20"/>
          <w:szCs w:val="20"/>
        </w:rPr>
      </w:pPr>
    </w:p>
    <w:p w:rsidR="00ED3B3E" w:rsidRPr="007203EC" w:rsidRDefault="0014472E" w:rsidP="00F7019C">
      <w:pPr>
        <w:spacing w:after="60" w:line="240" w:lineRule="auto"/>
        <w:contextualSpacing/>
        <w:jc w:val="both"/>
        <w:rPr>
          <w:rFonts w:asciiTheme="majorHAnsi" w:hAnsiTheme="majorHAnsi" w:cstheme="minorHAnsi"/>
          <w:b/>
          <w:sz w:val="20"/>
          <w:szCs w:val="20"/>
        </w:rPr>
      </w:pPr>
      <w:r>
        <w:rPr>
          <w:rFonts w:asciiTheme="majorHAnsi" w:hAnsiTheme="majorHAnsi" w:cstheme="minorHAnsi"/>
          <w:b/>
          <w:sz w:val="20"/>
          <w:szCs w:val="20"/>
        </w:rPr>
        <w:t xml:space="preserve">Walgreens, Deerfield, IL                                                                                                                                                        </w:t>
      </w:r>
      <w:r w:rsidR="00E62CF2" w:rsidRPr="007203EC">
        <w:rPr>
          <w:rFonts w:asciiTheme="majorHAnsi" w:hAnsiTheme="majorHAnsi" w:cstheme="minorHAnsi"/>
          <w:b/>
          <w:sz w:val="20"/>
          <w:szCs w:val="20"/>
        </w:rPr>
        <w:t xml:space="preserve">Dec </w:t>
      </w:r>
      <w:r w:rsidR="00ED3B3E" w:rsidRPr="007203EC">
        <w:rPr>
          <w:rFonts w:asciiTheme="majorHAnsi" w:hAnsiTheme="majorHAnsi" w:cstheme="minorHAnsi"/>
          <w:b/>
          <w:sz w:val="20"/>
          <w:szCs w:val="20"/>
        </w:rPr>
        <w:t>20</w:t>
      </w:r>
      <w:r w:rsidR="003853C3" w:rsidRPr="007203EC">
        <w:rPr>
          <w:rFonts w:asciiTheme="majorHAnsi" w:hAnsiTheme="majorHAnsi" w:cstheme="minorHAnsi"/>
          <w:b/>
          <w:sz w:val="20"/>
          <w:szCs w:val="20"/>
        </w:rPr>
        <w:t>16</w:t>
      </w:r>
      <w:r w:rsidR="00ED3B3E" w:rsidRPr="007203EC">
        <w:rPr>
          <w:rFonts w:asciiTheme="majorHAnsi" w:hAnsiTheme="majorHAnsi" w:cstheme="minorHAnsi"/>
          <w:b/>
          <w:sz w:val="20"/>
          <w:szCs w:val="20"/>
        </w:rPr>
        <w:t>-Present</w:t>
      </w:r>
    </w:p>
    <w:p w:rsidR="003853C3" w:rsidRPr="007203EC" w:rsidRDefault="00F7019C" w:rsidP="00F7019C">
      <w:pPr>
        <w:spacing w:after="60" w:line="240" w:lineRule="auto"/>
        <w:contextualSpacing/>
        <w:jc w:val="both"/>
        <w:rPr>
          <w:rFonts w:asciiTheme="majorHAnsi" w:hAnsiTheme="majorHAnsi" w:cstheme="minorHAnsi"/>
          <w:b/>
          <w:sz w:val="20"/>
          <w:szCs w:val="20"/>
        </w:rPr>
      </w:pPr>
      <w:r w:rsidRPr="007203EC">
        <w:rPr>
          <w:rFonts w:asciiTheme="majorHAnsi" w:hAnsiTheme="majorHAnsi" w:cstheme="minorHAnsi"/>
          <w:b/>
          <w:sz w:val="20"/>
          <w:szCs w:val="20"/>
        </w:rPr>
        <w:t xml:space="preserve">Role: </w:t>
      </w:r>
      <w:r w:rsidR="00ED3B3E" w:rsidRPr="007203EC">
        <w:rPr>
          <w:rFonts w:asciiTheme="majorHAnsi" w:hAnsiTheme="majorHAnsi" w:cstheme="minorHAnsi"/>
          <w:b/>
          <w:sz w:val="20"/>
          <w:szCs w:val="20"/>
        </w:rPr>
        <w:t xml:space="preserve">Sr. </w:t>
      </w:r>
      <w:r w:rsidR="00240C16" w:rsidRPr="007203EC">
        <w:rPr>
          <w:rFonts w:asciiTheme="majorHAnsi" w:hAnsiTheme="majorHAnsi" w:cstheme="minorHAnsi"/>
          <w:b/>
          <w:sz w:val="20"/>
          <w:szCs w:val="20"/>
        </w:rPr>
        <w:t xml:space="preserve">JavaScript </w:t>
      </w:r>
      <w:r w:rsidR="00ED3B3E" w:rsidRPr="007203EC">
        <w:rPr>
          <w:rFonts w:asciiTheme="majorHAnsi" w:hAnsiTheme="majorHAnsi" w:cstheme="minorHAnsi"/>
          <w:b/>
          <w:sz w:val="20"/>
          <w:szCs w:val="20"/>
        </w:rPr>
        <w:t>Developer</w:t>
      </w:r>
    </w:p>
    <w:p w:rsidR="003853C3" w:rsidRPr="007203EC" w:rsidRDefault="003853C3" w:rsidP="00F7019C">
      <w:pPr>
        <w:spacing w:after="60" w:line="240" w:lineRule="auto"/>
        <w:contextualSpacing/>
        <w:jc w:val="both"/>
        <w:rPr>
          <w:rFonts w:asciiTheme="majorHAnsi" w:hAnsiTheme="majorHAnsi" w:cstheme="minorHAnsi"/>
          <w:b/>
          <w:sz w:val="20"/>
          <w:szCs w:val="20"/>
        </w:rPr>
      </w:pPr>
    </w:p>
    <w:p w:rsidR="00ED3B3E" w:rsidRPr="007203EC" w:rsidRDefault="00623C29" w:rsidP="00F7019C">
      <w:pPr>
        <w:spacing w:after="60" w:line="240" w:lineRule="auto"/>
        <w:contextualSpacing/>
        <w:jc w:val="both"/>
        <w:rPr>
          <w:rFonts w:asciiTheme="majorHAnsi" w:hAnsiTheme="majorHAnsi" w:cstheme="minorHAnsi"/>
          <w:b/>
          <w:sz w:val="20"/>
          <w:szCs w:val="20"/>
        </w:rPr>
      </w:pPr>
      <w:r w:rsidRPr="007203EC">
        <w:rPr>
          <w:rFonts w:asciiTheme="majorHAnsi" w:hAnsiTheme="majorHAnsi" w:cstheme="minorHAnsi"/>
          <w:b/>
          <w:sz w:val="20"/>
          <w:szCs w:val="20"/>
        </w:rPr>
        <w:t>Responsibilities</w:t>
      </w:r>
      <w:r w:rsidR="00ED3B3E" w:rsidRPr="007203EC">
        <w:rPr>
          <w:rFonts w:asciiTheme="majorHAnsi" w:hAnsiTheme="majorHAnsi" w:cstheme="minorHAnsi"/>
          <w:b/>
          <w:sz w:val="20"/>
          <w:szCs w:val="20"/>
        </w:rPr>
        <w:t>:</w:t>
      </w:r>
    </w:p>
    <w:p w:rsidR="00815C0B" w:rsidRPr="007203EC" w:rsidRDefault="00815C0B" w:rsidP="00F7019C">
      <w:pPr>
        <w:spacing w:after="60" w:line="240" w:lineRule="auto"/>
        <w:contextualSpacing/>
        <w:jc w:val="both"/>
        <w:rPr>
          <w:rFonts w:asciiTheme="majorHAnsi" w:hAnsiTheme="majorHAnsi" w:cstheme="minorHAnsi"/>
          <w:b/>
          <w:sz w:val="20"/>
          <w:szCs w:val="20"/>
        </w:rPr>
      </w:pPr>
    </w:p>
    <w:p w:rsidR="001C31D6" w:rsidRPr="007203EC" w:rsidRDefault="001C31D6" w:rsidP="00F7019C">
      <w:pPr>
        <w:numPr>
          <w:ilvl w:val="0"/>
          <w:numId w:val="2"/>
        </w:numPr>
        <w:shd w:val="clear" w:color="auto" w:fill="FFFFFF"/>
        <w:spacing w:after="0"/>
        <w:jc w:val="both"/>
        <w:textAlignment w:val="center"/>
        <w:rPr>
          <w:rFonts w:asciiTheme="majorHAnsi" w:hAnsiTheme="majorHAnsi" w:cstheme="minorHAnsi"/>
          <w:sz w:val="20"/>
          <w:szCs w:val="20"/>
        </w:rPr>
      </w:pPr>
      <w:r w:rsidRPr="007203EC">
        <w:rPr>
          <w:rFonts w:asciiTheme="majorHAnsi" w:hAnsiTheme="majorHAnsi" w:cstheme="minorHAnsi"/>
          <w:sz w:val="20"/>
          <w:szCs w:val="20"/>
          <w:shd w:val="clear" w:color="auto" w:fill="FFFFFF"/>
        </w:rPr>
        <w:t>Developed User Interface (UI) Rich Web Applications, and Web Service applications using Front End/User Interface (UI) Technologies like HTML5, JavaScript, Angular 2/4, Node JS, JSON, Bootstrap Framework, Media Queries, and CSS3 Frameworks.</w:t>
      </w:r>
    </w:p>
    <w:p w:rsidR="001C31D6" w:rsidRPr="007203EC" w:rsidRDefault="001C31D6" w:rsidP="00F7019C">
      <w:pPr>
        <w:numPr>
          <w:ilvl w:val="0"/>
          <w:numId w:val="2"/>
        </w:numPr>
        <w:shd w:val="clear" w:color="auto" w:fill="FFFFFF"/>
        <w:spacing w:after="0"/>
        <w:jc w:val="both"/>
        <w:textAlignment w:val="center"/>
        <w:rPr>
          <w:rFonts w:asciiTheme="majorHAnsi" w:hAnsiTheme="majorHAnsi" w:cstheme="minorHAnsi"/>
          <w:sz w:val="20"/>
          <w:szCs w:val="20"/>
        </w:rPr>
      </w:pPr>
      <w:r w:rsidRPr="007203EC">
        <w:rPr>
          <w:rFonts w:asciiTheme="majorHAnsi" w:hAnsiTheme="majorHAnsi" w:cstheme="minorHAnsi"/>
          <w:sz w:val="20"/>
          <w:szCs w:val="20"/>
        </w:rPr>
        <w:t>Used Bootstrap and Media Queries to create Responsive Web Design (</w:t>
      </w:r>
      <w:r w:rsidRPr="007203EC">
        <w:rPr>
          <w:rStyle w:val="Strong"/>
          <w:rFonts w:asciiTheme="majorHAnsi" w:hAnsiTheme="majorHAnsi" w:cstheme="minorHAnsi"/>
          <w:sz w:val="20"/>
          <w:szCs w:val="20"/>
        </w:rPr>
        <w:t>RWD</w:t>
      </w:r>
      <w:r w:rsidRPr="007203EC">
        <w:rPr>
          <w:rFonts w:asciiTheme="majorHAnsi" w:hAnsiTheme="majorHAnsi" w:cstheme="minorHAnsi"/>
          <w:sz w:val="20"/>
          <w:szCs w:val="20"/>
        </w:rPr>
        <w:t>) and worked with CSS3 pre-processors such as </w:t>
      </w:r>
      <w:r w:rsidRPr="007203EC">
        <w:rPr>
          <w:rStyle w:val="Strong"/>
          <w:rFonts w:asciiTheme="majorHAnsi" w:hAnsiTheme="majorHAnsi" w:cstheme="minorHAnsi"/>
          <w:sz w:val="20"/>
          <w:szCs w:val="20"/>
        </w:rPr>
        <w:t>SASS</w:t>
      </w:r>
      <w:r w:rsidRPr="007203EC">
        <w:rPr>
          <w:rFonts w:asciiTheme="majorHAnsi" w:hAnsiTheme="majorHAnsi" w:cstheme="minorHAnsi"/>
          <w:sz w:val="20"/>
          <w:szCs w:val="20"/>
        </w:rPr>
        <w:t>.</w:t>
      </w:r>
    </w:p>
    <w:p w:rsidR="001C31D6" w:rsidRPr="007203EC" w:rsidRDefault="001C31D6" w:rsidP="00F7019C">
      <w:pPr>
        <w:numPr>
          <w:ilvl w:val="0"/>
          <w:numId w:val="2"/>
        </w:numPr>
        <w:shd w:val="clear" w:color="auto" w:fill="FFFFFF"/>
        <w:spacing w:after="0"/>
        <w:jc w:val="both"/>
        <w:textAlignment w:val="center"/>
        <w:rPr>
          <w:rFonts w:asciiTheme="majorHAnsi" w:hAnsiTheme="majorHAnsi" w:cstheme="minorHAnsi"/>
          <w:sz w:val="20"/>
          <w:szCs w:val="20"/>
        </w:rPr>
      </w:pPr>
      <w:r w:rsidRPr="007203EC">
        <w:rPr>
          <w:rFonts w:asciiTheme="majorHAnsi" w:hAnsiTheme="majorHAnsi" w:cstheme="minorHAnsi"/>
          <w:sz w:val="20"/>
          <w:szCs w:val="20"/>
        </w:rPr>
        <w:t>Handled all the client-side validations, slide show, hide and show controls, dropdown menus and tab navigation using </w:t>
      </w:r>
      <w:r w:rsidRPr="007203EC">
        <w:rPr>
          <w:rStyle w:val="Strong"/>
          <w:rFonts w:asciiTheme="majorHAnsi" w:hAnsiTheme="majorHAnsi" w:cstheme="minorHAnsi"/>
          <w:sz w:val="20"/>
          <w:szCs w:val="20"/>
        </w:rPr>
        <w:t>Angular 2.0</w:t>
      </w:r>
      <w:r w:rsidRPr="007203EC">
        <w:rPr>
          <w:rFonts w:asciiTheme="majorHAnsi" w:hAnsiTheme="majorHAnsi" w:cstheme="minorHAnsi"/>
          <w:sz w:val="20"/>
          <w:szCs w:val="20"/>
        </w:rPr>
        <w:t> and </w:t>
      </w:r>
      <w:r w:rsidRPr="007203EC">
        <w:rPr>
          <w:rStyle w:val="Strong"/>
          <w:rFonts w:asciiTheme="majorHAnsi" w:hAnsiTheme="majorHAnsi" w:cstheme="minorHAnsi"/>
          <w:sz w:val="20"/>
          <w:szCs w:val="20"/>
        </w:rPr>
        <w:t>jQuery.</w:t>
      </w:r>
    </w:p>
    <w:p w:rsidR="001C31D6" w:rsidRPr="007203EC" w:rsidRDefault="001C31D6" w:rsidP="00F7019C">
      <w:pPr>
        <w:numPr>
          <w:ilvl w:val="0"/>
          <w:numId w:val="2"/>
        </w:numPr>
        <w:shd w:val="clear" w:color="auto" w:fill="FFFFFF"/>
        <w:spacing w:after="0"/>
        <w:jc w:val="both"/>
        <w:textAlignment w:val="center"/>
        <w:rPr>
          <w:rFonts w:asciiTheme="majorHAnsi" w:hAnsiTheme="majorHAnsi" w:cstheme="minorHAnsi"/>
          <w:sz w:val="20"/>
          <w:szCs w:val="20"/>
        </w:rPr>
      </w:pPr>
      <w:r w:rsidRPr="007203EC">
        <w:rPr>
          <w:rFonts w:asciiTheme="majorHAnsi" w:hAnsiTheme="majorHAnsi" w:cstheme="minorHAnsi"/>
          <w:sz w:val="20"/>
          <w:szCs w:val="20"/>
        </w:rPr>
        <w:t>Created responsive pages as part of front end work using Bootstrap and display various success/error</w:t>
      </w:r>
      <w:r w:rsidR="0088527E" w:rsidRPr="007203EC">
        <w:rPr>
          <w:rFonts w:asciiTheme="majorHAnsi" w:hAnsiTheme="majorHAnsi" w:cstheme="minorHAnsi"/>
          <w:sz w:val="20"/>
          <w:szCs w:val="20"/>
        </w:rPr>
        <w:t xml:space="preserve"> messages using toasty plugins </w:t>
      </w:r>
      <w:r w:rsidRPr="007203EC">
        <w:rPr>
          <w:rFonts w:asciiTheme="majorHAnsi" w:hAnsiTheme="majorHAnsi" w:cstheme="minorHAnsi"/>
          <w:sz w:val="20"/>
          <w:szCs w:val="20"/>
        </w:rPr>
        <w:t>on the webpage</w:t>
      </w:r>
      <w:r w:rsidR="00BD72F3" w:rsidRPr="007203EC">
        <w:rPr>
          <w:rFonts w:asciiTheme="majorHAnsi" w:hAnsiTheme="majorHAnsi" w:cstheme="minorHAnsi"/>
          <w:sz w:val="20"/>
          <w:szCs w:val="20"/>
        </w:rPr>
        <w:t>.</w:t>
      </w:r>
    </w:p>
    <w:p w:rsidR="003237A6" w:rsidRPr="007203EC" w:rsidRDefault="003237A6" w:rsidP="00F7019C">
      <w:pPr>
        <w:numPr>
          <w:ilvl w:val="0"/>
          <w:numId w:val="2"/>
        </w:numPr>
        <w:shd w:val="clear" w:color="auto" w:fill="FFFFFF"/>
        <w:spacing w:after="0"/>
        <w:jc w:val="both"/>
        <w:textAlignment w:val="center"/>
        <w:rPr>
          <w:rFonts w:asciiTheme="majorHAnsi" w:hAnsiTheme="majorHAnsi" w:cstheme="minorHAnsi"/>
          <w:sz w:val="20"/>
          <w:szCs w:val="20"/>
        </w:rPr>
      </w:pPr>
      <w:r w:rsidRPr="007203EC">
        <w:rPr>
          <w:rFonts w:asciiTheme="majorHAnsi" w:hAnsiTheme="majorHAnsi" w:cstheme="minorHAnsi"/>
          <w:sz w:val="20"/>
          <w:szCs w:val="20"/>
        </w:rPr>
        <w:t xml:space="preserve">Used jQuery and </w:t>
      </w:r>
      <w:r w:rsidRPr="007203EC">
        <w:rPr>
          <w:rFonts w:asciiTheme="majorHAnsi" w:hAnsiTheme="majorHAnsi" w:cstheme="minorHAnsi"/>
          <w:b/>
          <w:sz w:val="20"/>
          <w:szCs w:val="20"/>
        </w:rPr>
        <w:t>JavaScript</w:t>
      </w:r>
      <w:r w:rsidRPr="007203EC">
        <w:rPr>
          <w:rFonts w:asciiTheme="majorHAnsi" w:hAnsiTheme="majorHAnsi" w:cstheme="minorHAnsi"/>
          <w:sz w:val="20"/>
          <w:szCs w:val="20"/>
        </w:rPr>
        <w:t xml:space="preserve"> to make the frontend components interactive to add dynamism to the web pages at the client side.</w:t>
      </w:r>
    </w:p>
    <w:p w:rsidR="001C31D6" w:rsidRPr="007203EC" w:rsidRDefault="001C31D6" w:rsidP="00F7019C">
      <w:pPr>
        <w:numPr>
          <w:ilvl w:val="0"/>
          <w:numId w:val="2"/>
        </w:numPr>
        <w:shd w:val="clear" w:color="auto" w:fill="FFFFFF"/>
        <w:spacing w:after="0"/>
        <w:jc w:val="both"/>
        <w:textAlignment w:val="center"/>
        <w:rPr>
          <w:rFonts w:asciiTheme="majorHAnsi" w:hAnsiTheme="majorHAnsi" w:cstheme="minorHAnsi"/>
          <w:sz w:val="20"/>
          <w:szCs w:val="20"/>
        </w:rPr>
      </w:pPr>
      <w:r w:rsidRPr="007203EC">
        <w:rPr>
          <w:rFonts w:asciiTheme="majorHAnsi" w:hAnsiTheme="majorHAnsi" w:cstheme="minorHAnsi"/>
          <w:sz w:val="20"/>
          <w:szCs w:val="20"/>
          <w:shd w:val="clear" w:color="auto" w:fill="FFFFFF"/>
        </w:rPr>
        <w:t>Responsible for working on different changed procedures of Angular 1.x to Angular 2.0 and updating Angular 2.0 with Angular 4.</w:t>
      </w:r>
    </w:p>
    <w:p w:rsidR="001C31D6" w:rsidRPr="007203EC" w:rsidRDefault="001C31D6" w:rsidP="00F7019C">
      <w:pPr>
        <w:numPr>
          <w:ilvl w:val="0"/>
          <w:numId w:val="2"/>
        </w:numPr>
        <w:shd w:val="clear" w:color="auto" w:fill="FFFFFF"/>
        <w:spacing w:after="0"/>
        <w:jc w:val="both"/>
        <w:textAlignment w:val="center"/>
        <w:rPr>
          <w:rFonts w:asciiTheme="majorHAnsi" w:hAnsiTheme="majorHAnsi" w:cstheme="minorHAnsi"/>
          <w:sz w:val="20"/>
          <w:szCs w:val="20"/>
        </w:rPr>
      </w:pPr>
      <w:r w:rsidRPr="007203EC">
        <w:rPr>
          <w:rFonts w:asciiTheme="majorHAnsi" w:hAnsiTheme="majorHAnsi" w:cstheme="minorHAnsi"/>
          <w:sz w:val="20"/>
          <w:szCs w:val="20"/>
          <w:shd w:val="clear" w:color="auto" w:fill="FFFFFF"/>
        </w:rPr>
        <w:t>Responsible for all client-side UI Validation and implementing Business logic based on user selection using jQuery and angular 2/4.</w:t>
      </w:r>
    </w:p>
    <w:p w:rsidR="001C31D6" w:rsidRPr="007203EC" w:rsidRDefault="001C31D6" w:rsidP="00F7019C">
      <w:pPr>
        <w:numPr>
          <w:ilvl w:val="0"/>
          <w:numId w:val="2"/>
        </w:numPr>
        <w:shd w:val="clear" w:color="auto" w:fill="FFFFFF"/>
        <w:spacing w:after="0"/>
        <w:jc w:val="both"/>
        <w:textAlignment w:val="center"/>
        <w:rPr>
          <w:rFonts w:asciiTheme="majorHAnsi" w:hAnsiTheme="majorHAnsi" w:cstheme="minorHAnsi"/>
          <w:sz w:val="20"/>
          <w:szCs w:val="20"/>
        </w:rPr>
      </w:pPr>
      <w:r w:rsidRPr="007203EC">
        <w:rPr>
          <w:rFonts w:asciiTheme="majorHAnsi" w:hAnsiTheme="majorHAnsi" w:cstheme="minorHAnsi"/>
          <w:sz w:val="20"/>
          <w:szCs w:val="20"/>
        </w:rPr>
        <w:t>Developing UI automation using Protractor for Angular JS applications.</w:t>
      </w:r>
    </w:p>
    <w:p w:rsidR="007728B6" w:rsidRPr="007203EC" w:rsidRDefault="007728B6" w:rsidP="00F7019C">
      <w:pPr>
        <w:numPr>
          <w:ilvl w:val="0"/>
          <w:numId w:val="2"/>
        </w:numPr>
        <w:shd w:val="clear" w:color="auto" w:fill="FFFFFF"/>
        <w:spacing w:after="0"/>
        <w:jc w:val="both"/>
        <w:textAlignment w:val="center"/>
        <w:rPr>
          <w:rFonts w:asciiTheme="majorHAnsi" w:hAnsiTheme="majorHAnsi" w:cstheme="minorHAnsi"/>
          <w:sz w:val="20"/>
          <w:szCs w:val="20"/>
        </w:rPr>
      </w:pPr>
      <w:r w:rsidRPr="007203EC">
        <w:rPr>
          <w:rFonts w:asciiTheme="majorHAnsi" w:hAnsiTheme="majorHAnsi" w:cstheme="minorHAnsi"/>
          <w:sz w:val="20"/>
          <w:szCs w:val="20"/>
        </w:rPr>
        <w:t xml:space="preserve">Build prototype for various required services such as Scheduling, Logging and Notification Service using third party Node JS based </w:t>
      </w:r>
      <w:r w:rsidRPr="007203EC">
        <w:rPr>
          <w:rFonts w:asciiTheme="majorHAnsi" w:hAnsiTheme="majorHAnsi" w:cstheme="minorHAnsi"/>
          <w:b/>
          <w:sz w:val="20"/>
          <w:szCs w:val="20"/>
        </w:rPr>
        <w:t>JavaScript library</w:t>
      </w:r>
      <w:r w:rsidRPr="007203EC">
        <w:rPr>
          <w:rFonts w:asciiTheme="majorHAnsi" w:hAnsiTheme="majorHAnsi" w:cstheme="minorHAnsi"/>
          <w:sz w:val="20"/>
          <w:szCs w:val="20"/>
        </w:rPr>
        <w:t>.</w:t>
      </w:r>
    </w:p>
    <w:p w:rsidR="00240C16" w:rsidRPr="007203EC" w:rsidRDefault="001C31D6" w:rsidP="00240C16">
      <w:pPr>
        <w:pStyle w:val="ListParagraph"/>
        <w:numPr>
          <w:ilvl w:val="0"/>
          <w:numId w:val="2"/>
        </w:numPr>
        <w:suppressAutoHyphens/>
        <w:spacing w:after="0"/>
        <w:contextualSpacing w:val="0"/>
        <w:jc w:val="both"/>
        <w:rPr>
          <w:rFonts w:asciiTheme="majorHAnsi" w:hAnsiTheme="majorHAnsi" w:cstheme="minorHAnsi"/>
          <w:bCs/>
          <w:sz w:val="20"/>
          <w:szCs w:val="20"/>
        </w:rPr>
      </w:pPr>
      <w:r w:rsidRPr="007203EC">
        <w:rPr>
          <w:rFonts w:asciiTheme="majorHAnsi" w:hAnsiTheme="majorHAnsi" w:cstheme="minorHAnsi"/>
          <w:sz w:val="20"/>
          <w:szCs w:val="20"/>
          <w:shd w:val="clear" w:color="auto" w:fill="FFFFFF"/>
        </w:rPr>
        <w:t>Used Node Package Manager (</w:t>
      </w:r>
      <w:r w:rsidRPr="007203EC">
        <w:rPr>
          <w:rFonts w:asciiTheme="majorHAnsi" w:hAnsiTheme="majorHAnsi" w:cstheme="minorHAnsi"/>
          <w:b/>
          <w:sz w:val="20"/>
          <w:szCs w:val="20"/>
          <w:shd w:val="clear" w:color="auto" w:fill="FFFFFF"/>
        </w:rPr>
        <w:t>NPM</w:t>
      </w:r>
      <w:r w:rsidRPr="007203EC">
        <w:rPr>
          <w:rFonts w:asciiTheme="majorHAnsi" w:hAnsiTheme="majorHAnsi" w:cstheme="minorHAnsi"/>
          <w:sz w:val="20"/>
          <w:szCs w:val="20"/>
          <w:shd w:val="clear" w:color="auto" w:fill="FFFFFF"/>
        </w:rPr>
        <w:t>) to manage the modules and used it to install useful tools such as Grunt, Express.</w:t>
      </w:r>
    </w:p>
    <w:p w:rsidR="00DF645D" w:rsidRPr="007203EC" w:rsidRDefault="00DF645D" w:rsidP="00DF645D">
      <w:pPr>
        <w:pStyle w:val="ListParagraph"/>
        <w:numPr>
          <w:ilvl w:val="0"/>
          <w:numId w:val="2"/>
        </w:numPr>
        <w:suppressAutoHyphens/>
        <w:overflowPunct w:val="0"/>
        <w:autoSpaceDE w:val="0"/>
        <w:autoSpaceDN w:val="0"/>
        <w:adjustRightInd w:val="0"/>
        <w:spacing w:after="0"/>
        <w:rPr>
          <w:rFonts w:asciiTheme="majorHAnsi" w:hAnsiTheme="majorHAnsi" w:cstheme="minorHAnsi"/>
          <w:sz w:val="20"/>
          <w:szCs w:val="20"/>
        </w:rPr>
      </w:pPr>
      <w:r w:rsidRPr="007203EC">
        <w:rPr>
          <w:rFonts w:asciiTheme="majorHAnsi" w:hAnsiTheme="majorHAnsi" w:cstheme="minorHAnsi"/>
          <w:sz w:val="20"/>
          <w:szCs w:val="20"/>
        </w:rPr>
        <w:t>Created single page web application by creating</w:t>
      </w:r>
      <w:r w:rsidRPr="007203EC">
        <w:rPr>
          <w:rFonts w:asciiTheme="majorHAnsi" w:hAnsiTheme="majorHAnsi" w:cstheme="minorHAnsi"/>
          <w:sz w:val="20"/>
          <w:szCs w:val="20"/>
          <w:lang w:val="en-IN"/>
        </w:rPr>
        <w:t xml:space="preserve">templates with </w:t>
      </w:r>
      <w:r w:rsidRPr="007203EC">
        <w:rPr>
          <w:rFonts w:asciiTheme="majorHAnsi" w:hAnsiTheme="majorHAnsi" w:cstheme="minorHAnsi"/>
          <w:b/>
          <w:sz w:val="20"/>
          <w:szCs w:val="20"/>
          <w:lang w:val="en-IN"/>
        </w:rPr>
        <w:t xml:space="preserve">HTML5, CSS3, Bootstrap, ES6 </w:t>
      </w:r>
      <w:r w:rsidRPr="007203EC">
        <w:rPr>
          <w:rFonts w:asciiTheme="majorHAnsi" w:hAnsiTheme="majorHAnsi" w:cstheme="minorHAnsi"/>
          <w:sz w:val="20"/>
          <w:szCs w:val="20"/>
          <w:lang w:val="en-IN"/>
        </w:rPr>
        <w:t xml:space="preserve">and </w:t>
      </w:r>
      <w:r w:rsidRPr="007203EC">
        <w:rPr>
          <w:rFonts w:asciiTheme="majorHAnsi" w:hAnsiTheme="majorHAnsi" w:cstheme="minorHAnsi"/>
          <w:sz w:val="20"/>
          <w:szCs w:val="20"/>
        </w:rPr>
        <w:t xml:space="preserve">responsive components by using event binding and routing services for great user experience with </w:t>
      </w:r>
      <w:r w:rsidRPr="007203EC">
        <w:rPr>
          <w:rFonts w:asciiTheme="majorHAnsi" w:hAnsiTheme="majorHAnsi" w:cstheme="minorHAnsi"/>
          <w:b/>
          <w:sz w:val="20"/>
          <w:szCs w:val="20"/>
        </w:rPr>
        <w:t>Angular 4</w:t>
      </w:r>
      <w:r w:rsidRPr="007203EC">
        <w:rPr>
          <w:rFonts w:asciiTheme="majorHAnsi" w:hAnsiTheme="majorHAnsi" w:cstheme="minorHAnsi"/>
          <w:sz w:val="20"/>
          <w:szCs w:val="20"/>
        </w:rPr>
        <w:t>.</w:t>
      </w:r>
    </w:p>
    <w:p w:rsidR="00240C16" w:rsidRPr="007203EC" w:rsidRDefault="00240C16" w:rsidP="00240C16">
      <w:pPr>
        <w:pStyle w:val="ListParagraph"/>
        <w:numPr>
          <w:ilvl w:val="0"/>
          <w:numId w:val="2"/>
        </w:numPr>
        <w:suppressAutoHyphens/>
        <w:spacing w:after="0"/>
        <w:contextualSpacing w:val="0"/>
        <w:jc w:val="both"/>
        <w:rPr>
          <w:rFonts w:asciiTheme="majorHAnsi" w:hAnsiTheme="majorHAnsi" w:cstheme="minorHAnsi"/>
          <w:bCs/>
          <w:sz w:val="20"/>
          <w:szCs w:val="20"/>
        </w:rPr>
      </w:pPr>
      <w:r w:rsidRPr="007203EC">
        <w:rPr>
          <w:rFonts w:asciiTheme="majorHAnsi" w:hAnsiTheme="majorHAnsi" w:cstheme="minorHAnsi"/>
          <w:sz w:val="20"/>
          <w:szCs w:val="20"/>
        </w:rPr>
        <w:t xml:space="preserve">Used </w:t>
      </w:r>
      <w:r w:rsidRPr="007203EC">
        <w:rPr>
          <w:rFonts w:asciiTheme="majorHAnsi" w:hAnsiTheme="majorHAnsi" w:cstheme="minorHAnsi"/>
          <w:b/>
          <w:sz w:val="20"/>
          <w:szCs w:val="20"/>
        </w:rPr>
        <w:t>Gulp and Node Package Manager (NPM)</w:t>
      </w:r>
      <w:r w:rsidRPr="007203EC">
        <w:rPr>
          <w:rFonts w:asciiTheme="majorHAnsi" w:hAnsiTheme="majorHAnsi" w:cstheme="minorHAnsi"/>
          <w:sz w:val="20"/>
          <w:szCs w:val="20"/>
        </w:rPr>
        <w:t xml:space="preserve"> to automate painful and time-consuming tasks in development workflow.</w:t>
      </w:r>
    </w:p>
    <w:p w:rsidR="00DF645D" w:rsidRPr="007203EC" w:rsidRDefault="00DF645D" w:rsidP="00DF645D">
      <w:pPr>
        <w:numPr>
          <w:ilvl w:val="0"/>
          <w:numId w:val="2"/>
        </w:numPr>
        <w:spacing w:after="0" w:line="240" w:lineRule="auto"/>
        <w:contextualSpacing/>
        <w:jc w:val="both"/>
        <w:rPr>
          <w:rFonts w:asciiTheme="majorHAnsi" w:eastAsia="Times New Roman" w:hAnsiTheme="majorHAnsi" w:cstheme="minorHAnsi"/>
          <w:b/>
          <w:bCs/>
          <w:sz w:val="20"/>
          <w:szCs w:val="20"/>
        </w:rPr>
      </w:pPr>
      <w:r w:rsidRPr="007203EC">
        <w:rPr>
          <w:rFonts w:asciiTheme="majorHAnsi" w:eastAsia="Times New Roman" w:hAnsiTheme="majorHAnsi" w:cstheme="minorHAnsi"/>
          <w:sz w:val="20"/>
          <w:szCs w:val="20"/>
        </w:rPr>
        <w:t xml:space="preserve">Migrated existing codebase from </w:t>
      </w:r>
      <w:r w:rsidRPr="007203EC">
        <w:rPr>
          <w:rFonts w:asciiTheme="majorHAnsi" w:eastAsia="Times New Roman" w:hAnsiTheme="majorHAnsi" w:cstheme="minorHAnsi"/>
          <w:b/>
          <w:bCs/>
          <w:sz w:val="20"/>
          <w:szCs w:val="20"/>
        </w:rPr>
        <w:t xml:space="preserve">JSP </w:t>
      </w:r>
      <w:r w:rsidRPr="007203EC">
        <w:rPr>
          <w:rFonts w:asciiTheme="majorHAnsi" w:eastAsia="Times New Roman" w:hAnsiTheme="majorHAnsi" w:cstheme="minorHAnsi"/>
          <w:sz w:val="20"/>
          <w:szCs w:val="20"/>
        </w:rPr>
        <w:t xml:space="preserve">to </w:t>
      </w:r>
      <w:r w:rsidRPr="007203EC">
        <w:rPr>
          <w:rFonts w:asciiTheme="majorHAnsi" w:eastAsia="Times New Roman" w:hAnsiTheme="majorHAnsi" w:cstheme="minorHAnsi"/>
          <w:b/>
          <w:bCs/>
          <w:sz w:val="20"/>
          <w:szCs w:val="20"/>
        </w:rPr>
        <w:t>JS and HTML5</w:t>
      </w:r>
      <w:r w:rsidRPr="007203EC">
        <w:rPr>
          <w:rFonts w:asciiTheme="majorHAnsi" w:eastAsia="Times New Roman" w:hAnsiTheme="majorHAnsi" w:cstheme="minorHAnsi"/>
          <w:sz w:val="20"/>
          <w:szCs w:val="20"/>
        </w:rPr>
        <w:t xml:space="preserve"> and rebuilt react components in </w:t>
      </w:r>
      <w:r w:rsidRPr="007203EC">
        <w:rPr>
          <w:rFonts w:asciiTheme="majorHAnsi" w:eastAsia="Times New Roman" w:hAnsiTheme="majorHAnsi" w:cstheme="minorHAnsi"/>
          <w:b/>
          <w:sz w:val="20"/>
          <w:szCs w:val="20"/>
        </w:rPr>
        <w:t>ES6</w:t>
      </w:r>
      <w:r w:rsidRPr="007203EC">
        <w:rPr>
          <w:rFonts w:asciiTheme="majorHAnsi" w:eastAsia="Times New Roman" w:hAnsiTheme="majorHAnsi" w:cstheme="minorHAnsi"/>
          <w:sz w:val="20"/>
          <w:szCs w:val="20"/>
        </w:rPr>
        <w:t>.</w:t>
      </w:r>
    </w:p>
    <w:p w:rsidR="00C763FB" w:rsidRPr="007203EC" w:rsidRDefault="00C763FB" w:rsidP="00C763FB">
      <w:pPr>
        <w:pStyle w:val="ListParagraph"/>
        <w:numPr>
          <w:ilvl w:val="0"/>
          <w:numId w:val="2"/>
        </w:numPr>
        <w:suppressAutoHyphens/>
        <w:spacing w:after="0"/>
        <w:contextualSpacing w:val="0"/>
        <w:jc w:val="both"/>
        <w:rPr>
          <w:rFonts w:asciiTheme="majorHAnsi" w:hAnsiTheme="majorHAnsi" w:cstheme="minorHAnsi"/>
          <w:bCs/>
          <w:sz w:val="20"/>
          <w:szCs w:val="20"/>
        </w:rPr>
      </w:pPr>
      <w:r w:rsidRPr="007203EC">
        <w:rPr>
          <w:rFonts w:asciiTheme="majorHAnsi" w:hAnsiTheme="majorHAnsi" w:cstheme="minorHAnsi"/>
          <w:bCs/>
          <w:sz w:val="20"/>
          <w:szCs w:val="20"/>
        </w:rPr>
        <w:t xml:space="preserve">Produced UI with </w:t>
      </w:r>
      <w:r w:rsidRPr="007203EC">
        <w:rPr>
          <w:rFonts w:asciiTheme="majorHAnsi" w:hAnsiTheme="majorHAnsi" w:cstheme="minorHAnsi"/>
          <w:b/>
          <w:bCs/>
          <w:sz w:val="20"/>
          <w:szCs w:val="20"/>
        </w:rPr>
        <w:t>Ionic Angular 2</w:t>
      </w:r>
      <w:r w:rsidRPr="007203EC">
        <w:rPr>
          <w:rFonts w:asciiTheme="majorHAnsi" w:hAnsiTheme="majorHAnsi" w:cstheme="minorHAnsi"/>
          <w:bCs/>
          <w:sz w:val="20"/>
          <w:szCs w:val="20"/>
        </w:rPr>
        <w:t xml:space="preserve"> Components and wrote IOS </w:t>
      </w:r>
      <w:r w:rsidRPr="007203EC">
        <w:rPr>
          <w:rFonts w:asciiTheme="majorHAnsi" w:hAnsiTheme="majorHAnsi" w:cstheme="minorHAnsi"/>
          <w:b/>
          <w:bCs/>
          <w:sz w:val="20"/>
          <w:szCs w:val="20"/>
        </w:rPr>
        <w:t>Cordova</w:t>
      </w:r>
      <w:r w:rsidRPr="007203EC">
        <w:rPr>
          <w:rFonts w:asciiTheme="majorHAnsi" w:hAnsiTheme="majorHAnsi" w:cstheme="minorHAnsi"/>
          <w:bCs/>
          <w:sz w:val="20"/>
          <w:szCs w:val="20"/>
        </w:rPr>
        <w:t xml:space="preserve"> plugins appealing designs focused on usability, utility, UX, cross-browser compatibility and SEO / web standards.</w:t>
      </w:r>
    </w:p>
    <w:p w:rsidR="00DF645D" w:rsidRPr="007203EC" w:rsidRDefault="00DF645D" w:rsidP="00DF645D">
      <w:pPr>
        <w:pStyle w:val="ListParagraph"/>
        <w:widowControl w:val="0"/>
        <w:numPr>
          <w:ilvl w:val="0"/>
          <w:numId w:val="2"/>
        </w:numPr>
        <w:autoSpaceDE w:val="0"/>
        <w:autoSpaceDN w:val="0"/>
        <w:adjustRightInd w:val="0"/>
        <w:spacing w:after="0" w:line="240" w:lineRule="auto"/>
        <w:rPr>
          <w:rFonts w:asciiTheme="majorHAnsi" w:hAnsiTheme="majorHAnsi" w:cstheme="minorHAnsi"/>
          <w:sz w:val="20"/>
          <w:szCs w:val="20"/>
        </w:rPr>
      </w:pPr>
      <w:r w:rsidRPr="007203EC">
        <w:rPr>
          <w:rFonts w:asciiTheme="majorHAnsi" w:hAnsiTheme="majorHAnsi" w:cstheme="minorHAnsi"/>
          <w:sz w:val="20"/>
          <w:szCs w:val="20"/>
        </w:rPr>
        <w:t xml:space="preserve">Hands on </w:t>
      </w:r>
      <w:r w:rsidRPr="007203EC">
        <w:rPr>
          <w:rFonts w:asciiTheme="majorHAnsi" w:hAnsiTheme="majorHAnsi" w:cstheme="minorHAnsi"/>
          <w:b/>
          <w:sz w:val="20"/>
          <w:szCs w:val="20"/>
        </w:rPr>
        <w:t>JavaScript/ES6</w:t>
      </w:r>
      <w:r w:rsidRPr="007203EC">
        <w:rPr>
          <w:rFonts w:asciiTheme="majorHAnsi" w:hAnsiTheme="majorHAnsi" w:cstheme="minorHAnsi"/>
          <w:sz w:val="20"/>
          <w:szCs w:val="20"/>
        </w:rPr>
        <w:t xml:space="preserve"> development on Node.JS platform with React, Redux libraries. </w:t>
      </w:r>
    </w:p>
    <w:p w:rsidR="001C31D6" w:rsidRPr="007203EC" w:rsidRDefault="001C31D6" w:rsidP="00F7019C">
      <w:pPr>
        <w:pStyle w:val="ListParagraph"/>
        <w:numPr>
          <w:ilvl w:val="0"/>
          <w:numId w:val="2"/>
        </w:numPr>
        <w:suppressAutoHyphens/>
        <w:spacing w:after="0"/>
        <w:contextualSpacing w:val="0"/>
        <w:jc w:val="both"/>
        <w:rPr>
          <w:rFonts w:asciiTheme="majorHAnsi" w:hAnsiTheme="majorHAnsi" w:cstheme="minorHAnsi"/>
          <w:bCs/>
          <w:sz w:val="20"/>
          <w:szCs w:val="20"/>
        </w:rPr>
      </w:pPr>
      <w:r w:rsidRPr="007203EC">
        <w:rPr>
          <w:rFonts w:asciiTheme="majorHAnsi" w:hAnsiTheme="majorHAnsi" w:cstheme="minorHAnsi"/>
          <w:sz w:val="20"/>
          <w:szCs w:val="20"/>
          <w:shd w:val="clear" w:color="auto" w:fill="FFFFFF"/>
        </w:rPr>
        <w:t>Used a full complement of Express, Angular, NodeJS and MongoDB to store and present assessments.</w:t>
      </w:r>
    </w:p>
    <w:p w:rsidR="001C31D6" w:rsidRPr="007203EC" w:rsidRDefault="001C31D6" w:rsidP="00F7019C">
      <w:pPr>
        <w:numPr>
          <w:ilvl w:val="0"/>
          <w:numId w:val="2"/>
        </w:numPr>
        <w:shd w:val="clear" w:color="auto" w:fill="FFFFFF"/>
        <w:spacing w:after="0"/>
        <w:jc w:val="both"/>
        <w:textAlignment w:val="baseline"/>
        <w:rPr>
          <w:rFonts w:asciiTheme="majorHAnsi" w:hAnsiTheme="majorHAnsi" w:cstheme="minorHAnsi"/>
          <w:sz w:val="20"/>
          <w:szCs w:val="20"/>
        </w:rPr>
      </w:pPr>
      <w:r w:rsidRPr="007203EC">
        <w:rPr>
          <w:rFonts w:asciiTheme="majorHAnsi" w:hAnsiTheme="majorHAnsi" w:cstheme="minorHAnsi"/>
          <w:sz w:val="20"/>
          <w:szCs w:val="20"/>
          <w:shd w:val="clear" w:color="auto" w:fill="FFFFFF"/>
        </w:rPr>
        <w:lastRenderedPageBreak/>
        <w:t xml:space="preserve">Used </w:t>
      </w:r>
      <w:r w:rsidRPr="007203EC">
        <w:rPr>
          <w:rFonts w:asciiTheme="majorHAnsi" w:hAnsiTheme="majorHAnsi" w:cstheme="minorHAnsi"/>
          <w:b/>
          <w:sz w:val="20"/>
          <w:szCs w:val="20"/>
          <w:shd w:val="clear" w:color="auto" w:fill="FFFFFF"/>
        </w:rPr>
        <w:t>Mongoose</w:t>
      </w:r>
      <w:r w:rsidRPr="007203EC">
        <w:rPr>
          <w:rFonts w:asciiTheme="majorHAnsi" w:hAnsiTheme="majorHAnsi" w:cstheme="minorHAnsi"/>
          <w:sz w:val="20"/>
          <w:szCs w:val="20"/>
          <w:shd w:val="clear" w:color="auto" w:fill="FFFFFF"/>
        </w:rPr>
        <w:t xml:space="preserve"> for NodeJS which makes easy to access the database from Express application.</w:t>
      </w:r>
    </w:p>
    <w:p w:rsidR="001C31D6" w:rsidRPr="007203EC" w:rsidRDefault="001C31D6" w:rsidP="00F7019C">
      <w:pPr>
        <w:numPr>
          <w:ilvl w:val="0"/>
          <w:numId w:val="2"/>
        </w:numPr>
        <w:shd w:val="clear" w:color="auto" w:fill="FFFFFF"/>
        <w:spacing w:after="0"/>
        <w:jc w:val="both"/>
        <w:textAlignment w:val="baseline"/>
        <w:rPr>
          <w:rFonts w:asciiTheme="majorHAnsi" w:hAnsiTheme="majorHAnsi" w:cstheme="minorHAnsi"/>
          <w:sz w:val="20"/>
          <w:szCs w:val="20"/>
        </w:rPr>
      </w:pPr>
      <w:r w:rsidRPr="007203EC">
        <w:rPr>
          <w:rFonts w:asciiTheme="majorHAnsi" w:hAnsiTheme="majorHAnsi" w:cstheme="minorHAnsi"/>
          <w:sz w:val="20"/>
          <w:szCs w:val="20"/>
        </w:rPr>
        <w:t>Manipulated data using </w:t>
      </w:r>
      <w:r w:rsidRPr="007203EC">
        <w:rPr>
          <w:rStyle w:val="Strong"/>
          <w:rFonts w:asciiTheme="majorHAnsi" w:hAnsiTheme="majorHAnsi" w:cstheme="minorHAnsi"/>
          <w:sz w:val="20"/>
          <w:szCs w:val="20"/>
        </w:rPr>
        <w:t>CRUD</w:t>
      </w:r>
      <w:r w:rsidRPr="007203EC">
        <w:rPr>
          <w:rFonts w:asciiTheme="majorHAnsi" w:hAnsiTheme="majorHAnsi" w:cstheme="minorHAnsi"/>
          <w:sz w:val="20"/>
          <w:szCs w:val="20"/>
        </w:rPr>
        <w:t> (create, read, update and delete) operations of MongoDB database management system and handled database access and data transmission based on RESTful web service.</w:t>
      </w:r>
    </w:p>
    <w:p w:rsidR="001C31D6" w:rsidRPr="007203EC" w:rsidRDefault="001C31D6" w:rsidP="00F7019C">
      <w:pPr>
        <w:numPr>
          <w:ilvl w:val="0"/>
          <w:numId w:val="2"/>
        </w:numPr>
        <w:shd w:val="clear" w:color="auto" w:fill="FFFFFF"/>
        <w:spacing w:before="100" w:beforeAutospacing="1" w:after="100" w:afterAutospacing="1"/>
        <w:jc w:val="both"/>
        <w:rPr>
          <w:rFonts w:asciiTheme="majorHAnsi" w:hAnsiTheme="majorHAnsi" w:cstheme="minorHAnsi"/>
          <w:sz w:val="20"/>
          <w:szCs w:val="20"/>
        </w:rPr>
      </w:pPr>
      <w:r w:rsidRPr="007203EC">
        <w:rPr>
          <w:rFonts w:asciiTheme="majorHAnsi" w:hAnsiTheme="majorHAnsi" w:cstheme="minorHAnsi"/>
          <w:sz w:val="20"/>
          <w:szCs w:val="20"/>
        </w:rPr>
        <w:t>Developed APIs using AJAX and JSON to implement more robust and efficient client facing applications.</w:t>
      </w:r>
    </w:p>
    <w:p w:rsidR="001C31D6" w:rsidRPr="007203EC" w:rsidRDefault="001C31D6" w:rsidP="00F7019C">
      <w:pPr>
        <w:numPr>
          <w:ilvl w:val="0"/>
          <w:numId w:val="2"/>
        </w:numPr>
        <w:shd w:val="clear" w:color="auto" w:fill="FFFFFF"/>
        <w:spacing w:after="0"/>
        <w:jc w:val="both"/>
        <w:textAlignment w:val="center"/>
        <w:rPr>
          <w:rFonts w:asciiTheme="majorHAnsi" w:hAnsiTheme="majorHAnsi" w:cstheme="minorHAnsi"/>
          <w:sz w:val="20"/>
          <w:szCs w:val="20"/>
        </w:rPr>
      </w:pPr>
      <w:r w:rsidRPr="007203EC">
        <w:rPr>
          <w:rFonts w:asciiTheme="majorHAnsi" w:hAnsiTheme="majorHAnsi" w:cstheme="minorHAnsi"/>
          <w:sz w:val="20"/>
          <w:szCs w:val="20"/>
          <w:shd w:val="clear" w:color="auto" w:fill="FFFFFF"/>
        </w:rPr>
        <w:t xml:space="preserve">Experience in REST API's using </w:t>
      </w:r>
      <w:r w:rsidRPr="007203EC">
        <w:rPr>
          <w:rFonts w:asciiTheme="majorHAnsi" w:hAnsiTheme="majorHAnsi" w:cstheme="minorHAnsi"/>
          <w:b/>
          <w:sz w:val="20"/>
          <w:szCs w:val="20"/>
          <w:shd w:val="clear" w:color="auto" w:fill="FFFFFF"/>
        </w:rPr>
        <w:t>Express.js</w:t>
      </w:r>
      <w:r w:rsidRPr="007203EC">
        <w:rPr>
          <w:rFonts w:asciiTheme="majorHAnsi" w:hAnsiTheme="majorHAnsi" w:cstheme="minorHAnsi"/>
          <w:sz w:val="20"/>
          <w:szCs w:val="20"/>
          <w:shd w:val="clear" w:color="auto" w:fill="FFFFFF"/>
        </w:rPr>
        <w:t xml:space="preserve"> with the help of Node.js to create routes and handle HTTP requests.</w:t>
      </w:r>
    </w:p>
    <w:p w:rsidR="001C31D6" w:rsidRPr="007203EC" w:rsidRDefault="001C31D6" w:rsidP="00F7019C">
      <w:pPr>
        <w:numPr>
          <w:ilvl w:val="0"/>
          <w:numId w:val="2"/>
        </w:numPr>
        <w:shd w:val="clear" w:color="auto" w:fill="FFFFFF"/>
        <w:spacing w:after="0"/>
        <w:jc w:val="both"/>
        <w:textAlignment w:val="center"/>
        <w:rPr>
          <w:rFonts w:asciiTheme="majorHAnsi" w:hAnsiTheme="majorHAnsi" w:cstheme="minorHAnsi"/>
          <w:sz w:val="20"/>
          <w:szCs w:val="20"/>
        </w:rPr>
      </w:pPr>
      <w:r w:rsidRPr="007203EC">
        <w:rPr>
          <w:rFonts w:asciiTheme="majorHAnsi" w:hAnsiTheme="majorHAnsi" w:cstheme="minorHAnsi"/>
          <w:sz w:val="20"/>
          <w:szCs w:val="20"/>
          <w:shd w:val="clear" w:color="auto" w:fill="FFFFFF"/>
        </w:rPr>
        <w:t xml:space="preserve">Solid experience in developing </w:t>
      </w:r>
      <w:r w:rsidRPr="007203EC">
        <w:rPr>
          <w:rFonts w:asciiTheme="majorHAnsi" w:hAnsiTheme="majorHAnsi" w:cstheme="minorHAnsi"/>
          <w:b/>
          <w:sz w:val="20"/>
          <w:szCs w:val="20"/>
          <w:shd w:val="clear" w:color="auto" w:fill="FFFFFF"/>
        </w:rPr>
        <w:t>Single Page Applications</w:t>
      </w:r>
      <w:r w:rsidRPr="007203EC">
        <w:rPr>
          <w:rFonts w:asciiTheme="majorHAnsi" w:hAnsiTheme="majorHAnsi" w:cstheme="minorHAnsi"/>
          <w:sz w:val="20"/>
          <w:szCs w:val="20"/>
          <w:shd w:val="clear" w:color="auto" w:fill="FFFFFF"/>
        </w:rPr>
        <w:t xml:space="preserve"> (SPA) based on client-side JavaScript framework </w:t>
      </w:r>
      <w:r w:rsidRPr="007203EC">
        <w:rPr>
          <w:rFonts w:asciiTheme="majorHAnsi" w:hAnsiTheme="majorHAnsi" w:cstheme="minorHAnsi"/>
          <w:b/>
          <w:sz w:val="20"/>
          <w:szCs w:val="20"/>
          <w:shd w:val="clear" w:color="auto" w:fill="FFFFFF"/>
        </w:rPr>
        <w:t xml:space="preserve">Angular 2/4 </w:t>
      </w:r>
      <w:r w:rsidRPr="007203EC">
        <w:rPr>
          <w:rFonts w:asciiTheme="majorHAnsi" w:hAnsiTheme="majorHAnsi" w:cstheme="minorHAnsi"/>
          <w:sz w:val="20"/>
          <w:szCs w:val="20"/>
          <w:shd w:val="clear" w:color="auto" w:fill="FFFFFF"/>
        </w:rPr>
        <w:t xml:space="preserve">and employing with </w:t>
      </w:r>
      <w:r w:rsidRPr="007203EC">
        <w:rPr>
          <w:rFonts w:asciiTheme="majorHAnsi" w:hAnsiTheme="majorHAnsi" w:cstheme="minorHAnsi"/>
          <w:b/>
          <w:sz w:val="20"/>
          <w:szCs w:val="20"/>
          <w:shd w:val="clear" w:color="auto" w:fill="FFFFFF"/>
        </w:rPr>
        <w:t>Web API</w:t>
      </w:r>
      <w:r w:rsidRPr="007203EC">
        <w:rPr>
          <w:rFonts w:asciiTheme="majorHAnsi" w:hAnsiTheme="majorHAnsi" w:cstheme="minorHAnsi"/>
          <w:sz w:val="20"/>
          <w:szCs w:val="20"/>
          <w:shd w:val="clear" w:color="auto" w:fill="FFFFFF"/>
        </w:rPr>
        <w:t>.</w:t>
      </w:r>
    </w:p>
    <w:p w:rsidR="00C62373" w:rsidRPr="007203EC" w:rsidRDefault="00C62373" w:rsidP="00C62373">
      <w:pPr>
        <w:pStyle w:val="ListParagraph"/>
        <w:numPr>
          <w:ilvl w:val="0"/>
          <w:numId w:val="2"/>
        </w:numPr>
        <w:spacing w:after="0" w:line="240" w:lineRule="auto"/>
        <w:rPr>
          <w:rFonts w:asciiTheme="majorHAnsi" w:hAnsiTheme="majorHAnsi" w:cstheme="minorHAnsi"/>
          <w:sz w:val="20"/>
          <w:szCs w:val="20"/>
        </w:rPr>
      </w:pPr>
      <w:r w:rsidRPr="007203EC">
        <w:rPr>
          <w:rFonts w:asciiTheme="majorHAnsi" w:hAnsiTheme="majorHAnsi" w:cstheme="minorHAnsi"/>
          <w:sz w:val="20"/>
          <w:szCs w:val="20"/>
        </w:rPr>
        <w:t>Integrated latest features in the application using the plugin's</w:t>
      </w:r>
      <w:r w:rsidRPr="007203EC">
        <w:rPr>
          <w:rFonts w:asciiTheme="majorHAnsi" w:hAnsiTheme="majorHAnsi" w:cstheme="minorHAnsi"/>
          <w:b/>
          <w:sz w:val="20"/>
          <w:szCs w:val="20"/>
        </w:rPr>
        <w:t>from Phone gap/Cordova, React native</w:t>
      </w:r>
      <w:r w:rsidRPr="007203EC">
        <w:rPr>
          <w:rFonts w:asciiTheme="majorHAnsi" w:hAnsiTheme="majorHAnsi" w:cstheme="minorHAnsi"/>
          <w:sz w:val="20"/>
          <w:szCs w:val="20"/>
        </w:rPr>
        <w:t>.</w:t>
      </w:r>
    </w:p>
    <w:p w:rsidR="001C31D6" w:rsidRPr="007203EC" w:rsidRDefault="001C31D6" w:rsidP="00F7019C">
      <w:pPr>
        <w:pStyle w:val="ListParagraph"/>
        <w:widowControl w:val="0"/>
        <w:numPr>
          <w:ilvl w:val="0"/>
          <w:numId w:val="2"/>
        </w:numPr>
        <w:tabs>
          <w:tab w:val="left" w:pos="720"/>
        </w:tabs>
        <w:suppressAutoHyphens/>
        <w:spacing w:after="0"/>
        <w:jc w:val="both"/>
        <w:rPr>
          <w:rFonts w:asciiTheme="majorHAnsi" w:hAnsiTheme="majorHAnsi" w:cstheme="minorHAnsi"/>
          <w:sz w:val="20"/>
          <w:szCs w:val="20"/>
        </w:rPr>
      </w:pPr>
      <w:r w:rsidRPr="007203EC">
        <w:rPr>
          <w:rFonts w:asciiTheme="majorHAnsi" w:hAnsiTheme="majorHAnsi" w:cstheme="minorHAnsi"/>
          <w:spacing w:val="4"/>
          <w:sz w:val="20"/>
          <w:szCs w:val="20"/>
        </w:rPr>
        <w:t xml:space="preserve">Extensively used Validation Controls and </w:t>
      </w:r>
      <w:r w:rsidRPr="007203EC">
        <w:rPr>
          <w:rFonts w:asciiTheme="majorHAnsi" w:hAnsiTheme="majorHAnsi" w:cstheme="minorHAnsi"/>
          <w:b/>
          <w:spacing w:val="4"/>
          <w:sz w:val="20"/>
          <w:szCs w:val="20"/>
        </w:rPr>
        <w:t xml:space="preserve">JavaScript </w:t>
      </w:r>
      <w:r w:rsidRPr="007203EC">
        <w:rPr>
          <w:rFonts w:asciiTheme="majorHAnsi" w:hAnsiTheme="majorHAnsi" w:cstheme="minorHAnsi"/>
          <w:spacing w:val="4"/>
          <w:sz w:val="20"/>
          <w:szCs w:val="20"/>
        </w:rPr>
        <w:t>for client-side validations in the Web Pages.</w:t>
      </w:r>
    </w:p>
    <w:p w:rsidR="001C31D6" w:rsidRPr="007203EC" w:rsidRDefault="001C31D6" w:rsidP="00053576">
      <w:pPr>
        <w:pStyle w:val="ListParagraph"/>
        <w:widowControl w:val="0"/>
        <w:numPr>
          <w:ilvl w:val="0"/>
          <w:numId w:val="2"/>
        </w:numPr>
        <w:tabs>
          <w:tab w:val="left" w:pos="720"/>
        </w:tabs>
        <w:suppressAutoHyphens/>
        <w:spacing w:after="0"/>
        <w:jc w:val="both"/>
        <w:rPr>
          <w:rFonts w:asciiTheme="majorHAnsi" w:hAnsiTheme="majorHAnsi" w:cstheme="minorHAnsi"/>
          <w:sz w:val="20"/>
          <w:szCs w:val="20"/>
        </w:rPr>
      </w:pPr>
      <w:r w:rsidRPr="007203EC">
        <w:rPr>
          <w:rFonts w:asciiTheme="majorHAnsi" w:hAnsiTheme="majorHAnsi" w:cstheme="minorHAnsi"/>
          <w:sz w:val="20"/>
          <w:szCs w:val="20"/>
        </w:rPr>
        <w:t>Implemented </w:t>
      </w:r>
      <w:r w:rsidRPr="007203EC">
        <w:rPr>
          <w:rStyle w:val="Strong"/>
          <w:rFonts w:asciiTheme="majorHAnsi" w:hAnsiTheme="majorHAnsi" w:cstheme="minorHAnsi"/>
          <w:sz w:val="20"/>
          <w:szCs w:val="20"/>
        </w:rPr>
        <w:t>XML </w:t>
      </w:r>
      <w:r w:rsidRPr="007203EC">
        <w:rPr>
          <w:rFonts w:asciiTheme="majorHAnsi" w:hAnsiTheme="majorHAnsi" w:cstheme="minorHAnsi"/>
          <w:sz w:val="20"/>
          <w:szCs w:val="20"/>
        </w:rPr>
        <w:t>parsing &amp; </w:t>
      </w:r>
      <w:r w:rsidRPr="007203EC">
        <w:rPr>
          <w:rStyle w:val="Strong"/>
          <w:rFonts w:asciiTheme="majorHAnsi" w:hAnsiTheme="majorHAnsi" w:cstheme="minorHAnsi"/>
          <w:sz w:val="20"/>
          <w:szCs w:val="20"/>
        </w:rPr>
        <w:t>JSON </w:t>
      </w:r>
      <w:r w:rsidRPr="007203EC">
        <w:rPr>
          <w:rFonts w:asciiTheme="majorHAnsi" w:hAnsiTheme="majorHAnsi" w:cstheme="minorHAnsi"/>
          <w:sz w:val="20"/>
          <w:szCs w:val="20"/>
        </w:rPr>
        <w:t>parsing for data handling on different application.</w:t>
      </w:r>
    </w:p>
    <w:p w:rsidR="001C31D6" w:rsidRPr="007203EC" w:rsidRDefault="001C31D6" w:rsidP="00053576">
      <w:pPr>
        <w:pStyle w:val="ListParagraph"/>
        <w:numPr>
          <w:ilvl w:val="0"/>
          <w:numId w:val="2"/>
        </w:numPr>
        <w:suppressAutoHyphens/>
        <w:spacing w:after="0"/>
        <w:contextualSpacing w:val="0"/>
        <w:jc w:val="both"/>
        <w:rPr>
          <w:rFonts w:asciiTheme="majorHAnsi" w:hAnsiTheme="majorHAnsi" w:cstheme="minorHAnsi"/>
          <w:bCs/>
          <w:sz w:val="20"/>
          <w:szCs w:val="20"/>
        </w:rPr>
      </w:pPr>
      <w:r w:rsidRPr="007203EC">
        <w:rPr>
          <w:rFonts w:asciiTheme="majorHAnsi" w:hAnsiTheme="majorHAnsi" w:cstheme="minorHAnsi"/>
          <w:bCs/>
          <w:sz w:val="20"/>
          <w:szCs w:val="20"/>
        </w:rPr>
        <w:t xml:space="preserve">Involved in writing application level code to interact with </w:t>
      </w:r>
      <w:r w:rsidRPr="007203EC">
        <w:rPr>
          <w:rFonts w:asciiTheme="majorHAnsi" w:hAnsiTheme="majorHAnsi" w:cstheme="minorHAnsi"/>
          <w:b/>
          <w:bCs/>
          <w:sz w:val="20"/>
          <w:szCs w:val="20"/>
        </w:rPr>
        <w:t>Restful Web APIs</w:t>
      </w:r>
      <w:r w:rsidRPr="007203EC">
        <w:rPr>
          <w:rFonts w:asciiTheme="majorHAnsi" w:hAnsiTheme="majorHAnsi" w:cstheme="minorHAnsi"/>
          <w:bCs/>
          <w:sz w:val="20"/>
          <w:szCs w:val="20"/>
        </w:rPr>
        <w:t>, Web Services.</w:t>
      </w:r>
    </w:p>
    <w:p w:rsidR="001C31D6" w:rsidRPr="007203EC" w:rsidRDefault="001C31D6" w:rsidP="00053576">
      <w:pPr>
        <w:pStyle w:val="ListParagraph"/>
        <w:numPr>
          <w:ilvl w:val="0"/>
          <w:numId w:val="2"/>
        </w:numPr>
        <w:shd w:val="clear" w:color="auto" w:fill="FFFFFF"/>
        <w:suppressAutoHyphens/>
        <w:spacing w:before="100" w:beforeAutospacing="1" w:after="100" w:afterAutospacing="1"/>
        <w:contextualSpacing w:val="0"/>
        <w:jc w:val="both"/>
        <w:rPr>
          <w:rFonts w:asciiTheme="majorHAnsi" w:hAnsiTheme="majorHAnsi" w:cstheme="minorHAnsi"/>
          <w:sz w:val="20"/>
          <w:szCs w:val="20"/>
        </w:rPr>
      </w:pPr>
      <w:r w:rsidRPr="007203EC">
        <w:rPr>
          <w:rFonts w:asciiTheme="majorHAnsi" w:eastAsia="Cambria" w:hAnsiTheme="majorHAnsi" w:cstheme="minorHAnsi"/>
          <w:sz w:val="20"/>
          <w:szCs w:val="20"/>
        </w:rPr>
        <w:t xml:space="preserve">Used </w:t>
      </w:r>
      <w:r w:rsidRPr="007203EC">
        <w:rPr>
          <w:rFonts w:asciiTheme="majorHAnsi" w:eastAsia="Cambria" w:hAnsiTheme="majorHAnsi" w:cstheme="minorHAnsi"/>
          <w:b/>
          <w:sz w:val="20"/>
          <w:szCs w:val="20"/>
        </w:rPr>
        <w:t>SOAP UI</w:t>
      </w:r>
      <w:r w:rsidRPr="007203EC">
        <w:rPr>
          <w:rFonts w:asciiTheme="majorHAnsi" w:eastAsia="Cambria" w:hAnsiTheme="majorHAnsi" w:cstheme="minorHAnsi"/>
          <w:sz w:val="20"/>
          <w:szCs w:val="20"/>
        </w:rPr>
        <w:t xml:space="preserve"> to test the resources. Also, used Postman plug-in with chrome browser to test resources.</w:t>
      </w:r>
    </w:p>
    <w:p w:rsidR="001C31D6" w:rsidRPr="007203EC" w:rsidRDefault="001C31D6" w:rsidP="00053576">
      <w:pPr>
        <w:pStyle w:val="ListParagraph"/>
        <w:numPr>
          <w:ilvl w:val="0"/>
          <w:numId w:val="2"/>
        </w:numPr>
        <w:shd w:val="clear" w:color="auto" w:fill="FFFFFF"/>
        <w:suppressAutoHyphens/>
        <w:spacing w:before="100" w:beforeAutospacing="1" w:after="100" w:afterAutospacing="1"/>
        <w:contextualSpacing w:val="0"/>
        <w:jc w:val="both"/>
        <w:rPr>
          <w:rFonts w:asciiTheme="majorHAnsi" w:hAnsiTheme="majorHAnsi" w:cstheme="minorHAnsi"/>
          <w:sz w:val="20"/>
          <w:szCs w:val="20"/>
        </w:rPr>
      </w:pPr>
      <w:r w:rsidRPr="007203EC">
        <w:rPr>
          <w:rFonts w:asciiTheme="majorHAnsi" w:hAnsiTheme="majorHAnsi" w:cstheme="minorHAnsi"/>
          <w:sz w:val="20"/>
          <w:szCs w:val="20"/>
        </w:rPr>
        <w:t>Reviewed customer feedback about the debugging issues, fixed bugs with HTML5 and JavaScript codes and worked on resolving browser compatibility issues.</w:t>
      </w:r>
    </w:p>
    <w:p w:rsidR="001C31D6" w:rsidRPr="007203EC" w:rsidRDefault="001C31D6" w:rsidP="00053576">
      <w:pPr>
        <w:numPr>
          <w:ilvl w:val="0"/>
          <w:numId w:val="2"/>
        </w:numPr>
        <w:shd w:val="clear" w:color="auto" w:fill="FFFFFF"/>
        <w:spacing w:before="100" w:beforeAutospacing="1" w:after="0"/>
        <w:jc w:val="both"/>
        <w:rPr>
          <w:rFonts w:asciiTheme="majorHAnsi" w:hAnsiTheme="majorHAnsi" w:cstheme="minorHAnsi"/>
          <w:sz w:val="20"/>
          <w:szCs w:val="20"/>
        </w:rPr>
      </w:pPr>
      <w:r w:rsidRPr="007203EC">
        <w:rPr>
          <w:rFonts w:asciiTheme="majorHAnsi" w:hAnsiTheme="majorHAnsi" w:cstheme="minorHAnsi"/>
          <w:sz w:val="20"/>
          <w:szCs w:val="20"/>
        </w:rPr>
        <w:t>Performed UNIT and integration testing using jasmine and in writing Test Cases on every new version before sending it</w:t>
      </w:r>
      <w:r w:rsidR="0088527E" w:rsidRPr="007203EC">
        <w:rPr>
          <w:rFonts w:asciiTheme="majorHAnsi" w:hAnsiTheme="majorHAnsi" w:cstheme="minorHAnsi"/>
          <w:sz w:val="20"/>
          <w:szCs w:val="20"/>
        </w:rPr>
        <w:t xml:space="preserve"> for User Acceptance Test (UAT)</w:t>
      </w:r>
      <w:r w:rsidRPr="007203EC">
        <w:rPr>
          <w:rFonts w:asciiTheme="majorHAnsi" w:hAnsiTheme="majorHAnsi" w:cstheme="minorHAnsi"/>
          <w:sz w:val="20"/>
          <w:szCs w:val="20"/>
        </w:rPr>
        <w:t>.</w:t>
      </w:r>
    </w:p>
    <w:p w:rsidR="00240C16" w:rsidRPr="007203EC" w:rsidRDefault="00240C16" w:rsidP="00240C16">
      <w:pPr>
        <w:pStyle w:val="ListParagraph"/>
        <w:numPr>
          <w:ilvl w:val="0"/>
          <w:numId w:val="2"/>
        </w:numPr>
        <w:spacing w:after="0" w:line="240" w:lineRule="auto"/>
        <w:rPr>
          <w:rFonts w:asciiTheme="majorHAnsi" w:hAnsiTheme="majorHAnsi" w:cstheme="minorHAnsi"/>
          <w:sz w:val="20"/>
          <w:szCs w:val="20"/>
        </w:rPr>
      </w:pPr>
      <w:r w:rsidRPr="007203EC">
        <w:rPr>
          <w:rFonts w:asciiTheme="majorHAnsi" w:eastAsia="Times New Roman" w:hAnsiTheme="majorHAnsi" w:cstheme="minorHAnsi"/>
          <w:sz w:val="20"/>
          <w:szCs w:val="20"/>
          <w:shd w:val="clear" w:color="auto" w:fill="FFFFFF"/>
        </w:rPr>
        <w:t>Worked with Package managers NPM, Bower and build tools Grunt. </w:t>
      </w:r>
    </w:p>
    <w:p w:rsidR="0088527E" w:rsidRPr="007203EC" w:rsidRDefault="0088527E" w:rsidP="00053576">
      <w:pPr>
        <w:numPr>
          <w:ilvl w:val="0"/>
          <w:numId w:val="2"/>
        </w:numPr>
        <w:shd w:val="clear" w:color="auto" w:fill="FFFFFF"/>
        <w:spacing w:before="100" w:beforeAutospacing="1" w:after="0"/>
        <w:jc w:val="both"/>
        <w:rPr>
          <w:rFonts w:asciiTheme="majorHAnsi" w:hAnsiTheme="majorHAnsi" w:cstheme="minorHAnsi"/>
          <w:sz w:val="20"/>
          <w:szCs w:val="20"/>
        </w:rPr>
      </w:pPr>
      <w:r w:rsidRPr="007203EC">
        <w:rPr>
          <w:rFonts w:asciiTheme="majorHAnsi" w:hAnsiTheme="majorHAnsi" w:cstheme="minorHAnsi"/>
          <w:sz w:val="20"/>
          <w:szCs w:val="20"/>
        </w:rPr>
        <w:t>Worked with an Agile, Scrum development methodology to ensure delivery of high quality work with monthly iteration, involved in sprint planning and retrospectives.</w:t>
      </w:r>
    </w:p>
    <w:p w:rsidR="0088527E" w:rsidRPr="007203EC" w:rsidRDefault="00ED3B3E" w:rsidP="00F7019C">
      <w:pPr>
        <w:shd w:val="clear" w:color="auto" w:fill="FFFFFF"/>
        <w:spacing w:before="100" w:beforeAutospacing="1" w:after="100" w:afterAutospacing="1"/>
        <w:ind w:left="360"/>
        <w:jc w:val="both"/>
        <w:rPr>
          <w:rFonts w:asciiTheme="majorHAnsi" w:hAnsiTheme="majorHAnsi" w:cstheme="minorHAnsi"/>
          <w:b/>
          <w:sz w:val="20"/>
          <w:szCs w:val="20"/>
        </w:rPr>
      </w:pPr>
      <w:r w:rsidRPr="007203EC">
        <w:rPr>
          <w:rFonts w:asciiTheme="majorHAnsi" w:hAnsiTheme="majorHAnsi" w:cstheme="minorHAnsi"/>
          <w:b/>
          <w:sz w:val="20"/>
          <w:szCs w:val="20"/>
          <w:u w:val="single"/>
        </w:rPr>
        <w:t>Environment</w:t>
      </w:r>
      <w:r w:rsidRPr="007203EC">
        <w:rPr>
          <w:rFonts w:asciiTheme="majorHAnsi" w:hAnsiTheme="majorHAnsi" w:cstheme="minorHAnsi"/>
          <w:b/>
          <w:sz w:val="20"/>
          <w:szCs w:val="20"/>
        </w:rPr>
        <w:t>:</w:t>
      </w:r>
      <w:r w:rsidR="0088527E" w:rsidRPr="007203EC">
        <w:rPr>
          <w:rFonts w:asciiTheme="majorHAnsi" w:hAnsiTheme="majorHAnsi" w:cstheme="minorHAnsi"/>
          <w:b/>
          <w:sz w:val="20"/>
          <w:szCs w:val="20"/>
        </w:rPr>
        <w:t xml:space="preserve">  HTML5, XML, CSS3,SASS,LESS,JSON and Boot Strap, Node JS, EXPRESS JS, Angular 2/4, Mongo DB, Microsoft SQL, Restful services, Java Script, jQuery, </w:t>
      </w:r>
      <w:r w:rsidR="00240C16" w:rsidRPr="007203EC">
        <w:rPr>
          <w:rFonts w:asciiTheme="majorHAnsi" w:hAnsiTheme="majorHAnsi" w:cstheme="minorHAnsi"/>
          <w:b/>
          <w:sz w:val="20"/>
          <w:szCs w:val="20"/>
        </w:rPr>
        <w:t xml:space="preserve">NPM, </w:t>
      </w:r>
      <w:r w:rsidR="0088527E" w:rsidRPr="007203EC">
        <w:rPr>
          <w:rFonts w:asciiTheme="majorHAnsi" w:hAnsiTheme="majorHAnsi" w:cstheme="minorHAnsi"/>
          <w:b/>
          <w:sz w:val="20"/>
          <w:szCs w:val="20"/>
        </w:rPr>
        <w:t xml:space="preserve">AJAX, </w:t>
      </w:r>
      <w:r w:rsidR="00DF645D" w:rsidRPr="007203EC">
        <w:rPr>
          <w:rFonts w:asciiTheme="majorHAnsi" w:hAnsiTheme="majorHAnsi" w:cstheme="minorHAnsi"/>
          <w:b/>
          <w:sz w:val="20"/>
          <w:szCs w:val="20"/>
        </w:rPr>
        <w:t xml:space="preserve">ES6, </w:t>
      </w:r>
      <w:r w:rsidR="0088527E" w:rsidRPr="007203EC">
        <w:rPr>
          <w:rFonts w:asciiTheme="majorHAnsi" w:hAnsiTheme="majorHAnsi" w:cstheme="minorHAnsi"/>
          <w:b/>
          <w:sz w:val="20"/>
          <w:szCs w:val="20"/>
        </w:rPr>
        <w:t xml:space="preserve">Jenkins, </w:t>
      </w:r>
      <w:r w:rsidR="00C62373" w:rsidRPr="007203EC">
        <w:rPr>
          <w:rFonts w:asciiTheme="majorHAnsi" w:hAnsiTheme="majorHAnsi" w:cstheme="minorHAnsi"/>
          <w:b/>
          <w:sz w:val="20"/>
          <w:szCs w:val="20"/>
        </w:rPr>
        <w:t xml:space="preserve">Phone Gap, </w:t>
      </w:r>
      <w:r w:rsidR="0088527E" w:rsidRPr="007203EC">
        <w:rPr>
          <w:rFonts w:asciiTheme="majorHAnsi" w:hAnsiTheme="majorHAnsi" w:cstheme="minorHAnsi"/>
          <w:b/>
          <w:sz w:val="20"/>
          <w:szCs w:val="20"/>
        </w:rPr>
        <w:t xml:space="preserve">Visual studio 2010,Microsoft Team Foundation Server, semantic UI, </w:t>
      </w:r>
      <w:r w:rsidR="009B6C55" w:rsidRPr="007203EC">
        <w:rPr>
          <w:rFonts w:asciiTheme="majorHAnsi" w:hAnsiTheme="majorHAnsi" w:cstheme="minorHAnsi"/>
          <w:b/>
          <w:sz w:val="20"/>
          <w:szCs w:val="20"/>
        </w:rPr>
        <w:t>Grunt, Gulp,</w:t>
      </w:r>
      <w:r w:rsidR="0088527E" w:rsidRPr="007203EC">
        <w:rPr>
          <w:rFonts w:asciiTheme="majorHAnsi" w:hAnsiTheme="majorHAnsi" w:cstheme="minorHAnsi"/>
          <w:b/>
          <w:sz w:val="20"/>
          <w:szCs w:val="20"/>
        </w:rPr>
        <w:t>React JS, Adobe</w:t>
      </w:r>
      <w:r w:rsidR="00AD598D" w:rsidRPr="007203EC">
        <w:rPr>
          <w:rFonts w:asciiTheme="majorHAnsi" w:hAnsiTheme="majorHAnsi" w:cstheme="minorHAnsi"/>
          <w:b/>
          <w:sz w:val="20"/>
          <w:szCs w:val="20"/>
        </w:rPr>
        <w:t>, Iconic/Cordova.</w:t>
      </w:r>
    </w:p>
    <w:p w:rsidR="00C228BD" w:rsidRPr="007203EC" w:rsidRDefault="00C228BD" w:rsidP="00F7019C">
      <w:pPr>
        <w:tabs>
          <w:tab w:val="left" w:pos="360"/>
        </w:tabs>
        <w:spacing w:after="0" w:line="240" w:lineRule="auto"/>
        <w:jc w:val="both"/>
        <w:rPr>
          <w:rFonts w:asciiTheme="majorHAnsi" w:hAnsiTheme="majorHAnsi" w:cstheme="minorHAnsi"/>
          <w:b/>
          <w:sz w:val="20"/>
          <w:szCs w:val="20"/>
        </w:rPr>
      </w:pPr>
    </w:p>
    <w:p w:rsidR="0076770F" w:rsidRPr="007203EC" w:rsidRDefault="007A4153" w:rsidP="00F7019C">
      <w:pPr>
        <w:tabs>
          <w:tab w:val="left" w:pos="360"/>
        </w:tabs>
        <w:spacing w:after="0" w:line="240" w:lineRule="auto"/>
        <w:jc w:val="both"/>
        <w:rPr>
          <w:rFonts w:asciiTheme="majorHAnsi" w:hAnsiTheme="majorHAnsi" w:cstheme="minorHAnsi"/>
          <w:b/>
          <w:sz w:val="20"/>
          <w:szCs w:val="20"/>
          <w:u w:val="single"/>
        </w:rPr>
      </w:pPr>
      <w:r w:rsidRPr="007A4153">
        <w:rPr>
          <w:rFonts w:asciiTheme="majorHAnsi" w:hAnsiTheme="majorHAnsi" w:cstheme="minorHAnsi"/>
          <w:b/>
          <w:sz w:val="20"/>
          <w:szCs w:val="20"/>
        </w:rPr>
        <w:t xml:space="preserve">BCBST, </w:t>
      </w:r>
      <w:bookmarkStart w:id="0" w:name="_Hlk500155130"/>
      <w:r w:rsidR="00736A1B" w:rsidRPr="007A4153">
        <w:rPr>
          <w:rFonts w:asciiTheme="majorHAnsi" w:hAnsiTheme="majorHAnsi" w:cstheme="minorHAnsi"/>
          <w:b/>
          <w:sz w:val="20"/>
          <w:szCs w:val="20"/>
        </w:rPr>
        <w:fldChar w:fldCharType="begin"/>
      </w:r>
      <w:r w:rsidRPr="007A4153">
        <w:rPr>
          <w:rFonts w:asciiTheme="majorHAnsi" w:hAnsiTheme="majorHAnsi" w:cstheme="minorHAnsi"/>
          <w:b/>
          <w:sz w:val="20"/>
          <w:szCs w:val="20"/>
        </w:rPr>
        <w:instrText xml:space="preserve"> HYPERLINK "https://www.google.com/search?rlz=1C1CHBF_enUS764US765&amp;q=Chattanooga+Tennessee&amp;stick=H4sIAAAAAAAAAOPgE-LUz9U3SMlNqkhX4gAxC6oKqrS0spOt9POL0hPzMqsSSzLz81A4VhmpiSmFpYlFJalFxQDHHrKZQwAAAA&amp;sa=X&amp;ved=0ahUKEwiUp7TxgvHXAhVG1xoKHSLDBk0QmxMI0gEoATAU" </w:instrText>
      </w:r>
      <w:r w:rsidR="00736A1B" w:rsidRPr="007A4153">
        <w:rPr>
          <w:rFonts w:asciiTheme="majorHAnsi" w:hAnsiTheme="majorHAnsi" w:cstheme="minorHAnsi"/>
          <w:b/>
          <w:sz w:val="20"/>
          <w:szCs w:val="20"/>
        </w:rPr>
        <w:fldChar w:fldCharType="separate"/>
      </w:r>
      <w:r w:rsidRPr="007A4153">
        <w:rPr>
          <w:rFonts w:asciiTheme="majorHAnsi" w:hAnsiTheme="majorHAnsi" w:cstheme="minorHAnsi"/>
          <w:b/>
          <w:sz w:val="20"/>
          <w:szCs w:val="20"/>
        </w:rPr>
        <w:t>Chattanooga, TN</w:t>
      </w:r>
      <w:r w:rsidR="00736A1B" w:rsidRPr="007A4153">
        <w:rPr>
          <w:rFonts w:asciiTheme="majorHAnsi" w:hAnsiTheme="majorHAnsi" w:cstheme="minorHAnsi"/>
          <w:b/>
          <w:sz w:val="20"/>
          <w:szCs w:val="20"/>
        </w:rPr>
        <w:fldChar w:fldCharType="end"/>
      </w:r>
      <w:bookmarkEnd w:id="0"/>
      <w:r w:rsidR="001D6164" w:rsidRPr="007203EC">
        <w:rPr>
          <w:rFonts w:asciiTheme="majorHAnsi" w:hAnsiTheme="majorHAnsi" w:cstheme="minorHAnsi"/>
          <w:b/>
          <w:sz w:val="20"/>
          <w:szCs w:val="20"/>
        </w:rPr>
        <w:t xml:space="preserve">Feb 2014 </w:t>
      </w:r>
      <w:r w:rsidR="00641C3C" w:rsidRPr="007203EC">
        <w:rPr>
          <w:rFonts w:asciiTheme="majorHAnsi" w:hAnsiTheme="majorHAnsi" w:cstheme="minorHAnsi"/>
          <w:b/>
          <w:sz w:val="20"/>
          <w:szCs w:val="20"/>
        </w:rPr>
        <w:t>-</w:t>
      </w:r>
      <w:r w:rsidR="001D6164" w:rsidRPr="007203EC">
        <w:rPr>
          <w:rFonts w:asciiTheme="majorHAnsi" w:hAnsiTheme="majorHAnsi" w:cstheme="minorHAnsi"/>
          <w:b/>
          <w:sz w:val="20"/>
          <w:szCs w:val="20"/>
        </w:rPr>
        <w:t xml:space="preserve"> Apr </w:t>
      </w:r>
      <w:r w:rsidR="00A4543B" w:rsidRPr="007203EC">
        <w:rPr>
          <w:rFonts w:asciiTheme="majorHAnsi" w:hAnsiTheme="majorHAnsi" w:cstheme="minorHAnsi"/>
          <w:b/>
          <w:sz w:val="20"/>
          <w:szCs w:val="20"/>
        </w:rPr>
        <w:t>2016</w:t>
      </w:r>
    </w:p>
    <w:p w:rsidR="0076770F" w:rsidRPr="007203EC" w:rsidRDefault="00F7019C" w:rsidP="00F7019C">
      <w:pPr>
        <w:spacing w:after="60" w:line="240" w:lineRule="auto"/>
        <w:contextualSpacing/>
        <w:jc w:val="both"/>
        <w:rPr>
          <w:rFonts w:asciiTheme="majorHAnsi" w:hAnsiTheme="majorHAnsi" w:cstheme="minorHAnsi"/>
          <w:b/>
          <w:sz w:val="20"/>
          <w:szCs w:val="20"/>
        </w:rPr>
      </w:pPr>
      <w:r w:rsidRPr="007203EC">
        <w:rPr>
          <w:rFonts w:asciiTheme="majorHAnsi" w:hAnsiTheme="majorHAnsi" w:cstheme="minorHAnsi"/>
          <w:b/>
          <w:sz w:val="20"/>
          <w:szCs w:val="20"/>
        </w:rPr>
        <w:t xml:space="preserve">Role: </w:t>
      </w:r>
      <w:r w:rsidR="00DF645D" w:rsidRPr="007203EC">
        <w:rPr>
          <w:rFonts w:asciiTheme="majorHAnsi" w:hAnsiTheme="majorHAnsi" w:cstheme="minorHAnsi"/>
          <w:b/>
          <w:sz w:val="20"/>
          <w:szCs w:val="20"/>
        </w:rPr>
        <w:t>JavaScript</w:t>
      </w:r>
      <w:r w:rsidR="0076770F" w:rsidRPr="007203EC">
        <w:rPr>
          <w:rFonts w:asciiTheme="majorHAnsi" w:hAnsiTheme="majorHAnsi" w:cstheme="minorHAnsi"/>
          <w:b/>
          <w:sz w:val="20"/>
          <w:szCs w:val="20"/>
        </w:rPr>
        <w:t xml:space="preserve"> Developer</w:t>
      </w:r>
    </w:p>
    <w:p w:rsidR="001D6164" w:rsidRPr="007203EC" w:rsidRDefault="001D6164" w:rsidP="00F7019C">
      <w:pPr>
        <w:spacing w:after="60" w:line="240" w:lineRule="auto"/>
        <w:contextualSpacing/>
        <w:jc w:val="both"/>
        <w:rPr>
          <w:rFonts w:asciiTheme="majorHAnsi" w:hAnsiTheme="majorHAnsi" w:cstheme="minorHAnsi"/>
          <w:sz w:val="20"/>
          <w:szCs w:val="20"/>
        </w:rPr>
      </w:pPr>
    </w:p>
    <w:p w:rsidR="001D6164" w:rsidRPr="007203EC" w:rsidRDefault="00D11965" w:rsidP="00F7019C">
      <w:pPr>
        <w:spacing w:after="60" w:line="240" w:lineRule="auto"/>
        <w:contextualSpacing/>
        <w:jc w:val="both"/>
        <w:rPr>
          <w:rFonts w:asciiTheme="majorHAnsi" w:hAnsiTheme="majorHAnsi" w:cstheme="minorHAnsi"/>
          <w:b/>
          <w:sz w:val="20"/>
          <w:szCs w:val="20"/>
        </w:rPr>
      </w:pPr>
      <w:r w:rsidRPr="007203EC">
        <w:rPr>
          <w:rFonts w:asciiTheme="majorHAnsi" w:hAnsiTheme="majorHAnsi" w:cstheme="minorHAnsi"/>
          <w:b/>
          <w:sz w:val="20"/>
          <w:szCs w:val="20"/>
        </w:rPr>
        <w:t>Responsibilities</w:t>
      </w:r>
      <w:r w:rsidR="00B07CBF" w:rsidRPr="007203EC">
        <w:rPr>
          <w:rFonts w:asciiTheme="majorHAnsi" w:hAnsiTheme="majorHAnsi" w:cstheme="minorHAnsi"/>
          <w:b/>
          <w:sz w:val="20"/>
          <w:szCs w:val="20"/>
        </w:rPr>
        <w:t>:</w:t>
      </w:r>
    </w:p>
    <w:p w:rsidR="001D6164" w:rsidRPr="007203EC" w:rsidRDefault="001D6164" w:rsidP="00F7019C">
      <w:pPr>
        <w:pStyle w:val="ListParagraph"/>
        <w:numPr>
          <w:ilvl w:val="0"/>
          <w:numId w:val="3"/>
        </w:numPr>
        <w:jc w:val="both"/>
        <w:rPr>
          <w:rFonts w:asciiTheme="majorHAnsi" w:hAnsiTheme="majorHAnsi" w:cstheme="minorHAnsi"/>
          <w:b/>
          <w:sz w:val="20"/>
          <w:szCs w:val="20"/>
          <w:u w:val="single"/>
        </w:rPr>
      </w:pPr>
      <w:r w:rsidRPr="007203EC">
        <w:rPr>
          <w:rFonts w:asciiTheme="majorHAnsi" w:hAnsiTheme="majorHAnsi" w:cstheme="minorHAnsi"/>
          <w:sz w:val="20"/>
          <w:szCs w:val="20"/>
          <w:shd w:val="clear" w:color="auto" w:fill="FFFFFF"/>
        </w:rPr>
        <w:t>Created Front-end Applications using </w:t>
      </w:r>
      <w:r w:rsidR="00356B1E" w:rsidRPr="007203EC">
        <w:rPr>
          <w:rFonts w:asciiTheme="majorHAnsi" w:hAnsiTheme="majorHAnsi" w:cstheme="minorHAnsi"/>
          <w:b/>
          <w:sz w:val="20"/>
          <w:szCs w:val="20"/>
          <w:shd w:val="clear" w:color="auto" w:fill="FFFFFF"/>
        </w:rPr>
        <w:t>HTML/</w:t>
      </w:r>
      <w:r w:rsidRPr="007203EC">
        <w:rPr>
          <w:rStyle w:val="Strong"/>
          <w:rFonts w:asciiTheme="majorHAnsi" w:hAnsiTheme="majorHAnsi" w:cstheme="minorHAnsi"/>
          <w:sz w:val="20"/>
          <w:szCs w:val="20"/>
          <w:shd w:val="clear" w:color="auto" w:fill="FFFFFF"/>
        </w:rPr>
        <w:t xml:space="preserve">HTML5, CSS3, JavaScript, </w:t>
      </w:r>
      <w:r w:rsidR="00356B1E" w:rsidRPr="007203EC">
        <w:rPr>
          <w:rStyle w:val="Strong"/>
          <w:rFonts w:asciiTheme="majorHAnsi" w:hAnsiTheme="majorHAnsi" w:cstheme="minorHAnsi"/>
          <w:sz w:val="20"/>
          <w:szCs w:val="20"/>
          <w:shd w:val="clear" w:color="auto" w:fill="FFFFFF"/>
        </w:rPr>
        <w:t>jQuery</w:t>
      </w:r>
      <w:r w:rsidRPr="007203EC">
        <w:rPr>
          <w:rStyle w:val="Strong"/>
          <w:rFonts w:asciiTheme="majorHAnsi" w:hAnsiTheme="majorHAnsi" w:cstheme="minorHAnsi"/>
          <w:sz w:val="20"/>
          <w:szCs w:val="20"/>
          <w:shd w:val="clear" w:color="auto" w:fill="FFFFFF"/>
        </w:rPr>
        <w:t>, Angular JS,</w:t>
      </w:r>
      <w:r w:rsidR="00356B1E" w:rsidRPr="007203EC">
        <w:rPr>
          <w:rStyle w:val="Strong"/>
          <w:rFonts w:asciiTheme="majorHAnsi" w:hAnsiTheme="majorHAnsi" w:cstheme="minorHAnsi"/>
          <w:sz w:val="20"/>
          <w:szCs w:val="20"/>
          <w:shd w:val="clear" w:color="auto" w:fill="FFFFFF"/>
        </w:rPr>
        <w:t xml:space="preserve"> React JS,</w:t>
      </w:r>
      <w:r w:rsidRPr="007203EC">
        <w:rPr>
          <w:rStyle w:val="Strong"/>
          <w:rFonts w:asciiTheme="majorHAnsi" w:hAnsiTheme="majorHAnsi" w:cstheme="minorHAnsi"/>
          <w:sz w:val="20"/>
          <w:szCs w:val="20"/>
          <w:shd w:val="clear" w:color="auto" w:fill="FFFFFF"/>
        </w:rPr>
        <w:t xml:space="preserve"> Node.js, Backbone.js, OOP, DOM, Bootstrap, AJAX, XML and JSON</w:t>
      </w:r>
      <w:r w:rsidRPr="007203EC">
        <w:rPr>
          <w:rFonts w:asciiTheme="majorHAnsi" w:hAnsiTheme="majorHAnsi" w:cstheme="minorHAnsi"/>
          <w:sz w:val="20"/>
          <w:szCs w:val="20"/>
          <w:shd w:val="clear" w:color="auto" w:fill="FFFFFF"/>
        </w:rPr>
        <w:t>.</w:t>
      </w:r>
    </w:p>
    <w:p w:rsidR="001D6164" w:rsidRPr="007203EC" w:rsidRDefault="001D6164" w:rsidP="00F7019C">
      <w:pPr>
        <w:pStyle w:val="ListParagraph"/>
        <w:numPr>
          <w:ilvl w:val="0"/>
          <w:numId w:val="3"/>
        </w:numPr>
        <w:spacing w:after="0"/>
        <w:jc w:val="both"/>
        <w:rPr>
          <w:rFonts w:asciiTheme="majorHAnsi" w:hAnsiTheme="majorHAnsi" w:cstheme="minorHAnsi"/>
          <w:sz w:val="20"/>
          <w:szCs w:val="20"/>
        </w:rPr>
      </w:pPr>
      <w:r w:rsidRPr="007203EC">
        <w:rPr>
          <w:rFonts w:asciiTheme="majorHAnsi" w:hAnsiTheme="majorHAnsi" w:cstheme="minorHAnsi"/>
          <w:sz w:val="20"/>
          <w:szCs w:val="20"/>
        </w:rPr>
        <w:t>Maintained Cross Browser compatibility &amp; implemented Responsive Web Design using Twitter Bootstrap and custom media queries, etc.</w:t>
      </w:r>
    </w:p>
    <w:p w:rsidR="001D6164" w:rsidRPr="007203EC" w:rsidRDefault="001D6164" w:rsidP="00F7019C">
      <w:pPr>
        <w:pStyle w:val="ListParagraph"/>
        <w:numPr>
          <w:ilvl w:val="0"/>
          <w:numId w:val="3"/>
        </w:numPr>
        <w:jc w:val="both"/>
        <w:rPr>
          <w:rFonts w:asciiTheme="majorHAnsi" w:hAnsiTheme="majorHAnsi" w:cstheme="minorHAnsi"/>
          <w:sz w:val="20"/>
          <w:szCs w:val="20"/>
        </w:rPr>
      </w:pPr>
      <w:r w:rsidRPr="007203EC">
        <w:rPr>
          <w:rFonts w:asciiTheme="majorHAnsi" w:hAnsiTheme="majorHAnsi" w:cstheme="minorHAnsi"/>
          <w:sz w:val="20"/>
          <w:szCs w:val="20"/>
        </w:rPr>
        <w:t xml:space="preserve">Created react components using </w:t>
      </w:r>
      <w:r w:rsidRPr="007203EC">
        <w:rPr>
          <w:rFonts w:asciiTheme="majorHAnsi" w:hAnsiTheme="majorHAnsi" w:cstheme="minorHAnsi"/>
          <w:b/>
          <w:sz w:val="20"/>
          <w:szCs w:val="20"/>
        </w:rPr>
        <w:t>Redux</w:t>
      </w:r>
      <w:r w:rsidRPr="007203EC">
        <w:rPr>
          <w:rFonts w:asciiTheme="majorHAnsi" w:hAnsiTheme="majorHAnsi" w:cstheme="minorHAnsi"/>
          <w:sz w:val="20"/>
          <w:szCs w:val="20"/>
        </w:rPr>
        <w:t xml:space="preserve"> for unidirectional data flow.</w:t>
      </w:r>
    </w:p>
    <w:p w:rsidR="001D6164" w:rsidRPr="007203EC" w:rsidRDefault="001D6164" w:rsidP="00F7019C">
      <w:pPr>
        <w:pStyle w:val="ListParagraph"/>
        <w:numPr>
          <w:ilvl w:val="0"/>
          <w:numId w:val="3"/>
        </w:numPr>
        <w:jc w:val="both"/>
        <w:rPr>
          <w:rFonts w:asciiTheme="majorHAnsi" w:hAnsiTheme="majorHAnsi" w:cstheme="minorHAnsi"/>
          <w:sz w:val="20"/>
          <w:szCs w:val="20"/>
        </w:rPr>
      </w:pPr>
      <w:r w:rsidRPr="007203EC">
        <w:rPr>
          <w:rFonts w:asciiTheme="majorHAnsi" w:hAnsiTheme="majorHAnsi" w:cstheme="minorHAnsi"/>
          <w:sz w:val="20"/>
          <w:szCs w:val="20"/>
        </w:rPr>
        <w:t>Specialized in developing </w:t>
      </w:r>
      <w:r w:rsidRPr="007203EC">
        <w:rPr>
          <w:rStyle w:val="Strong"/>
          <w:rFonts w:asciiTheme="majorHAnsi" w:hAnsiTheme="majorHAnsi" w:cstheme="minorHAnsi"/>
          <w:sz w:val="20"/>
          <w:szCs w:val="20"/>
        </w:rPr>
        <w:t>Web 2.0</w:t>
      </w:r>
      <w:r w:rsidRPr="007203EC">
        <w:rPr>
          <w:rFonts w:asciiTheme="majorHAnsi" w:hAnsiTheme="majorHAnsi" w:cstheme="minorHAnsi"/>
          <w:sz w:val="20"/>
          <w:szCs w:val="20"/>
        </w:rPr>
        <w:t xml:space="preserve"> Apps using core </w:t>
      </w:r>
      <w:r w:rsidR="001348B0" w:rsidRPr="007203EC">
        <w:rPr>
          <w:rFonts w:asciiTheme="majorHAnsi" w:hAnsiTheme="majorHAnsi" w:cstheme="minorHAnsi"/>
          <w:sz w:val="20"/>
          <w:szCs w:val="20"/>
        </w:rPr>
        <w:t>jQuery</w:t>
      </w:r>
      <w:r w:rsidRPr="007203EC">
        <w:rPr>
          <w:rFonts w:asciiTheme="majorHAnsi" w:hAnsiTheme="majorHAnsi" w:cstheme="minorHAnsi"/>
          <w:sz w:val="20"/>
          <w:szCs w:val="20"/>
        </w:rPr>
        <w:t xml:space="preserve"> along with AJAX/JavaScript.</w:t>
      </w:r>
    </w:p>
    <w:p w:rsidR="001D6164" w:rsidRPr="007203EC" w:rsidRDefault="001D6164" w:rsidP="00F7019C">
      <w:pPr>
        <w:pStyle w:val="ListParagraph"/>
        <w:numPr>
          <w:ilvl w:val="0"/>
          <w:numId w:val="3"/>
        </w:numPr>
        <w:suppressAutoHyphens/>
        <w:spacing w:after="0"/>
        <w:contextualSpacing w:val="0"/>
        <w:jc w:val="both"/>
        <w:rPr>
          <w:rFonts w:asciiTheme="majorHAnsi" w:hAnsiTheme="majorHAnsi" w:cstheme="minorHAnsi"/>
          <w:bCs/>
          <w:sz w:val="20"/>
          <w:szCs w:val="20"/>
        </w:rPr>
      </w:pPr>
      <w:r w:rsidRPr="007203EC">
        <w:rPr>
          <w:rFonts w:asciiTheme="majorHAnsi" w:hAnsiTheme="majorHAnsi" w:cstheme="minorHAnsi"/>
          <w:iCs/>
          <w:sz w:val="20"/>
          <w:szCs w:val="20"/>
        </w:rPr>
        <w:t xml:space="preserve">Involved in providing pseudo application level code to interact with APIs, Web Services using </w:t>
      </w:r>
      <w:r w:rsidRPr="007203EC">
        <w:rPr>
          <w:rFonts w:asciiTheme="majorHAnsi" w:hAnsiTheme="majorHAnsi" w:cstheme="minorHAnsi"/>
          <w:b/>
          <w:iCs/>
          <w:sz w:val="20"/>
          <w:szCs w:val="20"/>
        </w:rPr>
        <w:t xml:space="preserve">AJAX, JSON </w:t>
      </w:r>
      <w:r w:rsidRPr="007203EC">
        <w:rPr>
          <w:rFonts w:asciiTheme="majorHAnsi" w:hAnsiTheme="majorHAnsi" w:cstheme="minorHAnsi"/>
          <w:iCs/>
          <w:sz w:val="20"/>
          <w:szCs w:val="20"/>
        </w:rPr>
        <w:t>and</w:t>
      </w:r>
      <w:r w:rsidRPr="007203EC">
        <w:rPr>
          <w:rFonts w:asciiTheme="majorHAnsi" w:hAnsiTheme="majorHAnsi" w:cstheme="minorHAnsi"/>
          <w:b/>
          <w:iCs/>
          <w:sz w:val="20"/>
          <w:szCs w:val="20"/>
        </w:rPr>
        <w:t xml:space="preserve"> XML.</w:t>
      </w:r>
    </w:p>
    <w:p w:rsidR="001D6164" w:rsidRPr="007203EC" w:rsidRDefault="001D6164" w:rsidP="00F7019C">
      <w:pPr>
        <w:pStyle w:val="ListParagraph"/>
        <w:numPr>
          <w:ilvl w:val="0"/>
          <w:numId w:val="3"/>
        </w:numPr>
        <w:suppressAutoHyphens/>
        <w:spacing w:after="0"/>
        <w:contextualSpacing w:val="0"/>
        <w:jc w:val="both"/>
        <w:rPr>
          <w:rFonts w:asciiTheme="majorHAnsi" w:hAnsiTheme="majorHAnsi" w:cstheme="minorHAnsi"/>
          <w:bCs/>
          <w:sz w:val="20"/>
          <w:szCs w:val="20"/>
        </w:rPr>
      </w:pPr>
      <w:r w:rsidRPr="007203EC">
        <w:rPr>
          <w:rFonts w:asciiTheme="majorHAnsi" w:hAnsiTheme="majorHAnsi" w:cstheme="minorHAnsi"/>
          <w:sz w:val="20"/>
          <w:szCs w:val="20"/>
        </w:rPr>
        <w:t xml:space="preserve">Extensively used </w:t>
      </w:r>
      <w:r w:rsidRPr="007203EC">
        <w:rPr>
          <w:rFonts w:asciiTheme="majorHAnsi" w:hAnsiTheme="majorHAnsi" w:cstheme="minorHAnsi"/>
          <w:b/>
          <w:sz w:val="20"/>
          <w:szCs w:val="20"/>
        </w:rPr>
        <w:t>JavaScript</w:t>
      </w:r>
      <w:r w:rsidRPr="007203EC">
        <w:rPr>
          <w:rFonts w:asciiTheme="majorHAnsi" w:hAnsiTheme="majorHAnsi" w:cstheme="minorHAnsi"/>
          <w:sz w:val="20"/>
          <w:szCs w:val="20"/>
        </w:rPr>
        <w:t xml:space="preserve"> to provide dynamic User Interface and for the client-side validations.</w:t>
      </w:r>
    </w:p>
    <w:p w:rsidR="001D6164" w:rsidRPr="007203EC" w:rsidRDefault="001D6164" w:rsidP="00F7019C">
      <w:pPr>
        <w:numPr>
          <w:ilvl w:val="0"/>
          <w:numId w:val="3"/>
        </w:numPr>
        <w:shd w:val="clear" w:color="auto" w:fill="FFFFFF"/>
        <w:spacing w:before="100" w:beforeAutospacing="1" w:after="100" w:afterAutospacing="1"/>
        <w:jc w:val="both"/>
        <w:rPr>
          <w:rFonts w:asciiTheme="majorHAnsi" w:hAnsiTheme="majorHAnsi" w:cstheme="minorHAnsi"/>
          <w:sz w:val="20"/>
          <w:szCs w:val="20"/>
        </w:rPr>
      </w:pPr>
      <w:r w:rsidRPr="007203EC">
        <w:rPr>
          <w:rFonts w:asciiTheme="majorHAnsi" w:hAnsiTheme="majorHAnsi" w:cstheme="minorHAnsi"/>
          <w:sz w:val="20"/>
          <w:szCs w:val="20"/>
          <w:shd w:val="clear" w:color="auto" w:fill="FFFFFF"/>
        </w:rPr>
        <w:t xml:space="preserve">Proficient with </w:t>
      </w:r>
      <w:r w:rsidRPr="007203EC">
        <w:rPr>
          <w:rFonts w:asciiTheme="majorHAnsi" w:hAnsiTheme="majorHAnsi" w:cstheme="minorHAnsi"/>
          <w:b/>
          <w:sz w:val="20"/>
          <w:szCs w:val="20"/>
          <w:shd w:val="clear" w:color="auto" w:fill="FFFFFF"/>
        </w:rPr>
        <w:t>ReactJS</w:t>
      </w:r>
      <w:r w:rsidRPr="007203EC">
        <w:rPr>
          <w:rFonts w:asciiTheme="majorHAnsi" w:hAnsiTheme="majorHAnsi" w:cstheme="minorHAnsi"/>
          <w:sz w:val="20"/>
          <w:szCs w:val="20"/>
          <w:shd w:val="clear" w:color="auto" w:fill="FFFFFF"/>
        </w:rPr>
        <w:t xml:space="preserve"> to create views to hook up models to the DOM and synchronize data with server as a Single Page Application (SPA).</w:t>
      </w:r>
    </w:p>
    <w:p w:rsidR="001D6164" w:rsidRPr="007203EC" w:rsidRDefault="001D6164" w:rsidP="00F7019C">
      <w:pPr>
        <w:numPr>
          <w:ilvl w:val="0"/>
          <w:numId w:val="3"/>
        </w:numPr>
        <w:shd w:val="clear" w:color="auto" w:fill="FFFFFF"/>
        <w:spacing w:before="100" w:beforeAutospacing="1" w:after="100" w:afterAutospacing="1"/>
        <w:jc w:val="both"/>
        <w:rPr>
          <w:rFonts w:asciiTheme="majorHAnsi" w:hAnsiTheme="majorHAnsi" w:cstheme="minorHAnsi"/>
          <w:sz w:val="20"/>
          <w:szCs w:val="20"/>
        </w:rPr>
      </w:pPr>
      <w:r w:rsidRPr="007203EC">
        <w:rPr>
          <w:rFonts w:asciiTheme="majorHAnsi" w:hAnsiTheme="majorHAnsi" w:cstheme="minorHAnsi"/>
          <w:sz w:val="20"/>
          <w:szCs w:val="20"/>
          <w:shd w:val="clear" w:color="auto" w:fill="FFFFFF"/>
        </w:rPr>
        <w:t>Worked on React JS Virtual Dom and React views, rendering using components which contains additional components called custom HTML tags.</w:t>
      </w:r>
    </w:p>
    <w:p w:rsidR="00DF645D" w:rsidRPr="007203EC" w:rsidRDefault="00DF645D" w:rsidP="00DF645D">
      <w:pPr>
        <w:pStyle w:val="NoSpacing"/>
        <w:numPr>
          <w:ilvl w:val="0"/>
          <w:numId w:val="3"/>
        </w:numPr>
        <w:pBdr>
          <w:top w:val="nil"/>
          <w:left w:val="nil"/>
          <w:bottom w:val="nil"/>
          <w:right w:val="nil"/>
          <w:between w:val="nil"/>
          <w:bar w:val="nil"/>
        </w:pBdr>
        <w:rPr>
          <w:rFonts w:asciiTheme="majorHAnsi" w:eastAsia="Times New Roman" w:hAnsiTheme="majorHAnsi" w:cstheme="minorHAnsi"/>
          <w:sz w:val="20"/>
          <w:szCs w:val="20"/>
          <w:lang w:val="en-IN" w:eastAsia="en-IN"/>
        </w:rPr>
      </w:pPr>
      <w:r w:rsidRPr="007203EC">
        <w:rPr>
          <w:rFonts w:asciiTheme="majorHAnsi" w:eastAsia="Times New Roman" w:hAnsiTheme="majorHAnsi" w:cstheme="minorHAnsi"/>
          <w:sz w:val="20"/>
          <w:szCs w:val="20"/>
          <w:lang w:val="en-IN" w:eastAsia="en-IN"/>
        </w:rPr>
        <w:t xml:space="preserve">Developed single page applications using </w:t>
      </w:r>
      <w:r w:rsidRPr="007203EC">
        <w:rPr>
          <w:rFonts w:asciiTheme="majorHAnsi" w:eastAsia="Times New Roman" w:hAnsiTheme="majorHAnsi" w:cstheme="minorHAnsi"/>
          <w:b/>
          <w:sz w:val="20"/>
          <w:szCs w:val="20"/>
          <w:lang w:val="en-IN" w:eastAsia="en-IN"/>
        </w:rPr>
        <w:t>React Redux architecture</w:t>
      </w:r>
      <w:r w:rsidRPr="007203EC">
        <w:rPr>
          <w:rFonts w:asciiTheme="majorHAnsi" w:eastAsia="Times New Roman" w:hAnsiTheme="majorHAnsi" w:cstheme="minorHAnsi"/>
          <w:sz w:val="20"/>
          <w:szCs w:val="20"/>
          <w:lang w:val="en-IN" w:eastAsia="en-IN"/>
        </w:rPr>
        <w:t xml:space="preserve">, </w:t>
      </w:r>
      <w:r w:rsidRPr="007203EC">
        <w:rPr>
          <w:rFonts w:asciiTheme="majorHAnsi" w:eastAsia="Times New Roman" w:hAnsiTheme="majorHAnsi" w:cstheme="minorHAnsi"/>
          <w:b/>
          <w:sz w:val="20"/>
          <w:szCs w:val="20"/>
          <w:lang w:val="en-IN" w:eastAsia="en-IN"/>
        </w:rPr>
        <w:t>ES6, web pack and grunt</w:t>
      </w:r>
      <w:r w:rsidRPr="007203EC">
        <w:rPr>
          <w:rFonts w:asciiTheme="majorHAnsi" w:eastAsia="Times New Roman" w:hAnsiTheme="majorHAnsi" w:cstheme="minorHAnsi"/>
          <w:sz w:val="20"/>
          <w:szCs w:val="20"/>
          <w:lang w:val="en-IN" w:eastAsia="en-IN"/>
        </w:rPr>
        <w:t xml:space="preserve">. </w:t>
      </w:r>
    </w:p>
    <w:p w:rsidR="001D6164" w:rsidRPr="007203EC" w:rsidRDefault="001D6164" w:rsidP="00F7019C">
      <w:pPr>
        <w:numPr>
          <w:ilvl w:val="0"/>
          <w:numId w:val="3"/>
        </w:numPr>
        <w:shd w:val="clear" w:color="auto" w:fill="FFFFFF"/>
        <w:spacing w:before="100" w:beforeAutospacing="1" w:after="100" w:afterAutospacing="1"/>
        <w:jc w:val="both"/>
        <w:rPr>
          <w:rFonts w:asciiTheme="majorHAnsi" w:hAnsiTheme="majorHAnsi" w:cstheme="minorHAnsi"/>
          <w:sz w:val="20"/>
          <w:szCs w:val="20"/>
        </w:rPr>
      </w:pPr>
      <w:r w:rsidRPr="007203EC">
        <w:rPr>
          <w:rFonts w:asciiTheme="majorHAnsi" w:hAnsiTheme="majorHAnsi" w:cstheme="minorHAnsi"/>
          <w:sz w:val="20"/>
          <w:szCs w:val="20"/>
        </w:rPr>
        <w:t>Experienced in working with </w:t>
      </w:r>
      <w:r w:rsidRPr="007203EC">
        <w:rPr>
          <w:rStyle w:val="Strong"/>
          <w:rFonts w:asciiTheme="majorHAnsi" w:hAnsiTheme="majorHAnsi" w:cstheme="minorHAnsi"/>
          <w:sz w:val="20"/>
          <w:szCs w:val="20"/>
        </w:rPr>
        <w:t>Redux architecture</w:t>
      </w:r>
      <w:r w:rsidRPr="007203EC">
        <w:rPr>
          <w:rFonts w:asciiTheme="majorHAnsi" w:hAnsiTheme="majorHAnsi" w:cstheme="minorHAnsi"/>
          <w:sz w:val="20"/>
          <w:szCs w:val="20"/>
        </w:rPr>
        <w:t> using complex Object-Oriented concepts in improving the performance of the websites.</w:t>
      </w:r>
    </w:p>
    <w:p w:rsidR="001D6164" w:rsidRPr="007203EC" w:rsidRDefault="001D6164" w:rsidP="00F7019C">
      <w:pPr>
        <w:pStyle w:val="ListParagraph"/>
        <w:numPr>
          <w:ilvl w:val="0"/>
          <w:numId w:val="3"/>
        </w:numPr>
        <w:jc w:val="both"/>
        <w:rPr>
          <w:rFonts w:asciiTheme="majorHAnsi" w:hAnsiTheme="majorHAnsi" w:cstheme="minorHAnsi"/>
          <w:sz w:val="20"/>
          <w:szCs w:val="20"/>
        </w:rPr>
      </w:pPr>
      <w:r w:rsidRPr="007203EC">
        <w:rPr>
          <w:rFonts w:asciiTheme="majorHAnsi" w:hAnsiTheme="majorHAnsi" w:cstheme="minorHAnsi"/>
          <w:sz w:val="20"/>
          <w:szCs w:val="20"/>
          <w:shd w:val="clear" w:color="auto" w:fill="FFFFFF"/>
        </w:rPr>
        <w:t xml:space="preserve">Experience in using </w:t>
      </w:r>
      <w:r w:rsidRPr="007203EC">
        <w:rPr>
          <w:rFonts w:asciiTheme="majorHAnsi" w:hAnsiTheme="majorHAnsi" w:cstheme="minorHAnsi"/>
          <w:b/>
          <w:sz w:val="20"/>
          <w:szCs w:val="20"/>
          <w:shd w:val="clear" w:color="auto" w:fill="FFFFFF"/>
        </w:rPr>
        <w:t>React JS</w:t>
      </w:r>
      <w:r w:rsidRPr="007203EC">
        <w:rPr>
          <w:rFonts w:asciiTheme="majorHAnsi" w:hAnsiTheme="majorHAnsi" w:cstheme="minorHAnsi"/>
          <w:sz w:val="20"/>
          <w:szCs w:val="20"/>
          <w:shd w:val="clear" w:color="auto" w:fill="FFFFFF"/>
        </w:rPr>
        <w:t xml:space="preserve"> components, Forms, Events, Keys, Router, Animations and Flux concept.</w:t>
      </w:r>
    </w:p>
    <w:p w:rsidR="001D6164" w:rsidRPr="007203EC" w:rsidRDefault="001D6164" w:rsidP="00F7019C">
      <w:pPr>
        <w:pStyle w:val="ListParagraph"/>
        <w:numPr>
          <w:ilvl w:val="0"/>
          <w:numId w:val="3"/>
        </w:numPr>
        <w:jc w:val="both"/>
        <w:rPr>
          <w:rFonts w:asciiTheme="majorHAnsi" w:hAnsiTheme="majorHAnsi" w:cstheme="minorHAnsi"/>
          <w:sz w:val="20"/>
          <w:szCs w:val="20"/>
        </w:rPr>
      </w:pPr>
      <w:r w:rsidRPr="007203EC">
        <w:rPr>
          <w:rFonts w:asciiTheme="majorHAnsi" w:hAnsiTheme="majorHAnsi" w:cstheme="minorHAnsi"/>
          <w:sz w:val="20"/>
          <w:szCs w:val="20"/>
          <w:shd w:val="clear" w:color="auto" w:fill="FFFFFF"/>
        </w:rPr>
        <w:t xml:space="preserve">Worked with Reducers, ReactJS Containers to update the state of an APP produced by Redux and by mapping those to the ReactJS component using </w:t>
      </w:r>
      <w:r w:rsidRPr="007203EC">
        <w:rPr>
          <w:rFonts w:asciiTheme="majorHAnsi" w:hAnsiTheme="majorHAnsi" w:cstheme="minorHAnsi"/>
          <w:b/>
          <w:sz w:val="20"/>
          <w:szCs w:val="20"/>
          <w:shd w:val="clear" w:color="auto" w:fill="FFFFFF"/>
        </w:rPr>
        <w:t>React-Redux</w:t>
      </w:r>
      <w:r w:rsidRPr="007203EC">
        <w:rPr>
          <w:rFonts w:asciiTheme="majorHAnsi" w:hAnsiTheme="majorHAnsi" w:cstheme="minorHAnsi"/>
          <w:sz w:val="20"/>
          <w:szCs w:val="20"/>
          <w:shd w:val="clear" w:color="auto" w:fill="FFFFFF"/>
        </w:rPr>
        <w:t>.</w:t>
      </w:r>
    </w:p>
    <w:p w:rsidR="00C76BFB" w:rsidRPr="007203EC" w:rsidRDefault="00C76BFB" w:rsidP="00F7019C">
      <w:pPr>
        <w:pStyle w:val="ListParagraph"/>
        <w:numPr>
          <w:ilvl w:val="0"/>
          <w:numId w:val="3"/>
        </w:numPr>
        <w:jc w:val="both"/>
        <w:rPr>
          <w:rFonts w:asciiTheme="majorHAnsi" w:hAnsiTheme="majorHAnsi" w:cstheme="minorHAnsi"/>
          <w:sz w:val="20"/>
          <w:szCs w:val="20"/>
        </w:rPr>
      </w:pPr>
      <w:r w:rsidRPr="007203EC">
        <w:rPr>
          <w:rFonts w:asciiTheme="majorHAnsi" w:hAnsiTheme="majorHAnsi" w:cstheme="minorHAnsi"/>
          <w:sz w:val="20"/>
          <w:szCs w:val="20"/>
          <w:shd w:val="clear" w:color="auto" w:fill="FFFFFF"/>
        </w:rPr>
        <w:t>Involved in ReactJS for Data patterns which improves readability and made it easier to maintain larger apps and used ReactJS for declarative, efficient, and flexible JavaScript library for building user interfaces.</w:t>
      </w:r>
    </w:p>
    <w:p w:rsidR="00C76BFB" w:rsidRPr="007203EC" w:rsidRDefault="00C76BFB" w:rsidP="00F7019C">
      <w:pPr>
        <w:pStyle w:val="ListParagraph"/>
        <w:numPr>
          <w:ilvl w:val="0"/>
          <w:numId w:val="3"/>
        </w:numPr>
        <w:jc w:val="both"/>
        <w:rPr>
          <w:rFonts w:asciiTheme="majorHAnsi" w:hAnsiTheme="majorHAnsi" w:cstheme="minorHAnsi"/>
          <w:sz w:val="20"/>
          <w:szCs w:val="20"/>
        </w:rPr>
      </w:pPr>
      <w:r w:rsidRPr="007203EC">
        <w:rPr>
          <w:rFonts w:asciiTheme="majorHAnsi" w:hAnsiTheme="majorHAnsi" w:cstheme="minorHAnsi"/>
          <w:sz w:val="20"/>
          <w:szCs w:val="20"/>
          <w:shd w:val="clear" w:color="auto" w:fill="FFFFFF"/>
        </w:rPr>
        <w:t xml:space="preserve">Used </w:t>
      </w:r>
      <w:r w:rsidR="00040ACD" w:rsidRPr="007203EC">
        <w:rPr>
          <w:rFonts w:asciiTheme="majorHAnsi" w:hAnsiTheme="majorHAnsi" w:cstheme="minorHAnsi"/>
          <w:sz w:val="20"/>
          <w:szCs w:val="20"/>
          <w:shd w:val="clear" w:color="auto" w:fill="FFFFFF"/>
        </w:rPr>
        <w:t>Browserify</w:t>
      </w:r>
      <w:r w:rsidRPr="007203EC">
        <w:rPr>
          <w:rFonts w:asciiTheme="majorHAnsi" w:hAnsiTheme="majorHAnsi" w:cstheme="minorHAnsi"/>
          <w:sz w:val="20"/>
          <w:szCs w:val="20"/>
          <w:shd w:val="clear" w:color="auto" w:fill="FFFFFF"/>
        </w:rPr>
        <w:t>, flux to manage with targeted URL's (Uni-Directional data flows) and to monitor the application.</w:t>
      </w:r>
    </w:p>
    <w:p w:rsidR="001D6164" w:rsidRPr="007203EC" w:rsidRDefault="001D6164" w:rsidP="00F7019C">
      <w:pPr>
        <w:pStyle w:val="ListParagraph"/>
        <w:numPr>
          <w:ilvl w:val="0"/>
          <w:numId w:val="3"/>
        </w:numPr>
        <w:suppressAutoHyphens/>
        <w:spacing w:after="0"/>
        <w:contextualSpacing w:val="0"/>
        <w:jc w:val="both"/>
        <w:rPr>
          <w:rFonts w:asciiTheme="majorHAnsi" w:hAnsiTheme="majorHAnsi" w:cstheme="minorHAnsi"/>
          <w:bCs/>
          <w:sz w:val="20"/>
          <w:szCs w:val="20"/>
        </w:rPr>
      </w:pPr>
      <w:r w:rsidRPr="007203EC">
        <w:rPr>
          <w:rFonts w:asciiTheme="majorHAnsi" w:eastAsia="Cambria" w:hAnsiTheme="majorHAnsi" w:cstheme="minorHAnsi"/>
          <w:sz w:val="20"/>
          <w:szCs w:val="20"/>
        </w:rPr>
        <w:t xml:space="preserve">Interacted with java controllers </w:t>
      </w:r>
      <w:r w:rsidRPr="007203EC">
        <w:rPr>
          <w:rFonts w:asciiTheme="majorHAnsi" w:eastAsia="Cambria" w:hAnsiTheme="majorHAnsi" w:cstheme="minorHAnsi"/>
          <w:b/>
          <w:sz w:val="20"/>
          <w:szCs w:val="20"/>
        </w:rPr>
        <w:t>(JQUERY, Ajax,</w:t>
      </w:r>
      <w:r w:rsidRPr="007203EC">
        <w:rPr>
          <w:rFonts w:asciiTheme="majorHAnsi" w:eastAsia="Cambria" w:hAnsiTheme="majorHAnsi" w:cstheme="minorHAnsi"/>
          <w:sz w:val="20"/>
          <w:szCs w:val="20"/>
        </w:rPr>
        <w:t xml:space="preserve"> and</w:t>
      </w:r>
      <w:r w:rsidRPr="007203EC">
        <w:rPr>
          <w:rFonts w:asciiTheme="majorHAnsi" w:eastAsia="Cambria" w:hAnsiTheme="majorHAnsi" w:cstheme="minorHAnsi"/>
          <w:b/>
          <w:sz w:val="20"/>
          <w:szCs w:val="20"/>
        </w:rPr>
        <w:t xml:space="preserve"> JSON</w:t>
      </w:r>
      <w:r w:rsidRPr="007203EC">
        <w:rPr>
          <w:rFonts w:asciiTheme="majorHAnsi" w:eastAsia="Cambria" w:hAnsiTheme="majorHAnsi" w:cstheme="minorHAnsi"/>
          <w:sz w:val="20"/>
          <w:szCs w:val="20"/>
        </w:rPr>
        <w:t xml:space="preserve"> to write/read data from back end systems).</w:t>
      </w:r>
    </w:p>
    <w:p w:rsidR="00C763FB" w:rsidRPr="007203EC" w:rsidRDefault="00C763FB" w:rsidP="00C763FB">
      <w:pPr>
        <w:pStyle w:val="ListParagraph"/>
        <w:numPr>
          <w:ilvl w:val="0"/>
          <w:numId w:val="3"/>
        </w:numPr>
        <w:suppressAutoHyphens/>
        <w:spacing w:after="0"/>
        <w:contextualSpacing w:val="0"/>
        <w:jc w:val="both"/>
        <w:rPr>
          <w:rFonts w:asciiTheme="majorHAnsi" w:hAnsiTheme="majorHAnsi" w:cstheme="minorHAnsi"/>
          <w:bCs/>
          <w:sz w:val="20"/>
          <w:szCs w:val="20"/>
        </w:rPr>
      </w:pPr>
      <w:r w:rsidRPr="007203EC">
        <w:rPr>
          <w:rFonts w:asciiTheme="majorHAnsi" w:hAnsiTheme="majorHAnsi" w:cstheme="minorHAnsi"/>
          <w:bCs/>
          <w:sz w:val="20"/>
          <w:szCs w:val="20"/>
        </w:rPr>
        <w:t xml:space="preserve">Used Cordova in </w:t>
      </w:r>
      <w:r w:rsidRPr="007203EC">
        <w:rPr>
          <w:rFonts w:asciiTheme="majorHAnsi" w:hAnsiTheme="majorHAnsi" w:cstheme="minorHAnsi"/>
          <w:b/>
          <w:bCs/>
          <w:sz w:val="20"/>
          <w:szCs w:val="20"/>
        </w:rPr>
        <w:t>Ionic framework</w:t>
      </w:r>
      <w:r w:rsidRPr="007203EC">
        <w:rPr>
          <w:rFonts w:asciiTheme="majorHAnsi" w:hAnsiTheme="majorHAnsi" w:cstheme="minorHAnsi"/>
          <w:bCs/>
          <w:sz w:val="20"/>
          <w:szCs w:val="20"/>
        </w:rPr>
        <w:t xml:space="preserve"> to build the hybrid mobile applications.</w:t>
      </w:r>
    </w:p>
    <w:p w:rsidR="00C208FF" w:rsidRPr="007203EC" w:rsidRDefault="00C208FF" w:rsidP="00C208FF">
      <w:pPr>
        <w:pStyle w:val="ListParagraph"/>
        <w:numPr>
          <w:ilvl w:val="0"/>
          <w:numId w:val="3"/>
        </w:numPr>
        <w:spacing w:after="0" w:line="240" w:lineRule="auto"/>
        <w:jc w:val="both"/>
        <w:rPr>
          <w:rFonts w:asciiTheme="majorHAnsi" w:hAnsiTheme="majorHAnsi" w:cstheme="minorHAnsi"/>
          <w:sz w:val="20"/>
          <w:szCs w:val="20"/>
        </w:rPr>
      </w:pPr>
      <w:r w:rsidRPr="007203EC">
        <w:rPr>
          <w:rFonts w:asciiTheme="majorHAnsi" w:hAnsiTheme="majorHAnsi" w:cstheme="minorHAnsi"/>
          <w:sz w:val="20"/>
          <w:szCs w:val="20"/>
        </w:rPr>
        <w:lastRenderedPageBreak/>
        <w:t xml:space="preserve">Implemented the application using </w:t>
      </w:r>
      <w:r w:rsidRPr="007203EC">
        <w:rPr>
          <w:rFonts w:asciiTheme="majorHAnsi" w:hAnsiTheme="majorHAnsi" w:cstheme="minorHAnsi"/>
          <w:b/>
          <w:sz w:val="20"/>
          <w:szCs w:val="20"/>
        </w:rPr>
        <w:t xml:space="preserve">Spring MVC Framework, Spring Batch,Spring Boot </w:t>
      </w:r>
      <w:r w:rsidRPr="007203EC">
        <w:rPr>
          <w:rFonts w:asciiTheme="majorHAnsi" w:hAnsiTheme="majorHAnsi" w:cstheme="minorHAnsi"/>
          <w:sz w:val="20"/>
          <w:szCs w:val="20"/>
        </w:rPr>
        <w:t xml:space="preserve">and </w:t>
      </w:r>
      <w:r w:rsidRPr="007203EC">
        <w:rPr>
          <w:rFonts w:asciiTheme="majorHAnsi" w:hAnsiTheme="majorHAnsi" w:cstheme="minorHAnsi"/>
          <w:b/>
          <w:sz w:val="20"/>
          <w:szCs w:val="20"/>
        </w:rPr>
        <w:t>handled the security using Spring Security. </w:t>
      </w:r>
    </w:p>
    <w:p w:rsidR="00240C16" w:rsidRPr="007203EC" w:rsidRDefault="00240C16" w:rsidP="00240C16">
      <w:pPr>
        <w:widowControl w:val="0"/>
        <w:numPr>
          <w:ilvl w:val="0"/>
          <w:numId w:val="3"/>
        </w:numPr>
        <w:tabs>
          <w:tab w:val="left" w:pos="0"/>
        </w:tabs>
        <w:spacing w:after="0" w:line="240" w:lineRule="auto"/>
        <w:contextualSpacing/>
        <w:jc w:val="both"/>
        <w:rPr>
          <w:rFonts w:asciiTheme="majorHAnsi" w:hAnsiTheme="majorHAnsi" w:cstheme="minorHAnsi"/>
          <w:sz w:val="20"/>
          <w:szCs w:val="20"/>
        </w:rPr>
      </w:pPr>
      <w:r w:rsidRPr="007203EC">
        <w:rPr>
          <w:rFonts w:asciiTheme="majorHAnsi" w:eastAsia="Garamond" w:hAnsiTheme="majorHAnsi" w:cstheme="minorHAnsi"/>
          <w:sz w:val="20"/>
          <w:szCs w:val="20"/>
        </w:rPr>
        <w:t xml:space="preserve">Used </w:t>
      </w:r>
      <w:r w:rsidRPr="007203EC">
        <w:rPr>
          <w:rFonts w:asciiTheme="majorHAnsi" w:eastAsia="Garamond" w:hAnsiTheme="majorHAnsi" w:cstheme="minorHAnsi"/>
          <w:b/>
          <w:sz w:val="20"/>
          <w:szCs w:val="20"/>
        </w:rPr>
        <w:t>NPM</w:t>
      </w:r>
      <w:r w:rsidRPr="007203EC">
        <w:rPr>
          <w:rFonts w:asciiTheme="majorHAnsi" w:eastAsia="Garamond" w:hAnsiTheme="majorHAnsi" w:cstheme="minorHAnsi"/>
          <w:sz w:val="20"/>
          <w:szCs w:val="20"/>
        </w:rPr>
        <w:t xml:space="preserve">&amp; bower as package manager and </w:t>
      </w:r>
      <w:r w:rsidRPr="007203EC">
        <w:rPr>
          <w:rFonts w:asciiTheme="majorHAnsi" w:eastAsia="Garamond" w:hAnsiTheme="majorHAnsi" w:cstheme="minorHAnsi"/>
          <w:b/>
          <w:sz w:val="20"/>
          <w:szCs w:val="20"/>
        </w:rPr>
        <w:t>Gulp</w:t>
      </w:r>
      <w:r w:rsidRPr="007203EC">
        <w:rPr>
          <w:rFonts w:asciiTheme="majorHAnsi" w:eastAsia="Garamond" w:hAnsiTheme="majorHAnsi" w:cstheme="minorHAnsi"/>
          <w:sz w:val="20"/>
          <w:szCs w:val="20"/>
        </w:rPr>
        <w:t xml:space="preserve"> as task runner for automation and </w:t>
      </w:r>
      <w:r w:rsidRPr="007203EC">
        <w:rPr>
          <w:rFonts w:asciiTheme="majorHAnsi" w:eastAsia="Garamond" w:hAnsiTheme="majorHAnsi" w:cstheme="minorHAnsi"/>
          <w:b/>
          <w:sz w:val="20"/>
          <w:szCs w:val="20"/>
        </w:rPr>
        <w:t>GIT</w:t>
      </w:r>
      <w:r w:rsidRPr="007203EC">
        <w:rPr>
          <w:rFonts w:asciiTheme="majorHAnsi" w:eastAsia="Garamond" w:hAnsiTheme="majorHAnsi" w:cstheme="minorHAnsi"/>
          <w:sz w:val="20"/>
          <w:szCs w:val="20"/>
        </w:rPr>
        <w:t xml:space="preserve"> for version control. Used </w:t>
      </w:r>
      <w:r w:rsidRPr="007203EC">
        <w:rPr>
          <w:rFonts w:asciiTheme="majorHAnsi" w:eastAsia="Garamond" w:hAnsiTheme="majorHAnsi" w:cstheme="minorHAnsi"/>
          <w:b/>
          <w:sz w:val="20"/>
          <w:szCs w:val="20"/>
        </w:rPr>
        <w:t>Node JS</w:t>
      </w:r>
      <w:r w:rsidRPr="007203EC">
        <w:rPr>
          <w:rFonts w:asciiTheme="majorHAnsi" w:eastAsia="Garamond" w:hAnsiTheme="majorHAnsi" w:cstheme="minorHAnsi"/>
          <w:sz w:val="20"/>
          <w:szCs w:val="20"/>
        </w:rPr>
        <w:t xml:space="preserve"> architectural concepts like event loop, call backs, and event emitters. </w:t>
      </w:r>
    </w:p>
    <w:p w:rsidR="003237A6" w:rsidRPr="007203EC" w:rsidRDefault="003237A6" w:rsidP="00C763FB">
      <w:pPr>
        <w:pStyle w:val="ListParagraph"/>
        <w:numPr>
          <w:ilvl w:val="0"/>
          <w:numId w:val="3"/>
        </w:numPr>
        <w:suppressAutoHyphens/>
        <w:spacing w:after="0"/>
        <w:contextualSpacing w:val="0"/>
        <w:jc w:val="both"/>
        <w:rPr>
          <w:rFonts w:asciiTheme="majorHAnsi" w:hAnsiTheme="majorHAnsi" w:cstheme="minorHAnsi"/>
          <w:bCs/>
          <w:sz w:val="20"/>
          <w:szCs w:val="20"/>
        </w:rPr>
      </w:pPr>
      <w:r w:rsidRPr="007203EC">
        <w:rPr>
          <w:rFonts w:asciiTheme="majorHAnsi" w:hAnsiTheme="majorHAnsi" w:cstheme="minorHAnsi"/>
          <w:bCs/>
          <w:sz w:val="20"/>
          <w:szCs w:val="20"/>
        </w:rPr>
        <w:t>Implemented JavaScript module patterns using asynchronous script loading.</w:t>
      </w:r>
    </w:p>
    <w:p w:rsidR="00C763FB" w:rsidRPr="007203EC" w:rsidRDefault="00C763FB" w:rsidP="00C763FB">
      <w:pPr>
        <w:pStyle w:val="ListParagraph"/>
        <w:numPr>
          <w:ilvl w:val="0"/>
          <w:numId w:val="3"/>
        </w:numPr>
        <w:suppressAutoHyphens/>
        <w:spacing w:after="0"/>
        <w:contextualSpacing w:val="0"/>
        <w:jc w:val="both"/>
        <w:rPr>
          <w:rFonts w:asciiTheme="majorHAnsi" w:hAnsiTheme="majorHAnsi" w:cstheme="minorHAnsi"/>
          <w:bCs/>
          <w:sz w:val="20"/>
          <w:szCs w:val="20"/>
        </w:rPr>
      </w:pPr>
      <w:r w:rsidRPr="007203EC">
        <w:rPr>
          <w:rFonts w:asciiTheme="majorHAnsi" w:hAnsiTheme="majorHAnsi" w:cstheme="minorHAnsi"/>
          <w:bCs/>
          <w:sz w:val="20"/>
          <w:szCs w:val="20"/>
        </w:rPr>
        <w:t>Implemented pdf viewer, Handling rotate screen orientation Cordova plugins.</w:t>
      </w:r>
    </w:p>
    <w:p w:rsidR="00C76BFB" w:rsidRPr="007203EC" w:rsidRDefault="00C76BFB" w:rsidP="00F7019C">
      <w:pPr>
        <w:pStyle w:val="ListParagraph"/>
        <w:numPr>
          <w:ilvl w:val="0"/>
          <w:numId w:val="3"/>
        </w:numPr>
        <w:suppressAutoHyphens/>
        <w:spacing w:after="0"/>
        <w:contextualSpacing w:val="0"/>
        <w:jc w:val="both"/>
        <w:rPr>
          <w:rFonts w:asciiTheme="majorHAnsi" w:hAnsiTheme="majorHAnsi" w:cstheme="minorHAnsi"/>
          <w:bCs/>
          <w:sz w:val="20"/>
          <w:szCs w:val="20"/>
        </w:rPr>
      </w:pPr>
      <w:r w:rsidRPr="007203EC">
        <w:rPr>
          <w:rFonts w:asciiTheme="majorHAnsi" w:hAnsiTheme="majorHAnsi" w:cstheme="minorHAnsi"/>
          <w:bCs/>
          <w:sz w:val="20"/>
          <w:szCs w:val="20"/>
        </w:rPr>
        <w:t>Maintained existing UI Applications and upgraded them using CSS3, jQuery, AJAX, JavaScript, React JS, Backbone.js, JSON and HTML5.</w:t>
      </w:r>
    </w:p>
    <w:p w:rsidR="00C208FF" w:rsidRPr="007203EC" w:rsidRDefault="00C208FF" w:rsidP="00C208FF">
      <w:pPr>
        <w:pStyle w:val="ListParagraph"/>
        <w:numPr>
          <w:ilvl w:val="0"/>
          <w:numId w:val="3"/>
        </w:numPr>
        <w:spacing w:line="240" w:lineRule="auto"/>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 xml:space="preserve">Used AWS Beanstalk for deploying and scaling web applications and services developed with </w:t>
      </w:r>
      <w:r w:rsidRPr="007203EC">
        <w:rPr>
          <w:rFonts w:asciiTheme="majorHAnsi" w:hAnsiTheme="majorHAnsi" w:cstheme="minorHAnsi"/>
          <w:b/>
          <w:sz w:val="20"/>
          <w:szCs w:val="20"/>
          <w:shd w:val="clear" w:color="auto" w:fill="FFFFFF"/>
        </w:rPr>
        <w:t xml:space="preserve">java, PHP, Node.js, Python, Ruby </w:t>
      </w:r>
      <w:r w:rsidRPr="007203EC">
        <w:rPr>
          <w:rFonts w:asciiTheme="majorHAnsi" w:hAnsiTheme="majorHAnsi" w:cstheme="minorHAnsi"/>
          <w:sz w:val="20"/>
          <w:szCs w:val="20"/>
          <w:shd w:val="clear" w:color="auto" w:fill="FFFFFF"/>
        </w:rPr>
        <w:t>and</w:t>
      </w:r>
      <w:r w:rsidRPr="007203EC">
        <w:rPr>
          <w:rFonts w:asciiTheme="majorHAnsi" w:hAnsiTheme="majorHAnsi" w:cstheme="minorHAnsi"/>
          <w:b/>
          <w:sz w:val="20"/>
          <w:szCs w:val="20"/>
          <w:shd w:val="clear" w:color="auto" w:fill="FFFFFF"/>
        </w:rPr>
        <w:t xml:space="preserve"> Docker</w:t>
      </w:r>
      <w:r w:rsidRPr="007203EC">
        <w:rPr>
          <w:rFonts w:asciiTheme="majorHAnsi" w:hAnsiTheme="majorHAnsi" w:cstheme="minorHAnsi"/>
          <w:sz w:val="20"/>
          <w:szCs w:val="20"/>
          <w:shd w:val="clear" w:color="auto" w:fill="FFFFFF"/>
        </w:rPr>
        <w:t xml:space="preserve"> on server such as Apache. </w:t>
      </w:r>
    </w:p>
    <w:p w:rsidR="00240C16" w:rsidRPr="007203EC" w:rsidRDefault="00240C16" w:rsidP="00C208FF">
      <w:pPr>
        <w:pStyle w:val="ListParagraph"/>
        <w:numPr>
          <w:ilvl w:val="0"/>
          <w:numId w:val="3"/>
        </w:numPr>
        <w:spacing w:after="0" w:line="240" w:lineRule="auto"/>
        <w:jc w:val="both"/>
        <w:rPr>
          <w:rFonts w:asciiTheme="majorHAnsi" w:hAnsiTheme="majorHAnsi" w:cstheme="minorHAnsi"/>
          <w:sz w:val="20"/>
          <w:szCs w:val="20"/>
        </w:rPr>
      </w:pPr>
      <w:r w:rsidRPr="007203EC">
        <w:rPr>
          <w:rFonts w:asciiTheme="majorHAnsi" w:hAnsiTheme="majorHAnsi" w:cstheme="minorHAnsi"/>
          <w:sz w:val="20"/>
          <w:szCs w:val="20"/>
        </w:rPr>
        <w:t xml:space="preserve">Implemented various screens for the front end using React.js and used various predefined components from </w:t>
      </w:r>
      <w:r w:rsidRPr="007203EC">
        <w:rPr>
          <w:rFonts w:asciiTheme="majorHAnsi" w:hAnsiTheme="majorHAnsi" w:cstheme="minorHAnsi"/>
          <w:b/>
          <w:sz w:val="20"/>
          <w:szCs w:val="20"/>
        </w:rPr>
        <w:t>NPM (Node Package Manager) and redux library</w:t>
      </w:r>
      <w:r w:rsidRPr="007203EC">
        <w:rPr>
          <w:rFonts w:asciiTheme="majorHAnsi" w:hAnsiTheme="majorHAnsi" w:cstheme="minorHAnsi"/>
          <w:sz w:val="20"/>
          <w:szCs w:val="20"/>
        </w:rPr>
        <w:t>.</w:t>
      </w:r>
    </w:p>
    <w:p w:rsidR="001D6164" w:rsidRPr="007203EC" w:rsidRDefault="001D6164" w:rsidP="00F7019C">
      <w:pPr>
        <w:pStyle w:val="ListParagraph"/>
        <w:numPr>
          <w:ilvl w:val="0"/>
          <w:numId w:val="3"/>
        </w:numPr>
        <w:spacing w:after="160"/>
        <w:jc w:val="both"/>
        <w:rPr>
          <w:rFonts w:asciiTheme="majorHAnsi" w:hAnsiTheme="majorHAnsi" w:cstheme="minorHAnsi"/>
          <w:sz w:val="20"/>
          <w:szCs w:val="20"/>
        </w:rPr>
      </w:pPr>
      <w:r w:rsidRPr="007203EC">
        <w:rPr>
          <w:rFonts w:asciiTheme="majorHAnsi" w:hAnsiTheme="majorHAnsi" w:cstheme="minorHAnsi"/>
          <w:sz w:val="20"/>
          <w:szCs w:val="20"/>
          <w:shd w:val="clear" w:color="auto" w:fill="FFFFFF"/>
        </w:rPr>
        <w:t xml:space="preserve">Good understanding of </w:t>
      </w:r>
      <w:r w:rsidRPr="007203EC">
        <w:rPr>
          <w:rFonts w:asciiTheme="majorHAnsi" w:hAnsiTheme="majorHAnsi" w:cstheme="minorHAnsi"/>
          <w:b/>
          <w:sz w:val="20"/>
          <w:szCs w:val="20"/>
          <w:shd w:val="clear" w:color="auto" w:fill="FFFFFF"/>
        </w:rPr>
        <w:t>REST API's</w:t>
      </w:r>
      <w:r w:rsidR="00976B92" w:rsidRPr="007203EC">
        <w:rPr>
          <w:rFonts w:asciiTheme="majorHAnsi" w:hAnsiTheme="majorHAnsi" w:cstheme="minorHAnsi"/>
          <w:sz w:val="20"/>
          <w:szCs w:val="20"/>
          <w:shd w:val="clear" w:color="auto" w:fill="FFFFFF"/>
        </w:rPr>
        <w:t>,</w:t>
      </w:r>
      <w:r w:rsidRPr="007203EC">
        <w:rPr>
          <w:rFonts w:asciiTheme="majorHAnsi" w:hAnsiTheme="majorHAnsi" w:cstheme="minorHAnsi"/>
          <w:sz w:val="20"/>
          <w:szCs w:val="20"/>
          <w:shd w:val="clear" w:color="auto" w:fill="FFFFFF"/>
        </w:rPr>
        <w:t xml:space="preserve"> extensive experience of integrating services via Ajax using JavaScript, jQuery and React.js. </w:t>
      </w:r>
    </w:p>
    <w:p w:rsidR="00C62373" w:rsidRPr="007203EC" w:rsidRDefault="00C62373" w:rsidP="00C62373">
      <w:pPr>
        <w:pStyle w:val="ListParagraph"/>
        <w:numPr>
          <w:ilvl w:val="0"/>
          <w:numId w:val="3"/>
        </w:numPr>
        <w:spacing w:after="0" w:line="240" w:lineRule="auto"/>
        <w:rPr>
          <w:rFonts w:asciiTheme="majorHAnsi" w:hAnsiTheme="majorHAnsi" w:cstheme="minorHAnsi"/>
          <w:sz w:val="20"/>
          <w:szCs w:val="20"/>
        </w:rPr>
      </w:pPr>
      <w:r w:rsidRPr="007203EC">
        <w:rPr>
          <w:rFonts w:asciiTheme="majorHAnsi" w:hAnsiTheme="majorHAnsi" w:cstheme="minorHAnsi"/>
          <w:sz w:val="20"/>
          <w:szCs w:val="20"/>
        </w:rPr>
        <w:t xml:space="preserve">Used </w:t>
      </w:r>
      <w:r w:rsidRPr="007203EC">
        <w:rPr>
          <w:rFonts w:asciiTheme="majorHAnsi" w:hAnsiTheme="majorHAnsi" w:cstheme="minorHAnsi"/>
          <w:b/>
          <w:sz w:val="20"/>
          <w:szCs w:val="20"/>
        </w:rPr>
        <w:t>Polymers</w:t>
      </w:r>
      <w:r w:rsidRPr="007203EC">
        <w:rPr>
          <w:rFonts w:asciiTheme="majorHAnsi" w:hAnsiTheme="majorHAnsi" w:cstheme="minorHAnsi"/>
          <w:sz w:val="20"/>
          <w:szCs w:val="20"/>
        </w:rPr>
        <w:t xml:space="preserve"> in creating web components and developed browser API's to custom HTML elements </w:t>
      </w:r>
    </w:p>
    <w:p w:rsidR="00240C16" w:rsidRPr="007203EC" w:rsidRDefault="00240C16" w:rsidP="00240C16">
      <w:pPr>
        <w:pStyle w:val="ListParagraph"/>
        <w:numPr>
          <w:ilvl w:val="0"/>
          <w:numId w:val="3"/>
        </w:numPr>
        <w:spacing w:after="0" w:line="240" w:lineRule="auto"/>
        <w:rPr>
          <w:rFonts w:asciiTheme="majorHAnsi" w:hAnsiTheme="majorHAnsi" w:cstheme="minorHAnsi"/>
          <w:sz w:val="20"/>
          <w:szCs w:val="20"/>
        </w:rPr>
      </w:pPr>
      <w:r w:rsidRPr="007203EC">
        <w:rPr>
          <w:rFonts w:asciiTheme="majorHAnsi" w:hAnsiTheme="majorHAnsi" w:cstheme="minorHAnsi"/>
          <w:sz w:val="20"/>
          <w:szCs w:val="20"/>
        </w:rPr>
        <w:t>Worked on the UI Framework like JS, Bootstrap, D3Js and Grunt.</w:t>
      </w:r>
    </w:p>
    <w:p w:rsidR="00BD72F3" w:rsidRPr="007203EC" w:rsidRDefault="00BD72F3" w:rsidP="00F7019C">
      <w:pPr>
        <w:pStyle w:val="ListParagraph"/>
        <w:numPr>
          <w:ilvl w:val="0"/>
          <w:numId w:val="3"/>
        </w:numPr>
        <w:spacing w:after="160"/>
        <w:jc w:val="both"/>
        <w:rPr>
          <w:rFonts w:asciiTheme="majorHAnsi" w:hAnsiTheme="majorHAnsi" w:cstheme="minorHAnsi"/>
          <w:sz w:val="20"/>
          <w:szCs w:val="20"/>
        </w:rPr>
      </w:pPr>
      <w:r w:rsidRPr="007203EC">
        <w:rPr>
          <w:rFonts w:asciiTheme="majorHAnsi" w:hAnsiTheme="majorHAnsi" w:cstheme="minorHAnsi"/>
          <w:sz w:val="20"/>
          <w:szCs w:val="20"/>
          <w:shd w:val="clear" w:color="auto" w:fill="FFFFFF"/>
        </w:rPr>
        <w:t>Used React-Autocomplete for creating google maps location search on the webpage Added Excel-Builder to download the Tabular data in Excel format using react.</w:t>
      </w:r>
    </w:p>
    <w:p w:rsidR="00A91773" w:rsidRPr="007203EC" w:rsidRDefault="00A91773" w:rsidP="00F7019C">
      <w:pPr>
        <w:pStyle w:val="ListParagraph"/>
        <w:numPr>
          <w:ilvl w:val="0"/>
          <w:numId w:val="3"/>
        </w:numPr>
        <w:spacing w:after="160"/>
        <w:jc w:val="both"/>
        <w:rPr>
          <w:rFonts w:asciiTheme="majorHAnsi" w:hAnsiTheme="majorHAnsi" w:cstheme="minorHAnsi"/>
          <w:sz w:val="20"/>
          <w:szCs w:val="20"/>
        </w:rPr>
      </w:pPr>
      <w:r w:rsidRPr="007203EC">
        <w:rPr>
          <w:rFonts w:asciiTheme="majorHAnsi" w:hAnsiTheme="majorHAnsi" w:cstheme="minorHAnsi"/>
          <w:sz w:val="20"/>
          <w:szCs w:val="20"/>
        </w:rPr>
        <w:t xml:space="preserve">Worked with Bootstrap, Bento and was responsible for porting a big portion of the application, using LESS to manage CSS consistency and reuse. Used custom LESS files at module and page level while also maintaining general styles for the whole site. </w:t>
      </w:r>
    </w:p>
    <w:p w:rsidR="00C62373" w:rsidRPr="007203EC" w:rsidRDefault="00C62373" w:rsidP="00C62373">
      <w:pPr>
        <w:pStyle w:val="ListParagraph"/>
        <w:numPr>
          <w:ilvl w:val="0"/>
          <w:numId w:val="3"/>
        </w:numPr>
        <w:spacing w:after="0" w:line="240" w:lineRule="auto"/>
        <w:rPr>
          <w:rFonts w:asciiTheme="majorHAnsi" w:hAnsiTheme="majorHAnsi" w:cstheme="minorHAnsi"/>
          <w:sz w:val="20"/>
          <w:szCs w:val="20"/>
        </w:rPr>
      </w:pPr>
      <w:r w:rsidRPr="007203EC">
        <w:rPr>
          <w:rFonts w:asciiTheme="majorHAnsi" w:hAnsiTheme="majorHAnsi" w:cstheme="minorHAnsi"/>
          <w:sz w:val="20"/>
          <w:szCs w:val="20"/>
        </w:rPr>
        <w:t xml:space="preserve">Creating custom elements for </w:t>
      </w:r>
      <w:r w:rsidRPr="007203EC">
        <w:rPr>
          <w:rFonts w:asciiTheme="majorHAnsi" w:hAnsiTheme="majorHAnsi" w:cstheme="minorHAnsi"/>
          <w:b/>
          <w:sz w:val="20"/>
          <w:szCs w:val="20"/>
        </w:rPr>
        <w:t>polymer</w:t>
      </w:r>
      <w:r w:rsidRPr="007203EC">
        <w:rPr>
          <w:rFonts w:asciiTheme="majorHAnsi" w:hAnsiTheme="majorHAnsi" w:cstheme="minorHAnsi"/>
          <w:sz w:val="20"/>
          <w:szCs w:val="20"/>
        </w:rPr>
        <w:t xml:space="preserve"> and using them for angular app which works as DOM elements.</w:t>
      </w:r>
    </w:p>
    <w:p w:rsidR="00766683" w:rsidRPr="007203EC" w:rsidRDefault="00766683" w:rsidP="00F7019C">
      <w:pPr>
        <w:pStyle w:val="ListParagraph"/>
        <w:numPr>
          <w:ilvl w:val="0"/>
          <w:numId w:val="3"/>
        </w:numPr>
        <w:spacing w:after="160"/>
        <w:jc w:val="both"/>
        <w:rPr>
          <w:rFonts w:asciiTheme="majorHAnsi" w:hAnsiTheme="majorHAnsi" w:cstheme="minorHAnsi"/>
          <w:sz w:val="20"/>
          <w:szCs w:val="20"/>
        </w:rPr>
      </w:pPr>
      <w:r w:rsidRPr="007203EC">
        <w:rPr>
          <w:rFonts w:asciiTheme="majorHAnsi" w:hAnsiTheme="majorHAnsi" w:cstheme="minorHAnsi"/>
          <w:sz w:val="20"/>
          <w:szCs w:val="20"/>
        </w:rPr>
        <w:t xml:space="preserve">Worked with the UX team in upgradation of </w:t>
      </w:r>
      <w:r w:rsidRPr="007203EC">
        <w:rPr>
          <w:rFonts w:asciiTheme="majorHAnsi" w:hAnsiTheme="majorHAnsi" w:cstheme="minorHAnsi"/>
          <w:b/>
          <w:sz w:val="20"/>
          <w:szCs w:val="20"/>
        </w:rPr>
        <w:t>Bento UI</w:t>
      </w:r>
      <w:r w:rsidRPr="007203EC">
        <w:rPr>
          <w:rFonts w:asciiTheme="majorHAnsi" w:hAnsiTheme="majorHAnsi" w:cstheme="minorHAnsi"/>
          <w:sz w:val="20"/>
          <w:szCs w:val="20"/>
        </w:rPr>
        <w:t xml:space="preserve"> version from 0.3 to 1.4 using CSS, </w:t>
      </w:r>
      <w:r w:rsidR="00040ACD" w:rsidRPr="007203EC">
        <w:rPr>
          <w:rFonts w:asciiTheme="majorHAnsi" w:hAnsiTheme="majorHAnsi" w:cstheme="minorHAnsi"/>
          <w:sz w:val="20"/>
          <w:szCs w:val="20"/>
        </w:rPr>
        <w:t>jQuery</w:t>
      </w:r>
      <w:r w:rsidRPr="007203EC">
        <w:rPr>
          <w:rFonts w:asciiTheme="majorHAnsi" w:hAnsiTheme="majorHAnsi" w:cstheme="minorHAnsi"/>
          <w:sz w:val="20"/>
          <w:szCs w:val="20"/>
        </w:rPr>
        <w:t>, Html, React Js and Bootstrap</w:t>
      </w:r>
      <w:r w:rsidR="00BD72F3" w:rsidRPr="007203EC">
        <w:rPr>
          <w:rFonts w:asciiTheme="majorHAnsi" w:hAnsiTheme="majorHAnsi" w:cstheme="minorHAnsi"/>
          <w:sz w:val="20"/>
          <w:szCs w:val="20"/>
        </w:rPr>
        <w:t>.</w:t>
      </w:r>
    </w:p>
    <w:p w:rsidR="00A91773" w:rsidRPr="007203EC" w:rsidRDefault="00A91773" w:rsidP="00F7019C">
      <w:pPr>
        <w:pStyle w:val="ListParagraph"/>
        <w:numPr>
          <w:ilvl w:val="0"/>
          <w:numId w:val="3"/>
        </w:numPr>
        <w:spacing w:after="160"/>
        <w:jc w:val="both"/>
        <w:rPr>
          <w:rFonts w:asciiTheme="majorHAnsi" w:hAnsiTheme="majorHAnsi" w:cstheme="minorHAnsi"/>
          <w:sz w:val="20"/>
          <w:szCs w:val="20"/>
        </w:rPr>
      </w:pPr>
      <w:r w:rsidRPr="007203EC">
        <w:rPr>
          <w:rFonts w:asciiTheme="majorHAnsi" w:hAnsiTheme="majorHAnsi" w:cstheme="minorHAnsi"/>
          <w:sz w:val="20"/>
          <w:szCs w:val="20"/>
        </w:rPr>
        <w:t>Integrated various Bento UI widgets like Navtree, dropdowns, alerts, glyciphions, toolbar, datepicker, tooltips, textboxes.</w:t>
      </w:r>
    </w:p>
    <w:p w:rsidR="00766683" w:rsidRPr="007203EC" w:rsidRDefault="00356B1E" w:rsidP="00F7019C">
      <w:pPr>
        <w:pStyle w:val="ListParagraph"/>
        <w:numPr>
          <w:ilvl w:val="0"/>
          <w:numId w:val="3"/>
        </w:numPr>
        <w:spacing w:after="160"/>
        <w:jc w:val="both"/>
        <w:rPr>
          <w:rFonts w:asciiTheme="majorHAnsi" w:hAnsiTheme="majorHAnsi" w:cstheme="minorHAnsi"/>
          <w:sz w:val="20"/>
          <w:szCs w:val="20"/>
        </w:rPr>
      </w:pPr>
      <w:r w:rsidRPr="007203EC">
        <w:rPr>
          <w:rFonts w:asciiTheme="majorHAnsi" w:hAnsiTheme="majorHAnsi" w:cstheme="minorHAnsi"/>
          <w:sz w:val="20"/>
          <w:szCs w:val="20"/>
        </w:rPr>
        <w:t>Used Firebug, IE Developer Toolbar, for debugging and browser compatibility.</w:t>
      </w:r>
    </w:p>
    <w:p w:rsidR="00356B1E" w:rsidRPr="007203EC" w:rsidRDefault="00356B1E" w:rsidP="00F7019C">
      <w:pPr>
        <w:pStyle w:val="ListParagraph"/>
        <w:numPr>
          <w:ilvl w:val="0"/>
          <w:numId w:val="3"/>
        </w:numPr>
        <w:spacing w:after="160"/>
        <w:jc w:val="both"/>
        <w:rPr>
          <w:rFonts w:asciiTheme="majorHAnsi" w:hAnsiTheme="majorHAnsi" w:cstheme="minorHAnsi"/>
          <w:sz w:val="20"/>
          <w:szCs w:val="20"/>
        </w:rPr>
      </w:pPr>
      <w:r w:rsidRPr="007203EC">
        <w:rPr>
          <w:rFonts w:asciiTheme="majorHAnsi" w:hAnsiTheme="majorHAnsi" w:cstheme="minorHAnsi"/>
          <w:sz w:val="20"/>
          <w:szCs w:val="20"/>
        </w:rPr>
        <w:t>Worked with an Agile, Scrum development methodology to ensure delivery of high quality work with monthly iteration, involved in sprint planning and retrospectives.</w:t>
      </w:r>
    </w:p>
    <w:p w:rsidR="00356B1E" w:rsidRPr="007203EC" w:rsidRDefault="00356B1E" w:rsidP="00F7019C">
      <w:pPr>
        <w:ind w:left="360"/>
        <w:jc w:val="both"/>
        <w:rPr>
          <w:rFonts w:asciiTheme="majorHAnsi" w:hAnsiTheme="majorHAnsi" w:cstheme="minorHAnsi"/>
          <w:sz w:val="20"/>
          <w:szCs w:val="20"/>
        </w:rPr>
      </w:pPr>
      <w:r w:rsidRPr="007203EC">
        <w:rPr>
          <w:rFonts w:asciiTheme="majorHAnsi" w:hAnsiTheme="majorHAnsi" w:cstheme="minorHAnsi"/>
          <w:b/>
          <w:sz w:val="20"/>
          <w:szCs w:val="20"/>
          <w:u w:val="single"/>
        </w:rPr>
        <w:t>Environment</w:t>
      </w:r>
      <w:r w:rsidRPr="007203EC">
        <w:rPr>
          <w:rFonts w:asciiTheme="majorHAnsi" w:hAnsiTheme="majorHAnsi" w:cstheme="minorHAnsi"/>
          <w:sz w:val="20"/>
          <w:szCs w:val="20"/>
        </w:rPr>
        <w:t xml:space="preserve">: </w:t>
      </w:r>
      <w:r w:rsidRPr="007203EC">
        <w:rPr>
          <w:rFonts w:asciiTheme="majorHAnsi" w:hAnsiTheme="majorHAnsi" w:cstheme="minorHAnsi"/>
          <w:b/>
          <w:sz w:val="20"/>
          <w:szCs w:val="20"/>
        </w:rPr>
        <w:t xml:space="preserve">HTML5, CSS3, Bootstrap, jQuery, XML, AJAX, JSON,DHTML, </w:t>
      </w:r>
      <w:r w:rsidR="00DF645D" w:rsidRPr="007203EC">
        <w:rPr>
          <w:rFonts w:asciiTheme="majorHAnsi" w:hAnsiTheme="majorHAnsi" w:cstheme="minorHAnsi"/>
          <w:b/>
          <w:sz w:val="20"/>
          <w:szCs w:val="20"/>
        </w:rPr>
        <w:t xml:space="preserve">ES6, </w:t>
      </w:r>
      <w:r w:rsidR="00C208FF" w:rsidRPr="007203EC">
        <w:rPr>
          <w:rFonts w:asciiTheme="majorHAnsi" w:hAnsiTheme="majorHAnsi" w:cstheme="minorHAnsi"/>
          <w:b/>
          <w:sz w:val="20"/>
          <w:szCs w:val="20"/>
        </w:rPr>
        <w:t>Bento UI, Spring Boot, A</w:t>
      </w:r>
      <w:r w:rsidRPr="007203EC">
        <w:rPr>
          <w:rFonts w:asciiTheme="majorHAnsi" w:hAnsiTheme="majorHAnsi" w:cstheme="minorHAnsi"/>
          <w:b/>
          <w:sz w:val="20"/>
          <w:szCs w:val="20"/>
        </w:rPr>
        <w:t>dobe, Visual Studio, SQL Server, Node JS, React JS, Grunt Js,</w:t>
      </w:r>
      <w:r w:rsidR="00240C16" w:rsidRPr="007203EC">
        <w:rPr>
          <w:rFonts w:asciiTheme="majorHAnsi" w:hAnsiTheme="majorHAnsi" w:cstheme="minorHAnsi"/>
          <w:b/>
          <w:sz w:val="20"/>
          <w:szCs w:val="20"/>
        </w:rPr>
        <w:t xml:space="preserve">Gulp, </w:t>
      </w:r>
      <w:r w:rsidR="00BD72F3" w:rsidRPr="007203EC">
        <w:rPr>
          <w:rFonts w:asciiTheme="majorHAnsi" w:hAnsiTheme="majorHAnsi" w:cstheme="minorHAnsi"/>
          <w:b/>
          <w:sz w:val="20"/>
          <w:szCs w:val="20"/>
        </w:rPr>
        <w:t xml:space="preserve">Firebug, </w:t>
      </w:r>
      <w:r w:rsidRPr="007203EC">
        <w:rPr>
          <w:rFonts w:asciiTheme="majorHAnsi" w:hAnsiTheme="majorHAnsi" w:cstheme="minorHAnsi"/>
          <w:b/>
          <w:sz w:val="20"/>
          <w:szCs w:val="20"/>
        </w:rPr>
        <w:t xml:space="preserve">Jenkins, Java Script, </w:t>
      </w:r>
      <w:r w:rsidR="00C62373" w:rsidRPr="007203EC">
        <w:rPr>
          <w:rFonts w:asciiTheme="majorHAnsi" w:hAnsiTheme="majorHAnsi" w:cstheme="minorHAnsi"/>
          <w:b/>
          <w:sz w:val="20"/>
          <w:szCs w:val="20"/>
        </w:rPr>
        <w:t xml:space="preserve">Polymer, </w:t>
      </w:r>
      <w:r w:rsidRPr="007203EC">
        <w:rPr>
          <w:rFonts w:asciiTheme="majorHAnsi" w:hAnsiTheme="majorHAnsi" w:cstheme="minorHAnsi"/>
          <w:b/>
          <w:sz w:val="20"/>
          <w:szCs w:val="20"/>
        </w:rPr>
        <w:t>Mongo DB, Microsoft Team Server</w:t>
      </w:r>
      <w:r w:rsidR="00AD598D" w:rsidRPr="007203EC">
        <w:rPr>
          <w:rFonts w:asciiTheme="majorHAnsi" w:hAnsiTheme="majorHAnsi" w:cstheme="minorHAnsi"/>
          <w:b/>
          <w:sz w:val="20"/>
          <w:szCs w:val="20"/>
        </w:rPr>
        <w:t>, Iconic/Cordova</w:t>
      </w:r>
      <w:r w:rsidRPr="007203EC">
        <w:rPr>
          <w:rFonts w:asciiTheme="majorHAnsi" w:hAnsiTheme="majorHAnsi" w:cstheme="minorHAnsi"/>
          <w:b/>
          <w:sz w:val="20"/>
          <w:szCs w:val="20"/>
        </w:rPr>
        <w:t>.</w:t>
      </w:r>
    </w:p>
    <w:p w:rsidR="00C228BD" w:rsidRPr="007203EC" w:rsidRDefault="00C228BD" w:rsidP="00F7019C">
      <w:pPr>
        <w:spacing w:after="0"/>
        <w:jc w:val="both"/>
        <w:rPr>
          <w:rFonts w:asciiTheme="majorHAnsi" w:hAnsiTheme="majorHAnsi" w:cstheme="minorHAnsi"/>
          <w:b/>
          <w:sz w:val="20"/>
          <w:szCs w:val="20"/>
        </w:rPr>
      </w:pPr>
    </w:p>
    <w:p w:rsidR="00DD18B7" w:rsidRPr="007203EC" w:rsidRDefault="007203EC" w:rsidP="00F7019C">
      <w:pPr>
        <w:spacing w:after="0"/>
        <w:jc w:val="both"/>
        <w:rPr>
          <w:rFonts w:asciiTheme="majorHAnsi" w:hAnsiTheme="majorHAnsi" w:cstheme="minorHAnsi"/>
          <w:b/>
          <w:sz w:val="20"/>
          <w:szCs w:val="20"/>
        </w:rPr>
      </w:pPr>
      <w:r w:rsidRPr="007203EC">
        <w:rPr>
          <w:rFonts w:asciiTheme="majorHAnsi" w:hAnsiTheme="majorHAnsi" w:cstheme="minorHAnsi"/>
          <w:b/>
          <w:sz w:val="20"/>
          <w:szCs w:val="20"/>
        </w:rPr>
        <w:t>Citizens Property Insurance, Jacksonville, FL</w:t>
      </w:r>
      <w:r w:rsidR="006808E7" w:rsidRPr="007203EC">
        <w:rPr>
          <w:rFonts w:asciiTheme="majorHAnsi" w:hAnsiTheme="majorHAnsi" w:cstheme="minorHAnsi"/>
          <w:b/>
          <w:sz w:val="20"/>
          <w:szCs w:val="20"/>
        </w:rPr>
        <w:t>Nov 2012 – Dec 2013</w:t>
      </w:r>
    </w:p>
    <w:p w:rsidR="00DE2253" w:rsidRPr="007203EC" w:rsidRDefault="00F7019C" w:rsidP="00F7019C">
      <w:pPr>
        <w:spacing w:after="60" w:line="240" w:lineRule="auto"/>
        <w:contextualSpacing/>
        <w:jc w:val="both"/>
        <w:rPr>
          <w:rFonts w:asciiTheme="majorHAnsi" w:hAnsiTheme="majorHAnsi" w:cstheme="minorHAnsi"/>
          <w:b/>
          <w:sz w:val="20"/>
          <w:szCs w:val="20"/>
        </w:rPr>
      </w:pPr>
      <w:r w:rsidRPr="007203EC">
        <w:rPr>
          <w:rFonts w:asciiTheme="majorHAnsi" w:hAnsiTheme="majorHAnsi" w:cstheme="minorHAnsi"/>
          <w:b/>
          <w:sz w:val="20"/>
          <w:szCs w:val="20"/>
        </w:rPr>
        <w:t xml:space="preserve">Role: </w:t>
      </w:r>
      <w:r w:rsidR="00DF645D" w:rsidRPr="007203EC">
        <w:rPr>
          <w:rFonts w:asciiTheme="majorHAnsi" w:hAnsiTheme="majorHAnsi" w:cstheme="minorHAnsi"/>
          <w:b/>
          <w:sz w:val="20"/>
          <w:szCs w:val="20"/>
        </w:rPr>
        <w:t>JavaScript/</w:t>
      </w:r>
      <w:r w:rsidR="006808E7" w:rsidRPr="007203EC">
        <w:rPr>
          <w:rFonts w:asciiTheme="majorHAnsi" w:hAnsiTheme="majorHAnsi" w:cstheme="minorHAnsi"/>
          <w:b/>
          <w:sz w:val="20"/>
          <w:szCs w:val="20"/>
        </w:rPr>
        <w:t xml:space="preserve">Front End </w:t>
      </w:r>
      <w:r w:rsidR="00240C16" w:rsidRPr="007203EC">
        <w:rPr>
          <w:rFonts w:asciiTheme="majorHAnsi" w:hAnsiTheme="majorHAnsi" w:cstheme="minorHAnsi"/>
          <w:b/>
          <w:sz w:val="20"/>
          <w:szCs w:val="20"/>
        </w:rPr>
        <w:t xml:space="preserve">UI </w:t>
      </w:r>
      <w:r w:rsidR="006808E7" w:rsidRPr="007203EC">
        <w:rPr>
          <w:rFonts w:asciiTheme="majorHAnsi" w:hAnsiTheme="majorHAnsi" w:cstheme="minorHAnsi"/>
          <w:b/>
          <w:sz w:val="20"/>
          <w:szCs w:val="20"/>
        </w:rPr>
        <w:t>Developer</w:t>
      </w:r>
    </w:p>
    <w:p w:rsidR="001F0B01" w:rsidRPr="007203EC" w:rsidRDefault="001F0B01" w:rsidP="00F7019C">
      <w:pPr>
        <w:spacing w:after="60" w:line="240" w:lineRule="auto"/>
        <w:contextualSpacing/>
        <w:jc w:val="both"/>
        <w:rPr>
          <w:rFonts w:asciiTheme="majorHAnsi" w:hAnsiTheme="majorHAnsi" w:cstheme="minorHAnsi"/>
          <w:b/>
          <w:sz w:val="20"/>
          <w:szCs w:val="20"/>
        </w:rPr>
      </w:pPr>
    </w:p>
    <w:p w:rsidR="004559CF" w:rsidRPr="007203EC" w:rsidRDefault="00D11965" w:rsidP="00F7019C">
      <w:pPr>
        <w:spacing w:after="60" w:line="240" w:lineRule="auto"/>
        <w:contextualSpacing/>
        <w:jc w:val="both"/>
        <w:rPr>
          <w:rFonts w:asciiTheme="majorHAnsi" w:hAnsiTheme="majorHAnsi" w:cstheme="minorHAnsi"/>
          <w:b/>
          <w:sz w:val="20"/>
          <w:szCs w:val="20"/>
        </w:rPr>
      </w:pPr>
      <w:r w:rsidRPr="007203EC">
        <w:rPr>
          <w:rFonts w:asciiTheme="majorHAnsi" w:hAnsiTheme="majorHAnsi" w:cstheme="minorHAnsi"/>
          <w:b/>
          <w:sz w:val="20"/>
          <w:szCs w:val="20"/>
        </w:rPr>
        <w:t>Responsibilities</w:t>
      </w:r>
      <w:r w:rsidR="004559CF" w:rsidRPr="007203EC">
        <w:rPr>
          <w:rFonts w:asciiTheme="majorHAnsi" w:hAnsiTheme="majorHAnsi" w:cstheme="minorHAnsi"/>
          <w:b/>
          <w:sz w:val="20"/>
          <w:szCs w:val="20"/>
        </w:rPr>
        <w:t>:</w:t>
      </w:r>
    </w:p>
    <w:p w:rsidR="006808E7" w:rsidRPr="007203EC" w:rsidRDefault="006808E7"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Responsible for the overall layout design (Table-less), color scheme of the web site using HTML, XHTML and CSS</w:t>
      </w:r>
      <w:r w:rsidR="003D48C8" w:rsidRPr="007203EC">
        <w:rPr>
          <w:rFonts w:asciiTheme="majorHAnsi" w:hAnsiTheme="majorHAnsi" w:cstheme="minorHAnsi"/>
          <w:sz w:val="20"/>
          <w:szCs w:val="20"/>
          <w:shd w:val="clear" w:color="auto" w:fill="FFFFFF"/>
        </w:rPr>
        <w:t>3</w:t>
      </w:r>
      <w:r w:rsidRPr="007203EC">
        <w:rPr>
          <w:rFonts w:asciiTheme="majorHAnsi" w:hAnsiTheme="majorHAnsi" w:cstheme="minorHAnsi"/>
          <w:sz w:val="20"/>
          <w:szCs w:val="20"/>
          <w:shd w:val="clear" w:color="auto" w:fill="FFFFFF"/>
        </w:rPr>
        <w:t xml:space="preserve"> and Responsible for creating detailed wire frames and process flows</w:t>
      </w:r>
      <w:r w:rsidR="003D48C8" w:rsidRPr="007203EC">
        <w:rPr>
          <w:rFonts w:asciiTheme="majorHAnsi" w:hAnsiTheme="majorHAnsi" w:cstheme="minorHAnsi"/>
          <w:sz w:val="20"/>
          <w:szCs w:val="20"/>
          <w:shd w:val="clear" w:color="auto" w:fill="FFFFFF"/>
        </w:rPr>
        <w:t>.</w:t>
      </w:r>
    </w:p>
    <w:p w:rsidR="003D48C8" w:rsidRPr="007203EC" w:rsidRDefault="003D48C8"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Designed various modules using technologies like Angular JS, JSON, and JavaScript.</w:t>
      </w:r>
    </w:p>
    <w:p w:rsidR="006808E7" w:rsidRPr="007203EC" w:rsidRDefault="006808E7" w:rsidP="00976B92">
      <w:pPr>
        <w:pStyle w:val="ListParagraph"/>
        <w:numPr>
          <w:ilvl w:val="0"/>
          <w:numId w:val="4"/>
        </w:numPr>
        <w:spacing w:after="0"/>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rPr>
        <w:t>Used </w:t>
      </w:r>
      <w:r w:rsidRPr="007203EC">
        <w:rPr>
          <w:rStyle w:val="Strong"/>
          <w:rFonts w:asciiTheme="majorHAnsi" w:hAnsiTheme="majorHAnsi" w:cstheme="minorHAnsi"/>
          <w:sz w:val="20"/>
          <w:szCs w:val="20"/>
        </w:rPr>
        <w:t>AngularJS</w:t>
      </w:r>
      <w:r w:rsidRPr="007203EC">
        <w:rPr>
          <w:rFonts w:asciiTheme="majorHAnsi" w:hAnsiTheme="majorHAnsi" w:cstheme="minorHAnsi"/>
          <w:sz w:val="20"/>
          <w:szCs w:val="20"/>
        </w:rPr>
        <w:t> as framework to create a </w:t>
      </w:r>
      <w:r w:rsidRPr="007203EC">
        <w:rPr>
          <w:rStyle w:val="Strong"/>
          <w:rFonts w:asciiTheme="majorHAnsi" w:hAnsiTheme="majorHAnsi" w:cstheme="minorHAnsi"/>
          <w:sz w:val="20"/>
          <w:szCs w:val="20"/>
        </w:rPr>
        <w:t>Single Page Application</w:t>
      </w:r>
      <w:r w:rsidRPr="007203EC">
        <w:rPr>
          <w:rFonts w:asciiTheme="majorHAnsi" w:hAnsiTheme="majorHAnsi" w:cstheme="minorHAnsi"/>
          <w:sz w:val="20"/>
          <w:szCs w:val="20"/>
        </w:rPr>
        <w:t> SPA which can bind data to specific views and synchronize data with server.</w:t>
      </w:r>
    </w:p>
    <w:p w:rsidR="006808E7" w:rsidRPr="007203EC" w:rsidRDefault="006808E7" w:rsidP="00976B92">
      <w:pPr>
        <w:pStyle w:val="ListParagraph"/>
        <w:numPr>
          <w:ilvl w:val="0"/>
          <w:numId w:val="4"/>
        </w:numPr>
        <w:spacing w:after="0"/>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Implemented paging functionality for various screens for quicker rendering of data and also to avoid crashing of browser</w:t>
      </w:r>
      <w:r w:rsidR="003D48C8" w:rsidRPr="007203EC">
        <w:rPr>
          <w:rFonts w:asciiTheme="majorHAnsi" w:hAnsiTheme="majorHAnsi" w:cstheme="minorHAnsi"/>
          <w:sz w:val="20"/>
          <w:szCs w:val="20"/>
          <w:shd w:val="clear" w:color="auto" w:fill="FFFFFF"/>
        </w:rPr>
        <w:t>.</w:t>
      </w:r>
    </w:p>
    <w:p w:rsidR="006808E7" w:rsidRPr="007203EC" w:rsidRDefault="006808E7"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rPr>
        <w:t>Produced content pages with </w:t>
      </w:r>
      <w:r w:rsidRPr="007203EC">
        <w:rPr>
          <w:rStyle w:val="Strong"/>
          <w:rFonts w:asciiTheme="majorHAnsi" w:hAnsiTheme="majorHAnsi" w:cstheme="minorHAnsi"/>
          <w:sz w:val="20"/>
          <w:szCs w:val="20"/>
        </w:rPr>
        <w:t>CSS</w:t>
      </w:r>
      <w:r w:rsidR="003D48C8" w:rsidRPr="007203EC">
        <w:rPr>
          <w:rStyle w:val="Strong"/>
          <w:rFonts w:asciiTheme="majorHAnsi" w:hAnsiTheme="majorHAnsi" w:cstheme="minorHAnsi"/>
          <w:sz w:val="20"/>
          <w:szCs w:val="20"/>
        </w:rPr>
        <w:t>3</w:t>
      </w:r>
      <w:r w:rsidRPr="007203EC">
        <w:rPr>
          <w:rStyle w:val="Strong"/>
          <w:rFonts w:asciiTheme="majorHAnsi" w:hAnsiTheme="majorHAnsi" w:cstheme="minorHAnsi"/>
          <w:sz w:val="20"/>
          <w:szCs w:val="20"/>
        </w:rPr>
        <w:t xml:space="preserve"> layout </w:t>
      </w:r>
      <w:r w:rsidRPr="007203EC">
        <w:rPr>
          <w:rFonts w:asciiTheme="majorHAnsi" w:hAnsiTheme="majorHAnsi" w:cstheme="minorHAnsi"/>
          <w:sz w:val="20"/>
          <w:szCs w:val="20"/>
        </w:rPr>
        <w:t>and </w:t>
      </w:r>
      <w:r w:rsidRPr="007203EC">
        <w:rPr>
          <w:rStyle w:val="Strong"/>
          <w:rFonts w:asciiTheme="majorHAnsi" w:hAnsiTheme="majorHAnsi" w:cstheme="minorHAnsi"/>
          <w:sz w:val="20"/>
          <w:szCs w:val="20"/>
        </w:rPr>
        <w:t>style markup presentations </w:t>
      </w:r>
      <w:r w:rsidRPr="007203EC">
        <w:rPr>
          <w:rFonts w:asciiTheme="majorHAnsi" w:hAnsiTheme="majorHAnsi" w:cstheme="minorHAnsi"/>
          <w:sz w:val="20"/>
          <w:szCs w:val="20"/>
        </w:rPr>
        <w:t>and also used </w:t>
      </w:r>
      <w:r w:rsidRPr="007203EC">
        <w:rPr>
          <w:rStyle w:val="Strong"/>
          <w:rFonts w:asciiTheme="majorHAnsi" w:hAnsiTheme="majorHAnsi" w:cstheme="minorHAnsi"/>
          <w:sz w:val="20"/>
          <w:szCs w:val="20"/>
        </w:rPr>
        <w:t>JavaScript </w:t>
      </w:r>
      <w:r w:rsidRPr="007203EC">
        <w:rPr>
          <w:rFonts w:asciiTheme="majorHAnsi" w:hAnsiTheme="majorHAnsi" w:cstheme="minorHAnsi"/>
          <w:sz w:val="20"/>
          <w:szCs w:val="20"/>
        </w:rPr>
        <w:t>methods and properties.</w:t>
      </w:r>
    </w:p>
    <w:p w:rsidR="006808E7" w:rsidRPr="007203EC" w:rsidRDefault="006808E7"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rPr>
        <w:t>Involved in developing </w:t>
      </w:r>
      <w:r w:rsidRPr="007203EC">
        <w:rPr>
          <w:rStyle w:val="Strong"/>
          <w:rFonts w:asciiTheme="majorHAnsi" w:hAnsiTheme="majorHAnsi" w:cstheme="minorHAnsi"/>
          <w:sz w:val="20"/>
          <w:szCs w:val="20"/>
        </w:rPr>
        <w:t>HTML and JavaScript</w:t>
      </w:r>
      <w:r w:rsidRPr="007203EC">
        <w:rPr>
          <w:rFonts w:asciiTheme="majorHAnsi" w:hAnsiTheme="majorHAnsi" w:cstheme="minorHAnsi"/>
          <w:sz w:val="20"/>
          <w:szCs w:val="20"/>
        </w:rPr>
        <w:t> for client-side presentation and, data validation on the client side with in the forms.</w:t>
      </w:r>
    </w:p>
    <w:p w:rsidR="006E389D" w:rsidRPr="007203EC" w:rsidRDefault="006E389D"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Responsible for JavaScript / AJAX UI upgrades and improvements.</w:t>
      </w:r>
    </w:p>
    <w:p w:rsidR="006808E7" w:rsidRPr="007203EC" w:rsidRDefault="006808E7"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Used $HTTP, AJAX &amp; JSON communication for accessing RESTful web services data payload.</w:t>
      </w:r>
    </w:p>
    <w:p w:rsidR="00AE32C2" w:rsidRPr="007203EC" w:rsidRDefault="00AE32C2"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Worked on JavaScript and HTML5 Browser Cache mechanism for storing and retrieving data for the website.</w:t>
      </w:r>
    </w:p>
    <w:p w:rsidR="006808E7" w:rsidRPr="007203EC" w:rsidRDefault="006808E7" w:rsidP="00675C49">
      <w:pPr>
        <w:pStyle w:val="ListParagraph"/>
        <w:numPr>
          <w:ilvl w:val="0"/>
          <w:numId w:val="4"/>
        </w:numPr>
        <w:spacing w:after="0"/>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rPr>
        <w:t>Used </w:t>
      </w:r>
      <w:r w:rsidRPr="007203EC">
        <w:rPr>
          <w:rStyle w:val="Strong"/>
          <w:rFonts w:asciiTheme="majorHAnsi" w:hAnsiTheme="majorHAnsi" w:cstheme="minorHAnsi"/>
          <w:sz w:val="20"/>
          <w:szCs w:val="20"/>
        </w:rPr>
        <w:t>AJAX </w:t>
      </w:r>
      <w:r w:rsidRPr="007203EC">
        <w:rPr>
          <w:rFonts w:asciiTheme="majorHAnsi" w:hAnsiTheme="majorHAnsi" w:cstheme="minorHAnsi"/>
          <w:sz w:val="20"/>
          <w:szCs w:val="20"/>
        </w:rPr>
        <w:t>frameworks </w:t>
      </w:r>
      <w:r w:rsidRPr="007203EC">
        <w:rPr>
          <w:rStyle w:val="Strong"/>
          <w:rFonts w:asciiTheme="majorHAnsi" w:hAnsiTheme="majorHAnsi" w:cstheme="minorHAnsi"/>
          <w:sz w:val="20"/>
          <w:szCs w:val="20"/>
        </w:rPr>
        <w:t xml:space="preserve">like </w:t>
      </w:r>
      <w:r w:rsidR="00675C49" w:rsidRPr="007203EC">
        <w:rPr>
          <w:rStyle w:val="Strong"/>
          <w:rFonts w:asciiTheme="majorHAnsi" w:hAnsiTheme="majorHAnsi" w:cstheme="minorHAnsi"/>
          <w:sz w:val="20"/>
          <w:szCs w:val="20"/>
        </w:rPr>
        <w:t>jQuery</w:t>
      </w:r>
      <w:r w:rsidRPr="007203EC">
        <w:rPr>
          <w:rStyle w:val="Strong"/>
          <w:rFonts w:asciiTheme="majorHAnsi" w:hAnsiTheme="majorHAnsi" w:cstheme="minorHAnsi"/>
          <w:sz w:val="20"/>
          <w:szCs w:val="20"/>
        </w:rPr>
        <w:t>, JSON to develop rich GUIs </w:t>
      </w:r>
      <w:r w:rsidRPr="007203EC">
        <w:rPr>
          <w:rFonts w:asciiTheme="majorHAnsi" w:hAnsiTheme="majorHAnsi" w:cstheme="minorHAnsi"/>
          <w:sz w:val="20"/>
          <w:szCs w:val="20"/>
        </w:rPr>
        <w:t>and also involved in performance tuning the website.</w:t>
      </w:r>
    </w:p>
    <w:p w:rsidR="00E2796D" w:rsidRPr="007203EC" w:rsidRDefault="00E2796D" w:rsidP="00675C49">
      <w:pPr>
        <w:pStyle w:val="ListParagraph"/>
        <w:numPr>
          <w:ilvl w:val="0"/>
          <w:numId w:val="4"/>
        </w:numPr>
        <w:spacing w:after="0"/>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lastRenderedPageBreak/>
        <w:t>Used Bootstrap and AngularJS to create Controllers to handle events triggered by clients and send request to server.</w:t>
      </w:r>
    </w:p>
    <w:p w:rsidR="00E2796D" w:rsidRPr="007203EC" w:rsidRDefault="00E2796D"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Perform usability/accessibility and user satisfaction testing, including HTML5/CSS3 paper prototyping test.</w:t>
      </w:r>
    </w:p>
    <w:p w:rsidR="006808E7" w:rsidRPr="007203EC" w:rsidRDefault="00AE32C2"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 xml:space="preserve">Wrote test cases, created specs, page objects and undergone End-to-End testing for whole application using Protractor for Angular JS on Node JS command line. </w:t>
      </w:r>
      <w:r w:rsidR="006808E7" w:rsidRPr="007203EC">
        <w:rPr>
          <w:rFonts w:asciiTheme="majorHAnsi" w:hAnsiTheme="majorHAnsi" w:cstheme="minorHAnsi"/>
          <w:sz w:val="20"/>
          <w:szCs w:val="20"/>
        </w:rPr>
        <w:t>Using Google analytics reports, optimized the page load time for the pages that had heavy traffic and improvised those pages using CSS</w:t>
      </w:r>
      <w:r w:rsidR="003D48C8" w:rsidRPr="007203EC">
        <w:rPr>
          <w:rFonts w:asciiTheme="majorHAnsi" w:hAnsiTheme="majorHAnsi" w:cstheme="minorHAnsi"/>
          <w:sz w:val="20"/>
          <w:szCs w:val="20"/>
        </w:rPr>
        <w:t>3</w:t>
      </w:r>
      <w:r w:rsidR="006808E7" w:rsidRPr="007203EC">
        <w:rPr>
          <w:rFonts w:asciiTheme="majorHAnsi" w:hAnsiTheme="majorHAnsi" w:cstheme="minorHAnsi"/>
          <w:sz w:val="20"/>
          <w:szCs w:val="20"/>
        </w:rPr>
        <w:t>.</w:t>
      </w:r>
    </w:p>
    <w:p w:rsidR="00AD598D" w:rsidRPr="007203EC" w:rsidRDefault="00AD598D" w:rsidP="00AD598D">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 xml:space="preserve">Used </w:t>
      </w:r>
      <w:r w:rsidRPr="007203EC">
        <w:rPr>
          <w:rFonts w:asciiTheme="majorHAnsi" w:hAnsiTheme="majorHAnsi" w:cstheme="minorHAnsi"/>
          <w:b/>
          <w:sz w:val="20"/>
          <w:szCs w:val="20"/>
          <w:shd w:val="clear" w:color="auto" w:fill="FFFFFF"/>
        </w:rPr>
        <w:t>Cordova</w:t>
      </w:r>
      <w:r w:rsidRPr="007203EC">
        <w:rPr>
          <w:rFonts w:asciiTheme="majorHAnsi" w:hAnsiTheme="majorHAnsi" w:cstheme="minorHAnsi"/>
          <w:sz w:val="20"/>
          <w:szCs w:val="20"/>
          <w:shd w:val="clear" w:color="auto" w:fill="FFFFFF"/>
        </w:rPr>
        <w:t xml:space="preserve"> in Ionic framework to build the hybrid mobile applications.</w:t>
      </w:r>
    </w:p>
    <w:p w:rsidR="003D48C8" w:rsidRPr="007203EC" w:rsidRDefault="003D48C8"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Developed CSS3 style sheets and made use of CSS preprocessor SASS to give gradient effects.</w:t>
      </w:r>
    </w:p>
    <w:p w:rsidR="006808E7" w:rsidRPr="007203EC" w:rsidRDefault="006808E7"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iCs/>
          <w:sz w:val="20"/>
          <w:szCs w:val="20"/>
        </w:rPr>
        <w:t xml:space="preserve">Involved in designing and implementing Web2.0 Rich UI for the Self-service Application using </w:t>
      </w:r>
      <w:r w:rsidRPr="007203EC">
        <w:rPr>
          <w:rFonts w:asciiTheme="majorHAnsi" w:hAnsiTheme="majorHAnsi" w:cstheme="minorHAnsi"/>
          <w:b/>
          <w:iCs/>
          <w:sz w:val="20"/>
          <w:szCs w:val="20"/>
        </w:rPr>
        <w:t>jQuery Ajax</w:t>
      </w:r>
      <w:r w:rsidRPr="007203EC">
        <w:rPr>
          <w:rFonts w:asciiTheme="majorHAnsi" w:hAnsiTheme="majorHAnsi" w:cstheme="minorHAnsi"/>
          <w:iCs/>
          <w:sz w:val="20"/>
          <w:szCs w:val="20"/>
        </w:rPr>
        <w:t xml:space="preserve"> framework and Widget based JavaScript programmed model. </w:t>
      </w:r>
    </w:p>
    <w:p w:rsidR="00AE32C2" w:rsidRPr="007203EC" w:rsidRDefault="006808E7" w:rsidP="00976B92">
      <w:pPr>
        <w:pStyle w:val="ListParagraph"/>
        <w:numPr>
          <w:ilvl w:val="0"/>
          <w:numId w:val="4"/>
        </w:numPr>
        <w:spacing w:after="0"/>
        <w:jc w:val="both"/>
        <w:rPr>
          <w:rFonts w:asciiTheme="majorHAnsi" w:hAnsiTheme="majorHAnsi" w:cstheme="minorHAnsi"/>
          <w:sz w:val="20"/>
          <w:szCs w:val="20"/>
          <w:shd w:val="clear" w:color="auto" w:fill="FFFFFF"/>
        </w:rPr>
      </w:pPr>
      <w:r w:rsidRPr="007203EC">
        <w:rPr>
          <w:rFonts w:asciiTheme="majorHAnsi" w:hAnsiTheme="majorHAnsi" w:cstheme="minorHAnsi"/>
          <w:iCs/>
          <w:sz w:val="20"/>
          <w:szCs w:val="20"/>
        </w:rPr>
        <w:t>Involved in Debugging the application using Firebug to traverse the documents and manipulated the Nodes using DOM and DOM Functions.</w:t>
      </w:r>
    </w:p>
    <w:p w:rsidR="00240C16" w:rsidRPr="007203EC" w:rsidRDefault="00240C16" w:rsidP="00240C16">
      <w:pPr>
        <w:widowControl w:val="0"/>
        <w:numPr>
          <w:ilvl w:val="0"/>
          <w:numId w:val="4"/>
        </w:numPr>
        <w:tabs>
          <w:tab w:val="left" w:pos="0"/>
        </w:tabs>
        <w:spacing w:after="0" w:line="240" w:lineRule="auto"/>
        <w:contextualSpacing/>
        <w:jc w:val="both"/>
        <w:rPr>
          <w:rFonts w:asciiTheme="majorHAnsi" w:hAnsiTheme="majorHAnsi" w:cstheme="minorHAnsi"/>
          <w:sz w:val="20"/>
          <w:szCs w:val="20"/>
        </w:rPr>
      </w:pPr>
      <w:r w:rsidRPr="007203EC">
        <w:rPr>
          <w:rFonts w:asciiTheme="majorHAnsi" w:eastAsia="Garamond" w:hAnsiTheme="majorHAnsi" w:cstheme="minorHAnsi"/>
          <w:sz w:val="20"/>
          <w:szCs w:val="20"/>
        </w:rPr>
        <w:t xml:space="preserve">Used </w:t>
      </w:r>
      <w:r w:rsidRPr="007203EC">
        <w:rPr>
          <w:rFonts w:asciiTheme="majorHAnsi" w:eastAsia="Garamond" w:hAnsiTheme="majorHAnsi" w:cstheme="minorHAnsi"/>
          <w:b/>
          <w:sz w:val="20"/>
          <w:szCs w:val="20"/>
        </w:rPr>
        <w:t>NPM</w:t>
      </w:r>
      <w:r w:rsidRPr="007203EC">
        <w:rPr>
          <w:rFonts w:asciiTheme="majorHAnsi" w:eastAsia="Garamond" w:hAnsiTheme="majorHAnsi" w:cstheme="minorHAnsi"/>
          <w:sz w:val="20"/>
          <w:szCs w:val="20"/>
        </w:rPr>
        <w:t xml:space="preserve">&amp; bower as package manager and </w:t>
      </w:r>
      <w:r w:rsidRPr="007203EC">
        <w:rPr>
          <w:rFonts w:asciiTheme="majorHAnsi" w:eastAsia="Garamond" w:hAnsiTheme="majorHAnsi" w:cstheme="minorHAnsi"/>
          <w:b/>
          <w:sz w:val="20"/>
          <w:szCs w:val="20"/>
        </w:rPr>
        <w:t>Gulp</w:t>
      </w:r>
      <w:r w:rsidRPr="007203EC">
        <w:rPr>
          <w:rFonts w:asciiTheme="majorHAnsi" w:eastAsia="Garamond" w:hAnsiTheme="majorHAnsi" w:cstheme="minorHAnsi"/>
          <w:sz w:val="20"/>
          <w:szCs w:val="20"/>
        </w:rPr>
        <w:t xml:space="preserve"> as task runner for automation and </w:t>
      </w:r>
      <w:r w:rsidRPr="007203EC">
        <w:rPr>
          <w:rFonts w:asciiTheme="majorHAnsi" w:eastAsia="Garamond" w:hAnsiTheme="majorHAnsi" w:cstheme="minorHAnsi"/>
          <w:b/>
          <w:sz w:val="20"/>
          <w:szCs w:val="20"/>
        </w:rPr>
        <w:t>GIT</w:t>
      </w:r>
      <w:r w:rsidRPr="007203EC">
        <w:rPr>
          <w:rFonts w:asciiTheme="majorHAnsi" w:eastAsia="Garamond" w:hAnsiTheme="majorHAnsi" w:cstheme="minorHAnsi"/>
          <w:sz w:val="20"/>
          <w:szCs w:val="20"/>
        </w:rPr>
        <w:t xml:space="preserve"> for version control. </w:t>
      </w:r>
    </w:p>
    <w:p w:rsidR="00240C16" w:rsidRPr="007203EC" w:rsidRDefault="00240C16" w:rsidP="00240C16">
      <w:pPr>
        <w:pStyle w:val="ListParagraph"/>
        <w:numPr>
          <w:ilvl w:val="0"/>
          <w:numId w:val="4"/>
        </w:numPr>
        <w:spacing w:after="0" w:line="240" w:lineRule="auto"/>
        <w:rPr>
          <w:rFonts w:asciiTheme="majorHAnsi" w:hAnsiTheme="majorHAnsi" w:cstheme="minorHAnsi"/>
          <w:sz w:val="20"/>
          <w:szCs w:val="20"/>
        </w:rPr>
      </w:pPr>
      <w:r w:rsidRPr="007203EC">
        <w:rPr>
          <w:rFonts w:asciiTheme="majorHAnsi" w:hAnsiTheme="majorHAnsi" w:cstheme="minorHAnsi"/>
          <w:sz w:val="20"/>
          <w:szCs w:val="20"/>
        </w:rPr>
        <w:t xml:space="preserve">Used </w:t>
      </w:r>
      <w:r w:rsidRPr="007203EC">
        <w:rPr>
          <w:rFonts w:asciiTheme="majorHAnsi" w:hAnsiTheme="majorHAnsi" w:cstheme="minorHAnsi"/>
          <w:b/>
          <w:sz w:val="20"/>
          <w:szCs w:val="20"/>
        </w:rPr>
        <w:t xml:space="preserve">GRUNT </w:t>
      </w:r>
      <w:r w:rsidRPr="007203EC">
        <w:rPr>
          <w:rFonts w:asciiTheme="majorHAnsi" w:hAnsiTheme="majorHAnsi" w:cstheme="minorHAnsi"/>
          <w:sz w:val="20"/>
          <w:szCs w:val="20"/>
        </w:rPr>
        <w:t>for setup a proxy for you redirecting XHR requests on your own system within the grunt connect server to another system.</w:t>
      </w:r>
    </w:p>
    <w:p w:rsidR="006808E7" w:rsidRPr="007203EC" w:rsidRDefault="00AE32C2"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iCs/>
          <w:sz w:val="20"/>
          <w:szCs w:val="20"/>
        </w:rPr>
        <w:t>Implemented the session only persistence for the last tab user clicked on is remembered if he/she returns to the page within the same browser session.</w:t>
      </w:r>
    </w:p>
    <w:p w:rsidR="003D48C8" w:rsidRPr="007203EC" w:rsidRDefault="003D48C8"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Wrote test cases, created specs, page objects and undergone End-to-End testing for whole application using Protractor for Angular JS on Node JS command line.</w:t>
      </w:r>
    </w:p>
    <w:p w:rsidR="00AE32C2" w:rsidRPr="007203EC" w:rsidRDefault="00AE32C2" w:rsidP="00675C49">
      <w:pPr>
        <w:pStyle w:val="ListParagraph"/>
        <w:numPr>
          <w:ilvl w:val="0"/>
          <w:numId w:val="4"/>
        </w:numPr>
        <w:spacing w:after="0"/>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Creating user information solutions by developing, implementing, and maintaining a wide range of products from single-page applications to complex data analysis systems.</w:t>
      </w:r>
    </w:p>
    <w:p w:rsidR="003D48C8" w:rsidRPr="007203EC" w:rsidRDefault="003D48C8"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Implemented user interface guidelines and standards throughout the development and maintenance of the website using HTML, CSS3, JavaScript and AngularJS.</w:t>
      </w:r>
    </w:p>
    <w:p w:rsidR="00AE32C2" w:rsidRPr="007203EC" w:rsidRDefault="00AE32C2"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Tweaked, optimized, and created new sprites with Photoshop to generate CSS3- based UI elements.</w:t>
      </w:r>
    </w:p>
    <w:p w:rsidR="006808E7" w:rsidRPr="007203EC" w:rsidRDefault="006808E7"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 xml:space="preserve">Good Experience on Web Services, </w:t>
      </w:r>
      <w:r w:rsidRPr="007203EC">
        <w:rPr>
          <w:rFonts w:asciiTheme="majorHAnsi" w:hAnsiTheme="majorHAnsi" w:cstheme="minorHAnsi"/>
          <w:b/>
          <w:sz w:val="20"/>
          <w:szCs w:val="20"/>
          <w:shd w:val="clear" w:color="auto" w:fill="FFFFFF"/>
        </w:rPr>
        <w:t xml:space="preserve">SOAP </w:t>
      </w:r>
      <w:r w:rsidRPr="007203EC">
        <w:rPr>
          <w:rFonts w:asciiTheme="majorHAnsi" w:hAnsiTheme="majorHAnsi" w:cstheme="minorHAnsi"/>
          <w:sz w:val="20"/>
          <w:szCs w:val="20"/>
          <w:shd w:val="clear" w:color="auto" w:fill="FFFFFF"/>
        </w:rPr>
        <w:t xml:space="preserve">(Simple Object Access Protocol), and </w:t>
      </w:r>
      <w:r w:rsidRPr="007203EC">
        <w:rPr>
          <w:rFonts w:asciiTheme="majorHAnsi" w:hAnsiTheme="majorHAnsi" w:cstheme="minorHAnsi"/>
          <w:b/>
          <w:sz w:val="20"/>
          <w:szCs w:val="20"/>
          <w:shd w:val="clear" w:color="auto" w:fill="FFFFFF"/>
        </w:rPr>
        <w:t>AJAX</w:t>
      </w:r>
      <w:r w:rsidRPr="007203EC">
        <w:rPr>
          <w:rFonts w:asciiTheme="majorHAnsi" w:hAnsiTheme="majorHAnsi" w:cstheme="minorHAnsi"/>
          <w:sz w:val="20"/>
          <w:szCs w:val="20"/>
          <w:shd w:val="clear" w:color="auto" w:fill="FFFFFF"/>
        </w:rPr>
        <w:t>. </w:t>
      </w:r>
    </w:p>
    <w:p w:rsidR="003D48C8" w:rsidRPr="007203EC" w:rsidRDefault="003D48C8"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Designed Pdf, Excel and Print previews for all the reports in the application using HTML, JavaScript and SQL Stored Procedure.</w:t>
      </w:r>
    </w:p>
    <w:p w:rsidR="003D48C8" w:rsidRPr="007203EC" w:rsidRDefault="003D48C8"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 xml:space="preserve">Created Desktop and Web Applications using C#, VB.NET, ASP.NET, SQL Server. </w:t>
      </w:r>
    </w:p>
    <w:p w:rsidR="006808E7" w:rsidRPr="007203EC" w:rsidRDefault="006808E7"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iCs/>
          <w:sz w:val="20"/>
          <w:szCs w:val="20"/>
        </w:rPr>
        <w:t>Extensively used</w:t>
      </w:r>
      <w:r w:rsidRPr="007203EC">
        <w:rPr>
          <w:rFonts w:asciiTheme="majorHAnsi" w:hAnsiTheme="majorHAnsi" w:cstheme="minorHAnsi"/>
          <w:b/>
          <w:iCs/>
          <w:sz w:val="20"/>
          <w:szCs w:val="20"/>
        </w:rPr>
        <w:t xml:space="preserve"> jQuery UI</w:t>
      </w:r>
      <w:r w:rsidRPr="007203EC">
        <w:rPr>
          <w:rFonts w:asciiTheme="majorHAnsi" w:hAnsiTheme="majorHAnsi" w:cstheme="minorHAnsi"/>
          <w:iCs/>
          <w:sz w:val="20"/>
          <w:szCs w:val="20"/>
        </w:rPr>
        <w:t xml:space="preserve"> for screen design and development. </w:t>
      </w:r>
    </w:p>
    <w:p w:rsidR="006808E7" w:rsidRPr="007203EC" w:rsidRDefault="006808E7"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Used Agile Scrum Development Methodology to ensure teamwork, collaboration and process adaptability throughout the life-cycle of the project. </w:t>
      </w:r>
    </w:p>
    <w:p w:rsidR="006808E7" w:rsidRPr="007203EC" w:rsidRDefault="006808E7"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Coordinated with the business on User Acceptance Tests (</w:t>
      </w:r>
      <w:r w:rsidRPr="007203EC">
        <w:rPr>
          <w:rFonts w:asciiTheme="majorHAnsi" w:hAnsiTheme="majorHAnsi" w:cstheme="minorHAnsi"/>
          <w:b/>
          <w:sz w:val="20"/>
          <w:szCs w:val="20"/>
          <w:shd w:val="clear" w:color="auto" w:fill="FFFFFF"/>
        </w:rPr>
        <w:t>UAT</w:t>
      </w:r>
      <w:r w:rsidRPr="007203EC">
        <w:rPr>
          <w:rFonts w:asciiTheme="majorHAnsi" w:hAnsiTheme="majorHAnsi" w:cstheme="minorHAnsi"/>
          <w:sz w:val="20"/>
          <w:szCs w:val="20"/>
          <w:shd w:val="clear" w:color="auto" w:fill="FFFFFF"/>
        </w:rPr>
        <w:t>) and to get the approval from business on the design changes.</w:t>
      </w:r>
    </w:p>
    <w:p w:rsidR="006808E7" w:rsidRPr="007203EC" w:rsidRDefault="006808E7" w:rsidP="00F7019C">
      <w:pPr>
        <w:pStyle w:val="ListParagraph"/>
        <w:numPr>
          <w:ilvl w:val="0"/>
          <w:numId w:val="4"/>
        </w:numPr>
        <w:suppressAutoHyphens/>
        <w:spacing w:after="0"/>
        <w:contextualSpacing w:val="0"/>
        <w:jc w:val="both"/>
        <w:rPr>
          <w:rFonts w:asciiTheme="majorHAnsi" w:hAnsiTheme="majorHAnsi" w:cstheme="minorHAnsi"/>
          <w:bCs/>
          <w:sz w:val="20"/>
          <w:szCs w:val="20"/>
        </w:rPr>
      </w:pPr>
      <w:r w:rsidRPr="007203EC">
        <w:rPr>
          <w:rFonts w:asciiTheme="majorHAnsi" w:hAnsiTheme="majorHAnsi" w:cstheme="minorHAnsi"/>
          <w:iCs/>
          <w:sz w:val="20"/>
          <w:szCs w:val="20"/>
        </w:rPr>
        <w:t>Handled all aspects of the web application including maintaining, testing, debugging and deploying.</w:t>
      </w:r>
    </w:p>
    <w:p w:rsidR="00DE2253" w:rsidRPr="007203EC" w:rsidRDefault="00DE2253" w:rsidP="00F7019C">
      <w:pPr>
        <w:spacing w:after="60" w:line="240" w:lineRule="auto"/>
        <w:contextualSpacing/>
        <w:jc w:val="both"/>
        <w:rPr>
          <w:rFonts w:asciiTheme="majorHAnsi" w:hAnsiTheme="majorHAnsi" w:cstheme="minorHAnsi"/>
          <w:b/>
          <w:sz w:val="20"/>
          <w:szCs w:val="20"/>
        </w:rPr>
      </w:pPr>
    </w:p>
    <w:p w:rsidR="00E2796D" w:rsidRPr="007203EC" w:rsidRDefault="0016768E" w:rsidP="00F7019C">
      <w:pPr>
        <w:tabs>
          <w:tab w:val="left" w:pos="360"/>
        </w:tabs>
        <w:spacing w:after="0" w:line="240" w:lineRule="auto"/>
        <w:ind w:left="360"/>
        <w:jc w:val="both"/>
        <w:rPr>
          <w:rFonts w:asciiTheme="majorHAnsi" w:hAnsiTheme="majorHAnsi" w:cstheme="minorHAnsi"/>
          <w:b/>
          <w:sz w:val="20"/>
          <w:szCs w:val="20"/>
        </w:rPr>
      </w:pPr>
      <w:r w:rsidRPr="007203EC">
        <w:rPr>
          <w:rFonts w:asciiTheme="majorHAnsi" w:hAnsiTheme="majorHAnsi" w:cstheme="minorHAnsi"/>
          <w:b/>
          <w:sz w:val="20"/>
          <w:szCs w:val="20"/>
          <w:u w:val="single"/>
        </w:rPr>
        <w:t>Environment:</w:t>
      </w:r>
      <w:r w:rsidR="00B06C3D" w:rsidRPr="007203EC">
        <w:rPr>
          <w:rFonts w:asciiTheme="majorHAnsi" w:hAnsiTheme="majorHAnsi" w:cstheme="minorHAnsi"/>
          <w:b/>
          <w:sz w:val="20"/>
          <w:szCs w:val="20"/>
        </w:rPr>
        <w:t>HTML</w:t>
      </w:r>
      <w:r w:rsidR="006948F6" w:rsidRPr="007203EC">
        <w:rPr>
          <w:rFonts w:asciiTheme="majorHAnsi" w:hAnsiTheme="majorHAnsi" w:cstheme="minorHAnsi"/>
          <w:b/>
          <w:sz w:val="20"/>
          <w:szCs w:val="20"/>
        </w:rPr>
        <w:t>, DHTML, XML, CSS</w:t>
      </w:r>
      <w:r w:rsidR="00B06C3D" w:rsidRPr="007203EC">
        <w:rPr>
          <w:rFonts w:asciiTheme="majorHAnsi" w:hAnsiTheme="majorHAnsi" w:cstheme="minorHAnsi"/>
          <w:b/>
          <w:sz w:val="20"/>
          <w:szCs w:val="20"/>
        </w:rPr>
        <w:t>3</w:t>
      </w:r>
      <w:r w:rsidR="00DD18B7" w:rsidRPr="007203EC">
        <w:rPr>
          <w:rFonts w:asciiTheme="majorHAnsi" w:hAnsiTheme="majorHAnsi" w:cstheme="minorHAnsi"/>
          <w:b/>
          <w:sz w:val="20"/>
          <w:szCs w:val="20"/>
        </w:rPr>
        <w:t>,SASS,</w:t>
      </w:r>
      <w:r w:rsidR="00454D8C" w:rsidRPr="007203EC">
        <w:rPr>
          <w:rFonts w:asciiTheme="majorHAnsi" w:hAnsiTheme="majorHAnsi" w:cstheme="minorHAnsi"/>
          <w:b/>
          <w:sz w:val="20"/>
          <w:szCs w:val="20"/>
        </w:rPr>
        <w:t>JSON,</w:t>
      </w:r>
      <w:r w:rsidR="00DD18B7" w:rsidRPr="007203EC">
        <w:rPr>
          <w:rFonts w:asciiTheme="majorHAnsi" w:hAnsiTheme="majorHAnsi" w:cstheme="minorHAnsi"/>
          <w:b/>
          <w:sz w:val="20"/>
          <w:szCs w:val="20"/>
        </w:rPr>
        <w:t>GruntJS,</w:t>
      </w:r>
      <w:r w:rsidR="00FB683F" w:rsidRPr="007203EC">
        <w:rPr>
          <w:rFonts w:asciiTheme="majorHAnsi" w:hAnsiTheme="majorHAnsi" w:cstheme="minorHAnsi"/>
          <w:b/>
          <w:sz w:val="20"/>
          <w:szCs w:val="20"/>
        </w:rPr>
        <w:t>JavaScript, Kendo</w:t>
      </w:r>
      <w:r w:rsidR="00454D8C" w:rsidRPr="007203EC">
        <w:rPr>
          <w:rFonts w:asciiTheme="majorHAnsi" w:hAnsiTheme="majorHAnsi" w:cstheme="minorHAnsi"/>
          <w:b/>
          <w:sz w:val="20"/>
          <w:szCs w:val="20"/>
        </w:rPr>
        <w:t>UI,</w:t>
      </w:r>
      <w:r w:rsidR="00B06C3D" w:rsidRPr="007203EC">
        <w:rPr>
          <w:rFonts w:asciiTheme="majorHAnsi" w:hAnsiTheme="majorHAnsi" w:cstheme="minorHAnsi"/>
          <w:b/>
          <w:sz w:val="20"/>
          <w:szCs w:val="20"/>
        </w:rPr>
        <w:t>jQuery</w:t>
      </w:r>
      <w:r w:rsidR="006948F6" w:rsidRPr="007203EC">
        <w:rPr>
          <w:rFonts w:asciiTheme="majorHAnsi" w:hAnsiTheme="majorHAnsi" w:cstheme="minorHAnsi"/>
          <w:b/>
          <w:sz w:val="20"/>
          <w:szCs w:val="20"/>
        </w:rPr>
        <w:t>,An</w:t>
      </w:r>
      <w:r w:rsidR="00967A06" w:rsidRPr="007203EC">
        <w:rPr>
          <w:rFonts w:asciiTheme="majorHAnsi" w:hAnsiTheme="majorHAnsi" w:cstheme="minorHAnsi"/>
          <w:b/>
          <w:sz w:val="20"/>
          <w:szCs w:val="20"/>
        </w:rPr>
        <w:t>gular</w:t>
      </w:r>
      <w:r w:rsidR="00720B96" w:rsidRPr="007203EC">
        <w:rPr>
          <w:rFonts w:asciiTheme="majorHAnsi" w:hAnsiTheme="majorHAnsi" w:cstheme="minorHAnsi"/>
          <w:b/>
          <w:sz w:val="20"/>
          <w:szCs w:val="20"/>
        </w:rPr>
        <w:t>JS</w:t>
      </w:r>
      <w:r w:rsidR="00967A06" w:rsidRPr="007203EC">
        <w:rPr>
          <w:rFonts w:asciiTheme="majorHAnsi" w:hAnsiTheme="majorHAnsi" w:cstheme="minorHAnsi"/>
          <w:b/>
          <w:sz w:val="20"/>
          <w:szCs w:val="20"/>
        </w:rPr>
        <w:t>,</w:t>
      </w:r>
      <w:r w:rsidR="00454D8C" w:rsidRPr="007203EC">
        <w:rPr>
          <w:rFonts w:asciiTheme="majorHAnsi" w:hAnsiTheme="majorHAnsi" w:cstheme="minorHAnsi"/>
          <w:b/>
          <w:sz w:val="20"/>
          <w:szCs w:val="20"/>
        </w:rPr>
        <w:t xml:space="preserve">Node JS,C#,VB.NET, ASP.NET, </w:t>
      </w:r>
      <w:r w:rsidR="00975045" w:rsidRPr="007203EC">
        <w:rPr>
          <w:rFonts w:asciiTheme="majorHAnsi" w:hAnsiTheme="majorHAnsi" w:cstheme="minorHAnsi"/>
          <w:b/>
          <w:sz w:val="20"/>
          <w:szCs w:val="20"/>
        </w:rPr>
        <w:t>Bootstrap</w:t>
      </w:r>
      <w:r w:rsidR="00720B96" w:rsidRPr="007203EC">
        <w:rPr>
          <w:rFonts w:asciiTheme="majorHAnsi" w:hAnsiTheme="majorHAnsi" w:cstheme="minorHAnsi"/>
          <w:b/>
          <w:sz w:val="20"/>
          <w:szCs w:val="20"/>
        </w:rPr>
        <w:t>,</w:t>
      </w:r>
      <w:r w:rsidR="00967A06" w:rsidRPr="007203EC">
        <w:rPr>
          <w:rFonts w:asciiTheme="majorHAnsi" w:hAnsiTheme="majorHAnsi" w:cstheme="minorHAnsi"/>
          <w:b/>
          <w:sz w:val="20"/>
          <w:szCs w:val="20"/>
        </w:rPr>
        <w:t xml:space="preserve"> AJAX, </w:t>
      </w:r>
      <w:r w:rsidR="00240C16" w:rsidRPr="007203EC">
        <w:rPr>
          <w:rFonts w:asciiTheme="majorHAnsi" w:hAnsiTheme="majorHAnsi" w:cstheme="minorHAnsi"/>
          <w:b/>
          <w:sz w:val="20"/>
          <w:szCs w:val="20"/>
        </w:rPr>
        <w:t xml:space="preserve">SASS, LESS, </w:t>
      </w:r>
      <w:r w:rsidR="00967A06" w:rsidRPr="007203EC">
        <w:rPr>
          <w:rFonts w:asciiTheme="majorHAnsi" w:hAnsiTheme="majorHAnsi" w:cstheme="minorHAnsi"/>
          <w:b/>
          <w:sz w:val="20"/>
          <w:szCs w:val="20"/>
        </w:rPr>
        <w:t>Adobe Photoshop CS5</w:t>
      </w:r>
      <w:r w:rsidR="006948F6" w:rsidRPr="007203EC">
        <w:rPr>
          <w:rFonts w:asciiTheme="majorHAnsi" w:hAnsiTheme="majorHAnsi" w:cstheme="minorHAnsi"/>
          <w:b/>
          <w:sz w:val="20"/>
          <w:szCs w:val="20"/>
        </w:rPr>
        <w:t>, SQL Server Management studio, Microsoft Visio</w:t>
      </w:r>
      <w:r w:rsidR="00454D8C" w:rsidRPr="007203EC">
        <w:rPr>
          <w:rFonts w:asciiTheme="majorHAnsi" w:hAnsiTheme="majorHAnsi" w:cstheme="minorHAnsi"/>
          <w:sz w:val="20"/>
          <w:szCs w:val="20"/>
        </w:rPr>
        <w:t xml:space="preserve">, </w:t>
      </w:r>
      <w:r w:rsidR="00454D8C" w:rsidRPr="007203EC">
        <w:rPr>
          <w:rFonts w:asciiTheme="majorHAnsi" w:hAnsiTheme="majorHAnsi" w:cstheme="minorHAnsi"/>
          <w:b/>
          <w:sz w:val="20"/>
          <w:szCs w:val="20"/>
        </w:rPr>
        <w:t>SVN.</w:t>
      </w:r>
    </w:p>
    <w:p w:rsidR="004F2E9F" w:rsidRPr="007203EC" w:rsidRDefault="004F2E9F" w:rsidP="00F7019C">
      <w:pPr>
        <w:spacing w:after="60" w:line="240" w:lineRule="auto"/>
        <w:contextualSpacing/>
        <w:jc w:val="both"/>
        <w:rPr>
          <w:rFonts w:asciiTheme="majorHAnsi" w:hAnsiTheme="majorHAnsi" w:cstheme="minorHAnsi"/>
          <w:b/>
          <w:sz w:val="20"/>
          <w:szCs w:val="20"/>
        </w:rPr>
      </w:pPr>
    </w:p>
    <w:p w:rsidR="00C228BD" w:rsidRPr="007203EC" w:rsidRDefault="00C228BD" w:rsidP="00F7019C">
      <w:pPr>
        <w:spacing w:after="60" w:line="240" w:lineRule="auto"/>
        <w:contextualSpacing/>
        <w:jc w:val="both"/>
        <w:rPr>
          <w:rFonts w:asciiTheme="majorHAnsi" w:hAnsiTheme="majorHAnsi" w:cstheme="minorHAnsi"/>
          <w:b/>
          <w:sz w:val="20"/>
          <w:szCs w:val="20"/>
        </w:rPr>
      </w:pPr>
    </w:p>
    <w:p w:rsidR="00E61633" w:rsidRPr="007203EC" w:rsidRDefault="00B06C3D" w:rsidP="00F7019C">
      <w:pPr>
        <w:spacing w:after="60" w:line="240" w:lineRule="auto"/>
        <w:contextualSpacing/>
        <w:jc w:val="both"/>
        <w:rPr>
          <w:rFonts w:asciiTheme="majorHAnsi" w:hAnsiTheme="majorHAnsi" w:cstheme="minorHAnsi"/>
          <w:b/>
          <w:sz w:val="20"/>
          <w:szCs w:val="20"/>
        </w:rPr>
      </w:pPr>
      <w:r w:rsidRPr="007203EC">
        <w:rPr>
          <w:rFonts w:asciiTheme="majorHAnsi" w:hAnsiTheme="majorHAnsi" w:cstheme="minorHAnsi"/>
          <w:b/>
          <w:sz w:val="20"/>
          <w:szCs w:val="20"/>
        </w:rPr>
        <w:t>Votary Softech Solutions, IndiaOct 2011</w:t>
      </w:r>
      <w:r w:rsidR="00623C29" w:rsidRPr="007203EC">
        <w:rPr>
          <w:rFonts w:asciiTheme="majorHAnsi" w:hAnsiTheme="majorHAnsi" w:cstheme="minorHAnsi"/>
          <w:b/>
          <w:sz w:val="20"/>
          <w:szCs w:val="20"/>
        </w:rPr>
        <w:t xml:space="preserve"> – Sep</w:t>
      </w:r>
      <w:r w:rsidRPr="007203EC">
        <w:rPr>
          <w:rFonts w:asciiTheme="majorHAnsi" w:hAnsiTheme="majorHAnsi" w:cstheme="minorHAnsi"/>
          <w:b/>
          <w:sz w:val="20"/>
          <w:szCs w:val="20"/>
        </w:rPr>
        <w:t>2012</w:t>
      </w:r>
    </w:p>
    <w:p w:rsidR="00E61633" w:rsidRPr="007203EC" w:rsidRDefault="00B06C3D" w:rsidP="00F7019C">
      <w:pPr>
        <w:spacing w:after="60" w:line="240" w:lineRule="auto"/>
        <w:contextualSpacing/>
        <w:jc w:val="both"/>
        <w:rPr>
          <w:rFonts w:asciiTheme="majorHAnsi" w:hAnsiTheme="majorHAnsi" w:cstheme="minorHAnsi"/>
          <w:b/>
          <w:sz w:val="20"/>
          <w:szCs w:val="20"/>
        </w:rPr>
      </w:pPr>
      <w:r w:rsidRPr="007203EC">
        <w:rPr>
          <w:rFonts w:asciiTheme="majorHAnsi" w:hAnsiTheme="majorHAnsi" w:cstheme="minorHAnsi"/>
          <w:b/>
          <w:sz w:val="20"/>
          <w:szCs w:val="20"/>
        </w:rPr>
        <w:t>Web</w:t>
      </w:r>
      <w:r w:rsidR="00AC24EC" w:rsidRPr="007203EC">
        <w:rPr>
          <w:rFonts w:asciiTheme="majorHAnsi" w:hAnsiTheme="majorHAnsi" w:cstheme="minorHAnsi"/>
          <w:b/>
          <w:sz w:val="20"/>
          <w:szCs w:val="20"/>
        </w:rPr>
        <w:t>UI Developer</w:t>
      </w:r>
      <w:r w:rsidR="001F0B01" w:rsidRPr="007203EC">
        <w:rPr>
          <w:rFonts w:asciiTheme="majorHAnsi" w:hAnsiTheme="majorHAnsi" w:cstheme="minorHAnsi"/>
          <w:b/>
          <w:sz w:val="20"/>
          <w:szCs w:val="20"/>
        </w:rPr>
        <w:t>.</w:t>
      </w:r>
    </w:p>
    <w:p w:rsidR="001F0B01" w:rsidRPr="007203EC" w:rsidRDefault="001F0B01" w:rsidP="00F7019C">
      <w:pPr>
        <w:spacing w:after="60" w:line="240" w:lineRule="auto"/>
        <w:contextualSpacing/>
        <w:jc w:val="both"/>
        <w:rPr>
          <w:rFonts w:asciiTheme="majorHAnsi" w:hAnsiTheme="majorHAnsi" w:cstheme="minorHAnsi"/>
          <w:b/>
          <w:sz w:val="20"/>
          <w:szCs w:val="20"/>
        </w:rPr>
      </w:pPr>
    </w:p>
    <w:p w:rsidR="00E61633" w:rsidRPr="007203EC" w:rsidRDefault="002A1550" w:rsidP="00F7019C">
      <w:pPr>
        <w:spacing w:after="60" w:line="240" w:lineRule="auto"/>
        <w:contextualSpacing/>
        <w:jc w:val="both"/>
        <w:rPr>
          <w:rFonts w:asciiTheme="majorHAnsi" w:hAnsiTheme="majorHAnsi" w:cstheme="minorHAnsi"/>
          <w:b/>
          <w:sz w:val="20"/>
          <w:szCs w:val="20"/>
        </w:rPr>
      </w:pPr>
      <w:r w:rsidRPr="007203EC">
        <w:rPr>
          <w:rFonts w:asciiTheme="majorHAnsi" w:hAnsiTheme="majorHAnsi" w:cstheme="minorHAnsi"/>
          <w:b/>
          <w:sz w:val="20"/>
          <w:szCs w:val="20"/>
        </w:rPr>
        <w:t>Responsibilities</w:t>
      </w:r>
      <w:r w:rsidR="00E61633" w:rsidRPr="007203EC">
        <w:rPr>
          <w:rFonts w:asciiTheme="majorHAnsi" w:hAnsiTheme="majorHAnsi" w:cstheme="minorHAnsi"/>
          <w:b/>
          <w:sz w:val="20"/>
          <w:szCs w:val="20"/>
        </w:rPr>
        <w:t>:</w:t>
      </w:r>
    </w:p>
    <w:p w:rsidR="009D1584" w:rsidRPr="007203EC" w:rsidRDefault="009D1584" w:rsidP="00F7019C">
      <w:pPr>
        <w:pStyle w:val="ListParagraph"/>
        <w:numPr>
          <w:ilvl w:val="0"/>
          <w:numId w:val="5"/>
        </w:numPr>
        <w:spacing w:after="0"/>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 xml:space="preserve">Developed </w:t>
      </w:r>
      <w:r w:rsidRPr="007203EC">
        <w:rPr>
          <w:rFonts w:asciiTheme="majorHAnsi" w:hAnsiTheme="majorHAnsi" w:cstheme="minorHAnsi"/>
          <w:b/>
          <w:sz w:val="20"/>
          <w:szCs w:val="20"/>
          <w:shd w:val="clear" w:color="auto" w:fill="FFFFFF"/>
        </w:rPr>
        <w:t>User Experience Model</w:t>
      </w:r>
      <w:r w:rsidRPr="007203EC">
        <w:rPr>
          <w:rFonts w:asciiTheme="majorHAnsi" w:hAnsiTheme="majorHAnsi" w:cstheme="minorHAnsi"/>
          <w:sz w:val="20"/>
          <w:szCs w:val="20"/>
          <w:shd w:val="clear" w:color="auto" w:fill="FFFFFF"/>
        </w:rPr>
        <w:t xml:space="preserve"> containing Screens, navigation maps and use cases.</w:t>
      </w:r>
    </w:p>
    <w:p w:rsidR="009D1584" w:rsidRPr="007203EC" w:rsidRDefault="009D1584" w:rsidP="00F7019C">
      <w:pPr>
        <w:numPr>
          <w:ilvl w:val="0"/>
          <w:numId w:val="5"/>
        </w:numPr>
        <w:shd w:val="clear" w:color="auto" w:fill="FFFFFF"/>
        <w:spacing w:before="100" w:beforeAutospacing="1" w:after="100" w:afterAutospacing="1"/>
        <w:jc w:val="both"/>
        <w:rPr>
          <w:rFonts w:asciiTheme="majorHAnsi" w:hAnsiTheme="majorHAnsi" w:cstheme="minorHAnsi"/>
          <w:b/>
          <w:sz w:val="20"/>
          <w:szCs w:val="20"/>
        </w:rPr>
      </w:pPr>
      <w:r w:rsidRPr="007203EC">
        <w:rPr>
          <w:rFonts w:asciiTheme="majorHAnsi" w:hAnsiTheme="majorHAnsi" w:cstheme="minorHAnsi"/>
          <w:sz w:val="20"/>
          <w:szCs w:val="20"/>
        </w:rPr>
        <w:t xml:space="preserve">Maintained dynamic web applications using PHP, HTML and JavaScript running on an </w:t>
      </w:r>
      <w:r w:rsidRPr="007203EC">
        <w:rPr>
          <w:rFonts w:asciiTheme="majorHAnsi" w:hAnsiTheme="majorHAnsi" w:cstheme="minorHAnsi"/>
          <w:b/>
          <w:sz w:val="20"/>
          <w:szCs w:val="20"/>
        </w:rPr>
        <w:t>Apache/Solaris server.</w:t>
      </w:r>
    </w:p>
    <w:p w:rsidR="009D1584" w:rsidRPr="007203EC" w:rsidRDefault="009D1584" w:rsidP="00F7019C">
      <w:pPr>
        <w:numPr>
          <w:ilvl w:val="0"/>
          <w:numId w:val="5"/>
        </w:numPr>
        <w:shd w:val="clear" w:color="auto" w:fill="FFFFFF"/>
        <w:spacing w:before="100" w:beforeAutospacing="1" w:after="0"/>
        <w:jc w:val="both"/>
        <w:rPr>
          <w:rFonts w:asciiTheme="majorHAnsi" w:hAnsiTheme="majorHAnsi" w:cstheme="minorHAnsi"/>
          <w:sz w:val="20"/>
          <w:szCs w:val="20"/>
        </w:rPr>
      </w:pPr>
      <w:r w:rsidRPr="007203EC">
        <w:rPr>
          <w:rFonts w:asciiTheme="majorHAnsi" w:hAnsiTheme="majorHAnsi" w:cstheme="minorHAnsi"/>
          <w:sz w:val="20"/>
          <w:szCs w:val="20"/>
          <w:shd w:val="clear" w:color="auto" w:fill="FFFFFF"/>
        </w:rPr>
        <w:t xml:space="preserve">Created Front-end Applications using </w:t>
      </w:r>
      <w:r w:rsidRPr="007203EC">
        <w:rPr>
          <w:rFonts w:asciiTheme="majorHAnsi" w:hAnsiTheme="majorHAnsi" w:cstheme="minorHAnsi"/>
          <w:b/>
          <w:sz w:val="20"/>
          <w:szCs w:val="20"/>
          <w:shd w:val="clear" w:color="auto" w:fill="FFFFFF"/>
        </w:rPr>
        <w:t>HTML</w:t>
      </w:r>
      <w:r w:rsidRPr="007203EC">
        <w:rPr>
          <w:rFonts w:asciiTheme="majorHAnsi" w:hAnsiTheme="majorHAnsi" w:cstheme="minorHAnsi"/>
          <w:sz w:val="20"/>
          <w:szCs w:val="20"/>
          <w:shd w:val="clear" w:color="auto" w:fill="FFFFFF"/>
        </w:rPr>
        <w:t xml:space="preserve">, </w:t>
      </w:r>
      <w:r w:rsidRPr="007203EC">
        <w:rPr>
          <w:rFonts w:asciiTheme="majorHAnsi" w:hAnsiTheme="majorHAnsi" w:cstheme="minorHAnsi"/>
          <w:b/>
          <w:sz w:val="20"/>
          <w:szCs w:val="20"/>
          <w:shd w:val="clear" w:color="auto" w:fill="FFFFFF"/>
        </w:rPr>
        <w:t xml:space="preserve">CSS </w:t>
      </w:r>
      <w:r w:rsidRPr="007203EC">
        <w:rPr>
          <w:rFonts w:asciiTheme="majorHAnsi" w:hAnsiTheme="majorHAnsi" w:cstheme="minorHAnsi"/>
          <w:sz w:val="20"/>
          <w:szCs w:val="20"/>
          <w:shd w:val="clear" w:color="auto" w:fill="FFFFFF"/>
        </w:rPr>
        <w:t xml:space="preserve">and </w:t>
      </w:r>
      <w:r w:rsidRPr="007203EC">
        <w:rPr>
          <w:rFonts w:asciiTheme="majorHAnsi" w:hAnsiTheme="majorHAnsi" w:cstheme="minorHAnsi"/>
          <w:b/>
          <w:sz w:val="20"/>
          <w:szCs w:val="20"/>
          <w:shd w:val="clear" w:color="auto" w:fill="FFFFFF"/>
        </w:rPr>
        <w:t>JavaScript</w:t>
      </w:r>
      <w:r w:rsidRPr="007203EC">
        <w:rPr>
          <w:rFonts w:asciiTheme="majorHAnsi" w:hAnsiTheme="majorHAnsi" w:cstheme="minorHAnsi"/>
          <w:sz w:val="20"/>
          <w:szCs w:val="20"/>
          <w:shd w:val="clear" w:color="auto" w:fill="FFFFFF"/>
        </w:rPr>
        <w:t>. </w:t>
      </w:r>
    </w:p>
    <w:p w:rsidR="009D1584" w:rsidRPr="007203EC" w:rsidRDefault="009D1584" w:rsidP="00F7019C">
      <w:pPr>
        <w:numPr>
          <w:ilvl w:val="0"/>
          <w:numId w:val="5"/>
        </w:numPr>
        <w:shd w:val="clear" w:color="auto" w:fill="FFFFFF"/>
        <w:spacing w:before="100" w:beforeAutospacing="1" w:after="0"/>
        <w:jc w:val="both"/>
        <w:rPr>
          <w:rFonts w:asciiTheme="majorHAnsi" w:hAnsiTheme="majorHAnsi" w:cstheme="minorHAnsi"/>
          <w:sz w:val="20"/>
          <w:szCs w:val="20"/>
        </w:rPr>
      </w:pPr>
      <w:r w:rsidRPr="007203EC">
        <w:rPr>
          <w:rFonts w:asciiTheme="majorHAnsi" w:hAnsiTheme="majorHAnsi" w:cstheme="minorHAnsi"/>
          <w:sz w:val="20"/>
          <w:szCs w:val="20"/>
        </w:rPr>
        <w:t>Implemented different kinds of UI controls including modal dialogs and AJAX web forms with upload file control.</w:t>
      </w:r>
    </w:p>
    <w:p w:rsidR="009D1584" w:rsidRPr="007203EC" w:rsidRDefault="009D1584" w:rsidP="00F7019C">
      <w:pPr>
        <w:pStyle w:val="ListParagraph"/>
        <w:numPr>
          <w:ilvl w:val="0"/>
          <w:numId w:val="5"/>
        </w:numPr>
        <w:jc w:val="both"/>
        <w:rPr>
          <w:rFonts w:asciiTheme="majorHAnsi" w:hAnsiTheme="majorHAnsi" w:cstheme="minorHAnsi"/>
          <w:b/>
          <w:sz w:val="20"/>
          <w:szCs w:val="20"/>
          <w:shd w:val="clear" w:color="auto" w:fill="FFFFFF"/>
        </w:rPr>
      </w:pPr>
      <w:r w:rsidRPr="007203EC">
        <w:rPr>
          <w:rFonts w:asciiTheme="majorHAnsi" w:hAnsiTheme="majorHAnsi" w:cstheme="minorHAnsi"/>
          <w:sz w:val="20"/>
          <w:szCs w:val="20"/>
          <w:shd w:val="clear" w:color="auto" w:fill="FFFFFF"/>
        </w:rPr>
        <w:t xml:space="preserve">Built web pages that are more user-interactive using </w:t>
      </w:r>
      <w:r w:rsidRPr="007203EC">
        <w:rPr>
          <w:rFonts w:asciiTheme="majorHAnsi" w:hAnsiTheme="majorHAnsi" w:cstheme="minorHAnsi"/>
          <w:b/>
          <w:sz w:val="20"/>
          <w:szCs w:val="20"/>
          <w:shd w:val="clear" w:color="auto" w:fill="FFFFFF"/>
        </w:rPr>
        <w:t>AJAX, JavaScript, J</w:t>
      </w:r>
      <w:r w:rsidR="00675C49" w:rsidRPr="007203EC">
        <w:rPr>
          <w:rFonts w:asciiTheme="majorHAnsi" w:hAnsiTheme="majorHAnsi" w:cstheme="minorHAnsi"/>
          <w:b/>
          <w:sz w:val="20"/>
          <w:szCs w:val="20"/>
          <w:shd w:val="clear" w:color="auto" w:fill="FFFFFF"/>
        </w:rPr>
        <w:t>SON</w:t>
      </w:r>
      <w:r w:rsidRPr="007203EC">
        <w:rPr>
          <w:rFonts w:asciiTheme="majorHAnsi" w:hAnsiTheme="majorHAnsi" w:cstheme="minorHAnsi"/>
          <w:b/>
          <w:sz w:val="20"/>
          <w:szCs w:val="20"/>
          <w:shd w:val="clear" w:color="auto" w:fill="FFFFFF"/>
        </w:rPr>
        <w:t>, LESS, Bootstrap.</w:t>
      </w:r>
    </w:p>
    <w:p w:rsidR="009D1584" w:rsidRPr="007203EC" w:rsidRDefault="009D1584" w:rsidP="00F7019C">
      <w:pPr>
        <w:pStyle w:val="ListParagraph"/>
        <w:numPr>
          <w:ilvl w:val="0"/>
          <w:numId w:val="5"/>
        </w:numPr>
        <w:spacing w:after="0"/>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Managed advanced techniques for single page business solutions and front-end MVC patterns.</w:t>
      </w:r>
    </w:p>
    <w:p w:rsidR="009D1584" w:rsidRPr="007203EC" w:rsidRDefault="009D1584" w:rsidP="00F7019C">
      <w:pPr>
        <w:pStyle w:val="ListParagraph"/>
        <w:numPr>
          <w:ilvl w:val="0"/>
          <w:numId w:val="5"/>
        </w:numPr>
        <w:spacing w:after="0"/>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rPr>
        <w:t>Utilized and improved upon Microsoft Office tools for task-oriented automation; improvements reduced a 7-hour task to 10 minutes.</w:t>
      </w:r>
    </w:p>
    <w:p w:rsidR="009D1584" w:rsidRPr="007203EC" w:rsidRDefault="009D1584" w:rsidP="00F7019C">
      <w:pPr>
        <w:pStyle w:val="ListParagraph"/>
        <w:numPr>
          <w:ilvl w:val="0"/>
          <w:numId w:val="5"/>
        </w:numPr>
        <w:spacing w:after="0"/>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Extensive hibernate development for the process and Data Model for Rating and Reconciliation Engine.</w:t>
      </w:r>
    </w:p>
    <w:p w:rsidR="009D1584" w:rsidRPr="007203EC" w:rsidRDefault="009D1584" w:rsidP="00F7019C">
      <w:pPr>
        <w:pStyle w:val="ListParagraph"/>
        <w:numPr>
          <w:ilvl w:val="0"/>
          <w:numId w:val="5"/>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lastRenderedPageBreak/>
        <w:t xml:space="preserve">Designed the front-end applications user interactive (UI) web pages using web technologies like </w:t>
      </w:r>
      <w:r w:rsidRPr="007203EC">
        <w:rPr>
          <w:rFonts w:asciiTheme="majorHAnsi" w:hAnsiTheme="majorHAnsi" w:cstheme="minorHAnsi"/>
          <w:b/>
          <w:sz w:val="20"/>
          <w:szCs w:val="20"/>
          <w:shd w:val="clear" w:color="auto" w:fill="FFFFFF"/>
        </w:rPr>
        <w:t>HTML, XHTML, and CSS.</w:t>
      </w:r>
    </w:p>
    <w:p w:rsidR="009D1584" w:rsidRPr="007203EC" w:rsidRDefault="009D1584" w:rsidP="00F7019C">
      <w:pPr>
        <w:pStyle w:val="ListParagraph"/>
        <w:numPr>
          <w:ilvl w:val="0"/>
          <w:numId w:val="5"/>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Worked closely with QA and UX teams while gat</w:t>
      </w:r>
      <w:bookmarkStart w:id="1" w:name="_GoBack"/>
      <w:bookmarkEnd w:id="1"/>
      <w:r w:rsidRPr="007203EC">
        <w:rPr>
          <w:rFonts w:asciiTheme="majorHAnsi" w:hAnsiTheme="majorHAnsi" w:cstheme="minorHAnsi"/>
          <w:sz w:val="20"/>
          <w:szCs w:val="20"/>
          <w:shd w:val="clear" w:color="auto" w:fill="FFFFFF"/>
        </w:rPr>
        <w:t>hering information about requested functionality and expectations</w:t>
      </w:r>
      <w:r w:rsidR="00451045" w:rsidRPr="007203EC">
        <w:rPr>
          <w:rFonts w:asciiTheme="majorHAnsi" w:hAnsiTheme="majorHAnsi" w:cstheme="minorHAnsi"/>
          <w:sz w:val="20"/>
          <w:szCs w:val="20"/>
          <w:shd w:val="clear" w:color="auto" w:fill="FFFFFF"/>
        </w:rPr>
        <w:t>.</w:t>
      </w:r>
    </w:p>
    <w:p w:rsidR="009D1584" w:rsidRPr="007203EC" w:rsidRDefault="009D1584" w:rsidP="00392648">
      <w:pPr>
        <w:pStyle w:val="ListParagraph"/>
        <w:numPr>
          <w:ilvl w:val="0"/>
          <w:numId w:val="5"/>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Gathered information for operation team about the front-end IIS configuration and suggested several improvements.</w:t>
      </w:r>
    </w:p>
    <w:p w:rsidR="009D1584" w:rsidRPr="007203EC" w:rsidRDefault="009D1584" w:rsidP="00F7019C">
      <w:pPr>
        <w:pStyle w:val="ListParagraph"/>
        <w:numPr>
          <w:ilvl w:val="0"/>
          <w:numId w:val="5"/>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Used the functionalities to write code in HTML, CSS, JavaScript, jQuery, Ajax, JSON, and Bootstrap with MySQL database as the backend. </w:t>
      </w:r>
    </w:p>
    <w:p w:rsidR="009D1584" w:rsidRPr="007203EC" w:rsidRDefault="009D1584" w:rsidP="00F7019C">
      <w:pPr>
        <w:pStyle w:val="ListParagraph"/>
        <w:numPr>
          <w:ilvl w:val="0"/>
          <w:numId w:val="5"/>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 xml:space="preserve">Involved in developing </w:t>
      </w:r>
      <w:r w:rsidRPr="007203EC">
        <w:rPr>
          <w:rFonts w:asciiTheme="majorHAnsi" w:hAnsiTheme="majorHAnsi" w:cstheme="minorHAnsi"/>
          <w:b/>
          <w:sz w:val="20"/>
          <w:szCs w:val="20"/>
          <w:shd w:val="clear" w:color="auto" w:fill="FFFFFF"/>
        </w:rPr>
        <w:t>HTML</w:t>
      </w:r>
      <w:r w:rsidRPr="007203EC">
        <w:rPr>
          <w:rFonts w:asciiTheme="majorHAnsi" w:hAnsiTheme="majorHAnsi" w:cstheme="minorHAnsi"/>
          <w:sz w:val="20"/>
          <w:szCs w:val="20"/>
          <w:shd w:val="clear" w:color="auto" w:fill="FFFFFF"/>
        </w:rPr>
        <w:t xml:space="preserve">, and </w:t>
      </w:r>
      <w:r w:rsidRPr="007203EC">
        <w:rPr>
          <w:rFonts w:asciiTheme="majorHAnsi" w:hAnsiTheme="majorHAnsi" w:cstheme="minorHAnsi"/>
          <w:b/>
          <w:sz w:val="20"/>
          <w:szCs w:val="20"/>
          <w:shd w:val="clear" w:color="auto" w:fill="FFFFFF"/>
        </w:rPr>
        <w:t>JavaScript</w:t>
      </w:r>
      <w:r w:rsidRPr="007203EC">
        <w:rPr>
          <w:rFonts w:asciiTheme="majorHAnsi" w:hAnsiTheme="majorHAnsi" w:cstheme="minorHAnsi"/>
          <w:sz w:val="20"/>
          <w:szCs w:val="20"/>
          <w:shd w:val="clear" w:color="auto" w:fill="FFFFFF"/>
        </w:rPr>
        <w:t xml:space="preserve"> for client-side presentation and, data validation on the client side with in the forms. </w:t>
      </w:r>
    </w:p>
    <w:p w:rsidR="009D1584" w:rsidRPr="007203EC" w:rsidRDefault="009D1584" w:rsidP="00F7019C">
      <w:pPr>
        <w:pStyle w:val="ListParagraph"/>
        <w:numPr>
          <w:ilvl w:val="0"/>
          <w:numId w:val="5"/>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Worked on Jasmine and Chutzpah for my unit testing as we develop using TDD approach in Visual Studio/Xamarin environment.</w:t>
      </w:r>
    </w:p>
    <w:p w:rsidR="005F219A" w:rsidRPr="007203EC" w:rsidRDefault="005F219A" w:rsidP="00053576">
      <w:pPr>
        <w:ind w:left="360" w:firstLine="30"/>
        <w:jc w:val="both"/>
        <w:rPr>
          <w:rFonts w:asciiTheme="majorHAnsi" w:hAnsiTheme="majorHAnsi" w:cstheme="minorHAnsi"/>
          <w:sz w:val="20"/>
          <w:szCs w:val="20"/>
        </w:rPr>
      </w:pPr>
    </w:p>
    <w:sectPr w:rsidR="005F219A" w:rsidRPr="007203EC" w:rsidSect="00EB67B7">
      <w:pgSz w:w="12240" w:h="15840"/>
      <w:pgMar w:top="720" w:right="720" w:bottom="720" w:left="72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055D" w:rsidRDefault="0075055D" w:rsidP="00596C73">
      <w:pPr>
        <w:spacing w:after="0" w:line="240" w:lineRule="auto"/>
      </w:pPr>
      <w:r>
        <w:separator/>
      </w:r>
    </w:p>
  </w:endnote>
  <w:endnote w:type="continuationSeparator" w:id="1">
    <w:p w:rsidR="0075055D" w:rsidRDefault="0075055D" w:rsidP="00596C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055D" w:rsidRDefault="0075055D" w:rsidP="00596C73">
      <w:pPr>
        <w:spacing w:after="0" w:line="240" w:lineRule="auto"/>
      </w:pPr>
      <w:r>
        <w:separator/>
      </w:r>
    </w:p>
  </w:footnote>
  <w:footnote w:type="continuationSeparator" w:id="1">
    <w:p w:rsidR="0075055D" w:rsidRDefault="0075055D" w:rsidP="00596C7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numFmt w:val="bullet"/>
      <w:lvlText w:val=""/>
      <w:lvlJc w:val="left"/>
      <w:pPr>
        <w:tabs>
          <w:tab w:val="num" w:pos="0"/>
        </w:tabs>
        <w:ind w:left="504" w:hanging="360"/>
      </w:pPr>
      <w:rPr>
        <w:rFonts w:ascii="Wingdings" w:hAnsi="Wingdings"/>
        <w:sz w:val="12"/>
        <w:lang w:val="en-US"/>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cs="StarSymbol"/>
        <w:color w:val="000000"/>
        <w:sz w:val="18"/>
        <w:szCs w:val="18"/>
        <w:lang w:val="en-GB"/>
      </w:rPr>
    </w:lvl>
  </w:abstractNum>
  <w:abstractNum w:abstractNumId="2">
    <w:nsid w:val="00000006"/>
    <w:multiLevelType w:val="multilevel"/>
    <w:tmpl w:val="00000006"/>
    <w:name w:val="WW8Num6"/>
    <w:lvl w:ilvl="0">
      <w:start w:val="1"/>
      <w:numFmt w:val="bullet"/>
      <w:lvlText w:val=""/>
      <w:lvlJc w:val="left"/>
      <w:pPr>
        <w:tabs>
          <w:tab w:val="num" w:pos="0"/>
        </w:tabs>
        <w:ind w:left="1080" w:hanging="360"/>
      </w:pPr>
      <w:rPr>
        <w:rFonts w:ascii="Symbol" w:hAnsi="Symbol" w:cs="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3">
    <w:nsid w:val="0C0B2993"/>
    <w:multiLevelType w:val="hybridMultilevel"/>
    <w:tmpl w:val="EBA23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9A2941"/>
    <w:multiLevelType w:val="hybridMultilevel"/>
    <w:tmpl w:val="B0228C1A"/>
    <w:lvl w:ilvl="0" w:tplc="29DE6E34">
      <w:start w:val="1"/>
      <w:numFmt w:val="bullet"/>
      <w:lvlText w:val=""/>
      <w:lvlJc w:val="left"/>
      <w:pPr>
        <w:ind w:left="63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D632F1"/>
    <w:multiLevelType w:val="hybridMultilevel"/>
    <w:tmpl w:val="038A3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BF7324"/>
    <w:multiLevelType w:val="hybridMultilevel"/>
    <w:tmpl w:val="E6F01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ED21A16"/>
    <w:multiLevelType w:val="hybridMultilevel"/>
    <w:tmpl w:val="E4AC2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8E061FF"/>
    <w:multiLevelType w:val="hybridMultilevel"/>
    <w:tmpl w:val="925EAE0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nsid w:val="34B94C2C"/>
    <w:multiLevelType w:val="hybridMultilevel"/>
    <w:tmpl w:val="CDA016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5763C57"/>
    <w:multiLevelType w:val="multilevel"/>
    <w:tmpl w:val="4A2E50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358B5CD8"/>
    <w:multiLevelType w:val="hybridMultilevel"/>
    <w:tmpl w:val="24A88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9785D3F"/>
    <w:multiLevelType w:val="hybridMultilevel"/>
    <w:tmpl w:val="13C4ADD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3A934F07"/>
    <w:multiLevelType w:val="hybridMultilevel"/>
    <w:tmpl w:val="21A4E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FA532C"/>
    <w:multiLevelType w:val="hybridMultilevel"/>
    <w:tmpl w:val="0CDC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7829E2"/>
    <w:multiLevelType w:val="hybridMultilevel"/>
    <w:tmpl w:val="F5D4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9604E6"/>
    <w:multiLevelType w:val="hybridMultilevel"/>
    <w:tmpl w:val="4CD05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A83072"/>
    <w:multiLevelType w:val="hybridMultilevel"/>
    <w:tmpl w:val="89924AC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588E1ACF"/>
    <w:multiLevelType w:val="hybridMultilevel"/>
    <w:tmpl w:val="380A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130DAE"/>
    <w:multiLevelType w:val="multilevel"/>
    <w:tmpl w:val="F5E88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3BC319B"/>
    <w:multiLevelType w:val="hybridMultilevel"/>
    <w:tmpl w:val="9086E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4306FE"/>
    <w:multiLevelType w:val="hybridMultilevel"/>
    <w:tmpl w:val="BBD8F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2F56C4"/>
    <w:multiLevelType w:val="multilevel"/>
    <w:tmpl w:val="BB845AB4"/>
    <w:lvl w:ilvl="0">
      <w:start w:val="1"/>
      <w:numFmt w:val="bullet"/>
      <w:lvlText w:val="●"/>
      <w:lvlJc w:val="left"/>
      <w:pPr>
        <w:ind w:left="1800" w:firstLine="3240"/>
      </w:pPr>
      <w:rPr>
        <w:rFonts w:ascii="Arial" w:eastAsia="Arial" w:hAnsi="Arial" w:cs="Arial"/>
        <w:b w:val="0"/>
        <w:i w:val="0"/>
        <w:smallCaps w:val="0"/>
        <w:strike w:val="0"/>
        <w:color w:val="000000"/>
        <w:sz w:val="20"/>
        <w:szCs w:val="20"/>
        <w:u w:val="none"/>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23">
    <w:nsid w:val="7D1867D7"/>
    <w:multiLevelType w:val="hybridMultilevel"/>
    <w:tmpl w:val="DB0275E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5"/>
  </w:num>
  <w:num w:numId="4">
    <w:abstractNumId w:val="6"/>
  </w:num>
  <w:num w:numId="5">
    <w:abstractNumId w:val="7"/>
  </w:num>
  <w:num w:numId="6">
    <w:abstractNumId w:val="22"/>
  </w:num>
  <w:num w:numId="7">
    <w:abstractNumId w:val="10"/>
  </w:num>
  <w:num w:numId="8">
    <w:abstractNumId w:val="21"/>
  </w:num>
  <w:num w:numId="9">
    <w:abstractNumId w:val="16"/>
  </w:num>
  <w:num w:numId="10">
    <w:abstractNumId w:val="18"/>
  </w:num>
  <w:num w:numId="11">
    <w:abstractNumId w:val="13"/>
  </w:num>
  <w:num w:numId="12">
    <w:abstractNumId w:val="20"/>
  </w:num>
  <w:num w:numId="13">
    <w:abstractNumId w:val="3"/>
  </w:num>
  <w:num w:numId="14">
    <w:abstractNumId w:val="23"/>
  </w:num>
  <w:num w:numId="15">
    <w:abstractNumId w:val="19"/>
  </w:num>
  <w:num w:numId="16">
    <w:abstractNumId w:val="4"/>
  </w:num>
  <w:num w:numId="17">
    <w:abstractNumId w:val="8"/>
  </w:num>
  <w:num w:numId="18">
    <w:abstractNumId w:val="17"/>
  </w:num>
  <w:num w:numId="19">
    <w:abstractNumId w:val="12"/>
  </w:num>
  <w:num w:numId="20">
    <w:abstractNumId w:val="15"/>
  </w:num>
  <w:num w:numId="21">
    <w:abstractNumId w:val="9"/>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596C73"/>
    <w:rsid w:val="00022613"/>
    <w:rsid w:val="0002516B"/>
    <w:rsid w:val="0003411A"/>
    <w:rsid w:val="000353DC"/>
    <w:rsid w:val="000404B0"/>
    <w:rsid w:val="0004089C"/>
    <w:rsid w:val="00040ACD"/>
    <w:rsid w:val="000510EF"/>
    <w:rsid w:val="00053576"/>
    <w:rsid w:val="000538BC"/>
    <w:rsid w:val="00060022"/>
    <w:rsid w:val="000613A4"/>
    <w:rsid w:val="00073328"/>
    <w:rsid w:val="00084627"/>
    <w:rsid w:val="000860B4"/>
    <w:rsid w:val="000871DF"/>
    <w:rsid w:val="0009485D"/>
    <w:rsid w:val="00096E6A"/>
    <w:rsid w:val="00097C93"/>
    <w:rsid w:val="000A1CEB"/>
    <w:rsid w:val="000A5061"/>
    <w:rsid w:val="000A565D"/>
    <w:rsid w:val="000A73C4"/>
    <w:rsid w:val="000B275F"/>
    <w:rsid w:val="000B3D29"/>
    <w:rsid w:val="000C0BD9"/>
    <w:rsid w:val="000C60DC"/>
    <w:rsid w:val="000D1B05"/>
    <w:rsid w:val="000D6329"/>
    <w:rsid w:val="000E02D9"/>
    <w:rsid w:val="000F6FAC"/>
    <w:rsid w:val="00104887"/>
    <w:rsid w:val="0011067D"/>
    <w:rsid w:val="00110B33"/>
    <w:rsid w:val="00114E09"/>
    <w:rsid w:val="00123224"/>
    <w:rsid w:val="001305C0"/>
    <w:rsid w:val="0013330D"/>
    <w:rsid w:val="00133EE2"/>
    <w:rsid w:val="001348B0"/>
    <w:rsid w:val="00137C3E"/>
    <w:rsid w:val="00137DE4"/>
    <w:rsid w:val="00140191"/>
    <w:rsid w:val="0014472E"/>
    <w:rsid w:val="00146127"/>
    <w:rsid w:val="001515E5"/>
    <w:rsid w:val="00151B37"/>
    <w:rsid w:val="001529CD"/>
    <w:rsid w:val="001544C4"/>
    <w:rsid w:val="001557B2"/>
    <w:rsid w:val="00155967"/>
    <w:rsid w:val="0016768A"/>
    <w:rsid w:val="0016768E"/>
    <w:rsid w:val="00184B66"/>
    <w:rsid w:val="00187D75"/>
    <w:rsid w:val="001913C2"/>
    <w:rsid w:val="0019151E"/>
    <w:rsid w:val="0019415B"/>
    <w:rsid w:val="001A0D25"/>
    <w:rsid w:val="001A74E1"/>
    <w:rsid w:val="001C18E9"/>
    <w:rsid w:val="001C31D6"/>
    <w:rsid w:val="001C76B1"/>
    <w:rsid w:val="001D6164"/>
    <w:rsid w:val="001D624E"/>
    <w:rsid w:val="001E2B0C"/>
    <w:rsid w:val="001F0B01"/>
    <w:rsid w:val="001F2536"/>
    <w:rsid w:val="001F32A5"/>
    <w:rsid w:val="001F68E5"/>
    <w:rsid w:val="001F70E8"/>
    <w:rsid w:val="00203DAC"/>
    <w:rsid w:val="00214EAD"/>
    <w:rsid w:val="00225450"/>
    <w:rsid w:val="00240C16"/>
    <w:rsid w:val="002412F9"/>
    <w:rsid w:val="00241F06"/>
    <w:rsid w:val="00243791"/>
    <w:rsid w:val="002449DB"/>
    <w:rsid w:val="00250B9F"/>
    <w:rsid w:val="00253EBE"/>
    <w:rsid w:val="00261455"/>
    <w:rsid w:val="00262B65"/>
    <w:rsid w:val="002658D4"/>
    <w:rsid w:val="00266E9C"/>
    <w:rsid w:val="0029530C"/>
    <w:rsid w:val="002961F0"/>
    <w:rsid w:val="002A1550"/>
    <w:rsid w:val="002B094F"/>
    <w:rsid w:val="002C0D35"/>
    <w:rsid w:val="002C5230"/>
    <w:rsid w:val="002C5FCB"/>
    <w:rsid w:val="002C6B27"/>
    <w:rsid w:val="002C79C1"/>
    <w:rsid w:val="002D13FA"/>
    <w:rsid w:val="002D7F92"/>
    <w:rsid w:val="002F197F"/>
    <w:rsid w:val="002F5718"/>
    <w:rsid w:val="002F62A0"/>
    <w:rsid w:val="00302205"/>
    <w:rsid w:val="0030324E"/>
    <w:rsid w:val="00303BCC"/>
    <w:rsid w:val="003041BA"/>
    <w:rsid w:val="00305A58"/>
    <w:rsid w:val="00307736"/>
    <w:rsid w:val="00313EC2"/>
    <w:rsid w:val="003140D5"/>
    <w:rsid w:val="00315D67"/>
    <w:rsid w:val="003227A6"/>
    <w:rsid w:val="003237A6"/>
    <w:rsid w:val="00323E98"/>
    <w:rsid w:val="00330505"/>
    <w:rsid w:val="00330E15"/>
    <w:rsid w:val="003421D3"/>
    <w:rsid w:val="0034342A"/>
    <w:rsid w:val="00355313"/>
    <w:rsid w:val="00356B1E"/>
    <w:rsid w:val="00362A53"/>
    <w:rsid w:val="003650B3"/>
    <w:rsid w:val="0036658B"/>
    <w:rsid w:val="00380BB3"/>
    <w:rsid w:val="003853C3"/>
    <w:rsid w:val="003916EE"/>
    <w:rsid w:val="00392564"/>
    <w:rsid w:val="00392648"/>
    <w:rsid w:val="003B17EA"/>
    <w:rsid w:val="003B31B3"/>
    <w:rsid w:val="003B565F"/>
    <w:rsid w:val="003C0AD9"/>
    <w:rsid w:val="003D264D"/>
    <w:rsid w:val="003D48C8"/>
    <w:rsid w:val="003D5A9F"/>
    <w:rsid w:val="003E570C"/>
    <w:rsid w:val="00400DC2"/>
    <w:rsid w:val="00404D21"/>
    <w:rsid w:val="004132A6"/>
    <w:rsid w:val="00415CAC"/>
    <w:rsid w:val="004178FE"/>
    <w:rsid w:val="00420582"/>
    <w:rsid w:val="004206D8"/>
    <w:rsid w:val="00433E33"/>
    <w:rsid w:val="00451045"/>
    <w:rsid w:val="0045114D"/>
    <w:rsid w:val="00453348"/>
    <w:rsid w:val="00454D8C"/>
    <w:rsid w:val="004559CF"/>
    <w:rsid w:val="00460B64"/>
    <w:rsid w:val="004615E0"/>
    <w:rsid w:val="0046454E"/>
    <w:rsid w:val="0046688E"/>
    <w:rsid w:val="00467ABE"/>
    <w:rsid w:val="00470BE0"/>
    <w:rsid w:val="00483BAE"/>
    <w:rsid w:val="00484636"/>
    <w:rsid w:val="00486DEF"/>
    <w:rsid w:val="00487E56"/>
    <w:rsid w:val="00491422"/>
    <w:rsid w:val="0049253D"/>
    <w:rsid w:val="0049497B"/>
    <w:rsid w:val="004968A2"/>
    <w:rsid w:val="004A1039"/>
    <w:rsid w:val="004A72EB"/>
    <w:rsid w:val="004B2EEE"/>
    <w:rsid w:val="004B7681"/>
    <w:rsid w:val="004C63F9"/>
    <w:rsid w:val="004D1470"/>
    <w:rsid w:val="004D5487"/>
    <w:rsid w:val="004D69FF"/>
    <w:rsid w:val="004D7779"/>
    <w:rsid w:val="004E2DAC"/>
    <w:rsid w:val="004E4546"/>
    <w:rsid w:val="004E7F18"/>
    <w:rsid w:val="004F2E9F"/>
    <w:rsid w:val="005000A7"/>
    <w:rsid w:val="00506247"/>
    <w:rsid w:val="0051199D"/>
    <w:rsid w:val="00511BA9"/>
    <w:rsid w:val="00514079"/>
    <w:rsid w:val="005268BA"/>
    <w:rsid w:val="005331BA"/>
    <w:rsid w:val="00535453"/>
    <w:rsid w:val="0054565F"/>
    <w:rsid w:val="00561621"/>
    <w:rsid w:val="00567B66"/>
    <w:rsid w:val="00567BC2"/>
    <w:rsid w:val="00572030"/>
    <w:rsid w:val="00573EC5"/>
    <w:rsid w:val="00581B30"/>
    <w:rsid w:val="00585733"/>
    <w:rsid w:val="00585B36"/>
    <w:rsid w:val="005938B4"/>
    <w:rsid w:val="005961F6"/>
    <w:rsid w:val="00596C73"/>
    <w:rsid w:val="005A58DA"/>
    <w:rsid w:val="005B6AE5"/>
    <w:rsid w:val="005C131F"/>
    <w:rsid w:val="005C5333"/>
    <w:rsid w:val="005D7DC7"/>
    <w:rsid w:val="005E3692"/>
    <w:rsid w:val="005F219A"/>
    <w:rsid w:val="005F691E"/>
    <w:rsid w:val="005F7249"/>
    <w:rsid w:val="00602591"/>
    <w:rsid w:val="00603C4D"/>
    <w:rsid w:val="00605AA9"/>
    <w:rsid w:val="006102C4"/>
    <w:rsid w:val="00610735"/>
    <w:rsid w:val="0061316A"/>
    <w:rsid w:val="00616A9F"/>
    <w:rsid w:val="00617BDE"/>
    <w:rsid w:val="00622589"/>
    <w:rsid w:val="006232A6"/>
    <w:rsid w:val="00623C29"/>
    <w:rsid w:val="00626EB0"/>
    <w:rsid w:val="00630922"/>
    <w:rsid w:val="006327F4"/>
    <w:rsid w:val="00641C3C"/>
    <w:rsid w:val="00650DEE"/>
    <w:rsid w:val="006516E4"/>
    <w:rsid w:val="00662959"/>
    <w:rsid w:val="00663346"/>
    <w:rsid w:val="00673CFE"/>
    <w:rsid w:val="00675C49"/>
    <w:rsid w:val="006767D6"/>
    <w:rsid w:val="006808E7"/>
    <w:rsid w:val="00693E48"/>
    <w:rsid w:val="00693EA1"/>
    <w:rsid w:val="006948F6"/>
    <w:rsid w:val="00695583"/>
    <w:rsid w:val="006A2A99"/>
    <w:rsid w:val="006B7E50"/>
    <w:rsid w:val="006C6AFF"/>
    <w:rsid w:val="006D1A1A"/>
    <w:rsid w:val="006D6327"/>
    <w:rsid w:val="006D70AB"/>
    <w:rsid w:val="006D7EA8"/>
    <w:rsid w:val="006E1AA7"/>
    <w:rsid w:val="006E389D"/>
    <w:rsid w:val="006E73DC"/>
    <w:rsid w:val="006F6067"/>
    <w:rsid w:val="0071561A"/>
    <w:rsid w:val="00716B95"/>
    <w:rsid w:val="007203EC"/>
    <w:rsid w:val="0072052F"/>
    <w:rsid w:val="00720B96"/>
    <w:rsid w:val="007228BC"/>
    <w:rsid w:val="00725304"/>
    <w:rsid w:val="00731CDB"/>
    <w:rsid w:val="00736A1B"/>
    <w:rsid w:val="00744FB2"/>
    <w:rsid w:val="0075055D"/>
    <w:rsid w:val="00756BAF"/>
    <w:rsid w:val="00765B92"/>
    <w:rsid w:val="00765D72"/>
    <w:rsid w:val="00766683"/>
    <w:rsid w:val="00766B62"/>
    <w:rsid w:val="0076770F"/>
    <w:rsid w:val="00770382"/>
    <w:rsid w:val="007728B6"/>
    <w:rsid w:val="007743DB"/>
    <w:rsid w:val="007761F5"/>
    <w:rsid w:val="00782423"/>
    <w:rsid w:val="00783765"/>
    <w:rsid w:val="00784772"/>
    <w:rsid w:val="00784E35"/>
    <w:rsid w:val="007910F5"/>
    <w:rsid w:val="00794500"/>
    <w:rsid w:val="007A2CAC"/>
    <w:rsid w:val="007A4153"/>
    <w:rsid w:val="007A798B"/>
    <w:rsid w:val="007C2572"/>
    <w:rsid w:val="007C4DDA"/>
    <w:rsid w:val="007C52F7"/>
    <w:rsid w:val="007D06EE"/>
    <w:rsid w:val="007D0EA7"/>
    <w:rsid w:val="007E168E"/>
    <w:rsid w:val="007E31F9"/>
    <w:rsid w:val="00800CCB"/>
    <w:rsid w:val="008012F4"/>
    <w:rsid w:val="00803773"/>
    <w:rsid w:val="00815C0B"/>
    <w:rsid w:val="00822535"/>
    <w:rsid w:val="008315DE"/>
    <w:rsid w:val="00843C5F"/>
    <w:rsid w:val="0084448C"/>
    <w:rsid w:val="00861CD1"/>
    <w:rsid w:val="00871D4B"/>
    <w:rsid w:val="008739E2"/>
    <w:rsid w:val="00877EFA"/>
    <w:rsid w:val="00882EB0"/>
    <w:rsid w:val="0088527E"/>
    <w:rsid w:val="0088630C"/>
    <w:rsid w:val="00886F23"/>
    <w:rsid w:val="00887389"/>
    <w:rsid w:val="008902C5"/>
    <w:rsid w:val="008933A9"/>
    <w:rsid w:val="0089487F"/>
    <w:rsid w:val="00895742"/>
    <w:rsid w:val="00895D77"/>
    <w:rsid w:val="008A0C3F"/>
    <w:rsid w:val="008A46C1"/>
    <w:rsid w:val="008B0C0E"/>
    <w:rsid w:val="008B0C27"/>
    <w:rsid w:val="008B3765"/>
    <w:rsid w:val="008B425D"/>
    <w:rsid w:val="008B73C6"/>
    <w:rsid w:val="008C0EE9"/>
    <w:rsid w:val="008D06FA"/>
    <w:rsid w:val="008D14FF"/>
    <w:rsid w:val="008E1161"/>
    <w:rsid w:val="008E19E2"/>
    <w:rsid w:val="008E403A"/>
    <w:rsid w:val="008E4553"/>
    <w:rsid w:val="008E67A4"/>
    <w:rsid w:val="008F16B9"/>
    <w:rsid w:val="008F3A3B"/>
    <w:rsid w:val="00910991"/>
    <w:rsid w:val="009138EB"/>
    <w:rsid w:val="009228DF"/>
    <w:rsid w:val="00924C70"/>
    <w:rsid w:val="00931127"/>
    <w:rsid w:val="00935E87"/>
    <w:rsid w:val="00945CE3"/>
    <w:rsid w:val="00946DB5"/>
    <w:rsid w:val="009500BC"/>
    <w:rsid w:val="00955AF1"/>
    <w:rsid w:val="00960AF2"/>
    <w:rsid w:val="00967575"/>
    <w:rsid w:val="00967A06"/>
    <w:rsid w:val="009725BE"/>
    <w:rsid w:val="00972DF2"/>
    <w:rsid w:val="00975045"/>
    <w:rsid w:val="00976B92"/>
    <w:rsid w:val="00994548"/>
    <w:rsid w:val="0099461F"/>
    <w:rsid w:val="009A3990"/>
    <w:rsid w:val="009A6DC9"/>
    <w:rsid w:val="009B22C1"/>
    <w:rsid w:val="009B6C55"/>
    <w:rsid w:val="009B6D0C"/>
    <w:rsid w:val="009C1F25"/>
    <w:rsid w:val="009C4A7A"/>
    <w:rsid w:val="009D1022"/>
    <w:rsid w:val="009D1584"/>
    <w:rsid w:val="009E1F65"/>
    <w:rsid w:val="009F2474"/>
    <w:rsid w:val="009F293A"/>
    <w:rsid w:val="009F741F"/>
    <w:rsid w:val="00A02350"/>
    <w:rsid w:val="00A052AB"/>
    <w:rsid w:val="00A071ED"/>
    <w:rsid w:val="00A130EC"/>
    <w:rsid w:val="00A16246"/>
    <w:rsid w:val="00A17ABA"/>
    <w:rsid w:val="00A249D5"/>
    <w:rsid w:val="00A24E41"/>
    <w:rsid w:val="00A31B49"/>
    <w:rsid w:val="00A31B90"/>
    <w:rsid w:val="00A3285A"/>
    <w:rsid w:val="00A32C0C"/>
    <w:rsid w:val="00A33910"/>
    <w:rsid w:val="00A4031B"/>
    <w:rsid w:val="00A42D5C"/>
    <w:rsid w:val="00A4543B"/>
    <w:rsid w:val="00A4775F"/>
    <w:rsid w:val="00A6189E"/>
    <w:rsid w:val="00A61E18"/>
    <w:rsid w:val="00A77674"/>
    <w:rsid w:val="00A91773"/>
    <w:rsid w:val="00A9240C"/>
    <w:rsid w:val="00AA48C6"/>
    <w:rsid w:val="00AA620F"/>
    <w:rsid w:val="00AA67F3"/>
    <w:rsid w:val="00AA6AF2"/>
    <w:rsid w:val="00AB26C4"/>
    <w:rsid w:val="00AB4184"/>
    <w:rsid w:val="00AB5901"/>
    <w:rsid w:val="00AB6AD9"/>
    <w:rsid w:val="00AC1132"/>
    <w:rsid w:val="00AC24EC"/>
    <w:rsid w:val="00AD598D"/>
    <w:rsid w:val="00AE32C2"/>
    <w:rsid w:val="00AE3637"/>
    <w:rsid w:val="00AE5C19"/>
    <w:rsid w:val="00AE609B"/>
    <w:rsid w:val="00AF241C"/>
    <w:rsid w:val="00AF2E9F"/>
    <w:rsid w:val="00AF35C3"/>
    <w:rsid w:val="00AF67D3"/>
    <w:rsid w:val="00B05858"/>
    <w:rsid w:val="00B05C97"/>
    <w:rsid w:val="00B06C3D"/>
    <w:rsid w:val="00B07CBF"/>
    <w:rsid w:val="00B114A0"/>
    <w:rsid w:val="00B14F17"/>
    <w:rsid w:val="00B1624F"/>
    <w:rsid w:val="00B20DBE"/>
    <w:rsid w:val="00B548DD"/>
    <w:rsid w:val="00B72A0E"/>
    <w:rsid w:val="00B83490"/>
    <w:rsid w:val="00B84D59"/>
    <w:rsid w:val="00B93152"/>
    <w:rsid w:val="00B95C58"/>
    <w:rsid w:val="00BA4B5E"/>
    <w:rsid w:val="00BB65B6"/>
    <w:rsid w:val="00BB783C"/>
    <w:rsid w:val="00BC6981"/>
    <w:rsid w:val="00BD72F3"/>
    <w:rsid w:val="00BE51AE"/>
    <w:rsid w:val="00BE60C8"/>
    <w:rsid w:val="00BE757A"/>
    <w:rsid w:val="00BF24AA"/>
    <w:rsid w:val="00BF5782"/>
    <w:rsid w:val="00C0073A"/>
    <w:rsid w:val="00C01402"/>
    <w:rsid w:val="00C02CE0"/>
    <w:rsid w:val="00C0470F"/>
    <w:rsid w:val="00C15DEE"/>
    <w:rsid w:val="00C208FF"/>
    <w:rsid w:val="00C228BD"/>
    <w:rsid w:val="00C32522"/>
    <w:rsid w:val="00C33D70"/>
    <w:rsid w:val="00C37C8F"/>
    <w:rsid w:val="00C46F71"/>
    <w:rsid w:val="00C57E8B"/>
    <w:rsid w:val="00C62373"/>
    <w:rsid w:val="00C62BC0"/>
    <w:rsid w:val="00C64538"/>
    <w:rsid w:val="00C75888"/>
    <w:rsid w:val="00C763FB"/>
    <w:rsid w:val="00C76BFB"/>
    <w:rsid w:val="00C80F0A"/>
    <w:rsid w:val="00C812AB"/>
    <w:rsid w:val="00C8410C"/>
    <w:rsid w:val="00C85EBC"/>
    <w:rsid w:val="00C92B22"/>
    <w:rsid w:val="00CA47F0"/>
    <w:rsid w:val="00CA5865"/>
    <w:rsid w:val="00CB16B7"/>
    <w:rsid w:val="00CB40DD"/>
    <w:rsid w:val="00CB508E"/>
    <w:rsid w:val="00CB6C3F"/>
    <w:rsid w:val="00CC60E8"/>
    <w:rsid w:val="00CD6793"/>
    <w:rsid w:val="00CE537B"/>
    <w:rsid w:val="00CF3568"/>
    <w:rsid w:val="00CF4317"/>
    <w:rsid w:val="00CF4B9C"/>
    <w:rsid w:val="00D11965"/>
    <w:rsid w:val="00D22E4F"/>
    <w:rsid w:val="00D331E0"/>
    <w:rsid w:val="00D40316"/>
    <w:rsid w:val="00D40A66"/>
    <w:rsid w:val="00D43C25"/>
    <w:rsid w:val="00D461B9"/>
    <w:rsid w:val="00D5060B"/>
    <w:rsid w:val="00D525ED"/>
    <w:rsid w:val="00D6670E"/>
    <w:rsid w:val="00D707E2"/>
    <w:rsid w:val="00D7281A"/>
    <w:rsid w:val="00D83845"/>
    <w:rsid w:val="00D87140"/>
    <w:rsid w:val="00D90B1C"/>
    <w:rsid w:val="00D94E1B"/>
    <w:rsid w:val="00D9536D"/>
    <w:rsid w:val="00DA5960"/>
    <w:rsid w:val="00DC58FD"/>
    <w:rsid w:val="00DD0282"/>
    <w:rsid w:val="00DD18B7"/>
    <w:rsid w:val="00DE0407"/>
    <w:rsid w:val="00DE2253"/>
    <w:rsid w:val="00DF645D"/>
    <w:rsid w:val="00E074D7"/>
    <w:rsid w:val="00E16099"/>
    <w:rsid w:val="00E1763D"/>
    <w:rsid w:val="00E230AA"/>
    <w:rsid w:val="00E24FDF"/>
    <w:rsid w:val="00E26F34"/>
    <w:rsid w:val="00E27477"/>
    <w:rsid w:val="00E2796D"/>
    <w:rsid w:val="00E42A5D"/>
    <w:rsid w:val="00E5760C"/>
    <w:rsid w:val="00E61633"/>
    <w:rsid w:val="00E629D1"/>
    <w:rsid w:val="00E62CF2"/>
    <w:rsid w:val="00E7054B"/>
    <w:rsid w:val="00E81722"/>
    <w:rsid w:val="00E81DCE"/>
    <w:rsid w:val="00E9232E"/>
    <w:rsid w:val="00E931FA"/>
    <w:rsid w:val="00EA1A7F"/>
    <w:rsid w:val="00EA4B09"/>
    <w:rsid w:val="00EB176E"/>
    <w:rsid w:val="00EB3C78"/>
    <w:rsid w:val="00EB51B5"/>
    <w:rsid w:val="00EB67B7"/>
    <w:rsid w:val="00EC115E"/>
    <w:rsid w:val="00EC19DA"/>
    <w:rsid w:val="00ED06D1"/>
    <w:rsid w:val="00ED3B3E"/>
    <w:rsid w:val="00ED4F4D"/>
    <w:rsid w:val="00EF3BE3"/>
    <w:rsid w:val="00F022E9"/>
    <w:rsid w:val="00F03FCF"/>
    <w:rsid w:val="00F16013"/>
    <w:rsid w:val="00F17616"/>
    <w:rsid w:val="00F20CCA"/>
    <w:rsid w:val="00F24791"/>
    <w:rsid w:val="00F32A4D"/>
    <w:rsid w:val="00F41527"/>
    <w:rsid w:val="00F4152D"/>
    <w:rsid w:val="00F45EAF"/>
    <w:rsid w:val="00F47D78"/>
    <w:rsid w:val="00F53503"/>
    <w:rsid w:val="00F7019C"/>
    <w:rsid w:val="00F71CC5"/>
    <w:rsid w:val="00F754EF"/>
    <w:rsid w:val="00F75CC1"/>
    <w:rsid w:val="00F7617A"/>
    <w:rsid w:val="00F807A9"/>
    <w:rsid w:val="00F84702"/>
    <w:rsid w:val="00F97BD5"/>
    <w:rsid w:val="00FA3B2F"/>
    <w:rsid w:val="00FB683F"/>
    <w:rsid w:val="00FC35FD"/>
    <w:rsid w:val="00FD0ABA"/>
    <w:rsid w:val="00FD12F1"/>
    <w:rsid w:val="00FD14DE"/>
    <w:rsid w:val="00FD1ED7"/>
    <w:rsid w:val="00FE2D97"/>
    <w:rsid w:val="00FE338E"/>
    <w:rsid w:val="00FE5EAD"/>
    <w:rsid w:val="00FE61FF"/>
    <w:rsid w:val="00FE7C33"/>
    <w:rsid w:val="00FF387D"/>
    <w:rsid w:val="00FF3D5F"/>
    <w:rsid w:val="00FF5236"/>
    <w:rsid w:val="00FF70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AutoShape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CE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6C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C73"/>
  </w:style>
  <w:style w:type="paragraph" w:styleId="Footer">
    <w:name w:val="footer"/>
    <w:basedOn w:val="Normal"/>
    <w:link w:val="FooterChar"/>
    <w:uiPriority w:val="99"/>
    <w:unhideWhenUsed/>
    <w:rsid w:val="00596C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C73"/>
  </w:style>
  <w:style w:type="paragraph" w:styleId="ListParagraph">
    <w:name w:val="List Paragraph"/>
    <w:basedOn w:val="Normal"/>
    <w:link w:val="ListParagraphChar"/>
    <w:uiPriority w:val="34"/>
    <w:qFormat/>
    <w:rsid w:val="005F219A"/>
    <w:pPr>
      <w:ind w:left="720"/>
      <w:contextualSpacing/>
    </w:pPr>
  </w:style>
  <w:style w:type="paragraph" w:styleId="BodyText">
    <w:name w:val="Body Text"/>
    <w:basedOn w:val="Normal"/>
    <w:link w:val="BodyTextChar"/>
    <w:semiHidden/>
    <w:rsid w:val="00D9536D"/>
    <w:pPr>
      <w:widowControl w:val="0"/>
      <w:autoSpaceDE w:val="0"/>
      <w:autoSpaceDN w:val="0"/>
      <w:adjustRightInd w:val="0"/>
      <w:spacing w:after="120" w:line="240" w:lineRule="auto"/>
    </w:pPr>
    <w:rPr>
      <w:rFonts w:ascii="Arial" w:eastAsia="Times New Roman" w:hAnsi="Arial"/>
      <w:sz w:val="24"/>
      <w:szCs w:val="24"/>
    </w:rPr>
  </w:style>
  <w:style w:type="character" w:customStyle="1" w:styleId="BodyTextChar">
    <w:name w:val="Body Text Char"/>
    <w:link w:val="BodyText"/>
    <w:semiHidden/>
    <w:rsid w:val="00D9536D"/>
    <w:rPr>
      <w:rFonts w:ascii="Arial" w:eastAsia="Times New Roman" w:hAnsi="Arial" w:cs="Times New Roman"/>
      <w:sz w:val="24"/>
      <w:szCs w:val="24"/>
    </w:rPr>
  </w:style>
  <w:style w:type="character" w:customStyle="1" w:styleId="apple-converted-space">
    <w:name w:val="apple-converted-space"/>
    <w:basedOn w:val="DefaultParagraphFont"/>
    <w:rsid w:val="006B7E50"/>
  </w:style>
  <w:style w:type="character" w:customStyle="1" w:styleId="hl">
    <w:name w:val="hl"/>
    <w:basedOn w:val="DefaultParagraphFont"/>
    <w:rsid w:val="006B7E50"/>
  </w:style>
  <w:style w:type="paragraph" w:styleId="Subtitle">
    <w:name w:val="Subtitle"/>
    <w:basedOn w:val="Normal"/>
    <w:next w:val="BodyText"/>
    <w:link w:val="SubtitleChar"/>
    <w:qFormat/>
    <w:rsid w:val="00253EBE"/>
    <w:pPr>
      <w:suppressAutoHyphens/>
      <w:spacing w:after="0" w:line="240" w:lineRule="auto"/>
    </w:pPr>
    <w:rPr>
      <w:rFonts w:ascii="Times New Roman" w:eastAsia="Times New Roman" w:hAnsi="Times New Roman"/>
      <w:b/>
      <w:bCs/>
      <w:sz w:val="24"/>
      <w:szCs w:val="24"/>
      <w:lang w:eastAsia="ar-SA"/>
    </w:rPr>
  </w:style>
  <w:style w:type="character" w:customStyle="1" w:styleId="SubtitleChar">
    <w:name w:val="Subtitle Char"/>
    <w:link w:val="Subtitle"/>
    <w:rsid w:val="00253EBE"/>
    <w:rPr>
      <w:rFonts w:ascii="Times New Roman" w:eastAsia="Times New Roman" w:hAnsi="Times New Roman"/>
      <w:b/>
      <w:bCs/>
      <w:sz w:val="24"/>
      <w:szCs w:val="24"/>
      <w:lang w:eastAsia="ar-SA"/>
    </w:rPr>
  </w:style>
  <w:style w:type="character" w:customStyle="1" w:styleId="normalchar">
    <w:name w:val="normal__char"/>
    <w:rsid w:val="00184B66"/>
  </w:style>
  <w:style w:type="paragraph" w:customStyle="1" w:styleId="MyBullet1">
    <w:name w:val="MyBullet1"/>
    <w:basedOn w:val="Normal"/>
    <w:rsid w:val="00EC19DA"/>
    <w:pPr>
      <w:suppressAutoHyphens/>
      <w:spacing w:after="0" w:line="240" w:lineRule="auto"/>
      <w:ind w:left="720" w:hanging="360"/>
    </w:pPr>
    <w:rPr>
      <w:rFonts w:ascii="Times New Roman" w:eastAsia="Times New Roman" w:hAnsi="Times New Roman"/>
      <w:lang w:eastAsia="ar-SA"/>
    </w:rPr>
  </w:style>
  <w:style w:type="character" w:customStyle="1" w:styleId="defaultchar">
    <w:name w:val="default__char"/>
    <w:rsid w:val="00E61633"/>
  </w:style>
  <w:style w:type="paragraph" w:styleId="BalloonText">
    <w:name w:val="Balloon Text"/>
    <w:basedOn w:val="Normal"/>
    <w:link w:val="BalloonTextChar"/>
    <w:uiPriority w:val="99"/>
    <w:semiHidden/>
    <w:unhideWhenUsed/>
    <w:rsid w:val="00DE2253"/>
    <w:pPr>
      <w:spacing w:after="0" w:line="240" w:lineRule="auto"/>
    </w:pPr>
    <w:rPr>
      <w:rFonts w:ascii="Segoe UI" w:hAnsi="Segoe UI"/>
      <w:sz w:val="18"/>
      <w:szCs w:val="18"/>
    </w:rPr>
  </w:style>
  <w:style w:type="character" w:customStyle="1" w:styleId="BalloonTextChar">
    <w:name w:val="Balloon Text Char"/>
    <w:link w:val="BalloonText"/>
    <w:uiPriority w:val="99"/>
    <w:semiHidden/>
    <w:rsid w:val="00DE2253"/>
    <w:rPr>
      <w:rFonts w:ascii="Segoe UI" w:hAnsi="Segoe UI" w:cs="Segoe UI"/>
      <w:sz w:val="18"/>
      <w:szCs w:val="18"/>
    </w:rPr>
  </w:style>
  <w:style w:type="table" w:styleId="TableGrid">
    <w:name w:val="Table Grid"/>
    <w:basedOn w:val="TableNormal"/>
    <w:uiPriority w:val="59"/>
    <w:rsid w:val="00CA47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D6793"/>
    <w:rPr>
      <w:color w:val="0000FF" w:themeColor="hyperlink"/>
      <w:u w:val="single"/>
    </w:rPr>
  </w:style>
  <w:style w:type="character" w:customStyle="1" w:styleId="UnresolvedMention1">
    <w:name w:val="Unresolved Mention1"/>
    <w:basedOn w:val="DefaultParagraphFont"/>
    <w:uiPriority w:val="99"/>
    <w:semiHidden/>
    <w:unhideWhenUsed/>
    <w:rsid w:val="00693EA1"/>
    <w:rPr>
      <w:color w:val="808080"/>
      <w:shd w:val="clear" w:color="auto" w:fill="E6E6E6"/>
    </w:rPr>
  </w:style>
  <w:style w:type="character" w:customStyle="1" w:styleId="ListParagraphChar">
    <w:name w:val="List Paragraph Char"/>
    <w:basedOn w:val="DefaultParagraphFont"/>
    <w:link w:val="ListParagraph"/>
    <w:uiPriority w:val="34"/>
    <w:locked/>
    <w:rsid w:val="00581B30"/>
    <w:rPr>
      <w:sz w:val="22"/>
      <w:szCs w:val="22"/>
    </w:rPr>
  </w:style>
  <w:style w:type="character" w:styleId="Strong">
    <w:name w:val="Strong"/>
    <w:basedOn w:val="DefaultParagraphFont"/>
    <w:uiPriority w:val="22"/>
    <w:qFormat/>
    <w:rsid w:val="001C31D6"/>
    <w:rPr>
      <w:b/>
      <w:bCs/>
    </w:rPr>
  </w:style>
  <w:style w:type="paragraph" w:styleId="NoSpacing">
    <w:name w:val="No Spacing"/>
    <w:uiPriority w:val="1"/>
    <w:qFormat/>
    <w:rsid w:val="00DF645D"/>
    <w:rPr>
      <w:rFonts w:cs="Calibri"/>
      <w:sz w:val="22"/>
      <w:szCs w:val="22"/>
    </w:rPr>
  </w:style>
</w:styles>
</file>

<file path=word/webSettings.xml><?xml version="1.0" encoding="utf-8"?>
<w:webSettings xmlns:r="http://schemas.openxmlformats.org/officeDocument/2006/relationships" xmlns:w="http://schemas.openxmlformats.org/wordprocessingml/2006/main">
  <w:divs>
    <w:div w:id="36783068">
      <w:bodyDiv w:val="1"/>
      <w:marLeft w:val="0"/>
      <w:marRight w:val="0"/>
      <w:marTop w:val="0"/>
      <w:marBottom w:val="0"/>
      <w:divBdr>
        <w:top w:val="none" w:sz="0" w:space="0" w:color="auto"/>
        <w:left w:val="none" w:sz="0" w:space="0" w:color="auto"/>
        <w:bottom w:val="none" w:sz="0" w:space="0" w:color="auto"/>
        <w:right w:val="none" w:sz="0" w:space="0" w:color="auto"/>
      </w:divBdr>
    </w:div>
    <w:div w:id="276912159">
      <w:bodyDiv w:val="1"/>
      <w:marLeft w:val="0"/>
      <w:marRight w:val="0"/>
      <w:marTop w:val="0"/>
      <w:marBottom w:val="0"/>
      <w:divBdr>
        <w:top w:val="none" w:sz="0" w:space="0" w:color="auto"/>
        <w:left w:val="none" w:sz="0" w:space="0" w:color="auto"/>
        <w:bottom w:val="none" w:sz="0" w:space="0" w:color="auto"/>
        <w:right w:val="none" w:sz="0" w:space="0" w:color="auto"/>
      </w:divBdr>
    </w:div>
    <w:div w:id="341736559">
      <w:bodyDiv w:val="1"/>
      <w:marLeft w:val="0"/>
      <w:marRight w:val="0"/>
      <w:marTop w:val="0"/>
      <w:marBottom w:val="0"/>
      <w:divBdr>
        <w:top w:val="none" w:sz="0" w:space="0" w:color="auto"/>
        <w:left w:val="none" w:sz="0" w:space="0" w:color="auto"/>
        <w:bottom w:val="none" w:sz="0" w:space="0" w:color="auto"/>
        <w:right w:val="none" w:sz="0" w:space="0" w:color="auto"/>
      </w:divBdr>
    </w:div>
    <w:div w:id="560755558">
      <w:bodyDiv w:val="1"/>
      <w:marLeft w:val="0"/>
      <w:marRight w:val="0"/>
      <w:marTop w:val="0"/>
      <w:marBottom w:val="0"/>
      <w:divBdr>
        <w:top w:val="none" w:sz="0" w:space="0" w:color="auto"/>
        <w:left w:val="none" w:sz="0" w:space="0" w:color="auto"/>
        <w:bottom w:val="none" w:sz="0" w:space="0" w:color="auto"/>
        <w:right w:val="none" w:sz="0" w:space="0" w:color="auto"/>
      </w:divBdr>
    </w:div>
    <w:div w:id="950667024">
      <w:bodyDiv w:val="1"/>
      <w:marLeft w:val="0"/>
      <w:marRight w:val="0"/>
      <w:marTop w:val="0"/>
      <w:marBottom w:val="0"/>
      <w:divBdr>
        <w:top w:val="none" w:sz="0" w:space="0" w:color="auto"/>
        <w:left w:val="none" w:sz="0" w:space="0" w:color="auto"/>
        <w:bottom w:val="none" w:sz="0" w:space="0" w:color="auto"/>
        <w:right w:val="none" w:sz="0" w:space="0" w:color="auto"/>
      </w:divBdr>
    </w:div>
    <w:div w:id="1060787383">
      <w:bodyDiv w:val="1"/>
      <w:marLeft w:val="0"/>
      <w:marRight w:val="0"/>
      <w:marTop w:val="0"/>
      <w:marBottom w:val="0"/>
      <w:divBdr>
        <w:top w:val="none" w:sz="0" w:space="0" w:color="auto"/>
        <w:left w:val="none" w:sz="0" w:space="0" w:color="auto"/>
        <w:bottom w:val="none" w:sz="0" w:space="0" w:color="auto"/>
        <w:right w:val="none" w:sz="0" w:space="0" w:color="auto"/>
      </w:divBdr>
    </w:div>
    <w:div w:id="1109930990">
      <w:bodyDiv w:val="1"/>
      <w:marLeft w:val="0"/>
      <w:marRight w:val="0"/>
      <w:marTop w:val="0"/>
      <w:marBottom w:val="0"/>
      <w:divBdr>
        <w:top w:val="none" w:sz="0" w:space="0" w:color="auto"/>
        <w:left w:val="none" w:sz="0" w:space="0" w:color="auto"/>
        <w:bottom w:val="none" w:sz="0" w:space="0" w:color="auto"/>
        <w:right w:val="none" w:sz="0" w:space="0" w:color="auto"/>
      </w:divBdr>
      <w:divsChild>
        <w:div w:id="996229553">
          <w:marLeft w:val="0"/>
          <w:marRight w:val="0"/>
          <w:marTop w:val="0"/>
          <w:marBottom w:val="0"/>
          <w:divBdr>
            <w:top w:val="none" w:sz="0" w:space="0" w:color="auto"/>
            <w:left w:val="none" w:sz="0" w:space="0" w:color="auto"/>
            <w:bottom w:val="none" w:sz="0" w:space="0" w:color="auto"/>
            <w:right w:val="none" w:sz="0" w:space="0" w:color="auto"/>
          </w:divBdr>
          <w:divsChild>
            <w:div w:id="1728603885">
              <w:marLeft w:val="0"/>
              <w:marRight w:val="0"/>
              <w:marTop w:val="0"/>
              <w:marBottom w:val="0"/>
              <w:divBdr>
                <w:top w:val="none" w:sz="0" w:space="0" w:color="auto"/>
                <w:left w:val="none" w:sz="0" w:space="0" w:color="auto"/>
                <w:bottom w:val="none" w:sz="0" w:space="0" w:color="auto"/>
                <w:right w:val="none" w:sz="0" w:space="0" w:color="auto"/>
              </w:divBdr>
              <w:divsChild>
                <w:div w:id="1188789099">
                  <w:marLeft w:val="0"/>
                  <w:marRight w:val="0"/>
                  <w:marTop w:val="0"/>
                  <w:marBottom w:val="0"/>
                  <w:divBdr>
                    <w:top w:val="none" w:sz="0" w:space="0" w:color="auto"/>
                    <w:left w:val="none" w:sz="0" w:space="0" w:color="auto"/>
                    <w:bottom w:val="none" w:sz="0" w:space="0" w:color="auto"/>
                    <w:right w:val="none" w:sz="0" w:space="0" w:color="auto"/>
                  </w:divBdr>
                  <w:divsChild>
                    <w:div w:id="2014457794">
                      <w:marLeft w:val="0"/>
                      <w:marRight w:val="0"/>
                      <w:marTop w:val="0"/>
                      <w:marBottom w:val="0"/>
                      <w:divBdr>
                        <w:top w:val="none" w:sz="0" w:space="0" w:color="auto"/>
                        <w:left w:val="none" w:sz="0" w:space="0" w:color="auto"/>
                        <w:bottom w:val="none" w:sz="0" w:space="0" w:color="auto"/>
                        <w:right w:val="none" w:sz="0" w:space="0" w:color="auto"/>
                      </w:divBdr>
                      <w:divsChild>
                        <w:div w:id="854459625">
                          <w:marLeft w:val="0"/>
                          <w:marRight w:val="0"/>
                          <w:marTop w:val="0"/>
                          <w:marBottom w:val="0"/>
                          <w:divBdr>
                            <w:top w:val="none" w:sz="0" w:space="0" w:color="auto"/>
                            <w:left w:val="none" w:sz="0" w:space="0" w:color="auto"/>
                            <w:bottom w:val="none" w:sz="0" w:space="0" w:color="auto"/>
                            <w:right w:val="none" w:sz="0" w:space="0" w:color="auto"/>
                          </w:divBdr>
                          <w:divsChild>
                            <w:div w:id="858934672">
                              <w:marLeft w:val="-150"/>
                              <w:marRight w:val="-150"/>
                              <w:marTop w:val="0"/>
                              <w:marBottom w:val="0"/>
                              <w:divBdr>
                                <w:top w:val="none" w:sz="0" w:space="0" w:color="auto"/>
                                <w:left w:val="none" w:sz="0" w:space="0" w:color="auto"/>
                                <w:bottom w:val="none" w:sz="0" w:space="0" w:color="auto"/>
                                <w:right w:val="none" w:sz="0" w:space="0" w:color="auto"/>
                              </w:divBdr>
                              <w:divsChild>
                                <w:div w:id="312491250">
                                  <w:marLeft w:val="0"/>
                                  <w:marRight w:val="0"/>
                                  <w:marTop w:val="0"/>
                                  <w:marBottom w:val="0"/>
                                  <w:divBdr>
                                    <w:top w:val="none" w:sz="0" w:space="0" w:color="auto"/>
                                    <w:left w:val="none" w:sz="0" w:space="0" w:color="auto"/>
                                    <w:bottom w:val="none" w:sz="0" w:space="0" w:color="auto"/>
                                    <w:right w:val="none" w:sz="0" w:space="0" w:color="auto"/>
                                  </w:divBdr>
                                  <w:divsChild>
                                    <w:div w:id="722603737">
                                      <w:marLeft w:val="0"/>
                                      <w:marRight w:val="0"/>
                                      <w:marTop w:val="0"/>
                                      <w:marBottom w:val="0"/>
                                      <w:divBdr>
                                        <w:top w:val="none" w:sz="0" w:space="0" w:color="auto"/>
                                        <w:left w:val="none" w:sz="0" w:space="0" w:color="auto"/>
                                        <w:bottom w:val="none" w:sz="0" w:space="0" w:color="auto"/>
                                        <w:right w:val="none" w:sz="0" w:space="0" w:color="auto"/>
                                      </w:divBdr>
                                    </w:div>
                                    <w:div w:id="5934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119368">
      <w:bodyDiv w:val="1"/>
      <w:marLeft w:val="0"/>
      <w:marRight w:val="0"/>
      <w:marTop w:val="0"/>
      <w:marBottom w:val="0"/>
      <w:divBdr>
        <w:top w:val="none" w:sz="0" w:space="0" w:color="auto"/>
        <w:left w:val="none" w:sz="0" w:space="0" w:color="auto"/>
        <w:bottom w:val="none" w:sz="0" w:space="0" w:color="auto"/>
        <w:right w:val="none" w:sz="0" w:space="0" w:color="auto"/>
      </w:divBdr>
    </w:div>
    <w:div w:id="1221598653">
      <w:bodyDiv w:val="1"/>
      <w:marLeft w:val="0"/>
      <w:marRight w:val="0"/>
      <w:marTop w:val="0"/>
      <w:marBottom w:val="0"/>
      <w:divBdr>
        <w:top w:val="none" w:sz="0" w:space="0" w:color="auto"/>
        <w:left w:val="none" w:sz="0" w:space="0" w:color="auto"/>
        <w:bottom w:val="none" w:sz="0" w:space="0" w:color="auto"/>
        <w:right w:val="none" w:sz="0" w:space="0" w:color="auto"/>
      </w:divBdr>
    </w:div>
    <w:div w:id="1305308821">
      <w:bodyDiv w:val="1"/>
      <w:marLeft w:val="0"/>
      <w:marRight w:val="0"/>
      <w:marTop w:val="0"/>
      <w:marBottom w:val="0"/>
      <w:divBdr>
        <w:top w:val="none" w:sz="0" w:space="0" w:color="auto"/>
        <w:left w:val="none" w:sz="0" w:space="0" w:color="auto"/>
        <w:bottom w:val="none" w:sz="0" w:space="0" w:color="auto"/>
        <w:right w:val="none" w:sz="0" w:space="0" w:color="auto"/>
      </w:divBdr>
    </w:div>
    <w:div w:id="1433161154">
      <w:bodyDiv w:val="1"/>
      <w:marLeft w:val="0"/>
      <w:marRight w:val="0"/>
      <w:marTop w:val="0"/>
      <w:marBottom w:val="0"/>
      <w:divBdr>
        <w:top w:val="none" w:sz="0" w:space="0" w:color="auto"/>
        <w:left w:val="none" w:sz="0" w:space="0" w:color="auto"/>
        <w:bottom w:val="none" w:sz="0" w:space="0" w:color="auto"/>
        <w:right w:val="none" w:sz="0" w:space="0" w:color="auto"/>
      </w:divBdr>
    </w:div>
    <w:div w:id="1465344009">
      <w:bodyDiv w:val="1"/>
      <w:marLeft w:val="0"/>
      <w:marRight w:val="0"/>
      <w:marTop w:val="0"/>
      <w:marBottom w:val="0"/>
      <w:divBdr>
        <w:top w:val="none" w:sz="0" w:space="0" w:color="auto"/>
        <w:left w:val="none" w:sz="0" w:space="0" w:color="auto"/>
        <w:bottom w:val="none" w:sz="0" w:space="0" w:color="auto"/>
        <w:right w:val="none" w:sz="0" w:space="0" w:color="auto"/>
      </w:divBdr>
    </w:div>
    <w:div w:id="1537087487">
      <w:bodyDiv w:val="1"/>
      <w:marLeft w:val="0"/>
      <w:marRight w:val="0"/>
      <w:marTop w:val="0"/>
      <w:marBottom w:val="0"/>
      <w:divBdr>
        <w:top w:val="none" w:sz="0" w:space="0" w:color="auto"/>
        <w:left w:val="none" w:sz="0" w:space="0" w:color="auto"/>
        <w:bottom w:val="none" w:sz="0" w:space="0" w:color="auto"/>
        <w:right w:val="none" w:sz="0" w:space="0" w:color="auto"/>
      </w:divBdr>
    </w:div>
    <w:div w:id="1668904195">
      <w:bodyDiv w:val="1"/>
      <w:marLeft w:val="0"/>
      <w:marRight w:val="0"/>
      <w:marTop w:val="0"/>
      <w:marBottom w:val="0"/>
      <w:divBdr>
        <w:top w:val="none" w:sz="0" w:space="0" w:color="auto"/>
        <w:left w:val="none" w:sz="0" w:space="0" w:color="auto"/>
        <w:bottom w:val="none" w:sz="0" w:space="0" w:color="auto"/>
        <w:right w:val="none" w:sz="0" w:space="0" w:color="auto"/>
      </w:divBdr>
    </w:div>
    <w:div w:id="1812016215">
      <w:bodyDiv w:val="1"/>
      <w:marLeft w:val="0"/>
      <w:marRight w:val="0"/>
      <w:marTop w:val="0"/>
      <w:marBottom w:val="0"/>
      <w:divBdr>
        <w:top w:val="none" w:sz="0" w:space="0" w:color="auto"/>
        <w:left w:val="none" w:sz="0" w:space="0" w:color="auto"/>
        <w:bottom w:val="none" w:sz="0" w:space="0" w:color="auto"/>
        <w:right w:val="none" w:sz="0" w:space="0" w:color="auto"/>
      </w:divBdr>
    </w:div>
    <w:div w:id="1867284229">
      <w:bodyDiv w:val="1"/>
      <w:marLeft w:val="0"/>
      <w:marRight w:val="0"/>
      <w:marTop w:val="0"/>
      <w:marBottom w:val="0"/>
      <w:divBdr>
        <w:top w:val="none" w:sz="0" w:space="0" w:color="auto"/>
        <w:left w:val="none" w:sz="0" w:space="0" w:color="auto"/>
        <w:bottom w:val="none" w:sz="0" w:space="0" w:color="auto"/>
        <w:right w:val="none" w:sz="0" w:space="0" w:color="auto"/>
      </w:divBdr>
      <w:divsChild>
        <w:div w:id="1180386662">
          <w:marLeft w:val="0"/>
          <w:marRight w:val="0"/>
          <w:marTop w:val="0"/>
          <w:marBottom w:val="0"/>
          <w:divBdr>
            <w:top w:val="none" w:sz="0" w:space="0" w:color="auto"/>
            <w:left w:val="none" w:sz="0" w:space="0" w:color="auto"/>
            <w:bottom w:val="none" w:sz="0" w:space="0" w:color="auto"/>
            <w:right w:val="none" w:sz="0" w:space="0" w:color="auto"/>
          </w:divBdr>
        </w:div>
        <w:div w:id="2014531452">
          <w:marLeft w:val="0"/>
          <w:marRight w:val="0"/>
          <w:marTop w:val="0"/>
          <w:marBottom w:val="0"/>
          <w:divBdr>
            <w:top w:val="none" w:sz="0" w:space="0" w:color="auto"/>
            <w:left w:val="none" w:sz="0" w:space="0" w:color="auto"/>
            <w:bottom w:val="none" w:sz="0" w:space="0" w:color="auto"/>
            <w:right w:val="none" w:sz="0" w:space="0" w:color="auto"/>
          </w:divBdr>
        </w:div>
      </w:divsChild>
    </w:div>
    <w:div w:id="2063358045">
      <w:bodyDiv w:val="1"/>
      <w:marLeft w:val="0"/>
      <w:marRight w:val="0"/>
      <w:marTop w:val="0"/>
      <w:marBottom w:val="0"/>
      <w:divBdr>
        <w:top w:val="none" w:sz="0" w:space="0" w:color="auto"/>
        <w:left w:val="none" w:sz="0" w:space="0" w:color="auto"/>
        <w:bottom w:val="none" w:sz="0" w:space="0" w:color="auto"/>
        <w:right w:val="none" w:sz="0" w:space="0" w:color="auto"/>
      </w:divBdr>
    </w:div>
    <w:div w:id="206806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113B0-11FA-40F5-A35A-455137FB9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2890</Words>
  <Characters>16479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NeoPrism</Company>
  <LinksUpToDate>false</LinksUpToDate>
  <CharactersWithSpaces>19331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sanjana</dc:creator>
  <cp:lastModifiedBy>atul</cp:lastModifiedBy>
  <cp:revision>2</cp:revision>
  <cp:lastPrinted>2015-11-24T20:16:00Z</cp:lastPrinted>
  <dcterms:created xsi:type="dcterms:W3CDTF">2018-09-07T19:23:00Z</dcterms:created>
  <dcterms:modified xsi:type="dcterms:W3CDTF">2018-09-07T19:23:00Z</dcterms:modified>
</cp:coreProperties>
</file>