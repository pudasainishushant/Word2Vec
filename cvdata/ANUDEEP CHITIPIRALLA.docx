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2BF" w:rsidRDefault="00241160" w:rsidP="00241160">
      <w:bookmarkStart w:id="0" w:name="ANUDEEP_CHITIPIRALLA"/>
      <w:bookmarkEnd w:id="0"/>
      <w:r>
        <w:rPr>
          <w:rFonts w:ascii="Times New Roman" w:eastAsia="Times New Roman" w:hAnsi="Times New Roman"/>
        </w:rPr>
        <w:t xml:space="preserve">                                                             </w:t>
      </w:r>
      <w:r w:rsidR="00931AD0" w:rsidRPr="2996D283">
        <w:rPr>
          <w:rFonts w:ascii="Times New Roman" w:eastAsia="Times New Roman" w:hAnsi="Times New Roman"/>
        </w:rPr>
        <w:t xml:space="preserve">ANUDEEP CHITIPIRALLA </w:t>
      </w:r>
    </w:p>
    <w:p w:rsidR="00F072BF" w:rsidRDefault="00574E22">
      <w:pPr>
        <w:jc w:val="center"/>
        <w:rPr>
          <w:rFonts w:ascii="Times New Roman" w:hAnsi="Times New Roman"/>
        </w:rPr>
      </w:pPr>
      <w:hyperlink r:id="rId5" w:history="1">
        <w:r w:rsidR="00931AD0">
          <w:rPr>
            <w:rStyle w:val="Hyperlink"/>
            <w:rFonts w:ascii="Times New Roman" w:hAnsi="Times New Roman"/>
          </w:rPr>
          <w:t>anudeepc7r@gmail.com</w:t>
        </w:r>
      </w:hyperlink>
    </w:p>
    <w:p w:rsidR="00F072BF" w:rsidRDefault="008557C0">
      <w:pPr>
        <w:jc w:val="center"/>
      </w:pPr>
      <w:r>
        <w:rPr>
          <w:rFonts w:ascii="Times New Roman" w:eastAsia="Times New Roman" w:hAnsi="Times New Roman"/>
        </w:rPr>
        <w:t>(913) 433- 6233</w:t>
      </w:r>
    </w:p>
    <w:p w:rsidR="00F072BF" w:rsidRDefault="00D07D4B">
      <w:pPr>
        <w:pStyle w:val="ListParagraph"/>
        <w:numPr>
          <w:ilvl w:val="0"/>
          <w:numId w:val="2"/>
        </w:numPr>
      </w:pPr>
      <w:r>
        <w:rPr>
          <w:rFonts w:ascii="Times New Roman" w:eastAsia="Times New Roman" w:hAnsi="Times New Roman"/>
        </w:rPr>
        <w:t>Comprehensive experience of 7 years, with over 4</w:t>
      </w:r>
      <w:r w:rsidR="2996D283" w:rsidRPr="2996D283">
        <w:rPr>
          <w:rFonts w:ascii="Times New Roman" w:eastAsia="Times New Roman" w:hAnsi="Times New Roman"/>
        </w:rPr>
        <w:t xml:space="preserve"> years in Hadoop and Scala(spark) development and Admini</w:t>
      </w:r>
      <w:r>
        <w:rPr>
          <w:rFonts w:ascii="Times New Roman" w:eastAsia="Times New Roman" w:hAnsi="Times New Roman"/>
        </w:rPr>
        <w:t>stration experience along with 3</w:t>
      </w:r>
      <w:r w:rsidR="2996D283" w:rsidRPr="2996D283">
        <w:rPr>
          <w:rFonts w:ascii="Times New Roman" w:eastAsia="Times New Roman" w:hAnsi="Times New Roman"/>
        </w:rPr>
        <w:t>+ of experience in Java/J2EE enterprise application design, development and maintenance.</w:t>
      </w:r>
    </w:p>
    <w:p w:rsidR="00F072BF" w:rsidRDefault="2996D283">
      <w:pPr>
        <w:pStyle w:val="ListParagraph"/>
        <w:numPr>
          <w:ilvl w:val="0"/>
          <w:numId w:val="2"/>
        </w:numPr>
      </w:pPr>
      <w:r w:rsidRPr="2996D283">
        <w:rPr>
          <w:rFonts w:ascii="Times New Roman" w:eastAsia="Times New Roman" w:hAnsi="Times New Roman"/>
        </w:rPr>
        <w:t>Extensive experience implementing Big Data solutions using various distributions of Hadoop and its ecosystem tools.</w:t>
      </w:r>
    </w:p>
    <w:p w:rsidR="00F072BF" w:rsidRDefault="2996D283">
      <w:pPr>
        <w:pStyle w:val="ListParagraph"/>
        <w:numPr>
          <w:ilvl w:val="0"/>
          <w:numId w:val="2"/>
        </w:numPr>
      </w:pPr>
      <w:r w:rsidRPr="2996D283">
        <w:rPr>
          <w:rFonts w:ascii="Times New Roman" w:eastAsia="Times New Roman" w:hAnsi="Times New Roman"/>
        </w:rPr>
        <w:t>Experience in installing, configuring and monitoring HDFS clusters (on premise &amp; cloud).</w:t>
      </w:r>
    </w:p>
    <w:p w:rsidR="00F072BF" w:rsidRDefault="2996D283">
      <w:pPr>
        <w:pStyle w:val="ListParagraph"/>
        <w:numPr>
          <w:ilvl w:val="0"/>
          <w:numId w:val="2"/>
        </w:numPr>
      </w:pPr>
      <w:r w:rsidRPr="2996D283">
        <w:rPr>
          <w:rFonts w:ascii="Times New Roman" w:eastAsia="Times New Roman" w:hAnsi="Times New Roman"/>
        </w:rPr>
        <w:t>In depth understanding of MapReduce programs to scrub, sort, filter, join and query data</w:t>
      </w:r>
    </w:p>
    <w:p w:rsidR="00F072BF" w:rsidRDefault="2996D283">
      <w:pPr>
        <w:widowControl/>
        <w:numPr>
          <w:ilvl w:val="0"/>
          <w:numId w:val="2"/>
        </w:numPr>
        <w:spacing w:line="360" w:lineRule="atLeast"/>
      </w:pPr>
      <w:r w:rsidRPr="2996D283">
        <w:rPr>
          <w:rFonts w:ascii="Times New Roman" w:eastAsia="Times New Roman" w:hAnsi="Times New Roman"/>
          <w:color w:val="000000" w:themeColor="text1"/>
        </w:rPr>
        <w:t>Planning, deployment, and tuning of SQL (SQL Server, MySQL) and NoSQL databases.</w:t>
      </w:r>
    </w:p>
    <w:p w:rsidR="00F072BF" w:rsidRDefault="2996D283">
      <w:pPr>
        <w:pStyle w:val="ListParagraph"/>
        <w:numPr>
          <w:ilvl w:val="0"/>
          <w:numId w:val="2"/>
        </w:numPr>
      </w:pPr>
      <w:r w:rsidRPr="2996D283">
        <w:rPr>
          <w:rFonts w:ascii="Times New Roman" w:eastAsia="Times New Roman" w:hAnsi="Times New Roman"/>
        </w:rPr>
        <w:t xml:space="preserve">Implemented innovative solutions using various Hadoop ecosystem tools like Pig, Hive, Impala,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 xml:space="preserve">, Flume, Kafka,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ElasticSearch</w:t>
      </w:r>
      <w:proofErr w:type="spellEnd"/>
      <w:r w:rsidRPr="2996D283">
        <w:rPr>
          <w:rFonts w:ascii="Times New Roman" w:eastAsia="Times New Roman" w:hAnsi="Times New Roman"/>
        </w:rPr>
        <w:t xml:space="preserve">, Zookeeper, </w:t>
      </w:r>
      <w:proofErr w:type="spellStart"/>
      <w:r w:rsidRPr="2996D283">
        <w:rPr>
          <w:rFonts w:ascii="Times New Roman" w:eastAsia="Times New Roman" w:hAnsi="Times New Roman"/>
        </w:rPr>
        <w:t>Couchbase</w:t>
      </w:r>
      <w:proofErr w:type="spellEnd"/>
      <w:r w:rsidRPr="2996D283">
        <w:rPr>
          <w:rFonts w:ascii="Times New Roman" w:eastAsia="Times New Roman" w:hAnsi="Times New Roman"/>
        </w:rPr>
        <w:t xml:space="preserve">, Storm, </w:t>
      </w:r>
      <w:proofErr w:type="spellStart"/>
      <w:r w:rsidRPr="2996D283">
        <w:rPr>
          <w:rFonts w:ascii="Times New Roman" w:eastAsia="Times New Roman" w:hAnsi="Times New Roman"/>
        </w:rPr>
        <w:t>Solr</w:t>
      </w:r>
      <w:proofErr w:type="spellEnd"/>
      <w:r w:rsidRPr="2996D283">
        <w:rPr>
          <w:rFonts w:ascii="Times New Roman" w:eastAsia="Times New Roman" w:hAnsi="Times New Roman"/>
        </w:rPr>
        <w:t>, Cassandra and Spark.</w:t>
      </w:r>
    </w:p>
    <w:p w:rsidR="00F072BF" w:rsidRPr="007A2D46" w:rsidRDefault="2996D283">
      <w:pPr>
        <w:pStyle w:val="ListParagraph"/>
        <w:numPr>
          <w:ilvl w:val="0"/>
          <w:numId w:val="2"/>
        </w:numPr>
      </w:pPr>
      <w:r w:rsidRPr="2996D283">
        <w:rPr>
          <w:rFonts w:ascii="Times New Roman" w:eastAsia="Times New Roman" w:hAnsi="Times New Roman"/>
        </w:rPr>
        <w:t xml:space="preserve">Experience developing </w:t>
      </w:r>
      <w:proofErr w:type="spellStart"/>
      <w:r w:rsidRPr="2996D283">
        <w:rPr>
          <w:rFonts w:ascii="Times New Roman" w:eastAsia="Times New Roman" w:hAnsi="Times New Roman"/>
        </w:rPr>
        <w:t>PigLatin</w:t>
      </w:r>
      <w:proofErr w:type="spellEnd"/>
      <w:r w:rsidRPr="2996D283">
        <w:rPr>
          <w:rFonts w:ascii="Times New Roman" w:eastAsia="Times New Roman" w:hAnsi="Times New Roman"/>
        </w:rPr>
        <w:t xml:space="preserve"> and </w:t>
      </w:r>
      <w:proofErr w:type="spellStart"/>
      <w:r w:rsidRPr="2996D283">
        <w:rPr>
          <w:rFonts w:ascii="Times New Roman" w:eastAsia="Times New Roman" w:hAnsi="Times New Roman"/>
        </w:rPr>
        <w:t>HiveQL</w:t>
      </w:r>
      <w:proofErr w:type="spellEnd"/>
      <w:r w:rsidRPr="2996D283">
        <w:rPr>
          <w:rFonts w:ascii="Times New Roman" w:eastAsia="Times New Roman" w:hAnsi="Times New Roman"/>
        </w:rPr>
        <w:t xml:space="preserve"> scripts for Data Analysis and ETL purposes and also extended the default functionality by writing User Defined Functions (UDF s) for data specific processing.</w:t>
      </w:r>
    </w:p>
    <w:p w:rsidR="000B2CC2" w:rsidRDefault="007A2D46" w:rsidP="000B2CC2">
      <w:pPr>
        <w:pStyle w:val="ListParagraph"/>
        <w:numPr>
          <w:ilvl w:val="0"/>
          <w:numId w:val="2"/>
        </w:numPr>
      </w:pPr>
      <w:r w:rsidRPr="007A2D46">
        <w:rPr>
          <w:rFonts w:ascii="Times New Roman" w:hAnsi="Times New Roman"/>
        </w:rPr>
        <w:t>Practical understanding of the Data modeling (Dimensional &amp; Relational) concepts like Star-Schema Modeling, Snowflake Schema Modeling, Fact and Dimension tables</w:t>
      </w:r>
      <w:r w:rsidRPr="007A2D46">
        <w:t>.</w:t>
      </w:r>
    </w:p>
    <w:p w:rsidR="00F072BF" w:rsidRDefault="2996D283">
      <w:pPr>
        <w:pStyle w:val="ListParagraph"/>
        <w:numPr>
          <w:ilvl w:val="0"/>
          <w:numId w:val="2"/>
        </w:numPr>
      </w:pPr>
      <w:r w:rsidRPr="2996D283">
        <w:rPr>
          <w:rFonts w:ascii="Times New Roman" w:eastAsia="Times New Roman" w:hAnsi="Times New Roman"/>
        </w:rPr>
        <w:t xml:space="preserve">Experience with migrating data to and from RDBMS and unstructured sources into HDFS using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&amp; Flume.</w:t>
      </w:r>
    </w:p>
    <w:p w:rsidR="00F072BF" w:rsidRDefault="2996D283">
      <w:pPr>
        <w:pStyle w:val="ListParagraph"/>
        <w:numPr>
          <w:ilvl w:val="0"/>
          <w:numId w:val="2"/>
        </w:numPr>
      </w:pPr>
      <w:r w:rsidRPr="2996D283">
        <w:rPr>
          <w:rFonts w:ascii="Times New Roman" w:eastAsia="Times New Roman" w:hAnsi="Times New Roman"/>
        </w:rPr>
        <w:t>Well-versed database development knowledge using SQL data types, Joins, Views, Transactions, Large Objects and Performance tuning.</w:t>
      </w:r>
    </w:p>
    <w:p w:rsidR="00F072BF" w:rsidRDefault="2996D283">
      <w:pPr>
        <w:pStyle w:val="ListParagraph"/>
        <w:numPr>
          <w:ilvl w:val="0"/>
          <w:numId w:val="2"/>
        </w:numPr>
      </w:pPr>
      <w:r w:rsidRPr="2996D283">
        <w:rPr>
          <w:rFonts w:ascii="Times New Roman" w:eastAsia="Times New Roman" w:hAnsi="Times New Roman"/>
        </w:rPr>
        <w:t>Good knowledge of Data warehousing concepts and ETL and Teradata.</w:t>
      </w:r>
    </w:p>
    <w:p w:rsidR="00F072BF" w:rsidRDefault="2996D283">
      <w:pPr>
        <w:pStyle w:val="ListParagraph"/>
        <w:numPr>
          <w:ilvl w:val="0"/>
          <w:numId w:val="2"/>
        </w:numPr>
      </w:pPr>
      <w:r w:rsidRPr="2996D283">
        <w:rPr>
          <w:rFonts w:ascii="Times New Roman" w:eastAsia="Times New Roman" w:hAnsi="Times New Roman"/>
        </w:rPr>
        <w:t>Experience writing Shell scripts in Linux OS and integrating them with other solutions.</w:t>
      </w:r>
    </w:p>
    <w:p w:rsidR="00F072BF" w:rsidRPr="000B2CC2" w:rsidRDefault="2996D283">
      <w:pPr>
        <w:pStyle w:val="ListParagraph"/>
        <w:numPr>
          <w:ilvl w:val="0"/>
          <w:numId w:val="2"/>
        </w:numPr>
      </w:pPr>
      <w:r w:rsidRPr="2996D283">
        <w:rPr>
          <w:rFonts w:ascii="Times New Roman" w:eastAsia="Times New Roman" w:hAnsi="Times New Roman"/>
        </w:rPr>
        <w:t>Intensive work experience in developing enterprise solutions using Java, J2EE, Servlets, JSP, JDBC, Struts, spring, Hibernate, JavaBeans, JSF, MVC.</w:t>
      </w:r>
    </w:p>
    <w:p w:rsidR="000B2CC2" w:rsidRPr="000B2CC2" w:rsidRDefault="000B2CC2" w:rsidP="000B2CC2">
      <w:pPr>
        <w:pStyle w:val="ListParagraph"/>
        <w:numPr>
          <w:ilvl w:val="0"/>
          <w:numId w:val="2"/>
        </w:numPr>
        <w:rPr>
          <w:rFonts w:ascii="Times New Roman" w:hAnsi="Times New Roman"/>
        </w:rPr>
      </w:pPr>
      <w:r w:rsidRPr="000B2CC2">
        <w:rPr>
          <w:rFonts w:ascii="Times New Roman" w:hAnsi="Times New Roman"/>
        </w:rPr>
        <w:t xml:space="preserve">Strong experience in Extraction, Transformation and Loading (ETL) data from various sources into Data Warehouses and Data Marts using </w:t>
      </w:r>
      <w:proofErr w:type="spellStart"/>
      <w:r w:rsidRPr="000B2CC2">
        <w:rPr>
          <w:rFonts w:ascii="Times New Roman" w:hAnsi="Times New Roman"/>
        </w:rPr>
        <w:t>Informatica</w:t>
      </w:r>
      <w:proofErr w:type="spellEnd"/>
      <w:r w:rsidRPr="000B2CC2">
        <w:rPr>
          <w:rFonts w:ascii="Times New Roman" w:hAnsi="Times New Roman"/>
        </w:rPr>
        <w:t xml:space="preserve"> Power Center (Repository Manager, Designer, Workflow Manager, Workflow Monitor, Metadata Manger), Power Exchange, Power Connect as ETL tool on Oracle, DB2 and SQL Server Databases.</w:t>
      </w:r>
    </w:p>
    <w:p w:rsidR="00F072BF" w:rsidRDefault="2996D283">
      <w:pPr>
        <w:pStyle w:val="ListParagraph"/>
        <w:numPr>
          <w:ilvl w:val="0"/>
          <w:numId w:val="2"/>
        </w:numPr>
      </w:pPr>
      <w:r w:rsidRPr="2996D283">
        <w:rPr>
          <w:rFonts w:ascii="Times New Roman" w:eastAsia="Times New Roman" w:hAnsi="Times New Roman"/>
        </w:rPr>
        <w:t xml:space="preserve">Fluent with the core Java concepts like I/O. Multi-threading, Exceptions, </w:t>
      </w:r>
      <w:proofErr w:type="spellStart"/>
      <w:r w:rsidRPr="2996D283">
        <w:rPr>
          <w:rFonts w:ascii="Times New Roman" w:eastAsia="Times New Roman" w:hAnsi="Times New Roman"/>
        </w:rPr>
        <w:t>RegEx</w:t>
      </w:r>
      <w:proofErr w:type="spellEnd"/>
      <w:r w:rsidRPr="2996D283">
        <w:rPr>
          <w:rFonts w:ascii="Times New Roman" w:eastAsia="Times New Roman" w:hAnsi="Times New Roman"/>
        </w:rPr>
        <w:t>. Collections, Data-structures and Serialization.</w:t>
      </w:r>
    </w:p>
    <w:p w:rsidR="00F072BF" w:rsidRDefault="2996D283">
      <w:pPr>
        <w:pStyle w:val="ListParagraph"/>
        <w:numPr>
          <w:ilvl w:val="0"/>
          <w:numId w:val="2"/>
        </w:numPr>
      </w:pPr>
      <w:r w:rsidRPr="2996D283">
        <w:rPr>
          <w:rFonts w:ascii="Times New Roman" w:eastAsia="Times New Roman" w:hAnsi="Times New Roman"/>
        </w:rPr>
        <w:t>Excellent problem-solving analytical, communication, presentation and interpersonal skills that help me be a core member of any team.</w:t>
      </w:r>
    </w:p>
    <w:p w:rsidR="00F072BF" w:rsidRDefault="2996D283">
      <w:pPr>
        <w:pStyle w:val="ListParagraph"/>
        <w:numPr>
          <w:ilvl w:val="0"/>
          <w:numId w:val="2"/>
        </w:numPr>
      </w:pPr>
      <w:r w:rsidRPr="2996D283">
        <w:rPr>
          <w:rFonts w:ascii="Times New Roman" w:eastAsia="Times New Roman" w:hAnsi="Times New Roman"/>
        </w:rPr>
        <w:t>Experience mentoring and working with offshore and distributed teams.</w:t>
      </w:r>
    </w:p>
    <w:p w:rsidR="00F072BF" w:rsidRDefault="00F072BF">
      <w:pPr>
        <w:rPr>
          <w:rFonts w:ascii="Times New Roman" w:hAnsi="Times New Roman"/>
        </w:rPr>
      </w:pPr>
      <w:bookmarkStart w:id="1" w:name="Willing_to_relocate%253A_Anywhere"/>
      <w:bookmarkEnd w:id="1"/>
    </w:p>
    <w:p w:rsidR="00F072BF" w:rsidRDefault="2996D283">
      <w:r w:rsidRPr="2996D283">
        <w:rPr>
          <w:rFonts w:ascii="Times New Roman" w:eastAsia="Times New Roman" w:hAnsi="Times New Roman"/>
          <w:b/>
          <w:bCs/>
          <w:u w:val="single"/>
        </w:rPr>
        <w:t>Areas of Expertise</w:t>
      </w:r>
    </w:p>
    <w:p w:rsidR="00F072BF" w:rsidRDefault="00F072BF">
      <w:pPr>
        <w:rPr>
          <w:rFonts w:ascii="Times New Roman" w:hAnsi="Times New Roman"/>
          <w:b/>
          <w:u w:val="single"/>
        </w:rPr>
      </w:pPr>
    </w:p>
    <w:p w:rsidR="00F072BF" w:rsidRDefault="2996D283">
      <w:r w:rsidRPr="2996D283">
        <w:rPr>
          <w:rFonts w:ascii="Times New Roman" w:eastAsia="Times New Roman" w:hAnsi="Times New Roman"/>
          <w:b/>
          <w:bCs/>
          <w:u w:val="single"/>
        </w:rPr>
        <w:t>Technologies:</w:t>
      </w:r>
    </w:p>
    <w:p w:rsidR="00F072BF" w:rsidRDefault="2996D283">
      <w:r w:rsidRPr="2996D283">
        <w:rPr>
          <w:rFonts w:ascii="Times New Roman" w:eastAsia="Times New Roman" w:hAnsi="Times New Roman"/>
          <w:b/>
          <w:bCs/>
        </w:rPr>
        <w:t>Big Data Ecosystems:</w:t>
      </w:r>
      <w:r w:rsidRPr="2996D283">
        <w:rPr>
          <w:rFonts w:ascii="Times New Roman" w:eastAsia="Times New Roman" w:hAnsi="Times New Roman"/>
        </w:rPr>
        <w:t xml:space="preserve"> Hadoop ecosystem, Apache Yarn (Hadoop version 2), Apache Drill, Apache Spark and its ecosystem, Storm  </w:t>
      </w:r>
    </w:p>
    <w:p w:rsidR="00F072BF" w:rsidRDefault="2996D283">
      <w:r w:rsidRPr="2996D283">
        <w:rPr>
          <w:rFonts w:ascii="Times New Roman" w:eastAsia="Times New Roman" w:hAnsi="Times New Roman"/>
          <w:b/>
          <w:bCs/>
        </w:rPr>
        <w:t>Programming Languages:</w:t>
      </w:r>
      <w:r w:rsidRPr="2996D283">
        <w:rPr>
          <w:rFonts w:ascii="Times New Roman" w:eastAsia="Times New Roman" w:hAnsi="Times New Roman"/>
        </w:rPr>
        <w:t xml:space="preserve"> Java, Scala</w:t>
      </w:r>
    </w:p>
    <w:p w:rsidR="00F072BF" w:rsidRDefault="2996D283">
      <w:r w:rsidRPr="2996D283">
        <w:rPr>
          <w:rFonts w:ascii="Times New Roman" w:eastAsia="Times New Roman" w:hAnsi="Times New Roman"/>
          <w:b/>
          <w:bCs/>
        </w:rPr>
        <w:t>Scripting Languages:</w:t>
      </w:r>
      <w:r w:rsidRPr="2996D283">
        <w:rPr>
          <w:rFonts w:ascii="Times New Roman" w:eastAsia="Times New Roman" w:hAnsi="Times New Roman"/>
        </w:rPr>
        <w:t xml:space="preserve"> JSP &amp; Servlets, PHP, JavaScript, XML, HTML, Python and Bash</w:t>
      </w:r>
    </w:p>
    <w:p w:rsidR="00F072BF" w:rsidRDefault="2996D283">
      <w:r w:rsidRPr="2996D283">
        <w:rPr>
          <w:rFonts w:ascii="Times New Roman" w:eastAsia="Times New Roman" w:hAnsi="Times New Roman"/>
          <w:b/>
          <w:bCs/>
        </w:rPr>
        <w:t xml:space="preserve">SQL Databases: </w:t>
      </w:r>
      <w:r w:rsidRPr="2996D283">
        <w:rPr>
          <w:rFonts w:ascii="Times New Roman" w:eastAsia="Times New Roman" w:hAnsi="Times New Roman"/>
        </w:rPr>
        <w:t xml:space="preserve">Oracle, Hive, Pig, </w:t>
      </w:r>
      <w:proofErr w:type="spellStart"/>
      <w:r w:rsidRPr="2996D283">
        <w:rPr>
          <w:rFonts w:ascii="Times New Roman" w:eastAsia="Times New Roman" w:hAnsi="Times New Roman"/>
        </w:rPr>
        <w:t>PrestoDB</w:t>
      </w:r>
      <w:proofErr w:type="spellEnd"/>
      <w:r w:rsidRPr="2996D283">
        <w:rPr>
          <w:rFonts w:ascii="Times New Roman" w:eastAsia="Times New Roman" w:hAnsi="Times New Roman"/>
        </w:rPr>
        <w:t xml:space="preserve">, Impala, </w:t>
      </w:r>
      <w:proofErr w:type="spellStart"/>
      <w:r w:rsidRPr="2996D283">
        <w:rPr>
          <w:rFonts w:ascii="Times New Roman" w:eastAsia="Times New Roman" w:hAnsi="Times New Roman"/>
        </w:rPr>
        <w:t>SparkQL</w:t>
      </w:r>
      <w:proofErr w:type="spellEnd"/>
      <w:r w:rsidRPr="2996D283">
        <w:rPr>
          <w:rFonts w:ascii="Times New Roman" w:eastAsia="Times New Roman" w:hAnsi="Times New Roman"/>
        </w:rPr>
        <w:t>.</w:t>
      </w:r>
    </w:p>
    <w:p w:rsidR="00F072BF" w:rsidRDefault="2996D283">
      <w:proofErr w:type="spellStart"/>
      <w:r w:rsidRPr="2996D283">
        <w:rPr>
          <w:rFonts w:ascii="Times New Roman" w:eastAsia="Times New Roman" w:hAnsi="Times New Roman"/>
          <w:b/>
          <w:bCs/>
        </w:rPr>
        <w:t>NoSQL</w:t>
      </w:r>
      <w:proofErr w:type="spellEnd"/>
      <w:r w:rsidRPr="2996D283">
        <w:rPr>
          <w:rFonts w:ascii="Times New Roman" w:eastAsia="Times New Roman" w:hAnsi="Times New Roman"/>
          <w:b/>
          <w:bCs/>
        </w:rPr>
        <w:t xml:space="preserve">: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xml:space="preserve">, Cassandra, Neo4J, </w:t>
      </w:r>
      <w:proofErr w:type="spellStart"/>
      <w:r w:rsidRPr="2996D283">
        <w:rPr>
          <w:rFonts w:ascii="Times New Roman" w:eastAsia="Times New Roman" w:hAnsi="Times New Roman"/>
        </w:rPr>
        <w:t>MongoDB</w:t>
      </w:r>
      <w:proofErr w:type="spellEnd"/>
    </w:p>
    <w:p w:rsidR="00F072BF" w:rsidRDefault="2996D283">
      <w:pPr>
        <w:rPr>
          <w:rFonts w:ascii="Times New Roman" w:eastAsia="Times New Roman" w:hAnsi="Times New Roman"/>
        </w:rPr>
      </w:pPr>
      <w:r w:rsidRPr="2996D283">
        <w:rPr>
          <w:rFonts w:ascii="Times New Roman" w:eastAsia="Times New Roman" w:hAnsi="Times New Roman"/>
          <w:b/>
          <w:bCs/>
        </w:rPr>
        <w:t>UNIX Tools:</w:t>
      </w:r>
      <w:r w:rsidRPr="2996D283">
        <w:rPr>
          <w:rFonts w:ascii="Times New Roman" w:eastAsia="Times New Roman" w:hAnsi="Times New Roman"/>
        </w:rPr>
        <w:t xml:space="preserve"> Yum, RPM</w:t>
      </w:r>
    </w:p>
    <w:p w:rsidR="00A23A9E" w:rsidRPr="00A23A9E" w:rsidRDefault="00A23A9E">
      <w:r w:rsidRPr="00A23A9E">
        <w:rPr>
          <w:rFonts w:ascii="Times New Roman" w:eastAsia="Times New Roman" w:hAnsi="Times New Roman"/>
          <w:b/>
        </w:rPr>
        <w:t xml:space="preserve">ETL </w:t>
      </w:r>
      <w:proofErr w:type="spellStart"/>
      <w:r w:rsidRPr="00A23A9E">
        <w:rPr>
          <w:rFonts w:ascii="Times New Roman" w:eastAsia="Times New Roman" w:hAnsi="Times New Roman"/>
          <w:b/>
        </w:rPr>
        <w:t>Tools:</w:t>
      </w:r>
      <w:r w:rsidRPr="00A23A9E">
        <w:rPr>
          <w:rFonts w:ascii="Times New Roman" w:eastAsia="Times New Roman" w:hAnsi="Times New Roman"/>
        </w:rPr>
        <w:t>Informatica</w:t>
      </w:r>
      <w:proofErr w:type="spellEnd"/>
      <w:r w:rsidRPr="00A23A9E">
        <w:rPr>
          <w:rFonts w:ascii="Times New Roman" w:eastAsia="Times New Roman" w:hAnsi="Times New Roman"/>
        </w:rPr>
        <w:t xml:space="preserve"> Power Center 9.1/8.6/8.5/8.1/7.1 (Designer, Workflow Manager, Workflow Monitor, Repository manager and </w:t>
      </w:r>
      <w:proofErr w:type="spellStart"/>
      <w:r w:rsidRPr="00A23A9E">
        <w:rPr>
          <w:rFonts w:ascii="Times New Roman" w:eastAsia="Times New Roman" w:hAnsi="Times New Roman"/>
        </w:rPr>
        <w:t>Informatica</w:t>
      </w:r>
      <w:proofErr w:type="spellEnd"/>
      <w:r w:rsidRPr="00A23A9E">
        <w:rPr>
          <w:rFonts w:ascii="Times New Roman" w:eastAsia="Times New Roman" w:hAnsi="Times New Roman"/>
        </w:rPr>
        <w:t xml:space="preserve"> Server)</w:t>
      </w:r>
    </w:p>
    <w:p w:rsidR="00F072BF" w:rsidRDefault="2996D283">
      <w:r w:rsidRPr="2996D283">
        <w:rPr>
          <w:rFonts w:ascii="Times New Roman" w:eastAsia="Times New Roman" w:hAnsi="Times New Roman"/>
          <w:b/>
          <w:bCs/>
        </w:rPr>
        <w:t>Tools:</w:t>
      </w:r>
      <w:r w:rsidRPr="2996D283">
        <w:rPr>
          <w:rFonts w:ascii="Times New Roman" w:eastAsia="Times New Roman" w:hAnsi="Times New Roman"/>
        </w:rPr>
        <w:t xml:space="preserve"> IntelliJ IDEA, Eclipse, R Studio, </w:t>
      </w:r>
      <w:proofErr w:type="spellStart"/>
      <w:r w:rsidRPr="2996D283">
        <w:rPr>
          <w:rFonts w:ascii="Times New Roman" w:eastAsia="Times New Roman" w:hAnsi="Times New Roman"/>
        </w:rPr>
        <w:t>JDeveloper</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JProbe</w:t>
      </w:r>
      <w:proofErr w:type="spellEnd"/>
      <w:r w:rsidRPr="2996D283">
        <w:rPr>
          <w:rFonts w:ascii="Times New Roman" w:eastAsia="Times New Roman" w:hAnsi="Times New Roman"/>
        </w:rPr>
        <w:t>, CVS, Ant, MS Visual Studio, MATLAB</w:t>
      </w:r>
    </w:p>
    <w:p w:rsidR="00F072BF" w:rsidRDefault="2996D283">
      <w:r w:rsidRPr="2996D283">
        <w:rPr>
          <w:rFonts w:ascii="Times New Roman" w:eastAsia="Times New Roman" w:hAnsi="Times New Roman"/>
          <w:b/>
          <w:bCs/>
        </w:rPr>
        <w:t>Platforms:</w:t>
      </w:r>
      <w:r w:rsidR="00D92B43">
        <w:rPr>
          <w:rFonts w:ascii="Times New Roman" w:eastAsia="Times New Roman" w:hAnsi="Times New Roman"/>
        </w:rPr>
        <w:t xml:space="preserve"> Mac OSX, UNIX</w:t>
      </w:r>
      <w:r w:rsidRPr="2996D283">
        <w:rPr>
          <w:rFonts w:ascii="Times New Roman" w:eastAsia="Times New Roman" w:hAnsi="Times New Roman"/>
        </w:rPr>
        <w:t>, Linux, Solaris, Windows</w:t>
      </w:r>
    </w:p>
    <w:p w:rsidR="00F072BF" w:rsidRDefault="2996D283">
      <w:r w:rsidRPr="2996D283">
        <w:rPr>
          <w:rFonts w:ascii="Times New Roman" w:eastAsia="Times New Roman" w:hAnsi="Times New Roman"/>
          <w:b/>
          <w:bCs/>
        </w:rPr>
        <w:t>Automation tools:</w:t>
      </w:r>
      <w:r w:rsidRPr="2996D283">
        <w:rPr>
          <w:rFonts w:ascii="Times New Roman" w:eastAsia="Times New Roman" w:hAnsi="Times New Roman"/>
        </w:rPr>
        <w:t xml:space="preserve"> Chef, Puppet</w:t>
      </w:r>
    </w:p>
    <w:p w:rsidR="00F072BF" w:rsidRDefault="2996D283">
      <w:r w:rsidRPr="2996D283">
        <w:rPr>
          <w:rFonts w:ascii="Times New Roman" w:eastAsia="Times New Roman" w:hAnsi="Times New Roman"/>
          <w:b/>
          <w:bCs/>
        </w:rPr>
        <w:t>Methodologies:</w:t>
      </w:r>
      <w:r w:rsidRPr="2996D283">
        <w:rPr>
          <w:rFonts w:ascii="Times New Roman" w:eastAsia="Times New Roman" w:hAnsi="Times New Roman"/>
        </w:rPr>
        <w:t xml:space="preserve"> Agile, UML, Design Patterns</w:t>
      </w:r>
    </w:p>
    <w:p w:rsidR="00F072BF" w:rsidRDefault="00F072BF">
      <w:pPr>
        <w:rPr>
          <w:rFonts w:ascii="Times New Roman" w:hAnsi="Times New Roman"/>
        </w:rPr>
      </w:pPr>
    </w:p>
    <w:p w:rsidR="00F072BF" w:rsidRDefault="2996D283">
      <w:r w:rsidRPr="2996D283">
        <w:rPr>
          <w:rFonts w:ascii="Times New Roman" w:eastAsia="Times New Roman" w:hAnsi="Times New Roman"/>
          <w:b/>
          <w:bCs/>
          <w:u w:val="single"/>
        </w:rPr>
        <w:t>Cloud:</w:t>
      </w:r>
    </w:p>
    <w:p w:rsidR="00F072BF" w:rsidRDefault="2996D283">
      <w:r w:rsidRPr="2996D283">
        <w:rPr>
          <w:rFonts w:ascii="Times New Roman" w:eastAsia="Times New Roman" w:hAnsi="Times New Roman"/>
          <w:b/>
          <w:bCs/>
        </w:rPr>
        <w:t>Amazon Web Services:</w:t>
      </w:r>
      <w:r w:rsidRPr="2996D283">
        <w:rPr>
          <w:rFonts w:ascii="Times New Roman" w:eastAsia="Times New Roman" w:hAnsi="Times New Roman"/>
        </w:rPr>
        <w:t xml:space="preserve"> EC2, Amazon Elastic Map Reduce, Amazon S3</w:t>
      </w:r>
      <w:r w:rsidR="00931AD0">
        <w:br/>
      </w:r>
      <w:r w:rsidRPr="2996D283">
        <w:rPr>
          <w:rFonts w:ascii="Times New Roman" w:eastAsia="Times New Roman" w:hAnsi="Times New Roman"/>
          <w:b/>
          <w:bCs/>
        </w:rPr>
        <w:t>Google Cloud Platform:</w:t>
      </w:r>
      <w:r w:rsidR="00D92B43">
        <w:rPr>
          <w:rFonts w:ascii="Times New Roman" w:eastAsia="Times New Roman" w:hAnsi="Times New Roman"/>
        </w:rPr>
        <w:t xml:space="preserve"> Big Query, App Engine, </w:t>
      </w:r>
      <w:proofErr w:type="gramStart"/>
      <w:r w:rsidRPr="2996D283">
        <w:rPr>
          <w:rFonts w:ascii="Times New Roman" w:eastAsia="Times New Roman" w:hAnsi="Times New Roman"/>
        </w:rPr>
        <w:t>Computer</w:t>
      </w:r>
      <w:proofErr w:type="gramEnd"/>
      <w:r w:rsidRPr="2996D283">
        <w:rPr>
          <w:rFonts w:ascii="Times New Roman" w:eastAsia="Times New Roman" w:hAnsi="Times New Roman"/>
        </w:rPr>
        <w:t xml:space="preserve"> Engine</w:t>
      </w:r>
      <w:r w:rsidR="00931AD0">
        <w:br/>
      </w:r>
    </w:p>
    <w:p w:rsidR="00F072BF" w:rsidRDefault="00F072BF">
      <w:pPr>
        <w:rPr>
          <w:rFonts w:ascii="Times New Roman" w:hAnsi="Times New Roman"/>
          <w:b/>
          <w:sz w:val="28"/>
          <w:u w:val="single"/>
        </w:rPr>
      </w:pPr>
    </w:p>
    <w:p w:rsidR="00F072BF" w:rsidRDefault="00F072BF">
      <w:pPr>
        <w:rPr>
          <w:rFonts w:ascii="Times New Roman" w:hAnsi="Times New Roman"/>
          <w:b/>
          <w:sz w:val="28"/>
          <w:u w:val="single"/>
        </w:rPr>
      </w:pPr>
    </w:p>
    <w:p w:rsidR="00F072BF" w:rsidRDefault="00F072BF">
      <w:pPr>
        <w:rPr>
          <w:rFonts w:ascii="Times New Roman" w:hAnsi="Times New Roman"/>
          <w:b/>
          <w:u w:val="single"/>
        </w:rPr>
      </w:pPr>
    </w:p>
    <w:p w:rsidR="00F072BF" w:rsidRDefault="00F072BF">
      <w:pPr>
        <w:rPr>
          <w:rFonts w:ascii="Times New Roman" w:hAnsi="Times New Roman"/>
          <w:b/>
          <w:u w:val="single"/>
        </w:rPr>
      </w:pPr>
    </w:p>
    <w:p w:rsidR="00F072BF" w:rsidRDefault="00F072BF">
      <w:pPr>
        <w:rPr>
          <w:rFonts w:ascii="Times New Roman" w:hAnsi="Times New Roman"/>
          <w:b/>
          <w:u w:val="single"/>
        </w:rPr>
      </w:pPr>
    </w:p>
    <w:p w:rsidR="00F072BF" w:rsidRDefault="2996D283">
      <w:r w:rsidRPr="2996D283">
        <w:rPr>
          <w:rFonts w:ascii="Times New Roman" w:eastAsia="Times New Roman" w:hAnsi="Times New Roman"/>
          <w:b/>
          <w:bCs/>
          <w:u w:val="single"/>
        </w:rPr>
        <w:t>Data:</w:t>
      </w:r>
    </w:p>
    <w:p w:rsidR="00F072BF" w:rsidRDefault="2996D283">
      <w:r w:rsidRPr="2996D283">
        <w:rPr>
          <w:rFonts w:ascii="Times New Roman" w:eastAsia="Times New Roman" w:hAnsi="Times New Roman"/>
        </w:rPr>
        <w:t>Climate Data</w:t>
      </w:r>
    </w:p>
    <w:p w:rsidR="00F072BF" w:rsidRDefault="2996D283">
      <w:r w:rsidRPr="2996D283">
        <w:rPr>
          <w:rFonts w:ascii="Times New Roman" w:eastAsia="Times New Roman" w:hAnsi="Times New Roman"/>
        </w:rPr>
        <w:t>Plant Breeding</w:t>
      </w:r>
    </w:p>
    <w:p w:rsidR="00F072BF" w:rsidRDefault="2996D283">
      <w:r w:rsidRPr="2996D283">
        <w:rPr>
          <w:rFonts w:ascii="Times New Roman" w:eastAsia="Times New Roman" w:hAnsi="Times New Roman"/>
        </w:rPr>
        <w:t>Stock Market Analysis</w:t>
      </w:r>
    </w:p>
    <w:p w:rsidR="00F072BF" w:rsidRDefault="2996D283">
      <w:r w:rsidRPr="2996D283">
        <w:rPr>
          <w:rFonts w:ascii="Times New Roman" w:eastAsia="Times New Roman" w:hAnsi="Times New Roman"/>
        </w:rPr>
        <w:t>Financial Services</w:t>
      </w:r>
    </w:p>
    <w:p w:rsidR="00F072BF" w:rsidRDefault="2996D283">
      <w:pPr>
        <w:rPr>
          <w:rFonts w:ascii="Times New Roman" w:eastAsia="Times New Roman" w:hAnsi="Times New Roman"/>
        </w:rPr>
      </w:pPr>
      <w:r w:rsidRPr="2996D283">
        <w:rPr>
          <w:rFonts w:ascii="Times New Roman" w:eastAsia="Times New Roman" w:hAnsi="Times New Roman"/>
        </w:rPr>
        <w:t>E-Commerce</w:t>
      </w:r>
    </w:p>
    <w:p w:rsidR="00D45E20" w:rsidRDefault="00D45E20">
      <w:r>
        <w:rPr>
          <w:rFonts w:ascii="Times New Roman" w:eastAsia="Times New Roman" w:hAnsi="Times New Roman"/>
        </w:rPr>
        <w:t>OnStar data</w:t>
      </w:r>
    </w:p>
    <w:p w:rsidR="00F072BF" w:rsidRDefault="2996D283">
      <w:pPr>
        <w:rPr>
          <w:rFonts w:ascii="Times New Roman" w:eastAsia="Times New Roman" w:hAnsi="Times New Roman"/>
        </w:rPr>
      </w:pPr>
      <w:r w:rsidRPr="2996D283">
        <w:rPr>
          <w:rFonts w:ascii="Times New Roman" w:eastAsia="Times New Roman" w:hAnsi="Times New Roman"/>
        </w:rPr>
        <w:t>Logs and Click Events data</w:t>
      </w:r>
    </w:p>
    <w:p w:rsidR="002C107B" w:rsidRDefault="002C107B"/>
    <w:p w:rsidR="00F072BF" w:rsidRDefault="00F072BF">
      <w:pPr>
        <w:rPr>
          <w:rFonts w:ascii="Times New Roman" w:hAnsi="Times New Roman"/>
        </w:rPr>
      </w:pPr>
    </w:p>
    <w:p w:rsidR="00F072BF" w:rsidRDefault="00F072BF">
      <w:pPr>
        <w:rPr>
          <w:rFonts w:ascii="Times New Roman" w:hAnsi="Times New Roman"/>
        </w:rPr>
      </w:pPr>
    </w:p>
    <w:p w:rsidR="00F072BF" w:rsidRDefault="00931AD0">
      <w:bookmarkStart w:id="2" w:name="Work_Experience"/>
      <w:bookmarkEnd w:id="2"/>
      <w:r w:rsidRPr="2996D283">
        <w:rPr>
          <w:rFonts w:ascii="Times New Roman" w:eastAsia="Times New Roman" w:hAnsi="Times New Roman"/>
          <w:b/>
          <w:bCs/>
        </w:rPr>
        <w:t>Work Experience</w:t>
      </w:r>
    </w:p>
    <w:p w:rsidR="00F072BF" w:rsidRDefault="00F072BF">
      <w:pPr>
        <w:rPr>
          <w:rFonts w:ascii="Times New Roman" w:hAnsi="Times New Roman"/>
          <w:b/>
        </w:rPr>
      </w:pPr>
    </w:p>
    <w:p w:rsidR="00C1575B" w:rsidRPr="00B00039" w:rsidRDefault="00C1575B" w:rsidP="00931AD0">
      <w:pPr>
        <w:widowControl/>
        <w:shd w:val="clear" w:color="auto" w:fill="FFFFFF"/>
        <w:suppressAutoHyphens w:val="0"/>
        <w:spacing w:before="100" w:beforeAutospacing="1" w:after="100" w:afterAutospacing="1"/>
        <w:ind w:left="360"/>
        <w:jc w:val="both"/>
        <w:rPr>
          <w:rFonts w:ascii="Times New Roman" w:eastAsia="Times New Roman" w:hAnsi="Times New Roman"/>
          <w:color w:val="000000"/>
          <w:sz w:val="20"/>
          <w:lang w:eastAsia="en-US"/>
        </w:rPr>
      </w:pPr>
    </w:p>
    <w:p w:rsidR="00F072BF" w:rsidRDefault="2996D283">
      <w:r w:rsidRPr="2996D283">
        <w:rPr>
          <w:rFonts w:ascii="Times New Roman" w:eastAsia="Times New Roman" w:hAnsi="Times New Roman"/>
          <w:b/>
          <w:bCs/>
        </w:rPr>
        <w:t>Big Data Cloud Analytics Developer</w:t>
      </w:r>
    </w:p>
    <w:p w:rsidR="00F072BF" w:rsidRDefault="00931AD0">
      <w:r w:rsidRPr="2996D283">
        <w:rPr>
          <w:rFonts w:ascii="Times New Roman" w:eastAsia="Times New Roman" w:hAnsi="Times New Roman"/>
          <w:b/>
          <w:bCs/>
        </w:rPr>
        <w:t>Monsanto, St Louis, MO</w:t>
      </w:r>
      <w:r>
        <w:rPr>
          <w:rFonts w:ascii="Times New Roman" w:hAnsi="Times New Roman"/>
          <w:b/>
        </w:rPr>
        <w:tab/>
      </w:r>
      <w:r w:rsidR="00B01161">
        <w:rPr>
          <w:rFonts w:ascii="Times New Roman" w:hAnsi="Times New Roman"/>
          <w:b/>
        </w:rPr>
        <w:t xml:space="preserve">                      June 2016 to Present</w:t>
      </w:r>
    </w:p>
    <w:p w:rsidR="00F072BF" w:rsidRDefault="00F072BF">
      <w:pPr>
        <w:rPr>
          <w:rFonts w:ascii="Times New Roman" w:hAnsi="Times New Roman"/>
          <w:b/>
        </w:rPr>
      </w:pPr>
    </w:p>
    <w:p w:rsidR="00F072BF" w:rsidRDefault="2996D283">
      <w:pPr>
        <w:jc w:val="both"/>
      </w:pPr>
      <w:r w:rsidRPr="2996D283">
        <w:rPr>
          <w:rFonts w:ascii="Times New Roman" w:eastAsia="Times New Roman" w:hAnsi="Times New Roman"/>
        </w:rPr>
        <w:t xml:space="preserve">Produce more. Conserve more. Improve lives. That’s Monsanto’s vision for a better world. Achieving this vision demands revolutionizing agriculture through technology and analytics is central to attaining this transformation.  The global analytics team is a cutting-edge group providing recommendations and solutions to accelerate and optimize Monsanto’s product development.  Developing and implementing a full end-to-end Cloud solution for our analytics backend including Infrastructure Design, Platform, Automation, and Storage Architecture. Integrating the big data infrastructure in the AWS cloud. </w:t>
      </w:r>
    </w:p>
    <w:p w:rsidR="00F072BF" w:rsidRDefault="00F072BF">
      <w:pPr>
        <w:rPr>
          <w:rFonts w:ascii="Times New Roman" w:hAnsi="Times New Roman"/>
          <w:b/>
        </w:rPr>
      </w:pPr>
    </w:p>
    <w:p w:rsidR="00F072BF" w:rsidRDefault="00F072BF">
      <w:pPr>
        <w:rPr>
          <w:rFonts w:ascii="Times New Roman" w:hAnsi="Times New Roman"/>
          <w:b/>
        </w:rPr>
      </w:pPr>
    </w:p>
    <w:p w:rsidR="00F072BF" w:rsidRDefault="2996D283">
      <w:r w:rsidRPr="2996D283">
        <w:rPr>
          <w:rFonts w:ascii="Times New Roman" w:eastAsia="Times New Roman" w:hAnsi="Times New Roman"/>
          <w:b/>
          <w:bCs/>
        </w:rPr>
        <w:t>Responsibilities</w:t>
      </w:r>
    </w:p>
    <w:p w:rsidR="00F072BF" w:rsidRPr="005D72FE" w:rsidRDefault="2996D283" w:rsidP="00D63F82">
      <w:pPr>
        <w:shd w:val="clear" w:color="auto" w:fill="FFFFFF" w:themeFill="background1"/>
        <w:ind w:left="720"/>
        <w:jc w:val="both"/>
      </w:pPr>
      <w:r w:rsidRPr="2996D283">
        <w:rPr>
          <w:rFonts w:ascii="Times New Roman" w:eastAsia="Times New Roman" w:hAnsi="Times New Roman"/>
          <w:color w:val="000000" w:themeColor="text1"/>
        </w:rPr>
        <w:t>.</w:t>
      </w:r>
    </w:p>
    <w:p w:rsidR="005D72FE" w:rsidRDefault="005D72FE" w:rsidP="005D72FE">
      <w:pPr>
        <w:pStyle w:val="ListParagraph"/>
        <w:numPr>
          <w:ilvl w:val="0"/>
          <w:numId w:val="7"/>
        </w:numPr>
      </w:pPr>
      <w:r w:rsidRPr="2996D283">
        <w:rPr>
          <w:rFonts w:ascii="Times New Roman" w:eastAsia="Times New Roman" w:hAnsi="Times New Roman"/>
          <w:highlight w:val="white"/>
        </w:rPr>
        <w:t>Designed &amp; developed workflows to automate Migration using Py</w:t>
      </w:r>
      <w:r w:rsidR="001E76FE">
        <w:rPr>
          <w:rFonts w:ascii="Times New Roman" w:eastAsia="Times New Roman" w:hAnsi="Times New Roman"/>
          <w:highlight w:val="white"/>
        </w:rPr>
        <w:t>th</w:t>
      </w:r>
      <w:bookmarkStart w:id="3" w:name="_GoBack"/>
      <w:bookmarkEnd w:id="3"/>
      <w:r w:rsidRPr="2996D283">
        <w:rPr>
          <w:rFonts w:ascii="Times New Roman" w:eastAsia="Times New Roman" w:hAnsi="Times New Roman"/>
          <w:highlight w:val="white"/>
        </w:rPr>
        <w:t>on. </w:t>
      </w:r>
    </w:p>
    <w:p w:rsidR="005D72FE" w:rsidRPr="00054BEF" w:rsidRDefault="005D72FE" w:rsidP="005D72FE">
      <w:pPr>
        <w:pStyle w:val="ListParagraph"/>
        <w:numPr>
          <w:ilvl w:val="0"/>
          <w:numId w:val="7"/>
        </w:numPr>
      </w:pPr>
      <w:r w:rsidRPr="2996D283">
        <w:rPr>
          <w:rFonts w:ascii="Times New Roman" w:eastAsia="Times New Roman" w:hAnsi="Times New Roman"/>
          <w:highlight w:val="white"/>
        </w:rPr>
        <w:t>Designed &amp; implemented database cloning using</w:t>
      </w:r>
      <w:r w:rsidRPr="2996D283">
        <w:rPr>
          <w:rStyle w:val="apple-converted-space"/>
          <w:rFonts w:ascii="Times New Roman" w:eastAsia="Times New Roman" w:hAnsi="Times New Roman"/>
        </w:rPr>
        <w:t> </w:t>
      </w:r>
      <w:r w:rsidRPr="005D72FE">
        <w:rPr>
          <w:rStyle w:val="hl"/>
          <w:rFonts w:ascii="Times New Roman" w:eastAsia="Times New Roman" w:hAnsi="Times New Roman"/>
        </w:rPr>
        <w:t>Python</w:t>
      </w:r>
      <w:r w:rsidRPr="2996D283">
        <w:rPr>
          <w:rFonts w:ascii="Times New Roman" w:eastAsia="Times New Roman" w:hAnsi="Times New Roman"/>
          <w:highlight w:val="white"/>
        </w:rPr>
        <w:t>. </w:t>
      </w:r>
    </w:p>
    <w:p w:rsidR="00054BEF" w:rsidRDefault="00054BEF" w:rsidP="00054BEF">
      <w:pPr>
        <w:pStyle w:val="TableParagraph"/>
        <w:numPr>
          <w:ilvl w:val="0"/>
          <w:numId w:val="7"/>
        </w:numPr>
        <w:tabs>
          <w:tab w:val="left" w:pos="821"/>
        </w:tabs>
        <w:spacing w:line="276" w:lineRule="auto"/>
      </w:pPr>
      <w:r w:rsidRPr="2996D283">
        <w:rPr>
          <w:rFonts w:ascii="Times New Roman" w:eastAsia="Times New Roman" w:hAnsi="Times New Roman"/>
          <w:color w:val="000000"/>
          <w:w w:val="105"/>
        </w:rPr>
        <w:t>Involved in ETL, Data Integration and Migration.</w:t>
      </w:r>
    </w:p>
    <w:p w:rsidR="00054BEF" w:rsidRDefault="00054BEF" w:rsidP="00054BEF">
      <w:pPr>
        <w:pStyle w:val="TableParagraph"/>
        <w:numPr>
          <w:ilvl w:val="0"/>
          <w:numId w:val="7"/>
        </w:numPr>
        <w:tabs>
          <w:tab w:val="left" w:pos="821"/>
        </w:tabs>
        <w:spacing w:line="276" w:lineRule="auto"/>
      </w:pPr>
      <w:r w:rsidRPr="2996D283">
        <w:rPr>
          <w:rFonts w:ascii="Times New Roman" w:eastAsia="Times New Roman" w:hAnsi="Times New Roman"/>
          <w:color w:val="000000"/>
          <w:w w:val="105"/>
        </w:rPr>
        <w:t xml:space="preserve">Worked on </w:t>
      </w:r>
      <w:proofErr w:type="spellStart"/>
      <w:r w:rsidRPr="2996D283">
        <w:rPr>
          <w:rFonts w:ascii="Times New Roman" w:eastAsia="Times New Roman" w:hAnsi="Times New Roman"/>
          <w:color w:val="000000"/>
          <w:w w:val="105"/>
        </w:rPr>
        <w:t>Talend</w:t>
      </w:r>
      <w:proofErr w:type="spellEnd"/>
      <w:r w:rsidRPr="2996D283">
        <w:rPr>
          <w:rFonts w:ascii="Times New Roman" w:eastAsia="Times New Roman" w:hAnsi="Times New Roman"/>
          <w:color w:val="000000"/>
          <w:w w:val="105"/>
        </w:rPr>
        <w:t xml:space="preserve"> to run ETL jobs on the data in HDFS.</w:t>
      </w:r>
    </w:p>
    <w:p w:rsidR="00054BEF" w:rsidRDefault="00054BEF" w:rsidP="00054BEF">
      <w:pPr>
        <w:pStyle w:val="TableParagraph"/>
        <w:numPr>
          <w:ilvl w:val="0"/>
          <w:numId w:val="7"/>
        </w:numPr>
        <w:tabs>
          <w:tab w:val="left" w:pos="821"/>
        </w:tabs>
        <w:spacing w:line="276" w:lineRule="auto"/>
      </w:pPr>
      <w:r w:rsidRPr="2996D283">
        <w:rPr>
          <w:rFonts w:ascii="Times New Roman" w:eastAsia="Times New Roman" w:hAnsi="Times New Roman"/>
          <w:color w:val="000000"/>
          <w:w w:val="105"/>
        </w:rPr>
        <w:t xml:space="preserve">Involved in creating Hive Tables, loading the data and writing Hive Queries that will </w:t>
      </w:r>
      <w:r w:rsidRPr="2996D283">
        <w:rPr>
          <w:rFonts w:ascii="Times New Roman" w:eastAsia="Times New Roman" w:hAnsi="Times New Roman"/>
          <w:color w:val="000000" w:themeColor="text1"/>
        </w:rPr>
        <w:t>run internally in a map reduce</w:t>
      </w:r>
      <w:r>
        <w:rPr>
          <w:rFonts w:ascii="Times New Roman" w:hAnsi="Times New Roman"/>
          <w:color w:val="000000"/>
          <w:w w:val="105"/>
          <w:szCs w:val="20"/>
        </w:rPr>
        <w:t xml:space="preserve"> run internally in a map reduce way.</w:t>
      </w:r>
    </w:p>
    <w:p w:rsidR="00054BEF" w:rsidRDefault="00054BEF" w:rsidP="00054BEF">
      <w:pPr>
        <w:pStyle w:val="TableParagraph"/>
        <w:numPr>
          <w:ilvl w:val="0"/>
          <w:numId w:val="7"/>
        </w:numPr>
        <w:tabs>
          <w:tab w:val="left" w:pos="821"/>
        </w:tabs>
        <w:spacing w:line="276" w:lineRule="auto"/>
      </w:pPr>
      <w:r w:rsidRPr="2996D283">
        <w:rPr>
          <w:rFonts w:ascii="Times New Roman" w:eastAsia="Times New Roman" w:hAnsi="Times New Roman"/>
          <w:color w:val="000000"/>
          <w:w w:val="105"/>
        </w:rPr>
        <w:t xml:space="preserve">Imported data using </w:t>
      </w:r>
      <w:proofErr w:type="spellStart"/>
      <w:r w:rsidRPr="2996D283">
        <w:rPr>
          <w:rFonts w:ascii="Times New Roman" w:eastAsia="Times New Roman" w:hAnsi="Times New Roman"/>
          <w:color w:val="000000"/>
          <w:w w:val="105"/>
        </w:rPr>
        <w:t>Sqoop</w:t>
      </w:r>
      <w:proofErr w:type="spellEnd"/>
      <w:r w:rsidRPr="2996D283">
        <w:rPr>
          <w:rFonts w:ascii="Times New Roman" w:eastAsia="Times New Roman" w:hAnsi="Times New Roman"/>
          <w:color w:val="000000"/>
          <w:w w:val="105"/>
        </w:rPr>
        <w:t xml:space="preserve"> to load data from Oracle to HDFS on a regular basis.</w:t>
      </w:r>
    </w:p>
    <w:p w:rsidR="00262935" w:rsidRDefault="00262935" w:rsidP="00262935">
      <w:pPr>
        <w:numPr>
          <w:ilvl w:val="0"/>
          <w:numId w:val="7"/>
        </w:numPr>
      </w:pPr>
      <w:r w:rsidRPr="2996D283">
        <w:rPr>
          <w:rFonts w:ascii="Times New Roman" w:eastAsia="Times New Roman" w:hAnsi="Times New Roman"/>
        </w:rPr>
        <w:t xml:space="preserve">Developed core search component using Apache </w:t>
      </w:r>
      <w:proofErr w:type="spellStart"/>
      <w:r w:rsidRPr="2996D283">
        <w:rPr>
          <w:rFonts w:ascii="Times New Roman" w:eastAsia="Times New Roman" w:hAnsi="Times New Roman"/>
        </w:rPr>
        <w:t>Solr</w:t>
      </w:r>
      <w:proofErr w:type="spellEnd"/>
      <w:r w:rsidRPr="2996D283">
        <w:rPr>
          <w:rFonts w:ascii="Times New Roman" w:eastAsia="Times New Roman" w:hAnsi="Times New Roman"/>
        </w:rPr>
        <w:t>.</w:t>
      </w:r>
    </w:p>
    <w:p w:rsidR="00262935" w:rsidRDefault="00262935" w:rsidP="00262935">
      <w:pPr>
        <w:pStyle w:val="ListParagraph"/>
        <w:numPr>
          <w:ilvl w:val="0"/>
          <w:numId w:val="7"/>
        </w:numPr>
      </w:pPr>
      <w:r w:rsidRPr="2996D283">
        <w:rPr>
          <w:rFonts w:ascii="Times New Roman" w:eastAsia="Times New Roman" w:hAnsi="Times New Roman"/>
        </w:rPr>
        <w:t xml:space="preserve">Customized Apache </w:t>
      </w:r>
      <w:proofErr w:type="spellStart"/>
      <w:r w:rsidRPr="2996D283">
        <w:rPr>
          <w:rFonts w:ascii="Times New Roman" w:eastAsia="Times New Roman" w:hAnsi="Times New Roman"/>
        </w:rPr>
        <w:t>Solr</w:t>
      </w:r>
      <w:proofErr w:type="spellEnd"/>
      <w:r w:rsidRPr="2996D283">
        <w:rPr>
          <w:rFonts w:ascii="Times New Roman" w:eastAsia="Times New Roman" w:hAnsi="Times New Roman"/>
        </w:rPr>
        <w:t xml:space="preserve"> to handle fallback searching.</w:t>
      </w:r>
    </w:p>
    <w:p w:rsidR="00054BEF" w:rsidRDefault="00262935" w:rsidP="00262935">
      <w:pPr>
        <w:pStyle w:val="ListParagraph"/>
        <w:numPr>
          <w:ilvl w:val="0"/>
          <w:numId w:val="7"/>
        </w:numPr>
      </w:pPr>
      <w:r w:rsidRPr="2996D283">
        <w:rPr>
          <w:rFonts w:ascii="Times New Roman" w:eastAsia="Times New Roman" w:hAnsi="Times New Roman"/>
        </w:rPr>
        <w:t>Used Flume to collect the logs data with error messages across the cluster.</w:t>
      </w:r>
    </w:p>
    <w:p w:rsidR="00F072BF" w:rsidRDefault="2996D283" w:rsidP="2996D283">
      <w:pPr>
        <w:numPr>
          <w:ilvl w:val="0"/>
          <w:numId w:val="7"/>
        </w:numPr>
        <w:shd w:val="clear" w:color="auto" w:fill="FFFFFF" w:themeFill="background1"/>
        <w:jc w:val="both"/>
      </w:pPr>
      <w:r w:rsidRPr="2996D283">
        <w:rPr>
          <w:rFonts w:ascii="Times New Roman" w:eastAsia="Times New Roman" w:hAnsi="Times New Roman"/>
          <w:color w:val="000000" w:themeColor="text1"/>
        </w:rPr>
        <w:t>Integrated big data infrastructure in the AWS cloud.</w:t>
      </w:r>
    </w:p>
    <w:p w:rsidR="00F072BF" w:rsidRDefault="2996D283" w:rsidP="2996D283">
      <w:pPr>
        <w:numPr>
          <w:ilvl w:val="0"/>
          <w:numId w:val="7"/>
        </w:numPr>
        <w:shd w:val="clear" w:color="auto" w:fill="FFFFFF" w:themeFill="background1"/>
        <w:jc w:val="both"/>
      </w:pPr>
      <w:r w:rsidRPr="2996D283">
        <w:rPr>
          <w:rFonts w:ascii="Times New Roman" w:eastAsia="Times New Roman" w:hAnsi="Times New Roman"/>
          <w:color w:val="000000" w:themeColor="text1"/>
        </w:rPr>
        <w:t>Built services, deployed models, algorithms, performed model training and provided tools to make our infrastructure more accessible to all our data scientists.</w:t>
      </w:r>
    </w:p>
    <w:p w:rsidR="00F072BF" w:rsidRDefault="2996D283" w:rsidP="2996D283">
      <w:pPr>
        <w:numPr>
          <w:ilvl w:val="0"/>
          <w:numId w:val="7"/>
        </w:numPr>
        <w:shd w:val="clear" w:color="auto" w:fill="FFFFFF" w:themeFill="background1"/>
        <w:jc w:val="both"/>
      </w:pPr>
      <w:r w:rsidRPr="2996D283">
        <w:rPr>
          <w:rFonts w:ascii="Times New Roman" w:eastAsia="Times New Roman" w:hAnsi="Times New Roman"/>
          <w:color w:val="000000" w:themeColor="text1"/>
        </w:rPr>
        <w:t>Integrated R models into a Scala Project.</w:t>
      </w:r>
    </w:p>
    <w:p w:rsidR="00F072BF" w:rsidRDefault="2996D283" w:rsidP="2996D283">
      <w:pPr>
        <w:numPr>
          <w:ilvl w:val="0"/>
          <w:numId w:val="7"/>
        </w:numPr>
        <w:shd w:val="clear" w:color="auto" w:fill="FFFFFF" w:themeFill="background1"/>
        <w:jc w:val="both"/>
      </w:pPr>
      <w:r w:rsidRPr="2996D283">
        <w:rPr>
          <w:rFonts w:ascii="Times New Roman" w:eastAsia="Times New Roman" w:hAnsi="Times New Roman"/>
          <w:color w:val="000000" w:themeColor="text1"/>
        </w:rPr>
        <w:t>Helped in generating Log files.</w:t>
      </w:r>
    </w:p>
    <w:p w:rsidR="00F072BF" w:rsidRDefault="2996D283">
      <w:pPr>
        <w:ind w:left="360"/>
      </w:pPr>
      <w:r w:rsidRPr="2996D283">
        <w:rPr>
          <w:rFonts w:ascii="Times New Roman" w:eastAsia="Times New Roman" w:hAnsi="Times New Roman"/>
          <w:b/>
          <w:bCs/>
        </w:rPr>
        <w:t>Environment</w:t>
      </w:r>
      <w:r w:rsidRPr="2996D283">
        <w:rPr>
          <w:rFonts w:ascii="Times New Roman" w:eastAsia="Times New Roman" w:hAnsi="Times New Roman"/>
        </w:rPr>
        <w:t>: Scala,</w:t>
      </w:r>
      <w:r w:rsidR="00A81FAB">
        <w:rPr>
          <w:rFonts w:ascii="Times New Roman" w:eastAsia="Times New Roman" w:hAnsi="Times New Roman"/>
        </w:rPr>
        <w:t xml:space="preserve"> Python,</w:t>
      </w:r>
      <w:r w:rsidRPr="2996D283">
        <w:rPr>
          <w:rFonts w:ascii="Times New Roman" w:eastAsia="Times New Roman" w:hAnsi="Times New Roman"/>
        </w:rPr>
        <w:t xml:space="preserve"> Kafka, Apache Spark, </w:t>
      </w:r>
      <w:proofErr w:type="spellStart"/>
      <w:r w:rsidRPr="2996D283">
        <w:rPr>
          <w:rFonts w:ascii="Times New Roman" w:eastAsia="Times New Roman" w:hAnsi="Times New Roman"/>
        </w:rPr>
        <w:t>OpenCPU</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ASReml</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IntelliJ</w:t>
      </w:r>
      <w:proofErr w:type="spellEnd"/>
      <w:r w:rsidRPr="2996D283">
        <w:rPr>
          <w:rFonts w:ascii="Times New Roman" w:eastAsia="Times New Roman" w:hAnsi="Times New Roman"/>
        </w:rPr>
        <w:t xml:space="preserve"> IDEA, R Studio, </w:t>
      </w:r>
      <w:proofErr w:type="spellStart"/>
      <w:r w:rsidRPr="2996D283">
        <w:rPr>
          <w:rFonts w:ascii="Times New Roman" w:eastAsia="Times New Roman" w:hAnsi="Times New Roman"/>
        </w:rPr>
        <w:t>Git</w:t>
      </w:r>
      <w:proofErr w:type="spellEnd"/>
      <w:r w:rsidRPr="2996D283">
        <w:rPr>
          <w:rFonts w:ascii="Times New Roman" w:eastAsia="Times New Roman" w:hAnsi="Times New Roman"/>
        </w:rPr>
        <w:t>, AWS, Google Cloud, Azure</w:t>
      </w:r>
    </w:p>
    <w:p w:rsidR="00F072BF" w:rsidRDefault="00F072BF">
      <w:pPr>
        <w:ind w:left="360"/>
        <w:rPr>
          <w:rFonts w:ascii="Times New Roman" w:hAnsi="Times New Roman"/>
        </w:rPr>
      </w:pPr>
    </w:p>
    <w:p w:rsidR="00F072BF" w:rsidRDefault="00F072BF">
      <w:pPr>
        <w:jc w:val="both"/>
        <w:rPr>
          <w:rFonts w:ascii="Times New Roman" w:hAnsi="Times New Roman"/>
          <w:b/>
        </w:rPr>
      </w:pPr>
    </w:p>
    <w:p w:rsidR="00F072BF" w:rsidRDefault="00F072BF">
      <w:pPr>
        <w:rPr>
          <w:rFonts w:ascii="Times New Roman" w:hAnsi="Times New Roman"/>
          <w:b/>
        </w:rPr>
      </w:pPr>
    </w:p>
    <w:p w:rsidR="00F072BF" w:rsidRDefault="00F072BF">
      <w:pPr>
        <w:rPr>
          <w:rFonts w:ascii="Times New Roman" w:hAnsi="Times New Roman"/>
          <w:b/>
        </w:rPr>
      </w:pPr>
    </w:p>
    <w:p w:rsidR="00F072BF" w:rsidRDefault="2996D283">
      <w:r w:rsidRPr="2996D283">
        <w:rPr>
          <w:rFonts w:ascii="Times New Roman" w:eastAsia="Times New Roman" w:hAnsi="Times New Roman"/>
          <w:b/>
          <w:bCs/>
        </w:rPr>
        <w:t>Hadoop Developer</w:t>
      </w:r>
    </w:p>
    <w:p w:rsidR="00F072BF" w:rsidRDefault="00931AD0">
      <w:bookmarkStart w:id="4" w:name="Dow_Jones_&amp;_Company,_Atlanta,_GA_Februar"/>
      <w:bookmarkEnd w:id="4"/>
      <w:r w:rsidRPr="2996D283">
        <w:rPr>
          <w:rFonts w:ascii="Times New Roman" w:eastAsia="Times New Roman" w:hAnsi="Times New Roman"/>
          <w:b/>
          <w:bCs/>
        </w:rPr>
        <w:t>Dow Jones &amp; Company, Atlanta, GA</w:t>
      </w:r>
      <w:r>
        <w:rPr>
          <w:rFonts w:ascii="Times New Roman" w:hAnsi="Times New Roman"/>
          <w:b/>
        </w:rPr>
        <w:tab/>
      </w:r>
      <w:r w:rsidR="00521153">
        <w:rPr>
          <w:rFonts w:ascii="Times New Roman" w:hAnsi="Times New Roman"/>
          <w:b/>
        </w:rPr>
        <w:t xml:space="preserve">                            March</w:t>
      </w:r>
      <w:r>
        <w:rPr>
          <w:rFonts w:ascii="Times New Roman" w:hAnsi="Times New Roman"/>
          <w:b/>
        </w:rPr>
        <w:t xml:space="preserve"> 2015 to June 2016</w:t>
      </w:r>
    </w:p>
    <w:p w:rsidR="00F072BF" w:rsidRDefault="2996D283">
      <w:r w:rsidRPr="2996D283">
        <w:rPr>
          <w:rFonts w:ascii="Times New Roman" w:eastAsia="Times New Roman" w:hAnsi="Times New Roman"/>
        </w:rPr>
        <w:lastRenderedPageBreak/>
        <w:t>The company was best known for the publication of the Dow Jones Industrial Average and related market statistics, Dow Jones Newswire and a number of financial publications. In 2010 the Dow Jones Indexes subsidiary was sold to the CME Group and the company focused on financial news publications, including its flagship publication The Wall Street Journal and providing financial news and information tools to financial companies.</w:t>
      </w:r>
    </w:p>
    <w:p w:rsidR="00F072BF" w:rsidRDefault="00F072BF">
      <w:pPr>
        <w:rPr>
          <w:rFonts w:ascii="Times New Roman" w:hAnsi="Times New Roman"/>
        </w:rPr>
      </w:pPr>
    </w:p>
    <w:p w:rsidR="00F072BF" w:rsidRDefault="00931AD0">
      <w:bookmarkStart w:id="5" w:name="Responsibilities"/>
      <w:bookmarkEnd w:id="5"/>
      <w:r w:rsidRPr="2996D283">
        <w:rPr>
          <w:rFonts w:ascii="Times New Roman" w:eastAsia="Times New Roman" w:hAnsi="Times New Roman"/>
          <w:b/>
          <w:bCs/>
        </w:rPr>
        <w:t>Responsibilities</w:t>
      </w:r>
    </w:p>
    <w:p w:rsidR="00F072BF" w:rsidRDefault="2996D283">
      <w:pPr>
        <w:pStyle w:val="ListParagraph"/>
        <w:numPr>
          <w:ilvl w:val="0"/>
          <w:numId w:val="6"/>
        </w:numPr>
      </w:pPr>
      <w:r w:rsidRPr="2996D283">
        <w:rPr>
          <w:rFonts w:ascii="Times New Roman" w:eastAsia="Times New Roman" w:hAnsi="Times New Roman"/>
        </w:rPr>
        <w:t>Responsible for developing efficient MapReduce on Hortonworks cloud programs for more than 20 years' worth of claim data to detect and separate fraudulent claims.</w:t>
      </w:r>
    </w:p>
    <w:p w:rsidR="00F072BF" w:rsidRDefault="2996D283">
      <w:pPr>
        <w:pStyle w:val="ListParagraph"/>
        <w:numPr>
          <w:ilvl w:val="0"/>
          <w:numId w:val="6"/>
        </w:numPr>
      </w:pPr>
      <w:r w:rsidRPr="2996D283">
        <w:rPr>
          <w:rFonts w:ascii="Times New Roman" w:eastAsia="Times New Roman" w:hAnsi="Times New Roman"/>
        </w:rPr>
        <w:t>Worked on Hortonworks Hadoop.</w:t>
      </w:r>
    </w:p>
    <w:p w:rsidR="00F072BF" w:rsidRDefault="2996D283">
      <w:pPr>
        <w:pStyle w:val="ListParagraph"/>
        <w:numPr>
          <w:ilvl w:val="0"/>
          <w:numId w:val="6"/>
        </w:numPr>
      </w:pPr>
      <w:r w:rsidRPr="2996D283">
        <w:rPr>
          <w:rFonts w:ascii="Times New Roman" w:eastAsia="Times New Roman" w:hAnsi="Times New Roman"/>
        </w:rPr>
        <w:t>Participated in development/implementation of Hortonworks Hadoop environment.</w:t>
      </w:r>
    </w:p>
    <w:p w:rsidR="00F072BF" w:rsidRDefault="2996D283">
      <w:pPr>
        <w:pStyle w:val="ListParagraph"/>
        <w:numPr>
          <w:ilvl w:val="0"/>
          <w:numId w:val="6"/>
        </w:numPr>
      </w:pPr>
      <w:r w:rsidRPr="2996D283">
        <w:rPr>
          <w:rFonts w:ascii="Times New Roman" w:eastAsia="Times New Roman" w:hAnsi="Times New Roman"/>
        </w:rPr>
        <w:t>Uploaded and processed more than 30 terabytes of data from various structured and unstructured sources into HDFS (</w:t>
      </w:r>
      <w:proofErr w:type="spellStart"/>
      <w:r w:rsidRPr="2996D283">
        <w:rPr>
          <w:rFonts w:ascii="Times New Roman" w:eastAsia="Times New Roman" w:hAnsi="Times New Roman"/>
        </w:rPr>
        <w:t>Hortonworks</w:t>
      </w:r>
      <w:proofErr w:type="spellEnd"/>
      <w:r w:rsidRPr="2996D283">
        <w:rPr>
          <w:rFonts w:ascii="Times New Roman" w:eastAsia="Times New Roman" w:hAnsi="Times New Roman"/>
        </w:rPr>
        <w:t xml:space="preserve"> cloud) using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 xml:space="preserve"> and Flume.</w:t>
      </w:r>
    </w:p>
    <w:p w:rsidR="00F072BF" w:rsidRDefault="2996D283">
      <w:pPr>
        <w:pStyle w:val="ListParagraph"/>
        <w:numPr>
          <w:ilvl w:val="0"/>
          <w:numId w:val="6"/>
        </w:numPr>
      </w:pPr>
      <w:r w:rsidRPr="2996D283">
        <w:rPr>
          <w:rFonts w:ascii="Times New Roman" w:eastAsia="Times New Roman" w:hAnsi="Times New Roman"/>
        </w:rPr>
        <w:t>Played a key-role is setting up a 40 node Hadoop cluster utilizing Apache Spark by working closely with the Hadoop Administration team.</w:t>
      </w:r>
    </w:p>
    <w:p w:rsidR="00F072BF" w:rsidRDefault="2996D283">
      <w:pPr>
        <w:pStyle w:val="ListParagraph"/>
        <w:numPr>
          <w:ilvl w:val="0"/>
          <w:numId w:val="6"/>
        </w:numPr>
      </w:pPr>
      <w:r w:rsidRPr="2996D283">
        <w:rPr>
          <w:rFonts w:ascii="Times New Roman" w:eastAsia="Times New Roman" w:hAnsi="Times New Roman"/>
        </w:rPr>
        <w:t>Worked with the advanced analytics team to design fraud detection algorithms and then developed</w:t>
      </w:r>
    </w:p>
    <w:p w:rsidR="00F072BF" w:rsidRDefault="2996D283">
      <w:pPr>
        <w:pStyle w:val="ListParagraph"/>
        <w:numPr>
          <w:ilvl w:val="0"/>
          <w:numId w:val="6"/>
        </w:numPr>
      </w:pPr>
      <w:r w:rsidRPr="2996D283">
        <w:rPr>
          <w:rFonts w:ascii="Times New Roman" w:eastAsia="Times New Roman" w:hAnsi="Times New Roman"/>
        </w:rPr>
        <w:t>MapReduce programs to efficiently run the algorithm on the huge datasets.</w:t>
      </w:r>
    </w:p>
    <w:p w:rsidR="00F072BF" w:rsidRDefault="2996D283">
      <w:pPr>
        <w:pStyle w:val="ListParagraph"/>
        <w:numPr>
          <w:ilvl w:val="0"/>
          <w:numId w:val="6"/>
        </w:numPr>
      </w:pPr>
      <w:r w:rsidRPr="2996D283">
        <w:rPr>
          <w:rFonts w:ascii="Times New Roman" w:eastAsia="Times New Roman" w:hAnsi="Times New Roman"/>
        </w:rPr>
        <w:t>Developed Scala programs to perform data scrubbing for unstructured data.</w:t>
      </w:r>
    </w:p>
    <w:p w:rsidR="00F072BF" w:rsidRDefault="2996D283">
      <w:pPr>
        <w:pStyle w:val="ListParagraph"/>
        <w:numPr>
          <w:ilvl w:val="0"/>
          <w:numId w:val="6"/>
        </w:numPr>
      </w:pPr>
      <w:r w:rsidRPr="2996D283">
        <w:rPr>
          <w:rFonts w:ascii="Times New Roman" w:eastAsia="Times New Roman" w:hAnsi="Times New Roman"/>
        </w:rPr>
        <w:t xml:space="preserve">Responsible for designing and managing the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 xml:space="preserve"> jobs that uploaded the data from Oracle to HDFS and Hive.</w:t>
      </w:r>
    </w:p>
    <w:p w:rsidR="00F072BF" w:rsidRDefault="2996D283">
      <w:pPr>
        <w:pStyle w:val="ListParagraph"/>
        <w:numPr>
          <w:ilvl w:val="0"/>
          <w:numId w:val="6"/>
        </w:numPr>
      </w:pPr>
      <w:r w:rsidRPr="2996D283">
        <w:rPr>
          <w:rFonts w:ascii="Times New Roman" w:eastAsia="Times New Roman" w:hAnsi="Times New Roman"/>
        </w:rPr>
        <w:t xml:space="preserve">Well versed in installing, configuring &amp; managing of Hadoop Environment including Cloudera Manager for Cloudera Hadoop Distribution (CDH) and </w:t>
      </w:r>
      <w:proofErr w:type="spellStart"/>
      <w:r w:rsidRPr="2996D283">
        <w:rPr>
          <w:rFonts w:ascii="Times New Roman" w:eastAsia="Times New Roman" w:hAnsi="Times New Roman"/>
        </w:rPr>
        <w:t>Ambari</w:t>
      </w:r>
      <w:proofErr w:type="spellEnd"/>
      <w:r w:rsidRPr="2996D283">
        <w:rPr>
          <w:rFonts w:ascii="Times New Roman" w:eastAsia="Times New Roman" w:hAnsi="Times New Roman"/>
        </w:rPr>
        <w:t xml:space="preserve"> for </w:t>
      </w:r>
      <w:proofErr w:type="spellStart"/>
      <w:r w:rsidRPr="2996D283">
        <w:rPr>
          <w:rFonts w:ascii="Times New Roman" w:eastAsia="Times New Roman" w:hAnsi="Times New Roman"/>
        </w:rPr>
        <w:t>Hortonworks</w:t>
      </w:r>
      <w:proofErr w:type="spellEnd"/>
      <w:r w:rsidRPr="2996D283">
        <w:rPr>
          <w:rFonts w:ascii="Times New Roman" w:eastAsia="Times New Roman" w:hAnsi="Times New Roman"/>
        </w:rPr>
        <w:t xml:space="preserve"> Data Platform. </w:t>
      </w:r>
    </w:p>
    <w:p w:rsidR="00F072BF" w:rsidRDefault="2996D283" w:rsidP="00262935">
      <w:pPr>
        <w:pStyle w:val="ListParagraph"/>
        <w:numPr>
          <w:ilvl w:val="0"/>
          <w:numId w:val="6"/>
        </w:numPr>
      </w:pPr>
      <w:r w:rsidRPr="2996D283">
        <w:rPr>
          <w:rFonts w:ascii="Times New Roman" w:eastAsia="Times New Roman" w:hAnsi="Times New Roman"/>
        </w:rPr>
        <w:t xml:space="preserve">Experience with job workflow scheduler like </w:t>
      </w:r>
      <w:proofErr w:type="spellStart"/>
      <w:r w:rsidRPr="2996D283">
        <w:rPr>
          <w:rFonts w:ascii="Times New Roman" w:eastAsia="Times New Roman" w:hAnsi="Times New Roman"/>
        </w:rPr>
        <w:t>Oozie</w:t>
      </w:r>
      <w:proofErr w:type="spellEnd"/>
      <w:r w:rsidRPr="2996D283">
        <w:rPr>
          <w:rFonts w:ascii="Times New Roman" w:eastAsia="Times New Roman" w:hAnsi="Times New Roman"/>
        </w:rPr>
        <w:t>.</w:t>
      </w:r>
    </w:p>
    <w:p w:rsidR="00F072BF" w:rsidRDefault="2996D283">
      <w:pPr>
        <w:pStyle w:val="ListParagraph"/>
        <w:numPr>
          <w:ilvl w:val="0"/>
          <w:numId w:val="6"/>
        </w:numPr>
      </w:pPr>
      <w:r w:rsidRPr="2996D283">
        <w:rPr>
          <w:rFonts w:ascii="Times New Roman" w:eastAsia="Times New Roman" w:hAnsi="Times New Roman"/>
        </w:rPr>
        <w:t xml:space="preserve">Designed and Maintained </w:t>
      </w:r>
      <w:proofErr w:type="spellStart"/>
      <w:r w:rsidRPr="2996D283">
        <w:rPr>
          <w:rFonts w:ascii="Times New Roman" w:eastAsia="Times New Roman" w:hAnsi="Times New Roman"/>
        </w:rPr>
        <w:t>Oozie</w:t>
      </w:r>
      <w:proofErr w:type="spellEnd"/>
      <w:r w:rsidRPr="2996D283">
        <w:rPr>
          <w:rFonts w:ascii="Times New Roman" w:eastAsia="Times New Roman" w:hAnsi="Times New Roman"/>
        </w:rPr>
        <w:t xml:space="preserve"> workflows to manage the flow of jobs in the cluster.</w:t>
      </w:r>
    </w:p>
    <w:p w:rsidR="00F072BF" w:rsidRDefault="2996D283">
      <w:pPr>
        <w:pStyle w:val="ListParagraph"/>
        <w:numPr>
          <w:ilvl w:val="0"/>
          <w:numId w:val="6"/>
        </w:numPr>
      </w:pPr>
      <w:r w:rsidRPr="2996D283">
        <w:rPr>
          <w:rFonts w:ascii="Times New Roman" w:eastAsia="Times New Roman" w:hAnsi="Times New Roman"/>
        </w:rPr>
        <w:t xml:space="preserve">Played a key role in installation and configuration of the various Hadoop ecosystem tools such as </w:t>
      </w:r>
      <w:proofErr w:type="spellStart"/>
      <w:r w:rsidRPr="2996D283">
        <w:rPr>
          <w:rFonts w:ascii="Times New Roman" w:eastAsia="Times New Roman" w:hAnsi="Times New Roman"/>
        </w:rPr>
        <w:t>Solr</w:t>
      </w:r>
      <w:proofErr w:type="spellEnd"/>
      <w:r w:rsidRPr="2996D283">
        <w:rPr>
          <w:rFonts w:ascii="Times New Roman" w:eastAsia="Times New Roman" w:hAnsi="Times New Roman"/>
        </w:rPr>
        <w:t xml:space="preserve">, Kafka, Storm, Pig,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xml:space="preserve"> and Cassandra.</w:t>
      </w:r>
    </w:p>
    <w:p w:rsidR="00F072BF" w:rsidRDefault="2996D283">
      <w:r w:rsidRPr="2996D283">
        <w:rPr>
          <w:rFonts w:ascii="Times New Roman" w:eastAsia="Times New Roman" w:hAnsi="Times New Roman"/>
          <w:b/>
          <w:bCs/>
        </w:rPr>
        <w:t>Environment</w:t>
      </w:r>
      <w:r w:rsidRPr="2996D283">
        <w:rPr>
          <w:rFonts w:ascii="Times New Roman" w:eastAsia="Times New Roman" w:hAnsi="Times New Roman"/>
        </w:rPr>
        <w:t xml:space="preserve">: Java, Hadoop, Hive, Pig, </w:t>
      </w:r>
      <w:proofErr w:type="spellStart"/>
      <w:r w:rsidRPr="2996D283">
        <w:rPr>
          <w:rFonts w:ascii="Times New Roman" w:eastAsia="Times New Roman" w:hAnsi="Times New Roman"/>
        </w:rPr>
        <w:t>Hortonworks</w:t>
      </w:r>
      <w:proofErr w:type="spellEnd"/>
      <w:r w:rsidRPr="2996D283">
        <w:rPr>
          <w:rFonts w:ascii="Times New Roman" w:eastAsia="Times New Roman" w:hAnsi="Times New Roman"/>
        </w:rPr>
        <w:t xml:space="preserve">, Apache </w:t>
      </w:r>
      <w:proofErr w:type="spellStart"/>
      <w:r w:rsidRPr="2996D283">
        <w:rPr>
          <w:rFonts w:ascii="Times New Roman" w:eastAsia="Times New Roman" w:hAnsi="Times New Roman"/>
        </w:rPr>
        <w:t>Solr</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 xml:space="preserve">, Flume, Druid,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Kafka, Apache Spark, Storm, Oracle 10g, Teradata, Cassandra</w:t>
      </w:r>
    </w:p>
    <w:p w:rsidR="00F072BF" w:rsidRDefault="00F072BF"/>
    <w:p w:rsidR="00F072BF" w:rsidRDefault="2996D283">
      <w:r w:rsidRPr="2996D283">
        <w:rPr>
          <w:rFonts w:ascii="Times New Roman" w:eastAsia="Times New Roman" w:hAnsi="Times New Roman"/>
          <w:b/>
          <w:bCs/>
        </w:rPr>
        <w:t>Hadoop Developer</w:t>
      </w:r>
    </w:p>
    <w:p w:rsidR="00F072BF" w:rsidRDefault="00931AD0">
      <w:bookmarkStart w:id="6" w:name="AMERICAN_EXPRESS,_Phoenix,_AZ_Aug_2014_t"/>
      <w:bookmarkEnd w:id="6"/>
      <w:r w:rsidRPr="2996D283">
        <w:rPr>
          <w:rFonts w:ascii="Times New Roman" w:eastAsia="Times New Roman" w:hAnsi="Times New Roman"/>
          <w:b/>
          <w:bCs/>
        </w:rPr>
        <w:t>AMERICAN EXPRESS, Phoenix, AZ</w:t>
      </w:r>
      <w:r>
        <w:rPr>
          <w:rFonts w:ascii="Times New Roman" w:hAnsi="Times New Roman"/>
          <w:b/>
        </w:rPr>
        <w:tab/>
      </w:r>
      <w:r w:rsidR="00521153">
        <w:rPr>
          <w:rFonts w:ascii="Times New Roman" w:hAnsi="Times New Roman"/>
          <w:b/>
        </w:rPr>
        <w:t xml:space="preserve">                                      August 2014 to March</w:t>
      </w:r>
      <w:r>
        <w:rPr>
          <w:rFonts w:ascii="Times New Roman" w:hAnsi="Times New Roman"/>
          <w:b/>
        </w:rPr>
        <w:t xml:space="preserve"> 2015</w:t>
      </w:r>
    </w:p>
    <w:p w:rsidR="00F072BF" w:rsidRDefault="2996D283">
      <w:r w:rsidRPr="2996D283">
        <w:rPr>
          <w:rFonts w:ascii="Times New Roman" w:eastAsia="Times New Roman" w:hAnsi="Times New Roman"/>
        </w:rPr>
        <w:t xml:space="preserve">American Express Company is a multinational financial services corporation best known for its credit card, charge card, and </w:t>
      </w:r>
      <w:proofErr w:type="spellStart"/>
      <w:r w:rsidRPr="2996D283">
        <w:rPr>
          <w:rFonts w:ascii="Times New Roman" w:eastAsia="Times New Roman" w:hAnsi="Times New Roman"/>
        </w:rPr>
        <w:t>travelerscheque</w:t>
      </w:r>
      <w:proofErr w:type="spellEnd"/>
      <w:r w:rsidRPr="2996D283">
        <w:rPr>
          <w:rFonts w:ascii="Times New Roman" w:eastAsia="Times New Roman" w:hAnsi="Times New Roman"/>
        </w:rPr>
        <w:t xml:space="preserve"> businesses. As many corporate companies enrolled to this card services, transaction data sets are basically huge. The log files generated by the system for these credit transactions by customers are maintained in Hadoop cluster for further analysis and operations</w:t>
      </w:r>
    </w:p>
    <w:p w:rsidR="00F072BF" w:rsidRDefault="2996D283">
      <w:r w:rsidRPr="2996D283">
        <w:rPr>
          <w:rFonts w:ascii="Times New Roman" w:eastAsia="Times New Roman" w:hAnsi="Times New Roman"/>
          <w:b/>
          <w:bCs/>
        </w:rPr>
        <w:t>Responsibilities:</w:t>
      </w:r>
    </w:p>
    <w:p w:rsidR="00F072BF" w:rsidRDefault="00F072BF">
      <w:pPr>
        <w:rPr>
          <w:rFonts w:ascii="Times New Roman" w:hAnsi="Times New Roman"/>
        </w:rPr>
      </w:pPr>
    </w:p>
    <w:p w:rsidR="00F072BF" w:rsidRDefault="00F072BF">
      <w:pPr>
        <w:pStyle w:val="ListParagraph"/>
        <w:ind w:left="720"/>
        <w:rPr>
          <w:rFonts w:ascii="Times New Roman" w:hAnsi="Times New Roman"/>
        </w:rPr>
      </w:pPr>
    </w:p>
    <w:p w:rsidR="00F072BF" w:rsidRDefault="2996D283">
      <w:pPr>
        <w:pStyle w:val="ListParagraph"/>
        <w:numPr>
          <w:ilvl w:val="0"/>
          <w:numId w:val="4"/>
        </w:numPr>
      </w:pPr>
      <w:r w:rsidRPr="2996D283">
        <w:rPr>
          <w:rFonts w:ascii="Times New Roman" w:eastAsia="Times New Roman" w:hAnsi="Times New Roman"/>
          <w:highlight w:val="white"/>
        </w:rPr>
        <w:t>Designed &amp; developed workflows to automate Database Patching &amp; Rollback using</w:t>
      </w:r>
      <w:r w:rsidRPr="2996D283">
        <w:rPr>
          <w:rStyle w:val="apple-converted-space"/>
          <w:rFonts w:ascii="Times New Roman" w:eastAsia="Times New Roman" w:hAnsi="Times New Roman"/>
        </w:rPr>
        <w:t> </w:t>
      </w:r>
      <w:r w:rsidRPr="00A81FAB">
        <w:rPr>
          <w:rStyle w:val="hl"/>
          <w:rFonts w:ascii="Times New Roman" w:eastAsia="Times New Roman" w:hAnsi="Times New Roman"/>
        </w:rPr>
        <w:t>Python</w:t>
      </w:r>
      <w:r w:rsidRPr="2996D283">
        <w:rPr>
          <w:rFonts w:ascii="Times New Roman" w:eastAsia="Times New Roman" w:hAnsi="Times New Roman"/>
          <w:highlight w:val="white"/>
        </w:rPr>
        <w:t>. </w:t>
      </w:r>
    </w:p>
    <w:p w:rsidR="00F072BF" w:rsidRPr="00586D2F" w:rsidRDefault="2996D283">
      <w:pPr>
        <w:pStyle w:val="ListParagraph"/>
        <w:numPr>
          <w:ilvl w:val="0"/>
          <w:numId w:val="4"/>
        </w:numPr>
      </w:pPr>
      <w:r w:rsidRPr="2996D283">
        <w:rPr>
          <w:rFonts w:ascii="Times New Roman" w:eastAsia="Times New Roman" w:hAnsi="Times New Roman"/>
          <w:highlight w:val="white"/>
        </w:rPr>
        <w:t>Built alert &amp; monitoring scripts for applications &amp; servers using</w:t>
      </w:r>
      <w:r w:rsidRPr="2996D283">
        <w:rPr>
          <w:rStyle w:val="apple-converted-space"/>
          <w:rFonts w:ascii="Times New Roman" w:eastAsia="Times New Roman" w:hAnsi="Times New Roman"/>
        </w:rPr>
        <w:t> </w:t>
      </w:r>
      <w:r w:rsidRPr="00DF66F9">
        <w:rPr>
          <w:rStyle w:val="hl"/>
          <w:rFonts w:ascii="Times New Roman" w:eastAsia="Times New Roman" w:hAnsi="Times New Roman"/>
        </w:rPr>
        <w:t>Python</w:t>
      </w:r>
      <w:r w:rsidRPr="2996D283">
        <w:rPr>
          <w:rStyle w:val="apple-converted-space"/>
          <w:rFonts w:ascii="Times New Roman" w:eastAsia="Times New Roman" w:hAnsi="Times New Roman"/>
        </w:rPr>
        <w:t> </w:t>
      </w:r>
      <w:r w:rsidRPr="2996D283">
        <w:rPr>
          <w:rFonts w:ascii="Times New Roman" w:eastAsia="Times New Roman" w:hAnsi="Times New Roman"/>
          <w:highlight w:val="white"/>
        </w:rPr>
        <w:t>&amp; Shell Script. </w:t>
      </w:r>
    </w:p>
    <w:p w:rsidR="00586D2F" w:rsidRPr="00586D2F" w:rsidRDefault="00586D2F">
      <w:pPr>
        <w:pStyle w:val="ListParagraph"/>
        <w:numPr>
          <w:ilvl w:val="0"/>
          <w:numId w:val="4"/>
        </w:numPr>
        <w:rPr>
          <w:rFonts w:ascii="Times New Roman" w:hAnsi="Times New Roman"/>
        </w:rPr>
      </w:pPr>
      <w:r w:rsidRPr="00586D2F">
        <w:rPr>
          <w:rFonts w:ascii="Times New Roman" w:hAnsi="Times New Roman"/>
        </w:rPr>
        <w:t xml:space="preserve">Implemented complex business rules in </w:t>
      </w:r>
      <w:proofErr w:type="spellStart"/>
      <w:r w:rsidRPr="00586D2F">
        <w:rPr>
          <w:rFonts w:ascii="Times New Roman" w:hAnsi="Times New Roman"/>
        </w:rPr>
        <w:t>Informatica</w:t>
      </w:r>
      <w:proofErr w:type="spellEnd"/>
      <w:r w:rsidRPr="00586D2F">
        <w:rPr>
          <w:rFonts w:ascii="Times New Roman" w:hAnsi="Times New Roman"/>
        </w:rPr>
        <w:t xml:space="preserve"> Power Center by creating re-usable transformations, and robust </w:t>
      </w:r>
      <w:proofErr w:type="spellStart"/>
      <w:r w:rsidRPr="00586D2F">
        <w:rPr>
          <w:rFonts w:ascii="Times New Roman" w:hAnsi="Times New Roman"/>
        </w:rPr>
        <w:t>Mapplets</w:t>
      </w:r>
      <w:proofErr w:type="spellEnd"/>
      <w:r w:rsidRPr="00586D2F">
        <w:rPr>
          <w:rFonts w:ascii="Times New Roman" w:hAnsi="Times New Roman"/>
        </w:rPr>
        <w:t>.</w:t>
      </w:r>
    </w:p>
    <w:p w:rsidR="00F072BF" w:rsidRDefault="2996D283">
      <w:pPr>
        <w:pStyle w:val="ListParagraph"/>
        <w:numPr>
          <w:ilvl w:val="0"/>
          <w:numId w:val="4"/>
        </w:numPr>
      </w:pPr>
      <w:r w:rsidRPr="2996D283">
        <w:rPr>
          <w:rFonts w:ascii="Times New Roman" w:eastAsia="Times New Roman" w:hAnsi="Times New Roman"/>
          <w:highlight w:val="white"/>
        </w:rPr>
        <w:t>Wrote Map Reduce job using Scala.</w:t>
      </w:r>
    </w:p>
    <w:p w:rsidR="00F072BF" w:rsidRPr="00586D2F" w:rsidRDefault="2996D283">
      <w:pPr>
        <w:pStyle w:val="ListParagraph"/>
        <w:numPr>
          <w:ilvl w:val="0"/>
          <w:numId w:val="4"/>
        </w:numPr>
      </w:pPr>
      <w:r w:rsidRPr="2996D283">
        <w:rPr>
          <w:rFonts w:ascii="Times New Roman" w:eastAsia="Times New Roman" w:hAnsi="Times New Roman"/>
        </w:rPr>
        <w:t>Great understanding of REST architecture style and its application to well performing web sites for global usage.</w:t>
      </w:r>
    </w:p>
    <w:p w:rsidR="00586D2F" w:rsidRPr="00586D2F" w:rsidRDefault="00586D2F">
      <w:pPr>
        <w:pStyle w:val="ListParagraph"/>
        <w:numPr>
          <w:ilvl w:val="0"/>
          <w:numId w:val="4"/>
        </w:numPr>
        <w:rPr>
          <w:rFonts w:ascii="Times New Roman" w:hAnsi="Times New Roman"/>
        </w:rPr>
      </w:pPr>
      <w:r w:rsidRPr="00586D2F">
        <w:rPr>
          <w:rFonts w:ascii="Times New Roman" w:hAnsi="Times New Roman"/>
        </w:rPr>
        <w:t xml:space="preserve">Responsible for developing, support and maintenance for the ETL (Extract, Transform and Load) processes using </w:t>
      </w:r>
      <w:proofErr w:type="spellStart"/>
      <w:r w:rsidRPr="00586D2F">
        <w:rPr>
          <w:rFonts w:ascii="Times New Roman" w:hAnsi="Times New Roman"/>
        </w:rPr>
        <w:t>Informatica</w:t>
      </w:r>
      <w:proofErr w:type="spellEnd"/>
      <w:r w:rsidRPr="00586D2F">
        <w:rPr>
          <w:rFonts w:ascii="Times New Roman" w:hAnsi="Times New Roman"/>
        </w:rPr>
        <w:t xml:space="preserve"> Power Center 8.5.</w:t>
      </w:r>
    </w:p>
    <w:p w:rsidR="00F072BF" w:rsidRDefault="2996D283">
      <w:pPr>
        <w:pStyle w:val="ListParagraph"/>
        <w:numPr>
          <w:ilvl w:val="0"/>
          <w:numId w:val="4"/>
        </w:numPr>
      </w:pPr>
      <w:r w:rsidRPr="2996D283">
        <w:rPr>
          <w:rFonts w:ascii="Times New Roman" w:eastAsia="Times New Roman" w:hAnsi="Times New Roman"/>
        </w:rPr>
        <w:t>Have written Hive Queries for data analysis to meet the business requirements.</w:t>
      </w:r>
    </w:p>
    <w:p w:rsidR="00F072BF" w:rsidRDefault="2996D283">
      <w:pPr>
        <w:pStyle w:val="ListParagraph"/>
        <w:numPr>
          <w:ilvl w:val="0"/>
          <w:numId w:val="4"/>
        </w:numPr>
      </w:pPr>
      <w:r w:rsidRPr="2996D283">
        <w:rPr>
          <w:rFonts w:ascii="Times New Roman" w:eastAsia="Times New Roman" w:hAnsi="Times New Roman"/>
        </w:rPr>
        <w:t>Creating Hive Tables and working on them using Hive QL.</w:t>
      </w:r>
    </w:p>
    <w:p w:rsidR="00F072BF" w:rsidRDefault="00931AD0">
      <w:pPr>
        <w:pStyle w:val="ListParagraph"/>
        <w:numPr>
          <w:ilvl w:val="0"/>
          <w:numId w:val="4"/>
        </w:numPr>
      </w:pPr>
      <w:r w:rsidRPr="2996D283">
        <w:rPr>
          <w:rFonts w:ascii="Times New Roman" w:eastAsia="Times New Roman" w:hAnsi="Times New Roman"/>
          <w:color w:val="000000"/>
          <w:w w:val="105"/>
        </w:rPr>
        <w:t>Experience in automation and configuration management of Hadoop 2.0 using Chef and Puppet</w:t>
      </w:r>
    </w:p>
    <w:p w:rsidR="00F072BF" w:rsidRDefault="2996D283">
      <w:pPr>
        <w:pStyle w:val="ListParagraph"/>
        <w:numPr>
          <w:ilvl w:val="0"/>
          <w:numId w:val="4"/>
        </w:numPr>
      </w:pPr>
      <w:r w:rsidRPr="2996D283">
        <w:rPr>
          <w:rFonts w:ascii="Times New Roman" w:eastAsia="Times New Roman" w:hAnsi="Times New Roman"/>
        </w:rPr>
        <w:t>Wrote and modified stored procedures to load and modifying of data according to business rule changes.</w:t>
      </w:r>
    </w:p>
    <w:p w:rsidR="00F072BF" w:rsidRDefault="2996D283">
      <w:pPr>
        <w:pStyle w:val="ListParagraph"/>
        <w:numPr>
          <w:ilvl w:val="0"/>
          <w:numId w:val="4"/>
        </w:numPr>
      </w:pPr>
      <w:r w:rsidRPr="2996D283">
        <w:rPr>
          <w:rFonts w:ascii="Times New Roman" w:eastAsia="Times New Roman" w:hAnsi="Times New Roman"/>
        </w:rPr>
        <w:t>Developed a custom file system plugin for Hadoop to access files on data platform.</w:t>
      </w:r>
    </w:p>
    <w:p w:rsidR="00F072BF" w:rsidRDefault="2996D283">
      <w:pPr>
        <w:pStyle w:val="ListParagraph"/>
        <w:numPr>
          <w:ilvl w:val="0"/>
          <w:numId w:val="4"/>
        </w:numPr>
      </w:pPr>
      <w:r w:rsidRPr="2996D283">
        <w:rPr>
          <w:rFonts w:ascii="Times New Roman" w:eastAsia="Times New Roman" w:hAnsi="Times New Roman"/>
        </w:rPr>
        <w:t xml:space="preserve">The custom file system plugin allows Hadoop Map Reduce programs,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Pig, and Hive to access files directly.</w:t>
      </w:r>
    </w:p>
    <w:p w:rsidR="00F072BF" w:rsidRDefault="2996D283">
      <w:pPr>
        <w:pStyle w:val="ListParagraph"/>
        <w:numPr>
          <w:ilvl w:val="0"/>
          <w:numId w:val="4"/>
        </w:numPr>
      </w:pPr>
      <w:r w:rsidRPr="2996D283">
        <w:rPr>
          <w:rFonts w:ascii="Times New Roman" w:eastAsia="Times New Roman" w:hAnsi="Times New Roman"/>
        </w:rPr>
        <w:t>Extracted feeds from social media sites such as Facebook, Twitter using Python scripts.</w:t>
      </w:r>
    </w:p>
    <w:p w:rsidR="00F072BF" w:rsidRDefault="2996D283">
      <w:pPr>
        <w:pStyle w:val="ListParagraph"/>
        <w:numPr>
          <w:ilvl w:val="0"/>
          <w:numId w:val="4"/>
        </w:numPr>
      </w:pPr>
      <w:r w:rsidRPr="2996D283">
        <w:rPr>
          <w:rFonts w:ascii="Times New Roman" w:eastAsia="Times New Roman" w:hAnsi="Times New Roman"/>
        </w:rPr>
        <w:t xml:space="preserve">Organized and benchmarked </w:t>
      </w:r>
      <w:proofErr w:type="spellStart"/>
      <w:r w:rsidRPr="2996D283">
        <w:rPr>
          <w:rFonts w:ascii="Times New Roman" w:eastAsia="Times New Roman" w:hAnsi="Times New Roman"/>
        </w:rPr>
        <w:t>Hadoop</w:t>
      </w:r>
      <w:proofErr w:type="spellEnd"/>
      <w:r w:rsidRPr="2996D283">
        <w:rPr>
          <w:rFonts w:ascii="Times New Roman" w:eastAsia="Times New Roman" w:hAnsi="Times New Roman"/>
        </w:rPr>
        <w:t>/</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xml:space="preserve"> Clusters for internal use.</w:t>
      </w:r>
    </w:p>
    <w:p w:rsidR="00F072BF" w:rsidRDefault="2996D283">
      <w:r w:rsidRPr="2996D283">
        <w:rPr>
          <w:rFonts w:ascii="Times New Roman" w:eastAsia="Times New Roman" w:hAnsi="Times New Roman"/>
          <w:b/>
          <w:bCs/>
        </w:rPr>
        <w:lastRenderedPageBreak/>
        <w:t>Environment</w:t>
      </w:r>
      <w:r w:rsidRPr="2996D283">
        <w:rPr>
          <w:rFonts w:ascii="Times New Roman" w:eastAsia="Times New Roman" w:hAnsi="Times New Roman"/>
        </w:rPr>
        <w:t xml:space="preserve">: </w:t>
      </w:r>
      <w:proofErr w:type="spellStart"/>
      <w:r w:rsidRPr="2996D283">
        <w:rPr>
          <w:rFonts w:ascii="Times New Roman" w:eastAsia="Times New Roman" w:hAnsi="Times New Roman"/>
        </w:rPr>
        <w:t>Cloudera</w:t>
      </w:r>
      <w:proofErr w:type="spellEnd"/>
      <w:r w:rsidRPr="2996D283">
        <w:rPr>
          <w:rFonts w:ascii="Times New Roman" w:eastAsia="Times New Roman" w:hAnsi="Times New Roman"/>
        </w:rPr>
        <w:t xml:space="preserve">, </w:t>
      </w:r>
      <w:proofErr w:type="spellStart"/>
      <w:r w:rsidR="00586D2F">
        <w:rPr>
          <w:rFonts w:ascii="Times New Roman" w:eastAsia="Times New Roman" w:hAnsi="Times New Roman"/>
        </w:rPr>
        <w:t>Informatica</w:t>
      </w:r>
      <w:proofErr w:type="spellEnd"/>
      <w:r w:rsidR="00586D2F">
        <w:rPr>
          <w:rFonts w:ascii="Times New Roman" w:eastAsia="Times New Roman" w:hAnsi="Times New Roman"/>
        </w:rPr>
        <w:t xml:space="preserve">, </w:t>
      </w:r>
      <w:proofErr w:type="spellStart"/>
      <w:r w:rsidRPr="2996D283">
        <w:rPr>
          <w:rFonts w:ascii="Times New Roman" w:eastAsia="Times New Roman" w:hAnsi="Times New Roman"/>
        </w:rPr>
        <w:t>Hadoop</w:t>
      </w:r>
      <w:proofErr w:type="spellEnd"/>
      <w:r w:rsidRPr="2996D283">
        <w:rPr>
          <w:rFonts w:ascii="Times New Roman" w:eastAsia="Times New Roman" w:hAnsi="Times New Roman"/>
        </w:rPr>
        <w:t xml:space="preserve">, Python, HDFS, </w:t>
      </w:r>
      <w:proofErr w:type="spellStart"/>
      <w:r w:rsidRPr="2996D283">
        <w:rPr>
          <w:rFonts w:ascii="Times New Roman" w:eastAsia="Times New Roman" w:hAnsi="Times New Roman"/>
        </w:rPr>
        <w:t>HBase</w:t>
      </w:r>
      <w:proofErr w:type="spellEnd"/>
      <w:r w:rsidRPr="2996D283">
        <w:rPr>
          <w:rFonts w:ascii="Times New Roman" w:eastAsia="Times New Roman" w:hAnsi="Times New Roman"/>
        </w:rPr>
        <w:t xml:space="preserve">, Pig, Hive, </w:t>
      </w:r>
      <w:proofErr w:type="spellStart"/>
      <w:r w:rsidRPr="2996D283">
        <w:rPr>
          <w:rFonts w:ascii="Times New Roman" w:eastAsia="Times New Roman" w:hAnsi="Times New Roman"/>
        </w:rPr>
        <w:t>MapReduce</w:t>
      </w:r>
      <w:proofErr w:type="spellEnd"/>
      <w:r w:rsidRPr="2996D283">
        <w:rPr>
          <w:rFonts w:ascii="Times New Roman" w:eastAsia="Times New Roman" w:hAnsi="Times New Roman"/>
        </w:rPr>
        <w:t xml:space="preserve">, </w:t>
      </w:r>
      <w:proofErr w:type="spellStart"/>
      <w:r w:rsidRPr="2996D283">
        <w:rPr>
          <w:rFonts w:ascii="Times New Roman" w:eastAsia="Times New Roman" w:hAnsi="Times New Roman"/>
        </w:rPr>
        <w:t>Sqoop</w:t>
      </w:r>
      <w:proofErr w:type="spellEnd"/>
      <w:r w:rsidRPr="2996D283">
        <w:rPr>
          <w:rFonts w:ascii="Times New Roman" w:eastAsia="Times New Roman" w:hAnsi="Times New Roman"/>
        </w:rPr>
        <w:t>, Apache Spark, Chef, Puppet, Flume, ETL, REST, Java, PL/SQL, Oracle 11g, Unix/Linux, CDH3, CDH4.</w:t>
      </w:r>
    </w:p>
    <w:p w:rsidR="00F072BF" w:rsidRDefault="00F072BF">
      <w:pPr>
        <w:rPr>
          <w:rFonts w:ascii="Times New Roman" w:hAnsi="Times New Roman"/>
        </w:rPr>
      </w:pPr>
      <w:bookmarkStart w:id="7" w:name="Sr._Java_Developer"/>
      <w:bookmarkEnd w:id="7"/>
    </w:p>
    <w:p w:rsidR="00F072BF" w:rsidRDefault="00931AD0" w:rsidP="2996D283">
      <w:pPr>
        <w:pStyle w:val="Heading3"/>
        <w:numPr>
          <w:ilvl w:val="2"/>
          <w:numId w:val="0"/>
        </w:numPr>
        <w:spacing w:before="125"/>
        <w:ind w:right="77"/>
      </w:pPr>
      <w:bookmarkStart w:id="8" w:name="HomeServe,_Hyderabad____________________"/>
      <w:bookmarkEnd w:id="8"/>
      <w:r w:rsidRPr="2996D283">
        <w:rPr>
          <w:rFonts w:ascii="Times New Roman" w:eastAsia="Times New Roman" w:hAnsi="Times New Roman" w:cs="Times New Roman"/>
          <w:color w:val="000000"/>
        </w:rPr>
        <w:t>Hadoop Developer/Hadoop Admin</w:t>
      </w:r>
    </w:p>
    <w:p w:rsidR="00F072BF" w:rsidRDefault="00B50425">
      <w:r>
        <w:rPr>
          <w:rFonts w:ascii="Times New Roman" w:eastAsia="Times New Roman" w:hAnsi="Times New Roman"/>
          <w:b/>
          <w:bCs/>
        </w:rPr>
        <w:t>TCS</w:t>
      </w:r>
      <w:r w:rsidR="2996D283" w:rsidRPr="2996D283">
        <w:rPr>
          <w:rFonts w:ascii="Times New Roman" w:eastAsia="Times New Roman" w:hAnsi="Times New Roman"/>
          <w:b/>
          <w:bCs/>
        </w:rPr>
        <w:t xml:space="preserve">, Chennai                                                                                  </w:t>
      </w:r>
      <w:r w:rsidR="00D07D4B">
        <w:rPr>
          <w:rFonts w:ascii="Times New Roman" w:eastAsia="Times New Roman" w:hAnsi="Times New Roman"/>
          <w:b/>
          <w:bCs/>
        </w:rPr>
        <w:t>January 2013</w:t>
      </w:r>
      <w:r w:rsidR="2996D283" w:rsidRPr="2996D283">
        <w:rPr>
          <w:rFonts w:ascii="Times New Roman" w:eastAsia="Times New Roman" w:hAnsi="Times New Roman"/>
          <w:b/>
          <w:bCs/>
        </w:rPr>
        <w:t xml:space="preserve"> to July 2014</w:t>
      </w:r>
    </w:p>
    <w:p w:rsidR="00F072BF" w:rsidRDefault="00FD5B85">
      <w:bookmarkStart w:id="9" w:name="HomeServe_is_one_of_the_leading_and_an_i"/>
      <w:bookmarkStart w:id="10" w:name="Java%252FJ2EE_Developer"/>
      <w:bookmarkEnd w:id="9"/>
      <w:bookmarkEnd w:id="10"/>
      <w:r>
        <w:rPr>
          <w:rFonts w:ascii="Times New Roman" w:eastAsia="Times New Roman" w:hAnsi="Times New Roman"/>
          <w:color w:val="000000"/>
        </w:rPr>
        <w:t>TCS</w:t>
      </w:r>
      <w:r w:rsidR="00931AD0" w:rsidRPr="2996D283">
        <w:rPr>
          <w:rFonts w:ascii="Times New Roman" w:eastAsia="Times New Roman" w:hAnsi="Times New Roman"/>
          <w:color w:val="000000"/>
        </w:rPr>
        <w:t>, with view of Digital re-</w:t>
      </w:r>
      <w:r w:rsidR="00931AD0">
        <w:rPr>
          <w:rFonts w:ascii="Times New Roman" w:hAnsi="Times New Roman"/>
          <w:color w:val="000000"/>
          <w:szCs w:val="20"/>
        </w:rPr>
        <w:softHyphen/>
      </w:r>
      <w:r w:rsidR="00931AD0" w:rsidRPr="2996D283">
        <w:rPr>
          <w:rFonts w:ascii="Times New Roman" w:eastAsia="Times New Roman" w:hAnsi="Times New Roman"/>
          <w:color w:val="000000"/>
        </w:rPr>
        <w:t>imagination through analytics, has architect a group to build competency and in turn develop solutions to customer with latest technologies available in these areas. As part of this program, for ha</w:t>
      </w:r>
      <w:r>
        <w:rPr>
          <w:rFonts w:ascii="Times New Roman" w:eastAsia="Times New Roman" w:hAnsi="Times New Roman"/>
          <w:color w:val="000000"/>
        </w:rPr>
        <w:t>ndpicked associates across TCS</w:t>
      </w:r>
      <w:r w:rsidR="00931AD0" w:rsidRPr="2996D283">
        <w:rPr>
          <w:rFonts w:ascii="Times New Roman" w:eastAsia="Times New Roman" w:hAnsi="Times New Roman"/>
          <w:color w:val="000000"/>
        </w:rPr>
        <w:t xml:space="preserve">, resources were made available to build "Proof of Concepts" on the trending technologies to solve customer centric problems in areas of </w:t>
      </w:r>
      <w:proofErr w:type="spellStart"/>
      <w:r w:rsidR="00931AD0" w:rsidRPr="2996D283">
        <w:rPr>
          <w:rFonts w:ascii="Times New Roman" w:eastAsia="Times New Roman" w:hAnsi="Times New Roman"/>
          <w:color w:val="000000"/>
        </w:rPr>
        <w:t>ABIM.</w:t>
      </w:r>
      <w:r w:rsidR="00931AD0">
        <w:rPr>
          <w:rFonts w:ascii="Times New Roman" w:hAnsi="Times New Roman"/>
          <w:color w:val="000000"/>
          <w:szCs w:val="20"/>
        </w:rPr>
        <w:t>imagination</w:t>
      </w:r>
      <w:proofErr w:type="spellEnd"/>
      <w:r w:rsidR="00931AD0">
        <w:rPr>
          <w:rFonts w:ascii="Times New Roman" w:hAnsi="Times New Roman"/>
          <w:color w:val="000000"/>
          <w:szCs w:val="20"/>
        </w:rPr>
        <w:t xml:space="preserve"> through analytics, has architect a group to build competency and in turn develop solutions to customer with latest technologies available in these areas. As part of this program, for handpicked associates across Wipro, resources were made available to build "Proof of Concepts" on the trending technologies to solve customer centric problems in areas of ABIM.</w:t>
      </w:r>
    </w:p>
    <w:p w:rsidR="00F072BF" w:rsidRDefault="2996D283">
      <w:pPr>
        <w:autoSpaceDE w:val="0"/>
      </w:pPr>
      <w:r w:rsidRPr="2996D283">
        <w:rPr>
          <w:rFonts w:ascii="Times New Roman" w:eastAsia="Times New Roman" w:hAnsi="Times New Roman"/>
          <w:b/>
          <w:bCs/>
          <w:color w:val="000000" w:themeColor="text1"/>
        </w:rPr>
        <w:t>Responsibilities</w:t>
      </w:r>
    </w:p>
    <w:p w:rsidR="00F072BF" w:rsidRDefault="00F072BF">
      <w:pPr>
        <w:pStyle w:val="ListParagraph"/>
        <w:autoSpaceDE w:val="0"/>
        <w:ind w:left="360"/>
        <w:jc w:val="center"/>
        <w:rPr>
          <w:rFonts w:ascii="Times New Roman" w:hAnsi="Times New Roman"/>
          <w:color w:val="000000"/>
          <w:w w:val="105"/>
          <w:szCs w:val="20"/>
        </w:rPr>
      </w:pP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Developed multiple Map Reduce jobs in Java for data cleaning and preprocessing.</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Developed and maintained Hive QL, Pig Latin Scripts, Scala and Map Reduce.</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 xml:space="preserve">Worked on the RDBMS system using PL/SQL to create packages, procedures, </w:t>
      </w:r>
      <w:r>
        <w:rPr>
          <w:rFonts w:ascii="Times New Roman" w:hAnsi="Times New Roman"/>
          <w:color w:val="000000"/>
          <w:w w:val="105"/>
          <w:szCs w:val="20"/>
        </w:rPr>
        <w:tab/>
        <w:t>functions, triggers as per the business requirements.</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 xml:space="preserve">Importing and exporting data into HDFS from Oracle Database, and vice versa using </w:t>
      </w:r>
      <w:r>
        <w:rPr>
          <w:rFonts w:ascii="Times New Roman" w:hAnsi="Times New Roman"/>
          <w:color w:val="000000"/>
          <w:w w:val="105"/>
          <w:szCs w:val="20"/>
        </w:rPr>
        <w:tab/>
      </w:r>
      <w:proofErr w:type="spellStart"/>
      <w:r>
        <w:rPr>
          <w:rFonts w:ascii="Times New Roman" w:hAnsi="Times New Roman"/>
          <w:color w:val="000000"/>
          <w:w w:val="105"/>
          <w:szCs w:val="20"/>
        </w:rPr>
        <w:t>Sqoop</w:t>
      </w:r>
      <w:proofErr w:type="spellEnd"/>
      <w:r>
        <w:rPr>
          <w:rFonts w:ascii="Times New Roman" w:hAnsi="Times New Roman"/>
          <w:color w:val="000000"/>
          <w:w w:val="105"/>
          <w:szCs w:val="20"/>
        </w:rPr>
        <w:t>.</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Experienced in defining job flows.</w:t>
      </w:r>
    </w:p>
    <w:p w:rsidR="00D4519E" w:rsidRDefault="00931AD0" w:rsidP="00D4519E">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 xml:space="preserve">Experience with </w:t>
      </w:r>
      <w:proofErr w:type="spellStart"/>
      <w:r w:rsidRPr="2996D283">
        <w:rPr>
          <w:rFonts w:ascii="Times New Roman" w:eastAsia="Times New Roman" w:hAnsi="Times New Roman"/>
          <w:color w:val="000000"/>
          <w:w w:val="105"/>
        </w:rPr>
        <w:t>NoSQL</w:t>
      </w:r>
      <w:proofErr w:type="spellEnd"/>
      <w:r w:rsidRPr="2996D283">
        <w:rPr>
          <w:rFonts w:ascii="Times New Roman" w:eastAsia="Times New Roman" w:hAnsi="Times New Roman"/>
          <w:color w:val="000000"/>
          <w:w w:val="105"/>
        </w:rPr>
        <w:t xml:space="preserve"> database </w:t>
      </w:r>
      <w:proofErr w:type="spellStart"/>
      <w:r w:rsidRPr="2996D283">
        <w:rPr>
          <w:rFonts w:ascii="Times New Roman" w:eastAsia="Times New Roman" w:hAnsi="Times New Roman"/>
          <w:color w:val="000000"/>
          <w:w w:val="105"/>
        </w:rPr>
        <w:t>HBase</w:t>
      </w:r>
      <w:proofErr w:type="spellEnd"/>
      <w:r w:rsidRPr="2996D283">
        <w:rPr>
          <w:rFonts w:ascii="Times New Roman" w:eastAsia="Times New Roman" w:hAnsi="Times New Roman"/>
          <w:color w:val="000000"/>
          <w:w w:val="105"/>
        </w:rPr>
        <w:t>.</w:t>
      </w:r>
    </w:p>
    <w:p w:rsidR="00D4519E" w:rsidRPr="000B7B39" w:rsidRDefault="00D4519E" w:rsidP="00D4519E">
      <w:pPr>
        <w:pStyle w:val="TableParagraph"/>
        <w:numPr>
          <w:ilvl w:val="0"/>
          <w:numId w:val="3"/>
        </w:numPr>
        <w:tabs>
          <w:tab w:val="left" w:pos="821"/>
        </w:tabs>
        <w:spacing w:line="276" w:lineRule="auto"/>
        <w:ind w:left="360" w:firstLine="0"/>
        <w:rPr>
          <w:rFonts w:ascii="Times New Roman" w:hAnsi="Times New Roman"/>
        </w:rPr>
      </w:pPr>
      <w:r w:rsidRPr="000B7B39">
        <w:rPr>
          <w:rFonts w:ascii="Times New Roman" w:hAnsi="Times New Roman"/>
        </w:rPr>
        <w:t xml:space="preserve">Designed and developed </w:t>
      </w:r>
      <w:proofErr w:type="spellStart"/>
      <w:r w:rsidRPr="000B7B39">
        <w:rPr>
          <w:rFonts w:ascii="Times New Roman" w:hAnsi="Times New Roman"/>
        </w:rPr>
        <w:t>Informatica</w:t>
      </w:r>
      <w:proofErr w:type="spellEnd"/>
      <w:r w:rsidRPr="000B7B39">
        <w:rPr>
          <w:rFonts w:ascii="Times New Roman" w:hAnsi="Times New Roman"/>
        </w:rPr>
        <w:t xml:space="preserve"> ETL mappings to extract master and transactional data from heterogeneous data feeds and load</w:t>
      </w:r>
      <w:r w:rsidR="000B7B39">
        <w:rPr>
          <w:rFonts w:ascii="Times New Roman" w:hAnsi="Times New Roman"/>
        </w:rPr>
        <w:t>.</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Developing scripts and batch jobs to schedule various Hadoop Programs.</w:t>
      </w:r>
    </w:p>
    <w:p w:rsidR="00F072BF" w:rsidRDefault="2996D283">
      <w:pPr>
        <w:pStyle w:val="TableParagraph"/>
        <w:numPr>
          <w:ilvl w:val="0"/>
          <w:numId w:val="3"/>
        </w:numPr>
        <w:tabs>
          <w:tab w:val="left" w:pos="821"/>
        </w:tabs>
        <w:spacing w:line="276" w:lineRule="auto"/>
        <w:ind w:left="360" w:firstLine="0"/>
      </w:pPr>
      <w:r>
        <w:t>Responsible for architecting Hadoop clusters with CDH3</w:t>
      </w:r>
    </w:p>
    <w:p w:rsidR="00F072BF" w:rsidRDefault="2996D283">
      <w:pPr>
        <w:pStyle w:val="TableParagraph"/>
        <w:numPr>
          <w:ilvl w:val="0"/>
          <w:numId w:val="3"/>
        </w:numPr>
        <w:tabs>
          <w:tab w:val="left" w:pos="821"/>
        </w:tabs>
        <w:spacing w:line="276" w:lineRule="auto"/>
        <w:ind w:left="360" w:firstLine="0"/>
      </w:pPr>
      <w:r>
        <w:t>Involved in the installation of CDH3 and up-gradation from CDH3 to CDH4</w:t>
      </w:r>
    </w:p>
    <w:p w:rsidR="00F072BF" w:rsidRDefault="2996D283">
      <w:pPr>
        <w:pStyle w:val="TableParagraph"/>
        <w:numPr>
          <w:ilvl w:val="0"/>
          <w:numId w:val="3"/>
        </w:numPr>
        <w:tabs>
          <w:tab w:val="left" w:pos="821"/>
        </w:tabs>
        <w:spacing w:line="276" w:lineRule="auto"/>
        <w:ind w:left="360" w:firstLine="0"/>
      </w:pPr>
      <w:r>
        <w:t>Developer in Big Data team, worked with Hadoop Cloudera, and its ecosystem.</w:t>
      </w:r>
    </w:p>
    <w:p w:rsidR="00F072BF" w:rsidRDefault="2996D283">
      <w:pPr>
        <w:pStyle w:val="TableParagraph"/>
        <w:numPr>
          <w:ilvl w:val="0"/>
          <w:numId w:val="3"/>
        </w:numPr>
        <w:tabs>
          <w:tab w:val="left" w:pos="821"/>
        </w:tabs>
        <w:spacing w:line="276" w:lineRule="auto"/>
        <w:ind w:left="360" w:firstLine="0"/>
      </w:pPr>
      <w:r>
        <w:t>Installed and configured Hadoop, Map Reduce, and HDFS.</w:t>
      </w:r>
    </w:p>
    <w:p w:rsidR="00037599" w:rsidRPr="00037599" w:rsidRDefault="00037599">
      <w:pPr>
        <w:pStyle w:val="TableParagraph"/>
        <w:numPr>
          <w:ilvl w:val="0"/>
          <w:numId w:val="3"/>
        </w:numPr>
        <w:tabs>
          <w:tab w:val="left" w:pos="821"/>
        </w:tabs>
        <w:spacing w:line="276" w:lineRule="auto"/>
        <w:ind w:left="360" w:firstLine="0"/>
        <w:rPr>
          <w:rFonts w:ascii="Times New Roman" w:hAnsi="Times New Roman"/>
        </w:rPr>
      </w:pPr>
      <w:r w:rsidRPr="00037599">
        <w:rPr>
          <w:rFonts w:ascii="Times New Roman" w:hAnsi="Times New Roman"/>
        </w:rPr>
        <w:t xml:space="preserve">Created UNIX shell scripts for </w:t>
      </w:r>
      <w:proofErr w:type="spellStart"/>
      <w:r w:rsidRPr="00037599">
        <w:rPr>
          <w:rFonts w:ascii="Times New Roman" w:hAnsi="Times New Roman"/>
        </w:rPr>
        <w:t>Informatica</w:t>
      </w:r>
      <w:proofErr w:type="spellEnd"/>
      <w:r w:rsidRPr="00037599">
        <w:rPr>
          <w:rFonts w:ascii="Times New Roman" w:hAnsi="Times New Roman"/>
        </w:rPr>
        <w:t xml:space="preserve"> ETL tool to automate sessions.</w:t>
      </w:r>
    </w:p>
    <w:p w:rsidR="00F072BF" w:rsidRDefault="2996D283">
      <w:pPr>
        <w:pStyle w:val="TableParagraph"/>
        <w:numPr>
          <w:ilvl w:val="0"/>
          <w:numId w:val="3"/>
        </w:numPr>
        <w:tabs>
          <w:tab w:val="left" w:pos="821"/>
        </w:tabs>
        <w:spacing w:line="276" w:lineRule="auto"/>
        <w:ind w:left="360" w:firstLine="0"/>
      </w:pPr>
      <w:r>
        <w:t>Used Hive QL to do analysis on the data and identify different correlations.</w:t>
      </w:r>
    </w:p>
    <w:p w:rsidR="00F072BF" w:rsidRDefault="2996D283">
      <w:pPr>
        <w:pStyle w:val="TableParagraph"/>
        <w:numPr>
          <w:ilvl w:val="0"/>
          <w:numId w:val="3"/>
        </w:numPr>
        <w:tabs>
          <w:tab w:val="left" w:pos="821"/>
        </w:tabs>
        <w:spacing w:line="276" w:lineRule="auto"/>
        <w:ind w:left="360" w:firstLine="0"/>
      </w:pPr>
      <w:r>
        <w:t>Installed and configured Pig and also written Pig Latin scripts.</w:t>
      </w:r>
    </w:p>
    <w:p w:rsidR="00F072BF"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themeColor="text1"/>
        </w:rPr>
        <w:t>Performed Strategic data analysis and research to support business needs.</w:t>
      </w:r>
    </w:p>
    <w:p w:rsidR="00F072BF"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rPr>
        <w:t>Maintained, designed, modified and constructed tools like UNIX and Oracle database</w:t>
      </w:r>
    </w:p>
    <w:p w:rsidR="00F072BF"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rPr>
        <w:t>Specified and analyzed requirements for scalable database and result reporting</w:t>
      </w:r>
    </w:p>
    <w:p w:rsidR="00F072BF" w:rsidRPr="00D4519E"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rPr>
        <w:t>Created world class web data-mining system</w:t>
      </w:r>
    </w:p>
    <w:p w:rsidR="00D4519E" w:rsidRPr="00D4519E" w:rsidRDefault="00D4519E">
      <w:pPr>
        <w:pStyle w:val="TableParagraph"/>
        <w:numPr>
          <w:ilvl w:val="0"/>
          <w:numId w:val="3"/>
        </w:numPr>
        <w:tabs>
          <w:tab w:val="left" w:pos="821"/>
        </w:tabs>
        <w:spacing w:line="276" w:lineRule="auto"/>
        <w:ind w:left="360" w:firstLine="0"/>
        <w:rPr>
          <w:rFonts w:ascii="Times New Roman" w:hAnsi="Times New Roman"/>
        </w:rPr>
      </w:pPr>
      <w:r w:rsidRPr="00D4519E">
        <w:rPr>
          <w:rFonts w:ascii="Times New Roman" w:hAnsi="Times New Roman"/>
        </w:rPr>
        <w:t xml:space="preserve">Installed and Configured the </w:t>
      </w:r>
      <w:proofErr w:type="spellStart"/>
      <w:r w:rsidRPr="00D4519E">
        <w:rPr>
          <w:rFonts w:ascii="Times New Roman" w:hAnsi="Times New Roman"/>
        </w:rPr>
        <w:t>Informatica</w:t>
      </w:r>
      <w:proofErr w:type="spellEnd"/>
      <w:r w:rsidRPr="00D4519E">
        <w:rPr>
          <w:rFonts w:ascii="Times New Roman" w:hAnsi="Times New Roman"/>
        </w:rPr>
        <w:t xml:space="preserve"> Client tools.</w:t>
      </w:r>
    </w:p>
    <w:p w:rsidR="00F072BF"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rPr>
        <w:t>Implementation, Configuration and monitoring of ESX server Virtualization.</w:t>
      </w:r>
    </w:p>
    <w:p w:rsidR="00F072BF" w:rsidRDefault="2996D283">
      <w:pPr>
        <w:pStyle w:val="TableParagraph"/>
        <w:numPr>
          <w:ilvl w:val="0"/>
          <w:numId w:val="3"/>
        </w:numPr>
        <w:tabs>
          <w:tab w:val="left" w:pos="821"/>
        </w:tabs>
        <w:spacing w:line="276" w:lineRule="auto"/>
        <w:ind w:left="360" w:firstLine="0"/>
      </w:pPr>
      <w:r w:rsidRPr="2996D283">
        <w:rPr>
          <w:rFonts w:ascii="Times New Roman" w:eastAsia="Times New Roman" w:hAnsi="Times New Roman"/>
        </w:rPr>
        <w:t>Handled the tasks of code development and data analysis</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rPr>
        <w:t xml:space="preserve">Designed and developed transformations required for generating machine learning data </w:t>
      </w:r>
      <w:r>
        <w:rPr>
          <w:rFonts w:ascii="Times New Roman" w:eastAsia="Times New Roman" w:hAnsi="Times New Roman"/>
          <w:szCs w:val="24"/>
        </w:rPr>
        <w:tab/>
        <w:t>sets</w:t>
      </w:r>
    </w:p>
    <w:p w:rsidR="00F072BF" w:rsidRDefault="00931AD0">
      <w:pPr>
        <w:pStyle w:val="TableParagraph"/>
        <w:numPr>
          <w:ilvl w:val="0"/>
          <w:numId w:val="3"/>
        </w:numPr>
        <w:tabs>
          <w:tab w:val="left" w:pos="821"/>
        </w:tabs>
        <w:spacing w:line="276" w:lineRule="auto"/>
        <w:ind w:left="360" w:firstLine="0"/>
      </w:pPr>
      <w:r w:rsidRPr="2996D283">
        <w:rPr>
          <w:rFonts w:ascii="Times New Roman" w:eastAsia="Times New Roman" w:hAnsi="Times New Roman"/>
          <w:color w:val="000000"/>
          <w:w w:val="105"/>
        </w:rPr>
        <w:t>Installation of required apache and relatedpackages</w:t>
      </w:r>
    </w:p>
    <w:p w:rsidR="00F072BF" w:rsidRDefault="00F072BF">
      <w:pPr>
        <w:pStyle w:val="ListParagraph"/>
        <w:autoSpaceDE w:val="0"/>
        <w:ind w:left="360"/>
        <w:rPr>
          <w:rFonts w:ascii="Times New Roman" w:hAnsi="Times New Roman"/>
          <w:color w:val="000000"/>
          <w:szCs w:val="20"/>
        </w:rPr>
      </w:pPr>
    </w:p>
    <w:p w:rsidR="00F072BF" w:rsidRDefault="00931AD0">
      <w:pPr>
        <w:autoSpaceDE w:val="0"/>
        <w:ind w:left="360"/>
      </w:pPr>
      <w:r w:rsidRPr="2996D283">
        <w:rPr>
          <w:rFonts w:ascii="Times New Roman" w:eastAsia="Times New Roman" w:hAnsi="Times New Roman"/>
          <w:b/>
          <w:bCs/>
          <w:color w:val="000000"/>
        </w:rPr>
        <w:t>Environment</w:t>
      </w:r>
      <w:r w:rsidRPr="2996D283">
        <w:rPr>
          <w:rFonts w:ascii="Times New Roman" w:eastAsia="Times New Roman" w:hAnsi="Times New Roman"/>
          <w:color w:val="000000"/>
        </w:rPr>
        <w:t xml:space="preserve">: </w:t>
      </w:r>
      <w:proofErr w:type="spellStart"/>
      <w:r w:rsidRPr="2996D283">
        <w:rPr>
          <w:rFonts w:ascii="Times New Roman" w:eastAsia="Times New Roman" w:hAnsi="Times New Roman"/>
          <w:color w:val="000000"/>
        </w:rPr>
        <w:t>Cloudera</w:t>
      </w:r>
      <w:proofErr w:type="gramStart"/>
      <w:r w:rsidRPr="2996D283">
        <w:rPr>
          <w:rFonts w:ascii="Times New Roman" w:eastAsia="Times New Roman" w:hAnsi="Times New Roman"/>
          <w:color w:val="000000"/>
        </w:rPr>
        <w:t>,</w:t>
      </w:r>
      <w:r w:rsidR="00911AE4">
        <w:rPr>
          <w:rFonts w:ascii="Times New Roman" w:eastAsia="Times New Roman" w:hAnsi="Times New Roman"/>
          <w:color w:val="000000"/>
        </w:rPr>
        <w:t>Informatica</w:t>
      </w:r>
      <w:proofErr w:type="spellEnd"/>
      <w:proofErr w:type="gramEnd"/>
      <w:r w:rsidR="00911AE4">
        <w:rPr>
          <w:rFonts w:ascii="Times New Roman" w:eastAsia="Times New Roman" w:hAnsi="Times New Roman"/>
          <w:color w:val="000000"/>
        </w:rPr>
        <w:t>,</w:t>
      </w:r>
      <w:r w:rsidRPr="2996D283">
        <w:rPr>
          <w:rFonts w:ascii="Times New Roman" w:eastAsia="Times New Roman" w:hAnsi="Times New Roman"/>
          <w:color w:val="000000"/>
        </w:rPr>
        <w:t xml:space="preserve"> </w:t>
      </w:r>
      <w:proofErr w:type="spellStart"/>
      <w:r w:rsidRPr="2996D283">
        <w:rPr>
          <w:rFonts w:ascii="Times New Roman" w:eastAsia="Times New Roman" w:hAnsi="Times New Roman"/>
          <w:color w:val="000000"/>
        </w:rPr>
        <w:t>Hadoop</w:t>
      </w:r>
      <w:proofErr w:type="spellEnd"/>
      <w:r w:rsidRPr="2996D283">
        <w:rPr>
          <w:rFonts w:ascii="Times New Roman" w:eastAsia="Times New Roman" w:hAnsi="Times New Roman"/>
          <w:color w:val="000000"/>
        </w:rPr>
        <w:t xml:space="preserve">, </w:t>
      </w:r>
      <w:r w:rsidRPr="2996D283">
        <w:rPr>
          <w:rFonts w:ascii="Times New Roman" w:eastAsia="Times New Roman" w:hAnsi="Times New Roman"/>
          <w:color w:val="000000"/>
          <w:w w:val="105"/>
        </w:rPr>
        <w:t>Hive, PIG, MapReduce, HDFS,</w:t>
      </w:r>
      <w:r w:rsidR="00037599">
        <w:rPr>
          <w:rFonts w:ascii="Times New Roman" w:eastAsia="Times New Roman" w:hAnsi="Times New Roman"/>
          <w:color w:val="000000"/>
          <w:w w:val="105"/>
        </w:rPr>
        <w:t xml:space="preserve"> UNIX,</w:t>
      </w:r>
      <w:r w:rsidRPr="2996D283">
        <w:rPr>
          <w:rFonts w:ascii="Times New Roman" w:eastAsia="Times New Roman" w:hAnsi="Times New Roman"/>
          <w:color w:val="000000"/>
          <w:w w:val="105"/>
        </w:rPr>
        <w:t xml:space="preserve"> Java, Shell </w:t>
      </w:r>
      <w:proofErr w:type="spellStart"/>
      <w:r w:rsidRPr="2996D283">
        <w:rPr>
          <w:rFonts w:ascii="Times New Roman" w:eastAsia="Times New Roman" w:hAnsi="Times New Roman"/>
          <w:color w:val="000000"/>
          <w:w w:val="105"/>
        </w:rPr>
        <w:t>scripting,SQL</w:t>
      </w:r>
      <w:proofErr w:type="spellEnd"/>
      <w:r w:rsidRPr="2996D283">
        <w:rPr>
          <w:rFonts w:ascii="Times New Roman" w:eastAsia="Times New Roman" w:hAnsi="Times New Roman"/>
          <w:color w:val="000000"/>
          <w:w w:val="105"/>
        </w:rPr>
        <w:t xml:space="preserve">, HDFS, CDH4.3, </w:t>
      </w:r>
      <w:proofErr w:type="spellStart"/>
      <w:r w:rsidRPr="2996D283">
        <w:rPr>
          <w:rFonts w:ascii="Times New Roman" w:eastAsia="Times New Roman" w:hAnsi="Times New Roman"/>
          <w:color w:val="000000"/>
          <w:w w:val="105"/>
        </w:rPr>
        <w:t>Sqoop</w:t>
      </w:r>
      <w:proofErr w:type="spellEnd"/>
      <w:r w:rsidRPr="2996D283">
        <w:rPr>
          <w:rFonts w:ascii="Times New Roman" w:eastAsia="Times New Roman" w:hAnsi="Times New Roman"/>
          <w:color w:val="000000"/>
          <w:w w:val="105"/>
        </w:rPr>
        <w:t xml:space="preserve">, Flume, </w:t>
      </w:r>
      <w:proofErr w:type="spellStart"/>
      <w:r w:rsidRPr="2996D283">
        <w:rPr>
          <w:rFonts w:ascii="Times New Roman" w:eastAsia="Times New Roman" w:hAnsi="Times New Roman"/>
          <w:color w:val="000000"/>
          <w:w w:val="105"/>
        </w:rPr>
        <w:t>Oozie</w:t>
      </w:r>
      <w:proofErr w:type="spellEnd"/>
      <w:r w:rsidRPr="2996D283">
        <w:rPr>
          <w:rFonts w:ascii="Times New Roman" w:eastAsia="Times New Roman" w:hAnsi="Times New Roman"/>
          <w:color w:val="000000"/>
          <w:w w:val="105"/>
        </w:rPr>
        <w:t>, VMware, WebCrawler,</w:t>
      </w:r>
      <w:r w:rsidRPr="2996D283">
        <w:rPr>
          <w:rFonts w:ascii="Times New Roman" w:eastAsia="Times New Roman" w:hAnsi="Times New Roman"/>
          <w:color w:val="000000"/>
        </w:rPr>
        <w:t xml:space="preserve"> Red Hat Enterprise Linux(RHEL).</w:t>
      </w:r>
    </w:p>
    <w:p w:rsidR="00F072BF" w:rsidRDefault="00F072BF"/>
    <w:p w:rsidR="00F072BF" w:rsidRDefault="00F072BF"/>
    <w:p w:rsidR="00F072BF" w:rsidRDefault="2996D283">
      <w:r w:rsidRPr="2996D283">
        <w:rPr>
          <w:rFonts w:ascii="Times New Roman" w:eastAsia="Times New Roman" w:hAnsi="Times New Roman"/>
          <w:b/>
          <w:bCs/>
        </w:rPr>
        <w:t>Core Java/J2EE Developer</w:t>
      </w:r>
    </w:p>
    <w:p w:rsidR="00F072BF" w:rsidRDefault="00931AD0">
      <w:bookmarkStart w:id="11" w:name="Reliance_Communications,_Bangalore_March"/>
      <w:bookmarkEnd w:id="11"/>
      <w:r w:rsidRPr="2996D283">
        <w:rPr>
          <w:rFonts w:ascii="Times New Roman" w:eastAsia="Times New Roman" w:hAnsi="Times New Roman"/>
          <w:b/>
          <w:bCs/>
        </w:rPr>
        <w:t>Reliance Communications, Bangalore</w:t>
      </w:r>
      <w:r w:rsidR="00D07D4B">
        <w:rPr>
          <w:rFonts w:ascii="Times New Roman" w:hAnsi="Times New Roman"/>
          <w:b/>
        </w:rPr>
        <w:t>March 2011 to November 2012</w:t>
      </w:r>
    </w:p>
    <w:p w:rsidR="00DC342E" w:rsidRDefault="00DC342E">
      <w:pPr>
        <w:rPr>
          <w:rFonts w:ascii="Times New Roman" w:eastAsia="Times New Roman" w:hAnsi="Times New Roman"/>
        </w:rPr>
      </w:pPr>
    </w:p>
    <w:p w:rsidR="00F072BF" w:rsidRDefault="2996D283">
      <w:r w:rsidRPr="2996D283">
        <w:rPr>
          <w:rFonts w:ascii="Times New Roman" w:eastAsia="Times New Roman" w:hAnsi="Times New Roman"/>
        </w:rPr>
        <w:t xml:space="preserve">Reliance Communications Ltd. is an Indian Internet access and Telecommunications Company headquartered in </w:t>
      </w:r>
      <w:proofErr w:type="spellStart"/>
      <w:r w:rsidRPr="2996D283">
        <w:rPr>
          <w:rFonts w:ascii="Times New Roman" w:eastAsia="Times New Roman" w:hAnsi="Times New Roman"/>
        </w:rPr>
        <w:t>Navi</w:t>
      </w:r>
      <w:proofErr w:type="spellEnd"/>
      <w:r w:rsidRPr="2996D283">
        <w:rPr>
          <w:rFonts w:ascii="Times New Roman" w:eastAsia="Times New Roman" w:hAnsi="Times New Roman"/>
        </w:rPr>
        <w:t xml:space="preserve"> Mumbai, India. It provides CDMA, GSM mobile services, fixed line broadband and voice services, DTH depending upon the areas of operation.</w:t>
      </w:r>
    </w:p>
    <w:p w:rsidR="00F072BF" w:rsidRDefault="2996D283">
      <w:r w:rsidRPr="2996D283">
        <w:rPr>
          <w:rFonts w:ascii="Times New Roman" w:eastAsia="Times New Roman" w:hAnsi="Times New Roman"/>
          <w:b/>
          <w:bCs/>
        </w:rPr>
        <w:t>Responsibilities</w:t>
      </w:r>
      <w:r w:rsidRPr="2996D283">
        <w:rPr>
          <w:rFonts w:ascii="Times New Roman" w:eastAsia="Times New Roman" w:hAnsi="Times New Roman"/>
        </w:rPr>
        <w:t>:</w:t>
      </w:r>
    </w:p>
    <w:p w:rsidR="00F072BF" w:rsidRDefault="2996D283">
      <w:pPr>
        <w:numPr>
          <w:ilvl w:val="0"/>
          <w:numId w:val="5"/>
        </w:numPr>
      </w:pPr>
      <w:r w:rsidRPr="2996D283">
        <w:rPr>
          <w:rFonts w:ascii="Times New Roman" w:eastAsia="Times New Roman" w:hAnsi="Times New Roman"/>
          <w:highlight w:val="white"/>
        </w:rPr>
        <w:lastRenderedPageBreak/>
        <w:t>Responsible for the implementation of application system with</w:t>
      </w:r>
      <w:r w:rsidRPr="2996D283">
        <w:rPr>
          <w:rStyle w:val="apple-converted-space"/>
          <w:rFonts w:ascii="Times New Roman" w:eastAsia="Times New Roman" w:hAnsi="Times New Roman"/>
        </w:rPr>
        <w:t> </w:t>
      </w:r>
      <w:r w:rsidRPr="00433F51">
        <w:rPr>
          <w:rStyle w:val="hl"/>
          <w:rFonts w:ascii="Times New Roman" w:eastAsia="Times New Roman" w:hAnsi="Times New Roman"/>
        </w:rPr>
        <w:t>core</w:t>
      </w:r>
      <w:r w:rsidRPr="00433F51">
        <w:rPr>
          <w:rStyle w:val="apple-converted-space"/>
          <w:rFonts w:ascii="Times New Roman" w:eastAsia="Times New Roman" w:hAnsi="Times New Roman"/>
        </w:rPr>
        <w:t> </w:t>
      </w:r>
      <w:r w:rsidRPr="00433F51">
        <w:rPr>
          <w:rStyle w:val="hl"/>
          <w:rFonts w:ascii="Times New Roman" w:eastAsia="Times New Roman" w:hAnsi="Times New Roman"/>
        </w:rPr>
        <w:t>Java</w:t>
      </w:r>
      <w:r w:rsidRPr="00433F51">
        <w:rPr>
          <w:rStyle w:val="apple-converted-space"/>
          <w:rFonts w:ascii="Times New Roman" w:eastAsia="Times New Roman" w:hAnsi="Times New Roman"/>
        </w:rPr>
        <w:t> </w:t>
      </w:r>
      <w:r w:rsidRPr="2996D283">
        <w:rPr>
          <w:rFonts w:ascii="Times New Roman" w:eastAsia="Times New Roman" w:hAnsi="Times New Roman"/>
          <w:highlight w:val="white"/>
        </w:rPr>
        <w:t xml:space="preserve">and </w:t>
      </w:r>
      <w:proofErr w:type="gramStart"/>
      <w:r w:rsidRPr="2996D283">
        <w:rPr>
          <w:rFonts w:ascii="Times New Roman" w:eastAsia="Times New Roman" w:hAnsi="Times New Roman"/>
          <w:highlight w:val="white"/>
        </w:rPr>
        <w:t>Spring</w:t>
      </w:r>
      <w:proofErr w:type="gramEnd"/>
      <w:r w:rsidRPr="2996D283">
        <w:rPr>
          <w:rFonts w:ascii="Times New Roman" w:eastAsia="Times New Roman" w:hAnsi="Times New Roman"/>
          <w:highlight w:val="white"/>
        </w:rPr>
        <w:t xml:space="preserve"> framework. </w:t>
      </w:r>
    </w:p>
    <w:p w:rsidR="00F072BF" w:rsidRDefault="2996D283">
      <w:pPr>
        <w:numPr>
          <w:ilvl w:val="0"/>
          <w:numId w:val="5"/>
        </w:numPr>
      </w:pPr>
      <w:r w:rsidRPr="2996D283">
        <w:rPr>
          <w:rFonts w:ascii="Times New Roman" w:eastAsia="Times New Roman" w:hAnsi="Times New Roman"/>
          <w:highlight w:val="white"/>
        </w:rPr>
        <w:t xml:space="preserve">Used </w:t>
      </w:r>
      <w:proofErr w:type="gramStart"/>
      <w:r w:rsidRPr="2996D283">
        <w:rPr>
          <w:rFonts w:ascii="Times New Roman" w:eastAsia="Times New Roman" w:hAnsi="Times New Roman"/>
          <w:highlight w:val="white"/>
        </w:rPr>
        <w:t>Spring</w:t>
      </w:r>
      <w:proofErr w:type="gramEnd"/>
      <w:r w:rsidRPr="2996D283">
        <w:rPr>
          <w:rFonts w:ascii="Times New Roman" w:eastAsia="Times New Roman" w:hAnsi="Times New Roman"/>
          <w:highlight w:val="white"/>
        </w:rPr>
        <w:t xml:space="preserve"> framework for dependence injection and integrated it with Hibernate. </w:t>
      </w:r>
    </w:p>
    <w:p w:rsidR="00F072BF" w:rsidRDefault="2996D283">
      <w:pPr>
        <w:numPr>
          <w:ilvl w:val="0"/>
          <w:numId w:val="5"/>
        </w:numPr>
      </w:pPr>
      <w:r w:rsidRPr="2996D283">
        <w:rPr>
          <w:rFonts w:ascii="Times New Roman" w:eastAsia="Times New Roman" w:hAnsi="Times New Roman"/>
          <w:highlight w:val="white"/>
        </w:rPr>
        <w:t xml:space="preserve"> Developed Restful APIs using Spring Cloud. </w:t>
      </w:r>
    </w:p>
    <w:p w:rsidR="00F072BF" w:rsidRDefault="2996D283">
      <w:pPr>
        <w:numPr>
          <w:ilvl w:val="0"/>
          <w:numId w:val="5"/>
        </w:numPr>
      </w:pPr>
      <w:r w:rsidRPr="2996D283">
        <w:rPr>
          <w:rFonts w:ascii="Times New Roman" w:eastAsia="Times New Roman" w:hAnsi="Times New Roman"/>
          <w:highlight w:val="white"/>
        </w:rPr>
        <w:t xml:space="preserve"> Developed the Spring Xml file for database configuration using different spring beans.</w:t>
      </w:r>
    </w:p>
    <w:p w:rsidR="00F072BF" w:rsidRDefault="2996D283">
      <w:pPr>
        <w:numPr>
          <w:ilvl w:val="0"/>
          <w:numId w:val="5"/>
        </w:numPr>
        <w:ind w:left="810" w:hanging="450"/>
      </w:pPr>
      <w:r w:rsidRPr="2996D283">
        <w:rPr>
          <w:rFonts w:ascii="Times New Roman" w:eastAsia="Times New Roman" w:hAnsi="Times New Roman"/>
          <w:highlight w:val="white"/>
        </w:rPr>
        <w:t xml:space="preserve"> Implemented and Used Web Services with the help of WSDL and SOAP to get updates from the third parties.</w:t>
      </w:r>
    </w:p>
    <w:p w:rsidR="00F072BF" w:rsidRDefault="2996D283">
      <w:pPr>
        <w:numPr>
          <w:ilvl w:val="0"/>
          <w:numId w:val="5"/>
        </w:numPr>
        <w:ind w:left="810" w:hanging="450"/>
      </w:pPr>
      <w:r w:rsidRPr="2996D283">
        <w:rPr>
          <w:rFonts w:ascii="Times New Roman" w:eastAsia="Times New Roman" w:hAnsi="Times New Roman"/>
          <w:highlight w:val="white"/>
        </w:rPr>
        <w:t> Upgradation of WebLogic servers in development, testing and production environment and applying patch and service packs </w:t>
      </w:r>
    </w:p>
    <w:p w:rsidR="00F072BF" w:rsidRDefault="2996D283">
      <w:pPr>
        <w:numPr>
          <w:ilvl w:val="0"/>
          <w:numId w:val="5"/>
        </w:numPr>
        <w:ind w:left="810" w:hanging="450"/>
      </w:pPr>
      <w:r w:rsidRPr="2996D283">
        <w:rPr>
          <w:rFonts w:ascii="Times New Roman" w:eastAsia="Times New Roman" w:hAnsi="Times New Roman"/>
          <w:highlight w:val="white"/>
        </w:rPr>
        <w:t>WebLogic Administration, Monitoring and Troubleshooting using Admin Console and JMX.</w:t>
      </w:r>
    </w:p>
    <w:p w:rsidR="00F072BF" w:rsidRDefault="2996D283">
      <w:pPr>
        <w:numPr>
          <w:ilvl w:val="0"/>
          <w:numId w:val="5"/>
        </w:numPr>
        <w:ind w:left="810" w:hanging="450"/>
      </w:pPr>
      <w:r w:rsidRPr="2996D283">
        <w:rPr>
          <w:rFonts w:ascii="Times New Roman" w:eastAsia="Times New Roman" w:hAnsi="Times New Roman"/>
          <w:highlight w:val="white"/>
        </w:rPr>
        <w:t xml:space="preserve"> Cluster Configuration – Single Cluster, Multiple Clusters and Deployment over clusters. </w:t>
      </w:r>
    </w:p>
    <w:p w:rsidR="00F072BF" w:rsidRDefault="2996D283">
      <w:pPr>
        <w:numPr>
          <w:ilvl w:val="0"/>
          <w:numId w:val="5"/>
        </w:numPr>
        <w:ind w:left="810" w:hanging="450"/>
      </w:pPr>
      <w:proofErr w:type="spellStart"/>
      <w:r w:rsidRPr="2996D283">
        <w:rPr>
          <w:rFonts w:ascii="Times New Roman" w:eastAsia="Times New Roman" w:hAnsi="Times New Roman"/>
          <w:highlight w:val="white"/>
        </w:rPr>
        <w:t>WebLogic's</w:t>
      </w:r>
      <w:proofErr w:type="spellEnd"/>
      <w:r w:rsidRPr="2996D283">
        <w:rPr>
          <w:rFonts w:ascii="Times New Roman" w:eastAsia="Times New Roman" w:hAnsi="Times New Roman"/>
          <w:highlight w:val="white"/>
        </w:rPr>
        <w:t xml:space="preserve"> </w:t>
      </w:r>
      <w:proofErr w:type="spellStart"/>
      <w:r w:rsidRPr="2996D283">
        <w:rPr>
          <w:rFonts w:ascii="Times New Roman" w:eastAsia="Times New Roman" w:hAnsi="Times New Roman"/>
          <w:highlight w:val="white"/>
        </w:rPr>
        <w:t>HttpProxyServlet</w:t>
      </w:r>
      <w:proofErr w:type="spellEnd"/>
      <w:r w:rsidRPr="2996D283">
        <w:rPr>
          <w:rFonts w:ascii="Times New Roman" w:eastAsia="Times New Roman" w:hAnsi="Times New Roman"/>
          <w:highlight w:val="white"/>
        </w:rPr>
        <w:t xml:space="preserve"> and </w:t>
      </w:r>
      <w:proofErr w:type="spellStart"/>
      <w:r w:rsidRPr="2996D283">
        <w:rPr>
          <w:rFonts w:ascii="Times New Roman" w:eastAsia="Times New Roman" w:hAnsi="Times New Roman"/>
          <w:highlight w:val="white"/>
        </w:rPr>
        <w:t>HttpClusterServlet</w:t>
      </w:r>
      <w:proofErr w:type="spellEnd"/>
      <w:r w:rsidRPr="2996D283">
        <w:rPr>
          <w:rFonts w:ascii="Times New Roman" w:eastAsia="Times New Roman" w:hAnsi="Times New Roman"/>
          <w:highlight w:val="white"/>
        </w:rPr>
        <w:t xml:space="preserve"> configurations</w:t>
      </w:r>
    </w:p>
    <w:p w:rsidR="00F072BF" w:rsidRDefault="2996D283">
      <w:pPr>
        <w:numPr>
          <w:ilvl w:val="0"/>
          <w:numId w:val="5"/>
        </w:numPr>
        <w:ind w:left="810" w:hanging="450"/>
      </w:pPr>
      <w:r w:rsidRPr="2996D283">
        <w:rPr>
          <w:rFonts w:ascii="Times New Roman" w:eastAsia="Times New Roman" w:hAnsi="Times New Roman"/>
          <w:highlight w:val="white"/>
        </w:rPr>
        <w:t xml:space="preserve"> Working with </w:t>
      </w:r>
      <w:proofErr w:type="spellStart"/>
      <w:r w:rsidRPr="2996D283">
        <w:rPr>
          <w:rFonts w:ascii="Times New Roman" w:eastAsia="Times New Roman" w:hAnsi="Times New Roman"/>
          <w:highlight w:val="white"/>
        </w:rPr>
        <w:t>WebLogic</w:t>
      </w:r>
      <w:proofErr w:type="spellEnd"/>
      <w:r w:rsidRPr="2996D283">
        <w:rPr>
          <w:rFonts w:ascii="Times New Roman" w:eastAsia="Times New Roman" w:hAnsi="Times New Roman"/>
          <w:highlight w:val="white"/>
        </w:rPr>
        <w:t xml:space="preserve"> utilities - </w:t>
      </w:r>
      <w:proofErr w:type="spellStart"/>
      <w:r w:rsidRPr="2996D283">
        <w:rPr>
          <w:rFonts w:ascii="Times New Roman" w:eastAsia="Times New Roman" w:hAnsi="Times New Roman"/>
          <w:highlight w:val="white"/>
        </w:rPr>
        <w:t>WebLogic.Admin</w:t>
      </w:r>
      <w:proofErr w:type="spellEnd"/>
      <w:r w:rsidRPr="2996D283">
        <w:rPr>
          <w:rFonts w:ascii="Times New Roman" w:eastAsia="Times New Roman" w:hAnsi="Times New Roman"/>
          <w:highlight w:val="white"/>
        </w:rPr>
        <w:t xml:space="preserve">, </w:t>
      </w:r>
      <w:proofErr w:type="spellStart"/>
      <w:r w:rsidRPr="2996D283">
        <w:rPr>
          <w:rFonts w:ascii="Times New Roman" w:eastAsia="Times New Roman" w:hAnsi="Times New Roman"/>
          <w:highlight w:val="white"/>
        </w:rPr>
        <w:t>WebLogic.Deployer</w:t>
      </w:r>
      <w:proofErr w:type="spellEnd"/>
      <w:r w:rsidRPr="2996D283">
        <w:rPr>
          <w:rFonts w:ascii="Times New Roman" w:eastAsia="Times New Roman" w:hAnsi="Times New Roman"/>
          <w:highlight w:val="white"/>
        </w:rPr>
        <w:t xml:space="preserve">, </w:t>
      </w:r>
      <w:proofErr w:type="spellStart"/>
      <w:r w:rsidRPr="2996D283">
        <w:rPr>
          <w:rFonts w:ascii="Times New Roman" w:eastAsia="Times New Roman" w:hAnsi="Times New Roman"/>
          <w:highlight w:val="white"/>
        </w:rPr>
        <w:t>ejbc</w:t>
      </w:r>
      <w:proofErr w:type="spellEnd"/>
      <w:r w:rsidRPr="2996D283">
        <w:rPr>
          <w:rFonts w:ascii="Times New Roman" w:eastAsia="Times New Roman" w:hAnsi="Times New Roman"/>
          <w:highlight w:val="white"/>
        </w:rPr>
        <w:t xml:space="preserve">, </w:t>
      </w:r>
      <w:proofErr w:type="spellStart"/>
      <w:r w:rsidRPr="2996D283">
        <w:rPr>
          <w:rFonts w:ascii="Times New Roman" w:eastAsia="Times New Roman" w:hAnsi="Times New Roman"/>
          <w:highlight w:val="white"/>
        </w:rPr>
        <w:t>appc</w:t>
      </w:r>
      <w:proofErr w:type="spellEnd"/>
      <w:r w:rsidRPr="2996D283">
        <w:rPr>
          <w:rFonts w:ascii="Times New Roman" w:eastAsia="Times New Roman" w:hAnsi="Times New Roman"/>
          <w:highlight w:val="white"/>
        </w:rPr>
        <w:t>. </w:t>
      </w:r>
    </w:p>
    <w:p w:rsidR="00F072BF" w:rsidRDefault="2996D283">
      <w:pPr>
        <w:numPr>
          <w:ilvl w:val="0"/>
          <w:numId w:val="5"/>
        </w:numPr>
        <w:ind w:left="810" w:hanging="450"/>
      </w:pPr>
      <w:r w:rsidRPr="2996D283">
        <w:rPr>
          <w:rFonts w:ascii="Times New Roman" w:eastAsia="Times New Roman" w:hAnsi="Times New Roman"/>
          <w:highlight w:val="white"/>
        </w:rPr>
        <w:t>Monitoring WebLogic server health and security. </w:t>
      </w:r>
    </w:p>
    <w:p w:rsidR="00F072BF" w:rsidRDefault="2996D283">
      <w:pPr>
        <w:numPr>
          <w:ilvl w:val="0"/>
          <w:numId w:val="5"/>
        </w:numPr>
        <w:ind w:left="810" w:hanging="450"/>
      </w:pPr>
      <w:r w:rsidRPr="2996D283">
        <w:rPr>
          <w:rFonts w:ascii="Times New Roman" w:eastAsia="Times New Roman" w:hAnsi="Times New Roman"/>
          <w:highlight w:val="white"/>
        </w:rPr>
        <w:t>Tuning JVM heap size to maximize the number of clients accessing the applications. </w:t>
      </w:r>
    </w:p>
    <w:p w:rsidR="00F072BF" w:rsidRDefault="2996D283">
      <w:pPr>
        <w:numPr>
          <w:ilvl w:val="0"/>
          <w:numId w:val="5"/>
        </w:numPr>
        <w:ind w:left="810" w:hanging="450"/>
      </w:pPr>
      <w:r w:rsidRPr="2996D283">
        <w:rPr>
          <w:rFonts w:ascii="Times New Roman" w:eastAsia="Times New Roman" w:hAnsi="Times New Roman"/>
          <w:highlight w:val="white"/>
        </w:rPr>
        <w:t>Installation and configuration of WebLogic Integration server 8.1 SP6 9.2 mp2 10.3 on Sun Solaris 8 and Sun Solaris 10</w:t>
      </w:r>
    </w:p>
    <w:p w:rsidR="00F072BF" w:rsidRDefault="2996D283">
      <w:pPr>
        <w:numPr>
          <w:ilvl w:val="0"/>
          <w:numId w:val="5"/>
        </w:numPr>
      </w:pPr>
      <w:r w:rsidRPr="2996D283">
        <w:rPr>
          <w:rFonts w:ascii="Times New Roman" w:eastAsia="Times New Roman" w:hAnsi="Times New Roman"/>
          <w:highlight w:val="white"/>
        </w:rPr>
        <w:t xml:space="preserve"> Involved in implementation of MVC pattern using Angular JS, JSF and Spring Controller.</w:t>
      </w:r>
    </w:p>
    <w:p w:rsidR="00F072BF" w:rsidRDefault="2996D283">
      <w:pPr>
        <w:numPr>
          <w:ilvl w:val="0"/>
          <w:numId w:val="5"/>
        </w:numPr>
      </w:pPr>
      <w:r w:rsidRPr="2996D283">
        <w:rPr>
          <w:rFonts w:ascii="Times New Roman" w:eastAsia="Times New Roman" w:hAnsi="Times New Roman"/>
          <w:highlight w:val="white"/>
        </w:rPr>
        <w:t xml:space="preserve"> Developed specialized search system (using Angular JS,</w:t>
      </w:r>
      <w:r w:rsidRPr="2996D283">
        <w:rPr>
          <w:rStyle w:val="apple-converted-space"/>
          <w:rFonts w:ascii="Times New Roman" w:eastAsia="Times New Roman" w:hAnsi="Times New Roman"/>
        </w:rPr>
        <w:t> </w:t>
      </w:r>
      <w:r w:rsidRPr="00433F51">
        <w:rPr>
          <w:rStyle w:val="hl"/>
          <w:rFonts w:ascii="Times New Roman" w:eastAsia="Times New Roman" w:hAnsi="Times New Roman"/>
        </w:rPr>
        <w:t>Java</w:t>
      </w:r>
      <w:r w:rsidRPr="2996D283">
        <w:rPr>
          <w:rStyle w:val="apple-converted-space"/>
          <w:rFonts w:ascii="Times New Roman" w:eastAsia="Times New Roman" w:hAnsi="Times New Roman"/>
        </w:rPr>
        <w:t> </w:t>
      </w:r>
      <w:r w:rsidRPr="2996D283">
        <w:rPr>
          <w:rFonts w:ascii="Times New Roman" w:eastAsia="Times New Roman" w:hAnsi="Times New Roman"/>
          <w:highlight w:val="white"/>
        </w:rPr>
        <w:t>Servlets, JUnit). </w:t>
      </w:r>
    </w:p>
    <w:p w:rsidR="00F072BF" w:rsidRDefault="2996D283">
      <w:pPr>
        <w:numPr>
          <w:ilvl w:val="0"/>
          <w:numId w:val="5"/>
        </w:numPr>
      </w:pPr>
      <w:r w:rsidRPr="2996D283">
        <w:rPr>
          <w:rFonts w:ascii="Times New Roman" w:eastAsia="Times New Roman" w:hAnsi="Times New Roman"/>
          <w:highlight w:val="white"/>
        </w:rPr>
        <w:t xml:space="preserve"> Involved in</w:t>
      </w:r>
      <w:r w:rsidRPr="00433F51">
        <w:rPr>
          <w:rStyle w:val="apple-converted-space"/>
          <w:rFonts w:ascii="Times New Roman" w:eastAsia="Times New Roman" w:hAnsi="Times New Roman"/>
        </w:rPr>
        <w:t> </w:t>
      </w:r>
      <w:r w:rsidRPr="00433F51">
        <w:rPr>
          <w:rStyle w:val="hl"/>
          <w:rFonts w:ascii="Times New Roman" w:eastAsia="Times New Roman" w:hAnsi="Times New Roman"/>
        </w:rPr>
        <w:t>Java</w:t>
      </w:r>
      <w:r w:rsidRPr="00433F51">
        <w:rPr>
          <w:rStyle w:val="apple-converted-space"/>
          <w:rFonts w:ascii="Times New Roman" w:eastAsia="Times New Roman" w:hAnsi="Times New Roman"/>
        </w:rPr>
        <w:t> </w:t>
      </w:r>
      <w:r w:rsidRPr="2996D283">
        <w:rPr>
          <w:rFonts w:ascii="Times New Roman" w:eastAsia="Times New Roman" w:hAnsi="Times New Roman"/>
          <w:highlight w:val="white"/>
        </w:rPr>
        <w:t>and EJB Design Patterns. </w:t>
      </w:r>
    </w:p>
    <w:p w:rsidR="00F072BF" w:rsidRDefault="2996D283">
      <w:pPr>
        <w:numPr>
          <w:ilvl w:val="0"/>
          <w:numId w:val="5"/>
        </w:numPr>
      </w:pPr>
      <w:r w:rsidRPr="2996D283">
        <w:rPr>
          <w:rFonts w:ascii="Times New Roman" w:eastAsia="Times New Roman" w:hAnsi="Times New Roman"/>
          <w:highlight w:val="white"/>
        </w:rPr>
        <w:t xml:space="preserve"> Used Multi-threading to overcome the errors in the process of transactions. </w:t>
      </w:r>
    </w:p>
    <w:p w:rsidR="00F072BF" w:rsidRDefault="2996D283">
      <w:pPr>
        <w:numPr>
          <w:ilvl w:val="0"/>
          <w:numId w:val="5"/>
        </w:numPr>
      </w:pPr>
      <w:r w:rsidRPr="2996D283">
        <w:rPr>
          <w:rFonts w:ascii="Times New Roman" w:eastAsia="Times New Roman" w:hAnsi="Times New Roman"/>
          <w:highlight w:val="white"/>
        </w:rPr>
        <w:t xml:space="preserve"> Used JAXB parser for parsing the valid XML files. </w:t>
      </w:r>
    </w:p>
    <w:p w:rsidR="00F072BF" w:rsidRDefault="2996D283">
      <w:pPr>
        <w:numPr>
          <w:ilvl w:val="0"/>
          <w:numId w:val="5"/>
        </w:numPr>
      </w:pPr>
      <w:r w:rsidRPr="2996D283">
        <w:rPr>
          <w:rFonts w:ascii="Times New Roman" w:eastAsia="Times New Roman" w:hAnsi="Times New Roman"/>
        </w:rPr>
        <w:t>WebLogic Administration, Monitoring and Troubleshooting using Admin Console </w:t>
      </w:r>
    </w:p>
    <w:p w:rsidR="00F072BF" w:rsidRDefault="2996D283">
      <w:pPr>
        <w:numPr>
          <w:ilvl w:val="0"/>
          <w:numId w:val="5"/>
        </w:numPr>
      </w:pPr>
      <w:r w:rsidRPr="2996D283">
        <w:rPr>
          <w:rFonts w:ascii="Times New Roman" w:eastAsia="Times New Roman" w:hAnsi="Times New Roman"/>
        </w:rPr>
        <w:t>Managing and Monitoring the JVM Performance by adjusting WebLogic heap size and garbage collection parameters </w:t>
      </w:r>
    </w:p>
    <w:p w:rsidR="00F072BF" w:rsidRDefault="2996D283">
      <w:pPr>
        <w:numPr>
          <w:ilvl w:val="0"/>
          <w:numId w:val="5"/>
        </w:numPr>
      </w:pPr>
      <w:r w:rsidRPr="2996D283">
        <w:rPr>
          <w:rFonts w:ascii="Times New Roman" w:eastAsia="Times New Roman" w:hAnsi="Times New Roman"/>
        </w:rPr>
        <w:t xml:space="preserve"> Monitoring the WebLogic Server using HP Site scope and SNMP agent based monitoring </w:t>
      </w:r>
    </w:p>
    <w:p w:rsidR="00F072BF" w:rsidRDefault="2996D283">
      <w:pPr>
        <w:numPr>
          <w:ilvl w:val="0"/>
          <w:numId w:val="5"/>
        </w:numPr>
      </w:pPr>
      <w:r w:rsidRPr="2996D283">
        <w:rPr>
          <w:rFonts w:ascii="Times New Roman" w:eastAsia="Times New Roman" w:hAnsi="Times New Roman"/>
        </w:rPr>
        <w:t>Deploying different applications like WAR files, EJB jars files and enterprise application archives (EAR) on WebLogic using various deployment tools (Console, WebLogic deploy and WLST) </w:t>
      </w:r>
    </w:p>
    <w:p w:rsidR="00F072BF" w:rsidRDefault="2996D283">
      <w:pPr>
        <w:numPr>
          <w:ilvl w:val="0"/>
          <w:numId w:val="5"/>
        </w:numPr>
      </w:pPr>
      <w:r w:rsidRPr="2996D283">
        <w:rPr>
          <w:rFonts w:ascii="Times New Roman" w:eastAsia="Times New Roman" w:hAnsi="Times New Roman"/>
        </w:rPr>
        <w:t xml:space="preserve">Knowledge in </w:t>
      </w:r>
      <w:proofErr w:type="spellStart"/>
      <w:r w:rsidRPr="2996D283">
        <w:rPr>
          <w:rFonts w:ascii="Times New Roman" w:eastAsia="Times New Roman" w:hAnsi="Times New Roman"/>
        </w:rPr>
        <w:t>WebLogic</w:t>
      </w:r>
      <w:proofErr w:type="spellEnd"/>
      <w:r w:rsidRPr="2996D283">
        <w:rPr>
          <w:rFonts w:ascii="Times New Roman" w:eastAsia="Times New Roman" w:hAnsi="Times New Roman"/>
        </w:rPr>
        <w:t xml:space="preserve"> Portals and </w:t>
      </w:r>
      <w:proofErr w:type="spellStart"/>
      <w:r w:rsidRPr="2996D283">
        <w:rPr>
          <w:rFonts w:ascii="Times New Roman" w:eastAsia="Times New Roman" w:hAnsi="Times New Roman"/>
        </w:rPr>
        <w:t>Jboss</w:t>
      </w:r>
      <w:proofErr w:type="spellEnd"/>
      <w:r w:rsidRPr="2996D283">
        <w:rPr>
          <w:rFonts w:ascii="Times New Roman" w:eastAsia="Times New Roman" w:hAnsi="Times New Roman"/>
        </w:rPr>
        <w:t> </w:t>
      </w:r>
    </w:p>
    <w:p w:rsidR="00F072BF" w:rsidRDefault="2996D283">
      <w:pPr>
        <w:numPr>
          <w:ilvl w:val="0"/>
          <w:numId w:val="5"/>
        </w:numPr>
      </w:pPr>
      <w:r w:rsidRPr="2996D283">
        <w:rPr>
          <w:rFonts w:ascii="Times New Roman" w:eastAsia="Times New Roman" w:hAnsi="Times New Roman"/>
          <w:highlight w:val="white"/>
        </w:rPr>
        <w:t xml:space="preserve"> Used Spring DAO concept in order to interact with database (DB2) using JDBC template. </w:t>
      </w:r>
    </w:p>
    <w:p w:rsidR="00F072BF" w:rsidRDefault="2996D283">
      <w:pPr>
        <w:numPr>
          <w:ilvl w:val="0"/>
          <w:numId w:val="5"/>
        </w:numPr>
      </w:pPr>
      <w:r w:rsidRPr="2996D283">
        <w:rPr>
          <w:rFonts w:ascii="Times New Roman" w:eastAsia="Times New Roman" w:hAnsi="Times New Roman"/>
          <w:highlight w:val="white"/>
        </w:rPr>
        <w:t xml:space="preserve"> Used MVC Framework and integrated Struts Web Module with</w:t>
      </w:r>
      <w:r w:rsidRPr="2996D283">
        <w:rPr>
          <w:rStyle w:val="apple-converted-space"/>
          <w:rFonts w:ascii="Times New Roman" w:eastAsia="Times New Roman" w:hAnsi="Times New Roman"/>
        </w:rPr>
        <w:t> </w:t>
      </w:r>
      <w:r w:rsidRPr="00F6537C">
        <w:rPr>
          <w:rStyle w:val="hl"/>
          <w:rFonts w:ascii="Times New Roman" w:eastAsia="Times New Roman" w:hAnsi="Times New Roman"/>
        </w:rPr>
        <w:t>Java</w:t>
      </w:r>
      <w:r w:rsidRPr="2996D283">
        <w:rPr>
          <w:rStyle w:val="apple-converted-space"/>
          <w:rFonts w:ascii="Times New Roman" w:eastAsia="Times New Roman" w:hAnsi="Times New Roman"/>
        </w:rPr>
        <w:t> </w:t>
      </w:r>
      <w:r w:rsidRPr="2996D283">
        <w:rPr>
          <w:rFonts w:ascii="Times New Roman" w:eastAsia="Times New Roman" w:hAnsi="Times New Roman"/>
          <w:highlight w:val="white"/>
        </w:rPr>
        <w:t>Server Faces (JSF). </w:t>
      </w:r>
    </w:p>
    <w:p w:rsidR="00F072BF" w:rsidRDefault="2996D283">
      <w:pPr>
        <w:numPr>
          <w:ilvl w:val="0"/>
          <w:numId w:val="5"/>
        </w:numPr>
      </w:pPr>
      <w:r w:rsidRPr="2996D283">
        <w:rPr>
          <w:rFonts w:ascii="Times New Roman" w:eastAsia="Times New Roman" w:hAnsi="Times New Roman"/>
          <w:highlight w:val="white"/>
        </w:rPr>
        <w:t xml:space="preserve"> Involved with Master Data Management (MDM) for Customer Data Integration. </w:t>
      </w:r>
    </w:p>
    <w:p w:rsidR="00F072BF" w:rsidRDefault="2996D283">
      <w:pPr>
        <w:numPr>
          <w:ilvl w:val="0"/>
          <w:numId w:val="5"/>
        </w:numPr>
      </w:pPr>
      <w:r w:rsidRPr="2996D283">
        <w:rPr>
          <w:rFonts w:ascii="Times New Roman" w:eastAsia="Times New Roman" w:hAnsi="Times New Roman"/>
          <w:highlight w:val="white"/>
        </w:rPr>
        <w:t xml:space="preserve"> Involved in module testing using JUnit. </w:t>
      </w:r>
    </w:p>
    <w:p w:rsidR="00F072BF" w:rsidRDefault="2996D283">
      <w:pPr>
        <w:numPr>
          <w:ilvl w:val="0"/>
          <w:numId w:val="5"/>
        </w:numPr>
      </w:pPr>
      <w:r w:rsidRPr="2996D283">
        <w:rPr>
          <w:rFonts w:ascii="Times New Roman" w:eastAsia="Times New Roman" w:hAnsi="Times New Roman"/>
          <w:highlight w:val="white"/>
        </w:rPr>
        <w:t xml:space="preserve"> Implemented Hibernate to map all the tables from different data sources to make database updating. </w:t>
      </w:r>
    </w:p>
    <w:p w:rsidR="00F072BF" w:rsidRDefault="2996D283">
      <w:pPr>
        <w:numPr>
          <w:ilvl w:val="0"/>
          <w:numId w:val="5"/>
        </w:numPr>
      </w:pPr>
      <w:r w:rsidRPr="2996D283">
        <w:rPr>
          <w:rFonts w:ascii="Times New Roman" w:eastAsia="Times New Roman" w:hAnsi="Times New Roman"/>
          <w:highlight w:val="white"/>
        </w:rPr>
        <w:t xml:space="preserve"> Maven is used to build and deploy the application. </w:t>
      </w:r>
    </w:p>
    <w:p w:rsidR="00F072BF" w:rsidRDefault="2996D283">
      <w:pPr>
        <w:numPr>
          <w:ilvl w:val="0"/>
          <w:numId w:val="5"/>
        </w:numPr>
      </w:pPr>
      <w:r w:rsidRPr="2996D283">
        <w:rPr>
          <w:rFonts w:ascii="Times New Roman" w:eastAsia="Times New Roman" w:hAnsi="Times New Roman"/>
          <w:highlight w:val="white"/>
        </w:rPr>
        <w:t xml:space="preserve"> Used Spring Framework for Dependency Injection and spring bean wiring </w:t>
      </w:r>
    </w:p>
    <w:p w:rsidR="00F072BF" w:rsidRDefault="2996D283">
      <w:pPr>
        <w:numPr>
          <w:ilvl w:val="0"/>
          <w:numId w:val="5"/>
        </w:numPr>
      </w:pPr>
      <w:r w:rsidRPr="2996D283">
        <w:rPr>
          <w:rFonts w:ascii="Times New Roman" w:eastAsia="Times New Roman" w:hAnsi="Times New Roman"/>
          <w:highlight w:val="white"/>
        </w:rPr>
        <w:t xml:space="preserve"> Used Hibernate 3.0 object relational data mapping framework to persist and retrieve the data from database. </w:t>
      </w:r>
    </w:p>
    <w:p w:rsidR="00F072BF" w:rsidRDefault="2996D283">
      <w:pPr>
        <w:numPr>
          <w:ilvl w:val="0"/>
          <w:numId w:val="5"/>
        </w:numPr>
      </w:pPr>
      <w:r w:rsidRPr="2996D283">
        <w:rPr>
          <w:rFonts w:ascii="Times New Roman" w:eastAsia="Times New Roman" w:hAnsi="Times New Roman"/>
          <w:highlight w:val="white"/>
        </w:rPr>
        <w:t xml:space="preserve"> Implemented Hibernate to map all the tables from different data sources to make database updating. </w:t>
      </w:r>
    </w:p>
    <w:p w:rsidR="00F072BF" w:rsidRDefault="2996D283">
      <w:pPr>
        <w:numPr>
          <w:ilvl w:val="0"/>
          <w:numId w:val="5"/>
        </w:numPr>
      </w:pPr>
      <w:r w:rsidRPr="2996D283">
        <w:rPr>
          <w:rFonts w:ascii="Times New Roman" w:eastAsia="Times New Roman" w:hAnsi="Times New Roman"/>
          <w:highlight w:val="white"/>
        </w:rPr>
        <w:t xml:space="preserve"> Applications are designed using J2EE, JSP, Struts, WSDL, Web Services, JMS </w:t>
      </w:r>
    </w:p>
    <w:p w:rsidR="00F072BF" w:rsidRDefault="00F072BF">
      <w:pPr>
        <w:ind w:left="360"/>
        <w:rPr>
          <w:rFonts w:ascii="Times New Roman" w:hAnsi="Times New Roman"/>
        </w:rPr>
      </w:pPr>
    </w:p>
    <w:p w:rsidR="00F072BF" w:rsidRDefault="00931AD0">
      <w:pPr>
        <w:ind w:left="360"/>
        <w:rPr>
          <w:rFonts w:ascii="Times New Roman" w:eastAsia="Times New Roman" w:hAnsi="Times New Roman"/>
          <w:shd w:val="clear" w:color="auto" w:fill="FFFFFF"/>
        </w:rPr>
      </w:pPr>
      <w:r w:rsidRPr="2996D283">
        <w:rPr>
          <w:rFonts w:ascii="Times New Roman" w:eastAsia="Times New Roman" w:hAnsi="Times New Roman"/>
          <w:b/>
          <w:bCs/>
          <w:shd w:val="clear" w:color="auto" w:fill="FFFFFF"/>
        </w:rPr>
        <w:t>Environment:</w:t>
      </w:r>
      <w:r w:rsidRPr="2996D283">
        <w:rPr>
          <w:rFonts w:ascii="Times New Roman" w:eastAsia="Times New Roman" w:hAnsi="Times New Roman"/>
          <w:shd w:val="clear" w:color="auto" w:fill="FFFFFF"/>
        </w:rPr>
        <w:t xml:space="preserve"> Spring, JUnit, JDBC, MDM, Eclipse, CSS3, HTML5, Multithreading, JQuery, Oracle 11g, DB2, JSF, Hibernate, Angular JS, RESTFUL APIs, SOAP, WebLogic, Web Services, LINUX SCRIPTS Shell Scripting, </w:t>
      </w:r>
      <w:proofErr w:type="spellStart"/>
      <w:r w:rsidRPr="2996D283">
        <w:rPr>
          <w:rFonts w:ascii="Times New Roman" w:eastAsia="Times New Roman" w:hAnsi="Times New Roman"/>
          <w:shd w:val="clear" w:color="auto" w:fill="FFFFFF"/>
        </w:rPr>
        <w:t>Jbo</w:t>
      </w:r>
      <w:r w:rsidR="00DE18E6">
        <w:rPr>
          <w:rFonts w:ascii="Times New Roman" w:eastAsia="Times New Roman" w:hAnsi="Times New Roman"/>
          <w:shd w:val="clear" w:color="auto" w:fill="FFFFFF"/>
        </w:rPr>
        <w:t>ss</w:t>
      </w:r>
      <w:proofErr w:type="spellEnd"/>
      <w:r w:rsidR="00DE18E6">
        <w:rPr>
          <w:rFonts w:ascii="Times New Roman" w:eastAsia="Times New Roman" w:hAnsi="Times New Roman"/>
          <w:shd w:val="clear" w:color="auto" w:fill="FFFFFF"/>
        </w:rPr>
        <w:t>, SQL Server 2012, GIT, Maven</w:t>
      </w:r>
    </w:p>
    <w:p w:rsidR="00DE18E6" w:rsidRDefault="00DE18E6">
      <w:pPr>
        <w:ind w:left="360"/>
        <w:rPr>
          <w:rFonts w:ascii="Times New Roman" w:eastAsia="Times New Roman" w:hAnsi="Times New Roman"/>
          <w:shd w:val="clear" w:color="auto" w:fill="FFFFFF"/>
        </w:rPr>
      </w:pPr>
    </w:p>
    <w:p w:rsidR="00DE18E6" w:rsidRDefault="00DE18E6">
      <w:pPr>
        <w:ind w:left="360"/>
        <w:rPr>
          <w:rFonts w:ascii="Times New Roman" w:eastAsia="Times New Roman" w:hAnsi="Times New Roman"/>
          <w:shd w:val="clear" w:color="auto" w:fill="FFFFFF"/>
        </w:rPr>
      </w:pPr>
    </w:p>
    <w:p w:rsidR="00DE18E6" w:rsidRDefault="00DE18E6">
      <w:pPr>
        <w:ind w:left="360"/>
        <w:rPr>
          <w:rFonts w:ascii="Times New Roman" w:eastAsia="Times New Roman" w:hAnsi="Times New Roman"/>
          <w:shd w:val="clear" w:color="auto" w:fill="FFFFFF"/>
        </w:rPr>
      </w:pPr>
    </w:p>
    <w:p w:rsidR="00DE18E6" w:rsidRDefault="00DE18E6" w:rsidP="00DE18E6">
      <w:r w:rsidRPr="2996D283">
        <w:rPr>
          <w:rFonts w:ascii="Times New Roman" w:eastAsia="Times New Roman" w:hAnsi="Times New Roman"/>
          <w:b/>
          <w:bCs/>
        </w:rPr>
        <w:t>Junior Java Developer</w:t>
      </w:r>
    </w:p>
    <w:p w:rsidR="00DE18E6" w:rsidRDefault="00DE18E6" w:rsidP="00DE18E6">
      <w:r w:rsidRPr="2996D283">
        <w:rPr>
          <w:rFonts w:ascii="Times New Roman" w:eastAsia="Times New Roman" w:hAnsi="Times New Roman"/>
          <w:b/>
          <w:bCs/>
        </w:rPr>
        <w:t>HDFC Bank, Mangalore</w:t>
      </w:r>
      <w:r>
        <w:rPr>
          <w:rFonts w:ascii="Times New Roman" w:hAnsi="Times New Roman"/>
          <w:b/>
        </w:rPr>
        <w:tab/>
      </w:r>
      <w:r w:rsidR="00D07D4B">
        <w:rPr>
          <w:rFonts w:ascii="Times New Roman" w:hAnsi="Times New Roman"/>
          <w:b/>
        </w:rPr>
        <w:t xml:space="preserve">                        May 2010 to March 2011</w:t>
      </w:r>
    </w:p>
    <w:p w:rsidR="00DE18E6" w:rsidRDefault="00DE18E6" w:rsidP="00DE18E6">
      <w:r w:rsidRPr="2996D283">
        <w:rPr>
          <w:rFonts w:ascii="Times New Roman" w:eastAsia="Times New Roman" w:hAnsi="Times New Roman"/>
        </w:rPr>
        <w:t>The Housing Development Finance Corporation Limited (HDFC) is one of the oldest and largest financial services firm in India. The aim of this project was to automate the process of Initial Public Offering by designing a GUI- based tool developed in Java Swing to capture the key set of events as per the laid down business specifications. This consisted of generation of IPO Deals, Client Letters and corresponding business functionalities to upload and download such documents within the system.</w:t>
      </w:r>
    </w:p>
    <w:p w:rsidR="00DE18E6" w:rsidRDefault="00DE18E6" w:rsidP="00DE18E6">
      <w:bookmarkStart w:id="12" w:name="Responsibilities%3A"/>
      <w:bookmarkEnd w:id="12"/>
      <w:r w:rsidRPr="2996D283">
        <w:rPr>
          <w:rFonts w:ascii="Times New Roman" w:eastAsia="Times New Roman" w:hAnsi="Times New Roman"/>
          <w:b/>
          <w:bCs/>
        </w:rPr>
        <w:t>Responsibilities:</w:t>
      </w:r>
    </w:p>
    <w:p w:rsidR="00DE18E6" w:rsidRDefault="00DE18E6" w:rsidP="00DE18E6">
      <w:pPr>
        <w:pStyle w:val="ListParagraph"/>
        <w:numPr>
          <w:ilvl w:val="0"/>
          <w:numId w:val="8"/>
        </w:numPr>
      </w:pPr>
      <w:r w:rsidRPr="2996D283">
        <w:rPr>
          <w:rFonts w:ascii="Times New Roman" w:eastAsia="Times New Roman" w:hAnsi="Times New Roman"/>
        </w:rPr>
        <w:t>Developed JavaScript behavior code for user interaction.</w:t>
      </w:r>
    </w:p>
    <w:p w:rsidR="00DE18E6" w:rsidRDefault="00DE18E6" w:rsidP="00DE18E6">
      <w:pPr>
        <w:pStyle w:val="ListParagraph"/>
        <w:numPr>
          <w:ilvl w:val="0"/>
          <w:numId w:val="8"/>
        </w:numPr>
      </w:pPr>
      <w:r w:rsidRPr="2996D283">
        <w:rPr>
          <w:rFonts w:ascii="Times New Roman" w:eastAsia="Times New Roman" w:hAnsi="Times New Roman"/>
        </w:rPr>
        <w:lastRenderedPageBreak/>
        <w:t>Used HTML, JavaScript, and JSP for UI development.</w:t>
      </w:r>
    </w:p>
    <w:p w:rsidR="00DE18E6" w:rsidRDefault="00DE18E6" w:rsidP="00DE18E6">
      <w:pPr>
        <w:pStyle w:val="ListParagraph"/>
        <w:numPr>
          <w:ilvl w:val="0"/>
          <w:numId w:val="8"/>
        </w:numPr>
      </w:pPr>
      <w:r w:rsidRPr="2996D283">
        <w:rPr>
          <w:rFonts w:ascii="Times New Roman" w:eastAsia="Times New Roman" w:hAnsi="Times New Roman"/>
        </w:rPr>
        <w:t>Used JDBC and managed connectivity, for inserting/querying&amp; data management including stored procedures and triggers.</w:t>
      </w:r>
    </w:p>
    <w:p w:rsidR="00DE18E6" w:rsidRDefault="00DE18E6" w:rsidP="00DE18E6">
      <w:pPr>
        <w:pStyle w:val="ListParagraph"/>
        <w:numPr>
          <w:ilvl w:val="0"/>
          <w:numId w:val="8"/>
        </w:numPr>
      </w:pPr>
      <w:r w:rsidRPr="2996D283">
        <w:rPr>
          <w:rFonts w:ascii="Times New Roman" w:eastAsia="Times New Roman" w:hAnsi="Times New Roman"/>
        </w:rPr>
        <w:t>Involved in the design and coding of the data capture templates, presentation and component templates.</w:t>
      </w:r>
    </w:p>
    <w:p w:rsidR="00DE18E6" w:rsidRDefault="00DE18E6" w:rsidP="00DE18E6">
      <w:pPr>
        <w:pStyle w:val="ListParagraph"/>
        <w:numPr>
          <w:ilvl w:val="0"/>
          <w:numId w:val="8"/>
        </w:numPr>
      </w:pPr>
      <w:r w:rsidRPr="2996D283">
        <w:rPr>
          <w:rFonts w:ascii="Times New Roman" w:eastAsia="Times New Roman" w:hAnsi="Times New Roman"/>
        </w:rPr>
        <w:t>Developed an API to write XML documents from database.</w:t>
      </w:r>
    </w:p>
    <w:p w:rsidR="00DE18E6" w:rsidRDefault="00DE18E6" w:rsidP="00DE18E6">
      <w:pPr>
        <w:pStyle w:val="ListParagraph"/>
        <w:numPr>
          <w:ilvl w:val="0"/>
          <w:numId w:val="8"/>
        </w:numPr>
      </w:pPr>
      <w:r w:rsidRPr="2996D283">
        <w:rPr>
          <w:rFonts w:ascii="Times New Roman" w:eastAsia="Times New Roman" w:hAnsi="Times New Roman"/>
        </w:rPr>
        <w:t>Used JavaScript and designed user-interface and checking validations.</w:t>
      </w:r>
    </w:p>
    <w:p w:rsidR="00DE18E6" w:rsidRDefault="00DE18E6" w:rsidP="00DE18E6">
      <w:pPr>
        <w:pStyle w:val="ListParagraph"/>
        <w:numPr>
          <w:ilvl w:val="0"/>
          <w:numId w:val="8"/>
        </w:numPr>
      </w:pPr>
      <w:r w:rsidRPr="2996D283">
        <w:rPr>
          <w:rFonts w:ascii="Times New Roman" w:eastAsia="Times New Roman" w:hAnsi="Times New Roman"/>
        </w:rPr>
        <w:t>Part of a team which is responsible for metadata maintenance and synchronization of data from database.</w:t>
      </w:r>
    </w:p>
    <w:p w:rsidR="00DE18E6" w:rsidRDefault="00DE18E6" w:rsidP="00DE18E6">
      <w:pPr>
        <w:pStyle w:val="ListParagraph"/>
        <w:ind w:left="360"/>
      </w:pPr>
      <w:r w:rsidRPr="2996D283">
        <w:rPr>
          <w:rFonts w:ascii="Times New Roman" w:eastAsia="Times New Roman" w:hAnsi="Times New Roman"/>
          <w:b/>
          <w:bCs/>
        </w:rPr>
        <w:t>Environment</w:t>
      </w:r>
      <w:r w:rsidRPr="2996D283">
        <w:rPr>
          <w:rFonts w:ascii="Times New Roman" w:eastAsia="Times New Roman" w:hAnsi="Times New Roman"/>
        </w:rPr>
        <w:t xml:space="preserve">: java </w:t>
      </w:r>
      <w:proofErr w:type="spellStart"/>
      <w:r w:rsidRPr="2996D283">
        <w:rPr>
          <w:rFonts w:ascii="Times New Roman" w:eastAsia="Times New Roman" w:hAnsi="Times New Roman"/>
        </w:rPr>
        <w:t>jdk</w:t>
      </w:r>
      <w:proofErr w:type="spellEnd"/>
      <w:r w:rsidRPr="2996D283">
        <w:rPr>
          <w:rFonts w:ascii="Times New Roman" w:eastAsia="Times New Roman" w:hAnsi="Times New Roman"/>
        </w:rPr>
        <w:t>, java script, JSP, JDBC, HTML, XML.</w:t>
      </w:r>
    </w:p>
    <w:p w:rsidR="00DE18E6" w:rsidRDefault="00DE18E6" w:rsidP="00DE18E6">
      <w:pPr>
        <w:rPr>
          <w:rFonts w:ascii="Times New Roman" w:hAnsi="Times New Roman"/>
        </w:rPr>
      </w:pPr>
    </w:p>
    <w:p w:rsidR="00DE18E6" w:rsidRDefault="00DE18E6" w:rsidP="00DE18E6">
      <w:r w:rsidRPr="2996D283">
        <w:rPr>
          <w:rFonts w:ascii="Times New Roman" w:eastAsia="Times New Roman" w:hAnsi="Times New Roman"/>
          <w:b/>
          <w:bCs/>
        </w:rPr>
        <w:t>Education and Professional Development</w:t>
      </w:r>
    </w:p>
    <w:p w:rsidR="00DE18E6" w:rsidRDefault="00DE18E6" w:rsidP="00DE18E6">
      <w:pPr>
        <w:rPr>
          <w:rFonts w:ascii="Times New Roman" w:hAnsi="Times New Roman"/>
          <w:b/>
        </w:rPr>
      </w:pPr>
    </w:p>
    <w:p w:rsidR="00DE18E6" w:rsidRDefault="00DE18E6" w:rsidP="00DE18E6">
      <w:pPr>
        <w:pStyle w:val="ListParagraph"/>
        <w:numPr>
          <w:ilvl w:val="0"/>
          <w:numId w:val="9"/>
        </w:numPr>
      </w:pPr>
      <w:r w:rsidRPr="2996D283">
        <w:rPr>
          <w:rFonts w:ascii="Times New Roman" w:eastAsia="Times New Roman" w:hAnsi="Times New Roman"/>
        </w:rPr>
        <w:t>Bachelor’s in Computer S</w:t>
      </w:r>
      <w:r w:rsidR="00CB347F">
        <w:rPr>
          <w:rFonts w:ascii="Times New Roman" w:eastAsia="Times New Roman" w:hAnsi="Times New Roman"/>
        </w:rPr>
        <w:t>cience and Engineering</w:t>
      </w:r>
    </w:p>
    <w:p w:rsidR="00DE18E6" w:rsidRDefault="00DE18E6" w:rsidP="00DE18E6">
      <w:pPr>
        <w:pStyle w:val="ListParagraph"/>
        <w:numPr>
          <w:ilvl w:val="0"/>
          <w:numId w:val="9"/>
        </w:numPr>
      </w:pPr>
      <w:r w:rsidRPr="2996D283">
        <w:rPr>
          <w:rFonts w:ascii="Times New Roman" w:eastAsia="Times New Roman" w:hAnsi="Times New Roman"/>
        </w:rPr>
        <w:t>Member, Hadoop Users Group of Atlanta</w:t>
      </w:r>
    </w:p>
    <w:p w:rsidR="00DE18E6" w:rsidRDefault="00DE18E6" w:rsidP="00DE18E6">
      <w:pPr>
        <w:rPr>
          <w:rFonts w:ascii="Times New Roman" w:hAnsi="Times New Roman"/>
        </w:rPr>
      </w:pPr>
    </w:p>
    <w:p w:rsidR="00DE18E6" w:rsidRDefault="00DE18E6" w:rsidP="00DE18E6">
      <w:pPr>
        <w:rPr>
          <w:rFonts w:ascii="Times New Roman" w:hAnsi="Times New Roman"/>
          <w:b/>
        </w:rPr>
      </w:pPr>
    </w:p>
    <w:p w:rsidR="00DE18E6" w:rsidRDefault="00DE18E6" w:rsidP="00DE18E6">
      <w:bookmarkStart w:id="13" w:name="References"/>
      <w:bookmarkEnd w:id="13"/>
      <w:r w:rsidRPr="2996D283">
        <w:rPr>
          <w:rFonts w:ascii="Times New Roman" w:eastAsia="Times New Roman" w:hAnsi="Times New Roman"/>
          <w:b/>
          <w:bCs/>
        </w:rPr>
        <w:t>References</w:t>
      </w:r>
    </w:p>
    <w:p w:rsidR="00DE18E6" w:rsidRDefault="00DE18E6" w:rsidP="00DE18E6">
      <w:bookmarkStart w:id="14" w:name="Available_upon_Request"/>
      <w:bookmarkEnd w:id="14"/>
      <w:r w:rsidRPr="2996D283">
        <w:rPr>
          <w:rFonts w:ascii="Times New Roman" w:eastAsia="Times New Roman" w:hAnsi="Times New Roman"/>
        </w:rPr>
        <w:t>Available upon Request</w:t>
      </w:r>
    </w:p>
    <w:p w:rsidR="00DE18E6" w:rsidRDefault="00DE18E6">
      <w:pPr>
        <w:ind w:left="360"/>
        <w:sectPr w:rsidR="00DE18E6">
          <w:pgSz w:w="12240" w:h="15840"/>
          <w:pgMar w:top="340" w:right="1720" w:bottom="280" w:left="1000" w:header="720" w:footer="720" w:gutter="0"/>
          <w:cols w:space="720"/>
          <w:docGrid w:linePitch="360"/>
        </w:sectPr>
      </w:pPr>
    </w:p>
    <w:p w:rsidR="003C097B" w:rsidRDefault="003C097B" w:rsidP="003C097B">
      <w:pPr>
        <w:rPr>
          <w:rFonts w:ascii="Times New Roman" w:hAnsi="Times New Roman"/>
        </w:rPr>
      </w:pPr>
    </w:p>
    <w:p w:rsidR="003C097B" w:rsidRPr="003C097B" w:rsidRDefault="003C097B" w:rsidP="003C097B">
      <w:pPr>
        <w:rPr>
          <w:rFonts w:ascii="Times New Roman" w:hAnsi="Times New Roman"/>
        </w:rPr>
      </w:pPr>
    </w:p>
    <w:p w:rsidR="003C097B" w:rsidRPr="003C097B" w:rsidRDefault="003C097B" w:rsidP="003C097B">
      <w:pPr>
        <w:rPr>
          <w:rFonts w:ascii="Times New Roman" w:hAnsi="Times New Roman"/>
        </w:rPr>
      </w:pPr>
    </w:p>
    <w:p w:rsidR="003C097B" w:rsidRPr="003C097B" w:rsidRDefault="003C097B" w:rsidP="003C097B">
      <w:pPr>
        <w:rPr>
          <w:rFonts w:ascii="Times New Roman" w:hAnsi="Times New Roman"/>
        </w:rPr>
      </w:pPr>
    </w:p>
    <w:p w:rsidR="003C097B" w:rsidRDefault="003C097B" w:rsidP="003C097B">
      <w:pPr>
        <w:rPr>
          <w:rFonts w:ascii="Times New Roman" w:hAnsi="Times New Roman"/>
        </w:rPr>
      </w:pPr>
    </w:p>
    <w:p w:rsidR="00F072BF" w:rsidRPr="003C097B" w:rsidRDefault="003C097B" w:rsidP="003C097B">
      <w:pPr>
        <w:tabs>
          <w:tab w:val="left" w:pos="5625"/>
        </w:tabs>
        <w:rPr>
          <w:rFonts w:ascii="Times New Roman" w:hAnsi="Times New Roman"/>
        </w:rPr>
      </w:pPr>
      <w:r>
        <w:rPr>
          <w:rFonts w:ascii="Times New Roman" w:hAnsi="Times New Roman"/>
        </w:rPr>
        <w:tab/>
      </w:r>
    </w:p>
    <w:sectPr w:rsidR="00F072BF" w:rsidRPr="003C097B" w:rsidSect="00574E22">
      <w:pgSz w:w="12240" w:h="15840"/>
      <w:pgMar w:top="340" w:right="1720" w:bottom="28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color w:val="000000"/>
        <w:szCs w:val="24"/>
      </w:rPr>
    </w:lvl>
  </w:abstractNum>
  <w:abstractNum w:abstractNumId="2">
    <w:nsid w:val="00000003"/>
    <w:multiLevelType w:val="singleLevel"/>
    <w:tmpl w:val="00000003"/>
    <w:name w:val="WW8Num4"/>
    <w:lvl w:ilvl="0">
      <w:start w:val="1"/>
      <w:numFmt w:val="bullet"/>
      <w:lvlText w:val=""/>
      <w:lvlJc w:val="left"/>
      <w:pPr>
        <w:tabs>
          <w:tab w:val="num" w:pos="0"/>
        </w:tabs>
        <w:ind w:left="820" w:hanging="360"/>
      </w:pPr>
      <w:rPr>
        <w:rFonts w:ascii="Symbol" w:hAnsi="Symbol" w:cs="Symbol" w:hint="default"/>
        <w:color w:val="000000"/>
        <w:w w:val="103"/>
        <w:sz w:val="19"/>
        <w:szCs w:val="19"/>
      </w:rPr>
    </w:lvl>
  </w:abstractNum>
  <w:abstractNum w:abstractNumId="3">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Cs w:val="20"/>
        <w:shd w:val="clear" w:color="auto" w:fill="FFFFFF"/>
      </w:rPr>
    </w:lvl>
  </w:abstractNum>
  <w:abstractNum w:abstractNumId="4">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hint="default"/>
        <w:shd w:val="clear" w:color="auto" w:fill="FFFFFF"/>
      </w:rPr>
    </w:lvl>
  </w:abstractNum>
  <w:abstractNum w:abstractNumId="5">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hint="default"/>
        <w:shd w:val="clear" w:color="auto" w:fill="FFFFFF"/>
      </w:rPr>
    </w:lvl>
  </w:abstractNum>
  <w:abstractNum w:abstractNumId="6">
    <w:nsid w:val="00000007"/>
    <w:multiLevelType w:val="singleLevel"/>
    <w:tmpl w:val="00000007"/>
    <w:name w:val="WW8Num9"/>
    <w:lvl w:ilvl="0">
      <w:start w:val="1"/>
      <w:numFmt w:val="bullet"/>
      <w:lvlText w:val=""/>
      <w:lvlJc w:val="left"/>
      <w:pPr>
        <w:tabs>
          <w:tab w:val="num" w:pos="0"/>
        </w:tabs>
        <w:ind w:left="720" w:hanging="360"/>
      </w:pPr>
      <w:rPr>
        <w:rFonts w:ascii="Symbol" w:hAnsi="Symbol" w:cs="Symbol" w:hint="default"/>
        <w:color w:val="000000"/>
      </w:rPr>
    </w:lvl>
  </w:abstractNum>
  <w:abstractNum w:abstractNumId="7">
    <w:nsid w:val="00000008"/>
    <w:multiLevelType w:val="multilevel"/>
    <w:tmpl w:val="00000008"/>
    <w:name w:val="WWNum1"/>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Num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FA30753"/>
    <w:multiLevelType w:val="multilevel"/>
    <w:tmpl w:val="31D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lTrailSpace/>
  </w:compat>
  <w:rsids>
    <w:rsidRoot w:val="2996D283"/>
    <w:rsid w:val="00023EB4"/>
    <w:rsid w:val="00024A6D"/>
    <w:rsid w:val="00037599"/>
    <w:rsid w:val="00054BEF"/>
    <w:rsid w:val="00066D2F"/>
    <w:rsid w:val="00075A9B"/>
    <w:rsid w:val="00093286"/>
    <w:rsid w:val="000B2CC2"/>
    <w:rsid w:val="000B7B39"/>
    <w:rsid w:val="000E37A5"/>
    <w:rsid w:val="0011532D"/>
    <w:rsid w:val="001C7095"/>
    <w:rsid w:val="001E76FE"/>
    <w:rsid w:val="00241160"/>
    <w:rsid w:val="002453C4"/>
    <w:rsid w:val="00262935"/>
    <w:rsid w:val="002C107B"/>
    <w:rsid w:val="00376CDD"/>
    <w:rsid w:val="003C097B"/>
    <w:rsid w:val="004303D4"/>
    <w:rsid w:val="00433F51"/>
    <w:rsid w:val="00486AD0"/>
    <w:rsid w:val="004F28B3"/>
    <w:rsid w:val="00521153"/>
    <w:rsid w:val="00537EAA"/>
    <w:rsid w:val="00574E22"/>
    <w:rsid w:val="00586D2F"/>
    <w:rsid w:val="005D72FE"/>
    <w:rsid w:val="006806A1"/>
    <w:rsid w:val="007A2D46"/>
    <w:rsid w:val="007E60AA"/>
    <w:rsid w:val="008519E1"/>
    <w:rsid w:val="008557C0"/>
    <w:rsid w:val="008E327C"/>
    <w:rsid w:val="008F55C1"/>
    <w:rsid w:val="00911AE4"/>
    <w:rsid w:val="00930622"/>
    <w:rsid w:val="00931AD0"/>
    <w:rsid w:val="009C5D9D"/>
    <w:rsid w:val="00A23A9E"/>
    <w:rsid w:val="00A278E3"/>
    <w:rsid w:val="00A27BC3"/>
    <w:rsid w:val="00A37B94"/>
    <w:rsid w:val="00A44D80"/>
    <w:rsid w:val="00A54A4D"/>
    <w:rsid w:val="00A81FAB"/>
    <w:rsid w:val="00A90735"/>
    <w:rsid w:val="00B00039"/>
    <w:rsid w:val="00B01161"/>
    <w:rsid w:val="00B50425"/>
    <w:rsid w:val="00BD3EBB"/>
    <w:rsid w:val="00BE5267"/>
    <w:rsid w:val="00C04139"/>
    <w:rsid w:val="00C1575B"/>
    <w:rsid w:val="00CA47CF"/>
    <w:rsid w:val="00CB347F"/>
    <w:rsid w:val="00D07D4B"/>
    <w:rsid w:val="00D4519E"/>
    <w:rsid w:val="00D45E20"/>
    <w:rsid w:val="00D63F82"/>
    <w:rsid w:val="00D92B43"/>
    <w:rsid w:val="00DC342E"/>
    <w:rsid w:val="00DE18E6"/>
    <w:rsid w:val="00DF66F9"/>
    <w:rsid w:val="00E475B2"/>
    <w:rsid w:val="00E95117"/>
    <w:rsid w:val="00EE3D01"/>
    <w:rsid w:val="00EF4511"/>
    <w:rsid w:val="00F072BF"/>
    <w:rsid w:val="00F6537C"/>
    <w:rsid w:val="00FD5B85"/>
    <w:rsid w:val="2996D2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22"/>
    <w:pPr>
      <w:widowControl w:val="0"/>
      <w:suppressAutoHyphens/>
    </w:pPr>
    <w:rPr>
      <w:rFonts w:ascii="Calibri" w:eastAsia="Calibri" w:hAnsi="Calibri"/>
      <w:sz w:val="22"/>
      <w:szCs w:val="22"/>
      <w:lang w:eastAsia="zh-CN"/>
    </w:rPr>
  </w:style>
  <w:style w:type="paragraph" w:styleId="Heading1">
    <w:name w:val="heading 1"/>
    <w:basedOn w:val="Normal"/>
    <w:next w:val="BodyText"/>
    <w:qFormat/>
    <w:rsid w:val="00574E22"/>
    <w:pPr>
      <w:numPr>
        <w:numId w:val="1"/>
      </w:numPr>
      <w:ind w:left="118" w:firstLine="0"/>
      <w:outlineLvl w:val="0"/>
    </w:pPr>
    <w:rPr>
      <w:rFonts w:ascii="Arial" w:eastAsia="Arial" w:hAnsi="Arial" w:cs="Arial"/>
      <w:b/>
      <w:bCs/>
      <w:sz w:val="36"/>
      <w:szCs w:val="36"/>
    </w:rPr>
  </w:style>
  <w:style w:type="paragraph" w:styleId="Heading2">
    <w:name w:val="heading 2"/>
    <w:basedOn w:val="Normal"/>
    <w:next w:val="BodyText"/>
    <w:qFormat/>
    <w:rsid w:val="00574E22"/>
    <w:pPr>
      <w:numPr>
        <w:ilvl w:val="1"/>
        <w:numId w:val="1"/>
      </w:numPr>
      <w:ind w:left="928" w:hanging="360"/>
      <w:outlineLvl w:val="1"/>
    </w:pPr>
    <w:rPr>
      <w:rFonts w:ascii="Arial" w:eastAsia="Arial" w:hAnsi="Arial" w:cs="Arial"/>
      <w:sz w:val="23"/>
      <w:szCs w:val="23"/>
    </w:rPr>
  </w:style>
  <w:style w:type="paragraph" w:styleId="Heading3">
    <w:name w:val="heading 3"/>
    <w:basedOn w:val="Normal"/>
    <w:next w:val="BodyText"/>
    <w:qFormat/>
    <w:rsid w:val="00574E22"/>
    <w:pPr>
      <w:numPr>
        <w:ilvl w:val="2"/>
        <w:numId w:val="1"/>
      </w:numPr>
      <w:ind w:left="118" w:firstLine="0"/>
      <w:outlineLvl w:val="2"/>
    </w:pPr>
    <w:rPr>
      <w:rFonts w:ascii="Arial" w:eastAsia="Arial" w:hAnsi="Arial" w:cs="Arial"/>
      <w:b/>
      <w:bCs/>
    </w:rPr>
  </w:style>
  <w:style w:type="paragraph" w:styleId="Heading4">
    <w:name w:val="heading 4"/>
    <w:basedOn w:val="Normal"/>
    <w:next w:val="BodyText"/>
    <w:qFormat/>
    <w:rsid w:val="00574E22"/>
    <w:pPr>
      <w:numPr>
        <w:ilvl w:val="3"/>
        <w:numId w:val="1"/>
      </w:numPr>
      <w:ind w:left="550" w:firstLine="0"/>
      <w:outlineLvl w:val="3"/>
    </w:pPr>
    <w:rPr>
      <w:rFonts w:ascii="Arial" w:eastAsia="Arial" w:hAnsi="Arial" w:cs="Arial"/>
    </w:rPr>
  </w:style>
  <w:style w:type="paragraph" w:styleId="Heading5">
    <w:name w:val="heading 5"/>
    <w:basedOn w:val="Normal"/>
    <w:next w:val="BodyText"/>
    <w:qFormat/>
    <w:rsid w:val="00574E22"/>
    <w:pPr>
      <w:numPr>
        <w:ilvl w:val="4"/>
        <w:numId w:val="1"/>
      </w:numPr>
      <w:ind w:left="118" w:firstLine="0"/>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74E22"/>
  </w:style>
  <w:style w:type="character" w:customStyle="1" w:styleId="WW8Num1z1">
    <w:name w:val="WW8Num1z1"/>
    <w:rsid w:val="00574E22"/>
  </w:style>
  <w:style w:type="character" w:customStyle="1" w:styleId="WW8Num1z2">
    <w:name w:val="WW8Num1z2"/>
    <w:rsid w:val="00574E22"/>
  </w:style>
  <w:style w:type="character" w:customStyle="1" w:styleId="WW8Num1z3">
    <w:name w:val="WW8Num1z3"/>
    <w:rsid w:val="00574E22"/>
  </w:style>
  <w:style w:type="character" w:customStyle="1" w:styleId="WW8Num1z4">
    <w:name w:val="WW8Num1z4"/>
    <w:rsid w:val="00574E22"/>
  </w:style>
  <w:style w:type="character" w:customStyle="1" w:styleId="WW8Num1z5">
    <w:name w:val="WW8Num1z5"/>
    <w:rsid w:val="00574E22"/>
  </w:style>
  <w:style w:type="character" w:customStyle="1" w:styleId="WW8Num1z6">
    <w:name w:val="WW8Num1z6"/>
    <w:rsid w:val="00574E22"/>
  </w:style>
  <w:style w:type="character" w:customStyle="1" w:styleId="WW8Num1z7">
    <w:name w:val="WW8Num1z7"/>
    <w:rsid w:val="00574E22"/>
  </w:style>
  <w:style w:type="character" w:customStyle="1" w:styleId="WW8Num1z8">
    <w:name w:val="WW8Num1z8"/>
    <w:rsid w:val="00574E22"/>
  </w:style>
  <w:style w:type="character" w:customStyle="1" w:styleId="WW8Num2z0">
    <w:name w:val="WW8Num2z0"/>
    <w:rsid w:val="00574E22"/>
    <w:rPr>
      <w:rFonts w:ascii="Symbol" w:hAnsi="Symbol" w:cs="Symbol" w:hint="default"/>
    </w:rPr>
  </w:style>
  <w:style w:type="character" w:customStyle="1" w:styleId="WW8Num3z0">
    <w:name w:val="WW8Num3z0"/>
    <w:rsid w:val="00574E22"/>
    <w:rPr>
      <w:rFonts w:ascii="Symbol" w:hAnsi="Symbol" w:cs="Symbol" w:hint="default"/>
      <w:color w:val="000000"/>
      <w:szCs w:val="24"/>
    </w:rPr>
  </w:style>
  <w:style w:type="character" w:customStyle="1" w:styleId="WW8Num4z0">
    <w:name w:val="WW8Num4z0"/>
    <w:rsid w:val="00574E22"/>
    <w:rPr>
      <w:rFonts w:ascii="Symbol" w:hAnsi="Symbol" w:cs="Symbol" w:hint="default"/>
      <w:color w:val="000000"/>
      <w:w w:val="103"/>
      <w:sz w:val="19"/>
      <w:szCs w:val="19"/>
    </w:rPr>
  </w:style>
  <w:style w:type="character" w:customStyle="1" w:styleId="WW8Num5z0">
    <w:name w:val="WW8Num5z0"/>
    <w:rsid w:val="00574E22"/>
    <w:rPr>
      <w:rFonts w:ascii="Symbol" w:hAnsi="Symbol" w:cs="Symbol" w:hint="default"/>
      <w:szCs w:val="20"/>
      <w:shd w:val="clear" w:color="auto" w:fill="FFFFFF"/>
    </w:rPr>
  </w:style>
  <w:style w:type="character" w:customStyle="1" w:styleId="WW8Num6z0">
    <w:name w:val="WW8Num6z0"/>
    <w:rsid w:val="00574E22"/>
    <w:rPr>
      <w:rFonts w:ascii="Symbol" w:hAnsi="Symbol" w:cs="Symbol" w:hint="default"/>
      <w:shd w:val="clear" w:color="auto" w:fill="FFFFFF"/>
    </w:rPr>
  </w:style>
  <w:style w:type="character" w:customStyle="1" w:styleId="WW8Num7z0">
    <w:name w:val="WW8Num7z0"/>
    <w:rsid w:val="00574E22"/>
    <w:rPr>
      <w:rFonts w:ascii="Symbol" w:hAnsi="Symbol" w:cs="Symbol" w:hint="default"/>
      <w:shd w:val="clear" w:color="auto" w:fill="FFFFFF"/>
    </w:rPr>
  </w:style>
  <w:style w:type="character" w:customStyle="1" w:styleId="WW8Num8z0">
    <w:name w:val="WW8Num8z0"/>
    <w:rsid w:val="00574E22"/>
    <w:rPr>
      <w:rFonts w:ascii="Symbol" w:hAnsi="Symbol" w:cs="Symbol" w:hint="default"/>
    </w:rPr>
  </w:style>
  <w:style w:type="character" w:customStyle="1" w:styleId="WW8Num9z0">
    <w:name w:val="WW8Num9z0"/>
    <w:rsid w:val="00574E22"/>
    <w:rPr>
      <w:rFonts w:ascii="Symbol" w:hAnsi="Symbol" w:cs="Symbol" w:hint="default"/>
      <w:color w:val="000000"/>
    </w:rPr>
  </w:style>
  <w:style w:type="character" w:customStyle="1" w:styleId="WW8Num2z1">
    <w:name w:val="WW8Num2z1"/>
    <w:rsid w:val="00574E22"/>
    <w:rPr>
      <w:rFonts w:ascii="Courier New" w:hAnsi="Courier New" w:cs="Courier New" w:hint="default"/>
    </w:rPr>
  </w:style>
  <w:style w:type="character" w:customStyle="1" w:styleId="WW8Num2z2">
    <w:name w:val="WW8Num2z2"/>
    <w:rsid w:val="00574E22"/>
    <w:rPr>
      <w:rFonts w:ascii="Wingdings" w:hAnsi="Wingdings" w:cs="Wingdings" w:hint="default"/>
    </w:rPr>
  </w:style>
  <w:style w:type="character" w:customStyle="1" w:styleId="WW8Num3z1">
    <w:name w:val="WW8Num3z1"/>
    <w:rsid w:val="00574E22"/>
  </w:style>
  <w:style w:type="character" w:customStyle="1" w:styleId="WW8Num3z2">
    <w:name w:val="WW8Num3z2"/>
    <w:rsid w:val="00574E22"/>
  </w:style>
  <w:style w:type="character" w:customStyle="1" w:styleId="WW8Num3z3">
    <w:name w:val="WW8Num3z3"/>
    <w:rsid w:val="00574E22"/>
  </w:style>
  <w:style w:type="character" w:customStyle="1" w:styleId="WW8Num3z4">
    <w:name w:val="WW8Num3z4"/>
    <w:rsid w:val="00574E22"/>
  </w:style>
  <w:style w:type="character" w:customStyle="1" w:styleId="WW8Num3z5">
    <w:name w:val="WW8Num3z5"/>
    <w:rsid w:val="00574E22"/>
  </w:style>
  <w:style w:type="character" w:customStyle="1" w:styleId="WW8Num3z6">
    <w:name w:val="WW8Num3z6"/>
    <w:rsid w:val="00574E22"/>
  </w:style>
  <w:style w:type="character" w:customStyle="1" w:styleId="WW8Num3z7">
    <w:name w:val="WW8Num3z7"/>
    <w:rsid w:val="00574E22"/>
  </w:style>
  <w:style w:type="character" w:customStyle="1" w:styleId="WW8Num3z8">
    <w:name w:val="WW8Num3z8"/>
    <w:rsid w:val="00574E22"/>
  </w:style>
  <w:style w:type="character" w:customStyle="1" w:styleId="WW8Num4z1">
    <w:name w:val="WW8Num4z1"/>
    <w:rsid w:val="00574E22"/>
    <w:rPr>
      <w:rFonts w:ascii="Courier New" w:hAnsi="Courier New" w:cs="Courier New" w:hint="default"/>
    </w:rPr>
  </w:style>
  <w:style w:type="character" w:customStyle="1" w:styleId="WW8Num4z2">
    <w:name w:val="WW8Num4z2"/>
    <w:rsid w:val="00574E22"/>
    <w:rPr>
      <w:rFonts w:ascii="Wingdings" w:hAnsi="Wingdings" w:cs="Wingdings" w:hint="default"/>
    </w:rPr>
  </w:style>
  <w:style w:type="character" w:customStyle="1" w:styleId="WW8Num5z1">
    <w:name w:val="WW8Num5z1"/>
    <w:rsid w:val="00574E22"/>
    <w:rPr>
      <w:rFonts w:hint="default"/>
    </w:rPr>
  </w:style>
  <w:style w:type="character" w:customStyle="1" w:styleId="WW8Num6z1">
    <w:name w:val="WW8Num6z1"/>
    <w:rsid w:val="00574E22"/>
    <w:rPr>
      <w:rFonts w:ascii="Courier New" w:hAnsi="Courier New" w:cs="Courier New" w:hint="default"/>
      <w:sz w:val="20"/>
    </w:rPr>
  </w:style>
  <w:style w:type="character" w:customStyle="1" w:styleId="WW8Num6z2">
    <w:name w:val="WW8Num6z2"/>
    <w:rsid w:val="00574E22"/>
    <w:rPr>
      <w:rFonts w:ascii="Wingdings" w:hAnsi="Wingdings" w:cs="Wingdings" w:hint="default"/>
      <w:sz w:val="20"/>
    </w:rPr>
  </w:style>
  <w:style w:type="character" w:customStyle="1" w:styleId="WW8Num7z1">
    <w:name w:val="WW8Num7z1"/>
    <w:rsid w:val="00574E22"/>
    <w:rPr>
      <w:rFonts w:ascii="Courier New" w:hAnsi="Courier New" w:cs="Courier New" w:hint="default"/>
    </w:rPr>
  </w:style>
  <w:style w:type="character" w:customStyle="1" w:styleId="WW8Num7z2">
    <w:name w:val="WW8Num7z2"/>
    <w:rsid w:val="00574E22"/>
    <w:rPr>
      <w:rFonts w:ascii="Wingdings" w:hAnsi="Wingdings" w:cs="Wingdings" w:hint="default"/>
    </w:rPr>
  </w:style>
  <w:style w:type="character" w:customStyle="1" w:styleId="WW8Num8z1">
    <w:name w:val="WW8Num8z1"/>
    <w:rsid w:val="00574E22"/>
    <w:rPr>
      <w:rFonts w:ascii="Courier New" w:hAnsi="Courier New" w:cs="Courier New" w:hint="default"/>
    </w:rPr>
  </w:style>
  <w:style w:type="character" w:customStyle="1" w:styleId="WW8Num8z2">
    <w:name w:val="WW8Num8z2"/>
    <w:rsid w:val="00574E22"/>
    <w:rPr>
      <w:rFonts w:ascii="Wingdings" w:hAnsi="Wingdings" w:cs="Wingdings" w:hint="default"/>
    </w:rPr>
  </w:style>
  <w:style w:type="character" w:customStyle="1" w:styleId="WW8Num9z1">
    <w:name w:val="WW8Num9z1"/>
    <w:rsid w:val="00574E22"/>
    <w:rPr>
      <w:rFonts w:ascii="Courier New" w:hAnsi="Courier New" w:cs="Courier New" w:hint="default"/>
    </w:rPr>
  </w:style>
  <w:style w:type="character" w:customStyle="1" w:styleId="WW8Num9z2">
    <w:name w:val="WW8Num9z2"/>
    <w:rsid w:val="00574E22"/>
    <w:rPr>
      <w:rFonts w:ascii="Wingdings" w:hAnsi="Wingdings" w:cs="Wingdings" w:hint="default"/>
    </w:rPr>
  </w:style>
  <w:style w:type="character" w:customStyle="1" w:styleId="WW8Num10z0">
    <w:name w:val="WW8Num10z0"/>
    <w:rsid w:val="00574E22"/>
    <w:rPr>
      <w:rFonts w:ascii="Symbol" w:hAnsi="Symbol" w:cs="Symbol" w:hint="default"/>
      <w:shd w:val="clear" w:color="auto" w:fill="FFFFFF"/>
    </w:rPr>
  </w:style>
  <w:style w:type="character" w:customStyle="1" w:styleId="WW8Num10z1">
    <w:name w:val="WW8Num10z1"/>
    <w:rsid w:val="00574E22"/>
    <w:rPr>
      <w:rFonts w:ascii="Courier New" w:hAnsi="Courier New" w:cs="Courier New" w:hint="default"/>
    </w:rPr>
  </w:style>
  <w:style w:type="character" w:customStyle="1" w:styleId="WW8Num10z2">
    <w:name w:val="WW8Num10z2"/>
    <w:rsid w:val="00574E22"/>
    <w:rPr>
      <w:rFonts w:ascii="Wingdings" w:hAnsi="Wingdings" w:cs="Wingdings" w:hint="default"/>
    </w:rPr>
  </w:style>
  <w:style w:type="character" w:customStyle="1" w:styleId="WW8Num11z0">
    <w:name w:val="WW8Num11z0"/>
    <w:rsid w:val="00574E22"/>
    <w:rPr>
      <w:rFonts w:ascii="Symbol" w:hAnsi="Symbol" w:cs="Symbol" w:hint="default"/>
      <w:sz w:val="20"/>
    </w:rPr>
  </w:style>
  <w:style w:type="character" w:customStyle="1" w:styleId="WW8Num11z1">
    <w:name w:val="WW8Num11z1"/>
    <w:rsid w:val="00574E22"/>
    <w:rPr>
      <w:rFonts w:ascii="Courier New" w:hAnsi="Courier New" w:cs="Courier New" w:hint="default"/>
      <w:sz w:val="20"/>
    </w:rPr>
  </w:style>
  <w:style w:type="character" w:customStyle="1" w:styleId="WW8Num11z2">
    <w:name w:val="WW8Num11z2"/>
    <w:rsid w:val="00574E22"/>
    <w:rPr>
      <w:rFonts w:ascii="Wingdings" w:hAnsi="Wingdings" w:cs="Wingdings" w:hint="default"/>
      <w:sz w:val="20"/>
    </w:rPr>
  </w:style>
  <w:style w:type="character" w:customStyle="1" w:styleId="WW8Num12z0">
    <w:name w:val="WW8Num12z0"/>
    <w:rsid w:val="00574E22"/>
    <w:rPr>
      <w:rFonts w:ascii="Symbol" w:hAnsi="Symbol" w:cs="Symbol" w:hint="default"/>
    </w:rPr>
  </w:style>
  <w:style w:type="character" w:customStyle="1" w:styleId="WW8Num12z1">
    <w:name w:val="WW8Num12z1"/>
    <w:rsid w:val="00574E22"/>
    <w:rPr>
      <w:rFonts w:ascii="Courier New" w:hAnsi="Courier New" w:cs="Courier New" w:hint="default"/>
    </w:rPr>
  </w:style>
  <w:style w:type="character" w:customStyle="1" w:styleId="WW8Num12z2">
    <w:name w:val="WW8Num12z2"/>
    <w:rsid w:val="00574E22"/>
    <w:rPr>
      <w:rFonts w:ascii="Wingdings" w:hAnsi="Wingdings" w:cs="Wingdings" w:hint="default"/>
    </w:rPr>
  </w:style>
  <w:style w:type="character" w:customStyle="1" w:styleId="WW8Num13z0">
    <w:name w:val="WW8Num13z0"/>
    <w:rsid w:val="00574E22"/>
    <w:rPr>
      <w:rFonts w:ascii="Symbol" w:hAnsi="Symbol" w:cs="Symbol" w:hint="default"/>
    </w:rPr>
  </w:style>
  <w:style w:type="character" w:customStyle="1" w:styleId="WW8Num13z1">
    <w:name w:val="WW8Num13z1"/>
    <w:rsid w:val="00574E22"/>
    <w:rPr>
      <w:rFonts w:ascii="Courier New" w:hAnsi="Courier New" w:cs="Courier New" w:hint="default"/>
    </w:rPr>
  </w:style>
  <w:style w:type="character" w:customStyle="1" w:styleId="WW8Num13z2">
    <w:name w:val="WW8Num13z2"/>
    <w:rsid w:val="00574E22"/>
    <w:rPr>
      <w:rFonts w:ascii="Wingdings" w:hAnsi="Wingdings" w:cs="Wingdings" w:hint="default"/>
    </w:rPr>
  </w:style>
  <w:style w:type="character" w:customStyle="1" w:styleId="WW8Num14z0">
    <w:name w:val="WW8Num14z0"/>
    <w:rsid w:val="00574E22"/>
    <w:rPr>
      <w:rFonts w:ascii="Symbol" w:hAnsi="Symbol" w:cs="Symbol" w:hint="default"/>
    </w:rPr>
  </w:style>
  <w:style w:type="character" w:customStyle="1" w:styleId="WW8Num14z1">
    <w:name w:val="WW8Num14z1"/>
    <w:rsid w:val="00574E22"/>
    <w:rPr>
      <w:rFonts w:ascii="Courier New" w:hAnsi="Courier New" w:cs="Courier New" w:hint="default"/>
    </w:rPr>
  </w:style>
  <w:style w:type="character" w:customStyle="1" w:styleId="WW8Num14z2">
    <w:name w:val="WW8Num14z2"/>
    <w:rsid w:val="00574E22"/>
    <w:rPr>
      <w:rFonts w:ascii="Wingdings" w:hAnsi="Wingdings" w:cs="Wingdings" w:hint="default"/>
    </w:rPr>
  </w:style>
  <w:style w:type="character" w:customStyle="1" w:styleId="WW8Num15z0">
    <w:name w:val="WW8Num15z0"/>
    <w:rsid w:val="00574E22"/>
    <w:rPr>
      <w:rFonts w:ascii="Symbol" w:eastAsia="Symbol" w:hAnsi="Symbol" w:cs="Symbol" w:hint="default"/>
      <w:w w:val="97"/>
    </w:rPr>
  </w:style>
  <w:style w:type="character" w:customStyle="1" w:styleId="WW8Num15z1">
    <w:name w:val="WW8Num15z1"/>
    <w:rsid w:val="00574E22"/>
    <w:rPr>
      <w:rFonts w:ascii="Symbol" w:eastAsia="Symbol" w:hAnsi="Symbol" w:cs="Symbol" w:hint="default"/>
      <w:color w:val="3C3C3C"/>
      <w:w w:val="98"/>
      <w:sz w:val="20"/>
      <w:szCs w:val="20"/>
    </w:rPr>
  </w:style>
  <w:style w:type="character" w:customStyle="1" w:styleId="WW8Num15z2">
    <w:name w:val="WW8Num15z2"/>
    <w:rsid w:val="00574E22"/>
    <w:rPr>
      <w:rFonts w:hint="default"/>
    </w:rPr>
  </w:style>
  <w:style w:type="character" w:customStyle="1" w:styleId="WW8Num16z0">
    <w:name w:val="WW8Num16z0"/>
    <w:rsid w:val="00574E22"/>
    <w:rPr>
      <w:rFonts w:ascii="Symbol" w:eastAsia="Times New Roman" w:hAnsi="Symbol" w:cs="Symbol" w:hint="default"/>
      <w:color w:val="000000"/>
    </w:rPr>
  </w:style>
  <w:style w:type="character" w:customStyle="1" w:styleId="WW8Num16z1">
    <w:name w:val="WW8Num16z1"/>
    <w:rsid w:val="00574E22"/>
    <w:rPr>
      <w:rFonts w:ascii="Courier New" w:hAnsi="Courier New" w:cs="Courier New" w:hint="default"/>
    </w:rPr>
  </w:style>
  <w:style w:type="character" w:customStyle="1" w:styleId="WW8Num16z2">
    <w:name w:val="WW8Num16z2"/>
    <w:rsid w:val="00574E22"/>
    <w:rPr>
      <w:rFonts w:ascii="Wingdings" w:hAnsi="Wingdings" w:cs="Wingdings" w:hint="default"/>
    </w:rPr>
  </w:style>
  <w:style w:type="character" w:customStyle="1" w:styleId="WW8Num17z0">
    <w:name w:val="WW8Num17z0"/>
    <w:rsid w:val="00574E22"/>
    <w:rPr>
      <w:rFonts w:ascii="Symbol" w:hAnsi="Symbol" w:cs="Symbol" w:hint="default"/>
      <w:sz w:val="20"/>
    </w:rPr>
  </w:style>
  <w:style w:type="character" w:customStyle="1" w:styleId="WW8Num17z1">
    <w:name w:val="WW8Num17z1"/>
    <w:rsid w:val="00574E22"/>
    <w:rPr>
      <w:rFonts w:ascii="Courier New" w:hAnsi="Courier New" w:cs="Courier New" w:hint="default"/>
      <w:sz w:val="20"/>
    </w:rPr>
  </w:style>
  <w:style w:type="character" w:customStyle="1" w:styleId="WW8Num17z2">
    <w:name w:val="WW8Num17z2"/>
    <w:rsid w:val="00574E22"/>
    <w:rPr>
      <w:rFonts w:ascii="Wingdings" w:hAnsi="Wingdings" w:cs="Wingdings" w:hint="default"/>
      <w:sz w:val="20"/>
    </w:rPr>
  </w:style>
  <w:style w:type="character" w:customStyle="1" w:styleId="WW8Num18z0">
    <w:name w:val="WW8Num18z0"/>
    <w:rsid w:val="00574E22"/>
    <w:rPr>
      <w:rFonts w:ascii="Symbol" w:hAnsi="Symbol" w:cs="Symbol" w:hint="default"/>
      <w:sz w:val="20"/>
    </w:rPr>
  </w:style>
  <w:style w:type="character" w:customStyle="1" w:styleId="WW8Num18z1">
    <w:name w:val="WW8Num18z1"/>
    <w:rsid w:val="00574E22"/>
    <w:rPr>
      <w:rFonts w:ascii="Courier New" w:hAnsi="Courier New" w:cs="Courier New" w:hint="default"/>
      <w:sz w:val="20"/>
    </w:rPr>
  </w:style>
  <w:style w:type="character" w:customStyle="1" w:styleId="WW8Num18z2">
    <w:name w:val="WW8Num18z2"/>
    <w:rsid w:val="00574E22"/>
    <w:rPr>
      <w:rFonts w:ascii="Wingdings" w:hAnsi="Wingdings" w:cs="Wingdings" w:hint="default"/>
      <w:sz w:val="20"/>
    </w:rPr>
  </w:style>
  <w:style w:type="character" w:customStyle="1" w:styleId="WW8Num19z0">
    <w:name w:val="WW8Num19z0"/>
    <w:rsid w:val="00574E22"/>
    <w:rPr>
      <w:rFonts w:ascii="Symbol" w:hAnsi="Symbol" w:cs="Symbol" w:hint="default"/>
      <w:sz w:val="20"/>
    </w:rPr>
  </w:style>
  <w:style w:type="character" w:customStyle="1" w:styleId="DefaultParagraphFont0">
    <w:name w:val="Default Paragraph Font0"/>
    <w:rsid w:val="00574E22"/>
  </w:style>
  <w:style w:type="character" w:styleId="Hyperlink">
    <w:name w:val="Hyperlink"/>
    <w:rsid w:val="00574E22"/>
    <w:rPr>
      <w:color w:val="0000FF"/>
      <w:u w:val="single"/>
    </w:rPr>
  </w:style>
  <w:style w:type="character" w:customStyle="1" w:styleId="apple-converted-space">
    <w:name w:val="apple-converted-space"/>
    <w:rsid w:val="00574E22"/>
  </w:style>
  <w:style w:type="character" w:customStyle="1" w:styleId="hl">
    <w:name w:val="hl"/>
    <w:rsid w:val="00574E22"/>
  </w:style>
  <w:style w:type="character" w:customStyle="1" w:styleId="ListLabel1">
    <w:name w:val="ListLabel 1"/>
    <w:rsid w:val="00574E22"/>
    <w:rPr>
      <w:rFonts w:ascii="Times New Roman" w:hAnsi="Times New Roman" w:cs="Symbol"/>
    </w:rPr>
  </w:style>
  <w:style w:type="character" w:customStyle="1" w:styleId="ListLabel2">
    <w:name w:val="ListLabel 2"/>
    <w:rsid w:val="00574E22"/>
    <w:rPr>
      <w:rFonts w:ascii="Times New Roman" w:hAnsi="Times New Roman" w:cs="Symbol"/>
    </w:rPr>
  </w:style>
  <w:style w:type="paragraph" w:customStyle="1" w:styleId="Heading">
    <w:name w:val="Heading"/>
    <w:basedOn w:val="Normal"/>
    <w:next w:val="BodyText"/>
    <w:rsid w:val="00574E22"/>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574E22"/>
    <w:pPr>
      <w:spacing w:before="111"/>
      <w:ind w:left="838" w:hanging="360"/>
    </w:pPr>
    <w:rPr>
      <w:rFonts w:ascii="Arial" w:eastAsia="Arial" w:hAnsi="Arial" w:cs="Arial"/>
      <w:sz w:val="20"/>
      <w:szCs w:val="20"/>
    </w:rPr>
  </w:style>
  <w:style w:type="paragraph" w:styleId="List">
    <w:name w:val="List"/>
    <w:basedOn w:val="BodyText"/>
    <w:rsid w:val="00574E22"/>
    <w:rPr>
      <w:rFonts w:cs="Lohit Devanagari"/>
    </w:rPr>
  </w:style>
  <w:style w:type="paragraph" w:styleId="Caption">
    <w:name w:val="caption"/>
    <w:basedOn w:val="Normal"/>
    <w:qFormat/>
    <w:rsid w:val="00574E22"/>
    <w:pPr>
      <w:suppressLineNumbers/>
      <w:spacing w:before="120" w:after="120"/>
    </w:pPr>
    <w:rPr>
      <w:rFonts w:cs="Lohit Devanagari"/>
      <w:i/>
      <w:iCs/>
      <w:sz w:val="24"/>
      <w:szCs w:val="24"/>
    </w:rPr>
  </w:style>
  <w:style w:type="paragraph" w:customStyle="1" w:styleId="Index">
    <w:name w:val="Index"/>
    <w:basedOn w:val="Normal"/>
    <w:rsid w:val="00574E22"/>
    <w:pPr>
      <w:suppressLineNumbers/>
    </w:pPr>
    <w:rPr>
      <w:rFonts w:cs="Lohit Devanagari"/>
    </w:rPr>
  </w:style>
  <w:style w:type="paragraph" w:styleId="ListParagraph">
    <w:name w:val="List Paragraph"/>
    <w:basedOn w:val="Normal"/>
    <w:qFormat/>
    <w:rsid w:val="00574E22"/>
  </w:style>
  <w:style w:type="paragraph" w:customStyle="1" w:styleId="TableParagraph">
    <w:name w:val="Table Paragraph"/>
    <w:basedOn w:val="Normal"/>
    <w:rsid w:val="00574E22"/>
  </w:style>
</w:styles>
</file>

<file path=word/webSettings.xml><?xml version="1.0" encoding="utf-8"?>
<w:webSettings xmlns:r="http://schemas.openxmlformats.org/officeDocument/2006/relationships" xmlns:w="http://schemas.openxmlformats.org/wordprocessingml/2006/main">
  <w:divs>
    <w:div w:id="10316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deepc7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Microsoft Word - Resume and Cover Letter Packet.docx</vt:lpstr>
    </vt:vector>
  </TitlesOfParts>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2017-01-23T22:05:00Z</cp:lastPrinted>
  <dcterms:created xsi:type="dcterms:W3CDTF">2017-06-15T20:45:00Z</dcterms:created>
  <dcterms:modified xsi:type="dcterms:W3CDTF">2017-06-15T20:45:00Z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Acrobat PDFMaker 15 for Word</vt:lpwstr>
  </property>
  <property fmtid="{D5CDD505-2E9C-101B-9397-08002B2CF9AE}" pid="4" name="LastSaved">
    <vt:filetime>2016-04-11T00:00:00Z</vt:filetime>
  </property>
</Properties>
</file>