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3F5" w:rsidRPr="00551840" w:rsidRDefault="002F49AF" w:rsidP="00386DD2">
      <w:pPr>
        <w:pStyle w:val="ListParagraph"/>
        <w:pBdr>
          <w:bottom w:val="single" w:sz="4" w:space="1" w:color="000000"/>
        </w:pBdr>
        <w:tabs>
          <w:tab w:val="left" w:pos="8323"/>
        </w:tabs>
        <w:spacing w:line="276" w:lineRule="auto"/>
        <w:ind w:left="0"/>
        <w:rPr>
          <w:rStyle w:val="blackres"/>
          <w:rFonts w:cs="Times New Roman"/>
          <w:b/>
          <w:color w:val="244061"/>
          <w:sz w:val="28"/>
          <w:szCs w:val="28"/>
        </w:rPr>
      </w:pPr>
      <w:r>
        <w:rPr>
          <w:rFonts w:cs="Times New Roman"/>
          <w:b/>
          <w:color w:val="244061"/>
          <w:sz w:val="28"/>
          <w:szCs w:val="28"/>
        </w:rPr>
        <w:t>P</w:t>
      </w:r>
      <w:r w:rsidR="004C0ABC" w:rsidRPr="00551840">
        <w:rPr>
          <w:rFonts w:cs="Times New Roman"/>
          <w:b/>
          <w:color w:val="244061"/>
          <w:sz w:val="28"/>
          <w:szCs w:val="28"/>
        </w:rPr>
        <w:t>rofessional Summary:</w:t>
      </w:r>
      <w:r w:rsidR="00386DD2" w:rsidRPr="00551840">
        <w:rPr>
          <w:rFonts w:cs="Times New Roman"/>
          <w:b/>
          <w:color w:val="244061"/>
          <w:sz w:val="28"/>
          <w:szCs w:val="28"/>
        </w:rPr>
        <w:tab/>
      </w:r>
    </w:p>
    <w:p w:rsidR="00BA7FF1" w:rsidRPr="0066133F" w:rsidRDefault="00BA7FF1" w:rsidP="00BA7FF1">
      <w:pPr>
        <w:pStyle w:val="Header"/>
        <w:rPr>
          <w:b/>
          <w:spacing w:val="30"/>
          <w:sz w:val="22"/>
          <w:szCs w:val="22"/>
        </w:rPr>
      </w:pPr>
    </w:p>
    <w:p w:rsidR="007B3DD6" w:rsidRPr="00F86E0D" w:rsidRDefault="006C1E0A" w:rsidP="00BA7FF1">
      <w:pPr>
        <w:pStyle w:val="ListParagraph"/>
        <w:numPr>
          <w:ilvl w:val="0"/>
          <w:numId w:val="8"/>
        </w:numPr>
        <w:spacing w:line="276" w:lineRule="auto"/>
        <w:jc w:val="both"/>
        <w:rPr>
          <w:rFonts w:cs="Times New Roman"/>
          <w:sz w:val="22"/>
          <w:szCs w:val="22"/>
        </w:rPr>
      </w:pPr>
      <w:r>
        <w:rPr>
          <w:rFonts w:cs="Times New Roman"/>
          <w:sz w:val="22"/>
          <w:szCs w:val="22"/>
        </w:rPr>
        <w:t xml:space="preserve">Around </w:t>
      </w:r>
      <w:r w:rsidR="00EE70A3">
        <w:rPr>
          <w:rFonts w:cs="Times New Roman"/>
          <w:sz w:val="22"/>
          <w:szCs w:val="22"/>
        </w:rPr>
        <w:t>7</w:t>
      </w:r>
      <w:r w:rsidR="007B3DD6" w:rsidRPr="00F86E0D">
        <w:rPr>
          <w:rFonts w:cs="Times New Roman"/>
          <w:sz w:val="22"/>
          <w:szCs w:val="22"/>
        </w:rPr>
        <w:t xml:space="preserve"> years of experience in IT</w:t>
      </w:r>
      <w:r w:rsidR="00850B1A">
        <w:rPr>
          <w:rFonts w:cs="Times New Roman"/>
          <w:sz w:val="22"/>
          <w:szCs w:val="22"/>
        </w:rPr>
        <w:t xml:space="preserve"> field</w:t>
      </w:r>
      <w:r w:rsidR="007B3DD6" w:rsidRPr="00F86E0D">
        <w:rPr>
          <w:rFonts w:cs="Times New Roman"/>
          <w:sz w:val="22"/>
          <w:szCs w:val="22"/>
        </w:rPr>
        <w:t>,</w:t>
      </w:r>
      <w:r w:rsidR="003A73DB">
        <w:rPr>
          <w:rFonts w:cs="Times New Roman"/>
          <w:sz w:val="22"/>
          <w:szCs w:val="22"/>
        </w:rPr>
        <w:t xml:space="preserve"> Which</w:t>
      </w:r>
      <w:r w:rsidR="007B3DD6" w:rsidRPr="00F86E0D">
        <w:rPr>
          <w:rFonts w:cs="Times New Roman"/>
          <w:sz w:val="22"/>
          <w:szCs w:val="22"/>
        </w:rPr>
        <w:softHyphen/>
      </w:r>
      <w:r w:rsidR="007B3DD6" w:rsidRPr="00F86E0D">
        <w:rPr>
          <w:rFonts w:cs="Times New Roman"/>
          <w:sz w:val="22"/>
          <w:szCs w:val="22"/>
        </w:rPr>
        <w:softHyphen/>
      </w:r>
      <w:r w:rsidR="007B3DD6" w:rsidRPr="00F86E0D">
        <w:rPr>
          <w:rFonts w:cs="Times New Roman"/>
          <w:sz w:val="22"/>
          <w:szCs w:val="22"/>
        </w:rPr>
        <w:softHyphen/>
        <w:t xml:space="preserve"> inc</w:t>
      </w:r>
      <w:r w:rsidR="001549DF">
        <w:rPr>
          <w:rFonts w:cs="Times New Roman"/>
          <w:sz w:val="22"/>
          <w:szCs w:val="22"/>
        </w:rPr>
        <w:t>ludes experience as SharePoint D</w:t>
      </w:r>
      <w:r w:rsidR="007B3DD6" w:rsidRPr="00F86E0D">
        <w:rPr>
          <w:rFonts w:cs="Times New Roman"/>
          <w:sz w:val="22"/>
          <w:szCs w:val="22"/>
        </w:rPr>
        <w:t>eveloper in designing and implementing so</w:t>
      </w:r>
      <w:r w:rsidR="00346FDC">
        <w:rPr>
          <w:rFonts w:cs="Times New Roman"/>
          <w:sz w:val="22"/>
          <w:szCs w:val="22"/>
        </w:rPr>
        <w:t xml:space="preserve">lutions in SharePoint </w:t>
      </w:r>
      <w:r w:rsidR="004662BD">
        <w:rPr>
          <w:rFonts w:cs="Times New Roman"/>
          <w:sz w:val="22"/>
          <w:szCs w:val="22"/>
        </w:rPr>
        <w:t>2013/</w:t>
      </w:r>
      <w:r w:rsidR="00346FDC">
        <w:rPr>
          <w:rFonts w:cs="Times New Roman"/>
          <w:sz w:val="22"/>
          <w:szCs w:val="22"/>
        </w:rPr>
        <w:t>2010/2007/2003 and expertise</w:t>
      </w:r>
      <w:r w:rsidR="004C3EAE">
        <w:rPr>
          <w:rFonts w:cs="Times New Roman"/>
          <w:sz w:val="22"/>
          <w:szCs w:val="22"/>
        </w:rPr>
        <w:t xml:space="preserve"> in application d</w:t>
      </w:r>
      <w:r w:rsidR="001549DF">
        <w:rPr>
          <w:rFonts w:cs="Times New Roman"/>
          <w:sz w:val="22"/>
          <w:szCs w:val="22"/>
        </w:rPr>
        <w:t xml:space="preserve">evelopment using Microsoft  </w:t>
      </w:r>
      <w:r w:rsidR="00D87C15">
        <w:rPr>
          <w:rFonts w:cs="Times New Roman"/>
          <w:sz w:val="22"/>
          <w:szCs w:val="22"/>
        </w:rPr>
        <w:t>.Net</w:t>
      </w:r>
      <w:r w:rsidR="001549DF">
        <w:rPr>
          <w:rFonts w:cs="Times New Roman"/>
          <w:sz w:val="22"/>
          <w:szCs w:val="22"/>
        </w:rPr>
        <w:t xml:space="preserve"> Framework, C# </w:t>
      </w:r>
      <w:r w:rsidR="00D87C15">
        <w:rPr>
          <w:rFonts w:cs="Times New Roman"/>
          <w:sz w:val="22"/>
          <w:szCs w:val="22"/>
        </w:rPr>
        <w:t>.Net</w:t>
      </w:r>
      <w:r w:rsidR="001549DF">
        <w:rPr>
          <w:rFonts w:cs="Times New Roman"/>
          <w:sz w:val="22"/>
          <w:szCs w:val="22"/>
        </w:rPr>
        <w:t xml:space="preserve">, </w:t>
      </w:r>
      <w:r w:rsidR="00D041D4">
        <w:rPr>
          <w:rFonts w:cs="Times New Roman"/>
          <w:sz w:val="22"/>
          <w:szCs w:val="22"/>
        </w:rPr>
        <w:t>ASP</w:t>
      </w:r>
      <w:r w:rsidR="00D87C15">
        <w:rPr>
          <w:rFonts w:cs="Times New Roman"/>
          <w:sz w:val="22"/>
          <w:szCs w:val="22"/>
        </w:rPr>
        <w:t>.Net</w:t>
      </w:r>
      <w:r w:rsidR="007B3DD6" w:rsidRPr="00F86E0D">
        <w:rPr>
          <w:rFonts w:cs="Times New Roman"/>
          <w:sz w:val="22"/>
          <w:szCs w:val="22"/>
        </w:rPr>
        <w:t xml:space="preserve">, VB </w:t>
      </w:r>
      <w:r w:rsidR="00D87C15">
        <w:rPr>
          <w:rFonts w:cs="Times New Roman"/>
          <w:sz w:val="22"/>
          <w:szCs w:val="22"/>
        </w:rPr>
        <w:t>.Net</w:t>
      </w:r>
    </w:p>
    <w:p w:rsidR="003C2CE9" w:rsidRPr="00F86E0D" w:rsidRDefault="00537303" w:rsidP="00BA7FF1">
      <w:pPr>
        <w:pStyle w:val="ListParagraph"/>
        <w:numPr>
          <w:ilvl w:val="0"/>
          <w:numId w:val="8"/>
        </w:numPr>
        <w:spacing w:line="276" w:lineRule="auto"/>
        <w:jc w:val="both"/>
        <w:rPr>
          <w:rFonts w:cs="Times New Roman"/>
          <w:sz w:val="22"/>
          <w:szCs w:val="22"/>
        </w:rPr>
      </w:pPr>
      <w:r>
        <w:rPr>
          <w:rFonts w:cs="Times New Roman"/>
          <w:sz w:val="22"/>
          <w:szCs w:val="22"/>
        </w:rPr>
        <w:t xml:space="preserve">Expertise </w:t>
      </w:r>
      <w:r w:rsidR="003C2CE9" w:rsidRPr="00F86E0D">
        <w:rPr>
          <w:rFonts w:cs="Times New Roman"/>
          <w:sz w:val="22"/>
          <w:szCs w:val="22"/>
        </w:rPr>
        <w:t>in developing applications based on Microsoft InfoPath Forms</w:t>
      </w:r>
      <w:r w:rsidR="00484F1C">
        <w:rPr>
          <w:rFonts w:cs="Times New Roman"/>
          <w:sz w:val="22"/>
          <w:szCs w:val="22"/>
        </w:rPr>
        <w:t>, Web parts, Web s</w:t>
      </w:r>
      <w:r w:rsidR="00FC09C9">
        <w:rPr>
          <w:rFonts w:cs="Times New Roman"/>
          <w:sz w:val="22"/>
          <w:szCs w:val="22"/>
        </w:rPr>
        <w:t>ervices, Workf</w:t>
      </w:r>
      <w:r w:rsidR="00484F1C">
        <w:rPr>
          <w:rFonts w:cs="Times New Roman"/>
          <w:sz w:val="22"/>
          <w:szCs w:val="22"/>
        </w:rPr>
        <w:t>lows, Master pages, Content p</w:t>
      </w:r>
      <w:r w:rsidR="003C2CE9" w:rsidRPr="00F86E0D">
        <w:rPr>
          <w:rFonts w:cs="Times New Roman"/>
          <w:sz w:val="22"/>
          <w:szCs w:val="22"/>
        </w:rPr>
        <w:t>ages using SharePoint 2010/2007, SharePoint Designer</w:t>
      </w:r>
      <w:r w:rsidR="00FA6979">
        <w:rPr>
          <w:rFonts w:cs="Times New Roman"/>
          <w:sz w:val="22"/>
          <w:szCs w:val="22"/>
        </w:rPr>
        <w:t xml:space="preserve"> 2010/2007</w:t>
      </w:r>
      <w:r w:rsidR="003C2CE9" w:rsidRPr="00F86E0D">
        <w:rPr>
          <w:rFonts w:cs="Times New Roman"/>
          <w:sz w:val="22"/>
          <w:szCs w:val="22"/>
        </w:rPr>
        <w:t xml:space="preserve"> and Visual Studio 2010/2008</w:t>
      </w:r>
    </w:p>
    <w:p w:rsidR="007B3DD6" w:rsidRPr="00F86E0D" w:rsidRDefault="007B3DD6" w:rsidP="00BA7FF1">
      <w:pPr>
        <w:pStyle w:val="ListParagraph"/>
        <w:numPr>
          <w:ilvl w:val="0"/>
          <w:numId w:val="8"/>
        </w:numPr>
        <w:spacing w:line="276" w:lineRule="auto"/>
        <w:jc w:val="both"/>
        <w:rPr>
          <w:rFonts w:cs="Times New Roman"/>
          <w:sz w:val="22"/>
          <w:szCs w:val="22"/>
        </w:rPr>
      </w:pPr>
      <w:r w:rsidRPr="00F86E0D">
        <w:rPr>
          <w:rFonts w:cs="Times New Roman"/>
          <w:sz w:val="22"/>
          <w:szCs w:val="22"/>
        </w:rPr>
        <w:t xml:space="preserve">Experience in developing </w:t>
      </w:r>
      <w:r w:rsidR="009D2BC7" w:rsidRPr="00F86E0D">
        <w:rPr>
          <w:rFonts w:cs="Times New Roman"/>
          <w:sz w:val="22"/>
          <w:szCs w:val="22"/>
        </w:rPr>
        <w:t xml:space="preserve">Sites, </w:t>
      </w:r>
      <w:r w:rsidRPr="00F86E0D">
        <w:rPr>
          <w:rFonts w:cs="Times New Roman"/>
          <w:sz w:val="22"/>
          <w:szCs w:val="22"/>
        </w:rPr>
        <w:t>Site Collection, Site Templates, Custom Site Definitions, List Definitions, Document Libraries and Lists,</w:t>
      </w:r>
      <w:r w:rsidR="003A73DB">
        <w:rPr>
          <w:rFonts w:cs="Times New Roman"/>
          <w:sz w:val="22"/>
          <w:szCs w:val="22"/>
        </w:rPr>
        <w:t>Custom Content Types and Features</w:t>
      </w:r>
      <w:r w:rsidRPr="00F86E0D">
        <w:rPr>
          <w:rFonts w:cs="Times New Roman"/>
          <w:sz w:val="22"/>
          <w:szCs w:val="22"/>
        </w:rPr>
        <w:t xml:space="preserve"> using SharePoint </w:t>
      </w:r>
      <w:r w:rsidR="00A17CDB">
        <w:rPr>
          <w:rFonts w:cs="Times New Roman"/>
          <w:sz w:val="22"/>
          <w:szCs w:val="22"/>
        </w:rPr>
        <w:t xml:space="preserve">Server </w:t>
      </w:r>
      <w:r w:rsidRPr="00F86E0D">
        <w:rPr>
          <w:rFonts w:cs="Times New Roman"/>
          <w:sz w:val="22"/>
          <w:szCs w:val="22"/>
        </w:rPr>
        <w:t xml:space="preserve">2010/2007, SharePoint Designer </w:t>
      </w:r>
      <w:r w:rsidR="00576792">
        <w:rPr>
          <w:rFonts w:cs="Times New Roman"/>
          <w:sz w:val="22"/>
          <w:szCs w:val="22"/>
        </w:rPr>
        <w:t>2010/</w:t>
      </w:r>
      <w:r w:rsidR="009D2BC7">
        <w:rPr>
          <w:rFonts w:cs="Times New Roman"/>
          <w:sz w:val="22"/>
          <w:szCs w:val="22"/>
        </w:rPr>
        <w:t>2007 and</w:t>
      </w:r>
      <w:r w:rsidRPr="00F86E0D">
        <w:rPr>
          <w:rFonts w:cs="Times New Roman"/>
          <w:sz w:val="22"/>
          <w:szCs w:val="22"/>
        </w:rPr>
        <w:t xml:space="preserve"> Visual Studio 2010/2008</w:t>
      </w:r>
    </w:p>
    <w:p w:rsidR="00F86E0D" w:rsidRDefault="007B3DD6" w:rsidP="003723B2">
      <w:pPr>
        <w:pStyle w:val="ListParagraph"/>
        <w:numPr>
          <w:ilvl w:val="0"/>
          <w:numId w:val="8"/>
        </w:numPr>
        <w:spacing w:line="276" w:lineRule="auto"/>
        <w:jc w:val="both"/>
        <w:rPr>
          <w:rFonts w:cs="Times New Roman"/>
          <w:sz w:val="22"/>
          <w:szCs w:val="22"/>
        </w:rPr>
      </w:pPr>
      <w:r w:rsidRPr="00F86E0D">
        <w:rPr>
          <w:rFonts w:cs="Times New Roman"/>
          <w:sz w:val="22"/>
          <w:szCs w:val="22"/>
        </w:rPr>
        <w:t>Experi</w:t>
      </w:r>
      <w:r w:rsidR="001549DF">
        <w:rPr>
          <w:rFonts w:cs="Times New Roman"/>
          <w:sz w:val="22"/>
          <w:szCs w:val="22"/>
        </w:rPr>
        <w:t>ence in developing timer jobs, audiences, user control and web control</w:t>
      </w:r>
      <w:r w:rsidR="004C3EAE">
        <w:rPr>
          <w:rFonts w:cs="Times New Roman"/>
          <w:sz w:val="22"/>
          <w:szCs w:val="22"/>
        </w:rPr>
        <w:t>s</w:t>
      </w:r>
      <w:r w:rsidR="001549DF">
        <w:rPr>
          <w:rFonts w:cs="Times New Roman"/>
          <w:sz w:val="22"/>
          <w:szCs w:val="22"/>
        </w:rPr>
        <w:t>, web service</w:t>
      </w:r>
      <w:r w:rsidR="004C3EAE">
        <w:rPr>
          <w:rFonts w:cs="Times New Roman"/>
          <w:sz w:val="22"/>
          <w:szCs w:val="22"/>
        </w:rPr>
        <w:t>s</w:t>
      </w:r>
      <w:r w:rsidR="001549DF">
        <w:rPr>
          <w:rFonts w:cs="Times New Roman"/>
          <w:sz w:val="22"/>
          <w:szCs w:val="22"/>
        </w:rPr>
        <w:t>, w</w:t>
      </w:r>
      <w:r w:rsidR="00CC626A">
        <w:rPr>
          <w:rFonts w:cs="Times New Roman"/>
          <w:sz w:val="22"/>
          <w:szCs w:val="22"/>
        </w:rPr>
        <w:t>iki s</w:t>
      </w:r>
      <w:r w:rsidRPr="00F86E0D">
        <w:rPr>
          <w:rFonts w:cs="Times New Roman"/>
          <w:sz w:val="22"/>
          <w:szCs w:val="22"/>
        </w:rPr>
        <w:t xml:space="preserve">ites, RSS Feeds, Blogs  using SharePoint </w:t>
      </w:r>
      <w:r w:rsidR="00A17CDB">
        <w:rPr>
          <w:rFonts w:cs="Times New Roman"/>
          <w:sz w:val="22"/>
          <w:szCs w:val="22"/>
        </w:rPr>
        <w:t xml:space="preserve">Server </w:t>
      </w:r>
      <w:r w:rsidRPr="00F86E0D">
        <w:rPr>
          <w:rFonts w:cs="Times New Roman"/>
          <w:sz w:val="22"/>
          <w:szCs w:val="22"/>
        </w:rPr>
        <w:t xml:space="preserve">2010/2007, SharePoint Designer </w:t>
      </w:r>
      <w:r w:rsidR="00576792">
        <w:rPr>
          <w:rFonts w:cs="Times New Roman"/>
          <w:sz w:val="22"/>
          <w:szCs w:val="22"/>
        </w:rPr>
        <w:t>2010/</w:t>
      </w:r>
      <w:r w:rsidRPr="00F86E0D">
        <w:rPr>
          <w:rFonts w:cs="Times New Roman"/>
          <w:sz w:val="22"/>
          <w:szCs w:val="22"/>
        </w:rPr>
        <w:t>2007, Visual Studio 2010/2008</w:t>
      </w:r>
    </w:p>
    <w:p w:rsidR="00EA2FBE" w:rsidRPr="00EA2FBE" w:rsidRDefault="00EA2FBE" w:rsidP="00EA2FBE">
      <w:pPr>
        <w:pStyle w:val="ListParagraph"/>
        <w:numPr>
          <w:ilvl w:val="0"/>
          <w:numId w:val="8"/>
        </w:numPr>
        <w:spacing w:line="276" w:lineRule="auto"/>
        <w:jc w:val="both"/>
        <w:rPr>
          <w:rFonts w:cs="Times New Roman"/>
          <w:sz w:val="22"/>
          <w:szCs w:val="22"/>
        </w:rPr>
      </w:pPr>
      <w:r w:rsidRPr="00F86E0D">
        <w:rPr>
          <w:rFonts w:cs="Times New Roman"/>
          <w:sz w:val="22"/>
          <w:szCs w:val="22"/>
        </w:rPr>
        <w:t>Experience in de</w:t>
      </w:r>
      <w:r>
        <w:rPr>
          <w:rFonts w:cs="Times New Roman"/>
          <w:sz w:val="22"/>
          <w:szCs w:val="22"/>
        </w:rPr>
        <w:t>veloping applications based on</w:t>
      </w:r>
      <w:r w:rsidRPr="00F86E0D">
        <w:rPr>
          <w:rFonts w:cs="Times New Roman"/>
          <w:sz w:val="22"/>
          <w:szCs w:val="22"/>
        </w:rPr>
        <w:t xml:space="preserve"> Event Handlers, CAML Query, Excel Services, Enterprise Search Services using SharePoint</w:t>
      </w:r>
      <w:r>
        <w:rPr>
          <w:rFonts w:cs="Times New Roman"/>
          <w:sz w:val="22"/>
          <w:szCs w:val="22"/>
        </w:rPr>
        <w:t xml:space="preserve"> Server</w:t>
      </w:r>
      <w:r w:rsidRPr="00F86E0D">
        <w:rPr>
          <w:rFonts w:cs="Times New Roman"/>
          <w:sz w:val="22"/>
          <w:szCs w:val="22"/>
        </w:rPr>
        <w:t>, SharePoint Designer</w:t>
      </w:r>
      <w:r>
        <w:rPr>
          <w:rFonts w:cs="Times New Roman"/>
          <w:sz w:val="22"/>
          <w:szCs w:val="22"/>
        </w:rPr>
        <w:t xml:space="preserve"> and</w:t>
      </w:r>
      <w:r w:rsidRPr="00F86E0D">
        <w:rPr>
          <w:rFonts w:cs="Times New Roman"/>
          <w:sz w:val="22"/>
          <w:szCs w:val="22"/>
        </w:rPr>
        <w:t xml:space="preserve"> CAML Query Builder</w:t>
      </w:r>
    </w:p>
    <w:p w:rsidR="007B3DD6" w:rsidRPr="00F86E0D" w:rsidRDefault="00576792" w:rsidP="00BA7FF1">
      <w:pPr>
        <w:pStyle w:val="ListParagraph"/>
        <w:numPr>
          <w:ilvl w:val="0"/>
          <w:numId w:val="8"/>
        </w:numPr>
        <w:spacing w:line="276" w:lineRule="auto"/>
        <w:jc w:val="both"/>
        <w:rPr>
          <w:rFonts w:cs="Times New Roman"/>
          <w:sz w:val="22"/>
          <w:szCs w:val="22"/>
        </w:rPr>
      </w:pPr>
      <w:r>
        <w:rPr>
          <w:rFonts w:cs="Times New Roman"/>
          <w:sz w:val="22"/>
          <w:szCs w:val="22"/>
        </w:rPr>
        <w:t xml:space="preserve">Worked on customizing Site Collection andSub </w:t>
      </w:r>
      <w:r w:rsidR="007B3DD6" w:rsidRPr="00F86E0D">
        <w:rPr>
          <w:rFonts w:cs="Times New Roman"/>
          <w:sz w:val="22"/>
          <w:szCs w:val="22"/>
        </w:rPr>
        <w:t>Site</w:t>
      </w:r>
      <w:r>
        <w:rPr>
          <w:rFonts w:cs="Times New Roman"/>
          <w:sz w:val="22"/>
          <w:szCs w:val="22"/>
        </w:rPr>
        <w:t>s</w:t>
      </w:r>
      <w:r w:rsidR="007B3DD6" w:rsidRPr="00F86E0D">
        <w:rPr>
          <w:rFonts w:cs="Times New Roman"/>
          <w:sz w:val="22"/>
          <w:szCs w:val="22"/>
        </w:rPr>
        <w:t xml:space="preserve"> using SharePoint Designer, Cascadin</w:t>
      </w:r>
      <w:r>
        <w:rPr>
          <w:rFonts w:cs="Times New Roman"/>
          <w:sz w:val="22"/>
          <w:szCs w:val="22"/>
        </w:rPr>
        <w:t>g Style Sheet (CSS), JavaScript</w:t>
      </w:r>
      <w:r w:rsidR="007B3DD6" w:rsidRPr="00F86E0D">
        <w:rPr>
          <w:rFonts w:cs="Times New Roman"/>
          <w:sz w:val="22"/>
          <w:szCs w:val="22"/>
        </w:rPr>
        <w:t xml:space="preserve"> to make SharePoint site more interactive, user friendly and attractive </w:t>
      </w:r>
    </w:p>
    <w:p w:rsidR="007B3DD6" w:rsidRPr="00F86E0D" w:rsidRDefault="007B3DD6" w:rsidP="00BA7FF1">
      <w:pPr>
        <w:pStyle w:val="ListParagraph"/>
        <w:numPr>
          <w:ilvl w:val="0"/>
          <w:numId w:val="8"/>
        </w:numPr>
        <w:spacing w:line="276" w:lineRule="auto"/>
        <w:jc w:val="both"/>
        <w:rPr>
          <w:rFonts w:cs="Times New Roman"/>
          <w:sz w:val="22"/>
          <w:szCs w:val="22"/>
        </w:rPr>
      </w:pPr>
      <w:r w:rsidRPr="00F86E0D">
        <w:rPr>
          <w:rFonts w:cs="Times New Roman"/>
          <w:sz w:val="22"/>
          <w:szCs w:val="22"/>
        </w:rPr>
        <w:t>Experience in developing Internet, Intranet, Client Server applications and Microsoft PowerShell using Microsoft Development Tools</w:t>
      </w:r>
    </w:p>
    <w:p w:rsidR="00FC09C9" w:rsidRDefault="003C2CE9" w:rsidP="003723B2">
      <w:pPr>
        <w:pStyle w:val="ListParagraph"/>
        <w:numPr>
          <w:ilvl w:val="0"/>
          <w:numId w:val="8"/>
        </w:numPr>
        <w:spacing w:line="276" w:lineRule="auto"/>
        <w:jc w:val="both"/>
        <w:rPr>
          <w:rFonts w:cs="Times New Roman"/>
          <w:sz w:val="22"/>
          <w:szCs w:val="22"/>
        </w:rPr>
      </w:pPr>
      <w:r w:rsidRPr="00FC09C9">
        <w:rPr>
          <w:rFonts w:cs="Times New Roman"/>
          <w:sz w:val="22"/>
          <w:szCs w:val="22"/>
        </w:rPr>
        <w:t xml:space="preserve">Experience in working on installation, configuration, migration and deployment of  </w:t>
      </w:r>
      <w:r w:rsidR="007E790B">
        <w:rPr>
          <w:rFonts w:cs="Times New Roman"/>
          <w:sz w:val="22"/>
          <w:szCs w:val="22"/>
        </w:rPr>
        <w:t xml:space="preserve">SharePoint 2010, MOSS </w:t>
      </w:r>
      <w:r w:rsidRPr="00FC09C9">
        <w:rPr>
          <w:rFonts w:cs="Times New Roman"/>
          <w:sz w:val="22"/>
          <w:szCs w:val="22"/>
        </w:rPr>
        <w:t>2007 (Microsoft Office SharePoint Ser</w:t>
      </w:r>
      <w:r w:rsidR="00576792" w:rsidRPr="00FC09C9">
        <w:rPr>
          <w:rFonts w:cs="Times New Roman"/>
          <w:sz w:val="22"/>
          <w:szCs w:val="22"/>
        </w:rPr>
        <w:t>ver</w:t>
      </w:r>
      <w:r w:rsidR="00FC09C9">
        <w:rPr>
          <w:rFonts w:cs="Times New Roman"/>
          <w:sz w:val="22"/>
          <w:szCs w:val="22"/>
        </w:rPr>
        <w:t>)</w:t>
      </w:r>
    </w:p>
    <w:p w:rsidR="007B3DD6" w:rsidRPr="00FC09C9" w:rsidRDefault="004C55C6" w:rsidP="003723B2">
      <w:pPr>
        <w:pStyle w:val="ListParagraph"/>
        <w:numPr>
          <w:ilvl w:val="0"/>
          <w:numId w:val="8"/>
        </w:numPr>
        <w:spacing w:line="276" w:lineRule="auto"/>
        <w:jc w:val="both"/>
        <w:rPr>
          <w:rFonts w:cs="Times New Roman"/>
          <w:sz w:val="22"/>
          <w:szCs w:val="22"/>
        </w:rPr>
      </w:pPr>
      <w:r w:rsidRPr="00FC09C9">
        <w:rPr>
          <w:rFonts w:cs="Times New Roman"/>
          <w:sz w:val="22"/>
          <w:szCs w:val="22"/>
        </w:rPr>
        <w:t>Worked o</w:t>
      </w:r>
      <w:r w:rsidR="007B3DD6" w:rsidRPr="00FC09C9">
        <w:rPr>
          <w:rFonts w:cs="Times New Roman"/>
          <w:sz w:val="22"/>
          <w:szCs w:val="22"/>
        </w:rPr>
        <w:t xml:space="preserve">n developing applications and web services using </w:t>
      </w:r>
      <w:r w:rsidR="001D4D0D" w:rsidRPr="00FC09C9">
        <w:rPr>
          <w:rFonts w:cs="Times New Roman"/>
          <w:sz w:val="22"/>
          <w:szCs w:val="22"/>
        </w:rPr>
        <w:t>XML, XSL, XSLT</w:t>
      </w:r>
      <w:r w:rsidR="007B3DD6" w:rsidRPr="00FC09C9">
        <w:rPr>
          <w:rFonts w:cs="Times New Roman"/>
          <w:sz w:val="22"/>
          <w:szCs w:val="22"/>
        </w:rPr>
        <w:t>, jQuery, AJAX, AJAX Control Tool Kit, JavaScript, DOM</w:t>
      </w:r>
      <w:r w:rsidR="00FC09C9">
        <w:rPr>
          <w:rFonts w:cs="Times New Roman"/>
          <w:sz w:val="22"/>
          <w:szCs w:val="22"/>
        </w:rPr>
        <w:t>, SOAP, REST</w:t>
      </w:r>
    </w:p>
    <w:p w:rsidR="007B3DD6" w:rsidRPr="00F86E0D" w:rsidRDefault="007B3DD6" w:rsidP="00BA7FF1">
      <w:pPr>
        <w:pStyle w:val="ListParagraph"/>
        <w:numPr>
          <w:ilvl w:val="0"/>
          <w:numId w:val="8"/>
        </w:numPr>
        <w:spacing w:line="276" w:lineRule="auto"/>
        <w:jc w:val="both"/>
        <w:rPr>
          <w:rFonts w:cs="Times New Roman"/>
          <w:sz w:val="22"/>
          <w:szCs w:val="22"/>
        </w:rPr>
      </w:pPr>
      <w:r w:rsidRPr="00F86E0D">
        <w:rPr>
          <w:rFonts w:cs="Times New Roman"/>
          <w:sz w:val="22"/>
          <w:szCs w:val="22"/>
        </w:rPr>
        <w:t>Experience in working on Out of Box Web parts, workflows, AJAX Web parts, XML Web parts</w:t>
      </w:r>
    </w:p>
    <w:p w:rsidR="003A73DB" w:rsidRPr="003A73DB" w:rsidRDefault="007B3DD6" w:rsidP="003A73DB">
      <w:pPr>
        <w:pStyle w:val="ListParagraph"/>
        <w:numPr>
          <w:ilvl w:val="0"/>
          <w:numId w:val="8"/>
        </w:numPr>
        <w:spacing w:line="276" w:lineRule="auto"/>
        <w:jc w:val="both"/>
        <w:rPr>
          <w:rFonts w:cs="Times New Roman"/>
          <w:sz w:val="22"/>
          <w:szCs w:val="22"/>
        </w:rPr>
      </w:pPr>
      <w:r w:rsidRPr="00F86E0D">
        <w:rPr>
          <w:rFonts w:cs="Times New Roman"/>
          <w:sz w:val="22"/>
          <w:szCs w:val="22"/>
        </w:rPr>
        <w:t>Experience in working on security modules like Authentication/Authorization</w:t>
      </w:r>
      <w:r w:rsidR="003A73DB" w:rsidRPr="003A73DB">
        <w:rPr>
          <w:rFonts w:cs="Times New Roman"/>
          <w:sz w:val="22"/>
          <w:szCs w:val="22"/>
        </w:rPr>
        <w:t>and Roles</w:t>
      </w:r>
      <w:r w:rsidRPr="00F86E0D">
        <w:rPr>
          <w:rFonts w:cs="Times New Roman"/>
          <w:sz w:val="22"/>
          <w:szCs w:val="22"/>
        </w:rPr>
        <w:t xml:space="preserve"> using </w:t>
      </w:r>
      <w:r w:rsidR="001D4D0D" w:rsidRPr="00F86E0D">
        <w:rPr>
          <w:rFonts w:cs="Times New Roman"/>
          <w:sz w:val="22"/>
          <w:szCs w:val="22"/>
        </w:rPr>
        <w:t xml:space="preserve">SharePoint </w:t>
      </w:r>
      <w:r w:rsidRPr="00F86E0D">
        <w:rPr>
          <w:rFonts w:cs="Times New Roman"/>
          <w:sz w:val="22"/>
          <w:szCs w:val="22"/>
        </w:rPr>
        <w:t xml:space="preserve">2010/2007 and </w:t>
      </w:r>
      <w:r w:rsidR="00D041D4">
        <w:rPr>
          <w:rFonts w:cs="Times New Roman"/>
          <w:sz w:val="22"/>
          <w:szCs w:val="22"/>
        </w:rPr>
        <w:t>ASP</w:t>
      </w:r>
      <w:r w:rsidR="00D87C15">
        <w:rPr>
          <w:rFonts w:cs="Times New Roman"/>
          <w:sz w:val="22"/>
          <w:szCs w:val="22"/>
        </w:rPr>
        <w:t>.Net</w:t>
      </w:r>
      <w:r w:rsidR="00D33658">
        <w:rPr>
          <w:rFonts w:cs="Times New Roman"/>
          <w:sz w:val="22"/>
          <w:szCs w:val="22"/>
        </w:rPr>
        <w:t xml:space="preserve"> applications</w:t>
      </w:r>
    </w:p>
    <w:p w:rsidR="007B3DD6" w:rsidRPr="00F86E0D" w:rsidRDefault="007B3DD6" w:rsidP="00BA7FF1">
      <w:pPr>
        <w:pStyle w:val="ListParagraph"/>
        <w:numPr>
          <w:ilvl w:val="0"/>
          <w:numId w:val="8"/>
        </w:numPr>
        <w:spacing w:line="276" w:lineRule="auto"/>
        <w:jc w:val="both"/>
        <w:rPr>
          <w:rFonts w:cs="Times New Roman"/>
          <w:sz w:val="22"/>
          <w:szCs w:val="22"/>
        </w:rPr>
      </w:pPr>
      <w:r w:rsidRPr="00F86E0D">
        <w:rPr>
          <w:rFonts w:cs="Times New Roman"/>
          <w:sz w:val="22"/>
          <w:szCs w:val="22"/>
        </w:rPr>
        <w:t>Experience in developing applications based on JavaScript</w:t>
      </w:r>
      <w:r w:rsidR="004C3EAE">
        <w:rPr>
          <w:rFonts w:cs="Times New Roman"/>
          <w:sz w:val="22"/>
          <w:szCs w:val="22"/>
        </w:rPr>
        <w:t>/JQuery</w:t>
      </w:r>
      <w:r w:rsidRPr="00F86E0D">
        <w:rPr>
          <w:rFonts w:cs="Times New Roman"/>
          <w:sz w:val="22"/>
          <w:szCs w:val="22"/>
        </w:rPr>
        <w:t>, Microsoft Silverlight, HTML, XHTML, DHTML, IIS, Apache Tomcat Server</w:t>
      </w:r>
    </w:p>
    <w:p w:rsidR="007B3DD6" w:rsidRPr="00F86E0D" w:rsidRDefault="007B3DD6" w:rsidP="00BA7FF1">
      <w:pPr>
        <w:pStyle w:val="ListParagraph"/>
        <w:numPr>
          <w:ilvl w:val="0"/>
          <w:numId w:val="8"/>
        </w:numPr>
        <w:spacing w:line="276" w:lineRule="auto"/>
        <w:jc w:val="both"/>
        <w:rPr>
          <w:rFonts w:cs="Times New Roman"/>
          <w:sz w:val="22"/>
          <w:szCs w:val="22"/>
        </w:rPr>
      </w:pPr>
      <w:r w:rsidRPr="00F86E0D">
        <w:rPr>
          <w:rFonts w:cs="Times New Roman"/>
          <w:sz w:val="22"/>
          <w:szCs w:val="22"/>
        </w:rPr>
        <w:t>Experience in working on programming with SQL/PLSQL, TSQL, SQL Server Management Studio, SQL Server Integration Services (SSIS), SQL Server Reporting Services (SSRS), SQL Server Analysis Services (SSAS)</w:t>
      </w:r>
    </w:p>
    <w:p w:rsidR="007B3DD6" w:rsidRPr="00F86E0D" w:rsidRDefault="007B3DD6" w:rsidP="00BA7FF1">
      <w:pPr>
        <w:pStyle w:val="ListParagraph"/>
        <w:numPr>
          <w:ilvl w:val="0"/>
          <w:numId w:val="8"/>
        </w:numPr>
        <w:spacing w:line="276" w:lineRule="auto"/>
        <w:jc w:val="both"/>
        <w:rPr>
          <w:rFonts w:cs="Times New Roman"/>
          <w:sz w:val="22"/>
          <w:szCs w:val="22"/>
        </w:rPr>
      </w:pPr>
      <w:r w:rsidRPr="00F86E0D">
        <w:rPr>
          <w:rFonts w:cs="Times New Roman"/>
          <w:sz w:val="22"/>
          <w:szCs w:val="22"/>
        </w:rPr>
        <w:t>Extensive know</w:t>
      </w:r>
      <w:r w:rsidR="004C3EAE">
        <w:rPr>
          <w:rFonts w:cs="Times New Roman"/>
          <w:sz w:val="22"/>
          <w:szCs w:val="22"/>
        </w:rPr>
        <w:t>ledge of Business Intelligence c</w:t>
      </w:r>
      <w:r w:rsidRPr="00F86E0D">
        <w:rPr>
          <w:rFonts w:cs="Times New Roman"/>
          <w:sz w:val="22"/>
          <w:szCs w:val="22"/>
        </w:rPr>
        <w:t xml:space="preserve">oncepts in </w:t>
      </w:r>
      <w:r w:rsidR="001D4D0D" w:rsidRPr="00F86E0D">
        <w:rPr>
          <w:rFonts w:cs="Times New Roman"/>
          <w:sz w:val="22"/>
          <w:szCs w:val="22"/>
        </w:rPr>
        <w:t>SharePoint</w:t>
      </w:r>
      <w:r w:rsidRPr="00F86E0D">
        <w:rPr>
          <w:rFonts w:cs="Times New Roman"/>
          <w:sz w:val="22"/>
          <w:szCs w:val="22"/>
        </w:rPr>
        <w:t xml:space="preserve"> 2010/2007, SQL Services and Oracle 10g/9i</w:t>
      </w:r>
    </w:p>
    <w:p w:rsidR="007B3DD6" w:rsidRPr="00F86E0D" w:rsidRDefault="00B94493" w:rsidP="00BA7FF1">
      <w:pPr>
        <w:pStyle w:val="ListParagraph"/>
        <w:numPr>
          <w:ilvl w:val="0"/>
          <w:numId w:val="8"/>
        </w:numPr>
        <w:spacing w:line="276" w:lineRule="auto"/>
        <w:jc w:val="both"/>
        <w:rPr>
          <w:rFonts w:cs="Times New Roman"/>
          <w:sz w:val="22"/>
          <w:szCs w:val="22"/>
        </w:rPr>
      </w:pPr>
      <w:r>
        <w:rPr>
          <w:rFonts w:cs="Times New Roman"/>
          <w:sz w:val="22"/>
          <w:szCs w:val="22"/>
        </w:rPr>
        <w:t>Worked with</w:t>
      </w:r>
      <w:r w:rsidR="004C55C6">
        <w:rPr>
          <w:rFonts w:cs="Times New Roman"/>
          <w:sz w:val="22"/>
          <w:szCs w:val="22"/>
        </w:rPr>
        <w:t xml:space="preserve"> Document management, R</w:t>
      </w:r>
      <w:r w:rsidR="007B3DD6" w:rsidRPr="00F86E0D">
        <w:rPr>
          <w:rFonts w:cs="Times New Roman"/>
          <w:sz w:val="22"/>
          <w:szCs w:val="22"/>
        </w:rPr>
        <w:t>ecord</w:t>
      </w:r>
      <w:r w:rsidR="00D041D4">
        <w:rPr>
          <w:rFonts w:cs="Times New Roman"/>
          <w:sz w:val="22"/>
          <w:szCs w:val="22"/>
        </w:rPr>
        <w:t>s</w:t>
      </w:r>
      <w:r w:rsidR="004C3EAE">
        <w:rPr>
          <w:rFonts w:cs="Times New Roman"/>
          <w:sz w:val="22"/>
          <w:szCs w:val="22"/>
        </w:rPr>
        <w:t xml:space="preserve"> management and i</w:t>
      </w:r>
      <w:r w:rsidR="007B3DD6" w:rsidRPr="00F86E0D">
        <w:rPr>
          <w:rFonts w:cs="Times New Roman"/>
          <w:sz w:val="22"/>
          <w:szCs w:val="22"/>
        </w:rPr>
        <w:t xml:space="preserve">mplementation of major applications including Web Server/ Client Server, application development using MOSS 2010/2007, Microsoft </w:t>
      </w:r>
      <w:r w:rsidR="00D87C15">
        <w:rPr>
          <w:rFonts w:cs="Times New Roman"/>
          <w:sz w:val="22"/>
          <w:szCs w:val="22"/>
        </w:rPr>
        <w:t>.Net</w:t>
      </w:r>
      <w:r w:rsidR="007B3DD6" w:rsidRPr="00F86E0D">
        <w:rPr>
          <w:rFonts w:cs="Times New Roman"/>
          <w:sz w:val="22"/>
          <w:szCs w:val="22"/>
        </w:rPr>
        <w:t xml:space="preserve"> Framework, C#</w:t>
      </w:r>
      <w:r w:rsidR="00D87C15">
        <w:rPr>
          <w:rFonts w:cs="Times New Roman"/>
          <w:sz w:val="22"/>
          <w:szCs w:val="22"/>
        </w:rPr>
        <w:t>.Net</w:t>
      </w:r>
      <w:r w:rsidR="007B3DD6" w:rsidRPr="00F86E0D">
        <w:rPr>
          <w:rFonts w:cs="Times New Roman"/>
          <w:sz w:val="22"/>
          <w:szCs w:val="22"/>
        </w:rPr>
        <w:t xml:space="preserve">, </w:t>
      </w:r>
      <w:r w:rsidR="00D041D4">
        <w:rPr>
          <w:rFonts w:cs="Times New Roman"/>
          <w:sz w:val="22"/>
          <w:szCs w:val="22"/>
        </w:rPr>
        <w:t>ASP</w:t>
      </w:r>
      <w:r w:rsidR="00D87C15">
        <w:rPr>
          <w:rFonts w:cs="Times New Roman"/>
          <w:sz w:val="22"/>
          <w:szCs w:val="22"/>
        </w:rPr>
        <w:t>.Net</w:t>
      </w:r>
      <w:r w:rsidR="007B3DD6" w:rsidRPr="00F86E0D">
        <w:rPr>
          <w:rFonts w:cs="Times New Roman"/>
          <w:sz w:val="22"/>
          <w:szCs w:val="22"/>
        </w:rPr>
        <w:t>, and VB</w:t>
      </w:r>
      <w:r w:rsidR="00D87C15">
        <w:rPr>
          <w:rFonts w:cs="Times New Roman"/>
          <w:sz w:val="22"/>
          <w:szCs w:val="22"/>
        </w:rPr>
        <w:t>.Net</w:t>
      </w:r>
    </w:p>
    <w:p w:rsidR="007B3DD6" w:rsidRPr="00F86E0D" w:rsidRDefault="007B3DD6" w:rsidP="00BA7FF1">
      <w:pPr>
        <w:pStyle w:val="ListParagraph"/>
        <w:numPr>
          <w:ilvl w:val="0"/>
          <w:numId w:val="8"/>
        </w:numPr>
        <w:spacing w:line="276" w:lineRule="auto"/>
        <w:jc w:val="both"/>
        <w:rPr>
          <w:rFonts w:cs="Times New Roman"/>
          <w:sz w:val="22"/>
          <w:szCs w:val="22"/>
        </w:rPr>
      </w:pPr>
      <w:r w:rsidRPr="00F86E0D">
        <w:rPr>
          <w:rFonts w:cs="Times New Roman"/>
          <w:sz w:val="22"/>
          <w:szCs w:val="22"/>
        </w:rPr>
        <w:t xml:space="preserve">Experience in working with configuration and development of Excel Services to manage Microsoft Office Excel Workbooks with SharePoint </w:t>
      </w:r>
    </w:p>
    <w:p w:rsidR="007B3DD6" w:rsidRPr="00F86E0D" w:rsidRDefault="007B3DD6" w:rsidP="00BA7FF1">
      <w:pPr>
        <w:pStyle w:val="ListParagraph"/>
        <w:numPr>
          <w:ilvl w:val="0"/>
          <w:numId w:val="8"/>
        </w:numPr>
        <w:spacing w:line="276" w:lineRule="auto"/>
        <w:jc w:val="both"/>
        <w:rPr>
          <w:rFonts w:cs="Times New Roman"/>
          <w:sz w:val="22"/>
          <w:szCs w:val="22"/>
        </w:rPr>
      </w:pPr>
      <w:r w:rsidRPr="00F86E0D">
        <w:rPr>
          <w:rFonts w:cs="Times New Roman"/>
          <w:sz w:val="22"/>
          <w:szCs w:val="22"/>
        </w:rPr>
        <w:t xml:space="preserve">Knowledge of configuring Outlook Services with </w:t>
      </w:r>
      <w:r w:rsidR="001C04AF" w:rsidRPr="00F86E0D">
        <w:rPr>
          <w:rFonts w:cs="Times New Roman"/>
          <w:sz w:val="22"/>
          <w:szCs w:val="22"/>
        </w:rPr>
        <w:t>SharePoint</w:t>
      </w:r>
      <w:r w:rsidRPr="00F86E0D">
        <w:rPr>
          <w:rFonts w:cs="Times New Roman"/>
          <w:sz w:val="22"/>
          <w:szCs w:val="22"/>
        </w:rPr>
        <w:t xml:space="preserve"> for synchronization of SharePoint Libraries and Lists</w:t>
      </w:r>
    </w:p>
    <w:p w:rsidR="007B3DD6" w:rsidRPr="00F86E0D" w:rsidRDefault="00F71EDA" w:rsidP="00BA7FF1">
      <w:pPr>
        <w:pStyle w:val="ListParagraph"/>
        <w:numPr>
          <w:ilvl w:val="0"/>
          <w:numId w:val="8"/>
        </w:numPr>
        <w:spacing w:line="276" w:lineRule="auto"/>
        <w:jc w:val="both"/>
        <w:rPr>
          <w:rFonts w:cs="Times New Roman"/>
          <w:sz w:val="22"/>
          <w:szCs w:val="22"/>
        </w:rPr>
      </w:pPr>
      <w:r>
        <w:rPr>
          <w:rFonts w:cs="Times New Roman"/>
          <w:sz w:val="22"/>
          <w:szCs w:val="22"/>
        </w:rPr>
        <w:lastRenderedPageBreak/>
        <w:t>Experience in</w:t>
      </w:r>
      <w:r w:rsidR="007B3DD6" w:rsidRPr="00F86E0D">
        <w:rPr>
          <w:rFonts w:cs="Times New Roman"/>
          <w:sz w:val="22"/>
          <w:szCs w:val="22"/>
        </w:rPr>
        <w:t xml:space="preserve"> Active Directory</w:t>
      </w:r>
      <w:r>
        <w:rPr>
          <w:rFonts w:cs="Times New Roman"/>
          <w:sz w:val="22"/>
          <w:szCs w:val="22"/>
        </w:rPr>
        <w:t xml:space="preserve"> User</w:t>
      </w:r>
      <w:r w:rsidR="007B3DD6" w:rsidRPr="00F86E0D">
        <w:rPr>
          <w:rFonts w:cs="Times New Roman"/>
          <w:sz w:val="22"/>
          <w:szCs w:val="22"/>
        </w:rPr>
        <w:t xml:space="preserve"> Services, with adding users in directory, granting permissions to them according to the rules using User Profile Management</w:t>
      </w:r>
      <w:r w:rsidR="004C3EAE">
        <w:rPr>
          <w:rFonts w:cs="Times New Roman"/>
          <w:sz w:val="22"/>
          <w:szCs w:val="22"/>
        </w:rPr>
        <w:t xml:space="preserve"> Services</w:t>
      </w:r>
    </w:p>
    <w:p w:rsidR="00524CC5" w:rsidRPr="00524CC5" w:rsidRDefault="00524CC5" w:rsidP="00524CC5">
      <w:pPr>
        <w:pStyle w:val="ListParagraph"/>
        <w:numPr>
          <w:ilvl w:val="0"/>
          <w:numId w:val="8"/>
        </w:numPr>
        <w:spacing w:line="276" w:lineRule="auto"/>
        <w:jc w:val="both"/>
        <w:rPr>
          <w:rStyle w:val="apple-style-span"/>
          <w:rFonts w:cs="Times New Roman"/>
          <w:color w:val="000000"/>
          <w:sz w:val="22"/>
          <w:szCs w:val="22"/>
        </w:rPr>
      </w:pPr>
      <w:r>
        <w:rPr>
          <w:rStyle w:val="apple-style-span"/>
          <w:rFonts w:cs="Times New Roman"/>
          <w:color w:val="000000"/>
          <w:sz w:val="22"/>
          <w:szCs w:val="22"/>
        </w:rPr>
        <w:t>Experience on troubleshooting SharePoint errors including</w:t>
      </w:r>
      <w:r w:rsidRPr="00524CC5">
        <w:rPr>
          <w:rStyle w:val="apple-style-span"/>
          <w:rFonts w:cs="Times New Roman"/>
          <w:color w:val="000000"/>
          <w:sz w:val="22"/>
          <w:szCs w:val="22"/>
        </w:rPr>
        <w:t xml:space="preserve"> list, libraries, workflows, web parts, site collection, permission issues, etc.</w:t>
      </w:r>
    </w:p>
    <w:p w:rsidR="007B3DD6" w:rsidRPr="00F86E0D" w:rsidRDefault="007B3DD6" w:rsidP="00BA7FF1">
      <w:pPr>
        <w:pStyle w:val="ListParagraph"/>
        <w:numPr>
          <w:ilvl w:val="0"/>
          <w:numId w:val="8"/>
        </w:numPr>
        <w:spacing w:line="276" w:lineRule="auto"/>
        <w:jc w:val="both"/>
        <w:rPr>
          <w:rFonts w:cs="Times New Roman"/>
          <w:sz w:val="22"/>
          <w:szCs w:val="22"/>
        </w:rPr>
      </w:pPr>
      <w:r w:rsidRPr="00F86E0D">
        <w:rPr>
          <w:rFonts w:cs="Times New Roman"/>
          <w:sz w:val="22"/>
          <w:szCs w:val="22"/>
        </w:rPr>
        <w:t>Knowledge of administrating the activities using STSADM in installing features, indexing, migration of sites, backup and restoring</w:t>
      </w:r>
    </w:p>
    <w:p w:rsidR="007B3DD6" w:rsidRDefault="007B3DD6" w:rsidP="00BA7FF1">
      <w:pPr>
        <w:pStyle w:val="ListParagraph"/>
        <w:numPr>
          <w:ilvl w:val="0"/>
          <w:numId w:val="8"/>
        </w:numPr>
        <w:spacing w:line="276" w:lineRule="auto"/>
        <w:jc w:val="both"/>
        <w:rPr>
          <w:rStyle w:val="apple-style-span"/>
          <w:rFonts w:cs="Times New Roman"/>
          <w:color w:val="000000"/>
          <w:sz w:val="22"/>
          <w:szCs w:val="22"/>
        </w:rPr>
      </w:pPr>
      <w:r w:rsidRPr="00F86E0D">
        <w:rPr>
          <w:rStyle w:val="apple-style-span"/>
          <w:rFonts w:cs="Times New Roman"/>
          <w:color w:val="000000"/>
          <w:sz w:val="22"/>
          <w:szCs w:val="22"/>
        </w:rPr>
        <w:t>Experience of using and managing SharePoint services including deployment and configuration of both servers and sites, creating and managing web applications, si</w:t>
      </w:r>
      <w:r w:rsidR="004C3EAE">
        <w:rPr>
          <w:rStyle w:val="apple-style-span"/>
          <w:rFonts w:cs="Times New Roman"/>
          <w:color w:val="000000"/>
          <w:sz w:val="22"/>
          <w:szCs w:val="22"/>
        </w:rPr>
        <w:t>te collections, and workflows, Enterprise Content M</w:t>
      </w:r>
      <w:r w:rsidRPr="00F86E0D">
        <w:rPr>
          <w:rStyle w:val="apple-style-span"/>
          <w:rFonts w:cs="Times New Roman"/>
          <w:color w:val="000000"/>
          <w:sz w:val="22"/>
          <w:szCs w:val="22"/>
        </w:rPr>
        <w:t>anagement, integration with custom applications</w:t>
      </w:r>
    </w:p>
    <w:p w:rsidR="00D706A3" w:rsidRPr="00D706A3" w:rsidRDefault="00D706A3" w:rsidP="00D706A3">
      <w:pPr>
        <w:pStyle w:val="ListParagraph"/>
        <w:numPr>
          <w:ilvl w:val="0"/>
          <w:numId w:val="8"/>
        </w:numPr>
        <w:jc w:val="both"/>
        <w:rPr>
          <w:rStyle w:val="apple-style-span"/>
          <w:rFonts w:cs="Times New Roman"/>
          <w:sz w:val="22"/>
          <w:szCs w:val="22"/>
          <w:lang w:val="en-US" w:eastAsia="en-US"/>
        </w:rPr>
      </w:pPr>
      <w:r w:rsidRPr="001A4621">
        <w:rPr>
          <w:rFonts w:cs="Times New Roman"/>
          <w:sz w:val="22"/>
          <w:szCs w:val="22"/>
          <w:lang w:val="en-US" w:eastAsia="en-US"/>
        </w:rPr>
        <w:t>Involved in all phases of the SDLC and gathering business requirements and c</w:t>
      </w:r>
      <w:r w:rsidR="00D33658">
        <w:rPr>
          <w:rFonts w:cs="Times New Roman"/>
          <w:sz w:val="22"/>
          <w:szCs w:val="22"/>
          <w:lang w:val="en-US" w:eastAsia="en-US"/>
        </w:rPr>
        <w:t>ommunicating with the end users</w:t>
      </w:r>
    </w:p>
    <w:p w:rsidR="001C04AF" w:rsidRPr="00F86E0D" w:rsidRDefault="00D041D4" w:rsidP="00BA7FF1">
      <w:pPr>
        <w:pStyle w:val="ListParagraph"/>
        <w:numPr>
          <w:ilvl w:val="0"/>
          <w:numId w:val="8"/>
        </w:numPr>
        <w:spacing w:line="276" w:lineRule="auto"/>
        <w:jc w:val="both"/>
        <w:rPr>
          <w:rFonts w:cs="Times New Roman"/>
          <w:sz w:val="22"/>
          <w:szCs w:val="22"/>
        </w:rPr>
      </w:pPr>
      <w:r>
        <w:rPr>
          <w:rFonts w:cs="Times New Roman"/>
          <w:sz w:val="22"/>
          <w:szCs w:val="22"/>
        </w:rPr>
        <w:t>Strong Analytical and teamwork skills, e</w:t>
      </w:r>
      <w:r w:rsidR="007B3DD6" w:rsidRPr="00F86E0D">
        <w:rPr>
          <w:rFonts w:cs="Times New Roman"/>
          <w:sz w:val="22"/>
          <w:szCs w:val="22"/>
        </w:rPr>
        <w:t>xcellent communication, interpers</w:t>
      </w:r>
      <w:r w:rsidR="001C04AF" w:rsidRPr="00F86E0D">
        <w:rPr>
          <w:rFonts w:cs="Times New Roman"/>
          <w:sz w:val="22"/>
          <w:szCs w:val="22"/>
        </w:rPr>
        <w:t>onal and</w:t>
      </w:r>
      <w:r w:rsidR="007B3DD6" w:rsidRPr="00F86E0D">
        <w:rPr>
          <w:rFonts w:cs="Times New Roman"/>
          <w:sz w:val="22"/>
          <w:szCs w:val="22"/>
        </w:rPr>
        <w:t xml:space="preserve"> teamwork </w:t>
      </w:r>
    </w:p>
    <w:p w:rsidR="007B3DD6" w:rsidRDefault="007B3DD6" w:rsidP="00BA7FF1">
      <w:pPr>
        <w:pStyle w:val="ListParagraph"/>
        <w:numPr>
          <w:ilvl w:val="0"/>
          <w:numId w:val="8"/>
        </w:numPr>
        <w:spacing w:line="276" w:lineRule="auto"/>
        <w:jc w:val="both"/>
        <w:rPr>
          <w:rFonts w:cs="Times New Roman"/>
          <w:sz w:val="22"/>
          <w:szCs w:val="22"/>
        </w:rPr>
      </w:pPr>
      <w:r w:rsidRPr="00F86E0D">
        <w:rPr>
          <w:rFonts w:cs="Times New Roman"/>
          <w:sz w:val="22"/>
          <w:szCs w:val="22"/>
        </w:rPr>
        <w:t>Dedicated solution driven developer, quick starter and strong in solving complex problems under the limits</w:t>
      </w:r>
    </w:p>
    <w:p w:rsidR="00EE70A3" w:rsidRPr="00EE70A3" w:rsidRDefault="00EE70A3" w:rsidP="00BA7FF1">
      <w:pPr>
        <w:pStyle w:val="ListParagraph"/>
        <w:numPr>
          <w:ilvl w:val="0"/>
          <w:numId w:val="8"/>
        </w:numPr>
        <w:spacing w:line="276" w:lineRule="auto"/>
        <w:jc w:val="both"/>
        <w:rPr>
          <w:rFonts w:cs="Times New Roman"/>
          <w:sz w:val="22"/>
          <w:szCs w:val="22"/>
        </w:rPr>
      </w:pPr>
      <w:r w:rsidRPr="00F86E0D">
        <w:rPr>
          <w:sz w:val="22"/>
          <w:szCs w:val="22"/>
        </w:rPr>
        <w:t>Collaborating with team and others for the qualitative output and highly competent in Client Interactions, gathering user requirements and converting them into requirement specifications</w:t>
      </w:r>
    </w:p>
    <w:p w:rsidR="00EE70A3" w:rsidRDefault="00EE70A3" w:rsidP="00EE70A3">
      <w:pPr>
        <w:pStyle w:val="ListParagraph"/>
        <w:spacing w:line="276" w:lineRule="auto"/>
        <w:ind w:left="360"/>
        <w:jc w:val="both"/>
        <w:rPr>
          <w:sz w:val="22"/>
          <w:szCs w:val="22"/>
        </w:rPr>
      </w:pPr>
    </w:p>
    <w:p w:rsidR="00EE70A3" w:rsidRPr="00EE70A3" w:rsidRDefault="00EE70A3" w:rsidP="00EE70A3">
      <w:pPr>
        <w:pStyle w:val="ListParagraph"/>
        <w:spacing w:line="276" w:lineRule="auto"/>
        <w:ind w:left="360"/>
        <w:jc w:val="both"/>
        <w:rPr>
          <w:rFonts w:cs="Times New Roman"/>
          <w:sz w:val="22"/>
          <w:szCs w:val="22"/>
        </w:rPr>
      </w:pPr>
    </w:p>
    <w:p w:rsidR="004C0ABC" w:rsidRPr="00F86E0D" w:rsidRDefault="004C0ABC" w:rsidP="00386DD2">
      <w:pPr>
        <w:pStyle w:val="ListParagraph"/>
        <w:pBdr>
          <w:bottom w:val="single" w:sz="4" w:space="1" w:color="000000"/>
        </w:pBdr>
        <w:spacing w:line="276" w:lineRule="auto"/>
        <w:ind w:left="0"/>
        <w:rPr>
          <w:rFonts w:cs="Times New Roman"/>
          <w:b/>
          <w:color w:val="244061"/>
          <w:sz w:val="28"/>
          <w:szCs w:val="28"/>
        </w:rPr>
      </w:pPr>
      <w:r w:rsidRPr="00F86E0D">
        <w:rPr>
          <w:rFonts w:cs="Times New Roman"/>
          <w:b/>
          <w:color w:val="244061"/>
          <w:sz w:val="28"/>
          <w:szCs w:val="28"/>
        </w:rPr>
        <w:t>Technical Skills:</w:t>
      </w:r>
    </w:p>
    <w:p w:rsidR="00F86E0D" w:rsidRPr="00F71EDA" w:rsidRDefault="00F86E0D" w:rsidP="00F71EDA">
      <w:pPr>
        <w:spacing w:line="276" w:lineRule="auto"/>
        <w:rPr>
          <w:sz w:val="22"/>
          <w:szCs w:val="22"/>
        </w:rPr>
      </w:pPr>
    </w:p>
    <w:p w:rsidR="00BE59EC" w:rsidRPr="00F86E0D" w:rsidRDefault="00BE59EC" w:rsidP="00BE59EC">
      <w:pPr>
        <w:pStyle w:val="ListParagraph"/>
        <w:numPr>
          <w:ilvl w:val="0"/>
          <w:numId w:val="9"/>
        </w:numPr>
        <w:spacing w:line="276" w:lineRule="auto"/>
        <w:ind w:left="540" w:hanging="270"/>
        <w:rPr>
          <w:rFonts w:cs="Times New Roman"/>
          <w:sz w:val="22"/>
          <w:szCs w:val="22"/>
        </w:rPr>
      </w:pPr>
      <w:r w:rsidRPr="00F86E0D">
        <w:rPr>
          <w:rFonts w:cs="Times New Roman"/>
          <w:b/>
          <w:color w:val="31849B"/>
        </w:rPr>
        <w:t>Development Tools</w:t>
      </w:r>
      <w:r w:rsidRPr="00F86E0D">
        <w:rPr>
          <w:rFonts w:cs="Times New Roman"/>
          <w:sz w:val="22"/>
          <w:szCs w:val="22"/>
        </w:rPr>
        <w:t xml:space="preserve"> – Microsoft Visual Studio 2010/2008/2005, Microsoft SharePoint Designer 20</w:t>
      </w:r>
      <w:r w:rsidR="003E6BE2">
        <w:rPr>
          <w:rFonts w:cs="Times New Roman"/>
          <w:sz w:val="22"/>
          <w:szCs w:val="22"/>
        </w:rPr>
        <w:t>10/2007, Microsoft InfoPath 2010/2007</w:t>
      </w:r>
      <w:r w:rsidRPr="00F86E0D">
        <w:rPr>
          <w:rFonts w:cs="Times New Roman"/>
          <w:sz w:val="22"/>
          <w:szCs w:val="22"/>
        </w:rPr>
        <w:t>, Microsoft Visio 2010/2007, Microsoft Office 2010/2007/2003, Adobe Dreamweaver CS4/CS3, Adobe Photoshop CS4/CS3</w:t>
      </w:r>
      <w:r w:rsidR="00F71EDA">
        <w:rPr>
          <w:rFonts w:cs="Times New Roman"/>
          <w:sz w:val="22"/>
          <w:szCs w:val="22"/>
        </w:rPr>
        <w:t>, Net Beans 6.5and</w:t>
      </w:r>
      <w:r w:rsidRPr="00F86E0D">
        <w:rPr>
          <w:rFonts w:cs="Times New Roman"/>
          <w:sz w:val="22"/>
          <w:szCs w:val="22"/>
        </w:rPr>
        <w:t xml:space="preserve"> VMware</w:t>
      </w:r>
    </w:p>
    <w:p w:rsidR="00BE59EC" w:rsidRPr="00F86E0D" w:rsidRDefault="00BE59EC" w:rsidP="00BE59EC">
      <w:pPr>
        <w:pStyle w:val="ListParagraph"/>
        <w:numPr>
          <w:ilvl w:val="0"/>
          <w:numId w:val="9"/>
        </w:numPr>
        <w:spacing w:line="276" w:lineRule="auto"/>
        <w:ind w:left="540" w:hanging="270"/>
        <w:rPr>
          <w:rFonts w:cs="Times New Roman"/>
          <w:sz w:val="22"/>
          <w:szCs w:val="22"/>
        </w:rPr>
      </w:pPr>
      <w:r w:rsidRPr="00F86E0D">
        <w:rPr>
          <w:rFonts w:cs="Times New Roman"/>
          <w:b/>
          <w:color w:val="31849B"/>
        </w:rPr>
        <w:t>Programming Languages</w:t>
      </w:r>
      <w:r w:rsidRPr="00F86E0D">
        <w:rPr>
          <w:rFonts w:cs="Times New Roman"/>
          <w:sz w:val="22"/>
          <w:szCs w:val="22"/>
        </w:rPr>
        <w:t xml:space="preserve">– C#, VB </w:t>
      </w:r>
      <w:r w:rsidR="00D87C15">
        <w:rPr>
          <w:rFonts w:cs="Times New Roman"/>
          <w:sz w:val="22"/>
          <w:szCs w:val="22"/>
        </w:rPr>
        <w:t>.Net</w:t>
      </w:r>
      <w:r w:rsidRPr="00F86E0D">
        <w:rPr>
          <w:rFonts w:cs="Times New Roman"/>
          <w:sz w:val="22"/>
          <w:szCs w:val="22"/>
        </w:rPr>
        <w:t>, Java, C/C++</w:t>
      </w:r>
    </w:p>
    <w:p w:rsidR="00BE59EC" w:rsidRPr="00F86E0D" w:rsidRDefault="00D041D4" w:rsidP="00BE59EC">
      <w:pPr>
        <w:pStyle w:val="ListParagraph"/>
        <w:numPr>
          <w:ilvl w:val="0"/>
          <w:numId w:val="9"/>
        </w:numPr>
        <w:spacing w:line="276" w:lineRule="auto"/>
        <w:ind w:left="540" w:hanging="270"/>
        <w:rPr>
          <w:rFonts w:cs="Times New Roman"/>
          <w:sz w:val="22"/>
          <w:szCs w:val="22"/>
        </w:rPr>
      </w:pPr>
      <w:r>
        <w:rPr>
          <w:rFonts w:cs="Times New Roman"/>
          <w:b/>
          <w:color w:val="31849B"/>
        </w:rPr>
        <w:t>.NET</w:t>
      </w:r>
      <w:r w:rsidR="00BE59EC" w:rsidRPr="00F86E0D">
        <w:rPr>
          <w:rFonts w:cs="Times New Roman"/>
          <w:b/>
          <w:color w:val="31849B"/>
        </w:rPr>
        <w:t>Technologies</w:t>
      </w:r>
      <w:r w:rsidR="00BE59EC" w:rsidRPr="00F86E0D">
        <w:rPr>
          <w:rFonts w:cs="Times New Roman"/>
          <w:sz w:val="22"/>
          <w:szCs w:val="22"/>
        </w:rPr>
        <w:t xml:space="preserve"> - </w:t>
      </w:r>
      <w:r w:rsidR="00D87C15">
        <w:rPr>
          <w:rFonts w:cs="Times New Roman"/>
          <w:sz w:val="22"/>
          <w:szCs w:val="22"/>
        </w:rPr>
        <w:t>.Net</w:t>
      </w:r>
      <w:r w:rsidR="00BE59EC" w:rsidRPr="00F86E0D">
        <w:rPr>
          <w:rFonts w:cs="Times New Roman"/>
          <w:sz w:val="22"/>
          <w:szCs w:val="22"/>
        </w:rPr>
        <w:t xml:space="preserve"> Framework</w:t>
      </w:r>
      <w:r w:rsidR="00A17CDB">
        <w:rPr>
          <w:rFonts w:cs="Times New Roman"/>
          <w:sz w:val="22"/>
          <w:szCs w:val="22"/>
        </w:rPr>
        <w:t>2.0/3.0/3.5,</w:t>
      </w:r>
      <w:r w:rsidR="00BE59EC" w:rsidRPr="00F86E0D">
        <w:rPr>
          <w:rFonts w:cs="Times New Roman"/>
          <w:sz w:val="22"/>
          <w:szCs w:val="22"/>
        </w:rPr>
        <w:t xml:space="preserve"> ADO </w:t>
      </w:r>
      <w:r w:rsidR="00D87C15">
        <w:rPr>
          <w:rFonts w:cs="Times New Roman"/>
          <w:sz w:val="22"/>
          <w:szCs w:val="22"/>
        </w:rPr>
        <w:t>.Net</w:t>
      </w:r>
      <w:r w:rsidR="00BE59EC" w:rsidRPr="00F86E0D">
        <w:rPr>
          <w:rFonts w:cs="Times New Roman"/>
          <w:sz w:val="22"/>
          <w:szCs w:val="22"/>
        </w:rPr>
        <w:t xml:space="preserve">, </w:t>
      </w:r>
      <w:r>
        <w:rPr>
          <w:rFonts w:cs="Times New Roman"/>
          <w:sz w:val="22"/>
          <w:szCs w:val="22"/>
        </w:rPr>
        <w:t>ASP</w:t>
      </w:r>
      <w:r w:rsidR="00D87C15">
        <w:rPr>
          <w:rFonts w:cs="Times New Roman"/>
          <w:sz w:val="22"/>
          <w:szCs w:val="22"/>
        </w:rPr>
        <w:t>.Net</w:t>
      </w:r>
      <w:r w:rsidR="00BE59EC" w:rsidRPr="00F86E0D">
        <w:rPr>
          <w:rFonts w:cs="Times New Roman"/>
          <w:sz w:val="22"/>
          <w:szCs w:val="22"/>
        </w:rPr>
        <w:t>, Microso</w:t>
      </w:r>
      <w:r w:rsidR="00A17CDB">
        <w:rPr>
          <w:rFonts w:cs="Times New Roman"/>
          <w:sz w:val="22"/>
          <w:szCs w:val="22"/>
        </w:rPr>
        <w:t xml:space="preserve">ft Office SharePoint Server </w:t>
      </w:r>
      <w:r w:rsidR="00BE59EC" w:rsidRPr="00F86E0D">
        <w:rPr>
          <w:rFonts w:cs="Times New Roman"/>
          <w:sz w:val="22"/>
          <w:szCs w:val="22"/>
        </w:rPr>
        <w:t xml:space="preserve"> 2010/2007/2003, Windows SharePoint Services (WSS), </w:t>
      </w:r>
      <w:r w:rsidR="00D87C15">
        <w:rPr>
          <w:rFonts w:cs="Times New Roman"/>
          <w:sz w:val="22"/>
          <w:szCs w:val="22"/>
        </w:rPr>
        <w:t>.Net</w:t>
      </w:r>
      <w:r w:rsidR="00BE59EC" w:rsidRPr="00F86E0D">
        <w:rPr>
          <w:rFonts w:cs="Times New Roman"/>
          <w:sz w:val="22"/>
          <w:szCs w:val="22"/>
        </w:rPr>
        <w:t xml:space="preserve"> Remoting Assemblies, Microsoft Silverlight, Microsoft PowerShell, Microsoft SharePoint Security Model, Team Foundation Services (TFS), Object Oriented Programming Concepts (OOPS)</w:t>
      </w:r>
    </w:p>
    <w:p w:rsidR="00BE59EC" w:rsidRPr="00F86E0D" w:rsidRDefault="00BE59EC" w:rsidP="00BE59EC">
      <w:pPr>
        <w:pStyle w:val="ListParagraph"/>
        <w:numPr>
          <w:ilvl w:val="0"/>
          <w:numId w:val="9"/>
        </w:numPr>
        <w:spacing w:line="276" w:lineRule="auto"/>
        <w:ind w:left="540" w:hanging="270"/>
        <w:rPr>
          <w:rFonts w:cs="Times New Roman"/>
          <w:sz w:val="22"/>
          <w:szCs w:val="22"/>
        </w:rPr>
      </w:pPr>
      <w:r w:rsidRPr="00F86E0D">
        <w:rPr>
          <w:rFonts w:cs="Times New Roman"/>
          <w:b/>
          <w:color w:val="31849B"/>
        </w:rPr>
        <w:t>Operating System</w:t>
      </w:r>
      <w:r w:rsidRPr="00F86E0D">
        <w:rPr>
          <w:rFonts w:cs="Times New Roman"/>
          <w:sz w:val="22"/>
          <w:szCs w:val="22"/>
        </w:rPr>
        <w:t xml:space="preserve"> – Windows 7/Vista/XP/2003/98, Windows Server 2008/2003</w:t>
      </w:r>
    </w:p>
    <w:p w:rsidR="00BE59EC" w:rsidRPr="00F86E0D" w:rsidRDefault="00BE59EC" w:rsidP="00BE59EC">
      <w:pPr>
        <w:pStyle w:val="ListParagraph"/>
        <w:numPr>
          <w:ilvl w:val="0"/>
          <w:numId w:val="9"/>
        </w:numPr>
        <w:spacing w:line="276" w:lineRule="auto"/>
        <w:ind w:left="540" w:hanging="270"/>
        <w:rPr>
          <w:rFonts w:cs="Times New Roman"/>
          <w:sz w:val="22"/>
          <w:szCs w:val="22"/>
        </w:rPr>
      </w:pPr>
      <w:r w:rsidRPr="00F86E0D">
        <w:rPr>
          <w:rFonts w:cs="Times New Roman"/>
          <w:b/>
          <w:color w:val="31849B"/>
        </w:rPr>
        <w:t>Web Technologies</w:t>
      </w:r>
      <w:r w:rsidRPr="00F86E0D">
        <w:rPr>
          <w:rFonts w:cs="Times New Roman"/>
          <w:sz w:val="22"/>
          <w:szCs w:val="22"/>
        </w:rPr>
        <w:t xml:space="preserve"> – HTML, XHTML, XM</w:t>
      </w:r>
      <w:r w:rsidR="00E6346D">
        <w:rPr>
          <w:rFonts w:cs="Times New Roman"/>
          <w:sz w:val="22"/>
          <w:szCs w:val="22"/>
        </w:rPr>
        <w:t>L, XSL, XSD, XPATH, XSLT, CSS, J</w:t>
      </w:r>
      <w:r w:rsidRPr="00F86E0D">
        <w:rPr>
          <w:rFonts w:cs="Times New Roman"/>
          <w:sz w:val="22"/>
          <w:szCs w:val="22"/>
        </w:rPr>
        <w:t>Query,  JavaScript, AJAX, Internet Information Services (IIS), and Apache Tomcat Server</w:t>
      </w:r>
    </w:p>
    <w:p w:rsidR="00BE59EC" w:rsidRPr="00F86E0D" w:rsidRDefault="00BE59EC" w:rsidP="00BE59EC">
      <w:pPr>
        <w:pStyle w:val="ListParagraph"/>
        <w:numPr>
          <w:ilvl w:val="0"/>
          <w:numId w:val="9"/>
        </w:numPr>
        <w:spacing w:line="276" w:lineRule="auto"/>
        <w:ind w:left="540" w:hanging="270"/>
        <w:rPr>
          <w:rFonts w:cs="Times New Roman"/>
          <w:sz w:val="22"/>
          <w:szCs w:val="22"/>
        </w:rPr>
      </w:pPr>
      <w:r w:rsidRPr="00F86E0D">
        <w:rPr>
          <w:rFonts w:cs="Times New Roman"/>
          <w:b/>
          <w:color w:val="31849B"/>
        </w:rPr>
        <w:t>Database Services</w:t>
      </w:r>
      <w:r w:rsidRPr="00F86E0D">
        <w:rPr>
          <w:rFonts w:cs="Times New Roman"/>
          <w:sz w:val="22"/>
          <w:szCs w:val="22"/>
        </w:rPr>
        <w:t xml:space="preserve">– SQL Server 2008/2005, SQL/PLSQL, Oracle 10g/9i, ADO </w:t>
      </w:r>
      <w:r w:rsidR="00D87C15">
        <w:rPr>
          <w:rFonts w:cs="Times New Roman"/>
          <w:sz w:val="22"/>
          <w:szCs w:val="22"/>
        </w:rPr>
        <w:t>.Net</w:t>
      </w:r>
      <w:r w:rsidRPr="00F86E0D">
        <w:rPr>
          <w:rFonts w:cs="Times New Roman"/>
          <w:sz w:val="22"/>
          <w:szCs w:val="22"/>
        </w:rPr>
        <w:t>, OLEDB, LINQ, JDBC, ODBC, Microsoft Access</w:t>
      </w:r>
    </w:p>
    <w:p w:rsidR="00BE59EC" w:rsidRDefault="00BE59EC" w:rsidP="00BE59EC">
      <w:pPr>
        <w:pStyle w:val="ListParagraph"/>
        <w:numPr>
          <w:ilvl w:val="0"/>
          <w:numId w:val="9"/>
        </w:numPr>
        <w:spacing w:line="276" w:lineRule="auto"/>
        <w:ind w:left="540" w:hanging="270"/>
        <w:rPr>
          <w:rFonts w:cs="Times New Roman"/>
          <w:sz w:val="22"/>
          <w:szCs w:val="22"/>
        </w:rPr>
      </w:pPr>
      <w:r w:rsidRPr="00F86E0D">
        <w:rPr>
          <w:rFonts w:cs="Times New Roman"/>
          <w:b/>
          <w:color w:val="31849B"/>
        </w:rPr>
        <w:t>Reporting Tools</w:t>
      </w:r>
      <w:r w:rsidRPr="00F86E0D">
        <w:rPr>
          <w:rFonts w:cs="Times New Roman"/>
          <w:sz w:val="22"/>
          <w:szCs w:val="22"/>
        </w:rPr>
        <w:t xml:space="preserve"> – Microsoft Business Intelligence (BI), SQL Server Reporting Services</w:t>
      </w:r>
    </w:p>
    <w:p w:rsidR="00731767" w:rsidRPr="0066133F" w:rsidRDefault="00731767" w:rsidP="00731767">
      <w:pPr>
        <w:pStyle w:val="ListParagraph"/>
        <w:spacing w:line="276" w:lineRule="auto"/>
        <w:ind w:left="540"/>
        <w:rPr>
          <w:rFonts w:cs="Times New Roman"/>
          <w:b/>
          <w:color w:val="31849B"/>
          <w:sz w:val="22"/>
          <w:szCs w:val="22"/>
        </w:rPr>
      </w:pPr>
    </w:p>
    <w:p w:rsidR="00FC0092" w:rsidRPr="00F86E0D" w:rsidRDefault="00FC0092" w:rsidP="00FC0092">
      <w:pPr>
        <w:pStyle w:val="ListParagraph"/>
        <w:pBdr>
          <w:bottom w:val="single" w:sz="4" w:space="1" w:color="000000"/>
        </w:pBdr>
        <w:spacing w:line="276" w:lineRule="auto"/>
        <w:ind w:left="0"/>
        <w:rPr>
          <w:rFonts w:cs="Times New Roman"/>
          <w:b/>
          <w:color w:val="244061"/>
          <w:sz w:val="28"/>
          <w:szCs w:val="28"/>
        </w:rPr>
      </w:pPr>
      <w:r>
        <w:rPr>
          <w:rFonts w:cs="Times New Roman"/>
          <w:b/>
          <w:color w:val="244061"/>
          <w:sz w:val="28"/>
          <w:szCs w:val="28"/>
        </w:rPr>
        <w:t>Certifications</w:t>
      </w:r>
      <w:r w:rsidRPr="00F86E0D">
        <w:rPr>
          <w:rFonts w:cs="Times New Roman"/>
          <w:b/>
          <w:color w:val="244061"/>
          <w:sz w:val="28"/>
          <w:szCs w:val="28"/>
        </w:rPr>
        <w:t>:</w:t>
      </w:r>
    </w:p>
    <w:p w:rsidR="00FC0092" w:rsidRDefault="00FC0092" w:rsidP="008F58C8">
      <w:pPr>
        <w:tabs>
          <w:tab w:val="left" w:pos="2235"/>
        </w:tabs>
        <w:spacing w:line="276" w:lineRule="auto"/>
        <w:rPr>
          <w:sz w:val="22"/>
          <w:szCs w:val="22"/>
          <w:lang w:val="en-IN" w:eastAsia="ar-SA"/>
        </w:rPr>
      </w:pPr>
    </w:p>
    <w:p w:rsidR="00FC0092" w:rsidRPr="00FC0092" w:rsidRDefault="00B64063" w:rsidP="00FC0092">
      <w:pPr>
        <w:pStyle w:val="ListParagraph"/>
        <w:numPr>
          <w:ilvl w:val="0"/>
          <w:numId w:val="32"/>
        </w:numPr>
        <w:tabs>
          <w:tab w:val="left" w:pos="2235"/>
        </w:tabs>
        <w:spacing w:line="276" w:lineRule="auto"/>
        <w:rPr>
          <w:sz w:val="22"/>
          <w:szCs w:val="22"/>
        </w:rPr>
      </w:pPr>
      <w:r>
        <w:rPr>
          <w:sz w:val="22"/>
          <w:szCs w:val="22"/>
        </w:rPr>
        <w:t xml:space="preserve">TS: </w:t>
      </w:r>
      <w:r w:rsidR="00FC0092" w:rsidRPr="00FC0092">
        <w:rPr>
          <w:sz w:val="22"/>
          <w:szCs w:val="22"/>
        </w:rPr>
        <w:t>Microsoft Share Point 2010 Application Development.</w:t>
      </w:r>
    </w:p>
    <w:p w:rsidR="00E939B1" w:rsidRPr="0066133F" w:rsidRDefault="00E939B1" w:rsidP="008F58C8">
      <w:pPr>
        <w:tabs>
          <w:tab w:val="left" w:pos="2235"/>
        </w:tabs>
        <w:spacing w:line="276" w:lineRule="auto"/>
        <w:rPr>
          <w:sz w:val="22"/>
          <w:szCs w:val="22"/>
          <w:lang w:val="en-IN" w:eastAsia="ar-SA"/>
        </w:rPr>
      </w:pPr>
    </w:p>
    <w:p w:rsidR="00E939B1" w:rsidRPr="0066133F" w:rsidRDefault="00E939B1" w:rsidP="008F58C8">
      <w:pPr>
        <w:tabs>
          <w:tab w:val="left" w:pos="2235"/>
        </w:tabs>
        <w:spacing w:line="276" w:lineRule="auto"/>
        <w:rPr>
          <w:sz w:val="22"/>
          <w:szCs w:val="22"/>
          <w:lang w:val="en-IN" w:eastAsia="ar-SA"/>
        </w:rPr>
      </w:pPr>
    </w:p>
    <w:p w:rsidR="00E939B1" w:rsidRPr="0066133F" w:rsidRDefault="00E939B1" w:rsidP="008F58C8">
      <w:pPr>
        <w:tabs>
          <w:tab w:val="left" w:pos="2235"/>
        </w:tabs>
        <w:spacing w:line="276" w:lineRule="auto"/>
        <w:rPr>
          <w:sz w:val="22"/>
          <w:szCs w:val="22"/>
          <w:lang w:val="en-IN" w:eastAsia="ar-SA"/>
        </w:rPr>
      </w:pPr>
    </w:p>
    <w:p w:rsidR="00E24F6F" w:rsidRPr="0066133F" w:rsidRDefault="00E24F6F" w:rsidP="008F58C8">
      <w:pPr>
        <w:tabs>
          <w:tab w:val="left" w:pos="2235"/>
        </w:tabs>
        <w:spacing w:line="276" w:lineRule="auto"/>
        <w:rPr>
          <w:sz w:val="22"/>
          <w:szCs w:val="22"/>
        </w:rPr>
      </w:pPr>
    </w:p>
    <w:p w:rsidR="00E24F6F" w:rsidRPr="001D5327" w:rsidRDefault="00E24F6F" w:rsidP="00E24F6F">
      <w:pPr>
        <w:jc w:val="both"/>
        <w:rPr>
          <w:b/>
        </w:rPr>
      </w:pPr>
      <w:r w:rsidRPr="001D5327">
        <w:rPr>
          <w:b/>
        </w:rPr>
        <w:lastRenderedPageBreak/>
        <w:t>Client:</w:t>
      </w:r>
      <w:r w:rsidR="00002893">
        <w:rPr>
          <w:b/>
        </w:rPr>
        <w:t xml:space="preserve"> Lubrizol</w:t>
      </w:r>
      <w:r w:rsidR="002B02D7">
        <w:rPr>
          <w:b/>
        </w:rPr>
        <w:t xml:space="preserve">              Jul’2012-Nov’2013</w:t>
      </w:r>
    </w:p>
    <w:p w:rsidR="00E24F6F" w:rsidRPr="001D5327" w:rsidRDefault="00E24F6F" w:rsidP="00E24F6F">
      <w:pPr>
        <w:jc w:val="both"/>
        <w:rPr>
          <w:b/>
        </w:rPr>
      </w:pPr>
      <w:r w:rsidRPr="001D5327">
        <w:rPr>
          <w:b/>
        </w:rPr>
        <w:t xml:space="preserve">Location: </w:t>
      </w:r>
      <w:r w:rsidR="00002893">
        <w:rPr>
          <w:b/>
        </w:rPr>
        <w:t>Cleveland, OH</w:t>
      </w:r>
    </w:p>
    <w:p w:rsidR="00E24F6F" w:rsidRDefault="00E24F6F" w:rsidP="00E24F6F">
      <w:pPr>
        <w:jc w:val="both"/>
        <w:rPr>
          <w:b/>
        </w:rPr>
      </w:pPr>
      <w:r w:rsidRPr="001D5327">
        <w:rPr>
          <w:b/>
        </w:rPr>
        <w:t>Designation: SharePoint Developer</w:t>
      </w:r>
    </w:p>
    <w:p w:rsidR="00077FFA" w:rsidRDefault="00077FFA" w:rsidP="00E24F6F">
      <w:pPr>
        <w:jc w:val="both"/>
        <w:rPr>
          <w:b/>
        </w:rPr>
      </w:pPr>
    </w:p>
    <w:p w:rsidR="00D434E8" w:rsidRPr="0066133F" w:rsidRDefault="00077FFA" w:rsidP="00E24F6F">
      <w:pPr>
        <w:jc w:val="both"/>
        <w:rPr>
          <w:b/>
          <w:sz w:val="22"/>
          <w:szCs w:val="22"/>
        </w:rPr>
      </w:pPr>
      <w:r w:rsidRPr="0066133F">
        <w:rPr>
          <w:b/>
          <w:sz w:val="22"/>
          <w:szCs w:val="22"/>
        </w:rPr>
        <w:t>Description:</w:t>
      </w:r>
      <w:r w:rsidR="0045704A" w:rsidRPr="0066133F">
        <w:rPr>
          <w:color w:val="222222"/>
          <w:sz w:val="22"/>
          <w:szCs w:val="22"/>
          <w:shd w:val="clear" w:color="auto" w:fill="FFFFFF"/>
        </w:rPr>
        <w:t xml:space="preserve">Lubrizol, a leader in Chemical Additives and Advanced Materials. It’s a technology driven global company. Lubrizol provides several chemical additives that are utilized for various applications in this modern world like fuel additives, industrial lubricants, engine additives and many more. Lubrizol Advanced Materials products are seen and felt by everyone in their normal daily life </w:t>
      </w:r>
      <w:r w:rsidR="000912D3" w:rsidRPr="0066133F">
        <w:rPr>
          <w:color w:val="222222"/>
          <w:sz w:val="22"/>
          <w:szCs w:val="22"/>
          <w:shd w:val="clear" w:color="auto" w:fill="FFFFFF"/>
        </w:rPr>
        <w:t>likein household applications,</w:t>
      </w:r>
      <w:r w:rsidR="0045704A" w:rsidRPr="0066133F">
        <w:rPr>
          <w:color w:val="222222"/>
          <w:sz w:val="22"/>
          <w:szCs w:val="22"/>
          <w:shd w:val="clear" w:color="auto" w:fill="FFFFFF"/>
        </w:rPr>
        <w:t xml:space="preserve"> medical solutions, electronics and many more. Lubrizol always combine complex specialty chemicals to optimize the quality, perform</w:t>
      </w:r>
      <w:r w:rsidR="000912D3" w:rsidRPr="0066133F">
        <w:rPr>
          <w:color w:val="222222"/>
          <w:sz w:val="22"/>
          <w:szCs w:val="22"/>
          <w:shd w:val="clear" w:color="auto" w:fill="FFFFFF"/>
        </w:rPr>
        <w:t>ance and value of our customer’s</w:t>
      </w:r>
      <w:r w:rsidR="0045704A" w:rsidRPr="0066133F">
        <w:rPr>
          <w:color w:val="222222"/>
          <w:sz w:val="22"/>
          <w:szCs w:val="22"/>
          <w:shd w:val="clear" w:color="auto" w:fill="FFFFFF"/>
        </w:rPr>
        <w:t xml:space="preserve"> products while reducing their environmental impact.</w:t>
      </w:r>
    </w:p>
    <w:p w:rsidR="00E24F6F" w:rsidRPr="001D5327" w:rsidRDefault="00E24F6F" w:rsidP="00E24F6F">
      <w:pPr>
        <w:jc w:val="both"/>
        <w:rPr>
          <w:b/>
        </w:rPr>
      </w:pPr>
    </w:p>
    <w:p w:rsidR="00E24F6F" w:rsidRPr="001D5327" w:rsidRDefault="00E24F6F" w:rsidP="00E24F6F">
      <w:pPr>
        <w:jc w:val="both"/>
      </w:pPr>
    </w:p>
    <w:p w:rsidR="00E24F6F" w:rsidRPr="0066133F" w:rsidRDefault="00E24F6F" w:rsidP="00E24F6F">
      <w:pPr>
        <w:jc w:val="both"/>
        <w:rPr>
          <w:b/>
          <w:sz w:val="22"/>
          <w:szCs w:val="22"/>
        </w:rPr>
      </w:pPr>
      <w:r w:rsidRPr="0066133F">
        <w:rPr>
          <w:b/>
          <w:sz w:val="22"/>
          <w:szCs w:val="22"/>
        </w:rPr>
        <w:t>Responsibilities:</w:t>
      </w:r>
    </w:p>
    <w:p w:rsidR="005E4758" w:rsidRPr="0066133F" w:rsidRDefault="005E4758" w:rsidP="005E4758">
      <w:pPr>
        <w:widowControl w:val="0"/>
        <w:numPr>
          <w:ilvl w:val="0"/>
          <w:numId w:val="17"/>
        </w:numPr>
        <w:suppressAutoHyphens/>
        <w:autoSpaceDE w:val="0"/>
        <w:jc w:val="both"/>
        <w:rPr>
          <w:sz w:val="22"/>
          <w:szCs w:val="22"/>
        </w:rPr>
      </w:pPr>
      <w:r w:rsidRPr="0066133F">
        <w:rPr>
          <w:sz w:val="22"/>
          <w:szCs w:val="22"/>
        </w:rPr>
        <w:t xml:space="preserve">Created Sites, Document Libraries to store claim documents, Lists to store information about the customers and </w:t>
      </w:r>
      <w:r w:rsidR="00D33658" w:rsidRPr="0066133F">
        <w:rPr>
          <w:sz w:val="22"/>
          <w:szCs w:val="22"/>
        </w:rPr>
        <w:t>List Views to collaborate users</w:t>
      </w:r>
    </w:p>
    <w:p w:rsidR="00E24F6F" w:rsidRDefault="00E24F6F" w:rsidP="00E24F6F">
      <w:pPr>
        <w:pStyle w:val="ListParagraph"/>
        <w:numPr>
          <w:ilvl w:val="0"/>
          <w:numId w:val="17"/>
        </w:numPr>
        <w:suppressAutoHyphens w:val="0"/>
        <w:spacing w:after="100" w:afterAutospacing="1"/>
        <w:jc w:val="both"/>
        <w:rPr>
          <w:rFonts w:cs="Times New Roman"/>
          <w:sz w:val="22"/>
          <w:szCs w:val="22"/>
        </w:rPr>
      </w:pPr>
      <w:r w:rsidRPr="0066133F">
        <w:rPr>
          <w:rFonts w:cs="Times New Roman"/>
          <w:sz w:val="22"/>
          <w:szCs w:val="22"/>
        </w:rPr>
        <w:t>Involved in upgrading from</w:t>
      </w:r>
      <w:r w:rsidR="0088187F" w:rsidRPr="0066133F">
        <w:rPr>
          <w:rFonts w:cs="Times New Roman"/>
          <w:sz w:val="22"/>
          <w:szCs w:val="22"/>
        </w:rPr>
        <w:t xml:space="preserve"> Microsoft Office</w:t>
      </w:r>
      <w:r w:rsidRPr="0066133F">
        <w:rPr>
          <w:rFonts w:cs="Times New Roman"/>
          <w:sz w:val="22"/>
          <w:szCs w:val="22"/>
        </w:rPr>
        <w:t xml:space="preserve"> SharePoint Server 2007 </w:t>
      </w:r>
      <w:r w:rsidR="00C674E8" w:rsidRPr="0066133F">
        <w:rPr>
          <w:rFonts w:cs="Times New Roman"/>
          <w:sz w:val="22"/>
          <w:szCs w:val="22"/>
        </w:rPr>
        <w:t>to SharePoint Server 2010</w:t>
      </w:r>
    </w:p>
    <w:p w:rsidR="004662BD" w:rsidRDefault="004662BD" w:rsidP="00E24F6F">
      <w:pPr>
        <w:pStyle w:val="ListParagraph"/>
        <w:numPr>
          <w:ilvl w:val="0"/>
          <w:numId w:val="17"/>
        </w:numPr>
        <w:suppressAutoHyphens w:val="0"/>
        <w:spacing w:after="100" w:afterAutospacing="1"/>
        <w:jc w:val="both"/>
        <w:rPr>
          <w:rFonts w:cs="Times New Roman"/>
          <w:sz w:val="22"/>
          <w:szCs w:val="22"/>
        </w:rPr>
      </w:pPr>
      <w:r>
        <w:rPr>
          <w:rFonts w:cs="Times New Roman"/>
          <w:sz w:val="22"/>
          <w:szCs w:val="22"/>
        </w:rPr>
        <w:t>Created Complex workflows for the Audit site using SharePoint Designer 2013</w:t>
      </w:r>
    </w:p>
    <w:p w:rsidR="004662BD" w:rsidRPr="0066133F" w:rsidRDefault="004662BD" w:rsidP="00E24F6F">
      <w:pPr>
        <w:pStyle w:val="ListParagraph"/>
        <w:numPr>
          <w:ilvl w:val="0"/>
          <w:numId w:val="17"/>
        </w:numPr>
        <w:suppressAutoHyphens w:val="0"/>
        <w:spacing w:after="100" w:afterAutospacing="1"/>
        <w:jc w:val="both"/>
        <w:rPr>
          <w:rFonts w:cs="Times New Roman"/>
          <w:sz w:val="22"/>
          <w:szCs w:val="22"/>
        </w:rPr>
      </w:pPr>
      <w:r>
        <w:rPr>
          <w:rFonts w:cs="Times New Roman"/>
          <w:sz w:val="22"/>
          <w:szCs w:val="22"/>
        </w:rPr>
        <w:t>Customized Content Editor Webpart App using SharePoint Server 2013 &amp; JQuery</w:t>
      </w:r>
    </w:p>
    <w:p w:rsidR="00E24F6F" w:rsidRPr="0066133F" w:rsidRDefault="007E6E71" w:rsidP="00E24F6F">
      <w:pPr>
        <w:pStyle w:val="ListParagraph"/>
        <w:widowControl w:val="0"/>
        <w:numPr>
          <w:ilvl w:val="0"/>
          <w:numId w:val="17"/>
        </w:numPr>
        <w:autoSpaceDE w:val="0"/>
        <w:jc w:val="both"/>
        <w:rPr>
          <w:rFonts w:cs="Times New Roman"/>
          <w:sz w:val="22"/>
          <w:szCs w:val="22"/>
        </w:rPr>
      </w:pPr>
      <w:r w:rsidRPr="0066133F">
        <w:rPr>
          <w:rFonts w:cs="Times New Roman"/>
          <w:sz w:val="22"/>
          <w:szCs w:val="22"/>
        </w:rPr>
        <w:t>Work</w:t>
      </w:r>
      <w:r w:rsidR="00C674E8" w:rsidRPr="0066133F">
        <w:rPr>
          <w:rFonts w:cs="Times New Roman"/>
          <w:sz w:val="22"/>
          <w:szCs w:val="22"/>
        </w:rPr>
        <w:t xml:space="preserve">ed on custom event </w:t>
      </w:r>
      <w:r w:rsidR="00F4030E" w:rsidRPr="0066133F">
        <w:rPr>
          <w:rFonts w:cs="Times New Roman"/>
          <w:sz w:val="22"/>
          <w:szCs w:val="22"/>
        </w:rPr>
        <w:t>handlers and developing custom a</w:t>
      </w:r>
      <w:r w:rsidRPr="0066133F">
        <w:rPr>
          <w:rFonts w:cs="Times New Roman"/>
          <w:sz w:val="22"/>
          <w:szCs w:val="22"/>
        </w:rPr>
        <w:t>spx pages</w:t>
      </w:r>
    </w:p>
    <w:p w:rsidR="00E24F6F" w:rsidRDefault="00B666DF" w:rsidP="0008348F">
      <w:pPr>
        <w:pStyle w:val="ListParagraph"/>
        <w:widowControl w:val="0"/>
        <w:numPr>
          <w:ilvl w:val="0"/>
          <w:numId w:val="17"/>
        </w:numPr>
        <w:autoSpaceDE w:val="0"/>
        <w:jc w:val="both"/>
        <w:rPr>
          <w:rFonts w:cs="Times New Roman"/>
          <w:sz w:val="22"/>
          <w:szCs w:val="22"/>
        </w:rPr>
      </w:pPr>
      <w:r w:rsidRPr="0066133F">
        <w:rPr>
          <w:rFonts w:cs="Times New Roman"/>
          <w:sz w:val="22"/>
          <w:szCs w:val="22"/>
        </w:rPr>
        <w:t>Upgraded Custom web parts from</w:t>
      </w:r>
      <w:r w:rsidR="00E24F6F" w:rsidRPr="0066133F">
        <w:rPr>
          <w:rFonts w:cs="Times New Roman"/>
          <w:sz w:val="22"/>
          <w:szCs w:val="22"/>
        </w:rPr>
        <w:t xml:space="preserve"> MOSS 2007</w:t>
      </w:r>
      <w:r w:rsidR="00C674E8" w:rsidRPr="0066133F">
        <w:rPr>
          <w:rFonts w:cs="Times New Roman"/>
          <w:sz w:val="22"/>
          <w:szCs w:val="22"/>
        </w:rPr>
        <w:t xml:space="preserve"> to SharePoint Server 2010 </w:t>
      </w:r>
      <w:r w:rsidR="00E24F6F" w:rsidRPr="0066133F">
        <w:rPr>
          <w:rFonts w:cs="Times New Roman"/>
          <w:sz w:val="22"/>
          <w:szCs w:val="22"/>
        </w:rPr>
        <w:t xml:space="preserve">and added new web parts like </w:t>
      </w:r>
      <w:r w:rsidR="008E4123" w:rsidRPr="0066133F">
        <w:rPr>
          <w:rFonts w:cs="Times New Roman"/>
          <w:sz w:val="22"/>
          <w:szCs w:val="22"/>
        </w:rPr>
        <w:t>Advertisements</w:t>
      </w:r>
      <w:r w:rsidR="00E24F6F" w:rsidRPr="0066133F">
        <w:rPr>
          <w:rFonts w:cs="Times New Roman"/>
          <w:sz w:val="22"/>
          <w:szCs w:val="22"/>
        </w:rPr>
        <w:t xml:space="preserve"> web part</w:t>
      </w:r>
      <w:r w:rsidR="008E4123" w:rsidRPr="0066133F">
        <w:rPr>
          <w:rFonts w:cs="Times New Roman"/>
          <w:sz w:val="22"/>
          <w:szCs w:val="22"/>
        </w:rPr>
        <w:t>s</w:t>
      </w:r>
      <w:r w:rsidR="00E24F6F" w:rsidRPr="0066133F">
        <w:rPr>
          <w:rFonts w:cs="Times New Roman"/>
          <w:sz w:val="22"/>
          <w:szCs w:val="22"/>
        </w:rPr>
        <w:t xml:space="preserve"> for advertising the new plans a</w:t>
      </w:r>
      <w:r w:rsidR="008E4123" w:rsidRPr="0066133F">
        <w:rPr>
          <w:rFonts w:cs="Times New Roman"/>
          <w:sz w:val="22"/>
          <w:szCs w:val="22"/>
        </w:rPr>
        <w:t>vailable, r</w:t>
      </w:r>
      <w:r w:rsidR="00E24F6F" w:rsidRPr="0066133F">
        <w:rPr>
          <w:rFonts w:cs="Times New Roman"/>
          <w:sz w:val="22"/>
          <w:szCs w:val="22"/>
        </w:rPr>
        <w:t>ate this page to get information from the users t</w:t>
      </w:r>
      <w:r w:rsidR="00F65BB0" w:rsidRPr="0066133F">
        <w:rPr>
          <w:rFonts w:cs="Times New Roman"/>
          <w:sz w:val="22"/>
          <w:szCs w:val="22"/>
        </w:rPr>
        <w:t>o enhance the web page content</w:t>
      </w:r>
    </w:p>
    <w:p w:rsidR="00F17E2C" w:rsidRDefault="00F17E2C" w:rsidP="00F17E2C">
      <w:pPr>
        <w:pStyle w:val="ListParagraph"/>
        <w:widowControl w:val="0"/>
        <w:numPr>
          <w:ilvl w:val="0"/>
          <w:numId w:val="17"/>
        </w:numPr>
        <w:autoSpaceDE w:val="0"/>
        <w:jc w:val="both"/>
        <w:rPr>
          <w:rFonts w:cs="Times New Roman"/>
          <w:sz w:val="22"/>
          <w:szCs w:val="22"/>
        </w:rPr>
      </w:pPr>
      <w:r w:rsidRPr="00F17E2C">
        <w:rPr>
          <w:rFonts w:cs="Times New Roman"/>
          <w:sz w:val="22"/>
          <w:szCs w:val="22"/>
        </w:rPr>
        <w:t>Migrated Sites and Site Collectio</w:t>
      </w:r>
      <w:r>
        <w:rPr>
          <w:rFonts w:cs="Times New Roman"/>
          <w:sz w:val="22"/>
          <w:szCs w:val="22"/>
        </w:rPr>
        <w:t xml:space="preserve">ns from existing </w:t>
      </w:r>
      <w:r w:rsidRPr="00F17E2C">
        <w:rPr>
          <w:rFonts w:cs="Times New Roman"/>
          <w:sz w:val="22"/>
          <w:szCs w:val="22"/>
        </w:rPr>
        <w:t>MOSS</w:t>
      </w:r>
      <w:r>
        <w:rPr>
          <w:rFonts w:cs="Times New Roman"/>
          <w:sz w:val="22"/>
          <w:szCs w:val="22"/>
        </w:rPr>
        <w:t xml:space="preserve"> 2007</w:t>
      </w:r>
      <w:r w:rsidRPr="00F17E2C">
        <w:rPr>
          <w:rFonts w:cs="Times New Roman"/>
          <w:sz w:val="22"/>
          <w:szCs w:val="22"/>
        </w:rPr>
        <w:t xml:space="preserve"> implementation </w:t>
      </w:r>
      <w:r>
        <w:rPr>
          <w:rFonts w:cs="Times New Roman"/>
          <w:sz w:val="22"/>
          <w:szCs w:val="22"/>
        </w:rPr>
        <w:t>to SharePoint server2010</w:t>
      </w:r>
      <w:r w:rsidRPr="00F17E2C">
        <w:rPr>
          <w:rFonts w:cs="Times New Roman"/>
          <w:sz w:val="22"/>
          <w:szCs w:val="22"/>
        </w:rPr>
        <w:t xml:space="preserve"> environment.</w:t>
      </w:r>
    </w:p>
    <w:p w:rsidR="00F17E2C" w:rsidRPr="00F17E2C" w:rsidRDefault="00F17E2C" w:rsidP="00F17E2C">
      <w:pPr>
        <w:pStyle w:val="ListParagraph"/>
        <w:widowControl w:val="0"/>
        <w:numPr>
          <w:ilvl w:val="0"/>
          <w:numId w:val="17"/>
        </w:numPr>
        <w:autoSpaceDE w:val="0"/>
        <w:jc w:val="both"/>
        <w:rPr>
          <w:rFonts w:cs="Times New Roman"/>
          <w:sz w:val="22"/>
          <w:szCs w:val="22"/>
        </w:rPr>
      </w:pPr>
      <w:r>
        <w:rPr>
          <w:rFonts w:cs="Times New Roman"/>
          <w:sz w:val="22"/>
          <w:szCs w:val="22"/>
        </w:rPr>
        <w:t>Migrated custom workflows,</w:t>
      </w:r>
      <w:r>
        <w:rPr>
          <w:sz w:val="22"/>
          <w:szCs w:val="22"/>
        </w:rPr>
        <w:t xml:space="preserve"> lists and Documents</w:t>
      </w:r>
      <w:r>
        <w:rPr>
          <w:rFonts w:cs="Times New Roman"/>
          <w:sz w:val="22"/>
          <w:szCs w:val="22"/>
        </w:rPr>
        <w:t xml:space="preserve"> from MOSS 2007 to SharePoint Server 2010</w:t>
      </w:r>
    </w:p>
    <w:p w:rsidR="00E24F6F" w:rsidRPr="0066133F" w:rsidRDefault="00E24F6F" w:rsidP="006C1425">
      <w:pPr>
        <w:widowControl w:val="0"/>
        <w:numPr>
          <w:ilvl w:val="0"/>
          <w:numId w:val="17"/>
        </w:numPr>
        <w:suppressAutoHyphens/>
        <w:autoSpaceDE w:val="0"/>
        <w:jc w:val="both"/>
        <w:rPr>
          <w:sz w:val="22"/>
          <w:szCs w:val="22"/>
        </w:rPr>
      </w:pPr>
      <w:r w:rsidRPr="0066133F">
        <w:rPr>
          <w:sz w:val="22"/>
          <w:szCs w:val="22"/>
        </w:rPr>
        <w:t>Worked on Site Collection, Site Configuration, Site Template, Team Site, Wiki Site, Blog</w:t>
      </w:r>
      <w:r w:rsidR="00B666DF" w:rsidRPr="0066133F">
        <w:rPr>
          <w:sz w:val="22"/>
          <w:szCs w:val="22"/>
        </w:rPr>
        <w:t xml:space="preserve">, </w:t>
      </w:r>
      <w:r w:rsidRPr="0066133F">
        <w:rPr>
          <w:sz w:val="22"/>
          <w:szCs w:val="22"/>
        </w:rPr>
        <w:t xml:space="preserve">Document Workspace and Meeting Workspace for </w:t>
      </w:r>
      <w:r w:rsidR="00D33658" w:rsidRPr="0066133F">
        <w:rPr>
          <w:sz w:val="22"/>
          <w:szCs w:val="22"/>
        </w:rPr>
        <w:t>managing Web portal information</w:t>
      </w:r>
    </w:p>
    <w:p w:rsidR="00E24F6F" w:rsidRPr="0066133F" w:rsidRDefault="00E24F6F" w:rsidP="00E24F6F">
      <w:pPr>
        <w:pStyle w:val="ListParagraph"/>
        <w:numPr>
          <w:ilvl w:val="0"/>
          <w:numId w:val="17"/>
        </w:numPr>
        <w:suppressAutoHyphens w:val="0"/>
        <w:jc w:val="both"/>
        <w:rPr>
          <w:rFonts w:cs="Times New Roman"/>
          <w:sz w:val="22"/>
          <w:szCs w:val="22"/>
        </w:rPr>
      </w:pPr>
      <w:r w:rsidRPr="0066133F">
        <w:rPr>
          <w:rFonts w:cs="Times New Roman"/>
          <w:sz w:val="22"/>
          <w:szCs w:val="22"/>
        </w:rPr>
        <w:t>Configured My Site for each user to show thei</w:t>
      </w:r>
      <w:r w:rsidR="00F65BB0" w:rsidRPr="0066133F">
        <w:rPr>
          <w:rFonts w:cs="Times New Roman"/>
          <w:sz w:val="22"/>
          <w:szCs w:val="22"/>
        </w:rPr>
        <w:t>r profile and personalized page</w:t>
      </w:r>
    </w:p>
    <w:p w:rsidR="00E24F6F" w:rsidRPr="0066133F" w:rsidRDefault="00E24F6F" w:rsidP="00E24F6F">
      <w:pPr>
        <w:pStyle w:val="ListParagraph"/>
        <w:numPr>
          <w:ilvl w:val="0"/>
          <w:numId w:val="17"/>
        </w:numPr>
        <w:suppressAutoHyphens w:val="0"/>
        <w:jc w:val="both"/>
        <w:rPr>
          <w:rFonts w:cs="Times New Roman"/>
          <w:sz w:val="22"/>
          <w:szCs w:val="22"/>
        </w:rPr>
      </w:pPr>
      <w:r w:rsidRPr="0066133F">
        <w:rPr>
          <w:rFonts w:cs="Times New Roman"/>
          <w:sz w:val="22"/>
          <w:szCs w:val="22"/>
        </w:rPr>
        <w:t>Created Site Columns Policy Name to reuse it and Content Types to resume schema of columns in dif</w:t>
      </w:r>
      <w:r w:rsidR="00F65BB0" w:rsidRPr="0066133F">
        <w:rPr>
          <w:rFonts w:cs="Times New Roman"/>
          <w:sz w:val="22"/>
          <w:szCs w:val="22"/>
        </w:rPr>
        <w:t>ferent lists of web application</w:t>
      </w:r>
    </w:p>
    <w:p w:rsidR="00E24F6F" w:rsidRPr="0066133F" w:rsidRDefault="00E24F6F" w:rsidP="00E24F6F">
      <w:pPr>
        <w:pStyle w:val="ListParagraph"/>
        <w:numPr>
          <w:ilvl w:val="0"/>
          <w:numId w:val="17"/>
        </w:numPr>
        <w:shd w:val="clear" w:color="auto" w:fill="FFFFFF"/>
        <w:suppressAutoHyphens w:val="0"/>
        <w:jc w:val="both"/>
        <w:rPr>
          <w:rFonts w:cs="Times New Roman"/>
          <w:sz w:val="22"/>
          <w:szCs w:val="22"/>
        </w:rPr>
      </w:pPr>
      <w:r w:rsidRPr="0066133F">
        <w:rPr>
          <w:rFonts w:cs="Times New Roman"/>
          <w:sz w:val="22"/>
          <w:szCs w:val="22"/>
        </w:rPr>
        <w:t xml:space="preserve">Extensively worked on creating CSS, Master Pages, Theme to enhance the graphical look and feel for a set of web sites and Site </w:t>
      </w:r>
      <w:r w:rsidR="00F65BB0" w:rsidRPr="0066133F">
        <w:rPr>
          <w:rFonts w:cs="Times New Roman"/>
          <w:sz w:val="22"/>
          <w:szCs w:val="22"/>
        </w:rPr>
        <w:t>Definition to enrich the portal</w:t>
      </w:r>
    </w:p>
    <w:p w:rsidR="00E24F6F" w:rsidRDefault="00077FFA" w:rsidP="00E24F6F">
      <w:pPr>
        <w:pStyle w:val="ListParagraph"/>
        <w:numPr>
          <w:ilvl w:val="0"/>
          <w:numId w:val="17"/>
        </w:numPr>
        <w:suppressAutoHyphens w:val="0"/>
        <w:jc w:val="both"/>
        <w:rPr>
          <w:rFonts w:cs="Times New Roman"/>
          <w:sz w:val="22"/>
          <w:szCs w:val="22"/>
        </w:rPr>
      </w:pPr>
      <w:r w:rsidRPr="0066133F">
        <w:rPr>
          <w:rFonts w:cs="Times New Roman"/>
          <w:sz w:val="22"/>
          <w:szCs w:val="22"/>
        </w:rPr>
        <w:t>Experience in branding</w:t>
      </w:r>
      <w:r w:rsidR="00E24F6F" w:rsidRPr="0066133F">
        <w:rPr>
          <w:rFonts w:cs="Times New Roman"/>
          <w:sz w:val="22"/>
          <w:szCs w:val="22"/>
        </w:rPr>
        <w:t xml:space="preserve"> SharePoint Portal and team sites using the </w:t>
      </w:r>
      <w:r w:rsidR="00E24F6F" w:rsidRPr="0066133F">
        <w:rPr>
          <w:rFonts w:cs="Times New Roman"/>
          <w:bCs/>
          <w:sz w:val="22"/>
          <w:szCs w:val="22"/>
        </w:rPr>
        <w:t xml:space="preserve">CSS </w:t>
      </w:r>
      <w:r w:rsidR="00E24F6F" w:rsidRPr="0066133F">
        <w:rPr>
          <w:rFonts w:cs="Times New Roman"/>
          <w:sz w:val="22"/>
          <w:szCs w:val="22"/>
        </w:rPr>
        <w:t xml:space="preserve">and </w:t>
      </w:r>
      <w:r w:rsidR="00E24F6F" w:rsidRPr="0066133F">
        <w:rPr>
          <w:rFonts w:cs="Times New Roman"/>
          <w:bCs/>
          <w:sz w:val="22"/>
          <w:szCs w:val="22"/>
        </w:rPr>
        <w:t xml:space="preserve">SharePoint designer </w:t>
      </w:r>
      <w:r w:rsidR="00E24F6F" w:rsidRPr="0066133F">
        <w:rPr>
          <w:rFonts w:cs="Times New Roman"/>
          <w:sz w:val="22"/>
          <w:szCs w:val="22"/>
        </w:rPr>
        <w:t>to have a consistent and uni</w:t>
      </w:r>
      <w:r w:rsidR="00F65BB0" w:rsidRPr="0066133F">
        <w:rPr>
          <w:rFonts w:cs="Times New Roman"/>
          <w:sz w:val="22"/>
          <w:szCs w:val="22"/>
        </w:rPr>
        <w:t>form look throughout the portal</w:t>
      </w:r>
    </w:p>
    <w:p w:rsidR="0016270F" w:rsidRPr="0016270F" w:rsidRDefault="0016270F" w:rsidP="0016270F">
      <w:pPr>
        <w:pStyle w:val="ListParagraph"/>
        <w:numPr>
          <w:ilvl w:val="0"/>
          <w:numId w:val="17"/>
        </w:numPr>
        <w:jc w:val="both"/>
        <w:rPr>
          <w:rFonts w:cs="Times New Roman"/>
          <w:sz w:val="22"/>
          <w:szCs w:val="22"/>
        </w:rPr>
      </w:pPr>
      <w:r w:rsidRPr="00551840">
        <w:rPr>
          <w:rFonts w:cs="Times New Roman"/>
          <w:sz w:val="22"/>
          <w:szCs w:val="22"/>
        </w:rPr>
        <w:t>Implemented SharePoint Designer workflows, effective use of the data view web part (DVWP), content query web part, data form web part, customized navigation and branding</w:t>
      </w:r>
    </w:p>
    <w:p w:rsidR="00E24F6F" w:rsidRDefault="00E24F6F" w:rsidP="00E24F6F">
      <w:pPr>
        <w:pStyle w:val="ListParagraph"/>
        <w:numPr>
          <w:ilvl w:val="0"/>
          <w:numId w:val="17"/>
        </w:numPr>
        <w:shd w:val="clear" w:color="auto" w:fill="FFFFFF"/>
        <w:suppressAutoHyphens w:val="0"/>
        <w:jc w:val="both"/>
        <w:rPr>
          <w:rFonts w:cs="Times New Roman"/>
          <w:sz w:val="22"/>
          <w:szCs w:val="22"/>
        </w:rPr>
      </w:pPr>
      <w:r w:rsidRPr="0066133F">
        <w:rPr>
          <w:rFonts w:cs="Times New Roman"/>
          <w:sz w:val="22"/>
          <w:szCs w:val="22"/>
        </w:rPr>
        <w:t>Created Silverlight forms and deployed them to SharePo</w:t>
      </w:r>
      <w:r w:rsidR="008E4123" w:rsidRPr="0066133F">
        <w:rPr>
          <w:rFonts w:cs="Times New Roman"/>
          <w:sz w:val="22"/>
          <w:szCs w:val="22"/>
        </w:rPr>
        <w:t>int document library to gather C</w:t>
      </w:r>
      <w:r w:rsidRPr="0066133F">
        <w:rPr>
          <w:rFonts w:cs="Times New Roman"/>
          <w:sz w:val="22"/>
          <w:szCs w:val="22"/>
        </w:rPr>
        <w:t xml:space="preserve">laim related information from </w:t>
      </w:r>
      <w:r w:rsidR="00F65BB0" w:rsidRPr="0066133F">
        <w:rPr>
          <w:rFonts w:cs="Times New Roman"/>
          <w:sz w:val="22"/>
          <w:szCs w:val="22"/>
        </w:rPr>
        <w:t>customers</w:t>
      </w:r>
    </w:p>
    <w:p w:rsidR="008E72A0" w:rsidRPr="008E72A0" w:rsidRDefault="008E72A0" w:rsidP="008E72A0">
      <w:pPr>
        <w:pStyle w:val="ListParagraph"/>
        <w:numPr>
          <w:ilvl w:val="0"/>
          <w:numId w:val="17"/>
        </w:numPr>
        <w:spacing w:line="276" w:lineRule="auto"/>
        <w:jc w:val="both"/>
        <w:rPr>
          <w:rFonts w:cs="Times New Roman"/>
          <w:sz w:val="22"/>
          <w:szCs w:val="22"/>
        </w:rPr>
      </w:pPr>
      <w:r>
        <w:rPr>
          <w:rFonts w:cs="Times New Roman"/>
          <w:sz w:val="22"/>
          <w:szCs w:val="22"/>
        </w:rPr>
        <w:t>Created and Implemented rules for Documents in R</w:t>
      </w:r>
      <w:r w:rsidRPr="00F86E0D">
        <w:rPr>
          <w:rFonts w:cs="Times New Roman"/>
          <w:sz w:val="22"/>
          <w:szCs w:val="22"/>
        </w:rPr>
        <w:t>ecord</w:t>
      </w:r>
      <w:r>
        <w:rPr>
          <w:rFonts w:cs="Times New Roman"/>
          <w:sz w:val="22"/>
          <w:szCs w:val="22"/>
        </w:rPr>
        <w:t>s management</w:t>
      </w:r>
    </w:p>
    <w:p w:rsidR="00E24F6F" w:rsidRPr="0066133F" w:rsidRDefault="00E24F6F" w:rsidP="00E24F6F">
      <w:pPr>
        <w:pStyle w:val="ListParagraph"/>
        <w:numPr>
          <w:ilvl w:val="0"/>
          <w:numId w:val="17"/>
        </w:numPr>
        <w:suppressAutoHyphens w:val="0"/>
        <w:jc w:val="both"/>
        <w:rPr>
          <w:rFonts w:cs="Times New Roman"/>
          <w:sz w:val="22"/>
          <w:szCs w:val="22"/>
        </w:rPr>
      </w:pPr>
      <w:r w:rsidRPr="0066133F">
        <w:rPr>
          <w:rFonts w:cs="Times New Roman"/>
          <w:sz w:val="22"/>
          <w:szCs w:val="22"/>
        </w:rPr>
        <w:t>Designed custom SharePoint Workflows</w:t>
      </w:r>
      <w:r w:rsidR="00F65BB0" w:rsidRPr="0066133F">
        <w:rPr>
          <w:rFonts w:cs="Times New Roman"/>
          <w:sz w:val="22"/>
          <w:szCs w:val="22"/>
        </w:rPr>
        <w:t xml:space="preserve"> to automate business processes</w:t>
      </w:r>
    </w:p>
    <w:p w:rsidR="00463E59" w:rsidRPr="0066133F" w:rsidRDefault="00463E59" w:rsidP="00463E59">
      <w:pPr>
        <w:pStyle w:val="ListParagraph"/>
        <w:numPr>
          <w:ilvl w:val="0"/>
          <w:numId w:val="17"/>
        </w:numPr>
        <w:spacing w:line="276" w:lineRule="auto"/>
        <w:jc w:val="both"/>
        <w:rPr>
          <w:rFonts w:cs="Times New Roman"/>
          <w:sz w:val="22"/>
          <w:szCs w:val="22"/>
        </w:rPr>
      </w:pPr>
      <w:r w:rsidRPr="0066133F">
        <w:rPr>
          <w:rFonts w:cs="Times New Roman"/>
          <w:sz w:val="22"/>
          <w:szCs w:val="22"/>
        </w:rPr>
        <w:t xml:space="preserve">Involved in Updating users/groups from Active Directory, personalized sites in the site collection and provide security as well as rights management to the users </w:t>
      </w:r>
    </w:p>
    <w:p w:rsidR="00E24F6F" w:rsidRPr="0066133F" w:rsidRDefault="00E24F6F" w:rsidP="00E24F6F">
      <w:pPr>
        <w:pStyle w:val="ListParagraph"/>
        <w:numPr>
          <w:ilvl w:val="0"/>
          <w:numId w:val="17"/>
        </w:numPr>
        <w:suppressAutoHyphens w:val="0"/>
        <w:jc w:val="both"/>
        <w:rPr>
          <w:rFonts w:cs="Times New Roman"/>
          <w:sz w:val="22"/>
          <w:szCs w:val="22"/>
        </w:rPr>
      </w:pPr>
      <w:r w:rsidRPr="0066133F">
        <w:rPr>
          <w:rFonts w:cs="Times New Roman"/>
          <w:sz w:val="22"/>
          <w:szCs w:val="22"/>
        </w:rPr>
        <w:t xml:space="preserve">Developed the form template to trigger a </w:t>
      </w:r>
      <w:r w:rsidRPr="0066133F">
        <w:rPr>
          <w:rFonts w:cs="Times New Roman"/>
          <w:bCs/>
          <w:sz w:val="22"/>
          <w:szCs w:val="22"/>
        </w:rPr>
        <w:t xml:space="preserve">Sequential Work Flow </w:t>
      </w:r>
      <w:r w:rsidRPr="0066133F">
        <w:rPr>
          <w:rFonts w:cs="Times New Roman"/>
          <w:sz w:val="22"/>
          <w:szCs w:val="22"/>
        </w:rPr>
        <w:t>for approval and track</w:t>
      </w:r>
      <w:r w:rsidR="008E4123" w:rsidRPr="0066133F">
        <w:rPr>
          <w:rFonts w:cs="Times New Roman"/>
          <w:sz w:val="22"/>
          <w:szCs w:val="22"/>
        </w:rPr>
        <w:t>ing</w:t>
      </w:r>
      <w:r w:rsidR="00F65BB0" w:rsidRPr="0066133F">
        <w:rPr>
          <w:rFonts w:cs="Times New Roman"/>
          <w:sz w:val="22"/>
          <w:szCs w:val="22"/>
        </w:rPr>
        <w:t xml:space="preserve"> the status</w:t>
      </w:r>
    </w:p>
    <w:p w:rsidR="007E6E71" w:rsidRPr="0066133F" w:rsidRDefault="00C674E8" w:rsidP="00E24F6F">
      <w:pPr>
        <w:pStyle w:val="ListParagraph"/>
        <w:numPr>
          <w:ilvl w:val="0"/>
          <w:numId w:val="17"/>
        </w:numPr>
        <w:suppressAutoHyphens w:val="0"/>
        <w:jc w:val="both"/>
        <w:rPr>
          <w:rFonts w:cs="Times New Roman"/>
          <w:sz w:val="22"/>
          <w:szCs w:val="22"/>
        </w:rPr>
      </w:pPr>
      <w:r w:rsidRPr="0066133F">
        <w:rPr>
          <w:rFonts w:cs="Times New Roman"/>
          <w:sz w:val="22"/>
          <w:szCs w:val="22"/>
        </w:rPr>
        <w:t xml:space="preserve">Deployed solution packages using Visual Studio </w:t>
      </w:r>
      <w:r w:rsidR="007E6E71" w:rsidRPr="0066133F">
        <w:rPr>
          <w:rFonts w:cs="Times New Roman"/>
          <w:sz w:val="22"/>
          <w:szCs w:val="22"/>
        </w:rPr>
        <w:t>2010</w:t>
      </w:r>
    </w:p>
    <w:p w:rsidR="00E24F6F" w:rsidRPr="0066133F" w:rsidRDefault="005E4758" w:rsidP="00E24F6F">
      <w:pPr>
        <w:pStyle w:val="ListParagraph"/>
        <w:numPr>
          <w:ilvl w:val="0"/>
          <w:numId w:val="17"/>
        </w:numPr>
        <w:suppressAutoHyphens w:val="0"/>
        <w:jc w:val="both"/>
        <w:rPr>
          <w:rFonts w:cs="Times New Roman"/>
          <w:sz w:val="22"/>
          <w:szCs w:val="22"/>
        </w:rPr>
      </w:pPr>
      <w:r w:rsidRPr="0066133F">
        <w:rPr>
          <w:rFonts w:cs="Times New Roman"/>
          <w:sz w:val="22"/>
          <w:szCs w:val="22"/>
        </w:rPr>
        <w:t>Performed</w:t>
      </w:r>
      <w:r w:rsidR="00E24F6F" w:rsidRPr="0066133F">
        <w:rPr>
          <w:rFonts w:cs="Times New Roman"/>
          <w:sz w:val="22"/>
          <w:szCs w:val="22"/>
        </w:rPr>
        <w:t xml:space="preserve"> backup of</w:t>
      </w:r>
      <w:r w:rsidR="00F65BB0" w:rsidRPr="0066133F">
        <w:rPr>
          <w:rFonts w:cs="Times New Roman"/>
          <w:sz w:val="22"/>
          <w:szCs w:val="22"/>
        </w:rPr>
        <w:t xml:space="preserve"> the sites using stsadm command</w:t>
      </w:r>
    </w:p>
    <w:p w:rsidR="00E24F6F" w:rsidRPr="0066133F" w:rsidRDefault="00E24F6F" w:rsidP="007329FB">
      <w:pPr>
        <w:pStyle w:val="ListParagraph"/>
        <w:numPr>
          <w:ilvl w:val="0"/>
          <w:numId w:val="17"/>
        </w:numPr>
        <w:suppressAutoHyphens w:val="0"/>
        <w:jc w:val="both"/>
        <w:rPr>
          <w:rFonts w:cs="Times New Roman"/>
          <w:sz w:val="22"/>
          <w:szCs w:val="22"/>
        </w:rPr>
      </w:pPr>
      <w:r w:rsidRPr="0066133F">
        <w:rPr>
          <w:rFonts w:cs="Times New Roman"/>
          <w:sz w:val="22"/>
          <w:szCs w:val="22"/>
        </w:rPr>
        <w:lastRenderedPageBreak/>
        <w:t xml:space="preserve">Unit testing, debug the code, code review, bug tracking, </w:t>
      </w:r>
      <w:r w:rsidR="00AA3559" w:rsidRPr="0066133F">
        <w:rPr>
          <w:rFonts w:cs="Times New Roman"/>
          <w:sz w:val="22"/>
          <w:szCs w:val="22"/>
        </w:rPr>
        <w:t xml:space="preserve">bug fixing were the major tasks </w:t>
      </w:r>
      <w:r w:rsidR="008E4123" w:rsidRPr="0066133F">
        <w:rPr>
          <w:rFonts w:cs="Times New Roman"/>
          <w:sz w:val="22"/>
          <w:szCs w:val="22"/>
        </w:rPr>
        <w:t>a</w:t>
      </w:r>
      <w:r w:rsidR="00F65BB0" w:rsidRPr="0066133F">
        <w:rPr>
          <w:rFonts w:cs="Times New Roman"/>
          <w:sz w:val="22"/>
          <w:szCs w:val="22"/>
        </w:rPr>
        <w:t>ccomplished</w:t>
      </w:r>
    </w:p>
    <w:p w:rsidR="00E24F6F" w:rsidRPr="00551840" w:rsidRDefault="00E24F6F" w:rsidP="00E24F6F">
      <w:pPr>
        <w:jc w:val="both"/>
        <w:rPr>
          <w:b/>
          <w:sz w:val="22"/>
          <w:szCs w:val="22"/>
        </w:rPr>
      </w:pPr>
    </w:p>
    <w:p w:rsidR="00E24F6F" w:rsidRPr="0066133F" w:rsidRDefault="00E24F6F" w:rsidP="00E24F6F">
      <w:pPr>
        <w:jc w:val="both"/>
        <w:rPr>
          <w:sz w:val="22"/>
          <w:szCs w:val="22"/>
        </w:rPr>
      </w:pPr>
      <w:r w:rsidRPr="0066133F">
        <w:rPr>
          <w:b/>
          <w:sz w:val="22"/>
          <w:szCs w:val="22"/>
        </w:rPr>
        <w:t xml:space="preserve">Environment: </w:t>
      </w:r>
      <w:r w:rsidR="0088187F" w:rsidRPr="0066133F">
        <w:rPr>
          <w:sz w:val="22"/>
          <w:szCs w:val="22"/>
        </w:rPr>
        <w:t xml:space="preserve">Microsoft SharePoint Server </w:t>
      </w:r>
      <w:r w:rsidR="004662BD">
        <w:rPr>
          <w:sz w:val="22"/>
          <w:szCs w:val="22"/>
        </w:rPr>
        <w:t>2013/</w:t>
      </w:r>
      <w:r w:rsidR="0088187F" w:rsidRPr="0066133F">
        <w:rPr>
          <w:sz w:val="22"/>
          <w:szCs w:val="22"/>
        </w:rPr>
        <w:t>2010/2007</w:t>
      </w:r>
      <w:r w:rsidRPr="0066133F">
        <w:rPr>
          <w:sz w:val="22"/>
          <w:szCs w:val="22"/>
        </w:rPr>
        <w:t>,</w:t>
      </w:r>
      <w:r w:rsidR="00AA3559" w:rsidRPr="0066133F">
        <w:rPr>
          <w:sz w:val="22"/>
          <w:szCs w:val="22"/>
        </w:rPr>
        <w:t>SharePoint Designer 2010,</w:t>
      </w:r>
      <w:r w:rsidR="00D041D4" w:rsidRPr="0066133F">
        <w:rPr>
          <w:sz w:val="22"/>
          <w:szCs w:val="22"/>
        </w:rPr>
        <w:t>ASP</w:t>
      </w:r>
      <w:r w:rsidR="00D87C15" w:rsidRPr="0066133F">
        <w:rPr>
          <w:sz w:val="22"/>
          <w:szCs w:val="22"/>
        </w:rPr>
        <w:t>.Net</w:t>
      </w:r>
      <w:r w:rsidRPr="0066133F">
        <w:rPr>
          <w:sz w:val="22"/>
          <w:szCs w:val="22"/>
        </w:rPr>
        <w:t xml:space="preserve"> 3.0, C#, Visual Studio</w:t>
      </w:r>
      <w:r w:rsidR="007E6E71" w:rsidRPr="0066133F">
        <w:rPr>
          <w:sz w:val="22"/>
          <w:szCs w:val="22"/>
        </w:rPr>
        <w:t xml:space="preserve"> 2010, MS SQL Server 2008,</w:t>
      </w:r>
      <w:r w:rsidR="0088187F" w:rsidRPr="0066133F">
        <w:rPr>
          <w:sz w:val="22"/>
          <w:szCs w:val="22"/>
        </w:rPr>
        <w:t xml:space="preserve"> InfoPath 2010, Microsoft Silverlight, </w:t>
      </w:r>
      <w:r w:rsidR="007E6E71" w:rsidRPr="0066133F">
        <w:rPr>
          <w:sz w:val="22"/>
          <w:szCs w:val="22"/>
        </w:rPr>
        <w:t>CSS, IIS 7</w:t>
      </w:r>
      <w:r w:rsidRPr="0066133F">
        <w:rPr>
          <w:sz w:val="22"/>
          <w:szCs w:val="22"/>
        </w:rPr>
        <w:t>.0, SQL Server Reporting Services, AJAX.</w:t>
      </w:r>
    </w:p>
    <w:p w:rsidR="00E24F6F" w:rsidRDefault="00E24F6F" w:rsidP="008F58C8">
      <w:pPr>
        <w:tabs>
          <w:tab w:val="left" w:pos="2235"/>
        </w:tabs>
        <w:spacing w:line="276" w:lineRule="auto"/>
        <w:rPr>
          <w:sz w:val="22"/>
          <w:szCs w:val="22"/>
        </w:rPr>
      </w:pPr>
    </w:p>
    <w:p w:rsidR="003723B2" w:rsidRPr="008F58C8" w:rsidRDefault="00FA3509" w:rsidP="008F58C8">
      <w:pPr>
        <w:tabs>
          <w:tab w:val="left" w:pos="2235"/>
        </w:tabs>
        <w:spacing w:line="276" w:lineRule="auto"/>
        <w:rPr>
          <w:sz w:val="22"/>
          <w:szCs w:val="22"/>
        </w:rPr>
      </w:pPr>
      <w:r w:rsidRPr="008F58C8">
        <w:rPr>
          <w:sz w:val="22"/>
          <w:szCs w:val="22"/>
        </w:rPr>
        <w:tab/>
      </w:r>
    </w:p>
    <w:p w:rsidR="00E24F6F" w:rsidRDefault="00E24F6F" w:rsidP="00E24F6F">
      <w:pPr>
        <w:jc w:val="both"/>
        <w:rPr>
          <w:b/>
        </w:rPr>
      </w:pPr>
      <w:r>
        <w:rPr>
          <w:b/>
        </w:rPr>
        <w:t>Client: General Motors</w:t>
      </w:r>
      <w:r w:rsidR="00F50AAE">
        <w:rPr>
          <w:b/>
          <w:sz w:val="22"/>
          <w:szCs w:val="22"/>
        </w:rPr>
        <w:t>May</w:t>
      </w:r>
      <w:r w:rsidR="00F62E39">
        <w:rPr>
          <w:b/>
          <w:sz w:val="22"/>
          <w:szCs w:val="22"/>
        </w:rPr>
        <w:t>’2011-Jun’</w:t>
      </w:r>
      <w:r w:rsidR="00CD4378" w:rsidRPr="00CD4378">
        <w:rPr>
          <w:b/>
          <w:sz w:val="22"/>
          <w:szCs w:val="22"/>
        </w:rPr>
        <w:t>2012</w:t>
      </w:r>
    </w:p>
    <w:p w:rsidR="00E24F6F" w:rsidRPr="001D5327" w:rsidRDefault="00E24F6F" w:rsidP="00E24F6F">
      <w:pPr>
        <w:jc w:val="both"/>
        <w:rPr>
          <w:b/>
        </w:rPr>
      </w:pPr>
      <w:r>
        <w:rPr>
          <w:b/>
        </w:rPr>
        <w:t>Location: MI</w:t>
      </w:r>
    </w:p>
    <w:p w:rsidR="00E24F6F" w:rsidRDefault="00077FFA" w:rsidP="00E24F6F">
      <w:pPr>
        <w:jc w:val="both"/>
        <w:rPr>
          <w:b/>
        </w:rPr>
      </w:pPr>
      <w:r w:rsidRPr="001D5327">
        <w:rPr>
          <w:b/>
        </w:rPr>
        <w:t>Designation</w:t>
      </w:r>
      <w:r>
        <w:rPr>
          <w:b/>
        </w:rPr>
        <w:t xml:space="preserve">: </w:t>
      </w:r>
      <w:r w:rsidR="002C30CF">
        <w:rPr>
          <w:b/>
        </w:rPr>
        <w:t>Share</w:t>
      </w:r>
      <w:r w:rsidR="00E24F6F" w:rsidRPr="001D5327">
        <w:rPr>
          <w:b/>
        </w:rPr>
        <w:t>Point Developer</w:t>
      </w:r>
    </w:p>
    <w:p w:rsidR="00E24F6F" w:rsidRPr="001D5327" w:rsidRDefault="00E24F6F" w:rsidP="00E24F6F">
      <w:pPr>
        <w:jc w:val="both"/>
        <w:rPr>
          <w:b/>
        </w:rPr>
      </w:pPr>
    </w:p>
    <w:p w:rsidR="00E24F6F" w:rsidRPr="00551840" w:rsidRDefault="00E24F6F" w:rsidP="00E24F6F">
      <w:pPr>
        <w:jc w:val="both"/>
        <w:rPr>
          <w:sz w:val="22"/>
          <w:szCs w:val="22"/>
        </w:rPr>
      </w:pPr>
      <w:r w:rsidRPr="00551840">
        <w:rPr>
          <w:b/>
          <w:sz w:val="22"/>
          <w:szCs w:val="22"/>
        </w:rPr>
        <w:t>Description:</w:t>
      </w:r>
      <w:r w:rsidRPr="00551840">
        <w:rPr>
          <w:sz w:val="22"/>
          <w:szCs w:val="22"/>
        </w:rPr>
        <w:t xml:space="preserve"> General Motors Company is one of the leading manufacturers of cars and trucks. It aims to produce high-quality, safe, and fuel-efficient cars leading the world towards an energy independent future.</w:t>
      </w:r>
    </w:p>
    <w:p w:rsidR="00E24F6F" w:rsidRPr="00551840" w:rsidRDefault="00E24F6F" w:rsidP="00E24F6F">
      <w:pPr>
        <w:jc w:val="both"/>
        <w:rPr>
          <w:sz w:val="22"/>
          <w:szCs w:val="22"/>
        </w:rPr>
      </w:pPr>
    </w:p>
    <w:p w:rsidR="00E24F6F" w:rsidRPr="00551840" w:rsidRDefault="00E24F6F" w:rsidP="00E24F6F">
      <w:pPr>
        <w:jc w:val="both"/>
        <w:rPr>
          <w:sz w:val="22"/>
          <w:szCs w:val="22"/>
        </w:rPr>
      </w:pPr>
      <w:r w:rsidRPr="00551840">
        <w:rPr>
          <w:sz w:val="22"/>
          <w:szCs w:val="22"/>
        </w:rPr>
        <w:t xml:space="preserve">The </w:t>
      </w:r>
      <w:r w:rsidRPr="00551840">
        <w:rPr>
          <w:b/>
          <w:sz w:val="22"/>
          <w:szCs w:val="22"/>
        </w:rPr>
        <w:t>Enterprise Project Execution System</w:t>
      </w:r>
      <w:r w:rsidRPr="00551840">
        <w:rPr>
          <w:sz w:val="22"/>
          <w:szCs w:val="22"/>
        </w:rPr>
        <w:t xml:space="preserve">project will remove the boundaries between process and execution, to lower cost and improve quality of software development, by continuing the development of SharePoint Enterprise Project Execution Sites (EPES), Delivery Center Sites and replacing the IT Project Tracking System (PTS) </w:t>
      </w:r>
    </w:p>
    <w:p w:rsidR="00E24F6F" w:rsidRPr="00551840" w:rsidRDefault="00E24F6F" w:rsidP="00E24F6F">
      <w:pPr>
        <w:jc w:val="both"/>
        <w:rPr>
          <w:sz w:val="22"/>
          <w:szCs w:val="22"/>
        </w:rPr>
      </w:pPr>
      <w:r w:rsidRPr="00551840">
        <w:rPr>
          <w:sz w:val="22"/>
          <w:szCs w:val="22"/>
        </w:rPr>
        <w:t xml:space="preserve">The primary focus of my role is to work closely with the business users </w:t>
      </w:r>
      <w:r w:rsidR="008B032B" w:rsidRPr="00551840">
        <w:rPr>
          <w:sz w:val="22"/>
          <w:szCs w:val="22"/>
        </w:rPr>
        <w:t>and analysts for</w:t>
      </w:r>
      <w:r w:rsidRPr="00551840">
        <w:rPr>
          <w:sz w:val="22"/>
          <w:szCs w:val="22"/>
        </w:rPr>
        <w:t xml:space="preserve"> designing, creating, and implementing enterprise solutions to streamline communication, processes, and efficiency.</w:t>
      </w:r>
    </w:p>
    <w:p w:rsidR="00E24F6F" w:rsidRPr="00551840" w:rsidRDefault="00E24F6F" w:rsidP="00E24F6F">
      <w:pPr>
        <w:jc w:val="both"/>
        <w:rPr>
          <w:sz w:val="22"/>
          <w:szCs w:val="22"/>
        </w:rPr>
      </w:pPr>
    </w:p>
    <w:p w:rsidR="00E24F6F" w:rsidRPr="00551840" w:rsidRDefault="00E24F6F" w:rsidP="00DE4D9D">
      <w:pPr>
        <w:jc w:val="both"/>
        <w:rPr>
          <w:b/>
          <w:sz w:val="22"/>
          <w:szCs w:val="22"/>
        </w:rPr>
      </w:pPr>
      <w:r w:rsidRPr="00551840">
        <w:rPr>
          <w:b/>
          <w:sz w:val="22"/>
          <w:szCs w:val="22"/>
        </w:rPr>
        <w:t>Responsibilities:</w:t>
      </w:r>
    </w:p>
    <w:p w:rsidR="00407348" w:rsidRPr="00551840" w:rsidRDefault="008B032B" w:rsidP="00DE4D9D">
      <w:pPr>
        <w:pStyle w:val="ListParagraph"/>
        <w:numPr>
          <w:ilvl w:val="0"/>
          <w:numId w:val="31"/>
        </w:numPr>
        <w:jc w:val="both"/>
        <w:rPr>
          <w:rFonts w:cs="Times New Roman"/>
          <w:sz w:val="22"/>
          <w:szCs w:val="22"/>
        </w:rPr>
      </w:pPr>
      <w:r w:rsidRPr="00551840">
        <w:rPr>
          <w:rFonts w:cs="Times New Roman"/>
          <w:sz w:val="22"/>
          <w:szCs w:val="22"/>
        </w:rPr>
        <w:t>Gathered</w:t>
      </w:r>
      <w:r w:rsidR="00407348" w:rsidRPr="00551840">
        <w:rPr>
          <w:rFonts w:cs="Times New Roman"/>
          <w:sz w:val="22"/>
          <w:szCs w:val="22"/>
        </w:rPr>
        <w:t xml:space="preserve"> information from the business users and </w:t>
      </w:r>
      <w:r w:rsidRPr="00551840">
        <w:rPr>
          <w:rFonts w:cs="Times New Roman"/>
          <w:sz w:val="22"/>
          <w:szCs w:val="22"/>
        </w:rPr>
        <w:t>analysed</w:t>
      </w:r>
      <w:r w:rsidR="00407348" w:rsidRPr="00551840">
        <w:rPr>
          <w:rFonts w:cs="Times New Roman"/>
          <w:sz w:val="22"/>
          <w:szCs w:val="22"/>
        </w:rPr>
        <w:t xml:space="preserve"> the requirements</w:t>
      </w:r>
    </w:p>
    <w:p w:rsidR="00E24F6F" w:rsidRPr="00551840" w:rsidRDefault="00E24F6F" w:rsidP="00DE4D9D">
      <w:pPr>
        <w:pStyle w:val="ListParagraph"/>
        <w:numPr>
          <w:ilvl w:val="0"/>
          <w:numId w:val="31"/>
        </w:numPr>
        <w:jc w:val="both"/>
        <w:rPr>
          <w:rFonts w:cs="Times New Roman"/>
          <w:sz w:val="22"/>
          <w:szCs w:val="22"/>
        </w:rPr>
      </w:pPr>
      <w:r w:rsidRPr="00551840">
        <w:rPr>
          <w:rFonts w:cs="Times New Roman"/>
          <w:sz w:val="22"/>
          <w:szCs w:val="22"/>
        </w:rPr>
        <w:t xml:space="preserve">Designed executive and project level based reports and dashboards based on </w:t>
      </w:r>
      <w:r w:rsidR="00CC626A" w:rsidRPr="00551840">
        <w:rPr>
          <w:rFonts w:cs="Times New Roman"/>
          <w:sz w:val="22"/>
          <w:szCs w:val="22"/>
        </w:rPr>
        <w:t>the</w:t>
      </w:r>
      <w:r w:rsidRPr="00551840">
        <w:rPr>
          <w:rFonts w:cs="Times New Roman"/>
          <w:sz w:val="22"/>
          <w:szCs w:val="22"/>
        </w:rPr>
        <w:t xml:space="preserve"> Business Intelligence </w:t>
      </w:r>
      <w:r w:rsidR="00D434E8" w:rsidRPr="00551840">
        <w:rPr>
          <w:rFonts w:cs="Times New Roman"/>
          <w:sz w:val="22"/>
          <w:szCs w:val="22"/>
        </w:rPr>
        <w:t>Centre</w:t>
      </w:r>
    </w:p>
    <w:p w:rsidR="00AD0E85" w:rsidRPr="00551840" w:rsidRDefault="008E4123" w:rsidP="00DE4D9D">
      <w:pPr>
        <w:pStyle w:val="ListParagraph"/>
        <w:numPr>
          <w:ilvl w:val="0"/>
          <w:numId w:val="31"/>
        </w:numPr>
        <w:jc w:val="both"/>
        <w:rPr>
          <w:rFonts w:cs="Times New Roman"/>
          <w:sz w:val="22"/>
          <w:szCs w:val="22"/>
        </w:rPr>
      </w:pPr>
      <w:r w:rsidRPr="00551840">
        <w:rPr>
          <w:rFonts w:cs="Times New Roman"/>
          <w:sz w:val="22"/>
          <w:szCs w:val="22"/>
        </w:rPr>
        <w:t>Configured MS Project S</w:t>
      </w:r>
      <w:r w:rsidR="00E24F6F" w:rsidRPr="00551840">
        <w:rPr>
          <w:rFonts w:cs="Times New Roman"/>
          <w:sz w:val="22"/>
          <w:szCs w:val="22"/>
        </w:rPr>
        <w:t>erver views, custom fields, calcul</w:t>
      </w:r>
      <w:r w:rsidR="00E07123" w:rsidRPr="00551840">
        <w:rPr>
          <w:rFonts w:cs="Times New Roman"/>
          <w:sz w:val="22"/>
          <w:szCs w:val="22"/>
        </w:rPr>
        <w:t>ated fields and</w:t>
      </w:r>
      <w:r w:rsidR="007E790B" w:rsidRPr="00551840">
        <w:rPr>
          <w:rFonts w:cs="Times New Roman"/>
          <w:sz w:val="22"/>
          <w:szCs w:val="22"/>
        </w:rPr>
        <w:t xml:space="preserve"> data analysis</w:t>
      </w:r>
    </w:p>
    <w:p w:rsidR="00E24F6F" w:rsidRPr="00551840" w:rsidRDefault="00E24F6F" w:rsidP="00DE4D9D">
      <w:pPr>
        <w:pStyle w:val="ListParagraph"/>
        <w:numPr>
          <w:ilvl w:val="0"/>
          <w:numId w:val="31"/>
        </w:numPr>
        <w:jc w:val="both"/>
        <w:rPr>
          <w:rFonts w:cs="Times New Roman"/>
          <w:sz w:val="22"/>
          <w:szCs w:val="22"/>
        </w:rPr>
      </w:pPr>
      <w:r w:rsidRPr="00551840">
        <w:rPr>
          <w:rFonts w:cs="Times New Roman"/>
          <w:sz w:val="22"/>
          <w:szCs w:val="22"/>
        </w:rPr>
        <w:t>Designed MS Project Sever based sy</w:t>
      </w:r>
      <w:r w:rsidR="008E4123" w:rsidRPr="00551840">
        <w:rPr>
          <w:rFonts w:cs="Times New Roman"/>
          <w:sz w:val="22"/>
          <w:szCs w:val="22"/>
        </w:rPr>
        <w:t>stem by configuring MS Project S</w:t>
      </w:r>
      <w:r w:rsidRPr="00551840">
        <w:rPr>
          <w:rFonts w:cs="Times New Roman"/>
          <w:sz w:val="22"/>
          <w:szCs w:val="22"/>
        </w:rPr>
        <w:t>erver views, custom fields, graphical KPIs, formu</w:t>
      </w:r>
      <w:r w:rsidR="00AA3559" w:rsidRPr="00551840">
        <w:rPr>
          <w:rFonts w:cs="Times New Roman"/>
          <w:sz w:val="22"/>
          <w:szCs w:val="22"/>
        </w:rPr>
        <w:t>las, security, resource pool / Active Directory I</w:t>
      </w:r>
      <w:r w:rsidR="00AD0E85" w:rsidRPr="00551840">
        <w:rPr>
          <w:rFonts w:cs="Times New Roman"/>
          <w:sz w:val="22"/>
          <w:szCs w:val="22"/>
        </w:rPr>
        <w:t>ntegration</w:t>
      </w:r>
    </w:p>
    <w:p w:rsidR="00407348" w:rsidRPr="00551840" w:rsidRDefault="00407348" w:rsidP="00DE4D9D">
      <w:pPr>
        <w:pStyle w:val="ListParagraph"/>
        <w:numPr>
          <w:ilvl w:val="0"/>
          <w:numId w:val="31"/>
        </w:numPr>
        <w:jc w:val="both"/>
        <w:rPr>
          <w:rFonts w:cs="Times New Roman"/>
          <w:sz w:val="22"/>
          <w:szCs w:val="22"/>
        </w:rPr>
      </w:pPr>
      <w:r w:rsidRPr="00551840">
        <w:rPr>
          <w:rFonts w:cs="Times New Roman"/>
          <w:sz w:val="22"/>
          <w:szCs w:val="22"/>
        </w:rPr>
        <w:t>Developed custom fields and content types through Visual Studio and deployed as features for reuse</w:t>
      </w:r>
    </w:p>
    <w:p w:rsidR="00E07123" w:rsidRDefault="00E07123" w:rsidP="00E07123">
      <w:pPr>
        <w:pStyle w:val="ListParagraph"/>
        <w:numPr>
          <w:ilvl w:val="0"/>
          <w:numId w:val="31"/>
        </w:numPr>
        <w:spacing w:line="276" w:lineRule="auto"/>
        <w:jc w:val="both"/>
        <w:rPr>
          <w:rFonts w:cs="Times New Roman"/>
          <w:sz w:val="22"/>
          <w:szCs w:val="22"/>
        </w:rPr>
      </w:pPr>
      <w:r w:rsidRPr="00551840">
        <w:rPr>
          <w:rFonts w:cs="Times New Roman"/>
          <w:sz w:val="22"/>
          <w:szCs w:val="22"/>
        </w:rPr>
        <w:t>Worked on Out of Box Web parts, workflows, XML Web parts</w:t>
      </w:r>
    </w:p>
    <w:p w:rsidR="00DC32E6" w:rsidRPr="00551840" w:rsidRDefault="00DC32E6" w:rsidP="00E07123">
      <w:pPr>
        <w:pStyle w:val="ListParagraph"/>
        <w:numPr>
          <w:ilvl w:val="0"/>
          <w:numId w:val="31"/>
        </w:numPr>
        <w:spacing w:line="276" w:lineRule="auto"/>
        <w:jc w:val="both"/>
        <w:rPr>
          <w:rFonts w:cs="Times New Roman"/>
          <w:sz w:val="22"/>
          <w:szCs w:val="22"/>
        </w:rPr>
      </w:pPr>
      <w:r>
        <w:rPr>
          <w:rFonts w:cs="Times New Roman"/>
          <w:sz w:val="22"/>
          <w:szCs w:val="22"/>
        </w:rPr>
        <w:t>Worked with Nintex Workflow 2010while creating Complex Workflows.</w:t>
      </w:r>
    </w:p>
    <w:p w:rsidR="006E1FFD" w:rsidRPr="00551840" w:rsidRDefault="006E1FFD" w:rsidP="006E1FFD">
      <w:pPr>
        <w:numPr>
          <w:ilvl w:val="0"/>
          <w:numId w:val="31"/>
        </w:numPr>
        <w:suppressAutoHyphens/>
        <w:jc w:val="both"/>
        <w:rPr>
          <w:sz w:val="22"/>
          <w:szCs w:val="22"/>
        </w:rPr>
      </w:pPr>
      <w:r w:rsidRPr="00551840">
        <w:rPr>
          <w:sz w:val="22"/>
          <w:szCs w:val="22"/>
        </w:rPr>
        <w:t>Worked on List Services, Web Services, User Controls, Site Collection, Sites, and Workflows using XML, HTML, JavaScript, Excel Services, SharePoint 2007/2010, SharePoint Designer 2007/2010 and Visual Studio</w:t>
      </w:r>
      <w:bookmarkStart w:id="0" w:name="_GoBack"/>
      <w:bookmarkEnd w:id="0"/>
    </w:p>
    <w:p w:rsidR="00E07123" w:rsidRPr="00551840" w:rsidRDefault="00E07123" w:rsidP="00E07123">
      <w:pPr>
        <w:pStyle w:val="ListParagraph"/>
        <w:numPr>
          <w:ilvl w:val="0"/>
          <w:numId w:val="31"/>
        </w:numPr>
        <w:spacing w:line="276" w:lineRule="auto"/>
        <w:jc w:val="both"/>
        <w:rPr>
          <w:rFonts w:cs="Times New Roman"/>
          <w:sz w:val="22"/>
          <w:szCs w:val="22"/>
        </w:rPr>
      </w:pPr>
      <w:r w:rsidRPr="00551840">
        <w:rPr>
          <w:rFonts w:cs="Times New Roman"/>
          <w:sz w:val="22"/>
          <w:szCs w:val="22"/>
        </w:rPr>
        <w:t>worked security modules like Authentication/Authorization and assigned Roles using SharePoint 2010/2007 and Visual Studio 2010</w:t>
      </w:r>
    </w:p>
    <w:p w:rsidR="00E24F6F" w:rsidRPr="00551840" w:rsidRDefault="0016270F" w:rsidP="00DE4D9D">
      <w:pPr>
        <w:pStyle w:val="ListParagraph"/>
        <w:numPr>
          <w:ilvl w:val="0"/>
          <w:numId w:val="31"/>
        </w:numPr>
        <w:jc w:val="both"/>
        <w:rPr>
          <w:rFonts w:cs="Times New Roman"/>
          <w:sz w:val="22"/>
          <w:szCs w:val="22"/>
        </w:rPr>
      </w:pPr>
      <w:r>
        <w:rPr>
          <w:rFonts w:cs="Times New Roman"/>
          <w:sz w:val="22"/>
          <w:szCs w:val="22"/>
        </w:rPr>
        <w:t>Created and worked with</w:t>
      </w:r>
      <w:r w:rsidR="00E24F6F" w:rsidRPr="00551840">
        <w:rPr>
          <w:rFonts w:cs="Times New Roman"/>
          <w:sz w:val="22"/>
          <w:szCs w:val="22"/>
        </w:rPr>
        <w:t xml:space="preserve"> data view web part (DVWP), content quer</w:t>
      </w:r>
      <w:r>
        <w:rPr>
          <w:rFonts w:cs="Times New Roman"/>
          <w:sz w:val="22"/>
          <w:szCs w:val="22"/>
        </w:rPr>
        <w:t>y web part, data form web part and content editor web part</w:t>
      </w:r>
    </w:p>
    <w:p w:rsidR="00E24F6F" w:rsidRPr="00551840" w:rsidRDefault="00E24F6F" w:rsidP="00DE4D9D">
      <w:pPr>
        <w:pStyle w:val="ListParagraph"/>
        <w:numPr>
          <w:ilvl w:val="0"/>
          <w:numId w:val="31"/>
        </w:numPr>
        <w:jc w:val="both"/>
        <w:rPr>
          <w:rFonts w:cs="Times New Roman"/>
          <w:sz w:val="22"/>
          <w:szCs w:val="22"/>
        </w:rPr>
      </w:pPr>
      <w:r w:rsidRPr="00551840">
        <w:rPr>
          <w:rFonts w:cs="Times New Roman"/>
          <w:sz w:val="22"/>
          <w:szCs w:val="22"/>
        </w:rPr>
        <w:t>C</w:t>
      </w:r>
      <w:r w:rsidR="00AA3559" w:rsidRPr="00551840">
        <w:rPr>
          <w:rFonts w:cs="Times New Roman"/>
          <w:sz w:val="22"/>
          <w:szCs w:val="22"/>
        </w:rPr>
        <w:t>reated and deployed SharePoint Sandb</w:t>
      </w:r>
      <w:r w:rsidR="00AD0E85" w:rsidRPr="00551840">
        <w:rPr>
          <w:rFonts w:cs="Times New Roman"/>
          <w:sz w:val="22"/>
          <w:szCs w:val="22"/>
        </w:rPr>
        <w:t>ox Solution Packages</w:t>
      </w:r>
      <w:r w:rsidR="00E07123" w:rsidRPr="00551840">
        <w:rPr>
          <w:rFonts w:cs="Times New Roman"/>
          <w:sz w:val="22"/>
          <w:szCs w:val="22"/>
        </w:rPr>
        <w:t xml:space="preserve"> using</w:t>
      </w:r>
      <w:r w:rsidR="00AD0E85" w:rsidRPr="00551840">
        <w:rPr>
          <w:rFonts w:cs="Times New Roman"/>
          <w:sz w:val="22"/>
          <w:szCs w:val="22"/>
        </w:rPr>
        <w:t xml:space="preserve"> VS 2010</w:t>
      </w:r>
    </w:p>
    <w:p w:rsidR="00E24F6F" w:rsidRPr="00551840" w:rsidRDefault="00E24F6F" w:rsidP="00DE4D9D">
      <w:pPr>
        <w:pStyle w:val="ListParagraph"/>
        <w:numPr>
          <w:ilvl w:val="0"/>
          <w:numId w:val="31"/>
        </w:numPr>
        <w:jc w:val="both"/>
        <w:rPr>
          <w:rFonts w:cs="Times New Roman"/>
          <w:sz w:val="22"/>
          <w:szCs w:val="22"/>
        </w:rPr>
      </w:pPr>
      <w:r w:rsidRPr="00551840">
        <w:rPr>
          <w:rFonts w:cs="Times New Roman"/>
          <w:sz w:val="22"/>
          <w:szCs w:val="22"/>
        </w:rPr>
        <w:t>C</w:t>
      </w:r>
      <w:r w:rsidR="00E07123" w:rsidRPr="00551840">
        <w:rPr>
          <w:rFonts w:cs="Times New Roman"/>
          <w:sz w:val="22"/>
          <w:szCs w:val="22"/>
        </w:rPr>
        <w:t>reated</w:t>
      </w:r>
      <w:r w:rsidRPr="00551840">
        <w:rPr>
          <w:rFonts w:cs="Times New Roman"/>
          <w:sz w:val="22"/>
          <w:szCs w:val="22"/>
        </w:rPr>
        <w:t xml:space="preserve"> custom Project Server Web Applic</w:t>
      </w:r>
      <w:r w:rsidR="00D33658" w:rsidRPr="00551840">
        <w:rPr>
          <w:rFonts w:cs="Times New Roman"/>
          <w:sz w:val="22"/>
          <w:szCs w:val="22"/>
        </w:rPr>
        <w:t>ation (PWA) views and reports</w:t>
      </w:r>
    </w:p>
    <w:p w:rsidR="00E24F6F" w:rsidRPr="00551840" w:rsidRDefault="00E24F6F" w:rsidP="00DE4D9D">
      <w:pPr>
        <w:pStyle w:val="ListParagraph"/>
        <w:numPr>
          <w:ilvl w:val="0"/>
          <w:numId w:val="31"/>
        </w:numPr>
        <w:jc w:val="both"/>
        <w:rPr>
          <w:rFonts w:cs="Times New Roman"/>
          <w:sz w:val="22"/>
          <w:szCs w:val="22"/>
        </w:rPr>
      </w:pPr>
      <w:r w:rsidRPr="00551840">
        <w:rPr>
          <w:rFonts w:cs="Times New Roman"/>
          <w:sz w:val="22"/>
          <w:szCs w:val="22"/>
        </w:rPr>
        <w:t>Developed and deployed Project Server custom wor</w:t>
      </w:r>
      <w:r w:rsidR="00D33658" w:rsidRPr="00551840">
        <w:rPr>
          <w:rFonts w:cs="Times New Roman"/>
          <w:sz w:val="22"/>
          <w:szCs w:val="22"/>
        </w:rPr>
        <w:t>kflows using Visual Studio 2010</w:t>
      </w:r>
    </w:p>
    <w:p w:rsidR="00E24F6F" w:rsidRPr="00551840" w:rsidRDefault="00E24F6F" w:rsidP="00DE4D9D">
      <w:pPr>
        <w:pStyle w:val="ListParagraph"/>
        <w:numPr>
          <w:ilvl w:val="0"/>
          <w:numId w:val="31"/>
        </w:numPr>
        <w:jc w:val="both"/>
        <w:rPr>
          <w:rFonts w:cs="Times New Roman"/>
          <w:sz w:val="22"/>
          <w:szCs w:val="22"/>
        </w:rPr>
      </w:pPr>
      <w:r w:rsidRPr="00551840">
        <w:rPr>
          <w:rFonts w:cs="Times New Roman"/>
          <w:sz w:val="22"/>
          <w:szCs w:val="22"/>
        </w:rPr>
        <w:t xml:space="preserve">Provided end user training i.e. how to use the EPES, how to navigate from one site to other, enterprise search feature and the main document management capabilities that MOSS provides them with no additional development </w:t>
      </w:r>
      <w:r w:rsidR="00D33658" w:rsidRPr="00551840">
        <w:rPr>
          <w:rFonts w:cs="Times New Roman"/>
          <w:sz w:val="22"/>
          <w:szCs w:val="22"/>
        </w:rPr>
        <w:t>effort</w:t>
      </w:r>
    </w:p>
    <w:p w:rsidR="00E24F6F" w:rsidRPr="00551840" w:rsidRDefault="00E24F6F" w:rsidP="00DE4D9D">
      <w:pPr>
        <w:pStyle w:val="ListParagraph"/>
        <w:numPr>
          <w:ilvl w:val="0"/>
          <w:numId w:val="31"/>
        </w:numPr>
        <w:jc w:val="both"/>
        <w:rPr>
          <w:rFonts w:cs="Times New Roman"/>
          <w:sz w:val="22"/>
          <w:szCs w:val="22"/>
        </w:rPr>
      </w:pPr>
      <w:r w:rsidRPr="00551840">
        <w:rPr>
          <w:rFonts w:cs="Times New Roman"/>
          <w:sz w:val="22"/>
          <w:szCs w:val="22"/>
        </w:rPr>
        <w:lastRenderedPageBreak/>
        <w:t xml:space="preserve">Involved in all phases of project life cycle i.e. design, development/implementation, testing </w:t>
      </w:r>
      <w:r w:rsidR="00D33658" w:rsidRPr="00551840">
        <w:rPr>
          <w:rFonts w:cs="Times New Roman"/>
          <w:sz w:val="22"/>
          <w:szCs w:val="22"/>
        </w:rPr>
        <w:t>and UAT and production support</w:t>
      </w:r>
    </w:p>
    <w:p w:rsidR="0088187F" w:rsidRPr="00551840" w:rsidRDefault="0088187F" w:rsidP="00D33658">
      <w:pPr>
        <w:ind w:left="360"/>
        <w:jc w:val="both"/>
        <w:rPr>
          <w:sz w:val="22"/>
          <w:szCs w:val="22"/>
        </w:rPr>
      </w:pPr>
    </w:p>
    <w:p w:rsidR="00E24F6F" w:rsidRPr="00551840" w:rsidRDefault="0088187F" w:rsidP="00E24F6F">
      <w:pPr>
        <w:jc w:val="both"/>
        <w:rPr>
          <w:b/>
          <w:sz w:val="22"/>
          <w:szCs w:val="22"/>
        </w:rPr>
      </w:pPr>
      <w:r w:rsidRPr="00551840">
        <w:rPr>
          <w:b/>
          <w:sz w:val="22"/>
          <w:szCs w:val="22"/>
        </w:rPr>
        <w:t xml:space="preserve">Environment: </w:t>
      </w:r>
      <w:r w:rsidR="002C30CF" w:rsidRPr="00551840">
        <w:rPr>
          <w:sz w:val="22"/>
          <w:szCs w:val="22"/>
        </w:rPr>
        <w:t>Share</w:t>
      </w:r>
      <w:r w:rsidR="00E24F6F" w:rsidRPr="00551840">
        <w:rPr>
          <w:sz w:val="22"/>
          <w:szCs w:val="22"/>
        </w:rPr>
        <w:t>Point</w:t>
      </w:r>
      <w:r w:rsidR="00065300" w:rsidRPr="00551840">
        <w:rPr>
          <w:sz w:val="22"/>
          <w:szCs w:val="22"/>
        </w:rPr>
        <w:t xml:space="preserve"> Server</w:t>
      </w:r>
      <w:r w:rsidR="00E24F6F" w:rsidRPr="00551840">
        <w:rPr>
          <w:sz w:val="22"/>
          <w:szCs w:val="22"/>
        </w:rPr>
        <w:t xml:space="preserve"> 2010,SharePoint Designer 2010, InfoPath, Office2010, Visual Studio 2010, CAML, C#, </w:t>
      </w:r>
      <w:r w:rsidR="00D041D4" w:rsidRPr="00551840">
        <w:rPr>
          <w:sz w:val="22"/>
          <w:szCs w:val="22"/>
        </w:rPr>
        <w:t>ASP</w:t>
      </w:r>
      <w:r w:rsidR="00D87C15" w:rsidRPr="00551840">
        <w:rPr>
          <w:sz w:val="22"/>
          <w:szCs w:val="22"/>
        </w:rPr>
        <w:t>.Net</w:t>
      </w:r>
      <w:r w:rsidR="00E24F6F" w:rsidRPr="00551840">
        <w:rPr>
          <w:sz w:val="22"/>
          <w:szCs w:val="22"/>
        </w:rPr>
        <w:t>, Windows Server 2003, SQL 2008,SSRS, XML.</w:t>
      </w:r>
    </w:p>
    <w:p w:rsidR="00E24F6F" w:rsidRDefault="00E24F6F" w:rsidP="00E24F6F">
      <w:pPr>
        <w:jc w:val="both"/>
        <w:rPr>
          <w:b/>
        </w:rPr>
      </w:pPr>
    </w:p>
    <w:p w:rsidR="00CE54EE" w:rsidRPr="00CE54EE" w:rsidRDefault="00CE54EE" w:rsidP="00CE54EE">
      <w:pPr>
        <w:jc w:val="both"/>
        <w:rPr>
          <w:sz w:val="22"/>
          <w:szCs w:val="22"/>
        </w:rPr>
      </w:pPr>
      <w:r w:rsidRPr="00CE54EE">
        <w:rPr>
          <w:sz w:val="22"/>
          <w:szCs w:val="22"/>
        </w:rPr>
        <w:t xml:space="preserve">Clinically integrated provider organizations improve quality by coming </w:t>
      </w:r>
      <w:r>
        <w:rPr>
          <w:sz w:val="22"/>
          <w:szCs w:val="22"/>
        </w:rPr>
        <w:t>together to collectively create s</w:t>
      </w:r>
      <w:r w:rsidRPr="00CE54EE">
        <w:rPr>
          <w:sz w:val="22"/>
          <w:szCs w:val="22"/>
        </w:rPr>
        <w:t xml:space="preserve">tandards of care, measure performance against those standards, provide tools to improve compliance, and </w:t>
      </w:r>
    </w:p>
    <w:p w:rsidR="00B04E0E" w:rsidRPr="00CE54EE" w:rsidRDefault="00CE54EE" w:rsidP="00CE54EE">
      <w:pPr>
        <w:jc w:val="both"/>
        <w:rPr>
          <w:sz w:val="22"/>
          <w:szCs w:val="22"/>
        </w:rPr>
      </w:pPr>
      <w:r w:rsidRPr="00CE54EE">
        <w:rPr>
          <w:sz w:val="22"/>
          <w:szCs w:val="22"/>
        </w:rPr>
        <w:t>Work with physician members to educate and require compliance.</w:t>
      </w:r>
    </w:p>
    <w:p w:rsidR="00CE54EE" w:rsidRPr="001D5327" w:rsidRDefault="00CE54EE" w:rsidP="00E24F6F">
      <w:pPr>
        <w:jc w:val="both"/>
        <w:rPr>
          <w:b/>
        </w:rPr>
      </w:pPr>
    </w:p>
    <w:p w:rsidR="00AD0E85" w:rsidRDefault="00AD0E85" w:rsidP="00E24F6F">
      <w:pPr>
        <w:jc w:val="both"/>
        <w:rPr>
          <w:b/>
        </w:rPr>
      </w:pPr>
      <w:r>
        <w:rPr>
          <w:b/>
        </w:rPr>
        <w:t xml:space="preserve">Client: </w:t>
      </w:r>
      <w:r w:rsidR="0043620F">
        <w:rPr>
          <w:b/>
        </w:rPr>
        <w:t>BCBS</w:t>
      </w:r>
      <w:r w:rsidR="00F50AAE">
        <w:rPr>
          <w:b/>
        </w:rPr>
        <w:t xml:space="preserve">  Oct’2010-Apr’2011</w:t>
      </w:r>
    </w:p>
    <w:p w:rsidR="00E24F6F" w:rsidRPr="0043620F" w:rsidRDefault="00AD0E85" w:rsidP="00E24F6F">
      <w:pPr>
        <w:jc w:val="both"/>
        <w:rPr>
          <w:b/>
        </w:rPr>
      </w:pPr>
      <w:r>
        <w:rPr>
          <w:b/>
        </w:rPr>
        <w:t>Location:</w:t>
      </w:r>
      <w:r w:rsidR="00AB7CA9" w:rsidRPr="0043620F">
        <w:rPr>
          <w:b/>
          <w:color w:val="000000"/>
          <w:shd w:val="clear" w:color="auto" w:fill="FFFFFF"/>
        </w:rPr>
        <w:t>Jacksonville, FL</w:t>
      </w:r>
    </w:p>
    <w:p w:rsidR="00E24F6F" w:rsidRPr="00AD0E85" w:rsidRDefault="00077FFA" w:rsidP="00E24F6F">
      <w:pPr>
        <w:jc w:val="both"/>
        <w:rPr>
          <w:b/>
        </w:rPr>
      </w:pPr>
      <w:r w:rsidRPr="001D5327">
        <w:rPr>
          <w:b/>
        </w:rPr>
        <w:t>Designation</w:t>
      </w:r>
      <w:r>
        <w:rPr>
          <w:b/>
        </w:rPr>
        <w:t>:</w:t>
      </w:r>
      <w:r w:rsidR="00E24F6F" w:rsidRPr="00AD0E85">
        <w:rPr>
          <w:b/>
        </w:rPr>
        <w:t>SharePoint developer</w:t>
      </w:r>
    </w:p>
    <w:p w:rsidR="00AB7CA9" w:rsidRPr="001D5327" w:rsidRDefault="00AB7CA9" w:rsidP="00E24F6F">
      <w:pPr>
        <w:jc w:val="both"/>
        <w:rPr>
          <w:b/>
        </w:rPr>
      </w:pPr>
    </w:p>
    <w:p w:rsidR="00CE54EE" w:rsidRPr="00CE54EE" w:rsidRDefault="00E24F6F" w:rsidP="00E24F6F">
      <w:pPr>
        <w:jc w:val="both"/>
        <w:rPr>
          <w:sz w:val="22"/>
          <w:szCs w:val="22"/>
        </w:rPr>
      </w:pPr>
      <w:r w:rsidRPr="00551840">
        <w:rPr>
          <w:b/>
          <w:sz w:val="22"/>
        </w:rPr>
        <w:t>Description:</w:t>
      </w:r>
      <w:r w:rsidR="00AB7CA9" w:rsidRPr="00AB7CA9">
        <w:rPr>
          <w:sz w:val="22"/>
          <w:szCs w:val="22"/>
        </w:rPr>
        <w:t>Health care is a foundational capability for Clinical Operations for BCBS</w:t>
      </w:r>
      <w:r w:rsidR="00AB7CA9">
        <w:rPr>
          <w:sz w:val="22"/>
          <w:szCs w:val="22"/>
        </w:rPr>
        <w:t xml:space="preserve"> (BlueCross BlueShield).</w:t>
      </w:r>
      <w:r w:rsidR="00025696" w:rsidRPr="00025696">
        <w:rPr>
          <w:sz w:val="22"/>
          <w:szCs w:val="22"/>
        </w:rPr>
        <w:t xml:space="preserve"> Clinical operations are often more complex and require lot of tracking with different tools, so there is a chance of redundancy, Which can reduced by making data Centralized using SharePoint</w:t>
      </w:r>
      <w:r w:rsidR="00025696">
        <w:rPr>
          <w:sz w:val="22"/>
          <w:szCs w:val="22"/>
        </w:rPr>
        <w:t>.</w:t>
      </w:r>
      <w:r w:rsidR="00AB7CA9">
        <w:rPr>
          <w:color w:val="4A442A"/>
          <w:sz w:val="22"/>
        </w:rPr>
        <w:t>BC</w:t>
      </w:r>
      <w:r w:rsidR="00AB7CA9">
        <w:rPr>
          <w:sz w:val="22"/>
        </w:rPr>
        <w:t>BS</w:t>
      </w:r>
      <w:r w:rsidRPr="00551840">
        <w:rPr>
          <w:sz w:val="22"/>
        </w:rPr>
        <w:t xml:space="preserve"> has developed new web applications which worked as Content Management solutions in SharePoint server. The newly developed application solutions are designed and deployed to migrate and provide web services more effectively using SharePoint Server. The newly developed software solution uses SharePoin</w:t>
      </w:r>
      <w:r w:rsidR="009D3A77" w:rsidRPr="00551840">
        <w:rPr>
          <w:sz w:val="22"/>
        </w:rPr>
        <w:t>t Server, Third party Web Parts and Workflows</w:t>
      </w:r>
      <w:r w:rsidRPr="00551840">
        <w:rPr>
          <w:sz w:val="22"/>
        </w:rPr>
        <w:t>, InfoPath Forms Services, and BDC providing application portfolio and portal management for the employees in different departments through intranet collaboration and management.</w:t>
      </w:r>
    </w:p>
    <w:p w:rsidR="00CE54EE" w:rsidRPr="00551840" w:rsidRDefault="00CE54EE" w:rsidP="00E24F6F">
      <w:pPr>
        <w:jc w:val="both"/>
        <w:rPr>
          <w:sz w:val="22"/>
        </w:rPr>
      </w:pPr>
    </w:p>
    <w:p w:rsidR="00E24F6F" w:rsidRPr="00551840" w:rsidRDefault="00E24F6F" w:rsidP="00E24F6F">
      <w:pPr>
        <w:jc w:val="both"/>
        <w:rPr>
          <w:b/>
          <w:sz w:val="22"/>
        </w:rPr>
      </w:pPr>
      <w:r w:rsidRPr="00551840">
        <w:rPr>
          <w:b/>
          <w:sz w:val="22"/>
        </w:rPr>
        <w:t xml:space="preserve">Responsibilities:  </w:t>
      </w:r>
    </w:p>
    <w:p w:rsidR="00396816" w:rsidRPr="00551840" w:rsidRDefault="00396816" w:rsidP="00396816">
      <w:pPr>
        <w:numPr>
          <w:ilvl w:val="0"/>
          <w:numId w:val="14"/>
        </w:numPr>
        <w:suppressAutoHyphens/>
        <w:jc w:val="both"/>
        <w:rPr>
          <w:sz w:val="22"/>
        </w:rPr>
      </w:pPr>
      <w:r w:rsidRPr="00551840">
        <w:rPr>
          <w:sz w:val="22"/>
        </w:rPr>
        <w:t>Developed Out of Box SharePoint Features, SharePoint Designer Applications, Custom Web Parts and Workflows to manage external user profiles</w:t>
      </w:r>
    </w:p>
    <w:p w:rsidR="00AE2EE5" w:rsidRPr="00AE2EE5" w:rsidRDefault="00AE2EE5" w:rsidP="00AE2EE5">
      <w:pPr>
        <w:numPr>
          <w:ilvl w:val="0"/>
          <w:numId w:val="14"/>
        </w:numPr>
        <w:suppressAutoHyphens/>
        <w:jc w:val="both"/>
        <w:rPr>
          <w:sz w:val="22"/>
        </w:rPr>
      </w:pPr>
      <w:r>
        <w:rPr>
          <w:sz w:val="22"/>
        </w:rPr>
        <w:t xml:space="preserve">Extensively worked with SharePoint templates such as </w:t>
      </w:r>
      <w:r w:rsidRPr="00551840">
        <w:rPr>
          <w:sz w:val="22"/>
        </w:rPr>
        <w:t>site templates, List Templates for configuring</w:t>
      </w:r>
      <w:r>
        <w:rPr>
          <w:sz w:val="22"/>
        </w:rPr>
        <w:t xml:space="preserve"> and providing</w:t>
      </w:r>
      <w:r w:rsidRPr="00551840">
        <w:rPr>
          <w:sz w:val="22"/>
        </w:rPr>
        <w:t xml:space="preserve"> permissions to different users based on the particular user’s request</w:t>
      </w:r>
    </w:p>
    <w:p w:rsidR="00396816" w:rsidRPr="00551840" w:rsidRDefault="00396816" w:rsidP="00396816">
      <w:pPr>
        <w:numPr>
          <w:ilvl w:val="0"/>
          <w:numId w:val="14"/>
        </w:numPr>
        <w:suppressAutoHyphens/>
        <w:jc w:val="both"/>
        <w:rPr>
          <w:sz w:val="22"/>
        </w:rPr>
      </w:pPr>
      <w:r w:rsidRPr="00551840">
        <w:rPr>
          <w:sz w:val="22"/>
        </w:rPr>
        <w:t>Worked on creating Master Pages, Page layouts using SharePoint 2010, and customize them using SharePoint Designer, Microsoft Silverlight and CSS scripting language</w:t>
      </w:r>
    </w:p>
    <w:p w:rsidR="00396816" w:rsidRPr="00551840" w:rsidRDefault="00396816" w:rsidP="00396816">
      <w:pPr>
        <w:pStyle w:val="ListParagraph"/>
        <w:numPr>
          <w:ilvl w:val="0"/>
          <w:numId w:val="14"/>
        </w:numPr>
        <w:spacing w:line="276" w:lineRule="auto"/>
        <w:jc w:val="both"/>
        <w:rPr>
          <w:rFonts w:cs="Times New Roman"/>
          <w:sz w:val="22"/>
        </w:rPr>
      </w:pPr>
      <w:r w:rsidRPr="00551840">
        <w:rPr>
          <w:rFonts w:cs="Times New Roman"/>
          <w:sz w:val="22"/>
        </w:rPr>
        <w:t>Developed Site collections, configured department sites and sub sites, List Definition, deployed them as XML Features</w:t>
      </w:r>
    </w:p>
    <w:p w:rsidR="00396816" w:rsidRPr="00551840" w:rsidRDefault="00396816" w:rsidP="00396816">
      <w:pPr>
        <w:numPr>
          <w:ilvl w:val="0"/>
          <w:numId w:val="14"/>
        </w:numPr>
        <w:suppressAutoHyphens/>
        <w:jc w:val="both"/>
        <w:rPr>
          <w:sz w:val="22"/>
        </w:rPr>
      </w:pPr>
      <w:r w:rsidRPr="00551840">
        <w:rPr>
          <w:sz w:val="22"/>
        </w:rPr>
        <w:t>Developed Master Pages/Content Pages, Custom Web Parts, Event Handlers, Timer Jobs, List Features, Web Services, Document Libraries, Alerts Web parts</w:t>
      </w:r>
    </w:p>
    <w:p w:rsidR="00396816" w:rsidRPr="00551840" w:rsidRDefault="00396816" w:rsidP="00396816">
      <w:pPr>
        <w:numPr>
          <w:ilvl w:val="0"/>
          <w:numId w:val="14"/>
        </w:numPr>
        <w:suppressAutoHyphens/>
        <w:jc w:val="both"/>
        <w:rPr>
          <w:sz w:val="22"/>
        </w:rPr>
      </w:pPr>
      <w:r w:rsidRPr="00551840">
        <w:rPr>
          <w:sz w:val="22"/>
        </w:rPr>
        <w:t>Worked on customizing and deploying Site Collections in SharePoint using SharePoint Designer</w:t>
      </w:r>
    </w:p>
    <w:p w:rsidR="00E24F6F" w:rsidRPr="00551840" w:rsidRDefault="00E24F6F" w:rsidP="00D36B6B">
      <w:pPr>
        <w:numPr>
          <w:ilvl w:val="0"/>
          <w:numId w:val="14"/>
        </w:numPr>
        <w:suppressAutoHyphens/>
        <w:jc w:val="both"/>
        <w:rPr>
          <w:sz w:val="22"/>
        </w:rPr>
      </w:pPr>
      <w:r w:rsidRPr="00551840">
        <w:rPr>
          <w:sz w:val="22"/>
        </w:rPr>
        <w:t>Worked on developing Web parts and Web services like Wiki Sites, RSS Feeds using SharePoint 2010/2007 for communication services over the Intranet environment of the enterprise</w:t>
      </w:r>
    </w:p>
    <w:p w:rsidR="00E24F6F" w:rsidRPr="00551840" w:rsidRDefault="00E24F6F" w:rsidP="00D36B6B">
      <w:pPr>
        <w:numPr>
          <w:ilvl w:val="0"/>
          <w:numId w:val="14"/>
        </w:numPr>
        <w:suppressAutoHyphens/>
        <w:jc w:val="both"/>
        <w:rPr>
          <w:sz w:val="22"/>
        </w:rPr>
      </w:pPr>
      <w:r w:rsidRPr="00551840">
        <w:rPr>
          <w:sz w:val="22"/>
        </w:rPr>
        <w:t>Developed web parts which provide the features like intranet communication between the employees of the enterprise using SharePoint 2010/2007</w:t>
      </w:r>
    </w:p>
    <w:p w:rsidR="009D3A77" w:rsidRPr="00551840" w:rsidRDefault="009D3A77" w:rsidP="00D36B6B">
      <w:pPr>
        <w:numPr>
          <w:ilvl w:val="0"/>
          <w:numId w:val="14"/>
        </w:numPr>
        <w:suppressAutoHyphens/>
        <w:jc w:val="both"/>
        <w:rPr>
          <w:sz w:val="22"/>
        </w:rPr>
      </w:pPr>
      <w:r w:rsidRPr="00551840">
        <w:rPr>
          <w:sz w:val="22"/>
        </w:rPr>
        <w:t>Developed InfoPath forms and Enterprise Search Servic</w:t>
      </w:r>
      <w:r w:rsidR="00D36B6B" w:rsidRPr="00551840">
        <w:rPr>
          <w:sz w:val="22"/>
        </w:rPr>
        <w:t>es to automate employee requests</w:t>
      </w:r>
    </w:p>
    <w:p w:rsidR="00E24F6F" w:rsidRPr="00551840" w:rsidRDefault="00E24F6F" w:rsidP="00D36B6B">
      <w:pPr>
        <w:numPr>
          <w:ilvl w:val="0"/>
          <w:numId w:val="14"/>
        </w:numPr>
        <w:suppressAutoHyphens/>
        <w:jc w:val="both"/>
        <w:rPr>
          <w:sz w:val="22"/>
        </w:rPr>
      </w:pPr>
      <w:r w:rsidRPr="00551840">
        <w:rPr>
          <w:sz w:val="22"/>
        </w:rPr>
        <w:t>Developed BDC web parts for creating Business Intelligence Dashboards using Excel Services</w:t>
      </w:r>
    </w:p>
    <w:p w:rsidR="00E24F6F" w:rsidRPr="00551840" w:rsidRDefault="00E24F6F" w:rsidP="00D36B6B">
      <w:pPr>
        <w:numPr>
          <w:ilvl w:val="0"/>
          <w:numId w:val="14"/>
        </w:numPr>
        <w:suppressAutoHyphens/>
        <w:jc w:val="both"/>
        <w:rPr>
          <w:sz w:val="22"/>
        </w:rPr>
      </w:pPr>
      <w:r w:rsidRPr="00551840">
        <w:rPr>
          <w:sz w:val="22"/>
        </w:rPr>
        <w:t>Used Key Performance Indicators Web Part (KPI) using Excel services</w:t>
      </w:r>
    </w:p>
    <w:p w:rsidR="00E24F6F" w:rsidRPr="00551840" w:rsidRDefault="00E24F6F" w:rsidP="00D36B6B">
      <w:pPr>
        <w:numPr>
          <w:ilvl w:val="0"/>
          <w:numId w:val="14"/>
        </w:numPr>
        <w:suppressAutoHyphens/>
        <w:jc w:val="both"/>
        <w:rPr>
          <w:sz w:val="22"/>
        </w:rPr>
      </w:pPr>
      <w:r w:rsidRPr="00551840">
        <w:rPr>
          <w:sz w:val="22"/>
        </w:rPr>
        <w:t>Developed Reports using SQL Servers Reporting Servi</w:t>
      </w:r>
      <w:r w:rsidR="00AA3559" w:rsidRPr="00551840">
        <w:rPr>
          <w:sz w:val="22"/>
        </w:rPr>
        <w:t>ce, BDC</w:t>
      </w:r>
      <w:r w:rsidRPr="00551840">
        <w:rPr>
          <w:sz w:val="22"/>
        </w:rPr>
        <w:t xml:space="preserve"> web parts and showing them on Dashboard </w:t>
      </w:r>
    </w:p>
    <w:p w:rsidR="00E24F6F" w:rsidRPr="00551840" w:rsidRDefault="00E24F6F" w:rsidP="00D36B6B">
      <w:pPr>
        <w:pStyle w:val="ListParagraph"/>
        <w:numPr>
          <w:ilvl w:val="0"/>
          <w:numId w:val="14"/>
        </w:numPr>
        <w:spacing w:line="276" w:lineRule="auto"/>
        <w:jc w:val="both"/>
        <w:rPr>
          <w:rFonts w:cs="Times New Roman"/>
          <w:sz w:val="22"/>
        </w:rPr>
      </w:pPr>
      <w:r w:rsidRPr="00551840">
        <w:rPr>
          <w:rFonts w:cs="Times New Roman"/>
          <w:sz w:val="22"/>
        </w:rPr>
        <w:t>Updating users/groups from Active Directory, personalized sites in the site collection and provide security as well as rights management to the users of the enterprise</w:t>
      </w:r>
    </w:p>
    <w:p w:rsidR="00E24F6F" w:rsidRPr="00551840" w:rsidRDefault="00E24F6F" w:rsidP="00E24F6F">
      <w:pPr>
        <w:jc w:val="both"/>
        <w:rPr>
          <w:sz w:val="22"/>
        </w:rPr>
      </w:pPr>
    </w:p>
    <w:p w:rsidR="00E24F6F" w:rsidRPr="00551840" w:rsidRDefault="00E24F6F" w:rsidP="00F4030E">
      <w:pPr>
        <w:rPr>
          <w:sz w:val="22"/>
        </w:rPr>
      </w:pPr>
      <w:r w:rsidRPr="00551840">
        <w:rPr>
          <w:b/>
          <w:sz w:val="22"/>
        </w:rPr>
        <w:lastRenderedPageBreak/>
        <w:t xml:space="preserve">Environment:  </w:t>
      </w:r>
      <w:r w:rsidRPr="00551840">
        <w:rPr>
          <w:sz w:val="22"/>
        </w:rPr>
        <w:t xml:space="preserve">MOSS 2007, </w:t>
      </w:r>
      <w:r w:rsidR="00463E59" w:rsidRPr="00551840">
        <w:rPr>
          <w:sz w:val="22"/>
        </w:rPr>
        <w:t xml:space="preserve">SharePoint server 2010, </w:t>
      </w:r>
      <w:r w:rsidRPr="00551840">
        <w:rPr>
          <w:sz w:val="22"/>
        </w:rPr>
        <w:t>Windows</w:t>
      </w:r>
      <w:r w:rsidR="00463E59" w:rsidRPr="00551840">
        <w:rPr>
          <w:sz w:val="22"/>
        </w:rPr>
        <w:t xml:space="preserve"> Reporting Services, SQL Server</w:t>
      </w:r>
      <w:r w:rsidRPr="00551840">
        <w:rPr>
          <w:sz w:val="22"/>
        </w:rPr>
        <w:t xml:space="preserve"> Reporting Services, SharePoint Designer 2010/2007, Visual Studio 2008, C#, </w:t>
      </w:r>
      <w:r w:rsidR="00D041D4" w:rsidRPr="00551840">
        <w:rPr>
          <w:sz w:val="22"/>
        </w:rPr>
        <w:t>ASP</w:t>
      </w:r>
      <w:r w:rsidR="00D87C15" w:rsidRPr="00551840">
        <w:rPr>
          <w:sz w:val="22"/>
        </w:rPr>
        <w:t>.Net</w:t>
      </w:r>
      <w:r w:rsidRPr="00551840">
        <w:rPr>
          <w:sz w:val="22"/>
        </w:rPr>
        <w:t xml:space="preserve">, </w:t>
      </w:r>
      <w:r w:rsidR="00AE2EE5">
        <w:rPr>
          <w:sz w:val="22"/>
        </w:rPr>
        <w:t>HTML, JavaScript,</w:t>
      </w:r>
      <w:r w:rsidRPr="00551840">
        <w:rPr>
          <w:sz w:val="22"/>
        </w:rPr>
        <w:t xml:space="preserve"> CSS, </w:t>
      </w:r>
      <w:r w:rsidR="00463E59" w:rsidRPr="00551840">
        <w:rPr>
          <w:sz w:val="22"/>
        </w:rPr>
        <w:t>SQL Server 2008</w:t>
      </w:r>
    </w:p>
    <w:p w:rsidR="00E24F6F" w:rsidRDefault="00E24F6F" w:rsidP="00E24F6F">
      <w:pPr>
        <w:jc w:val="both"/>
        <w:rPr>
          <w:b/>
          <w:color w:val="943634"/>
        </w:rPr>
      </w:pPr>
    </w:p>
    <w:p w:rsidR="00AE2EE5" w:rsidRPr="001D5327" w:rsidRDefault="00AE2EE5" w:rsidP="00E24F6F">
      <w:pPr>
        <w:jc w:val="both"/>
        <w:rPr>
          <w:b/>
          <w:color w:val="943634"/>
        </w:rPr>
      </w:pPr>
    </w:p>
    <w:p w:rsidR="00E24F6F" w:rsidRPr="001D5327" w:rsidRDefault="00E24F6F" w:rsidP="00E24F6F">
      <w:pPr>
        <w:pStyle w:val="ListParagraph"/>
        <w:spacing w:line="276" w:lineRule="auto"/>
        <w:ind w:left="360"/>
        <w:jc w:val="both"/>
        <w:rPr>
          <w:rFonts w:cs="Times New Roman"/>
        </w:rPr>
      </w:pPr>
    </w:p>
    <w:p w:rsidR="00D434E8" w:rsidRDefault="00E24F6F" w:rsidP="00E24F6F">
      <w:pPr>
        <w:pStyle w:val="Textbody"/>
        <w:spacing w:after="0"/>
        <w:rPr>
          <w:b/>
          <w:sz w:val="24"/>
          <w:szCs w:val="24"/>
        </w:rPr>
      </w:pPr>
      <w:r w:rsidRPr="001D5327">
        <w:rPr>
          <w:b/>
          <w:sz w:val="24"/>
          <w:szCs w:val="24"/>
        </w:rPr>
        <w:t>Client: AstraZeneca.</w:t>
      </w:r>
      <w:r w:rsidRPr="001D5327">
        <w:rPr>
          <w:b/>
          <w:sz w:val="24"/>
          <w:szCs w:val="24"/>
        </w:rPr>
        <w:tab/>
      </w:r>
      <w:r w:rsidRPr="001D5327">
        <w:rPr>
          <w:b/>
          <w:sz w:val="24"/>
          <w:szCs w:val="24"/>
        </w:rPr>
        <w:tab/>
      </w:r>
      <w:r w:rsidR="00E3097B">
        <w:rPr>
          <w:b/>
          <w:sz w:val="24"/>
          <w:szCs w:val="24"/>
        </w:rPr>
        <w:t xml:space="preserve">  Apr’</w:t>
      </w:r>
      <w:r w:rsidR="00960726">
        <w:rPr>
          <w:b/>
          <w:sz w:val="24"/>
          <w:szCs w:val="24"/>
        </w:rPr>
        <w:t>2</w:t>
      </w:r>
      <w:r w:rsidR="00E3097B">
        <w:rPr>
          <w:b/>
          <w:sz w:val="24"/>
          <w:szCs w:val="24"/>
        </w:rPr>
        <w:t>009-Sep’2010</w:t>
      </w:r>
    </w:p>
    <w:p w:rsidR="00D434E8" w:rsidRDefault="00D434E8" w:rsidP="00E24F6F">
      <w:pPr>
        <w:pStyle w:val="Textbody"/>
        <w:spacing w:after="0"/>
        <w:rPr>
          <w:b/>
          <w:sz w:val="24"/>
          <w:szCs w:val="24"/>
        </w:rPr>
      </w:pPr>
      <w:r>
        <w:rPr>
          <w:b/>
          <w:sz w:val="24"/>
          <w:szCs w:val="24"/>
        </w:rPr>
        <w:t xml:space="preserve">Location: NJ </w:t>
      </w:r>
    </w:p>
    <w:p w:rsidR="00E24F6F" w:rsidRDefault="00077FFA" w:rsidP="00E24F6F">
      <w:pPr>
        <w:pStyle w:val="Textbody"/>
        <w:spacing w:after="0"/>
        <w:rPr>
          <w:b/>
          <w:sz w:val="24"/>
          <w:szCs w:val="24"/>
        </w:rPr>
      </w:pPr>
      <w:r w:rsidRPr="00077FFA">
        <w:rPr>
          <w:b/>
          <w:sz w:val="24"/>
          <w:szCs w:val="24"/>
        </w:rPr>
        <w:t>Designation:</w:t>
      </w:r>
      <w:r w:rsidR="00E24F6F" w:rsidRPr="001D5327">
        <w:rPr>
          <w:b/>
          <w:sz w:val="24"/>
          <w:szCs w:val="24"/>
        </w:rPr>
        <w:t>SharePoint Developer and Administrator</w:t>
      </w:r>
    </w:p>
    <w:p w:rsidR="00AD0E85" w:rsidRPr="001D5327" w:rsidRDefault="00AD0E85" w:rsidP="00E24F6F">
      <w:pPr>
        <w:pStyle w:val="Textbody"/>
        <w:spacing w:after="0"/>
        <w:rPr>
          <w:b/>
          <w:sz w:val="24"/>
          <w:szCs w:val="24"/>
        </w:rPr>
      </w:pPr>
    </w:p>
    <w:p w:rsidR="00E24F6F" w:rsidRPr="00551840" w:rsidRDefault="00E24F6F" w:rsidP="00E24F6F">
      <w:pPr>
        <w:pStyle w:val="Textbody"/>
        <w:spacing w:after="0"/>
        <w:rPr>
          <w:sz w:val="22"/>
          <w:szCs w:val="22"/>
        </w:rPr>
      </w:pPr>
      <w:r w:rsidRPr="00551840">
        <w:rPr>
          <w:b/>
          <w:sz w:val="22"/>
          <w:szCs w:val="22"/>
        </w:rPr>
        <w:t>Description:</w:t>
      </w:r>
      <w:r w:rsidRPr="00551840">
        <w:rPr>
          <w:sz w:val="22"/>
          <w:szCs w:val="22"/>
        </w:rPr>
        <w:t xml:space="preserve"> Project </w:t>
      </w:r>
      <w:r w:rsidR="006E2EBB" w:rsidRPr="00551840">
        <w:rPr>
          <w:sz w:val="22"/>
          <w:szCs w:val="22"/>
        </w:rPr>
        <w:t>involves setting up SharePoint S</w:t>
      </w:r>
      <w:r w:rsidRPr="00551840">
        <w:rPr>
          <w:sz w:val="22"/>
          <w:szCs w:val="22"/>
        </w:rPr>
        <w:t xml:space="preserve">erver environment and creating new application development effort using </w:t>
      </w:r>
      <w:r w:rsidR="00D87C15" w:rsidRPr="00551840">
        <w:rPr>
          <w:sz w:val="22"/>
          <w:szCs w:val="22"/>
        </w:rPr>
        <w:t>.Net</w:t>
      </w:r>
      <w:r w:rsidRPr="00551840">
        <w:rPr>
          <w:sz w:val="22"/>
          <w:szCs w:val="22"/>
        </w:rPr>
        <w:t xml:space="preserve"> and SharePoint technologi</w:t>
      </w:r>
      <w:r w:rsidR="00AD0E85" w:rsidRPr="00551840">
        <w:rPr>
          <w:sz w:val="22"/>
          <w:szCs w:val="22"/>
        </w:rPr>
        <w:t>es, w</w:t>
      </w:r>
      <w:r w:rsidR="006E2EBB" w:rsidRPr="00551840">
        <w:rPr>
          <w:sz w:val="22"/>
          <w:szCs w:val="22"/>
        </w:rPr>
        <w:t>orking with SharePoint A</w:t>
      </w:r>
      <w:r w:rsidRPr="00551840">
        <w:rPr>
          <w:sz w:val="22"/>
          <w:szCs w:val="22"/>
        </w:rPr>
        <w:t>rchitect to design overall ar</w:t>
      </w:r>
      <w:r w:rsidR="00AD0E85" w:rsidRPr="00551840">
        <w:rPr>
          <w:sz w:val="22"/>
          <w:szCs w:val="22"/>
        </w:rPr>
        <w:t>chitecture and governance model, i</w:t>
      </w:r>
      <w:r w:rsidRPr="00551840">
        <w:rPr>
          <w:sz w:val="22"/>
          <w:szCs w:val="22"/>
        </w:rPr>
        <w:t>nvolves</w:t>
      </w:r>
      <w:r w:rsidR="00AD0E85" w:rsidRPr="00551840">
        <w:rPr>
          <w:sz w:val="22"/>
          <w:szCs w:val="22"/>
        </w:rPr>
        <w:t xml:space="preserve"> in</w:t>
      </w:r>
      <w:r w:rsidR="006E2EBB" w:rsidRPr="00551840">
        <w:rPr>
          <w:sz w:val="22"/>
          <w:szCs w:val="22"/>
        </w:rPr>
        <w:t>bug fixing, trouble</w:t>
      </w:r>
      <w:r w:rsidRPr="00551840">
        <w:rPr>
          <w:sz w:val="22"/>
          <w:szCs w:val="22"/>
        </w:rPr>
        <w:t>shooting, and user support</w:t>
      </w:r>
      <w:r w:rsidR="006E2EBB" w:rsidRPr="00551840">
        <w:rPr>
          <w:sz w:val="22"/>
          <w:szCs w:val="22"/>
        </w:rPr>
        <w:t>ing</w:t>
      </w:r>
      <w:r w:rsidR="00AD0E85" w:rsidRPr="00551840">
        <w:rPr>
          <w:sz w:val="22"/>
          <w:szCs w:val="22"/>
        </w:rPr>
        <w:t>, i</w:t>
      </w:r>
      <w:r w:rsidRPr="00551840">
        <w:rPr>
          <w:sz w:val="22"/>
          <w:szCs w:val="22"/>
        </w:rPr>
        <w:t>nvolves in meeting with user in gathering requirements and developing a model.</w:t>
      </w:r>
    </w:p>
    <w:p w:rsidR="00D434E8" w:rsidRPr="00551840" w:rsidRDefault="00D434E8" w:rsidP="00E24F6F">
      <w:pPr>
        <w:pStyle w:val="Textbody"/>
        <w:spacing w:after="0"/>
        <w:rPr>
          <w:sz w:val="22"/>
          <w:szCs w:val="22"/>
        </w:rPr>
      </w:pPr>
    </w:p>
    <w:p w:rsidR="00E24F6F" w:rsidRPr="00551840" w:rsidRDefault="00E24F6F" w:rsidP="00E24F6F">
      <w:pPr>
        <w:pStyle w:val="Textbody"/>
        <w:spacing w:after="0"/>
        <w:rPr>
          <w:b/>
          <w:sz w:val="22"/>
          <w:szCs w:val="22"/>
        </w:rPr>
      </w:pPr>
      <w:r w:rsidRPr="00551840">
        <w:rPr>
          <w:b/>
          <w:sz w:val="22"/>
          <w:szCs w:val="22"/>
        </w:rPr>
        <w:t>Responsibilities:</w:t>
      </w:r>
    </w:p>
    <w:p w:rsidR="00E24F6F" w:rsidRPr="00551840" w:rsidRDefault="00E24F6F" w:rsidP="00E24F6F">
      <w:pPr>
        <w:pStyle w:val="Textbody"/>
        <w:numPr>
          <w:ilvl w:val="0"/>
          <w:numId w:val="16"/>
        </w:numPr>
        <w:spacing w:after="0"/>
        <w:rPr>
          <w:sz w:val="22"/>
          <w:szCs w:val="22"/>
        </w:rPr>
      </w:pPr>
      <w:r w:rsidRPr="00551840">
        <w:rPr>
          <w:sz w:val="22"/>
          <w:szCs w:val="22"/>
        </w:rPr>
        <w:t>Created a development and publishing environment by setting up the M</w:t>
      </w:r>
      <w:r w:rsidR="00AD0E85" w:rsidRPr="00551840">
        <w:rPr>
          <w:sz w:val="22"/>
          <w:szCs w:val="22"/>
        </w:rPr>
        <w:t>OSS 2007 on Windows server 2008</w:t>
      </w:r>
    </w:p>
    <w:p w:rsidR="00E24F6F" w:rsidRPr="00551840" w:rsidRDefault="00E24F6F" w:rsidP="00E24F6F">
      <w:pPr>
        <w:pStyle w:val="Textbody"/>
        <w:numPr>
          <w:ilvl w:val="0"/>
          <w:numId w:val="16"/>
        </w:numPr>
        <w:spacing w:after="0"/>
        <w:rPr>
          <w:sz w:val="22"/>
          <w:szCs w:val="22"/>
        </w:rPr>
      </w:pPr>
      <w:r w:rsidRPr="00551840">
        <w:rPr>
          <w:sz w:val="22"/>
          <w:szCs w:val="22"/>
        </w:rPr>
        <w:t>Involved in Analysis, Design</w:t>
      </w:r>
      <w:r w:rsidR="00AD0E85" w:rsidRPr="00551840">
        <w:rPr>
          <w:sz w:val="22"/>
          <w:szCs w:val="22"/>
        </w:rPr>
        <w:t xml:space="preserve"> and Development of Application</w:t>
      </w:r>
    </w:p>
    <w:p w:rsidR="00E24F6F" w:rsidRPr="00551840" w:rsidRDefault="00AD0E85" w:rsidP="00E24F6F">
      <w:pPr>
        <w:pStyle w:val="Textbody"/>
        <w:numPr>
          <w:ilvl w:val="0"/>
          <w:numId w:val="16"/>
        </w:numPr>
        <w:spacing w:after="0"/>
        <w:rPr>
          <w:sz w:val="22"/>
          <w:szCs w:val="22"/>
        </w:rPr>
      </w:pPr>
      <w:r w:rsidRPr="00551840">
        <w:rPr>
          <w:sz w:val="22"/>
          <w:szCs w:val="22"/>
        </w:rPr>
        <w:t>Involved in preparing</w:t>
      </w:r>
      <w:r w:rsidR="00E24F6F" w:rsidRPr="00551840">
        <w:rPr>
          <w:sz w:val="22"/>
          <w:szCs w:val="22"/>
        </w:rPr>
        <w:t xml:space="preserve"> documentation and technical specifications </w:t>
      </w:r>
    </w:p>
    <w:p w:rsidR="00E24F6F" w:rsidRPr="00551840" w:rsidRDefault="00E24F6F" w:rsidP="00E24F6F">
      <w:pPr>
        <w:pStyle w:val="Textbody"/>
        <w:numPr>
          <w:ilvl w:val="0"/>
          <w:numId w:val="16"/>
        </w:numPr>
        <w:spacing w:after="0"/>
        <w:rPr>
          <w:sz w:val="22"/>
          <w:szCs w:val="22"/>
        </w:rPr>
      </w:pPr>
      <w:r w:rsidRPr="00551840">
        <w:rPr>
          <w:sz w:val="22"/>
          <w:szCs w:val="22"/>
        </w:rPr>
        <w:t xml:space="preserve">Helped </w:t>
      </w:r>
      <w:r w:rsidR="00AD0E85" w:rsidRPr="00551840">
        <w:rPr>
          <w:sz w:val="22"/>
          <w:szCs w:val="22"/>
        </w:rPr>
        <w:t>in customizing the</w:t>
      </w:r>
      <w:r w:rsidRPr="00551840">
        <w:rPr>
          <w:sz w:val="22"/>
          <w:szCs w:val="22"/>
        </w:rPr>
        <w:t xml:space="preserve"> look and feel of MOSS 2007 to match the design that was provided by their design department. This included extensiv</w:t>
      </w:r>
      <w:r w:rsidR="003F3829">
        <w:rPr>
          <w:sz w:val="22"/>
          <w:szCs w:val="22"/>
        </w:rPr>
        <w:t>e use of CSS and</w:t>
      </w:r>
      <w:r w:rsidR="00AD0E85" w:rsidRPr="00551840">
        <w:rPr>
          <w:sz w:val="22"/>
          <w:szCs w:val="22"/>
        </w:rPr>
        <w:t xml:space="preserve"> custom web parts</w:t>
      </w:r>
    </w:p>
    <w:p w:rsidR="00E24F6F" w:rsidRPr="00551840" w:rsidRDefault="00E24F6F" w:rsidP="00E24F6F">
      <w:pPr>
        <w:pStyle w:val="Textbody"/>
        <w:numPr>
          <w:ilvl w:val="0"/>
          <w:numId w:val="16"/>
        </w:numPr>
        <w:spacing w:after="0"/>
        <w:rPr>
          <w:sz w:val="22"/>
          <w:szCs w:val="22"/>
        </w:rPr>
      </w:pPr>
      <w:r w:rsidRPr="00551840">
        <w:rPr>
          <w:sz w:val="22"/>
          <w:szCs w:val="22"/>
        </w:rPr>
        <w:t xml:space="preserve">Extensively used </w:t>
      </w:r>
      <w:r w:rsidR="006E2EBB" w:rsidRPr="00551840">
        <w:rPr>
          <w:sz w:val="22"/>
          <w:szCs w:val="22"/>
        </w:rPr>
        <w:t>Microsoft SharePoint Designer</w:t>
      </w:r>
      <w:r w:rsidRPr="00551840">
        <w:rPr>
          <w:sz w:val="22"/>
          <w:szCs w:val="22"/>
        </w:rPr>
        <w:t xml:space="preserve"> to incorporate branding and lo</w:t>
      </w:r>
      <w:r w:rsidR="00AD0E85" w:rsidRPr="00551840">
        <w:rPr>
          <w:sz w:val="22"/>
          <w:szCs w:val="22"/>
        </w:rPr>
        <w:t>ok and feel for MOSS 2007 Sites</w:t>
      </w:r>
    </w:p>
    <w:p w:rsidR="00E24F6F" w:rsidRPr="00551840" w:rsidRDefault="00E24F6F" w:rsidP="00E24F6F">
      <w:pPr>
        <w:pStyle w:val="Textbody"/>
        <w:numPr>
          <w:ilvl w:val="0"/>
          <w:numId w:val="16"/>
        </w:numPr>
        <w:spacing w:after="0"/>
        <w:rPr>
          <w:sz w:val="22"/>
          <w:szCs w:val="22"/>
        </w:rPr>
      </w:pPr>
      <w:r w:rsidRPr="00551840">
        <w:rPr>
          <w:sz w:val="22"/>
          <w:szCs w:val="22"/>
        </w:rPr>
        <w:t xml:space="preserve">Created a Project Management site with features for assigning tasks, tracking project status, bug fixing and prioritization, discussing critical issues etc. </w:t>
      </w:r>
    </w:p>
    <w:p w:rsidR="00E24F6F" w:rsidRPr="00551840" w:rsidRDefault="00E24F6F" w:rsidP="00E24F6F">
      <w:pPr>
        <w:pStyle w:val="Textbody"/>
        <w:numPr>
          <w:ilvl w:val="0"/>
          <w:numId w:val="16"/>
        </w:numPr>
        <w:spacing w:after="0"/>
        <w:rPr>
          <w:sz w:val="22"/>
          <w:szCs w:val="22"/>
        </w:rPr>
      </w:pPr>
      <w:r w:rsidRPr="00551840">
        <w:rPr>
          <w:sz w:val="22"/>
          <w:szCs w:val="22"/>
        </w:rPr>
        <w:t>Designed InfoPath 2007 forms with dependent controls, repeating controls, multiple data sources an</w:t>
      </w:r>
      <w:r w:rsidR="00DC5C15" w:rsidRPr="00551840">
        <w:rPr>
          <w:sz w:val="22"/>
          <w:szCs w:val="22"/>
        </w:rPr>
        <w:t>d scripting</w:t>
      </w:r>
    </w:p>
    <w:p w:rsidR="00E24F6F" w:rsidRPr="00551840" w:rsidRDefault="00E24F6F" w:rsidP="00E24F6F">
      <w:pPr>
        <w:pStyle w:val="Textbody"/>
        <w:numPr>
          <w:ilvl w:val="0"/>
          <w:numId w:val="16"/>
        </w:numPr>
        <w:spacing w:after="0"/>
        <w:rPr>
          <w:sz w:val="22"/>
          <w:szCs w:val="22"/>
        </w:rPr>
      </w:pPr>
      <w:r w:rsidRPr="00551840">
        <w:rPr>
          <w:sz w:val="22"/>
          <w:szCs w:val="22"/>
        </w:rPr>
        <w:t xml:space="preserve">Developed User controls and Server Controls for Web Graphical User Interfaces in C# and </w:t>
      </w:r>
      <w:r w:rsidR="00D041D4" w:rsidRPr="00551840">
        <w:rPr>
          <w:sz w:val="22"/>
          <w:szCs w:val="22"/>
        </w:rPr>
        <w:t>ASP</w:t>
      </w:r>
      <w:r w:rsidR="00D87C15" w:rsidRPr="00551840">
        <w:rPr>
          <w:sz w:val="22"/>
          <w:szCs w:val="22"/>
        </w:rPr>
        <w:t>.Net</w:t>
      </w:r>
    </w:p>
    <w:p w:rsidR="00E24F6F" w:rsidRPr="00551840" w:rsidRDefault="00E24F6F" w:rsidP="00AD0E85">
      <w:pPr>
        <w:pStyle w:val="Textbody"/>
        <w:numPr>
          <w:ilvl w:val="0"/>
          <w:numId w:val="16"/>
        </w:numPr>
        <w:spacing w:after="0"/>
        <w:rPr>
          <w:sz w:val="22"/>
          <w:szCs w:val="22"/>
        </w:rPr>
      </w:pPr>
      <w:r w:rsidRPr="00551840">
        <w:rPr>
          <w:sz w:val="22"/>
          <w:szCs w:val="22"/>
        </w:rPr>
        <w:t xml:space="preserve">Created Web Services to handle for searching resources, time tracking </w:t>
      </w:r>
    </w:p>
    <w:p w:rsidR="00E24F6F" w:rsidRPr="00551840" w:rsidRDefault="00E24F6F" w:rsidP="00E24F6F">
      <w:pPr>
        <w:pStyle w:val="Textbody"/>
        <w:numPr>
          <w:ilvl w:val="0"/>
          <w:numId w:val="16"/>
        </w:numPr>
        <w:spacing w:after="0"/>
        <w:rPr>
          <w:sz w:val="22"/>
          <w:szCs w:val="22"/>
        </w:rPr>
      </w:pPr>
      <w:r w:rsidRPr="00551840">
        <w:rPr>
          <w:sz w:val="22"/>
          <w:szCs w:val="22"/>
        </w:rPr>
        <w:t>Created database details, business logic</w:t>
      </w:r>
      <w:r w:rsidR="00DC5C15" w:rsidRPr="00551840">
        <w:rPr>
          <w:sz w:val="22"/>
          <w:szCs w:val="22"/>
        </w:rPr>
        <w:t xml:space="preserve"> system administration screens</w:t>
      </w:r>
    </w:p>
    <w:p w:rsidR="00E24F6F" w:rsidRPr="00551840" w:rsidRDefault="00E24F6F" w:rsidP="00E24F6F">
      <w:pPr>
        <w:pStyle w:val="Textbody"/>
        <w:numPr>
          <w:ilvl w:val="0"/>
          <w:numId w:val="16"/>
        </w:numPr>
        <w:spacing w:after="0"/>
        <w:rPr>
          <w:sz w:val="22"/>
          <w:szCs w:val="22"/>
        </w:rPr>
      </w:pPr>
      <w:r w:rsidRPr="00551840">
        <w:rPr>
          <w:sz w:val="22"/>
          <w:szCs w:val="22"/>
        </w:rPr>
        <w:t>Participated in discussions assisting Business Analysts and System Administrators in analyzing and devel</w:t>
      </w:r>
      <w:r w:rsidR="00DC5C15" w:rsidRPr="00551840">
        <w:rPr>
          <w:sz w:val="22"/>
          <w:szCs w:val="22"/>
        </w:rPr>
        <w:t>oping UI and time box planning</w:t>
      </w:r>
    </w:p>
    <w:p w:rsidR="00502300" w:rsidRPr="00551840" w:rsidRDefault="00502300" w:rsidP="00502300">
      <w:pPr>
        <w:pStyle w:val="Textbody"/>
        <w:spacing w:after="0"/>
        <w:ind w:left="720"/>
        <w:rPr>
          <w:b/>
          <w:sz w:val="22"/>
          <w:szCs w:val="22"/>
        </w:rPr>
      </w:pPr>
    </w:p>
    <w:p w:rsidR="00E24F6F" w:rsidRPr="00551840" w:rsidRDefault="00E24F6F" w:rsidP="00E24F6F">
      <w:pPr>
        <w:pStyle w:val="Textbody"/>
        <w:spacing w:after="0"/>
        <w:rPr>
          <w:sz w:val="22"/>
          <w:szCs w:val="22"/>
        </w:rPr>
      </w:pPr>
      <w:r w:rsidRPr="00551840">
        <w:rPr>
          <w:b/>
          <w:sz w:val="22"/>
          <w:szCs w:val="22"/>
        </w:rPr>
        <w:t xml:space="preserve">Environment: </w:t>
      </w:r>
      <w:r w:rsidRPr="00551840">
        <w:rPr>
          <w:sz w:val="22"/>
          <w:szCs w:val="22"/>
        </w:rPr>
        <w:t xml:space="preserve">Microsoft Office SharePoint Server 2007, Windows Server 2008,  </w:t>
      </w:r>
      <w:r w:rsidR="00D041D4" w:rsidRPr="00551840">
        <w:rPr>
          <w:sz w:val="22"/>
          <w:szCs w:val="22"/>
        </w:rPr>
        <w:t>ASP</w:t>
      </w:r>
      <w:r w:rsidR="00D87C15" w:rsidRPr="00551840">
        <w:rPr>
          <w:sz w:val="22"/>
          <w:szCs w:val="22"/>
        </w:rPr>
        <w:t>.Net</w:t>
      </w:r>
      <w:r w:rsidRPr="00551840">
        <w:rPr>
          <w:sz w:val="22"/>
          <w:szCs w:val="22"/>
        </w:rPr>
        <w:t>, SQL Server2008, Java Script, Microsoft Visual Studio 2008.</w:t>
      </w:r>
    </w:p>
    <w:p w:rsidR="00E24F6F" w:rsidRPr="001D5327" w:rsidRDefault="00E24F6F" w:rsidP="00E24F6F">
      <w:pPr>
        <w:pStyle w:val="ListParagraph"/>
        <w:spacing w:line="276" w:lineRule="auto"/>
        <w:ind w:left="360"/>
        <w:jc w:val="both"/>
        <w:rPr>
          <w:rFonts w:cs="Times New Roman"/>
        </w:rPr>
      </w:pPr>
    </w:p>
    <w:p w:rsidR="00E24F6F" w:rsidRPr="001D5327" w:rsidRDefault="00E24F6F" w:rsidP="00E24F6F">
      <w:pPr>
        <w:spacing w:line="276" w:lineRule="auto"/>
        <w:jc w:val="both"/>
      </w:pPr>
    </w:p>
    <w:p w:rsidR="00D434E8" w:rsidRDefault="00E24F6F" w:rsidP="00E24F6F">
      <w:pPr>
        <w:jc w:val="both"/>
        <w:rPr>
          <w:b/>
        </w:rPr>
      </w:pPr>
      <w:r w:rsidRPr="001D5327">
        <w:rPr>
          <w:b/>
        </w:rPr>
        <w:t xml:space="preserve">Client: ICRISAT       </w:t>
      </w:r>
      <w:r w:rsidR="00640FD3">
        <w:rPr>
          <w:b/>
        </w:rPr>
        <w:t>June</w:t>
      </w:r>
      <w:r w:rsidR="00E3097B">
        <w:rPr>
          <w:b/>
        </w:rPr>
        <w:t>’</w:t>
      </w:r>
      <w:r w:rsidR="00960726">
        <w:rPr>
          <w:b/>
        </w:rPr>
        <w:t>2008-</w:t>
      </w:r>
      <w:r w:rsidR="00E3097B">
        <w:rPr>
          <w:b/>
        </w:rPr>
        <w:t>Mar’</w:t>
      </w:r>
      <w:r w:rsidR="00960726">
        <w:rPr>
          <w:b/>
        </w:rPr>
        <w:t>2009</w:t>
      </w:r>
    </w:p>
    <w:p w:rsidR="00E24F6F" w:rsidRPr="001D5327" w:rsidRDefault="00E24F6F" w:rsidP="00E24F6F">
      <w:pPr>
        <w:jc w:val="both"/>
        <w:rPr>
          <w:b/>
        </w:rPr>
      </w:pPr>
      <w:r w:rsidRPr="001D5327">
        <w:rPr>
          <w:b/>
        </w:rPr>
        <w:t>Location: Patancheru, India</w:t>
      </w:r>
    </w:p>
    <w:p w:rsidR="00E24F6F" w:rsidRPr="001D5327" w:rsidRDefault="00850B1A" w:rsidP="00E24F6F">
      <w:pPr>
        <w:jc w:val="both"/>
        <w:rPr>
          <w:b/>
        </w:rPr>
      </w:pPr>
      <w:r>
        <w:rPr>
          <w:b/>
        </w:rPr>
        <w:t>Designation</w:t>
      </w:r>
      <w:r w:rsidR="00716303">
        <w:rPr>
          <w:b/>
        </w:rPr>
        <w:t>: .</w:t>
      </w:r>
      <w:r w:rsidR="00D87C15">
        <w:rPr>
          <w:b/>
        </w:rPr>
        <w:t>Net</w:t>
      </w:r>
      <w:r w:rsidR="00E24F6F" w:rsidRPr="001D5327">
        <w:rPr>
          <w:b/>
        </w:rPr>
        <w:t xml:space="preserve"> Developer</w:t>
      </w:r>
    </w:p>
    <w:p w:rsidR="00E24F6F" w:rsidRPr="001D5327" w:rsidRDefault="00E24F6F" w:rsidP="00E24F6F">
      <w:pPr>
        <w:jc w:val="both"/>
        <w:rPr>
          <w:b/>
        </w:rPr>
      </w:pPr>
    </w:p>
    <w:p w:rsidR="00E24F6F" w:rsidRPr="00551840" w:rsidRDefault="00077FFA" w:rsidP="00E24F6F">
      <w:pPr>
        <w:jc w:val="both"/>
        <w:rPr>
          <w:sz w:val="22"/>
          <w:szCs w:val="22"/>
        </w:rPr>
      </w:pPr>
      <w:r w:rsidRPr="00551840">
        <w:rPr>
          <w:b/>
          <w:sz w:val="22"/>
          <w:szCs w:val="22"/>
        </w:rPr>
        <w:lastRenderedPageBreak/>
        <w:t>Description:</w:t>
      </w:r>
      <w:r w:rsidR="00E24F6F" w:rsidRPr="00551840">
        <w:rPr>
          <w:sz w:val="22"/>
          <w:szCs w:val="22"/>
        </w:rPr>
        <w:t>Online Telephone Billing Project was developed for I</w:t>
      </w:r>
      <w:r w:rsidR="006E2EBB" w:rsidRPr="00551840">
        <w:rPr>
          <w:sz w:val="22"/>
          <w:szCs w:val="22"/>
        </w:rPr>
        <w:t>CRISAT, different types of Telep</w:t>
      </w:r>
      <w:r w:rsidR="00E24F6F" w:rsidRPr="00551840">
        <w:rPr>
          <w:sz w:val="22"/>
          <w:szCs w:val="22"/>
        </w:rPr>
        <w:t>hone bills are sent through hard copies to the Finance Department and this in turn deducts from the employees monthly salary who uses the phone facility</w:t>
      </w:r>
      <w:r w:rsidR="006E2EBB" w:rsidRPr="00551840">
        <w:rPr>
          <w:sz w:val="22"/>
          <w:szCs w:val="22"/>
        </w:rPr>
        <w:t>.</w:t>
      </w:r>
      <w:r w:rsidR="00E24F6F" w:rsidRPr="00551840">
        <w:rPr>
          <w:sz w:val="22"/>
          <w:szCs w:val="22"/>
        </w:rPr>
        <w:t xml:space="preserve"> This project is aimed to automate th</w:t>
      </w:r>
      <w:r w:rsidR="006E2EBB" w:rsidRPr="00551840">
        <w:rPr>
          <w:sz w:val="22"/>
          <w:szCs w:val="22"/>
        </w:rPr>
        <w:t>e process of online Telephone b</w:t>
      </w:r>
      <w:r w:rsidR="00E24F6F" w:rsidRPr="00551840">
        <w:rPr>
          <w:sz w:val="22"/>
          <w:szCs w:val="22"/>
        </w:rPr>
        <w:t>illing to differentiate the call made by the user</w:t>
      </w:r>
      <w:r w:rsidR="006E2EBB" w:rsidRPr="00551840">
        <w:rPr>
          <w:sz w:val="22"/>
          <w:szCs w:val="22"/>
        </w:rPr>
        <w:t>, if it isPersonal or official call. The d</w:t>
      </w:r>
      <w:r w:rsidR="00E24F6F" w:rsidRPr="00551840">
        <w:rPr>
          <w:sz w:val="22"/>
          <w:szCs w:val="22"/>
        </w:rPr>
        <w:t>etails of the calls made by the user are displayed on the INTRANET page of the organization.</w:t>
      </w:r>
    </w:p>
    <w:p w:rsidR="00AE2EE5" w:rsidRDefault="00AE2EE5" w:rsidP="00E40BE2">
      <w:pPr>
        <w:jc w:val="both"/>
        <w:rPr>
          <w:b/>
          <w:color w:val="000000"/>
          <w:sz w:val="22"/>
          <w:szCs w:val="22"/>
        </w:rPr>
      </w:pPr>
    </w:p>
    <w:p w:rsidR="00E24F6F" w:rsidRPr="00551840" w:rsidRDefault="00E24F6F" w:rsidP="00E40BE2">
      <w:pPr>
        <w:jc w:val="both"/>
        <w:rPr>
          <w:color w:val="000000"/>
          <w:sz w:val="22"/>
          <w:szCs w:val="22"/>
        </w:rPr>
      </w:pPr>
      <w:r w:rsidRPr="00551840">
        <w:rPr>
          <w:b/>
          <w:color w:val="000000"/>
          <w:sz w:val="22"/>
          <w:szCs w:val="22"/>
        </w:rPr>
        <w:t>Responsibilities:</w:t>
      </w:r>
    </w:p>
    <w:p w:rsidR="00E24F6F" w:rsidRPr="00551840" w:rsidRDefault="00E24F6F" w:rsidP="00E40BE2">
      <w:pPr>
        <w:pStyle w:val="ListParagraph"/>
        <w:numPr>
          <w:ilvl w:val="0"/>
          <w:numId w:val="30"/>
        </w:numPr>
        <w:tabs>
          <w:tab w:val="left" w:pos="360"/>
          <w:tab w:val="left" w:pos="720"/>
          <w:tab w:val="left" w:pos="990"/>
        </w:tabs>
        <w:ind w:rightChars="-122" w:right="-293"/>
        <w:jc w:val="both"/>
        <w:rPr>
          <w:color w:val="000000"/>
          <w:sz w:val="22"/>
          <w:szCs w:val="22"/>
        </w:rPr>
      </w:pPr>
      <w:r w:rsidRPr="00551840">
        <w:rPr>
          <w:color w:val="000000"/>
          <w:sz w:val="22"/>
          <w:szCs w:val="22"/>
        </w:rPr>
        <w:t>Designed the system following all the phases of SDLC from Requir</w:t>
      </w:r>
      <w:r w:rsidR="00174FF5" w:rsidRPr="00551840">
        <w:rPr>
          <w:color w:val="000000"/>
          <w:sz w:val="22"/>
          <w:szCs w:val="22"/>
        </w:rPr>
        <w:t>ements Analysis, Architecture</w:t>
      </w:r>
      <w:r w:rsidRPr="00551840">
        <w:rPr>
          <w:color w:val="000000"/>
          <w:sz w:val="22"/>
          <w:szCs w:val="22"/>
        </w:rPr>
        <w:t xml:space="preserve"> Design, Database Design, Implementation, Testing</w:t>
      </w:r>
    </w:p>
    <w:p w:rsidR="00E24F6F" w:rsidRPr="00AE2EE5" w:rsidRDefault="00FD0288" w:rsidP="00AE2EE5">
      <w:pPr>
        <w:pStyle w:val="ListParagraph"/>
        <w:numPr>
          <w:ilvl w:val="0"/>
          <w:numId w:val="30"/>
        </w:numPr>
        <w:ind w:rightChars="-180" w:right="-432"/>
        <w:jc w:val="both"/>
        <w:rPr>
          <w:color w:val="000000"/>
          <w:sz w:val="22"/>
          <w:szCs w:val="22"/>
        </w:rPr>
      </w:pPr>
      <w:r w:rsidRPr="00551840">
        <w:rPr>
          <w:color w:val="000000"/>
          <w:sz w:val="22"/>
          <w:szCs w:val="22"/>
        </w:rPr>
        <w:t>D</w:t>
      </w:r>
      <w:r w:rsidR="00E24F6F" w:rsidRPr="00551840">
        <w:rPr>
          <w:color w:val="000000"/>
          <w:sz w:val="22"/>
          <w:szCs w:val="22"/>
        </w:rPr>
        <w:t>evelop</w:t>
      </w:r>
      <w:r w:rsidRPr="00551840">
        <w:rPr>
          <w:color w:val="000000"/>
          <w:sz w:val="22"/>
          <w:szCs w:val="22"/>
        </w:rPr>
        <w:t>ed</w:t>
      </w:r>
      <w:r w:rsidR="00E24F6F" w:rsidRPr="00551840">
        <w:rPr>
          <w:color w:val="000000"/>
          <w:sz w:val="22"/>
          <w:szCs w:val="22"/>
        </w:rPr>
        <w:t xml:space="preserve"> the 3-tier web-based application which automates various management tasks </w:t>
      </w:r>
    </w:p>
    <w:p w:rsidR="00E24F6F" w:rsidRPr="00551840" w:rsidRDefault="009A7B16" w:rsidP="00E40BE2">
      <w:pPr>
        <w:pStyle w:val="ListParagraph"/>
        <w:numPr>
          <w:ilvl w:val="0"/>
          <w:numId w:val="30"/>
        </w:numPr>
        <w:ind w:rightChars="-180" w:right="-432"/>
        <w:jc w:val="both"/>
        <w:rPr>
          <w:color w:val="000000"/>
          <w:sz w:val="22"/>
          <w:szCs w:val="22"/>
        </w:rPr>
      </w:pPr>
      <w:r>
        <w:rPr>
          <w:color w:val="000000"/>
          <w:sz w:val="22"/>
          <w:szCs w:val="22"/>
        </w:rPr>
        <w:t>Designed the SQL Server 2005</w:t>
      </w:r>
      <w:r w:rsidR="00E24F6F" w:rsidRPr="00551840">
        <w:rPr>
          <w:color w:val="000000"/>
          <w:sz w:val="22"/>
          <w:szCs w:val="22"/>
        </w:rPr>
        <w:t xml:space="preserve"> database and the architecture of the system</w:t>
      </w:r>
    </w:p>
    <w:p w:rsidR="00E24F6F" w:rsidRPr="00551840" w:rsidRDefault="00E24F6F" w:rsidP="00E40BE2">
      <w:pPr>
        <w:pStyle w:val="ListParagraph"/>
        <w:numPr>
          <w:ilvl w:val="0"/>
          <w:numId w:val="30"/>
        </w:numPr>
        <w:ind w:rightChars="-180" w:right="-432"/>
        <w:jc w:val="both"/>
        <w:rPr>
          <w:color w:val="000000"/>
          <w:sz w:val="22"/>
          <w:szCs w:val="22"/>
        </w:rPr>
      </w:pPr>
      <w:r w:rsidRPr="00551840">
        <w:rPr>
          <w:color w:val="000000"/>
          <w:sz w:val="22"/>
          <w:szCs w:val="22"/>
        </w:rPr>
        <w:t>Communicated frequently with the staff to deliberate the system requirements</w:t>
      </w:r>
    </w:p>
    <w:p w:rsidR="00E24F6F" w:rsidRPr="00551840" w:rsidRDefault="00E24F6F" w:rsidP="00E40BE2">
      <w:pPr>
        <w:pStyle w:val="ListParagraph"/>
        <w:numPr>
          <w:ilvl w:val="0"/>
          <w:numId w:val="30"/>
        </w:numPr>
        <w:jc w:val="both"/>
        <w:rPr>
          <w:bCs/>
          <w:color w:val="000000"/>
          <w:sz w:val="22"/>
          <w:szCs w:val="22"/>
          <w:u w:val="single"/>
        </w:rPr>
      </w:pPr>
      <w:r w:rsidRPr="00551840">
        <w:rPr>
          <w:color w:val="000000"/>
          <w:sz w:val="22"/>
          <w:szCs w:val="22"/>
        </w:rPr>
        <w:t>Developed Web forms, Presentation layer, Business layer and Data layer for various modules in the application</w:t>
      </w:r>
    </w:p>
    <w:p w:rsidR="00E24F6F" w:rsidRPr="00551840" w:rsidRDefault="00E24F6F" w:rsidP="00E40BE2">
      <w:pPr>
        <w:pStyle w:val="ListParagraph"/>
        <w:numPr>
          <w:ilvl w:val="0"/>
          <w:numId w:val="30"/>
        </w:numPr>
        <w:jc w:val="both"/>
        <w:rPr>
          <w:bCs/>
          <w:color w:val="000000"/>
          <w:sz w:val="22"/>
          <w:szCs w:val="22"/>
        </w:rPr>
      </w:pPr>
      <w:r w:rsidRPr="00551840">
        <w:rPr>
          <w:bCs/>
          <w:color w:val="000000"/>
          <w:sz w:val="22"/>
          <w:szCs w:val="22"/>
        </w:rPr>
        <w:t>Involved in the design of the database for respective modules, developed Stored Procedures and Triggers using TSQL, worked with Indexe</w:t>
      </w:r>
      <w:r w:rsidR="00DC5C15" w:rsidRPr="00551840">
        <w:rPr>
          <w:bCs/>
          <w:color w:val="000000"/>
          <w:sz w:val="22"/>
          <w:szCs w:val="22"/>
        </w:rPr>
        <w:t>s and Views for Database tuning</w:t>
      </w:r>
    </w:p>
    <w:p w:rsidR="00E24F6F" w:rsidRPr="00551840" w:rsidRDefault="00E24F6F" w:rsidP="00E40BE2">
      <w:pPr>
        <w:pStyle w:val="ListParagraph"/>
        <w:numPr>
          <w:ilvl w:val="0"/>
          <w:numId w:val="30"/>
        </w:numPr>
        <w:tabs>
          <w:tab w:val="left" w:pos="0"/>
          <w:tab w:val="left" w:pos="360"/>
        </w:tabs>
        <w:ind w:rightChars="-180" w:right="-432"/>
        <w:jc w:val="both"/>
        <w:rPr>
          <w:bCs/>
          <w:color w:val="000000"/>
          <w:sz w:val="22"/>
          <w:szCs w:val="22"/>
          <w:u w:val="single"/>
        </w:rPr>
      </w:pPr>
      <w:r w:rsidRPr="00551840">
        <w:rPr>
          <w:color w:val="000000"/>
          <w:sz w:val="22"/>
          <w:szCs w:val="22"/>
        </w:rPr>
        <w:t xml:space="preserve">Developed web based application using </w:t>
      </w:r>
      <w:r w:rsidR="00D041D4" w:rsidRPr="00551840">
        <w:rPr>
          <w:bCs/>
          <w:color w:val="000000"/>
          <w:sz w:val="22"/>
          <w:szCs w:val="22"/>
        </w:rPr>
        <w:t>ASP</w:t>
      </w:r>
      <w:r w:rsidR="00D87C15" w:rsidRPr="00551840">
        <w:rPr>
          <w:bCs/>
          <w:color w:val="000000"/>
          <w:sz w:val="22"/>
          <w:szCs w:val="22"/>
        </w:rPr>
        <w:t>.Net</w:t>
      </w:r>
      <w:r w:rsidRPr="00551840">
        <w:rPr>
          <w:bCs/>
          <w:color w:val="000000"/>
          <w:sz w:val="22"/>
          <w:szCs w:val="22"/>
        </w:rPr>
        <w:t xml:space="preserve">, C#, </w:t>
      </w:r>
      <w:smartTag w:uri="urn:schemas-microsoft-com:office:smarttags" w:element="stockticker">
        <w:r w:rsidRPr="00551840">
          <w:rPr>
            <w:bCs/>
            <w:color w:val="000000"/>
            <w:sz w:val="22"/>
            <w:szCs w:val="22"/>
          </w:rPr>
          <w:t>ADO</w:t>
        </w:r>
      </w:smartTag>
      <w:r w:rsidR="00D87C15" w:rsidRPr="00551840">
        <w:rPr>
          <w:bCs/>
          <w:color w:val="000000"/>
          <w:sz w:val="22"/>
          <w:szCs w:val="22"/>
        </w:rPr>
        <w:t>.Net</w:t>
      </w:r>
      <w:r w:rsidR="009A7B16">
        <w:rPr>
          <w:bCs/>
          <w:color w:val="000000"/>
          <w:sz w:val="22"/>
          <w:szCs w:val="22"/>
        </w:rPr>
        <w:t>, SQL server 2005</w:t>
      </w:r>
      <w:r w:rsidR="001006D8" w:rsidRPr="00551840">
        <w:rPr>
          <w:bCs/>
          <w:color w:val="000000"/>
          <w:sz w:val="22"/>
          <w:szCs w:val="22"/>
        </w:rPr>
        <w:t xml:space="preserve">, Cascading </w:t>
      </w:r>
      <w:r w:rsidRPr="00551840">
        <w:rPr>
          <w:bCs/>
          <w:color w:val="000000"/>
          <w:sz w:val="22"/>
          <w:szCs w:val="22"/>
        </w:rPr>
        <w:t>Style Sheets, IIS, Visual Studio 2005</w:t>
      </w:r>
    </w:p>
    <w:p w:rsidR="00E24F6F" w:rsidRPr="00551840" w:rsidRDefault="00E24F6F" w:rsidP="00E40BE2">
      <w:pPr>
        <w:pStyle w:val="ListParagraph"/>
        <w:numPr>
          <w:ilvl w:val="0"/>
          <w:numId w:val="30"/>
        </w:numPr>
        <w:ind w:rightChars="-180" w:right="-432"/>
        <w:jc w:val="both"/>
        <w:rPr>
          <w:color w:val="000000"/>
          <w:sz w:val="22"/>
          <w:szCs w:val="22"/>
        </w:rPr>
      </w:pPr>
      <w:r w:rsidRPr="00551840">
        <w:rPr>
          <w:color w:val="000000"/>
          <w:sz w:val="22"/>
          <w:szCs w:val="22"/>
        </w:rPr>
        <w:t xml:space="preserve">Worked with CSS, HTML, XML, XSL, XPATH, </w:t>
      </w:r>
      <w:r w:rsidR="00D041D4" w:rsidRPr="00551840">
        <w:rPr>
          <w:color w:val="000000"/>
          <w:sz w:val="22"/>
          <w:szCs w:val="22"/>
        </w:rPr>
        <w:t>ASP</w:t>
      </w:r>
      <w:r w:rsidR="00D87C15" w:rsidRPr="00551840">
        <w:rPr>
          <w:color w:val="000000"/>
          <w:sz w:val="22"/>
          <w:szCs w:val="22"/>
        </w:rPr>
        <w:t>.Net</w:t>
      </w:r>
      <w:r w:rsidRPr="00551840">
        <w:rPr>
          <w:color w:val="000000"/>
          <w:sz w:val="22"/>
          <w:szCs w:val="22"/>
        </w:rPr>
        <w:t>, C#. Net, SQL and Stored procedure</w:t>
      </w:r>
    </w:p>
    <w:p w:rsidR="00E24F6F" w:rsidRPr="00551840" w:rsidRDefault="00E24F6F" w:rsidP="00E40BE2">
      <w:pPr>
        <w:pStyle w:val="ListParagraph"/>
        <w:numPr>
          <w:ilvl w:val="0"/>
          <w:numId w:val="30"/>
        </w:numPr>
        <w:ind w:rightChars="-180" w:right="-432"/>
        <w:jc w:val="both"/>
        <w:rPr>
          <w:color w:val="000000"/>
          <w:sz w:val="22"/>
          <w:szCs w:val="22"/>
        </w:rPr>
      </w:pPr>
      <w:r w:rsidRPr="00551840">
        <w:rPr>
          <w:color w:val="000000"/>
          <w:sz w:val="22"/>
          <w:szCs w:val="22"/>
        </w:rPr>
        <w:t>Developed reports like Managerial Reports, General Reports, and Accounting Reports using Crystal reports.</w:t>
      </w:r>
    </w:p>
    <w:p w:rsidR="00E24F6F" w:rsidRPr="00551840" w:rsidRDefault="00E24F6F" w:rsidP="00E40BE2">
      <w:pPr>
        <w:pStyle w:val="ListParagraph"/>
        <w:numPr>
          <w:ilvl w:val="0"/>
          <w:numId w:val="30"/>
        </w:numPr>
        <w:ind w:rightChars="-180" w:right="-432"/>
        <w:jc w:val="both"/>
        <w:rPr>
          <w:color w:val="000000"/>
          <w:sz w:val="22"/>
          <w:szCs w:val="22"/>
        </w:rPr>
      </w:pPr>
      <w:r w:rsidRPr="00551840">
        <w:rPr>
          <w:color w:val="000000"/>
          <w:sz w:val="22"/>
          <w:szCs w:val="22"/>
        </w:rPr>
        <w:t>Documented th</w:t>
      </w:r>
      <w:r w:rsidR="00DC5C15" w:rsidRPr="00551840">
        <w:rPr>
          <w:color w:val="000000"/>
          <w:sz w:val="22"/>
          <w:szCs w:val="22"/>
        </w:rPr>
        <w:t>e Reports using Crystal Reports</w:t>
      </w:r>
    </w:p>
    <w:p w:rsidR="00E24F6F" w:rsidRPr="00551840" w:rsidRDefault="00E24F6F" w:rsidP="00E40BE2">
      <w:pPr>
        <w:pStyle w:val="ListParagraph"/>
        <w:ind w:rightChars="-180" w:right="-432"/>
        <w:jc w:val="both"/>
        <w:rPr>
          <w:rFonts w:cs="Times New Roman"/>
          <w:b/>
          <w:color w:val="000000"/>
          <w:sz w:val="22"/>
          <w:szCs w:val="22"/>
        </w:rPr>
      </w:pPr>
    </w:p>
    <w:p w:rsidR="00E24F6F" w:rsidRPr="00551840" w:rsidRDefault="00E24F6F" w:rsidP="00E24F6F">
      <w:pPr>
        <w:autoSpaceDN w:val="0"/>
        <w:adjustRightInd w:val="0"/>
        <w:jc w:val="both"/>
        <w:rPr>
          <w:color w:val="000000"/>
          <w:sz w:val="22"/>
          <w:szCs w:val="22"/>
        </w:rPr>
      </w:pPr>
      <w:r w:rsidRPr="00551840">
        <w:rPr>
          <w:b/>
          <w:color w:val="000000"/>
          <w:sz w:val="22"/>
          <w:szCs w:val="22"/>
        </w:rPr>
        <w:t>Environment:</w:t>
      </w:r>
      <w:r w:rsidRPr="00551840">
        <w:rPr>
          <w:color w:val="000000"/>
          <w:sz w:val="22"/>
          <w:szCs w:val="22"/>
        </w:rPr>
        <w:t xml:space="preserve"> Visual Studio 2005, C#</w:t>
      </w:r>
      <w:r w:rsidR="00D87C15" w:rsidRPr="00551840">
        <w:rPr>
          <w:color w:val="000000"/>
          <w:sz w:val="22"/>
          <w:szCs w:val="22"/>
        </w:rPr>
        <w:t>.Net</w:t>
      </w:r>
      <w:r w:rsidRPr="00551840">
        <w:rPr>
          <w:color w:val="000000"/>
          <w:sz w:val="22"/>
          <w:szCs w:val="22"/>
        </w:rPr>
        <w:t xml:space="preserve">, T-SQL, </w:t>
      </w:r>
      <w:r w:rsidR="00D041D4" w:rsidRPr="00551840">
        <w:rPr>
          <w:color w:val="000000"/>
          <w:sz w:val="22"/>
          <w:szCs w:val="22"/>
        </w:rPr>
        <w:t>ASP</w:t>
      </w:r>
      <w:r w:rsidR="00D87C15" w:rsidRPr="00551840">
        <w:rPr>
          <w:color w:val="000000"/>
          <w:sz w:val="22"/>
          <w:szCs w:val="22"/>
        </w:rPr>
        <w:t>.Net</w:t>
      </w:r>
      <w:r w:rsidRPr="00551840">
        <w:rPr>
          <w:color w:val="000000"/>
          <w:sz w:val="22"/>
          <w:szCs w:val="22"/>
        </w:rPr>
        <w:t xml:space="preserve"> 2.0, ADO</w:t>
      </w:r>
      <w:r w:rsidR="00D87C15" w:rsidRPr="00551840">
        <w:rPr>
          <w:color w:val="000000"/>
          <w:sz w:val="22"/>
          <w:szCs w:val="22"/>
        </w:rPr>
        <w:t>.Net</w:t>
      </w:r>
      <w:r w:rsidRPr="00551840">
        <w:rPr>
          <w:color w:val="000000"/>
          <w:sz w:val="22"/>
          <w:szCs w:val="22"/>
        </w:rPr>
        <w:t xml:space="preserve"> 2.0, XML, Windows Server </w:t>
      </w:r>
      <w:r w:rsidR="009A7B16">
        <w:rPr>
          <w:color w:val="000000"/>
          <w:sz w:val="22"/>
          <w:szCs w:val="22"/>
        </w:rPr>
        <w:t>2000, SQL Server 2005</w:t>
      </w:r>
      <w:r w:rsidRPr="00551840">
        <w:rPr>
          <w:color w:val="000000"/>
          <w:sz w:val="22"/>
          <w:szCs w:val="22"/>
        </w:rPr>
        <w:t>, AJAX, Crystal reports.</w:t>
      </w:r>
    </w:p>
    <w:p w:rsidR="00E24F6F" w:rsidRPr="00551840" w:rsidRDefault="00E24F6F" w:rsidP="00E24F6F">
      <w:pPr>
        <w:autoSpaceDN w:val="0"/>
        <w:adjustRightInd w:val="0"/>
        <w:jc w:val="both"/>
        <w:rPr>
          <w:color w:val="000000"/>
          <w:sz w:val="22"/>
          <w:szCs w:val="22"/>
        </w:rPr>
      </w:pPr>
    </w:p>
    <w:p w:rsidR="00E24F6F" w:rsidRPr="00551840" w:rsidRDefault="00E24F6F" w:rsidP="00E24F6F">
      <w:pPr>
        <w:jc w:val="both"/>
        <w:rPr>
          <w:sz w:val="22"/>
          <w:szCs w:val="22"/>
        </w:rPr>
      </w:pPr>
    </w:p>
    <w:p w:rsidR="00E24F6F" w:rsidRPr="00D434E8" w:rsidRDefault="00E24F6F" w:rsidP="00E24F6F">
      <w:pPr>
        <w:jc w:val="both"/>
        <w:rPr>
          <w:b/>
        </w:rPr>
      </w:pPr>
      <w:r w:rsidRPr="00D434E8">
        <w:rPr>
          <w:b/>
        </w:rPr>
        <w:t xml:space="preserve">Client: Radiant Cables Private Limited                          </w:t>
      </w:r>
      <w:r w:rsidR="00640FD3">
        <w:rPr>
          <w:b/>
        </w:rPr>
        <w:t xml:space="preserve">                            Feb’2007- May</w:t>
      </w:r>
      <w:r w:rsidR="00E3097B">
        <w:rPr>
          <w:b/>
        </w:rPr>
        <w:t>’2008</w:t>
      </w:r>
    </w:p>
    <w:p w:rsidR="00E24F6F" w:rsidRPr="00D434E8" w:rsidRDefault="00E24F6F" w:rsidP="00E24F6F">
      <w:pPr>
        <w:jc w:val="both"/>
        <w:rPr>
          <w:b/>
        </w:rPr>
      </w:pPr>
      <w:r w:rsidRPr="00D434E8">
        <w:rPr>
          <w:b/>
        </w:rPr>
        <w:t>Location: Sanathnagar, India</w:t>
      </w:r>
    </w:p>
    <w:p w:rsidR="00E24F6F" w:rsidRPr="00D434E8" w:rsidRDefault="00E24F6F" w:rsidP="00E24F6F">
      <w:pPr>
        <w:jc w:val="both"/>
        <w:rPr>
          <w:b/>
        </w:rPr>
      </w:pPr>
      <w:r w:rsidRPr="00D434E8">
        <w:rPr>
          <w:b/>
        </w:rPr>
        <w:t xml:space="preserve">Designation: </w:t>
      </w:r>
      <w:r w:rsidR="00D87C15">
        <w:rPr>
          <w:b/>
        </w:rPr>
        <w:t>.Net</w:t>
      </w:r>
      <w:r w:rsidR="00640FD3">
        <w:rPr>
          <w:b/>
        </w:rPr>
        <w:t xml:space="preserve">Trainee </w:t>
      </w:r>
      <w:r w:rsidR="001372AF">
        <w:rPr>
          <w:b/>
        </w:rPr>
        <w:t xml:space="preserve">(Internship) </w:t>
      </w:r>
    </w:p>
    <w:p w:rsidR="00E24F6F" w:rsidRPr="001D5327" w:rsidRDefault="00E24F6F" w:rsidP="00E24F6F">
      <w:pPr>
        <w:jc w:val="both"/>
      </w:pPr>
    </w:p>
    <w:p w:rsidR="00E24F6F" w:rsidRPr="00551840" w:rsidRDefault="00077FFA" w:rsidP="00E24F6F">
      <w:pPr>
        <w:jc w:val="both"/>
        <w:rPr>
          <w:sz w:val="22"/>
          <w:szCs w:val="22"/>
        </w:rPr>
      </w:pPr>
      <w:r w:rsidRPr="00551840">
        <w:rPr>
          <w:b/>
          <w:sz w:val="22"/>
          <w:szCs w:val="22"/>
        </w:rPr>
        <w:t>Description:</w:t>
      </w:r>
      <w:r w:rsidR="00E24F6F" w:rsidRPr="00551840">
        <w:rPr>
          <w:sz w:val="22"/>
          <w:szCs w:val="22"/>
        </w:rPr>
        <w:t>Radiant Cables is a large cable wire manufacturing company. It used paper based documentation to keep track of the bids, orders, raw material requirements, production, and depa</w:t>
      </w:r>
      <w:r w:rsidR="00CD4378" w:rsidRPr="00551840">
        <w:rPr>
          <w:sz w:val="22"/>
          <w:szCs w:val="22"/>
        </w:rPr>
        <w:t>rture of the produced cables, which was error prone. A Sales Management Web A</w:t>
      </w:r>
      <w:r w:rsidR="00E24F6F" w:rsidRPr="00551840">
        <w:rPr>
          <w:sz w:val="22"/>
          <w:szCs w:val="22"/>
        </w:rPr>
        <w:t xml:space="preserve">pplication is developed to avoid the paper based documentation. </w:t>
      </w:r>
    </w:p>
    <w:p w:rsidR="00E24F6F" w:rsidRPr="00551840" w:rsidRDefault="00E24F6F" w:rsidP="00E24F6F">
      <w:pPr>
        <w:jc w:val="both"/>
        <w:rPr>
          <w:sz w:val="22"/>
          <w:szCs w:val="22"/>
        </w:rPr>
      </w:pPr>
    </w:p>
    <w:p w:rsidR="00E24F6F" w:rsidRPr="00551840" w:rsidRDefault="00E24F6F" w:rsidP="00E24F6F">
      <w:pPr>
        <w:jc w:val="both"/>
        <w:rPr>
          <w:b/>
          <w:sz w:val="22"/>
          <w:szCs w:val="22"/>
        </w:rPr>
      </w:pPr>
      <w:r w:rsidRPr="00551840">
        <w:rPr>
          <w:b/>
          <w:bCs/>
          <w:sz w:val="22"/>
          <w:szCs w:val="22"/>
        </w:rPr>
        <w:t>Responsibilities:</w:t>
      </w:r>
    </w:p>
    <w:p w:rsidR="00E24F6F" w:rsidRPr="00551840" w:rsidRDefault="00E24F6F" w:rsidP="00E24F6F">
      <w:pPr>
        <w:pStyle w:val="ListParagraph"/>
        <w:numPr>
          <w:ilvl w:val="0"/>
          <w:numId w:val="20"/>
        </w:numPr>
        <w:jc w:val="both"/>
        <w:rPr>
          <w:rFonts w:cs="Times New Roman"/>
          <w:sz w:val="22"/>
          <w:szCs w:val="22"/>
        </w:rPr>
      </w:pPr>
      <w:r w:rsidRPr="00551840">
        <w:rPr>
          <w:rFonts w:cs="Times New Roman"/>
          <w:color w:val="000000"/>
          <w:sz w:val="22"/>
          <w:szCs w:val="22"/>
        </w:rPr>
        <w:t xml:space="preserve">Involved in design </w:t>
      </w:r>
      <w:r w:rsidR="00CD4378" w:rsidRPr="00551840">
        <w:rPr>
          <w:rFonts w:cs="Times New Roman"/>
          <w:color w:val="000000"/>
          <w:sz w:val="22"/>
          <w:szCs w:val="22"/>
        </w:rPr>
        <w:t>and development of Application a</w:t>
      </w:r>
      <w:r w:rsidRPr="00551840">
        <w:rPr>
          <w:rFonts w:cs="Times New Roman"/>
          <w:color w:val="000000"/>
          <w:sz w:val="22"/>
          <w:szCs w:val="22"/>
        </w:rPr>
        <w:t xml:space="preserve">rchitecture using </w:t>
      </w:r>
      <w:r w:rsidR="00D87C15" w:rsidRPr="00551840">
        <w:rPr>
          <w:rFonts w:cs="Times New Roman"/>
          <w:bCs/>
          <w:sz w:val="22"/>
          <w:szCs w:val="22"/>
        </w:rPr>
        <w:t>.Net</w:t>
      </w:r>
    </w:p>
    <w:p w:rsidR="00E24F6F" w:rsidRPr="00551840" w:rsidRDefault="00E24F6F" w:rsidP="00E24F6F">
      <w:pPr>
        <w:pStyle w:val="ListParagraph"/>
        <w:numPr>
          <w:ilvl w:val="0"/>
          <w:numId w:val="20"/>
        </w:numPr>
        <w:jc w:val="both"/>
        <w:rPr>
          <w:rFonts w:cs="Times New Roman"/>
          <w:sz w:val="22"/>
          <w:szCs w:val="22"/>
        </w:rPr>
      </w:pPr>
      <w:r w:rsidRPr="00551840">
        <w:rPr>
          <w:rFonts w:cs="Times New Roman"/>
          <w:color w:val="000000"/>
          <w:sz w:val="22"/>
          <w:szCs w:val="22"/>
        </w:rPr>
        <w:t>Involved in identifying the most efficient solution and preparing the architectural designs for components using UML</w:t>
      </w:r>
    </w:p>
    <w:p w:rsidR="00E24F6F" w:rsidRPr="00551840" w:rsidRDefault="00E24F6F" w:rsidP="00E24F6F">
      <w:pPr>
        <w:pStyle w:val="ListParagraph"/>
        <w:numPr>
          <w:ilvl w:val="0"/>
          <w:numId w:val="20"/>
        </w:numPr>
        <w:jc w:val="both"/>
        <w:rPr>
          <w:rFonts w:cs="Times New Roman"/>
          <w:sz w:val="22"/>
          <w:szCs w:val="22"/>
        </w:rPr>
      </w:pPr>
      <w:r w:rsidRPr="00551840">
        <w:rPr>
          <w:rFonts w:cs="Times New Roman"/>
          <w:color w:val="000000"/>
          <w:sz w:val="22"/>
          <w:szCs w:val="22"/>
        </w:rPr>
        <w:t xml:space="preserve">Designed and developed interfaces, </w:t>
      </w:r>
      <w:r w:rsidRPr="00551840">
        <w:rPr>
          <w:rFonts w:cs="Times New Roman"/>
          <w:bCs/>
          <w:color w:val="000000"/>
          <w:sz w:val="22"/>
          <w:szCs w:val="22"/>
        </w:rPr>
        <w:t>tree view and grid</w:t>
      </w:r>
      <w:r w:rsidRPr="00551840">
        <w:rPr>
          <w:rFonts w:cs="Times New Roman"/>
          <w:color w:val="000000"/>
          <w:sz w:val="22"/>
          <w:szCs w:val="22"/>
        </w:rPr>
        <w:t xml:space="preserve"> control using windows forms in </w:t>
      </w:r>
      <w:r w:rsidRPr="00551840">
        <w:rPr>
          <w:rFonts w:cs="Times New Roman"/>
          <w:sz w:val="22"/>
          <w:szCs w:val="22"/>
        </w:rPr>
        <w:t>VB</w:t>
      </w:r>
      <w:r w:rsidR="00D87C15" w:rsidRPr="00551840">
        <w:rPr>
          <w:rFonts w:cs="Times New Roman"/>
          <w:sz w:val="22"/>
          <w:szCs w:val="22"/>
        </w:rPr>
        <w:t>.Net</w:t>
      </w:r>
    </w:p>
    <w:p w:rsidR="00E24F6F" w:rsidRPr="00551840" w:rsidRDefault="00E24F6F" w:rsidP="00E24F6F">
      <w:pPr>
        <w:pStyle w:val="ListParagraph"/>
        <w:numPr>
          <w:ilvl w:val="0"/>
          <w:numId w:val="20"/>
        </w:numPr>
        <w:jc w:val="both"/>
        <w:rPr>
          <w:rFonts w:cs="Times New Roman"/>
          <w:sz w:val="22"/>
          <w:szCs w:val="22"/>
        </w:rPr>
      </w:pPr>
      <w:r w:rsidRPr="00551840">
        <w:rPr>
          <w:rFonts w:cs="Times New Roman"/>
          <w:color w:val="000000"/>
          <w:sz w:val="22"/>
          <w:szCs w:val="22"/>
        </w:rPr>
        <w:t xml:space="preserve">Involved in creating the data connection classes using </w:t>
      </w:r>
      <w:r w:rsidRPr="00551840">
        <w:rPr>
          <w:rFonts w:cs="Times New Roman"/>
          <w:bCs/>
          <w:sz w:val="22"/>
          <w:szCs w:val="22"/>
        </w:rPr>
        <w:t>ADO</w:t>
      </w:r>
      <w:r w:rsidR="00D87C15" w:rsidRPr="00551840">
        <w:rPr>
          <w:rFonts w:cs="Times New Roman"/>
          <w:bCs/>
          <w:sz w:val="22"/>
          <w:szCs w:val="22"/>
        </w:rPr>
        <w:t>.Net</w:t>
      </w:r>
      <w:r w:rsidRPr="00551840">
        <w:rPr>
          <w:rFonts w:cs="Times New Roman"/>
          <w:sz w:val="22"/>
          <w:szCs w:val="22"/>
        </w:rPr>
        <w:t>and Oracle</w:t>
      </w:r>
    </w:p>
    <w:p w:rsidR="00E24F6F" w:rsidRPr="00551840" w:rsidRDefault="00E24F6F" w:rsidP="00E24F6F">
      <w:pPr>
        <w:pStyle w:val="ListParagraph"/>
        <w:numPr>
          <w:ilvl w:val="0"/>
          <w:numId w:val="20"/>
        </w:numPr>
        <w:jc w:val="both"/>
        <w:rPr>
          <w:rFonts w:cs="Times New Roman"/>
          <w:sz w:val="22"/>
          <w:szCs w:val="22"/>
        </w:rPr>
      </w:pPr>
      <w:r w:rsidRPr="00551840">
        <w:rPr>
          <w:rFonts w:cs="Times New Roman"/>
          <w:color w:val="000000"/>
          <w:sz w:val="22"/>
          <w:szCs w:val="22"/>
        </w:rPr>
        <w:t xml:space="preserve">Designed and developed web forms using </w:t>
      </w:r>
      <w:r w:rsidR="00D041D4" w:rsidRPr="00551840">
        <w:rPr>
          <w:rFonts w:cs="Times New Roman"/>
          <w:bCs/>
          <w:sz w:val="22"/>
          <w:szCs w:val="22"/>
        </w:rPr>
        <w:t>ASP</w:t>
      </w:r>
      <w:r w:rsidR="00D87C15" w:rsidRPr="00551840">
        <w:rPr>
          <w:rFonts w:cs="Times New Roman"/>
          <w:bCs/>
          <w:sz w:val="22"/>
          <w:szCs w:val="22"/>
        </w:rPr>
        <w:t>.Net</w:t>
      </w:r>
    </w:p>
    <w:p w:rsidR="00E24F6F" w:rsidRPr="00551840" w:rsidRDefault="00E24F6F" w:rsidP="00E24F6F">
      <w:pPr>
        <w:pStyle w:val="ListParagraph"/>
        <w:numPr>
          <w:ilvl w:val="0"/>
          <w:numId w:val="20"/>
        </w:numPr>
        <w:jc w:val="both"/>
        <w:rPr>
          <w:rFonts w:cs="Times New Roman"/>
          <w:sz w:val="22"/>
          <w:szCs w:val="22"/>
        </w:rPr>
      </w:pPr>
      <w:r w:rsidRPr="00551840">
        <w:rPr>
          <w:rFonts w:cs="Times New Roman"/>
          <w:sz w:val="22"/>
          <w:szCs w:val="22"/>
        </w:rPr>
        <w:t xml:space="preserve">Implemented forms authentication in </w:t>
      </w:r>
      <w:r w:rsidR="00D041D4" w:rsidRPr="00551840">
        <w:rPr>
          <w:rFonts w:cs="Times New Roman"/>
          <w:sz w:val="22"/>
          <w:szCs w:val="22"/>
        </w:rPr>
        <w:t>ASP</w:t>
      </w:r>
      <w:r w:rsidR="00D87C15" w:rsidRPr="00551840">
        <w:rPr>
          <w:rFonts w:cs="Times New Roman"/>
          <w:sz w:val="22"/>
          <w:szCs w:val="22"/>
        </w:rPr>
        <w:t>.Net</w:t>
      </w:r>
      <w:r w:rsidRPr="00551840">
        <w:rPr>
          <w:rFonts w:cs="Times New Roman"/>
          <w:sz w:val="22"/>
          <w:szCs w:val="22"/>
        </w:rPr>
        <w:t xml:space="preserve"> web forms like Login, password and user authentication</w:t>
      </w:r>
    </w:p>
    <w:p w:rsidR="00E24F6F" w:rsidRPr="00551840" w:rsidRDefault="00E24F6F" w:rsidP="00E24F6F">
      <w:pPr>
        <w:pStyle w:val="ListParagraph"/>
        <w:numPr>
          <w:ilvl w:val="0"/>
          <w:numId w:val="20"/>
        </w:numPr>
        <w:jc w:val="both"/>
        <w:rPr>
          <w:rFonts w:cs="Times New Roman"/>
          <w:sz w:val="22"/>
          <w:szCs w:val="22"/>
        </w:rPr>
      </w:pPr>
      <w:r w:rsidRPr="00551840">
        <w:rPr>
          <w:rFonts w:cs="Times New Roman"/>
          <w:sz w:val="22"/>
          <w:szCs w:val="22"/>
        </w:rPr>
        <w:t xml:space="preserve">Developed graphical charts in the web application using Office Web Components tool. </w:t>
      </w:r>
    </w:p>
    <w:p w:rsidR="00E24F6F" w:rsidRPr="00551840" w:rsidRDefault="00E24F6F" w:rsidP="00E24F6F">
      <w:pPr>
        <w:pStyle w:val="ListParagraph"/>
        <w:numPr>
          <w:ilvl w:val="0"/>
          <w:numId w:val="20"/>
        </w:numPr>
        <w:jc w:val="both"/>
        <w:rPr>
          <w:rFonts w:cs="Times New Roman"/>
          <w:sz w:val="22"/>
          <w:szCs w:val="22"/>
        </w:rPr>
      </w:pPr>
      <w:r w:rsidRPr="00551840">
        <w:rPr>
          <w:rFonts w:cs="Times New Roman"/>
          <w:sz w:val="22"/>
          <w:szCs w:val="22"/>
        </w:rPr>
        <w:t xml:space="preserve">Developed a data repository page using </w:t>
      </w:r>
      <w:r w:rsidRPr="00551840">
        <w:rPr>
          <w:rFonts w:cs="Times New Roman"/>
          <w:bCs/>
          <w:sz w:val="22"/>
          <w:szCs w:val="22"/>
        </w:rPr>
        <w:t>Data Grid control, ADO</w:t>
      </w:r>
      <w:r w:rsidR="00D87C15" w:rsidRPr="00551840">
        <w:rPr>
          <w:rFonts w:cs="Times New Roman"/>
          <w:bCs/>
          <w:sz w:val="22"/>
          <w:szCs w:val="22"/>
        </w:rPr>
        <w:t>.Net</w:t>
      </w:r>
      <w:r w:rsidRPr="00551840">
        <w:rPr>
          <w:rFonts w:cs="Times New Roman"/>
          <w:sz w:val="22"/>
          <w:szCs w:val="22"/>
        </w:rPr>
        <w:t xml:space="preserve"> and Oracle</w:t>
      </w:r>
    </w:p>
    <w:p w:rsidR="00E24F6F" w:rsidRPr="00551840" w:rsidRDefault="00E24F6F" w:rsidP="00E24F6F">
      <w:pPr>
        <w:pStyle w:val="ListParagraph"/>
        <w:numPr>
          <w:ilvl w:val="0"/>
          <w:numId w:val="20"/>
        </w:numPr>
        <w:jc w:val="both"/>
        <w:rPr>
          <w:rFonts w:cs="Times New Roman"/>
          <w:sz w:val="22"/>
          <w:szCs w:val="22"/>
        </w:rPr>
      </w:pPr>
      <w:r w:rsidRPr="00551840">
        <w:rPr>
          <w:rFonts w:cs="Times New Roman"/>
          <w:sz w:val="22"/>
          <w:szCs w:val="22"/>
        </w:rPr>
        <w:t>Responsible for developing GUI Screens for gathering and storing the information</w:t>
      </w:r>
    </w:p>
    <w:p w:rsidR="00E24F6F" w:rsidRPr="00551840" w:rsidRDefault="00E24F6F" w:rsidP="00E24F6F">
      <w:pPr>
        <w:pStyle w:val="ListParagraph"/>
        <w:numPr>
          <w:ilvl w:val="0"/>
          <w:numId w:val="20"/>
        </w:numPr>
        <w:jc w:val="both"/>
        <w:rPr>
          <w:rFonts w:cs="Times New Roman"/>
          <w:sz w:val="22"/>
          <w:szCs w:val="22"/>
        </w:rPr>
      </w:pPr>
      <w:r w:rsidRPr="00551840">
        <w:rPr>
          <w:rFonts w:cs="Times New Roman"/>
          <w:sz w:val="22"/>
          <w:szCs w:val="22"/>
        </w:rPr>
        <w:lastRenderedPageBreak/>
        <w:t>C</w:t>
      </w:r>
      <w:r w:rsidR="00DC5C15" w:rsidRPr="00551840">
        <w:rPr>
          <w:rFonts w:cs="Times New Roman"/>
          <w:sz w:val="22"/>
          <w:szCs w:val="22"/>
        </w:rPr>
        <w:t>rystal reports were developed</w:t>
      </w:r>
    </w:p>
    <w:p w:rsidR="00E24F6F" w:rsidRPr="00551840" w:rsidRDefault="00E24F6F" w:rsidP="00E24F6F">
      <w:pPr>
        <w:jc w:val="both"/>
        <w:rPr>
          <w:sz w:val="22"/>
          <w:szCs w:val="22"/>
        </w:rPr>
      </w:pPr>
    </w:p>
    <w:p w:rsidR="00E24F6F" w:rsidRPr="00551840" w:rsidRDefault="00E24F6F" w:rsidP="00E24F6F">
      <w:pPr>
        <w:jc w:val="both"/>
        <w:rPr>
          <w:color w:val="000000"/>
          <w:sz w:val="22"/>
          <w:szCs w:val="22"/>
        </w:rPr>
      </w:pPr>
      <w:r w:rsidRPr="00551840">
        <w:rPr>
          <w:b/>
          <w:bCs/>
          <w:sz w:val="22"/>
          <w:szCs w:val="22"/>
        </w:rPr>
        <w:t>Environment:</w:t>
      </w:r>
      <w:r w:rsidRPr="00551840">
        <w:rPr>
          <w:color w:val="000000"/>
          <w:sz w:val="22"/>
          <w:szCs w:val="22"/>
        </w:rPr>
        <w:t xml:space="preserve">Visual Studio </w:t>
      </w:r>
      <w:r w:rsidR="00D87C15" w:rsidRPr="00551840">
        <w:rPr>
          <w:color w:val="000000"/>
          <w:sz w:val="22"/>
          <w:szCs w:val="22"/>
        </w:rPr>
        <w:t>.Net</w:t>
      </w:r>
      <w:r w:rsidR="003F3829">
        <w:rPr>
          <w:color w:val="000000"/>
          <w:sz w:val="22"/>
          <w:szCs w:val="22"/>
        </w:rPr>
        <w:t xml:space="preserve"> 2005</w:t>
      </w:r>
      <w:r w:rsidRPr="00551840">
        <w:rPr>
          <w:color w:val="000000"/>
          <w:sz w:val="22"/>
          <w:szCs w:val="22"/>
        </w:rPr>
        <w:t xml:space="preserve">, </w:t>
      </w:r>
      <w:r w:rsidR="00D041D4" w:rsidRPr="00551840">
        <w:rPr>
          <w:color w:val="000000"/>
          <w:sz w:val="22"/>
          <w:szCs w:val="22"/>
        </w:rPr>
        <w:t>ASP</w:t>
      </w:r>
      <w:r w:rsidR="00D87C15" w:rsidRPr="00551840">
        <w:rPr>
          <w:color w:val="000000"/>
          <w:sz w:val="22"/>
          <w:szCs w:val="22"/>
        </w:rPr>
        <w:t>.Net</w:t>
      </w:r>
      <w:r w:rsidRPr="00551840">
        <w:rPr>
          <w:color w:val="000000"/>
          <w:sz w:val="22"/>
          <w:szCs w:val="22"/>
        </w:rPr>
        <w:t xml:space="preserve"> 2.0, VB</w:t>
      </w:r>
      <w:r w:rsidR="00D87C15" w:rsidRPr="00551840">
        <w:rPr>
          <w:color w:val="000000"/>
          <w:sz w:val="22"/>
          <w:szCs w:val="22"/>
        </w:rPr>
        <w:t>.Net</w:t>
      </w:r>
      <w:r w:rsidRPr="00551840">
        <w:rPr>
          <w:color w:val="000000"/>
          <w:sz w:val="22"/>
          <w:szCs w:val="22"/>
        </w:rPr>
        <w:t xml:space="preserve"> 2.0, ADO</w:t>
      </w:r>
      <w:r w:rsidR="00D87C15" w:rsidRPr="00551840">
        <w:rPr>
          <w:color w:val="000000"/>
          <w:sz w:val="22"/>
          <w:szCs w:val="22"/>
        </w:rPr>
        <w:t>.Net</w:t>
      </w:r>
      <w:r w:rsidRPr="00551840">
        <w:rPr>
          <w:color w:val="000000"/>
          <w:sz w:val="22"/>
          <w:szCs w:val="22"/>
        </w:rPr>
        <w:t xml:space="preserve"> 2.0, Oracle 9i, XHTML, XSLT, CSS, JavaScript ,Web Services, Crystal reports.</w:t>
      </w:r>
    </w:p>
    <w:p w:rsidR="00A664FB" w:rsidRDefault="00A664FB" w:rsidP="00E24F6F">
      <w:pPr>
        <w:jc w:val="both"/>
        <w:rPr>
          <w:color w:val="000000"/>
          <w:sz w:val="22"/>
          <w:szCs w:val="22"/>
        </w:rPr>
      </w:pPr>
    </w:p>
    <w:p w:rsidR="00AE2EE5" w:rsidRPr="00551840" w:rsidRDefault="00AE2EE5" w:rsidP="00E24F6F">
      <w:pPr>
        <w:jc w:val="both"/>
        <w:rPr>
          <w:color w:val="000000"/>
          <w:sz w:val="22"/>
          <w:szCs w:val="22"/>
        </w:rPr>
      </w:pPr>
    </w:p>
    <w:p w:rsidR="00A664FB" w:rsidRPr="00F86E0D" w:rsidRDefault="00A664FB" w:rsidP="00A664FB">
      <w:pPr>
        <w:pStyle w:val="ListParagraph"/>
        <w:pBdr>
          <w:bottom w:val="single" w:sz="4" w:space="1" w:color="000000"/>
        </w:pBdr>
        <w:spacing w:line="276" w:lineRule="auto"/>
        <w:ind w:left="0"/>
        <w:rPr>
          <w:rFonts w:cs="Times New Roman"/>
          <w:b/>
          <w:color w:val="244061"/>
          <w:sz w:val="28"/>
          <w:szCs w:val="28"/>
        </w:rPr>
      </w:pPr>
      <w:r>
        <w:rPr>
          <w:rFonts w:cs="Times New Roman"/>
          <w:b/>
          <w:color w:val="244061"/>
          <w:sz w:val="28"/>
          <w:szCs w:val="28"/>
        </w:rPr>
        <w:t>Education</w:t>
      </w:r>
      <w:r w:rsidRPr="00F86E0D">
        <w:rPr>
          <w:rFonts w:cs="Times New Roman"/>
          <w:b/>
          <w:color w:val="244061"/>
          <w:sz w:val="28"/>
          <w:szCs w:val="28"/>
        </w:rPr>
        <w:t>:</w:t>
      </w:r>
    </w:p>
    <w:p w:rsidR="00A664FB" w:rsidRPr="00AE2EE5" w:rsidRDefault="00A664FB" w:rsidP="00AE2EE5">
      <w:pPr>
        <w:rPr>
          <w:sz w:val="22"/>
        </w:rPr>
      </w:pPr>
      <w:r w:rsidRPr="00E6346D">
        <w:rPr>
          <w:sz w:val="22"/>
        </w:rPr>
        <w:t>Bachelor of Technology in Computer Science and Engineering, JNTU, India.</w:t>
      </w:r>
    </w:p>
    <w:sectPr w:rsidR="00A664FB" w:rsidRPr="00AE2EE5" w:rsidSect="00157167">
      <w:footerReference w:type="default" r:id="rId8"/>
      <w:headerReference w:type="first" r:id="rId9"/>
      <w:footerReference w:type="first" r:id="rId10"/>
      <w:pgSz w:w="12240" w:h="15840"/>
      <w:pgMar w:top="1440" w:right="1440" w:bottom="1440" w:left="1440" w:header="432"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2E89" w:rsidRDefault="00412E89" w:rsidP="00F01A18">
      <w:r>
        <w:separator/>
      </w:r>
    </w:p>
    <w:p w:rsidR="00412E89" w:rsidRDefault="00412E89"/>
  </w:endnote>
  <w:endnote w:type="continuationSeparator" w:id="1">
    <w:p w:rsidR="00412E89" w:rsidRDefault="00412E89" w:rsidP="00F01A18">
      <w:r>
        <w:continuationSeparator/>
      </w:r>
    </w:p>
    <w:p w:rsidR="00412E89" w:rsidRDefault="00412E8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Light">
    <w:altName w:val="Segoe U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A17" w:rsidRDefault="007D7A17">
    <w:pPr>
      <w:tabs>
        <w:tab w:val="center" w:pos="4550"/>
        <w:tab w:val="left" w:pos="5818"/>
      </w:tabs>
      <w:ind w:right="260"/>
      <w:jc w:val="right"/>
      <w:rPr>
        <w:color w:val="222A35" w:themeColor="text2" w:themeShade="80"/>
      </w:rPr>
    </w:pPr>
    <w:r>
      <w:rPr>
        <w:color w:val="8496B0" w:themeColor="text2" w:themeTint="99"/>
        <w:spacing w:val="60"/>
      </w:rPr>
      <w:t>Page</w:t>
    </w:r>
    <w:r w:rsidR="001F2CC9">
      <w:rPr>
        <w:color w:val="323E4F" w:themeColor="text2" w:themeShade="BF"/>
      </w:rPr>
      <w:fldChar w:fldCharType="begin"/>
    </w:r>
    <w:r>
      <w:rPr>
        <w:color w:val="323E4F" w:themeColor="text2" w:themeShade="BF"/>
      </w:rPr>
      <w:instrText xml:space="preserve"> PAGE   \* MERGEFORMAT </w:instrText>
    </w:r>
    <w:r w:rsidR="001F2CC9">
      <w:rPr>
        <w:color w:val="323E4F" w:themeColor="text2" w:themeShade="BF"/>
      </w:rPr>
      <w:fldChar w:fldCharType="separate"/>
    </w:r>
    <w:r w:rsidR="00AD7F47">
      <w:rPr>
        <w:noProof/>
        <w:color w:val="323E4F" w:themeColor="text2" w:themeShade="BF"/>
      </w:rPr>
      <w:t>2</w:t>
    </w:r>
    <w:r w:rsidR="001F2CC9">
      <w:rPr>
        <w:color w:val="323E4F" w:themeColor="text2" w:themeShade="BF"/>
      </w:rPr>
      <w:fldChar w:fldCharType="end"/>
    </w:r>
    <w:r>
      <w:rPr>
        <w:color w:val="323E4F" w:themeColor="text2" w:themeShade="BF"/>
      </w:rPr>
      <w:t xml:space="preserve"> | </w:t>
    </w:r>
    <w:fldSimple w:instr=" NUMPAGES  \* Arabic  \* MERGEFORMAT ">
      <w:r w:rsidR="00AD7F47">
        <w:rPr>
          <w:noProof/>
          <w:color w:val="323E4F" w:themeColor="text2" w:themeShade="BF"/>
        </w:rPr>
        <w:t>8</w:t>
      </w:r>
    </w:fldSimple>
  </w:p>
  <w:p w:rsidR="002D26A9" w:rsidRDefault="002D26A9"/>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A17" w:rsidRDefault="007D7A17">
    <w:pPr>
      <w:tabs>
        <w:tab w:val="center" w:pos="4550"/>
        <w:tab w:val="left" w:pos="5818"/>
      </w:tabs>
      <w:ind w:right="260"/>
      <w:jc w:val="right"/>
      <w:rPr>
        <w:color w:val="222A35" w:themeColor="text2" w:themeShade="80"/>
      </w:rPr>
    </w:pPr>
    <w:r>
      <w:rPr>
        <w:color w:val="8496B0" w:themeColor="text2" w:themeTint="99"/>
        <w:spacing w:val="60"/>
      </w:rPr>
      <w:t>Page</w:t>
    </w:r>
    <w:r w:rsidR="001F2CC9">
      <w:rPr>
        <w:color w:val="323E4F" w:themeColor="text2" w:themeShade="BF"/>
      </w:rPr>
      <w:fldChar w:fldCharType="begin"/>
    </w:r>
    <w:r>
      <w:rPr>
        <w:color w:val="323E4F" w:themeColor="text2" w:themeShade="BF"/>
      </w:rPr>
      <w:instrText xml:space="preserve"> PAGE   \* MERGEFORMAT </w:instrText>
    </w:r>
    <w:r w:rsidR="001F2CC9">
      <w:rPr>
        <w:color w:val="323E4F" w:themeColor="text2" w:themeShade="BF"/>
      </w:rPr>
      <w:fldChar w:fldCharType="separate"/>
    </w:r>
    <w:r w:rsidR="00AD7F47">
      <w:rPr>
        <w:noProof/>
        <w:color w:val="323E4F" w:themeColor="text2" w:themeShade="BF"/>
      </w:rPr>
      <w:t>1</w:t>
    </w:r>
    <w:r w:rsidR="001F2CC9">
      <w:rPr>
        <w:color w:val="323E4F" w:themeColor="text2" w:themeShade="BF"/>
      </w:rPr>
      <w:fldChar w:fldCharType="end"/>
    </w:r>
    <w:r>
      <w:rPr>
        <w:color w:val="323E4F" w:themeColor="text2" w:themeShade="BF"/>
      </w:rPr>
      <w:t xml:space="preserve"> | </w:t>
    </w:r>
    <w:fldSimple w:instr=" NUMPAGES  \* Arabic  \* MERGEFORMAT ">
      <w:r w:rsidR="00AD7F47">
        <w:rPr>
          <w:noProof/>
          <w:color w:val="323E4F" w:themeColor="text2" w:themeShade="BF"/>
        </w:rPr>
        <w:t>8</w:t>
      </w:r>
    </w:fldSimple>
  </w:p>
  <w:p w:rsidR="002D26A9" w:rsidRDefault="002D26A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2E89" w:rsidRDefault="00412E89" w:rsidP="00F01A18">
      <w:r>
        <w:separator/>
      </w:r>
    </w:p>
    <w:p w:rsidR="00412E89" w:rsidRDefault="00412E89"/>
  </w:footnote>
  <w:footnote w:type="continuationSeparator" w:id="1">
    <w:p w:rsidR="00412E89" w:rsidRDefault="00412E89" w:rsidP="00F01A18">
      <w:r>
        <w:continuationSeparator/>
      </w:r>
    </w:p>
    <w:p w:rsidR="00412E89" w:rsidRDefault="00412E8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3B2" w:rsidRPr="00850B1A" w:rsidRDefault="00C60379" w:rsidP="00157167">
    <w:pPr>
      <w:pStyle w:val="Header"/>
      <w:rPr>
        <w:sz w:val="28"/>
        <w:szCs w:val="28"/>
      </w:rPr>
    </w:pPr>
    <w:r>
      <w:rPr>
        <w:noProof/>
        <w:sz w:val="28"/>
        <w:szCs w:val="28"/>
      </w:rPr>
      <w:drawing>
        <wp:anchor distT="0" distB="0" distL="114300" distR="114300" simplePos="0" relativeHeight="251662336" behindDoc="1" locked="0" layoutInCell="1" allowOverlap="1">
          <wp:simplePos x="0" y="0"/>
          <wp:positionH relativeFrom="column">
            <wp:posOffset>3803650</wp:posOffset>
          </wp:positionH>
          <wp:positionV relativeFrom="paragraph">
            <wp:posOffset>-134620</wp:posOffset>
          </wp:positionV>
          <wp:extent cx="1785620" cy="767715"/>
          <wp:effectExtent l="0" t="0" r="5080" b="0"/>
          <wp:wrapTight wrapText="bothSides">
            <wp:wrapPolygon edited="0">
              <wp:start x="0" y="0"/>
              <wp:lineTo x="0" y="20903"/>
              <wp:lineTo x="21431" y="20903"/>
              <wp:lineTo x="214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jpg"/>
                  <pic:cNvPicPr/>
                </pic:nvPicPr>
                <pic:blipFill rotWithShape="1">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642" b="11385"/>
                  <a:stretch/>
                </pic:blipFill>
                <pic:spPr bwMode="auto">
                  <a:xfrm>
                    <a:off x="0" y="0"/>
                    <a:ext cx="1785620" cy="76771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3723B2" w:rsidRPr="00850B1A">
      <w:rPr>
        <w:sz w:val="28"/>
        <w:szCs w:val="28"/>
      </w:rPr>
      <w:t>S</w:t>
    </w:r>
    <w:r w:rsidR="00850B1A">
      <w:rPr>
        <w:sz w:val="28"/>
        <w:szCs w:val="28"/>
      </w:rPr>
      <w:t xml:space="preserve">HRUTHI </w:t>
    </w:r>
    <w:r w:rsidR="003723B2" w:rsidRPr="00850B1A">
      <w:rPr>
        <w:sz w:val="28"/>
        <w:szCs w:val="28"/>
      </w:rPr>
      <w:t>R</w:t>
    </w:r>
    <w:r w:rsidR="00850B1A">
      <w:rPr>
        <w:sz w:val="28"/>
        <w:szCs w:val="28"/>
      </w:rPr>
      <w:t>EDDY</w:t>
    </w:r>
  </w:p>
  <w:p w:rsidR="003723B2" w:rsidRPr="00850B1A" w:rsidRDefault="00850B1A" w:rsidP="00157167">
    <w:pPr>
      <w:pStyle w:val="Header"/>
      <w:tabs>
        <w:tab w:val="left" w:pos="7171"/>
      </w:tabs>
      <w:rPr>
        <w:sz w:val="28"/>
        <w:szCs w:val="28"/>
      </w:rPr>
    </w:pPr>
    <w:r>
      <w:rPr>
        <w:sz w:val="28"/>
        <w:szCs w:val="28"/>
      </w:rPr>
      <w:t xml:space="preserve">Email: </w:t>
    </w:r>
    <w:hyperlink r:id="rId2" w:history="1">
      <w:r w:rsidR="00157167" w:rsidRPr="002205CE">
        <w:rPr>
          <w:rStyle w:val="Hyperlink"/>
          <w:sz w:val="28"/>
          <w:szCs w:val="28"/>
        </w:rPr>
        <w:t>shruthireddy816@gmail.com</w:t>
      </w:r>
    </w:hyperlink>
  </w:p>
  <w:p w:rsidR="003723B2" w:rsidRPr="00511B93" w:rsidRDefault="007440DA" w:rsidP="00157167">
    <w:pPr>
      <w:pStyle w:val="Header"/>
      <w:rPr>
        <w:sz w:val="22"/>
        <w:szCs w:val="22"/>
      </w:rPr>
    </w:pPr>
    <w:r>
      <w:rPr>
        <w:sz w:val="28"/>
        <w:szCs w:val="28"/>
      </w:rPr>
      <w:t>Phone: 931</w:t>
    </w:r>
    <w:r w:rsidR="00850B1A">
      <w:rPr>
        <w:sz w:val="28"/>
        <w:szCs w:val="28"/>
      </w:rPr>
      <w:t>-</w:t>
    </w:r>
    <w:r w:rsidR="001F2CC9">
      <w:rPr>
        <w:noProof/>
        <w:sz w:val="22"/>
        <w:szCs w:val="22"/>
      </w:rPr>
      <w:pict>
        <v:line id="Straight Connector 2" o:spid="_x0000_s2049" style="position:absolute;z-index:251659264;visibility:visible;mso-position-horizontal:right;mso-position-horizontal-relative:margin;mso-position-vertical-relative:page" from="841.7pt,77.25pt" to="1308.15pt,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" strokecolor="#ed7d31" strokeweight="1.5pt">
          <w10:wrap anchorx="margin" anchory="page"/>
        </v:line>
      </w:pict>
    </w:r>
    <w:r>
      <w:rPr>
        <w:sz w:val="28"/>
        <w:szCs w:val="28"/>
      </w:rPr>
      <w:t>252-2942</w:t>
    </w:r>
  </w:p>
  <w:p w:rsidR="003723B2" w:rsidRDefault="003723B2" w:rsidP="00BA7FF1">
    <w:pPr>
      <w:pStyle w:val="Header"/>
    </w:pPr>
  </w:p>
  <w:p w:rsidR="002D26A9" w:rsidRDefault="002D26A9" w:rsidP="00850B1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05pt;height:11.05pt" o:bullet="t">
        <v:imagedata r:id="rId1" o:title="BD14565_"/>
      </v:shape>
    </w:pict>
  </w:numPicBullet>
  <w:abstractNum w:abstractNumId="0">
    <w:nsid w:val="00000007"/>
    <w:multiLevelType w:val="singleLevel"/>
    <w:tmpl w:val="00000007"/>
    <w:name w:val="WW8Num7"/>
    <w:lvl w:ilvl="0">
      <w:start w:val="1"/>
      <w:numFmt w:val="bullet"/>
      <w:lvlText w:val=""/>
      <w:lvlJc w:val="left"/>
      <w:pPr>
        <w:tabs>
          <w:tab w:val="num" w:pos="0"/>
        </w:tabs>
        <w:ind w:left="720" w:hanging="360"/>
      </w:pPr>
      <w:rPr>
        <w:rFonts w:ascii="Symbol" w:hAnsi="Symbol"/>
      </w:rPr>
    </w:lvl>
  </w:abstractNum>
  <w:abstractNum w:abstractNumId="1">
    <w:nsid w:val="00000008"/>
    <w:multiLevelType w:val="singleLevel"/>
    <w:tmpl w:val="00000008"/>
    <w:name w:val="WW8Num8"/>
    <w:lvl w:ilvl="0">
      <w:start w:val="1"/>
      <w:numFmt w:val="bullet"/>
      <w:lvlText w:val=""/>
      <w:lvlJc w:val="left"/>
      <w:pPr>
        <w:tabs>
          <w:tab w:val="num" w:pos="0"/>
        </w:tabs>
        <w:ind w:left="720" w:hanging="360"/>
      </w:pPr>
      <w:rPr>
        <w:rFonts w:ascii="Symbol" w:hAnsi="Symbol"/>
      </w:rPr>
    </w:lvl>
  </w:abstractNum>
  <w:abstractNum w:abstractNumId="2">
    <w:nsid w:val="00000009"/>
    <w:multiLevelType w:val="singleLevel"/>
    <w:tmpl w:val="00000009"/>
    <w:lvl w:ilvl="0">
      <w:start w:val="1"/>
      <w:numFmt w:val="bullet"/>
      <w:lvlText w:val=""/>
      <w:lvlJc w:val="left"/>
      <w:pPr>
        <w:tabs>
          <w:tab w:val="num" w:pos="0"/>
        </w:tabs>
        <w:ind w:left="720" w:hanging="360"/>
      </w:pPr>
      <w:rPr>
        <w:rFonts w:ascii="Symbol" w:hAnsi="Symbol"/>
      </w:rPr>
    </w:lvl>
  </w:abstractNum>
  <w:abstractNum w:abstractNumId="3">
    <w:nsid w:val="0000000C"/>
    <w:multiLevelType w:val="singleLevel"/>
    <w:tmpl w:val="0000000C"/>
    <w:name w:val="WW8Num12"/>
    <w:lvl w:ilvl="0">
      <w:start w:val="1"/>
      <w:numFmt w:val="bullet"/>
      <w:lvlText w:val=""/>
      <w:lvlJc w:val="left"/>
      <w:pPr>
        <w:tabs>
          <w:tab w:val="num" w:pos="0"/>
        </w:tabs>
        <w:ind w:left="720" w:hanging="360"/>
      </w:pPr>
      <w:rPr>
        <w:rFonts w:ascii="Symbol" w:hAnsi="Symbol"/>
      </w:rPr>
    </w:lvl>
  </w:abstractNum>
  <w:abstractNum w:abstractNumId="4">
    <w:nsid w:val="0000000D"/>
    <w:multiLevelType w:val="singleLevel"/>
    <w:tmpl w:val="0000000D"/>
    <w:name w:val="WW8Num13"/>
    <w:lvl w:ilvl="0">
      <w:start w:val="1"/>
      <w:numFmt w:val="bullet"/>
      <w:lvlText w:val=""/>
      <w:lvlJc w:val="left"/>
      <w:pPr>
        <w:tabs>
          <w:tab w:val="num" w:pos="0"/>
        </w:tabs>
        <w:ind w:left="990" w:hanging="360"/>
      </w:pPr>
      <w:rPr>
        <w:rFonts w:ascii="Symbol" w:hAnsi="Symbol"/>
        <w:color w:val="auto"/>
      </w:rPr>
    </w:lvl>
  </w:abstractNum>
  <w:abstractNum w:abstractNumId="5">
    <w:nsid w:val="01FB1E52"/>
    <w:multiLevelType w:val="hybridMultilevel"/>
    <w:tmpl w:val="E8A217EE"/>
    <w:lvl w:ilvl="0" w:tplc="00000006">
      <w:start w:val="1"/>
      <w:numFmt w:val="bullet"/>
      <w:lvlText w:val=""/>
      <w:lvlJc w:val="left"/>
      <w:pPr>
        <w:tabs>
          <w:tab w:val="num" w:pos="360"/>
        </w:tabs>
        <w:ind w:left="360" w:hanging="360"/>
      </w:pPr>
      <w:rPr>
        <w:rFonts w:ascii="Symbol" w:hAnsi="Symbol" w:hint="default"/>
        <w:b/>
        <w:i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8742B"/>
    <w:multiLevelType w:val="hybridMultilevel"/>
    <w:tmpl w:val="D71849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EBC63EE"/>
    <w:multiLevelType w:val="hybridMultilevel"/>
    <w:tmpl w:val="D1623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F137B3"/>
    <w:multiLevelType w:val="hybridMultilevel"/>
    <w:tmpl w:val="7C0A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4E01DA"/>
    <w:multiLevelType w:val="multilevel"/>
    <w:tmpl w:val="8620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017644"/>
    <w:multiLevelType w:val="hybridMultilevel"/>
    <w:tmpl w:val="0A9A27EC"/>
    <w:lvl w:ilvl="0" w:tplc="96944788">
      <w:start w:val="1"/>
      <w:numFmt w:val="bullet"/>
      <w:lvlText w:val=""/>
      <w:lvlPicBulletId w:val="0"/>
      <w:lvlJc w:val="left"/>
      <w:pPr>
        <w:tabs>
          <w:tab w:val="num" w:pos="360"/>
        </w:tabs>
        <w:ind w:left="360" w:hanging="360"/>
      </w:pPr>
      <w:rPr>
        <w:rFonts w:ascii="Symbol" w:hAnsi="Symbol" w:hint="default"/>
        <w:b/>
        <w:i w:val="0"/>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1ED3E7B"/>
    <w:multiLevelType w:val="hybridMultilevel"/>
    <w:tmpl w:val="65889648"/>
    <w:lvl w:ilvl="0" w:tplc="00000009">
      <w:start w:val="1"/>
      <w:numFmt w:val="bullet"/>
      <w:lvlText w:val=""/>
      <w:lvlJc w:val="left"/>
      <w:pPr>
        <w:tabs>
          <w:tab w:val="num" w:pos="0"/>
        </w:tabs>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FE3E55"/>
    <w:multiLevelType w:val="hybridMultilevel"/>
    <w:tmpl w:val="14DEFF02"/>
    <w:lvl w:ilvl="0" w:tplc="0409000F">
      <w:start w:val="1"/>
      <w:numFmt w:val="decimal"/>
      <w:lvlText w:val="%1."/>
      <w:lvlJc w:val="left"/>
      <w:pPr>
        <w:tabs>
          <w:tab w:val="num" w:pos="360"/>
        </w:tabs>
        <w:ind w:left="360" w:hanging="360"/>
      </w:pPr>
      <w:rPr>
        <w:rFonts w:hint="default"/>
        <w:b/>
        <w:i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860CBE"/>
    <w:multiLevelType w:val="hybridMultilevel"/>
    <w:tmpl w:val="FD066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0FD2942"/>
    <w:multiLevelType w:val="hybridMultilevel"/>
    <w:tmpl w:val="0250F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503D5B"/>
    <w:multiLevelType w:val="hybridMultilevel"/>
    <w:tmpl w:val="C9E04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50D792E"/>
    <w:multiLevelType w:val="hybridMultilevel"/>
    <w:tmpl w:val="4B9875F8"/>
    <w:lvl w:ilvl="0" w:tplc="96944788">
      <w:start w:val="1"/>
      <w:numFmt w:val="bullet"/>
      <w:lvlText w:val=""/>
      <w:lvlPicBulletId w:val="0"/>
      <w:lvlJc w:val="left"/>
      <w:pPr>
        <w:tabs>
          <w:tab w:val="num" w:pos="360"/>
        </w:tabs>
        <w:ind w:left="360" w:hanging="360"/>
      </w:pPr>
      <w:rPr>
        <w:rFonts w:ascii="Symbol" w:hAnsi="Symbol" w:hint="default"/>
        <w:b/>
        <w:i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AA0E28"/>
    <w:multiLevelType w:val="hybridMultilevel"/>
    <w:tmpl w:val="76AC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C8391F"/>
    <w:multiLevelType w:val="hybridMultilevel"/>
    <w:tmpl w:val="94DC6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76659C7"/>
    <w:multiLevelType w:val="hybridMultilevel"/>
    <w:tmpl w:val="060C5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557D72"/>
    <w:multiLevelType w:val="hybridMultilevel"/>
    <w:tmpl w:val="8BDCF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D267E61"/>
    <w:multiLevelType w:val="hybridMultilevel"/>
    <w:tmpl w:val="6B3A0ECC"/>
    <w:lvl w:ilvl="0" w:tplc="00000009">
      <w:start w:val="1"/>
      <w:numFmt w:val="bullet"/>
      <w:lvlText w:val=""/>
      <w:lvlJc w:val="left"/>
      <w:pPr>
        <w:tabs>
          <w:tab w:val="num" w:pos="0"/>
        </w:tabs>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D520E7"/>
    <w:multiLevelType w:val="hybridMultilevel"/>
    <w:tmpl w:val="0A8E4B12"/>
    <w:lvl w:ilvl="0" w:tplc="00000009">
      <w:start w:val="1"/>
      <w:numFmt w:val="bullet"/>
      <w:lvlText w:val=""/>
      <w:lvlJc w:val="left"/>
      <w:pPr>
        <w:tabs>
          <w:tab w:val="num" w:pos="360"/>
        </w:tabs>
        <w:ind w:left="1080" w:hanging="360"/>
      </w:pPr>
      <w:rPr>
        <w:rFonts w:ascii="Symbol" w:hAnsi="Symbo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066224D"/>
    <w:multiLevelType w:val="hybridMultilevel"/>
    <w:tmpl w:val="7F14B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326E1B"/>
    <w:multiLevelType w:val="hybridMultilevel"/>
    <w:tmpl w:val="B9B87C00"/>
    <w:lvl w:ilvl="0" w:tplc="0409000D">
      <w:start w:val="1"/>
      <w:numFmt w:val="bullet"/>
      <w:lvlText w:val=""/>
      <w:lvlJc w:val="left"/>
      <w:pPr>
        <w:tabs>
          <w:tab w:val="num" w:pos="360"/>
        </w:tabs>
        <w:ind w:left="360" w:hanging="360"/>
      </w:pPr>
      <w:rPr>
        <w:rFonts w:ascii="Wingdings" w:hAnsi="Wingdings" w:hint="default"/>
        <w:b/>
        <w:i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063CE9"/>
    <w:multiLevelType w:val="hybridMultilevel"/>
    <w:tmpl w:val="0B4A9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B92A9E"/>
    <w:multiLevelType w:val="hybridMultilevel"/>
    <w:tmpl w:val="52E0B208"/>
    <w:lvl w:ilvl="0" w:tplc="00000006">
      <w:start w:val="1"/>
      <w:numFmt w:val="bullet"/>
      <w:lvlText w:val=""/>
      <w:lvlJc w:val="left"/>
      <w:pPr>
        <w:tabs>
          <w:tab w:val="num" w:pos="360"/>
        </w:tabs>
        <w:ind w:left="360" w:hanging="360"/>
      </w:pPr>
      <w:rPr>
        <w:rFonts w:ascii="Symbol" w:hAnsi="Symbol" w:hint="default"/>
        <w:b/>
        <w:i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052785"/>
    <w:multiLevelType w:val="hybridMultilevel"/>
    <w:tmpl w:val="9AA8CA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9634150"/>
    <w:multiLevelType w:val="hybridMultilevel"/>
    <w:tmpl w:val="D9147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D805CE"/>
    <w:multiLevelType w:val="hybridMultilevel"/>
    <w:tmpl w:val="236C6C6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77EB56EE"/>
    <w:multiLevelType w:val="hybridMultilevel"/>
    <w:tmpl w:val="7F0EC91C"/>
    <w:lvl w:ilvl="0" w:tplc="00000009">
      <w:start w:val="1"/>
      <w:numFmt w:val="bullet"/>
      <w:lvlText w:val=""/>
      <w:lvlJc w:val="left"/>
      <w:pPr>
        <w:tabs>
          <w:tab w:val="num" w:pos="720"/>
        </w:tabs>
        <w:ind w:left="1440" w:hanging="360"/>
      </w:pPr>
      <w:rPr>
        <w:rFonts w:ascii="Symbol" w:hAnsi="Symbol"/>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8565C05"/>
    <w:multiLevelType w:val="hybridMultilevel"/>
    <w:tmpl w:val="06508840"/>
    <w:lvl w:ilvl="0" w:tplc="00000009">
      <w:start w:val="1"/>
      <w:numFmt w:val="bullet"/>
      <w:lvlText w:val=""/>
      <w:lvlJc w:val="left"/>
      <w:pPr>
        <w:tabs>
          <w:tab w:val="num" w:pos="0"/>
        </w:tabs>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3"/>
  </w:num>
  <w:num w:numId="4">
    <w:abstractNumId w:val="16"/>
  </w:num>
  <w:num w:numId="5">
    <w:abstractNumId w:val="12"/>
  </w:num>
  <w:num w:numId="6">
    <w:abstractNumId w:val="24"/>
  </w:num>
  <w:num w:numId="7">
    <w:abstractNumId w:val="5"/>
  </w:num>
  <w:num w:numId="8">
    <w:abstractNumId w:val="26"/>
  </w:num>
  <w:num w:numId="9">
    <w:abstractNumId w:val="1"/>
  </w:num>
  <w:num w:numId="10">
    <w:abstractNumId w:val="15"/>
  </w:num>
  <w:num w:numId="11">
    <w:abstractNumId w:val="17"/>
  </w:num>
  <w:num w:numId="12">
    <w:abstractNumId w:val="18"/>
  </w:num>
  <w:num w:numId="13">
    <w:abstractNumId w:val="0"/>
  </w:num>
  <w:num w:numId="14">
    <w:abstractNumId w:val="2"/>
  </w:num>
  <w:num w:numId="15">
    <w:abstractNumId w:val="4"/>
  </w:num>
  <w:num w:numId="16">
    <w:abstractNumId w:val="8"/>
  </w:num>
  <w:num w:numId="17">
    <w:abstractNumId w:val="23"/>
  </w:num>
  <w:num w:numId="18">
    <w:abstractNumId w:val="9"/>
  </w:num>
  <w:num w:numId="19">
    <w:abstractNumId w:val="25"/>
  </w:num>
  <w:num w:numId="20">
    <w:abstractNumId w:val="14"/>
  </w:num>
  <w:num w:numId="21">
    <w:abstractNumId w:val="28"/>
  </w:num>
  <w:num w:numId="22">
    <w:abstractNumId w:val="29"/>
  </w:num>
  <w:num w:numId="23">
    <w:abstractNumId w:val="27"/>
  </w:num>
  <w:num w:numId="24">
    <w:abstractNumId w:val="19"/>
  </w:num>
  <w:num w:numId="25">
    <w:abstractNumId w:val="20"/>
  </w:num>
  <w:num w:numId="26">
    <w:abstractNumId w:val="6"/>
  </w:num>
  <w:num w:numId="27">
    <w:abstractNumId w:val="30"/>
  </w:num>
  <w:num w:numId="28">
    <w:abstractNumId w:val="11"/>
  </w:num>
  <w:num w:numId="29">
    <w:abstractNumId w:val="22"/>
  </w:num>
  <w:num w:numId="30">
    <w:abstractNumId w:val="31"/>
  </w:num>
  <w:num w:numId="31">
    <w:abstractNumId w:val="21"/>
  </w:num>
  <w:num w:numId="3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F01A18"/>
    <w:rsid w:val="00002893"/>
    <w:rsid w:val="00025696"/>
    <w:rsid w:val="0002646E"/>
    <w:rsid w:val="0003347D"/>
    <w:rsid w:val="00053481"/>
    <w:rsid w:val="00065300"/>
    <w:rsid w:val="00077FFA"/>
    <w:rsid w:val="000912D3"/>
    <w:rsid w:val="000B200D"/>
    <w:rsid w:val="001006D8"/>
    <w:rsid w:val="00106AF3"/>
    <w:rsid w:val="001300AB"/>
    <w:rsid w:val="001365A9"/>
    <w:rsid w:val="001371F2"/>
    <w:rsid w:val="001372AF"/>
    <w:rsid w:val="0014377C"/>
    <w:rsid w:val="001549DF"/>
    <w:rsid w:val="00157167"/>
    <w:rsid w:val="0016270F"/>
    <w:rsid w:val="00174FF5"/>
    <w:rsid w:val="001A4621"/>
    <w:rsid w:val="001C04AF"/>
    <w:rsid w:val="001D4D0D"/>
    <w:rsid w:val="001E2070"/>
    <w:rsid w:val="001F2CC9"/>
    <w:rsid w:val="002568C8"/>
    <w:rsid w:val="0027182D"/>
    <w:rsid w:val="002776FD"/>
    <w:rsid w:val="002B02D7"/>
    <w:rsid w:val="002C30CF"/>
    <w:rsid w:val="002C31FE"/>
    <w:rsid w:val="002D26A9"/>
    <w:rsid w:val="002F49AF"/>
    <w:rsid w:val="00346FDC"/>
    <w:rsid w:val="00347FD8"/>
    <w:rsid w:val="003723B2"/>
    <w:rsid w:val="0038206B"/>
    <w:rsid w:val="00384069"/>
    <w:rsid w:val="00386914"/>
    <w:rsid w:val="00386DD2"/>
    <w:rsid w:val="00396816"/>
    <w:rsid w:val="003A73DB"/>
    <w:rsid w:val="003C103B"/>
    <w:rsid w:val="003C2CE9"/>
    <w:rsid w:val="003D3721"/>
    <w:rsid w:val="003D3A8D"/>
    <w:rsid w:val="003E6BE2"/>
    <w:rsid w:val="003F3829"/>
    <w:rsid w:val="00407348"/>
    <w:rsid w:val="00412E89"/>
    <w:rsid w:val="0043620F"/>
    <w:rsid w:val="00436E6A"/>
    <w:rsid w:val="0045704A"/>
    <w:rsid w:val="00463E59"/>
    <w:rsid w:val="004662BD"/>
    <w:rsid w:val="00484F1C"/>
    <w:rsid w:val="00492AC3"/>
    <w:rsid w:val="004A1E0B"/>
    <w:rsid w:val="004A6945"/>
    <w:rsid w:val="004C0ABC"/>
    <w:rsid w:val="004C3EAE"/>
    <w:rsid w:val="004C55C6"/>
    <w:rsid w:val="004C7670"/>
    <w:rsid w:val="004D26AA"/>
    <w:rsid w:val="00502300"/>
    <w:rsid w:val="00511B93"/>
    <w:rsid w:val="00524CC5"/>
    <w:rsid w:val="00537303"/>
    <w:rsid w:val="00551840"/>
    <w:rsid w:val="00566890"/>
    <w:rsid w:val="00576792"/>
    <w:rsid w:val="00580610"/>
    <w:rsid w:val="0058518A"/>
    <w:rsid w:val="005B1A3C"/>
    <w:rsid w:val="005B5D5C"/>
    <w:rsid w:val="005C3000"/>
    <w:rsid w:val="005E4758"/>
    <w:rsid w:val="00604E52"/>
    <w:rsid w:val="00625C5E"/>
    <w:rsid w:val="00640FD3"/>
    <w:rsid w:val="0066133F"/>
    <w:rsid w:val="0067542C"/>
    <w:rsid w:val="0067556F"/>
    <w:rsid w:val="006C1E0A"/>
    <w:rsid w:val="006E1FFD"/>
    <w:rsid w:val="006E2EBB"/>
    <w:rsid w:val="00716303"/>
    <w:rsid w:val="00731767"/>
    <w:rsid w:val="007440DA"/>
    <w:rsid w:val="00777777"/>
    <w:rsid w:val="00782198"/>
    <w:rsid w:val="00793149"/>
    <w:rsid w:val="007B3DD6"/>
    <w:rsid w:val="007D00EB"/>
    <w:rsid w:val="007D7A17"/>
    <w:rsid w:val="007E6E71"/>
    <w:rsid w:val="007E790B"/>
    <w:rsid w:val="00813949"/>
    <w:rsid w:val="00850B1A"/>
    <w:rsid w:val="0088187F"/>
    <w:rsid w:val="008B032B"/>
    <w:rsid w:val="008E0917"/>
    <w:rsid w:val="008E4123"/>
    <w:rsid w:val="008E72A0"/>
    <w:rsid w:val="008F58C8"/>
    <w:rsid w:val="00902F0A"/>
    <w:rsid w:val="00960726"/>
    <w:rsid w:val="0096597E"/>
    <w:rsid w:val="009A7B16"/>
    <w:rsid w:val="009D1D91"/>
    <w:rsid w:val="009D2BC7"/>
    <w:rsid w:val="009D3A77"/>
    <w:rsid w:val="00A16C20"/>
    <w:rsid w:val="00A17CDB"/>
    <w:rsid w:val="00A4635C"/>
    <w:rsid w:val="00A664FB"/>
    <w:rsid w:val="00A85008"/>
    <w:rsid w:val="00A926F8"/>
    <w:rsid w:val="00AA3559"/>
    <w:rsid w:val="00AB7CA9"/>
    <w:rsid w:val="00AC2609"/>
    <w:rsid w:val="00AD0E85"/>
    <w:rsid w:val="00AD7F47"/>
    <w:rsid w:val="00AE2EE5"/>
    <w:rsid w:val="00B04E0E"/>
    <w:rsid w:val="00B2489C"/>
    <w:rsid w:val="00B50891"/>
    <w:rsid w:val="00B64063"/>
    <w:rsid w:val="00B666DF"/>
    <w:rsid w:val="00B94493"/>
    <w:rsid w:val="00BA7FF1"/>
    <w:rsid w:val="00BE59EC"/>
    <w:rsid w:val="00BF003C"/>
    <w:rsid w:val="00BF48DC"/>
    <w:rsid w:val="00C00A05"/>
    <w:rsid w:val="00C17207"/>
    <w:rsid w:val="00C35663"/>
    <w:rsid w:val="00C36BDD"/>
    <w:rsid w:val="00C4727C"/>
    <w:rsid w:val="00C60379"/>
    <w:rsid w:val="00C674E8"/>
    <w:rsid w:val="00CC33B5"/>
    <w:rsid w:val="00CC3BC9"/>
    <w:rsid w:val="00CC626A"/>
    <w:rsid w:val="00CD4086"/>
    <w:rsid w:val="00CD4378"/>
    <w:rsid w:val="00CE54EE"/>
    <w:rsid w:val="00CF03F5"/>
    <w:rsid w:val="00D041D4"/>
    <w:rsid w:val="00D05A11"/>
    <w:rsid w:val="00D33658"/>
    <w:rsid w:val="00D36B6B"/>
    <w:rsid w:val="00D434E8"/>
    <w:rsid w:val="00D706A3"/>
    <w:rsid w:val="00D70E65"/>
    <w:rsid w:val="00D87C15"/>
    <w:rsid w:val="00D91A6F"/>
    <w:rsid w:val="00DA108B"/>
    <w:rsid w:val="00DC32E6"/>
    <w:rsid w:val="00DC5C15"/>
    <w:rsid w:val="00DE382A"/>
    <w:rsid w:val="00DE4D9D"/>
    <w:rsid w:val="00DF065D"/>
    <w:rsid w:val="00E07123"/>
    <w:rsid w:val="00E24F6F"/>
    <w:rsid w:val="00E27465"/>
    <w:rsid w:val="00E3097B"/>
    <w:rsid w:val="00E33F5A"/>
    <w:rsid w:val="00E40BE2"/>
    <w:rsid w:val="00E6346D"/>
    <w:rsid w:val="00E939B1"/>
    <w:rsid w:val="00E95DA4"/>
    <w:rsid w:val="00EA2FBE"/>
    <w:rsid w:val="00EB674D"/>
    <w:rsid w:val="00EE70A3"/>
    <w:rsid w:val="00F01A18"/>
    <w:rsid w:val="00F14F49"/>
    <w:rsid w:val="00F17E2C"/>
    <w:rsid w:val="00F37763"/>
    <w:rsid w:val="00F4030E"/>
    <w:rsid w:val="00F50AAE"/>
    <w:rsid w:val="00F62E39"/>
    <w:rsid w:val="00F65BB0"/>
    <w:rsid w:val="00F71EDA"/>
    <w:rsid w:val="00F86E0D"/>
    <w:rsid w:val="00FA3509"/>
    <w:rsid w:val="00FA6979"/>
    <w:rsid w:val="00FC0092"/>
    <w:rsid w:val="00FC09C9"/>
    <w:rsid w:val="00FD0288"/>
    <w:rsid w:val="00FE53D5"/>
    <w:rsid w:val="00FF6C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3F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723B2"/>
    <w:pPr>
      <w:keepNext/>
      <w:keepLines/>
      <w:spacing w:before="480"/>
      <w:outlineLvl w:val="0"/>
    </w:pPr>
    <w:rPr>
      <w:rFonts w:ascii="Cambria" w:hAnsi="Cambria"/>
      <w:b/>
      <w:bCs/>
      <w:color w:val="365F91"/>
      <w:sz w:val="28"/>
      <w:szCs w:val="28"/>
      <w:lang/>
    </w:rPr>
  </w:style>
  <w:style w:type="paragraph" w:styleId="Heading6">
    <w:name w:val="heading 6"/>
    <w:basedOn w:val="Normal"/>
    <w:next w:val="Normal"/>
    <w:link w:val="Heading6Char"/>
    <w:uiPriority w:val="9"/>
    <w:semiHidden/>
    <w:unhideWhenUsed/>
    <w:qFormat/>
    <w:rsid w:val="008F58C8"/>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1A18"/>
    <w:pPr>
      <w:tabs>
        <w:tab w:val="center" w:pos="4680"/>
        <w:tab w:val="right" w:pos="9360"/>
      </w:tabs>
    </w:pPr>
  </w:style>
  <w:style w:type="character" w:customStyle="1" w:styleId="HeaderChar">
    <w:name w:val="Header Char"/>
    <w:basedOn w:val="DefaultParagraphFont"/>
    <w:link w:val="Header"/>
    <w:uiPriority w:val="99"/>
    <w:rsid w:val="00F01A18"/>
  </w:style>
  <w:style w:type="paragraph" w:styleId="Footer">
    <w:name w:val="footer"/>
    <w:basedOn w:val="Normal"/>
    <w:link w:val="FooterChar"/>
    <w:uiPriority w:val="99"/>
    <w:unhideWhenUsed/>
    <w:rsid w:val="00F01A18"/>
    <w:pPr>
      <w:tabs>
        <w:tab w:val="center" w:pos="4680"/>
        <w:tab w:val="right" w:pos="9360"/>
      </w:tabs>
    </w:pPr>
  </w:style>
  <w:style w:type="character" w:customStyle="1" w:styleId="FooterChar">
    <w:name w:val="Footer Char"/>
    <w:basedOn w:val="DefaultParagraphFont"/>
    <w:link w:val="Footer"/>
    <w:uiPriority w:val="99"/>
    <w:rsid w:val="00F01A18"/>
  </w:style>
  <w:style w:type="character" w:styleId="Hyperlink">
    <w:name w:val="Hyperlink"/>
    <w:basedOn w:val="DefaultParagraphFont"/>
    <w:uiPriority w:val="99"/>
    <w:unhideWhenUsed/>
    <w:rsid w:val="00347FD8"/>
    <w:rPr>
      <w:color w:val="0563C1" w:themeColor="hyperlink"/>
      <w:u w:val="single"/>
    </w:rPr>
  </w:style>
  <w:style w:type="character" w:customStyle="1" w:styleId="blackres">
    <w:name w:val="blackres"/>
    <w:basedOn w:val="DefaultParagraphFont"/>
    <w:rsid w:val="00CF03F5"/>
  </w:style>
  <w:style w:type="character" w:customStyle="1" w:styleId="apple-style-span">
    <w:name w:val="apple-style-span"/>
    <w:basedOn w:val="DefaultParagraphFont"/>
    <w:rsid w:val="007B3DD6"/>
  </w:style>
  <w:style w:type="paragraph" w:styleId="ListParagraph">
    <w:name w:val="List Paragraph"/>
    <w:basedOn w:val="Normal"/>
    <w:uiPriority w:val="34"/>
    <w:qFormat/>
    <w:rsid w:val="007B3DD6"/>
    <w:pPr>
      <w:suppressAutoHyphens/>
      <w:ind w:left="720"/>
    </w:pPr>
    <w:rPr>
      <w:rFonts w:cs="Calibri"/>
      <w:lang w:val="en-IN" w:eastAsia="ar-SA"/>
    </w:rPr>
  </w:style>
  <w:style w:type="character" w:styleId="Strong">
    <w:name w:val="Strong"/>
    <w:basedOn w:val="DefaultParagraphFont"/>
    <w:uiPriority w:val="22"/>
    <w:qFormat/>
    <w:rsid w:val="00BE59EC"/>
    <w:rPr>
      <w:rFonts w:ascii="Times New Roman" w:hAnsi="Times New Roman" w:cs="Times New Roman" w:hint="default"/>
      <w:b/>
      <w:bCs/>
    </w:rPr>
  </w:style>
  <w:style w:type="character" w:customStyle="1" w:styleId="Heading1Char">
    <w:name w:val="Heading 1 Char"/>
    <w:basedOn w:val="DefaultParagraphFont"/>
    <w:link w:val="Heading1"/>
    <w:uiPriority w:val="9"/>
    <w:rsid w:val="003723B2"/>
    <w:rPr>
      <w:rFonts w:ascii="Cambria" w:eastAsia="Times New Roman" w:hAnsi="Cambria" w:cs="Times New Roman"/>
      <w:b/>
      <w:bCs/>
      <w:color w:val="365F91"/>
      <w:sz w:val="28"/>
      <w:szCs w:val="28"/>
      <w:lang/>
    </w:rPr>
  </w:style>
  <w:style w:type="paragraph" w:customStyle="1" w:styleId="Default">
    <w:name w:val="Default"/>
    <w:rsid w:val="008E0917"/>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Textbody">
    <w:name w:val="Text body"/>
    <w:basedOn w:val="Normal"/>
    <w:rsid w:val="00580610"/>
    <w:pPr>
      <w:tabs>
        <w:tab w:val="left" w:pos="709"/>
      </w:tabs>
      <w:suppressAutoHyphens/>
      <w:spacing w:after="200" w:line="276" w:lineRule="auto"/>
      <w:jc w:val="both"/>
    </w:pPr>
    <w:rPr>
      <w:sz w:val="20"/>
      <w:szCs w:val="20"/>
    </w:rPr>
  </w:style>
  <w:style w:type="character" w:customStyle="1" w:styleId="Heading6Char">
    <w:name w:val="Heading 6 Char"/>
    <w:basedOn w:val="DefaultParagraphFont"/>
    <w:link w:val="Heading6"/>
    <w:uiPriority w:val="9"/>
    <w:semiHidden/>
    <w:rsid w:val="008F58C8"/>
    <w:rPr>
      <w:rFonts w:asciiTheme="majorHAnsi" w:eastAsiaTheme="majorEastAsia" w:hAnsiTheme="majorHAnsi" w:cstheme="majorBidi"/>
      <w:color w:val="1F4D78" w:themeColor="accent1" w:themeShade="7F"/>
      <w:sz w:val="24"/>
      <w:szCs w:val="24"/>
    </w:rPr>
  </w:style>
  <w:style w:type="paragraph" w:customStyle="1" w:styleId="western">
    <w:name w:val="western"/>
    <w:basedOn w:val="Normal"/>
    <w:rsid w:val="008F58C8"/>
    <w:pPr>
      <w:jc w:val="both"/>
    </w:pPr>
  </w:style>
  <w:style w:type="paragraph" w:customStyle="1" w:styleId="heading10">
    <w:name w:val="heading1"/>
    <w:basedOn w:val="Heading1"/>
    <w:next w:val="Heading1"/>
    <w:link w:val="heading1Char0"/>
    <w:qFormat/>
    <w:rsid w:val="00DF065D"/>
    <w:pPr>
      <w:shd w:val="clear" w:color="auto" w:fill="BFBFBF"/>
      <w:spacing w:before="60" w:after="60"/>
      <w:jc w:val="both"/>
    </w:pPr>
    <w:rPr>
      <w:rFonts w:ascii="Calibri" w:hAnsi="Calibri"/>
      <w:color w:val="000000"/>
      <w:sz w:val="20"/>
    </w:rPr>
  </w:style>
  <w:style w:type="character" w:customStyle="1" w:styleId="heading1Char0">
    <w:name w:val="heading1 Char"/>
    <w:link w:val="heading10"/>
    <w:rsid w:val="00DF065D"/>
    <w:rPr>
      <w:rFonts w:ascii="Calibri" w:eastAsia="Times New Roman" w:hAnsi="Calibri" w:cs="Times New Roman"/>
      <w:b/>
      <w:bCs/>
      <w:color w:val="000000"/>
      <w:sz w:val="20"/>
      <w:szCs w:val="28"/>
      <w:shd w:val="clear" w:color="auto" w:fill="BFBFBF"/>
      <w:lang/>
    </w:rPr>
  </w:style>
</w:styles>
</file>

<file path=word/webSettings.xml><?xml version="1.0" encoding="utf-8"?>
<w:webSettings xmlns:r="http://schemas.openxmlformats.org/officeDocument/2006/relationships" xmlns:w="http://schemas.openxmlformats.org/wordprocessingml/2006/main">
  <w:divs>
    <w:div w:id="462238491">
      <w:bodyDiv w:val="1"/>
      <w:marLeft w:val="0"/>
      <w:marRight w:val="0"/>
      <w:marTop w:val="0"/>
      <w:marBottom w:val="0"/>
      <w:divBdr>
        <w:top w:val="none" w:sz="0" w:space="0" w:color="auto"/>
        <w:left w:val="none" w:sz="0" w:space="0" w:color="auto"/>
        <w:bottom w:val="none" w:sz="0" w:space="0" w:color="auto"/>
        <w:right w:val="none" w:sz="0" w:space="0" w:color="auto"/>
      </w:divBdr>
    </w:div>
    <w:div w:id="135862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shruthireddy816@gmail.com" TargetMode="External"/><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2BB03-3802-4BAF-93F4-AE623E4A4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2945</Words>
  <Characters>16791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 t</dc:creator>
  <cp:keywords/>
  <dc:description/>
  <cp:lastModifiedBy>lav</cp:lastModifiedBy>
  <cp:revision>2</cp:revision>
  <cp:lastPrinted>2013-10-07T17:09:00Z</cp:lastPrinted>
  <dcterms:created xsi:type="dcterms:W3CDTF">2013-11-22T16:54:00Z</dcterms:created>
  <dcterms:modified xsi:type="dcterms:W3CDTF">2013-11-22T16:54:00Z</dcterms:modified>
</cp:coreProperties>
</file>