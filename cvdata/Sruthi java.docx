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9F" w:rsidRPr="006C0E6A" w:rsidRDefault="0040129F" w:rsidP="0040129F">
      <w:pPr>
        <w:pStyle w:val="Heading2"/>
        <w:ind w:left="-426"/>
        <w:rPr>
          <w:rFonts w:asciiTheme="minorHAnsi" w:eastAsia="Verdana" w:hAnsiTheme="minorHAnsi" w:cs="Times New Roman"/>
          <w:color w:val="auto"/>
          <w:sz w:val="22"/>
          <w:szCs w:val="22"/>
        </w:rPr>
      </w:pPr>
      <w:r w:rsidRPr="006C0E6A">
        <w:rPr>
          <w:rFonts w:asciiTheme="minorHAnsi" w:hAnsiTheme="minorHAnsi" w:cs="Times New Roman"/>
          <w:noProof/>
          <w:sz w:val="22"/>
          <w:szCs w:val="22"/>
        </w:rPr>
        <w:drawing>
          <wp:anchor distT="0" distB="0" distL="114300" distR="114300" simplePos="0" relativeHeight="251659264" behindDoc="0" locked="0" layoutInCell="1" allowOverlap="1">
            <wp:simplePos x="0" y="0"/>
            <wp:positionH relativeFrom="column">
              <wp:posOffset>5143500</wp:posOffset>
            </wp:positionH>
            <wp:positionV relativeFrom="paragraph">
              <wp:posOffset>-114300</wp:posOffset>
            </wp:positionV>
            <wp:extent cx="1028700" cy="5715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28700" cy="571500"/>
                    </a:xfrm>
                    <a:prstGeom prst="rect">
                      <a:avLst/>
                    </a:prstGeom>
                    <a:noFill/>
                  </pic:spPr>
                </pic:pic>
              </a:graphicData>
            </a:graphic>
          </wp:anchor>
        </w:drawing>
      </w:r>
      <w:r w:rsidR="00461F3F" w:rsidRPr="006C0E6A">
        <w:rPr>
          <w:rFonts w:asciiTheme="minorHAnsi" w:eastAsia="Verdana" w:hAnsiTheme="minorHAnsi" w:cs="Times New Roman"/>
          <w:sz w:val="22"/>
          <w:szCs w:val="22"/>
        </w:rPr>
        <w:tab/>
      </w:r>
      <w:r w:rsidR="008367B0" w:rsidRPr="006C0E6A">
        <w:rPr>
          <w:rFonts w:asciiTheme="minorHAnsi" w:eastAsia="Verdana" w:hAnsiTheme="minorHAnsi" w:cs="Times New Roman"/>
          <w:color w:val="auto"/>
          <w:sz w:val="22"/>
          <w:szCs w:val="22"/>
        </w:rPr>
        <w:t>Sruthi</w:t>
      </w:r>
    </w:p>
    <w:p w:rsidR="0040129F" w:rsidRPr="006C0E6A" w:rsidRDefault="0040129F" w:rsidP="0040712C">
      <w:pPr>
        <w:pStyle w:val="Heading3"/>
        <w:numPr>
          <w:ilvl w:val="0"/>
          <w:numId w:val="0"/>
        </w:numPr>
        <w:spacing w:before="0" w:after="0" w:line="240" w:lineRule="atLeast"/>
        <w:ind w:left="720" w:hanging="720"/>
        <w:jc w:val="both"/>
        <w:rPr>
          <w:rFonts w:asciiTheme="minorHAnsi" w:hAnsiTheme="minorHAnsi" w:cs="Times New Roman"/>
          <w:sz w:val="22"/>
          <w:szCs w:val="22"/>
        </w:rPr>
      </w:pPr>
      <w:r w:rsidRPr="006C0E6A">
        <w:rPr>
          <w:rFonts w:asciiTheme="minorHAnsi" w:hAnsiTheme="minorHAnsi" w:cs="Times New Roman"/>
          <w:sz w:val="22"/>
          <w:szCs w:val="22"/>
        </w:rPr>
        <w:t>SUMMARY</w:t>
      </w:r>
    </w:p>
    <w:p w:rsidR="00CA165B" w:rsidRPr="006C0E6A" w:rsidRDefault="00CA165B" w:rsidP="00CA165B">
      <w:pPr>
        <w:rPr>
          <w:rFonts w:asciiTheme="minorHAnsi" w:hAnsiTheme="minorHAnsi"/>
          <w:sz w:val="22"/>
          <w:szCs w:val="22"/>
        </w:rPr>
      </w:pPr>
    </w:p>
    <w:p w:rsidR="0040129F" w:rsidRPr="006C0E6A" w:rsidRDefault="0040129F"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Software professional with </w:t>
      </w:r>
      <w:r w:rsidR="00E0667F" w:rsidRPr="006C0E6A">
        <w:rPr>
          <w:rFonts w:asciiTheme="minorHAnsi" w:hAnsiTheme="minorHAnsi"/>
          <w:b/>
          <w:sz w:val="22"/>
          <w:szCs w:val="22"/>
        </w:rPr>
        <w:t>8</w:t>
      </w:r>
      <w:r w:rsidRPr="006C0E6A">
        <w:rPr>
          <w:rFonts w:asciiTheme="minorHAnsi" w:hAnsiTheme="minorHAnsi"/>
          <w:b/>
          <w:sz w:val="22"/>
          <w:szCs w:val="22"/>
        </w:rPr>
        <w:t xml:space="preserve"> years</w:t>
      </w:r>
      <w:r w:rsidRPr="006C0E6A">
        <w:rPr>
          <w:rFonts w:asciiTheme="minorHAnsi" w:hAnsiTheme="minorHAnsi"/>
          <w:sz w:val="22"/>
          <w:szCs w:val="22"/>
        </w:rPr>
        <w:t xml:space="preserve"> of experience in the analysis, design and development of </w:t>
      </w:r>
      <w:r w:rsidRPr="006C0E6A">
        <w:rPr>
          <w:rFonts w:asciiTheme="minorHAnsi" w:hAnsiTheme="minorHAnsi"/>
          <w:b/>
          <w:sz w:val="22"/>
          <w:szCs w:val="22"/>
        </w:rPr>
        <w:t>Java/J2EE applications</w:t>
      </w:r>
      <w:r w:rsidRPr="006C0E6A">
        <w:rPr>
          <w:rFonts w:asciiTheme="minorHAnsi" w:hAnsiTheme="minorHAnsi"/>
          <w:sz w:val="22"/>
          <w:szCs w:val="22"/>
        </w:rPr>
        <w:t xml:space="preserve">. </w:t>
      </w:r>
    </w:p>
    <w:p w:rsidR="0040129F" w:rsidRPr="006C0E6A" w:rsidRDefault="0040129F" w:rsidP="006C0E6A">
      <w:pPr>
        <w:pStyle w:val="NoSpacing"/>
        <w:numPr>
          <w:ilvl w:val="0"/>
          <w:numId w:val="26"/>
        </w:numPr>
        <w:rPr>
          <w:rFonts w:asciiTheme="minorHAnsi" w:hAnsiTheme="minorHAnsi"/>
          <w:b/>
          <w:sz w:val="22"/>
          <w:szCs w:val="22"/>
        </w:rPr>
      </w:pPr>
      <w:r w:rsidRPr="006C0E6A">
        <w:rPr>
          <w:rFonts w:asciiTheme="minorHAnsi" w:hAnsiTheme="minorHAnsi"/>
          <w:sz w:val="22"/>
          <w:szCs w:val="22"/>
        </w:rPr>
        <w:t xml:space="preserve">Hands on experience using in J2EE (J2SE) and Web Technologies like Servlets, </w:t>
      </w:r>
      <w:r w:rsidRPr="006C0E6A">
        <w:rPr>
          <w:rFonts w:asciiTheme="minorHAnsi" w:hAnsiTheme="minorHAnsi"/>
          <w:b/>
          <w:sz w:val="22"/>
          <w:szCs w:val="22"/>
        </w:rPr>
        <w:t xml:space="preserve">JSP, JDBC, </w:t>
      </w:r>
      <w:r w:rsidR="00DE4BEF" w:rsidRPr="006C0E6A">
        <w:rPr>
          <w:rFonts w:asciiTheme="minorHAnsi" w:hAnsiTheme="minorHAnsi"/>
          <w:b/>
          <w:sz w:val="22"/>
          <w:szCs w:val="22"/>
        </w:rPr>
        <w:t xml:space="preserve">core UI, Front End, </w:t>
      </w:r>
      <w:r w:rsidRPr="006C0E6A">
        <w:rPr>
          <w:rFonts w:asciiTheme="minorHAnsi" w:hAnsiTheme="minorHAnsi"/>
          <w:b/>
          <w:sz w:val="22"/>
          <w:szCs w:val="22"/>
        </w:rPr>
        <w:t>EJB, JSF, Struts, Tiles, HTML, Java Script, AJAX, XML, XSLT and Hibernate for developing portals using tools like RAD 5.0 and Eclipse</w:t>
      </w:r>
    </w:p>
    <w:p w:rsidR="00577B53" w:rsidRPr="006C0E6A" w:rsidRDefault="007309EA" w:rsidP="006C0E6A">
      <w:pPr>
        <w:pStyle w:val="NoSpacing"/>
        <w:numPr>
          <w:ilvl w:val="0"/>
          <w:numId w:val="26"/>
        </w:numPr>
        <w:rPr>
          <w:rFonts w:asciiTheme="minorHAnsi" w:hAnsiTheme="minorHAnsi"/>
          <w:b/>
          <w:sz w:val="22"/>
          <w:szCs w:val="22"/>
        </w:rPr>
      </w:pPr>
      <w:r w:rsidRPr="006C0E6A">
        <w:rPr>
          <w:rFonts w:asciiTheme="minorHAnsi" w:hAnsiTheme="minorHAnsi"/>
          <w:sz w:val="22"/>
          <w:szCs w:val="22"/>
        </w:rPr>
        <w:t xml:space="preserve">Experienced in installing, developing and deploying applications on application servers such as </w:t>
      </w:r>
      <w:r w:rsidRPr="006C0E6A">
        <w:rPr>
          <w:rFonts w:asciiTheme="minorHAnsi" w:hAnsiTheme="minorHAnsi"/>
          <w:b/>
          <w:sz w:val="22"/>
          <w:szCs w:val="22"/>
        </w:rPr>
        <w:t>Weblogic and IBM Websphere and web servers like Apache Tomcat</w:t>
      </w:r>
    </w:p>
    <w:p w:rsidR="00A83C8F" w:rsidRPr="006C0E6A" w:rsidRDefault="00A83C8F"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Expertise in designing Event Handling Models such as </w:t>
      </w:r>
      <w:r w:rsidRPr="006C0E6A">
        <w:rPr>
          <w:rFonts w:asciiTheme="minorHAnsi" w:hAnsiTheme="minorHAnsi"/>
          <w:b/>
          <w:sz w:val="22"/>
          <w:szCs w:val="22"/>
        </w:rPr>
        <w:t>Listener and Dispatcher in OO JavaScript</w:t>
      </w:r>
      <w:r w:rsidRPr="006C0E6A">
        <w:rPr>
          <w:rFonts w:asciiTheme="minorHAnsi" w:hAnsiTheme="minorHAnsi"/>
          <w:sz w:val="22"/>
          <w:szCs w:val="22"/>
        </w:rPr>
        <w:t>.</w:t>
      </w:r>
    </w:p>
    <w:p w:rsidR="00B9283C" w:rsidRPr="006C0E6A" w:rsidRDefault="00B9283C" w:rsidP="006C0E6A">
      <w:pPr>
        <w:pStyle w:val="NoSpacing"/>
        <w:numPr>
          <w:ilvl w:val="0"/>
          <w:numId w:val="26"/>
        </w:numPr>
        <w:rPr>
          <w:rFonts w:asciiTheme="minorHAnsi" w:hAnsiTheme="minorHAnsi"/>
          <w:color w:val="000000"/>
          <w:sz w:val="22"/>
          <w:szCs w:val="22"/>
        </w:rPr>
      </w:pPr>
      <w:r w:rsidRPr="006C0E6A">
        <w:rPr>
          <w:rFonts w:asciiTheme="minorHAnsi" w:hAnsiTheme="minorHAnsi"/>
          <w:sz w:val="22"/>
          <w:szCs w:val="22"/>
        </w:rPr>
        <w:t>Excellent experience in developing web pages complying with Web Content Accessibility Guidelines (</w:t>
      </w:r>
      <w:r w:rsidRPr="006C0E6A">
        <w:rPr>
          <w:rFonts w:asciiTheme="minorHAnsi" w:hAnsiTheme="minorHAnsi"/>
          <w:b/>
          <w:sz w:val="22"/>
          <w:szCs w:val="22"/>
        </w:rPr>
        <w:t>WCAG</w:t>
      </w:r>
      <w:r w:rsidRPr="006C0E6A">
        <w:rPr>
          <w:rFonts w:asciiTheme="minorHAnsi" w:hAnsiTheme="minorHAnsi"/>
          <w:sz w:val="22"/>
          <w:szCs w:val="22"/>
        </w:rPr>
        <w:t>) and ability to apply W3C web standards.</w:t>
      </w:r>
    </w:p>
    <w:p w:rsidR="00E405D3" w:rsidRPr="006C0E6A" w:rsidRDefault="008D7A51" w:rsidP="006C0E6A">
      <w:pPr>
        <w:pStyle w:val="NoSpacing"/>
        <w:numPr>
          <w:ilvl w:val="0"/>
          <w:numId w:val="26"/>
        </w:numPr>
        <w:rPr>
          <w:rFonts w:asciiTheme="minorHAnsi" w:hAnsiTheme="minorHAnsi"/>
          <w:b/>
          <w:sz w:val="22"/>
          <w:szCs w:val="22"/>
        </w:rPr>
      </w:pPr>
      <w:r w:rsidRPr="006C0E6A">
        <w:rPr>
          <w:rFonts w:asciiTheme="minorHAnsi" w:hAnsiTheme="minorHAnsi"/>
          <w:sz w:val="22"/>
          <w:szCs w:val="22"/>
        </w:rPr>
        <w:t xml:space="preserve">Strong experience in Front End Development using technologies like </w:t>
      </w:r>
      <w:r w:rsidRPr="006C0E6A">
        <w:rPr>
          <w:rFonts w:asciiTheme="minorHAnsi" w:hAnsiTheme="minorHAnsi"/>
          <w:b/>
          <w:sz w:val="22"/>
          <w:szCs w:val="22"/>
        </w:rPr>
        <w:t xml:space="preserve">JavaScript, </w:t>
      </w:r>
      <w:r w:rsidRPr="006C0E6A">
        <w:rPr>
          <w:rStyle w:val="apple-style-span"/>
          <w:rFonts w:asciiTheme="minorHAnsi" w:hAnsiTheme="minorHAnsi"/>
          <w:b/>
          <w:sz w:val="22"/>
          <w:szCs w:val="22"/>
        </w:rPr>
        <w:t>AJAX</w:t>
      </w:r>
      <w:r w:rsidRPr="006C0E6A">
        <w:rPr>
          <w:rFonts w:asciiTheme="minorHAnsi" w:hAnsiTheme="minorHAnsi"/>
          <w:b/>
          <w:sz w:val="22"/>
          <w:szCs w:val="22"/>
        </w:rPr>
        <w:t>, HTML, CSS, JSPs</w:t>
      </w:r>
      <w:r w:rsidR="00745422" w:rsidRPr="006C0E6A">
        <w:rPr>
          <w:rFonts w:asciiTheme="minorHAnsi" w:hAnsiTheme="minorHAnsi"/>
          <w:b/>
          <w:sz w:val="22"/>
          <w:szCs w:val="22"/>
        </w:rPr>
        <w:t>,Angular JS</w:t>
      </w:r>
      <w:r w:rsidRPr="006C0E6A">
        <w:rPr>
          <w:rFonts w:asciiTheme="minorHAnsi" w:hAnsiTheme="minorHAnsi"/>
          <w:b/>
          <w:sz w:val="22"/>
          <w:szCs w:val="22"/>
        </w:rPr>
        <w:t>.</w:t>
      </w:r>
    </w:p>
    <w:p w:rsidR="0030069E" w:rsidRPr="006C0E6A" w:rsidRDefault="0030069E"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Proficient in building Web User Interface (UI) using </w:t>
      </w:r>
      <w:r w:rsidRPr="006C0E6A">
        <w:rPr>
          <w:rFonts w:asciiTheme="minorHAnsi" w:hAnsiTheme="minorHAnsi"/>
          <w:b/>
          <w:sz w:val="22"/>
          <w:szCs w:val="22"/>
        </w:rPr>
        <w:t>HTML5, DHTML</w:t>
      </w:r>
      <w:r w:rsidRPr="006C0E6A">
        <w:rPr>
          <w:rFonts w:asciiTheme="minorHAnsi" w:hAnsiTheme="minorHAnsi"/>
          <w:sz w:val="22"/>
          <w:szCs w:val="22"/>
        </w:rPr>
        <w:t xml:space="preserve">, table less </w:t>
      </w:r>
      <w:r w:rsidRPr="006C0E6A">
        <w:rPr>
          <w:rFonts w:asciiTheme="minorHAnsi" w:hAnsiTheme="minorHAnsi"/>
          <w:b/>
          <w:sz w:val="22"/>
          <w:szCs w:val="22"/>
        </w:rPr>
        <w:t>XHTML</w:t>
      </w:r>
      <w:r w:rsidRPr="006C0E6A">
        <w:rPr>
          <w:rFonts w:asciiTheme="minorHAnsi" w:hAnsiTheme="minorHAnsi"/>
          <w:sz w:val="22"/>
          <w:szCs w:val="22"/>
        </w:rPr>
        <w:t xml:space="preserve">, CSS3 and </w:t>
      </w:r>
      <w:r w:rsidRPr="006C0E6A">
        <w:rPr>
          <w:rFonts w:asciiTheme="minorHAnsi" w:hAnsiTheme="minorHAnsi"/>
          <w:b/>
          <w:sz w:val="22"/>
          <w:szCs w:val="22"/>
        </w:rPr>
        <w:t>JavaScript</w:t>
      </w:r>
      <w:r w:rsidRPr="006C0E6A">
        <w:rPr>
          <w:rFonts w:asciiTheme="minorHAnsi" w:hAnsiTheme="minorHAnsi"/>
          <w:sz w:val="22"/>
          <w:szCs w:val="22"/>
        </w:rPr>
        <w:t xml:space="preserve"> that follows W3C Web Standards and are browser compatible. </w:t>
      </w:r>
    </w:p>
    <w:p w:rsidR="007309EA" w:rsidRPr="006C0E6A" w:rsidRDefault="00577B53" w:rsidP="006C0E6A">
      <w:pPr>
        <w:pStyle w:val="NoSpacing"/>
        <w:numPr>
          <w:ilvl w:val="0"/>
          <w:numId w:val="26"/>
        </w:numPr>
        <w:rPr>
          <w:rFonts w:asciiTheme="minorHAnsi" w:hAnsiTheme="minorHAnsi"/>
          <w:b/>
          <w:sz w:val="22"/>
          <w:szCs w:val="22"/>
        </w:rPr>
      </w:pPr>
      <w:r w:rsidRPr="006C0E6A">
        <w:rPr>
          <w:rFonts w:asciiTheme="minorHAnsi" w:hAnsiTheme="minorHAnsi"/>
          <w:sz w:val="22"/>
          <w:szCs w:val="22"/>
        </w:rPr>
        <w:t xml:space="preserve">Knowledge in </w:t>
      </w:r>
      <w:r w:rsidRPr="006C0E6A">
        <w:rPr>
          <w:rFonts w:asciiTheme="minorHAnsi" w:hAnsiTheme="minorHAnsi"/>
          <w:b/>
          <w:sz w:val="22"/>
          <w:szCs w:val="22"/>
        </w:rPr>
        <w:t>C, C++, PEGA 5.0 and Maven</w:t>
      </w:r>
      <w:r w:rsidR="006D5C76" w:rsidRPr="006C0E6A">
        <w:rPr>
          <w:rFonts w:asciiTheme="minorHAnsi" w:hAnsiTheme="minorHAnsi"/>
          <w:b/>
          <w:sz w:val="22"/>
          <w:szCs w:val="22"/>
        </w:rPr>
        <w:t>.</w:t>
      </w:r>
    </w:p>
    <w:p w:rsidR="00E22F20" w:rsidRPr="006C0E6A" w:rsidRDefault="00E22F20" w:rsidP="006C0E6A">
      <w:pPr>
        <w:pStyle w:val="NoSpacing"/>
        <w:numPr>
          <w:ilvl w:val="0"/>
          <w:numId w:val="26"/>
        </w:numPr>
        <w:rPr>
          <w:rFonts w:asciiTheme="minorHAnsi" w:hAnsiTheme="minorHAnsi"/>
          <w:b/>
          <w:sz w:val="22"/>
          <w:szCs w:val="22"/>
        </w:rPr>
      </w:pPr>
      <w:r w:rsidRPr="006C0E6A">
        <w:rPr>
          <w:rFonts w:asciiTheme="minorHAnsi" w:hAnsiTheme="minorHAnsi"/>
          <w:sz w:val="22"/>
          <w:szCs w:val="22"/>
        </w:rPr>
        <w:t xml:space="preserve">Development and deployment experience with </w:t>
      </w:r>
      <w:r w:rsidRPr="006C0E6A">
        <w:rPr>
          <w:rFonts w:asciiTheme="minorHAnsi" w:hAnsiTheme="minorHAnsi"/>
          <w:b/>
          <w:sz w:val="22"/>
          <w:szCs w:val="22"/>
        </w:rPr>
        <w:t>BEA Weblogic 10.3.2/9.x/8.x, JBoss, IBM WebSphere 6.x and Apache Tomcat 6.x</w:t>
      </w:r>
      <w:r w:rsidRPr="006C0E6A">
        <w:rPr>
          <w:rFonts w:asciiTheme="minorHAnsi" w:hAnsiTheme="minorHAnsi"/>
          <w:sz w:val="22"/>
          <w:szCs w:val="22"/>
        </w:rPr>
        <w:t xml:space="preserve"> running on multi operating systems including </w:t>
      </w:r>
      <w:r w:rsidRPr="006C0E6A">
        <w:rPr>
          <w:rFonts w:asciiTheme="minorHAnsi" w:hAnsiTheme="minorHAnsi"/>
          <w:b/>
          <w:sz w:val="22"/>
          <w:szCs w:val="22"/>
        </w:rPr>
        <w:t>UNIX</w:t>
      </w:r>
      <w:r w:rsidRPr="006C0E6A">
        <w:rPr>
          <w:rFonts w:asciiTheme="minorHAnsi" w:hAnsiTheme="minorHAnsi"/>
          <w:sz w:val="22"/>
          <w:szCs w:val="22"/>
        </w:rPr>
        <w:t xml:space="preserve"> and application deployment functionalities using </w:t>
      </w:r>
      <w:r w:rsidRPr="006C0E6A">
        <w:rPr>
          <w:rFonts w:asciiTheme="minorHAnsi" w:hAnsiTheme="minorHAnsi"/>
          <w:b/>
          <w:sz w:val="22"/>
          <w:szCs w:val="22"/>
        </w:rPr>
        <w:t>UNIX shell scripts</w:t>
      </w:r>
      <w:r w:rsidRPr="006C0E6A">
        <w:rPr>
          <w:rFonts w:asciiTheme="minorHAnsi" w:hAnsiTheme="minorHAnsi"/>
          <w:sz w:val="22"/>
          <w:szCs w:val="22"/>
        </w:rPr>
        <w:t xml:space="preserve"> and exposure to</w:t>
      </w:r>
      <w:r w:rsidR="0064639C" w:rsidRPr="006C0E6A">
        <w:rPr>
          <w:rFonts w:asciiTheme="minorHAnsi" w:hAnsiTheme="minorHAnsi"/>
          <w:sz w:val="22"/>
          <w:szCs w:val="22"/>
        </w:rPr>
        <w:t>Korn shell for shell scripting</w:t>
      </w:r>
      <w:r w:rsidRPr="006C0E6A">
        <w:rPr>
          <w:rFonts w:asciiTheme="minorHAnsi" w:hAnsiTheme="minorHAnsi"/>
          <w:sz w:val="22"/>
          <w:szCs w:val="22"/>
        </w:rPr>
        <w:t>.</w:t>
      </w:r>
    </w:p>
    <w:p w:rsidR="007301E5" w:rsidRPr="006C0E6A" w:rsidRDefault="007301E5"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Experience in complete Software Development Life Cycle, such as </w:t>
      </w:r>
      <w:r w:rsidRPr="006C0E6A">
        <w:rPr>
          <w:rFonts w:asciiTheme="minorHAnsi" w:hAnsiTheme="minorHAnsi"/>
          <w:b/>
          <w:sz w:val="22"/>
          <w:szCs w:val="22"/>
        </w:rPr>
        <w:t>Analysis, Planning, Design, Implementation, Testing, Deployment and Enhancements</w:t>
      </w:r>
      <w:r w:rsidRPr="006C0E6A">
        <w:rPr>
          <w:rFonts w:asciiTheme="minorHAnsi" w:hAnsiTheme="minorHAnsi"/>
          <w:sz w:val="22"/>
          <w:szCs w:val="22"/>
        </w:rPr>
        <w:t>.</w:t>
      </w:r>
    </w:p>
    <w:p w:rsidR="00976015" w:rsidRPr="006C0E6A" w:rsidRDefault="00976015"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Experience in the Web Application GUI Development using </w:t>
      </w:r>
      <w:r w:rsidRPr="006C0E6A">
        <w:rPr>
          <w:rFonts w:asciiTheme="minorHAnsi" w:hAnsiTheme="minorHAnsi"/>
          <w:b/>
          <w:sz w:val="22"/>
          <w:szCs w:val="22"/>
        </w:rPr>
        <w:t>HTML, CSS, JavaScript, XML and AJAX, DOJO Tool kit</w:t>
      </w:r>
      <w:r w:rsidRPr="006C0E6A">
        <w:rPr>
          <w:rFonts w:asciiTheme="minorHAnsi" w:hAnsiTheme="minorHAnsi"/>
          <w:sz w:val="22"/>
          <w:szCs w:val="22"/>
        </w:rPr>
        <w:t>.</w:t>
      </w:r>
    </w:p>
    <w:p w:rsidR="001041AA" w:rsidRPr="006C0E6A" w:rsidRDefault="0041196D"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Strong experience in </w:t>
      </w:r>
      <w:r w:rsidRPr="006C0E6A">
        <w:rPr>
          <w:rFonts w:asciiTheme="minorHAnsi" w:hAnsiTheme="minorHAnsi"/>
          <w:b/>
          <w:sz w:val="22"/>
          <w:szCs w:val="22"/>
        </w:rPr>
        <w:t>OOA/OOD, UML, Rational Rose, RUP</w:t>
      </w:r>
      <w:r w:rsidRPr="006C0E6A">
        <w:rPr>
          <w:rFonts w:asciiTheme="minorHAnsi" w:hAnsiTheme="minorHAnsi"/>
          <w:sz w:val="22"/>
          <w:szCs w:val="22"/>
        </w:rPr>
        <w:t xml:space="preserve"> (Rational Unified Process) Methodologies and </w:t>
      </w:r>
      <w:r w:rsidRPr="006C0E6A">
        <w:rPr>
          <w:rFonts w:asciiTheme="minorHAnsi" w:hAnsiTheme="minorHAnsi"/>
          <w:b/>
          <w:sz w:val="22"/>
          <w:szCs w:val="22"/>
        </w:rPr>
        <w:t>MVC</w:t>
      </w:r>
      <w:r w:rsidRPr="006C0E6A">
        <w:rPr>
          <w:rFonts w:asciiTheme="minorHAnsi" w:hAnsiTheme="minorHAnsi"/>
          <w:sz w:val="22"/>
          <w:szCs w:val="22"/>
        </w:rPr>
        <w:t xml:space="preserve"> based frameworks like </w:t>
      </w:r>
      <w:r w:rsidRPr="006C0E6A">
        <w:rPr>
          <w:rFonts w:asciiTheme="minorHAnsi" w:hAnsiTheme="minorHAnsi"/>
          <w:b/>
          <w:sz w:val="22"/>
          <w:szCs w:val="22"/>
        </w:rPr>
        <w:t>Jakarta-Struts</w:t>
      </w:r>
      <w:r w:rsidRPr="006C0E6A">
        <w:rPr>
          <w:rFonts w:asciiTheme="minorHAnsi" w:hAnsiTheme="minorHAnsi"/>
          <w:sz w:val="22"/>
          <w:szCs w:val="22"/>
        </w:rPr>
        <w:t xml:space="preserve"> and </w:t>
      </w:r>
      <w:r w:rsidRPr="006C0E6A">
        <w:rPr>
          <w:rFonts w:asciiTheme="minorHAnsi" w:hAnsiTheme="minorHAnsi"/>
          <w:b/>
          <w:sz w:val="22"/>
          <w:szCs w:val="22"/>
        </w:rPr>
        <w:t>IBM – JSF, CASPER Framework</w:t>
      </w:r>
      <w:r w:rsidRPr="006C0E6A">
        <w:rPr>
          <w:rFonts w:asciiTheme="minorHAnsi" w:hAnsiTheme="minorHAnsi"/>
          <w:sz w:val="22"/>
          <w:szCs w:val="22"/>
        </w:rPr>
        <w:t>.</w:t>
      </w:r>
    </w:p>
    <w:p w:rsidR="0040129F" w:rsidRPr="006C0E6A" w:rsidRDefault="0040129F"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Experienced in logging and tracing tools like </w:t>
      </w:r>
      <w:r w:rsidRPr="006C0E6A">
        <w:rPr>
          <w:rFonts w:asciiTheme="minorHAnsi" w:hAnsiTheme="minorHAnsi"/>
          <w:b/>
          <w:sz w:val="22"/>
          <w:szCs w:val="22"/>
        </w:rPr>
        <w:t>log4j</w:t>
      </w:r>
    </w:p>
    <w:p w:rsidR="0040129F" w:rsidRPr="006C0E6A" w:rsidRDefault="0040129F"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Expertise in implementing applications and data transformations using </w:t>
      </w:r>
      <w:r w:rsidRPr="006C0E6A">
        <w:rPr>
          <w:rFonts w:asciiTheme="minorHAnsi" w:hAnsiTheme="minorHAnsi"/>
          <w:b/>
          <w:sz w:val="22"/>
          <w:szCs w:val="22"/>
        </w:rPr>
        <w:t>XML and XSLT</w:t>
      </w:r>
      <w:r w:rsidR="00871E63" w:rsidRPr="006C0E6A">
        <w:rPr>
          <w:rFonts w:asciiTheme="minorHAnsi" w:hAnsiTheme="minorHAnsi"/>
          <w:b/>
          <w:sz w:val="22"/>
          <w:szCs w:val="22"/>
        </w:rPr>
        <w:t>.</w:t>
      </w:r>
    </w:p>
    <w:p w:rsidR="00871E63" w:rsidRPr="006C0E6A" w:rsidRDefault="00871E63"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Experience developing webservices</w:t>
      </w:r>
      <w:r w:rsidRPr="006C0E6A">
        <w:rPr>
          <w:rFonts w:asciiTheme="minorHAnsi" w:hAnsiTheme="minorHAnsi"/>
          <w:b/>
          <w:sz w:val="22"/>
          <w:szCs w:val="22"/>
        </w:rPr>
        <w:t xml:space="preserve"> REST </w:t>
      </w:r>
      <w:r w:rsidRPr="006C0E6A">
        <w:rPr>
          <w:rFonts w:asciiTheme="minorHAnsi" w:hAnsiTheme="minorHAnsi"/>
          <w:sz w:val="22"/>
          <w:szCs w:val="22"/>
        </w:rPr>
        <w:t>and</w:t>
      </w:r>
      <w:r w:rsidRPr="006C0E6A">
        <w:rPr>
          <w:rFonts w:asciiTheme="minorHAnsi" w:hAnsiTheme="minorHAnsi"/>
          <w:b/>
          <w:sz w:val="22"/>
          <w:szCs w:val="22"/>
        </w:rPr>
        <w:t xml:space="preserve"> SOAP.</w:t>
      </w:r>
    </w:p>
    <w:p w:rsidR="0040129F" w:rsidRPr="006C0E6A" w:rsidRDefault="0040129F"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Proficient with standards in </w:t>
      </w:r>
      <w:r w:rsidRPr="006C0E6A">
        <w:rPr>
          <w:rFonts w:asciiTheme="minorHAnsi" w:hAnsiTheme="minorHAnsi"/>
          <w:b/>
          <w:sz w:val="22"/>
          <w:szCs w:val="22"/>
        </w:rPr>
        <w:t>Designing and documentation</w:t>
      </w:r>
      <w:r w:rsidRPr="006C0E6A">
        <w:rPr>
          <w:rFonts w:asciiTheme="minorHAnsi" w:hAnsiTheme="minorHAnsi"/>
          <w:sz w:val="22"/>
          <w:szCs w:val="22"/>
        </w:rPr>
        <w:t xml:space="preserve"> as per ISO</w:t>
      </w:r>
      <w:r w:rsidR="00B64295" w:rsidRPr="006C0E6A">
        <w:rPr>
          <w:rFonts w:asciiTheme="minorHAnsi" w:hAnsiTheme="minorHAnsi"/>
          <w:sz w:val="22"/>
          <w:szCs w:val="22"/>
        </w:rPr>
        <w:t>.</w:t>
      </w:r>
      <w:r w:rsidR="00745422" w:rsidRPr="006C0E6A">
        <w:rPr>
          <w:rFonts w:asciiTheme="minorHAnsi" w:hAnsiTheme="minorHAnsi"/>
          <w:sz w:val="22"/>
          <w:szCs w:val="22"/>
        </w:rPr>
        <w:t>,An</w:t>
      </w:r>
    </w:p>
    <w:p w:rsidR="0040129F" w:rsidRPr="006C0E6A" w:rsidRDefault="0040129F"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Experience in developing and maintaining medium to large-scale web applications in </w:t>
      </w:r>
      <w:r w:rsidRPr="006C0E6A">
        <w:rPr>
          <w:rFonts w:asciiTheme="minorHAnsi" w:hAnsiTheme="minorHAnsi"/>
          <w:b/>
          <w:sz w:val="22"/>
          <w:szCs w:val="22"/>
        </w:rPr>
        <w:t>Finance, Investment and Insurance domains</w:t>
      </w:r>
    </w:p>
    <w:p w:rsidR="006D4A10" w:rsidRPr="006C0E6A" w:rsidRDefault="006D4A10"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Expertise in using the </w:t>
      </w:r>
      <w:r w:rsidRPr="006C0E6A">
        <w:rPr>
          <w:rFonts w:asciiTheme="minorHAnsi" w:hAnsiTheme="minorHAnsi"/>
          <w:b/>
          <w:sz w:val="22"/>
          <w:szCs w:val="22"/>
        </w:rPr>
        <w:t xml:space="preserve">Test-driven Development (TDD)/ Test First Development (TFD) </w:t>
      </w:r>
      <w:r w:rsidRPr="006C0E6A">
        <w:rPr>
          <w:rFonts w:asciiTheme="minorHAnsi" w:hAnsiTheme="minorHAnsi"/>
          <w:sz w:val="22"/>
          <w:szCs w:val="22"/>
        </w:rPr>
        <w:t xml:space="preserve">using the automated test frame works like </w:t>
      </w:r>
      <w:r w:rsidRPr="006C0E6A">
        <w:rPr>
          <w:rFonts w:asciiTheme="minorHAnsi" w:hAnsiTheme="minorHAnsi"/>
          <w:b/>
          <w:sz w:val="22"/>
          <w:szCs w:val="22"/>
        </w:rPr>
        <w:t>JUnit and HTTPUnit</w:t>
      </w:r>
      <w:r w:rsidRPr="006C0E6A">
        <w:rPr>
          <w:rFonts w:asciiTheme="minorHAnsi" w:hAnsiTheme="minorHAnsi"/>
          <w:sz w:val="22"/>
          <w:szCs w:val="22"/>
        </w:rPr>
        <w:t>.</w:t>
      </w:r>
    </w:p>
    <w:p w:rsidR="00496E60" w:rsidRPr="006C0E6A" w:rsidRDefault="00496E60"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Extensively </w:t>
      </w:r>
      <w:r w:rsidRPr="006C0E6A">
        <w:rPr>
          <w:rFonts w:asciiTheme="minorHAnsi" w:hAnsiTheme="minorHAnsi"/>
          <w:b/>
          <w:sz w:val="22"/>
          <w:szCs w:val="22"/>
        </w:rPr>
        <w:t>used Database (DB) SQL queries, Stored Procedures, Functions and Packages</w:t>
      </w:r>
      <w:r w:rsidRPr="006C0E6A">
        <w:rPr>
          <w:rFonts w:asciiTheme="minorHAnsi" w:hAnsiTheme="minorHAnsi"/>
          <w:sz w:val="22"/>
          <w:szCs w:val="22"/>
        </w:rPr>
        <w:t xml:space="preserve"> for various validation purposes using </w:t>
      </w:r>
      <w:r w:rsidRPr="006C0E6A">
        <w:rPr>
          <w:rFonts w:asciiTheme="minorHAnsi" w:hAnsiTheme="minorHAnsi"/>
          <w:b/>
          <w:sz w:val="22"/>
          <w:szCs w:val="22"/>
        </w:rPr>
        <w:t>Oracle 10g/9i/8i, MySQL, SQL Server 7.0, IBM UDB DB2 9.x/7.x, MS-Access, Sybase 10.x.</w:t>
      </w:r>
      <w:r w:rsidRPr="006C0E6A">
        <w:rPr>
          <w:rFonts w:asciiTheme="minorHAnsi" w:hAnsiTheme="minorHAnsi"/>
          <w:sz w:val="22"/>
          <w:szCs w:val="22"/>
        </w:rPr>
        <w:t xml:space="preserve"> Strong Experience in database design</w:t>
      </w:r>
    </w:p>
    <w:p w:rsidR="006D5C76" w:rsidRPr="006C0E6A" w:rsidRDefault="006D5C76"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Experience in relational databases like </w:t>
      </w:r>
      <w:r w:rsidRPr="006C0E6A">
        <w:rPr>
          <w:rFonts w:asciiTheme="minorHAnsi" w:hAnsiTheme="minorHAnsi"/>
          <w:b/>
          <w:sz w:val="22"/>
          <w:szCs w:val="22"/>
        </w:rPr>
        <w:t>Oracle</w:t>
      </w:r>
      <w:r w:rsidRPr="006C0E6A">
        <w:rPr>
          <w:rFonts w:asciiTheme="minorHAnsi" w:hAnsiTheme="minorHAnsi"/>
          <w:sz w:val="22"/>
          <w:szCs w:val="22"/>
        </w:rPr>
        <w:t xml:space="preserve"> and </w:t>
      </w:r>
      <w:r w:rsidRPr="006C0E6A">
        <w:rPr>
          <w:rFonts w:asciiTheme="minorHAnsi" w:hAnsiTheme="minorHAnsi"/>
          <w:b/>
          <w:sz w:val="22"/>
          <w:szCs w:val="22"/>
        </w:rPr>
        <w:t>Sybase</w:t>
      </w:r>
      <w:r w:rsidRPr="006C0E6A">
        <w:rPr>
          <w:rFonts w:asciiTheme="minorHAnsi" w:hAnsiTheme="minorHAnsi"/>
          <w:sz w:val="22"/>
          <w:szCs w:val="22"/>
        </w:rPr>
        <w:t>.</w:t>
      </w:r>
    </w:p>
    <w:p w:rsidR="003B1210" w:rsidRPr="006C0E6A" w:rsidRDefault="007D4EED"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 xml:space="preserve">Expert in Core Java with strong understanding of Core Java Concepts, </w:t>
      </w:r>
      <w:r w:rsidRPr="006C0E6A">
        <w:rPr>
          <w:rFonts w:asciiTheme="minorHAnsi" w:hAnsiTheme="minorHAnsi"/>
          <w:b/>
          <w:sz w:val="22"/>
          <w:szCs w:val="22"/>
        </w:rPr>
        <w:t>Multithreading and Event/Exception handling</w:t>
      </w:r>
      <w:r w:rsidRPr="006C0E6A">
        <w:rPr>
          <w:rFonts w:asciiTheme="minorHAnsi" w:hAnsiTheme="minorHAnsi"/>
          <w:sz w:val="22"/>
          <w:szCs w:val="22"/>
        </w:rPr>
        <w:t xml:space="preserve">. </w:t>
      </w:r>
    </w:p>
    <w:p w:rsidR="0040129F" w:rsidRPr="006C0E6A" w:rsidRDefault="003F1664" w:rsidP="006C0E6A">
      <w:pPr>
        <w:pStyle w:val="NoSpacing"/>
        <w:numPr>
          <w:ilvl w:val="0"/>
          <w:numId w:val="26"/>
        </w:numPr>
        <w:rPr>
          <w:rFonts w:asciiTheme="minorHAnsi" w:hAnsiTheme="minorHAnsi"/>
          <w:sz w:val="22"/>
          <w:szCs w:val="22"/>
        </w:rPr>
      </w:pPr>
      <w:r w:rsidRPr="006C0E6A">
        <w:rPr>
          <w:rFonts w:asciiTheme="minorHAnsi" w:hAnsiTheme="minorHAnsi"/>
          <w:sz w:val="22"/>
          <w:szCs w:val="22"/>
        </w:rPr>
        <w:t>A team player, strong interpersonal and communication skills, Professional demeanor and analytical skills with a high learning acumen to adopt new tools and technologies with ease and seamlessly integrate skill sets into the p</w:t>
      </w:r>
      <w:r w:rsidR="00F114DC" w:rsidRPr="006C0E6A">
        <w:rPr>
          <w:rFonts w:asciiTheme="minorHAnsi" w:hAnsiTheme="minorHAnsi"/>
          <w:sz w:val="22"/>
          <w:szCs w:val="22"/>
        </w:rPr>
        <w:t>roject implementation lifecycle.</w:t>
      </w:r>
    </w:p>
    <w:p w:rsidR="003B1210" w:rsidRPr="006C0E6A" w:rsidRDefault="003B1210" w:rsidP="003A01C6">
      <w:pPr>
        <w:pStyle w:val="BodyText"/>
        <w:spacing w:line="240" w:lineRule="atLeast"/>
        <w:jc w:val="both"/>
        <w:rPr>
          <w:rFonts w:asciiTheme="minorHAnsi" w:hAnsiTheme="minorHAnsi"/>
          <w:szCs w:val="22"/>
        </w:rPr>
      </w:pPr>
    </w:p>
    <w:p w:rsidR="003A01C6" w:rsidRPr="006C0E6A" w:rsidRDefault="003A01C6" w:rsidP="003A01C6">
      <w:pPr>
        <w:pStyle w:val="BodyText"/>
        <w:spacing w:line="240" w:lineRule="atLeast"/>
        <w:jc w:val="both"/>
        <w:rPr>
          <w:rFonts w:asciiTheme="minorHAnsi" w:hAnsiTheme="minorHAnsi"/>
          <w:szCs w:val="22"/>
        </w:rPr>
      </w:pPr>
    </w:p>
    <w:p w:rsidR="0040129F" w:rsidRPr="006C0E6A" w:rsidRDefault="0040129F" w:rsidP="0040129F">
      <w:pPr>
        <w:spacing w:line="240" w:lineRule="atLeast"/>
        <w:jc w:val="both"/>
        <w:rPr>
          <w:rFonts w:asciiTheme="minorHAnsi" w:hAnsiTheme="minorHAnsi"/>
          <w:b/>
          <w:sz w:val="22"/>
          <w:szCs w:val="22"/>
        </w:rPr>
      </w:pPr>
    </w:p>
    <w:p w:rsidR="00463454" w:rsidRPr="006C0E6A" w:rsidRDefault="00463454" w:rsidP="0040129F">
      <w:pPr>
        <w:spacing w:line="240" w:lineRule="atLeast"/>
        <w:jc w:val="both"/>
        <w:rPr>
          <w:rFonts w:asciiTheme="minorHAnsi" w:hAnsiTheme="minorHAnsi"/>
          <w:b/>
          <w:sz w:val="22"/>
          <w:szCs w:val="22"/>
        </w:rPr>
      </w:pPr>
    </w:p>
    <w:p w:rsidR="00463454" w:rsidRPr="006C0E6A" w:rsidRDefault="00463454" w:rsidP="0040129F">
      <w:pPr>
        <w:spacing w:line="240" w:lineRule="atLeast"/>
        <w:jc w:val="both"/>
        <w:rPr>
          <w:rFonts w:asciiTheme="minorHAnsi" w:hAnsiTheme="minorHAnsi"/>
          <w:b/>
          <w:sz w:val="22"/>
          <w:szCs w:val="22"/>
        </w:rPr>
      </w:pPr>
    </w:p>
    <w:p w:rsidR="007849D3" w:rsidRPr="006C0E6A" w:rsidRDefault="007849D3" w:rsidP="007849D3">
      <w:pPr>
        <w:tabs>
          <w:tab w:val="left" w:pos="2880"/>
        </w:tabs>
        <w:rPr>
          <w:rFonts w:asciiTheme="minorHAnsi" w:hAnsiTheme="minorHAnsi"/>
          <w:sz w:val="22"/>
          <w:szCs w:val="22"/>
        </w:rPr>
      </w:pPr>
      <w:r w:rsidRPr="006C0E6A">
        <w:rPr>
          <w:rFonts w:asciiTheme="minorHAnsi" w:eastAsia="Leelawadee" w:hAnsiTheme="minorHAnsi"/>
          <w:b/>
          <w:smallCaps/>
          <w:sz w:val="22"/>
          <w:szCs w:val="22"/>
        </w:rPr>
        <w:t>TECHNICAL SKILLS</w:t>
      </w:r>
    </w:p>
    <w:tbl>
      <w:tblPr>
        <w:tblW w:w="900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160"/>
        <w:gridCol w:w="6840"/>
      </w:tblGrid>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b/>
                <w:sz w:val="22"/>
                <w:szCs w:val="22"/>
              </w:rPr>
              <w:t>Java Technologies</w:t>
            </w:r>
          </w:p>
        </w:tc>
        <w:tc>
          <w:tcPr>
            <w:tcW w:w="6840" w:type="dxa"/>
            <w:tcMar>
              <w:top w:w="100" w:type="dxa"/>
              <w:left w:w="115" w:type="dxa"/>
              <w:bottom w:w="100" w:type="dxa"/>
              <w:right w:w="115" w:type="dxa"/>
            </w:tcMar>
            <w:vAlign w:val="center"/>
          </w:tcPr>
          <w:p w:rsidR="007849D3" w:rsidRPr="006C0E6A" w:rsidRDefault="007849D3" w:rsidP="00842F4C">
            <w:pPr>
              <w:ind w:right="360"/>
              <w:jc w:val="both"/>
              <w:rPr>
                <w:rFonts w:asciiTheme="minorHAnsi" w:hAnsiTheme="minorHAnsi"/>
                <w:sz w:val="22"/>
                <w:szCs w:val="22"/>
              </w:rPr>
            </w:pPr>
            <w:r w:rsidRPr="006C0E6A">
              <w:rPr>
                <w:rFonts w:asciiTheme="minorHAnsi" w:eastAsia="Leelawadee" w:hAnsiTheme="minorHAnsi"/>
                <w:sz w:val="22"/>
                <w:szCs w:val="22"/>
              </w:rPr>
              <w:t>Core Java, JDK Update</w:t>
            </w:r>
            <w:r w:rsidR="00706BB0" w:rsidRPr="006C0E6A">
              <w:rPr>
                <w:rFonts w:asciiTheme="minorHAnsi" w:eastAsia="Leelawadee" w:hAnsiTheme="minorHAnsi"/>
                <w:sz w:val="22"/>
                <w:szCs w:val="22"/>
              </w:rPr>
              <w:t xml:space="preserve"> 5/6, JSP, </w:t>
            </w:r>
            <w:r w:rsidR="001B1A9A" w:rsidRPr="006C0E6A">
              <w:rPr>
                <w:rFonts w:asciiTheme="minorHAnsi" w:eastAsia="Leelawadee" w:hAnsiTheme="minorHAnsi"/>
                <w:sz w:val="22"/>
                <w:szCs w:val="22"/>
              </w:rPr>
              <w:t xml:space="preserve">JDBC, </w:t>
            </w:r>
            <w:r w:rsidRPr="006C0E6A">
              <w:rPr>
                <w:rFonts w:asciiTheme="minorHAnsi" w:eastAsia="Leelawadee" w:hAnsiTheme="minorHAnsi"/>
                <w:sz w:val="22"/>
                <w:szCs w:val="22"/>
              </w:rPr>
              <w:t>Spring, Struts, Hibernate, Java Web Services, JUnit, SOA, CSS, AJAX, JNDI, AWT, Swing, ANT Scripting Language, XML, XSLT, JavaScript, Unix Shell, WSDL, Design Patterns.</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b/>
                <w:sz w:val="22"/>
                <w:szCs w:val="22"/>
              </w:rPr>
              <w:t>App/Web Servers</w:t>
            </w:r>
          </w:p>
        </w:tc>
        <w:tc>
          <w:tcPr>
            <w:tcW w:w="6840" w:type="dxa"/>
            <w:tcMar>
              <w:top w:w="100" w:type="dxa"/>
              <w:left w:w="115" w:type="dxa"/>
              <w:bottom w:w="100" w:type="dxa"/>
              <w:right w:w="115" w:type="dxa"/>
            </w:tcMar>
            <w:vAlign w:val="center"/>
          </w:tcPr>
          <w:p w:rsidR="00FC7171" w:rsidRPr="006C0E6A" w:rsidRDefault="007849D3" w:rsidP="00842F4C">
            <w:pPr>
              <w:ind w:right="-134"/>
              <w:jc w:val="both"/>
              <w:rPr>
                <w:rFonts w:asciiTheme="minorHAnsi" w:eastAsia="Leelawadee" w:hAnsiTheme="minorHAnsi"/>
                <w:sz w:val="22"/>
                <w:szCs w:val="22"/>
              </w:rPr>
            </w:pPr>
            <w:r w:rsidRPr="006C0E6A">
              <w:rPr>
                <w:rFonts w:asciiTheme="minorHAnsi" w:eastAsia="Leelawadee" w:hAnsiTheme="minorHAnsi"/>
                <w:sz w:val="22"/>
                <w:szCs w:val="22"/>
              </w:rPr>
              <w:t xml:space="preserve">Apache Tomcat 4.x/5.x/6.0, WebLogic 11, IBM WebSphere 5.x/6.x, </w:t>
            </w:r>
          </w:p>
          <w:p w:rsidR="007849D3" w:rsidRPr="006C0E6A" w:rsidRDefault="007849D3" w:rsidP="00842F4C">
            <w:pPr>
              <w:ind w:right="-134"/>
              <w:jc w:val="both"/>
              <w:rPr>
                <w:rFonts w:asciiTheme="minorHAnsi" w:hAnsiTheme="minorHAnsi"/>
                <w:sz w:val="22"/>
                <w:szCs w:val="22"/>
              </w:rPr>
            </w:pPr>
            <w:r w:rsidRPr="006C0E6A">
              <w:rPr>
                <w:rFonts w:asciiTheme="minorHAnsi" w:eastAsia="Leelawadee" w:hAnsiTheme="minorHAnsi"/>
                <w:sz w:val="22"/>
                <w:szCs w:val="22"/>
              </w:rPr>
              <w:t>JBoss 4.x.</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b/>
                <w:sz w:val="22"/>
                <w:szCs w:val="22"/>
              </w:rPr>
              <w:t xml:space="preserve">IDE and Tools </w:t>
            </w:r>
          </w:p>
        </w:tc>
        <w:tc>
          <w:tcPr>
            <w:tcW w:w="6840" w:type="dxa"/>
            <w:tcMar>
              <w:top w:w="100" w:type="dxa"/>
              <w:left w:w="115" w:type="dxa"/>
              <w:bottom w:w="100" w:type="dxa"/>
              <w:right w:w="115" w:type="dxa"/>
            </w:tcMar>
            <w:vAlign w:val="center"/>
          </w:tcPr>
          <w:p w:rsidR="007849D3" w:rsidRPr="006C0E6A" w:rsidRDefault="007849D3" w:rsidP="00842F4C">
            <w:pPr>
              <w:ind w:right="360"/>
              <w:jc w:val="both"/>
              <w:rPr>
                <w:rFonts w:asciiTheme="minorHAnsi" w:hAnsiTheme="minorHAnsi"/>
                <w:sz w:val="22"/>
                <w:szCs w:val="22"/>
              </w:rPr>
            </w:pPr>
            <w:r w:rsidRPr="006C0E6A">
              <w:rPr>
                <w:rFonts w:asciiTheme="minorHAnsi" w:eastAsia="Leelawadee" w:hAnsiTheme="minorHAnsi"/>
                <w:sz w:val="22"/>
                <w:szCs w:val="22"/>
              </w:rPr>
              <w:t>Eclipse, JUnit, ANT, Bugzilla, ClearQuest, TOAD (Databases), JBoss Developer Studio.</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b/>
                <w:sz w:val="22"/>
                <w:szCs w:val="22"/>
              </w:rPr>
              <w:t>Databases</w:t>
            </w:r>
          </w:p>
        </w:tc>
        <w:tc>
          <w:tcPr>
            <w:tcW w:w="684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sz w:val="22"/>
                <w:szCs w:val="22"/>
              </w:rPr>
              <w:t>Oracle 10g/9i/8i, DB2, MS SQL Server 9.0/8.0/7.0, MS Access 97/2000.</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b/>
                <w:sz w:val="22"/>
                <w:szCs w:val="22"/>
              </w:rPr>
              <w:t>Web Technologies</w:t>
            </w:r>
          </w:p>
        </w:tc>
        <w:tc>
          <w:tcPr>
            <w:tcW w:w="6840" w:type="dxa"/>
            <w:tcMar>
              <w:top w:w="100" w:type="dxa"/>
              <w:left w:w="115" w:type="dxa"/>
              <w:bottom w:w="100" w:type="dxa"/>
              <w:right w:w="115" w:type="dxa"/>
            </w:tcMar>
            <w:vAlign w:val="center"/>
          </w:tcPr>
          <w:p w:rsidR="007849D3" w:rsidRPr="006C0E6A" w:rsidRDefault="007849D3" w:rsidP="00842F4C">
            <w:pPr>
              <w:tabs>
                <w:tab w:val="left" w:pos="2070"/>
                <w:tab w:val="left" w:pos="2340"/>
                <w:tab w:val="left" w:pos="2520"/>
              </w:tabs>
              <w:jc w:val="both"/>
              <w:rPr>
                <w:rFonts w:asciiTheme="minorHAnsi" w:hAnsiTheme="minorHAnsi"/>
                <w:sz w:val="22"/>
                <w:szCs w:val="22"/>
              </w:rPr>
            </w:pPr>
            <w:r w:rsidRPr="006C0E6A">
              <w:rPr>
                <w:rFonts w:asciiTheme="minorHAnsi" w:eastAsia="Leelawadee" w:hAnsiTheme="minorHAnsi"/>
                <w:sz w:val="22"/>
                <w:szCs w:val="22"/>
              </w:rPr>
              <w:t>HTML, JavaScript, JSP, DHTML, Ajax, CSS, DOJO</w:t>
            </w:r>
            <w:r w:rsidR="00745422" w:rsidRPr="006C0E6A">
              <w:rPr>
                <w:rFonts w:asciiTheme="minorHAnsi" w:eastAsia="Leelawadee" w:hAnsiTheme="minorHAnsi"/>
                <w:sz w:val="22"/>
                <w:szCs w:val="22"/>
              </w:rPr>
              <w:t>,Angular JS.</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jc w:val="both"/>
              <w:rPr>
                <w:rFonts w:asciiTheme="minorHAnsi" w:hAnsiTheme="minorHAnsi"/>
                <w:sz w:val="22"/>
                <w:szCs w:val="22"/>
              </w:rPr>
            </w:pPr>
            <w:r w:rsidRPr="006C0E6A">
              <w:rPr>
                <w:rFonts w:asciiTheme="minorHAnsi" w:eastAsia="Leelawadee" w:hAnsiTheme="minorHAnsi"/>
                <w:b/>
                <w:sz w:val="22"/>
                <w:szCs w:val="22"/>
              </w:rPr>
              <w:t>Protocols</w:t>
            </w:r>
          </w:p>
        </w:tc>
        <w:tc>
          <w:tcPr>
            <w:tcW w:w="6840" w:type="dxa"/>
            <w:tcMar>
              <w:top w:w="100" w:type="dxa"/>
              <w:left w:w="115" w:type="dxa"/>
              <w:bottom w:w="100" w:type="dxa"/>
              <w:right w:w="115" w:type="dxa"/>
            </w:tcMar>
            <w:vAlign w:val="center"/>
          </w:tcPr>
          <w:p w:rsidR="007849D3" w:rsidRPr="006C0E6A" w:rsidRDefault="007849D3" w:rsidP="00842F4C">
            <w:pPr>
              <w:tabs>
                <w:tab w:val="left" w:pos="2300"/>
              </w:tabs>
              <w:jc w:val="both"/>
              <w:rPr>
                <w:rFonts w:asciiTheme="minorHAnsi" w:hAnsiTheme="minorHAnsi"/>
                <w:sz w:val="22"/>
                <w:szCs w:val="22"/>
              </w:rPr>
            </w:pPr>
            <w:r w:rsidRPr="006C0E6A">
              <w:rPr>
                <w:rFonts w:asciiTheme="minorHAnsi" w:eastAsia="Leelawadee" w:hAnsiTheme="minorHAnsi"/>
                <w:sz w:val="22"/>
                <w:szCs w:val="22"/>
              </w:rPr>
              <w:t>HTTP, HTTPS, FTP, SMTP, POP3, TCP/IP &amp; LDAP.</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b/>
                <w:sz w:val="22"/>
                <w:szCs w:val="22"/>
              </w:rPr>
              <w:t>Testing Tools</w:t>
            </w:r>
          </w:p>
        </w:tc>
        <w:tc>
          <w:tcPr>
            <w:tcW w:w="684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sz w:val="22"/>
                <w:szCs w:val="22"/>
              </w:rPr>
              <w:t>JUnit, Bugzilla, Log4j</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jc w:val="both"/>
              <w:rPr>
                <w:rFonts w:asciiTheme="minorHAnsi" w:hAnsiTheme="minorHAnsi"/>
                <w:sz w:val="22"/>
                <w:szCs w:val="22"/>
              </w:rPr>
            </w:pPr>
            <w:r w:rsidRPr="006C0E6A">
              <w:rPr>
                <w:rFonts w:asciiTheme="minorHAnsi" w:eastAsia="Leelawadee" w:hAnsiTheme="minorHAnsi"/>
                <w:b/>
                <w:sz w:val="22"/>
                <w:szCs w:val="22"/>
              </w:rPr>
              <w:t>UML Tools</w:t>
            </w:r>
          </w:p>
        </w:tc>
        <w:tc>
          <w:tcPr>
            <w:tcW w:w="6840" w:type="dxa"/>
            <w:tcMar>
              <w:top w:w="100" w:type="dxa"/>
              <w:left w:w="115" w:type="dxa"/>
              <w:bottom w:w="100" w:type="dxa"/>
              <w:right w:w="115" w:type="dxa"/>
            </w:tcMar>
            <w:vAlign w:val="center"/>
          </w:tcPr>
          <w:p w:rsidR="007849D3" w:rsidRPr="006C0E6A" w:rsidRDefault="007849D3" w:rsidP="00842F4C">
            <w:pPr>
              <w:tabs>
                <w:tab w:val="left" w:pos="972"/>
                <w:tab w:val="left" w:pos="1104"/>
                <w:tab w:val="left" w:pos="2300"/>
              </w:tabs>
              <w:jc w:val="both"/>
              <w:rPr>
                <w:rFonts w:asciiTheme="minorHAnsi" w:hAnsiTheme="minorHAnsi"/>
                <w:sz w:val="22"/>
                <w:szCs w:val="22"/>
              </w:rPr>
            </w:pPr>
            <w:r w:rsidRPr="006C0E6A">
              <w:rPr>
                <w:rFonts w:asciiTheme="minorHAnsi" w:eastAsia="Leelawadee" w:hAnsiTheme="minorHAnsi"/>
                <w:sz w:val="22"/>
                <w:szCs w:val="22"/>
              </w:rPr>
              <w:t>Microsoft Visio.</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jc w:val="both"/>
              <w:rPr>
                <w:rFonts w:asciiTheme="minorHAnsi" w:hAnsiTheme="minorHAnsi"/>
                <w:sz w:val="22"/>
                <w:szCs w:val="22"/>
              </w:rPr>
            </w:pPr>
            <w:r w:rsidRPr="006C0E6A">
              <w:rPr>
                <w:rFonts w:asciiTheme="minorHAnsi" w:eastAsia="Leelawadee" w:hAnsiTheme="minorHAnsi"/>
                <w:b/>
                <w:sz w:val="22"/>
                <w:szCs w:val="22"/>
              </w:rPr>
              <w:t>Design Method</w:t>
            </w:r>
          </w:p>
        </w:tc>
        <w:tc>
          <w:tcPr>
            <w:tcW w:w="6840" w:type="dxa"/>
            <w:tcMar>
              <w:top w:w="100" w:type="dxa"/>
              <w:left w:w="115" w:type="dxa"/>
              <w:bottom w:w="100" w:type="dxa"/>
              <w:right w:w="115" w:type="dxa"/>
            </w:tcMar>
            <w:vAlign w:val="center"/>
          </w:tcPr>
          <w:p w:rsidR="007849D3" w:rsidRPr="006C0E6A" w:rsidRDefault="007849D3" w:rsidP="00842F4C">
            <w:pPr>
              <w:tabs>
                <w:tab w:val="left" w:pos="2300"/>
              </w:tabs>
              <w:jc w:val="both"/>
              <w:rPr>
                <w:rFonts w:asciiTheme="minorHAnsi" w:hAnsiTheme="minorHAnsi"/>
                <w:sz w:val="22"/>
                <w:szCs w:val="22"/>
              </w:rPr>
            </w:pPr>
            <w:r w:rsidRPr="006C0E6A">
              <w:rPr>
                <w:rFonts w:asciiTheme="minorHAnsi" w:eastAsia="Leelawadee" w:hAnsiTheme="minorHAnsi"/>
                <w:sz w:val="22"/>
                <w:szCs w:val="22"/>
              </w:rPr>
              <w:t>UML, OOA, J2EE Design Patterns</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jc w:val="both"/>
              <w:rPr>
                <w:rFonts w:asciiTheme="minorHAnsi" w:hAnsiTheme="minorHAnsi"/>
                <w:sz w:val="22"/>
                <w:szCs w:val="22"/>
              </w:rPr>
            </w:pPr>
            <w:r w:rsidRPr="006C0E6A">
              <w:rPr>
                <w:rFonts w:asciiTheme="minorHAnsi" w:eastAsia="Leelawadee" w:hAnsiTheme="minorHAnsi"/>
                <w:b/>
                <w:sz w:val="22"/>
                <w:szCs w:val="22"/>
              </w:rPr>
              <w:t>Performance Tool</w:t>
            </w:r>
          </w:p>
        </w:tc>
        <w:tc>
          <w:tcPr>
            <w:tcW w:w="6840" w:type="dxa"/>
            <w:tcMar>
              <w:top w:w="100" w:type="dxa"/>
              <w:left w:w="115" w:type="dxa"/>
              <w:bottom w:w="100" w:type="dxa"/>
              <w:right w:w="115" w:type="dxa"/>
            </w:tcMar>
            <w:vAlign w:val="center"/>
          </w:tcPr>
          <w:p w:rsidR="007849D3" w:rsidRPr="006C0E6A" w:rsidRDefault="007849D3" w:rsidP="00842F4C">
            <w:pPr>
              <w:tabs>
                <w:tab w:val="left" w:pos="2300"/>
              </w:tabs>
              <w:jc w:val="both"/>
              <w:rPr>
                <w:rFonts w:asciiTheme="minorHAnsi" w:hAnsiTheme="minorHAnsi"/>
                <w:sz w:val="22"/>
                <w:szCs w:val="22"/>
              </w:rPr>
            </w:pPr>
            <w:r w:rsidRPr="006C0E6A">
              <w:rPr>
                <w:rFonts w:asciiTheme="minorHAnsi" w:eastAsia="Leelawadee" w:hAnsiTheme="minorHAnsi"/>
                <w:sz w:val="22"/>
                <w:szCs w:val="22"/>
              </w:rPr>
              <w:t>JProfiler and Clover</w:t>
            </w:r>
          </w:p>
        </w:tc>
      </w:tr>
      <w:tr w:rsidR="007849D3" w:rsidRPr="006C0E6A" w:rsidTr="00842F4C">
        <w:tc>
          <w:tcPr>
            <w:tcW w:w="2160" w:type="dxa"/>
            <w:tcMar>
              <w:top w:w="100" w:type="dxa"/>
              <w:left w:w="115" w:type="dxa"/>
              <w:bottom w:w="100" w:type="dxa"/>
              <w:right w:w="115" w:type="dxa"/>
            </w:tcMar>
            <w:vAlign w:val="center"/>
          </w:tcPr>
          <w:p w:rsidR="007849D3" w:rsidRPr="006C0E6A" w:rsidRDefault="007849D3" w:rsidP="00842F4C">
            <w:pPr>
              <w:jc w:val="both"/>
              <w:rPr>
                <w:rFonts w:asciiTheme="minorHAnsi" w:hAnsiTheme="minorHAnsi"/>
                <w:sz w:val="22"/>
                <w:szCs w:val="22"/>
              </w:rPr>
            </w:pPr>
            <w:r w:rsidRPr="006C0E6A">
              <w:rPr>
                <w:rFonts w:asciiTheme="minorHAnsi" w:eastAsia="Leelawadee" w:hAnsiTheme="minorHAnsi"/>
                <w:b/>
                <w:sz w:val="22"/>
                <w:szCs w:val="22"/>
              </w:rPr>
              <w:t>Methodology</w:t>
            </w:r>
          </w:p>
        </w:tc>
        <w:tc>
          <w:tcPr>
            <w:tcW w:w="6840" w:type="dxa"/>
            <w:tcMar>
              <w:top w:w="100" w:type="dxa"/>
              <w:left w:w="115" w:type="dxa"/>
              <w:bottom w:w="100" w:type="dxa"/>
              <w:right w:w="115" w:type="dxa"/>
            </w:tcMar>
            <w:vAlign w:val="center"/>
          </w:tcPr>
          <w:p w:rsidR="007849D3" w:rsidRPr="006C0E6A" w:rsidRDefault="007849D3" w:rsidP="00842F4C">
            <w:pPr>
              <w:tabs>
                <w:tab w:val="left" w:pos="2300"/>
              </w:tabs>
              <w:jc w:val="both"/>
              <w:rPr>
                <w:rFonts w:asciiTheme="minorHAnsi" w:hAnsiTheme="minorHAnsi"/>
                <w:sz w:val="22"/>
                <w:szCs w:val="22"/>
              </w:rPr>
            </w:pPr>
            <w:r w:rsidRPr="006C0E6A">
              <w:rPr>
                <w:rFonts w:asciiTheme="minorHAnsi" w:eastAsia="Leelawadee" w:hAnsiTheme="minorHAnsi"/>
                <w:sz w:val="22"/>
                <w:szCs w:val="22"/>
              </w:rPr>
              <w:t>Agile Refactoring, IBM Rational Unified Process (RUP).</w:t>
            </w:r>
          </w:p>
        </w:tc>
      </w:tr>
      <w:tr w:rsidR="007849D3" w:rsidRPr="006C0E6A" w:rsidTr="00842F4C">
        <w:trPr>
          <w:trHeight w:val="160"/>
        </w:trPr>
        <w:tc>
          <w:tcPr>
            <w:tcW w:w="216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b/>
                <w:sz w:val="22"/>
                <w:szCs w:val="22"/>
              </w:rPr>
              <w:t>Operating System</w:t>
            </w:r>
          </w:p>
        </w:tc>
        <w:tc>
          <w:tcPr>
            <w:tcW w:w="684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sz w:val="22"/>
                <w:szCs w:val="22"/>
              </w:rPr>
              <w:t>Windows XP/Vista/7 and Windows Server 2008, UNIX, Linux 10/12/14, MacOS</w:t>
            </w:r>
          </w:p>
        </w:tc>
      </w:tr>
      <w:tr w:rsidR="007849D3" w:rsidRPr="006C0E6A" w:rsidTr="00842F4C">
        <w:trPr>
          <w:trHeight w:val="160"/>
        </w:trPr>
        <w:tc>
          <w:tcPr>
            <w:tcW w:w="2160" w:type="dxa"/>
            <w:tcMar>
              <w:top w:w="100" w:type="dxa"/>
              <w:left w:w="115" w:type="dxa"/>
              <w:bottom w:w="100" w:type="dxa"/>
              <w:right w:w="115" w:type="dxa"/>
            </w:tcMar>
            <w:vAlign w:val="center"/>
          </w:tcPr>
          <w:p w:rsidR="007849D3" w:rsidRPr="006C0E6A" w:rsidRDefault="007849D3" w:rsidP="00842F4C">
            <w:pPr>
              <w:ind w:left="360" w:hanging="359"/>
              <w:rPr>
                <w:rFonts w:asciiTheme="minorHAnsi" w:hAnsiTheme="minorHAnsi"/>
                <w:sz w:val="22"/>
                <w:szCs w:val="22"/>
              </w:rPr>
            </w:pPr>
            <w:r w:rsidRPr="006C0E6A">
              <w:rPr>
                <w:rFonts w:asciiTheme="minorHAnsi" w:eastAsia="Leelawadee" w:hAnsiTheme="minorHAnsi"/>
                <w:b/>
                <w:sz w:val="22"/>
                <w:szCs w:val="22"/>
              </w:rPr>
              <w:t>Version Control</w:t>
            </w:r>
          </w:p>
        </w:tc>
        <w:tc>
          <w:tcPr>
            <w:tcW w:w="6840" w:type="dxa"/>
            <w:tcMar>
              <w:top w:w="100" w:type="dxa"/>
              <w:left w:w="115" w:type="dxa"/>
              <w:bottom w:w="100" w:type="dxa"/>
              <w:right w:w="115" w:type="dxa"/>
            </w:tcMar>
            <w:vAlign w:val="center"/>
          </w:tcPr>
          <w:p w:rsidR="007849D3" w:rsidRPr="006C0E6A" w:rsidRDefault="007849D3" w:rsidP="00842F4C">
            <w:pPr>
              <w:rPr>
                <w:rFonts w:asciiTheme="minorHAnsi" w:hAnsiTheme="minorHAnsi"/>
                <w:sz w:val="22"/>
                <w:szCs w:val="22"/>
              </w:rPr>
            </w:pPr>
            <w:r w:rsidRPr="006C0E6A">
              <w:rPr>
                <w:rFonts w:asciiTheme="minorHAnsi" w:eastAsia="Leelawadee" w:hAnsiTheme="minorHAnsi"/>
                <w:sz w:val="22"/>
                <w:szCs w:val="22"/>
              </w:rPr>
              <w:t>CVS, Subversion, Rational Clear Case Version Control.</w:t>
            </w:r>
          </w:p>
        </w:tc>
      </w:tr>
      <w:tr w:rsidR="007849D3" w:rsidRPr="006C0E6A" w:rsidTr="00842F4C">
        <w:trPr>
          <w:trHeight w:val="160"/>
        </w:trPr>
        <w:tc>
          <w:tcPr>
            <w:tcW w:w="2160" w:type="dxa"/>
            <w:tcMar>
              <w:top w:w="100" w:type="dxa"/>
              <w:left w:w="115" w:type="dxa"/>
              <w:bottom w:w="100" w:type="dxa"/>
              <w:right w:w="115" w:type="dxa"/>
            </w:tcMar>
            <w:vAlign w:val="center"/>
          </w:tcPr>
          <w:p w:rsidR="007849D3" w:rsidRPr="006C0E6A" w:rsidRDefault="007849D3" w:rsidP="00842F4C">
            <w:pPr>
              <w:ind w:left="360" w:hanging="359"/>
              <w:rPr>
                <w:rFonts w:asciiTheme="minorHAnsi" w:hAnsiTheme="minorHAnsi"/>
                <w:sz w:val="22"/>
                <w:szCs w:val="22"/>
              </w:rPr>
            </w:pPr>
            <w:r w:rsidRPr="006C0E6A">
              <w:rPr>
                <w:rFonts w:asciiTheme="minorHAnsi" w:eastAsia="Leelawadee" w:hAnsiTheme="minorHAnsi"/>
                <w:b/>
                <w:sz w:val="22"/>
                <w:szCs w:val="22"/>
              </w:rPr>
              <w:t>XML Technologies</w:t>
            </w:r>
          </w:p>
        </w:tc>
        <w:tc>
          <w:tcPr>
            <w:tcW w:w="6840" w:type="dxa"/>
            <w:tcMar>
              <w:top w:w="100" w:type="dxa"/>
              <w:left w:w="115" w:type="dxa"/>
              <w:bottom w:w="100" w:type="dxa"/>
              <w:right w:w="115" w:type="dxa"/>
            </w:tcMar>
            <w:vAlign w:val="center"/>
          </w:tcPr>
          <w:p w:rsidR="007849D3" w:rsidRPr="006C0E6A" w:rsidRDefault="007849D3" w:rsidP="00842F4C">
            <w:pPr>
              <w:ind w:left="360" w:hanging="359"/>
              <w:rPr>
                <w:rFonts w:asciiTheme="minorHAnsi" w:hAnsiTheme="minorHAnsi"/>
                <w:sz w:val="22"/>
                <w:szCs w:val="22"/>
              </w:rPr>
            </w:pPr>
            <w:r w:rsidRPr="006C0E6A">
              <w:rPr>
                <w:rFonts w:asciiTheme="minorHAnsi" w:eastAsia="Leelawadee" w:hAnsiTheme="minorHAnsi"/>
                <w:sz w:val="22"/>
                <w:szCs w:val="22"/>
              </w:rPr>
              <w:t>XML, SAX, DOM, JAXP, JAXB, SOAP.</w:t>
            </w:r>
          </w:p>
        </w:tc>
      </w:tr>
    </w:tbl>
    <w:p w:rsidR="0040129F" w:rsidRPr="006C0E6A" w:rsidRDefault="0040129F" w:rsidP="0040129F">
      <w:pPr>
        <w:spacing w:line="240" w:lineRule="atLeast"/>
        <w:jc w:val="both"/>
        <w:rPr>
          <w:rFonts w:asciiTheme="minorHAnsi" w:hAnsiTheme="minorHAnsi"/>
          <w:b/>
          <w:sz w:val="22"/>
          <w:szCs w:val="22"/>
        </w:rPr>
      </w:pPr>
    </w:p>
    <w:p w:rsidR="0040129F" w:rsidRPr="006C0E6A" w:rsidRDefault="0040129F" w:rsidP="0040129F">
      <w:pPr>
        <w:spacing w:line="240" w:lineRule="atLeast"/>
        <w:jc w:val="both"/>
        <w:rPr>
          <w:rFonts w:asciiTheme="minorHAnsi" w:hAnsiTheme="minorHAnsi"/>
          <w:b/>
          <w:bCs/>
          <w:sz w:val="22"/>
          <w:szCs w:val="22"/>
        </w:rPr>
      </w:pPr>
      <w:r w:rsidRPr="006C0E6A">
        <w:rPr>
          <w:rFonts w:asciiTheme="minorHAnsi" w:hAnsiTheme="minorHAnsi"/>
          <w:b/>
          <w:bCs/>
          <w:sz w:val="22"/>
          <w:szCs w:val="22"/>
        </w:rPr>
        <w:t>Professional Experience:</w:t>
      </w:r>
    </w:p>
    <w:p w:rsidR="0040129F" w:rsidRPr="006C0E6A" w:rsidRDefault="0040129F" w:rsidP="0040129F">
      <w:pPr>
        <w:spacing w:line="240" w:lineRule="atLeast"/>
        <w:jc w:val="both"/>
        <w:rPr>
          <w:rFonts w:asciiTheme="minorHAnsi" w:hAnsiTheme="minorHAnsi"/>
          <w:b/>
          <w:bCs/>
          <w:sz w:val="22"/>
          <w:szCs w:val="22"/>
        </w:rPr>
      </w:pPr>
    </w:p>
    <w:p w:rsidR="0040129F" w:rsidRPr="006C0E6A" w:rsidRDefault="0040129F" w:rsidP="0040129F">
      <w:pPr>
        <w:spacing w:line="240" w:lineRule="atLeast"/>
        <w:jc w:val="both"/>
        <w:rPr>
          <w:rFonts w:asciiTheme="minorHAnsi" w:hAnsiTheme="minorHAnsi"/>
          <w:b/>
          <w:bCs/>
          <w:sz w:val="22"/>
          <w:szCs w:val="22"/>
        </w:rPr>
      </w:pPr>
      <w:r w:rsidRPr="006C0E6A">
        <w:rPr>
          <w:rFonts w:asciiTheme="minorHAnsi" w:hAnsiTheme="minorHAnsi"/>
          <w:sz w:val="22"/>
          <w:szCs w:val="22"/>
        </w:rPr>
        <w:t>Client</w:t>
      </w:r>
      <w:r w:rsidR="000B5A91" w:rsidRPr="006C0E6A">
        <w:rPr>
          <w:rFonts w:asciiTheme="minorHAnsi" w:hAnsiTheme="minorHAnsi"/>
          <w:sz w:val="22"/>
          <w:szCs w:val="22"/>
        </w:rPr>
        <w:tab/>
      </w:r>
      <w:r w:rsidR="000B5A91"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605371" w:rsidRPr="006C0E6A">
        <w:rPr>
          <w:rFonts w:asciiTheme="minorHAnsi" w:hAnsiTheme="minorHAnsi"/>
          <w:b/>
          <w:sz w:val="22"/>
          <w:szCs w:val="22"/>
        </w:rPr>
        <w:t>ATT</w:t>
      </w:r>
      <w:r w:rsidR="000E5350" w:rsidRPr="006C0E6A">
        <w:rPr>
          <w:rFonts w:asciiTheme="minorHAnsi" w:hAnsiTheme="minorHAnsi"/>
          <w:b/>
          <w:sz w:val="22"/>
          <w:szCs w:val="22"/>
        </w:rPr>
        <w:t xml:space="preserve">, </w:t>
      </w:r>
      <w:r w:rsidR="00605371" w:rsidRPr="006C0E6A">
        <w:rPr>
          <w:rFonts w:asciiTheme="minorHAnsi" w:hAnsiTheme="minorHAnsi"/>
          <w:b/>
          <w:sz w:val="22"/>
          <w:szCs w:val="22"/>
        </w:rPr>
        <w:t>Plano</w:t>
      </w:r>
      <w:r w:rsidR="000E5350" w:rsidRPr="006C0E6A">
        <w:rPr>
          <w:rFonts w:asciiTheme="minorHAnsi" w:hAnsiTheme="minorHAnsi"/>
          <w:b/>
          <w:sz w:val="22"/>
          <w:szCs w:val="22"/>
        </w:rPr>
        <w:t>, TX</w:t>
      </w:r>
    </w:p>
    <w:p w:rsidR="0040129F" w:rsidRPr="006C0E6A" w:rsidRDefault="00316057" w:rsidP="0040129F">
      <w:pPr>
        <w:pStyle w:val="Header"/>
        <w:tabs>
          <w:tab w:val="clear" w:pos="4320"/>
          <w:tab w:val="clear" w:pos="8640"/>
        </w:tabs>
        <w:spacing w:line="240" w:lineRule="atLeast"/>
        <w:jc w:val="both"/>
        <w:rPr>
          <w:rFonts w:asciiTheme="minorHAnsi" w:hAnsiTheme="minorHAnsi"/>
          <w:b/>
          <w:sz w:val="22"/>
          <w:szCs w:val="22"/>
        </w:rPr>
      </w:pPr>
      <w:r w:rsidRPr="006C0E6A">
        <w:rPr>
          <w:rFonts w:asciiTheme="minorHAnsi" w:hAnsiTheme="minorHAnsi"/>
          <w:sz w:val="22"/>
          <w:szCs w:val="22"/>
        </w:rPr>
        <w:t>Project</w:t>
      </w:r>
      <w:r w:rsidR="000B5A91" w:rsidRPr="006C0E6A">
        <w:rPr>
          <w:rFonts w:asciiTheme="minorHAnsi" w:hAnsiTheme="minorHAnsi"/>
          <w:sz w:val="22"/>
          <w:szCs w:val="22"/>
        </w:rPr>
        <w:tab/>
      </w:r>
      <w:r w:rsidR="000B5A91" w:rsidRPr="006C0E6A">
        <w:rPr>
          <w:rFonts w:asciiTheme="minorHAnsi" w:hAnsiTheme="minorHAnsi"/>
          <w:sz w:val="22"/>
          <w:szCs w:val="22"/>
        </w:rPr>
        <w:tab/>
      </w:r>
      <w:r w:rsidR="0040129F" w:rsidRPr="006C0E6A">
        <w:rPr>
          <w:rFonts w:asciiTheme="minorHAnsi" w:hAnsiTheme="minorHAnsi"/>
          <w:sz w:val="22"/>
          <w:szCs w:val="22"/>
        </w:rPr>
        <w:t>:</w:t>
      </w:r>
      <w:r w:rsidR="006C0E6A">
        <w:rPr>
          <w:rFonts w:asciiTheme="minorHAnsi" w:hAnsiTheme="minorHAnsi"/>
          <w:sz w:val="22"/>
          <w:szCs w:val="22"/>
        </w:rPr>
        <w:t xml:space="preserve"> </w:t>
      </w:r>
      <w:r w:rsidR="009469B3" w:rsidRPr="006C0E6A">
        <w:rPr>
          <w:rFonts w:asciiTheme="minorHAnsi" w:hAnsiTheme="minorHAnsi"/>
          <w:b/>
          <w:sz w:val="22"/>
          <w:szCs w:val="22"/>
        </w:rPr>
        <w:t>Billing API</w:t>
      </w:r>
    </w:p>
    <w:p w:rsidR="005149A9" w:rsidRPr="006C0E6A" w:rsidRDefault="005149A9" w:rsidP="0040129F">
      <w:pPr>
        <w:pStyle w:val="Header"/>
        <w:tabs>
          <w:tab w:val="clear" w:pos="4320"/>
          <w:tab w:val="clear" w:pos="8640"/>
        </w:tabs>
        <w:spacing w:line="240" w:lineRule="atLeast"/>
        <w:jc w:val="both"/>
        <w:rPr>
          <w:rFonts w:asciiTheme="minorHAnsi" w:hAnsiTheme="minorHAnsi"/>
          <w:b/>
          <w:sz w:val="22"/>
          <w:szCs w:val="22"/>
        </w:rPr>
      </w:pPr>
      <w:r w:rsidRPr="006C0E6A">
        <w:rPr>
          <w:rFonts w:asciiTheme="minorHAnsi" w:hAnsiTheme="minorHAnsi"/>
          <w:sz w:val="22"/>
          <w:szCs w:val="22"/>
        </w:rPr>
        <w:t>Designation</w:t>
      </w:r>
      <w:r w:rsidR="000B5A91"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Pr="006C0E6A">
        <w:rPr>
          <w:rFonts w:asciiTheme="minorHAnsi" w:hAnsiTheme="minorHAnsi"/>
          <w:b/>
          <w:sz w:val="22"/>
          <w:szCs w:val="22"/>
        </w:rPr>
        <w:t>Senior Java Developer</w:t>
      </w:r>
    </w:p>
    <w:p w:rsidR="00B05FB5" w:rsidRPr="006C0E6A" w:rsidRDefault="00B05FB5" w:rsidP="00B05FB5">
      <w:pPr>
        <w:spacing w:line="240" w:lineRule="atLeast"/>
        <w:jc w:val="both"/>
        <w:rPr>
          <w:rFonts w:asciiTheme="minorHAnsi" w:hAnsiTheme="minorHAnsi"/>
          <w:b/>
          <w:bCs/>
          <w:sz w:val="22"/>
          <w:szCs w:val="22"/>
        </w:rPr>
      </w:pPr>
      <w:r w:rsidRPr="006C0E6A">
        <w:rPr>
          <w:rFonts w:asciiTheme="minorHAnsi" w:hAnsiTheme="minorHAnsi"/>
          <w:sz w:val="22"/>
          <w:szCs w:val="22"/>
        </w:rPr>
        <w:t>Duration</w:t>
      </w:r>
      <w:r w:rsidR="000B5A91"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DF5C62" w:rsidRPr="006C0E6A">
        <w:rPr>
          <w:rFonts w:asciiTheme="minorHAnsi" w:hAnsiTheme="minorHAnsi"/>
          <w:b/>
          <w:sz w:val="22"/>
          <w:szCs w:val="22"/>
        </w:rPr>
        <w:t>Nov</w:t>
      </w:r>
      <w:r w:rsidR="00DF5C62" w:rsidRPr="006C0E6A">
        <w:rPr>
          <w:rFonts w:asciiTheme="minorHAnsi" w:hAnsiTheme="minorHAnsi"/>
          <w:b/>
          <w:bCs/>
          <w:sz w:val="22"/>
          <w:szCs w:val="22"/>
        </w:rPr>
        <w:t>2014</w:t>
      </w:r>
      <w:r w:rsidRPr="006C0E6A">
        <w:rPr>
          <w:rFonts w:asciiTheme="minorHAnsi" w:hAnsiTheme="minorHAnsi"/>
          <w:b/>
          <w:bCs/>
          <w:sz w:val="22"/>
          <w:szCs w:val="22"/>
        </w:rPr>
        <w:t xml:space="preserve"> – Till Date</w:t>
      </w:r>
    </w:p>
    <w:p w:rsidR="00506A51" w:rsidRPr="006C0E6A" w:rsidRDefault="00506A51" w:rsidP="00B05FB5">
      <w:pPr>
        <w:spacing w:line="240" w:lineRule="atLeast"/>
        <w:jc w:val="both"/>
        <w:rPr>
          <w:rFonts w:asciiTheme="minorHAnsi" w:hAnsiTheme="minorHAnsi"/>
          <w:b/>
          <w:bCs/>
          <w:sz w:val="22"/>
          <w:szCs w:val="22"/>
        </w:rPr>
      </w:pP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Project Description:</w:t>
      </w:r>
    </w:p>
    <w:p w:rsidR="00E546E0" w:rsidRPr="006C0E6A" w:rsidRDefault="00F7302B" w:rsidP="00A8523E">
      <w:pPr>
        <w:pStyle w:val="BodyTextIndent"/>
        <w:spacing w:after="0" w:line="240" w:lineRule="atLeast"/>
        <w:ind w:left="0" w:firstLine="720"/>
        <w:jc w:val="both"/>
        <w:rPr>
          <w:rFonts w:asciiTheme="minorHAnsi" w:hAnsiTheme="minorHAnsi"/>
          <w:sz w:val="22"/>
          <w:szCs w:val="22"/>
          <w:lang w:val="en-GB"/>
        </w:rPr>
      </w:pPr>
      <w:r w:rsidRPr="006C0E6A">
        <w:rPr>
          <w:rFonts w:asciiTheme="minorHAnsi" w:hAnsiTheme="minorHAnsi"/>
          <w:sz w:val="22"/>
          <w:szCs w:val="22"/>
          <w:lang w:val="en-GB"/>
        </w:rPr>
        <w:t>Worked as a Billing API Developer</w:t>
      </w:r>
      <w:r w:rsidR="006C0E6A">
        <w:rPr>
          <w:rFonts w:asciiTheme="minorHAnsi" w:hAnsiTheme="minorHAnsi"/>
          <w:sz w:val="22"/>
          <w:szCs w:val="22"/>
          <w:lang w:val="en-GB"/>
        </w:rPr>
        <w:t xml:space="preserve"> </w:t>
      </w:r>
      <w:r w:rsidRPr="006C0E6A">
        <w:rPr>
          <w:rFonts w:asciiTheme="minorHAnsi" w:hAnsiTheme="minorHAnsi"/>
          <w:sz w:val="22"/>
          <w:szCs w:val="22"/>
          <w:lang w:val="en-GB"/>
        </w:rPr>
        <w:t xml:space="preserve">. Bdebill application is a online support which offers users the ability to manage their AT&amp;T billing information conveniently and efficiently online. A dynamic billing experience that allows customers to view, </w:t>
      </w:r>
      <w:r w:rsidR="00C931AD" w:rsidRPr="006C0E6A">
        <w:rPr>
          <w:rFonts w:asciiTheme="minorHAnsi" w:hAnsiTheme="minorHAnsi"/>
          <w:sz w:val="22"/>
          <w:szCs w:val="22"/>
          <w:lang w:val="en-GB"/>
        </w:rPr>
        <w:t>analyse</w:t>
      </w:r>
      <w:r w:rsidRPr="006C0E6A">
        <w:rPr>
          <w:rFonts w:asciiTheme="minorHAnsi" w:hAnsiTheme="minorHAnsi"/>
          <w:sz w:val="22"/>
          <w:szCs w:val="22"/>
          <w:lang w:val="en-GB"/>
        </w:rPr>
        <w:t xml:space="preserve">, dispute, and pay bills days </w:t>
      </w:r>
      <w:r w:rsidRPr="006C0E6A">
        <w:rPr>
          <w:rFonts w:asciiTheme="minorHAnsi" w:hAnsiTheme="minorHAnsi"/>
          <w:sz w:val="22"/>
          <w:szCs w:val="22"/>
          <w:lang w:val="en-GB"/>
        </w:rPr>
        <w:lastRenderedPageBreak/>
        <w:t xml:space="preserve">before a paper bill would normally arrive. Customers can also register for </w:t>
      </w:r>
      <w:r w:rsidR="007A1BE8" w:rsidRPr="006C0E6A">
        <w:rPr>
          <w:rFonts w:asciiTheme="minorHAnsi" w:hAnsiTheme="minorHAnsi"/>
          <w:sz w:val="22"/>
          <w:szCs w:val="22"/>
          <w:lang w:val="en-GB"/>
        </w:rPr>
        <w:t>auto pay services. Customer’</w:t>
      </w:r>
      <w:r w:rsidRPr="006C0E6A">
        <w:rPr>
          <w:rFonts w:asciiTheme="minorHAnsi" w:hAnsiTheme="minorHAnsi"/>
          <w:sz w:val="22"/>
          <w:szCs w:val="22"/>
          <w:lang w:val="en-GB"/>
        </w:rPr>
        <w:t>s get visibility into the details of usage and costs-across multiple systems, services, companies or countries.</w:t>
      </w:r>
    </w:p>
    <w:p w:rsidR="00DB2D56" w:rsidRPr="006C0E6A" w:rsidRDefault="00DB2D56" w:rsidP="0040129F">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Responsibilities:</w:t>
      </w:r>
    </w:p>
    <w:p w:rsidR="005F08F9" w:rsidRPr="006C0E6A" w:rsidRDefault="005F08F9" w:rsidP="005F08F9">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Involved in Requirement Analysis – creating Artifacts </w:t>
      </w:r>
      <w:r w:rsidR="002E0F26" w:rsidRPr="006C0E6A">
        <w:rPr>
          <w:rFonts w:asciiTheme="minorHAnsi" w:hAnsiTheme="minorHAnsi"/>
          <w:sz w:val="22"/>
          <w:szCs w:val="22"/>
        </w:rPr>
        <w:t>Viz.</w:t>
      </w:r>
      <w:r w:rsidRPr="006C0E6A">
        <w:rPr>
          <w:rFonts w:asciiTheme="minorHAnsi" w:hAnsiTheme="minorHAnsi"/>
          <w:sz w:val="22"/>
          <w:szCs w:val="22"/>
        </w:rPr>
        <w:t xml:space="preserve"> Use Cases, Class Diagrams etc. Used </w:t>
      </w:r>
      <w:r w:rsidRPr="006C0E6A">
        <w:rPr>
          <w:rFonts w:asciiTheme="minorHAnsi" w:hAnsiTheme="minorHAnsi"/>
          <w:b/>
          <w:sz w:val="22"/>
          <w:szCs w:val="22"/>
        </w:rPr>
        <w:t xml:space="preserve">Ms-Visio </w:t>
      </w:r>
      <w:r w:rsidRPr="006C0E6A">
        <w:rPr>
          <w:rFonts w:asciiTheme="minorHAnsi" w:hAnsiTheme="minorHAnsi"/>
          <w:sz w:val="22"/>
          <w:szCs w:val="22"/>
        </w:rPr>
        <w:t xml:space="preserve">for creating the design phase diagrams. Involved in all phases of </w:t>
      </w:r>
      <w:r w:rsidRPr="006C0E6A">
        <w:rPr>
          <w:rFonts w:asciiTheme="minorHAnsi" w:hAnsiTheme="minorHAnsi"/>
          <w:b/>
          <w:sz w:val="22"/>
          <w:szCs w:val="22"/>
        </w:rPr>
        <w:t>Software development life cycle.</w:t>
      </w:r>
    </w:p>
    <w:p w:rsidR="005F08F9" w:rsidRPr="006C0E6A" w:rsidRDefault="005F08F9" w:rsidP="005F08F9">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Developed Order flow application using</w:t>
      </w:r>
      <w:r w:rsidRPr="006C0E6A">
        <w:rPr>
          <w:rFonts w:asciiTheme="minorHAnsi" w:hAnsiTheme="minorHAnsi"/>
          <w:b/>
          <w:sz w:val="22"/>
          <w:szCs w:val="22"/>
        </w:rPr>
        <w:t>Netbeans 6.8 IDE</w:t>
      </w:r>
      <w:r w:rsidRPr="006C0E6A">
        <w:rPr>
          <w:rFonts w:asciiTheme="minorHAnsi" w:hAnsiTheme="minorHAnsi"/>
          <w:sz w:val="22"/>
          <w:szCs w:val="22"/>
        </w:rPr>
        <w:t xml:space="preserve"> where core java concepts have been used extensively. Made enhancements to the application with autoboxing, generics, annotations, Concurrency, garbage Collection We have undergone through Test Driven Development (TDD) for the application with JUNIT testing. Performed Junit testing for this Application</w:t>
      </w:r>
    </w:p>
    <w:p w:rsidR="00403A06" w:rsidRPr="006C0E6A" w:rsidRDefault="00403A06" w:rsidP="005F08F9">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Coded dynamic and browser compatible </w:t>
      </w:r>
      <w:r w:rsidRPr="006C0E6A">
        <w:rPr>
          <w:rFonts w:asciiTheme="minorHAnsi" w:hAnsiTheme="minorHAnsi"/>
          <w:b/>
          <w:sz w:val="22"/>
          <w:szCs w:val="22"/>
        </w:rPr>
        <w:t>UI</w:t>
      </w:r>
      <w:r w:rsidRPr="006C0E6A">
        <w:rPr>
          <w:rFonts w:asciiTheme="minorHAnsi" w:hAnsiTheme="minorHAnsi"/>
          <w:sz w:val="22"/>
          <w:szCs w:val="22"/>
        </w:rPr>
        <w:t> web pages using </w:t>
      </w:r>
      <w:r w:rsidRPr="006C0E6A">
        <w:rPr>
          <w:rFonts w:asciiTheme="minorHAnsi" w:hAnsiTheme="minorHAnsi"/>
          <w:b/>
          <w:sz w:val="22"/>
          <w:szCs w:val="22"/>
        </w:rPr>
        <w:t xml:space="preserve">JavaScript, </w:t>
      </w:r>
      <w:r w:rsidR="00974F8E" w:rsidRPr="006C0E6A">
        <w:rPr>
          <w:rFonts w:asciiTheme="minorHAnsi" w:hAnsiTheme="minorHAnsi"/>
          <w:b/>
          <w:sz w:val="22"/>
          <w:szCs w:val="22"/>
        </w:rPr>
        <w:t>Angular JS,</w:t>
      </w:r>
      <w:r w:rsidR="006C0E6A">
        <w:rPr>
          <w:rFonts w:asciiTheme="minorHAnsi" w:hAnsiTheme="minorHAnsi"/>
          <w:b/>
          <w:sz w:val="22"/>
          <w:szCs w:val="22"/>
        </w:rPr>
        <w:t xml:space="preserve"> </w:t>
      </w:r>
      <w:r w:rsidRPr="006C0E6A">
        <w:rPr>
          <w:rFonts w:asciiTheme="minorHAnsi" w:hAnsiTheme="minorHAnsi"/>
          <w:b/>
          <w:sz w:val="22"/>
          <w:szCs w:val="22"/>
        </w:rPr>
        <w:t>CSS3</w:t>
      </w:r>
      <w:r w:rsidR="006C0E6A">
        <w:rPr>
          <w:rFonts w:asciiTheme="minorHAnsi" w:hAnsiTheme="minorHAnsi"/>
          <w:b/>
          <w:sz w:val="22"/>
          <w:szCs w:val="22"/>
        </w:rPr>
        <w:t xml:space="preserve"> </w:t>
      </w:r>
      <w:r w:rsidRPr="006C0E6A">
        <w:rPr>
          <w:rFonts w:asciiTheme="minorHAnsi" w:hAnsiTheme="minorHAnsi"/>
          <w:b/>
          <w:sz w:val="22"/>
          <w:szCs w:val="22"/>
        </w:rPr>
        <w:t>, HTML5, JQuery, Ajax</w:t>
      </w:r>
      <w:r w:rsidRPr="006C0E6A">
        <w:rPr>
          <w:rFonts w:asciiTheme="minorHAnsi" w:hAnsiTheme="minorHAnsi"/>
          <w:sz w:val="22"/>
          <w:szCs w:val="22"/>
        </w:rPr>
        <w:t xml:space="preserve"> and responsive design in MVC environment. </w:t>
      </w:r>
    </w:p>
    <w:p w:rsidR="005F08F9" w:rsidRPr="006C0E6A" w:rsidRDefault="005F08F9" w:rsidP="005F08F9">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Responsible for installing and testing the </w:t>
      </w:r>
      <w:r w:rsidRPr="006C0E6A">
        <w:rPr>
          <w:rFonts w:asciiTheme="minorHAnsi" w:hAnsiTheme="minorHAnsi"/>
          <w:b/>
          <w:sz w:val="22"/>
          <w:szCs w:val="22"/>
        </w:rPr>
        <w:t>ISAPI plug-in</w:t>
      </w:r>
      <w:r w:rsidRPr="006C0E6A">
        <w:rPr>
          <w:rFonts w:asciiTheme="minorHAnsi" w:hAnsiTheme="minorHAnsi"/>
          <w:sz w:val="22"/>
          <w:szCs w:val="22"/>
        </w:rPr>
        <w:t xml:space="preserve"> in the Intel servers to proxy the request from customers to the backend servers (Solaris). Used </w:t>
      </w:r>
      <w:r w:rsidRPr="006C0E6A">
        <w:rPr>
          <w:rFonts w:asciiTheme="minorHAnsi" w:hAnsiTheme="minorHAnsi"/>
          <w:b/>
          <w:sz w:val="22"/>
          <w:szCs w:val="22"/>
        </w:rPr>
        <w:t xml:space="preserve">Log4j </w:t>
      </w:r>
      <w:r w:rsidRPr="006C0E6A">
        <w:rPr>
          <w:rFonts w:asciiTheme="minorHAnsi" w:hAnsiTheme="minorHAnsi"/>
          <w:sz w:val="22"/>
          <w:szCs w:val="22"/>
        </w:rPr>
        <w:t>API for application logger.</w:t>
      </w:r>
    </w:p>
    <w:p w:rsidR="00812662" w:rsidRPr="006C0E6A" w:rsidRDefault="005F08F9" w:rsidP="00812662">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Created </w:t>
      </w:r>
      <w:r w:rsidRPr="006C0E6A">
        <w:rPr>
          <w:rFonts w:asciiTheme="minorHAnsi" w:hAnsiTheme="minorHAnsi"/>
          <w:b/>
          <w:sz w:val="22"/>
          <w:szCs w:val="22"/>
        </w:rPr>
        <w:t xml:space="preserve">Swing </w:t>
      </w:r>
      <w:r w:rsidRPr="006C0E6A">
        <w:rPr>
          <w:rFonts w:asciiTheme="minorHAnsi" w:hAnsiTheme="minorHAnsi"/>
          <w:sz w:val="22"/>
          <w:szCs w:val="22"/>
        </w:rPr>
        <w:t xml:space="preserve">component which consumes </w:t>
      </w:r>
      <w:r w:rsidRPr="006C0E6A">
        <w:rPr>
          <w:rFonts w:asciiTheme="minorHAnsi" w:hAnsiTheme="minorHAnsi"/>
          <w:b/>
          <w:sz w:val="22"/>
          <w:szCs w:val="22"/>
        </w:rPr>
        <w:t>JAX-WS</w:t>
      </w:r>
      <w:r w:rsidRPr="006C0E6A">
        <w:rPr>
          <w:rFonts w:asciiTheme="minorHAnsi" w:hAnsiTheme="minorHAnsi"/>
          <w:sz w:val="22"/>
          <w:szCs w:val="22"/>
        </w:rPr>
        <w:t xml:space="preserve"> web services to get the Voicemail Data(FMC) </w:t>
      </w:r>
      <w:r w:rsidR="00321672" w:rsidRPr="006C0E6A">
        <w:rPr>
          <w:rFonts w:asciiTheme="minorHAnsi" w:hAnsiTheme="minorHAnsi"/>
          <w:sz w:val="22"/>
          <w:szCs w:val="22"/>
        </w:rPr>
        <w:t>.</w:t>
      </w:r>
    </w:p>
    <w:p w:rsidR="00321672" w:rsidRPr="006C0E6A" w:rsidRDefault="00321672" w:rsidP="00812662">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Used Amazon Web Service's S3 (Simple storage service) datastore for storing the records, prescriptions, bills etc. and accessed them using </w:t>
      </w:r>
      <w:r w:rsidRPr="006C0E6A">
        <w:rPr>
          <w:rFonts w:asciiTheme="minorHAnsi" w:hAnsiTheme="minorHAnsi"/>
          <w:b/>
          <w:sz w:val="22"/>
          <w:szCs w:val="22"/>
        </w:rPr>
        <w:t xml:space="preserve">AWS SDK </w:t>
      </w:r>
      <w:r w:rsidRPr="006C0E6A">
        <w:rPr>
          <w:rFonts w:asciiTheme="minorHAnsi" w:hAnsiTheme="minorHAnsi"/>
          <w:sz w:val="22"/>
          <w:szCs w:val="22"/>
        </w:rPr>
        <w:t>for Java utilizing NoSQL queries.</w:t>
      </w:r>
    </w:p>
    <w:p w:rsidR="00812662" w:rsidRPr="006C0E6A" w:rsidRDefault="00812662" w:rsidP="00812662">
      <w:pPr>
        <w:numPr>
          <w:ilvl w:val="0"/>
          <w:numId w:val="17"/>
        </w:numPr>
        <w:suppressAutoHyphens w:val="0"/>
        <w:rPr>
          <w:rFonts w:asciiTheme="minorHAnsi" w:hAnsiTheme="minorHAnsi"/>
          <w:sz w:val="22"/>
          <w:szCs w:val="22"/>
        </w:rPr>
      </w:pPr>
      <w:r w:rsidRPr="006C0E6A">
        <w:rPr>
          <w:rFonts w:asciiTheme="minorHAnsi" w:hAnsiTheme="minorHAnsi"/>
          <w:sz w:val="22"/>
          <w:szCs w:val="22"/>
        </w:rPr>
        <w:t>Used Cascading Style Sheets (</w:t>
      </w:r>
      <w:r w:rsidRPr="006C0E6A">
        <w:rPr>
          <w:rFonts w:asciiTheme="minorHAnsi" w:hAnsiTheme="minorHAnsi"/>
          <w:b/>
          <w:sz w:val="22"/>
          <w:szCs w:val="22"/>
        </w:rPr>
        <w:t>CSS</w:t>
      </w:r>
      <w:r w:rsidRPr="006C0E6A">
        <w:rPr>
          <w:rFonts w:asciiTheme="minorHAnsi" w:hAnsiTheme="minorHAnsi"/>
          <w:sz w:val="22"/>
          <w:szCs w:val="22"/>
        </w:rPr>
        <w:t>) for styling and to achieve uniformity.</w:t>
      </w:r>
    </w:p>
    <w:p w:rsidR="005F08F9" w:rsidRPr="006C0E6A" w:rsidRDefault="005F08F9" w:rsidP="005F08F9">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Developed API’s for generating </w:t>
      </w:r>
      <w:r w:rsidRPr="006C0E6A">
        <w:rPr>
          <w:rFonts w:asciiTheme="minorHAnsi" w:hAnsiTheme="minorHAnsi"/>
          <w:b/>
          <w:sz w:val="22"/>
          <w:szCs w:val="22"/>
        </w:rPr>
        <w:t>XML, JSON</w:t>
      </w:r>
      <w:r w:rsidRPr="006C0E6A">
        <w:rPr>
          <w:rFonts w:asciiTheme="minorHAnsi" w:hAnsiTheme="minorHAnsi"/>
          <w:sz w:val="22"/>
          <w:szCs w:val="22"/>
        </w:rPr>
        <w:t xml:space="preserve"> content to be used by FMC Frontend. Coded utility Components in </w:t>
      </w:r>
      <w:r w:rsidRPr="006C0E6A">
        <w:rPr>
          <w:rFonts w:asciiTheme="minorHAnsi" w:hAnsiTheme="minorHAnsi"/>
          <w:b/>
          <w:sz w:val="22"/>
          <w:szCs w:val="22"/>
        </w:rPr>
        <w:t>Java</w:t>
      </w:r>
      <w:r w:rsidRPr="006C0E6A">
        <w:rPr>
          <w:rFonts w:asciiTheme="minorHAnsi" w:hAnsiTheme="minorHAnsi"/>
          <w:sz w:val="22"/>
          <w:szCs w:val="22"/>
        </w:rPr>
        <w:t xml:space="preserve"> for marshalling and unmarshalling XML file. </w:t>
      </w:r>
    </w:p>
    <w:p w:rsidR="00693AA2" w:rsidRPr="006C0E6A" w:rsidRDefault="00693AA2" w:rsidP="00693AA2">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 Designed and implemented application using </w:t>
      </w:r>
      <w:r w:rsidRPr="006C0E6A">
        <w:rPr>
          <w:rFonts w:asciiTheme="minorHAnsi" w:hAnsiTheme="minorHAnsi"/>
          <w:b/>
          <w:sz w:val="22"/>
          <w:szCs w:val="22"/>
        </w:rPr>
        <w:t>JSP</w:t>
      </w:r>
      <w:r w:rsidRPr="006C0E6A">
        <w:rPr>
          <w:rFonts w:asciiTheme="minorHAnsi" w:hAnsiTheme="minorHAnsi"/>
          <w:sz w:val="22"/>
          <w:szCs w:val="22"/>
        </w:rPr>
        <w:t xml:space="preserve">, </w:t>
      </w:r>
      <w:r w:rsidRPr="006C0E6A">
        <w:rPr>
          <w:rFonts w:asciiTheme="minorHAnsi" w:hAnsiTheme="minorHAnsi"/>
          <w:b/>
          <w:sz w:val="22"/>
          <w:szCs w:val="22"/>
        </w:rPr>
        <w:t>Spring MVC, Spring IOC, Spring Annotations, Spring AOP, Hibernate, Oracle</w:t>
      </w:r>
      <w:r w:rsidRPr="006C0E6A">
        <w:rPr>
          <w:rFonts w:asciiTheme="minorHAnsi" w:hAnsiTheme="minorHAnsi"/>
          <w:sz w:val="22"/>
          <w:szCs w:val="22"/>
        </w:rPr>
        <w:t>.</w:t>
      </w:r>
    </w:p>
    <w:p w:rsidR="00693AA2" w:rsidRPr="006C0E6A" w:rsidRDefault="00693AA2" w:rsidP="00693AA2">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Have worked on </w:t>
      </w:r>
      <w:r w:rsidRPr="006C0E6A">
        <w:rPr>
          <w:rFonts w:asciiTheme="minorHAnsi" w:hAnsiTheme="minorHAnsi"/>
          <w:b/>
          <w:sz w:val="22"/>
          <w:szCs w:val="22"/>
        </w:rPr>
        <w:t>Oracle10g</w:t>
      </w:r>
      <w:r w:rsidRPr="006C0E6A">
        <w:rPr>
          <w:rFonts w:asciiTheme="minorHAnsi" w:hAnsiTheme="minorHAnsi"/>
          <w:sz w:val="22"/>
          <w:szCs w:val="22"/>
        </w:rPr>
        <w:t xml:space="preserve"> database for storing and retrieving the application data.</w:t>
      </w:r>
    </w:p>
    <w:p w:rsidR="00A16C86" w:rsidRPr="006C0E6A" w:rsidRDefault="00A16C86" w:rsidP="00693AA2">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Worked with SQL queries, stored procedures for Oracle 10g and Sybase.</w:t>
      </w:r>
      <w:bookmarkStart w:id="0" w:name="_GoBack"/>
      <w:bookmarkEnd w:id="0"/>
    </w:p>
    <w:p w:rsidR="00625B48" w:rsidRPr="006C0E6A" w:rsidRDefault="00625B48" w:rsidP="00625B48">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Created connections to database using </w:t>
      </w:r>
      <w:r w:rsidRPr="006C0E6A">
        <w:rPr>
          <w:rFonts w:asciiTheme="minorHAnsi" w:hAnsiTheme="minorHAnsi"/>
          <w:b/>
          <w:sz w:val="22"/>
          <w:szCs w:val="22"/>
        </w:rPr>
        <w:t>Hibernate session Factory</w:t>
      </w:r>
      <w:r w:rsidRPr="006C0E6A">
        <w:rPr>
          <w:rFonts w:asciiTheme="minorHAnsi" w:hAnsiTheme="minorHAnsi"/>
          <w:sz w:val="22"/>
          <w:szCs w:val="22"/>
        </w:rPr>
        <w:t xml:space="preserve">, using Hibernate APIs to retrieve and store data to the database with </w:t>
      </w:r>
      <w:r w:rsidRPr="006C0E6A">
        <w:rPr>
          <w:rFonts w:asciiTheme="minorHAnsi" w:hAnsiTheme="minorHAnsi"/>
          <w:b/>
          <w:sz w:val="22"/>
          <w:szCs w:val="22"/>
        </w:rPr>
        <w:t>Hibernate transaction control</w:t>
      </w:r>
      <w:r w:rsidRPr="006C0E6A">
        <w:rPr>
          <w:rFonts w:asciiTheme="minorHAnsi" w:hAnsiTheme="minorHAnsi"/>
          <w:sz w:val="22"/>
          <w:szCs w:val="22"/>
        </w:rPr>
        <w:t>.</w:t>
      </w:r>
    </w:p>
    <w:p w:rsidR="00EF525D" w:rsidRPr="006C0E6A" w:rsidRDefault="00EF525D" w:rsidP="00625B48">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Used Continuous integration tool </w:t>
      </w:r>
      <w:r w:rsidRPr="006C0E6A">
        <w:rPr>
          <w:rFonts w:asciiTheme="minorHAnsi" w:hAnsiTheme="minorHAnsi"/>
          <w:b/>
          <w:sz w:val="22"/>
          <w:szCs w:val="22"/>
        </w:rPr>
        <w:t>Jenkins</w:t>
      </w:r>
      <w:r w:rsidRPr="006C0E6A">
        <w:rPr>
          <w:rFonts w:asciiTheme="minorHAnsi" w:hAnsiTheme="minorHAnsi"/>
          <w:sz w:val="22"/>
          <w:szCs w:val="22"/>
        </w:rPr>
        <w:t xml:space="preserve"> for deploying the project.</w:t>
      </w:r>
    </w:p>
    <w:p w:rsidR="005F08F9" w:rsidRPr="006C0E6A" w:rsidRDefault="005F08F9" w:rsidP="005F08F9">
      <w:pPr>
        <w:numPr>
          <w:ilvl w:val="0"/>
          <w:numId w:val="17"/>
        </w:numPr>
        <w:suppressAutoHyphens w:val="0"/>
        <w:rPr>
          <w:rFonts w:asciiTheme="minorHAnsi" w:hAnsiTheme="minorHAnsi"/>
          <w:sz w:val="22"/>
          <w:szCs w:val="22"/>
        </w:rPr>
      </w:pPr>
      <w:r w:rsidRPr="006C0E6A">
        <w:rPr>
          <w:rFonts w:asciiTheme="minorHAnsi" w:hAnsiTheme="minorHAnsi"/>
          <w:sz w:val="22"/>
          <w:szCs w:val="22"/>
        </w:rPr>
        <w:t>Responsible for checking the</w:t>
      </w:r>
      <w:r w:rsidRPr="006C0E6A">
        <w:rPr>
          <w:rFonts w:asciiTheme="minorHAnsi" w:hAnsiTheme="minorHAnsi"/>
          <w:b/>
          <w:sz w:val="22"/>
          <w:szCs w:val="22"/>
        </w:rPr>
        <w:t xml:space="preserve"> MS-SQL Server</w:t>
      </w:r>
      <w:r w:rsidRPr="006C0E6A">
        <w:rPr>
          <w:rFonts w:asciiTheme="minorHAnsi" w:hAnsiTheme="minorHAnsi"/>
          <w:sz w:val="22"/>
          <w:szCs w:val="22"/>
        </w:rPr>
        <w:t xml:space="preserve"> Database for records to verify the Order Provisions.</w:t>
      </w:r>
    </w:p>
    <w:p w:rsidR="00EF525D" w:rsidRPr="006C0E6A" w:rsidRDefault="005F08F9" w:rsidP="005F08F9">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Tested the </w:t>
      </w:r>
      <w:r w:rsidRPr="006C0E6A">
        <w:rPr>
          <w:rFonts w:asciiTheme="minorHAnsi" w:hAnsiTheme="minorHAnsi"/>
          <w:b/>
          <w:sz w:val="22"/>
          <w:szCs w:val="22"/>
        </w:rPr>
        <w:t>Load-balancing rules (CSS rules)</w:t>
      </w:r>
      <w:r w:rsidRPr="006C0E6A">
        <w:rPr>
          <w:rFonts w:asciiTheme="minorHAnsi" w:hAnsiTheme="minorHAnsi"/>
          <w:sz w:val="22"/>
          <w:szCs w:val="22"/>
        </w:rPr>
        <w:t xml:space="preserve"> and </w:t>
      </w:r>
      <w:r w:rsidRPr="006C0E6A">
        <w:rPr>
          <w:rFonts w:asciiTheme="minorHAnsi" w:hAnsiTheme="minorHAnsi"/>
          <w:b/>
          <w:sz w:val="22"/>
          <w:szCs w:val="22"/>
        </w:rPr>
        <w:t>Firewall rules.</w:t>
      </w:r>
    </w:p>
    <w:p w:rsidR="005F08F9" w:rsidRPr="006C0E6A" w:rsidRDefault="00EF525D" w:rsidP="00EF525D">
      <w:pPr>
        <w:numPr>
          <w:ilvl w:val="0"/>
          <w:numId w:val="17"/>
        </w:numPr>
        <w:suppressAutoHyphens w:val="0"/>
        <w:jc w:val="both"/>
        <w:rPr>
          <w:rFonts w:asciiTheme="minorHAnsi" w:hAnsiTheme="minorHAnsi"/>
          <w:sz w:val="22"/>
          <w:szCs w:val="22"/>
        </w:rPr>
      </w:pPr>
      <w:r w:rsidRPr="006C0E6A">
        <w:rPr>
          <w:rFonts w:asciiTheme="minorHAnsi" w:hAnsiTheme="minorHAnsi"/>
          <w:sz w:val="22"/>
          <w:szCs w:val="22"/>
        </w:rPr>
        <w:t xml:space="preserve">Configured and Deployed the Web Application Achieve (WAR) in </w:t>
      </w:r>
      <w:r w:rsidRPr="006C0E6A">
        <w:rPr>
          <w:rFonts w:asciiTheme="minorHAnsi" w:hAnsiTheme="minorHAnsi"/>
          <w:b/>
          <w:sz w:val="22"/>
          <w:szCs w:val="22"/>
        </w:rPr>
        <w:t>Web Logic</w:t>
      </w:r>
      <w:r w:rsidRPr="006C0E6A">
        <w:rPr>
          <w:rFonts w:asciiTheme="minorHAnsi" w:hAnsiTheme="minorHAnsi"/>
          <w:sz w:val="22"/>
          <w:szCs w:val="22"/>
        </w:rPr>
        <w:t xml:space="preserve"> Application Server.</w:t>
      </w:r>
    </w:p>
    <w:p w:rsidR="0040129F" w:rsidRPr="006C0E6A" w:rsidRDefault="005F08F9" w:rsidP="005F08F9">
      <w:pPr>
        <w:pStyle w:val="ListParagraph"/>
        <w:widowControl w:val="0"/>
        <w:numPr>
          <w:ilvl w:val="0"/>
          <w:numId w:val="17"/>
        </w:numPr>
        <w:spacing w:line="240" w:lineRule="atLeast"/>
        <w:jc w:val="both"/>
        <w:rPr>
          <w:rFonts w:asciiTheme="minorHAnsi" w:hAnsiTheme="minorHAnsi"/>
          <w:sz w:val="22"/>
          <w:szCs w:val="22"/>
        </w:rPr>
      </w:pPr>
      <w:r w:rsidRPr="006C0E6A">
        <w:rPr>
          <w:rFonts w:asciiTheme="minorHAnsi" w:hAnsiTheme="minorHAnsi"/>
          <w:sz w:val="22"/>
          <w:szCs w:val="22"/>
        </w:rPr>
        <w:t>Involved in Production support of the Application mentoring the offshore and onshore teams to resolve critical issues. Coordinating with the team to ensure deliverables</w:t>
      </w:r>
      <w:r w:rsidR="0040129F" w:rsidRPr="006C0E6A">
        <w:rPr>
          <w:rFonts w:asciiTheme="minorHAnsi" w:hAnsiTheme="minorHAnsi"/>
          <w:sz w:val="22"/>
          <w:szCs w:val="22"/>
        </w:rPr>
        <w:t>.</w:t>
      </w: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F6069A">
      <w:pPr>
        <w:pStyle w:val="Header"/>
        <w:tabs>
          <w:tab w:val="clear" w:pos="4320"/>
          <w:tab w:val="clear" w:pos="8640"/>
          <w:tab w:val="left" w:pos="8460"/>
        </w:tabs>
        <w:spacing w:line="240" w:lineRule="atLeast"/>
        <w:jc w:val="both"/>
        <w:rPr>
          <w:rFonts w:asciiTheme="minorHAnsi" w:hAnsiTheme="minorHAnsi"/>
          <w:sz w:val="22"/>
          <w:szCs w:val="22"/>
          <w:lang w:val="en-GB"/>
        </w:rPr>
      </w:pPr>
      <w:r w:rsidRPr="006C0E6A">
        <w:rPr>
          <w:rFonts w:asciiTheme="minorHAnsi" w:hAnsiTheme="minorHAnsi"/>
          <w:b/>
          <w:sz w:val="22"/>
          <w:szCs w:val="22"/>
          <w:lang w:val="en-GB"/>
        </w:rPr>
        <w:t>Environment</w:t>
      </w:r>
      <w:r w:rsidRPr="006C0E6A">
        <w:rPr>
          <w:rFonts w:asciiTheme="minorHAnsi" w:hAnsiTheme="minorHAnsi"/>
          <w:sz w:val="22"/>
          <w:szCs w:val="22"/>
          <w:lang w:val="en-GB"/>
        </w:rPr>
        <w:t xml:space="preserve">:  </w:t>
      </w:r>
      <w:r w:rsidR="002B228E" w:rsidRPr="006C0E6A">
        <w:rPr>
          <w:rFonts w:asciiTheme="minorHAnsi" w:hAnsiTheme="minorHAnsi"/>
          <w:sz w:val="22"/>
          <w:szCs w:val="22"/>
          <w:lang w:val="en-GB"/>
        </w:rPr>
        <w:t>JDK 1.6., XML/ XSL/XSLT, JSON, AJAX, XML, XML Parsers (DOM, SAX), Junit, Shell, PL /SQL Stored Procedures, Web Services (SOAP), Struts MVC, ISAPI Plugin, windows 2003/Solaris 10, Ms-SQL 2005, UML, JSF, NetBeans 6.8, TDD(Junit) CSS, SQL, HTML, AJAX, WinSCP, FSecure, Putty (IDE for Linux), WebLogic 10.3.2, log4j</w:t>
      </w:r>
      <w:r w:rsidR="006D7CE8" w:rsidRPr="006C0E6A">
        <w:rPr>
          <w:rFonts w:asciiTheme="minorHAnsi" w:hAnsiTheme="minorHAnsi"/>
          <w:sz w:val="22"/>
          <w:szCs w:val="22"/>
          <w:lang w:val="en-GB"/>
        </w:rPr>
        <w:t>AWK</w:t>
      </w:r>
      <w:r w:rsidR="00573CDB" w:rsidRPr="006C0E6A">
        <w:rPr>
          <w:rFonts w:asciiTheme="minorHAnsi" w:hAnsiTheme="minorHAnsi"/>
          <w:sz w:val="22"/>
          <w:szCs w:val="22"/>
          <w:lang w:val="en-GB"/>
        </w:rPr>
        <w:t>,Sybase</w:t>
      </w:r>
    </w:p>
    <w:p w:rsidR="0040129F" w:rsidRPr="006C0E6A" w:rsidRDefault="0040129F" w:rsidP="0040129F">
      <w:pPr>
        <w:spacing w:line="240" w:lineRule="atLeast"/>
        <w:jc w:val="both"/>
        <w:rPr>
          <w:rFonts w:asciiTheme="minorHAnsi" w:hAnsiTheme="minorHAnsi"/>
          <w:sz w:val="22"/>
          <w:szCs w:val="22"/>
        </w:rPr>
      </w:pPr>
    </w:p>
    <w:p w:rsidR="006C0E6A" w:rsidRDefault="006C0E6A" w:rsidP="0040129F">
      <w:pPr>
        <w:spacing w:line="240" w:lineRule="atLeast"/>
        <w:jc w:val="both"/>
        <w:rPr>
          <w:rFonts w:asciiTheme="minorHAnsi" w:hAnsiTheme="minorHAnsi"/>
          <w:sz w:val="22"/>
          <w:szCs w:val="22"/>
        </w:rPr>
      </w:pPr>
    </w:p>
    <w:p w:rsidR="006C0E6A" w:rsidRDefault="006C0E6A" w:rsidP="0040129F">
      <w:pPr>
        <w:spacing w:line="240" w:lineRule="atLeast"/>
        <w:jc w:val="both"/>
        <w:rPr>
          <w:rFonts w:asciiTheme="minorHAnsi" w:hAnsiTheme="minorHAnsi"/>
          <w:sz w:val="22"/>
          <w:szCs w:val="22"/>
        </w:rPr>
      </w:pPr>
    </w:p>
    <w:p w:rsidR="006C0E6A" w:rsidRDefault="006C0E6A" w:rsidP="0040129F">
      <w:pPr>
        <w:spacing w:line="240" w:lineRule="atLeast"/>
        <w:jc w:val="both"/>
        <w:rPr>
          <w:rFonts w:asciiTheme="minorHAnsi" w:hAnsiTheme="minorHAnsi"/>
          <w:sz w:val="22"/>
          <w:szCs w:val="22"/>
        </w:rPr>
      </w:pPr>
    </w:p>
    <w:p w:rsidR="0040129F" w:rsidRPr="006C0E6A" w:rsidRDefault="0040129F" w:rsidP="0040129F">
      <w:pPr>
        <w:spacing w:line="240" w:lineRule="atLeast"/>
        <w:jc w:val="both"/>
        <w:rPr>
          <w:rFonts w:asciiTheme="minorHAnsi" w:hAnsiTheme="minorHAnsi"/>
          <w:b/>
          <w:sz w:val="22"/>
          <w:szCs w:val="22"/>
        </w:rPr>
      </w:pPr>
      <w:r w:rsidRPr="006C0E6A">
        <w:rPr>
          <w:rFonts w:asciiTheme="minorHAnsi" w:hAnsiTheme="minorHAnsi"/>
          <w:sz w:val="22"/>
          <w:szCs w:val="22"/>
        </w:rPr>
        <w:lastRenderedPageBreak/>
        <w:t>Client</w:t>
      </w:r>
      <w:r w:rsidR="00F0769D" w:rsidRPr="006C0E6A">
        <w:rPr>
          <w:rFonts w:asciiTheme="minorHAnsi" w:hAnsiTheme="minorHAnsi"/>
          <w:sz w:val="22"/>
          <w:szCs w:val="22"/>
        </w:rPr>
        <w:tab/>
      </w:r>
      <w:r w:rsidR="00F0769D"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44223B" w:rsidRPr="006C0E6A">
        <w:rPr>
          <w:rFonts w:asciiTheme="minorHAnsi" w:hAnsiTheme="minorHAnsi"/>
          <w:b/>
          <w:sz w:val="22"/>
          <w:szCs w:val="22"/>
        </w:rPr>
        <w:t>Comerica Bank, Detroit,</w:t>
      </w:r>
      <w:r w:rsidR="006C0E6A">
        <w:rPr>
          <w:rFonts w:asciiTheme="minorHAnsi" w:hAnsiTheme="minorHAnsi"/>
          <w:b/>
          <w:sz w:val="22"/>
          <w:szCs w:val="22"/>
        </w:rPr>
        <w:t xml:space="preserve"> </w:t>
      </w:r>
      <w:r w:rsidR="0044223B" w:rsidRPr="006C0E6A">
        <w:rPr>
          <w:rFonts w:asciiTheme="minorHAnsi" w:hAnsiTheme="minorHAnsi"/>
          <w:b/>
          <w:sz w:val="22"/>
          <w:szCs w:val="22"/>
        </w:rPr>
        <w:t>MI</w:t>
      </w:r>
    </w:p>
    <w:p w:rsidR="00652EB3" w:rsidRPr="006C0E6A" w:rsidRDefault="00652EB3" w:rsidP="00652EB3">
      <w:pPr>
        <w:pStyle w:val="Header"/>
        <w:tabs>
          <w:tab w:val="clear" w:pos="4320"/>
          <w:tab w:val="clear" w:pos="8640"/>
        </w:tabs>
        <w:spacing w:line="240" w:lineRule="atLeast"/>
        <w:jc w:val="both"/>
        <w:rPr>
          <w:rFonts w:asciiTheme="minorHAnsi" w:hAnsiTheme="minorHAnsi"/>
          <w:b/>
          <w:sz w:val="22"/>
          <w:szCs w:val="22"/>
        </w:rPr>
      </w:pPr>
      <w:r w:rsidRPr="006C0E6A">
        <w:rPr>
          <w:rFonts w:asciiTheme="minorHAnsi" w:hAnsiTheme="minorHAnsi"/>
          <w:sz w:val="22"/>
          <w:szCs w:val="22"/>
        </w:rPr>
        <w:t>Designation</w:t>
      </w:r>
      <w:r w:rsidR="00F0769D"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Pr="006C0E6A">
        <w:rPr>
          <w:rFonts w:asciiTheme="minorHAnsi" w:hAnsiTheme="minorHAnsi"/>
          <w:b/>
          <w:sz w:val="22"/>
          <w:szCs w:val="22"/>
        </w:rPr>
        <w:t>Senior Java Developer</w:t>
      </w:r>
    </w:p>
    <w:p w:rsidR="005642B0" w:rsidRPr="006C0E6A" w:rsidRDefault="005642B0" w:rsidP="00711F98">
      <w:pPr>
        <w:spacing w:line="240" w:lineRule="atLeast"/>
        <w:jc w:val="both"/>
        <w:rPr>
          <w:rFonts w:asciiTheme="minorHAnsi" w:hAnsiTheme="minorHAnsi"/>
          <w:b/>
          <w:bCs/>
          <w:sz w:val="22"/>
          <w:szCs w:val="22"/>
        </w:rPr>
      </w:pPr>
      <w:r w:rsidRPr="006C0E6A">
        <w:rPr>
          <w:rFonts w:asciiTheme="minorHAnsi" w:hAnsiTheme="minorHAnsi"/>
          <w:sz w:val="22"/>
          <w:szCs w:val="22"/>
        </w:rPr>
        <w:t>Duration</w:t>
      </w:r>
      <w:r w:rsidR="00F0769D"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9534AC" w:rsidRPr="006C0E6A">
        <w:rPr>
          <w:rFonts w:asciiTheme="minorHAnsi" w:hAnsiTheme="minorHAnsi"/>
          <w:b/>
          <w:sz w:val="22"/>
          <w:szCs w:val="22"/>
        </w:rPr>
        <w:t>Jan</w:t>
      </w:r>
      <w:r w:rsidR="006C0E6A">
        <w:rPr>
          <w:rFonts w:asciiTheme="minorHAnsi" w:hAnsiTheme="minorHAnsi"/>
          <w:b/>
          <w:sz w:val="22"/>
          <w:szCs w:val="22"/>
        </w:rPr>
        <w:t xml:space="preserve"> </w:t>
      </w:r>
      <w:r w:rsidR="009534AC" w:rsidRPr="006C0E6A">
        <w:rPr>
          <w:rFonts w:asciiTheme="minorHAnsi" w:hAnsiTheme="minorHAnsi"/>
          <w:b/>
          <w:bCs/>
          <w:sz w:val="22"/>
          <w:szCs w:val="22"/>
        </w:rPr>
        <w:t>2014</w:t>
      </w:r>
      <w:r w:rsidRPr="006C0E6A">
        <w:rPr>
          <w:rFonts w:asciiTheme="minorHAnsi" w:hAnsiTheme="minorHAnsi"/>
          <w:b/>
          <w:bCs/>
          <w:sz w:val="22"/>
          <w:szCs w:val="22"/>
        </w:rPr>
        <w:t xml:space="preserve"> – </w:t>
      </w:r>
      <w:r w:rsidR="009534AC" w:rsidRPr="006C0E6A">
        <w:rPr>
          <w:rFonts w:asciiTheme="minorHAnsi" w:hAnsiTheme="minorHAnsi"/>
          <w:b/>
          <w:bCs/>
          <w:sz w:val="22"/>
          <w:szCs w:val="22"/>
        </w:rPr>
        <w:t>Oct 2014</w:t>
      </w:r>
    </w:p>
    <w:p w:rsidR="0040129F" w:rsidRPr="006C0E6A" w:rsidRDefault="0040129F" w:rsidP="0040129F">
      <w:pPr>
        <w:pStyle w:val="Header"/>
        <w:tabs>
          <w:tab w:val="clear" w:pos="4320"/>
          <w:tab w:val="clear" w:pos="8640"/>
        </w:tabs>
        <w:spacing w:line="240" w:lineRule="atLeast"/>
        <w:jc w:val="both"/>
        <w:rPr>
          <w:rFonts w:asciiTheme="minorHAnsi" w:hAnsiTheme="minorHAnsi"/>
          <w:sz w:val="22"/>
          <w:szCs w:val="22"/>
          <w:lang w:val="en-GB"/>
        </w:rPr>
      </w:pP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Project Description:</w:t>
      </w:r>
    </w:p>
    <w:p w:rsidR="00B95A68" w:rsidRPr="006C0E6A" w:rsidRDefault="00C23AAF" w:rsidP="006D3477">
      <w:pPr>
        <w:pStyle w:val="BodyTextIndent"/>
        <w:spacing w:after="0" w:line="240" w:lineRule="atLeast"/>
        <w:ind w:left="0" w:firstLine="720"/>
        <w:jc w:val="both"/>
        <w:rPr>
          <w:rFonts w:asciiTheme="minorHAnsi" w:hAnsiTheme="minorHAnsi"/>
          <w:sz w:val="22"/>
          <w:szCs w:val="22"/>
          <w:lang w:val="en-GB"/>
        </w:rPr>
      </w:pPr>
      <w:r w:rsidRPr="006C0E6A">
        <w:rPr>
          <w:rFonts w:asciiTheme="minorHAnsi" w:hAnsiTheme="min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6C0E6A">
        <w:rPr>
          <w:rFonts w:asciiTheme="minorHAnsi" w:hAnsiTheme="minorHAnsi"/>
          <w:sz w:val="22"/>
          <w:szCs w:val="22"/>
          <w:lang w:val="en-GB"/>
        </w:rPr>
        <w:t>-bill payment are Add a Payee, m</w:t>
      </w:r>
      <w:r w:rsidRPr="006C0E6A">
        <w:rPr>
          <w:rFonts w:asciiTheme="minorHAnsi" w:hAnsiTheme="minorHAnsi"/>
          <w:sz w:val="22"/>
          <w:szCs w:val="22"/>
          <w:lang w:val="en-GB"/>
        </w:rPr>
        <w:t>ake a Pay</w:t>
      </w:r>
      <w:r w:rsidR="001174A5" w:rsidRPr="006C0E6A">
        <w:rPr>
          <w:rFonts w:asciiTheme="minorHAnsi" w:hAnsiTheme="minorHAnsi"/>
          <w:sz w:val="22"/>
          <w:szCs w:val="22"/>
          <w:lang w:val="en-GB"/>
        </w:rPr>
        <w:t>ment, s</w:t>
      </w:r>
      <w:r w:rsidR="00B85A06" w:rsidRPr="006C0E6A">
        <w:rPr>
          <w:rFonts w:asciiTheme="minorHAnsi" w:hAnsiTheme="minorHAnsi"/>
          <w:sz w:val="22"/>
          <w:szCs w:val="22"/>
          <w:lang w:val="en-GB"/>
        </w:rPr>
        <w:t>et up Automatic Payments, r</w:t>
      </w:r>
      <w:r w:rsidR="00373915" w:rsidRPr="006C0E6A">
        <w:rPr>
          <w:rFonts w:asciiTheme="minorHAnsi" w:hAnsiTheme="minorHAnsi"/>
          <w:sz w:val="22"/>
          <w:szCs w:val="22"/>
          <w:lang w:val="en-GB"/>
        </w:rPr>
        <w:t>eceive Bills Electronically, r</w:t>
      </w:r>
      <w:r w:rsidRPr="006C0E6A">
        <w:rPr>
          <w:rFonts w:asciiTheme="minorHAnsi" w:hAnsiTheme="minorHAnsi"/>
          <w:sz w:val="22"/>
          <w:szCs w:val="22"/>
          <w:lang w:val="en-GB"/>
        </w:rPr>
        <w:t>e</w:t>
      </w:r>
      <w:r w:rsidR="00A94345" w:rsidRPr="006C0E6A">
        <w:rPr>
          <w:rFonts w:asciiTheme="minorHAnsi" w:hAnsiTheme="minorHAnsi"/>
          <w:sz w:val="22"/>
          <w:szCs w:val="22"/>
          <w:lang w:val="en-GB"/>
        </w:rPr>
        <w:t>quest E-mail Notifications and r</w:t>
      </w:r>
      <w:r w:rsidRPr="006C0E6A">
        <w:rPr>
          <w:rFonts w:asciiTheme="minorHAnsi" w:hAnsiTheme="minorHAnsi"/>
          <w:sz w:val="22"/>
          <w:szCs w:val="22"/>
          <w:lang w:val="en-GB"/>
        </w:rPr>
        <w:t>eview Payments. The application also supports intra and inter-bank transfer of funds for a given customer.</w:t>
      </w:r>
    </w:p>
    <w:p w:rsidR="000E13F9" w:rsidRPr="006C0E6A" w:rsidRDefault="000E13F9" w:rsidP="006D3477">
      <w:pPr>
        <w:pStyle w:val="BodyTextIndent"/>
        <w:spacing w:after="0" w:line="240" w:lineRule="atLeast"/>
        <w:ind w:left="0" w:firstLine="720"/>
        <w:jc w:val="both"/>
        <w:rPr>
          <w:rFonts w:asciiTheme="minorHAnsi" w:hAnsiTheme="minorHAnsi"/>
          <w:sz w:val="22"/>
          <w:szCs w:val="22"/>
          <w:lang w:val="en-GB"/>
        </w:rPr>
      </w:pPr>
    </w:p>
    <w:p w:rsidR="0040129F" w:rsidRPr="006C0E6A" w:rsidRDefault="0040129F" w:rsidP="0050115B">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Responsibilities:</w:t>
      </w:r>
    </w:p>
    <w:p w:rsidR="00D871E5" w:rsidRPr="006C0E6A" w:rsidRDefault="00D871E5" w:rsidP="00D871E5">
      <w:pPr>
        <w:pStyle w:val="ListParagraph"/>
        <w:widowControl w:val="0"/>
        <w:numPr>
          <w:ilvl w:val="0"/>
          <w:numId w:val="16"/>
        </w:numPr>
        <w:spacing w:line="240" w:lineRule="atLeast"/>
        <w:jc w:val="both"/>
        <w:rPr>
          <w:rFonts w:asciiTheme="minorHAnsi" w:hAnsiTheme="minorHAnsi"/>
          <w:sz w:val="22"/>
          <w:szCs w:val="22"/>
        </w:rPr>
      </w:pPr>
      <w:r w:rsidRPr="006C0E6A">
        <w:rPr>
          <w:rFonts w:asciiTheme="minorHAnsi" w:hAnsiTheme="minorHAnsi"/>
          <w:sz w:val="22"/>
          <w:szCs w:val="22"/>
        </w:rPr>
        <w:t xml:space="preserve">Worked on the design of the entire </w:t>
      </w:r>
      <w:r w:rsidRPr="006C0E6A">
        <w:rPr>
          <w:rFonts w:asciiTheme="minorHAnsi" w:hAnsiTheme="minorHAnsi"/>
          <w:b/>
          <w:sz w:val="22"/>
          <w:szCs w:val="22"/>
        </w:rPr>
        <w:t>end-to-end architecture</w:t>
      </w:r>
      <w:r w:rsidRPr="006C0E6A">
        <w:rPr>
          <w:rFonts w:asciiTheme="minorHAnsi" w:hAnsiTheme="minorHAnsi"/>
          <w:sz w:val="22"/>
          <w:szCs w:val="22"/>
        </w:rPr>
        <w:t xml:space="preserve"> for the project. Designed the UI, the services layer and the database object model design based on Java Spring 3.0 MVC architecture.</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Designed and developed highly customized </w:t>
      </w:r>
      <w:r w:rsidRPr="006C0E6A">
        <w:rPr>
          <w:rFonts w:asciiTheme="minorHAnsi" w:hAnsiTheme="minorHAnsi"/>
          <w:b/>
          <w:sz w:val="22"/>
          <w:szCs w:val="22"/>
        </w:rPr>
        <w:t>front end</w:t>
      </w:r>
      <w:r w:rsidRPr="006C0E6A">
        <w:rPr>
          <w:rFonts w:asciiTheme="minorHAnsi" w:hAnsiTheme="minorHAnsi"/>
          <w:sz w:val="22"/>
          <w:szCs w:val="22"/>
        </w:rPr>
        <w:t xml:space="preserve"> Screens using </w:t>
      </w:r>
      <w:r w:rsidRPr="006C0E6A">
        <w:rPr>
          <w:rFonts w:asciiTheme="minorHAnsi" w:hAnsiTheme="minorHAnsi"/>
          <w:b/>
          <w:sz w:val="22"/>
          <w:szCs w:val="22"/>
        </w:rPr>
        <w:t>DOJO</w:t>
      </w:r>
      <w:r w:rsidRPr="006C0E6A">
        <w:rPr>
          <w:rFonts w:asciiTheme="minorHAnsi" w:hAnsiTheme="minorHAnsi"/>
          <w:sz w:val="22"/>
          <w:szCs w:val="22"/>
        </w:rPr>
        <w:t xml:space="preserve">, </w:t>
      </w:r>
      <w:r w:rsidRPr="006C0E6A">
        <w:rPr>
          <w:rFonts w:asciiTheme="minorHAnsi" w:hAnsiTheme="minorHAnsi"/>
          <w:b/>
          <w:sz w:val="22"/>
          <w:szCs w:val="22"/>
        </w:rPr>
        <w:t>JavaScript</w:t>
      </w:r>
      <w:r w:rsidRPr="006C0E6A">
        <w:rPr>
          <w:rFonts w:asciiTheme="minorHAnsi" w:hAnsiTheme="minorHAnsi"/>
          <w:sz w:val="22"/>
          <w:szCs w:val="22"/>
        </w:rPr>
        <w:t xml:space="preserve">, </w:t>
      </w:r>
      <w:r w:rsidRPr="006C0E6A">
        <w:rPr>
          <w:rFonts w:asciiTheme="minorHAnsi" w:hAnsiTheme="minorHAnsi"/>
          <w:b/>
          <w:sz w:val="22"/>
          <w:szCs w:val="22"/>
        </w:rPr>
        <w:t>HTML, CSS</w:t>
      </w:r>
      <w:r w:rsidRPr="006C0E6A">
        <w:rPr>
          <w:rFonts w:asciiTheme="minorHAnsi" w:hAnsiTheme="minorHAnsi"/>
          <w:sz w:val="22"/>
          <w:szCs w:val="22"/>
        </w:rPr>
        <w:t>as a Rich Internet Application (RIA).</w:t>
      </w:r>
    </w:p>
    <w:p w:rsidR="00D871E5" w:rsidRPr="006C0E6A" w:rsidRDefault="00EF049A" w:rsidP="00D871E5">
      <w:pPr>
        <w:numPr>
          <w:ilvl w:val="0"/>
          <w:numId w:val="16"/>
        </w:numPr>
        <w:suppressAutoHyphens w:val="0"/>
        <w:spacing w:after="160" w:line="259" w:lineRule="auto"/>
        <w:contextualSpacing/>
        <w:jc w:val="both"/>
        <w:rPr>
          <w:rFonts w:asciiTheme="minorHAnsi" w:hAnsiTheme="minorHAnsi"/>
          <w:sz w:val="22"/>
          <w:szCs w:val="22"/>
        </w:rPr>
      </w:pPr>
      <w:r w:rsidRPr="006C0E6A">
        <w:rPr>
          <w:rFonts w:asciiTheme="minorHAnsi" w:eastAsia="Leelawadee" w:hAnsiTheme="minorHAnsi"/>
          <w:sz w:val="22"/>
          <w:szCs w:val="22"/>
        </w:rPr>
        <w:t>D</w:t>
      </w:r>
      <w:r w:rsidR="00D871E5" w:rsidRPr="006C0E6A">
        <w:rPr>
          <w:rFonts w:asciiTheme="minorHAnsi" w:eastAsia="Leelawadee" w:hAnsiTheme="minorHAnsi"/>
          <w:sz w:val="22"/>
          <w:szCs w:val="22"/>
        </w:rPr>
        <w:t xml:space="preserve">eveloped an exclusive </w:t>
      </w:r>
      <w:r w:rsidR="00D871E5" w:rsidRPr="006C0E6A">
        <w:rPr>
          <w:rFonts w:asciiTheme="minorHAnsi" w:eastAsia="Leelawadee" w:hAnsiTheme="minorHAnsi"/>
          <w:b/>
          <w:sz w:val="22"/>
          <w:szCs w:val="22"/>
        </w:rPr>
        <w:t xml:space="preserve">Forgot </w:t>
      </w:r>
      <w:r w:rsidR="00D871E5" w:rsidRPr="006C0E6A">
        <w:rPr>
          <w:rFonts w:asciiTheme="minorHAnsi" w:eastAsia="Leelawadee" w:hAnsiTheme="minorHAnsi"/>
          <w:sz w:val="22"/>
          <w:szCs w:val="22"/>
        </w:rPr>
        <w:t xml:space="preserve">and </w:t>
      </w:r>
      <w:r w:rsidR="00D871E5" w:rsidRPr="006C0E6A">
        <w:rPr>
          <w:rFonts w:asciiTheme="minorHAnsi" w:eastAsia="Leelawadee" w:hAnsiTheme="minorHAnsi"/>
          <w:b/>
          <w:sz w:val="22"/>
          <w:szCs w:val="22"/>
        </w:rPr>
        <w:t>ResetPassword</w:t>
      </w:r>
      <w:r w:rsidR="00D871E5" w:rsidRPr="006C0E6A">
        <w:rPr>
          <w:rFonts w:asciiTheme="minorHAnsi" w:eastAsia="Leelawadee" w:hAnsiTheme="minorHAnsi"/>
          <w:sz w:val="22"/>
          <w:szCs w:val="22"/>
        </w:rPr>
        <w:t xml:space="preserve"> application for the system where users will be sent password reset instructions by email to reset their password.</w:t>
      </w:r>
    </w:p>
    <w:p w:rsidR="003B685E" w:rsidRPr="006C0E6A" w:rsidRDefault="003B685E" w:rsidP="00D871E5">
      <w:pPr>
        <w:numPr>
          <w:ilvl w:val="0"/>
          <w:numId w:val="16"/>
        </w:numPr>
        <w:suppressAutoHyphens w:val="0"/>
        <w:spacing w:after="160" w:line="259" w:lineRule="auto"/>
        <w:contextualSpacing/>
        <w:jc w:val="both"/>
        <w:rPr>
          <w:rFonts w:asciiTheme="minorHAnsi" w:hAnsiTheme="minorHAnsi"/>
          <w:sz w:val="22"/>
          <w:szCs w:val="22"/>
        </w:rPr>
      </w:pPr>
      <w:r w:rsidRPr="006C0E6A">
        <w:rPr>
          <w:rFonts w:asciiTheme="minorHAnsi" w:hAnsiTheme="minorHAnsi"/>
          <w:sz w:val="22"/>
          <w:szCs w:val="22"/>
        </w:rPr>
        <w:t xml:space="preserve">Produced content pages with </w:t>
      </w:r>
      <w:r w:rsidRPr="006C0E6A">
        <w:rPr>
          <w:rFonts w:asciiTheme="minorHAnsi" w:hAnsiTheme="minorHAnsi"/>
          <w:b/>
          <w:sz w:val="22"/>
          <w:szCs w:val="22"/>
        </w:rPr>
        <w:t>CSS3</w:t>
      </w:r>
      <w:r w:rsidRPr="006C0E6A">
        <w:rPr>
          <w:rFonts w:asciiTheme="minorHAnsi" w:hAnsiTheme="minorHAnsi"/>
          <w:sz w:val="22"/>
          <w:szCs w:val="22"/>
        </w:rPr>
        <w:t xml:space="preserve"> layout and style markup presentations and also used </w:t>
      </w:r>
      <w:r w:rsidRPr="006C0E6A">
        <w:rPr>
          <w:rFonts w:asciiTheme="minorHAnsi" w:hAnsiTheme="minorHAnsi"/>
          <w:b/>
          <w:sz w:val="22"/>
          <w:szCs w:val="22"/>
        </w:rPr>
        <w:t>JavaScript</w:t>
      </w:r>
      <w:r w:rsidRPr="006C0E6A">
        <w:rPr>
          <w:rFonts w:asciiTheme="minorHAnsi" w:hAnsiTheme="minorHAnsi"/>
          <w:sz w:val="22"/>
          <w:szCs w:val="22"/>
        </w:rPr>
        <w:t xml:space="preserve"> methods and properties.</w:t>
      </w:r>
    </w:p>
    <w:p w:rsidR="00DE1CEB" w:rsidRPr="006C0E6A" w:rsidRDefault="00DE1CEB" w:rsidP="00DE1CEB">
      <w:pPr>
        <w:numPr>
          <w:ilvl w:val="0"/>
          <w:numId w:val="16"/>
        </w:numPr>
        <w:suppressAutoHyphens w:val="0"/>
        <w:spacing w:after="160" w:line="259" w:lineRule="auto"/>
        <w:contextualSpacing/>
        <w:jc w:val="both"/>
        <w:rPr>
          <w:rFonts w:asciiTheme="minorHAnsi" w:hAnsiTheme="minorHAnsi"/>
          <w:sz w:val="22"/>
          <w:szCs w:val="22"/>
        </w:rPr>
      </w:pPr>
      <w:r w:rsidRPr="006C0E6A">
        <w:rPr>
          <w:rFonts w:asciiTheme="minorHAnsi" w:hAnsiTheme="minorHAnsi"/>
          <w:sz w:val="22"/>
          <w:szCs w:val="22"/>
        </w:rPr>
        <w:t xml:space="preserve">Front-end integration of advanced </w:t>
      </w:r>
      <w:r w:rsidRPr="006C0E6A">
        <w:rPr>
          <w:rFonts w:asciiTheme="minorHAnsi" w:hAnsiTheme="minorHAnsi"/>
          <w:b/>
          <w:sz w:val="22"/>
          <w:szCs w:val="22"/>
        </w:rPr>
        <w:t>HTML</w:t>
      </w:r>
      <w:r w:rsidRPr="006C0E6A">
        <w:rPr>
          <w:rFonts w:asciiTheme="minorHAnsi" w:hAnsiTheme="minorHAnsi"/>
          <w:sz w:val="22"/>
          <w:szCs w:val="22"/>
        </w:rPr>
        <w:t>, </w:t>
      </w:r>
      <w:r w:rsidRPr="006C0E6A">
        <w:rPr>
          <w:rFonts w:asciiTheme="minorHAnsi" w:hAnsiTheme="minorHAnsi"/>
          <w:b/>
          <w:sz w:val="22"/>
          <w:szCs w:val="22"/>
        </w:rPr>
        <w:t>JavaScript, CSS</w:t>
      </w:r>
      <w:r w:rsidRPr="006C0E6A">
        <w:rPr>
          <w:rFonts w:asciiTheme="minorHAnsi" w:hAnsiTheme="minorHAnsi"/>
          <w:sz w:val="22"/>
          <w:szCs w:val="22"/>
        </w:rPr>
        <w:t xml:space="preserve"> with pre-built </w:t>
      </w:r>
      <w:r w:rsidRPr="006C0E6A">
        <w:rPr>
          <w:rFonts w:asciiTheme="minorHAnsi" w:hAnsiTheme="minorHAnsi"/>
          <w:b/>
          <w:sz w:val="22"/>
          <w:szCs w:val="22"/>
        </w:rPr>
        <w:t>JSP</w:t>
      </w:r>
      <w:r w:rsidRPr="006C0E6A">
        <w:rPr>
          <w:rFonts w:asciiTheme="minorHAnsi" w:hAnsiTheme="minorHAnsi"/>
          <w:sz w:val="22"/>
          <w:szCs w:val="22"/>
        </w:rPr>
        <w:t xml:space="preserve"> pages using Eclipse with </w:t>
      </w:r>
      <w:r w:rsidRPr="006C0E6A">
        <w:rPr>
          <w:rFonts w:asciiTheme="minorHAnsi" w:hAnsiTheme="minorHAnsi"/>
          <w:b/>
          <w:sz w:val="22"/>
          <w:szCs w:val="22"/>
        </w:rPr>
        <w:t>SVN/CVS</w:t>
      </w:r>
      <w:r w:rsidRPr="006C0E6A">
        <w:rPr>
          <w:rFonts w:asciiTheme="minorHAnsi" w:hAnsiTheme="minorHAnsi"/>
          <w:sz w:val="22"/>
          <w:szCs w:val="22"/>
        </w:rPr>
        <w:t xml:space="preserve"> for source control.</w:t>
      </w:r>
    </w:p>
    <w:p w:rsidR="000546BF" w:rsidRPr="006C0E6A" w:rsidRDefault="000546BF" w:rsidP="000546BF">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Developed the service layer </w:t>
      </w:r>
      <w:r w:rsidRPr="006C0E6A">
        <w:rPr>
          <w:rFonts w:asciiTheme="minorHAnsi" w:hAnsiTheme="minorHAnsi"/>
          <w:b/>
          <w:sz w:val="22"/>
          <w:szCs w:val="22"/>
        </w:rPr>
        <w:t>Restful</w:t>
      </w:r>
      <w:r w:rsidRPr="006C0E6A">
        <w:rPr>
          <w:rFonts w:asciiTheme="minorHAnsi" w:hAnsiTheme="minorHAnsi"/>
          <w:sz w:val="22"/>
          <w:szCs w:val="22"/>
        </w:rPr>
        <w:t xml:space="preserve"> Web services using </w:t>
      </w:r>
      <w:r w:rsidRPr="006C0E6A">
        <w:rPr>
          <w:rFonts w:asciiTheme="minorHAnsi" w:hAnsiTheme="minorHAnsi"/>
          <w:b/>
          <w:sz w:val="22"/>
          <w:szCs w:val="22"/>
        </w:rPr>
        <w:t>RestEasy</w:t>
      </w:r>
      <w:r w:rsidRPr="006C0E6A">
        <w:rPr>
          <w:rFonts w:asciiTheme="minorHAnsi" w:hAnsiTheme="minorHAnsi"/>
          <w:sz w:val="22"/>
          <w:szCs w:val="22"/>
        </w:rPr>
        <w:t xml:space="preserve"> to support the front end </w:t>
      </w:r>
      <w:r w:rsidRPr="006C0E6A">
        <w:rPr>
          <w:rFonts w:asciiTheme="minorHAnsi" w:hAnsiTheme="minorHAnsi"/>
          <w:b/>
          <w:sz w:val="22"/>
          <w:szCs w:val="22"/>
        </w:rPr>
        <w:t>AJAX</w:t>
      </w:r>
      <w:r w:rsidRPr="006C0E6A">
        <w:rPr>
          <w:rFonts w:asciiTheme="minorHAnsi" w:hAnsiTheme="minorHAnsi"/>
          <w:sz w:val="22"/>
          <w:szCs w:val="22"/>
        </w:rPr>
        <w:t xml:space="preserve"> calls in JavaScript and transfer of data across different applications.</w:t>
      </w:r>
    </w:p>
    <w:p w:rsidR="00D871E5" w:rsidRPr="006C0E6A" w:rsidRDefault="00D871E5" w:rsidP="00D871E5">
      <w:pPr>
        <w:numPr>
          <w:ilvl w:val="0"/>
          <w:numId w:val="16"/>
        </w:numPr>
        <w:suppressAutoHyphens w:val="0"/>
        <w:spacing w:before="100" w:after="100"/>
        <w:contextualSpacing/>
        <w:rPr>
          <w:rFonts w:asciiTheme="minorHAnsi" w:hAnsiTheme="minorHAnsi"/>
          <w:sz w:val="22"/>
          <w:szCs w:val="22"/>
        </w:rPr>
      </w:pPr>
      <w:r w:rsidRPr="006C0E6A">
        <w:rPr>
          <w:rFonts w:asciiTheme="minorHAnsi" w:eastAsia="Leelawadee" w:hAnsiTheme="minorHAnsi"/>
          <w:sz w:val="22"/>
          <w:szCs w:val="22"/>
        </w:rPr>
        <w:t>Designed and developedan</w:t>
      </w:r>
      <w:r w:rsidRPr="006C0E6A">
        <w:rPr>
          <w:rFonts w:asciiTheme="minorHAnsi" w:eastAsia="Leelawadee" w:hAnsiTheme="minorHAnsi"/>
          <w:b/>
          <w:sz w:val="22"/>
          <w:szCs w:val="22"/>
        </w:rPr>
        <w:t xml:space="preserve"> Enterprise Service Bus (ESB) Architecture </w:t>
      </w:r>
      <w:r w:rsidRPr="006C0E6A">
        <w:rPr>
          <w:rFonts w:asciiTheme="minorHAnsi" w:eastAsia="Leelawadee" w:hAnsiTheme="minorHAnsi"/>
          <w:sz w:val="22"/>
          <w:szCs w:val="22"/>
        </w:rPr>
        <w:t>for integration of different data systems and sourcesfor the Labor data application.</w:t>
      </w:r>
    </w:p>
    <w:p w:rsidR="008317C2" w:rsidRPr="006C0E6A" w:rsidRDefault="008317C2" w:rsidP="00D871E5">
      <w:pPr>
        <w:numPr>
          <w:ilvl w:val="0"/>
          <w:numId w:val="16"/>
        </w:numPr>
        <w:suppressAutoHyphens w:val="0"/>
        <w:spacing w:before="100" w:after="100"/>
        <w:contextualSpacing/>
        <w:rPr>
          <w:rFonts w:asciiTheme="minorHAnsi" w:hAnsiTheme="minorHAnsi"/>
          <w:sz w:val="22"/>
          <w:szCs w:val="22"/>
        </w:rPr>
      </w:pPr>
      <w:r w:rsidRPr="006C0E6A">
        <w:rPr>
          <w:rFonts w:asciiTheme="minorHAnsi" w:hAnsiTheme="minorHAnsi"/>
          <w:sz w:val="22"/>
          <w:szCs w:val="22"/>
        </w:rPr>
        <w:t>Created Spring web applications using Java, HTML, CSS, JavaScript, Bootstrap and jQuery. Some were built using primarily JSPs, while others utilized AJAX calls and the REST architectural style for data transfer.</w:t>
      </w:r>
    </w:p>
    <w:p w:rsidR="00BA2045" w:rsidRPr="006C0E6A" w:rsidRDefault="00BA2045" w:rsidP="00D871E5">
      <w:pPr>
        <w:numPr>
          <w:ilvl w:val="0"/>
          <w:numId w:val="16"/>
        </w:numPr>
        <w:suppressAutoHyphens w:val="0"/>
        <w:spacing w:before="100" w:after="100"/>
        <w:contextualSpacing/>
        <w:rPr>
          <w:rFonts w:asciiTheme="minorHAnsi" w:hAnsiTheme="minorHAnsi"/>
          <w:sz w:val="22"/>
          <w:szCs w:val="22"/>
        </w:rPr>
      </w:pPr>
      <w:r w:rsidRPr="006C0E6A">
        <w:rPr>
          <w:rFonts w:asciiTheme="minorHAnsi" w:hAnsiTheme="minorHAnsi"/>
          <w:sz w:val="22"/>
          <w:szCs w:val="22"/>
        </w:rPr>
        <w:t xml:space="preserve">Migrated </w:t>
      </w:r>
      <w:r w:rsidRPr="006C0E6A">
        <w:rPr>
          <w:rFonts w:asciiTheme="minorHAnsi" w:hAnsiTheme="minorHAnsi"/>
          <w:b/>
          <w:sz w:val="22"/>
          <w:szCs w:val="22"/>
        </w:rPr>
        <w:t>Sybase</w:t>
      </w:r>
      <w:r w:rsidRPr="006C0E6A">
        <w:rPr>
          <w:rFonts w:asciiTheme="minorHAnsi" w:hAnsiTheme="minorHAnsi"/>
          <w:sz w:val="22"/>
          <w:szCs w:val="22"/>
        </w:rPr>
        <w:t xml:space="preserve"> Database to </w:t>
      </w:r>
      <w:r w:rsidRPr="006C0E6A">
        <w:rPr>
          <w:rFonts w:asciiTheme="minorHAnsi" w:hAnsiTheme="minorHAnsi"/>
          <w:b/>
          <w:sz w:val="22"/>
          <w:szCs w:val="22"/>
        </w:rPr>
        <w:t>Microsoft SQL Server 2000</w:t>
      </w:r>
      <w:r w:rsidRPr="006C0E6A">
        <w:rPr>
          <w:rFonts w:asciiTheme="minorHAnsi" w:hAnsiTheme="minorHAnsi"/>
          <w:sz w:val="22"/>
          <w:szCs w:val="22"/>
        </w:rPr>
        <w:t xml:space="preserve"> databases</w:t>
      </w:r>
    </w:p>
    <w:p w:rsidR="00D871E5" w:rsidRPr="006C0E6A" w:rsidRDefault="00D871E5" w:rsidP="00D871E5">
      <w:pPr>
        <w:numPr>
          <w:ilvl w:val="0"/>
          <w:numId w:val="16"/>
        </w:numPr>
        <w:suppressAutoHyphens w:val="0"/>
        <w:spacing w:before="100" w:after="100"/>
        <w:contextualSpacing/>
        <w:rPr>
          <w:rFonts w:asciiTheme="minorHAnsi" w:hAnsiTheme="minorHAnsi"/>
          <w:sz w:val="22"/>
          <w:szCs w:val="22"/>
        </w:rPr>
      </w:pPr>
      <w:r w:rsidRPr="006C0E6A">
        <w:rPr>
          <w:rFonts w:asciiTheme="minorHAnsi" w:eastAsia="Leelawadee" w:hAnsiTheme="minorHAnsi"/>
          <w:sz w:val="22"/>
          <w:szCs w:val="22"/>
        </w:rPr>
        <w:t xml:space="preserve">Responsible for checking the request and response from </w:t>
      </w:r>
      <w:r w:rsidRPr="006C0E6A">
        <w:rPr>
          <w:rFonts w:asciiTheme="minorHAnsi" w:eastAsia="Leelawadee" w:hAnsiTheme="minorHAnsi"/>
          <w:b/>
          <w:sz w:val="22"/>
          <w:szCs w:val="22"/>
        </w:rPr>
        <w:t>ESB</w:t>
      </w:r>
      <w:r w:rsidRPr="006C0E6A">
        <w:rPr>
          <w:rFonts w:asciiTheme="minorHAnsi" w:eastAsia="Leelawadee" w:hAnsiTheme="minorHAnsi"/>
          <w:sz w:val="22"/>
          <w:szCs w:val="22"/>
        </w:rPr>
        <w:t>.</w:t>
      </w:r>
    </w:p>
    <w:p w:rsidR="00C02A1C" w:rsidRPr="006C0E6A" w:rsidRDefault="00C02A1C" w:rsidP="00D871E5">
      <w:pPr>
        <w:numPr>
          <w:ilvl w:val="0"/>
          <w:numId w:val="16"/>
        </w:numPr>
        <w:suppressAutoHyphens w:val="0"/>
        <w:spacing w:before="100" w:after="100"/>
        <w:contextualSpacing/>
        <w:rPr>
          <w:rFonts w:asciiTheme="minorHAnsi" w:hAnsiTheme="minorHAnsi"/>
          <w:sz w:val="22"/>
          <w:szCs w:val="22"/>
        </w:rPr>
      </w:pPr>
      <w:r w:rsidRPr="006C0E6A">
        <w:rPr>
          <w:rFonts w:asciiTheme="minorHAnsi" w:hAnsiTheme="minorHAnsi"/>
          <w:sz w:val="22"/>
          <w:szCs w:val="22"/>
        </w:rPr>
        <w:t>Build SOAP Web Services based on AWS (Amazon Web Services).</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Developed the service layer </w:t>
      </w:r>
      <w:r w:rsidRPr="006C0E6A">
        <w:rPr>
          <w:rFonts w:asciiTheme="minorHAnsi" w:hAnsiTheme="minorHAnsi"/>
          <w:b/>
          <w:sz w:val="22"/>
          <w:szCs w:val="22"/>
        </w:rPr>
        <w:t>Restful</w:t>
      </w:r>
      <w:r w:rsidRPr="006C0E6A">
        <w:rPr>
          <w:rFonts w:asciiTheme="minorHAnsi" w:hAnsiTheme="minorHAnsi"/>
          <w:sz w:val="22"/>
          <w:szCs w:val="22"/>
        </w:rPr>
        <w:t xml:space="preserve"> Web services using </w:t>
      </w:r>
      <w:r w:rsidRPr="006C0E6A">
        <w:rPr>
          <w:rFonts w:asciiTheme="minorHAnsi" w:hAnsiTheme="minorHAnsi"/>
          <w:b/>
          <w:sz w:val="22"/>
          <w:szCs w:val="22"/>
        </w:rPr>
        <w:t>RestEasy</w:t>
      </w:r>
      <w:r w:rsidRPr="006C0E6A">
        <w:rPr>
          <w:rFonts w:asciiTheme="minorHAnsi" w:hAnsiTheme="minorHAnsi"/>
          <w:sz w:val="22"/>
          <w:szCs w:val="22"/>
        </w:rPr>
        <w:t xml:space="preserve"> to support the front end </w:t>
      </w:r>
      <w:r w:rsidRPr="006C0E6A">
        <w:rPr>
          <w:rFonts w:asciiTheme="minorHAnsi" w:hAnsiTheme="minorHAnsi"/>
          <w:b/>
          <w:sz w:val="22"/>
          <w:szCs w:val="22"/>
        </w:rPr>
        <w:t>AJAX</w:t>
      </w:r>
      <w:r w:rsidRPr="006C0E6A">
        <w:rPr>
          <w:rFonts w:asciiTheme="minorHAnsi" w:hAnsiTheme="minorHAnsi"/>
          <w:sz w:val="22"/>
          <w:szCs w:val="22"/>
        </w:rPr>
        <w:t xml:space="preserve"> calls in JavaScript and transfer of data across different applications.</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Implemented </w:t>
      </w:r>
      <w:r w:rsidRPr="006C0E6A">
        <w:rPr>
          <w:rFonts w:asciiTheme="minorHAnsi" w:hAnsiTheme="minorHAnsi"/>
          <w:b/>
          <w:sz w:val="22"/>
          <w:szCs w:val="22"/>
        </w:rPr>
        <w:t>ajax/json</w:t>
      </w:r>
      <w:r w:rsidRPr="006C0E6A">
        <w:rPr>
          <w:rFonts w:asciiTheme="minorHAnsi" w:hAnsiTheme="minorHAnsi"/>
          <w:sz w:val="22"/>
          <w:szCs w:val="22"/>
        </w:rPr>
        <w:t xml:space="preserve"> routing and handling infrastructure based on Content-Type and Accept headers.</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Applied Dojo MVC Framework architecture to develop a highly modular and unit-testable front-end architecture for the front end development.</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Developed custom </w:t>
      </w:r>
      <w:r w:rsidRPr="006C0E6A">
        <w:rPr>
          <w:rFonts w:asciiTheme="minorHAnsi" w:hAnsiTheme="minorHAnsi"/>
          <w:b/>
          <w:sz w:val="22"/>
          <w:szCs w:val="22"/>
        </w:rPr>
        <w:t>Dojo Widgets</w:t>
      </w:r>
      <w:r w:rsidRPr="006C0E6A">
        <w:rPr>
          <w:rFonts w:asciiTheme="minorHAnsi" w:hAnsiTheme="minorHAnsi"/>
          <w:sz w:val="22"/>
          <w:szCs w:val="22"/>
        </w:rPr>
        <w:t xml:space="preserve">, Enhanced Grids and the next generation using </w:t>
      </w:r>
      <w:r w:rsidRPr="006C0E6A">
        <w:rPr>
          <w:rFonts w:asciiTheme="minorHAnsi" w:hAnsiTheme="minorHAnsi"/>
          <w:b/>
          <w:sz w:val="22"/>
          <w:szCs w:val="22"/>
        </w:rPr>
        <w:t>Dojo</w:t>
      </w:r>
      <w:r w:rsidRPr="006C0E6A">
        <w:rPr>
          <w:rFonts w:asciiTheme="minorHAnsi" w:hAnsiTheme="minorHAnsi"/>
          <w:sz w:val="22"/>
          <w:szCs w:val="22"/>
        </w:rPr>
        <w:t xml:space="preserve"> libraries.</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Developed </w:t>
      </w:r>
      <w:r w:rsidRPr="006C0E6A">
        <w:rPr>
          <w:rFonts w:asciiTheme="minorHAnsi" w:hAnsiTheme="minorHAnsi"/>
          <w:b/>
          <w:sz w:val="22"/>
          <w:szCs w:val="22"/>
        </w:rPr>
        <w:t>JSON</w:t>
      </w:r>
      <w:r w:rsidRPr="006C0E6A">
        <w:rPr>
          <w:rFonts w:asciiTheme="minorHAnsi" w:hAnsiTheme="minorHAnsi"/>
          <w:sz w:val="22"/>
          <w:szCs w:val="22"/>
        </w:rPr>
        <w:t xml:space="preserve"> templates as data input format to feed the DOJO JavaScript program to render data on UI.</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Developed the DAO layer using Java </w:t>
      </w:r>
      <w:r w:rsidRPr="006C0E6A">
        <w:rPr>
          <w:rFonts w:asciiTheme="minorHAnsi" w:hAnsiTheme="minorHAnsi"/>
          <w:b/>
          <w:sz w:val="22"/>
          <w:szCs w:val="22"/>
        </w:rPr>
        <w:t>JPA</w:t>
      </w:r>
      <w:r w:rsidRPr="006C0E6A">
        <w:rPr>
          <w:rFonts w:asciiTheme="minorHAnsi" w:hAnsiTheme="minorHAnsi"/>
          <w:sz w:val="22"/>
          <w:szCs w:val="22"/>
        </w:rPr>
        <w:t xml:space="preserve"> specification to setup object relational mapping to support the database operations for the service layer operations.</w:t>
      </w:r>
    </w:p>
    <w:p w:rsidR="00D871E5" w:rsidRPr="006C0E6A" w:rsidRDefault="00D871E5" w:rsidP="00D871E5">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t xml:space="preserve">Installed and deployed the application on the </w:t>
      </w:r>
      <w:r w:rsidRPr="006C0E6A">
        <w:rPr>
          <w:rFonts w:asciiTheme="minorHAnsi" w:hAnsiTheme="minorHAnsi"/>
          <w:b/>
          <w:sz w:val="22"/>
          <w:szCs w:val="22"/>
        </w:rPr>
        <w:t>JBoss</w:t>
      </w:r>
      <w:r w:rsidRPr="006C0E6A">
        <w:rPr>
          <w:rFonts w:asciiTheme="minorHAnsi" w:hAnsiTheme="minorHAnsi"/>
          <w:sz w:val="22"/>
          <w:szCs w:val="22"/>
        </w:rPr>
        <w:t xml:space="preserve"> Application Server, with JBoss Developer Studio being the IDE for development and built the project using </w:t>
      </w:r>
      <w:r w:rsidRPr="006C0E6A">
        <w:rPr>
          <w:rFonts w:asciiTheme="minorHAnsi" w:hAnsiTheme="minorHAnsi"/>
          <w:b/>
          <w:sz w:val="22"/>
          <w:szCs w:val="22"/>
        </w:rPr>
        <w:t>Maven</w:t>
      </w:r>
      <w:r w:rsidRPr="006C0E6A">
        <w:rPr>
          <w:rFonts w:asciiTheme="minorHAnsi" w:hAnsiTheme="minorHAnsi"/>
          <w:sz w:val="22"/>
          <w:szCs w:val="22"/>
        </w:rPr>
        <w:t xml:space="preserve"> script.</w:t>
      </w:r>
    </w:p>
    <w:p w:rsidR="00D871E5" w:rsidRPr="006C0E6A" w:rsidRDefault="00D871E5" w:rsidP="00393C4C">
      <w:pPr>
        <w:numPr>
          <w:ilvl w:val="0"/>
          <w:numId w:val="16"/>
        </w:numPr>
        <w:suppressAutoHyphens w:val="0"/>
        <w:jc w:val="both"/>
        <w:rPr>
          <w:rFonts w:asciiTheme="minorHAnsi" w:hAnsiTheme="minorHAnsi"/>
          <w:sz w:val="22"/>
          <w:szCs w:val="22"/>
        </w:rPr>
      </w:pPr>
      <w:r w:rsidRPr="006C0E6A">
        <w:rPr>
          <w:rFonts w:asciiTheme="minorHAnsi" w:hAnsiTheme="minorHAnsi"/>
          <w:sz w:val="22"/>
          <w:szCs w:val="22"/>
        </w:rPr>
        <w:lastRenderedPageBreak/>
        <w:t>Developed export to pdf, excel feature for the UI data grids using Dojo API.</w:t>
      </w:r>
    </w:p>
    <w:p w:rsidR="00D871E5" w:rsidRPr="006C0E6A" w:rsidRDefault="00D871E5" w:rsidP="0040129F">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BF57D7">
      <w:pPr>
        <w:pStyle w:val="Header"/>
        <w:tabs>
          <w:tab w:val="clear" w:pos="4320"/>
          <w:tab w:val="clear" w:pos="8640"/>
          <w:tab w:val="left" w:pos="8460"/>
        </w:tabs>
        <w:spacing w:line="240" w:lineRule="atLeast"/>
        <w:jc w:val="both"/>
        <w:rPr>
          <w:rFonts w:asciiTheme="minorHAnsi" w:hAnsiTheme="minorHAnsi"/>
          <w:sz w:val="22"/>
          <w:szCs w:val="22"/>
          <w:lang w:val="en-GB"/>
        </w:rPr>
      </w:pPr>
      <w:r w:rsidRPr="006C0E6A">
        <w:rPr>
          <w:rFonts w:asciiTheme="minorHAnsi" w:hAnsiTheme="minorHAnsi"/>
          <w:b/>
          <w:sz w:val="22"/>
          <w:szCs w:val="22"/>
          <w:lang w:val="en-GB"/>
        </w:rPr>
        <w:t>Environment</w:t>
      </w:r>
      <w:r w:rsidRPr="006C0E6A">
        <w:rPr>
          <w:rFonts w:asciiTheme="minorHAnsi" w:hAnsiTheme="minorHAnsi"/>
          <w:sz w:val="22"/>
          <w:szCs w:val="22"/>
          <w:lang w:val="en-GB"/>
        </w:rPr>
        <w:t xml:space="preserve">:  </w:t>
      </w:r>
      <w:r w:rsidR="00872255" w:rsidRPr="006C0E6A">
        <w:rPr>
          <w:rFonts w:asciiTheme="minorHAnsi" w:hAnsiTheme="minorHAnsi"/>
          <w:sz w:val="22"/>
          <w:szCs w:val="22"/>
          <w:lang w:val="en-GB"/>
        </w:rPr>
        <w:t>JDK 1.6, Dojo 1.8</w:t>
      </w:r>
      <w:r w:rsidR="00825B6F" w:rsidRPr="006C0E6A">
        <w:rPr>
          <w:rFonts w:asciiTheme="minorHAnsi" w:hAnsiTheme="minorHAnsi"/>
          <w:sz w:val="22"/>
          <w:szCs w:val="22"/>
          <w:lang w:val="en-GB"/>
        </w:rPr>
        <w:t>, JBoss Developer Studio, Maven</w:t>
      </w:r>
      <w:r w:rsidR="00872255" w:rsidRPr="006C0E6A">
        <w:rPr>
          <w:rFonts w:asciiTheme="minorHAnsi" w:hAnsiTheme="minorHAnsi"/>
          <w:sz w:val="22"/>
          <w:szCs w:val="22"/>
          <w:lang w:val="en-GB"/>
        </w:rPr>
        <w:t>, JavaScript, JSP, Ajax, Spring MVC, RestEasy, Hibernate, Oracle 10g, SVN, Agile development, Windows, CSS, HTML, Putty</w:t>
      </w:r>
      <w:r w:rsidR="008A2A92" w:rsidRPr="006C0E6A">
        <w:rPr>
          <w:rFonts w:asciiTheme="minorHAnsi" w:hAnsiTheme="minorHAnsi"/>
          <w:sz w:val="22"/>
          <w:szCs w:val="22"/>
          <w:lang w:val="en-GB"/>
        </w:rPr>
        <w:t>,AWS</w:t>
      </w:r>
      <w:r w:rsidR="00573CDB" w:rsidRPr="006C0E6A">
        <w:rPr>
          <w:rFonts w:asciiTheme="minorHAnsi" w:hAnsiTheme="minorHAnsi"/>
          <w:sz w:val="22"/>
          <w:szCs w:val="22"/>
          <w:lang w:val="en-GB"/>
        </w:rPr>
        <w:t>,Sybase</w:t>
      </w:r>
      <w:r w:rsidR="00872255" w:rsidRPr="006C0E6A">
        <w:rPr>
          <w:rFonts w:asciiTheme="minorHAnsi" w:hAnsiTheme="minorHAnsi"/>
          <w:sz w:val="22"/>
          <w:szCs w:val="22"/>
          <w:lang w:val="en-GB"/>
        </w:rPr>
        <w:t>.</w:t>
      </w:r>
    </w:p>
    <w:p w:rsidR="00001292" w:rsidRPr="006C0E6A" w:rsidRDefault="00001292" w:rsidP="0040129F">
      <w:pPr>
        <w:spacing w:line="240" w:lineRule="atLeast"/>
        <w:jc w:val="both"/>
        <w:rPr>
          <w:rFonts w:asciiTheme="minorHAnsi" w:hAnsiTheme="minorHAnsi"/>
          <w:b/>
          <w:bCs/>
          <w:sz w:val="22"/>
          <w:szCs w:val="22"/>
          <w:lang w:val="en-GB"/>
        </w:rPr>
      </w:pPr>
    </w:p>
    <w:p w:rsidR="0040129F" w:rsidRPr="006C0E6A" w:rsidRDefault="0040129F" w:rsidP="0040129F">
      <w:pPr>
        <w:spacing w:line="240" w:lineRule="atLeast"/>
        <w:jc w:val="both"/>
        <w:rPr>
          <w:rFonts w:asciiTheme="minorHAnsi" w:hAnsiTheme="minorHAnsi"/>
          <w:b/>
          <w:bCs/>
          <w:sz w:val="22"/>
          <w:szCs w:val="22"/>
        </w:rPr>
      </w:pPr>
      <w:r w:rsidRPr="006C0E6A">
        <w:rPr>
          <w:rFonts w:asciiTheme="minorHAnsi" w:hAnsiTheme="minorHAnsi"/>
          <w:sz w:val="22"/>
          <w:szCs w:val="22"/>
        </w:rPr>
        <w:t>Client</w:t>
      </w:r>
      <w:r w:rsidR="00D20DCC" w:rsidRPr="006C0E6A">
        <w:rPr>
          <w:rFonts w:asciiTheme="minorHAnsi" w:hAnsiTheme="minorHAnsi"/>
          <w:sz w:val="22"/>
          <w:szCs w:val="22"/>
        </w:rPr>
        <w:tab/>
      </w:r>
      <w:r w:rsidR="00D20DCC"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453892" w:rsidRPr="006C0E6A">
        <w:rPr>
          <w:rFonts w:asciiTheme="minorHAnsi" w:hAnsiTheme="minorHAnsi"/>
          <w:b/>
          <w:sz w:val="22"/>
          <w:szCs w:val="22"/>
        </w:rPr>
        <w:t>Century Link, Denver, CO</w:t>
      </w:r>
    </w:p>
    <w:p w:rsidR="0040129F" w:rsidRPr="006C0E6A" w:rsidRDefault="0040129F" w:rsidP="00581C76">
      <w:pPr>
        <w:ind w:left="-900" w:firstLine="900"/>
        <w:rPr>
          <w:rFonts w:asciiTheme="minorHAnsi" w:hAnsiTheme="minorHAnsi"/>
          <w:b/>
          <w:sz w:val="22"/>
          <w:szCs w:val="22"/>
        </w:rPr>
      </w:pPr>
      <w:r w:rsidRPr="006C0E6A">
        <w:rPr>
          <w:rFonts w:asciiTheme="minorHAnsi" w:hAnsiTheme="minorHAnsi"/>
          <w:sz w:val="22"/>
          <w:szCs w:val="22"/>
        </w:rPr>
        <w:t>Title</w:t>
      </w:r>
      <w:r w:rsidR="00D20DCC" w:rsidRPr="006C0E6A">
        <w:rPr>
          <w:rFonts w:asciiTheme="minorHAnsi" w:hAnsiTheme="minorHAnsi"/>
          <w:sz w:val="22"/>
          <w:szCs w:val="22"/>
        </w:rPr>
        <w:tab/>
      </w:r>
      <w:r w:rsidR="00D20DCC"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3C34C2" w:rsidRPr="006C0E6A">
        <w:rPr>
          <w:rFonts w:asciiTheme="minorHAnsi" w:hAnsiTheme="minorHAnsi"/>
          <w:b/>
          <w:sz w:val="22"/>
          <w:szCs w:val="22"/>
        </w:rPr>
        <w:t>LoopQual</w:t>
      </w:r>
    </w:p>
    <w:p w:rsidR="00DD3240" w:rsidRPr="006C0E6A" w:rsidRDefault="00DD3240" w:rsidP="00DD3240">
      <w:pPr>
        <w:pStyle w:val="Header"/>
        <w:tabs>
          <w:tab w:val="clear" w:pos="4320"/>
          <w:tab w:val="clear" w:pos="8640"/>
        </w:tabs>
        <w:spacing w:line="240" w:lineRule="atLeast"/>
        <w:jc w:val="both"/>
        <w:rPr>
          <w:rFonts w:asciiTheme="minorHAnsi" w:hAnsiTheme="minorHAnsi"/>
          <w:b/>
          <w:sz w:val="22"/>
          <w:szCs w:val="22"/>
        </w:rPr>
      </w:pPr>
      <w:r w:rsidRPr="006C0E6A">
        <w:rPr>
          <w:rFonts w:asciiTheme="minorHAnsi" w:hAnsiTheme="minorHAnsi"/>
          <w:sz w:val="22"/>
          <w:szCs w:val="22"/>
        </w:rPr>
        <w:t>Designation</w:t>
      </w:r>
      <w:r w:rsidR="00D20DCC"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Pr="006C0E6A">
        <w:rPr>
          <w:rFonts w:asciiTheme="minorHAnsi" w:hAnsiTheme="minorHAnsi"/>
          <w:b/>
          <w:sz w:val="22"/>
          <w:szCs w:val="22"/>
        </w:rPr>
        <w:t>Java Developer</w:t>
      </w:r>
    </w:p>
    <w:p w:rsidR="005868A1" w:rsidRPr="006C0E6A" w:rsidRDefault="005868A1" w:rsidP="0040129F">
      <w:pPr>
        <w:pStyle w:val="Header"/>
        <w:tabs>
          <w:tab w:val="clear" w:pos="4320"/>
          <w:tab w:val="clear" w:pos="8640"/>
        </w:tabs>
        <w:spacing w:line="240" w:lineRule="atLeast"/>
        <w:jc w:val="both"/>
        <w:rPr>
          <w:rFonts w:asciiTheme="minorHAnsi" w:hAnsiTheme="minorHAnsi"/>
          <w:sz w:val="22"/>
          <w:szCs w:val="22"/>
        </w:rPr>
      </w:pPr>
      <w:r w:rsidRPr="006C0E6A">
        <w:rPr>
          <w:rFonts w:asciiTheme="minorHAnsi" w:hAnsiTheme="minorHAnsi"/>
          <w:sz w:val="22"/>
          <w:szCs w:val="22"/>
        </w:rPr>
        <w:t>Duration</w:t>
      </w:r>
      <w:r w:rsidR="00D20DCC"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813760" w:rsidRPr="006C0E6A">
        <w:rPr>
          <w:rFonts w:asciiTheme="minorHAnsi" w:hAnsiTheme="minorHAnsi"/>
          <w:b/>
          <w:bCs/>
          <w:sz w:val="22"/>
          <w:szCs w:val="22"/>
        </w:rPr>
        <w:t>Sep 2012</w:t>
      </w:r>
      <w:r w:rsidR="006E258C" w:rsidRPr="006C0E6A">
        <w:rPr>
          <w:rFonts w:asciiTheme="minorHAnsi" w:hAnsiTheme="minorHAnsi"/>
          <w:b/>
          <w:bCs/>
          <w:sz w:val="22"/>
          <w:szCs w:val="22"/>
        </w:rPr>
        <w:t xml:space="preserve"> – </w:t>
      </w:r>
      <w:r w:rsidR="004409BC" w:rsidRPr="006C0E6A">
        <w:rPr>
          <w:rFonts w:asciiTheme="minorHAnsi" w:hAnsiTheme="minorHAnsi"/>
          <w:b/>
          <w:bCs/>
          <w:sz w:val="22"/>
          <w:szCs w:val="22"/>
        </w:rPr>
        <w:t>Dec 2013</w:t>
      </w:r>
    </w:p>
    <w:p w:rsidR="0040129F" w:rsidRPr="006C0E6A" w:rsidRDefault="0040129F" w:rsidP="0040129F">
      <w:pPr>
        <w:pStyle w:val="Header"/>
        <w:tabs>
          <w:tab w:val="clear" w:pos="4320"/>
          <w:tab w:val="clear" w:pos="8640"/>
        </w:tabs>
        <w:spacing w:line="240" w:lineRule="atLeast"/>
        <w:jc w:val="both"/>
        <w:rPr>
          <w:rFonts w:asciiTheme="minorHAnsi" w:hAnsiTheme="minorHAnsi"/>
          <w:sz w:val="22"/>
          <w:szCs w:val="22"/>
          <w:lang w:val="en-GB"/>
        </w:rPr>
      </w:pP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Project Description:</w:t>
      </w:r>
    </w:p>
    <w:p w:rsidR="00F00F68" w:rsidRPr="006C0E6A" w:rsidRDefault="000807B7" w:rsidP="005B5A9B">
      <w:pPr>
        <w:pStyle w:val="BodyTextIndent"/>
        <w:spacing w:after="0" w:line="240" w:lineRule="atLeast"/>
        <w:ind w:left="0" w:firstLine="720"/>
        <w:jc w:val="both"/>
        <w:rPr>
          <w:rFonts w:asciiTheme="minorHAnsi" w:hAnsiTheme="minorHAnsi"/>
          <w:sz w:val="22"/>
          <w:szCs w:val="22"/>
        </w:rPr>
      </w:pPr>
      <w:r w:rsidRPr="006C0E6A">
        <w:rPr>
          <w:rFonts w:asciiTheme="minorHAnsi" w:hAnsiTheme="minorHAnsi"/>
          <w:color w:val="000000"/>
          <w:sz w:val="22"/>
          <w:szCs w:val="22"/>
        </w:rPr>
        <w:t>The application allows customers to process multiple of financial transactions using multiple currencies as per their profiles and purchases. The system can be customized to certain customer needs and has the ability to interface with accounts payable, referrals and discounts for their purchases.</w:t>
      </w:r>
      <w:r w:rsidRPr="006C0E6A">
        <w:rPr>
          <w:rFonts w:asciiTheme="minorHAnsi" w:hAnsiTheme="minorHAnsi"/>
          <w:sz w:val="22"/>
          <w:szCs w:val="22"/>
        </w:rPr>
        <w:t xml:space="preserve"> Designed modules such as inclusion of Audio, Video and Picture uploads, added games and flash images into the company’s website, created new text fields, dropdown boxes and selection boxes for the user to enter and store the data etc.</w:t>
      </w:r>
    </w:p>
    <w:p w:rsidR="00F00F68" w:rsidRPr="006C0E6A" w:rsidRDefault="00F00F68" w:rsidP="00791309">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791309">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Responsibilities:</w:t>
      </w:r>
    </w:p>
    <w:p w:rsidR="00791309" w:rsidRPr="006C0E6A" w:rsidRDefault="00791309" w:rsidP="002A1CB9">
      <w:pPr>
        <w:pStyle w:val="ListParagraph"/>
        <w:numPr>
          <w:ilvl w:val="0"/>
          <w:numId w:val="15"/>
        </w:numPr>
        <w:suppressAutoHyphens w:val="0"/>
        <w:autoSpaceDE w:val="0"/>
        <w:autoSpaceDN w:val="0"/>
        <w:adjustRightInd w:val="0"/>
        <w:jc w:val="both"/>
        <w:rPr>
          <w:rFonts w:asciiTheme="minorHAnsi" w:hAnsiTheme="minorHAnsi"/>
          <w:b/>
          <w:bCs/>
          <w:color w:val="000000"/>
          <w:sz w:val="22"/>
          <w:szCs w:val="22"/>
          <w:u w:val="single"/>
        </w:rPr>
      </w:pPr>
      <w:r w:rsidRPr="006C0E6A">
        <w:rPr>
          <w:rStyle w:val="normalchar"/>
          <w:rFonts w:asciiTheme="minorHAnsi" w:hAnsiTheme="minorHAnsi"/>
          <w:sz w:val="22"/>
          <w:szCs w:val="22"/>
        </w:rPr>
        <w:t xml:space="preserve">Developed interactive modules using </w:t>
      </w:r>
      <w:r w:rsidRPr="006C0E6A">
        <w:rPr>
          <w:rStyle w:val="normalchar"/>
          <w:rFonts w:asciiTheme="minorHAnsi" w:hAnsiTheme="minorHAnsi"/>
          <w:b/>
          <w:bCs/>
          <w:sz w:val="22"/>
          <w:szCs w:val="22"/>
        </w:rPr>
        <w:t>JSP</w:t>
      </w:r>
      <w:r w:rsidRPr="006C0E6A">
        <w:rPr>
          <w:rStyle w:val="normalchar"/>
          <w:rFonts w:asciiTheme="minorHAnsi" w:hAnsiTheme="minorHAnsi"/>
          <w:sz w:val="22"/>
          <w:szCs w:val="22"/>
        </w:rPr>
        <w:t xml:space="preserve"> and Servlets.</w:t>
      </w:r>
    </w:p>
    <w:p w:rsidR="00791309" w:rsidRPr="006C0E6A" w:rsidRDefault="00791309" w:rsidP="002A1CB9">
      <w:pPr>
        <w:pStyle w:val="ListParagraph"/>
        <w:numPr>
          <w:ilvl w:val="0"/>
          <w:numId w:val="15"/>
        </w:numPr>
        <w:suppressAutoHyphens w:val="0"/>
        <w:autoSpaceDE w:val="0"/>
        <w:autoSpaceDN w:val="0"/>
        <w:adjustRightInd w:val="0"/>
        <w:jc w:val="both"/>
        <w:rPr>
          <w:rFonts w:asciiTheme="minorHAnsi" w:hAnsiTheme="minorHAnsi"/>
          <w:b/>
          <w:bCs/>
          <w:color w:val="000000"/>
          <w:sz w:val="22"/>
          <w:szCs w:val="22"/>
          <w:u w:val="single"/>
        </w:rPr>
      </w:pPr>
      <w:r w:rsidRPr="006C0E6A">
        <w:rPr>
          <w:rFonts w:asciiTheme="minorHAnsi" w:hAnsiTheme="minorHAnsi"/>
          <w:sz w:val="22"/>
          <w:szCs w:val="22"/>
        </w:rPr>
        <w:t xml:space="preserve">Designed a </w:t>
      </w:r>
      <w:r w:rsidRPr="006C0E6A">
        <w:rPr>
          <w:rFonts w:asciiTheme="minorHAnsi" w:hAnsiTheme="minorHAnsi"/>
          <w:b/>
          <w:sz w:val="22"/>
          <w:szCs w:val="22"/>
        </w:rPr>
        <w:t>3-tier web based client/server</w:t>
      </w:r>
      <w:r w:rsidRPr="006C0E6A">
        <w:rPr>
          <w:rFonts w:asciiTheme="minorHAnsi" w:hAnsiTheme="minorHAnsi"/>
          <w:sz w:val="22"/>
          <w:szCs w:val="22"/>
        </w:rPr>
        <w:t xml:space="preserve"> application consisting of the web browser, the Servlets and </w:t>
      </w:r>
      <w:r w:rsidRPr="006C0E6A">
        <w:rPr>
          <w:rFonts w:asciiTheme="minorHAnsi" w:hAnsiTheme="minorHAnsi"/>
          <w:b/>
          <w:sz w:val="22"/>
          <w:szCs w:val="22"/>
        </w:rPr>
        <w:t>RDBMS.</w:t>
      </w:r>
    </w:p>
    <w:p w:rsidR="00791309" w:rsidRPr="006C0E6A" w:rsidRDefault="00791309" w:rsidP="002A1CB9">
      <w:pPr>
        <w:pStyle w:val="ListParagraph"/>
        <w:numPr>
          <w:ilvl w:val="0"/>
          <w:numId w:val="15"/>
        </w:numPr>
        <w:suppressAutoHyphens w:val="0"/>
        <w:autoSpaceDE w:val="0"/>
        <w:autoSpaceDN w:val="0"/>
        <w:adjustRightInd w:val="0"/>
        <w:jc w:val="both"/>
        <w:rPr>
          <w:rFonts w:asciiTheme="minorHAnsi" w:hAnsiTheme="minorHAnsi"/>
          <w:b/>
          <w:bCs/>
          <w:color w:val="000000"/>
          <w:sz w:val="22"/>
          <w:szCs w:val="22"/>
          <w:u w:val="single"/>
        </w:rPr>
      </w:pPr>
      <w:r w:rsidRPr="006C0E6A">
        <w:rPr>
          <w:rFonts w:asciiTheme="minorHAnsi" w:hAnsiTheme="minorHAnsi"/>
          <w:sz w:val="22"/>
          <w:szCs w:val="22"/>
        </w:rPr>
        <w:t xml:space="preserve">Created UML diagrams (use case, class, sequence, and </w:t>
      </w:r>
      <w:r w:rsidRPr="006C0E6A">
        <w:rPr>
          <w:rFonts w:asciiTheme="minorHAnsi" w:hAnsiTheme="minorHAnsi"/>
          <w:b/>
          <w:sz w:val="22"/>
          <w:szCs w:val="22"/>
        </w:rPr>
        <w:t>collaboration</w:t>
      </w:r>
      <w:r w:rsidRPr="006C0E6A">
        <w:rPr>
          <w:rFonts w:asciiTheme="minorHAnsi" w:hAnsiTheme="minorHAnsi"/>
          <w:sz w:val="22"/>
          <w:szCs w:val="22"/>
        </w:rPr>
        <w:t xml:space="preserve">) based on the business requirements. </w:t>
      </w:r>
    </w:p>
    <w:p w:rsidR="0076157D" w:rsidRPr="006C0E6A" w:rsidRDefault="0076157D" w:rsidP="00867310">
      <w:pPr>
        <w:numPr>
          <w:ilvl w:val="0"/>
          <w:numId w:val="15"/>
        </w:numPr>
        <w:suppressAutoHyphens w:val="0"/>
        <w:jc w:val="both"/>
        <w:rPr>
          <w:rFonts w:asciiTheme="minorHAnsi" w:hAnsiTheme="minorHAnsi"/>
          <w:b/>
          <w:bCs/>
          <w:color w:val="000000"/>
          <w:sz w:val="22"/>
          <w:szCs w:val="22"/>
          <w:u w:val="single"/>
        </w:rPr>
      </w:pPr>
      <w:r w:rsidRPr="006C0E6A">
        <w:rPr>
          <w:rFonts w:asciiTheme="minorHAnsi" w:hAnsiTheme="minorHAnsi"/>
          <w:sz w:val="22"/>
          <w:szCs w:val="22"/>
        </w:rPr>
        <w:t>Designed front-</w:t>
      </w:r>
      <w:r w:rsidR="00867310" w:rsidRPr="006C0E6A">
        <w:rPr>
          <w:rFonts w:asciiTheme="minorHAnsi" w:hAnsiTheme="minorHAnsi"/>
          <w:sz w:val="22"/>
          <w:szCs w:val="22"/>
        </w:rPr>
        <w:t xml:space="preserve">end web applications by writing </w:t>
      </w:r>
      <w:r w:rsidR="00867310" w:rsidRPr="006C0E6A">
        <w:rPr>
          <w:rFonts w:asciiTheme="minorHAnsi" w:hAnsiTheme="minorHAnsi"/>
          <w:b/>
          <w:sz w:val="22"/>
          <w:szCs w:val="22"/>
        </w:rPr>
        <w:t>HTML</w:t>
      </w:r>
      <w:r w:rsidR="00867310" w:rsidRPr="006C0E6A">
        <w:rPr>
          <w:rFonts w:asciiTheme="minorHAnsi" w:hAnsiTheme="minorHAnsi"/>
          <w:sz w:val="22"/>
          <w:szCs w:val="22"/>
        </w:rPr>
        <w:t xml:space="preserve"> code with the help of Search Engine Optimization (</w:t>
      </w:r>
      <w:r w:rsidR="00867310" w:rsidRPr="006C0E6A">
        <w:rPr>
          <w:rFonts w:asciiTheme="minorHAnsi" w:hAnsiTheme="minorHAnsi"/>
          <w:b/>
          <w:sz w:val="22"/>
          <w:szCs w:val="22"/>
        </w:rPr>
        <w:t>SEO</w:t>
      </w:r>
      <w:r w:rsidR="00867310" w:rsidRPr="006C0E6A">
        <w:rPr>
          <w:rFonts w:asciiTheme="minorHAnsi" w:hAnsiTheme="minorHAnsi"/>
          <w:sz w:val="22"/>
          <w:szCs w:val="22"/>
        </w:rPr>
        <w:t>) techniques. </w:t>
      </w:r>
    </w:p>
    <w:p w:rsidR="00867310" w:rsidRPr="006C0E6A" w:rsidRDefault="0076157D" w:rsidP="00867310">
      <w:pPr>
        <w:numPr>
          <w:ilvl w:val="0"/>
          <w:numId w:val="15"/>
        </w:numPr>
        <w:suppressAutoHyphens w:val="0"/>
        <w:jc w:val="both"/>
        <w:rPr>
          <w:rFonts w:asciiTheme="minorHAnsi" w:hAnsiTheme="minorHAnsi"/>
          <w:b/>
          <w:bCs/>
          <w:color w:val="000000"/>
          <w:sz w:val="22"/>
          <w:szCs w:val="22"/>
          <w:u w:val="single"/>
        </w:rPr>
      </w:pPr>
      <w:r w:rsidRPr="006C0E6A">
        <w:rPr>
          <w:rFonts w:asciiTheme="minorHAnsi" w:hAnsiTheme="minorHAnsi"/>
          <w:sz w:val="22"/>
          <w:szCs w:val="22"/>
        </w:rPr>
        <w:t>By using JavaScript, developed the web-based UI by connecting the backend database objects from object model design</w:t>
      </w:r>
      <w:r w:rsidR="0062568A" w:rsidRPr="006C0E6A">
        <w:rPr>
          <w:rFonts w:asciiTheme="minorHAnsi" w:hAnsiTheme="minorHAnsi"/>
          <w:b/>
          <w:bCs/>
          <w:color w:val="000000"/>
          <w:sz w:val="22"/>
          <w:szCs w:val="22"/>
        </w:rPr>
        <w:t>.</w:t>
      </w:r>
    </w:p>
    <w:p w:rsidR="0062568A" w:rsidRPr="006C0E6A" w:rsidRDefault="0062568A" w:rsidP="00867310">
      <w:pPr>
        <w:numPr>
          <w:ilvl w:val="0"/>
          <w:numId w:val="15"/>
        </w:numPr>
        <w:suppressAutoHyphens w:val="0"/>
        <w:jc w:val="both"/>
        <w:rPr>
          <w:rFonts w:asciiTheme="minorHAnsi" w:hAnsiTheme="minorHAnsi"/>
          <w:b/>
          <w:bCs/>
          <w:color w:val="000000"/>
          <w:sz w:val="22"/>
          <w:szCs w:val="22"/>
          <w:u w:val="single"/>
        </w:rPr>
      </w:pPr>
      <w:r w:rsidRPr="006C0E6A">
        <w:rPr>
          <w:rFonts w:asciiTheme="minorHAnsi" w:hAnsiTheme="minorHAnsi"/>
          <w:sz w:val="22"/>
          <w:szCs w:val="22"/>
        </w:rPr>
        <w:t>Troubleshoot and resolve low-high impact issues on production site as well as during production launches which involved browser compatibility around </w:t>
      </w:r>
      <w:r w:rsidRPr="006C0E6A">
        <w:rPr>
          <w:rFonts w:asciiTheme="minorHAnsi" w:hAnsiTheme="minorHAnsi"/>
          <w:b/>
          <w:sz w:val="22"/>
          <w:szCs w:val="22"/>
        </w:rPr>
        <w:t>JavaScript/CSS</w:t>
      </w:r>
      <w:r w:rsidRPr="006C0E6A">
        <w:rPr>
          <w:rFonts w:asciiTheme="minorHAnsi" w:hAnsiTheme="minorHAnsi"/>
          <w:sz w:val="22"/>
          <w:szCs w:val="22"/>
        </w:rPr>
        <w:t xml:space="preserve"> and </w:t>
      </w:r>
      <w:r w:rsidRPr="006C0E6A">
        <w:rPr>
          <w:rFonts w:asciiTheme="minorHAnsi" w:hAnsiTheme="minorHAnsi"/>
          <w:b/>
          <w:sz w:val="22"/>
          <w:szCs w:val="22"/>
        </w:rPr>
        <w:t>XML/JSON AJAX</w:t>
      </w:r>
      <w:r w:rsidRPr="006C0E6A">
        <w:rPr>
          <w:rFonts w:asciiTheme="minorHAnsi" w:hAnsiTheme="minorHAnsi"/>
          <w:sz w:val="22"/>
          <w:szCs w:val="22"/>
        </w:rPr>
        <w:t xml:space="preserve"> data issues</w:t>
      </w:r>
      <w:r w:rsidR="004C6BBC" w:rsidRPr="006C0E6A">
        <w:rPr>
          <w:rFonts w:asciiTheme="minorHAnsi" w:hAnsiTheme="minorHAnsi"/>
          <w:sz w:val="22"/>
          <w:szCs w:val="22"/>
        </w:rPr>
        <w:t>.</w:t>
      </w:r>
    </w:p>
    <w:p w:rsidR="00791309" w:rsidRPr="006C0E6A" w:rsidRDefault="00791309" w:rsidP="002A1CB9">
      <w:pPr>
        <w:pStyle w:val="ListParagraph"/>
        <w:numPr>
          <w:ilvl w:val="0"/>
          <w:numId w:val="15"/>
        </w:numPr>
        <w:suppressAutoHyphens w:val="0"/>
        <w:jc w:val="both"/>
        <w:rPr>
          <w:rFonts w:asciiTheme="minorHAnsi" w:hAnsiTheme="minorHAnsi"/>
          <w:sz w:val="22"/>
          <w:szCs w:val="22"/>
        </w:rPr>
      </w:pPr>
      <w:r w:rsidRPr="006C0E6A">
        <w:rPr>
          <w:rFonts w:asciiTheme="minorHAnsi" w:hAnsiTheme="minorHAnsi"/>
          <w:sz w:val="22"/>
          <w:szCs w:val="22"/>
        </w:rPr>
        <w:t xml:space="preserve">Designed front-end using </w:t>
      </w:r>
      <w:r w:rsidRPr="006C0E6A">
        <w:rPr>
          <w:rFonts w:asciiTheme="minorHAnsi" w:hAnsiTheme="minorHAnsi"/>
          <w:b/>
          <w:sz w:val="22"/>
          <w:szCs w:val="22"/>
        </w:rPr>
        <w:t>JSP, DHTML</w:t>
      </w:r>
      <w:r w:rsidRPr="006C0E6A">
        <w:rPr>
          <w:rFonts w:asciiTheme="minorHAnsi" w:hAnsiTheme="minorHAnsi"/>
          <w:sz w:val="22"/>
          <w:szCs w:val="22"/>
        </w:rPr>
        <w:t xml:space="preserve">, </w:t>
      </w:r>
      <w:r w:rsidRPr="006C0E6A">
        <w:rPr>
          <w:rFonts w:asciiTheme="minorHAnsi" w:hAnsiTheme="minorHAnsi"/>
          <w:b/>
          <w:sz w:val="22"/>
          <w:szCs w:val="22"/>
        </w:rPr>
        <w:t>HTML</w:t>
      </w:r>
      <w:r w:rsidRPr="006C0E6A">
        <w:rPr>
          <w:rFonts w:asciiTheme="minorHAnsi" w:hAnsiTheme="minorHAnsi"/>
          <w:sz w:val="22"/>
          <w:szCs w:val="22"/>
        </w:rPr>
        <w:t xml:space="preserve">, </w:t>
      </w:r>
      <w:r w:rsidRPr="006C0E6A">
        <w:rPr>
          <w:rFonts w:asciiTheme="minorHAnsi" w:hAnsiTheme="minorHAnsi"/>
          <w:b/>
          <w:sz w:val="22"/>
          <w:szCs w:val="22"/>
        </w:rPr>
        <w:t xml:space="preserve">JavaScript, </w:t>
      </w:r>
      <w:r w:rsidR="00316265" w:rsidRPr="006C0E6A">
        <w:rPr>
          <w:rFonts w:asciiTheme="minorHAnsi" w:hAnsiTheme="minorHAnsi"/>
          <w:b/>
          <w:sz w:val="22"/>
          <w:szCs w:val="22"/>
        </w:rPr>
        <w:t>and CSS</w:t>
      </w:r>
      <w:r w:rsidRPr="006C0E6A">
        <w:rPr>
          <w:rFonts w:asciiTheme="minorHAnsi" w:hAnsiTheme="minorHAnsi"/>
          <w:b/>
          <w:sz w:val="22"/>
          <w:szCs w:val="22"/>
        </w:rPr>
        <w:t>.</w:t>
      </w:r>
    </w:p>
    <w:p w:rsidR="00791309" w:rsidRPr="006C0E6A" w:rsidRDefault="00791309" w:rsidP="002A1CB9">
      <w:pPr>
        <w:pStyle w:val="ListParagraph"/>
        <w:numPr>
          <w:ilvl w:val="0"/>
          <w:numId w:val="15"/>
        </w:numPr>
        <w:suppressAutoHyphens w:val="0"/>
        <w:rPr>
          <w:rFonts w:asciiTheme="minorHAnsi" w:hAnsiTheme="minorHAnsi"/>
          <w:sz w:val="22"/>
          <w:szCs w:val="22"/>
        </w:rPr>
      </w:pPr>
      <w:r w:rsidRPr="006C0E6A">
        <w:rPr>
          <w:rFonts w:asciiTheme="minorHAnsi" w:hAnsiTheme="minorHAnsi"/>
          <w:sz w:val="22"/>
          <w:szCs w:val="22"/>
        </w:rPr>
        <w:t xml:space="preserve">Involved in designing and developing dynamic web pages using HTML and </w:t>
      </w:r>
      <w:r w:rsidRPr="006C0E6A">
        <w:rPr>
          <w:rFonts w:asciiTheme="minorHAnsi" w:hAnsiTheme="minorHAnsi"/>
          <w:b/>
          <w:sz w:val="22"/>
          <w:szCs w:val="22"/>
        </w:rPr>
        <w:t>JSP</w:t>
      </w:r>
      <w:r w:rsidRPr="006C0E6A">
        <w:rPr>
          <w:rFonts w:asciiTheme="minorHAnsi" w:hAnsiTheme="minorHAnsi"/>
          <w:sz w:val="22"/>
          <w:szCs w:val="22"/>
        </w:rPr>
        <w:t xml:space="preserve"> with </w:t>
      </w:r>
      <w:r w:rsidRPr="006C0E6A">
        <w:rPr>
          <w:rFonts w:asciiTheme="minorHAnsi" w:hAnsiTheme="minorHAnsi"/>
          <w:b/>
          <w:sz w:val="22"/>
          <w:szCs w:val="22"/>
        </w:rPr>
        <w:t>Struts tag</w:t>
      </w:r>
      <w:r w:rsidRPr="006C0E6A">
        <w:rPr>
          <w:rFonts w:asciiTheme="minorHAnsi" w:hAnsiTheme="minorHAnsi"/>
          <w:sz w:val="22"/>
          <w:szCs w:val="22"/>
        </w:rPr>
        <w:t xml:space="preserve"> libraries. </w:t>
      </w:r>
    </w:p>
    <w:p w:rsidR="00791309" w:rsidRPr="006C0E6A" w:rsidRDefault="00791309" w:rsidP="002A1CB9">
      <w:pPr>
        <w:pStyle w:val="ListParagraph"/>
        <w:numPr>
          <w:ilvl w:val="0"/>
          <w:numId w:val="15"/>
        </w:numPr>
        <w:suppressAutoHyphens w:val="0"/>
        <w:rPr>
          <w:rFonts w:asciiTheme="minorHAnsi" w:hAnsiTheme="minorHAnsi"/>
          <w:sz w:val="22"/>
          <w:szCs w:val="22"/>
        </w:rPr>
      </w:pPr>
      <w:r w:rsidRPr="006C0E6A">
        <w:rPr>
          <w:rFonts w:asciiTheme="minorHAnsi" w:hAnsiTheme="minorHAnsi"/>
          <w:sz w:val="22"/>
          <w:szCs w:val="22"/>
        </w:rPr>
        <w:t>Designed JSP layout using Struts Tiles Framework.</w:t>
      </w:r>
    </w:p>
    <w:p w:rsidR="00791309" w:rsidRPr="006C0E6A" w:rsidRDefault="00791309" w:rsidP="002A1CB9">
      <w:pPr>
        <w:pStyle w:val="ListParagraph"/>
        <w:numPr>
          <w:ilvl w:val="0"/>
          <w:numId w:val="15"/>
        </w:numPr>
        <w:tabs>
          <w:tab w:val="left" w:pos="-720"/>
        </w:tabs>
        <w:suppressAutoHyphens w:val="0"/>
        <w:jc w:val="both"/>
        <w:rPr>
          <w:rFonts w:asciiTheme="minorHAnsi" w:hAnsiTheme="minorHAnsi"/>
          <w:sz w:val="22"/>
          <w:szCs w:val="22"/>
        </w:rPr>
      </w:pPr>
      <w:r w:rsidRPr="006C0E6A">
        <w:rPr>
          <w:rFonts w:asciiTheme="minorHAnsi" w:hAnsiTheme="minorHAnsi"/>
          <w:sz w:val="22"/>
          <w:szCs w:val="22"/>
        </w:rPr>
        <w:t xml:space="preserve">Wrote </w:t>
      </w:r>
      <w:r w:rsidRPr="006C0E6A">
        <w:rPr>
          <w:rFonts w:asciiTheme="minorHAnsi" w:hAnsiTheme="minorHAnsi"/>
          <w:b/>
          <w:sz w:val="22"/>
          <w:szCs w:val="22"/>
        </w:rPr>
        <w:t>JSPs</w:t>
      </w:r>
      <w:r w:rsidRPr="006C0E6A">
        <w:rPr>
          <w:rFonts w:asciiTheme="minorHAnsi" w:hAnsiTheme="minorHAnsi"/>
          <w:sz w:val="22"/>
          <w:szCs w:val="22"/>
        </w:rPr>
        <w:t xml:space="preserve"> and the corresponding Action Forms. </w:t>
      </w:r>
    </w:p>
    <w:p w:rsidR="00791309" w:rsidRPr="006C0E6A" w:rsidRDefault="00791309" w:rsidP="002A1CB9">
      <w:pPr>
        <w:pStyle w:val="ListParagraph"/>
        <w:numPr>
          <w:ilvl w:val="0"/>
          <w:numId w:val="15"/>
        </w:numPr>
        <w:suppressAutoHyphens w:val="0"/>
        <w:jc w:val="both"/>
        <w:rPr>
          <w:rFonts w:asciiTheme="minorHAnsi" w:hAnsiTheme="minorHAnsi"/>
          <w:sz w:val="22"/>
          <w:szCs w:val="22"/>
        </w:rPr>
      </w:pPr>
      <w:r w:rsidRPr="006C0E6A">
        <w:rPr>
          <w:rFonts w:asciiTheme="minorHAnsi" w:hAnsiTheme="minorHAnsi"/>
          <w:sz w:val="22"/>
          <w:szCs w:val="22"/>
        </w:rPr>
        <w:t xml:space="preserve">Used </w:t>
      </w:r>
      <w:r w:rsidRPr="006C0E6A">
        <w:rPr>
          <w:rFonts w:asciiTheme="minorHAnsi" w:hAnsiTheme="minorHAnsi"/>
          <w:b/>
          <w:sz w:val="22"/>
          <w:szCs w:val="22"/>
        </w:rPr>
        <w:t>JDBC</w:t>
      </w:r>
      <w:r w:rsidRPr="006C0E6A">
        <w:rPr>
          <w:rFonts w:asciiTheme="minorHAnsi" w:hAnsiTheme="minorHAnsi"/>
          <w:sz w:val="22"/>
          <w:szCs w:val="22"/>
        </w:rPr>
        <w:t xml:space="preserve"> and involved in writing SQL, Stored procedure and PL/SQL for back end.</w:t>
      </w:r>
    </w:p>
    <w:p w:rsidR="00791309" w:rsidRPr="006C0E6A" w:rsidRDefault="00791309" w:rsidP="002A1CB9">
      <w:pPr>
        <w:pStyle w:val="ListParagraph"/>
        <w:numPr>
          <w:ilvl w:val="0"/>
          <w:numId w:val="15"/>
        </w:numPr>
        <w:suppressAutoHyphens w:val="0"/>
        <w:rPr>
          <w:rFonts w:asciiTheme="minorHAnsi" w:hAnsiTheme="minorHAnsi"/>
          <w:sz w:val="22"/>
          <w:szCs w:val="22"/>
        </w:rPr>
      </w:pPr>
      <w:r w:rsidRPr="006C0E6A">
        <w:rPr>
          <w:rFonts w:asciiTheme="minorHAnsi" w:hAnsiTheme="minorHAnsi"/>
          <w:sz w:val="22"/>
          <w:szCs w:val="22"/>
        </w:rPr>
        <w:t xml:space="preserve">Created the </w:t>
      </w:r>
      <w:r w:rsidRPr="006C0E6A">
        <w:rPr>
          <w:rFonts w:asciiTheme="minorHAnsi" w:hAnsiTheme="minorHAnsi"/>
          <w:b/>
          <w:sz w:val="22"/>
          <w:szCs w:val="22"/>
        </w:rPr>
        <w:t>Struts Action Servlets</w:t>
      </w:r>
      <w:r w:rsidRPr="006C0E6A">
        <w:rPr>
          <w:rFonts w:asciiTheme="minorHAnsi" w:hAnsiTheme="minorHAnsi"/>
          <w:sz w:val="22"/>
          <w:szCs w:val="22"/>
        </w:rPr>
        <w:t xml:space="preserve">. </w:t>
      </w:r>
    </w:p>
    <w:p w:rsidR="00791309" w:rsidRPr="006C0E6A" w:rsidRDefault="00791309" w:rsidP="002A1CB9">
      <w:pPr>
        <w:pStyle w:val="ListParagraph"/>
        <w:numPr>
          <w:ilvl w:val="0"/>
          <w:numId w:val="15"/>
        </w:numPr>
        <w:suppressAutoHyphens w:val="0"/>
        <w:rPr>
          <w:rFonts w:asciiTheme="minorHAnsi" w:hAnsiTheme="minorHAnsi"/>
          <w:sz w:val="22"/>
          <w:szCs w:val="22"/>
        </w:rPr>
      </w:pPr>
      <w:r w:rsidRPr="006C0E6A">
        <w:rPr>
          <w:rFonts w:asciiTheme="minorHAnsi" w:hAnsiTheme="minorHAnsi"/>
          <w:sz w:val="22"/>
          <w:szCs w:val="22"/>
        </w:rPr>
        <w:t>Used JavaScript for client-side validation and Struts Validator Framework for form validations.</w:t>
      </w:r>
    </w:p>
    <w:p w:rsidR="00791309" w:rsidRPr="006C0E6A" w:rsidRDefault="00791309" w:rsidP="002A1CB9">
      <w:pPr>
        <w:pStyle w:val="ListParagraph"/>
        <w:numPr>
          <w:ilvl w:val="0"/>
          <w:numId w:val="15"/>
        </w:numPr>
        <w:suppressAutoHyphens w:val="0"/>
        <w:rPr>
          <w:rFonts w:asciiTheme="minorHAnsi" w:hAnsiTheme="minorHAnsi"/>
          <w:sz w:val="22"/>
          <w:szCs w:val="22"/>
        </w:rPr>
      </w:pPr>
      <w:r w:rsidRPr="006C0E6A">
        <w:rPr>
          <w:rFonts w:asciiTheme="minorHAnsi" w:hAnsiTheme="minorHAnsi"/>
          <w:sz w:val="22"/>
          <w:szCs w:val="22"/>
        </w:rPr>
        <w:t xml:space="preserve">Implemented </w:t>
      </w:r>
      <w:r w:rsidRPr="006C0E6A">
        <w:rPr>
          <w:rFonts w:asciiTheme="minorHAnsi" w:hAnsiTheme="minorHAnsi"/>
          <w:b/>
          <w:sz w:val="22"/>
          <w:szCs w:val="22"/>
        </w:rPr>
        <w:t>SQL</w:t>
      </w:r>
      <w:r w:rsidRPr="006C0E6A">
        <w:rPr>
          <w:rFonts w:asciiTheme="minorHAnsi" w:hAnsiTheme="minorHAnsi"/>
          <w:sz w:val="22"/>
          <w:szCs w:val="22"/>
        </w:rPr>
        <w:t xml:space="preserve"> queries and used Oracle stored procedures and built-in functions to retrieve and update data from the databases. </w:t>
      </w:r>
    </w:p>
    <w:p w:rsidR="00791309" w:rsidRPr="006C0E6A" w:rsidRDefault="00791309" w:rsidP="002A1CB9">
      <w:pPr>
        <w:pStyle w:val="ListParagraph"/>
        <w:numPr>
          <w:ilvl w:val="0"/>
          <w:numId w:val="15"/>
        </w:numPr>
        <w:suppressAutoHyphens w:val="0"/>
        <w:jc w:val="both"/>
        <w:rPr>
          <w:rFonts w:asciiTheme="minorHAnsi" w:hAnsiTheme="minorHAnsi"/>
          <w:sz w:val="22"/>
          <w:szCs w:val="22"/>
        </w:rPr>
      </w:pPr>
      <w:r w:rsidRPr="006C0E6A">
        <w:rPr>
          <w:rFonts w:asciiTheme="minorHAnsi" w:hAnsiTheme="minorHAnsi"/>
          <w:color w:val="000000"/>
          <w:sz w:val="22"/>
          <w:szCs w:val="22"/>
        </w:rPr>
        <w:t>Performed Unit testing and integration testing.</w:t>
      </w:r>
    </w:p>
    <w:p w:rsidR="00791309" w:rsidRPr="006C0E6A" w:rsidRDefault="00791309" w:rsidP="002A1CB9">
      <w:pPr>
        <w:pStyle w:val="BodyTextIndent"/>
        <w:numPr>
          <w:ilvl w:val="0"/>
          <w:numId w:val="15"/>
        </w:numPr>
        <w:spacing w:after="0" w:line="240" w:lineRule="atLeast"/>
        <w:jc w:val="both"/>
        <w:rPr>
          <w:rFonts w:asciiTheme="minorHAnsi" w:hAnsiTheme="minorHAnsi"/>
          <w:b/>
          <w:bCs/>
          <w:sz w:val="22"/>
          <w:szCs w:val="22"/>
          <w:lang w:val="en-GB"/>
        </w:rPr>
      </w:pPr>
      <w:r w:rsidRPr="006C0E6A">
        <w:rPr>
          <w:rFonts w:asciiTheme="minorHAnsi" w:hAnsiTheme="minorHAnsi"/>
          <w:color w:val="000000"/>
          <w:sz w:val="22"/>
          <w:szCs w:val="22"/>
        </w:rPr>
        <w:t xml:space="preserve">Designed </w:t>
      </w:r>
      <w:r w:rsidRPr="006C0E6A">
        <w:rPr>
          <w:rFonts w:asciiTheme="minorHAnsi" w:hAnsiTheme="minorHAnsi"/>
          <w:b/>
          <w:color w:val="000000"/>
          <w:sz w:val="22"/>
          <w:szCs w:val="22"/>
        </w:rPr>
        <w:t>XML</w:t>
      </w:r>
      <w:r w:rsidRPr="006C0E6A">
        <w:rPr>
          <w:rFonts w:asciiTheme="minorHAnsi" w:hAnsiTheme="minorHAnsi"/>
          <w:color w:val="000000"/>
          <w:sz w:val="22"/>
          <w:szCs w:val="22"/>
        </w:rPr>
        <w:t xml:space="preserve"> based generic Framework for Crystal Reports</w:t>
      </w: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F375B2">
      <w:pPr>
        <w:pStyle w:val="Header"/>
        <w:tabs>
          <w:tab w:val="clear" w:pos="4320"/>
          <w:tab w:val="clear" w:pos="8640"/>
          <w:tab w:val="left" w:pos="8460"/>
        </w:tabs>
        <w:spacing w:line="240" w:lineRule="atLeast"/>
        <w:jc w:val="both"/>
        <w:rPr>
          <w:rFonts w:asciiTheme="minorHAnsi" w:hAnsiTheme="minorHAnsi"/>
          <w:sz w:val="22"/>
          <w:szCs w:val="22"/>
        </w:rPr>
      </w:pPr>
      <w:r w:rsidRPr="006C0E6A">
        <w:rPr>
          <w:rFonts w:asciiTheme="minorHAnsi" w:hAnsiTheme="minorHAnsi"/>
          <w:b/>
          <w:sz w:val="22"/>
          <w:szCs w:val="22"/>
        </w:rPr>
        <w:t>Environment</w:t>
      </w:r>
      <w:r w:rsidR="005A40BA" w:rsidRPr="006C0E6A">
        <w:rPr>
          <w:rFonts w:asciiTheme="minorHAnsi" w:hAnsiTheme="minorHAnsi"/>
          <w:sz w:val="22"/>
          <w:szCs w:val="22"/>
        </w:rPr>
        <w:t>:  JDK 1.5</w:t>
      </w:r>
      <w:r w:rsidRPr="006C0E6A">
        <w:rPr>
          <w:rFonts w:asciiTheme="minorHAnsi" w:hAnsiTheme="minorHAnsi"/>
          <w:sz w:val="22"/>
          <w:szCs w:val="22"/>
        </w:rPr>
        <w:t>, EJB, Struts, JSP, Servlets, HTML, Java Script, AJAX, XML, XSLT, Weblogic 8.1, Oracle 9i, TOAD, JUNIT, Webservice, LOG4J, ANT, Rational Clear case, Eclipse 3.3 and Windows XP</w:t>
      </w:r>
    </w:p>
    <w:p w:rsidR="0086491E" w:rsidRPr="006C0E6A" w:rsidRDefault="0086491E" w:rsidP="0040129F">
      <w:pPr>
        <w:spacing w:line="240" w:lineRule="atLeast"/>
        <w:jc w:val="both"/>
        <w:rPr>
          <w:rFonts w:asciiTheme="minorHAnsi" w:hAnsiTheme="minorHAnsi"/>
          <w:sz w:val="22"/>
          <w:szCs w:val="22"/>
        </w:rPr>
      </w:pPr>
    </w:p>
    <w:p w:rsidR="006C0E6A" w:rsidRDefault="006C0E6A" w:rsidP="0040129F">
      <w:pPr>
        <w:spacing w:line="240" w:lineRule="atLeast"/>
        <w:jc w:val="both"/>
        <w:rPr>
          <w:rFonts w:asciiTheme="minorHAnsi" w:hAnsiTheme="minorHAnsi"/>
          <w:sz w:val="22"/>
          <w:szCs w:val="22"/>
        </w:rPr>
      </w:pPr>
    </w:p>
    <w:p w:rsidR="0040129F" w:rsidRPr="006C0E6A" w:rsidRDefault="0040129F" w:rsidP="0040129F">
      <w:pPr>
        <w:spacing w:line="240" w:lineRule="atLeast"/>
        <w:jc w:val="both"/>
        <w:rPr>
          <w:rFonts w:asciiTheme="minorHAnsi" w:hAnsiTheme="minorHAnsi"/>
          <w:b/>
          <w:bCs/>
          <w:sz w:val="22"/>
          <w:szCs w:val="22"/>
        </w:rPr>
      </w:pPr>
      <w:r w:rsidRPr="006C0E6A">
        <w:rPr>
          <w:rFonts w:asciiTheme="minorHAnsi" w:hAnsiTheme="minorHAnsi"/>
          <w:sz w:val="22"/>
          <w:szCs w:val="22"/>
        </w:rPr>
        <w:lastRenderedPageBreak/>
        <w:t>Client</w:t>
      </w:r>
      <w:r w:rsidR="00FC7DCC" w:rsidRPr="006C0E6A">
        <w:rPr>
          <w:rFonts w:asciiTheme="minorHAnsi" w:hAnsiTheme="minorHAnsi"/>
          <w:sz w:val="22"/>
          <w:szCs w:val="22"/>
        </w:rPr>
        <w:tab/>
      </w:r>
      <w:r w:rsidR="00FC7DCC"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592C83" w:rsidRPr="006C0E6A">
        <w:rPr>
          <w:rFonts w:asciiTheme="minorHAnsi" w:hAnsiTheme="minorHAnsi"/>
          <w:b/>
          <w:sz w:val="22"/>
          <w:szCs w:val="22"/>
        </w:rPr>
        <w:t>FedEx, Collierville, TN</w:t>
      </w:r>
    </w:p>
    <w:p w:rsidR="00513EC6" w:rsidRPr="006C0E6A" w:rsidRDefault="0040129F" w:rsidP="00C83817">
      <w:pPr>
        <w:spacing w:line="240" w:lineRule="atLeast"/>
        <w:jc w:val="both"/>
        <w:rPr>
          <w:rFonts w:asciiTheme="minorHAnsi" w:hAnsiTheme="minorHAnsi"/>
          <w:b/>
          <w:sz w:val="22"/>
          <w:szCs w:val="22"/>
        </w:rPr>
      </w:pPr>
      <w:r w:rsidRPr="006C0E6A">
        <w:rPr>
          <w:rFonts w:asciiTheme="minorHAnsi" w:hAnsiTheme="minorHAnsi"/>
          <w:sz w:val="22"/>
          <w:szCs w:val="22"/>
        </w:rPr>
        <w:t>Title</w:t>
      </w:r>
      <w:r w:rsidR="00FC7DCC" w:rsidRPr="006C0E6A">
        <w:rPr>
          <w:rFonts w:asciiTheme="minorHAnsi" w:hAnsiTheme="minorHAnsi"/>
          <w:sz w:val="22"/>
          <w:szCs w:val="22"/>
        </w:rPr>
        <w:tab/>
      </w:r>
      <w:r w:rsidR="00FC7DCC"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0A4434" w:rsidRPr="006C0E6A">
        <w:rPr>
          <w:rFonts w:asciiTheme="minorHAnsi" w:hAnsiTheme="minorHAnsi"/>
          <w:b/>
          <w:sz w:val="22"/>
          <w:szCs w:val="22"/>
        </w:rPr>
        <w:t>Maxi Materia</w:t>
      </w:r>
      <w:r w:rsidR="00BC4B7A" w:rsidRPr="006C0E6A">
        <w:rPr>
          <w:rFonts w:asciiTheme="minorHAnsi" w:hAnsiTheme="minorHAnsi"/>
          <w:b/>
          <w:sz w:val="22"/>
          <w:szCs w:val="22"/>
        </w:rPr>
        <w:t>ls</w:t>
      </w:r>
    </w:p>
    <w:p w:rsidR="00513EC6" w:rsidRPr="006C0E6A" w:rsidRDefault="00513EC6" w:rsidP="00513EC6">
      <w:pPr>
        <w:pStyle w:val="Header"/>
        <w:tabs>
          <w:tab w:val="clear" w:pos="4320"/>
          <w:tab w:val="clear" w:pos="8640"/>
        </w:tabs>
        <w:spacing w:line="240" w:lineRule="atLeast"/>
        <w:jc w:val="both"/>
        <w:rPr>
          <w:rFonts w:asciiTheme="minorHAnsi" w:hAnsiTheme="minorHAnsi"/>
          <w:b/>
          <w:sz w:val="22"/>
          <w:szCs w:val="22"/>
        </w:rPr>
      </w:pPr>
      <w:r w:rsidRPr="006C0E6A">
        <w:rPr>
          <w:rFonts w:asciiTheme="minorHAnsi" w:hAnsiTheme="minorHAnsi"/>
          <w:sz w:val="22"/>
          <w:szCs w:val="22"/>
        </w:rPr>
        <w:t>Designation</w:t>
      </w:r>
      <w:r w:rsidR="00FC7DCC"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Pr="006C0E6A">
        <w:rPr>
          <w:rFonts w:asciiTheme="minorHAnsi" w:hAnsiTheme="minorHAnsi"/>
          <w:b/>
          <w:sz w:val="22"/>
          <w:szCs w:val="22"/>
        </w:rPr>
        <w:t>Java Developer</w:t>
      </w:r>
    </w:p>
    <w:p w:rsidR="0040129F" w:rsidRPr="006C0E6A" w:rsidRDefault="006A3592" w:rsidP="0040129F">
      <w:pPr>
        <w:pStyle w:val="Header"/>
        <w:tabs>
          <w:tab w:val="clear" w:pos="4320"/>
          <w:tab w:val="clear" w:pos="8640"/>
        </w:tabs>
        <w:spacing w:line="240" w:lineRule="atLeast"/>
        <w:jc w:val="both"/>
        <w:rPr>
          <w:rFonts w:asciiTheme="minorHAnsi" w:hAnsiTheme="minorHAnsi"/>
          <w:bCs/>
          <w:sz w:val="22"/>
          <w:szCs w:val="22"/>
        </w:rPr>
      </w:pPr>
      <w:r w:rsidRPr="006C0E6A">
        <w:rPr>
          <w:rFonts w:asciiTheme="minorHAnsi" w:hAnsiTheme="minorHAnsi"/>
          <w:bCs/>
          <w:sz w:val="22"/>
          <w:szCs w:val="22"/>
        </w:rPr>
        <w:t>Duration</w:t>
      </w:r>
      <w:r w:rsidR="00FC7DCC" w:rsidRPr="006C0E6A">
        <w:rPr>
          <w:rFonts w:asciiTheme="minorHAnsi" w:hAnsiTheme="minorHAnsi"/>
          <w:bCs/>
          <w:sz w:val="22"/>
          <w:szCs w:val="22"/>
        </w:rPr>
        <w:tab/>
      </w:r>
      <w:r w:rsidRPr="006C0E6A">
        <w:rPr>
          <w:rFonts w:asciiTheme="minorHAnsi" w:hAnsiTheme="minorHAnsi"/>
          <w:bCs/>
          <w:sz w:val="22"/>
          <w:szCs w:val="22"/>
        </w:rPr>
        <w:t>:</w:t>
      </w:r>
      <w:r w:rsidR="006C0E6A">
        <w:rPr>
          <w:rFonts w:asciiTheme="minorHAnsi" w:hAnsiTheme="minorHAnsi"/>
          <w:bCs/>
          <w:sz w:val="22"/>
          <w:szCs w:val="22"/>
        </w:rPr>
        <w:t xml:space="preserve"> </w:t>
      </w:r>
      <w:r w:rsidR="006F0FBE" w:rsidRPr="006C0E6A">
        <w:rPr>
          <w:rFonts w:asciiTheme="minorHAnsi" w:hAnsiTheme="minorHAnsi"/>
          <w:b/>
          <w:bCs/>
          <w:sz w:val="22"/>
          <w:szCs w:val="22"/>
        </w:rPr>
        <w:t>Oct 2010</w:t>
      </w:r>
      <w:r w:rsidRPr="006C0E6A">
        <w:rPr>
          <w:rFonts w:asciiTheme="minorHAnsi" w:hAnsiTheme="minorHAnsi"/>
          <w:b/>
          <w:bCs/>
          <w:sz w:val="22"/>
          <w:szCs w:val="22"/>
        </w:rPr>
        <w:t xml:space="preserve"> – </w:t>
      </w:r>
      <w:r w:rsidR="00B552D6" w:rsidRPr="006C0E6A">
        <w:rPr>
          <w:rFonts w:asciiTheme="minorHAnsi" w:hAnsiTheme="minorHAnsi"/>
          <w:b/>
          <w:bCs/>
          <w:sz w:val="22"/>
          <w:szCs w:val="22"/>
        </w:rPr>
        <w:t>Aug 2012</w:t>
      </w:r>
    </w:p>
    <w:p w:rsidR="0040205E" w:rsidRPr="006C0E6A" w:rsidRDefault="0040205E" w:rsidP="0040129F">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40129F">
      <w:pPr>
        <w:pStyle w:val="BodyTextIndent"/>
        <w:spacing w:after="0" w:line="240" w:lineRule="atLeast"/>
        <w:ind w:left="0"/>
        <w:jc w:val="both"/>
        <w:rPr>
          <w:rFonts w:asciiTheme="minorHAnsi" w:hAnsiTheme="minorHAnsi"/>
          <w:bCs/>
          <w:sz w:val="22"/>
          <w:szCs w:val="22"/>
          <w:lang w:val="en-GB"/>
        </w:rPr>
      </w:pPr>
      <w:r w:rsidRPr="006C0E6A">
        <w:rPr>
          <w:rFonts w:asciiTheme="minorHAnsi" w:hAnsiTheme="minorHAnsi"/>
          <w:b/>
          <w:bCs/>
          <w:sz w:val="22"/>
          <w:szCs w:val="22"/>
          <w:lang w:val="en-GB"/>
        </w:rPr>
        <w:t>Project Description:</w:t>
      </w:r>
    </w:p>
    <w:p w:rsidR="00765F09" w:rsidRPr="006C0E6A" w:rsidRDefault="00765F09" w:rsidP="0040129F">
      <w:pPr>
        <w:pStyle w:val="BodyTextIndent"/>
        <w:spacing w:after="0" w:line="240" w:lineRule="atLeast"/>
        <w:ind w:left="0"/>
        <w:jc w:val="both"/>
        <w:rPr>
          <w:rFonts w:asciiTheme="minorHAnsi" w:hAnsiTheme="minorHAnsi"/>
          <w:bCs/>
          <w:sz w:val="22"/>
          <w:szCs w:val="22"/>
          <w:lang w:val="en-GB"/>
        </w:rPr>
      </w:pPr>
      <w:r w:rsidRPr="006C0E6A">
        <w:rPr>
          <w:rFonts w:asciiTheme="minorHAnsi" w:hAnsiTheme="minorHAnsi"/>
          <w:bCs/>
          <w:sz w:val="22"/>
          <w:szCs w:val="22"/>
          <w:lang w:val="en-GB"/>
        </w:rPr>
        <w:tab/>
      </w:r>
      <w:r w:rsidR="00C8457D" w:rsidRPr="006C0E6A">
        <w:rPr>
          <w:rFonts w:asciiTheme="minorHAnsi" w:hAnsiTheme="minorHAnsi"/>
          <w:bCs/>
          <w:sz w:val="22"/>
          <w:szCs w:val="22"/>
          <w:lang w:val="en-GB"/>
        </w:rPr>
        <w:t>FedEx is the 2nd largest shipping company in the United States. I am working as a member of Maxi Materials project under the Air Operations Desktop team. This project is to replace existing mainframe system to web based applications with Rich User Interface. The main responsibilities include the complete development of Purchase Order for flight supplies, Supplier/Vendor search, Track shipping and multiple reports with Charts</w:t>
      </w:r>
      <w:r w:rsidRPr="006C0E6A">
        <w:rPr>
          <w:rFonts w:asciiTheme="minorHAnsi" w:hAnsiTheme="minorHAnsi"/>
          <w:bCs/>
          <w:sz w:val="22"/>
          <w:szCs w:val="22"/>
          <w:lang w:val="en-GB"/>
        </w:rPr>
        <w:t>.</w:t>
      </w:r>
    </w:p>
    <w:p w:rsidR="003032E8" w:rsidRPr="006C0E6A" w:rsidRDefault="003032E8" w:rsidP="0040129F">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Responsibilities:</w:t>
      </w:r>
    </w:p>
    <w:p w:rsidR="00FF6DFB" w:rsidRPr="006C0E6A" w:rsidRDefault="00FF6DFB" w:rsidP="00FF6DFB">
      <w:pPr>
        <w:pStyle w:val="ListParagraph"/>
        <w:numPr>
          <w:ilvl w:val="0"/>
          <w:numId w:val="20"/>
        </w:numPr>
        <w:suppressAutoHyphens w:val="0"/>
        <w:jc w:val="both"/>
        <w:rPr>
          <w:rFonts w:asciiTheme="minorHAnsi" w:hAnsiTheme="minorHAnsi"/>
          <w:sz w:val="22"/>
          <w:szCs w:val="22"/>
        </w:rPr>
      </w:pPr>
      <w:r w:rsidRPr="006C0E6A">
        <w:rPr>
          <w:rFonts w:asciiTheme="minorHAnsi" w:eastAsia="Leelawadee" w:hAnsiTheme="minorHAnsi"/>
          <w:sz w:val="22"/>
          <w:szCs w:val="22"/>
        </w:rPr>
        <w:t xml:space="preserve">Using </w:t>
      </w:r>
      <w:r w:rsidRPr="006C0E6A">
        <w:rPr>
          <w:rFonts w:asciiTheme="minorHAnsi" w:eastAsia="Leelawadee" w:hAnsiTheme="minorHAnsi"/>
          <w:b/>
          <w:sz w:val="22"/>
          <w:szCs w:val="22"/>
        </w:rPr>
        <w:t>core JAVA</w:t>
      </w:r>
      <w:r w:rsidRPr="006C0E6A">
        <w:rPr>
          <w:rFonts w:asciiTheme="minorHAnsi" w:eastAsia="Leelawadee" w:hAnsiTheme="minorHAnsi"/>
          <w:sz w:val="22"/>
          <w:szCs w:val="22"/>
        </w:rPr>
        <w:t xml:space="preserve"> developed a web-based Quiz and testing software.</w:t>
      </w:r>
    </w:p>
    <w:p w:rsidR="00FF6DFB" w:rsidRPr="006C0E6A" w:rsidRDefault="00FF6DFB" w:rsidP="00FF6DFB">
      <w:pPr>
        <w:pStyle w:val="ListParagraph"/>
        <w:numPr>
          <w:ilvl w:val="0"/>
          <w:numId w:val="20"/>
        </w:numPr>
        <w:suppressAutoHyphens w:val="0"/>
        <w:jc w:val="both"/>
        <w:rPr>
          <w:rFonts w:asciiTheme="minorHAnsi" w:hAnsiTheme="minorHAnsi"/>
          <w:sz w:val="22"/>
          <w:szCs w:val="22"/>
        </w:rPr>
      </w:pPr>
      <w:r w:rsidRPr="006C0E6A">
        <w:rPr>
          <w:rFonts w:asciiTheme="minorHAnsi" w:eastAsia="Leelawadee" w:hAnsiTheme="minorHAnsi"/>
          <w:sz w:val="22"/>
          <w:szCs w:val="22"/>
        </w:rPr>
        <w:t>Developed an original object model design using database objects.</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Developed user interfaces using </w:t>
      </w:r>
      <w:r w:rsidRPr="006C0E6A">
        <w:rPr>
          <w:rFonts w:asciiTheme="minorHAnsi" w:eastAsia="Leelawadee" w:hAnsiTheme="minorHAnsi"/>
          <w:b/>
          <w:sz w:val="22"/>
          <w:szCs w:val="22"/>
        </w:rPr>
        <w:t>JSPs, XHTML, CSS, JavaScript and AJAX</w:t>
      </w:r>
      <w:r w:rsidRPr="006C0E6A">
        <w:rPr>
          <w:rFonts w:asciiTheme="minorHAnsi" w:eastAsia="Leelawadee" w:hAnsiTheme="minorHAnsi"/>
          <w:sz w:val="22"/>
          <w:szCs w:val="22"/>
        </w:rPr>
        <w:t xml:space="preserve">. </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Generated </w:t>
      </w:r>
      <w:r w:rsidRPr="006C0E6A">
        <w:rPr>
          <w:rFonts w:asciiTheme="minorHAnsi" w:eastAsia="Leelawadee" w:hAnsiTheme="minorHAnsi"/>
          <w:b/>
          <w:sz w:val="22"/>
          <w:szCs w:val="22"/>
        </w:rPr>
        <w:t>Class Diagrams, Sequence Diagrams with Microsoft Visio and RAD</w:t>
      </w:r>
      <w:r w:rsidRPr="006C0E6A">
        <w:rPr>
          <w:rFonts w:asciiTheme="minorHAnsi" w:eastAsia="Leelawadee" w:hAnsiTheme="minorHAnsi"/>
          <w:sz w:val="22"/>
          <w:szCs w:val="22"/>
        </w:rPr>
        <w:t xml:space="preserve">. </w:t>
      </w:r>
    </w:p>
    <w:p w:rsidR="00EB7EAE" w:rsidRPr="006C0E6A" w:rsidRDefault="00EB7EAE"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Designed and developed highly customized </w:t>
      </w:r>
      <w:r w:rsidRPr="006C0E6A">
        <w:rPr>
          <w:rFonts w:asciiTheme="minorHAnsi" w:eastAsia="Leelawadee" w:hAnsiTheme="minorHAnsi"/>
          <w:b/>
          <w:sz w:val="22"/>
          <w:szCs w:val="22"/>
        </w:rPr>
        <w:t>front end</w:t>
      </w:r>
      <w:r w:rsidRPr="006C0E6A">
        <w:rPr>
          <w:rFonts w:asciiTheme="minorHAnsi" w:eastAsia="Leelawadee" w:hAnsiTheme="minorHAnsi"/>
          <w:sz w:val="22"/>
          <w:szCs w:val="22"/>
        </w:rPr>
        <w:t xml:space="preserve"> Screens using </w:t>
      </w:r>
      <w:r w:rsidRPr="006C0E6A">
        <w:rPr>
          <w:rFonts w:asciiTheme="minorHAnsi" w:eastAsia="Leelawadee" w:hAnsiTheme="minorHAnsi"/>
          <w:b/>
          <w:sz w:val="22"/>
          <w:szCs w:val="22"/>
        </w:rPr>
        <w:t>SenchaExtJS framework library</w:t>
      </w:r>
      <w:r w:rsidRPr="006C0E6A">
        <w:rPr>
          <w:rFonts w:asciiTheme="minorHAnsi" w:eastAsia="Leelawadee" w:hAnsiTheme="minorHAnsi"/>
          <w:sz w:val="22"/>
          <w:szCs w:val="22"/>
        </w:rPr>
        <w:t xml:space="preserve">, </w:t>
      </w:r>
      <w:r w:rsidRPr="006C0E6A">
        <w:rPr>
          <w:rFonts w:asciiTheme="minorHAnsi" w:eastAsia="Leelawadee" w:hAnsiTheme="minorHAnsi"/>
          <w:b/>
          <w:sz w:val="22"/>
          <w:szCs w:val="22"/>
        </w:rPr>
        <w:t>JavaScript</w:t>
      </w:r>
      <w:r w:rsidRPr="006C0E6A">
        <w:rPr>
          <w:rFonts w:asciiTheme="minorHAnsi" w:eastAsia="Leelawadee" w:hAnsiTheme="minorHAnsi"/>
          <w:sz w:val="22"/>
          <w:szCs w:val="22"/>
        </w:rPr>
        <w:t xml:space="preserve">, </w:t>
      </w:r>
      <w:r w:rsidRPr="006C0E6A">
        <w:rPr>
          <w:rFonts w:asciiTheme="minorHAnsi" w:eastAsia="Leelawadee" w:hAnsiTheme="minorHAnsi"/>
          <w:b/>
          <w:sz w:val="22"/>
          <w:szCs w:val="22"/>
        </w:rPr>
        <w:t xml:space="preserve">HTML, CSS </w:t>
      </w:r>
      <w:r w:rsidRPr="006C0E6A">
        <w:rPr>
          <w:rFonts w:asciiTheme="minorHAnsi" w:eastAsia="Leelawadee" w:hAnsiTheme="minorHAnsi"/>
          <w:sz w:val="22"/>
          <w:szCs w:val="22"/>
        </w:rPr>
        <w:t>as a Rich Internet Application (RIA).</w:t>
      </w:r>
    </w:p>
    <w:p w:rsidR="00FF6DFB" w:rsidRPr="006C0E6A" w:rsidRDefault="00FF6DFB" w:rsidP="00FF6DFB">
      <w:pPr>
        <w:pStyle w:val="ListParagraph"/>
        <w:numPr>
          <w:ilvl w:val="0"/>
          <w:numId w:val="20"/>
        </w:numPr>
        <w:suppressAutoHyphens w:val="0"/>
        <w:spacing w:before="100" w:after="100"/>
        <w:rPr>
          <w:rFonts w:asciiTheme="minorHAnsi" w:hAnsiTheme="minorHAnsi"/>
          <w:b/>
          <w:sz w:val="22"/>
          <w:szCs w:val="22"/>
        </w:rPr>
      </w:pPr>
      <w:r w:rsidRPr="006C0E6A">
        <w:rPr>
          <w:rFonts w:asciiTheme="minorHAnsi" w:eastAsia="Leelawadee" w:hAnsiTheme="minorHAnsi"/>
          <w:sz w:val="22"/>
          <w:szCs w:val="22"/>
        </w:rPr>
        <w:t xml:space="preserve">Designed patterns implemented such </w:t>
      </w:r>
      <w:r w:rsidRPr="006C0E6A">
        <w:rPr>
          <w:rFonts w:asciiTheme="minorHAnsi" w:eastAsia="Leelawadee" w:hAnsiTheme="minorHAnsi"/>
          <w:b/>
          <w:sz w:val="22"/>
          <w:szCs w:val="22"/>
        </w:rPr>
        <w:t xml:space="preserve">as Singleton, Front Controller, Factory pattern, Data Access Object. </w:t>
      </w:r>
    </w:p>
    <w:p w:rsidR="00FF6DFB" w:rsidRPr="006C0E6A" w:rsidRDefault="00FF6DFB" w:rsidP="00FF6DFB">
      <w:pPr>
        <w:pStyle w:val="ListParagraph"/>
        <w:numPr>
          <w:ilvl w:val="0"/>
          <w:numId w:val="20"/>
        </w:numPr>
        <w:suppressAutoHyphens w:val="0"/>
        <w:spacing w:before="100" w:after="100"/>
        <w:rPr>
          <w:rFonts w:asciiTheme="minorHAnsi" w:hAnsiTheme="minorHAnsi"/>
          <w:b/>
          <w:sz w:val="22"/>
          <w:szCs w:val="22"/>
        </w:rPr>
      </w:pPr>
      <w:r w:rsidRPr="006C0E6A">
        <w:rPr>
          <w:rFonts w:asciiTheme="minorHAnsi" w:eastAsia="Leelawadee" w:hAnsiTheme="minorHAnsi"/>
          <w:sz w:val="22"/>
          <w:szCs w:val="22"/>
        </w:rPr>
        <w:t xml:space="preserve">Involved in writing </w:t>
      </w:r>
      <w:r w:rsidRPr="006C0E6A">
        <w:rPr>
          <w:rFonts w:asciiTheme="minorHAnsi" w:eastAsia="Leelawadee" w:hAnsiTheme="minorHAnsi"/>
          <w:b/>
          <w:sz w:val="22"/>
          <w:szCs w:val="22"/>
        </w:rPr>
        <w:t xml:space="preserve">of Web services using SOAP, WSDL, deployment, and configuration and testing. </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Wrote </w:t>
      </w:r>
      <w:r w:rsidRPr="006C0E6A">
        <w:rPr>
          <w:rFonts w:asciiTheme="minorHAnsi" w:eastAsia="Leelawadee" w:hAnsiTheme="minorHAnsi"/>
          <w:b/>
          <w:sz w:val="22"/>
          <w:szCs w:val="22"/>
        </w:rPr>
        <w:t>SQL, PL/SQL and stored procedures</w:t>
      </w:r>
      <w:r w:rsidRPr="006C0E6A">
        <w:rPr>
          <w:rFonts w:asciiTheme="minorHAnsi" w:eastAsia="Leelawadee" w:hAnsiTheme="minorHAnsi"/>
          <w:sz w:val="22"/>
          <w:szCs w:val="22"/>
        </w:rPr>
        <w:t xml:space="preserve"> as part of database interaction. </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Extensively used </w:t>
      </w:r>
      <w:r w:rsidR="00DC4953" w:rsidRPr="006C0E6A">
        <w:rPr>
          <w:rFonts w:asciiTheme="minorHAnsi" w:eastAsia="Leelawadee" w:hAnsiTheme="minorHAnsi"/>
          <w:b/>
          <w:sz w:val="22"/>
          <w:szCs w:val="22"/>
        </w:rPr>
        <w:t>Hibernate for Object R</w:t>
      </w:r>
      <w:r w:rsidRPr="006C0E6A">
        <w:rPr>
          <w:rFonts w:asciiTheme="minorHAnsi" w:eastAsia="Leelawadee" w:hAnsiTheme="minorHAnsi"/>
          <w:b/>
          <w:sz w:val="22"/>
          <w:szCs w:val="22"/>
        </w:rPr>
        <w:t>elational Mapping for data persistence</w:t>
      </w:r>
      <w:r w:rsidRPr="006C0E6A">
        <w:rPr>
          <w:rFonts w:asciiTheme="minorHAnsi" w:eastAsia="Leelawadee" w:hAnsiTheme="minorHAnsi"/>
          <w:sz w:val="22"/>
          <w:szCs w:val="22"/>
        </w:rPr>
        <w:t xml:space="preserve">. </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b/>
          <w:sz w:val="22"/>
          <w:szCs w:val="22"/>
        </w:rPr>
        <w:t>Unit testing, bug fixing in multiple environments (DEV/INT/CERT/PROD)</w:t>
      </w:r>
      <w:r w:rsidRPr="006C0E6A">
        <w:rPr>
          <w:rFonts w:asciiTheme="minorHAnsi" w:eastAsia="Leelawadee" w:hAnsiTheme="minorHAnsi"/>
          <w:sz w:val="22"/>
          <w:szCs w:val="22"/>
        </w:rPr>
        <w:t xml:space="preserve"> and reproduce bugs for fixing and code review of individual modules in the application. </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Parsed </w:t>
      </w:r>
      <w:r w:rsidRPr="006C0E6A">
        <w:rPr>
          <w:rFonts w:asciiTheme="minorHAnsi" w:eastAsia="Leelawadee" w:hAnsiTheme="minorHAnsi"/>
          <w:b/>
          <w:sz w:val="22"/>
          <w:szCs w:val="22"/>
        </w:rPr>
        <w:t>XML using SAX Parser</w:t>
      </w:r>
      <w:r w:rsidRPr="006C0E6A">
        <w:rPr>
          <w:rFonts w:asciiTheme="minorHAnsi" w:eastAsia="Leelawadee" w:hAnsiTheme="minorHAnsi"/>
          <w:sz w:val="22"/>
          <w:szCs w:val="22"/>
        </w:rPr>
        <w:t xml:space="preserve"> and send that data to consumers as part of Batch Application. </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Developed unit test cases using </w:t>
      </w:r>
      <w:r w:rsidRPr="006C0E6A">
        <w:rPr>
          <w:rFonts w:asciiTheme="minorHAnsi" w:eastAsia="Leelawadee" w:hAnsiTheme="minorHAnsi"/>
          <w:b/>
          <w:sz w:val="22"/>
          <w:szCs w:val="22"/>
        </w:rPr>
        <w:t>JUnit framework</w:t>
      </w:r>
      <w:r w:rsidRPr="006C0E6A">
        <w:rPr>
          <w:rFonts w:asciiTheme="minorHAnsi" w:eastAsia="Leelawadee" w:hAnsiTheme="minorHAnsi"/>
          <w:sz w:val="22"/>
          <w:szCs w:val="22"/>
        </w:rPr>
        <w:t xml:space="preserve">. </w:t>
      </w:r>
    </w:p>
    <w:p w:rsidR="00FF6DFB" w:rsidRPr="006C0E6A" w:rsidRDefault="00FF6DFB" w:rsidP="00FF6DFB">
      <w:pPr>
        <w:pStyle w:val="ListParagraph"/>
        <w:numPr>
          <w:ilvl w:val="0"/>
          <w:numId w:val="20"/>
        </w:numPr>
        <w:suppressAutoHyphens w:val="0"/>
        <w:spacing w:before="100" w:after="100"/>
        <w:rPr>
          <w:rFonts w:asciiTheme="minorHAnsi" w:hAnsiTheme="minorHAnsi"/>
          <w:sz w:val="22"/>
          <w:szCs w:val="22"/>
        </w:rPr>
      </w:pPr>
      <w:r w:rsidRPr="006C0E6A">
        <w:rPr>
          <w:rFonts w:asciiTheme="minorHAnsi" w:eastAsia="Leelawadee" w:hAnsiTheme="minorHAnsi"/>
          <w:sz w:val="22"/>
          <w:szCs w:val="22"/>
        </w:rPr>
        <w:t xml:space="preserve">Accessed and manipulated the </w:t>
      </w:r>
      <w:r w:rsidRPr="006C0E6A">
        <w:rPr>
          <w:rFonts w:asciiTheme="minorHAnsi" w:eastAsia="Leelawadee" w:hAnsiTheme="minorHAnsi"/>
          <w:b/>
          <w:sz w:val="22"/>
          <w:szCs w:val="22"/>
        </w:rPr>
        <w:t>Oracle10g database by writing SQL Queries</w:t>
      </w:r>
    </w:p>
    <w:p w:rsidR="0040129F" w:rsidRPr="006C0E6A" w:rsidRDefault="0040129F" w:rsidP="0040129F">
      <w:pPr>
        <w:spacing w:line="240" w:lineRule="atLeast"/>
        <w:jc w:val="both"/>
        <w:rPr>
          <w:rFonts w:asciiTheme="minorHAnsi" w:hAnsiTheme="minorHAnsi"/>
          <w:b/>
          <w:bCs/>
          <w:sz w:val="22"/>
          <w:szCs w:val="22"/>
        </w:rPr>
      </w:pPr>
    </w:p>
    <w:p w:rsidR="0040129F" w:rsidRPr="006C0E6A" w:rsidRDefault="0040129F" w:rsidP="0040129F">
      <w:pPr>
        <w:pStyle w:val="Header"/>
        <w:tabs>
          <w:tab w:val="clear" w:pos="4320"/>
          <w:tab w:val="clear" w:pos="8640"/>
          <w:tab w:val="left" w:pos="8460"/>
        </w:tabs>
        <w:spacing w:line="240" w:lineRule="atLeast"/>
        <w:jc w:val="both"/>
        <w:rPr>
          <w:rFonts w:asciiTheme="minorHAnsi" w:hAnsiTheme="minorHAnsi"/>
          <w:sz w:val="22"/>
          <w:szCs w:val="22"/>
        </w:rPr>
      </w:pPr>
      <w:r w:rsidRPr="006C0E6A">
        <w:rPr>
          <w:rFonts w:asciiTheme="minorHAnsi" w:hAnsiTheme="minorHAnsi"/>
          <w:b/>
          <w:sz w:val="22"/>
          <w:szCs w:val="22"/>
        </w:rPr>
        <w:t>Environment</w:t>
      </w:r>
      <w:r w:rsidRPr="006C0E6A">
        <w:rPr>
          <w:rFonts w:asciiTheme="minorHAnsi" w:hAnsiTheme="minorHAnsi"/>
          <w:sz w:val="22"/>
          <w:szCs w:val="22"/>
        </w:rPr>
        <w:t xml:space="preserve">:  </w:t>
      </w:r>
      <w:r w:rsidR="00320FD6" w:rsidRPr="006C0E6A">
        <w:rPr>
          <w:rFonts w:asciiTheme="minorHAnsi" w:hAnsiTheme="minorHAnsi"/>
          <w:sz w:val="22"/>
          <w:szCs w:val="22"/>
        </w:rPr>
        <w:t>Java</w:t>
      </w:r>
      <w:r w:rsidR="00E64145" w:rsidRPr="006C0E6A">
        <w:rPr>
          <w:rFonts w:asciiTheme="minorHAnsi" w:hAnsiTheme="minorHAnsi"/>
          <w:sz w:val="22"/>
          <w:szCs w:val="22"/>
        </w:rPr>
        <w:t>, Dojo</w:t>
      </w:r>
      <w:r w:rsidR="00CE4C5E" w:rsidRPr="006C0E6A">
        <w:rPr>
          <w:rFonts w:asciiTheme="minorHAnsi" w:hAnsiTheme="minorHAnsi"/>
          <w:sz w:val="22"/>
          <w:szCs w:val="22"/>
        </w:rPr>
        <w:t>, JBoss Developer Studio, Maven, Javascript, JSP, Ajax, Spring MVC, RestEasy, Hibernate, Oracle 10g, SVN, Agile development, Windows, CSS, HTML, Putty.</w:t>
      </w:r>
    </w:p>
    <w:p w:rsidR="0040129F" w:rsidRPr="006C0E6A" w:rsidRDefault="0040129F" w:rsidP="0040129F">
      <w:pPr>
        <w:pStyle w:val="Header"/>
        <w:tabs>
          <w:tab w:val="clear" w:pos="4320"/>
          <w:tab w:val="clear" w:pos="8640"/>
        </w:tabs>
        <w:spacing w:line="240" w:lineRule="atLeast"/>
        <w:jc w:val="both"/>
        <w:rPr>
          <w:rFonts w:asciiTheme="minorHAnsi" w:hAnsiTheme="minorHAnsi"/>
          <w:sz w:val="22"/>
          <w:szCs w:val="22"/>
        </w:rPr>
      </w:pPr>
    </w:p>
    <w:p w:rsidR="0040129F" w:rsidRPr="006C0E6A" w:rsidRDefault="0040129F" w:rsidP="0040129F">
      <w:pPr>
        <w:spacing w:line="240" w:lineRule="atLeast"/>
        <w:jc w:val="both"/>
        <w:rPr>
          <w:rFonts w:asciiTheme="minorHAnsi" w:hAnsiTheme="minorHAnsi"/>
          <w:b/>
          <w:bCs/>
          <w:sz w:val="22"/>
          <w:szCs w:val="22"/>
        </w:rPr>
      </w:pPr>
      <w:r w:rsidRPr="006C0E6A">
        <w:rPr>
          <w:rFonts w:asciiTheme="minorHAnsi" w:hAnsiTheme="minorHAnsi"/>
          <w:sz w:val="22"/>
          <w:szCs w:val="22"/>
        </w:rPr>
        <w:t>Client</w:t>
      </w:r>
      <w:r w:rsidR="00C31AEA" w:rsidRPr="006C0E6A">
        <w:rPr>
          <w:rFonts w:asciiTheme="minorHAnsi" w:hAnsiTheme="minorHAnsi"/>
          <w:sz w:val="22"/>
          <w:szCs w:val="22"/>
        </w:rPr>
        <w:tab/>
      </w:r>
      <w:r w:rsidR="00C31AEA"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80224C" w:rsidRPr="006C0E6A">
        <w:rPr>
          <w:rFonts w:asciiTheme="minorHAnsi" w:hAnsiTheme="minorHAnsi"/>
          <w:b/>
          <w:sz w:val="22"/>
          <w:szCs w:val="22"/>
        </w:rPr>
        <w:t>AEGIS Limited, NJ, USA</w:t>
      </w:r>
    </w:p>
    <w:p w:rsidR="0040129F" w:rsidRPr="006C0E6A" w:rsidRDefault="0040129F" w:rsidP="0040129F">
      <w:pPr>
        <w:pStyle w:val="Header"/>
        <w:tabs>
          <w:tab w:val="clear" w:pos="4320"/>
          <w:tab w:val="clear" w:pos="8640"/>
        </w:tabs>
        <w:spacing w:line="240" w:lineRule="atLeast"/>
        <w:jc w:val="both"/>
        <w:rPr>
          <w:rFonts w:asciiTheme="minorHAnsi" w:hAnsiTheme="minorHAnsi"/>
          <w:b/>
          <w:bCs/>
          <w:color w:val="000000"/>
          <w:sz w:val="22"/>
          <w:szCs w:val="22"/>
        </w:rPr>
      </w:pPr>
      <w:r w:rsidRPr="006C0E6A">
        <w:rPr>
          <w:rFonts w:asciiTheme="minorHAnsi" w:hAnsiTheme="minorHAnsi"/>
          <w:sz w:val="22"/>
          <w:szCs w:val="22"/>
        </w:rPr>
        <w:t>Title</w:t>
      </w:r>
      <w:r w:rsidR="00C31AEA" w:rsidRPr="006C0E6A">
        <w:rPr>
          <w:rFonts w:asciiTheme="minorHAnsi" w:hAnsiTheme="minorHAnsi"/>
          <w:sz w:val="22"/>
          <w:szCs w:val="22"/>
        </w:rPr>
        <w:tab/>
      </w:r>
      <w:r w:rsidR="00C31AEA"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008F6316" w:rsidRPr="006C0E6A">
        <w:rPr>
          <w:rFonts w:asciiTheme="minorHAnsi" w:hAnsiTheme="minorHAnsi"/>
          <w:b/>
          <w:sz w:val="22"/>
          <w:szCs w:val="22"/>
        </w:rPr>
        <w:t>AEGISlink Application</w:t>
      </w:r>
    </w:p>
    <w:p w:rsidR="00A450BE" w:rsidRPr="006C0E6A" w:rsidRDefault="00A450BE" w:rsidP="0040129F">
      <w:pPr>
        <w:pStyle w:val="Header"/>
        <w:tabs>
          <w:tab w:val="clear" w:pos="4320"/>
          <w:tab w:val="clear" w:pos="8640"/>
        </w:tabs>
        <w:spacing w:line="240" w:lineRule="atLeast"/>
        <w:jc w:val="both"/>
        <w:rPr>
          <w:rFonts w:asciiTheme="minorHAnsi" w:hAnsiTheme="minorHAnsi"/>
          <w:b/>
          <w:sz w:val="22"/>
          <w:szCs w:val="22"/>
        </w:rPr>
      </w:pPr>
      <w:r w:rsidRPr="006C0E6A">
        <w:rPr>
          <w:rFonts w:asciiTheme="minorHAnsi" w:hAnsiTheme="minorHAnsi"/>
          <w:sz w:val="22"/>
          <w:szCs w:val="22"/>
        </w:rPr>
        <w:t>Designation</w:t>
      </w:r>
      <w:r w:rsidR="00C31AEA" w:rsidRPr="006C0E6A">
        <w:rPr>
          <w:rFonts w:asciiTheme="minorHAnsi" w:hAnsiTheme="minorHAnsi"/>
          <w:sz w:val="22"/>
          <w:szCs w:val="22"/>
        </w:rPr>
        <w:tab/>
      </w:r>
      <w:r w:rsidRPr="006C0E6A">
        <w:rPr>
          <w:rFonts w:asciiTheme="minorHAnsi" w:hAnsiTheme="minorHAnsi"/>
          <w:sz w:val="22"/>
          <w:szCs w:val="22"/>
        </w:rPr>
        <w:t>:</w:t>
      </w:r>
      <w:r w:rsidR="006C0E6A">
        <w:rPr>
          <w:rFonts w:asciiTheme="minorHAnsi" w:hAnsiTheme="minorHAnsi"/>
          <w:sz w:val="22"/>
          <w:szCs w:val="22"/>
        </w:rPr>
        <w:t xml:space="preserve"> </w:t>
      </w:r>
      <w:r w:rsidRPr="006C0E6A">
        <w:rPr>
          <w:rFonts w:asciiTheme="minorHAnsi" w:hAnsiTheme="minorHAnsi"/>
          <w:b/>
          <w:sz w:val="22"/>
          <w:szCs w:val="22"/>
        </w:rPr>
        <w:t>Junior Java Developer</w:t>
      </w:r>
    </w:p>
    <w:p w:rsidR="008E7483" w:rsidRPr="006C0E6A" w:rsidRDefault="008E7483" w:rsidP="008E7483">
      <w:pPr>
        <w:spacing w:line="240" w:lineRule="atLeast"/>
        <w:jc w:val="both"/>
        <w:rPr>
          <w:rFonts w:asciiTheme="minorHAnsi" w:hAnsiTheme="minorHAnsi"/>
          <w:b/>
          <w:bCs/>
          <w:sz w:val="22"/>
          <w:szCs w:val="22"/>
        </w:rPr>
      </w:pPr>
      <w:r w:rsidRPr="006C0E6A">
        <w:rPr>
          <w:rFonts w:asciiTheme="minorHAnsi" w:hAnsiTheme="minorHAnsi"/>
          <w:bCs/>
          <w:sz w:val="22"/>
          <w:szCs w:val="22"/>
        </w:rPr>
        <w:t>Duration</w:t>
      </w:r>
      <w:r w:rsidR="00C31AEA" w:rsidRPr="006C0E6A">
        <w:rPr>
          <w:rFonts w:asciiTheme="minorHAnsi" w:hAnsiTheme="minorHAnsi"/>
          <w:bCs/>
          <w:sz w:val="22"/>
          <w:szCs w:val="22"/>
        </w:rPr>
        <w:tab/>
      </w:r>
      <w:r w:rsidRPr="006C0E6A">
        <w:rPr>
          <w:rFonts w:asciiTheme="minorHAnsi" w:hAnsiTheme="minorHAnsi"/>
          <w:bCs/>
          <w:sz w:val="22"/>
          <w:szCs w:val="22"/>
        </w:rPr>
        <w:t>:</w:t>
      </w:r>
      <w:r w:rsidR="006C0E6A">
        <w:rPr>
          <w:rFonts w:asciiTheme="minorHAnsi" w:hAnsiTheme="minorHAnsi"/>
          <w:bCs/>
          <w:sz w:val="22"/>
          <w:szCs w:val="22"/>
        </w:rPr>
        <w:t xml:space="preserve"> </w:t>
      </w:r>
      <w:r w:rsidR="00E06CEC" w:rsidRPr="006C0E6A">
        <w:rPr>
          <w:rFonts w:asciiTheme="minorHAnsi" w:hAnsiTheme="minorHAnsi"/>
          <w:b/>
          <w:bCs/>
          <w:sz w:val="22"/>
          <w:szCs w:val="22"/>
        </w:rPr>
        <w:t>Mar 2008</w:t>
      </w:r>
      <w:r w:rsidR="00F81C26" w:rsidRPr="006C0E6A">
        <w:rPr>
          <w:rFonts w:asciiTheme="minorHAnsi" w:hAnsiTheme="minorHAnsi"/>
          <w:b/>
          <w:bCs/>
          <w:sz w:val="22"/>
          <w:szCs w:val="22"/>
        </w:rPr>
        <w:t xml:space="preserve"> –</w:t>
      </w:r>
      <w:r w:rsidR="0027095D" w:rsidRPr="006C0E6A">
        <w:rPr>
          <w:rFonts w:asciiTheme="minorHAnsi" w:hAnsiTheme="minorHAnsi"/>
          <w:b/>
          <w:bCs/>
          <w:sz w:val="22"/>
          <w:szCs w:val="22"/>
        </w:rPr>
        <w:t>Sep 2010</w:t>
      </w: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Project Description:</w:t>
      </w:r>
    </w:p>
    <w:p w:rsidR="0040129F" w:rsidRPr="006C0E6A" w:rsidRDefault="00493AED" w:rsidP="00C65419">
      <w:pPr>
        <w:pStyle w:val="BodyTextIndent"/>
        <w:spacing w:after="0" w:line="240" w:lineRule="atLeast"/>
        <w:ind w:left="0" w:firstLine="720"/>
        <w:jc w:val="both"/>
        <w:rPr>
          <w:rFonts w:asciiTheme="minorHAnsi" w:hAnsiTheme="minorHAnsi"/>
          <w:bCs/>
          <w:sz w:val="22"/>
          <w:szCs w:val="22"/>
          <w:lang w:val="en-GB"/>
        </w:rPr>
      </w:pPr>
      <w:r w:rsidRPr="006C0E6A">
        <w:rPr>
          <w:rFonts w:asciiTheme="minorHAnsi" w:hAnsiTheme="minorHAnsi"/>
          <w:bCs/>
          <w:sz w:val="22"/>
          <w:szCs w:val="22"/>
          <w:lang w:val="en-GB"/>
        </w:rPr>
        <w:t>Associated Electric &amp;</w:t>
      </w:r>
      <w:r w:rsidR="00AB13DA" w:rsidRPr="006C0E6A">
        <w:rPr>
          <w:rFonts w:asciiTheme="minorHAnsi" w:hAnsiTheme="minorHAnsi"/>
          <w:bCs/>
          <w:sz w:val="22"/>
          <w:szCs w:val="22"/>
          <w:lang w:val="en-GB"/>
        </w:rPr>
        <w:t xml:space="preserve"> Gas Insurance Services Limited (AEGIS) is a non- assessable Mutual </w:t>
      </w:r>
      <w:r w:rsidR="00A87CC5" w:rsidRPr="006C0E6A">
        <w:rPr>
          <w:rFonts w:asciiTheme="minorHAnsi" w:hAnsiTheme="minorHAnsi"/>
          <w:bCs/>
          <w:sz w:val="22"/>
          <w:szCs w:val="22"/>
          <w:lang w:val="en-GB"/>
        </w:rPr>
        <w:t>Insurance</w:t>
      </w:r>
      <w:r w:rsidR="00AB13DA" w:rsidRPr="006C0E6A">
        <w:rPr>
          <w:rFonts w:asciiTheme="minorHAnsi" w:hAnsiTheme="min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application allows registered AEGIS members and their designated brokers to view their policies and claims, apply for coverage, submit claims, access industry data.</w:t>
      </w:r>
    </w:p>
    <w:p w:rsidR="00A72191" w:rsidRPr="006C0E6A" w:rsidRDefault="00A72191" w:rsidP="000F3CD1">
      <w:pPr>
        <w:pStyle w:val="BodyTextIndent"/>
        <w:spacing w:after="0" w:line="240" w:lineRule="atLeast"/>
        <w:ind w:left="0"/>
        <w:jc w:val="both"/>
        <w:rPr>
          <w:rFonts w:asciiTheme="minorHAnsi" w:hAnsiTheme="minorHAnsi"/>
          <w:bCs/>
          <w:sz w:val="22"/>
          <w:szCs w:val="22"/>
          <w:shd w:val="clear" w:color="auto" w:fill="FFFF00"/>
          <w:lang w:val="en-GB"/>
        </w:rPr>
      </w:pPr>
    </w:p>
    <w:p w:rsidR="0040129F" w:rsidRPr="006C0E6A" w:rsidRDefault="0040129F" w:rsidP="0040129F">
      <w:pPr>
        <w:pStyle w:val="BodyTextIndent"/>
        <w:spacing w:after="0" w:line="240" w:lineRule="atLeast"/>
        <w:ind w:left="0"/>
        <w:jc w:val="both"/>
        <w:rPr>
          <w:rFonts w:asciiTheme="minorHAnsi" w:hAnsiTheme="minorHAnsi"/>
          <w:b/>
          <w:bCs/>
          <w:sz w:val="22"/>
          <w:szCs w:val="22"/>
          <w:lang w:val="en-GB"/>
        </w:rPr>
      </w:pPr>
      <w:r w:rsidRPr="006C0E6A">
        <w:rPr>
          <w:rFonts w:asciiTheme="minorHAnsi" w:hAnsiTheme="minorHAnsi"/>
          <w:b/>
          <w:bCs/>
          <w:sz w:val="22"/>
          <w:szCs w:val="22"/>
          <w:lang w:val="en-GB"/>
        </w:rPr>
        <w:t>Responsibilities:</w:t>
      </w:r>
    </w:p>
    <w:p w:rsidR="00273D74" w:rsidRPr="006C0E6A" w:rsidRDefault="00273D74" w:rsidP="0040129F">
      <w:pPr>
        <w:pStyle w:val="BodyTextIndent"/>
        <w:spacing w:after="0" w:line="240" w:lineRule="atLeast"/>
        <w:ind w:left="0"/>
        <w:jc w:val="both"/>
        <w:rPr>
          <w:rFonts w:asciiTheme="minorHAnsi" w:hAnsiTheme="minorHAnsi"/>
          <w:b/>
          <w:bCs/>
          <w:sz w:val="22"/>
          <w:szCs w:val="22"/>
          <w:lang w:val="en-GB"/>
        </w:rPr>
      </w:pPr>
    </w:p>
    <w:p w:rsidR="00273D74" w:rsidRPr="006C0E6A" w:rsidRDefault="00273D74" w:rsidP="00273D74">
      <w:pPr>
        <w:pStyle w:val="NormalJustified"/>
        <w:numPr>
          <w:ilvl w:val="0"/>
          <w:numId w:val="13"/>
        </w:numPr>
        <w:jc w:val="both"/>
        <w:rPr>
          <w:rFonts w:asciiTheme="minorHAnsi" w:hAnsiTheme="minorHAnsi"/>
          <w:b w:val="0"/>
          <w:kern w:val="28"/>
          <w:sz w:val="22"/>
          <w:szCs w:val="22"/>
        </w:rPr>
      </w:pPr>
      <w:r w:rsidRPr="006C0E6A">
        <w:rPr>
          <w:rFonts w:asciiTheme="minorHAnsi" w:hAnsiTheme="minorHAnsi"/>
          <w:b w:val="0"/>
          <w:kern w:val="28"/>
          <w:sz w:val="22"/>
          <w:szCs w:val="22"/>
        </w:rPr>
        <w:t xml:space="preserve">Used </w:t>
      </w:r>
      <w:r w:rsidRPr="006C0E6A">
        <w:rPr>
          <w:rFonts w:asciiTheme="minorHAnsi" w:hAnsiTheme="minorHAnsi"/>
          <w:kern w:val="28"/>
          <w:sz w:val="22"/>
          <w:szCs w:val="22"/>
        </w:rPr>
        <w:t>HTML</w:t>
      </w:r>
      <w:r w:rsidRPr="006C0E6A">
        <w:rPr>
          <w:rFonts w:asciiTheme="minorHAnsi" w:hAnsiTheme="minorHAnsi"/>
          <w:b w:val="0"/>
          <w:kern w:val="28"/>
          <w:sz w:val="22"/>
          <w:szCs w:val="22"/>
        </w:rPr>
        <w:t xml:space="preserve"> for design, </w:t>
      </w:r>
      <w:r w:rsidRPr="006C0E6A">
        <w:rPr>
          <w:rFonts w:asciiTheme="minorHAnsi" w:hAnsiTheme="minorHAnsi"/>
          <w:kern w:val="28"/>
          <w:sz w:val="22"/>
          <w:szCs w:val="22"/>
        </w:rPr>
        <w:t>Java Script</w:t>
      </w:r>
      <w:r w:rsidRPr="006C0E6A">
        <w:rPr>
          <w:rFonts w:asciiTheme="minorHAnsi" w:hAnsiTheme="minorHAnsi"/>
          <w:b w:val="0"/>
          <w:kern w:val="28"/>
          <w:sz w:val="22"/>
          <w:szCs w:val="22"/>
        </w:rPr>
        <w:t xml:space="preserve"> for client side validations and </w:t>
      </w:r>
      <w:r w:rsidRPr="006C0E6A">
        <w:rPr>
          <w:rFonts w:asciiTheme="minorHAnsi" w:hAnsiTheme="minorHAnsi"/>
          <w:kern w:val="28"/>
          <w:sz w:val="22"/>
          <w:szCs w:val="22"/>
        </w:rPr>
        <w:t>JSP</w:t>
      </w:r>
      <w:r w:rsidRPr="006C0E6A">
        <w:rPr>
          <w:rFonts w:asciiTheme="minorHAnsi" w:hAnsiTheme="minorHAnsi"/>
          <w:b w:val="0"/>
          <w:kern w:val="28"/>
          <w:sz w:val="22"/>
          <w:szCs w:val="22"/>
        </w:rPr>
        <w:t xml:space="preserve"> using </w:t>
      </w:r>
      <w:r w:rsidRPr="006C0E6A">
        <w:rPr>
          <w:rFonts w:asciiTheme="minorHAnsi" w:hAnsiTheme="minorHAnsi"/>
          <w:kern w:val="28"/>
          <w:sz w:val="22"/>
          <w:szCs w:val="22"/>
        </w:rPr>
        <w:t>ODBC</w:t>
      </w:r>
      <w:r w:rsidRPr="006C0E6A">
        <w:rPr>
          <w:rFonts w:asciiTheme="minorHAnsi" w:hAnsiTheme="minorHAnsi"/>
          <w:b w:val="0"/>
          <w:kern w:val="28"/>
          <w:sz w:val="22"/>
          <w:szCs w:val="22"/>
        </w:rPr>
        <w:t xml:space="preserve"> on the server.</w:t>
      </w:r>
    </w:p>
    <w:p w:rsidR="00273D74" w:rsidRPr="006C0E6A" w:rsidRDefault="00273D74" w:rsidP="00273D74">
      <w:pPr>
        <w:numPr>
          <w:ilvl w:val="0"/>
          <w:numId w:val="13"/>
        </w:numPr>
        <w:tabs>
          <w:tab w:val="decimal" w:pos="-720"/>
        </w:tabs>
        <w:suppressAutoHyphens w:val="0"/>
        <w:autoSpaceDE w:val="0"/>
        <w:autoSpaceDN w:val="0"/>
        <w:adjustRightInd w:val="0"/>
        <w:jc w:val="both"/>
        <w:rPr>
          <w:rFonts w:asciiTheme="minorHAnsi" w:hAnsiTheme="minorHAnsi"/>
          <w:kern w:val="28"/>
          <w:sz w:val="22"/>
          <w:szCs w:val="22"/>
        </w:rPr>
      </w:pPr>
      <w:r w:rsidRPr="006C0E6A">
        <w:rPr>
          <w:rFonts w:asciiTheme="minorHAnsi" w:hAnsiTheme="minorHAnsi"/>
          <w:color w:val="000000"/>
          <w:sz w:val="22"/>
          <w:szCs w:val="22"/>
        </w:rPr>
        <w:t xml:space="preserve">Developed Action Forms and Models. </w:t>
      </w:r>
    </w:p>
    <w:p w:rsidR="00273D74" w:rsidRPr="006C0E6A" w:rsidRDefault="00273D74" w:rsidP="00273D74">
      <w:pPr>
        <w:pStyle w:val="NormalJustified"/>
        <w:numPr>
          <w:ilvl w:val="0"/>
          <w:numId w:val="13"/>
        </w:numPr>
        <w:jc w:val="both"/>
        <w:rPr>
          <w:rFonts w:asciiTheme="minorHAnsi" w:hAnsiTheme="minorHAnsi"/>
          <w:sz w:val="22"/>
          <w:szCs w:val="22"/>
        </w:rPr>
      </w:pPr>
      <w:r w:rsidRPr="006C0E6A">
        <w:rPr>
          <w:rFonts w:asciiTheme="minorHAnsi" w:hAnsiTheme="minorHAnsi"/>
          <w:b w:val="0"/>
          <w:sz w:val="22"/>
          <w:szCs w:val="22"/>
        </w:rPr>
        <w:t xml:space="preserve">Implemented </w:t>
      </w:r>
      <w:r w:rsidRPr="006C0E6A">
        <w:rPr>
          <w:rFonts w:asciiTheme="minorHAnsi" w:hAnsiTheme="minorHAnsi"/>
          <w:sz w:val="22"/>
          <w:szCs w:val="22"/>
        </w:rPr>
        <w:t>Model View Controller (MVC)</w:t>
      </w:r>
      <w:r w:rsidRPr="006C0E6A">
        <w:rPr>
          <w:rFonts w:asciiTheme="minorHAnsi" w:hAnsiTheme="minorHAnsi"/>
          <w:b w:val="0"/>
          <w:sz w:val="22"/>
          <w:szCs w:val="22"/>
        </w:rPr>
        <w:t xml:space="preserve"> architecture Using Struts Framework at the Web tier level to isolate each layer of the application to avoid the complexity of integration and ease of maintenance</w:t>
      </w:r>
      <w:r w:rsidRPr="006C0E6A">
        <w:rPr>
          <w:rFonts w:asciiTheme="minorHAnsi" w:hAnsiTheme="minorHAnsi"/>
          <w:sz w:val="22"/>
          <w:szCs w:val="22"/>
        </w:rPr>
        <w:t>.</w:t>
      </w:r>
    </w:p>
    <w:p w:rsidR="00273D74" w:rsidRPr="006C0E6A" w:rsidRDefault="00273D74" w:rsidP="00273D74">
      <w:pPr>
        <w:pStyle w:val="NormalJustified"/>
        <w:numPr>
          <w:ilvl w:val="0"/>
          <w:numId w:val="13"/>
        </w:numPr>
        <w:jc w:val="both"/>
        <w:rPr>
          <w:rFonts w:asciiTheme="minorHAnsi" w:hAnsiTheme="minorHAnsi"/>
          <w:b w:val="0"/>
          <w:sz w:val="22"/>
          <w:szCs w:val="22"/>
        </w:rPr>
      </w:pPr>
      <w:r w:rsidRPr="006C0E6A">
        <w:rPr>
          <w:rFonts w:asciiTheme="minorHAnsi" w:hAnsiTheme="minorHAnsi"/>
          <w:b w:val="0"/>
          <w:sz w:val="22"/>
          <w:szCs w:val="22"/>
        </w:rPr>
        <w:t xml:space="preserve">Extensive Hands on experience in </w:t>
      </w:r>
      <w:r w:rsidRPr="006C0E6A">
        <w:rPr>
          <w:rFonts w:asciiTheme="minorHAnsi" w:hAnsiTheme="minorHAnsi"/>
          <w:sz w:val="22"/>
          <w:szCs w:val="22"/>
        </w:rPr>
        <w:t>SQL Server Management Studio2000/2005/2008.</w:t>
      </w:r>
    </w:p>
    <w:p w:rsidR="00273D74" w:rsidRPr="006C0E6A" w:rsidRDefault="00273D74" w:rsidP="00273D74">
      <w:pPr>
        <w:pStyle w:val="NormalJustified"/>
        <w:numPr>
          <w:ilvl w:val="0"/>
          <w:numId w:val="13"/>
        </w:numPr>
        <w:jc w:val="both"/>
        <w:rPr>
          <w:rFonts w:asciiTheme="minorHAnsi" w:hAnsiTheme="minorHAnsi"/>
          <w:b w:val="0"/>
          <w:kern w:val="28"/>
          <w:sz w:val="22"/>
          <w:szCs w:val="22"/>
        </w:rPr>
      </w:pPr>
      <w:r w:rsidRPr="006C0E6A">
        <w:rPr>
          <w:rFonts w:asciiTheme="minorHAnsi" w:hAnsiTheme="minorHAnsi"/>
          <w:b w:val="0"/>
          <w:kern w:val="28"/>
          <w:sz w:val="22"/>
          <w:szCs w:val="22"/>
        </w:rPr>
        <w:t xml:space="preserve">Developed </w:t>
      </w:r>
      <w:r w:rsidRPr="006C0E6A">
        <w:rPr>
          <w:rFonts w:asciiTheme="minorHAnsi" w:hAnsiTheme="minorHAnsi"/>
          <w:kern w:val="28"/>
          <w:sz w:val="22"/>
          <w:szCs w:val="22"/>
        </w:rPr>
        <w:t>queries and Data Models</w:t>
      </w:r>
      <w:r w:rsidRPr="006C0E6A">
        <w:rPr>
          <w:rFonts w:asciiTheme="minorHAnsi" w:hAnsiTheme="minorHAnsi"/>
          <w:b w:val="0"/>
          <w:kern w:val="28"/>
          <w:sz w:val="22"/>
          <w:szCs w:val="22"/>
        </w:rPr>
        <w:t xml:space="preserve"> to support user transactions and improve performance.</w:t>
      </w:r>
    </w:p>
    <w:p w:rsidR="00273D74" w:rsidRPr="006C0E6A" w:rsidRDefault="00273D74" w:rsidP="00273D74">
      <w:pPr>
        <w:numPr>
          <w:ilvl w:val="0"/>
          <w:numId w:val="13"/>
        </w:numPr>
        <w:suppressAutoHyphens w:val="0"/>
        <w:jc w:val="both"/>
        <w:rPr>
          <w:rFonts w:asciiTheme="minorHAnsi" w:hAnsiTheme="minorHAnsi"/>
          <w:sz w:val="22"/>
          <w:szCs w:val="22"/>
        </w:rPr>
      </w:pPr>
      <w:r w:rsidRPr="006C0E6A">
        <w:rPr>
          <w:rFonts w:asciiTheme="minorHAnsi" w:hAnsiTheme="minorHAnsi"/>
          <w:sz w:val="22"/>
          <w:szCs w:val="22"/>
        </w:rPr>
        <w:t>Thorough involvement and knowledge of</w:t>
      </w:r>
      <w:r w:rsidRPr="006C0E6A">
        <w:rPr>
          <w:rFonts w:asciiTheme="minorHAnsi" w:hAnsiTheme="minorHAnsi"/>
          <w:b/>
          <w:sz w:val="22"/>
          <w:szCs w:val="22"/>
        </w:rPr>
        <w:t xml:space="preserve"> OOSD. </w:t>
      </w:r>
    </w:p>
    <w:p w:rsidR="00273D74" w:rsidRPr="006C0E6A" w:rsidRDefault="00273D74" w:rsidP="00273D74">
      <w:pPr>
        <w:pStyle w:val="NormalJustified"/>
        <w:numPr>
          <w:ilvl w:val="0"/>
          <w:numId w:val="13"/>
        </w:numPr>
        <w:jc w:val="both"/>
        <w:rPr>
          <w:rFonts w:asciiTheme="minorHAnsi" w:hAnsiTheme="minorHAnsi"/>
          <w:b w:val="0"/>
          <w:kern w:val="28"/>
          <w:sz w:val="22"/>
          <w:szCs w:val="22"/>
        </w:rPr>
      </w:pPr>
      <w:r w:rsidRPr="006C0E6A">
        <w:rPr>
          <w:rFonts w:asciiTheme="minorHAnsi" w:hAnsiTheme="minorHAnsi"/>
          <w:b w:val="0"/>
          <w:kern w:val="28"/>
          <w:sz w:val="22"/>
          <w:szCs w:val="22"/>
        </w:rPr>
        <w:t xml:space="preserve">Used </w:t>
      </w:r>
      <w:r w:rsidRPr="006C0E6A">
        <w:rPr>
          <w:rFonts w:asciiTheme="minorHAnsi" w:hAnsiTheme="minorHAnsi"/>
          <w:kern w:val="28"/>
          <w:sz w:val="22"/>
          <w:szCs w:val="22"/>
        </w:rPr>
        <w:t xml:space="preserve">XML tools </w:t>
      </w:r>
      <w:r w:rsidRPr="006C0E6A">
        <w:rPr>
          <w:rFonts w:asciiTheme="minorHAnsi" w:hAnsiTheme="minorHAnsi"/>
          <w:b w:val="0"/>
          <w:kern w:val="28"/>
          <w:sz w:val="22"/>
          <w:szCs w:val="22"/>
        </w:rPr>
        <w:t xml:space="preserve">and </w:t>
      </w:r>
      <w:r w:rsidRPr="006C0E6A">
        <w:rPr>
          <w:rFonts w:asciiTheme="minorHAnsi" w:hAnsiTheme="minorHAnsi"/>
          <w:kern w:val="28"/>
          <w:sz w:val="22"/>
          <w:szCs w:val="22"/>
        </w:rPr>
        <w:t xml:space="preserve">Web Services </w:t>
      </w:r>
      <w:r w:rsidRPr="006C0E6A">
        <w:rPr>
          <w:rFonts w:asciiTheme="minorHAnsi" w:hAnsiTheme="minorHAnsi"/>
          <w:b w:val="0"/>
          <w:kern w:val="28"/>
          <w:sz w:val="22"/>
          <w:szCs w:val="22"/>
        </w:rPr>
        <w:t>to extract data useful for the Data Loads of the portal.</w:t>
      </w:r>
    </w:p>
    <w:p w:rsidR="0040129F" w:rsidRPr="006C0E6A" w:rsidRDefault="0040129F" w:rsidP="0040129F">
      <w:pPr>
        <w:spacing w:line="240" w:lineRule="atLeast"/>
        <w:jc w:val="both"/>
        <w:rPr>
          <w:rFonts w:asciiTheme="minorHAnsi" w:hAnsiTheme="minorHAnsi"/>
          <w:b/>
          <w:bCs/>
          <w:sz w:val="22"/>
          <w:szCs w:val="22"/>
        </w:rPr>
      </w:pPr>
    </w:p>
    <w:p w:rsidR="004D27B2" w:rsidRPr="006C0E6A" w:rsidRDefault="0040129F" w:rsidP="003A4006">
      <w:pPr>
        <w:pStyle w:val="Header"/>
        <w:tabs>
          <w:tab w:val="clear" w:pos="4320"/>
          <w:tab w:val="clear" w:pos="8640"/>
          <w:tab w:val="left" w:pos="8460"/>
        </w:tabs>
        <w:spacing w:line="240" w:lineRule="atLeast"/>
        <w:jc w:val="both"/>
        <w:rPr>
          <w:rFonts w:asciiTheme="minorHAnsi" w:hAnsiTheme="minorHAnsi"/>
          <w:sz w:val="22"/>
          <w:szCs w:val="22"/>
        </w:rPr>
      </w:pPr>
      <w:r w:rsidRPr="006C0E6A">
        <w:rPr>
          <w:rFonts w:asciiTheme="minorHAnsi" w:hAnsiTheme="minorHAnsi"/>
          <w:b/>
          <w:sz w:val="22"/>
          <w:szCs w:val="22"/>
        </w:rPr>
        <w:t>Environment</w:t>
      </w:r>
      <w:r w:rsidR="00BD6884" w:rsidRPr="006C0E6A">
        <w:rPr>
          <w:rFonts w:asciiTheme="minorHAnsi" w:hAnsiTheme="minorHAnsi"/>
          <w:sz w:val="22"/>
          <w:szCs w:val="22"/>
        </w:rPr>
        <w:t xml:space="preserve">: </w:t>
      </w:r>
      <w:r w:rsidR="00A05619" w:rsidRPr="006C0E6A">
        <w:rPr>
          <w:rFonts w:asciiTheme="minorHAnsi" w:hAnsiTheme="minorHAnsi"/>
          <w:sz w:val="22"/>
          <w:szCs w:val="22"/>
        </w:rPr>
        <w:t>Java 1.5, J2ee, Adobe Flex 3, Flex Builder (Eclipse Plug-In), Spring ORM, Web services, XML, JUnit, Eclipse 3.4, Blaze DS Services, Oracle, CSS, Unix,</w:t>
      </w:r>
    </w:p>
    <w:sectPr w:rsidR="004D27B2" w:rsidRPr="006C0E6A" w:rsidSect="006C0E6A">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FF2" w:rsidRDefault="00677FF2" w:rsidP="0040129F">
      <w:r>
        <w:separator/>
      </w:r>
    </w:p>
  </w:endnote>
  <w:endnote w:type="continuationSeparator" w:id="1">
    <w:p w:rsidR="00677FF2" w:rsidRDefault="00677FF2"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FF2" w:rsidRDefault="00677FF2" w:rsidP="0040129F">
      <w:r>
        <w:separator/>
      </w:r>
    </w:p>
  </w:footnote>
  <w:footnote w:type="continuationSeparator" w:id="1">
    <w:p w:rsidR="00677FF2" w:rsidRDefault="00677FF2"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89" w:rsidRDefault="0016468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7">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2E6FD3"/>
    <w:multiLevelType w:val="hybridMultilevel"/>
    <w:tmpl w:val="76A2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1"/>
  </w:num>
  <w:num w:numId="12">
    <w:abstractNumId w:val="11"/>
  </w:num>
  <w:num w:numId="13">
    <w:abstractNumId w:val="25"/>
  </w:num>
  <w:num w:numId="14">
    <w:abstractNumId w:val="14"/>
  </w:num>
  <w:num w:numId="15">
    <w:abstractNumId w:val="15"/>
  </w:num>
  <w:num w:numId="16">
    <w:abstractNumId w:val="10"/>
  </w:num>
  <w:num w:numId="17">
    <w:abstractNumId w:val="17"/>
  </w:num>
  <w:num w:numId="18">
    <w:abstractNumId w:val="20"/>
  </w:num>
  <w:num w:numId="19">
    <w:abstractNumId w:val="12"/>
  </w:num>
  <w:num w:numId="20">
    <w:abstractNumId w:val="16"/>
  </w:num>
  <w:num w:numId="21">
    <w:abstractNumId w:val="19"/>
  </w:num>
  <w:num w:numId="22">
    <w:abstractNumId w:val="18"/>
  </w:num>
  <w:num w:numId="23">
    <w:abstractNumId w:val="23"/>
  </w:num>
  <w:num w:numId="24">
    <w:abstractNumId w:val="24"/>
  </w:num>
  <w:num w:numId="25">
    <w:abstractNumId w:val="13"/>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47725"/>
    <w:rsid w:val="000546BF"/>
    <w:rsid w:val="0005703C"/>
    <w:rsid w:val="00074F42"/>
    <w:rsid w:val="00077450"/>
    <w:rsid w:val="000807B7"/>
    <w:rsid w:val="00081F51"/>
    <w:rsid w:val="000838A2"/>
    <w:rsid w:val="00086496"/>
    <w:rsid w:val="000924BF"/>
    <w:rsid w:val="000A19A9"/>
    <w:rsid w:val="000A1C5B"/>
    <w:rsid w:val="000A2103"/>
    <w:rsid w:val="000A4434"/>
    <w:rsid w:val="000A72B5"/>
    <w:rsid w:val="000B1099"/>
    <w:rsid w:val="000B5A91"/>
    <w:rsid w:val="000C68AC"/>
    <w:rsid w:val="000E13F9"/>
    <w:rsid w:val="000E5350"/>
    <w:rsid w:val="000E7395"/>
    <w:rsid w:val="000F3CD1"/>
    <w:rsid w:val="001041AA"/>
    <w:rsid w:val="0010757E"/>
    <w:rsid w:val="001103E4"/>
    <w:rsid w:val="00115D87"/>
    <w:rsid w:val="001174A5"/>
    <w:rsid w:val="00156B8C"/>
    <w:rsid w:val="00162FA3"/>
    <w:rsid w:val="00164689"/>
    <w:rsid w:val="00165415"/>
    <w:rsid w:val="00170C22"/>
    <w:rsid w:val="00171B6D"/>
    <w:rsid w:val="001830CB"/>
    <w:rsid w:val="00184B32"/>
    <w:rsid w:val="001874F8"/>
    <w:rsid w:val="00190492"/>
    <w:rsid w:val="001926C3"/>
    <w:rsid w:val="00196868"/>
    <w:rsid w:val="001A23A3"/>
    <w:rsid w:val="001B1A9A"/>
    <w:rsid w:val="001B1CF9"/>
    <w:rsid w:val="001B41AA"/>
    <w:rsid w:val="001B48DF"/>
    <w:rsid w:val="001C1AAE"/>
    <w:rsid w:val="001C4378"/>
    <w:rsid w:val="001C6381"/>
    <w:rsid w:val="001D37AB"/>
    <w:rsid w:val="001F4CCD"/>
    <w:rsid w:val="001F5206"/>
    <w:rsid w:val="001F71E1"/>
    <w:rsid w:val="0021757A"/>
    <w:rsid w:val="00220D3A"/>
    <w:rsid w:val="002263EE"/>
    <w:rsid w:val="002328C7"/>
    <w:rsid w:val="00251FD8"/>
    <w:rsid w:val="00255F1E"/>
    <w:rsid w:val="00267C03"/>
    <w:rsid w:val="0027075D"/>
    <w:rsid w:val="0027095D"/>
    <w:rsid w:val="00273D74"/>
    <w:rsid w:val="0028730E"/>
    <w:rsid w:val="002907DD"/>
    <w:rsid w:val="00292551"/>
    <w:rsid w:val="00294616"/>
    <w:rsid w:val="00296351"/>
    <w:rsid w:val="002A1CB9"/>
    <w:rsid w:val="002B1F2A"/>
    <w:rsid w:val="002B228E"/>
    <w:rsid w:val="002B6E9D"/>
    <w:rsid w:val="002C47B3"/>
    <w:rsid w:val="002C7BA1"/>
    <w:rsid w:val="002D08A4"/>
    <w:rsid w:val="002E0F26"/>
    <w:rsid w:val="0030069E"/>
    <w:rsid w:val="003032E8"/>
    <w:rsid w:val="00307DF4"/>
    <w:rsid w:val="00316057"/>
    <w:rsid w:val="00316265"/>
    <w:rsid w:val="00320FD6"/>
    <w:rsid w:val="00321672"/>
    <w:rsid w:val="00323394"/>
    <w:rsid w:val="00332A95"/>
    <w:rsid w:val="00346A09"/>
    <w:rsid w:val="00373915"/>
    <w:rsid w:val="00393C4C"/>
    <w:rsid w:val="00395EA2"/>
    <w:rsid w:val="003968B0"/>
    <w:rsid w:val="003A01C6"/>
    <w:rsid w:val="003A3C5E"/>
    <w:rsid w:val="003A4006"/>
    <w:rsid w:val="003A63B3"/>
    <w:rsid w:val="003B1210"/>
    <w:rsid w:val="003B34C6"/>
    <w:rsid w:val="003B685E"/>
    <w:rsid w:val="003C34C2"/>
    <w:rsid w:val="003F1664"/>
    <w:rsid w:val="003F5CE4"/>
    <w:rsid w:val="00400D79"/>
    <w:rsid w:val="0040129F"/>
    <w:rsid w:val="0040205E"/>
    <w:rsid w:val="00403A06"/>
    <w:rsid w:val="0040712C"/>
    <w:rsid w:val="0041196D"/>
    <w:rsid w:val="00411EFF"/>
    <w:rsid w:val="00415569"/>
    <w:rsid w:val="00424FE0"/>
    <w:rsid w:val="004302E0"/>
    <w:rsid w:val="004354F0"/>
    <w:rsid w:val="00440893"/>
    <w:rsid w:val="004409BC"/>
    <w:rsid w:val="00441895"/>
    <w:rsid w:val="0044223B"/>
    <w:rsid w:val="00442982"/>
    <w:rsid w:val="00443FF6"/>
    <w:rsid w:val="00444FF6"/>
    <w:rsid w:val="00452EE3"/>
    <w:rsid w:val="00453892"/>
    <w:rsid w:val="0046177B"/>
    <w:rsid w:val="00461F3F"/>
    <w:rsid w:val="00463454"/>
    <w:rsid w:val="00481330"/>
    <w:rsid w:val="00486C4F"/>
    <w:rsid w:val="0049170D"/>
    <w:rsid w:val="00493AED"/>
    <w:rsid w:val="00496E60"/>
    <w:rsid w:val="004A096C"/>
    <w:rsid w:val="004A39A4"/>
    <w:rsid w:val="004B2610"/>
    <w:rsid w:val="004B4743"/>
    <w:rsid w:val="004B6978"/>
    <w:rsid w:val="004B7D16"/>
    <w:rsid w:val="004C3DCD"/>
    <w:rsid w:val="004C58B8"/>
    <w:rsid w:val="004C6BBC"/>
    <w:rsid w:val="004D27B2"/>
    <w:rsid w:val="004E09DA"/>
    <w:rsid w:val="004E1D84"/>
    <w:rsid w:val="004F2A3B"/>
    <w:rsid w:val="0050115B"/>
    <w:rsid w:val="00506A51"/>
    <w:rsid w:val="00513EC6"/>
    <w:rsid w:val="005149A9"/>
    <w:rsid w:val="00521659"/>
    <w:rsid w:val="0052640D"/>
    <w:rsid w:val="00532E5D"/>
    <w:rsid w:val="0054554E"/>
    <w:rsid w:val="00550B4B"/>
    <w:rsid w:val="00552183"/>
    <w:rsid w:val="00560E07"/>
    <w:rsid w:val="00561E74"/>
    <w:rsid w:val="005642B0"/>
    <w:rsid w:val="005652B9"/>
    <w:rsid w:val="00566296"/>
    <w:rsid w:val="005668AA"/>
    <w:rsid w:val="00573CDB"/>
    <w:rsid w:val="00575131"/>
    <w:rsid w:val="00577B53"/>
    <w:rsid w:val="00581025"/>
    <w:rsid w:val="00581C76"/>
    <w:rsid w:val="00584E30"/>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68E7"/>
    <w:rsid w:val="005C7BFF"/>
    <w:rsid w:val="005F08F9"/>
    <w:rsid w:val="00605371"/>
    <w:rsid w:val="006210A1"/>
    <w:rsid w:val="00623B3A"/>
    <w:rsid w:val="0062442C"/>
    <w:rsid w:val="0062568A"/>
    <w:rsid w:val="00625B48"/>
    <w:rsid w:val="00627193"/>
    <w:rsid w:val="00640176"/>
    <w:rsid w:val="0064639C"/>
    <w:rsid w:val="00652EB3"/>
    <w:rsid w:val="00657EAB"/>
    <w:rsid w:val="00675F62"/>
    <w:rsid w:val="00677FF2"/>
    <w:rsid w:val="00681F6F"/>
    <w:rsid w:val="00693AA2"/>
    <w:rsid w:val="006A3592"/>
    <w:rsid w:val="006A5BFB"/>
    <w:rsid w:val="006A5F28"/>
    <w:rsid w:val="006B0679"/>
    <w:rsid w:val="006B0A57"/>
    <w:rsid w:val="006C0E6A"/>
    <w:rsid w:val="006C7F66"/>
    <w:rsid w:val="006D25A4"/>
    <w:rsid w:val="006D3477"/>
    <w:rsid w:val="006D4A10"/>
    <w:rsid w:val="006D5C76"/>
    <w:rsid w:val="006D7042"/>
    <w:rsid w:val="006D7CE8"/>
    <w:rsid w:val="006E23DE"/>
    <w:rsid w:val="006E258C"/>
    <w:rsid w:val="006E28FB"/>
    <w:rsid w:val="006F0FBE"/>
    <w:rsid w:val="006F6644"/>
    <w:rsid w:val="007003CC"/>
    <w:rsid w:val="00700556"/>
    <w:rsid w:val="00703D1C"/>
    <w:rsid w:val="00706BB0"/>
    <w:rsid w:val="00711F98"/>
    <w:rsid w:val="0072088D"/>
    <w:rsid w:val="007301E5"/>
    <w:rsid w:val="007309EA"/>
    <w:rsid w:val="00731C47"/>
    <w:rsid w:val="00736D1E"/>
    <w:rsid w:val="00743237"/>
    <w:rsid w:val="00744A07"/>
    <w:rsid w:val="00745422"/>
    <w:rsid w:val="007527E1"/>
    <w:rsid w:val="00755C4B"/>
    <w:rsid w:val="00757201"/>
    <w:rsid w:val="0076157D"/>
    <w:rsid w:val="00762AA8"/>
    <w:rsid w:val="00765949"/>
    <w:rsid w:val="00765F09"/>
    <w:rsid w:val="00767C53"/>
    <w:rsid w:val="007849D3"/>
    <w:rsid w:val="00785080"/>
    <w:rsid w:val="00790367"/>
    <w:rsid w:val="00791309"/>
    <w:rsid w:val="00791AC1"/>
    <w:rsid w:val="007A1BE8"/>
    <w:rsid w:val="007B22AA"/>
    <w:rsid w:val="007B7777"/>
    <w:rsid w:val="007C4003"/>
    <w:rsid w:val="007D2F56"/>
    <w:rsid w:val="007D4EED"/>
    <w:rsid w:val="007D5DEE"/>
    <w:rsid w:val="007F25BE"/>
    <w:rsid w:val="00800C7C"/>
    <w:rsid w:val="00801AF4"/>
    <w:rsid w:val="0080224C"/>
    <w:rsid w:val="008106D5"/>
    <w:rsid w:val="00810C75"/>
    <w:rsid w:val="00812662"/>
    <w:rsid w:val="00813760"/>
    <w:rsid w:val="00821416"/>
    <w:rsid w:val="0082507A"/>
    <w:rsid w:val="00825B6F"/>
    <w:rsid w:val="00825E38"/>
    <w:rsid w:val="008317C2"/>
    <w:rsid w:val="008367B0"/>
    <w:rsid w:val="0084070E"/>
    <w:rsid w:val="00842F4C"/>
    <w:rsid w:val="008506C1"/>
    <w:rsid w:val="00856967"/>
    <w:rsid w:val="0086137F"/>
    <w:rsid w:val="0086491E"/>
    <w:rsid w:val="00864954"/>
    <w:rsid w:val="00867310"/>
    <w:rsid w:val="00871881"/>
    <w:rsid w:val="00871E63"/>
    <w:rsid w:val="00872255"/>
    <w:rsid w:val="00874F18"/>
    <w:rsid w:val="00880C45"/>
    <w:rsid w:val="008922FB"/>
    <w:rsid w:val="00892357"/>
    <w:rsid w:val="00892722"/>
    <w:rsid w:val="008A2A92"/>
    <w:rsid w:val="008B48C0"/>
    <w:rsid w:val="008C0C85"/>
    <w:rsid w:val="008C5B14"/>
    <w:rsid w:val="008C7A65"/>
    <w:rsid w:val="008D3833"/>
    <w:rsid w:val="008D7A51"/>
    <w:rsid w:val="008D7F29"/>
    <w:rsid w:val="008E7483"/>
    <w:rsid w:val="008F2984"/>
    <w:rsid w:val="008F6316"/>
    <w:rsid w:val="009056F8"/>
    <w:rsid w:val="009107C5"/>
    <w:rsid w:val="00910C32"/>
    <w:rsid w:val="00913142"/>
    <w:rsid w:val="00913953"/>
    <w:rsid w:val="00925F36"/>
    <w:rsid w:val="009264ED"/>
    <w:rsid w:val="00926B2D"/>
    <w:rsid w:val="00936292"/>
    <w:rsid w:val="00936CB4"/>
    <w:rsid w:val="0094485C"/>
    <w:rsid w:val="00946824"/>
    <w:rsid w:val="009469B3"/>
    <w:rsid w:val="009534AC"/>
    <w:rsid w:val="00956AA8"/>
    <w:rsid w:val="009626CA"/>
    <w:rsid w:val="009705A2"/>
    <w:rsid w:val="00974F8E"/>
    <w:rsid w:val="00975517"/>
    <w:rsid w:val="00976015"/>
    <w:rsid w:val="00984D42"/>
    <w:rsid w:val="009B010A"/>
    <w:rsid w:val="009B788A"/>
    <w:rsid w:val="009D03F4"/>
    <w:rsid w:val="009D1804"/>
    <w:rsid w:val="009F2718"/>
    <w:rsid w:val="00A002DD"/>
    <w:rsid w:val="00A0258A"/>
    <w:rsid w:val="00A05619"/>
    <w:rsid w:val="00A0569A"/>
    <w:rsid w:val="00A16C86"/>
    <w:rsid w:val="00A16DBB"/>
    <w:rsid w:val="00A22087"/>
    <w:rsid w:val="00A27A5B"/>
    <w:rsid w:val="00A32C4F"/>
    <w:rsid w:val="00A32C64"/>
    <w:rsid w:val="00A43CB7"/>
    <w:rsid w:val="00A450BE"/>
    <w:rsid w:val="00A54513"/>
    <w:rsid w:val="00A70B16"/>
    <w:rsid w:val="00A72191"/>
    <w:rsid w:val="00A7315A"/>
    <w:rsid w:val="00A73A4B"/>
    <w:rsid w:val="00A83C8F"/>
    <w:rsid w:val="00A8523E"/>
    <w:rsid w:val="00A8752E"/>
    <w:rsid w:val="00A87B29"/>
    <w:rsid w:val="00A87CC5"/>
    <w:rsid w:val="00A9371A"/>
    <w:rsid w:val="00A94345"/>
    <w:rsid w:val="00A977AB"/>
    <w:rsid w:val="00AB13DA"/>
    <w:rsid w:val="00AC37D2"/>
    <w:rsid w:val="00AE0FD7"/>
    <w:rsid w:val="00AF166D"/>
    <w:rsid w:val="00B02F3F"/>
    <w:rsid w:val="00B04B80"/>
    <w:rsid w:val="00B05FB5"/>
    <w:rsid w:val="00B07EC4"/>
    <w:rsid w:val="00B14A8E"/>
    <w:rsid w:val="00B17EFF"/>
    <w:rsid w:val="00B20770"/>
    <w:rsid w:val="00B209AF"/>
    <w:rsid w:val="00B22B06"/>
    <w:rsid w:val="00B552D6"/>
    <w:rsid w:val="00B56647"/>
    <w:rsid w:val="00B568D5"/>
    <w:rsid w:val="00B56ACB"/>
    <w:rsid w:val="00B64295"/>
    <w:rsid w:val="00B771F7"/>
    <w:rsid w:val="00B772B8"/>
    <w:rsid w:val="00B820A8"/>
    <w:rsid w:val="00B83524"/>
    <w:rsid w:val="00B85A06"/>
    <w:rsid w:val="00B9136C"/>
    <w:rsid w:val="00B9283C"/>
    <w:rsid w:val="00B94989"/>
    <w:rsid w:val="00B95A68"/>
    <w:rsid w:val="00B97F1D"/>
    <w:rsid w:val="00BA2045"/>
    <w:rsid w:val="00BB0F40"/>
    <w:rsid w:val="00BB4FB2"/>
    <w:rsid w:val="00BC3ED2"/>
    <w:rsid w:val="00BC4B7A"/>
    <w:rsid w:val="00BD037D"/>
    <w:rsid w:val="00BD15D1"/>
    <w:rsid w:val="00BD6884"/>
    <w:rsid w:val="00BF318B"/>
    <w:rsid w:val="00BF57D7"/>
    <w:rsid w:val="00C02A1C"/>
    <w:rsid w:val="00C11F29"/>
    <w:rsid w:val="00C2380F"/>
    <w:rsid w:val="00C23AAF"/>
    <w:rsid w:val="00C31AEA"/>
    <w:rsid w:val="00C4330A"/>
    <w:rsid w:val="00C43FFA"/>
    <w:rsid w:val="00C47CF2"/>
    <w:rsid w:val="00C65419"/>
    <w:rsid w:val="00C65BF1"/>
    <w:rsid w:val="00C709A4"/>
    <w:rsid w:val="00C71E56"/>
    <w:rsid w:val="00C83645"/>
    <w:rsid w:val="00C83817"/>
    <w:rsid w:val="00C8457D"/>
    <w:rsid w:val="00C85AF6"/>
    <w:rsid w:val="00C85C0B"/>
    <w:rsid w:val="00C931AD"/>
    <w:rsid w:val="00C94820"/>
    <w:rsid w:val="00C9672D"/>
    <w:rsid w:val="00CA165B"/>
    <w:rsid w:val="00CA6F96"/>
    <w:rsid w:val="00CB1434"/>
    <w:rsid w:val="00CC01D0"/>
    <w:rsid w:val="00CC4E45"/>
    <w:rsid w:val="00CD3A4D"/>
    <w:rsid w:val="00CE4C5E"/>
    <w:rsid w:val="00CE6A78"/>
    <w:rsid w:val="00CF03F6"/>
    <w:rsid w:val="00CF4D3B"/>
    <w:rsid w:val="00D1162A"/>
    <w:rsid w:val="00D12A39"/>
    <w:rsid w:val="00D20DCC"/>
    <w:rsid w:val="00D30B43"/>
    <w:rsid w:val="00D43BE5"/>
    <w:rsid w:val="00D50009"/>
    <w:rsid w:val="00D75132"/>
    <w:rsid w:val="00D810FC"/>
    <w:rsid w:val="00D871E5"/>
    <w:rsid w:val="00D91439"/>
    <w:rsid w:val="00DA77E3"/>
    <w:rsid w:val="00DB0E31"/>
    <w:rsid w:val="00DB1F0B"/>
    <w:rsid w:val="00DB2D56"/>
    <w:rsid w:val="00DC052A"/>
    <w:rsid w:val="00DC4953"/>
    <w:rsid w:val="00DD3240"/>
    <w:rsid w:val="00DD55EA"/>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71C49"/>
    <w:rsid w:val="00E80498"/>
    <w:rsid w:val="00E830E9"/>
    <w:rsid w:val="00E972B4"/>
    <w:rsid w:val="00EA53DA"/>
    <w:rsid w:val="00EB7EAE"/>
    <w:rsid w:val="00EC2910"/>
    <w:rsid w:val="00EC4009"/>
    <w:rsid w:val="00EF049A"/>
    <w:rsid w:val="00EF1145"/>
    <w:rsid w:val="00EF525D"/>
    <w:rsid w:val="00F00F68"/>
    <w:rsid w:val="00F0769D"/>
    <w:rsid w:val="00F114DC"/>
    <w:rsid w:val="00F375B2"/>
    <w:rsid w:val="00F411F6"/>
    <w:rsid w:val="00F41B84"/>
    <w:rsid w:val="00F47C97"/>
    <w:rsid w:val="00F50BB7"/>
    <w:rsid w:val="00F6069A"/>
    <w:rsid w:val="00F678D9"/>
    <w:rsid w:val="00F7302B"/>
    <w:rsid w:val="00F81C26"/>
    <w:rsid w:val="00F83912"/>
    <w:rsid w:val="00F8506C"/>
    <w:rsid w:val="00F87B06"/>
    <w:rsid w:val="00FA08F6"/>
    <w:rsid w:val="00FB32EC"/>
    <w:rsid w:val="00FC7171"/>
    <w:rsid w:val="00FC7DCC"/>
    <w:rsid w:val="00FD1CBF"/>
    <w:rsid w:val="00FD2CDA"/>
    <w:rsid w:val="00FE5725"/>
    <w:rsid w:val="00FE7644"/>
    <w:rsid w:val="00FF0588"/>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paragraph" w:styleId="NoSpacing">
    <w:name w:val="No Spacing"/>
    <w:uiPriority w:val="1"/>
    <w:qFormat/>
    <w:rsid w:val="006C0E6A"/>
    <w:pPr>
      <w:suppressAutoHyphens/>
    </w:pPr>
    <w:rPr>
      <w:rFonts w:ascii="Times New Roman" w:eastAsia="PMingLiU"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2456</Words>
  <Characters>14002</Characters>
  <Application>Microsoft Office Word</Application>
  <DocSecurity>0</DocSecurity>
  <Lines>116</Lines>
  <Paragraphs>32</Paragraphs>
  <ScaleCrop>false</ScaleCrop>
  <Company>CC</Company>
  <LinksUpToDate>false</LinksUpToDate>
  <CharactersWithSpaces>16426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2016-09-01T15:07:00Z</dcterms:created>
  <dcterms:modified xsi:type="dcterms:W3CDTF">2016-09-01T15:07:00Z</dcterms:modified>
</cp:coreProperties>
</file>