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DD1" w:rsidRPr="00CD08E2" w:rsidRDefault="00456646" w:rsidP="00CD08E2">
      <w:pPr>
        <w:pStyle w:val="NoSpacing"/>
        <w:rPr>
          <w:rFonts w:asciiTheme="minorHAnsi" w:hAnsiTheme="minorHAnsi" w:cstheme="minorHAnsi"/>
          <w:b/>
          <w:sz w:val="24"/>
          <w:szCs w:val="24"/>
        </w:rPr>
      </w:pPr>
      <w:r>
        <w:rPr>
          <w:rFonts w:asciiTheme="minorHAnsi" w:hAnsiTheme="minorHAnsi" w:cstheme="minorHAnsi"/>
          <w:b/>
          <w:noProof/>
          <w:sz w:val="24"/>
          <w:szCs w:val="24"/>
        </w:rPr>
        <w:pict>
          <v:shapetype id="_x0000_t202" coordsize="21600,21600" o:spt="202" path="m,l,21600r21600,l21600,xe">
            <v:stroke joinstyle="miter"/>
            <v:path gradientshapeok="t" o:connecttype="rect"/>
          </v:shapetype>
          <v:shape id="Text Box 2" o:spid="_x0000_s1027" type="#_x0000_t202" style="position:absolute;margin-left:382.5pt;margin-top:8.75pt;width:85.5pt;height:5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" fillcolor="white [3201]" strokeweight=".5pt">
            <v:textbox>
              <w:txbxContent>
                <w:p w:rsidR="009F2B37" w:rsidRDefault="009F2B37">
                  <w:r>
                    <w:rPr>
                      <w:noProof/>
                    </w:rPr>
                    <w:drawing>
                      <wp:inline distT="0" distB="0" distL="0" distR="0">
                        <wp:extent cx="959160" cy="641350"/>
                        <wp:effectExtent l="0" t="0" r="0" b="6350"/>
                        <wp:docPr id="4" name="Picture 4" descr="C:\Users\SRI SHANMUKHA\AppData\Local\Microsoft\Windows\INetCacheContent.Word\java_cert_prog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 SHANMUKHA\AppData\Local\Microsoft\Windows\INetCacheContent.Word\java_cert_prog_cmy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1406" cy="703031"/>
                                </a:xfrm>
                                <a:prstGeom prst="rect">
                                  <a:avLst/>
                                </a:prstGeom>
                                <a:noFill/>
                                <a:ln>
                                  <a:noFill/>
                                </a:ln>
                              </pic:spPr>
                            </pic:pic>
                          </a:graphicData>
                        </a:graphic>
                      </wp:inline>
                    </w:drawing>
                  </w:r>
                </w:p>
              </w:txbxContent>
            </v:textbox>
          </v:shape>
        </w:pict>
      </w:r>
      <w:r>
        <w:rPr>
          <w:rFonts w:asciiTheme="minorHAnsi" w:hAnsiTheme="minorHAnsi" w:cstheme="minorHAnsi"/>
          <w:b/>
          <w:noProof/>
          <w:sz w:val="24"/>
          <w:szCs w:val="24"/>
        </w:rPr>
        <w:pict>
          <v:shape id="Text Box 5" o:spid="_x0000_s1026" type="#_x0000_t202" style="position:absolute;margin-left:279.2pt;margin-top:8.75pt;width:96.75pt;height:54.7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" fillcolor="white [3201]" strokeweight=".5pt">
            <v:textbox>
              <w:txbxContent>
                <w:p w:rsidR="009F2B37" w:rsidRDefault="009402F5">
                  <w:r>
                    <w:rPr>
                      <w:noProof/>
                    </w:rPr>
                    <w:drawing>
                      <wp:inline distT="0" distB="0" distL="0" distR="0">
                        <wp:extent cx="10668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66800" cy="600075"/>
                                </a:xfrm>
                                <a:prstGeom prst="rect">
                                  <a:avLst/>
                                </a:prstGeom>
                              </pic:spPr>
                            </pic:pic>
                          </a:graphicData>
                        </a:graphic>
                      </wp:inline>
                    </w:drawing>
                  </w:r>
                </w:p>
              </w:txbxContent>
            </v:textbox>
          </v:shape>
        </w:pict>
      </w:r>
      <w:r w:rsidR="00BA0BB9" w:rsidRPr="00CD08E2">
        <w:rPr>
          <w:rFonts w:asciiTheme="minorHAnsi" w:hAnsiTheme="minorHAnsi" w:cstheme="minorHAnsi"/>
          <w:b/>
          <w:sz w:val="24"/>
          <w:szCs w:val="24"/>
        </w:rPr>
        <w:t>SRINIVAS</w:t>
      </w:r>
    </w:p>
    <w:p w:rsidR="00F415D2" w:rsidRPr="00CD08E2" w:rsidRDefault="00881C53" w:rsidP="00CD08E2">
      <w:pPr>
        <w:pStyle w:val="NoSpacing"/>
        <w:rPr>
          <w:rFonts w:asciiTheme="minorHAnsi" w:hAnsiTheme="minorHAnsi" w:cstheme="minorHAnsi"/>
          <w:b/>
          <w:sz w:val="24"/>
          <w:szCs w:val="24"/>
        </w:rPr>
      </w:pPr>
      <w:r w:rsidRPr="00CD08E2">
        <w:rPr>
          <w:rFonts w:asciiTheme="minorHAnsi" w:hAnsiTheme="minorHAnsi" w:cstheme="minorHAnsi"/>
          <w:b/>
          <w:sz w:val="24"/>
          <w:szCs w:val="24"/>
        </w:rPr>
        <w:t>srinivashaddev@gmail.com</w:t>
      </w:r>
    </w:p>
    <w:p w:rsidR="00B93770" w:rsidRPr="00CD08E2" w:rsidRDefault="00AE702D" w:rsidP="00CD08E2">
      <w:pPr>
        <w:pStyle w:val="NoSpacing"/>
        <w:rPr>
          <w:rFonts w:asciiTheme="minorHAnsi" w:hAnsiTheme="minorHAnsi" w:cstheme="minorHAnsi"/>
          <w:b/>
          <w:sz w:val="24"/>
          <w:szCs w:val="24"/>
        </w:rPr>
      </w:pPr>
      <w:r>
        <w:rPr>
          <w:rFonts w:asciiTheme="minorHAnsi" w:hAnsiTheme="minorHAnsi" w:cstheme="minorHAnsi"/>
          <w:b/>
          <w:sz w:val="24"/>
          <w:szCs w:val="24"/>
          <w:shd w:val="clear" w:color="auto" w:fill="FFFFFF"/>
        </w:rPr>
        <w:t xml:space="preserve">+1( 347) </w:t>
      </w:r>
      <w:r w:rsidR="005D28BF" w:rsidRPr="00CD08E2">
        <w:rPr>
          <w:rFonts w:asciiTheme="minorHAnsi" w:hAnsiTheme="minorHAnsi" w:cstheme="minorHAnsi"/>
          <w:b/>
          <w:sz w:val="24"/>
          <w:szCs w:val="24"/>
          <w:shd w:val="clear" w:color="auto" w:fill="FFFFFF"/>
        </w:rPr>
        <w:t>669-8792</w:t>
      </w:r>
      <w:r w:rsidR="00881C53" w:rsidRPr="00CD08E2">
        <w:rPr>
          <w:rFonts w:asciiTheme="minorHAnsi" w:hAnsiTheme="minorHAnsi" w:cstheme="minorHAnsi"/>
          <w:b/>
          <w:sz w:val="24"/>
          <w:szCs w:val="24"/>
        </w:rPr>
        <w:tab/>
      </w:r>
      <w:r w:rsidR="00881C53" w:rsidRPr="00CD08E2">
        <w:rPr>
          <w:rFonts w:asciiTheme="minorHAnsi" w:hAnsiTheme="minorHAnsi" w:cstheme="minorHAnsi"/>
          <w:b/>
          <w:sz w:val="24"/>
          <w:szCs w:val="24"/>
        </w:rPr>
        <w:tab/>
      </w:r>
      <w:r w:rsidR="00881C53" w:rsidRPr="00CD08E2">
        <w:rPr>
          <w:rFonts w:asciiTheme="minorHAnsi" w:hAnsiTheme="minorHAnsi" w:cstheme="minorHAnsi"/>
          <w:b/>
          <w:sz w:val="24"/>
          <w:szCs w:val="24"/>
        </w:rPr>
        <w:tab/>
      </w:r>
      <w:r w:rsidR="00881C53" w:rsidRPr="00CD08E2">
        <w:rPr>
          <w:rFonts w:asciiTheme="minorHAnsi" w:hAnsiTheme="minorHAnsi" w:cstheme="minorHAnsi"/>
          <w:b/>
          <w:sz w:val="24"/>
          <w:szCs w:val="24"/>
        </w:rPr>
        <w:tab/>
      </w:r>
      <w:r w:rsidR="00881C53" w:rsidRPr="00CD08E2">
        <w:rPr>
          <w:rFonts w:asciiTheme="minorHAnsi" w:hAnsiTheme="minorHAnsi" w:cstheme="minorHAnsi"/>
          <w:b/>
          <w:sz w:val="24"/>
          <w:szCs w:val="24"/>
        </w:rPr>
        <w:tab/>
      </w:r>
      <w:r w:rsidR="00881C53" w:rsidRPr="00CD08E2">
        <w:rPr>
          <w:rFonts w:asciiTheme="minorHAnsi" w:hAnsiTheme="minorHAnsi" w:cstheme="minorHAnsi"/>
          <w:b/>
          <w:sz w:val="24"/>
          <w:szCs w:val="24"/>
        </w:rPr>
        <w:tab/>
      </w:r>
    </w:p>
    <w:p w:rsidR="00394AC5" w:rsidRDefault="00394AC5" w:rsidP="00CD08E2">
      <w:pPr>
        <w:pStyle w:val="NoSpacing"/>
        <w:pBdr>
          <w:bottom w:val="single" w:sz="4" w:space="1" w:color="auto"/>
        </w:pBdr>
        <w:rPr>
          <w:rFonts w:asciiTheme="minorHAnsi" w:hAnsiTheme="minorHAnsi" w:cstheme="minorHAnsi"/>
          <w:b/>
          <w:sz w:val="24"/>
          <w:szCs w:val="24"/>
        </w:rPr>
      </w:pPr>
      <w:r w:rsidRPr="00CD08E2">
        <w:rPr>
          <w:rFonts w:asciiTheme="minorHAnsi" w:hAnsiTheme="minorHAnsi" w:cstheme="minorHAnsi"/>
          <w:b/>
          <w:sz w:val="24"/>
          <w:szCs w:val="24"/>
        </w:rPr>
        <w:t>Sr. Hadoop/Java Developer</w:t>
      </w:r>
    </w:p>
    <w:p w:rsidR="00CD08E2" w:rsidRDefault="00CD08E2" w:rsidP="00CD08E2">
      <w:pPr>
        <w:pStyle w:val="NoSpacing"/>
        <w:pBdr>
          <w:bottom w:val="single" w:sz="4" w:space="1" w:color="auto"/>
        </w:pBdr>
        <w:rPr>
          <w:rFonts w:asciiTheme="minorHAnsi" w:hAnsiTheme="minorHAnsi" w:cstheme="minorHAnsi"/>
          <w:b/>
          <w:sz w:val="24"/>
          <w:szCs w:val="24"/>
        </w:rPr>
      </w:pPr>
    </w:p>
    <w:p w:rsidR="008B7D6A" w:rsidRPr="00CD08E2" w:rsidRDefault="00CD08E2" w:rsidP="00CD08E2">
      <w:pPr>
        <w:pStyle w:val="NoSpacing"/>
        <w:rPr>
          <w:rFonts w:asciiTheme="minorHAnsi" w:hAnsiTheme="minorHAnsi" w:cstheme="minorHAnsi"/>
          <w:b/>
          <w:sz w:val="22"/>
          <w:szCs w:val="22"/>
        </w:rPr>
      </w:pPr>
      <w:r w:rsidRPr="00CD08E2">
        <w:rPr>
          <w:rFonts w:asciiTheme="minorHAnsi" w:hAnsiTheme="minorHAnsi" w:cstheme="minorHAnsi"/>
          <w:b/>
          <w:sz w:val="22"/>
          <w:szCs w:val="22"/>
        </w:rPr>
        <w:t>PROFESSIONAL SUMMARY:</w:t>
      </w:r>
    </w:p>
    <w:p w:rsidR="001C2113" w:rsidRPr="00CD08E2" w:rsidRDefault="00F5782F" w:rsidP="00945021">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Over </w:t>
      </w:r>
      <w:r w:rsidR="00144642" w:rsidRPr="00CD08E2">
        <w:rPr>
          <w:rFonts w:asciiTheme="minorHAnsi" w:hAnsiTheme="minorHAnsi" w:cstheme="minorHAnsi"/>
          <w:sz w:val="22"/>
          <w:szCs w:val="22"/>
        </w:rPr>
        <w:t xml:space="preserve">8 </w:t>
      </w:r>
      <w:r w:rsidR="001C2113" w:rsidRPr="00CD08E2">
        <w:rPr>
          <w:rFonts w:asciiTheme="minorHAnsi" w:hAnsiTheme="minorHAnsi" w:cstheme="minorHAnsi"/>
          <w:sz w:val="22"/>
          <w:szCs w:val="22"/>
        </w:rPr>
        <w:t xml:space="preserve">years of IT experience in software development and support with experience in developing strategic methods for deploying </w:t>
      </w:r>
      <w:r w:rsidR="001C2113" w:rsidRPr="009A16F1">
        <w:rPr>
          <w:rFonts w:asciiTheme="minorHAnsi" w:hAnsiTheme="minorHAnsi" w:cstheme="minorHAnsi"/>
          <w:b/>
          <w:sz w:val="22"/>
          <w:szCs w:val="22"/>
        </w:rPr>
        <w:t>Big Data technologies</w:t>
      </w:r>
      <w:r w:rsidR="001C2113" w:rsidRPr="00CD08E2">
        <w:rPr>
          <w:rFonts w:asciiTheme="minorHAnsi" w:hAnsiTheme="minorHAnsi" w:cstheme="minorHAnsi"/>
          <w:sz w:val="22"/>
          <w:szCs w:val="22"/>
        </w:rPr>
        <w:t xml:space="preserve"> to efficiently solve Big Data processing requirement.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Expertise in Hadoop eco system components </w:t>
      </w:r>
      <w:r w:rsidRPr="009A16F1">
        <w:rPr>
          <w:rFonts w:asciiTheme="minorHAnsi" w:hAnsiTheme="minorHAnsi" w:cstheme="minorHAnsi"/>
          <w:b/>
          <w:sz w:val="22"/>
          <w:szCs w:val="22"/>
        </w:rPr>
        <w:t>HDFS, Map Reduce, Yarn, HBase, Pig, Sqoop, Spark, Spark SQL, Spark Streaming</w:t>
      </w:r>
      <w:r w:rsidR="005F442B">
        <w:rPr>
          <w:rFonts w:asciiTheme="minorHAnsi" w:hAnsiTheme="minorHAnsi" w:cstheme="minorHAnsi"/>
          <w:b/>
          <w:sz w:val="22"/>
          <w:szCs w:val="22"/>
        </w:rPr>
        <w:t>,</w:t>
      </w:r>
      <w:r w:rsidRPr="009A16F1">
        <w:rPr>
          <w:rFonts w:asciiTheme="minorHAnsi" w:hAnsiTheme="minorHAnsi" w:cstheme="minorHAnsi"/>
          <w:sz w:val="22"/>
          <w:szCs w:val="22"/>
        </w:rPr>
        <w:t>and</w:t>
      </w:r>
      <w:r w:rsidRPr="009A16F1">
        <w:rPr>
          <w:rFonts w:asciiTheme="minorHAnsi" w:hAnsiTheme="minorHAnsi" w:cstheme="minorHAnsi"/>
          <w:b/>
          <w:sz w:val="22"/>
          <w:szCs w:val="22"/>
        </w:rPr>
        <w:t xml:space="preserve"> Hive</w:t>
      </w:r>
      <w:r w:rsidRPr="00CD08E2">
        <w:rPr>
          <w:rFonts w:asciiTheme="minorHAnsi" w:hAnsiTheme="minorHAnsi" w:cstheme="minorHAnsi"/>
          <w:sz w:val="22"/>
          <w:szCs w:val="22"/>
        </w:rPr>
        <w:t xml:space="preserve"> for scalability, distributed </w:t>
      </w:r>
      <w:r w:rsidR="008B7D6A" w:rsidRPr="00CD08E2">
        <w:rPr>
          <w:rFonts w:asciiTheme="minorHAnsi" w:hAnsiTheme="minorHAnsi" w:cstheme="minorHAnsi"/>
          <w:sz w:val="22"/>
          <w:szCs w:val="22"/>
        </w:rPr>
        <w:t>computing,</w:t>
      </w:r>
      <w:r w:rsidRPr="00CD08E2">
        <w:rPr>
          <w:rFonts w:asciiTheme="minorHAnsi" w:hAnsiTheme="minorHAnsi" w:cstheme="minorHAnsi"/>
          <w:sz w:val="22"/>
          <w:szCs w:val="22"/>
        </w:rPr>
        <w:t xml:space="preserve"> and high performance computing.</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Experience in using </w:t>
      </w:r>
      <w:r w:rsidRPr="009A16F1">
        <w:rPr>
          <w:rFonts w:asciiTheme="minorHAnsi" w:hAnsiTheme="minorHAnsi" w:cstheme="minorHAnsi"/>
          <w:b/>
          <w:sz w:val="22"/>
          <w:szCs w:val="22"/>
        </w:rPr>
        <w:t>Hive Query</w:t>
      </w:r>
      <w:r w:rsidRPr="00CD08E2">
        <w:rPr>
          <w:rFonts w:asciiTheme="minorHAnsi" w:hAnsiTheme="minorHAnsi" w:cstheme="minorHAnsi"/>
          <w:sz w:val="22"/>
          <w:szCs w:val="22"/>
        </w:rPr>
        <w:t xml:space="preserve"> Language for data Analytics.</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eastAsia="Arial" w:hAnsiTheme="minorHAnsi" w:cstheme="minorHAnsi"/>
          <w:sz w:val="22"/>
          <w:szCs w:val="22"/>
        </w:rPr>
        <w:t>Experienced in Installing, Maintaining and Configuring Hadoop Cluster.</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Strong knowledge on creating and monitoring Hadoop clusters on </w:t>
      </w:r>
      <w:r w:rsidRPr="009A16F1">
        <w:rPr>
          <w:rFonts w:asciiTheme="minorHAnsi" w:hAnsiTheme="minorHAnsi" w:cstheme="minorHAnsi"/>
          <w:b/>
          <w:sz w:val="22"/>
          <w:szCs w:val="22"/>
        </w:rPr>
        <w:t>Amazon EC2, VM, Hortonworks Data Platform 2.1 &amp; 2.2, CDH3, CDH4Cloudera Manager on Linux, Ubuntu OS</w:t>
      </w:r>
      <w:r w:rsidRPr="00CD08E2">
        <w:rPr>
          <w:rFonts w:asciiTheme="minorHAnsi" w:hAnsiTheme="minorHAnsi" w:cstheme="minorHAnsi"/>
          <w:sz w:val="22"/>
          <w:szCs w:val="22"/>
        </w:rPr>
        <w:t xml:space="preserve"> etc.</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Capable of processing large sets of structured, semi-structured and unstructured data and supporting systems application architecture.</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Having Good knowledge on Single node and Multi node Cluster Configurations.</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Strong knowledge in </w:t>
      </w:r>
      <w:r w:rsidRPr="009A16F1">
        <w:rPr>
          <w:rFonts w:asciiTheme="minorHAnsi" w:hAnsiTheme="minorHAnsi" w:cstheme="minorHAnsi"/>
          <w:b/>
          <w:sz w:val="22"/>
          <w:szCs w:val="22"/>
        </w:rPr>
        <w:t>NOSQL</w:t>
      </w:r>
      <w:r w:rsidRPr="00CD08E2">
        <w:rPr>
          <w:rFonts w:asciiTheme="minorHAnsi" w:hAnsiTheme="minorHAnsi" w:cstheme="minorHAnsi"/>
          <w:sz w:val="22"/>
          <w:szCs w:val="22"/>
        </w:rPr>
        <w:t xml:space="preserve"> column oriented databases like </w:t>
      </w:r>
      <w:r w:rsidRPr="009A16F1">
        <w:rPr>
          <w:rFonts w:asciiTheme="minorHAnsi" w:hAnsiTheme="minorHAnsi" w:cstheme="minorHAnsi"/>
          <w:b/>
          <w:sz w:val="22"/>
          <w:szCs w:val="22"/>
        </w:rPr>
        <w:t xml:space="preserve">HBase, Cassandra, </w:t>
      </w:r>
      <w:r w:rsidR="008B7D6A" w:rsidRPr="009A16F1">
        <w:rPr>
          <w:rFonts w:asciiTheme="minorHAnsi" w:hAnsiTheme="minorHAnsi" w:cstheme="minorHAnsi"/>
          <w:b/>
          <w:sz w:val="22"/>
          <w:szCs w:val="22"/>
        </w:rPr>
        <w:t>MongoDB</w:t>
      </w:r>
      <w:r w:rsidR="008B7D6A" w:rsidRPr="00CD08E2">
        <w:rPr>
          <w:rFonts w:asciiTheme="minorHAnsi" w:hAnsiTheme="minorHAnsi" w:cstheme="minorHAnsi"/>
          <w:sz w:val="22"/>
          <w:szCs w:val="22"/>
        </w:rPr>
        <w:t>,</w:t>
      </w:r>
      <w:r w:rsidRPr="00CD08E2">
        <w:rPr>
          <w:rFonts w:asciiTheme="minorHAnsi" w:hAnsiTheme="minorHAnsi" w:cstheme="minorHAnsi"/>
          <w:sz w:val="22"/>
          <w:szCs w:val="22"/>
        </w:rPr>
        <w:t xml:space="preserve"> and its integration with Hadoop cluster.</w:t>
      </w:r>
    </w:p>
    <w:p w:rsidR="001C2113" w:rsidRPr="00661FCC"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Expertise on </w:t>
      </w:r>
      <w:r w:rsidRPr="009A16F1">
        <w:rPr>
          <w:rFonts w:asciiTheme="minorHAnsi" w:hAnsiTheme="minorHAnsi" w:cstheme="minorHAnsi"/>
          <w:b/>
          <w:sz w:val="22"/>
          <w:szCs w:val="22"/>
        </w:rPr>
        <w:t xml:space="preserve">Scala Programming language </w:t>
      </w:r>
      <w:r w:rsidRPr="009A16F1">
        <w:rPr>
          <w:rFonts w:asciiTheme="minorHAnsi" w:hAnsiTheme="minorHAnsi" w:cstheme="minorHAnsi"/>
          <w:sz w:val="22"/>
          <w:szCs w:val="22"/>
        </w:rPr>
        <w:t>and</w:t>
      </w:r>
      <w:r w:rsidRPr="009A16F1">
        <w:rPr>
          <w:rFonts w:asciiTheme="minorHAnsi" w:hAnsiTheme="minorHAnsi" w:cstheme="minorHAnsi"/>
          <w:b/>
          <w:sz w:val="22"/>
          <w:szCs w:val="22"/>
        </w:rPr>
        <w:t xml:space="preserve"> Spark Core</w:t>
      </w:r>
      <w:r w:rsidR="00661FCC">
        <w:rPr>
          <w:rFonts w:asciiTheme="minorHAnsi" w:hAnsiTheme="minorHAnsi" w:cstheme="minorHAnsi"/>
          <w:b/>
          <w:sz w:val="22"/>
          <w:szCs w:val="22"/>
        </w:rPr>
        <w:t>.</w:t>
      </w:r>
    </w:p>
    <w:p w:rsidR="00661FCC" w:rsidRPr="00661FCC" w:rsidRDefault="00661FCC" w:rsidP="00945021">
      <w:pPr>
        <w:pStyle w:val="NoSpacing"/>
        <w:numPr>
          <w:ilvl w:val="0"/>
          <w:numId w:val="2"/>
        </w:numPr>
        <w:rPr>
          <w:rFonts w:asciiTheme="minorHAnsi" w:hAnsiTheme="minorHAnsi" w:cstheme="minorHAnsi"/>
          <w:sz w:val="22"/>
          <w:szCs w:val="22"/>
        </w:rPr>
      </w:pPr>
      <w:r>
        <w:rPr>
          <w:rStyle w:val="apple-converted-space"/>
          <w:rFonts w:ascii="Arial" w:hAnsi="Arial" w:cs="Arial"/>
          <w:color w:val="1F497D"/>
          <w:shd w:val="clear" w:color="auto" w:fill="FFFFFF"/>
        </w:rPr>
        <w:t> </w:t>
      </w:r>
      <w:r w:rsidRPr="00661FCC">
        <w:rPr>
          <w:rStyle w:val="apple-converted-space"/>
          <w:rFonts w:ascii="Arial" w:hAnsi="Arial" w:cs="Arial"/>
          <w:shd w:val="clear" w:color="auto" w:fill="FFFFFF"/>
        </w:rPr>
        <w:t>Worked with</w:t>
      </w:r>
      <w:r w:rsidRPr="00843DAF">
        <w:rPr>
          <w:rFonts w:ascii="Arial" w:hAnsi="Arial" w:cs="Arial"/>
          <w:b/>
          <w:shd w:val="clear" w:color="auto" w:fill="FFFFFF"/>
        </w:rPr>
        <w:t>AWS</w:t>
      </w:r>
      <w:r w:rsidRPr="00661FCC">
        <w:rPr>
          <w:rFonts w:ascii="Arial" w:hAnsi="Arial" w:cs="Arial"/>
          <w:shd w:val="clear" w:color="auto" w:fill="FFFFFF"/>
        </w:rPr>
        <w:t xml:space="preserve"> based data ingestion and transformations</w:t>
      </w:r>
      <w:r w:rsidRPr="00661FCC">
        <w:rPr>
          <w:rFonts w:ascii="Arial" w:hAnsi="Arial" w:cs="Arial"/>
          <w:sz w:val="22"/>
          <w:szCs w:val="22"/>
          <w:shd w:val="clear" w:color="auto" w:fill="FFFFFF"/>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Experienced in job workflow scheduling and monitoring tools like </w:t>
      </w:r>
      <w:r w:rsidRPr="009A16F1">
        <w:rPr>
          <w:rFonts w:asciiTheme="minorHAnsi" w:hAnsiTheme="minorHAnsi" w:cstheme="minorHAnsi"/>
          <w:b/>
          <w:sz w:val="22"/>
          <w:szCs w:val="22"/>
        </w:rPr>
        <w:t>Oozie and Zookeeper</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Good knowledge on </w:t>
      </w:r>
      <w:r w:rsidRPr="009A16F1">
        <w:rPr>
          <w:rFonts w:asciiTheme="minorHAnsi" w:hAnsiTheme="minorHAnsi" w:cstheme="minorHAnsi"/>
          <w:b/>
          <w:sz w:val="22"/>
          <w:szCs w:val="22"/>
        </w:rPr>
        <w:t>Amazon EMR,</w:t>
      </w:r>
      <w:r w:rsidR="008F4523">
        <w:rPr>
          <w:rFonts w:asciiTheme="minorHAnsi" w:hAnsiTheme="minorHAnsi" w:cstheme="minorHAnsi"/>
          <w:b/>
          <w:sz w:val="22"/>
          <w:szCs w:val="22"/>
        </w:rPr>
        <w:t>Amazon RDS</w:t>
      </w:r>
      <w:r w:rsidRPr="009A16F1">
        <w:rPr>
          <w:rFonts w:asciiTheme="minorHAnsi" w:hAnsiTheme="minorHAnsi" w:cstheme="minorHAnsi"/>
          <w:b/>
          <w:sz w:val="22"/>
          <w:szCs w:val="22"/>
        </w:rPr>
        <w:t xml:space="preserve"> S3 Buckets, Dynamo DB, RedShift</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Analyze data, interpret </w:t>
      </w:r>
      <w:r w:rsidR="008B7D6A" w:rsidRPr="00CD08E2">
        <w:rPr>
          <w:rFonts w:asciiTheme="minorHAnsi" w:hAnsiTheme="minorHAnsi" w:cstheme="minorHAnsi"/>
          <w:sz w:val="22"/>
          <w:szCs w:val="22"/>
        </w:rPr>
        <w:t>results,</w:t>
      </w:r>
      <w:r w:rsidRPr="00CD08E2">
        <w:rPr>
          <w:rFonts w:asciiTheme="minorHAnsi" w:hAnsiTheme="minorHAnsi" w:cstheme="minorHAnsi"/>
          <w:sz w:val="22"/>
          <w:szCs w:val="22"/>
        </w:rPr>
        <w:t xml:space="preserve"> and convey findings in a concise and professional manner  </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Partner with Data Infrastructure team and business owners to implement new data sources and ensure consistent definitions are used in reporting and analytics</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Promote full cycle approach including request analysis, creating/pulling dataset, report creation and implementation and providing final analysis to the requestor</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shd w:val="clear" w:color="auto" w:fill="FFFFFF"/>
        </w:rPr>
        <w:t xml:space="preserve">Very Good understanding of </w:t>
      </w:r>
      <w:r w:rsidRPr="009A16F1">
        <w:rPr>
          <w:rFonts w:asciiTheme="minorHAnsi" w:hAnsiTheme="minorHAnsi" w:cstheme="minorHAnsi"/>
          <w:b/>
          <w:sz w:val="22"/>
          <w:szCs w:val="22"/>
          <w:shd w:val="clear" w:color="auto" w:fill="FFFFFF"/>
        </w:rPr>
        <w:t xml:space="preserve">SQL, ETL </w:t>
      </w:r>
      <w:r w:rsidRPr="009A16F1">
        <w:rPr>
          <w:rFonts w:asciiTheme="minorHAnsi" w:hAnsiTheme="minorHAnsi" w:cstheme="minorHAnsi"/>
          <w:sz w:val="22"/>
          <w:szCs w:val="22"/>
          <w:shd w:val="clear" w:color="auto" w:fill="FFFFFF"/>
        </w:rPr>
        <w:t>and</w:t>
      </w:r>
      <w:r w:rsidRPr="009A16F1">
        <w:rPr>
          <w:rFonts w:asciiTheme="minorHAnsi" w:hAnsiTheme="minorHAnsi" w:cstheme="minorHAnsi"/>
          <w:b/>
          <w:sz w:val="22"/>
          <w:szCs w:val="22"/>
          <w:shd w:val="clear" w:color="auto" w:fill="FFFFFF"/>
        </w:rPr>
        <w:t xml:space="preserve"> Data Warehousing Technologies</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Knowledge of </w:t>
      </w:r>
      <w:r w:rsidRPr="009A16F1">
        <w:rPr>
          <w:rFonts w:asciiTheme="minorHAnsi" w:hAnsiTheme="minorHAnsi" w:cstheme="minorHAnsi"/>
          <w:b/>
          <w:sz w:val="22"/>
          <w:szCs w:val="22"/>
        </w:rPr>
        <w:t>MS SQL Server2012/</w:t>
      </w:r>
      <w:r w:rsidRPr="009A16F1">
        <w:rPr>
          <w:rFonts w:asciiTheme="minorHAnsi" w:eastAsia="Arial" w:hAnsiTheme="minorHAnsi" w:cstheme="minorHAnsi"/>
          <w:b/>
          <w:sz w:val="22"/>
          <w:szCs w:val="22"/>
        </w:rPr>
        <w:t>2008/2005</w:t>
      </w:r>
      <w:r w:rsidRPr="009A16F1">
        <w:rPr>
          <w:rFonts w:asciiTheme="minorHAnsi" w:hAnsiTheme="minorHAnsi" w:cstheme="minorHAnsi"/>
          <w:b/>
          <w:sz w:val="22"/>
          <w:szCs w:val="22"/>
        </w:rPr>
        <w:t xml:space="preserve">and Oracle 11g/10g/9i </w:t>
      </w:r>
      <w:r w:rsidRPr="009A16F1">
        <w:rPr>
          <w:rFonts w:asciiTheme="minorHAnsi" w:hAnsiTheme="minorHAnsi" w:cstheme="minorHAnsi"/>
          <w:sz w:val="22"/>
          <w:szCs w:val="22"/>
        </w:rPr>
        <w:t>and</w:t>
      </w:r>
      <w:r w:rsidRPr="009A16F1">
        <w:rPr>
          <w:rFonts w:asciiTheme="minorHAnsi" w:hAnsiTheme="minorHAnsi" w:cstheme="minorHAnsi"/>
          <w:b/>
          <w:sz w:val="22"/>
          <w:szCs w:val="22"/>
        </w:rPr>
        <w:t xml:space="preserve"> E-Business Suite</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eastAsia="Arial" w:hAnsiTheme="minorHAnsi" w:cstheme="minorHAnsi"/>
          <w:sz w:val="22"/>
          <w:szCs w:val="22"/>
        </w:rPr>
        <w:t xml:space="preserve">Expert in TSQL, creating and using Stored Procedures, Views, User Defined Functions, implementing Business Intelligence solutions using </w:t>
      </w:r>
      <w:r w:rsidRPr="009A16F1">
        <w:rPr>
          <w:rFonts w:asciiTheme="minorHAnsi" w:eastAsia="Arial" w:hAnsiTheme="minorHAnsi" w:cstheme="minorHAnsi"/>
          <w:b/>
          <w:sz w:val="22"/>
          <w:szCs w:val="22"/>
        </w:rPr>
        <w:t>SQL Server 2000/2005/2008</w:t>
      </w:r>
      <w:r w:rsidRPr="00CD08E2">
        <w:rPr>
          <w:rFonts w:asciiTheme="minorHAnsi" w:eastAsia="Arial"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Developed Web-Services module for integration using </w:t>
      </w:r>
      <w:r w:rsidRPr="009A16F1">
        <w:rPr>
          <w:rFonts w:asciiTheme="minorHAnsi" w:hAnsiTheme="minorHAnsi" w:cstheme="minorHAnsi"/>
          <w:b/>
          <w:sz w:val="22"/>
          <w:szCs w:val="22"/>
        </w:rPr>
        <w:t>SOAP</w:t>
      </w:r>
      <w:r w:rsidRPr="00CD08E2">
        <w:rPr>
          <w:rFonts w:asciiTheme="minorHAnsi" w:hAnsiTheme="minorHAnsi" w:cstheme="minorHAnsi"/>
          <w:sz w:val="22"/>
          <w:szCs w:val="22"/>
        </w:rPr>
        <w:t xml:space="preserve"> and </w:t>
      </w:r>
      <w:r w:rsidRPr="009A16F1">
        <w:rPr>
          <w:rFonts w:asciiTheme="minorHAnsi" w:hAnsiTheme="minorHAnsi" w:cstheme="minorHAnsi"/>
          <w:b/>
          <w:sz w:val="22"/>
          <w:szCs w:val="22"/>
        </w:rPr>
        <w:t>REST</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color w:val="000000"/>
          <w:sz w:val="22"/>
          <w:szCs w:val="22"/>
          <w:shd w:val="clear" w:color="auto" w:fill="FFFFFF"/>
        </w:rPr>
        <w:t>NoSQL database experience on</w:t>
      </w:r>
      <w:r w:rsidRPr="00CD08E2">
        <w:rPr>
          <w:rStyle w:val="apple-converted-space"/>
          <w:rFonts w:asciiTheme="minorHAnsi" w:hAnsiTheme="minorHAnsi" w:cstheme="minorHAnsi"/>
          <w:color w:val="000000"/>
          <w:sz w:val="22"/>
          <w:szCs w:val="22"/>
          <w:shd w:val="clear" w:color="auto" w:fill="FFFFFF"/>
        </w:rPr>
        <w:t> </w:t>
      </w:r>
      <w:r w:rsidRPr="009A16F1">
        <w:rPr>
          <w:rFonts w:asciiTheme="minorHAnsi" w:hAnsiTheme="minorHAnsi" w:cstheme="minorHAnsi"/>
          <w:b/>
          <w:color w:val="000000"/>
          <w:sz w:val="22"/>
          <w:szCs w:val="22"/>
          <w:shd w:val="clear" w:color="auto" w:fill="FFFFFF"/>
        </w:rPr>
        <w:t>HBase, Cassandra</w:t>
      </w:r>
      <w:r w:rsidR="00CA7AB7">
        <w:rPr>
          <w:rFonts w:asciiTheme="minorHAnsi" w:hAnsiTheme="minorHAnsi" w:cstheme="minorHAnsi"/>
          <w:b/>
          <w:color w:val="000000"/>
          <w:sz w:val="22"/>
          <w:szCs w:val="22"/>
          <w:shd w:val="clear" w:color="auto" w:fill="FFFFFF"/>
        </w:rPr>
        <w:t>,DynamoDB</w:t>
      </w:r>
      <w:r w:rsidR="000C4C78" w:rsidRPr="00CD08E2">
        <w:rPr>
          <w:rFonts w:asciiTheme="minorHAnsi" w:hAnsiTheme="minorHAnsi" w:cstheme="minorHAnsi"/>
          <w:color w:val="000000"/>
          <w:sz w:val="22"/>
          <w:szCs w:val="22"/>
          <w:shd w:val="clear" w:color="auto" w:fill="FFFFFF"/>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Flexible with Unix/Linux and Windows Environments working with Operating Systems like </w:t>
      </w:r>
      <w:r w:rsidRPr="000839ED">
        <w:rPr>
          <w:rFonts w:asciiTheme="minorHAnsi" w:hAnsiTheme="minorHAnsi" w:cstheme="minorHAnsi"/>
          <w:b/>
          <w:sz w:val="22"/>
          <w:szCs w:val="22"/>
        </w:rPr>
        <w:t>Centos 5/6, Ubuntu 13/14, Cosmos</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Good experience </w:t>
      </w:r>
      <w:r w:rsidR="00E03D58" w:rsidRPr="00CD08E2">
        <w:rPr>
          <w:rFonts w:asciiTheme="minorHAnsi" w:hAnsiTheme="minorHAnsi" w:cstheme="minorHAnsi"/>
          <w:sz w:val="22"/>
          <w:szCs w:val="22"/>
        </w:rPr>
        <w:t xml:space="preserve">on </w:t>
      </w:r>
      <w:r w:rsidR="00E03D58" w:rsidRPr="000839ED">
        <w:rPr>
          <w:rFonts w:asciiTheme="minorHAnsi" w:hAnsiTheme="minorHAnsi" w:cstheme="minorHAnsi"/>
        </w:rPr>
        <w:t>Kafkaand Storm</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Knowledge of </w:t>
      </w:r>
      <w:r w:rsidRPr="000839ED">
        <w:rPr>
          <w:rFonts w:asciiTheme="minorHAnsi" w:hAnsiTheme="minorHAnsi" w:cstheme="minorHAnsi"/>
          <w:b/>
          <w:sz w:val="22"/>
          <w:szCs w:val="22"/>
        </w:rPr>
        <w:t>java virtual machines (JVM)</w:t>
      </w:r>
      <w:r w:rsidRPr="00CD08E2">
        <w:rPr>
          <w:rFonts w:asciiTheme="minorHAnsi" w:hAnsiTheme="minorHAnsi" w:cstheme="minorHAnsi"/>
          <w:sz w:val="22"/>
          <w:szCs w:val="22"/>
        </w:rPr>
        <w:t xml:space="preserve"> and multithreaded processing.</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Strong programming skills in designing and implementation of applications using </w:t>
      </w:r>
      <w:r w:rsidRPr="000839ED">
        <w:rPr>
          <w:rFonts w:asciiTheme="minorHAnsi" w:hAnsiTheme="minorHAnsi" w:cstheme="minorHAnsi"/>
          <w:b/>
          <w:sz w:val="22"/>
          <w:szCs w:val="22"/>
        </w:rPr>
        <w:t>Core Java, J2EE, JDBC, JSP, HTML, Spring Framework, Spring batch framework, Spring AOP, Struts, JavaScript, Servlets</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Experience in build scripts using </w:t>
      </w:r>
      <w:r w:rsidRPr="000839ED">
        <w:rPr>
          <w:rFonts w:asciiTheme="minorHAnsi" w:hAnsiTheme="minorHAnsi" w:cstheme="minorHAnsi"/>
          <w:b/>
          <w:sz w:val="22"/>
          <w:szCs w:val="22"/>
        </w:rPr>
        <w:t>Maven</w:t>
      </w:r>
      <w:r w:rsidRPr="00CD08E2">
        <w:rPr>
          <w:rFonts w:asciiTheme="minorHAnsi" w:hAnsiTheme="minorHAnsi" w:cstheme="minorHAnsi"/>
          <w:sz w:val="22"/>
          <w:szCs w:val="22"/>
        </w:rPr>
        <w:t xml:space="preserve"> and do continuous integrations systems like </w:t>
      </w:r>
      <w:r w:rsidRPr="000839ED">
        <w:rPr>
          <w:rFonts w:asciiTheme="minorHAnsi" w:hAnsiTheme="minorHAnsi" w:cstheme="minorHAnsi"/>
          <w:b/>
          <w:sz w:val="22"/>
          <w:szCs w:val="22"/>
        </w:rPr>
        <w:t>Jenkins</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Java Developer with extensive experience on various </w:t>
      </w:r>
      <w:r w:rsidRPr="000839ED">
        <w:rPr>
          <w:rFonts w:asciiTheme="minorHAnsi" w:hAnsiTheme="minorHAnsi" w:cstheme="minorHAnsi"/>
          <w:b/>
          <w:sz w:val="22"/>
          <w:szCs w:val="22"/>
        </w:rPr>
        <w:t xml:space="preserve">Java Libraries, </w:t>
      </w:r>
      <w:r w:rsidR="008B7D6A" w:rsidRPr="000839ED">
        <w:rPr>
          <w:rFonts w:asciiTheme="minorHAnsi" w:hAnsiTheme="minorHAnsi" w:cstheme="minorHAnsi"/>
          <w:b/>
          <w:sz w:val="22"/>
          <w:szCs w:val="22"/>
        </w:rPr>
        <w:t>API’s,</w:t>
      </w:r>
      <w:r w:rsidRPr="000839ED">
        <w:rPr>
          <w:rFonts w:asciiTheme="minorHAnsi" w:hAnsiTheme="minorHAnsi" w:cstheme="minorHAnsi"/>
          <w:sz w:val="22"/>
          <w:szCs w:val="22"/>
        </w:rPr>
        <w:t>and</w:t>
      </w:r>
      <w:r w:rsidRPr="000839ED">
        <w:rPr>
          <w:rFonts w:asciiTheme="minorHAnsi" w:hAnsiTheme="minorHAnsi" w:cstheme="minorHAnsi"/>
          <w:b/>
          <w:sz w:val="22"/>
          <w:szCs w:val="22"/>
        </w:rPr>
        <w:t xml:space="preserve"> frameworks</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Hands on development experience with </w:t>
      </w:r>
      <w:r w:rsidRPr="000839ED">
        <w:rPr>
          <w:rFonts w:asciiTheme="minorHAnsi" w:hAnsiTheme="minorHAnsi" w:cstheme="minorHAnsi"/>
          <w:b/>
          <w:sz w:val="22"/>
          <w:szCs w:val="22"/>
        </w:rPr>
        <w:t>RDBMS</w:t>
      </w:r>
      <w:r w:rsidRPr="00CD08E2">
        <w:rPr>
          <w:rFonts w:asciiTheme="minorHAnsi" w:hAnsiTheme="minorHAnsi" w:cstheme="minorHAnsi"/>
          <w:sz w:val="22"/>
          <w:szCs w:val="22"/>
        </w:rPr>
        <w:t xml:space="preserve">, including writing complex </w:t>
      </w:r>
      <w:r w:rsidR="008B7D6A" w:rsidRPr="000839ED">
        <w:rPr>
          <w:rFonts w:asciiTheme="minorHAnsi" w:hAnsiTheme="minorHAnsi" w:cstheme="minorHAnsi"/>
          <w:b/>
          <w:sz w:val="22"/>
          <w:szCs w:val="22"/>
        </w:rPr>
        <w:t xml:space="preserve">Sql </w:t>
      </w:r>
      <w:r w:rsidRPr="000839ED">
        <w:rPr>
          <w:rFonts w:asciiTheme="minorHAnsi" w:hAnsiTheme="minorHAnsi" w:cstheme="minorHAnsi"/>
          <w:b/>
          <w:sz w:val="22"/>
          <w:szCs w:val="22"/>
        </w:rPr>
        <w:t>queries</w:t>
      </w:r>
      <w:r w:rsidRPr="00CD08E2">
        <w:rPr>
          <w:rFonts w:asciiTheme="minorHAnsi" w:hAnsiTheme="minorHAnsi" w:cstheme="minorHAnsi"/>
          <w:sz w:val="22"/>
          <w:szCs w:val="22"/>
        </w:rPr>
        <w:t xml:space="preserve">, </w:t>
      </w:r>
      <w:r w:rsidRPr="000839ED">
        <w:rPr>
          <w:rFonts w:asciiTheme="minorHAnsi" w:hAnsiTheme="minorHAnsi" w:cstheme="minorHAnsi"/>
          <w:b/>
          <w:sz w:val="22"/>
          <w:szCs w:val="22"/>
        </w:rPr>
        <w:t xml:space="preserve">Stored </w:t>
      </w:r>
      <w:r w:rsidR="008B7D6A" w:rsidRPr="000839ED">
        <w:rPr>
          <w:rFonts w:asciiTheme="minorHAnsi" w:hAnsiTheme="minorHAnsi" w:cstheme="minorHAnsi"/>
          <w:b/>
          <w:sz w:val="22"/>
          <w:szCs w:val="22"/>
        </w:rPr>
        <w:t>procedure,</w:t>
      </w:r>
      <w:r w:rsidRPr="000839ED">
        <w:rPr>
          <w:rFonts w:asciiTheme="minorHAnsi" w:hAnsiTheme="minorHAnsi" w:cstheme="minorHAnsi"/>
          <w:sz w:val="22"/>
          <w:szCs w:val="22"/>
        </w:rPr>
        <w:t>and</w:t>
      </w:r>
      <w:r w:rsidRPr="000839ED">
        <w:rPr>
          <w:rFonts w:asciiTheme="minorHAnsi" w:hAnsiTheme="minorHAnsi" w:cstheme="minorHAnsi"/>
          <w:b/>
          <w:sz w:val="22"/>
          <w:szCs w:val="22"/>
        </w:rPr>
        <w:t xml:space="preserve"> triggers</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lastRenderedPageBreak/>
        <w:t xml:space="preserve">Have sound knowledge on designing data warehousing applications with using Tools like </w:t>
      </w:r>
      <w:r w:rsidRPr="000839ED">
        <w:rPr>
          <w:rFonts w:asciiTheme="minorHAnsi" w:hAnsiTheme="minorHAnsi" w:cstheme="minorHAnsi"/>
          <w:b/>
          <w:sz w:val="22"/>
          <w:szCs w:val="22"/>
        </w:rPr>
        <w:t xml:space="preserve">Teradata, </w:t>
      </w:r>
      <w:r w:rsidR="008B7D6A" w:rsidRPr="000839ED">
        <w:rPr>
          <w:rFonts w:asciiTheme="minorHAnsi" w:hAnsiTheme="minorHAnsi" w:cstheme="minorHAnsi"/>
          <w:b/>
          <w:sz w:val="22"/>
          <w:szCs w:val="22"/>
        </w:rPr>
        <w:t>Oracle,</w:t>
      </w:r>
      <w:r w:rsidRPr="000839ED">
        <w:rPr>
          <w:rFonts w:asciiTheme="minorHAnsi" w:hAnsiTheme="minorHAnsi" w:cstheme="minorHAnsi"/>
          <w:sz w:val="22"/>
          <w:szCs w:val="22"/>
        </w:rPr>
        <w:t>and</w:t>
      </w:r>
      <w:r w:rsidRPr="000839ED">
        <w:rPr>
          <w:rFonts w:asciiTheme="minorHAnsi" w:hAnsiTheme="minorHAnsi" w:cstheme="minorHAnsi"/>
          <w:b/>
          <w:sz w:val="22"/>
          <w:szCs w:val="22"/>
        </w:rPr>
        <w:t xml:space="preserve"> SQL Server</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Experience on using </w:t>
      </w:r>
      <w:r w:rsidRPr="000839ED">
        <w:rPr>
          <w:rFonts w:asciiTheme="minorHAnsi" w:hAnsiTheme="minorHAnsi" w:cstheme="minorHAnsi"/>
          <w:b/>
          <w:sz w:val="22"/>
          <w:szCs w:val="22"/>
        </w:rPr>
        <w:t>Talend ETL tool</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Experience in working with job scheduler like </w:t>
      </w:r>
      <w:r w:rsidRPr="000839ED">
        <w:rPr>
          <w:rFonts w:asciiTheme="minorHAnsi" w:hAnsiTheme="minorHAnsi" w:cstheme="minorHAnsi"/>
          <w:sz w:val="22"/>
          <w:szCs w:val="22"/>
        </w:rPr>
        <w:t>Autosys and Maestro</w:t>
      </w:r>
      <w:r w:rsidRPr="00CD08E2">
        <w:rPr>
          <w:rFonts w:asciiTheme="minorHAnsi" w:hAnsiTheme="minorHAnsi" w:cstheme="minorHAnsi"/>
          <w:sz w:val="22"/>
          <w:szCs w:val="22"/>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Strong in databases like </w:t>
      </w:r>
      <w:r w:rsidRPr="000839ED">
        <w:rPr>
          <w:rFonts w:asciiTheme="minorHAnsi" w:hAnsiTheme="minorHAnsi" w:cstheme="minorHAnsi"/>
          <w:b/>
          <w:sz w:val="22"/>
          <w:szCs w:val="22"/>
        </w:rPr>
        <w:t>Sybase, DB2, Oracle, MS SQL</w:t>
      </w:r>
      <w:r w:rsidR="005B31BB">
        <w:rPr>
          <w:rFonts w:asciiTheme="minorHAnsi" w:hAnsiTheme="minorHAnsi" w:cstheme="minorHAnsi"/>
          <w:b/>
          <w:sz w:val="22"/>
          <w:szCs w:val="22"/>
        </w:rPr>
        <w:t>,Clickstream</w:t>
      </w:r>
      <w:r w:rsidRPr="00CD08E2">
        <w:rPr>
          <w:rFonts w:asciiTheme="minorHAnsi" w:hAnsiTheme="minorHAnsi" w:cstheme="minorHAnsi"/>
          <w:sz w:val="22"/>
          <w:szCs w:val="22"/>
        </w:rPr>
        <w:t>.</w:t>
      </w:r>
    </w:p>
    <w:p w:rsidR="001C2113"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 xml:space="preserve">Strong understanding of </w:t>
      </w:r>
      <w:r w:rsidRPr="000839ED">
        <w:rPr>
          <w:rFonts w:asciiTheme="minorHAnsi" w:hAnsiTheme="minorHAnsi" w:cstheme="minorHAnsi"/>
          <w:b/>
          <w:sz w:val="22"/>
          <w:szCs w:val="22"/>
        </w:rPr>
        <w:t xml:space="preserve">Agile Scrum </w:t>
      </w:r>
      <w:r w:rsidRPr="000839ED">
        <w:rPr>
          <w:rFonts w:asciiTheme="minorHAnsi" w:hAnsiTheme="minorHAnsi" w:cstheme="minorHAnsi"/>
          <w:sz w:val="22"/>
          <w:szCs w:val="22"/>
        </w:rPr>
        <w:t>and</w:t>
      </w:r>
      <w:r w:rsidRPr="000839ED">
        <w:rPr>
          <w:rFonts w:asciiTheme="minorHAnsi" w:hAnsiTheme="minorHAnsi" w:cstheme="minorHAnsi"/>
          <w:b/>
          <w:sz w:val="22"/>
          <w:szCs w:val="22"/>
        </w:rPr>
        <w:t xml:space="preserve"> Waterfall SDLC methodologies</w:t>
      </w:r>
      <w:r w:rsidRPr="00CD08E2">
        <w:rPr>
          <w:rFonts w:asciiTheme="minorHAnsi" w:hAnsiTheme="minorHAnsi" w:cstheme="minorHAnsi"/>
          <w:sz w:val="22"/>
          <w:szCs w:val="22"/>
        </w:rPr>
        <w:t>.</w:t>
      </w:r>
    </w:p>
    <w:p w:rsidR="002940AF" w:rsidRPr="00A50FE2" w:rsidRDefault="00B45232" w:rsidP="00945021">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Strong </w:t>
      </w:r>
      <w:r w:rsidR="00905423">
        <w:rPr>
          <w:rFonts w:asciiTheme="minorHAnsi" w:hAnsiTheme="minorHAnsi" w:cstheme="minorHAnsi"/>
          <w:sz w:val="22"/>
          <w:szCs w:val="22"/>
        </w:rPr>
        <w:t xml:space="preserve">Working experience in </w:t>
      </w:r>
      <w:r w:rsidR="00905423" w:rsidRPr="00905423">
        <w:rPr>
          <w:rFonts w:asciiTheme="minorHAnsi" w:hAnsiTheme="minorHAnsi" w:cstheme="minorHAnsi"/>
          <w:b/>
          <w:sz w:val="22"/>
          <w:szCs w:val="22"/>
        </w:rPr>
        <w:t>snow</w:t>
      </w:r>
      <w:r w:rsidR="002940AF" w:rsidRPr="00905423">
        <w:rPr>
          <w:rFonts w:asciiTheme="minorHAnsi" w:hAnsiTheme="minorHAnsi" w:cstheme="minorHAnsi"/>
          <w:b/>
          <w:sz w:val="22"/>
          <w:szCs w:val="22"/>
        </w:rPr>
        <w:t>flake</w:t>
      </w:r>
      <w:r w:rsidR="00905423">
        <w:rPr>
          <w:rFonts w:asciiTheme="minorHAnsi" w:hAnsiTheme="minorHAnsi" w:cstheme="minorHAnsi"/>
          <w:b/>
          <w:sz w:val="22"/>
          <w:szCs w:val="22"/>
        </w:rPr>
        <w:t>.</w:t>
      </w:r>
    </w:p>
    <w:p w:rsidR="00A50FE2" w:rsidRPr="003E47A7" w:rsidRDefault="00A50FE2" w:rsidP="00945021">
      <w:pPr>
        <w:pStyle w:val="NoSpacing"/>
        <w:numPr>
          <w:ilvl w:val="0"/>
          <w:numId w:val="2"/>
        </w:numPr>
        <w:rPr>
          <w:rFonts w:asciiTheme="minorHAnsi" w:hAnsiTheme="minorHAnsi" w:cstheme="minorHAnsi"/>
        </w:rPr>
      </w:pPr>
      <w:r w:rsidRPr="003E47A7">
        <w:rPr>
          <w:rFonts w:ascii="Arial" w:hAnsi="Arial" w:cs="Arial"/>
          <w:shd w:val="clear" w:color="auto" w:fill="FFFFFF"/>
        </w:rPr>
        <w:t xml:space="preserve">Hands on experience with automation tools such as </w:t>
      </w:r>
      <w:r w:rsidRPr="003E47A7">
        <w:rPr>
          <w:rFonts w:ascii="Arial" w:hAnsi="Arial" w:cs="Arial"/>
          <w:b/>
          <w:shd w:val="clear" w:color="auto" w:fill="FFFFFF"/>
        </w:rPr>
        <w:t>Puppet</w:t>
      </w:r>
      <w:r w:rsidRPr="003E47A7">
        <w:rPr>
          <w:rStyle w:val="apple-converted-space"/>
          <w:rFonts w:ascii="Arial" w:hAnsi="Arial" w:cs="Arial"/>
          <w:b/>
          <w:shd w:val="clear" w:color="auto" w:fill="FFFFFF"/>
        </w:rPr>
        <w:t>,</w:t>
      </w:r>
      <w:r w:rsidRPr="003E47A7">
        <w:rPr>
          <w:rFonts w:ascii="Arial" w:hAnsi="Arial" w:cs="Arial"/>
          <w:b/>
          <w:shd w:val="clear" w:color="auto" w:fill="FFFFFF"/>
        </w:rPr>
        <w:t xml:space="preserve"> Jenkins</w:t>
      </w:r>
      <w:r w:rsidRPr="003E47A7">
        <w:rPr>
          <w:rFonts w:ascii="Arial" w:hAnsi="Arial" w:cs="Arial"/>
          <w:shd w:val="clear" w:color="auto" w:fill="FFFFFF"/>
        </w:rPr>
        <w:t>.</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eastAsia="Arial" w:hAnsiTheme="minorHAnsi" w:cstheme="minorHAnsi"/>
          <w:sz w:val="22"/>
          <w:szCs w:val="22"/>
        </w:rPr>
        <w:t>Strong communication, collaboration &amp; team building skills with proficiency at grasping new Technical concepts quickly and utilizing them in a productive manner.</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eastAsia="Arial" w:hAnsiTheme="minorHAnsi" w:cstheme="minorHAnsi"/>
          <w:sz w:val="22"/>
          <w:szCs w:val="22"/>
        </w:rPr>
        <w:t>Adept in analyzing information system needs, evaluating end-user requirements, custom designing solutions and troubleshooting information systems.</w:t>
      </w:r>
    </w:p>
    <w:p w:rsidR="001C2113" w:rsidRPr="00CD08E2" w:rsidRDefault="001C2113" w:rsidP="00945021">
      <w:pPr>
        <w:pStyle w:val="NoSpacing"/>
        <w:numPr>
          <w:ilvl w:val="0"/>
          <w:numId w:val="2"/>
        </w:numPr>
        <w:rPr>
          <w:rFonts w:asciiTheme="minorHAnsi" w:hAnsiTheme="minorHAnsi" w:cstheme="minorHAnsi"/>
          <w:sz w:val="22"/>
          <w:szCs w:val="22"/>
        </w:rPr>
      </w:pPr>
      <w:r w:rsidRPr="00CD08E2">
        <w:rPr>
          <w:rFonts w:asciiTheme="minorHAnsi" w:hAnsiTheme="minorHAnsi" w:cstheme="minorHAnsi"/>
          <w:sz w:val="22"/>
          <w:szCs w:val="22"/>
        </w:rPr>
        <w:t>Strong analytical and Problem solving skills.</w:t>
      </w:r>
    </w:p>
    <w:p w:rsidR="00896DD1" w:rsidRPr="00B93770" w:rsidRDefault="00896DD1" w:rsidP="0005365A">
      <w:pPr>
        <w:pStyle w:val="MediumGrid2-Accent11"/>
        <w:ind w:left="-90"/>
        <w:jc w:val="both"/>
        <w:rPr>
          <w:rFonts w:ascii="Book Antiqua" w:hAnsi="Book Antiqua"/>
          <w:b/>
          <w:u w:val="single"/>
        </w:rPr>
      </w:pPr>
    </w:p>
    <w:p w:rsidR="00896DD1" w:rsidRPr="00CD08E2" w:rsidRDefault="00CD08E2" w:rsidP="00CD08E2">
      <w:pPr>
        <w:pStyle w:val="NoSpacing"/>
        <w:rPr>
          <w:rFonts w:asciiTheme="minorHAnsi" w:hAnsiTheme="minorHAnsi" w:cstheme="minorHAnsi"/>
          <w:b/>
          <w:sz w:val="22"/>
          <w:szCs w:val="22"/>
        </w:rPr>
      </w:pPr>
      <w:r w:rsidRPr="00CD08E2">
        <w:rPr>
          <w:rFonts w:asciiTheme="minorHAnsi" w:hAnsiTheme="minorHAnsi" w:cstheme="minorHAnsi"/>
          <w:b/>
          <w:sz w:val="22"/>
          <w:szCs w:val="22"/>
        </w:rPr>
        <w:t>EDUCATIONAL QUALIFICATION</w:t>
      </w:r>
      <w:r w:rsidR="00CD3F05">
        <w:rPr>
          <w:rFonts w:asciiTheme="minorHAnsi" w:hAnsiTheme="minorHAnsi" w:cstheme="minorHAnsi"/>
          <w:b/>
          <w:sz w:val="22"/>
          <w:szCs w:val="22"/>
        </w:rPr>
        <w:t>:</w:t>
      </w:r>
    </w:p>
    <w:p w:rsidR="00896DD1" w:rsidRPr="00CD08E2" w:rsidRDefault="00896DD1" w:rsidP="00CD08E2">
      <w:pPr>
        <w:pStyle w:val="NoSpacing"/>
        <w:rPr>
          <w:rFonts w:asciiTheme="minorHAnsi" w:hAnsiTheme="minorHAnsi" w:cstheme="minorHAnsi"/>
          <w:sz w:val="22"/>
          <w:szCs w:val="22"/>
        </w:rPr>
      </w:pPr>
    </w:p>
    <w:p w:rsidR="00896DD1" w:rsidRPr="00CD08E2" w:rsidRDefault="00896DD1" w:rsidP="00945021">
      <w:pPr>
        <w:pStyle w:val="NoSpacing"/>
        <w:numPr>
          <w:ilvl w:val="0"/>
          <w:numId w:val="3"/>
        </w:numPr>
        <w:rPr>
          <w:rFonts w:asciiTheme="minorHAnsi" w:eastAsia="Arial" w:hAnsiTheme="minorHAnsi" w:cstheme="minorHAnsi"/>
          <w:sz w:val="22"/>
          <w:szCs w:val="22"/>
        </w:rPr>
      </w:pPr>
      <w:r w:rsidRPr="00CD08E2">
        <w:rPr>
          <w:rFonts w:asciiTheme="minorHAnsi" w:eastAsia="Arial" w:hAnsiTheme="minorHAnsi" w:cstheme="minorHAnsi"/>
          <w:sz w:val="22"/>
          <w:szCs w:val="22"/>
        </w:rPr>
        <w:t>Bachelor of Engin</w:t>
      </w:r>
      <w:r w:rsidR="004E4172" w:rsidRPr="00CD08E2">
        <w:rPr>
          <w:rFonts w:asciiTheme="minorHAnsi" w:eastAsia="Arial" w:hAnsiTheme="minorHAnsi" w:cstheme="minorHAnsi"/>
          <w:sz w:val="22"/>
          <w:szCs w:val="22"/>
        </w:rPr>
        <w:t>eering</w:t>
      </w:r>
      <w:r w:rsidR="007A4358" w:rsidRPr="00CD08E2">
        <w:rPr>
          <w:rFonts w:asciiTheme="minorHAnsi" w:eastAsia="Arial" w:hAnsiTheme="minorHAnsi" w:cstheme="minorHAnsi"/>
          <w:sz w:val="22"/>
          <w:szCs w:val="22"/>
        </w:rPr>
        <w:t xml:space="preserve"> from</w:t>
      </w:r>
      <w:r w:rsidR="004A6671" w:rsidRPr="00CD08E2">
        <w:rPr>
          <w:rFonts w:asciiTheme="minorHAnsi" w:eastAsia="Arial" w:hAnsiTheme="minorHAnsi" w:cstheme="minorHAnsi"/>
          <w:sz w:val="22"/>
          <w:szCs w:val="22"/>
        </w:rPr>
        <w:t xml:space="preserve"> JNTUK</w:t>
      </w:r>
      <w:r w:rsidR="00E03D58" w:rsidRPr="00CD08E2">
        <w:rPr>
          <w:rFonts w:asciiTheme="minorHAnsi" w:eastAsia="Arial" w:hAnsiTheme="minorHAnsi" w:cstheme="minorHAnsi"/>
          <w:sz w:val="22"/>
          <w:szCs w:val="22"/>
        </w:rPr>
        <w:t xml:space="preserve">, </w:t>
      </w:r>
      <w:r w:rsidRPr="00CD08E2">
        <w:rPr>
          <w:rFonts w:asciiTheme="minorHAnsi" w:eastAsia="Arial" w:hAnsiTheme="minorHAnsi" w:cstheme="minorHAnsi"/>
          <w:sz w:val="22"/>
          <w:szCs w:val="22"/>
        </w:rPr>
        <w:t>India</w:t>
      </w:r>
      <w:r w:rsidR="00E03D58" w:rsidRPr="00CD08E2">
        <w:rPr>
          <w:rFonts w:asciiTheme="minorHAnsi" w:eastAsia="Arial" w:hAnsiTheme="minorHAnsi" w:cstheme="minorHAnsi"/>
          <w:sz w:val="22"/>
          <w:szCs w:val="22"/>
        </w:rPr>
        <w:t>.</w:t>
      </w:r>
    </w:p>
    <w:p w:rsidR="0024069A" w:rsidRPr="00CD08E2" w:rsidRDefault="0024069A" w:rsidP="00CD08E2">
      <w:pPr>
        <w:pStyle w:val="NoSpacing"/>
        <w:rPr>
          <w:rFonts w:asciiTheme="minorHAnsi" w:hAnsiTheme="minorHAnsi" w:cstheme="minorHAnsi"/>
          <w:sz w:val="22"/>
          <w:szCs w:val="22"/>
        </w:rPr>
      </w:pPr>
    </w:p>
    <w:p w:rsidR="00AE675B" w:rsidRPr="00CD3F05" w:rsidRDefault="00CD08E2" w:rsidP="00CD3F05">
      <w:pPr>
        <w:pStyle w:val="NoSpacing"/>
        <w:rPr>
          <w:rFonts w:asciiTheme="minorHAnsi" w:hAnsiTheme="minorHAnsi" w:cstheme="minorHAnsi"/>
          <w:b/>
          <w:sz w:val="22"/>
          <w:szCs w:val="22"/>
        </w:rPr>
      </w:pPr>
      <w:r w:rsidRPr="00CD08E2">
        <w:rPr>
          <w:rFonts w:asciiTheme="minorHAnsi" w:hAnsiTheme="minorHAnsi" w:cstheme="minorHAnsi"/>
          <w:b/>
          <w:sz w:val="22"/>
          <w:szCs w:val="22"/>
        </w:rPr>
        <w:t>TECHNICAL SKILLS</w:t>
      </w:r>
      <w:r w:rsidR="00CD3F05">
        <w:rPr>
          <w:rFonts w:asciiTheme="minorHAnsi" w:hAnsiTheme="minorHAnsi" w:cstheme="minorHAnsi"/>
          <w:b/>
          <w:sz w:val="22"/>
          <w:szCs w:val="22"/>
        </w:rPr>
        <w:t>:</w:t>
      </w:r>
    </w:p>
    <w:tbl>
      <w:tblPr>
        <w:tblW w:w="10170" w:type="dxa"/>
        <w:tblInd w:w="18" w:type="dxa"/>
        <w:tblLayout w:type="fixed"/>
        <w:tblLook w:val="04A0"/>
      </w:tblPr>
      <w:tblGrid>
        <w:gridCol w:w="3397"/>
        <w:gridCol w:w="6773"/>
      </w:tblGrid>
      <w:tr w:rsidR="00AE675B" w:rsidRPr="00B93770" w:rsidTr="00CE5CEA">
        <w:trPr>
          <w:trHeight w:val="557"/>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Hadoop/Big Data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HDFS, Map Reduce, Sqoop, Flume, Pig, Hive, Oozie, impala, Spark, Zookeeper and Cloudera Manager</w:t>
            </w:r>
            <w:r w:rsidR="001D4AD3">
              <w:rPr>
                <w:rFonts w:asciiTheme="minorHAnsi" w:hAnsiTheme="minorHAnsi" w:cstheme="minorHAnsi"/>
                <w:b/>
                <w:sz w:val="22"/>
                <w:szCs w:val="22"/>
              </w:rPr>
              <w:t>,Splunk</w:t>
            </w:r>
            <w:r w:rsidRPr="004800BC">
              <w:rPr>
                <w:rFonts w:asciiTheme="minorHAnsi" w:hAnsiTheme="minorHAnsi" w:cstheme="minorHAnsi"/>
                <w:b/>
                <w:sz w:val="22"/>
                <w:szCs w:val="22"/>
              </w:rPr>
              <w:t>.</w:t>
            </w:r>
          </w:p>
        </w:tc>
      </w:tr>
      <w:tr w:rsidR="00AE675B" w:rsidRPr="00B93770" w:rsidTr="00CE5CEA">
        <w:trPr>
          <w:trHeight w:val="107"/>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bCs/>
                <w:sz w:val="22"/>
                <w:szCs w:val="22"/>
              </w:rPr>
              <w:t>NO SQL Database</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HBase</w:t>
            </w:r>
            <w:r w:rsidR="00026395" w:rsidRPr="004800BC">
              <w:rPr>
                <w:rFonts w:asciiTheme="minorHAnsi" w:hAnsiTheme="minorHAnsi" w:cstheme="minorHAnsi"/>
                <w:b/>
                <w:sz w:val="22"/>
                <w:szCs w:val="22"/>
              </w:rPr>
              <w:t>, Cassandra</w:t>
            </w:r>
          </w:p>
        </w:tc>
      </w:tr>
      <w:tr w:rsidR="00AE675B" w:rsidRPr="00B93770" w:rsidTr="00CE5CEA">
        <w:trPr>
          <w:trHeight w:val="287"/>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Monitoring and Reporting</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 xml:space="preserve">Tableau, Custom shell scripts, </w:t>
            </w:r>
          </w:p>
        </w:tc>
      </w:tr>
      <w:tr w:rsidR="00AE675B" w:rsidRPr="00B93770" w:rsidTr="00CE5CEA">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Hadoop Distribution</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Horton Works, Cloudera, MapR</w:t>
            </w:r>
          </w:p>
        </w:tc>
      </w:tr>
      <w:tr w:rsidR="00AE675B" w:rsidRPr="00B93770" w:rsidTr="00CE5CEA">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Build Tools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Maven, SQL Developer</w:t>
            </w:r>
          </w:p>
        </w:tc>
      </w:tr>
      <w:tr w:rsidR="00AE675B" w:rsidRPr="00B93770" w:rsidTr="00CE5CEA">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Programming &amp; Scripting</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JAVA, C, SQL, Shell Scripting, Python</w:t>
            </w:r>
            <w:r w:rsidR="002A5A67" w:rsidRPr="004800BC">
              <w:rPr>
                <w:rFonts w:asciiTheme="minorHAnsi" w:hAnsiTheme="minorHAnsi" w:cstheme="minorHAnsi"/>
                <w:b/>
                <w:sz w:val="22"/>
                <w:szCs w:val="22"/>
              </w:rPr>
              <w:t>, Scala</w:t>
            </w:r>
          </w:p>
        </w:tc>
      </w:tr>
      <w:tr w:rsidR="00AE675B" w:rsidRPr="00B93770" w:rsidTr="00CE5CEA">
        <w:trPr>
          <w:trHeight w:val="26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bCs/>
                <w:sz w:val="22"/>
                <w:szCs w:val="22"/>
              </w:rPr>
              <w:t>Java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Servlets, JavaBeans, JDBC, Spring, Hibernate, SOAP/Rest services</w:t>
            </w:r>
          </w:p>
        </w:tc>
      </w:tr>
      <w:tr w:rsidR="00AE675B" w:rsidRPr="00B93770" w:rsidTr="00CE5CEA">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bCs/>
                <w:sz w:val="22"/>
                <w:szCs w:val="22"/>
              </w:rPr>
              <w:t>Databases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 xml:space="preserve">Oracle, MY SQL, MS SQL server, Teradata </w:t>
            </w:r>
          </w:p>
        </w:tc>
      </w:tr>
      <w:tr w:rsidR="00AE675B" w:rsidRPr="00B93770" w:rsidTr="00CE5CEA">
        <w:trPr>
          <w:trHeight w:val="277"/>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bCs/>
                <w:sz w:val="22"/>
                <w:szCs w:val="22"/>
              </w:rPr>
              <w:t>Web Dev. Technologies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HTML, XML, JSON, CSS, JQUERY, JavaScript, angular JS</w:t>
            </w:r>
          </w:p>
        </w:tc>
      </w:tr>
      <w:tr w:rsidR="00AE675B" w:rsidRPr="00B93770" w:rsidTr="00CE5CEA">
        <w:trPr>
          <w:trHeight w:val="23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Version Control</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SVN, CVS, GIT</w:t>
            </w:r>
          </w:p>
        </w:tc>
      </w:tr>
      <w:tr w:rsidR="00AE675B" w:rsidRPr="00B93770" w:rsidTr="00CE5CEA">
        <w:trPr>
          <w:trHeight w:val="255"/>
        </w:trPr>
        <w:tc>
          <w:tcPr>
            <w:tcW w:w="3397" w:type="dxa"/>
            <w:tcBorders>
              <w:top w:val="single" w:sz="4" w:space="0" w:color="000000"/>
              <w:left w:val="single" w:sz="4" w:space="0" w:color="000000"/>
              <w:bottom w:val="single" w:sz="4" w:space="0" w:color="000000"/>
              <w:right w:val="nil"/>
            </w:tcBorders>
            <w:shd w:val="clear" w:color="auto" w:fill="DBE5F1"/>
            <w:hideMark/>
          </w:tcPr>
          <w:p w:rsidR="00AE675B" w:rsidRPr="00CD08E2" w:rsidRDefault="00AE675B" w:rsidP="00CD08E2">
            <w:pPr>
              <w:pStyle w:val="NoSpacing"/>
              <w:rPr>
                <w:rFonts w:asciiTheme="minorHAnsi" w:hAnsiTheme="minorHAnsi" w:cstheme="minorHAnsi"/>
                <w:sz w:val="22"/>
                <w:szCs w:val="22"/>
              </w:rPr>
            </w:pPr>
            <w:r w:rsidRPr="00CD08E2">
              <w:rPr>
                <w:rFonts w:asciiTheme="minorHAnsi" w:hAnsiTheme="minorHAnsi" w:cstheme="minorHAnsi"/>
                <w:sz w:val="22"/>
                <w:szCs w:val="22"/>
              </w:rPr>
              <w:t>Operating Systems</w:t>
            </w:r>
          </w:p>
        </w:tc>
        <w:tc>
          <w:tcPr>
            <w:tcW w:w="6773" w:type="dxa"/>
            <w:tcBorders>
              <w:top w:val="single" w:sz="4" w:space="0" w:color="000000"/>
              <w:left w:val="single" w:sz="4" w:space="0" w:color="000000"/>
              <w:bottom w:val="single" w:sz="4" w:space="0" w:color="000000"/>
              <w:right w:val="single" w:sz="4" w:space="0" w:color="000000"/>
            </w:tcBorders>
            <w:hideMark/>
          </w:tcPr>
          <w:p w:rsidR="00AE675B" w:rsidRPr="004800BC" w:rsidRDefault="00AE675B" w:rsidP="00CD08E2">
            <w:pPr>
              <w:pStyle w:val="NoSpacing"/>
              <w:rPr>
                <w:rFonts w:asciiTheme="minorHAnsi" w:hAnsiTheme="minorHAnsi" w:cstheme="minorHAnsi"/>
                <w:b/>
                <w:sz w:val="22"/>
                <w:szCs w:val="22"/>
              </w:rPr>
            </w:pPr>
            <w:r w:rsidRPr="004800BC">
              <w:rPr>
                <w:rFonts w:asciiTheme="minorHAnsi" w:hAnsiTheme="minorHAnsi" w:cstheme="minorHAnsi"/>
                <w:b/>
                <w:sz w:val="22"/>
                <w:szCs w:val="22"/>
              </w:rPr>
              <w:t>Linux, Unix, Mac OS-X,</w:t>
            </w:r>
            <w:r w:rsidR="00026395" w:rsidRPr="004800BC">
              <w:rPr>
                <w:rFonts w:asciiTheme="minorHAnsi" w:hAnsiTheme="minorHAnsi" w:cstheme="minorHAnsi"/>
                <w:b/>
                <w:sz w:val="22"/>
                <w:szCs w:val="22"/>
              </w:rPr>
              <w:t xml:space="preserve"> Cen OS, Windows10,</w:t>
            </w:r>
            <w:r w:rsidRPr="004800BC">
              <w:rPr>
                <w:rFonts w:asciiTheme="minorHAnsi" w:hAnsiTheme="minorHAnsi" w:cstheme="minorHAnsi"/>
                <w:b/>
                <w:sz w:val="22"/>
                <w:szCs w:val="22"/>
              </w:rPr>
              <w:t xml:space="preserve"> Windows 8, Windows 7, Windows Server 2008/2003</w:t>
            </w:r>
          </w:p>
        </w:tc>
      </w:tr>
    </w:tbl>
    <w:p w:rsidR="005D1EE2" w:rsidRPr="00B93770" w:rsidRDefault="005D1EE2" w:rsidP="0005365A">
      <w:pPr>
        <w:pStyle w:val="MediumGrid2-Accent11"/>
        <w:ind w:left="-90"/>
        <w:jc w:val="both"/>
        <w:rPr>
          <w:rFonts w:ascii="Book Antiqua" w:hAnsi="Book Antiqua"/>
          <w:b/>
          <w:u w:val="single"/>
        </w:rPr>
      </w:pPr>
    </w:p>
    <w:p w:rsidR="00CE5CEA" w:rsidRPr="00B93770" w:rsidRDefault="00CE5CEA" w:rsidP="0005365A">
      <w:pPr>
        <w:pStyle w:val="MediumGrid2-Accent11"/>
        <w:ind w:left="-90"/>
        <w:jc w:val="both"/>
        <w:rPr>
          <w:rFonts w:ascii="Book Antiqua" w:hAnsi="Book Antiqua"/>
          <w:b/>
          <w:u w:val="single"/>
        </w:rPr>
      </w:pPr>
    </w:p>
    <w:p w:rsidR="00407A65" w:rsidRPr="00CD08E2" w:rsidRDefault="00CD08E2" w:rsidP="00CD08E2">
      <w:pPr>
        <w:pStyle w:val="NoSpacing"/>
        <w:rPr>
          <w:rFonts w:asciiTheme="minorHAnsi" w:hAnsiTheme="minorHAnsi" w:cstheme="minorHAnsi"/>
          <w:b/>
          <w:sz w:val="24"/>
          <w:szCs w:val="24"/>
        </w:rPr>
      </w:pPr>
      <w:r w:rsidRPr="00CD08E2">
        <w:rPr>
          <w:rFonts w:asciiTheme="minorHAnsi" w:hAnsiTheme="minorHAnsi" w:cstheme="minorHAnsi"/>
          <w:b/>
          <w:sz w:val="24"/>
          <w:szCs w:val="24"/>
        </w:rPr>
        <w:t>PROFESSIONAL EXPERIENCE</w:t>
      </w:r>
      <w:r w:rsidR="0007595B">
        <w:rPr>
          <w:rFonts w:asciiTheme="minorHAnsi" w:hAnsiTheme="minorHAnsi" w:cstheme="minorHAnsi"/>
          <w:b/>
          <w:sz w:val="24"/>
          <w:szCs w:val="24"/>
        </w:rPr>
        <w:t>:</w:t>
      </w:r>
    </w:p>
    <w:p w:rsidR="00896DD1" w:rsidRPr="0007595B" w:rsidRDefault="0079730C" w:rsidP="0007595B">
      <w:pPr>
        <w:pStyle w:val="NoSpacing"/>
        <w:pBdr>
          <w:bottom w:val="single" w:sz="4" w:space="1" w:color="auto"/>
        </w:pBdr>
        <w:rPr>
          <w:rFonts w:asciiTheme="minorHAnsi" w:hAnsiTheme="minorHAnsi" w:cstheme="minorHAnsi"/>
          <w:b/>
          <w:sz w:val="22"/>
          <w:szCs w:val="22"/>
        </w:rPr>
      </w:pPr>
      <w:r w:rsidRPr="0007595B">
        <w:rPr>
          <w:rFonts w:asciiTheme="minorHAnsi" w:hAnsiTheme="minorHAnsi" w:cstheme="minorHAnsi"/>
          <w:b/>
          <w:sz w:val="22"/>
          <w:szCs w:val="22"/>
          <w:shd w:val="clear" w:color="auto" w:fill="FFFFFF"/>
        </w:rPr>
        <w:t>Accolite, Madison, WI</w:t>
      </w:r>
      <w:r w:rsidR="008E6815" w:rsidRPr="0007595B">
        <w:rPr>
          <w:rFonts w:asciiTheme="minorHAnsi" w:hAnsiTheme="minorHAnsi" w:cstheme="minorHAnsi"/>
          <w:b/>
          <w:sz w:val="22"/>
          <w:szCs w:val="22"/>
        </w:rPr>
        <w:tab/>
      </w:r>
      <w:r w:rsidR="001B5964" w:rsidRPr="0007595B">
        <w:rPr>
          <w:rFonts w:asciiTheme="minorHAnsi" w:hAnsiTheme="minorHAnsi" w:cstheme="minorHAnsi"/>
          <w:b/>
          <w:sz w:val="22"/>
          <w:szCs w:val="22"/>
        </w:rPr>
        <w:tab/>
      </w:r>
      <w:r w:rsidR="000E3AFC">
        <w:rPr>
          <w:rFonts w:asciiTheme="minorHAnsi" w:hAnsiTheme="minorHAnsi" w:cstheme="minorHAnsi"/>
          <w:b/>
          <w:sz w:val="22"/>
          <w:szCs w:val="22"/>
        </w:rPr>
        <w:tab/>
      </w:r>
      <w:r w:rsidR="009D54D7" w:rsidRPr="0007595B">
        <w:rPr>
          <w:rFonts w:asciiTheme="minorHAnsi" w:hAnsiTheme="minorHAnsi" w:cstheme="minorHAnsi"/>
          <w:b/>
          <w:sz w:val="22"/>
          <w:szCs w:val="22"/>
        </w:rPr>
        <w:t>July</w:t>
      </w:r>
      <w:r w:rsidR="00F952CD" w:rsidRPr="0007595B">
        <w:rPr>
          <w:rFonts w:asciiTheme="minorHAnsi" w:hAnsiTheme="minorHAnsi" w:cstheme="minorHAnsi"/>
          <w:b/>
          <w:sz w:val="22"/>
          <w:szCs w:val="22"/>
        </w:rPr>
        <w:t>2015</w:t>
      </w:r>
      <w:r w:rsidR="00CA22AF" w:rsidRPr="0007595B">
        <w:rPr>
          <w:rFonts w:asciiTheme="minorHAnsi" w:hAnsiTheme="minorHAnsi" w:cstheme="minorHAnsi"/>
          <w:b/>
          <w:sz w:val="22"/>
          <w:szCs w:val="22"/>
        </w:rPr>
        <w:t>-Till Date</w:t>
      </w:r>
    </w:p>
    <w:p w:rsidR="00896DD1" w:rsidRPr="0007595B" w:rsidRDefault="002C4325" w:rsidP="008C4DD6">
      <w:pPr>
        <w:pStyle w:val="NoSpacing"/>
        <w:rPr>
          <w:rFonts w:asciiTheme="minorHAnsi" w:hAnsiTheme="minorHAnsi" w:cstheme="minorHAnsi"/>
          <w:b/>
          <w:bCs/>
          <w:sz w:val="22"/>
          <w:szCs w:val="22"/>
        </w:rPr>
      </w:pPr>
      <w:r>
        <w:rPr>
          <w:rFonts w:asciiTheme="minorHAnsi" w:hAnsiTheme="minorHAnsi" w:cstheme="minorHAnsi"/>
          <w:b/>
          <w:sz w:val="22"/>
          <w:szCs w:val="22"/>
        </w:rPr>
        <w:t xml:space="preserve">Senior </w:t>
      </w:r>
      <w:r w:rsidR="00AE675B" w:rsidRPr="0007595B">
        <w:rPr>
          <w:rFonts w:asciiTheme="minorHAnsi" w:hAnsiTheme="minorHAnsi" w:cstheme="minorHAnsi"/>
          <w:b/>
          <w:sz w:val="22"/>
          <w:szCs w:val="22"/>
        </w:rPr>
        <w:t>Hadoop Developer</w:t>
      </w:r>
    </w:p>
    <w:p w:rsidR="00AE675B" w:rsidRPr="008C4DD6" w:rsidRDefault="00896DD1" w:rsidP="008C4DD6">
      <w:pPr>
        <w:pStyle w:val="NoSpacing"/>
        <w:rPr>
          <w:rFonts w:asciiTheme="minorHAnsi" w:hAnsiTheme="minorHAnsi" w:cstheme="minorHAnsi"/>
          <w:sz w:val="22"/>
          <w:szCs w:val="22"/>
        </w:rPr>
      </w:pPr>
      <w:r w:rsidRPr="00752A21">
        <w:rPr>
          <w:rFonts w:asciiTheme="minorHAnsi" w:hAnsiTheme="minorHAnsi" w:cstheme="minorHAnsi"/>
          <w:b/>
          <w:sz w:val="22"/>
          <w:szCs w:val="22"/>
        </w:rPr>
        <w:t>Description:</w:t>
      </w:r>
      <w:r w:rsidR="009849C1" w:rsidRPr="008C4DD6">
        <w:rPr>
          <w:rFonts w:asciiTheme="minorHAnsi" w:hAnsiTheme="minorHAnsi" w:cstheme="minorHAnsi"/>
          <w:sz w:val="22"/>
          <w:szCs w:val="22"/>
        </w:rPr>
        <w:t>Accolite is now one of the nation's leading providers of technology solutions and services in healthcare, finance, insurance, telecom, and manufacturing. While dealing with healthcare maintained database related to insurer, policyholder, subscriber, claims, flexible spending accounts and master savings accounts details using hadoop. Enabled Online Renewals and capture request for Endorsements</w:t>
      </w:r>
      <w:r w:rsidR="008F0A4E" w:rsidRPr="008C4DD6">
        <w:rPr>
          <w:rFonts w:asciiTheme="minorHAnsi" w:hAnsiTheme="minorHAnsi" w:cstheme="minorHAnsi"/>
          <w:sz w:val="22"/>
          <w:szCs w:val="22"/>
        </w:rPr>
        <w:t xml:space="preserve">.Provided </w:t>
      </w:r>
      <w:r w:rsidR="009849C1" w:rsidRPr="008C4DD6">
        <w:rPr>
          <w:rFonts w:asciiTheme="minorHAnsi" w:hAnsiTheme="minorHAnsi" w:cstheme="minorHAnsi"/>
          <w:sz w:val="22"/>
          <w:szCs w:val="22"/>
        </w:rPr>
        <w:t>Online Premium Calculator for NonRegistered/</w:t>
      </w:r>
      <w:r w:rsidR="008F0A4E" w:rsidRPr="008C4DD6">
        <w:rPr>
          <w:rFonts w:asciiTheme="minorHAnsi" w:hAnsiTheme="minorHAnsi" w:cstheme="minorHAnsi"/>
          <w:sz w:val="22"/>
          <w:szCs w:val="22"/>
        </w:rPr>
        <w:t xml:space="preserve">Registered Users </w:t>
      </w:r>
      <w:r w:rsidR="009849C1" w:rsidRPr="008C4DD6">
        <w:rPr>
          <w:rFonts w:asciiTheme="minorHAnsi" w:hAnsiTheme="minorHAnsi" w:cstheme="minorHAnsi"/>
          <w:sz w:val="22"/>
          <w:szCs w:val="22"/>
        </w:rPr>
        <w:t>Provided Online Customer Support like Chat, Agent Locators, Branch Locators, FAQs, Best Plan Selector, to increase the likelihood of sale. In finance domain , worked for Claiming credit for capturing settlement deta</w:t>
      </w:r>
      <w:r w:rsidR="008F0A4E" w:rsidRPr="008C4DD6">
        <w:rPr>
          <w:rFonts w:asciiTheme="minorHAnsi" w:hAnsiTheme="minorHAnsi" w:cstheme="minorHAnsi"/>
          <w:sz w:val="22"/>
          <w:szCs w:val="22"/>
        </w:rPr>
        <w:t>ils. Gets Reports on matched,un-</w:t>
      </w:r>
      <w:r w:rsidR="009849C1" w:rsidRPr="008C4DD6">
        <w:rPr>
          <w:rFonts w:asciiTheme="minorHAnsi" w:hAnsiTheme="minorHAnsi" w:cstheme="minorHAnsi"/>
          <w:sz w:val="22"/>
          <w:szCs w:val="22"/>
        </w:rPr>
        <w:t xml:space="preserve"> matched and disputed credits.</w:t>
      </w:r>
    </w:p>
    <w:p w:rsidR="00896DD1" w:rsidRPr="008C4DD6" w:rsidRDefault="00896DD1" w:rsidP="008C4DD6">
      <w:pPr>
        <w:pStyle w:val="NoSpacing"/>
        <w:rPr>
          <w:rFonts w:asciiTheme="minorHAnsi" w:hAnsiTheme="minorHAnsi" w:cstheme="minorHAnsi"/>
          <w:b/>
          <w:sz w:val="22"/>
          <w:szCs w:val="22"/>
        </w:rPr>
      </w:pPr>
      <w:r w:rsidRPr="008C4DD6">
        <w:rPr>
          <w:rFonts w:asciiTheme="minorHAnsi" w:hAnsiTheme="minorHAnsi" w:cstheme="minorHAnsi"/>
          <w:b/>
          <w:sz w:val="22"/>
          <w:szCs w:val="22"/>
        </w:rPr>
        <w:t>Responsibilities</w:t>
      </w:r>
      <w:r w:rsidR="0027344E" w:rsidRPr="008C4DD6">
        <w:rPr>
          <w:rFonts w:asciiTheme="minorHAnsi" w:hAnsiTheme="minorHAnsi" w:cstheme="minorHAnsi"/>
          <w:b/>
          <w:sz w:val="22"/>
          <w:szCs w:val="22"/>
        </w:rPr>
        <w:t>:</w:t>
      </w:r>
    </w:p>
    <w:p w:rsidR="00E91945" w:rsidRPr="00E91945" w:rsidRDefault="00AE675B" w:rsidP="00E91945">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lastRenderedPageBreak/>
        <w:t>Installed/Configured/Maintained Apache Hadoop clusters for</w:t>
      </w:r>
      <w:r w:rsidR="00C942F4">
        <w:rPr>
          <w:rFonts w:ascii="Verdana" w:hAnsi="Verdana"/>
          <w:color w:val="000000"/>
          <w:shd w:val="clear" w:color="auto" w:fill="FFFFFF"/>
        </w:rPr>
        <w:t>Analytics</w:t>
      </w:r>
      <w:r w:rsidR="00D51390">
        <w:rPr>
          <w:rFonts w:ascii="Verdana" w:hAnsi="Verdana"/>
          <w:color w:val="000000"/>
          <w:shd w:val="clear" w:color="auto" w:fill="FFFFFF"/>
        </w:rPr>
        <w:t>,</w:t>
      </w:r>
      <w:r w:rsidRPr="00443EAC">
        <w:rPr>
          <w:rFonts w:asciiTheme="minorHAnsi" w:hAnsiTheme="minorHAnsi" w:cstheme="minorHAnsi"/>
          <w:color w:val="000000"/>
          <w:sz w:val="22"/>
          <w:szCs w:val="22"/>
        </w:rPr>
        <w:t xml:space="preserve"> application development and Hadoop tools like </w:t>
      </w:r>
      <w:r w:rsidRPr="00D541CE">
        <w:rPr>
          <w:rFonts w:asciiTheme="minorHAnsi" w:hAnsiTheme="minorHAnsi" w:cstheme="minorHAnsi"/>
          <w:b/>
          <w:color w:val="000000"/>
          <w:sz w:val="22"/>
          <w:szCs w:val="22"/>
        </w:rPr>
        <w:t>Hive,</w:t>
      </w:r>
      <w:r w:rsidR="00E91945">
        <w:rPr>
          <w:rFonts w:asciiTheme="minorHAnsi" w:hAnsiTheme="minorHAnsi" w:cstheme="minorHAnsi"/>
          <w:b/>
          <w:color w:val="000000"/>
          <w:sz w:val="22"/>
          <w:szCs w:val="22"/>
        </w:rPr>
        <w:t>HSQL</w:t>
      </w:r>
      <w:r w:rsidRPr="00D541CE">
        <w:rPr>
          <w:rFonts w:asciiTheme="minorHAnsi" w:hAnsiTheme="minorHAnsi" w:cstheme="minorHAnsi"/>
          <w:b/>
          <w:color w:val="000000"/>
          <w:sz w:val="22"/>
          <w:szCs w:val="22"/>
        </w:rPr>
        <w:t xml:space="preserve"> Pig, HBase,</w:t>
      </w:r>
      <w:r w:rsidR="00446BF1">
        <w:rPr>
          <w:rFonts w:asciiTheme="minorHAnsi" w:hAnsiTheme="minorHAnsi" w:cstheme="minorHAnsi"/>
          <w:b/>
          <w:color w:val="000000"/>
          <w:sz w:val="22"/>
          <w:szCs w:val="22"/>
        </w:rPr>
        <w:t>OLAP,</w:t>
      </w:r>
      <w:r w:rsidRPr="00D541CE">
        <w:rPr>
          <w:rFonts w:asciiTheme="minorHAnsi" w:hAnsiTheme="minorHAnsi" w:cstheme="minorHAnsi"/>
          <w:b/>
          <w:color w:val="000000"/>
          <w:sz w:val="22"/>
          <w:szCs w:val="22"/>
        </w:rPr>
        <w:t xml:space="preserve"> Zookeeper</w:t>
      </w:r>
      <w:r w:rsidR="007908B0">
        <w:rPr>
          <w:rFonts w:asciiTheme="minorHAnsi" w:hAnsiTheme="minorHAnsi" w:cstheme="minorHAnsi"/>
          <w:b/>
          <w:color w:val="000000"/>
          <w:sz w:val="22"/>
          <w:szCs w:val="22"/>
        </w:rPr>
        <w:t>,Avro,parquet</w:t>
      </w:r>
      <w:r w:rsidRPr="00D541CE">
        <w:rPr>
          <w:rFonts w:asciiTheme="minorHAnsi" w:hAnsiTheme="minorHAnsi" w:cstheme="minorHAnsi"/>
          <w:color w:val="000000"/>
          <w:sz w:val="22"/>
          <w:szCs w:val="22"/>
        </w:rPr>
        <w:t>and</w:t>
      </w:r>
      <w:r w:rsidRPr="00D541CE">
        <w:rPr>
          <w:rFonts w:asciiTheme="minorHAnsi" w:hAnsiTheme="minorHAnsi" w:cstheme="minorHAnsi"/>
          <w:b/>
          <w:color w:val="000000"/>
          <w:sz w:val="22"/>
          <w:szCs w:val="22"/>
        </w:rPr>
        <w:t xml:space="preserve"> Sqoop</w:t>
      </w:r>
      <w:r w:rsidR="00436E5A" w:rsidRPr="00436E5A">
        <w:rPr>
          <w:rFonts w:asciiTheme="minorHAnsi" w:hAnsiTheme="minorHAnsi" w:cstheme="minorHAnsi"/>
          <w:color w:val="000000"/>
          <w:sz w:val="22"/>
          <w:szCs w:val="22"/>
        </w:rPr>
        <w:t xml:space="preserve">on Linux </w:t>
      </w:r>
      <w:r w:rsidR="00436E5A" w:rsidRPr="00436E5A">
        <w:rPr>
          <w:rFonts w:asciiTheme="minorHAnsi" w:hAnsiTheme="minorHAnsi" w:cstheme="minorHAnsi"/>
          <w:b/>
          <w:color w:val="000000"/>
          <w:sz w:val="22"/>
          <w:szCs w:val="22"/>
        </w:rPr>
        <w:t>ARCH</w:t>
      </w:r>
      <w:r w:rsidRPr="00443EAC">
        <w:rPr>
          <w:rFonts w:asciiTheme="minorHAnsi" w:hAnsiTheme="minorHAnsi" w:cstheme="minorHAnsi"/>
          <w:color w:val="000000"/>
          <w:sz w:val="22"/>
          <w:szCs w:val="22"/>
        </w:rPr>
        <w:t>.</w:t>
      </w:r>
    </w:p>
    <w:p w:rsidR="00AE675B"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Wrote the shell scripts to monitor the health check of Hadoop daemon services and respond accordingly to any warning or failure conditions.</w:t>
      </w:r>
    </w:p>
    <w:p w:rsidR="00AD7391" w:rsidRPr="00AD7391" w:rsidRDefault="00AD7391" w:rsidP="00945021">
      <w:pPr>
        <w:pStyle w:val="NoSpacing"/>
        <w:numPr>
          <w:ilvl w:val="0"/>
          <w:numId w:val="9"/>
        </w:numPr>
        <w:rPr>
          <w:rFonts w:asciiTheme="minorHAnsi" w:hAnsiTheme="minorHAnsi" w:cstheme="minorHAnsi"/>
          <w:color w:val="000000"/>
          <w:sz w:val="22"/>
          <w:szCs w:val="22"/>
        </w:rPr>
      </w:pPr>
      <w:r w:rsidRPr="00AD7391">
        <w:rPr>
          <w:rFonts w:asciiTheme="minorHAnsi" w:hAnsiTheme="minorHAnsi" w:cstheme="minorHAnsi"/>
          <w:color w:val="000000"/>
          <w:sz w:val="22"/>
          <w:szCs w:val="22"/>
        </w:rPr>
        <w:t xml:space="preserve">Having experience working with </w:t>
      </w:r>
      <w:r w:rsidRPr="00AD7391">
        <w:rPr>
          <w:rFonts w:asciiTheme="minorHAnsi" w:hAnsiTheme="minorHAnsi" w:cstheme="minorHAnsi"/>
          <w:b/>
          <w:color w:val="000000"/>
          <w:sz w:val="22"/>
          <w:szCs w:val="22"/>
        </w:rPr>
        <w:t>Devops</w:t>
      </w:r>
      <w:r w:rsidRPr="00AD7391">
        <w:rPr>
          <w:rFonts w:asciiTheme="minorHAnsi" w:hAnsiTheme="minorHAnsi" w:cstheme="minorHAnsi"/>
          <w:color w:val="000000"/>
          <w:sz w:val="22"/>
          <w:szCs w:val="22"/>
        </w:rPr>
        <w:t>.</w:t>
      </w:r>
    </w:p>
    <w:p w:rsidR="00AE675B"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Installed and configured </w:t>
      </w:r>
      <w:r w:rsidRPr="00D541CE">
        <w:rPr>
          <w:rFonts w:asciiTheme="minorHAnsi" w:hAnsiTheme="minorHAnsi" w:cstheme="minorHAnsi"/>
          <w:b/>
          <w:color w:val="000000"/>
          <w:sz w:val="22"/>
          <w:szCs w:val="22"/>
        </w:rPr>
        <w:t>Hadoop, MapReduce, HDFS</w:t>
      </w:r>
      <w:r w:rsidRPr="00443EAC">
        <w:rPr>
          <w:rFonts w:asciiTheme="minorHAnsi" w:hAnsiTheme="minorHAnsi" w:cstheme="minorHAnsi"/>
          <w:color w:val="000000"/>
          <w:sz w:val="22"/>
          <w:szCs w:val="22"/>
        </w:rPr>
        <w:t xml:space="preserve"> (Hadoop Distributed File System), developed multiple MapReduce jobs in java for data cleaning.</w:t>
      </w:r>
    </w:p>
    <w:p w:rsidR="00E91945" w:rsidRPr="00443EAC" w:rsidRDefault="00E91945" w:rsidP="00945021">
      <w:pPr>
        <w:pStyle w:val="NoSpacing"/>
        <w:numPr>
          <w:ilvl w:val="0"/>
          <w:numId w:val="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Having experience in </w:t>
      </w:r>
      <w:r w:rsidR="00B14416">
        <w:rPr>
          <w:rFonts w:asciiTheme="minorHAnsi" w:hAnsiTheme="minorHAnsi" w:cstheme="minorHAnsi"/>
          <w:color w:val="000000"/>
          <w:sz w:val="22"/>
          <w:szCs w:val="22"/>
        </w:rPr>
        <w:t xml:space="preserve">doing </w:t>
      </w:r>
      <w:r>
        <w:rPr>
          <w:rFonts w:asciiTheme="minorHAnsi" w:hAnsiTheme="minorHAnsi" w:cstheme="minorHAnsi"/>
          <w:color w:val="000000"/>
          <w:sz w:val="22"/>
          <w:szCs w:val="22"/>
        </w:rPr>
        <w:t>structured modelling</w:t>
      </w:r>
      <w:r w:rsidR="00396F1F">
        <w:rPr>
          <w:rFonts w:asciiTheme="minorHAnsi" w:hAnsiTheme="minorHAnsi" w:cstheme="minorHAnsi"/>
          <w:color w:val="000000"/>
          <w:sz w:val="22"/>
          <w:szCs w:val="22"/>
        </w:rPr>
        <w:t xml:space="preserve"> on unstructured data models.</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Developed data pipeline using </w:t>
      </w:r>
      <w:r w:rsidRPr="00D541CE">
        <w:rPr>
          <w:rFonts w:asciiTheme="minorHAnsi" w:hAnsiTheme="minorHAnsi" w:cstheme="minorHAnsi"/>
          <w:b/>
          <w:color w:val="000000"/>
          <w:sz w:val="22"/>
          <w:szCs w:val="22"/>
        </w:rPr>
        <w:t xml:space="preserve">Flume, Sqoop, Pig </w:t>
      </w:r>
      <w:r w:rsidRPr="00D541CE">
        <w:rPr>
          <w:rFonts w:asciiTheme="minorHAnsi" w:hAnsiTheme="minorHAnsi" w:cstheme="minorHAnsi"/>
          <w:color w:val="000000"/>
          <w:sz w:val="22"/>
          <w:szCs w:val="22"/>
        </w:rPr>
        <w:t>and</w:t>
      </w:r>
      <w:r w:rsidRPr="00D541CE">
        <w:rPr>
          <w:rFonts w:asciiTheme="minorHAnsi" w:hAnsiTheme="minorHAnsi" w:cstheme="minorHAnsi"/>
          <w:b/>
          <w:color w:val="000000"/>
          <w:sz w:val="22"/>
          <w:szCs w:val="22"/>
        </w:rPr>
        <w:t xml:space="preserve"> Java MapReduce</w:t>
      </w:r>
      <w:r w:rsidRPr="00443EAC">
        <w:rPr>
          <w:rFonts w:asciiTheme="minorHAnsi" w:hAnsiTheme="minorHAnsi" w:cstheme="minorHAnsi"/>
          <w:color w:val="000000"/>
          <w:sz w:val="22"/>
          <w:szCs w:val="22"/>
        </w:rPr>
        <w:t xml:space="preserve"> to ingest customer behavioral data and financial histories into HDFS for analysis.</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Involved in collecting and aggregating large amounts of log data using Apache Flume and staging data in HDFS for further analysis.</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Worked on installing cluster, commissioning &amp; decommissioning of </w:t>
      </w:r>
      <w:r w:rsidR="005D1EE2" w:rsidRPr="00443EAC">
        <w:rPr>
          <w:rFonts w:asciiTheme="minorHAnsi" w:hAnsiTheme="minorHAnsi" w:cstheme="minorHAnsi"/>
          <w:color w:val="000000"/>
          <w:sz w:val="22"/>
          <w:szCs w:val="22"/>
        </w:rPr>
        <w:t>Data Nodes</w:t>
      </w:r>
      <w:r w:rsidRPr="00443EAC">
        <w:rPr>
          <w:rFonts w:asciiTheme="minorHAnsi" w:hAnsiTheme="minorHAnsi" w:cstheme="minorHAnsi"/>
          <w:color w:val="000000"/>
          <w:sz w:val="22"/>
          <w:szCs w:val="22"/>
        </w:rPr>
        <w:t xml:space="preserve">, </w:t>
      </w:r>
      <w:r w:rsidR="005D1EE2" w:rsidRPr="00443EAC">
        <w:rPr>
          <w:rFonts w:asciiTheme="minorHAnsi" w:hAnsiTheme="minorHAnsi" w:cstheme="minorHAnsi"/>
          <w:color w:val="000000"/>
          <w:sz w:val="22"/>
          <w:szCs w:val="22"/>
        </w:rPr>
        <w:t>Name Node</w:t>
      </w:r>
      <w:r w:rsidRPr="00443EAC">
        <w:rPr>
          <w:rFonts w:asciiTheme="minorHAnsi" w:hAnsiTheme="minorHAnsi" w:cstheme="minorHAnsi"/>
          <w:color w:val="000000"/>
          <w:sz w:val="22"/>
          <w:szCs w:val="22"/>
        </w:rPr>
        <w:t xml:space="preserve"> recovery, capacity planning, and slots configuration.</w:t>
      </w:r>
    </w:p>
    <w:p w:rsidR="00AE675B"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Developed </w:t>
      </w:r>
      <w:r w:rsidRPr="00D541CE">
        <w:rPr>
          <w:rFonts w:asciiTheme="minorHAnsi" w:hAnsiTheme="minorHAnsi" w:cstheme="minorHAnsi"/>
          <w:b/>
          <w:color w:val="000000"/>
          <w:sz w:val="22"/>
          <w:szCs w:val="22"/>
        </w:rPr>
        <w:t>PIG Latin</w:t>
      </w:r>
      <w:r w:rsidRPr="00443EAC">
        <w:rPr>
          <w:rFonts w:asciiTheme="minorHAnsi" w:hAnsiTheme="minorHAnsi" w:cstheme="minorHAnsi"/>
          <w:color w:val="000000"/>
          <w:sz w:val="22"/>
          <w:szCs w:val="22"/>
        </w:rPr>
        <w:t xml:space="preserve"> scripts to extract the data from the web server output files to load into HDFS.</w:t>
      </w:r>
    </w:p>
    <w:p w:rsidR="00730587" w:rsidRPr="00C25F28" w:rsidRDefault="00730587" w:rsidP="00945021">
      <w:pPr>
        <w:pStyle w:val="NoSpacing"/>
        <w:numPr>
          <w:ilvl w:val="0"/>
          <w:numId w:val="9"/>
        </w:numPr>
        <w:rPr>
          <w:rFonts w:asciiTheme="minorHAnsi" w:hAnsiTheme="minorHAnsi" w:cstheme="minorHAnsi"/>
          <w:color w:val="000000"/>
          <w:sz w:val="22"/>
          <w:szCs w:val="22"/>
        </w:rPr>
      </w:pPr>
      <w:r w:rsidRPr="00C25F28">
        <w:rPr>
          <w:rFonts w:asciiTheme="minorHAnsi" w:hAnsiTheme="minorHAnsi" w:cstheme="minorHAnsi"/>
          <w:color w:val="000000"/>
          <w:sz w:val="22"/>
          <w:szCs w:val="22"/>
        </w:rPr>
        <w:t>Worked on</w:t>
      </w:r>
      <w:r w:rsidR="00C25F28" w:rsidRPr="00C25F28">
        <w:rPr>
          <w:rFonts w:asciiTheme="minorHAnsi" w:hAnsiTheme="minorHAnsi" w:cstheme="minorHAnsi"/>
          <w:b/>
          <w:color w:val="000000"/>
          <w:sz w:val="22"/>
          <w:szCs w:val="22"/>
        </w:rPr>
        <w:t>Hortonworks Data Platform</w:t>
      </w:r>
      <w:bookmarkStart w:id="0" w:name="_GoBack"/>
      <w:bookmarkEnd w:id="0"/>
      <w:r w:rsidR="00C25F28" w:rsidRPr="00C25F28">
        <w:rPr>
          <w:rFonts w:asciiTheme="minorHAnsi" w:hAnsiTheme="minorHAnsi" w:cstheme="minorHAnsi"/>
          <w:b/>
          <w:color w:val="000000"/>
          <w:sz w:val="22"/>
          <w:szCs w:val="22"/>
        </w:rPr>
        <w:t>(HDP).</w:t>
      </w:r>
    </w:p>
    <w:p w:rsidR="004975D0" w:rsidRDefault="004975D0" w:rsidP="00945021">
      <w:pPr>
        <w:pStyle w:val="NoSpacing"/>
        <w:numPr>
          <w:ilvl w:val="0"/>
          <w:numId w:val="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with </w:t>
      </w:r>
      <w:r w:rsidRPr="004975D0">
        <w:rPr>
          <w:rFonts w:asciiTheme="minorHAnsi" w:hAnsiTheme="minorHAnsi" w:cstheme="minorHAnsi"/>
          <w:b/>
          <w:color w:val="000000"/>
          <w:sz w:val="22"/>
          <w:szCs w:val="22"/>
        </w:rPr>
        <w:t>SPLUNK</w:t>
      </w:r>
      <w:r>
        <w:rPr>
          <w:rFonts w:asciiTheme="minorHAnsi" w:hAnsiTheme="minorHAnsi" w:cstheme="minorHAnsi"/>
          <w:color w:val="000000"/>
          <w:sz w:val="22"/>
          <w:szCs w:val="22"/>
        </w:rPr>
        <w:t xml:space="preserve"> to analyze and visualize data.</w:t>
      </w:r>
    </w:p>
    <w:p w:rsidR="00AF54ED" w:rsidRPr="0010518E" w:rsidRDefault="00AF54ED" w:rsidP="00945021">
      <w:pPr>
        <w:pStyle w:val="NoSpacing"/>
        <w:numPr>
          <w:ilvl w:val="0"/>
          <w:numId w:val="9"/>
        </w:numPr>
        <w:rPr>
          <w:rFonts w:asciiTheme="minorHAnsi" w:hAnsiTheme="minorHAnsi" w:cstheme="minorHAnsi"/>
          <w:color w:val="000000"/>
          <w:sz w:val="22"/>
          <w:szCs w:val="22"/>
        </w:rPr>
      </w:pPr>
      <w:r w:rsidRPr="0010518E">
        <w:rPr>
          <w:rFonts w:asciiTheme="minorHAnsi" w:hAnsiTheme="minorHAnsi" w:cstheme="minorHAnsi"/>
          <w:color w:val="000000"/>
          <w:sz w:val="22"/>
          <w:szCs w:val="22"/>
        </w:rPr>
        <w:t xml:space="preserve">Worked on </w:t>
      </w:r>
      <w:r w:rsidRPr="0010518E">
        <w:rPr>
          <w:rFonts w:asciiTheme="minorHAnsi" w:hAnsiTheme="minorHAnsi" w:cstheme="minorHAnsi"/>
          <w:b/>
          <w:color w:val="000000"/>
          <w:sz w:val="22"/>
          <w:szCs w:val="22"/>
          <w:shd w:val="clear" w:color="auto" w:fill="FFFFFF"/>
        </w:rPr>
        <w:t xml:space="preserve">Mesos cluster </w:t>
      </w:r>
      <w:r w:rsidRPr="0010518E">
        <w:rPr>
          <w:rFonts w:asciiTheme="minorHAnsi" w:hAnsiTheme="minorHAnsi" w:cstheme="minorHAnsi"/>
          <w:color w:val="000000"/>
          <w:sz w:val="22"/>
          <w:szCs w:val="22"/>
          <w:shd w:val="clear" w:color="auto" w:fill="FFFFFF"/>
        </w:rPr>
        <w:t>and</w:t>
      </w:r>
      <w:r w:rsidRPr="0010518E">
        <w:rPr>
          <w:rFonts w:asciiTheme="minorHAnsi" w:hAnsiTheme="minorHAnsi" w:cstheme="minorHAnsi"/>
          <w:b/>
          <w:color w:val="000000"/>
          <w:sz w:val="22"/>
          <w:szCs w:val="22"/>
          <w:shd w:val="clear" w:color="auto" w:fill="FFFFFF"/>
        </w:rPr>
        <w:t xml:space="preserve"> Marathon.</w:t>
      </w:r>
    </w:p>
    <w:p w:rsidR="00AE675B" w:rsidRPr="0010518E" w:rsidRDefault="00AE675B" w:rsidP="00945021">
      <w:pPr>
        <w:pStyle w:val="NoSpacing"/>
        <w:numPr>
          <w:ilvl w:val="0"/>
          <w:numId w:val="9"/>
        </w:numPr>
        <w:rPr>
          <w:rFonts w:asciiTheme="minorHAnsi" w:hAnsiTheme="minorHAnsi" w:cstheme="minorHAnsi"/>
          <w:color w:val="000000"/>
          <w:sz w:val="22"/>
          <w:szCs w:val="22"/>
        </w:rPr>
      </w:pPr>
      <w:r w:rsidRPr="0010518E">
        <w:rPr>
          <w:rFonts w:asciiTheme="minorHAnsi" w:hAnsiTheme="minorHAnsi" w:cstheme="minorHAnsi"/>
          <w:color w:val="000000"/>
          <w:sz w:val="22"/>
          <w:szCs w:val="22"/>
        </w:rPr>
        <w:t xml:space="preserve">Used Pig as </w:t>
      </w:r>
      <w:r w:rsidRPr="0010518E">
        <w:rPr>
          <w:rFonts w:asciiTheme="minorHAnsi" w:hAnsiTheme="minorHAnsi" w:cstheme="minorHAnsi"/>
          <w:b/>
          <w:color w:val="000000"/>
          <w:sz w:val="22"/>
          <w:szCs w:val="22"/>
        </w:rPr>
        <w:t>ETL</w:t>
      </w:r>
      <w:r w:rsidRPr="0010518E">
        <w:rPr>
          <w:rFonts w:asciiTheme="minorHAnsi" w:hAnsiTheme="minorHAnsi" w:cstheme="minorHAnsi"/>
          <w:color w:val="000000"/>
          <w:sz w:val="22"/>
          <w:szCs w:val="22"/>
        </w:rPr>
        <w:t xml:space="preserve"> tool to do transformations, event joins and some pre-aggregations before storing the data onto </w:t>
      </w:r>
      <w:r w:rsidRPr="0010518E">
        <w:rPr>
          <w:rFonts w:asciiTheme="minorHAnsi" w:hAnsiTheme="minorHAnsi" w:cstheme="minorHAnsi"/>
          <w:b/>
          <w:color w:val="000000"/>
          <w:sz w:val="22"/>
          <w:szCs w:val="22"/>
        </w:rPr>
        <w:t>HDFS</w:t>
      </w:r>
      <w:r w:rsidRPr="0010518E">
        <w:rPr>
          <w:rFonts w:asciiTheme="minorHAnsi" w:hAnsiTheme="minorHAnsi" w:cstheme="minorHAnsi"/>
          <w:color w:val="000000"/>
          <w:sz w:val="22"/>
          <w:szCs w:val="22"/>
        </w:rPr>
        <w:t>.</w:t>
      </w:r>
    </w:p>
    <w:p w:rsidR="004939F5" w:rsidRPr="00AF54ED" w:rsidRDefault="004939F5" w:rsidP="00945021">
      <w:pPr>
        <w:pStyle w:val="NoSpacing"/>
        <w:numPr>
          <w:ilvl w:val="0"/>
          <w:numId w:val="9"/>
        </w:numPr>
        <w:rPr>
          <w:rFonts w:ascii="Arial" w:hAnsi="Arial" w:cs="Arial"/>
        </w:rPr>
      </w:pPr>
      <w:r w:rsidRPr="00AF54ED">
        <w:rPr>
          <w:rFonts w:ascii="Arial" w:hAnsi="Arial" w:cs="Arial"/>
        </w:rPr>
        <w:t xml:space="preserve">Worked with </w:t>
      </w:r>
      <w:r w:rsidRPr="00AF54ED">
        <w:rPr>
          <w:rFonts w:ascii="Arial" w:hAnsi="Arial" w:cs="Arial"/>
          <w:shd w:val="clear" w:color="auto" w:fill="FFFFFF"/>
        </w:rPr>
        <w:t xml:space="preserve">Orchestration tools like </w:t>
      </w:r>
      <w:r w:rsidRPr="00AF54ED">
        <w:rPr>
          <w:rFonts w:ascii="Arial" w:hAnsi="Arial" w:cs="Arial"/>
          <w:b/>
          <w:shd w:val="clear" w:color="auto" w:fill="FFFFFF"/>
        </w:rPr>
        <w:t>Airflow</w:t>
      </w:r>
      <w:r w:rsidRPr="00AF54ED">
        <w:rPr>
          <w:rFonts w:ascii="Arial" w:hAnsi="Arial" w:cs="Arial"/>
          <w:shd w:val="clear" w:color="auto" w:fill="FFFFFF"/>
        </w:rPr>
        <w:t>.</w:t>
      </w:r>
    </w:p>
    <w:p w:rsidR="00AE675B" w:rsidRDefault="00AE675B" w:rsidP="00945021">
      <w:pPr>
        <w:pStyle w:val="NoSpacing"/>
        <w:numPr>
          <w:ilvl w:val="0"/>
          <w:numId w:val="9"/>
        </w:numPr>
        <w:rPr>
          <w:rFonts w:asciiTheme="minorHAnsi" w:hAnsiTheme="minorHAnsi" w:cstheme="minorHAnsi"/>
          <w:color w:val="000000"/>
          <w:sz w:val="22"/>
          <w:szCs w:val="22"/>
        </w:rPr>
      </w:pPr>
      <w:r w:rsidRPr="00AF54ED">
        <w:rPr>
          <w:rFonts w:asciiTheme="minorHAnsi" w:hAnsiTheme="minorHAnsi" w:cstheme="minorHAnsi"/>
          <w:color w:val="000000"/>
          <w:sz w:val="22"/>
          <w:szCs w:val="22"/>
        </w:rPr>
        <w:t>Write test cases, analyze and reporting</w:t>
      </w:r>
      <w:r w:rsidRPr="00443EAC">
        <w:rPr>
          <w:rFonts w:asciiTheme="minorHAnsi" w:hAnsiTheme="minorHAnsi" w:cstheme="minorHAnsi"/>
          <w:color w:val="000000"/>
          <w:sz w:val="22"/>
          <w:szCs w:val="22"/>
        </w:rPr>
        <w:t xml:space="preserve"> test results to product teams.</w:t>
      </w:r>
    </w:p>
    <w:p w:rsidR="00340645" w:rsidRPr="00340645" w:rsidRDefault="00340645" w:rsidP="00340645">
      <w:pPr>
        <w:pStyle w:val="NoSpacing"/>
        <w:numPr>
          <w:ilvl w:val="0"/>
          <w:numId w:val="9"/>
        </w:numPr>
        <w:rPr>
          <w:rFonts w:asciiTheme="minorHAnsi" w:hAnsiTheme="minorHAnsi" w:cstheme="minorHAnsi"/>
          <w:sz w:val="22"/>
          <w:szCs w:val="22"/>
        </w:rPr>
      </w:pPr>
      <w:r w:rsidRPr="00CD08E2">
        <w:rPr>
          <w:rFonts w:asciiTheme="minorHAnsi" w:hAnsiTheme="minorHAnsi" w:cstheme="minorHAnsi"/>
          <w:sz w:val="22"/>
          <w:szCs w:val="22"/>
        </w:rPr>
        <w:t>Good experience on</w:t>
      </w:r>
      <w:r w:rsidRPr="00340645">
        <w:rPr>
          <w:rFonts w:asciiTheme="minorHAnsi" w:hAnsiTheme="minorHAnsi" w:cstheme="minorHAnsi"/>
          <w:b/>
          <w:sz w:val="22"/>
          <w:szCs w:val="22"/>
        </w:rPr>
        <w:t xml:space="preserve">Clojure, </w:t>
      </w:r>
      <w:r w:rsidRPr="00340645">
        <w:rPr>
          <w:rFonts w:asciiTheme="minorHAnsi" w:hAnsiTheme="minorHAnsi" w:cstheme="minorHAnsi"/>
          <w:b/>
        </w:rPr>
        <w:t xml:space="preserve">Kafka </w:t>
      </w:r>
      <w:r w:rsidRPr="00340645">
        <w:rPr>
          <w:rFonts w:asciiTheme="minorHAnsi" w:hAnsiTheme="minorHAnsi" w:cstheme="minorHAnsi"/>
        </w:rPr>
        <w:t>and</w:t>
      </w:r>
      <w:r w:rsidRPr="00340645">
        <w:rPr>
          <w:rFonts w:asciiTheme="minorHAnsi" w:hAnsiTheme="minorHAnsi" w:cstheme="minorHAnsi"/>
          <w:b/>
        </w:rPr>
        <w:t xml:space="preserve"> Storm</w:t>
      </w:r>
      <w:r w:rsidR="00AF54ED">
        <w:rPr>
          <w:rFonts w:asciiTheme="minorHAnsi" w:hAnsiTheme="minorHAnsi" w:cstheme="minorHAnsi"/>
          <w:b/>
        </w:rPr>
        <w:t>.</w:t>
      </w:r>
    </w:p>
    <w:p w:rsidR="008F40DA" w:rsidRDefault="008F40DA" w:rsidP="00945021">
      <w:pPr>
        <w:pStyle w:val="NoSpacing"/>
        <w:numPr>
          <w:ilvl w:val="0"/>
          <w:numId w:val="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with </w:t>
      </w:r>
      <w:r w:rsidRPr="008F40DA">
        <w:rPr>
          <w:rFonts w:asciiTheme="minorHAnsi" w:hAnsiTheme="minorHAnsi" w:cstheme="minorHAnsi"/>
          <w:b/>
          <w:color w:val="000000"/>
          <w:sz w:val="22"/>
          <w:szCs w:val="22"/>
        </w:rPr>
        <w:t>AWS data pipeline</w:t>
      </w:r>
      <w:r>
        <w:rPr>
          <w:rFonts w:asciiTheme="minorHAnsi" w:hAnsiTheme="minorHAnsi" w:cstheme="minorHAnsi"/>
          <w:color w:val="000000"/>
          <w:sz w:val="22"/>
          <w:szCs w:val="22"/>
        </w:rPr>
        <w:t>.</w:t>
      </w:r>
    </w:p>
    <w:p w:rsidR="0010518E" w:rsidRDefault="0010518E" w:rsidP="00945021">
      <w:pPr>
        <w:pStyle w:val="NoSpacing"/>
        <w:numPr>
          <w:ilvl w:val="0"/>
          <w:numId w:val="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with </w:t>
      </w:r>
      <w:r w:rsidRPr="0010518E">
        <w:rPr>
          <w:rFonts w:asciiTheme="minorHAnsi" w:hAnsiTheme="minorHAnsi" w:cstheme="minorHAnsi"/>
          <w:b/>
          <w:color w:val="000000"/>
          <w:sz w:val="22"/>
          <w:szCs w:val="22"/>
          <w:shd w:val="clear" w:color="auto" w:fill="FFFFFF"/>
        </w:rPr>
        <w:t>Elastic Search, Postgres, Apache NIFI</w:t>
      </w:r>
      <w:r>
        <w:rPr>
          <w:rFonts w:asciiTheme="minorHAnsi" w:hAnsiTheme="minorHAnsi" w:cstheme="minorHAnsi"/>
          <w:b/>
          <w:color w:val="000000"/>
          <w:sz w:val="22"/>
          <w:szCs w:val="22"/>
          <w:shd w:val="clear" w:color="auto" w:fill="FFFFFF"/>
        </w:rPr>
        <w:t>.</w:t>
      </w:r>
    </w:p>
    <w:p w:rsidR="000E1A4A" w:rsidRPr="00443EAC" w:rsidRDefault="000E1A4A" w:rsidP="00945021">
      <w:pPr>
        <w:pStyle w:val="NoSpacing"/>
        <w:numPr>
          <w:ilvl w:val="0"/>
          <w:numId w:val="9"/>
        </w:numPr>
        <w:rPr>
          <w:rFonts w:asciiTheme="minorHAnsi" w:hAnsiTheme="minorHAnsi" w:cstheme="minorHAnsi"/>
          <w:color w:val="000000"/>
          <w:sz w:val="22"/>
          <w:szCs w:val="22"/>
        </w:rPr>
      </w:pPr>
      <w:r w:rsidRPr="000E1A4A">
        <w:rPr>
          <w:rStyle w:val="m6013384617042080324gmail-m5774128258891669358gmail-m5986138119568760905gmail-il"/>
          <w:rFonts w:ascii="Arial" w:hAnsi="Arial" w:cs="Arial"/>
          <w:color w:val="000000"/>
          <w:shd w:val="clear" w:color="auto" w:fill="FFFFFF"/>
        </w:rPr>
        <w:t>Hadoop</w:t>
      </w:r>
      <w:r w:rsidRPr="000E1A4A">
        <w:rPr>
          <w:rFonts w:ascii="Arial" w:hAnsi="Arial" w:cs="Arial"/>
          <w:color w:val="000000"/>
          <w:shd w:val="clear" w:color="auto" w:fill="FFFFFF"/>
        </w:rPr>
        <w:t xml:space="preserve"> workflow management using </w:t>
      </w:r>
      <w:r w:rsidRPr="000E1A4A">
        <w:rPr>
          <w:rFonts w:ascii="Arial" w:hAnsi="Arial" w:cs="Arial"/>
          <w:b/>
          <w:color w:val="000000"/>
          <w:shd w:val="clear" w:color="auto" w:fill="FFFFFF"/>
        </w:rPr>
        <w:t>Oozie, Azkaban,Hamake</w:t>
      </w:r>
      <w:r>
        <w:rPr>
          <w:rFonts w:ascii="Arial" w:hAnsi="Arial" w:cs="Arial"/>
          <w:color w:val="000000"/>
          <w:sz w:val="19"/>
          <w:szCs w:val="19"/>
          <w:shd w:val="clear" w:color="auto" w:fill="FFFFFF"/>
        </w:rPr>
        <w:t>.</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Responsible for developing data pipeline using </w:t>
      </w:r>
      <w:r w:rsidRPr="00D541CE">
        <w:rPr>
          <w:rFonts w:asciiTheme="minorHAnsi" w:hAnsiTheme="minorHAnsi" w:cstheme="minorHAnsi"/>
          <w:b/>
          <w:color w:val="000000"/>
          <w:sz w:val="22"/>
          <w:szCs w:val="22"/>
        </w:rPr>
        <w:t xml:space="preserve">Azure HDInsight, flume, Sqoop </w:t>
      </w:r>
      <w:r w:rsidRPr="00D541CE">
        <w:rPr>
          <w:rFonts w:asciiTheme="minorHAnsi" w:hAnsiTheme="minorHAnsi" w:cstheme="minorHAnsi"/>
          <w:color w:val="000000"/>
          <w:sz w:val="22"/>
          <w:szCs w:val="22"/>
        </w:rPr>
        <w:t>and</w:t>
      </w:r>
      <w:r w:rsidRPr="00D541CE">
        <w:rPr>
          <w:rFonts w:asciiTheme="minorHAnsi" w:hAnsiTheme="minorHAnsi" w:cstheme="minorHAnsi"/>
          <w:b/>
          <w:color w:val="000000"/>
          <w:sz w:val="22"/>
          <w:szCs w:val="22"/>
        </w:rPr>
        <w:t xml:space="preserve"> pig</w:t>
      </w:r>
      <w:r w:rsidRPr="00443EAC">
        <w:rPr>
          <w:rFonts w:asciiTheme="minorHAnsi" w:hAnsiTheme="minorHAnsi" w:cstheme="minorHAnsi"/>
          <w:color w:val="000000"/>
          <w:sz w:val="22"/>
          <w:szCs w:val="22"/>
        </w:rPr>
        <w:t xml:space="preserve"> to extract the data from weblogs and store in HDFS.</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Installed </w:t>
      </w:r>
      <w:r w:rsidRPr="00D541CE">
        <w:rPr>
          <w:rFonts w:asciiTheme="minorHAnsi" w:hAnsiTheme="minorHAnsi" w:cstheme="minorHAnsi"/>
          <w:b/>
          <w:color w:val="000000"/>
          <w:sz w:val="22"/>
          <w:szCs w:val="22"/>
        </w:rPr>
        <w:t>Oozie</w:t>
      </w:r>
      <w:r w:rsidRPr="00443EAC">
        <w:rPr>
          <w:rFonts w:asciiTheme="minorHAnsi" w:hAnsiTheme="minorHAnsi" w:cstheme="minorHAnsi"/>
          <w:color w:val="000000"/>
          <w:sz w:val="22"/>
          <w:szCs w:val="22"/>
        </w:rPr>
        <w:t xml:space="preserve"> workflow engine to run multiple </w:t>
      </w:r>
      <w:r w:rsidRPr="00D541CE">
        <w:rPr>
          <w:rFonts w:asciiTheme="minorHAnsi" w:hAnsiTheme="minorHAnsi" w:cstheme="minorHAnsi"/>
          <w:b/>
          <w:color w:val="000000"/>
          <w:sz w:val="22"/>
          <w:szCs w:val="22"/>
        </w:rPr>
        <w:t xml:space="preserve">Hive </w:t>
      </w:r>
      <w:r w:rsidRPr="00D541CE">
        <w:rPr>
          <w:rFonts w:asciiTheme="minorHAnsi" w:hAnsiTheme="minorHAnsi" w:cstheme="minorHAnsi"/>
          <w:color w:val="000000"/>
          <w:sz w:val="22"/>
          <w:szCs w:val="22"/>
        </w:rPr>
        <w:t>and</w:t>
      </w:r>
      <w:r w:rsidRPr="00D541CE">
        <w:rPr>
          <w:rFonts w:asciiTheme="minorHAnsi" w:hAnsiTheme="minorHAnsi" w:cstheme="minorHAnsi"/>
          <w:b/>
          <w:color w:val="000000"/>
          <w:sz w:val="22"/>
          <w:szCs w:val="22"/>
        </w:rPr>
        <w:t xml:space="preserve"> Pig</w:t>
      </w:r>
      <w:r w:rsidRPr="00443EAC">
        <w:rPr>
          <w:rFonts w:asciiTheme="minorHAnsi" w:hAnsiTheme="minorHAnsi" w:cstheme="minorHAnsi"/>
          <w:color w:val="000000"/>
          <w:sz w:val="22"/>
          <w:szCs w:val="22"/>
        </w:rPr>
        <w:t xml:space="preserve"> Jobs, used Sqoop to import and export data from HDFS to RDBMS and vice-versa for visualization and to generate reports.</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Involved in migration of </w:t>
      </w:r>
      <w:r w:rsidRPr="00D541CE">
        <w:rPr>
          <w:rFonts w:asciiTheme="minorHAnsi" w:hAnsiTheme="minorHAnsi" w:cstheme="minorHAnsi"/>
          <w:b/>
          <w:color w:val="000000"/>
          <w:sz w:val="22"/>
          <w:szCs w:val="22"/>
        </w:rPr>
        <w:t>ETL</w:t>
      </w:r>
      <w:r w:rsidRPr="00443EAC">
        <w:rPr>
          <w:rFonts w:asciiTheme="minorHAnsi" w:hAnsiTheme="minorHAnsi" w:cstheme="minorHAnsi"/>
          <w:color w:val="000000"/>
          <w:sz w:val="22"/>
          <w:szCs w:val="22"/>
        </w:rPr>
        <w:t xml:space="preserve"> processes from Oracle to Hive to test the easy data manipulation.</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Worked in functional, system, and regression testing activities</w:t>
      </w:r>
      <w:r w:rsidR="00917DAC" w:rsidRPr="00443EAC">
        <w:rPr>
          <w:rFonts w:asciiTheme="minorHAnsi" w:hAnsiTheme="minorHAnsi" w:cstheme="minorHAnsi"/>
          <w:color w:val="000000"/>
          <w:sz w:val="22"/>
          <w:szCs w:val="22"/>
        </w:rPr>
        <w:t xml:space="preserve"> with a</w:t>
      </w:r>
      <w:r w:rsidRPr="00443EAC">
        <w:rPr>
          <w:rFonts w:asciiTheme="minorHAnsi" w:hAnsiTheme="minorHAnsi" w:cstheme="minorHAnsi"/>
          <w:color w:val="000000"/>
          <w:sz w:val="22"/>
          <w:szCs w:val="22"/>
        </w:rPr>
        <w:t>gile methodology.</w:t>
      </w:r>
      <w:r w:rsidR="00F952CD" w:rsidRPr="00443EAC">
        <w:rPr>
          <w:rFonts w:asciiTheme="minorHAnsi" w:hAnsiTheme="minorHAnsi" w:cstheme="minorHAnsi"/>
          <w:color w:val="000000"/>
          <w:sz w:val="22"/>
          <w:szCs w:val="22"/>
        </w:rPr>
        <w:t>1</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 xml:space="preserve">Worked on Python plugin on </w:t>
      </w:r>
      <w:r w:rsidRPr="00D541CE">
        <w:rPr>
          <w:rFonts w:asciiTheme="minorHAnsi" w:hAnsiTheme="minorHAnsi" w:cstheme="minorHAnsi"/>
          <w:b/>
          <w:color w:val="000000"/>
          <w:sz w:val="22"/>
          <w:szCs w:val="22"/>
        </w:rPr>
        <w:t>MySQL</w:t>
      </w:r>
      <w:r w:rsidRPr="00443EAC">
        <w:rPr>
          <w:rFonts w:asciiTheme="minorHAnsi" w:hAnsiTheme="minorHAnsi" w:cstheme="minorHAnsi"/>
          <w:color w:val="000000"/>
          <w:sz w:val="22"/>
          <w:szCs w:val="22"/>
        </w:rPr>
        <w:t xml:space="preserve"> workbench to upload CSV files.</w:t>
      </w:r>
    </w:p>
    <w:p w:rsidR="00AE675B"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Used Hive to analyze the partitioned and bucketed data and compute various metrics for reporting.</w:t>
      </w:r>
    </w:p>
    <w:p w:rsidR="006A11D8" w:rsidRPr="00B24E9B" w:rsidRDefault="006A11D8" w:rsidP="00945021">
      <w:pPr>
        <w:pStyle w:val="NoSpacing"/>
        <w:numPr>
          <w:ilvl w:val="0"/>
          <w:numId w:val="9"/>
        </w:numPr>
        <w:rPr>
          <w:rFonts w:asciiTheme="minorHAnsi" w:hAnsiTheme="minorHAnsi" w:cstheme="minorHAnsi"/>
          <w:color w:val="000000"/>
          <w:sz w:val="22"/>
          <w:szCs w:val="22"/>
        </w:rPr>
      </w:pPr>
      <w:r w:rsidRPr="006A11D8">
        <w:rPr>
          <w:rFonts w:asciiTheme="minorHAnsi" w:hAnsiTheme="minorHAnsi" w:cstheme="minorHAnsi"/>
          <w:color w:val="222222"/>
          <w:sz w:val="22"/>
          <w:szCs w:val="22"/>
          <w:shd w:val="clear" w:color="auto" w:fill="FFFFFF"/>
        </w:rPr>
        <w:t xml:space="preserve">Worked with HDFS Storage Formats like </w:t>
      </w:r>
      <w:r w:rsidRPr="006A11D8">
        <w:rPr>
          <w:rFonts w:asciiTheme="minorHAnsi" w:hAnsiTheme="minorHAnsi" w:cstheme="minorHAnsi"/>
          <w:b/>
          <w:color w:val="222222"/>
          <w:sz w:val="22"/>
          <w:szCs w:val="22"/>
          <w:shd w:val="clear" w:color="auto" w:fill="FFFFFF"/>
        </w:rPr>
        <w:t>Avro, Orc</w:t>
      </w:r>
      <w:r>
        <w:rPr>
          <w:rFonts w:asciiTheme="minorHAnsi" w:hAnsiTheme="minorHAnsi" w:cstheme="minorHAnsi"/>
          <w:color w:val="222222"/>
          <w:sz w:val="22"/>
          <w:szCs w:val="22"/>
          <w:shd w:val="clear" w:color="auto" w:fill="FFFFFF"/>
        </w:rPr>
        <w:t>.</w:t>
      </w:r>
    </w:p>
    <w:p w:rsidR="00B24E9B" w:rsidRPr="005432BB" w:rsidRDefault="00B24E9B" w:rsidP="00945021">
      <w:pPr>
        <w:pStyle w:val="NoSpacing"/>
        <w:numPr>
          <w:ilvl w:val="0"/>
          <w:numId w:val="9"/>
        </w:numPr>
        <w:rPr>
          <w:rFonts w:asciiTheme="minorHAnsi" w:hAnsiTheme="minorHAnsi" w:cstheme="minorHAnsi"/>
          <w:color w:val="000000"/>
          <w:sz w:val="22"/>
          <w:szCs w:val="22"/>
        </w:rPr>
      </w:pPr>
      <w:r w:rsidRPr="005432BB">
        <w:rPr>
          <w:rFonts w:asciiTheme="minorHAnsi" w:hAnsiTheme="minorHAnsi" w:cstheme="minorHAnsi"/>
          <w:color w:val="222222"/>
          <w:sz w:val="22"/>
          <w:szCs w:val="22"/>
          <w:shd w:val="clear" w:color="auto" w:fill="FFFFFF"/>
        </w:rPr>
        <w:t xml:space="preserve">Worked with </w:t>
      </w:r>
      <w:r w:rsidR="005432BB" w:rsidRPr="005432BB">
        <w:rPr>
          <w:rFonts w:asciiTheme="minorHAnsi" w:hAnsiTheme="minorHAnsi" w:cstheme="minorHAnsi"/>
          <w:b/>
          <w:color w:val="222222"/>
          <w:sz w:val="22"/>
          <w:szCs w:val="22"/>
          <w:shd w:val="clear" w:color="auto" w:fill="FFFFFF"/>
        </w:rPr>
        <w:t>Accumulo</w:t>
      </w:r>
      <w:r w:rsidR="005432BB" w:rsidRPr="005432BB">
        <w:rPr>
          <w:rFonts w:asciiTheme="minorHAnsi" w:hAnsiTheme="minorHAnsi" w:cstheme="minorHAnsi"/>
          <w:color w:val="222222"/>
          <w:sz w:val="22"/>
          <w:szCs w:val="22"/>
          <w:shd w:val="clear" w:color="auto" w:fill="FFFFFF"/>
        </w:rPr>
        <w:t xml:space="preserve"> to Modify server side Key Value pairs.</w:t>
      </w:r>
    </w:p>
    <w:p w:rsidR="00C745D0" w:rsidRDefault="00E12961" w:rsidP="00C745D0">
      <w:pPr>
        <w:pStyle w:val="NoSpacing"/>
        <w:numPr>
          <w:ilvl w:val="0"/>
          <w:numId w:val="9"/>
        </w:numPr>
        <w:rPr>
          <w:rFonts w:asciiTheme="minorHAnsi" w:hAnsiTheme="minorHAnsi" w:cstheme="minorHAnsi"/>
          <w:b/>
          <w:color w:val="000000"/>
          <w:sz w:val="22"/>
          <w:szCs w:val="22"/>
        </w:rPr>
      </w:pPr>
      <w:r>
        <w:rPr>
          <w:rFonts w:asciiTheme="minorHAnsi" w:hAnsiTheme="minorHAnsi" w:cstheme="minorHAnsi"/>
          <w:color w:val="000000"/>
          <w:sz w:val="22"/>
          <w:szCs w:val="22"/>
        </w:rPr>
        <w:t xml:space="preserve">Working experience with </w:t>
      </w:r>
      <w:r w:rsidRPr="00E12961">
        <w:rPr>
          <w:rFonts w:asciiTheme="minorHAnsi" w:hAnsiTheme="minorHAnsi" w:cstheme="minorHAnsi"/>
          <w:b/>
          <w:color w:val="000000"/>
          <w:sz w:val="22"/>
          <w:szCs w:val="22"/>
        </w:rPr>
        <w:t xml:space="preserve">shiny </w:t>
      </w:r>
      <w:r w:rsidRPr="00E12961">
        <w:rPr>
          <w:rFonts w:asciiTheme="minorHAnsi" w:hAnsiTheme="minorHAnsi" w:cstheme="minorHAnsi"/>
          <w:color w:val="000000"/>
          <w:sz w:val="22"/>
          <w:szCs w:val="22"/>
        </w:rPr>
        <w:t>and</w:t>
      </w:r>
      <w:r w:rsidRPr="00E12961">
        <w:rPr>
          <w:rFonts w:asciiTheme="minorHAnsi" w:hAnsiTheme="minorHAnsi" w:cstheme="minorHAnsi"/>
          <w:b/>
          <w:color w:val="000000"/>
          <w:sz w:val="22"/>
          <w:szCs w:val="22"/>
        </w:rPr>
        <w:t xml:space="preserve"> R</w:t>
      </w:r>
      <w:r w:rsidR="00C745D0">
        <w:rPr>
          <w:rFonts w:asciiTheme="minorHAnsi" w:hAnsiTheme="minorHAnsi" w:cstheme="minorHAnsi"/>
          <w:b/>
          <w:color w:val="000000"/>
          <w:sz w:val="22"/>
          <w:szCs w:val="22"/>
        </w:rPr>
        <w:t>.</w:t>
      </w:r>
    </w:p>
    <w:p w:rsidR="008D2504" w:rsidRPr="008D2504" w:rsidRDefault="008D2504" w:rsidP="00C745D0">
      <w:pPr>
        <w:pStyle w:val="NoSpacing"/>
        <w:numPr>
          <w:ilvl w:val="0"/>
          <w:numId w:val="9"/>
        </w:numPr>
        <w:rPr>
          <w:rFonts w:asciiTheme="minorHAnsi" w:hAnsiTheme="minorHAnsi" w:cstheme="minorHAnsi"/>
          <w:b/>
          <w:color w:val="000000"/>
          <w:sz w:val="22"/>
          <w:szCs w:val="22"/>
        </w:rPr>
      </w:pPr>
      <w:r w:rsidRPr="008D2504">
        <w:rPr>
          <w:rFonts w:asciiTheme="minorHAnsi" w:hAnsiTheme="minorHAnsi" w:cstheme="minorHAnsi"/>
          <w:color w:val="000000"/>
          <w:sz w:val="22"/>
          <w:szCs w:val="22"/>
        </w:rPr>
        <w:t>Working experience with</w:t>
      </w:r>
      <w:r w:rsidRPr="008D2504">
        <w:rPr>
          <w:rFonts w:asciiTheme="minorHAnsi" w:hAnsiTheme="minorHAnsi" w:cstheme="minorHAnsi"/>
          <w:b/>
          <w:color w:val="000000"/>
          <w:sz w:val="22"/>
          <w:szCs w:val="22"/>
          <w:shd w:val="clear" w:color="auto" w:fill="FFFFFF"/>
        </w:rPr>
        <w:t xml:space="preserve">Vertica, QilkSense, QilkView </w:t>
      </w:r>
      <w:r w:rsidRPr="008D2504">
        <w:rPr>
          <w:rFonts w:asciiTheme="minorHAnsi" w:hAnsiTheme="minorHAnsi" w:cstheme="minorHAnsi"/>
          <w:color w:val="000000"/>
          <w:sz w:val="22"/>
          <w:szCs w:val="22"/>
          <w:shd w:val="clear" w:color="auto" w:fill="FFFFFF"/>
        </w:rPr>
        <w:t>and</w:t>
      </w:r>
      <w:r w:rsidRPr="008D2504">
        <w:rPr>
          <w:rFonts w:asciiTheme="minorHAnsi" w:hAnsiTheme="minorHAnsi" w:cstheme="minorHAnsi"/>
          <w:b/>
          <w:color w:val="000000"/>
          <w:sz w:val="22"/>
          <w:szCs w:val="22"/>
          <w:shd w:val="clear" w:color="auto" w:fill="FFFFFF"/>
        </w:rPr>
        <w:t xml:space="preserve"> SAP BOE</w:t>
      </w:r>
      <w:r>
        <w:rPr>
          <w:rFonts w:asciiTheme="minorHAnsi" w:hAnsiTheme="minorHAnsi" w:cstheme="minorHAnsi"/>
          <w:b/>
          <w:color w:val="000000"/>
          <w:sz w:val="22"/>
          <w:szCs w:val="22"/>
          <w:shd w:val="clear" w:color="auto" w:fill="FFFFFF"/>
        </w:rPr>
        <w:t>.</w:t>
      </w:r>
    </w:p>
    <w:p w:rsidR="00175433" w:rsidRDefault="00175433" w:rsidP="00945021">
      <w:pPr>
        <w:pStyle w:val="NoSpacing"/>
        <w:numPr>
          <w:ilvl w:val="0"/>
          <w:numId w:val="9"/>
        </w:numPr>
        <w:rPr>
          <w:rFonts w:asciiTheme="minorHAnsi" w:hAnsiTheme="minorHAnsi" w:cstheme="minorHAnsi"/>
          <w:color w:val="000000"/>
          <w:sz w:val="22"/>
          <w:szCs w:val="22"/>
        </w:rPr>
      </w:pPr>
      <w:r>
        <w:rPr>
          <w:rFonts w:asciiTheme="minorHAnsi" w:hAnsiTheme="minorHAnsi" w:cstheme="minorHAnsi"/>
          <w:color w:val="000000"/>
          <w:sz w:val="22"/>
          <w:szCs w:val="22"/>
          <w:shd w:val="clear" w:color="auto" w:fill="FFFFFF"/>
        </w:rPr>
        <w:t>Worked with NoSQL databases like</w:t>
      </w:r>
      <w:r w:rsidRPr="00CD08E2">
        <w:rPr>
          <w:rStyle w:val="apple-converted-space"/>
          <w:rFonts w:asciiTheme="minorHAnsi" w:hAnsiTheme="minorHAnsi" w:cstheme="minorHAnsi"/>
          <w:color w:val="000000"/>
          <w:sz w:val="22"/>
          <w:szCs w:val="22"/>
          <w:shd w:val="clear" w:color="auto" w:fill="FFFFFF"/>
        </w:rPr>
        <w:t> </w:t>
      </w:r>
      <w:r w:rsidRPr="009A16F1">
        <w:rPr>
          <w:rFonts w:asciiTheme="minorHAnsi" w:hAnsiTheme="minorHAnsi" w:cstheme="minorHAnsi"/>
          <w:b/>
          <w:color w:val="000000"/>
          <w:sz w:val="22"/>
          <w:szCs w:val="22"/>
          <w:shd w:val="clear" w:color="auto" w:fill="FFFFFF"/>
        </w:rPr>
        <w:t>HBase, Cassandra</w:t>
      </w:r>
      <w:r>
        <w:rPr>
          <w:rFonts w:asciiTheme="minorHAnsi" w:hAnsiTheme="minorHAnsi" w:cstheme="minorHAnsi"/>
          <w:b/>
          <w:color w:val="000000"/>
          <w:sz w:val="22"/>
          <w:szCs w:val="22"/>
          <w:shd w:val="clear" w:color="auto" w:fill="FFFFFF"/>
        </w:rPr>
        <w:t>, DynamoDB</w:t>
      </w:r>
    </w:p>
    <w:p w:rsidR="00042D34" w:rsidRPr="00443EAC" w:rsidRDefault="00042D34" w:rsidP="00945021">
      <w:pPr>
        <w:pStyle w:val="NoSpacing"/>
        <w:numPr>
          <w:ilvl w:val="0"/>
          <w:numId w:val="9"/>
        </w:numPr>
        <w:rPr>
          <w:rFonts w:asciiTheme="minorHAnsi" w:hAnsiTheme="minorHAnsi" w:cstheme="minorHAnsi"/>
          <w:color w:val="000000"/>
          <w:sz w:val="22"/>
          <w:szCs w:val="22"/>
        </w:rPr>
      </w:pPr>
      <w:r w:rsidRPr="00661FCC">
        <w:rPr>
          <w:rStyle w:val="apple-converted-space"/>
          <w:rFonts w:ascii="Arial" w:hAnsi="Arial" w:cs="Arial"/>
          <w:shd w:val="clear" w:color="auto" w:fill="FFFFFF"/>
        </w:rPr>
        <w:t>Worked with</w:t>
      </w:r>
      <w:r w:rsidRPr="00843DAF">
        <w:rPr>
          <w:rFonts w:ascii="Arial" w:hAnsi="Arial" w:cs="Arial"/>
          <w:b/>
          <w:shd w:val="clear" w:color="auto" w:fill="FFFFFF"/>
        </w:rPr>
        <w:t>AWS</w:t>
      </w:r>
      <w:r w:rsidRPr="00661FCC">
        <w:rPr>
          <w:rFonts w:ascii="Arial" w:hAnsi="Arial" w:cs="Arial"/>
          <w:shd w:val="clear" w:color="auto" w:fill="FFFFFF"/>
        </w:rPr>
        <w:t xml:space="preserve"> based data ingestion and transformations</w:t>
      </w:r>
      <w:r w:rsidRPr="00661FCC">
        <w:rPr>
          <w:rFonts w:ascii="Arial" w:hAnsi="Arial" w:cs="Arial"/>
          <w:sz w:val="22"/>
          <w:szCs w:val="22"/>
          <w:shd w:val="clear" w:color="auto" w:fill="FFFFFF"/>
        </w:rPr>
        <w:t>.</w:t>
      </w:r>
    </w:p>
    <w:p w:rsidR="00AE675B" w:rsidRPr="00443EAC" w:rsidRDefault="00AE675B" w:rsidP="00945021">
      <w:pPr>
        <w:pStyle w:val="NoSpacing"/>
        <w:numPr>
          <w:ilvl w:val="0"/>
          <w:numId w:val="9"/>
        </w:numPr>
        <w:rPr>
          <w:rFonts w:asciiTheme="minorHAnsi" w:hAnsiTheme="minorHAnsi" w:cstheme="minorHAnsi"/>
          <w:color w:val="000000"/>
          <w:sz w:val="22"/>
          <w:szCs w:val="22"/>
        </w:rPr>
      </w:pPr>
      <w:r w:rsidRPr="00443EAC">
        <w:rPr>
          <w:rFonts w:asciiTheme="minorHAnsi" w:hAnsiTheme="minorHAnsi" w:cstheme="minorHAnsi"/>
          <w:color w:val="000000"/>
          <w:sz w:val="22"/>
          <w:szCs w:val="22"/>
        </w:rPr>
        <w:t>Good e</w:t>
      </w:r>
      <w:r w:rsidR="005D1EE2" w:rsidRPr="00443EAC">
        <w:rPr>
          <w:rFonts w:asciiTheme="minorHAnsi" w:hAnsiTheme="minorHAnsi" w:cstheme="minorHAnsi"/>
          <w:color w:val="000000"/>
          <w:sz w:val="22"/>
          <w:szCs w:val="22"/>
        </w:rPr>
        <w:t xml:space="preserve">xperience with </w:t>
      </w:r>
      <w:r w:rsidR="005D1EE2" w:rsidRPr="00D541CE">
        <w:rPr>
          <w:rFonts w:asciiTheme="minorHAnsi" w:hAnsiTheme="minorHAnsi" w:cstheme="minorHAnsi"/>
          <w:b/>
          <w:color w:val="000000"/>
          <w:sz w:val="22"/>
          <w:szCs w:val="22"/>
        </w:rPr>
        <w:t xml:space="preserve">Python Pig Sqoop </w:t>
      </w:r>
      <w:r w:rsidR="00AE5701">
        <w:rPr>
          <w:rFonts w:asciiTheme="minorHAnsi" w:hAnsiTheme="minorHAnsi" w:cstheme="minorHAnsi"/>
          <w:b/>
          <w:color w:val="000000"/>
          <w:sz w:val="22"/>
          <w:szCs w:val="22"/>
        </w:rPr>
        <w:t>Oozie Hadoop Streaming,</w:t>
      </w:r>
      <w:r w:rsidRPr="00D541CE">
        <w:rPr>
          <w:rFonts w:asciiTheme="minorHAnsi" w:hAnsiTheme="minorHAnsi" w:cstheme="minorHAnsi"/>
          <w:b/>
          <w:color w:val="000000"/>
          <w:sz w:val="22"/>
          <w:szCs w:val="22"/>
        </w:rPr>
        <w:t>Hive</w:t>
      </w:r>
      <w:r w:rsidR="00AE5701">
        <w:rPr>
          <w:rFonts w:asciiTheme="minorHAnsi" w:hAnsiTheme="minorHAnsi" w:cstheme="minorHAnsi"/>
          <w:b/>
          <w:color w:val="000000"/>
          <w:sz w:val="22"/>
          <w:szCs w:val="22"/>
        </w:rPr>
        <w:t xml:space="preserve"> and Phoenix.</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 xml:space="preserve">Worked on importing and exporting data from Oracle and DB2 into </w:t>
      </w:r>
      <w:r w:rsidRPr="00D541CE">
        <w:rPr>
          <w:rFonts w:asciiTheme="minorHAnsi" w:hAnsiTheme="minorHAnsi" w:cstheme="minorHAnsi"/>
          <w:b/>
          <w:color w:val="000000"/>
          <w:sz w:val="22"/>
          <w:szCs w:val="22"/>
        </w:rPr>
        <w:t xml:space="preserve">HDFS </w:t>
      </w:r>
      <w:r w:rsidRPr="00D541CE">
        <w:rPr>
          <w:rFonts w:asciiTheme="minorHAnsi" w:hAnsiTheme="minorHAnsi" w:cstheme="minorHAnsi"/>
          <w:color w:val="000000"/>
          <w:sz w:val="22"/>
          <w:szCs w:val="22"/>
        </w:rPr>
        <w:t>and</w:t>
      </w:r>
      <w:r w:rsidRPr="00D541CE">
        <w:rPr>
          <w:rFonts w:asciiTheme="minorHAnsi" w:hAnsiTheme="minorHAnsi" w:cstheme="minorHAnsi"/>
          <w:b/>
          <w:color w:val="000000"/>
          <w:sz w:val="22"/>
          <w:szCs w:val="22"/>
        </w:rPr>
        <w:t xml:space="preserve"> HIVE using Sqoop</w:t>
      </w:r>
      <w:r w:rsidRPr="00443EAC">
        <w:rPr>
          <w:rFonts w:asciiTheme="minorHAnsi" w:hAnsiTheme="minorHAnsi" w:cstheme="minorHAnsi"/>
          <w:color w:val="000000"/>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lastRenderedPageBreak/>
        <w:t xml:space="preserve">Responsible for building scalable distributed data solutions using Hadoop, and responsible for Cluster maintenance, adding and removing cluster nodes, Cluster </w:t>
      </w:r>
      <w:r w:rsidR="005D1EE2" w:rsidRPr="00443EAC">
        <w:rPr>
          <w:rFonts w:asciiTheme="minorHAnsi" w:hAnsiTheme="minorHAnsi" w:cstheme="minorHAnsi"/>
          <w:color w:val="000000"/>
          <w:sz w:val="22"/>
          <w:szCs w:val="22"/>
        </w:rPr>
        <w:t>Monitoring,</w:t>
      </w:r>
      <w:r w:rsidRPr="00443EAC">
        <w:rPr>
          <w:rFonts w:asciiTheme="minorHAnsi" w:hAnsiTheme="minorHAnsi" w:cstheme="minorHAnsi"/>
          <w:color w:val="000000"/>
          <w:sz w:val="22"/>
          <w:szCs w:val="22"/>
        </w:rPr>
        <w:t xml:space="preserve"> and Troubleshooting, Manage and review data backups and log files. </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Developed several new MapReduce programs to analyze and transform the data to uncover insights into the customer usage patterns.</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Worked extensively with importing metadata into Hive using Sqoop and migrated existing tables a</w:t>
      </w:r>
      <w:r w:rsidR="00782EB2" w:rsidRPr="00443EAC">
        <w:rPr>
          <w:rFonts w:asciiTheme="minorHAnsi" w:hAnsiTheme="minorHAnsi" w:cstheme="minorHAnsi"/>
          <w:color w:val="000000"/>
          <w:sz w:val="22"/>
          <w:szCs w:val="22"/>
        </w:rPr>
        <w:t xml:space="preserve">nd applications to work on </w:t>
      </w:r>
      <w:r w:rsidR="00782EB2" w:rsidRPr="00D541CE">
        <w:rPr>
          <w:rFonts w:asciiTheme="minorHAnsi" w:hAnsiTheme="minorHAnsi" w:cstheme="minorHAnsi"/>
          <w:b/>
          <w:color w:val="000000"/>
          <w:sz w:val="22"/>
          <w:szCs w:val="22"/>
        </w:rPr>
        <w:t>Hive</w:t>
      </w:r>
      <w:r w:rsidR="00782EB2" w:rsidRPr="00443EAC">
        <w:rPr>
          <w:rFonts w:asciiTheme="minorHAnsi" w:hAnsiTheme="minorHAnsi" w:cstheme="minorHAnsi"/>
          <w:color w:val="000000"/>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 xml:space="preserve">Extract, </w:t>
      </w:r>
      <w:r w:rsidR="005D1EE2" w:rsidRPr="00443EAC">
        <w:rPr>
          <w:rFonts w:asciiTheme="minorHAnsi" w:hAnsiTheme="minorHAnsi" w:cstheme="minorHAnsi"/>
          <w:color w:val="000000"/>
          <w:sz w:val="22"/>
          <w:szCs w:val="22"/>
        </w:rPr>
        <w:t>Load,</w:t>
      </w:r>
      <w:r w:rsidRPr="00443EAC">
        <w:rPr>
          <w:rFonts w:asciiTheme="minorHAnsi" w:hAnsiTheme="minorHAnsi" w:cstheme="minorHAnsi"/>
          <w:color w:val="000000"/>
          <w:sz w:val="22"/>
          <w:szCs w:val="22"/>
        </w:rPr>
        <w:t xml:space="preserve"> and Transfer data through </w:t>
      </w:r>
      <w:r w:rsidRPr="00D541CE">
        <w:rPr>
          <w:rFonts w:asciiTheme="minorHAnsi" w:hAnsiTheme="minorHAnsi" w:cstheme="minorHAnsi"/>
          <w:b/>
          <w:color w:val="000000"/>
          <w:sz w:val="22"/>
          <w:szCs w:val="22"/>
        </w:rPr>
        <w:t>Talend</w:t>
      </w:r>
      <w:r w:rsidRPr="00443EAC">
        <w:rPr>
          <w:rFonts w:asciiTheme="minorHAnsi" w:hAnsiTheme="minorHAnsi" w:cstheme="minorHAnsi"/>
          <w:color w:val="000000"/>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 xml:space="preserve">Responsible for running Hadoop streaming jobs to process terabytes of xml's data, utilized cluster co-ordination services through </w:t>
      </w:r>
      <w:r w:rsidR="00310865" w:rsidRPr="00D541CE">
        <w:rPr>
          <w:rFonts w:asciiTheme="minorHAnsi" w:hAnsiTheme="minorHAnsi" w:cstheme="minorHAnsi"/>
          <w:b/>
          <w:color w:val="000000"/>
          <w:sz w:val="22"/>
          <w:szCs w:val="22"/>
        </w:rPr>
        <w:t>Zookeeper</w:t>
      </w:r>
      <w:r w:rsidRPr="00443EAC">
        <w:rPr>
          <w:rFonts w:asciiTheme="minorHAnsi" w:hAnsiTheme="minorHAnsi" w:cstheme="minorHAnsi"/>
          <w:color w:val="000000"/>
          <w:sz w:val="22"/>
          <w:szCs w:val="22"/>
        </w:rPr>
        <w:t>.</w:t>
      </w:r>
    </w:p>
    <w:p w:rsidR="00782EB2" w:rsidRPr="00D541CE" w:rsidRDefault="00310865" w:rsidP="00945021">
      <w:pPr>
        <w:pStyle w:val="NoSpacing"/>
        <w:numPr>
          <w:ilvl w:val="0"/>
          <w:numId w:val="9"/>
        </w:numPr>
        <w:rPr>
          <w:rFonts w:asciiTheme="minorHAnsi" w:hAnsiTheme="minorHAnsi" w:cstheme="minorHAnsi"/>
          <w:b/>
          <w:sz w:val="22"/>
          <w:szCs w:val="22"/>
        </w:rPr>
      </w:pPr>
      <w:r w:rsidRPr="00443EAC">
        <w:rPr>
          <w:rFonts w:asciiTheme="minorHAnsi" w:hAnsiTheme="minorHAnsi" w:cstheme="minorHAnsi"/>
          <w:sz w:val="22"/>
          <w:szCs w:val="22"/>
        </w:rPr>
        <w:t>Extensive experience in using the MOM with Active MQ</w:t>
      </w:r>
      <w:r w:rsidRPr="00D541CE">
        <w:rPr>
          <w:rFonts w:asciiTheme="minorHAnsi" w:hAnsiTheme="minorHAnsi" w:cstheme="minorHAnsi"/>
          <w:b/>
          <w:sz w:val="22"/>
          <w:szCs w:val="22"/>
        </w:rPr>
        <w:t xml:space="preserve">, Apache storm, Apache Spark &amp; Kafka </w:t>
      </w:r>
      <w:r w:rsidR="005D1EE2" w:rsidRPr="00D541CE">
        <w:rPr>
          <w:rFonts w:asciiTheme="minorHAnsi" w:hAnsiTheme="minorHAnsi" w:cstheme="minorHAnsi"/>
          <w:b/>
          <w:sz w:val="22"/>
          <w:szCs w:val="22"/>
        </w:rPr>
        <w:t>Maven,</w:t>
      </w:r>
      <w:r w:rsidRPr="00D541CE">
        <w:rPr>
          <w:rFonts w:asciiTheme="minorHAnsi" w:hAnsiTheme="minorHAnsi" w:cstheme="minorHAnsi"/>
          <w:sz w:val="22"/>
          <w:szCs w:val="22"/>
        </w:rPr>
        <w:t>and</w:t>
      </w:r>
      <w:r w:rsidRPr="00D541CE">
        <w:rPr>
          <w:rFonts w:asciiTheme="minorHAnsi" w:hAnsiTheme="minorHAnsi" w:cstheme="minorHAnsi"/>
          <w:b/>
          <w:sz w:val="22"/>
          <w:szCs w:val="22"/>
        </w:rPr>
        <w:t xml:space="preserve"> Zookeeper. </w:t>
      </w:r>
    </w:p>
    <w:p w:rsidR="00782EB2" w:rsidRDefault="00310865"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sz w:val="22"/>
          <w:szCs w:val="22"/>
        </w:rPr>
        <w:t>Worked on the core and Spark SQL modules of Spark extensively.</w:t>
      </w:r>
    </w:p>
    <w:p w:rsidR="00C745D0" w:rsidRPr="00443EAC" w:rsidRDefault="00C745D0" w:rsidP="00945021">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 xml:space="preserve">Worked on Descriptive statistics Using </w:t>
      </w:r>
      <w:r w:rsidRPr="00C745D0">
        <w:rPr>
          <w:rFonts w:asciiTheme="minorHAnsi" w:hAnsiTheme="minorHAnsi" w:cstheme="minorHAnsi"/>
          <w:b/>
          <w:sz w:val="22"/>
          <w:szCs w:val="22"/>
        </w:rPr>
        <w:t>R</w:t>
      </w:r>
      <w:r>
        <w:rPr>
          <w:rFonts w:asciiTheme="minorHAnsi" w:hAnsiTheme="minorHAnsi" w:cstheme="minorHAnsi"/>
          <w:sz w:val="22"/>
          <w:szCs w:val="22"/>
        </w:rPr>
        <w:t>.</w:t>
      </w:r>
    </w:p>
    <w:p w:rsidR="00782EB2" w:rsidRDefault="00310865"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sz w:val="22"/>
          <w:szCs w:val="22"/>
        </w:rPr>
        <w:t>Developed Kafka producer and consumers</w:t>
      </w:r>
      <w:r w:rsidRPr="00D541CE">
        <w:rPr>
          <w:rFonts w:asciiTheme="minorHAnsi" w:hAnsiTheme="minorHAnsi" w:cstheme="minorHAnsi"/>
          <w:b/>
          <w:sz w:val="22"/>
          <w:szCs w:val="22"/>
        </w:rPr>
        <w:t xml:space="preserve">, HBase clients, </w:t>
      </w:r>
      <w:r w:rsidR="005D1EE2" w:rsidRPr="00D541CE">
        <w:rPr>
          <w:rFonts w:asciiTheme="minorHAnsi" w:hAnsiTheme="minorHAnsi" w:cstheme="minorHAnsi"/>
          <w:b/>
          <w:sz w:val="22"/>
          <w:szCs w:val="22"/>
        </w:rPr>
        <w:t>Spark,</w:t>
      </w:r>
      <w:r w:rsidR="008F5136">
        <w:rPr>
          <w:rFonts w:asciiTheme="minorHAnsi" w:hAnsiTheme="minorHAnsi" w:cstheme="minorHAnsi"/>
          <w:b/>
          <w:sz w:val="22"/>
          <w:szCs w:val="22"/>
        </w:rPr>
        <w:t>shark,</w:t>
      </w:r>
      <w:r w:rsidR="00A37B0F">
        <w:rPr>
          <w:rFonts w:asciiTheme="minorHAnsi" w:hAnsiTheme="minorHAnsi" w:cstheme="minorHAnsi"/>
          <w:b/>
          <w:sz w:val="22"/>
          <w:szCs w:val="22"/>
        </w:rPr>
        <w:t>Streams</w:t>
      </w:r>
      <w:r w:rsidRPr="00D541CE">
        <w:rPr>
          <w:rFonts w:asciiTheme="minorHAnsi" w:hAnsiTheme="minorHAnsi" w:cstheme="minorHAnsi"/>
          <w:sz w:val="22"/>
          <w:szCs w:val="22"/>
        </w:rPr>
        <w:t>and</w:t>
      </w:r>
      <w:r w:rsidRPr="00D541CE">
        <w:rPr>
          <w:rFonts w:asciiTheme="minorHAnsi" w:hAnsiTheme="minorHAnsi" w:cstheme="minorHAnsi"/>
          <w:b/>
          <w:sz w:val="22"/>
          <w:szCs w:val="22"/>
        </w:rPr>
        <w:t xml:space="preserve"> Hadoop MapReduce</w:t>
      </w:r>
      <w:r w:rsidRPr="00443EAC">
        <w:rPr>
          <w:rFonts w:asciiTheme="minorHAnsi" w:hAnsiTheme="minorHAnsi" w:cstheme="minorHAnsi"/>
          <w:sz w:val="22"/>
          <w:szCs w:val="22"/>
        </w:rPr>
        <w:t xml:space="preserve"> jobs along with components on </w:t>
      </w:r>
      <w:r w:rsidRPr="00D541CE">
        <w:rPr>
          <w:rFonts w:asciiTheme="minorHAnsi" w:hAnsiTheme="minorHAnsi" w:cstheme="minorHAnsi"/>
          <w:b/>
          <w:sz w:val="22"/>
          <w:szCs w:val="22"/>
        </w:rPr>
        <w:t>HDFS, Hive</w:t>
      </w:r>
      <w:r w:rsidRPr="00443EAC">
        <w:rPr>
          <w:rFonts w:asciiTheme="minorHAnsi" w:hAnsiTheme="minorHAnsi" w:cstheme="minorHAnsi"/>
          <w:sz w:val="22"/>
          <w:szCs w:val="22"/>
        </w:rPr>
        <w:t>.</w:t>
      </w:r>
    </w:p>
    <w:p w:rsidR="00E2698B" w:rsidRPr="00C10912" w:rsidRDefault="00E2698B" w:rsidP="00945021">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 xml:space="preserve">Strong Working experience in </w:t>
      </w:r>
      <w:r w:rsidRPr="00905423">
        <w:rPr>
          <w:rFonts w:asciiTheme="minorHAnsi" w:hAnsiTheme="minorHAnsi" w:cstheme="minorHAnsi"/>
          <w:b/>
          <w:sz w:val="22"/>
          <w:szCs w:val="22"/>
        </w:rPr>
        <w:t>snowflake</w:t>
      </w:r>
      <w:r w:rsidR="00030217">
        <w:rPr>
          <w:rFonts w:asciiTheme="minorHAnsi" w:hAnsiTheme="minorHAnsi" w:cstheme="minorHAnsi"/>
          <w:b/>
          <w:sz w:val="22"/>
          <w:szCs w:val="22"/>
        </w:rPr>
        <w:t>,Clickstream</w:t>
      </w:r>
      <w:r>
        <w:rPr>
          <w:rFonts w:asciiTheme="minorHAnsi" w:hAnsiTheme="minorHAnsi" w:cstheme="minorHAnsi"/>
          <w:b/>
          <w:sz w:val="22"/>
          <w:szCs w:val="22"/>
        </w:rPr>
        <w:t>.</w:t>
      </w:r>
    </w:p>
    <w:p w:rsidR="00C10912" w:rsidRPr="00DC11E8" w:rsidRDefault="00DC11E8" w:rsidP="00945021">
      <w:pPr>
        <w:pStyle w:val="NoSpacing"/>
        <w:numPr>
          <w:ilvl w:val="0"/>
          <w:numId w:val="9"/>
        </w:numPr>
        <w:rPr>
          <w:rFonts w:asciiTheme="minorHAnsi" w:hAnsiTheme="minorHAnsi" w:cstheme="minorHAnsi"/>
          <w:sz w:val="22"/>
          <w:szCs w:val="22"/>
        </w:rPr>
      </w:pPr>
      <w:r w:rsidRPr="00DC11E8">
        <w:rPr>
          <w:rFonts w:asciiTheme="minorHAnsi" w:hAnsiTheme="minorHAnsi" w:cstheme="minorHAnsi"/>
          <w:sz w:val="22"/>
          <w:szCs w:val="22"/>
        </w:rPr>
        <w:t xml:space="preserve">Worked on </w:t>
      </w:r>
      <w:r w:rsidRPr="00DC11E8">
        <w:rPr>
          <w:rFonts w:asciiTheme="minorHAnsi" w:hAnsiTheme="minorHAnsi" w:cstheme="minorHAnsi"/>
          <w:b/>
          <w:color w:val="333333"/>
          <w:sz w:val="22"/>
          <w:szCs w:val="22"/>
          <w:shd w:val="clear" w:color="auto" w:fill="FFFFFF"/>
        </w:rPr>
        <w:t>Hadoop EMC Greenplum ,Gemstone ,Gemfire</w:t>
      </w:r>
      <w:r>
        <w:rPr>
          <w:rFonts w:asciiTheme="minorHAnsi" w:hAnsiTheme="minorHAnsi" w:cstheme="minorHAnsi"/>
          <w:color w:val="333333"/>
          <w:sz w:val="22"/>
          <w:szCs w:val="22"/>
          <w:shd w:val="clear" w:color="auto" w:fill="FFFFFF"/>
        </w:rPr>
        <w:t>.</w:t>
      </w:r>
    </w:p>
    <w:p w:rsidR="00782EB2" w:rsidRPr="00443EAC" w:rsidRDefault="00310865"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sz w:val="22"/>
          <w:szCs w:val="22"/>
        </w:rPr>
        <w:t xml:space="preserve">Analyzed the SQL scripts and designed the solution to implement using </w:t>
      </w:r>
      <w:r w:rsidRPr="00D541CE">
        <w:rPr>
          <w:rFonts w:asciiTheme="minorHAnsi" w:hAnsiTheme="minorHAnsi" w:cstheme="minorHAnsi"/>
          <w:b/>
          <w:sz w:val="22"/>
          <w:szCs w:val="22"/>
        </w:rPr>
        <w:t>PySpark</w:t>
      </w:r>
      <w:r w:rsidRPr="00443EAC">
        <w:rPr>
          <w:rFonts w:asciiTheme="minorHAnsi" w:hAnsiTheme="minorHAnsi" w:cstheme="minorHAnsi"/>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 xml:space="preserve">Experience using </w:t>
      </w:r>
      <w:r w:rsidRPr="00A762AE">
        <w:rPr>
          <w:rFonts w:asciiTheme="minorHAnsi" w:hAnsiTheme="minorHAnsi" w:cstheme="minorHAnsi"/>
          <w:b/>
          <w:color w:val="000000"/>
          <w:sz w:val="22"/>
          <w:szCs w:val="22"/>
        </w:rPr>
        <w:t>Spark</w:t>
      </w:r>
      <w:r w:rsidR="00A762AE" w:rsidRPr="00A762AE">
        <w:rPr>
          <w:rFonts w:asciiTheme="minorHAnsi" w:hAnsiTheme="minorHAnsi" w:cstheme="minorHAnsi"/>
          <w:color w:val="000000"/>
          <w:sz w:val="22"/>
          <w:szCs w:val="22"/>
        </w:rPr>
        <w:t>with</w:t>
      </w:r>
      <w:r w:rsidR="00A762AE" w:rsidRPr="00A762AE">
        <w:rPr>
          <w:rFonts w:asciiTheme="minorHAnsi" w:hAnsiTheme="minorHAnsi" w:cstheme="minorHAnsi"/>
          <w:b/>
          <w:color w:val="000000"/>
          <w:sz w:val="22"/>
          <w:szCs w:val="22"/>
        </w:rPr>
        <w:t xml:space="preserve"> Neo4J</w:t>
      </w:r>
      <w:r w:rsidR="00F83A80" w:rsidRPr="00222480">
        <w:rPr>
          <w:rFonts w:asciiTheme="minorHAnsi" w:hAnsiTheme="minorHAnsi" w:cstheme="minorHAnsi"/>
          <w:color w:val="000000"/>
          <w:sz w:val="22"/>
          <w:szCs w:val="22"/>
        </w:rPr>
        <w:t xml:space="preserve">where acquiring the </w:t>
      </w:r>
      <w:r w:rsidR="00222480" w:rsidRPr="00222480">
        <w:rPr>
          <w:rFonts w:asciiTheme="minorHAnsi" w:hAnsiTheme="minorHAnsi" w:cstheme="minorHAnsi"/>
          <w:color w:val="000000"/>
          <w:sz w:val="22"/>
          <w:szCs w:val="22"/>
        </w:rPr>
        <w:t xml:space="preserve">interrelated graphical information of the insurer and to query the data from the </w:t>
      </w:r>
      <w:r w:rsidR="00222480">
        <w:rPr>
          <w:rFonts w:asciiTheme="minorHAnsi" w:hAnsiTheme="minorHAnsi" w:cstheme="minorHAnsi"/>
          <w:color w:val="000000"/>
          <w:sz w:val="22"/>
          <w:szCs w:val="22"/>
        </w:rPr>
        <w:t xml:space="preserve">stored </w:t>
      </w:r>
      <w:r w:rsidR="00222480" w:rsidRPr="00222480">
        <w:rPr>
          <w:rFonts w:asciiTheme="minorHAnsi" w:hAnsiTheme="minorHAnsi" w:cstheme="minorHAnsi"/>
          <w:color w:val="000000"/>
          <w:sz w:val="22"/>
          <w:szCs w:val="22"/>
        </w:rPr>
        <w:t>graphs</w:t>
      </w:r>
      <w:r w:rsidRPr="00222480">
        <w:rPr>
          <w:rFonts w:asciiTheme="minorHAnsi" w:hAnsiTheme="minorHAnsi" w:cstheme="minorHAnsi"/>
          <w:color w:val="000000"/>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Experience in writing batch processing huge Scala programs</w:t>
      </w:r>
      <w:r w:rsidR="00782EB2" w:rsidRPr="00443EAC">
        <w:rPr>
          <w:rFonts w:asciiTheme="minorHAnsi" w:hAnsiTheme="minorHAnsi" w:cstheme="minorHAnsi"/>
          <w:color w:val="000000"/>
          <w:sz w:val="22"/>
          <w:szCs w:val="22"/>
        </w:rPr>
        <w:t>.</w:t>
      </w:r>
    </w:p>
    <w:p w:rsidR="00782EB2" w:rsidRPr="00443EAC" w:rsidRDefault="00AE675B" w:rsidP="00945021">
      <w:pPr>
        <w:pStyle w:val="NoSpacing"/>
        <w:numPr>
          <w:ilvl w:val="0"/>
          <w:numId w:val="9"/>
        </w:numPr>
        <w:rPr>
          <w:rFonts w:asciiTheme="minorHAnsi" w:hAnsiTheme="minorHAnsi" w:cstheme="minorHAnsi"/>
          <w:sz w:val="22"/>
          <w:szCs w:val="22"/>
        </w:rPr>
      </w:pPr>
      <w:r w:rsidRPr="00443EAC">
        <w:rPr>
          <w:rFonts w:asciiTheme="minorHAnsi" w:hAnsiTheme="minorHAnsi" w:cstheme="minorHAnsi"/>
          <w:color w:val="000000"/>
          <w:sz w:val="22"/>
          <w:szCs w:val="22"/>
        </w:rPr>
        <w:t xml:space="preserve">Load and transform large sets of structured, semi </w:t>
      </w:r>
      <w:r w:rsidR="005D1EE2" w:rsidRPr="00443EAC">
        <w:rPr>
          <w:rFonts w:asciiTheme="minorHAnsi" w:hAnsiTheme="minorHAnsi" w:cstheme="minorHAnsi"/>
          <w:color w:val="000000"/>
          <w:sz w:val="22"/>
          <w:szCs w:val="22"/>
        </w:rPr>
        <w:t>structured,</w:t>
      </w:r>
      <w:r w:rsidRPr="00443EAC">
        <w:rPr>
          <w:rFonts w:asciiTheme="minorHAnsi" w:hAnsiTheme="minorHAnsi" w:cstheme="minorHAnsi"/>
          <w:color w:val="000000"/>
          <w:sz w:val="22"/>
          <w:szCs w:val="22"/>
        </w:rPr>
        <w:t xml:space="preserve"> and unstructured data using </w:t>
      </w:r>
      <w:r w:rsidRPr="00D541CE">
        <w:rPr>
          <w:rFonts w:asciiTheme="minorHAnsi" w:hAnsiTheme="minorHAnsi" w:cstheme="minorHAnsi"/>
          <w:b/>
          <w:color w:val="000000"/>
          <w:sz w:val="22"/>
          <w:szCs w:val="22"/>
        </w:rPr>
        <w:t>Hadoop/Big Data</w:t>
      </w:r>
      <w:r w:rsidRPr="00443EAC">
        <w:rPr>
          <w:rFonts w:asciiTheme="minorHAnsi" w:hAnsiTheme="minorHAnsi" w:cstheme="minorHAnsi"/>
          <w:color w:val="000000"/>
          <w:sz w:val="22"/>
          <w:szCs w:val="22"/>
        </w:rPr>
        <w:t xml:space="preserve"> concepts. </w:t>
      </w:r>
    </w:p>
    <w:p w:rsidR="00782EB2" w:rsidRPr="008C4DD6" w:rsidRDefault="00AE675B" w:rsidP="00945021">
      <w:pPr>
        <w:pStyle w:val="NoSpacing"/>
        <w:numPr>
          <w:ilvl w:val="0"/>
          <w:numId w:val="9"/>
        </w:numPr>
        <w:rPr>
          <w:rFonts w:asciiTheme="minorHAnsi" w:hAnsiTheme="minorHAnsi" w:cstheme="minorHAnsi"/>
          <w:sz w:val="22"/>
          <w:szCs w:val="22"/>
        </w:rPr>
      </w:pPr>
      <w:r w:rsidRPr="008C4DD6">
        <w:rPr>
          <w:rFonts w:asciiTheme="minorHAnsi" w:hAnsiTheme="minorHAnsi" w:cstheme="minorHAnsi"/>
          <w:color w:val="000000"/>
          <w:sz w:val="22"/>
          <w:szCs w:val="22"/>
        </w:rPr>
        <w:t>Responsible for creating Hive External tables and loaded the data in to tables and query data using HQL.</w:t>
      </w:r>
    </w:p>
    <w:p w:rsidR="006B73B5" w:rsidRDefault="00AE675B" w:rsidP="00945021">
      <w:pPr>
        <w:pStyle w:val="NoSpacing"/>
        <w:numPr>
          <w:ilvl w:val="0"/>
          <w:numId w:val="9"/>
        </w:numPr>
        <w:rPr>
          <w:rFonts w:asciiTheme="minorHAnsi" w:hAnsiTheme="minorHAnsi" w:cstheme="minorHAnsi"/>
          <w:sz w:val="22"/>
          <w:szCs w:val="22"/>
        </w:rPr>
      </w:pPr>
      <w:r w:rsidRPr="008C4DD6">
        <w:rPr>
          <w:rFonts w:asciiTheme="minorHAnsi" w:hAnsiTheme="minorHAnsi" w:cstheme="minorHAnsi"/>
          <w:color w:val="000000"/>
          <w:sz w:val="22"/>
          <w:szCs w:val="22"/>
        </w:rPr>
        <w:t xml:space="preserve">Handled importing data from various data sources, performed transformations using </w:t>
      </w:r>
      <w:r w:rsidRPr="00D541CE">
        <w:rPr>
          <w:rFonts w:asciiTheme="minorHAnsi" w:hAnsiTheme="minorHAnsi" w:cstheme="minorHAnsi"/>
          <w:b/>
          <w:color w:val="000000"/>
          <w:sz w:val="22"/>
          <w:szCs w:val="22"/>
        </w:rPr>
        <w:t>Hive, MapReduce</w:t>
      </w:r>
      <w:r w:rsidRPr="008C4DD6">
        <w:rPr>
          <w:rFonts w:asciiTheme="minorHAnsi" w:hAnsiTheme="minorHAnsi" w:cstheme="minorHAnsi"/>
          <w:color w:val="000000"/>
          <w:sz w:val="22"/>
          <w:szCs w:val="22"/>
        </w:rPr>
        <w:t>, and loaded data into HDFS.</w:t>
      </w:r>
    </w:p>
    <w:p w:rsidR="00721892" w:rsidRPr="00721892" w:rsidRDefault="00721892" w:rsidP="00721892">
      <w:pPr>
        <w:pStyle w:val="NoSpacing"/>
        <w:ind w:left="720"/>
        <w:rPr>
          <w:rFonts w:asciiTheme="minorHAnsi" w:hAnsiTheme="minorHAnsi" w:cstheme="minorHAnsi"/>
          <w:sz w:val="22"/>
          <w:szCs w:val="22"/>
        </w:rPr>
      </w:pPr>
    </w:p>
    <w:p w:rsidR="00AE675B" w:rsidRPr="001C4E12" w:rsidRDefault="00AE675B" w:rsidP="001C4E12">
      <w:pPr>
        <w:pStyle w:val="NoSpacing"/>
        <w:rPr>
          <w:rFonts w:asciiTheme="minorHAnsi" w:hAnsiTheme="minorHAnsi" w:cstheme="minorHAnsi"/>
          <w:sz w:val="22"/>
          <w:szCs w:val="22"/>
        </w:rPr>
      </w:pPr>
      <w:r w:rsidRPr="0097101B">
        <w:rPr>
          <w:rFonts w:asciiTheme="minorHAnsi" w:hAnsiTheme="minorHAnsi" w:cstheme="minorHAnsi"/>
          <w:b/>
          <w:sz w:val="22"/>
          <w:szCs w:val="22"/>
        </w:rPr>
        <w:t>Environment:</w:t>
      </w:r>
      <w:r w:rsidRPr="00D541CE">
        <w:rPr>
          <w:rFonts w:asciiTheme="minorHAnsi" w:hAnsiTheme="minorHAnsi" w:cstheme="minorHAnsi"/>
          <w:b/>
          <w:sz w:val="22"/>
          <w:szCs w:val="22"/>
        </w:rPr>
        <w:t>Hadoop Cluster, HDFS, Hive, Pig, Sqoop,</w:t>
      </w:r>
      <w:r w:rsidR="002F6EA4">
        <w:rPr>
          <w:rFonts w:asciiTheme="minorHAnsi" w:hAnsiTheme="minorHAnsi" w:cstheme="minorHAnsi"/>
          <w:b/>
          <w:sz w:val="22"/>
          <w:szCs w:val="22"/>
        </w:rPr>
        <w:t>OLAP,</w:t>
      </w:r>
      <w:r w:rsidR="00844852">
        <w:rPr>
          <w:rFonts w:asciiTheme="minorHAnsi" w:hAnsiTheme="minorHAnsi" w:cstheme="minorHAnsi"/>
          <w:b/>
          <w:sz w:val="22"/>
          <w:szCs w:val="22"/>
        </w:rPr>
        <w:t>data modelling,</w:t>
      </w:r>
      <w:r w:rsidRPr="00D541CE">
        <w:rPr>
          <w:rFonts w:asciiTheme="minorHAnsi" w:hAnsiTheme="minorHAnsi" w:cstheme="minorHAnsi"/>
          <w:b/>
          <w:sz w:val="22"/>
          <w:szCs w:val="22"/>
        </w:rPr>
        <w:t xml:space="preserve"> Linux, Hadoop Map Reduce, HBase, Shell Scripting, MongoDB, and Cassandra</w:t>
      </w:r>
      <w:r w:rsidR="00310865" w:rsidRPr="00D541CE">
        <w:rPr>
          <w:rFonts w:asciiTheme="minorHAnsi" w:hAnsiTheme="minorHAnsi" w:cstheme="minorHAnsi"/>
          <w:b/>
          <w:sz w:val="22"/>
          <w:szCs w:val="22"/>
        </w:rPr>
        <w:t>, Apache Spark</w:t>
      </w:r>
      <w:r w:rsidR="00A71392">
        <w:rPr>
          <w:rFonts w:asciiTheme="minorHAnsi" w:hAnsiTheme="minorHAnsi" w:cstheme="minorHAnsi"/>
          <w:b/>
          <w:sz w:val="22"/>
          <w:szCs w:val="22"/>
        </w:rPr>
        <w:t>,Neo4J</w:t>
      </w:r>
      <w:r w:rsidRPr="001C4E12">
        <w:rPr>
          <w:rFonts w:asciiTheme="minorHAnsi" w:hAnsiTheme="minorHAnsi" w:cstheme="minorHAnsi"/>
          <w:sz w:val="22"/>
          <w:szCs w:val="22"/>
        </w:rPr>
        <w:t>.</w:t>
      </w:r>
    </w:p>
    <w:p w:rsidR="00837867" w:rsidRDefault="00837867" w:rsidP="00837867">
      <w:pPr>
        <w:pStyle w:val="NoSpacing"/>
        <w:pBdr>
          <w:bottom w:val="single" w:sz="4" w:space="1" w:color="auto"/>
        </w:pBdr>
        <w:rPr>
          <w:rFonts w:ascii="Book Antiqua" w:hAnsi="Book Antiqua"/>
          <w:b/>
          <w:bCs/>
          <w:sz w:val="22"/>
          <w:szCs w:val="22"/>
        </w:rPr>
      </w:pPr>
    </w:p>
    <w:p w:rsidR="00837867" w:rsidRDefault="00837867" w:rsidP="00837867">
      <w:pPr>
        <w:pStyle w:val="NoSpacing"/>
        <w:pBdr>
          <w:bottom w:val="single" w:sz="4" w:space="1" w:color="auto"/>
        </w:pBdr>
        <w:rPr>
          <w:rFonts w:ascii="Book Antiqua" w:hAnsi="Book Antiqua"/>
          <w:b/>
          <w:bCs/>
          <w:sz w:val="22"/>
          <w:szCs w:val="22"/>
        </w:rPr>
      </w:pPr>
    </w:p>
    <w:p w:rsidR="00BD5345" w:rsidRPr="00BD5345" w:rsidRDefault="009D54D7" w:rsidP="00837867">
      <w:pPr>
        <w:pStyle w:val="NoSpacing"/>
        <w:pBdr>
          <w:bottom w:val="single" w:sz="4" w:space="1" w:color="auto"/>
        </w:pBdr>
        <w:rPr>
          <w:rFonts w:asciiTheme="minorHAnsi" w:hAnsiTheme="minorHAnsi" w:cstheme="minorHAnsi"/>
          <w:b/>
          <w:sz w:val="24"/>
          <w:szCs w:val="24"/>
        </w:rPr>
      </w:pPr>
      <w:r w:rsidRPr="00BD5345">
        <w:rPr>
          <w:rFonts w:asciiTheme="minorHAnsi" w:hAnsiTheme="minorHAnsi" w:cstheme="minorHAnsi"/>
          <w:b/>
          <w:sz w:val="24"/>
          <w:szCs w:val="24"/>
        </w:rPr>
        <w:t xml:space="preserve">Foot </w:t>
      </w:r>
      <w:r w:rsidR="0079730C" w:rsidRPr="00BD5345">
        <w:rPr>
          <w:rFonts w:asciiTheme="minorHAnsi" w:hAnsiTheme="minorHAnsi" w:cstheme="minorHAnsi"/>
          <w:b/>
          <w:sz w:val="24"/>
          <w:szCs w:val="24"/>
        </w:rPr>
        <w:t xml:space="preserve">Locker, Harrisburg, PA </w:t>
      </w:r>
      <w:r w:rsidR="00BD5345" w:rsidRPr="00BD5345">
        <w:rPr>
          <w:rFonts w:asciiTheme="minorHAnsi" w:hAnsiTheme="minorHAnsi" w:cstheme="minorHAnsi"/>
          <w:b/>
          <w:sz w:val="24"/>
          <w:szCs w:val="24"/>
        </w:rPr>
        <w:tab/>
      </w:r>
      <w:r w:rsidR="00BD5345" w:rsidRPr="00BD5345">
        <w:rPr>
          <w:rFonts w:asciiTheme="minorHAnsi" w:hAnsiTheme="minorHAnsi" w:cstheme="minorHAnsi"/>
          <w:b/>
          <w:sz w:val="24"/>
          <w:szCs w:val="24"/>
        </w:rPr>
        <w:tab/>
      </w:r>
      <w:r w:rsidR="00BD5345" w:rsidRPr="00BD5345">
        <w:rPr>
          <w:rFonts w:asciiTheme="minorHAnsi" w:hAnsiTheme="minorHAnsi" w:cstheme="minorHAnsi"/>
          <w:b/>
          <w:sz w:val="24"/>
          <w:szCs w:val="24"/>
        </w:rPr>
        <w:tab/>
      </w:r>
      <w:r w:rsidR="00BD5345" w:rsidRPr="00BD5345">
        <w:rPr>
          <w:rFonts w:asciiTheme="minorHAnsi" w:hAnsiTheme="minorHAnsi" w:cstheme="minorHAnsi"/>
          <w:b/>
          <w:sz w:val="24"/>
          <w:szCs w:val="24"/>
        </w:rPr>
        <w:tab/>
      </w:r>
      <w:r w:rsidRPr="00BD5345">
        <w:rPr>
          <w:rFonts w:asciiTheme="minorHAnsi" w:hAnsiTheme="minorHAnsi" w:cstheme="minorHAnsi"/>
          <w:b/>
          <w:sz w:val="24"/>
          <w:szCs w:val="24"/>
        </w:rPr>
        <w:t>Jan 2014</w:t>
      </w:r>
      <w:r w:rsidR="00F952CD" w:rsidRPr="00BD5345">
        <w:rPr>
          <w:rFonts w:asciiTheme="minorHAnsi" w:hAnsiTheme="minorHAnsi" w:cstheme="minorHAnsi"/>
          <w:b/>
          <w:sz w:val="24"/>
          <w:szCs w:val="24"/>
        </w:rPr>
        <w:t xml:space="preserve"> – </w:t>
      </w:r>
      <w:r w:rsidRPr="00BD5345">
        <w:rPr>
          <w:rFonts w:asciiTheme="minorHAnsi" w:hAnsiTheme="minorHAnsi" w:cstheme="minorHAnsi"/>
          <w:b/>
          <w:sz w:val="24"/>
          <w:szCs w:val="24"/>
        </w:rPr>
        <w:t xml:space="preserve"> June 2015</w:t>
      </w:r>
    </w:p>
    <w:p w:rsidR="006D40A5" w:rsidRPr="00837867" w:rsidRDefault="00D67E17" w:rsidP="004E69D5">
      <w:pPr>
        <w:pStyle w:val="NoSpacing"/>
        <w:rPr>
          <w:rFonts w:asciiTheme="minorHAnsi" w:hAnsiTheme="minorHAnsi" w:cstheme="minorHAnsi"/>
          <w:b/>
          <w:sz w:val="24"/>
          <w:szCs w:val="24"/>
        </w:rPr>
      </w:pPr>
      <w:r w:rsidRPr="00BD5345">
        <w:rPr>
          <w:rFonts w:asciiTheme="minorHAnsi" w:hAnsiTheme="minorHAnsi" w:cstheme="minorHAnsi"/>
          <w:b/>
          <w:bCs/>
          <w:sz w:val="24"/>
          <w:szCs w:val="24"/>
        </w:rPr>
        <w:t>Big Data Software</w:t>
      </w:r>
      <w:r w:rsidR="00896DD1" w:rsidRPr="00BD5345">
        <w:rPr>
          <w:rFonts w:asciiTheme="minorHAnsi" w:hAnsiTheme="minorHAnsi" w:cstheme="minorHAnsi"/>
          <w:b/>
          <w:bCs/>
          <w:sz w:val="24"/>
          <w:szCs w:val="24"/>
        </w:rPr>
        <w:t>Developer</w:t>
      </w:r>
    </w:p>
    <w:p w:rsidR="006B73B5" w:rsidRPr="00721892" w:rsidRDefault="00896DD1" w:rsidP="006B73B5">
      <w:pPr>
        <w:pStyle w:val="NoSpacing"/>
        <w:rPr>
          <w:rFonts w:asciiTheme="minorHAnsi" w:hAnsiTheme="minorHAnsi" w:cstheme="minorHAnsi"/>
          <w:sz w:val="22"/>
          <w:szCs w:val="22"/>
        </w:rPr>
      </w:pPr>
      <w:r w:rsidRPr="00741CD3">
        <w:rPr>
          <w:rFonts w:asciiTheme="minorHAnsi" w:hAnsiTheme="minorHAnsi" w:cstheme="minorHAnsi"/>
          <w:b/>
          <w:sz w:val="22"/>
          <w:szCs w:val="22"/>
        </w:rPr>
        <w:t>Description:</w:t>
      </w:r>
      <w:r w:rsidR="006F64E6" w:rsidRPr="004E69D5">
        <w:rPr>
          <w:rFonts w:asciiTheme="minorHAnsi" w:hAnsiTheme="minorHAnsi" w:cstheme="minorHAnsi"/>
          <w:sz w:val="22"/>
          <w:szCs w:val="22"/>
        </w:rPr>
        <w:t>This project mainly deals with pulling the data from various structured and unstructured data sources into Hadoop platform and standardized all data through a series of master data management processes to reach client goal to become efficient and effective within different geographic location in attracting more customers and improve the user exper</w:t>
      </w:r>
      <w:r w:rsidR="00047E3E" w:rsidRPr="004E69D5">
        <w:rPr>
          <w:rFonts w:asciiTheme="minorHAnsi" w:hAnsiTheme="minorHAnsi" w:cstheme="minorHAnsi"/>
          <w:sz w:val="22"/>
          <w:szCs w:val="22"/>
        </w:rPr>
        <w:t>ience which helps in developing the market.</w:t>
      </w:r>
    </w:p>
    <w:p w:rsidR="005D1EE2" w:rsidRPr="006B73B5" w:rsidRDefault="00896DD1" w:rsidP="00837867">
      <w:pPr>
        <w:pStyle w:val="NoSpacing"/>
        <w:rPr>
          <w:rFonts w:asciiTheme="minorHAnsi" w:hAnsiTheme="minorHAnsi" w:cstheme="minorHAnsi"/>
          <w:b/>
          <w:sz w:val="22"/>
          <w:szCs w:val="22"/>
        </w:rPr>
      </w:pPr>
      <w:r w:rsidRPr="006B73B5">
        <w:rPr>
          <w:rFonts w:asciiTheme="minorHAnsi" w:hAnsiTheme="minorHAnsi" w:cstheme="minorHAnsi"/>
          <w:b/>
          <w:sz w:val="22"/>
          <w:szCs w:val="22"/>
        </w:rPr>
        <w:t>Responsibilities</w:t>
      </w:r>
      <w:r w:rsidR="006B73B5" w:rsidRPr="006B73B5">
        <w:rPr>
          <w:rFonts w:asciiTheme="minorHAnsi" w:hAnsiTheme="minorHAnsi" w:cstheme="minorHAnsi"/>
          <w:b/>
          <w:sz w:val="22"/>
          <w:szCs w:val="22"/>
        </w:rPr>
        <w:t>:</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Performed b</w:t>
      </w:r>
      <w:r w:rsidR="005D1EE2" w:rsidRPr="00837867">
        <w:rPr>
          <w:rFonts w:asciiTheme="minorHAnsi" w:hAnsiTheme="minorHAnsi" w:cstheme="minorHAnsi"/>
          <w:sz w:val="22"/>
          <w:szCs w:val="22"/>
        </w:rPr>
        <w:t>enchmarking of HDFS and Resource</w:t>
      </w:r>
      <w:r w:rsidRPr="00837867">
        <w:rPr>
          <w:rFonts w:asciiTheme="minorHAnsi" w:hAnsiTheme="minorHAnsi" w:cstheme="minorHAnsi"/>
          <w:sz w:val="22"/>
          <w:szCs w:val="22"/>
        </w:rPr>
        <w:t xml:space="preserve"> manager using TestDFSIO and Tera Sort.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on </w:t>
      </w:r>
      <w:r w:rsidRPr="00110FDF">
        <w:rPr>
          <w:rFonts w:asciiTheme="minorHAnsi" w:hAnsiTheme="minorHAnsi" w:cstheme="minorHAnsi"/>
          <w:b/>
          <w:sz w:val="22"/>
          <w:szCs w:val="22"/>
        </w:rPr>
        <w:t>SQOOP</w:t>
      </w:r>
      <w:r w:rsidRPr="00837867">
        <w:rPr>
          <w:rFonts w:asciiTheme="minorHAnsi" w:hAnsiTheme="minorHAnsi" w:cstheme="minorHAnsi"/>
          <w:sz w:val="22"/>
          <w:szCs w:val="22"/>
        </w:rPr>
        <w:t xml:space="preserve"> to import data from various relational data sources.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Working with Flume in bringing click stream data from front facing application logs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on strategizing </w:t>
      </w:r>
      <w:r w:rsidRPr="00110FDF">
        <w:rPr>
          <w:rFonts w:asciiTheme="minorHAnsi" w:hAnsiTheme="minorHAnsi" w:cstheme="minorHAnsi"/>
          <w:b/>
          <w:sz w:val="22"/>
          <w:szCs w:val="22"/>
        </w:rPr>
        <w:t>SQOOP</w:t>
      </w:r>
      <w:r w:rsidRPr="00837867">
        <w:rPr>
          <w:rFonts w:asciiTheme="minorHAnsi" w:hAnsiTheme="minorHAnsi" w:cstheme="minorHAnsi"/>
          <w:sz w:val="22"/>
          <w:szCs w:val="22"/>
        </w:rPr>
        <w:t xml:space="preserve"> jobs to parallelize data loads from source systems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Participated in providing inputs for design of the ingestion patterns. </w:t>
      </w:r>
    </w:p>
    <w:p w:rsidR="006F64E6"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lastRenderedPageBreak/>
        <w:t xml:space="preserve">Participated in strategizing loads without impacting front facing applications. </w:t>
      </w:r>
    </w:p>
    <w:p w:rsidR="00E53DCE" w:rsidRPr="00490ED7" w:rsidRDefault="00490ED7" w:rsidP="00945021">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Worked in</w:t>
      </w:r>
      <w:r w:rsidR="00E53DCE" w:rsidRPr="00490ED7">
        <w:rPr>
          <w:rFonts w:asciiTheme="minorHAnsi" w:hAnsiTheme="minorHAnsi" w:cstheme="minorHAnsi"/>
          <w:sz w:val="22"/>
          <w:szCs w:val="22"/>
        </w:rPr>
        <w:t xml:space="preserve"> agile environment using </w:t>
      </w:r>
      <w:r w:rsidR="00E53DCE" w:rsidRPr="00490ED7">
        <w:rPr>
          <w:rFonts w:asciiTheme="minorHAnsi" w:hAnsiTheme="minorHAnsi" w:cstheme="minorHAnsi"/>
          <w:b/>
          <w:color w:val="222222"/>
          <w:sz w:val="22"/>
          <w:szCs w:val="22"/>
          <w:shd w:val="clear" w:color="auto" w:fill="FFFFFF"/>
        </w:rPr>
        <w:t>Jira,Git</w:t>
      </w:r>
      <w:r>
        <w:rPr>
          <w:rFonts w:asciiTheme="minorHAnsi" w:hAnsiTheme="minorHAnsi" w:cstheme="minorHAnsi"/>
          <w:b/>
          <w:color w:val="222222"/>
          <w:sz w:val="22"/>
          <w:szCs w:val="22"/>
          <w:shd w:val="clear" w:color="auto" w:fill="FFFFFF"/>
        </w:rPr>
        <w:t>.</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on design on </w:t>
      </w:r>
      <w:r w:rsidRPr="00110FDF">
        <w:rPr>
          <w:rFonts w:asciiTheme="minorHAnsi" w:hAnsiTheme="minorHAnsi" w:cstheme="minorHAnsi"/>
          <w:b/>
          <w:sz w:val="22"/>
          <w:szCs w:val="22"/>
        </w:rPr>
        <w:t>Hive</w:t>
      </w:r>
      <w:r w:rsidR="006C7760">
        <w:rPr>
          <w:rFonts w:asciiTheme="minorHAnsi" w:hAnsiTheme="minorHAnsi" w:cstheme="minorHAnsi"/>
          <w:b/>
          <w:sz w:val="22"/>
          <w:szCs w:val="22"/>
        </w:rPr>
        <w:t>,ANSI</w:t>
      </w:r>
      <w:r w:rsidRPr="00837867">
        <w:rPr>
          <w:rFonts w:asciiTheme="minorHAnsi" w:hAnsiTheme="minorHAnsi" w:cstheme="minorHAnsi"/>
          <w:sz w:val="22"/>
          <w:szCs w:val="22"/>
        </w:rPr>
        <w:t xml:space="preserve"> data store to store the data from various data sources.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Involved in brainstorming sessions for sizing the Hadoop cluster. </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Involved in providing inputs to analyst team for functional testing. </w:t>
      </w:r>
    </w:p>
    <w:p w:rsidR="006F64E6"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with source system load testing teams to perform loads while ingestion jobs are in progress. </w:t>
      </w:r>
    </w:p>
    <w:p w:rsidR="00F359C7" w:rsidRPr="00837867" w:rsidRDefault="00F359C7" w:rsidP="00945021">
      <w:pPr>
        <w:pStyle w:val="NoSpacing"/>
        <w:numPr>
          <w:ilvl w:val="0"/>
          <w:numId w:val="4"/>
        </w:numPr>
        <w:rPr>
          <w:rFonts w:asciiTheme="minorHAnsi" w:hAnsiTheme="minorHAnsi" w:cstheme="minorHAnsi"/>
          <w:sz w:val="22"/>
          <w:szCs w:val="22"/>
        </w:rPr>
      </w:pPr>
      <w:r>
        <w:rPr>
          <w:rFonts w:ascii="Arial" w:hAnsi="Arial" w:cs="Arial"/>
          <w:color w:val="000000"/>
          <w:sz w:val="19"/>
          <w:szCs w:val="19"/>
          <w:shd w:val="clear" w:color="auto" w:fill="FFFFFF"/>
        </w:rPr>
        <w:t xml:space="preserve">Worked with Continuous Integration and related tools (i.e. </w:t>
      </w:r>
      <w:r w:rsidRPr="00F359C7">
        <w:rPr>
          <w:rFonts w:ascii="Arial" w:hAnsi="Arial" w:cs="Arial"/>
          <w:b/>
          <w:color w:val="000000"/>
          <w:sz w:val="19"/>
          <w:szCs w:val="19"/>
          <w:shd w:val="clear" w:color="auto" w:fill="FFFFFF"/>
        </w:rPr>
        <w:t>Jenkins, Maven</w:t>
      </w:r>
      <w:r>
        <w:rPr>
          <w:rFonts w:ascii="Arial" w:hAnsi="Arial" w:cs="Arial"/>
          <w:color w:val="000000"/>
          <w:sz w:val="19"/>
          <w:szCs w:val="19"/>
          <w:shd w:val="clear" w:color="auto" w:fill="FFFFFF"/>
        </w:rPr>
        <w:t>).</w:t>
      </w:r>
    </w:p>
    <w:p w:rsidR="006F64E6"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on performing data standardization using </w:t>
      </w:r>
      <w:r w:rsidRPr="00110FDF">
        <w:rPr>
          <w:rFonts w:asciiTheme="minorHAnsi" w:hAnsiTheme="minorHAnsi" w:cstheme="minorHAnsi"/>
          <w:b/>
          <w:sz w:val="22"/>
          <w:szCs w:val="22"/>
        </w:rPr>
        <w:t>PIG scripts</w:t>
      </w:r>
      <w:r w:rsidRPr="00837867">
        <w:rPr>
          <w:rFonts w:asciiTheme="minorHAnsi" w:hAnsiTheme="minorHAnsi" w:cstheme="minorHAnsi"/>
          <w:sz w:val="22"/>
          <w:szCs w:val="22"/>
        </w:rPr>
        <w:t>.</w:t>
      </w:r>
    </w:p>
    <w:p w:rsidR="00561AED" w:rsidRPr="00837867" w:rsidRDefault="00561AED" w:rsidP="00945021">
      <w:pPr>
        <w:pStyle w:val="NoSpacing"/>
        <w:numPr>
          <w:ilvl w:val="0"/>
          <w:numId w:val="4"/>
        </w:numPr>
        <w:rPr>
          <w:rFonts w:asciiTheme="minorHAnsi" w:hAnsiTheme="minorHAnsi" w:cstheme="minorHAnsi"/>
          <w:sz w:val="22"/>
          <w:szCs w:val="22"/>
        </w:rPr>
      </w:pPr>
      <w:r>
        <w:rPr>
          <w:rFonts w:asciiTheme="minorHAnsi" w:hAnsiTheme="minorHAnsi" w:cstheme="minorHAnsi"/>
          <w:sz w:val="22"/>
          <w:szCs w:val="22"/>
        </w:rPr>
        <w:t>Worked with</w:t>
      </w:r>
      <w:r w:rsidR="005D6425">
        <w:rPr>
          <w:rFonts w:asciiTheme="minorHAnsi" w:hAnsiTheme="minorHAnsi" w:cstheme="minorHAnsi"/>
          <w:sz w:val="22"/>
          <w:szCs w:val="22"/>
        </w:rPr>
        <w:t xml:space="preserve"> query engines</w:t>
      </w:r>
      <w:r w:rsidRPr="005D6425">
        <w:rPr>
          <w:rFonts w:ascii="Arial" w:hAnsi="Arial" w:cs="Arial"/>
          <w:b/>
          <w:color w:val="222222"/>
          <w:sz w:val="19"/>
          <w:szCs w:val="19"/>
          <w:shd w:val="clear" w:color="auto" w:fill="FFFFFF"/>
        </w:rPr>
        <w:t>Tez, Apache Phoenix</w:t>
      </w:r>
      <w:r w:rsidR="005D6425">
        <w:rPr>
          <w:rFonts w:ascii="Arial" w:hAnsi="Arial" w:cs="Arial"/>
          <w:b/>
          <w:color w:val="222222"/>
          <w:sz w:val="19"/>
          <w:szCs w:val="19"/>
          <w:shd w:val="clear" w:color="auto" w:fill="FFFFFF"/>
        </w:rPr>
        <w:t>.</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Worked on installation and configuration Horton works cluster ground up.</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Managed various groups for users with different queue configurations.</w:t>
      </w:r>
    </w:p>
    <w:p w:rsidR="006F64E6"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Worked on building analytical data stores for data science team’s model development.</w:t>
      </w:r>
    </w:p>
    <w:p w:rsidR="006F64E6" w:rsidRPr="00110FDF" w:rsidRDefault="006F64E6" w:rsidP="00945021">
      <w:pPr>
        <w:pStyle w:val="NoSpacing"/>
        <w:numPr>
          <w:ilvl w:val="0"/>
          <w:numId w:val="4"/>
        </w:numPr>
        <w:rPr>
          <w:rFonts w:asciiTheme="minorHAnsi" w:hAnsiTheme="minorHAnsi" w:cstheme="minorHAnsi"/>
          <w:b/>
          <w:sz w:val="22"/>
          <w:szCs w:val="22"/>
        </w:rPr>
      </w:pPr>
      <w:r w:rsidRPr="00837867">
        <w:rPr>
          <w:rFonts w:asciiTheme="minorHAnsi" w:hAnsiTheme="minorHAnsi" w:cstheme="minorHAnsi"/>
          <w:sz w:val="22"/>
          <w:szCs w:val="22"/>
        </w:rPr>
        <w:t xml:space="preserve">Worked on design and development of </w:t>
      </w:r>
      <w:r w:rsidRPr="00110FDF">
        <w:rPr>
          <w:rFonts w:asciiTheme="minorHAnsi" w:hAnsiTheme="minorHAnsi" w:cstheme="minorHAnsi"/>
          <w:b/>
          <w:sz w:val="22"/>
          <w:szCs w:val="22"/>
        </w:rPr>
        <w:t>Oozie</w:t>
      </w:r>
      <w:r w:rsidRPr="00837867">
        <w:rPr>
          <w:rFonts w:asciiTheme="minorHAnsi" w:hAnsiTheme="minorHAnsi" w:cstheme="minorHAnsi"/>
          <w:sz w:val="22"/>
          <w:szCs w:val="22"/>
        </w:rPr>
        <w:t xml:space="preserve"> works flows to perform orchestration of </w:t>
      </w:r>
      <w:r w:rsidRPr="00110FDF">
        <w:rPr>
          <w:rFonts w:asciiTheme="minorHAnsi" w:hAnsiTheme="minorHAnsi" w:cstheme="minorHAnsi"/>
          <w:b/>
          <w:sz w:val="22"/>
          <w:szCs w:val="22"/>
        </w:rPr>
        <w:t xml:space="preserve">PIG </w:t>
      </w:r>
      <w:r w:rsidRPr="00110FDF">
        <w:rPr>
          <w:rFonts w:asciiTheme="minorHAnsi" w:hAnsiTheme="minorHAnsi" w:cstheme="minorHAnsi"/>
          <w:sz w:val="22"/>
          <w:szCs w:val="22"/>
        </w:rPr>
        <w:t xml:space="preserve">and </w:t>
      </w:r>
      <w:r w:rsidRPr="00110FDF">
        <w:rPr>
          <w:rFonts w:asciiTheme="minorHAnsi" w:hAnsiTheme="minorHAnsi" w:cstheme="minorHAnsi"/>
          <w:b/>
          <w:sz w:val="22"/>
          <w:szCs w:val="22"/>
        </w:rPr>
        <w:t xml:space="preserve">HIVE </w:t>
      </w:r>
      <w:r w:rsidRPr="00110FDF">
        <w:rPr>
          <w:rFonts w:asciiTheme="minorHAnsi" w:hAnsiTheme="minorHAnsi" w:cstheme="minorHAnsi"/>
          <w:sz w:val="22"/>
          <w:szCs w:val="22"/>
        </w:rPr>
        <w:t>jobs</w:t>
      </w:r>
      <w:r w:rsidRPr="00110FDF">
        <w:rPr>
          <w:rFonts w:asciiTheme="minorHAnsi" w:hAnsiTheme="minorHAnsi" w:cstheme="minorHAnsi"/>
          <w:b/>
          <w:sz w:val="22"/>
          <w:szCs w:val="22"/>
        </w:rPr>
        <w:t>.</w:t>
      </w:r>
    </w:p>
    <w:p w:rsidR="00917DAC" w:rsidRPr="00837867" w:rsidRDefault="006F64E6"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Worked on performance tuning of </w:t>
      </w:r>
      <w:r w:rsidRPr="00110FDF">
        <w:rPr>
          <w:rFonts w:asciiTheme="minorHAnsi" w:hAnsiTheme="minorHAnsi" w:cstheme="minorHAnsi"/>
          <w:b/>
          <w:sz w:val="22"/>
          <w:szCs w:val="22"/>
        </w:rPr>
        <w:t>HIVE</w:t>
      </w:r>
      <w:r w:rsidRPr="00837867">
        <w:rPr>
          <w:rFonts w:asciiTheme="minorHAnsi" w:hAnsiTheme="minorHAnsi" w:cstheme="minorHAnsi"/>
          <w:sz w:val="22"/>
          <w:szCs w:val="22"/>
        </w:rPr>
        <w:t xml:space="preserve"> queries with partitioning and bucketing process</w:t>
      </w:r>
      <w:r w:rsidR="00310865" w:rsidRPr="00837867">
        <w:rPr>
          <w:rFonts w:asciiTheme="minorHAnsi" w:hAnsiTheme="minorHAnsi" w:cstheme="minorHAnsi"/>
          <w:sz w:val="22"/>
          <w:szCs w:val="22"/>
        </w:rPr>
        <w:t>.</w:t>
      </w:r>
    </w:p>
    <w:p w:rsidR="00310865" w:rsidRPr="00837867" w:rsidRDefault="00310865"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Worked on the core and Spark SQL modules of Spark extensively</w:t>
      </w:r>
      <w:r w:rsidR="00C86299">
        <w:rPr>
          <w:rFonts w:asciiTheme="minorHAnsi" w:hAnsiTheme="minorHAnsi" w:cstheme="minorHAnsi"/>
          <w:sz w:val="22"/>
          <w:szCs w:val="22"/>
        </w:rPr>
        <w:t>.</w:t>
      </w:r>
    </w:p>
    <w:p w:rsidR="00310865" w:rsidRDefault="00310865"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Developed </w:t>
      </w:r>
      <w:r w:rsidRPr="00110FDF">
        <w:rPr>
          <w:rFonts w:asciiTheme="minorHAnsi" w:hAnsiTheme="minorHAnsi" w:cstheme="minorHAnsi"/>
          <w:b/>
          <w:sz w:val="22"/>
          <w:szCs w:val="22"/>
        </w:rPr>
        <w:t>Kafka</w:t>
      </w:r>
      <w:r w:rsidRPr="00837867">
        <w:rPr>
          <w:rFonts w:asciiTheme="minorHAnsi" w:hAnsiTheme="minorHAnsi" w:cstheme="minorHAnsi"/>
          <w:sz w:val="22"/>
          <w:szCs w:val="22"/>
        </w:rPr>
        <w:t xml:space="preserve"> producer and consumers</w:t>
      </w:r>
      <w:r w:rsidRPr="00110FDF">
        <w:rPr>
          <w:rFonts w:asciiTheme="minorHAnsi" w:hAnsiTheme="minorHAnsi" w:cstheme="minorHAnsi"/>
          <w:b/>
          <w:sz w:val="22"/>
          <w:szCs w:val="22"/>
        </w:rPr>
        <w:t>, HBase</w:t>
      </w:r>
      <w:r w:rsidRPr="00837867">
        <w:rPr>
          <w:rFonts w:asciiTheme="minorHAnsi" w:hAnsiTheme="minorHAnsi" w:cstheme="minorHAnsi"/>
          <w:sz w:val="22"/>
          <w:szCs w:val="22"/>
        </w:rPr>
        <w:t xml:space="preserve"> clients, </w:t>
      </w:r>
      <w:r w:rsidR="005D1EE2" w:rsidRPr="00110FDF">
        <w:rPr>
          <w:rFonts w:asciiTheme="minorHAnsi" w:hAnsiTheme="minorHAnsi" w:cstheme="minorHAnsi"/>
          <w:b/>
          <w:sz w:val="22"/>
          <w:szCs w:val="22"/>
        </w:rPr>
        <w:t>Spark,</w:t>
      </w:r>
      <w:r w:rsidRPr="00110FDF">
        <w:rPr>
          <w:rFonts w:asciiTheme="minorHAnsi" w:hAnsiTheme="minorHAnsi" w:cstheme="minorHAnsi"/>
          <w:sz w:val="22"/>
          <w:szCs w:val="22"/>
        </w:rPr>
        <w:t>and</w:t>
      </w:r>
      <w:r w:rsidRPr="00110FDF">
        <w:rPr>
          <w:rFonts w:asciiTheme="minorHAnsi" w:hAnsiTheme="minorHAnsi" w:cstheme="minorHAnsi"/>
          <w:b/>
          <w:sz w:val="22"/>
          <w:szCs w:val="22"/>
        </w:rPr>
        <w:t xml:space="preserve"> Hadoop MapReduce</w:t>
      </w:r>
      <w:r w:rsidRPr="00837867">
        <w:rPr>
          <w:rFonts w:asciiTheme="minorHAnsi" w:hAnsiTheme="minorHAnsi" w:cstheme="minorHAnsi"/>
          <w:sz w:val="22"/>
          <w:szCs w:val="22"/>
        </w:rPr>
        <w:t xml:space="preserve"> jobs along with components on </w:t>
      </w:r>
      <w:r w:rsidRPr="00110FDF">
        <w:rPr>
          <w:rFonts w:asciiTheme="minorHAnsi" w:hAnsiTheme="minorHAnsi" w:cstheme="minorHAnsi"/>
          <w:b/>
          <w:sz w:val="22"/>
          <w:szCs w:val="22"/>
        </w:rPr>
        <w:t>HDFS, Hive</w:t>
      </w:r>
      <w:r w:rsidR="006C74F4" w:rsidRPr="00837867">
        <w:rPr>
          <w:rFonts w:asciiTheme="minorHAnsi" w:hAnsiTheme="minorHAnsi" w:cstheme="minorHAnsi"/>
          <w:sz w:val="22"/>
          <w:szCs w:val="22"/>
        </w:rPr>
        <w:t>.</w:t>
      </w:r>
    </w:p>
    <w:p w:rsidR="00B661C3" w:rsidRPr="00B661C3" w:rsidRDefault="00B661C3" w:rsidP="00945021">
      <w:pPr>
        <w:pStyle w:val="NoSpacing"/>
        <w:numPr>
          <w:ilvl w:val="0"/>
          <w:numId w:val="4"/>
        </w:numPr>
        <w:rPr>
          <w:rFonts w:asciiTheme="minorHAnsi" w:hAnsiTheme="minorHAnsi" w:cstheme="minorHAnsi"/>
          <w:sz w:val="22"/>
          <w:szCs w:val="22"/>
        </w:rPr>
      </w:pPr>
      <w:r w:rsidRPr="00B661C3">
        <w:rPr>
          <w:rFonts w:asciiTheme="minorHAnsi" w:hAnsiTheme="minorHAnsi" w:cstheme="minorHAnsi"/>
          <w:sz w:val="22"/>
          <w:szCs w:val="22"/>
        </w:rPr>
        <w:t xml:space="preserve">Worked with big data tools like </w:t>
      </w:r>
      <w:r w:rsidRPr="00B661C3">
        <w:rPr>
          <w:rFonts w:asciiTheme="minorHAnsi" w:hAnsiTheme="minorHAnsi" w:cstheme="minorHAnsi"/>
          <w:b/>
          <w:color w:val="222222"/>
          <w:sz w:val="22"/>
          <w:szCs w:val="22"/>
          <w:shd w:val="clear" w:color="auto" w:fill="FFFFFF"/>
        </w:rPr>
        <w:t>Apache Phoenix, Apache Kylin, Atscale, Apache Hue</w:t>
      </w:r>
      <w:r w:rsidRPr="00B661C3">
        <w:rPr>
          <w:rFonts w:asciiTheme="minorHAnsi" w:hAnsiTheme="minorHAnsi" w:cstheme="minorHAnsi"/>
          <w:color w:val="222222"/>
          <w:sz w:val="22"/>
          <w:szCs w:val="22"/>
          <w:shd w:val="clear" w:color="auto" w:fill="FFFFFF"/>
        </w:rPr>
        <w:t>.</w:t>
      </w:r>
    </w:p>
    <w:p w:rsidR="0041169F" w:rsidRPr="0041169F" w:rsidRDefault="0041169F" w:rsidP="00945021">
      <w:pPr>
        <w:pStyle w:val="NoSpacing"/>
        <w:numPr>
          <w:ilvl w:val="0"/>
          <w:numId w:val="4"/>
        </w:numPr>
        <w:rPr>
          <w:rFonts w:asciiTheme="minorHAnsi" w:hAnsiTheme="minorHAnsi" w:cstheme="minorHAnsi"/>
          <w:sz w:val="22"/>
          <w:szCs w:val="22"/>
        </w:rPr>
      </w:pPr>
      <w:r w:rsidRPr="0041169F">
        <w:rPr>
          <w:rFonts w:asciiTheme="minorHAnsi" w:hAnsiTheme="minorHAnsi" w:cstheme="minorHAnsi"/>
          <w:sz w:val="22"/>
          <w:szCs w:val="22"/>
        </w:rPr>
        <w:t>Worked with securities like</w:t>
      </w:r>
      <w:r w:rsidRPr="0041169F">
        <w:rPr>
          <w:rStyle w:val="apple-converted-space"/>
          <w:rFonts w:asciiTheme="minorHAnsi" w:hAnsiTheme="minorHAnsi" w:cstheme="minorHAnsi"/>
          <w:color w:val="222222"/>
          <w:sz w:val="22"/>
          <w:szCs w:val="22"/>
          <w:shd w:val="clear" w:color="auto" w:fill="FFFFFF"/>
        </w:rPr>
        <w:t> </w:t>
      </w:r>
      <w:r w:rsidRPr="0041169F">
        <w:rPr>
          <w:rFonts w:asciiTheme="minorHAnsi" w:hAnsiTheme="minorHAnsi" w:cstheme="minorHAnsi"/>
          <w:b/>
          <w:color w:val="222222"/>
          <w:sz w:val="22"/>
          <w:szCs w:val="22"/>
          <w:shd w:val="clear" w:color="auto" w:fill="FFFFFF"/>
        </w:rPr>
        <w:t>Knox, Ranger, Atlas</w:t>
      </w:r>
      <w:r>
        <w:rPr>
          <w:rFonts w:asciiTheme="minorHAnsi" w:hAnsiTheme="minorHAnsi" w:cstheme="minorHAnsi"/>
          <w:b/>
          <w:color w:val="222222"/>
          <w:sz w:val="22"/>
          <w:szCs w:val="22"/>
          <w:shd w:val="clear" w:color="auto" w:fill="FFFFFF"/>
        </w:rPr>
        <w:t>.</w:t>
      </w:r>
    </w:p>
    <w:p w:rsidR="005528FB" w:rsidRPr="00EE25C5" w:rsidRDefault="005528FB" w:rsidP="00945021">
      <w:pPr>
        <w:pStyle w:val="NoSpacing"/>
        <w:numPr>
          <w:ilvl w:val="0"/>
          <w:numId w:val="4"/>
        </w:numPr>
        <w:rPr>
          <w:rStyle w:val="Strong"/>
          <w:rFonts w:asciiTheme="minorHAnsi" w:hAnsiTheme="minorHAnsi" w:cstheme="minorHAnsi"/>
          <w:b w:val="0"/>
          <w:bCs w:val="0"/>
          <w:sz w:val="22"/>
          <w:szCs w:val="22"/>
        </w:rPr>
      </w:pPr>
      <w:r>
        <w:rPr>
          <w:rFonts w:asciiTheme="minorHAnsi" w:hAnsiTheme="minorHAnsi" w:cstheme="minorHAnsi"/>
          <w:sz w:val="22"/>
          <w:szCs w:val="22"/>
        </w:rPr>
        <w:t xml:space="preserve">Worked with </w:t>
      </w:r>
      <w:r>
        <w:rPr>
          <w:rStyle w:val="Strong"/>
          <w:rFonts w:ascii="Arial" w:hAnsi="Arial" w:cs="Arial"/>
          <w:color w:val="222222"/>
          <w:shd w:val="clear" w:color="auto" w:fill="FFFFFF"/>
        </w:rPr>
        <w:t>BI Concepts</w:t>
      </w:r>
      <w:r w:rsidR="00C86299">
        <w:rPr>
          <w:rStyle w:val="Strong"/>
          <w:rFonts w:ascii="Arial" w:hAnsi="Arial" w:cs="Arial"/>
          <w:color w:val="222222"/>
          <w:shd w:val="clear" w:color="auto" w:fill="FFFFFF"/>
        </w:rPr>
        <w:t>-Dataguru</w:t>
      </w:r>
      <w:r>
        <w:rPr>
          <w:rStyle w:val="Strong"/>
          <w:rFonts w:ascii="Arial" w:hAnsi="Arial" w:cs="Arial"/>
          <w:color w:val="222222"/>
          <w:shd w:val="clear" w:color="auto" w:fill="FFFFFF"/>
        </w:rPr>
        <w:t>,Talend.</w:t>
      </w:r>
    </w:p>
    <w:p w:rsidR="00EE25C5" w:rsidRPr="00EE25C5" w:rsidRDefault="00EE25C5" w:rsidP="00945021">
      <w:pPr>
        <w:pStyle w:val="NoSpacing"/>
        <w:numPr>
          <w:ilvl w:val="0"/>
          <w:numId w:val="4"/>
        </w:numPr>
        <w:rPr>
          <w:rStyle w:val="Strong"/>
          <w:rFonts w:asciiTheme="minorHAnsi" w:hAnsiTheme="minorHAnsi" w:cstheme="minorHAnsi"/>
          <w:bCs w:val="0"/>
          <w:sz w:val="22"/>
          <w:szCs w:val="22"/>
        </w:rPr>
      </w:pPr>
      <w:r w:rsidRPr="00EE25C5">
        <w:rPr>
          <w:rStyle w:val="Strong"/>
          <w:rFonts w:ascii="Arial" w:hAnsi="Arial" w:cs="Arial"/>
          <w:b w:val="0"/>
          <w:color w:val="222222"/>
          <w:shd w:val="clear" w:color="auto" w:fill="FFFFFF"/>
        </w:rPr>
        <w:t>Worked with</w:t>
      </w:r>
      <w:r>
        <w:rPr>
          <w:rFonts w:ascii="Arial" w:hAnsi="Arial" w:cs="Arial"/>
          <w:color w:val="000000"/>
          <w:shd w:val="clear" w:color="auto" w:fill="FFFFFF"/>
        </w:rPr>
        <w:t xml:space="preserve">Source Code Management Tools GitHUB, Clearcase SVN, CVS, </w:t>
      </w:r>
    </w:p>
    <w:p w:rsidR="0046127F" w:rsidRPr="00664639" w:rsidRDefault="0046127F" w:rsidP="00945021">
      <w:pPr>
        <w:pStyle w:val="NoSpacing"/>
        <w:numPr>
          <w:ilvl w:val="0"/>
          <w:numId w:val="4"/>
        </w:numPr>
        <w:rPr>
          <w:rFonts w:asciiTheme="minorHAnsi" w:hAnsiTheme="minorHAnsi" w:cstheme="minorHAnsi"/>
          <w:sz w:val="22"/>
          <w:szCs w:val="22"/>
        </w:rPr>
      </w:pPr>
      <w:r w:rsidRPr="00664639">
        <w:rPr>
          <w:rFonts w:asciiTheme="minorHAnsi" w:hAnsiTheme="minorHAnsi" w:cstheme="minorHAnsi"/>
          <w:color w:val="333333"/>
          <w:sz w:val="22"/>
          <w:szCs w:val="22"/>
          <w:shd w:val="clear" w:color="auto" w:fill="FFFFFF"/>
        </w:rPr>
        <w:t xml:space="preserve">Working experience with </w:t>
      </w:r>
      <w:r w:rsidR="00664639" w:rsidRPr="00664639">
        <w:rPr>
          <w:rFonts w:asciiTheme="minorHAnsi" w:hAnsiTheme="minorHAnsi" w:cstheme="minorHAnsi"/>
          <w:color w:val="333333"/>
          <w:sz w:val="22"/>
          <w:szCs w:val="22"/>
          <w:shd w:val="clear" w:color="auto" w:fill="FFFFFF"/>
        </w:rPr>
        <w:t xml:space="preserve">Testing tools </w:t>
      </w:r>
      <w:r w:rsidRPr="00664639">
        <w:rPr>
          <w:rFonts w:asciiTheme="minorHAnsi" w:hAnsiTheme="minorHAnsi" w:cstheme="minorHAnsi"/>
          <w:b/>
          <w:color w:val="333333"/>
          <w:sz w:val="22"/>
          <w:szCs w:val="22"/>
          <w:shd w:val="clear" w:color="auto" w:fill="FFFFFF"/>
        </w:rPr>
        <w:t>JUNIT / SOAPUI</w:t>
      </w:r>
      <w:r w:rsidR="00664639">
        <w:rPr>
          <w:rFonts w:asciiTheme="minorHAnsi" w:hAnsiTheme="minorHAnsi" w:cstheme="minorHAnsi"/>
          <w:b/>
          <w:color w:val="333333"/>
          <w:sz w:val="22"/>
          <w:szCs w:val="22"/>
          <w:shd w:val="clear" w:color="auto" w:fill="FFFFFF"/>
        </w:rPr>
        <w:t>.</w:t>
      </w:r>
    </w:p>
    <w:p w:rsidR="006C74F4" w:rsidRDefault="006C74F4"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Experienced in </w:t>
      </w:r>
      <w:r w:rsidR="00CE5CEA" w:rsidRPr="00837867">
        <w:rPr>
          <w:rFonts w:asciiTheme="minorHAnsi" w:hAnsiTheme="minorHAnsi" w:cstheme="minorHAnsi"/>
          <w:sz w:val="22"/>
          <w:szCs w:val="22"/>
        </w:rPr>
        <w:t>analyzing</w:t>
      </w:r>
      <w:r w:rsidRPr="00837867">
        <w:rPr>
          <w:rFonts w:asciiTheme="minorHAnsi" w:hAnsiTheme="minorHAnsi" w:cstheme="minorHAnsi"/>
          <w:sz w:val="22"/>
          <w:szCs w:val="22"/>
        </w:rPr>
        <w:t xml:space="preserve"> the SQL scripts and designed the</w:t>
      </w:r>
      <w:r w:rsidR="005D1EE2" w:rsidRPr="00837867">
        <w:rPr>
          <w:rFonts w:asciiTheme="minorHAnsi" w:hAnsiTheme="minorHAnsi" w:cstheme="minorHAnsi"/>
          <w:sz w:val="22"/>
          <w:szCs w:val="22"/>
        </w:rPr>
        <w:t xml:space="preserve"> solution to implement using </w:t>
      </w:r>
      <w:r w:rsidR="005D1EE2" w:rsidRPr="00110FDF">
        <w:rPr>
          <w:rFonts w:asciiTheme="minorHAnsi" w:hAnsiTheme="minorHAnsi" w:cstheme="minorHAnsi"/>
          <w:b/>
          <w:sz w:val="22"/>
          <w:szCs w:val="22"/>
        </w:rPr>
        <w:t>PyS</w:t>
      </w:r>
      <w:r w:rsidRPr="00110FDF">
        <w:rPr>
          <w:rFonts w:asciiTheme="minorHAnsi" w:hAnsiTheme="minorHAnsi" w:cstheme="minorHAnsi"/>
          <w:b/>
          <w:sz w:val="22"/>
          <w:szCs w:val="22"/>
        </w:rPr>
        <w:t>park</w:t>
      </w:r>
      <w:r w:rsidRPr="00837867">
        <w:rPr>
          <w:rFonts w:asciiTheme="minorHAnsi" w:hAnsiTheme="minorHAnsi" w:cstheme="minorHAnsi"/>
          <w:sz w:val="22"/>
          <w:szCs w:val="22"/>
        </w:rPr>
        <w:t>.</w:t>
      </w:r>
    </w:p>
    <w:p w:rsidR="00F359C7" w:rsidRPr="00837867" w:rsidRDefault="00F359C7" w:rsidP="00945021">
      <w:pPr>
        <w:pStyle w:val="NoSpacing"/>
        <w:numPr>
          <w:ilvl w:val="0"/>
          <w:numId w:val="4"/>
        </w:numPr>
        <w:rPr>
          <w:rFonts w:asciiTheme="minorHAnsi" w:hAnsiTheme="minorHAnsi" w:cstheme="minorHAnsi"/>
          <w:sz w:val="22"/>
          <w:szCs w:val="22"/>
        </w:rPr>
      </w:pPr>
      <w:r>
        <w:rPr>
          <w:rFonts w:ascii="Arial" w:hAnsi="Arial" w:cs="Arial"/>
          <w:color w:val="000000"/>
          <w:sz w:val="19"/>
          <w:szCs w:val="19"/>
          <w:shd w:val="clear" w:color="auto" w:fill="FFFFFF"/>
        </w:rPr>
        <w:t>Worked with Code Quality Governance related tools (</w:t>
      </w:r>
      <w:r w:rsidRPr="00164AEF">
        <w:rPr>
          <w:rFonts w:ascii="Arial" w:hAnsi="Arial" w:cs="Arial"/>
          <w:b/>
          <w:color w:val="000000"/>
          <w:sz w:val="19"/>
          <w:szCs w:val="19"/>
          <w:shd w:val="clear" w:color="auto" w:fill="FFFFFF"/>
        </w:rPr>
        <w:t>Sonar,PMD, FindBugs, Emma, Cobertura</w:t>
      </w:r>
      <w:r>
        <w:rPr>
          <w:rFonts w:ascii="Arial" w:hAnsi="Arial" w:cs="Arial"/>
          <w:color w:val="000000"/>
          <w:sz w:val="19"/>
          <w:szCs w:val="19"/>
          <w:shd w:val="clear" w:color="auto" w:fill="FFFFFF"/>
        </w:rPr>
        <w:t>, etc) </w:t>
      </w:r>
    </w:p>
    <w:p w:rsidR="00310865" w:rsidRPr="00837867" w:rsidRDefault="00310865" w:rsidP="00945021">
      <w:pPr>
        <w:pStyle w:val="NoSpacing"/>
        <w:numPr>
          <w:ilvl w:val="0"/>
          <w:numId w:val="4"/>
        </w:numPr>
        <w:rPr>
          <w:rFonts w:asciiTheme="minorHAnsi" w:hAnsiTheme="minorHAnsi" w:cstheme="minorHAnsi"/>
          <w:sz w:val="22"/>
          <w:szCs w:val="22"/>
        </w:rPr>
      </w:pPr>
      <w:r w:rsidRPr="00837867">
        <w:rPr>
          <w:rFonts w:asciiTheme="minorHAnsi" w:hAnsiTheme="minorHAnsi" w:cstheme="minorHAnsi"/>
          <w:sz w:val="22"/>
          <w:szCs w:val="22"/>
        </w:rPr>
        <w:t xml:space="preserve">Analyzed the </w:t>
      </w:r>
      <w:r w:rsidRPr="00110FDF">
        <w:rPr>
          <w:rFonts w:asciiTheme="minorHAnsi" w:hAnsiTheme="minorHAnsi" w:cstheme="minorHAnsi"/>
          <w:b/>
          <w:sz w:val="22"/>
          <w:szCs w:val="22"/>
        </w:rPr>
        <w:t>SQL scripts</w:t>
      </w:r>
      <w:r w:rsidRPr="00837867">
        <w:rPr>
          <w:rFonts w:asciiTheme="minorHAnsi" w:hAnsiTheme="minorHAnsi" w:cstheme="minorHAnsi"/>
          <w:sz w:val="22"/>
          <w:szCs w:val="22"/>
        </w:rPr>
        <w:t xml:space="preserve"> and designed the solution to implement using </w:t>
      </w:r>
      <w:r w:rsidRPr="00110FDF">
        <w:rPr>
          <w:rFonts w:asciiTheme="minorHAnsi" w:hAnsiTheme="minorHAnsi" w:cstheme="minorHAnsi"/>
          <w:b/>
          <w:sz w:val="22"/>
          <w:szCs w:val="22"/>
        </w:rPr>
        <w:t>PySpark</w:t>
      </w:r>
      <w:r w:rsidRPr="00837867">
        <w:rPr>
          <w:rFonts w:asciiTheme="minorHAnsi" w:hAnsiTheme="minorHAnsi" w:cstheme="minorHAnsi"/>
          <w:sz w:val="22"/>
          <w:szCs w:val="22"/>
        </w:rPr>
        <w:t>.</w:t>
      </w:r>
    </w:p>
    <w:p w:rsidR="008B7D6A" w:rsidRPr="00837867" w:rsidRDefault="008B7D6A" w:rsidP="00837867">
      <w:pPr>
        <w:pStyle w:val="NoSpacing"/>
        <w:rPr>
          <w:rFonts w:asciiTheme="minorHAnsi" w:hAnsiTheme="minorHAnsi" w:cstheme="minorHAnsi"/>
          <w:sz w:val="22"/>
          <w:szCs w:val="22"/>
        </w:rPr>
      </w:pPr>
    </w:p>
    <w:p w:rsidR="00917DAC" w:rsidRPr="00837867" w:rsidRDefault="00917DAC" w:rsidP="00837867">
      <w:pPr>
        <w:pStyle w:val="NoSpacing"/>
        <w:rPr>
          <w:rFonts w:asciiTheme="minorHAnsi" w:hAnsiTheme="minorHAnsi" w:cstheme="minorHAnsi"/>
          <w:color w:val="000000"/>
          <w:sz w:val="22"/>
          <w:szCs w:val="22"/>
        </w:rPr>
      </w:pPr>
      <w:r w:rsidRPr="00837867">
        <w:rPr>
          <w:rFonts w:asciiTheme="minorHAnsi" w:hAnsiTheme="minorHAnsi" w:cstheme="minorHAnsi"/>
          <w:b/>
          <w:color w:val="000000"/>
          <w:sz w:val="22"/>
          <w:szCs w:val="22"/>
        </w:rPr>
        <w:t>Environment:</w:t>
      </w:r>
      <w:r w:rsidRPr="00110FDF">
        <w:rPr>
          <w:rFonts w:asciiTheme="minorHAnsi" w:hAnsiTheme="minorHAnsi" w:cstheme="minorHAnsi"/>
          <w:b/>
          <w:color w:val="000000"/>
          <w:sz w:val="22"/>
          <w:szCs w:val="22"/>
        </w:rPr>
        <w:t>Hadoop, HDFS, Map Reduce, Flume, Pig, Sqoop, Hive, Pig, Sqoop, Oozie, Ganglia, HBase, Shell Scripting</w:t>
      </w:r>
      <w:r w:rsidR="006C74F4" w:rsidRPr="00110FDF">
        <w:rPr>
          <w:rFonts w:asciiTheme="minorHAnsi" w:hAnsiTheme="minorHAnsi" w:cstheme="minorHAnsi"/>
          <w:b/>
          <w:color w:val="000000"/>
          <w:sz w:val="22"/>
          <w:szCs w:val="22"/>
        </w:rPr>
        <w:t>, Apache Spark</w:t>
      </w:r>
      <w:r w:rsidR="006C74F4" w:rsidRPr="00837867">
        <w:rPr>
          <w:rFonts w:asciiTheme="minorHAnsi" w:hAnsiTheme="minorHAnsi" w:cstheme="minorHAnsi"/>
          <w:color w:val="000000"/>
          <w:sz w:val="22"/>
          <w:szCs w:val="22"/>
        </w:rPr>
        <w:t>.</w:t>
      </w:r>
    </w:p>
    <w:p w:rsidR="00510A50" w:rsidRDefault="00510A50" w:rsidP="006B73B5">
      <w:pPr>
        <w:pStyle w:val="NoSpacing"/>
        <w:rPr>
          <w:rFonts w:asciiTheme="minorHAnsi" w:hAnsiTheme="minorHAnsi" w:cstheme="minorHAnsi"/>
          <w:sz w:val="22"/>
          <w:szCs w:val="22"/>
        </w:rPr>
      </w:pPr>
    </w:p>
    <w:p w:rsidR="00AB73B8" w:rsidRPr="00AB73B8" w:rsidRDefault="0079730C" w:rsidP="008728AC">
      <w:pPr>
        <w:pStyle w:val="NoSpacing"/>
        <w:pBdr>
          <w:bottom w:val="single" w:sz="4" w:space="1" w:color="auto"/>
        </w:pBdr>
        <w:rPr>
          <w:rFonts w:asciiTheme="minorHAnsi" w:hAnsiTheme="minorHAnsi" w:cstheme="minorHAnsi"/>
          <w:b/>
          <w:sz w:val="24"/>
          <w:szCs w:val="24"/>
        </w:rPr>
      </w:pPr>
      <w:r w:rsidRPr="00AB73B8">
        <w:rPr>
          <w:rFonts w:asciiTheme="minorHAnsi" w:hAnsiTheme="minorHAnsi" w:cstheme="minorHAnsi"/>
          <w:b/>
          <w:bCs/>
          <w:sz w:val="24"/>
          <w:szCs w:val="24"/>
        </w:rPr>
        <w:t>STIFEL, St. Louis, MO</w:t>
      </w:r>
      <w:r w:rsidR="001C2113" w:rsidRPr="00AB73B8">
        <w:rPr>
          <w:rFonts w:asciiTheme="minorHAnsi" w:hAnsiTheme="minorHAnsi" w:cstheme="minorHAnsi"/>
          <w:b/>
          <w:bCs/>
          <w:sz w:val="24"/>
          <w:szCs w:val="24"/>
        </w:rPr>
        <w:tab/>
      </w:r>
      <w:r w:rsidR="006D40A5" w:rsidRPr="00AB73B8">
        <w:rPr>
          <w:rFonts w:asciiTheme="minorHAnsi" w:hAnsiTheme="minorHAnsi" w:cstheme="minorHAnsi"/>
          <w:b/>
          <w:bCs/>
          <w:sz w:val="24"/>
          <w:szCs w:val="24"/>
        </w:rPr>
        <w:tab/>
      </w:r>
      <w:r w:rsidR="006D40A5" w:rsidRPr="00AB73B8">
        <w:rPr>
          <w:rFonts w:asciiTheme="minorHAnsi" w:hAnsiTheme="minorHAnsi" w:cstheme="minorHAnsi"/>
          <w:b/>
          <w:bCs/>
          <w:sz w:val="24"/>
          <w:szCs w:val="24"/>
        </w:rPr>
        <w:tab/>
      </w:r>
      <w:r w:rsidR="006D40A5" w:rsidRPr="00AB73B8">
        <w:rPr>
          <w:rFonts w:asciiTheme="minorHAnsi" w:hAnsiTheme="minorHAnsi" w:cstheme="minorHAnsi"/>
          <w:b/>
          <w:bCs/>
          <w:sz w:val="24"/>
          <w:szCs w:val="24"/>
        </w:rPr>
        <w:tab/>
      </w:r>
      <w:r w:rsidR="00AB73B8" w:rsidRPr="00AB73B8">
        <w:rPr>
          <w:rFonts w:asciiTheme="minorHAnsi" w:hAnsiTheme="minorHAnsi" w:cstheme="minorHAnsi"/>
          <w:b/>
          <w:bCs/>
          <w:sz w:val="24"/>
          <w:szCs w:val="24"/>
        </w:rPr>
        <w:tab/>
      </w:r>
      <w:r w:rsidR="00AB73B8" w:rsidRPr="00AB73B8">
        <w:rPr>
          <w:rFonts w:asciiTheme="minorHAnsi" w:hAnsiTheme="minorHAnsi" w:cstheme="minorHAnsi"/>
          <w:b/>
          <w:bCs/>
          <w:sz w:val="24"/>
          <w:szCs w:val="24"/>
        </w:rPr>
        <w:tab/>
      </w:r>
      <w:r w:rsidR="009D54D7" w:rsidRPr="00AB73B8">
        <w:rPr>
          <w:rFonts w:asciiTheme="minorHAnsi" w:hAnsiTheme="minorHAnsi" w:cstheme="minorHAnsi"/>
          <w:b/>
          <w:bCs/>
          <w:sz w:val="24"/>
          <w:szCs w:val="24"/>
        </w:rPr>
        <w:t>July 2012 –  Dec 2013</w:t>
      </w:r>
    </w:p>
    <w:p w:rsidR="006D40A5" w:rsidRPr="00510A50" w:rsidRDefault="001C2113" w:rsidP="006B73B5">
      <w:pPr>
        <w:pStyle w:val="NoSpacing"/>
        <w:rPr>
          <w:rFonts w:asciiTheme="minorHAnsi" w:hAnsiTheme="minorHAnsi" w:cstheme="minorHAnsi"/>
          <w:b/>
          <w:sz w:val="24"/>
          <w:szCs w:val="24"/>
        </w:rPr>
      </w:pPr>
      <w:r w:rsidRPr="00AB73B8">
        <w:rPr>
          <w:rFonts w:asciiTheme="minorHAnsi" w:hAnsiTheme="minorHAnsi" w:cstheme="minorHAnsi"/>
          <w:b/>
          <w:bCs/>
          <w:sz w:val="24"/>
          <w:szCs w:val="24"/>
        </w:rPr>
        <w:t xml:space="preserve">Senior </w:t>
      </w:r>
      <w:r w:rsidR="00917DAC" w:rsidRPr="00AB73B8">
        <w:rPr>
          <w:rFonts w:asciiTheme="minorHAnsi" w:hAnsiTheme="minorHAnsi" w:cstheme="minorHAnsi"/>
          <w:b/>
          <w:bCs/>
          <w:sz w:val="24"/>
          <w:szCs w:val="24"/>
        </w:rPr>
        <w:t xml:space="preserve">Hadoop </w:t>
      </w:r>
      <w:r w:rsidR="00ED2D92" w:rsidRPr="00AB73B8">
        <w:rPr>
          <w:rFonts w:asciiTheme="minorHAnsi" w:hAnsiTheme="minorHAnsi" w:cstheme="minorHAnsi"/>
          <w:b/>
          <w:bCs/>
          <w:sz w:val="24"/>
          <w:szCs w:val="24"/>
        </w:rPr>
        <w:t>Developer</w:t>
      </w:r>
    </w:p>
    <w:p w:rsidR="00C906B3" w:rsidRPr="006B73B5" w:rsidRDefault="00896DD1" w:rsidP="006B73B5">
      <w:pPr>
        <w:pStyle w:val="NoSpacing"/>
        <w:rPr>
          <w:rFonts w:asciiTheme="minorHAnsi" w:hAnsiTheme="minorHAnsi" w:cstheme="minorHAnsi"/>
          <w:color w:val="000000"/>
          <w:sz w:val="22"/>
          <w:szCs w:val="22"/>
        </w:rPr>
      </w:pPr>
      <w:r w:rsidRPr="00AB73B8">
        <w:rPr>
          <w:rFonts w:asciiTheme="minorHAnsi" w:hAnsiTheme="minorHAnsi" w:cstheme="minorHAnsi"/>
          <w:b/>
          <w:sz w:val="22"/>
          <w:szCs w:val="22"/>
        </w:rPr>
        <w:t>Description</w:t>
      </w:r>
      <w:r w:rsidRPr="00AB73B8">
        <w:rPr>
          <w:rFonts w:asciiTheme="minorHAnsi" w:hAnsiTheme="minorHAnsi" w:cstheme="minorHAnsi"/>
          <w:sz w:val="22"/>
          <w:szCs w:val="22"/>
        </w:rPr>
        <w:t>:</w:t>
      </w:r>
      <w:r w:rsidR="00DE01A3" w:rsidRPr="006B73B5">
        <w:rPr>
          <w:rFonts w:asciiTheme="minorHAnsi" w:hAnsiTheme="minorHAnsi" w:cstheme="minorHAnsi"/>
          <w:color w:val="000000"/>
          <w:sz w:val="22"/>
          <w:szCs w:val="22"/>
        </w:rPr>
        <w:t>The purpose of the project is to store terabytes of log information generated by the ecommerce website and extract meaning</w:t>
      </w:r>
      <w:r w:rsidR="00562535" w:rsidRPr="006B73B5">
        <w:rPr>
          <w:rFonts w:asciiTheme="minorHAnsi" w:hAnsiTheme="minorHAnsi" w:cstheme="minorHAnsi"/>
          <w:color w:val="000000"/>
          <w:sz w:val="22"/>
          <w:szCs w:val="22"/>
        </w:rPr>
        <w:t>ful</w:t>
      </w:r>
      <w:r w:rsidR="00DE01A3" w:rsidRPr="006B73B5">
        <w:rPr>
          <w:rFonts w:asciiTheme="minorHAnsi" w:hAnsiTheme="minorHAnsi" w:cstheme="minorHAnsi"/>
          <w:color w:val="000000"/>
          <w:sz w:val="22"/>
          <w:szCs w:val="22"/>
        </w:rPr>
        <w:t xml:space="preserve"> information out of it. The solution is based on the open source BigData s/w Hadoop. The data will be stored in Hadoop file system and processed u</w:t>
      </w:r>
      <w:r w:rsidR="00757E5A" w:rsidRPr="006B73B5">
        <w:rPr>
          <w:rFonts w:asciiTheme="minorHAnsi" w:hAnsiTheme="minorHAnsi" w:cstheme="minorHAnsi"/>
          <w:color w:val="000000"/>
          <w:sz w:val="22"/>
          <w:szCs w:val="22"/>
        </w:rPr>
        <w:t xml:space="preserve">sing Map/Reduce jobs. Which </w:t>
      </w:r>
      <w:r w:rsidR="00C906B3" w:rsidRPr="006B73B5">
        <w:rPr>
          <w:rFonts w:asciiTheme="minorHAnsi" w:hAnsiTheme="minorHAnsi" w:cstheme="minorHAnsi"/>
          <w:color w:val="000000"/>
          <w:sz w:val="22"/>
          <w:szCs w:val="22"/>
        </w:rPr>
        <w:t>in turn</w:t>
      </w:r>
      <w:r w:rsidR="00DE01A3" w:rsidRPr="006B73B5">
        <w:rPr>
          <w:rFonts w:asciiTheme="minorHAnsi" w:hAnsiTheme="minorHAnsi" w:cstheme="minorHAnsi"/>
          <w:color w:val="000000"/>
          <w:sz w:val="22"/>
          <w:szCs w:val="22"/>
        </w:rPr>
        <w:t xml:space="preserve"> includes getting the raw html data from the websites, Process the html to obtain product and pricing information, </w:t>
      </w:r>
      <w:r w:rsidR="0005365A" w:rsidRPr="006B73B5">
        <w:rPr>
          <w:rFonts w:asciiTheme="minorHAnsi" w:hAnsiTheme="minorHAnsi" w:cstheme="minorHAnsi"/>
          <w:color w:val="000000"/>
          <w:sz w:val="22"/>
          <w:szCs w:val="22"/>
        </w:rPr>
        <w:t>extract</w:t>
      </w:r>
      <w:r w:rsidR="00DE01A3" w:rsidRPr="006B73B5">
        <w:rPr>
          <w:rFonts w:asciiTheme="minorHAnsi" w:hAnsiTheme="minorHAnsi" w:cstheme="minorHAnsi"/>
          <w:color w:val="000000"/>
          <w:sz w:val="22"/>
          <w:szCs w:val="22"/>
        </w:rPr>
        <w:t xml:space="preserve"> various reports out of the product pricing information and Export the information for further processing. This project is mainly for the </w:t>
      </w:r>
      <w:r w:rsidR="005D1EE2" w:rsidRPr="006B73B5">
        <w:rPr>
          <w:rFonts w:asciiTheme="minorHAnsi" w:hAnsiTheme="minorHAnsi" w:cstheme="minorHAnsi"/>
          <w:color w:val="000000"/>
          <w:sz w:val="22"/>
          <w:szCs w:val="22"/>
        </w:rPr>
        <w:t>replat forming</w:t>
      </w:r>
      <w:r w:rsidR="00DE01A3" w:rsidRPr="006B73B5">
        <w:rPr>
          <w:rFonts w:asciiTheme="minorHAnsi" w:hAnsiTheme="minorHAnsi" w:cstheme="minorHAnsi"/>
          <w:color w:val="000000"/>
          <w:sz w:val="22"/>
          <w:szCs w:val="22"/>
        </w:rPr>
        <w:t xml:space="preserve"> of the current existing system which is running on Web Harvest a </w:t>
      </w:r>
      <w:r w:rsidR="005D1EE2" w:rsidRPr="006B73B5">
        <w:rPr>
          <w:rFonts w:asciiTheme="minorHAnsi" w:hAnsiTheme="minorHAnsi" w:cstheme="minorHAnsi"/>
          <w:color w:val="000000"/>
          <w:sz w:val="22"/>
          <w:szCs w:val="22"/>
        </w:rPr>
        <w:t>third-party</w:t>
      </w:r>
      <w:r w:rsidR="00DE01A3" w:rsidRPr="006B73B5">
        <w:rPr>
          <w:rFonts w:asciiTheme="minorHAnsi" w:hAnsiTheme="minorHAnsi" w:cstheme="minorHAnsi"/>
          <w:color w:val="000000"/>
          <w:sz w:val="22"/>
          <w:szCs w:val="22"/>
        </w:rPr>
        <w:t xml:space="preserve"> JAR and in MySQL DB to a new cloud solution technology called Hadoop which can able to process large data sets (i.e. Tera bytes and Peta bytes of data) </w:t>
      </w:r>
      <w:r w:rsidR="005D1EE2" w:rsidRPr="006B73B5">
        <w:rPr>
          <w:rFonts w:asciiTheme="minorHAnsi" w:hAnsiTheme="minorHAnsi" w:cstheme="minorHAnsi"/>
          <w:color w:val="000000"/>
          <w:sz w:val="22"/>
          <w:szCs w:val="22"/>
        </w:rPr>
        <w:t>to</w:t>
      </w:r>
      <w:r w:rsidR="00DE01A3" w:rsidRPr="006B73B5">
        <w:rPr>
          <w:rFonts w:asciiTheme="minorHAnsi" w:hAnsiTheme="minorHAnsi" w:cstheme="minorHAnsi"/>
          <w:color w:val="000000"/>
          <w:sz w:val="22"/>
          <w:szCs w:val="22"/>
        </w:rPr>
        <w:t xml:space="preserve"> meet the client requirements with the increasing competition from his retailers.</w:t>
      </w:r>
    </w:p>
    <w:p w:rsidR="005D1EE2" w:rsidRPr="00AB73B8" w:rsidRDefault="00DE01A3" w:rsidP="006B73B5">
      <w:pPr>
        <w:pStyle w:val="NoSpacing"/>
        <w:rPr>
          <w:rFonts w:asciiTheme="minorHAnsi" w:hAnsiTheme="minorHAnsi" w:cstheme="minorHAnsi"/>
          <w:b/>
          <w:sz w:val="22"/>
          <w:szCs w:val="22"/>
        </w:rPr>
      </w:pPr>
      <w:r w:rsidRPr="00AB73B8">
        <w:rPr>
          <w:rFonts w:asciiTheme="minorHAnsi" w:hAnsiTheme="minorHAnsi" w:cstheme="minorHAnsi"/>
          <w:b/>
          <w:sz w:val="22"/>
          <w:szCs w:val="22"/>
        </w:rPr>
        <w:t>Re</w:t>
      </w:r>
      <w:r w:rsidR="00896DD1" w:rsidRPr="00AB73B8">
        <w:rPr>
          <w:rFonts w:asciiTheme="minorHAnsi" w:hAnsiTheme="minorHAnsi" w:cstheme="minorHAnsi"/>
          <w:b/>
          <w:sz w:val="22"/>
          <w:szCs w:val="22"/>
        </w:rPr>
        <w:t>sponsibilities</w:t>
      </w:r>
      <w:r w:rsidR="00AB73B8" w:rsidRPr="00AB73B8">
        <w:rPr>
          <w:rFonts w:asciiTheme="minorHAnsi" w:hAnsiTheme="minorHAnsi" w:cstheme="minorHAnsi"/>
          <w:b/>
          <w:sz w:val="22"/>
          <w:szCs w:val="22"/>
        </w:rPr>
        <w:t>:</w:t>
      </w:r>
    </w:p>
    <w:p w:rsidR="00DE01A3" w:rsidRPr="006B73B5" w:rsidRDefault="00DE01A3" w:rsidP="00945021">
      <w:pPr>
        <w:pStyle w:val="NoSpacing"/>
        <w:numPr>
          <w:ilvl w:val="0"/>
          <w:numId w:val="5"/>
        </w:numPr>
        <w:rPr>
          <w:rFonts w:asciiTheme="minorHAnsi" w:hAnsiTheme="minorHAnsi" w:cstheme="minorHAnsi"/>
          <w:b/>
          <w:color w:val="000000"/>
          <w:sz w:val="22"/>
          <w:szCs w:val="22"/>
        </w:rPr>
      </w:pPr>
      <w:r w:rsidRPr="006B73B5">
        <w:rPr>
          <w:rFonts w:asciiTheme="minorHAnsi" w:hAnsiTheme="minorHAnsi" w:cstheme="minorHAnsi"/>
          <w:color w:val="000000"/>
          <w:sz w:val="22"/>
          <w:szCs w:val="22"/>
        </w:rPr>
        <w:t>Worked on Distributed/Cloud Computing (</w:t>
      </w:r>
      <w:r w:rsidRPr="00CF783D">
        <w:rPr>
          <w:rFonts w:asciiTheme="minorHAnsi" w:hAnsiTheme="minorHAnsi" w:cstheme="minorHAnsi"/>
          <w:b/>
          <w:color w:val="000000"/>
          <w:sz w:val="22"/>
          <w:szCs w:val="22"/>
        </w:rPr>
        <w:t xml:space="preserve">Map Reduce/Hadoop, Hive, Pig, </w:t>
      </w:r>
      <w:r w:rsidR="005D1EE2" w:rsidRPr="00CF783D">
        <w:rPr>
          <w:rFonts w:asciiTheme="minorHAnsi" w:hAnsiTheme="minorHAnsi" w:cstheme="minorHAnsi"/>
          <w:b/>
          <w:color w:val="000000"/>
          <w:sz w:val="22"/>
          <w:szCs w:val="22"/>
        </w:rPr>
        <w:t>HBase</w:t>
      </w:r>
      <w:r w:rsidRPr="00CF783D">
        <w:rPr>
          <w:rFonts w:asciiTheme="minorHAnsi" w:hAnsiTheme="minorHAnsi" w:cstheme="minorHAnsi"/>
          <w:b/>
          <w:color w:val="000000"/>
          <w:sz w:val="22"/>
          <w:szCs w:val="22"/>
        </w:rPr>
        <w:t xml:space="preserve">, </w:t>
      </w:r>
      <w:r w:rsidR="00892AF0" w:rsidRPr="00CF783D">
        <w:rPr>
          <w:rFonts w:asciiTheme="minorHAnsi" w:hAnsiTheme="minorHAnsi" w:cstheme="minorHAnsi"/>
          <w:b/>
          <w:color w:val="000000"/>
          <w:sz w:val="22"/>
          <w:szCs w:val="22"/>
        </w:rPr>
        <w:t>Sqoop,</w:t>
      </w:r>
      <w:r w:rsidRPr="00CF783D">
        <w:rPr>
          <w:rFonts w:asciiTheme="minorHAnsi" w:hAnsiTheme="minorHAnsi" w:cstheme="minorHAnsi"/>
          <w:b/>
          <w:color w:val="000000"/>
          <w:sz w:val="22"/>
          <w:szCs w:val="22"/>
        </w:rPr>
        <w:t xml:space="preserve"> Spark AVRO, Zookeeper </w:t>
      </w:r>
      <w:r w:rsidRPr="006B73B5">
        <w:rPr>
          <w:rFonts w:asciiTheme="minorHAnsi" w:hAnsiTheme="minorHAnsi" w:cstheme="minorHAnsi"/>
          <w:color w:val="000000"/>
          <w:sz w:val="22"/>
          <w:szCs w:val="22"/>
        </w:rPr>
        <w:t>etc.), Cloudera distributed Hadoop (CDH4).</w:t>
      </w:r>
    </w:p>
    <w:p w:rsidR="00DE01A3" w:rsidRPr="006B73B5" w:rsidRDefault="00DE01A3" w:rsidP="00945021">
      <w:pPr>
        <w:pStyle w:val="NoSpacing"/>
        <w:numPr>
          <w:ilvl w:val="0"/>
          <w:numId w:val="5"/>
        </w:numPr>
        <w:rPr>
          <w:rFonts w:asciiTheme="minorHAnsi" w:hAnsiTheme="minorHAnsi" w:cstheme="minorHAnsi"/>
          <w:b/>
          <w:color w:val="000000"/>
          <w:sz w:val="22"/>
          <w:szCs w:val="22"/>
        </w:rPr>
      </w:pPr>
      <w:r w:rsidRPr="006B73B5">
        <w:rPr>
          <w:rFonts w:asciiTheme="minorHAnsi" w:hAnsiTheme="minorHAnsi" w:cstheme="minorHAnsi"/>
          <w:color w:val="000000"/>
          <w:sz w:val="22"/>
          <w:szCs w:val="22"/>
        </w:rPr>
        <w:lastRenderedPageBreak/>
        <w:t xml:space="preserve">Installed and configured Hadoop </w:t>
      </w:r>
      <w:r w:rsidRPr="00CF783D">
        <w:rPr>
          <w:rFonts w:asciiTheme="minorHAnsi" w:hAnsiTheme="minorHAnsi" w:cstheme="minorHAnsi"/>
          <w:b/>
          <w:color w:val="000000"/>
          <w:sz w:val="22"/>
          <w:szCs w:val="22"/>
        </w:rPr>
        <w:t>MapReduce, HDFS</w:t>
      </w:r>
      <w:r w:rsidRPr="006B73B5">
        <w:rPr>
          <w:rFonts w:asciiTheme="minorHAnsi" w:hAnsiTheme="minorHAnsi" w:cstheme="minorHAnsi"/>
          <w:color w:val="000000"/>
          <w:sz w:val="22"/>
          <w:szCs w:val="22"/>
        </w:rPr>
        <w:t xml:space="preserve">, </w:t>
      </w:r>
      <w:r w:rsidR="00E03D58" w:rsidRPr="006B73B5">
        <w:rPr>
          <w:rFonts w:asciiTheme="minorHAnsi" w:hAnsiTheme="minorHAnsi" w:cstheme="minorHAnsi"/>
          <w:color w:val="000000"/>
          <w:sz w:val="22"/>
          <w:szCs w:val="22"/>
        </w:rPr>
        <w:t>developed</w:t>
      </w:r>
      <w:r w:rsidRPr="006B73B5">
        <w:rPr>
          <w:rFonts w:asciiTheme="minorHAnsi" w:hAnsiTheme="minorHAnsi" w:cstheme="minorHAnsi"/>
          <w:color w:val="000000"/>
          <w:sz w:val="22"/>
          <w:szCs w:val="22"/>
        </w:rPr>
        <w:t xml:space="preserve"> multiple Map Reduce jobs in java for data cleaning and processing.</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Involved in installing Hadoop Ecosystem components.</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 xml:space="preserve">Importing and exporting data into </w:t>
      </w:r>
      <w:r w:rsidRPr="00CF783D">
        <w:rPr>
          <w:rFonts w:asciiTheme="minorHAnsi" w:eastAsia="Times New Roman" w:hAnsiTheme="minorHAnsi" w:cstheme="minorHAnsi"/>
          <w:b/>
          <w:sz w:val="22"/>
          <w:szCs w:val="22"/>
          <w:lang w:eastAsia="ar-SA"/>
        </w:rPr>
        <w:t xml:space="preserve">HDFS, Pig, Hive and HBase </w:t>
      </w:r>
      <w:r w:rsidRPr="00CF783D">
        <w:rPr>
          <w:rFonts w:asciiTheme="minorHAnsi" w:eastAsia="Times New Roman" w:hAnsiTheme="minorHAnsi" w:cstheme="minorHAnsi"/>
          <w:sz w:val="22"/>
          <w:szCs w:val="22"/>
          <w:lang w:eastAsia="ar-SA"/>
        </w:rPr>
        <w:t>using</w:t>
      </w:r>
      <w:r w:rsidRPr="00CF783D">
        <w:rPr>
          <w:rFonts w:asciiTheme="minorHAnsi" w:eastAsia="Times New Roman" w:hAnsiTheme="minorHAnsi" w:cstheme="minorHAnsi"/>
          <w:b/>
          <w:sz w:val="22"/>
          <w:szCs w:val="22"/>
          <w:lang w:eastAsia="ar-SA"/>
        </w:rPr>
        <w:t xml:space="preserve"> SQOOP</w:t>
      </w:r>
      <w:r w:rsidRPr="006B73B5">
        <w:rPr>
          <w:rFonts w:asciiTheme="minorHAnsi" w:eastAsia="Times New Roman" w:hAnsiTheme="minorHAnsi" w:cstheme="minorHAnsi"/>
          <w:sz w:val="22"/>
          <w:szCs w:val="22"/>
          <w:lang w:eastAsia="ar-SA"/>
        </w:rPr>
        <w:t>.</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Responsible to manage data coming from different sources.</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 xml:space="preserve">Flume and from relational database management systems using </w:t>
      </w:r>
      <w:r w:rsidRPr="00CF783D">
        <w:rPr>
          <w:rFonts w:asciiTheme="minorHAnsi" w:eastAsia="Times New Roman" w:hAnsiTheme="minorHAnsi" w:cstheme="minorHAnsi"/>
          <w:b/>
          <w:sz w:val="22"/>
          <w:szCs w:val="22"/>
          <w:lang w:eastAsia="ar-SA"/>
        </w:rPr>
        <w:t>SQOOP</w:t>
      </w:r>
      <w:r w:rsidRPr="006B73B5">
        <w:rPr>
          <w:rFonts w:asciiTheme="minorHAnsi" w:eastAsia="Times New Roman" w:hAnsiTheme="minorHAnsi" w:cstheme="minorHAnsi"/>
          <w:sz w:val="22"/>
          <w:szCs w:val="22"/>
          <w:lang w:eastAsia="ar-SA"/>
        </w:rPr>
        <w:t>.</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Responsible to manage data coming from different data sources.</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Involved in gathering the requirements, designing, development and testing.</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Worked on loading and transformation of large sets of structured, semi structured data into Hadoop system.</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 xml:space="preserve">Developed simple and complex </w:t>
      </w:r>
      <w:r w:rsidRPr="00CF783D">
        <w:rPr>
          <w:rFonts w:asciiTheme="minorHAnsi" w:hAnsiTheme="minorHAnsi" w:cstheme="minorHAnsi"/>
          <w:b/>
          <w:color w:val="000000"/>
          <w:sz w:val="22"/>
          <w:szCs w:val="22"/>
        </w:rPr>
        <w:t>MapReduce</w:t>
      </w:r>
      <w:r w:rsidRPr="006B73B5">
        <w:rPr>
          <w:rFonts w:asciiTheme="minorHAnsi" w:hAnsiTheme="minorHAnsi" w:cstheme="minorHAnsi"/>
          <w:color w:val="000000"/>
          <w:sz w:val="22"/>
          <w:szCs w:val="22"/>
        </w:rPr>
        <w:t xml:space="preserve"> programs in Java for Data Analysis.</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 xml:space="preserve">Load data from various data sources into HDFS using </w:t>
      </w:r>
      <w:r w:rsidRPr="00CF783D">
        <w:rPr>
          <w:rFonts w:asciiTheme="minorHAnsi" w:eastAsia="Times New Roman" w:hAnsiTheme="minorHAnsi" w:cstheme="minorHAnsi"/>
          <w:b/>
          <w:sz w:val="22"/>
          <w:szCs w:val="22"/>
          <w:lang w:eastAsia="ar-SA"/>
        </w:rPr>
        <w:t>Flume</w:t>
      </w:r>
      <w:r w:rsidRPr="006B73B5">
        <w:rPr>
          <w:rFonts w:asciiTheme="minorHAnsi" w:eastAsia="Times New Roman" w:hAnsiTheme="minorHAnsi" w:cstheme="minorHAnsi"/>
          <w:sz w:val="22"/>
          <w:szCs w:val="22"/>
          <w:lang w:eastAsia="ar-SA"/>
        </w:rPr>
        <w:t>.</w:t>
      </w:r>
    </w:p>
    <w:p w:rsidR="00DE01A3" w:rsidRPr="006B73B5" w:rsidRDefault="00DE01A3" w:rsidP="00945021">
      <w:pPr>
        <w:pStyle w:val="NoSpacing"/>
        <w:numPr>
          <w:ilvl w:val="0"/>
          <w:numId w:val="5"/>
        </w:numPr>
        <w:rPr>
          <w:rFonts w:asciiTheme="minorHAnsi" w:eastAsia="Times New Roman" w:hAnsiTheme="minorHAnsi" w:cstheme="minorHAnsi"/>
          <w:sz w:val="22"/>
          <w:szCs w:val="22"/>
          <w:lang w:eastAsia="ar-SA"/>
        </w:rPr>
      </w:pPr>
      <w:r w:rsidRPr="006B73B5">
        <w:rPr>
          <w:rFonts w:asciiTheme="minorHAnsi" w:eastAsia="Times New Roman" w:hAnsiTheme="minorHAnsi" w:cstheme="minorHAnsi"/>
          <w:sz w:val="22"/>
          <w:szCs w:val="22"/>
          <w:lang w:eastAsia="ar-SA"/>
        </w:rPr>
        <w:t xml:space="preserve">Developed the </w:t>
      </w:r>
      <w:r w:rsidRPr="00CF783D">
        <w:rPr>
          <w:rFonts w:asciiTheme="minorHAnsi" w:eastAsia="Times New Roman" w:hAnsiTheme="minorHAnsi" w:cstheme="minorHAnsi"/>
          <w:b/>
          <w:sz w:val="22"/>
          <w:szCs w:val="22"/>
          <w:lang w:eastAsia="ar-SA"/>
        </w:rPr>
        <w:t>Pig UDF'S</w:t>
      </w:r>
      <w:r w:rsidRPr="006B73B5">
        <w:rPr>
          <w:rFonts w:asciiTheme="minorHAnsi" w:eastAsia="Times New Roman" w:hAnsiTheme="minorHAnsi" w:cstheme="minorHAnsi"/>
          <w:sz w:val="22"/>
          <w:szCs w:val="22"/>
          <w:lang w:eastAsia="ar-SA"/>
        </w:rPr>
        <w:t xml:space="preserve"> to pre-process the data for analysis.</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Worked on Hue interface for querying the data.</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Created Hive tables to store the processed results in a tabular format.</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Developed Hive Scripts for implementing dynamic Partitions.</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Developed Pig scripts for data analysis and extended its functionality by developing custom UDF's.</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 xml:space="preserve">Extensive knowledge on </w:t>
      </w:r>
      <w:r w:rsidRPr="00CF783D">
        <w:rPr>
          <w:rFonts w:asciiTheme="minorHAnsi" w:hAnsiTheme="minorHAnsi" w:cstheme="minorHAnsi"/>
          <w:b/>
          <w:color w:val="000000"/>
          <w:sz w:val="22"/>
          <w:szCs w:val="22"/>
        </w:rPr>
        <w:t>PIG</w:t>
      </w:r>
      <w:r w:rsidRPr="006B73B5">
        <w:rPr>
          <w:rFonts w:asciiTheme="minorHAnsi" w:hAnsiTheme="minorHAnsi" w:cstheme="minorHAnsi"/>
          <w:color w:val="000000"/>
          <w:sz w:val="22"/>
          <w:szCs w:val="22"/>
        </w:rPr>
        <w:t xml:space="preserve"> scripts using bags and tuples.</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Experience in managing and reviewing Hadoop log files.</w:t>
      </w:r>
    </w:p>
    <w:p w:rsidR="00DE01A3" w:rsidRPr="006B73B5"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 xml:space="preserve">Developed workflow in </w:t>
      </w:r>
      <w:r w:rsidR="005D1EE2" w:rsidRPr="00CF783D">
        <w:rPr>
          <w:rFonts w:asciiTheme="minorHAnsi" w:hAnsiTheme="minorHAnsi" w:cstheme="minorHAnsi"/>
          <w:b/>
          <w:color w:val="000000"/>
          <w:sz w:val="22"/>
          <w:szCs w:val="22"/>
        </w:rPr>
        <w:t>Oozie</w:t>
      </w:r>
      <w:r w:rsidRPr="006B73B5">
        <w:rPr>
          <w:rFonts w:asciiTheme="minorHAnsi" w:hAnsiTheme="minorHAnsi" w:cstheme="minorHAnsi"/>
          <w:color w:val="000000"/>
          <w:sz w:val="22"/>
          <w:szCs w:val="22"/>
        </w:rPr>
        <w:t xml:space="preserve"> to automate the tasks of loading the data into HDFS and pre-processing with Pig.</w:t>
      </w:r>
    </w:p>
    <w:p w:rsidR="00AB73B8" w:rsidRPr="00721892" w:rsidRDefault="00DE01A3" w:rsidP="00945021">
      <w:pPr>
        <w:pStyle w:val="NoSpacing"/>
        <w:numPr>
          <w:ilvl w:val="0"/>
          <w:numId w:val="5"/>
        </w:numPr>
        <w:rPr>
          <w:rFonts w:asciiTheme="minorHAnsi" w:hAnsiTheme="minorHAnsi" w:cstheme="minorHAnsi"/>
          <w:color w:val="000000"/>
          <w:sz w:val="22"/>
          <w:szCs w:val="22"/>
        </w:rPr>
      </w:pPr>
      <w:r w:rsidRPr="006B73B5">
        <w:rPr>
          <w:rFonts w:asciiTheme="minorHAnsi" w:hAnsiTheme="minorHAnsi" w:cstheme="minorHAnsi"/>
          <w:color w:val="000000"/>
          <w:sz w:val="22"/>
          <w:szCs w:val="22"/>
        </w:rPr>
        <w:t xml:space="preserve">Exported analyzed data to relational databases using </w:t>
      </w:r>
      <w:r w:rsidRPr="00CF783D">
        <w:rPr>
          <w:rFonts w:asciiTheme="minorHAnsi" w:hAnsiTheme="minorHAnsi" w:cstheme="minorHAnsi"/>
          <w:b/>
          <w:color w:val="000000"/>
          <w:sz w:val="22"/>
          <w:szCs w:val="22"/>
        </w:rPr>
        <w:t>SQOOP</w:t>
      </w:r>
      <w:r w:rsidRPr="006B73B5">
        <w:rPr>
          <w:rFonts w:asciiTheme="minorHAnsi" w:hAnsiTheme="minorHAnsi" w:cstheme="minorHAnsi"/>
          <w:color w:val="000000"/>
          <w:sz w:val="22"/>
          <w:szCs w:val="22"/>
        </w:rPr>
        <w:t xml:space="preserve"> for visualization to generate reports for the BI team.</w:t>
      </w:r>
    </w:p>
    <w:p w:rsidR="00C91865" w:rsidRDefault="00DE01A3" w:rsidP="003A696E">
      <w:pPr>
        <w:pStyle w:val="NoSpacing"/>
        <w:rPr>
          <w:rFonts w:asciiTheme="minorHAnsi" w:hAnsiTheme="minorHAnsi" w:cstheme="minorHAnsi"/>
          <w:color w:val="000000"/>
          <w:sz w:val="22"/>
          <w:szCs w:val="22"/>
        </w:rPr>
      </w:pPr>
      <w:r w:rsidRPr="006B73B5">
        <w:rPr>
          <w:rFonts w:asciiTheme="minorHAnsi" w:hAnsiTheme="minorHAnsi" w:cstheme="minorHAnsi"/>
          <w:b/>
          <w:color w:val="000000"/>
          <w:sz w:val="22"/>
          <w:szCs w:val="22"/>
        </w:rPr>
        <w:t>Environment:</w:t>
      </w:r>
      <w:r w:rsidRPr="00CF783D">
        <w:rPr>
          <w:rFonts w:asciiTheme="minorHAnsi" w:hAnsiTheme="minorHAnsi" w:cstheme="minorHAnsi"/>
          <w:b/>
          <w:color w:val="000000"/>
          <w:sz w:val="22"/>
          <w:szCs w:val="22"/>
        </w:rPr>
        <w:t xml:space="preserve">Hadoop (CDH4), UNIX, Eclipse, HDFS, Java, MapReduce, </w:t>
      </w:r>
      <w:r w:rsidR="00CE5CEA" w:rsidRPr="00CF783D">
        <w:rPr>
          <w:rFonts w:asciiTheme="minorHAnsi" w:hAnsiTheme="minorHAnsi" w:cstheme="minorHAnsi"/>
          <w:b/>
          <w:color w:val="000000"/>
          <w:sz w:val="22"/>
          <w:szCs w:val="22"/>
        </w:rPr>
        <w:t>Apache Pig</w:t>
      </w:r>
      <w:r w:rsidRPr="00CF783D">
        <w:rPr>
          <w:rFonts w:asciiTheme="minorHAnsi" w:hAnsiTheme="minorHAnsi" w:cstheme="minorHAnsi"/>
          <w:b/>
          <w:color w:val="000000"/>
          <w:sz w:val="22"/>
          <w:szCs w:val="22"/>
        </w:rPr>
        <w:t>, Hive, HBase, Oozie, SQOOP and MySQL.</w:t>
      </w:r>
    </w:p>
    <w:p w:rsidR="003A696E" w:rsidRDefault="003A696E" w:rsidP="003A696E">
      <w:pPr>
        <w:pStyle w:val="NoSpacing"/>
        <w:rPr>
          <w:rFonts w:asciiTheme="minorHAnsi" w:hAnsiTheme="minorHAnsi" w:cstheme="minorHAnsi"/>
          <w:color w:val="000000"/>
          <w:sz w:val="22"/>
          <w:szCs w:val="22"/>
        </w:rPr>
      </w:pPr>
    </w:p>
    <w:p w:rsidR="00721892" w:rsidRPr="003A696E" w:rsidRDefault="00721892" w:rsidP="003A696E">
      <w:pPr>
        <w:pStyle w:val="NoSpacing"/>
        <w:rPr>
          <w:rFonts w:asciiTheme="minorHAnsi" w:hAnsiTheme="minorHAnsi" w:cstheme="minorHAnsi"/>
          <w:color w:val="000000"/>
          <w:sz w:val="22"/>
          <w:szCs w:val="22"/>
        </w:rPr>
      </w:pPr>
    </w:p>
    <w:p w:rsidR="00D52EAC" w:rsidRPr="00D52EAC" w:rsidRDefault="00D52EAC" w:rsidP="003A696E">
      <w:pPr>
        <w:pStyle w:val="NoSpacing"/>
        <w:pBdr>
          <w:bottom w:val="single" w:sz="4" w:space="1" w:color="auto"/>
        </w:pBdr>
        <w:rPr>
          <w:rFonts w:asciiTheme="minorHAnsi" w:hAnsiTheme="minorHAnsi" w:cstheme="minorHAnsi"/>
          <w:b/>
          <w:sz w:val="24"/>
          <w:szCs w:val="24"/>
        </w:rPr>
      </w:pPr>
      <w:r w:rsidRPr="00D52EAC">
        <w:rPr>
          <w:rFonts w:asciiTheme="minorHAnsi" w:hAnsiTheme="minorHAnsi" w:cstheme="minorHAnsi"/>
          <w:b/>
          <w:sz w:val="24"/>
          <w:szCs w:val="24"/>
        </w:rPr>
        <w:t xml:space="preserve">Kraft Foods, Chicago, IL                                          </w:t>
      </w:r>
      <w:r w:rsidRPr="00D52EAC">
        <w:rPr>
          <w:rFonts w:asciiTheme="minorHAnsi" w:hAnsiTheme="minorHAnsi" w:cstheme="minorHAnsi"/>
          <w:b/>
          <w:sz w:val="24"/>
          <w:szCs w:val="24"/>
        </w:rPr>
        <w:tab/>
      </w:r>
      <w:r w:rsidRPr="00D52EAC">
        <w:rPr>
          <w:rFonts w:asciiTheme="minorHAnsi" w:hAnsiTheme="minorHAnsi" w:cstheme="minorHAnsi"/>
          <w:b/>
          <w:sz w:val="24"/>
          <w:szCs w:val="24"/>
        </w:rPr>
        <w:tab/>
        <w:t>Oct 2011 – June 2012</w:t>
      </w:r>
    </w:p>
    <w:p w:rsidR="006D40A5" w:rsidRPr="00D52EAC" w:rsidRDefault="00D52EAC" w:rsidP="00D52EAC">
      <w:pPr>
        <w:pStyle w:val="NoSpacing"/>
        <w:rPr>
          <w:rFonts w:asciiTheme="minorHAnsi" w:hAnsiTheme="minorHAnsi" w:cstheme="minorHAnsi"/>
          <w:b/>
          <w:sz w:val="24"/>
          <w:szCs w:val="24"/>
        </w:rPr>
      </w:pPr>
      <w:r w:rsidRPr="00D52EAC">
        <w:rPr>
          <w:rFonts w:asciiTheme="minorHAnsi" w:hAnsiTheme="minorHAnsi" w:cstheme="minorHAnsi"/>
          <w:b/>
          <w:sz w:val="24"/>
          <w:szCs w:val="24"/>
        </w:rPr>
        <w:t>JAVA/J2EE Developer</w:t>
      </w:r>
    </w:p>
    <w:p w:rsidR="00917DAC" w:rsidRPr="008728AC" w:rsidRDefault="00917DAC" w:rsidP="008728AC">
      <w:pPr>
        <w:pStyle w:val="NoSpacing"/>
        <w:rPr>
          <w:rFonts w:asciiTheme="minorHAnsi" w:hAnsiTheme="minorHAnsi" w:cstheme="minorHAnsi"/>
          <w:sz w:val="22"/>
          <w:szCs w:val="22"/>
        </w:rPr>
      </w:pPr>
      <w:r w:rsidRPr="008728AC">
        <w:rPr>
          <w:rFonts w:asciiTheme="minorHAnsi" w:hAnsiTheme="minorHAnsi" w:cstheme="minorHAnsi"/>
          <w:b/>
          <w:sz w:val="22"/>
          <w:szCs w:val="22"/>
        </w:rPr>
        <w:t>Description:</w:t>
      </w:r>
      <w:r w:rsidRPr="008728AC">
        <w:rPr>
          <w:rFonts w:asciiTheme="minorHAnsi" w:hAnsiTheme="minorHAnsi" w:cstheme="minorHAnsi"/>
          <w:sz w:val="22"/>
          <w:szCs w:val="22"/>
        </w:rPr>
        <w:t xml:space="preserve"> Kraft Foods, Inc. has approximately 140,000 diverse employees around the world and is mainly involved in creating food pr</w:t>
      </w:r>
      <w:r w:rsidR="00747851" w:rsidRPr="008728AC">
        <w:rPr>
          <w:rFonts w:asciiTheme="minorHAnsi" w:hAnsiTheme="minorHAnsi" w:cstheme="minorHAnsi"/>
          <w:sz w:val="22"/>
          <w:szCs w:val="22"/>
        </w:rPr>
        <w:t>oducts all around United States</w:t>
      </w:r>
      <w:r w:rsidR="008728AC">
        <w:rPr>
          <w:rFonts w:asciiTheme="minorHAnsi" w:hAnsiTheme="minorHAnsi" w:cstheme="minorHAnsi"/>
          <w:sz w:val="22"/>
          <w:szCs w:val="22"/>
        </w:rPr>
        <w:t>.</w:t>
      </w:r>
    </w:p>
    <w:p w:rsidR="005D1EE2" w:rsidRPr="008728AC" w:rsidRDefault="00917DAC" w:rsidP="008728AC">
      <w:pPr>
        <w:pStyle w:val="NoSpacing"/>
        <w:rPr>
          <w:rFonts w:asciiTheme="minorHAnsi" w:hAnsiTheme="minorHAnsi" w:cstheme="minorHAnsi"/>
          <w:b/>
          <w:sz w:val="22"/>
          <w:szCs w:val="22"/>
        </w:rPr>
      </w:pPr>
      <w:r w:rsidRPr="008728AC">
        <w:rPr>
          <w:rFonts w:asciiTheme="minorHAnsi" w:hAnsiTheme="minorHAnsi" w:cstheme="minorHAnsi"/>
          <w:b/>
          <w:sz w:val="22"/>
          <w:szCs w:val="22"/>
        </w:rPr>
        <w:t xml:space="preserve">Responsibilities: </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Involved in the project from requirements gathering and involved in various stages like Design, </w:t>
      </w:r>
      <w:r w:rsidR="005D1EE2" w:rsidRPr="008728AC">
        <w:rPr>
          <w:rFonts w:asciiTheme="minorHAnsi" w:hAnsiTheme="minorHAnsi" w:cstheme="minorHAnsi"/>
          <w:color w:val="000000"/>
          <w:sz w:val="22"/>
          <w:szCs w:val="22"/>
        </w:rPr>
        <w:t>testing</w:t>
      </w:r>
      <w:r w:rsidRPr="008728AC">
        <w:rPr>
          <w:rFonts w:asciiTheme="minorHAnsi" w:hAnsiTheme="minorHAnsi" w:cstheme="minorHAnsi"/>
          <w:color w:val="000000"/>
          <w:sz w:val="22"/>
          <w:szCs w:val="22"/>
        </w:rPr>
        <w:t xml:space="preserve"> till production</w:t>
      </w:r>
      <w:r w:rsidR="009833B3" w:rsidRPr="008728AC">
        <w:rPr>
          <w:rFonts w:asciiTheme="minorHAnsi" w:hAnsiTheme="minorHAnsi" w:cstheme="minorHAnsi"/>
          <w:color w:val="000000"/>
          <w:sz w:val="22"/>
          <w:szCs w:val="22"/>
        </w:rPr>
        <w:t xml:space="preserve"> following a</w:t>
      </w:r>
      <w:r w:rsidRPr="008728AC">
        <w:rPr>
          <w:rFonts w:asciiTheme="minorHAnsi" w:hAnsiTheme="minorHAnsi" w:cstheme="minorHAnsi"/>
          <w:color w:val="000000"/>
          <w:sz w:val="22"/>
          <w:szCs w:val="22"/>
        </w:rPr>
        <w:t>gile methodology.</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Implemented </w:t>
      </w:r>
      <w:r w:rsidRPr="00563C56">
        <w:rPr>
          <w:rFonts w:asciiTheme="minorHAnsi" w:hAnsiTheme="minorHAnsi" w:cstheme="minorHAnsi"/>
          <w:b/>
          <w:color w:val="000000"/>
          <w:sz w:val="22"/>
          <w:szCs w:val="22"/>
        </w:rPr>
        <w:t>Spring MVC framework</w:t>
      </w:r>
      <w:r w:rsidRPr="008728AC">
        <w:rPr>
          <w:rFonts w:asciiTheme="minorHAnsi" w:hAnsiTheme="minorHAnsi" w:cstheme="minorHAnsi"/>
          <w:color w:val="000000"/>
          <w:sz w:val="22"/>
          <w:szCs w:val="22"/>
        </w:rPr>
        <w:t xml:space="preserve">, which includes writing Controller classes for handling requests, </w:t>
      </w:r>
      <w:r w:rsidR="005D1EE2" w:rsidRPr="008728AC">
        <w:rPr>
          <w:rFonts w:asciiTheme="minorHAnsi" w:hAnsiTheme="minorHAnsi" w:cstheme="minorHAnsi"/>
          <w:color w:val="000000"/>
          <w:sz w:val="22"/>
          <w:szCs w:val="22"/>
        </w:rPr>
        <w:t>processing form submissions and</w:t>
      </w:r>
      <w:r w:rsidRPr="008728AC">
        <w:rPr>
          <w:rFonts w:asciiTheme="minorHAnsi" w:hAnsiTheme="minorHAnsi" w:cstheme="minorHAnsi"/>
          <w:color w:val="000000"/>
          <w:sz w:val="22"/>
          <w:szCs w:val="22"/>
        </w:rPr>
        <w:t xml:space="preserve"> performed validations using Commons Validator.</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Implemented the business layer by usin</w:t>
      </w:r>
      <w:r w:rsidR="005D1EE2" w:rsidRPr="008728AC">
        <w:rPr>
          <w:rFonts w:asciiTheme="minorHAnsi" w:hAnsiTheme="minorHAnsi" w:cstheme="minorHAnsi"/>
          <w:color w:val="000000"/>
          <w:sz w:val="22"/>
          <w:szCs w:val="22"/>
        </w:rPr>
        <w:t>g Hibernate with Spring DAO and</w:t>
      </w:r>
      <w:r w:rsidRPr="008728AC">
        <w:rPr>
          <w:rFonts w:asciiTheme="minorHAnsi" w:hAnsiTheme="minorHAnsi" w:cstheme="minorHAnsi"/>
          <w:color w:val="000000"/>
          <w:sz w:val="22"/>
          <w:szCs w:val="22"/>
        </w:rPr>
        <w:t xml:space="preserve"> developed mapping files and POJO java classes using </w:t>
      </w:r>
      <w:r w:rsidRPr="00563C56">
        <w:rPr>
          <w:rFonts w:asciiTheme="minorHAnsi" w:hAnsiTheme="minorHAnsi" w:cstheme="minorHAnsi"/>
          <w:b/>
          <w:color w:val="000000"/>
          <w:sz w:val="22"/>
          <w:szCs w:val="22"/>
        </w:rPr>
        <w:t>ORM tool</w:t>
      </w:r>
      <w:r w:rsidRPr="008728AC">
        <w:rPr>
          <w:rFonts w:asciiTheme="minorHAnsi" w:hAnsiTheme="minorHAnsi" w:cstheme="minorHAnsi"/>
          <w:color w:val="000000"/>
          <w:sz w:val="22"/>
          <w:szCs w:val="22"/>
        </w:rPr>
        <w:t>.</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Designed and developed Business Services using Spring Framework (Dependency Injection) and DAO Design Patterns.</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Have Knowledge on Spring Batch, which provides Functions like processing large volumes of records, including job processing statistics, job restart, skip, and resource management.</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Implemented various design patterns in the project such as Business Delegate, Data Transfer Object, Service Locator, Data Access </w:t>
      </w:r>
      <w:r w:rsidR="005D1EE2" w:rsidRPr="008728AC">
        <w:rPr>
          <w:rFonts w:asciiTheme="minorHAnsi" w:hAnsiTheme="minorHAnsi" w:cstheme="minorHAnsi"/>
          <w:color w:val="000000"/>
          <w:sz w:val="22"/>
          <w:szCs w:val="22"/>
        </w:rPr>
        <w:t>Object,</w:t>
      </w:r>
      <w:r w:rsidRPr="008728AC">
        <w:rPr>
          <w:rFonts w:asciiTheme="minorHAnsi" w:hAnsiTheme="minorHAnsi" w:cstheme="minorHAnsi"/>
          <w:color w:val="000000"/>
          <w:sz w:val="22"/>
          <w:szCs w:val="22"/>
        </w:rPr>
        <w:t xml:space="preserve"> and Singleton.</w:t>
      </w:r>
    </w:p>
    <w:p w:rsidR="00917D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lastRenderedPageBreak/>
        <w:t xml:space="preserve">Developed web service for web store components using </w:t>
      </w:r>
      <w:r w:rsidRPr="00563C56">
        <w:rPr>
          <w:rFonts w:asciiTheme="minorHAnsi" w:hAnsiTheme="minorHAnsi" w:cstheme="minorHAnsi"/>
          <w:b/>
          <w:color w:val="000000"/>
          <w:sz w:val="22"/>
          <w:szCs w:val="22"/>
        </w:rPr>
        <w:t>JAXB</w:t>
      </w:r>
      <w:r w:rsidRPr="008728AC">
        <w:rPr>
          <w:rFonts w:asciiTheme="minorHAnsi" w:hAnsiTheme="minorHAnsi" w:cstheme="minorHAnsi"/>
          <w:color w:val="000000"/>
          <w:sz w:val="22"/>
          <w:szCs w:val="22"/>
        </w:rPr>
        <w:t xml:space="preserve"> and involved in generating stub and JAXB data model class based on annotation. </w:t>
      </w:r>
    </w:p>
    <w:p w:rsidR="00680622" w:rsidRPr="00B57580" w:rsidRDefault="00680622" w:rsidP="00945021">
      <w:pPr>
        <w:pStyle w:val="NoSpacing"/>
        <w:numPr>
          <w:ilvl w:val="0"/>
          <w:numId w:val="6"/>
        </w:numPr>
        <w:rPr>
          <w:rFonts w:asciiTheme="minorHAnsi" w:hAnsiTheme="minorHAnsi" w:cstheme="minorHAnsi"/>
          <w:color w:val="000000"/>
          <w:sz w:val="22"/>
          <w:szCs w:val="22"/>
        </w:rPr>
      </w:pPr>
      <w:r w:rsidRPr="00B57580">
        <w:rPr>
          <w:rFonts w:asciiTheme="minorHAnsi" w:hAnsiTheme="minorHAnsi" w:cstheme="minorHAnsi"/>
          <w:color w:val="000000"/>
          <w:sz w:val="22"/>
          <w:szCs w:val="22"/>
        </w:rPr>
        <w:t xml:space="preserve">Worked on the platforms </w:t>
      </w:r>
      <w:r w:rsidR="00B57580" w:rsidRPr="00B57580">
        <w:rPr>
          <w:rFonts w:asciiTheme="minorHAnsi" w:hAnsiTheme="minorHAnsi" w:cstheme="minorHAnsi"/>
          <w:b/>
          <w:color w:val="000000"/>
          <w:sz w:val="22"/>
          <w:szCs w:val="22"/>
        </w:rPr>
        <w:t>REST APIs, NodeJS.</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Developed XML configuration and data description using </w:t>
      </w:r>
      <w:r w:rsidRPr="00563C56">
        <w:rPr>
          <w:rFonts w:asciiTheme="minorHAnsi" w:hAnsiTheme="minorHAnsi" w:cstheme="minorHAnsi"/>
          <w:b/>
          <w:color w:val="000000"/>
          <w:sz w:val="22"/>
          <w:szCs w:val="22"/>
        </w:rPr>
        <w:t>Hibernate</w:t>
      </w:r>
      <w:r w:rsidRPr="008728AC">
        <w:rPr>
          <w:rFonts w:asciiTheme="minorHAnsi" w:hAnsiTheme="minorHAnsi" w:cstheme="minorHAnsi"/>
          <w:color w:val="000000"/>
          <w:sz w:val="22"/>
          <w:szCs w:val="22"/>
        </w:rPr>
        <w:t>. Hibernate Transaction Manager is used to maintain the transaction persistence.</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Designed and develop web based application using </w:t>
      </w:r>
      <w:r w:rsidRPr="00563C56">
        <w:rPr>
          <w:rFonts w:asciiTheme="minorHAnsi" w:hAnsiTheme="minorHAnsi" w:cstheme="minorHAnsi"/>
          <w:b/>
          <w:color w:val="000000"/>
          <w:sz w:val="22"/>
          <w:szCs w:val="22"/>
        </w:rPr>
        <w:t>HTML5, CSS, JavaScript, AJAX, JSP</w:t>
      </w:r>
      <w:r w:rsidRPr="008728AC">
        <w:rPr>
          <w:rFonts w:asciiTheme="minorHAnsi" w:hAnsiTheme="minorHAnsi" w:cstheme="minorHAnsi"/>
          <w:color w:val="000000"/>
          <w:sz w:val="22"/>
          <w:szCs w:val="22"/>
        </w:rPr>
        <w:t xml:space="preserve"> framework.</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Used Maven Deployment Descriptor Setting up build environment by writing Maven build XML, taking build, </w:t>
      </w:r>
      <w:r w:rsidR="005D1EE2" w:rsidRPr="008728AC">
        <w:rPr>
          <w:rFonts w:asciiTheme="minorHAnsi" w:hAnsiTheme="minorHAnsi" w:cstheme="minorHAnsi"/>
          <w:color w:val="000000"/>
          <w:sz w:val="22"/>
          <w:szCs w:val="22"/>
        </w:rPr>
        <w:t>configuring,</w:t>
      </w:r>
      <w:r w:rsidRPr="008728AC">
        <w:rPr>
          <w:rFonts w:asciiTheme="minorHAnsi" w:hAnsiTheme="minorHAnsi" w:cstheme="minorHAnsi"/>
          <w:color w:val="000000"/>
          <w:sz w:val="22"/>
          <w:szCs w:val="22"/>
        </w:rPr>
        <w:t xml:space="preserve"> and deploying of the application in all the servers</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Implementing all the Business logic in the middle-tier </w:t>
      </w:r>
      <w:r w:rsidRPr="00563C56">
        <w:rPr>
          <w:rFonts w:asciiTheme="minorHAnsi" w:hAnsiTheme="minorHAnsi" w:cstheme="minorHAnsi"/>
          <w:b/>
          <w:color w:val="000000"/>
          <w:sz w:val="22"/>
          <w:szCs w:val="22"/>
        </w:rPr>
        <w:t>using Java classes, Java beans, used JUnit framework</w:t>
      </w:r>
      <w:r w:rsidRPr="008728AC">
        <w:rPr>
          <w:rFonts w:asciiTheme="minorHAnsi" w:hAnsiTheme="minorHAnsi" w:cstheme="minorHAnsi"/>
          <w:color w:val="000000"/>
          <w:sz w:val="22"/>
          <w:szCs w:val="22"/>
        </w:rPr>
        <w:t xml:space="preserve"> for Unit testing of application.</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Involved in doing various testing efforts as per the specifications and test cases using Test Driven.</w:t>
      </w:r>
    </w:p>
    <w:p w:rsidR="00917DAC" w:rsidRPr="008728AC" w:rsidRDefault="00917DAC" w:rsidP="00945021">
      <w:pPr>
        <w:pStyle w:val="NoSpacing"/>
        <w:numPr>
          <w:ilvl w:val="0"/>
          <w:numId w:val="6"/>
        </w:numPr>
        <w:rPr>
          <w:rFonts w:asciiTheme="minorHAnsi" w:hAnsiTheme="minorHAnsi" w:cstheme="minorHAnsi"/>
          <w:color w:val="000000"/>
          <w:sz w:val="22"/>
          <w:szCs w:val="22"/>
        </w:rPr>
      </w:pPr>
      <w:r w:rsidRPr="008728AC">
        <w:rPr>
          <w:rFonts w:asciiTheme="minorHAnsi" w:hAnsiTheme="minorHAnsi" w:cstheme="minorHAnsi"/>
          <w:color w:val="000000"/>
          <w:sz w:val="22"/>
          <w:szCs w:val="22"/>
        </w:rPr>
        <w:t xml:space="preserve">Applied </w:t>
      </w:r>
      <w:r w:rsidRPr="00563C56">
        <w:rPr>
          <w:rFonts w:asciiTheme="minorHAnsi" w:hAnsiTheme="minorHAnsi" w:cstheme="minorHAnsi"/>
          <w:b/>
          <w:color w:val="000000"/>
          <w:sz w:val="22"/>
          <w:szCs w:val="22"/>
        </w:rPr>
        <w:t>MVC pattern of Ajax framework</w:t>
      </w:r>
      <w:r w:rsidRPr="008728AC">
        <w:rPr>
          <w:rFonts w:asciiTheme="minorHAnsi" w:hAnsiTheme="minorHAnsi" w:cstheme="minorHAnsi"/>
          <w:color w:val="000000"/>
          <w:sz w:val="22"/>
          <w:szCs w:val="22"/>
        </w:rPr>
        <w:t>, which involves creating Controllers for implementing Classes.</w:t>
      </w:r>
    </w:p>
    <w:p w:rsidR="00917DAC" w:rsidRDefault="00917DAC" w:rsidP="008728AC">
      <w:pPr>
        <w:pStyle w:val="NoSpacing"/>
        <w:rPr>
          <w:rFonts w:asciiTheme="minorHAnsi" w:hAnsiTheme="minorHAnsi" w:cstheme="minorHAnsi"/>
          <w:color w:val="000000"/>
          <w:sz w:val="22"/>
          <w:szCs w:val="22"/>
        </w:rPr>
      </w:pPr>
      <w:r w:rsidRPr="008728AC">
        <w:rPr>
          <w:rFonts w:asciiTheme="minorHAnsi" w:hAnsiTheme="minorHAnsi" w:cstheme="minorHAnsi"/>
          <w:b/>
          <w:color w:val="000000"/>
          <w:sz w:val="22"/>
          <w:szCs w:val="22"/>
        </w:rPr>
        <w:t>Environment:</w:t>
      </w:r>
      <w:r w:rsidRPr="00563C56">
        <w:rPr>
          <w:rFonts w:asciiTheme="minorHAnsi" w:hAnsiTheme="minorHAnsi" w:cstheme="minorHAnsi"/>
          <w:b/>
          <w:color w:val="000000"/>
          <w:sz w:val="22"/>
          <w:szCs w:val="22"/>
        </w:rPr>
        <w:t>JDK5.0, J2EE, Servlets, JSP, Spring, HTML, Java Script Prototypes, XML, JSTL, XPath, JQuery, Oracle 10, RAD, TTD, Web Sphere Application, SVN, MAVEN, JDBC, Windows XP, Hibernate</w:t>
      </w:r>
      <w:r w:rsidRPr="008728AC">
        <w:rPr>
          <w:rFonts w:asciiTheme="minorHAnsi" w:hAnsiTheme="minorHAnsi" w:cstheme="minorHAnsi"/>
          <w:color w:val="000000"/>
          <w:sz w:val="22"/>
          <w:szCs w:val="22"/>
        </w:rPr>
        <w:t>.</w:t>
      </w:r>
    </w:p>
    <w:p w:rsidR="00113182" w:rsidRDefault="00113182" w:rsidP="00113182">
      <w:pPr>
        <w:pStyle w:val="NoSpacing"/>
        <w:rPr>
          <w:rFonts w:asciiTheme="minorHAnsi" w:hAnsiTheme="minorHAnsi" w:cstheme="minorHAnsi"/>
          <w:color w:val="000000"/>
          <w:sz w:val="22"/>
          <w:szCs w:val="22"/>
        </w:rPr>
      </w:pPr>
    </w:p>
    <w:p w:rsidR="00113182" w:rsidRPr="00113182" w:rsidRDefault="00113182" w:rsidP="00113182">
      <w:pPr>
        <w:pStyle w:val="NoSpacing"/>
        <w:rPr>
          <w:rFonts w:asciiTheme="minorHAnsi" w:hAnsiTheme="minorHAnsi" w:cstheme="minorHAnsi"/>
          <w:color w:val="000000"/>
          <w:sz w:val="22"/>
          <w:szCs w:val="22"/>
        </w:rPr>
      </w:pPr>
    </w:p>
    <w:p w:rsidR="00113182" w:rsidRPr="00551721" w:rsidRDefault="00113182" w:rsidP="00113182">
      <w:pPr>
        <w:pStyle w:val="NoSpacing"/>
        <w:pBdr>
          <w:bottom w:val="single" w:sz="4" w:space="1" w:color="auto"/>
        </w:pBdr>
        <w:rPr>
          <w:rFonts w:asciiTheme="minorHAnsi" w:hAnsiTheme="minorHAnsi" w:cstheme="minorHAnsi"/>
          <w:b/>
          <w:sz w:val="24"/>
          <w:szCs w:val="24"/>
        </w:rPr>
      </w:pPr>
      <w:r w:rsidRPr="00551721">
        <w:rPr>
          <w:rFonts w:asciiTheme="minorHAnsi" w:hAnsiTheme="minorHAnsi" w:cstheme="minorHAnsi"/>
          <w:b/>
          <w:sz w:val="24"/>
          <w:szCs w:val="24"/>
        </w:rPr>
        <w:t>Mind Tree, Hyderabad, India</w:t>
      </w:r>
      <w:r w:rsidR="0090056E">
        <w:rPr>
          <w:rFonts w:asciiTheme="minorHAnsi" w:hAnsiTheme="minorHAnsi" w:cstheme="minorHAnsi"/>
          <w:b/>
          <w:sz w:val="24"/>
          <w:szCs w:val="24"/>
        </w:rPr>
        <w:t>.</w:t>
      </w:r>
      <w:r w:rsidR="00551721" w:rsidRPr="00551721">
        <w:rPr>
          <w:rFonts w:asciiTheme="minorHAnsi" w:hAnsiTheme="minorHAnsi" w:cstheme="minorHAnsi"/>
          <w:b/>
          <w:sz w:val="24"/>
          <w:szCs w:val="24"/>
        </w:rPr>
        <w:tab/>
      </w:r>
      <w:r w:rsidR="00551721" w:rsidRPr="00551721">
        <w:rPr>
          <w:rFonts w:asciiTheme="minorHAnsi" w:hAnsiTheme="minorHAnsi" w:cstheme="minorHAnsi"/>
          <w:b/>
          <w:sz w:val="24"/>
          <w:szCs w:val="24"/>
        </w:rPr>
        <w:tab/>
      </w:r>
      <w:r w:rsidR="00551721" w:rsidRPr="00551721">
        <w:rPr>
          <w:rFonts w:asciiTheme="minorHAnsi" w:hAnsiTheme="minorHAnsi" w:cstheme="minorHAnsi"/>
          <w:b/>
          <w:sz w:val="24"/>
          <w:szCs w:val="24"/>
        </w:rPr>
        <w:tab/>
      </w:r>
      <w:r w:rsidRPr="00551721">
        <w:rPr>
          <w:rFonts w:asciiTheme="minorHAnsi" w:hAnsiTheme="minorHAnsi" w:cstheme="minorHAnsi"/>
          <w:b/>
          <w:sz w:val="24"/>
          <w:szCs w:val="24"/>
        </w:rPr>
        <w:t>Aug 2009 – Sept 2011</w:t>
      </w:r>
    </w:p>
    <w:p w:rsidR="00FA53E9" w:rsidRPr="00551721" w:rsidRDefault="00113182" w:rsidP="00113182">
      <w:pPr>
        <w:pStyle w:val="NoSpacing"/>
        <w:rPr>
          <w:rFonts w:asciiTheme="minorHAnsi" w:hAnsiTheme="minorHAnsi" w:cstheme="minorHAnsi"/>
          <w:b/>
          <w:sz w:val="24"/>
          <w:szCs w:val="24"/>
        </w:rPr>
      </w:pPr>
      <w:r w:rsidRPr="00551721">
        <w:rPr>
          <w:rFonts w:asciiTheme="minorHAnsi" w:hAnsiTheme="minorHAnsi" w:cstheme="minorHAnsi"/>
          <w:b/>
          <w:sz w:val="24"/>
          <w:szCs w:val="24"/>
        </w:rPr>
        <w:t>JAVA/J2EE Developer</w:t>
      </w:r>
    </w:p>
    <w:p w:rsidR="005E4DE1" w:rsidRPr="00113182" w:rsidRDefault="00D43EFB" w:rsidP="00113182">
      <w:pPr>
        <w:pStyle w:val="NoSpacing"/>
        <w:rPr>
          <w:rFonts w:asciiTheme="minorHAnsi" w:hAnsiTheme="minorHAnsi" w:cstheme="minorHAnsi"/>
          <w:sz w:val="22"/>
          <w:szCs w:val="22"/>
        </w:rPr>
      </w:pPr>
      <w:r w:rsidRPr="00113182">
        <w:rPr>
          <w:rFonts w:asciiTheme="minorHAnsi" w:hAnsiTheme="minorHAnsi" w:cstheme="minorHAnsi"/>
          <w:b/>
          <w:sz w:val="22"/>
          <w:szCs w:val="22"/>
        </w:rPr>
        <w:t>Description:</w:t>
      </w:r>
      <w:r w:rsidRPr="00113182">
        <w:rPr>
          <w:rFonts w:asciiTheme="minorHAnsi" w:hAnsiTheme="minorHAnsi" w:cstheme="minorHAnsi"/>
          <w:sz w:val="22"/>
          <w:szCs w:val="22"/>
        </w:rPr>
        <w:t xml:space="preserve"> Mind Tree specializes in application Development and Maintenance, Data Analytics, Digital Services, EAI BPM, Independent </w:t>
      </w:r>
      <w:r w:rsidR="005D1EE2" w:rsidRPr="00113182">
        <w:rPr>
          <w:rFonts w:asciiTheme="minorHAnsi" w:hAnsiTheme="minorHAnsi" w:cstheme="minorHAnsi"/>
          <w:sz w:val="22"/>
          <w:szCs w:val="22"/>
        </w:rPr>
        <w:t>Testing,</w:t>
      </w:r>
      <w:r w:rsidRPr="00113182">
        <w:rPr>
          <w:rFonts w:asciiTheme="minorHAnsi" w:hAnsiTheme="minorHAnsi" w:cstheme="minorHAnsi"/>
          <w:sz w:val="22"/>
          <w:szCs w:val="22"/>
        </w:rPr>
        <w:t xml:space="preserve"> and IT Strategy &amp; Consulting. </w:t>
      </w:r>
      <w:r w:rsidR="005D1EE2" w:rsidRPr="00113182">
        <w:rPr>
          <w:rFonts w:asciiTheme="minorHAnsi" w:hAnsiTheme="minorHAnsi" w:cstheme="minorHAnsi"/>
          <w:sz w:val="22"/>
          <w:szCs w:val="22"/>
        </w:rPr>
        <w:t>Mind tree</w:t>
      </w:r>
      <w:r w:rsidRPr="00113182">
        <w:rPr>
          <w:rFonts w:asciiTheme="minorHAnsi" w:hAnsiTheme="minorHAnsi" w:cstheme="minorHAnsi"/>
          <w:sz w:val="22"/>
          <w:szCs w:val="22"/>
        </w:rPr>
        <w:t xml:space="preserve"> provides various research and Development services such as Bluetooth Solutions, Digital video surveillance, </w:t>
      </w:r>
      <w:r w:rsidR="005D1EE2" w:rsidRPr="00113182">
        <w:rPr>
          <w:rFonts w:asciiTheme="minorHAnsi" w:hAnsiTheme="minorHAnsi" w:cstheme="minorHAnsi"/>
          <w:sz w:val="22"/>
          <w:szCs w:val="22"/>
        </w:rPr>
        <w:t>Mind Test</w:t>
      </w:r>
      <w:r w:rsidRPr="00113182">
        <w:rPr>
          <w:rFonts w:asciiTheme="minorHAnsi" w:hAnsiTheme="minorHAnsi" w:cstheme="minorHAnsi"/>
          <w:sz w:val="22"/>
          <w:szCs w:val="22"/>
        </w:rPr>
        <w:t>.</w:t>
      </w:r>
    </w:p>
    <w:p w:rsidR="005D1EE2" w:rsidRPr="00113182" w:rsidRDefault="00C30BAB" w:rsidP="00113182">
      <w:pPr>
        <w:pStyle w:val="NoSpacing"/>
        <w:rPr>
          <w:rFonts w:asciiTheme="minorHAnsi" w:hAnsiTheme="minorHAnsi" w:cstheme="minorHAnsi"/>
          <w:b/>
          <w:sz w:val="22"/>
          <w:szCs w:val="22"/>
        </w:rPr>
      </w:pPr>
      <w:r w:rsidRPr="00113182">
        <w:rPr>
          <w:rFonts w:asciiTheme="minorHAnsi" w:hAnsiTheme="minorHAnsi" w:cstheme="minorHAnsi"/>
          <w:b/>
          <w:sz w:val="22"/>
          <w:szCs w:val="22"/>
        </w:rPr>
        <w:t>Responsibilities</w:t>
      </w:r>
      <w:r w:rsidR="004E6314" w:rsidRPr="00113182">
        <w:rPr>
          <w:rFonts w:asciiTheme="minorHAnsi" w:hAnsiTheme="minorHAnsi" w:cstheme="minorHAnsi"/>
          <w:b/>
          <w:sz w:val="22"/>
          <w:szCs w:val="22"/>
        </w:rPr>
        <w:t>:</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 xml:space="preserve">Involved in </w:t>
      </w:r>
      <w:r w:rsidRPr="00AA2FFF">
        <w:rPr>
          <w:rFonts w:asciiTheme="minorHAnsi" w:hAnsiTheme="minorHAnsi" w:cstheme="minorHAnsi"/>
          <w:b/>
          <w:sz w:val="22"/>
          <w:szCs w:val="22"/>
        </w:rPr>
        <w:t>Java, J2EE, struts, web services</w:t>
      </w:r>
      <w:r w:rsidRPr="00113182">
        <w:rPr>
          <w:rFonts w:asciiTheme="minorHAnsi" w:hAnsiTheme="minorHAnsi" w:cstheme="minorHAnsi"/>
          <w:sz w:val="22"/>
          <w:szCs w:val="22"/>
        </w:rPr>
        <w:t xml:space="preserve"> and Hibernate in a </w:t>
      </w:r>
      <w:r w:rsidR="005D1EE2" w:rsidRPr="00113182">
        <w:rPr>
          <w:rFonts w:asciiTheme="minorHAnsi" w:hAnsiTheme="minorHAnsi" w:cstheme="minorHAnsi"/>
          <w:sz w:val="22"/>
          <w:szCs w:val="22"/>
        </w:rPr>
        <w:t>fast-paced</w:t>
      </w:r>
      <w:r w:rsidRPr="00113182">
        <w:rPr>
          <w:rFonts w:asciiTheme="minorHAnsi" w:hAnsiTheme="minorHAnsi" w:cstheme="minorHAnsi"/>
          <w:sz w:val="22"/>
          <w:szCs w:val="22"/>
        </w:rPr>
        <w:t xml:space="preserve"> development environment.</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Followed agile methodology, interacted directly with the client on the features, implemented optimal solutions, and tailor application to customer needs.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Involved in design and implementation of web tier using Servlets and JSP.</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Used Apache POI for Excel files reading.</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Developed the user interface using JSP and Java Script to view all online trading transactions.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 xml:space="preserve">Designed and developed </w:t>
      </w:r>
      <w:r w:rsidRPr="00AA2FFF">
        <w:rPr>
          <w:rFonts w:asciiTheme="minorHAnsi" w:hAnsiTheme="minorHAnsi" w:cstheme="minorHAnsi"/>
          <w:b/>
          <w:sz w:val="22"/>
          <w:szCs w:val="22"/>
        </w:rPr>
        <w:t>Data Access Objects (DAO)</w:t>
      </w:r>
      <w:r w:rsidRPr="00113182">
        <w:rPr>
          <w:rFonts w:asciiTheme="minorHAnsi" w:hAnsiTheme="minorHAnsi" w:cstheme="minorHAnsi"/>
          <w:sz w:val="22"/>
          <w:szCs w:val="22"/>
        </w:rPr>
        <w:t xml:space="preserve"> to access the database.</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Used DAO Factory and value object design patterns to organize and integrate the JAVA Objects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Coded Java Server Pages for the Dynamic front end content that use Servlets and EJBs.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 xml:space="preserve">Coded </w:t>
      </w:r>
      <w:r w:rsidRPr="00AA2FFF">
        <w:rPr>
          <w:rFonts w:asciiTheme="minorHAnsi" w:hAnsiTheme="minorHAnsi" w:cstheme="minorHAnsi"/>
          <w:b/>
          <w:sz w:val="22"/>
          <w:szCs w:val="22"/>
        </w:rPr>
        <w:t>HTML</w:t>
      </w:r>
      <w:r w:rsidRPr="00113182">
        <w:rPr>
          <w:rFonts w:asciiTheme="minorHAnsi" w:hAnsiTheme="minorHAnsi" w:cstheme="minorHAnsi"/>
          <w:sz w:val="22"/>
          <w:szCs w:val="22"/>
        </w:rPr>
        <w:t xml:space="preserve"> pages using </w:t>
      </w:r>
      <w:r w:rsidRPr="00AA2FFF">
        <w:rPr>
          <w:rFonts w:asciiTheme="minorHAnsi" w:hAnsiTheme="minorHAnsi" w:cstheme="minorHAnsi"/>
          <w:sz w:val="22"/>
          <w:szCs w:val="22"/>
        </w:rPr>
        <w:t>CSS</w:t>
      </w:r>
      <w:r w:rsidRPr="00113182">
        <w:rPr>
          <w:rFonts w:asciiTheme="minorHAnsi" w:hAnsiTheme="minorHAnsi" w:cstheme="minorHAnsi"/>
          <w:sz w:val="22"/>
          <w:szCs w:val="22"/>
        </w:rPr>
        <w:t xml:space="preserve"> for static content generation with JavaScript for validations.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 xml:space="preserve">Used </w:t>
      </w:r>
      <w:r w:rsidRPr="00AA2FFF">
        <w:rPr>
          <w:rFonts w:asciiTheme="minorHAnsi" w:hAnsiTheme="minorHAnsi" w:cstheme="minorHAnsi"/>
          <w:b/>
          <w:sz w:val="22"/>
          <w:szCs w:val="22"/>
        </w:rPr>
        <w:t>JDBC</w:t>
      </w:r>
      <w:r w:rsidRPr="00113182">
        <w:rPr>
          <w:rFonts w:asciiTheme="minorHAnsi" w:hAnsiTheme="minorHAnsi" w:cstheme="minorHAnsi"/>
          <w:sz w:val="22"/>
          <w:szCs w:val="22"/>
        </w:rPr>
        <w:t xml:space="preserve"> API to connect to the database and carry out database operations.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 xml:space="preserve">Used </w:t>
      </w:r>
      <w:r w:rsidRPr="00AA2FFF">
        <w:rPr>
          <w:rFonts w:asciiTheme="minorHAnsi" w:hAnsiTheme="minorHAnsi" w:cstheme="minorHAnsi"/>
          <w:b/>
          <w:sz w:val="22"/>
          <w:szCs w:val="22"/>
        </w:rPr>
        <w:t xml:space="preserve">JSP </w:t>
      </w:r>
      <w:r w:rsidRPr="00AA2FFF">
        <w:rPr>
          <w:rFonts w:asciiTheme="minorHAnsi" w:hAnsiTheme="minorHAnsi" w:cstheme="minorHAnsi"/>
          <w:sz w:val="22"/>
          <w:szCs w:val="22"/>
        </w:rPr>
        <w:t>and</w:t>
      </w:r>
      <w:r w:rsidRPr="00AA2FFF">
        <w:rPr>
          <w:rFonts w:asciiTheme="minorHAnsi" w:hAnsiTheme="minorHAnsi" w:cstheme="minorHAnsi"/>
          <w:b/>
          <w:sz w:val="22"/>
          <w:szCs w:val="22"/>
        </w:rPr>
        <w:t xml:space="preserve"> JSTL</w:t>
      </w:r>
      <w:r w:rsidRPr="00113182">
        <w:rPr>
          <w:rFonts w:asciiTheme="minorHAnsi" w:hAnsiTheme="minorHAnsi" w:cstheme="minorHAnsi"/>
          <w:sz w:val="22"/>
          <w:szCs w:val="22"/>
        </w:rPr>
        <w:t xml:space="preserve"> Tag Libraries for developing User Interface components.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Performing Code Reviews.</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Performed unit testing, system testing and integration testing.</w:t>
      </w:r>
    </w:p>
    <w:p w:rsidR="00C30BAB" w:rsidRPr="00113182" w:rsidRDefault="00C30BAB" w:rsidP="00945021">
      <w:pPr>
        <w:pStyle w:val="NoSpacing"/>
        <w:numPr>
          <w:ilvl w:val="0"/>
          <w:numId w:val="7"/>
        </w:numPr>
        <w:rPr>
          <w:rFonts w:asciiTheme="minorHAnsi" w:hAnsiTheme="minorHAnsi" w:cstheme="minorHAnsi"/>
          <w:sz w:val="22"/>
          <w:szCs w:val="22"/>
        </w:rPr>
      </w:pPr>
      <w:r w:rsidRPr="00113182">
        <w:rPr>
          <w:rFonts w:asciiTheme="minorHAnsi" w:hAnsiTheme="minorHAnsi" w:cstheme="minorHAnsi"/>
          <w:sz w:val="22"/>
          <w:szCs w:val="22"/>
        </w:rPr>
        <w:t>Involved in building and deployment of application in Linux environment.</w:t>
      </w:r>
    </w:p>
    <w:p w:rsidR="00C30BAB" w:rsidRPr="00113182" w:rsidRDefault="00C30BAB" w:rsidP="00113182">
      <w:pPr>
        <w:pStyle w:val="NoSpacing"/>
        <w:rPr>
          <w:rFonts w:asciiTheme="minorHAnsi" w:hAnsiTheme="minorHAnsi" w:cstheme="minorHAnsi"/>
          <w:sz w:val="22"/>
          <w:szCs w:val="22"/>
        </w:rPr>
      </w:pPr>
    </w:p>
    <w:p w:rsidR="0024069A" w:rsidRPr="00113182" w:rsidRDefault="00C30BAB" w:rsidP="00113182">
      <w:pPr>
        <w:pStyle w:val="NoSpacing"/>
        <w:rPr>
          <w:rFonts w:asciiTheme="minorHAnsi" w:hAnsiTheme="minorHAnsi" w:cstheme="minorHAnsi"/>
          <w:sz w:val="22"/>
          <w:szCs w:val="22"/>
        </w:rPr>
      </w:pPr>
      <w:r w:rsidRPr="00113182">
        <w:rPr>
          <w:rFonts w:asciiTheme="minorHAnsi" w:hAnsiTheme="minorHAnsi" w:cstheme="minorHAnsi"/>
          <w:b/>
          <w:sz w:val="22"/>
          <w:szCs w:val="22"/>
        </w:rPr>
        <w:t>Environment:</w:t>
      </w:r>
      <w:r w:rsidRPr="00AA2FFF">
        <w:rPr>
          <w:rFonts w:asciiTheme="minorHAnsi" w:hAnsiTheme="minorHAnsi" w:cstheme="minorHAnsi"/>
          <w:b/>
          <w:sz w:val="22"/>
          <w:szCs w:val="22"/>
        </w:rPr>
        <w:t>Java, J2EE, JDBC, Struts, SQL. Hibernate, Eclipse, Apache POI, CSS</w:t>
      </w:r>
      <w:r w:rsidRPr="00113182">
        <w:rPr>
          <w:rFonts w:asciiTheme="minorHAnsi" w:hAnsiTheme="minorHAnsi" w:cstheme="minorHAnsi"/>
          <w:sz w:val="22"/>
          <w:szCs w:val="22"/>
        </w:rPr>
        <w:t>.</w:t>
      </w:r>
    </w:p>
    <w:p w:rsidR="00C30BAB" w:rsidRDefault="00C30BAB" w:rsidP="00113182">
      <w:pPr>
        <w:pStyle w:val="NoSpacing"/>
        <w:rPr>
          <w:rFonts w:asciiTheme="minorHAnsi" w:hAnsiTheme="minorHAnsi" w:cstheme="minorHAnsi"/>
          <w:sz w:val="22"/>
          <w:szCs w:val="22"/>
        </w:rPr>
      </w:pPr>
    </w:p>
    <w:p w:rsidR="008D483B" w:rsidRPr="00113182" w:rsidRDefault="008D483B" w:rsidP="00113182">
      <w:pPr>
        <w:pStyle w:val="NoSpacing"/>
        <w:rPr>
          <w:rFonts w:asciiTheme="minorHAnsi" w:hAnsiTheme="minorHAnsi" w:cstheme="minorHAnsi"/>
          <w:sz w:val="22"/>
          <w:szCs w:val="22"/>
        </w:rPr>
      </w:pPr>
    </w:p>
    <w:p w:rsidR="008D483B" w:rsidRPr="008D483B" w:rsidRDefault="00D05265" w:rsidP="008D483B">
      <w:pPr>
        <w:pStyle w:val="NoSpacing"/>
        <w:pBdr>
          <w:bottom w:val="single" w:sz="4" w:space="1" w:color="auto"/>
        </w:pBdr>
        <w:rPr>
          <w:rFonts w:asciiTheme="minorHAnsi" w:hAnsiTheme="minorHAnsi" w:cstheme="minorHAnsi"/>
          <w:b/>
          <w:sz w:val="24"/>
          <w:szCs w:val="24"/>
        </w:rPr>
      </w:pPr>
      <w:r w:rsidRPr="008D483B">
        <w:rPr>
          <w:rFonts w:asciiTheme="minorHAnsi" w:hAnsiTheme="minorHAnsi" w:cstheme="minorHAnsi"/>
          <w:b/>
          <w:sz w:val="24"/>
          <w:szCs w:val="24"/>
        </w:rPr>
        <w:t>Ediko Systems Inc.</w:t>
      </w:r>
      <w:r w:rsidR="006264FE" w:rsidRPr="008D483B">
        <w:rPr>
          <w:rFonts w:asciiTheme="minorHAnsi" w:hAnsiTheme="minorHAnsi" w:cstheme="minorHAnsi"/>
          <w:b/>
          <w:sz w:val="24"/>
          <w:szCs w:val="24"/>
        </w:rPr>
        <w:t>, Hyderabad</w:t>
      </w:r>
      <w:r w:rsidR="007A2679" w:rsidRPr="008D483B">
        <w:rPr>
          <w:rFonts w:asciiTheme="minorHAnsi" w:hAnsiTheme="minorHAnsi" w:cstheme="minorHAnsi"/>
          <w:b/>
          <w:sz w:val="24"/>
          <w:szCs w:val="24"/>
        </w:rPr>
        <w:t xml:space="preserve">, </w:t>
      </w:r>
      <w:r w:rsidR="00E03D58" w:rsidRPr="008D483B">
        <w:rPr>
          <w:rFonts w:asciiTheme="minorHAnsi" w:hAnsiTheme="minorHAnsi" w:cstheme="minorHAnsi"/>
          <w:b/>
          <w:sz w:val="24"/>
          <w:szCs w:val="24"/>
        </w:rPr>
        <w:t>India</w:t>
      </w:r>
      <w:r w:rsidR="0090056E">
        <w:rPr>
          <w:rFonts w:asciiTheme="minorHAnsi" w:hAnsiTheme="minorHAnsi" w:cstheme="minorHAnsi"/>
          <w:b/>
          <w:sz w:val="24"/>
          <w:szCs w:val="24"/>
        </w:rPr>
        <w:t>.</w:t>
      </w:r>
      <w:r w:rsidR="00E03D58" w:rsidRPr="008D483B">
        <w:rPr>
          <w:rFonts w:asciiTheme="minorHAnsi" w:hAnsiTheme="minorHAnsi" w:cstheme="minorHAnsi"/>
          <w:b/>
          <w:sz w:val="24"/>
          <w:szCs w:val="24"/>
        </w:rPr>
        <w:tab/>
      </w:r>
      <w:r w:rsidR="008D483B">
        <w:rPr>
          <w:rFonts w:asciiTheme="minorHAnsi" w:hAnsiTheme="minorHAnsi" w:cstheme="minorHAnsi"/>
          <w:b/>
          <w:sz w:val="24"/>
          <w:szCs w:val="24"/>
        </w:rPr>
        <w:tab/>
      </w:r>
      <w:r w:rsidR="008D483B">
        <w:rPr>
          <w:rFonts w:asciiTheme="minorHAnsi" w:hAnsiTheme="minorHAnsi" w:cstheme="minorHAnsi"/>
          <w:b/>
          <w:sz w:val="24"/>
          <w:szCs w:val="24"/>
        </w:rPr>
        <w:tab/>
      </w:r>
      <w:r w:rsidR="001A6F60" w:rsidRPr="008D483B">
        <w:rPr>
          <w:rFonts w:asciiTheme="minorHAnsi" w:hAnsiTheme="minorHAnsi" w:cstheme="minorHAnsi"/>
          <w:b/>
          <w:sz w:val="24"/>
          <w:szCs w:val="24"/>
        </w:rPr>
        <w:t>July</w:t>
      </w:r>
      <w:r w:rsidR="00780979" w:rsidRPr="008D483B">
        <w:rPr>
          <w:rFonts w:asciiTheme="minorHAnsi" w:hAnsiTheme="minorHAnsi" w:cstheme="minorHAnsi"/>
          <w:b/>
          <w:sz w:val="24"/>
          <w:szCs w:val="24"/>
        </w:rPr>
        <w:t xml:space="preserve"> 2008</w:t>
      </w:r>
      <w:r w:rsidR="00486A3B" w:rsidRPr="008D483B">
        <w:rPr>
          <w:rFonts w:asciiTheme="minorHAnsi" w:hAnsiTheme="minorHAnsi" w:cstheme="minorHAnsi"/>
          <w:b/>
          <w:sz w:val="24"/>
          <w:szCs w:val="24"/>
        </w:rPr>
        <w:t xml:space="preserve"> –</w:t>
      </w:r>
      <w:r w:rsidR="00C30BAB" w:rsidRPr="008D483B">
        <w:rPr>
          <w:rFonts w:asciiTheme="minorHAnsi" w:hAnsiTheme="minorHAnsi" w:cstheme="minorHAnsi"/>
          <w:b/>
          <w:sz w:val="24"/>
          <w:szCs w:val="24"/>
        </w:rPr>
        <w:t>Aug</w:t>
      </w:r>
      <w:r w:rsidRPr="008D483B">
        <w:rPr>
          <w:rFonts w:asciiTheme="minorHAnsi" w:hAnsiTheme="minorHAnsi" w:cstheme="minorHAnsi"/>
          <w:b/>
          <w:sz w:val="24"/>
          <w:szCs w:val="24"/>
        </w:rPr>
        <w:t xml:space="preserve"> 2009</w:t>
      </w:r>
    </w:p>
    <w:p w:rsidR="006D40A5" w:rsidRPr="008D483B" w:rsidRDefault="006F64E6" w:rsidP="00113182">
      <w:pPr>
        <w:pStyle w:val="NoSpacing"/>
        <w:rPr>
          <w:rFonts w:asciiTheme="minorHAnsi" w:hAnsiTheme="minorHAnsi" w:cstheme="minorHAnsi"/>
          <w:b/>
          <w:sz w:val="24"/>
          <w:szCs w:val="24"/>
        </w:rPr>
      </w:pPr>
      <w:r w:rsidRPr="008D483B">
        <w:rPr>
          <w:rFonts w:asciiTheme="minorHAnsi" w:hAnsiTheme="minorHAnsi" w:cstheme="minorHAnsi"/>
          <w:b/>
          <w:sz w:val="24"/>
          <w:szCs w:val="24"/>
        </w:rPr>
        <w:lastRenderedPageBreak/>
        <w:t>Software Engineer</w:t>
      </w:r>
    </w:p>
    <w:p w:rsidR="005D1EE2" w:rsidRPr="00113182" w:rsidRDefault="00896DD1" w:rsidP="00113182">
      <w:pPr>
        <w:pStyle w:val="NoSpacing"/>
        <w:rPr>
          <w:rFonts w:asciiTheme="minorHAnsi" w:hAnsiTheme="minorHAnsi" w:cstheme="minorHAnsi"/>
          <w:sz w:val="22"/>
          <w:szCs w:val="22"/>
        </w:rPr>
      </w:pPr>
      <w:r w:rsidRPr="001A3BCF">
        <w:rPr>
          <w:rFonts w:asciiTheme="minorHAnsi" w:hAnsiTheme="minorHAnsi" w:cstheme="minorHAnsi"/>
          <w:b/>
          <w:sz w:val="22"/>
          <w:szCs w:val="22"/>
        </w:rPr>
        <w:t>Description:</w:t>
      </w:r>
      <w:r w:rsidR="009833B3" w:rsidRPr="00113182">
        <w:rPr>
          <w:rFonts w:asciiTheme="minorHAnsi" w:hAnsiTheme="minorHAnsi" w:cstheme="minorHAnsi"/>
          <w:sz w:val="22"/>
          <w:szCs w:val="22"/>
        </w:rPr>
        <w:t>Ediko Systems Integrators, an IBM Premier Business Partner, is a specialist company delivering world class business solutions leveraging IBM Technologies. EDIKO ensures the delivery of high quality business integration solutions through the application of sound software architecture principles and using the latest IBM technologies together with agile project management techniques.</w:t>
      </w:r>
    </w:p>
    <w:p w:rsidR="005D1EE2" w:rsidRPr="002772F1" w:rsidRDefault="00AD5889" w:rsidP="00113182">
      <w:pPr>
        <w:pStyle w:val="NoSpacing"/>
        <w:rPr>
          <w:rFonts w:asciiTheme="minorHAnsi" w:hAnsiTheme="minorHAnsi" w:cstheme="minorHAnsi"/>
          <w:b/>
          <w:sz w:val="22"/>
          <w:szCs w:val="22"/>
        </w:rPr>
      </w:pPr>
      <w:r w:rsidRPr="002772F1">
        <w:rPr>
          <w:rFonts w:asciiTheme="minorHAnsi" w:hAnsiTheme="minorHAnsi" w:cstheme="minorHAnsi"/>
          <w:b/>
          <w:sz w:val="22"/>
          <w:szCs w:val="22"/>
        </w:rPr>
        <w:t>Responsibilities</w:t>
      </w:r>
      <w:r w:rsidR="009B583C" w:rsidRPr="002772F1">
        <w:rPr>
          <w:rFonts w:asciiTheme="minorHAnsi" w:hAnsiTheme="minorHAnsi" w:cstheme="minorHAnsi"/>
          <w:b/>
          <w:sz w:val="22"/>
          <w:szCs w:val="22"/>
        </w:rPr>
        <w:t>:</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 xml:space="preserve">Used Web Sphere for developing use cases, sequence diagrams and preliminary class diagrams for the system in </w:t>
      </w:r>
      <w:r w:rsidRPr="00CA0832">
        <w:rPr>
          <w:rFonts w:asciiTheme="minorHAnsi" w:hAnsiTheme="minorHAnsi" w:cstheme="minorHAnsi"/>
          <w:b/>
          <w:sz w:val="22"/>
          <w:szCs w:val="22"/>
        </w:rPr>
        <w:t>UML</w:t>
      </w:r>
      <w:r w:rsidRPr="00113182">
        <w:rPr>
          <w:rFonts w:asciiTheme="minorHAnsi" w:hAnsiTheme="minorHAnsi" w:cstheme="minorHAnsi"/>
          <w:sz w:val="22"/>
          <w:szCs w:val="22"/>
        </w:rPr>
        <w:t>.</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Extensively used Web Sphere Studio Application Developer for building, testing, and deploying applications.</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Used </w:t>
      </w:r>
      <w:r w:rsidRPr="00CA0832">
        <w:rPr>
          <w:rFonts w:asciiTheme="minorHAnsi" w:hAnsiTheme="minorHAnsi" w:cstheme="minorHAnsi"/>
          <w:b/>
          <w:sz w:val="22"/>
          <w:szCs w:val="22"/>
        </w:rPr>
        <w:t>Spring Framework</w:t>
      </w:r>
      <w:r w:rsidRPr="00113182">
        <w:rPr>
          <w:rFonts w:asciiTheme="minorHAnsi" w:hAnsiTheme="minorHAnsi" w:cstheme="minorHAnsi"/>
          <w:sz w:val="22"/>
          <w:szCs w:val="22"/>
        </w:rPr>
        <w:t xml:space="preserve"> based on </w:t>
      </w:r>
      <w:r w:rsidRPr="00CA0832">
        <w:rPr>
          <w:rFonts w:asciiTheme="minorHAnsi" w:hAnsiTheme="minorHAnsi" w:cstheme="minorHAnsi"/>
          <w:b/>
          <w:sz w:val="22"/>
          <w:szCs w:val="22"/>
        </w:rPr>
        <w:t>(MVC) Model View Controller</w:t>
      </w:r>
      <w:r w:rsidRPr="00113182">
        <w:rPr>
          <w:rFonts w:asciiTheme="minorHAnsi" w:hAnsiTheme="minorHAnsi" w:cstheme="minorHAnsi"/>
          <w:sz w:val="22"/>
          <w:szCs w:val="22"/>
        </w:rPr>
        <w:t>, designed GUI screens by using HTML, JSP.</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Developed the presentation layer and GUI framework in </w:t>
      </w:r>
      <w:r w:rsidRPr="00CA0832">
        <w:rPr>
          <w:rFonts w:asciiTheme="minorHAnsi" w:hAnsiTheme="minorHAnsi" w:cstheme="minorHAnsi"/>
          <w:b/>
          <w:sz w:val="22"/>
          <w:szCs w:val="22"/>
        </w:rPr>
        <w:t>HTML, JSP</w:t>
      </w:r>
      <w:r w:rsidRPr="00113182">
        <w:rPr>
          <w:rFonts w:asciiTheme="minorHAnsi" w:hAnsiTheme="minorHAnsi" w:cstheme="minorHAnsi"/>
          <w:sz w:val="22"/>
          <w:szCs w:val="22"/>
        </w:rPr>
        <w:t> and Client-Side validations were done.</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Involved in Java code, which generated XML document, which in turn used XSLT to translate the content into </w:t>
      </w:r>
      <w:r w:rsidRPr="00CA0832">
        <w:rPr>
          <w:rFonts w:asciiTheme="minorHAnsi" w:hAnsiTheme="minorHAnsi" w:cstheme="minorHAnsi"/>
          <w:b/>
          <w:sz w:val="22"/>
          <w:szCs w:val="22"/>
        </w:rPr>
        <w:t>HTML</w:t>
      </w:r>
      <w:r w:rsidRPr="00113182">
        <w:rPr>
          <w:rFonts w:asciiTheme="minorHAnsi" w:hAnsiTheme="minorHAnsi" w:cstheme="minorHAnsi"/>
          <w:sz w:val="22"/>
          <w:szCs w:val="22"/>
        </w:rPr>
        <w:t xml:space="preserve"> to present to </w:t>
      </w:r>
      <w:r w:rsidRPr="00CA0832">
        <w:rPr>
          <w:rFonts w:asciiTheme="minorHAnsi" w:hAnsiTheme="minorHAnsi" w:cstheme="minorHAnsi"/>
          <w:b/>
          <w:sz w:val="22"/>
          <w:szCs w:val="22"/>
        </w:rPr>
        <w:t>GUI</w:t>
      </w:r>
      <w:r w:rsidRPr="00113182">
        <w:rPr>
          <w:rFonts w:asciiTheme="minorHAnsi" w:hAnsiTheme="minorHAnsi" w:cstheme="minorHAnsi"/>
          <w:sz w:val="22"/>
          <w:szCs w:val="22"/>
        </w:rPr>
        <w:t>.</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Implemented XQuery and XPath for querying and node selection based on the client input XML files to create Java Objects.</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Used Web Sphere to develop the Entity Beans where transaction persistence is required and JDBC was used to connect to the </w:t>
      </w:r>
      <w:r w:rsidRPr="00CA0832">
        <w:rPr>
          <w:rFonts w:asciiTheme="minorHAnsi" w:hAnsiTheme="minorHAnsi" w:cstheme="minorHAnsi"/>
          <w:b/>
          <w:sz w:val="22"/>
          <w:szCs w:val="22"/>
        </w:rPr>
        <w:t>MySQL</w:t>
      </w:r>
      <w:r w:rsidRPr="00113182">
        <w:rPr>
          <w:rFonts w:asciiTheme="minorHAnsi" w:hAnsiTheme="minorHAnsi" w:cstheme="minorHAnsi"/>
          <w:sz w:val="22"/>
          <w:szCs w:val="22"/>
        </w:rPr>
        <w:t xml:space="preserve"> database.</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 xml:space="preserve">Developed the user interface using the JSP pages and </w:t>
      </w:r>
      <w:r w:rsidRPr="00CA0832">
        <w:rPr>
          <w:rFonts w:asciiTheme="minorHAnsi" w:hAnsiTheme="minorHAnsi" w:cstheme="minorHAnsi"/>
          <w:b/>
          <w:sz w:val="22"/>
          <w:szCs w:val="22"/>
        </w:rPr>
        <w:t>DHTML</w:t>
      </w:r>
      <w:r w:rsidRPr="00113182">
        <w:rPr>
          <w:rFonts w:asciiTheme="minorHAnsi" w:hAnsiTheme="minorHAnsi" w:cstheme="minorHAnsi"/>
          <w:sz w:val="22"/>
          <w:szCs w:val="22"/>
        </w:rPr>
        <w:t xml:space="preserve"> to design the dynamic </w:t>
      </w:r>
      <w:r w:rsidRPr="00CA0832">
        <w:rPr>
          <w:rFonts w:asciiTheme="minorHAnsi" w:hAnsiTheme="minorHAnsi" w:cstheme="minorHAnsi"/>
          <w:b/>
          <w:sz w:val="22"/>
          <w:szCs w:val="22"/>
        </w:rPr>
        <w:t xml:space="preserve">HTML </w:t>
      </w:r>
      <w:r w:rsidRPr="00113182">
        <w:rPr>
          <w:rFonts w:asciiTheme="minorHAnsi" w:hAnsiTheme="minorHAnsi" w:cstheme="minorHAnsi"/>
          <w:sz w:val="22"/>
          <w:szCs w:val="22"/>
        </w:rPr>
        <w:t>pages.</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Developed Session Beans on Web Sphere for the transactions in the application.</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 xml:space="preserve">Utilized </w:t>
      </w:r>
      <w:r w:rsidRPr="00CA0832">
        <w:rPr>
          <w:rFonts w:asciiTheme="minorHAnsi" w:hAnsiTheme="minorHAnsi" w:cstheme="minorHAnsi"/>
          <w:b/>
          <w:sz w:val="22"/>
          <w:szCs w:val="22"/>
        </w:rPr>
        <w:t>WSAD</w:t>
      </w:r>
      <w:r w:rsidRPr="00113182">
        <w:rPr>
          <w:rFonts w:asciiTheme="minorHAnsi" w:hAnsiTheme="minorHAnsi" w:cstheme="minorHAnsi"/>
          <w:sz w:val="22"/>
          <w:szCs w:val="22"/>
        </w:rPr>
        <w:t xml:space="preserve"> to create </w:t>
      </w:r>
      <w:r w:rsidRPr="00CA0832">
        <w:rPr>
          <w:rFonts w:asciiTheme="minorHAnsi" w:hAnsiTheme="minorHAnsi" w:cstheme="minorHAnsi"/>
          <w:b/>
          <w:sz w:val="22"/>
          <w:szCs w:val="22"/>
        </w:rPr>
        <w:t>JSP</w:t>
      </w:r>
      <w:r w:rsidRPr="00113182">
        <w:rPr>
          <w:rFonts w:asciiTheme="minorHAnsi" w:hAnsiTheme="minorHAnsi" w:cstheme="minorHAnsi"/>
          <w:sz w:val="22"/>
          <w:szCs w:val="22"/>
        </w:rPr>
        <w:t xml:space="preserve">, Servlets, and EJB that pulled information from a DB2 database and sent to a </w:t>
      </w:r>
      <w:r w:rsidR="005D1EE2" w:rsidRPr="00113182">
        <w:rPr>
          <w:rFonts w:asciiTheme="minorHAnsi" w:hAnsiTheme="minorHAnsi" w:cstheme="minorHAnsi"/>
          <w:sz w:val="22"/>
          <w:szCs w:val="22"/>
        </w:rPr>
        <w:t>front-end</w:t>
      </w:r>
      <w:r w:rsidRPr="00113182">
        <w:rPr>
          <w:rFonts w:asciiTheme="minorHAnsi" w:hAnsiTheme="minorHAnsi" w:cstheme="minorHAnsi"/>
          <w:sz w:val="22"/>
          <w:szCs w:val="22"/>
        </w:rPr>
        <w:t xml:space="preserve"> GUI for end users.</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In the database end, responsibilities included creation of tables, triggers, stored procedures, sub-queries, joins, integrity constraints and views.</w:t>
      </w:r>
    </w:p>
    <w:p w:rsidR="009833B3" w:rsidRPr="00113182" w:rsidRDefault="009833B3" w:rsidP="00945021">
      <w:pPr>
        <w:pStyle w:val="NoSpacing"/>
        <w:numPr>
          <w:ilvl w:val="0"/>
          <w:numId w:val="8"/>
        </w:numPr>
        <w:rPr>
          <w:rFonts w:asciiTheme="minorHAnsi" w:hAnsiTheme="minorHAnsi" w:cstheme="minorHAnsi"/>
          <w:sz w:val="22"/>
          <w:szCs w:val="22"/>
        </w:rPr>
      </w:pPr>
      <w:r w:rsidRPr="00113182">
        <w:rPr>
          <w:rFonts w:asciiTheme="minorHAnsi" w:hAnsiTheme="minorHAnsi" w:cstheme="minorHAnsi"/>
          <w:sz w:val="22"/>
          <w:szCs w:val="22"/>
        </w:rPr>
        <w:t>Worked on MQ Series with J2EE technologies (</w:t>
      </w:r>
      <w:r w:rsidRPr="00CA0832">
        <w:rPr>
          <w:rFonts w:asciiTheme="minorHAnsi" w:hAnsiTheme="minorHAnsi" w:cstheme="minorHAnsi"/>
          <w:b/>
          <w:sz w:val="22"/>
          <w:szCs w:val="22"/>
        </w:rPr>
        <w:t>EJB, Java Mail, JMS</w:t>
      </w:r>
      <w:r w:rsidRPr="00113182">
        <w:rPr>
          <w:rFonts w:asciiTheme="minorHAnsi" w:hAnsiTheme="minorHAnsi" w:cstheme="minorHAnsi"/>
          <w:sz w:val="22"/>
          <w:szCs w:val="22"/>
        </w:rPr>
        <w:t>, etc.) on Web Sphere server.</w:t>
      </w:r>
    </w:p>
    <w:p w:rsidR="009833B3" w:rsidRPr="00113182" w:rsidRDefault="009833B3" w:rsidP="00113182">
      <w:pPr>
        <w:pStyle w:val="NoSpacing"/>
        <w:rPr>
          <w:rFonts w:asciiTheme="minorHAnsi" w:hAnsiTheme="minorHAnsi" w:cstheme="minorHAnsi"/>
          <w:sz w:val="22"/>
          <w:szCs w:val="22"/>
        </w:rPr>
      </w:pPr>
    </w:p>
    <w:p w:rsidR="009833B3" w:rsidRPr="00113182" w:rsidRDefault="009833B3" w:rsidP="00113182">
      <w:pPr>
        <w:pStyle w:val="NoSpacing"/>
        <w:rPr>
          <w:rFonts w:asciiTheme="minorHAnsi" w:hAnsiTheme="minorHAnsi" w:cstheme="minorHAnsi"/>
          <w:sz w:val="22"/>
          <w:szCs w:val="22"/>
        </w:rPr>
      </w:pPr>
      <w:r w:rsidRPr="001A296C">
        <w:rPr>
          <w:rFonts w:asciiTheme="minorHAnsi" w:hAnsiTheme="minorHAnsi" w:cstheme="minorHAnsi"/>
          <w:b/>
          <w:sz w:val="22"/>
          <w:szCs w:val="22"/>
        </w:rPr>
        <w:t>Environment</w:t>
      </w:r>
      <w:r w:rsidRPr="00CA0832">
        <w:rPr>
          <w:rFonts w:asciiTheme="minorHAnsi" w:hAnsiTheme="minorHAnsi" w:cstheme="minorHAnsi"/>
          <w:b/>
          <w:sz w:val="22"/>
          <w:szCs w:val="22"/>
          <w:u w:val="single"/>
        </w:rPr>
        <w:t>:</w:t>
      </w:r>
      <w:r w:rsidRPr="00CA0832">
        <w:rPr>
          <w:rFonts w:asciiTheme="minorHAnsi" w:hAnsiTheme="minorHAnsi" w:cstheme="minorHAnsi"/>
          <w:b/>
          <w:sz w:val="22"/>
          <w:szCs w:val="22"/>
        </w:rPr>
        <w:t>  Java, EJB, IBM Web Sphere Application server, Spring, JSP, Servlets, JUnit, JDBC, XML, XSLT, CSS, DOM, HTML, MySQL, JavaScript, Oracle, UML, Clear Case, ANT</w:t>
      </w:r>
      <w:r w:rsidRPr="00113182">
        <w:rPr>
          <w:rFonts w:asciiTheme="minorHAnsi" w:hAnsiTheme="minorHAnsi" w:cstheme="minorHAnsi"/>
          <w:sz w:val="22"/>
          <w:szCs w:val="22"/>
        </w:rPr>
        <w:t>.</w:t>
      </w:r>
    </w:p>
    <w:sectPr w:rsidR="009833B3" w:rsidRPr="00113182" w:rsidSect="00CD08E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914" w:rsidRDefault="00766914" w:rsidP="00896DD1">
      <w:pPr>
        <w:spacing w:after="0" w:line="240" w:lineRule="auto"/>
      </w:pPr>
      <w:r>
        <w:separator/>
      </w:r>
    </w:p>
  </w:endnote>
  <w:endnote w:type="continuationSeparator" w:id="1">
    <w:p w:rsidR="00766914" w:rsidRDefault="00766914" w:rsidP="00896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914" w:rsidRDefault="00766914" w:rsidP="00896DD1">
      <w:pPr>
        <w:spacing w:after="0" w:line="240" w:lineRule="auto"/>
      </w:pPr>
      <w:r>
        <w:separator/>
      </w:r>
    </w:p>
  </w:footnote>
  <w:footnote w:type="continuationSeparator" w:id="1">
    <w:p w:rsidR="00766914" w:rsidRDefault="00766914" w:rsidP="00896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360"/>
        </w:tabs>
        <w:ind w:left="840" w:hanging="480"/>
      </w:pPr>
      <w:rPr>
        <w:rFonts w:ascii="Symbol" w:hAnsi="Symbol" w:cs="Symbol"/>
        <w:color w:val="00000A"/>
      </w:rPr>
    </w:lvl>
    <w:lvl w:ilvl="1">
      <w:start w:val="1"/>
      <w:numFmt w:val="bullet"/>
      <w:lvlText w:val=""/>
      <w:lvlJc w:val="left"/>
      <w:pPr>
        <w:tabs>
          <w:tab w:val="num" w:pos="360"/>
        </w:tabs>
        <w:ind w:left="1320" w:hanging="480"/>
      </w:pPr>
      <w:rPr>
        <w:rFonts w:ascii="Wingdings" w:hAnsi="Wingdings" w:cs="Wingdings"/>
      </w:rPr>
    </w:lvl>
    <w:lvl w:ilvl="2">
      <w:start w:val="1"/>
      <w:numFmt w:val="bullet"/>
      <w:lvlText w:val=""/>
      <w:lvlJc w:val="left"/>
      <w:pPr>
        <w:tabs>
          <w:tab w:val="num" w:pos="360"/>
        </w:tabs>
        <w:ind w:left="1800" w:hanging="480"/>
      </w:pPr>
      <w:rPr>
        <w:rFonts w:ascii="Wingdings" w:hAnsi="Wingdings" w:cs="Wingdings"/>
      </w:rPr>
    </w:lvl>
    <w:lvl w:ilvl="3">
      <w:start w:val="1"/>
      <w:numFmt w:val="bullet"/>
      <w:lvlText w:val=""/>
      <w:lvlJc w:val="left"/>
      <w:pPr>
        <w:tabs>
          <w:tab w:val="num" w:pos="360"/>
        </w:tabs>
        <w:ind w:left="2280" w:hanging="480"/>
      </w:pPr>
      <w:rPr>
        <w:rFonts w:ascii="Wingdings" w:hAnsi="Wingdings" w:cs="Wingdings"/>
      </w:rPr>
    </w:lvl>
    <w:lvl w:ilvl="4">
      <w:start w:val="1"/>
      <w:numFmt w:val="bullet"/>
      <w:lvlText w:val=""/>
      <w:lvlJc w:val="left"/>
      <w:pPr>
        <w:tabs>
          <w:tab w:val="num" w:pos="360"/>
        </w:tabs>
        <w:ind w:left="2760" w:hanging="480"/>
      </w:pPr>
      <w:rPr>
        <w:rFonts w:ascii="Wingdings" w:hAnsi="Wingdings" w:cs="Wingdings"/>
      </w:rPr>
    </w:lvl>
    <w:lvl w:ilvl="5">
      <w:start w:val="1"/>
      <w:numFmt w:val="bullet"/>
      <w:lvlText w:val=""/>
      <w:lvlJc w:val="left"/>
      <w:pPr>
        <w:tabs>
          <w:tab w:val="num" w:pos="360"/>
        </w:tabs>
        <w:ind w:left="3240" w:hanging="480"/>
      </w:pPr>
      <w:rPr>
        <w:rFonts w:ascii="Wingdings" w:hAnsi="Wingdings" w:cs="Wingdings"/>
      </w:rPr>
    </w:lvl>
    <w:lvl w:ilvl="6">
      <w:start w:val="1"/>
      <w:numFmt w:val="bullet"/>
      <w:lvlText w:val=""/>
      <w:lvlJc w:val="left"/>
      <w:pPr>
        <w:tabs>
          <w:tab w:val="num" w:pos="360"/>
        </w:tabs>
        <w:ind w:left="3720" w:hanging="480"/>
      </w:pPr>
      <w:rPr>
        <w:rFonts w:ascii="Wingdings" w:hAnsi="Wingdings" w:cs="Wingdings"/>
      </w:rPr>
    </w:lvl>
    <w:lvl w:ilvl="7">
      <w:start w:val="1"/>
      <w:numFmt w:val="bullet"/>
      <w:lvlText w:val=""/>
      <w:lvlJc w:val="left"/>
      <w:pPr>
        <w:tabs>
          <w:tab w:val="num" w:pos="360"/>
        </w:tabs>
        <w:ind w:left="4200" w:hanging="480"/>
      </w:pPr>
      <w:rPr>
        <w:rFonts w:ascii="Wingdings" w:hAnsi="Wingdings" w:cs="Wingdings"/>
      </w:rPr>
    </w:lvl>
    <w:lvl w:ilvl="8">
      <w:start w:val="1"/>
      <w:numFmt w:val="bullet"/>
      <w:lvlText w:val=""/>
      <w:lvlJc w:val="left"/>
      <w:pPr>
        <w:tabs>
          <w:tab w:val="num" w:pos="360"/>
        </w:tabs>
        <w:ind w:left="4680" w:hanging="480"/>
      </w:pPr>
      <w:rPr>
        <w:rFonts w:ascii="Wingdings" w:hAnsi="Wingdings" w:cs="Wingdings"/>
      </w:rPr>
    </w:lvl>
  </w:abstractNum>
  <w:abstractNum w:abstractNumId="1">
    <w:nsid w:val="00000006"/>
    <w:multiLevelType w:val="multilevel"/>
    <w:tmpl w:val="00000006"/>
    <w:name w:val="WW8Num6"/>
    <w:lvl w:ilvl="0">
      <w:start w:val="1"/>
      <w:numFmt w:val="bullet"/>
      <w:lvlText w:val=""/>
      <w:lvlJc w:val="left"/>
      <w:pPr>
        <w:tabs>
          <w:tab w:val="num" w:pos="360"/>
        </w:tabs>
        <w:ind w:left="840" w:hanging="480"/>
      </w:pPr>
      <w:rPr>
        <w:rFonts w:ascii="Symbol" w:hAnsi="Symbol" w:cs="Symbol"/>
        <w:color w:val="00000A"/>
      </w:rPr>
    </w:lvl>
    <w:lvl w:ilvl="1">
      <w:start w:val="1"/>
      <w:numFmt w:val="bullet"/>
      <w:lvlText w:val=""/>
      <w:lvlJc w:val="left"/>
      <w:pPr>
        <w:tabs>
          <w:tab w:val="num" w:pos="360"/>
        </w:tabs>
        <w:ind w:left="1320" w:hanging="480"/>
      </w:pPr>
      <w:rPr>
        <w:rFonts w:ascii="Wingdings" w:hAnsi="Wingdings" w:cs="Wingdings"/>
      </w:rPr>
    </w:lvl>
    <w:lvl w:ilvl="2">
      <w:start w:val="1"/>
      <w:numFmt w:val="bullet"/>
      <w:lvlText w:val=""/>
      <w:lvlJc w:val="left"/>
      <w:pPr>
        <w:tabs>
          <w:tab w:val="num" w:pos="360"/>
        </w:tabs>
        <w:ind w:left="1800" w:hanging="480"/>
      </w:pPr>
      <w:rPr>
        <w:rFonts w:ascii="Wingdings" w:hAnsi="Wingdings" w:cs="Wingdings"/>
      </w:rPr>
    </w:lvl>
    <w:lvl w:ilvl="3">
      <w:start w:val="1"/>
      <w:numFmt w:val="bullet"/>
      <w:lvlText w:val=""/>
      <w:lvlJc w:val="left"/>
      <w:pPr>
        <w:tabs>
          <w:tab w:val="num" w:pos="360"/>
        </w:tabs>
        <w:ind w:left="2280" w:hanging="480"/>
      </w:pPr>
      <w:rPr>
        <w:rFonts w:ascii="Wingdings" w:hAnsi="Wingdings" w:cs="Wingdings"/>
      </w:rPr>
    </w:lvl>
    <w:lvl w:ilvl="4">
      <w:start w:val="1"/>
      <w:numFmt w:val="bullet"/>
      <w:lvlText w:val=""/>
      <w:lvlJc w:val="left"/>
      <w:pPr>
        <w:tabs>
          <w:tab w:val="num" w:pos="360"/>
        </w:tabs>
        <w:ind w:left="2760" w:hanging="480"/>
      </w:pPr>
      <w:rPr>
        <w:rFonts w:ascii="Wingdings" w:hAnsi="Wingdings" w:cs="Wingdings"/>
      </w:rPr>
    </w:lvl>
    <w:lvl w:ilvl="5">
      <w:start w:val="1"/>
      <w:numFmt w:val="bullet"/>
      <w:lvlText w:val=""/>
      <w:lvlJc w:val="left"/>
      <w:pPr>
        <w:tabs>
          <w:tab w:val="num" w:pos="360"/>
        </w:tabs>
        <w:ind w:left="3240" w:hanging="480"/>
      </w:pPr>
      <w:rPr>
        <w:rFonts w:ascii="Wingdings" w:hAnsi="Wingdings" w:cs="Wingdings"/>
      </w:rPr>
    </w:lvl>
    <w:lvl w:ilvl="6">
      <w:start w:val="1"/>
      <w:numFmt w:val="bullet"/>
      <w:lvlText w:val=""/>
      <w:lvlJc w:val="left"/>
      <w:pPr>
        <w:tabs>
          <w:tab w:val="num" w:pos="360"/>
        </w:tabs>
        <w:ind w:left="3720" w:hanging="480"/>
      </w:pPr>
      <w:rPr>
        <w:rFonts w:ascii="Wingdings" w:hAnsi="Wingdings" w:cs="Wingdings"/>
      </w:rPr>
    </w:lvl>
    <w:lvl w:ilvl="7">
      <w:start w:val="1"/>
      <w:numFmt w:val="bullet"/>
      <w:lvlText w:val=""/>
      <w:lvlJc w:val="left"/>
      <w:pPr>
        <w:tabs>
          <w:tab w:val="num" w:pos="360"/>
        </w:tabs>
        <w:ind w:left="4200" w:hanging="480"/>
      </w:pPr>
      <w:rPr>
        <w:rFonts w:ascii="Wingdings" w:hAnsi="Wingdings" w:cs="Wingdings"/>
      </w:rPr>
    </w:lvl>
    <w:lvl w:ilvl="8">
      <w:start w:val="1"/>
      <w:numFmt w:val="bullet"/>
      <w:lvlText w:val=""/>
      <w:lvlJc w:val="left"/>
      <w:pPr>
        <w:tabs>
          <w:tab w:val="num" w:pos="360"/>
        </w:tabs>
        <w:ind w:left="4680" w:hanging="480"/>
      </w:pPr>
      <w:rPr>
        <w:rFonts w:ascii="Wingdings" w:hAnsi="Wingdings" w:cs="Wingdings"/>
      </w:rPr>
    </w:lvl>
  </w:abstractNum>
  <w:abstractNum w:abstractNumId="2">
    <w:nsid w:val="0000000A"/>
    <w:multiLevelType w:val="multilevel"/>
    <w:tmpl w:val="0000000A"/>
    <w:name w:val="WW8Num10"/>
    <w:lvl w:ilvl="0">
      <w:start w:val="1"/>
      <w:numFmt w:val="bullet"/>
      <w:lvlText w:val=""/>
      <w:lvlJc w:val="left"/>
      <w:pPr>
        <w:tabs>
          <w:tab w:val="num" w:pos="360"/>
        </w:tabs>
        <w:ind w:left="840" w:hanging="480"/>
      </w:pPr>
      <w:rPr>
        <w:rFonts w:ascii="Symbol" w:hAnsi="Symbol" w:cs="Symbol"/>
        <w:color w:val="00000A"/>
      </w:rPr>
    </w:lvl>
    <w:lvl w:ilvl="1">
      <w:start w:val="1"/>
      <w:numFmt w:val="bullet"/>
      <w:lvlText w:val=""/>
      <w:lvlJc w:val="left"/>
      <w:pPr>
        <w:tabs>
          <w:tab w:val="num" w:pos="360"/>
        </w:tabs>
        <w:ind w:left="1320" w:hanging="480"/>
      </w:pPr>
      <w:rPr>
        <w:rFonts w:ascii="Wingdings" w:hAnsi="Wingdings" w:cs="Wingdings"/>
      </w:rPr>
    </w:lvl>
    <w:lvl w:ilvl="2">
      <w:start w:val="1"/>
      <w:numFmt w:val="bullet"/>
      <w:lvlText w:val=""/>
      <w:lvlJc w:val="left"/>
      <w:pPr>
        <w:tabs>
          <w:tab w:val="num" w:pos="360"/>
        </w:tabs>
        <w:ind w:left="1800" w:hanging="480"/>
      </w:pPr>
      <w:rPr>
        <w:rFonts w:ascii="Wingdings" w:hAnsi="Wingdings" w:cs="Wingdings"/>
      </w:rPr>
    </w:lvl>
    <w:lvl w:ilvl="3">
      <w:start w:val="1"/>
      <w:numFmt w:val="bullet"/>
      <w:lvlText w:val=""/>
      <w:lvlJc w:val="left"/>
      <w:pPr>
        <w:tabs>
          <w:tab w:val="num" w:pos="360"/>
        </w:tabs>
        <w:ind w:left="2280" w:hanging="480"/>
      </w:pPr>
      <w:rPr>
        <w:rFonts w:ascii="Wingdings" w:hAnsi="Wingdings" w:cs="Wingdings"/>
      </w:rPr>
    </w:lvl>
    <w:lvl w:ilvl="4">
      <w:start w:val="1"/>
      <w:numFmt w:val="bullet"/>
      <w:lvlText w:val=""/>
      <w:lvlJc w:val="left"/>
      <w:pPr>
        <w:tabs>
          <w:tab w:val="num" w:pos="360"/>
        </w:tabs>
        <w:ind w:left="2760" w:hanging="480"/>
      </w:pPr>
      <w:rPr>
        <w:rFonts w:ascii="Wingdings" w:hAnsi="Wingdings" w:cs="Wingdings"/>
      </w:rPr>
    </w:lvl>
    <w:lvl w:ilvl="5">
      <w:start w:val="1"/>
      <w:numFmt w:val="bullet"/>
      <w:lvlText w:val=""/>
      <w:lvlJc w:val="left"/>
      <w:pPr>
        <w:tabs>
          <w:tab w:val="num" w:pos="360"/>
        </w:tabs>
        <w:ind w:left="3240" w:hanging="480"/>
      </w:pPr>
      <w:rPr>
        <w:rFonts w:ascii="Wingdings" w:hAnsi="Wingdings" w:cs="Wingdings"/>
      </w:rPr>
    </w:lvl>
    <w:lvl w:ilvl="6">
      <w:start w:val="1"/>
      <w:numFmt w:val="bullet"/>
      <w:lvlText w:val=""/>
      <w:lvlJc w:val="left"/>
      <w:pPr>
        <w:tabs>
          <w:tab w:val="num" w:pos="360"/>
        </w:tabs>
        <w:ind w:left="3720" w:hanging="480"/>
      </w:pPr>
      <w:rPr>
        <w:rFonts w:ascii="Wingdings" w:hAnsi="Wingdings" w:cs="Wingdings"/>
      </w:rPr>
    </w:lvl>
    <w:lvl w:ilvl="7">
      <w:start w:val="1"/>
      <w:numFmt w:val="bullet"/>
      <w:lvlText w:val=""/>
      <w:lvlJc w:val="left"/>
      <w:pPr>
        <w:tabs>
          <w:tab w:val="num" w:pos="360"/>
        </w:tabs>
        <w:ind w:left="4200" w:hanging="480"/>
      </w:pPr>
      <w:rPr>
        <w:rFonts w:ascii="Wingdings" w:hAnsi="Wingdings" w:cs="Wingdings"/>
      </w:rPr>
    </w:lvl>
    <w:lvl w:ilvl="8">
      <w:start w:val="1"/>
      <w:numFmt w:val="bullet"/>
      <w:lvlText w:val=""/>
      <w:lvlJc w:val="left"/>
      <w:pPr>
        <w:tabs>
          <w:tab w:val="num" w:pos="360"/>
        </w:tabs>
        <w:ind w:left="4680" w:hanging="480"/>
      </w:pPr>
      <w:rPr>
        <w:rFonts w:ascii="Wingdings" w:hAnsi="Wingdings" w:cs="Wingdings"/>
      </w:rPr>
    </w:lvl>
  </w:abstractNum>
  <w:abstractNum w:abstractNumId="3">
    <w:nsid w:val="01536FAE"/>
    <w:multiLevelType w:val="hybridMultilevel"/>
    <w:tmpl w:val="5A1C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5A5774"/>
    <w:multiLevelType w:val="hybridMultilevel"/>
    <w:tmpl w:val="8744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40C2"/>
    <w:multiLevelType w:val="hybridMultilevel"/>
    <w:tmpl w:val="242A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6479A"/>
    <w:multiLevelType w:val="hybridMultilevel"/>
    <w:tmpl w:val="9B9E6436"/>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E5F20A58">
      <w:numFmt w:val="bullet"/>
      <w:lvlText w:val="•"/>
      <w:lvlJc w:val="left"/>
      <w:pPr>
        <w:ind w:left="2882" w:hanging="362"/>
      </w:pPr>
      <w:rPr>
        <w:rFonts w:ascii="Book Antiqua" w:eastAsia="Times New Roman" w:hAnsi="Book Antiqua" w:cs="Times New Roman"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9849A2"/>
    <w:multiLevelType w:val="hybridMultilevel"/>
    <w:tmpl w:val="FEF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8D72CA"/>
    <w:multiLevelType w:val="hybridMultilevel"/>
    <w:tmpl w:val="1CE26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73D9C"/>
    <w:multiLevelType w:val="hybridMultilevel"/>
    <w:tmpl w:val="B822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5364E"/>
    <w:multiLevelType w:val="hybridMultilevel"/>
    <w:tmpl w:val="30C8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2C0132"/>
    <w:multiLevelType w:val="hybridMultilevel"/>
    <w:tmpl w:val="0084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5"/>
  </w:num>
  <w:num w:numId="5">
    <w:abstractNumId w:val="7"/>
  </w:num>
  <w:num w:numId="6">
    <w:abstractNumId w:val="3"/>
  </w:num>
  <w:num w:numId="7">
    <w:abstractNumId w:val="11"/>
  </w:num>
  <w:num w:numId="8">
    <w:abstractNumId w:val="4"/>
  </w:num>
  <w:num w:numId="9">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D4016C"/>
    <w:rsid w:val="00004BEA"/>
    <w:rsid w:val="00026395"/>
    <w:rsid w:val="00030217"/>
    <w:rsid w:val="00035F31"/>
    <w:rsid w:val="00042D34"/>
    <w:rsid w:val="00042F36"/>
    <w:rsid w:val="00045697"/>
    <w:rsid w:val="00047E3E"/>
    <w:rsid w:val="0005365A"/>
    <w:rsid w:val="00060D03"/>
    <w:rsid w:val="00073B1E"/>
    <w:rsid w:val="00073C2D"/>
    <w:rsid w:val="0007595B"/>
    <w:rsid w:val="000839ED"/>
    <w:rsid w:val="000A399D"/>
    <w:rsid w:val="000A4DE6"/>
    <w:rsid w:val="000B184C"/>
    <w:rsid w:val="000B60B5"/>
    <w:rsid w:val="000C252B"/>
    <w:rsid w:val="000C4C78"/>
    <w:rsid w:val="000E1A4A"/>
    <w:rsid w:val="000E3AFC"/>
    <w:rsid w:val="000E5FE4"/>
    <w:rsid w:val="000F1F04"/>
    <w:rsid w:val="0010518E"/>
    <w:rsid w:val="00110FDF"/>
    <w:rsid w:val="00113182"/>
    <w:rsid w:val="00132ACD"/>
    <w:rsid w:val="00143018"/>
    <w:rsid w:val="00144642"/>
    <w:rsid w:val="00157042"/>
    <w:rsid w:val="00157626"/>
    <w:rsid w:val="00164AEF"/>
    <w:rsid w:val="00175433"/>
    <w:rsid w:val="00175CAF"/>
    <w:rsid w:val="00181A59"/>
    <w:rsid w:val="001A1279"/>
    <w:rsid w:val="001A296C"/>
    <w:rsid w:val="001A3BCF"/>
    <w:rsid w:val="001A6F60"/>
    <w:rsid w:val="001B5964"/>
    <w:rsid w:val="001C2113"/>
    <w:rsid w:val="001C4E12"/>
    <w:rsid w:val="001D4019"/>
    <w:rsid w:val="001D4A8D"/>
    <w:rsid w:val="001D4AD3"/>
    <w:rsid w:val="001D7F9D"/>
    <w:rsid w:val="00222480"/>
    <w:rsid w:val="0024069A"/>
    <w:rsid w:val="00243120"/>
    <w:rsid w:val="00244CBE"/>
    <w:rsid w:val="0027344E"/>
    <w:rsid w:val="00275ECF"/>
    <w:rsid w:val="002772F1"/>
    <w:rsid w:val="00284A1F"/>
    <w:rsid w:val="00292DF5"/>
    <w:rsid w:val="002940AF"/>
    <w:rsid w:val="00297A56"/>
    <w:rsid w:val="00297E9E"/>
    <w:rsid w:val="002A5A67"/>
    <w:rsid w:val="002A6325"/>
    <w:rsid w:val="002B3BF8"/>
    <w:rsid w:val="002B5EE2"/>
    <w:rsid w:val="002C29D1"/>
    <w:rsid w:val="002C4325"/>
    <w:rsid w:val="002D4ECA"/>
    <w:rsid w:val="002E1F9E"/>
    <w:rsid w:val="002E5C0E"/>
    <w:rsid w:val="002F6EA4"/>
    <w:rsid w:val="00303C40"/>
    <w:rsid w:val="00310865"/>
    <w:rsid w:val="0031467E"/>
    <w:rsid w:val="0031518E"/>
    <w:rsid w:val="003176A9"/>
    <w:rsid w:val="00340645"/>
    <w:rsid w:val="0034368D"/>
    <w:rsid w:val="003551BD"/>
    <w:rsid w:val="00364327"/>
    <w:rsid w:val="00380081"/>
    <w:rsid w:val="00394AC5"/>
    <w:rsid w:val="00396F1F"/>
    <w:rsid w:val="003A696E"/>
    <w:rsid w:val="003E47A7"/>
    <w:rsid w:val="00405C18"/>
    <w:rsid w:val="00407402"/>
    <w:rsid w:val="00407A65"/>
    <w:rsid w:val="0041169F"/>
    <w:rsid w:val="0041721D"/>
    <w:rsid w:val="00421C32"/>
    <w:rsid w:val="00424A60"/>
    <w:rsid w:val="00426394"/>
    <w:rsid w:val="004334E6"/>
    <w:rsid w:val="00435463"/>
    <w:rsid w:val="00435A7A"/>
    <w:rsid w:val="00435C20"/>
    <w:rsid w:val="00436E5A"/>
    <w:rsid w:val="0044119F"/>
    <w:rsid w:val="00442B05"/>
    <w:rsid w:val="00443EAC"/>
    <w:rsid w:val="00446BF1"/>
    <w:rsid w:val="00453C28"/>
    <w:rsid w:val="00456646"/>
    <w:rsid w:val="0046127F"/>
    <w:rsid w:val="004800BC"/>
    <w:rsid w:val="00480779"/>
    <w:rsid w:val="00480F5C"/>
    <w:rsid w:val="00486A3B"/>
    <w:rsid w:val="00490ED7"/>
    <w:rsid w:val="004939F5"/>
    <w:rsid w:val="00495E58"/>
    <w:rsid w:val="004975D0"/>
    <w:rsid w:val="004A54D4"/>
    <w:rsid w:val="004A6671"/>
    <w:rsid w:val="004A688E"/>
    <w:rsid w:val="004D52F7"/>
    <w:rsid w:val="004D67B0"/>
    <w:rsid w:val="004E4172"/>
    <w:rsid w:val="004E4231"/>
    <w:rsid w:val="004E6314"/>
    <w:rsid w:val="004E69D5"/>
    <w:rsid w:val="004E745F"/>
    <w:rsid w:val="00510A50"/>
    <w:rsid w:val="005110F9"/>
    <w:rsid w:val="00514FEC"/>
    <w:rsid w:val="005171DC"/>
    <w:rsid w:val="005326D5"/>
    <w:rsid w:val="00534C16"/>
    <w:rsid w:val="0054276C"/>
    <w:rsid w:val="00542D73"/>
    <w:rsid w:val="005432BB"/>
    <w:rsid w:val="00551721"/>
    <w:rsid w:val="005528FB"/>
    <w:rsid w:val="00554E93"/>
    <w:rsid w:val="00561AED"/>
    <w:rsid w:val="00562535"/>
    <w:rsid w:val="00563B46"/>
    <w:rsid w:val="00563C56"/>
    <w:rsid w:val="00566869"/>
    <w:rsid w:val="00573C5A"/>
    <w:rsid w:val="00584108"/>
    <w:rsid w:val="005A0B26"/>
    <w:rsid w:val="005A3A52"/>
    <w:rsid w:val="005B178E"/>
    <w:rsid w:val="005B31BB"/>
    <w:rsid w:val="005D1EE2"/>
    <w:rsid w:val="005D28BF"/>
    <w:rsid w:val="005D3D36"/>
    <w:rsid w:val="005D56B9"/>
    <w:rsid w:val="005D5B99"/>
    <w:rsid w:val="005D6425"/>
    <w:rsid w:val="005D7B96"/>
    <w:rsid w:val="005E39E0"/>
    <w:rsid w:val="005E4DE1"/>
    <w:rsid w:val="005F081A"/>
    <w:rsid w:val="005F22B3"/>
    <w:rsid w:val="005F442B"/>
    <w:rsid w:val="00606353"/>
    <w:rsid w:val="0061649B"/>
    <w:rsid w:val="00625325"/>
    <w:rsid w:val="00625F82"/>
    <w:rsid w:val="006264FE"/>
    <w:rsid w:val="006269C7"/>
    <w:rsid w:val="006439E5"/>
    <w:rsid w:val="00653B98"/>
    <w:rsid w:val="00661FCC"/>
    <w:rsid w:val="0066379E"/>
    <w:rsid w:val="00664639"/>
    <w:rsid w:val="00666270"/>
    <w:rsid w:val="00667B58"/>
    <w:rsid w:val="00680622"/>
    <w:rsid w:val="00685413"/>
    <w:rsid w:val="00697C48"/>
    <w:rsid w:val="006A0044"/>
    <w:rsid w:val="006A11D8"/>
    <w:rsid w:val="006A3AB0"/>
    <w:rsid w:val="006B73B5"/>
    <w:rsid w:val="006C06C1"/>
    <w:rsid w:val="006C2A4C"/>
    <w:rsid w:val="006C74F4"/>
    <w:rsid w:val="006C7760"/>
    <w:rsid w:val="006D0CDE"/>
    <w:rsid w:val="006D40A5"/>
    <w:rsid w:val="006D5A7B"/>
    <w:rsid w:val="006E4267"/>
    <w:rsid w:val="006F64E6"/>
    <w:rsid w:val="00713CA9"/>
    <w:rsid w:val="00716746"/>
    <w:rsid w:val="00721892"/>
    <w:rsid w:val="00721E7F"/>
    <w:rsid w:val="00724483"/>
    <w:rsid w:val="00730587"/>
    <w:rsid w:val="00730D04"/>
    <w:rsid w:val="0073141F"/>
    <w:rsid w:val="0073512F"/>
    <w:rsid w:val="00737B0F"/>
    <w:rsid w:val="00741CD3"/>
    <w:rsid w:val="007434E1"/>
    <w:rsid w:val="007475AB"/>
    <w:rsid w:val="00747851"/>
    <w:rsid w:val="00752A21"/>
    <w:rsid w:val="00757E5A"/>
    <w:rsid w:val="00760F25"/>
    <w:rsid w:val="00766914"/>
    <w:rsid w:val="00775F2D"/>
    <w:rsid w:val="00780841"/>
    <w:rsid w:val="00780979"/>
    <w:rsid w:val="00782EB2"/>
    <w:rsid w:val="00786C9A"/>
    <w:rsid w:val="007874EA"/>
    <w:rsid w:val="007908B0"/>
    <w:rsid w:val="0079730C"/>
    <w:rsid w:val="007A2679"/>
    <w:rsid w:val="007A4358"/>
    <w:rsid w:val="007E1226"/>
    <w:rsid w:val="007E7554"/>
    <w:rsid w:val="007F1734"/>
    <w:rsid w:val="0080003A"/>
    <w:rsid w:val="0080213B"/>
    <w:rsid w:val="00811DA2"/>
    <w:rsid w:val="00831135"/>
    <w:rsid w:val="008340D2"/>
    <w:rsid w:val="00837867"/>
    <w:rsid w:val="00843DAF"/>
    <w:rsid w:val="00844852"/>
    <w:rsid w:val="00852CDC"/>
    <w:rsid w:val="00860D45"/>
    <w:rsid w:val="008728AC"/>
    <w:rsid w:val="00881C53"/>
    <w:rsid w:val="0088302A"/>
    <w:rsid w:val="00887363"/>
    <w:rsid w:val="00892AF0"/>
    <w:rsid w:val="00896DD1"/>
    <w:rsid w:val="008B3695"/>
    <w:rsid w:val="008B7D6A"/>
    <w:rsid w:val="008C4DD6"/>
    <w:rsid w:val="008D2504"/>
    <w:rsid w:val="008D483B"/>
    <w:rsid w:val="008D660A"/>
    <w:rsid w:val="008E6815"/>
    <w:rsid w:val="008F0A4E"/>
    <w:rsid w:val="008F40DA"/>
    <w:rsid w:val="008F4523"/>
    <w:rsid w:val="008F5136"/>
    <w:rsid w:val="0090048D"/>
    <w:rsid w:val="0090056E"/>
    <w:rsid w:val="00905423"/>
    <w:rsid w:val="009055B6"/>
    <w:rsid w:val="00917DAC"/>
    <w:rsid w:val="00934AC3"/>
    <w:rsid w:val="009402F5"/>
    <w:rsid w:val="00941BAC"/>
    <w:rsid w:val="00943423"/>
    <w:rsid w:val="0094424D"/>
    <w:rsid w:val="00944893"/>
    <w:rsid w:val="00945021"/>
    <w:rsid w:val="00945F21"/>
    <w:rsid w:val="00950875"/>
    <w:rsid w:val="00951242"/>
    <w:rsid w:val="00967FB6"/>
    <w:rsid w:val="0097101B"/>
    <w:rsid w:val="009833B3"/>
    <w:rsid w:val="009849C1"/>
    <w:rsid w:val="009913FA"/>
    <w:rsid w:val="009A16F1"/>
    <w:rsid w:val="009B583C"/>
    <w:rsid w:val="009C6D9D"/>
    <w:rsid w:val="009D54D7"/>
    <w:rsid w:val="009D6A76"/>
    <w:rsid w:val="009E61CB"/>
    <w:rsid w:val="009F02AC"/>
    <w:rsid w:val="009F257B"/>
    <w:rsid w:val="009F2B37"/>
    <w:rsid w:val="009F53A2"/>
    <w:rsid w:val="00A00471"/>
    <w:rsid w:val="00A17A07"/>
    <w:rsid w:val="00A33CA6"/>
    <w:rsid w:val="00A37B0F"/>
    <w:rsid w:val="00A37BB7"/>
    <w:rsid w:val="00A4151C"/>
    <w:rsid w:val="00A47F83"/>
    <w:rsid w:val="00A50951"/>
    <w:rsid w:val="00A50FE2"/>
    <w:rsid w:val="00A52518"/>
    <w:rsid w:val="00A62010"/>
    <w:rsid w:val="00A650A1"/>
    <w:rsid w:val="00A71392"/>
    <w:rsid w:val="00A762AE"/>
    <w:rsid w:val="00A81BCC"/>
    <w:rsid w:val="00A9149B"/>
    <w:rsid w:val="00A92C6D"/>
    <w:rsid w:val="00A93BBC"/>
    <w:rsid w:val="00AA079B"/>
    <w:rsid w:val="00AA2FFF"/>
    <w:rsid w:val="00AA6ED1"/>
    <w:rsid w:val="00AB73B8"/>
    <w:rsid w:val="00AC780A"/>
    <w:rsid w:val="00AD13FA"/>
    <w:rsid w:val="00AD5889"/>
    <w:rsid w:val="00AD7391"/>
    <w:rsid w:val="00AE5701"/>
    <w:rsid w:val="00AE675B"/>
    <w:rsid w:val="00AE702D"/>
    <w:rsid w:val="00AF4498"/>
    <w:rsid w:val="00AF54ED"/>
    <w:rsid w:val="00B0589B"/>
    <w:rsid w:val="00B078C9"/>
    <w:rsid w:val="00B14416"/>
    <w:rsid w:val="00B175C7"/>
    <w:rsid w:val="00B21599"/>
    <w:rsid w:val="00B24E9B"/>
    <w:rsid w:val="00B443A2"/>
    <w:rsid w:val="00B45232"/>
    <w:rsid w:val="00B57580"/>
    <w:rsid w:val="00B661C3"/>
    <w:rsid w:val="00B6718E"/>
    <w:rsid w:val="00B70531"/>
    <w:rsid w:val="00B7678C"/>
    <w:rsid w:val="00B870E0"/>
    <w:rsid w:val="00B93770"/>
    <w:rsid w:val="00BA0BB9"/>
    <w:rsid w:val="00BA7059"/>
    <w:rsid w:val="00BC467F"/>
    <w:rsid w:val="00BD5345"/>
    <w:rsid w:val="00BD6317"/>
    <w:rsid w:val="00BE3C59"/>
    <w:rsid w:val="00BE3EAF"/>
    <w:rsid w:val="00BF523D"/>
    <w:rsid w:val="00C007F2"/>
    <w:rsid w:val="00C10912"/>
    <w:rsid w:val="00C25F28"/>
    <w:rsid w:val="00C30BAB"/>
    <w:rsid w:val="00C3286E"/>
    <w:rsid w:val="00C41042"/>
    <w:rsid w:val="00C66482"/>
    <w:rsid w:val="00C745D0"/>
    <w:rsid w:val="00C8100A"/>
    <w:rsid w:val="00C86299"/>
    <w:rsid w:val="00C87759"/>
    <w:rsid w:val="00C906B3"/>
    <w:rsid w:val="00C91865"/>
    <w:rsid w:val="00C942F4"/>
    <w:rsid w:val="00C952C8"/>
    <w:rsid w:val="00CA0832"/>
    <w:rsid w:val="00CA22AF"/>
    <w:rsid w:val="00CA7AB7"/>
    <w:rsid w:val="00CA7AF1"/>
    <w:rsid w:val="00CB19BC"/>
    <w:rsid w:val="00CC0CEE"/>
    <w:rsid w:val="00CC10E6"/>
    <w:rsid w:val="00CD08E2"/>
    <w:rsid w:val="00CD3F05"/>
    <w:rsid w:val="00CD5A11"/>
    <w:rsid w:val="00CE14BA"/>
    <w:rsid w:val="00CE5CEA"/>
    <w:rsid w:val="00CF783D"/>
    <w:rsid w:val="00D01868"/>
    <w:rsid w:val="00D02E30"/>
    <w:rsid w:val="00D0455F"/>
    <w:rsid w:val="00D05265"/>
    <w:rsid w:val="00D250A6"/>
    <w:rsid w:val="00D3197F"/>
    <w:rsid w:val="00D33DE8"/>
    <w:rsid w:val="00D33E8D"/>
    <w:rsid w:val="00D3486F"/>
    <w:rsid w:val="00D37C8C"/>
    <w:rsid w:val="00D4016C"/>
    <w:rsid w:val="00D406E1"/>
    <w:rsid w:val="00D43EFB"/>
    <w:rsid w:val="00D443CB"/>
    <w:rsid w:val="00D5023D"/>
    <w:rsid w:val="00D51390"/>
    <w:rsid w:val="00D526DD"/>
    <w:rsid w:val="00D52EAC"/>
    <w:rsid w:val="00D54127"/>
    <w:rsid w:val="00D541CE"/>
    <w:rsid w:val="00D60106"/>
    <w:rsid w:val="00D6013D"/>
    <w:rsid w:val="00D64493"/>
    <w:rsid w:val="00D67E17"/>
    <w:rsid w:val="00D71529"/>
    <w:rsid w:val="00D7177F"/>
    <w:rsid w:val="00D73D9F"/>
    <w:rsid w:val="00D90BC2"/>
    <w:rsid w:val="00D94FCE"/>
    <w:rsid w:val="00DA331A"/>
    <w:rsid w:val="00DC11E8"/>
    <w:rsid w:val="00DC6F4E"/>
    <w:rsid w:val="00DD4F62"/>
    <w:rsid w:val="00DE01A3"/>
    <w:rsid w:val="00DE6832"/>
    <w:rsid w:val="00E01D9F"/>
    <w:rsid w:val="00E03D58"/>
    <w:rsid w:val="00E10C0E"/>
    <w:rsid w:val="00E12961"/>
    <w:rsid w:val="00E14691"/>
    <w:rsid w:val="00E2202A"/>
    <w:rsid w:val="00E2698B"/>
    <w:rsid w:val="00E36592"/>
    <w:rsid w:val="00E45357"/>
    <w:rsid w:val="00E531A2"/>
    <w:rsid w:val="00E53DCE"/>
    <w:rsid w:val="00E62ECA"/>
    <w:rsid w:val="00E634A7"/>
    <w:rsid w:val="00E74433"/>
    <w:rsid w:val="00E91945"/>
    <w:rsid w:val="00EA2609"/>
    <w:rsid w:val="00EB24CC"/>
    <w:rsid w:val="00ED2D92"/>
    <w:rsid w:val="00EE1169"/>
    <w:rsid w:val="00EE25C5"/>
    <w:rsid w:val="00F05057"/>
    <w:rsid w:val="00F1392A"/>
    <w:rsid w:val="00F359C7"/>
    <w:rsid w:val="00F415D2"/>
    <w:rsid w:val="00F527C4"/>
    <w:rsid w:val="00F5782F"/>
    <w:rsid w:val="00F57CB2"/>
    <w:rsid w:val="00F71F9C"/>
    <w:rsid w:val="00F74353"/>
    <w:rsid w:val="00F83A80"/>
    <w:rsid w:val="00F845EB"/>
    <w:rsid w:val="00F952CD"/>
    <w:rsid w:val="00FA207E"/>
    <w:rsid w:val="00FA53E9"/>
    <w:rsid w:val="00FB1CBA"/>
    <w:rsid w:val="00FB3E2A"/>
    <w:rsid w:val="00FB45E1"/>
    <w:rsid w:val="00FE5EBB"/>
    <w:rsid w:val="00FE7C90"/>
    <w:rsid w:val="00FF0EBD"/>
    <w:rsid w:val="00FF1CDF"/>
    <w:rsid w:val="00FF37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ED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DD1"/>
    <w:pPr>
      <w:tabs>
        <w:tab w:val="center" w:pos="4680"/>
        <w:tab w:val="right" w:pos="9360"/>
      </w:tabs>
    </w:pPr>
  </w:style>
  <w:style w:type="character" w:customStyle="1" w:styleId="HeaderChar">
    <w:name w:val="Header Char"/>
    <w:link w:val="Header"/>
    <w:uiPriority w:val="99"/>
    <w:rsid w:val="00896DD1"/>
    <w:rPr>
      <w:sz w:val="22"/>
      <w:szCs w:val="22"/>
    </w:rPr>
  </w:style>
  <w:style w:type="paragraph" w:styleId="Footer">
    <w:name w:val="footer"/>
    <w:basedOn w:val="Normal"/>
    <w:link w:val="FooterChar"/>
    <w:uiPriority w:val="99"/>
    <w:unhideWhenUsed/>
    <w:rsid w:val="00896DD1"/>
    <w:pPr>
      <w:tabs>
        <w:tab w:val="center" w:pos="4680"/>
        <w:tab w:val="right" w:pos="9360"/>
      </w:tabs>
    </w:pPr>
  </w:style>
  <w:style w:type="character" w:customStyle="1" w:styleId="FooterChar">
    <w:name w:val="Footer Char"/>
    <w:link w:val="Footer"/>
    <w:uiPriority w:val="99"/>
    <w:rsid w:val="00896DD1"/>
    <w:rPr>
      <w:sz w:val="22"/>
      <w:szCs w:val="22"/>
    </w:rPr>
  </w:style>
  <w:style w:type="character" w:styleId="Hyperlink">
    <w:name w:val="Hyperlink"/>
    <w:unhideWhenUsed/>
    <w:rsid w:val="00896DD1"/>
    <w:rPr>
      <w:color w:val="0000FF"/>
      <w:u w:val="single"/>
    </w:rPr>
  </w:style>
  <w:style w:type="paragraph" w:customStyle="1" w:styleId="MediumGrid2-Accent11">
    <w:name w:val="Medium Grid 2 - Accent 11"/>
    <w:uiPriority w:val="1"/>
    <w:qFormat/>
    <w:rsid w:val="00896DD1"/>
    <w:rPr>
      <w:sz w:val="22"/>
      <w:szCs w:val="22"/>
    </w:rPr>
  </w:style>
  <w:style w:type="paragraph" w:customStyle="1" w:styleId="Normal1">
    <w:name w:val="Normal1"/>
    <w:rsid w:val="00896DD1"/>
    <w:pPr>
      <w:widowControl w:val="0"/>
    </w:pPr>
    <w:rPr>
      <w:rFonts w:cs="Calibri"/>
      <w:color w:val="000000"/>
      <w:sz w:val="22"/>
    </w:rPr>
  </w:style>
  <w:style w:type="paragraph" w:styleId="ListBullet">
    <w:name w:val="List Bullet"/>
    <w:basedOn w:val="Normal"/>
    <w:rsid w:val="00896DD1"/>
    <w:pPr>
      <w:numPr>
        <w:numId w:val="1"/>
      </w:numPr>
      <w:spacing w:after="120" w:line="276" w:lineRule="auto"/>
    </w:pPr>
    <w:rPr>
      <w:rFonts w:eastAsia="Times New Roman"/>
      <w:sz w:val="20"/>
    </w:rPr>
  </w:style>
  <w:style w:type="character" w:styleId="FollowedHyperlink">
    <w:name w:val="FollowedHyperlink"/>
    <w:uiPriority w:val="99"/>
    <w:semiHidden/>
    <w:unhideWhenUsed/>
    <w:rsid w:val="00D250A6"/>
    <w:rPr>
      <w:color w:val="800080"/>
      <w:u w:val="single"/>
    </w:rPr>
  </w:style>
  <w:style w:type="character" w:customStyle="1" w:styleId="ListParagraphChar">
    <w:name w:val="List Paragraph Char"/>
    <w:link w:val="ListParagraph"/>
    <w:uiPriority w:val="34"/>
    <w:locked/>
    <w:rsid w:val="00B443A2"/>
    <w:rPr>
      <w:sz w:val="22"/>
      <w:szCs w:val="22"/>
    </w:rPr>
  </w:style>
  <w:style w:type="paragraph" w:styleId="ListParagraph">
    <w:name w:val="List Paragraph"/>
    <w:basedOn w:val="Normal"/>
    <w:link w:val="ListParagraphChar"/>
    <w:uiPriority w:val="34"/>
    <w:qFormat/>
    <w:rsid w:val="00B443A2"/>
    <w:pPr>
      <w:spacing w:after="200" w:line="276" w:lineRule="auto"/>
      <w:ind w:left="720"/>
      <w:contextualSpacing/>
    </w:pPr>
  </w:style>
  <w:style w:type="character" w:customStyle="1" w:styleId="apple-converted-space">
    <w:name w:val="apple-converted-space"/>
    <w:rsid w:val="00ED2D92"/>
  </w:style>
  <w:style w:type="character" w:customStyle="1" w:styleId="normalchar">
    <w:name w:val="normal__char"/>
    <w:rsid w:val="00B870E0"/>
  </w:style>
  <w:style w:type="paragraph" w:styleId="NormalWeb">
    <w:name w:val="Normal (Web)"/>
    <w:basedOn w:val="Normal"/>
    <w:uiPriority w:val="99"/>
    <w:unhideWhenUsed/>
    <w:rsid w:val="00C66482"/>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rsid w:val="00625F82"/>
  </w:style>
  <w:style w:type="character" w:customStyle="1" w:styleId="NoSpacingChar">
    <w:name w:val="No Spacing Char"/>
    <w:link w:val="NoSpacing"/>
    <w:uiPriority w:val="1"/>
    <w:locked/>
    <w:rsid w:val="00AE675B"/>
    <w:rPr>
      <w:rFonts w:ascii="Cambria" w:hAnsi="Cambria"/>
    </w:rPr>
  </w:style>
  <w:style w:type="paragraph" w:styleId="NoSpacing">
    <w:name w:val="No Spacing"/>
    <w:link w:val="NoSpacingChar"/>
    <w:uiPriority w:val="1"/>
    <w:qFormat/>
    <w:rsid w:val="00AE675B"/>
    <w:rPr>
      <w:rFonts w:ascii="Cambria" w:hAnsi="Cambria"/>
    </w:rPr>
  </w:style>
  <w:style w:type="character" w:customStyle="1" w:styleId="txtempstyle">
    <w:name w:val="txtempstyle"/>
    <w:rsid w:val="00917DAC"/>
  </w:style>
  <w:style w:type="character" w:customStyle="1" w:styleId="highlight">
    <w:name w:val="highlight"/>
    <w:rsid w:val="00917DAC"/>
  </w:style>
  <w:style w:type="character" w:customStyle="1" w:styleId="apple-style-span">
    <w:name w:val="apple-style-span"/>
    <w:rsid w:val="009833B3"/>
  </w:style>
  <w:style w:type="character" w:customStyle="1" w:styleId="indented0020body0020textchar">
    <w:name w:val="indented_0020body_0020text__char"/>
    <w:rsid w:val="009833B3"/>
  </w:style>
  <w:style w:type="character" w:styleId="CommentReference">
    <w:name w:val="annotation reference"/>
    <w:basedOn w:val="DefaultParagraphFont"/>
    <w:uiPriority w:val="99"/>
    <w:semiHidden/>
    <w:unhideWhenUsed/>
    <w:rsid w:val="00881C53"/>
    <w:rPr>
      <w:sz w:val="16"/>
      <w:szCs w:val="16"/>
    </w:rPr>
  </w:style>
  <w:style w:type="paragraph" w:styleId="CommentText">
    <w:name w:val="annotation text"/>
    <w:basedOn w:val="Normal"/>
    <w:link w:val="CommentTextChar"/>
    <w:uiPriority w:val="99"/>
    <w:semiHidden/>
    <w:unhideWhenUsed/>
    <w:rsid w:val="00881C53"/>
    <w:pPr>
      <w:spacing w:line="240" w:lineRule="auto"/>
    </w:pPr>
    <w:rPr>
      <w:sz w:val="20"/>
      <w:szCs w:val="20"/>
    </w:rPr>
  </w:style>
  <w:style w:type="character" w:customStyle="1" w:styleId="CommentTextChar">
    <w:name w:val="Comment Text Char"/>
    <w:basedOn w:val="DefaultParagraphFont"/>
    <w:link w:val="CommentText"/>
    <w:uiPriority w:val="99"/>
    <w:semiHidden/>
    <w:rsid w:val="00881C53"/>
  </w:style>
  <w:style w:type="paragraph" w:styleId="CommentSubject">
    <w:name w:val="annotation subject"/>
    <w:basedOn w:val="CommentText"/>
    <w:next w:val="CommentText"/>
    <w:link w:val="CommentSubjectChar"/>
    <w:uiPriority w:val="99"/>
    <w:semiHidden/>
    <w:unhideWhenUsed/>
    <w:rsid w:val="00881C53"/>
    <w:rPr>
      <w:b/>
      <w:bCs/>
    </w:rPr>
  </w:style>
  <w:style w:type="character" w:customStyle="1" w:styleId="CommentSubjectChar">
    <w:name w:val="Comment Subject Char"/>
    <w:basedOn w:val="CommentTextChar"/>
    <w:link w:val="CommentSubject"/>
    <w:uiPriority w:val="99"/>
    <w:semiHidden/>
    <w:rsid w:val="00881C53"/>
    <w:rPr>
      <w:b/>
      <w:bCs/>
    </w:rPr>
  </w:style>
  <w:style w:type="paragraph" w:styleId="BalloonText">
    <w:name w:val="Balloon Text"/>
    <w:basedOn w:val="Normal"/>
    <w:link w:val="BalloonTextChar"/>
    <w:uiPriority w:val="99"/>
    <w:semiHidden/>
    <w:unhideWhenUsed/>
    <w:rsid w:val="00881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C53"/>
    <w:rPr>
      <w:rFonts w:ascii="Segoe UI" w:hAnsi="Segoe UI" w:cs="Segoe UI"/>
      <w:sz w:val="18"/>
      <w:szCs w:val="18"/>
    </w:rPr>
  </w:style>
  <w:style w:type="character" w:customStyle="1" w:styleId="m6013384617042080324gmail-m5774128258891669358gmail-m5986138119568760905gmail-m6447550038441170018gmail-m8657045164036033671gmail-m3425253769523826282gmail-m-3590216949105078255gmail-m3268068262573641338gmail-m-5071461625172685141gmail-m6714131060">
    <w:name w:val="m_6013384617042080324gmail-m_5774128258891669358gmail-m_5986138119568760905gmail-m_6447550038441170018gmail-m_8657045164036033671gmail-m_3425253769523826282gmail-m-3590216949105078255gmail-m3268068262573641338gmail-m-5071461625172685141gmail-m6714131060"/>
    <w:basedOn w:val="DefaultParagraphFont"/>
    <w:rsid w:val="000E1A4A"/>
  </w:style>
  <w:style w:type="character" w:customStyle="1" w:styleId="m6013384617042080324gmail-m5774128258891669358gmail-m5986138119568760905gmail-il">
    <w:name w:val="m_6013384617042080324gmail-m_5774128258891669358gmail-m_5986138119568760905gmail-il"/>
    <w:basedOn w:val="DefaultParagraphFont"/>
    <w:rsid w:val="000E1A4A"/>
  </w:style>
  <w:style w:type="character" w:styleId="Strong">
    <w:name w:val="Strong"/>
    <w:basedOn w:val="DefaultParagraphFont"/>
    <w:uiPriority w:val="22"/>
    <w:qFormat/>
    <w:rsid w:val="005528FB"/>
    <w:rPr>
      <w:b/>
      <w:bCs/>
    </w:rPr>
  </w:style>
</w:styles>
</file>

<file path=word/webSettings.xml><?xml version="1.0" encoding="utf-8"?>
<w:webSettings xmlns:r="http://schemas.openxmlformats.org/officeDocument/2006/relationships" xmlns:w="http://schemas.openxmlformats.org/wordprocessingml/2006/main">
  <w:divs>
    <w:div w:id="211044643">
      <w:bodyDiv w:val="1"/>
      <w:marLeft w:val="0"/>
      <w:marRight w:val="0"/>
      <w:marTop w:val="0"/>
      <w:marBottom w:val="0"/>
      <w:divBdr>
        <w:top w:val="none" w:sz="0" w:space="0" w:color="auto"/>
        <w:left w:val="none" w:sz="0" w:space="0" w:color="auto"/>
        <w:bottom w:val="none" w:sz="0" w:space="0" w:color="auto"/>
        <w:right w:val="none" w:sz="0" w:space="0" w:color="auto"/>
      </w:divBdr>
    </w:div>
    <w:div w:id="275453483">
      <w:bodyDiv w:val="1"/>
      <w:marLeft w:val="0"/>
      <w:marRight w:val="0"/>
      <w:marTop w:val="0"/>
      <w:marBottom w:val="0"/>
      <w:divBdr>
        <w:top w:val="none" w:sz="0" w:space="0" w:color="auto"/>
        <w:left w:val="none" w:sz="0" w:space="0" w:color="auto"/>
        <w:bottom w:val="none" w:sz="0" w:space="0" w:color="auto"/>
        <w:right w:val="none" w:sz="0" w:space="0" w:color="auto"/>
      </w:divBdr>
    </w:div>
    <w:div w:id="302782974">
      <w:bodyDiv w:val="1"/>
      <w:marLeft w:val="0"/>
      <w:marRight w:val="0"/>
      <w:marTop w:val="0"/>
      <w:marBottom w:val="0"/>
      <w:divBdr>
        <w:top w:val="none" w:sz="0" w:space="0" w:color="auto"/>
        <w:left w:val="none" w:sz="0" w:space="0" w:color="auto"/>
        <w:bottom w:val="none" w:sz="0" w:space="0" w:color="auto"/>
        <w:right w:val="none" w:sz="0" w:space="0" w:color="auto"/>
      </w:divBdr>
    </w:div>
    <w:div w:id="457186628">
      <w:bodyDiv w:val="1"/>
      <w:marLeft w:val="0"/>
      <w:marRight w:val="0"/>
      <w:marTop w:val="0"/>
      <w:marBottom w:val="0"/>
      <w:divBdr>
        <w:top w:val="none" w:sz="0" w:space="0" w:color="auto"/>
        <w:left w:val="none" w:sz="0" w:space="0" w:color="auto"/>
        <w:bottom w:val="none" w:sz="0" w:space="0" w:color="auto"/>
        <w:right w:val="none" w:sz="0" w:space="0" w:color="auto"/>
      </w:divBdr>
    </w:div>
    <w:div w:id="479080252">
      <w:bodyDiv w:val="1"/>
      <w:marLeft w:val="0"/>
      <w:marRight w:val="0"/>
      <w:marTop w:val="0"/>
      <w:marBottom w:val="0"/>
      <w:divBdr>
        <w:top w:val="none" w:sz="0" w:space="0" w:color="auto"/>
        <w:left w:val="none" w:sz="0" w:space="0" w:color="auto"/>
        <w:bottom w:val="none" w:sz="0" w:space="0" w:color="auto"/>
        <w:right w:val="none" w:sz="0" w:space="0" w:color="auto"/>
      </w:divBdr>
    </w:div>
    <w:div w:id="524170045">
      <w:bodyDiv w:val="1"/>
      <w:marLeft w:val="0"/>
      <w:marRight w:val="0"/>
      <w:marTop w:val="0"/>
      <w:marBottom w:val="0"/>
      <w:divBdr>
        <w:top w:val="none" w:sz="0" w:space="0" w:color="auto"/>
        <w:left w:val="none" w:sz="0" w:space="0" w:color="auto"/>
        <w:bottom w:val="none" w:sz="0" w:space="0" w:color="auto"/>
        <w:right w:val="none" w:sz="0" w:space="0" w:color="auto"/>
      </w:divBdr>
    </w:div>
    <w:div w:id="542330150">
      <w:bodyDiv w:val="1"/>
      <w:marLeft w:val="0"/>
      <w:marRight w:val="0"/>
      <w:marTop w:val="0"/>
      <w:marBottom w:val="0"/>
      <w:divBdr>
        <w:top w:val="none" w:sz="0" w:space="0" w:color="auto"/>
        <w:left w:val="none" w:sz="0" w:space="0" w:color="auto"/>
        <w:bottom w:val="none" w:sz="0" w:space="0" w:color="auto"/>
        <w:right w:val="none" w:sz="0" w:space="0" w:color="auto"/>
      </w:divBdr>
    </w:div>
    <w:div w:id="674304092">
      <w:bodyDiv w:val="1"/>
      <w:marLeft w:val="0"/>
      <w:marRight w:val="0"/>
      <w:marTop w:val="0"/>
      <w:marBottom w:val="0"/>
      <w:divBdr>
        <w:top w:val="none" w:sz="0" w:space="0" w:color="auto"/>
        <w:left w:val="none" w:sz="0" w:space="0" w:color="auto"/>
        <w:bottom w:val="none" w:sz="0" w:space="0" w:color="auto"/>
        <w:right w:val="none" w:sz="0" w:space="0" w:color="auto"/>
      </w:divBdr>
    </w:div>
    <w:div w:id="787042100">
      <w:bodyDiv w:val="1"/>
      <w:marLeft w:val="0"/>
      <w:marRight w:val="0"/>
      <w:marTop w:val="0"/>
      <w:marBottom w:val="0"/>
      <w:divBdr>
        <w:top w:val="none" w:sz="0" w:space="0" w:color="auto"/>
        <w:left w:val="none" w:sz="0" w:space="0" w:color="auto"/>
        <w:bottom w:val="none" w:sz="0" w:space="0" w:color="auto"/>
        <w:right w:val="none" w:sz="0" w:space="0" w:color="auto"/>
      </w:divBdr>
    </w:div>
    <w:div w:id="795489848">
      <w:bodyDiv w:val="1"/>
      <w:marLeft w:val="0"/>
      <w:marRight w:val="0"/>
      <w:marTop w:val="0"/>
      <w:marBottom w:val="0"/>
      <w:divBdr>
        <w:top w:val="none" w:sz="0" w:space="0" w:color="auto"/>
        <w:left w:val="none" w:sz="0" w:space="0" w:color="auto"/>
        <w:bottom w:val="none" w:sz="0" w:space="0" w:color="auto"/>
        <w:right w:val="none" w:sz="0" w:space="0" w:color="auto"/>
      </w:divBdr>
    </w:div>
    <w:div w:id="825589175">
      <w:bodyDiv w:val="1"/>
      <w:marLeft w:val="0"/>
      <w:marRight w:val="0"/>
      <w:marTop w:val="0"/>
      <w:marBottom w:val="0"/>
      <w:divBdr>
        <w:top w:val="none" w:sz="0" w:space="0" w:color="auto"/>
        <w:left w:val="none" w:sz="0" w:space="0" w:color="auto"/>
        <w:bottom w:val="none" w:sz="0" w:space="0" w:color="auto"/>
        <w:right w:val="none" w:sz="0" w:space="0" w:color="auto"/>
      </w:divBdr>
    </w:div>
    <w:div w:id="1118989047">
      <w:bodyDiv w:val="1"/>
      <w:marLeft w:val="0"/>
      <w:marRight w:val="0"/>
      <w:marTop w:val="0"/>
      <w:marBottom w:val="0"/>
      <w:divBdr>
        <w:top w:val="none" w:sz="0" w:space="0" w:color="auto"/>
        <w:left w:val="none" w:sz="0" w:space="0" w:color="auto"/>
        <w:bottom w:val="none" w:sz="0" w:space="0" w:color="auto"/>
        <w:right w:val="none" w:sz="0" w:space="0" w:color="auto"/>
      </w:divBdr>
    </w:div>
    <w:div w:id="1681392994">
      <w:bodyDiv w:val="1"/>
      <w:marLeft w:val="0"/>
      <w:marRight w:val="0"/>
      <w:marTop w:val="0"/>
      <w:marBottom w:val="0"/>
      <w:divBdr>
        <w:top w:val="none" w:sz="0" w:space="0" w:color="auto"/>
        <w:left w:val="none" w:sz="0" w:space="0" w:color="auto"/>
        <w:bottom w:val="none" w:sz="0" w:space="0" w:color="auto"/>
        <w:right w:val="none" w:sz="0" w:space="0" w:color="auto"/>
      </w:divBdr>
    </w:div>
    <w:div w:id="1879396547">
      <w:bodyDiv w:val="1"/>
      <w:marLeft w:val="0"/>
      <w:marRight w:val="0"/>
      <w:marTop w:val="0"/>
      <w:marBottom w:val="0"/>
      <w:divBdr>
        <w:top w:val="none" w:sz="0" w:space="0" w:color="auto"/>
        <w:left w:val="none" w:sz="0" w:space="0" w:color="auto"/>
        <w:bottom w:val="none" w:sz="0" w:space="0" w:color="auto"/>
        <w:right w:val="none" w:sz="0" w:space="0" w:color="auto"/>
      </w:divBdr>
    </w:div>
    <w:div w:id="211447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21692</CharactersWithSpaces>
  <SharedDoc>false</SharedDoc>
  <HLinks>
    <vt:vector size="6" baseType="variant">
      <vt:variant>
        <vt:i4>6226035</vt:i4>
      </vt:variant>
      <vt:variant>
        <vt:i4>0</vt:i4>
      </vt:variant>
      <vt:variant>
        <vt:i4>0</vt:i4>
      </vt:variant>
      <vt:variant>
        <vt:i4>5</vt:i4>
      </vt:variant>
      <vt:variant>
        <vt:lpwstr>mailto:Sujith27gs@gmail.com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2017-07-24T19:25:00Z</dcterms:created>
  <dcterms:modified xsi:type="dcterms:W3CDTF">2017-07-24T19:25:00Z</dcterms:modified>
</cp:coreProperties>
</file>