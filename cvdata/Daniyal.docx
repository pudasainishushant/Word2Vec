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E3550" w14:textId="77777777" w:rsidR="001E16C4" w:rsidRPr="00D11EB9" w:rsidRDefault="001E16C4" w:rsidP="00730BD3">
      <w:pPr>
        <w:pStyle w:val="Title"/>
        <w:jc w:val="center"/>
        <w:rPr>
          <w:rFonts w:ascii="Times" w:hAnsi="Times" w:cs="Times New Roman"/>
          <w:b/>
          <w:color w:val="000000" w:themeColor="text1"/>
          <w:sz w:val="32"/>
          <w:szCs w:val="32"/>
        </w:rPr>
      </w:pPr>
      <w:r w:rsidRPr="00D11EB9">
        <w:rPr>
          <w:rFonts w:ascii="Times" w:hAnsi="Times" w:cs="Times New Roman"/>
          <w:b/>
          <w:color w:val="000000" w:themeColor="text1"/>
          <w:sz w:val="32"/>
          <w:szCs w:val="32"/>
        </w:rPr>
        <w:t>Daniyal Ahmed</w:t>
      </w:r>
    </w:p>
    <w:p w14:paraId="241FFA9B" w14:textId="77777777" w:rsidR="001E16C4" w:rsidRDefault="001E16C4" w:rsidP="00730BD3">
      <w:pPr>
        <w:jc w:val="center"/>
        <w:rPr>
          <w:rFonts w:ascii="Times" w:eastAsiaTheme="majorEastAsia" w:hAnsi="Times" w:cstheme="majorBidi"/>
          <w:color w:val="000000" w:themeColor="text1"/>
          <w:sz w:val="22"/>
          <w:szCs w:val="22"/>
        </w:rPr>
      </w:pPr>
      <w:r w:rsidRPr="001E16C4">
        <w:rPr>
          <w:rFonts w:ascii="Times" w:hAnsi="Times"/>
          <w:sz w:val="22"/>
          <w:szCs w:val="22"/>
        </w:rPr>
        <w:t xml:space="preserve">Sr. MSBI Developer | </w:t>
      </w:r>
      <w:hyperlink r:id="rId5" w:history="1">
        <w:r w:rsidRPr="001E16C4">
          <w:rPr>
            <w:rStyle w:val="Hyperlink"/>
            <w:rFonts w:ascii="Times" w:hAnsi="Times"/>
            <w:color w:val="0070C0"/>
            <w:sz w:val="22"/>
            <w:szCs w:val="22"/>
          </w:rPr>
          <w:t>dac9717@gmail.com</w:t>
        </w:r>
      </w:hyperlink>
      <w:r w:rsidRPr="001E16C4">
        <w:rPr>
          <w:rStyle w:val="Hyperlink"/>
          <w:rFonts w:ascii="Times" w:hAnsi="Times"/>
          <w:color w:val="0070C0"/>
          <w:sz w:val="22"/>
          <w:szCs w:val="22"/>
          <w:u w:val="none"/>
        </w:rPr>
        <w:t xml:space="preserve"> </w:t>
      </w:r>
      <w:r w:rsidRPr="001E16C4">
        <w:rPr>
          <w:rStyle w:val="Hyperlink"/>
          <w:rFonts w:ascii="Times" w:hAnsi="Times"/>
          <w:color w:val="000000" w:themeColor="text1"/>
          <w:sz w:val="22"/>
          <w:szCs w:val="22"/>
          <w:u w:val="none"/>
        </w:rPr>
        <w:t>| 813-815-056</w:t>
      </w:r>
      <w:r w:rsidRPr="001E16C4">
        <w:rPr>
          <w:rFonts w:ascii="Times" w:eastAsiaTheme="majorEastAsia" w:hAnsi="Times" w:cstheme="majorBidi"/>
          <w:color w:val="000000" w:themeColor="text1"/>
          <w:sz w:val="22"/>
          <w:szCs w:val="22"/>
        </w:rPr>
        <w:t>6</w:t>
      </w:r>
    </w:p>
    <w:p w14:paraId="053991BC" w14:textId="77777777" w:rsidR="00E70207" w:rsidRDefault="00E70207" w:rsidP="00730BD3">
      <w:pPr>
        <w:pBdr>
          <w:bottom w:val="single" w:sz="4" w:space="1" w:color="auto"/>
        </w:pBdr>
        <w:ind w:left="-180" w:right="-20"/>
        <w:jc w:val="both"/>
        <w:outlineLvl w:val="0"/>
        <w:rPr>
          <w:rFonts w:ascii="Times" w:eastAsiaTheme="majorEastAsia" w:hAnsi="Times" w:cstheme="majorBidi"/>
          <w:color w:val="000000" w:themeColor="text1"/>
          <w:sz w:val="22"/>
          <w:szCs w:val="22"/>
        </w:rPr>
      </w:pPr>
    </w:p>
    <w:p w14:paraId="4F7A20FF" w14:textId="77777777" w:rsidR="00D11EB9" w:rsidRPr="00AA4C26" w:rsidRDefault="00D11EB9" w:rsidP="00730BD3">
      <w:pPr>
        <w:pBdr>
          <w:bottom w:val="single" w:sz="4" w:space="1" w:color="auto"/>
        </w:pBdr>
        <w:ind w:left="-180" w:right="-20"/>
        <w:jc w:val="both"/>
        <w:outlineLvl w:val="0"/>
        <w:rPr>
          <w:b/>
          <w:color w:val="000000" w:themeColor="text1"/>
        </w:rPr>
      </w:pPr>
      <w:r>
        <w:rPr>
          <w:b/>
          <w:color w:val="000000" w:themeColor="text1"/>
        </w:rPr>
        <w:t xml:space="preserve">PROFESSIONAL </w:t>
      </w:r>
      <w:r w:rsidRPr="00905BBD">
        <w:rPr>
          <w:b/>
          <w:color w:val="000000" w:themeColor="text1"/>
        </w:rPr>
        <w:t>SUMMARY</w:t>
      </w:r>
    </w:p>
    <w:p w14:paraId="1B50ABFC" w14:textId="77777777" w:rsidR="001E16C4" w:rsidRPr="001E16C4" w:rsidRDefault="001E16C4" w:rsidP="00730BD3">
      <w:pPr>
        <w:tabs>
          <w:tab w:val="left" w:pos="-180"/>
          <w:tab w:val="left" w:pos="0"/>
        </w:tabs>
        <w:ind w:right="-540"/>
        <w:jc w:val="both"/>
        <w:rPr>
          <w:rFonts w:ascii="Times" w:hAnsi="Times" w:cs="Calibri"/>
          <w:sz w:val="22"/>
          <w:szCs w:val="22"/>
        </w:rPr>
      </w:pPr>
    </w:p>
    <w:p w14:paraId="00E291C2" w14:textId="77777777" w:rsidR="00D11EB9" w:rsidRDefault="00F87EA1" w:rsidP="00730BD3">
      <w:pPr>
        <w:pStyle w:val="ListParagraph"/>
        <w:numPr>
          <w:ilvl w:val="0"/>
          <w:numId w:val="16"/>
        </w:numPr>
        <w:tabs>
          <w:tab w:val="left" w:pos="-180"/>
          <w:tab w:val="left" w:pos="0"/>
        </w:tabs>
        <w:ind w:right="-540"/>
        <w:jc w:val="both"/>
        <w:rPr>
          <w:rFonts w:ascii="Times" w:hAnsi="Times" w:cs="Calibri"/>
          <w:sz w:val="22"/>
          <w:szCs w:val="22"/>
        </w:rPr>
      </w:pPr>
      <w:r w:rsidRPr="00D11EB9">
        <w:rPr>
          <w:rFonts w:ascii="Times" w:hAnsi="Times" w:cs="Calibri"/>
          <w:sz w:val="22"/>
          <w:szCs w:val="22"/>
        </w:rPr>
        <w:t xml:space="preserve">MS SQL Server Developer with 7+ years of strong experience with expertise in </w:t>
      </w:r>
      <w:r w:rsidRPr="00D11EB9">
        <w:rPr>
          <w:rFonts w:ascii="Times" w:hAnsi="Times" w:cs="Calibri"/>
          <w:b/>
          <w:sz w:val="22"/>
          <w:szCs w:val="22"/>
        </w:rPr>
        <w:t>MS SQL Server 2016/2014/2012/2008R2/2008/2005/2000</w:t>
      </w:r>
      <w:r w:rsidRPr="00D11EB9">
        <w:rPr>
          <w:rFonts w:ascii="Times" w:hAnsi="Times" w:cs="Calibri"/>
          <w:sz w:val="22"/>
          <w:szCs w:val="22"/>
        </w:rPr>
        <w:t xml:space="preserve"> and </w:t>
      </w:r>
      <w:r w:rsidRPr="00D11EB9">
        <w:rPr>
          <w:rFonts w:ascii="Times" w:hAnsi="Times" w:cs="Calibri"/>
          <w:b/>
          <w:sz w:val="22"/>
          <w:szCs w:val="22"/>
        </w:rPr>
        <w:t>SSIS</w:t>
      </w:r>
      <w:r w:rsidRPr="00D11EB9">
        <w:rPr>
          <w:rFonts w:ascii="Times" w:hAnsi="Times" w:cs="Calibri"/>
          <w:sz w:val="22"/>
          <w:szCs w:val="22"/>
        </w:rPr>
        <w:t xml:space="preserve">, </w:t>
      </w:r>
      <w:r w:rsidRPr="00D11EB9">
        <w:rPr>
          <w:rFonts w:ascii="Times" w:hAnsi="Times" w:cs="Calibri"/>
          <w:b/>
          <w:sz w:val="22"/>
          <w:szCs w:val="22"/>
        </w:rPr>
        <w:t>SSRS</w:t>
      </w:r>
      <w:r w:rsidRPr="00D11EB9">
        <w:rPr>
          <w:rFonts w:ascii="Times" w:hAnsi="Times" w:cs="Calibri"/>
          <w:sz w:val="22"/>
          <w:szCs w:val="22"/>
        </w:rPr>
        <w:t xml:space="preserve">, </w:t>
      </w:r>
      <w:r w:rsidRPr="00D11EB9">
        <w:rPr>
          <w:rFonts w:ascii="Times" w:hAnsi="Times" w:cs="Calibri"/>
          <w:b/>
          <w:sz w:val="22"/>
          <w:szCs w:val="22"/>
        </w:rPr>
        <w:t>SSAS</w:t>
      </w:r>
      <w:r w:rsidRPr="00D11EB9">
        <w:rPr>
          <w:rFonts w:ascii="Times" w:hAnsi="Times" w:cs="Calibri"/>
          <w:sz w:val="22"/>
          <w:szCs w:val="22"/>
        </w:rPr>
        <w:t>.</w:t>
      </w:r>
    </w:p>
    <w:p w14:paraId="0EFE5D3A" w14:textId="77777777" w:rsidR="00D11EB9" w:rsidRDefault="00F87EA1" w:rsidP="00730BD3">
      <w:pPr>
        <w:pStyle w:val="ListParagraph"/>
        <w:numPr>
          <w:ilvl w:val="0"/>
          <w:numId w:val="16"/>
        </w:numPr>
        <w:tabs>
          <w:tab w:val="left" w:pos="-180"/>
          <w:tab w:val="left" w:pos="0"/>
        </w:tabs>
        <w:ind w:right="-540"/>
        <w:jc w:val="both"/>
        <w:rPr>
          <w:rFonts w:ascii="Times" w:hAnsi="Times" w:cs="Calibri"/>
          <w:sz w:val="22"/>
          <w:szCs w:val="22"/>
        </w:rPr>
      </w:pPr>
      <w:r w:rsidRPr="00D11EB9">
        <w:rPr>
          <w:rFonts w:ascii="Times" w:hAnsi="Times" w:cs="Calibri"/>
          <w:sz w:val="22"/>
          <w:szCs w:val="22"/>
        </w:rPr>
        <w:t xml:space="preserve">Worked on the entire </w:t>
      </w:r>
      <w:r w:rsidRPr="00D11EB9">
        <w:rPr>
          <w:rFonts w:ascii="Times" w:hAnsi="Times" w:cs="Calibri"/>
          <w:b/>
          <w:sz w:val="22"/>
          <w:szCs w:val="22"/>
        </w:rPr>
        <w:t>software development life cycle (SDLC)</w:t>
      </w:r>
      <w:r w:rsidRPr="00D11EB9">
        <w:rPr>
          <w:rFonts w:ascii="Times" w:hAnsi="Times" w:cs="Calibri"/>
          <w:sz w:val="22"/>
          <w:szCs w:val="22"/>
        </w:rPr>
        <w:t xml:space="preserve"> including analysis, design, programming, testing and documentation.</w:t>
      </w:r>
    </w:p>
    <w:p w14:paraId="4F4B31D1" w14:textId="77777777" w:rsidR="00D11EB9" w:rsidRDefault="001E16C4" w:rsidP="00730BD3">
      <w:pPr>
        <w:pStyle w:val="ListParagraph"/>
        <w:numPr>
          <w:ilvl w:val="0"/>
          <w:numId w:val="16"/>
        </w:numPr>
        <w:tabs>
          <w:tab w:val="left" w:pos="-180"/>
          <w:tab w:val="left" w:pos="0"/>
        </w:tabs>
        <w:ind w:right="-540"/>
        <w:jc w:val="both"/>
        <w:rPr>
          <w:rFonts w:ascii="Times" w:hAnsi="Times" w:cs="Calibri"/>
          <w:sz w:val="22"/>
          <w:szCs w:val="22"/>
        </w:rPr>
      </w:pPr>
      <w:r w:rsidRPr="00D11EB9">
        <w:rPr>
          <w:rFonts w:ascii="Times" w:hAnsi="Times" w:cs="Calibri"/>
          <w:sz w:val="22"/>
          <w:szCs w:val="22"/>
        </w:rPr>
        <w:t xml:space="preserve">Proficient in </w:t>
      </w:r>
      <w:r w:rsidR="00F87EA1" w:rsidRPr="00D11EB9">
        <w:rPr>
          <w:rFonts w:ascii="Times" w:hAnsi="Times" w:cs="Calibri"/>
          <w:sz w:val="22"/>
          <w:szCs w:val="22"/>
        </w:rPr>
        <w:t xml:space="preserve">installing, configuring, managing, monitoring and troubleshooting </w:t>
      </w:r>
      <w:r w:rsidR="00F87EA1" w:rsidRPr="00D11EB9">
        <w:rPr>
          <w:rFonts w:ascii="Times" w:hAnsi="Times" w:cs="Calibri"/>
          <w:b/>
          <w:sz w:val="22"/>
          <w:szCs w:val="22"/>
        </w:rPr>
        <w:t>MS SQL Server 2016/2014/2012/2008/2008R2/2005</w:t>
      </w:r>
      <w:r w:rsidR="00F87EA1" w:rsidRPr="00D11EB9">
        <w:rPr>
          <w:rFonts w:ascii="Times" w:hAnsi="Times" w:cs="Calibri"/>
          <w:sz w:val="22"/>
          <w:szCs w:val="22"/>
        </w:rPr>
        <w:t>.</w:t>
      </w:r>
    </w:p>
    <w:p w14:paraId="12C309AA" w14:textId="77777777" w:rsidR="00D11EB9" w:rsidRDefault="00F87EA1" w:rsidP="00730BD3">
      <w:pPr>
        <w:pStyle w:val="ListParagraph"/>
        <w:numPr>
          <w:ilvl w:val="0"/>
          <w:numId w:val="16"/>
        </w:numPr>
        <w:tabs>
          <w:tab w:val="left" w:pos="-180"/>
          <w:tab w:val="left" w:pos="0"/>
        </w:tabs>
        <w:ind w:right="-540"/>
        <w:jc w:val="both"/>
        <w:rPr>
          <w:rFonts w:ascii="Times" w:hAnsi="Times" w:cs="Calibri"/>
          <w:sz w:val="22"/>
          <w:szCs w:val="22"/>
        </w:rPr>
      </w:pPr>
      <w:r w:rsidRPr="00D11EB9">
        <w:rPr>
          <w:rFonts w:ascii="Times" w:hAnsi="Times" w:cs="Calibri"/>
          <w:sz w:val="22"/>
          <w:szCs w:val="22"/>
        </w:rPr>
        <w:t xml:space="preserve">Developed Logical and physical data model using </w:t>
      </w:r>
      <w:r w:rsidRPr="00D11EB9">
        <w:rPr>
          <w:rFonts w:ascii="Times" w:hAnsi="Times" w:cs="Calibri"/>
          <w:b/>
          <w:sz w:val="22"/>
          <w:szCs w:val="22"/>
        </w:rPr>
        <w:t>ERWIN</w:t>
      </w:r>
      <w:r w:rsidRPr="00D11EB9">
        <w:rPr>
          <w:rFonts w:ascii="Times" w:hAnsi="Times" w:cs="Calibri"/>
          <w:sz w:val="22"/>
          <w:szCs w:val="22"/>
        </w:rPr>
        <w:t xml:space="preserve">, </w:t>
      </w:r>
      <w:r w:rsidRPr="00D11EB9">
        <w:rPr>
          <w:rFonts w:ascii="Times" w:hAnsi="Times" w:cs="Calibri"/>
          <w:b/>
          <w:sz w:val="22"/>
          <w:szCs w:val="22"/>
        </w:rPr>
        <w:t>ER Studio</w:t>
      </w:r>
      <w:r w:rsidRPr="00D11EB9">
        <w:rPr>
          <w:rFonts w:ascii="Times" w:hAnsi="Times" w:cs="Calibri"/>
          <w:sz w:val="22"/>
          <w:szCs w:val="22"/>
        </w:rPr>
        <w:t xml:space="preserve"> and mapped the data into database objects.</w:t>
      </w:r>
    </w:p>
    <w:p w14:paraId="5F567BBF" w14:textId="77777777" w:rsidR="00D11EB9" w:rsidRPr="00D11EB9" w:rsidRDefault="00F87EA1" w:rsidP="00730BD3">
      <w:pPr>
        <w:pStyle w:val="ListParagraph"/>
        <w:numPr>
          <w:ilvl w:val="0"/>
          <w:numId w:val="16"/>
        </w:numPr>
        <w:tabs>
          <w:tab w:val="left" w:pos="-180"/>
          <w:tab w:val="left" w:pos="0"/>
        </w:tabs>
        <w:ind w:right="-540"/>
        <w:jc w:val="both"/>
        <w:rPr>
          <w:rFonts w:ascii="Times" w:hAnsi="Times" w:cs="Calibri"/>
          <w:sz w:val="22"/>
          <w:szCs w:val="22"/>
        </w:rPr>
      </w:pPr>
      <w:r w:rsidRPr="00D11EB9">
        <w:rPr>
          <w:rFonts w:ascii="Times" w:hAnsi="Times" w:cs="Calibri"/>
          <w:sz w:val="22"/>
          <w:szCs w:val="22"/>
        </w:rPr>
        <w:t xml:space="preserve">Generated sub reports, cross-tab, conditional, drill down reports, drill through reports and parameterized reports using </w:t>
      </w:r>
      <w:r w:rsidRPr="00D11EB9">
        <w:rPr>
          <w:rFonts w:ascii="Times" w:hAnsi="Times" w:cs="Calibri"/>
          <w:b/>
          <w:sz w:val="22"/>
          <w:szCs w:val="22"/>
        </w:rPr>
        <w:t>SSRS 2012</w:t>
      </w:r>
    </w:p>
    <w:p w14:paraId="13D6490C" w14:textId="77777777" w:rsidR="00D11EB9" w:rsidRDefault="00F87EA1" w:rsidP="00730BD3">
      <w:pPr>
        <w:pStyle w:val="ListParagraph"/>
        <w:numPr>
          <w:ilvl w:val="0"/>
          <w:numId w:val="16"/>
        </w:numPr>
        <w:tabs>
          <w:tab w:val="left" w:pos="-180"/>
          <w:tab w:val="left" w:pos="0"/>
        </w:tabs>
        <w:ind w:right="-540"/>
        <w:jc w:val="both"/>
        <w:rPr>
          <w:rFonts w:ascii="Times" w:hAnsi="Times" w:cs="Calibri"/>
          <w:sz w:val="22"/>
          <w:szCs w:val="22"/>
        </w:rPr>
      </w:pPr>
      <w:r w:rsidRPr="00D11EB9">
        <w:rPr>
          <w:rFonts w:ascii="Times" w:hAnsi="Times" w:cs="Calibri"/>
          <w:sz w:val="22"/>
          <w:szCs w:val="22"/>
        </w:rPr>
        <w:t>Introduced best practices for Data Services and Crystal Reports development.</w:t>
      </w:r>
    </w:p>
    <w:p w14:paraId="1EBD121A" w14:textId="77777777" w:rsidR="00D11EB9" w:rsidRDefault="001E16C4" w:rsidP="00730BD3">
      <w:pPr>
        <w:pStyle w:val="ListParagraph"/>
        <w:numPr>
          <w:ilvl w:val="0"/>
          <w:numId w:val="16"/>
        </w:numPr>
        <w:tabs>
          <w:tab w:val="left" w:pos="-180"/>
          <w:tab w:val="left" w:pos="0"/>
        </w:tabs>
        <w:ind w:right="-540"/>
        <w:jc w:val="both"/>
        <w:rPr>
          <w:rFonts w:ascii="Times" w:hAnsi="Times" w:cs="Calibri"/>
          <w:sz w:val="22"/>
          <w:szCs w:val="22"/>
        </w:rPr>
      </w:pPr>
      <w:r w:rsidRPr="00D11EB9">
        <w:rPr>
          <w:rFonts w:ascii="Times" w:hAnsi="Times" w:cs="Calibri"/>
          <w:sz w:val="22"/>
          <w:szCs w:val="22"/>
        </w:rPr>
        <w:t>Expert Crystal Reports</w:t>
      </w:r>
      <w:r w:rsidR="00F87EA1" w:rsidRPr="00D11EB9">
        <w:rPr>
          <w:rFonts w:ascii="Times" w:hAnsi="Times" w:cs="Calibri"/>
          <w:sz w:val="22"/>
          <w:szCs w:val="22"/>
        </w:rPr>
        <w:t xml:space="preserve">, stored procedures and Share point on </w:t>
      </w:r>
      <w:r w:rsidR="00F87EA1" w:rsidRPr="00D11EB9">
        <w:rPr>
          <w:rFonts w:ascii="Times" w:hAnsi="Times" w:cs="Calibri"/>
          <w:b/>
          <w:sz w:val="22"/>
          <w:szCs w:val="22"/>
        </w:rPr>
        <w:t xml:space="preserve">SQL </w:t>
      </w:r>
      <w:r w:rsidR="00F87EA1" w:rsidRPr="00D11EB9">
        <w:rPr>
          <w:rFonts w:ascii="Times" w:hAnsi="Times" w:cs="Calibri"/>
          <w:sz w:val="22"/>
          <w:szCs w:val="22"/>
        </w:rPr>
        <w:t>Server database</w:t>
      </w:r>
    </w:p>
    <w:p w14:paraId="566C2086" w14:textId="77777777" w:rsidR="00D11EB9" w:rsidRDefault="00F87EA1" w:rsidP="00730BD3">
      <w:pPr>
        <w:pStyle w:val="ListParagraph"/>
        <w:numPr>
          <w:ilvl w:val="0"/>
          <w:numId w:val="16"/>
        </w:numPr>
        <w:tabs>
          <w:tab w:val="left" w:pos="-180"/>
          <w:tab w:val="left" w:pos="0"/>
        </w:tabs>
        <w:ind w:right="-540"/>
        <w:jc w:val="both"/>
        <w:rPr>
          <w:rFonts w:ascii="Times" w:hAnsi="Times" w:cs="Calibri"/>
          <w:sz w:val="22"/>
          <w:szCs w:val="22"/>
        </w:rPr>
      </w:pPr>
      <w:r w:rsidRPr="00D11EB9">
        <w:rPr>
          <w:rFonts w:ascii="Times" w:hAnsi="Times" w:cs="Calibri"/>
          <w:sz w:val="22"/>
          <w:szCs w:val="22"/>
        </w:rPr>
        <w:t xml:space="preserve">Strong </w:t>
      </w:r>
      <w:r w:rsidRPr="00D11EB9">
        <w:rPr>
          <w:rFonts w:ascii="Times" w:hAnsi="Times" w:cs="Calibri"/>
          <w:b/>
          <w:sz w:val="22"/>
          <w:szCs w:val="22"/>
        </w:rPr>
        <w:t>MS SQL Server 2012/2008/2008R2/2005</w:t>
      </w:r>
      <w:r w:rsidRPr="00D11EB9">
        <w:rPr>
          <w:rFonts w:ascii="Times" w:hAnsi="Times" w:cs="Calibri"/>
          <w:sz w:val="22"/>
          <w:szCs w:val="22"/>
        </w:rPr>
        <w:t xml:space="preserve"> Developer Skills including writing Stored Procedures, User Defined Functions, Views, Query writing.</w:t>
      </w:r>
      <w:r w:rsidR="00782C18" w:rsidRPr="00D11EB9">
        <w:rPr>
          <w:rFonts w:ascii="Times" w:hAnsi="Times" w:cs="Calibri"/>
          <w:sz w:val="22"/>
          <w:szCs w:val="22"/>
        </w:rPr>
        <w:t xml:space="preserve"> </w:t>
      </w:r>
    </w:p>
    <w:p w14:paraId="0D288D8C" w14:textId="77777777" w:rsidR="00D11EB9" w:rsidRDefault="00782C18" w:rsidP="00730BD3">
      <w:pPr>
        <w:pStyle w:val="ListParagraph"/>
        <w:numPr>
          <w:ilvl w:val="0"/>
          <w:numId w:val="16"/>
        </w:numPr>
        <w:tabs>
          <w:tab w:val="left" w:pos="-180"/>
          <w:tab w:val="left" w:pos="0"/>
        </w:tabs>
        <w:ind w:right="-540"/>
        <w:jc w:val="both"/>
        <w:rPr>
          <w:rFonts w:ascii="Times" w:hAnsi="Times" w:cs="Calibri"/>
          <w:sz w:val="22"/>
          <w:szCs w:val="22"/>
        </w:rPr>
      </w:pPr>
      <w:r w:rsidRPr="00D11EB9">
        <w:rPr>
          <w:rFonts w:ascii="Times" w:hAnsi="Times" w:cs="Calibri"/>
          <w:sz w:val="22"/>
          <w:szCs w:val="22"/>
        </w:rPr>
        <w:t xml:space="preserve">Expertise in </w:t>
      </w:r>
      <w:r w:rsidRPr="00D11EB9">
        <w:rPr>
          <w:rFonts w:ascii="Times" w:hAnsi="Times" w:cs="Calibri"/>
          <w:b/>
          <w:sz w:val="22"/>
          <w:szCs w:val="22"/>
        </w:rPr>
        <w:t>implementing Log Shipping</w:t>
      </w:r>
      <w:r w:rsidRPr="00D11EB9">
        <w:rPr>
          <w:rFonts w:ascii="Times" w:hAnsi="Times" w:cs="Calibri"/>
          <w:sz w:val="22"/>
          <w:szCs w:val="22"/>
        </w:rPr>
        <w:t xml:space="preserve"> as backup solution for MS SQL Server 2000/2005/2008 databases. </w:t>
      </w:r>
    </w:p>
    <w:p w14:paraId="67CAF7AB" w14:textId="77777777" w:rsidR="00D11EB9" w:rsidRPr="00D11EB9" w:rsidRDefault="00782C18" w:rsidP="00730BD3">
      <w:pPr>
        <w:pStyle w:val="ListParagraph"/>
        <w:numPr>
          <w:ilvl w:val="0"/>
          <w:numId w:val="16"/>
        </w:numPr>
        <w:tabs>
          <w:tab w:val="left" w:pos="-180"/>
          <w:tab w:val="left" w:pos="0"/>
        </w:tabs>
        <w:ind w:right="-540"/>
        <w:jc w:val="both"/>
        <w:rPr>
          <w:rFonts w:ascii="Times" w:hAnsi="Times" w:cs="Calibri"/>
          <w:sz w:val="22"/>
          <w:szCs w:val="22"/>
        </w:rPr>
      </w:pPr>
      <w:r w:rsidRPr="00D11EB9">
        <w:rPr>
          <w:rFonts w:ascii="Times" w:hAnsi="Times" w:cs="Calibri"/>
          <w:bCs/>
          <w:sz w:val="22"/>
          <w:szCs w:val="22"/>
        </w:rPr>
        <w:t xml:space="preserve">Performed </w:t>
      </w:r>
      <w:r w:rsidRPr="00D11EB9">
        <w:rPr>
          <w:rFonts w:ascii="Times" w:hAnsi="Times" w:cs="Calibri"/>
          <w:b/>
          <w:bCs/>
          <w:sz w:val="22"/>
          <w:szCs w:val="22"/>
        </w:rPr>
        <w:t>Database Integrity Checks</w:t>
      </w:r>
      <w:r w:rsidRPr="00D11EB9">
        <w:rPr>
          <w:rFonts w:ascii="Times" w:hAnsi="Times" w:cs="Calibri"/>
          <w:bCs/>
          <w:sz w:val="22"/>
          <w:szCs w:val="22"/>
        </w:rPr>
        <w:t xml:space="preserve">, updated Database Statistics and performed </w:t>
      </w:r>
      <w:r w:rsidRPr="00D11EB9">
        <w:rPr>
          <w:rFonts w:ascii="Times" w:hAnsi="Times" w:cs="Calibri"/>
          <w:b/>
          <w:bCs/>
          <w:sz w:val="22"/>
          <w:szCs w:val="22"/>
        </w:rPr>
        <w:t>Re-indexing</w:t>
      </w:r>
      <w:r w:rsidRPr="00D11EB9">
        <w:rPr>
          <w:rFonts w:ascii="Times" w:hAnsi="Times" w:cs="Calibri"/>
          <w:bCs/>
          <w:sz w:val="22"/>
          <w:szCs w:val="22"/>
        </w:rPr>
        <w:t xml:space="preserve"> through Maintenance Plan.</w:t>
      </w:r>
    </w:p>
    <w:p w14:paraId="708C43B8" w14:textId="77777777" w:rsidR="00782C18" w:rsidRPr="00D11EB9" w:rsidRDefault="00782C18" w:rsidP="00730BD3">
      <w:pPr>
        <w:pStyle w:val="ListParagraph"/>
        <w:numPr>
          <w:ilvl w:val="0"/>
          <w:numId w:val="16"/>
        </w:numPr>
        <w:tabs>
          <w:tab w:val="left" w:pos="-180"/>
          <w:tab w:val="left" w:pos="0"/>
        </w:tabs>
        <w:ind w:right="-540"/>
        <w:jc w:val="both"/>
        <w:rPr>
          <w:rFonts w:ascii="Times" w:hAnsi="Times" w:cs="Calibri"/>
          <w:sz w:val="22"/>
          <w:szCs w:val="22"/>
        </w:rPr>
      </w:pPr>
      <w:r w:rsidRPr="00D11EB9">
        <w:rPr>
          <w:rFonts w:ascii="Times" w:hAnsi="Times" w:cs="Calibri"/>
          <w:sz w:val="22"/>
          <w:szCs w:val="22"/>
        </w:rPr>
        <w:t xml:space="preserve">Expertise in using tools like </w:t>
      </w:r>
      <w:r w:rsidRPr="00D11EB9">
        <w:rPr>
          <w:rFonts w:ascii="Times" w:hAnsi="Times" w:cs="Calibri"/>
          <w:b/>
          <w:sz w:val="22"/>
          <w:szCs w:val="22"/>
        </w:rPr>
        <w:t>SQL profiler, windows performance monitor and performance counter for monitoring and tuning MS SQL server performance, SCOM.</w:t>
      </w:r>
    </w:p>
    <w:p w14:paraId="500ED990" w14:textId="39B33577" w:rsidR="00782C18" w:rsidRPr="001E16C4" w:rsidRDefault="00782C18" w:rsidP="00730BD3">
      <w:pPr>
        <w:pStyle w:val="ListParagraph"/>
        <w:numPr>
          <w:ilvl w:val="0"/>
          <w:numId w:val="16"/>
        </w:numPr>
        <w:tabs>
          <w:tab w:val="left" w:pos="-180"/>
          <w:tab w:val="left" w:pos="0"/>
        </w:tabs>
        <w:ind w:right="-540"/>
        <w:jc w:val="both"/>
        <w:rPr>
          <w:rFonts w:ascii="Times" w:hAnsi="Times" w:cs="Calibri"/>
          <w:sz w:val="22"/>
          <w:szCs w:val="22"/>
        </w:rPr>
      </w:pPr>
      <w:r w:rsidRPr="001E16C4">
        <w:rPr>
          <w:rFonts w:ascii="Times" w:hAnsi="Times" w:cs="Calibri"/>
          <w:sz w:val="22"/>
          <w:szCs w:val="22"/>
        </w:rPr>
        <w:t xml:space="preserve">Highly experienced in </w:t>
      </w:r>
      <w:r w:rsidRPr="00FF57A2">
        <w:rPr>
          <w:rFonts w:ascii="Times" w:hAnsi="Times" w:cs="Calibri"/>
          <w:b/>
          <w:sz w:val="22"/>
          <w:szCs w:val="22"/>
        </w:rPr>
        <w:t>implementing Replication Models</w:t>
      </w:r>
      <w:r w:rsidRPr="001E16C4">
        <w:rPr>
          <w:rFonts w:ascii="Times" w:hAnsi="Times" w:cs="Calibri"/>
          <w:sz w:val="22"/>
          <w:szCs w:val="22"/>
        </w:rPr>
        <w:t xml:space="preserve"> such as Transactional, Snapshot and Merge in SQL Server</w:t>
      </w:r>
      <w:r w:rsidR="00FF57A2">
        <w:rPr>
          <w:rFonts w:ascii="Times" w:hAnsi="Times" w:cs="Calibri"/>
          <w:sz w:val="22"/>
          <w:szCs w:val="22"/>
        </w:rPr>
        <w:t>.</w:t>
      </w:r>
    </w:p>
    <w:p w14:paraId="64BD3C8E" w14:textId="77777777" w:rsidR="00782C18" w:rsidRPr="001E16C4" w:rsidRDefault="00782C18" w:rsidP="00730BD3">
      <w:pPr>
        <w:pStyle w:val="ListParagraph"/>
        <w:numPr>
          <w:ilvl w:val="0"/>
          <w:numId w:val="16"/>
        </w:numPr>
        <w:tabs>
          <w:tab w:val="left" w:pos="-180"/>
          <w:tab w:val="left" w:pos="0"/>
        </w:tabs>
        <w:ind w:right="-540"/>
        <w:jc w:val="both"/>
        <w:rPr>
          <w:rFonts w:ascii="Times" w:hAnsi="Times" w:cs="Calibri"/>
          <w:sz w:val="22"/>
          <w:szCs w:val="22"/>
        </w:rPr>
      </w:pPr>
      <w:r w:rsidRPr="001E16C4">
        <w:rPr>
          <w:rFonts w:ascii="Times" w:hAnsi="Times" w:cs="Calibri"/>
          <w:sz w:val="22"/>
          <w:szCs w:val="22"/>
        </w:rPr>
        <w:t xml:space="preserve">Highly Experienced in </w:t>
      </w:r>
      <w:r w:rsidRPr="00FF57A2">
        <w:rPr>
          <w:rFonts w:ascii="Times" w:hAnsi="Times" w:cs="Calibri"/>
          <w:b/>
          <w:sz w:val="22"/>
          <w:szCs w:val="22"/>
        </w:rPr>
        <w:t>SQL Server performance</w:t>
      </w:r>
      <w:r w:rsidRPr="001E16C4">
        <w:rPr>
          <w:rFonts w:ascii="Times" w:hAnsi="Times" w:cs="Calibri"/>
          <w:sz w:val="22"/>
          <w:szCs w:val="22"/>
        </w:rPr>
        <w:t xml:space="preserve"> tuning,</w:t>
      </w:r>
      <w:r w:rsidRPr="00FF57A2">
        <w:rPr>
          <w:rFonts w:ascii="Times" w:hAnsi="Times" w:cs="Calibri"/>
          <w:b/>
          <w:sz w:val="22"/>
          <w:szCs w:val="22"/>
        </w:rPr>
        <w:t xml:space="preserve"> query optimization, Database Maintenance plans, Database</w:t>
      </w:r>
      <w:r w:rsidRPr="001E16C4">
        <w:rPr>
          <w:rFonts w:ascii="Times" w:hAnsi="Times" w:cs="Calibri"/>
          <w:sz w:val="22"/>
          <w:szCs w:val="22"/>
        </w:rPr>
        <w:t xml:space="preserve"> Consistency Checks using </w:t>
      </w:r>
      <w:r w:rsidRPr="00FF57A2">
        <w:rPr>
          <w:rFonts w:ascii="Times" w:hAnsi="Times" w:cs="Calibri"/>
          <w:b/>
          <w:sz w:val="22"/>
          <w:szCs w:val="22"/>
        </w:rPr>
        <w:t>DBCC</w:t>
      </w:r>
      <w:r w:rsidRPr="001E16C4">
        <w:rPr>
          <w:rFonts w:ascii="Times" w:hAnsi="Times" w:cs="Calibri"/>
          <w:sz w:val="22"/>
          <w:szCs w:val="22"/>
        </w:rPr>
        <w:t xml:space="preserve"> and DMV’S</w:t>
      </w:r>
    </w:p>
    <w:p w14:paraId="4AC90C38" w14:textId="77777777" w:rsidR="00F87EA1" w:rsidRPr="00D11EB9" w:rsidRDefault="00782C18" w:rsidP="00730BD3">
      <w:pPr>
        <w:pStyle w:val="ListParagraph"/>
        <w:numPr>
          <w:ilvl w:val="0"/>
          <w:numId w:val="16"/>
        </w:numPr>
        <w:tabs>
          <w:tab w:val="left" w:pos="-180"/>
          <w:tab w:val="left" w:pos="0"/>
        </w:tabs>
        <w:ind w:right="-540"/>
        <w:jc w:val="both"/>
        <w:rPr>
          <w:rFonts w:ascii="Times" w:hAnsi="Times" w:cs="Calibri"/>
          <w:sz w:val="22"/>
          <w:szCs w:val="22"/>
        </w:rPr>
      </w:pPr>
      <w:r w:rsidRPr="001E16C4">
        <w:rPr>
          <w:rFonts w:ascii="Times" w:hAnsi="Times" w:cs="Calibri"/>
          <w:sz w:val="22"/>
          <w:szCs w:val="22"/>
        </w:rPr>
        <w:t xml:space="preserve">Administering the MS SQL Server by </w:t>
      </w:r>
      <w:r w:rsidRPr="00FF57A2">
        <w:rPr>
          <w:rFonts w:ascii="Times" w:hAnsi="Times" w:cs="Calibri"/>
          <w:b/>
          <w:sz w:val="22"/>
          <w:szCs w:val="22"/>
        </w:rPr>
        <w:t>creating user logins with appropriate roles, dropping and locking the logins, monitoring the user accounts</w:t>
      </w:r>
      <w:r w:rsidRPr="00D11EB9">
        <w:rPr>
          <w:rFonts w:ascii="Times" w:hAnsi="Times" w:cs="Calibri"/>
          <w:sz w:val="22"/>
          <w:szCs w:val="22"/>
        </w:rPr>
        <w:t xml:space="preserve">, </w:t>
      </w:r>
      <w:r w:rsidRPr="001E16C4">
        <w:rPr>
          <w:rFonts w:ascii="Times" w:hAnsi="Times" w:cs="Calibri"/>
          <w:sz w:val="22"/>
          <w:szCs w:val="22"/>
        </w:rPr>
        <w:t>creation of groups, granting the privileges to users and groups</w:t>
      </w:r>
    </w:p>
    <w:p w14:paraId="1DE6AB1E" w14:textId="77777777" w:rsidR="00F87EA1" w:rsidRPr="001E16C4" w:rsidRDefault="00F87EA1" w:rsidP="00730BD3">
      <w:pPr>
        <w:pStyle w:val="ListParagraph"/>
        <w:numPr>
          <w:ilvl w:val="0"/>
          <w:numId w:val="16"/>
        </w:numPr>
        <w:tabs>
          <w:tab w:val="left" w:pos="-180"/>
          <w:tab w:val="left" w:pos="0"/>
        </w:tabs>
        <w:ind w:right="-540"/>
        <w:jc w:val="both"/>
        <w:rPr>
          <w:rFonts w:ascii="Times" w:hAnsi="Times" w:cs="Calibri"/>
          <w:sz w:val="22"/>
          <w:szCs w:val="22"/>
        </w:rPr>
      </w:pPr>
      <w:r w:rsidRPr="001E16C4">
        <w:rPr>
          <w:rFonts w:ascii="Times" w:hAnsi="Times" w:cs="Calibri"/>
          <w:sz w:val="22"/>
          <w:szCs w:val="22"/>
        </w:rPr>
        <w:t>Expert in Microsoft Business Intelligent Studio 2016/2014/2010/2008 (SSIS/SSRS/SSAS).</w:t>
      </w:r>
    </w:p>
    <w:p w14:paraId="353F7185" w14:textId="2B8BAE17" w:rsidR="00F87EA1" w:rsidRPr="00D11EB9" w:rsidRDefault="00F87EA1" w:rsidP="00730BD3">
      <w:pPr>
        <w:pStyle w:val="ListParagraph"/>
        <w:numPr>
          <w:ilvl w:val="0"/>
          <w:numId w:val="16"/>
        </w:numPr>
        <w:tabs>
          <w:tab w:val="left" w:pos="-180"/>
          <w:tab w:val="left" w:pos="0"/>
        </w:tabs>
        <w:ind w:right="-540"/>
        <w:jc w:val="both"/>
      </w:pPr>
      <w:r w:rsidRPr="001E16C4">
        <w:rPr>
          <w:rFonts w:ascii="Times" w:hAnsi="Times" w:cs="Calibri"/>
          <w:sz w:val="22"/>
          <w:szCs w:val="22"/>
        </w:rPr>
        <w:t xml:space="preserve">In-depth knowledge of </w:t>
      </w:r>
      <w:r w:rsidRPr="00FF57A2">
        <w:rPr>
          <w:rFonts w:ascii="Times" w:hAnsi="Times" w:cs="Calibri"/>
          <w:b/>
          <w:sz w:val="22"/>
          <w:szCs w:val="22"/>
        </w:rPr>
        <w:t>T-SQL, SQL (DDL, DML</w:t>
      </w:r>
      <w:r w:rsidR="00FF57A2">
        <w:rPr>
          <w:rFonts w:ascii="Times" w:hAnsi="Times" w:cs="Calibri"/>
          <w:b/>
          <w:sz w:val="22"/>
          <w:szCs w:val="22"/>
        </w:rPr>
        <w:t xml:space="preserve">, </w:t>
      </w:r>
      <w:r w:rsidR="00FF57A2" w:rsidRPr="00FF57A2">
        <w:rPr>
          <w:rFonts w:ascii="Times" w:hAnsi="Times" w:cs="Calibri"/>
          <w:sz w:val="22"/>
          <w:szCs w:val="22"/>
        </w:rPr>
        <w:t>and</w:t>
      </w:r>
      <w:r w:rsidRPr="00FF57A2">
        <w:rPr>
          <w:rFonts w:ascii="Times" w:hAnsi="Times" w:cs="Calibri"/>
          <w:b/>
          <w:sz w:val="22"/>
          <w:szCs w:val="22"/>
        </w:rPr>
        <w:t xml:space="preserve"> DCL)</w:t>
      </w:r>
      <w:r w:rsidRPr="001E16C4">
        <w:rPr>
          <w:rFonts w:ascii="Times" w:hAnsi="Times" w:cs="Calibri"/>
          <w:sz w:val="22"/>
          <w:szCs w:val="22"/>
        </w:rPr>
        <w:t>.</w:t>
      </w:r>
    </w:p>
    <w:p w14:paraId="5DF2CA11" w14:textId="77777777" w:rsidR="00F87EA1" w:rsidRPr="001E16C4" w:rsidRDefault="00F87EA1" w:rsidP="00730BD3">
      <w:pPr>
        <w:pStyle w:val="ListParagraph"/>
        <w:numPr>
          <w:ilvl w:val="0"/>
          <w:numId w:val="16"/>
        </w:numPr>
        <w:tabs>
          <w:tab w:val="left" w:pos="-180"/>
          <w:tab w:val="left" w:pos="0"/>
        </w:tabs>
        <w:ind w:right="-540"/>
        <w:jc w:val="both"/>
        <w:rPr>
          <w:rFonts w:ascii="Times" w:hAnsi="Times" w:cs="Calibri"/>
          <w:sz w:val="22"/>
          <w:szCs w:val="22"/>
        </w:rPr>
      </w:pPr>
      <w:r w:rsidRPr="00D11EB9">
        <w:t>Extensive knowledge and Experience in dealing with Relational Database Management Systems, including </w:t>
      </w:r>
      <w:r w:rsidRPr="00FF57A2">
        <w:rPr>
          <w:b/>
        </w:rPr>
        <w:t>Normalization, Stored Procedures, Constraints, Querying, Joins, Keys, Indexes, Data Import/Export, Triggers, Cursors</w:t>
      </w:r>
      <w:r w:rsidRPr="00D11EB9">
        <w:t>.</w:t>
      </w:r>
    </w:p>
    <w:p w14:paraId="463EC458" w14:textId="77777777" w:rsidR="00F87EA1" w:rsidRPr="001E16C4" w:rsidRDefault="00F87EA1" w:rsidP="00730BD3">
      <w:pPr>
        <w:pStyle w:val="ListParagraph"/>
        <w:numPr>
          <w:ilvl w:val="0"/>
          <w:numId w:val="16"/>
        </w:numPr>
        <w:tabs>
          <w:tab w:val="left" w:pos="-180"/>
          <w:tab w:val="left" w:pos="0"/>
        </w:tabs>
        <w:ind w:right="-540"/>
        <w:jc w:val="both"/>
        <w:rPr>
          <w:rFonts w:ascii="Times" w:hAnsi="Times" w:cs="Calibri"/>
          <w:sz w:val="22"/>
          <w:szCs w:val="22"/>
        </w:rPr>
      </w:pPr>
      <w:r w:rsidRPr="001E16C4">
        <w:rPr>
          <w:rFonts w:ascii="Times" w:hAnsi="Times" w:cs="Calibri"/>
          <w:sz w:val="22"/>
          <w:szCs w:val="22"/>
        </w:rPr>
        <w:t xml:space="preserve">Having Good knowledge of SQL server </w:t>
      </w:r>
      <w:r w:rsidRPr="00FF57A2">
        <w:rPr>
          <w:rFonts w:ascii="Times" w:hAnsi="Times" w:cs="Calibri"/>
          <w:b/>
          <w:sz w:val="22"/>
          <w:szCs w:val="22"/>
        </w:rPr>
        <w:t>Integration Services</w:t>
      </w:r>
      <w:r w:rsidRPr="00D11EB9">
        <w:rPr>
          <w:rFonts w:ascii="Times" w:hAnsi="Times" w:cs="Calibri"/>
          <w:sz w:val="22"/>
          <w:szCs w:val="22"/>
        </w:rPr>
        <w:t>,</w:t>
      </w:r>
      <w:r w:rsidRPr="001E16C4">
        <w:rPr>
          <w:rFonts w:ascii="Times" w:hAnsi="Times" w:cs="Calibri"/>
          <w:sz w:val="22"/>
          <w:szCs w:val="22"/>
        </w:rPr>
        <w:t xml:space="preserve"> SQL server </w:t>
      </w:r>
      <w:r w:rsidRPr="00FF57A2">
        <w:rPr>
          <w:rFonts w:ascii="Times" w:hAnsi="Times" w:cs="Calibri"/>
          <w:b/>
          <w:sz w:val="22"/>
          <w:szCs w:val="22"/>
        </w:rPr>
        <w:t>reporting Services</w:t>
      </w:r>
      <w:r w:rsidRPr="00D11EB9">
        <w:rPr>
          <w:rFonts w:ascii="Times" w:hAnsi="Times" w:cs="Calibri"/>
          <w:sz w:val="22"/>
          <w:szCs w:val="22"/>
        </w:rPr>
        <w:t xml:space="preserve"> </w:t>
      </w:r>
      <w:r w:rsidRPr="001E16C4">
        <w:rPr>
          <w:rFonts w:ascii="Times" w:hAnsi="Times" w:cs="Calibri"/>
          <w:sz w:val="22"/>
          <w:szCs w:val="22"/>
        </w:rPr>
        <w:t xml:space="preserve">and SQL server </w:t>
      </w:r>
      <w:r w:rsidRPr="00FF57A2">
        <w:rPr>
          <w:rFonts w:ascii="Times" w:hAnsi="Times" w:cs="Calibri"/>
          <w:b/>
          <w:sz w:val="22"/>
          <w:szCs w:val="22"/>
        </w:rPr>
        <w:t>Analysis Services</w:t>
      </w:r>
      <w:r w:rsidRPr="001E16C4">
        <w:rPr>
          <w:rFonts w:ascii="Times" w:hAnsi="Times" w:cs="Calibri"/>
          <w:sz w:val="22"/>
          <w:szCs w:val="22"/>
        </w:rPr>
        <w:t>.</w:t>
      </w:r>
    </w:p>
    <w:p w14:paraId="70FF3976" w14:textId="77777777" w:rsidR="00F87EA1" w:rsidRPr="001E16C4" w:rsidRDefault="00F87EA1" w:rsidP="00730BD3">
      <w:pPr>
        <w:pStyle w:val="ListParagraph"/>
        <w:numPr>
          <w:ilvl w:val="0"/>
          <w:numId w:val="16"/>
        </w:numPr>
        <w:tabs>
          <w:tab w:val="left" w:pos="-180"/>
          <w:tab w:val="left" w:pos="0"/>
        </w:tabs>
        <w:ind w:right="-540"/>
        <w:jc w:val="both"/>
        <w:rPr>
          <w:rFonts w:ascii="Times" w:hAnsi="Times" w:cs="Calibri"/>
          <w:sz w:val="22"/>
          <w:szCs w:val="22"/>
        </w:rPr>
      </w:pPr>
      <w:r w:rsidRPr="00D11EB9">
        <w:t>Excellent report creation skills using </w:t>
      </w:r>
      <w:r w:rsidRPr="00FF57A2">
        <w:rPr>
          <w:b/>
        </w:rPr>
        <w:t>Microsoft SQL Reporting Services (SSRS)</w:t>
      </w:r>
      <w:r w:rsidRPr="00D11EB9">
        <w:t>.</w:t>
      </w:r>
    </w:p>
    <w:p w14:paraId="0A4C4760" w14:textId="77777777" w:rsidR="00F87EA1" w:rsidRPr="001E16C4" w:rsidRDefault="00F87EA1" w:rsidP="00730BD3">
      <w:pPr>
        <w:pStyle w:val="ListParagraph"/>
        <w:numPr>
          <w:ilvl w:val="0"/>
          <w:numId w:val="16"/>
        </w:numPr>
        <w:tabs>
          <w:tab w:val="left" w:pos="-180"/>
          <w:tab w:val="left" w:pos="0"/>
        </w:tabs>
        <w:ind w:right="-540"/>
        <w:jc w:val="both"/>
        <w:rPr>
          <w:rFonts w:ascii="Times" w:hAnsi="Times" w:cs="Calibri"/>
          <w:sz w:val="22"/>
          <w:szCs w:val="22"/>
        </w:rPr>
      </w:pPr>
      <w:r w:rsidRPr="00D11EB9">
        <w:t>Expertise in report generation (automating, managing and security of reports) using </w:t>
      </w:r>
      <w:r w:rsidRPr="00FF57A2">
        <w:rPr>
          <w:b/>
        </w:rPr>
        <w:t>SQL</w:t>
      </w:r>
      <w:r w:rsidRPr="00D11EB9">
        <w:t> Server Reporting Services (SSRS).</w:t>
      </w:r>
    </w:p>
    <w:p w14:paraId="2B5AE9BF" w14:textId="77777777" w:rsidR="00F87EA1" w:rsidRPr="001E16C4" w:rsidRDefault="00F87EA1" w:rsidP="00730BD3">
      <w:pPr>
        <w:pStyle w:val="ListParagraph"/>
        <w:numPr>
          <w:ilvl w:val="0"/>
          <w:numId w:val="16"/>
        </w:numPr>
        <w:tabs>
          <w:tab w:val="left" w:pos="-180"/>
          <w:tab w:val="left" w:pos="0"/>
        </w:tabs>
        <w:ind w:right="-540"/>
        <w:jc w:val="both"/>
        <w:rPr>
          <w:rFonts w:ascii="Times" w:hAnsi="Times" w:cs="Calibri"/>
          <w:sz w:val="22"/>
          <w:szCs w:val="22"/>
        </w:rPr>
      </w:pPr>
      <w:r w:rsidRPr="001E16C4">
        <w:rPr>
          <w:rFonts w:ascii="Times" w:hAnsi="Times" w:cs="Calibri"/>
          <w:sz w:val="22"/>
          <w:szCs w:val="22"/>
        </w:rPr>
        <w:t xml:space="preserve">Created, designed and deployed </w:t>
      </w:r>
      <w:r w:rsidRPr="00FF57A2">
        <w:rPr>
          <w:rFonts w:ascii="Times" w:hAnsi="Times" w:cs="Calibri"/>
          <w:b/>
          <w:sz w:val="22"/>
          <w:szCs w:val="22"/>
        </w:rPr>
        <w:t xml:space="preserve">Tabular, Matrix, Chart, Drill-down </w:t>
      </w:r>
      <w:r w:rsidRPr="00FF57A2">
        <w:rPr>
          <w:rFonts w:ascii="Times" w:hAnsi="Times" w:cs="Calibri"/>
          <w:sz w:val="22"/>
          <w:szCs w:val="22"/>
        </w:rPr>
        <w:t>and</w:t>
      </w:r>
      <w:r w:rsidRPr="00FF57A2">
        <w:rPr>
          <w:rFonts w:ascii="Times" w:hAnsi="Times" w:cs="Calibri"/>
          <w:b/>
          <w:sz w:val="22"/>
          <w:szCs w:val="22"/>
        </w:rPr>
        <w:t xml:space="preserve"> Ad-Hoc</w:t>
      </w:r>
      <w:r w:rsidRPr="001E16C4">
        <w:rPr>
          <w:rFonts w:ascii="Times" w:hAnsi="Times" w:cs="Calibri"/>
          <w:sz w:val="22"/>
          <w:szCs w:val="22"/>
        </w:rPr>
        <w:t xml:space="preserve"> reports on report server. </w:t>
      </w:r>
    </w:p>
    <w:p w14:paraId="59C5FCE2" w14:textId="77777777" w:rsidR="00F87EA1" w:rsidRPr="001E16C4" w:rsidRDefault="00F87EA1" w:rsidP="00730BD3">
      <w:pPr>
        <w:pStyle w:val="ListParagraph"/>
        <w:numPr>
          <w:ilvl w:val="0"/>
          <w:numId w:val="16"/>
        </w:numPr>
        <w:tabs>
          <w:tab w:val="left" w:pos="-180"/>
          <w:tab w:val="left" w:pos="0"/>
        </w:tabs>
        <w:ind w:right="-540"/>
        <w:jc w:val="both"/>
        <w:rPr>
          <w:rFonts w:ascii="Times" w:hAnsi="Times" w:cs="Calibri"/>
          <w:sz w:val="22"/>
          <w:szCs w:val="22"/>
        </w:rPr>
      </w:pPr>
      <w:r w:rsidRPr="001E16C4">
        <w:rPr>
          <w:rFonts w:ascii="Times" w:hAnsi="Times" w:cs="Calibri"/>
          <w:sz w:val="22"/>
          <w:szCs w:val="22"/>
        </w:rPr>
        <w:t xml:space="preserve">Experienced in using </w:t>
      </w:r>
      <w:r w:rsidRPr="00FF57A2">
        <w:rPr>
          <w:rFonts w:ascii="Times" w:hAnsi="Times" w:cs="Calibri"/>
          <w:b/>
          <w:sz w:val="22"/>
          <w:szCs w:val="22"/>
        </w:rPr>
        <w:t>global variables</w:t>
      </w:r>
      <w:r w:rsidRPr="001E16C4">
        <w:rPr>
          <w:rFonts w:ascii="Times" w:hAnsi="Times" w:cs="Calibri"/>
          <w:sz w:val="22"/>
          <w:szCs w:val="22"/>
        </w:rPr>
        <w:t xml:space="preserve">, expressions and </w:t>
      </w:r>
      <w:r w:rsidRPr="00FF57A2">
        <w:rPr>
          <w:rFonts w:ascii="Times" w:hAnsi="Times" w:cs="Calibri"/>
          <w:b/>
          <w:sz w:val="22"/>
          <w:szCs w:val="22"/>
        </w:rPr>
        <w:t>functions</w:t>
      </w:r>
      <w:r w:rsidRPr="001E16C4">
        <w:rPr>
          <w:rFonts w:ascii="Times" w:hAnsi="Times" w:cs="Calibri"/>
          <w:sz w:val="22"/>
          <w:szCs w:val="22"/>
        </w:rPr>
        <w:t xml:space="preserve"> for the </w:t>
      </w:r>
      <w:r w:rsidRPr="00FF57A2">
        <w:rPr>
          <w:rFonts w:ascii="Times" w:hAnsi="Times" w:cs="Calibri"/>
          <w:b/>
          <w:sz w:val="22"/>
          <w:szCs w:val="22"/>
        </w:rPr>
        <w:t>reports</w:t>
      </w:r>
      <w:r w:rsidRPr="00D11EB9">
        <w:rPr>
          <w:rFonts w:ascii="Times" w:hAnsi="Times" w:cs="Calibri"/>
          <w:sz w:val="22"/>
          <w:szCs w:val="22"/>
        </w:rPr>
        <w:t>.</w:t>
      </w:r>
    </w:p>
    <w:p w14:paraId="1B83424B" w14:textId="77777777" w:rsidR="00F87EA1" w:rsidRPr="001E16C4" w:rsidRDefault="00F87EA1" w:rsidP="00730BD3">
      <w:pPr>
        <w:pStyle w:val="ListParagraph"/>
        <w:numPr>
          <w:ilvl w:val="0"/>
          <w:numId w:val="16"/>
        </w:numPr>
        <w:tabs>
          <w:tab w:val="left" w:pos="-180"/>
          <w:tab w:val="left" w:pos="0"/>
        </w:tabs>
        <w:ind w:right="-540"/>
        <w:jc w:val="both"/>
        <w:rPr>
          <w:rFonts w:ascii="Times" w:hAnsi="Times" w:cs="Calibri"/>
          <w:sz w:val="22"/>
          <w:szCs w:val="22"/>
        </w:rPr>
      </w:pPr>
      <w:r w:rsidRPr="001E16C4">
        <w:rPr>
          <w:rFonts w:ascii="Times" w:hAnsi="Times" w:cs="Calibri"/>
          <w:sz w:val="22"/>
          <w:szCs w:val="22"/>
        </w:rPr>
        <w:t xml:space="preserve">Expertise in </w:t>
      </w:r>
      <w:r w:rsidRPr="00FF57A2">
        <w:rPr>
          <w:rFonts w:ascii="Times" w:hAnsi="Times" w:cs="Calibri"/>
          <w:b/>
          <w:sz w:val="22"/>
          <w:szCs w:val="22"/>
        </w:rPr>
        <w:t>Creating, Deploying</w:t>
      </w:r>
      <w:r w:rsidRPr="00D11EB9">
        <w:rPr>
          <w:rFonts w:ascii="Times" w:hAnsi="Times" w:cs="Calibri"/>
          <w:sz w:val="22"/>
          <w:szCs w:val="22"/>
        </w:rPr>
        <w:t xml:space="preserve"> </w:t>
      </w:r>
      <w:r w:rsidRPr="001E16C4">
        <w:rPr>
          <w:rFonts w:ascii="Times" w:hAnsi="Times" w:cs="Calibri"/>
          <w:sz w:val="22"/>
          <w:szCs w:val="22"/>
        </w:rPr>
        <w:t>and</w:t>
      </w:r>
      <w:r w:rsidRPr="00D11EB9">
        <w:rPr>
          <w:rFonts w:ascii="Times" w:hAnsi="Times" w:cs="Calibri"/>
          <w:sz w:val="22"/>
          <w:szCs w:val="22"/>
        </w:rPr>
        <w:t xml:space="preserve"> </w:t>
      </w:r>
      <w:r w:rsidRPr="00FF57A2">
        <w:rPr>
          <w:rFonts w:ascii="Times" w:hAnsi="Times" w:cs="Calibri"/>
          <w:b/>
          <w:sz w:val="22"/>
          <w:szCs w:val="22"/>
        </w:rPr>
        <w:t>managing Reports through MS SQL Server Reporting Services (SSRS) and Crystal Reports</w:t>
      </w:r>
      <w:r w:rsidRPr="00D11EB9">
        <w:rPr>
          <w:rFonts w:ascii="Times" w:hAnsi="Times" w:cs="Calibri"/>
          <w:sz w:val="22"/>
          <w:szCs w:val="22"/>
        </w:rPr>
        <w:t>.</w:t>
      </w:r>
    </w:p>
    <w:p w14:paraId="15930912" w14:textId="77777777" w:rsidR="00F87EA1" w:rsidRPr="001E16C4" w:rsidRDefault="00F87EA1" w:rsidP="00730BD3">
      <w:pPr>
        <w:pStyle w:val="ListParagraph"/>
        <w:numPr>
          <w:ilvl w:val="0"/>
          <w:numId w:val="16"/>
        </w:numPr>
        <w:tabs>
          <w:tab w:val="left" w:pos="-180"/>
          <w:tab w:val="left" w:pos="0"/>
        </w:tabs>
        <w:ind w:right="-540"/>
        <w:jc w:val="both"/>
        <w:rPr>
          <w:rFonts w:ascii="Times" w:hAnsi="Times" w:cs="Calibri"/>
          <w:sz w:val="22"/>
          <w:szCs w:val="22"/>
        </w:rPr>
      </w:pPr>
      <w:r w:rsidRPr="00D11EB9">
        <w:rPr>
          <w:rFonts w:ascii="Times" w:hAnsi="Times" w:cs="Calibri"/>
          <w:sz w:val="22"/>
          <w:szCs w:val="22"/>
        </w:rPr>
        <w:t xml:space="preserve">Expertise in </w:t>
      </w:r>
      <w:r w:rsidRPr="00FF57A2">
        <w:rPr>
          <w:rFonts w:ascii="Times" w:hAnsi="Times" w:cs="Calibri"/>
          <w:b/>
          <w:sz w:val="22"/>
          <w:szCs w:val="22"/>
        </w:rPr>
        <w:t>ETL (Extraction, Transformation and Loading)</w:t>
      </w:r>
      <w:r w:rsidRPr="00D11EB9">
        <w:rPr>
          <w:rFonts w:ascii="Times" w:hAnsi="Times" w:cs="Calibri"/>
          <w:sz w:val="22"/>
          <w:szCs w:val="22"/>
        </w:rPr>
        <w:t xml:space="preserve"> development using </w:t>
      </w:r>
      <w:r w:rsidRPr="00FF57A2">
        <w:rPr>
          <w:rFonts w:ascii="Times" w:hAnsi="Times" w:cs="Calibri"/>
          <w:b/>
          <w:sz w:val="22"/>
          <w:szCs w:val="22"/>
        </w:rPr>
        <w:t>SQL Server Integration Services (SSIS)</w:t>
      </w:r>
      <w:r w:rsidRPr="00D11EB9">
        <w:rPr>
          <w:rFonts w:ascii="Times" w:hAnsi="Times" w:cs="Calibri"/>
          <w:sz w:val="22"/>
          <w:szCs w:val="22"/>
        </w:rPr>
        <w:t>.</w:t>
      </w:r>
    </w:p>
    <w:p w14:paraId="44CFB880" w14:textId="77777777" w:rsidR="00F87EA1" w:rsidRPr="001E16C4" w:rsidRDefault="00F87EA1" w:rsidP="00730BD3">
      <w:pPr>
        <w:pStyle w:val="ListParagraph"/>
        <w:numPr>
          <w:ilvl w:val="0"/>
          <w:numId w:val="16"/>
        </w:numPr>
        <w:tabs>
          <w:tab w:val="left" w:pos="-180"/>
          <w:tab w:val="left" w:pos="0"/>
        </w:tabs>
        <w:ind w:right="-540"/>
        <w:jc w:val="both"/>
        <w:rPr>
          <w:rFonts w:ascii="Times" w:hAnsi="Times" w:cs="Calibri"/>
          <w:sz w:val="22"/>
          <w:szCs w:val="22"/>
        </w:rPr>
      </w:pPr>
      <w:r w:rsidRPr="00D11EB9">
        <w:rPr>
          <w:rFonts w:ascii="Times" w:hAnsi="Times" w:cs="Calibri"/>
          <w:sz w:val="22"/>
          <w:szCs w:val="22"/>
        </w:rPr>
        <w:t xml:space="preserve">Experience in creating </w:t>
      </w:r>
      <w:r w:rsidRPr="00FF57A2">
        <w:rPr>
          <w:rFonts w:ascii="Times" w:hAnsi="Times" w:cs="Calibri"/>
          <w:b/>
          <w:sz w:val="22"/>
          <w:szCs w:val="22"/>
        </w:rPr>
        <w:t>Jobs, Alerts, SQL Mail Agent</w:t>
      </w:r>
      <w:r w:rsidRPr="00D11EB9">
        <w:rPr>
          <w:rFonts w:ascii="Times" w:hAnsi="Times" w:cs="Calibri"/>
          <w:sz w:val="22"/>
          <w:szCs w:val="22"/>
        </w:rPr>
        <w:t xml:space="preserve"> and Scheduled </w:t>
      </w:r>
      <w:r w:rsidRPr="00FF57A2">
        <w:rPr>
          <w:rFonts w:ascii="Times" w:hAnsi="Times" w:cs="Calibri"/>
          <w:b/>
          <w:sz w:val="22"/>
          <w:szCs w:val="22"/>
        </w:rPr>
        <w:t>SSIS</w:t>
      </w:r>
      <w:r w:rsidRPr="00D11EB9">
        <w:rPr>
          <w:rFonts w:ascii="Times" w:hAnsi="Times" w:cs="Calibri"/>
          <w:sz w:val="22"/>
          <w:szCs w:val="22"/>
        </w:rPr>
        <w:t xml:space="preserve"> Packages.</w:t>
      </w:r>
    </w:p>
    <w:p w14:paraId="6FE5F2D8" w14:textId="77777777" w:rsidR="00782C18" w:rsidRPr="00D11EB9" w:rsidRDefault="00F87EA1" w:rsidP="00730BD3">
      <w:pPr>
        <w:pStyle w:val="ListParagraph"/>
        <w:numPr>
          <w:ilvl w:val="0"/>
          <w:numId w:val="16"/>
        </w:numPr>
        <w:tabs>
          <w:tab w:val="left" w:pos="-180"/>
          <w:tab w:val="left" w:pos="0"/>
        </w:tabs>
        <w:ind w:right="-540"/>
        <w:jc w:val="both"/>
        <w:rPr>
          <w:rFonts w:ascii="Times" w:hAnsi="Times" w:cs="Calibri"/>
          <w:sz w:val="22"/>
          <w:szCs w:val="22"/>
        </w:rPr>
      </w:pPr>
      <w:r w:rsidRPr="001E16C4">
        <w:rPr>
          <w:rFonts w:ascii="Times" w:hAnsi="Times" w:cs="Calibri"/>
          <w:sz w:val="22"/>
          <w:szCs w:val="22"/>
        </w:rPr>
        <w:t>Good Experience in creating </w:t>
      </w:r>
      <w:r w:rsidRPr="00844050">
        <w:rPr>
          <w:rFonts w:ascii="Times" w:hAnsi="Times" w:cs="Calibri"/>
          <w:b/>
          <w:sz w:val="22"/>
          <w:szCs w:val="22"/>
        </w:rPr>
        <w:t>Master Child Packages</w:t>
      </w:r>
      <w:r w:rsidRPr="001E16C4">
        <w:rPr>
          <w:rFonts w:ascii="Times" w:hAnsi="Times" w:cs="Calibri"/>
          <w:sz w:val="22"/>
          <w:szCs w:val="22"/>
        </w:rPr>
        <w:t xml:space="preserve"> in SSIS and in generating on-demand and scheduled reports for business analysis using </w:t>
      </w:r>
      <w:r w:rsidRPr="00844050">
        <w:rPr>
          <w:rFonts w:ascii="Times" w:hAnsi="Times" w:cs="Calibri"/>
          <w:b/>
          <w:sz w:val="22"/>
          <w:szCs w:val="22"/>
        </w:rPr>
        <w:t>SSRS</w:t>
      </w:r>
      <w:r w:rsidRPr="001E16C4">
        <w:rPr>
          <w:rFonts w:ascii="Times" w:hAnsi="Times" w:cs="Calibri"/>
          <w:sz w:val="22"/>
          <w:szCs w:val="22"/>
        </w:rPr>
        <w:t>.</w:t>
      </w:r>
      <w:r w:rsidR="00782C18" w:rsidRPr="001E16C4">
        <w:rPr>
          <w:rFonts w:ascii="Times" w:hAnsi="Times" w:cs="Calibri"/>
          <w:sz w:val="22"/>
          <w:szCs w:val="22"/>
        </w:rPr>
        <w:t xml:space="preserve"> </w:t>
      </w:r>
    </w:p>
    <w:p w14:paraId="63A23B55" w14:textId="77777777" w:rsidR="00782C18" w:rsidRPr="00D11EB9" w:rsidRDefault="00782C18" w:rsidP="00730BD3">
      <w:pPr>
        <w:pStyle w:val="ListParagraph"/>
        <w:numPr>
          <w:ilvl w:val="0"/>
          <w:numId w:val="16"/>
        </w:numPr>
        <w:tabs>
          <w:tab w:val="left" w:pos="-180"/>
          <w:tab w:val="left" w:pos="0"/>
        </w:tabs>
        <w:ind w:right="-540"/>
        <w:jc w:val="both"/>
        <w:rPr>
          <w:rFonts w:ascii="Times" w:hAnsi="Times" w:cs="Calibri"/>
          <w:sz w:val="22"/>
          <w:szCs w:val="22"/>
        </w:rPr>
      </w:pPr>
      <w:r w:rsidRPr="001E16C4">
        <w:rPr>
          <w:rFonts w:ascii="Times" w:hAnsi="Times" w:cs="Calibri"/>
          <w:sz w:val="22"/>
          <w:szCs w:val="22"/>
        </w:rPr>
        <w:lastRenderedPageBreak/>
        <w:t xml:space="preserve">Experience in providing good </w:t>
      </w:r>
      <w:r w:rsidRPr="00844050">
        <w:rPr>
          <w:rFonts w:ascii="Times" w:hAnsi="Times" w:cs="Calibri"/>
          <w:b/>
          <w:sz w:val="22"/>
          <w:szCs w:val="22"/>
        </w:rPr>
        <w:t>production support for 24x7</w:t>
      </w:r>
      <w:r w:rsidRPr="001E16C4">
        <w:rPr>
          <w:rFonts w:ascii="Times" w:hAnsi="Times" w:cs="Calibri"/>
          <w:sz w:val="22"/>
          <w:szCs w:val="22"/>
        </w:rPr>
        <w:t xml:space="preserve"> being on call system schedule overnight and weekends</w:t>
      </w:r>
    </w:p>
    <w:p w14:paraId="31A15E7D" w14:textId="77777777" w:rsidR="00844050" w:rsidRPr="00844050" w:rsidRDefault="00782C18" w:rsidP="00730BD3">
      <w:pPr>
        <w:pStyle w:val="ListParagraph"/>
        <w:numPr>
          <w:ilvl w:val="0"/>
          <w:numId w:val="16"/>
        </w:numPr>
        <w:tabs>
          <w:tab w:val="left" w:pos="-180"/>
          <w:tab w:val="left" w:pos="0"/>
        </w:tabs>
        <w:ind w:right="-540"/>
        <w:jc w:val="both"/>
        <w:rPr>
          <w:rFonts w:ascii="Times" w:hAnsi="Times" w:cs="Calibri"/>
          <w:sz w:val="22"/>
          <w:szCs w:val="22"/>
        </w:rPr>
      </w:pPr>
      <w:r w:rsidRPr="001E16C4">
        <w:rPr>
          <w:rFonts w:ascii="Times" w:hAnsi="Times" w:cs="Calibri"/>
          <w:sz w:val="22"/>
          <w:szCs w:val="22"/>
        </w:rPr>
        <w:t xml:space="preserve">Excellent </w:t>
      </w:r>
      <w:r w:rsidRPr="00D11EB9">
        <w:rPr>
          <w:rFonts w:ascii="Times" w:hAnsi="Times" w:cs="Calibri"/>
          <w:sz w:val="22"/>
          <w:szCs w:val="22"/>
        </w:rPr>
        <w:t>communication</w:t>
      </w:r>
      <w:r w:rsidRPr="001E16C4">
        <w:rPr>
          <w:rFonts w:ascii="Times" w:hAnsi="Times" w:cs="Calibri"/>
          <w:sz w:val="22"/>
          <w:szCs w:val="22"/>
        </w:rPr>
        <w:t xml:space="preserve"> and </w:t>
      </w:r>
      <w:r w:rsidRPr="00844050">
        <w:rPr>
          <w:rFonts w:ascii="Times" w:hAnsi="Times" w:cs="Calibri"/>
          <w:b/>
          <w:sz w:val="22"/>
          <w:szCs w:val="22"/>
        </w:rPr>
        <w:t>interpersonal skill</w:t>
      </w:r>
      <w:r w:rsidR="00844050">
        <w:rPr>
          <w:rFonts w:ascii="Times" w:hAnsi="Times" w:cs="Calibri"/>
          <w:sz w:val="22"/>
          <w:szCs w:val="22"/>
        </w:rPr>
        <w:t>, h</w:t>
      </w:r>
      <w:r w:rsidRPr="001E16C4">
        <w:rPr>
          <w:rFonts w:ascii="Times" w:hAnsi="Times" w:cs="Calibri"/>
          <w:sz w:val="22"/>
          <w:szCs w:val="22"/>
        </w:rPr>
        <w:t xml:space="preserve">ave good </w:t>
      </w:r>
      <w:proofErr w:type="gramStart"/>
      <w:r w:rsidR="00844050">
        <w:rPr>
          <w:rFonts w:ascii="Times" w:hAnsi="Times" w:cs="Calibri"/>
          <w:b/>
          <w:sz w:val="22"/>
          <w:szCs w:val="22"/>
        </w:rPr>
        <w:t xml:space="preserve">problem </w:t>
      </w:r>
      <w:r w:rsidR="00844050" w:rsidRPr="00844050">
        <w:rPr>
          <w:rFonts w:ascii="Times" w:hAnsi="Times" w:cs="Calibri"/>
          <w:b/>
          <w:sz w:val="22"/>
          <w:szCs w:val="22"/>
        </w:rPr>
        <w:t>s</w:t>
      </w:r>
      <w:r w:rsidRPr="00844050">
        <w:rPr>
          <w:rFonts w:ascii="Times" w:hAnsi="Times" w:cs="Calibri"/>
          <w:b/>
          <w:sz w:val="22"/>
          <w:szCs w:val="22"/>
        </w:rPr>
        <w:t>olving</w:t>
      </w:r>
      <w:proofErr w:type="gramEnd"/>
      <w:r w:rsidRPr="00844050">
        <w:rPr>
          <w:rFonts w:ascii="Times" w:hAnsi="Times" w:cs="Calibri"/>
          <w:b/>
          <w:sz w:val="22"/>
          <w:szCs w:val="22"/>
        </w:rPr>
        <w:t xml:space="preserve"> ability</w:t>
      </w:r>
      <w:r w:rsidRPr="001E16C4">
        <w:rPr>
          <w:rFonts w:ascii="Times" w:hAnsi="Times" w:cs="Calibri"/>
          <w:sz w:val="22"/>
          <w:szCs w:val="22"/>
        </w:rPr>
        <w:t xml:space="preserve"> and </w:t>
      </w:r>
      <w:r w:rsidRPr="00844050">
        <w:rPr>
          <w:rFonts w:ascii="Times" w:hAnsi="Times" w:cs="Calibri"/>
          <w:b/>
          <w:sz w:val="22"/>
          <w:szCs w:val="22"/>
        </w:rPr>
        <w:t>Work well in groups</w:t>
      </w:r>
      <w:r w:rsidR="00844050">
        <w:rPr>
          <w:rFonts w:ascii="Times" w:hAnsi="Times" w:cs="Calibri"/>
          <w:b/>
          <w:sz w:val="22"/>
          <w:szCs w:val="22"/>
        </w:rPr>
        <w:t>.</w:t>
      </w:r>
    </w:p>
    <w:p w14:paraId="227507E2" w14:textId="77777777" w:rsidR="00730BD3" w:rsidRDefault="00730BD3" w:rsidP="00730BD3">
      <w:pPr>
        <w:pStyle w:val="ListParagraph"/>
        <w:pBdr>
          <w:bottom w:val="single" w:sz="4" w:space="1" w:color="auto"/>
        </w:pBdr>
        <w:tabs>
          <w:tab w:val="left" w:pos="0"/>
        </w:tabs>
        <w:ind w:left="-270" w:right="-540"/>
        <w:jc w:val="both"/>
        <w:rPr>
          <w:rFonts w:ascii="Times" w:hAnsi="Times" w:cs="Calibri"/>
          <w:b/>
          <w:sz w:val="22"/>
          <w:szCs w:val="22"/>
        </w:rPr>
      </w:pPr>
    </w:p>
    <w:p w14:paraId="360567A4" w14:textId="1CD91A1A" w:rsidR="0023361D" w:rsidRDefault="00844050" w:rsidP="00730BD3">
      <w:pPr>
        <w:pStyle w:val="ListParagraph"/>
        <w:pBdr>
          <w:bottom w:val="single" w:sz="4" w:space="1" w:color="auto"/>
        </w:pBdr>
        <w:tabs>
          <w:tab w:val="left" w:pos="0"/>
        </w:tabs>
        <w:ind w:left="-270" w:right="-540"/>
        <w:jc w:val="both"/>
        <w:rPr>
          <w:rFonts w:ascii="Times" w:hAnsi="Times" w:cs="Calibri"/>
          <w:b/>
          <w:sz w:val="22"/>
          <w:szCs w:val="22"/>
        </w:rPr>
      </w:pPr>
      <w:r>
        <w:rPr>
          <w:rFonts w:ascii="Times" w:hAnsi="Times" w:cs="Calibri"/>
          <w:b/>
          <w:sz w:val="22"/>
          <w:szCs w:val="22"/>
        </w:rPr>
        <w:t>TECHNICAL SKILLS:</w:t>
      </w:r>
    </w:p>
    <w:p w14:paraId="5C394A02" w14:textId="77777777" w:rsidR="00844050" w:rsidRPr="001E16C4" w:rsidRDefault="00844050" w:rsidP="00730BD3">
      <w:pPr>
        <w:pStyle w:val="ListParagraph"/>
        <w:tabs>
          <w:tab w:val="left" w:pos="-180"/>
        </w:tabs>
        <w:ind w:left="-142" w:right="-540"/>
        <w:jc w:val="both"/>
        <w:rPr>
          <w:rFonts w:ascii="Times" w:hAnsi="Times" w:cs="Calibri"/>
          <w:b/>
          <w:sz w:val="22"/>
          <w:szCs w:val="22"/>
        </w:rPr>
      </w:pPr>
    </w:p>
    <w:tbl>
      <w:tblPr>
        <w:tblW w:w="9356" w:type="dxa"/>
        <w:tblInd w:w="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371"/>
      </w:tblGrid>
      <w:tr w:rsidR="00F87EA1" w:rsidRPr="001E16C4" w14:paraId="46DBBB5B" w14:textId="77777777" w:rsidTr="00844050">
        <w:trPr>
          <w:trHeight w:val="281"/>
        </w:trPr>
        <w:tc>
          <w:tcPr>
            <w:tcW w:w="1985" w:type="dxa"/>
            <w:tcBorders>
              <w:top w:val="single" w:sz="4" w:space="0" w:color="000000"/>
              <w:left w:val="single" w:sz="4" w:space="0" w:color="000000"/>
              <w:bottom w:val="single" w:sz="4" w:space="0" w:color="000000"/>
              <w:right w:val="single" w:sz="4" w:space="0" w:color="000000"/>
            </w:tcBorders>
            <w:hideMark/>
          </w:tcPr>
          <w:p w14:paraId="0865DE44" w14:textId="77777777" w:rsidR="00F87EA1" w:rsidRPr="00844050" w:rsidRDefault="00D54777" w:rsidP="00730BD3">
            <w:pPr>
              <w:pStyle w:val="ListParagraph"/>
              <w:widowControl w:val="0"/>
              <w:numPr>
                <w:ilvl w:val="0"/>
                <w:numId w:val="14"/>
              </w:numPr>
              <w:autoSpaceDE w:val="0"/>
              <w:autoSpaceDN w:val="0"/>
              <w:adjustRightInd w:val="0"/>
              <w:ind w:left="-142" w:hanging="142"/>
              <w:jc w:val="both"/>
              <w:rPr>
                <w:rFonts w:ascii="Times" w:eastAsia="Times New Roman" w:hAnsi="Times" w:cs="Calibri"/>
                <w:b/>
                <w:sz w:val="22"/>
                <w:szCs w:val="22"/>
                <w:lang w:eastAsia="en-US"/>
              </w:rPr>
            </w:pPr>
            <w:r w:rsidRPr="001E16C4">
              <w:rPr>
                <w:rFonts w:ascii="Times" w:eastAsia="Times New Roman" w:hAnsi="Times" w:cs="Calibri"/>
                <w:sz w:val="22"/>
                <w:szCs w:val="22"/>
                <w:lang w:eastAsia="en-US"/>
              </w:rPr>
              <w:t xml:space="preserve">  </w:t>
            </w:r>
            <w:r w:rsidR="00F87EA1" w:rsidRPr="00844050">
              <w:rPr>
                <w:rFonts w:ascii="Times" w:eastAsia="Times New Roman" w:hAnsi="Times" w:cs="Calibri"/>
                <w:b/>
                <w:sz w:val="22"/>
                <w:szCs w:val="22"/>
                <w:lang w:eastAsia="en-US"/>
              </w:rPr>
              <w:t>Languages</w:t>
            </w:r>
          </w:p>
        </w:tc>
        <w:tc>
          <w:tcPr>
            <w:tcW w:w="7371" w:type="dxa"/>
            <w:tcBorders>
              <w:top w:val="single" w:sz="4" w:space="0" w:color="000000"/>
              <w:left w:val="single" w:sz="4" w:space="0" w:color="000000"/>
              <w:bottom w:val="single" w:sz="4" w:space="0" w:color="000000"/>
              <w:right w:val="single" w:sz="4" w:space="0" w:color="000000"/>
            </w:tcBorders>
          </w:tcPr>
          <w:p w14:paraId="470C8875" w14:textId="77777777" w:rsidR="00F87EA1" w:rsidRPr="001E16C4" w:rsidRDefault="00D54777" w:rsidP="00730BD3">
            <w:pPr>
              <w:pStyle w:val="BodyText2"/>
              <w:numPr>
                <w:ilvl w:val="0"/>
                <w:numId w:val="14"/>
              </w:numPr>
              <w:tabs>
                <w:tab w:val="left" w:pos="1980"/>
              </w:tabs>
              <w:spacing w:after="0" w:line="240" w:lineRule="auto"/>
              <w:ind w:left="-142" w:right="-720" w:hanging="142"/>
              <w:jc w:val="both"/>
              <w:rPr>
                <w:rFonts w:ascii="Times" w:hAnsi="Times" w:cs="Calibri"/>
                <w:sz w:val="22"/>
                <w:szCs w:val="22"/>
              </w:rPr>
            </w:pPr>
            <w:r w:rsidRPr="001E16C4">
              <w:rPr>
                <w:rFonts w:ascii="Times" w:hAnsi="Times" w:cs="Calibri"/>
                <w:sz w:val="22"/>
                <w:szCs w:val="22"/>
              </w:rPr>
              <w:t xml:space="preserve"> </w:t>
            </w:r>
            <w:r w:rsidR="0023361D" w:rsidRPr="001E16C4">
              <w:rPr>
                <w:rFonts w:ascii="Times" w:hAnsi="Times" w:cs="Calibri"/>
                <w:sz w:val="22"/>
                <w:szCs w:val="22"/>
              </w:rPr>
              <w:t xml:space="preserve"> </w:t>
            </w:r>
            <w:r w:rsidR="00F87EA1" w:rsidRPr="001E16C4">
              <w:rPr>
                <w:rFonts w:ascii="Times" w:hAnsi="Times" w:cs="Calibri"/>
                <w:sz w:val="22"/>
                <w:szCs w:val="22"/>
              </w:rPr>
              <w:t>C/C++, JAVA, J2EE, C#, T-SQL, PL/SQL, ASP.NET, Visual Basic</w:t>
            </w:r>
          </w:p>
        </w:tc>
      </w:tr>
      <w:tr w:rsidR="00F87EA1" w:rsidRPr="001E16C4" w14:paraId="417646D7" w14:textId="77777777" w:rsidTr="00844050">
        <w:trPr>
          <w:trHeight w:val="234"/>
        </w:trPr>
        <w:tc>
          <w:tcPr>
            <w:tcW w:w="1985" w:type="dxa"/>
            <w:tcBorders>
              <w:top w:val="single" w:sz="4" w:space="0" w:color="000000"/>
              <w:left w:val="single" w:sz="4" w:space="0" w:color="000000"/>
              <w:bottom w:val="single" w:sz="4" w:space="0" w:color="000000"/>
              <w:right w:val="single" w:sz="4" w:space="0" w:color="000000"/>
            </w:tcBorders>
            <w:hideMark/>
          </w:tcPr>
          <w:p w14:paraId="76AF7D81" w14:textId="77777777" w:rsidR="00F87EA1" w:rsidRPr="00844050" w:rsidRDefault="00B108F1" w:rsidP="00730BD3">
            <w:pPr>
              <w:pStyle w:val="ListParagraph"/>
              <w:widowControl w:val="0"/>
              <w:numPr>
                <w:ilvl w:val="0"/>
                <w:numId w:val="14"/>
              </w:numPr>
              <w:autoSpaceDE w:val="0"/>
              <w:autoSpaceDN w:val="0"/>
              <w:adjustRightInd w:val="0"/>
              <w:ind w:left="-142" w:hanging="142"/>
              <w:jc w:val="both"/>
              <w:rPr>
                <w:rFonts w:ascii="Times" w:eastAsia="Times New Roman" w:hAnsi="Times" w:cs="Calibri"/>
                <w:b/>
                <w:sz w:val="22"/>
                <w:szCs w:val="22"/>
                <w:lang w:eastAsia="en-US"/>
              </w:rPr>
            </w:pPr>
            <w:r w:rsidRPr="001E16C4">
              <w:rPr>
                <w:rFonts w:ascii="Times" w:eastAsia="Times New Roman" w:hAnsi="Times" w:cs="Calibri"/>
                <w:sz w:val="22"/>
                <w:szCs w:val="22"/>
                <w:lang w:eastAsia="en-US"/>
              </w:rPr>
              <w:t xml:space="preserve"> </w:t>
            </w:r>
            <w:r w:rsidR="0023361D" w:rsidRPr="001E16C4">
              <w:rPr>
                <w:rFonts w:ascii="Times" w:eastAsia="Times New Roman" w:hAnsi="Times" w:cs="Calibri"/>
                <w:sz w:val="22"/>
                <w:szCs w:val="22"/>
                <w:lang w:eastAsia="en-US"/>
              </w:rPr>
              <w:t xml:space="preserve"> </w:t>
            </w:r>
            <w:r w:rsidR="00D54777" w:rsidRPr="00844050">
              <w:rPr>
                <w:rFonts w:ascii="Times" w:eastAsia="Times New Roman" w:hAnsi="Times" w:cs="Calibri"/>
                <w:b/>
                <w:sz w:val="22"/>
                <w:szCs w:val="22"/>
                <w:lang w:eastAsia="en-US"/>
              </w:rPr>
              <w:t>D</w:t>
            </w:r>
            <w:r w:rsidR="00F87EA1" w:rsidRPr="00844050">
              <w:rPr>
                <w:rFonts w:ascii="Times" w:eastAsia="Times New Roman" w:hAnsi="Times" w:cs="Calibri"/>
                <w:b/>
                <w:sz w:val="22"/>
                <w:szCs w:val="22"/>
                <w:lang w:eastAsia="en-US"/>
              </w:rPr>
              <w:t>atabases</w:t>
            </w:r>
          </w:p>
        </w:tc>
        <w:tc>
          <w:tcPr>
            <w:tcW w:w="7371" w:type="dxa"/>
            <w:tcBorders>
              <w:top w:val="single" w:sz="4" w:space="0" w:color="000000"/>
              <w:left w:val="single" w:sz="4" w:space="0" w:color="000000"/>
              <w:bottom w:val="single" w:sz="4" w:space="0" w:color="000000"/>
              <w:right w:val="single" w:sz="4" w:space="0" w:color="000000"/>
            </w:tcBorders>
            <w:hideMark/>
          </w:tcPr>
          <w:p w14:paraId="456EA9D6" w14:textId="77777777" w:rsidR="00F87EA1" w:rsidRPr="001E16C4" w:rsidRDefault="0023361D" w:rsidP="00730BD3">
            <w:pPr>
              <w:pStyle w:val="BodyText2"/>
              <w:numPr>
                <w:ilvl w:val="0"/>
                <w:numId w:val="14"/>
              </w:numPr>
              <w:tabs>
                <w:tab w:val="left" w:pos="1980"/>
                <w:tab w:val="left" w:pos="3240"/>
              </w:tabs>
              <w:spacing w:after="0" w:line="240" w:lineRule="auto"/>
              <w:ind w:left="-142" w:right="-720" w:hanging="142"/>
              <w:jc w:val="both"/>
              <w:rPr>
                <w:rFonts w:ascii="Times" w:hAnsi="Times" w:cs="Calibri"/>
                <w:sz w:val="22"/>
                <w:szCs w:val="22"/>
              </w:rPr>
            </w:pPr>
            <w:r w:rsidRPr="001E16C4">
              <w:rPr>
                <w:rFonts w:ascii="Times" w:hAnsi="Times" w:cs="Calibri"/>
                <w:sz w:val="22"/>
                <w:szCs w:val="22"/>
              </w:rPr>
              <w:t xml:space="preserve"> </w:t>
            </w:r>
            <w:r w:rsidR="001E16C4">
              <w:rPr>
                <w:rFonts w:ascii="Times" w:hAnsi="Times" w:cs="Calibri"/>
                <w:sz w:val="22"/>
                <w:szCs w:val="22"/>
              </w:rPr>
              <w:t>SQL</w:t>
            </w:r>
            <w:r w:rsidR="00F87EA1" w:rsidRPr="001E16C4">
              <w:rPr>
                <w:rFonts w:ascii="Times" w:hAnsi="Times" w:cs="Calibri"/>
                <w:sz w:val="22"/>
                <w:szCs w:val="22"/>
              </w:rPr>
              <w:t xml:space="preserve"> Server 2000/2005/2008/2012/2014, MS Access 2000, Oracle 9i/10g/11g</w:t>
            </w:r>
          </w:p>
        </w:tc>
      </w:tr>
      <w:tr w:rsidR="00F87EA1" w:rsidRPr="001E16C4" w14:paraId="467F7C3A" w14:textId="77777777" w:rsidTr="00844050">
        <w:trPr>
          <w:trHeight w:val="220"/>
        </w:trPr>
        <w:tc>
          <w:tcPr>
            <w:tcW w:w="1985" w:type="dxa"/>
            <w:tcBorders>
              <w:top w:val="single" w:sz="4" w:space="0" w:color="000000"/>
              <w:left w:val="single" w:sz="4" w:space="0" w:color="000000"/>
              <w:bottom w:val="single" w:sz="4" w:space="0" w:color="000000"/>
              <w:right w:val="single" w:sz="4" w:space="0" w:color="000000"/>
            </w:tcBorders>
            <w:hideMark/>
          </w:tcPr>
          <w:p w14:paraId="7188869C" w14:textId="77777777" w:rsidR="00F87EA1" w:rsidRPr="00844050" w:rsidRDefault="00D54777" w:rsidP="00730BD3">
            <w:pPr>
              <w:pStyle w:val="ListParagraph"/>
              <w:widowControl w:val="0"/>
              <w:numPr>
                <w:ilvl w:val="0"/>
                <w:numId w:val="14"/>
              </w:numPr>
              <w:autoSpaceDE w:val="0"/>
              <w:autoSpaceDN w:val="0"/>
              <w:adjustRightInd w:val="0"/>
              <w:ind w:left="-142" w:hanging="142"/>
              <w:jc w:val="both"/>
              <w:rPr>
                <w:rFonts w:ascii="Times" w:eastAsia="Times New Roman" w:hAnsi="Times" w:cs="Calibri"/>
                <w:b/>
                <w:sz w:val="22"/>
                <w:szCs w:val="22"/>
                <w:lang w:eastAsia="en-US"/>
              </w:rPr>
            </w:pPr>
            <w:r w:rsidRPr="001E16C4">
              <w:rPr>
                <w:rFonts w:ascii="Times" w:eastAsia="Times New Roman" w:hAnsi="Times" w:cs="Calibri"/>
                <w:sz w:val="22"/>
                <w:szCs w:val="22"/>
                <w:lang w:eastAsia="en-US"/>
              </w:rPr>
              <w:t xml:space="preserve"> </w:t>
            </w:r>
            <w:r w:rsidR="0023361D" w:rsidRPr="001E16C4">
              <w:rPr>
                <w:rFonts w:ascii="Times" w:eastAsia="Times New Roman" w:hAnsi="Times" w:cs="Calibri"/>
                <w:sz w:val="22"/>
                <w:szCs w:val="22"/>
                <w:lang w:eastAsia="en-US"/>
              </w:rPr>
              <w:t xml:space="preserve"> </w:t>
            </w:r>
            <w:r w:rsidR="00F87EA1" w:rsidRPr="00844050">
              <w:rPr>
                <w:rFonts w:ascii="Times" w:eastAsia="Times New Roman" w:hAnsi="Times" w:cs="Calibri"/>
                <w:b/>
                <w:sz w:val="22"/>
                <w:szCs w:val="22"/>
                <w:lang w:eastAsia="en-US"/>
              </w:rPr>
              <w:t>DWH / BI Tools</w:t>
            </w:r>
          </w:p>
        </w:tc>
        <w:tc>
          <w:tcPr>
            <w:tcW w:w="7371" w:type="dxa"/>
            <w:tcBorders>
              <w:top w:val="single" w:sz="4" w:space="0" w:color="000000"/>
              <w:left w:val="single" w:sz="4" w:space="0" w:color="000000"/>
              <w:bottom w:val="single" w:sz="4" w:space="0" w:color="000000"/>
              <w:right w:val="single" w:sz="4" w:space="0" w:color="000000"/>
            </w:tcBorders>
            <w:hideMark/>
          </w:tcPr>
          <w:p w14:paraId="1DA10D14" w14:textId="77777777" w:rsidR="00F87EA1" w:rsidRPr="001E16C4" w:rsidRDefault="00D54777" w:rsidP="00730BD3">
            <w:pPr>
              <w:pStyle w:val="ListParagraph"/>
              <w:widowControl w:val="0"/>
              <w:numPr>
                <w:ilvl w:val="0"/>
                <w:numId w:val="14"/>
              </w:numPr>
              <w:autoSpaceDE w:val="0"/>
              <w:autoSpaceDN w:val="0"/>
              <w:adjustRightInd w:val="0"/>
              <w:ind w:left="-142" w:hanging="142"/>
              <w:jc w:val="both"/>
              <w:rPr>
                <w:rFonts w:ascii="Times" w:eastAsia="Times New Roman" w:hAnsi="Times" w:cs="Calibri"/>
                <w:b/>
                <w:sz w:val="22"/>
                <w:szCs w:val="22"/>
                <w:lang w:eastAsia="en-US"/>
              </w:rPr>
            </w:pPr>
            <w:r w:rsidRPr="001E16C4">
              <w:rPr>
                <w:rFonts w:ascii="Times" w:hAnsi="Times" w:cs="Calibri"/>
                <w:sz w:val="22"/>
                <w:szCs w:val="22"/>
              </w:rPr>
              <w:t xml:space="preserve"> </w:t>
            </w:r>
            <w:r w:rsidR="0023361D" w:rsidRPr="001E16C4">
              <w:rPr>
                <w:rFonts w:ascii="Times" w:hAnsi="Times" w:cs="Calibri"/>
                <w:sz w:val="22"/>
                <w:szCs w:val="22"/>
              </w:rPr>
              <w:t xml:space="preserve"> </w:t>
            </w:r>
            <w:r w:rsidR="00F87EA1" w:rsidRPr="001E16C4">
              <w:rPr>
                <w:rFonts w:ascii="Times" w:hAnsi="Times" w:cs="Calibri"/>
                <w:sz w:val="22"/>
                <w:szCs w:val="22"/>
              </w:rPr>
              <w:t>SQL Server Analysis Services, SQL Server Reporting Services.</w:t>
            </w:r>
          </w:p>
        </w:tc>
      </w:tr>
      <w:tr w:rsidR="00F87EA1" w:rsidRPr="001E16C4" w14:paraId="431C4113" w14:textId="77777777" w:rsidTr="00844050">
        <w:trPr>
          <w:trHeight w:val="840"/>
        </w:trPr>
        <w:tc>
          <w:tcPr>
            <w:tcW w:w="1985" w:type="dxa"/>
            <w:tcBorders>
              <w:top w:val="single" w:sz="4" w:space="0" w:color="000000"/>
              <w:left w:val="single" w:sz="4" w:space="0" w:color="000000"/>
              <w:bottom w:val="single" w:sz="4" w:space="0" w:color="000000"/>
              <w:right w:val="single" w:sz="4" w:space="0" w:color="000000"/>
            </w:tcBorders>
            <w:hideMark/>
          </w:tcPr>
          <w:p w14:paraId="23CD8D3F" w14:textId="77777777" w:rsidR="00B108F1" w:rsidRPr="00844050" w:rsidRDefault="00B108F1" w:rsidP="00730BD3">
            <w:pPr>
              <w:pStyle w:val="ListParagraph"/>
              <w:widowControl w:val="0"/>
              <w:numPr>
                <w:ilvl w:val="0"/>
                <w:numId w:val="14"/>
              </w:numPr>
              <w:autoSpaceDE w:val="0"/>
              <w:autoSpaceDN w:val="0"/>
              <w:adjustRightInd w:val="0"/>
              <w:ind w:left="-142" w:hanging="142"/>
              <w:jc w:val="both"/>
              <w:rPr>
                <w:rFonts w:ascii="Times" w:eastAsia="Times New Roman" w:hAnsi="Times" w:cs="Calibri"/>
                <w:b/>
                <w:sz w:val="22"/>
                <w:szCs w:val="22"/>
                <w:lang w:eastAsia="en-US"/>
              </w:rPr>
            </w:pPr>
            <w:r w:rsidRPr="001E16C4">
              <w:rPr>
                <w:rFonts w:ascii="Times" w:eastAsia="Times New Roman" w:hAnsi="Times" w:cs="Calibri"/>
                <w:sz w:val="22"/>
                <w:szCs w:val="22"/>
                <w:lang w:eastAsia="en-US"/>
              </w:rPr>
              <w:t xml:space="preserve"> </w:t>
            </w:r>
            <w:r w:rsidR="0023361D" w:rsidRPr="00844050">
              <w:rPr>
                <w:rFonts w:ascii="Times" w:eastAsia="Times New Roman" w:hAnsi="Times" w:cs="Calibri"/>
                <w:b/>
                <w:sz w:val="22"/>
                <w:szCs w:val="22"/>
                <w:lang w:eastAsia="en-US"/>
              </w:rPr>
              <w:t xml:space="preserve"> </w:t>
            </w:r>
            <w:r w:rsidR="00F87EA1" w:rsidRPr="00844050">
              <w:rPr>
                <w:rFonts w:ascii="Times" w:eastAsia="Times New Roman" w:hAnsi="Times" w:cs="Calibri"/>
                <w:b/>
                <w:sz w:val="22"/>
                <w:szCs w:val="22"/>
                <w:lang w:eastAsia="en-US"/>
              </w:rPr>
              <w:t xml:space="preserve">Database Design </w:t>
            </w:r>
            <w:r w:rsidRPr="00844050">
              <w:rPr>
                <w:rFonts w:ascii="Times" w:eastAsia="Times New Roman" w:hAnsi="Times" w:cs="Calibri"/>
                <w:b/>
                <w:sz w:val="22"/>
                <w:szCs w:val="22"/>
                <w:lang w:eastAsia="en-US"/>
              </w:rPr>
              <w:t xml:space="preserve">  </w:t>
            </w:r>
          </w:p>
          <w:p w14:paraId="1FB06B00" w14:textId="77777777" w:rsidR="00D54777" w:rsidRPr="00844050" w:rsidRDefault="00B108F1" w:rsidP="00730BD3">
            <w:pPr>
              <w:pStyle w:val="ListParagraph"/>
              <w:widowControl w:val="0"/>
              <w:numPr>
                <w:ilvl w:val="0"/>
                <w:numId w:val="14"/>
              </w:numPr>
              <w:autoSpaceDE w:val="0"/>
              <w:autoSpaceDN w:val="0"/>
              <w:adjustRightInd w:val="0"/>
              <w:ind w:left="-142" w:hanging="142"/>
              <w:jc w:val="both"/>
              <w:rPr>
                <w:rFonts w:ascii="Times" w:eastAsia="Times New Roman" w:hAnsi="Times" w:cs="Calibri"/>
                <w:b/>
                <w:sz w:val="22"/>
                <w:szCs w:val="22"/>
                <w:lang w:eastAsia="en-US"/>
              </w:rPr>
            </w:pPr>
            <w:r w:rsidRPr="00844050">
              <w:rPr>
                <w:rFonts w:ascii="Times" w:eastAsia="Times New Roman" w:hAnsi="Times" w:cs="Calibri"/>
                <w:b/>
                <w:sz w:val="22"/>
                <w:szCs w:val="22"/>
                <w:lang w:eastAsia="en-US"/>
              </w:rPr>
              <w:t xml:space="preserve"> </w:t>
            </w:r>
            <w:r w:rsidR="0023361D" w:rsidRPr="00844050">
              <w:rPr>
                <w:rFonts w:ascii="Times" w:eastAsia="Times New Roman" w:hAnsi="Times" w:cs="Calibri"/>
                <w:b/>
                <w:sz w:val="22"/>
                <w:szCs w:val="22"/>
                <w:lang w:eastAsia="en-US"/>
              </w:rPr>
              <w:t xml:space="preserve"> </w:t>
            </w:r>
            <w:r w:rsidR="00F87EA1" w:rsidRPr="00844050">
              <w:rPr>
                <w:rFonts w:ascii="Times" w:eastAsia="Times New Roman" w:hAnsi="Times" w:cs="Calibri"/>
                <w:b/>
                <w:sz w:val="22"/>
                <w:szCs w:val="22"/>
                <w:lang w:eastAsia="en-US"/>
              </w:rPr>
              <w:t xml:space="preserve">Tools and Data </w:t>
            </w:r>
            <w:r w:rsidR="00D54777" w:rsidRPr="00844050">
              <w:rPr>
                <w:rFonts w:ascii="Times" w:eastAsia="Times New Roman" w:hAnsi="Times" w:cs="Calibri"/>
                <w:b/>
                <w:sz w:val="22"/>
                <w:szCs w:val="22"/>
                <w:lang w:eastAsia="en-US"/>
              </w:rPr>
              <w:t xml:space="preserve">   </w:t>
            </w:r>
          </w:p>
          <w:p w14:paraId="4E05B2EB" w14:textId="77777777" w:rsidR="00F87EA1" w:rsidRPr="001E16C4" w:rsidRDefault="00B108F1" w:rsidP="00730BD3">
            <w:pPr>
              <w:pStyle w:val="ListParagraph"/>
              <w:widowControl w:val="0"/>
              <w:numPr>
                <w:ilvl w:val="0"/>
                <w:numId w:val="14"/>
              </w:numPr>
              <w:autoSpaceDE w:val="0"/>
              <w:autoSpaceDN w:val="0"/>
              <w:adjustRightInd w:val="0"/>
              <w:ind w:left="-142" w:hanging="142"/>
              <w:jc w:val="both"/>
              <w:rPr>
                <w:rFonts w:ascii="Times" w:eastAsia="Times New Roman" w:hAnsi="Times" w:cs="Calibri"/>
                <w:sz w:val="22"/>
                <w:szCs w:val="22"/>
                <w:lang w:eastAsia="en-US"/>
              </w:rPr>
            </w:pPr>
            <w:r w:rsidRPr="00844050">
              <w:rPr>
                <w:rFonts w:ascii="Times" w:eastAsia="Times New Roman" w:hAnsi="Times" w:cs="Calibri"/>
                <w:b/>
                <w:sz w:val="22"/>
                <w:szCs w:val="22"/>
                <w:lang w:eastAsia="en-US"/>
              </w:rPr>
              <w:t xml:space="preserve"> </w:t>
            </w:r>
            <w:r w:rsidR="0023361D" w:rsidRPr="00844050">
              <w:rPr>
                <w:rFonts w:ascii="Times" w:eastAsia="Times New Roman" w:hAnsi="Times" w:cs="Calibri"/>
                <w:b/>
                <w:sz w:val="22"/>
                <w:szCs w:val="22"/>
                <w:lang w:eastAsia="en-US"/>
              </w:rPr>
              <w:t xml:space="preserve"> </w:t>
            </w:r>
            <w:r w:rsidR="00F87EA1" w:rsidRPr="00844050">
              <w:rPr>
                <w:rFonts w:ascii="Times" w:eastAsia="Times New Roman" w:hAnsi="Times" w:cs="Calibri"/>
                <w:b/>
                <w:sz w:val="22"/>
                <w:szCs w:val="22"/>
                <w:lang w:eastAsia="en-US"/>
              </w:rPr>
              <w:t>Modeling</w:t>
            </w:r>
          </w:p>
        </w:tc>
        <w:tc>
          <w:tcPr>
            <w:tcW w:w="7371" w:type="dxa"/>
            <w:tcBorders>
              <w:top w:val="single" w:sz="4" w:space="0" w:color="000000"/>
              <w:left w:val="single" w:sz="4" w:space="0" w:color="000000"/>
              <w:bottom w:val="single" w:sz="4" w:space="0" w:color="000000"/>
              <w:right w:val="single" w:sz="4" w:space="0" w:color="000000"/>
            </w:tcBorders>
            <w:hideMark/>
          </w:tcPr>
          <w:p w14:paraId="4BADCBFE" w14:textId="77777777" w:rsidR="00F87EA1" w:rsidRPr="001E16C4" w:rsidRDefault="00D54777" w:rsidP="00730BD3">
            <w:pPr>
              <w:pStyle w:val="BodyText2"/>
              <w:numPr>
                <w:ilvl w:val="0"/>
                <w:numId w:val="14"/>
              </w:numPr>
              <w:tabs>
                <w:tab w:val="left" w:pos="720"/>
                <w:tab w:val="left" w:pos="1980"/>
                <w:tab w:val="left" w:pos="3240"/>
              </w:tabs>
              <w:spacing w:after="0" w:line="240" w:lineRule="auto"/>
              <w:ind w:left="-142" w:right="-720" w:hanging="142"/>
              <w:jc w:val="both"/>
              <w:rPr>
                <w:rFonts w:ascii="Times" w:hAnsi="Times" w:cs="Calibri"/>
                <w:sz w:val="22"/>
                <w:szCs w:val="22"/>
              </w:rPr>
            </w:pPr>
            <w:r w:rsidRPr="001E16C4">
              <w:rPr>
                <w:rFonts w:ascii="Times" w:hAnsi="Times" w:cs="Calibri"/>
                <w:sz w:val="22"/>
                <w:szCs w:val="22"/>
              </w:rPr>
              <w:t xml:space="preserve"> </w:t>
            </w:r>
            <w:r w:rsidR="00F87EA1" w:rsidRPr="001E16C4">
              <w:rPr>
                <w:rFonts w:ascii="Times" w:hAnsi="Times" w:cs="Calibri"/>
                <w:sz w:val="22"/>
                <w:szCs w:val="22"/>
              </w:rPr>
              <w:t>Enterprise Manager, Query Analyzer, SQL Server Configuration Manager,</w:t>
            </w:r>
          </w:p>
          <w:p w14:paraId="6577BB51" w14:textId="77777777" w:rsidR="006A0B4D" w:rsidRPr="001E16C4" w:rsidRDefault="00D54777" w:rsidP="00730BD3">
            <w:pPr>
              <w:pStyle w:val="BodyText2"/>
              <w:numPr>
                <w:ilvl w:val="0"/>
                <w:numId w:val="14"/>
              </w:numPr>
              <w:tabs>
                <w:tab w:val="left" w:pos="720"/>
                <w:tab w:val="left" w:pos="1980"/>
                <w:tab w:val="left" w:pos="3240"/>
              </w:tabs>
              <w:spacing w:after="0" w:line="240" w:lineRule="auto"/>
              <w:ind w:left="-142" w:right="-720" w:hanging="142"/>
              <w:jc w:val="both"/>
              <w:rPr>
                <w:rFonts w:ascii="Times" w:hAnsi="Times" w:cs="Calibri"/>
                <w:sz w:val="22"/>
                <w:szCs w:val="22"/>
              </w:rPr>
            </w:pPr>
            <w:r w:rsidRPr="001E16C4">
              <w:rPr>
                <w:rFonts w:ascii="Times" w:hAnsi="Times" w:cs="Calibri"/>
                <w:sz w:val="22"/>
                <w:szCs w:val="22"/>
              </w:rPr>
              <w:t xml:space="preserve"> </w:t>
            </w:r>
            <w:r w:rsidR="00F87EA1" w:rsidRPr="001E16C4">
              <w:rPr>
                <w:rFonts w:ascii="Times" w:hAnsi="Times" w:cs="Calibri"/>
                <w:sz w:val="22"/>
                <w:szCs w:val="22"/>
              </w:rPr>
              <w:t xml:space="preserve">TOAD, Business Intelligence Development Studio (BIDS), SQL Server </w:t>
            </w:r>
          </w:p>
          <w:p w14:paraId="3D5A0FC8" w14:textId="77777777" w:rsidR="00F87EA1" w:rsidRPr="001E16C4" w:rsidRDefault="00D54777" w:rsidP="00730BD3">
            <w:pPr>
              <w:pStyle w:val="BodyText2"/>
              <w:numPr>
                <w:ilvl w:val="0"/>
                <w:numId w:val="14"/>
              </w:numPr>
              <w:tabs>
                <w:tab w:val="left" w:pos="720"/>
                <w:tab w:val="left" w:pos="1980"/>
                <w:tab w:val="left" w:pos="3240"/>
              </w:tabs>
              <w:spacing w:after="0" w:line="240" w:lineRule="auto"/>
              <w:ind w:left="-142" w:right="-720" w:hanging="142"/>
              <w:jc w:val="both"/>
              <w:rPr>
                <w:rFonts w:ascii="Times" w:hAnsi="Times" w:cs="Calibri"/>
                <w:sz w:val="22"/>
                <w:szCs w:val="22"/>
              </w:rPr>
            </w:pPr>
            <w:r w:rsidRPr="001E16C4">
              <w:rPr>
                <w:rFonts w:ascii="Times" w:hAnsi="Times" w:cs="Calibri"/>
                <w:sz w:val="22"/>
                <w:szCs w:val="22"/>
              </w:rPr>
              <w:t xml:space="preserve"> </w:t>
            </w:r>
            <w:r w:rsidR="00F87EA1" w:rsidRPr="001E16C4">
              <w:rPr>
                <w:rFonts w:ascii="Times" w:hAnsi="Times" w:cs="Calibri"/>
                <w:sz w:val="22"/>
                <w:szCs w:val="22"/>
              </w:rPr>
              <w:t>Surface Area Configuration, Database Engine Tuning Advisor, SQL Profiler</w:t>
            </w:r>
          </w:p>
        </w:tc>
      </w:tr>
      <w:tr w:rsidR="00F87EA1" w:rsidRPr="001E16C4" w14:paraId="1AAD819D" w14:textId="77777777" w:rsidTr="00844050">
        <w:trPr>
          <w:trHeight w:val="234"/>
        </w:trPr>
        <w:tc>
          <w:tcPr>
            <w:tcW w:w="1985" w:type="dxa"/>
            <w:tcBorders>
              <w:top w:val="single" w:sz="4" w:space="0" w:color="000000"/>
              <w:left w:val="single" w:sz="4" w:space="0" w:color="000000"/>
              <w:bottom w:val="single" w:sz="4" w:space="0" w:color="000000"/>
              <w:right w:val="single" w:sz="4" w:space="0" w:color="000000"/>
            </w:tcBorders>
            <w:hideMark/>
          </w:tcPr>
          <w:p w14:paraId="2DF95271" w14:textId="77777777" w:rsidR="00F87EA1" w:rsidRPr="00844050" w:rsidRDefault="00B108F1" w:rsidP="00730BD3">
            <w:pPr>
              <w:pStyle w:val="ListParagraph"/>
              <w:widowControl w:val="0"/>
              <w:numPr>
                <w:ilvl w:val="0"/>
                <w:numId w:val="14"/>
              </w:numPr>
              <w:autoSpaceDE w:val="0"/>
              <w:autoSpaceDN w:val="0"/>
              <w:adjustRightInd w:val="0"/>
              <w:ind w:left="-142" w:hanging="142"/>
              <w:jc w:val="both"/>
              <w:rPr>
                <w:rFonts w:ascii="Times" w:eastAsia="Times New Roman" w:hAnsi="Times" w:cs="Calibri"/>
                <w:b/>
                <w:sz w:val="22"/>
                <w:szCs w:val="22"/>
                <w:lang w:eastAsia="en-US"/>
              </w:rPr>
            </w:pPr>
            <w:r w:rsidRPr="001E16C4">
              <w:rPr>
                <w:rFonts w:ascii="Times" w:eastAsia="Times New Roman" w:hAnsi="Times" w:cs="Calibri"/>
                <w:sz w:val="22"/>
                <w:szCs w:val="22"/>
                <w:lang w:eastAsia="en-US"/>
              </w:rPr>
              <w:t xml:space="preserve"> </w:t>
            </w:r>
            <w:r w:rsidR="0023361D" w:rsidRPr="00844050">
              <w:rPr>
                <w:rFonts w:ascii="Times" w:eastAsia="Times New Roman" w:hAnsi="Times" w:cs="Calibri"/>
                <w:b/>
                <w:sz w:val="22"/>
                <w:szCs w:val="22"/>
                <w:lang w:eastAsia="en-US"/>
              </w:rPr>
              <w:t xml:space="preserve"> </w:t>
            </w:r>
            <w:r w:rsidR="00F87EA1" w:rsidRPr="00844050">
              <w:rPr>
                <w:rFonts w:ascii="Times" w:eastAsia="Times New Roman" w:hAnsi="Times" w:cs="Calibri"/>
                <w:b/>
                <w:sz w:val="22"/>
                <w:szCs w:val="22"/>
                <w:lang w:eastAsia="en-US"/>
              </w:rPr>
              <w:t>Packages</w:t>
            </w:r>
          </w:p>
        </w:tc>
        <w:tc>
          <w:tcPr>
            <w:tcW w:w="7371" w:type="dxa"/>
            <w:tcBorders>
              <w:top w:val="single" w:sz="4" w:space="0" w:color="000000"/>
              <w:left w:val="single" w:sz="4" w:space="0" w:color="000000"/>
              <w:bottom w:val="single" w:sz="4" w:space="0" w:color="000000"/>
              <w:right w:val="single" w:sz="4" w:space="0" w:color="000000"/>
            </w:tcBorders>
            <w:hideMark/>
          </w:tcPr>
          <w:p w14:paraId="50DC790A" w14:textId="77777777" w:rsidR="00D54777" w:rsidRPr="001E16C4" w:rsidRDefault="00D54777" w:rsidP="00730BD3">
            <w:pPr>
              <w:pStyle w:val="ListParagraph"/>
              <w:widowControl w:val="0"/>
              <w:numPr>
                <w:ilvl w:val="0"/>
                <w:numId w:val="14"/>
              </w:numPr>
              <w:autoSpaceDE w:val="0"/>
              <w:autoSpaceDN w:val="0"/>
              <w:adjustRightInd w:val="0"/>
              <w:ind w:left="-142" w:hanging="142"/>
              <w:jc w:val="both"/>
              <w:rPr>
                <w:rFonts w:ascii="Times" w:eastAsia="Times New Roman" w:hAnsi="Times" w:cs="Calibri"/>
                <w:sz w:val="22"/>
                <w:szCs w:val="22"/>
                <w:lang w:eastAsia="en-US"/>
              </w:rPr>
            </w:pPr>
            <w:r w:rsidRPr="001E16C4">
              <w:rPr>
                <w:rFonts w:ascii="Times" w:eastAsia="Times New Roman" w:hAnsi="Times" w:cs="Calibri"/>
                <w:sz w:val="22"/>
                <w:szCs w:val="22"/>
                <w:lang w:eastAsia="en-US"/>
              </w:rPr>
              <w:t xml:space="preserve"> </w:t>
            </w:r>
            <w:r w:rsidR="0023361D" w:rsidRPr="001E16C4">
              <w:rPr>
                <w:rFonts w:ascii="Times" w:eastAsia="Times New Roman" w:hAnsi="Times" w:cs="Calibri"/>
                <w:sz w:val="22"/>
                <w:szCs w:val="22"/>
                <w:lang w:eastAsia="en-US"/>
              </w:rPr>
              <w:t xml:space="preserve"> </w:t>
            </w:r>
            <w:r w:rsidR="006A0B4D" w:rsidRPr="001E16C4">
              <w:rPr>
                <w:rFonts w:ascii="Times" w:eastAsia="Times New Roman" w:hAnsi="Times" w:cs="Calibri"/>
                <w:sz w:val="22"/>
                <w:szCs w:val="22"/>
                <w:lang w:eastAsia="en-US"/>
              </w:rPr>
              <w:t xml:space="preserve">MS Office, Microsoft Office Suit, Microsoft Office SharePoint Server (MOSS) </w:t>
            </w:r>
            <w:r w:rsidRPr="001E16C4">
              <w:rPr>
                <w:rFonts w:ascii="Times" w:eastAsia="Times New Roman" w:hAnsi="Times" w:cs="Calibri"/>
                <w:sz w:val="22"/>
                <w:szCs w:val="22"/>
                <w:lang w:eastAsia="en-US"/>
              </w:rPr>
              <w:t xml:space="preserve">   </w:t>
            </w:r>
          </w:p>
          <w:p w14:paraId="351C531E" w14:textId="77777777" w:rsidR="00F87EA1" w:rsidRPr="001E16C4" w:rsidRDefault="00D54777" w:rsidP="00730BD3">
            <w:pPr>
              <w:pStyle w:val="ListParagraph"/>
              <w:widowControl w:val="0"/>
              <w:numPr>
                <w:ilvl w:val="0"/>
                <w:numId w:val="14"/>
              </w:numPr>
              <w:autoSpaceDE w:val="0"/>
              <w:autoSpaceDN w:val="0"/>
              <w:adjustRightInd w:val="0"/>
              <w:ind w:left="-142" w:hanging="142"/>
              <w:jc w:val="both"/>
              <w:rPr>
                <w:rFonts w:ascii="Times" w:eastAsia="Times New Roman" w:hAnsi="Times" w:cs="Calibri"/>
                <w:sz w:val="22"/>
                <w:szCs w:val="22"/>
                <w:lang w:eastAsia="en-US"/>
              </w:rPr>
            </w:pPr>
            <w:r w:rsidRPr="001E16C4">
              <w:rPr>
                <w:rFonts w:ascii="Times" w:eastAsia="Times New Roman" w:hAnsi="Times" w:cs="Calibri"/>
                <w:sz w:val="22"/>
                <w:szCs w:val="22"/>
                <w:lang w:eastAsia="en-US"/>
              </w:rPr>
              <w:t xml:space="preserve"> </w:t>
            </w:r>
            <w:r w:rsidR="006A0B4D" w:rsidRPr="001E16C4">
              <w:rPr>
                <w:rFonts w:ascii="Times" w:eastAsia="Times New Roman" w:hAnsi="Times" w:cs="Calibri"/>
                <w:sz w:val="22"/>
                <w:szCs w:val="22"/>
                <w:lang w:eastAsia="en-US"/>
              </w:rPr>
              <w:t>2007, Microsoft Performance Point Server 2007</w:t>
            </w:r>
          </w:p>
        </w:tc>
      </w:tr>
      <w:tr w:rsidR="00F87EA1" w:rsidRPr="001E16C4" w14:paraId="6A33AB39" w14:textId="77777777" w:rsidTr="00844050">
        <w:trPr>
          <w:trHeight w:val="541"/>
        </w:trPr>
        <w:tc>
          <w:tcPr>
            <w:tcW w:w="1985" w:type="dxa"/>
            <w:tcBorders>
              <w:top w:val="single" w:sz="4" w:space="0" w:color="000000"/>
              <w:left w:val="single" w:sz="4" w:space="0" w:color="000000"/>
              <w:bottom w:val="single" w:sz="4" w:space="0" w:color="000000"/>
              <w:right w:val="single" w:sz="4" w:space="0" w:color="000000"/>
            </w:tcBorders>
            <w:hideMark/>
          </w:tcPr>
          <w:p w14:paraId="0D52241A" w14:textId="77777777" w:rsidR="00F87EA1" w:rsidRPr="00844050" w:rsidRDefault="00B108F1" w:rsidP="00730BD3">
            <w:pPr>
              <w:pStyle w:val="ListParagraph"/>
              <w:numPr>
                <w:ilvl w:val="0"/>
                <w:numId w:val="14"/>
              </w:numPr>
              <w:ind w:left="-142" w:hanging="142"/>
              <w:jc w:val="both"/>
              <w:rPr>
                <w:rFonts w:ascii="Times" w:eastAsia="Times New Roman" w:hAnsi="Times" w:cs="Calibri"/>
                <w:b/>
                <w:sz w:val="22"/>
                <w:szCs w:val="22"/>
                <w:lang w:eastAsia="en-US"/>
              </w:rPr>
            </w:pPr>
            <w:r w:rsidRPr="001E16C4">
              <w:rPr>
                <w:rFonts w:ascii="Times" w:eastAsia="Times New Roman" w:hAnsi="Times" w:cs="Calibri"/>
                <w:sz w:val="22"/>
                <w:szCs w:val="22"/>
                <w:lang w:eastAsia="en-US"/>
              </w:rPr>
              <w:t xml:space="preserve"> </w:t>
            </w:r>
            <w:r w:rsidR="0023361D" w:rsidRPr="001E16C4">
              <w:rPr>
                <w:rFonts w:ascii="Times" w:eastAsia="Times New Roman" w:hAnsi="Times" w:cs="Calibri"/>
                <w:sz w:val="22"/>
                <w:szCs w:val="22"/>
                <w:lang w:eastAsia="en-US"/>
              </w:rPr>
              <w:t xml:space="preserve"> </w:t>
            </w:r>
            <w:r w:rsidR="00F87EA1" w:rsidRPr="00844050">
              <w:rPr>
                <w:rFonts w:ascii="Times" w:eastAsia="Times New Roman" w:hAnsi="Times" w:cs="Calibri"/>
                <w:b/>
                <w:sz w:val="22"/>
                <w:szCs w:val="22"/>
                <w:lang w:eastAsia="en-US"/>
              </w:rPr>
              <w:t>Tools and Utilities</w:t>
            </w:r>
          </w:p>
        </w:tc>
        <w:tc>
          <w:tcPr>
            <w:tcW w:w="7371" w:type="dxa"/>
            <w:tcBorders>
              <w:top w:val="single" w:sz="4" w:space="0" w:color="000000"/>
              <w:left w:val="single" w:sz="4" w:space="0" w:color="000000"/>
              <w:bottom w:val="single" w:sz="4" w:space="0" w:color="000000"/>
              <w:right w:val="single" w:sz="4" w:space="0" w:color="000000"/>
            </w:tcBorders>
            <w:hideMark/>
          </w:tcPr>
          <w:p w14:paraId="233FB889" w14:textId="77777777" w:rsidR="00D54777" w:rsidRPr="001E16C4" w:rsidRDefault="00D54777" w:rsidP="00730BD3">
            <w:pPr>
              <w:pStyle w:val="ListParagraph"/>
              <w:numPr>
                <w:ilvl w:val="0"/>
                <w:numId w:val="14"/>
              </w:numPr>
              <w:ind w:left="-142" w:hanging="142"/>
              <w:jc w:val="both"/>
              <w:rPr>
                <w:rFonts w:ascii="Times" w:eastAsia="Times New Roman" w:hAnsi="Times" w:cs="Calibri"/>
                <w:sz w:val="22"/>
                <w:szCs w:val="22"/>
                <w:lang w:eastAsia="en-US"/>
              </w:rPr>
            </w:pPr>
            <w:r w:rsidRPr="001E16C4">
              <w:rPr>
                <w:rFonts w:ascii="Times" w:hAnsi="Times" w:cs="Calibri"/>
                <w:sz w:val="22"/>
                <w:szCs w:val="22"/>
              </w:rPr>
              <w:t xml:space="preserve"> </w:t>
            </w:r>
            <w:r w:rsidR="0023361D" w:rsidRPr="001E16C4">
              <w:rPr>
                <w:rFonts w:ascii="Times" w:hAnsi="Times" w:cs="Calibri"/>
                <w:sz w:val="22"/>
                <w:szCs w:val="22"/>
              </w:rPr>
              <w:t xml:space="preserve"> </w:t>
            </w:r>
            <w:r w:rsidR="006A0B4D" w:rsidRPr="001E16C4">
              <w:rPr>
                <w:rFonts w:ascii="Times" w:hAnsi="Times" w:cs="Calibri"/>
                <w:sz w:val="22"/>
                <w:szCs w:val="22"/>
              </w:rPr>
              <w:t xml:space="preserve">SQL Server Analysis Services, SQL Server Reporting Services, Export &amp; Import </w:t>
            </w:r>
          </w:p>
          <w:p w14:paraId="5E97375C" w14:textId="77777777" w:rsidR="00F87EA1" w:rsidRPr="001E16C4" w:rsidRDefault="00D54777" w:rsidP="00730BD3">
            <w:pPr>
              <w:pStyle w:val="ListParagraph"/>
              <w:numPr>
                <w:ilvl w:val="0"/>
                <w:numId w:val="14"/>
              </w:numPr>
              <w:ind w:left="-142" w:hanging="142"/>
              <w:jc w:val="both"/>
              <w:rPr>
                <w:rFonts w:ascii="Times" w:eastAsia="Times New Roman" w:hAnsi="Times" w:cs="Calibri"/>
                <w:sz w:val="22"/>
                <w:szCs w:val="22"/>
                <w:lang w:eastAsia="en-US"/>
              </w:rPr>
            </w:pPr>
            <w:r w:rsidRPr="001E16C4">
              <w:rPr>
                <w:rFonts w:ascii="Times" w:hAnsi="Times" w:cs="Calibri"/>
                <w:sz w:val="22"/>
                <w:szCs w:val="22"/>
              </w:rPr>
              <w:t xml:space="preserve"> </w:t>
            </w:r>
            <w:r w:rsidR="006A0B4D" w:rsidRPr="001E16C4">
              <w:rPr>
                <w:rFonts w:ascii="Times" w:hAnsi="Times" w:cs="Calibri"/>
                <w:sz w:val="22"/>
                <w:szCs w:val="22"/>
              </w:rPr>
              <w:t>(DTS), SSIS (Integration Services)</w:t>
            </w:r>
          </w:p>
        </w:tc>
      </w:tr>
      <w:tr w:rsidR="00F87EA1" w:rsidRPr="001E16C4" w14:paraId="0C9EDDFE" w14:textId="77777777" w:rsidTr="00844050">
        <w:trPr>
          <w:trHeight w:val="70"/>
        </w:trPr>
        <w:tc>
          <w:tcPr>
            <w:tcW w:w="1985" w:type="dxa"/>
            <w:tcBorders>
              <w:top w:val="single" w:sz="4" w:space="0" w:color="000000"/>
              <w:left w:val="single" w:sz="4" w:space="0" w:color="000000"/>
              <w:bottom w:val="single" w:sz="4" w:space="0" w:color="000000"/>
              <w:right w:val="single" w:sz="4" w:space="0" w:color="000000"/>
            </w:tcBorders>
            <w:hideMark/>
          </w:tcPr>
          <w:p w14:paraId="5B3C8BA3" w14:textId="77777777" w:rsidR="00F87EA1" w:rsidRPr="00844050" w:rsidRDefault="00B108F1" w:rsidP="00730BD3">
            <w:pPr>
              <w:pStyle w:val="ListParagraph"/>
              <w:numPr>
                <w:ilvl w:val="0"/>
                <w:numId w:val="14"/>
              </w:numPr>
              <w:ind w:left="-142" w:hanging="142"/>
              <w:jc w:val="both"/>
              <w:rPr>
                <w:rFonts w:ascii="Times" w:eastAsia="Times New Roman" w:hAnsi="Times" w:cs="Calibri"/>
                <w:b/>
                <w:sz w:val="22"/>
                <w:szCs w:val="22"/>
                <w:lang w:eastAsia="en-US"/>
              </w:rPr>
            </w:pPr>
            <w:r w:rsidRPr="001E16C4">
              <w:rPr>
                <w:rFonts w:ascii="Times" w:eastAsia="Times New Roman" w:hAnsi="Times" w:cs="Calibri"/>
                <w:sz w:val="22"/>
                <w:szCs w:val="22"/>
                <w:lang w:eastAsia="en-US"/>
              </w:rPr>
              <w:t xml:space="preserve"> </w:t>
            </w:r>
            <w:r w:rsidR="0023361D" w:rsidRPr="001E16C4">
              <w:rPr>
                <w:rFonts w:ascii="Times" w:eastAsia="Times New Roman" w:hAnsi="Times" w:cs="Calibri"/>
                <w:sz w:val="22"/>
                <w:szCs w:val="22"/>
                <w:lang w:eastAsia="en-US"/>
              </w:rPr>
              <w:t xml:space="preserve"> </w:t>
            </w:r>
            <w:r w:rsidR="00F87EA1" w:rsidRPr="00844050">
              <w:rPr>
                <w:rFonts w:ascii="Times" w:eastAsia="Times New Roman" w:hAnsi="Times" w:cs="Calibri"/>
                <w:b/>
                <w:sz w:val="22"/>
                <w:szCs w:val="22"/>
                <w:lang w:eastAsia="en-US"/>
              </w:rPr>
              <w:t>Operating Systems</w:t>
            </w:r>
          </w:p>
        </w:tc>
        <w:tc>
          <w:tcPr>
            <w:tcW w:w="7371" w:type="dxa"/>
            <w:tcBorders>
              <w:top w:val="single" w:sz="4" w:space="0" w:color="000000"/>
              <w:left w:val="single" w:sz="4" w:space="0" w:color="000000"/>
              <w:bottom w:val="single" w:sz="4" w:space="0" w:color="000000"/>
              <w:right w:val="single" w:sz="4" w:space="0" w:color="000000"/>
            </w:tcBorders>
            <w:hideMark/>
          </w:tcPr>
          <w:p w14:paraId="3CC5D591" w14:textId="77777777" w:rsidR="00F87EA1" w:rsidRPr="001E16C4" w:rsidRDefault="00D54777" w:rsidP="00730BD3">
            <w:pPr>
              <w:pStyle w:val="ListParagraph"/>
              <w:numPr>
                <w:ilvl w:val="0"/>
                <w:numId w:val="14"/>
              </w:numPr>
              <w:ind w:left="-142" w:hanging="142"/>
              <w:jc w:val="both"/>
              <w:rPr>
                <w:rFonts w:ascii="Times" w:eastAsia="Times New Roman" w:hAnsi="Times" w:cs="Calibri"/>
                <w:b/>
                <w:sz w:val="22"/>
                <w:szCs w:val="22"/>
                <w:lang w:eastAsia="en-US"/>
              </w:rPr>
            </w:pPr>
            <w:r w:rsidRPr="001E16C4">
              <w:rPr>
                <w:rFonts w:ascii="Times" w:hAnsi="Times" w:cs="Calibri"/>
                <w:sz w:val="22"/>
                <w:szCs w:val="22"/>
              </w:rPr>
              <w:t xml:space="preserve"> </w:t>
            </w:r>
            <w:r w:rsidR="0023361D" w:rsidRPr="001E16C4">
              <w:rPr>
                <w:rFonts w:ascii="Times" w:hAnsi="Times" w:cs="Calibri"/>
                <w:sz w:val="22"/>
                <w:szCs w:val="22"/>
              </w:rPr>
              <w:t xml:space="preserve"> </w:t>
            </w:r>
            <w:r w:rsidR="00F87EA1" w:rsidRPr="001E16C4">
              <w:rPr>
                <w:rFonts w:ascii="Times" w:hAnsi="Times" w:cs="Calibri"/>
                <w:sz w:val="22"/>
                <w:szCs w:val="22"/>
              </w:rPr>
              <w:t>Windows Server 2000/2003, Windows NT/98/XP/Vista, UNIX</w:t>
            </w:r>
          </w:p>
        </w:tc>
      </w:tr>
      <w:tr w:rsidR="00F87EA1" w:rsidRPr="001E16C4" w14:paraId="4548C782" w14:textId="77777777" w:rsidTr="00844050">
        <w:trPr>
          <w:trHeight w:val="197"/>
        </w:trPr>
        <w:tc>
          <w:tcPr>
            <w:tcW w:w="1985" w:type="dxa"/>
            <w:tcBorders>
              <w:top w:val="single" w:sz="4" w:space="0" w:color="000000"/>
              <w:left w:val="single" w:sz="4" w:space="0" w:color="000000"/>
              <w:bottom w:val="single" w:sz="4" w:space="0" w:color="000000"/>
              <w:right w:val="single" w:sz="4" w:space="0" w:color="000000"/>
            </w:tcBorders>
          </w:tcPr>
          <w:p w14:paraId="45B7033C" w14:textId="77777777" w:rsidR="00F87EA1" w:rsidRPr="00844050" w:rsidRDefault="00B108F1" w:rsidP="00730BD3">
            <w:pPr>
              <w:pStyle w:val="ListParagraph"/>
              <w:numPr>
                <w:ilvl w:val="0"/>
                <w:numId w:val="14"/>
              </w:numPr>
              <w:ind w:left="-142" w:hanging="142"/>
              <w:jc w:val="both"/>
              <w:rPr>
                <w:rFonts w:ascii="Times" w:eastAsia="Times New Roman" w:hAnsi="Times" w:cs="Calibri"/>
                <w:b/>
                <w:sz w:val="22"/>
                <w:szCs w:val="22"/>
                <w:lang w:eastAsia="en-US"/>
              </w:rPr>
            </w:pPr>
            <w:r w:rsidRPr="001E16C4">
              <w:rPr>
                <w:rFonts w:ascii="Times" w:hAnsi="Times" w:cs="Calibri"/>
                <w:sz w:val="22"/>
                <w:szCs w:val="22"/>
              </w:rPr>
              <w:t xml:space="preserve"> </w:t>
            </w:r>
            <w:r w:rsidR="0023361D" w:rsidRPr="001E16C4">
              <w:rPr>
                <w:rFonts w:ascii="Times" w:hAnsi="Times" w:cs="Calibri"/>
                <w:sz w:val="22"/>
                <w:szCs w:val="22"/>
              </w:rPr>
              <w:t xml:space="preserve"> </w:t>
            </w:r>
            <w:r w:rsidR="006A0B4D" w:rsidRPr="00844050">
              <w:rPr>
                <w:rFonts w:ascii="Times" w:hAnsi="Times" w:cs="Calibri"/>
                <w:b/>
                <w:sz w:val="22"/>
                <w:szCs w:val="22"/>
              </w:rPr>
              <w:t>Web Servers</w:t>
            </w:r>
          </w:p>
        </w:tc>
        <w:tc>
          <w:tcPr>
            <w:tcW w:w="7371" w:type="dxa"/>
            <w:tcBorders>
              <w:top w:val="single" w:sz="4" w:space="0" w:color="000000"/>
              <w:left w:val="single" w:sz="4" w:space="0" w:color="000000"/>
              <w:bottom w:val="single" w:sz="4" w:space="0" w:color="000000"/>
              <w:right w:val="single" w:sz="4" w:space="0" w:color="000000"/>
            </w:tcBorders>
          </w:tcPr>
          <w:p w14:paraId="1903E3D9" w14:textId="77777777" w:rsidR="00F87EA1" w:rsidRPr="001E16C4" w:rsidRDefault="00D54777" w:rsidP="00730BD3">
            <w:pPr>
              <w:pStyle w:val="ListParagraph"/>
              <w:numPr>
                <w:ilvl w:val="0"/>
                <w:numId w:val="14"/>
              </w:numPr>
              <w:ind w:left="-142" w:hanging="142"/>
              <w:jc w:val="both"/>
              <w:rPr>
                <w:rFonts w:ascii="Times" w:eastAsia="Times New Roman" w:hAnsi="Times" w:cs="Calibri"/>
                <w:sz w:val="22"/>
                <w:szCs w:val="22"/>
                <w:lang w:eastAsia="en-US"/>
              </w:rPr>
            </w:pPr>
            <w:r w:rsidRPr="001E16C4">
              <w:rPr>
                <w:rFonts w:ascii="Times" w:hAnsi="Times" w:cs="Calibri"/>
                <w:sz w:val="22"/>
                <w:szCs w:val="22"/>
              </w:rPr>
              <w:t xml:space="preserve"> </w:t>
            </w:r>
            <w:r w:rsidR="0023361D" w:rsidRPr="001E16C4">
              <w:rPr>
                <w:rFonts w:ascii="Times" w:hAnsi="Times" w:cs="Calibri"/>
                <w:sz w:val="22"/>
                <w:szCs w:val="22"/>
              </w:rPr>
              <w:t xml:space="preserve"> </w:t>
            </w:r>
            <w:r w:rsidR="006A0B4D" w:rsidRPr="001E16C4">
              <w:rPr>
                <w:rFonts w:ascii="Times" w:hAnsi="Times" w:cs="Calibri"/>
                <w:sz w:val="22"/>
                <w:szCs w:val="22"/>
              </w:rPr>
              <w:t>Microsoft IIS, Apache, Apache Tomcat</w:t>
            </w:r>
          </w:p>
        </w:tc>
      </w:tr>
    </w:tbl>
    <w:p w14:paraId="59702440" w14:textId="77777777" w:rsidR="00844050" w:rsidRDefault="00844050" w:rsidP="00730BD3">
      <w:pPr>
        <w:ind w:left="-142" w:hanging="142"/>
        <w:jc w:val="both"/>
        <w:rPr>
          <w:b/>
          <w:color w:val="000000" w:themeColor="text1"/>
          <w:w w:val="101"/>
        </w:rPr>
      </w:pPr>
    </w:p>
    <w:p w14:paraId="4BAE655D" w14:textId="3E2B8B3C" w:rsidR="00844050" w:rsidRPr="00844050" w:rsidRDefault="00844050" w:rsidP="00730BD3">
      <w:pPr>
        <w:pBdr>
          <w:bottom w:val="single" w:sz="4" w:space="1" w:color="auto"/>
        </w:pBdr>
        <w:ind w:left="-142" w:hanging="142"/>
        <w:jc w:val="both"/>
        <w:rPr>
          <w:rFonts w:ascii="Times" w:hAnsi="Times" w:cs="Calibri"/>
          <w:b/>
        </w:rPr>
      </w:pPr>
      <w:r w:rsidRPr="00844050">
        <w:rPr>
          <w:rFonts w:ascii="Times" w:hAnsi="Times" w:cs="Calibri"/>
          <w:b/>
        </w:rPr>
        <w:t>EXPERIENCE:</w:t>
      </w:r>
    </w:p>
    <w:p w14:paraId="38FC5F60" w14:textId="77777777" w:rsidR="00F12148" w:rsidRDefault="00F12148" w:rsidP="00730BD3">
      <w:pPr>
        <w:tabs>
          <w:tab w:val="left" w:pos="-180"/>
        </w:tabs>
        <w:ind w:left="-284" w:right="-720"/>
        <w:jc w:val="both"/>
        <w:rPr>
          <w:rFonts w:ascii="Times" w:hAnsi="Times" w:cs="Calibri"/>
          <w:b/>
          <w:bCs/>
          <w:sz w:val="22"/>
          <w:szCs w:val="22"/>
        </w:rPr>
      </w:pPr>
    </w:p>
    <w:p w14:paraId="712AB380" w14:textId="2ECDB110" w:rsidR="00844050" w:rsidRDefault="0013640E" w:rsidP="00730BD3">
      <w:pPr>
        <w:tabs>
          <w:tab w:val="left" w:pos="-180"/>
        </w:tabs>
        <w:ind w:left="-284" w:right="-720"/>
        <w:jc w:val="both"/>
        <w:rPr>
          <w:rFonts w:ascii="Times" w:hAnsi="Times" w:cs="Calibri"/>
          <w:b/>
          <w:bCs/>
          <w:sz w:val="22"/>
          <w:szCs w:val="22"/>
        </w:rPr>
      </w:pPr>
      <w:r w:rsidRPr="00844050">
        <w:rPr>
          <w:rFonts w:ascii="Times" w:hAnsi="Times" w:cs="Calibri"/>
          <w:b/>
          <w:bCs/>
          <w:sz w:val="22"/>
          <w:szCs w:val="22"/>
        </w:rPr>
        <w:t>Clean Harbors, Norwell, MA</w:t>
      </w:r>
      <w:r w:rsidR="00693DAF" w:rsidRPr="00844050">
        <w:rPr>
          <w:rFonts w:ascii="Times" w:hAnsi="Times" w:cs="Calibri"/>
          <w:b/>
          <w:bCs/>
          <w:sz w:val="22"/>
          <w:szCs w:val="22"/>
        </w:rPr>
        <w:t xml:space="preserve">                                                                                   </w:t>
      </w:r>
      <w:r w:rsidR="00844050">
        <w:rPr>
          <w:rFonts w:ascii="Times" w:hAnsi="Times" w:cs="Calibri"/>
          <w:b/>
          <w:bCs/>
          <w:sz w:val="22"/>
          <w:szCs w:val="22"/>
        </w:rPr>
        <w:t xml:space="preserve">      </w:t>
      </w:r>
      <w:r w:rsidR="00730BD3">
        <w:rPr>
          <w:rFonts w:ascii="Times" w:hAnsi="Times" w:cs="Calibri"/>
          <w:b/>
          <w:bCs/>
          <w:sz w:val="22"/>
          <w:szCs w:val="22"/>
        </w:rPr>
        <w:tab/>
      </w:r>
      <w:r w:rsidR="00844050">
        <w:rPr>
          <w:rFonts w:ascii="Times" w:hAnsi="Times" w:cs="Calibri"/>
          <w:b/>
          <w:bCs/>
          <w:sz w:val="22"/>
          <w:szCs w:val="22"/>
        </w:rPr>
        <w:t xml:space="preserve"> June’16– Present</w:t>
      </w:r>
    </w:p>
    <w:p w14:paraId="4338C69E" w14:textId="77777777" w:rsidR="00844050" w:rsidRDefault="00693DAF" w:rsidP="00730BD3">
      <w:pPr>
        <w:tabs>
          <w:tab w:val="left" w:pos="-180"/>
        </w:tabs>
        <w:ind w:left="-284" w:right="-720"/>
        <w:jc w:val="both"/>
        <w:rPr>
          <w:rFonts w:ascii="Times" w:hAnsi="Times" w:cs="Calibri"/>
          <w:b/>
          <w:bCs/>
          <w:sz w:val="22"/>
          <w:szCs w:val="22"/>
        </w:rPr>
      </w:pPr>
      <w:r w:rsidRPr="00844050">
        <w:rPr>
          <w:rFonts w:ascii="Times" w:hAnsi="Times" w:cs="Calibri"/>
          <w:b/>
          <w:bCs/>
          <w:sz w:val="22"/>
          <w:szCs w:val="22"/>
        </w:rPr>
        <w:t xml:space="preserve">Role: </w:t>
      </w:r>
      <w:r w:rsidR="0023361D" w:rsidRPr="00844050">
        <w:rPr>
          <w:rFonts w:ascii="Times" w:hAnsi="Times" w:cs="Calibri"/>
          <w:b/>
          <w:sz w:val="22"/>
          <w:szCs w:val="22"/>
        </w:rPr>
        <w:t xml:space="preserve">MSBI/SQL Server </w:t>
      </w:r>
      <w:r w:rsidRPr="00844050">
        <w:rPr>
          <w:rFonts w:ascii="Times" w:hAnsi="Times" w:cs="Calibri"/>
          <w:b/>
          <w:bCs/>
          <w:sz w:val="22"/>
          <w:szCs w:val="22"/>
        </w:rPr>
        <w:t>Developer/SSIS/SSRS</w:t>
      </w:r>
    </w:p>
    <w:p w14:paraId="5CAA2FFF" w14:textId="74286593" w:rsidR="00844050" w:rsidRPr="00844050" w:rsidRDefault="00693DAF" w:rsidP="00730BD3">
      <w:pPr>
        <w:tabs>
          <w:tab w:val="left" w:pos="-180"/>
        </w:tabs>
        <w:ind w:left="-284" w:right="-720"/>
        <w:jc w:val="both"/>
        <w:rPr>
          <w:rFonts w:ascii="Times" w:hAnsi="Times" w:cs="Calibri"/>
          <w:b/>
          <w:bCs/>
          <w:sz w:val="22"/>
          <w:szCs w:val="22"/>
        </w:rPr>
      </w:pPr>
      <w:r w:rsidRPr="00844050">
        <w:rPr>
          <w:rFonts w:ascii="Times" w:hAnsi="Times" w:cs="Calibri"/>
          <w:b/>
          <w:sz w:val="22"/>
          <w:szCs w:val="22"/>
          <w:u w:val="single"/>
        </w:rPr>
        <w:t>Responsibilities</w:t>
      </w:r>
      <w:r w:rsidRPr="00844050">
        <w:rPr>
          <w:rFonts w:ascii="Times" w:hAnsi="Times" w:cs="Calibri"/>
          <w:sz w:val="22"/>
          <w:szCs w:val="22"/>
          <w:u w:val="single"/>
        </w:rPr>
        <w:t>:</w:t>
      </w:r>
    </w:p>
    <w:p w14:paraId="44FC2CAF" w14:textId="71933F9D" w:rsidR="00844050" w:rsidRDefault="00F87EA1" w:rsidP="00730BD3">
      <w:pPr>
        <w:pStyle w:val="ListParagraph"/>
        <w:numPr>
          <w:ilvl w:val="0"/>
          <w:numId w:val="17"/>
        </w:numPr>
        <w:tabs>
          <w:tab w:val="left" w:pos="-180"/>
        </w:tabs>
        <w:ind w:right="-720"/>
        <w:jc w:val="both"/>
        <w:rPr>
          <w:rFonts w:ascii="Times" w:hAnsi="Times" w:cs="Calibri"/>
          <w:sz w:val="22"/>
          <w:szCs w:val="22"/>
        </w:rPr>
      </w:pPr>
      <w:r w:rsidRPr="001E16C4">
        <w:rPr>
          <w:rFonts w:ascii="Times" w:hAnsi="Times" w:cs="Calibri"/>
          <w:sz w:val="22"/>
          <w:szCs w:val="22"/>
        </w:rPr>
        <w:t>Worked as a developer in creating stored procedures, triggers, function</w:t>
      </w:r>
      <w:r w:rsidR="006A0B4D" w:rsidRPr="001E16C4">
        <w:rPr>
          <w:rFonts w:ascii="Times" w:hAnsi="Times" w:cs="Calibri"/>
          <w:sz w:val="22"/>
          <w:szCs w:val="22"/>
        </w:rPr>
        <w:t>s, constrains, indexes, tables,</w:t>
      </w:r>
      <w:r w:rsidR="00F12148">
        <w:rPr>
          <w:rFonts w:ascii="Times" w:hAnsi="Times" w:cs="Calibri"/>
          <w:sz w:val="22"/>
          <w:szCs w:val="22"/>
        </w:rPr>
        <w:t xml:space="preserve"> </w:t>
      </w:r>
      <w:r w:rsidRPr="00844050">
        <w:rPr>
          <w:rFonts w:ascii="Times" w:hAnsi="Times" w:cs="Calibri"/>
          <w:sz w:val="22"/>
          <w:szCs w:val="22"/>
        </w:rPr>
        <w:t xml:space="preserve">views and other </w:t>
      </w:r>
      <w:r w:rsidRPr="00844050">
        <w:rPr>
          <w:rFonts w:ascii="Times" w:hAnsi="Times" w:cs="Calibri"/>
          <w:b/>
          <w:sz w:val="22"/>
          <w:szCs w:val="22"/>
        </w:rPr>
        <w:t>T-SQL</w:t>
      </w:r>
      <w:r w:rsidRPr="00844050">
        <w:rPr>
          <w:rFonts w:ascii="Times" w:hAnsi="Times" w:cs="Calibri"/>
          <w:sz w:val="22"/>
          <w:szCs w:val="22"/>
        </w:rPr>
        <w:t xml:space="preserve"> code and </w:t>
      </w:r>
      <w:r w:rsidRPr="00844050">
        <w:rPr>
          <w:rFonts w:ascii="Times" w:hAnsi="Times" w:cs="Calibri"/>
          <w:b/>
          <w:sz w:val="22"/>
          <w:szCs w:val="22"/>
        </w:rPr>
        <w:t>SQL</w:t>
      </w:r>
      <w:r w:rsidRPr="00844050">
        <w:rPr>
          <w:rFonts w:ascii="Times" w:hAnsi="Times" w:cs="Calibri"/>
          <w:sz w:val="22"/>
          <w:szCs w:val="22"/>
        </w:rPr>
        <w:t xml:space="preserve"> joins for applications.</w:t>
      </w:r>
    </w:p>
    <w:p w14:paraId="2812C0F0" w14:textId="77777777" w:rsidR="00844050" w:rsidRPr="00844050" w:rsidRDefault="00F87EA1" w:rsidP="00730BD3">
      <w:pPr>
        <w:pStyle w:val="ListParagraph"/>
        <w:numPr>
          <w:ilvl w:val="0"/>
          <w:numId w:val="17"/>
        </w:numPr>
        <w:tabs>
          <w:tab w:val="left" w:pos="-180"/>
        </w:tabs>
        <w:ind w:right="-720"/>
        <w:jc w:val="both"/>
        <w:rPr>
          <w:rFonts w:ascii="Times" w:hAnsi="Times" w:cs="Calibri"/>
          <w:sz w:val="22"/>
          <w:szCs w:val="22"/>
        </w:rPr>
      </w:pPr>
      <w:r w:rsidRPr="00844050">
        <w:rPr>
          <w:rFonts w:ascii="Times" w:hAnsi="Times" w:cs="Calibri"/>
          <w:sz w:val="22"/>
          <w:szCs w:val="22"/>
        </w:rPr>
        <w:t xml:space="preserve">Performance tuning of </w:t>
      </w:r>
      <w:r w:rsidRPr="00844050">
        <w:rPr>
          <w:rFonts w:ascii="Times" w:hAnsi="Times" w:cs="Calibri"/>
          <w:b/>
          <w:sz w:val="22"/>
          <w:szCs w:val="22"/>
        </w:rPr>
        <w:t>SQL</w:t>
      </w:r>
      <w:r w:rsidRPr="00844050">
        <w:rPr>
          <w:rFonts w:ascii="Times" w:hAnsi="Times" w:cs="Calibri"/>
          <w:sz w:val="22"/>
          <w:szCs w:val="22"/>
        </w:rPr>
        <w:t xml:space="preserve"> queries and stored procedure using </w:t>
      </w:r>
      <w:r w:rsidRPr="00844050">
        <w:rPr>
          <w:rFonts w:ascii="Times" w:hAnsi="Times" w:cs="Calibri"/>
          <w:b/>
          <w:sz w:val="22"/>
          <w:szCs w:val="22"/>
        </w:rPr>
        <w:t xml:space="preserve">SQL profiler </w:t>
      </w:r>
      <w:r w:rsidRPr="00844050">
        <w:rPr>
          <w:rFonts w:ascii="Times" w:hAnsi="Times" w:cs="Calibri"/>
          <w:sz w:val="22"/>
          <w:szCs w:val="22"/>
        </w:rPr>
        <w:t xml:space="preserve">and </w:t>
      </w:r>
      <w:r w:rsidRPr="00844050">
        <w:rPr>
          <w:rFonts w:ascii="Times" w:hAnsi="Times" w:cs="Calibri"/>
          <w:b/>
          <w:sz w:val="22"/>
          <w:szCs w:val="22"/>
        </w:rPr>
        <w:t>Execution Plan.</w:t>
      </w:r>
    </w:p>
    <w:p w14:paraId="1CA035A6" w14:textId="77777777" w:rsidR="00844050" w:rsidRDefault="00F87EA1" w:rsidP="00730BD3">
      <w:pPr>
        <w:pStyle w:val="ListParagraph"/>
        <w:numPr>
          <w:ilvl w:val="0"/>
          <w:numId w:val="17"/>
        </w:numPr>
        <w:tabs>
          <w:tab w:val="left" w:pos="-180"/>
        </w:tabs>
        <w:ind w:right="-720"/>
        <w:jc w:val="both"/>
        <w:rPr>
          <w:rFonts w:ascii="Times" w:hAnsi="Times" w:cs="Calibri"/>
          <w:sz w:val="22"/>
          <w:szCs w:val="22"/>
        </w:rPr>
      </w:pPr>
      <w:r w:rsidRPr="00844050">
        <w:rPr>
          <w:rFonts w:ascii="Times" w:hAnsi="Times" w:cs="Calibri"/>
          <w:sz w:val="22"/>
          <w:szCs w:val="22"/>
        </w:rPr>
        <w:t xml:space="preserve">Designed high level </w:t>
      </w:r>
      <w:r w:rsidRPr="00844050">
        <w:rPr>
          <w:rFonts w:ascii="Times" w:hAnsi="Times" w:cs="Calibri"/>
          <w:b/>
          <w:sz w:val="22"/>
          <w:szCs w:val="22"/>
        </w:rPr>
        <w:t>ETL/SSIS</w:t>
      </w:r>
      <w:r w:rsidRPr="00844050">
        <w:rPr>
          <w:rFonts w:ascii="Times" w:hAnsi="Times" w:cs="Calibri"/>
          <w:sz w:val="22"/>
          <w:szCs w:val="22"/>
        </w:rPr>
        <w:t xml:space="preserve"> architecture for overall data transfer from the OLTP to Data warehouse with SSIS </w:t>
      </w:r>
      <w:proofErr w:type="gramStart"/>
      <w:r w:rsidRPr="00844050">
        <w:rPr>
          <w:rFonts w:ascii="Times" w:hAnsi="Times" w:cs="Calibri"/>
          <w:sz w:val="22"/>
          <w:szCs w:val="22"/>
        </w:rPr>
        <w:t>and also</w:t>
      </w:r>
      <w:proofErr w:type="gramEnd"/>
      <w:r w:rsidRPr="00844050">
        <w:rPr>
          <w:rFonts w:ascii="Times" w:hAnsi="Times" w:cs="Calibri"/>
          <w:sz w:val="22"/>
          <w:szCs w:val="22"/>
        </w:rPr>
        <w:t xml:space="preserve"> prepared ETL/SSIS mapping processes and maintained the mapping documents.</w:t>
      </w:r>
    </w:p>
    <w:p w14:paraId="6BD60C48" w14:textId="77777777" w:rsidR="00844050" w:rsidRDefault="00F87EA1" w:rsidP="00730BD3">
      <w:pPr>
        <w:pStyle w:val="ListParagraph"/>
        <w:numPr>
          <w:ilvl w:val="0"/>
          <w:numId w:val="17"/>
        </w:numPr>
        <w:tabs>
          <w:tab w:val="left" w:pos="-180"/>
        </w:tabs>
        <w:ind w:right="-720"/>
        <w:jc w:val="both"/>
        <w:rPr>
          <w:rFonts w:ascii="Times" w:hAnsi="Times" w:cs="Calibri"/>
          <w:sz w:val="22"/>
          <w:szCs w:val="22"/>
        </w:rPr>
      </w:pPr>
      <w:r w:rsidRPr="00844050">
        <w:rPr>
          <w:rFonts w:ascii="Times" w:hAnsi="Times" w:cs="Calibri"/>
          <w:sz w:val="22"/>
          <w:szCs w:val="22"/>
        </w:rPr>
        <w:t>Created SSIS packages for Dynamic ETL/SSIS flow to validate, extract, transform and load data into database using Lookup, Fuzzy Lookup, Derived Column, Conditional Split to perform Data Scrubbing, including data validation checks during Staging, before loading the data into the Data warehouse.</w:t>
      </w:r>
    </w:p>
    <w:p w14:paraId="495BCC05" w14:textId="77777777" w:rsidR="00844050" w:rsidRDefault="00F87EA1" w:rsidP="00730BD3">
      <w:pPr>
        <w:pStyle w:val="ListParagraph"/>
        <w:numPr>
          <w:ilvl w:val="0"/>
          <w:numId w:val="17"/>
        </w:numPr>
        <w:tabs>
          <w:tab w:val="left" w:pos="-180"/>
        </w:tabs>
        <w:ind w:right="-720"/>
        <w:jc w:val="both"/>
        <w:rPr>
          <w:rFonts w:ascii="Times" w:hAnsi="Times" w:cs="Calibri"/>
          <w:sz w:val="22"/>
          <w:szCs w:val="22"/>
        </w:rPr>
      </w:pPr>
      <w:r w:rsidRPr="00844050">
        <w:rPr>
          <w:rFonts w:ascii="Times" w:hAnsi="Times" w:cs="Calibri"/>
          <w:sz w:val="22"/>
          <w:szCs w:val="22"/>
        </w:rPr>
        <w:t xml:space="preserve">Scheduling SSIS Packages using </w:t>
      </w:r>
      <w:r w:rsidRPr="00844050">
        <w:rPr>
          <w:rFonts w:ascii="Times" w:hAnsi="Times" w:cs="Calibri"/>
          <w:b/>
          <w:sz w:val="22"/>
          <w:szCs w:val="22"/>
        </w:rPr>
        <w:t>SQL Server Agent job</w:t>
      </w:r>
      <w:r w:rsidRPr="00844050">
        <w:rPr>
          <w:rFonts w:ascii="Times" w:hAnsi="Times" w:cs="Calibri"/>
          <w:sz w:val="22"/>
          <w:szCs w:val="22"/>
        </w:rPr>
        <w:t>.</w:t>
      </w:r>
    </w:p>
    <w:p w14:paraId="410A711B" w14:textId="77777777" w:rsidR="00844050" w:rsidRDefault="00F87EA1" w:rsidP="00730BD3">
      <w:pPr>
        <w:pStyle w:val="ListParagraph"/>
        <w:numPr>
          <w:ilvl w:val="0"/>
          <w:numId w:val="17"/>
        </w:numPr>
        <w:tabs>
          <w:tab w:val="left" w:pos="-180"/>
        </w:tabs>
        <w:ind w:right="-720"/>
        <w:jc w:val="both"/>
        <w:rPr>
          <w:rFonts w:ascii="Times" w:hAnsi="Times" w:cs="Calibri"/>
          <w:sz w:val="22"/>
          <w:szCs w:val="22"/>
        </w:rPr>
      </w:pPr>
      <w:r w:rsidRPr="00844050">
        <w:rPr>
          <w:rFonts w:ascii="Times" w:hAnsi="Times" w:cs="Calibri"/>
          <w:sz w:val="22"/>
          <w:szCs w:val="22"/>
        </w:rPr>
        <w:t>Implemented various tasks and transformations for data cleansing and performance tuning of packages by using SSIS.</w:t>
      </w:r>
    </w:p>
    <w:p w14:paraId="02565675" w14:textId="77777777" w:rsidR="00844050" w:rsidRDefault="00F87EA1" w:rsidP="00730BD3">
      <w:pPr>
        <w:pStyle w:val="ListParagraph"/>
        <w:numPr>
          <w:ilvl w:val="0"/>
          <w:numId w:val="17"/>
        </w:numPr>
        <w:tabs>
          <w:tab w:val="left" w:pos="-180"/>
        </w:tabs>
        <w:ind w:right="-720"/>
        <w:jc w:val="both"/>
        <w:rPr>
          <w:rFonts w:ascii="Times" w:hAnsi="Times" w:cs="Calibri"/>
          <w:sz w:val="22"/>
          <w:szCs w:val="22"/>
        </w:rPr>
      </w:pPr>
      <w:r w:rsidRPr="00844050">
        <w:rPr>
          <w:rFonts w:ascii="Times" w:hAnsi="Times" w:cs="Calibri"/>
          <w:sz w:val="22"/>
          <w:szCs w:val="22"/>
        </w:rPr>
        <w:t xml:space="preserve">Used </w:t>
      </w:r>
      <w:r w:rsidRPr="00844050">
        <w:rPr>
          <w:rFonts w:ascii="Times" w:hAnsi="Times" w:cs="Calibri"/>
          <w:b/>
          <w:sz w:val="22"/>
          <w:szCs w:val="22"/>
        </w:rPr>
        <w:t>C# scripts</w:t>
      </w:r>
      <w:r w:rsidRPr="00844050">
        <w:rPr>
          <w:rFonts w:ascii="Times" w:hAnsi="Times" w:cs="Calibri"/>
          <w:sz w:val="22"/>
          <w:szCs w:val="22"/>
        </w:rPr>
        <w:t xml:space="preserve"> in SSIS script task to run custom scripts in package flow.</w:t>
      </w:r>
    </w:p>
    <w:p w14:paraId="0FC20ABD" w14:textId="77777777" w:rsidR="00844050" w:rsidRDefault="00F87EA1" w:rsidP="00730BD3">
      <w:pPr>
        <w:pStyle w:val="ListParagraph"/>
        <w:numPr>
          <w:ilvl w:val="0"/>
          <w:numId w:val="17"/>
        </w:numPr>
        <w:tabs>
          <w:tab w:val="left" w:pos="-180"/>
        </w:tabs>
        <w:ind w:right="-720"/>
        <w:jc w:val="both"/>
        <w:rPr>
          <w:rFonts w:ascii="Times" w:hAnsi="Times" w:cs="Calibri"/>
          <w:sz w:val="22"/>
          <w:szCs w:val="22"/>
        </w:rPr>
      </w:pPr>
      <w:r w:rsidRPr="00844050">
        <w:rPr>
          <w:rFonts w:ascii="Times" w:eastAsia="Batang" w:hAnsi="Times" w:cs="Calibri"/>
          <w:sz w:val="22"/>
          <w:szCs w:val="22"/>
          <w:lang w:eastAsia="ko-KR"/>
        </w:rPr>
        <w:t>Involved in gathering user requirements and system specifications</w:t>
      </w:r>
      <w:r w:rsidRPr="00844050">
        <w:rPr>
          <w:rFonts w:ascii="Times" w:hAnsi="Times" w:cs="Calibri"/>
          <w:sz w:val="22"/>
          <w:szCs w:val="22"/>
        </w:rPr>
        <w:t>.</w:t>
      </w:r>
    </w:p>
    <w:p w14:paraId="723A58F8" w14:textId="77777777" w:rsidR="00844050" w:rsidRDefault="00F87EA1" w:rsidP="00730BD3">
      <w:pPr>
        <w:pStyle w:val="ListParagraph"/>
        <w:numPr>
          <w:ilvl w:val="0"/>
          <w:numId w:val="17"/>
        </w:numPr>
        <w:tabs>
          <w:tab w:val="left" w:pos="-180"/>
        </w:tabs>
        <w:ind w:right="-720"/>
        <w:jc w:val="both"/>
        <w:rPr>
          <w:rFonts w:ascii="Times" w:hAnsi="Times" w:cs="Calibri"/>
          <w:sz w:val="22"/>
          <w:szCs w:val="22"/>
        </w:rPr>
      </w:pPr>
      <w:r w:rsidRPr="00844050">
        <w:rPr>
          <w:rFonts w:ascii="Times" w:hAnsi="Times" w:cs="Calibri"/>
          <w:sz w:val="22"/>
          <w:szCs w:val="22"/>
        </w:rPr>
        <w:t xml:space="preserve">Using </w:t>
      </w:r>
      <w:r w:rsidRPr="00844050">
        <w:rPr>
          <w:rFonts w:ascii="Times" w:hAnsi="Times" w:cs="Calibri"/>
          <w:b/>
          <w:sz w:val="22"/>
          <w:szCs w:val="22"/>
        </w:rPr>
        <w:t xml:space="preserve">Red Gate SQL Data Compare </w:t>
      </w:r>
      <w:r w:rsidRPr="00844050">
        <w:rPr>
          <w:rFonts w:ascii="Times" w:hAnsi="Times" w:cs="Calibri"/>
          <w:sz w:val="22"/>
          <w:szCs w:val="22"/>
        </w:rPr>
        <w:t>compares and synchronize data from within SSMS.</w:t>
      </w:r>
    </w:p>
    <w:p w14:paraId="0682CDE5" w14:textId="77777777" w:rsidR="00844050" w:rsidRDefault="00F87EA1" w:rsidP="00730BD3">
      <w:pPr>
        <w:pStyle w:val="ListParagraph"/>
        <w:numPr>
          <w:ilvl w:val="0"/>
          <w:numId w:val="17"/>
        </w:numPr>
        <w:tabs>
          <w:tab w:val="left" w:pos="-180"/>
        </w:tabs>
        <w:ind w:right="-720"/>
        <w:jc w:val="both"/>
        <w:rPr>
          <w:rFonts w:ascii="Times" w:hAnsi="Times" w:cs="Calibri"/>
          <w:sz w:val="22"/>
          <w:szCs w:val="22"/>
        </w:rPr>
      </w:pPr>
      <w:r w:rsidRPr="00844050">
        <w:rPr>
          <w:rFonts w:ascii="Times" w:hAnsi="Times" w:cs="Calibri"/>
          <w:sz w:val="22"/>
          <w:szCs w:val="22"/>
        </w:rPr>
        <w:t xml:space="preserve">Created </w:t>
      </w:r>
      <w:r w:rsidRPr="00844050">
        <w:rPr>
          <w:rFonts w:ascii="Times" w:hAnsi="Times" w:cs="Calibri"/>
          <w:b/>
          <w:sz w:val="22"/>
          <w:szCs w:val="22"/>
        </w:rPr>
        <w:t>Views</w:t>
      </w:r>
      <w:r w:rsidR="00030F0D" w:rsidRPr="00844050">
        <w:rPr>
          <w:rFonts w:ascii="Times" w:hAnsi="Times" w:cs="Calibri"/>
          <w:sz w:val="22"/>
          <w:szCs w:val="22"/>
        </w:rPr>
        <w:t xml:space="preserve"> to validate the data and facilitate</w:t>
      </w:r>
      <w:r w:rsidRPr="00844050">
        <w:rPr>
          <w:rFonts w:ascii="Times" w:hAnsi="Times" w:cs="Calibri"/>
          <w:sz w:val="22"/>
          <w:szCs w:val="22"/>
        </w:rPr>
        <w:t xml:space="preserve"> easy user interface implementation.</w:t>
      </w:r>
    </w:p>
    <w:p w14:paraId="2F56FDB8" w14:textId="77777777" w:rsidR="00844050" w:rsidRDefault="00F87EA1" w:rsidP="00730BD3">
      <w:pPr>
        <w:pStyle w:val="ListParagraph"/>
        <w:numPr>
          <w:ilvl w:val="0"/>
          <w:numId w:val="17"/>
        </w:numPr>
        <w:tabs>
          <w:tab w:val="left" w:pos="-180"/>
        </w:tabs>
        <w:ind w:right="-720"/>
        <w:jc w:val="both"/>
        <w:rPr>
          <w:rFonts w:ascii="Times" w:hAnsi="Times" w:cs="Calibri"/>
          <w:sz w:val="22"/>
          <w:szCs w:val="22"/>
        </w:rPr>
      </w:pPr>
      <w:r w:rsidRPr="00844050">
        <w:rPr>
          <w:rFonts w:ascii="Times" w:hAnsi="Times" w:cs="Calibri"/>
          <w:sz w:val="22"/>
          <w:szCs w:val="22"/>
        </w:rPr>
        <w:t xml:space="preserve">Created </w:t>
      </w:r>
      <w:r w:rsidRPr="00844050">
        <w:rPr>
          <w:rFonts w:ascii="Times" w:hAnsi="Times" w:cs="Calibri"/>
          <w:b/>
          <w:sz w:val="22"/>
          <w:szCs w:val="22"/>
        </w:rPr>
        <w:t>Store Procedure</w:t>
      </w:r>
      <w:r w:rsidRPr="00844050">
        <w:rPr>
          <w:rFonts w:ascii="Times" w:hAnsi="Times" w:cs="Calibri"/>
          <w:sz w:val="22"/>
          <w:szCs w:val="22"/>
        </w:rPr>
        <w:t xml:space="preserve"> to move data from old structure to new structure.</w:t>
      </w:r>
    </w:p>
    <w:p w14:paraId="3D78C446" w14:textId="77777777" w:rsidR="00844050" w:rsidRDefault="00F87EA1" w:rsidP="00730BD3">
      <w:pPr>
        <w:pStyle w:val="ListParagraph"/>
        <w:numPr>
          <w:ilvl w:val="0"/>
          <w:numId w:val="17"/>
        </w:numPr>
        <w:tabs>
          <w:tab w:val="left" w:pos="-180"/>
        </w:tabs>
        <w:ind w:right="-720"/>
        <w:jc w:val="both"/>
        <w:rPr>
          <w:rFonts w:ascii="Times" w:hAnsi="Times" w:cs="Calibri"/>
          <w:sz w:val="22"/>
          <w:szCs w:val="22"/>
        </w:rPr>
      </w:pPr>
      <w:r w:rsidRPr="00844050">
        <w:rPr>
          <w:rFonts w:ascii="Times" w:hAnsi="Times" w:cs="Calibri"/>
          <w:sz w:val="22"/>
          <w:szCs w:val="22"/>
        </w:rPr>
        <w:t xml:space="preserve">Involved in creating </w:t>
      </w:r>
      <w:r w:rsidRPr="00844050">
        <w:rPr>
          <w:rFonts w:ascii="Times" w:hAnsi="Times" w:cs="Calibri"/>
          <w:b/>
          <w:sz w:val="22"/>
          <w:szCs w:val="22"/>
        </w:rPr>
        <w:t>Indexes</w:t>
      </w:r>
      <w:r w:rsidRPr="00844050">
        <w:rPr>
          <w:rFonts w:ascii="Times" w:hAnsi="Times" w:cs="Calibri"/>
          <w:sz w:val="22"/>
          <w:szCs w:val="22"/>
        </w:rPr>
        <w:t xml:space="preserve"> for faster retrieval of data.</w:t>
      </w:r>
    </w:p>
    <w:p w14:paraId="3CD36A3C" w14:textId="77777777" w:rsidR="00844050" w:rsidRDefault="00F87EA1" w:rsidP="00730BD3">
      <w:pPr>
        <w:pStyle w:val="ListParagraph"/>
        <w:numPr>
          <w:ilvl w:val="0"/>
          <w:numId w:val="17"/>
        </w:numPr>
        <w:tabs>
          <w:tab w:val="left" w:pos="-180"/>
        </w:tabs>
        <w:ind w:right="-720"/>
        <w:jc w:val="both"/>
        <w:rPr>
          <w:rFonts w:ascii="Times" w:hAnsi="Times" w:cs="Calibri"/>
          <w:sz w:val="22"/>
          <w:szCs w:val="22"/>
        </w:rPr>
      </w:pPr>
      <w:r w:rsidRPr="00844050">
        <w:rPr>
          <w:rFonts w:ascii="Times" w:hAnsi="Times" w:cs="Calibri"/>
          <w:sz w:val="22"/>
          <w:szCs w:val="22"/>
        </w:rPr>
        <w:t>Using SQL to query database performing various validation and mapping activities.</w:t>
      </w:r>
    </w:p>
    <w:p w14:paraId="55B8982F" w14:textId="77777777" w:rsidR="00F12148" w:rsidRDefault="00F87EA1" w:rsidP="00730BD3">
      <w:pPr>
        <w:pStyle w:val="ListParagraph"/>
        <w:numPr>
          <w:ilvl w:val="0"/>
          <w:numId w:val="17"/>
        </w:numPr>
        <w:tabs>
          <w:tab w:val="left" w:pos="-180"/>
        </w:tabs>
        <w:ind w:right="-720"/>
        <w:jc w:val="both"/>
        <w:rPr>
          <w:rFonts w:ascii="Times" w:hAnsi="Times" w:cs="Calibri"/>
          <w:sz w:val="22"/>
          <w:szCs w:val="22"/>
        </w:rPr>
      </w:pPr>
      <w:r w:rsidRPr="00844050">
        <w:rPr>
          <w:rFonts w:ascii="Times" w:hAnsi="Times" w:cs="Calibri"/>
          <w:sz w:val="22"/>
          <w:szCs w:val="22"/>
        </w:rPr>
        <w:t>Maintain, Update and Monitor the existing databases on daily basis.</w:t>
      </w:r>
    </w:p>
    <w:p w14:paraId="2E4FA64D" w14:textId="77777777" w:rsidR="00F12148" w:rsidRDefault="00F87EA1" w:rsidP="00730BD3">
      <w:pPr>
        <w:pStyle w:val="ListParagraph"/>
        <w:numPr>
          <w:ilvl w:val="0"/>
          <w:numId w:val="17"/>
        </w:numPr>
        <w:tabs>
          <w:tab w:val="left" w:pos="-180"/>
        </w:tabs>
        <w:ind w:right="-720"/>
        <w:jc w:val="both"/>
        <w:rPr>
          <w:rFonts w:ascii="Times" w:hAnsi="Times" w:cs="Calibri"/>
          <w:sz w:val="22"/>
          <w:szCs w:val="22"/>
        </w:rPr>
      </w:pPr>
      <w:r w:rsidRPr="00844050">
        <w:rPr>
          <w:rFonts w:ascii="Times" w:hAnsi="Times" w:cs="Calibri"/>
          <w:sz w:val="22"/>
          <w:szCs w:val="22"/>
        </w:rPr>
        <w:t xml:space="preserve">Created </w:t>
      </w:r>
      <w:r w:rsidRPr="00844050">
        <w:rPr>
          <w:rFonts w:ascii="Times" w:hAnsi="Times" w:cs="Calibri"/>
          <w:b/>
          <w:sz w:val="22"/>
          <w:szCs w:val="22"/>
        </w:rPr>
        <w:t>SSIS Package</w:t>
      </w:r>
      <w:r w:rsidRPr="00844050">
        <w:rPr>
          <w:rFonts w:ascii="Times" w:hAnsi="Times" w:cs="Calibri"/>
          <w:sz w:val="22"/>
          <w:szCs w:val="22"/>
        </w:rPr>
        <w:t xml:space="preserve"> to import and export data from </w:t>
      </w:r>
      <w:r w:rsidRPr="00844050">
        <w:rPr>
          <w:rFonts w:ascii="Times" w:hAnsi="Times" w:cs="Calibri"/>
          <w:b/>
          <w:sz w:val="22"/>
          <w:szCs w:val="22"/>
        </w:rPr>
        <w:t xml:space="preserve">Flat Files </w:t>
      </w:r>
      <w:r w:rsidRPr="00844050">
        <w:rPr>
          <w:rFonts w:ascii="Times" w:hAnsi="Times" w:cs="Calibri"/>
          <w:sz w:val="22"/>
          <w:szCs w:val="22"/>
        </w:rPr>
        <w:t xml:space="preserve">and </w:t>
      </w:r>
      <w:r w:rsidRPr="00844050">
        <w:rPr>
          <w:rFonts w:ascii="Times" w:hAnsi="Times" w:cs="Calibri"/>
          <w:b/>
          <w:sz w:val="22"/>
          <w:szCs w:val="22"/>
        </w:rPr>
        <w:t>csv files</w:t>
      </w:r>
      <w:r w:rsidRPr="00844050">
        <w:rPr>
          <w:rFonts w:ascii="Times" w:hAnsi="Times" w:cs="Calibri"/>
          <w:sz w:val="22"/>
          <w:szCs w:val="22"/>
        </w:rPr>
        <w:t xml:space="preserve"> to SSMS.</w:t>
      </w:r>
    </w:p>
    <w:p w14:paraId="277E17F8" w14:textId="77777777" w:rsidR="00F12148" w:rsidRDefault="00F87EA1" w:rsidP="00730BD3">
      <w:pPr>
        <w:pStyle w:val="ListParagraph"/>
        <w:numPr>
          <w:ilvl w:val="0"/>
          <w:numId w:val="17"/>
        </w:numPr>
        <w:tabs>
          <w:tab w:val="left" w:pos="-180"/>
        </w:tabs>
        <w:ind w:right="-720"/>
        <w:jc w:val="both"/>
        <w:rPr>
          <w:rFonts w:ascii="Times" w:hAnsi="Times" w:cs="Calibri"/>
          <w:sz w:val="22"/>
          <w:szCs w:val="22"/>
        </w:rPr>
      </w:pPr>
      <w:r w:rsidRPr="00F12148">
        <w:rPr>
          <w:rFonts w:ascii="Times" w:hAnsi="Times" w:cs="Calibri"/>
          <w:sz w:val="22"/>
          <w:szCs w:val="22"/>
        </w:rPr>
        <w:t xml:space="preserve">Imported data from various sources into a staging area, merge the data into </w:t>
      </w:r>
      <w:r w:rsidRPr="00F12148">
        <w:rPr>
          <w:rFonts w:ascii="Times" w:hAnsi="Times" w:cs="Calibri"/>
          <w:b/>
          <w:sz w:val="22"/>
          <w:szCs w:val="22"/>
        </w:rPr>
        <w:t>OLTP data model</w:t>
      </w:r>
      <w:r w:rsidRPr="00F12148">
        <w:rPr>
          <w:rFonts w:ascii="Times" w:hAnsi="Times" w:cs="Calibri"/>
          <w:sz w:val="22"/>
          <w:szCs w:val="22"/>
        </w:rPr>
        <w:t xml:space="preserve"> and</w:t>
      </w:r>
      <w:r w:rsidR="00F12148">
        <w:rPr>
          <w:rFonts w:ascii="Times" w:hAnsi="Times" w:cs="Calibri"/>
          <w:sz w:val="22"/>
          <w:szCs w:val="22"/>
        </w:rPr>
        <w:t xml:space="preserve"> </w:t>
      </w:r>
      <w:r w:rsidR="0013640E" w:rsidRPr="00F12148">
        <w:rPr>
          <w:rFonts w:ascii="Times" w:hAnsi="Times" w:cs="Calibri"/>
          <w:sz w:val="22"/>
          <w:szCs w:val="22"/>
        </w:rPr>
        <w:t>p</w:t>
      </w:r>
      <w:r w:rsidRPr="00F12148">
        <w:rPr>
          <w:rFonts w:ascii="Times" w:hAnsi="Times" w:cs="Calibri"/>
          <w:sz w:val="22"/>
          <w:szCs w:val="22"/>
        </w:rPr>
        <w:t>resents it to all levels of users.</w:t>
      </w:r>
    </w:p>
    <w:p w14:paraId="49B73258" w14:textId="77777777" w:rsidR="00F12148" w:rsidRPr="00F12148" w:rsidRDefault="002945DD" w:rsidP="00730BD3">
      <w:pPr>
        <w:pStyle w:val="ListParagraph"/>
        <w:numPr>
          <w:ilvl w:val="0"/>
          <w:numId w:val="17"/>
        </w:numPr>
        <w:tabs>
          <w:tab w:val="left" w:pos="-180"/>
        </w:tabs>
        <w:ind w:right="-720"/>
        <w:jc w:val="both"/>
        <w:rPr>
          <w:rFonts w:ascii="Times" w:hAnsi="Times" w:cs="Calibri"/>
          <w:sz w:val="22"/>
          <w:szCs w:val="22"/>
        </w:rPr>
      </w:pPr>
      <w:r w:rsidRPr="00F12148">
        <w:rPr>
          <w:rFonts w:ascii="Times" w:hAnsi="Times" w:cs="Calibri"/>
          <w:bCs/>
          <w:sz w:val="22"/>
          <w:szCs w:val="22"/>
        </w:rPr>
        <w:t>Created complex</w:t>
      </w:r>
      <w:r w:rsidRPr="00F12148">
        <w:rPr>
          <w:rFonts w:ascii="Times" w:hAnsi="Times" w:cs="Calibri"/>
          <w:b/>
          <w:bCs/>
          <w:sz w:val="22"/>
          <w:szCs w:val="22"/>
        </w:rPr>
        <w:t xml:space="preserve"> SSRS reports</w:t>
      </w:r>
      <w:r w:rsidRPr="00F12148">
        <w:rPr>
          <w:rFonts w:ascii="Times" w:hAnsi="Times" w:cs="Calibri"/>
          <w:bCs/>
          <w:sz w:val="22"/>
          <w:szCs w:val="22"/>
        </w:rPr>
        <w:t xml:space="preserve"> using complex expressions</w:t>
      </w:r>
      <w:r w:rsidR="00030F0D" w:rsidRPr="00F12148">
        <w:rPr>
          <w:rFonts w:ascii="Times" w:hAnsi="Times" w:cs="Calibri"/>
          <w:bCs/>
          <w:sz w:val="22"/>
          <w:szCs w:val="22"/>
        </w:rPr>
        <w:t xml:space="preserve"> </w:t>
      </w:r>
      <w:r w:rsidRPr="00F12148">
        <w:rPr>
          <w:rFonts w:ascii="Times" w:hAnsi="Times" w:cs="Calibri"/>
          <w:bCs/>
          <w:sz w:val="22"/>
          <w:szCs w:val="22"/>
        </w:rPr>
        <w:t xml:space="preserve">to calculate, </w:t>
      </w:r>
      <w:r w:rsidRPr="00F12148">
        <w:rPr>
          <w:rFonts w:ascii="Times" w:hAnsi="Times" w:cs="Calibri"/>
          <w:b/>
          <w:bCs/>
          <w:sz w:val="22"/>
          <w:szCs w:val="22"/>
        </w:rPr>
        <w:t>group, filter, parameterize and format</w:t>
      </w:r>
      <w:r w:rsidRPr="00F12148">
        <w:rPr>
          <w:rFonts w:ascii="Times" w:hAnsi="Times" w:cs="Calibri"/>
          <w:bCs/>
          <w:sz w:val="22"/>
          <w:szCs w:val="22"/>
        </w:rPr>
        <w:t xml:space="preserve"> the contents of a report</w:t>
      </w:r>
    </w:p>
    <w:p w14:paraId="695266A1" w14:textId="6F77D86E" w:rsidR="00D54777" w:rsidRPr="00730BD3" w:rsidRDefault="002945DD" w:rsidP="00730BD3">
      <w:pPr>
        <w:pStyle w:val="ListParagraph"/>
        <w:numPr>
          <w:ilvl w:val="0"/>
          <w:numId w:val="17"/>
        </w:numPr>
        <w:tabs>
          <w:tab w:val="left" w:pos="-180"/>
        </w:tabs>
        <w:ind w:right="-720"/>
        <w:jc w:val="both"/>
        <w:rPr>
          <w:rFonts w:ascii="Times" w:hAnsi="Times" w:cs="Calibri"/>
          <w:sz w:val="22"/>
          <w:szCs w:val="22"/>
        </w:rPr>
      </w:pPr>
      <w:r w:rsidRPr="00F12148">
        <w:rPr>
          <w:rFonts w:ascii="Times" w:hAnsi="Times" w:cs="Calibri"/>
          <w:bCs/>
          <w:sz w:val="22"/>
          <w:szCs w:val="22"/>
        </w:rPr>
        <w:t xml:space="preserve">Configured </w:t>
      </w:r>
      <w:r w:rsidRPr="00F12148">
        <w:rPr>
          <w:rFonts w:ascii="Times" w:hAnsi="Times" w:cs="Calibri"/>
          <w:b/>
          <w:bCs/>
          <w:sz w:val="22"/>
          <w:szCs w:val="22"/>
        </w:rPr>
        <w:t>reporting services</w:t>
      </w:r>
      <w:r w:rsidRPr="00F12148">
        <w:rPr>
          <w:rFonts w:ascii="Times" w:hAnsi="Times" w:cs="Calibri"/>
          <w:bCs/>
          <w:sz w:val="22"/>
          <w:szCs w:val="22"/>
        </w:rPr>
        <w:t xml:space="preserve"> and managed reporting security by </w:t>
      </w:r>
      <w:r w:rsidRPr="00F12148">
        <w:rPr>
          <w:rFonts w:ascii="Times" w:hAnsi="Times" w:cs="Calibri"/>
          <w:b/>
          <w:bCs/>
          <w:sz w:val="22"/>
          <w:szCs w:val="22"/>
        </w:rPr>
        <w:t>creating groups</w:t>
      </w:r>
      <w:r w:rsidRPr="00F12148">
        <w:rPr>
          <w:rFonts w:ascii="Times" w:hAnsi="Times" w:cs="Calibri"/>
          <w:bCs/>
          <w:sz w:val="22"/>
          <w:szCs w:val="22"/>
        </w:rPr>
        <w:t xml:space="preserve"> and granting access to </w:t>
      </w:r>
      <w:r w:rsidRPr="00F12148">
        <w:rPr>
          <w:rFonts w:ascii="Times" w:hAnsi="Times" w:cs="Calibri"/>
          <w:b/>
          <w:bCs/>
          <w:sz w:val="22"/>
          <w:szCs w:val="22"/>
        </w:rPr>
        <w:t xml:space="preserve">report folders and Ad-hoc reports </w:t>
      </w:r>
      <w:r w:rsidRPr="00F12148">
        <w:rPr>
          <w:rFonts w:ascii="Times" w:hAnsi="Times" w:cs="Calibri"/>
          <w:bCs/>
          <w:sz w:val="22"/>
          <w:szCs w:val="22"/>
        </w:rPr>
        <w:t>as required</w:t>
      </w:r>
      <w:r w:rsidR="00730BD3">
        <w:rPr>
          <w:rFonts w:ascii="Times" w:hAnsi="Times" w:cs="Calibri"/>
          <w:bCs/>
          <w:sz w:val="22"/>
          <w:szCs w:val="22"/>
        </w:rPr>
        <w:t>.</w:t>
      </w:r>
    </w:p>
    <w:p w14:paraId="167DB43A" w14:textId="77777777" w:rsidR="00730BD3" w:rsidRPr="00730BD3" w:rsidRDefault="00730BD3" w:rsidP="00730BD3">
      <w:pPr>
        <w:pStyle w:val="ListParagraph"/>
        <w:tabs>
          <w:tab w:val="left" w:pos="-180"/>
        </w:tabs>
        <w:ind w:left="578" w:right="-720"/>
        <w:jc w:val="both"/>
        <w:rPr>
          <w:rFonts w:ascii="Times" w:hAnsi="Times" w:cs="Calibri"/>
          <w:sz w:val="22"/>
          <w:szCs w:val="22"/>
        </w:rPr>
      </w:pPr>
    </w:p>
    <w:p w14:paraId="193817EA" w14:textId="2DE64EF7" w:rsidR="00D54777" w:rsidRPr="001E16C4" w:rsidRDefault="006A0B4D" w:rsidP="00730BD3">
      <w:pPr>
        <w:pStyle w:val="ListParagraph"/>
        <w:tabs>
          <w:tab w:val="left" w:pos="-720"/>
          <w:tab w:val="left" w:pos="-360"/>
        </w:tabs>
        <w:ind w:left="-270"/>
        <w:jc w:val="both"/>
        <w:rPr>
          <w:rFonts w:ascii="Times" w:eastAsia="Times New Roman" w:hAnsi="Times" w:cs="Calibri"/>
          <w:sz w:val="22"/>
          <w:szCs w:val="22"/>
        </w:rPr>
      </w:pPr>
      <w:r w:rsidRPr="00730BD3">
        <w:rPr>
          <w:rFonts w:ascii="Times" w:hAnsi="Times" w:cs="Calibri"/>
          <w:b/>
          <w:i/>
          <w:sz w:val="22"/>
          <w:szCs w:val="22"/>
          <w:u w:val="single"/>
        </w:rPr>
        <w:lastRenderedPageBreak/>
        <w:t>Environment</w:t>
      </w:r>
      <w:r w:rsidRPr="00730BD3">
        <w:rPr>
          <w:rFonts w:ascii="Times" w:hAnsi="Times" w:cs="Calibri"/>
          <w:b/>
          <w:i/>
          <w:sz w:val="22"/>
          <w:szCs w:val="22"/>
        </w:rPr>
        <w:t>:</w:t>
      </w:r>
      <w:r w:rsidRPr="001E16C4">
        <w:rPr>
          <w:rFonts w:ascii="Times" w:hAnsi="Times" w:cs="Calibri"/>
          <w:sz w:val="22"/>
          <w:szCs w:val="22"/>
        </w:rPr>
        <w:t xml:space="preserve"> </w:t>
      </w:r>
      <w:r w:rsidR="00D54777" w:rsidRPr="001E16C4">
        <w:rPr>
          <w:rFonts w:ascii="Times" w:hAnsi="Times" w:cs="Calibri"/>
          <w:sz w:val="22"/>
          <w:szCs w:val="22"/>
        </w:rPr>
        <w:t>MS SQL Server Management Studio 2014, Microsoft Visual Studio 2015(</w:t>
      </w:r>
      <w:r w:rsidR="00730BD3">
        <w:rPr>
          <w:rFonts w:ascii="Times" w:hAnsi="Times" w:cs="Calibri"/>
          <w:sz w:val="22"/>
          <w:szCs w:val="22"/>
        </w:rPr>
        <w:t xml:space="preserve">SQL Server Data </w:t>
      </w:r>
      <w:r w:rsidR="00D54777" w:rsidRPr="001E16C4">
        <w:rPr>
          <w:rFonts w:ascii="Times" w:hAnsi="Times" w:cs="Calibri"/>
          <w:sz w:val="22"/>
          <w:szCs w:val="22"/>
        </w:rPr>
        <w:t xml:space="preserve">Tool), MS Excel, Window 10, ASP .NET, C#. </w:t>
      </w:r>
      <w:r w:rsidRPr="001E16C4">
        <w:rPr>
          <w:rFonts w:ascii="Times" w:hAnsi="Times" w:cs="Calibri"/>
          <w:bCs/>
          <w:sz w:val="22"/>
          <w:szCs w:val="22"/>
        </w:rPr>
        <w:t>MS SQL Server Reporting Services</w:t>
      </w:r>
      <w:r w:rsidR="00030F0D" w:rsidRPr="001E16C4">
        <w:rPr>
          <w:rFonts w:ascii="Times" w:hAnsi="Times" w:cs="Calibri"/>
          <w:sz w:val="22"/>
          <w:szCs w:val="22"/>
        </w:rPr>
        <w:t xml:space="preserve"> (SSRS), </w:t>
      </w:r>
      <w:r w:rsidRPr="001E16C4">
        <w:rPr>
          <w:rFonts w:ascii="Times" w:hAnsi="Times" w:cs="Calibri"/>
          <w:sz w:val="22"/>
          <w:szCs w:val="22"/>
        </w:rPr>
        <w:t>Business Intelligence Development Studio (BIDS),</w:t>
      </w:r>
      <w:r w:rsidR="00730BD3">
        <w:rPr>
          <w:rFonts w:ascii="Times" w:hAnsi="Times" w:cs="Calibri"/>
          <w:sz w:val="22"/>
          <w:szCs w:val="22"/>
        </w:rPr>
        <w:t xml:space="preserve"> </w:t>
      </w:r>
      <w:r w:rsidRPr="001E16C4">
        <w:rPr>
          <w:rFonts w:ascii="Times" w:hAnsi="Times" w:cs="Calibri"/>
          <w:sz w:val="22"/>
          <w:szCs w:val="22"/>
        </w:rPr>
        <w:t>MS Exce</w:t>
      </w:r>
      <w:r w:rsidR="00D54777" w:rsidRPr="001E16C4">
        <w:rPr>
          <w:rFonts w:ascii="Times" w:hAnsi="Times" w:cs="Calibri"/>
          <w:sz w:val="22"/>
          <w:szCs w:val="22"/>
        </w:rPr>
        <w:t>l, Windows XP, Crystal Reports.</w:t>
      </w:r>
      <w:r w:rsidR="00D54777" w:rsidRPr="001E16C4">
        <w:rPr>
          <w:rFonts w:ascii="Times" w:eastAsia="Times New Roman" w:hAnsi="Times" w:cs="Calibri"/>
          <w:sz w:val="22"/>
          <w:szCs w:val="22"/>
        </w:rPr>
        <w:t xml:space="preserve"> </w:t>
      </w:r>
    </w:p>
    <w:p w14:paraId="17FA354A" w14:textId="77777777" w:rsidR="00D54777" w:rsidRPr="00F12148" w:rsidRDefault="00D54777" w:rsidP="00730BD3">
      <w:pPr>
        <w:tabs>
          <w:tab w:val="left" w:pos="-180"/>
        </w:tabs>
        <w:ind w:left="-284" w:right="-720"/>
        <w:jc w:val="both"/>
        <w:rPr>
          <w:rFonts w:ascii="Times" w:hAnsi="Times" w:cs="Calibri"/>
          <w:b/>
          <w:bCs/>
          <w:sz w:val="22"/>
          <w:szCs w:val="22"/>
        </w:rPr>
      </w:pPr>
    </w:p>
    <w:p w14:paraId="74DB2415" w14:textId="5CFD36ED" w:rsidR="00B108F1" w:rsidRPr="001E16C4" w:rsidRDefault="00D54777" w:rsidP="00730BD3">
      <w:pPr>
        <w:tabs>
          <w:tab w:val="left" w:pos="-180"/>
        </w:tabs>
        <w:ind w:left="-284" w:right="-720"/>
        <w:jc w:val="both"/>
        <w:rPr>
          <w:rFonts w:ascii="Times" w:hAnsi="Times" w:cs="Calibri"/>
          <w:b/>
          <w:bCs/>
          <w:sz w:val="22"/>
          <w:szCs w:val="22"/>
        </w:rPr>
      </w:pPr>
      <w:r w:rsidRPr="001E16C4">
        <w:rPr>
          <w:rFonts w:ascii="Times" w:hAnsi="Times" w:cs="Calibri"/>
          <w:b/>
          <w:bCs/>
          <w:sz w:val="22"/>
          <w:szCs w:val="22"/>
        </w:rPr>
        <w:t xml:space="preserve">Genworth, Richmond, VA                                                                                         </w:t>
      </w:r>
      <w:r w:rsidR="0023361D" w:rsidRPr="001E16C4">
        <w:rPr>
          <w:rFonts w:ascii="Times" w:hAnsi="Times" w:cs="Calibri"/>
          <w:b/>
          <w:bCs/>
          <w:sz w:val="22"/>
          <w:szCs w:val="22"/>
        </w:rPr>
        <w:t xml:space="preserve">    </w:t>
      </w:r>
      <w:r w:rsidR="00F12148">
        <w:rPr>
          <w:rFonts w:ascii="Times" w:hAnsi="Times" w:cs="Calibri"/>
          <w:b/>
          <w:bCs/>
          <w:sz w:val="22"/>
          <w:szCs w:val="22"/>
        </w:rPr>
        <w:t xml:space="preserve">        </w:t>
      </w:r>
      <w:r w:rsidR="00730BD3">
        <w:rPr>
          <w:rFonts w:ascii="Times" w:hAnsi="Times" w:cs="Calibri"/>
          <w:b/>
          <w:bCs/>
          <w:sz w:val="22"/>
          <w:szCs w:val="22"/>
        </w:rPr>
        <w:tab/>
      </w:r>
      <w:r w:rsidR="00F12148">
        <w:rPr>
          <w:rFonts w:ascii="Times" w:hAnsi="Times" w:cs="Calibri"/>
          <w:b/>
          <w:bCs/>
          <w:sz w:val="22"/>
          <w:szCs w:val="22"/>
        </w:rPr>
        <w:t xml:space="preserve">  </w:t>
      </w:r>
      <w:r w:rsidR="0023361D" w:rsidRPr="001E16C4">
        <w:rPr>
          <w:rFonts w:ascii="Times" w:hAnsi="Times" w:cs="Calibri"/>
          <w:b/>
          <w:bCs/>
          <w:sz w:val="22"/>
          <w:szCs w:val="22"/>
        </w:rPr>
        <w:t xml:space="preserve"> </w:t>
      </w:r>
      <w:r w:rsidRPr="001E16C4">
        <w:rPr>
          <w:rFonts w:ascii="Times" w:hAnsi="Times" w:cs="Calibri"/>
          <w:b/>
          <w:bCs/>
          <w:sz w:val="22"/>
          <w:szCs w:val="22"/>
        </w:rPr>
        <w:t>Jan’15 – May’16</w:t>
      </w:r>
    </w:p>
    <w:p w14:paraId="16042F6B" w14:textId="240E8B28" w:rsidR="00D54777" w:rsidRPr="001E16C4" w:rsidRDefault="00D54777" w:rsidP="00730BD3">
      <w:pPr>
        <w:tabs>
          <w:tab w:val="left" w:pos="-180"/>
        </w:tabs>
        <w:ind w:left="-284" w:right="-720"/>
        <w:jc w:val="both"/>
        <w:rPr>
          <w:rFonts w:ascii="Times" w:hAnsi="Times" w:cs="Calibri"/>
          <w:b/>
          <w:bCs/>
          <w:sz w:val="22"/>
          <w:szCs w:val="22"/>
        </w:rPr>
      </w:pPr>
      <w:r w:rsidRPr="001E16C4">
        <w:rPr>
          <w:rFonts w:ascii="Times" w:hAnsi="Times" w:cs="Calibri"/>
          <w:b/>
          <w:bCs/>
          <w:sz w:val="22"/>
          <w:szCs w:val="22"/>
        </w:rPr>
        <w:t>Role: SQL</w:t>
      </w:r>
      <w:r w:rsidR="00B108F1" w:rsidRPr="001E16C4">
        <w:rPr>
          <w:rFonts w:ascii="Times" w:hAnsi="Times" w:cs="Calibri"/>
          <w:b/>
          <w:bCs/>
          <w:sz w:val="22"/>
          <w:szCs w:val="22"/>
        </w:rPr>
        <w:t xml:space="preserve"> </w:t>
      </w:r>
      <w:r w:rsidRPr="001E16C4">
        <w:rPr>
          <w:rFonts w:ascii="Times" w:hAnsi="Times" w:cs="Calibri"/>
          <w:b/>
          <w:bCs/>
          <w:sz w:val="22"/>
          <w:szCs w:val="22"/>
        </w:rPr>
        <w:t>Server Developer/SSIS/SSRS</w:t>
      </w:r>
      <w:r w:rsidR="00730BD3">
        <w:rPr>
          <w:rFonts w:ascii="Times" w:hAnsi="Times" w:cs="Calibri"/>
          <w:b/>
          <w:bCs/>
          <w:sz w:val="22"/>
          <w:szCs w:val="22"/>
        </w:rPr>
        <w:tab/>
      </w:r>
    </w:p>
    <w:p w14:paraId="399BE407" w14:textId="77777777" w:rsidR="00D54777" w:rsidRPr="00F12148" w:rsidRDefault="00D54777" w:rsidP="00730BD3">
      <w:pPr>
        <w:tabs>
          <w:tab w:val="left" w:pos="-180"/>
        </w:tabs>
        <w:ind w:left="-284" w:right="-720"/>
        <w:jc w:val="both"/>
        <w:rPr>
          <w:rFonts w:ascii="Times" w:hAnsi="Times" w:cs="Calibri"/>
          <w:b/>
          <w:bCs/>
          <w:sz w:val="22"/>
          <w:szCs w:val="22"/>
        </w:rPr>
      </w:pPr>
      <w:r w:rsidRPr="00F12148">
        <w:rPr>
          <w:rFonts w:ascii="Times" w:hAnsi="Times" w:cs="Calibri"/>
          <w:b/>
          <w:bCs/>
          <w:sz w:val="22"/>
          <w:szCs w:val="22"/>
          <w:u w:val="single"/>
        </w:rPr>
        <w:t>Responsibilities</w:t>
      </w:r>
      <w:r w:rsidRPr="00F12148">
        <w:rPr>
          <w:rFonts w:ascii="Times" w:hAnsi="Times" w:cs="Calibri"/>
          <w:b/>
          <w:bCs/>
          <w:sz w:val="22"/>
          <w:szCs w:val="22"/>
        </w:rPr>
        <w:t>:</w:t>
      </w:r>
    </w:p>
    <w:p w14:paraId="2C87B750" w14:textId="77777777" w:rsidR="001D3EA6" w:rsidRPr="00F12148" w:rsidRDefault="001D3EA6" w:rsidP="00730BD3">
      <w:pPr>
        <w:pStyle w:val="ListParagraph"/>
        <w:numPr>
          <w:ilvl w:val="0"/>
          <w:numId w:val="17"/>
        </w:numPr>
        <w:tabs>
          <w:tab w:val="left" w:pos="-180"/>
        </w:tabs>
        <w:ind w:right="-720"/>
        <w:jc w:val="both"/>
        <w:rPr>
          <w:rFonts w:ascii="Times" w:hAnsi="Times" w:cs="Calibri"/>
          <w:sz w:val="22"/>
          <w:szCs w:val="22"/>
        </w:rPr>
      </w:pPr>
      <w:r w:rsidRPr="00F12148">
        <w:rPr>
          <w:rFonts w:ascii="Times" w:hAnsi="Times" w:cs="Calibri"/>
          <w:sz w:val="22"/>
          <w:szCs w:val="22"/>
        </w:rPr>
        <w:t xml:space="preserve">Actively involved as a part of a team for gathering and analyzing the </w:t>
      </w:r>
      <w:r w:rsidRPr="00F12148">
        <w:rPr>
          <w:rFonts w:ascii="Times" w:hAnsi="Times" w:cs="Calibri"/>
          <w:b/>
          <w:sz w:val="22"/>
          <w:szCs w:val="22"/>
        </w:rPr>
        <w:t>User Requirement</w:t>
      </w:r>
      <w:r w:rsidRPr="00F12148">
        <w:rPr>
          <w:rFonts w:ascii="Times" w:hAnsi="Times" w:cs="Calibri"/>
          <w:sz w:val="22"/>
          <w:szCs w:val="22"/>
        </w:rPr>
        <w:t>.</w:t>
      </w:r>
    </w:p>
    <w:p w14:paraId="5CE8A2C3" w14:textId="77777777" w:rsidR="00F12148" w:rsidRDefault="001D3EA6" w:rsidP="00730BD3">
      <w:pPr>
        <w:pStyle w:val="ListParagraph"/>
        <w:numPr>
          <w:ilvl w:val="0"/>
          <w:numId w:val="17"/>
        </w:numPr>
        <w:tabs>
          <w:tab w:val="left" w:pos="-180"/>
        </w:tabs>
        <w:ind w:right="-720"/>
        <w:jc w:val="both"/>
        <w:rPr>
          <w:rFonts w:ascii="Times" w:eastAsia="Times New Roman" w:hAnsi="Times" w:cs="Calibri"/>
          <w:sz w:val="22"/>
          <w:szCs w:val="22"/>
        </w:rPr>
      </w:pPr>
      <w:r w:rsidRPr="00F12148">
        <w:rPr>
          <w:rFonts w:ascii="Times" w:hAnsi="Times" w:cs="Calibri"/>
          <w:sz w:val="22"/>
          <w:szCs w:val="22"/>
        </w:rPr>
        <w:t xml:space="preserve">Created </w:t>
      </w:r>
      <w:r w:rsidRPr="00F12148">
        <w:rPr>
          <w:rFonts w:ascii="Times" w:hAnsi="Times" w:cs="Calibri"/>
          <w:b/>
          <w:sz w:val="22"/>
          <w:szCs w:val="22"/>
        </w:rPr>
        <w:t>ASP .Net C#</w:t>
      </w:r>
      <w:r w:rsidRPr="00F12148">
        <w:rPr>
          <w:rFonts w:ascii="Times" w:hAnsi="Times" w:cs="Calibri"/>
          <w:sz w:val="22"/>
          <w:szCs w:val="22"/>
        </w:rPr>
        <w:t xml:space="preserve"> code for </w:t>
      </w:r>
      <w:r w:rsidRPr="00F12148">
        <w:rPr>
          <w:rFonts w:ascii="Times" w:hAnsi="Times" w:cs="Calibri"/>
          <w:b/>
          <w:sz w:val="22"/>
          <w:szCs w:val="22"/>
        </w:rPr>
        <w:t>SSIS Package</w:t>
      </w:r>
      <w:r w:rsidRPr="001E16C4">
        <w:rPr>
          <w:rFonts w:ascii="Times" w:eastAsia="Times New Roman" w:hAnsi="Times" w:cs="Calibri"/>
          <w:sz w:val="22"/>
          <w:szCs w:val="22"/>
        </w:rPr>
        <w:t>.</w:t>
      </w:r>
    </w:p>
    <w:p w14:paraId="5F19C100" w14:textId="77777777" w:rsidR="00F12148" w:rsidRDefault="001D3EA6" w:rsidP="00730BD3">
      <w:pPr>
        <w:pStyle w:val="ListParagraph"/>
        <w:numPr>
          <w:ilvl w:val="0"/>
          <w:numId w:val="17"/>
        </w:numPr>
        <w:tabs>
          <w:tab w:val="left" w:pos="-180"/>
        </w:tabs>
        <w:ind w:right="-720"/>
        <w:jc w:val="both"/>
        <w:rPr>
          <w:rFonts w:ascii="Times" w:eastAsia="Times New Roman" w:hAnsi="Times" w:cs="Calibri"/>
          <w:sz w:val="22"/>
          <w:szCs w:val="22"/>
        </w:rPr>
      </w:pPr>
      <w:r w:rsidRPr="00F12148">
        <w:rPr>
          <w:rFonts w:ascii="Times" w:eastAsia="Times New Roman" w:hAnsi="Times" w:cs="Calibri"/>
          <w:sz w:val="22"/>
          <w:szCs w:val="22"/>
        </w:rPr>
        <w:t>Gathered Requirements from the users and checked the structure of the schema and data with</w:t>
      </w:r>
      <w:r w:rsidR="00F12148">
        <w:rPr>
          <w:rFonts w:ascii="Times" w:eastAsia="Times New Roman" w:hAnsi="Times" w:cs="Calibri"/>
          <w:sz w:val="22"/>
          <w:szCs w:val="22"/>
        </w:rPr>
        <w:t xml:space="preserve"> </w:t>
      </w:r>
      <w:r w:rsidR="0013640E" w:rsidRPr="00F12148">
        <w:rPr>
          <w:rFonts w:ascii="Times" w:eastAsia="Times New Roman" w:hAnsi="Times" w:cs="Calibri"/>
          <w:sz w:val="22"/>
          <w:szCs w:val="22"/>
        </w:rPr>
        <w:t>t</w:t>
      </w:r>
      <w:r w:rsidRPr="00F12148">
        <w:rPr>
          <w:rFonts w:ascii="Times" w:eastAsia="Times New Roman" w:hAnsi="Times" w:cs="Calibri"/>
          <w:sz w:val="22"/>
          <w:szCs w:val="22"/>
        </w:rPr>
        <w:t>he Data Modular.</w:t>
      </w:r>
    </w:p>
    <w:p w14:paraId="182300B3" w14:textId="77777777" w:rsidR="00F12148" w:rsidRDefault="00D54777" w:rsidP="00730BD3">
      <w:pPr>
        <w:pStyle w:val="ListParagraph"/>
        <w:numPr>
          <w:ilvl w:val="0"/>
          <w:numId w:val="17"/>
        </w:numPr>
        <w:tabs>
          <w:tab w:val="left" w:pos="-180"/>
        </w:tabs>
        <w:ind w:right="-720"/>
        <w:jc w:val="both"/>
        <w:rPr>
          <w:rFonts w:ascii="Times" w:eastAsia="Times New Roman" w:hAnsi="Times" w:cs="Calibri"/>
          <w:sz w:val="22"/>
          <w:szCs w:val="22"/>
        </w:rPr>
      </w:pPr>
      <w:r w:rsidRPr="00F12148">
        <w:rPr>
          <w:rFonts w:ascii="Times" w:eastAsia="Times New Roman" w:hAnsi="Times" w:cs="Calibri"/>
          <w:sz w:val="22"/>
          <w:szCs w:val="22"/>
        </w:rPr>
        <w:t>Developed Reports for business end users using Report Builder.</w:t>
      </w:r>
    </w:p>
    <w:p w14:paraId="6A12D7FA" w14:textId="77777777" w:rsidR="00F12148" w:rsidRDefault="00D54777" w:rsidP="00730BD3">
      <w:pPr>
        <w:pStyle w:val="ListParagraph"/>
        <w:numPr>
          <w:ilvl w:val="0"/>
          <w:numId w:val="17"/>
        </w:numPr>
        <w:tabs>
          <w:tab w:val="left" w:pos="-180"/>
        </w:tabs>
        <w:ind w:right="-720"/>
        <w:jc w:val="both"/>
        <w:rPr>
          <w:rFonts w:ascii="Times" w:eastAsia="Times New Roman" w:hAnsi="Times" w:cs="Calibri"/>
          <w:sz w:val="22"/>
          <w:szCs w:val="22"/>
        </w:rPr>
      </w:pPr>
      <w:r w:rsidRPr="00F12148">
        <w:rPr>
          <w:rFonts w:ascii="Times" w:eastAsia="Times New Roman" w:hAnsi="Times" w:cs="Calibri"/>
          <w:sz w:val="22"/>
          <w:szCs w:val="22"/>
        </w:rPr>
        <w:t xml:space="preserve">Analyzed reports and fixed bugs in stored procedures using </w:t>
      </w:r>
      <w:r w:rsidRPr="00F12148">
        <w:rPr>
          <w:rFonts w:ascii="Times" w:eastAsia="Times New Roman" w:hAnsi="Times" w:cs="Calibri"/>
          <w:b/>
          <w:sz w:val="22"/>
          <w:szCs w:val="22"/>
        </w:rPr>
        <w:t>SSRS</w:t>
      </w:r>
      <w:r w:rsidRPr="00F12148">
        <w:rPr>
          <w:rFonts w:ascii="Times" w:eastAsia="Times New Roman" w:hAnsi="Times" w:cs="Calibri"/>
          <w:sz w:val="22"/>
          <w:szCs w:val="22"/>
        </w:rPr>
        <w:t>.</w:t>
      </w:r>
    </w:p>
    <w:p w14:paraId="377D17EA" w14:textId="77777777" w:rsidR="00F12148" w:rsidRPr="00F12148" w:rsidRDefault="00D54777" w:rsidP="00730BD3">
      <w:pPr>
        <w:pStyle w:val="ListParagraph"/>
        <w:numPr>
          <w:ilvl w:val="0"/>
          <w:numId w:val="17"/>
        </w:numPr>
        <w:tabs>
          <w:tab w:val="left" w:pos="-180"/>
        </w:tabs>
        <w:ind w:right="-720"/>
        <w:jc w:val="both"/>
        <w:rPr>
          <w:rFonts w:ascii="Times" w:eastAsia="Times New Roman" w:hAnsi="Times" w:cs="Calibri"/>
          <w:sz w:val="22"/>
          <w:szCs w:val="22"/>
        </w:rPr>
      </w:pPr>
      <w:r w:rsidRPr="00F12148">
        <w:rPr>
          <w:rFonts w:ascii="Times" w:hAnsi="Times" w:cs="Calibri"/>
          <w:sz w:val="22"/>
          <w:szCs w:val="22"/>
        </w:rPr>
        <w:t xml:space="preserve">Designed complex T-SQL queries, User Defined Functions; Stored Procedures and Triggers in </w:t>
      </w:r>
      <w:r w:rsidRPr="00F12148">
        <w:rPr>
          <w:rFonts w:ascii="Times" w:hAnsi="Times" w:cs="Calibri"/>
          <w:b/>
          <w:sz w:val="22"/>
          <w:szCs w:val="22"/>
        </w:rPr>
        <w:t>SQL Server 2012/2014</w:t>
      </w:r>
      <w:r w:rsidRPr="00F12148">
        <w:rPr>
          <w:rFonts w:ascii="Times" w:hAnsi="Times" w:cs="Calibri"/>
          <w:sz w:val="22"/>
          <w:szCs w:val="22"/>
        </w:rPr>
        <w:t xml:space="preserve"> followed by analysis and testing of those database objects before deployment to the production server.</w:t>
      </w:r>
    </w:p>
    <w:p w14:paraId="39724BB2" w14:textId="77777777" w:rsidR="00F12148" w:rsidRPr="00F12148" w:rsidRDefault="00D54777" w:rsidP="00730BD3">
      <w:pPr>
        <w:pStyle w:val="ListParagraph"/>
        <w:numPr>
          <w:ilvl w:val="0"/>
          <w:numId w:val="17"/>
        </w:numPr>
        <w:tabs>
          <w:tab w:val="left" w:pos="-180"/>
        </w:tabs>
        <w:ind w:right="-720"/>
        <w:jc w:val="both"/>
        <w:rPr>
          <w:rFonts w:ascii="Times" w:eastAsia="Times New Roman" w:hAnsi="Times" w:cs="Calibri"/>
          <w:sz w:val="22"/>
          <w:szCs w:val="22"/>
        </w:rPr>
      </w:pPr>
      <w:r w:rsidRPr="00F12148">
        <w:rPr>
          <w:rFonts w:ascii="Times" w:hAnsi="Times" w:cs="Calibri"/>
          <w:sz w:val="22"/>
          <w:szCs w:val="22"/>
        </w:rPr>
        <w:t xml:space="preserve">Well versed with different components of </w:t>
      </w:r>
      <w:r w:rsidRPr="00F12148">
        <w:rPr>
          <w:rFonts w:ascii="Times" w:hAnsi="Times" w:cs="Calibri"/>
          <w:b/>
          <w:sz w:val="22"/>
          <w:szCs w:val="22"/>
        </w:rPr>
        <w:t>SSIS</w:t>
      </w:r>
      <w:r w:rsidRPr="00F12148">
        <w:rPr>
          <w:rFonts w:ascii="Times" w:hAnsi="Times" w:cs="Calibri"/>
          <w:sz w:val="22"/>
          <w:szCs w:val="22"/>
        </w:rPr>
        <w:t xml:space="preserve"> (Control Flow, Data Flow and Connection Manager) while extensively using different kinds of Containers, Control Flow Tasks and various Transf</w:t>
      </w:r>
      <w:r w:rsidR="00F12148">
        <w:rPr>
          <w:rFonts w:ascii="Times" w:hAnsi="Times" w:cs="Calibri"/>
          <w:sz w:val="22"/>
          <w:szCs w:val="22"/>
        </w:rPr>
        <w:t>ormations under data flow tasks.</w:t>
      </w:r>
    </w:p>
    <w:p w14:paraId="66F844BB" w14:textId="77777777" w:rsidR="00F12148" w:rsidRPr="00F12148" w:rsidRDefault="00D54777" w:rsidP="00730BD3">
      <w:pPr>
        <w:pStyle w:val="ListParagraph"/>
        <w:numPr>
          <w:ilvl w:val="0"/>
          <w:numId w:val="17"/>
        </w:numPr>
        <w:tabs>
          <w:tab w:val="left" w:pos="-180"/>
        </w:tabs>
        <w:ind w:right="-720"/>
        <w:jc w:val="both"/>
        <w:rPr>
          <w:rFonts w:ascii="Times" w:eastAsia="Times New Roman" w:hAnsi="Times" w:cs="Calibri"/>
          <w:sz w:val="22"/>
          <w:szCs w:val="22"/>
        </w:rPr>
      </w:pPr>
      <w:r w:rsidRPr="00F12148">
        <w:rPr>
          <w:rFonts w:ascii="Times" w:hAnsi="Times" w:cs="Calibri"/>
          <w:sz w:val="22"/>
          <w:szCs w:val="22"/>
        </w:rPr>
        <w:t xml:space="preserve">Highly experienced in developing </w:t>
      </w:r>
      <w:r w:rsidRPr="00F12148">
        <w:rPr>
          <w:rFonts w:ascii="Times" w:hAnsi="Times" w:cs="Calibri"/>
          <w:b/>
          <w:sz w:val="22"/>
          <w:szCs w:val="22"/>
        </w:rPr>
        <w:t>SSIS</w:t>
      </w:r>
      <w:r w:rsidRPr="00F12148">
        <w:rPr>
          <w:rFonts w:ascii="Times" w:hAnsi="Times" w:cs="Calibri"/>
          <w:sz w:val="22"/>
          <w:szCs w:val="22"/>
        </w:rPr>
        <w:t xml:space="preserve"> complex and multistage </w:t>
      </w:r>
      <w:r w:rsidRPr="00F12148">
        <w:rPr>
          <w:rFonts w:ascii="Times" w:hAnsi="Times" w:cs="Calibri"/>
          <w:b/>
          <w:sz w:val="22"/>
          <w:szCs w:val="22"/>
        </w:rPr>
        <w:t>SSIS</w:t>
      </w:r>
      <w:r w:rsidRPr="00F12148">
        <w:rPr>
          <w:rFonts w:ascii="Times" w:hAnsi="Times" w:cs="Calibri"/>
          <w:sz w:val="22"/>
          <w:szCs w:val="22"/>
        </w:rPr>
        <w:t xml:space="preserve"> packages using various tasks such as For-each-loop, Execute Process Task, Data Flow task, Execute SQL task, Custom Script Task, FTP Task, File System Task, Send Mail Task, Bulk Insert Task;</w:t>
      </w:r>
    </w:p>
    <w:p w14:paraId="33359EE4" w14:textId="77777777" w:rsidR="00F12148" w:rsidRPr="00F12148" w:rsidRDefault="00D54777" w:rsidP="00730BD3">
      <w:pPr>
        <w:pStyle w:val="ListParagraph"/>
        <w:numPr>
          <w:ilvl w:val="0"/>
          <w:numId w:val="17"/>
        </w:numPr>
        <w:tabs>
          <w:tab w:val="left" w:pos="-180"/>
        </w:tabs>
        <w:ind w:right="-720"/>
        <w:jc w:val="both"/>
        <w:rPr>
          <w:rFonts w:ascii="Times" w:eastAsia="Times New Roman" w:hAnsi="Times" w:cs="Calibri"/>
          <w:sz w:val="22"/>
          <w:szCs w:val="22"/>
        </w:rPr>
      </w:pPr>
      <w:r w:rsidRPr="00F12148">
        <w:rPr>
          <w:rFonts w:ascii="Times" w:hAnsi="Times" w:cs="Calibri"/>
          <w:sz w:val="22"/>
          <w:szCs w:val="22"/>
        </w:rPr>
        <w:t xml:space="preserve">Developed T-SQL functions and stored procedures. Developed </w:t>
      </w:r>
      <w:r w:rsidRPr="00F12148">
        <w:rPr>
          <w:rFonts w:ascii="Times" w:hAnsi="Times" w:cs="Calibri"/>
          <w:b/>
          <w:sz w:val="22"/>
          <w:szCs w:val="22"/>
        </w:rPr>
        <w:t>SSIS</w:t>
      </w:r>
      <w:r w:rsidRPr="00F12148">
        <w:rPr>
          <w:rFonts w:ascii="Times" w:hAnsi="Times" w:cs="Calibri"/>
          <w:sz w:val="22"/>
          <w:szCs w:val="22"/>
        </w:rPr>
        <w:t xml:space="preserve"> complex and multistage </w:t>
      </w:r>
      <w:r w:rsidRPr="00F12148">
        <w:rPr>
          <w:rFonts w:ascii="Times" w:hAnsi="Times" w:cs="Calibri"/>
          <w:b/>
          <w:sz w:val="22"/>
          <w:szCs w:val="22"/>
        </w:rPr>
        <w:t>SSIS</w:t>
      </w:r>
      <w:r w:rsidRPr="00F12148">
        <w:rPr>
          <w:rFonts w:ascii="Times" w:hAnsi="Times" w:cs="Calibri"/>
          <w:sz w:val="22"/>
          <w:szCs w:val="22"/>
        </w:rPr>
        <w:t xml:space="preserve"> packages using For-each-loop, Execute Package, Data Flow task, Execute SQL task, Custom Script Task.</w:t>
      </w:r>
    </w:p>
    <w:p w14:paraId="20F2EF59" w14:textId="77777777" w:rsidR="00F12148" w:rsidRPr="00F12148" w:rsidRDefault="002945DD" w:rsidP="00730BD3">
      <w:pPr>
        <w:pStyle w:val="ListParagraph"/>
        <w:numPr>
          <w:ilvl w:val="0"/>
          <w:numId w:val="17"/>
        </w:numPr>
        <w:tabs>
          <w:tab w:val="left" w:pos="-180"/>
        </w:tabs>
        <w:ind w:right="-720"/>
        <w:jc w:val="both"/>
        <w:rPr>
          <w:rFonts w:ascii="Times" w:eastAsia="Times New Roman" w:hAnsi="Times" w:cs="Calibri"/>
          <w:sz w:val="22"/>
          <w:szCs w:val="22"/>
        </w:rPr>
      </w:pPr>
      <w:r w:rsidRPr="00F12148">
        <w:rPr>
          <w:rFonts w:ascii="Times" w:hAnsi="Times" w:cs="Calibri"/>
          <w:b/>
          <w:sz w:val="22"/>
          <w:szCs w:val="22"/>
        </w:rPr>
        <w:t>Wrote</w:t>
      </w:r>
      <w:r w:rsidRPr="00F12148">
        <w:rPr>
          <w:rFonts w:ascii="Times" w:hAnsi="Times" w:cs="Calibri"/>
          <w:sz w:val="22"/>
          <w:szCs w:val="22"/>
        </w:rPr>
        <w:t xml:space="preserve"> and </w:t>
      </w:r>
      <w:r w:rsidRPr="00F12148">
        <w:rPr>
          <w:rFonts w:ascii="Times" w:hAnsi="Times" w:cs="Calibri"/>
          <w:b/>
          <w:sz w:val="22"/>
          <w:szCs w:val="22"/>
        </w:rPr>
        <w:t>tuned</w:t>
      </w:r>
      <w:r w:rsidRPr="00F12148">
        <w:rPr>
          <w:rFonts w:ascii="Times" w:hAnsi="Times" w:cs="Calibri"/>
          <w:sz w:val="22"/>
          <w:szCs w:val="22"/>
        </w:rPr>
        <w:t xml:space="preserve"> the </w:t>
      </w:r>
      <w:r w:rsidRPr="00F12148">
        <w:rPr>
          <w:rFonts w:ascii="Times" w:hAnsi="Times" w:cs="Calibri"/>
          <w:b/>
          <w:sz w:val="22"/>
          <w:szCs w:val="22"/>
        </w:rPr>
        <w:t>DTS/SSIS</w:t>
      </w:r>
      <w:r w:rsidRPr="00F12148">
        <w:rPr>
          <w:rFonts w:ascii="Times" w:hAnsi="Times" w:cs="Calibri"/>
          <w:sz w:val="22"/>
          <w:szCs w:val="22"/>
        </w:rPr>
        <w:t xml:space="preserve"> packages to cover the business needs. </w:t>
      </w:r>
    </w:p>
    <w:p w14:paraId="11EB68F0" w14:textId="77777777" w:rsidR="00F12148" w:rsidRPr="00F12148" w:rsidRDefault="00D54777" w:rsidP="00730BD3">
      <w:pPr>
        <w:pStyle w:val="ListParagraph"/>
        <w:numPr>
          <w:ilvl w:val="0"/>
          <w:numId w:val="17"/>
        </w:numPr>
        <w:tabs>
          <w:tab w:val="left" w:pos="-180"/>
        </w:tabs>
        <w:ind w:right="-720"/>
        <w:jc w:val="both"/>
        <w:rPr>
          <w:rFonts w:ascii="Times" w:eastAsia="Times New Roman" w:hAnsi="Times" w:cs="Calibri"/>
          <w:sz w:val="22"/>
          <w:szCs w:val="22"/>
        </w:rPr>
      </w:pPr>
      <w:r w:rsidRPr="00F12148">
        <w:rPr>
          <w:rFonts w:ascii="Times" w:hAnsi="Times" w:cs="Calibri"/>
          <w:sz w:val="22"/>
          <w:szCs w:val="22"/>
        </w:rPr>
        <w:t xml:space="preserve">Worked with SQL Server Agent to create the job and monitor closely for job run; </w:t>
      </w:r>
    </w:p>
    <w:p w14:paraId="3E9B7C9F" w14:textId="77777777" w:rsidR="00F12148" w:rsidRPr="00F12148" w:rsidRDefault="00D54777" w:rsidP="00730BD3">
      <w:pPr>
        <w:pStyle w:val="ListParagraph"/>
        <w:numPr>
          <w:ilvl w:val="0"/>
          <w:numId w:val="17"/>
        </w:numPr>
        <w:tabs>
          <w:tab w:val="left" w:pos="-180"/>
        </w:tabs>
        <w:ind w:right="-720"/>
        <w:jc w:val="both"/>
        <w:rPr>
          <w:rFonts w:ascii="Times" w:eastAsia="Times New Roman" w:hAnsi="Times" w:cs="Calibri"/>
          <w:sz w:val="22"/>
          <w:szCs w:val="22"/>
        </w:rPr>
      </w:pPr>
      <w:r w:rsidRPr="00F12148">
        <w:rPr>
          <w:rFonts w:ascii="Times" w:hAnsi="Times" w:cs="Calibri"/>
          <w:sz w:val="22"/>
          <w:szCs w:val="22"/>
        </w:rPr>
        <w:t xml:space="preserve">Created, updated and maintained </w:t>
      </w:r>
      <w:r w:rsidRPr="00F12148">
        <w:rPr>
          <w:rFonts w:ascii="Times" w:hAnsi="Times" w:cs="Calibri"/>
          <w:b/>
          <w:sz w:val="22"/>
          <w:szCs w:val="22"/>
        </w:rPr>
        <w:t>ETL</w:t>
      </w:r>
      <w:r w:rsidRPr="00F12148">
        <w:rPr>
          <w:rFonts w:ascii="Times" w:hAnsi="Times" w:cs="Calibri"/>
          <w:sz w:val="22"/>
          <w:szCs w:val="22"/>
        </w:rPr>
        <w:t xml:space="preserve"> Technical Documentation for future reference by other team members.</w:t>
      </w:r>
      <w:r w:rsidR="00B108F1" w:rsidRPr="00F12148">
        <w:rPr>
          <w:rFonts w:ascii="Times" w:hAnsi="Times" w:cs="Calibri"/>
          <w:sz w:val="22"/>
          <w:szCs w:val="22"/>
        </w:rPr>
        <w:t xml:space="preserve">  </w:t>
      </w:r>
    </w:p>
    <w:p w14:paraId="125190D0" w14:textId="77777777" w:rsidR="00F12148" w:rsidRPr="00F12148" w:rsidRDefault="00B108F1" w:rsidP="00730BD3">
      <w:pPr>
        <w:pStyle w:val="ListParagraph"/>
        <w:numPr>
          <w:ilvl w:val="0"/>
          <w:numId w:val="17"/>
        </w:numPr>
        <w:tabs>
          <w:tab w:val="left" w:pos="-180"/>
        </w:tabs>
        <w:ind w:right="-720"/>
        <w:jc w:val="both"/>
        <w:rPr>
          <w:rFonts w:ascii="Times" w:eastAsia="Times New Roman" w:hAnsi="Times" w:cs="Calibri"/>
          <w:sz w:val="22"/>
          <w:szCs w:val="22"/>
        </w:rPr>
      </w:pPr>
      <w:r w:rsidRPr="00F12148">
        <w:rPr>
          <w:rFonts w:ascii="Times" w:hAnsi="Times" w:cs="Calibri"/>
          <w:sz w:val="22"/>
          <w:szCs w:val="22"/>
        </w:rPr>
        <w:t xml:space="preserve">Created </w:t>
      </w:r>
      <w:r w:rsidRPr="00F12148">
        <w:rPr>
          <w:rFonts w:ascii="Times" w:hAnsi="Times" w:cs="Calibri"/>
          <w:b/>
          <w:sz w:val="22"/>
          <w:szCs w:val="22"/>
        </w:rPr>
        <w:t xml:space="preserve">parameterized, drill down </w:t>
      </w:r>
      <w:r w:rsidRPr="00F12148">
        <w:rPr>
          <w:rFonts w:ascii="Times" w:hAnsi="Times" w:cs="Calibri"/>
          <w:sz w:val="22"/>
          <w:szCs w:val="22"/>
        </w:rPr>
        <w:t>and</w:t>
      </w:r>
      <w:r w:rsidRPr="00F12148">
        <w:rPr>
          <w:rFonts w:ascii="Times" w:hAnsi="Times" w:cs="Calibri"/>
          <w:b/>
          <w:sz w:val="22"/>
          <w:szCs w:val="22"/>
        </w:rPr>
        <w:t xml:space="preserve"> aggregation</w:t>
      </w:r>
      <w:r w:rsidRPr="00F12148">
        <w:rPr>
          <w:rFonts w:ascii="Times" w:hAnsi="Times" w:cs="Calibri"/>
          <w:sz w:val="22"/>
          <w:szCs w:val="22"/>
        </w:rPr>
        <w:t xml:space="preserve"> reports in MS SQL environment using SSRS.</w:t>
      </w:r>
    </w:p>
    <w:p w14:paraId="4ABEDC07" w14:textId="77777777" w:rsidR="00F12148" w:rsidRPr="00F12148" w:rsidRDefault="00B108F1" w:rsidP="00730BD3">
      <w:pPr>
        <w:pStyle w:val="ListParagraph"/>
        <w:numPr>
          <w:ilvl w:val="0"/>
          <w:numId w:val="17"/>
        </w:numPr>
        <w:tabs>
          <w:tab w:val="left" w:pos="-180"/>
        </w:tabs>
        <w:ind w:right="-720"/>
        <w:jc w:val="both"/>
        <w:rPr>
          <w:rFonts w:ascii="Times" w:eastAsia="Times New Roman" w:hAnsi="Times" w:cs="Calibri"/>
          <w:sz w:val="22"/>
          <w:szCs w:val="22"/>
        </w:rPr>
      </w:pPr>
      <w:r w:rsidRPr="00F12148">
        <w:rPr>
          <w:rFonts w:ascii="Times" w:hAnsi="Times" w:cs="Calibri"/>
          <w:sz w:val="22"/>
          <w:szCs w:val="22"/>
        </w:rPr>
        <w:t xml:space="preserve">Generated </w:t>
      </w:r>
      <w:r w:rsidRPr="00F12148">
        <w:rPr>
          <w:rFonts w:ascii="Times" w:hAnsi="Times" w:cs="Calibri"/>
          <w:b/>
          <w:sz w:val="22"/>
          <w:szCs w:val="22"/>
        </w:rPr>
        <w:t xml:space="preserve">daily, weekly </w:t>
      </w:r>
      <w:r w:rsidRPr="00F12148">
        <w:rPr>
          <w:rFonts w:ascii="Times" w:hAnsi="Times" w:cs="Calibri"/>
          <w:sz w:val="22"/>
          <w:szCs w:val="22"/>
        </w:rPr>
        <w:t>and</w:t>
      </w:r>
      <w:r w:rsidRPr="00F12148">
        <w:rPr>
          <w:rFonts w:ascii="Times" w:hAnsi="Times" w:cs="Calibri"/>
          <w:b/>
          <w:sz w:val="22"/>
          <w:szCs w:val="22"/>
        </w:rPr>
        <w:t xml:space="preserve"> monthly reports</w:t>
      </w:r>
      <w:r w:rsidRPr="00F12148">
        <w:rPr>
          <w:rFonts w:ascii="Times" w:hAnsi="Times" w:cs="Calibri"/>
          <w:sz w:val="22"/>
          <w:szCs w:val="22"/>
        </w:rPr>
        <w:t xml:space="preserve"> for the managers.</w:t>
      </w:r>
      <w:r w:rsidR="002945DD" w:rsidRPr="00F12148">
        <w:rPr>
          <w:rFonts w:ascii="Times" w:hAnsi="Times" w:cs="Calibri"/>
          <w:sz w:val="22"/>
          <w:szCs w:val="22"/>
        </w:rPr>
        <w:t xml:space="preserve"> </w:t>
      </w:r>
    </w:p>
    <w:p w14:paraId="77CF7C36" w14:textId="77777777" w:rsidR="00F12148" w:rsidRPr="00F12148" w:rsidRDefault="002945DD" w:rsidP="00730BD3">
      <w:pPr>
        <w:pStyle w:val="ListParagraph"/>
        <w:numPr>
          <w:ilvl w:val="0"/>
          <w:numId w:val="17"/>
        </w:numPr>
        <w:tabs>
          <w:tab w:val="left" w:pos="-180"/>
        </w:tabs>
        <w:ind w:right="-720"/>
        <w:jc w:val="both"/>
        <w:rPr>
          <w:rFonts w:ascii="Times" w:eastAsia="Times New Roman" w:hAnsi="Times" w:cs="Calibri"/>
          <w:sz w:val="22"/>
          <w:szCs w:val="22"/>
        </w:rPr>
      </w:pPr>
      <w:r w:rsidRPr="00F12148">
        <w:rPr>
          <w:rFonts w:ascii="Times" w:hAnsi="Times" w:cs="Calibri"/>
          <w:sz w:val="22"/>
          <w:szCs w:val="22"/>
        </w:rPr>
        <w:t xml:space="preserve">Good in </w:t>
      </w:r>
      <w:r w:rsidRPr="00F12148">
        <w:rPr>
          <w:rFonts w:ascii="Times" w:hAnsi="Times" w:cs="Calibri"/>
          <w:b/>
          <w:sz w:val="22"/>
          <w:szCs w:val="22"/>
        </w:rPr>
        <w:t>Implementing SQL Server</w:t>
      </w:r>
      <w:r w:rsidRPr="00F12148">
        <w:rPr>
          <w:rFonts w:ascii="Times" w:hAnsi="Times" w:cs="Calibri"/>
          <w:sz w:val="22"/>
          <w:szCs w:val="22"/>
        </w:rPr>
        <w:t xml:space="preserve"> security.</w:t>
      </w:r>
    </w:p>
    <w:p w14:paraId="35C28A2D" w14:textId="77777777" w:rsidR="00F12148" w:rsidRPr="00F12148" w:rsidRDefault="002945DD" w:rsidP="00730BD3">
      <w:pPr>
        <w:pStyle w:val="ListParagraph"/>
        <w:numPr>
          <w:ilvl w:val="0"/>
          <w:numId w:val="17"/>
        </w:numPr>
        <w:tabs>
          <w:tab w:val="left" w:pos="-180"/>
        </w:tabs>
        <w:ind w:right="-720"/>
        <w:jc w:val="both"/>
        <w:rPr>
          <w:rFonts w:ascii="Times" w:eastAsia="Times New Roman" w:hAnsi="Times" w:cs="Calibri"/>
          <w:sz w:val="22"/>
          <w:szCs w:val="22"/>
        </w:rPr>
      </w:pPr>
      <w:r w:rsidRPr="00F12148">
        <w:rPr>
          <w:rFonts w:ascii="Times" w:hAnsi="Times" w:cs="Calibri"/>
          <w:sz w:val="22"/>
          <w:szCs w:val="22"/>
        </w:rPr>
        <w:t xml:space="preserve">Reviewed the SQL Server </w:t>
      </w:r>
      <w:r w:rsidRPr="00F12148">
        <w:rPr>
          <w:rFonts w:ascii="Times" w:hAnsi="Times" w:cs="Calibri"/>
          <w:b/>
          <w:sz w:val="22"/>
          <w:szCs w:val="22"/>
        </w:rPr>
        <w:t>Error Logs</w:t>
      </w:r>
      <w:r w:rsidRPr="00F12148">
        <w:rPr>
          <w:rFonts w:ascii="Times" w:hAnsi="Times" w:cs="Calibri"/>
          <w:sz w:val="22"/>
          <w:szCs w:val="22"/>
        </w:rPr>
        <w:t xml:space="preserve"> and </w:t>
      </w:r>
      <w:r w:rsidRPr="00F12148">
        <w:rPr>
          <w:rFonts w:ascii="Times" w:hAnsi="Times" w:cs="Calibri"/>
          <w:b/>
          <w:sz w:val="22"/>
          <w:szCs w:val="22"/>
        </w:rPr>
        <w:t>Application Logs to resolve the issues.</w:t>
      </w:r>
    </w:p>
    <w:p w14:paraId="0E5F24A6" w14:textId="77777777" w:rsidR="00F12148" w:rsidRPr="00F12148" w:rsidRDefault="002945DD" w:rsidP="00730BD3">
      <w:pPr>
        <w:pStyle w:val="ListParagraph"/>
        <w:numPr>
          <w:ilvl w:val="0"/>
          <w:numId w:val="17"/>
        </w:numPr>
        <w:tabs>
          <w:tab w:val="left" w:pos="-180"/>
        </w:tabs>
        <w:ind w:right="-720"/>
        <w:jc w:val="both"/>
        <w:rPr>
          <w:rFonts w:ascii="Times" w:eastAsia="Times New Roman" w:hAnsi="Times" w:cs="Calibri"/>
          <w:sz w:val="22"/>
          <w:szCs w:val="22"/>
        </w:rPr>
      </w:pPr>
      <w:r w:rsidRPr="00F12148">
        <w:rPr>
          <w:rFonts w:ascii="Times" w:hAnsi="Times" w:cs="Calibri"/>
          <w:sz w:val="22"/>
          <w:szCs w:val="22"/>
        </w:rPr>
        <w:t xml:space="preserve">Develop the </w:t>
      </w:r>
      <w:r w:rsidRPr="00F12148">
        <w:rPr>
          <w:rFonts w:ascii="Times" w:hAnsi="Times" w:cs="Calibri"/>
          <w:b/>
          <w:sz w:val="22"/>
          <w:szCs w:val="22"/>
        </w:rPr>
        <w:t>reports</w:t>
      </w:r>
      <w:r w:rsidRPr="00F12148">
        <w:rPr>
          <w:rFonts w:ascii="Times" w:hAnsi="Times" w:cs="Calibri"/>
          <w:sz w:val="22"/>
          <w:szCs w:val="22"/>
        </w:rPr>
        <w:t xml:space="preserve"> for business users using Crystal Reports. </w:t>
      </w:r>
    </w:p>
    <w:p w14:paraId="5C4F7C50" w14:textId="77777777" w:rsidR="00F12148" w:rsidRPr="00F12148" w:rsidRDefault="00B108F1" w:rsidP="00730BD3">
      <w:pPr>
        <w:pStyle w:val="ListParagraph"/>
        <w:numPr>
          <w:ilvl w:val="0"/>
          <w:numId w:val="17"/>
        </w:numPr>
        <w:tabs>
          <w:tab w:val="left" w:pos="-180"/>
        </w:tabs>
        <w:ind w:right="-720"/>
        <w:jc w:val="both"/>
        <w:rPr>
          <w:rFonts w:ascii="Times" w:eastAsia="Times New Roman" w:hAnsi="Times" w:cs="Calibri"/>
          <w:sz w:val="22"/>
          <w:szCs w:val="22"/>
        </w:rPr>
      </w:pPr>
      <w:r w:rsidRPr="00F12148">
        <w:rPr>
          <w:rFonts w:ascii="Times" w:hAnsi="Times" w:cs="Calibri"/>
          <w:sz w:val="22"/>
          <w:szCs w:val="22"/>
        </w:rPr>
        <w:t xml:space="preserve">Tested the reports and </w:t>
      </w:r>
      <w:r w:rsidRPr="00F12148">
        <w:rPr>
          <w:rFonts w:ascii="Times" w:hAnsi="Times" w:cs="Calibri"/>
          <w:b/>
          <w:sz w:val="22"/>
          <w:szCs w:val="22"/>
        </w:rPr>
        <w:t>fixed bugs</w:t>
      </w:r>
      <w:r w:rsidRPr="00F12148">
        <w:rPr>
          <w:rFonts w:ascii="Times" w:hAnsi="Times" w:cs="Calibri"/>
          <w:sz w:val="22"/>
          <w:szCs w:val="22"/>
        </w:rPr>
        <w:t xml:space="preserve"> in the </w:t>
      </w:r>
      <w:r w:rsidRPr="00F12148">
        <w:rPr>
          <w:rFonts w:ascii="Times" w:hAnsi="Times" w:cs="Calibri"/>
          <w:b/>
          <w:sz w:val="22"/>
          <w:szCs w:val="22"/>
        </w:rPr>
        <w:t>stored procedures.</w:t>
      </w:r>
    </w:p>
    <w:p w14:paraId="2B80BF81" w14:textId="77777777" w:rsidR="00F12148" w:rsidRPr="00F12148" w:rsidRDefault="00B108F1" w:rsidP="00730BD3">
      <w:pPr>
        <w:pStyle w:val="ListParagraph"/>
        <w:numPr>
          <w:ilvl w:val="0"/>
          <w:numId w:val="17"/>
        </w:numPr>
        <w:tabs>
          <w:tab w:val="left" w:pos="-180"/>
        </w:tabs>
        <w:ind w:right="-720"/>
        <w:jc w:val="both"/>
        <w:rPr>
          <w:rFonts w:ascii="Times" w:eastAsia="Times New Roman" w:hAnsi="Times" w:cs="Calibri"/>
          <w:sz w:val="22"/>
          <w:szCs w:val="22"/>
        </w:rPr>
      </w:pPr>
      <w:r w:rsidRPr="00F12148">
        <w:rPr>
          <w:rFonts w:ascii="Times" w:hAnsi="Times" w:cs="Calibri"/>
          <w:sz w:val="22"/>
          <w:szCs w:val="22"/>
        </w:rPr>
        <w:t>Maintained the physical database by monitoring performance, integrity and optimized SQL queries for</w:t>
      </w:r>
    </w:p>
    <w:p w14:paraId="0E639776" w14:textId="2A4EFB1D" w:rsidR="0023361D" w:rsidRPr="00730BD3" w:rsidRDefault="00B108F1" w:rsidP="00730BD3">
      <w:pPr>
        <w:pStyle w:val="ListParagraph"/>
        <w:numPr>
          <w:ilvl w:val="0"/>
          <w:numId w:val="17"/>
        </w:numPr>
        <w:tabs>
          <w:tab w:val="left" w:pos="-180"/>
        </w:tabs>
        <w:ind w:right="-720"/>
        <w:jc w:val="both"/>
        <w:rPr>
          <w:rFonts w:ascii="Times" w:eastAsia="Times New Roman" w:hAnsi="Times" w:cs="Calibri"/>
          <w:sz w:val="22"/>
          <w:szCs w:val="22"/>
        </w:rPr>
      </w:pPr>
      <w:r w:rsidRPr="00F12148">
        <w:rPr>
          <w:rFonts w:ascii="Times" w:hAnsi="Times" w:cs="Calibri"/>
          <w:sz w:val="22"/>
          <w:szCs w:val="22"/>
        </w:rPr>
        <w:t>Maximum efficiency</w:t>
      </w:r>
      <w:r w:rsidRPr="00F12148">
        <w:rPr>
          <w:rFonts w:ascii="Times" w:hAnsi="Times" w:cs="Calibri"/>
          <w:b/>
          <w:sz w:val="22"/>
          <w:szCs w:val="22"/>
        </w:rPr>
        <w:t xml:space="preserve"> </w:t>
      </w:r>
      <w:r w:rsidRPr="00F12148">
        <w:rPr>
          <w:rFonts w:ascii="Times" w:hAnsi="Times" w:cs="Calibri"/>
          <w:sz w:val="22"/>
          <w:szCs w:val="22"/>
        </w:rPr>
        <w:t>using</w:t>
      </w:r>
      <w:r w:rsidRPr="00F12148">
        <w:rPr>
          <w:rFonts w:ascii="Times" w:hAnsi="Times" w:cs="Calibri"/>
          <w:b/>
          <w:sz w:val="22"/>
          <w:szCs w:val="22"/>
        </w:rPr>
        <w:t xml:space="preserve"> SQL Profiler.</w:t>
      </w:r>
    </w:p>
    <w:p w14:paraId="33045683" w14:textId="77777777" w:rsidR="00730BD3" w:rsidRPr="00730BD3" w:rsidRDefault="00730BD3" w:rsidP="00730BD3">
      <w:pPr>
        <w:tabs>
          <w:tab w:val="left" w:pos="-180"/>
        </w:tabs>
        <w:ind w:left="218" w:right="-720"/>
        <w:jc w:val="both"/>
        <w:rPr>
          <w:rFonts w:ascii="Times" w:eastAsia="Times New Roman" w:hAnsi="Times" w:cs="Calibri"/>
          <w:sz w:val="22"/>
          <w:szCs w:val="22"/>
        </w:rPr>
      </w:pPr>
    </w:p>
    <w:p w14:paraId="1DB64A75" w14:textId="77777777" w:rsidR="00D54777" w:rsidRPr="001E16C4" w:rsidRDefault="00D54777" w:rsidP="00730BD3">
      <w:pPr>
        <w:tabs>
          <w:tab w:val="left" w:pos="-720"/>
          <w:tab w:val="left" w:pos="0"/>
        </w:tabs>
        <w:ind w:left="-270"/>
        <w:jc w:val="both"/>
        <w:rPr>
          <w:rFonts w:ascii="Times" w:hAnsi="Times" w:cs="Calibri"/>
          <w:sz w:val="22"/>
          <w:szCs w:val="22"/>
        </w:rPr>
      </w:pPr>
      <w:r w:rsidRPr="00730BD3">
        <w:rPr>
          <w:rFonts w:ascii="Times" w:hAnsi="Times" w:cs="Calibri"/>
          <w:b/>
          <w:i/>
          <w:sz w:val="22"/>
          <w:szCs w:val="22"/>
          <w:u w:val="single"/>
        </w:rPr>
        <w:t>Environment</w:t>
      </w:r>
      <w:r w:rsidRPr="00730BD3">
        <w:rPr>
          <w:rFonts w:ascii="Times" w:hAnsi="Times" w:cs="Calibri"/>
          <w:b/>
          <w:i/>
          <w:sz w:val="22"/>
          <w:szCs w:val="22"/>
        </w:rPr>
        <w:t>:</w:t>
      </w:r>
      <w:r w:rsidRPr="00730BD3">
        <w:rPr>
          <w:rFonts w:ascii="Times" w:hAnsi="Times" w:cs="Calibri"/>
          <w:sz w:val="22"/>
          <w:szCs w:val="22"/>
        </w:rPr>
        <w:t xml:space="preserve"> </w:t>
      </w:r>
      <w:r w:rsidRPr="001E16C4">
        <w:rPr>
          <w:rFonts w:ascii="Times" w:hAnsi="Times" w:cs="Calibri"/>
          <w:sz w:val="22"/>
          <w:szCs w:val="22"/>
        </w:rPr>
        <w:t xml:space="preserve">MS </w:t>
      </w:r>
      <w:r w:rsidRPr="001E16C4">
        <w:rPr>
          <w:rFonts w:ascii="Times" w:hAnsi="Times" w:cs="Calibri"/>
          <w:bCs/>
          <w:sz w:val="22"/>
          <w:szCs w:val="22"/>
        </w:rPr>
        <w:t>SQL Server 2012/2014</w:t>
      </w:r>
      <w:r w:rsidRPr="001E16C4">
        <w:rPr>
          <w:rFonts w:ascii="Times" w:hAnsi="Times" w:cs="Calibri"/>
          <w:sz w:val="22"/>
          <w:szCs w:val="22"/>
        </w:rPr>
        <w:t>, VS 2013/2012, SQL Server Reporting Services (</w:t>
      </w:r>
      <w:r w:rsidRPr="001E16C4">
        <w:rPr>
          <w:rFonts w:ascii="Times" w:hAnsi="Times" w:cs="Calibri"/>
          <w:bCs/>
          <w:sz w:val="22"/>
          <w:szCs w:val="22"/>
        </w:rPr>
        <w:t>SSRS 2012/2014</w:t>
      </w:r>
      <w:r w:rsidRPr="001E16C4">
        <w:rPr>
          <w:rFonts w:ascii="Times" w:hAnsi="Times" w:cs="Calibri"/>
          <w:sz w:val="22"/>
          <w:szCs w:val="22"/>
        </w:rPr>
        <w:t>), SQL Server Integration Services (</w:t>
      </w:r>
      <w:r w:rsidRPr="001E16C4">
        <w:rPr>
          <w:rFonts w:ascii="Times" w:hAnsi="Times" w:cs="Calibri"/>
          <w:bCs/>
          <w:sz w:val="22"/>
          <w:szCs w:val="22"/>
        </w:rPr>
        <w:t>SSIS</w:t>
      </w:r>
      <w:r w:rsidRPr="001E16C4">
        <w:rPr>
          <w:rFonts w:ascii="Times" w:hAnsi="Times" w:cs="Calibri"/>
          <w:sz w:val="22"/>
          <w:szCs w:val="22"/>
        </w:rPr>
        <w:t>)), T</w:t>
      </w:r>
      <w:r w:rsidRPr="001E16C4">
        <w:rPr>
          <w:rFonts w:ascii="Times" w:hAnsi="Times" w:cs="Calibri"/>
          <w:bCs/>
          <w:sz w:val="22"/>
          <w:szCs w:val="22"/>
        </w:rPr>
        <w:t>-SQL</w:t>
      </w:r>
      <w:r w:rsidRPr="001E16C4">
        <w:rPr>
          <w:rFonts w:ascii="Times" w:hAnsi="Times" w:cs="Calibri"/>
          <w:sz w:val="22"/>
          <w:szCs w:val="22"/>
        </w:rPr>
        <w:t>, MS Excel, MS Visio, Team Foundation Server (TFS), ERWIN.</w:t>
      </w:r>
    </w:p>
    <w:p w14:paraId="75533401" w14:textId="77777777" w:rsidR="006A0B4D" w:rsidRPr="001E16C4" w:rsidRDefault="006A0B4D" w:rsidP="00730BD3">
      <w:pPr>
        <w:tabs>
          <w:tab w:val="left" w:pos="-720"/>
          <w:tab w:val="left" w:pos="-360"/>
        </w:tabs>
        <w:jc w:val="both"/>
        <w:rPr>
          <w:rFonts w:ascii="Times" w:hAnsi="Times" w:cs="Calibri"/>
          <w:sz w:val="22"/>
          <w:szCs w:val="22"/>
        </w:rPr>
      </w:pPr>
    </w:p>
    <w:p w14:paraId="13FF11D6" w14:textId="7931012E" w:rsidR="00F87EA1" w:rsidRPr="00F12148" w:rsidRDefault="00693DAF" w:rsidP="00730BD3">
      <w:pPr>
        <w:tabs>
          <w:tab w:val="left" w:pos="-180"/>
        </w:tabs>
        <w:ind w:left="-284" w:right="-720"/>
        <w:jc w:val="both"/>
        <w:rPr>
          <w:rFonts w:ascii="Times" w:hAnsi="Times" w:cs="Calibri"/>
          <w:b/>
          <w:bCs/>
          <w:sz w:val="22"/>
          <w:szCs w:val="22"/>
        </w:rPr>
      </w:pPr>
      <w:r w:rsidRPr="00F12148">
        <w:rPr>
          <w:rFonts w:ascii="Times" w:hAnsi="Times" w:cs="Calibri"/>
          <w:b/>
          <w:bCs/>
          <w:sz w:val="22"/>
          <w:szCs w:val="22"/>
        </w:rPr>
        <w:t xml:space="preserve">Health Net Inc., Shelton, CT                                                        </w:t>
      </w:r>
      <w:r w:rsidR="001D3EA6" w:rsidRPr="00F12148">
        <w:rPr>
          <w:rFonts w:ascii="Times" w:hAnsi="Times" w:cs="Calibri"/>
          <w:b/>
          <w:bCs/>
          <w:sz w:val="22"/>
          <w:szCs w:val="22"/>
        </w:rPr>
        <w:t xml:space="preserve">                     </w:t>
      </w:r>
      <w:r w:rsidR="00F12148">
        <w:rPr>
          <w:rFonts w:ascii="Times" w:hAnsi="Times" w:cs="Calibri"/>
          <w:b/>
          <w:bCs/>
          <w:sz w:val="22"/>
          <w:szCs w:val="22"/>
        </w:rPr>
        <w:t xml:space="preserve">                </w:t>
      </w:r>
      <w:r w:rsidR="0023361D" w:rsidRPr="00F12148">
        <w:rPr>
          <w:rFonts w:ascii="Times" w:hAnsi="Times" w:cs="Calibri"/>
          <w:b/>
          <w:bCs/>
          <w:sz w:val="22"/>
          <w:szCs w:val="22"/>
        </w:rPr>
        <w:t xml:space="preserve"> </w:t>
      </w:r>
      <w:r w:rsidR="00730BD3">
        <w:rPr>
          <w:rFonts w:ascii="Times" w:hAnsi="Times" w:cs="Calibri"/>
          <w:b/>
          <w:bCs/>
          <w:sz w:val="22"/>
          <w:szCs w:val="22"/>
        </w:rPr>
        <w:tab/>
      </w:r>
      <w:r w:rsidR="0023361D" w:rsidRPr="00F12148">
        <w:rPr>
          <w:rFonts w:ascii="Times" w:hAnsi="Times" w:cs="Calibri"/>
          <w:b/>
          <w:bCs/>
          <w:sz w:val="22"/>
          <w:szCs w:val="22"/>
        </w:rPr>
        <w:t xml:space="preserve">     </w:t>
      </w:r>
      <w:r w:rsidRPr="00F12148">
        <w:rPr>
          <w:rFonts w:ascii="Times" w:hAnsi="Times" w:cs="Calibri"/>
          <w:b/>
          <w:bCs/>
          <w:sz w:val="22"/>
          <w:szCs w:val="22"/>
        </w:rPr>
        <w:t>June’13 - Dec’14</w:t>
      </w:r>
    </w:p>
    <w:p w14:paraId="3B5C01CE" w14:textId="77777777" w:rsidR="00693DAF" w:rsidRPr="00F12148" w:rsidRDefault="00693DAF" w:rsidP="00730BD3">
      <w:pPr>
        <w:tabs>
          <w:tab w:val="left" w:pos="-180"/>
        </w:tabs>
        <w:ind w:left="-284" w:right="-720"/>
        <w:jc w:val="both"/>
        <w:rPr>
          <w:rFonts w:ascii="Times" w:hAnsi="Times" w:cs="Calibri"/>
          <w:b/>
          <w:bCs/>
          <w:sz w:val="22"/>
          <w:szCs w:val="22"/>
        </w:rPr>
      </w:pPr>
      <w:r w:rsidRPr="00F12148">
        <w:rPr>
          <w:rFonts w:ascii="Times" w:hAnsi="Times" w:cs="Calibri"/>
          <w:b/>
          <w:bCs/>
          <w:sz w:val="22"/>
          <w:szCs w:val="22"/>
        </w:rPr>
        <w:t>MSBI/SQL Server Developer</w:t>
      </w:r>
    </w:p>
    <w:p w14:paraId="6F088B4C" w14:textId="14D232AE" w:rsidR="00F12148" w:rsidRPr="00F12148" w:rsidRDefault="00F87EA1" w:rsidP="00730BD3">
      <w:pPr>
        <w:tabs>
          <w:tab w:val="left" w:pos="-180"/>
        </w:tabs>
        <w:ind w:left="-284" w:right="-720"/>
        <w:jc w:val="both"/>
        <w:rPr>
          <w:rFonts w:ascii="Times" w:hAnsi="Times" w:cs="Calibri"/>
          <w:b/>
          <w:bCs/>
          <w:sz w:val="22"/>
          <w:szCs w:val="22"/>
        </w:rPr>
      </w:pPr>
      <w:r w:rsidRPr="00F12148">
        <w:rPr>
          <w:rFonts w:ascii="Times" w:hAnsi="Times" w:cs="Calibri"/>
          <w:b/>
          <w:bCs/>
          <w:sz w:val="22"/>
          <w:szCs w:val="22"/>
          <w:u w:val="single"/>
        </w:rPr>
        <w:t>Responsibilities</w:t>
      </w:r>
      <w:r w:rsidRPr="00F12148">
        <w:rPr>
          <w:rFonts w:ascii="Times" w:hAnsi="Times" w:cs="Calibri"/>
          <w:b/>
          <w:bCs/>
          <w:sz w:val="22"/>
          <w:szCs w:val="22"/>
        </w:rPr>
        <w:t>:</w:t>
      </w:r>
    </w:p>
    <w:p w14:paraId="6907DC6D" w14:textId="77777777" w:rsidR="00F12148" w:rsidRDefault="00F87EA1" w:rsidP="00730BD3">
      <w:pPr>
        <w:pStyle w:val="ListParagraph"/>
        <w:numPr>
          <w:ilvl w:val="0"/>
          <w:numId w:val="18"/>
        </w:numPr>
        <w:tabs>
          <w:tab w:val="left" w:pos="-180"/>
        </w:tabs>
        <w:ind w:right="-720"/>
        <w:jc w:val="both"/>
        <w:rPr>
          <w:rFonts w:ascii="Times" w:hAnsi="Times" w:cs="Calibri"/>
          <w:sz w:val="22"/>
          <w:szCs w:val="22"/>
        </w:rPr>
      </w:pPr>
      <w:r w:rsidRPr="00F12148">
        <w:rPr>
          <w:rFonts w:ascii="Times" w:hAnsi="Times" w:cs="Calibri"/>
          <w:sz w:val="22"/>
          <w:szCs w:val="22"/>
        </w:rPr>
        <w:t xml:space="preserve">Involved in requirement gathering and database design using </w:t>
      </w:r>
      <w:r w:rsidRPr="00F12148">
        <w:rPr>
          <w:rFonts w:ascii="Times" w:hAnsi="Times" w:cs="Calibri"/>
          <w:b/>
          <w:sz w:val="22"/>
          <w:szCs w:val="22"/>
        </w:rPr>
        <w:t>Erwin</w:t>
      </w:r>
      <w:r w:rsidRPr="00F12148">
        <w:rPr>
          <w:rFonts w:ascii="Times" w:hAnsi="Times" w:cs="Calibri"/>
          <w:sz w:val="22"/>
          <w:szCs w:val="22"/>
        </w:rPr>
        <w:t>.</w:t>
      </w:r>
    </w:p>
    <w:p w14:paraId="3C0D9288" w14:textId="77777777" w:rsidR="00F12148" w:rsidRDefault="00F87EA1" w:rsidP="00730BD3">
      <w:pPr>
        <w:pStyle w:val="ListParagraph"/>
        <w:numPr>
          <w:ilvl w:val="0"/>
          <w:numId w:val="18"/>
        </w:numPr>
        <w:tabs>
          <w:tab w:val="left" w:pos="-180"/>
        </w:tabs>
        <w:ind w:right="-720"/>
        <w:jc w:val="both"/>
        <w:rPr>
          <w:rFonts w:ascii="Times" w:hAnsi="Times" w:cs="Calibri"/>
          <w:sz w:val="22"/>
          <w:szCs w:val="22"/>
        </w:rPr>
      </w:pPr>
      <w:r w:rsidRPr="00F12148">
        <w:rPr>
          <w:rFonts w:ascii="Times" w:hAnsi="Times" w:cs="Calibri"/>
          <w:sz w:val="22"/>
          <w:szCs w:val="22"/>
        </w:rPr>
        <w:t xml:space="preserve">Created SSIS Packages for import and export of data between MS SQL Server database and others like </w:t>
      </w:r>
      <w:r w:rsidRPr="00F12148">
        <w:rPr>
          <w:rFonts w:ascii="Times" w:hAnsi="Times" w:cs="Calibri"/>
          <w:b/>
          <w:sz w:val="22"/>
          <w:szCs w:val="22"/>
        </w:rPr>
        <w:t xml:space="preserve">MS Access, MS Excel and Flat Files </w:t>
      </w:r>
      <w:r w:rsidRPr="00F12148">
        <w:rPr>
          <w:rFonts w:ascii="Times" w:hAnsi="Times" w:cs="Calibri"/>
          <w:sz w:val="22"/>
          <w:szCs w:val="22"/>
        </w:rPr>
        <w:t>and</w:t>
      </w:r>
      <w:r w:rsidRPr="00F12148">
        <w:rPr>
          <w:rFonts w:ascii="Times" w:hAnsi="Times" w:cs="Calibri"/>
          <w:b/>
          <w:sz w:val="22"/>
          <w:szCs w:val="22"/>
        </w:rPr>
        <w:t xml:space="preserve"> Oracle databases</w:t>
      </w:r>
      <w:r w:rsidRPr="00F12148">
        <w:rPr>
          <w:rFonts w:ascii="Times" w:hAnsi="Times" w:cs="Calibri"/>
          <w:sz w:val="22"/>
          <w:szCs w:val="22"/>
        </w:rPr>
        <w:t>.</w:t>
      </w:r>
    </w:p>
    <w:p w14:paraId="0C12AB87" w14:textId="77777777" w:rsidR="00F12148" w:rsidRPr="00F12148" w:rsidRDefault="00F87EA1" w:rsidP="00730BD3">
      <w:pPr>
        <w:pStyle w:val="ListParagraph"/>
        <w:numPr>
          <w:ilvl w:val="0"/>
          <w:numId w:val="18"/>
        </w:numPr>
        <w:tabs>
          <w:tab w:val="left" w:pos="-180"/>
        </w:tabs>
        <w:ind w:right="-720"/>
        <w:jc w:val="both"/>
        <w:rPr>
          <w:rFonts w:ascii="Times" w:hAnsi="Times" w:cs="Calibri"/>
          <w:sz w:val="22"/>
          <w:szCs w:val="22"/>
        </w:rPr>
      </w:pPr>
      <w:r w:rsidRPr="00F12148">
        <w:rPr>
          <w:rFonts w:ascii="Times" w:hAnsi="Times" w:cs="Calibri"/>
          <w:sz w:val="22"/>
          <w:szCs w:val="22"/>
        </w:rPr>
        <w:t xml:space="preserve">Designed and developed </w:t>
      </w:r>
      <w:r w:rsidRPr="00F12148">
        <w:rPr>
          <w:rFonts w:ascii="Times" w:hAnsi="Times" w:cs="Calibri"/>
          <w:b/>
          <w:sz w:val="22"/>
          <w:szCs w:val="22"/>
        </w:rPr>
        <w:t>Complex SSIS packages</w:t>
      </w:r>
      <w:r w:rsidRPr="00F12148">
        <w:rPr>
          <w:rFonts w:ascii="Times" w:hAnsi="Times" w:cs="Calibri"/>
          <w:sz w:val="22"/>
          <w:szCs w:val="22"/>
        </w:rPr>
        <w:t xml:space="preserve"> for auditing using </w:t>
      </w:r>
      <w:r w:rsidRPr="00F12148">
        <w:rPr>
          <w:rFonts w:ascii="Times" w:hAnsi="Times" w:cs="Calibri"/>
          <w:b/>
          <w:sz w:val="22"/>
          <w:szCs w:val="22"/>
        </w:rPr>
        <w:t>SQL SERVER 2005 Integration Services (SSIS).</w:t>
      </w:r>
    </w:p>
    <w:p w14:paraId="22DE4A78" w14:textId="77777777" w:rsidR="00F12148" w:rsidRPr="00F12148" w:rsidRDefault="00F87EA1" w:rsidP="00730BD3">
      <w:pPr>
        <w:pStyle w:val="ListParagraph"/>
        <w:numPr>
          <w:ilvl w:val="0"/>
          <w:numId w:val="18"/>
        </w:numPr>
        <w:tabs>
          <w:tab w:val="left" w:pos="-180"/>
        </w:tabs>
        <w:ind w:right="-720"/>
        <w:jc w:val="both"/>
        <w:rPr>
          <w:rFonts w:ascii="Times" w:hAnsi="Times" w:cs="Calibri"/>
          <w:sz w:val="22"/>
          <w:szCs w:val="22"/>
        </w:rPr>
      </w:pPr>
      <w:r w:rsidRPr="00F12148">
        <w:rPr>
          <w:rFonts w:ascii="Times" w:hAnsi="Times" w:cs="Calibri"/>
          <w:sz w:val="22"/>
          <w:szCs w:val="22"/>
        </w:rPr>
        <w:t>Validated and modified the data using different Data Flow Transformations like</w:t>
      </w:r>
      <w:r w:rsidRPr="00F12148">
        <w:rPr>
          <w:rFonts w:ascii="Times" w:hAnsi="Times" w:cs="Calibri"/>
          <w:b/>
          <w:sz w:val="22"/>
          <w:szCs w:val="22"/>
        </w:rPr>
        <w:t xml:space="preserve"> Send Mail, Web Services, File System Task, Conditional Split, Lookup</w:t>
      </w:r>
      <w:r w:rsidRPr="00F12148">
        <w:rPr>
          <w:rFonts w:ascii="Times" w:hAnsi="Times" w:cs="Calibri"/>
          <w:sz w:val="22"/>
          <w:szCs w:val="22"/>
        </w:rPr>
        <w:t xml:space="preserve">, </w:t>
      </w:r>
      <w:r w:rsidRPr="00F12148">
        <w:rPr>
          <w:rFonts w:ascii="Times" w:hAnsi="Times" w:cs="Calibri"/>
          <w:b/>
          <w:sz w:val="22"/>
          <w:szCs w:val="22"/>
        </w:rPr>
        <w:t xml:space="preserve">Term Extraction, Pivot, Multi-Cast, Derived Column, Audit and Data Conversion </w:t>
      </w:r>
      <w:r w:rsidRPr="00F12148">
        <w:rPr>
          <w:rFonts w:ascii="Times" w:hAnsi="Times" w:cs="Calibri"/>
          <w:sz w:val="22"/>
          <w:szCs w:val="22"/>
        </w:rPr>
        <w:t>etc</w:t>
      </w:r>
      <w:r w:rsidRPr="00F12148">
        <w:rPr>
          <w:rFonts w:ascii="Times" w:hAnsi="Times" w:cs="Calibri"/>
          <w:b/>
          <w:sz w:val="22"/>
          <w:szCs w:val="22"/>
        </w:rPr>
        <w:t>.</w:t>
      </w:r>
    </w:p>
    <w:p w14:paraId="5A0406DC" w14:textId="77777777" w:rsidR="00F12148" w:rsidRDefault="00F87EA1" w:rsidP="00730BD3">
      <w:pPr>
        <w:pStyle w:val="ListParagraph"/>
        <w:numPr>
          <w:ilvl w:val="0"/>
          <w:numId w:val="18"/>
        </w:numPr>
        <w:tabs>
          <w:tab w:val="left" w:pos="-180"/>
        </w:tabs>
        <w:ind w:right="-720"/>
        <w:jc w:val="both"/>
        <w:rPr>
          <w:rFonts w:ascii="Times" w:hAnsi="Times" w:cs="Calibri"/>
          <w:sz w:val="22"/>
          <w:szCs w:val="22"/>
        </w:rPr>
      </w:pPr>
      <w:r w:rsidRPr="00F12148">
        <w:rPr>
          <w:rFonts w:ascii="Times" w:hAnsi="Times" w:cs="Calibri"/>
          <w:sz w:val="22"/>
          <w:szCs w:val="22"/>
        </w:rPr>
        <w:t xml:space="preserve">Worked with different </w:t>
      </w:r>
      <w:r w:rsidRPr="00F12148">
        <w:rPr>
          <w:rFonts w:ascii="Times" w:hAnsi="Times" w:cs="Calibri"/>
          <w:b/>
          <w:sz w:val="22"/>
          <w:szCs w:val="22"/>
        </w:rPr>
        <w:t xml:space="preserve">Control Flow </w:t>
      </w:r>
      <w:r w:rsidRPr="00F12148">
        <w:rPr>
          <w:rFonts w:ascii="Times" w:hAnsi="Times" w:cs="Calibri"/>
          <w:sz w:val="22"/>
          <w:szCs w:val="22"/>
        </w:rPr>
        <w:t xml:space="preserve">elements like </w:t>
      </w:r>
      <w:r w:rsidRPr="00F12148">
        <w:rPr>
          <w:rFonts w:ascii="Times" w:hAnsi="Times" w:cs="Calibri"/>
          <w:b/>
          <w:sz w:val="22"/>
          <w:szCs w:val="22"/>
        </w:rPr>
        <w:t>For Loop Container, For each Loop Container</w:t>
      </w:r>
      <w:r w:rsidRPr="00F12148">
        <w:rPr>
          <w:rFonts w:ascii="Times" w:hAnsi="Times" w:cs="Calibri"/>
          <w:sz w:val="22"/>
          <w:szCs w:val="22"/>
        </w:rPr>
        <w:t xml:space="preserve"> etc.</w:t>
      </w:r>
    </w:p>
    <w:p w14:paraId="27BEF13F" w14:textId="77777777" w:rsidR="00F12148" w:rsidRDefault="00F87EA1" w:rsidP="00730BD3">
      <w:pPr>
        <w:pStyle w:val="ListParagraph"/>
        <w:numPr>
          <w:ilvl w:val="0"/>
          <w:numId w:val="18"/>
        </w:numPr>
        <w:tabs>
          <w:tab w:val="left" w:pos="-180"/>
        </w:tabs>
        <w:ind w:right="-720"/>
        <w:jc w:val="both"/>
        <w:rPr>
          <w:rFonts w:ascii="Times" w:hAnsi="Times" w:cs="Calibri"/>
          <w:sz w:val="22"/>
          <w:szCs w:val="22"/>
        </w:rPr>
      </w:pPr>
      <w:r w:rsidRPr="00F12148">
        <w:rPr>
          <w:rFonts w:ascii="Times" w:hAnsi="Times" w:cs="Calibri"/>
          <w:sz w:val="22"/>
          <w:szCs w:val="22"/>
        </w:rPr>
        <w:lastRenderedPageBreak/>
        <w:t xml:space="preserve">Scheduled the </w:t>
      </w:r>
      <w:r w:rsidRPr="00F12148">
        <w:rPr>
          <w:rFonts w:ascii="Times" w:hAnsi="Times" w:cs="Calibri"/>
          <w:b/>
          <w:sz w:val="22"/>
          <w:szCs w:val="22"/>
        </w:rPr>
        <w:t>SSIS</w:t>
      </w:r>
      <w:r w:rsidRPr="00F12148">
        <w:rPr>
          <w:rFonts w:ascii="Times" w:hAnsi="Times" w:cs="Calibri"/>
          <w:sz w:val="22"/>
          <w:szCs w:val="22"/>
        </w:rPr>
        <w:t xml:space="preserve"> packages to run at different intervals to load the data into SQL Server.</w:t>
      </w:r>
    </w:p>
    <w:p w14:paraId="29B96296" w14:textId="77777777" w:rsidR="00F12148" w:rsidRDefault="00F87EA1" w:rsidP="00730BD3">
      <w:pPr>
        <w:pStyle w:val="ListParagraph"/>
        <w:numPr>
          <w:ilvl w:val="0"/>
          <w:numId w:val="18"/>
        </w:numPr>
        <w:tabs>
          <w:tab w:val="left" w:pos="-180"/>
        </w:tabs>
        <w:ind w:right="-720"/>
        <w:jc w:val="both"/>
        <w:rPr>
          <w:rFonts w:ascii="Times" w:hAnsi="Times" w:cs="Calibri"/>
          <w:sz w:val="22"/>
          <w:szCs w:val="22"/>
        </w:rPr>
      </w:pPr>
      <w:r w:rsidRPr="00F12148">
        <w:rPr>
          <w:rFonts w:ascii="Times" w:hAnsi="Times" w:cs="Calibri"/>
          <w:sz w:val="22"/>
          <w:szCs w:val="22"/>
        </w:rPr>
        <w:t xml:space="preserve">Involved in </w:t>
      </w:r>
      <w:r w:rsidRPr="00F12148">
        <w:rPr>
          <w:rFonts w:ascii="Times" w:hAnsi="Times" w:cs="Calibri"/>
          <w:b/>
          <w:sz w:val="22"/>
          <w:szCs w:val="22"/>
        </w:rPr>
        <w:t>Maintenance and Deployment</w:t>
      </w:r>
      <w:r w:rsidRPr="00F12148">
        <w:rPr>
          <w:rFonts w:ascii="Times" w:hAnsi="Times" w:cs="Calibri"/>
          <w:sz w:val="22"/>
          <w:szCs w:val="22"/>
        </w:rPr>
        <w:t xml:space="preserve"> of SSIS Packages.</w:t>
      </w:r>
    </w:p>
    <w:p w14:paraId="6290F718" w14:textId="77777777" w:rsidR="00F12148" w:rsidRPr="00F12148" w:rsidRDefault="00F87EA1" w:rsidP="00730BD3">
      <w:pPr>
        <w:pStyle w:val="ListParagraph"/>
        <w:numPr>
          <w:ilvl w:val="0"/>
          <w:numId w:val="18"/>
        </w:numPr>
        <w:tabs>
          <w:tab w:val="left" w:pos="-180"/>
        </w:tabs>
        <w:ind w:right="-720"/>
        <w:jc w:val="both"/>
        <w:rPr>
          <w:rFonts w:ascii="Times" w:hAnsi="Times" w:cs="Calibri"/>
          <w:sz w:val="22"/>
          <w:szCs w:val="22"/>
        </w:rPr>
      </w:pPr>
      <w:r w:rsidRPr="00F12148">
        <w:rPr>
          <w:rFonts w:ascii="Times" w:hAnsi="Times" w:cs="Calibri"/>
          <w:sz w:val="22"/>
          <w:szCs w:val="22"/>
        </w:rPr>
        <w:t xml:space="preserve">Developed </w:t>
      </w:r>
      <w:r w:rsidRPr="00F12148">
        <w:rPr>
          <w:rFonts w:ascii="Times" w:hAnsi="Times" w:cs="Calibri"/>
          <w:b/>
          <w:sz w:val="22"/>
          <w:szCs w:val="22"/>
        </w:rPr>
        <w:t xml:space="preserve">Custom Reports, Ad-hoc Reports </w:t>
      </w:r>
      <w:r w:rsidRPr="00F12148">
        <w:rPr>
          <w:rFonts w:ascii="Times" w:hAnsi="Times" w:cs="Calibri"/>
          <w:sz w:val="22"/>
          <w:szCs w:val="22"/>
        </w:rPr>
        <w:t xml:space="preserve">by using </w:t>
      </w:r>
      <w:r w:rsidRPr="00F12148">
        <w:rPr>
          <w:rFonts w:ascii="Times" w:hAnsi="Times" w:cs="Calibri"/>
          <w:b/>
          <w:sz w:val="22"/>
          <w:szCs w:val="22"/>
        </w:rPr>
        <w:t>SQL Server Reporting Services (SSRS).</w:t>
      </w:r>
    </w:p>
    <w:p w14:paraId="21307D44" w14:textId="77777777" w:rsidR="00F12148" w:rsidRDefault="00F87EA1" w:rsidP="00730BD3">
      <w:pPr>
        <w:pStyle w:val="ListParagraph"/>
        <w:numPr>
          <w:ilvl w:val="0"/>
          <w:numId w:val="18"/>
        </w:numPr>
        <w:tabs>
          <w:tab w:val="left" w:pos="-180"/>
        </w:tabs>
        <w:ind w:right="-720"/>
        <w:jc w:val="both"/>
        <w:rPr>
          <w:rFonts w:ascii="Times" w:hAnsi="Times" w:cs="Calibri"/>
          <w:sz w:val="22"/>
          <w:szCs w:val="22"/>
        </w:rPr>
      </w:pPr>
      <w:r w:rsidRPr="00F12148">
        <w:rPr>
          <w:rFonts w:ascii="Times" w:hAnsi="Times" w:cs="Calibri"/>
          <w:sz w:val="22"/>
          <w:szCs w:val="22"/>
        </w:rPr>
        <w:t>Developed Tabular, drill down, parameterized, cascaded and sub-reports using SSRS.</w:t>
      </w:r>
    </w:p>
    <w:p w14:paraId="06AE3E1C" w14:textId="77777777" w:rsidR="00F12148" w:rsidRDefault="00F87EA1" w:rsidP="00730BD3">
      <w:pPr>
        <w:pStyle w:val="ListParagraph"/>
        <w:numPr>
          <w:ilvl w:val="0"/>
          <w:numId w:val="18"/>
        </w:numPr>
        <w:tabs>
          <w:tab w:val="left" w:pos="-180"/>
        </w:tabs>
        <w:ind w:right="-720"/>
        <w:jc w:val="both"/>
        <w:rPr>
          <w:rFonts w:ascii="Times" w:hAnsi="Times" w:cs="Calibri"/>
          <w:sz w:val="22"/>
          <w:szCs w:val="22"/>
        </w:rPr>
      </w:pPr>
      <w:r w:rsidRPr="00F12148">
        <w:rPr>
          <w:rFonts w:ascii="Times" w:hAnsi="Times" w:cs="Calibri"/>
          <w:sz w:val="22"/>
          <w:szCs w:val="22"/>
        </w:rPr>
        <w:t xml:space="preserve">Generated Reports using </w:t>
      </w:r>
      <w:r w:rsidRPr="00F12148">
        <w:rPr>
          <w:rFonts w:ascii="Times" w:hAnsi="Times" w:cs="Calibri"/>
          <w:b/>
          <w:sz w:val="22"/>
          <w:szCs w:val="22"/>
        </w:rPr>
        <w:t>Global Variables</w:t>
      </w:r>
      <w:r w:rsidRPr="00F12148">
        <w:rPr>
          <w:rFonts w:ascii="Times" w:hAnsi="Times" w:cs="Calibri"/>
          <w:sz w:val="22"/>
          <w:szCs w:val="22"/>
        </w:rPr>
        <w:t xml:space="preserve">, </w:t>
      </w:r>
      <w:r w:rsidRPr="00F12148">
        <w:rPr>
          <w:rFonts w:ascii="Times" w:hAnsi="Times" w:cs="Calibri"/>
          <w:b/>
          <w:sz w:val="22"/>
          <w:szCs w:val="22"/>
        </w:rPr>
        <w:t>Expressions</w:t>
      </w:r>
      <w:r w:rsidRPr="00F12148">
        <w:rPr>
          <w:rFonts w:ascii="Times" w:hAnsi="Times" w:cs="Calibri"/>
          <w:sz w:val="22"/>
          <w:szCs w:val="22"/>
        </w:rPr>
        <w:t xml:space="preserve"> and </w:t>
      </w:r>
      <w:r w:rsidRPr="00F12148">
        <w:rPr>
          <w:rFonts w:ascii="Times" w:hAnsi="Times" w:cs="Calibri"/>
          <w:b/>
          <w:sz w:val="22"/>
          <w:szCs w:val="22"/>
        </w:rPr>
        <w:t>Functions</w:t>
      </w:r>
      <w:r w:rsidRPr="00F12148">
        <w:rPr>
          <w:rFonts w:ascii="Times" w:hAnsi="Times" w:cs="Calibri"/>
          <w:sz w:val="22"/>
          <w:szCs w:val="22"/>
        </w:rPr>
        <w:t xml:space="preserve"> based on the requirements in SSRS 2005.</w:t>
      </w:r>
    </w:p>
    <w:p w14:paraId="6DF4D1C3" w14:textId="77777777" w:rsidR="00F12148" w:rsidRDefault="00F87EA1" w:rsidP="00730BD3">
      <w:pPr>
        <w:pStyle w:val="ListParagraph"/>
        <w:numPr>
          <w:ilvl w:val="0"/>
          <w:numId w:val="18"/>
        </w:numPr>
        <w:tabs>
          <w:tab w:val="left" w:pos="-180"/>
        </w:tabs>
        <w:ind w:right="-720"/>
        <w:jc w:val="both"/>
        <w:rPr>
          <w:rFonts w:ascii="Times" w:hAnsi="Times" w:cs="Calibri"/>
          <w:sz w:val="22"/>
          <w:szCs w:val="22"/>
        </w:rPr>
      </w:pPr>
      <w:r w:rsidRPr="00F12148">
        <w:rPr>
          <w:rFonts w:ascii="Times" w:hAnsi="Times" w:cs="Calibri"/>
          <w:sz w:val="22"/>
          <w:szCs w:val="22"/>
        </w:rPr>
        <w:t xml:space="preserve">Created </w:t>
      </w:r>
      <w:r w:rsidRPr="00F12148">
        <w:rPr>
          <w:rFonts w:ascii="Times" w:hAnsi="Times" w:cs="Calibri"/>
          <w:b/>
          <w:sz w:val="22"/>
          <w:szCs w:val="22"/>
        </w:rPr>
        <w:t>Parameterized Reports</w:t>
      </w:r>
      <w:r w:rsidRPr="00F12148">
        <w:rPr>
          <w:rFonts w:ascii="Times" w:hAnsi="Times" w:cs="Calibri"/>
          <w:sz w:val="22"/>
          <w:szCs w:val="22"/>
        </w:rPr>
        <w:t xml:space="preserve"> and </w:t>
      </w:r>
      <w:r w:rsidRPr="00F12148">
        <w:rPr>
          <w:rFonts w:ascii="Times" w:hAnsi="Times" w:cs="Calibri"/>
          <w:b/>
          <w:sz w:val="22"/>
          <w:szCs w:val="22"/>
        </w:rPr>
        <w:t>Linked Reports</w:t>
      </w:r>
      <w:r w:rsidRPr="00F12148">
        <w:rPr>
          <w:rFonts w:ascii="Times" w:hAnsi="Times" w:cs="Calibri"/>
          <w:sz w:val="22"/>
          <w:szCs w:val="22"/>
        </w:rPr>
        <w:t xml:space="preserve"> and thorough knowledge of report server architecture using SSRS.</w:t>
      </w:r>
    </w:p>
    <w:p w14:paraId="59484B4D" w14:textId="77777777" w:rsidR="00F12148" w:rsidRPr="00F12148" w:rsidRDefault="00F87EA1" w:rsidP="00730BD3">
      <w:pPr>
        <w:pStyle w:val="ListParagraph"/>
        <w:numPr>
          <w:ilvl w:val="0"/>
          <w:numId w:val="18"/>
        </w:numPr>
        <w:tabs>
          <w:tab w:val="left" w:pos="-180"/>
        </w:tabs>
        <w:ind w:right="-720"/>
        <w:jc w:val="both"/>
        <w:rPr>
          <w:rFonts w:ascii="Times" w:hAnsi="Times" w:cs="Calibri"/>
          <w:sz w:val="22"/>
          <w:szCs w:val="22"/>
        </w:rPr>
      </w:pPr>
      <w:r w:rsidRPr="00F12148">
        <w:rPr>
          <w:rFonts w:ascii="Times" w:hAnsi="Times" w:cs="Calibri"/>
          <w:sz w:val="22"/>
          <w:szCs w:val="22"/>
        </w:rPr>
        <w:t xml:space="preserve">Tested the reports and </w:t>
      </w:r>
      <w:r w:rsidRPr="00F12148">
        <w:rPr>
          <w:rFonts w:ascii="Times" w:hAnsi="Times" w:cs="Calibri"/>
          <w:b/>
          <w:sz w:val="22"/>
          <w:szCs w:val="22"/>
        </w:rPr>
        <w:t>fixed bugs</w:t>
      </w:r>
      <w:r w:rsidRPr="00F12148">
        <w:rPr>
          <w:rFonts w:ascii="Times" w:hAnsi="Times" w:cs="Calibri"/>
          <w:sz w:val="22"/>
          <w:szCs w:val="22"/>
        </w:rPr>
        <w:t xml:space="preserve"> in the </w:t>
      </w:r>
      <w:r w:rsidRPr="00F12148">
        <w:rPr>
          <w:rFonts w:ascii="Times" w:hAnsi="Times" w:cs="Calibri"/>
          <w:b/>
          <w:sz w:val="22"/>
          <w:szCs w:val="22"/>
        </w:rPr>
        <w:t>stored procedures.</w:t>
      </w:r>
    </w:p>
    <w:p w14:paraId="474C51E9" w14:textId="77777777" w:rsidR="00F12148" w:rsidRDefault="00F87EA1" w:rsidP="00730BD3">
      <w:pPr>
        <w:pStyle w:val="ListParagraph"/>
        <w:numPr>
          <w:ilvl w:val="0"/>
          <w:numId w:val="18"/>
        </w:numPr>
        <w:tabs>
          <w:tab w:val="left" w:pos="-180"/>
        </w:tabs>
        <w:ind w:right="-720"/>
        <w:jc w:val="both"/>
        <w:rPr>
          <w:rFonts w:ascii="Times" w:hAnsi="Times" w:cs="Calibri"/>
          <w:sz w:val="22"/>
          <w:szCs w:val="22"/>
        </w:rPr>
      </w:pPr>
      <w:r w:rsidRPr="00F12148">
        <w:rPr>
          <w:rFonts w:ascii="Times" w:hAnsi="Times" w:cs="Calibri"/>
          <w:sz w:val="22"/>
          <w:szCs w:val="22"/>
        </w:rPr>
        <w:t>Maintained the physical database by monitoring performance, integrity and optimized SQL queries for</w:t>
      </w:r>
    </w:p>
    <w:p w14:paraId="6D42E2C8" w14:textId="77777777" w:rsidR="00F12148" w:rsidRPr="00F12148" w:rsidRDefault="00F87EA1" w:rsidP="00730BD3">
      <w:pPr>
        <w:pStyle w:val="ListParagraph"/>
        <w:numPr>
          <w:ilvl w:val="0"/>
          <w:numId w:val="18"/>
        </w:numPr>
        <w:tabs>
          <w:tab w:val="left" w:pos="-180"/>
        </w:tabs>
        <w:ind w:right="-720"/>
        <w:jc w:val="both"/>
        <w:rPr>
          <w:rFonts w:ascii="Times" w:hAnsi="Times" w:cs="Calibri"/>
          <w:sz w:val="22"/>
          <w:szCs w:val="22"/>
        </w:rPr>
      </w:pPr>
      <w:r w:rsidRPr="00F12148">
        <w:rPr>
          <w:rFonts w:ascii="Times" w:hAnsi="Times" w:cs="Calibri"/>
          <w:b/>
          <w:sz w:val="22"/>
          <w:szCs w:val="22"/>
        </w:rPr>
        <w:t xml:space="preserve">Maximum efficiency </w:t>
      </w:r>
      <w:r w:rsidRPr="00F12148">
        <w:rPr>
          <w:rFonts w:ascii="Times" w:hAnsi="Times" w:cs="Calibri"/>
          <w:sz w:val="22"/>
          <w:szCs w:val="22"/>
        </w:rPr>
        <w:t>using</w:t>
      </w:r>
      <w:r w:rsidRPr="00F12148">
        <w:rPr>
          <w:rFonts w:ascii="Times" w:hAnsi="Times" w:cs="Calibri"/>
          <w:b/>
          <w:sz w:val="22"/>
          <w:szCs w:val="22"/>
        </w:rPr>
        <w:t xml:space="preserve"> SQL Profiler.</w:t>
      </w:r>
    </w:p>
    <w:p w14:paraId="14A8F286" w14:textId="77777777" w:rsidR="00F12148" w:rsidRDefault="00F87EA1" w:rsidP="00730BD3">
      <w:pPr>
        <w:pStyle w:val="ListParagraph"/>
        <w:numPr>
          <w:ilvl w:val="0"/>
          <w:numId w:val="18"/>
        </w:numPr>
        <w:tabs>
          <w:tab w:val="left" w:pos="-180"/>
        </w:tabs>
        <w:ind w:right="-720"/>
        <w:jc w:val="both"/>
        <w:rPr>
          <w:rFonts w:ascii="Times" w:hAnsi="Times" w:cs="Calibri"/>
          <w:sz w:val="22"/>
          <w:szCs w:val="22"/>
        </w:rPr>
      </w:pPr>
      <w:r w:rsidRPr="00F12148">
        <w:rPr>
          <w:rFonts w:ascii="Times" w:hAnsi="Times" w:cs="Calibri"/>
          <w:sz w:val="22"/>
          <w:szCs w:val="22"/>
        </w:rPr>
        <w:t>Established backup and recovery of SQL reporting services</w:t>
      </w:r>
    </w:p>
    <w:p w14:paraId="0A280F49" w14:textId="77777777" w:rsidR="00F12148" w:rsidRPr="00F12148" w:rsidRDefault="00F87EA1" w:rsidP="00730BD3">
      <w:pPr>
        <w:pStyle w:val="ListParagraph"/>
        <w:numPr>
          <w:ilvl w:val="0"/>
          <w:numId w:val="18"/>
        </w:numPr>
        <w:tabs>
          <w:tab w:val="left" w:pos="-180"/>
        </w:tabs>
        <w:ind w:right="-720"/>
        <w:jc w:val="both"/>
        <w:rPr>
          <w:rFonts w:ascii="Times" w:hAnsi="Times" w:cs="Calibri"/>
          <w:sz w:val="22"/>
          <w:szCs w:val="22"/>
        </w:rPr>
      </w:pPr>
      <w:r w:rsidRPr="00F12148">
        <w:rPr>
          <w:rFonts w:ascii="Times" w:hAnsi="Times" w:cs="Calibri"/>
          <w:sz w:val="22"/>
          <w:szCs w:val="22"/>
        </w:rPr>
        <w:t xml:space="preserve">Involved </w:t>
      </w:r>
      <w:r w:rsidRPr="00F12148">
        <w:rPr>
          <w:rFonts w:ascii="Times" w:eastAsia="Batang" w:hAnsi="Times" w:cs="Calibri"/>
          <w:sz w:val="22"/>
          <w:szCs w:val="22"/>
          <w:lang w:eastAsia="ko-KR"/>
        </w:rPr>
        <w:t xml:space="preserve">in building </w:t>
      </w:r>
      <w:r w:rsidRPr="00F12148">
        <w:rPr>
          <w:rFonts w:ascii="Times" w:eastAsia="Batang" w:hAnsi="Times" w:cs="Calibri"/>
          <w:b/>
          <w:sz w:val="22"/>
          <w:szCs w:val="22"/>
          <w:lang w:eastAsia="ko-KR"/>
        </w:rPr>
        <w:t>SSAS cubes</w:t>
      </w:r>
      <w:r w:rsidRPr="00F12148">
        <w:rPr>
          <w:rFonts w:ascii="Times" w:eastAsia="Batang" w:hAnsi="Times" w:cs="Calibri"/>
          <w:sz w:val="22"/>
          <w:szCs w:val="22"/>
          <w:lang w:eastAsia="ko-KR"/>
        </w:rPr>
        <w:t xml:space="preserve"> that used the built-in SSAS features for the time dimension and</w:t>
      </w:r>
      <w:r w:rsidR="00F12148">
        <w:rPr>
          <w:rFonts w:ascii="Times" w:eastAsia="Batang" w:hAnsi="Times" w:cs="Calibri"/>
          <w:sz w:val="22"/>
          <w:szCs w:val="22"/>
          <w:lang w:eastAsia="ko-KR"/>
        </w:rPr>
        <w:t xml:space="preserve"> </w:t>
      </w:r>
      <w:r w:rsidR="0013640E" w:rsidRPr="00F12148">
        <w:rPr>
          <w:rFonts w:ascii="Times" w:eastAsia="Batang" w:hAnsi="Times" w:cs="Calibri"/>
          <w:sz w:val="22"/>
          <w:szCs w:val="22"/>
          <w:lang w:eastAsia="ko-KR"/>
        </w:rPr>
        <w:t>a</w:t>
      </w:r>
      <w:r w:rsidRPr="00F12148">
        <w:rPr>
          <w:rFonts w:ascii="Times" w:eastAsia="Batang" w:hAnsi="Times" w:cs="Calibri"/>
          <w:sz w:val="22"/>
          <w:szCs w:val="22"/>
          <w:lang w:eastAsia="ko-KR"/>
        </w:rPr>
        <w:t>ssociated time intelligence.</w:t>
      </w:r>
    </w:p>
    <w:p w14:paraId="51E6F5BC" w14:textId="77777777" w:rsidR="00F12148" w:rsidRPr="00F12148" w:rsidRDefault="00F87EA1" w:rsidP="00730BD3">
      <w:pPr>
        <w:pStyle w:val="ListParagraph"/>
        <w:numPr>
          <w:ilvl w:val="0"/>
          <w:numId w:val="18"/>
        </w:numPr>
        <w:tabs>
          <w:tab w:val="left" w:pos="-180"/>
        </w:tabs>
        <w:ind w:right="-720"/>
        <w:jc w:val="both"/>
        <w:rPr>
          <w:rFonts w:ascii="Times" w:hAnsi="Times" w:cs="Calibri"/>
          <w:sz w:val="22"/>
          <w:szCs w:val="22"/>
        </w:rPr>
      </w:pPr>
      <w:r w:rsidRPr="00F12148">
        <w:rPr>
          <w:rFonts w:ascii="Times" w:eastAsia="Batang" w:hAnsi="Times" w:cs="Calibri"/>
          <w:sz w:val="22"/>
          <w:szCs w:val="22"/>
          <w:lang w:eastAsia="ko-KR"/>
        </w:rPr>
        <w:t xml:space="preserve">Knowledge in </w:t>
      </w:r>
      <w:r w:rsidRPr="00F12148">
        <w:rPr>
          <w:rFonts w:ascii="Times" w:eastAsia="Batang" w:hAnsi="Times" w:cs="Calibri"/>
          <w:b/>
          <w:sz w:val="22"/>
          <w:szCs w:val="22"/>
          <w:lang w:eastAsia="ko-KR"/>
        </w:rPr>
        <w:t>Microsoft Excel Templates</w:t>
      </w:r>
      <w:r w:rsidRPr="00F12148">
        <w:rPr>
          <w:rFonts w:ascii="Times" w:eastAsia="Batang" w:hAnsi="Times" w:cs="Calibri"/>
          <w:sz w:val="22"/>
          <w:szCs w:val="22"/>
          <w:lang w:eastAsia="ko-KR"/>
        </w:rPr>
        <w:t xml:space="preserve"> according to the client’s requirement and choice by writing</w:t>
      </w:r>
    </w:p>
    <w:p w14:paraId="76124BF5" w14:textId="246E0D0F" w:rsidR="00F87EA1" w:rsidRPr="00F12148" w:rsidRDefault="00F87EA1" w:rsidP="00730BD3">
      <w:pPr>
        <w:pStyle w:val="ListParagraph"/>
        <w:numPr>
          <w:ilvl w:val="0"/>
          <w:numId w:val="18"/>
        </w:numPr>
        <w:tabs>
          <w:tab w:val="left" w:pos="-180"/>
        </w:tabs>
        <w:ind w:right="-720"/>
        <w:jc w:val="both"/>
        <w:rPr>
          <w:rFonts w:ascii="Times" w:hAnsi="Times" w:cs="Calibri"/>
          <w:sz w:val="22"/>
          <w:szCs w:val="22"/>
        </w:rPr>
      </w:pPr>
      <w:r w:rsidRPr="00F12148">
        <w:rPr>
          <w:rFonts w:ascii="Times" w:eastAsia="Batang" w:hAnsi="Times" w:cs="Calibri"/>
          <w:b/>
          <w:sz w:val="22"/>
          <w:szCs w:val="22"/>
          <w:lang w:eastAsia="ko-KR"/>
        </w:rPr>
        <w:t>VBA macro</w:t>
      </w:r>
      <w:r w:rsidRPr="00F12148">
        <w:rPr>
          <w:rFonts w:ascii="Times" w:eastAsia="Batang" w:hAnsi="Times" w:cs="Calibri"/>
          <w:sz w:val="22"/>
          <w:szCs w:val="22"/>
          <w:lang w:eastAsia="ko-KR"/>
        </w:rPr>
        <w:t xml:space="preserve"> to populate the data and format the Excel file.</w:t>
      </w:r>
    </w:p>
    <w:p w14:paraId="36F8DAA2" w14:textId="77777777" w:rsidR="0023361D" w:rsidRPr="001E16C4" w:rsidRDefault="0023361D" w:rsidP="00730BD3">
      <w:pPr>
        <w:pStyle w:val="ListParagraph"/>
        <w:tabs>
          <w:tab w:val="left" w:pos="-360"/>
        </w:tabs>
        <w:ind w:left="-142" w:right="-720"/>
        <w:jc w:val="both"/>
        <w:rPr>
          <w:rFonts w:ascii="Times" w:hAnsi="Times" w:cs="Calibri"/>
          <w:sz w:val="22"/>
          <w:szCs w:val="22"/>
        </w:rPr>
      </w:pPr>
    </w:p>
    <w:p w14:paraId="0268A599" w14:textId="581A5193" w:rsidR="001D3EA6" w:rsidRPr="001E16C4" w:rsidRDefault="006A0B4D" w:rsidP="00730BD3">
      <w:pPr>
        <w:pStyle w:val="BodyText2"/>
        <w:tabs>
          <w:tab w:val="left" w:pos="-360"/>
        </w:tabs>
        <w:spacing w:after="0" w:line="240" w:lineRule="auto"/>
        <w:ind w:left="-270" w:right="-720"/>
        <w:jc w:val="both"/>
        <w:rPr>
          <w:rFonts w:ascii="Times" w:hAnsi="Times" w:cs="Calibri"/>
          <w:sz w:val="22"/>
          <w:szCs w:val="22"/>
        </w:rPr>
      </w:pPr>
      <w:r w:rsidRPr="00730BD3">
        <w:rPr>
          <w:rFonts w:ascii="Times" w:eastAsia="SimSun" w:hAnsi="Times" w:cs="Calibri"/>
          <w:b/>
          <w:i/>
          <w:sz w:val="22"/>
          <w:szCs w:val="22"/>
          <w:u w:val="single"/>
          <w:lang w:eastAsia="zh-CN"/>
        </w:rPr>
        <w:t>Environment</w:t>
      </w:r>
      <w:r w:rsidRPr="00730BD3">
        <w:rPr>
          <w:rFonts w:ascii="Times" w:eastAsia="SimSun" w:hAnsi="Times" w:cs="Calibri"/>
          <w:b/>
          <w:i/>
          <w:sz w:val="22"/>
          <w:szCs w:val="22"/>
          <w:lang w:eastAsia="zh-CN"/>
        </w:rPr>
        <w:t xml:space="preserve">: </w:t>
      </w:r>
      <w:r w:rsidRPr="001E16C4">
        <w:rPr>
          <w:rFonts w:ascii="Times" w:hAnsi="Times" w:cs="Calibri"/>
          <w:sz w:val="22"/>
          <w:szCs w:val="22"/>
        </w:rPr>
        <w:t>SQL Server 2005 Enterprise Edition, SQL Server Reporting Services, SQL Server Analysis</w:t>
      </w:r>
      <w:r w:rsidR="00730BD3">
        <w:rPr>
          <w:rFonts w:ascii="Times" w:hAnsi="Times" w:cs="Calibri"/>
          <w:sz w:val="22"/>
          <w:szCs w:val="22"/>
        </w:rPr>
        <w:t xml:space="preserve"> </w:t>
      </w:r>
      <w:r w:rsidRPr="001E16C4">
        <w:rPr>
          <w:rFonts w:ascii="Times" w:hAnsi="Times" w:cs="Calibri"/>
          <w:sz w:val="22"/>
          <w:szCs w:val="22"/>
        </w:rPr>
        <w:t>Services, SQL CLR, XML, Windows 2000, IIS 5.0.ASP .NET</w:t>
      </w:r>
    </w:p>
    <w:p w14:paraId="01DB5B63" w14:textId="77777777" w:rsidR="0023361D" w:rsidRPr="001E16C4" w:rsidRDefault="0023361D" w:rsidP="00730BD3">
      <w:pPr>
        <w:pStyle w:val="BodyText2"/>
        <w:tabs>
          <w:tab w:val="left" w:pos="-360"/>
        </w:tabs>
        <w:spacing w:after="0" w:line="240" w:lineRule="auto"/>
        <w:ind w:right="-720"/>
        <w:jc w:val="both"/>
        <w:rPr>
          <w:rFonts w:ascii="Times" w:hAnsi="Times" w:cs="Calibri"/>
          <w:sz w:val="22"/>
          <w:szCs w:val="22"/>
        </w:rPr>
      </w:pPr>
    </w:p>
    <w:p w14:paraId="574D90DD" w14:textId="68072ECE" w:rsidR="00693DAF" w:rsidRPr="00F12148" w:rsidRDefault="00693DAF" w:rsidP="00730BD3">
      <w:pPr>
        <w:tabs>
          <w:tab w:val="left" w:pos="-180"/>
        </w:tabs>
        <w:ind w:left="-284" w:right="-720"/>
        <w:jc w:val="both"/>
        <w:rPr>
          <w:rFonts w:ascii="Times" w:hAnsi="Times" w:cs="Calibri"/>
          <w:b/>
          <w:bCs/>
          <w:sz w:val="22"/>
          <w:szCs w:val="22"/>
        </w:rPr>
      </w:pPr>
      <w:r w:rsidRPr="00F12148">
        <w:rPr>
          <w:rFonts w:ascii="Times" w:hAnsi="Times" w:cs="Calibri"/>
          <w:b/>
          <w:bCs/>
          <w:sz w:val="22"/>
          <w:szCs w:val="22"/>
        </w:rPr>
        <w:t xml:space="preserve">Global Healthcare Alliance   Houston, TX                           </w:t>
      </w:r>
      <w:r w:rsidR="00F12148">
        <w:rPr>
          <w:rFonts w:ascii="Times" w:hAnsi="Times" w:cs="Calibri"/>
          <w:b/>
          <w:bCs/>
          <w:sz w:val="22"/>
          <w:szCs w:val="22"/>
        </w:rPr>
        <w:t xml:space="preserve">  </w:t>
      </w:r>
      <w:r w:rsidRPr="00F12148">
        <w:rPr>
          <w:rFonts w:ascii="Times" w:hAnsi="Times" w:cs="Calibri"/>
          <w:b/>
          <w:bCs/>
          <w:sz w:val="22"/>
          <w:szCs w:val="22"/>
        </w:rPr>
        <w:t xml:space="preserve">          </w:t>
      </w:r>
      <w:r w:rsidR="0023361D" w:rsidRPr="00F12148">
        <w:rPr>
          <w:rFonts w:ascii="Times" w:hAnsi="Times" w:cs="Calibri"/>
          <w:b/>
          <w:bCs/>
          <w:sz w:val="22"/>
          <w:szCs w:val="22"/>
        </w:rPr>
        <w:t xml:space="preserve">                                  </w:t>
      </w:r>
      <w:r w:rsidR="00730BD3">
        <w:rPr>
          <w:rFonts w:ascii="Times" w:hAnsi="Times" w:cs="Calibri"/>
          <w:b/>
          <w:bCs/>
          <w:sz w:val="22"/>
          <w:szCs w:val="22"/>
        </w:rPr>
        <w:tab/>
      </w:r>
      <w:r w:rsidR="0023361D" w:rsidRPr="00F12148">
        <w:rPr>
          <w:rFonts w:ascii="Times" w:hAnsi="Times" w:cs="Calibri"/>
          <w:b/>
          <w:bCs/>
          <w:sz w:val="22"/>
          <w:szCs w:val="22"/>
        </w:rPr>
        <w:t xml:space="preserve">  </w:t>
      </w:r>
      <w:r w:rsidRPr="00F12148">
        <w:rPr>
          <w:rFonts w:ascii="Times" w:hAnsi="Times" w:cs="Calibri"/>
          <w:b/>
          <w:bCs/>
          <w:sz w:val="22"/>
          <w:szCs w:val="22"/>
        </w:rPr>
        <w:t xml:space="preserve">   Oct’11 – May’13</w:t>
      </w:r>
    </w:p>
    <w:p w14:paraId="55BB49CD" w14:textId="77777777" w:rsidR="00B108F1" w:rsidRPr="00F12148" w:rsidRDefault="00693DAF" w:rsidP="00730BD3">
      <w:pPr>
        <w:tabs>
          <w:tab w:val="left" w:pos="-180"/>
        </w:tabs>
        <w:ind w:left="-284" w:right="-720"/>
        <w:jc w:val="both"/>
        <w:rPr>
          <w:rFonts w:ascii="Times" w:hAnsi="Times" w:cs="Calibri"/>
          <w:b/>
          <w:bCs/>
          <w:sz w:val="22"/>
          <w:szCs w:val="22"/>
        </w:rPr>
      </w:pPr>
      <w:r w:rsidRPr="00F12148">
        <w:rPr>
          <w:rFonts w:ascii="Times" w:hAnsi="Times" w:cs="Calibri"/>
          <w:b/>
          <w:bCs/>
          <w:sz w:val="22"/>
          <w:szCs w:val="22"/>
        </w:rPr>
        <w:t>MSBI/SQL Server Developer</w:t>
      </w:r>
    </w:p>
    <w:p w14:paraId="423C6C6B" w14:textId="77777777" w:rsidR="00F12148" w:rsidRDefault="006A0B4D" w:rsidP="00730BD3">
      <w:pPr>
        <w:tabs>
          <w:tab w:val="left" w:pos="-180"/>
        </w:tabs>
        <w:ind w:left="-284" w:right="-720"/>
        <w:jc w:val="both"/>
        <w:rPr>
          <w:rFonts w:ascii="Times" w:hAnsi="Times" w:cs="Calibri"/>
          <w:b/>
          <w:bCs/>
          <w:sz w:val="22"/>
          <w:szCs w:val="22"/>
        </w:rPr>
      </w:pPr>
      <w:r w:rsidRPr="00F12148">
        <w:rPr>
          <w:rFonts w:ascii="Times" w:hAnsi="Times" w:cs="Calibri"/>
          <w:b/>
          <w:bCs/>
          <w:sz w:val="22"/>
          <w:szCs w:val="22"/>
          <w:u w:val="single"/>
        </w:rPr>
        <w:t>Responsibilities</w:t>
      </w:r>
      <w:r w:rsidRPr="00F12148">
        <w:rPr>
          <w:rFonts w:ascii="Times" w:hAnsi="Times" w:cs="Calibri"/>
          <w:b/>
          <w:bCs/>
          <w:sz w:val="22"/>
          <w:szCs w:val="22"/>
        </w:rPr>
        <w:t>:</w:t>
      </w:r>
    </w:p>
    <w:p w14:paraId="568811C6" w14:textId="12DA004D" w:rsidR="00F12148" w:rsidRPr="00F12148" w:rsidRDefault="006A0B4D" w:rsidP="00730BD3">
      <w:pPr>
        <w:pStyle w:val="ListParagraph"/>
        <w:numPr>
          <w:ilvl w:val="0"/>
          <w:numId w:val="20"/>
        </w:numPr>
        <w:tabs>
          <w:tab w:val="left" w:pos="-180"/>
        </w:tabs>
        <w:ind w:right="-720"/>
        <w:jc w:val="both"/>
        <w:rPr>
          <w:rFonts w:ascii="Times" w:hAnsi="Times" w:cs="Calibri"/>
          <w:b/>
          <w:bCs/>
          <w:sz w:val="22"/>
          <w:szCs w:val="22"/>
        </w:rPr>
      </w:pPr>
      <w:r w:rsidRPr="00F12148">
        <w:rPr>
          <w:rFonts w:ascii="Times" w:hAnsi="Times" w:cs="Calibri"/>
          <w:b/>
          <w:sz w:val="22"/>
          <w:szCs w:val="22"/>
        </w:rPr>
        <w:t>Installed, Configured</w:t>
      </w:r>
      <w:r w:rsidRPr="00F12148">
        <w:rPr>
          <w:rFonts w:ascii="Times" w:hAnsi="Times" w:cs="Calibri"/>
          <w:sz w:val="22"/>
          <w:szCs w:val="22"/>
        </w:rPr>
        <w:t xml:space="preserve"> and </w:t>
      </w:r>
      <w:r w:rsidRPr="00F12148">
        <w:rPr>
          <w:rFonts w:ascii="Times" w:hAnsi="Times" w:cs="Calibri"/>
          <w:b/>
          <w:sz w:val="22"/>
          <w:szCs w:val="22"/>
        </w:rPr>
        <w:t>maintained</w:t>
      </w:r>
      <w:r w:rsidRPr="00F12148">
        <w:rPr>
          <w:rFonts w:ascii="Times" w:hAnsi="Times" w:cs="Calibri"/>
          <w:sz w:val="22"/>
          <w:szCs w:val="22"/>
        </w:rPr>
        <w:t xml:space="preserve"> the SQL Server 2005 </w:t>
      </w:r>
    </w:p>
    <w:p w14:paraId="3582FA91" w14:textId="77777777" w:rsidR="00F12148" w:rsidRPr="00F12148" w:rsidRDefault="006A0B4D" w:rsidP="00730BD3">
      <w:pPr>
        <w:pStyle w:val="ListParagraph"/>
        <w:numPr>
          <w:ilvl w:val="0"/>
          <w:numId w:val="20"/>
        </w:numPr>
        <w:tabs>
          <w:tab w:val="left" w:pos="-180"/>
        </w:tabs>
        <w:ind w:right="-720"/>
        <w:jc w:val="both"/>
        <w:rPr>
          <w:rFonts w:ascii="Times" w:hAnsi="Times" w:cs="Calibri"/>
          <w:b/>
          <w:bCs/>
          <w:sz w:val="22"/>
          <w:szCs w:val="22"/>
        </w:rPr>
      </w:pPr>
      <w:r w:rsidRPr="00F12148">
        <w:rPr>
          <w:rFonts w:ascii="Times" w:hAnsi="Times" w:cs="Calibri"/>
          <w:sz w:val="22"/>
          <w:szCs w:val="22"/>
        </w:rPr>
        <w:t xml:space="preserve">Review/test/apply all database changes to all environments including QA, Development and   Production Servers. </w:t>
      </w:r>
    </w:p>
    <w:p w14:paraId="057B9BFC" w14:textId="7CD36C6E" w:rsidR="006A0B4D" w:rsidRPr="00F12148" w:rsidRDefault="006A0B4D" w:rsidP="00730BD3">
      <w:pPr>
        <w:pStyle w:val="ListParagraph"/>
        <w:numPr>
          <w:ilvl w:val="0"/>
          <w:numId w:val="20"/>
        </w:numPr>
        <w:tabs>
          <w:tab w:val="left" w:pos="-180"/>
        </w:tabs>
        <w:ind w:right="-720"/>
        <w:jc w:val="both"/>
        <w:rPr>
          <w:rFonts w:ascii="Times" w:hAnsi="Times" w:cs="Calibri"/>
          <w:b/>
          <w:bCs/>
          <w:sz w:val="22"/>
          <w:szCs w:val="22"/>
        </w:rPr>
      </w:pPr>
      <w:r w:rsidRPr="00F12148">
        <w:rPr>
          <w:rFonts w:ascii="Times" w:hAnsi="Times" w:cs="Calibri"/>
          <w:sz w:val="22"/>
          <w:szCs w:val="22"/>
        </w:rPr>
        <w:t xml:space="preserve">Worked with </w:t>
      </w:r>
      <w:r w:rsidRPr="00F12148">
        <w:rPr>
          <w:rFonts w:ascii="Times" w:hAnsi="Times" w:cs="Calibri"/>
          <w:b/>
          <w:sz w:val="22"/>
          <w:szCs w:val="22"/>
        </w:rPr>
        <w:t>SQL server Profiler</w:t>
      </w:r>
      <w:r w:rsidRPr="00F12148">
        <w:rPr>
          <w:rFonts w:ascii="Times" w:hAnsi="Times" w:cs="Calibri"/>
          <w:sz w:val="22"/>
          <w:szCs w:val="22"/>
        </w:rPr>
        <w:t xml:space="preserve"> to generate traces.</w:t>
      </w:r>
    </w:p>
    <w:p w14:paraId="721BC053" w14:textId="77777777" w:rsidR="006A0B4D" w:rsidRPr="001E16C4" w:rsidRDefault="006A0B4D" w:rsidP="00730BD3">
      <w:pPr>
        <w:pStyle w:val="BodyText2"/>
        <w:numPr>
          <w:ilvl w:val="0"/>
          <w:numId w:val="20"/>
        </w:numPr>
        <w:tabs>
          <w:tab w:val="left" w:pos="-360"/>
        </w:tabs>
        <w:spacing w:after="0" w:line="240" w:lineRule="auto"/>
        <w:ind w:right="-720"/>
        <w:jc w:val="both"/>
        <w:rPr>
          <w:rFonts w:ascii="Times" w:hAnsi="Times" w:cs="Calibri"/>
          <w:sz w:val="22"/>
          <w:szCs w:val="22"/>
        </w:rPr>
      </w:pPr>
      <w:r w:rsidRPr="001E16C4">
        <w:rPr>
          <w:rFonts w:ascii="Times" w:hAnsi="Times" w:cs="Calibri"/>
          <w:sz w:val="22"/>
          <w:szCs w:val="22"/>
        </w:rPr>
        <w:t xml:space="preserve">Actively participated in </w:t>
      </w:r>
      <w:r w:rsidRPr="001E16C4">
        <w:rPr>
          <w:rFonts w:ascii="Times" w:hAnsi="Times" w:cs="Calibri"/>
          <w:b/>
          <w:sz w:val="22"/>
          <w:szCs w:val="22"/>
        </w:rPr>
        <w:t xml:space="preserve">Logical design phase </w:t>
      </w:r>
      <w:r w:rsidRPr="001E16C4">
        <w:rPr>
          <w:rFonts w:ascii="Times" w:hAnsi="Times" w:cs="Calibri"/>
          <w:sz w:val="22"/>
          <w:szCs w:val="22"/>
        </w:rPr>
        <w:t xml:space="preserve">of new database. </w:t>
      </w:r>
    </w:p>
    <w:p w14:paraId="2DAE2FAF" w14:textId="77777777" w:rsidR="006A0B4D" w:rsidRPr="001E16C4" w:rsidRDefault="006A0B4D" w:rsidP="00730BD3">
      <w:pPr>
        <w:pStyle w:val="BodyText2"/>
        <w:numPr>
          <w:ilvl w:val="0"/>
          <w:numId w:val="20"/>
        </w:numPr>
        <w:tabs>
          <w:tab w:val="left" w:pos="-360"/>
        </w:tabs>
        <w:spacing w:after="0" w:line="240" w:lineRule="auto"/>
        <w:ind w:right="-720"/>
        <w:jc w:val="both"/>
        <w:rPr>
          <w:rFonts w:ascii="Times" w:hAnsi="Times" w:cs="Calibri"/>
          <w:sz w:val="22"/>
          <w:szCs w:val="22"/>
        </w:rPr>
      </w:pPr>
      <w:r w:rsidRPr="001E16C4">
        <w:rPr>
          <w:rFonts w:ascii="Times" w:hAnsi="Times" w:cs="Calibri"/>
          <w:sz w:val="22"/>
          <w:szCs w:val="22"/>
        </w:rPr>
        <w:t xml:space="preserve">Solved issues related to </w:t>
      </w:r>
      <w:r w:rsidRPr="001E16C4">
        <w:rPr>
          <w:rFonts w:ascii="Times" w:hAnsi="Times" w:cs="Calibri"/>
          <w:b/>
          <w:sz w:val="22"/>
          <w:szCs w:val="22"/>
        </w:rPr>
        <w:t>server performance</w:t>
      </w:r>
      <w:r w:rsidRPr="001E16C4">
        <w:rPr>
          <w:rFonts w:ascii="Times" w:hAnsi="Times" w:cs="Calibri"/>
          <w:sz w:val="22"/>
          <w:szCs w:val="22"/>
        </w:rPr>
        <w:t xml:space="preserve"> and </w:t>
      </w:r>
      <w:r w:rsidRPr="001E16C4">
        <w:rPr>
          <w:rFonts w:ascii="Times" w:hAnsi="Times" w:cs="Calibri"/>
          <w:b/>
          <w:sz w:val="22"/>
          <w:szCs w:val="22"/>
        </w:rPr>
        <w:t>disk space</w:t>
      </w:r>
      <w:r w:rsidRPr="001E16C4">
        <w:rPr>
          <w:rFonts w:ascii="Times" w:hAnsi="Times" w:cs="Calibri"/>
          <w:sz w:val="22"/>
          <w:szCs w:val="22"/>
        </w:rPr>
        <w:t>.</w:t>
      </w:r>
    </w:p>
    <w:p w14:paraId="0E68060C" w14:textId="77777777" w:rsidR="006A0B4D" w:rsidRPr="001E16C4" w:rsidRDefault="006A0B4D" w:rsidP="00730BD3">
      <w:pPr>
        <w:pStyle w:val="BodyText2"/>
        <w:numPr>
          <w:ilvl w:val="0"/>
          <w:numId w:val="20"/>
        </w:numPr>
        <w:tabs>
          <w:tab w:val="left" w:pos="-360"/>
        </w:tabs>
        <w:spacing w:after="0" w:line="240" w:lineRule="auto"/>
        <w:ind w:right="-720"/>
        <w:jc w:val="both"/>
        <w:rPr>
          <w:rFonts w:ascii="Times" w:hAnsi="Times" w:cs="Calibri"/>
          <w:sz w:val="22"/>
          <w:szCs w:val="22"/>
        </w:rPr>
      </w:pPr>
      <w:r w:rsidRPr="001E16C4">
        <w:rPr>
          <w:rFonts w:ascii="Times" w:hAnsi="Times" w:cs="Calibri"/>
          <w:sz w:val="22"/>
          <w:szCs w:val="22"/>
        </w:rPr>
        <w:t xml:space="preserve">Resolved issues related to </w:t>
      </w:r>
      <w:r w:rsidRPr="001E16C4">
        <w:rPr>
          <w:rFonts w:ascii="Times" w:hAnsi="Times" w:cs="Calibri"/>
          <w:b/>
          <w:sz w:val="22"/>
          <w:szCs w:val="22"/>
        </w:rPr>
        <w:t>query optimization</w:t>
      </w:r>
      <w:r w:rsidRPr="001E16C4">
        <w:rPr>
          <w:rFonts w:ascii="Times" w:hAnsi="Times" w:cs="Calibri"/>
          <w:sz w:val="22"/>
          <w:szCs w:val="22"/>
        </w:rPr>
        <w:t xml:space="preserve">, </w:t>
      </w:r>
      <w:r w:rsidRPr="001E16C4">
        <w:rPr>
          <w:rFonts w:ascii="Times" w:hAnsi="Times" w:cs="Calibri"/>
          <w:b/>
          <w:sz w:val="22"/>
          <w:szCs w:val="22"/>
        </w:rPr>
        <w:t>database optimization</w:t>
      </w:r>
      <w:r w:rsidRPr="001E16C4">
        <w:rPr>
          <w:rFonts w:ascii="Times" w:hAnsi="Times" w:cs="Calibri"/>
          <w:sz w:val="22"/>
          <w:szCs w:val="22"/>
        </w:rPr>
        <w:t xml:space="preserve"> and </w:t>
      </w:r>
      <w:r w:rsidRPr="001E16C4">
        <w:rPr>
          <w:rFonts w:ascii="Times" w:hAnsi="Times" w:cs="Calibri"/>
          <w:b/>
          <w:sz w:val="22"/>
          <w:szCs w:val="22"/>
        </w:rPr>
        <w:t>index tuning.</w:t>
      </w:r>
    </w:p>
    <w:p w14:paraId="47BCBA0C" w14:textId="77777777" w:rsidR="006A0B4D" w:rsidRPr="001E16C4" w:rsidRDefault="006A0B4D" w:rsidP="00730BD3">
      <w:pPr>
        <w:pStyle w:val="BodyText2"/>
        <w:numPr>
          <w:ilvl w:val="0"/>
          <w:numId w:val="20"/>
        </w:numPr>
        <w:tabs>
          <w:tab w:val="left" w:pos="-360"/>
        </w:tabs>
        <w:spacing w:after="0" w:line="240" w:lineRule="auto"/>
        <w:ind w:right="-720"/>
        <w:jc w:val="both"/>
        <w:rPr>
          <w:rFonts w:ascii="Times" w:hAnsi="Times" w:cs="Calibri"/>
          <w:sz w:val="22"/>
          <w:szCs w:val="22"/>
        </w:rPr>
      </w:pPr>
      <w:r w:rsidRPr="001E16C4">
        <w:rPr>
          <w:rFonts w:ascii="Times" w:hAnsi="Times" w:cs="Calibri"/>
          <w:b/>
          <w:sz w:val="22"/>
          <w:szCs w:val="22"/>
        </w:rPr>
        <w:t xml:space="preserve">Created </w:t>
      </w:r>
      <w:r w:rsidRPr="001E16C4">
        <w:rPr>
          <w:rFonts w:ascii="Times" w:hAnsi="Times" w:cs="Calibri"/>
          <w:sz w:val="22"/>
          <w:szCs w:val="22"/>
        </w:rPr>
        <w:t xml:space="preserve">and </w:t>
      </w:r>
      <w:r w:rsidRPr="001E16C4">
        <w:rPr>
          <w:rFonts w:ascii="Times" w:hAnsi="Times" w:cs="Calibri"/>
          <w:b/>
          <w:sz w:val="22"/>
          <w:szCs w:val="22"/>
        </w:rPr>
        <w:t>managed schema</w:t>
      </w:r>
      <w:r w:rsidRPr="001E16C4">
        <w:rPr>
          <w:rFonts w:ascii="Times" w:hAnsi="Times" w:cs="Calibri"/>
          <w:sz w:val="22"/>
          <w:szCs w:val="22"/>
        </w:rPr>
        <w:t xml:space="preserve"> objects such as </w:t>
      </w:r>
      <w:r w:rsidRPr="001E16C4">
        <w:rPr>
          <w:rFonts w:ascii="Times" w:hAnsi="Times" w:cs="Calibri"/>
          <w:b/>
          <w:sz w:val="22"/>
          <w:szCs w:val="22"/>
        </w:rPr>
        <w:t>tables</w:t>
      </w:r>
      <w:r w:rsidRPr="001E16C4">
        <w:rPr>
          <w:rFonts w:ascii="Times" w:hAnsi="Times" w:cs="Calibri"/>
          <w:sz w:val="22"/>
          <w:szCs w:val="22"/>
        </w:rPr>
        <w:t xml:space="preserve">, </w:t>
      </w:r>
      <w:r w:rsidRPr="001E16C4">
        <w:rPr>
          <w:rFonts w:ascii="Times" w:hAnsi="Times" w:cs="Calibri"/>
          <w:b/>
          <w:sz w:val="22"/>
          <w:szCs w:val="22"/>
        </w:rPr>
        <w:t>views</w:t>
      </w:r>
      <w:r w:rsidRPr="001E16C4">
        <w:rPr>
          <w:rFonts w:ascii="Times" w:hAnsi="Times" w:cs="Calibri"/>
          <w:sz w:val="22"/>
          <w:szCs w:val="22"/>
        </w:rPr>
        <w:t xml:space="preserve">, </w:t>
      </w:r>
      <w:r w:rsidRPr="001E16C4">
        <w:rPr>
          <w:rFonts w:ascii="Times" w:hAnsi="Times" w:cs="Calibri"/>
          <w:b/>
          <w:sz w:val="22"/>
          <w:szCs w:val="22"/>
        </w:rPr>
        <w:t>indexes</w:t>
      </w:r>
      <w:r w:rsidRPr="001E16C4">
        <w:rPr>
          <w:rFonts w:ascii="Times" w:hAnsi="Times" w:cs="Calibri"/>
          <w:sz w:val="22"/>
          <w:szCs w:val="22"/>
        </w:rPr>
        <w:t xml:space="preserve">, </w:t>
      </w:r>
      <w:r w:rsidRPr="001E16C4">
        <w:rPr>
          <w:rFonts w:ascii="Times" w:hAnsi="Times" w:cs="Calibri"/>
          <w:b/>
          <w:sz w:val="22"/>
          <w:szCs w:val="22"/>
        </w:rPr>
        <w:t>procedures</w:t>
      </w:r>
      <w:r w:rsidRPr="001E16C4">
        <w:rPr>
          <w:rFonts w:ascii="Times" w:hAnsi="Times" w:cs="Calibri"/>
          <w:sz w:val="22"/>
          <w:szCs w:val="22"/>
        </w:rPr>
        <w:t>, triggers &amp; maintaining Referential Integrity.</w:t>
      </w:r>
    </w:p>
    <w:p w14:paraId="2E3A4756" w14:textId="77777777" w:rsidR="006A0B4D" w:rsidRPr="001E16C4" w:rsidRDefault="006A0B4D" w:rsidP="00730BD3">
      <w:pPr>
        <w:pStyle w:val="BodyText2"/>
        <w:numPr>
          <w:ilvl w:val="0"/>
          <w:numId w:val="20"/>
        </w:numPr>
        <w:tabs>
          <w:tab w:val="left" w:pos="-360"/>
        </w:tabs>
        <w:spacing w:after="0" w:line="240" w:lineRule="auto"/>
        <w:ind w:right="-720"/>
        <w:jc w:val="both"/>
        <w:rPr>
          <w:rFonts w:ascii="Times" w:hAnsi="Times" w:cs="Calibri"/>
          <w:sz w:val="22"/>
          <w:szCs w:val="22"/>
        </w:rPr>
      </w:pPr>
      <w:r w:rsidRPr="001E16C4">
        <w:rPr>
          <w:rFonts w:ascii="Times" w:hAnsi="Times" w:cs="Calibri"/>
          <w:b/>
          <w:sz w:val="22"/>
          <w:szCs w:val="22"/>
        </w:rPr>
        <w:t>Wrote</w:t>
      </w:r>
      <w:r w:rsidRPr="001E16C4">
        <w:rPr>
          <w:rFonts w:ascii="Times" w:hAnsi="Times" w:cs="Calibri"/>
          <w:sz w:val="22"/>
          <w:szCs w:val="22"/>
        </w:rPr>
        <w:t xml:space="preserve"> and </w:t>
      </w:r>
      <w:r w:rsidRPr="001E16C4">
        <w:rPr>
          <w:rFonts w:ascii="Times" w:hAnsi="Times" w:cs="Calibri"/>
          <w:b/>
          <w:sz w:val="22"/>
          <w:szCs w:val="22"/>
        </w:rPr>
        <w:t>tuned</w:t>
      </w:r>
      <w:r w:rsidRPr="001E16C4">
        <w:rPr>
          <w:rFonts w:ascii="Times" w:hAnsi="Times" w:cs="Calibri"/>
          <w:sz w:val="22"/>
          <w:szCs w:val="22"/>
        </w:rPr>
        <w:t xml:space="preserve"> the </w:t>
      </w:r>
      <w:r w:rsidRPr="001E16C4">
        <w:rPr>
          <w:rFonts w:ascii="Times" w:hAnsi="Times" w:cs="Calibri"/>
          <w:b/>
          <w:sz w:val="22"/>
          <w:szCs w:val="22"/>
        </w:rPr>
        <w:t>DTS/SSIS</w:t>
      </w:r>
      <w:r w:rsidRPr="001E16C4">
        <w:rPr>
          <w:rFonts w:ascii="Times" w:hAnsi="Times" w:cs="Calibri"/>
          <w:sz w:val="22"/>
          <w:szCs w:val="22"/>
        </w:rPr>
        <w:t xml:space="preserve"> packages to cover the business needs. </w:t>
      </w:r>
    </w:p>
    <w:p w14:paraId="0CCF7414" w14:textId="77777777" w:rsidR="006A0B4D" w:rsidRPr="001E16C4" w:rsidRDefault="006A0B4D" w:rsidP="00730BD3">
      <w:pPr>
        <w:pStyle w:val="BodyText2"/>
        <w:numPr>
          <w:ilvl w:val="0"/>
          <w:numId w:val="20"/>
        </w:numPr>
        <w:tabs>
          <w:tab w:val="left" w:pos="-360"/>
        </w:tabs>
        <w:spacing w:after="0" w:line="240" w:lineRule="auto"/>
        <w:ind w:right="-720"/>
        <w:jc w:val="both"/>
        <w:rPr>
          <w:rFonts w:ascii="Times" w:hAnsi="Times" w:cs="Calibri"/>
          <w:sz w:val="22"/>
          <w:szCs w:val="22"/>
        </w:rPr>
      </w:pPr>
      <w:r w:rsidRPr="001E16C4">
        <w:rPr>
          <w:rFonts w:ascii="Times" w:hAnsi="Times" w:cs="Calibri"/>
          <w:sz w:val="22"/>
          <w:szCs w:val="22"/>
        </w:rPr>
        <w:t>Deployed</w:t>
      </w:r>
      <w:r w:rsidRPr="001E16C4">
        <w:rPr>
          <w:rFonts w:ascii="Times" w:hAnsi="Times" w:cs="Calibri"/>
          <w:b/>
          <w:sz w:val="22"/>
          <w:szCs w:val="22"/>
        </w:rPr>
        <w:t xml:space="preserve"> the DTS/SSIS </w:t>
      </w:r>
      <w:r w:rsidRPr="001E16C4">
        <w:rPr>
          <w:rFonts w:ascii="Times" w:hAnsi="Times" w:cs="Calibri"/>
          <w:sz w:val="22"/>
          <w:szCs w:val="22"/>
        </w:rPr>
        <w:t>packages</w:t>
      </w:r>
      <w:r w:rsidRPr="001E16C4">
        <w:rPr>
          <w:rFonts w:ascii="Times" w:hAnsi="Times" w:cs="Calibri"/>
          <w:b/>
          <w:sz w:val="22"/>
          <w:szCs w:val="22"/>
        </w:rPr>
        <w:t>.</w:t>
      </w:r>
    </w:p>
    <w:p w14:paraId="0DA4E1D6" w14:textId="77777777" w:rsidR="006A0B4D" w:rsidRPr="001E16C4" w:rsidRDefault="006A0B4D" w:rsidP="00730BD3">
      <w:pPr>
        <w:pStyle w:val="BodyText2"/>
        <w:numPr>
          <w:ilvl w:val="0"/>
          <w:numId w:val="20"/>
        </w:numPr>
        <w:tabs>
          <w:tab w:val="left" w:pos="-360"/>
        </w:tabs>
        <w:spacing w:after="0" w:line="240" w:lineRule="auto"/>
        <w:ind w:right="-720"/>
        <w:jc w:val="both"/>
        <w:rPr>
          <w:rFonts w:ascii="Times" w:hAnsi="Times" w:cs="Calibri"/>
          <w:sz w:val="22"/>
          <w:szCs w:val="22"/>
        </w:rPr>
      </w:pPr>
      <w:r w:rsidRPr="001E16C4">
        <w:rPr>
          <w:rFonts w:ascii="Times" w:hAnsi="Times" w:cs="Calibri"/>
          <w:b/>
          <w:sz w:val="22"/>
          <w:szCs w:val="22"/>
        </w:rPr>
        <w:t>Server</w:t>
      </w:r>
      <w:r w:rsidR="00782C18" w:rsidRPr="001E16C4">
        <w:rPr>
          <w:rFonts w:ascii="Times" w:hAnsi="Times" w:cs="Calibri"/>
          <w:b/>
          <w:sz w:val="22"/>
          <w:szCs w:val="22"/>
        </w:rPr>
        <w:t xml:space="preserve"> </w:t>
      </w:r>
      <w:r w:rsidRPr="001E16C4">
        <w:rPr>
          <w:rFonts w:ascii="Times" w:hAnsi="Times" w:cs="Calibri"/>
          <w:sz w:val="22"/>
          <w:szCs w:val="22"/>
        </w:rPr>
        <w:t>&amp;</w:t>
      </w:r>
      <w:r w:rsidR="00782C18" w:rsidRPr="001E16C4">
        <w:rPr>
          <w:rFonts w:ascii="Times" w:hAnsi="Times" w:cs="Calibri"/>
          <w:sz w:val="22"/>
          <w:szCs w:val="22"/>
        </w:rPr>
        <w:t xml:space="preserve"> </w:t>
      </w:r>
      <w:r w:rsidRPr="001E16C4">
        <w:rPr>
          <w:rFonts w:ascii="Times" w:hAnsi="Times" w:cs="Calibri"/>
          <w:b/>
          <w:sz w:val="22"/>
          <w:szCs w:val="22"/>
        </w:rPr>
        <w:t>Application fine-tuning</w:t>
      </w:r>
      <w:r w:rsidRPr="001E16C4">
        <w:rPr>
          <w:rFonts w:ascii="Times" w:hAnsi="Times" w:cs="Calibri"/>
          <w:sz w:val="22"/>
          <w:szCs w:val="22"/>
        </w:rPr>
        <w:t xml:space="preserve">&amp; trouble shooting. </w:t>
      </w:r>
    </w:p>
    <w:p w14:paraId="0978758F" w14:textId="77777777" w:rsidR="006A0B4D" w:rsidRPr="001E16C4" w:rsidRDefault="006A0B4D" w:rsidP="00730BD3">
      <w:pPr>
        <w:pStyle w:val="BodyText2"/>
        <w:numPr>
          <w:ilvl w:val="0"/>
          <w:numId w:val="20"/>
        </w:numPr>
        <w:tabs>
          <w:tab w:val="left" w:pos="-360"/>
        </w:tabs>
        <w:spacing w:after="0" w:line="240" w:lineRule="auto"/>
        <w:ind w:right="-720"/>
        <w:jc w:val="both"/>
        <w:rPr>
          <w:rFonts w:ascii="Times" w:hAnsi="Times" w:cs="Calibri"/>
          <w:sz w:val="22"/>
          <w:szCs w:val="22"/>
        </w:rPr>
      </w:pPr>
      <w:r w:rsidRPr="001E16C4">
        <w:rPr>
          <w:rFonts w:ascii="Times" w:hAnsi="Times" w:cs="Calibri"/>
          <w:b/>
          <w:sz w:val="22"/>
          <w:szCs w:val="22"/>
        </w:rPr>
        <w:t xml:space="preserve">Monitoring </w:t>
      </w:r>
      <w:r w:rsidRPr="001E16C4">
        <w:rPr>
          <w:rFonts w:ascii="Times" w:hAnsi="Times" w:cs="Calibri"/>
          <w:sz w:val="22"/>
          <w:szCs w:val="22"/>
        </w:rPr>
        <w:t xml:space="preserve">MS SQL </w:t>
      </w:r>
      <w:r w:rsidRPr="001E16C4">
        <w:rPr>
          <w:rFonts w:ascii="Times" w:hAnsi="Times" w:cs="Calibri"/>
          <w:b/>
          <w:sz w:val="22"/>
          <w:szCs w:val="22"/>
        </w:rPr>
        <w:t>Server performance</w:t>
      </w:r>
      <w:r w:rsidRPr="001E16C4">
        <w:rPr>
          <w:rFonts w:ascii="Times" w:hAnsi="Times" w:cs="Calibri"/>
          <w:sz w:val="22"/>
          <w:szCs w:val="22"/>
        </w:rPr>
        <w:t xml:space="preserve">, </w:t>
      </w:r>
      <w:r w:rsidRPr="001E16C4">
        <w:rPr>
          <w:rFonts w:ascii="Times" w:hAnsi="Times" w:cs="Calibri"/>
          <w:b/>
          <w:sz w:val="22"/>
          <w:szCs w:val="22"/>
        </w:rPr>
        <w:t>identifying</w:t>
      </w:r>
      <w:r w:rsidRPr="001E16C4">
        <w:rPr>
          <w:rFonts w:ascii="Times" w:hAnsi="Times" w:cs="Calibri"/>
          <w:sz w:val="22"/>
          <w:szCs w:val="22"/>
        </w:rPr>
        <w:t xml:space="preserve"> the issues and </w:t>
      </w:r>
      <w:r w:rsidRPr="001E16C4">
        <w:rPr>
          <w:rFonts w:ascii="Times" w:hAnsi="Times" w:cs="Calibri"/>
          <w:b/>
          <w:sz w:val="22"/>
          <w:szCs w:val="22"/>
        </w:rPr>
        <w:t>resolving t</w:t>
      </w:r>
      <w:r w:rsidRPr="001E16C4">
        <w:rPr>
          <w:rFonts w:ascii="Times" w:hAnsi="Times" w:cs="Calibri"/>
          <w:sz w:val="22"/>
          <w:szCs w:val="22"/>
        </w:rPr>
        <w:t>he issues.</w:t>
      </w:r>
    </w:p>
    <w:p w14:paraId="6D42A5DF" w14:textId="77777777" w:rsidR="006A0B4D" w:rsidRPr="001E16C4" w:rsidRDefault="006A0B4D" w:rsidP="00730BD3">
      <w:pPr>
        <w:pStyle w:val="BodyText2"/>
        <w:numPr>
          <w:ilvl w:val="0"/>
          <w:numId w:val="20"/>
        </w:numPr>
        <w:tabs>
          <w:tab w:val="left" w:pos="-360"/>
        </w:tabs>
        <w:spacing w:after="0" w:line="240" w:lineRule="auto"/>
        <w:ind w:right="-720"/>
        <w:jc w:val="both"/>
        <w:rPr>
          <w:rFonts w:ascii="Times" w:hAnsi="Times" w:cs="Calibri"/>
          <w:sz w:val="22"/>
          <w:szCs w:val="22"/>
        </w:rPr>
      </w:pPr>
      <w:r w:rsidRPr="001E16C4">
        <w:rPr>
          <w:rFonts w:ascii="Times" w:hAnsi="Times" w:cs="Calibri"/>
          <w:sz w:val="22"/>
          <w:szCs w:val="22"/>
        </w:rPr>
        <w:t xml:space="preserve">Administering the </w:t>
      </w:r>
      <w:r w:rsidRPr="001E16C4">
        <w:rPr>
          <w:rFonts w:ascii="Times" w:hAnsi="Times" w:cs="Calibri"/>
          <w:b/>
          <w:sz w:val="22"/>
          <w:szCs w:val="22"/>
        </w:rPr>
        <w:t>MS SQL Server</w:t>
      </w:r>
      <w:r w:rsidRPr="001E16C4">
        <w:rPr>
          <w:rFonts w:ascii="Times" w:hAnsi="Times" w:cs="Calibri"/>
          <w:sz w:val="22"/>
          <w:szCs w:val="22"/>
        </w:rPr>
        <w:t xml:space="preserve"> by </w:t>
      </w:r>
      <w:r w:rsidRPr="001E16C4">
        <w:rPr>
          <w:rFonts w:ascii="Times" w:hAnsi="Times" w:cs="Calibri"/>
          <w:b/>
          <w:sz w:val="22"/>
          <w:szCs w:val="22"/>
        </w:rPr>
        <w:t xml:space="preserve">creating user logins </w:t>
      </w:r>
      <w:r w:rsidRPr="001E16C4">
        <w:rPr>
          <w:rFonts w:ascii="Times" w:hAnsi="Times" w:cs="Calibri"/>
          <w:sz w:val="22"/>
          <w:szCs w:val="22"/>
        </w:rPr>
        <w:t>with appropriate roles, dropping and locking the logins, monitoring the user accounts, creation of groups, granting the privileges to users and groups.</w:t>
      </w:r>
    </w:p>
    <w:p w14:paraId="30E23B52" w14:textId="77777777" w:rsidR="006A0B4D" w:rsidRPr="001E16C4" w:rsidRDefault="006A0B4D" w:rsidP="00730BD3">
      <w:pPr>
        <w:pStyle w:val="BodyText2"/>
        <w:numPr>
          <w:ilvl w:val="0"/>
          <w:numId w:val="20"/>
        </w:numPr>
        <w:tabs>
          <w:tab w:val="left" w:pos="-360"/>
        </w:tabs>
        <w:spacing w:after="0" w:line="240" w:lineRule="auto"/>
        <w:ind w:right="-720"/>
        <w:jc w:val="both"/>
        <w:rPr>
          <w:rFonts w:ascii="Times" w:hAnsi="Times" w:cs="Calibri"/>
          <w:sz w:val="22"/>
          <w:szCs w:val="22"/>
        </w:rPr>
      </w:pPr>
      <w:r w:rsidRPr="001E16C4">
        <w:rPr>
          <w:rFonts w:ascii="Times" w:hAnsi="Times" w:cs="Calibri"/>
          <w:sz w:val="22"/>
          <w:szCs w:val="22"/>
        </w:rPr>
        <w:t xml:space="preserve">Configured </w:t>
      </w:r>
      <w:r w:rsidRPr="001E16C4">
        <w:rPr>
          <w:rFonts w:ascii="Times" w:hAnsi="Times" w:cs="Calibri"/>
          <w:b/>
          <w:sz w:val="22"/>
          <w:szCs w:val="22"/>
        </w:rPr>
        <w:t>Log shipping</w:t>
      </w:r>
      <w:r w:rsidRPr="001E16C4">
        <w:rPr>
          <w:rFonts w:ascii="Times" w:hAnsi="Times" w:cs="Calibri"/>
          <w:sz w:val="22"/>
          <w:szCs w:val="22"/>
        </w:rPr>
        <w:t xml:space="preserve"> from one production server to the reporting server.  </w:t>
      </w:r>
    </w:p>
    <w:p w14:paraId="720A946C" w14:textId="77777777" w:rsidR="006A0B4D" w:rsidRPr="001E16C4" w:rsidRDefault="006A0B4D" w:rsidP="00730BD3">
      <w:pPr>
        <w:pStyle w:val="BodyText2"/>
        <w:numPr>
          <w:ilvl w:val="0"/>
          <w:numId w:val="20"/>
        </w:numPr>
        <w:tabs>
          <w:tab w:val="left" w:pos="-360"/>
        </w:tabs>
        <w:spacing w:after="0" w:line="240" w:lineRule="auto"/>
        <w:ind w:right="-720"/>
        <w:jc w:val="both"/>
        <w:rPr>
          <w:rFonts w:ascii="Times" w:hAnsi="Times" w:cs="Calibri"/>
          <w:b/>
          <w:sz w:val="22"/>
          <w:szCs w:val="22"/>
        </w:rPr>
      </w:pPr>
      <w:r w:rsidRPr="001E16C4">
        <w:rPr>
          <w:rFonts w:ascii="Times" w:hAnsi="Times" w:cs="Calibri"/>
          <w:sz w:val="22"/>
          <w:szCs w:val="22"/>
        </w:rPr>
        <w:t xml:space="preserve">Configured the </w:t>
      </w:r>
      <w:r w:rsidRPr="001E16C4">
        <w:rPr>
          <w:rFonts w:ascii="Times" w:hAnsi="Times" w:cs="Calibri"/>
          <w:b/>
          <w:sz w:val="22"/>
          <w:szCs w:val="22"/>
        </w:rPr>
        <w:t>Database mirroring and log shipping</w:t>
      </w:r>
      <w:r w:rsidRPr="001E16C4">
        <w:rPr>
          <w:rFonts w:ascii="Times" w:hAnsi="Times" w:cs="Calibri"/>
          <w:sz w:val="22"/>
          <w:szCs w:val="22"/>
        </w:rPr>
        <w:t xml:space="preserve"> in the SQL Server instances as </w:t>
      </w:r>
      <w:r w:rsidRPr="001E16C4">
        <w:rPr>
          <w:rFonts w:ascii="Times" w:hAnsi="Times" w:cs="Calibri"/>
          <w:b/>
          <w:sz w:val="22"/>
          <w:szCs w:val="22"/>
        </w:rPr>
        <w:t>High Availability.</w:t>
      </w:r>
    </w:p>
    <w:p w14:paraId="1AECF90F" w14:textId="77777777" w:rsidR="006A0B4D" w:rsidRPr="001E16C4" w:rsidRDefault="006A0B4D" w:rsidP="00730BD3">
      <w:pPr>
        <w:pStyle w:val="BodyText2"/>
        <w:numPr>
          <w:ilvl w:val="0"/>
          <w:numId w:val="20"/>
        </w:numPr>
        <w:tabs>
          <w:tab w:val="left" w:pos="-360"/>
        </w:tabs>
        <w:spacing w:after="0" w:line="240" w:lineRule="auto"/>
        <w:ind w:right="-720"/>
        <w:jc w:val="both"/>
        <w:rPr>
          <w:rFonts w:ascii="Times" w:hAnsi="Times" w:cs="Calibri"/>
          <w:sz w:val="22"/>
          <w:szCs w:val="22"/>
        </w:rPr>
      </w:pPr>
      <w:r w:rsidRPr="001E16C4">
        <w:rPr>
          <w:rFonts w:ascii="Times" w:hAnsi="Times" w:cs="Calibri"/>
          <w:sz w:val="22"/>
          <w:szCs w:val="22"/>
        </w:rPr>
        <w:t xml:space="preserve">Involved in configuring and maintaining </w:t>
      </w:r>
      <w:r w:rsidRPr="001E16C4">
        <w:rPr>
          <w:rFonts w:ascii="Times" w:hAnsi="Times" w:cs="Calibri"/>
          <w:b/>
          <w:sz w:val="22"/>
          <w:szCs w:val="22"/>
        </w:rPr>
        <w:t>the merge replication</w:t>
      </w:r>
      <w:r w:rsidRPr="001E16C4">
        <w:rPr>
          <w:rFonts w:ascii="Times" w:hAnsi="Times" w:cs="Calibri"/>
          <w:sz w:val="22"/>
          <w:szCs w:val="22"/>
        </w:rPr>
        <w:t xml:space="preserve"> for the business users.</w:t>
      </w:r>
    </w:p>
    <w:p w14:paraId="101B77D0" w14:textId="77777777" w:rsidR="006A0B4D" w:rsidRPr="001E16C4" w:rsidRDefault="006A0B4D" w:rsidP="00730BD3">
      <w:pPr>
        <w:pStyle w:val="BodyText2"/>
        <w:numPr>
          <w:ilvl w:val="0"/>
          <w:numId w:val="20"/>
        </w:numPr>
        <w:tabs>
          <w:tab w:val="left" w:pos="-360"/>
        </w:tabs>
        <w:spacing w:after="0" w:line="240" w:lineRule="auto"/>
        <w:ind w:right="-720"/>
        <w:jc w:val="both"/>
        <w:rPr>
          <w:rFonts w:ascii="Times" w:hAnsi="Times" w:cs="Calibri"/>
          <w:sz w:val="22"/>
          <w:szCs w:val="22"/>
        </w:rPr>
      </w:pPr>
      <w:r w:rsidRPr="001E16C4">
        <w:rPr>
          <w:rFonts w:ascii="Times" w:hAnsi="Times" w:cs="Calibri"/>
          <w:sz w:val="22"/>
          <w:szCs w:val="22"/>
        </w:rPr>
        <w:t>Designed, implemented and documented the Disaster Recovery Solution.</w:t>
      </w:r>
    </w:p>
    <w:p w14:paraId="08D0255B" w14:textId="77777777" w:rsidR="006A0B4D" w:rsidRPr="001E16C4" w:rsidRDefault="006A0B4D" w:rsidP="00730BD3">
      <w:pPr>
        <w:pStyle w:val="BodyText2"/>
        <w:numPr>
          <w:ilvl w:val="0"/>
          <w:numId w:val="20"/>
        </w:numPr>
        <w:tabs>
          <w:tab w:val="left" w:pos="-360"/>
        </w:tabs>
        <w:spacing w:after="0" w:line="240" w:lineRule="auto"/>
        <w:ind w:right="-720"/>
        <w:jc w:val="both"/>
        <w:rPr>
          <w:rFonts w:ascii="Times" w:hAnsi="Times" w:cs="Calibri"/>
          <w:sz w:val="22"/>
          <w:szCs w:val="22"/>
        </w:rPr>
      </w:pPr>
      <w:r w:rsidRPr="001E16C4">
        <w:rPr>
          <w:rFonts w:ascii="Times" w:hAnsi="Times" w:cs="Calibri"/>
          <w:sz w:val="22"/>
          <w:szCs w:val="22"/>
        </w:rPr>
        <w:t>Created and maintained the SQL Agents jobs and configured them to send the alerts and email on failure to DBA group.</w:t>
      </w:r>
    </w:p>
    <w:p w14:paraId="3435CFC7" w14:textId="77777777" w:rsidR="006A0B4D" w:rsidRPr="001E16C4" w:rsidRDefault="006A0B4D" w:rsidP="00730BD3">
      <w:pPr>
        <w:pStyle w:val="BodyText2"/>
        <w:numPr>
          <w:ilvl w:val="0"/>
          <w:numId w:val="20"/>
        </w:numPr>
        <w:tabs>
          <w:tab w:val="left" w:pos="-360"/>
        </w:tabs>
        <w:spacing w:after="0" w:line="240" w:lineRule="auto"/>
        <w:ind w:right="-720"/>
        <w:jc w:val="both"/>
        <w:rPr>
          <w:rFonts w:ascii="Times" w:hAnsi="Times" w:cs="Calibri"/>
          <w:sz w:val="22"/>
          <w:szCs w:val="22"/>
        </w:rPr>
      </w:pPr>
      <w:r w:rsidRPr="001E16C4">
        <w:rPr>
          <w:rFonts w:ascii="Times" w:hAnsi="Times" w:cs="Calibri"/>
          <w:sz w:val="22"/>
          <w:szCs w:val="22"/>
        </w:rPr>
        <w:t xml:space="preserve">Creating </w:t>
      </w:r>
      <w:r w:rsidRPr="001E16C4">
        <w:rPr>
          <w:rFonts w:ascii="Times" w:hAnsi="Times" w:cs="Calibri"/>
          <w:b/>
          <w:sz w:val="22"/>
          <w:szCs w:val="22"/>
        </w:rPr>
        <w:t>the jobs</w:t>
      </w:r>
      <w:r w:rsidRPr="001E16C4">
        <w:rPr>
          <w:rFonts w:ascii="Times" w:hAnsi="Times" w:cs="Calibri"/>
          <w:sz w:val="22"/>
          <w:szCs w:val="22"/>
        </w:rPr>
        <w:t xml:space="preserve"> for running the packages automatically.</w:t>
      </w:r>
    </w:p>
    <w:p w14:paraId="4A224463" w14:textId="77777777" w:rsidR="00F12148" w:rsidRDefault="006A0B4D" w:rsidP="00730BD3">
      <w:pPr>
        <w:pStyle w:val="BodyText2"/>
        <w:numPr>
          <w:ilvl w:val="0"/>
          <w:numId w:val="20"/>
        </w:numPr>
        <w:tabs>
          <w:tab w:val="left" w:pos="-360"/>
        </w:tabs>
        <w:spacing w:after="0" w:line="240" w:lineRule="auto"/>
        <w:ind w:right="-720"/>
        <w:jc w:val="both"/>
        <w:rPr>
          <w:rFonts w:ascii="Times" w:hAnsi="Times" w:cs="Calibri"/>
          <w:sz w:val="22"/>
          <w:szCs w:val="22"/>
        </w:rPr>
      </w:pPr>
      <w:r w:rsidRPr="001E16C4">
        <w:rPr>
          <w:rFonts w:ascii="Times" w:hAnsi="Times" w:cs="Calibri"/>
          <w:sz w:val="22"/>
          <w:szCs w:val="22"/>
        </w:rPr>
        <w:t xml:space="preserve">Good in </w:t>
      </w:r>
      <w:r w:rsidRPr="001E16C4">
        <w:rPr>
          <w:rFonts w:ascii="Times" w:hAnsi="Times" w:cs="Calibri"/>
          <w:b/>
          <w:sz w:val="22"/>
          <w:szCs w:val="22"/>
        </w:rPr>
        <w:t>Implementing SQL Server</w:t>
      </w:r>
      <w:r w:rsidRPr="001E16C4">
        <w:rPr>
          <w:rFonts w:ascii="Times" w:hAnsi="Times" w:cs="Calibri"/>
          <w:sz w:val="22"/>
          <w:szCs w:val="22"/>
        </w:rPr>
        <w:t xml:space="preserve"> security.</w:t>
      </w:r>
    </w:p>
    <w:p w14:paraId="5CA1A2FF" w14:textId="77777777" w:rsidR="00F12148" w:rsidRDefault="006A0B4D" w:rsidP="00730BD3">
      <w:pPr>
        <w:pStyle w:val="BodyText2"/>
        <w:numPr>
          <w:ilvl w:val="0"/>
          <w:numId w:val="20"/>
        </w:numPr>
        <w:tabs>
          <w:tab w:val="left" w:pos="-360"/>
        </w:tabs>
        <w:spacing w:after="0" w:line="240" w:lineRule="auto"/>
        <w:ind w:right="-720"/>
        <w:jc w:val="both"/>
        <w:rPr>
          <w:rFonts w:ascii="Times" w:hAnsi="Times" w:cs="Calibri"/>
          <w:sz w:val="22"/>
          <w:szCs w:val="22"/>
        </w:rPr>
      </w:pPr>
      <w:r w:rsidRPr="00F12148">
        <w:rPr>
          <w:rFonts w:ascii="Times" w:hAnsi="Times" w:cs="Calibri"/>
          <w:sz w:val="22"/>
          <w:szCs w:val="22"/>
        </w:rPr>
        <w:t xml:space="preserve">Reviewed the SQL Server </w:t>
      </w:r>
      <w:r w:rsidRPr="00F12148">
        <w:rPr>
          <w:rFonts w:ascii="Times" w:hAnsi="Times" w:cs="Calibri"/>
          <w:b/>
          <w:sz w:val="22"/>
          <w:szCs w:val="22"/>
        </w:rPr>
        <w:t>Error Logs</w:t>
      </w:r>
      <w:r w:rsidRPr="00F12148">
        <w:rPr>
          <w:rFonts w:ascii="Times" w:hAnsi="Times" w:cs="Calibri"/>
          <w:sz w:val="22"/>
          <w:szCs w:val="22"/>
        </w:rPr>
        <w:t xml:space="preserve"> and </w:t>
      </w:r>
      <w:r w:rsidRPr="00F12148">
        <w:rPr>
          <w:rFonts w:ascii="Times" w:hAnsi="Times" w:cs="Calibri"/>
          <w:b/>
          <w:sz w:val="22"/>
          <w:szCs w:val="22"/>
        </w:rPr>
        <w:t>Application Logs to resolve the issues.</w:t>
      </w:r>
    </w:p>
    <w:p w14:paraId="2BD29F95" w14:textId="3FF6F02C" w:rsidR="0023361D" w:rsidRPr="00F12148" w:rsidRDefault="006A0B4D" w:rsidP="00730BD3">
      <w:pPr>
        <w:pStyle w:val="BodyText2"/>
        <w:numPr>
          <w:ilvl w:val="0"/>
          <w:numId w:val="20"/>
        </w:numPr>
        <w:tabs>
          <w:tab w:val="left" w:pos="-360"/>
        </w:tabs>
        <w:spacing w:after="0" w:line="240" w:lineRule="auto"/>
        <w:ind w:right="-720"/>
        <w:jc w:val="both"/>
        <w:rPr>
          <w:rFonts w:ascii="Times" w:hAnsi="Times" w:cs="Calibri"/>
          <w:sz w:val="22"/>
          <w:szCs w:val="22"/>
        </w:rPr>
      </w:pPr>
      <w:r w:rsidRPr="00F12148">
        <w:rPr>
          <w:rFonts w:ascii="Times" w:hAnsi="Times" w:cs="Calibri"/>
          <w:sz w:val="22"/>
          <w:szCs w:val="22"/>
        </w:rPr>
        <w:t xml:space="preserve">Develop the </w:t>
      </w:r>
      <w:r w:rsidRPr="00F12148">
        <w:rPr>
          <w:rFonts w:ascii="Times" w:hAnsi="Times" w:cs="Calibri"/>
          <w:b/>
          <w:sz w:val="22"/>
          <w:szCs w:val="22"/>
        </w:rPr>
        <w:t>reports</w:t>
      </w:r>
      <w:r w:rsidRPr="00F12148">
        <w:rPr>
          <w:rFonts w:ascii="Times" w:hAnsi="Times" w:cs="Calibri"/>
          <w:sz w:val="22"/>
          <w:szCs w:val="22"/>
        </w:rPr>
        <w:t xml:space="preserve"> for busin</w:t>
      </w:r>
      <w:r w:rsidR="0023361D" w:rsidRPr="00F12148">
        <w:rPr>
          <w:rFonts w:ascii="Times" w:hAnsi="Times" w:cs="Calibri"/>
          <w:sz w:val="22"/>
          <w:szCs w:val="22"/>
        </w:rPr>
        <w:t>ess users using Crystal Reports</w:t>
      </w:r>
    </w:p>
    <w:p w14:paraId="4A40DF49" w14:textId="77777777" w:rsidR="006A0B4D" w:rsidRPr="001E16C4" w:rsidRDefault="006A0B4D" w:rsidP="00730BD3">
      <w:pPr>
        <w:pStyle w:val="BodyText2"/>
        <w:tabs>
          <w:tab w:val="left" w:pos="-360"/>
        </w:tabs>
        <w:spacing w:after="0" w:line="240" w:lineRule="auto"/>
        <w:ind w:left="-142" w:right="-720"/>
        <w:jc w:val="both"/>
        <w:rPr>
          <w:rFonts w:ascii="Times" w:hAnsi="Times" w:cs="Calibri"/>
          <w:sz w:val="22"/>
          <w:szCs w:val="22"/>
        </w:rPr>
      </w:pPr>
      <w:r w:rsidRPr="001E16C4">
        <w:rPr>
          <w:rFonts w:ascii="Times" w:hAnsi="Times" w:cs="Calibri"/>
          <w:sz w:val="22"/>
          <w:szCs w:val="22"/>
        </w:rPr>
        <w:t xml:space="preserve"> </w:t>
      </w:r>
    </w:p>
    <w:p w14:paraId="35C2CA4A" w14:textId="297C73BE" w:rsidR="006A0B4D" w:rsidRPr="001E16C4" w:rsidRDefault="006A0B4D" w:rsidP="00730BD3">
      <w:pPr>
        <w:pStyle w:val="BodyText2"/>
        <w:tabs>
          <w:tab w:val="left" w:pos="-360"/>
        </w:tabs>
        <w:spacing w:after="0" w:line="240" w:lineRule="auto"/>
        <w:ind w:left="-270" w:right="-720"/>
        <w:jc w:val="both"/>
        <w:rPr>
          <w:rFonts w:ascii="Times" w:hAnsi="Times" w:cs="Calibri"/>
          <w:b/>
          <w:sz w:val="22"/>
          <w:szCs w:val="22"/>
          <w:u w:val="single"/>
        </w:rPr>
      </w:pPr>
      <w:r w:rsidRPr="00730BD3">
        <w:rPr>
          <w:rFonts w:ascii="Times" w:eastAsia="SimSun" w:hAnsi="Times" w:cs="Calibri"/>
          <w:b/>
          <w:i/>
          <w:sz w:val="22"/>
          <w:szCs w:val="22"/>
          <w:u w:val="single"/>
          <w:lang w:eastAsia="zh-CN"/>
        </w:rPr>
        <w:t>Environment</w:t>
      </w:r>
      <w:r w:rsidRPr="00730BD3">
        <w:rPr>
          <w:rFonts w:ascii="Times" w:eastAsia="SimSun" w:hAnsi="Times" w:cs="Calibri"/>
          <w:b/>
          <w:i/>
          <w:sz w:val="22"/>
          <w:szCs w:val="22"/>
          <w:lang w:eastAsia="zh-CN"/>
        </w:rPr>
        <w:t xml:space="preserve">: </w:t>
      </w:r>
      <w:r w:rsidRPr="001E16C4">
        <w:rPr>
          <w:rFonts w:ascii="Times" w:hAnsi="Times" w:cs="Calibri"/>
          <w:sz w:val="22"/>
          <w:szCs w:val="22"/>
        </w:rPr>
        <w:t xml:space="preserve">Windows 2000 server IIS </w:t>
      </w:r>
      <w:r w:rsidR="00730BD3">
        <w:rPr>
          <w:rFonts w:ascii="Times" w:hAnsi="Times" w:cs="Calibri"/>
          <w:sz w:val="22"/>
          <w:szCs w:val="22"/>
        </w:rPr>
        <w:t>5.0, Window Server 2003 IIS 6.0,</w:t>
      </w:r>
      <w:r w:rsidRPr="001E16C4">
        <w:rPr>
          <w:rFonts w:ascii="Times" w:hAnsi="Times" w:cs="Calibri"/>
          <w:sz w:val="22"/>
          <w:szCs w:val="22"/>
        </w:rPr>
        <w:t xml:space="preserve"> MS S</w:t>
      </w:r>
      <w:r w:rsidR="00730BD3">
        <w:rPr>
          <w:rFonts w:ascii="Times" w:hAnsi="Times" w:cs="Calibri"/>
          <w:sz w:val="22"/>
          <w:szCs w:val="22"/>
        </w:rPr>
        <w:t>QL Server 2005, Crystal Report, Microsoft Operation Manager (</w:t>
      </w:r>
      <w:r w:rsidRPr="001E16C4">
        <w:rPr>
          <w:rFonts w:ascii="Times" w:hAnsi="Times" w:cs="Calibri"/>
          <w:sz w:val="22"/>
          <w:szCs w:val="22"/>
        </w:rPr>
        <w:t>MOM), Visual Source Safe.</w:t>
      </w:r>
    </w:p>
    <w:p w14:paraId="0CD73966" w14:textId="77777777" w:rsidR="006A0B4D" w:rsidRPr="001E16C4" w:rsidRDefault="006A0B4D" w:rsidP="00730BD3">
      <w:pPr>
        <w:pStyle w:val="BodyText2"/>
        <w:tabs>
          <w:tab w:val="left" w:pos="-360"/>
        </w:tabs>
        <w:spacing w:after="0" w:line="240" w:lineRule="auto"/>
        <w:ind w:left="-142" w:right="-720" w:hanging="142"/>
        <w:jc w:val="both"/>
        <w:rPr>
          <w:rFonts w:ascii="Times" w:hAnsi="Times" w:cs="Calibri"/>
          <w:sz w:val="22"/>
          <w:szCs w:val="22"/>
        </w:rPr>
      </w:pPr>
    </w:p>
    <w:p w14:paraId="3CD4DF92" w14:textId="77777777" w:rsidR="005960CF" w:rsidRDefault="005960CF" w:rsidP="00730BD3">
      <w:pPr>
        <w:tabs>
          <w:tab w:val="left" w:pos="-180"/>
        </w:tabs>
        <w:ind w:left="-284" w:right="-720"/>
        <w:jc w:val="both"/>
        <w:rPr>
          <w:rFonts w:ascii="Times" w:hAnsi="Times" w:cs="Calibri"/>
          <w:b/>
          <w:bCs/>
          <w:sz w:val="22"/>
          <w:szCs w:val="22"/>
        </w:rPr>
      </w:pPr>
    </w:p>
    <w:p w14:paraId="37C1C098" w14:textId="7369CC70" w:rsidR="006A0B4D" w:rsidRPr="00F12148" w:rsidRDefault="001E16C4" w:rsidP="00730BD3">
      <w:pPr>
        <w:tabs>
          <w:tab w:val="left" w:pos="-180"/>
        </w:tabs>
        <w:ind w:left="-284" w:right="-720"/>
        <w:jc w:val="both"/>
        <w:rPr>
          <w:rFonts w:ascii="Times" w:hAnsi="Times" w:cs="Calibri"/>
          <w:b/>
          <w:bCs/>
          <w:sz w:val="22"/>
          <w:szCs w:val="22"/>
        </w:rPr>
      </w:pPr>
      <w:bookmarkStart w:id="0" w:name="_GoBack"/>
      <w:bookmarkEnd w:id="0"/>
      <w:r w:rsidRPr="00F12148">
        <w:rPr>
          <w:rFonts w:ascii="Times" w:hAnsi="Times" w:cs="Calibri"/>
          <w:b/>
          <w:bCs/>
          <w:sz w:val="22"/>
          <w:szCs w:val="22"/>
        </w:rPr>
        <w:lastRenderedPageBreak/>
        <w:t>Ovex Technologies</w:t>
      </w:r>
      <w:r w:rsidR="00782C18" w:rsidRPr="00F12148">
        <w:rPr>
          <w:rFonts w:ascii="Times" w:hAnsi="Times" w:cs="Calibri"/>
          <w:b/>
          <w:bCs/>
          <w:sz w:val="22"/>
          <w:szCs w:val="22"/>
        </w:rPr>
        <w:t xml:space="preserve">, </w:t>
      </w:r>
      <w:r w:rsidRPr="00F12148">
        <w:rPr>
          <w:rFonts w:ascii="Times" w:hAnsi="Times" w:cs="Calibri"/>
          <w:b/>
          <w:bCs/>
          <w:sz w:val="22"/>
          <w:szCs w:val="22"/>
        </w:rPr>
        <w:t>Pakistan</w:t>
      </w:r>
      <w:r w:rsidR="00782C18" w:rsidRPr="00F12148">
        <w:rPr>
          <w:rFonts w:ascii="Times" w:hAnsi="Times" w:cs="Calibri"/>
          <w:b/>
          <w:bCs/>
          <w:sz w:val="22"/>
          <w:szCs w:val="22"/>
        </w:rPr>
        <w:t xml:space="preserve">         </w:t>
      </w:r>
      <w:r w:rsidR="00693DAF" w:rsidRPr="00F12148">
        <w:rPr>
          <w:rFonts w:ascii="Times" w:hAnsi="Times" w:cs="Calibri"/>
          <w:b/>
          <w:bCs/>
          <w:sz w:val="22"/>
          <w:szCs w:val="22"/>
        </w:rPr>
        <w:t xml:space="preserve"> </w:t>
      </w:r>
      <w:r w:rsidR="00F12148">
        <w:rPr>
          <w:rFonts w:ascii="Times" w:hAnsi="Times" w:cs="Calibri"/>
          <w:b/>
          <w:bCs/>
          <w:sz w:val="22"/>
          <w:szCs w:val="22"/>
        </w:rPr>
        <w:t xml:space="preserve">                              </w:t>
      </w:r>
      <w:r w:rsidR="00693DAF" w:rsidRPr="00F12148">
        <w:rPr>
          <w:rFonts w:ascii="Times" w:hAnsi="Times" w:cs="Calibri"/>
          <w:b/>
          <w:bCs/>
          <w:sz w:val="22"/>
          <w:szCs w:val="22"/>
        </w:rPr>
        <w:t xml:space="preserve">                        </w:t>
      </w:r>
      <w:r w:rsidR="0023361D" w:rsidRPr="00F12148">
        <w:rPr>
          <w:rFonts w:ascii="Times" w:hAnsi="Times" w:cs="Calibri"/>
          <w:b/>
          <w:bCs/>
          <w:sz w:val="22"/>
          <w:szCs w:val="22"/>
        </w:rPr>
        <w:t xml:space="preserve">                </w:t>
      </w:r>
      <w:r w:rsidRPr="00F12148">
        <w:rPr>
          <w:rFonts w:ascii="Times" w:hAnsi="Times" w:cs="Calibri"/>
          <w:b/>
          <w:bCs/>
          <w:sz w:val="22"/>
          <w:szCs w:val="22"/>
        </w:rPr>
        <w:t xml:space="preserve">           </w:t>
      </w:r>
      <w:r w:rsidR="00730BD3">
        <w:rPr>
          <w:rFonts w:ascii="Times" w:hAnsi="Times" w:cs="Calibri"/>
          <w:b/>
          <w:bCs/>
          <w:sz w:val="22"/>
          <w:szCs w:val="22"/>
        </w:rPr>
        <w:tab/>
      </w:r>
      <w:r w:rsidRPr="00F12148">
        <w:rPr>
          <w:rFonts w:ascii="Times" w:hAnsi="Times" w:cs="Calibri"/>
          <w:b/>
          <w:bCs/>
          <w:sz w:val="22"/>
          <w:szCs w:val="22"/>
        </w:rPr>
        <w:t xml:space="preserve">    </w:t>
      </w:r>
      <w:r w:rsidR="00693DAF" w:rsidRPr="00F12148">
        <w:rPr>
          <w:rFonts w:ascii="Times" w:hAnsi="Times" w:cs="Calibri"/>
          <w:b/>
          <w:bCs/>
          <w:sz w:val="22"/>
          <w:szCs w:val="22"/>
        </w:rPr>
        <w:t>June’10 – Sep’11</w:t>
      </w:r>
    </w:p>
    <w:p w14:paraId="1F064616" w14:textId="77777777" w:rsidR="00693DAF" w:rsidRPr="00F12148" w:rsidRDefault="00F87EA1" w:rsidP="00730BD3">
      <w:pPr>
        <w:tabs>
          <w:tab w:val="left" w:pos="-180"/>
        </w:tabs>
        <w:ind w:left="-284" w:right="-720"/>
        <w:jc w:val="both"/>
        <w:rPr>
          <w:rFonts w:ascii="Times" w:hAnsi="Times" w:cs="Calibri"/>
          <w:b/>
          <w:bCs/>
          <w:sz w:val="22"/>
          <w:szCs w:val="22"/>
        </w:rPr>
      </w:pPr>
      <w:r w:rsidRPr="00F12148">
        <w:rPr>
          <w:rFonts w:ascii="Times" w:hAnsi="Times" w:cs="Calibri"/>
          <w:b/>
          <w:bCs/>
          <w:sz w:val="22"/>
          <w:szCs w:val="22"/>
        </w:rPr>
        <w:t>SQL Server Developer</w:t>
      </w:r>
    </w:p>
    <w:p w14:paraId="644B3547" w14:textId="77777777" w:rsidR="00F12148" w:rsidRDefault="00F87EA1" w:rsidP="00730BD3">
      <w:pPr>
        <w:tabs>
          <w:tab w:val="left" w:pos="-180"/>
        </w:tabs>
        <w:ind w:left="-284" w:right="-720"/>
        <w:jc w:val="both"/>
        <w:rPr>
          <w:rFonts w:ascii="Times" w:hAnsi="Times" w:cs="Calibri"/>
          <w:b/>
          <w:bCs/>
          <w:sz w:val="22"/>
          <w:szCs w:val="22"/>
        </w:rPr>
      </w:pPr>
      <w:r w:rsidRPr="00F12148">
        <w:rPr>
          <w:rFonts w:ascii="Times" w:hAnsi="Times" w:cs="Calibri"/>
          <w:b/>
          <w:bCs/>
          <w:sz w:val="22"/>
          <w:szCs w:val="22"/>
          <w:u w:val="single"/>
        </w:rPr>
        <w:t>Responsibilities</w:t>
      </w:r>
      <w:r w:rsidRPr="00F12148">
        <w:rPr>
          <w:rFonts w:ascii="Times" w:hAnsi="Times" w:cs="Calibri"/>
          <w:b/>
          <w:bCs/>
          <w:sz w:val="22"/>
          <w:szCs w:val="22"/>
        </w:rPr>
        <w:t>:</w:t>
      </w:r>
    </w:p>
    <w:p w14:paraId="09AAEC04" w14:textId="3447E12D" w:rsidR="00F87EA1" w:rsidRPr="00F12148" w:rsidRDefault="00F87EA1" w:rsidP="00730BD3">
      <w:pPr>
        <w:pStyle w:val="ListParagraph"/>
        <w:numPr>
          <w:ilvl w:val="0"/>
          <w:numId w:val="23"/>
        </w:numPr>
        <w:tabs>
          <w:tab w:val="left" w:pos="-180"/>
        </w:tabs>
        <w:ind w:right="-720"/>
        <w:jc w:val="both"/>
        <w:rPr>
          <w:rFonts w:ascii="Times" w:hAnsi="Times" w:cs="Calibri"/>
          <w:b/>
          <w:bCs/>
          <w:sz w:val="22"/>
          <w:szCs w:val="22"/>
        </w:rPr>
      </w:pPr>
      <w:r w:rsidRPr="00F12148">
        <w:rPr>
          <w:rFonts w:ascii="Times" w:eastAsia="Batang" w:hAnsi="Times" w:cs="Calibri"/>
          <w:sz w:val="22"/>
          <w:szCs w:val="22"/>
          <w:lang w:eastAsia="ko-KR"/>
        </w:rPr>
        <w:t xml:space="preserve">Developed </w:t>
      </w:r>
      <w:r w:rsidRPr="00F12148">
        <w:rPr>
          <w:rFonts w:ascii="Times" w:eastAsia="Batang" w:hAnsi="Times" w:cs="Calibri"/>
          <w:b/>
          <w:sz w:val="22"/>
          <w:szCs w:val="22"/>
          <w:lang w:eastAsia="ko-KR"/>
        </w:rPr>
        <w:t xml:space="preserve">stored procedures, functions </w:t>
      </w:r>
      <w:r w:rsidRPr="00F12148">
        <w:rPr>
          <w:rFonts w:ascii="Times" w:eastAsia="Batang" w:hAnsi="Times" w:cs="Calibri"/>
          <w:sz w:val="22"/>
          <w:szCs w:val="22"/>
          <w:lang w:eastAsia="ko-KR"/>
        </w:rPr>
        <w:t>and</w:t>
      </w:r>
      <w:r w:rsidRPr="00F12148">
        <w:rPr>
          <w:rFonts w:ascii="Times" w:eastAsia="Batang" w:hAnsi="Times" w:cs="Calibri"/>
          <w:b/>
          <w:sz w:val="22"/>
          <w:szCs w:val="22"/>
          <w:lang w:eastAsia="ko-KR"/>
        </w:rPr>
        <w:t xml:space="preserve"> database triggers.</w:t>
      </w:r>
    </w:p>
    <w:p w14:paraId="7D2D0FE5" w14:textId="77777777" w:rsidR="00F87EA1" w:rsidRPr="00F12148" w:rsidRDefault="00F87EA1" w:rsidP="00730BD3">
      <w:pPr>
        <w:pStyle w:val="ListParagraph"/>
        <w:numPr>
          <w:ilvl w:val="0"/>
          <w:numId w:val="23"/>
        </w:numPr>
        <w:tabs>
          <w:tab w:val="left" w:pos="-360"/>
        </w:tabs>
        <w:ind w:right="-720"/>
        <w:jc w:val="both"/>
        <w:rPr>
          <w:rFonts w:ascii="Times" w:hAnsi="Times" w:cs="Calibri"/>
          <w:sz w:val="22"/>
          <w:szCs w:val="22"/>
        </w:rPr>
      </w:pPr>
      <w:r w:rsidRPr="00F12148">
        <w:rPr>
          <w:rFonts w:ascii="Times" w:eastAsia="Batang" w:hAnsi="Times" w:cs="Calibri"/>
          <w:sz w:val="22"/>
          <w:szCs w:val="22"/>
          <w:lang w:eastAsia="ko-KR"/>
        </w:rPr>
        <w:t xml:space="preserve">Maintained </w:t>
      </w:r>
      <w:r w:rsidRPr="00F12148">
        <w:rPr>
          <w:rFonts w:ascii="Times" w:eastAsia="Batang" w:hAnsi="Times" w:cs="Calibri"/>
          <w:b/>
          <w:sz w:val="22"/>
          <w:szCs w:val="22"/>
          <w:lang w:eastAsia="ko-KR"/>
        </w:rPr>
        <w:t>referential integrity</w:t>
      </w:r>
      <w:r w:rsidRPr="00F12148">
        <w:rPr>
          <w:rFonts w:ascii="Times" w:eastAsia="Batang" w:hAnsi="Times" w:cs="Calibri"/>
          <w:sz w:val="22"/>
          <w:szCs w:val="22"/>
          <w:lang w:eastAsia="ko-KR"/>
        </w:rPr>
        <w:t xml:space="preserve"> and implemented complex business logic.</w:t>
      </w:r>
    </w:p>
    <w:p w14:paraId="44C7B81B" w14:textId="77777777" w:rsidR="00F87EA1" w:rsidRPr="00F12148" w:rsidRDefault="00F87EA1" w:rsidP="00730BD3">
      <w:pPr>
        <w:pStyle w:val="ListParagraph"/>
        <w:numPr>
          <w:ilvl w:val="0"/>
          <w:numId w:val="23"/>
        </w:numPr>
        <w:tabs>
          <w:tab w:val="left" w:pos="-360"/>
        </w:tabs>
        <w:ind w:right="-720"/>
        <w:jc w:val="both"/>
        <w:rPr>
          <w:rFonts w:ascii="Times" w:hAnsi="Times" w:cs="Calibri"/>
          <w:sz w:val="22"/>
          <w:szCs w:val="22"/>
        </w:rPr>
      </w:pPr>
      <w:r w:rsidRPr="00F12148">
        <w:rPr>
          <w:rFonts w:ascii="Times" w:eastAsia="Batang" w:hAnsi="Times" w:cs="Calibri"/>
          <w:sz w:val="22"/>
          <w:szCs w:val="22"/>
          <w:lang w:eastAsia="ko-KR"/>
        </w:rPr>
        <w:t>Involved in installation and configuration of SQL server 2005 with latest service packs.</w:t>
      </w:r>
    </w:p>
    <w:p w14:paraId="3CEEBDA6" w14:textId="77777777" w:rsidR="00F87EA1" w:rsidRPr="00F12148" w:rsidRDefault="00F87EA1" w:rsidP="00730BD3">
      <w:pPr>
        <w:pStyle w:val="ListParagraph"/>
        <w:numPr>
          <w:ilvl w:val="0"/>
          <w:numId w:val="23"/>
        </w:numPr>
        <w:tabs>
          <w:tab w:val="left" w:pos="-360"/>
        </w:tabs>
        <w:ind w:right="-720"/>
        <w:jc w:val="both"/>
        <w:rPr>
          <w:rFonts w:ascii="Times" w:hAnsi="Times" w:cs="Calibri"/>
          <w:sz w:val="22"/>
          <w:szCs w:val="22"/>
        </w:rPr>
      </w:pPr>
      <w:r w:rsidRPr="00F12148">
        <w:rPr>
          <w:rFonts w:ascii="Times" w:eastAsia="Batang" w:hAnsi="Times" w:cs="Calibri"/>
          <w:sz w:val="22"/>
          <w:szCs w:val="22"/>
          <w:lang w:eastAsia="ko-KR"/>
        </w:rPr>
        <w:t xml:space="preserve">Created and executed </w:t>
      </w:r>
      <w:r w:rsidRPr="00F12148">
        <w:rPr>
          <w:rFonts w:ascii="Times" w:eastAsia="Batang" w:hAnsi="Times" w:cs="Calibri"/>
          <w:b/>
          <w:sz w:val="22"/>
          <w:szCs w:val="22"/>
          <w:lang w:eastAsia="ko-KR"/>
        </w:rPr>
        <w:t>SSIS packages</w:t>
      </w:r>
      <w:r w:rsidRPr="00F12148">
        <w:rPr>
          <w:rFonts w:ascii="Times" w:eastAsia="Batang" w:hAnsi="Times" w:cs="Calibri"/>
          <w:sz w:val="22"/>
          <w:szCs w:val="22"/>
          <w:lang w:eastAsia="ko-KR"/>
        </w:rPr>
        <w:t xml:space="preserve"> to populate data from the various data sources.</w:t>
      </w:r>
    </w:p>
    <w:p w14:paraId="2DEE5AFA" w14:textId="77777777" w:rsidR="00F87EA1" w:rsidRPr="00F12148" w:rsidRDefault="00F87EA1" w:rsidP="00730BD3">
      <w:pPr>
        <w:pStyle w:val="ListParagraph"/>
        <w:numPr>
          <w:ilvl w:val="0"/>
          <w:numId w:val="23"/>
        </w:numPr>
        <w:tabs>
          <w:tab w:val="left" w:pos="-360"/>
        </w:tabs>
        <w:ind w:right="-720"/>
        <w:jc w:val="both"/>
        <w:rPr>
          <w:rFonts w:ascii="Times" w:hAnsi="Times" w:cs="Calibri"/>
          <w:sz w:val="22"/>
          <w:szCs w:val="22"/>
        </w:rPr>
      </w:pPr>
      <w:r w:rsidRPr="00F12148">
        <w:rPr>
          <w:rFonts w:ascii="Times" w:eastAsia="Batang" w:hAnsi="Times" w:cs="Calibri"/>
          <w:sz w:val="22"/>
          <w:szCs w:val="22"/>
          <w:lang w:eastAsia="ko-KR"/>
        </w:rPr>
        <w:t xml:space="preserve">Created SSIS packages using SSIS designer for export heterogeneous data from </w:t>
      </w:r>
      <w:r w:rsidRPr="00F12148">
        <w:rPr>
          <w:rFonts w:ascii="Times" w:eastAsia="Batang" w:hAnsi="Times" w:cs="Calibri"/>
          <w:b/>
          <w:sz w:val="22"/>
          <w:szCs w:val="22"/>
          <w:lang w:eastAsia="ko-KR"/>
        </w:rPr>
        <w:t>OLEDB</w:t>
      </w:r>
    </w:p>
    <w:p w14:paraId="2C250236" w14:textId="77777777" w:rsidR="00F87EA1" w:rsidRPr="00F12148" w:rsidRDefault="00F87EA1" w:rsidP="00730BD3">
      <w:pPr>
        <w:pStyle w:val="ListParagraph"/>
        <w:numPr>
          <w:ilvl w:val="0"/>
          <w:numId w:val="23"/>
        </w:numPr>
        <w:tabs>
          <w:tab w:val="left" w:pos="-360"/>
        </w:tabs>
        <w:ind w:right="-720"/>
        <w:jc w:val="both"/>
        <w:rPr>
          <w:rFonts w:ascii="Times" w:hAnsi="Times" w:cs="Calibri"/>
          <w:sz w:val="22"/>
          <w:szCs w:val="22"/>
        </w:rPr>
      </w:pPr>
      <w:r w:rsidRPr="00F12148">
        <w:rPr>
          <w:rFonts w:ascii="Times" w:eastAsia="Batang" w:hAnsi="Times" w:cs="Calibri"/>
          <w:b/>
          <w:sz w:val="22"/>
          <w:szCs w:val="22"/>
          <w:lang w:eastAsia="ko-KR"/>
        </w:rPr>
        <w:t xml:space="preserve">Source (Oracle), Excel spreadsheet </w:t>
      </w:r>
      <w:r w:rsidRPr="00F12148">
        <w:rPr>
          <w:rFonts w:ascii="Times" w:eastAsia="Batang" w:hAnsi="Times" w:cs="Calibri"/>
          <w:sz w:val="22"/>
          <w:szCs w:val="22"/>
          <w:lang w:eastAsia="ko-KR"/>
        </w:rPr>
        <w:t>to</w:t>
      </w:r>
      <w:r w:rsidRPr="00F12148">
        <w:rPr>
          <w:rFonts w:ascii="Times" w:eastAsia="Batang" w:hAnsi="Times" w:cs="Calibri"/>
          <w:b/>
          <w:sz w:val="22"/>
          <w:szCs w:val="22"/>
          <w:lang w:eastAsia="ko-KR"/>
        </w:rPr>
        <w:t xml:space="preserve"> SQL Server 2005</w:t>
      </w:r>
    </w:p>
    <w:p w14:paraId="22D29FD8" w14:textId="77777777" w:rsidR="00F87EA1" w:rsidRPr="00F12148" w:rsidRDefault="00F87EA1" w:rsidP="00730BD3">
      <w:pPr>
        <w:pStyle w:val="ListParagraph"/>
        <w:numPr>
          <w:ilvl w:val="0"/>
          <w:numId w:val="23"/>
        </w:numPr>
        <w:tabs>
          <w:tab w:val="left" w:pos="-360"/>
        </w:tabs>
        <w:ind w:right="-720"/>
        <w:jc w:val="both"/>
        <w:rPr>
          <w:rFonts w:ascii="Times" w:hAnsi="Times" w:cs="Calibri"/>
          <w:sz w:val="22"/>
          <w:szCs w:val="22"/>
        </w:rPr>
      </w:pPr>
      <w:r w:rsidRPr="00F12148">
        <w:rPr>
          <w:rFonts w:ascii="Times" w:eastAsia="Batang" w:hAnsi="Times" w:cs="Calibri"/>
          <w:sz w:val="22"/>
          <w:szCs w:val="22"/>
          <w:lang w:eastAsia="ko-KR"/>
        </w:rPr>
        <w:t xml:space="preserve">Migrated </w:t>
      </w:r>
      <w:r w:rsidRPr="00F12148">
        <w:rPr>
          <w:rFonts w:ascii="Times" w:eastAsia="Batang" w:hAnsi="Times" w:cs="Calibri"/>
          <w:b/>
          <w:sz w:val="22"/>
          <w:szCs w:val="22"/>
          <w:lang w:eastAsia="ko-KR"/>
        </w:rPr>
        <w:t>DTS packages</w:t>
      </w:r>
      <w:r w:rsidRPr="00F12148">
        <w:rPr>
          <w:rFonts w:ascii="Times" w:eastAsia="Batang" w:hAnsi="Times" w:cs="Calibri"/>
          <w:sz w:val="22"/>
          <w:szCs w:val="22"/>
          <w:lang w:eastAsia="ko-KR"/>
        </w:rPr>
        <w:t xml:space="preserve"> to </w:t>
      </w:r>
      <w:r w:rsidRPr="00F12148">
        <w:rPr>
          <w:rFonts w:ascii="Times" w:eastAsia="Batang" w:hAnsi="Times" w:cs="Calibri"/>
          <w:b/>
          <w:sz w:val="22"/>
          <w:szCs w:val="22"/>
          <w:lang w:eastAsia="ko-KR"/>
        </w:rPr>
        <w:t>SSIS packages</w:t>
      </w:r>
      <w:r w:rsidRPr="00F12148">
        <w:rPr>
          <w:rFonts w:ascii="Times" w:eastAsia="Batang" w:hAnsi="Times" w:cs="Calibri"/>
          <w:sz w:val="22"/>
          <w:szCs w:val="22"/>
          <w:lang w:eastAsia="ko-KR"/>
        </w:rPr>
        <w:t xml:space="preserve"> and modified those packages.</w:t>
      </w:r>
    </w:p>
    <w:p w14:paraId="054AED3A" w14:textId="77777777" w:rsidR="00F87EA1" w:rsidRPr="00F12148" w:rsidRDefault="00F87EA1" w:rsidP="00730BD3">
      <w:pPr>
        <w:pStyle w:val="ListParagraph"/>
        <w:numPr>
          <w:ilvl w:val="0"/>
          <w:numId w:val="23"/>
        </w:numPr>
        <w:tabs>
          <w:tab w:val="left" w:pos="-360"/>
        </w:tabs>
        <w:ind w:right="-720"/>
        <w:jc w:val="both"/>
        <w:rPr>
          <w:rFonts w:ascii="Times" w:hAnsi="Times" w:cs="Calibri"/>
          <w:sz w:val="22"/>
          <w:szCs w:val="22"/>
        </w:rPr>
      </w:pPr>
      <w:r w:rsidRPr="00F12148">
        <w:rPr>
          <w:rFonts w:ascii="Times" w:eastAsia="Batang" w:hAnsi="Times" w:cs="Calibri"/>
          <w:sz w:val="22"/>
          <w:szCs w:val="22"/>
          <w:lang w:eastAsia="ko-KR"/>
        </w:rPr>
        <w:t xml:space="preserve">Designed </w:t>
      </w:r>
      <w:r w:rsidRPr="00F12148">
        <w:rPr>
          <w:rFonts w:ascii="Times" w:eastAsia="Batang" w:hAnsi="Times" w:cs="Calibri"/>
          <w:b/>
          <w:sz w:val="22"/>
          <w:szCs w:val="22"/>
          <w:lang w:eastAsia="ko-KR"/>
        </w:rPr>
        <w:t>ETL packages</w:t>
      </w:r>
      <w:r w:rsidRPr="00F12148">
        <w:rPr>
          <w:rFonts w:ascii="Times" w:eastAsia="Batang" w:hAnsi="Times" w:cs="Calibri"/>
          <w:sz w:val="22"/>
          <w:szCs w:val="22"/>
          <w:lang w:eastAsia="ko-KR"/>
        </w:rPr>
        <w:t xml:space="preserve"> dealing with different data source and loaded the data into target data sources by</w:t>
      </w:r>
      <w:r w:rsidR="00030F0D" w:rsidRPr="00F12148">
        <w:rPr>
          <w:rFonts w:ascii="Times" w:hAnsi="Times" w:cs="Calibri"/>
          <w:sz w:val="22"/>
          <w:szCs w:val="22"/>
        </w:rPr>
        <w:t xml:space="preserve"> p</w:t>
      </w:r>
      <w:r w:rsidRPr="00F12148">
        <w:rPr>
          <w:rFonts w:ascii="Times" w:eastAsia="Batang" w:hAnsi="Times" w:cs="Calibri"/>
          <w:sz w:val="22"/>
          <w:szCs w:val="22"/>
          <w:lang w:eastAsia="ko-KR"/>
        </w:rPr>
        <w:t>erforming different kinds of transformations using SSIS.</w:t>
      </w:r>
    </w:p>
    <w:p w14:paraId="267B6FB0" w14:textId="77777777" w:rsidR="00F87EA1" w:rsidRPr="00F12148" w:rsidRDefault="00F87EA1" w:rsidP="00730BD3">
      <w:pPr>
        <w:pStyle w:val="ListParagraph"/>
        <w:numPr>
          <w:ilvl w:val="0"/>
          <w:numId w:val="23"/>
        </w:numPr>
        <w:tabs>
          <w:tab w:val="left" w:pos="-360"/>
        </w:tabs>
        <w:ind w:right="-720"/>
        <w:jc w:val="both"/>
        <w:rPr>
          <w:rFonts w:ascii="Times" w:hAnsi="Times" w:cs="Calibri"/>
          <w:sz w:val="22"/>
          <w:szCs w:val="22"/>
        </w:rPr>
      </w:pPr>
      <w:r w:rsidRPr="00F12148">
        <w:rPr>
          <w:rFonts w:ascii="Times" w:eastAsia="Batang" w:hAnsi="Times" w:cs="Calibri"/>
          <w:sz w:val="22"/>
          <w:szCs w:val="22"/>
          <w:lang w:eastAsia="ko-KR"/>
        </w:rPr>
        <w:t xml:space="preserve">Experience in creating </w:t>
      </w:r>
      <w:r w:rsidRPr="00F12148">
        <w:rPr>
          <w:rFonts w:ascii="Times" w:eastAsia="Batang" w:hAnsi="Times" w:cs="Calibri"/>
          <w:b/>
          <w:sz w:val="22"/>
          <w:szCs w:val="22"/>
          <w:lang w:eastAsia="ko-KR"/>
        </w:rPr>
        <w:t>multiple reports</w:t>
      </w:r>
      <w:r w:rsidRPr="00F12148">
        <w:rPr>
          <w:rFonts w:ascii="Times" w:eastAsia="Batang" w:hAnsi="Times" w:cs="Calibri"/>
          <w:sz w:val="22"/>
          <w:szCs w:val="22"/>
          <w:lang w:eastAsia="ko-KR"/>
        </w:rPr>
        <w:t xml:space="preserve"> (SSRS) in Drill mode using </w:t>
      </w:r>
      <w:r w:rsidRPr="00F12148">
        <w:rPr>
          <w:rFonts w:ascii="Times" w:eastAsia="Batang" w:hAnsi="Times" w:cs="Calibri"/>
          <w:b/>
          <w:sz w:val="22"/>
          <w:szCs w:val="22"/>
          <w:lang w:eastAsia="ko-KR"/>
        </w:rPr>
        <w:t>tables</w:t>
      </w:r>
      <w:r w:rsidRPr="00F12148">
        <w:rPr>
          <w:rFonts w:ascii="Times" w:eastAsia="Batang" w:hAnsi="Times" w:cs="Calibri"/>
          <w:sz w:val="22"/>
          <w:szCs w:val="22"/>
          <w:lang w:eastAsia="ko-KR"/>
        </w:rPr>
        <w:t xml:space="preserve">, </w:t>
      </w:r>
      <w:r w:rsidRPr="00F12148">
        <w:rPr>
          <w:rFonts w:ascii="Times" w:eastAsia="Batang" w:hAnsi="Times" w:cs="Calibri"/>
          <w:b/>
          <w:sz w:val="22"/>
          <w:szCs w:val="22"/>
          <w:lang w:eastAsia="ko-KR"/>
        </w:rPr>
        <w:t>crosstabs</w:t>
      </w:r>
      <w:r w:rsidRPr="00F12148">
        <w:rPr>
          <w:rFonts w:ascii="Times" w:eastAsia="Batang" w:hAnsi="Times" w:cs="Calibri"/>
          <w:sz w:val="22"/>
          <w:szCs w:val="22"/>
          <w:lang w:eastAsia="ko-KR"/>
        </w:rPr>
        <w:t xml:space="preserve">, and </w:t>
      </w:r>
      <w:r w:rsidRPr="00F12148">
        <w:rPr>
          <w:rFonts w:ascii="Times" w:eastAsia="Batang" w:hAnsi="Times" w:cs="Calibri"/>
          <w:b/>
          <w:sz w:val="22"/>
          <w:szCs w:val="22"/>
          <w:lang w:eastAsia="ko-KR"/>
        </w:rPr>
        <w:t>charts</w:t>
      </w:r>
      <w:r w:rsidRPr="00F12148">
        <w:rPr>
          <w:rFonts w:ascii="Times" w:eastAsia="Batang" w:hAnsi="Times" w:cs="Calibri"/>
          <w:sz w:val="22"/>
          <w:szCs w:val="22"/>
          <w:lang w:eastAsia="ko-KR"/>
        </w:rPr>
        <w:t>.</w:t>
      </w:r>
    </w:p>
    <w:p w14:paraId="68786D74" w14:textId="77777777" w:rsidR="00F87EA1" w:rsidRPr="00F12148" w:rsidRDefault="00F87EA1" w:rsidP="00730BD3">
      <w:pPr>
        <w:pStyle w:val="ListParagraph"/>
        <w:numPr>
          <w:ilvl w:val="0"/>
          <w:numId w:val="23"/>
        </w:numPr>
        <w:tabs>
          <w:tab w:val="left" w:pos="-360"/>
        </w:tabs>
        <w:ind w:right="-720"/>
        <w:jc w:val="both"/>
        <w:rPr>
          <w:rFonts w:ascii="Times" w:hAnsi="Times" w:cs="Calibri"/>
          <w:sz w:val="22"/>
          <w:szCs w:val="22"/>
        </w:rPr>
      </w:pPr>
      <w:r w:rsidRPr="00F12148">
        <w:rPr>
          <w:rFonts w:ascii="Times" w:eastAsia="Batang" w:hAnsi="Times" w:cs="Calibri"/>
          <w:b/>
          <w:sz w:val="22"/>
          <w:szCs w:val="22"/>
          <w:lang w:eastAsia="ko-KR"/>
        </w:rPr>
        <w:t xml:space="preserve">Design, deployment </w:t>
      </w:r>
      <w:r w:rsidRPr="00F12148">
        <w:rPr>
          <w:rFonts w:ascii="Times" w:eastAsia="Batang" w:hAnsi="Times" w:cs="Calibri"/>
          <w:sz w:val="22"/>
          <w:szCs w:val="22"/>
          <w:lang w:eastAsia="ko-KR"/>
        </w:rPr>
        <w:t>and maintenance of various SSRS in SQL Server 2005.</w:t>
      </w:r>
    </w:p>
    <w:p w14:paraId="6F0BF605" w14:textId="77777777" w:rsidR="00F87EA1" w:rsidRPr="00F12148" w:rsidRDefault="00F87EA1" w:rsidP="00730BD3">
      <w:pPr>
        <w:pStyle w:val="ListParagraph"/>
        <w:numPr>
          <w:ilvl w:val="0"/>
          <w:numId w:val="23"/>
        </w:numPr>
        <w:tabs>
          <w:tab w:val="left" w:pos="-360"/>
        </w:tabs>
        <w:ind w:right="-720"/>
        <w:jc w:val="both"/>
        <w:rPr>
          <w:rFonts w:ascii="Times" w:hAnsi="Times" w:cs="Calibri"/>
          <w:sz w:val="22"/>
          <w:szCs w:val="22"/>
        </w:rPr>
      </w:pPr>
      <w:r w:rsidRPr="00F12148">
        <w:rPr>
          <w:rFonts w:ascii="Times" w:eastAsia="Batang" w:hAnsi="Times" w:cs="Calibri"/>
          <w:sz w:val="22"/>
          <w:szCs w:val="22"/>
          <w:lang w:eastAsia="ko-KR"/>
        </w:rPr>
        <w:t>Designed and implemented parameterized and cascading</w:t>
      </w:r>
      <w:r w:rsidRPr="00F12148">
        <w:rPr>
          <w:rFonts w:ascii="Times" w:eastAsia="Batang" w:hAnsi="Times" w:cs="Calibri"/>
          <w:b/>
          <w:sz w:val="22"/>
          <w:szCs w:val="22"/>
          <w:lang w:eastAsia="ko-KR"/>
        </w:rPr>
        <w:t xml:space="preserve"> parameterized reports </w:t>
      </w:r>
      <w:r w:rsidRPr="00F12148">
        <w:rPr>
          <w:rFonts w:ascii="Times" w:eastAsia="Batang" w:hAnsi="Times" w:cs="Calibri"/>
          <w:sz w:val="22"/>
          <w:szCs w:val="22"/>
          <w:lang w:eastAsia="ko-KR"/>
        </w:rPr>
        <w:t>using SSRS</w:t>
      </w:r>
      <w:r w:rsidRPr="00F12148">
        <w:rPr>
          <w:rFonts w:ascii="Times" w:eastAsia="Batang" w:hAnsi="Times" w:cs="Calibri"/>
          <w:b/>
          <w:sz w:val="22"/>
          <w:szCs w:val="22"/>
          <w:lang w:eastAsia="ko-KR"/>
        </w:rPr>
        <w:t>.</w:t>
      </w:r>
    </w:p>
    <w:p w14:paraId="38EA19D3" w14:textId="77777777" w:rsidR="006A0B4D" w:rsidRPr="00F12148" w:rsidRDefault="00F87EA1" w:rsidP="00730BD3">
      <w:pPr>
        <w:pStyle w:val="ListParagraph"/>
        <w:numPr>
          <w:ilvl w:val="0"/>
          <w:numId w:val="23"/>
        </w:numPr>
        <w:tabs>
          <w:tab w:val="left" w:pos="-360"/>
        </w:tabs>
        <w:ind w:right="-720"/>
        <w:jc w:val="both"/>
        <w:rPr>
          <w:rFonts w:ascii="Times" w:hAnsi="Times" w:cs="Calibri"/>
          <w:sz w:val="22"/>
          <w:szCs w:val="22"/>
        </w:rPr>
      </w:pPr>
      <w:r w:rsidRPr="00F12148">
        <w:rPr>
          <w:rFonts w:ascii="Times" w:eastAsia="Batang" w:hAnsi="Times" w:cs="Calibri"/>
          <w:sz w:val="22"/>
          <w:szCs w:val="22"/>
          <w:lang w:eastAsia="ko-KR"/>
        </w:rPr>
        <w:t xml:space="preserve">Worked with SQL profiler for </w:t>
      </w:r>
      <w:r w:rsidRPr="00F12148">
        <w:rPr>
          <w:rFonts w:ascii="Times" w:eastAsia="Batang" w:hAnsi="Times" w:cs="Calibri"/>
          <w:b/>
          <w:sz w:val="22"/>
          <w:szCs w:val="22"/>
          <w:lang w:eastAsia="ko-KR"/>
        </w:rPr>
        <w:t xml:space="preserve">troubleshooting, monitoring </w:t>
      </w:r>
      <w:r w:rsidRPr="00F12148">
        <w:rPr>
          <w:rFonts w:ascii="Times" w:eastAsia="Batang" w:hAnsi="Times" w:cs="Calibri"/>
          <w:sz w:val="22"/>
          <w:szCs w:val="22"/>
          <w:lang w:eastAsia="ko-KR"/>
        </w:rPr>
        <w:t>and</w:t>
      </w:r>
      <w:r w:rsidRPr="00F12148">
        <w:rPr>
          <w:rFonts w:ascii="Times" w:eastAsia="Batang" w:hAnsi="Times" w:cs="Calibri"/>
          <w:b/>
          <w:sz w:val="22"/>
          <w:szCs w:val="22"/>
          <w:lang w:eastAsia="ko-KR"/>
        </w:rPr>
        <w:t xml:space="preserve"> optimization</w:t>
      </w:r>
      <w:r w:rsidRPr="00F12148">
        <w:rPr>
          <w:rFonts w:ascii="Times" w:eastAsia="Batang" w:hAnsi="Times" w:cs="Calibri"/>
          <w:sz w:val="22"/>
          <w:szCs w:val="22"/>
          <w:lang w:eastAsia="ko-KR"/>
        </w:rPr>
        <w:t xml:space="preserve"> of SQL Server and non</w:t>
      </w:r>
    </w:p>
    <w:p w14:paraId="07ED7ECF" w14:textId="77777777" w:rsidR="0023361D" w:rsidRPr="001E16C4" w:rsidRDefault="0023361D" w:rsidP="00730BD3">
      <w:pPr>
        <w:tabs>
          <w:tab w:val="left" w:pos="-360"/>
        </w:tabs>
        <w:ind w:left="-142" w:right="-720"/>
        <w:jc w:val="both"/>
        <w:rPr>
          <w:rFonts w:ascii="Times" w:hAnsi="Times" w:cs="Calibri"/>
          <w:sz w:val="22"/>
          <w:szCs w:val="22"/>
        </w:rPr>
      </w:pPr>
    </w:p>
    <w:p w14:paraId="3D2685CB" w14:textId="77777777" w:rsidR="00782C18" w:rsidRPr="001E16C4" w:rsidRDefault="006A0B4D" w:rsidP="00730BD3">
      <w:pPr>
        <w:pStyle w:val="BodyText2"/>
        <w:tabs>
          <w:tab w:val="left" w:pos="-360"/>
        </w:tabs>
        <w:spacing w:after="0" w:line="240" w:lineRule="auto"/>
        <w:ind w:left="-270" w:right="-720"/>
        <w:jc w:val="both"/>
        <w:rPr>
          <w:rFonts w:ascii="Times" w:hAnsi="Times" w:cs="Calibri"/>
          <w:sz w:val="22"/>
          <w:szCs w:val="22"/>
        </w:rPr>
      </w:pPr>
      <w:r w:rsidRPr="00E70207">
        <w:rPr>
          <w:rFonts w:ascii="Times" w:eastAsia="SimSun" w:hAnsi="Times" w:cs="Calibri"/>
          <w:b/>
          <w:i/>
          <w:sz w:val="22"/>
          <w:szCs w:val="22"/>
          <w:u w:val="single"/>
          <w:lang w:eastAsia="zh-CN"/>
        </w:rPr>
        <w:t>Environment</w:t>
      </w:r>
      <w:r w:rsidRPr="00E70207">
        <w:rPr>
          <w:rFonts w:ascii="Times" w:eastAsia="SimSun" w:hAnsi="Times" w:cs="Calibri"/>
          <w:b/>
          <w:i/>
          <w:sz w:val="22"/>
          <w:szCs w:val="22"/>
          <w:lang w:eastAsia="zh-CN"/>
        </w:rPr>
        <w:t>:</w:t>
      </w:r>
      <w:r w:rsidRPr="001E16C4">
        <w:rPr>
          <w:rFonts w:ascii="Times" w:hAnsi="Times" w:cs="Calibri"/>
          <w:b/>
          <w:sz w:val="22"/>
          <w:szCs w:val="22"/>
        </w:rPr>
        <w:t xml:space="preserve"> </w:t>
      </w:r>
      <w:r w:rsidRPr="001E16C4">
        <w:rPr>
          <w:rFonts w:ascii="Times" w:hAnsi="Times" w:cs="Calibri"/>
          <w:sz w:val="22"/>
          <w:szCs w:val="22"/>
        </w:rPr>
        <w:t>SQL Server 2005 Enterprise Edition, T-SQL, SQL Server 2005 Management Studio</w:t>
      </w:r>
    </w:p>
    <w:p w14:paraId="73340E6C" w14:textId="3E13F8D5" w:rsidR="00844050" w:rsidRDefault="006A0B4D" w:rsidP="00730BD3">
      <w:pPr>
        <w:pStyle w:val="BodyText2"/>
        <w:tabs>
          <w:tab w:val="left" w:pos="-360"/>
        </w:tabs>
        <w:spacing w:after="0" w:line="240" w:lineRule="auto"/>
        <w:ind w:left="-142" w:right="-720"/>
        <w:jc w:val="both"/>
        <w:rPr>
          <w:rFonts w:ascii="Times" w:hAnsi="Times" w:cs="Calibri"/>
          <w:sz w:val="22"/>
          <w:szCs w:val="22"/>
        </w:rPr>
      </w:pPr>
      <w:r w:rsidRPr="001E16C4">
        <w:rPr>
          <w:rFonts w:ascii="Times" w:hAnsi="Times" w:cs="Calibri"/>
          <w:sz w:val="22"/>
          <w:szCs w:val="22"/>
        </w:rPr>
        <w:t>SQL Analyzer and Enterprise Manager, SQL Agent.</w:t>
      </w:r>
    </w:p>
    <w:p w14:paraId="1F3DCD56" w14:textId="77777777" w:rsidR="00F12148" w:rsidRDefault="00F12148" w:rsidP="00730BD3">
      <w:pPr>
        <w:pStyle w:val="BodyText2"/>
        <w:tabs>
          <w:tab w:val="left" w:pos="-360"/>
        </w:tabs>
        <w:spacing w:after="0" w:line="240" w:lineRule="auto"/>
        <w:ind w:left="-142" w:right="-720"/>
        <w:jc w:val="both"/>
        <w:rPr>
          <w:rFonts w:ascii="Times" w:hAnsi="Times" w:cs="Calibri"/>
          <w:sz w:val="22"/>
          <w:szCs w:val="22"/>
        </w:rPr>
      </w:pPr>
    </w:p>
    <w:p w14:paraId="20FB1A6F" w14:textId="5C31E505" w:rsidR="00F12148" w:rsidRPr="00F12148" w:rsidRDefault="00F12148" w:rsidP="00730BD3">
      <w:pPr>
        <w:pStyle w:val="BodyText2"/>
        <w:pBdr>
          <w:bottom w:val="single" w:sz="4" w:space="1" w:color="auto"/>
        </w:pBdr>
        <w:tabs>
          <w:tab w:val="left" w:pos="-360"/>
        </w:tabs>
        <w:spacing w:after="0" w:line="240" w:lineRule="auto"/>
        <w:ind w:left="-270" w:right="-720"/>
        <w:jc w:val="both"/>
        <w:rPr>
          <w:rFonts w:ascii="Times" w:hAnsi="Times" w:cs="Calibri"/>
          <w:b/>
          <w:sz w:val="22"/>
          <w:szCs w:val="22"/>
        </w:rPr>
      </w:pPr>
      <w:r w:rsidRPr="00F12148">
        <w:rPr>
          <w:rFonts w:ascii="Times" w:hAnsi="Times" w:cs="Calibri"/>
          <w:b/>
          <w:sz w:val="22"/>
          <w:szCs w:val="22"/>
        </w:rPr>
        <w:t>EDUCATION:</w:t>
      </w:r>
    </w:p>
    <w:p w14:paraId="1D840D79" w14:textId="77777777" w:rsidR="00F12148" w:rsidRDefault="00F12148" w:rsidP="00730BD3">
      <w:pPr>
        <w:jc w:val="both"/>
        <w:rPr>
          <w:b/>
          <w:color w:val="000000" w:themeColor="text1"/>
          <w:w w:val="101"/>
        </w:rPr>
      </w:pPr>
    </w:p>
    <w:p w14:paraId="0AB959A4" w14:textId="60E38108" w:rsidR="00844050" w:rsidRDefault="00844050" w:rsidP="00730BD3">
      <w:pPr>
        <w:jc w:val="both"/>
        <w:rPr>
          <w:b/>
          <w:color w:val="000000"/>
        </w:rPr>
      </w:pPr>
      <w:r w:rsidRPr="00844050">
        <w:rPr>
          <w:b/>
          <w:color w:val="000000"/>
        </w:rPr>
        <w:t>PAF-Karachi Institute of Economics and Technology</w:t>
      </w:r>
      <w:r w:rsidRPr="00905BBD">
        <w:rPr>
          <w:b/>
          <w:i/>
          <w:color w:val="000000"/>
        </w:rPr>
        <w:t xml:space="preserve">, </w:t>
      </w:r>
      <w:r w:rsidRPr="00905BBD">
        <w:rPr>
          <w:i/>
          <w:color w:val="000000"/>
        </w:rPr>
        <w:t>Karachi</w:t>
      </w:r>
      <w:r>
        <w:rPr>
          <w:b/>
          <w:color w:val="000000"/>
        </w:rPr>
        <w:t xml:space="preserve">           </w:t>
      </w:r>
      <w:r w:rsidR="00730BD3">
        <w:rPr>
          <w:b/>
          <w:color w:val="000000"/>
        </w:rPr>
        <w:t xml:space="preserve">                </w:t>
      </w:r>
      <w:r>
        <w:rPr>
          <w:b/>
          <w:color w:val="000000"/>
        </w:rPr>
        <w:t>2008</w:t>
      </w:r>
      <w:r w:rsidR="00730BD3">
        <w:rPr>
          <w:b/>
          <w:color w:val="000000"/>
        </w:rPr>
        <w:t xml:space="preserve"> </w:t>
      </w:r>
      <w:r>
        <w:rPr>
          <w:b/>
          <w:color w:val="000000"/>
        </w:rPr>
        <w:t>– 2011</w:t>
      </w:r>
    </w:p>
    <w:p w14:paraId="66EF4297" w14:textId="763FB059" w:rsidR="00844050" w:rsidRPr="00844050" w:rsidRDefault="00844050" w:rsidP="00730BD3">
      <w:pPr>
        <w:jc w:val="both"/>
        <w:rPr>
          <w:b/>
          <w:color w:val="000000"/>
        </w:rPr>
      </w:pPr>
      <w:r w:rsidRPr="00F12148">
        <w:rPr>
          <w:b/>
          <w:i/>
          <w:color w:val="000000"/>
        </w:rPr>
        <w:t>Bachelor in Engineering</w:t>
      </w:r>
      <w:r>
        <w:rPr>
          <w:i/>
          <w:color w:val="000000"/>
        </w:rPr>
        <w:t>, Electronics</w:t>
      </w:r>
    </w:p>
    <w:p w14:paraId="70C8B307" w14:textId="77777777" w:rsidR="00844050" w:rsidRPr="001E16C4" w:rsidRDefault="00844050" w:rsidP="00730BD3">
      <w:pPr>
        <w:jc w:val="both"/>
        <w:rPr>
          <w:rFonts w:ascii="Times" w:hAnsi="Times" w:cs="Calibri"/>
          <w:sz w:val="22"/>
          <w:szCs w:val="22"/>
        </w:rPr>
      </w:pPr>
    </w:p>
    <w:sectPr w:rsidR="00844050" w:rsidRPr="001E16C4" w:rsidSect="00844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singleLevel"/>
    <w:tmpl w:val="00000007"/>
    <w:name w:val="WW8Num12"/>
    <w:lvl w:ilvl="0">
      <w:start w:val="1"/>
      <w:numFmt w:val="bullet"/>
      <w:lvlText w:val=""/>
      <w:lvlJc w:val="left"/>
      <w:pPr>
        <w:tabs>
          <w:tab w:val="num" w:pos="0"/>
        </w:tabs>
        <w:ind w:left="720" w:hanging="360"/>
      </w:pPr>
      <w:rPr>
        <w:rFonts w:ascii="Symbol" w:hAnsi="Symbol" w:cs="Symbol" w:hint="default"/>
        <w:color w:val="000000"/>
        <w:sz w:val="22"/>
        <w:szCs w:val="22"/>
        <w:lang w:val="en-IN" w:eastAsia="ko-KR"/>
      </w:rPr>
    </w:lvl>
  </w:abstractNum>
  <w:abstractNum w:abstractNumId="1" w15:restartNumberingAfterBreak="0">
    <w:nsid w:val="00000008"/>
    <w:multiLevelType w:val="singleLevel"/>
    <w:tmpl w:val="00000008"/>
    <w:name w:val="WW8Num14"/>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D"/>
    <w:multiLevelType w:val="singleLevel"/>
    <w:tmpl w:val="0000000D"/>
    <w:name w:val="WW8Num34"/>
    <w:lvl w:ilvl="0">
      <w:start w:val="1"/>
      <w:numFmt w:val="bullet"/>
      <w:lvlText w:val=""/>
      <w:lvlJc w:val="left"/>
      <w:pPr>
        <w:tabs>
          <w:tab w:val="num" w:pos="0"/>
        </w:tabs>
        <w:ind w:left="450" w:hanging="360"/>
      </w:pPr>
      <w:rPr>
        <w:rFonts w:ascii="Wingdings" w:hAnsi="Wingdings" w:cs="Wingdings" w:hint="default"/>
        <w:sz w:val="20"/>
        <w:szCs w:val="20"/>
      </w:rPr>
    </w:lvl>
  </w:abstractNum>
  <w:abstractNum w:abstractNumId="3" w15:restartNumberingAfterBreak="0">
    <w:nsid w:val="039A6100"/>
    <w:multiLevelType w:val="hybridMultilevel"/>
    <w:tmpl w:val="125C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425E9"/>
    <w:multiLevelType w:val="hybridMultilevel"/>
    <w:tmpl w:val="415821C0"/>
    <w:lvl w:ilvl="0" w:tplc="40090001">
      <w:start w:val="1"/>
      <w:numFmt w:val="bullet"/>
      <w:lvlText w:val=""/>
      <w:lvlJc w:val="left"/>
      <w:pPr>
        <w:ind w:left="1088" w:hanging="360"/>
      </w:pPr>
      <w:rPr>
        <w:rFonts w:ascii="Symbol" w:hAnsi="Symbol" w:hint="default"/>
      </w:rPr>
    </w:lvl>
    <w:lvl w:ilvl="1" w:tplc="40090003">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start w:val="1"/>
      <w:numFmt w:val="bullet"/>
      <w:lvlText w:val=""/>
      <w:lvlJc w:val="left"/>
      <w:pPr>
        <w:ind w:left="5048" w:hanging="360"/>
      </w:pPr>
      <w:rPr>
        <w:rFonts w:ascii="Wingdings" w:hAnsi="Wingdings" w:hint="default"/>
      </w:rPr>
    </w:lvl>
    <w:lvl w:ilvl="6" w:tplc="4009000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5" w15:restartNumberingAfterBreak="0">
    <w:nsid w:val="2C43315D"/>
    <w:multiLevelType w:val="multilevel"/>
    <w:tmpl w:val="F08E386A"/>
    <w:lvl w:ilvl="0">
      <w:start w:val="1"/>
      <w:numFmt w:val="bullet"/>
      <w:lvlText w:val=""/>
      <w:lvlJc w:val="left"/>
      <w:pPr>
        <w:tabs>
          <w:tab w:val="num" w:pos="360"/>
        </w:tabs>
        <w:ind w:left="360" w:hanging="360"/>
      </w:pPr>
      <w:rPr>
        <w:rFonts w:ascii="Symbol" w:hAnsi="Symbol" w:cs="Symbol" w:hint="default"/>
        <w:b w:val="0"/>
        <w:color w:val="00000A"/>
        <w:sz w:val="22"/>
      </w:rPr>
    </w:lvl>
    <w:lvl w:ilvl="1">
      <w:start w:val="1"/>
      <w:numFmt w:val="bullet"/>
      <w:lvlText w:val="o"/>
      <w:lvlJc w:val="left"/>
      <w:pPr>
        <w:tabs>
          <w:tab w:val="num" w:pos="1440"/>
        </w:tabs>
        <w:ind w:left="1440" w:hanging="360"/>
      </w:pPr>
      <w:rPr>
        <w:rFonts w:ascii="Courier New" w:hAnsi="Courier New" w:cs="Calibri"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alibri"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alibri"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EB2204A"/>
    <w:multiLevelType w:val="hybridMultilevel"/>
    <w:tmpl w:val="C3A8991E"/>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7" w15:restartNumberingAfterBreak="0">
    <w:nsid w:val="3DF933D7"/>
    <w:multiLevelType w:val="hybridMultilevel"/>
    <w:tmpl w:val="0E924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A00CED"/>
    <w:multiLevelType w:val="multilevel"/>
    <w:tmpl w:val="498E2942"/>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alibri"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alibri"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alibri"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4302244"/>
    <w:multiLevelType w:val="hybridMultilevel"/>
    <w:tmpl w:val="61AEA77E"/>
    <w:lvl w:ilvl="0" w:tplc="04090009">
      <w:start w:val="1"/>
      <w:numFmt w:val="bullet"/>
      <w:lvlText w:val=""/>
      <w:lvlJc w:val="left"/>
      <w:pPr>
        <w:ind w:left="720" w:hanging="360"/>
      </w:pPr>
      <w:rPr>
        <w:rFonts w:ascii="Wingdings" w:hAnsi="Wingdings" w:hint="default"/>
        <w:color w:val="auto"/>
        <w:u w:color="FF66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44955390"/>
    <w:multiLevelType w:val="hybridMultilevel"/>
    <w:tmpl w:val="7AA6C5E8"/>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1" w15:restartNumberingAfterBreak="0">
    <w:nsid w:val="493F4A17"/>
    <w:multiLevelType w:val="hybridMultilevel"/>
    <w:tmpl w:val="360E09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1A5BD0"/>
    <w:multiLevelType w:val="hybridMultilevel"/>
    <w:tmpl w:val="0016C3FC"/>
    <w:lvl w:ilvl="0" w:tplc="04090009">
      <w:start w:val="1"/>
      <w:numFmt w:val="bullet"/>
      <w:lvlText w:val=""/>
      <w:lvlJc w:val="left"/>
      <w:pPr>
        <w:ind w:left="270" w:hanging="360"/>
      </w:pPr>
      <w:rPr>
        <w:rFonts w:ascii="Wingdings" w:hAnsi="Wingdings" w:hint="default"/>
        <w:color w:val="auto"/>
        <w:u w:color="FF6600"/>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3" w15:restartNumberingAfterBreak="0">
    <w:nsid w:val="564C7A78"/>
    <w:multiLevelType w:val="hybridMultilevel"/>
    <w:tmpl w:val="2640B0A6"/>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4" w15:restartNumberingAfterBreak="0">
    <w:nsid w:val="5DAE1844"/>
    <w:multiLevelType w:val="hybridMultilevel"/>
    <w:tmpl w:val="196E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F90BB1"/>
    <w:multiLevelType w:val="hybridMultilevel"/>
    <w:tmpl w:val="6A907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3C1C25"/>
    <w:multiLevelType w:val="multilevel"/>
    <w:tmpl w:val="B664CCB2"/>
    <w:lvl w:ilvl="0">
      <w:start w:val="1"/>
      <w:numFmt w:val="bullet"/>
      <w:lvlText w:val=""/>
      <w:lvlJc w:val="left"/>
      <w:pPr>
        <w:tabs>
          <w:tab w:val="num" w:pos="360"/>
        </w:tabs>
        <w:ind w:left="360" w:hanging="360"/>
      </w:pPr>
      <w:rPr>
        <w:rFonts w:ascii="Symbol" w:hAnsi="Symbol" w:cs="Symbol" w:hint="default"/>
        <w:b/>
        <w:color w:val="00000A"/>
        <w:sz w:val="22"/>
      </w:rPr>
    </w:lvl>
    <w:lvl w:ilvl="1">
      <w:start w:val="1"/>
      <w:numFmt w:val="bullet"/>
      <w:lvlText w:val="o"/>
      <w:lvlJc w:val="left"/>
      <w:pPr>
        <w:tabs>
          <w:tab w:val="num" w:pos="1440"/>
        </w:tabs>
        <w:ind w:left="1440" w:hanging="360"/>
      </w:pPr>
      <w:rPr>
        <w:rFonts w:ascii="Courier New" w:hAnsi="Courier New" w:cs="Calibri"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alibri"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alibri"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6C8878CD"/>
    <w:multiLevelType w:val="hybridMultilevel"/>
    <w:tmpl w:val="69E84306"/>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8" w15:restartNumberingAfterBreak="0">
    <w:nsid w:val="6D330725"/>
    <w:multiLevelType w:val="hybridMultilevel"/>
    <w:tmpl w:val="43800724"/>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9" w15:restartNumberingAfterBreak="0">
    <w:nsid w:val="70A820E5"/>
    <w:multiLevelType w:val="hybridMultilevel"/>
    <w:tmpl w:val="6B201E7C"/>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0" w15:restartNumberingAfterBreak="0">
    <w:nsid w:val="74F065CA"/>
    <w:multiLevelType w:val="hybridMultilevel"/>
    <w:tmpl w:val="8AB233A6"/>
    <w:lvl w:ilvl="0" w:tplc="04090009">
      <w:start w:val="1"/>
      <w:numFmt w:val="bullet"/>
      <w:lvlText w:val=""/>
      <w:lvlJc w:val="left"/>
      <w:pPr>
        <w:ind w:left="720" w:hanging="360"/>
      </w:pPr>
      <w:rPr>
        <w:rFonts w:ascii="Wingdings" w:hAnsi="Wingdings" w:hint="default"/>
        <w:color w:val="auto"/>
        <w:u w:color="FF66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83E47"/>
    <w:multiLevelType w:val="hybridMultilevel"/>
    <w:tmpl w:val="B14C60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36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3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9F052E"/>
    <w:multiLevelType w:val="multilevel"/>
    <w:tmpl w:val="ACEC5FCE"/>
    <w:lvl w:ilvl="0">
      <w:start w:val="1"/>
      <w:numFmt w:val="bullet"/>
      <w:lvlText w:val=""/>
      <w:lvlJc w:val="left"/>
      <w:pPr>
        <w:tabs>
          <w:tab w:val="num" w:pos="360"/>
        </w:tabs>
        <w:ind w:left="360" w:hanging="360"/>
      </w:pPr>
      <w:rPr>
        <w:rFonts w:ascii="Symbol" w:hAnsi="Symbol" w:cs="Symbol" w:hint="default"/>
        <w:color w:val="00000A"/>
        <w:sz w:val="22"/>
      </w:rPr>
    </w:lvl>
    <w:lvl w:ilvl="1">
      <w:start w:val="1"/>
      <w:numFmt w:val="bullet"/>
      <w:lvlText w:val="o"/>
      <w:lvlJc w:val="left"/>
      <w:pPr>
        <w:tabs>
          <w:tab w:val="num" w:pos="1080"/>
        </w:tabs>
        <w:ind w:left="1080" w:hanging="360"/>
      </w:pPr>
      <w:rPr>
        <w:rFonts w:ascii="Courier New" w:hAnsi="Courier New" w:cs="Calibri"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alibri"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alibri"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8"/>
  </w:num>
  <w:num w:numId="2">
    <w:abstractNumId w:val="16"/>
  </w:num>
  <w:num w:numId="3">
    <w:abstractNumId w:val="5"/>
  </w:num>
  <w:num w:numId="4">
    <w:abstractNumId w:val="11"/>
  </w:num>
  <w:num w:numId="5">
    <w:abstractNumId w:val="22"/>
  </w:num>
  <w:num w:numId="6">
    <w:abstractNumId w:val="1"/>
  </w:num>
  <w:num w:numId="7">
    <w:abstractNumId w:val="0"/>
  </w:num>
  <w:num w:numId="8">
    <w:abstractNumId w:val="15"/>
  </w:num>
  <w:num w:numId="9">
    <w:abstractNumId w:val="20"/>
  </w:num>
  <w:num w:numId="10">
    <w:abstractNumId w:val="7"/>
  </w:num>
  <w:num w:numId="11">
    <w:abstractNumId w:val="12"/>
  </w:num>
  <w:num w:numId="12">
    <w:abstractNumId w:val="2"/>
  </w:num>
  <w:num w:numId="13">
    <w:abstractNumId w:val="21"/>
  </w:num>
  <w:num w:numId="14">
    <w:abstractNumId w:val="4"/>
  </w:num>
  <w:num w:numId="15">
    <w:abstractNumId w:val="9"/>
  </w:num>
  <w:num w:numId="16">
    <w:abstractNumId w:val="14"/>
  </w:num>
  <w:num w:numId="17">
    <w:abstractNumId w:val="13"/>
  </w:num>
  <w:num w:numId="18">
    <w:abstractNumId w:val="19"/>
  </w:num>
  <w:num w:numId="19">
    <w:abstractNumId w:val="17"/>
  </w:num>
  <w:num w:numId="20">
    <w:abstractNumId w:val="18"/>
  </w:num>
  <w:num w:numId="21">
    <w:abstractNumId w:val="6"/>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EA1"/>
    <w:rsid w:val="00030F0D"/>
    <w:rsid w:val="000A2424"/>
    <w:rsid w:val="0013640E"/>
    <w:rsid w:val="001D3EA6"/>
    <w:rsid w:val="001E16C4"/>
    <w:rsid w:val="0023361D"/>
    <w:rsid w:val="002945DD"/>
    <w:rsid w:val="00517A9C"/>
    <w:rsid w:val="005960CF"/>
    <w:rsid w:val="00646D61"/>
    <w:rsid w:val="00693DAF"/>
    <w:rsid w:val="006A0B4D"/>
    <w:rsid w:val="00730BD3"/>
    <w:rsid w:val="00782C18"/>
    <w:rsid w:val="00833AB7"/>
    <w:rsid w:val="00844050"/>
    <w:rsid w:val="00B108F1"/>
    <w:rsid w:val="00BD6A12"/>
    <w:rsid w:val="00D11EB9"/>
    <w:rsid w:val="00D54777"/>
    <w:rsid w:val="00E70207"/>
    <w:rsid w:val="00E86E08"/>
    <w:rsid w:val="00EE1F8B"/>
    <w:rsid w:val="00F12148"/>
    <w:rsid w:val="00F2063D"/>
    <w:rsid w:val="00F338DE"/>
    <w:rsid w:val="00F87EA1"/>
    <w:rsid w:val="00FF5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A3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7EA1"/>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
    <w:qFormat/>
    <w:rsid w:val="00F2063D"/>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2063D"/>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2063D"/>
    <w:pPr>
      <w:keepNext/>
      <w:keepLines/>
      <w:spacing w:before="40"/>
      <w:outlineLvl w:val="2"/>
    </w:pPr>
    <w:rPr>
      <w:rFonts w:asciiTheme="majorHAnsi" w:eastAsiaTheme="majorEastAsia" w:hAnsiTheme="majorHAnsi" w:cstheme="majorBidi"/>
      <w:color w:val="44546A" w:themeColor="text2"/>
    </w:rPr>
  </w:style>
  <w:style w:type="paragraph" w:styleId="Heading4">
    <w:name w:val="heading 4"/>
    <w:basedOn w:val="Normal"/>
    <w:next w:val="Normal"/>
    <w:link w:val="Heading4Char"/>
    <w:uiPriority w:val="9"/>
    <w:semiHidden/>
    <w:unhideWhenUsed/>
    <w:qFormat/>
    <w:rsid w:val="00F2063D"/>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2063D"/>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2063D"/>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2063D"/>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2063D"/>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2063D"/>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6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063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2063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2063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2063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2063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2063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2063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2063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2063D"/>
    <w:rPr>
      <w:b/>
      <w:bCs/>
      <w:smallCaps/>
      <w:color w:val="595959" w:themeColor="text1" w:themeTint="A6"/>
      <w:spacing w:val="6"/>
    </w:rPr>
  </w:style>
  <w:style w:type="paragraph" w:styleId="Title">
    <w:name w:val="Title"/>
    <w:basedOn w:val="Normal"/>
    <w:next w:val="Normal"/>
    <w:link w:val="TitleChar"/>
    <w:uiPriority w:val="10"/>
    <w:qFormat/>
    <w:rsid w:val="00F2063D"/>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2063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2063D"/>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2063D"/>
    <w:rPr>
      <w:rFonts w:asciiTheme="majorHAnsi" w:eastAsiaTheme="majorEastAsia" w:hAnsiTheme="majorHAnsi" w:cstheme="majorBidi"/>
      <w:sz w:val="24"/>
      <w:szCs w:val="24"/>
    </w:rPr>
  </w:style>
  <w:style w:type="character" w:styleId="Strong">
    <w:name w:val="Strong"/>
    <w:basedOn w:val="DefaultParagraphFont"/>
    <w:uiPriority w:val="22"/>
    <w:qFormat/>
    <w:rsid w:val="00F2063D"/>
    <w:rPr>
      <w:b/>
      <w:bCs/>
    </w:rPr>
  </w:style>
  <w:style w:type="character" w:styleId="Emphasis">
    <w:name w:val="Emphasis"/>
    <w:basedOn w:val="DefaultParagraphFont"/>
    <w:uiPriority w:val="20"/>
    <w:qFormat/>
    <w:rsid w:val="00F2063D"/>
    <w:rPr>
      <w:i/>
      <w:iCs/>
    </w:rPr>
  </w:style>
  <w:style w:type="paragraph" w:styleId="NoSpacing">
    <w:name w:val="No Spacing"/>
    <w:qFormat/>
    <w:rsid w:val="00F2063D"/>
    <w:pPr>
      <w:spacing w:after="0" w:line="240" w:lineRule="auto"/>
    </w:pPr>
  </w:style>
  <w:style w:type="paragraph" w:styleId="ListParagraph">
    <w:name w:val="List Paragraph"/>
    <w:basedOn w:val="Normal"/>
    <w:link w:val="ListParagraphChar"/>
    <w:qFormat/>
    <w:rsid w:val="00F2063D"/>
    <w:pPr>
      <w:ind w:left="720"/>
      <w:contextualSpacing/>
    </w:pPr>
  </w:style>
  <w:style w:type="character" w:customStyle="1" w:styleId="ListParagraphChar">
    <w:name w:val="List Paragraph Char"/>
    <w:link w:val="ListParagraph"/>
    <w:rsid w:val="00F2063D"/>
  </w:style>
  <w:style w:type="paragraph" w:styleId="Quote">
    <w:name w:val="Quote"/>
    <w:basedOn w:val="Normal"/>
    <w:next w:val="Normal"/>
    <w:link w:val="QuoteChar"/>
    <w:uiPriority w:val="29"/>
    <w:qFormat/>
    <w:rsid w:val="00F2063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2063D"/>
    <w:rPr>
      <w:i/>
      <w:iCs/>
      <w:color w:val="404040" w:themeColor="text1" w:themeTint="BF"/>
    </w:rPr>
  </w:style>
  <w:style w:type="paragraph" w:styleId="IntenseQuote">
    <w:name w:val="Intense Quote"/>
    <w:basedOn w:val="Normal"/>
    <w:next w:val="Normal"/>
    <w:link w:val="IntenseQuoteChar"/>
    <w:uiPriority w:val="30"/>
    <w:qFormat/>
    <w:rsid w:val="00F2063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2063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2063D"/>
    <w:rPr>
      <w:i/>
      <w:iCs/>
      <w:color w:val="404040" w:themeColor="text1" w:themeTint="BF"/>
    </w:rPr>
  </w:style>
  <w:style w:type="character" w:styleId="IntenseEmphasis">
    <w:name w:val="Intense Emphasis"/>
    <w:basedOn w:val="DefaultParagraphFont"/>
    <w:uiPriority w:val="21"/>
    <w:qFormat/>
    <w:rsid w:val="00F2063D"/>
    <w:rPr>
      <w:b/>
      <w:bCs/>
      <w:i/>
      <w:iCs/>
    </w:rPr>
  </w:style>
  <w:style w:type="character" w:styleId="SubtleReference">
    <w:name w:val="Subtle Reference"/>
    <w:basedOn w:val="DefaultParagraphFont"/>
    <w:uiPriority w:val="31"/>
    <w:qFormat/>
    <w:rsid w:val="00F2063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2063D"/>
    <w:rPr>
      <w:b/>
      <w:bCs/>
      <w:smallCaps/>
      <w:spacing w:val="5"/>
      <w:u w:val="single"/>
    </w:rPr>
  </w:style>
  <w:style w:type="character" w:styleId="BookTitle">
    <w:name w:val="Book Title"/>
    <w:basedOn w:val="DefaultParagraphFont"/>
    <w:uiPriority w:val="33"/>
    <w:qFormat/>
    <w:rsid w:val="00F2063D"/>
    <w:rPr>
      <w:b/>
      <w:bCs/>
      <w:smallCaps/>
    </w:rPr>
  </w:style>
  <w:style w:type="paragraph" w:styleId="TOCHeading">
    <w:name w:val="TOC Heading"/>
    <w:basedOn w:val="Heading1"/>
    <w:next w:val="Normal"/>
    <w:uiPriority w:val="39"/>
    <w:semiHidden/>
    <w:unhideWhenUsed/>
    <w:qFormat/>
    <w:rsid w:val="00F2063D"/>
    <w:pPr>
      <w:outlineLvl w:val="9"/>
    </w:pPr>
  </w:style>
  <w:style w:type="character" w:customStyle="1" w:styleId="BodyText2Char">
    <w:name w:val="Body Text 2 Char"/>
    <w:basedOn w:val="DefaultParagraphFont"/>
    <w:link w:val="BodyText2"/>
    <w:qFormat/>
    <w:rsid w:val="00F87EA1"/>
    <w:rPr>
      <w:rFonts w:ascii="Times New Roman" w:eastAsia="Times New Roman" w:hAnsi="Times New Roman" w:cs="Times New Roman"/>
    </w:rPr>
  </w:style>
  <w:style w:type="paragraph" w:styleId="BodyText2">
    <w:name w:val="Body Text 2"/>
    <w:basedOn w:val="Normal"/>
    <w:link w:val="BodyText2Char"/>
    <w:qFormat/>
    <w:rsid w:val="00F87EA1"/>
    <w:pPr>
      <w:spacing w:after="120" w:line="480" w:lineRule="auto"/>
    </w:pPr>
    <w:rPr>
      <w:rFonts w:eastAsia="Times New Roman"/>
      <w:sz w:val="20"/>
      <w:szCs w:val="20"/>
      <w:lang w:eastAsia="en-US"/>
    </w:rPr>
  </w:style>
  <w:style w:type="character" w:customStyle="1" w:styleId="BodyText2Char1">
    <w:name w:val="Body Text 2 Char1"/>
    <w:basedOn w:val="DefaultParagraphFont"/>
    <w:uiPriority w:val="99"/>
    <w:semiHidden/>
    <w:rsid w:val="00F87EA1"/>
    <w:rPr>
      <w:rFonts w:ascii="Times New Roman" w:eastAsia="SimSun" w:hAnsi="Times New Roman" w:cs="Times New Roman"/>
      <w:sz w:val="24"/>
      <w:szCs w:val="24"/>
      <w:lang w:eastAsia="zh-CN"/>
    </w:rPr>
  </w:style>
  <w:style w:type="character" w:customStyle="1" w:styleId="apple-style-span">
    <w:name w:val="apple-style-span"/>
    <w:basedOn w:val="DefaultParagraphFont"/>
    <w:qFormat/>
    <w:rsid w:val="00F87EA1"/>
  </w:style>
  <w:style w:type="character" w:customStyle="1" w:styleId="apple-converted-space">
    <w:name w:val="apple-converted-space"/>
    <w:basedOn w:val="DefaultParagraphFont"/>
    <w:qFormat/>
    <w:rsid w:val="00F87EA1"/>
  </w:style>
  <w:style w:type="paragraph" w:customStyle="1" w:styleId="Normal1">
    <w:name w:val="Normal1"/>
    <w:rsid w:val="00F87EA1"/>
    <w:pPr>
      <w:suppressAutoHyphens/>
      <w:spacing w:after="200" w:line="276" w:lineRule="auto"/>
    </w:pPr>
    <w:rPr>
      <w:rFonts w:ascii="Calibri" w:eastAsia="Calibri" w:hAnsi="Calibri" w:cs="Calibri"/>
      <w:color w:val="000000"/>
      <w:sz w:val="22"/>
      <w:szCs w:val="22"/>
      <w:lang w:eastAsia="zh-CN"/>
    </w:rPr>
  </w:style>
  <w:style w:type="paragraph" w:styleId="Header">
    <w:name w:val="header"/>
    <w:basedOn w:val="Normal"/>
    <w:link w:val="HeaderChar"/>
    <w:rsid w:val="00F87EA1"/>
    <w:pPr>
      <w:suppressAutoHyphens/>
      <w:ind w:left="360"/>
      <w:jc w:val="both"/>
    </w:pPr>
    <w:rPr>
      <w:rFonts w:ascii="Calibri" w:eastAsia="Calibri" w:hAnsi="Calibri" w:cs="Calibri"/>
      <w:sz w:val="22"/>
      <w:szCs w:val="22"/>
      <w:lang w:eastAsia="ar-SA"/>
    </w:rPr>
  </w:style>
  <w:style w:type="character" w:customStyle="1" w:styleId="HeaderChar">
    <w:name w:val="Header Char"/>
    <w:basedOn w:val="DefaultParagraphFont"/>
    <w:link w:val="Header"/>
    <w:rsid w:val="00F87EA1"/>
    <w:rPr>
      <w:rFonts w:ascii="Calibri" w:eastAsia="Calibri" w:hAnsi="Calibri" w:cs="Calibri"/>
      <w:sz w:val="22"/>
      <w:szCs w:val="22"/>
      <w:lang w:eastAsia="ar-SA"/>
    </w:rPr>
  </w:style>
  <w:style w:type="character" w:styleId="Hyperlink">
    <w:name w:val="Hyperlink"/>
    <w:basedOn w:val="DefaultParagraphFont"/>
    <w:uiPriority w:val="99"/>
    <w:unhideWhenUsed/>
    <w:rsid w:val="00782C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etchoh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SYSMINDS</dc:creator>
  <cp:lastModifiedBy>Daniyal</cp:lastModifiedBy>
  <cp:revision>4</cp:revision>
  <dcterms:created xsi:type="dcterms:W3CDTF">2017-12-06T17:20:00Z</dcterms:created>
  <dcterms:modified xsi:type="dcterms:W3CDTF">2017-12-06T22:10:00Z</dcterms:modified>
</cp:coreProperties>
</file>