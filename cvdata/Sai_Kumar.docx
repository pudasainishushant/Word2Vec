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2C6" w:rsidRDefault="00CC52C6" w:rsidP="00891065">
      <w:pPr>
        <w:spacing w:line="276" w:lineRule="auto"/>
        <w:jc w:val="center"/>
        <w:rPr>
          <w:b/>
          <w:bCs/>
          <w:lang w:val="en-IN"/>
        </w:rPr>
      </w:pPr>
      <w:r>
        <w:rPr>
          <w:b/>
          <w:bCs/>
          <w:lang w:val="en-IN"/>
        </w:rPr>
        <w:t>PYTHON DEVELOPER</w:t>
      </w:r>
    </w:p>
    <w:p w:rsidR="00513B04" w:rsidRDefault="00513B04" w:rsidP="00891065">
      <w:pPr>
        <w:spacing w:line="276" w:lineRule="auto"/>
        <w:jc w:val="center"/>
        <w:rPr>
          <w:b/>
          <w:bCs/>
          <w:lang w:val="en-IN"/>
        </w:rPr>
      </w:pPr>
      <w:r w:rsidRPr="00891065">
        <w:rPr>
          <w:b/>
          <w:bCs/>
          <w:lang w:val="en-IN"/>
        </w:rPr>
        <w:t>SAI</w:t>
      </w:r>
      <w:r w:rsidR="002334BF">
        <w:rPr>
          <w:b/>
          <w:bCs/>
          <w:lang w:val="en-IN"/>
        </w:rPr>
        <w:t xml:space="preserve"> J</w:t>
      </w:r>
    </w:p>
    <w:p w:rsidR="002334BF" w:rsidRDefault="002334BF" w:rsidP="00891065">
      <w:pPr>
        <w:spacing w:line="276" w:lineRule="auto"/>
        <w:jc w:val="center"/>
        <w:rPr>
          <w:b/>
          <w:bCs/>
          <w:lang w:val="en-IN"/>
        </w:rPr>
      </w:pPr>
      <w:r>
        <w:rPr>
          <w:b/>
          <w:bCs/>
          <w:lang w:val="en-IN"/>
        </w:rPr>
        <w:t xml:space="preserve">Email: </w:t>
      </w:r>
      <w:r w:rsidR="00095205" w:rsidRPr="00095205">
        <w:rPr>
          <w:b/>
          <w:bCs/>
          <w:lang w:val="en-IN"/>
        </w:rPr>
        <w:t>pat@6com.us</w:t>
      </w:r>
    </w:p>
    <w:p w:rsidR="002334BF" w:rsidRPr="00891065" w:rsidRDefault="002334BF" w:rsidP="00891065">
      <w:pPr>
        <w:spacing w:line="276" w:lineRule="auto"/>
        <w:jc w:val="center"/>
        <w:rPr>
          <w:b/>
          <w:bCs/>
          <w:lang w:val="en-IN"/>
        </w:rPr>
      </w:pPr>
      <w:r>
        <w:rPr>
          <w:b/>
          <w:bCs/>
          <w:lang w:val="en-IN"/>
        </w:rPr>
        <w:t xml:space="preserve">Phone: </w:t>
      </w:r>
      <w:r w:rsidR="00095205" w:rsidRPr="00095205">
        <w:rPr>
          <w:b/>
          <w:bCs/>
          <w:lang w:val="en-IN"/>
        </w:rPr>
        <w:t>929 360 0133</w:t>
      </w:r>
    </w:p>
    <w:p w:rsidR="003B5DE2" w:rsidRDefault="003B5DE2" w:rsidP="00891065">
      <w:pPr>
        <w:spacing w:line="276" w:lineRule="auto"/>
        <w:jc w:val="both"/>
        <w:rPr>
          <w:b/>
          <w:bCs/>
          <w:u w:val="single"/>
          <w:lang w:val="en-IN"/>
        </w:rPr>
      </w:pPr>
    </w:p>
    <w:p w:rsidR="003B5DE2" w:rsidRDefault="003B5DE2" w:rsidP="00891065">
      <w:pPr>
        <w:spacing w:line="276" w:lineRule="auto"/>
        <w:jc w:val="both"/>
        <w:rPr>
          <w:b/>
          <w:bCs/>
          <w:u w:val="single"/>
          <w:lang w:val="en-IN"/>
        </w:rPr>
      </w:pPr>
    </w:p>
    <w:p w:rsidR="00396D53" w:rsidRPr="000E068C" w:rsidRDefault="002D5454" w:rsidP="00891065">
      <w:pPr>
        <w:spacing w:line="276" w:lineRule="auto"/>
        <w:jc w:val="both"/>
        <w:rPr>
          <w:b/>
          <w:bCs/>
          <w:color w:val="FF0000"/>
          <w:lang w:val="en-IN"/>
        </w:rPr>
      </w:pPr>
      <w:r w:rsidRPr="00891065">
        <w:rPr>
          <w:b/>
          <w:bCs/>
          <w:u w:val="single"/>
          <w:lang w:val="en-IN"/>
        </w:rPr>
        <w:t>P</w:t>
      </w:r>
      <w:r w:rsidR="00396D53" w:rsidRPr="00891065">
        <w:rPr>
          <w:b/>
          <w:bCs/>
          <w:u w:val="single"/>
          <w:lang w:val="en-IN"/>
        </w:rPr>
        <w:t>rofessional Summary:</w:t>
      </w:r>
    </w:p>
    <w:p w:rsidR="009D3DB3" w:rsidRPr="00891065" w:rsidRDefault="009D3DB3" w:rsidP="00891065">
      <w:pPr>
        <w:spacing w:line="276" w:lineRule="auto"/>
        <w:jc w:val="both"/>
        <w:rPr>
          <w:b/>
        </w:rPr>
      </w:pPr>
    </w:p>
    <w:p w:rsidR="001357AD" w:rsidRPr="00891065" w:rsidRDefault="00EB09B0" w:rsidP="00891065">
      <w:pPr>
        <w:pStyle w:val="ListParagraph"/>
        <w:numPr>
          <w:ilvl w:val="0"/>
          <w:numId w:val="12"/>
        </w:numPr>
        <w:spacing w:after="0" w:line="276" w:lineRule="auto"/>
        <w:ind w:left="720"/>
        <w:jc w:val="both"/>
        <w:rPr>
          <w:rFonts w:ascii="Times New Roman" w:eastAsia="Times New Roman" w:hAnsi="Times New Roman"/>
          <w:sz w:val="24"/>
          <w:szCs w:val="24"/>
        </w:rPr>
      </w:pPr>
      <w:r w:rsidRPr="00891065">
        <w:rPr>
          <w:rFonts w:ascii="Times New Roman" w:eastAsia="Times New Roman" w:hAnsi="Times New Roman"/>
          <w:sz w:val="24"/>
          <w:szCs w:val="24"/>
        </w:rPr>
        <w:t>Overall</w:t>
      </w:r>
      <w:r w:rsidR="001357AD" w:rsidRPr="00891065">
        <w:rPr>
          <w:rFonts w:ascii="Times New Roman" w:eastAsia="Times New Roman" w:hAnsi="Times New Roman"/>
          <w:sz w:val="24"/>
          <w:szCs w:val="24"/>
        </w:rPr>
        <w:t xml:space="preserve"> </w:t>
      </w:r>
      <w:r w:rsidR="002877AA" w:rsidRPr="00891065">
        <w:rPr>
          <w:rFonts w:ascii="Times New Roman" w:eastAsia="Times New Roman" w:hAnsi="Times New Roman"/>
          <w:sz w:val="24"/>
          <w:szCs w:val="24"/>
        </w:rPr>
        <w:t>8+years of expe</w:t>
      </w:r>
      <w:r w:rsidR="00165B04" w:rsidRPr="00891065">
        <w:rPr>
          <w:rFonts w:ascii="Times New Roman" w:eastAsia="Times New Roman" w:hAnsi="Times New Roman"/>
          <w:sz w:val="24"/>
          <w:szCs w:val="24"/>
        </w:rPr>
        <w:t>rience in software development and c</w:t>
      </w:r>
      <w:r w:rsidR="002877AA" w:rsidRPr="00891065">
        <w:rPr>
          <w:rFonts w:ascii="Times New Roman" w:eastAsia="Times New Roman" w:hAnsi="Times New Roman"/>
          <w:sz w:val="24"/>
          <w:szCs w:val="24"/>
        </w:rPr>
        <w:t xml:space="preserve">ompetent in web application developing using </w:t>
      </w:r>
      <w:r w:rsidR="00AE194D" w:rsidRPr="00891065">
        <w:rPr>
          <w:rFonts w:ascii="Times New Roman" w:eastAsia="Times New Roman" w:hAnsi="Times New Roman"/>
          <w:b/>
          <w:sz w:val="24"/>
          <w:szCs w:val="24"/>
        </w:rPr>
        <w:t>Python</w:t>
      </w:r>
      <w:r w:rsidR="002877AA" w:rsidRPr="00891065">
        <w:rPr>
          <w:rFonts w:ascii="Times New Roman" w:eastAsia="Times New Roman" w:hAnsi="Times New Roman"/>
          <w:b/>
          <w:sz w:val="24"/>
          <w:szCs w:val="24"/>
        </w:rPr>
        <w:t>, C and C++</w:t>
      </w:r>
      <w:r w:rsidR="002877AA" w:rsidRPr="00891065">
        <w:rPr>
          <w:rFonts w:ascii="Times New Roman" w:eastAsia="Times New Roman" w:hAnsi="Times New Roman"/>
          <w:sz w:val="24"/>
          <w:szCs w:val="24"/>
        </w:rPr>
        <w:t>.</w:t>
      </w:r>
    </w:p>
    <w:p w:rsidR="00687B27" w:rsidRPr="00891065" w:rsidRDefault="00687B27" w:rsidP="00891065">
      <w:pPr>
        <w:pStyle w:val="ListParagraph"/>
        <w:numPr>
          <w:ilvl w:val="0"/>
          <w:numId w:val="12"/>
        </w:numPr>
        <w:spacing w:after="0" w:line="276" w:lineRule="auto"/>
        <w:ind w:left="720"/>
        <w:jc w:val="both"/>
        <w:rPr>
          <w:rFonts w:ascii="Times New Roman" w:eastAsia="Times New Roman" w:hAnsi="Times New Roman"/>
          <w:sz w:val="24"/>
          <w:szCs w:val="24"/>
        </w:rPr>
      </w:pPr>
      <w:r w:rsidRPr="00891065">
        <w:rPr>
          <w:rFonts w:ascii="Times New Roman" w:eastAsia="Times New Roman" w:hAnsi="Times New Roman"/>
          <w:color w:val="000000"/>
          <w:sz w:val="24"/>
          <w:szCs w:val="24"/>
          <w:shd w:val="clear" w:color="auto" w:fill="FFFFFF"/>
        </w:rPr>
        <w:t xml:space="preserve">Good experience of software development in Python (libraries used: Beautiful Soup, </w:t>
      </w:r>
      <w:r w:rsidR="00891065" w:rsidRPr="00891065">
        <w:rPr>
          <w:rFonts w:ascii="Times New Roman" w:eastAsia="Times New Roman" w:hAnsi="Times New Roman"/>
          <w:color w:val="000000"/>
          <w:sz w:val="24"/>
          <w:szCs w:val="24"/>
          <w:shd w:val="clear" w:color="auto" w:fill="FFFFFF"/>
        </w:rPr>
        <w:t>NumPy</w:t>
      </w:r>
      <w:r w:rsidRPr="00891065">
        <w:rPr>
          <w:rFonts w:ascii="Times New Roman" w:eastAsia="Times New Roman" w:hAnsi="Times New Roman"/>
          <w:color w:val="000000"/>
          <w:sz w:val="24"/>
          <w:szCs w:val="24"/>
          <w:shd w:val="clear" w:color="auto" w:fill="FFFFFF"/>
        </w:rPr>
        <w:t xml:space="preserve">, </w:t>
      </w:r>
      <w:r w:rsidR="00891065" w:rsidRPr="00891065">
        <w:rPr>
          <w:rFonts w:ascii="Times New Roman" w:eastAsia="Times New Roman" w:hAnsi="Times New Roman"/>
          <w:color w:val="000000"/>
          <w:sz w:val="24"/>
          <w:szCs w:val="24"/>
          <w:shd w:val="clear" w:color="auto" w:fill="FFFFFF"/>
        </w:rPr>
        <w:t>SciPy</w:t>
      </w:r>
      <w:r w:rsidRPr="00891065">
        <w:rPr>
          <w:rFonts w:ascii="Times New Roman" w:eastAsia="Times New Roman" w:hAnsi="Times New Roman"/>
          <w:color w:val="000000"/>
          <w:sz w:val="24"/>
          <w:szCs w:val="24"/>
          <w:shd w:val="clear" w:color="auto" w:fill="FFFFFF"/>
        </w:rPr>
        <w:t xml:space="preserve">, matplotlib, python-twitter, Pandas </w:t>
      </w:r>
      <w:r w:rsidR="00891065" w:rsidRPr="00891065">
        <w:rPr>
          <w:rFonts w:ascii="Times New Roman" w:eastAsia="Times New Roman" w:hAnsi="Times New Roman"/>
          <w:color w:val="000000"/>
          <w:sz w:val="24"/>
          <w:szCs w:val="24"/>
          <w:shd w:val="clear" w:color="auto" w:fill="FFFFFF"/>
        </w:rPr>
        <w:t>data frame</w:t>
      </w:r>
      <w:r w:rsidRPr="00891065">
        <w:rPr>
          <w:rFonts w:ascii="Times New Roman" w:eastAsia="Times New Roman" w:hAnsi="Times New Roman"/>
          <w:color w:val="000000"/>
          <w:sz w:val="24"/>
          <w:szCs w:val="24"/>
          <w:shd w:val="clear" w:color="auto" w:fill="FFFFFF"/>
        </w:rPr>
        <w:t xml:space="preserve">, network, urllib2, MySQL dB for database connectivity) and IDEs - sublime text, Spyder, </w:t>
      </w:r>
      <w:r w:rsidR="00891065" w:rsidRPr="00891065">
        <w:rPr>
          <w:rFonts w:ascii="Times New Roman" w:eastAsia="Times New Roman" w:hAnsi="Times New Roman"/>
          <w:color w:val="000000"/>
          <w:sz w:val="24"/>
          <w:szCs w:val="24"/>
          <w:shd w:val="clear" w:color="auto" w:fill="FFFFFF"/>
        </w:rPr>
        <w:t>PyCharm</w:t>
      </w:r>
      <w:r w:rsidRPr="00891065">
        <w:rPr>
          <w:rFonts w:ascii="Times New Roman" w:eastAsia="Times New Roman" w:hAnsi="Times New Roman"/>
          <w:color w:val="000000"/>
          <w:sz w:val="24"/>
          <w:szCs w:val="24"/>
          <w:shd w:val="clear" w:color="auto" w:fill="FFFFFF"/>
        </w:rPr>
        <w:t>, emacs.</w:t>
      </w:r>
    </w:p>
    <w:p w:rsidR="00687B27" w:rsidRPr="00891065" w:rsidRDefault="00687B27" w:rsidP="00891065">
      <w:pPr>
        <w:pStyle w:val="ListParagraph"/>
        <w:numPr>
          <w:ilvl w:val="0"/>
          <w:numId w:val="12"/>
        </w:numPr>
        <w:spacing w:after="0" w:line="276" w:lineRule="auto"/>
        <w:ind w:left="720"/>
        <w:jc w:val="both"/>
        <w:rPr>
          <w:rFonts w:ascii="Times New Roman" w:eastAsia="Times New Roman" w:hAnsi="Times New Roman"/>
          <w:sz w:val="24"/>
          <w:szCs w:val="24"/>
        </w:rPr>
      </w:pPr>
      <w:r w:rsidRPr="00891065">
        <w:rPr>
          <w:rFonts w:ascii="Times New Roman" w:eastAsia="Times New Roman" w:hAnsi="Times New Roman"/>
          <w:color w:val="000000"/>
          <w:sz w:val="24"/>
          <w:szCs w:val="24"/>
          <w:shd w:val="clear" w:color="auto" w:fill="FFFFFF"/>
        </w:rPr>
        <w:t xml:space="preserve">Experienced with full software development life-cycle (SDLC), architecting scalable platforms, </w:t>
      </w:r>
      <w:r w:rsidR="001357AD" w:rsidRPr="00891065">
        <w:rPr>
          <w:rFonts w:ascii="Times New Roman" w:eastAsia="Times New Roman" w:hAnsi="Times New Roman"/>
          <w:color w:val="000000"/>
          <w:sz w:val="24"/>
          <w:szCs w:val="24"/>
          <w:shd w:val="clear" w:color="auto" w:fill="FFFFFF"/>
        </w:rPr>
        <w:t>object-oriented</w:t>
      </w:r>
      <w:r w:rsidRPr="00891065">
        <w:rPr>
          <w:rFonts w:ascii="Times New Roman" w:eastAsia="Times New Roman" w:hAnsi="Times New Roman"/>
          <w:color w:val="000000"/>
          <w:sz w:val="24"/>
          <w:szCs w:val="24"/>
          <w:shd w:val="clear" w:color="auto" w:fill="FFFFFF"/>
        </w:rPr>
        <w:t xml:space="preserve"> programming (OOPs), database design and agile methodologies.</w:t>
      </w:r>
    </w:p>
    <w:p w:rsidR="00687B27" w:rsidRPr="00891065" w:rsidRDefault="00687B27" w:rsidP="00891065">
      <w:pPr>
        <w:pStyle w:val="ListParagraph"/>
        <w:numPr>
          <w:ilvl w:val="0"/>
          <w:numId w:val="12"/>
        </w:numPr>
        <w:spacing w:after="0" w:line="276" w:lineRule="auto"/>
        <w:ind w:left="720"/>
        <w:jc w:val="both"/>
        <w:rPr>
          <w:rFonts w:ascii="Times New Roman" w:eastAsia="Times New Roman" w:hAnsi="Times New Roman"/>
          <w:sz w:val="24"/>
          <w:szCs w:val="24"/>
        </w:rPr>
      </w:pPr>
      <w:r w:rsidRPr="00891065">
        <w:rPr>
          <w:rFonts w:ascii="Times New Roman" w:eastAsia="Times New Roman" w:hAnsi="Times New Roman"/>
          <w:color w:val="000000"/>
          <w:sz w:val="24"/>
          <w:szCs w:val="24"/>
          <w:shd w:val="clear" w:color="auto" w:fill="FFFFFF"/>
        </w:rPr>
        <w:t>Developed the required XML Schema documents and implemented the framework for parsing XML documents.</w:t>
      </w:r>
    </w:p>
    <w:p w:rsidR="00687B27" w:rsidRPr="00891065" w:rsidRDefault="00687B27" w:rsidP="00891065">
      <w:pPr>
        <w:pStyle w:val="ListParagraph"/>
        <w:numPr>
          <w:ilvl w:val="0"/>
          <w:numId w:val="12"/>
        </w:numPr>
        <w:spacing w:after="0" w:line="276" w:lineRule="auto"/>
        <w:ind w:left="720"/>
        <w:jc w:val="both"/>
        <w:rPr>
          <w:rFonts w:ascii="Times New Roman" w:eastAsia="Times New Roman" w:hAnsi="Times New Roman"/>
          <w:sz w:val="24"/>
          <w:szCs w:val="24"/>
        </w:rPr>
      </w:pPr>
      <w:r w:rsidRPr="00891065">
        <w:rPr>
          <w:rFonts w:ascii="Times New Roman" w:eastAsia="Times New Roman" w:hAnsi="Times New Roman"/>
          <w:color w:val="000000"/>
          <w:sz w:val="24"/>
          <w:szCs w:val="24"/>
          <w:shd w:val="clear" w:color="auto" w:fill="FFFFFF"/>
        </w:rPr>
        <w:t>Excellent knowledge on Predictive Modelling using python and K-mean Clustering for Python Machine Learning Language</w:t>
      </w:r>
    </w:p>
    <w:p w:rsidR="00687B27" w:rsidRPr="00891065" w:rsidRDefault="00687B27" w:rsidP="00891065">
      <w:pPr>
        <w:pStyle w:val="ListParagraph"/>
        <w:numPr>
          <w:ilvl w:val="0"/>
          <w:numId w:val="12"/>
        </w:numPr>
        <w:spacing w:after="0" w:line="276" w:lineRule="auto"/>
        <w:ind w:left="720"/>
        <w:jc w:val="both"/>
        <w:rPr>
          <w:rFonts w:ascii="Times New Roman" w:eastAsia="Times New Roman" w:hAnsi="Times New Roman"/>
          <w:sz w:val="24"/>
          <w:szCs w:val="24"/>
        </w:rPr>
      </w:pPr>
      <w:r w:rsidRPr="00891065">
        <w:rPr>
          <w:rFonts w:ascii="Times New Roman" w:eastAsia="Times New Roman" w:hAnsi="Times New Roman"/>
          <w:color w:val="000000"/>
          <w:sz w:val="24"/>
          <w:szCs w:val="24"/>
          <w:shd w:val="clear" w:color="auto" w:fill="FFFFFF"/>
        </w:rPr>
        <w:t>Good experience in Shell Scripting, SQL Server, UNIX and Linux.</w:t>
      </w:r>
    </w:p>
    <w:p w:rsidR="00687B27" w:rsidRPr="00891065" w:rsidRDefault="00F864E3" w:rsidP="00891065">
      <w:pPr>
        <w:pStyle w:val="ListParagraph"/>
        <w:numPr>
          <w:ilvl w:val="0"/>
          <w:numId w:val="12"/>
        </w:numPr>
        <w:spacing w:after="0" w:line="276" w:lineRule="auto"/>
        <w:ind w:left="720"/>
        <w:jc w:val="both"/>
        <w:rPr>
          <w:rFonts w:ascii="Times New Roman" w:eastAsia="Times New Roman" w:hAnsi="Times New Roman"/>
          <w:sz w:val="24"/>
          <w:szCs w:val="24"/>
        </w:rPr>
      </w:pPr>
      <w:r w:rsidRPr="00891065">
        <w:rPr>
          <w:rFonts w:ascii="Times New Roman" w:eastAsia="Times New Roman" w:hAnsi="Times New Roman"/>
          <w:color w:val="000000"/>
          <w:sz w:val="24"/>
          <w:szCs w:val="24"/>
          <w:shd w:val="clear" w:color="auto" w:fill="FFFFFF"/>
        </w:rPr>
        <w:t>Created Python</w:t>
      </w:r>
      <w:r w:rsidR="00ED0620" w:rsidRPr="00891065">
        <w:rPr>
          <w:rFonts w:ascii="Times New Roman" w:eastAsia="Times New Roman" w:hAnsi="Times New Roman"/>
          <w:color w:val="000000"/>
          <w:sz w:val="24"/>
          <w:szCs w:val="24"/>
          <w:shd w:val="clear" w:color="auto" w:fill="FFFFFF"/>
        </w:rPr>
        <w:t xml:space="preserve"> contents to robotize AWS administrations which incorporate web servers, ELB, Cloud front dissemination, databases, security gatherings and application design.</w:t>
      </w:r>
    </w:p>
    <w:p w:rsidR="00687B27" w:rsidRPr="00891065" w:rsidRDefault="00687B27" w:rsidP="00891065">
      <w:pPr>
        <w:pStyle w:val="ListParagraph"/>
        <w:numPr>
          <w:ilvl w:val="0"/>
          <w:numId w:val="12"/>
        </w:numPr>
        <w:spacing w:after="0" w:line="276" w:lineRule="auto"/>
        <w:ind w:left="720"/>
        <w:jc w:val="both"/>
        <w:rPr>
          <w:rFonts w:ascii="Times New Roman" w:eastAsia="Times New Roman" w:hAnsi="Times New Roman"/>
          <w:sz w:val="24"/>
          <w:szCs w:val="24"/>
        </w:rPr>
      </w:pPr>
      <w:r w:rsidRPr="00891065">
        <w:rPr>
          <w:rFonts w:ascii="Times New Roman" w:eastAsia="Times New Roman" w:hAnsi="Times New Roman"/>
          <w:color w:val="000000"/>
          <w:sz w:val="24"/>
          <w:szCs w:val="24"/>
          <w:shd w:val="clear" w:color="auto" w:fill="FFFFFF"/>
        </w:rPr>
        <w:t>Experience in handling database issues and connections with SQL and NoSQL databases like MongoDB (2.6, 2.4) by installing and configuring various packages in python (Teradata, MySQL dB, MySQL connector, Pymongo and SQL Alchemy).</w:t>
      </w:r>
    </w:p>
    <w:p w:rsidR="00687B27" w:rsidRPr="00891065" w:rsidRDefault="00687B27" w:rsidP="00891065">
      <w:pPr>
        <w:pStyle w:val="ListParagraph"/>
        <w:numPr>
          <w:ilvl w:val="0"/>
          <w:numId w:val="12"/>
        </w:numPr>
        <w:spacing w:after="0" w:line="276" w:lineRule="auto"/>
        <w:ind w:left="720"/>
        <w:jc w:val="both"/>
        <w:rPr>
          <w:rFonts w:ascii="Times New Roman" w:eastAsia="Times New Roman" w:hAnsi="Times New Roman"/>
          <w:sz w:val="24"/>
          <w:szCs w:val="24"/>
        </w:rPr>
      </w:pPr>
      <w:r w:rsidRPr="00891065">
        <w:rPr>
          <w:rFonts w:ascii="Times New Roman" w:eastAsia="Times New Roman" w:hAnsi="Times New Roman"/>
          <w:color w:val="000000"/>
          <w:sz w:val="24"/>
          <w:szCs w:val="24"/>
          <w:shd w:val="clear" w:color="auto" w:fill="FFFFFF"/>
        </w:rPr>
        <w:t>Good experience in developing web applications implementing MVT architecture using Django, Flask, Webapp2 web application frameworks, with good understanding of Django ORM and SQL</w:t>
      </w:r>
      <w:r w:rsidR="003934F3" w:rsidRPr="00891065">
        <w:rPr>
          <w:rFonts w:ascii="Times New Roman" w:eastAsia="Times New Roman" w:hAnsi="Times New Roman"/>
          <w:color w:val="000000"/>
          <w:sz w:val="24"/>
          <w:szCs w:val="24"/>
          <w:shd w:val="clear" w:color="auto" w:fill="FFFFFF"/>
        </w:rPr>
        <w:t xml:space="preserve"> </w:t>
      </w:r>
      <w:r w:rsidRPr="00891065">
        <w:rPr>
          <w:rFonts w:ascii="Times New Roman" w:eastAsia="Times New Roman" w:hAnsi="Times New Roman"/>
          <w:color w:val="000000"/>
          <w:sz w:val="24"/>
          <w:szCs w:val="24"/>
          <w:shd w:val="clear" w:color="auto" w:fill="FFFFFF"/>
        </w:rPr>
        <w:t>Alchemy.</w:t>
      </w:r>
    </w:p>
    <w:p w:rsidR="00687B27" w:rsidRPr="00891065" w:rsidRDefault="00687B27" w:rsidP="00891065">
      <w:pPr>
        <w:pStyle w:val="ListParagraph"/>
        <w:numPr>
          <w:ilvl w:val="0"/>
          <w:numId w:val="12"/>
        </w:numPr>
        <w:spacing w:after="0" w:line="276" w:lineRule="auto"/>
        <w:ind w:left="720"/>
        <w:jc w:val="both"/>
        <w:rPr>
          <w:rFonts w:ascii="Times New Roman" w:eastAsia="Times New Roman" w:hAnsi="Times New Roman"/>
          <w:sz w:val="24"/>
          <w:szCs w:val="24"/>
        </w:rPr>
      </w:pPr>
      <w:r w:rsidRPr="00891065">
        <w:rPr>
          <w:rFonts w:ascii="Times New Roman" w:eastAsia="Times New Roman" w:hAnsi="Times New Roman"/>
          <w:color w:val="000000"/>
          <w:sz w:val="24"/>
          <w:szCs w:val="24"/>
          <w:shd w:val="clear" w:color="auto" w:fill="FFFFFF"/>
        </w:rPr>
        <w:t>Successfully migrated the Django database from SQLite to MySQL to PostgreSQL with complete data integrity.</w:t>
      </w:r>
    </w:p>
    <w:p w:rsidR="003934F3" w:rsidRPr="00891065" w:rsidRDefault="003934F3" w:rsidP="00891065">
      <w:pPr>
        <w:pStyle w:val="ListParagraph"/>
        <w:numPr>
          <w:ilvl w:val="0"/>
          <w:numId w:val="12"/>
        </w:numPr>
        <w:spacing w:after="0" w:line="276" w:lineRule="auto"/>
        <w:ind w:left="720"/>
        <w:jc w:val="both"/>
        <w:rPr>
          <w:rFonts w:ascii="Times New Roman" w:eastAsia="Times New Roman" w:hAnsi="Times New Roman"/>
          <w:sz w:val="24"/>
          <w:szCs w:val="24"/>
        </w:rPr>
      </w:pPr>
      <w:r w:rsidRPr="00891065">
        <w:rPr>
          <w:rFonts w:ascii="Times New Roman" w:eastAsia="Times New Roman" w:hAnsi="Times New Roman"/>
          <w:color w:val="000000"/>
          <w:sz w:val="24"/>
          <w:szCs w:val="24"/>
          <w:shd w:val="clear" w:color="auto" w:fill="FFFFFF"/>
        </w:rPr>
        <w:t>Good experience in working with Amazon Web Services (AWS) like AWS EC2, S3, VPC, SES, ELB, EBS, RDS, Glacier, Dynamo DB etc.</w:t>
      </w:r>
    </w:p>
    <w:p w:rsidR="00447E53" w:rsidRPr="00891065" w:rsidRDefault="00815BD4" w:rsidP="00891065">
      <w:pPr>
        <w:pStyle w:val="ListParagraph"/>
        <w:numPr>
          <w:ilvl w:val="0"/>
          <w:numId w:val="12"/>
        </w:numPr>
        <w:spacing w:line="276" w:lineRule="auto"/>
        <w:ind w:left="720"/>
        <w:jc w:val="both"/>
        <w:rPr>
          <w:rFonts w:ascii="Times New Roman" w:eastAsia="Times New Roman" w:hAnsi="Times New Roman"/>
          <w:sz w:val="24"/>
          <w:szCs w:val="24"/>
        </w:rPr>
      </w:pPr>
      <w:r w:rsidRPr="00891065">
        <w:rPr>
          <w:rFonts w:ascii="Times New Roman" w:eastAsia="Times New Roman" w:hAnsi="Times New Roman"/>
          <w:color w:val="000000"/>
          <w:sz w:val="24"/>
          <w:szCs w:val="24"/>
          <w:shd w:val="clear" w:color="auto" w:fill="FFFFFF"/>
        </w:rPr>
        <w:t>Excellent experience with Python development under Linux OS (Debian, Ubuntu, SUSE Linux, Red Hat Linux, Fedora)</w:t>
      </w:r>
      <w:r w:rsidR="00165B04" w:rsidRPr="00891065">
        <w:rPr>
          <w:rFonts w:ascii="Times New Roman" w:eastAsia="Times New Roman" w:hAnsi="Times New Roman"/>
          <w:color w:val="000000"/>
          <w:sz w:val="24"/>
          <w:szCs w:val="24"/>
          <w:shd w:val="clear" w:color="auto" w:fill="FFFFFF"/>
        </w:rPr>
        <w:t>.</w:t>
      </w:r>
    </w:p>
    <w:p w:rsidR="003934F3" w:rsidRPr="00891065" w:rsidRDefault="003934F3" w:rsidP="00891065">
      <w:pPr>
        <w:pStyle w:val="ListParagraph"/>
        <w:numPr>
          <w:ilvl w:val="0"/>
          <w:numId w:val="12"/>
        </w:numPr>
        <w:spacing w:after="0" w:line="276" w:lineRule="auto"/>
        <w:ind w:left="720"/>
        <w:jc w:val="both"/>
        <w:rPr>
          <w:rFonts w:ascii="Times New Roman" w:eastAsia="Times New Roman" w:hAnsi="Times New Roman"/>
          <w:sz w:val="24"/>
          <w:szCs w:val="24"/>
        </w:rPr>
      </w:pPr>
      <w:r w:rsidRPr="00891065">
        <w:rPr>
          <w:rFonts w:ascii="Times New Roman" w:eastAsia="Times New Roman" w:hAnsi="Times New Roman"/>
          <w:color w:val="000000"/>
          <w:sz w:val="24"/>
          <w:szCs w:val="24"/>
          <w:shd w:val="clear" w:color="auto" w:fill="FFFFFF"/>
        </w:rPr>
        <w:t>Experienced in following PEP8 coding st</w:t>
      </w:r>
      <w:r w:rsidR="00165B04" w:rsidRPr="00891065">
        <w:rPr>
          <w:rFonts w:ascii="Times New Roman" w:eastAsia="Times New Roman" w:hAnsi="Times New Roman"/>
          <w:color w:val="000000"/>
          <w:sz w:val="24"/>
          <w:szCs w:val="24"/>
          <w:shd w:val="clear" w:color="auto" w:fill="FFFFFF"/>
        </w:rPr>
        <w:t>andards across various projects and e</w:t>
      </w:r>
      <w:r w:rsidRPr="00891065">
        <w:rPr>
          <w:rFonts w:ascii="Times New Roman" w:eastAsia="Times New Roman" w:hAnsi="Times New Roman"/>
          <w:color w:val="000000"/>
          <w:sz w:val="24"/>
          <w:szCs w:val="24"/>
          <w:shd w:val="clear" w:color="auto" w:fill="FFFFFF"/>
        </w:rPr>
        <w:t>xperience in Apache, Tomcat.</w:t>
      </w:r>
    </w:p>
    <w:p w:rsidR="003934F3" w:rsidRPr="00891065" w:rsidRDefault="003934F3" w:rsidP="00891065">
      <w:pPr>
        <w:pStyle w:val="ListParagraph"/>
        <w:numPr>
          <w:ilvl w:val="0"/>
          <w:numId w:val="12"/>
        </w:numPr>
        <w:spacing w:after="0" w:line="276" w:lineRule="auto"/>
        <w:ind w:left="720"/>
        <w:jc w:val="both"/>
        <w:rPr>
          <w:rFonts w:ascii="Times New Roman" w:eastAsia="Times New Roman" w:hAnsi="Times New Roman"/>
          <w:sz w:val="24"/>
          <w:szCs w:val="24"/>
        </w:rPr>
      </w:pPr>
      <w:r w:rsidRPr="00891065">
        <w:rPr>
          <w:rFonts w:ascii="Times New Roman" w:eastAsia="Times New Roman" w:hAnsi="Times New Roman"/>
          <w:color w:val="000000"/>
          <w:sz w:val="24"/>
          <w:szCs w:val="24"/>
          <w:shd w:val="clear" w:color="auto" w:fill="FFFFFF"/>
        </w:rPr>
        <w:t xml:space="preserve">Experienced in developing web-based applications using Python, Django, PHP, XML, CSS, HTML, Java Script and </w:t>
      </w:r>
      <w:r w:rsidR="00891065" w:rsidRPr="00891065">
        <w:rPr>
          <w:rFonts w:ascii="Times New Roman" w:eastAsia="Times New Roman" w:hAnsi="Times New Roman"/>
          <w:color w:val="000000"/>
          <w:sz w:val="24"/>
          <w:szCs w:val="24"/>
          <w:shd w:val="clear" w:color="auto" w:fill="FFFFFF"/>
        </w:rPr>
        <w:t>jQuery</w:t>
      </w:r>
      <w:r w:rsidRPr="00891065">
        <w:rPr>
          <w:rFonts w:ascii="Times New Roman" w:eastAsia="Times New Roman" w:hAnsi="Times New Roman"/>
          <w:color w:val="000000"/>
          <w:sz w:val="24"/>
          <w:szCs w:val="24"/>
          <w:shd w:val="clear" w:color="auto" w:fill="FFFFFF"/>
        </w:rPr>
        <w:t>.</w:t>
      </w:r>
    </w:p>
    <w:p w:rsidR="003934F3" w:rsidRPr="00891065" w:rsidRDefault="003934F3" w:rsidP="00891065">
      <w:pPr>
        <w:pStyle w:val="ListParagraph"/>
        <w:numPr>
          <w:ilvl w:val="0"/>
          <w:numId w:val="12"/>
        </w:numPr>
        <w:spacing w:after="0" w:line="276" w:lineRule="auto"/>
        <w:ind w:left="720"/>
        <w:jc w:val="both"/>
        <w:rPr>
          <w:rFonts w:ascii="Times New Roman" w:eastAsia="Times New Roman" w:hAnsi="Times New Roman"/>
          <w:sz w:val="24"/>
          <w:szCs w:val="24"/>
        </w:rPr>
      </w:pPr>
      <w:r w:rsidRPr="00891065">
        <w:rPr>
          <w:rFonts w:ascii="Times New Roman" w:eastAsia="Times New Roman" w:hAnsi="Times New Roman"/>
          <w:color w:val="000000"/>
          <w:sz w:val="24"/>
          <w:szCs w:val="24"/>
          <w:shd w:val="clear" w:color="auto" w:fill="FFFFFF"/>
        </w:rPr>
        <w:t>Very strong full life cycle application development experience</w:t>
      </w:r>
    </w:p>
    <w:p w:rsidR="00786CBC" w:rsidRPr="00891065" w:rsidRDefault="00786CBC" w:rsidP="00891065">
      <w:pPr>
        <w:pStyle w:val="ListParagraph"/>
        <w:numPr>
          <w:ilvl w:val="0"/>
          <w:numId w:val="12"/>
        </w:numPr>
        <w:spacing w:line="276" w:lineRule="auto"/>
        <w:ind w:left="720"/>
        <w:jc w:val="both"/>
        <w:rPr>
          <w:rFonts w:ascii="Times New Roman" w:eastAsia="Times New Roman" w:hAnsi="Times New Roman"/>
          <w:sz w:val="24"/>
          <w:szCs w:val="24"/>
        </w:rPr>
      </w:pPr>
      <w:r w:rsidRPr="00891065">
        <w:rPr>
          <w:rFonts w:ascii="Times New Roman" w:eastAsia="Times New Roman" w:hAnsi="Times New Roman"/>
          <w:color w:val="000000"/>
          <w:sz w:val="24"/>
          <w:szCs w:val="24"/>
          <w:shd w:val="clear" w:color="auto" w:fill="FFFFFF"/>
        </w:rPr>
        <w:t xml:space="preserve">Having good experience in </w:t>
      </w:r>
      <w:r w:rsidR="00AD3152" w:rsidRPr="00891065">
        <w:rPr>
          <w:rFonts w:ascii="Times New Roman" w:eastAsia="Times New Roman" w:hAnsi="Times New Roman"/>
          <w:color w:val="000000"/>
          <w:sz w:val="24"/>
          <w:szCs w:val="24"/>
          <w:shd w:val="clear" w:color="auto" w:fill="FFFFFF"/>
        </w:rPr>
        <w:t>SALT Stack</w:t>
      </w:r>
      <w:r w:rsidRPr="00891065">
        <w:rPr>
          <w:rFonts w:ascii="Times New Roman" w:eastAsia="Times New Roman" w:hAnsi="Times New Roman"/>
          <w:color w:val="000000"/>
          <w:sz w:val="24"/>
          <w:szCs w:val="24"/>
          <w:shd w:val="clear" w:color="auto" w:fill="FFFFFF"/>
        </w:rPr>
        <w:t xml:space="preserve"> and Puppet for Deployment on Multiple platforms.</w:t>
      </w:r>
    </w:p>
    <w:p w:rsidR="00F864E3" w:rsidRPr="00891065" w:rsidRDefault="00F864E3" w:rsidP="00891065">
      <w:pPr>
        <w:pStyle w:val="ListParagraph"/>
        <w:numPr>
          <w:ilvl w:val="0"/>
          <w:numId w:val="12"/>
        </w:numPr>
        <w:spacing w:line="276" w:lineRule="auto"/>
        <w:ind w:left="720"/>
        <w:jc w:val="both"/>
        <w:rPr>
          <w:rFonts w:ascii="Times New Roman" w:eastAsia="Times New Roman" w:hAnsi="Times New Roman"/>
          <w:sz w:val="24"/>
          <w:szCs w:val="24"/>
        </w:rPr>
      </w:pPr>
      <w:r w:rsidRPr="00891065">
        <w:rPr>
          <w:rFonts w:ascii="Times New Roman" w:eastAsia="Times New Roman" w:hAnsi="Times New Roman"/>
          <w:sz w:val="24"/>
          <w:szCs w:val="24"/>
        </w:rPr>
        <w:lastRenderedPageBreak/>
        <w:t>Experience of Build and Deployment stage and utilization of Continuous Integration (CI/CD) apparatuses, construct arrangement, change history for discharges, Maintenance of assemble framework, computerization and smoke test forms, overseeing, designing, and keeping up source control administration frameworks.</w:t>
      </w:r>
    </w:p>
    <w:p w:rsidR="00447E53" w:rsidRPr="00891065" w:rsidRDefault="00447E53" w:rsidP="00891065">
      <w:pPr>
        <w:pStyle w:val="ListParagraph"/>
        <w:numPr>
          <w:ilvl w:val="0"/>
          <w:numId w:val="12"/>
        </w:numPr>
        <w:spacing w:line="276" w:lineRule="auto"/>
        <w:ind w:left="720"/>
        <w:jc w:val="both"/>
        <w:rPr>
          <w:rFonts w:ascii="Times New Roman" w:eastAsia="Times New Roman" w:hAnsi="Times New Roman"/>
          <w:sz w:val="24"/>
          <w:szCs w:val="24"/>
        </w:rPr>
      </w:pPr>
      <w:r w:rsidRPr="00891065">
        <w:rPr>
          <w:rFonts w:ascii="Times New Roman" w:eastAsia="Times New Roman" w:hAnsi="Times New Roman"/>
          <w:color w:val="000000"/>
          <w:sz w:val="24"/>
          <w:szCs w:val="24"/>
          <w:shd w:val="clear" w:color="auto" w:fill="FFFFFF"/>
        </w:rPr>
        <w:t>Installed and configured GIT and was responsible to work for commit, resolve conflict and merge, fetching code.</w:t>
      </w:r>
    </w:p>
    <w:p w:rsidR="00447E53" w:rsidRPr="00891065" w:rsidRDefault="00447E53" w:rsidP="00891065">
      <w:pPr>
        <w:pStyle w:val="ListParagraph"/>
        <w:numPr>
          <w:ilvl w:val="0"/>
          <w:numId w:val="12"/>
        </w:numPr>
        <w:spacing w:line="276" w:lineRule="auto"/>
        <w:ind w:left="720"/>
        <w:jc w:val="both"/>
        <w:rPr>
          <w:rFonts w:ascii="Times New Roman" w:eastAsia="Times New Roman" w:hAnsi="Times New Roman"/>
          <w:sz w:val="24"/>
          <w:szCs w:val="24"/>
        </w:rPr>
      </w:pPr>
      <w:r w:rsidRPr="00891065">
        <w:rPr>
          <w:rFonts w:ascii="Times New Roman" w:eastAsia="Times New Roman" w:hAnsi="Times New Roman"/>
          <w:color w:val="000000"/>
          <w:sz w:val="24"/>
          <w:szCs w:val="24"/>
          <w:shd w:val="clear" w:color="auto" w:fill="FFFFFF"/>
        </w:rPr>
        <w:t>Good Analytical and Problem-Solving skills and ability to work on own besides being a valuable and contributing team player.</w:t>
      </w:r>
    </w:p>
    <w:p w:rsidR="002D5454" w:rsidRPr="00891065" w:rsidRDefault="00447E53" w:rsidP="00891065">
      <w:pPr>
        <w:pStyle w:val="ListParagraph"/>
        <w:numPr>
          <w:ilvl w:val="0"/>
          <w:numId w:val="12"/>
        </w:numPr>
        <w:spacing w:line="276" w:lineRule="auto"/>
        <w:ind w:left="720"/>
        <w:jc w:val="both"/>
        <w:rPr>
          <w:rFonts w:ascii="Times New Roman" w:eastAsia="Times New Roman" w:hAnsi="Times New Roman"/>
          <w:color w:val="000000"/>
          <w:sz w:val="24"/>
          <w:szCs w:val="24"/>
        </w:rPr>
      </w:pPr>
      <w:r w:rsidRPr="00891065">
        <w:rPr>
          <w:rFonts w:ascii="Times New Roman" w:eastAsia="Times New Roman" w:hAnsi="Times New Roman"/>
          <w:color w:val="000000"/>
          <w:sz w:val="24"/>
          <w:szCs w:val="24"/>
        </w:rPr>
        <w:t>Practical experience with working on Multiple-Environments like Development, Testing, Production.</w:t>
      </w:r>
    </w:p>
    <w:p w:rsidR="00447E53" w:rsidRPr="00891065" w:rsidRDefault="00447E53" w:rsidP="00891065">
      <w:pPr>
        <w:pStyle w:val="ListParagraph"/>
        <w:numPr>
          <w:ilvl w:val="0"/>
          <w:numId w:val="12"/>
        </w:numPr>
        <w:spacing w:line="276" w:lineRule="auto"/>
        <w:ind w:left="720"/>
        <w:jc w:val="both"/>
        <w:rPr>
          <w:rFonts w:ascii="Times New Roman" w:eastAsia="Times New Roman" w:hAnsi="Times New Roman"/>
          <w:color w:val="000000"/>
          <w:sz w:val="24"/>
          <w:szCs w:val="24"/>
        </w:rPr>
      </w:pPr>
      <w:r w:rsidRPr="00891065">
        <w:rPr>
          <w:rFonts w:ascii="Times New Roman" w:eastAsia="Times New Roman" w:hAnsi="Times New Roman"/>
          <w:color w:val="000000"/>
          <w:sz w:val="24"/>
          <w:szCs w:val="24"/>
        </w:rPr>
        <w:t>Excellent Interpersonal and Communication skills, Efficient Time Management and Organization Skills, ability to handle Multiple-Tasks and work well in a Team-Environment.</w:t>
      </w:r>
    </w:p>
    <w:p w:rsidR="008D130D" w:rsidRPr="00891065" w:rsidRDefault="008D130D" w:rsidP="00891065">
      <w:pPr>
        <w:spacing w:line="276" w:lineRule="auto"/>
        <w:jc w:val="both"/>
        <w:rPr>
          <w:b/>
          <w:bCs/>
          <w:u w:val="single"/>
          <w:lang w:val="en-IN"/>
        </w:rPr>
      </w:pPr>
    </w:p>
    <w:p w:rsidR="00396D53" w:rsidRPr="00891065" w:rsidRDefault="00396D53" w:rsidP="00891065">
      <w:pPr>
        <w:spacing w:line="276" w:lineRule="auto"/>
        <w:jc w:val="both"/>
      </w:pPr>
      <w:r w:rsidRPr="00891065">
        <w:rPr>
          <w:b/>
          <w:bCs/>
          <w:u w:val="single"/>
          <w:lang w:val="en-IN"/>
        </w:rPr>
        <w:t>Technical Skills:</w:t>
      </w:r>
    </w:p>
    <w:p w:rsidR="00396D53" w:rsidRPr="00891065" w:rsidRDefault="00396D53" w:rsidP="00891065">
      <w:pPr>
        <w:spacing w:line="276" w:lineRule="auto"/>
        <w:jc w:val="both"/>
      </w:pPr>
    </w:p>
    <w:tbl>
      <w:tblPr>
        <w:tblpPr w:leftFromText="180" w:rightFromText="180" w:vertAnchor="text" w:horzAnchor="margin" w:tblpXSpec="center" w:tblpY="124"/>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380"/>
      </w:tblGrid>
      <w:tr w:rsidR="00396D53" w:rsidRPr="00891065" w:rsidTr="00722A3C">
        <w:trPr>
          <w:trHeight w:val="574"/>
        </w:trPr>
        <w:tc>
          <w:tcPr>
            <w:tcW w:w="2088" w:type="dxa"/>
            <w:shd w:val="clear" w:color="auto" w:fill="auto"/>
          </w:tcPr>
          <w:p w:rsidR="00396D53" w:rsidRPr="00891065" w:rsidRDefault="00396D53" w:rsidP="00891065">
            <w:pPr>
              <w:spacing w:line="276" w:lineRule="auto"/>
              <w:jc w:val="both"/>
              <w:rPr>
                <w:b/>
              </w:rPr>
            </w:pPr>
            <w:r w:rsidRPr="00891065">
              <w:rPr>
                <w:b/>
              </w:rPr>
              <w:t xml:space="preserve">Programming </w:t>
            </w:r>
            <w:r w:rsidR="002877AA" w:rsidRPr="00891065">
              <w:rPr>
                <w:b/>
              </w:rPr>
              <w:t>Skills</w:t>
            </w:r>
          </w:p>
        </w:tc>
        <w:tc>
          <w:tcPr>
            <w:tcW w:w="7380" w:type="dxa"/>
            <w:shd w:val="clear" w:color="auto" w:fill="auto"/>
          </w:tcPr>
          <w:p w:rsidR="00396D53" w:rsidRPr="00891065" w:rsidRDefault="00AE194D" w:rsidP="00891065">
            <w:pPr>
              <w:spacing w:line="276" w:lineRule="auto"/>
              <w:jc w:val="both"/>
            </w:pPr>
            <w:r w:rsidRPr="00891065">
              <w:t>Python</w:t>
            </w:r>
            <w:r w:rsidR="00396D53" w:rsidRPr="00891065">
              <w:t>, C, C++</w:t>
            </w:r>
            <w:r w:rsidR="00722A3C" w:rsidRPr="00891065">
              <w:t>.</w:t>
            </w:r>
          </w:p>
        </w:tc>
      </w:tr>
      <w:tr w:rsidR="00396D53" w:rsidRPr="00891065" w:rsidTr="00722A3C">
        <w:trPr>
          <w:trHeight w:val="551"/>
        </w:trPr>
        <w:tc>
          <w:tcPr>
            <w:tcW w:w="2088" w:type="dxa"/>
            <w:shd w:val="clear" w:color="auto" w:fill="auto"/>
          </w:tcPr>
          <w:p w:rsidR="00396D53" w:rsidRPr="00891065" w:rsidRDefault="002877AA" w:rsidP="00891065">
            <w:pPr>
              <w:spacing w:line="276" w:lineRule="auto"/>
              <w:jc w:val="both"/>
            </w:pPr>
            <w:r w:rsidRPr="00891065">
              <w:rPr>
                <w:b/>
              </w:rPr>
              <w:t>Web Technologies</w:t>
            </w:r>
          </w:p>
        </w:tc>
        <w:tc>
          <w:tcPr>
            <w:tcW w:w="7380" w:type="dxa"/>
            <w:shd w:val="clear" w:color="auto" w:fill="auto"/>
          </w:tcPr>
          <w:p w:rsidR="00396D53" w:rsidRPr="00891065" w:rsidRDefault="00C066D8" w:rsidP="00891065">
            <w:pPr>
              <w:spacing w:line="276" w:lineRule="auto"/>
              <w:jc w:val="both"/>
            </w:pPr>
            <w:r w:rsidRPr="00891065">
              <w:t xml:space="preserve"> </w:t>
            </w:r>
            <w:r w:rsidR="002877AA" w:rsidRPr="00891065">
              <w:t>HTML/HTML5/CSS, PHP, JavaScript, XML, JSON.</w:t>
            </w:r>
          </w:p>
        </w:tc>
      </w:tr>
      <w:tr w:rsidR="00396D53" w:rsidRPr="00891065" w:rsidTr="00722A3C">
        <w:trPr>
          <w:trHeight w:val="574"/>
        </w:trPr>
        <w:tc>
          <w:tcPr>
            <w:tcW w:w="2088" w:type="dxa"/>
            <w:shd w:val="clear" w:color="auto" w:fill="auto"/>
          </w:tcPr>
          <w:p w:rsidR="00396D53" w:rsidRPr="00891065" w:rsidRDefault="002877AA" w:rsidP="00891065">
            <w:pPr>
              <w:spacing w:line="276" w:lineRule="auto"/>
              <w:jc w:val="both"/>
              <w:rPr>
                <w:b/>
              </w:rPr>
            </w:pPr>
            <w:r w:rsidRPr="00891065">
              <w:rPr>
                <w:b/>
              </w:rPr>
              <w:t>Web Framework</w:t>
            </w:r>
          </w:p>
        </w:tc>
        <w:tc>
          <w:tcPr>
            <w:tcW w:w="7380" w:type="dxa"/>
            <w:shd w:val="clear" w:color="auto" w:fill="auto"/>
          </w:tcPr>
          <w:p w:rsidR="00396D53" w:rsidRPr="00891065" w:rsidRDefault="002877AA" w:rsidP="00891065">
            <w:pPr>
              <w:spacing w:line="276" w:lineRule="auto"/>
              <w:jc w:val="both"/>
            </w:pPr>
            <w:r w:rsidRPr="00891065">
              <w:t>F</w:t>
            </w:r>
            <w:r w:rsidR="00EB7226" w:rsidRPr="00891065">
              <w:t>lask</w:t>
            </w:r>
            <w:r w:rsidRPr="00891065">
              <w:t>, D</w:t>
            </w:r>
            <w:r w:rsidR="00EB7226" w:rsidRPr="00891065">
              <w:t>jango</w:t>
            </w:r>
            <w:r w:rsidRPr="00891065">
              <w:t>, Pyramid</w:t>
            </w:r>
          </w:p>
        </w:tc>
      </w:tr>
      <w:tr w:rsidR="00396D53" w:rsidRPr="00891065" w:rsidTr="00722A3C">
        <w:trPr>
          <w:trHeight w:val="905"/>
        </w:trPr>
        <w:tc>
          <w:tcPr>
            <w:tcW w:w="2088" w:type="dxa"/>
            <w:shd w:val="clear" w:color="auto" w:fill="auto"/>
          </w:tcPr>
          <w:p w:rsidR="00396D53" w:rsidRPr="00891065" w:rsidRDefault="00396D53" w:rsidP="00891065">
            <w:pPr>
              <w:spacing w:line="276" w:lineRule="auto"/>
              <w:jc w:val="both"/>
              <w:rPr>
                <w:b/>
              </w:rPr>
            </w:pPr>
            <w:r w:rsidRPr="00891065">
              <w:rPr>
                <w:b/>
              </w:rPr>
              <w:t>Development Tools</w:t>
            </w:r>
          </w:p>
        </w:tc>
        <w:tc>
          <w:tcPr>
            <w:tcW w:w="7380" w:type="dxa"/>
            <w:shd w:val="clear" w:color="auto" w:fill="auto"/>
          </w:tcPr>
          <w:p w:rsidR="00396D53" w:rsidRPr="00891065" w:rsidRDefault="00396D53" w:rsidP="00891065">
            <w:pPr>
              <w:spacing w:line="276" w:lineRule="auto"/>
              <w:jc w:val="both"/>
            </w:pPr>
            <w:r w:rsidRPr="00891065">
              <w:t>PyCharm, Notepad++, SVN, Eclipse</w:t>
            </w:r>
            <w:r w:rsidR="00C066D8" w:rsidRPr="00891065">
              <w:t xml:space="preserve">, </w:t>
            </w:r>
            <w:r w:rsidR="005C4D4E" w:rsidRPr="00891065">
              <w:t>Sublime, Magento</w:t>
            </w:r>
            <w:r w:rsidR="00C066D8" w:rsidRPr="00891065">
              <w:t>, Slack, Redis,</w:t>
            </w:r>
            <w:r w:rsidRPr="00891065">
              <w:t xml:space="preserve"> SQL Alchemy</w:t>
            </w:r>
            <w:r w:rsidR="002877AA" w:rsidRPr="00891065">
              <w:t>.</w:t>
            </w:r>
          </w:p>
        </w:tc>
      </w:tr>
      <w:tr w:rsidR="00ED63D7" w:rsidRPr="00891065" w:rsidTr="00722A3C">
        <w:trPr>
          <w:trHeight w:val="473"/>
        </w:trPr>
        <w:tc>
          <w:tcPr>
            <w:tcW w:w="2088" w:type="dxa"/>
            <w:shd w:val="clear" w:color="auto" w:fill="auto"/>
          </w:tcPr>
          <w:p w:rsidR="00ED63D7" w:rsidRPr="00891065" w:rsidRDefault="00ED63D7" w:rsidP="00891065">
            <w:pPr>
              <w:spacing w:line="276" w:lineRule="auto"/>
              <w:jc w:val="both"/>
              <w:rPr>
                <w:b/>
              </w:rPr>
            </w:pPr>
            <w:r w:rsidRPr="00891065">
              <w:rPr>
                <w:b/>
              </w:rPr>
              <w:t>Operating Systems</w:t>
            </w:r>
          </w:p>
        </w:tc>
        <w:tc>
          <w:tcPr>
            <w:tcW w:w="7380" w:type="dxa"/>
            <w:shd w:val="clear" w:color="auto" w:fill="auto"/>
          </w:tcPr>
          <w:p w:rsidR="00ED63D7" w:rsidRPr="00891065" w:rsidRDefault="00ED63D7" w:rsidP="00891065">
            <w:pPr>
              <w:spacing w:line="276" w:lineRule="auto"/>
              <w:jc w:val="both"/>
            </w:pPr>
            <w:r w:rsidRPr="00891065">
              <w:t>Windows7,8 &amp; 10, Linux/Unix Ubuntu, MAC OS</w:t>
            </w:r>
          </w:p>
        </w:tc>
      </w:tr>
      <w:tr w:rsidR="00ED63D7" w:rsidRPr="00891065" w:rsidTr="00722A3C">
        <w:trPr>
          <w:trHeight w:val="473"/>
        </w:trPr>
        <w:tc>
          <w:tcPr>
            <w:tcW w:w="2088" w:type="dxa"/>
            <w:shd w:val="clear" w:color="auto" w:fill="auto"/>
          </w:tcPr>
          <w:p w:rsidR="00ED63D7" w:rsidRPr="00891065" w:rsidRDefault="00AE194D" w:rsidP="00891065">
            <w:pPr>
              <w:spacing w:line="276" w:lineRule="auto"/>
              <w:jc w:val="both"/>
              <w:rPr>
                <w:b/>
              </w:rPr>
            </w:pPr>
            <w:r w:rsidRPr="00891065">
              <w:rPr>
                <w:b/>
              </w:rPr>
              <w:t>Python</w:t>
            </w:r>
            <w:r w:rsidR="00ED63D7" w:rsidRPr="00891065">
              <w:rPr>
                <w:b/>
              </w:rPr>
              <w:t xml:space="preserve"> Libraries</w:t>
            </w:r>
          </w:p>
        </w:tc>
        <w:tc>
          <w:tcPr>
            <w:tcW w:w="7380" w:type="dxa"/>
            <w:shd w:val="clear" w:color="auto" w:fill="auto"/>
          </w:tcPr>
          <w:p w:rsidR="00ED63D7" w:rsidRPr="00891065" w:rsidRDefault="00ED63D7" w:rsidP="00891065">
            <w:pPr>
              <w:spacing w:line="276" w:lineRule="auto"/>
              <w:jc w:val="both"/>
            </w:pPr>
            <w:r w:rsidRPr="00891065">
              <w:t>Panda, NumPy, Unit Test, SciPy, PyIMSL, Matplotlib, PyTables</w:t>
            </w:r>
          </w:p>
        </w:tc>
      </w:tr>
      <w:tr w:rsidR="00722A3C" w:rsidRPr="00891065" w:rsidTr="00722A3C">
        <w:trPr>
          <w:trHeight w:val="473"/>
        </w:trPr>
        <w:tc>
          <w:tcPr>
            <w:tcW w:w="2088" w:type="dxa"/>
            <w:shd w:val="clear" w:color="auto" w:fill="auto"/>
          </w:tcPr>
          <w:p w:rsidR="00722A3C" w:rsidRPr="00891065" w:rsidRDefault="00722A3C" w:rsidP="00891065">
            <w:pPr>
              <w:spacing w:line="276" w:lineRule="auto"/>
              <w:jc w:val="both"/>
              <w:rPr>
                <w:b/>
              </w:rPr>
            </w:pPr>
            <w:r w:rsidRPr="00891065">
              <w:rPr>
                <w:b/>
              </w:rPr>
              <w:t>Methodologies</w:t>
            </w:r>
          </w:p>
        </w:tc>
        <w:tc>
          <w:tcPr>
            <w:tcW w:w="7380" w:type="dxa"/>
            <w:shd w:val="clear" w:color="auto" w:fill="auto"/>
          </w:tcPr>
          <w:p w:rsidR="00722A3C" w:rsidRPr="00891065" w:rsidRDefault="00722A3C" w:rsidP="00891065">
            <w:pPr>
              <w:spacing w:line="276" w:lineRule="auto"/>
              <w:jc w:val="both"/>
            </w:pPr>
            <w:r w:rsidRPr="00891065">
              <w:t>Agile, SCRUM and Waterfall.</w:t>
            </w:r>
          </w:p>
        </w:tc>
      </w:tr>
      <w:tr w:rsidR="00396D53" w:rsidRPr="00891065" w:rsidTr="00722A3C">
        <w:trPr>
          <w:trHeight w:val="776"/>
        </w:trPr>
        <w:tc>
          <w:tcPr>
            <w:tcW w:w="2088" w:type="dxa"/>
            <w:shd w:val="clear" w:color="auto" w:fill="auto"/>
          </w:tcPr>
          <w:p w:rsidR="00396D53" w:rsidRPr="00891065" w:rsidRDefault="00396D53" w:rsidP="00891065">
            <w:pPr>
              <w:spacing w:line="276" w:lineRule="auto"/>
              <w:jc w:val="both"/>
              <w:rPr>
                <w:b/>
              </w:rPr>
            </w:pPr>
            <w:r w:rsidRPr="00891065">
              <w:rPr>
                <w:b/>
              </w:rPr>
              <w:t>Databases</w:t>
            </w:r>
          </w:p>
        </w:tc>
        <w:tc>
          <w:tcPr>
            <w:tcW w:w="7380" w:type="dxa"/>
            <w:shd w:val="clear" w:color="auto" w:fill="auto"/>
          </w:tcPr>
          <w:p w:rsidR="00396D53" w:rsidRPr="00891065" w:rsidRDefault="00396D53" w:rsidP="00891065">
            <w:pPr>
              <w:spacing w:line="276" w:lineRule="auto"/>
              <w:jc w:val="both"/>
            </w:pPr>
            <w:r w:rsidRPr="00891065">
              <w:t xml:space="preserve">Microsoft SQL Server, Oracle, </w:t>
            </w:r>
            <w:r w:rsidR="00AE194D" w:rsidRPr="00891065">
              <w:t>MySQL</w:t>
            </w:r>
            <w:r w:rsidRPr="00891065">
              <w:t xml:space="preserve">, </w:t>
            </w:r>
            <w:r w:rsidR="00A46797" w:rsidRPr="00891065">
              <w:t xml:space="preserve">Cassandra, </w:t>
            </w:r>
            <w:r w:rsidRPr="00891065">
              <w:t>PostgreSQL and NoSQL database MongoDB (2.6,2.4)</w:t>
            </w:r>
          </w:p>
        </w:tc>
      </w:tr>
      <w:tr w:rsidR="00396D53" w:rsidRPr="00891065" w:rsidTr="00722A3C">
        <w:trPr>
          <w:trHeight w:val="574"/>
        </w:trPr>
        <w:tc>
          <w:tcPr>
            <w:tcW w:w="2088" w:type="dxa"/>
            <w:shd w:val="clear" w:color="auto" w:fill="auto"/>
          </w:tcPr>
          <w:p w:rsidR="00396D53" w:rsidRPr="00891065" w:rsidRDefault="00396D53" w:rsidP="00891065">
            <w:pPr>
              <w:spacing w:line="276" w:lineRule="auto"/>
              <w:jc w:val="both"/>
              <w:rPr>
                <w:b/>
              </w:rPr>
            </w:pPr>
            <w:r w:rsidRPr="00891065">
              <w:rPr>
                <w:b/>
              </w:rPr>
              <w:t>Version Controls</w:t>
            </w:r>
          </w:p>
        </w:tc>
        <w:tc>
          <w:tcPr>
            <w:tcW w:w="7380" w:type="dxa"/>
            <w:shd w:val="clear" w:color="auto" w:fill="auto"/>
          </w:tcPr>
          <w:p w:rsidR="00396D53" w:rsidRPr="00891065" w:rsidRDefault="00396D53" w:rsidP="00891065">
            <w:pPr>
              <w:spacing w:line="276" w:lineRule="auto"/>
              <w:jc w:val="both"/>
            </w:pPr>
            <w:r w:rsidRPr="00891065">
              <w:t>SVN, VSS, CVS, GitHub.</w:t>
            </w:r>
          </w:p>
        </w:tc>
      </w:tr>
      <w:tr w:rsidR="00722A3C" w:rsidRPr="00891065" w:rsidTr="00722A3C">
        <w:trPr>
          <w:trHeight w:val="574"/>
        </w:trPr>
        <w:tc>
          <w:tcPr>
            <w:tcW w:w="2088" w:type="dxa"/>
            <w:shd w:val="clear" w:color="auto" w:fill="auto"/>
          </w:tcPr>
          <w:p w:rsidR="00722A3C" w:rsidRPr="00891065" w:rsidRDefault="00722A3C" w:rsidP="00891065">
            <w:pPr>
              <w:spacing w:line="276" w:lineRule="auto"/>
              <w:jc w:val="both"/>
              <w:rPr>
                <w:b/>
              </w:rPr>
            </w:pPr>
            <w:r w:rsidRPr="00891065">
              <w:rPr>
                <w:b/>
              </w:rPr>
              <w:t>Web Services</w:t>
            </w:r>
          </w:p>
        </w:tc>
        <w:tc>
          <w:tcPr>
            <w:tcW w:w="7380" w:type="dxa"/>
            <w:shd w:val="clear" w:color="auto" w:fill="auto"/>
          </w:tcPr>
          <w:p w:rsidR="00722A3C" w:rsidRPr="00891065" w:rsidRDefault="00722A3C" w:rsidP="00891065">
            <w:pPr>
              <w:spacing w:line="276" w:lineRule="auto"/>
              <w:jc w:val="both"/>
            </w:pPr>
            <w:r w:rsidRPr="00891065">
              <w:t xml:space="preserve"> AWS, SOAP, RESTful Webservices. </w:t>
            </w:r>
          </w:p>
        </w:tc>
      </w:tr>
      <w:tr w:rsidR="00ED63D7" w:rsidRPr="00891065" w:rsidTr="00722A3C">
        <w:trPr>
          <w:trHeight w:val="473"/>
        </w:trPr>
        <w:tc>
          <w:tcPr>
            <w:tcW w:w="2088" w:type="dxa"/>
            <w:shd w:val="clear" w:color="auto" w:fill="auto"/>
          </w:tcPr>
          <w:p w:rsidR="00ED63D7" w:rsidRPr="00891065" w:rsidRDefault="002D2C43" w:rsidP="00891065">
            <w:pPr>
              <w:spacing w:line="276" w:lineRule="auto"/>
              <w:jc w:val="both"/>
              <w:rPr>
                <w:b/>
              </w:rPr>
            </w:pPr>
            <w:r w:rsidRPr="00891065">
              <w:rPr>
                <w:b/>
              </w:rPr>
              <w:t>Agile Methodologies</w:t>
            </w:r>
          </w:p>
        </w:tc>
        <w:tc>
          <w:tcPr>
            <w:tcW w:w="7380" w:type="dxa"/>
            <w:shd w:val="clear" w:color="auto" w:fill="auto"/>
          </w:tcPr>
          <w:p w:rsidR="00ED63D7" w:rsidRPr="00891065" w:rsidRDefault="002D2C43" w:rsidP="00891065">
            <w:pPr>
              <w:spacing w:line="276" w:lineRule="auto"/>
              <w:jc w:val="both"/>
            </w:pPr>
            <w:r w:rsidRPr="00891065">
              <w:t xml:space="preserve">TTD, SCRUM. </w:t>
            </w:r>
          </w:p>
        </w:tc>
      </w:tr>
      <w:tr w:rsidR="00ED63D7" w:rsidRPr="00891065" w:rsidTr="00722A3C">
        <w:trPr>
          <w:trHeight w:val="593"/>
        </w:trPr>
        <w:tc>
          <w:tcPr>
            <w:tcW w:w="2088" w:type="dxa"/>
            <w:shd w:val="clear" w:color="auto" w:fill="auto"/>
          </w:tcPr>
          <w:p w:rsidR="00ED63D7" w:rsidRPr="00891065" w:rsidRDefault="00ED63D7" w:rsidP="00891065">
            <w:pPr>
              <w:spacing w:line="276" w:lineRule="auto"/>
              <w:jc w:val="both"/>
              <w:rPr>
                <w:b/>
              </w:rPr>
            </w:pPr>
            <w:r w:rsidRPr="00891065">
              <w:rPr>
                <w:b/>
              </w:rPr>
              <w:t>Other Tools</w:t>
            </w:r>
          </w:p>
        </w:tc>
        <w:tc>
          <w:tcPr>
            <w:tcW w:w="7380" w:type="dxa"/>
            <w:shd w:val="clear" w:color="auto" w:fill="auto"/>
          </w:tcPr>
          <w:p w:rsidR="00ED63D7" w:rsidRPr="00891065" w:rsidRDefault="00ED63D7" w:rsidP="00891065">
            <w:pPr>
              <w:spacing w:line="276" w:lineRule="auto"/>
              <w:jc w:val="both"/>
            </w:pPr>
            <w:r w:rsidRPr="00891065">
              <w:t>Eclipse, ANT Build, Putty, Visual Studio.</w:t>
            </w:r>
          </w:p>
        </w:tc>
      </w:tr>
    </w:tbl>
    <w:p w:rsidR="00396D53" w:rsidRPr="00891065" w:rsidRDefault="00396D53" w:rsidP="00891065">
      <w:pPr>
        <w:spacing w:line="276" w:lineRule="auto"/>
        <w:jc w:val="both"/>
      </w:pPr>
    </w:p>
    <w:p w:rsidR="008D130D" w:rsidRPr="00891065" w:rsidRDefault="008D130D" w:rsidP="00891065">
      <w:pPr>
        <w:spacing w:line="276" w:lineRule="auto"/>
        <w:jc w:val="both"/>
        <w:rPr>
          <w:b/>
          <w:bCs/>
          <w:u w:val="single"/>
          <w:lang w:val="en-IN"/>
        </w:rPr>
      </w:pPr>
    </w:p>
    <w:p w:rsidR="00396D53" w:rsidRPr="00891065" w:rsidRDefault="00396D53" w:rsidP="00891065">
      <w:pPr>
        <w:spacing w:line="276" w:lineRule="auto"/>
        <w:jc w:val="both"/>
        <w:rPr>
          <w:b/>
          <w:bCs/>
          <w:u w:val="single"/>
          <w:lang w:val="en-IN"/>
        </w:rPr>
      </w:pPr>
      <w:r w:rsidRPr="00891065">
        <w:rPr>
          <w:b/>
          <w:bCs/>
          <w:u w:val="single"/>
          <w:lang w:val="en-IN"/>
        </w:rPr>
        <w:lastRenderedPageBreak/>
        <w:t>Professional Experience:</w:t>
      </w:r>
    </w:p>
    <w:p w:rsidR="007D2AA3" w:rsidRPr="00891065" w:rsidRDefault="007D2AA3" w:rsidP="00891065">
      <w:pPr>
        <w:spacing w:line="276" w:lineRule="auto"/>
        <w:jc w:val="both"/>
        <w:rPr>
          <w:b/>
          <w:bCs/>
          <w:color w:val="000000"/>
          <w:u w:val="single"/>
          <w:lang w:val="en-IN"/>
        </w:rPr>
      </w:pPr>
      <w:bookmarkStart w:id="0" w:name="_Hlk509579851"/>
    </w:p>
    <w:p w:rsidR="00165B04" w:rsidRPr="00891065" w:rsidRDefault="006F56A2" w:rsidP="00891065">
      <w:pPr>
        <w:spacing w:line="276" w:lineRule="auto"/>
        <w:jc w:val="both"/>
        <w:rPr>
          <w:b/>
          <w:bCs/>
          <w:color w:val="000000"/>
          <w:lang w:val="en-IN"/>
        </w:rPr>
      </w:pPr>
      <w:r w:rsidRPr="00891065">
        <w:rPr>
          <w:b/>
          <w:bCs/>
          <w:color w:val="000000"/>
          <w:lang w:val="en-IN"/>
        </w:rPr>
        <w:t>Client: -</w:t>
      </w:r>
      <w:r w:rsidR="0080316F" w:rsidRPr="00891065">
        <w:rPr>
          <w:b/>
          <w:bCs/>
          <w:color w:val="000000"/>
          <w:lang w:val="en-IN"/>
        </w:rPr>
        <w:t xml:space="preserve"> </w:t>
      </w:r>
      <w:r w:rsidRPr="00891065">
        <w:rPr>
          <w:b/>
          <w:bCs/>
          <w:color w:val="000000"/>
          <w:lang w:val="en-IN"/>
        </w:rPr>
        <w:t>Ericsson, New Jersey</w:t>
      </w:r>
      <w:r w:rsidR="0080316F" w:rsidRPr="00891065">
        <w:rPr>
          <w:b/>
          <w:bCs/>
          <w:color w:val="000000"/>
          <w:lang w:val="en-IN"/>
        </w:rPr>
        <w:t xml:space="preserve"> </w:t>
      </w:r>
    </w:p>
    <w:p w:rsidR="00B52C9A" w:rsidRDefault="00B9774D" w:rsidP="00891065">
      <w:pPr>
        <w:spacing w:line="276" w:lineRule="auto"/>
        <w:jc w:val="both"/>
        <w:rPr>
          <w:b/>
        </w:rPr>
      </w:pPr>
      <w:r w:rsidRPr="00891065">
        <w:rPr>
          <w:b/>
        </w:rPr>
        <w:t xml:space="preserve">Role: </w:t>
      </w:r>
      <w:r w:rsidR="00EC2C3D">
        <w:rPr>
          <w:b/>
        </w:rPr>
        <w:t xml:space="preserve">Sr </w:t>
      </w:r>
      <w:r w:rsidR="00AE194D" w:rsidRPr="00891065">
        <w:rPr>
          <w:b/>
        </w:rPr>
        <w:t>Python</w:t>
      </w:r>
      <w:r w:rsidR="002D2C43" w:rsidRPr="00891065">
        <w:rPr>
          <w:b/>
        </w:rPr>
        <w:t>/Django</w:t>
      </w:r>
      <w:r w:rsidR="00396D53" w:rsidRPr="00891065">
        <w:rPr>
          <w:b/>
        </w:rPr>
        <w:t xml:space="preserve"> Developer</w:t>
      </w:r>
      <w:r w:rsidR="00BF6A9A">
        <w:rPr>
          <w:b/>
        </w:rPr>
        <w:t xml:space="preserve">                                                                       July 2016 to Present                    </w:t>
      </w:r>
      <w:bookmarkEnd w:id="0"/>
    </w:p>
    <w:p w:rsidR="00B52C9A" w:rsidRDefault="00B52C9A" w:rsidP="00891065">
      <w:pPr>
        <w:spacing w:line="276" w:lineRule="auto"/>
        <w:jc w:val="both"/>
        <w:rPr>
          <w:b/>
        </w:rPr>
      </w:pPr>
    </w:p>
    <w:p w:rsidR="00396D53" w:rsidRPr="00891065" w:rsidRDefault="00396D53" w:rsidP="00891065">
      <w:pPr>
        <w:spacing w:line="276" w:lineRule="auto"/>
        <w:jc w:val="both"/>
        <w:rPr>
          <w:b/>
        </w:rPr>
      </w:pPr>
      <w:r w:rsidRPr="00891065">
        <w:rPr>
          <w:b/>
        </w:rPr>
        <w:t>Responsibilities:</w:t>
      </w:r>
    </w:p>
    <w:p w:rsidR="002D2C43" w:rsidRPr="00891065" w:rsidRDefault="008863A1"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 xml:space="preserve">Representation of the system in hierarchy form by defining the components, subcomponents </w:t>
      </w:r>
      <w:r w:rsidR="002D2C43" w:rsidRPr="00891065">
        <w:rPr>
          <w:rFonts w:ascii="Times New Roman" w:hAnsi="Times New Roman"/>
          <w:sz w:val="24"/>
          <w:szCs w:val="24"/>
          <w:shd w:val="clear" w:color="auto" w:fill="FFFFFF"/>
        </w:rPr>
        <w:t xml:space="preserve">Used </w:t>
      </w:r>
      <w:r w:rsidR="002D2C43" w:rsidRPr="00891065">
        <w:rPr>
          <w:rFonts w:ascii="Times New Roman" w:hAnsi="Times New Roman"/>
          <w:b/>
          <w:sz w:val="24"/>
          <w:szCs w:val="24"/>
          <w:shd w:val="clear" w:color="auto" w:fill="FFFFFF"/>
        </w:rPr>
        <w:t>Django</w:t>
      </w:r>
      <w:r w:rsidR="002D2C43" w:rsidRPr="00891065">
        <w:rPr>
          <w:rFonts w:ascii="Times New Roman" w:hAnsi="Times New Roman"/>
          <w:sz w:val="24"/>
          <w:szCs w:val="24"/>
          <w:shd w:val="clear" w:color="auto" w:fill="FFFFFF"/>
        </w:rPr>
        <w:t xml:space="preserve"> framework for application development. </w:t>
      </w:r>
    </w:p>
    <w:p w:rsidR="00BC1CCF" w:rsidRPr="00891065" w:rsidRDefault="00BC1CCF"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 xml:space="preserve">Involved in preparing engineering specification with </w:t>
      </w:r>
      <w:r w:rsidRPr="00891065">
        <w:rPr>
          <w:rFonts w:ascii="Times New Roman" w:hAnsi="Times New Roman"/>
          <w:b/>
          <w:sz w:val="24"/>
          <w:szCs w:val="24"/>
          <w:shd w:val="clear" w:color="auto" w:fill="FFFFFF"/>
        </w:rPr>
        <w:t>OOA</w:t>
      </w:r>
      <w:r w:rsidRPr="00891065">
        <w:rPr>
          <w:rFonts w:ascii="Times New Roman" w:hAnsi="Times New Roman"/>
          <w:sz w:val="24"/>
          <w:szCs w:val="24"/>
          <w:shd w:val="clear" w:color="auto" w:fill="FFFFFF"/>
        </w:rPr>
        <w:t xml:space="preserve"> and </w:t>
      </w:r>
      <w:r w:rsidRPr="00891065">
        <w:rPr>
          <w:rFonts w:ascii="Times New Roman" w:hAnsi="Times New Roman"/>
          <w:b/>
          <w:sz w:val="24"/>
          <w:szCs w:val="24"/>
          <w:shd w:val="clear" w:color="auto" w:fill="FFFFFF"/>
        </w:rPr>
        <w:t>OOD</w:t>
      </w:r>
      <w:r w:rsidRPr="00891065">
        <w:rPr>
          <w:rFonts w:ascii="Times New Roman" w:hAnsi="Times New Roman"/>
          <w:sz w:val="24"/>
          <w:szCs w:val="24"/>
          <w:shd w:val="clear" w:color="auto" w:fill="FFFFFF"/>
        </w:rPr>
        <w:t xml:space="preserve">. Used </w:t>
      </w:r>
      <w:r w:rsidRPr="00891065">
        <w:rPr>
          <w:rFonts w:ascii="Times New Roman" w:hAnsi="Times New Roman"/>
          <w:b/>
          <w:sz w:val="24"/>
          <w:szCs w:val="24"/>
          <w:shd w:val="clear" w:color="auto" w:fill="FFFFFF"/>
        </w:rPr>
        <w:t>UML</w:t>
      </w:r>
      <w:r w:rsidRPr="00891065">
        <w:rPr>
          <w:rFonts w:ascii="Times New Roman" w:hAnsi="Times New Roman"/>
          <w:sz w:val="24"/>
          <w:szCs w:val="24"/>
          <w:shd w:val="clear" w:color="auto" w:fill="FFFFFF"/>
        </w:rPr>
        <w:t xml:space="preserve"> Tools to develop Use Case diagrams, Class diagrams, Collaboration and Sequence Diagrams, State Diagrams and Data Modeling. </w:t>
      </w:r>
    </w:p>
    <w:p w:rsidR="008A073B" w:rsidRPr="00891065" w:rsidRDefault="008A073B"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rPr>
        <w:t>Developed spark code using Scala and spark -SQL/Streaming for faster testing and processing of data.</w:t>
      </w:r>
    </w:p>
    <w:p w:rsidR="002D2C43" w:rsidRPr="00891065" w:rsidRDefault="002D2C43"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 xml:space="preserve">Booting up nodes using prebuilt images on </w:t>
      </w:r>
      <w:r w:rsidRPr="00891065">
        <w:rPr>
          <w:rFonts w:ascii="Times New Roman" w:hAnsi="Times New Roman"/>
          <w:b/>
          <w:sz w:val="24"/>
          <w:szCs w:val="24"/>
          <w:shd w:val="clear" w:color="auto" w:fill="FFFFFF"/>
        </w:rPr>
        <w:t>Amazon EC2</w:t>
      </w:r>
      <w:r w:rsidRPr="00891065">
        <w:rPr>
          <w:rFonts w:ascii="Times New Roman" w:hAnsi="Times New Roman"/>
          <w:sz w:val="24"/>
          <w:szCs w:val="24"/>
          <w:shd w:val="clear" w:color="auto" w:fill="FFFFFF"/>
        </w:rPr>
        <w:t>. </w:t>
      </w:r>
    </w:p>
    <w:p w:rsidR="002D2C43" w:rsidRPr="00891065" w:rsidRDefault="002D2C43"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 xml:space="preserve">Bootstrapping </w:t>
      </w:r>
      <w:r w:rsidRPr="00891065">
        <w:rPr>
          <w:rFonts w:ascii="Times New Roman" w:hAnsi="Times New Roman"/>
          <w:b/>
          <w:sz w:val="24"/>
          <w:szCs w:val="24"/>
          <w:shd w:val="clear" w:color="auto" w:fill="FFFFFF"/>
        </w:rPr>
        <w:t>Amazon EC2</w:t>
      </w:r>
      <w:r w:rsidRPr="00891065">
        <w:rPr>
          <w:rFonts w:ascii="Times New Roman" w:hAnsi="Times New Roman"/>
          <w:sz w:val="24"/>
          <w:szCs w:val="24"/>
          <w:shd w:val="clear" w:color="auto" w:fill="FFFFFF"/>
        </w:rPr>
        <w:t xml:space="preserve"> nodes with software you want running when your nodes boot up. </w:t>
      </w:r>
    </w:p>
    <w:p w:rsidR="002D2C43" w:rsidRPr="00891065" w:rsidRDefault="002D2C43"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 xml:space="preserve">Uploading, copying, downloading, and deleting files using </w:t>
      </w:r>
      <w:r w:rsidRPr="00891065">
        <w:rPr>
          <w:rFonts w:ascii="Times New Roman" w:hAnsi="Times New Roman"/>
          <w:b/>
          <w:sz w:val="24"/>
          <w:szCs w:val="24"/>
          <w:shd w:val="clear" w:color="auto" w:fill="FFFFFF"/>
        </w:rPr>
        <w:t>Amazon S3</w:t>
      </w:r>
      <w:r w:rsidRPr="00891065">
        <w:rPr>
          <w:rFonts w:ascii="Times New Roman" w:hAnsi="Times New Roman"/>
          <w:sz w:val="24"/>
          <w:szCs w:val="24"/>
          <w:shd w:val="clear" w:color="auto" w:fill="FFFFFF"/>
        </w:rPr>
        <w:t>. </w:t>
      </w:r>
    </w:p>
    <w:p w:rsidR="002D2C43" w:rsidRPr="00891065" w:rsidRDefault="002D2C43"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 xml:space="preserve">Assisted in reduction of cost and optimization of supplier selection for the </w:t>
      </w:r>
      <w:r w:rsidRPr="00891065">
        <w:rPr>
          <w:rFonts w:ascii="Times New Roman" w:hAnsi="Times New Roman"/>
          <w:b/>
          <w:sz w:val="24"/>
          <w:szCs w:val="24"/>
          <w:shd w:val="clear" w:color="auto" w:fill="FFFFFF"/>
        </w:rPr>
        <w:t>CRM</w:t>
      </w:r>
      <w:r w:rsidRPr="00891065">
        <w:rPr>
          <w:rFonts w:ascii="Times New Roman" w:hAnsi="Times New Roman"/>
          <w:sz w:val="24"/>
          <w:szCs w:val="24"/>
          <w:shd w:val="clear" w:color="auto" w:fill="FFFFFF"/>
        </w:rPr>
        <w:t xml:space="preserve"> Applications. </w:t>
      </w:r>
    </w:p>
    <w:p w:rsidR="002D0FC0" w:rsidRPr="00891065" w:rsidRDefault="002D0FC0" w:rsidP="00891065">
      <w:pPr>
        <w:pStyle w:val="ListParagraph"/>
        <w:numPr>
          <w:ilvl w:val="0"/>
          <w:numId w:val="9"/>
        </w:numPr>
        <w:spacing w:line="276" w:lineRule="auto"/>
        <w:jc w:val="both"/>
        <w:rPr>
          <w:rFonts w:ascii="Times New Roman" w:eastAsia="Times New Roman" w:hAnsi="Times New Roman"/>
          <w:sz w:val="24"/>
          <w:szCs w:val="24"/>
        </w:rPr>
      </w:pPr>
      <w:r w:rsidRPr="00891065">
        <w:rPr>
          <w:rFonts w:ascii="Times New Roman" w:eastAsia="Times New Roman" w:hAnsi="Times New Roman"/>
          <w:sz w:val="24"/>
          <w:szCs w:val="24"/>
        </w:rPr>
        <w:t xml:space="preserve">Created Restful </w:t>
      </w:r>
      <w:r w:rsidR="00087D04" w:rsidRPr="00891065">
        <w:rPr>
          <w:rFonts w:ascii="Times New Roman" w:eastAsia="Times New Roman" w:hAnsi="Times New Roman"/>
          <w:sz w:val="24"/>
          <w:szCs w:val="24"/>
        </w:rPr>
        <w:t>micro services</w:t>
      </w:r>
      <w:r w:rsidRPr="00891065">
        <w:rPr>
          <w:rFonts w:ascii="Times New Roman" w:eastAsia="Times New Roman" w:hAnsi="Times New Roman"/>
          <w:sz w:val="24"/>
          <w:szCs w:val="24"/>
        </w:rPr>
        <w:t xml:space="preserve"> utilizing Flask and Django and sent on AWS servers utilizing EBS and EC2.</w:t>
      </w:r>
    </w:p>
    <w:p w:rsidR="00EC3CA6" w:rsidRPr="00891065" w:rsidRDefault="00EC3CA6" w:rsidP="00891065">
      <w:pPr>
        <w:pStyle w:val="ListParagraph"/>
        <w:numPr>
          <w:ilvl w:val="0"/>
          <w:numId w:val="9"/>
        </w:numPr>
        <w:spacing w:line="276" w:lineRule="auto"/>
        <w:jc w:val="both"/>
        <w:rPr>
          <w:rFonts w:ascii="Times New Roman" w:eastAsia="Times New Roman" w:hAnsi="Times New Roman"/>
          <w:sz w:val="24"/>
          <w:szCs w:val="24"/>
        </w:rPr>
      </w:pPr>
      <w:r w:rsidRPr="00891065">
        <w:rPr>
          <w:rFonts w:ascii="Times New Roman" w:eastAsia="Times New Roman" w:hAnsi="Times New Roman"/>
          <w:sz w:val="24"/>
          <w:szCs w:val="24"/>
          <w:shd w:val="clear" w:color="auto" w:fill="FFFFFF"/>
        </w:rPr>
        <w:t>Trained and documented initial deployment and Supported product stabilization / debug at the deployment site.</w:t>
      </w:r>
    </w:p>
    <w:p w:rsidR="002D2C43" w:rsidRPr="00891065" w:rsidRDefault="002D2C43"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Used several</w:t>
      </w:r>
      <w:r w:rsidRPr="00891065">
        <w:rPr>
          <w:rStyle w:val="apple-converted-space"/>
          <w:rFonts w:ascii="Times New Roman" w:hAnsi="Times New Roman"/>
          <w:sz w:val="24"/>
          <w:szCs w:val="24"/>
        </w:rPr>
        <w:t> </w:t>
      </w:r>
      <w:r w:rsidR="00AE194D" w:rsidRPr="00891065">
        <w:rPr>
          <w:rFonts w:ascii="Times New Roman" w:hAnsi="Times New Roman"/>
          <w:sz w:val="24"/>
          <w:szCs w:val="24"/>
          <w:shd w:val="clear" w:color="auto" w:fill="FFFFFF"/>
        </w:rPr>
        <w:t>Python</w:t>
      </w:r>
      <w:r w:rsidRPr="00891065">
        <w:rPr>
          <w:rFonts w:ascii="Times New Roman" w:hAnsi="Times New Roman"/>
          <w:sz w:val="24"/>
          <w:szCs w:val="24"/>
          <w:shd w:val="clear" w:color="auto" w:fill="FFFFFF"/>
        </w:rPr>
        <w:t xml:space="preserve"> libraries like </w:t>
      </w:r>
      <w:r w:rsidR="00AE194D" w:rsidRPr="00891065">
        <w:rPr>
          <w:rFonts w:ascii="Times New Roman" w:hAnsi="Times New Roman"/>
          <w:b/>
          <w:sz w:val="24"/>
          <w:szCs w:val="24"/>
          <w:shd w:val="clear" w:color="auto" w:fill="FFFFFF"/>
        </w:rPr>
        <w:t>Python</w:t>
      </w:r>
      <w:r w:rsidRPr="00891065">
        <w:rPr>
          <w:rFonts w:ascii="Times New Roman" w:hAnsi="Times New Roman"/>
          <w:b/>
          <w:sz w:val="24"/>
          <w:szCs w:val="24"/>
          <w:shd w:val="clear" w:color="auto" w:fill="FFFFFF"/>
        </w:rPr>
        <w:t xml:space="preserve">, </w:t>
      </w:r>
      <w:r w:rsidR="00891065" w:rsidRPr="00891065">
        <w:rPr>
          <w:rFonts w:ascii="Times New Roman" w:hAnsi="Times New Roman"/>
          <w:b/>
          <w:sz w:val="24"/>
          <w:szCs w:val="24"/>
          <w:shd w:val="clear" w:color="auto" w:fill="FFFFFF"/>
        </w:rPr>
        <w:t>NumPy</w:t>
      </w:r>
      <w:r w:rsidRPr="00891065">
        <w:rPr>
          <w:rFonts w:ascii="Times New Roman" w:hAnsi="Times New Roman"/>
          <w:b/>
          <w:sz w:val="24"/>
          <w:szCs w:val="24"/>
          <w:shd w:val="clear" w:color="auto" w:fill="FFFFFF"/>
        </w:rPr>
        <w:t xml:space="preserve"> and Matplotlib</w:t>
      </w:r>
      <w:r w:rsidRPr="00891065">
        <w:rPr>
          <w:rFonts w:ascii="Times New Roman" w:hAnsi="Times New Roman"/>
          <w:sz w:val="24"/>
          <w:szCs w:val="24"/>
          <w:shd w:val="clear" w:color="auto" w:fill="FFFFFF"/>
        </w:rPr>
        <w:t>. </w:t>
      </w:r>
    </w:p>
    <w:p w:rsidR="008A073B" w:rsidRPr="00891065" w:rsidRDefault="007012B8"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 xml:space="preserve">Used </w:t>
      </w:r>
      <w:r w:rsidRPr="00891065">
        <w:rPr>
          <w:rFonts w:ascii="Times New Roman" w:hAnsi="Times New Roman"/>
          <w:b/>
          <w:sz w:val="24"/>
          <w:szCs w:val="24"/>
          <w:shd w:val="clear" w:color="auto" w:fill="FFFFFF"/>
        </w:rPr>
        <w:t>A</w:t>
      </w:r>
      <w:r w:rsidR="008A073B" w:rsidRPr="00891065">
        <w:rPr>
          <w:rFonts w:ascii="Times New Roman" w:hAnsi="Times New Roman"/>
          <w:b/>
          <w:sz w:val="24"/>
          <w:szCs w:val="24"/>
          <w:shd w:val="clear" w:color="auto" w:fill="FFFFFF"/>
        </w:rPr>
        <w:t>JAX</w:t>
      </w:r>
      <w:r w:rsidRPr="00891065">
        <w:rPr>
          <w:rFonts w:ascii="Times New Roman" w:hAnsi="Times New Roman"/>
          <w:sz w:val="24"/>
          <w:szCs w:val="24"/>
          <w:shd w:val="clear" w:color="auto" w:fill="FFFFFF"/>
        </w:rPr>
        <w:t xml:space="preserve"> and </w:t>
      </w:r>
      <w:r w:rsidR="008A073B" w:rsidRPr="00891065">
        <w:rPr>
          <w:rFonts w:ascii="Times New Roman" w:hAnsi="Times New Roman"/>
          <w:b/>
          <w:sz w:val="24"/>
          <w:szCs w:val="24"/>
          <w:shd w:val="clear" w:color="auto" w:fill="FFFFFF"/>
        </w:rPr>
        <w:t>j</w:t>
      </w:r>
      <w:r w:rsidRPr="00891065">
        <w:rPr>
          <w:rFonts w:ascii="Times New Roman" w:hAnsi="Times New Roman"/>
          <w:b/>
          <w:sz w:val="24"/>
          <w:szCs w:val="24"/>
          <w:shd w:val="clear" w:color="auto" w:fill="FFFFFF"/>
        </w:rPr>
        <w:t>Query</w:t>
      </w:r>
      <w:r w:rsidRPr="00891065">
        <w:rPr>
          <w:rFonts w:ascii="Times New Roman" w:hAnsi="Times New Roman"/>
          <w:sz w:val="24"/>
          <w:szCs w:val="24"/>
          <w:shd w:val="clear" w:color="auto" w:fill="FFFFFF"/>
        </w:rPr>
        <w:t xml:space="preserve"> for transmitting </w:t>
      </w:r>
      <w:r w:rsidRPr="00891065">
        <w:rPr>
          <w:rFonts w:ascii="Times New Roman" w:hAnsi="Times New Roman"/>
          <w:b/>
          <w:sz w:val="24"/>
          <w:szCs w:val="24"/>
          <w:shd w:val="clear" w:color="auto" w:fill="FFFFFF"/>
        </w:rPr>
        <w:t>JSON</w:t>
      </w:r>
      <w:r w:rsidRPr="00891065">
        <w:rPr>
          <w:rFonts w:ascii="Times New Roman" w:hAnsi="Times New Roman"/>
          <w:sz w:val="24"/>
          <w:szCs w:val="24"/>
          <w:shd w:val="clear" w:color="auto" w:fill="FFFFFF"/>
        </w:rPr>
        <w:t xml:space="preserve"> data objects between frontend and controllers.</w:t>
      </w:r>
      <w:r w:rsidR="008A073B" w:rsidRPr="00891065">
        <w:rPr>
          <w:rFonts w:ascii="Times New Roman" w:hAnsi="Times New Roman"/>
          <w:sz w:val="24"/>
          <w:szCs w:val="24"/>
          <w:shd w:val="clear" w:color="auto" w:fill="FFFFFF"/>
        </w:rPr>
        <w:t xml:space="preserve"> </w:t>
      </w:r>
    </w:p>
    <w:p w:rsidR="002D2C43" w:rsidRPr="00891065" w:rsidRDefault="002D2C43"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 xml:space="preserve">Designed and developed the UI of the website using </w:t>
      </w:r>
      <w:r w:rsidRPr="00891065">
        <w:rPr>
          <w:rFonts w:ascii="Times New Roman" w:hAnsi="Times New Roman"/>
          <w:b/>
          <w:sz w:val="24"/>
          <w:szCs w:val="24"/>
          <w:shd w:val="clear" w:color="auto" w:fill="FFFFFF"/>
        </w:rPr>
        <w:t>HTML, XHTML, AJAX, CSS</w:t>
      </w:r>
      <w:r w:rsidRPr="00891065">
        <w:rPr>
          <w:rFonts w:ascii="Times New Roman" w:hAnsi="Times New Roman"/>
          <w:sz w:val="24"/>
          <w:szCs w:val="24"/>
          <w:shd w:val="clear" w:color="auto" w:fill="FFFFFF"/>
        </w:rPr>
        <w:t xml:space="preserve"> and </w:t>
      </w:r>
      <w:r w:rsidRPr="00891065">
        <w:rPr>
          <w:rFonts w:ascii="Times New Roman" w:hAnsi="Times New Roman"/>
          <w:b/>
          <w:sz w:val="24"/>
          <w:szCs w:val="24"/>
          <w:shd w:val="clear" w:color="auto" w:fill="FFFFFF"/>
        </w:rPr>
        <w:t>JavaScript</w:t>
      </w:r>
      <w:r w:rsidRPr="00891065">
        <w:rPr>
          <w:rFonts w:ascii="Times New Roman" w:hAnsi="Times New Roman"/>
          <w:sz w:val="24"/>
          <w:szCs w:val="24"/>
          <w:shd w:val="clear" w:color="auto" w:fill="FFFFFF"/>
        </w:rPr>
        <w:t>. </w:t>
      </w:r>
    </w:p>
    <w:p w:rsidR="002D2C43" w:rsidRPr="00891065" w:rsidRDefault="002D2C43"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Developed entire frontend and backend modules using</w:t>
      </w:r>
      <w:r w:rsidRPr="00891065">
        <w:rPr>
          <w:rStyle w:val="apple-converted-space"/>
          <w:rFonts w:ascii="Times New Roman" w:hAnsi="Times New Roman"/>
          <w:sz w:val="24"/>
          <w:szCs w:val="24"/>
        </w:rPr>
        <w:t> </w:t>
      </w:r>
      <w:r w:rsidR="00AE194D" w:rsidRPr="00891065">
        <w:rPr>
          <w:rFonts w:ascii="Times New Roman" w:hAnsi="Times New Roman"/>
          <w:b/>
          <w:sz w:val="24"/>
          <w:szCs w:val="24"/>
          <w:shd w:val="clear" w:color="auto" w:fill="FFFFFF"/>
        </w:rPr>
        <w:t>Python</w:t>
      </w:r>
      <w:r w:rsidRPr="00891065">
        <w:rPr>
          <w:rFonts w:ascii="Times New Roman" w:hAnsi="Times New Roman"/>
          <w:b/>
          <w:sz w:val="24"/>
          <w:szCs w:val="24"/>
          <w:shd w:val="clear" w:color="auto" w:fill="FFFFFF"/>
        </w:rPr>
        <w:t xml:space="preserve"> on Django Web Framework</w:t>
      </w:r>
      <w:r w:rsidRPr="00891065">
        <w:rPr>
          <w:rFonts w:ascii="Times New Roman" w:hAnsi="Times New Roman"/>
          <w:sz w:val="24"/>
          <w:szCs w:val="24"/>
          <w:shd w:val="clear" w:color="auto" w:fill="FFFFFF"/>
        </w:rPr>
        <w:t>. </w:t>
      </w:r>
    </w:p>
    <w:p w:rsidR="002D2C43" w:rsidRPr="00891065" w:rsidRDefault="002D2C43"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Wrote</w:t>
      </w:r>
      <w:r w:rsidRPr="00891065">
        <w:rPr>
          <w:rStyle w:val="apple-converted-space"/>
          <w:rFonts w:ascii="Times New Roman" w:hAnsi="Times New Roman"/>
          <w:sz w:val="24"/>
          <w:szCs w:val="24"/>
        </w:rPr>
        <w:t> </w:t>
      </w:r>
      <w:r w:rsidR="00AE194D" w:rsidRPr="00891065">
        <w:rPr>
          <w:rFonts w:ascii="Times New Roman" w:hAnsi="Times New Roman"/>
          <w:sz w:val="24"/>
          <w:szCs w:val="24"/>
          <w:shd w:val="clear" w:color="auto" w:fill="FFFFFF"/>
        </w:rPr>
        <w:t>Python</w:t>
      </w:r>
      <w:r w:rsidRPr="00891065">
        <w:rPr>
          <w:rFonts w:ascii="Times New Roman" w:hAnsi="Times New Roman"/>
          <w:sz w:val="24"/>
          <w:szCs w:val="24"/>
          <w:shd w:val="clear" w:color="auto" w:fill="FFFFFF"/>
        </w:rPr>
        <w:t xml:space="preserve"> scripts to parse </w:t>
      </w:r>
      <w:r w:rsidRPr="00891065">
        <w:rPr>
          <w:rFonts w:ascii="Times New Roman" w:hAnsi="Times New Roman"/>
          <w:b/>
          <w:sz w:val="24"/>
          <w:szCs w:val="24"/>
          <w:shd w:val="clear" w:color="auto" w:fill="FFFFFF"/>
        </w:rPr>
        <w:t>XML</w:t>
      </w:r>
      <w:r w:rsidRPr="00891065">
        <w:rPr>
          <w:rFonts w:ascii="Times New Roman" w:hAnsi="Times New Roman"/>
          <w:sz w:val="24"/>
          <w:szCs w:val="24"/>
          <w:shd w:val="clear" w:color="auto" w:fill="FFFFFF"/>
        </w:rPr>
        <w:t xml:space="preserve"> documents and load the data in database. </w:t>
      </w:r>
    </w:p>
    <w:p w:rsidR="002D2C43" w:rsidRPr="00891065" w:rsidRDefault="002D2C43"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Generated property list for every application dynamically using</w:t>
      </w:r>
      <w:r w:rsidRPr="00891065">
        <w:rPr>
          <w:rStyle w:val="apple-converted-space"/>
          <w:rFonts w:ascii="Times New Roman" w:hAnsi="Times New Roman"/>
          <w:sz w:val="24"/>
          <w:szCs w:val="24"/>
        </w:rPr>
        <w:t> </w:t>
      </w:r>
      <w:r w:rsidR="00AE194D" w:rsidRPr="00891065">
        <w:rPr>
          <w:rFonts w:ascii="Times New Roman" w:hAnsi="Times New Roman"/>
          <w:sz w:val="24"/>
          <w:szCs w:val="24"/>
          <w:shd w:val="clear" w:color="auto" w:fill="FFFFFF"/>
        </w:rPr>
        <w:t>Python</w:t>
      </w:r>
      <w:r w:rsidRPr="00891065">
        <w:rPr>
          <w:rFonts w:ascii="Times New Roman" w:hAnsi="Times New Roman"/>
          <w:sz w:val="24"/>
          <w:szCs w:val="24"/>
          <w:shd w:val="clear" w:color="auto" w:fill="FFFFFF"/>
        </w:rPr>
        <w:t>. </w:t>
      </w:r>
    </w:p>
    <w:p w:rsidR="002D2C43" w:rsidRPr="00891065" w:rsidRDefault="002D2C43"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 xml:space="preserve">Using </w:t>
      </w:r>
      <w:r w:rsidRPr="00891065">
        <w:rPr>
          <w:rFonts w:ascii="Times New Roman" w:hAnsi="Times New Roman"/>
          <w:b/>
          <w:sz w:val="24"/>
          <w:szCs w:val="24"/>
          <w:shd w:val="clear" w:color="auto" w:fill="FFFFFF"/>
        </w:rPr>
        <w:t>Subversion</w:t>
      </w:r>
      <w:r w:rsidRPr="00891065">
        <w:rPr>
          <w:rFonts w:ascii="Times New Roman" w:hAnsi="Times New Roman"/>
          <w:sz w:val="24"/>
          <w:szCs w:val="24"/>
          <w:shd w:val="clear" w:color="auto" w:fill="FFFFFF"/>
        </w:rPr>
        <w:t xml:space="preserve"> version control tool to coordinate team-development. </w:t>
      </w:r>
    </w:p>
    <w:p w:rsidR="002D2C43" w:rsidRPr="00891065" w:rsidRDefault="002D2C43"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Responsible for debugging and troubleshooting the web application. </w:t>
      </w:r>
    </w:p>
    <w:p w:rsidR="002D2C43" w:rsidRPr="00891065" w:rsidRDefault="002D2C43"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 xml:space="preserve">Build all database mapping classes using </w:t>
      </w:r>
      <w:r w:rsidRPr="00891065">
        <w:rPr>
          <w:rFonts w:ascii="Times New Roman" w:hAnsi="Times New Roman"/>
          <w:b/>
          <w:sz w:val="24"/>
          <w:szCs w:val="24"/>
          <w:shd w:val="clear" w:color="auto" w:fill="FFFFFF"/>
        </w:rPr>
        <w:t>Django</w:t>
      </w:r>
      <w:r w:rsidRPr="00891065">
        <w:rPr>
          <w:rFonts w:ascii="Times New Roman" w:hAnsi="Times New Roman"/>
          <w:sz w:val="24"/>
          <w:szCs w:val="24"/>
          <w:shd w:val="clear" w:color="auto" w:fill="FFFFFF"/>
        </w:rPr>
        <w:t xml:space="preserve"> models and </w:t>
      </w:r>
      <w:r w:rsidRPr="00891065">
        <w:rPr>
          <w:rFonts w:ascii="Times New Roman" w:hAnsi="Times New Roman"/>
          <w:b/>
          <w:sz w:val="24"/>
          <w:szCs w:val="24"/>
          <w:shd w:val="clear" w:color="auto" w:fill="FFFFFF"/>
        </w:rPr>
        <w:t>Cassandra</w:t>
      </w:r>
      <w:r w:rsidRPr="00891065">
        <w:rPr>
          <w:rFonts w:ascii="Times New Roman" w:hAnsi="Times New Roman"/>
          <w:sz w:val="24"/>
          <w:szCs w:val="24"/>
          <w:shd w:val="clear" w:color="auto" w:fill="FFFFFF"/>
        </w:rPr>
        <w:t>. </w:t>
      </w:r>
    </w:p>
    <w:p w:rsidR="00087D04" w:rsidRPr="00891065" w:rsidRDefault="00087D04"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rPr>
        <w:t xml:space="preserve">Utilized </w:t>
      </w:r>
      <w:r w:rsidRPr="00891065">
        <w:rPr>
          <w:rFonts w:ascii="Times New Roman" w:hAnsi="Times New Roman"/>
          <w:b/>
          <w:sz w:val="24"/>
          <w:szCs w:val="24"/>
        </w:rPr>
        <w:t>Pandas API</w:t>
      </w:r>
      <w:r w:rsidRPr="00891065">
        <w:rPr>
          <w:rFonts w:ascii="Times New Roman" w:hAnsi="Times New Roman"/>
          <w:sz w:val="24"/>
          <w:szCs w:val="24"/>
        </w:rPr>
        <w:t xml:space="preserve"> to put the information as time arrangement and forbidden organization for east timestamp information control and recovery.</w:t>
      </w:r>
    </w:p>
    <w:p w:rsidR="002D2C43" w:rsidRPr="00891065" w:rsidRDefault="002D2C43"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 xml:space="preserve">Designed and developed data management system using </w:t>
      </w:r>
      <w:r w:rsidR="00AE194D" w:rsidRPr="00891065">
        <w:rPr>
          <w:rFonts w:ascii="Times New Roman" w:hAnsi="Times New Roman"/>
          <w:b/>
          <w:sz w:val="24"/>
          <w:szCs w:val="24"/>
          <w:shd w:val="clear" w:color="auto" w:fill="FFFFFF"/>
        </w:rPr>
        <w:t>MySQL</w:t>
      </w:r>
      <w:r w:rsidRPr="00891065">
        <w:rPr>
          <w:rFonts w:ascii="Times New Roman" w:hAnsi="Times New Roman"/>
          <w:sz w:val="24"/>
          <w:szCs w:val="24"/>
          <w:shd w:val="clear" w:color="auto" w:fill="FFFFFF"/>
        </w:rPr>
        <w:t>. </w:t>
      </w:r>
    </w:p>
    <w:p w:rsidR="002D2C43" w:rsidRPr="00891065" w:rsidRDefault="002D2C43"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Built various graphs for business decision-making using</w:t>
      </w:r>
      <w:r w:rsidRPr="00891065">
        <w:rPr>
          <w:rStyle w:val="apple-converted-space"/>
          <w:rFonts w:ascii="Times New Roman" w:hAnsi="Times New Roman"/>
          <w:sz w:val="24"/>
          <w:szCs w:val="24"/>
        </w:rPr>
        <w:t> </w:t>
      </w:r>
      <w:r w:rsidR="00AE194D" w:rsidRPr="00891065">
        <w:rPr>
          <w:rFonts w:ascii="Times New Roman" w:hAnsi="Times New Roman"/>
          <w:b/>
          <w:sz w:val="24"/>
          <w:szCs w:val="24"/>
          <w:shd w:val="clear" w:color="auto" w:fill="FFFFFF"/>
        </w:rPr>
        <w:t>Python</w:t>
      </w:r>
      <w:r w:rsidRPr="00891065">
        <w:rPr>
          <w:rFonts w:ascii="Times New Roman" w:hAnsi="Times New Roman"/>
          <w:b/>
          <w:sz w:val="24"/>
          <w:szCs w:val="24"/>
          <w:shd w:val="clear" w:color="auto" w:fill="FFFFFF"/>
        </w:rPr>
        <w:t xml:space="preserve"> matplotlib</w:t>
      </w:r>
      <w:r w:rsidRPr="00891065">
        <w:rPr>
          <w:rFonts w:ascii="Times New Roman" w:hAnsi="Times New Roman"/>
          <w:sz w:val="24"/>
          <w:szCs w:val="24"/>
          <w:shd w:val="clear" w:color="auto" w:fill="FFFFFF"/>
        </w:rPr>
        <w:t xml:space="preserve"> library. </w:t>
      </w:r>
    </w:p>
    <w:p w:rsidR="002D2C43" w:rsidRPr="00891065" w:rsidRDefault="002D2C43"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Created</w:t>
      </w:r>
      <w:r w:rsidRPr="00891065">
        <w:rPr>
          <w:rStyle w:val="apple-converted-space"/>
          <w:rFonts w:ascii="Times New Roman" w:hAnsi="Times New Roman"/>
          <w:sz w:val="24"/>
          <w:szCs w:val="24"/>
        </w:rPr>
        <w:t> </w:t>
      </w:r>
      <w:r w:rsidR="00AE194D" w:rsidRPr="00891065">
        <w:rPr>
          <w:rFonts w:ascii="Times New Roman" w:hAnsi="Times New Roman"/>
          <w:b/>
          <w:sz w:val="24"/>
          <w:szCs w:val="24"/>
          <w:shd w:val="clear" w:color="auto" w:fill="FFFFFF"/>
        </w:rPr>
        <w:t>Python</w:t>
      </w:r>
      <w:r w:rsidRPr="00891065">
        <w:rPr>
          <w:rFonts w:ascii="Times New Roman" w:hAnsi="Times New Roman"/>
          <w:b/>
          <w:sz w:val="24"/>
          <w:szCs w:val="24"/>
          <w:shd w:val="clear" w:color="auto" w:fill="FFFFFF"/>
        </w:rPr>
        <w:t xml:space="preserve"> </w:t>
      </w:r>
      <w:r w:rsidRPr="00891065">
        <w:rPr>
          <w:rFonts w:ascii="Times New Roman" w:hAnsi="Times New Roman"/>
          <w:sz w:val="24"/>
          <w:szCs w:val="24"/>
          <w:shd w:val="clear" w:color="auto" w:fill="FFFFFF"/>
        </w:rPr>
        <w:t xml:space="preserve">and </w:t>
      </w:r>
      <w:r w:rsidRPr="00891065">
        <w:rPr>
          <w:rFonts w:ascii="Times New Roman" w:hAnsi="Times New Roman"/>
          <w:b/>
          <w:sz w:val="24"/>
          <w:szCs w:val="24"/>
          <w:shd w:val="clear" w:color="auto" w:fill="FFFFFF"/>
        </w:rPr>
        <w:t>Bash</w:t>
      </w:r>
      <w:r w:rsidRPr="00891065">
        <w:rPr>
          <w:rFonts w:ascii="Times New Roman" w:hAnsi="Times New Roman"/>
          <w:sz w:val="24"/>
          <w:szCs w:val="24"/>
          <w:shd w:val="clear" w:color="auto" w:fill="FFFFFF"/>
        </w:rPr>
        <w:t xml:space="preserve"> tools to increase efficiency of call </w:t>
      </w:r>
      <w:r w:rsidR="00087D04" w:rsidRPr="00891065">
        <w:rPr>
          <w:rFonts w:ascii="Times New Roman" w:hAnsi="Times New Roman"/>
          <w:sz w:val="24"/>
          <w:szCs w:val="24"/>
          <w:shd w:val="clear" w:color="auto" w:fill="FFFFFF"/>
        </w:rPr>
        <w:t>Centre</w:t>
      </w:r>
      <w:r w:rsidRPr="00891065">
        <w:rPr>
          <w:rFonts w:ascii="Times New Roman" w:hAnsi="Times New Roman"/>
          <w:sz w:val="24"/>
          <w:szCs w:val="24"/>
          <w:shd w:val="clear" w:color="auto" w:fill="FFFFFF"/>
        </w:rPr>
        <w:t xml:space="preserve"> application system and operations; data conversion scripts, </w:t>
      </w:r>
      <w:r w:rsidRPr="00891065">
        <w:rPr>
          <w:rFonts w:ascii="Times New Roman" w:hAnsi="Times New Roman"/>
          <w:b/>
          <w:sz w:val="24"/>
          <w:szCs w:val="24"/>
          <w:shd w:val="clear" w:color="auto" w:fill="FFFFFF"/>
        </w:rPr>
        <w:t>AMQP/RabbitMQ, REST, JSON, and CRUD</w:t>
      </w:r>
      <w:r w:rsidRPr="00891065">
        <w:rPr>
          <w:rFonts w:ascii="Times New Roman" w:hAnsi="Times New Roman"/>
          <w:sz w:val="24"/>
          <w:szCs w:val="24"/>
          <w:shd w:val="clear" w:color="auto" w:fill="FFFFFF"/>
        </w:rPr>
        <w:t xml:space="preserve"> scripts for </w:t>
      </w:r>
      <w:r w:rsidRPr="00891065">
        <w:rPr>
          <w:rFonts w:ascii="Times New Roman" w:hAnsi="Times New Roman"/>
          <w:b/>
          <w:sz w:val="24"/>
          <w:szCs w:val="24"/>
          <w:shd w:val="clear" w:color="auto" w:fill="FFFFFF"/>
        </w:rPr>
        <w:t>API</w:t>
      </w:r>
      <w:r w:rsidRPr="00891065">
        <w:rPr>
          <w:rFonts w:ascii="Times New Roman" w:hAnsi="Times New Roman"/>
          <w:sz w:val="24"/>
          <w:szCs w:val="24"/>
          <w:shd w:val="clear" w:color="auto" w:fill="FFFFFF"/>
        </w:rPr>
        <w:t xml:space="preserve"> Integration. </w:t>
      </w:r>
    </w:p>
    <w:p w:rsidR="002D2C43" w:rsidRPr="00891065" w:rsidRDefault="002D2C43"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 xml:space="preserve">Created server monitoring </w:t>
      </w:r>
      <w:r w:rsidRPr="00891065">
        <w:rPr>
          <w:rFonts w:ascii="Times New Roman" w:hAnsi="Times New Roman"/>
          <w:b/>
          <w:sz w:val="24"/>
          <w:szCs w:val="24"/>
          <w:shd w:val="clear" w:color="auto" w:fill="FFFFFF"/>
        </w:rPr>
        <w:t>daemon</w:t>
      </w:r>
      <w:r w:rsidRPr="00891065">
        <w:rPr>
          <w:rFonts w:ascii="Times New Roman" w:hAnsi="Times New Roman"/>
          <w:sz w:val="24"/>
          <w:szCs w:val="24"/>
          <w:shd w:val="clear" w:color="auto" w:fill="FFFFFF"/>
        </w:rPr>
        <w:t xml:space="preserve"> with </w:t>
      </w:r>
      <w:r w:rsidRPr="00891065">
        <w:rPr>
          <w:rFonts w:ascii="Times New Roman" w:hAnsi="Times New Roman"/>
          <w:b/>
          <w:sz w:val="24"/>
          <w:szCs w:val="24"/>
          <w:shd w:val="clear" w:color="auto" w:fill="FFFFFF"/>
        </w:rPr>
        <w:t>Psutil</w:t>
      </w:r>
      <w:r w:rsidRPr="00891065">
        <w:rPr>
          <w:rFonts w:ascii="Times New Roman" w:hAnsi="Times New Roman"/>
          <w:sz w:val="24"/>
          <w:szCs w:val="24"/>
          <w:shd w:val="clear" w:color="auto" w:fill="FFFFFF"/>
        </w:rPr>
        <w:t xml:space="preserve">, supported by </w:t>
      </w:r>
      <w:r w:rsidRPr="00891065">
        <w:rPr>
          <w:rFonts w:ascii="Times New Roman" w:hAnsi="Times New Roman"/>
          <w:b/>
          <w:sz w:val="24"/>
          <w:szCs w:val="24"/>
          <w:shd w:val="clear" w:color="auto" w:fill="FFFFFF"/>
        </w:rPr>
        <w:t>Django</w:t>
      </w:r>
      <w:r w:rsidRPr="00891065">
        <w:rPr>
          <w:rFonts w:ascii="Times New Roman" w:hAnsi="Times New Roman"/>
          <w:sz w:val="24"/>
          <w:szCs w:val="24"/>
          <w:shd w:val="clear" w:color="auto" w:fill="FFFFFF"/>
        </w:rPr>
        <w:t xml:space="preserve"> app for analytics which I created. Also researched big data solutions with </w:t>
      </w:r>
      <w:r w:rsidRPr="00891065">
        <w:rPr>
          <w:rFonts w:ascii="Times New Roman" w:hAnsi="Times New Roman"/>
          <w:b/>
          <w:sz w:val="24"/>
          <w:szCs w:val="24"/>
          <w:shd w:val="clear" w:color="auto" w:fill="FFFFFF"/>
        </w:rPr>
        <w:t>MongoDB</w:t>
      </w:r>
      <w:r w:rsidRPr="00891065">
        <w:rPr>
          <w:rFonts w:ascii="Times New Roman" w:hAnsi="Times New Roman"/>
          <w:sz w:val="24"/>
          <w:szCs w:val="24"/>
          <w:shd w:val="clear" w:color="auto" w:fill="FFFFFF"/>
        </w:rPr>
        <w:t xml:space="preserve"> database. </w:t>
      </w:r>
    </w:p>
    <w:p w:rsidR="002D2C43" w:rsidRPr="00891065" w:rsidRDefault="002D2C43"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Fetched twitter feeds for certain important keyword using</w:t>
      </w:r>
      <w:r w:rsidRPr="00891065">
        <w:rPr>
          <w:rStyle w:val="apple-converted-space"/>
          <w:rFonts w:ascii="Times New Roman" w:hAnsi="Times New Roman"/>
          <w:sz w:val="24"/>
          <w:szCs w:val="24"/>
        </w:rPr>
        <w:t> </w:t>
      </w:r>
      <w:r w:rsidR="00AE194D" w:rsidRPr="00891065">
        <w:rPr>
          <w:rFonts w:ascii="Times New Roman" w:hAnsi="Times New Roman"/>
          <w:b/>
          <w:sz w:val="24"/>
          <w:szCs w:val="24"/>
          <w:shd w:val="clear" w:color="auto" w:fill="FFFFFF"/>
        </w:rPr>
        <w:t>Python</w:t>
      </w:r>
      <w:r w:rsidRPr="00891065">
        <w:rPr>
          <w:rFonts w:ascii="Times New Roman" w:hAnsi="Times New Roman"/>
          <w:b/>
          <w:sz w:val="24"/>
          <w:szCs w:val="24"/>
          <w:shd w:val="clear" w:color="auto" w:fill="FFFFFF"/>
        </w:rPr>
        <w:t xml:space="preserve"> -twitter</w:t>
      </w:r>
      <w:r w:rsidRPr="00891065">
        <w:rPr>
          <w:rFonts w:ascii="Times New Roman" w:hAnsi="Times New Roman"/>
          <w:sz w:val="24"/>
          <w:szCs w:val="24"/>
          <w:shd w:val="clear" w:color="auto" w:fill="FFFFFF"/>
        </w:rPr>
        <w:t xml:space="preserve"> library. </w:t>
      </w:r>
    </w:p>
    <w:p w:rsidR="002D2C43" w:rsidRPr="00891065" w:rsidRDefault="002D2C43"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lastRenderedPageBreak/>
        <w:t xml:space="preserve">Experienced in </w:t>
      </w:r>
      <w:r w:rsidRPr="00891065">
        <w:rPr>
          <w:rFonts w:ascii="Times New Roman" w:hAnsi="Times New Roman"/>
          <w:b/>
          <w:sz w:val="24"/>
          <w:szCs w:val="24"/>
          <w:shd w:val="clear" w:color="auto" w:fill="FFFFFF"/>
        </w:rPr>
        <w:t>Agile</w:t>
      </w:r>
      <w:r w:rsidRPr="00891065">
        <w:rPr>
          <w:rFonts w:ascii="Times New Roman" w:hAnsi="Times New Roman"/>
          <w:sz w:val="24"/>
          <w:szCs w:val="24"/>
          <w:shd w:val="clear" w:color="auto" w:fill="FFFFFF"/>
        </w:rPr>
        <w:t xml:space="preserve"> Methodologies and </w:t>
      </w:r>
      <w:r w:rsidRPr="00891065">
        <w:rPr>
          <w:rFonts w:ascii="Times New Roman" w:hAnsi="Times New Roman"/>
          <w:b/>
          <w:sz w:val="24"/>
          <w:szCs w:val="24"/>
          <w:shd w:val="clear" w:color="auto" w:fill="FFFFFF"/>
        </w:rPr>
        <w:t>SCRUM</w:t>
      </w:r>
      <w:r w:rsidRPr="00891065">
        <w:rPr>
          <w:rFonts w:ascii="Times New Roman" w:hAnsi="Times New Roman"/>
          <w:sz w:val="24"/>
          <w:szCs w:val="24"/>
          <w:shd w:val="clear" w:color="auto" w:fill="FFFFFF"/>
        </w:rPr>
        <w:t xml:space="preserve"> Process.  </w:t>
      </w:r>
    </w:p>
    <w:p w:rsidR="002D2C43" w:rsidRPr="00891065" w:rsidRDefault="002D2C43"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 xml:space="preserve">Worked in development of applications especially in </w:t>
      </w:r>
      <w:r w:rsidRPr="00891065">
        <w:rPr>
          <w:rFonts w:ascii="Times New Roman" w:hAnsi="Times New Roman"/>
          <w:b/>
          <w:sz w:val="24"/>
          <w:szCs w:val="24"/>
          <w:shd w:val="clear" w:color="auto" w:fill="FFFFFF"/>
        </w:rPr>
        <w:t>UNIX</w:t>
      </w:r>
      <w:r w:rsidRPr="00891065">
        <w:rPr>
          <w:rFonts w:ascii="Times New Roman" w:hAnsi="Times New Roman"/>
          <w:sz w:val="24"/>
          <w:szCs w:val="24"/>
          <w:shd w:val="clear" w:color="auto" w:fill="FFFFFF"/>
        </w:rPr>
        <w:t xml:space="preserve"> environment and familiar with all the commands. </w:t>
      </w:r>
    </w:p>
    <w:p w:rsidR="002D2C43" w:rsidRPr="00891065" w:rsidRDefault="002D2C43" w:rsidP="00891065">
      <w:pPr>
        <w:pStyle w:val="ListParagraph"/>
        <w:numPr>
          <w:ilvl w:val="0"/>
          <w:numId w:val="9"/>
        </w:numPr>
        <w:spacing w:line="276" w:lineRule="auto"/>
        <w:jc w:val="both"/>
        <w:rPr>
          <w:rFonts w:ascii="Times New Roman" w:hAnsi="Times New Roman"/>
          <w:sz w:val="24"/>
          <w:szCs w:val="24"/>
        </w:rPr>
      </w:pPr>
      <w:r w:rsidRPr="00891065">
        <w:rPr>
          <w:rFonts w:ascii="Times New Roman" w:hAnsi="Times New Roman"/>
          <w:sz w:val="24"/>
          <w:szCs w:val="24"/>
          <w:shd w:val="clear" w:color="auto" w:fill="FFFFFF"/>
        </w:rPr>
        <w:t>Collaborated with internal teams to convert end user feedback into meaningful and improved solutions. </w:t>
      </w:r>
    </w:p>
    <w:p w:rsidR="007D2AA3" w:rsidRPr="00891065" w:rsidRDefault="00396D53" w:rsidP="00891065">
      <w:pPr>
        <w:spacing w:line="276" w:lineRule="auto"/>
        <w:jc w:val="both"/>
        <w:rPr>
          <w:color w:val="333333"/>
          <w:shd w:val="clear" w:color="auto" w:fill="FFFFFF"/>
        </w:rPr>
      </w:pPr>
      <w:r w:rsidRPr="00891065">
        <w:rPr>
          <w:b/>
          <w:color w:val="000000" w:themeColor="text1"/>
          <w:shd w:val="clear" w:color="auto" w:fill="FFFFFF"/>
        </w:rPr>
        <w:t>Environment: </w:t>
      </w:r>
      <w:r w:rsidR="00AE194D" w:rsidRPr="00891065">
        <w:rPr>
          <w:color w:val="000000" w:themeColor="text1"/>
          <w:shd w:val="clear" w:color="auto" w:fill="FFFFFF"/>
        </w:rPr>
        <w:t>Python</w:t>
      </w:r>
      <w:r w:rsidR="002D2C43" w:rsidRPr="00891065">
        <w:rPr>
          <w:color w:val="000000" w:themeColor="text1"/>
          <w:shd w:val="clear" w:color="auto" w:fill="FFFFFF"/>
        </w:rPr>
        <w:t xml:space="preserve"> 2.7, Django 1.4,</w:t>
      </w:r>
      <w:r w:rsidR="008A073B" w:rsidRPr="00891065">
        <w:rPr>
          <w:color w:val="000000" w:themeColor="text1"/>
          <w:shd w:val="clear" w:color="auto" w:fill="FFFFFF"/>
        </w:rPr>
        <w:t xml:space="preserve"> Spark,</w:t>
      </w:r>
      <w:r w:rsidR="002D2C43" w:rsidRPr="00891065">
        <w:rPr>
          <w:color w:val="000000" w:themeColor="text1"/>
          <w:shd w:val="clear" w:color="auto" w:fill="FFFFFF"/>
        </w:rPr>
        <w:t xml:space="preserve"> </w:t>
      </w:r>
      <w:r w:rsidR="004F6DBA" w:rsidRPr="00891065">
        <w:rPr>
          <w:color w:val="000000" w:themeColor="text1"/>
          <w:shd w:val="clear" w:color="auto" w:fill="FFFFFF"/>
        </w:rPr>
        <w:t>SciPy</w:t>
      </w:r>
      <w:r w:rsidR="002D2C43" w:rsidRPr="00891065">
        <w:rPr>
          <w:color w:val="000000" w:themeColor="text1"/>
          <w:shd w:val="clear" w:color="auto" w:fill="FFFFFF"/>
        </w:rPr>
        <w:t>,</w:t>
      </w:r>
      <w:r w:rsidR="004F6DBA" w:rsidRPr="00891065">
        <w:rPr>
          <w:color w:val="000000" w:themeColor="text1"/>
          <w:shd w:val="clear" w:color="auto" w:fill="FFFFFF"/>
        </w:rPr>
        <w:t xml:space="preserve"> AWS,</w:t>
      </w:r>
      <w:r w:rsidR="002D2C43" w:rsidRPr="00891065">
        <w:rPr>
          <w:color w:val="000000" w:themeColor="text1"/>
          <w:shd w:val="clear" w:color="auto" w:fill="FFFFFF"/>
        </w:rPr>
        <w:t xml:space="preserve"> Pandas, Bugzilla, SVN, C++, Java, </w:t>
      </w:r>
      <w:r w:rsidR="00EB7226" w:rsidRPr="00891065">
        <w:rPr>
          <w:color w:val="000000" w:themeColor="text1"/>
          <w:shd w:val="clear" w:color="auto" w:fill="FFFFFF"/>
        </w:rPr>
        <w:t>jQuery</w:t>
      </w:r>
      <w:r w:rsidR="002D2C43" w:rsidRPr="00891065">
        <w:rPr>
          <w:color w:val="000000" w:themeColor="text1"/>
          <w:shd w:val="clear" w:color="auto" w:fill="FFFFFF"/>
        </w:rPr>
        <w:t xml:space="preserve">, </w:t>
      </w:r>
      <w:r w:rsidR="00AE194D" w:rsidRPr="00891065">
        <w:rPr>
          <w:color w:val="000000" w:themeColor="text1"/>
          <w:shd w:val="clear" w:color="auto" w:fill="FFFFFF"/>
        </w:rPr>
        <w:t>MySQL</w:t>
      </w:r>
      <w:r w:rsidR="002D2C43" w:rsidRPr="00891065">
        <w:rPr>
          <w:color w:val="000000" w:themeColor="text1"/>
          <w:shd w:val="clear" w:color="auto" w:fill="FFFFFF"/>
        </w:rPr>
        <w:t>, Linux, Eclipse, Shell Scripting, HTML5/CSS. Red hat Linux, Apache, MongoDB</w:t>
      </w:r>
      <w:r w:rsidRPr="00891065">
        <w:rPr>
          <w:color w:val="000000" w:themeColor="text1"/>
          <w:shd w:val="clear" w:color="auto" w:fill="FFFFFF"/>
        </w:rPr>
        <w:t>.</w:t>
      </w:r>
    </w:p>
    <w:p w:rsidR="007D2AA3" w:rsidRPr="00891065" w:rsidRDefault="007D2AA3" w:rsidP="00891065">
      <w:pPr>
        <w:spacing w:line="276" w:lineRule="auto"/>
        <w:jc w:val="both"/>
        <w:rPr>
          <w:b/>
        </w:rPr>
      </w:pPr>
    </w:p>
    <w:p w:rsidR="00B52C9A" w:rsidRDefault="00B52C9A" w:rsidP="00891065">
      <w:pPr>
        <w:spacing w:line="276" w:lineRule="auto"/>
        <w:jc w:val="both"/>
        <w:rPr>
          <w:b/>
        </w:rPr>
      </w:pPr>
    </w:p>
    <w:p w:rsidR="006F56A2" w:rsidRPr="00891065" w:rsidRDefault="00891065" w:rsidP="00891065">
      <w:pPr>
        <w:spacing w:line="276" w:lineRule="auto"/>
        <w:jc w:val="both"/>
        <w:rPr>
          <w:b/>
        </w:rPr>
      </w:pPr>
      <w:r w:rsidRPr="00891065">
        <w:rPr>
          <w:b/>
        </w:rPr>
        <w:t>Client: -</w:t>
      </w:r>
      <w:r w:rsidR="006F56A2" w:rsidRPr="00891065">
        <w:rPr>
          <w:b/>
        </w:rPr>
        <w:t xml:space="preserve"> SWIFT, VA</w:t>
      </w:r>
    </w:p>
    <w:p w:rsidR="00C81570" w:rsidRPr="00891065" w:rsidRDefault="00C81570" w:rsidP="00891065">
      <w:pPr>
        <w:spacing w:line="276" w:lineRule="auto"/>
        <w:jc w:val="both"/>
        <w:rPr>
          <w:color w:val="333333"/>
          <w:shd w:val="clear" w:color="auto" w:fill="FFFFFF"/>
        </w:rPr>
      </w:pPr>
      <w:r w:rsidRPr="00891065">
        <w:rPr>
          <w:b/>
        </w:rPr>
        <w:t xml:space="preserve">Role: </w:t>
      </w:r>
      <w:r w:rsidR="00AE194D" w:rsidRPr="00891065">
        <w:rPr>
          <w:b/>
        </w:rPr>
        <w:t>Python</w:t>
      </w:r>
      <w:r w:rsidRPr="00891065">
        <w:rPr>
          <w:b/>
        </w:rPr>
        <w:t xml:space="preserve"> Developer</w:t>
      </w:r>
      <w:r w:rsidR="00BF6A9A">
        <w:rPr>
          <w:b/>
        </w:rPr>
        <w:t xml:space="preserve">                                                                                      Nov 2014 to June 2016</w:t>
      </w:r>
    </w:p>
    <w:p w:rsidR="00C81570" w:rsidRPr="00891065" w:rsidRDefault="00C81570" w:rsidP="00891065">
      <w:pPr>
        <w:spacing w:line="276" w:lineRule="auto"/>
        <w:jc w:val="both"/>
        <w:rPr>
          <w:b/>
        </w:rPr>
      </w:pPr>
      <w:r w:rsidRPr="00891065">
        <w:rPr>
          <w:b/>
        </w:rPr>
        <w:t>Responsibilities:</w:t>
      </w:r>
    </w:p>
    <w:p w:rsidR="00C81570" w:rsidRPr="00891065" w:rsidRDefault="004C5E3A" w:rsidP="00891065">
      <w:pPr>
        <w:pStyle w:val="ListParagraph"/>
        <w:numPr>
          <w:ilvl w:val="0"/>
          <w:numId w:val="11"/>
        </w:numPr>
        <w:spacing w:after="0" w:line="276" w:lineRule="auto"/>
        <w:jc w:val="both"/>
        <w:rPr>
          <w:rFonts w:ascii="Times New Roman" w:hAnsi="Times New Roman"/>
          <w:sz w:val="24"/>
          <w:szCs w:val="24"/>
        </w:rPr>
      </w:pPr>
      <w:r w:rsidRPr="00891065">
        <w:rPr>
          <w:rFonts w:ascii="Times New Roman" w:hAnsi="Times New Roman"/>
          <w:sz w:val="24"/>
          <w:szCs w:val="24"/>
        </w:rPr>
        <w:t xml:space="preserve">Developed backend modules using </w:t>
      </w:r>
      <w:r w:rsidR="00AE194D" w:rsidRPr="00891065">
        <w:rPr>
          <w:rFonts w:ascii="Times New Roman" w:hAnsi="Times New Roman"/>
          <w:b/>
          <w:sz w:val="24"/>
          <w:szCs w:val="24"/>
        </w:rPr>
        <w:t>Python</w:t>
      </w:r>
      <w:r w:rsidRPr="00891065">
        <w:rPr>
          <w:rFonts w:ascii="Times New Roman" w:hAnsi="Times New Roman"/>
          <w:b/>
          <w:sz w:val="24"/>
          <w:szCs w:val="24"/>
        </w:rPr>
        <w:t xml:space="preserve"> </w:t>
      </w:r>
      <w:r w:rsidRPr="00891065">
        <w:rPr>
          <w:rFonts w:ascii="Times New Roman" w:hAnsi="Times New Roman"/>
          <w:sz w:val="24"/>
          <w:szCs w:val="24"/>
        </w:rPr>
        <w:t xml:space="preserve">on </w:t>
      </w:r>
      <w:r w:rsidRPr="00891065">
        <w:rPr>
          <w:rFonts w:ascii="Times New Roman" w:hAnsi="Times New Roman"/>
          <w:b/>
          <w:sz w:val="24"/>
          <w:szCs w:val="24"/>
        </w:rPr>
        <w:t>Django</w:t>
      </w:r>
      <w:r w:rsidRPr="00891065">
        <w:rPr>
          <w:rFonts w:ascii="Times New Roman" w:hAnsi="Times New Roman"/>
          <w:sz w:val="24"/>
          <w:szCs w:val="24"/>
        </w:rPr>
        <w:t xml:space="preserve"> Web Framework.</w:t>
      </w:r>
    </w:p>
    <w:p w:rsidR="004C5E3A" w:rsidRPr="00891065" w:rsidRDefault="004C5E3A" w:rsidP="00891065">
      <w:pPr>
        <w:pStyle w:val="ListParagraph"/>
        <w:numPr>
          <w:ilvl w:val="0"/>
          <w:numId w:val="11"/>
        </w:numPr>
        <w:spacing w:after="0" w:line="276" w:lineRule="auto"/>
        <w:jc w:val="both"/>
        <w:rPr>
          <w:rFonts w:ascii="Times New Roman" w:hAnsi="Times New Roman"/>
          <w:sz w:val="24"/>
          <w:szCs w:val="24"/>
        </w:rPr>
      </w:pPr>
      <w:r w:rsidRPr="00891065">
        <w:rPr>
          <w:rFonts w:ascii="Times New Roman" w:hAnsi="Times New Roman"/>
          <w:sz w:val="24"/>
          <w:szCs w:val="24"/>
        </w:rPr>
        <w:t xml:space="preserve">Designed and developed Use- Case, Class and Object Diagrams using UML Relational Rose for Object Oriented </w:t>
      </w:r>
      <w:r w:rsidR="001164D3" w:rsidRPr="00891065">
        <w:rPr>
          <w:rFonts w:ascii="Times New Roman" w:hAnsi="Times New Roman"/>
          <w:sz w:val="24"/>
          <w:szCs w:val="24"/>
        </w:rPr>
        <w:t>Analysis (</w:t>
      </w:r>
      <w:r w:rsidRPr="00891065">
        <w:rPr>
          <w:rFonts w:ascii="Times New Roman" w:hAnsi="Times New Roman"/>
          <w:b/>
          <w:sz w:val="24"/>
          <w:szCs w:val="24"/>
        </w:rPr>
        <w:t>OOA</w:t>
      </w:r>
      <w:r w:rsidRPr="00891065">
        <w:rPr>
          <w:rFonts w:ascii="Times New Roman" w:hAnsi="Times New Roman"/>
          <w:sz w:val="24"/>
          <w:szCs w:val="24"/>
        </w:rPr>
        <w:t xml:space="preserve">)/Object Oriented Design </w:t>
      </w:r>
      <w:r w:rsidR="00891065" w:rsidRPr="00891065">
        <w:rPr>
          <w:rFonts w:ascii="Times New Roman" w:hAnsi="Times New Roman"/>
          <w:sz w:val="24"/>
          <w:szCs w:val="24"/>
        </w:rPr>
        <w:t>techniques (</w:t>
      </w:r>
      <w:r w:rsidRPr="00891065">
        <w:rPr>
          <w:rFonts w:ascii="Times New Roman" w:hAnsi="Times New Roman"/>
          <w:b/>
          <w:sz w:val="24"/>
          <w:szCs w:val="24"/>
        </w:rPr>
        <w:t>OOD</w:t>
      </w:r>
      <w:r w:rsidRPr="00891065">
        <w:rPr>
          <w:rFonts w:ascii="Times New Roman" w:hAnsi="Times New Roman"/>
          <w:sz w:val="24"/>
          <w:szCs w:val="24"/>
        </w:rPr>
        <w:t>).</w:t>
      </w:r>
    </w:p>
    <w:p w:rsidR="004C5E3A" w:rsidRPr="00891065" w:rsidRDefault="004C5E3A" w:rsidP="00891065">
      <w:pPr>
        <w:pStyle w:val="ListParagraph"/>
        <w:numPr>
          <w:ilvl w:val="0"/>
          <w:numId w:val="11"/>
        </w:numPr>
        <w:spacing w:after="0" w:line="276" w:lineRule="auto"/>
        <w:jc w:val="both"/>
        <w:rPr>
          <w:rFonts w:ascii="Times New Roman" w:hAnsi="Times New Roman"/>
          <w:sz w:val="24"/>
          <w:szCs w:val="24"/>
        </w:rPr>
      </w:pPr>
      <w:r w:rsidRPr="00891065">
        <w:rPr>
          <w:rFonts w:ascii="Times New Roman" w:hAnsi="Times New Roman"/>
          <w:sz w:val="24"/>
          <w:szCs w:val="24"/>
        </w:rPr>
        <w:t>Designed and developed data management system</w:t>
      </w:r>
      <w:r w:rsidR="002D0B3B" w:rsidRPr="00891065">
        <w:rPr>
          <w:rFonts w:ascii="Times New Roman" w:hAnsi="Times New Roman"/>
          <w:sz w:val="24"/>
          <w:szCs w:val="24"/>
        </w:rPr>
        <w:t xml:space="preserve"> using </w:t>
      </w:r>
      <w:r w:rsidR="002D0B3B" w:rsidRPr="00891065">
        <w:rPr>
          <w:rFonts w:ascii="Times New Roman" w:hAnsi="Times New Roman"/>
          <w:b/>
          <w:sz w:val="24"/>
          <w:szCs w:val="24"/>
        </w:rPr>
        <w:t>PostgreSQL</w:t>
      </w:r>
      <w:r w:rsidR="002D0B3B" w:rsidRPr="00891065">
        <w:rPr>
          <w:rFonts w:ascii="Times New Roman" w:hAnsi="Times New Roman"/>
          <w:sz w:val="24"/>
          <w:szCs w:val="24"/>
        </w:rPr>
        <w:t xml:space="preserve">. Built application logic using </w:t>
      </w:r>
      <w:r w:rsidR="00AE194D" w:rsidRPr="00891065">
        <w:rPr>
          <w:rFonts w:ascii="Times New Roman" w:hAnsi="Times New Roman"/>
          <w:sz w:val="24"/>
          <w:szCs w:val="24"/>
        </w:rPr>
        <w:t>Python</w:t>
      </w:r>
      <w:r w:rsidR="002D0B3B" w:rsidRPr="00891065">
        <w:rPr>
          <w:rFonts w:ascii="Times New Roman" w:hAnsi="Times New Roman"/>
          <w:sz w:val="24"/>
          <w:szCs w:val="24"/>
        </w:rPr>
        <w:t>.</w:t>
      </w:r>
    </w:p>
    <w:p w:rsidR="00AE194D" w:rsidRPr="00891065" w:rsidRDefault="00AE194D" w:rsidP="00891065">
      <w:pPr>
        <w:pStyle w:val="ListParagraph"/>
        <w:numPr>
          <w:ilvl w:val="0"/>
          <w:numId w:val="11"/>
        </w:numPr>
        <w:spacing w:after="0" w:line="276" w:lineRule="auto"/>
        <w:jc w:val="both"/>
        <w:rPr>
          <w:rFonts w:ascii="Times New Roman" w:hAnsi="Times New Roman"/>
          <w:sz w:val="24"/>
          <w:szCs w:val="24"/>
        </w:rPr>
      </w:pPr>
      <w:r w:rsidRPr="00891065">
        <w:rPr>
          <w:rFonts w:ascii="Times New Roman" w:hAnsi="Times New Roman"/>
          <w:sz w:val="24"/>
          <w:szCs w:val="24"/>
        </w:rPr>
        <w:t xml:space="preserve">Used </w:t>
      </w:r>
      <w:r w:rsidRPr="00891065">
        <w:rPr>
          <w:rFonts w:ascii="Times New Roman" w:hAnsi="Times New Roman"/>
          <w:b/>
          <w:sz w:val="24"/>
          <w:szCs w:val="24"/>
        </w:rPr>
        <w:t>Apache Couch</w:t>
      </w:r>
      <w:r w:rsidR="00EB7226" w:rsidRPr="00891065">
        <w:rPr>
          <w:rFonts w:ascii="Times New Roman" w:hAnsi="Times New Roman"/>
          <w:b/>
          <w:sz w:val="24"/>
          <w:szCs w:val="24"/>
        </w:rPr>
        <w:t>DB</w:t>
      </w:r>
      <w:r w:rsidRPr="00891065">
        <w:rPr>
          <w:rFonts w:ascii="Times New Roman" w:hAnsi="Times New Roman"/>
          <w:sz w:val="24"/>
          <w:szCs w:val="24"/>
        </w:rPr>
        <w:t xml:space="preserve"> (NoSQL) in AWS Linux instance in parallel to </w:t>
      </w:r>
      <w:r w:rsidRPr="00891065">
        <w:rPr>
          <w:rFonts w:ascii="Times New Roman" w:hAnsi="Times New Roman"/>
          <w:b/>
          <w:sz w:val="24"/>
          <w:szCs w:val="24"/>
        </w:rPr>
        <w:t>RDS MySQL</w:t>
      </w:r>
      <w:r w:rsidR="006F56A2" w:rsidRPr="00891065">
        <w:rPr>
          <w:rFonts w:ascii="Times New Roman" w:hAnsi="Times New Roman"/>
          <w:sz w:val="24"/>
          <w:szCs w:val="24"/>
        </w:rPr>
        <w:t xml:space="preserve"> for</w:t>
      </w:r>
      <w:r w:rsidRPr="00891065">
        <w:rPr>
          <w:rFonts w:ascii="Times New Roman" w:hAnsi="Times New Roman"/>
          <w:sz w:val="24"/>
          <w:szCs w:val="24"/>
        </w:rPr>
        <w:t xml:space="preserve"> </w:t>
      </w:r>
      <w:r w:rsidR="006F56A2" w:rsidRPr="00891065">
        <w:rPr>
          <w:rFonts w:ascii="Times New Roman" w:hAnsi="Times New Roman"/>
          <w:sz w:val="24"/>
          <w:szCs w:val="24"/>
        </w:rPr>
        <w:t>storing and analysis.</w:t>
      </w:r>
    </w:p>
    <w:p w:rsidR="002D0B3B" w:rsidRPr="00891065" w:rsidRDefault="002D0B3B" w:rsidP="00891065">
      <w:pPr>
        <w:pStyle w:val="ListParagraph"/>
        <w:numPr>
          <w:ilvl w:val="0"/>
          <w:numId w:val="11"/>
        </w:numPr>
        <w:spacing w:after="0" w:line="276" w:lineRule="auto"/>
        <w:jc w:val="both"/>
        <w:rPr>
          <w:rFonts w:ascii="Times New Roman" w:hAnsi="Times New Roman"/>
          <w:sz w:val="24"/>
          <w:szCs w:val="24"/>
        </w:rPr>
      </w:pPr>
      <w:r w:rsidRPr="00891065">
        <w:rPr>
          <w:rFonts w:ascii="Times New Roman" w:hAnsi="Times New Roman"/>
          <w:sz w:val="24"/>
          <w:szCs w:val="24"/>
        </w:rPr>
        <w:t xml:space="preserve">Used </w:t>
      </w:r>
      <w:r w:rsidRPr="00891065">
        <w:rPr>
          <w:rFonts w:ascii="Times New Roman" w:hAnsi="Times New Roman"/>
          <w:b/>
          <w:sz w:val="24"/>
          <w:szCs w:val="24"/>
        </w:rPr>
        <w:t>Django API</w:t>
      </w:r>
      <w:r w:rsidRPr="00891065">
        <w:rPr>
          <w:rFonts w:ascii="Times New Roman" w:hAnsi="Times New Roman"/>
          <w:sz w:val="24"/>
          <w:szCs w:val="24"/>
        </w:rPr>
        <w:t>’s for databases access.</w:t>
      </w:r>
    </w:p>
    <w:p w:rsidR="002D0B3B" w:rsidRPr="00891065" w:rsidRDefault="002D0B3B" w:rsidP="00891065">
      <w:pPr>
        <w:pStyle w:val="ListParagraph"/>
        <w:numPr>
          <w:ilvl w:val="0"/>
          <w:numId w:val="11"/>
        </w:numPr>
        <w:spacing w:after="0" w:line="276" w:lineRule="auto"/>
        <w:jc w:val="both"/>
        <w:rPr>
          <w:rFonts w:ascii="Times New Roman" w:hAnsi="Times New Roman"/>
          <w:sz w:val="24"/>
          <w:szCs w:val="24"/>
        </w:rPr>
      </w:pPr>
      <w:r w:rsidRPr="00891065">
        <w:rPr>
          <w:rFonts w:ascii="Times New Roman" w:hAnsi="Times New Roman"/>
          <w:sz w:val="24"/>
          <w:szCs w:val="24"/>
        </w:rPr>
        <w:t xml:space="preserve">Implemented public segmentation using unsupervised machine learning algorithms by implementing k-means algorithm using </w:t>
      </w:r>
      <w:r w:rsidRPr="00891065">
        <w:rPr>
          <w:rFonts w:ascii="Times New Roman" w:hAnsi="Times New Roman"/>
          <w:b/>
          <w:sz w:val="24"/>
          <w:szCs w:val="24"/>
        </w:rPr>
        <w:t>Spark</w:t>
      </w:r>
      <w:r w:rsidRPr="00891065">
        <w:rPr>
          <w:rFonts w:ascii="Times New Roman" w:hAnsi="Times New Roman"/>
          <w:sz w:val="24"/>
          <w:szCs w:val="24"/>
        </w:rPr>
        <w:t>.</w:t>
      </w:r>
    </w:p>
    <w:p w:rsidR="002D0B3B" w:rsidRPr="00891065" w:rsidRDefault="002D0B3B" w:rsidP="00891065">
      <w:pPr>
        <w:pStyle w:val="ListParagraph"/>
        <w:numPr>
          <w:ilvl w:val="0"/>
          <w:numId w:val="11"/>
        </w:numPr>
        <w:spacing w:after="0" w:line="276" w:lineRule="auto"/>
        <w:jc w:val="both"/>
        <w:rPr>
          <w:rFonts w:ascii="Times New Roman" w:hAnsi="Times New Roman"/>
          <w:sz w:val="24"/>
          <w:szCs w:val="24"/>
        </w:rPr>
      </w:pPr>
      <w:r w:rsidRPr="00891065">
        <w:rPr>
          <w:rFonts w:ascii="Times New Roman" w:hAnsi="Times New Roman"/>
          <w:sz w:val="24"/>
          <w:szCs w:val="24"/>
        </w:rPr>
        <w:t xml:space="preserve">Used </w:t>
      </w:r>
      <w:r w:rsidRPr="00891065">
        <w:rPr>
          <w:rFonts w:ascii="Times New Roman" w:hAnsi="Times New Roman"/>
          <w:b/>
          <w:sz w:val="24"/>
          <w:szCs w:val="24"/>
        </w:rPr>
        <w:t>AWS</w:t>
      </w:r>
      <w:r w:rsidRPr="00891065">
        <w:rPr>
          <w:rFonts w:ascii="Times New Roman" w:hAnsi="Times New Roman"/>
          <w:sz w:val="24"/>
          <w:szCs w:val="24"/>
        </w:rPr>
        <w:t xml:space="preserve"> </w:t>
      </w:r>
      <w:r w:rsidRPr="00891065">
        <w:rPr>
          <w:rFonts w:ascii="Times New Roman" w:hAnsi="Times New Roman"/>
          <w:b/>
          <w:sz w:val="24"/>
          <w:szCs w:val="24"/>
        </w:rPr>
        <w:t>RestAPI</w:t>
      </w:r>
      <w:r w:rsidRPr="00891065">
        <w:rPr>
          <w:rFonts w:ascii="Times New Roman" w:hAnsi="Times New Roman"/>
          <w:sz w:val="24"/>
          <w:szCs w:val="24"/>
        </w:rPr>
        <w:t xml:space="preserve"> gateway and connected with lambda functionality.</w:t>
      </w:r>
    </w:p>
    <w:p w:rsidR="002D0B3B" w:rsidRPr="00891065" w:rsidRDefault="002D0B3B" w:rsidP="00891065">
      <w:pPr>
        <w:pStyle w:val="ListParagraph"/>
        <w:numPr>
          <w:ilvl w:val="0"/>
          <w:numId w:val="11"/>
        </w:numPr>
        <w:spacing w:after="0" w:line="276" w:lineRule="auto"/>
        <w:jc w:val="both"/>
        <w:rPr>
          <w:rFonts w:ascii="Times New Roman" w:hAnsi="Times New Roman"/>
          <w:sz w:val="24"/>
          <w:szCs w:val="24"/>
        </w:rPr>
      </w:pPr>
      <w:r w:rsidRPr="00891065">
        <w:rPr>
          <w:rFonts w:ascii="Times New Roman" w:hAnsi="Times New Roman"/>
          <w:sz w:val="24"/>
          <w:szCs w:val="24"/>
        </w:rPr>
        <w:t xml:space="preserve">Added support for </w:t>
      </w:r>
      <w:r w:rsidRPr="00891065">
        <w:rPr>
          <w:rFonts w:ascii="Times New Roman" w:hAnsi="Times New Roman"/>
          <w:b/>
          <w:sz w:val="24"/>
          <w:szCs w:val="24"/>
        </w:rPr>
        <w:t>Amazon AWS S3</w:t>
      </w:r>
      <w:r w:rsidRPr="00891065">
        <w:rPr>
          <w:rFonts w:ascii="Times New Roman" w:hAnsi="Times New Roman"/>
          <w:sz w:val="24"/>
          <w:szCs w:val="24"/>
        </w:rPr>
        <w:t xml:space="preserve"> and </w:t>
      </w:r>
      <w:r w:rsidRPr="00891065">
        <w:rPr>
          <w:rFonts w:ascii="Times New Roman" w:hAnsi="Times New Roman"/>
          <w:b/>
          <w:sz w:val="24"/>
          <w:szCs w:val="24"/>
        </w:rPr>
        <w:t>RDS</w:t>
      </w:r>
      <w:r w:rsidRPr="00891065">
        <w:rPr>
          <w:rFonts w:ascii="Times New Roman" w:hAnsi="Times New Roman"/>
          <w:sz w:val="24"/>
          <w:szCs w:val="24"/>
        </w:rPr>
        <w:t xml:space="preserve"> to host static/media files and the database into Amazon Cloud.</w:t>
      </w:r>
    </w:p>
    <w:p w:rsidR="002D0B3B" w:rsidRPr="00891065" w:rsidRDefault="002D0B3B" w:rsidP="00891065">
      <w:pPr>
        <w:pStyle w:val="ListParagraph"/>
        <w:numPr>
          <w:ilvl w:val="0"/>
          <w:numId w:val="11"/>
        </w:numPr>
        <w:spacing w:after="0" w:line="276" w:lineRule="auto"/>
        <w:jc w:val="both"/>
        <w:rPr>
          <w:rFonts w:ascii="Times New Roman" w:hAnsi="Times New Roman"/>
          <w:sz w:val="24"/>
          <w:szCs w:val="24"/>
        </w:rPr>
      </w:pPr>
      <w:r w:rsidRPr="00891065">
        <w:rPr>
          <w:rFonts w:ascii="Times New Roman" w:hAnsi="Times New Roman"/>
          <w:sz w:val="24"/>
          <w:szCs w:val="24"/>
        </w:rPr>
        <w:t xml:space="preserve">Used Amazon Web </w:t>
      </w:r>
      <w:r w:rsidR="001164D3" w:rsidRPr="00891065">
        <w:rPr>
          <w:rFonts w:ascii="Times New Roman" w:hAnsi="Times New Roman"/>
          <w:sz w:val="24"/>
          <w:szCs w:val="24"/>
        </w:rPr>
        <w:t>Services (</w:t>
      </w:r>
      <w:r w:rsidRPr="00891065">
        <w:rPr>
          <w:rFonts w:ascii="Times New Roman" w:hAnsi="Times New Roman"/>
          <w:b/>
          <w:sz w:val="24"/>
          <w:szCs w:val="24"/>
        </w:rPr>
        <w:t>AWS</w:t>
      </w:r>
      <w:r w:rsidRPr="00891065">
        <w:rPr>
          <w:rFonts w:ascii="Times New Roman" w:hAnsi="Times New Roman"/>
          <w:sz w:val="24"/>
          <w:szCs w:val="24"/>
        </w:rPr>
        <w:t>) for improved efficiency of storage and fast access.</w:t>
      </w:r>
    </w:p>
    <w:p w:rsidR="00AE194D" w:rsidRPr="00891065" w:rsidRDefault="00AE194D" w:rsidP="00891065">
      <w:pPr>
        <w:pStyle w:val="ListParagraph"/>
        <w:numPr>
          <w:ilvl w:val="0"/>
          <w:numId w:val="11"/>
        </w:numPr>
        <w:spacing w:after="0" w:line="276" w:lineRule="auto"/>
        <w:jc w:val="both"/>
        <w:rPr>
          <w:rFonts w:ascii="Times New Roman" w:hAnsi="Times New Roman"/>
          <w:sz w:val="24"/>
          <w:szCs w:val="24"/>
        </w:rPr>
      </w:pPr>
      <w:r w:rsidRPr="00891065">
        <w:rPr>
          <w:rFonts w:ascii="Times New Roman" w:hAnsi="Times New Roman"/>
          <w:sz w:val="24"/>
          <w:szCs w:val="24"/>
        </w:rPr>
        <w:t xml:space="preserve">Wrote </w:t>
      </w:r>
      <w:r w:rsidRPr="00891065">
        <w:rPr>
          <w:rFonts w:ascii="Times New Roman" w:hAnsi="Times New Roman"/>
          <w:b/>
          <w:sz w:val="24"/>
          <w:szCs w:val="24"/>
        </w:rPr>
        <w:t>AJAX</w:t>
      </w:r>
      <w:r w:rsidRPr="00891065">
        <w:rPr>
          <w:rFonts w:ascii="Times New Roman" w:hAnsi="Times New Roman"/>
          <w:sz w:val="24"/>
          <w:szCs w:val="24"/>
        </w:rPr>
        <w:t xml:space="preserve"> framework to transform Datasets and Data tables into HTTP-serializable </w:t>
      </w:r>
      <w:r w:rsidRPr="00891065">
        <w:rPr>
          <w:rFonts w:ascii="Times New Roman" w:hAnsi="Times New Roman"/>
          <w:b/>
          <w:sz w:val="24"/>
          <w:szCs w:val="24"/>
        </w:rPr>
        <w:t xml:space="preserve">JSON </w:t>
      </w:r>
      <w:r w:rsidRPr="00891065">
        <w:rPr>
          <w:rFonts w:ascii="Times New Roman" w:hAnsi="Times New Roman"/>
          <w:sz w:val="24"/>
          <w:szCs w:val="24"/>
        </w:rPr>
        <w:t>strings.</w:t>
      </w:r>
    </w:p>
    <w:p w:rsidR="002D0B3B" w:rsidRPr="00891065" w:rsidRDefault="002D0B3B" w:rsidP="00891065">
      <w:pPr>
        <w:pStyle w:val="ListParagraph"/>
        <w:numPr>
          <w:ilvl w:val="0"/>
          <w:numId w:val="11"/>
        </w:numPr>
        <w:spacing w:after="0" w:line="276" w:lineRule="auto"/>
        <w:jc w:val="both"/>
        <w:rPr>
          <w:rFonts w:ascii="Times New Roman" w:hAnsi="Times New Roman"/>
          <w:sz w:val="24"/>
          <w:szCs w:val="24"/>
        </w:rPr>
      </w:pPr>
      <w:r w:rsidRPr="00891065">
        <w:rPr>
          <w:rFonts w:ascii="Times New Roman" w:hAnsi="Times New Roman"/>
          <w:sz w:val="24"/>
          <w:szCs w:val="24"/>
        </w:rPr>
        <w:t xml:space="preserve">Participated in the complete </w:t>
      </w:r>
      <w:r w:rsidRPr="00891065">
        <w:rPr>
          <w:rFonts w:ascii="Times New Roman" w:hAnsi="Times New Roman"/>
          <w:b/>
          <w:sz w:val="24"/>
          <w:szCs w:val="24"/>
        </w:rPr>
        <w:t>SDLC</w:t>
      </w:r>
      <w:r w:rsidRPr="00891065">
        <w:rPr>
          <w:rFonts w:ascii="Times New Roman" w:hAnsi="Times New Roman"/>
          <w:sz w:val="24"/>
          <w:szCs w:val="24"/>
        </w:rPr>
        <w:t xml:space="preserve"> process and used </w:t>
      </w:r>
      <w:r w:rsidRPr="00891065">
        <w:rPr>
          <w:rFonts w:ascii="Times New Roman" w:hAnsi="Times New Roman"/>
          <w:b/>
          <w:sz w:val="24"/>
          <w:szCs w:val="24"/>
        </w:rPr>
        <w:t>PHP</w:t>
      </w:r>
      <w:r w:rsidRPr="00891065">
        <w:rPr>
          <w:rFonts w:ascii="Times New Roman" w:hAnsi="Times New Roman"/>
          <w:sz w:val="24"/>
          <w:szCs w:val="24"/>
        </w:rPr>
        <w:t xml:space="preserve"> to develop website functionally.</w:t>
      </w:r>
    </w:p>
    <w:p w:rsidR="002D0B3B" w:rsidRPr="00891065" w:rsidRDefault="002D0B3B" w:rsidP="00891065">
      <w:pPr>
        <w:pStyle w:val="ListParagraph"/>
        <w:numPr>
          <w:ilvl w:val="0"/>
          <w:numId w:val="11"/>
        </w:numPr>
        <w:spacing w:after="0" w:line="276" w:lineRule="auto"/>
        <w:jc w:val="both"/>
        <w:rPr>
          <w:rFonts w:ascii="Times New Roman" w:hAnsi="Times New Roman"/>
          <w:sz w:val="24"/>
          <w:szCs w:val="24"/>
        </w:rPr>
      </w:pPr>
      <w:r w:rsidRPr="00891065">
        <w:rPr>
          <w:rFonts w:ascii="Times New Roman" w:hAnsi="Times New Roman"/>
          <w:sz w:val="24"/>
          <w:szCs w:val="24"/>
        </w:rPr>
        <w:t xml:space="preserve">Used </w:t>
      </w:r>
      <w:r w:rsidR="00AE194D" w:rsidRPr="00891065">
        <w:rPr>
          <w:rFonts w:ascii="Times New Roman" w:hAnsi="Times New Roman"/>
          <w:sz w:val="24"/>
          <w:szCs w:val="24"/>
        </w:rPr>
        <w:t>Python</w:t>
      </w:r>
      <w:r w:rsidRPr="00891065">
        <w:rPr>
          <w:rFonts w:ascii="Times New Roman" w:hAnsi="Times New Roman"/>
          <w:sz w:val="24"/>
          <w:szCs w:val="24"/>
        </w:rPr>
        <w:t xml:space="preserve"> to extract information from </w:t>
      </w:r>
      <w:r w:rsidRPr="00891065">
        <w:rPr>
          <w:rFonts w:ascii="Times New Roman" w:hAnsi="Times New Roman"/>
          <w:b/>
          <w:sz w:val="24"/>
          <w:szCs w:val="24"/>
        </w:rPr>
        <w:t>XML</w:t>
      </w:r>
      <w:r w:rsidRPr="00891065">
        <w:rPr>
          <w:rFonts w:ascii="Times New Roman" w:hAnsi="Times New Roman"/>
          <w:sz w:val="24"/>
          <w:szCs w:val="24"/>
        </w:rPr>
        <w:t xml:space="preserve"> files.</w:t>
      </w:r>
    </w:p>
    <w:p w:rsidR="0053516F" w:rsidRPr="00891065" w:rsidRDefault="0053516F" w:rsidP="00891065">
      <w:pPr>
        <w:pStyle w:val="ListParagraph"/>
        <w:numPr>
          <w:ilvl w:val="0"/>
          <w:numId w:val="11"/>
        </w:numPr>
        <w:spacing w:after="0" w:line="276" w:lineRule="auto"/>
        <w:jc w:val="both"/>
        <w:rPr>
          <w:rFonts w:ascii="Times New Roman" w:hAnsi="Times New Roman"/>
          <w:sz w:val="24"/>
          <w:szCs w:val="24"/>
        </w:rPr>
      </w:pPr>
      <w:r w:rsidRPr="00891065">
        <w:rPr>
          <w:rFonts w:ascii="Times New Roman" w:hAnsi="Times New Roman"/>
          <w:sz w:val="24"/>
          <w:szCs w:val="24"/>
        </w:rPr>
        <w:t xml:space="preserve">Provided </w:t>
      </w:r>
      <w:r w:rsidRPr="00891065">
        <w:rPr>
          <w:rFonts w:ascii="Times New Roman" w:hAnsi="Times New Roman"/>
          <w:b/>
          <w:sz w:val="24"/>
          <w:szCs w:val="24"/>
        </w:rPr>
        <w:t>GUI</w:t>
      </w:r>
      <w:r w:rsidRPr="00891065">
        <w:rPr>
          <w:rFonts w:ascii="Times New Roman" w:hAnsi="Times New Roman"/>
          <w:sz w:val="24"/>
          <w:szCs w:val="24"/>
        </w:rPr>
        <w:t xml:space="preserve"> using </w:t>
      </w:r>
      <w:r w:rsidRPr="00891065">
        <w:rPr>
          <w:rFonts w:ascii="Times New Roman" w:hAnsi="Times New Roman"/>
          <w:b/>
          <w:sz w:val="24"/>
          <w:szCs w:val="24"/>
        </w:rPr>
        <w:t>PyQt</w:t>
      </w:r>
      <w:r w:rsidRPr="00891065">
        <w:rPr>
          <w:rFonts w:ascii="Times New Roman" w:hAnsi="Times New Roman"/>
          <w:sz w:val="24"/>
          <w:szCs w:val="24"/>
        </w:rPr>
        <w:t xml:space="preserve"> for the end client to make, change and view reports </w:t>
      </w:r>
      <w:r w:rsidR="001164D3" w:rsidRPr="00891065">
        <w:rPr>
          <w:rFonts w:ascii="Times New Roman" w:hAnsi="Times New Roman"/>
          <w:sz w:val="24"/>
          <w:szCs w:val="24"/>
        </w:rPr>
        <w:t>considering</w:t>
      </w:r>
      <w:r w:rsidRPr="00891065">
        <w:rPr>
          <w:rFonts w:ascii="Times New Roman" w:hAnsi="Times New Roman"/>
          <w:sz w:val="24"/>
          <w:szCs w:val="24"/>
        </w:rPr>
        <w:t xml:space="preserve"> customer information.</w:t>
      </w:r>
    </w:p>
    <w:p w:rsidR="002D0B3B" w:rsidRPr="00891065" w:rsidRDefault="002D0B3B" w:rsidP="00891065">
      <w:pPr>
        <w:pStyle w:val="ListParagraph"/>
        <w:numPr>
          <w:ilvl w:val="0"/>
          <w:numId w:val="11"/>
        </w:numPr>
        <w:spacing w:after="0" w:line="276" w:lineRule="auto"/>
        <w:jc w:val="both"/>
        <w:rPr>
          <w:rFonts w:ascii="Times New Roman" w:hAnsi="Times New Roman"/>
          <w:sz w:val="24"/>
          <w:szCs w:val="24"/>
        </w:rPr>
      </w:pPr>
      <w:r w:rsidRPr="00891065">
        <w:rPr>
          <w:rFonts w:ascii="Times New Roman" w:hAnsi="Times New Roman"/>
          <w:sz w:val="24"/>
          <w:szCs w:val="24"/>
        </w:rPr>
        <w:t xml:space="preserve">Worked on development of </w:t>
      </w:r>
      <w:r w:rsidRPr="00891065">
        <w:rPr>
          <w:rFonts w:ascii="Times New Roman" w:hAnsi="Times New Roman"/>
          <w:b/>
          <w:sz w:val="24"/>
          <w:szCs w:val="24"/>
        </w:rPr>
        <w:t>SQL</w:t>
      </w:r>
      <w:r w:rsidRPr="00891065">
        <w:rPr>
          <w:rFonts w:ascii="Times New Roman" w:hAnsi="Times New Roman"/>
          <w:sz w:val="24"/>
          <w:szCs w:val="24"/>
        </w:rPr>
        <w:t xml:space="preserve"> and stored procedures on </w:t>
      </w:r>
      <w:r w:rsidR="00AE194D" w:rsidRPr="00891065">
        <w:rPr>
          <w:rFonts w:ascii="Times New Roman" w:hAnsi="Times New Roman"/>
          <w:b/>
          <w:sz w:val="24"/>
          <w:szCs w:val="24"/>
        </w:rPr>
        <w:t>M</w:t>
      </w:r>
      <w:r w:rsidR="00EB7226" w:rsidRPr="00891065">
        <w:rPr>
          <w:rFonts w:ascii="Times New Roman" w:hAnsi="Times New Roman"/>
          <w:b/>
          <w:sz w:val="24"/>
          <w:szCs w:val="24"/>
        </w:rPr>
        <w:t>y</w:t>
      </w:r>
      <w:r w:rsidR="00AE194D" w:rsidRPr="00891065">
        <w:rPr>
          <w:rFonts w:ascii="Times New Roman" w:hAnsi="Times New Roman"/>
          <w:b/>
          <w:sz w:val="24"/>
          <w:szCs w:val="24"/>
        </w:rPr>
        <w:t>SQL</w:t>
      </w:r>
      <w:r w:rsidRPr="00891065">
        <w:rPr>
          <w:rFonts w:ascii="Times New Roman" w:hAnsi="Times New Roman"/>
          <w:sz w:val="24"/>
          <w:szCs w:val="24"/>
        </w:rPr>
        <w:t>.</w:t>
      </w:r>
    </w:p>
    <w:p w:rsidR="002D0B3B" w:rsidRPr="00891065" w:rsidRDefault="002D0B3B" w:rsidP="00891065">
      <w:pPr>
        <w:pStyle w:val="ListParagraph"/>
        <w:numPr>
          <w:ilvl w:val="0"/>
          <w:numId w:val="11"/>
        </w:numPr>
        <w:spacing w:after="0" w:line="276" w:lineRule="auto"/>
        <w:jc w:val="both"/>
        <w:rPr>
          <w:rFonts w:ascii="Times New Roman" w:hAnsi="Times New Roman"/>
          <w:sz w:val="24"/>
          <w:szCs w:val="24"/>
        </w:rPr>
      </w:pPr>
      <w:r w:rsidRPr="00891065">
        <w:rPr>
          <w:rFonts w:ascii="Times New Roman" w:hAnsi="Times New Roman"/>
          <w:sz w:val="24"/>
          <w:szCs w:val="24"/>
        </w:rPr>
        <w:t>Participated in requirement gathering and worked closely with the architect in designing and modelling.</w:t>
      </w:r>
    </w:p>
    <w:p w:rsidR="00AB7F08" w:rsidRPr="00891065" w:rsidRDefault="00AB7F08" w:rsidP="00891065">
      <w:pPr>
        <w:pStyle w:val="ListParagraph"/>
        <w:numPr>
          <w:ilvl w:val="0"/>
          <w:numId w:val="11"/>
        </w:numPr>
        <w:spacing w:after="0" w:line="276" w:lineRule="auto"/>
        <w:jc w:val="both"/>
        <w:rPr>
          <w:rFonts w:ascii="Times New Roman" w:hAnsi="Times New Roman"/>
          <w:sz w:val="24"/>
          <w:szCs w:val="24"/>
        </w:rPr>
      </w:pPr>
      <w:r w:rsidRPr="00891065">
        <w:rPr>
          <w:rFonts w:ascii="Times New Roman" w:hAnsi="Times New Roman"/>
          <w:sz w:val="24"/>
          <w:szCs w:val="24"/>
        </w:rPr>
        <w:t xml:space="preserve">Designed and developed a horizontally scalable </w:t>
      </w:r>
      <w:r w:rsidRPr="00891065">
        <w:rPr>
          <w:rFonts w:ascii="Times New Roman" w:hAnsi="Times New Roman"/>
          <w:b/>
          <w:sz w:val="24"/>
          <w:szCs w:val="24"/>
        </w:rPr>
        <w:t>API’s</w:t>
      </w:r>
      <w:r w:rsidRPr="00891065">
        <w:rPr>
          <w:rFonts w:ascii="Times New Roman" w:hAnsi="Times New Roman"/>
          <w:sz w:val="24"/>
          <w:szCs w:val="24"/>
        </w:rPr>
        <w:t xml:space="preserve"> using </w:t>
      </w:r>
      <w:r w:rsidR="00AE194D" w:rsidRPr="00891065">
        <w:rPr>
          <w:rFonts w:ascii="Times New Roman" w:hAnsi="Times New Roman"/>
          <w:sz w:val="24"/>
          <w:szCs w:val="24"/>
        </w:rPr>
        <w:t>Python</w:t>
      </w:r>
      <w:r w:rsidRPr="00891065">
        <w:rPr>
          <w:rFonts w:ascii="Times New Roman" w:hAnsi="Times New Roman"/>
          <w:sz w:val="24"/>
          <w:szCs w:val="24"/>
        </w:rPr>
        <w:t xml:space="preserve"> Flask.</w:t>
      </w:r>
    </w:p>
    <w:p w:rsidR="00AB7F08" w:rsidRPr="00891065" w:rsidRDefault="00AB7F08" w:rsidP="00891065">
      <w:pPr>
        <w:pStyle w:val="ListParagraph"/>
        <w:numPr>
          <w:ilvl w:val="0"/>
          <w:numId w:val="11"/>
        </w:numPr>
        <w:spacing w:after="0" w:line="276" w:lineRule="auto"/>
        <w:jc w:val="both"/>
        <w:rPr>
          <w:rFonts w:ascii="Times New Roman" w:hAnsi="Times New Roman"/>
          <w:sz w:val="24"/>
          <w:szCs w:val="24"/>
        </w:rPr>
      </w:pPr>
      <w:r w:rsidRPr="00891065">
        <w:rPr>
          <w:rFonts w:ascii="Times New Roman" w:hAnsi="Times New Roman"/>
          <w:sz w:val="24"/>
          <w:szCs w:val="24"/>
        </w:rPr>
        <w:t>Developed shopping cart for Library and integrated web services to access the payment(E-commerce)</w:t>
      </w:r>
    </w:p>
    <w:p w:rsidR="00AB7F08" w:rsidRPr="00891065" w:rsidRDefault="00AB7F08" w:rsidP="00891065">
      <w:pPr>
        <w:pStyle w:val="ListParagraph"/>
        <w:numPr>
          <w:ilvl w:val="0"/>
          <w:numId w:val="11"/>
        </w:numPr>
        <w:spacing w:after="0" w:line="276" w:lineRule="auto"/>
        <w:jc w:val="both"/>
        <w:rPr>
          <w:rFonts w:ascii="Times New Roman" w:hAnsi="Times New Roman"/>
          <w:sz w:val="24"/>
          <w:szCs w:val="24"/>
        </w:rPr>
      </w:pPr>
      <w:r w:rsidRPr="00891065">
        <w:rPr>
          <w:rFonts w:ascii="Times New Roman" w:hAnsi="Times New Roman"/>
          <w:sz w:val="24"/>
          <w:szCs w:val="24"/>
        </w:rPr>
        <w:t xml:space="preserve">Designed </w:t>
      </w:r>
      <w:r w:rsidRPr="00891065">
        <w:rPr>
          <w:rFonts w:ascii="Times New Roman" w:hAnsi="Times New Roman"/>
          <w:b/>
          <w:sz w:val="24"/>
          <w:szCs w:val="24"/>
        </w:rPr>
        <w:t>Cassandra</w:t>
      </w:r>
      <w:r w:rsidRPr="00891065">
        <w:rPr>
          <w:rFonts w:ascii="Times New Roman" w:hAnsi="Times New Roman"/>
          <w:sz w:val="24"/>
          <w:szCs w:val="24"/>
        </w:rPr>
        <w:t xml:space="preserve"> schema for the APIs.</w:t>
      </w:r>
    </w:p>
    <w:p w:rsidR="00C81570" w:rsidRPr="00891065" w:rsidRDefault="00C81570" w:rsidP="00891065">
      <w:pPr>
        <w:spacing w:line="276" w:lineRule="auto"/>
        <w:jc w:val="both"/>
      </w:pPr>
    </w:p>
    <w:p w:rsidR="00C81570" w:rsidRPr="00891065" w:rsidRDefault="00C81570" w:rsidP="00891065">
      <w:pPr>
        <w:spacing w:line="276" w:lineRule="auto"/>
        <w:jc w:val="both"/>
        <w:rPr>
          <w:color w:val="000000" w:themeColor="text1"/>
          <w:shd w:val="clear" w:color="auto" w:fill="FFFFFF"/>
        </w:rPr>
      </w:pPr>
      <w:r w:rsidRPr="00891065">
        <w:rPr>
          <w:b/>
          <w:color w:val="000000" w:themeColor="text1"/>
        </w:rPr>
        <w:lastRenderedPageBreak/>
        <w:t xml:space="preserve">Environment: </w:t>
      </w:r>
      <w:r w:rsidRPr="00891065">
        <w:rPr>
          <w:b/>
          <w:color w:val="000000" w:themeColor="text1"/>
          <w:shd w:val="clear" w:color="auto" w:fill="FFFFFF"/>
        </w:rPr>
        <w:t> </w:t>
      </w:r>
      <w:r w:rsidR="007012B8" w:rsidRPr="00891065">
        <w:rPr>
          <w:color w:val="000000" w:themeColor="text1"/>
          <w:shd w:val="clear" w:color="auto" w:fill="FFFFFF"/>
        </w:rPr>
        <w:t>Python, AWS, Linux, JavaScript, Django Framework, SQL, MySQL, LAMP, jQuery, Node.js Apache web server, Scala, Spark Flask, Cassandra</w:t>
      </w:r>
    </w:p>
    <w:p w:rsidR="00740787" w:rsidRPr="00891065" w:rsidRDefault="00740787" w:rsidP="00891065">
      <w:pPr>
        <w:spacing w:line="276" w:lineRule="auto"/>
        <w:jc w:val="both"/>
        <w:rPr>
          <w:b/>
          <w:color w:val="333333"/>
          <w:shd w:val="clear" w:color="auto" w:fill="FFFFFF"/>
        </w:rPr>
      </w:pPr>
    </w:p>
    <w:p w:rsidR="00396D53" w:rsidRPr="00891065" w:rsidRDefault="00891065" w:rsidP="00891065">
      <w:pPr>
        <w:spacing w:line="276" w:lineRule="auto"/>
        <w:jc w:val="both"/>
        <w:rPr>
          <w:b/>
        </w:rPr>
      </w:pPr>
      <w:r w:rsidRPr="00891065">
        <w:rPr>
          <w:b/>
        </w:rPr>
        <w:t>Client: -</w:t>
      </w:r>
      <w:r w:rsidR="006F56A2" w:rsidRPr="00891065">
        <w:rPr>
          <w:b/>
        </w:rPr>
        <w:t xml:space="preserve"> Genfare, IL</w:t>
      </w:r>
      <w:r w:rsidR="002D28EF" w:rsidRPr="00891065">
        <w:rPr>
          <w:b/>
        </w:rPr>
        <w:t xml:space="preserve"> </w:t>
      </w:r>
      <w:r w:rsidR="002D28EF" w:rsidRPr="00891065">
        <w:rPr>
          <w:b/>
        </w:rPr>
        <w:tab/>
      </w:r>
      <w:r w:rsidR="002D28EF" w:rsidRPr="00891065">
        <w:rPr>
          <w:b/>
        </w:rPr>
        <w:tab/>
      </w:r>
      <w:r w:rsidR="002D28EF" w:rsidRPr="00891065">
        <w:rPr>
          <w:b/>
        </w:rPr>
        <w:tab/>
      </w:r>
      <w:r w:rsidR="002D28EF" w:rsidRPr="00891065">
        <w:rPr>
          <w:b/>
        </w:rPr>
        <w:tab/>
      </w:r>
      <w:r w:rsidR="002D28EF" w:rsidRPr="00891065">
        <w:rPr>
          <w:b/>
        </w:rPr>
        <w:tab/>
      </w:r>
      <w:r w:rsidR="002D28EF" w:rsidRPr="00891065">
        <w:rPr>
          <w:b/>
        </w:rPr>
        <w:tab/>
      </w:r>
      <w:r w:rsidR="00396D53" w:rsidRPr="00891065">
        <w:rPr>
          <w:b/>
        </w:rPr>
        <w:tab/>
      </w:r>
      <w:r w:rsidR="00A831D2" w:rsidRPr="00891065">
        <w:rPr>
          <w:b/>
        </w:rPr>
        <w:tab/>
      </w:r>
      <w:r w:rsidR="00A831D2" w:rsidRPr="00891065">
        <w:rPr>
          <w:b/>
        </w:rPr>
        <w:tab/>
      </w:r>
      <w:r w:rsidR="00A831D2" w:rsidRPr="00891065">
        <w:rPr>
          <w:b/>
        </w:rPr>
        <w:tab/>
      </w:r>
      <w:r w:rsidR="007C02BF" w:rsidRPr="00891065">
        <w:rPr>
          <w:b/>
        </w:rPr>
        <w:t xml:space="preserve">       </w:t>
      </w:r>
    </w:p>
    <w:p w:rsidR="00396D53" w:rsidRPr="00891065" w:rsidRDefault="00B9774D" w:rsidP="00891065">
      <w:pPr>
        <w:spacing w:line="276" w:lineRule="auto"/>
        <w:jc w:val="both"/>
        <w:rPr>
          <w:b/>
        </w:rPr>
      </w:pPr>
      <w:r w:rsidRPr="00891065">
        <w:rPr>
          <w:b/>
        </w:rPr>
        <w:t xml:space="preserve">Role: </w:t>
      </w:r>
      <w:r w:rsidR="00AE194D" w:rsidRPr="00891065">
        <w:rPr>
          <w:b/>
        </w:rPr>
        <w:t>Python</w:t>
      </w:r>
      <w:r w:rsidR="00396D53" w:rsidRPr="00891065">
        <w:rPr>
          <w:b/>
        </w:rPr>
        <w:t xml:space="preserve"> Developer</w:t>
      </w:r>
      <w:r w:rsidR="00BF6A9A">
        <w:rPr>
          <w:b/>
        </w:rPr>
        <w:t xml:space="preserve">                                                                                        </w:t>
      </w:r>
      <w:r w:rsidR="00A25E21">
        <w:rPr>
          <w:b/>
        </w:rPr>
        <w:t>Jan</w:t>
      </w:r>
      <w:r w:rsidR="00BF6A9A">
        <w:rPr>
          <w:b/>
        </w:rPr>
        <w:t xml:space="preserve"> 201</w:t>
      </w:r>
      <w:r w:rsidR="00A25E21">
        <w:rPr>
          <w:b/>
        </w:rPr>
        <w:t>4</w:t>
      </w:r>
      <w:r w:rsidR="00BF6A9A">
        <w:rPr>
          <w:b/>
        </w:rPr>
        <w:t xml:space="preserve"> to Oct 2014</w:t>
      </w:r>
    </w:p>
    <w:p w:rsidR="00B52C9A" w:rsidRDefault="00B52C9A" w:rsidP="00891065">
      <w:pPr>
        <w:spacing w:line="276" w:lineRule="auto"/>
        <w:jc w:val="both"/>
        <w:rPr>
          <w:b/>
        </w:rPr>
      </w:pPr>
    </w:p>
    <w:p w:rsidR="00396D53" w:rsidRPr="00891065" w:rsidRDefault="00396D53" w:rsidP="00891065">
      <w:pPr>
        <w:spacing w:line="276" w:lineRule="auto"/>
        <w:jc w:val="both"/>
        <w:rPr>
          <w:b/>
        </w:rPr>
      </w:pPr>
      <w:r w:rsidRPr="00891065">
        <w:rPr>
          <w:b/>
        </w:rPr>
        <w:t>Responsibilities:</w:t>
      </w:r>
    </w:p>
    <w:p w:rsidR="004C44B9" w:rsidRPr="00891065" w:rsidRDefault="004C44B9" w:rsidP="00891065">
      <w:pPr>
        <w:numPr>
          <w:ilvl w:val="0"/>
          <w:numId w:val="10"/>
        </w:numPr>
        <w:tabs>
          <w:tab w:val="clear" w:pos="0"/>
          <w:tab w:val="num" w:pos="360"/>
        </w:tabs>
        <w:spacing w:line="276" w:lineRule="auto"/>
        <w:ind w:left="720"/>
        <w:jc w:val="both"/>
        <w:rPr>
          <w:rFonts w:eastAsia="Calibri"/>
          <w:color w:val="000000" w:themeColor="text1"/>
          <w:lang w:bidi="te-IN"/>
        </w:rPr>
      </w:pPr>
      <w:bookmarkStart w:id="1" w:name="_Hlk503268070"/>
      <w:r w:rsidRPr="00891065">
        <w:rPr>
          <w:rFonts w:eastAsia="Calibri"/>
          <w:color w:val="000000" w:themeColor="text1"/>
          <w:lang w:bidi="te-IN"/>
        </w:rPr>
        <w:t xml:space="preserve">Utilized </w:t>
      </w:r>
      <w:r w:rsidRPr="00891065">
        <w:rPr>
          <w:rFonts w:eastAsia="Calibri"/>
          <w:b/>
          <w:color w:val="000000" w:themeColor="text1"/>
          <w:lang w:bidi="te-IN"/>
        </w:rPr>
        <w:t>Django Framework</w:t>
      </w:r>
      <w:r w:rsidRPr="00891065">
        <w:rPr>
          <w:rFonts w:eastAsia="Calibri"/>
          <w:color w:val="000000" w:themeColor="text1"/>
          <w:lang w:bidi="te-IN"/>
        </w:rPr>
        <w:t xml:space="preserve"> for creating web applications utilizing model view control engineering.</w:t>
      </w:r>
    </w:p>
    <w:p w:rsidR="002D2C43" w:rsidRPr="00891065" w:rsidRDefault="002D2C43" w:rsidP="00891065">
      <w:pPr>
        <w:numPr>
          <w:ilvl w:val="0"/>
          <w:numId w:val="10"/>
        </w:numPr>
        <w:tabs>
          <w:tab w:val="clear" w:pos="0"/>
          <w:tab w:val="num" w:pos="360"/>
        </w:tabs>
        <w:spacing w:line="276" w:lineRule="auto"/>
        <w:ind w:left="720"/>
        <w:jc w:val="both"/>
        <w:rPr>
          <w:rFonts w:eastAsia="Calibri"/>
          <w:color w:val="000000" w:themeColor="text1"/>
          <w:lang w:bidi="te-IN"/>
        </w:rPr>
      </w:pPr>
      <w:r w:rsidRPr="00891065">
        <w:rPr>
          <w:rFonts w:eastAsia="Calibri"/>
          <w:color w:val="000000" w:themeColor="text1"/>
          <w:lang w:bidi="te-IN"/>
        </w:rPr>
        <w:t>Used Multi-Threading factory model to distribute learning process back-testing and the into various worker processes. </w:t>
      </w:r>
    </w:p>
    <w:p w:rsidR="004C44B9" w:rsidRPr="00891065" w:rsidRDefault="004C44B9" w:rsidP="00891065">
      <w:pPr>
        <w:numPr>
          <w:ilvl w:val="0"/>
          <w:numId w:val="10"/>
        </w:numPr>
        <w:tabs>
          <w:tab w:val="clear" w:pos="0"/>
          <w:tab w:val="num" w:pos="360"/>
        </w:tabs>
        <w:spacing w:line="276" w:lineRule="auto"/>
        <w:ind w:left="720"/>
        <w:jc w:val="both"/>
        <w:rPr>
          <w:rFonts w:eastAsia="Calibri"/>
          <w:color w:val="000000" w:themeColor="text1"/>
          <w:lang w:bidi="te-IN"/>
        </w:rPr>
      </w:pPr>
      <w:r w:rsidRPr="00891065">
        <w:rPr>
          <w:rFonts w:eastAsia="Calibri"/>
          <w:color w:val="000000" w:themeColor="text1"/>
          <w:lang w:bidi="te-IN"/>
        </w:rPr>
        <w:t xml:space="preserve">Overseen, created, and composed a dashboard control board for clients and Administrators utilizing </w:t>
      </w:r>
      <w:r w:rsidRPr="00891065">
        <w:rPr>
          <w:rFonts w:eastAsia="Calibri"/>
          <w:b/>
          <w:color w:val="000000" w:themeColor="text1"/>
          <w:lang w:bidi="te-IN"/>
        </w:rPr>
        <w:t>Django, Oracle</w:t>
      </w:r>
      <w:r w:rsidRPr="00891065">
        <w:rPr>
          <w:rFonts w:eastAsia="Calibri"/>
          <w:color w:val="000000" w:themeColor="text1"/>
          <w:lang w:bidi="te-IN"/>
        </w:rPr>
        <w:t xml:space="preserve"> DB and </w:t>
      </w:r>
      <w:r w:rsidRPr="00891065">
        <w:rPr>
          <w:rFonts w:eastAsia="Calibri"/>
          <w:b/>
          <w:color w:val="000000" w:themeColor="text1"/>
          <w:lang w:bidi="te-IN"/>
        </w:rPr>
        <w:t>VMW</w:t>
      </w:r>
      <w:r w:rsidRPr="00891065">
        <w:rPr>
          <w:rFonts w:eastAsia="Calibri"/>
          <w:color w:val="000000" w:themeColor="text1"/>
          <w:lang w:bidi="te-IN"/>
        </w:rPr>
        <w:t>are API calls.</w:t>
      </w:r>
    </w:p>
    <w:p w:rsidR="002D2C43" w:rsidRPr="00891065" w:rsidRDefault="002D2C43" w:rsidP="00891065">
      <w:pPr>
        <w:numPr>
          <w:ilvl w:val="0"/>
          <w:numId w:val="10"/>
        </w:numPr>
        <w:tabs>
          <w:tab w:val="clear" w:pos="0"/>
          <w:tab w:val="num" w:pos="360"/>
        </w:tabs>
        <w:spacing w:line="276" w:lineRule="auto"/>
        <w:ind w:left="720"/>
        <w:jc w:val="both"/>
        <w:rPr>
          <w:rFonts w:eastAsia="Calibri"/>
          <w:color w:val="000000" w:themeColor="text1"/>
          <w:lang w:bidi="te-IN"/>
        </w:rPr>
      </w:pPr>
      <w:r w:rsidRPr="00891065">
        <w:rPr>
          <w:rFonts w:eastAsia="Calibri"/>
          <w:color w:val="000000" w:themeColor="text1"/>
          <w:lang w:bidi="te-IN"/>
        </w:rPr>
        <w:t>Implemented configuration changes for data models. </w:t>
      </w:r>
    </w:p>
    <w:p w:rsidR="002D2C43" w:rsidRPr="00891065" w:rsidRDefault="002D2C43" w:rsidP="00891065">
      <w:pPr>
        <w:numPr>
          <w:ilvl w:val="0"/>
          <w:numId w:val="10"/>
        </w:numPr>
        <w:tabs>
          <w:tab w:val="clear" w:pos="0"/>
          <w:tab w:val="num" w:pos="360"/>
        </w:tabs>
        <w:spacing w:line="276" w:lineRule="auto"/>
        <w:ind w:left="720"/>
        <w:jc w:val="both"/>
        <w:rPr>
          <w:rFonts w:eastAsia="Calibri"/>
          <w:color w:val="000000" w:themeColor="text1"/>
          <w:lang w:bidi="te-IN"/>
        </w:rPr>
      </w:pPr>
      <w:r w:rsidRPr="00891065">
        <w:rPr>
          <w:rFonts w:eastAsia="Calibri"/>
          <w:color w:val="000000" w:themeColor="text1"/>
          <w:lang w:bidi="te-IN"/>
        </w:rPr>
        <w:t>Maintained and updated existing automated solutions. </w:t>
      </w:r>
    </w:p>
    <w:p w:rsidR="002D2C43" w:rsidRPr="00891065" w:rsidRDefault="002D2C43" w:rsidP="00891065">
      <w:pPr>
        <w:numPr>
          <w:ilvl w:val="0"/>
          <w:numId w:val="10"/>
        </w:numPr>
        <w:tabs>
          <w:tab w:val="clear" w:pos="0"/>
          <w:tab w:val="num" w:pos="360"/>
        </w:tabs>
        <w:spacing w:line="276" w:lineRule="auto"/>
        <w:ind w:left="720"/>
        <w:jc w:val="both"/>
        <w:rPr>
          <w:rFonts w:eastAsia="Calibri"/>
          <w:color w:val="000000" w:themeColor="text1"/>
          <w:lang w:bidi="te-IN"/>
        </w:rPr>
      </w:pPr>
      <w:r w:rsidRPr="00891065">
        <w:rPr>
          <w:rFonts w:eastAsia="Calibri"/>
          <w:color w:val="000000" w:themeColor="text1"/>
          <w:lang w:bidi="te-IN"/>
        </w:rPr>
        <w:t>Handled potential points of failure through error handling and communication of failure. </w:t>
      </w:r>
    </w:p>
    <w:p w:rsidR="004E07BA" w:rsidRPr="00891065" w:rsidRDefault="004E07BA" w:rsidP="00891065">
      <w:pPr>
        <w:numPr>
          <w:ilvl w:val="0"/>
          <w:numId w:val="10"/>
        </w:numPr>
        <w:tabs>
          <w:tab w:val="clear" w:pos="0"/>
          <w:tab w:val="num" w:pos="360"/>
        </w:tabs>
        <w:spacing w:line="276" w:lineRule="auto"/>
        <w:ind w:left="720"/>
        <w:jc w:val="both"/>
        <w:rPr>
          <w:rFonts w:eastAsia="Calibri"/>
          <w:color w:val="000000" w:themeColor="text1"/>
          <w:lang w:bidi="te-IN"/>
        </w:rPr>
      </w:pPr>
      <w:r w:rsidRPr="00891065">
        <w:rPr>
          <w:rFonts w:eastAsia="Calibri"/>
          <w:color w:val="000000" w:themeColor="text1"/>
          <w:lang w:bidi="te-IN"/>
        </w:rPr>
        <w:t>Cleaned data and processed third party spending data into maneuverable deliverables within specific formats with Excel macros and python libraries.</w:t>
      </w:r>
    </w:p>
    <w:p w:rsidR="004C44B9" w:rsidRPr="00891065" w:rsidRDefault="004C44B9" w:rsidP="00891065">
      <w:pPr>
        <w:numPr>
          <w:ilvl w:val="0"/>
          <w:numId w:val="10"/>
        </w:numPr>
        <w:tabs>
          <w:tab w:val="clear" w:pos="0"/>
          <w:tab w:val="num" w:pos="360"/>
        </w:tabs>
        <w:spacing w:line="276" w:lineRule="auto"/>
        <w:ind w:left="720"/>
        <w:jc w:val="both"/>
        <w:rPr>
          <w:rFonts w:eastAsia="Calibri"/>
          <w:color w:val="000000" w:themeColor="text1"/>
          <w:lang w:bidi="te-IN"/>
        </w:rPr>
      </w:pPr>
      <w:r w:rsidRPr="00891065">
        <w:rPr>
          <w:rFonts w:eastAsia="Calibri"/>
          <w:color w:val="000000" w:themeColor="text1"/>
          <w:lang w:bidi="te-IN"/>
        </w:rPr>
        <w:t>Performed effective conveyance of code in light of standards of Test Driven Development (TDD) and constant mix to keep in accordance with Agile Software Methodology standards.</w:t>
      </w:r>
    </w:p>
    <w:p w:rsidR="004C44B9" w:rsidRPr="00891065" w:rsidRDefault="004C44B9" w:rsidP="00891065">
      <w:pPr>
        <w:numPr>
          <w:ilvl w:val="0"/>
          <w:numId w:val="10"/>
        </w:numPr>
        <w:tabs>
          <w:tab w:val="clear" w:pos="0"/>
          <w:tab w:val="num" w:pos="360"/>
        </w:tabs>
        <w:spacing w:line="276" w:lineRule="auto"/>
        <w:ind w:left="720"/>
        <w:jc w:val="both"/>
        <w:rPr>
          <w:rFonts w:eastAsia="Calibri"/>
          <w:color w:val="000000" w:themeColor="text1"/>
          <w:lang w:bidi="te-IN"/>
        </w:rPr>
      </w:pPr>
      <w:r w:rsidRPr="00891065">
        <w:rPr>
          <w:rFonts w:eastAsia="Calibri"/>
          <w:color w:val="000000" w:themeColor="text1"/>
          <w:lang w:bidi="te-IN"/>
        </w:rPr>
        <w:t xml:space="preserve">Utilized </w:t>
      </w:r>
      <w:r w:rsidRPr="00891065">
        <w:rPr>
          <w:rFonts w:eastAsia="Calibri"/>
          <w:b/>
          <w:color w:val="000000" w:themeColor="text1"/>
          <w:lang w:bidi="te-IN"/>
        </w:rPr>
        <w:t>Pandas API</w:t>
      </w:r>
      <w:r w:rsidRPr="00891065">
        <w:rPr>
          <w:rFonts w:eastAsia="Calibri"/>
          <w:color w:val="000000" w:themeColor="text1"/>
          <w:lang w:bidi="te-IN"/>
        </w:rPr>
        <w:t xml:space="preserve"> to put the information as time arrangement and forbidden configuration for east timestamp information control and recovery.</w:t>
      </w:r>
    </w:p>
    <w:p w:rsidR="002D2C43" w:rsidRPr="00891065" w:rsidRDefault="002D2C43" w:rsidP="00891065">
      <w:pPr>
        <w:numPr>
          <w:ilvl w:val="0"/>
          <w:numId w:val="10"/>
        </w:numPr>
        <w:tabs>
          <w:tab w:val="clear" w:pos="0"/>
          <w:tab w:val="num" w:pos="360"/>
        </w:tabs>
        <w:spacing w:line="276" w:lineRule="auto"/>
        <w:ind w:left="720"/>
        <w:jc w:val="both"/>
        <w:rPr>
          <w:rFonts w:eastAsia="Calibri"/>
          <w:color w:val="000000" w:themeColor="text1"/>
          <w:lang w:bidi="te-IN"/>
        </w:rPr>
      </w:pPr>
      <w:r w:rsidRPr="00891065">
        <w:rPr>
          <w:rFonts w:eastAsia="Calibri"/>
          <w:color w:val="000000" w:themeColor="text1"/>
          <w:lang w:bidi="te-IN"/>
        </w:rPr>
        <w:t>Different testing methodologies like unit testing, Integration testing, web application testing Selenium testing performed. </w:t>
      </w:r>
    </w:p>
    <w:p w:rsidR="002D2C43" w:rsidRPr="00891065" w:rsidRDefault="002D2C43" w:rsidP="00891065">
      <w:pPr>
        <w:numPr>
          <w:ilvl w:val="0"/>
          <w:numId w:val="10"/>
        </w:numPr>
        <w:tabs>
          <w:tab w:val="clear" w:pos="0"/>
          <w:tab w:val="num" w:pos="360"/>
        </w:tabs>
        <w:spacing w:line="276" w:lineRule="auto"/>
        <w:ind w:left="720"/>
        <w:jc w:val="both"/>
        <w:rPr>
          <w:rFonts w:eastAsia="Calibri"/>
          <w:color w:val="000000" w:themeColor="text1"/>
          <w:lang w:bidi="te-IN"/>
        </w:rPr>
      </w:pPr>
      <w:r w:rsidRPr="00891065">
        <w:rPr>
          <w:rFonts w:eastAsia="Calibri"/>
          <w:color w:val="000000" w:themeColor="text1"/>
          <w:lang w:bidi="te-IN"/>
        </w:rPr>
        <w:t>Lock mechanisms were implemented, and the functionality of multithreading has been used. </w:t>
      </w:r>
    </w:p>
    <w:p w:rsidR="00C8739C" w:rsidRPr="00891065" w:rsidRDefault="00C8739C" w:rsidP="00891065">
      <w:pPr>
        <w:numPr>
          <w:ilvl w:val="0"/>
          <w:numId w:val="10"/>
        </w:numPr>
        <w:tabs>
          <w:tab w:val="clear" w:pos="0"/>
          <w:tab w:val="num" w:pos="360"/>
        </w:tabs>
        <w:spacing w:line="276" w:lineRule="auto"/>
        <w:ind w:left="720"/>
        <w:jc w:val="both"/>
        <w:rPr>
          <w:rFonts w:eastAsia="Calibri"/>
          <w:color w:val="000000" w:themeColor="text1"/>
          <w:lang w:bidi="te-IN"/>
        </w:rPr>
      </w:pPr>
      <w:r w:rsidRPr="00891065">
        <w:rPr>
          <w:rFonts w:eastAsia="Calibri"/>
          <w:b/>
          <w:color w:val="000000" w:themeColor="text1"/>
          <w:lang w:bidi="te-IN"/>
        </w:rPr>
        <w:t>Python/Django</w:t>
      </w:r>
      <w:r w:rsidRPr="00891065">
        <w:rPr>
          <w:rFonts w:eastAsia="Calibri"/>
          <w:color w:val="000000" w:themeColor="text1"/>
          <w:lang w:bidi="te-IN"/>
        </w:rPr>
        <w:t xml:space="preserve"> based web application, </w:t>
      </w:r>
      <w:r w:rsidRPr="00891065">
        <w:rPr>
          <w:rFonts w:eastAsia="Calibri"/>
          <w:b/>
          <w:color w:val="000000" w:themeColor="text1"/>
          <w:lang w:bidi="te-IN"/>
        </w:rPr>
        <w:t>PostgreSQL DB</w:t>
      </w:r>
      <w:r w:rsidRPr="00891065">
        <w:rPr>
          <w:rFonts w:eastAsia="Calibri"/>
          <w:color w:val="000000" w:themeColor="text1"/>
          <w:lang w:bidi="te-IN"/>
        </w:rPr>
        <w:t>, and reconciliations with outsider email, informing, stockpiling administrations.</w:t>
      </w:r>
    </w:p>
    <w:p w:rsidR="002D2C43" w:rsidRPr="00891065" w:rsidRDefault="00253B80" w:rsidP="00891065">
      <w:pPr>
        <w:numPr>
          <w:ilvl w:val="0"/>
          <w:numId w:val="10"/>
        </w:numPr>
        <w:tabs>
          <w:tab w:val="clear" w:pos="0"/>
          <w:tab w:val="num" w:pos="360"/>
        </w:tabs>
        <w:spacing w:line="276" w:lineRule="auto"/>
        <w:ind w:left="720"/>
        <w:jc w:val="both"/>
        <w:rPr>
          <w:rFonts w:eastAsia="Calibri"/>
          <w:color w:val="000000" w:themeColor="text1"/>
          <w:lang w:bidi="te-IN"/>
        </w:rPr>
      </w:pPr>
      <w:r w:rsidRPr="00891065">
        <w:rPr>
          <w:rFonts w:eastAsia="Calibri"/>
          <w:color w:val="000000" w:themeColor="text1"/>
          <w:lang w:bidi="te-IN"/>
        </w:rPr>
        <w:t xml:space="preserve">Built up a completely computerized ceaseless reconciliation framework utilizing Git, Gerrit, </w:t>
      </w:r>
      <w:r w:rsidRPr="00891065">
        <w:rPr>
          <w:rFonts w:eastAsia="Calibri"/>
          <w:b/>
          <w:color w:val="000000" w:themeColor="text1"/>
          <w:lang w:bidi="te-IN"/>
        </w:rPr>
        <w:t>Jenkins,</w:t>
      </w:r>
      <w:r w:rsidRPr="00891065">
        <w:rPr>
          <w:rFonts w:eastAsia="Calibri"/>
          <w:color w:val="000000" w:themeColor="text1"/>
          <w:lang w:bidi="te-IN"/>
        </w:rPr>
        <w:t xml:space="preserve"> </w:t>
      </w:r>
      <w:r w:rsidRPr="00891065">
        <w:rPr>
          <w:rFonts w:eastAsia="Calibri"/>
          <w:b/>
          <w:color w:val="000000" w:themeColor="text1"/>
          <w:lang w:bidi="te-IN"/>
        </w:rPr>
        <w:t>MySQL</w:t>
      </w:r>
      <w:r w:rsidRPr="00891065">
        <w:rPr>
          <w:rFonts w:eastAsia="Calibri"/>
          <w:color w:val="000000" w:themeColor="text1"/>
          <w:lang w:bidi="te-IN"/>
        </w:rPr>
        <w:t xml:space="preserve"> and custom devices created in </w:t>
      </w:r>
      <w:r w:rsidRPr="00891065">
        <w:rPr>
          <w:rFonts w:eastAsia="Calibri"/>
          <w:b/>
          <w:color w:val="000000" w:themeColor="text1"/>
          <w:lang w:bidi="te-IN"/>
        </w:rPr>
        <w:t>Python</w:t>
      </w:r>
      <w:r w:rsidRPr="00891065">
        <w:rPr>
          <w:rFonts w:eastAsia="Calibri"/>
          <w:color w:val="000000" w:themeColor="text1"/>
          <w:lang w:bidi="te-IN"/>
        </w:rPr>
        <w:t xml:space="preserve"> and </w:t>
      </w:r>
      <w:r w:rsidRPr="00891065">
        <w:rPr>
          <w:rFonts w:eastAsia="Calibri"/>
          <w:b/>
          <w:color w:val="000000" w:themeColor="text1"/>
          <w:lang w:bidi="te-IN"/>
        </w:rPr>
        <w:t>Bash.</w:t>
      </w:r>
    </w:p>
    <w:p w:rsidR="002D2C43" w:rsidRPr="00891065" w:rsidRDefault="002D2C43" w:rsidP="00891065">
      <w:pPr>
        <w:numPr>
          <w:ilvl w:val="0"/>
          <w:numId w:val="10"/>
        </w:numPr>
        <w:tabs>
          <w:tab w:val="clear" w:pos="0"/>
          <w:tab w:val="num" w:pos="360"/>
        </w:tabs>
        <w:spacing w:line="276" w:lineRule="auto"/>
        <w:ind w:left="720"/>
        <w:jc w:val="both"/>
        <w:rPr>
          <w:rFonts w:eastAsia="Calibri"/>
          <w:color w:val="000000" w:themeColor="text1"/>
          <w:lang w:bidi="te-IN"/>
        </w:rPr>
      </w:pPr>
      <w:r w:rsidRPr="00891065">
        <w:rPr>
          <w:rFonts w:eastAsia="Calibri"/>
          <w:color w:val="000000" w:themeColor="text1"/>
          <w:lang w:bidi="te-IN"/>
        </w:rPr>
        <w:t>Used Docker for packaging up applications along with their necessary operating system dependencies for easier deployment across environment.</w:t>
      </w:r>
    </w:p>
    <w:p w:rsidR="002D2C43" w:rsidRPr="00891065" w:rsidRDefault="002D2C43" w:rsidP="00891065">
      <w:pPr>
        <w:numPr>
          <w:ilvl w:val="0"/>
          <w:numId w:val="10"/>
        </w:numPr>
        <w:tabs>
          <w:tab w:val="clear" w:pos="0"/>
          <w:tab w:val="num" w:pos="360"/>
        </w:tabs>
        <w:spacing w:line="276" w:lineRule="auto"/>
        <w:ind w:left="720"/>
        <w:jc w:val="both"/>
        <w:rPr>
          <w:rFonts w:eastAsia="Calibri"/>
          <w:color w:val="000000" w:themeColor="text1"/>
          <w:lang w:bidi="te-IN"/>
        </w:rPr>
      </w:pPr>
      <w:r w:rsidRPr="00891065">
        <w:rPr>
          <w:rFonts w:eastAsia="Calibri"/>
          <w:color w:val="000000" w:themeColor="text1"/>
          <w:lang w:bidi="te-IN"/>
        </w:rPr>
        <w:t>Design and implemented custom scripts. Extensive use of version controller Team Foundation Server (</w:t>
      </w:r>
      <w:r w:rsidRPr="00891065">
        <w:rPr>
          <w:rFonts w:eastAsia="Calibri"/>
          <w:b/>
          <w:color w:val="000000" w:themeColor="text1"/>
          <w:lang w:bidi="te-IN"/>
        </w:rPr>
        <w:t>TFS</w:t>
      </w:r>
      <w:r w:rsidRPr="00891065">
        <w:rPr>
          <w:rFonts w:eastAsia="Calibri"/>
          <w:color w:val="000000" w:themeColor="text1"/>
          <w:lang w:bidi="te-IN"/>
        </w:rPr>
        <w:t>).</w:t>
      </w:r>
    </w:p>
    <w:p w:rsidR="002D2C43" w:rsidRPr="00891065" w:rsidRDefault="002D2C43" w:rsidP="00891065">
      <w:pPr>
        <w:numPr>
          <w:ilvl w:val="0"/>
          <w:numId w:val="10"/>
        </w:numPr>
        <w:tabs>
          <w:tab w:val="clear" w:pos="0"/>
          <w:tab w:val="num" w:pos="360"/>
        </w:tabs>
        <w:spacing w:line="276" w:lineRule="auto"/>
        <w:ind w:left="720"/>
        <w:jc w:val="both"/>
        <w:rPr>
          <w:rFonts w:eastAsia="Calibri"/>
          <w:color w:val="000000" w:themeColor="text1"/>
          <w:lang w:bidi="te-IN"/>
        </w:rPr>
      </w:pPr>
      <w:r w:rsidRPr="00891065">
        <w:rPr>
          <w:rFonts w:eastAsia="Calibri"/>
          <w:color w:val="000000" w:themeColor="text1"/>
          <w:lang w:bidi="te-IN"/>
        </w:rPr>
        <w:t>Wrote </w:t>
      </w:r>
      <w:r w:rsidR="00AE194D" w:rsidRPr="00891065">
        <w:rPr>
          <w:rFonts w:eastAsia="Calibri"/>
          <w:b/>
          <w:color w:val="000000" w:themeColor="text1"/>
          <w:lang w:bidi="te-IN"/>
        </w:rPr>
        <w:t>Python</w:t>
      </w:r>
      <w:r w:rsidRPr="00891065">
        <w:rPr>
          <w:rFonts w:eastAsia="Calibri"/>
          <w:color w:val="000000" w:themeColor="text1"/>
          <w:lang w:bidi="te-IN"/>
        </w:rPr>
        <w:t> scripts to parse config files. </w:t>
      </w:r>
    </w:p>
    <w:p w:rsidR="002D2C43" w:rsidRPr="00891065" w:rsidRDefault="002D2C43" w:rsidP="00891065">
      <w:pPr>
        <w:numPr>
          <w:ilvl w:val="0"/>
          <w:numId w:val="10"/>
        </w:numPr>
        <w:tabs>
          <w:tab w:val="clear" w:pos="0"/>
          <w:tab w:val="num" w:pos="360"/>
        </w:tabs>
        <w:spacing w:line="276" w:lineRule="auto"/>
        <w:ind w:left="720"/>
        <w:jc w:val="both"/>
        <w:rPr>
          <w:rFonts w:eastAsia="Calibri"/>
          <w:color w:val="000000" w:themeColor="text1"/>
          <w:lang w:bidi="te-IN"/>
        </w:rPr>
      </w:pPr>
      <w:r w:rsidRPr="00891065">
        <w:rPr>
          <w:rFonts w:eastAsia="Calibri"/>
          <w:color w:val="000000" w:themeColor="text1"/>
          <w:lang w:bidi="te-IN"/>
        </w:rPr>
        <w:t>Participated in Scrum-related team activities, i.e., daily standup, sprint planning, etc. </w:t>
      </w:r>
    </w:p>
    <w:p w:rsidR="002D2C43" w:rsidRPr="00891065" w:rsidRDefault="002D2C43" w:rsidP="00891065">
      <w:pPr>
        <w:numPr>
          <w:ilvl w:val="0"/>
          <w:numId w:val="10"/>
        </w:numPr>
        <w:tabs>
          <w:tab w:val="clear" w:pos="0"/>
          <w:tab w:val="num" w:pos="360"/>
        </w:tabs>
        <w:spacing w:line="276" w:lineRule="auto"/>
        <w:ind w:left="720"/>
        <w:jc w:val="both"/>
        <w:rPr>
          <w:rFonts w:eastAsia="Calibri"/>
          <w:color w:val="000000" w:themeColor="text1"/>
          <w:lang w:bidi="te-IN"/>
        </w:rPr>
      </w:pPr>
      <w:r w:rsidRPr="00891065">
        <w:rPr>
          <w:rFonts w:eastAsia="Calibri"/>
          <w:color w:val="000000" w:themeColor="text1"/>
          <w:lang w:bidi="te-IN"/>
        </w:rPr>
        <w:t>I</w:t>
      </w:r>
      <w:r w:rsidR="004C5E3A" w:rsidRPr="00891065">
        <w:rPr>
          <w:rFonts w:eastAsia="Calibri"/>
          <w:color w:val="000000" w:themeColor="text1"/>
          <w:lang w:bidi="te-IN"/>
        </w:rPr>
        <w:t>n</w:t>
      </w:r>
      <w:r w:rsidRPr="00891065">
        <w:rPr>
          <w:rFonts w:eastAsia="Calibri"/>
          <w:color w:val="000000" w:themeColor="text1"/>
          <w:lang w:bidi="te-IN"/>
        </w:rPr>
        <w:t xml:space="preserve">volved in code reviews and bug tracking on </w:t>
      </w:r>
      <w:r w:rsidR="00915021" w:rsidRPr="00891065">
        <w:rPr>
          <w:rFonts w:eastAsia="Calibri"/>
          <w:b/>
          <w:color w:val="000000" w:themeColor="text1"/>
          <w:lang w:bidi="te-IN"/>
        </w:rPr>
        <w:t>JIRA</w:t>
      </w:r>
      <w:r w:rsidRPr="00891065">
        <w:rPr>
          <w:rFonts w:eastAsia="Calibri"/>
          <w:color w:val="000000" w:themeColor="text1"/>
          <w:lang w:bidi="te-IN"/>
        </w:rPr>
        <w:t>. </w:t>
      </w:r>
    </w:p>
    <w:p w:rsidR="002D2C43" w:rsidRPr="00891065" w:rsidRDefault="002D2C43" w:rsidP="00891065">
      <w:pPr>
        <w:numPr>
          <w:ilvl w:val="0"/>
          <w:numId w:val="10"/>
        </w:numPr>
        <w:tabs>
          <w:tab w:val="clear" w:pos="0"/>
          <w:tab w:val="num" w:pos="360"/>
        </w:tabs>
        <w:spacing w:line="276" w:lineRule="auto"/>
        <w:ind w:left="720"/>
        <w:jc w:val="both"/>
        <w:rPr>
          <w:rFonts w:eastAsia="Calibri"/>
          <w:color w:val="000000" w:themeColor="text1"/>
          <w:lang w:bidi="te-IN"/>
        </w:rPr>
      </w:pPr>
      <w:r w:rsidRPr="00891065">
        <w:rPr>
          <w:rFonts w:eastAsia="Calibri"/>
          <w:color w:val="000000" w:themeColor="text1"/>
          <w:lang w:bidi="te-IN"/>
        </w:rPr>
        <w:t xml:space="preserve">Experience with </w:t>
      </w:r>
      <w:r w:rsidR="00915021" w:rsidRPr="00891065">
        <w:rPr>
          <w:rFonts w:eastAsia="Calibri"/>
          <w:b/>
          <w:color w:val="000000" w:themeColor="text1"/>
          <w:lang w:bidi="te-IN"/>
        </w:rPr>
        <w:t>JIRA</w:t>
      </w:r>
      <w:r w:rsidRPr="00891065">
        <w:rPr>
          <w:rFonts w:eastAsia="Calibri"/>
          <w:b/>
          <w:color w:val="000000" w:themeColor="text1"/>
          <w:lang w:bidi="te-IN"/>
        </w:rPr>
        <w:t>, Stash, Confluence</w:t>
      </w:r>
      <w:r w:rsidRPr="00891065">
        <w:rPr>
          <w:rFonts w:eastAsia="Calibri"/>
          <w:color w:val="000000" w:themeColor="text1"/>
          <w:lang w:bidi="te-IN"/>
        </w:rPr>
        <w:t>.</w:t>
      </w:r>
    </w:p>
    <w:p w:rsidR="007D2AA3" w:rsidRPr="00891065" w:rsidRDefault="002D2C43" w:rsidP="00891065">
      <w:pPr>
        <w:numPr>
          <w:ilvl w:val="0"/>
          <w:numId w:val="10"/>
        </w:numPr>
        <w:tabs>
          <w:tab w:val="clear" w:pos="0"/>
          <w:tab w:val="num" w:pos="360"/>
        </w:tabs>
        <w:spacing w:line="276" w:lineRule="auto"/>
        <w:ind w:left="720"/>
        <w:jc w:val="both"/>
        <w:rPr>
          <w:rFonts w:eastAsia="Calibri"/>
          <w:color w:val="000000" w:themeColor="text1"/>
          <w:lang w:bidi="te-IN"/>
        </w:rPr>
      </w:pPr>
      <w:r w:rsidRPr="00891065">
        <w:rPr>
          <w:rFonts w:eastAsia="Calibri"/>
          <w:color w:val="000000" w:themeColor="text1"/>
          <w:lang w:bidi="te-IN"/>
        </w:rPr>
        <w:t>Followed Google </w:t>
      </w:r>
      <w:r w:rsidR="00AE194D" w:rsidRPr="00891065">
        <w:rPr>
          <w:rFonts w:eastAsia="Calibri"/>
          <w:color w:val="000000" w:themeColor="text1"/>
          <w:lang w:bidi="te-IN"/>
        </w:rPr>
        <w:t>Python</w:t>
      </w:r>
      <w:r w:rsidRPr="00891065">
        <w:rPr>
          <w:rFonts w:eastAsia="Calibri"/>
          <w:color w:val="000000" w:themeColor="text1"/>
          <w:lang w:bidi="te-IN"/>
        </w:rPr>
        <w:t xml:space="preserve"> Coding Style and </w:t>
      </w:r>
      <w:r w:rsidRPr="00891065">
        <w:rPr>
          <w:rFonts w:eastAsia="Calibri"/>
          <w:b/>
          <w:color w:val="000000" w:themeColor="text1"/>
          <w:lang w:bidi="te-IN"/>
        </w:rPr>
        <w:t>PEP-8</w:t>
      </w:r>
      <w:r w:rsidRPr="00891065">
        <w:rPr>
          <w:rFonts w:eastAsia="Calibri"/>
          <w:color w:val="000000" w:themeColor="text1"/>
          <w:lang w:bidi="te-IN"/>
        </w:rPr>
        <w:t xml:space="preserve"> while working with various teams.</w:t>
      </w:r>
    </w:p>
    <w:p w:rsidR="007D2AA3" w:rsidRPr="00891065" w:rsidRDefault="007D2AA3" w:rsidP="00891065">
      <w:pPr>
        <w:spacing w:line="276" w:lineRule="auto"/>
        <w:jc w:val="both"/>
        <w:rPr>
          <w:rFonts w:eastAsia="Calibri"/>
          <w:lang w:bidi="te-IN"/>
        </w:rPr>
      </w:pPr>
    </w:p>
    <w:p w:rsidR="002D2C43" w:rsidRDefault="00396D53" w:rsidP="00891065">
      <w:pPr>
        <w:autoSpaceDE w:val="0"/>
        <w:spacing w:line="276" w:lineRule="auto"/>
        <w:jc w:val="both"/>
        <w:rPr>
          <w:color w:val="000000" w:themeColor="text1"/>
          <w:shd w:val="clear" w:color="auto" w:fill="FFFFFF"/>
        </w:rPr>
      </w:pPr>
      <w:r w:rsidRPr="00891065">
        <w:rPr>
          <w:b/>
          <w:color w:val="000000" w:themeColor="text1"/>
          <w:shd w:val="clear" w:color="auto" w:fill="FFFFFF"/>
        </w:rPr>
        <w:t xml:space="preserve">Environment: </w:t>
      </w:r>
      <w:r w:rsidR="002D2C43" w:rsidRPr="00891065">
        <w:rPr>
          <w:color w:val="000000" w:themeColor="text1"/>
          <w:shd w:val="clear" w:color="auto" w:fill="FFFFFF"/>
        </w:rPr>
        <w:t>Linux</w:t>
      </w:r>
      <w:r w:rsidR="000E208F" w:rsidRPr="00891065">
        <w:rPr>
          <w:color w:val="000000" w:themeColor="text1"/>
          <w:shd w:val="clear" w:color="auto" w:fill="FFFFFF"/>
        </w:rPr>
        <w:t xml:space="preserve">, </w:t>
      </w:r>
      <w:r w:rsidR="00AE194D" w:rsidRPr="00891065">
        <w:rPr>
          <w:color w:val="000000" w:themeColor="text1"/>
          <w:shd w:val="clear" w:color="auto" w:fill="FFFFFF"/>
        </w:rPr>
        <w:t>Python</w:t>
      </w:r>
      <w:r w:rsidR="002D2C43" w:rsidRPr="00891065">
        <w:rPr>
          <w:color w:val="000000" w:themeColor="text1"/>
          <w:shd w:val="clear" w:color="auto" w:fill="FFFFFF"/>
        </w:rPr>
        <w:t xml:space="preserve"> 2.7, 2.5, Django 1.7, 1.5, HTML5, XML, JavaScript, </w:t>
      </w:r>
      <w:r w:rsidR="00EB7226" w:rsidRPr="00891065">
        <w:rPr>
          <w:color w:val="000000" w:themeColor="text1"/>
          <w:shd w:val="clear" w:color="auto" w:fill="FFFFFF"/>
        </w:rPr>
        <w:t>jQuery</w:t>
      </w:r>
      <w:r w:rsidR="002D2C43" w:rsidRPr="00891065">
        <w:rPr>
          <w:color w:val="000000" w:themeColor="text1"/>
          <w:shd w:val="clear" w:color="auto" w:fill="FFFFFF"/>
        </w:rPr>
        <w:t xml:space="preserve">, MS SQL Server, Amazon s3, Jenkins, Docker, Mongo DB, Beautiful soup, Eclipse, Git, GitHub, </w:t>
      </w:r>
      <w:r w:rsidR="00915021" w:rsidRPr="00891065">
        <w:rPr>
          <w:color w:val="000000" w:themeColor="text1"/>
          <w:shd w:val="clear" w:color="auto" w:fill="FFFFFF"/>
        </w:rPr>
        <w:t>JIRA</w:t>
      </w:r>
      <w:r w:rsidR="002D2C43" w:rsidRPr="00891065">
        <w:rPr>
          <w:color w:val="000000" w:themeColor="text1"/>
          <w:shd w:val="clear" w:color="auto" w:fill="FFFFFF"/>
        </w:rPr>
        <w:t>.</w:t>
      </w:r>
    </w:p>
    <w:p w:rsidR="006A121E" w:rsidRPr="00891065" w:rsidRDefault="006A121E" w:rsidP="00891065">
      <w:pPr>
        <w:autoSpaceDE w:val="0"/>
        <w:spacing w:line="276" w:lineRule="auto"/>
        <w:jc w:val="both"/>
      </w:pPr>
    </w:p>
    <w:p w:rsidR="00740787" w:rsidRPr="00891065" w:rsidRDefault="00740787" w:rsidP="00891065">
      <w:pPr>
        <w:spacing w:line="276" w:lineRule="auto"/>
        <w:jc w:val="both"/>
        <w:rPr>
          <w:b/>
          <w:color w:val="333333"/>
          <w:shd w:val="clear" w:color="auto" w:fill="FFFFFF"/>
        </w:rPr>
      </w:pPr>
    </w:p>
    <w:bookmarkEnd w:id="1"/>
    <w:p w:rsidR="007C02BF" w:rsidRPr="00891065" w:rsidRDefault="006A121E" w:rsidP="006A121E">
      <w:pPr>
        <w:spacing w:line="276" w:lineRule="auto"/>
        <w:jc w:val="both"/>
        <w:rPr>
          <w:b/>
        </w:rPr>
      </w:pPr>
      <w:r w:rsidRPr="00891065">
        <w:rPr>
          <w:b/>
        </w:rPr>
        <w:t xml:space="preserve">Client: - </w:t>
      </w:r>
      <w:r w:rsidR="003A2146">
        <w:rPr>
          <w:b/>
        </w:rPr>
        <w:t>Fiserv, TX</w:t>
      </w:r>
      <w:r w:rsidR="007C02BF" w:rsidRPr="00891065">
        <w:rPr>
          <w:b/>
        </w:rPr>
        <w:tab/>
      </w:r>
      <w:r w:rsidR="007C02BF" w:rsidRPr="00891065">
        <w:rPr>
          <w:b/>
        </w:rPr>
        <w:tab/>
      </w:r>
      <w:r w:rsidR="00833CC8" w:rsidRPr="00891065">
        <w:rPr>
          <w:b/>
        </w:rPr>
        <w:tab/>
        <w:t xml:space="preserve"> </w:t>
      </w:r>
      <w:r w:rsidR="00833CC8" w:rsidRPr="00891065">
        <w:rPr>
          <w:b/>
        </w:rPr>
        <w:tab/>
      </w:r>
      <w:r w:rsidR="007C02BF" w:rsidRPr="00891065">
        <w:rPr>
          <w:b/>
        </w:rPr>
        <w:t xml:space="preserve">          </w:t>
      </w:r>
    </w:p>
    <w:p w:rsidR="00396D53" w:rsidRPr="00891065" w:rsidRDefault="00B9774D" w:rsidP="00891065">
      <w:pPr>
        <w:spacing w:line="276" w:lineRule="auto"/>
        <w:jc w:val="both"/>
        <w:rPr>
          <w:b/>
        </w:rPr>
      </w:pPr>
      <w:r w:rsidRPr="00891065">
        <w:rPr>
          <w:b/>
        </w:rPr>
        <w:t xml:space="preserve">Role: </w:t>
      </w:r>
      <w:r w:rsidR="00AE194D" w:rsidRPr="00891065">
        <w:rPr>
          <w:b/>
        </w:rPr>
        <w:t>Python</w:t>
      </w:r>
      <w:r w:rsidR="00396D53" w:rsidRPr="00891065">
        <w:rPr>
          <w:b/>
        </w:rPr>
        <w:t xml:space="preserve"> Developer</w:t>
      </w:r>
      <w:r w:rsidR="007C02BF" w:rsidRPr="00891065">
        <w:rPr>
          <w:b/>
        </w:rPr>
        <w:t xml:space="preserve"> </w:t>
      </w:r>
      <w:r w:rsidR="00BF6A9A">
        <w:rPr>
          <w:b/>
        </w:rPr>
        <w:t xml:space="preserve">                                                                                       Sep 201</w:t>
      </w:r>
      <w:r w:rsidR="00A25E21">
        <w:rPr>
          <w:b/>
        </w:rPr>
        <w:t>2</w:t>
      </w:r>
      <w:r w:rsidR="00BF6A9A">
        <w:rPr>
          <w:b/>
        </w:rPr>
        <w:t xml:space="preserve"> to </w:t>
      </w:r>
      <w:r w:rsidR="00A25E21">
        <w:rPr>
          <w:b/>
        </w:rPr>
        <w:t>Dec</w:t>
      </w:r>
      <w:r w:rsidR="00BF6A9A">
        <w:rPr>
          <w:b/>
        </w:rPr>
        <w:t xml:space="preserve"> 2013                                             </w:t>
      </w:r>
    </w:p>
    <w:p w:rsidR="00740787" w:rsidRPr="00891065" w:rsidRDefault="00740787" w:rsidP="00891065">
      <w:pPr>
        <w:spacing w:line="276" w:lineRule="auto"/>
        <w:jc w:val="both"/>
        <w:rPr>
          <w:b/>
        </w:rPr>
      </w:pPr>
    </w:p>
    <w:p w:rsidR="00396D53" w:rsidRPr="00891065" w:rsidRDefault="00396D53" w:rsidP="00891065">
      <w:pPr>
        <w:spacing w:line="276" w:lineRule="auto"/>
        <w:jc w:val="both"/>
        <w:rPr>
          <w:b/>
        </w:rPr>
      </w:pPr>
      <w:r w:rsidRPr="00891065">
        <w:rPr>
          <w:b/>
        </w:rPr>
        <w:t>Responsibilities:</w:t>
      </w:r>
    </w:p>
    <w:p w:rsidR="00F54391" w:rsidRPr="00891065" w:rsidRDefault="00F54391" w:rsidP="00891065">
      <w:pPr>
        <w:pStyle w:val="ListParagraph"/>
        <w:numPr>
          <w:ilvl w:val="0"/>
          <w:numId w:val="3"/>
        </w:numPr>
        <w:spacing w:after="0" w:line="276" w:lineRule="auto"/>
        <w:jc w:val="both"/>
        <w:rPr>
          <w:rFonts w:ascii="Times New Roman" w:hAnsi="Times New Roman"/>
          <w:color w:val="000000" w:themeColor="text1"/>
          <w:sz w:val="24"/>
          <w:szCs w:val="24"/>
          <w:shd w:val="clear" w:color="auto" w:fill="FFFFFF"/>
        </w:rPr>
      </w:pPr>
      <w:r w:rsidRPr="00891065">
        <w:rPr>
          <w:rFonts w:ascii="Times New Roman" w:hAnsi="Times New Roman"/>
          <w:color w:val="000000" w:themeColor="text1"/>
          <w:sz w:val="24"/>
          <w:szCs w:val="24"/>
          <w:shd w:val="clear" w:color="auto" w:fill="FFFFFF"/>
        </w:rPr>
        <w:t xml:space="preserve">Design, develop, test, deploy and maintain the website. </w:t>
      </w:r>
    </w:p>
    <w:p w:rsidR="00F54391" w:rsidRPr="00891065" w:rsidRDefault="00F54391" w:rsidP="00891065">
      <w:pPr>
        <w:pStyle w:val="ListParagraph"/>
        <w:numPr>
          <w:ilvl w:val="0"/>
          <w:numId w:val="3"/>
        </w:numPr>
        <w:spacing w:after="0" w:line="276" w:lineRule="auto"/>
        <w:jc w:val="both"/>
        <w:rPr>
          <w:rFonts w:ascii="Times New Roman" w:hAnsi="Times New Roman"/>
          <w:color w:val="000000" w:themeColor="text1"/>
          <w:sz w:val="24"/>
          <w:szCs w:val="24"/>
          <w:shd w:val="clear" w:color="auto" w:fill="FFFFFF"/>
        </w:rPr>
      </w:pPr>
      <w:r w:rsidRPr="00891065">
        <w:rPr>
          <w:rFonts w:ascii="Times New Roman" w:hAnsi="Times New Roman"/>
          <w:color w:val="000000" w:themeColor="text1"/>
          <w:sz w:val="24"/>
          <w:szCs w:val="24"/>
          <w:shd w:val="clear" w:color="auto" w:fill="FFFFFF"/>
        </w:rPr>
        <w:t xml:space="preserve">Worked closely with designer. Converted Photoshop images into </w:t>
      </w:r>
      <w:r w:rsidRPr="00891065">
        <w:rPr>
          <w:rFonts w:ascii="Times New Roman" w:hAnsi="Times New Roman"/>
          <w:b/>
          <w:color w:val="000000" w:themeColor="text1"/>
          <w:sz w:val="24"/>
          <w:szCs w:val="24"/>
          <w:shd w:val="clear" w:color="auto" w:fill="FFFFFF"/>
        </w:rPr>
        <w:t>XHTML/CSS</w:t>
      </w:r>
      <w:r w:rsidRPr="00891065">
        <w:rPr>
          <w:rFonts w:ascii="Times New Roman" w:hAnsi="Times New Roman"/>
          <w:color w:val="000000" w:themeColor="text1"/>
          <w:sz w:val="24"/>
          <w:szCs w:val="24"/>
          <w:shd w:val="clear" w:color="auto" w:fill="FFFFFF"/>
        </w:rPr>
        <w:t xml:space="preserve">, complex Flash integration. </w:t>
      </w:r>
    </w:p>
    <w:p w:rsidR="00F54391" w:rsidRPr="00891065" w:rsidRDefault="00F54391" w:rsidP="00891065">
      <w:pPr>
        <w:pStyle w:val="ListParagraph"/>
        <w:numPr>
          <w:ilvl w:val="0"/>
          <w:numId w:val="3"/>
        </w:numPr>
        <w:spacing w:after="0" w:line="276" w:lineRule="auto"/>
        <w:jc w:val="both"/>
        <w:rPr>
          <w:rFonts w:ascii="Times New Roman" w:hAnsi="Times New Roman"/>
          <w:color w:val="000000" w:themeColor="text1"/>
          <w:sz w:val="24"/>
          <w:szCs w:val="24"/>
          <w:shd w:val="clear" w:color="auto" w:fill="FFFFFF"/>
        </w:rPr>
      </w:pPr>
      <w:r w:rsidRPr="00891065">
        <w:rPr>
          <w:rFonts w:ascii="Times New Roman" w:hAnsi="Times New Roman"/>
          <w:color w:val="000000" w:themeColor="text1"/>
          <w:sz w:val="24"/>
          <w:szCs w:val="24"/>
          <w:shd w:val="clear" w:color="auto" w:fill="FFFFFF"/>
        </w:rPr>
        <w:t xml:space="preserve">Designed and developed the UI of the website using </w:t>
      </w:r>
      <w:r w:rsidRPr="00891065">
        <w:rPr>
          <w:rFonts w:ascii="Times New Roman" w:hAnsi="Times New Roman"/>
          <w:b/>
          <w:color w:val="000000" w:themeColor="text1"/>
          <w:sz w:val="24"/>
          <w:szCs w:val="24"/>
          <w:shd w:val="clear" w:color="auto" w:fill="FFFFFF"/>
        </w:rPr>
        <w:t>HTML, AJAX, CSS</w:t>
      </w:r>
      <w:r w:rsidRPr="00891065">
        <w:rPr>
          <w:rFonts w:ascii="Times New Roman" w:hAnsi="Times New Roman"/>
          <w:color w:val="000000" w:themeColor="text1"/>
          <w:sz w:val="24"/>
          <w:szCs w:val="24"/>
          <w:shd w:val="clear" w:color="auto" w:fill="FFFFFF"/>
        </w:rPr>
        <w:t xml:space="preserve"> and </w:t>
      </w:r>
      <w:r w:rsidRPr="00891065">
        <w:rPr>
          <w:rFonts w:ascii="Times New Roman" w:hAnsi="Times New Roman"/>
          <w:b/>
          <w:color w:val="000000" w:themeColor="text1"/>
          <w:sz w:val="24"/>
          <w:szCs w:val="24"/>
          <w:shd w:val="clear" w:color="auto" w:fill="FFFFFF"/>
        </w:rPr>
        <w:t>JavaScript</w:t>
      </w:r>
      <w:r w:rsidRPr="00891065">
        <w:rPr>
          <w:rFonts w:ascii="Times New Roman" w:hAnsi="Times New Roman"/>
          <w:color w:val="000000" w:themeColor="text1"/>
          <w:sz w:val="24"/>
          <w:szCs w:val="24"/>
          <w:shd w:val="clear" w:color="auto" w:fill="FFFFFF"/>
        </w:rPr>
        <w:t xml:space="preserve">. </w:t>
      </w:r>
    </w:p>
    <w:p w:rsidR="00F54391" w:rsidRPr="00891065" w:rsidRDefault="00F54391" w:rsidP="00891065">
      <w:pPr>
        <w:pStyle w:val="ListParagraph"/>
        <w:numPr>
          <w:ilvl w:val="0"/>
          <w:numId w:val="3"/>
        </w:numPr>
        <w:spacing w:after="0" w:line="276" w:lineRule="auto"/>
        <w:jc w:val="both"/>
        <w:rPr>
          <w:rFonts w:ascii="Times New Roman" w:hAnsi="Times New Roman"/>
          <w:color w:val="000000" w:themeColor="text1"/>
          <w:sz w:val="24"/>
          <w:szCs w:val="24"/>
          <w:shd w:val="clear" w:color="auto" w:fill="FFFFFF"/>
        </w:rPr>
      </w:pPr>
      <w:r w:rsidRPr="00891065">
        <w:rPr>
          <w:rFonts w:ascii="Times New Roman" w:hAnsi="Times New Roman"/>
          <w:color w:val="000000" w:themeColor="text1"/>
          <w:sz w:val="24"/>
          <w:szCs w:val="24"/>
          <w:shd w:val="clear" w:color="auto" w:fill="FFFFFF"/>
        </w:rPr>
        <w:t xml:space="preserve">Developed entire frontend and backend modules using </w:t>
      </w:r>
      <w:r w:rsidRPr="00891065">
        <w:rPr>
          <w:rFonts w:ascii="Times New Roman" w:hAnsi="Times New Roman"/>
          <w:b/>
          <w:color w:val="000000" w:themeColor="text1"/>
          <w:sz w:val="24"/>
          <w:szCs w:val="24"/>
          <w:shd w:val="clear" w:color="auto" w:fill="FFFFFF"/>
        </w:rPr>
        <w:t>PHP/</w:t>
      </w:r>
      <w:r w:rsidR="00AE194D" w:rsidRPr="00891065">
        <w:rPr>
          <w:rFonts w:ascii="Times New Roman" w:hAnsi="Times New Roman"/>
          <w:b/>
          <w:color w:val="000000" w:themeColor="text1"/>
          <w:sz w:val="24"/>
          <w:szCs w:val="24"/>
          <w:shd w:val="clear" w:color="auto" w:fill="FFFFFF"/>
        </w:rPr>
        <w:t>Python</w:t>
      </w:r>
      <w:r w:rsidRPr="00891065">
        <w:rPr>
          <w:rFonts w:ascii="Times New Roman" w:hAnsi="Times New Roman"/>
          <w:color w:val="000000" w:themeColor="text1"/>
          <w:sz w:val="24"/>
          <w:szCs w:val="24"/>
          <w:shd w:val="clear" w:color="auto" w:fill="FFFFFF"/>
        </w:rPr>
        <w:t xml:space="preserve">. </w:t>
      </w:r>
    </w:p>
    <w:p w:rsidR="004513FB" w:rsidRPr="00891065" w:rsidRDefault="004513FB" w:rsidP="00891065">
      <w:pPr>
        <w:pStyle w:val="ListParagraph"/>
        <w:numPr>
          <w:ilvl w:val="0"/>
          <w:numId w:val="3"/>
        </w:numPr>
        <w:spacing w:after="0" w:line="276" w:lineRule="auto"/>
        <w:jc w:val="both"/>
        <w:rPr>
          <w:rFonts w:ascii="Times New Roman" w:hAnsi="Times New Roman"/>
          <w:color w:val="000000" w:themeColor="text1"/>
          <w:sz w:val="24"/>
          <w:szCs w:val="24"/>
          <w:shd w:val="clear" w:color="auto" w:fill="FFFFFF"/>
        </w:rPr>
      </w:pPr>
      <w:r w:rsidRPr="00891065">
        <w:rPr>
          <w:rFonts w:ascii="Times New Roman" w:hAnsi="Times New Roman"/>
          <w:color w:val="000000" w:themeColor="text1"/>
          <w:sz w:val="24"/>
          <w:szCs w:val="24"/>
          <w:shd w:val="clear" w:color="auto" w:fill="FFFFFF"/>
        </w:rPr>
        <w:t xml:space="preserve">Frameworks of help </w:t>
      </w:r>
      <w:r w:rsidRPr="00891065">
        <w:rPr>
          <w:rFonts w:ascii="Times New Roman" w:hAnsi="Times New Roman"/>
          <w:b/>
          <w:color w:val="000000" w:themeColor="text1"/>
          <w:sz w:val="24"/>
          <w:szCs w:val="24"/>
          <w:shd w:val="clear" w:color="auto" w:fill="FFFFFF"/>
        </w:rPr>
        <w:t>PHP/MySQL</w:t>
      </w:r>
      <w:r w:rsidRPr="00891065">
        <w:rPr>
          <w:rFonts w:ascii="Times New Roman" w:hAnsi="Times New Roman"/>
          <w:color w:val="000000" w:themeColor="text1"/>
          <w:sz w:val="24"/>
          <w:szCs w:val="24"/>
          <w:shd w:val="clear" w:color="auto" w:fill="FFFFFF"/>
        </w:rPr>
        <w:t xml:space="preserve"> (basically Joomla), Classic </w:t>
      </w:r>
      <w:r w:rsidRPr="00891065">
        <w:rPr>
          <w:rFonts w:ascii="Times New Roman" w:hAnsi="Times New Roman"/>
          <w:b/>
          <w:color w:val="000000" w:themeColor="text1"/>
          <w:sz w:val="24"/>
          <w:szCs w:val="24"/>
          <w:shd w:val="clear" w:color="auto" w:fill="FFFFFF"/>
        </w:rPr>
        <w:t>ASP/MSSQL</w:t>
      </w:r>
      <w:r w:rsidRPr="00891065">
        <w:rPr>
          <w:rFonts w:ascii="Times New Roman" w:hAnsi="Times New Roman"/>
          <w:color w:val="000000" w:themeColor="text1"/>
          <w:sz w:val="24"/>
          <w:szCs w:val="24"/>
          <w:shd w:val="clear" w:color="auto" w:fill="FFFFFF"/>
        </w:rPr>
        <w:t>, Communicating and interfacing with past designers constantly</w:t>
      </w:r>
    </w:p>
    <w:p w:rsidR="00F54391" w:rsidRPr="00891065" w:rsidRDefault="00F54391" w:rsidP="00891065">
      <w:pPr>
        <w:pStyle w:val="ListParagraph"/>
        <w:numPr>
          <w:ilvl w:val="0"/>
          <w:numId w:val="3"/>
        </w:numPr>
        <w:spacing w:after="0" w:line="276" w:lineRule="auto"/>
        <w:jc w:val="both"/>
        <w:rPr>
          <w:rFonts w:ascii="Times New Roman" w:hAnsi="Times New Roman"/>
          <w:color w:val="000000" w:themeColor="text1"/>
          <w:sz w:val="24"/>
          <w:szCs w:val="24"/>
          <w:shd w:val="clear" w:color="auto" w:fill="FFFFFF"/>
        </w:rPr>
      </w:pPr>
      <w:r w:rsidRPr="00891065">
        <w:rPr>
          <w:rFonts w:ascii="Times New Roman" w:hAnsi="Times New Roman"/>
          <w:color w:val="000000" w:themeColor="text1"/>
          <w:sz w:val="24"/>
          <w:szCs w:val="24"/>
          <w:shd w:val="clear" w:color="auto" w:fill="FFFFFF"/>
        </w:rPr>
        <w:t xml:space="preserve">Used </w:t>
      </w:r>
      <w:r w:rsidRPr="00891065">
        <w:rPr>
          <w:rFonts w:ascii="Times New Roman" w:hAnsi="Times New Roman"/>
          <w:b/>
          <w:color w:val="000000" w:themeColor="text1"/>
          <w:sz w:val="24"/>
          <w:szCs w:val="24"/>
          <w:shd w:val="clear" w:color="auto" w:fill="FFFFFF"/>
        </w:rPr>
        <w:t>AWstat</w:t>
      </w:r>
      <w:r w:rsidRPr="00891065">
        <w:rPr>
          <w:rFonts w:ascii="Times New Roman" w:hAnsi="Times New Roman"/>
          <w:color w:val="000000" w:themeColor="text1"/>
          <w:sz w:val="24"/>
          <w:szCs w:val="24"/>
          <w:shd w:val="clear" w:color="auto" w:fill="FFFFFF"/>
        </w:rPr>
        <w:t xml:space="preserve"> and </w:t>
      </w:r>
      <w:r w:rsidRPr="00891065">
        <w:rPr>
          <w:rFonts w:ascii="Times New Roman" w:hAnsi="Times New Roman"/>
          <w:b/>
          <w:color w:val="000000" w:themeColor="text1"/>
          <w:sz w:val="24"/>
          <w:szCs w:val="24"/>
          <w:shd w:val="clear" w:color="auto" w:fill="FFFFFF"/>
        </w:rPr>
        <w:t>Google Analytics</w:t>
      </w:r>
      <w:r w:rsidRPr="00891065">
        <w:rPr>
          <w:rFonts w:ascii="Times New Roman" w:hAnsi="Times New Roman"/>
          <w:color w:val="000000" w:themeColor="text1"/>
          <w:sz w:val="24"/>
          <w:szCs w:val="24"/>
          <w:shd w:val="clear" w:color="auto" w:fill="FFFFFF"/>
        </w:rPr>
        <w:t xml:space="preserve"> to analyze web traffic. </w:t>
      </w:r>
    </w:p>
    <w:p w:rsidR="002551C2" w:rsidRPr="00891065" w:rsidRDefault="002551C2" w:rsidP="00891065">
      <w:pPr>
        <w:pStyle w:val="ListParagraph"/>
        <w:numPr>
          <w:ilvl w:val="0"/>
          <w:numId w:val="3"/>
        </w:numPr>
        <w:spacing w:after="0" w:line="276" w:lineRule="auto"/>
        <w:jc w:val="both"/>
        <w:rPr>
          <w:rFonts w:ascii="Times New Roman" w:hAnsi="Times New Roman"/>
          <w:color w:val="000000" w:themeColor="text1"/>
          <w:sz w:val="24"/>
          <w:szCs w:val="24"/>
          <w:shd w:val="clear" w:color="auto" w:fill="FFFFFF"/>
        </w:rPr>
      </w:pPr>
      <w:r w:rsidRPr="00891065">
        <w:rPr>
          <w:rFonts w:ascii="Times New Roman" w:hAnsi="Times New Roman"/>
          <w:color w:val="000000" w:themeColor="text1"/>
          <w:sz w:val="24"/>
          <w:szCs w:val="24"/>
          <w:shd w:val="clear" w:color="auto" w:fill="FFFFFF"/>
        </w:rPr>
        <w:t>Implement machine learning algorithms for document recommendation in enterprise taking advantage of several data sources available in enterprise.</w:t>
      </w:r>
    </w:p>
    <w:p w:rsidR="00F54391" w:rsidRPr="00891065" w:rsidRDefault="00F54391" w:rsidP="00891065">
      <w:pPr>
        <w:pStyle w:val="ListParagraph"/>
        <w:numPr>
          <w:ilvl w:val="0"/>
          <w:numId w:val="3"/>
        </w:numPr>
        <w:spacing w:after="0" w:line="276" w:lineRule="auto"/>
        <w:jc w:val="both"/>
        <w:rPr>
          <w:rFonts w:ascii="Times New Roman" w:hAnsi="Times New Roman"/>
          <w:color w:val="000000" w:themeColor="text1"/>
          <w:sz w:val="24"/>
          <w:szCs w:val="24"/>
          <w:shd w:val="clear" w:color="auto" w:fill="FFFFFF"/>
        </w:rPr>
      </w:pPr>
      <w:r w:rsidRPr="00891065">
        <w:rPr>
          <w:rFonts w:ascii="Times New Roman" w:hAnsi="Times New Roman"/>
          <w:color w:val="000000" w:themeColor="text1"/>
          <w:sz w:val="24"/>
          <w:szCs w:val="24"/>
          <w:shd w:val="clear" w:color="auto" w:fill="FFFFFF"/>
        </w:rPr>
        <w:t xml:space="preserve">Analyzed the Data streams/source to ingest the required data into the Data platform to server biz needs. </w:t>
      </w:r>
    </w:p>
    <w:p w:rsidR="00F54391" w:rsidRPr="00891065" w:rsidRDefault="00F54391" w:rsidP="00891065">
      <w:pPr>
        <w:pStyle w:val="ListParagraph"/>
        <w:numPr>
          <w:ilvl w:val="0"/>
          <w:numId w:val="3"/>
        </w:numPr>
        <w:spacing w:after="0" w:line="276" w:lineRule="auto"/>
        <w:jc w:val="both"/>
        <w:rPr>
          <w:rFonts w:ascii="Times New Roman" w:hAnsi="Times New Roman"/>
          <w:color w:val="000000" w:themeColor="text1"/>
          <w:sz w:val="24"/>
          <w:szCs w:val="24"/>
          <w:shd w:val="clear" w:color="auto" w:fill="FFFFFF"/>
        </w:rPr>
      </w:pPr>
      <w:r w:rsidRPr="00891065">
        <w:rPr>
          <w:rFonts w:ascii="Times New Roman" w:hAnsi="Times New Roman"/>
          <w:color w:val="000000" w:themeColor="text1"/>
          <w:sz w:val="24"/>
          <w:szCs w:val="24"/>
          <w:shd w:val="clear" w:color="auto" w:fill="FFFFFF"/>
        </w:rPr>
        <w:t xml:space="preserve">Used </w:t>
      </w:r>
      <w:r w:rsidRPr="00891065">
        <w:rPr>
          <w:rFonts w:ascii="Times New Roman" w:hAnsi="Times New Roman"/>
          <w:b/>
          <w:color w:val="000000" w:themeColor="text1"/>
          <w:sz w:val="24"/>
          <w:szCs w:val="24"/>
          <w:shd w:val="clear" w:color="auto" w:fill="FFFFFF"/>
        </w:rPr>
        <w:t>Django</w:t>
      </w:r>
      <w:r w:rsidRPr="00891065">
        <w:rPr>
          <w:rFonts w:ascii="Times New Roman" w:hAnsi="Times New Roman"/>
          <w:color w:val="000000" w:themeColor="text1"/>
          <w:sz w:val="24"/>
          <w:szCs w:val="24"/>
          <w:shd w:val="clear" w:color="auto" w:fill="FFFFFF"/>
        </w:rPr>
        <w:t xml:space="preserve"> configuration to manage URLs and application parameters. </w:t>
      </w:r>
    </w:p>
    <w:p w:rsidR="00F54391" w:rsidRPr="00891065" w:rsidRDefault="00F54391" w:rsidP="00891065">
      <w:pPr>
        <w:pStyle w:val="ListParagraph"/>
        <w:numPr>
          <w:ilvl w:val="0"/>
          <w:numId w:val="3"/>
        </w:numPr>
        <w:spacing w:after="0" w:line="276" w:lineRule="auto"/>
        <w:jc w:val="both"/>
        <w:rPr>
          <w:rFonts w:ascii="Times New Roman" w:hAnsi="Times New Roman"/>
          <w:color w:val="000000" w:themeColor="text1"/>
          <w:sz w:val="24"/>
          <w:szCs w:val="24"/>
          <w:shd w:val="clear" w:color="auto" w:fill="FFFFFF"/>
        </w:rPr>
      </w:pPr>
      <w:r w:rsidRPr="00891065">
        <w:rPr>
          <w:rFonts w:ascii="Times New Roman" w:hAnsi="Times New Roman"/>
          <w:color w:val="000000" w:themeColor="text1"/>
          <w:sz w:val="24"/>
          <w:szCs w:val="24"/>
          <w:shd w:val="clear" w:color="auto" w:fill="FFFFFF"/>
        </w:rPr>
        <w:t xml:space="preserve">Wrote and executed various database queries from </w:t>
      </w:r>
      <w:r w:rsidR="00AE194D" w:rsidRPr="00891065">
        <w:rPr>
          <w:rFonts w:ascii="Times New Roman" w:hAnsi="Times New Roman"/>
          <w:color w:val="000000" w:themeColor="text1"/>
          <w:sz w:val="24"/>
          <w:szCs w:val="24"/>
          <w:shd w:val="clear" w:color="auto" w:fill="FFFFFF"/>
        </w:rPr>
        <w:t>Python</w:t>
      </w:r>
      <w:r w:rsidRPr="00891065">
        <w:rPr>
          <w:rFonts w:ascii="Times New Roman" w:hAnsi="Times New Roman"/>
          <w:color w:val="000000" w:themeColor="text1"/>
          <w:sz w:val="24"/>
          <w:szCs w:val="24"/>
          <w:shd w:val="clear" w:color="auto" w:fill="FFFFFF"/>
        </w:rPr>
        <w:t xml:space="preserve"> using </w:t>
      </w:r>
      <w:r w:rsidR="00AE194D" w:rsidRPr="00891065">
        <w:rPr>
          <w:rFonts w:ascii="Times New Roman" w:hAnsi="Times New Roman"/>
          <w:b/>
          <w:color w:val="000000" w:themeColor="text1"/>
          <w:sz w:val="24"/>
          <w:szCs w:val="24"/>
          <w:shd w:val="clear" w:color="auto" w:fill="FFFFFF"/>
        </w:rPr>
        <w:t>Python</w:t>
      </w:r>
      <w:r w:rsidRPr="00891065">
        <w:rPr>
          <w:rFonts w:ascii="Times New Roman" w:hAnsi="Times New Roman"/>
          <w:b/>
          <w:color w:val="000000" w:themeColor="text1"/>
          <w:sz w:val="24"/>
          <w:szCs w:val="24"/>
          <w:shd w:val="clear" w:color="auto" w:fill="FFFFFF"/>
        </w:rPr>
        <w:t>-</w:t>
      </w:r>
      <w:r w:rsidR="00AE194D" w:rsidRPr="00891065">
        <w:rPr>
          <w:rFonts w:ascii="Times New Roman" w:hAnsi="Times New Roman"/>
          <w:b/>
          <w:color w:val="000000" w:themeColor="text1"/>
          <w:sz w:val="24"/>
          <w:szCs w:val="24"/>
          <w:shd w:val="clear" w:color="auto" w:fill="FFFFFF"/>
        </w:rPr>
        <w:t>MySQL</w:t>
      </w:r>
      <w:r w:rsidRPr="00891065">
        <w:rPr>
          <w:rFonts w:ascii="Times New Roman" w:hAnsi="Times New Roman"/>
          <w:color w:val="000000" w:themeColor="text1"/>
          <w:sz w:val="24"/>
          <w:szCs w:val="24"/>
          <w:shd w:val="clear" w:color="auto" w:fill="FFFFFF"/>
        </w:rPr>
        <w:t xml:space="preserve"> connector and </w:t>
      </w:r>
      <w:r w:rsidR="00AE194D" w:rsidRPr="00891065">
        <w:rPr>
          <w:rFonts w:ascii="Times New Roman" w:hAnsi="Times New Roman"/>
          <w:b/>
          <w:color w:val="000000" w:themeColor="text1"/>
          <w:sz w:val="24"/>
          <w:szCs w:val="24"/>
          <w:shd w:val="clear" w:color="auto" w:fill="FFFFFF"/>
        </w:rPr>
        <w:t>MySQL</w:t>
      </w:r>
      <w:r w:rsidRPr="00891065">
        <w:rPr>
          <w:rFonts w:ascii="Times New Roman" w:hAnsi="Times New Roman"/>
          <w:b/>
          <w:color w:val="000000" w:themeColor="text1"/>
          <w:sz w:val="24"/>
          <w:szCs w:val="24"/>
          <w:shd w:val="clear" w:color="auto" w:fill="FFFFFF"/>
        </w:rPr>
        <w:t xml:space="preserve"> DB</w:t>
      </w:r>
      <w:r w:rsidRPr="00891065">
        <w:rPr>
          <w:rFonts w:ascii="Times New Roman" w:hAnsi="Times New Roman"/>
          <w:color w:val="000000" w:themeColor="text1"/>
          <w:sz w:val="24"/>
          <w:szCs w:val="24"/>
          <w:shd w:val="clear" w:color="auto" w:fill="FFFFFF"/>
        </w:rPr>
        <w:t xml:space="preserve"> package. </w:t>
      </w:r>
    </w:p>
    <w:p w:rsidR="006B03D8" w:rsidRPr="00891065" w:rsidRDefault="006B03D8" w:rsidP="00891065">
      <w:pPr>
        <w:pStyle w:val="ListParagraph"/>
        <w:numPr>
          <w:ilvl w:val="0"/>
          <w:numId w:val="3"/>
        </w:numPr>
        <w:spacing w:after="0" w:line="276" w:lineRule="auto"/>
        <w:jc w:val="both"/>
        <w:rPr>
          <w:rFonts w:ascii="Times New Roman" w:hAnsi="Times New Roman"/>
          <w:color w:val="000000" w:themeColor="text1"/>
          <w:sz w:val="24"/>
          <w:szCs w:val="24"/>
          <w:shd w:val="clear" w:color="auto" w:fill="FFFFFF"/>
        </w:rPr>
      </w:pPr>
      <w:r w:rsidRPr="00891065">
        <w:rPr>
          <w:rFonts w:ascii="Times New Roman" w:hAnsi="Times New Roman"/>
          <w:color w:val="000000" w:themeColor="text1"/>
          <w:sz w:val="24"/>
          <w:szCs w:val="24"/>
          <w:shd w:val="clear" w:color="auto" w:fill="FFFFFF"/>
        </w:rPr>
        <w:t xml:space="preserve">Associated with improvement of Web Services utilizing </w:t>
      </w:r>
      <w:r w:rsidRPr="00891065">
        <w:rPr>
          <w:rFonts w:ascii="Times New Roman" w:hAnsi="Times New Roman"/>
          <w:b/>
          <w:color w:val="000000" w:themeColor="text1"/>
          <w:sz w:val="24"/>
          <w:szCs w:val="24"/>
          <w:shd w:val="clear" w:color="auto" w:fill="FFFFFF"/>
        </w:rPr>
        <w:t>SOAP</w:t>
      </w:r>
      <w:r w:rsidRPr="00891065">
        <w:rPr>
          <w:rFonts w:ascii="Times New Roman" w:hAnsi="Times New Roman"/>
          <w:color w:val="000000" w:themeColor="text1"/>
          <w:sz w:val="24"/>
          <w:szCs w:val="24"/>
          <w:shd w:val="clear" w:color="auto" w:fill="FFFFFF"/>
        </w:rPr>
        <w:t xml:space="preserve"> for sending and getting information from the outer interface in the </w:t>
      </w:r>
      <w:r w:rsidRPr="00891065">
        <w:rPr>
          <w:rFonts w:ascii="Times New Roman" w:hAnsi="Times New Roman"/>
          <w:b/>
          <w:color w:val="000000" w:themeColor="text1"/>
          <w:sz w:val="24"/>
          <w:szCs w:val="24"/>
          <w:shd w:val="clear" w:color="auto" w:fill="FFFFFF"/>
        </w:rPr>
        <w:t>XML</w:t>
      </w:r>
      <w:r w:rsidRPr="00891065">
        <w:rPr>
          <w:rFonts w:ascii="Times New Roman" w:hAnsi="Times New Roman"/>
          <w:color w:val="000000" w:themeColor="text1"/>
          <w:sz w:val="24"/>
          <w:szCs w:val="24"/>
          <w:shd w:val="clear" w:color="auto" w:fill="FFFFFF"/>
        </w:rPr>
        <w:t xml:space="preserve"> organize.</w:t>
      </w:r>
    </w:p>
    <w:p w:rsidR="004E07BA" w:rsidRPr="00891065" w:rsidRDefault="004E07BA" w:rsidP="00891065">
      <w:pPr>
        <w:pStyle w:val="ListParagraph"/>
        <w:numPr>
          <w:ilvl w:val="0"/>
          <w:numId w:val="3"/>
        </w:numPr>
        <w:spacing w:after="0" w:line="276" w:lineRule="auto"/>
        <w:jc w:val="both"/>
        <w:rPr>
          <w:rFonts w:ascii="Times New Roman" w:hAnsi="Times New Roman"/>
          <w:color w:val="000000" w:themeColor="text1"/>
          <w:sz w:val="24"/>
          <w:szCs w:val="24"/>
          <w:shd w:val="clear" w:color="auto" w:fill="FFFFFF"/>
        </w:rPr>
      </w:pPr>
      <w:r w:rsidRPr="00891065">
        <w:rPr>
          <w:rFonts w:ascii="Times New Roman" w:hAnsi="Times New Roman"/>
          <w:color w:val="000000" w:themeColor="text1"/>
          <w:sz w:val="24"/>
          <w:szCs w:val="24"/>
          <w:shd w:val="clear" w:color="auto" w:fill="FFFFFF"/>
        </w:rPr>
        <w:t xml:space="preserve">Designed and developed data management system using </w:t>
      </w:r>
      <w:r w:rsidRPr="00891065">
        <w:rPr>
          <w:rFonts w:ascii="Times New Roman" w:hAnsi="Times New Roman"/>
          <w:b/>
          <w:color w:val="000000" w:themeColor="text1"/>
          <w:sz w:val="24"/>
          <w:szCs w:val="24"/>
          <w:shd w:val="clear" w:color="auto" w:fill="FFFFFF"/>
        </w:rPr>
        <w:t>MySQL</w:t>
      </w:r>
      <w:r w:rsidRPr="00891065">
        <w:rPr>
          <w:rFonts w:ascii="Times New Roman" w:hAnsi="Times New Roman"/>
          <w:color w:val="000000" w:themeColor="text1"/>
          <w:sz w:val="24"/>
          <w:szCs w:val="24"/>
          <w:shd w:val="clear" w:color="auto" w:fill="FFFFFF"/>
        </w:rPr>
        <w:t xml:space="preserve">. </w:t>
      </w:r>
    </w:p>
    <w:p w:rsidR="004E07BA" w:rsidRPr="00891065" w:rsidRDefault="004E07BA" w:rsidP="00891065">
      <w:pPr>
        <w:pStyle w:val="ListParagraph"/>
        <w:numPr>
          <w:ilvl w:val="0"/>
          <w:numId w:val="3"/>
        </w:numPr>
        <w:spacing w:after="0" w:line="276" w:lineRule="auto"/>
        <w:jc w:val="both"/>
        <w:rPr>
          <w:rFonts w:ascii="Times New Roman" w:hAnsi="Times New Roman"/>
          <w:color w:val="000000" w:themeColor="text1"/>
          <w:sz w:val="24"/>
          <w:szCs w:val="24"/>
          <w:shd w:val="clear" w:color="auto" w:fill="FFFFFF"/>
        </w:rPr>
      </w:pPr>
      <w:r w:rsidRPr="00891065">
        <w:rPr>
          <w:rFonts w:ascii="Times New Roman" w:hAnsi="Times New Roman"/>
          <w:color w:val="000000" w:themeColor="text1"/>
          <w:sz w:val="24"/>
          <w:szCs w:val="24"/>
          <w:shd w:val="clear" w:color="auto" w:fill="FFFFFF"/>
        </w:rPr>
        <w:t xml:space="preserve">Successfully migrated the Django database from </w:t>
      </w:r>
      <w:r w:rsidRPr="00891065">
        <w:rPr>
          <w:rFonts w:ascii="Times New Roman" w:hAnsi="Times New Roman"/>
          <w:b/>
          <w:color w:val="000000" w:themeColor="text1"/>
          <w:sz w:val="24"/>
          <w:szCs w:val="24"/>
          <w:shd w:val="clear" w:color="auto" w:fill="FFFFFF"/>
        </w:rPr>
        <w:t>SQLite</w:t>
      </w:r>
      <w:r w:rsidRPr="00891065">
        <w:rPr>
          <w:rFonts w:ascii="Times New Roman" w:hAnsi="Times New Roman"/>
          <w:color w:val="000000" w:themeColor="text1"/>
          <w:sz w:val="24"/>
          <w:szCs w:val="24"/>
          <w:shd w:val="clear" w:color="auto" w:fill="FFFFFF"/>
        </w:rPr>
        <w:t xml:space="preserve"> to </w:t>
      </w:r>
      <w:r w:rsidRPr="00891065">
        <w:rPr>
          <w:rFonts w:ascii="Times New Roman" w:hAnsi="Times New Roman"/>
          <w:b/>
          <w:color w:val="000000" w:themeColor="text1"/>
          <w:sz w:val="24"/>
          <w:szCs w:val="24"/>
          <w:shd w:val="clear" w:color="auto" w:fill="FFFFFF"/>
        </w:rPr>
        <w:t>MySQL</w:t>
      </w:r>
      <w:r w:rsidRPr="00891065">
        <w:rPr>
          <w:rFonts w:ascii="Times New Roman" w:hAnsi="Times New Roman"/>
          <w:color w:val="000000" w:themeColor="text1"/>
          <w:sz w:val="24"/>
          <w:szCs w:val="24"/>
          <w:shd w:val="clear" w:color="auto" w:fill="FFFFFF"/>
        </w:rPr>
        <w:t xml:space="preserve"> to </w:t>
      </w:r>
      <w:r w:rsidRPr="00891065">
        <w:rPr>
          <w:rFonts w:ascii="Times New Roman" w:hAnsi="Times New Roman"/>
          <w:b/>
          <w:color w:val="000000" w:themeColor="text1"/>
          <w:sz w:val="24"/>
          <w:szCs w:val="24"/>
          <w:shd w:val="clear" w:color="auto" w:fill="FFFFFF"/>
        </w:rPr>
        <w:t>PostgreSQL</w:t>
      </w:r>
      <w:r w:rsidRPr="00891065">
        <w:rPr>
          <w:rFonts w:ascii="Times New Roman" w:hAnsi="Times New Roman"/>
          <w:color w:val="000000" w:themeColor="text1"/>
          <w:sz w:val="24"/>
          <w:szCs w:val="24"/>
          <w:shd w:val="clear" w:color="auto" w:fill="FFFFFF"/>
        </w:rPr>
        <w:t xml:space="preserve"> with complete data integrity. </w:t>
      </w:r>
    </w:p>
    <w:p w:rsidR="00841E2D" w:rsidRPr="00891065" w:rsidRDefault="00841E2D" w:rsidP="00891065">
      <w:pPr>
        <w:pStyle w:val="ListParagraph"/>
        <w:numPr>
          <w:ilvl w:val="0"/>
          <w:numId w:val="3"/>
        </w:numPr>
        <w:spacing w:after="0" w:line="276" w:lineRule="auto"/>
        <w:jc w:val="both"/>
        <w:rPr>
          <w:rFonts w:ascii="Times New Roman" w:hAnsi="Times New Roman"/>
          <w:color w:val="000000" w:themeColor="text1"/>
          <w:sz w:val="24"/>
          <w:szCs w:val="24"/>
          <w:shd w:val="clear" w:color="auto" w:fill="FFFFFF"/>
        </w:rPr>
      </w:pPr>
      <w:r w:rsidRPr="00891065">
        <w:rPr>
          <w:rFonts w:ascii="Times New Roman" w:hAnsi="Times New Roman"/>
          <w:color w:val="000000" w:themeColor="text1"/>
          <w:sz w:val="24"/>
          <w:szCs w:val="24"/>
          <w:shd w:val="clear" w:color="auto" w:fill="FFFFFF"/>
        </w:rPr>
        <w:t>Invented a novel automated machine learning algorithm for compressing.</w:t>
      </w:r>
    </w:p>
    <w:p w:rsidR="004E07BA" w:rsidRPr="00891065" w:rsidRDefault="004E07BA" w:rsidP="00891065">
      <w:pPr>
        <w:pStyle w:val="ListParagraph"/>
        <w:numPr>
          <w:ilvl w:val="0"/>
          <w:numId w:val="3"/>
        </w:numPr>
        <w:spacing w:after="0" w:line="276" w:lineRule="auto"/>
        <w:jc w:val="both"/>
        <w:rPr>
          <w:rFonts w:ascii="Times New Roman" w:hAnsi="Times New Roman"/>
          <w:color w:val="000000" w:themeColor="text1"/>
          <w:sz w:val="24"/>
          <w:szCs w:val="24"/>
          <w:shd w:val="clear" w:color="auto" w:fill="FFFFFF"/>
        </w:rPr>
      </w:pPr>
      <w:r w:rsidRPr="00891065">
        <w:rPr>
          <w:rFonts w:ascii="Times New Roman" w:hAnsi="Times New Roman"/>
          <w:color w:val="000000" w:themeColor="text1"/>
          <w:sz w:val="24"/>
          <w:szCs w:val="24"/>
          <w:shd w:val="clear" w:color="auto" w:fill="FFFFFF"/>
        </w:rPr>
        <w:t xml:space="preserve">Rewrite existing </w:t>
      </w:r>
      <w:r w:rsidRPr="00891065">
        <w:rPr>
          <w:rFonts w:ascii="Times New Roman" w:hAnsi="Times New Roman"/>
          <w:b/>
          <w:color w:val="000000" w:themeColor="text1"/>
          <w:sz w:val="24"/>
          <w:szCs w:val="24"/>
          <w:shd w:val="clear" w:color="auto" w:fill="FFFFFF"/>
        </w:rPr>
        <w:t>Python/C++</w:t>
      </w:r>
      <w:r w:rsidRPr="00891065">
        <w:rPr>
          <w:rFonts w:ascii="Times New Roman" w:hAnsi="Times New Roman"/>
          <w:color w:val="000000" w:themeColor="text1"/>
          <w:sz w:val="24"/>
          <w:szCs w:val="24"/>
          <w:shd w:val="clear" w:color="auto" w:fill="FFFFFF"/>
        </w:rPr>
        <w:t xml:space="preserve"> module to deliver certain format of data.</w:t>
      </w:r>
    </w:p>
    <w:p w:rsidR="00F54391" w:rsidRPr="00891065" w:rsidRDefault="00F54391" w:rsidP="00891065">
      <w:pPr>
        <w:pStyle w:val="ListParagraph"/>
        <w:numPr>
          <w:ilvl w:val="0"/>
          <w:numId w:val="3"/>
        </w:numPr>
        <w:spacing w:after="0" w:line="276" w:lineRule="auto"/>
        <w:jc w:val="both"/>
        <w:rPr>
          <w:rFonts w:ascii="Times New Roman" w:hAnsi="Times New Roman"/>
          <w:color w:val="000000" w:themeColor="text1"/>
          <w:sz w:val="24"/>
          <w:szCs w:val="24"/>
          <w:shd w:val="clear" w:color="auto" w:fill="FFFFFF"/>
        </w:rPr>
      </w:pPr>
      <w:r w:rsidRPr="00891065">
        <w:rPr>
          <w:rFonts w:ascii="Times New Roman" w:hAnsi="Times New Roman"/>
          <w:color w:val="000000" w:themeColor="text1"/>
          <w:sz w:val="24"/>
          <w:szCs w:val="24"/>
          <w:shd w:val="clear" w:color="auto" w:fill="FFFFFF"/>
        </w:rPr>
        <w:t xml:space="preserve">Responsible for debugging the project monitored on </w:t>
      </w:r>
      <w:r w:rsidR="00915021" w:rsidRPr="00891065">
        <w:rPr>
          <w:rFonts w:ascii="Times New Roman" w:hAnsi="Times New Roman"/>
          <w:b/>
          <w:color w:val="000000" w:themeColor="text1"/>
          <w:sz w:val="24"/>
          <w:szCs w:val="24"/>
          <w:shd w:val="clear" w:color="auto" w:fill="FFFFFF"/>
        </w:rPr>
        <w:t>JIRA</w:t>
      </w:r>
      <w:r w:rsidRPr="00891065">
        <w:rPr>
          <w:rFonts w:ascii="Times New Roman" w:hAnsi="Times New Roman"/>
          <w:color w:val="000000" w:themeColor="text1"/>
          <w:sz w:val="24"/>
          <w:szCs w:val="24"/>
          <w:shd w:val="clear" w:color="auto" w:fill="FFFFFF"/>
        </w:rPr>
        <w:t xml:space="preserve"> (Agile). </w:t>
      </w:r>
    </w:p>
    <w:p w:rsidR="00F54391" w:rsidRPr="00891065" w:rsidRDefault="00F54391" w:rsidP="00891065">
      <w:pPr>
        <w:pStyle w:val="ListParagraph"/>
        <w:numPr>
          <w:ilvl w:val="0"/>
          <w:numId w:val="3"/>
        </w:numPr>
        <w:spacing w:after="0" w:line="276" w:lineRule="auto"/>
        <w:jc w:val="both"/>
        <w:rPr>
          <w:rFonts w:ascii="Times New Roman" w:hAnsi="Times New Roman"/>
          <w:color w:val="000000" w:themeColor="text1"/>
          <w:sz w:val="24"/>
          <w:szCs w:val="24"/>
          <w:shd w:val="clear" w:color="auto" w:fill="FFFFFF"/>
        </w:rPr>
      </w:pPr>
      <w:r w:rsidRPr="00891065">
        <w:rPr>
          <w:rFonts w:ascii="Times New Roman" w:hAnsi="Times New Roman"/>
          <w:color w:val="000000" w:themeColor="text1"/>
          <w:sz w:val="24"/>
          <w:szCs w:val="24"/>
          <w:shd w:val="clear" w:color="auto" w:fill="FFFFFF"/>
        </w:rPr>
        <w:t xml:space="preserve">Designing and creating low level libraries and helper libraries for the automation tool. </w:t>
      </w:r>
    </w:p>
    <w:p w:rsidR="006B03D8" w:rsidRPr="00891065" w:rsidRDefault="006B03D8" w:rsidP="00891065">
      <w:pPr>
        <w:pStyle w:val="ListParagraph"/>
        <w:numPr>
          <w:ilvl w:val="0"/>
          <w:numId w:val="3"/>
        </w:numPr>
        <w:spacing w:after="0" w:line="276" w:lineRule="auto"/>
        <w:jc w:val="both"/>
        <w:rPr>
          <w:rFonts w:ascii="Times New Roman" w:hAnsi="Times New Roman"/>
          <w:color w:val="000000" w:themeColor="text1"/>
          <w:sz w:val="24"/>
          <w:szCs w:val="24"/>
          <w:shd w:val="clear" w:color="auto" w:fill="FFFFFF"/>
        </w:rPr>
      </w:pPr>
      <w:r w:rsidRPr="00891065">
        <w:rPr>
          <w:rFonts w:ascii="Times New Roman" w:hAnsi="Times New Roman"/>
          <w:color w:val="000000" w:themeColor="text1"/>
          <w:sz w:val="24"/>
          <w:szCs w:val="24"/>
          <w:shd w:val="clear" w:color="auto" w:fill="FFFFFF"/>
        </w:rPr>
        <w:t>Performed investigating, settled and conveyed numerous Python bug fixes of the two principle applications that were a primary wellspring of information for the two clients and interior client benefit group.</w:t>
      </w:r>
    </w:p>
    <w:p w:rsidR="00396D53" w:rsidRPr="00891065" w:rsidRDefault="00F54391" w:rsidP="00891065">
      <w:pPr>
        <w:pStyle w:val="ListParagraph"/>
        <w:numPr>
          <w:ilvl w:val="0"/>
          <w:numId w:val="3"/>
        </w:numPr>
        <w:spacing w:after="0" w:line="276" w:lineRule="auto"/>
        <w:jc w:val="both"/>
        <w:rPr>
          <w:rFonts w:ascii="Times New Roman" w:hAnsi="Times New Roman"/>
          <w:color w:val="000000" w:themeColor="text1"/>
          <w:sz w:val="24"/>
          <w:szCs w:val="24"/>
          <w:shd w:val="clear" w:color="auto" w:fill="FFFFFF"/>
        </w:rPr>
      </w:pPr>
      <w:r w:rsidRPr="00891065">
        <w:rPr>
          <w:rFonts w:ascii="Times New Roman" w:hAnsi="Times New Roman"/>
          <w:color w:val="000000" w:themeColor="text1"/>
          <w:sz w:val="24"/>
          <w:szCs w:val="24"/>
          <w:shd w:val="clear" w:color="auto" w:fill="FFFFFF"/>
        </w:rPr>
        <w:t>Used Selenium Library to write fully functioning unit test process that allowed the simulation of submitting different requests from multiple browser to web application.</w:t>
      </w:r>
    </w:p>
    <w:p w:rsidR="00396D53" w:rsidRDefault="00396D53" w:rsidP="00891065">
      <w:pPr>
        <w:spacing w:line="276" w:lineRule="auto"/>
        <w:jc w:val="both"/>
        <w:rPr>
          <w:color w:val="000000" w:themeColor="text1"/>
          <w:shd w:val="clear" w:color="auto" w:fill="FFFFFF"/>
        </w:rPr>
      </w:pPr>
      <w:r w:rsidRPr="00891065">
        <w:rPr>
          <w:b/>
          <w:color w:val="000000" w:themeColor="text1"/>
          <w:shd w:val="clear" w:color="auto" w:fill="FFFFFF"/>
        </w:rPr>
        <w:t xml:space="preserve">Environment: </w:t>
      </w:r>
      <w:r w:rsidR="00AE194D" w:rsidRPr="00891065">
        <w:rPr>
          <w:color w:val="000000" w:themeColor="text1"/>
          <w:shd w:val="clear" w:color="auto" w:fill="FFFFFF"/>
        </w:rPr>
        <w:t>MySQL</w:t>
      </w:r>
      <w:r w:rsidR="00F54391" w:rsidRPr="00891065">
        <w:rPr>
          <w:color w:val="000000" w:themeColor="text1"/>
          <w:shd w:val="clear" w:color="auto" w:fill="FFFFFF"/>
        </w:rPr>
        <w:t>, HTML</w:t>
      </w:r>
      <w:r w:rsidR="000E208F" w:rsidRPr="00891065">
        <w:rPr>
          <w:color w:val="000000" w:themeColor="text1"/>
          <w:shd w:val="clear" w:color="auto" w:fill="FFFFFF"/>
        </w:rPr>
        <w:t xml:space="preserve">, </w:t>
      </w:r>
      <w:r w:rsidR="00AE194D" w:rsidRPr="00891065">
        <w:rPr>
          <w:color w:val="000000" w:themeColor="text1"/>
          <w:shd w:val="clear" w:color="auto" w:fill="FFFFFF"/>
        </w:rPr>
        <w:t>Python</w:t>
      </w:r>
      <w:r w:rsidR="000E208F" w:rsidRPr="00891065">
        <w:rPr>
          <w:color w:val="000000" w:themeColor="text1"/>
          <w:shd w:val="clear" w:color="auto" w:fill="FFFFFF"/>
        </w:rPr>
        <w:t>,</w:t>
      </w:r>
      <w:r w:rsidR="00F54391" w:rsidRPr="00891065">
        <w:rPr>
          <w:color w:val="000000" w:themeColor="text1"/>
          <w:shd w:val="clear" w:color="auto" w:fill="FFFFFF"/>
        </w:rPr>
        <w:t xml:space="preserve"> Django, C++, HTML5, CSS, XML, JavaScript, AWS, Linux, Shell Scripting, AJAX.</w:t>
      </w:r>
    </w:p>
    <w:p w:rsidR="006A121E" w:rsidRPr="00891065" w:rsidRDefault="006A121E" w:rsidP="00891065">
      <w:pPr>
        <w:spacing w:line="276" w:lineRule="auto"/>
        <w:jc w:val="both"/>
        <w:rPr>
          <w:color w:val="000000" w:themeColor="text1"/>
          <w:shd w:val="clear" w:color="auto" w:fill="FFFFFF"/>
        </w:rPr>
      </w:pPr>
    </w:p>
    <w:p w:rsidR="00396D53" w:rsidRPr="00891065" w:rsidRDefault="006A121E" w:rsidP="006A121E">
      <w:pPr>
        <w:spacing w:line="276" w:lineRule="auto"/>
        <w:jc w:val="both"/>
        <w:rPr>
          <w:b/>
        </w:rPr>
      </w:pPr>
      <w:r w:rsidRPr="00891065">
        <w:rPr>
          <w:b/>
        </w:rPr>
        <w:t xml:space="preserve">Client: - </w:t>
      </w:r>
      <w:r>
        <w:rPr>
          <w:b/>
        </w:rPr>
        <w:t>Cognizant, India</w:t>
      </w:r>
      <w:r w:rsidR="00396D53" w:rsidRPr="00891065">
        <w:rPr>
          <w:b/>
        </w:rPr>
        <w:tab/>
      </w:r>
      <w:r w:rsidR="00396D53" w:rsidRPr="00891065">
        <w:rPr>
          <w:b/>
        </w:rPr>
        <w:tab/>
      </w:r>
      <w:r w:rsidR="00396D53" w:rsidRPr="00891065">
        <w:rPr>
          <w:b/>
        </w:rPr>
        <w:tab/>
      </w:r>
      <w:r w:rsidR="00396D53" w:rsidRPr="00891065">
        <w:rPr>
          <w:b/>
        </w:rPr>
        <w:tab/>
      </w:r>
      <w:r w:rsidR="007C02BF" w:rsidRPr="00891065">
        <w:rPr>
          <w:b/>
        </w:rPr>
        <w:t xml:space="preserve">         </w:t>
      </w:r>
    </w:p>
    <w:p w:rsidR="00C81570" w:rsidRPr="00891065" w:rsidRDefault="00B9774D" w:rsidP="00891065">
      <w:pPr>
        <w:spacing w:line="276" w:lineRule="auto"/>
        <w:jc w:val="both"/>
        <w:rPr>
          <w:b/>
        </w:rPr>
      </w:pPr>
      <w:r w:rsidRPr="00891065">
        <w:rPr>
          <w:b/>
        </w:rPr>
        <w:t xml:space="preserve">Role: </w:t>
      </w:r>
      <w:r w:rsidR="00F54391" w:rsidRPr="00891065">
        <w:rPr>
          <w:b/>
        </w:rPr>
        <w:t>Java</w:t>
      </w:r>
      <w:r w:rsidR="00396D53" w:rsidRPr="00891065">
        <w:rPr>
          <w:b/>
        </w:rPr>
        <w:t xml:space="preserve"> Developer  </w:t>
      </w:r>
      <w:r w:rsidR="00BF6A9A">
        <w:rPr>
          <w:b/>
        </w:rPr>
        <w:t xml:space="preserve">                                                                                        </w:t>
      </w:r>
      <w:r w:rsidR="00A25E21">
        <w:rPr>
          <w:b/>
        </w:rPr>
        <w:t>Aug</w:t>
      </w:r>
      <w:r w:rsidR="00BF6A9A">
        <w:rPr>
          <w:b/>
        </w:rPr>
        <w:t xml:space="preserve"> 2010 to July 201</w:t>
      </w:r>
      <w:r w:rsidR="00A25E21">
        <w:rPr>
          <w:b/>
        </w:rPr>
        <w:t>2</w:t>
      </w:r>
    </w:p>
    <w:p w:rsidR="00396D53" w:rsidRPr="00891065" w:rsidRDefault="00396D53" w:rsidP="00891065">
      <w:pPr>
        <w:spacing w:line="276" w:lineRule="auto"/>
        <w:jc w:val="both"/>
        <w:rPr>
          <w:b/>
        </w:rPr>
      </w:pPr>
      <w:r w:rsidRPr="00891065">
        <w:rPr>
          <w:b/>
        </w:rPr>
        <w:t xml:space="preserve">       </w:t>
      </w:r>
    </w:p>
    <w:p w:rsidR="00396D53" w:rsidRPr="00891065" w:rsidRDefault="00396D53" w:rsidP="00891065">
      <w:pPr>
        <w:spacing w:line="276" w:lineRule="auto"/>
        <w:jc w:val="both"/>
        <w:rPr>
          <w:b/>
        </w:rPr>
      </w:pPr>
      <w:r w:rsidRPr="00891065">
        <w:rPr>
          <w:b/>
        </w:rPr>
        <w:lastRenderedPageBreak/>
        <w:t>Responsibilities:</w:t>
      </w:r>
    </w:p>
    <w:p w:rsidR="00F54391" w:rsidRPr="00891065" w:rsidRDefault="00F54391" w:rsidP="00891065">
      <w:pPr>
        <w:pStyle w:val="ListParagraph"/>
        <w:numPr>
          <w:ilvl w:val="0"/>
          <w:numId w:val="5"/>
        </w:numPr>
        <w:spacing w:after="0" w:line="276" w:lineRule="auto"/>
        <w:jc w:val="both"/>
        <w:rPr>
          <w:rFonts w:ascii="Times New Roman" w:hAnsi="Times New Roman"/>
          <w:color w:val="000000" w:themeColor="text1"/>
          <w:sz w:val="24"/>
          <w:szCs w:val="24"/>
        </w:rPr>
      </w:pPr>
      <w:r w:rsidRPr="00891065">
        <w:rPr>
          <w:rFonts w:ascii="Times New Roman" w:hAnsi="Times New Roman"/>
          <w:color w:val="000000" w:themeColor="text1"/>
          <w:sz w:val="24"/>
          <w:szCs w:val="24"/>
        </w:rPr>
        <w:t>Extensively involved in requirements gathering and analyzing them, checking the conditions and design of the project.</w:t>
      </w:r>
    </w:p>
    <w:p w:rsidR="00F54391" w:rsidRPr="00891065" w:rsidRDefault="00F54391" w:rsidP="00891065">
      <w:pPr>
        <w:pStyle w:val="ListParagraph"/>
        <w:numPr>
          <w:ilvl w:val="0"/>
          <w:numId w:val="5"/>
        </w:numPr>
        <w:spacing w:after="0" w:line="276" w:lineRule="auto"/>
        <w:jc w:val="both"/>
        <w:rPr>
          <w:rFonts w:ascii="Times New Roman" w:hAnsi="Times New Roman"/>
          <w:color w:val="000000" w:themeColor="text1"/>
          <w:sz w:val="24"/>
          <w:szCs w:val="24"/>
        </w:rPr>
      </w:pPr>
      <w:r w:rsidRPr="00891065">
        <w:rPr>
          <w:rFonts w:ascii="Times New Roman" w:hAnsi="Times New Roman"/>
          <w:color w:val="000000" w:themeColor="text1"/>
          <w:sz w:val="24"/>
          <w:szCs w:val="24"/>
        </w:rPr>
        <w:t xml:space="preserve">Implemented </w:t>
      </w:r>
      <w:r w:rsidRPr="00891065">
        <w:rPr>
          <w:rFonts w:ascii="Times New Roman" w:hAnsi="Times New Roman"/>
          <w:b/>
          <w:color w:val="000000" w:themeColor="text1"/>
          <w:sz w:val="24"/>
          <w:szCs w:val="24"/>
        </w:rPr>
        <w:t>C++</w:t>
      </w:r>
      <w:r w:rsidRPr="00891065">
        <w:rPr>
          <w:rFonts w:ascii="Times New Roman" w:hAnsi="Times New Roman"/>
          <w:color w:val="000000" w:themeColor="text1"/>
          <w:sz w:val="24"/>
          <w:szCs w:val="24"/>
        </w:rPr>
        <w:t xml:space="preserve"> library for fetching addresses near a given zip code.</w:t>
      </w:r>
    </w:p>
    <w:p w:rsidR="00F54391" w:rsidRPr="00891065" w:rsidRDefault="00F54391" w:rsidP="00891065">
      <w:pPr>
        <w:pStyle w:val="ListParagraph"/>
        <w:numPr>
          <w:ilvl w:val="0"/>
          <w:numId w:val="5"/>
        </w:numPr>
        <w:spacing w:after="0" w:line="276" w:lineRule="auto"/>
        <w:jc w:val="both"/>
        <w:rPr>
          <w:rFonts w:ascii="Times New Roman" w:hAnsi="Times New Roman"/>
          <w:color w:val="000000" w:themeColor="text1"/>
          <w:sz w:val="24"/>
          <w:szCs w:val="24"/>
        </w:rPr>
      </w:pPr>
      <w:r w:rsidRPr="00891065">
        <w:rPr>
          <w:rFonts w:ascii="Times New Roman" w:hAnsi="Times New Roman"/>
          <w:color w:val="000000" w:themeColor="text1"/>
          <w:sz w:val="24"/>
          <w:szCs w:val="24"/>
        </w:rPr>
        <w:t xml:space="preserve">Implemented </w:t>
      </w:r>
      <w:r w:rsidRPr="00891065">
        <w:rPr>
          <w:rFonts w:ascii="Times New Roman" w:hAnsi="Times New Roman"/>
          <w:b/>
          <w:color w:val="000000" w:themeColor="text1"/>
          <w:sz w:val="24"/>
          <w:szCs w:val="24"/>
        </w:rPr>
        <w:t>C++</w:t>
      </w:r>
      <w:r w:rsidRPr="00891065">
        <w:rPr>
          <w:rFonts w:ascii="Times New Roman" w:hAnsi="Times New Roman"/>
          <w:color w:val="000000" w:themeColor="text1"/>
          <w:sz w:val="24"/>
          <w:szCs w:val="24"/>
        </w:rPr>
        <w:t xml:space="preserve"> library for address correction and name/word pattern matching, used singleton and factory method patterns.</w:t>
      </w:r>
    </w:p>
    <w:p w:rsidR="00F54391" w:rsidRPr="00891065" w:rsidRDefault="00F54391" w:rsidP="00891065">
      <w:pPr>
        <w:pStyle w:val="ListParagraph"/>
        <w:numPr>
          <w:ilvl w:val="0"/>
          <w:numId w:val="5"/>
        </w:numPr>
        <w:spacing w:after="0" w:line="276" w:lineRule="auto"/>
        <w:jc w:val="both"/>
        <w:rPr>
          <w:rFonts w:ascii="Times New Roman" w:hAnsi="Times New Roman"/>
          <w:color w:val="000000" w:themeColor="text1"/>
          <w:sz w:val="24"/>
          <w:szCs w:val="24"/>
        </w:rPr>
      </w:pPr>
      <w:r w:rsidRPr="00891065">
        <w:rPr>
          <w:rFonts w:ascii="Times New Roman" w:hAnsi="Times New Roman"/>
          <w:color w:val="000000" w:themeColor="text1"/>
          <w:sz w:val="24"/>
          <w:szCs w:val="24"/>
        </w:rPr>
        <w:t xml:space="preserve">Installed and configured </w:t>
      </w:r>
      <w:r w:rsidR="00AE194D" w:rsidRPr="00891065">
        <w:rPr>
          <w:rFonts w:ascii="Times New Roman" w:hAnsi="Times New Roman"/>
          <w:b/>
          <w:color w:val="000000" w:themeColor="text1"/>
          <w:sz w:val="24"/>
          <w:szCs w:val="24"/>
        </w:rPr>
        <w:t>MySQL</w:t>
      </w:r>
      <w:r w:rsidRPr="00891065">
        <w:rPr>
          <w:rFonts w:ascii="Times New Roman" w:hAnsi="Times New Roman"/>
          <w:color w:val="000000" w:themeColor="text1"/>
          <w:sz w:val="24"/>
          <w:szCs w:val="24"/>
        </w:rPr>
        <w:t xml:space="preserve"> on </w:t>
      </w:r>
      <w:r w:rsidRPr="00891065">
        <w:rPr>
          <w:rFonts w:ascii="Times New Roman" w:hAnsi="Times New Roman"/>
          <w:b/>
          <w:color w:val="000000" w:themeColor="text1"/>
          <w:sz w:val="24"/>
          <w:szCs w:val="24"/>
        </w:rPr>
        <w:t>LINUX</w:t>
      </w:r>
      <w:r w:rsidRPr="00891065">
        <w:rPr>
          <w:rFonts w:ascii="Times New Roman" w:hAnsi="Times New Roman"/>
          <w:color w:val="000000" w:themeColor="text1"/>
          <w:sz w:val="24"/>
          <w:szCs w:val="24"/>
        </w:rPr>
        <w:t xml:space="preserve"> and Windows environment.</w:t>
      </w:r>
    </w:p>
    <w:p w:rsidR="00F54391" w:rsidRPr="00891065" w:rsidRDefault="00F54391" w:rsidP="00891065">
      <w:pPr>
        <w:pStyle w:val="ListParagraph"/>
        <w:numPr>
          <w:ilvl w:val="0"/>
          <w:numId w:val="5"/>
        </w:numPr>
        <w:spacing w:after="0" w:line="276" w:lineRule="auto"/>
        <w:jc w:val="both"/>
        <w:rPr>
          <w:rFonts w:ascii="Times New Roman" w:hAnsi="Times New Roman"/>
          <w:color w:val="000000" w:themeColor="text1"/>
          <w:sz w:val="24"/>
          <w:szCs w:val="24"/>
        </w:rPr>
      </w:pPr>
      <w:r w:rsidRPr="00891065">
        <w:rPr>
          <w:rFonts w:ascii="Times New Roman" w:hAnsi="Times New Roman"/>
          <w:color w:val="000000" w:themeColor="text1"/>
          <w:sz w:val="24"/>
          <w:szCs w:val="24"/>
        </w:rPr>
        <w:t xml:space="preserve">Used Web services – </w:t>
      </w:r>
      <w:r w:rsidRPr="00891065">
        <w:rPr>
          <w:rFonts w:ascii="Times New Roman" w:hAnsi="Times New Roman"/>
          <w:b/>
          <w:color w:val="000000" w:themeColor="text1"/>
          <w:sz w:val="24"/>
          <w:szCs w:val="24"/>
        </w:rPr>
        <w:t>WSDL</w:t>
      </w:r>
      <w:r w:rsidRPr="00891065">
        <w:rPr>
          <w:rFonts w:ascii="Times New Roman" w:hAnsi="Times New Roman"/>
          <w:color w:val="000000" w:themeColor="text1"/>
          <w:sz w:val="24"/>
          <w:szCs w:val="24"/>
        </w:rPr>
        <w:t xml:space="preserve"> and </w:t>
      </w:r>
      <w:r w:rsidRPr="00891065">
        <w:rPr>
          <w:rFonts w:ascii="Times New Roman" w:hAnsi="Times New Roman"/>
          <w:b/>
          <w:color w:val="000000" w:themeColor="text1"/>
          <w:sz w:val="24"/>
          <w:szCs w:val="24"/>
        </w:rPr>
        <w:t>SOAP</w:t>
      </w:r>
      <w:r w:rsidRPr="00891065">
        <w:rPr>
          <w:rFonts w:ascii="Times New Roman" w:hAnsi="Times New Roman"/>
          <w:color w:val="000000" w:themeColor="text1"/>
          <w:sz w:val="24"/>
          <w:szCs w:val="24"/>
        </w:rPr>
        <w:t xml:space="preserve"> for getting credit card information from third party.</w:t>
      </w:r>
    </w:p>
    <w:p w:rsidR="00F54391" w:rsidRPr="00891065" w:rsidRDefault="00F54391" w:rsidP="00891065">
      <w:pPr>
        <w:pStyle w:val="ListParagraph"/>
        <w:numPr>
          <w:ilvl w:val="0"/>
          <w:numId w:val="5"/>
        </w:numPr>
        <w:spacing w:after="0" w:line="276" w:lineRule="auto"/>
        <w:jc w:val="both"/>
        <w:rPr>
          <w:rFonts w:ascii="Times New Roman" w:hAnsi="Times New Roman"/>
          <w:color w:val="000000" w:themeColor="text1"/>
          <w:sz w:val="24"/>
          <w:szCs w:val="24"/>
        </w:rPr>
      </w:pPr>
      <w:r w:rsidRPr="00891065">
        <w:rPr>
          <w:rFonts w:ascii="Times New Roman" w:hAnsi="Times New Roman"/>
          <w:color w:val="000000" w:themeColor="text1"/>
          <w:sz w:val="24"/>
          <w:szCs w:val="24"/>
        </w:rPr>
        <w:t>Used Apache Tomcat Server to deploy the applications.</w:t>
      </w:r>
    </w:p>
    <w:p w:rsidR="00F54391" w:rsidRPr="00891065" w:rsidRDefault="00F54391" w:rsidP="00891065">
      <w:pPr>
        <w:pStyle w:val="ListParagraph"/>
        <w:numPr>
          <w:ilvl w:val="0"/>
          <w:numId w:val="5"/>
        </w:numPr>
        <w:spacing w:after="0" w:line="276" w:lineRule="auto"/>
        <w:jc w:val="both"/>
        <w:rPr>
          <w:rFonts w:ascii="Times New Roman" w:hAnsi="Times New Roman"/>
          <w:color w:val="000000" w:themeColor="text1"/>
          <w:sz w:val="24"/>
          <w:szCs w:val="24"/>
        </w:rPr>
      </w:pPr>
      <w:r w:rsidRPr="00891065">
        <w:rPr>
          <w:rFonts w:ascii="Times New Roman" w:hAnsi="Times New Roman"/>
          <w:color w:val="000000" w:themeColor="text1"/>
          <w:sz w:val="24"/>
          <w:szCs w:val="24"/>
        </w:rPr>
        <w:t>Used proprietary tracking tools to manage the issues/project work flow.</w:t>
      </w:r>
    </w:p>
    <w:p w:rsidR="00F54391" w:rsidRPr="00891065" w:rsidRDefault="00F54391" w:rsidP="00891065">
      <w:pPr>
        <w:pStyle w:val="ListParagraph"/>
        <w:numPr>
          <w:ilvl w:val="0"/>
          <w:numId w:val="5"/>
        </w:numPr>
        <w:spacing w:after="0" w:line="276" w:lineRule="auto"/>
        <w:jc w:val="both"/>
        <w:rPr>
          <w:rFonts w:ascii="Times New Roman" w:hAnsi="Times New Roman"/>
          <w:color w:val="000000" w:themeColor="text1"/>
          <w:sz w:val="24"/>
          <w:szCs w:val="24"/>
        </w:rPr>
      </w:pPr>
      <w:r w:rsidRPr="00891065">
        <w:rPr>
          <w:rFonts w:ascii="Times New Roman" w:hAnsi="Times New Roman"/>
          <w:color w:val="000000" w:themeColor="text1"/>
          <w:sz w:val="24"/>
          <w:szCs w:val="24"/>
        </w:rPr>
        <w:t xml:space="preserve">Developed custom web forms using </w:t>
      </w:r>
      <w:r w:rsidR="00EB7226" w:rsidRPr="00891065">
        <w:rPr>
          <w:rFonts w:ascii="Times New Roman" w:hAnsi="Times New Roman"/>
          <w:b/>
          <w:color w:val="000000" w:themeColor="text1"/>
          <w:sz w:val="24"/>
          <w:szCs w:val="24"/>
        </w:rPr>
        <w:t>jQuery</w:t>
      </w:r>
      <w:r w:rsidRPr="00891065">
        <w:rPr>
          <w:rFonts w:ascii="Times New Roman" w:hAnsi="Times New Roman"/>
          <w:color w:val="000000" w:themeColor="text1"/>
          <w:sz w:val="24"/>
          <w:szCs w:val="24"/>
        </w:rPr>
        <w:t xml:space="preserve"> and </w:t>
      </w:r>
      <w:r w:rsidRPr="00891065">
        <w:rPr>
          <w:rFonts w:ascii="Times New Roman" w:hAnsi="Times New Roman"/>
          <w:b/>
          <w:color w:val="000000" w:themeColor="text1"/>
          <w:sz w:val="24"/>
          <w:szCs w:val="24"/>
        </w:rPr>
        <w:t>JavaScript</w:t>
      </w:r>
      <w:r w:rsidRPr="00891065">
        <w:rPr>
          <w:rFonts w:ascii="Times New Roman" w:hAnsi="Times New Roman"/>
          <w:color w:val="000000" w:themeColor="text1"/>
          <w:sz w:val="24"/>
          <w:szCs w:val="24"/>
        </w:rPr>
        <w:t>.</w:t>
      </w:r>
    </w:p>
    <w:p w:rsidR="00F54391" w:rsidRPr="00891065" w:rsidRDefault="00F54391" w:rsidP="00891065">
      <w:pPr>
        <w:pStyle w:val="ListParagraph"/>
        <w:numPr>
          <w:ilvl w:val="0"/>
          <w:numId w:val="5"/>
        </w:numPr>
        <w:spacing w:after="0" w:line="276" w:lineRule="auto"/>
        <w:jc w:val="both"/>
        <w:rPr>
          <w:rFonts w:ascii="Times New Roman" w:hAnsi="Times New Roman"/>
          <w:color w:val="000000" w:themeColor="text1"/>
          <w:sz w:val="24"/>
          <w:szCs w:val="24"/>
        </w:rPr>
      </w:pPr>
      <w:r w:rsidRPr="00891065">
        <w:rPr>
          <w:rFonts w:ascii="Times New Roman" w:hAnsi="Times New Roman"/>
          <w:color w:val="000000" w:themeColor="text1"/>
          <w:sz w:val="24"/>
          <w:szCs w:val="24"/>
        </w:rPr>
        <w:t xml:space="preserve">Migrated legacy application in </w:t>
      </w:r>
      <w:r w:rsidRPr="00891065">
        <w:rPr>
          <w:rFonts w:ascii="Times New Roman" w:hAnsi="Times New Roman"/>
          <w:b/>
          <w:color w:val="000000" w:themeColor="text1"/>
          <w:sz w:val="24"/>
          <w:szCs w:val="24"/>
        </w:rPr>
        <w:t>Fortran</w:t>
      </w:r>
      <w:r w:rsidRPr="00891065">
        <w:rPr>
          <w:rFonts w:ascii="Times New Roman" w:hAnsi="Times New Roman"/>
          <w:color w:val="000000" w:themeColor="text1"/>
          <w:sz w:val="24"/>
          <w:szCs w:val="24"/>
        </w:rPr>
        <w:t xml:space="preserve"> and </w:t>
      </w:r>
      <w:r w:rsidRPr="00891065">
        <w:rPr>
          <w:rFonts w:ascii="Times New Roman" w:hAnsi="Times New Roman"/>
          <w:b/>
          <w:color w:val="000000" w:themeColor="text1"/>
          <w:sz w:val="24"/>
          <w:szCs w:val="24"/>
        </w:rPr>
        <w:t xml:space="preserve">C </w:t>
      </w:r>
      <w:r w:rsidRPr="00891065">
        <w:rPr>
          <w:rFonts w:ascii="Times New Roman" w:hAnsi="Times New Roman"/>
          <w:color w:val="000000" w:themeColor="text1"/>
          <w:sz w:val="24"/>
          <w:szCs w:val="24"/>
        </w:rPr>
        <w:t xml:space="preserve">to </w:t>
      </w:r>
      <w:r w:rsidR="00AE194D" w:rsidRPr="00891065">
        <w:rPr>
          <w:rFonts w:ascii="Times New Roman" w:hAnsi="Times New Roman"/>
          <w:b/>
          <w:color w:val="000000" w:themeColor="text1"/>
          <w:sz w:val="24"/>
          <w:szCs w:val="24"/>
        </w:rPr>
        <w:t>Python</w:t>
      </w:r>
      <w:r w:rsidRPr="00891065">
        <w:rPr>
          <w:rFonts w:ascii="Times New Roman" w:hAnsi="Times New Roman"/>
          <w:color w:val="000000" w:themeColor="text1"/>
          <w:sz w:val="24"/>
          <w:szCs w:val="24"/>
        </w:rPr>
        <w:t>.</w:t>
      </w:r>
    </w:p>
    <w:p w:rsidR="00F54391" w:rsidRPr="00891065" w:rsidRDefault="00F54391" w:rsidP="00891065">
      <w:pPr>
        <w:pStyle w:val="ListParagraph"/>
        <w:numPr>
          <w:ilvl w:val="0"/>
          <w:numId w:val="5"/>
        </w:numPr>
        <w:spacing w:after="0" w:line="276" w:lineRule="auto"/>
        <w:jc w:val="both"/>
        <w:rPr>
          <w:rFonts w:ascii="Times New Roman" w:hAnsi="Times New Roman"/>
          <w:color w:val="000000" w:themeColor="text1"/>
          <w:sz w:val="24"/>
          <w:szCs w:val="24"/>
        </w:rPr>
      </w:pPr>
      <w:r w:rsidRPr="00891065">
        <w:rPr>
          <w:rFonts w:ascii="Times New Roman" w:hAnsi="Times New Roman"/>
          <w:color w:val="000000" w:themeColor="text1"/>
          <w:sz w:val="24"/>
          <w:szCs w:val="24"/>
        </w:rPr>
        <w:t>Worked on prototypes for Responsive design.</w:t>
      </w:r>
    </w:p>
    <w:p w:rsidR="00F54391" w:rsidRPr="00891065" w:rsidRDefault="00F54391" w:rsidP="00891065">
      <w:pPr>
        <w:pStyle w:val="ListParagraph"/>
        <w:numPr>
          <w:ilvl w:val="0"/>
          <w:numId w:val="5"/>
        </w:numPr>
        <w:spacing w:after="0" w:line="276" w:lineRule="auto"/>
        <w:jc w:val="both"/>
        <w:rPr>
          <w:rFonts w:ascii="Times New Roman" w:hAnsi="Times New Roman"/>
          <w:color w:val="000000" w:themeColor="text1"/>
          <w:sz w:val="24"/>
          <w:szCs w:val="24"/>
        </w:rPr>
      </w:pPr>
      <w:r w:rsidRPr="00891065">
        <w:rPr>
          <w:rFonts w:ascii="Times New Roman" w:hAnsi="Times New Roman"/>
          <w:color w:val="000000" w:themeColor="text1"/>
          <w:sz w:val="24"/>
          <w:szCs w:val="24"/>
        </w:rPr>
        <w:t>Wrote test plans and performed unit testing and performance testing.</w:t>
      </w:r>
    </w:p>
    <w:p w:rsidR="00C81570" w:rsidRPr="00095205" w:rsidRDefault="00F54391" w:rsidP="00891065">
      <w:pPr>
        <w:pStyle w:val="ListParagraph"/>
        <w:numPr>
          <w:ilvl w:val="0"/>
          <w:numId w:val="5"/>
        </w:numPr>
        <w:spacing w:after="0" w:line="276" w:lineRule="auto"/>
        <w:jc w:val="both"/>
        <w:rPr>
          <w:rFonts w:ascii="Times New Roman" w:hAnsi="Times New Roman"/>
          <w:sz w:val="24"/>
          <w:szCs w:val="24"/>
        </w:rPr>
      </w:pPr>
      <w:r w:rsidRPr="00891065">
        <w:rPr>
          <w:rFonts w:ascii="Times New Roman" w:hAnsi="Times New Roman"/>
          <w:color w:val="000000" w:themeColor="text1"/>
          <w:sz w:val="24"/>
          <w:szCs w:val="24"/>
        </w:rPr>
        <w:t>Improved code reuse and performance by making effective use of various design patterns.</w:t>
      </w:r>
    </w:p>
    <w:p w:rsidR="00095205" w:rsidRPr="00891065" w:rsidRDefault="00095205" w:rsidP="00095205">
      <w:pPr>
        <w:pStyle w:val="ListParagraph"/>
        <w:spacing w:after="0" w:line="276" w:lineRule="auto"/>
        <w:ind w:left="900"/>
        <w:jc w:val="both"/>
        <w:rPr>
          <w:rFonts w:ascii="Times New Roman" w:hAnsi="Times New Roman"/>
          <w:sz w:val="24"/>
          <w:szCs w:val="24"/>
        </w:rPr>
      </w:pPr>
      <w:bookmarkStart w:id="2" w:name="_GoBack"/>
      <w:bookmarkEnd w:id="2"/>
    </w:p>
    <w:p w:rsidR="00396D53" w:rsidRPr="00891065" w:rsidRDefault="00396D53" w:rsidP="00891065">
      <w:pPr>
        <w:spacing w:line="276" w:lineRule="auto"/>
        <w:jc w:val="both"/>
        <w:rPr>
          <w:color w:val="000000" w:themeColor="text1"/>
        </w:rPr>
      </w:pPr>
      <w:r w:rsidRPr="00891065">
        <w:rPr>
          <w:b/>
          <w:color w:val="000000" w:themeColor="text1"/>
        </w:rPr>
        <w:t xml:space="preserve">Environment: </w:t>
      </w:r>
      <w:r w:rsidR="00F54391" w:rsidRPr="00891065">
        <w:rPr>
          <w:color w:val="000000" w:themeColor="text1"/>
        </w:rPr>
        <w:t>Java,</w:t>
      </w:r>
      <w:r w:rsidR="00F54391" w:rsidRPr="00891065">
        <w:rPr>
          <w:b/>
          <w:color w:val="000000" w:themeColor="text1"/>
        </w:rPr>
        <w:t xml:space="preserve"> </w:t>
      </w:r>
      <w:r w:rsidR="00F54391" w:rsidRPr="00891065">
        <w:rPr>
          <w:color w:val="000000" w:themeColor="text1"/>
          <w:shd w:val="clear" w:color="auto" w:fill="FFFFFF"/>
        </w:rPr>
        <w:t xml:space="preserve">C++, </w:t>
      </w:r>
      <w:r w:rsidR="00AE194D" w:rsidRPr="00891065">
        <w:rPr>
          <w:color w:val="000000" w:themeColor="text1"/>
          <w:shd w:val="clear" w:color="auto" w:fill="FFFFFF"/>
        </w:rPr>
        <w:t>Python</w:t>
      </w:r>
      <w:r w:rsidR="00F54391" w:rsidRPr="00891065">
        <w:rPr>
          <w:color w:val="000000" w:themeColor="text1"/>
          <w:shd w:val="clear" w:color="auto" w:fill="FFFFFF"/>
        </w:rPr>
        <w:t xml:space="preserve">, HTML, CSS, JSON, JSP, </w:t>
      </w:r>
      <w:r w:rsidR="00EB7226" w:rsidRPr="00891065">
        <w:rPr>
          <w:color w:val="000000" w:themeColor="text1"/>
          <w:shd w:val="clear" w:color="auto" w:fill="FFFFFF"/>
        </w:rPr>
        <w:t>jQuery</w:t>
      </w:r>
      <w:r w:rsidR="00F54391" w:rsidRPr="00891065">
        <w:rPr>
          <w:color w:val="000000" w:themeColor="text1"/>
          <w:shd w:val="clear" w:color="auto" w:fill="FFFFFF"/>
        </w:rPr>
        <w:t xml:space="preserve">, MVC, SQL, PL/SQL, </w:t>
      </w:r>
      <w:r w:rsidR="00AE194D" w:rsidRPr="00891065">
        <w:rPr>
          <w:color w:val="000000" w:themeColor="text1"/>
          <w:shd w:val="clear" w:color="auto" w:fill="FFFFFF"/>
        </w:rPr>
        <w:t>MySQL</w:t>
      </w:r>
    </w:p>
    <w:p w:rsidR="00396D53" w:rsidRDefault="00396D53" w:rsidP="00891065">
      <w:pPr>
        <w:spacing w:line="276" w:lineRule="auto"/>
        <w:jc w:val="both"/>
        <w:rPr>
          <w:b/>
          <w:color w:val="333333"/>
          <w:shd w:val="clear" w:color="auto" w:fill="FFFFFF"/>
        </w:rPr>
      </w:pPr>
    </w:p>
    <w:p w:rsidR="00D01745" w:rsidRDefault="00D01745" w:rsidP="00891065">
      <w:pPr>
        <w:spacing w:line="276" w:lineRule="auto"/>
        <w:jc w:val="both"/>
        <w:rPr>
          <w:b/>
          <w:color w:val="333333"/>
          <w:shd w:val="clear" w:color="auto" w:fill="FFFFFF"/>
        </w:rPr>
      </w:pPr>
    </w:p>
    <w:sectPr w:rsidR="00D01745" w:rsidSect="005A2EC7">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1"/>
    <w:lvl w:ilvl="0">
      <w:start w:val="1"/>
      <w:numFmt w:val="bullet"/>
      <w:lvlText w:val=""/>
      <w:lvlJc w:val="left"/>
      <w:pPr>
        <w:tabs>
          <w:tab w:val="num" w:pos="0"/>
        </w:tabs>
        <w:ind w:left="360" w:hanging="360"/>
      </w:pPr>
      <w:rPr>
        <w:rFonts w:ascii="Symbol" w:hAnsi="Symbol" w:cs="Symbol" w:hint="default"/>
        <w:color w:val="333333"/>
        <w:sz w:val="24"/>
        <w:szCs w:val="24"/>
        <w:shd w:val="clear" w:color="auto" w:fill="FFFFFF"/>
        <w:lang w:eastAsia="en-US"/>
      </w:rPr>
    </w:lvl>
  </w:abstractNum>
  <w:abstractNum w:abstractNumId="1" w15:restartNumberingAfterBreak="0">
    <w:nsid w:val="00000004"/>
    <w:multiLevelType w:val="singleLevel"/>
    <w:tmpl w:val="00000004"/>
    <w:name w:val="WW8Num3"/>
    <w:lvl w:ilvl="0">
      <w:start w:val="1"/>
      <w:numFmt w:val="bullet"/>
      <w:lvlText w:val=""/>
      <w:lvlJc w:val="left"/>
      <w:pPr>
        <w:tabs>
          <w:tab w:val="num" w:pos="0"/>
        </w:tabs>
        <w:ind w:left="360" w:hanging="360"/>
      </w:pPr>
      <w:rPr>
        <w:rFonts w:ascii="Symbol" w:hAnsi="Symbol" w:cs="Symbol" w:hint="default"/>
        <w:color w:val="333333"/>
        <w:sz w:val="24"/>
        <w:szCs w:val="24"/>
        <w:shd w:val="clear" w:color="auto" w:fill="FFFFFF"/>
        <w:lang w:eastAsia="en-US"/>
      </w:rPr>
    </w:lvl>
  </w:abstractNum>
  <w:abstractNum w:abstractNumId="2" w15:restartNumberingAfterBreak="0">
    <w:nsid w:val="00000005"/>
    <w:multiLevelType w:val="singleLevel"/>
    <w:tmpl w:val="00000005"/>
    <w:name w:val="WW8Num4"/>
    <w:lvl w:ilvl="0">
      <w:start w:val="1"/>
      <w:numFmt w:val="bullet"/>
      <w:lvlText w:val=""/>
      <w:lvlJc w:val="left"/>
      <w:pPr>
        <w:tabs>
          <w:tab w:val="num" w:pos="0"/>
        </w:tabs>
        <w:ind w:left="450" w:hanging="360"/>
      </w:pPr>
      <w:rPr>
        <w:rFonts w:ascii="Symbol" w:hAnsi="Symbol" w:cs="Symbol" w:hint="default"/>
        <w:color w:val="000000"/>
        <w:sz w:val="24"/>
        <w:szCs w:val="24"/>
        <w:shd w:val="clear" w:color="auto" w:fill="FFFFFF"/>
      </w:rPr>
    </w:lvl>
  </w:abstractNum>
  <w:abstractNum w:abstractNumId="3" w15:restartNumberingAfterBreak="0">
    <w:nsid w:val="0EE23803"/>
    <w:multiLevelType w:val="hybridMultilevel"/>
    <w:tmpl w:val="29B8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C08F7"/>
    <w:multiLevelType w:val="hybridMultilevel"/>
    <w:tmpl w:val="220A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5C3486"/>
    <w:multiLevelType w:val="hybridMultilevel"/>
    <w:tmpl w:val="37D8D9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C0F0461"/>
    <w:multiLevelType w:val="hybridMultilevel"/>
    <w:tmpl w:val="552003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DC52A5"/>
    <w:multiLevelType w:val="hybridMultilevel"/>
    <w:tmpl w:val="B158F936"/>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8" w15:restartNumberingAfterBreak="0">
    <w:nsid w:val="76363910"/>
    <w:multiLevelType w:val="hybridMultilevel"/>
    <w:tmpl w:val="80385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5F2187"/>
    <w:multiLevelType w:val="hybridMultilevel"/>
    <w:tmpl w:val="E0084D2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7C85456F"/>
    <w:multiLevelType w:val="hybridMultilevel"/>
    <w:tmpl w:val="C720A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F217123"/>
    <w:multiLevelType w:val="hybridMultilevel"/>
    <w:tmpl w:val="A75C140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5"/>
  </w:num>
  <w:num w:numId="4">
    <w:abstractNumId w:val="10"/>
  </w:num>
  <w:num w:numId="5">
    <w:abstractNumId w:val="9"/>
  </w:num>
  <w:num w:numId="6">
    <w:abstractNumId w:val="2"/>
  </w:num>
  <w:num w:numId="7">
    <w:abstractNumId w:val="0"/>
  </w:num>
  <w:num w:numId="8">
    <w:abstractNumId w:val="6"/>
  </w:num>
  <w:num w:numId="9">
    <w:abstractNumId w:val="4"/>
  </w:num>
  <w:num w:numId="10">
    <w:abstractNumId w:val="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D53"/>
    <w:rsid w:val="00051157"/>
    <w:rsid w:val="0006296A"/>
    <w:rsid w:val="000801BE"/>
    <w:rsid w:val="00087D04"/>
    <w:rsid w:val="00095205"/>
    <w:rsid w:val="000A6B45"/>
    <w:rsid w:val="000E068C"/>
    <w:rsid w:val="000E208F"/>
    <w:rsid w:val="000E55BA"/>
    <w:rsid w:val="0010755E"/>
    <w:rsid w:val="001164D3"/>
    <w:rsid w:val="001357AD"/>
    <w:rsid w:val="00165B04"/>
    <w:rsid w:val="00165FBC"/>
    <w:rsid w:val="00206C97"/>
    <w:rsid w:val="0021136F"/>
    <w:rsid w:val="002334BF"/>
    <w:rsid w:val="00253B80"/>
    <w:rsid w:val="002551C2"/>
    <w:rsid w:val="00262C25"/>
    <w:rsid w:val="002877AA"/>
    <w:rsid w:val="002D0B3B"/>
    <w:rsid w:val="002D0E92"/>
    <w:rsid w:val="002D0FC0"/>
    <w:rsid w:val="002D28EF"/>
    <w:rsid w:val="002D2C43"/>
    <w:rsid w:val="002D5454"/>
    <w:rsid w:val="00322674"/>
    <w:rsid w:val="00371CCB"/>
    <w:rsid w:val="003934F3"/>
    <w:rsid w:val="00396D53"/>
    <w:rsid w:val="003A2146"/>
    <w:rsid w:val="003B5DE2"/>
    <w:rsid w:val="003C6930"/>
    <w:rsid w:val="003E589B"/>
    <w:rsid w:val="0042065F"/>
    <w:rsid w:val="00422765"/>
    <w:rsid w:val="0043749E"/>
    <w:rsid w:val="00447457"/>
    <w:rsid w:val="00447E53"/>
    <w:rsid w:val="004513FB"/>
    <w:rsid w:val="004855BB"/>
    <w:rsid w:val="004A1170"/>
    <w:rsid w:val="004C1A06"/>
    <w:rsid w:val="004C1E71"/>
    <w:rsid w:val="004C44B9"/>
    <w:rsid w:val="004C473E"/>
    <w:rsid w:val="004C5E3A"/>
    <w:rsid w:val="004E07BA"/>
    <w:rsid w:val="004F6DBA"/>
    <w:rsid w:val="00511F92"/>
    <w:rsid w:val="00513B04"/>
    <w:rsid w:val="0053516F"/>
    <w:rsid w:val="005368C1"/>
    <w:rsid w:val="00551A56"/>
    <w:rsid w:val="00581234"/>
    <w:rsid w:val="005A151E"/>
    <w:rsid w:val="005A2EC7"/>
    <w:rsid w:val="005A772D"/>
    <w:rsid w:val="005C4D4E"/>
    <w:rsid w:val="00612787"/>
    <w:rsid w:val="006730C3"/>
    <w:rsid w:val="00687017"/>
    <w:rsid w:val="00687B27"/>
    <w:rsid w:val="006A121E"/>
    <w:rsid w:val="006B03D8"/>
    <w:rsid w:val="006F4196"/>
    <w:rsid w:val="006F56A2"/>
    <w:rsid w:val="007012B8"/>
    <w:rsid w:val="00705323"/>
    <w:rsid w:val="00722A3C"/>
    <w:rsid w:val="00740787"/>
    <w:rsid w:val="0075268A"/>
    <w:rsid w:val="00786CBC"/>
    <w:rsid w:val="007B757A"/>
    <w:rsid w:val="007C02BF"/>
    <w:rsid w:val="007D2AA3"/>
    <w:rsid w:val="0080316F"/>
    <w:rsid w:val="00814141"/>
    <w:rsid w:val="00815BD4"/>
    <w:rsid w:val="008237AD"/>
    <w:rsid w:val="00833CC8"/>
    <w:rsid w:val="00841E2D"/>
    <w:rsid w:val="0087382B"/>
    <w:rsid w:val="00884C20"/>
    <w:rsid w:val="008863A1"/>
    <w:rsid w:val="00886B79"/>
    <w:rsid w:val="00891065"/>
    <w:rsid w:val="00892D0A"/>
    <w:rsid w:val="00893E17"/>
    <w:rsid w:val="008A073B"/>
    <w:rsid w:val="008D130D"/>
    <w:rsid w:val="008E486B"/>
    <w:rsid w:val="008F5F98"/>
    <w:rsid w:val="00915021"/>
    <w:rsid w:val="00922F49"/>
    <w:rsid w:val="00990F3A"/>
    <w:rsid w:val="009A76C1"/>
    <w:rsid w:val="009C5011"/>
    <w:rsid w:val="009D3DB3"/>
    <w:rsid w:val="009E3A82"/>
    <w:rsid w:val="009F6068"/>
    <w:rsid w:val="00A25E21"/>
    <w:rsid w:val="00A46797"/>
    <w:rsid w:val="00A831D2"/>
    <w:rsid w:val="00A83755"/>
    <w:rsid w:val="00AB7F08"/>
    <w:rsid w:val="00AC29B0"/>
    <w:rsid w:val="00AD3152"/>
    <w:rsid w:val="00AD7704"/>
    <w:rsid w:val="00AE194D"/>
    <w:rsid w:val="00AF268A"/>
    <w:rsid w:val="00AF5B6F"/>
    <w:rsid w:val="00B033C0"/>
    <w:rsid w:val="00B527CB"/>
    <w:rsid w:val="00B52C9A"/>
    <w:rsid w:val="00B84F7B"/>
    <w:rsid w:val="00B9774D"/>
    <w:rsid w:val="00BC1CCF"/>
    <w:rsid w:val="00BC29BA"/>
    <w:rsid w:val="00BE66BE"/>
    <w:rsid w:val="00BF6A9A"/>
    <w:rsid w:val="00C066D8"/>
    <w:rsid w:val="00C81570"/>
    <w:rsid w:val="00C8739C"/>
    <w:rsid w:val="00CC52C6"/>
    <w:rsid w:val="00CE7BF4"/>
    <w:rsid w:val="00D01745"/>
    <w:rsid w:val="00D22D58"/>
    <w:rsid w:val="00D357DF"/>
    <w:rsid w:val="00D43472"/>
    <w:rsid w:val="00DB495B"/>
    <w:rsid w:val="00DE57B2"/>
    <w:rsid w:val="00DF6504"/>
    <w:rsid w:val="00E36642"/>
    <w:rsid w:val="00EB09B0"/>
    <w:rsid w:val="00EB3EF6"/>
    <w:rsid w:val="00EB7226"/>
    <w:rsid w:val="00EC2C3D"/>
    <w:rsid w:val="00EC3CA6"/>
    <w:rsid w:val="00ED0620"/>
    <w:rsid w:val="00ED63D7"/>
    <w:rsid w:val="00EF69E9"/>
    <w:rsid w:val="00F16E4D"/>
    <w:rsid w:val="00F24D1F"/>
    <w:rsid w:val="00F34AD1"/>
    <w:rsid w:val="00F43683"/>
    <w:rsid w:val="00F54391"/>
    <w:rsid w:val="00F673AF"/>
    <w:rsid w:val="00F86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2FD6FB-64BE-42CB-93B4-20C8FE18B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CB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96D53"/>
    <w:pPr>
      <w:spacing w:after="160" w:line="256" w:lineRule="auto"/>
      <w:ind w:left="720"/>
      <w:contextualSpacing/>
    </w:pPr>
    <w:rPr>
      <w:rFonts w:ascii="Calibri" w:eastAsia="Calibri" w:hAnsi="Calibri"/>
      <w:sz w:val="20"/>
      <w:szCs w:val="20"/>
      <w:lang w:bidi="te-IN"/>
    </w:rPr>
  </w:style>
  <w:style w:type="character" w:customStyle="1" w:styleId="ListParagraphChar">
    <w:name w:val="List Paragraph Char"/>
    <w:link w:val="ListParagraph"/>
    <w:uiPriority w:val="34"/>
    <w:locked/>
    <w:rsid w:val="00396D53"/>
    <w:rPr>
      <w:rFonts w:ascii="Calibri" w:eastAsia="Calibri" w:hAnsi="Calibri" w:cs="Times New Roman"/>
      <w:sz w:val="20"/>
      <w:szCs w:val="20"/>
      <w:lang w:bidi="te-IN"/>
    </w:rPr>
  </w:style>
  <w:style w:type="character" w:styleId="Hyperlink">
    <w:name w:val="Hyperlink"/>
    <w:basedOn w:val="DefaultParagraphFont"/>
    <w:uiPriority w:val="99"/>
    <w:unhideWhenUsed/>
    <w:rsid w:val="00396D53"/>
    <w:rPr>
      <w:color w:val="0563C1" w:themeColor="hyperlink"/>
      <w:u w:val="single"/>
    </w:rPr>
  </w:style>
  <w:style w:type="paragraph" w:styleId="NoSpacing">
    <w:name w:val="No Spacing"/>
    <w:uiPriority w:val="1"/>
    <w:qFormat/>
    <w:rsid w:val="00396D53"/>
    <w:pPr>
      <w:spacing w:after="0" w:line="240" w:lineRule="auto"/>
    </w:pPr>
    <w:rPr>
      <w:rFonts w:ascii="Calibri" w:eastAsia="Calibri" w:hAnsi="Calibri" w:cs="Times New Roman"/>
      <w:lang w:bidi="te-IN"/>
    </w:rPr>
  </w:style>
  <w:style w:type="paragraph" w:customStyle="1" w:styleId="Standard">
    <w:name w:val="Standard"/>
    <w:rsid w:val="00396D53"/>
    <w:pPr>
      <w:suppressAutoHyphens/>
      <w:autoSpaceDN w:val="0"/>
      <w:spacing w:after="200" w:line="276" w:lineRule="auto"/>
      <w:textAlignment w:val="baseline"/>
    </w:pPr>
    <w:rPr>
      <w:rFonts w:ascii="Calibri" w:eastAsia="Calibri" w:hAnsi="Calibri" w:cs="Tahoma"/>
      <w:color w:val="00000A"/>
      <w:kern w:val="3"/>
    </w:rPr>
  </w:style>
  <w:style w:type="character" w:customStyle="1" w:styleId="UnresolvedMention1">
    <w:name w:val="Unresolved Mention1"/>
    <w:basedOn w:val="DefaultParagraphFont"/>
    <w:uiPriority w:val="99"/>
    <w:semiHidden/>
    <w:unhideWhenUsed/>
    <w:rsid w:val="002877AA"/>
    <w:rPr>
      <w:color w:val="808080"/>
      <w:shd w:val="clear" w:color="auto" w:fill="E6E6E6"/>
    </w:rPr>
  </w:style>
  <w:style w:type="character" w:customStyle="1" w:styleId="WW8Num1z0">
    <w:name w:val="WW8Num1z0"/>
    <w:rsid w:val="002D2C43"/>
    <w:rPr>
      <w:rFonts w:ascii="Symbol" w:eastAsia="Calibri" w:hAnsi="Symbol" w:cs="Symbol" w:hint="default"/>
      <w:color w:val="333333"/>
      <w:sz w:val="24"/>
      <w:szCs w:val="24"/>
      <w:shd w:val="clear" w:color="auto" w:fill="FFFFFF"/>
      <w:lang w:eastAsia="en-US"/>
    </w:rPr>
  </w:style>
  <w:style w:type="character" w:customStyle="1" w:styleId="apple-converted-space">
    <w:name w:val="apple-converted-space"/>
    <w:basedOn w:val="DefaultParagraphFont"/>
    <w:rsid w:val="002D2C43"/>
  </w:style>
  <w:style w:type="character" w:customStyle="1" w:styleId="hl">
    <w:name w:val="hl"/>
    <w:basedOn w:val="DefaultParagraphFont"/>
    <w:rsid w:val="002D2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1885">
      <w:bodyDiv w:val="1"/>
      <w:marLeft w:val="0"/>
      <w:marRight w:val="0"/>
      <w:marTop w:val="0"/>
      <w:marBottom w:val="0"/>
      <w:divBdr>
        <w:top w:val="none" w:sz="0" w:space="0" w:color="auto"/>
        <w:left w:val="none" w:sz="0" w:space="0" w:color="auto"/>
        <w:bottom w:val="none" w:sz="0" w:space="0" w:color="auto"/>
        <w:right w:val="none" w:sz="0" w:space="0" w:color="auto"/>
      </w:divBdr>
    </w:div>
    <w:div w:id="107703710">
      <w:bodyDiv w:val="1"/>
      <w:marLeft w:val="0"/>
      <w:marRight w:val="0"/>
      <w:marTop w:val="0"/>
      <w:marBottom w:val="0"/>
      <w:divBdr>
        <w:top w:val="none" w:sz="0" w:space="0" w:color="auto"/>
        <w:left w:val="none" w:sz="0" w:space="0" w:color="auto"/>
        <w:bottom w:val="none" w:sz="0" w:space="0" w:color="auto"/>
        <w:right w:val="none" w:sz="0" w:space="0" w:color="auto"/>
      </w:divBdr>
    </w:div>
    <w:div w:id="153764899">
      <w:bodyDiv w:val="1"/>
      <w:marLeft w:val="0"/>
      <w:marRight w:val="0"/>
      <w:marTop w:val="0"/>
      <w:marBottom w:val="0"/>
      <w:divBdr>
        <w:top w:val="none" w:sz="0" w:space="0" w:color="auto"/>
        <w:left w:val="none" w:sz="0" w:space="0" w:color="auto"/>
        <w:bottom w:val="none" w:sz="0" w:space="0" w:color="auto"/>
        <w:right w:val="none" w:sz="0" w:space="0" w:color="auto"/>
      </w:divBdr>
    </w:div>
    <w:div w:id="204490616">
      <w:bodyDiv w:val="1"/>
      <w:marLeft w:val="0"/>
      <w:marRight w:val="0"/>
      <w:marTop w:val="0"/>
      <w:marBottom w:val="0"/>
      <w:divBdr>
        <w:top w:val="none" w:sz="0" w:space="0" w:color="auto"/>
        <w:left w:val="none" w:sz="0" w:space="0" w:color="auto"/>
        <w:bottom w:val="none" w:sz="0" w:space="0" w:color="auto"/>
        <w:right w:val="none" w:sz="0" w:space="0" w:color="auto"/>
      </w:divBdr>
    </w:div>
    <w:div w:id="220332596">
      <w:bodyDiv w:val="1"/>
      <w:marLeft w:val="0"/>
      <w:marRight w:val="0"/>
      <w:marTop w:val="0"/>
      <w:marBottom w:val="0"/>
      <w:divBdr>
        <w:top w:val="none" w:sz="0" w:space="0" w:color="auto"/>
        <w:left w:val="none" w:sz="0" w:space="0" w:color="auto"/>
        <w:bottom w:val="none" w:sz="0" w:space="0" w:color="auto"/>
        <w:right w:val="none" w:sz="0" w:space="0" w:color="auto"/>
      </w:divBdr>
    </w:div>
    <w:div w:id="401608096">
      <w:bodyDiv w:val="1"/>
      <w:marLeft w:val="0"/>
      <w:marRight w:val="0"/>
      <w:marTop w:val="0"/>
      <w:marBottom w:val="0"/>
      <w:divBdr>
        <w:top w:val="none" w:sz="0" w:space="0" w:color="auto"/>
        <w:left w:val="none" w:sz="0" w:space="0" w:color="auto"/>
        <w:bottom w:val="none" w:sz="0" w:space="0" w:color="auto"/>
        <w:right w:val="none" w:sz="0" w:space="0" w:color="auto"/>
      </w:divBdr>
    </w:div>
    <w:div w:id="735737044">
      <w:bodyDiv w:val="1"/>
      <w:marLeft w:val="0"/>
      <w:marRight w:val="0"/>
      <w:marTop w:val="0"/>
      <w:marBottom w:val="0"/>
      <w:divBdr>
        <w:top w:val="none" w:sz="0" w:space="0" w:color="auto"/>
        <w:left w:val="none" w:sz="0" w:space="0" w:color="auto"/>
        <w:bottom w:val="none" w:sz="0" w:space="0" w:color="auto"/>
        <w:right w:val="none" w:sz="0" w:space="0" w:color="auto"/>
      </w:divBdr>
    </w:div>
    <w:div w:id="859390860">
      <w:bodyDiv w:val="1"/>
      <w:marLeft w:val="0"/>
      <w:marRight w:val="0"/>
      <w:marTop w:val="0"/>
      <w:marBottom w:val="0"/>
      <w:divBdr>
        <w:top w:val="none" w:sz="0" w:space="0" w:color="auto"/>
        <w:left w:val="none" w:sz="0" w:space="0" w:color="auto"/>
        <w:bottom w:val="none" w:sz="0" w:space="0" w:color="auto"/>
        <w:right w:val="none" w:sz="0" w:space="0" w:color="auto"/>
      </w:divBdr>
    </w:div>
    <w:div w:id="901524518">
      <w:bodyDiv w:val="1"/>
      <w:marLeft w:val="0"/>
      <w:marRight w:val="0"/>
      <w:marTop w:val="0"/>
      <w:marBottom w:val="0"/>
      <w:divBdr>
        <w:top w:val="none" w:sz="0" w:space="0" w:color="auto"/>
        <w:left w:val="none" w:sz="0" w:space="0" w:color="auto"/>
        <w:bottom w:val="none" w:sz="0" w:space="0" w:color="auto"/>
        <w:right w:val="none" w:sz="0" w:space="0" w:color="auto"/>
      </w:divBdr>
    </w:div>
    <w:div w:id="937835914">
      <w:bodyDiv w:val="1"/>
      <w:marLeft w:val="0"/>
      <w:marRight w:val="0"/>
      <w:marTop w:val="0"/>
      <w:marBottom w:val="0"/>
      <w:divBdr>
        <w:top w:val="none" w:sz="0" w:space="0" w:color="auto"/>
        <w:left w:val="none" w:sz="0" w:space="0" w:color="auto"/>
        <w:bottom w:val="none" w:sz="0" w:space="0" w:color="auto"/>
        <w:right w:val="none" w:sz="0" w:space="0" w:color="auto"/>
      </w:divBdr>
    </w:div>
    <w:div w:id="976640992">
      <w:bodyDiv w:val="1"/>
      <w:marLeft w:val="0"/>
      <w:marRight w:val="0"/>
      <w:marTop w:val="0"/>
      <w:marBottom w:val="0"/>
      <w:divBdr>
        <w:top w:val="none" w:sz="0" w:space="0" w:color="auto"/>
        <w:left w:val="none" w:sz="0" w:space="0" w:color="auto"/>
        <w:bottom w:val="none" w:sz="0" w:space="0" w:color="auto"/>
        <w:right w:val="none" w:sz="0" w:space="0" w:color="auto"/>
      </w:divBdr>
    </w:div>
    <w:div w:id="1017922376">
      <w:bodyDiv w:val="1"/>
      <w:marLeft w:val="0"/>
      <w:marRight w:val="0"/>
      <w:marTop w:val="0"/>
      <w:marBottom w:val="0"/>
      <w:divBdr>
        <w:top w:val="none" w:sz="0" w:space="0" w:color="auto"/>
        <w:left w:val="none" w:sz="0" w:space="0" w:color="auto"/>
        <w:bottom w:val="none" w:sz="0" w:space="0" w:color="auto"/>
        <w:right w:val="none" w:sz="0" w:space="0" w:color="auto"/>
      </w:divBdr>
    </w:div>
    <w:div w:id="1155494901">
      <w:bodyDiv w:val="1"/>
      <w:marLeft w:val="0"/>
      <w:marRight w:val="0"/>
      <w:marTop w:val="0"/>
      <w:marBottom w:val="0"/>
      <w:divBdr>
        <w:top w:val="none" w:sz="0" w:space="0" w:color="auto"/>
        <w:left w:val="none" w:sz="0" w:space="0" w:color="auto"/>
        <w:bottom w:val="none" w:sz="0" w:space="0" w:color="auto"/>
        <w:right w:val="none" w:sz="0" w:space="0" w:color="auto"/>
      </w:divBdr>
    </w:div>
    <w:div w:id="1168132463">
      <w:bodyDiv w:val="1"/>
      <w:marLeft w:val="0"/>
      <w:marRight w:val="0"/>
      <w:marTop w:val="0"/>
      <w:marBottom w:val="0"/>
      <w:divBdr>
        <w:top w:val="none" w:sz="0" w:space="0" w:color="auto"/>
        <w:left w:val="none" w:sz="0" w:space="0" w:color="auto"/>
        <w:bottom w:val="none" w:sz="0" w:space="0" w:color="auto"/>
        <w:right w:val="none" w:sz="0" w:space="0" w:color="auto"/>
      </w:divBdr>
    </w:div>
    <w:div w:id="1192111830">
      <w:bodyDiv w:val="1"/>
      <w:marLeft w:val="0"/>
      <w:marRight w:val="0"/>
      <w:marTop w:val="0"/>
      <w:marBottom w:val="0"/>
      <w:divBdr>
        <w:top w:val="none" w:sz="0" w:space="0" w:color="auto"/>
        <w:left w:val="none" w:sz="0" w:space="0" w:color="auto"/>
        <w:bottom w:val="none" w:sz="0" w:space="0" w:color="auto"/>
        <w:right w:val="none" w:sz="0" w:space="0" w:color="auto"/>
      </w:divBdr>
    </w:div>
    <w:div w:id="1213927734">
      <w:bodyDiv w:val="1"/>
      <w:marLeft w:val="0"/>
      <w:marRight w:val="0"/>
      <w:marTop w:val="0"/>
      <w:marBottom w:val="0"/>
      <w:divBdr>
        <w:top w:val="none" w:sz="0" w:space="0" w:color="auto"/>
        <w:left w:val="none" w:sz="0" w:space="0" w:color="auto"/>
        <w:bottom w:val="none" w:sz="0" w:space="0" w:color="auto"/>
        <w:right w:val="none" w:sz="0" w:space="0" w:color="auto"/>
      </w:divBdr>
    </w:div>
    <w:div w:id="1355115636">
      <w:bodyDiv w:val="1"/>
      <w:marLeft w:val="0"/>
      <w:marRight w:val="0"/>
      <w:marTop w:val="0"/>
      <w:marBottom w:val="0"/>
      <w:divBdr>
        <w:top w:val="none" w:sz="0" w:space="0" w:color="auto"/>
        <w:left w:val="none" w:sz="0" w:space="0" w:color="auto"/>
        <w:bottom w:val="none" w:sz="0" w:space="0" w:color="auto"/>
        <w:right w:val="none" w:sz="0" w:space="0" w:color="auto"/>
      </w:divBdr>
    </w:div>
    <w:div w:id="1416829001">
      <w:bodyDiv w:val="1"/>
      <w:marLeft w:val="0"/>
      <w:marRight w:val="0"/>
      <w:marTop w:val="0"/>
      <w:marBottom w:val="0"/>
      <w:divBdr>
        <w:top w:val="none" w:sz="0" w:space="0" w:color="auto"/>
        <w:left w:val="none" w:sz="0" w:space="0" w:color="auto"/>
        <w:bottom w:val="none" w:sz="0" w:space="0" w:color="auto"/>
        <w:right w:val="none" w:sz="0" w:space="0" w:color="auto"/>
      </w:divBdr>
    </w:div>
    <w:div w:id="1484155814">
      <w:bodyDiv w:val="1"/>
      <w:marLeft w:val="0"/>
      <w:marRight w:val="0"/>
      <w:marTop w:val="0"/>
      <w:marBottom w:val="0"/>
      <w:divBdr>
        <w:top w:val="none" w:sz="0" w:space="0" w:color="auto"/>
        <w:left w:val="none" w:sz="0" w:space="0" w:color="auto"/>
        <w:bottom w:val="none" w:sz="0" w:space="0" w:color="auto"/>
        <w:right w:val="none" w:sz="0" w:space="0" w:color="auto"/>
      </w:divBdr>
    </w:div>
    <w:div w:id="1871069130">
      <w:bodyDiv w:val="1"/>
      <w:marLeft w:val="0"/>
      <w:marRight w:val="0"/>
      <w:marTop w:val="0"/>
      <w:marBottom w:val="0"/>
      <w:divBdr>
        <w:top w:val="none" w:sz="0" w:space="0" w:color="auto"/>
        <w:left w:val="none" w:sz="0" w:space="0" w:color="auto"/>
        <w:bottom w:val="none" w:sz="0" w:space="0" w:color="auto"/>
        <w:right w:val="none" w:sz="0" w:space="0" w:color="auto"/>
      </w:divBdr>
    </w:div>
    <w:div w:id="1883134218">
      <w:bodyDiv w:val="1"/>
      <w:marLeft w:val="0"/>
      <w:marRight w:val="0"/>
      <w:marTop w:val="0"/>
      <w:marBottom w:val="0"/>
      <w:divBdr>
        <w:top w:val="none" w:sz="0" w:space="0" w:color="auto"/>
        <w:left w:val="none" w:sz="0" w:space="0" w:color="auto"/>
        <w:bottom w:val="none" w:sz="0" w:space="0" w:color="auto"/>
        <w:right w:val="none" w:sz="0" w:space="0" w:color="auto"/>
      </w:divBdr>
    </w:div>
    <w:div w:id="1889560361">
      <w:bodyDiv w:val="1"/>
      <w:marLeft w:val="0"/>
      <w:marRight w:val="0"/>
      <w:marTop w:val="0"/>
      <w:marBottom w:val="0"/>
      <w:divBdr>
        <w:top w:val="none" w:sz="0" w:space="0" w:color="auto"/>
        <w:left w:val="none" w:sz="0" w:space="0" w:color="auto"/>
        <w:bottom w:val="none" w:sz="0" w:space="0" w:color="auto"/>
        <w:right w:val="none" w:sz="0" w:space="0" w:color="auto"/>
      </w:divBdr>
    </w:div>
    <w:div w:id="1986079439">
      <w:bodyDiv w:val="1"/>
      <w:marLeft w:val="0"/>
      <w:marRight w:val="0"/>
      <w:marTop w:val="0"/>
      <w:marBottom w:val="0"/>
      <w:divBdr>
        <w:top w:val="none" w:sz="0" w:space="0" w:color="auto"/>
        <w:left w:val="none" w:sz="0" w:space="0" w:color="auto"/>
        <w:bottom w:val="none" w:sz="0" w:space="0" w:color="auto"/>
        <w:right w:val="none" w:sz="0" w:space="0" w:color="auto"/>
      </w:divBdr>
    </w:div>
    <w:div w:id="1990817653">
      <w:bodyDiv w:val="1"/>
      <w:marLeft w:val="0"/>
      <w:marRight w:val="0"/>
      <w:marTop w:val="0"/>
      <w:marBottom w:val="0"/>
      <w:divBdr>
        <w:top w:val="none" w:sz="0" w:space="0" w:color="auto"/>
        <w:left w:val="none" w:sz="0" w:space="0" w:color="auto"/>
        <w:bottom w:val="none" w:sz="0" w:space="0" w:color="auto"/>
        <w:right w:val="none" w:sz="0" w:space="0" w:color="auto"/>
      </w:divBdr>
    </w:div>
    <w:div w:id="199525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6F59A03-6CBD-4D9D-9FBA-0F99F77E6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2177</Words>
  <Characters>12413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 GURRAM</dc:creator>
  <cp:lastModifiedBy>user</cp:lastModifiedBy>
  <cp:revision>2</cp:revision>
  <dcterms:created xsi:type="dcterms:W3CDTF">2018-07-18T17:41:00Z</dcterms:created>
  <dcterms:modified xsi:type="dcterms:W3CDTF">2018-07-18T17:41:00Z</dcterms:modified>
</cp:coreProperties>
</file>