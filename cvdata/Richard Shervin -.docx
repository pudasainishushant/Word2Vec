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46C47" w:rsidRDefault="00FE1691" w:rsidP="00246C47">
      <w:pPr>
        <w:jc w:val="center"/>
        <w:rPr>
          <w:rFonts w:ascii="Calibri" w:eastAsia="Times New Roman" w:hAnsi="Calibri" w:cs="Calibri"/>
          <w:b/>
          <w:i/>
          <w:color w:val="auto"/>
          <w:sz w:val="40"/>
          <w:szCs w:val="36"/>
        </w:rPr>
      </w:pPr>
      <w:r w:rsidRPr="00506406">
        <w:rPr>
          <w:rFonts w:ascii="Calibri" w:eastAsia="Times New Roman" w:hAnsi="Calibri" w:cs="Calibri"/>
          <w:b/>
          <w:i/>
          <w:color w:val="auto"/>
          <w:sz w:val="40"/>
          <w:szCs w:val="36"/>
        </w:rPr>
        <w:t>RICHARD SHERVIN LENDEL</w:t>
      </w:r>
      <w:r w:rsidR="00B575BE">
        <w:rPr>
          <w:rFonts w:ascii="Calibri" w:eastAsia="Times New Roman" w:hAnsi="Calibri" w:cs="Calibri"/>
          <w:b/>
          <w:i/>
          <w:color w:val="auto"/>
          <w:sz w:val="40"/>
          <w:szCs w:val="36"/>
        </w:rPr>
        <w:t xml:space="preserve"> J</w:t>
      </w:r>
    </w:p>
    <w:p w:rsidR="00246C47" w:rsidRDefault="009F661C" w:rsidP="00246C47">
      <w:pPr>
        <w:jc w:val="center"/>
        <w:rPr>
          <w:rFonts w:ascii="Calibri" w:eastAsia="Times New Roman" w:hAnsi="Calibri" w:cs="Calibri"/>
          <w:b/>
          <w:i/>
          <w:color w:val="auto"/>
          <w:sz w:val="40"/>
          <w:szCs w:val="36"/>
        </w:rPr>
      </w:pPr>
      <w:r>
        <w:rPr>
          <w:rFonts w:ascii="Calibri" w:hAnsi="Calibri" w:cs="Calibri"/>
          <w:b/>
          <w:sz w:val="20"/>
          <w:szCs w:val="20"/>
        </w:rPr>
        <w:t>201-</w:t>
      </w:r>
      <w:r w:rsidR="00E142A4">
        <w:rPr>
          <w:rFonts w:ascii="Calibri" w:hAnsi="Calibri" w:cs="Calibri"/>
          <w:b/>
          <w:sz w:val="20"/>
          <w:szCs w:val="20"/>
        </w:rPr>
        <w:t>844-6545</w:t>
      </w:r>
      <w:bookmarkStart w:id="0" w:name="_GoBack"/>
      <w:bookmarkEnd w:id="0"/>
      <w:r w:rsidR="00C416FD">
        <w:rPr>
          <w:rFonts w:ascii="Calibri" w:hAnsi="Calibri" w:cs="Calibri"/>
          <w:b/>
          <w:sz w:val="20"/>
          <w:szCs w:val="20"/>
        </w:rPr>
        <w:t>|</w:t>
      </w:r>
      <w:hyperlink r:id="rId8" w:history="1">
        <w:r w:rsidR="00246C47" w:rsidRPr="00277876">
          <w:rPr>
            <w:rFonts w:ascii="Calibri" w:hAnsi="Calibri" w:cs="Calibri"/>
            <w:b/>
            <w:sz w:val="20"/>
            <w:szCs w:val="20"/>
            <w:u w:val="single"/>
          </w:rPr>
          <w:t>shervinlendl@yahoo.com</w:t>
        </w:r>
      </w:hyperlink>
      <w:r w:rsidR="00C416FD">
        <w:rPr>
          <w:rFonts w:ascii="Calibri" w:hAnsi="Calibri" w:cs="Calibri"/>
          <w:b/>
          <w:sz w:val="20"/>
          <w:szCs w:val="20"/>
        </w:rPr>
        <w:t xml:space="preserve"> |</w:t>
      </w:r>
      <w:r w:rsidR="00277876">
        <w:rPr>
          <w:rFonts w:ascii="Calibri" w:hAnsi="Calibri" w:cs="Calibri"/>
          <w:b/>
          <w:sz w:val="20"/>
          <w:szCs w:val="20"/>
        </w:rPr>
        <w:t xml:space="preserve"> H1B Visa</w:t>
      </w:r>
      <w:r w:rsidR="00151593">
        <w:rPr>
          <w:rFonts w:ascii="Calibri" w:hAnsi="Calibri" w:cs="Calibri"/>
          <w:b/>
          <w:sz w:val="20"/>
          <w:szCs w:val="20"/>
        </w:rPr>
        <w:t>: 08-2017</w:t>
      </w:r>
    </w:p>
    <w:p w:rsidR="00FE1691" w:rsidRPr="00506406" w:rsidRDefault="00993CB2">
      <w:pPr>
        <w:jc w:val="both"/>
        <w:rPr>
          <w:rFonts w:ascii="Calibri" w:eastAsia="Times New Roman" w:hAnsi="Calibri" w:cs="Calibri"/>
          <w:i/>
          <w:color w:val="auto"/>
          <w:sz w:val="20"/>
          <w:szCs w:val="20"/>
        </w:rPr>
      </w:pPr>
      <w:r w:rsidRPr="00993CB2">
        <w:rPr>
          <w:rFonts w:ascii="Calibri" w:hAnsi="Calibri" w:cs="Calibri"/>
          <w:noProof/>
          <w:lang w:val="en-IN" w:eastAsia="en-IN"/>
        </w:rPr>
        <w:pict>
          <v:line id="Line 2" o:spid="_x0000_s1026" style="position:absolute;left:0;text-align:left;z-index:251657728;visibility:visible" from="-.45pt,6.3pt" to="519.3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" strokeweight=".5pt">
            <v:stroke joinstyle="miter"/>
          </v:line>
        </w:pict>
      </w:r>
    </w:p>
    <w:p w:rsidR="00FE1691" w:rsidRPr="00EA1558" w:rsidRDefault="00FE1691" w:rsidP="00790B22">
      <w:pPr>
        <w:jc w:val="both"/>
        <w:rPr>
          <w:rFonts w:ascii="Calibri" w:hAnsi="Calibri" w:cs="Calibri"/>
          <w:b/>
          <w:i/>
          <w:szCs w:val="22"/>
        </w:rPr>
      </w:pPr>
      <w:r w:rsidRPr="00506406">
        <w:rPr>
          <w:rFonts w:ascii="Calibri" w:eastAsia="Times New Roman" w:hAnsi="Calibri" w:cs="Calibri"/>
          <w:color w:val="auto"/>
          <w:sz w:val="20"/>
          <w:szCs w:val="20"/>
        </w:rPr>
        <w:tab/>
      </w:r>
      <w:r w:rsidR="00790B22">
        <w:rPr>
          <w:rFonts w:ascii="Calibri" w:eastAsia="Times New Roman" w:hAnsi="Calibri" w:cs="Calibri"/>
          <w:color w:val="auto"/>
          <w:sz w:val="20"/>
          <w:szCs w:val="20"/>
        </w:rPr>
        <w:tab/>
      </w:r>
      <w:r w:rsidR="00EA1558" w:rsidRPr="00EA1558">
        <w:rPr>
          <w:rFonts w:ascii="Calibri" w:hAnsi="Calibri" w:cs="Calibri"/>
          <w:b/>
          <w:i/>
          <w:szCs w:val="22"/>
        </w:rPr>
        <w:t xml:space="preserve">An </w:t>
      </w:r>
      <w:r w:rsidR="00EE4593" w:rsidRPr="00BB1F15">
        <w:rPr>
          <w:rFonts w:ascii="Calibri" w:hAnsi="Calibri" w:cs="Calibri"/>
          <w:b/>
          <w:i/>
          <w:szCs w:val="22"/>
        </w:rPr>
        <w:t>IT Professional with</w:t>
      </w:r>
      <w:r w:rsidR="005402D4" w:rsidRPr="00BB1F15">
        <w:rPr>
          <w:rFonts w:ascii="Calibri" w:hAnsi="Calibri" w:cs="Calibri"/>
          <w:b/>
          <w:i/>
          <w:szCs w:val="22"/>
        </w:rPr>
        <w:t>a Decade</w:t>
      </w:r>
      <w:r w:rsidRPr="00BB1F15">
        <w:rPr>
          <w:rFonts w:ascii="Calibri" w:hAnsi="Calibri" w:cs="Calibri"/>
          <w:b/>
          <w:i/>
          <w:szCs w:val="22"/>
        </w:rPr>
        <w:t xml:space="preserve"> of </w:t>
      </w:r>
      <w:r w:rsidR="005A43A0" w:rsidRPr="00BB1F15">
        <w:rPr>
          <w:rFonts w:ascii="Calibri" w:hAnsi="Calibri" w:cs="Calibri"/>
          <w:b/>
          <w:i/>
          <w:szCs w:val="22"/>
        </w:rPr>
        <w:t xml:space="preserve">overall </w:t>
      </w:r>
      <w:r w:rsidRPr="00BB1F15">
        <w:rPr>
          <w:rFonts w:ascii="Calibri" w:hAnsi="Calibri" w:cs="Calibri"/>
          <w:b/>
          <w:i/>
          <w:szCs w:val="22"/>
        </w:rPr>
        <w:t xml:space="preserve">experience </w:t>
      </w:r>
      <w:r w:rsidR="00EA1558">
        <w:rPr>
          <w:rFonts w:ascii="Calibri" w:hAnsi="Calibri" w:cs="Calibri"/>
          <w:b/>
          <w:i/>
          <w:szCs w:val="22"/>
        </w:rPr>
        <w:t>in</w:t>
      </w:r>
    </w:p>
    <w:p w:rsidR="004822B3" w:rsidRPr="00790B22" w:rsidRDefault="00205BA8" w:rsidP="00B8574E">
      <w:pPr>
        <w:widowControl/>
        <w:ind w:left="360"/>
        <w:rPr>
          <w:rFonts w:ascii="Calibri" w:hAnsi="Calibri" w:cs="Calibri"/>
          <w:sz w:val="20"/>
          <w:szCs w:val="20"/>
        </w:rPr>
      </w:pPr>
      <w:r w:rsidRPr="00506406">
        <w:rPr>
          <w:rFonts w:ascii="Calibri" w:hAnsi="Calibri" w:cs="Calibri"/>
          <w:sz w:val="20"/>
          <w:szCs w:val="20"/>
        </w:rPr>
        <w:t xml:space="preserve">The field of </w:t>
      </w:r>
      <w:r w:rsidR="0024603A" w:rsidRPr="00506406">
        <w:rPr>
          <w:rFonts w:ascii="Calibri" w:hAnsi="Calibri" w:cs="Calibri"/>
          <w:b/>
          <w:sz w:val="20"/>
          <w:szCs w:val="20"/>
        </w:rPr>
        <w:t>Citrix A</w:t>
      </w:r>
      <w:r w:rsidR="00864600" w:rsidRPr="00506406">
        <w:rPr>
          <w:rFonts w:ascii="Calibri" w:hAnsi="Calibri" w:cs="Calibri"/>
          <w:b/>
          <w:sz w:val="20"/>
          <w:szCs w:val="20"/>
        </w:rPr>
        <w:t xml:space="preserve">dministration, </w:t>
      </w:r>
      <w:r w:rsidR="004F4D7B" w:rsidRPr="00506406">
        <w:rPr>
          <w:rFonts w:ascii="Calibri" w:hAnsi="Calibri" w:cs="Calibri"/>
          <w:b/>
          <w:sz w:val="20"/>
          <w:szCs w:val="20"/>
        </w:rPr>
        <w:t xml:space="preserve">Network </w:t>
      </w:r>
      <w:r w:rsidR="00E47B4E" w:rsidRPr="00506406">
        <w:rPr>
          <w:rFonts w:ascii="Calibri" w:hAnsi="Calibri" w:cs="Calibri"/>
          <w:b/>
          <w:sz w:val="20"/>
          <w:szCs w:val="20"/>
        </w:rPr>
        <w:t>Operations</w:t>
      </w:r>
      <w:r w:rsidR="00864600" w:rsidRPr="00506406">
        <w:rPr>
          <w:rFonts w:ascii="Calibri" w:hAnsi="Calibri" w:cs="Calibri"/>
          <w:b/>
          <w:sz w:val="20"/>
          <w:szCs w:val="20"/>
        </w:rPr>
        <w:t xml:space="preserve">, </w:t>
      </w:r>
      <w:r w:rsidR="005A43A0" w:rsidRPr="00506406">
        <w:rPr>
          <w:rFonts w:ascii="Calibri" w:hAnsi="Calibri" w:cs="Calibri"/>
          <w:b/>
          <w:sz w:val="20"/>
          <w:szCs w:val="20"/>
        </w:rPr>
        <w:t xml:space="preserve">End User computing / </w:t>
      </w:r>
      <w:r w:rsidR="00E47B4E" w:rsidRPr="00506406">
        <w:rPr>
          <w:rFonts w:ascii="Calibri" w:hAnsi="Calibri" w:cs="Calibri"/>
          <w:b/>
          <w:sz w:val="20"/>
          <w:szCs w:val="20"/>
        </w:rPr>
        <w:t>Desktop</w:t>
      </w:r>
      <w:r w:rsidR="005A43A0" w:rsidRPr="00506406">
        <w:rPr>
          <w:rFonts w:ascii="Calibri" w:hAnsi="Calibri" w:cs="Calibri"/>
          <w:b/>
          <w:sz w:val="20"/>
          <w:szCs w:val="20"/>
        </w:rPr>
        <w:t xml:space="preserve"> administration</w:t>
      </w:r>
      <w:r w:rsidR="004822B3" w:rsidRPr="00506406">
        <w:rPr>
          <w:rFonts w:ascii="Calibri" w:hAnsi="Calibri" w:cs="Calibri"/>
          <w:sz w:val="20"/>
          <w:szCs w:val="20"/>
        </w:rPr>
        <w:t xml:space="preserve">in the area </w:t>
      </w:r>
      <w:r w:rsidR="00557141">
        <w:rPr>
          <w:rFonts w:ascii="Calibri" w:hAnsi="Calibri" w:cs="Calibri"/>
          <w:sz w:val="20"/>
          <w:szCs w:val="20"/>
        </w:rPr>
        <w:t>of Support,</w:t>
      </w:r>
      <w:r w:rsidR="004822B3" w:rsidRPr="00506406">
        <w:rPr>
          <w:rFonts w:ascii="Calibri" w:hAnsi="Calibri" w:cs="Calibri"/>
          <w:sz w:val="20"/>
          <w:szCs w:val="20"/>
        </w:rPr>
        <w:t xml:space="preserve"> Implementation</w:t>
      </w:r>
      <w:r w:rsidR="00557141">
        <w:rPr>
          <w:rFonts w:ascii="Calibri" w:hAnsi="Calibri" w:cs="Calibri"/>
          <w:sz w:val="20"/>
          <w:szCs w:val="20"/>
        </w:rPr>
        <w:t>&amp;</w:t>
      </w:r>
      <w:r w:rsidR="00F0520E">
        <w:rPr>
          <w:rFonts w:ascii="Calibri" w:hAnsi="Calibri" w:cs="Calibri"/>
          <w:sz w:val="20"/>
          <w:szCs w:val="20"/>
        </w:rPr>
        <w:t>Administration</w:t>
      </w:r>
      <w:r w:rsidR="004822B3" w:rsidRPr="00506406">
        <w:rPr>
          <w:rFonts w:ascii="Calibri" w:hAnsi="Calibri" w:cs="Calibri"/>
          <w:sz w:val="20"/>
          <w:szCs w:val="20"/>
        </w:rPr>
        <w:t>.</w:t>
      </w:r>
    </w:p>
    <w:p w:rsidR="00790B22" w:rsidRDefault="00790B22" w:rsidP="00790B22">
      <w:pPr>
        <w:ind w:left="360"/>
        <w:rPr>
          <w:rFonts w:ascii="Calibri" w:hAnsi="Calibri" w:cs="Calibri"/>
          <w:b/>
          <w:u w:val="single"/>
        </w:rPr>
      </w:pPr>
    </w:p>
    <w:p w:rsidR="00790B22" w:rsidRDefault="00790B22" w:rsidP="00790B22">
      <w:pPr>
        <w:ind w:left="360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TECHNICAL SUMMARY</w:t>
      </w:r>
    </w:p>
    <w:p w:rsidR="004822B3" w:rsidRPr="00506406" w:rsidRDefault="004822B3" w:rsidP="00F97080">
      <w:pPr>
        <w:numPr>
          <w:ilvl w:val="0"/>
          <w:numId w:val="15"/>
        </w:numPr>
        <w:jc w:val="both"/>
        <w:rPr>
          <w:rFonts w:ascii="Calibri" w:hAnsi="Calibri" w:cs="Calibri"/>
          <w:b/>
          <w:sz w:val="20"/>
          <w:szCs w:val="20"/>
        </w:rPr>
      </w:pPr>
      <w:r w:rsidRPr="00506406">
        <w:rPr>
          <w:rFonts w:ascii="Calibri" w:hAnsi="Calibri" w:cs="Calibri"/>
          <w:sz w:val="20"/>
          <w:szCs w:val="20"/>
        </w:rPr>
        <w:t xml:space="preserve">Proficient in configuring </w:t>
      </w:r>
      <w:r w:rsidR="00F418BA">
        <w:rPr>
          <w:rFonts w:ascii="Calibri" w:hAnsi="Calibri" w:cs="Calibri"/>
          <w:sz w:val="20"/>
          <w:szCs w:val="20"/>
        </w:rPr>
        <w:t>&amp;</w:t>
      </w:r>
      <w:r w:rsidRPr="00506406">
        <w:rPr>
          <w:rFonts w:ascii="Calibri" w:hAnsi="Calibri" w:cs="Calibri"/>
          <w:sz w:val="20"/>
          <w:szCs w:val="20"/>
        </w:rPr>
        <w:t xml:space="preserve"> administrating of Citrix Access Suite Products like </w:t>
      </w:r>
      <w:r w:rsidRPr="00506406">
        <w:rPr>
          <w:rFonts w:ascii="Calibri" w:hAnsi="Calibri" w:cs="Calibri"/>
          <w:b/>
          <w:sz w:val="20"/>
          <w:szCs w:val="20"/>
        </w:rPr>
        <w:t xml:space="preserve">XenApp 6.5, </w:t>
      </w:r>
      <w:r w:rsidR="005A6C8D" w:rsidRPr="00506406">
        <w:rPr>
          <w:rFonts w:ascii="Calibri" w:hAnsi="Calibri" w:cs="Calibri"/>
          <w:b/>
          <w:sz w:val="20"/>
          <w:szCs w:val="20"/>
        </w:rPr>
        <w:t xml:space="preserve">XenDesktop </w:t>
      </w:r>
      <w:r w:rsidR="004C1D9F">
        <w:rPr>
          <w:rFonts w:ascii="Calibri" w:hAnsi="Calibri" w:cs="Calibri"/>
          <w:b/>
          <w:sz w:val="20"/>
          <w:szCs w:val="20"/>
        </w:rPr>
        <w:t>7.</w:t>
      </w:r>
      <w:r w:rsidR="00D43BE1">
        <w:rPr>
          <w:rFonts w:ascii="Calibri" w:hAnsi="Calibri" w:cs="Calibri"/>
          <w:b/>
          <w:sz w:val="20"/>
          <w:szCs w:val="20"/>
        </w:rPr>
        <w:t>x</w:t>
      </w:r>
      <w:r w:rsidR="005A6C8D">
        <w:rPr>
          <w:rFonts w:ascii="Calibri" w:hAnsi="Calibri" w:cs="Calibri"/>
          <w:b/>
          <w:sz w:val="20"/>
          <w:szCs w:val="20"/>
        </w:rPr>
        <w:t xml:space="preserve">, XenMobile 8, </w:t>
      </w:r>
      <w:r w:rsidR="00C83F43">
        <w:rPr>
          <w:rFonts w:ascii="Calibri" w:hAnsi="Calibri" w:cs="Calibri"/>
          <w:b/>
          <w:sz w:val="20"/>
          <w:szCs w:val="20"/>
        </w:rPr>
        <w:t>Secure Gateway 3.2,</w:t>
      </w:r>
      <w:r w:rsidRPr="00506406">
        <w:rPr>
          <w:rFonts w:ascii="Calibri" w:hAnsi="Calibri" w:cs="Calibri"/>
          <w:b/>
          <w:sz w:val="20"/>
          <w:szCs w:val="20"/>
        </w:rPr>
        <w:t xml:space="preserve"> Citrix Provisioning Server </w:t>
      </w:r>
      <w:r w:rsidR="00547886">
        <w:rPr>
          <w:rFonts w:ascii="Calibri" w:hAnsi="Calibri" w:cs="Calibri"/>
          <w:b/>
          <w:sz w:val="20"/>
          <w:szCs w:val="20"/>
        </w:rPr>
        <w:t>6.1</w:t>
      </w:r>
      <w:r w:rsidRPr="00506406">
        <w:rPr>
          <w:rFonts w:ascii="Calibri" w:hAnsi="Calibri" w:cs="Calibri"/>
          <w:b/>
          <w:sz w:val="20"/>
          <w:szCs w:val="20"/>
        </w:rPr>
        <w:t>,C</w:t>
      </w:r>
      <w:r w:rsidR="002F7E40">
        <w:rPr>
          <w:rFonts w:ascii="Calibri" w:hAnsi="Calibri" w:cs="Calibri"/>
          <w:b/>
          <w:sz w:val="20"/>
          <w:szCs w:val="20"/>
        </w:rPr>
        <w:t>itrix Web Interface 5.</w:t>
      </w:r>
      <w:r w:rsidR="00D43BE1">
        <w:rPr>
          <w:rFonts w:ascii="Calibri" w:hAnsi="Calibri" w:cs="Calibri"/>
          <w:b/>
          <w:sz w:val="20"/>
          <w:szCs w:val="20"/>
        </w:rPr>
        <w:t>4</w:t>
      </w:r>
      <w:r w:rsidR="00206274">
        <w:rPr>
          <w:rFonts w:ascii="Calibri" w:hAnsi="Calibri" w:cs="Calibri"/>
          <w:b/>
          <w:sz w:val="20"/>
          <w:szCs w:val="20"/>
        </w:rPr>
        <w:t xml:space="preserve"> / Storefront 2.6/ </w:t>
      </w:r>
      <w:r w:rsidRPr="00506406">
        <w:rPr>
          <w:rFonts w:ascii="Calibri" w:hAnsi="Calibri" w:cs="Calibri"/>
          <w:b/>
          <w:sz w:val="20"/>
          <w:szCs w:val="20"/>
        </w:rPr>
        <w:t>Edge sight 5.</w:t>
      </w:r>
      <w:r w:rsidR="002F7E40">
        <w:rPr>
          <w:rFonts w:ascii="Calibri" w:hAnsi="Calibri" w:cs="Calibri"/>
          <w:b/>
          <w:sz w:val="20"/>
          <w:szCs w:val="20"/>
        </w:rPr>
        <w:t>4</w:t>
      </w:r>
      <w:r w:rsidRPr="00506406">
        <w:rPr>
          <w:rFonts w:ascii="Calibri" w:hAnsi="Calibri" w:cs="Calibri"/>
          <w:b/>
          <w:sz w:val="20"/>
          <w:szCs w:val="20"/>
        </w:rPr>
        <w:t xml:space="preserve">, </w:t>
      </w:r>
      <w:r w:rsidR="00C86418">
        <w:rPr>
          <w:rFonts w:ascii="Calibri" w:hAnsi="Calibri" w:cs="Calibri"/>
          <w:b/>
          <w:sz w:val="20"/>
          <w:szCs w:val="20"/>
        </w:rPr>
        <w:t xml:space="preserve">Appsense </w:t>
      </w:r>
      <w:r w:rsidR="008B3039">
        <w:rPr>
          <w:rFonts w:ascii="Calibri" w:hAnsi="Calibri" w:cs="Calibri"/>
          <w:b/>
          <w:sz w:val="20"/>
          <w:szCs w:val="20"/>
        </w:rPr>
        <w:t>Mana</w:t>
      </w:r>
      <w:r w:rsidR="00F45166">
        <w:rPr>
          <w:rFonts w:ascii="Calibri" w:hAnsi="Calibri" w:cs="Calibri"/>
          <w:b/>
          <w:sz w:val="20"/>
          <w:szCs w:val="20"/>
        </w:rPr>
        <w:t>gement Suite</w:t>
      </w:r>
      <w:r w:rsidR="00307073">
        <w:rPr>
          <w:rFonts w:ascii="Calibri" w:hAnsi="Calibri" w:cs="Calibri"/>
          <w:b/>
          <w:sz w:val="20"/>
          <w:szCs w:val="20"/>
        </w:rPr>
        <w:t>, Symantec VIP Manager</w:t>
      </w:r>
      <w:r w:rsidR="00D976CB">
        <w:rPr>
          <w:rFonts w:ascii="Calibri" w:hAnsi="Calibri" w:cs="Calibri"/>
          <w:b/>
          <w:sz w:val="20"/>
          <w:szCs w:val="20"/>
        </w:rPr>
        <w:t xml:space="preserve">, </w:t>
      </w:r>
      <w:r w:rsidR="00547354">
        <w:rPr>
          <w:rFonts w:ascii="Calibri" w:hAnsi="Calibri" w:cs="Calibri"/>
          <w:b/>
          <w:sz w:val="20"/>
          <w:szCs w:val="20"/>
        </w:rPr>
        <w:t>Netscaler 10.1, Control-up.</w:t>
      </w:r>
    </w:p>
    <w:p w:rsidR="004822B3" w:rsidRPr="00E07D58" w:rsidRDefault="007A2497" w:rsidP="00F97080">
      <w:pPr>
        <w:widowControl/>
        <w:numPr>
          <w:ilvl w:val="0"/>
          <w:numId w:val="15"/>
        </w:numPr>
        <w:jc w:val="both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 xml:space="preserve">TCP/IP, </w:t>
      </w:r>
      <w:r w:rsidR="00125A49">
        <w:rPr>
          <w:rFonts w:ascii="Calibri" w:hAnsi="Calibri" w:cs="Calibri"/>
          <w:b/>
          <w:sz w:val="20"/>
          <w:szCs w:val="20"/>
        </w:rPr>
        <w:t>ADS,</w:t>
      </w:r>
      <w:r>
        <w:rPr>
          <w:rFonts w:ascii="Calibri" w:hAnsi="Calibri" w:cs="Calibri"/>
          <w:b/>
          <w:sz w:val="20"/>
          <w:szCs w:val="20"/>
        </w:rPr>
        <w:t xml:space="preserve"> DNS</w:t>
      </w:r>
      <w:r w:rsidR="00C21F3C">
        <w:rPr>
          <w:rFonts w:ascii="Calibri" w:hAnsi="Calibri" w:cs="Calibri"/>
          <w:b/>
          <w:sz w:val="20"/>
          <w:szCs w:val="20"/>
        </w:rPr>
        <w:t>, DHCP</w:t>
      </w:r>
      <w:r w:rsidR="00C46C35">
        <w:rPr>
          <w:rFonts w:ascii="Calibri" w:hAnsi="Calibri" w:cs="Calibri"/>
          <w:b/>
          <w:sz w:val="20"/>
          <w:szCs w:val="20"/>
        </w:rPr>
        <w:t>, PCoIP</w:t>
      </w:r>
      <w:r w:rsidR="00C21F3C" w:rsidRPr="00506406">
        <w:rPr>
          <w:rFonts w:ascii="Calibri" w:hAnsi="Calibri" w:cs="Calibri"/>
          <w:b/>
          <w:sz w:val="20"/>
          <w:szCs w:val="20"/>
        </w:rPr>
        <w:t xml:space="preserve">and </w:t>
      </w:r>
      <w:r w:rsidR="007E1645">
        <w:rPr>
          <w:rFonts w:ascii="Calibri" w:hAnsi="Calibri" w:cs="Calibri"/>
          <w:b/>
          <w:sz w:val="20"/>
          <w:szCs w:val="20"/>
        </w:rPr>
        <w:t>GPO</w:t>
      </w:r>
      <w:r w:rsidR="004822B3" w:rsidRPr="00506406">
        <w:rPr>
          <w:rFonts w:ascii="Calibri" w:hAnsi="Calibri" w:cs="Calibri"/>
          <w:b/>
          <w:sz w:val="20"/>
          <w:szCs w:val="20"/>
        </w:rPr>
        <w:t>.</w:t>
      </w:r>
    </w:p>
    <w:p w:rsidR="00E07D58" w:rsidRPr="00E07D58" w:rsidRDefault="00090285" w:rsidP="00F97080">
      <w:pPr>
        <w:widowControl/>
        <w:numPr>
          <w:ilvl w:val="0"/>
          <w:numId w:val="15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VMware ESX 5</w:t>
      </w:r>
      <w:r w:rsidR="006A421A">
        <w:rPr>
          <w:rFonts w:ascii="Calibri" w:hAnsi="Calibri" w:cs="Calibri"/>
          <w:b/>
          <w:sz w:val="20"/>
          <w:szCs w:val="20"/>
        </w:rPr>
        <w:t xml:space="preserve">.0, </w:t>
      </w:r>
      <w:r w:rsidR="007746C6">
        <w:rPr>
          <w:rFonts w:ascii="Calibri" w:hAnsi="Calibri" w:cs="Calibri"/>
          <w:b/>
          <w:sz w:val="20"/>
          <w:szCs w:val="20"/>
        </w:rPr>
        <w:t>vSphere Hypervisor</w:t>
      </w:r>
      <w:r w:rsidR="002E423D">
        <w:rPr>
          <w:rFonts w:ascii="Calibri" w:hAnsi="Calibri" w:cs="Calibri"/>
          <w:sz w:val="20"/>
          <w:szCs w:val="20"/>
        </w:rPr>
        <w:t>.</w:t>
      </w:r>
    </w:p>
    <w:p w:rsidR="004822B3" w:rsidRPr="00090285" w:rsidRDefault="007E1645" w:rsidP="00F97080">
      <w:pPr>
        <w:widowControl/>
        <w:numPr>
          <w:ilvl w:val="0"/>
          <w:numId w:val="15"/>
        </w:numPr>
        <w:jc w:val="both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</w:t>
      </w:r>
      <w:r w:rsidR="004822B3" w:rsidRPr="00506406">
        <w:rPr>
          <w:rFonts w:ascii="Calibri" w:hAnsi="Calibri" w:cs="Calibri"/>
          <w:sz w:val="20"/>
          <w:szCs w:val="20"/>
        </w:rPr>
        <w:t xml:space="preserve">onfiguration of Blackberry infrastructure environment </w:t>
      </w:r>
      <w:r w:rsidR="004822B3" w:rsidRPr="00506406">
        <w:rPr>
          <w:rFonts w:ascii="Calibri" w:hAnsi="Calibri" w:cs="Calibri"/>
          <w:b/>
          <w:sz w:val="20"/>
          <w:szCs w:val="20"/>
        </w:rPr>
        <w:t xml:space="preserve">(BES 6.0) and Lotus notes 7.0 </w:t>
      </w:r>
    </w:p>
    <w:p w:rsidR="00090285" w:rsidRPr="002B50C4" w:rsidRDefault="00090285" w:rsidP="00F97080">
      <w:pPr>
        <w:widowControl/>
        <w:numPr>
          <w:ilvl w:val="0"/>
          <w:numId w:val="15"/>
        </w:numPr>
        <w:jc w:val="both"/>
        <w:rPr>
          <w:rFonts w:ascii="Calibri" w:hAnsi="Calibri" w:cs="Calibri"/>
          <w:b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2"/>
          <w:lang w:eastAsia="en-US"/>
        </w:rPr>
        <w:t xml:space="preserve">Good in </w:t>
      </w:r>
      <w:r w:rsidR="00995524">
        <w:rPr>
          <w:rFonts w:ascii="Calibri" w:eastAsia="Times New Roman" w:hAnsi="Calibri" w:cs="Calibri"/>
          <w:sz w:val="20"/>
          <w:szCs w:val="22"/>
          <w:lang w:eastAsia="en-US"/>
        </w:rPr>
        <w:t>networking</w:t>
      </w:r>
      <w:r>
        <w:rPr>
          <w:rFonts w:ascii="Calibri" w:eastAsia="Times New Roman" w:hAnsi="Calibri" w:cs="Calibri"/>
          <w:sz w:val="20"/>
          <w:szCs w:val="22"/>
          <w:lang w:eastAsia="en-US"/>
        </w:rPr>
        <w:t xml:space="preserve"> concepts like </w:t>
      </w:r>
      <w:r w:rsidRPr="00090285">
        <w:rPr>
          <w:rFonts w:ascii="Calibri" w:eastAsia="Times New Roman" w:hAnsi="Calibri" w:cs="Calibri"/>
          <w:b/>
          <w:sz w:val="20"/>
          <w:szCs w:val="22"/>
          <w:lang w:eastAsia="en-US"/>
        </w:rPr>
        <w:t xml:space="preserve">OSI Layer, VPN Checkpoint, RSA, </w:t>
      </w:r>
      <w:r w:rsidR="004A0B9B">
        <w:rPr>
          <w:rFonts w:ascii="Calibri" w:eastAsia="Times New Roman" w:hAnsi="Calibri" w:cs="Calibri"/>
          <w:b/>
          <w:sz w:val="20"/>
          <w:szCs w:val="22"/>
          <w:lang w:eastAsia="en-US"/>
        </w:rPr>
        <w:t xml:space="preserve">Symantec VIP </w:t>
      </w:r>
      <w:r w:rsidR="004A0B9B">
        <w:rPr>
          <w:rFonts w:ascii="Calibri" w:hAnsi="Calibri" w:cs="Calibri"/>
          <w:b/>
          <w:sz w:val="20"/>
          <w:szCs w:val="22"/>
        </w:rPr>
        <w:t>and Sprint</w:t>
      </w:r>
      <w:r>
        <w:rPr>
          <w:rFonts w:ascii="Calibri" w:hAnsi="Calibri" w:cs="Calibri"/>
          <w:b/>
          <w:sz w:val="20"/>
          <w:szCs w:val="22"/>
        </w:rPr>
        <w:t xml:space="preserve"> campus.</w:t>
      </w:r>
    </w:p>
    <w:p w:rsidR="002B50C4" w:rsidRPr="00FF2FF5" w:rsidRDefault="00FF2FF5" w:rsidP="00F97080">
      <w:pPr>
        <w:widowControl/>
        <w:numPr>
          <w:ilvl w:val="0"/>
          <w:numId w:val="15"/>
        </w:numPr>
        <w:jc w:val="both"/>
        <w:rPr>
          <w:rFonts w:ascii="Calibri" w:hAnsi="Calibri" w:cs="Calibri"/>
          <w:color w:val="auto"/>
          <w:sz w:val="20"/>
          <w:szCs w:val="20"/>
        </w:rPr>
      </w:pPr>
      <w:r w:rsidRPr="006D4C25">
        <w:rPr>
          <w:rFonts w:ascii="Calibri" w:hAnsi="Calibri" w:cs="Calibri"/>
          <w:b/>
          <w:color w:val="auto"/>
          <w:sz w:val="20"/>
          <w:szCs w:val="20"/>
        </w:rPr>
        <w:t>Application t</w:t>
      </w:r>
      <w:r w:rsidR="002959F2" w:rsidRPr="006D4C25">
        <w:rPr>
          <w:rFonts w:ascii="Calibri" w:hAnsi="Calibri" w:cs="Calibri"/>
          <w:b/>
          <w:color w:val="auto"/>
          <w:sz w:val="20"/>
          <w:szCs w:val="20"/>
        </w:rPr>
        <w:t>esting</w:t>
      </w:r>
      <w:r w:rsidR="007E1645">
        <w:rPr>
          <w:rFonts w:ascii="Calibri" w:hAnsi="Calibri" w:cs="Calibri"/>
          <w:color w:val="auto"/>
          <w:sz w:val="20"/>
          <w:szCs w:val="20"/>
        </w:rPr>
        <w:t xml:space="preserve">/ </w:t>
      </w:r>
      <w:r w:rsidR="007E1645" w:rsidRPr="007E1645">
        <w:rPr>
          <w:rFonts w:ascii="Calibri" w:hAnsi="Calibri" w:cs="Calibri"/>
          <w:b/>
          <w:color w:val="auto"/>
          <w:sz w:val="20"/>
          <w:szCs w:val="20"/>
        </w:rPr>
        <w:t>Deployment</w:t>
      </w:r>
      <w:r w:rsidR="00446D7F">
        <w:rPr>
          <w:rFonts w:ascii="Calibri" w:hAnsi="Calibri" w:cs="Calibri"/>
          <w:color w:val="auto"/>
          <w:sz w:val="20"/>
          <w:szCs w:val="20"/>
        </w:rPr>
        <w:t xml:space="preserve"> into Citrix infrastructure.</w:t>
      </w:r>
    </w:p>
    <w:p w:rsidR="00FF2FF5" w:rsidRPr="008E74D7" w:rsidRDefault="00FF2FF5" w:rsidP="00F97080">
      <w:pPr>
        <w:widowControl/>
        <w:numPr>
          <w:ilvl w:val="0"/>
          <w:numId w:val="15"/>
        </w:numPr>
        <w:jc w:val="both"/>
        <w:rPr>
          <w:rFonts w:ascii="Calibri" w:hAnsi="Calibri" w:cs="Calibri"/>
          <w:color w:val="auto"/>
          <w:sz w:val="20"/>
          <w:szCs w:val="20"/>
        </w:rPr>
      </w:pPr>
      <w:r>
        <w:rPr>
          <w:rFonts w:ascii="Calibri" w:hAnsi="Calibri" w:cs="Calibri"/>
          <w:color w:val="auto"/>
          <w:sz w:val="20"/>
          <w:szCs w:val="20"/>
        </w:rPr>
        <w:t xml:space="preserve">Handling </w:t>
      </w:r>
      <w:r w:rsidRPr="006D4C25">
        <w:rPr>
          <w:rFonts w:ascii="Calibri" w:hAnsi="Calibri" w:cs="Calibri"/>
          <w:b/>
          <w:color w:val="auto"/>
          <w:sz w:val="20"/>
          <w:szCs w:val="20"/>
        </w:rPr>
        <w:t>Migrations</w:t>
      </w:r>
      <w:r>
        <w:rPr>
          <w:rFonts w:ascii="Calibri" w:hAnsi="Calibri" w:cs="Calibri"/>
          <w:color w:val="auto"/>
          <w:sz w:val="20"/>
          <w:szCs w:val="20"/>
        </w:rPr>
        <w:t xml:space="preserve"> from Legacy to newer versions of Citrix</w:t>
      </w:r>
      <w:r w:rsidR="00F104D9">
        <w:rPr>
          <w:rFonts w:ascii="Calibri" w:hAnsi="Calibri" w:cs="Calibri"/>
          <w:color w:val="auto"/>
          <w:sz w:val="20"/>
          <w:szCs w:val="20"/>
        </w:rPr>
        <w:t>.</w:t>
      </w:r>
    </w:p>
    <w:p w:rsidR="00373D76" w:rsidRPr="00506406" w:rsidRDefault="00373D76" w:rsidP="00F97080">
      <w:pPr>
        <w:numPr>
          <w:ilvl w:val="0"/>
          <w:numId w:val="15"/>
        </w:numPr>
        <w:autoSpaceDE w:val="0"/>
        <w:jc w:val="both"/>
        <w:rPr>
          <w:rFonts w:ascii="Calibri" w:hAnsi="Calibri" w:cs="Calibri"/>
          <w:sz w:val="20"/>
          <w:szCs w:val="20"/>
        </w:rPr>
      </w:pPr>
      <w:r w:rsidRPr="00506406">
        <w:rPr>
          <w:rFonts w:ascii="Calibri" w:hAnsi="Calibri" w:cs="Calibri"/>
          <w:sz w:val="20"/>
          <w:szCs w:val="20"/>
        </w:rPr>
        <w:t>Expertise in handling server/user specific issues with</w:t>
      </w:r>
      <w:r w:rsidR="00E07D58">
        <w:rPr>
          <w:rFonts w:ascii="Calibri" w:hAnsi="Calibri" w:cs="Calibri"/>
          <w:sz w:val="20"/>
          <w:szCs w:val="20"/>
        </w:rPr>
        <w:t>in</w:t>
      </w:r>
      <w:r w:rsidRPr="00506406">
        <w:rPr>
          <w:rFonts w:ascii="Calibri" w:hAnsi="Calibri" w:cs="Calibri"/>
          <w:sz w:val="20"/>
          <w:szCs w:val="20"/>
        </w:rPr>
        <w:t xml:space="preserve"> the infrastructure and providing prompt resolution to the same.</w:t>
      </w:r>
    </w:p>
    <w:p w:rsidR="002474D9" w:rsidRPr="00506406" w:rsidRDefault="002474D9" w:rsidP="00F97080">
      <w:pPr>
        <w:ind w:firstLine="360"/>
        <w:jc w:val="both"/>
        <w:rPr>
          <w:rFonts w:ascii="Calibri" w:hAnsi="Calibri" w:cs="Calibri"/>
          <w:b/>
          <w:u w:val="single"/>
        </w:rPr>
      </w:pPr>
    </w:p>
    <w:p w:rsidR="00DD4F2A" w:rsidRPr="00506406" w:rsidRDefault="00DD4F2A" w:rsidP="00DD4F2A">
      <w:pPr>
        <w:ind w:firstLine="360"/>
        <w:rPr>
          <w:rFonts w:ascii="Calibri" w:hAnsi="Calibri" w:cs="Calibri"/>
          <w:b/>
          <w:u w:val="single"/>
        </w:rPr>
      </w:pPr>
      <w:r w:rsidRPr="00506406">
        <w:rPr>
          <w:rFonts w:ascii="Calibri" w:hAnsi="Calibri" w:cs="Calibri"/>
          <w:b/>
          <w:u w:val="single"/>
        </w:rPr>
        <w:t>KEY RESULT AREAS</w:t>
      </w:r>
    </w:p>
    <w:p w:rsidR="00FE1691" w:rsidRPr="00506406" w:rsidRDefault="00FE1691">
      <w:pPr>
        <w:numPr>
          <w:ilvl w:val="0"/>
          <w:numId w:val="5"/>
        </w:numPr>
        <w:overflowPunct w:val="0"/>
        <w:autoSpaceDE w:val="0"/>
        <w:spacing w:after="20"/>
        <w:jc w:val="both"/>
        <w:textAlignment w:val="baseline"/>
        <w:rPr>
          <w:rFonts w:ascii="Calibri" w:hAnsi="Calibri" w:cs="Calibri"/>
          <w:sz w:val="20"/>
          <w:szCs w:val="22"/>
        </w:rPr>
      </w:pPr>
      <w:r w:rsidRPr="00506406">
        <w:rPr>
          <w:rFonts w:ascii="Calibri" w:hAnsi="Calibri" w:cs="Calibri"/>
          <w:sz w:val="20"/>
          <w:szCs w:val="22"/>
        </w:rPr>
        <w:t xml:space="preserve">Meeting with Managers to discuss about the </w:t>
      </w:r>
      <w:r w:rsidRPr="00506406">
        <w:rPr>
          <w:rFonts w:ascii="Calibri" w:hAnsi="Calibri" w:cs="Calibri"/>
          <w:b/>
          <w:sz w:val="20"/>
          <w:szCs w:val="22"/>
        </w:rPr>
        <w:t>project requirements, specifications, cost-budget and timelines</w:t>
      </w:r>
      <w:r w:rsidRPr="00506406">
        <w:rPr>
          <w:rFonts w:ascii="Calibri" w:hAnsi="Calibri" w:cs="Calibri"/>
          <w:sz w:val="20"/>
          <w:szCs w:val="22"/>
        </w:rPr>
        <w:t>.</w:t>
      </w:r>
    </w:p>
    <w:p w:rsidR="00FE1691" w:rsidRPr="00506406" w:rsidRDefault="00FE1691" w:rsidP="00453ED6">
      <w:pPr>
        <w:numPr>
          <w:ilvl w:val="0"/>
          <w:numId w:val="5"/>
        </w:numPr>
        <w:overflowPunct w:val="0"/>
        <w:autoSpaceDE w:val="0"/>
        <w:spacing w:after="20"/>
        <w:jc w:val="both"/>
        <w:textAlignment w:val="baseline"/>
        <w:rPr>
          <w:rFonts w:ascii="Calibri" w:hAnsi="Calibri" w:cs="Calibri"/>
          <w:sz w:val="20"/>
          <w:szCs w:val="22"/>
        </w:rPr>
      </w:pPr>
      <w:r w:rsidRPr="00506406">
        <w:rPr>
          <w:rFonts w:ascii="Calibri" w:hAnsi="Calibri" w:cs="Calibri"/>
          <w:sz w:val="20"/>
          <w:szCs w:val="22"/>
        </w:rPr>
        <w:t xml:space="preserve">Providing </w:t>
      </w:r>
      <w:r w:rsidRPr="00506406">
        <w:rPr>
          <w:rFonts w:ascii="Calibri" w:hAnsi="Calibri" w:cs="Calibri"/>
          <w:b/>
          <w:sz w:val="20"/>
          <w:szCs w:val="22"/>
        </w:rPr>
        <w:t>individual training</w:t>
      </w:r>
      <w:r w:rsidRPr="00506406">
        <w:rPr>
          <w:rFonts w:ascii="Calibri" w:hAnsi="Calibri" w:cs="Calibri"/>
          <w:sz w:val="20"/>
          <w:szCs w:val="22"/>
        </w:rPr>
        <w:t xml:space="preserve"> and support on request.</w:t>
      </w:r>
    </w:p>
    <w:p w:rsidR="00FE1691" w:rsidRPr="00506406" w:rsidRDefault="00FE1691">
      <w:pPr>
        <w:numPr>
          <w:ilvl w:val="0"/>
          <w:numId w:val="5"/>
        </w:numPr>
        <w:overflowPunct w:val="0"/>
        <w:autoSpaceDE w:val="0"/>
        <w:spacing w:after="20"/>
        <w:jc w:val="both"/>
        <w:textAlignment w:val="baseline"/>
        <w:rPr>
          <w:rFonts w:ascii="Calibri" w:hAnsi="Calibri" w:cs="Calibri"/>
          <w:sz w:val="20"/>
          <w:szCs w:val="22"/>
        </w:rPr>
      </w:pPr>
      <w:r w:rsidRPr="00506406">
        <w:rPr>
          <w:rFonts w:ascii="Calibri" w:hAnsi="Calibri" w:cs="Calibri"/>
          <w:b/>
          <w:sz w:val="20"/>
          <w:szCs w:val="22"/>
        </w:rPr>
        <w:t>Scheduling and directing activities to the reporting team members</w:t>
      </w:r>
      <w:r w:rsidR="00905FD4" w:rsidRPr="00506406">
        <w:rPr>
          <w:rFonts w:ascii="Calibri" w:hAnsi="Calibri" w:cs="Calibri"/>
          <w:sz w:val="20"/>
          <w:szCs w:val="22"/>
        </w:rPr>
        <w:t>to</w:t>
      </w:r>
      <w:r w:rsidRPr="00506406">
        <w:rPr>
          <w:rFonts w:ascii="Calibri" w:hAnsi="Calibri" w:cs="Calibri"/>
          <w:sz w:val="20"/>
          <w:szCs w:val="22"/>
        </w:rPr>
        <w:t xml:space="preserve"> resolve the issues within </w:t>
      </w:r>
      <w:r w:rsidR="00905FD4" w:rsidRPr="00506406">
        <w:rPr>
          <w:rFonts w:ascii="Calibri" w:hAnsi="Calibri" w:cs="Calibri"/>
          <w:sz w:val="20"/>
          <w:szCs w:val="22"/>
        </w:rPr>
        <w:t>the team in a</w:t>
      </w:r>
      <w:r w:rsidRPr="00506406">
        <w:rPr>
          <w:rFonts w:ascii="Calibri" w:hAnsi="Calibri" w:cs="Calibri"/>
          <w:sz w:val="20"/>
          <w:szCs w:val="22"/>
        </w:rPr>
        <w:t xml:space="preserve"> timely &amp; accurate manner.</w:t>
      </w:r>
    </w:p>
    <w:p w:rsidR="00FE1691" w:rsidRPr="00506406" w:rsidRDefault="00FE1691">
      <w:pPr>
        <w:numPr>
          <w:ilvl w:val="0"/>
          <w:numId w:val="5"/>
        </w:numPr>
        <w:overflowPunct w:val="0"/>
        <w:autoSpaceDE w:val="0"/>
        <w:spacing w:after="20"/>
        <w:jc w:val="both"/>
        <w:textAlignment w:val="baseline"/>
        <w:rPr>
          <w:rFonts w:ascii="Calibri" w:hAnsi="Calibri" w:cs="Calibri"/>
          <w:sz w:val="20"/>
          <w:szCs w:val="22"/>
        </w:rPr>
      </w:pPr>
      <w:r w:rsidRPr="00506406">
        <w:rPr>
          <w:rFonts w:ascii="Calibri" w:hAnsi="Calibri" w:cs="Calibri"/>
          <w:sz w:val="20"/>
          <w:szCs w:val="22"/>
        </w:rPr>
        <w:t>Achieved ‘</w:t>
      </w:r>
      <w:r w:rsidRPr="00506406">
        <w:rPr>
          <w:rFonts w:ascii="Calibri" w:hAnsi="Calibri" w:cs="Calibri"/>
          <w:b/>
          <w:sz w:val="20"/>
          <w:szCs w:val="22"/>
        </w:rPr>
        <w:t>Team Lead of the Quarter’</w:t>
      </w:r>
      <w:r w:rsidRPr="00506406">
        <w:rPr>
          <w:rFonts w:ascii="Calibri" w:hAnsi="Calibri" w:cs="Calibri"/>
          <w:sz w:val="20"/>
          <w:szCs w:val="22"/>
        </w:rPr>
        <w:t xml:space="preserve"> award during 2</w:t>
      </w:r>
      <w:r w:rsidRPr="00506406">
        <w:rPr>
          <w:rFonts w:ascii="Calibri" w:hAnsi="Calibri" w:cs="Calibri"/>
          <w:sz w:val="20"/>
          <w:szCs w:val="22"/>
          <w:vertAlign w:val="superscript"/>
        </w:rPr>
        <w:t>nd</w:t>
      </w:r>
      <w:r w:rsidRPr="00506406">
        <w:rPr>
          <w:rFonts w:ascii="Calibri" w:hAnsi="Calibri" w:cs="Calibri"/>
          <w:sz w:val="20"/>
          <w:szCs w:val="22"/>
        </w:rPr>
        <w:t>&amp; 3</w:t>
      </w:r>
      <w:r w:rsidRPr="00506406">
        <w:rPr>
          <w:rFonts w:ascii="Calibri" w:hAnsi="Calibri" w:cs="Calibri"/>
          <w:sz w:val="20"/>
          <w:szCs w:val="22"/>
          <w:vertAlign w:val="superscript"/>
        </w:rPr>
        <w:t>rd</w:t>
      </w:r>
      <w:r w:rsidR="00E26A90">
        <w:rPr>
          <w:rFonts w:ascii="Calibri" w:hAnsi="Calibri" w:cs="Calibri"/>
          <w:sz w:val="20"/>
          <w:szCs w:val="22"/>
        </w:rPr>
        <w:t xml:space="preserve"> quarter in 2013 with </w:t>
      </w:r>
      <w:r w:rsidR="00E26A90" w:rsidRPr="00B14228">
        <w:rPr>
          <w:rFonts w:ascii="Calibri" w:hAnsi="Calibri" w:cs="Calibri"/>
          <w:b/>
          <w:sz w:val="20"/>
          <w:szCs w:val="22"/>
        </w:rPr>
        <w:t>98%</w:t>
      </w:r>
      <w:r w:rsidR="006F5290">
        <w:rPr>
          <w:rFonts w:ascii="Calibri" w:hAnsi="Calibri" w:cs="Calibri"/>
          <w:sz w:val="20"/>
          <w:szCs w:val="22"/>
        </w:rPr>
        <w:t>Retention</w:t>
      </w:r>
      <w:r w:rsidR="00802C8E">
        <w:rPr>
          <w:rFonts w:ascii="Calibri" w:hAnsi="Calibri" w:cs="Calibri"/>
          <w:sz w:val="20"/>
          <w:szCs w:val="22"/>
        </w:rPr>
        <w:t xml:space="preserve"> within last 6 years.</w:t>
      </w:r>
    </w:p>
    <w:p w:rsidR="00B244CA" w:rsidRPr="00506406" w:rsidRDefault="00FE1691" w:rsidP="00B244CA">
      <w:pPr>
        <w:numPr>
          <w:ilvl w:val="0"/>
          <w:numId w:val="15"/>
        </w:numPr>
        <w:autoSpaceDE w:val="0"/>
        <w:rPr>
          <w:rFonts w:ascii="Calibri" w:hAnsi="Calibri" w:cs="Calibri"/>
          <w:sz w:val="20"/>
          <w:szCs w:val="20"/>
        </w:rPr>
      </w:pPr>
      <w:r w:rsidRPr="00506406">
        <w:rPr>
          <w:rFonts w:ascii="Calibri" w:hAnsi="Calibri" w:cs="Calibri"/>
          <w:sz w:val="20"/>
          <w:szCs w:val="22"/>
        </w:rPr>
        <w:t xml:space="preserve">Provided many </w:t>
      </w:r>
      <w:r w:rsidRPr="00506406">
        <w:rPr>
          <w:rFonts w:ascii="Calibri" w:hAnsi="Calibri" w:cs="Calibri"/>
          <w:b/>
          <w:sz w:val="20"/>
          <w:szCs w:val="22"/>
        </w:rPr>
        <w:t>Service Improvement Plans</w:t>
      </w:r>
      <w:r w:rsidRPr="00506406">
        <w:rPr>
          <w:rFonts w:ascii="Calibri" w:hAnsi="Calibri" w:cs="Calibri"/>
          <w:sz w:val="20"/>
          <w:szCs w:val="22"/>
        </w:rPr>
        <w:t xml:space="preserve"> and implemented within team which reduced the Effort utilization of the team and cost factors for the project.</w:t>
      </w:r>
      <w:r w:rsidR="00B244CA" w:rsidRPr="00506406">
        <w:rPr>
          <w:rFonts w:ascii="Calibri" w:hAnsi="Calibri" w:cs="Calibri"/>
          <w:sz w:val="20"/>
          <w:szCs w:val="20"/>
        </w:rPr>
        <w:t xml:space="preserve">Real time experience in working with </w:t>
      </w:r>
      <w:r w:rsidR="00B244CA" w:rsidRPr="00632598">
        <w:rPr>
          <w:rFonts w:ascii="Calibri" w:hAnsi="Calibri" w:cs="Calibri"/>
          <w:b/>
          <w:sz w:val="20"/>
          <w:szCs w:val="20"/>
        </w:rPr>
        <w:t>ITIL</w:t>
      </w:r>
      <w:r w:rsidR="00B244CA" w:rsidRPr="00506406">
        <w:rPr>
          <w:rFonts w:ascii="Calibri" w:hAnsi="Calibri" w:cs="Calibri"/>
          <w:sz w:val="20"/>
          <w:szCs w:val="20"/>
        </w:rPr>
        <w:t xml:space="preserve"> framed infrastructure services and the processes involved in it.</w:t>
      </w:r>
    </w:p>
    <w:p w:rsidR="00B244CA" w:rsidRPr="00506406" w:rsidRDefault="00B244CA" w:rsidP="00B244CA">
      <w:pPr>
        <w:numPr>
          <w:ilvl w:val="0"/>
          <w:numId w:val="15"/>
        </w:numPr>
        <w:autoSpaceDN w:val="0"/>
        <w:rPr>
          <w:rFonts w:ascii="Calibri" w:hAnsi="Calibri" w:cs="Calibri"/>
          <w:sz w:val="20"/>
          <w:szCs w:val="20"/>
        </w:rPr>
      </w:pPr>
      <w:r w:rsidRPr="00506406">
        <w:rPr>
          <w:rFonts w:ascii="Calibri" w:hAnsi="Calibri" w:cs="Calibri"/>
          <w:sz w:val="20"/>
          <w:szCs w:val="20"/>
        </w:rPr>
        <w:t xml:space="preserve">Proven ability to work independently and to lead a team of around </w:t>
      </w:r>
      <w:r w:rsidRPr="00506406">
        <w:rPr>
          <w:rFonts w:ascii="Calibri" w:hAnsi="Calibri" w:cs="Calibri"/>
          <w:b/>
          <w:sz w:val="20"/>
          <w:szCs w:val="20"/>
        </w:rPr>
        <w:t>10 members</w:t>
      </w:r>
      <w:r w:rsidRPr="00506406">
        <w:rPr>
          <w:rFonts w:ascii="Calibri" w:hAnsi="Calibri" w:cs="Calibri"/>
          <w:sz w:val="20"/>
          <w:szCs w:val="20"/>
        </w:rPr>
        <w:t>.</w:t>
      </w:r>
    </w:p>
    <w:p w:rsidR="005E2327" w:rsidRPr="005E2327" w:rsidRDefault="00B244CA" w:rsidP="005E2327">
      <w:pPr>
        <w:numPr>
          <w:ilvl w:val="0"/>
          <w:numId w:val="15"/>
        </w:numPr>
        <w:autoSpaceDE w:val="0"/>
        <w:rPr>
          <w:rFonts w:ascii="Calibri" w:hAnsi="Calibri" w:cs="Calibri"/>
          <w:sz w:val="20"/>
          <w:szCs w:val="22"/>
        </w:rPr>
      </w:pPr>
      <w:r w:rsidRPr="005E2327">
        <w:rPr>
          <w:rFonts w:ascii="Calibri" w:hAnsi="Calibri" w:cs="Calibri"/>
          <w:sz w:val="20"/>
          <w:szCs w:val="22"/>
        </w:rPr>
        <w:t xml:space="preserve">Possess strong communications, inter-personal, Team handling &amp; Leadership skills. </w:t>
      </w:r>
    </w:p>
    <w:p w:rsidR="00477229" w:rsidRPr="005E2327" w:rsidRDefault="00477229" w:rsidP="005E2327">
      <w:pPr>
        <w:numPr>
          <w:ilvl w:val="0"/>
          <w:numId w:val="15"/>
        </w:numPr>
        <w:tabs>
          <w:tab w:val="clear" w:pos="0"/>
          <w:tab w:val="num" w:pos="360"/>
        </w:tabs>
        <w:autoSpaceDE w:val="0"/>
        <w:rPr>
          <w:rFonts w:ascii="Calibri" w:hAnsi="Calibri" w:cs="Calibri"/>
          <w:sz w:val="20"/>
          <w:szCs w:val="22"/>
        </w:rPr>
      </w:pPr>
      <w:r w:rsidRPr="005E2327">
        <w:rPr>
          <w:rFonts w:ascii="Calibri" w:hAnsi="Calibri" w:cs="Calibri"/>
          <w:sz w:val="20"/>
          <w:szCs w:val="22"/>
        </w:rPr>
        <w:t xml:space="preserve">Planning, organizing, </w:t>
      </w:r>
      <w:r w:rsidR="00EA024F" w:rsidRPr="005E2327">
        <w:rPr>
          <w:rFonts w:ascii="Calibri" w:hAnsi="Calibri" w:cs="Calibri"/>
          <w:sz w:val="20"/>
          <w:szCs w:val="22"/>
        </w:rPr>
        <w:t>and managing</w:t>
      </w:r>
      <w:r w:rsidRPr="005E2327">
        <w:rPr>
          <w:rFonts w:ascii="Calibri" w:hAnsi="Calibri" w:cs="Calibri"/>
          <w:sz w:val="20"/>
          <w:szCs w:val="22"/>
        </w:rPr>
        <w:t xml:space="preserve"> staff and overall operations to ensure the stable operation of the organization's infrastructure. </w:t>
      </w:r>
    </w:p>
    <w:p w:rsidR="00CC5F42" w:rsidRPr="00506406" w:rsidRDefault="00CC5F42" w:rsidP="00CC5F42">
      <w:pPr>
        <w:overflowPunct w:val="0"/>
        <w:autoSpaceDE w:val="0"/>
        <w:spacing w:after="20"/>
        <w:ind w:left="360"/>
        <w:jc w:val="both"/>
        <w:textAlignment w:val="baseline"/>
        <w:rPr>
          <w:rFonts w:ascii="Calibri" w:hAnsi="Calibri" w:cs="Calibri"/>
          <w:sz w:val="20"/>
          <w:szCs w:val="22"/>
        </w:rPr>
      </w:pPr>
    </w:p>
    <w:p w:rsidR="00CF496F" w:rsidRPr="00506406" w:rsidRDefault="008419BB" w:rsidP="009A6043">
      <w:pPr>
        <w:ind w:firstLine="360"/>
        <w:rPr>
          <w:rFonts w:ascii="Calibri" w:hAnsi="Calibri" w:cs="Calibri"/>
          <w:b/>
          <w:sz w:val="20"/>
          <w:szCs w:val="22"/>
        </w:rPr>
      </w:pPr>
      <w:r w:rsidRPr="00506406">
        <w:rPr>
          <w:rFonts w:ascii="Calibri" w:hAnsi="Calibri" w:cs="Calibri"/>
          <w:b/>
          <w:u w:val="single"/>
        </w:rPr>
        <w:t>IT SKILLS</w:t>
      </w:r>
    </w:p>
    <w:tbl>
      <w:tblPr>
        <w:tblW w:w="10185" w:type="dxa"/>
        <w:tblInd w:w="93" w:type="dxa"/>
        <w:tblLook w:val="04A0"/>
      </w:tblPr>
      <w:tblGrid>
        <w:gridCol w:w="1725"/>
        <w:gridCol w:w="8460"/>
      </w:tblGrid>
      <w:tr w:rsidR="00BC06F1" w:rsidRPr="00506406" w:rsidTr="001C4F85">
        <w:trPr>
          <w:trHeight w:val="300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BC06F1" w:rsidRPr="00506406" w:rsidRDefault="00BC06F1">
            <w:pPr>
              <w:suppressAutoHyphens w:val="0"/>
              <w:rPr>
                <w:rFonts w:ascii="Calibri" w:hAnsi="Calibri" w:cs="Calibri"/>
                <w:b/>
                <w:sz w:val="18"/>
                <w:szCs w:val="18"/>
              </w:rPr>
            </w:pPr>
            <w:r w:rsidRPr="00506406">
              <w:rPr>
                <w:rFonts w:ascii="Calibri" w:hAnsi="Calibri" w:cs="Calibri"/>
                <w:b/>
                <w:sz w:val="18"/>
                <w:szCs w:val="18"/>
              </w:rPr>
              <w:t>OS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C06F1" w:rsidRPr="00506406" w:rsidRDefault="00BC06F1" w:rsidP="000D113C">
            <w:pPr>
              <w:suppressAutoHyphens w:val="0"/>
              <w:rPr>
                <w:rFonts w:ascii="Calibri" w:hAnsi="Calibri" w:cs="Calibri"/>
                <w:sz w:val="18"/>
                <w:szCs w:val="18"/>
              </w:rPr>
            </w:pPr>
            <w:r w:rsidRPr="00506406">
              <w:rPr>
                <w:rFonts w:ascii="Calibri" w:hAnsi="Calibri" w:cs="Calibri"/>
                <w:sz w:val="18"/>
                <w:szCs w:val="18"/>
              </w:rPr>
              <w:t xml:space="preserve">MS Windows </w:t>
            </w:r>
            <w:r w:rsidR="000D113C">
              <w:rPr>
                <w:rFonts w:ascii="Calibri" w:hAnsi="Calibri" w:cs="Calibri"/>
                <w:sz w:val="18"/>
                <w:szCs w:val="18"/>
              </w:rPr>
              <w:t>XP</w:t>
            </w:r>
            <w:r w:rsidRPr="00506406">
              <w:rPr>
                <w:rFonts w:ascii="Calibri" w:hAnsi="Calibri" w:cs="Calibri"/>
                <w:sz w:val="18"/>
                <w:szCs w:val="18"/>
              </w:rPr>
              <w:t>, 2007</w:t>
            </w:r>
          </w:p>
        </w:tc>
      </w:tr>
      <w:tr w:rsidR="00BC06F1" w:rsidRPr="00506406" w:rsidTr="001C4F85">
        <w:trPr>
          <w:trHeight w:val="395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BC06F1" w:rsidRPr="00506406" w:rsidRDefault="00BC06F1">
            <w:pPr>
              <w:suppressAutoHyphens w:val="0"/>
              <w:rPr>
                <w:rFonts w:ascii="Calibri" w:hAnsi="Calibri" w:cs="Calibri"/>
                <w:b/>
                <w:sz w:val="18"/>
                <w:szCs w:val="18"/>
              </w:rPr>
            </w:pPr>
            <w:r w:rsidRPr="00506406">
              <w:rPr>
                <w:rFonts w:ascii="Calibri" w:hAnsi="Calibri" w:cs="Calibri"/>
                <w:b/>
                <w:sz w:val="18"/>
                <w:szCs w:val="18"/>
              </w:rPr>
              <w:t>Servers</w:t>
            </w:r>
          </w:p>
        </w:tc>
        <w:tc>
          <w:tcPr>
            <w:tcW w:w="8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06F1" w:rsidRPr="00506406" w:rsidRDefault="00BC06F1">
            <w:pPr>
              <w:suppressAutoHyphens w:val="0"/>
              <w:rPr>
                <w:rFonts w:ascii="Calibri" w:hAnsi="Calibri" w:cs="Calibri"/>
                <w:sz w:val="18"/>
                <w:szCs w:val="18"/>
              </w:rPr>
            </w:pPr>
            <w:r w:rsidRPr="00506406">
              <w:rPr>
                <w:rFonts w:ascii="Calibri" w:hAnsi="Calibri" w:cs="Calibri"/>
                <w:sz w:val="18"/>
                <w:szCs w:val="18"/>
              </w:rPr>
              <w:t>MS Windows 2008</w:t>
            </w:r>
            <w:r w:rsidR="00CB6D64">
              <w:rPr>
                <w:rFonts w:ascii="Calibri" w:hAnsi="Calibri" w:cs="Calibri"/>
                <w:sz w:val="18"/>
                <w:szCs w:val="18"/>
              </w:rPr>
              <w:t xml:space="preserve">, 2012 </w:t>
            </w:r>
            <w:r w:rsidRPr="00506406">
              <w:rPr>
                <w:rFonts w:ascii="Calibri" w:hAnsi="Calibri" w:cs="Calibri"/>
                <w:sz w:val="18"/>
                <w:szCs w:val="18"/>
              </w:rPr>
              <w:t xml:space="preserve"> R2</w:t>
            </w:r>
          </w:p>
        </w:tc>
      </w:tr>
      <w:tr w:rsidR="00BC06F1" w:rsidRPr="00506406" w:rsidTr="001C4F85">
        <w:trPr>
          <w:trHeight w:val="710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BC06F1" w:rsidRPr="00506406" w:rsidRDefault="00BC06F1">
            <w:pPr>
              <w:suppressAutoHyphens w:val="0"/>
              <w:rPr>
                <w:rFonts w:ascii="Calibri" w:hAnsi="Calibri" w:cs="Calibri"/>
                <w:b/>
                <w:sz w:val="18"/>
                <w:szCs w:val="18"/>
              </w:rPr>
            </w:pPr>
            <w:r w:rsidRPr="00506406">
              <w:rPr>
                <w:rFonts w:ascii="Calibri" w:hAnsi="Calibri" w:cs="Calibri"/>
                <w:b/>
                <w:sz w:val="18"/>
                <w:szCs w:val="18"/>
              </w:rPr>
              <w:t>Citrix Products</w:t>
            </w:r>
          </w:p>
        </w:tc>
        <w:tc>
          <w:tcPr>
            <w:tcW w:w="8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C06F1" w:rsidRPr="007748F9" w:rsidRDefault="00D43BE1" w:rsidP="00120360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D43BE1">
              <w:rPr>
                <w:rFonts w:ascii="Calibri" w:hAnsi="Calibri" w:cs="Calibri"/>
                <w:sz w:val="20"/>
                <w:szCs w:val="20"/>
              </w:rPr>
              <w:t>XenApp 6.5, XenDesktop 7.x, XenMobile 8, Secure Gateway 3.2, Citrix Provisioning Server 6.1, Citrix Web Interface 5.4 / Storefront 2.6/ Edge sight 5.4, Appsense Management Suite, Syman</w:t>
            </w:r>
            <w:r>
              <w:rPr>
                <w:rFonts w:ascii="Calibri" w:hAnsi="Calibri" w:cs="Calibri"/>
                <w:sz w:val="20"/>
                <w:szCs w:val="20"/>
              </w:rPr>
              <w:t>tec VIP Manager, Netscaler 10.1, Control Up</w:t>
            </w:r>
          </w:p>
        </w:tc>
      </w:tr>
      <w:tr w:rsidR="004E2488" w:rsidRPr="00506406" w:rsidTr="001C4F85">
        <w:trPr>
          <w:trHeight w:val="440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E2488" w:rsidRPr="00506406" w:rsidRDefault="004E2488">
            <w:pPr>
              <w:suppressAutoHyphens w:val="0"/>
              <w:rPr>
                <w:rFonts w:ascii="Calibri" w:hAnsi="Calibri" w:cs="Calibri"/>
                <w:b/>
                <w:sz w:val="18"/>
                <w:szCs w:val="18"/>
              </w:rPr>
            </w:pPr>
            <w:r w:rsidRPr="00506406">
              <w:rPr>
                <w:rFonts w:ascii="Calibri" w:hAnsi="Calibri" w:cs="Calibri"/>
                <w:b/>
                <w:sz w:val="18"/>
                <w:szCs w:val="18"/>
              </w:rPr>
              <w:t>Virtualization</w:t>
            </w:r>
          </w:p>
        </w:tc>
        <w:tc>
          <w:tcPr>
            <w:tcW w:w="8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2488" w:rsidRPr="00506406" w:rsidRDefault="004E2488" w:rsidP="00D6015E">
            <w:pPr>
              <w:suppressAutoHyphens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VM Ware ESX 5.0, VSphere Hypervisor</w:t>
            </w:r>
          </w:p>
        </w:tc>
      </w:tr>
      <w:tr w:rsidR="004E2488" w:rsidRPr="00506406" w:rsidTr="001C4F85">
        <w:trPr>
          <w:trHeight w:val="300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E2488" w:rsidRPr="00506406" w:rsidRDefault="004E2488">
            <w:pPr>
              <w:suppressAutoHyphens w:val="0"/>
              <w:rPr>
                <w:rFonts w:ascii="Calibri" w:hAnsi="Calibri" w:cs="Calibri"/>
                <w:b/>
                <w:sz w:val="18"/>
                <w:szCs w:val="18"/>
              </w:rPr>
            </w:pPr>
            <w:r w:rsidRPr="00506406">
              <w:rPr>
                <w:rFonts w:ascii="Calibri" w:eastAsia="Times New Roman" w:hAnsi="Calibri" w:cs="Calibri"/>
                <w:b/>
                <w:bCs/>
                <w:sz w:val="20"/>
                <w:szCs w:val="22"/>
                <w:lang w:eastAsia="en-US"/>
              </w:rPr>
              <w:t>EUC Concepts</w:t>
            </w:r>
          </w:p>
        </w:tc>
        <w:tc>
          <w:tcPr>
            <w:tcW w:w="8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E2488" w:rsidRPr="000D113C" w:rsidRDefault="004E2488" w:rsidP="00697D0D">
            <w:pPr>
              <w:suppressAutoHyphens w:val="0"/>
              <w:rPr>
                <w:rFonts w:ascii="Calibri" w:hAnsi="Calibri" w:cs="Calibri"/>
                <w:sz w:val="18"/>
                <w:szCs w:val="18"/>
              </w:rPr>
            </w:pPr>
            <w:r w:rsidRPr="00506406">
              <w:rPr>
                <w:rFonts w:ascii="Calibri" w:eastAsia="Times New Roman" w:hAnsi="Calibri" w:cs="Calibri"/>
                <w:sz w:val="20"/>
                <w:szCs w:val="22"/>
                <w:lang w:eastAsia="en-US"/>
              </w:rPr>
              <w:t>AD, Lotus Notes, Blackberry</w:t>
            </w:r>
          </w:p>
        </w:tc>
      </w:tr>
      <w:tr w:rsidR="004E2488" w:rsidRPr="00506406" w:rsidTr="001C4F85">
        <w:trPr>
          <w:trHeight w:val="300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E2488" w:rsidRPr="00506406" w:rsidRDefault="004E2488">
            <w:pPr>
              <w:suppressAutoHyphens w:val="0"/>
              <w:rPr>
                <w:rFonts w:ascii="Calibri" w:hAnsi="Calibri" w:cs="Calibri"/>
                <w:b/>
                <w:sz w:val="18"/>
                <w:szCs w:val="18"/>
              </w:rPr>
            </w:pPr>
            <w:r w:rsidRPr="00506406">
              <w:rPr>
                <w:rFonts w:ascii="Calibri" w:hAnsi="Calibri" w:cs="Calibri"/>
                <w:b/>
                <w:sz w:val="18"/>
                <w:szCs w:val="18"/>
              </w:rPr>
              <w:t xml:space="preserve">Backup Tools          </w:t>
            </w:r>
          </w:p>
        </w:tc>
        <w:tc>
          <w:tcPr>
            <w:tcW w:w="8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E2488" w:rsidRPr="00506406" w:rsidRDefault="004E2488">
            <w:pPr>
              <w:suppressAutoHyphens w:val="0"/>
              <w:rPr>
                <w:rFonts w:ascii="Calibri" w:hAnsi="Calibri" w:cs="Calibri"/>
                <w:sz w:val="18"/>
                <w:szCs w:val="18"/>
              </w:rPr>
            </w:pPr>
            <w:r w:rsidRPr="00506406">
              <w:rPr>
                <w:rFonts w:ascii="Calibri" w:hAnsi="Calibri" w:cs="Calibri"/>
                <w:sz w:val="18"/>
                <w:szCs w:val="18"/>
              </w:rPr>
              <w:t>Symantec Net backup, Veritas Net Backup</w:t>
            </w:r>
          </w:p>
        </w:tc>
      </w:tr>
      <w:tr w:rsidR="004E2488" w:rsidRPr="00506406" w:rsidTr="001C4F85">
        <w:trPr>
          <w:trHeight w:val="300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hideMark/>
          </w:tcPr>
          <w:p w:rsidR="004E2488" w:rsidRPr="00506406" w:rsidRDefault="004E2488" w:rsidP="001C4F85">
            <w:pPr>
              <w:suppressAutoHyphens w:val="0"/>
              <w:rPr>
                <w:rFonts w:ascii="Calibri" w:hAnsi="Calibri" w:cs="Calibri"/>
                <w:b/>
                <w:sz w:val="18"/>
                <w:szCs w:val="18"/>
              </w:rPr>
            </w:pPr>
            <w:r w:rsidRPr="00506406">
              <w:rPr>
                <w:rFonts w:ascii="Calibri" w:eastAsia="Times New Roman" w:hAnsi="Calibri" w:cs="Calibri"/>
                <w:b/>
                <w:bCs/>
                <w:sz w:val="20"/>
                <w:szCs w:val="22"/>
                <w:lang w:eastAsia="en-US"/>
              </w:rPr>
              <w:t>Network</w:t>
            </w:r>
            <w:r w:rsidR="001C4F85">
              <w:rPr>
                <w:rFonts w:ascii="Calibri" w:eastAsia="Times New Roman" w:hAnsi="Calibri" w:cs="Calibri"/>
                <w:b/>
                <w:bCs/>
                <w:sz w:val="20"/>
                <w:szCs w:val="22"/>
                <w:lang w:eastAsia="en-US"/>
              </w:rPr>
              <w:t>ing</w:t>
            </w:r>
            <w:r w:rsidRPr="00506406">
              <w:rPr>
                <w:rFonts w:ascii="Calibri" w:eastAsia="Times New Roman" w:hAnsi="Calibri" w:cs="Calibri"/>
                <w:b/>
                <w:bCs/>
                <w:sz w:val="20"/>
                <w:szCs w:val="22"/>
                <w:lang w:eastAsia="en-US"/>
              </w:rPr>
              <w:t xml:space="preserve"> tools </w:t>
            </w:r>
          </w:p>
        </w:tc>
        <w:tc>
          <w:tcPr>
            <w:tcW w:w="8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E2488" w:rsidRPr="00506406" w:rsidRDefault="004E2488">
            <w:pPr>
              <w:suppressAutoHyphens w:val="0"/>
              <w:rPr>
                <w:rFonts w:ascii="Calibri" w:hAnsi="Calibri" w:cs="Calibri"/>
                <w:sz w:val="18"/>
                <w:szCs w:val="18"/>
              </w:rPr>
            </w:pPr>
            <w:r w:rsidRPr="00506406">
              <w:rPr>
                <w:rFonts w:ascii="Calibri" w:eastAsia="Times New Roman" w:hAnsi="Calibri" w:cs="Calibri"/>
                <w:sz w:val="20"/>
                <w:szCs w:val="22"/>
                <w:lang w:eastAsia="en-US"/>
              </w:rPr>
              <w:t xml:space="preserve">OSI Layer, IPv4, IPv6, Subnetting, LAN, WAN, EIGRP, VPN Checkpoint, RSA, </w:t>
            </w:r>
            <w:r w:rsidRPr="00506406">
              <w:rPr>
                <w:rFonts w:ascii="Calibri" w:hAnsi="Calibri" w:cs="Calibri"/>
                <w:sz w:val="20"/>
                <w:szCs w:val="22"/>
              </w:rPr>
              <w:t>Sprint campus</w:t>
            </w:r>
          </w:p>
        </w:tc>
      </w:tr>
      <w:tr w:rsidR="004E2488" w:rsidRPr="00506406" w:rsidTr="001C4F85">
        <w:trPr>
          <w:trHeight w:val="300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E2488" w:rsidRPr="00506406" w:rsidRDefault="004E2488" w:rsidP="00506406">
            <w:pPr>
              <w:rPr>
                <w:rFonts w:ascii="Calibri" w:hAnsi="Calibri" w:cs="Calibri"/>
                <w:b/>
                <w:sz w:val="20"/>
                <w:szCs w:val="22"/>
              </w:rPr>
            </w:pPr>
            <w:r w:rsidRPr="00506406">
              <w:rPr>
                <w:rFonts w:ascii="Calibri" w:hAnsi="Calibri" w:cs="Calibri"/>
                <w:b/>
                <w:sz w:val="18"/>
                <w:szCs w:val="18"/>
              </w:rPr>
              <w:t>Monitoring Tools</w:t>
            </w:r>
          </w:p>
        </w:tc>
        <w:tc>
          <w:tcPr>
            <w:tcW w:w="8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2488" w:rsidRPr="00506406" w:rsidRDefault="004E2488" w:rsidP="003F4469">
            <w:pPr>
              <w:rPr>
                <w:rFonts w:ascii="Calibri" w:hAnsi="Calibri" w:cs="Calibri"/>
                <w:sz w:val="20"/>
                <w:szCs w:val="22"/>
              </w:rPr>
            </w:pPr>
            <w:r w:rsidRPr="00506406">
              <w:rPr>
                <w:rFonts w:ascii="Calibri" w:hAnsi="Calibri" w:cs="Calibri"/>
                <w:sz w:val="20"/>
                <w:szCs w:val="22"/>
              </w:rPr>
              <w:t>Control-M V6.2 &amp; 6.4</w:t>
            </w:r>
            <w:r>
              <w:rPr>
                <w:rFonts w:ascii="Calibri" w:hAnsi="Calibri" w:cs="Calibri"/>
                <w:sz w:val="20"/>
                <w:szCs w:val="22"/>
              </w:rPr>
              <w:t xml:space="preserve"> - </w:t>
            </w:r>
            <w:r w:rsidRPr="00506406">
              <w:rPr>
                <w:rFonts w:ascii="Calibri" w:hAnsi="Calibri" w:cs="Calibri"/>
                <w:sz w:val="20"/>
                <w:szCs w:val="22"/>
              </w:rPr>
              <w:t>EMC – Ionix Smarts – Console monitoring</w:t>
            </w:r>
            <w:r>
              <w:rPr>
                <w:rFonts w:ascii="Calibri" w:hAnsi="Calibri" w:cs="Calibri"/>
                <w:sz w:val="20"/>
                <w:szCs w:val="22"/>
              </w:rPr>
              <w:t xml:space="preserve"> - </w:t>
            </w:r>
            <w:r w:rsidRPr="00506406">
              <w:rPr>
                <w:rFonts w:ascii="Calibri" w:hAnsi="Calibri" w:cs="Calibri"/>
                <w:sz w:val="20"/>
                <w:szCs w:val="20"/>
              </w:rPr>
              <w:t>Vital Suite/ Kiwi Log viewer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- </w:t>
            </w:r>
            <w:r w:rsidRPr="00506406">
              <w:rPr>
                <w:rFonts w:ascii="Calibri" w:hAnsi="Calibri" w:cs="Calibri"/>
                <w:sz w:val="20"/>
                <w:szCs w:val="22"/>
              </w:rPr>
              <w:t>NetQos – NetVoyant / Report analyzer</w:t>
            </w:r>
            <w:r>
              <w:rPr>
                <w:rFonts w:ascii="Calibri" w:hAnsi="Calibri" w:cs="Calibri"/>
                <w:sz w:val="20"/>
                <w:szCs w:val="22"/>
              </w:rPr>
              <w:t xml:space="preserve"> - </w:t>
            </w:r>
            <w:r w:rsidRPr="00506406">
              <w:rPr>
                <w:rFonts w:ascii="Calibri" w:hAnsi="Calibri" w:cs="Calibri"/>
                <w:sz w:val="20"/>
                <w:szCs w:val="22"/>
              </w:rPr>
              <w:t>Infrastructure Tool</w:t>
            </w:r>
            <w:r>
              <w:rPr>
                <w:rFonts w:ascii="Calibri" w:hAnsi="Calibri" w:cs="Calibri"/>
                <w:sz w:val="20"/>
                <w:szCs w:val="22"/>
              </w:rPr>
              <w:t xml:space="preserve"> - </w:t>
            </w:r>
            <w:r w:rsidRPr="00506406">
              <w:rPr>
                <w:rFonts w:ascii="Calibri" w:hAnsi="Calibri" w:cs="Calibri"/>
                <w:sz w:val="20"/>
                <w:szCs w:val="22"/>
              </w:rPr>
              <w:t>Orion Solar winds</w:t>
            </w:r>
            <w:r>
              <w:rPr>
                <w:rFonts w:ascii="Calibri" w:hAnsi="Calibri" w:cs="Calibri"/>
                <w:sz w:val="20"/>
                <w:szCs w:val="22"/>
              </w:rPr>
              <w:t xml:space="preserve"> - </w:t>
            </w:r>
            <w:r w:rsidRPr="00506406">
              <w:rPr>
                <w:rFonts w:ascii="Calibri" w:hAnsi="Calibri" w:cs="Calibri"/>
                <w:sz w:val="20"/>
                <w:szCs w:val="22"/>
              </w:rPr>
              <w:t>Alter point</w:t>
            </w:r>
            <w:r>
              <w:rPr>
                <w:rFonts w:ascii="Calibri" w:hAnsi="Calibri" w:cs="Calibri"/>
                <w:sz w:val="20"/>
                <w:szCs w:val="22"/>
              </w:rPr>
              <w:t xml:space="preserve"> - </w:t>
            </w:r>
            <w:r w:rsidRPr="00506406">
              <w:rPr>
                <w:rFonts w:ascii="Calibri" w:hAnsi="Calibri" w:cs="Calibri"/>
                <w:sz w:val="20"/>
                <w:szCs w:val="22"/>
              </w:rPr>
              <w:t>Riverbed</w:t>
            </w:r>
          </w:p>
        </w:tc>
      </w:tr>
      <w:tr w:rsidR="004E2488" w:rsidRPr="00506406" w:rsidTr="001C4F85">
        <w:trPr>
          <w:trHeight w:val="300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E2488" w:rsidRPr="00506406" w:rsidRDefault="004E2488" w:rsidP="00506406">
            <w:pPr>
              <w:suppressAutoHyphens w:val="0"/>
              <w:rPr>
                <w:rFonts w:ascii="Calibri" w:hAnsi="Calibri" w:cs="Calibri"/>
                <w:b/>
                <w:sz w:val="18"/>
                <w:szCs w:val="18"/>
              </w:rPr>
            </w:pPr>
            <w:r w:rsidRPr="00506406">
              <w:rPr>
                <w:rFonts w:ascii="Calibri" w:hAnsi="Calibri" w:cs="Calibri"/>
                <w:b/>
                <w:sz w:val="18"/>
                <w:szCs w:val="18"/>
              </w:rPr>
              <w:t xml:space="preserve">Ticketing Tools       </w:t>
            </w:r>
          </w:p>
        </w:tc>
        <w:tc>
          <w:tcPr>
            <w:tcW w:w="8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2488" w:rsidRPr="00506406" w:rsidRDefault="004E2488" w:rsidP="00504518">
            <w:pPr>
              <w:tabs>
                <w:tab w:val="left" w:pos="90"/>
              </w:tabs>
              <w:rPr>
                <w:rFonts w:ascii="Calibri" w:hAnsi="Calibri" w:cs="Calibri"/>
                <w:sz w:val="20"/>
                <w:szCs w:val="22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BMC R</w:t>
            </w:r>
            <w:r w:rsidRPr="00506406">
              <w:rPr>
                <w:rFonts w:ascii="Calibri" w:hAnsi="Calibri" w:cs="Calibri"/>
                <w:sz w:val="18"/>
                <w:szCs w:val="18"/>
              </w:rPr>
              <w:t>emedy, Service-Now, Landesk</w:t>
            </w:r>
            <w:r>
              <w:rPr>
                <w:rFonts w:ascii="Calibri" w:hAnsi="Calibri" w:cs="Calibri"/>
                <w:sz w:val="18"/>
                <w:szCs w:val="18"/>
              </w:rPr>
              <w:t>, HPSM9</w:t>
            </w:r>
          </w:p>
        </w:tc>
      </w:tr>
    </w:tbl>
    <w:p w:rsidR="004E2488" w:rsidRDefault="004E2488" w:rsidP="00D340E0">
      <w:pPr>
        <w:ind w:left="360"/>
        <w:jc w:val="both"/>
        <w:rPr>
          <w:rFonts w:ascii="Calibri" w:hAnsi="Calibri" w:cs="Calibri"/>
          <w:b/>
          <w:u w:val="single"/>
        </w:rPr>
      </w:pPr>
    </w:p>
    <w:p w:rsidR="004E2488" w:rsidRDefault="004E2488" w:rsidP="004E2488">
      <w:pPr>
        <w:ind w:left="360"/>
        <w:jc w:val="both"/>
        <w:rPr>
          <w:rFonts w:ascii="Calibri" w:hAnsi="Calibri" w:cs="Calibri"/>
          <w:b/>
          <w:u w:val="single"/>
        </w:rPr>
      </w:pPr>
    </w:p>
    <w:p w:rsidR="004E2488" w:rsidRPr="00506406" w:rsidRDefault="004E2488" w:rsidP="004E2488">
      <w:pPr>
        <w:ind w:left="360"/>
        <w:jc w:val="both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lastRenderedPageBreak/>
        <w:t>CERTIFICATIONS</w:t>
      </w:r>
    </w:p>
    <w:p w:rsidR="004E2488" w:rsidRDefault="004E2488" w:rsidP="004E2488">
      <w:pPr>
        <w:ind w:left="360"/>
        <w:jc w:val="both"/>
        <w:rPr>
          <w:rFonts w:ascii="Calibri" w:hAnsi="Calibri" w:cs="Calibri"/>
        </w:rPr>
        <w:sectPr w:rsidR="004E2488" w:rsidSect="009558AD">
          <w:footerReference w:type="default" r:id="rId9"/>
          <w:type w:val="continuous"/>
          <w:pgSz w:w="12240" w:h="15840"/>
          <w:pgMar w:top="810" w:right="1134" w:bottom="1350" w:left="900" w:header="450" w:footer="684" w:gutter="0"/>
          <w:cols w:space="720"/>
          <w:docGrid w:linePitch="360"/>
        </w:sectPr>
      </w:pPr>
    </w:p>
    <w:p w:rsidR="004E2488" w:rsidRDefault="004E2488" w:rsidP="004E2488">
      <w:pPr>
        <w:numPr>
          <w:ilvl w:val="0"/>
          <w:numId w:val="36"/>
        </w:numPr>
        <w:ind w:left="360"/>
        <w:jc w:val="both"/>
        <w:rPr>
          <w:rFonts w:ascii="Calibri" w:hAnsi="Calibri" w:cs="Calibri"/>
          <w:sz w:val="20"/>
          <w:szCs w:val="20"/>
        </w:rPr>
      </w:pPr>
      <w:r w:rsidRPr="00FD7A4B">
        <w:rPr>
          <w:rFonts w:ascii="Calibri" w:hAnsi="Calibri" w:cs="Calibri"/>
          <w:sz w:val="20"/>
          <w:szCs w:val="20"/>
        </w:rPr>
        <w:lastRenderedPageBreak/>
        <w:t>CCNP-BSCI</w:t>
      </w:r>
      <w:r>
        <w:rPr>
          <w:rFonts w:ascii="Calibri" w:hAnsi="Calibri" w:cs="Calibri"/>
          <w:sz w:val="20"/>
          <w:szCs w:val="20"/>
        </w:rPr>
        <w:tab/>
      </w:r>
    </w:p>
    <w:p w:rsidR="004E2488" w:rsidRDefault="004E2488" w:rsidP="004E2488">
      <w:pPr>
        <w:numPr>
          <w:ilvl w:val="0"/>
          <w:numId w:val="36"/>
        </w:numPr>
        <w:ind w:left="360"/>
        <w:jc w:val="both"/>
        <w:rPr>
          <w:rFonts w:ascii="Calibri" w:hAnsi="Calibri" w:cs="Calibri"/>
          <w:sz w:val="20"/>
          <w:szCs w:val="20"/>
        </w:rPr>
      </w:pPr>
      <w:r w:rsidRPr="00FD7A4B">
        <w:rPr>
          <w:rFonts w:ascii="Calibri" w:hAnsi="Calibri" w:cs="Calibri"/>
          <w:sz w:val="20"/>
          <w:szCs w:val="20"/>
        </w:rPr>
        <w:t>ITIL V3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</w:p>
    <w:p w:rsidR="004E2488" w:rsidRPr="00AE1E59" w:rsidRDefault="004E2488" w:rsidP="004E2488">
      <w:pPr>
        <w:numPr>
          <w:ilvl w:val="0"/>
          <w:numId w:val="36"/>
        </w:numPr>
        <w:ind w:left="360"/>
        <w:jc w:val="both"/>
        <w:rPr>
          <w:rFonts w:ascii="Calibri" w:hAnsi="Calibri" w:cs="Calibri"/>
          <w:sz w:val="20"/>
          <w:szCs w:val="20"/>
        </w:rPr>
      </w:pPr>
      <w:r w:rsidRPr="00FD7A4B">
        <w:rPr>
          <w:rFonts w:ascii="Calibri" w:hAnsi="Calibri" w:cs="Calibri"/>
          <w:sz w:val="20"/>
          <w:szCs w:val="20"/>
        </w:rPr>
        <w:lastRenderedPageBreak/>
        <w:t xml:space="preserve">SIXSIGMA </w:t>
      </w:r>
      <w:r w:rsidRPr="00FD7A4B">
        <w:rPr>
          <w:rFonts w:ascii="Calibri" w:hAnsi="Calibri" w:cs="Calibri"/>
          <w:sz w:val="20"/>
          <w:szCs w:val="22"/>
        </w:rPr>
        <w:t>(</w:t>
      </w:r>
      <w:r w:rsidRPr="00FD7A4B">
        <w:rPr>
          <w:rFonts w:ascii="Calibri" w:hAnsi="Calibri" w:cs="Calibri"/>
          <w:color w:val="00B050"/>
          <w:sz w:val="20"/>
          <w:szCs w:val="22"/>
        </w:rPr>
        <w:t>Green</w:t>
      </w:r>
      <w:r>
        <w:rPr>
          <w:rFonts w:ascii="Calibri" w:hAnsi="Calibri" w:cs="Calibri"/>
          <w:color w:val="00B050"/>
          <w:sz w:val="20"/>
          <w:szCs w:val="22"/>
        </w:rPr>
        <w:t xml:space="preserve">belt </w:t>
      </w:r>
      <w:r w:rsidRPr="00FD7A4B">
        <w:rPr>
          <w:rFonts w:ascii="Calibri" w:hAnsi="Calibri" w:cs="Calibri"/>
          <w:color w:val="auto"/>
          <w:sz w:val="20"/>
          <w:szCs w:val="22"/>
        </w:rPr>
        <w:t>certified)</w:t>
      </w:r>
    </w:p>
    <w:p w:rsidR="004E2488" w:rsidRDefault="004E2488" w:rsidP="004E2488">
      <w:pPr>
        <w:numPr>
          <w:ilvl w:val="0"/>
          <w:numId w:val="3"/>
        </w:numPr>
        <w:jc w:val="both"/>
        <w:rPr>
          <w:rFonts w:ascii="Calibri" w:hAnsi="Calibri" w:cs="Calibri"/>
          <w:sz w:val="20"/>
          <w:szCs w:val="22"/>
        </w:rPr>
      </w:pPr>
      <w:r>
        <w:rPr>
          <w:rFonts w:ascii="Calibri" w:hAnsi="Calibri" w:cs="Calibri"/>
          <w:sz w:val="20"/>
          <w:szCs w:val="22"/>
        </w:rPr>
        <w:t>Citrix Xen App 6.5</w:t>
      </w:r>
    </w:p>
    <w:p w:rsidR="004E2488" w:rsidRPr="00462E7B" w:rsidRDefault="004E2488" w:rsidP="004E2488">
      <w:pPr>
        <w:numPr>
          <w:ilvl w:val="0"/>
          <w:numId w:val="3"/>
        </w:numPr>
        <w:jc w:val="both"/>
        <w:rPr>
          <w:rFonts w:ascii="Calibri" w:hAnsi="Calibri" w:cs="Calibri"/>
          <w:sz w:val="20"/>
          <w:szCs w:val="20"/>
        </w:rPr>
        <w:sectPr w:rsidR="004E2488" w:rsidRPr="00462E7B" w:rsidSect="00FD7A4B">
          <w:type w:val="continuous"/>
          <w:pgSz w:w="12240" w:h="15840"/>
          <w:pgMar w:top="810" w:right="1134" w:bottom="1350" w:left="900" w:header="450" w:footer="684" w:gutter="0"/>
          <w:cols w:num="3" w:space="720"/>
          <w:docGrid w:linePitch="360"/>
        </w:sectPr>
      </w:pPr>
      <w:r w:rsidRPr="00462E7B">
        <w:rPr>
          <w:rFonts w:ascii="Calibri" w:hAnsi="Calibri" w:cs="Calibri"/>
          <w:sz w:val="20"/>
          <w:szCs w:val="22"/>
        </w:rPr>
        <w:lastRenderedPageBreak/>
        <w:t>Citrix XenDesktop 5.6</w:t>
      </w:r>
    </w:p>
    <w:p w:rsidR="004E2488" w:rsidRDefault="004E2488" w:rsidP="00D340E0">
      <w:pPr>
        <w:ind w:left="360"/>
        <w:jc w:val="both"/>
        <w:rPr>
          <w:rFonts w:ascii="Calibri" w:hAnsi="Calibri" w:cs="Calibri"/>
          <w:b/>
          <w:u w:val="single"/>
        </w:rPr>
      </w:pPr>
    </w:p>
    <w:p w:rsidR="00D340E0" w:rsidRPr="00506406" w:rsidRDefault="00D340E0" w:rsidP="00D340E0">
      <w:pPr>
        <w:ind w:left="360"/>
        <w:jc w:val="both"/>
        <w:rPr>
          <w:rFonts w:ascii="Calibri" w:hAnsi="Calibri" w:cs="Calibri"/>
          <w:b/>
          <w:u w:val="single"/>
        </w:rPr>
      </w:pPr>
      <w:r w:rsidRPr="00506406">
        <w:rPr>
          <w:rFonts w:ascii="Calibri" w:hAnsi="Calibri" w:cs="Calibri"/>
          <w:b/>
          <w:u w:val="single"/>
        </w:rPr>
        <w:t>TRAININGS ATTENDED</w:t>
      </w:r>
    </w:p>
    <w:p w:rsidR="00D340E0" w:rsidRPr="00506406" w:rsidRDefault="00D340E0" w:rsidP="00D340E0">
      <w:pPr>
        <w:jc w:val="both"/>
        <w:rPr>
          <w:rFonts w:ascii="Calibri" w:hAnsi="Calibri" w:cs="Calibri"/>
          <w:b/>
          <w:sz w:val="20"/>
          <w:szCs w:val="22"/>
        </w:rPr>
        <w:sectPr w:rsidR="00D340E0" w:rsidRPr="00506406" w:rsidSect="00321B96">
          <w:footerReference w:type="default" r:id="rId10"/>
          <w:type w:val="continuous"/>
          <w:pgSz w:w="12240" w:h="15840"/>
          <w:pgMar w:top="540" w:right="1134" w:bottom="810" w:left="900" w:header="450" w:footer="324" w:gutter="0"/>
          <w:cols w:space="720"/>
          <w:docGrid w:linePitch="360"/>
        </w:sectPr>
      </w:pPr>
    </w:p>
    <w:p w:rsidR="00D340E0" w:rsidRPr="005E4C15" w:rsidRDefault="00D340E0" w:rsidP="00D340E0">
      <w:pPr>
        <w:numPr>
          <w:ilvl w:val="0"/>
          <w:numId w:val="3"/>
        </w:numPr>
        <w:rPr>
          <w:rFonts w:ascii="Calibri" w:hAnsi="Calibri" w:cs="Calibri"/>
          <w:sz w:val="20"/>
          <w:szCs w:val="22"/>
        </w:rPr>
      </w:pPr>
      <w:r w:rsidRPr="005E4C15">
        <w:rPr>
          <w:rFonts w:ascii="Calibri" w:hAnsi="Calibri" w:cs="Calibri"/>
          <w:sz w:val="20"/>
          <w:szCs w:val="22"/>
        </w:rPr>
        <w:lastRenderedPageBreak/>
        <w:t>IPv6</w:t>
      </w:r>
    </w:p>
    <w:p w:rsidR="00D340E0" w:rsidRPr="005E4C15" w:rsidRDefault="00D340E0" w:rsidP="00D340E0">
      <w:pPr>
        <w:numPr>
          <w:ilvl w:val="0"/>
          <w:numId w:val="3"/>
        </w:numPr>
        <w:jc w:val="both"/>
        <w:rPr>
          <w:rFonts w:ascii="Calibri" w:hAnsi="Calibri" w:cs="Calibri"/>
          <w:sz w:val="20"/>
          <w:szCs w:val="22"/>
        </w:rPr>
      </w:pPr>
      <w:r w:rsidRPr="005E4C15">
        <w:rPr>
          <w:rFonts w:ascii="Calibri" w:hAnsi="Calibri" w:cs="Calibri"/>
          <w:sz w:val="20"/>
          <w:szCs w:val="22"/>
        </w:rPr>
        <w:t>ITSM trainings – Incident, Problem, Change Manger</w:t>
      </w:r>
    </w:p>
    <w:p w:rsidR="00D340E0" w:rsidRPr="005E4C15" w:rsidRDefault="00D340E0" w:rsidP="00D340E0">
      <w:pPr>
        <w:numPr>
          <w:ilvl w:val="0"/>
          <w:numId w:val="3"/>
        </w:numPr>
        <w:jc w:val="both"/>
        <w:rPr>
          <w:rFonts w:ascii="Calibri" w:hAnsi="Calibri" w:cs="Calibri"/>
          <w:sz w:val="20"/>
          <w:szCs w:val="22"/>
        </w:rPr>
      </w:pPr>
      <w:r w:rsidRPr="005E4C15">
        <w:rPr>
          <w:rFonts w:ascii="Calibri" w:hAnsi="Calibri" w:cs="Calibri"/>
          <w:sz w:val="20"/>
          <w:szCs w:val="22"/>
        </w:rPr>
        <w:t>Module Leadership &amp; Management skills</w:t>
      </w:r>
    </w:p>
    <w:p w:rsidR="00D340E0" w:rsidRPr="005E4C15" w:rsidRDefault="00D340E0" w:rsidP="00D340E0">
      <w:pPr>
        <w:numPr>
          <w:ilvl w:val="0"/>
          <w:numId w:val="3"/>
        </w:numPr>
        <w:jc w:val="both"/>
        <w:rPr>
          <w:rFonts w:ascii="Calibri" w:hAnsi="Calibri" w:cs="Calibri"/>
          <w:sz w:val="20"/>
          <w:szCs w:val="22"/>
        </w:rPr>
      </w:pPr>
      <w:r w:rsidRPr="005E4C15">
        <w:rPr>
          <w:rFonts w:ascii="Calibri" w:hAnsi="Calibri" w:cs="Calibri"/>
          <w:sz w:val="20"/>
          <w:szCs w:val="22"/>
        </w:rPr>
        <w:lastRenderedPageBreak/>
        <w:t>Project Management &amp; Cli</w:t>
      </w:r>
      <w:r w:rsidR="00FD7A4B">
        <w:rPr>
          <w:rFonts w:ascii="Calibri" w:hAnsi="Calibri" w:cs="Calibri"/>
          <w:sz w:val="20"/>
          <w:szCs w:val="22"/>
        </w:rPr>
        <w:t>ent Communication skills</w:t>
      </w:r>
    </w:p>
    <w:p w:rsidR="00D340E0" w:rsidRPr="005E4C15" w:rsidRDefault="00D340E0" w:rsidP="00D340E0">
      <w:pPr>
        <w:numPr>
          <w:ilvl w:val="0"/>
          <w:numId w:val="3"/>
        </w:numPr>
        <w:jc w:val="both"/>
        <w:rPr>
          <w:rFonts w:ascii="Calibri" w:hAnsi="Calibri" w:cs="Calibri"/>
          <w:sz w:val="20"/>
          <w:szCs w:val="22"/>
        </w:rPr>
      </w:pPr>
      <w:r w:rsidRPr="005E4C15">
        <w:rPr>
          <w:rFonts w:ascii="Calibri" w:hAnsi="Calibri" w:cs="Calibri"/>
          <w:sz w:val="20"/>
          <w:szCs w:val="22"/>
        </w:rPr>
        <w:t xml:space="preserve">PMP </w:t>
      </w:r>
    </w:p>
    <w:p w:rsidR="00D340E0" w:rsidRPr="005E4C15" w:rsidRDefault="00D340E0" w:rsidP="00D340E0">
      <w:pPr>
        <w:numPr>
          <w:ilvl w:val="0"/>
          <w:numId w:val="3"/>
        </w:numPr>
        <w:jc w:val="both"/>
        <w:rPr>
          <w:rFonts w:ascii="Calibri" w:hAnsi="Calibri" w:cs="Calibri"/>
          <w:sz w:val="20"/>
          <w:szCs w:val="22"/>
        </w:rPr>
        <w:sectPr w:rsidR="00D340E0" w:rsidRPr="005E4C15" w:rsidSect="00B9619C">
          <w:type w:val="continuous"/>
          <w:pgSz w:w="12240" w:h="15840"/>
          <w:pgMar w:top="810" w:right="1134" w:bottom="1350" w:left="900" w:header="450" w:footer="684" w:gutter="0"/>
          <w:cols w:num="2" w:space="54"/>
          <w:docGrid w:linePitch="360"/>
        </w:sectPr>
      </w:pPr>
      <w:r w:rsidRPr="005E4C15">
        <w:rPr>
          <w:rFonts w:ascii="Calibri" w:hAnsi="Calibri" w:cs="Calibri"/>
          <w:sz w:val="20"/>
          <w:szCs w:val="22"/>
        </w:rPr>
        <w:t xml:space="preserve">Citrix Xen App 6.5 / </w:t>
      </w:r>
      <w:r w:rsidR="00AD2D7C" w:rsidRPr="005E4C15">
        <w:rPr>
          <w:rFonts w:ascii="Calibri" w:hAnsi="Calibri" w:cs="Calibri"/>
          <w:sz w:val="20"/>
          <w:szCs w:val="22"/>
        </w:rPr>
        <w:t xml:space="preserve">XenDesktop </w:t>
      </w:r>
      <w:r w:rsidRPr="005E4C15">
        <w:rPr>
          <w:rFonts w:ascii="Calibri" w:hAnsi="Calibri" w:cs="Calibri"/>
          <w:sz w:val="20"/>
          <w:szCs w:val="22"/>
        </w:rPr>
        <w:t>7.6</w:t>
      </w:r>
    </w:p>
    <w:p w:rsidR="00462E7B" w:rsidRDefault="00462E7B" w:rsidP="00D340E0">
      <w:pPr>
        <w:ind w:firstLine="360"/>
        <w:jc w:val="both"/>
        <w:rPr>
          <w:rFonts w:ascii="Calibri" w:hAnsi="Calibri" w:cs="Calibri"/>
          <w:b/>
          <w:u w:val="single"/>
        </w:rPr>
      </w:pPr>
    </w:p>
    <w:p w:rsidR="00D340E0" w:rsidRPr="00506406" w:rsidRDefault="00AE1E59" w:rsidP="00D340E0">
      <w:pPr>
        <w:ind w:firstLine="360"/>
        <w:jc w:val="both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A</w:t>
      </w:r>
      <w:r w:rsidR="00D340E0" w:rsidRPr="00506406">
        <w:rPr>
          <w:rFonts w:ascii="Calibri" w:hAnsi="Calibri" w:cs="Calibri"/>
          <w:b/>
          <w:u w:val="single"/>
        </w:rPr>
        <w:t>CADEMIA</w:t>
      </w:r>
    </w:p>
    <w:p w:rsidR="00D340E0" w:rsidRPr="00E66B1C" w:rsidRDefault="00D340E0" w:rsidP="00E66B1C">
      <w:pPr>
        <w:numPr>
          <w:ilvl w:val="0"/>
          <w:numId w:val="33"/>
        </w:numPr>
        <w:ind w:left="360"/>
        <w:jc w:val="both"/>
        <w:rPr>
          <w:rFonts w:ascii="Calibri" w:eastAsia="Arial" w:hAnsi="Calibri" w:cs="Calibri"/>
          <w:bCs/>
          <w:color w:val="auto"/>
          <w:sz w:val="20"/>
          <w:szCs w:val="22"/>
        </w:rPr>
      </w:pPr>
      <w:r w:rsidRPr="00E66B1C">
        <w:rPr>
          <w:rFonts w:ascii="Calibri" w:eastAsia="Arial" w:hAnsi="Calibri" w:cs="Calibri"/>
          <w:bCs/>
          <w:color w:val="auto"/>
          <w:sz w:val="20"/>
          <w:szCs w:val="22"/>
        </w:rPr>
        <w:t>B.E.</w:t>
      </w:r>
      <w:r w:rsidRPr="00E66B1C">
        <w:rPr>
          <w:rFonts w:ascii="Calibri" w:eastAsia="Arial" w:hAnsi="Calibri" w:cs="Calibri"/>
          <w:color w:val="auto"/>
          <w:sz w:val="20"/>
          <w:szCs w:val="22"/>
        </w:rPr>
        <w:t xml:space="preserve"> (</w:t>
      </w:r>
      <w:r w:rsidRPr="00E66B1C">
        <w:rPr>
          <w:rFonts w:ascii="Calibri" w:eastAsia="Arial" w:hAnsi="Calibri" w:cs="Calibri"/>
          <w:bCs/>
          <w:color w:val="auto"/>
          <w:sz w:val="20"/>
          <w:szCs w:val="22"/>
        </w:rPr>
        <w:t>Electronics and Instrumentation Engineering)</w:t>
      </w:r>
      <w:r w:rsidR="00767F16">
        <w:rPr>
          <w:rFonts w:ascii="Calibri" w:eastAsia="Arial" w:hAnsi="Calibri" w:cs="Calibri"/>
          <w:bCs/>
          <w:color w:val="auto"/>
          <w:sz w:val="20"/>
          <w:szCs w:val="22"/>
        </w:rPr>
        <w:t xml:space="preserve"> | 2006 | Anna University</w:t>
      </w:r>
    </w:p>
    <w:p w:rsidR="00D340E0" w:rsidRDefault="00D340E0" w:rsidP="0074022C">
      <w:pPr>
        <w:ind w:firstLine="360"/>
        <w:jc w:val="both"/>
        <w:rPr>
          <w:rFonts w:ascii="Calibri" w:hAnsi="Calibri" w:cs="Calibri"/>
          <w:b/>
          <w:u w:val="single"/>
        </w:rPr>
      </w:pPr>
    </w:p>
    <w:p w:rsidR="0074022C" w:rsidRPr="00506406" w:rsidRDefault="0074022C" w:rsidP="0074022C">
      <w:pPr>
        <w:ind w:firstLine="360"/>
        <w:jc w:val="both"/>
        <w:rPr>
          <w:rFonts w:ascii="Calibri" w:hAnsi="Calibri" w:cs="Calibri"/>
          <w:b/>
          <w:u w:val="single"/>
        </w:rPr>
      </w:pPr>
      <w:r w:rsidRPr="00506406">
        <w:rPr>
          <w:rFonts w:ascii="Calibri" w:hAnsi="Calibri" w:cs="Calibri"/>
          <w:b/>
          <w:u w:val="single"/>
        </w:rPr>
        <w:t>PROJECT ACCOUNT LEVEL ACTIVITIES</w:t>
      </w:r>
    </w:p>
    <w:p w:rsidR="008E14F8" w:rsidRDefault="008E14F8" w:rsidP="0074022C">
      <w:pPr>
        <w:numPr>
          <w:ilvl w:val="0"/>
          <w:numId w:val="3"/>
        </w:numPr>
        <w:jc w:val="both"/>
        <w:rPr>
          <w:rFonts w:ascii="Calibri" w:hAnsi="Calibri" w:cs="Calibri"/>
          <w:color w:val="auto"/>
          <w:sz w:val="20"/>
          <w:szCs w:val="22"/>
        </w:rPr>
        <w:sectPr w:rsidR="008E14F8" w:rsidSect="009558AD">
          <w:footerReference w:type="default" r:id="rId11"/>
          <w:type w:val="continuous"/>
          <w:pgSz w:w="12240" w:h="15840"/>
          <w:pgMar w:top="810" w:right="1134" w:bottom="1350" w:left="900" w:header="450" w:footer="684" w:gutter="0"/>
          <w:cols w:space="720"/>
          <w:docGrid w:linePitch="360"/>
        </w:sectPr>
      </w:pPr>
    </w:p>
    <w:p w:rsidR="008E14F8" w:rsidRDefault="0074022C" w:rsidP="00C165AF">
      <w:pPr>
        <w:numPr>
          <w:ilvl w:val="0"/>
          <w:numId w:val="3"/>
        </w:numPr>
        <w:jc w:val="both"/>
        <w:rPr>
          <w:rFonts w:ascii="Calibri" w:hAnsi="Calibri" w:cs="Calibri"/>
          <w:color w:val="auto"/>
          <w:sz w:val="20"/>
          <w:szCs w:val="22"/>
        </w:rPr>
      </w:pPr>
      <w:r w:rsidRPr="008E14F8">
        <w:rPr>
          <w:rFonts w:ascii="Calibri" w:hAnsi="Calibri" w:cs="Calibri"/>
          <w:color w:val="auto"/>
          <w:sz w:val="20"/>
          <w:szCs w:val="22"/>
        </w:rPr>
        <w:lastRenderedPageBreak/>
        <w:t xml:space="preserve">Back up CML for site </w:t>
      </w:r>
      <w:r w:rsidRPr="008E14F8">
        <w:rPr>
          <w:rFonts w:ascii="Calibri" w:hAnsi="Calibri" w:cs="Calibri"/>
          <w:b/>
          <w:color w:val="auto"/>
          <w:sz w:val="20"/>
          <w:szCs w:val="22"/>
        </w:rPr>
        <w:t>BCP activity</w:t>
      </w:r>
      <w:r w:rsidRPr="008E14F8">
        <w:rPr>
          <w:rFonts w:ascii="Calibri" w:hAnsi="Calibri" w:cs="Calibri"/>
          <w:color w:val="auto"/>
          <w:sz w:val="20"/>
          <w:szCs w:val="22"/>
        </w:rPr>
        <w:t xml:space="preserve"> in </w:t>
      </w:r>
      <w:r w:rsidR="00C165AF" w:rsidRPr="008E14F8">
        <w:rPr>
          <w:rFonts w:ascii="Calibri" w:hAnsi="Calibri" w:cs="Calibri"/>
          <w:color w:val="auto"/>
          <w:sz w:val="20"/>
          <w:szCs w:val="22"/>
        </w:rPr>
        <w:t>Flagstar Bank</w:t>
      </w:r>
      <w:r w:rsidRPr="008E14F8">
        <w:rPr>
          <w:rFonts w:ascii="Calibri" w:hAnsi="Calibri" w:cs="Calibri"/>
          <w:color w:val="auto"/>
          <w:sz w:val="20"/>
          <w:szCs w:val="22"/>
        </w:rPr>
        <w:t>.</w:t>
      </w:r>
    </w:p>
    <w:p w:rsidR="00C165AF" w:rsidRPr="008E14F8" w:rsidRDefault="00C165AF" w:rsidP="00C165AF">
      <w:pPr>
        <w:numPr>
          <w:ilvl w:val="0"/>
          <w:numId w:val="3"/>
        </w:numPr>
        <w:jc w:val="both"/>
        <w:rPr>
          <w:rFonts w:ascii="Calibri" w:hAnsi="Calibri" w:cs="Calibri"/>
          <w:color w:val="auto"/>
          <w:sz w:val="20"/>
          <w:szCs w:val="22"/>
        </w:rPr>
      </w:pPr>
      <w:r w:rsidRPr="008E14F8">
        <w:rPr>
          <w:rFonts w:ascii="Calibri" w:hAnsi="Calibri" w:cs="Calibri"/>
          <w:color w:val="auto"/>
          <w:sz w:val="20"/>
          <w:szCs w:val="22"/>
        </w:rPr>
        <w:t xml:space="preserve">Have been a part of </w:t>
      </w:r>
      <w:r w:rsidRPr="008E14F8">
        <w:rPr>
          <w:rFonts w:ascii="Calibri" w:hAnsi="Calibri" w:cs="Calibri"/>
          <w:b/>
          <w:color w:val="auto"/>
          <w:sz w:val="20"/>
          <w:szCs w:val="22"/>
        </w:rPr>
        <w:t>the MPLS migration activity</w:t>
      </w:r>
      <w:r w:rsidR="00042039" w:rsidRPr="008E14F8">
        <w:rPr>
          <w:rFonts w:ascii="Calibri" w:hAnsi="Calibri" w:cs="Calibri"/>
          <w:color w:val="auto"/>
          <w:sz w:val="20"/>
          <w:szCs w:val="22"/>
        </w:rPr>
        <w:t xml:space="preserve"> in Northern Trust</w:t>
      </w:r>
      <w:r w:rsidRPr="008E14F8">
        <w:rPr>
          <w:rFonts w:ascii="Calibri" w:hAnsi="Calibri" w:cs="Calibri"/>
          <w:color w:val="auto"/>
          <w:sz w:val="20"/>
          <w:szCs w:val="22"/>
        </w:rPr>
        <w:t>.</w:t>
      </w:r>
    </w:p>
    <w:p w:rsidR="008E14F8" w:rsidRDefault="008E14F8" w:rsidP="003E5CCE">
      <w:pPr>
        <w:ind w:firstLine="360"/>
        <w:rPr>
          <w:rFonts w:ascii="Calibri" w:hAnsi="Calibri" w:cs="Calibri"/>
          <w:b/>
          <w:u w:val="single"/>
        </w:rPr>
        <w:sectPr w:rsidR="008E14F8" w:rsidSect="008E14F8">
          <w:type w:val="continuous"/>
          <w:pgSz w:w="12240" w:h="15840"/>
          <w:pgMar w:top="810" w:right="1134" w:bottom="1350" w:left="900" w:header="450" w:footer="684" w:gutter="0"/>
          <w:cols w:space="720"/>
          <w:docGrid w:linePitch="360"/>
        </w:sectPr>
      </w:pPr>
    </w:p>
    <w:p w:rsidR="00291F11" w:rsidRPr="00506406" w:rsidRDefault="00291F11" w:rsidP="003E5CCE">
      <w:pPr>
        <w:ind w:firstLine="360"/>
        <w:rPr>
          <w:rFonts w:ascii="Calibri" w:hAnsi="Calibri" w:cs="Calibri"/>
          <w:b/>
          <w:u w:val="single"/>
        </w:rPr>
      </w:pPr>
    </w:p>
    <w:p w:rsidR="003E5CCE" w:rsidRPr="00506406" w:rsidRDefault="00A91D46" w:rsidP="003E5CCE">
      <w:pPr>
        <w:ind w:firstLine="360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PROJECT</w:t>
      </w:r>
      <w:r w:rsidR="0066213F" w:rsidRPr="00506406">
        <w:rPr>
          <w:rFonts w:ascii="Calibri" w:hAnsi="Calibri" w:cs="Calibri"/>
          <w:b/>
          <w:u w:val="single"/>
        </w:rPr>
        <w:t>SUMMARY</w:t>
      </w:r>
    </w:p>
    <w:p w:rsidR="009E573F" w:rsidRDefault="009E573F" w:rsidP="004B65FC">
      <w:pPr>
        <w:numPr>
          <w:ilvl w:val="0"/>
          <w:numId w:val="3"/>
        </w:numPr>
        <w:jc w:val="both"/>
        <w:rPr>
          <w:rFonts w:ascii="Calibri" w:hAnsi="Calibri" w:cs="Calibri"/>
          <w:b/>
          <w:sz w:val="20"/>
          <w:szCs w:val="22"/>
        </w:rPr>
      </w:pPr>
      <w:r>
        <w:rPr>
          <w:rFonts w:ascii="Calibri" w:hAnsi="Calibri" w:cs="Calibri"/>
          <w:b/>
          <w:sz w:val="20"/>
          <w:szCs w:val="22"/>
        </w:rPr>
        <w:t>PepsiCo</w:t>
      </w:r>
      <w:r>
        <w:rPr>
          <w:rFonts w:ascii="Calibri" w:hAnsi="Calibri" w:cs="Calibri"/>
          <w:b/>
          <w:sz w:val="20"/>
          <w:szCs w:val="22"/>
        </w:rPr>
        <w:tab/>
      </w:r>
      <w:r>
        <w:rPr>
          <w:rFonts w:ascii="Calibri" w:hAnsi="Calibri" w:cs="Calibri"/>
          <w:b/>
          <w:sz w:val="20"/>
          <w:szCs w:val="22"/>
        </w:rPr>
        <w:tab/>
      </w:r>
      <w:r>
        <w:rPr>
          <w:rFonts w:ascii="Calibri" w:hAnsi="Calibri" w:cs="Calibri"/>
          <w:b/>
          <w:sz w:val="20"/>
          <w:szCs w:val="22"/>
        </w:rPr>
        <w:tab/>
        <w:t>Nov 2015 – Till Date</w:t>
      </w:r>
      <w:r>
        <w:rPr>
          <w:rFonts w:ascii="Calibri" w:hAnsi="Calibri" w:cs="Calibri"/>
          <w:b/>
          <w:sz w:val="20"/>
          <w:szCs w:val="22"/>
        </w:rPr>
        <w:tab/>
        <w:t>Citrix Engineer</w:t>
      </w:r>
    </w:p>
    <w:p w:rsidR="00446D7F" w:rsidRPr="009E573F" w:rsidRDefault="00446D7F" w:rsidP="004B65FC">
      <w:pPr>
        <w:numPr>
          <w:ilvl w:val="0"/>
          <w:numId w:val="3"/>
        </w:numPr>
        <w:jc w:val="both"/>
        <w:rPr>
          <w:rFonts w:ascii="Calibri" w:hAnsi="Calibri" w:cs="Calibri"/>
          <w:sz w:val="20"/>
          <w:szCs w:val="22"/>
        </w:rPr>
      </w:pPr>
      <w:r w:rsidRPr="009E573F">
        <w:rPr>
          <w:rFonts w:ascii="Calibri" w:hAnsi="Calibri" w:cs="Calibri"/>
          <w:sz w:val="20"/>
          <w:szCs w:val="22"/>
        </w:rPr>
        <w:t>LPL Financial</w:t>
      </w:r>
      <w:r w:rsidRPr="009E573F">
        <w:rPr>
          <w:rFonts w:ascii="Calibri" w:hAnsi="Calibri" w:cs="Calibri"/>
          <w:sz w:val="20"/>
          <w:szCs w:val="22"/>
        </w:rPr>
        <w:tab/>
      </w:r>
      <w:r w:rsidRPr="009E573F">
        <w:rPr>
          <w:rFonts w:ascii="Calibri" w:hAnsi="Calibri" w:cs="Calibri"/>
          <w:sz w:val="20"/>
          <w:szCs w:val="22"/>
        </w:rPr>
        <w:tab/>
        <w:t xml:space="preserve">Jun 2015 – </w:t>
      </w:r>
      <w:r w:rsidR="009E573F" w:rsidRPr="009E573F">
        <w:rPr>
          <w:rFonts w:ascii="Calibri" w:hAnsi="Calibri" w:cs="Calibri"/>
          <w:sz w:val="20"/>
          <w:szCs w:val="22"/>
        </w:rPr>
        <w:t>Sep</w:t>
      </w:r>
      <w:r w:rsidR="00636185" w:rsidRPr="009E573F">
        <w:rPr>
          <w:rFonts w:ascii="Calibri" w:hAnsi="Calibri" w:cs="Calibri"/>
          <w:sz w:val="20"/>
          <w:szCs w:val="22"/>
        </w:rPr>
        <w:t xml:space="preserve"> 2015</w:t>
      </w:r>
      <w:r w:rsidRPr="009E573F">
        <w:rPr>
          <w:rFonts w:ascii="Calibri" w:hAnsi="Calibri" w:cs="Calibri"/>
          <w:sz w:val="20"/>
          <w:szCs w:val="22"/>
        </w:rPr>
        <w:tab/>
        <w:t xml:space="preserve">Citrix </w:t>
      </w:r>
      <w:r w:rsidR="004B65FC" w:rsidRPr="009E573F">
        <w:rPr>
          <w:rFonts w:ascii="Calibri" w:hAnsi="Calibri" w:cs="Calibri"/>
          <w:sz w:val="20"/>
          <w:szCs w:val="22"/>
        </w:rPr>
        <w:t>Engineer</w:t>
      </w:r>
    </w:p>
    <w:p w:rsidR="00277876" w:rsidRDefault="00277876" w:rsidP="00295BCD">
      <w:pPr>
        <w:numPr>
          <w:ilvl w:val="0"/>
          <w:numId w:val="3"/>
        </w:numPr>
        <w:jc w:val="both"/>
        <w:rPr>
          <w:rFonts w:ascii="Calibri" w:hAnsi="Calibri" w:cs="Calibri"/>
          <w:sz w:val="20"/>
          <w:szCs w:val="22"/>
        </w:rPr>
      </w:pPr>
      <w:r>
        <w:rPr>
          <w:rFonts w:ascii="Calibri" w:hAnsi="Calibri" w:cs="Calibri"/>
          <w:sz w:val="20"/>
          <w:szCs w:val="22"/>
        </w:rPr>
        <w:t>MyProTrade</w:t>
      </w:r>
      <w:r>
        <w:rPr>
          <w:rFonts w:ascii="Calibri" w:hAnsi="Calibri" w:cs="Calibri"/>
          <w:sz w:val="20"/>
          <w:szCs w:val="22"/>
        </w:rPr>
        <w:tab/>
      </w:r>
      <w:r>
        <w:rPr>
          <w:rFonts w:ascii="Calibri" w:hAnsi="Calibri" w:cs="Calibri"/>
          <w:sz w:val="20"/>
          <w:szCs w:val="22"/>
        </w:rPr>
        <w:tab/>
        <w:t xml:space="preserve">Mar 2015 – </w:t>
      </w:r>
      <w:r w:rsidR="00B00A79">
        <w:rPr>
          <w:rFonts w:ascii="Calibri" w:hAnsi="Calibri" w:cs="Calibri"/>
          <w:sz w:val="20"/>
          <w:szCs w:val="22"/>
        </w:rPr>
        <w:t>May 2015</w:t>
      </w:r>
      <w:r>
        <w:rPr>
          <w:rFonts w:ascii="Calibri" w:hAnsi="Calibri" w:cs="Calibri"/>
          <w:sz w:val="20"/>
          <w:szCs w:val="22"/>
        </w:rPr>
        <w:tab/>
      </w:r>
      <w:r w:rsidR="000D59E9">
        <w:rPr>
          <w:rFonts w:ascii="Calibri" w:hAnsi="Calibri" w:cs="Calibri"/>
          <w:sz w:val="20"/>
          <w:szCs w:val="22"/>
        </w:rPr>
        <w:t>Citrix System Administrator</w:t>
      </w:r>
    </w:p>
    <w:p w:rsidR="0066213F" w:rsidRPr="00506406" w:rsidRDefault="00295BCD" w:rsidP="00295BCD">
      <w:pPr>
        <w:numPr>
          <w:ilvl w:val="0"/>
          <w:numId w:val="3"/>
        </w:numPr>
        <w:jc w:val="both"/>
        <w:rPr>
          <w:rFonts w:ascii="Calibri" w:hAnsi="Calibri" w:cs="Calibri"/>
          <w:sz w:val="20"/>
          <w:szCs w:val="22"/>
        </w:rPr>
      </w:pPr>
      <w:r w:rsidRPr="00506406">
        <w:rPr>
          <w:rFonts w:ascii="Calibri" w:hAnsi="Calibri" w:cs="Calibri"/>
          <w:sz w:val="20"/>
          <w:szCs w:val="22"/>
        </w:rPr>
        <w:t>Flagstar Bank</w:t>
      </w:r>
      <w:r w:rsidR="005E3419">
        <w:rPr>
          <w:rFonts w:ascii="Calibri" w:hAnsi="Calibri" w:cs="Calibri"/>
          <w:sz w:val="20"/>
          <w:szCs w:val="22"/>
        </w:rPr>
        <w:t>, MI</w:t>
      </w:r>
      <w:r w:rsidR="0066213F" w:rsidRPr="00506406">
        <w:rPr>
          <w:rFonts w:ascii="Calibri" w:hAnsi="Calibri" w:cs="Calibri"/>
          <w:sz w:val="20"/>
          <w:szCs w:val="22"/>
        </w:rPr>
        <w:tab/>
      </w:r>
      <w:r w:rsidRPr="00506406">
        <w:rPr>
          <w:rFonts w:ascii="Calibri" w:hAnsi="Calibri" w:cs="Calibri"/>
          <w:sz w:val="20"/>
          <w:szCs w:val="22"/>
        </w:rPr>
        <w:tab/>
        <w:t>Jul 2013</w:t>
      </w:r>
      <w:r w:rsidR="0066213F" w:rsidRPr="00506406">
        <w:rPr>
          <w:rFonts w:ascii="Calibri" w:hAnsi="Calibri" w:cs="Calibri"/>
          <w:sz w:val="20"/>
          <w:szCs w:val="22"/>
        </w:rPr>
        <w:t xml:space="preserve"> – </w:t>
      </w:r>
      <w:r w:rsidR="00223421">
        <w:rPr>
          <w:rFonts w:ascii="Calibri" w:hAnsi="Calibri" w:cs="Calibri"/>
          <w:sz w:val="20"/>
          <w:szCs w:val="22"/>
        </w:rPr>
        <w:t>Jan</w:t>
      </w:r>
      <w:r w:rsidR="00F54B37" w:rsidRPr="00506406">
        <w:rPr>
          <w:rFonts w:ascii="Calibri" w:hAnsi="Calibri" w:cs="Calibri"/>
          <w:sz w:val="20"/>
          <w:szCs w:val="22"/>
        </w:rPr>
        <w:t xml:space="preserve"> 2015</w:t>
      </w:r>
      <w:r w:rsidR="00501B63">
        <w:rPr>
          <w:rFonts w:ascii="Calibri" w:hAnsi="Calibri" w:cs="Calibri"/>
          <w:sz w:val="20"/>
          <w:szCs w:val="22"/>
        </w:rPr>
        <w:tab/>
      </w:r>
      <w:r w:rsidR="00CE4F33">
        <w:rPr>
          <w:rFonts w:ascii="Calibri" w:hAnsi="Calibri" w:cs="Calibri"/>
          <w:sz w:val="20"/>
          <w:szCs w:val="22"/>
        </w:rPr>
        <w:t>Citrix Administrator</w:t>
      </w:r>
    </w:p>
    <w:p w:rsidR="00295BCD" w:rsidRPr="00506406" w:rsidRDefault="00295BCD" w:rsidP="00295BCD">
      <w:pPr>
        <w:numPr>
          <w:ilvl w:val="0"/>
          <w:numId w:val="3"/>
        </w:numPr>
        <w:jc w:val="both"/>
        <w:rPr>
          <w:rFonts w:ascii="Calibri" w:hAnsi="Calibri" w:cs="Calibri"/>
          <w:sz w:val="20"/>
          <w:szCs w:val="22"/>
        </w:rPr>
      </w:pPr>
      <w:r w:rsidRPr="00506406">
        <w:rPr>
          <w:rFonts w:ascii="Calibri" w:hAnsi="Calibri" w:cs="Calibri"/>
          <w:sz w:val="20"/>
          <w:szCs w:val="22"/>
        </w:rPr>
        <w:t>The Norther</w:t>
      </w:r>
      <w:r w:rsidR="0062258B" w:rsidRPr="00506406">
        <w:rPr>
          <w:rFonts w:ascii="Calibri" w:hAnsi="Calibri" w:cs="Calibri"/>
          <w:sz w:val="20"/>
          <w:szCs w:val="22"/>
        </w:rPr>
        <w:t>n</w:t>
      </w:r>
      <w:r w:rsidRPr="00506406">
        <w:rPr>
          <w:rFonts w:ascii="Calibri" w:hAnsi="Calibri" w:cs="Calibri"/>
          <w:sz w:val="20"/>
          <w:szCs w:val="22"/>
        </w:rPr>
        <w:t xml:space="preserve"> Trust Bank</w:t>
      </w:r>
      <w:r w:rsidR="005E3419">
        <w:rPr>
          <w:rFonts w:ascii="Calibri" w:hAnsi="Calibri" w:cs="Calibri"/>
          <w:sz w:val="20"/>
          <w:szCs w:val="22"/>
        </w:rPr>
        <w:t>, IL</w:t>
      </w:r>
      <w:r w:rsidR="00501B63">
        <w:rPr>
          <w:rFonts w:ascii="Calibri" w:hAnsi="Calibri" w:cs="Calibri"/>
          <w:sz w:val="20"/>
          <w:szCs w:val="22"/>
        </w:rPr>
        <w:tab/>
        <w:t>Jun 2008 – May 2013</w:t>
      </w:r>
      <w:r w:rsidR="00501B63">
        <w:rPr>
          <w:rFonts w:ascii="Calibri" w:hAnsi="Calibri" w:cs="Calibri"/>
          <w:sz w:val="20"/>
          <w:szCs w:val="22"/>
        </w:rPr>
        <w:tab/>
      </w:r>
      <w:r w:rsidR="00CE4F33">
        <w:rPr>
          <w:rFonts w:ascii="Calibri" w:hAnsi="Calibri" w:cs="Calibri"/>
          <w:sz w:val="20"/>
          <w:szCs w:val="22"/>
        </w:rPr>
        <w:t>Citrix Engineer</w:t>
      </w:r>
    </w:p>
    <w:p w:rsidR="0066213F" w:rsidRPr="00506406" w:rsidRDefault="00295BCD" w:rsidP="00ED3B84">
      <w:pPr>
        <w:numPr>
          <w:ilvl w:val="0"/>
          <w:numId w:val="3"/>
        </w:numPr>
        <w:jc w:val="both"/>
        <w:rPr>
          <w:rFonts w:ascii="Calibri" w:hAnsi="Calibri" w:cs="Calibri"/>
          <w:sz w:val="20"/>
          <w:szCs w:val="22"/>
        </w:rPr>
      </w:pPr>
      <w:r w:rsidRPr="00506406">
        <w:rPr>
          <w:rFonts w:ascii="Calibri" w:hAnsi="Calibri" w:cs="Calibri"/>
          <w:sz w:val="20"/>
          <w:szCs w:val="22"/>
        </w:rPr>
        <w:t>Dell</w:t>
      </w:r>
      <w:r w:rsidRPr="00506406">
        <w:rPr>
          <w:rFonts w:ascii="Calibri" w:hAnsi="Calibri" w:cs="Calibri"/>
          <w:sz w:val="20"/>
          <w:szCs w:val="22"/>
        </w:rPr>
        <w:tab/>
      </w:r>
      <w:r w:rsidRPr="00506406">
        <w:rPr>
          <w:rFonts w:ascii="Calibri" w:hAnsi="Calibri" w:cs="Calibri"/>
          <w:sz w:val="20"/>
          <w:szCs w:val="22"/>
        </w:rPr>
        <w:tab/>
      </w:r>
      <w:r w:rsidR="00501B63">
        <w:rPr>
          <w:rFonts w:ascii="Calibri" w:hAnsi="Calibri" w:cs="Calibri"/>
          <w:sz w:val="20"/>
          <w:szCs w:val="22"/>
        </w:rPr>
        <w:tab/>
        <w:t>Dec 2007 – May 2008</w:t>
      </w:r>
      <w:r w:rsidR="00501B63">
        <w:rPr>
          <w:rFonts w:ascii="Calibri" w:hAnsi="Calibri" w:cs="Calibri"/>
          <w:sz w:val="20"/>
          <w:szCs w:val="22"/>
        </w:rPr>
        <w:tab/>
      </w:r>
      <w:r w:rsidR="00CE4F33">
        <w:rPr>
          <w:rFonts w:ascii="Calibri" w:hAnsi="Calibri" w:cs="Calibri"/>
          <w:sz w:val="20"/>
          <w:szCs w:val="22"/>
        </w:rPr>
        <w:t>NOC Engineer</w:t>
      </w:r>
    </w:p>
    <w:p w:rsidR="0066213F" w:rsidRPr="00506406" w:rsidRDefault="00295BCD" w:rsidP="00ED3B84">
      <w:pPr>
        <w:numPr>
          <w:ilvl w:val="0"/>
          <w:numId w:val="3"/>
        </w:numPr>
        <w:jc w:val="both"/>
        <w:rPr>
          <w:rFonts w:ascii="Calibri" w:hAnsi="Calibri" w:cs="Calibri"/>
          <w:sz w:val="20"/>
          <w:szCs w:val="22"/>
        </w:rPr>
      </w:pPr>
      <w:r w:rsidRPr="00506406">
        <w:rPr>
          <w:rFonts w:ascii="Calibri" w:hAnsi="Calibri" w:cs="Calibri"/>
          <w:sz w:val="20"/>
          <w:szCs w:val="22"/>
        </w:rPr>
        <w:t>Netgear</w:t>
      </w:r>
      <w:r w:rsidR="0066213F" w:rsidRPr="00506406">
        <w:rPr>
          <w:rFonts w:ascii="Calibri" w:hAnsi="Calibri" w:cs="Calibri"/>
          <w:sz w:val="20"/>
          <w:szCs w:val="22"/>
        </w:rPr>
        <w:tab/>
      </w:r>
      <w:r w:rsidR="0066213F" w:rsidRPr="00506406">
        <w:rPr>
          <w:rFonts w:ascii="Calibri" w:hAnsi="Calibri" w:cs="Calibri"/>
          <w:sz w:val="20"/>
          <w:szCs w:val="22"/>
        </w:rPr>
        <w:tab/>
      </w:r>
      <w:r w:rsidR="00ED3B84" w:rsidRPr="00506406">
        <w:rPr>
          <w:rFonts w:ascii="Calibri" w:hAnsi="Calibri" w:cs="Calibri"/>
          <w:sz w:val="20"/>
          <w:szCs w:val="22"/>
        </w:rPr>
        <w:tab/>
      </w:r>
      <w:r w:rsidR="00501B63">
        <w:rPr>
          <w:rFonts w:ascii="Calibri" w:hAnsi="Calibri" w:cs="Calibri"/>
          <w:sz w:val="20"/>
          <w:szCs w:val="22"/>
        </w:rPr>
        <w:t>Jun 2006 – Dec 2007</w:t>
      </w:r>
      <w:r w:rsidR="00501B63">
        <w:rPr>
          <w:rFonts w:ascii="Calibri" w:hAnsi="Calibri" w:cs="Calibri"/>
          <w:sz w:val="20"/>
          <w:szCs w:val="22"/>
        </w:rPr>
        <w:tab/>
      </w:r>
      <w:r w:rsidR="0066213F" w:rsidRPr="00506406">
        <w:rPr>
          <w:rFonts w:ascii="Calibri" w:hAnsi="Calibri" w:cs="Calibri"/>
          <w:sz w:val="20"/>
          <w:szCs w:val="22"/>
        </w:rPr>
        <w:t>Tech Support Executive</w:t>
      </w:r>
    </w:p>
    <w:p w:rsidR="0066213F" w:rsidRPr="00506406" w:rsidRDefault="0066213F" w:rsidP="00ED3B84">
      <w:pPr>
        <w:numPr>
          <w:ilvl w:val="0"/>
          <w:numId w:val="3"/>
        </w:numPr>
        <w:jc w:val="both"/>
        <w:rPr>
          <w:rFonts w:ascii="Calibri" w:hAnsi="Calibri" w:cs="Calibri"/>
          <w:sz w:val="20"/>
          <w:szCs w:val="22"/>
        </w:rPr>
      </w:pPr>
      <w:r w:rsidRPr="00506406">
        <w:rPr>
          <w:rFonts w:ascii="Calibri" w:hAnsi="Calibri" w:cs="Calibri"/>
          <w:sz w:val="20"/>
          <w:szCs w:val="22"/>
        </w:rPr>
        <w:t>SS En</w:t>
      </w:r>
      <w:r w:rsidR="00501B63">
        <w:rPr>
          <w:rFonts w:ascii="Calibri" w:hAnsi="Calibri" w:cs="Calibri"/>
          <w:sz w:val="20"/>
          <w:szCs w:val="22"/>
        </w:rPr>
        <w:t>terprises</w:t>
      </w:r>
      <w:r w:rsidR="00501B63">
        <w:rPr>
          <w:rFonts w:ascii="Calibri" w:hAnsi="Calibri" w:cs="Calibri"/>
          <w:sz w:val="20"/>
          <w:szCs w:val="22"/>
        </w:rPr>
        <w:tab/>
      </w:r>
      <w:r w:rsidR="00501B63">
        <w:rPr>
          <w:rFonts w:ascii="Calibri" w:hAnsi="Calibri" w:cs="Calibri"/>
          <w:sz w:val="20"/>
          <w:szCs w:val="22"/>
        </w:rPr>
        <w:tab/>
        <w:t>Jun 2005 – May 2006</w:t>
      </w:r>
      <w:r w:rsidR="00501B63">
        <w:rPr>
          <w:rFonts w:ascii="Calibri" w:hAnsi="Calibri" w:cs="Calibri"/>
          <w:sz w:val="20"/>
          <w:szCs w:val="22"/>
        </w:rPr>
        <w:tab/>
      </w:r>
      <w:r w:rsidRPr="00506406">
        <w:rPr>
          <w:rFonts w:ascii="Calibri" w:hAnsi="Calibri" w:cs="Calibri"/>
          <w:sz w:val="20"/>
          <w:szCs w:val="22"/>
        </w:rPr>
        <w:t>Testing Engineer</w:t>
      </w:r>
    </w:p>
    <w:p w:rsidR="00906B15" w:rsidRPr="00506406" w:rsidRDefault="00906B15" w:rsidP="0066213F">
      <w:pPr>
        <w:ind w:firstLine="360"/>
        <w:rPr>
          <w:rFonts w:ascii="Calibri" w:hAnsi="Calibri" w:cs="Calibri"/>
          <w:b/>
          <w:u w:val="single"/>
        </w:rPr>
      </w:pPr>
    </w:p>
    <w:p w:rsidR="0066213F" w:rsidRPr="00506406" w:rsidRDefault="00A91D46" w:rsidP="0066213F">
      <w:pPr>
        <w:ind w:firstLine="360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PROJECT</w:t>
      </w:r>
      <w:r w:rsidR="0066213F" w:rsidRPr="00506406">
        <w:rPr>
          <w:rFonts w:ascii="Calibri" w:hAnsi="Calibri" w:cs="Calibri"/>
          <w:b/>
          <w:u w:val="single"/>
        </w:rPr>
        <w:t xml:space="preserve"> PROFILE</w:t>
      </w:r>
    </w:p>
    <w:p w:rsidR="009E573F" w:rsidRDefault="009E573F" w:rsidP="009E573F">
      <w:pPr>
        <w:jc w:val="both"/>
        <w:rPr>
          <w:rFonts w:ascii="Calibri" w:eastAsia="Times New Roman" w:hAnsi="Calibri" w:cs="Calibri"/>
          <w:b/>
          <w:color w:val="auto"/>
          <w:sz w:val="20"/>
          <w:szCs w:val="22"/>
        </w:rPr>
      </w:pPr>
    </w:p>
    <w:p w:rsidR="009E573F" w:rsidRDefault="009E573F" w:rsidP="009E573F">
      <w:pPr>
        <w:jc w:val="both"/>
        <w:rPr>
          <w:rFonts w:ascii="Calibri" w:hAnsi="Calibri" w:cs="Calibri"/>
          <w:sz w:val="20"/>
          <w:szCs w:val="22"/>
        </w:rPr>
      </w:pPr>
      <w:r w:rsidRPr="00506406">
        <w:rPr>
          <w:rFonts w:ascii="Calibri" w:eastAsia="Times New Roman" w:hAnsi="Calibri" w:cs="Calibri"/>
          <w:b/>
          <w:color w:val="auto"/>
          <w:sz w:val="20"/>
          <w:szCs w:val="22"/>
        </w:rPr>
        <w:t xml:space="preserve">End </w:t>
      </w:r>
      <w:r>
        <w:rPr>
          <w:rFonts w:ascii="Calibri" w:eastAsia="Times New Roman" w:hAnsi="Calibri" w:cs="Calibri"/>
          <w:b/>
          <w:color w:val="auto"/>
          <w:sz w:val="20"/>
          <w:szCs w:val="22"/>
        </w:rPr>
        <w:t>Client: PepsiCo, Frisco – TX</w:t>
      </w:r>
      <w:r w:rsidRPr="009E573F">
        <w:rPr>
          <w:rFonts w:ascii="Calibri" w:eastAsia="Times New Roman" w:hAnsi="Calibri" w:cs="Calibri"/>
          <w:b/>
          <w:color w:val="auto"/>
          <w:sz w:val="20"/>
          <w:szCs w:val="22"/>
        </w:rPr>
        <w:t>(</w:t>
      </w:r>
      <w:r w:rsidRPr="009E573F">
        <w:rPr>
          <w:rFonts w:ascii="Calibri" w:hAnsi="Calibri" w:cs="Calibri"/>
          <w:b/>
          <w:sz w:val="20"/>
          <w:szCs w:val="22"/>
        </w:rPr>
        <w:t>Nov 2015 – Till Date)</w:t>
      </w:r>
    </w:p>
    <w:p w:rsidR="009E573F" w:rsidRPr="00506406" w:rsidRDefault="009E573F" w:rsidP="009E573F">
      <w:pPr>
        <w:jc w:val="both"/>
        <w:rPr>
          <w:rFonts w:ascii="Calibri" w:eastAsia="Times New Roman" w:hAnsi="Calibri" w:cs="Calibri"/>
          <w:color w:val="auto"/>
          <w:sz w:val="20"/>
          <w:szCs w:val="22"/>
        </w:rPr>
      </w:pPr>
      <w:r w:rsidRPr="008E14F8">
        <w:rPr>
          <w:rFonts w:ascii="Calibri" w:hAnsi="Calibri" w:cs="Calibri"/>
          <w:b/>
          <w:sz w:val="20"/>
          <w:szCs w:val="22"/>
        </w:rPr>
        <w:t>R</w:t>
      </w:r>
      <w:r w:rsidRPr="00506406">
        <w:rPr>
          <w:rFonts w:ascii="Calibri" w:eastAsia="Times New Roman" w:hAnsi="Calibri" w:cs="Calibri"/>
          <w:b/>
          <w:color w:val="auto"/>
          <w:sz w:val="20"/>
          <w:szCs w:val="22"/>
        </w:rPr>
        <w:t>ole</w:t>
      </w:r>
      <w:r>
        <w:rPr>
          <w:rFonts w:ascii="Calibri" w:eastAsia="Times New Roman" w:hAnsi="Calibri" w:cs="Calibri"/>
          <w:color w:val="auto"/>
          <w:sz w:val="20"/>
          <w:szCs w:val="22"/>
        </w:rPr>
        <w:t xml:space="preserve">: Citrix </w:t>
      </w:r>
      <w:r w:rsidRPr="004B65FC">
        <w:rPr>
          <w:rFonts w:ascii="Calibri" w:hAnsi="Calibri" w:cs="Calibri"/>
          <w:sz w:val="20"/>
          <w:szCs w:val="22"/>
        </w:rPr>
        <w:t>Engineer</w:t>
      </w:r>
    </w:p>
    <w:p w:rsidR="009E573F" w:rsidRPr="00506406" w:rsidRDefault="009E573F" w:rsidP="009E573F">
      <w:pPr>
        <w:tabs>
          <w:tab w:val="left" w:pos="1575"/>
        </w:tabs>
        <w:jc w:val="both"/>
        <w:rPr>
          <w:rFonts w:ascii="Calibri" w:eastAsia="Times New Roman" w:hAnsi="Calibri" w:cs="Calibri"/>
          <w:b/>
          <w:color w:val="auto"/>
          <w:sz w:val="20"/>
          <w:szCs w:val="22"/>
        </w:rPr>
      </w:pPr>
      <w:r w:rsidRPr="00506406">
        <w:rPr>
          <w:rFonts w:ascii="Calibri" w:eastAsia="Times New Roman" w:hAnsi="Calibri" w:cs="Calibri"/>
          <w:b/>
          <w:color w:val="auto"/>
          <w:sz w:val="20"/>
          <w:szCs w:val="22"/>
        </w:rPr>
        <w:t>Responsibility</w:t>
      </w:r>
      <w:r w:rsidRPr="00506406">
        <w:rPr>
          <w:rFonts w:ascii="Calibri" w:eastAsia="Times New Roman" w:hAnsi="Calibri" w:cs="Calibri"/>
          <w:b/>
          <w:color w:val="auto"/>
          <w:sz w:val="20"/>
          <w:szCs w:val="22"/>
        </w:rPr>
        <w:tab/>
      </w:r>
    </w:p>
    <w:p w:rsidR="00356DCB" w:rsidRDefault="00356DCB" w:rsidP="009E573F">
      <w:pPr>
        <w:numPr>
          <w:ilvl w:val="0"/>
          <w:numId w:val="32"/>
        </w:numPr>
        <w:jc w:val="both"/>
        <w:rPr>
          <w:rFonts w:ascii="Calibri" w:eastAsia="Times New Roman" w:hAnsi="Calibri" w:cs="Calibri"/>
          <w:color w:val="auto"/>
          <w:sz w:val="20"/>
          <w:szCs w:val="22"/>
        </w:rPr>
      </w:pPr>
      <w:r>
        <w:rPr>
          <w:rFonts w:ascii="Calibri" w:eastAsia="Times New Roman" w:hAnsi="Calibri" w:cs="Calibri"/>
          <w:color w:val="auto"/>
          <w:sz w:val="20"/>
          <w:szCs w:val="22"/>
        </w:rPr>
        <w:t>Migration of Xen App servers from older version of 4.5, 5.0, 6.5 to the latest version of 7.7.</w:t>
      </w:r>
    </w:p>
    <w:p w:rsidR="009E573F" w:rsidRPr="00356DCB" w:rsidRDefault="009E573F" w:rsidP="00356DCB">
      <w:pPr>
        <w:numPr>
          <w:ilvl w:val="0"/>
          <w:numId w:val="32"/>
        </w:numPr>
        <w:jc w:val="both"/>
        <w:rPr>
          <w:rFonts w:ascii="Calibri" w:eastAsia="Times New Roman" w:hAnsi="Calibri" w:cs="Calibri"/>
          <w:color w:val="auto"/>
          <w:sz w:val="20"/>
          <w:szCs w:val="22"/>
        </w:rPr>
      </w:pPr>
      <w:r>
        <w:rPr>
          <w:rFonts w:ascii="Calibri" w:eastAsia="Times New Roman" w:hAnsi="Calibri" w:cs="Calibri"/>
          <w:color w:val="auto"/>
          <w:sz w:val="20"/>
          <w:szCs w:val="22"/>
        </w:rPr>
        <w:t xml:space="preserve">Handled around </w:t>
      </w:r>
      <w:r w:rsidR="00B831C9">
        <w:rPr>
          <w:rFonts w:ascii="Calibri" w:eastAsia="Times New Roman" w:hAnsi="Calibri" w:cs="Calibri"/>
          <w:color w:val="auto"/>
          <w:sz w:val="20"/>
          <w:szCs w:val="22"/>
        </w:rPr>
        <w:t xml:space="preserve">300 servers with approx. </w:t>
      </w:r>
      <w:r>
        <w:rPr>
          <w:rFonts w:ascii="Calibri" w:eastAsia="Times New Roman" w:hAnsi="Calibri" w:cs="Calibri"/>
          <w:b/>
          <w:color w:val="auto"/>
          <w:sz w:val="20"/>
          <w:szCs w:val="22"/>
        </w:rPr>
        <w:t>900</w:t>
      </w:r>
      <w:r>
        <w:rPr>
          <w:rFonts w:ascii="Calibri" w:eastAsia="Times New Roman" w:hAnsi="Calibri" w:cs="Calibri"/>
          <w:color w:val="auto"/>
          <w:sz w:val="20"/>
          <w:szCs w:val="22"/>
        </w:rPr>
        <w:t xml:space="preserve"> applications.</w:t>
      </w:r>
    </w:p>
    <w:p w:rsidR="009E573F" w:rsidRDefault="00356DCB" w:rsidP="009E573F">
      <w:pPr>
        <w:numPr>
          <w:ilvl w:val="0"/>
          <w:numId w:val="32"/>
        </w:numPr>
        <w:jc w:val="both"/>
        <w:rPr>
          <w:rFonts w:ascii="Calibri" w:eastAsia="Times New Roman" w:hAnsi="Calibri" w:cs="Calibri"/>
          <w:color w:val="auto"/>
          <w:sz w:val="20"/>
          <w:szCs w:val="22"/>
        </w:rPr>
      </w:pPr>
      <w:r>
        <w:rPr>
          <w:rFonts w:ascii="Calibri" w:eastAsia="Times New Roman" w:hAnsi="Calibri" w:cs="Calibri"/>
          <w:color w:val="auto"/>
          <w:sz w:val="20"/>
          <w:szCs w:val="22"/>
        </w:rPr>
        <w:t xml:space="preserve">Coordinating with Windows </w:t>
      </w:r>
      <w:r w:rsidR="009E573F">
        <w:rPr>
          <w:rFonts w:ascii="Calibri" w:eastAsia="Times New Roman" w:hAnsi="Calibri" w:cs="Calibri"/>
          <w:color w:val="auto"/>
          <w:sz w:val="20"/>
          <w:szCs w:val="22"/>
        </w:rPr>
        <w:t xml:space="preserve">&amp; VMware team </w:t>
      </w:r>
      <w:r>
        <w:rPr>
          <w:rFonts w:ascii="Calibri" w:eastAsia="Times New Roman" w:hAnsi="Calibri" w:cs="Calibri"/>
          <w:color w:val="auto"/>
          <w:sz w:val="20"/>
          <w:szCs w:val="22"/>
        </w:rPr>
        <w:t xml:space="preserve">and other Application support teams </w:t>
      </w:r>
      <w:r w:rsidR="009E573F">
        <w:rPr>
          <w:rFonts w:ascii="Calibri" w:eastAsia="Times New Roman" w:hAnsi="Calibri" w:cs="Calibri"/>
          <w:color w:val="auto"/>
          <w:sz w:val="20"/>
          <w:szCs w:val="22"/>
        </w:rPr>
        <w:t>during Migration tasks and Patches.</w:t>
      </w:r>
    </w:p>
    <w:p w:rsidR="009E573F" w:rsidRDefault="009E573F" w:rsidP="009E573F">
      <w:pPr>
        <w:numPr>
          <w:ilvl w:val="0"/>
          <w:numId w:val="32"/>
        </w:numPr>
        <w:jc w:val="both"/>
        <w:rPr>
          <w:rFonts w:ascii="Calibri" w:eastAsia="Times New Roman" w:hAnsi="Calibri" w:cs="Calibri"/>
          <w:color w:val="auto"/>
          <w:sz w:val="20"/>
          <w:szCs w:val="22"/>
        </w:rPr>
      </w:pPr>
      <w:r>
        <w:rPr>
          <w:rFonts w:ascii="Calibri" w:eastAsia="Times New Roman" w:hAnsi="Calibri" w:cs="Calibri"/>
          <w:color w:val="auto"/>
          <w:sz w:val="20"/>
          <w:szCs w:val="22"/>
        </w:rPr>
        <w:t>Testing the applications in the UAT environment and then bringing it to the Production environment.</w:t>
      </w:r>
    </w:p>
    <w:p w:rsidR="009E573F" w:rsidRPr="00442057" w:rsidRDefault="009E573F" w:rsidP="009E573F">
      <w:pPr>
        <w:numPr>
          <w:ilvl w:val="0"/>
          <w:numId w:val="32"/>
        </w:numPr>
        <w:jc w:val="both"/>
        <w:rPr>
          <w:rFonts w:ascii="Calibri" w:eastAsia="Times New Roman" w:hAnsi="Calibri" w:cs="Calibri"/>
          <w:color w:val="auto"/>
          <w:sz w:val="20"/>
          <w:szCs w:val="22"/>
        </w:rPr>
      </w:pPr>
      <w:r>
        <w:rPr>
          <w:rFonts w:ascii="Calibri" w:eastAsia="Times New Roman" w:hAnsi="Calibri" w:cs="Calibri"/>
          <w:color w:val="auto"/>
          <w:sz w:val="20"/>
          <w:szCs w:val="22"/>
        </w:rPr>
        <w:t>I</w:t>
      </w:r>
      <w:r w:rsidRPr="00442057">
        <w:rPr>
          <w:rFonts w:ascii="Calibri" w:eastAsia="Times New Roman" w:hAnsi="Calibri" w:cs="Calibri"/>
          <w:color w:val="auto"/>
          <w:sz w:val="20"/>
          <w:szCs w:val="22"/>
        </w:rPr>
        <w:t xml:space="preserve">nstallation of several Citrix Components </w:t>
      </w:r>
      <w:r>
        <w:rPr>
          <w:rFonts w:ascii="Calibri" w:eastAsia="Times New Roman" w:hAnsi="Calibri" w:cs="Calibri"/>
          <w:color w:val="auto"/>
          <w:sz w:val="20"/>
          <w:szCs w:val="22"/>
        </w:rPr>
        <w:t xml:space="preserve">like </w:t>
      </w:r>
      <w:r w:rsidRPr="00CC65B6">
        <w:rPr>
          <w:rFonts w:ascii="Calibri" w:eastAsia="Times New Roman" w:hAnsi="Calibri" w:cs="Calibri"/>
          <w:b/>
          <w:color w:val="auto"/>
          <w:sz w:val="20"/>
          <w:szCs w:val="22"/>
        </w:rPr>
        <w:t>PVS 6.1,</w:t>
      </w:r>
      <w:r w:rsidRPr="00D561E7">
        <w:rPr>
          <w:rFonts w:ascii="Calibri" w:eastAsia="Times New Roman" w:hAnsi="Calibri" w:cs="Calibri"/>
          <w:b/>
          <w:color w:val="auto"/>
          <w:sz w:val="20"/>
          <w:szCs w:val="22"/>
        </w:rPr>
        <w:t>Secure Gateway, Web interface &amp; Edge sight</w:t>
      </w:r>
      <w:r w:rsidRPr="00442057">
        <w:rPr>
          <w:rFonts w:ascii="Calibri" w:eastAsia="Times New Roman" w:hAnsi="Calibri" w:cs="Calibri"/>
          <w:color w:val="auto"/>
          <w:sz w:val="20"/>
          <w:szCs w:val="22"/>
        </w:rPr>
        <w:t>.</w:t>
      </w:r>
    </w:p>
    <w:p w:rsidR="009E573F" w:rsidRDefault="009E573F" w:rsidP="009E573F">
      <w:pPr>
        <w:numPr>
          <w:ilvl w:val="0"/>
          <w:numId w:val="32"/>
        </w:numPr>
        <w:jc w:val="both"/>
        <w:rPr>
          <w:rFonts w:ascii="Calibri" w:eastAsia="Times New Roman" w:hAnsi="Calibri" w:cs="Calibri"/>
          <w:color w:val="auto"/>
          <w:sz w:val="20"/>
          <w:szCs w:val="22"/>
        </w:rPr>
      </w:pPr>
      <w:r w:rsidRPr="00442057">
        <w:rPr>
          <w:rFonts w:ascii="Calibri" w:eastAsia="Times New Roman" w:hAnsi="Calibri" w:cs="Calibri"/>
          <w:color w:val="auto"/>
          <w:sz w:val="20"/>
          <w:szCs w:val="22"/>
        </w:rPr>
        <w:t xml:space="preserve">Examined the performance on servers using </w:t>
      </w:r>
      <w:r w:rsidRPr="00E8437E">
        <w:rPr>
          <w:rFonts w:ascii="Calibri" w:eastAsia="Times New Roman" w:hAnsi="Calibri" w:cs="Calibri"/>
          <w:b/>
          <w:color w:val="auto"/>
          <w:sz w:val="20"/>
          <w:szCs w:val="22"/>
        </w:rPr>
        <w:t>Control Up</w:t>
      </w:r>
      <w:r>
        <w:rPr>
          <w:rFonts w:ascii="Calibri" w:eastAsia="Times New Roman" w:hAnsi="Calibri" w:cs="Calibri"/>
          <w:color w:val="auto"/>
          <w:sz w:val="20"/>
          <w:szCs w:val="22"/>
        </w:rPr>
        <w:t xml:space="preserve"> Tool</w:t>
      </w:r>
      <w:r w:rsidRPr="00442057">
        <w:rPr>
          <w:rFonts w:ascii="Calibri" w:eastAsia="Times New Roman" w:hAnsi="Calibri" w:cs="Calibri"/>
          <w:color w:val="auto"/>
          <w:sz w:val="20"/>
          <w:szCs w:val="22"/>
        </w:rPr>
        <w:t>.</w:t>
      </w:r>
    </w:p>
    <w:p w:rsidR="009E573F" w:rsidRPr="00442057" w:rsidRDefault="009E573F" w:rsidP="009E573F">
      <w:pPr>
        <w:numPr>
          <w:ilvl w:val="0"/>
          <w:numId w:val="32"/>
        </w:numPr>
        <w:jc w:val="both"/>
        <w:rPr>
          <w:rFonts w:ascii="Calibri" w:eastAsia="Times New Roman" w:hAnsi="Calibri" w:cs="Calibri"/>
          <w:color w:val="auto"/>
          <w:sz w:val="20"/>
          <w:szCs w:val="22"/>
        </w:rPr>
      </w:pPr>
      <w:r>
        <w:rPr>
          <w:rFonts w:ascii="Calibri" w:eastAsia="Times New Roman" w:hAnsi="Calibri" w:cs="Calibri"/>
          <w:color w:val="auto"/>
          <w:sz w:val="20"/>
          <w:szCs w:val="22"/>
        </w:rPr>
        <w:t xml:space="preserve">Handled </w:t>
      </w:r>
      <w:r w:rsidRPr="00D561E7">
        <w:rPr>
          <w:rFonts w:ascii="Calibri" w:eastAsia="Times New Roman" w:hAnsi="Calibri" w:cs="Calibri"/>
          <w:b/>
          <w:color w:val="auto"/>
          <w:sz w:val="20"/>
          <w:szCs w:val="22"/>
        </w:rPr>
        <w:t>Server patching</w:t>
      </w:r>
      <w:r>
        <w:rPr>
          <w:rFonts w:ascii="Calibri" w:eastAsia="Times New Roman" w:hAnsi="Calibri" w:cs="Calibri"/>
          <w:color w:val="auto"/>
          <w:sz w:val="20"/>
          <w:szCs w:val="22"/>
        </w:rPr>
        <w:t xml:space="preserve"> activity </w:t>
      </w:r>
      <w:r w:rsidR="000C7501">
        <w:rPr>
          <w:rFonts w:ascii="Calibri" w:eastAsia="Times New Roman" w:hAnsi="Calibri" w:cs="Calibri"/>
          <w:color w:val="auto"/>
          <w:sz w:val="20"/>
          <w:szCs w:val="22"/>
        </w:rPr>
        <w:t>as and when required</w:t>
      </w:r>
      <w:r>
        <w:rPr>
          <w:rFonts w:ascii="Calibri" w:eastAsia="Times New Roman" w:hAnsi="Calibri" w:cs="Calibri"/>
          <w:color w:val="auto"/>
          <w:sz w:val="20"/>
          <w:szCs w:val="22"/>
        </w:rPr>
        <w:t>.</w:t>
      </w:r>
    </w:p>
    <w:p w:rsidR="009E573F" w:rsidRPr="00442057" w:rsidRDefault="009E573F" w:rsidP="009E573F">
      <w:pPr>
        <w:numPr>
          <w:ilvl w:val="0"/>
          <w:numId w:val="32"/>
        </w:numPr>
        <w:jc w:val="both"/>
        <w:rPr>
          <w:rFonts w:ascii="Calibri" w:eastAsia="Times New Roman" w:hAnsi="Calibri" w:cs="Calibri"/>
          <w:color w:val="auto"/>
          <w:sz w:val="20"/>
          <w:szCs w:val="22"/>
        </w:rPr>
      </w:pPr>
      <w:r w:rsidRPr="00442057">
        <w:rPr>
          <w:rFonts w:ascii="Calibri" w:eastAsia="Times New Roman" w:hAnsi="Calibri" w:cs="Calibri"/>
          <w:color w:val="auto"/>
          <w:sz w:val="20"/>
          <w:szCs w:val="22"/>
        </w:rPr>
        <w:t>Attending Week</w:t>
      </w:r>
      <w:r w:rsidR="0010580E">
        <w:rPr>
          <w:rFonts w:ascii="Calibri" w:eastAsia="Times New Roman" w:hAnsi="Calibri" w:cs="Calibri"/>
          <w:color w:val="auto"/>
          <w:sz w:val="20"/>
          <w:szCs w:val="22"/>
        </w:rPr>
        <w:t>ly</w:t>
      </w:r>
      <w:r>
        <w:rPr>
          <w:rFonts w:ascii="Calibri" w:eastAsia="Times New Roman" w:hAnsi="Calibri" w:cs="Calibri"/>
          <w:color w:val="auto"/>
          <w:sz w:val="20"/>
          <w:szCs w:val="22"/>
        </w:rPr>
        <w:t xml:space="preserve"> meetings with Clients.</w:t>
      </w:r>
    </w:p>
    <w:p w:rsidR="009E573F" w:rsidRPr="00442057" w:rsidRDefault="009E573F" w:rsidP="009E573F">
      <w:pPr>
        <w:numPr>
          <w:ilvl w:val="0"/>
          <w:numId w:val="32"/>
        </w:numPr>
        <w:jc w:val="both"/>
        <w:rPr>
          <w:rFonts w:ascii="Calibri" w:eastAsia="Times New Roman" w:hAnsi="Calibri" w:cs="Calibri"/>
          <w:color w:val="auto"/>
          <w:sz w:val="20"/>
          <w:szCs w:val="22"/>
        </w:rPr>
      </w:pPr>
      <w:r w:rsidRPr="00442057">
        <w:rPr>
          <w:rFonts w:ascii="Calibri" w:eastAsia="Times New Roman" w:hAnsi="Calibri" w:cs="Calibri"/>
          <w:color w:val="auto"/>
          <w:sz w:val="20"/>
          <w:szCs w:val="22"/>
        </w:rPr>
        <w:t>Co-ordinate with the team members in managing the Change requests from various teams.</w:t>
      </w:r>
    </w:p>
    <w:p w:rsidR="009E573F" w:rsidRDefault="009E573F" w:rsidP="000411D3">
      <w:pPr>
        <w:jc w:val="both"/>
        <w:rPr>
          <w:rFonts w:ascii="Calibri" w:eastAsia="Times New Roman" w:hAnsi="Calibri" w:cs="Calibri"/>
          <w:b/>
          <w:color w:val="auto"/>
          <w:sz w:val="20"/>
          <w:szCs w:val="22"/>
        </w:rPr>
      </w:pPr>
    </w:p>
    <w:p w:rsidR="008E14F8" w:rsidRDefault="000411D3" w:rsidP="000411D3">
      <w:pPr>
        <w:jc w:val="both"/>
        <w:rPr>
          <w:rFonts w:ascii="Calibri" w:hAnsi="Calibri" w:cs="Calibri"/>
          <w:sz w:val="20"/>
          <w:szCs w:val="22"/>
        </w:rPr>
      </w:pPr>
      <w:r w:rsidRPr="00506406">
        <w:rPr>
          <w:rFonts w:ascii="Calibri" w:eastAsia="Times New Roman" w:hAnsi="Calibri" w:cs="Calibri"/>
          <w:b/>
          <w:color w:val="auto"/>
          <w:sz w:val="20"/>
          <w:szCs w:val="22"/>
        </w:rPr>
        <w:t xml:space="preserve">End </w:t>
      </w:r>
      <w:r w:rsidR="008E14F8">
        <w:rPr>
          <w:rFonts w:ascii="Calibri" w:eastAsia="Times New Roman" w:hAnsi="Calibri" w:cs="Calibri"/>
          <w:b/>
          <w:color w:val="auto"/>
          <w:sz w:val="20"/>
          <w:szCs w:val="22"/>
        </w:rPr>
        <w:t xml:space="preserve">Client: </w:t>
      </w:r>
      <w:r>
        <w:rPr>
          <w:rFonts w:ascii="Calibri" w:eastAsia="Times New Roman" w:hAnsi="Calibri" w:cs="Calibri"/>
          <w:b/>
          <w:color w:val="auto"/>
          <w:sz w:val="20"/>
          <w:szCs w:val="22"/>
        </w:rPr>
        <w:t xml:space="preserve">LPL </w:t>
      </w:r>
      <w:r w:rsidR="00000643">
        <w:rPr>
          <w:rFonts w:ascii="Calibri" w:eastAsia="Times New Roman" w:hAnsi="Calibri" w:cs="Calibri"/>
          <w:b/>
          <w:color w:val="auto"/>
          <w:sz w:val="20"/>
          <w:szCs w:val="22"/>
        </w:rPr>
        <w:t>Financial</w:t>
      </w:r>
      <w:r>
        <w:rPr>
          <w:rFonts w:ascii="Calibri" w:eastAsia="Times New Roman" w:hAnsi="Calibri" w:cs="Calibri"/>
          <w:b/>
          <w:color w:val="auto"/>
          <w:sz w:val="20"/>
          <w:szCs w:val="22"/>
        </w:rPr>
        <w:t>, Charlotte – NC</w:t>
      </w:r>
      <w:r w:rsidRPr="00506406">
        <w:rPr>
          <w:rFonts w:ascii="Calibri" w:eastAsia="Times New Roman" w:hAnsi="Calibri" w:cs="Calibri"/>
          <w:color w:val="auto"/>
          <w:sz w:val="20"/>
          <w:szCs w:val="22"/>
        </w:rPr>
        <w:t>(</w:t>
      </w:r>
      <w:r>
        <w:rPr>
          <w:rFonts w:ascii="Calibri" w:hAnsi="Calibri" w:cs="Calibri"/>
          <w:sz w:val="20"/>
          <w:szCs w:val="22"/>
        </w:rPr>
        <w:t xml:space="preserve">Jun 2015 – </w:t>
      </w:r>
      <w:r w:rsidR="009E573F">
        <w:rPr>
          <w:rFonts w:ascii="Calibri" w:hAnsi="Calibri" w:cs="Calibri"/>
          <w:sz w:val="20"/>
          <w:szCs w:val="22"/>
        </w:rPr>
        <w:t>Sep</w:t>
      </w:r>
      <w:r w:rsidR="00640B5A">
        <w:rPr>
          <w:rFonts w:ascii="Calibri" w:hAnsi="Calibri" w:cs="Calibri"/>
          <w:sz w:val="20"/>
          <w:szCs w:val="22"/>
        </w:rPr>
        <w:t xml:space="preserve"> 2015</w:t>
      </w:r>
      <w:r w:rsidRPr="00506406">
        <w:rPr>
          <w:rFonts w:ascii="Calibri" w:hAnsi="Calibri" w:cs="Calibri"/>
          <w:sz w:val="20"/>
          <w:szCs w:val="22"/>
        </w:rPr>
        <w:t>)</w:t>
      </w:r>
    </w:p>
    <w:p w:rsidR="000411D3" w:rsidRPr="00506406" w:rsidRDefault="008E14F8" w:rsidP="000411D3">
      <w:pPr>
        <w:jc w:val="both"/>
        <w:rPr>
          <w:rFonts w:ascii="Calibri" w:eastAsia="Times New Roman" w:hAnsi="Calibri" w:cs="Calibri"/>
          <w:color w:val="auto"/>
          <w:sz w:val="20"/>
          <w:szCs w:val="22"/>
        </w:rPr>
      </w:pPr>
      <w:r w:rsidRPr="008E14F8">
        <w:rPr>
          <w:rFonts w:ascii="Calibri" w:hAnsi="Calibri" w:cs="Calibri"/>
          <w:b/>
          <w:sz w:val="20"/>
          <w:szCs w:val="22"/>
        </w:rPr>
        <w:t>R</w:t>
      </w:r>
      <w:r w:rsidR="000411D3" w:rsidRPr="00506406">
        <w:rPr>
          <w:rFonts w:ascii="Calibri" w:eastAsia="Times New Roman" w:hAnsi="Calibri" w:cs="Calibri"/>
          <w:b/>
          <w:color w:val="auto"/>
          <w:sz w:val="20"/>
          <w:szCs w:val="22"/>
        </w:rPr>
        <w:t>ole</w:t>
      </w:r>
      <w:r>
        <w:rPr>
          <w:rFonts w:ascii="Calibri" w:eastAsia="Times New Roman" w:hAnsi="Calibri" w:cs="Calibri"/>
          <w:color w:val="auto"/>
          <w:sz w:val="20"/>
          <w:szCs w:val="22"/>
        </w:rPr>
        <w:t xml:space="preserve">: </w:t>
      </w:r>
      <w:r w:rsidR="000411D3">
        <w:rPr>
          <w:rFonts w:ascii="Calibri" w:eastAsia="Times New Roman" w:hAnsi="Calibri" w:cs="Calibri"/>
          <w:color w:val="auto"/>
          <w:sz w:val="20"/>
          <w:szCs w:val="22"/>
        </w:rPr>
        <w:t xml:space="preserve">Citrix </w:t>
      </w:r>
      <w:r w:rsidR="004B65FC" w:rsidRPr="004B65FC">
        <w:rPr>
          <w:rFonts w:ascii="Calibri" w:hAnsi="Calibri" w:cs="Calibri"/>
          <w:sz w:val="20"/>
          <w:szCs w:val="22"/>
        </w:rPr>
        <w:t>Engineer</w:t>
      </w:r>
    </w:p>
    <w:p w:rsidR="000411D3" w:rsidRPr="00506406" w:rsidRDefault="000411D3" w:rsidP="000411D3">
      <w:pPr>
        <w:tabs>
          <w:tab w:val="left" w:pos="1575"/>
        </w:tabs>
        <w:jc w:val="both"/>
        <w:rPr>
          <w:rFonts w:ascii="Calibri" w:eastAsia="Times New Roman" w:hAnsi="Calibri" w:cs="Calibri"/>
          <w:b/>
          <w:color w:val="auto"/>
          <w:sz w:val="20"/>
          <w:szCs w:val="22"/>
        </w:rPr>
      </w:pPr>
      <w:r w:rsidRPr="00506406">
        <w:rPr>
          <w:rFonts w:ascii="Calibri" w:eastAsia="Times New Roman" w:hAnsi="Calibri" w:cs="Calibri"/>
          <w:b/>
          <w:color w:val="auto"/>
          <w:sz w:val="20"/>
          <w:szCs w:val="22"/>
        </w:rPr>
        <w:t>Responsibility</w:t>
      </w:r>
      <w:r w:rsidRPr="00506406">
        <w:rPr>
          <w:rFonts w:ascii="Calibri" w:eastAsia="Times New Roman" w:hAnsi="Calibri" w:cs="Calibri"/>
          <w:b/>
          <w:color w:val="auto"/>
          <w:sz w:val="20"/>
          <w:szCs w:val="22"/>
        </w:rPr>
        <w:tab/>
      </w:r>
    </w:p>
    <w:p w:rsidR="001D3854" w:rsidRPr="00442057" w:rsidRDefault="001D3854" w:rsidP="001D3854">
      <w:pPr>
        <w:numPr>
          <w:ilvl w:val="0"/>
          <w:numId w:val="32"/>
        </w:numPr>
        <w:jc w:val="both"/>
        <w:rPr>
          <w:rFonts w:ascii="Calibri" w:eastAsia="Times New Roman" w:hAnsi="Calibri" w:cs="Calibri"/>
          <w:color w:val="auto"/>
          <w:sz w:val="20"/>
          <w:szCs w:val="22"/>
        </w:rPr>
      </w:pPr>
      <w:r>
        <w:rPr>
          <w:rFonts w:ascii="Calibri" w:eastAsia="Times New Roman" w:hAnsi="Calibri" w:cs="Calibri"/>
          <w:color w:val="auto"/>
          <w:sz w:val="20"/>
          <w:szCs w:val="22"/>
        </w:rPr>
        <w:t>Maintaining</w:t>
      </w:r>
      <w:r w:rsidRPr="00442057">
        <w:rPr>
          <w:rFonts w:ascii="Calibri" w:eastAsia="Times New Roman" w:hAnsi="Calibri" w:cs="Calibri"/>
          <w:color w:val="auto"/>
          <w:sz w:val="20"/>
          <w:szCs w:val="22"/>
        </w:rPr>
        <w:t xml:space="preserve"> Citrix admini</w:t>
      </w:r>
      <w:r>
        <w:rPr>
          <w:rFonts w:ascii="Calibri" w:eastAsia="Times New Roman" w:hAnsi="Calibri" w:cs="Calibri"/>
          <w:color w:val="auto"/>
          <w:sz w:val="20"/>
          <w:szCs w:val="22"/>
        </w:rPr>
        <w:t>stration- farm, troubleshooting</w:t>
      </w:r>
      <w:r w:rsidRPr="00442057">
        <w:rPr>
          <w:rFonts w:ascii="Calibri" w:eastAsia="Times New Roman" w:hAnsi="Calibri" w:cs="Calibri"/>
          <w:color w:val="auto"/>
          <w:sz w:val="20"/>
          <w:szCs w:val="22"/>
        </w:rPr>
        <w:t xml:space="preserve">, load balancing, Citrix client, </w:t>
      </w:r>
      <w:r>
        <w:rPr>
          <w:rFonts w:ascii="Calibri" w:eastAsia="Times New Roman" w:hAnsi="Calibri" w:cs="Calibri"/>
          <w:color w:val="auto"/>
          <w:sz w:val="20"/>
          <w:szCs w:val="22"/>
        </w:rPr>
        <w:t>Licensing, W</w:t>
      </w:r>
      <w:r w:rsidRPr="00442057">
        <w:rPr>
          <w:rFonts w:ascii="Calibri" w:eastAsia="Times New Roman" w:hAnsi="Calibri" w:cs="Calibri"/>
          <w:color w:val="auto"/>
          <w:sz w:val="20"/>
          <w:szCs w:val="22"/>
        </w:rPr>
        <w:t>eb</w:t>
      </w:r>
      <w:r>
        <w:rPr>
          <w:rFonts w:ascii="Calibri" w:eastAsia="Times New Roman" w:hAnsi="Calibri" w:cs="Calibri"/>
          <w:color w:val="auto"/>
          <w:sz w:val="20"/>
          <w:szCs w:val="22"/>
        </w:rPr>
        <w:t xml:space="preserve"> interface</w:t>
      </w:r>
      <w:r w:rsidRPr="00442057">
        <w:rPr>
          <w:rFonts w:ascii="Calibri" w:eastAsia="Times New Roman" w:hAnsi="Calibri" w:cs="Calibri"/>
          <w:color w:val="auto"/>
          <w:sz w:val="20"/>
          <w:szCs w:val="22"/>
        </w:rPr>
        <w:t>.</w:t>
      </w:r>
    </w:p>
    <w:p w:rsidR="001D3854" w:rsidRDefault="001D3854" w:rsidP="001D3854">
      <w:pPr>
        <w:numPr>
          <w:ilvl w:val="0"/>
          <w:numId w:val="32"/>
        </w:numPr>
        <w:jc w:val="both"/>
        <w:rPr>
          <w:rFonts w:ascii="Calibri" w:eastAsia="Times New Roman" w:hAnsi="Calibri" w:cs="Calibri"/>
          <w:color w:val="auto"/>
          <w:sz w:val="20"/>
          <w:szCs w:val="22"/>
        </w:rPr>
      </w:pPr>
      <w:r w:rsidRPr="00442057">
        <w:rPr>
          <w:rFonts w:ascii="Calibri" w:eastAsia="Times New Roman" w:hAnsi="Calibri" w:cs="Calibri"/>
          <w:color w:val="auto"/>
          <w:sz w:val="20"/>
          <w:szCs w:val="22"/>
        </w:rPr>
        <w:t xml:space="preserve">Publishing </w:t>
      </w:r>
      <w:r w:rsidR="00A16B89">
        <w:rPr>
          <w:rFonts w:ascii="Calibri" w:eastAsia="Times New Roman" w:hAnsi="Calibri" w:cs="Calibri"/>
          <w:color w:val="auto"/>
          <w:sz w:val="20"/>
          <w:szCs w:val="22"/>
        </w:rPr>
        <w:t>applications and configuring</w:t>
      </w:r>
      <w:r w:rsidRPr="00442057">
        <w:rPr>
          <w:rFonts w:ascii="Calibri" w:eastAsia="Times New Roman" w:hAnsi="Calibri" w:cs="Calibri"/>
          <w:color w:val="auto"/>
          <w:sz w:val="20"/>
          <w:szCs w:val="22"/>
        </w:rPr>
        <w:t xml:space="preserve"> existing appli</w:t>
      </w:r>
      <w:r w:rsidR="00A16B89">
        <w:rPr>
          <w:rFonts w:ascii="Calibri" w:eastAsia="Times New Roman" w:hAnsi="Calibri" w:cs="Calibri"/>
          <w:color w:val="auto"/>
          <w:sz w:val="20"/>
          <w:szCs w:val="22"/>
        </w:rPr>
        <w:t>cation as and when a need arises</w:t>
      </w:r>
      <w:r w:rsidRPr="00442057">
        <w:rPr>
          <w:rFonts w:ascii="Calibri" w:eastAsia="Times New Roman" w:hAnsi="Calibri" w:cs="Calibri"/>
          <w:color w:val="auto"/>
          <w:sz w:val="20"/>
          <w:szCs w:val="22"/>
        </w:rPr>
        <w:t>.</w:t>
      </w:r>
    </w:p>
    <w:p w:rsidR="001D3854" w:rsidRPr="00442057" w:rsidRDefault="001D3854" w:rsidP="001D3854">
      <w:pPr>
        <w:numPr>
          <w:ilvl w:val="0"/>
          <w:numId w:val="32"/>
        </w:numPr>
        <w:jc w:val="both"/>
        <w:rPr>
          <w:rFonts w:ascii="Calibri" w:eastAsia="Times New Roman" w:hAnsi="Calibri" w:cs="Calibri"/>
          <w:color w:val="auto"/>
          <w:sz w:val="20"/>
          <w:szCs w:val="22"/>
        </w:rPr>
      </w:pPr>
      <w:r>
        <w:rPr>
          <w:rFonts w:ascii="Calibri" w:eastAsia="Times New Roman" w:hAnsi="Calibri" w:cs="Calibri"/>
          <w:color w:val="auto"/>
          <w:sz w:val="20"/>
          <w:szCs w:val="22"/>
        </w:rPr>
        <w:t xml:space="preserve">Handled around </w:t>
      </w:r>
      <w:r w:rsidR="004E3FB7">
        <w:rPr>
          <w:rFonts w:ascii="Calibri" w:eastAsia="Times New Roman" w:hAnsi="Calibri" w:cs="Calibri"/>
          <w:b/>
          <w:color w:val="auto"/>
          <w:sz w:val="20"/>
          <w:szCs w:val="22"/>
        </w:rPr>
        <w:t>900</w:t>
      </w:r>
      <w:r>
        <w:rPr>
          <w:rFonts w:ascii="Calibri" w:eastAsia="Times New Roman" w:hAnsi="Calibri" w:cs="Calibri"/>
          <w:color w:val="auto"/>
          <w:sz w:val="20"/>
          <w:szCs w:val="22"/>
        </w:rPr>
        <w:t xml:space="preserve"> applications.</w:t>
      </w:r>
    </w:p>
    <w:p w:rsidR="001D3854" w:rsidRPr="00BB652F" w:rsidRDefault="001D3854" w:rsidP="001D3854">
      <w:pPr>
        <w:numPr>
          <w:ilvl w:val="0"/>
          <w:numId w:val="32"/>
        </w:numPr>
        <w:jc w:val="both"/>
        <w:rPr>
          <w:rFonts w:ascii="Calibri" w:eastAsia="Times New Roman" w:hAnsi="Calibri" w:cs="Calibri"/>
          <w:color w:val="auto"/>
          <w:sz w:val="20"/>
          <w:szCs w:val="22"/>
        </w:rPr>
      </w:pPr>
      <w:r w:rsidRPr="00BB652F">
        <w:rPr>
          <w:rFonts w:ascii="Calibri" w:eastAsia="Times New Roman" w:hAnsi="Calibri" w:cs="Calibri"/>
          <w:color w:val="auto"/>
          <w:sz w:val="20"/>
          <w:szCs w:val="22"/>
        </w:rPr>
        <w:t>Insta</w:t>
      </w:r>
      <w:r w:rsidR="00153780">
        <w:rPr>
          <w:rFonts w:ascii="Calibri" w:eastAsia="Times New Roman" w:hAnsi="Calibri" w:cs="Calibri"/>
          <w:color w:val="auto"/>
          <w:sz w:val="20"/>
          <w:szCs w:val="22"/>
        </w:rPr>
        <w:t xml:space="preserve">llation and Configuration of </w:t>
      </w:r>
      <w:r w:rsidRPr="00647E1C">
        <w:rPr>
          <w:rFonts w:ascii="Calibri" w:eastAsia="Times New Roman" w:hAnsi="Calibri" w:cs="Calibri"/>
          <w:b/>
          <w:color w:val="auto"/>
          <w:sz w:val="20"/>
          <w:szCs w:val="22"/>
        </w:rPr>
        <w:t>XenDesktop</w:t>
      </w:r>
      <w:r w:rsidR="00647E1C" w:rsidRPr="00647E1C">
        <w:rPr>
          <w:rFonts w:ascii="Calibri" w:eastAsia="Times New Roman" w:hAnsi="Calibri" w:cs="Calibri"/>
          <w:b/>
          <w:color w:val="auto"/>
          <w:sz w:val="20"/>
          <w:szCs w:val="22"/>
        </w:rPr>
        <w:t xml:space="preserve"> 7.1</w:t>
      </w:r>
      <w:r w:rsidRPr="00BB652F">
        <w:rPr>
          <w:rFonts w:ascii="Calibri" w:eastAsia="Times New Roman" w:hAnsi="Calibri" w:cs="Calibri"/>
          <w:color w:val="auto"/>
          <w:sz w:val="20"/>
          <w:szCs w:val="22"/>
        </w:rPr>
        <w:t xml:space="preserve"> farm consisting of around </w:t>
      </w:r>
      <w:r w:rsidR="00E73EC9">
        <w:rPr>
          <w:rFonts w:ascii="Calibri" w:eastAsia="Times New Roman" w:hAnsi="Calibri" w:cs="Calibri"/>
          <w:b/>
          <w:color w:val="auto"/>
          <w:sz w:val="20"/>
          <w:szCs w:val="22"/>
        </w:rPr>
        <w:t>3000</w:t>
      </w:r>
      <w:r w:rsidR="0075519D">
        <w:rPr>
          <w:rFonts w:ascii="Calibri" w:eastAsia="Times New Roman" w:hAnsi="Calibri" w:cs="Calibri"/>
          <w:color w:val="auto"/>
          <w:sz w:val="20"/>
          <w:szCs w:val="22"/>
        </w:rPr>
        <w:t xml:space="preserve">virtual </w:t>
      </w:r>
      <w:r w:rsidRPr="00BB652F">
        <w:rPr>
          <w:rFonts w:ascii="Calibri" w:eastAsia="Times New Roman" w:hAnsi="Calibri" w:cs="Calibri"/>
          <w:color w:val="auto"/>
          <w:sz w:val="20"/>
          <w:szCs w:val="22"/>
        </w:rPr>
        <w:t>Desktops</w:t>
      </w:r>
      <w:r w:rsidR="0075519D">
        <w:rPr>
          <w:rFonts w:ascii="Calibri" w:eastAsia="Times New Roman" w:hAnsi="Calibri" w:cs="Calibri"/>
          <w:color w:val="auto"/>
          <w:sz w:val="20"/>
          <w:szCs w:val="22"/>
        </w:rPr>
        <w:t xml:space="preserve"> which is managed by </w:t>
      </w:r>
      <w:r w:rsidR="0075519D" w:rsidRPr="00E8437E">
        <w:rPr>
          <w:rFonts w:ascii="Calibri" w:eastAsia="Times New Roman" w:hAnsi="Calibri" w:cs="Calibri"/>
          <w:b/>
          <w:color w:val="auto"/>
          <w:sz w:val="20"/>
          <w:szCs w:val="22"/>
        </w:rPr>
        <w:t>VMWare VSphere 5.0</w:t>
      </w:r>
      <w:r w:rsidRPr="00BB652F">
        <w:rPr>
          <w:rFonts w:ascii="Calibri" w:eastAsia="Times New Roman" w:hAnsi="Calibri" w:cs="Calibri"/>
          <w:color w:val="auto"/>
          <w:sz w:val="20"/>
          <w:szCs w:val="22"/>
        </w:rPr>
        <w:t>.</w:t>
      </w:r>
    </w:p>
    <w:p w:rsidR="001D3854" w:rsidRPr="00BB652F" w:rsidRDefault="001D3854" w:rsidP="001D3854">
      <w:pPr>
        <w:numPr>
          <w:ilvl w:val="0"/>
          <w:numId w:val="32"/>
        </w:numPr>
        <w:jc w:val="both"/>
        <w:rPr>
          <w:rFonts w:ascii="Calibri" w:eastAsia="Times New Roman" w:hAnsi="Calibri" w:cs="Calibri"/>
          <w:color w:val="auto"/>
          <w:sz w:val="20"/>
          <w:szCs w:val="22"/>
        </w:rPr>
      </w:pPr>
      <w:r w:rsidRPr="00BB652F">
        <w:rPr>
          <w:rFonts w:ascii="Calibri" w:eastAsia="Times New Roman" w:hAnsi="Calibri" w:cs="Calibri"/>
          <w:color w:val="auto"/>
          <w:sz w:val="20"/>
          <w:szCs w:val="22"/>
        </w:rPr>
        <w:t xml:space="preserve">Handled around </w:t>
      </w:r>
      <w:r w:rsidR="00C07865">
        <w:rPr>
          <w:rFonts w:ascii="Calibri" w:eastAsia="Times New Roman" w:hAnsi="Calibri" w:cs="Calibri"/>
          <w:b/>
          <w:color w:val="auto"/>
          <w:sz w:val="20"/>
          <w:szCs w:val="22"/>
        </w:rPr>
        <w:t>25</w:t>
      </w:r>
      <w:r w:rsidR="00000643" w:rsidRPr="00BB652F">
        <w:rPr>
          <w:rFonts w:ascii="Calibri" w:eastAsia="Times New Roman" w:hAnsi="Calibri" w:cs="Calibri"/>
          <w:b/>
          <w:color w:val="auto"/>
          <w:sz w:val="20"/>
          <w:szCs w:val="22"/>
        </w:rPr>
        <w:t>0</w:t>
      </w:r>
      <w:r w:rsidRPr="00647E1C">
        <w:rPr>
          <w:rFonts w:ascii="Calibri" w:eastAsia="Times New Roman" w:hAnsi="Calibri" w:cs="Calibri"/>
          <w:b/>
          <w:color w:val="auto"/>
          <w:sz w:val="20"/>
          <w:szCs w:val="22"/>
        </w:rPr>
        <w:t xml:space="preserve"> XenApp</w:t>
      </w:r>
      <w:r w:rsidRPr="00BB652F">
        <w:rPr>
          <w:rFonts w:ascii="Calibri" w:eastAsia="Times New Roman" w:hAnsi="Calibri" w:cs="Calibri"/>
          <w:color w:val="auto"/>
          <w:sz w:val="20"/>
          <w:szCs w:val="22"/>
        </w:rPr>
        <w:t xml:space="preserve"> servers of version </w:t>
      </w:r>
      <w:r w:rsidRPr="00E85AFB">
        <w:rPr>
          <w:rFonts w:ascii="Calibri" w:eastAsia="Times New Roman" w:hAnsi="Calibri" w:cs="Calibri"/>
          <w:b/>
          <w:color w:val="auto"/>
          <w:sz w:val="20"/>
          <w:szCs w:val="22"/>
        </w:rPr>
        <w:t>6.5</w:t>
      </w:r>
      <w:r w:rsidRPr="00BB652F">
        <w:rPr>
          <w:rFonts w:ascii="Calibri" w:eastAsia="Times New Roman" w:hAnsi="Calibri" w:cs="Calibri"/>
          <w:color w:val="auto"/>
          <w:sz w:val="20"/>
          <w:szCs w:val="22"/>
        </w:rPr>
        <w:t>.</w:t>
      </w:r>
    </w:p>
    <w:p w:rsidR="001D3854" w:rsidRDefault="001D3854" w:rsidP="001D3854">
      <w:pPr>
        <w:numPr>
          <w:ilvl w:val="0"/>
          <w:numId w:val="32"/>
        </w:numPr>
        <w:jc w:val="both"/>
        <w:rPr>
          <w:rFonts w:ascii="Calibri" w:eastAsia="Times New Roman" w:hAnsi="Calibri" w:cs="Calibri"/>
          <w:color w:val="auto"/>
          <w:sz w:val="20"/>
          <w:szCs w:val="22"/>
        </w:rPr>
      </w:pPr>
      <w:r>
        <w:rPr>
          <w:rFonts w:ascii="Calibri" w:eastAsia="Times New Roman" w:hAnsi="Calibri" w:cs="Calibri"/>
          <w:color w:val="auto"/>
          <w:sz w:val="20"/>
          <w:szCs w:val="22"/>
        </w:rPr>
        <w:t>Coordinating with Windows team &amp; VMware team during Migration tasks and Patches.</w:t>
      </w:r>
    </w:p>
    <w:p w:rsidR="001D3854" w:rsidRDefault="001D3854" w:rsidP="001D3854">
      <w:pPr>
        <w:numPr>
          <w:ilvl w:val="0"/>
          <w:numId w:val="32"/>
        </w:numPr>
        <w:jc w:val="both"/>
        <w:rPr>
          <w:rFonts w:ascii="Calibri" w:eastAsia="Times New Roman" w:hAnsi="Calibri" w:cs="Calibri"/>
          <w:color w:val="auto"/>
          <w:sz w:val="20"/>
          <w:szCs w:val="22"/>
        </w:rPr>
      </w:pPr>
      <w:r>
        <w:rPr>
          <w:rFonts w:ascii="Calibri" w:eastAsia="Times New Roman" w:hAnsi="Calibri" w:cs="Calibri"/>
          <w:color w:val="auto"/>
          <w:sz w:val="20"/>
          <w:szCs w:val="22"/>
        </w:rPr>
        <w:t>Coordinating with the Application support teams.</w:t>
      </w:r>
    </w:p>
    <w:p w:rsidR="001D3854" w:rsidRDefault="001D3854" w:rsidP="001D3854">
      <w:pPr>
        <w:numPr>
          <w:ilvl w:val="0"/>
          <w:numId w:val="32"/>
        </w:numPr>
        <w:jc w:val="both"/>
        <w:rPr>
          <w:rFonts w:ascii="Calibri" w:eastAsia="Times New Roman" w:hAnsi="Calibri" w:cs="Calibri"/>
          <w:color w:val="auto"/>
          <w:sz w:val="20"/>
          <w:szCs w:val="22"/>
        </w:rPr>
      </w:pPr>
      <w:r>
        <w:rPr>
          <w:rFonts w:ascii="Calibri" w:eastAsia="Times New Roman" w:hAnsi="Calibri" w:cs="Calibri"/>
          <w:color w:val="auto"/>
          <w:sz w:val="20"/>
          <w:szCs w:val="22"/>
        </w:rPr>
        <w:lastRenderedPageBreak/>
        <w:t>Testing the applications in the UAT environment and then bringing it to the Production environment.</w:t>
      </w:r>
    </w:p>
    <w:p w:rsidR="001D3854" w:rsidRDefault="00153780" w:rsidP="001D3854">
      <w:pPr>
        <w:numPr>
          <w:ilvl w:val="0"/>
          <w:numId w:val="32"/>
        </w:numPr>
        <w:rPr>
          <w:rFonts w:ascii="Calibri" w:eastAsia="Times New Roman" w:hAnsi="Calibri" w:cs="Calibri"/>
          <w:color w:val="auto"/>
          <w:sz w:val="20"/>
          <w:szCs w:val="22"/>
        </w:rPr>
      </w:pPr>
      <w:r>
        <w:rPr>
          <w:rFonts w:ascii="Calibri" w:eastAsia="Times New Roman" w:hAnsi="Calibri" w:cs="Calibri"/>
          <w:color w:val="auto"/>
          <w:sz w:val="20"/>
          <w:szCs w:val="22"/>
        </w:rPr>
        <w:t xml:space="preserve">Managing </w:t>
      </w:r>
      <w:r w:rsidRPr="0022477A">
        <w:rPr>
          <w:rFonts w:ascii="Calibri" w:eastAsia="Times New Roman" w:hAnsi="Calibri" w:cs="Calibri"/>
          <w:b/>
          <w:color w:val="auto"/>
          <w:sz w:val="20"/>
          <w:szCs w:val="22"/>
        </w:rPr>
        <w:t>Netscaler 10.1 VPX</w:t>
      </w:r>
      <w:r>
        <w:rPr>
          <w:rFonts w:ascii="Calibri" w:eastAsia="Times New Roman" w:hAnsi="Calibri" w:cs="Calibri"/>
          <w:color w:val="auto"/>
          <w:sz w:val="20"/>
          <w:szCs w:val="22"/>
        </w:rPr>
        <w:t>; creating and managing VPN groups for users.</w:t>
      </w:r>
    </w:p>
    <w:p w:rsidR="00153780" w:rsidRPr="00125D54" w:rsidRDefault="00153780" w:rsidP="001D3854">
      <w:pPr>
        <w:numPr>
          <w:ilvl w:val="0"/>
          <w:numId w:val="32"/>
        </w:numPr>
        <w:rPr>
          <w:rFonts w:ascii="Calibri" w:eastAsia="Times New Roman" w:hAnsi="Calibri" w:cs="Calibri"/>
          <w:color w:val="auto"/>
          <w:sz w:val="20"/>
          <w:szCs w:val="22"/>
        </w:rPr>
      </w:pPr>
      <w:r>
        <w:rPr>
          <w:rFonts w:ascii="Calibri" w:eastAsia="Times New Roman" w:hAnsi="Calibri" w:cs="Calibri"/>
          <w:color w:val="auto"/>
          <w:sz w:val="20"/>
          <w:szCs w:val="22"/>
        </w:rPr>
        <w:t xml:space="preserve">Managing user’s remote access via </w:t>
      </w:r>
      <w:r w:rsidRPr="00E8437E">
        <w:rPr>
          <w:rFonts w:ascii="Calibri" w:eastAsia="Times New Roman" w:hAnsi="Calibri" w:cs="Calibri"/>
          <w:b/>
          <w:color w:val="auto"/>
          <w:sz w:val="20"/>
          <w:szCs w:val="22"/>
        </w:rPr>
        <w:t>Symantec VIP Manager</w:t>
      </w:r>
      <w:r>
        <w:rPr>
          <w:rFonts w:ascii="Calibri" w:eastAsia="Times New Roman" w:hAnsi="Calibri" w:cs="Calibri"/>
          <w:color w:val="auto"/>
          <w:sz w:val="20"/>
          <w:szCs w:val="22"/>
        </w:rPr>
        <w:t>.</w:t>
      </w:r>
    </w:p>
    <w:p w:rsidR="001D3854" w:rsidRPr="00442057" w:rsidRDefault="001D3854" w:rsidP="001D3854">
      <w:pPr>
        <w:numPr>
          <w:ilvl w:val="0"/>
          <w:numId w:val="32"/>
        </w:numPr>
        <w:jc w:val="both"/>
        <w:rPr>
          <w:rFonts w:ascii="Calibri" w:eastAsia="Times New Roman" w:hAnsi="Calibri" w:cs="Calibri"/>
          <w:color w:val="auto"/>
          <w:sz w:val="20"/>
          <w:szCs w:val="22"/>
        </w:rPr>
      </w:pPr>
      <w:r>
        <w:rPr>
          <w:rFonts w:ascii="Calibri" w:eastAsia="Times New Roman" w:hAnsi="Calibri" w:cs="Calibri"/>
          <w:color w:val="auto"/>
          <w:sz w:val="20"/>
          <w:szCs w:val="22"/>
        </w:rPr>
        <w:t>I</w:t>
      </w:r>
      <w:r w:rsidRPr="00442057">
        <w:rPr>
          <w:rFonts w:ascii="Calibri" w:eastAsia="Times New Roman" w:hAnsi="Calibri" w:cs="Calibri"/>
          <w:color w:val="auto"/>
          <w:sz w:val="20"/>
          <w:szCs w:val="22"/>
        </w:rPr>
        <w:t xml:space="preserve">nstallation of several Citrix Components </w:t>
      </w:r>
      <w:r>
        <w:rPr>
          <w:rFonts w:ascii="Calibri" w:eastAsia="Times New Roman" w:hAnsi="Calibri" w:cs="Calibri"/>
          <w:color w:val="auto"/>
          <w:sz w:val="20"/>
          <w:szCs w:val="22"/>
        </w:rPr>
        <w:t xml:space="preserve">like </w:t>
      </w:r>
      <w:r w:rsidR="00CC65B6" w:rsidRPr="00CC65B6">
        <w:rPr>
          <w:rFonts w:ascii="Calibri" w:eastAsia="Times New Roman" w:hAnsi="Calibri" w:cs="Calibri"/>
          <w:b/>
          <w:color w:val="auto"/>
          <w:sz w:val="20"/>
          <w:szCs w:val="22"/>
        </w:rPr>
        <w:t>PVS 6.1,</w:t>
      </w:r>
      <w:r w:rsidRPr="00D561E7">
        <w:rPr>
          <w:rFonts w:ascii="Calibri" w:eastAsia="Times New Roman" w:hAnsi="Calibri" w:cs="Calibri"/>
          <w:b/>
          <w:color w:val="auto"/>
          <w:sz w:val="20"/>
          <w:szCs w:val="22"/>
        </w:rPr>
        <w:t>Secure Gateway, Web interface &amp; Edge sight</w:t>
      </w:r>
      <w:r w:rsidRPr="00442057">
        <w:rPr>
          <w:rFonts w:ascii="Calibri" w:eastAsia="Times New Roman" w:hAnsi="Calibri" w:cs="Calibri"/>
          <w:color w:val="auto"/>
          <w:sz w:val="20"/>
          <w:szCs w:val="22"/>
        </w:rPr>
        <w:t>.</w:t>
      </w:r>
    </w:p>
    <w:p w:rsidR="001D3854" w:rsidRPr="00442057" w:rsidRDefault="001D3854" w:rsidP="001D3854">
      <w:pPr>
        <w:numPr>
          <w:ilvl w:val="0"/>
          <w:numId w:val="32"/>
        </w:numPr>
        <w:jc w:val="both"/>
        <w:rPr>
          <w:rFonts w:ascii="Calibri" w:eastAsia="Times New Roman" w:hAnsi="Calibri" w:cs="Calibri"/>
          <w:color w:val="auto"/>
          <w:sz w:val="20"/>
          <w:szCs w:val="22"/>
        </w:rPr>
      </w:pPr>
      <w:r w:rsidRPr="00442057">
        <w:rPr>
          <w:rFonts w:ascii="Calibri" w:eastAsia="Times New Roman" w:hAnsi="Calibri" w:cs="Calibri"/>
          <w:color w:val="auto"/>
          <w:sz w:val="20"/>
          <w:szCs w:val="22"/>
        </w:rPr>
        <w:t>Scrutinized the Load Manager Evaluators and setting new values based on the resource manager/Edge Sight reports.</w:t>
      </w:r>
    </w:p>
    <w:p w:rsidR="001D3854" w:rsidRDefault="001D3854" w:rsidP="001D3854">
      <w:pPr>
        <w:numPr>
          <w:ilvl w:val="0"/>
          <w:numId w:val="32"/>
        </w:numPr>
        <w:jc w:val="both"/>
        <w:rPr>
          <w:rFonts w:ascii="Calibri" w:eastAsia="Times New Roman" w:hAnsi="Calibri" w:cs="Calibri"/>
          <w:color w:val="auto"/>
          <w:sz w:val="20"/>
          <w:szCs w:val="22"/>
        </w:rPr>
      </w:pPr>
      <w:r w:rsidRPr="00442057">
        <w:rPr>
          <w:rFonts w:ascii="Calibri" w:eastAsia="Times New Roman" w:hAnsi="Calibri" w:cs="Calibri"/>
          <w:color w:val="auto"/>
          <w:sz w:val="20"/>
          <w:szCs w:val="22"/>
        </w:rPr>
        <w:t xml:space="preserve">Examined the performance on servers using </w:t>
      </w:r>
      <w:r w:rsidR="00B15D72" w:rsidRPr="00E8437E">
        <w:rPr>
          <w:rFonts w:ascii="Calibri" w:eastAsia="Times New Roman" w:hAnsi="Calibri" w:cs="Calibri"/>
          <w:b/>
          <w:color w:val="auto"/>
          <w:sz w:val="20"/>
          <w:szCs w:val="22"/>
        </w:rPr>
        <w:t>Control Up</w:t>
      </w:r>
      <w:r w:rsidR="00B15D72">
        <w:rPr>
          <w:rFonts w:ascii="Calibri" w:eastAsia="Times New Roman" w:hAnsi="Calibri" w:cs="Calibri"/>
          <w:color w:val="auto"/>
          <w:sz w:val="20"/>
          <w:szCs w:val="22"/>
        </w:rPr>
        <w:t xml:space="preserve"> Tool</w:t>
      </w:r>
      <w:r w:rsidRPr="00442057">
        <w:rPr>
          <w:rFonts w:ascii="Calibri" w:eastAsia="Times New Roman" w:hAnsi="Calibri" w:cs="Calibri"/>
          <w:color w:val="auto"/>
          <w:sz w:val="20"/>
          <w:szCs w:val="22"/>
        </w:rPr>
        <w:t>.</w:t>
      </w:r>
    </w:p>
    <w:p w:rsidR="00E8437E" w:rsidRPr="00442057" w:rsidRDefault="00E8437E" w:rsidP="001D3854">
      <w:pPr>
        <w:numPr>
          <w:ilvl w:val="0"/>
          <w:numId w:val="32"/>
        </w:numPr>
        <w:jc w:val="both"/>
        <w:rPr>
          <w:rFonts w:ascii="Calibri" w:eastAsia="Times New Roman" w:hAnsi="Calibri" w:cs="Calibri"/>
          <w:color w:val="auto"/>
          <w:sz w:val="20"/>
          <w:szCs w:val="22"/>
        </w:rPr>
      </w:pPr>
      <w:r>
        <w:rPr>
          <w:rFonts w:ascii="Calibri" w:eastAsia="Times New Roman" w:hAnsi="Calibri" w:cs="Calibri"/>
          <w:color w:val="auto"/>
          <w:sz w:val="20"/>
          <w:szCs w:val="22"/>
        </w:rPr>
        <w:t xml:space="preserve">Handled </w:t>
      </w:r>
      <w:r w:rsidRPr="00D561E7">
        <w:rPr>
          <w:rFonts w:ascii="Calibri" w:eastAsia="Times New Roman" w:hAnsi="Calibri" w:cs="Calibri"/>
          <w:b/>
          <w:color w:val="auto"/>
          <w:sz w:val="20"/>
          <w:szCs w:val="22"/>
        </w:rPr>
        <w:t>Server patching</w:t>
      </w:r>
      <w:r>
        <w:rPr>
          <w:rFonts w:ascii="Calibri" w:eastAsia="Times New Roman" w:hAnsi="Calibri" w:cs="Calibri"/>
          <w:color w:val="auto"/>
          <w:sz w:val="20"/>
          <w:szCs w:val="22"/>
        </w:rPr>
        <w:t xml:space="preserve"> activity during weekend </w:t>
      </w:r>
      <w:r w:rsidR="00A0255C">
        <w:rPr>
          <w:rFonts w:ascii="Calibri" w:eastAsia="Times New Roman" w:hAnsi="Calibri" w:cs="Calibri"/>
          <w:color w:val="auto"/>
          <w:sz w:val="20"/>
          <w:szCs w:val="22"/>
        </w:rPr>
        <w:t>maintenance</w:t>
      </w:r>
      <w:r>
        <w:rPr>
          <w:rFonts w:ascii="Calibri" w:eastAsia="Times New Roman" w:hAnsi="Calibri" w:cs="Calibri"/>
          <w:color w:val="auto"/>
          <w:sz w:val="20"/>
          <w:szCs w:val="22"/>
        </w:rPr>
        <w:t>.</w:t>
      </w:r>
    </w:p>
    <w:p w:rsidR="001D3854" w:rsidRDefault="001D3854" w:rsidP="001D3854">
      <w:pPr>
        <w:numPr>
          <w:ilvl w:val="0"/>
          <w:numId w:val="32"/>
        </w:numPr>
        <w:jc w:val="both"/>
        <w:rPr>
          <w:rFonts w:ascii="Calibri" w:eastAsia="Times New Roman" w:hAnsi="Calibri" w:cs="Calibri"/>
          <w:color w:val="auto"/>
          <w:sz w:val="20"/>
          <w:szCs w:val="22"/>
        </w:rPr>
      </w:pPr>
      <w:r>
        <w:rPr>
          <w:rFonts w:ascii="Calibri" w:eastAsia="Times New Roman" w:hAnsi="Calibri" w:cs="Calibri"/>
          <w:color w:val="auto"/>
          <w:sz w:val="20"/>
          <w:szCs w:val="22"/>
        </w:rPr>
        <w:t>H</w:t>
      </w:r>
      <w:r w:rsidRPr="00442057">
        <w:rPr>
          <w:rFonts w:ascii="Calibri" w:eastAsia="Times New Roman" w:hAnsi="Calibri" w:cs="Calibri"/>
          <w:color w:val="auto"/>
          <w:sz w:val="20"/>
          <w:szCs w:val="22"/>
        </w:rPr>
        <w:t>andled the VM Ware ESX environment.</w:t>
      </w:r>
    </w:p>
    <w:p w:rsidR="00F72605" w:rsidRPr="00442057" w:rsidRDefault="00F72605" w:rsidP="001D3854">
      <w:pPr>
        <w:numPr>
          <w:ilvl w:val="0"/>
          <w:numId w:val="32"/>
        </w:numPr>
        <w:jc w:val="both"/>
        <w:rPr>
          <w:rFonts w:ascii="Calibri" w:eastAsia="Times New Roman" w:hAnsi="Calibri" w:cs="Calibri"/>
          <w:color w:val="auto"/>
          <w:sz w:val="20"/>
          <w:szCs w:val="22"/>
        </w:rPr>
      </w:pPr>
      <w:r>
        <w:rPr>
          <w:rFonts w:ascii="Calibri" w:eastAsia="Times New Roman" w:hAnsi="Calibri" w:cs="Calibri"/>
          <w:color w:val="auto"/>
          <w:sz w:val="20"/>
          <w:szCs w:val="22"/>
        </w:rPr>
        <w:t>Participating in the CAB call to represent the RFC from Citrix environment.</w:t>
      </w:r>
    </w:p>
    <w:p w:rsidR="001D3854" w:rsidRPr="00F260CE" w:rsidRDefault="001D3854" w:rsidP="001D3854">
      <w:pPr>
        <w:numPr>
          <w:ilvl w:val="0"/>
          <w:numId w:val="32"/>
        </w:numPr>
        <w:jc w:val="both"/>
        <w:rPr>
          <w:rFonts w:ascii="Calibri" w:eastAsia="Times New Roman" w:hAnsi="Calibri" w:cs="Calibri"/>
          <w:color w:val="auto"/>
          <w:sz w:val="20"/>
          <w:szCs w:val="22"/>
        </w:rPr>
      </w:pPr>
      <w:r>
        <w:rPr>
          <w:rFonts w:ascii="Calibri" w:eastAsia="Times New Roman" w:hAnsi="Calibri" w:cs="Calibri"/>
          <w:color w:val="auto"/>
          <w:sz w:val="20"/>
          <w:szCs w:val="22"/>
        </w:rPr>
        <w:t xml:space="preserve">Managing and configuring </w:t>
      </w:r>
      <w:r w:rsidRPr="00E8437E">
        <w:rPr>
          <w:rFonts w:ascii="Calibri" w:eastAsia="Times New Roman" w:hAnsi="Calibri" w:cs="Calibri"/>
          <w:b/>
          <w:color w:val="auto"/>
          <w:sz w:val="20"/>
          <w:szCs w:val="22"/>
        </w:rPr>
        <w:t>XenMobile</w:t>
      </w:r>
      <w:r>
        <w:rPr>
          <w:rFonts w:ascii="Calibri" w:eastAsia="Times New Roman" w:hAnsi="Calibri" w:cs="Calibri"/>
          <w:color w:val="auto"/>
          <w:sz w:val="20"/>
          <w:szCs w:val="22"/>
        </w:rPr>
        <w:t xml:space="preserve"> into user’s BYOD on request via MDM.</w:t>
      </w:r>
    </w:p>
    <w:p w:rsidR="001D3854" w:rsidRPr="00442057" w:rsidRDefault="001D3854" w:rsidP="001D3854">
      <w:pPr>
        <w:numPr>
          <w:ilvl w:val="0"/>
          <w:numId w:val="32"/>
        </w:numPr>
        <w:jc w:val="both"/>
        <w:rPr>
          <w:rFonts w:ascii="Calibri" w:eastAsia="Times New Roman" w:hAnsi="Calibri" w:cs="Calibri"/>
          <w:color w:val="auto"/>
          <w:sz w:val="20"/>
          <w:szCs w:val="22"/>
        </w:rPr>
      </w:pPr>
      <w:r w:rsidRPr="00442057">
        <w:rPr>
          <w:rFonts w:ascii="Calibri" w:eastAsia="Times New Roman" w:hAnsi="Calibri" w:cs="Calibri"/>
          <w:color w:val="auto"/>
          <w:sz w:val="20"/>
          <w:szCs w:val="22"/>
        </w:rPr>
        <w:t>Attending Week</w:t>
      </w:r>
      <w:r>
        <w:rPr>
          <w:rFonts w:ascii="Calibri" w:eastAsia="Times New Roman" w:hAnsi="Calibri" w:cs="Calibri"/>
          <w:color w:val="auto"/>
          <w:sz w:val="20"/>
          <w:szCs w:val="22"/>
        </w:rPr>
        <w:t>ly/Monthly meetings with Clients.</w:t>
      </w:r>
    </w:p>
    <w:p w:rsidR="001D3854" w:rsidRPr="00442057" w:rsidRDefault="001D3854" w:rsidP="001D3854">
      <w:pPr>
        <w:numPr>
          <w:ilvl w:val="0"/>
          <w:numId w:val="32"/>
        </w:numPr>
        <w:jc w:val="both"/>
        <w:rPr>
          <w:rFonts w:ascii="Calibri" w:eastAsia="Times New Roman" w:hAnsi="Calibri" w:cs="Calibri"/>
          <w:color w:val="auto"/>
          <w:sz w:val="20"/>
          <w:szCs w:val="22"/>
        </w:rPr>
      </w:pPr>
      <w:r w:rsidRPr="00442057">
        <w:rPr>
          <w:rFonts w:ascii="Calibri" w:eastAsia="Times New Roman" w:hAnsi="Calibri" w:cs="Calibri"/>
          <w:color w:val="auto"/>
          <w:sz w:val="20"/>
          <w:szCs w:val="22"/>
        </w:rPr>
        <w:t>Provide a WSR of the previous week’s Ticket count of the team.</w:t>
      </w:r>
    </w:p>
    <w:p w:rsidR="001D3854" w:rsidRPr="00442057" w:rsidRDefault="001D3854" w:rsidP="001D3854">
      <w:pPr>
        <w:numPr>
          <w:ilvl w:val="0"/>
          <w:numId w:val="32"/>
        </w:numPr>
        <w:jc w:val="both"/>
        <w:rPr>
          <w:rFonts w:ascii="Calibri" w:eastAsia="Times New Roman" w:hAnsi="Calibri" w:cs="Calibri"/>
          <w:color w:val="auto"/>
          <w:sz w:val="20"/>
          <w:szCs w:val="22"/>
        </w:rPr>
      </w:pPr>
      <w:r w:rsidRPr="00442057">
        <w:rPr>
          <w:rFonts w:ascii="Calibri" w:eastAsia="Times New Roman" w:hAnsi="Calibri" w:cs="Calibri"/>
          <w:color w:val="auto"/>
          <w:sz w:val="20"/>
          <w:szCs w:val="22"/>
        </w:rPr>
        <w:t>Co-ordinate with the team members in managing the Change requests from various teams.</w:t>
      </w:r>
    </w:p>
    <w:p w:rsidR="00652893" w:rsidRDefault="00652893" w:rsidP="00C01245">
      <w:pPr>
        <w:jc w:val="both"/>
        <w:rPr>
          <w:rFonts w:ascii="Calibri" w:eastAsia="Times New Roman" w:hAnsi="Calibri" w:cs="Calibri"/>
          <w:b/>
          <w:color w:val="auto"/>
          <w:sz w:val="20"/>
          <w:szCs w:val="22"/>
        </w:rPr>
      </w:pPr>
    </w:p>
    <w:p w:rsidR="00C01245" w:rsidRPr="00506406" w:rsidRDefault="00C01245" w:rsidP="00C01245">
      <w:pPr>
        <w:jc w:val="both"/>
        <w:rPr>
          <w:rFonts w:ascii="Calibri" w:eastAsia="Times New Roman" w:hAnsi="Calibri" w:cs="Calibri"/>
          <w:b/>
          <w:color w:val="auto"/>
          <w:sz w:val="20"/>
          <w:szCs w:val="22"/>
        </w:rPr>
      </w:pPr>
      <w:r w:rsidRPr="00506406">
        <w:rPr>
          <w:rFonts w:ascii="Calibri" w:eastAsia="Times New Roman" w:hAnsi="Calibri" w:cs="Calibri"/>
          <w:b/>
          <w:color w:val="auto"/>
          <w:sz w:val="20"/>
          <w:szCs w:val="22"/>
        </w:rPr>
        <w:t xml:space="preserve">End </w:t>
      </w:r>
      <w:r w:rsidR="00652893">
        <w:rPr>
          <w:rFonts w:ascii="Calibri" w:eastAsia="Times New Roman" w:hAnsi="Calibri" w:cs="Calibri"/>
          <w:b/>
          <w:color w:val="auto"/>
          <w:sz w:val="20"/>
          <w:szCs w:val="22"/>
        </w:rPr>
        <w:t xml:space="preserve">Client: </w:t>
      </w:r>
      <w:r>
        <w:rPr>
          <w:rFonts w:ascii="Calibri" w:eastAsia="Times New Roman" w:hAnsi="Calibri" w:cs="Calibri"/>
          <w:b/>
          <w:color w:val="auto"/>
          <w:sz w:val="20"/>
          <w:szCs w:val="22"/>
        </w:rPr>
        <w:t>My ProTrade</w:t>
      </w:r>
      <w:r w:rsidRPr="00506406">
        <w:rPr>
          <w:rFonts w:ascii="Calibri" w:eastAsia="Times New Roman" w:hAnsi="Calibri" w:cs="Calibri"/>
          <w:b/>
          <w:color w:val="auto"/>
          <w:sz w:val="20"/>
          <w:szCs w:val="22"/>
        </w:rPr>
        <w:t xml:space="preserve">, </w:t>
      </w:r>
      <w:r>
        <w:rPr>
          <w:rFonts w:ascii="Calibri" w:eastAsia="Times New Roman" w:hAnsi="Calibri" w:cs="Calibri"/>
          <w:b/>
          <w:color w:val="auto"/>
          <w:sz w:val="20"/>
          <w:szCs w:val="22"/>
        </w:rPr>
        <w:t>Jersey City</w:t>
      </w:r>
      <w:r w:rsidRPr="00506406">
        <w:rPr>
          <w:rFonts w:ascii="Calibri" w:eastAsia="Times New Roman" w:hAnsi="Calibri" w:cs="Calibri"/>
          <w:b/>
          <w:color w:val="auto"/>
          <w:sz w:val="20"/>
          <w:szCs w:val="22"/>
        </w:rPr>
        <w:t xml:space="preserve"> –</w:t>
      </w:r>
      <w:r>
        <w:rPr>
          <w:rFonts w:ascii="Calibri" w:eastAsia="Times New Roman" w:hAnsi="Calibri" w:cs="Calibri"/>
          <w:b/>
          <w:color w:val="auto"/>
          <w:sz w:val="20"/>
          <w:szCs w:val="22"/>
        </w:rPr>
        <w:t xml:space="preserve"> NJ</w:t>
      </w:r>
      <w:r w:rsidRPr="00506406">
        <w:rPr>
          <w:rFonts w:ascii="Calibri" w:eastAsia="Times New Roman" w:hAnsi="Calibri" w:cs="Calibri"/>
          <w:color w:val="auto"/>
          <w:sz w:val="20"/>
          <w:szCs w:val="22"/>
        </w:rPr>
        <w:t>(</w:t>
      </w:r>
      <w:r>
        <w:rPr>
          <w:rFonts w:ascii="Calibri" w:hAnsi="Calibri" w:cs="Calibri"/>
          <w:sz w:val="20"/>
          <w:szCs w:val="22"/>
        </w:rPr>
        <w:t>Mar</w:t>
      </w:r>
      <w:r w:rsidRPr="00506406">
        <w:rPr>
          <w:rFonts w:ascii="Calibri" w:hAnsi="Calibri" w:cs="Calibri"/>
          <w:sz w:val="20"/>
          <w:szCs w:val="22"/>
        </w:rPr>
        <w:t xml:space="preserve"> 201</w:t>
      </w:r>
      <w:r>
        <w:rPr>
          <w:rFonts w:ascii="Calibri" w:hAnsi="Calibri" w:cs="Calibri"/>
          <w:sz w:val="20"/>
          <w:szCs w:val="22"/>
        </w:rPr>
        <w:t>5</w:t>
      </w:r>
      <w:r w:rsidRPr="00506406">
        <w:rPr>
          <w:rFonts w:ascii="Calibri" w:hAnsi="Calibri" w:cs="Calibri"/>
          <w:sz w:val="20"/>
          <w:szCs w:val="22"/>
        </w:rPr>
        <w:t xml:space="preserve"> – </w:t>
      </w:r>
      <w:r w:rsidR="00C303E6">
        <w:rPr>
          <w:rFonts w:ascii="Calibri" w:hAnsi="Calibri" w:cs="Calibri"/>
          <w:sz w:val="20"/>
          <w:szCs w:val="22"/>
        </w:rPr>
        <w:t>May 2015</w:t>
      </w:r>
      <w:r w:rsidRPr="00506406">
        <w:rPr>
          <w:rFonts w:ascii="Calibri" w:hAnsi="Calibri" w:cs="Calibri"/>
          <w:sz w:val="20"/>
          <w:szCs w:val="22"/>
        </w:rPr>
        <w:t>)</w:t>
      </w:r>
    </w:p>
    <w:p w:rsidR="00C01245" w:rsidRPr="00506406" w:rsidRDefault="00C01245" w:rsidP="00C01245">
      <w:pPr>
        <w:jc w:val="both"/>
        <w:rPr>
          <w:rFonts w:ascii="Calibri" w:eastAsia="Times New Roman" w:hAnsi="Calibri" w:cs="Calibri"/>
          <w:color w:val="auto"/>
          <w:sz w:val="20"/>
          <w:szCs w:val="22"/>
        </w:rPr>
      </w:pPr>
      <w:r w:rsidRPr="00506406">
        <w:rPr>
          <w:rFonts w:ascii="Calibri" w:eastAsia="Times New Roman" w:hAnsi="Calibri" w:cs="Calibri"/>
          <w:b/>
          <w:color w:val="auto"/>
          <w:sz w:val="20"/>
          <w:szCs w:val="22"/>
        </w:rPr>
        <w:t>Role</w:t>
      </w:r>
      <w:r w:rsidRPr="00506406">
        <w:rPr>
          <w:rFonts w:ascii="Calibri" w:eastAsia="Times New Roman" w:hAnsi="Calibri" w:cs="Calibri"/>
          <w:color w:val="auto"/>
          <w:sz w:val="20"/>
          <w:szCs w:val="22"/>
        </w:rPr>
        <w:tab/>
      </w:r>
      <w:r w:rsidR="00B00AE4">
        <w:rPr>
          <w:rFonts w:ascii="Calibri" w:eastAsia="Times New Roman" w:hAnsi="Calibri" w:cs="Calibri"/>
          <w:color w:val="auto"/>
          <w:sz w:val="20"/>
          <w:szCs w:val="22"/>
        </w:rPr>
        <w:t xml:space="preserve">Citrix </w:t>
      </w:r>
      <w:r w:rsidR="007128CC">
        <w:rPr>
          <w:rFonts w:ascii="Calibri" w:eastAsia="Times New Roman" w:hAnsi="Calibri" w:cs="Calibri"/>
          <w:color w:val="auto"/>
          <w:sz w:val="20"/>
          <w:szCs w:val="22"/>
        </w:rPr>
        <w:t>System</w:t>
      </w:r>
      <w:r>
        <w:rPr>
          <w:rFonts w:ascii="Calibri" w:eastAsia="Times New Roman" w:hAnsi="Calibri" w:cs="Calibri"/>
          <w:color w:val="auto"/>
          <w:sz w:val="20"/>
          <w:szCs w:val="22"/>
        </w:rPr>
        <w:t xml:space="preserve"> Administrator</w:t>
      </w:r>
    </w:p>
    <w:p w:rsidR="00C01245" w:rsidRPr="00506406" w:rsidRDefault="00C01245" w:rsidP="00C01245">
      <w:pPr>
        <w:tabs>
          <w:tab w:val="left" w:pos="1575"/>
        </w:tabs>
        <w:jc w:val="both"/>
        <w:rPr>
          <w:rFonts w:ascii="Calibri" w:eastAsia="Times New Roman" w:hAnsi="Calibri" w:cs="Calibri"/>
          <w:b/>
          <w:color w:val="auto"/>
          <w:sz w:val="20"/>
          <w:szCs w:val="22"/>
        </w:rPr>
      </w:pPr>
      <w:r w:rsidRPr="00506406">
        <w:rPr>
          <w:rFonts w:ascii="Calibri" w:eastAsia="Times New Roman" w:hAnsi="Calibri" w:cs="Calibri"/>
          <w:b/>
          <w:color w:val="auto"/>
          <w:sz w:val="20"/>
          <w:szCs w:val="22"/>
        </w:rPr>
        <w:t>Responsibility</w:t>
      </w:r>
      <w:r w:rsidRPr="00506406">
        <w:rPr>
          <w:rFonts w:ascii="Calibri" w:eastAsia="Times New Roman" w:hAnsi="Calibri" w:cs="Calibri"/>
          <w:b/>
          <w:color w:val="auto"/>
          <w:sz w:val="20"/>
          <w:szCs w:val="22"/>
        </w:rPr>
        <w:tab/>
      </w:r>
    </w:p>
    <w:p w:rsidR="00194FF8" w:rsidRPr="00194FF8" w:rsidRDefault="00B00AE4" w:rsidP="00FD0D61">
      <w:pPr>
        <w:numPr>
          <w:ilvl w:val="0"/>
          <w:numId w:val="39"/>
        </w:numPr>
        <w:ind w:left="720"/>
        <w:jc w:val="both"/>
        <w:rPr>
          <w:rFonts w:ascii="Calibri" w:eastAsia="Times New Roman" w:hAnsi="Calibri" w:cs="Calibri"/>
          <w:color w:val="auto"/>
          <w:sz w:val="20"/>
          <w:szCs w:val="22"/>
        </w:rPr>
      </w:pPr>
      <w:r>
        <w:rPr>
          <w:rFonts w:ascii="Calibri" w:eastAsia="Times New Roman" w:hAnsi="Calibri" w:cs="Calibri"/>
          <w:color w:val="auto"/>
          <w:sz w:val="20"/>
          <w:szCs w:val="22"/>
        </w:rPr>
        <w:t>Documenting &amp; validating the Key Operating P</w:t>
      </w:r>
      <w:r w:rsidR="00194FF8" w:rsidRPr="00194FF8">
        <w:rPr>
          <w:rFonts w:ascii="Calibri" w:eastAsia="Times New Roman" w:hAnsi="Calibri" w:cs="Calibri"/>
          <w:color w:val="auto"/>
          <w:sz w:val="20"/>
          <w:szCs w:val="22"/>
        </w:rPr>
        <w:t xml:space="preserve">rocedures for </w:t>
      </w:r>
      <w:r>
        <w:rPr>
          <w:rFonts w:ascii="Calibri" w:eastAsia="Times New Roman" w:hAnsi="Calibri" w:cs="Calibri"/>
          <w:color w:val="auto"/>
          <w:sz w:val="20"/>
          <w:szCs w:val="22"/>
        </w:rPr>
        <w:t>the Citrix team</w:t>
      </w:r>
      <w:r w:rsidR="00194FF8" w:rsidRPr="00194FF8">
        <w:rPr>
          <w:rFonts w:ascii="Calibri" w:eastAsia="Times New Roman" w:hAnsi="Calibri" w:cs="Calibri"/>
          <w:color w:val="auto"/>
          <w:sz w:val="20"/>
          <w:szCs w:val="22"/>
        </w:rPr>
        <w:t>.</w:t>
      </w:r>
    </w:p>
    <w:p w:rsidR="00194FF8" w:rsidRDefault="00B00AE4" w:rsidP="00FD0D61">
      <w:pPr>
        <w:numPr>
          <w:ilvl w:val="0"/>
          <w:numId w:val="39"/>
        </w:numPr>
        <w:ind w:left="720"/>
        <w:jc w:val="both"/>
        <w:rPr>
          <w:rFonts w:ascii="Calibri" w:eastAsia="Times New Roman" w:hAnsi="Calibri" w:cs="Calibri"/>
          <w:color w:val="auto"/>
          <w:sz w:val="20"/>
          <w:szCs w:val="22"/>
        </w:rPr>
      </w:pPr>
      <w:r>
        <w:rPr>
          <w:rFonts w:ascii="Calibri" w:eastAsia="Times New Roman" w:hAnsi="Calibri" w:cs="Calibri"/>
          <w:color w:val="auto"/>
          <w:sz w:val="20"/>
          <w:szCs w:val="22"/>
        </w:rPr>
        <w:t>Installing, configuring and testing of basic Citrix tools required for the team.</w:t>
      </w:r>
    </w:p>
    <w:p w:rsidR="006A421A" w:rsidRPr="00194FF8" w:rsidRDefault="001923E3" w:rsidP="00FD0D61">
      <w:pPr>
        <w:numPr>
          <w:ilvl w:val="0"/>
          <w:numId w:val="39"/>
        </w:numPr>
        <w:ind w:left="720"/>
        <w:jc w:val="both"/>
        <w:rPr>
          <w:rFonts w:ascii="Calibri" w:eastAsia="Times New Roman" w:hAnsi="Calibri" w:cs="Calibri"/>
          <w:color w:val="auto"/>
          <w:sz w:val="20"/>
          <w:szCs w:val="22"/>
        </w:rPr>
      </w:pPr>
      <w:r>
        <w:rPr>
          <w:rFonts w:ascii="Calibri" w:eastAsia="Times New Roman" w:hAnsi="Calibri" w:cs="Calibri"/>
          <w:color w:val="auto"/>
          <w:sz w:val="20"/>
          <w:szCs w:val="22"/>
        </w:rPr>
        <w:t xml:space="preserve">Installation </w:t>
      </w:r>
      <w:r w:rsidR="006A421A">
        <w:rPr>
          <w:rFonts w:ascii="Calibri" w:eastAsia="Times New Roman" w:hAnsi="Calibri" w:cs="Calibri"/>
          <w:color w:val="auto"/>
          <w:sz w:val="20"/>
          <w:szCs w:val="22"/>
        </w:rPr>
        <w:t>of RSA portal for using it in Citrix Securegat</w:t>
      </w:r>
      <w:r>
        <w:rPr>
          <w:rFonts w:ascii="Calibri" w:eastAsia="Times New Roman" w:hAnsi="Calibri" w:cs="Calibri"/>
          <w:color w:val="auto"/>
          <w:sz w:val="20"/>
          <w:szCs w:val="22"/>
        </w:rPr>
        <w:t>e</w:t>
      </w:r>
      <w:r w:rsidR="006A421A">
        <w:rPr>
          <w:rFonts w:ascii="Calibri" w:eastAsia="Times New Roman" w:hAnsi="Calibri" w:cs="Calibri"/>
          <w:color w:val="auto"/>
          <w:sz w:val="20"/>
          <w:szCs w:val="22"/>
        </w:rPr>
        <w:t>way.</w:t>
      </w:r>
    </w:p>
    <w:p w:rsidR="00194FF8" w:rsidRPr="00194FF8" w:rsidRDefault="0059034E" w:rsidP="00FD0D61">
      <w:pPr>
        <w:numPr>
          <w:ilvl w:val="0"/>
          <w:numId w:val="39"/>
        </w:numPr>
        <w:ind w:left="720"/>
        <w:jc w:val="both"/>
        <w:rPr>
          <w:rFonts w:ascii="Calibri" w:eastAsia="Times New Roman" w:hAnsi="Calibri" w:cs="Calibri"/>
          <w:color w:val="auto"/>
          <w:sz w:val="20"/>
          <w:szCs w:val="22"/>
        </w:rPr>
      </w:pPr>
      <w:r>
        <w:rPr>
          <w:rFonts w:ascii="Calibri" w:eastAsia="Times New Roman" w:hAnsi="Calibri" w:cs="Calibri"/>
          <w:color w:val="auto"/>
          <w:sz w:val="20"/>
          <w:szCs w:val="22"/>
        </w:rPr>
        <w:t>Ensuring to m</w:t>
      </w:r>
      <w:r w:rsidR="00860D4F">
        <w:rPr>
          <w:rFonts w:ascii="Calibri" w:eastAsia="Times New Roman" w:hAnsi="Calibri" w:cs="Calibri"/>
          <w:color w:val="auto"/>
          <w:sz w:val="20"/>
          <w:szCs w:val="22"/>
        </w:rPr>
        <w:t xml:space="preserve">eet the necessities for </w:t>
      </w:r>
      <w:r>
        <w:rPr>
          <w:rFonts w:ascii="Calibri" w:eastAsia="Times New Roman" w:hAnsi="Calibri" w:cs="Calibri"/>
          <w:color w:val="auto"/>
          <w:sz w:val="20"/>
          <w:szCs w:val="22"/>
        </w:rPr>
        <w:t xml:space="preserve">a new </w:t>
      </w:r>
      <w:r w:rsidR="00860D4F">
        <w:rPr>
          <w:rFonts w:ascii="Calibri" w:eastAsia="Times New Roman" w:hAnsi="Calibri" w:cs="Calibri"/>
          <w:color w:val="auto"/>
          <w:sz w:val="20"/>
          <w:szCs w:val="22"/>
        </w:rPr>
        <w:t>user creation.</w:t>
      </w:r>
    </w:p>
    <w:p w:rsidR="00C01245" w:rsidRPr="004257FA" w:rsidRDefault="00454537" w:rsidP="00FD0D61">
      <w:pPr>
        <w:numPr>
          <w:ilvl w:val="0"/>
          <w:numId w:val="39"/>
        </w:numPr>
        <w:ind w:left="720"/>
        <w:jc w:val="both"/>
        <w:rPr>
          <w:rFonts w:ascii="Calibri" w:eastAsia="Times New Roman" w:hAnsi="Calibri" w:cs="Calibri"/>
          <w:b/>
          <w:color w:val="auto"/>
          <w:sz w:val="20"/>
          <w:szCs w:val="22"/>
        </w:rPr>
      </w:pPr>
      <w:r w:rsidRPr="004257FA">
        <w:rPr>
          <w:rFonts w:ascii="Calibri" w:eastAsia="Times New Roman" w:hAnsi="Calibri" w:cs="Calibri"/>
          <w:color w:val="auto"/>
          <w:sz w:val="20"/>
          <w:szCs w:val="22"/>
        </w:rPr>
        <w:t xml:space="preserve">Meeting with Clients on how to </w:t>
      </w:r>
      <w:r w:rsidR="004257FA" w:rsidRPr="004257FA">
        <w:rPr>
          <w:rFonts w:ascii="Calibri" w:eastAsia="Times New Roman" w:hAnsi="Calibri" w:cs="Calibri"/>
          <w:color w:val="auto"/>
          <w:sz w:val="20"/>
          <w:szCs w:val="22"/>
        </w:rPr>
        <w:t>change the transition to Steady Steady-State phase</w:t>
      </w:r>
      <w:r w:rsidR="004257FA">
        <w:rPr>
          <w:rFonts w:ascii="Calibri" w:eastAsia="Times New Roman" w:hAnsi="Calibri" w:cs="Calibri"/>
          <w:color w:val="auto"/>
          <w:sz w:val="20"/>
          <w:szCs w:val="22"/>
        </w:rPr>
        <w:t>.</w:t>
      </w:r>
    </w:p>
    <w:p w:rsidR="004257FA" w:rsidRDefault="004257FA" w:rsidP="00E0587E">
      <w:pPr>
        <w:jc w:val="both"/>
        <w:rPr>
          <w:rFonts w:ascii="Calibri" w:eastAsia="Times New Roman" w:hAnsi="Calibri" w:cs="Calibri"/>
          <w:b/>
          <w:color w:val="auto"/>
          <w:sz w:val="20"/>
          <w:szCs w:val="22"/>
        </w:rPr>
      </w:pPr>
    </w:p>
    <w:p w:rsidR="00E0587E" w:rsidRPr="00506406" w:rsidRDefault="00636199" w:rsidP="00E0587E">
      <w:pPr>
        <w:jc w:val="both"/>
        <w:rPr>
          <w:rFonts w:ascii="Calibri" w:eastAsia="Times New Roman" w:hAnsi="Calibri" w:cs="Calibri"/>
          <w:b/>
          <w:color w:val="auto"/>
          <w:sz w:val="20"/>
          <w:szCs w:val="22"/>
        </w:rPr>
      </w:pPr>
      <w:r w:rsidRPr="00506406">
        <w:rPr>
          <w:rFonts w:ascii="Calibri" w:eastAsia="Times New Roman" w:hAnsi="Calibri" w:cs="Calibri"/>
          <w:b/>
          <w:color w:val="auto"/>
          <w:sz w:val="20"/>
          <w:szCs w:val="22"/>
        </w:rPr>
        <w:t xml:space="preserve">End </w:t>
      </w:r>
      <w:r w:rsidR="00FF79A6" w:rsidRPr="00506406">
        <w:rPr>
          <w:rFonts w:ascii="Calibri" w:eastAsia="Times New Roman" w:hAnsi="Calibri" w:cs="Calibri"/>
          <w:b/>
          <w:color w:val="auto"/>
          <w:sz w:val="20"/>
          <w:szCs w:val="22"/>
        </w:rPr>
        <w:t>Client</w:t>
      </w:r>
      <w:r w:rsidR="00652893">
        <w:rPr>
          <w:rFonts w:ascii="Calibri" w:eastAsia="Times New Roman" w:hAnsi="Calibri" w:cs="Calibri"/>
          <w:b/>
          <w:color w:val="auto"/>
          <w:sz w:val="20"/>
          <w:szCs w:val="22"/>
        </w:rPr>
        <w:t xml:space="preserve">: </w:t>
      </w:r>
      <w:r w:rsidR="00E0587E" w:rsidRPr="00506406">
        <w:rPr>
          <w:rFonts w:ascii="Calibri" w:eastAsia="Times New Roman" w:hAnsi="Calibri" w:cs="Calibri"/>
          <w:b/>
          <w:color w:val="auto"/>
          <w:sz w:val="20"/>
          <w:szCs w:val="22"/>
        </w:rPr>
        <w:t>Flagstar Bank</w:t>
      </w:r>
      <w:r w:rsidR="00A63503" w:rsidRPr="00506406">
        <w:rPr>
          <w:rFonts w:ascii="Calibri" w:eastAsia="Times New Roman" w:hAnsi="Calibri" w:cs="Calibri"/>
          <w:b/>
          <w:color w:val="auto"/>
          <w:sz w:val="20"/>
          <w:szCs w:val="22"/>
        </w:rPr>
        <w:t>–</w:t>
      </w:r>
      <w:r w:rsidRPr="00506406">
        <w:rPr>
          <w:rFonts w:ascii="Calibri" w:eastAsia="Times New Roman" w:hAnsi="Calibri" w:cs="Calibri"/>
          <w:b/>
          <w:color w:val="auto"/>
          <w:sz w:val="20"/>
          <w:szCs w:val="22"/>
        </w:rPr>
        <w:t xml:space="preserve"> MI</w:t>
      </w:r>
      <w:r w:rsidR="00A63503" w:rsidRPr="00506406">
        <w:rPr>
          <w:rFonts w:ascii="Calibri" w:eastAsia="Times New Roman" w:hAnsi="Calibri" w:cs="Calibri"/>
          <w:color w:val="auto"/>
          <w:sz w:val="20"/>
          <w:szCs w:val="22"/>
        </w:rPr>
        <w:t>(</w:t>
      </w:r>
      <w:r w:rsidR="00A63503" w:rsidRPr="00506406">
        <w:rPr>
          <w:rFonts w:ascii="Calibri" w:hAnsi="Calibri" w:cs="Calibri"/>
          <w:sz w:val="20"/>
          <w:szCs w:val="22"/>
        </w:rPr>
        <w:t xml:space="preserve">Jul 2013 – </w:t>
      </w:r>
      <w:r w:rsidR="00AB1B76">
        <w:rPr>
          <w:rFonts w:ascii="Calibri" w:hAnsi="Calibri" w:cs="Calibri"/>
          <w:sz w:val="20"/>
          <w:szCs w:val="22"/>
        </w:rPr>
        <w:t>Jan</w:t>
      </w:r>
      <w:r w:rsidR="00B5127E" w:rsidRPr="00506406">
        <w:rPr>
          <w:rFonts w:ascii="Calibri" w:hAnsi="Calibri" w:cs="Calibri"/>
          <w:sz w:val="20"/>
          <w:szCs w:val="22"/>
        </w:rPr>
        <w:t xml:space="preserve"> 2015</w:t>
      </w:r>
      <w:r w:rsidR="00A63503" w:rsidRPr="00506406">
        <w:rPr>
          <w:rFonts w:ascii="Calibri" w:hAnsi="Calibri" w:cs="Calibri"/>
          <w:sz w:val="20"/>
          <w:szCs w:val="22"/>
        </w:rPr>
        <w:t>)</w:t>
      </w:r>
    </w:p>
    <w:p w:rsidR="00E0587E" w:rsidRPr="00506406" w:rsidRDefault="00E0587E" w:rsidP="00E0587E">
      <w:pPr>
        <w:jc w:val="both"/>
        <w:rPr>
          <w:rFonts w:ascii="Calibri" w:eastAsia="Times New Roman" w:hAnsi="Calibri" w:cs="Calibri"/>
          <w:color w:val="auto"/>
          <w:sz w:val="20"/>
          <w:szCs w:val="22"/>
        </w:rPr>
      </w:pPr>
      <w:r w:rsidRPr="00506406">
        <w:rPr>
          <w:rFonts w:ascii="Calibri" w:eastAsia="Times New Roman" w:hAnsi="Calibri" w:cs="Calibri"/>
          <w:b/>
          <w:color w:val="auto"/>
          <w:sz w:val="20"/>
          <w:szCs w:val="22"/>
        </w:rPr>
        <w:t>Role</w:t>
      </w:r>
      <w:r w:rsidRPr="00506406">
        <w:rPr>
          <w:rFonts w:ascii="Calibri" w:eastAsia="Times New Roman" w:hAnsi="Calibri" w:cs="Calibri"/>
          <w:color w:val="auto"/>
          <w:sz w:val="20"/>
          <w:szCs w:val="22"/>
        </w:rPr>
        <w:tab/>
      </w:r>
      <w:r w:rsidR="00956CC0">
        <w:rPr>
          <w:rFonts w:ascii="Calibri" w:eastAsia="Times New Roman" w:hAnsi="Calibri" w:cs="Calibri"/>
          <w:color w:val="auto"/>
          <w:sz w:val="20"/>
          <w:szCs w:val="22"/>
        </w:rPr>
        <w:t>Citrix A</w:t>
      </w:r>
      <w:r w:rsidR="007B2092">
        <w:rPr>
          <w:rFonts w:ascii="Calibri" w:eastAsia="Times New Roman" w:hAnsi="Calibri" w:cs="Calibri"/>
          <w:color w:val="auto"/>
          <w:sz w:val="20"/>
          <w:szCs w:val="22"/>
        </w:rPr>
        <w:t>dministrator</w:t>
      </w:r>
    </w:p>
    <w:p w:rsidR="00C55CD9" w:rsidRPr="00506406" w:rsidRDefault="00C55CD9" w:rsidP="00C55CD9">
      <w:pPr>
        <w:tabs>
          <w:tab w:val="left" w:pos="1575"/>
        </w:tabs>
        <w:jc w:val="both"/>
        <w:rPr>
          <w:rFonts w:ascii="Calibri" w:eastAsia="Times New Roman" w:hAnsi="Calibri" w:cs="Calibri"/>
          <w:b/>
          <w:color w:val="auto"/>
          <w:sz w:val="20"/>
          <w:szCs w:val="22"/>
        </w:rPr>
      </w:pPr>
      <w:r w:rsidRPr="00506406">
        <w:rPr>
          <w:rFonts w:ascii="Calibri" w:eastAsia="Times New Roman" w:hAnsi="Calibri" w:cs="Calibri"/>
          <w:b/>
          <w:color w:val="auto"/>
          <w:sz w:val="20"/>
          <w:szCs w:val="22"/>
        </w:rPr>
        <w:t>Responsibility</w:t>
      </w:r>
      <w:r w:rsidRPr="00506406">
        <w:rPr>
          <w:rFonts w:ascii="Calibri" w:eastAsia="Times New Roman" w:hAnsi="Calibri" w:cs="Calibri"/>
          <w:b/>
          <w:color w:val="auto"/>
          <w:sz w:val="20"/>
          <w:szCs w:val="22"/>
        </w:rPr>
        <w:tab/>
      </w:r>
    </w:p>
    <w:p w:rsidR="00442057" w:rsidRPr="00442057" w:rsidRDefault="00B344C3" w:rsidP="00564FB7">
      <w:pPr>
        <w:numPr>
          <w:ilvl w:val="0"/>
          <w:numId w:val="32"/>
        </w:numPr>
        <w:tabs>
          <w:tab w:val="left" w:pos="720"/>
        </w:tabs>
        <w:jc w:val="both"/>
        <w:rPr>
          <w:rFonts w:ascii="Calibri" w:eastAsia="Times New Roman" w:hAnsi="Calibri" w:cs="Calibri"/>
          <w:color w:val="auto"/>
          <w:sz w:val="20"/>
          <w:szCs w:val="22"/>
        </w:rPr>
      </w:pPr>
      <w:r>
        <w:rPr>
          <w:rFonts w:ascii="Calibri" w:eastAsia="Times New Roman" w:hAnsi="Calibri" w:cs="Calibri"/>
          <w:color w:val="auto"/>
          <w:sz w:val="20"/>
          <w:szCs w:val="22"/>
        </w:rPr>
        <w:t>Maintaining</w:t>
      </w:r>
      <w:r w:rsidR="00442057" w:rsidRPr="00442057">
        <w:rPr>
          <w:rFonts w:ascii="Calibri" w:eastAsia="Times New Roman" w:hAnsi="Calibri" w:cs="Calibri"/>
          <w:color w:val="auto"/>
          <w:sz w:val="20"/>
          <w:szCs w:val="22"/>
        </w:rPr>
        <w:t xml:space="preserve"> Citrix administration- farm, troubleshooting, Citrix print management,</w:t>
      </w:r>
      <w:r w:rsidR="00CC65B6">
        <w:rPr>
          <w:rFonts w:ascii="Calibri" w:eastAsia="Times New Roman" w:hAnsi="Calibri" w:cs="Calibri"/>
          <w:color w:val="auto"/>
          <w:sz w:val="20"/>
          <w:szCs w:val="22"/>
        </w:rPr>
        <w:t xml:space="preserve"> load balancing, Citrix client, </w:t>
      </w:r>
      <w:r w:rsidR="00927DDD">
        <w:rPr>
          <w:rFonts w:ascii="Calibri" w:eastAsia="Times New Roman" w:hAnsi="Calibri" w:cs="Calibri"/>
          <w:color w:val="auto"/>
          <w:sz w:val="20"/>
          <w:szCs w:val="22"/>
        </w:rPr>
        <w:t>Licensing, W</w:t>
      </w:r>
      <w:r w:rsidR="00927DDD" w:rsidRPr="00442057">
        <w:rPr>
          <w:rFonts w:ascii="Calibri" w:eastAsia="Times New Roman" w:hAnsi="Calibri" w:cs="Calibri"/>
          <w:color w:val="auto"/>
          <w:sz w:val="20"/>
          <w:szCs w:val="22"/>
        </w:rPr>
        <w:t>eb</w:t>
      </w:r>
      <w:r w:rsidR="00927DDD">
        <w:rPr>
          <w:rFonts w:ascii="Calibri" w:eastAsia="Times New Roman" w:hAnsi="Calibri" w:cs="Calibri"/>
          <w:color w:val="auto"/>
          <w:sz w:val="20"/>
          <w:szCs w:val="22"/>
        </w:rPr>
        <w:t xml:space="preserve"> interface</w:t>
      </w:r>
      <w:r w:rsidR="00442057" w:rsidRPr="00442057">
        <w:rPr>
          <w:rFonts w:ascii="Calibri" w:eastAsia="Times New Roman" w:hAnsi="Calibri" w:cs="Calibri"/>
          <w:color w:val="auto"/>
          <w:sz w:val="20"/>
          <w:szCs w:val="22"/>
        </w:rPr>
        <w:t>.</w:t>
      </w:r>
    </w:p>
    <w:p w:rsidR="00442057" w:rsidRDefault="00442057" w:rsidP="00FD0D61">
      <w:pPr>
        <w:numPr>
          <w:ilvl w:val="0"/>
          <w:numId w:val="32"/>
        </w:numPr>
        <w:tabs>
          <w:tab w:val="left" w:pos="720"/>
        </w:tabs>
        <w:ind w:left="360" w:firstLine="0"/>
        <w:jc w:val="both"/>
        <w:rPr>
          <w:rFonts w:ascii="Calibri" w:eastAsia="Times New Roman" w:hAnsi="Calibri" w:cs="Calibri"/>
          <w:color w:val="auto"/>
          <w:sz w:val="20"/>
          <w:szCs w:val="22"/>
        </w:rPr>
      </w:pPr>
      <w:r w:rsidRPr="00442057">
        <w:rPr>
          <w:rFonts w:ascii="Calibri" w:eastAsia="Times New Roman" w:hAnsi="Calibri" w:cs="Calibri"/>
          <w:color w:val="auto"/>
          <w:sz w:val="20"/>
          <w:szCs w:val="22"/>
        </w:rPr>
        <w:t xml:space="preserve">Publishing new applications and configuring the existing application as and when a need arises with a </w:t>
      </w:r>
      <w:r w:rsidR="00540896">
        <w:rPr>
          <w:rFonts w:ascii="Calibri" w:eastAsia="Times New Roman" w:hAnsi="Calibri" w:cs="Calibri"/>
          <w:color w:val="auto"/>
          <w:sz w:val="20"/>
          <w:szCs w:val="22"/>
        </w:rPr>
        <w:t>CR</w:t>
      </w:r>
      <w:r w:rsidRPr="00442057">
        <w:rPr>
          <w:rFonts w:ascii="Calibri" w:eastAsia="Times New Roman" w:hAnsi="Calibri" w:cs="Calibri"/>
          <w:color w:val="auto"/>
          <w:sz w:val="20"/>
          <w:szCs w:val="22"/>
        </w:rPr>
        <w:t>.</w:t>
      </w:r>
    </w:p>
    <w:p w:rsidR="008E4EE1" w:rsidRPr="00442057" w:rsidRDefault="008E4EE1" w:rsidP="00FD0D61">
      <w:pPr>
        <w:numPr>
          <w:ilvl w:val="0"/>
          <w:numId w:val="32"/>
        </w:numPr>
        <w:tabs>
          <w:tab w:val="left" w:pos="720"/>
        </w:tabs>
        <w:ind w:left="360" w:firstLine="0"/>
        <w:jc w:val="both"/>
        <w:rPr>
          <w:rFonts w:ascii="Calibri" w:eastAsia="Times New Roman" w:hAnsi="Calibri" w:cs="Calibri"/>
          <w:color w:val="auto"/>
          <w:sz w:val="20"/>
          <w:szCs w:val="22"/>
        </w:rPr>
      </w:pPr>
      <w:r>
        <w:rPr>
          <w:rFonts w:ascii="Calibri" w:eastAsia="Times New Roman" w:hAnsi="Calibri" w:cs="Calibri"/>
          <w:color w:val="auto"/>
          <w:sz w:val="20"/>
          <w:szCs w:val="22"/>
        </w:rPr>
        <w:t xml:space="preserve">Handled around </w:t>
      </w:r>
      <w:r w:rsidR="004E3FB7">
        <w:rPr>
          <w:rFonts w:ascii="Calibri" w:eastAsia="Times New Roman" w:hAnsi="Calibri" w:cs="Calibri"/>
          <w:b/>
          <w:color w:val="auto"/>
          <w:sz w:val="20"/>
          <w:szCs w:val="22"/>
        </w:rPr>
        <w:t>700</w:t>
      </w:r>
      <w:r>
        <w:rPr>
          <w:rFonts w:ascii="Calibri" w:eastAsia="Times New Roman" w:hAnsi="Calibri" w:cs="Calibri"/>
          <w:color w:val="auto"/>
          <w:sz w:val="20"/>
          <w:szCs w:val="22"/>
        </w:rPr>
        <w:t xml:space="preserve"> applications.</w:t>
      </w:r>
    </w:p>
    <w:p w:rsidR="00442057" w:rsidRDefault="00442057" w:rsidP="00FD0D61">
      <w:pPr>
        <w:numPr>
          <w:ilvl w:val="0"/>
          <w:numId w:val="32"/>
        </w:numPr>
        <w:tabs>
          <w:tab w:val="left" w:pos="720"/>
        </w:tabs>
        <w:ind w:left="360" w:firstLine="0"/>
        <w:jc w:val="both"/>
        <w:rPr>
          <w:rFonts w:ascii="Calibri" w:eastAsia="Times New Roman" w:hAnsi="Calibri" w:cs="Calibri"/>
          <w:color w:val="auto"/>
          <w:sz w:val="20"/>
          <w:szCs w:val="22"/>
        </w:rPr>
      </w:pPr>
      <w:r w:rsidRPr="00442057">
        <w:rPr>
          <w:rFonts w:ascii="Calibri" w:eastAsia="Times New Roman" w:hAnsi="Calibri" w:cs="Calibri"/>
          <w:color w:val="auto"/>
          <w:sz w:val="20"/>
          <w:szCs w:val="22"/>
        </w:rPr>
        <w:t>Installation and Configuration of a XenDesktop farm</w:t>
      </w:r>
      <w:r w:rsidR="008E4EE1">
        <w:rPr>
          <w:rFonts w:ascii="Calibri" w:eastAsia="Times New Roman" w:hAnsi="Calibri" w:cs="Calibri"/>
          <w:color w:val="auto"/>
          <w:sz w:val="20"/>
          <w:szCs w:val="22"/>
        </w:rPr>
        <w:t xml:space="preserve"> consisting of around </w:t>
      </w:r>
      <w:r w:rsidR="008E4EE1" w:rsidRPr="00CF7B08">
        <w:rPr>
          <w:rFonts w:ascii="Calibri" w:eastAsia="Times New Roman" w:hAnsi="Calibri" w:cs="Calibri"/>
          <w:b/>
          <w:color w:val="auto"/>
          <w:sz w:val="20"/>
          <w:szCs w:val="22"/>
        </w:rPr>
        <w:t>4000</w:t>
      </w:r>
      <w:r w:rsidR="008E4EE1">
        <w:rPr>
          <w:rFonts w:ascii="Calibri" w:eastAsia="Times New Roman" w:hAnsi="Calibri" w:cs="Calibri"/>
          <w:color w:val="auto"/>
          <w:sz w:val="20"/>
          <w:szCs w:val="22"/>
        </w:rPr>
        <w:t xml:space="preserve"> Desktops</w:t>
      </w:r>
      <w:r w:rsidRPr="00442057">
        <w:rPr>
          <w:rFonts w:ascii="Calibri" w:eastAsia="Times New Roman" w:hAnsi="Calibri" w:cs="Calibri"/>
          <w:color w:val="auto"/>
          <w:sz w:val="20"/>
          <w:szCs w:val="22"/>
        </w:rPr>
        <w:t>.</w:t>
      </w:r>
    </w:p>
    <w:p w:rsidR="000E0A76" w:rsidRPr="00C14223" w:rsidRDefault="000E0A76" w:rsidP="00FD0D61">
      <w:pPr>
        <w:numPr>
          <w:ilvl w:val="0"/>
          <w:numId w:val="32"/>
        </w:numPr>
        <w:tabs>
          <w:tab w:val="left" w:pos="720"/>
        </w:tabs>
        <w:ind w:left="360" w:firstLine="0"/>
        <w:jc w:val="both"/>
        <w:rPr>
          <w:rFonts w:ascii="Calibri" w:eastAsia="Times New Roman" w:hAnsi="Calibri" w:cs="Calibri"/>
          <w:color w:val="auto"/>
          <w:sz w:val="20"/>
          <w:szCs w:val="22"/>
        </w:rPr>
      </w:pPr>
      <w:r w:rsidRPr="00C14223">
        <w:rPr>
          <w:rFonts w:ascii="Calibri" w:eastAsia="Times New Roman" w:hAnsi="Calibri" w:cs="Calibri"/>
          <w:color w:val="auto"/>
          <w:sz w:val="20"/>
          <w:szCs w:val="22"/>
        </w:rPr>
        <w:t xml:space="preserve">All XenDesktops are </w:t>
      </w:r>
      <w:r w:rsidRPr="00C14223">
        <w:rPr>
          <w:rFonts w:ascii="Calibri" w:eastAsia="Times New Roman" w:hAnsi="Calibri" w:cs="Calibri"/>
          <w:b/>
          <w:color w:val="auto"/>
          <w:sz w:val="20"/>
          <w:szCs w:val="22"/>
        </w:rPr>
        <w:t>Win 7 OS</w:t>
      </w:r>
      <w:r w:rsidR="00C14223">
        <w:rPr>
          <w:rFonts w:ascii="Calibri" w:eastAsia="Times New Roman" w:hAnsi="Calibri" w:cs="Calibri"/>
          <w:color w:val="auto"/>
          <w:sz w:val="20"/>
          <w:szCs w:val="22"/>
        </w:rPr>
        <w:t xml:space="preserve"> and al</w:t>
      </w:r>
      <w:r w:rsidRPr="00C14223">
        <w:rPr>
          <w:rFonts w:ascii="Calibri" w:eastAsia="Times New Roman" w:hAnsi="Calibri" w:cs="Calibri"/>
          <w:color w:val="auto"/>
          <w:sz w:val="20"/>
          <w:szCs w:val="22"/>
        </w:rPr>
        <w:t xml:space="preserve">l XenApp servers are operated by </w:t>
      </w:r>
      <w:r w:rsidRPr="00C14223">
        <w:rPr>
          <w:rFonts w:ascii="Calibri" w:eastAsia="Times New Roman" w:hAnsi="Calibri" w:cs="Calibri"/>
          <w:b/>
          <w:color w:val="auto"/>
          <w:sz w:val="20"/>
          <w:szCs w:val="22"/>
        </w:rPr>
        <w:t>Win Server 2008 R2</w:t>
      </w:r>
      <w:r w:rsidR="000C6753" w:rsidRPr="00C14223">
        <w:rPr>
          <w:rFonts w:ascii="Calibri" w:eastAsia="Times New Roman" w:hAnsi="Calibri" w:cs="Calibri"/>
          <w:color w:val="auto"/>
          <w:sz w:val="20"/>
          <w:szCs w:val="22"/>
        </w:rPr>
        <w:t>.</w:t>
      </w:r>
    </w:p>
    <w:p w:rsidR="00442057" w:rsidRDefault="00784797" w:rsidP="00FD0D61">
      <w:pPr>
        <w:numPr>
          <w:ilvl w:val="0"/>
          <w:numId w:val="32"/>
        </w:numPr>
        <w:tabs>
          <w:tab w:val="left" w:pos="720"/>
        </w:tabs>
        <w:ind w:left="360" w:firstLine="0"/>
        <w:jc w:val="both"/>
        <w:rPr>
          <w:rFonts w:ascii="Calibri" w:eastAsia="Times New Roman" w:hAnsi="Calibri" w:cs="Calibri"/>
          <w:color w:val="auto"/>
          <w:sz w:val="20"/>
          <w:szCs w:val="22"/>
        </w:rPr>
      </w:pPr>
      <w:r>
        <w:rPr>
          <w:rFonts w:ascii="Calibri" w:eastAsia="Times New Roman" w:hAnsi="Calibri" w:cs="Calibri"/>
          <w:color w:val="auto"/>
          <w:sz w:val="20"/>
          <w:szCs w:val="22"/>
        </w:rPr>
        <w:t xml:space="preserve">Handled around </w:t>
      </w:r>
      <w:r w:rsidR="008E4EE1" w:rsidRPr="00CF7B08">
        <w:rPr>
          <w:rFonts w:ascii="Calibri" w:eastAsia="Times New Roman" w:hAnsi="Calibri" w:cs="Calibri"/>
          <w:b/>
          <w:color w:val="auto"/>
          <w:sz w:val="20"/>
          <w:szCs w:val="22"/>
        </w:rPr>
        <w:t>100 – 120</w:t>
      </w:r>
      <w:r w:rsidR="00023681">
        <w:rPr>
          <w:rFonts w:ascii="Calibri" w:eastAsia="Times New Roman" w:hAnsi="Calibri" w:cs="Calibri"/>
          <w:color w:val="auto"/>
          <w:sz w:val="20"/>
          <w:szCs w:val="22"/>
        </w:rPr>
        <w:t>XenApp</w:t>
      </w:r>
      <w:r w:rsidR="008E4EE1">
        <w:rPr>
          <w:rFonts w:ascii="Calibri" w:eastAsia="Times New Roman" w:hAnsi="Calibri" w:cs="Calibri"/>
          <w:color w:val="auto"/>
          <w:sz w:val="20"/>
          <w:szCs w:val="22"/>
        </w:rPr>
        <w:t xml:space="preserve"> servers of version</w:t>
      </w:r>
      <w:r w:rsidR="00442057" w:rsidRPr="00442057">
        <w:rPr>
          <w:rFonts w:ascii="Calibri" w:eastAsia="Times New Roman" w:hAnsi="Calibri" w:cs="Calibri"/>
          <w:color w:val="auto"/>
          <w:sz w:val="20"/>
          <w:szCs w:val="22"/>
        </w:rPr>
        <w:t xml:space="preserve"> 6.5</w:t>
      </w:r>
      <w:r w:rsidR="008E4EE1">
        <w:rPr>
          <w:rFonts w:ascii="Calibri" w:eastAsia="Times New Roman" w:hAnsi="Calibri" w:cs="Calibri"/>
          <w:color w:val="auto"/>
          <w:sz w:val="20"/>
          <w:szCs w:val="22"/>
        </w:rPr>
        <w:t>.</w:t>
      </w:r>
    </w:p>
    <w:p w:rsidR="00852CE2" w:rsidRDefault="00852CE2" w:rsidP="00FD0D61">
      <w:pPr>
        <w:numPr>
          <w:ilvl w:val="0"/>
          <w:numId w:val="32"/>
        </w:numPr>
        <w:tabs>
          <w:tab w:val="left" w:pos="720"/>
        </w:tabs>
        <w:ind w:left="360" w:firstLine="0"/>
        <w:jc w:val="both"/>
        <w:rPr>
          <w:rFonts w:ascii="Calibri" w:eastAsia="Times New Roman" w:hAnsi="Calibri" w:cs="Calibri"/>
          <w:color w:val="auto"/>
          <w:sz w:val="20"/>
          <w:szCs w:val="22"/>
        </w:rPr>
      </w:pPr>
      <w:r>
        <w:rPr>
          <w:rFonts w:ascii="Calibri" w:eastAsia="Times New Roman" w:hAnsi="Calibri" w:cs="Calibri"/>
          <w:color w:val="auto"/>
          <w:sz w:val="20"/>
          <w:szCs w:val="22"/>
        </w:rPr>
        <w:t>Coordinating with Windows team &amp; VMware team during Migration tasks and Patches.</w:t>
      </w:r>
    </w:p>
    <w:p w:rsidR="008C397C" w:rsidRDefault="00E22CBB" w:rsidP="00FD0D61">
      <w:pPr>
        <w:numPr>
          <w:ilvl w:val="0"/>
          <w:numId w:val="32"/>
        </w:numPr>
        <w:tabs>
          <w:tab w:val="left" w:pos="720"/>
        </w:tabs>
        <w:ind w:left="360" w:firstLine="0"/>
        <w:jc w:val="both"/>
        <w:rPr>
          <w:rFonts w:ascii="Calibri" w:eastAsia="Times New Roman" w:hAnsi="Calibri" w:cs="Calibri"/>
          <w:color w:val="auto"/>
          <w:sz w:val="20"/>
          <w:szCs w:val="22"/>
        </w:rPr>
      </w:pPr>
      <w:r>
        <w:rPr>
          <w:rFonts w:ascii="Calibri" w:eastAsia="Times New Roman" w:hAnsi="Calibri" w:cs="Calibri"/>
          <w:color w:val="auto"/>
          <w:sz w:val="20"/>
          <w:szCs w:val="22"/>
        </w:rPr>
        <w:t>Coordinating with the Application support teams.</w:t>
      </w:r>
    </w:p>
    <w:p w:rsidR="00E22CBB" w:rsidRDefault="00E22CBB" w:rsidP="00FD0D61">
      <w:pPr>
        <w:numPr>
          <w:ilvl w:val="0"/>
          <w:numId w:val="32"/>
        </w:numPr>
        <w:tabs>
          <w:tab w:val="left" w:pos="720"/>
        </w:tabs>
        <w:ind w:left="360" w:firstLine="0"/>
        <w:jc w:val="both"/>
        <w:rPr>
          <w:rFonts w:ascii="Calibri" w:eastAsia="Times New Roman" w:hAnsi="Calibri" w:cs="Calibri"/>
          <w:color w:val="auto"/>
          <w:sz w:val="20"/>
          <w:szCs w:val="22"/>
        </w:rPr>
      </w:pPr>
      <w:r>
        <w:rPr>
          <w:rFonts w:ascii="Calibri" w:eastAsia="Times New Roman" w:hAnsi="Calibri" w:cs="Calibri"/>
          <w:color w:val="auto"/>
          <w:sz w:val="20"/>
          <w:szCs w:val="22"/>
        </w:rPr>
        <w:t>Testing the applications in the UAT environment and then bringing to the Production environment</w:t>
      </w:r>
      <w:r w:rsidR="00503FAF">
        <w:rPr>
          <w:rFonts w:ascii="Calibri" w:eastAsia="Times New Roman" w:hAnsi="Calibri" w:cs="Calibri"/>
          <w:color w:val="auto"/>
          <w:sz w:val="20"/>
          <w:szCs w:val="22"/>
        </w:rPr>
        <w:t>.</w:t>
      </w:r>
    </w:p>
    <w:p w:rsidR="00125D54" w:rsidRDefault="000478A1" w:rsidP="00FD0D61">
      <w:pPr>
        <w:numPr>
          <w:ilvl w:val="0"/>
          <w:numId w:val="32"/>
        </w:numPr>
        <w:tabs>
          <w:tab w:val="left" w:pos="720"/>
        </w:tabs>
        <w:ind w:left="360" w:firstLine="0"/>
        <w:rPr>
          <w:rFonts w:ascii="Calibri" w:eastAsia="Times New Roman" w:hAnsi="Calibri" w:cs="Calibri"/>
          <w:color w:val="auto"/>
          <w:sz w:val="20"/>
          <w:szCs w:val="22"/>
        </w:rPr>
      </w:pPr>
      <w:r w:rsidRPr="00442057">
        <w:rPr>
          <w:rFonts w:ascii="Calibri" w:eastAsia="Times New Roman" w:hAnsi="Calibri" w:cs="Calibri"/>
          <w:color w:val="auto"/>
          <w:sz w:val="20"/>
          <w:szCs w:val="22"/>
        </w:rPr>
        <w:t>C</w:t>
      </w:r>
      <w:r w:rsidR="00125D54" w:rsidRPr="00125D54">
        <w:rPr>
          <w:rFonts w:ascii="Calibri" w:eastAsia="Times New Roman" w:hAnsi="Calibri" w:cs="Calibri"/>
          <w:color w:val="auto"/>
          <w:sz w:val="20"/>
          <w:szCs w:val="22"/>
        </w:rPr>
        <w:t>onfigu</w:t>
      </w:r>
      <w:r w:rsidR="00951118">
        <w:rPr>
          <w:rFonts w:ascii="Calibri" w:eastAsia="Times New Roman" w:hAnsi="Calibri" w:cs="Calibri"/>
          <w:color w:val="auto"/>
          <w:sz w:val="20"/>
          <w:szCs w:val="22"/>
        </w:rPr>
        <w:t xml:space="preserve">ring and managing </w:t>
      </w:r>
      <w:r w:rsidR="00951118" w:rsidRPr="0022477A">
        <w:rPr>
          <w:rFonts w:ascii="Calibri" w:eastAsia="Times New Roman" w:hAnsi="Calibri" w:cs="Calibri"/>
          <w:b/>
          <w:color w:val="auto"/>
          <w:sz w:val="20"/>
          <w:szCs w:val="22"/>
        </w:rPr>
        <w:t>Netscaler 10.1</w:t>
      </w:r>
      <w:r w:rsidR="00951118">
        <w:rPr>
          <w:rFonts w:ascii="Calibri" w:eastAsia="Times New Roman" w:hAnsi="Calibri" w:cs="Calibri"/>
          <w:color w:val="auto"/>
          <w:sz w:val="20"/>
          <w:szCs w:val="22"/>
        </w:rPr>
        <w:t>.</w:t>
      </w:r>
    </w:p>
    <w:p w:rsidR="00C56F35" w:rsidRPr="00125D54" w:rsidRDefault="00C56F35" w:rsidP="00FD0D61">
      <w:pPr>
        <w:numPr>
          <w:ilvl w:val="0"/>
          <w:numId w:val="32"/>
        </w:numPr>
        <w:tabs>
          <w:tab w:val="left" w:pos="720"/>
        </w:tabs>
        <w:ind w:left="360" w:firstLine="0"/>
        <w:rPr>
          <w:rFonts w:ascii="Calibri" w:eastAsia="Times New Roman" w:hAnsi="Calibri" w:cs="Calibri"/>
          <w:color w:val="auto"/>
          <w:sz w:val="20"/>
          <w:szCs w:val="22"/>
        </w:rPr>
      </w:pPr>
      <w:r w:rsidRPr="00C56F35">
        <w:rPr>
          <w:rFonts w:ascii="Calibri" w:eastAsia="Times New Roman" w:hAnsi="Calibri" w:cs="Calibri"/>
          <w:color w:val="auto"/>
          <w:sz w:val="20"/>
          <w:szCs w:val="22"/>
        </w:rPr>
        <w:t>User</w:t>
      </w:r>
      <w:r w:rsidRPr="00C56F35">
        <w:rPr>
          <w:rFonts w:ascii="Calibri" w:eastAsia="Times New Roman" w:hAnsi="Calibri" w:cs="Calibri"/>
          <w:b/>
          <w:color w:val="auto"/>
          <w:sz w:val="20"/>
          <w:szCs w:val="22"/>
        </w:rPr>
        <w:t xml:space="preserve"> Powershell scripting commands</w:t>
      </w:r>
      <w:r>
        <w:rPr>
          <w:rFonts w:ascii="Calibri" w:eastAsia="Times New Roman" w:hAnsi="Calibri" w:cs="Calibri"/>
          <w:color w:val="auto"/>
          <w:sz w:val="20"/>
          <w:szCs w:val="22"/>
        </w:rPr>
        <w:t xml:space="preserve"> to work on Xen App servers.</w:t>
      </w:r>
    </w:p>
    <w:p w:rsidR="00442057" w:rsidRDefault="002747A6" w:rsidP="00FD0D61">
      <w:pPr>
        <w:numPr>
          <w:ilvl w:val="0"/>
          <w:numId w:val="32"/>
        </w:numPr>
        <w:tabs>
          <w:tab w:val="left" w:pos="720"/>
        </w:tabs>
        <w:ind w:left="360" w:firstLine="0"/>
        <w:jc w:val="both"/>
        <w:rPr>
          <w:rFonts w:ascii="Calibri" w:eastAsia="Times New Roman" w:hAnsi="Calibri" w:cs="Calibri"/>
          <w:color w:val="auto"/>
          <w:sz w:val="20"/>
          <w:szCs w:val="22"/>
        </w:rPr>
      </w:pPr>
      <w:r>
        <w:rPr>
          <w:rFonts w:ascii="Calibri" w:eastAsia="Times New Roman" w:hAnsi="Calibri" w:cs="Calibri"/>
          <w:color w:val="auto"/>
          <w:sz w:val="20"/>
          <w:szCs w:val="22"/>
        </w:rPr>
        <w:t>I</w:t>
      </w:r>
      <w:r w:rsidR="00442057" w:rsidRPr="00442057">
        <w:rPr>
          <w:rFonts w:ascii="Calibri" w:eastAsia="Times New Roman" w:hAnsi="Calibri" w:cs="Calibri"/>
          <w:color w:val="auto"/>
          <w:sz w:val="20"/>
          <w:szCs w:val="22"/>
        </w:rPr>
        <w:t xml:space="preserve">nstallation of several Citrix Components </w:t>
      </w:r>
      <w:r>
        <w:rPr>
          <w:rFonts w:ascii="Calibri" w:eastAsia="Times New Roman" w:hAnsi="Calibri" w:cs="Calibri"/>
          <w:color w:val="auto"/>
          <w:sz w:val="20"/>
          <w:szCs w:val="22"/>
        </w:rPr>
        <w:t xml:space="preserve">like </w:t>
      </w:r>
      <w:r w:rsidR="00442057" w:rsidRPr="00442057">
        <w:rPr>
          <w:rFonts w:ascii="Calibri" w:eastAsia="Times New Roman" w:hAnsi="Calibri" w:cs="Calibri"/>
          <w:color w:val="auto"/>
          <w:sz w:val="20"/>
          <w:szCs w:val="22"/>
        </w:rPr>
        <w:t>Secure Gateway, Web interface</w:t>
      </w:r>
      <w:r w:rsidR="00C14223">
        <w:rPr>
          <w:rFonts w:ascii="Calibri" w:eastAsia="Times New Roman" w:hAnsi="Calibri" w:cs="Calibri"/>
          <w:color w:val="auto"/>
          <w:sz w:val="20"/>
          <w:szCs w:val="22"/>
        </w:rPr>
        <w:t>, PVS 6.1</w:t>
      </w:r>
      <w:r w:rsidR="00442057" w:rsidRPr="00442057">
        <w:rPr>
          <w:rFonts w:ascii="Calibri" w:eastAsia="Times New Roman" w:hAnsi="Calibri" w:cs="Calibri"/>
          <w:color w:val="auto"/>
          <w:sz w:val="20"/>
          <w:szCs w:val="22"/>
        </w:rPr>
        <w:t>&amp; Edge sight.</w:t>
      </w:r>
    </w:p>
    <w:p w:rsidR="00442057" w:rsidRPr="00442057" w:rsidRDefault="00442057" w:rsidP="00FD0D61">
      <w:pPr>
        <w:numPr>
          <w:ilvl w:val="0"/>
          <w:numId w:val="32"/>
        </w:numPr>
        <w:tabs>
          <w:tab w:val="left" w:pos="720"/>
        </w:tabs>
        <w:ind w:left="360" w:firstLine="0"/>
        <w:jc w:val="both"/>
        <w:rPr>
          <w:rFonts w:ascii="Calibri" w:eastAsia="Times New Roman" w:hAnsi="Calibri" w:cs="Calibri"/>
          <w:color w:val="auto"/>
          <w:sz w:val="20"/>
          <w:szCs w:val="22"/>
        </w:rPr>
      </w:pPr>
      <w:r w:rsidRPr="00442057">
        <w:rPr>
          <w:rFonts w:ascii="Calibri" w:eastAsia="Times New Roman" w:hAnsi="Calibri" w:cs="Calibri"/>
          <w:color w:val="auto"/>
          <w:sz w:val="20"/>
          <w:szCs w:val="22"/>
        </w:rPr>
        <w:t>Scrutinized the Load Manager Evaluators and setting new values based on the resource manager/Edge Sight reports.</w:t>
      </w:r>
    </w:p>
    <w:p w:rsidR="00442057" w:rsidRPr="00442057" w:rsidRDefault="00442057" w:rsidP="00FD0D61">
      <w:pPr>
        <w:numPr>
          <w:ilvl w:val="0"/>
          <w:numId w:val="32"/>
        </w:numPr>
        <w:tabs>
          <w:tab w:val="left" w:pos="720"/>
        </w:tabs>
        <w:ind w:left="360" w:firstLine="0"/>
        <w:jc w:val="both"/>
        <w:rPr>
          <w:rFonts w:ascii="Calibri" w:eastAsia="Times New Roman" w:hAnsi="Calibri" w:cs="Calibri"/>
          <w:color w:val="auto"/>
          <w:sz w:val="20"/>
          <w:szCs w:val="22"/>
        </w:rPr>
      </w:pPr>
      <w:r w:rsidRPr="00442057">
        <w:rPr>
          <w:rFonts w:ascii="Calibri" w:eastAsia="Times New Roman" w:hAnsi="Calibri" w:cs="Calibri"/>
          <w:color w:val="auto"/>
          <w:sz w:val="20"/>
          <w:szCs w:val="22"/>
        </w:rPr>
        <w:t>Examined the performance on servers using Resource Manager/Edge Sight 5.0.</w:t>
      </w:r>
    </w:p>
    <w:p w:rsidR="00442057" w:rsidRPr="00DA0FD7" w:rsidRDefault="006E1A06" w:rsidP="00FD0D61">
      <w:pPr>
        <w:numPr>
          <w:ilvl w:val="0"/>
          <w:numId w:val="32"/>
        </w:numPr>
        <w:tabs>
          <w:tab w:val="left" w:pos="720"/>
        </w:tabs>
        <w:ind w:left="360" w:firstLine="0"/>
        <w:jc w:val="both"/>
        <w:rPr>
          <w:rFonts w:ascii="Calibri" w:eastAsia="Times New Roman" w:hAnsi="Calibri" w:cs="Calibri"/>
          <w:color w:val="auto"/>
          <w:sz w:val="20"/>
          <w:szCs w:val="22"/>
        </w:rPr>
      </w:pPr>
      <w:r>
        <w:rPr>
          <w:rFonts w:ascii="Calibri" w:eastAsia="Times New Roman" w:hAnsi="Calibri" w:cs="Calibri"/>
          <w:color w:val="auto"/>
          <w:sz w:val="20"/>
          <w:szCs w:val="22"/>
        </w:rPr>
        <w:t>M</w:t>
      </w:r>
      <w:r w:rsidR="00442057" w:rsidRPr="00F260CE">
        <w:rPr>
          <w:rFonts w:ascii="Calibri" w:eastAsia="Times New Roman" w:hAnsi="Calibri" w:cs="Calibri"/>
          <w:color w:val="auto"/>
          <w:sz w:val="20"/>
          <w:szCs w:val="22"/>
        </w:rPr>
        <w:t xml:space="preserve">igration of Old </w:t>
      </w:r>
      <w:r w:rsidR="0022477A">
        <w:rPr>
          <w:rFonts w:ascii="Calibri" w:eastAsia="Times New Roman" w:hAnsi="Calibri" w:cs="Calibri"/>
          <w:color w:val="auto"/>
          <w:sz w:val="20"/>
          <w:szCs w:val="22"/>
        </w:rPr>
        <w:t xml:space="preserve">Citrix farms to new XenApp farm; ie </w:t>
      </w:r>
      <w:r w:rsidR="0022477A" w:rsidRPr="0022477A">
        <w:rPr>
          <w:rFonts w:ascii="Calibri" w:eastAsia="Times New Roman" w:hAnsi="Calibri" w:cs="Calibri"/>
          <w:b/>
          <w:color w:val="auto"/>
          <w:sz w:val="20"/>
          <w:szCs w:val="22"/>
        </w:rPr>
        <w:t>from 4.5 to 6.5</w:t>
      </w:r>
    </w:p>
    <w:p w:rsidR="00BA66C4" w:rsidRPr="00F260CE" w:rsidRDefault="00BA66C4" w:rsidP="00FD0D61">
      <w:pPr>
        <w:numPr>
          <w:ilvl w:val="0"/>
          <w:numId w:val="32"/>
        </w:numPr>
        <w:tabs>
          <w:tab w:val="left" w:pos="720"/>
        </w:tabs>
        <w:ind w:left="360" w:firstLine="0"/>
        <w:jc w:val="both"/>
        <w:rPr>
          <w:rFonts w:ascii="Calibri" w:eastAsia="Times New Roman" w:hAnsi="Calibri" w:cs="Calibri"/>
          <w:color w:val="auto"/>
          <w:sz w:val="20"/>
          <w:szCs w:val="22"/>
        </w:rPr>
      </w:pPr>
      <w:r>
        <w:rPr>
          <w:rFonts w:ascii="Calibri" w:eastAsia="Times New Roman" w:hAnsi="Calibri" w:cs="Calibri"/>
          <w:color w:val="auto"/>
          <w:sz w:val="20"/>
          <w:szCs w:val="22"/>
        </w:rPr>
        <w:t>Managing and configuring XenMobile into user’s BYOD on request</w:t>
      </w:r>
      <w:r w:rsidR="00242A91">
        <w:rPr>
          <w:rFonts w:ascii="Calibri" w:eastAsia="Times New Roman" w:hAnsi="Calibri" w:cs="Calibri"/>
          <w:color w:val="auto"/>
          <w:sz w:val="20"/>
          <w:szCs w:val="22"/>
        </w:rPr>
        <w:t xml:space="preserve"> via MDM</w:t>
      </w:r>
      <w:r>
        <w:rPr>
          <w:rFonts w:ascii="Calibri" w:eastAsia="Times New Roman" w:hAnsi="Calibri" w:cs="Calibri"/>
          <w:color w:val="auto"/>
          <w:sz w:val="20"/>
          <w:szCs w:val="22"/>
        </w:rPr>
        <w:t>.</w:t>
      </w:r>
    </w:p>
    <w:p w:rsidR="00442057" w:rsidRPr="00442057" w:rsidRDefault="00442057" w:rsidP="00FD0D61">
      <w:pPr>
        <w:numPr>
          <w:ilvl w:val="0"/>
          <w:numId w:val="32"/>
        </w:numPr>
        <w:tabs>
          <w:tab w:val="left" w:pos="720"/>
        </w:tabs>
        <w:ind w:left="360" w:firstLine="0"/>
        <w:jc w:val="both"/>
        <w:rPr>
          <w:rFonts w:ascii="Calibri" w:eastAsia="Times New Roman" w:hAnsi="Calibri" w:cs="Calibri"/>
          <w:color w:val="auto"/>
          <w:sz w:val="20"/>
          <w:szCs w:val="22"/>
        </w:rPr>
      </w:pPr>
      <w:r w:rsidRPr="00442057">
        <w:rPr>
          <w:rFonts w:ascii="Calibri" w:eastAsia="Times New Roman" w:hAnsi="Calibri" w:cs="Calibri"/>
          <w:color w:val="auto"/>
          <w:sz w:val="20"/>
          <w:szCs w:val="22"/>
        </w:rPr>
        <w:t>Configuring the Citrix user session and server policies, troubleshooting the issues related to that.</w:t>
      </w:r>
    </w:p>
    <w:p w:rsidR="00442057" w:rsidRPr="00442057" w:rsidRDefault="00442057" w:rsidP="00FD0D61">
      <w:pPr>
        <w:numPr>
          <w:ilvl w:val="0"/>
          <w:numId w:val="32"/>
        </w:numPr>
        <w:tabs>
          <w:tab w:val="left" w:pos="720"/>
        </w:tabs>
        <w:ind w:left="360" w:firstLine="0"/>
        <w:jc w:val="both"/>
        <w:rPr>
          <w:rFonts w:ascii="Calibri" w:eastAsia="Times New Roman" w:hAnsi="Calibri" w:cs="Calibri"/>
          <w:color w:val="auto"/>
          <w:sz w:val="20"/>
          <w:szCs w:val="22"/>
        </w:rPr>
      </w:pPr>
      <w:r w:rsidRPr="00442057">
        <w:rPr>
          <w:rFonts w:ascii="Calibri" w:eastAsia="Times New Roman" w:hAnsi="Calibri" w:cs="Calibri"/>
          <w:color w:val="auto"/>
          <w:sz w:val="20"/>
          <w:szCs w:val="22"/>
        </w:rPr>
        <w:t>Attending Week</w:t>
      </w:r>
      <w:r w:rsidR="00D93433">
        <w:rPr>
          <w:rFonts w:ascii="Calibri" w:eastAsia="Times New Roman" w:hAnsi="Calibri" w:cs="Calibri"/>
          <w:color w:val="auto"/>
          <w:sz w:val="20"/>
          <w:szCs w:val="22"/>
        </w:rPr>
        <w:t>ly/Monthly meetings with Clients.</w:t>
      </w:r>
    </w:p>
    <w:p w:rsidR="00442057" w:rsidRPr="00442057" w:rsidRDefault="00442057" w:rsidP="00FD0D61">
      <w:pPr>
        <w:numPr>
          <w:ilvl w:val="0"/>
          <w:numId w:val="32"/>
        </w:numPr>
        <w:tabs>
          <w:tab w:val="left" w:pos="720"/>
        </w:tabs>
        <w:ind w:left="360" w:firstLine="0"/>
        <w:jc w:val="both"/>
        <w:rPr>
          <w:rFonts w:ascii="Calibri" w:eastAsia="Times New Roman" w:hAnsi="Calibri" w:cs="Calibri"/>
          <w:color w:val="auto"/>
          <w:sz w:val="20"/>
          <w:szCs w:val="22"/>
        </w:rPr>
      </w:pPr>
      <w:r w:rsidRPr="00442057">
        <w:rPr>
          <w:rFonts w:ascii="Calibri" w:eastAsia="Times New Roman" w:hAnsi="Calibri" w:cs="Calibri"/>
          <w:color w:val="auto"/>
          <w:sz w:val="20"/>
          <w:szCs w:val="22"/>
        </w:rPr>
        <w:t>Prepared team report, development strategies and other documents for team management</w:t>
      </w:r>
      <w:r w:rsidR="00672E47">
        <w:rPr>
          <w:rFonts w:ascii="Calibri" w:eastAsia="Times New Roman" w:hAnsi="Calibri" w:cs="Calibri"/>
          <w:color w:val="auto"/>
          <w:sz w:val="20"/>
          <w:szCs w:val="22"/>
        </w:rPr>
        <w:t>.</w:t>
      </w:r>
    </w:p>
    <w:p w:rsidR="00442057" w:rsidRPr="00442057" w:rsidRDefault="00442057" w:rsidP="00FD0D61">
      <w:pPr>
        <w:numPr>
          <w:ilvl w:val="0"/>
          <w:numId w:val="32"/>
        </w:numPr>
        <w:tabs>
          <w:tab w:val="left" w:pos="720"/>
        </w:tabs>
        <w:ind w:left="360" w:firstLine="0"/>
        <w:jc w:val="both"/>
        <w:rPr>
          <w:rFonts w:ascii="Calibri" w:eastAsia="Times New Roman" w:hAnsi="Calibri" w:cs="Calibri"/>
          <w:color w:val="auto"/>
          <w:sz w:val="20"/>
          <w:szCs w:val="22"/>
        </w:rPr>
      </w:pPr>
      <w:r w:rsidRPr="00442057">
        <w:rPr>
          <w:rFonts w:ascii="Calibri" w:eastAsia="Times New Roman" w:hAnsi="Calibri" w:cs="Calibri"/>
          <w:color w:val="auto"/>
          <w:sz w:val="20"/>
          <w:szCs w:val="22"/>
        </w:rPr>
        <w:t>Provide a WSR of the previous week’s Ticket count of the team.</w:t>
      </w:r>
    </w:p>
    <w:p w:rsidR="00442057" w:rsidRPr="00442057" w:rsidRDefault="00442057" w:rsidP="00FD0D61">
      <w:pPr>
        <w:numPr>
          <w:ilvl w:val="0"/>
          <w:numId w:val="32"/>
        </w:numPr>
        <w:tabs>
          <w:tab w:val="left" w:pos="720"/>
        </w:tabs>
        <w:ind w:left="360" w:firstLine="0"/>
        <w:jc w:val="both"/>
        <w:rPr>
          <w:rFonts w:ascii="Calibri" w:eastAsia="Times New Roman" w:hAnsi="Calibri" w:cs="Calibri"/>
          <w:color w:val="auto"/>
          <w:sz w:val="20"/>
          <w:szCs w:val="22"/>
        </w:rPr>
      </w:pPr>
      <w:r w:rsidRPr="00442057">
        <w:rPr>
          <w:rFonts w:ascii="Calibri" w:eastAsia="Times New Roman" w:hAnsi="Calibri" w:cs="Calibri"/>
          <w:color w:val="auto"/>
          <w:sz w:val="20"/>
          <w:szCs w:val="22"/>
        </w:rPr>
        <w:t>Co-ordinate with the team members in managing the Change requests from various teams.</w:t>
      </w:r>
    </w:p>
    <w:p w:rsidR="00442057" w:rsidRPr="00442057" w:rsidRDefault="00442057" w:rsidP="00FD0D61">
      <w:pPr>
        <w:numPr>
          <w:ilvl w:val="0"/>
          <w:numId w:val="32"/>
        </w:numPr>
        <w:tabs>
          <w:tab w:val="left" w:pos="720"/>
        </w:tabs>
        <w:ind w:left="360" w:firstLine="0"/>
        <w:jc w:val="both"/>
        <w:rPr>
          <w:rFonts w:ascii="Calibri" w:eastAsia="Times New Roman" w:hAnsi="Calibri" w:cs="Calibri"/>
          <w:color w:val="auto"/>
          <w:sz w:val="20"/>
          <w:szCs w:val="22"/>
        </w:rPr>
      </w:pPr>
      <w:r w:rsidRPr="00442057">
        <w:rPr>
          <w:rFonts w:ascii="Calibri" w:eastAsia="Times New Roman" w:hAnsi="Calibri" w:cs="Calibri"/>
          <w:color w:val="auto"/>
          <w:sz w:val="20"/>
          <w:szCs w:val="22"/>
        </w:rPr>
        <w:t>Give importance to the Quality of Documents and reasons provided by the team in order to validate the tickets</w:t>
      </w:r>
    </w:p>
    <w:p w:rsidR="00442057" w:rsidRPr="00442057" w:rsidRDefault="00442057" w:rsidP="00FD0D61">
      <w:pPr>
        <w:numPr>
          <w:ilvl w:val="0"/>
          <w:numId w:val="32"/>
        </w:numPr>
        <w:tabs>
          <w:tab w:val="left" w:pos="720"/>
        </w:tabs>
        <w:ind w:left="360" w:firstLine="0"/>
        <w:jc w:val="both"/>
        <w:rPr>
          <w:rFonts w:ascii="Calibri" w:eastAsia="Times New Roman" w:hAnsi="Calibri" w:cs="Calibri"/>
          <w:color w:val="auto"/>
          <w:sz w:val="20"/>
          <w:szCs w:val="22"/>
        </w:rPr>
      </w:pPr>
      <w:r w:rsidRPr="00442057">
        <w:rPr>
          <w:rFonts w:ascii="Calibri" w:eastAsia="Times New Roman" w:hAnsi="Calibri" w:cs="Calibri"/>
          <w:color w:val="auto"/>
          <w:sz w:val="20"/>
          <w:szCs w:val="22"/>
        </w:rPr>
        <w:t xml:space="preserve">Motivating the team to achieve high standards and SLA targets. </w:t>
      </w:r>
    </w:p>
    <w:p w:rsidR="00C55CD9" w:rsidRDefault="00442057" w:rsidP="00FD0D61">
      <w:pPr>
        <w:numPr>
          <w:ilvl w:val="0"/>
          <w:numId w:val="32"/>
        </w:numPr>
        <w:tabs>
          <w:tab w:val="left" w:pos="720"/>
        </w:tabs>
        <w:ind w:left="360" w:firstLine="0"/>
        <w:jc w:val="both"/>
        <w:rPr>
          <w:rFonts w:ascii="Calibri" w:eastAsia="Times New Roman" w:hAnsi="Calibri" w:cs="Calibri"/>
          <w:color w:val="auto"/>
          <w:sz w:val="20"/>
          <w:szCs w:val="22"/>
        </w:rPr>
      </w:pPr>
      <w:r w:rsidRPr="00442057">
        <w:rPr>
          <w:rFonts w:ascii="Calibri" w:eastAsia="Times New Roman" w:hAnsi="Calibri" w:cs="Calibri"/>
          <w:color w:val="auto"/>
          <w:sz w:val="20"/>
          <w:szCs w:val="22"/>
        </w:rPr>
        <w:t>Managing the team in all team activities.</w:t>
      </w:r>
    </w:p>
    <w:p w:rsidR="00442057" w:rsidRPr="00506406" w:rsidRDefault="00442057" w:rsidP="00541935">
      <w:pPr>
        <w:jc w:val="both"/>
        <w:rPr>
          <w:rFonts w:ascii="Calibri" w:eastAsia="Times New Roman" w:hAnsi="Calibri" w:cs="Calibri"/>
          <w:color w:val="auto"/>
          <w:sz w:val="20"/>
          <w:szCs w:val="22"/>
        </w:rPr>
      </w:pPr>
    </w:p>
    <w:p w:rsidR="00FE1691" w:rsidRPr="00506406" w:rsidRDefault="00F13F07">
      <w:pPr>
        <w:jc w:val="both"/>
        <w:rPr>
          <w:rFonts w:ascii="Calibri" w:eastAsia="Times New Roman" w:hAnsi="Calibri" w:cs="Calibri"/>
          <w:b/>
          <w:color w:val="auto"/>
          <w:sz w:val="20"/>
          <w:szCs w:val="22"/>
        </w:rPr>
      </w:pPr>
      <w:r w:rsidRPr="00506406">
        <w:rPr>
          <w:rFonts w:ascii="Calibri" w:eastAsia="Times New Roman" w:hAnsi="Calibri" w:cs="Calibri"/>
          <w:b/>
          <w:color w:val="auto"/>
          <w:sz w:val="20"/>
          <w:szCs w:val="22"/>
        </w:rPr>
        <w:t xml:space="preserve">End </w:t>
      </w:r>
      <w:r w:rsidR="001F5B3A">
        <w:rPr>
          <w:rFonts w:ascii="Calibri" w:eastAsia="Times New Roman" w:hAnsi="Calibri" w:cs="Calibri"/>
          <w:b/>
          <w:color w:val="auto"/>
          <w:sz w:val="20"/>
          <w:szCs w:val="22"/>
        </w:rPr>
        <w:t xml:space="preserve">Client: </w:t>
      </w:r>
      <w:r w:rsidR="00FE1691" w:rsidRPr="00506406">
        <w:rPr>
          <w:rFonts w:ascii="Calibri" w:eastAsia="Times New Roman" w:hAnsi="Calibri" w:cs="Calibri"/>
          <w:b/>
          <w:color w:val="auto"/>
          <w:sz w:val="20"/>
          <w:szCs w:val="22"/>
        </w:rPr>
        <w:t>The Northern Trust Bank, Chicago</w:t>
      </w:r>
      <w:r w:rsidR="0008677E" w:rsidRPr="00506406">
        <w:rPr>
          <w:rFonts w:ascii="Calibri" w:eastAsia="Times New Roman" w:hAnsi="Calibri" w:cs="Calibri"/>
          <w:b/>
          <w:color w:val="auto"/>
          <w:sz w:val="20"/>
          <w:szCs w:val="22"/>
        </w:rPr>
        <w:t>–</w:t>
      </w:r>
      <w:r w:rsidR="00636199" w:rsidRPr="00506406">
        <w:rPr>
          <w:rFonts w:ascii="Calibri" w:eastAsia="Times New Roman" w:hAnsi="Calibri" w:cs="Calibri"/>
          <w:b/>
          <w:color w:val="auto"/>
          <w:sz w:val="20"/>
          <w:szCs w:val="22"/>
        </w:rPr>
        <w:t xml:space="preserve"> IL</w:t>
      </w:r>
      <w:r w:rsidR="0008677E" w:rsidRPr="00506406">
        <w:rPr>
          <w:rFonts w:ascii="Calibri" w:eastAsia="Times New Roman" w:hAnsi="Calibri" w:cs="Calibri"/>
          <w:color w:val="auto"/>
          <w:sz w:val="20"/>
          <w:szCs w:val="22"/>
        </w:rPr>
        <w:t xml:space="preserve"> (</w:t>
      </w:r>
      <w:r w:rsidR="0008677E" w:rsidRPr="00506406">
        <w:rPr>
          <w:rFonts w:ascii="Calibri" w:hAnsi="Calibri" w:cs="Calibri"/>
          <w:sz w:val="20"/>
          <w:szCs w:val="22"/>
        </w:rPr>
        <w:t>Jun 2008 – May 2013)</w:t>
      </w:r>
    </w:p>
    <w:p w:rsidR="00E2624E" w:rsidRPr="00506406" w:rsidRDefault="00E2624E" w:rsidP="000D4CE8">
      <w:pPr>
        <w:jc w:val="both"/>
        <w:rPr>
          <w:rFonts w:ascii="Calibri" w:eastAsia="Times New Roman" w:hAnsi="Calibri" w:cs="Calibri"/>
          <w:bCs/>
          <w:iCs/>
          <w:color w:val="auto"/>
          <w:sz w:val="20"/>
          <w:szCs w:val="22"/>
        </w:rPr>
      </w:pPr>
      <w:r w:rsidRPr="00506406">
        <w:rPr>
          <w:rFonts w:ascii="Calibri" w:eastAsia="Times New Roman" w:hAnsi="Calibri" w:cs="Calibri"/>
          <w:b/>
          <w:color w:val="auto"/>
          <w:sz w:val="20"/>
          <w:szCs w:val="22"/>
        </w:rPr>
        <w:t>Role</w:t>
      </w:r>
      <w:r w:rsidR="0093194F" w:rsidRPr="00506406">
        <w:rPr>
          <w:rFonts w:ascii="Calibri" w:eastAsia="Times New Roman" w:hAnsi="Calibri" w:cs="Calibri"/>
          <w:b/>
          <w:color w:val="auto"/>
          <w:sz w:val="20"/>
          <w:szCs w:val="22"/>
        </w:rPr>
        <w:t>-2</w:t>
      </w:r>
      <w:r w:rsidRPr="00506406">
        <w:rPr>
          <w:rFonts w:ascii="Calibri" w:eastAsia="Times New Roman" w:hAnsi="Calibri" w:cs="Calibri"/>
          <w:color w:val="auto"/>
          <w:sz w:val="20"/>
          <w:szCs w:val="22"/>
        </w:rPr>
        <w:tab/>
        <w:t>Citrix</w:t>
      </w:r>
      <w:r w:rsidR="000B6314">
        <w:rPr>
          <w:rFonts w:ascii="Calibri" w:eastAsia="Times New Roman" w:hAnsi="Calibri" w:cs="Calibri"/>
          <w:color w:val="auto"/>
          <w:sz w:val="20"/>
          <w:szCs w:val="22"/>
        </w:rPr>
        <w:t>Engineer</w:t>
      </w:r>
    </w:p>
    <w:p w:rsidR="00E2624E" w:rsidRPr="00506406" w:rsidRDefault="00E2624E" w:rsidP="00E2624E">
      <w:pPr>
        <w:jc w:val="both"/>
        <w:rPr>
          <w:rFonts w:ascii="Calibri" w:eastAsia="Times New Roman" w:hAnsi="Calibri" w:cs="Calibri"/>
          <w:b/>
          <w:color w:val="auto"/>
          <w:sz w:val="20"/>
          <w:szCs w:val="22"/>
        </w:rPr>
      </w:pPr>
      <w:r w:rsidRPr="00506406">
        <w:rPr>
          <w:rFonts w:ascii="Calibri" w:eastAsia="Times New Roman" w:hAnsi="Calibri" w:cs="Calibri"/>
          <w:b/>
          <w:color w:val="auto"/>
          <w:sz w:val="20"/>
          <w:szCs w:val="22"/>
        </w:rPr>
        <w:t>Responsibility</w:t>
      </w:r>
    </w:p>
    <w:p w:rsidR="00970B06" w:rsidRPr="00506406" w:rsidRDefault="00970B06" w:rsidP="00970B06">
      <w:pPr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r w:rsidRPr="00506406">
        <w:rPr>
          <w:rFonts w:ascii="Calibri" w:hAnsi="Calibri" w:cs="Calibri"/>
          <w:sz w:val="20"/>
          <w:szCs w:val="20"/>
        </w:rPr>
        <w:lastRenderedPageBreak/>
        <w:t>Create and maintain User profiles in ADS</w:t>
      </w:r>
      <w:r w:rsidR="00011788" w:rsidRPr="00506406">
        <w:rPr>
          <w:rFonts w:ascii="Calibri" w:hAnsi="Calibri" w:cs="Calibri"/>
          <w:sz w:val="20"/>
          <w:szCs w:val="20"/>
        </w:rPr>
        <w:t>/Citrix</w:t>
      </w:r>
      <w:r w:rsidRPr="00506406">
        <w:rPr>
          <w:rFonts w:ascii="Calibri" w:hAnsi="Calibri" w:cs="Calibri"/>
          <w:sz w:val="20"/>
          <w:szCs w:val="20"/>
        </w:rPr>
        <w:t xml:space="preserve"> for all users of the bank.</w:t>
      </w:r>
    </w:p>
    <w:p w:rsidR="00970B06" w:rsidRPr="00506406" w:rsidRDefault="00970B06" w:rsidP="00970B06">
      <w:pPr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r w:rsidRPr="00506406">
        <w:rPr>
          <w:rFonts w:ascii="Calibri" w:hAnsi="Calibri" w:cs="Calibri"/>
          <w:sz w:val="20"/>
          <w:szCs w:val="20"/>
        </w:rPr>
        <w:t>Trouble shooting L1.5 Citrix related issues.</w:t>
      </w:r>
    </w:p>
    <w:p w:rsidR="005F748E" w:rsidRPr="00506406" w:rsidRDefault="005F748E" w:rsidP="005F748E">
      <w:pPr>
        <w:widowControl/>
        <w:numPr>
          <w:ilvl w:val="0"/>
          <w:numId w:val="8"/>
        </w:numPr>
        <w:suppressAutoHyphens w:val="0"/>
        <w:jc w:val="both"/>
        <w:rPr>
          <w:rFonts w:ascii="Calibri" w:hAnsi="Calibri" w:cs="Calibri"/>
          <w:sz w:val="20"/>
          <w:szCs w:val="20"/>
        </w:rPr>
      </w:pPr>
      <w:r w:rsidRPr="00506406">
        <w:rPr>
          <w:rFonts w:ascii="Calibri" w:hAnsi="Calibri" w:cs="Calibri"/>
          <w:sz w:val="20"/>
          <w:szCs w:val="20"/>
        </w:rPr>
        <w:t xml:space="preserve">Publishing new applications and configuring the existing application as </w:t>
      </w:r>
      <w:r w:rsidR="00602DA5" w:rsidRPr="00506406">
        <w:rPr>
          <w:rFonts w:ascii="Calibri" w:hAnsi="Calibri" w:cs="Calibri"/>
          <w:sz w:val="20"/>
          <w:szCs w:val="20"/>
        </w:rPr>
        <w:t>per Change Request from Management.</w:t>
      </w:r>
    </w:p>
    <w:p w:rsidR="005F748E" w:rsidRPr="00506406" w:rsidRDefault="005F748E" w:rsidP="005F748E">
      <w:pPr>
        <w:widowControl/>
        <w:numPr>
          <w:ilvl w:val="0"/>
          <w:numId w:val="8"/>
        </w:numPr>
        <w:suppressAutoHyphens w:val="0"/>
        <w:jc w:val="both"/>
        <w:rPr>
          <w:rFonts w:ascii="Calibri" w:hAnsi="Calibri" w:cs="Calibri"/>
          <w:sz w:val="20"/>
          <w:szCs w:val="20"/>
        </w:rPr>
      </w:pPr>
      <w:r w:rsidRPr="00506406">
        <w:rPr>
          <w:rFonts w:ascii="Calibri" w:hAnsi="Calibri" w:cs="Calibri"/>
          <w:sz w:val="20"/>
          <w:szCs w:val="20"/>
        </w:rPr>
        <w:t>Packaging application through various platforms like Citrix Installation Manager, Streaming Profiler, VMware.</w:t>
      </w:r>
    </w:p>
    <w:p w:rsidR="00916FC8" w:rsidRPr="00B61C6C" w:rsidRDefault="00916FC8" w:rsidP="005F748E">
      <w:pPr>
        <w:widowControl/>
        <w:numPr>
          <w:ilvl w:val="0"/>
          <w:numId w:val="8"/>
        </w:numPr>
        <w:suppressAutoHyphens w:val="0"/>
        <w:jc w:val="both"/>
        <w:rPr>
          <w:rFonts w:ascii="Calibri" w:hAnsi="Calibri" w:cs="Calibri"/>
          <w:sz w:val="20"/>
          <w:szCs w:val="20"/>
        </w:rPr>
      </w:pPr>
      <w:r w:rsidRPr="00B61C6C">
        <w:rPr>
          <w:rFonts w:ascii="Calibri" w:hAnsi="Calibri" w:cs="Calibri"/>
          <w:sz w:val="20"/>
          <w:szCs w:val="20"/>
        </w:rPr>
        <w:t>Managing user sess</w:t>
      </w:r>
      <w:r w:rsidR="00B61C6C" w:rsidRPr="00B61C6C">
        <w:rPr>
          <w:rFonts w:ascii="Calibri" w:hAnsi="Calibri" w:cs="Calibri"/>
          <w:sz w:val="20"/>
          <w:szCs w:val="20"/>
        </w:rPr>
        <w:t xml:space="preserve">ions in Citrix Delivery console / </w:t>
      </w:r>
      <w:r w:rsidRPr="00B61C6C">
        <w:rPr>
          <w:rFonts w:ascii="Calibri" w:hAnsi="Calibri" w:cs="Calibri"/>
          <w:sz w:val="20"/>
          <w:szCs w:val="20"/>
        </w:rPr>
        <w:t>Monitoring server performance.</w:t>
      </w:r>
    </w:p>
    <w:p w:rsidR="00970B06" w:rsidRPr="002747A6" w:rsidRDefault="00970B06" w:rsidP="00970B06">
      <w:pPr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r w:rsidRPr="00506406">
        <w:rPr>
          <w:rFonts w:ascii="Calibri" w:hAnsi="Calibri" w:cs="Calibri"/>
          <w:sz w:val="20"/>
          <w:szCs w:val="20"/>
        </w:rPr>
        <w:t>Managing and Administration in Citrix , Blackberry servers and RSA servers</w:t>
      </w:r>
    </w:p>
    <w:p w:rsidR="002747A6" w:rsidRPr="00442057" w:rsidRDefault="002747A6" w:rsidP="002747A6">
      <w:pPr>
        <w:numPr>
          <w:ilvl w:val="0"/>
          <w:numId w:val="8"/>
        </w:numPr>
        <w:jc w:val="both"/>
        <w:rPr>
          <w:rFonts w:ascii="Calibri" w:eastAsia="Times New Roman" w:hAnsi="Calibri" w:cs="Calibri"/>
          <w:color w:val="auto"/>
          <w:sz w:val="20"/>
          <w:szCs w:val="22"/>
        </w:rPr>
      </w:pPr>
      <w:r w:rsidRPr="00442057">
        <w:rPr>
          <w:rFonts w:ascii="Calibri" w:eastAsia="Times New Roman" w:hAnsi="Calibri" w:cs="Calibri"/>
          <w:color w:val="auto"/>
          <w:sz w:val="20"/>
          <w:szCs w:val="22"/>
        </w:rPr>
        <w:t>Worked on Problem Management, Incident Management and Change Management Process.</w:t>
      </w:r>
    </w:p>
    <w:p w:rsidR="002747A6" w:rsidRPr="00442057" w:rsidRDefault="002747A6" w:rsidP="002747A6">
      <w:pPr>
        <w:numPr>
          <w:ilvl w:val="0"/>
          <w:numId w:val="8"/>
        </w:numPr>
        <w:jc w:val="both"/>
        <w:rPr>
          <w:rFonts w:ascii="Calibri" w:eastAsia="Times New Roman" w:hAnsi="Calibri" w:cs="Calibri"/>
          <w:color w:val="auto"/>
          <w:sz w:val="20"/>
          <w:szCs w:val="22"/>
        </w:rPr>
      </w:pPr>
      <w:r w:rsidRPr="00442057">
        <w:rPr>
          <w:rFonts w:ascii="Calibri" w:eastAsia="Times New Roman" w:hAnsi="Calibri" w:cs="Calibri"/>
          <w:color w:val="auto"/>
          <w:sz w:val="20"/>
          <w:szCs w:val="22"/>
        </w:rPr>
        <w:t>Executed Root Cause Analysis for all critical incidents; analyzed the same and find workaround/solution.</w:t>
      </w:r>
    </w:p>
    <w:p w:rsidR="00970B06" w:rsidRPr="00506406" w:rsidRDefault="00970B06" w:rsidP="00970B06">
      <w:pPr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r w:rsidRPr="00506406">
        <w:rPr>
          <w:rFonts w:ascii="Calibri" w:hAnsi="Calibri" w:cs="Calibri"/>
          <w:sz w:val="20"/>
          <w:szCs w:val="20"/>
        </w:rPr>
        <w:t xml:space="preserve">Attending Weekly/Monthly meetings with Client </w:t>
      </w:r>
    </w:p>
    <w:p w:rsidR="00970B06" w:rsidRPr="00506406" w:rsidRDefault="00970B06" w:rsidP="00970B06">
      <w:pPr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r w:rsidRPr="00506406">
        <w:rPr>
          <w:rFonts w:ascii="Calibri" w:hAnsi="Calibri" w:cs="Calibri"/>
          <w:sz w:val="20"/>
          <w:szCs w:val="20"/>
        </w:rPr>
        <w:t>Provide a WSR of the previous week’s Ticket count of the team.</w:t>
      </w:r>
    </w:p>
    <w:p w:rsidR="00970B06" w:rsidRPr="00506406" w:rsidRDefault="00970B06" w:rsidP="00970B06">
      <w:pPr>
        <w:numPr>
          <w:ilvl w:val="0"/>
          <w:numId w:val="8"/>
        </w:numPr>
        <w:rPr>
          <w:rFonts w:ascii="Calibri" w:eastAsia="Times New Roman" w:hAnsi="Calibri" w:cs="Calibri"/>
          <w:sz w:val="20"/>
        </w:rPr>
      </w:pPr>
      <w:r w:rsidRPr="00506406">
        <w:rPr>
          <w:rFonts w:ascii="Calibri" w:eastAsia="Times New Roman" w:hAnsi="Calibri" w:cs="Calibri"/>
          <w:sz w:val="20"/>
        </w:rPr>
        <w:t>Co-ordinate with the team members in managing the Change requests from various teams.</w:t>
      </w:r>
    </w:p>
    <w:p w:rsidR="004A09E8" w:rsidRPr="00506406" w:rsidRDefault="004A09E8" w:rsidP="00797ACA">
      <w:pPr>
        <w:jc w:val="both"/>
        <w:rPr>
          <w:rFonts w:ascii="Calibri" w:eastAsia="Times New Roman" w:hAnsi="Calibri" w:cs="Calibri"/>
          <w:b/>
          <w:color w:val="auto"/>
          <w:sz w:val="20"/>
          <w:szCs w:val="22"/>
        </w:rPr>
      </w:pPr>
    </w:p>
    <w:p w:rsidR="0093194F" w:rsidRPr="00506406" w:rsidRDefault="00797ACA" w:rsidP="00797ACA">
      <w:pPr>
        <w:jc w:val="both"/>
        <w:rPr>
          <w:rFonts w:ascii="Calibri" w:eastAsia="Times New Roman" w:hAnsi="Calibri" w:cs="Calibri"/>
          <w:color w:val="auto"/>
          <w:sz w:val="20"/>
          <w:szCs w:val="22"/>
        </w:rPr>
      </w:pPr>
      <w:r w:rsidRPr="00506406">
        <w:rPr>
          <w:rFonts w:ascii="Calibri" w:eastAsia="Times New Roman" w:hAnsi="Calibri" w:cs="Calibri"/>
          <w:b/>
          <w:color w:val="auto"/>
          <w:sz w:val="20"/>
          <w:szCs w:val="22"/>
        </w:rPr>
        <w:t>Role</w:t>
      </w:r>
      <w:r w:rsidR="0008677E" w:rsidRPr="00506406">
        <w:rPr>
          <w:rFonts w:ascii="Calibri" w:eastAsia="Times New Roman" w:hAnsi="Calibri" w:cs="Calibri"/>
          <w:b/>
          <w:color w:val="auto"/>
          <w:sz w:val="20"/>
          <w:szCs w:val="22"/>
        </w:rPr>
        <w:t>-1</w:t>
      </w:r>
      <w:r w:rsidRPr="00506406">
        <w:rPr>
          <w:rFonts w:ascii="Calibri" w:eastAsia="Times New Roman" w:hAnsi="Calibri" w:cs="Calibri"/>
          <w:color w:val="auto"/>
          <w:sz w:val="20"/>
          <w:szCs w:val="22"/>
        </w:rPr>
        <w:tab/>
        <w:t xml:space="preserve">NOC </w:t>
      </w:r>
      <w:r w:rsidR="001162D8" w:rsidRPr="00506406">
        <w:rPr>
          <w:rFonts w:ascii="Calibri" w:eastAsia="Times New Roman" w:hAnsi="Calibri" w:cs="Calibri"/>
          <w:color w:val="auto"/>
          <w:sz w:val="20"/>
          <w:szCs w:val="22"/>
        </w:rPr>
        <w:t>–</w:t>
      </w:r>
      <w:r w:rsidR="002971BF" w:rsidRPr="00506406">
        <w:rPr>
          <w:rFonts w:ascii="Calibri" w:eastAsia="Times New Roman" w:hAnsi="Calibri" w:cs="Calibri"/>
          <w:color w:val="auto"/>
          <w:sz w:val="20"/>
          <w:szCs w:val="22"/>
        </w:rPr>
        <w:t>L2</w:t>
      </w:r>
      <w:r w:rsidRPr="00506406">
        <w:rPr>
          <w:rFonts w:ascii="Calibri" w:eastAsia="Times New Roman" w:hAnsi="Calibri" w:cs="Calibri"/>
          <w:color w:val="auto"/>
          <w:sz w:val="20"/>
          <w:szCs w:val="22"/>
        </w:rPr>
        <w:tab/>
      </w:r>
    </w:p>
    <w:p w:rsidR="00797ACA" w:rsidRPr="00506406" w:rsidRDefault="00797ACA" w:rsidP="00797ACA">
      <w:pPr>
        <w:jc w:val="both"/>
        <w:rPr>
          <w:rFonts w:ascii="Calibri" w:eastAsia="Times New Roman" w:hAnsi="Calibri" w:cs="Calibri"/>
          <w:b/>
          <w:color w:val="auto"/>
          <w:sz w:val="20"/>
          <w:szCs w:val="22"/>
        </w:rPr>
      </w:pPr>
      <w:r w:rsidRPr="00506406">
        <w:rPr>
          <w:rFonts w:ascii="Calibri" w:eastAsia="Times New Roman" w:hAnsi="Calibri" w:cs="Calibri"/>
          <w:b/>
          <w:color w:val="auto"/>
          <w:sz w:val="20"/>
          <w:szCs w:val="22"/>
        </w:rPr>
        <w:t>Responsibility</w:t>
      </w:r>
    </w:p>
    <w:p w:rsidR="00797ACA" w:rsidRPr="00506406" w:rsidRDefault="00797ACA" w:rsidP="00797ACA">
      <w:pPr>
        <w:rPr>
          <w:rFonts w:ascii="Calibri" w:hAnsi="Calibri" w:cs="Calibri"/>
          <w:b/>
          <w:bCs/>
          <w:i/>
          <w:sz w:val="20"/>
          <w:szCs w:val="20"/>
        </w:rPr>
      </w:pPr>
      <w:r w:rsidRPr="00506406">
        <w:rPr>
          <w:rFonts w:ascii="Calibri" w:hAnsi="Calibri" w:cs="Calibri"/>
          <w:b/>
          <w:bCs/>
          <w:i/>
          <w:sz w:val="20"/>
          <w:szCs w:val="20"/>
        </w:rPr>
        <w:t>Network</w:t>
      </w:r>
    </w:p>
    <w:p w:rsidR="00E329F9" w:rsidRPr="00506406" w:rsidRDefault="00E329F9" w:rsidP="00797ACA">
      <w:pPr>
        <w:numPr>
          <w:ilvl w:val="0"/>
          <w:numId w:val="8"/>
        </w:numPr>
        <w:rPr>
          <w:rFonts w:ascii="Calibri" w:hAnsi="Calibri" w:cs="Calibri"/>
          <w:sz w:val="20"/>
          <w:szCs w:val="20"/>
        </w:rPr>
        <w:sectPr w:rsidR="00E329F9" w:rsidRPr="00506406" w:rsidSect="009558AD">
          <w:type w:val="continuous"/>
          <w:pgSz w:w="12240" w:h="15840"/>
          <w:pgMar w:top="810" w:right="1134" w:bottom="1350" w:left="900" w:header="450" w:footer="684" w:gutter="0"/>
          <w:cols w:space="720"/>
          <w:docGrid w:linePitch="360"/>
        </w:sectPr>
      </w:pPr>
    </w:p>
    <w:p w:rsidR="00797ACA" w:rsidRPr="00506406" w:rsidRDefault="00797ACA" w:rsidP="00797ACA">
      <w:pPr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r w:rsidRPr="00506406">
        <w:rPr>
          <w:rFonts w:ascii="Calibri" w:hAnsi="Calibri" w:cs="Calibri"/>
          <w:sz w:val="20"/>
          <w:szCs w:val="20"/>
        </w:rPr>
        <w:lastRenderedPageBreak/>
        <w:t>Break/Fix Support of Network environment</w:t>
      </w:r>
      <w:r w:rsidR="005F748E" w:rsidRPr="00506406">
        <w:rPr>
          <w:rFonts w:ascii="Calibri" w:hAnsi="Calibri" w:cs="Calibri"/>
          <w:sz w:val="20"/>
          <w:szCs w:val="20"/>
        </w:rPr>
        <w:t>.</w:t>
      </w:r>
    </w:p>
    <w:p w:rsidR="005F748E" w:rsidRPr="00506406" w:rsidRDefault="005F748E" w:rsidP="005F748E">
      <w:pPr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r w:rsidRPr="00506406">
        <w:rPr>
          <w:rFonts w:ascii="Calibri" w:hAnsi="Calibri" w:cs="Calibri"/>
          <w:sz w:val="20"/>
          <w:szCs w:val="20"/>
        </w:rPr>
        <w:t>Create and configure RSA VPN soft token for the requested users and add them to VPN firewall.</w:t>
      </w:r>
    </w:p>
    <w:p w:rsidR="005F748E" w:rsidRPr="00506406" w:rsidRDefault="005F748E" w:rsidP="005F748E">
      <w:pPr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r w:rsidRPr="00506406">
        <w:rPr>
          <w:rFonts w:ascii="Calibri" w:hAnsi="Calibri" w:cs="Calibri"/>
          <w:sz w:val="20"/>
          <w:szCs w:val="20"/>
        </w:rPr>
        <w:t>Provide L2 troubleshooting on VPN and Blackberry for the users.</w:t>
      </w:r>
    </w:p>
    <w:p w:rsidR="00797ACA" w:rsidRPr="00506406" w:rsidRDefault="00797ACA" w:rsidP="00797ACA">
      <w:pPr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r w:rsidRPr="00506406">
        <w:rPr>
          <w:rFonts w:ascii="Calibri" w:hAnsi="Calibri" w:cs="Calibri"/>
          <w:sz w:val="20"/>
          <w:szCs w:val="20"/>
        </w:rPr>
        <w:t>Network Management:  Monitor Error, Logging, Trace routes, Vendor co-ordination (Sprint &amp; AT&amp;T) for circuits and Network equipment.</w:t>
      </w:r>
    </w:p>
    <w:p w:rsidR="001F4DA3" w:rsidRPr="001F4DA3" w:rsidRDefault="00797ACA" w:rsidP="001F4DA3">
      <w:pPr>
        <w:numPr>
          <w:ilvl w:val="0"/>
          <w:numId w:val="8"/>
        </w:numPr>
        <w:rPr>
          <w:rFonts w:ascii="Calibri" w:hAnsi="Calibri" w:cs="Calibri"/>
          <w:b/>
          <w:sz w:val="20"/>
          <w:szCs w:val="20"/>
        </w:rPr>
      </w:pPr>
      <w:r w:rsidRPr="001F4DA3">
        <w:rPr>
          <w:rFonts w:ascii="Calibri" w:hAnsi="Calibri" w:cs="Calibri"/>
          <w:sz w:val="20"/>
          <w:szCs w:val="20"/>
        </w:rPr>
        <w:t xml:space="preserve">Monitor the network performance </w:t>
      </w:r>
      <w:r w:rsidR="001F4DA3" w:rsidRPr="001F4DA3">
        <w:rPr>
          <w:rFonts w:ascii="Calibri" w:hAnsi="Calibri" w:cs="Calibri"/>
          <w:sz w:val="20"/>
          <w:szCs w:val="20"/>
        </w:rPr>
        <w:t xml:space="preserve">&amp; Network links utilization using </w:t>
      </w:r>
      <w:r w:rsidR="001F4DA3" w:rsidRPr="001F4DA3">
        <w:rPr>
          <w:rFonts w:ascii="Calibri" w:hAnsi="Calibri" w:cs="Calibri"/>
          <w:b/>
          <w:sz w:val="20"/>
          <w:szCs w:val="20"/>
        </w:rPr>
        <w:t>Orion SolarWinds</w:t>
      </w:r>
      <w:r w:rsidR="001F4DA3">
        <w:rPr>
          <w:rFonts w:ascii="Calibri" w:hAnsi="Calibri" w:cs="Calibri"/>
          <w:b/>
          <w:sz w:val="20"/>
          <w:szCs w:val="20"/>
        </w:rPr>
        <w:t>.</w:t>
      </w:r>
    </w:p>
    <w:p w:rsidR="00797ACA" w:rsidRPr="00506406" w:rsidRDefault="00797ACA" w:rsidP="00797ACA">
      <w:pPr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r w:rsidRPr="00506406">
        <w:rPr>
          <w:rFonts w:ascii="Calibri" w:hAnsi="Calibri" w:cs="Calibri"/>
          <w:sz w:val="20"/>
          <w:szCs w:val="20"/>
        </w:rPr>
        <w:t xml:space="preserve">Generate customized resource utilization reports for servers and network links using the tool NetQos. </w:t>
      </w:r>
    </w:p>
    <w:p w:rsidR="00B61C6C" w:rsidRPr="00506406" w:rsidRDefault="00B61C6C" w:rsidP="00B61C6C">
      <w:pPr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Performance and availability / </w:t>
      </w:r>
      <w:r w:rsidRPr="00506406">
        <w:rPr>
          <w:rFonts w:ascii="Calibri" w:hAnsi="Calibri" w:cs="Calibri"/>
          <w:sz w:val="20"/>
          <w:szCs w:val="20"/>
        </w:rPr>
        <w:t>Network slowness problem.</w:t>
      </w:r>
    </w:p>
    <w:p w:rsidR="00797ACA" w:rsidRPr="00506406" w:rsidRDefault="00797ACA" w:rsidP="00797ACA">
      <w:pPr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r w:rsidRPr="00506406">
        <w:rPr>
          <w:rFonts w:ascii="Calibri" w:hAnsi="Calibri" w:cs="Calibri"/>
          <w:sz w:val="20"/>
          <w:szCs w:val="20"/>
        </w:rPr>
        <w:t>Checking LAN port connectivity.</w:t>
      </w:r>
    </w:p>
    <w:p w:rsidR="00797ACA" w:rsidRPr="00506406" w:rsidRDefault="00797ACA" w:rsidP="00797ACA">
      <w:pPr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r w:rsidRPr="00506406">
        <w:rPr>
          <w:rFonts w:ascii="Calibri" w:hAnsi="Calibri" w:cs="Calibri"/>
          <w:sz w:val="20"/>
          <w:szCs w:val="20"/>
        </w:rPr>
        <w:t>Switch/ router failures.</w:t>
      </w:r>
    </w:p>
    <w:p w:rsidR="00797ACA" w:rsidRPr="00506406" w:rsidRDefault="00797ACA" w:rsidP="00797ACA">
      <w:pPr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r w:rsidRPr="00506406">
        <w:rPr>
          <w:rFonts w:ascii="Calibri" w:hAnsi="Calibri" w:cs="Calibri"/>
          <w:sz w:val="20"/>
          <w:szCs w:val="20"/>
        </w:rPr>
        <w:t>Coordination with Cisco for router or switch reboot/performance issues.</w:t>
      </w:r>
    </w:p>
    <w:p w:rsidR="00797ACA" w:rsidRPr="00506406" w:rsidRDefault="00797ACA" w:rsidP="00797ACA">
      <w:pPr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r w:rsidRPr="00506406">
        <w:rPr>
          <w:rFonts w:ascii="Calibri" w:hAnsi="Calibri" w:cs="Calibri"/>
          <w:sz w:val="20"/>
          <w:szCs w:val="20"/>
        </w:rPr>
        <w:t>Coordination with Cisco for FAN / Module / Power supply failure issue.</w:t>
      </w:r>
    </w:p>
    <w:p w:rsidR="00797ACA" w:rsidRPr="00506406" w:rsidRDefault="00797ACA" w:rsidP="00797ACA">
      <w:pPr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r w:rsidRPr="00506406">
        <w:rPr>
          <w:rFonts w:ascii="Calibri" w:hAnsi="Calibri" w:cs="Calibri"/>
          <w:sz w:val="20"/>
          <w:szCs w:val="20"/>
        </w:rPr>
        <w:t>Coordination with Cisco and site team for network part replacement RMA.</w:t>
      </w:r>
    </w:p>
    <w:p w:rsidR="00797ACA" w:rsidRPr="00506406" w:rsidRDefault="00797ACA" w:rsidP="00797ACA">
      <w:pPr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r w:rsidRPr="00506406">
        <w:rPr>
          <w:rFonts w:ascii="Calibri" w:hAnsi="Calibri" w:cs="Calibri"/>
          <w:sz w:val="20"/>
          <w:szCs w:val="20"/>
        </w:rPr>
        <w:t>Voice gateway link and device failure issue.</w:t>
      </w:r>
    </w:p>
    <w:p w:rsidR="00797ACA" w:rsidRPr="00506406" w:rsidRDefault="00797ACA" w:rsidP="00797ACA">
      <w:pPr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r w:rsidRPr="00506406">
        <w:rPr>
          <w:rFonts w:ascii="Calibri" w:hAnsi="Calibri" w:cs="Calibri"/>
          <w:sz w:val="20"/>
          <w:szCs w:val="20"/>
        </w:rPr>
        <w:t>Coordination with Control center and Site team for power outage.</w:t>
      </w:r>
    </w:p>
    <w:p w:rsidR="00797ACA" w:rsidRPr="00506406" w:rsidRDefault="00797ACA" w:rsidP="00797ACA">
      <w:pPr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r w:rsidRPr="00506406">
        <w:rPr>
          <w:rFonts w:ascii="Calibri" w:hAnsi="Calibri" w:cs="Calibri"/>
          <w:sz w:val="20"/>
          <w:szCs w:val="20"/>
        </w:rPr>
        <w:t>Coordination with platform team to block the devices in monitoring during the change based on their request.</w:t>
      </w:r>
    </w:p>
    <w:p w:rsidR="00797ACA" w:rsidRPr="000E0A76" w:rsidRDefault="00797ACA" w:rsidP="00797ACA">
      <w:pPr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r w:rsidRPr="00506406">
        <w:rPr>
          <w:rFonts w:ascii="Calibri" w:hAnsi="Calibri" w:cs="Calibri"/>
          <w:sz w:val="20"/>
          <w:szCs w:val="20"/>
        </w:rPr>
        <w:t>Device / circuit monitoring and notification to management team on post outage.</w:t>
      </w:r>
    </w:p>
    <w:p w:rsidR="000E0A76" w:rsidRPr="00506406" w:rsidRDefault="000E0A76" w:rsidP="00797ACA">
      <w:pPr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Handled the IP address – DNS mismatch issue.</w:t>
      </w:r>
    </w:p>
    <w:p w:rsidR="00797ACA" w:rsidRPr="00506406" w:rsidRDefault="00797ACA" w:rsidP="00797ACA">
      <w:pPr>
        <w:numPr>
          <w:ilvl w:val="0"/>
          <w:numId w:val="8"/>
        </w:numPr>
        <w:rPr>
          <w:rFonts w:ascii="Calibri" w:eastAsia="Times New Roman" w:hAnsi="Calibri" w:cs="Calibri"/>
          <w:color w:val="auto"/>
          <w:sz w:val="20"/>
          <w:szCs w:val="20"/>
        </w:rPr>
      </w:pPr>
      <w:r w:rsidRPr="00506406">
        <w:rPr>
          <w:rFonts w:ascii="Calibri" w:eastAsia="Times New Roman" w:hAnsi="Calibri" w:cs="Calibri"/>
          <w:color w:val="auto"/>
          <w:sz w:val="20"/>
          <w:szCs w:val="20"/>
        </w:rPr>
        <w:t>Monitoring all the devices which are connected to the Northern Trust environment.</w:t>
      </w:r>
    </w:p>
    <w:p w:rsidR="00797ACA" w:rsidRPr="00506406" w:rsidRDefault="00797ACA" w:rsidP="00797ACA">
      <w:pPr>
        <w:numPr>
          <w:ilvl w:val="0"/>
          <w:numId w:val="8"/>
        </w:numPr>
        <w:rPr>
          <w:rFonts w:ascii="Calibri" w:eastAsia="Times New Roman" w:hAnsi="Calibri" w:cs="Calibri"/>
          <w:color w:val="auto"/>
          <w:sz w:val="20"/>
          <w:szCs w:val="20"/>
        </w:rPr>
      </w:pPr>
      <w:r w:rsidRPr="00506406">
        <w:rPr>
          <w:rFonts w:ascii="Calibri" w:eastAsia="Times New Roman" w:hAnsi="Calibri" w:cs="Calibri"/>
          <w:color w:val="auto"/>
          <w:sz w:val="20"/>
          <w:szCs w:val="20"/>
        </w:rPr>
        <w:t>Worked on all console monitoring tools (mentioned below) for checking the performances of the Server, Storage and Network devices.</w:t>
      </w:r>
    </w:p>
    <w:p w:rsidR="00797ACA" w:rsidRPr="00506406" w:rsidRDefault="00797ACA" w:rsidP="00797ACA">
      <w:pPr>
        <w:numPr>
          <w:ilvl w:val="0"/>
          <w:numId w:val="8"/>
        </w:numPr>
        <w:rPr>
          <w:rFonts w:ascii="Calibri" w:eastAsia="Times New Roman" w:hAnsi="Calibri" w:cs="Calibri"/>
          <w:color w:val="auto"/>
          <w:sz w:val="20"/>
          <w:szCs w:val="20"/>
        </w:rPr>
      </w:pPr>
      <w:r w:rsidRPr="00506406">
        <w:rPr>
          <w:rFonts w:ascii="Calibri" w:eastAsia="Times New Roman" w:hAnsi="Calibri" w:cs="Calibri"/>
          <w:color w:val="auto"/>
          <w:sz w:val="20"/>
          <w:szCs w:val="20"/>
        </w:rPr>
        <w:t>Troubleshooting the L1 issues for all the network devices like Routers / Switches.</w:t>
      </w:r>
    </w:p>
    <w:p w:rsidR="00797ACA" w:rsidRPr="000E0A76" w:rsidRDefault="00797ACA" w:rsidP="00797ACA">
      <w:pPr>
        <w:numPr>
          <w:ilvl w:val="0"/>
          <w:numId w:val="8"/>
        </w:numPr>
        <w:rPr>
          <w:rFonts w:ascii="Calibri" w:eastAsia="Times New Roman" w:hAnsi="Calibri" w:cs="Calibri"/>
          <w:color w:val="auto"/>
          <w:sz w:val="20"/>
          <w:szCs w:val="20"/>
        </w:rPr>
      </w:pPr>
      <w:r w:rsidRPr="00506406">
        <w:rPr>
          <w:rFonts w:ascii="Calibri" w:eastAsia="Times New Roman" w:hAnsi="Calibri" w:cs="Calibri"/>
          <w:color w:val="auto"/>
          <w:sz w:val="20"/>
          <w:szCs w:val="20"/>
        </w:rPr>
        <w:t>Co-ordinating with ISPs and other vendors for any ISP related issues for the Routers and open up a Trouble ticket.</w:t>
      </w:r>
    </w:p>
    <w:p w:rsidR="000E0A76" w:rsidRPr="00506406" w:rsidRDefault="000E0A76" w:rsidP="00797ACA">
      <w:pPr>
        <w:numPr>
          <w:ilvl w:val="0"/>
          <w:numId w:val="8"/>
        </w:numPr>
        <w:rPr>
          <w:rFonts w:ascii="Calibri" w:eastAsia="Times New Roman" w:hAnsi="Calibri" w:cs="Calibri"/>
          <w:color w:val="auto"/>
          <w:sz w:val="20"/>
          <w:szCs w:val="20"/>
        </w:rPr>
      </w:pPr>
      <w:r>
        <w:rPr>
          <w:rFonts w:ascii="Calibri" w:eastAsia="Times New Roman" w:hAnsi="Calibri" w:cs="Calibri"/>
          <w:color w:val="auto"/>
          <w:sz w:val="20"/>
          <w:szCs w:val="20"/>
        </w:rPr>
        <w:t>Also monitored and worked on IBM XIV SAN storage devices for their performance and health checks.</w:t>
      </w:r>
    </w:p>
    <w:p w:rsidR="000E0A76" w:rsidRPr="000E0A76" w:rsidRDefault="00797ACA" w:rsidP="000E0A76">
      <w:pPr>
        <w:numPr>
          <w:ilvl w:val="0"/>
          <w:numId w:val="8"/>
        </w:numPr>
        <w:rPr>
          <w:rFonts w:ascii="Calibri" w:eastAsia="Times New Roman" w:hAnsi="Calibri" w:cs="Calibri"/>
          <w:color w:val="FF0000"/>
          <w:sz w:val="20"/>
          <w:szCs w:val="20"/>
        </w:rPr>
      </w:pPr>
      <w:r w:rsidRPr="00506406">
        <w:rPr>
          <w:rFonts w:ascii="Calibri" w:eastAsia="Times New Roman" w:hAnsi="Calibri" w:cs="Calibri"/>
          <w:color w:val="auto"/>
          <w:sz w:val="20"/>
          <w:szCs w:val="20"/>
        </w:rPr>
        <w:t>Raising TAC Case with Cisco for any ki</w:t>
      </w:r>
      <w:r w:rsidR="000E0A76">
        <w:rPr>
          <w:rFonts w:ascii="Calibri" w:eastAsia="Times New Roman" w:hAnsi="Calibri" w:cs="Calibri"/>
          <w:color w:val="auto"/>
          <w:sz w:val="20"/>
          <w:szCs w:val="20"/>
        </w:rPr>
        <w:t>nd of network device replacement.</w:t>
      </w:r>
    </w:p>
    <w:p w:rsidR="000E0A76" w:rsidRPr="000E0A76" w:rsidRDefault="000E0A76" w:rsidP="000E0A76">
      <w:pPr>
        <w:numPr>
          <w:ilvl w:val="0"/>
          <w:numId w:val="8"/>
        </w:numPr>
        <w:rPr>
          <w:rFonts w:ascii="Calibri" w:eastAsia="Times New Roman" w:hAnsi="Calibri" w:cs="Calibri"/>
          <w:color w:val="FF0000"/>
          <w:sz w:val="20"/>
          <w:szCs w:val="20"/>
        </w:rPr>
        <w:sectPr w:rsidR="000E0A76" w:rsidRPr="000E0A76" w:rsidSect="00E47B4E">
          <w:type w:val="continuous"/>
          <w:pgSz w:w="12240" w:h="15840"/>
          <w:pgMar w:top="810" w:right="1134" w:bottom="1350" w:left="900" w:header="450" w:footer="684" w:gutter="0"/>
          <w:cols w:space="720"/>
          <w:docGrid w:linePitch="360"/>
        </w:sectPr>
      </w:pPr>
    </w:p>
    <w:p w:rsidR="00E47B4E" w:rsidRPr="004A09E8" w:rsidRDefault="00E47B4E" w:rsidP="00797ACA">
      <w:pPr>
        <w:rPr>
          <w:rFonts w:ascii="Calibri" w:hAnsi="Calibri" w:cs="Calibri"/>
          <w:b/>
          <w:bCs/>
          <w:sz w:val="20"/>
          <w:szCs w:val="20"/>
        </w:rPr>
        <w:sectPr w:rsidR="00E47B4E" w:rsidRPr="004A09E8" w:rsidSect="00E47B4E">
          <w:type w:val="continuous"/>
          <w:pgSz w:w="12240" w:h="15840"/>
          <w:pgMar w:top="810" w:right="1134" w:bottom="1350" w:left="900" w:header="450" w:footer="684" w:gutter="0"/>
          <w:cols w:space="720"/>
          <w:docGrid w:linePitch="360"/>
        </w:sectPr>
      </w:pPr>
    </w:p>
    <w:p w:rsidR="00FE1691" w:rsidRPr="00506406" w:rsidRDefault="00F13F07">
      <w:pPr>
        <w:jc w:val="both"/>
        <w:rPr>
          <w:rFonts w:ascii="Calibri" w:eastAsia="Times New Roman" w:hAnsi="Calibri" w:cs="Calibri"/>
          <w:color w:val="auto"/>
          <w:sz w:val="20"/>
          <w:szCs w:val="22"/>
        </w:rPr>
      </w:pPr>
      <w:r w:rsidRPr="00506406">
        <w:rPr>
          <w:rFonts w:ascii="Calibri" w:eastAsia="Times New Roman" w:hAnsi="Calibri" w:cs="Calibri"/>
          <w:b/>
          <w:color w:val="auto"/>
          <w:sz w:val="20"/>
          <w:szCs w:val="22"/>
        </w:rPr>
        <w:lastRenderedPageBreak/>
        <w:t xml:space="preserve">End </w:t>
      </w:r>
      <w:r w:rsidR="00E80BAD">
        <w:rPr>
          <w:rFonts w:ascii="Calibri" w:eastAsia="Times New Roman" w:hAnsi="Calibri" w:cs="Calibri"/>
          <w:b/>
          <w:color w:val="auto"/>
          <w:sz w:val="20"/>
          <w:szCs w:val="22"/>
        </w:rPr>
        <w:t xml:space="preserve">Client: </w:t>
      </w:r>
      <w:r w:rsidR="00FE1691" w:rsidRPr="00506406">
        <w:rPr>
          <w:rFonts w:ascii="Calibri" w:eastAsia="Times New Roman" w:hAnsi="Calibri" w:cs="Calibri"/>
          <w:b/>
          <w:color w:val="auto"/>
          <w:sz w:val="20"/>
          <w:szCs w:val="22"/>
        </w:rPr>
        <w:t>DELL</w:t>
      </w:r>
      <w:r w:rsidR="00257BE0" w:rsidRPr="00506406">
        <w:rPr>
          <w:rFonts w:ascii="Calibri" w:eastAsia="Times New Roman" w:hAnsi="Calibri" w:cs="Calibri"/>
          <w:color w:val="auto"/>
          <w:sz w:val="20"/>
          <w:szCs w:val="22"/>
        </w:rPr>
        <w:tab/>
      </w:r>
      <w:r w:rsidR="00FE1691" w:rsidRPr="00506406">
        <w:rPr>
          <w:rFonts w:ascii="Calibri" w:eastAsia="Times New Roman" w:hAnsi="Calibri" w:cs="Calibri"/>
          <w:color w:val="auto"/>
          <w:sz w:val="20"/>
          <w:szCs w:val="22"/>
        </w:rPr>
        <w:t>Dec ’07- May ’08 (6 months)</w:t>
      </w:r>
    </w:p>
    <w:p w:rsidR="00F13F07" w:rsidRPr="00506406" w:rsidRDefault="00E80BAD">
      <w:pPr>
        <w:jc w:val="both"/>
        <w:rPr>
          <w:rFonts w:ascii="Calibri" w:eastAsia="Times New Roman" w:hAnsi="Calibri" w:cs="Calibri"/>
          <w:color w:val="auto"/>
          <w:sz w:val="20"/>
          <w:szCs w:val="22"/>
        </w:rPr>
      </w:pPr>
      <w:r w:rsidRPr="00D908B1">
        <w:rPr>
          <w:rFonts w:ascii="Calibri" w:eastAsia="Times New Roman" w:hAnsi="Calibri" w:cs="Calibri"/>
          <w:b/>
          <w:color w:val="auto"/>
          <w:sz w:val="20"/>
          <w:szCs w:val="22"/>
        </w:rPr>
        <w:t>Role</w:t>
      </w:r>
      <w:r>
        <w:rPr>
          <w:rFonts w:ascii="Calibri" w:eastAsia="Times New Roman" w:hAnsi="Calibri" w:cs="Calibri"/>
          <w:color w:val="auto"/>
          <w:sz w:val="20"/>
          <w:szCs w:val="22"/>
        </w:rPr>
        <w:t xml:space="preserve">: </w:t>
      </w:r>
      <w:r w:rsidR="00F13F07" w:rsidRPr="00506406">
        <w:rPr>
          <w:rFonts w:ascii="Calibri" w:eastAsia="Times New Roman" w:hAnsi="Calibri" w:cs="Calibri"/>
          <w:color w:val="auto"/>
          <w:sz w:val="20"/>
          <w:szCs w:val="22"/>
        </w:rPr>
        <w:t>NOC Engineer L1</w:t>
      </w:r>
    </w:p>
    <w:p w:rsidR="00257BE0" w:rsidRPr="00506406" w:rsidRDefault="00257BE0" w:rsidP="00257BE0">
      <w:pPr>
        <w:jc w:val="both"/>
        <w:rPr>
          <w:rFonts w:ascii="Calibri" w:eastAsia="Times New Roman" w:hAnsi="Calibri" w:cs="Calibri"/>
          <w:b/>
          <w:color w:val="auto"/>
          <w:sz w:val="20"/>
          <w:szCs w:val="22"/>
        </w:rPr>
      </w:pPr>
      <w:r w:rsidRPr="00506406">
        <w:rPr>
          <w:rFonts w:ascii="Calibri" w:eastAsia="Times New Roman" w:hAnsi="Calibri" w:cs="Calibri"/>
          <w:b/>
          <w:color w:val="auto"/>
          <w:sz w:val="20"/>
          <w:szCs w:val="22"/>
        </w:rPr>
        <w:t>Responsibility</w:t>
      </w:r>
    </w:p>
    <w:p w:rsidR="001352FE" w:rsidRPr="00506406" w:rsidRDefault="001264D0" w:rsidP="001352FE">
      <w:pPr>
        <w:numPr>
          <w:ilvl w:val="0"/>
          <w:numId w:val="29"/>
        </w:numPr>
        <w:ind w:left="360"/>
        <w:jc w:val="both"/>
        <w:rPr>
          <w:rFonts w:ascii="Calibri" w:eastAsia="Times New Roman" w:hAnsi="Calibri" w:cs="Calibri"/>
          <w:color w:val="auto"/>
          <w:sz w:val="20"/>
          <w:szCs w:val="20"/>
        </w:rPr>
      </w:pPr>
      <w:r w:rsidRPr="00506406">
        <w:rPr>
          <w:rFonts w:ascii="Calibri" w:hAnsi="Calibri" w:cs="Calibri"/>
          <w:sz w:val="20"/>
          <w:szCs w:val="20"/>
        </w:rPr>
        <w:t>Maintain and monitor the Network Links.</w:t>
      </w:r>
    </w:p>
    <w:p w:rsidR="001352FE" w:rsidRPr="00506406" w:rsidRDefault="00BC2570" w:rsidP="001352FE">
      <w:pPr>
        <w:numPr>
          <w:ilvl w:val="0"/>
          <w:numId w:val="8"/>
        </w:numPr>
        <w:rPr>
          <w:rFonts w:ascii="Calibri" w:eastAsia="Times New Roman" w:hAnsi="Calibri" w:cs="Calibri"/>
          <w:color w:val="auto"/>
          <w:sz w:val="20"/>
          <w:szCs w:val="20"/>
        </w:rPr>
      </w:pPr>
      <w:r w:rsidRPr="00506406">
        <w:rPr>
          <w:rFonts w:ascii="Calibri" w:eastAsia="Times New Roman" w:hAnsi="Calibri" w:cs="Calibri"/>
          <w:color w:val="auto"/>
          <w:sz w:val="20"/>
          <w:szCs w:val="20"/>
        </w:rPr>
        <w:t>Troubleshooting</w:t>
      </w:r>
      <w:r w:rsidR="001352FE" w:rsidRPr="00506406">
        <w:rPr>
          <w:rFonts w:ascii="Calibri" w:eastAsia="Times New Roman" w:hAnsi="Calibri" w:cs="Calibri"/>
          <w:color w:val="auto"/>
          <w:sz w:val="20"/>
          <w:szCs w:val="20"/>
        </w:rPr>
        <w:t xml:space="preserve"> issues </w:t>
      </w:r>
      <w:r w:rsidRPr="00506406">
        <w:rPr>
          <w:rFonts w:ascii="Calibri" w:eastAsia="Times New Roman" w:hAnsi="Calibri" w:cs="Calibri"/>
          <w:color w:val="auto"/>
          <w:sz w:val="20"/>
          <w:szCs w:val="20"/>
        </w:rPr>
        <w:t xml:space="preserve">which fall under L1 support </w:t>
      </w:r>
      <w:r w:rsidR="001352FE" w:rsidRPr="00506406">
        <w:rPr>
          <w:rFonts w:ascii="Calibri" w:eastAsia="Times New Roman" w:hAnsi="Calibri" w:cs="Calibri"/>
          <w:color w:val="auto"/>
          <w:sz w:val="20"/>
          <w:szCs w:val="20"/>
        </w:rPr>
        <w:t>for all the network devices like Routers / Switches.</w:t>
      </w:r>
    </w:p>
    <w:p w:rsidR="001352FE" w:rsidRPr="00506406" w:rsidRDefault="001352FE" w:rsidP="001352FE">
      <w:pPr>
        <w:numPr>
          <w:ilvl w:val="0"/>
          <w:numId w:val="8"/>
        </w:numPr>
        <w:rPr>
          <w:rFonts w:ascii="Calibri" w:eastAsia="Times New Roman" w:hAnsi="Calibri" w:cs="Calibri"/>
          <w:color w:val="auto"/>
          <w:sz w:val="20"/>
          <w:szCs w:val="20"/>
        </w:rPr>
      </w:pPr>
      <w:r w:rsidRPr="00506406">
        <w:rPr>
          <w:rFonts w:ascii="Calibri" w:eastAsia="Times New Roman" w:hAnsi="Calibri" w:cs="Calibri"/>
          <w:color w:val="auto"/>
          <w:sz w:val="20"/>
          <w:szCs w:val="20"/>
        </w:rPr>
        <w:t>Worked on all console monitoring tools for checking the performances of the Server, Storage and Network devices.</w:t>
      </w:r>
    </w:p>
    <w:p w:rsidR="001352FE" w:rsidRPr="00506406" w:rsidRDefault="001352FE" w:rsidP="001352FE">
      <w:pPr>
        <w:numPr>
          <w:ilvl w:val="0"/>
          <w:numId w:val="8"/>
        </w:numPr>
        <w:rPr>
          <w:rFonts w:ascii="Calibri" w:eastAsia="Times New Roman" w:hAnsi="Calibri" w:cs="Calibri"/>
          <w:color w:val="auto"/>
          <w:sz w:val="20"/>
          <w:szCs w:val="20"/>
        </w:rPr>
      </w:pPr>
      <w:r w:rsidRPr="00506406">
        <w:rPr>
          <w:rFonts w:ascii="Calibri" w:eastAsia="Times New Roman" w:hAnsi="Calibri" w:cs="Calibri"/>
          <w:color w:val="auto"/>
          <w:sz w:val="20"/>
          <w:szCs w:val="20"/>
        </w:rPr>
        <w:t>Co-ordinating with ISPs and other vendors for any ISP related issues for the Routers and open up a Trouble ticket.</w:t>
      </w:r>
    </w:p>
    <w:p w:rsidR="001352FE" w:rsidRPr="00506406" w:rsidRDefault="001352FE" w:rsidP="001352FE">
      <w:pPr>
        <w:numPr>
          <w:ilvl w:val="0"/>
          <w:numId w:val="29"/>
        </w:numPr>
        <w:ind w:left="360"/>
        <w:jc w:val="both"/>
        <w:rPr>
          <w:rFonts w:ascii="Calibri" w:eastAsia="Times New Roman" w:hAnsi="Calibri" w:cs="Calibri"/>
          <w:color w:val="auto"/>
          <w:sz w:val="20"/>
          <w:szCs w:val="20"/>
        </w:rPr>
      </w:pPr>
      <w:r w:rsidRPr="00506406">
        <w:rPr>
          <w:rFonts w:ascii="Calibri" w:eastAsia="Times New Roman" w:hAnsi="Calibri" w:cs="Calibri"/>
          <w:color w:val="auto"/>
          <w:sz w:val="20"/>
          <w:szCs w:val="20"/>
        </w:rPr>
        <w:t>Raising TAC Case with Cisco for any kind of network device replacement</w:t>
      </w:r>
      <w:r w:rsidRPr="00506406">
        <w:rPr>
          <w:rFonts w:ascii="Calibri" w:eastAsia="Times New Roman" w:hAnsi="Calibri" w:cs="Calibri"/>
          <w:color w:val="FF0000"/>
          <w:sz w:val="20"/>
          <w:szCs w:val="20"/>
        </w:rPr>
        <w:t>.</w:t>
      </w:r>
    </w:p>
    <w:p w:rsidR="001352FE" w:rsidRPr="00506406" w:rsidRDefault="001352FE">
      <w:pPr>
        <w:jc w:val="both"/>
        <w:rPr>
          <w:rFonts w:ascii="Calibri" w:eastAsia="Times New Roman" w:hAnsi="Calibri" w:cs="Calibri"/>
          <w:b/>
          <w:color w:val="auto"/>
          <w:sz w:val="20"/>
          <w:szCs w:val="22"/>
        </w:rPr>
      </w:pPr>
    </w:p>
    <w:p w:rsidR="00335231" w:rsidRPr="00506406" w:rsidRDefault="00F13F07" w:rsidP="00335231">
      <w:pPr>
        <w:jc w:val="both"/>
        <w:rPr>
          <w:rFonts w:ascii="Calibri" w:eastAsia="Times New Roman" w:hAnsi="Calibri" w:cs="Calibri"/>
          <w:color w:val="auto"/>
          <w:sz w:val="20"/>
          <w:szCs w:val="22"/>
        </w:rPr>
      </w:pPr>
      <w:r w:rsidRPr="00506406">
        <w:rPr>
          <w:rFonts w:ascii="Calibri" w:eastAsia="Times New Roman" w:hAnsi="Calibri" w:cs="Calibri"/>
          <w:b/>
          <w:color w:val="auto"/>
          <w:sz w:val="20"/>
          <w:szCs w:val="22"/>
        </w:rPr>
        <w:t xml:space="preserve">End </w:t>
      </w:r>
      <w:r w:rsidR="00E80BAD">
        <w:rPr>
          <w:rFonts w:ascii="Calibri" w:eastAsia="Times New Roman" w:hAnsi="Calibri" w:cs="Calibri"/>
          <w:b/>
          <w:color w:val="auto"/>
          <w:sz w:val="20"/>
          <w:szCs w:val="22"/>
        </w:rPr>
        <w:t xml:space="preserve">Client: </w:t>
      </w:r>
      <w:r w:rsidRPr="00506406">
        <w:rPr>
          <w:rFonts w:ascii="Calibri" w:eastAsia="Times New Roman" w:hAnsi="Calibri" w:cs="Calibri"/>
          <w:b/>
          <w:color w:val="auto"/>
          <w:sz w:val="20"/>
          <w:szCs w:val="22"/>
        </w:rPr>
        <w:t>Netgear</w:t>
      </w:r>
      <w:r w:rsidR="00335231">
        <w:rPr>
          <w:rFonts w:ascii="Calibri" w:eastAsia="Times New Roman" w:hAnsi="Calibri" w:cs="Calibri"/>
          <w:b/>
          <w:color w:val="auto"/>
          <w:sz w:val="20"/>
          <w:szCs w:val="22"/>
        </w:rPr>
        <w:tab/>
      </w:r>
      <w:r w:rsidR="00335231" w:rsidRPr="00506406">
        <w:rPr>
          <w:rFonts w:ascii="Calibri" w:eastAsia="Times New Roman" w:hAnsi="Calibri" w:cs="Calibri"/>
          <w:color w:val="auto"/>
          <w:sz w:val="20"/>
          <w:szCs w:val="22"/>
        </w:rPr>
        <w:t>Jun’06-Dec’07 (19 months)</w:t>
      </w:r>
    </w:p>
    <w:p w:rsidR="00800007" w:rsidRPr="00506406" w:rsidRDefault="00E80BAD">
      <w:pPr>
        <w:jc w:val="both"/>
        <w:rPr>
          <w:rFonts w:ascii="Calibri" w:eastAsia="Times New Roman" w:hAnsi="Calibri" w:cs="Calibri"/>
          <w:color w:val="auto"/>
          <w:sz w:val="20"/>
          <w:szCs w:val="22"/>
        </w:rPr>
      </w:pPr>
      <w:r w:rsidRPr="00D908B1">
        <w:rPr>
          <w:rFonts w:ascii="Calibri" w:eastAsia="Times New Roman" w:hAnsi="Calibri" w:cs="Calibri"/>
          <w:b/>
          <w:color w:val="auto"/>
          <w:sz w:val="20"/>
          <w:szCs w:val="22"/>
        </w:rPr>
        <w:t>Role</w:t>
      </w:r>
      <w:r>
        <w:rPr>
          <w:rFonts w:ascii="Calibri" w:eastAsia="Times New Roman" w:hAnsi="Calibri" w:cs="Calibri"/>
          <w:color w:val="auto"/>
          <w:sz w:val="20"/>
          <w:szCs w:val="22"/>
        </w:rPr>
        <w:t xml:space="preserve">: </w:t>
      </w:r>
      <w:r w:rsidR="003853B9" w:rsidRPr="00506406">
        <w:rPr>
          <w:rFonts w:ascii="Calibri" w:eastAsia="Times New Roman" w:hAnsi="Calibri" w:cs="Calibri"/>
          <w:color w:val="auto"/>
          <w:sz w:val="20"/>
          <w:szCs w:val="22"/>
        </w:rPr>
        <w:t>Tech Support Executive</w:t>
      </w:r>
    </w:p>
    <w:p w:rsidR="00D908B1" w:rsidRPr="00506406" w:rsidRDefault="00D908B1" w:rsidP="00D908B1">
      <w:pPr>
        <w:jc w:val="both"/>
        <w:rPr>
          <w:rFonts w:ascii="Calibri" w:eastAsia="Times New Roman" w:hAnsi="Calibri" w:cs="Calibri"/>
          <w:b/>
          <w:color w:val="auto"/>
          <w:sz w:val="20"/>
          <w:szCs w:val="22"/>
        </w:rPr>
      </w:pPr>
      <w:r w:rsidRPr="00506406">
        <w:rPr>
          <w:rFonts w:ascii="Calibri" w:eastAsia="Times New Roman" w:hAnsi="Calibri" w:cs="Calibri"/>
          <w:b/>
          <w:color w:val="auto"/>
          <w:sz w:val="20"/>
          <w:szCs w:val="22"/>
        </w:rPr>
        <w:t>Responsibility</w:t>
      </w:r>
    </w:p>
    <w:p w:rsidR="0051364B" w:rsidRPr="00506406" w:rsidRDefault="008D705E" w:rsidP="0051364B">
      <w:pPr>
        <w:numPr>
          <w:ilvl w:val="0"/>
          <w:numId w:val="8"/>
        </w:numPr>
        <w:rPr>
          <w:rFonts w:ascii="Calibri" w:eastAsia="Times New Roman" w:hAnsi="Calibri" w:cs="Calibri"/>
          <w:color w:val="auto"/>
          <w:sz w:val="20"/>
          <w:szCs w:val="20"/>
        </w:rPr>
      </w:pPr>
      <w:r w:rsidRPr="00506406">
        <w:rPr>
          <w:rFonts w:ascii="Calibri" w:hAnsi="Calibri" w:cs="Calibri"/>
          <w:sz w:val="20"/>
          <w:szCs w:val="20"/>
        </w:rPr>
        <w:t xml:space="preserve">Project deals with </w:t>
      </w:r>
      <w:r w:rsidR="000A48FC" w:rsidRPr="00506406">
        <w:rPr>
          <w:rFonts w:ascii="Calibri" w:hAnsi="Calibri" w:cs="Calibri"/>
          <w:sz w:val="20"/>
          <w:szCs w:val="20"/>
        </w:rPr>
        <w:t>manufacturing Netgear Routers &amp; Switches</w:t>
      </w:r>
      <w:r w:rsidR="0063789B" w:rsidRPr="00506406">
        <w:rPr>
          <w:rFonts w:ascii="Calibri" w:hAnsi="Calibri" w:cs="Calibri"/>
          <w:sz w:val="20"/>
          <w:szCs w:val="20"/>
        </w:rPr>
        <w:t>.</w:t>
      </w:r>
    </w:p>
    <w:p w:rsidR="0063789B" w:rsidRPr="00506406" w:rsidRDefault="0051364B" w:rsidP="0051364B">
      <w:pPr>
        <w:numPr>
          <w:ilvl w:val="0"/>
          <w:numId w:val="8"/>
        </w:numPr>
        <w:rPr>
          <w:rFonts w:ascii="Calibri" w:eastAsia="Times New Roman" w:hAnsi="Calibri" w:cs="Calibri"/>
          <w:color w:val="auto"/>
          <w:sz w:val="20"/>
          <w:szCs w:val="20"/>
        </w:rPr>
      </w:pPr>
      <w:r w:rsidRPr="00506406">
        <w:rPr>
          <w:rFonts w:ascii="Calibri" w:eastAsia="Times New Roman" w:hAnsi="Calibri" w:cs="Calibri"/>
          <w:color w:val="auto"/>
          <w:sz w:val="20"/>
          <w:szCs w:val="20"/>
        </w:rPr>
        <w:t>Troubleshooting issues which fall under L1 support for all the network devices like Routers / Switches.</w:t>
      </w:r>
    </w:p>
    <w:p w:rsidR="001F4DA3" w:rsidRDefault="001F4DA3" w:rsidP="00EE0EB8">
      <w:pPr>
        <w:jc w:val="both"/>
        <w:rPr>
          <w:rFonts w:ascii="Calibri" w:eastAsia="Times New Roman" w:hAnsi="Calibri" w:cs="Calibri"/>
          <w:b/>
          <w:color w:val="auto"/>
          <w:sz w:val="20"/>
          <w:szCs w:val="22"/>
        </w:rPr>
      </w:pPr>
    </w:p>
    <w:p w:rsidR="00EE0EB8" w:rsidRPr="00506406" w:rsidRDefault="00EE0EB8" w:rsidP="00EE0EB8">
      <w:pPr>
        <w:jc w:val="both"/>
        <w:rPr>
          <w:rFonts w:ascii="Calibri" w:eastAsia="Times New Roman" w:hAnsi="Calibri" w:cs="Calibri"/>
          <w:color w:val="auto"/>
          <w:sz w:val="20"/>
          <w:szCs w:val="22"/>
        </w:rPr>
      </w:pPr>
      <w:r w:rsidRPr="00506406">
        <w:rPr>
          <w:rFonts w:ascii="Calibri" w:eastAsia="Times New Roman" w:hAnsi="Calibri" w:cs="Calibri"/>
          <w:b/>
          <w:color w:val="auto"/>
          <w:sz w:val="20"/>
          <w:szCs w:val="22"/>
        </w:rPr>
        <w:t xml:space="preserve">End </w:t>
      </w:r>
      <w:r w:rsidR="00D908B1">
        <w:rPr>
          <w:rFonts w:ascii="Calibri" w:eastAsia="Times New Roman" w:hAnsi="Calibri" w:cs="Calibri"/>
          <w:b/>
          <w:color w:val="auto"/>
          <w:sz w:val="20"/>
          <w:szCs w:val="22"/>
        </w:rPr>
        <w:t xml:space="preserve">Client: </w:t>
      </w:r>
      <w:r w:rsidRPr="00506406">
        <w:rPr>
          <w:rFonts w:ascii="Calibri" w:eastAsia="Times New Roman" w:hAnsi="Calibri" w:cs="Calibri"/>
          <w:b/>
          <w:color w:val="auto"/>
          <w:sz w:val="20"/>
          <w:szCs w:val="22"/>
        </w:rPr>
        <w:t>SS Enterprises</w:t>
      </w:r>
      <w:r w:rsidRPr="00506406">
        <w:rPr>
          <w:rFonts w:ascii="Calibri" w:eastAsia="Times New Roman" w:hAnsi="Calibri" w:cs="Calibri"/>
          <w:b/>
          <w:color w:val="auto"/>
          <w:sz w:val="20"/>
          <w:szCs w:val="22"/>
        </w:rPr>
        <w:tab/>
      </w:r>
      <w:r w:rsidR="00335231">
        <w:rPr>
          <w:rFonts w:ascii="Calibri" w:eastAsia="Times New Roman" w:hAnsi="Calibri" w:cs="Calibri"/>
          <w:color w:val="auto"/>
          <w:sz w:val="20"/>
          <w:szCs w:val="22"/>
        </w:rPr>
        <w:t xml:space="preserve">Jun’05 – Jun’06 </w:t>
      </w:r>
      <w:r w:rsidRPr="00506406">
        <w:rPr>
          <w:rFonts w:ascii="Calibri" w:eastAsia="Times New Roman" w:hAnsi="Calibri" w:cs="Calibri"/>
          <w:color w:val="auto"/>
          <w:sz w:val="20"/>
          <w:szCs w:val="22"/>
        </w:rPr>
        <w:t>(1</w:t>
      </w:r>
      <w:r w:rsidR="00335231">
        <w:rPr>
          <w:rFonts w:ascii="Calibri" w:eastAsia="Times New Roman" w:hAnsi="Calibri" w:cs="Calibri"/>
          <w:color w:val="auto"/>
          <w:sz w:val="20"/>
          <w:szCs w:val="22"/>
        </w:rPr>
        <w:t>2</w:t>
      </w:r>
      <w:r w:rsidRPr="00506406">
        <w:rPr>
          <w:rFonts w:ascii="Calibri" w:eastAsia="Times New Roman" w:hAnsi="Calibri" w:cs="Calibri"/>
          <w:color w:val="auto"/>
          <w:sz w:val="20"/>
          <w:szCs w:val="22"/>
        </w:rPr>
        <w:t xml:space="preserve"> months)</w:t>
      </w:r>
    </w:p>
    <w:p w:rsidR="00EE0EB8" w:rsidRPr="00506406" w:rsidRDefault="00D908B1" w:rsidP="00EE0EB8">
      <w:pPr>
        <w:jc w:val="both"/>
        <w:rPr>
          <w:rFonts w:ascii="Calibri" w:eastAsia="Times New Roman" w:hAnsi="Calibri" w:cs="Calibri"/>
          <w:color w:val="auto"/>
          <w:sz w:val="20"/>
          <w:szCs w:val="22"/>
        </w:rPr>
      </w:pPr>
      <w:r w:rsidRPr="00D908B1">
        <w:rPr>
          <w:rFonts w:ascii="Calibri" w:eastAsia="Times New Roman" w:hAnsi="Calibri" w:cs="Calibri"/>
          <w:b/>
          <w:color w:val="auto"/>
          <w:sz w:val="20"/>
          <w:szCs w:val="22"/>
        </w:rPr>
        <w:t>Role</w:t>
      </w:r>
      <w:r>
        <w:rPr>
          <w:rFonts w:ascii="Calibri" w:eastAsia="Times New Roman" w:hAnsi="Calibri" w:cs="Calibri"/>
          <w:color w:val="auto"/>
          <w:sz w:val="20"/>
          <w:szCs w:val="22"/>
        </w:rPr>
        <w:t xml:space="preserve">: </w:t>
      </w:r>
      <w:r w:rsidR="00EE0EB8" w:rsidRPr="00506406">
        <w:rPr>
          <w:rFonts w:ascii="Calibri" w:eastAsia="Times New Roman" w:hAnsi="Calibri" w:cs="Calibri"/>
          <w:color w:val="auto"/>
          <w:sz w:val="20"/>
          <w:szCs w:val="22"/>
        </w:rPr>
        <w:t xml:space="preserve">Test </w:t>
      </w:r>
      <w:r w:rsidR="00200CFC" w:rsidRPr="00506406">
        <w:rPr>
          <w:rFonts w:ascii="Calibri" w:eastAsia="Times New Roman" w:hAnsi="Calibri" w:cs="Calibri"/>
          <w:color w:val="auto"/>
          <w:sz w:val="20"/>
          <w:szCs w:val="22"/>
        </w:rPr>
        <w:t>Engineer</w:t>
      </w:r>
    </w:p>
    <w:p w:rsidR="00D908B1" w:rsidRPr="00506406" w:rsidRDefault="00D908B1" w:rsidP="00D908B1">
      <w:pPr>
        <w:jc w:val="both"/>
        <w:rPr>
          <w:rFonts w:ascii="Calibri" w:eastAsia="Times New Roman" w:hAnsi="Calibri" w:cs="Calibri"/>
          <w:b/>
          <w:color w:val="auto"/>
          <w:sz w:val="20"/>
          <w:szCs w:val="22"/>
        </w:rPr>
      </w:pPr>
      <w:r w:rsidRPr="00506406">
        <w:rPr>
          <w:rFonts w:ascii="Calibri" w:eastAsia="Times New Roman" w:hAnsi="Calibri" w:cs="Calibri"/>
          <w:b/>
          <w:color w:val="auto"/>
          <w:sz w:val="20"/>
          <w:szCs w:val="22"/>
        </w:rPr>
        <w:t>Responsibility</w:t>
      </w:r>
    </w:p>
    <w:p w:rsidR="005F7C1F" w:rsidRPr="00B134F6" w:rsidRDefault="005F7C1F" w:rsidP="005F7C1F">
      <w:pPr>
        <w:widowControl/>
        <w:numPr>
          <w:ilvl w:val="0"/>
          <w:numId w:val="29"/>
        </w:numPr>
        <w:suppressAutoHyphens w:val="0"/>
        <w:ind w:left="360"/>
        <w:jc w:val="both"/>
        <w:rPr>
          <w:rFonts w:ascii="Calibri" w:eastAsia="Times New Roman" w:hAnsi="Calibri" w:cs="Calibri"/>
          <w:color w:val="auto"/>
          <w:sz w:val="20"/>
          <w:szCs w:val="22"/>
        </w:rPr>
      </w:pPr>
      <w:r>
        <w:rPr>
          <w:rFonts w:ascii="Calibri" w:hAnsi="Calibri" w:cs="Calibri"/>
          <w:sz w:val="20"/>
          <w:szCs w:val="20"/>
        </w:rPr>
        <w:t>Involved in testing the appliance and providing the ‘Tested OK”</w:t>
      </w:r>
      <w:r w:rsidRPr="00B134F6">
        <w:rPr>
          <w:rFonts w:ascii="Calibri" w:hAnsi="Calibri" w:cs="Calibri"/>
          <w:sz w:val="20"/>
          <w:szCs w:val="20"/>
        </w:rPr>
        <w:t>sticker</w:t>
      </w:r>
    </w:p>
    <w:sectPr w:rsidR="005F7C1F" w:rsidRPr="00B134F6" w:rsidSect="009558AD">
      <w:type w:val="continuous"/>
      <w:pgSz w:w="12240" w:h="15840"/>
      <w:pgMar w:top="810" w:right="1134" w:bottom="1350" w:left="900" w:header="450" w:footer="68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7973" w:rsidRDefault="007F7973">
      <w:r>
        <w:separator/>
      </w:r>
    </w:p>
  </w:endnote>
  <w:endnote w:type="continuationSeparator" w:id="1">
    <w:p w:rsidR="007F7973" w:rsidRDefault="007F79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arSymbol">
    <w:altName w:val="Arial Unicode MS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2488" w:rsidRDefault="004E2488">
    <w:pPr>
      <w:pStyle w:val="Footer"/>
      <w:pBdr>
        <w:bottom w:val="single" w:sz="8" w:space="1" w:color="000000"/>
      </w:pBdr>
      <w:jc w:val="right"/>
      <w:rPr>
        <w:rFonts w:ascii="Wingdings" w:hAnsi="Wingdings" w:cs="Tahoma"/>
        <w:b/>
        <w:color w:val="auto"/>
        <w:sz w:val="20"/>
        <w:szCs w:val="20"/>
      </w:rPr>
    </w:pPr>
    <w:r>
      <w:rPr>
        <w:rFonts w:ascii="Calibri" w:hAnsi="Calibri" w:cs="Calibri"/>
        <w:sz w:val="20"/>
        <w:szCs w:val="20"/>
      </w:rPr>
      <w:t xml:space="preserve">Page </w:t>
    </w:r>
    <w:r w:rsidR="00993CB2">
      <w:rPr>
        <w:rFonts w:cs="Calibri"/>
        <w:b/>
        <w:bCs/>
        <w:sz w:val="20"/>
        <w:szCs w:val="20"/>
      </w:rPr>
      <w:fldChar w:fldCharType="begin"/>
    </w:r>
    <w:r>
      <w:rPr>
        <w:rFonts w:cs="Calibri"/>
        <w:b/>
        <w:bCs/>
        <w:sz w:val="20"/>
        <w:szCs w:val="20"/>
      </w:rPr>
      <w:instrText xml:space="preserve"> PAGE </w:instrText>
    </w:r>
    <w:r w:rsidR="00993CB2">
      <w:rPr>
        <w:rFonts w:cs="Calibri"/>
        <w:b/>
        <w:bCs/>
        <w:sz w:val="20"/>
        <w:szCs w:val="20"/>
      </w:rPr>
      <w:fldChar w:fldCharType="separate"/>
    </w:r>
    <w:r w:rsidR="00F21E26">
      <w:rPr>
        <w:rFonts w:cs="Calibri"/>
        <w:b/>
        <w:bCs/>
        <w:noProof/>
        <w:sz w:val="20"/>
        <w:szCs w:val="20"/>
      </w:rPr>
      <w:t>1</w:t>
    </w:r>
    <w:r w:rsidR="00993CB2">
      <w:rPr>
        <w:rFonts w:cs="Calibri"/>
        <w:b/>
        <w:bCs/>
        <w:sz w:val="20"/>
        <w:szCs w:val="20"/>
      </w:rPr>
      <w:fldChar w:fldCharType="end"/>
    </w:r>
    <w:r>
      <w:rPr>
        <w:rFonts w:ascii="Calibri" w:hAnsi="Calibri" w:cs="Calibri"/>
        <w:sz w:val="20"/>
        <w:szCs w:val="20"/>
      </w:rPr>
      <w:t xml:space="preserve"> of </w:t>
    </w:r>
    <w:r w:rsidR="00993CB2">
      <w:rPr>
        <w:rFonts w:cs="Calibri"/>
        <w:b/>
        <w:bCs/>
        <w:sz w:val="20"/>
        <w:szCs w:val="20"/>
      </w:rPr>
      <w:fldChar w:fldCharType="begin"/>
    </w:r>
    <w:r>
      <w:rPr>
        <w:rFonts w:cs="Calibri"/>
        <w:b/>
        <w:bCs/>
        <w:sz w:val="20"/>
        <w:szCs w:val="20"/>
      </w:rPr>
      <w:instrText xml:space="preserve"> NUMPAGES \*Arabic </w:instrText>
    </w:r>
    <w:r w:rsidR="00993CB2">
      <w:rPr>
        <w:rFonts w:cs="Calibri"/>
        <w:b/>
        <w:bCs/>
        <w:sz w:val="20"/>
        <w:szCs w:val="20"/>
      </w:rPr>
      <w:fldChar w:fldCharType="separate"/>
    </w:r>
    <w:r w:rsidR="00F21E26">
      <w:rPr>
        <w:rFonts w:cs="Calibri"/>
        <w:b/>
        <w:bCs/>
        <w:noProof/>
        <w:sz w:val="20"/>
        <w:szCs w:val="20"/>
      </w:rPr>
      <w:t>5</w:t>
    </w:r>
    <w:r w:rsidR="00993CB2">
      <w:rPr>
        <w:rFonts w:cs="Calibri"/>
        <w:b/>
        <w:bCs/>
        <w:sz w:val="20"/>
        <w:szCs w:val="20"/>
      </w:rPr>
      <w:fldChar w:fldCharType="end"/>
    </w:r>
  </w:p>
  <w:p w:rsidR="004E2488" w:rsidRPr="002934C2" w:rsidRDefault="004E2488" w:rsidP="0008677E">
    <w:pPr>
      <w:rPr>
        <w:rFonts w:ascii="Calibri" w:eastAsia="Times New Roman" w:hAnsi="Calibri" w:cs="Calibri"/>
        <w:sz w:val="20"/>
        <w:szCs w:val="20"/>
      </w:rPr>
    </w:pPr>
    <w:r w:rsidRPr="002934C2">
      <w:rPr>
        <w:rFonts w:ascii="Wingdings" w:hAnsi="Wingdings" w:cs="Tahoma"/>
        <w:b/>
        <w:sz w:val="20"/>
        <w:szCs w:val="20"/>
      </w:rPr>
      <w:t></w:t>
    </w:r>
    <w:r w:rsidRPr="002934C2">
      <w:rPr>
        <w:rFonts w:ascii="Wingdings" w:hAnsi="Wingdings" w:cs="Tahoma"/>
        <w:b/>
        <w:sz w:val="20"/>
        <w:szCs w:val="20"/>
      </w:rPr>
      <w:t></w:t>
    </w:r>
    <w:hyperlink r:id="rId1" w:history="1">
      <w:r w:rsidRPr="002934C2">
        <w:rPr>
          <w:rStyle w:val="Hyperlink"/>
          <w:rFonts w:ascii="Calibri" w:hAnsi="Calibri"/>
          <w:color w:val="000000"/>
        </w:rPr>
        <w:t>shervinlendl@yahoo.com</w:t>
      </w:r>
    </w:hyperlink>
    <w:r w:rsidRPr="002934C2">
      <w:rPr>
        <w:rFonts w:ascii="Calibri" w:hAnsi="Calibri" w:cs="Calibri"/>
        <w:sz w:val="20"/>
        <w:szCs w:val="20"/>
      </w:rPr>
      <w:tab/>
    </w:r>
    <w:r w:rsidRPr="002934C2">
      <w:rPr>
        <w:rFonts w:ascii="Calibri" w:hAnsi="Calibri" w:cs="Calibri"/>
        <w:sz w:val="20"/>
        <w:szCs w:val="20"/>
      </w:rPr>
      <w:tab/>
    </w:r>
    <w:r w:rsidRPr="002934C2">
      <w:rPr>
        <w:rFonts w:ascii="Calibri" w:hAnsi="Calibri" w:cs="Calibri"/>
        <w:sz w:val="20"/>
        <w:szCs w:val="20"/>
      </w:rPr>
      <w:tab/>
    </w:r>
    <w:r w:rsidRPr="002934C2">
      <w:rPr>
        <w:rFonts w:ascii="Calibri" w:hAnsi="Calibri" w:cs="Calibri"/>
        <w:sz w:val="20"/>
        <w:szCs w:val="20"/>
      </w:rPr>
      <w:tab/>
    </w:r>
    <w:r w:rsidRPr="002934C2">
      <w:rPr>
        <w:rFonts w:ascii="Calibri" w:hAnsi="Calibri" w:cs="Calibri"/>
        <w:sz w:val="20"/>
        <w:szCs w:val="20"/>
      </w:rPr>
      <w:tab/>
    </w:r>
    <w:r>
      <w:rPr>
        <w:rFonts w:ascii="Calibri" w:hAnsi="Calibri" w:cs="Calibri"/>
        <w:sz w:val="20"/>
        <w:szCs w:val="20"/>
      </w:rPr>
      <w:t xml:space="preserve">          Mobile: 201-724-2328</w:t>
    </w:r>
  </w:p>
  <w:p w:rsidR="004E2488" w:rsidRDefault="004E2488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50C4" w:rsidRDefault="002B50C4">
    <w:pPr>
      <w:pStyle w:val="Footer"/>
      <w:pBdr>
        <w:bottom w:val="single" w:sz="8" w:space="1" w:color="000000"/>
      </w:pBdr>
      <w:jc w:val="right"/>
      <w:rPr>
        <w:rFonts w:ascii="Wingdings" w:hAnsi="Wingdings" w:cs="Tahoma"/>
        <w:b/>
        <w:color w:val="auto"/>
        <w:sz w:val="20"/>
        <w:szCs w:val="20"/>
      </w:rPr>
    </w:pPr>
    <w:r>
      <w:rPr>
        <w:rFonts w:ascii="Calibri" w:hAnsi="Calibri" w:cs="Calibri"/>
        <w:sz w:val="20"/>
        <w:szCs w:val="20"/>
      </w:rPr>
      <w:t xml:space="preserve">Page </w:t>
    </w:r>
    <w:r w:rsidR="00993CB2">
      <w:rPr>
        <w:rFonts w:cs="Calibri"/>
        <w:b/>
        <w:bCs/>
        <w:sz w:val="20"/>
        <w:szCs w:val="20"/>
      </w:rPr>
      <w:fldChar w:fldCharType="begin"/>
    </w:r>
    <w:r>
      <w:rPr>
        <w:rFonts w:cs="Calibri"/>
        <w:b/>
        <w:bCs/>
        <w:sz w:val="20"/>
        <w:szCs w:val="20"/>
      </w:rPr>
      <w:instrText xml:space="preserve"> PAGE </w:instrText>
    </w:r>
    <w:r w:rsidR="00993CB2">
      <w:rPr>
        <w:rFonts w:cs="Calibri"/>
        <w:b/>
        <w:bCs/>
        <w:sz w:val="20"/>
        <w:szCs w:val="20"/>
      </w:rPr>
      <w:fldChar w:fldCharType="separate"/>
    </w:r>
    <w:r w:rsidR="004E2488">
      <w:rPr>
        <w:rFonts w:cs="Calibri"/>
        <w:b/>
        <w:bCs/>
        <w:noProof/>
        <w:sz w:val="20"/>
        <w:szCs w:val="20"/>
      </w:rPr>
      <w:t>2</w:t>
    </w:r>
    <w:r w:rsidR="00993CB2">
      <w:rPr>
        <w:rFonts w:cs="Calibri"/>
        <w:b/>
        <w:bCs/>
        <w:sz w:val="20"/>
        <w:szCs w:val="20"/>
      </w:rPr>
      <w:fldChar w:fldCharType="end"/>
    </w:r>
    <w:r>
      <w:rPr>
        <w:rFonts w:ascii="Calibri" w:hAnsi="Calibri" w:cs="Calibri"/>
        <w:sz w:val="20"/>
        <w:szCs w:val="20"/>
      </w:rPr>
      <w:t xml:space="preserve"> of </w:t>
    </w:r>
    <w:r w:rsidR="00993CB2">
      <w:rPr>
        <w:rFonts w:cs="Calibri"/>
        <w:b/>
        <w:bCs/>
        <w:sz w:val="20"/>
        <w:szCs w:val="20"/>
      </w:rPr>
      <w:fldChar w:fldCharType="begin"/>
    </w:r>
    <w:r>
      <w:rPr>
        <w:rFonts w:cs="Calibri"/>
        <w:b/>
        <w:bCs/>
        <w:sz w:val="20"/>
        <w:szCs w:val="20"/>
      </w:rPr>
      <w:instrText xml:space="preserve"> NUMPAGES \*Arabic </w:instrText>
    </w:r>
    <w:r w:rsidR="00993CB2">
      <w:rPr>
        <w:rFonts w:cs="Calibri"/>
        <w:b/>
        <w:bCs/>
        <w:sz w:val="20"/>
        <w:szCs w:val="20"/>
      </w:rPr>
      <w:fldChar w:fldCharType="separate"/>
    </w:r>
    <w:r w:rsidR="004E2488">
      <w:rPr>
        <w:rFonts w:cs="Calibri"/>
        <w:b/>
        <w:bCs/>
        <w:noProof/>
        <w:sz w:val="20"/>
        <w:szCs w:val="20"/>
      </w:rPr>
      <w:t>4</w:t>
    </w:r>
    <w:r w:rsidR="00993CB2">
      <w:rPr>
        <w:rFonts w:cs="Calibri"/>
        <w:b/>
        <w:bCs/>
        <w:sz w:val="20"/>
        <w:szCs w:val="20"/>
      </w:rPr>
      <w:fldChar w:fldCharType="end"/>
    </w:r>
  </w:p>
  <w:p w:rsidR="002B50C4" w:rsidRPr="002934C2" w:rsidRDefault="002B50C4" w:rsidP="0008677E">
    <w:pPr>
      <w:rPr>
        <w:rFonts w:ascii="Calibri" w:eastAsia="Times New Roman" w:hAnsi="Calibri" w:cs="Calibri"/>
        <w:sz w:val="20"/>
        <w:szCs w:val="20"/>
      </w:rPr>
    </w:pPr>
    <w:r w:rsidRPr="002934C2">
      <w:rPr>
        <w:rFonts w:ascii="Wingdings" w:hAnsi="Wingdings" w:cs="Tahoma"/>
        <w:b/>
        <w:sz w:val="20"/>
        <w:szCs w:val="20"/>
      </w:rPr>
      <w:t></w:t>
    </w:r>
    <w:r w:rsidRPr="002934C2">
      <w:rPr>
        <w:rFonts w:ascii="Wingdings" w:hAnsi="Wingdings" w:cs="Tahoma"/>
        <w:b/>
        <w:sz w:val="20"/>
        <w:szCs w:val="20"/>
      </w:rPr>
      <w:t></w:t>
    </w:r>
    <w:hyperlink r:id="rId1" w:history="1">
      <w:r w:rsidRPr="002934C2">
        <w:rPr>
          <w:rStyle w:val="Hyperlink"/>
          <w:rFonts w:ascii="Calibri" w:hAnsi="Calibri"/>
          <w:color w:val="000000"/>
        </w:rPr>
        <w:t>shervinlendl@yahoo.com</w:t>
      </w:r>
    </w:hyperlink>
    <w:r w:rsidRPr="002934C2">
      <w:rPr>
        <w:rFonts w:ascii="Calibri" w:hAnsi="Calibri" w:cs="Calibri"/>
        <w:sz w:val="20"/>
        <w:szCs w:val="20"/>
      </w:rPr>
      <w:tab/>
    </w:r>
    <w:r w:rsidRPr="002934C2">
      <w:rPr>
        <w:rFonts w:ascii="Calibri" w:hAnsi="Calibri" w:cs="Calibri"/>
        <w:sz w:val="20"/>
        <w:szCs w:val="20"/>
      </w:rPr>
      <w:tab/>
    </w:r>
    <w:r w:rsidRPr="002934C2">
      <w:rPr>
        <w:rFonts w:ascii="Calibri" w:hAnsi="Calibri" w:cs="Calibri"/>
        <w:sz w:val="20"/>
        <w:szCs w:val="20"/>
      </w:rPr>
      <w:tab/>
    </w:r>
    <w:r w:rsidRPr="002934C2">
      <w:rPr>
        <w:rFonts w:ascii="Calibri" w:hAnsi="Calibri" w:cs="Calibri"/>
        <w:sz w:val="20"/>
        <w:szCs w:val="20"/>
      </w:rPr>
      <w:tab/>
    </w:r>
    <w:r w:rsidRPr="002934C2">
      <w:rPr>
        <w:rFonts w:ascii="Calibri" w:hAnsi="Calibri" w:cs="Calibri"/>
        <w:sz w:val="20"/>
        <w:szCs w:val="20"/>
      </w:rPr>
      <w:tab/>
    </w:r>
    <w:r>
      <w:rPr>
        <w:rFonts w:ascii="Calibri" w:hAnsi="Calibri" w:cs="Calibri"/>
        <w:sz w:val="20"/>
        <w:szCs w:val="20"/>
      </w:rPr>
      <w:t xml:space="preserve">          Mobile: 201-724-2328</w:t>
    </w:r>
  </w:p>
  <w:p w:rsidR="002B50C4" w:rsidRDefault="002B50C4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50C4" w:rsidRDefault="002B50C4">
    <w:pPr>
      <w:pStyle w:val="Footer"/>
      <w:pBdr>
        <w:bottom w:val="single" w:sz="8" w:space="1" w:color="000000"/>
      </w:pBdr>
      <w:jc w:val="right"/>
      <w:rPr>
        <w:rFonts w:ascii="Wingdings" w:hAnsi="Wingdings" w:cs="Tahoma"/>
        <w:b/>
        <w:color w:val="auto"/>
        <w:sz w:val="20"/>
        <w:szCs w:val="20"/>
      </w:rPr>
    </w:pPr>
    <w:r>
      <w:rPr>
        <w:rFonts w:ascii="Calibri" w:hAnsi="Calibri" w:cs="Calibri"/>
        <w:sz w:val="20"/>
        <w:szCs w:val="20"/>
      </w:rPr>
      <w:t xml:space="preserve">Page </w:t>
    </w:r>
    <w:r w:rsidR="00993CB2">
      <w:rPr>
        <w:rFonts w:cs="Calibri"/>
        <w:b/>
        <w:bCs/>
        <w:sz w:val="20"/>
        <w:szCs w:val="20"/>
      </w:rPr>
      <w:fldChar w:fldCharType="begin"/>
    </w:r>
    <w:r>
      <w:rPr>
        <w:rFonts w:cs="Calibri"/>
        <w:b/>
        <w:bCs/>
        <w:sz w:val="20"/>
        <w:szCs w:val="20"/>
      </w:rPr>
      <w:instrText xml:space="preserve"> PAGE </w:instrText>
    </w:r>
    <w:r w:rsidR="00993CB2">
      <w:rPr>
        <w:rFonts w:cs="Calibri"/>
        <w:b/>
        <w:bCs/>
        <w:sz w:val="20"/>
        <w:szCs w:val="20"/>
      </w:rPr>
      <w:fldChar w:fldCharType="separate"/>
    </w:r>
    <w:r w:rsidR="00F21E26">
      <w:rPr>
        <w:rFonts w:cs="Calibri"/>
        <w:b/>
        <w:bCs/>
        <w:noProof/>
        <w:sz w:val="20"/>
        <w:szCs w:val="20"/>
      </w:rPr>
      <w:t>5</w:t>
    </w:r>
    <w:r w:rsidR="00993CB2">
      <w:rPr>
        <w:rFonts w:cs="Calibri"/>
        <w:b/>
        <w:bCs/>
        <w:sz w:val="20"/>
        <w:szCs w:val="20"/>
      </w:rPr>
      <w:fldChar w:fldCharType="end"/>
    </w:r>
    <w:r>
      <w:rPr>
        <w:rFonts w:ascii="Calibri" w:hAnsi="Calibri" w:cs="Calibri"/>
        <w:sz w:val="20"/>
        <w:szCs w:val="20"/>
      </w:rPr>
      <w:t xml:space="preserve"> of </w:t>
    </w:r>
    <w:r w:rsidR="00993CB2">
      <w:rPr>
        <w:rFonts w:cs="Calibri"/>
        <w:b/>
        <w:bCs/>
        <w:sz w:val="20"/>
        <w:szCs w:val="20"/>
      </w:rPr>
      <w:fldChar w:fldCharType="begin"/>
    </w:r>
    <w:r>
      <w:rPr>
        <w:rFonts w:cs="Calibri"/>
        <w:b/>
        <w:bCs/>
        <w:sz w:val="20"/>
        <w:szCs w:val="20"/>
      </w:rPr>
      <w:instrText xml:space="preserve"> NUMPAGES \*Arabic </w:instrText>
    </w:r>
    <w:r w:rsidR="00993CB2">
      <w:rPr>
        <w:rFonts w:cs="Calibri"/>
        <w:b/>
        <w:bCs/>
        <w:sz w:val="20"/>
        <w:szCs w:val="20"/>
      </w:rPr>
      <w:fldChar w:fldCharType="separate"/>
    </w:r>
    <w:r w:rsidR="00F21E26">
      <w:rPr>
        <w:rFonts w:cs="Calibri"/>
        <w:b/>
        <w:bCs/>
        <w:noProof/>
        <w:sz w:val="20"/>
        <w:szCs w:val="20"/>
      </w:rPr>
      <w:t>5</w:t>
    </w:r>
    <w:r w:rsidR="00993CB2">
      <w:rPr>
        <w:rFonts w:cs="Calibri"/>
        <w:b/>
        <w:bCs/>
        <w:sz w:val="20"/>
        <w:szCs w:val="20"/>
      </w:rPr>
      <w:fldChar w:fldCharType="end"/>
    </w:r>
  </w:p>
  <w:p w:rsidR="002B50C4" w:rsidRPr="002934C2" w:rsidRDefault="002B50C4" w:rsidP="0008677E">
    <w:pPr>
      <w:rPr>
        <w:rFonts w:ascii="Calibri" w:eastAsia="Times New Roman" w:hAnsi="Calibri" w:cs="Calibri"/>
        <w:sz w:val="20"/>
        <w:szCs w:val="20"/>
      </w:rPr>
    </w:pPr>
    <w:r w:rsidRPr="002934C2">
      <w:rPr>
        <w:rFonts w:ascii="Wingdings" w:hAnsi="Wingdings" w:cs="Tahoma"/>
        <w:b/>
        <w:sz w:val="20"/>
        <w:szCs w:val="20"/>
      </w:rPr>
      <w:t></w:t>
    </w:r>
    <w:r w:rsidRPr="002934C2">
      <w:rPr>
        <w:rFonts w:ascii="Wingdings" w:hAnsi="Wingdings" w:cs="Tahoma"/>
        <w:b/>
        <w:sz w:val="20"/>
        <w:szCs w:val="20"/>
      </w:rPr>
      <w:t></w:t>
    </w:r>
    <w:hyperlink r:id="rId1" w:history="1">
      <w:r w:rsidRPr="002934C2">
        <w:rPr>
          <w:rStyle w:val="Hyperlink"/>
          <w:rFonts w:ascii="Calibri" w:hAnsi="Calibri"/>
          <w:color w:val="000000"/>
        </w:rPr>
        <w:t>shervinlendl@yahoo.com</w:t>
      </w:r>
    </w:hyperlink>
    <w:r w:rsidRPr="002934C2">
      <w:rPr>
        <w:rFonts w:ascii="Calibri" w:hAnsi="Calibri" w:cs="Calibri"/>
        <w:sz w:val="20"/>
        <w:szCs w:val="20"/>
      </w:rPr>
      <w:tab/>
    </w:r>
    <w:r w:rsidRPr="002934C2">
      <w:rPr>
        <w:rFonts w:ascii="Calibri" w:hAnsi="Calibri" w:cs="Calibri"/>
        <w:sz w:val="20"/>
        <w:szCs w:val="20"/>
      </w:rPr>
      <w:tab/>
    </w:r>
    <w:r w:rsidRPr="002934C2">
      <w:rPr>
        <w:rFonts w:ascii="Calibri" w:hAnsi="Calibri" w:cs="Calibri"/>
        <w:sz w:val="20"/>
        <w:szCs w:val="20"/>
      </w:rPr>
      <w:tab/>
    </w:r>
    <w:r w:rsidRPr="002934C2">
      <w:rPr>
        <w:rFonts w:ascii="Calibri" w:hAnsi="Calibri" w:cs="Calibri"/>
        <w:sz w:val="20"/>
        <w:szCs w:val="20"/>
      </w:rPr>
      <w:tab/>
    </w:r>
    <w:r w:rsidRPr="002934C2">
      <w:rPr>
        <w:rFonts w:ascii="Calibri" w:hAnsi="Calibri" w:cs="Calibri"/>
        <w:sz w:val="20"/>
        <w:szCs w:val="20"/>
      </w:rPr>
      <w:tab/>
    </w:r>
    <w:r>
      <w:rPr>
        <w:rFonts w:ascii="Calibri" w:hAnsi="Calibri" w:cs="Calibri"/>
        <w:sz w:val="20"/>
        <w:szCs w:val="20"/>
      </w:rPr>
      <w:t xml:space="preserve">          Mobile: 201-724-2328</w:t>
    </w:r>
  </w:p>
  <w:p w:rsidR="002B50C4" w:rsidRDefault="002B50C4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7973" w:rsidRDefault="007F7973">
      <w:r>
        <w:separator/>
      </w:r>
    </w:p>
  </w:footnote>
  <w:footnote w:type="continuationSeparator" w:id="1">
    <w:p w:rsidR="007F7973" w:rsidRDefault="007F797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"/>
      <w:lvlJc w:val="left"/>
      <w:pPr>
        <w:tabs>
          <w:tab w:val="num" w:pos="0"/>
        </w:tabs>
        <w:ind w:left="36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"/>
      <w:lvlJc w:val="left"/>
      <w:pPr>
        <w:tabs>
          <w:tab w:val="num" w:pos="0"/>
        </w:tabs>
        <w:ind w:left="360" w:hanging="36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"/>
      <w:lvlJc w:val="left"/>
      <w:pPr>
        <w:tabs>
          <w:tab w:val="num" w:pos="0"/>
        </w:tabs>
        <w:ind w:left="360" w:hanging="36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"/>
      <w:lvlJc w:val="left"/>
      <w:pPr>
        <w:tabs>
          <w:tab w:val="num" w:pos="0"/>
        </w:tabs>
        <w:ind w:left="360" w:hanging="360"/>
      </w:pPr>
      <w:rPr>
        <w:rFonts w:ascii="Wingdings" w:hAnsi="Wingdings"/>
        <w:b w:val="0"/>
        <w:i w:val="0"/>
        <w:color w:val="000000"/>
        <w:sz w:val="16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"/>
      <w:lvlJc w:val="left"/>
      <w:pPr>
        <w:tabs>
          <w:tab w:val="num" w:pos="0"/>
        </w:tabs>
        <w:ind w:left="360" w:hanging="360"/>
      </w:pPr>
      <w:rPr>
        <w:rFonts w:ascii="Wingdings" w:hAnsi="Wingdings"/>
        <w:b w:val="0"/>
        <w:i w:val="0"/>
        <w:color w:val="000000"/>
        <w:sz w:val="16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Times New Roman" w:hAnsi="Times New Roman"/>
        <w:b w:val="0"/>
        <w:i w:val="0"/>
        <w:color w:val="000000"/>
        <w:sz w:val="16"/>
      </w:r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bullet"/>
      <w:lvlText w:val=""/>
      <w:lvlJc w:val="left"/>
      <w:pPr>
        <w:tabs>
          <w:tab w:val="num" w:pos="0"/>
        </w:tabs>
        <w:ind w:left="360" w:hanging="360"/>
      </w:pPr>
      <w:rPr>
        <w:rFonts w:ascii="Wingdings" w:hAnsi="Wingdings"/>
        <w:b w:val="0"/>
        <w:i w:val="0"/>
        <w:color w:val="000000"/>
        <w:sz w:val="16"/>
      </w:rPr>
    </w:lvl>
  </w:abstractNum>
  <w:abstractNum w:abstractNumId="8">
    <w:nsid w:val="04FA1FC1"/>
    <w:multiLevelType w:val="hybridMultilevel"/>
    <w:tmpl w:val="E528D6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62267F0"/>
    <w:multiLevelType w:val="hybridMultilevel"/>
    <w:tmpl w:val="69B4AC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E394364"/>
    <w:multiLevelType w:val="hybridMultilevel"/>
    <w:tmpl w:val="D53619D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2A73949"/>
    <w:multiLevelType w:val="hybridMultilevel"/>
    <w:tmpl w:val="CCA6780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E88768E"/>
    <w:multiLevelType w:val="hybridMultilevel"/>
    <w:tmpl w:val="FF169164"/>
    <w:lvl w:ilvl="0" w:tplc="00000003">
      <w:start w:val="1"/>
      <w:numFmt w:val="bullet"/>
      <w:lvlText w:val=""/>
      <w:lvlJc w:val="left"/>
      <w:pPr>
        <w:ind w:left="153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3">
    <w:nsid w:val="22776F68"/>
    <w:multiLevelType w:val="hybridMultilevel"/>
    <w:tmpl w:val="7E2A7470"/>
    <w:lvl w:ilvl="0" w:tplc="00000003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8F7C70"/>
    <w:multiLevelType w:val="hybridMultilevel"/>
    <w:tmpl w:val="5246C8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CE697F"/>
    <w:multiLevelType w:val="hybridMultilevel"/>
    <w:tmpl w:val="EFCE4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4D0A47"/>
    <w:multiLevelType w:val="hybridMultilevel"/>
    <w:tmpl w:val="D4985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E46869"/>
    <w:multiLevelType w:val="hybridMultilevel"/>
    <w:tmpl w:val="B0F4F9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1A1BAD"/>
    <w:multiLevelType w:val="hybridMultilevel"/>
    <w:tmpl w:val="FABA79A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2D6493F"/>
    <w:multiLevelType w:val="hybridMultilevel"/>
    <w:tmpl w:val="85020B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7A3AA2"/>
    <w:multiLevelType w:val="hybridMultilevel"/>
    <w:tmpl w:val="D4A08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D962DF"/>
    <w:multiLevelType w:val="hybridMultilevel"/>
    <w:tmpl w:val="BBE8427C"/>
    <w:lvl w:ilvl="0" w:tplc="00000003">
      <w:start w:val="1"/>
      <w:numFmt w:val="bullet"/>
      <w:lvlText w:val=""/>
      <w:lvlJc w:val="left"/>
      <w:pPr>
        <w:ind w:left="1800" w:hanging="360"/>
      </w:pPr>
      <w:rPr>
        <w:rFonts w:ascii="Wingdings" w:hAnsi="Wingdings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Times New Roman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Times New Roman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Times New Roman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53EA7750"/>
    <w:multiLevelType w:val="hybridMultilevel"/>
    <w:tmpl w:val="24BEE4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DF2467"/>
    <w:multiLevelType w:val="hybridMultilevel"/>
    <w:tmpl w:val="75C8EE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525233"/>
    <w:multiLevelType w:val="hybridMultilevel"/>
    <w:tmpl w:val="8180AE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5C500C"/>
    <w:multiLevelType w:val="hybridMultilevel"/>
    <w:tmpl w:val="407C43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BC476B"/>
    <w:multiLevelType w:val="hybridMultilevel"/>
    <w:tmpl w:val="26F297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506B78"/>
    <w:multiLevelType w:val="hybridMultilevel"/>
    <w:tmpl w:val="2EDE4A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6831DD"/>
    <w:multiLevelType w:val="hybridMultilevel"/>
    <w:tmpl w:val="6B1A5694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6CC458F6"/>
    <w:multiLevelType w:val="hybridMultilevel"/>
    <w:tmpl w:val="33BE47B0"/>
    <w:lvl w:ilvl="0" w:tplc="A052FD62">
      <w:numFmt w:val="bullet"/>
      <w:lvlText w:val="•"/>
      <w:lvlJc w:val="left"/>
      <w:pPr>
        <w:ind w:left="1500" w:hanging="1140"/>
      </w:pPr>
      <w:rPr>
        <w:rFonts w:ascii="Calibri" w:eastAsia="Lucida Sans Unicode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715B53"/>
    <w:multiLevelType w:val="hybridMultilevel"/>
    <w:tmpl w:val="80DC0F4C"/>
    <w:lvl w:ilvl="0" w:tplc="00000003">
      <w:start w:val="1"/>
      <w:numFmt w:val="bullet"/>
      <w:lvlText w:val=""/>
      <w:lvlJc w:val="left"/>
      <w:pPr>
        <w:ind w:left="810" w:hanging="360"/>
      </w:pPr>
      <w:rPr>
        <w:rFonts w:ascii="Wingdings" w:hAnsi="Wingdings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1">
    <w:nsid w:val="6F585E4E"/>
    <w:multiLevelType w:val="hybridMultilevel"/>
    <w:tmpl w:val="5802C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794A24"/>
    <w:multiLevelType w:val="hybridMultilevel"/>
    <w:tmpl w:val="08E20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8D25EC"/>
    <w:multiLevelType w:val="hybridMultilevel"/>
    <w:tmpl w:val="2B8A9A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021B9C"/>
    <w:multiLevelType w:val="hybridMultilevel"/>
    <w:tmpl w:val="C854B494"/>
    <w:lvl w:ilvl="0" w:tplc="00000003">
      <w:start w:val="1"/>
      <w:numFmt w:val="bullet"/>
      <w:lvlText w:val=""/>
      <w:lvlJc w:val="left"/>
      <w:pPr>
        <w:ind w:left="153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26"/>
  </w:num>
  <w:num w:numId="10">
    <w:abstractNumId w:val="20"/>
  </w:num>
  <w:num w:numId="11">
    <w:abstractNumId w:val="22"/>
  </w:num>
  <w:num w:numId="12">
    <w:abstractNumId w:val="25"/>
  </w:num>
  <w:num w:numId="13">
    <w:abstractNumId w:val="27"/>
  </w:num>
  <w:num w:numId="14">
    <w:abstractNumId w:val="29"/>
  </w:num>
  <w:num w:numId="15">
    <w:abstractNumId w:val="7"/>
  </w:num>
  <w:num w:numId="16">
    <w:abstractNumId w:val="30"/>
  </w:num>
  <w:num w:numId="17">
    <w:abstractNumId w:val="12"/>
  </w:num>
  <w:num w:numId="18">
    <w:abstractNumId w:val="34"/>
  </w:num>
  <w:num w:numId="19">
    <w:abstractNumId w:val="13"/>
  </w:num>
  <w:num w:numId="20">
    <w:abstractNumId w:val="14"/>
  </w:num>
  <w:num w:numId="21">
    <w:abstractNumId w:val="14"/>
  </w:num>
  <w:num w:numId="22">
    <w:abstractNumId w:val="21"/>
  </w:num>
  <w:num w:numId="23">
    <w:abstractNumId w:val="18"/>
  </w:num>
  <w:num w:numId="24">
    <w:abstractNumId w:val="21"/>
  </w:num>
  <w:num w:numId="25">
    <w:abstractNumId w:val="23"/>
  </w:num>
  <w:num w:numId="26">
    <w:abstractNumId w:val="33"/>
  </w:num>
  <w:num w:numId="27">
    <w:abstractNumId w:val="9"/>
  </w:num>
  <w:num w:numId="28">
    <w:abstractNumId w:val="19"/>
  </w:num>
  <w:num w:numId="29">
    <w:abstractNumId w:val="8"/>
  </w:num>
  <w:num w:numId="30">
    <w:abstractNumId w:val="32"/>
  </w:num>
  <w:num w:numId="31">
    <w:abstractNumId w:val="32"/>
  </w:num>
  <w:num w:numId="32">
    <w:abstractNumId w:val="24"/>
  </w:num>
  <w:num w:numId="33">
    <w:abstractNumId w:val="11"/>
  </w:num>
  <w:num w:numId="34">
    <w:abstractNumId w:val="17"/>
  </w:num>
  <w:num w:numId="35">
    <w:abstractNumId w:val="16"/>
  </w:num>
  <w:num w:numId="36">
    <w:abstractNumId w:val="10"/>
  </w:num>
  <w:num w:numId="37">
    <w:abstractNumId w:val="31"/>
  </w:num>
  <w:num w:numId="38">
    <w:abstractNumId w:val="15"/>
  </w:num>
  <w:num w:numId="39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1134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BE4779"/>
    <w:rsid w:val="00000643"/>
    <w:rsid w:val="00001287"/>
    <w:rsid w:val="00003BF9"/>
    <w:rsid w:val="00006A0F"/>
    <w:rsid w:val="00010744"/>
    <w:rsid w:val="00011788"/>
    <w:rsid w:val="00014F45"/>
    <w:rsid w:val="00017EF7"/>
    <w:rsid w:val="0002165E"/>
    <w:rsid w:val="00023681"/>
    <w:rsid w:val="000264AD"/>
    <w:rsid w:val="00026E47"/>
    <w:rsid w:val="00037A30"/>
    <w:rsid w:val="000411D3"/>
    <w:rsid w:val="00042039"/>
    <w:rsid w:val="00046DD1"/>
    <w:rsid w:val="000478A1"/>
    <w:rsid w:val="00075BBB"/>
    <w:rsid w:val="0008677E"/>
    <w:rsid w:val="00090285"/>
    <w:rsid w:val="000918E6"/>
    <w:rsid w:val="00094F32"/>
    <w:rsid w:val="000A48FC"/>
    <w:rsid w:val="000A5813"/>
    <w:rsid w:val="000B1F7E"/>
    <w:rsid w:val="000B6314"/>
    <w:rsid w:val="000B7DBB"/>
    <w:rsid w:val="000C3262"/>
    <w:rsid w:val="000C3D97"/>
    <w:rsid w:val="000C6753"/>
    <w:rsid w:val="000C7501"/>
    <w:rsid w:val="000D05EF"/>
    <w:rsid w:val="000D113C"/>
    <w:rsid w:val="000D4CE8"/>
    <w:rsid w:val="000D59E9"/>
    <w:rsid w:val="000D7DEF"/>
    <w:rsid w:val="000E0A76"/>
    <w:rsid w:val="000E5183"/>
    <w:rsid w:val="000E6134"/>
    <w:rsid w:val="000F013A"/>
    <w:rsid w:val="000F0300"/>
    <w:rsid w:val="000F1F53"/>
    <w:rsid w:val="000F66BD"/>
    <w:rsid w:val="000F7603"/>
    <w:rsid w:val="0010580E"/>
    <w:rsid w:val="00107700"/>
    <w:rsid w:val="00110C6D"/>
    <w:rsid w:val="00113E00"/>
    <w:rsid w:val="001162D8"/>
    <w:rsid w:val="00120360"/>
    <w:rsid w:val="0012484A"/>
    <w:rsid w:val="00125A49"/>
    <w:rsid w:val="00125D54"/>
    <w:rsid w:val="001264D0"/>
    <w:rsid w:val="00127AAD"/>
    <w:rsid w:val="001352FE"/>
    <w:rsid w:val="0014494A"/>
    <w:rsid w:val="00145FE8"/>
    <w:rsid w:val="00147227"/>
    <w:rsid w:val="00147C52"/>
    <w:rsid w:val="00151593"/>
    <w:rsid w:val="00153780"/>
    <w:rsid w:val="001537D3"/>
    <w:rsid w:val="00160D19"/>
    <w:rsid w:val="00180850"/>
    <w:rsid w:val="001923E3"/>
    <w:rsid w:val="00194FF8"/>
    <w:rsid w:val="001A37B8"/>
    <w:rsid w:val="001A4525"/>
    <w:rsid w:val="001A76E7"/>
    <w:rsid w:val="001B1563"/>
    <w:rsid w:val="001C49E9"/>
    <w:rsid w:val="001C4F85"/>
    <w:rsid w:val="001C5649"/>
    <w:rsid w:val="001C64CA"/>
    <w:rsid w:val="001D209A"/>
    <w:rsid w:val="001D336E"/>
    <w:rsid w:val="001D3854"/>
    <w:rsid w:val="001D51F7"/>
    <w:rsid w:val="001D659C"/>
    <w:rsid w:val="001E0D99"/>
    <w:rsid w:val="001E410A"/>
    <w:rsid w:val="001E5CA4"/>
    <w:rsid w:val="001E6335"/>
    <w:rsid w:val="001E7F30"/>
    <w:rsid w:val="001F074E"/>
    <w:rsid w:val="001F15B1"/>
    <w:rsid w:val="001F31E8"/>
    <w:rsid w:val="001F4DA3"/>
    <w:rsid w:val="001F5B3A"/>
    <w:rsid w:val="00200CFC"/>
    <w:rsid w:val="00202B50"/>
    <w:rsid w:val="00205BA8"/>
    <w:rsid w:val="00206274"/>
    <w:rsid w:val="00207BC7"/>
    <w:rsid w:val="00212AC5"/>
    <w:rsid w:val="002139AB"/>
    <w:rsid w:val="0021496C"/>
    <w:rsid w:val="00215923"/>
    <w:rsid w:val="00223421"/>
    <w:rsid w:val="0022477A"/>
    <w:rsid w:val="0022667C"/>
    <w:rsid w:val="00227E16"/>
    <w:rsid w:val="00232792"/>
    <w:rsid w:val="00242A91"/>
    <w:rsid w:val="00242D26"/>
    <w:rsid w:val="00242F26"/>
    <w:rsid w:val="0024603A"/>
    <w:rsid w:val="00246C47"/>
    <w:rsid w:val="002474D9"/>
    <w:rsid w:val="00247A48"/>
    <w:rsid w:val="002509B8"/>
    <w:rsid w:val="00256C32"/>
    <w:rsid w:val="00257BE0"/>
    <w:rsid w:val="00262937"/>
    <w:rsid w:val="00267D09"/>
    <w:rsid w:val="00267EBD"/>
    <w:rsid w:val="00270DF4"/>
    <w:rsid w:val="002720ED"/>
    <w:rsid w:val="002747A6"/>
    <w:rsid w:val="00276026"/>
    <w:rsid w:val="00277876"/>
    <w:rsid w:val="00282349"/>
    <w:rsid w:val="00282DFB"/>
    <w:rsid w:val="00287834"/>
    <w:rsid w:val="00291F11"/>
    <w:rsid w:val="00292205"/>
    <w:rsid w:val="002934C2"/>
    <w:rsid w:val="0029358A"/>
    <w:rsid w:val="002959F2"/>
    <w:rsid w:val="00295BCD"/>
    <w:rsid w:val="0029613B"/>
    <w:rsid w:val="002971BF"/>
    <w:rsid w:val="002A0AAF"/>
    <w:rsid w:val="002A3D60"/>
    <w:rsid w:val="002A3EE7"/>
    <w:rsid w:val="002A5E24"/>
    <w:rsid w:val="002A7F42"/>
    <w:rsid w:val="002B290F"/>
    <w:rsid w:val="002B50C4"/>
    <w:rsid w:val="002C3EBC"/>
    <w:rsid w:val="002C476B"/>
    <w:rsid w:val="002C5596"/>
    <w:rsid w:val="002C7414"/>
    <w:rsid w:val="002C7FB3"/>
    <w:rsid w:val="002D1167"/>
    <w:rsid w:val="002D4F12"/>
    <w:rsid w:val="002D58BB"/>
    <w:rsid w:val="002E2ABB"/>
    <w:rsid w:val="002E423D"/>
    <w:rsid w:val="002F1E68"/>
    <w:rsid w:val="002F1E78"/>
    <w:rsid w:val="002F3CDC"/>
    <w:rsid w:val="002F3EE3"/>
    <w:rsid w:val="002F7E40"/>
    <w:rsid w:val="00307073"/>
    <w:rsid w:val="00311180"/>
    <w:rsid w:val="00315353"/>
    <w:rsid w:val="00315D1A"/>
    <w:rsid w:val="00320099"/>
    <w:rsid w:val="00321B96"/>
    <w:rsid w:val="00327854"/>
    <w:rsid w:val="0033353A"/>
    <w:rsid w:val="00335231"/>
    <w:rsid w:val="00335951"/>
    <w:rsid w:val="003449BE"/>
    <w:rsid w:val="003455C2"/>
    <w:rsid w:val="003463A6"/>
    <w:rsid w:val="003507FE"/>
    <w:rsid w:val="00350894"/>
    <w:rsid w:val="0035186E"/>
    <w:rsid w:val="00356B12"/>
    <w:rsid w:val="00356DCB"/>
    <w:rsid w:val="003622FE"/>
    <w:rsid w:val="003669B1"/>
    <w:rsid w:val="00373D76"/>
    <w:rsid w:val="003805FB"/>
    <w:rsid w:val="003853B9"/>
    <w:rsid w:val="00386271"/>
    <w:rsid w:val="00387EE3"/>
    <w:rsid w:val="00393D89"/>
    <w:rsid w:val="003A48E5"/>
    <w:rsid w:val="003A5458"/>
    <w:rsid w:val="003A73E4"/>
    <w:rsid w:val="003B15D0"/>
    <w:rsid w:val="003C2E45"/>
    <w:rsid w:val="003D04A8"/>
    <w:rsid w:val="003D2E9C"/>
    <w:rsid w:val="003D2F76"/>
    <w:rsid w:val="003D4601"/>
    <w:rsid w:val="003D6B3B"/>
    <w:rsid w:val="003E5CCE"/>
    <w:rsid w:val="003F1A6B"/>
    <w:rsid w:val="003F2064"/>
    <w:rsid w:val="003F32BE"/>
    <w:rsid w:val="003F3715"/>
    <w:rsid w:val="003F434B"/>
    <w:rsid w:val="003F4469"/>
    <w:rsid w:val="003F56B6"/>
    <w:rsid w:val="003F7153"/>
    <w:rsid w:val="00402C20"/>
    <w:rsid w:val="00405966"/>
    <w:rsid w:val="004060C0"/>
    <w:rsid w:val="00407919"/>
    <w:rsid w:val="00415D74"/>
    <w:rsid w:val="00416803"/>
    <w:rsid w:val="0042055A"/>
    <w:rsid w:val="004257FA"/>
    <w:rsid w:val="004266AA"/>
    <w:rsid w:val="00432862"/>
    <w:rsid w:val="00442057"/>
    <w:rsid w:val="00446D7F"/>
    <w:rsid w:val="00451FF5"/>
    <w:rsid w:val="00452063"/>
    <w:rsid w:val="00453ED6"/>
    <w:rsid w:val="00454537"/>
    <w:rsid w:val="00462E7B"/>
    <w:rsid w:val="00464F83"/>
    <w:rsid w:val="00471756"/>
    <w:rsid w:val="00476546"/>
    <w:rsid w:val="00477229"/>
    <w:rsid w:val="00480020"/>
    <w:rsid w:val="004822B3"/>
    <w:rsid w:val="00484034"/>
    <w:rsid w:val="004927ED"/>
    <w:rsid w:val="00495557"/>
    <w:rsid w:val="00496603"/>
    <w:rsid w:val="00497B90"/>
    <w:rsid w:val="004A09E8"/>
    <w:rsid w:val="004A0B9B"/>
    <w:rsid w:val="004A2786"/>
    <w:rsid w:val="004A2BDC"/>
    <w:rsid w:val="004A4B0B"/>
    <w:rsid w:val="004A6FB7"/>
    <w:rsid w:val="004B0855"/>
    <w:rsid w:val="004B4744"/>
    <w:rsid w:val="004B5377"/>
    <w:rsid w:val="004B65FC"/>
    <w:rsid w:val="004C0941"/>
    <w:rsid w:val="004C1D9F"/>
    <w:rsid w:val="004C3C34"/>
    <w:rsid w:val="004C4355"/>
    <w:rsid w:val="004C47D9"/>
    <w:rsid w:val="004D290B"/>
    <w:rsid w:val="004D2A11"/>
    <w:rsid w:val="004E2488"/>
    <w:rsid w:val="004E3FB7"/>
    <w:rsid w:val="004F4D7B"/>
    <w:rsid w:val="00501B63"/>
    <w:rsid w:val="00501B71"/>
    <w:rsid w:val="00501DE2"/>
    <w:rsid w:val="00503FAF"/>
    <w:rsid w:val="00504518"/>
    <w:rsid w:val="0050545C"/>
    <w:rsid w:val="005060CD"/>
    <w:rsid w:val="00506406"/>
    <w:rsid w:val="005110D6"/>
    <w:rsid w:val="0051364B"/>
    <w:rsid w:val="00515A09"/>
    <w:rsid w:val="0052297F"/>
    <w:rsid w:val="005274BD"/>
    <w:rsid w:val="005362C7"/>
    <w:rsid w:val="00536A4F"/>
    <w:rsid w:val="005402D4"/>
    <w:rsid w:val="00540896"/>
    <w:rsid w:val="0054141B"/>
    <w:rsid w:val="00541935"/>
    <w:rsid w:val="0054316E"/>
    <w:rsid w:val="005460BF"/>
    <w:rsid w:val="00547354"/>
    <w:rsid w:val="00547886"/>
    <w:rsid w:val="00557141"/>
    <w:rsid w:val="0056359D"/>
    <w:rsid w:val="00564FB7"/>
    <w:rsid w:val="00565CC6"/>
    <w:rsid w:val="0057157A"/>
    <w:rsid w:val="00573D86"/>
    <w:rsid w:val="00575E5B"/>
    <w:rsid w:val="00581652"/>
    <w:rsid w:val="00583B19"/>
    <w:rsid w:val="005850EB"/>
    <w:rsid w:val="0059034E"/>
    <w:rsid w:val="00593E88"/>
    <w:rsid w:val="00596632"/>
    <w:rsid w:val="005A43A0"/>
    <w:rsid w:val="005A4634"/>
    <w:rsid w:val="005A6C8D"/>
    <w:rsid w:val="005A7C6A"/>
    <w:rsid w:val="005B1F05"/>
    <w:rsid w:val="005B2A7E"/>
    <w:rsid w:val="005B3C2C"/>
    <w:rsid w:val="005B461A"/>
    <w:rsid w:val="005C021D"/>
    <w:rsid w:val="005C3709"/>
    <w:rsid w:val="005D0EF0"/>
    <w:rsid w:val="005E2327"/>
    <w:rsid w:val="005E3419"/>
    <w:rsid w:val="005E3D99"/>
    <w:rsid w:val="005E4C15"/>
    <w:rsid w:val="005E679D"/>
    <w:rsid w:val="005E774A"/>
    <w:rsid w:val="005F0E77"/>
    <w:rsid w:val="005F0F0C"/>
    <w:rsid w:val="005F116A"/>
    <w:rsid w:val="005F130A"/>
    <w:rsid w:val="005F4388"/>
    <w:rsid w:val="005F748E"/>
    <w:rsid w:val="005F7C1F"/>
    <w:rsid w:val="00600D03"/>
    <w:rsid w:val="00602DA5"/>
    <w:rsid w:val="00614B02"/>
    <w:rsid w:val="00615A6B"/>
    <w:rsid w:val="0062258B"/>
    <w:rsid w:val="006245DC"/>
    <w:rsid w:val="00632598"/>
    <w:rsid w:val="00636185"/>
    <w:rsid w:val="00636199"/>
    <w:rsid w:val="0063789B"/>
    <w:rsid w:val="00640B5A"/>
    <w:rsid w:val="00641250"/>
    <w:rsid w:val="00643787"/>
    <w:rsid w:val="00647E1C"/>
    <w:rsid w:val="00652893"/>
    <w:rsid w:val="00652B59"/>
    <w:rsid w:val="00653EC1"/>
    <w:rsid w:val="0065724A"/>
    <w:rsid w:val="0066213F"/>
    <w:rsid w:val="00666806"/>
    <w:rsid w:val="00670AB2"/>
    <w:rsid w:val="00672E47"/>
    <w:rsid w:val="0068283A"/>
    <w:rsid w:val="0069689D"/>
    <w:rsid w:val="00696F0B"/>
    <w:rsid w:val="00697D0D"/>
    <w:rsid w:val="006A421A"/>
    <w:rsid w:val="006B3346"/>
    <w:rsid w:val="006B395F"/>
    <w:rsid w:val="006B5829"/>
    <w:rsid w:val="006B75C5"/>
    <w:rsid w:val="006C5444"/>
    <w:rsid w:val="006C5B90"/>
    <w:rsid w:val="006D0F31"/>
    <w:rsid w:val="006D101F"/>
    <w:rsid w:val="006D4C25"/>
    <w:rsid w:val="006E0504"/>
    <w:rsid w:val="006E1A06"/>
    <w:rsid w:val="006E5C8B"/>
    <w:rsid w:val="006E6E9A"/>
    <w:rsid w:val="006E7EB2"/>
    <w:rsid w:val="006F1D8F"/>
    <w:rsid w:val="006F2929"/>
    <w:rsid w:val="006F4E4C"/>
    <w:rsid w:val="006F5290"/>
    <w:rsid w:val="00700656"/>
    <w:rsid w:val="00702D7A"/>
    <w:rsid w:val="00707010"/>
    <w:rsid w:val="007075AA"/>
    <w:rsid w:val="007128CC"/>
    <w:rsid w:val="00717E61"/>
    <w:rsid w:val="0072003B"/>
    <w:rsid w:val="00721A59"/>
    <w:rsid w:val="00726E3C"/>
    <w:rsid w:val="00727716"/>
    <w:rsid w:val="007301BD"/>
    <w:rsid w:val="00735EA8"/>
    <w:rsid w:val="0074022C"/>
    <w:rsid w:val="00743D6E"/>
    <w:rsid w:val="007444C3"/>
    <w:rsid w:val="00746303"/>
    <w:rsid w:val="00747BC7"/>
    <w:rsid w:val="00751084"/>
    <w:rsid w:val="0075508D"/>
    <w:rsid w:val="0075519D"/>
    <w:rsid w:val="00755F47"/>
    <w:rsid w:val="00757AB1"/>
    <w:rsid w:val="00757F7E"/>
    <w:rsid w:val="00767F16"/>
    <w:rsid w:val="0077104D"/>
    <w:rsid w:val="00772B38"/>
    <w:rsid w:val="007746C6"/>
    <w:rsid w:val="007748F9"/>
    <w:rsid w:val="0077758E"/>
    <w:rsid w:val="00777C72"/>
    <w:rsid w:val="00781B88"/>
    <w:rsid w:val="00784797"/>
    <w:rsid w:val="00785562"/>
    <w:rsid w:val="00785A64"/>
    <w:rsid w:val="00787BAA"/>
    <w:rsid w:val="0079051E"/>
    <w:rsid w:val="00790B22"/>
    <w:rsid w:val="007933BE"/>
    <w:rsid w:val="00794E5F"/>
    <w:rsid w:val="00797ACA"/>
    <w:rsid w:val="007A2497"/>
    <w:rsid w:val="007A2AE4"/>
    <w:rsid w:val="007B2092"/>
    <w:rsid w:val="007B499F"/>
    <w:rsid w:val="007B5377"/>
    <w:rsid w:val="007B7EE5"/>
    <w:rsid w:val="007C0B6B"/>
    <w:rsid w:val="007D57DE"/>
    <w:rsid w:val="007D7050"/>
    <w:rsid w:val="007E1645"/>
    <w:rsid w:val="007E4D74"/>
    <w:rsid w:val="007F4065"/>
    <w:rsid w:val="007F7973"/>
    <w:rsid w:val="00800007"/>
    <w:rsid w:val="0080100D"/>
    <w:rsid w:val="00802C8E"/>
    <w:rsid w:val="008167F0"/>
    <w:rsid w:val="00817331"/>
    <w:rsid w:val="00825858"/>
    <w:rsid w:val="008271AC"/>
    <w:rsid w:val="008275D3"/>
    <w:rsid w:val="0083639B"/>
    <w:rsid w:val="008419BB"/>
    <w:rsid w:val="0084486F"/>
    <w:rsid w:val="00844FA0"/>
    <w:rsid w:val="00846938"/>
    <w:rsid w:val="00846DB6"/>
    <w:rsid w:val="008478CC"/>
    <w:rsid w:val="0085014A"/>
    <w:rsid w:val="00852CE2"/>
    <w:rsid w:val="00857E2E"/>
    <w:rsid w:val="00860D4F"/>
    <w:rsid w:val="00864600"/>
    <w:rsid w:val="00866B78"/>
    <w:rsid w:val="00870E73"/>
    <w:rsid w:val="008818AA"/>
    <w:rsid w:val="008831B1"/>
    <w:rsid w:val="00884666"/>
    <w:rsid w:val="00885AED"/>
    <w:rsid w:val="00887FB3"/>
    <w:rsid w:val="008A06CB"/>
    <w:rsid w:val="008A110B"/>
    <w:rsid w:val="008A39E3"/>
    <w:rsid w:val="008A427F"/>
    <w:rsid w:val="008A4285"/>
    <w:rsid w:val="008B00C1"/>
    <w:rsid w:val="008B3039"/>
    <w:rsid w:val="008B705B"/>
    <w:rsid w:val="008C03A5"/>
    <w:rsid w:val="008C0574"/>
    <w:rsid w:val="008C397C"/>
    <w:rsid w:val="008C7D32"/>
    <w:rsid w:val="008D705E"/>
    <w:rsid w:val="008E14F8"/>
    <w:rsid w:val="008E4EE1"/>
    <w:rsid w:val="008E74D7"/>
    <w:rsid w:val="008F2BD8"/>
    <w:rsid w:val="008F3244"/>
    <w:rsid w:val="008F37A8"/>
    <w:rsid w:val="008F6C5F"/>
    <w:rsid w:val="008F7266"/>
    <w:rsid w:val="00903431"/>
    <w:rsid w:val="0090482F"/>
    <w:rsid w:val="00905FD4"/>
    <w:rsid w:val="0090638A"/>
    <w:rsid w:val="00906B15"/>
    <w:rsid w:val="00914864"/>
    <w:rsid w:val="00915059"/>
    <w:rsid w:val="009165BD"/>
    <w:rsid w:val="00916FC8"/>
    <w:rsid w:val="009209CA"/>
    <w:rsid w:val="00920D0B"/>
    <w:rsid w:val="00922D9F"/>
    <w:rsid w:val="00923630"/>
    <w:rsid w:val="00927284"/>
    <w:rsid w:val="00927DDD"/>
    <w:rsid w:val="00930587"/>
    <w:rsid w:val="0093194F"/>
    <w:rsid w:val="00931DE6"/>
    <w:rsid w:val="00932FED"/>
    <w:rsid w:val="00933D8F"/>
    <w:rsid w:val="00934D6E"/>
    <w:rsid w:val="00936A83"/>
    <w:rsid w:val="0094071B"/>
    <w:rsid w:val="00942E9A"/>
    <w:rsid w:val="00946273"/>
    <w:rsid w:val="00951118"/>
    <w:rsid w:val="009537B1"/>
    <w:rsid w:val="009558AD"/>
    <w:rsid w:val="00956CC0"/>
    <w:rsid w:val="00962552"/>
    <w:rsid w:val="00970B06"/>
    <w:rsid w:val="00971BE1"/>
    <w:rsid w:val="0097230A"/>
    <w:rsid w:val="009766D1"/>
    <w:rsid w:val="0098457B"/>
    <w:rsid w:val="00990023"/>
    <w:rsid w:val="00992CB9"/>
    <w:rsid w:val="00993CB2"/>
    <w:rsid w:val="00995524"/>
    <w:rsid w:val="009A1E73"/>
    <w:rsid w:val="009A3B29"/>
    <w:rsid w:val="009A6043"/>
    <w:rsid w:val="009B484E"/>
    <w:rsid w:val="009B4B31"/>
    <w:rsid w:val="009C108D"/>
    <w:rsid w:val="009C7359"/>
    <w:rsid w:val="009D2247"/>
    <w:rsid w:val="009D299C"/>
    <w:rsid w:val="009D3770"/>
    <w:rsid w:val="009D3980"/>
    <w:rsid w:val="009D5A2F"/>
    <w:rsid w:val="009E0892"/>
    <w:rsid w:val="009E1878"/>
    <w:rsid w:val="009E2FC5"/>
    <w:rsid w:val="009E4D64"/>
    <w:rsid w:val="009E5735"/>
    <w:rsid w:val="009E573F"/>
    <w:rsid w:val="009F00E0"/>
    <w:rsid w:val="009F661C"/>
    <w:rsid w:val="009F76AB"/>
    <w:rsid w:val="00A0230C"/>
    <w:rsid w:val="00A0255C"/>
    <w:rsid w:val="00A028F3"/>
    <w:rsid w:val="00A042D1"/>
    <w:rsid w:val="00A1521E"/>
    <w:rsid w:val="00A16B89"/>
    <w:rsid w:val="00A1796F"/>
    <w:rsid w:val="00A17C9B"/>
    <w:rsid w:val="00A2286C"/>
    <w:rsid w:val="00A22942"/>
    <w:rsid w:val="00A23D44"/>
    <w:rsid w:val="00A35243"/>
    <w:rsid w:val="00A36E62"/>
    <w:rsid w:val="00A3767D"/>
    <w:rsid w:val="00A42C3C"/>
    <w:rsid w:val="00A42CAF"/>
    <w:rsid w:val="00A4442E"/>
    <w:rsid w:val="00A44664"/>
    <w:rsid w:val="00A45570"/>
    <w:rsid w:val="00A47986"/>
    <w:rsid w:val="00A55878"/>
    <w:rsid w:val="00A63503"/>
    <w:rsid w:val="00A673D2"/>
    <w:rsid w:val="00A7040E"/>
    <w:rsid w:val="00A74404"/>
    <w:rsid w:val="00A8195A"/>
    <w:rsid w:val="00A91D46"/>
    <w:rsid w:val="00A97CA9"/>
    <w:rsid w:val="00AA26BA"/>
    <w:rsid w:val="00AB1B76"/>
    <w:rsid w:val="00AB6763"/>
    <w:rsid w:val="00AC0C8F"/>
    <w:rsid w:val="00AC2792"/>
    <w:rsid w:val="00AC551F"/>
    <w:rsid w:val="00AC556A"/>
    <w:rsid w:val="00AD18E3"/>
    <w:rsid w:val="00AD27D7"/>
    <w:rsid w:val="00AD2D7C"/>
    <w:rsid w:val="00AE0C12"/>
    <w:rsid w:val="00AE1BDF"/>
    <w:rsid w:val="00AE1E59"/>
    <w:rsid w:val="00AE623A"/>
    <w:rsid w:val="00AF15BB"/>
    <w:rsid w:val="00B00A79"/>
    <w:rsid w:val="00B00AE4"/>
    <w:rsid w:val="00B01208"/>
    <w:rsid w:val="00B04EE3"/>
    <w:rsid w:val="00B14228"/>
    <w:rsid w:val="00B14FA7"/>
    <w:rsid w:val="00B15D72"/>
    <w:rsid w:val="00B1717A"/>
    <w:rsid w:val="00B216D0"/>
    <w:rsid w:val="00B244CA"/>
    <w:rsid w:val="00B27F6B"/>
    <w:rsid w:val="00B309F6"/>
    <w:rsid w:val="00B344C3"/>
    <w:rsid w:val="00B34DD2"/>
    <w:rsid w:val="00B44249"/>
    <w:rsid w:val="00B45D41"/>
    <w:rsid w:val="00B46187"/>
    <w:rsid w:val="00B502C9"/>
    <w:rsid w:val="00B5127E"/>
    <w:rsid w:val="00B566A2"/>
    <w:rsid w:val="00B575A0"/>
    <w:rsid w:val="00B575BE"/>
    <w:rsid w:val="00B61AED"/>
    <w:rsid w:val="00B61C6C"/>
    <w:rsid w:val="00B639A2"/>
    <w:rsid w:val="00B67CB7"/>
    <w:rsid w:val="00B734F2"/>
    <w:rsid w:val="00B73FB5"/>
    <w:rsid w:val="00B80D4C"/>
    <w:rsid w:val="00B81D7C"/>
    <w:rsid w:val="00B82C20"/>
    <w:rsid w:val="00B831C9"/>
    <w:rsid w:val="00B838AD"/>
    <w:rsid w:val="00B8574E"/>
    <w:rsid w:val="00B863D5"/>
    <w:rsid w:val="00B87FDE"/>
    <w:rsid w:val="00B917E1"/>
    <w:rsid w:val="00B94159"/>
    <w:rsid w:val="00B948F6"/>
    <w:rsid w:val="00B95BF6"/>
    <w:rsid w:val="00B9619C"/>
    <w:rsid w:val="00BA3587"/>
    <w:rsid w:val="00BA558C"/>
    <w:rsid w:val="00BA66C4"/>
    <w:rsid w:val="00BA69E1"/>
    <w:rsid w:val="00BA6B12"/>
    <w:rsid w:val="00BB1F15"/>
    <w:rsid w:val="00BB652F"/>
    <w:rsid w:val="00BC06F1"/>
    <w:rsid w:val="00BC10CE"/>
    <w:rsid w:val="00BC1635"/>
    <w:rsid w:val="00BC2570"/>
    <w:rsid w:val="00BC34B3"/>
    <w:rsid w:val="00BC3FFF"/>
    <w:rsid w:val="00BD037E"/>
    <w:rsid w:val="00BD04F7"/>
    <w:rsid w:val="00BD0663"/>
    <w:rsid w:val="00BD210E"/>
    <w:rsid w:val="00BD438F"/>
    <w:rsid w:val="00BE0E26"/>
    <w:rsid w:val="00BE1F24"/>
    <w:rsid w:val="00BE4261"/>
    <w:rsid w:val="00BE4779"/>
    <w:rsid w:val="00BF207A"/>
    <w:rsid w:val="00BF4F40"/>
    <w:rsid w:val="00BF564A"/>
    <w:rsid w:val="00BF657C"/>
    <w:rsid w:val="00BF6FEE"/>
    <w:rsid w:val="00C01245"/>
    <w:rsid w:val="00C03316"/>
    <w:rsid w:val="00C03AFA"/>
    <w:rsid w:val="00C03B0D"/>
    <w:rsid w:val="00C045E6"/>
    <w:rsid w:val="00C06DD4"/>
    <w:rsid w:val="00C07865"/>
    <w:rsid w:val="00C1065B"/>
    <w:rsid w:val="00C11EBD"/>
    <w:rsid w:val="00C13407"/>
    <w:rsid w:val="00C140EB"/>
    <w:rsid w:val="00C14223"/>
    <w:rsid w:val="00C143DA"/>
    <w:rsid w:val="00C14B3C"/>
    <w:rsid w:val="00C160C4"/>
    <w:rsid w:val="00C165AF"/>
    <w:rsid w:val="00C21F3C"/>
    <w:rsid w:val="00C26999"/>
    <w:rsid w:val="00C303E6"/>
    <w:rsid w:val="00C31543"/>
    <w:rsid w:val="00C370A4"/>
    <w:rsid w:val="00C416FD"/>
    <w:rsid w:val="00C4171B"/>
    <w:rsid w:val="00C4222F"/>
    <w:rsid w:val="00C43F8C"/>
    <w:rsid w:val="00C4652E"/>
    <w:rsid w:val="00C46C35"/>
    <w:rsid w:val="00C51FA7"/>
    <w:rsid w:val="00C53466"/>
    <w:rsid w:val="00C55CD9"/>
    <w:rsid w:val="00C56F35"/>
    <w:rsid w:val="00C63D83"/>
    <w:rsid w:val="00C6768D"/>
    <w:rsid w:val="00C70051"/>
    <w:rsid w:val="00C7108F"/>
    <w:rsid w:val="00C7460D"/>
    <w:rsid w:val="00C74680"/>
    <w:rsid w:val="00C8000D"/>
    <w:rsid w:val="00C80464"/>
    <w:rsid w:val="00C80596"/>
    <w:rsid w:val="00C80D38"/>
    <w:rsid w:val="00C80D39"/>
    <w:rsid w:val="00C81C20"/>
    <w:rsid w:val="00C82F21"/>
    <w:rsid w:val="00C83F43"/>
    <w:rsid w:val="00C848F7"/>
    <w:rsid w:val="00C86418"/>
    <w:rsid w:val="00C86D52"/>
    <w:rsid w:val="00C94B49"/>
    <w:rsid w:val="00C9622B"/>
    <w:rsid w:val="00C978D4"/>
    <w:rsid w:val="00CA2E9A"/>
    <w:rsid w:val="00CA4006"/>
    <w:rsid w:val="00CB33A7"/>
    <w:rsid w:val="00CB585F"/>
    <w:rsid w:val="00CB6D64"/>
    <w:rsid w:val="00CC1FF7"/>
    <w:rsid w:val="00CC5F42"/>
    <w:rsid w:val="00CC65B6"/>
    <w:rsid w:val="00CC7E8B"/>
    <w:rsid w:val="00CD1866"/>
    <w:rsid w:val="00CD2449"/>
    <w:rsid w:val="00CD75E3"/>
    <w:rsid w:val="00CE0C12"/>
    <w:rsid w:val="00CE2C15"/>
    <w:rsid w:val="00CE4F33"/>
    <w:rsid w:val="00CE5CFE"/>
    <w:rsid w:val="00CE690C"/>
    <w:rsid w:val="00CF21AC"/>
    <w:rsid w:val="00CF496F"/>
    <w:rsid w:val="00CF518A"/>
    <w:rsid w:val="00CF60F9"/>
    <w:rsid w:val="00CF7B08"/>
    <w:rsid w:val="00CF7BFB"/>
    <w:rsid w:val="00D0313A"/>
    <w:rsid w:val="00D06BC3"/>
    <w:rsid w:val="00D210A7"/>
    <w:rsid w:val="00D21ACF"/>
    <w:rsid w:val="00D22011"/>
    <w:rsid w:val="00D24FA9"/>
    <w:rsid w:val="00D2604B"/>
    <w:rsid w:val="00D26EC4"/>
    <w:rsid w:val="00D30078"/>
    <w:rsid w:val="00D31335"/>
    <w:rsid w:val="00D336D0"/>
    <w:rsid w:val="00D340E0"/>
    <w:rsid w:val="00D342B2"/>
    <w:rsid w:val="00D36CC0"/>
    <w:rsid w:val="00D41E4A"/>
    <w:rsid w:val="00D43BE1"/>
    <w:rsid w:val="00D44DBD"/>
    <w:rsid w:val="00D45EC1"/>
    <w:rsid w:val="00D53075"/>
    <w:rsid w:val="00D54816"/>
    <w:rsid w:val="00D561E7"/>
    <w:rsid w:val="00D6015E"/>
    <w:rsid w:val="00D664F0"/>
    <w:rsid w:val="00D7178C"/>
    <w:rsid w:val="00D82338"/>
    <w:rsid w:val="00D908B1"/>
    <w:rsid w:val="00D91027"/>
    <w:rsid w:val="00D9229B"/>
    <w:rsid w:val="00D93433"/>
    <w:rsid w:val="00D96504"/>
    <w:rsid w:val="00D976CB"/>
    <w:rsid w:val="00DA0FD7"/>
    <w:rsid w:val="00DA2827"/>
    <w:rsid w:val="00DA4942"/>
    <w:rsid w:val="00DB1B5A"/>
    <w:rsid w:val="00DB3B4D"/>
    <w:rsid w:val="00DB4288"/>
    <w:rsid w:val="00DB6215"/>
    <w:rsid w:val="00DC08A8"/>
    <w:rsid w:val="00DC4B17"/>
    <w:rsid w:val="00DC5147"/>
    <w:rsid w:val="00DD4F2A"/>
    <w:rsid w:val="00DD5A74"/>
    <w:rsid w:val="00DE12D8"/>
    <w:rsid w:val="00DF2BC8"/>
    <w:rsid w:val="00DF49DE"/>
    <w:rsid w:val="00DF4D13"/>
    <w:rsid w:val="00DF4E7B"/>
    <w:rsid w:val="00DF6B43"/>
    <w:rsid w:val="00E0587E"/>
    <w:rsid w:val="00E073C3"/>
    <w:rsid w:val="00E07C2A"/>
    <w:rsid w:val="00E07D58"/>
    <w:rsid w:val="00E11703"/>
    <w:rsid w:val="00E117BD"/>
    <w:rsid w:val="00E121E2"/>
    <w:rsid w:val="00E142A4"/>
    <w:rsid w:val="00E164E1"/>
    <w:rsid w:val="00E214EC"/>
    <w:rsid w:val="00E22CBB"/>
    <w:rsid w:val="00E2624E"/>
    <w:rsid w:val="00E26A90"/>
    <w:rsid w:val="00E329F9"/>
    <w:rsid w:val="00E36A57"/>
    <w:rsid w:val="00E415A6"/>
    <w:rsid w:val="00E41CAE"/>
    <w:rsid w:val="00E47B4E"/>
    <w:rsid w:val="00E5181F"/>
    <w:rsid w:val="00E553ED"/>
    <w:rsid w:val="00E5543C"/>
    <w:rsid w:val="00E5670F"/>
    <w:rsid w:val="00E56A64"/>
    <w:rsid w:val="00E636EA"/>
    <w:rsid w:val="00E66147"/>
    <w:rsid w:val="00E66B1C"/>
    <w:rsid w:val="00E7084D"/>
    <w:rsid w:val="00E71EDD"/>
    <w:rsid w:val="00E73EC9"/>
    <w:rsid w:val="00E80BAD"/>
    <w:rsid w:val="00E8437E"/>
    <w:rsid w:val="00E85AFB"/>
    <w:rsid w:val="00E91D88"/>
    <w:rsid w:val="00E96A13"/>
    <w:rsid w:val="00E96FC8"/>
    <w:rsid w:val="00EA024F"/>
    <w:rsid w:val="00EA1558"/>
    <w:rsid w:val="00EA3251"/>
    <w:rsid w:val="00EA43B1"/>
    <w:rsid w:val="00EB34CF"/>
    <w:rsid w:val="00EB6610"/>
    <w:rsid w:val="00EC01FB"/>
    <w:rsid w:val="00EC0E6E"/>
    <w:rsid w:val="00EC5A34"/>
    <w:rsid w:val="00EC6A44"/>
    <w:rsid w:val="00EC715F"/>
    <w:rsid w:val="00ED0217"/>
    <w:rsid w:val="00ED0CBE"/>
    <w:rsid w:val="00ED3B84"/>
    <w:rsid w:val="00ED5452"/>
    <w:rsid w:val="00EE02D6"/>
    <w:rsid w:val="00EE0DD4"/>
    <w:rsid w:val="00EE0EB8"/>
    <w:rsid w:val="00EE27EF"/>
    <w:rsid w:val="00EE2C6E"/>
    <w:rsid w:val="00EE4593"/>
    <w:rsid w:val="00EF250A"/>
    <w:rsid w:val="00F02207"/>
    <w:rsid w:val="00F02BF4"/>
    <w:rsid w:val="00F0520E"/>
    <w:rsid w:val="00F05C59"/>
    <w:rsid w:val="00F06504"/>
    <w:rsid w:val="00F06F14"/>
    <w:rsid w:val="00F104D9"/>
    <w:rsid w:val="00F13F07"/>
    <w:rsid w:val="00F145B7"/>
    <w:rsid w:val="00F17400"/>
    <w:rsid w:val="00F2062B"/>
    <w:rsid w:val="00F21E26"/>
    <w:rsid w:val="00F260CE"/>
    <w:rsid w:val="00F26747"/>
    <w:rsid w:val="00F2735E"/>
    <w:rsid w:val="00F322A8"/>
    <w:rsid w:val="00F32885"/>
    <w:rsid w:val="00F418BA"/>
    <w:rsid w:val="00F45166"/>
    <w:rsid w:val="00F4528C"/>
    <w:rsid w:val="00F5233F"/>
    <w:rsid w:val="00F54B37"/>
    <w:rsid w:val="00F663D3"/>
    <w:rsid w:val="00F70AA0"/>
    <w:rsid w:val="00F72605"/>
    <w:rsid w:val="00F751DE"/>
    <w:rsid w:val="00F75ADC"/>
    <w:rsid w:val="00F80155"/>
    <w:rsid w:val="00F819B7"/>
    <w:rsid w:val="00F91E5B"/>
    <w:rsid w:val="00F95EB7"/>
    <w:rsid w:val="00F97080"/>
    <w:rsid w:val="00FA0606"/>
    <w:rsid w:val="00FA5B7F"/>
    <w:rsid w:val="00FB6653"/>
    <w:rsid w:val="00FC1866"/>
    <w:rsid w:val="00FC2280"/>
    <w:rsid w:val="00FC52D4"/>
    <w:rsid w:val="00FD0D61"/>
    <w:rsid w:val="00FD235F"/>
    <w:rsid w:val="00FD341B"/>
    <w:rsid w:val="00FD7A4B"/>
    <w:rsid w:val="00FE1691"/>
    <w:rsid w:val="00FE4B68"/>
    <w:rsid w:val="00FE57F9"/>
    <w:rsid w:val="00FE6591"/>
    <w:rsid w:val="00FF2FF5"/>
    <w:rsid w:val="00FF3AA5"/>
    <w:rsid w:val="00FF79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CB2"/>
    <w:pPr>
      <w:widowControl w:val="0"/>
      <w:suppressAutoHyphens/>
    </w:pPr>
    <w:rPr>
      <w:rFonts w:eastAsia="Lucida Sans Unicode"/>
      <w:color w:val="000000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993CB2"/>
    <w:pPr>
      <w:keepNext/>
      <w:keepLines/>
      <w:widowControl/>
      <w:tabs>
        <w:tab w:val="num" w:pos="0"/>
      </w:tabs>
      <w:suppressAutoHyphens w:val="0"/>
      <w:spacing w:before="480" w:line="276" w:lineRule="auto"/>
      <w:ind w:left="432" w:hanging="432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4">
    <w:name w:val="heading 4"/>
    <w:basedOn w:val="Normal"/>
    <w:next w:val="Normal"/>
    <w:qFormat/>
    <w:rsid w:val="00993CB2"/>
    <w:pPr>
      <w:keepNext/>
      <w:tabs>
        <w:tab w:val="num" w:pos="0"/>
      </w:tabs>
      <w:ind w:left="720"/>
      <w:jc w:val="both"/>
      <w:outlineLvl w:val="3"/>
    </w:pPr>
    <w:rPr>
      <w:b/>
      <w:sz w:val="22"/>
    </w:rPr>
  </w:style>
  <w:style w:type="paragraph" w:styleId="Heading6">
    <w:name w:val="heading 6"/>
    <w:basedOn w:val="Normal"/>
    <w:next w:val="Normal"/>
    <w:qFormat/>
    <w:rsid w:val="00993CB2"/>
    <w:pPr>
      <w:keepNext/>
      <w:tabs>
        <w:tab w:val="num" w:pos="0"/>
      </w:tabs>
      <w:ind w:left="1152" w:hanging="1152"/>
      <w:jc w:val="both"/>
      <w:outlineLvl w:val="5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993CB2"/>
    <w:rPr>
      <w:rFonts w:ascii="Symbol" w:hAnsi="Symbol"/>
    </w:rPr>
  </w:style>
  <w:style w:type="character" w:customStyle="1" w:styleId="WW8Num3z0">
    <w:name w:val="WW8Num3z0"/>
    <w:rsid w:val="00993CB2"/>
    <w:rPr>
      <w:rFonts w:ascii="Symbol" w:hAnsi="Symbol"/>
    </w:rPr>
  </w:style>
  <w:style w:type="character" w:customStyle="1" w:styleId="WW8Num4z0">
    <w:name w:val="WW8Num4z0"/>
    <w:rsid w:val="00993CB2"/>
    <w:rPr>
      <w:rFonts w:ascii="Symbol" w:hAnsi="Symbol"/>
    </w:rPr>
  </w:style>
  <w:style w:type="character" w:customStyle="1" w:styleId="WW8Num5z0">
    <w:name w:val="WW8Num5z0"/>
    <w:rsid w:val="00993CB2"/>
    <w:rPr>
      <w:rFonts w:ascii="Symbol" w:hAnsi="Symbol"/>
      <w:b w:val="0"/>
      <w:i w:val="0"/>
      <w:color w:val="000000"/>
      <w:sz w:val="16"/>
    </w:rPr>
  </w:style>
  <w:style w:type="character" w:customStyle="1" w:styleId="WW8Num6z0">
    <w:name w:val="WW8Num6z0"/>
    <w:rsid w:val="00993CB2"/>
    <w:rPr>
      <w:rFonts w:ascii="Symbol" w:hAnsi="Symbol"/>
      <w:b w:val="0"/>
      <w:i w:val="0"/>
      <w:color w:val="000000"/>
      <w:sz w:val="16"/>
    </w:rPr>
  </w:style>
  <w:style w:type="character" w:customStyle="1" w:styleId="WW8Num7z0">
    <w:name w:val="WW8Num7z0"/>
    <w:rsid w:val="00993CB2"/>
    <w:rPr>
      <w:rFonts w:ascii="Symbol" w:hAnsi="Symbol"/>
      <w:b w:val="0"/>
      <w:i w:val="0"/>
      <w:color w:val="000000"/>
      <w:sz w:val="16"/>
    </w:rPr>
  </w:style>
  <w:style w:type="character" w:customStyle="1" w:styleId="WW8Num8z0">
    <w:name w:val="WW8Num8z0"/>
    <w:rsid w:val="00993CB2"/>
    <w:rPr>
      <w:rFonts w:ascii="Symbol" w:hAnsi="Symbol"/>
      <w:b w:val="0"/>
      <w:i w:val="0"/>
      <w:color w:val="000000"/>
      <w:sz w:val="16"/>
    </w:rPr>
  </w:style>
  <w:style w:type="character" w:customStyle="1" w:styleId="Absatz-Standardschriftart">
    <w:name w:val="Absatz-Standardschriftart"/>
    <w:rsid w:val="00993CB2"/>
  </w:style>
  <w:style w:type="character" w:customStyle="1" w:styleId="WW8Num1z0">
    <w:name w:val="WW8Num1z0"/>
    <w:rsid w:val="00993CB2"/>
    <w:rPr>
      <w:rFonts w:ascii="Symbol" w:hAnsi="Symbol"/>
    </w:rPr>
  </w:style>
  <w:style w:type="character" w:customStyle="1" w:styleId="WW8Num9z0">
    <w:name w:val="WW8Num9z0"/>
    <w:rsid w:val="00993CB2"/>
    <w:rPr>
      <w:rFonts w:ascii="Times New Roman" w:hAnsi="Times New Roman"/>
    </w:rPr>
  </w:style>
  <w:style w:type="character" w:customStyle="1" w:styleId="WW8Num9z1">
    <w:name w:val="WW8Num9z1"/>
    <w:rsid w:val="00993CB2"/>
    <w:rPr>
      <w:rFonts w:ascii="Courier New" w:hAnsi="Courier New"/>
    </w:rPr>
  </w:style>
  <w:style w:type="character" w:customStyle="1" w:styleId="WW8Num9z2">
    <w:name w:val="WW8Num9z2"/>
    <w:rsid w:val="00993CB2"/>
    <w:rPr>
      <w:rFonts w:ascii="Wingdings" w:hAnsi="Wingdings"/>
    </w:rPr>
  </w:style>
  <w:style w:type="character" w:customStyle="1" w:styleId="WW8Num10z0">
    <w:name w:val="WW8Num10z0"/>
    <w:rsid w:val="00993CB2"/>
    <w:rPr>
      <w:rFonts w:ascii="Times New Roman" w:hAnsi="Times New Roman"/>
    </w:rPr>
  </w:style>
  <w:style w:type="character" w:customStyle="1" w:styleId="WW8Num10z1">
    <w:name w:val="WW8Num10z1"/>
    <w:rsid w:val="00993CB2"/>
    <w:rPr>
      <w:rFonts w:ascii="Courier New" w:hAnsi="Courier New" w:cs="Courier New"/>
    </w:rPr>
  </w:style>
  <w:style w:type="character" w:customStyle="1" w:styleId="WW8Num10z2">
    <w:name w:val="WW8Num10z2"/>
    <w:rsid w:val="00993CB2"/>
    <w:rPr>
      <w:rFonts w:ascii="Wingdings" w:hAnsi="Wingdings"/>
    </w:rPr>
  </w:style>
  <w:style w:type="character" w:customStyle="1" w:styleId="WW8Num10z3">
    <w:name w:val="WW8Num10z3"/>
    <w:rsid w:val="00993CB2"/>
    <w:rPr>
      <w:rFonts w:ascii="Symbol" w:hAnsi="Symbol"/>
    </w:rPr>
  </w:style>
  <w:style w:type="character" w:customStyle="1" w:styleId="WW8Num11z0">
    <w:name w:val="WW8Num11z0"/>
    <w:rsid w:val="00993CB2"/>
    <w:rPr>
      <w:rFonts w:ascii="Times New Roman" w:hAnsi="Times New Roman"/>
    </w:rPr>
  </w:style>
  <w:style w:type="character" w:customStyle="1" w:styleId="WW8Num11z1">
    <w:name w:val="WW8Num11z1"/>
    <w:rsid w:val="00993CB2"/>
    <w:rPr>
      <w:rFonts w:ascii="Courier New" w:hAnsi="Courier New" w:cs="Courier New"/>
    </w:rPr>
  </w:style>
  <w:style w:type="character" w:customStyle="1" w:styleId="WW8Num11z2">
    <w:name w:val="WW8Num11z2"/>
    <w:rsid w:val="00993CB2"/>
    <w:rPr>
      <w:rFonts w:ascii="Wingdings" w:hAnsi="Wingdings"/>
    </w:rPr>
  </w:style>
  <w:style w:type="character" w:customStyle="1" w:styleId="WW8Num12z0">
    <w:name w:val="WW8Num12z0"/>
    <w:rsid w:val="00993CB2"/>
    <w:rPr>
      <w:rFonts w:ascii="Symbol" w:hAnsi="Symbol"/>
    </w:rPr>
  </w:style>
  <w:style w:type="character" w:customStyle="1" w:styleId="WW8Num12z1">
    <w:name w:val="WW8Num12z1"/>
    <w:rsid w:val="00993CB2"/>
    <w:rPr>
      <w:rFonts w:ascii="Courier New" w:hAnsi="Courier New" w:cs="Courier New"/>
    </w:rPr>
  </w:style>
  <w:style w:type="character" w:customStyle="1" w:styleId="WW8Num12z2">
    <w:name w:val="WW8Num12z2"/>
    <w:rsid w:val="00993CB2"/>
    <w:rPr>
      <w:rFonts w:ascii="Wingdings" w:hAnsi="Wingdings"/>
    </w:rPr>
  </w:style>
  <w:style w:type="character" w:customStyle="1" w:styleId="WW8Num13z0">
    <w:name w:val="WW8Num13z0"/>
    <w:rsid w:val="00993CB2"/>
    <w:rPr>
      <w:rFonts w:ascii="Symbol" w:hAnsi="Symbol"/>
    </w:rPr>
  </w:style>
  <w:style w:type="character" w:customStyle="1" w:styleId="WW8Num13z1">
    <w:name w:val="WW8Num13z1"/>
    <w:rsid w:val="00993CB2"/>
    <w:rPr>
      <w:rFonts w:ascii="Courier New" w:hAnsi="Courier New" w:cs="Courier New"/>
    </w:rPr>
  </w:style>
  <w:style w:type="character" w:customStyle="1" w:styleId="WW8Num13z2">
    <w:name w:val="WW8Num13z2"/>
    <w:rsid w:val="00993CB2"/>
    <w:rPr>
      <w:rFonts w:ascii="Wingdings" w:hAnsi="Wingdings"/>
    </w:rPr>
  </w:style>
  <w:style w:type="character" w:customStyle="1" w:styleId="WW8Num14z0">
    <w:name w:val="WW8Num14z0"/>
    <w:rsid w:val="00993CB2"/>
    <w:rPr>
      <w:rFonts w:ascii="Symbol" w:hAnsi="Symbol"/>
    </w:rPr>
  </w:style>
  <w:style w:type="character" w:customStyle="1" w:styleId="WW8Num14z1">
    <w:name w:val="WW8Num14z1"/>
    <w:rsid w:val="00993CB2"/>
    <w:rPr>
      <w:rFonts w:ascii="Courier New" w:hAnsi="Courier New" w:cs="Courier New"/>
    </w:rPr>
  </w:style>
  <w:style w:type="character" w:customStyle="1" w:styleId="WW8Num14z2">
    <w:name w:val="WW8Num14z2"/>
    <w:rsid w:val="00993CB2"/>
    <w:rPr>
      <w:rFonts w:ascii="Wingdings" w:hAnsi="Wingdings"/>
    </w:rPr>
  </w:style>
  <w:style w:type="character" w:customStyle="1" w:styleId="WW8Num14z3">
    <w:name w:val="WW8Num14z3"/>
    <w:rsid w:val="00993CB2"/>
    <w:rPr>
      <w:rFonts w:ascii="Symbol" w:hAnsi="Symbol"/>
    </w:rPr>
  </w:style>
  <w:style w:type="character" w:customStyle="1" w:styleId="WW8Num15z0">
    <w:name w:val="WW8Num15z0"/>
    <w:rsid w:val="00993CB2"/>
    <w:rPr>
      <w:rFonts w:ascii="Symbol" w:hAnsi="Symbol"/>
    </w:rPr>
  </w:style>
  <w:style w:type="character" w:customStyle="1" w:styleId="WW8Num15z1">
    <w:name w:val="WW8Num15z1"/>
    <w:rsid w:val="00993CB2"/>
    <w:rPr>
      <w:rFonts w:ascii="Courier New" w:hAnsi="Courier New" w:cs="Courier New"/>
    </w:rPr>
  </w:style>
  <w:style w:type="character" w:customStyle="1" w:styleId="WW8Num15z2">
    <w:name w:val="WW8Num15z2"/>
    <w:rsid w:val="00993CB2"/>
    <w:rPr>
      <w:rFonts w:ascii="Wingdings" w:hAnsi="Wingdings"/>
    </w:rPr>
  </w:style>
  <w:style w:type="character" w:customStyle="1" w:styleId="WW8Num15z3">
    <w:name w:val="WW8Num15z3"/>
    <w:rsid w:val="00993CB2"/>
    <w:rPr>
      <w:rFonts w:ascii="Symbol" w:hAnsi="Symbol"/>
    </w:rPr>
  </w:style>
  <w:style w:type="character" w:customStyle="1" w:styleId="WW8Num16z0">
    <w:name w:val="WW8Num16z0"/>
    <w:rsid w:val="00993CB2"/>
    <w:rPr>
      <w:rFonts w:ascii="Symbol" w:hAnsi="Symbol"/>
    </w:rPr>
  </w:style>
  <w:style w:type="character" w:customStyle="1" w:styleId="WW8Num16z1">
    <w:name w:val="WW8Num16z1"/>
    <w:rsid w:val="00993CB2"/>
    <w:rPr>
      <w:rFonts w:ascii="Courier New" w:hAnsi="Courier New" w:cs="Courier New"/>
    </w:rPr>
  </w:style>
  <w:style w:type="character" w:customStyle="1" w:styleId="WW8Num16z3">
    <w:name w:val="WW8Num16z3"/>
    <w:rsid w:val="00993CB2"/>
    <w:rPr>
      <w:rFonts w:ascii="Symbol" w:hAnsi="Symbol"/>
    </w:rPr>
  </w:style>
  <w:style w:type="character" w:customStyle="1" w:styleId="WW8Num17z0">
    <w:name w:val="WW8Num17z0"/>
    <w:rsid w:val="00993CB2"/>
    <w:rPr>
      <w:rFonts w:ascii="Symbol" w:hAnsi="Symbol"/>
    </w:rPr>
  </w:style>
  <w:style w:type="character" w:customStyle="1" w:styleId="WW8Num17z1">
    <w:name w:val="WW8Num17z1"/>
    <w:rsid w:val="00993CB2"/>
    <w:rPr>
      <w:rFonts w:ascii="Courier New" w:hAnsi="Courier New" w:cs="Courier New"/>
    </w:rPr>
  </w:style>
  <w:style w:type="character" w:customStyle="1" w:styleId="WW8Num17z2">
    <w:name w:val="WW8Num17z2"/>
    <w:rsid w:val="00993CB2"/>
    <w:rPr>
      <w:rFonts w:ascii="Wingdings" w:hAnsi="Wingdings"/>
    </w:rPr>
  </w:style>
  <w:style w:type="character" w:customStyle="1" w:styleId="WW8Num18z0">
    <w:name w:val="WW8Num18z0"/>
    <w:rsid w:val="00993CB2"/>
    <w:rPr>
      <w:rFonts w:ascii="Symbol" w:hAnsi="Symbol"/>
    </w:rPr>
  </w:style>
  <w:style w:type="character" w:customStyle="1" w:styleId="WW8Num18z1">
    <w:name w:val="WW8Num18z1"/>
    <w:rsid w:val="00993CB2"/>
    <w:rPr>
      <w:rFonts w:ascii="Courier New" w:hAnsi="Courier New" w:cs="Courier New"/>
    </w:rPr>
  </w:style>
  <w:style w:type="character" w:customStyle="1" w:styleId="WW8Num18z2">
    <w:name w:val="WW8Num18z2"/>
    <w:rsid w:val="00993CB2"/>
    <w:rPr>
      <w:rFonts w:ascii="Wingdings" w:hAnsi="Wingdings"/>
    </w:rPr>
  </w:style>
  <w:style w:type="character" w:customStyle="1" w:styleId="WW8Num18z3">
    <w:name w:val="WW8Num18z3"/>
    <w:rsid w:val="00993CB2"/>
    <w:rPr>
      <w:rFonts w:ascii="Symbol" w:hAnsi="Symbol"/>
    </w:rPr>
  </w:style>
  <w:style w:type="character" w:customStyle="1" w:styleId="WW8Num19z0">
    <w:name w:val="WW8Num19z0"/>
    <w:rsid w:val="00993CB2"/>
    <w:rPr>
      <w:rFonts w:ascii="Symbol" w:hAnsi="Symbol"/>
    </w:rPr>
  </w:style>
  <w:style w:type="character" w:customStyle="1" w:styleId="WW8Num19z1">
    <w:name w:val="WW8Num19z1"/>
    <w:rsid w:val="00993CB2"/>
    <w:rPr>
      <w:rFonts w:ascii="Courier New" w:hAnsi="Courier New" w:cs="Courier New"/>
    </w:rPr>
  </w:style>
  <w:style w:type="character" w:customStyle="1" w:styleId="WW8Num19z2">
    <w:name w:val="WW8Num19z2"/>
    <w:rsid w:val="00993CB2"/>
    <w:rPr>
      <w:rFonts w:ascii="Wingdings" w:hAnsi="Wingdings"/>
    </w:rPr>
  </w:style>
  <w:style w:type="character" w:customStyle="1" w:styleId="WW8Num20z0">
    <w:name w:val="WW8Num20z0"/>
    <w:rsid w:val="00993CB2"/>
    <w:rPr>
      <w:rFonts w:ascii="Arial" w:eastAsia="Times New Roman" w:hAnsi="Arial" w:cs="Arial"/>
    </w:rPr>
  </w:style>
  <w:style w:type="character" w:customStyle="1" w:styleId="WW8Num20z1">
    <w:name w:val="WW8Num20z1"/>
    <w:rsid w:val="00993CB2"/>
    <w:rPr>
      <w:rFonts w:ascii="Courier New" w:hAnsi="Courier New" w:cs="Courier New"/>
    </w:rPr>
  </w:style>
  <w:style w:type="character" w:customStyle="1" w:styleId="WW8Num20z2">
    <w:name w:val="WW8Num20z2"/>
    <w:rsid w:val="00993CB2"/>
    <w:rPr>
      <w:rFonts w:ascii="Wingdings" w:hAnsi="Wingdings"/>
    </w:rPr>
  </w:style>
  <w:style w:type="character" w:customStyle="1" w:styleId="WW8Num20z3">
    <w:name w:val="WW8Num20z3"/>
    <w:rsid w:val="00993CB2"/>
    <w:rPr>
      <w:rFonts w:ascii="Symbol" w:hAnsi="Symbol"/>
    </w:rPr>
  </w:style>
  <w:style w:type="character" w:customStyle="1" w:styleId="WW8Num21z0">
    <w:name w:val="WW8Num21z0"/>
    <w:rsid w:val="00993CB2"/>
    <w:rPr>
      <w:rFonts w:ascii="Symbol" w:hAnsi="Symbol"/>
    </w:rPr>
  </w:style>
  <w:style w:type="character" w:customStyle="1" w:styleId="WW8Num21z1">
    <w:name w:val="WW8Num21z1"/>
    <w:rsid w:val="00993CB2"/>
    <w:rPr>
      <w:rFonts w:ascii="Courier New" w:hAnsi="Courier New" w:cs="Courier New"/>
    </w:rPr>
  </w:style>
  <w:style w:type="character" w:customStyle="1" w:styleId="WW8Num21z2">
    <w:name w:val="WW8Num21z2"/>
    <w:rsid w:val="00993CB2"/>
    <w:rPr>
      <w:rFonts w:ascii="Wingdings" w:hAnsi="Wingdings"/>
    </w:rPr>
  </w:style>
  <w:style w:type="character" w:customStyle="1" w:styleId="WW8Num22z0">
    <w:name w:val="WW8Num22z0"/>
    <w:rsid w:val="00993CB2"/>
    <w:rPr>
      <w:rFonts w:ascii="Wingdings" w:hAnsi="Wingdings"/>
      <w:color w:val="auto"/>
    </w:rPr>
  </w:style>
  <w:style w:type="character" w:customStyle="1" w:styleId="WW8Num22z1">
    <w:name w:val="WW8Num22z1"/>
    <w:rsid w:val="00993CB2"/>
    <w:rPr>
      <w:rFonts w:ascii="Courier New" w:hAnsi="Courier New" w:cs="Courier New"/>
    </w:rPr>
  </w:style>
  <w:style w:type="character" w:customStyle="1" w:styleId="WW8Num22z2">
    <w:name w:val="WW8Num22z2"/>
    <w:rsid w:val="00993CB2"/>
    <w:rPr>
      <w:rFonts w:ascii="Wingdings" w:hAnsi="Wingdings"/>
    </w:rPr>
  </w:style>
  <w:style w:type="character" w:customStyle="1" w:styleId="WW8Num22z3">
    <w:name w:val="WW8Num22z3"/>
    <w:rsid w:val="00993CB2"/>
    <w:rPr>
      <w:rFonts w:ascii="Symbol" w:hAnsi="Symbol"/>
    </w:rPr>
  </w:style>
  <w:style w:type="character" w:customStyle="1" w:styleId="WW8Num23z0">
    <w:name w:val="WW8Num23z0"/>
    <w:rsid w:val="00993CB2"/>
    <w:rPr>
      <w:rFonts w:ascii="Symbol" w:hAnsi="Symbol"/>
      <w:b w:val="0"/>
      <w:i w:val="0"/>
      <w:color w:val="000000"/>
      <w:sz w:val="16"/>
    </w:rPr>
  </w:style>
  <w:style w:type="character" w:customStyle="1" w:styleId="WW8Num23z1">
    <w:name w:val="WW8Num23z1"/>
    <w:rsid w:val="00993CB2"/>
    <w:rPr>
      <w:rFonts w:ascii="Courier New" w:hAnsi="Courier New" w:cs="Courier New"/>
    </w:rPr>
  </w:style>
  <w:style w:type="character" w:customStyle="1" w:styleId="WW8Num23z2">
    <w:name w:val="WW8Num23z2"/>
    <w:rsid w:val="00993CB2"/>
    <w:rPr>
      <w:rFonts w:ascii="Wingdings" w:hAnsi="Wingdings"/>
    </w:rPr>
  </w:style>
  <w:style w:type="character" w:customStyle="1" w:styleId="WW8Num23z3">
    <w:name w:val="WW8Num23z3"/>
    <w:rsid w:val="00993CB2"/>
    <w:rPr>
      <w:rFonts w:ascii="Symbol" w:hAnsi="Symbol"/>
    </w:rPr>
  </w:style>
  <w:style w:type="character" w:customStyle="1" w:styleId="WW8Num24z0">
    <w:name w:val="WW8Num24z0"/>
    <w:rsid w:val="00993CB2"/>
    <w:rPr>
      <w:rFonts w:ascii="Arial" w:eastAsia="Times New Roman" w:hAnsi="Arial" w:cs="Arial"/>
    </w:rPr>
  </w:style>
  <w:style w:type="character" w:customStyle="1" w:styleId="WW8Num24z1">
    <w:name w:val="WW8Num24z1"/>
    <w:rsid w:val="00993CB2"/>
    <w:rPr>
      <w:rFonts w:ascii="Courier New" w:hAnsi="Courier New" w:cs="Courier New"/>
    </w:rPr>
  </w:style>
  <w:style w:type="character" w:customStyle="1" w:styleId="WW8Num24z2">
    <w:name w:val="WW8Num24z2"/>
    <w:rsid w:val="00993CB2"/>
    <w:rPr>
      <w:rFonts w:ascii="Wingdings" w:hAnsi="Wingdings"/>
    </w:rPr>
  </w:style>
  <w:style w:type="character" w:customStyle="1" w:styleId="WW8Num24z3">
    <w:name w:val="WW8Num24z3"/>
    <w:rsid w:val="00993CB2"/>
    <w:rPr>
      <w:rFonts w:ascii="Symbol" w:hAnsi="Symbol"/>
    </w:rPr>
  </w:style>
  <w:style w:type="character" w:customStyle="1" w:styleId="WW8Num25z0">
    <w:name w:val="WW8Num25z0"/>
    <w:rsid w:val="00993CB2"/>
    <w:rPr>
      <w:rFonts w:ascii="Symbol" w:hAnsi="Symbol"/>
    </w:rPr>
  </w:style>
  <w:style w:type="character" w:customStyle="1" w:styleId="WW8Num25z1">
    <w:name w:val="WW8Num25z1"/>
    <w:rsid w:val="00993CB2"/>
    <w:rPr>
      <w:rFonts w:ascii="Courier New" w:hAnsi="Courier New" w:cs="Courier New"/>
    </w:rPr>
  </w:style>
  <w:style w:type="character" w:customStyle="1" w:styleId="WW8Num25z2">
    <w:name w:val="WW8Num25z2"/>
    <w:rsid w:val="00993CB2"/>
    <w:rPr>
      <w:rFonts w:ascii="Wingdings" w:hAnsi="Wingdings"/>
    </w:rPr>
  </w:style>
  <w:style w:type="character" w:customStyle="1" w:styleId="WW8Num26z0">
    <w:name w:val="WW8Num26z0"/>
    <w:rsid w:val="00993CB2"/>
    <w:rPr>
      <w:rFonts w:ascii="Times New Roman" w:hAnsi="Times New Roman"/>
    </w:rPr>
  </w:style>
  <w:style w:type="character" w:customStyle="1" w:styleId="WW8Num26z1">
    <w:name w:val="WW8Num26z1"/>
    <w:rsid w:val="00993CB2"/>
    <w:rPr>
      <w:rFonts w:ascii="Courier New" w:hAnsi="Courier New" w:cs="Courier New"/>
    </w:rPr>
  </w:style>
  <w:style w:type="character" w:customStyle="1" w:styleId="WW8Num26z2">
    <w:name w:val="WW8Num26z2"/>
    <w:rsid w:val="00993CB2"/>
    <w:rPr>
      <w:rFonts w:ascii="Wingdings" w:hAnsi="Wingdings"/>
    </w:rPr>
  </w:style>
  <w:style w:type="character" w:customStyle="1" w:styleId="WW8Num26z3">
    <w:name w:val="WW8Num26z3"/>
    <w:rsid w:val="00993CB2"/>
    <w:rPr>
      <w:rFonts w:ascii="Symbol" w:hAnsi="Symbol"/>
    </w:rPr>
  </w:style>
  <w:style w:type="character" w:customStyle="1" w:styleId="WW8Num27z0">
    <w:name w:val="WW8Num27z0"/>
    <w:rsid w:val="00993CB2"/>
    <w:rPr>
      <w:color w:val="auto"/>
      <w:u w:val="none"/>
    </w:rPr>
  </w:style>
  <w:style w:type="character" w:customStyle="1" w:styleId="WW8Num28z0">
    <w:name w:val="WW8Num28z0"/>
    <w:rsid w:val="00993CB2"/>
    <w:rPr>
      <w:rFonts w:ascii="Wingdings" w:hAnsi="Wingdings"/>
      <w:color w:val="auto"/>
    </w:rPr>
  </w:style>
  <w:style w:type="character" w:customStyle="1" w:styleId="WW8Num28z1">
    <w:name w:val="WW8Num28z1"/>
    <w:rsid w:val="00993CB2"/>
    <w:rPr>
      <w:rFonts w:ascii="Courier New" w:hAnsi="Courier New" w:cs="Courier New"/>
    </w:rPr>
  </w:style>
  <w:style w:type="character" w:customStyle="1" w:styleId="WW8Num28z2">
    <w:name w:val="WW8Num28z2"/>
    <w:rsid w:val="00993CB2"/>
    <w:rPr>
      <w:rFonts w:ascii="Wingdings" w:hAnsi="Wingdings"/>
    </w:rPr>
  </w:style>
  <w:style w:type="character" w:customStyle="1" w:styleId="WW8Num28z3">
    <w:name w:val="WW8Num28z3"/>
    <w:rsid w:val="00993CB2"/>
    <w:rPr>
      <w:rFonts w:ascii="Symbol" w:hAnsi="Symbol"/>
    </w:rPr>
  </w:style>
  <w:style w:type="character" w:customStyle="1" w:styleId="WW-DefaultParagraphFont">
    <w:name w:val="WW-Default Paragraph Font"/>
    <w:rsid w:val="00993CB2"/>
  </w:style>
  <w:style w:type="character" w:customStyle="1" w:styleId="WW-DefaultParagraphFont1">
    <w:name w:val="WW-Default Paragraph Font1"/>
    <w:rsid w:val="00993CB2"/>
  </w:style>
  <w:style w:type="character" w:customStyle="1" w:styleId="WW-Absatz-Standardschriftart">
    <w:name w:val="WW-Absatz-Standardschriftart"/>
    <w:rsid w:val="00993CB2"/>
  </w:style>
  <w:style w:type="character" w:customStyle="1" w:styleId="WW-Absatz-Standardschriftart1">
    <w:name w:val="WW-Absatz-Standardschriftart1"/>
    <w:rsid w:val="00993CB2"/>
  </w:style>
  <w:style w:type="character" w:customStyle="1" w:styleId="WW8Num16z2">
    <w:name w:val="WW8Num16z2"/>
    <w:rsid w:val="00993CB2"/>
    <w:rPr>
      <w:rFonts w:ascii="Wingdings" w:hAnsi="Wingdings"/>
    </w:rPr>
  </w:style>
  <w:style w:type="character" w:customStyle="1" w:styleId="WW-DefaultParagraphFont11">
    <w:name w:val="WW-Default Paragraph Font11"/>
    <w:rsid w:val="00993CB2"/>
  </w:style>
  <w:style w:type="character" w:customStyle="1" w:styleId="WW-Absatz-Standardschriftart11">
    <w:name w:val="WW-Absatz-Standardschriftart11"/>
    <w:rsid w:val="00993CB2"/>
  </w:style>
  <w:style w:type="character" w:customStyle="1" w:styleId="WW-DefaultParagraphFont111">
    <w:name w:val="WW-Default Paragraph Font111"/>
    <w:rsid w:val="00993CB2"/>
  </w:style>
  <w:style w:type="character" w:customStyle="1" w:styleId="WW-DefaultParagraphFont1111">
    <w:name w:val="WW-Default Paragraph Font1111"/>
    <w:rsid w:val="00993CB2"/>
  </w:style>
  <w:style w:type="character" w:customStyle="1" w:styleId="Bullets">
    <w:name w:val="Bullets"/>
    <w:rsid w:val="00993CB2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sid w:val="00993CB2"/>
    <w:rPr>
      <w:color w:val="000080"/>
      <w:u w:val="single"/>
    </w:rPr>
  </w:style>
  <w:style w:type="character" w:customStyle="1" w:styleId="FootnoteCharacters">
    <w:name w:val="Footnote Characters"/>
    <w:rsid w:val="00993CB2"/>
  </w:style>
  <w:style w:type="character" w:styleId="FootnoteReference">
    <w:name w:val="footnote reference"/>
    <w:rsid w:val="00993CB2"/>
    <w:rPr>
      <w:vertAlign w:val="superscript"/>
    </w:rPr>
  </w:style>
  <w:style w:type="character" w:customStyle="1" w:styleId="BalloonTextChar">
    <w:name w:val="Balloon Text Char"/>
    <w:rsid w:val="00993CB2"/>
    <w:rPr>
      <w:rFonts w:ascii="Tahoma" w:eastAsia="Lucida Sans Unicode" w:hAnsi="Tahoma" w:cs="Tahoma"/>
      <w:color w:val="000000"/>
      <w:sz w:val="16"/>
      <w:szCs w:val="16"/>
    </w:rPr>
  </w:style>
  <w:style w:type="character" w:customStyle="1" w:styleId="Heading1Char">
    <w:name w:val="Heading 1 Char"/>
    <w:rsid w:val="00993CB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PlainTextChar">
    <w:name w:val="Plain Text Char"/>
    <w:rsid w:val="00993CB2"/>
    <w:rPr>
      <w:rFonts w:ascii="Courier New" w:eastAsia="Lucida Sans Unicode" w:hAnsi="Courier New" w:cs="Courier New"/>
      <w:color w:val="000000"/>
    </w:rPr>
  </w:style>
  <w:style w:type="character" w:customStyle="1" w:styleId="Heading6Char">
    <w:name w:val="Heading 6 Char"/>
    <w:rsid w:val="00993CB2"/>
    <w:rPr>
      <w:rFonts w:eastAsia="Lucida Sans Unicode"/>
      <w:b/>
      <w:color w:val="000000"/>
      <w:sz w:val="22"/>
      <w:szCs w:val="24"/>
      <w:u w:val="single"/>
    </w:rPr>
  </w:style>
  <w:style w:type="character" w:customStyle="1" w:styleId="FooterChar">
    <w:name w:val="Footer Char"/>
    <w:rsid w:val="00993CB2"/>
    <w:rPr>
      <w:rFonts w:eastAsia="Lucida Sans Unicode"/>
      <w:color w:val="000000"/>
      <w:sz w:val="24"/>
      <w:szCs w:val="24"/>
    </w:rPr>
  </w:style>
  <w:style w:type="character" w:customStyle="1" w:styleId="Heading4Char">
    <w:name w:val="Heading 4 Char"/>
    <w:rsid w:val="00993CB2"/>
    <w:rPr>
      <w:rFonts w:eastAsia="Lucida Sans Unicode"/>
      <w:b/>
      <w:color w:val="000000"/>
      <w:sz w:val="22"/>
      <w:szCs w:val="24"/>
    </w:rPr>
  </w:style>
  <w:style w:type="paragraph" w:customStyle="1" w:styleId="Heading">
    <w:name w:val="Heading"/>
    <w:basedOn w:val="Normal"/>
    <w:next w:val="BodyText"/>
    <w:rsid w:val="00993CB2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rsid w:val="00993CB2"/>
    <w:pPr>
      <w:spacing w:after="120"/>
    </w:pPr>
  </w:style>
  <w:style w:type="paragraph" w:styleId="List">
    <w:name w:val="List"/>
    <w:basedOn w:val="BodyText"/>
    <w:rsid w:val="00993CB2"/>
    <w:rPr>
      <w:rFonts w:cs="Tahoma"/>
    </w:rPr>
  </w:style>
  <w:style w:type="paragraph" w:styleId="Caption">
    <w:name w:val="caption"/>
    <w:basedOn w:val="Normal"/>
    <w:qFormat/>
    <w:rsid w:val="00993CB2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rsid w:val="00993CB2"/>
    <w:pPr>
      <w:suppressLineNumbers/>
    </w:pPr>
    <w:rPr>
      <w:rFonts w:cs="Tahoma"/>
    </w:rPr>
  </w:style>
  <w:style w:type="paragraph" w:styleId="Footer">
    <w:name w:val="footer"/>
    <w:basedOn w:val="Normal"/>
    <w:rsid w:val="00993CB2"/>
    <w:pPr>
      <w:suppressLineNumbers/>
      <w:tabs>
        <w:tab w:val="center" w:pos="4986"/>
        <w:tab w:val="right" w:pos="9972"/>
      </w:tabs>
    </w:pPr>
  </w:style>
  <w:style w:type="paragraph" w:styleId="FootnoteText">
    <w:name w:val="footnote text"/>
    <w:basedOn w:val="Normal"/>
    <w:rsid w:val="00993CB2"/>
    <w:pPr>
      <w:suppressLineNumbers/>
      <w:ind w:left="283" w:hanging="283"/>
    </w:pPr>
    <w:rPr>
      <w:sz w:val="20"/>
      <w:szCs w:val="20"/>
    </w:rPr>
  </w:style>
  <w:style w:type="paragraph" w:styleId="Header">
    <w:name w:val="header"/>
    <w:basedOn w:val="Normal"/>
    <w:rsid w:val="00993CB2"/>
    <w:pPr>
      <w:suppressLineNumbers/>
      <w:tabs>
        <w:tab w:val="center" w:pos="4986"/>
        <w:tab w:val="right" w:pos="9972"/>
      </w:tabs>
    </w:pPr>
  </w:style>
  <w:style w:type="paragraph" w:styleId="BalloonText">
    <w:name w:val="Balloon Text"/>
    <w:basedOn w:val="Normal"/>
    <w:rsid w:val="00993CB2"/>
    <w:rPr>
      <w:rFonts w:ascii="Tahoma" w:hAnsi="Tahoma"/>
      <w:sz w:val="16"/>
      <w:szCs w:val="16"/>
    </w:rPr>
  </w:style>
  <w:style w:type="paragraph" w:styleId="PlainText">
    <w:name w:val="Plain Text"/>
    <w:basedOn w:val="Normal"/>
    <w:rsid w:val="00993CB2"/>
    <w:rPr>
      <w:rFonts w:ascii="Courier New" w:hAnsi="Courier New"/>
      <w:sz w:val="20"/>
      <w:szCs w:val="20"/>
    </w:rPr>
  </w:style>
  <w:style w:type="paragraph" w:styleId="ListParagraph">
    <w:name w:val="List Paragraph"/>
    <w:basedOn w:val="Normal"/>
    <w:qFormat/>
    <w:rsid w:val="00993CB2"/>
    <w:pPr>
      <w:ind w:left="720"/>
    </w:pPr>
  </w:style>
  <w:style w:type="paragraph" w:customStyle="1" w:styleId="WW-Default">
    <w:name w:val="WW-Default"/>
    <w:rsid w:val="00993CB2"/>
    <w:pPr>
      <w:suppressAutoHyphens/>
      <w:autoSpaceDE w:val="0"/>
    </w:pPr>
    <w:rPr>
      <w:rFonts w:eastAsia="Arial"/>
      <w:color w:val="000000"/>
      <w:sz w:val="24"/>
      <w:szCs w:val="24"/>
      <w:lang w:eastAsia="ar-SA"/>
    </w:rPr>
  </w:style>
  <w:style w:type="paragraph" w:customStyle="1" w:styleId="Framecontents">
    <w:name w:val="Frame contents"/>
    <w:basedOn w:val="BodyText"/>
    <w:rsid w:val="00993CB2"/>
  </w:style>
  <w:style w:type="table" w:styleId="TableGrid">
    <w:name w:val="Table Grid"/>
    <w:basedOn w:val="TableNormal"/>
    <w:uiPriority w:val="59"/>
    <w:rsid w:val="00CF49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Lucida Sans Unicode"/>
      <w:color w:val="000000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keepLines/>
      <w:widowControl/>
      <w:tabs>
        <w:tab w:val="num" w:pos="0"/>
      </w:tabs>
      <w:suppressAutoHyphens w:val="0"/>
      <w:spacing w:before="480" w:line="276" w:lineRule="auto"/>
      <w:ind w:left="432" w:hanging="432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tabs>
        <w:tab w:val="num" w:pos="0"/>
      </w:tabs>
      <w:ind w:left="720"/>
      <w:jc w:val="both"/>
      <w:outlineLvl w:val="3"/>
    </w:pPr>
    <w:rPr>
      <w:b/>
      <w:sz w:val="22"/>
    </w:rPr>
  </w:style>
  <w:style w:type="paragraph" w:styleId="Heading6">
    <w:name w:val="heading 6"/>
    <w:basedOn w:val="Normal"/>
    <w:next w:val="Normal"/>
    <w:qFormat/>
    <w:pPr>
      <w:keepNext/>
      <w:tabs>
        <w:tab w:val="num" w:pos="0"/>
      </w:tabs>
      <w:ind w:left="1152" w:hanging="1152"/>
      <w:jc w:val="both"/>
      <w:outlineLvl w:val="5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  <w:b w:val="0"/>
      <w:i w:val="0"/>
      <w:color w:val="000000"/>
      <w:sz w:val="16"/>
    </w:rPr>
  </w:style>
  <w:style w:type="character" w:customStyle="1" w:styleId="WW8Num6z0">
    <w:name w:val="WW8Num6z0"/>
    <w:rPr>
      <w:rFonts w:ascii="Symbol" w:hAnsi="Symbol"/>
      <w:b w:val="0"/>
      <w:i w:val="0"/>
      <w:color w:val="000000"/>
      <w:sz w:val="16"/>
    </w:rPr>
  </w:style>
  <w:style w:type="character" w:customStyle="1" w:styleId="WW8Num7z0">
    <w:name w:val="WW8Num7z0"/>
    <w:rPr>
      <w:rFonts w:ascii="Symbol" w:hAnsi="Symbol"/>
      <w:b w:val="0"/>
      <w:i w:val="0"/>
      <w:color w:val="000000"/>
      <w:sz w:val="16"/>
    </w:rPr>
  </w:style>
  <w:style w:type="character" w:customStyle="1" w:styleId="WW8Num8z0">
    <w:name w:val="WW8Num8z0"/>
    <w:rPr>
      <w:rFonts w:ascii="Symbol" w:hAnsi="Symbol"/>
      <w:b w:val="0"/>
      <w:i w:val="0"/>
      <w:color w:val="000000"/>
      <w:sz w:val="16"/>
    </w:rPr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Symbol" w:hAnsi="Symbol"/>
    </w:rPr>
  </w:style>
  <w:style w:type="character" w:customStyle="1" w:styleId="WW8Num9z0">
    <w:name w:val="WW8Num9z0"/>
    <w:rPr>
      <w:rFonts w:ascii="Times New Roman" w:hAnsi="Times New Roman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Times New Roman" w:hAnsi="Times New Roman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Times New Roman" w:hAnsi="Times New Roman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20z0">
    <w:name w:val="WW8Num20z0"/>
    <w:rPr>
      <w:rFonts w:ascii="Arial" w:eastAsia="Times New Roman" w:hAnsi="Arial" w:cs="Aria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0">
    <w:name w:val="WW8Num22z0"/>
    <w:rPr>
      <w:rFonts w:ascii="Wingdings" w:hAnsi="Wingdings"/>
      <w:color w:val="auto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3z0">
    <w:name w:val="WW8Num23z0"/>
    <w:rPr>
      <w:rFonts w:ascii="Symbol" w:hAnsi="Symbol"/>
      <w:b w:val="0"/>
      <w:i w:val="0"/>
      <w:color w:val="000000"/>
      <w:sz w:val="16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8Num24z0">
    <w:name w:val="WW8Num24z0"/>
    <w:rPr>
      <w:rFonts w:ascii="Arial" w:eastAsia="Times New Roman" w:hAnsi="Arial" w:cs="Aria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Times New Roman" w:hAnsi="Times New Roman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27z0">
    <w:name w:val="WW8Num27z0"/>
    <w:rPr>
      <w:color w:val="auto"/>
      <w:u w:val="none"/>
    </w:rPr>
  </w:style>
  <w:style w:type="character" w:customStyle="1" w:styleId="WW8Num28z0">
    <w:name w:val="WW8Num28z0"/>
    <w:rPr>
      <w:rFonts w:ascii="Wingdings" w:hAnsi="Wingdings"/>
      <w:color w:val="auto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8z3">
    <w:name w:val="WW8Num28z3"/>
    <w:rPr>
      <w:rFonts w:ascii="Symbol" w:hAnsi="Symbol"/>
    </w:rPr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16z2">
    <w:name w:val="WW8Num16z2"/>
    <w:rPr>
      <w:rFonts w:ascii="Wingdings" w:hAnsi="Wingdings"/>
    </w:rPr>
  </w:style>
  <w:style w:type="character" w:customStyle="1" w:styleId="WW-DefaultParagraphFont11">
    <w:name w:val="WW-Default Paragraph Font11"/>
  </w:style>
  <w:style w:type="character" w:customStyle="1" w:styleId="WW-Absatz-Standardschriftart11">
    <w:name w:val="WW-Absatz-Standardschriftart11"/>
  </w:style>
  <w:style w:type="character" w:customStyle="1" w:styleId="WW-DefaultParagraphFont111">
    <w:name w:val="WW-Default Paragraph Font111"/>
  </w:style>
  <w:style w:type="character" w:customStyle="1" w:styleId="WW-DefaultParagraphFont1111">
    <w:name w:val="WW-Default Paragraph Font1111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Pr>
      <w:color w:val="000080"/>
      <w:u w:val="single"/>
    </w:rPr>
  </w:style>
  <w:style w:type="character" w:customStyle="1" w:styleId="FootnoteCharacters">
    <w:name w:val="Footnote Characters"/>
  </w:style>
  <w:style w:type="character" w:styleId="FootnoteReference">
    <w:name w:val="footnote reference"/>
    <w:rPr>
      <w:vertAlign w:val="superscript"/>
    </w:rPr>
  </w:style>
  <w:style w:type="character" w:customStyle="1" w:styleId="BalloonTextChar">
    <w:name w:val="Balloon Text Char"/>
    <w:rPr>
      <w:rFonts w:ascii="Tahoma" w:eastAsia="Lucida Sans Unicode" w:hAnsi="Tahoma" w:cs="Tahoma"/>
      <w:color w:val="000000"/>
      <w:sz w:val="16"/>
      <w:szCs w:val="16"/>
    </w:r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PlainTextChar">
    <w:name w:val="Plain Text Char"/>
    <w:rPr>
      <w:rFonts w:ascii="Courier New" w:eastAsia="Lucida Sans Unicode" w:hAnsi="Courier New" w:cs="Courier New"/>
      <w:color w:val="000000"/>
    </w:rPr>
  </w:style>
  <w:style w:type="character" w:customStyle="1" w:styleId="Heading6Char">
    <w:name w:val="Heading 6 Char"/>
    <w:rPr>
      <w:rFonts w:eastAsia="Lucida Sans Unicode"/>
      <w:b/>
      <w:color w:val="000000"/>
      <w:sz w:val="22"/>
      <w:szCs w:val="24"/>
      <w:u w:val="single"/>
    </w:rPr>
  </w:style>
  <w:style w:type="character" w:customStyle="1" w:styleId="FooterChar">
    <w:name w:val="Footer Char"/>
    <w:rPr>
      <w:rFonts w:eastAsia="Lucida Sans Unicode"/>
      <w:color w:val="000000"/>
      <w:sz w:val="24"/>
      <w:szCs w:val="24"/>
    </w:rPr>
  </w:style>
  <w:style w:type="character" w:customStyle="1" w:styleId="Heading4Char">
    <w:name w:val="Heading 4 Char"/>
    <w:rPr>
      <w:rFonts w:eastAsia="Lucida Sans Unicode"/>
      <w:b/>
      <w:color w:val="000000"/>
      <w:sz w:val="22"/>
      <w:szCs w:val="24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styleId="FootnoteText">
    <w:name w:val="footnote text"/>
    <w:basedOn w:val="Normal"/>
    <w:pPr>
      <w:suppressLineNumbers/>
      <w:ind w:left="283" w:hanging="283"/>
    </w:pPr>
    <w:rPr>
      <w:sz w:val="20"/>
      <w:szCs w:val="20"/>
    </w:r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styleId="BalloonText">
    <w:name w:val="Balloon Text"/>
    <w:basedOn w:val="Normal"/>
    <w:rPr>
      <w:rFonts w:ascii="Tahoma" w:hAnsi="Tahoma"/>
      <w:sz w:val="16"/>
      <w:szCs w:val="16"/>
    </w:rPr>
  </w:style>
  <w:style w:type="paragraph" w:styleId="PlainText">
    <w:name w:val="Plain Text"/>
    <w:basedOn w:val="Normal"/>
    <w:rPr>
      <w:rFonts w:ascii="Courier New" w:hAnsi="Courier New"/>
      <w:sz w:val="20"/>
      <w:szCs w:val="20"/>
    </w:r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WW-Default">
    <w:name w:val="WW-Default"/>
    <w:pPr>
      <w:suppressAutoHyphens/>
      <w:autoSpaceDE w:val="0"/>
    </w:pPr>
    <w:rPr>
      <w:rFonts w:eastAsia="Arial"/>
      <w:color w:val="000000"/>
      <w:sz w:val="24"/>
      <w:szCs w:val="24"/>
      <w:lang w:eastAsia="ar-SA"/>
    </w:rPr>
  </w:style>
  <w:style w:type="paragraph" w:customStyle="1" w:styleId="Framecontents">
    <w:name w:val="Frame contents"/>
    <w:basedOn w:val="BodyText"/>
  </w:style>
  <w:style w:type="table" w:styleId="TableGrid">
    <w:name w:val="Table Grid"/>
    <w:basedOn w:val="TableNormal"/>
    <w:uiPriority w:val="59"/>
    <w:rsid w:val="00CF49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98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ervinlendl@yahoo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hervinlendl@yahoo.co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shervinlendl@yahoo.com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mailto:shervinlendl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A7DEE3-87AF-4E66-8D09-D2E9B03AD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1881</Words>
  <Characters>10722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Lexmark International</Company>
  <LinksUpToDate>false</LinksUpToDate>
  <CharactersWithSpaces>12578</CharactersWithSpaces>
  <SharedDoc>false</SharedDoc>
  <HLinks>
    <vt:vector size="24" baseType="variant">
      <vt:variant>
        <vt:i4>6422602</vt:i4>
      </vt:variant>
      <vt:variant>
        <vt:i4>0</vt:i4>
      </vt:variant>
      <vt:variant>
        <vt:i4>0</vt:i4>
      </vt:variant>
      <vt:variant>
        <vt:i4>5</vt:i4>
      </vt:variant>
      <vt:variant>
        <vt:lpwstr>mailto:shervinlendl@yahoo.com</vt:lpwstr>
      </vt:variant>
      <vt:variant>
        <vt:lpwstr/>
      </vt:variant>
      <vt:variant>
        <vt:i4>6422602</vt:i4>
      </vt:variant>
      <vt:variant>
        <vt:i4>24</vt:i4>
      </vt:variant>
      <vt:variant>
        <vt:i4>0</vt:i4>
      </vt:variant>
      <vt:variant>
        <vt:i4>5</vt:i4>
      </vt:variant>
      <vt:variant>
        <vt:lpwstr>mailto:shervinlendl@yahoo.com</vt:lpwstr>
      </vt:variant>
      <vt:variant>
        <vt:lpwstr/>
      </vt:variant>
      <vt:variant>
        <vt:i4>6422602</vt:i4>
      </vt:variant>
      <vt:variant>
        <vt:i4>15</vt:i4>
      </vt:variant>
      <vt:variant>
        <vt:i4>0</vt:i4>
      </vt:variant>
      <vt:variant>
        <vt:i4>5</vt:i4>
      </vt:variant>
      <vt:variant>
        <vt:lpwstr>mailto:shervinlendl@yahoo.com</vt:lpwstr>
      </vt:variant>
      <vt:variant>
        <vt:lpwstr/>
      </vt:variant>
      <vt:variant>
        <vt:i4>6422602</vt:i4>
      </vt:variant>
      <vt:variant>
        <vt:i4>6</vt:i4>
      </vt:variant>
      <vt:variant>
        <vt:i4>0</vt:i4>
      </vt:variant>
      <vt:variant>
        <vt:i4>5</vt:i4>
      </vt:variant>
      <vt:variant>
        <vt:lpwstr>mailto:shervinlendl@yahoo.com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Lolith</dc:creator>
  <cp:lastModifiedBy>lkush</cp:lastModifiedBy>
  <cp:revision>2</cp:revision>
  <cp:lastPrinted>2014-12-01T01:17:00Z</cp:lastPrinted>
  <dcterms:created xsi:type="dcterms:W3CDTF">2016-01-26T16:54:00Z</dcterms:created>
  <dcterms:modified xsi:type="dcterms:W3CDTF">2016-01-26T16:54:00Z</dcterms:modified>
</cp:coreProperties>
</file>