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0C8" w:rsidRPr="00A31AB5" w:rsidRDefault="00F710C8" w:rsidP="00F710C8">
      <w:pPr>
        <w:pStyle w:val="Standard"/>
        <w:spacing w:after="0" w:line="240" w:lineRule="auto"/>
        <w:rPr>
          <w:rFonts w:asciiTheme="minorHAnsi" w:hAnsiTheme="minorHAnsi" w:cstheme="minorHAnsi"/>
          <w:b/>
        </w:rPr>
      </w:pPr>
      <w:proofErr w:type="spellStart"/>
      <w:r w:rsidRPr="00A31AB5">
        <w:rPr>
          <w:rFonts w:asciiTheme="minorHAnsi" w:hAnsiTheme="minorHAnsi" w:cstheme="minorHAnsi"/>
          <w:b/>
        </w:rPr>
        <w:t>Sethan</w:t>
      </w:r>
      <w:proofErr w:type="spellEnd"/>
      <w:r w:rsidR="00494F47" w:rsidRPr="00A31AB5">
        <w:rPr>
          <w:rFonts w:asciiTheme="minorHAnsi" w:hAnsiTheme="minorHAnsi" w:cstheme="minorHAnsi"/>
          <w:b/>
        </w:rPr>
        <w:t xml:space="preserve"> </w:t>
      </w:r>
      <w:proofErr w:type="spellStart"/>
      <w:r w:rsidR="00494F47" w:rsidRPr="00A31AB5">
        <w:rPr>
          <w:rFonts w:asciiTheme="minorHAnsi" w:hAnsiTheme="minorHAnsi" w:cstheme="minorHAnsi"/>
          <w:b/>
        </w:rPr>
        <w:t>D</w:t>
      </w:r>
      <w:r w:rsidR="00A31AB5" w:rsidRPr="00A31AB5">
        <w:rPr>
          <w:rFonts w:asciiTheme="minorHAnsi" w:hAnsiTheme="minorHAnsi" w:cstheme="minorHAnsi"/>
          <w:b/>
        </w:rPr>
        <w:t>arpally</w:t>
      </w:r>
      <w:proofErr w:type="spellEnd"/>
    </w:p>
    <w:p w:rsidR="00A31AB5" w:rsidRPr="00A31AB5" w:rsidRDefault="00A31AB5" w:rsidP="006B46CB">
      <w:pPr>
        <w:pStyle w:val="NoSpacing"/>
        <w:rPr>
          <w:rFonts w:asciiTheme="minorHAnsi" w:hAnsiTheme="minorHAnsi" w:cstheme="minorHAnsi"/>
          <w:b/>
          <w:kern w:val="1"/>
          <w:lang w:val="en-US" w:eastAsia="ar-SA"/>
        </w:rPr>
      </w:pPr>
      <w:hyperlink r:id="rId7" w:history="1">
        <w:r w:rsidRPr="00562564">
          <w:rPr>
            <w:rStyle w:val="Hyperlink"/>
            <w:rFonts w:asciiTheme="minorHAnsi" w:hAnsiTheme="minorHAnsi" w:cstheme="minorHAnsi"/>
            <w:b/>
            <w:kern w:val="1"/>
            <w:lang w:val="en-US" w:eastAsia="ar-SA"/>
          </w:rPr>
          <w:t>Sethan.sccm@gmail.com</w:t>
        </w:r>
      </w:hyperlink>
      <w:r>
        <w:rPr>
          <w:rFonts w:asciiTheme="minorHAnsi" w:hAnsiTheme="minorHAnsi" w:cstheme="minorHAnsi"/>
          <w:b/>
          <w:kern w:val="1"/>
          <w:lang w:val="en-US" w:eastAsia="ar-SA"/>
        </w:rPr>
        <w:t xml:space="preserve"> </w:t>
      </w:r>
      <w:r w:rsidRPr="00A31AB5">
        <w:rPr>
          <w:rFonts w:asciiTheme="minorHAnsi" w:hAnsiTheme="minorHAnsi" w:cstheme="minorHAnsi"/>
          <w:b/>
          <w:kern w:val="1"/>
          <w:lang w:val="en-US" w:eastAsia="ar-SA"/>
        </w:rPr>
        <w:tab/>
      </w:r>
    </w:p>
    <w:p w:rsidR="003C5B39" w:rsidRPr="00A31AB5" w:rsidRDefault="00A31AB5" w:rsidP="006B46CB">
      <w:pPr>
        <w:pStyle w:val="NoSpacing"/>
        <w:rPr>
          <w:rFonts w:asciiTheme="minorHAnsi" w:hAnsiTheme="minorHAnsi" w:cstheme="minorHAnsi"/>
        </w:rPr>
      </w:pPr>
      <w:r w:rsidRPr="00A31AB5">
        <w:rPr>
          <w:rFonts w:asciiTheme="minorHAnsi" w:hAnsiTheme="minorHAnsi" w:cstheme="minorHAnsi"/>
          <w:b/>
          <w:kern w:val="1"/>
          <w:lang w:val="en-US" w:eastAsia="ar-SA"/>
        </w:rPr>
        <w:t xml:space="preserve">616-264-2211 </w:t>
      </w:r>
      <w:r w:rsidR="00F37612" w:rsidRPr="00A31AB5">
        <w:rPr>
          <w:rFonts w:asciiTheme="minorHAnsi" w:hAnsiTheme="minorHAnsi" w:cstheme="minorHAnsi"/>
        </w:rPr>
        <w:pict>
          <v:rect id="_x0000_i1025" style="width:0;height:1.5pt" o:hralign="center" o:hrstd="t" o:hr="t" fillcolor="#a0a0a0" stroked="f"/>
        </w:pict>
      </w:r>
    </w:p>
    <w:p w:rsidR="003C5B39" w:rsidRPr="00A31AB5" w:rsidRDefault="003C5B39" w:rsidP="00787A7F">
      <w:pPr>
        <w:pStyle w:val="NoSpacing"/>
        <w:jc w:val="both"/>
        <w:rPr>
          <w:rFonts w:asciiTheme="minorHAnsi" w:hAnsiTheme="minorHAnsi" w:cstheme="minorHAnsi"/>
          <w:b/>
          <w:bCs/>
        </w:rPr>
      </w:pPr>
      <w:r w:rsidRPr="00A31AB5">
        <w:rPr>
          <w:rFonts w:asciiTheme="minorHAnsi" w:hAnsiTheme="minorHAnsi" w:cstheme="minorHAnsi"/>
          <w:b/>
          <w:bCs/>
        </w:rPr>
        <w:t>PROFESSIONAL SUMMARY:</w:t>
      </w:r>
    </w:p>
    <w:p w:rsidR="003C5B39" w:rsidRPr="00A31AB5" w:rsidRDefault="003C5B39" w:rsidP="00787A7F">
      <w:pPr>
        <w:pStyle w:val="NoSpacing"/>
        <w:numPr>
          <w:ilvl w:val="0"/>
          <w:numId w:val="1"/>
        </w:numPr>
        <w:jc w:val="both"/>
        <w:rPr>
          <w:rFonts w:asciiTheme="minorHAnsi" w:hAnsiTheme="minorHAnsi" w:cstheme="minorHAnsi"/>
        </w:rPr>
      </w:pPr>
      <w:r w:rsidRPr="00A31AB5">
        <w:rPr>
          <w:rFonts w:asciiTheme="minorHAnsi" w:hAnsiTheme="minorHAnsi" w:cstheme="minorHAnsi"/>
          <w:b/>
          <w:bCs/>
        </w:rPr>
        <w:t>Senior SCCM Engineer / Systems Administrator / Application Packager</w:t>
      </w:r>
      <w:r w:rsidR="0073393F" w:rsidRPr="00A31AB5">
        <w:rPr>
          <w:rFonts w:asciiTheme="minorHAnsi" w:hAnsiTheme="minorHAnsi" w:cstheme="minorHAnsi"/>
        </w:rPr>
        <w:t xml:space="preserve"> with more than 6</w:t>
      </w:r>
      <w:r w:rsidR="0007101F" w:rsidRPr="00A31AB5">
        <w:rPr>
          <w:rFonts w:asciiTheme="minorHAnsi" w:hAnsiTheme="minorHAnsi" w:cstheme="minorHAnsi"/>
        </w:rPr>
        <w:t>+</w:t>
      </w:r>
      <w:r w:rsidRPr="00A31AB5">
        <w:rPr>
          <w:rFonts w:asciiTheme="minorHAnsi" w:hAnsiTheme="minorHAnsi" w:cstheme="minorHAnsi"/>
        </w:rPr>
        <w:t xml:space="preserve"> years of experience which includes System Center technologies like </w:t>
      </w:r>
      <w:r w:rsidRPr="00A31AB5">
        <w:rPr>
          <w:rFonts w:asciiTheme="minorHAnsi" w:hAnsiTheme="minorHAnsi" w:cstheme="minorHAnsi"/>
          <w:b/>
          <w:bCs/>
        </w:rPr>
        <w:t xml:space="preserve">SMS 2003, SCCM 2007, SCCM 2012 </w:t>
      </w:r>
      <w:r w:rsidRPr="00A31AB5">
        <w:rPr>
          <w:rFonts w:asciiTheme="minorHAnsi" w:hAnsiTheme="minorHAnsi" w:cstheme="minorHAnsi"/>
        </w:rPr>
        <w:t>and</w:t>
      </w:r>
      <w:r w:rsidRPr="00A31AB5">
        <w:rPr>
          <w:rFonts w:asciiTheme="minorHAnsi" w:hAnsiTheme="minorHAnsi" w:cstheme="minorHAnsi"/>
          <w:b/>
          <w:bCs/>
        </w:rPr>
        <w:t xml:space="preserve"> SCOM 2012</w:t>
      </w:r>
      <w:r w:rsidRPr="00A31AB5">
        <w:rPr>
          <w:rFonts w:asciiTheme="minorHAnsi" w:hAnsiTheme="minorHAnsi" w:cstheme="minorHAnsi"/>
        </w:rPr>
        <w:t xml:space="preserve">, and Packaging technologies like </w:t>
      </w:r>
      <w:r w:rsidRPr="00A31AB5">
        <w:rPr>
          <w:rFonts w:asciiTheme="minorHAnsi" w:hAnsiTheme="minorHAnsi" w:cstheme="minorHAnsi"/>
          <w:b/>
          <w:bCs/>
        </w:rPr>
        <w:t>InstallShieldAdminStudio 5.x/6.x/7.0/8.5/9.5/10.0/11.5, Wise Package Studio 4.x/5.x/6x/7.0</w:t>
      </w:r>
      <w:r w:rsidRPr="00A31AB5">
        <w:rPr>
          <w:rFonts w:asciiTheme="minorHAnsi" w:hAnsiTheme="minorHAnsi" w:cstheme="minorHAnsi"/>
        </w:rPr>
        <w:t>.</w:t>
      </w:r>
    </w:p>
    <w:p w:rsidR="00E9572A" w:rsidRPr="00A31AB5" w:rsidRDefault="00E9572A" w:rsidP="00E9572A">
      <w:pPr>
        <w:pStyle w:val="NoSpacing"/>
        <w:numPr>
          <w:ilvl w:val="0"/>
          <w:numId w:val="1"/>
        </w:numPr>
        <w:jc w:val="both"/>
        <w:rPr>
          <w:rFonts w:asciiTheme="minorHAnsi" w:hAnsiTheme="minorHAnsi" w:cstheme="minorHAnsi"/>
        </w:rPr>
      </w:pPr>
      <w:r w:rsidRPr="00A31AB5">
        <w:rPr>
          <w:rFonts w:asciiTheme="minorHAnsi" w:hAnsiTheme="minorHAnsi" w:cstheme="minorHAnsi"/>
        </w:rPr>
        <w:t xml:space="preserve">Created </w:t>
      </w:r>
      <w:r w:rsidRPr="00A31AB5">
        <w:rPr>
          <w:rFonts w:asciiTheme="minorHAnsi" w:hAnsiTheme="minorHAnsi" w:cstheme="minorHAnsi"/>
          <w:b/>
        </w:rPr>
        <w:t>SCCM</w:t>
      </w:r>
      <w:r w:rsidRPr="00A31AB5">
        <w:rPr>
          <w:rFonts w:asciiTheme="minorHAnsi" w:hAnsiTheme="minorHAnsi" w:cstheme="minorHAnsi"/>
        </w:rPr>
        <w:t xml:space="preserve"> Infrastructure components such as Primary sites, secondary sites, Distribution points, PXE boot points, software update points, and Management points.</w:t>
      </w:r>
    </w:p>
    <w:p w:rsidR="00E9572A" w:rsidRPr="00A31AB5" w:rsidRDefault="00E9572A" w:rsidP="00E9572A">
      <w:pPr>
        <w:pStyle w:val="NoSpacing"/>
        <w:numPr>
          <w:ilvl w:val="0"/>
          <w:numId w:val="1"/>
        </w:numPr>
        <w:jc w:val="both"/>
        <w:rPr>
          <w:rFonts w:asciiTheme="minorHAnsi" w:hAnsiTheme="minorHAnsi" w:cstheme="minorHAnsi"/>
        </w:rPr>
      </w:pPr>
      <w:r w:rsidRPr="00A31AB5">
        <w:rPr>
          <w:rFonts w:asciiTheme="minorHAnsi" w:hAnsiTheme="minorHAnsi" w:cstheme="minorHAnsi"/>
        </w:rPr>
        <w:t xml:space="preserve">Expertise in building images and deploying them by both </w:t>
      </w:r>
      <w:r w:rsidRPr="00A31AB5">
        <w:rPr>
          <w:rFonts w:asciiTheme="minorHAnsi" w:hAnsiTheme="minorHAnsi" w:cstheme="minorHAnsi"/>
          <w:b/>
        </w:rPr>
        <w:t>zero touch</w:t>
      </w:r>
      <w:r w:rsidRPr="00A31AB5">
        <w:rPr>
          <w:rFonts w:asciiTheme="minorHAnsi" w:hAnsiTheme="minorHAnsi" w:cstheme="minorHAnsi"/>
        </w:rPr>
        <w:t xml:space="preserve"> and </w:t>
      </w:r>
      <w:r w:rsidRPr="00A31AB5">
        <w:rPr>
          <w:rFonts w:asciiTheme="minorHAnsi" w:hAnsiTheme="minorHAnsi" w:cstheme="minorHAnsi"/>
          <w:b/>
        </w:rPr>
        <w:t>Lite Touch</w:t>
      </w:r>
      <w:r w:rsidRPr="00A31AB5">
        <w:rPr>
          <w:rFonts w:asciiTheme="minorHAnsi" w:hAnsiTheme="minorHAnsi" w:cstheme="minorHAnsi"/>
        </w:rPr>
        <w:t xml:space="preserve"> deployment methods.</w:t>
      </w:r>
    </w:p>
    <w:p w:rsidR="00E9572A" w:rsidRPr="00A31AB5" w:rsidRDefault="00E9572A" w:rsidP="00E9572A">
      <w:pPr>
        <w:pStyle w:val="NoSpacing"/>
        <w:numPr>
          <w:ilvl w:val="0"/>
          <w:numId w:val="1"/>
        </w:numPr>
        <w:jc w:val="both"/>
        <w:rPr>
          <w:rFonts w:asciiTheme="minorHAnsi" w:hAnsiTheme="minorHAnsi" w:cstheme="minorHAnsi"/>
        </w:rPr>
      </w:pPr>
      <w:r w:rsidRPr="00A31AB5">
        <w:rPr>
          <w:rFonts w:asciiTheme="minorHAnsi" w:hAnsiTheme="minorHAnsi" w:cstheme="minorHAnsi"/>
        </w:rPr>
        <w:t xml:space="preserve">Setup and configured SCCM </w:t>
      </w:r>
      <w:r w:rsidRPr="00A31AB5">
        <w:rPr>
          <w:rFonts w:asciiTheme="minorHAnsi" w:hAnsiTheme="minorHAnsi" w:cstheme="minorHAnsi"/>
          <w:b/>
        </w:rPr>
        <w:t>Operating System Deployment (OSD)</w:t>
      </w:r>
      <w:r w:rsidRPr="00A31AB5">
        <w:rPr>
          <w:rFonts w:asciiTheme="minorHAnsi" w:hAnsiTheme="minorHAnsi" w:cstheme="minorHAnsi"/>
        </w:rPr>
        <w:t xml:space="preserve"> for Windows 7 and Windows 10, this also included managing all task sequences/images for the different HALs on 7 as well as Windows 10.</w:t>
      </w:r>
    </w:p>
    <w:p w:rsidR="00F710C8" w:rsidRPr="00A31AB5" w:rsidRDefault="00F710C8" w:rsidP="00F710C8">
      <w:pPr>
        <w:numPr>
          <w:ilvl w:val="0"/>
          <w:numId w:val="1"/>
        </w:numPr>
        <w:spacing w:after="0" w:line="240" w:lineRule="auto"/>
        <w:rPr>
          <w:rFonts w:asciiTheme="minorHAnsi" w:hAnsiTheme="minorHAnsi" w:cstheme="minorHAnsi"/>
        </w:rPr>
      </w:pPr>
      <w:r w:rsidRPr="00A31AB5">
        <w:rPr>
          <w:rFonts w:asciiTheme="minorHAnsi" w:hAnsiTheme="minorHAnsi" w:cstheme="minorHAnsi"/>
        </w:rPr>
        <w:t xml:space="preserve">Worked on creating off-line media ISO / USB for virtual Hyper-V machines, imaging process. </w:t>
      </w:r>
    </w:p>
    <w:p w:rsidR="00F710C8" w:rsidRPr="00A31AB5" w:rsidRDefault="00F710C8" w:rsidP="00F710C8">
      <w:pPr>
        <w:numPr>
          <w:ilvl w:val="0"/>
          <w:numId w:val="1"/>
        </w:numPr>
        <w:spacing w:after="0" w:line="240" w:lineRule="auto"/>
        <w:rPr>
          <w:rFonts w:asciiTheme="minorHAnsi" w:hAnsiTheme="minorHAnsi" w:cstheme="minorHAnsi"/>
        </w:rPr>
      </w:pPr>
      <w:r w:rsidRPr="00A31AB5">
        <w:rPr>
          <w:rFonts w:asciiTheme="minorHAnsi" w:hAnsiTheme="minorHAnsi" w:cstheme="minorHAnsi"/>
        </w:rPr>
        <w:t>Experience in Packaging and re-packaging MSIs for heavily locked-down environments.</w:t>
      </w:r>
    </w:p>
    <w:p w:rsidR="00E9572A" w:rsidRPr="00A31AB5" w:rsidRDefault="00E9572A" w:rsidP="00E9572A">
      <w:pPr>
        <w:numPr>
          <w:ilvl w:val="0"/>
          <w:numId w:val="1"/>
        </w:numPr>
        <w:spacing w:after="0" w:line="240" w:lineRule="auto"/>
        <w:rPr>
          <w:rFonts w:asciiTheme="minorHAnsi" w:hAnsiTheme="minorHAnsi" w:cstheme="minorHAnsi"/>
        </w:rPr>
      </w:pPr>
      <w:r w:rsidRPr="00A31AB5">
        <w:rPr>
          <w:rFonts w:asciiTheme="minorHAnsi" w:hAnsiTheme="minorHAnsi" w:cstheme="minorHAnsi"/>
        </w:rPr>
        <w:t>Created collections, packages, programs, and advertisements to remotely install software applications, manage Microsoft Updates, and perform Operating System Deployments via SCCM (PXE and CD media).</w:t>
      </w:r>
    </w:p>
    <w:p w:rsidR="00F710C8" w:rsidRPr="00A31AB5" w:rsidRDefault="00F710C8" w:rsidP="00F710C8">
      <w:pPr>
        <w:numPr>
          <w:ilvl w:val="0"/>
          <w:numId w:val="1"/>
        </w:numPr>
        <w:spacing w:after="0" w:line="240" w:lineRule="auto"/>
        <w:rPr>
          <w:rFonts w:asciiTheme="minorHAnsi" w:hAnsiTheme="minorHAnsi" w:cstheme="minorHAnsi"/>
        </w:rPr>
      </w:pPr>
      <w:r w:rsidRPr="00A31AB5">
        <w:rPr>
          <w:rFonts w:asciiTheme="minorHAnsi" w:hAnsiTheme="minorHAnsi" w:cstheme="minorHAnsi"/>
        </w:rPr>
        <w:t xml:space="preserve">Expertise in automating the applications for software distribution using </w:t>
      </w:r>
      <w:r w:rsidRPr="00A31AB5">
        <w:rPr>
          <w:rFonts w:asciiTheme="minorHAnsi" w:hAnsiTheme="minorHAnsi" w:cstheme="minorHAnsi"/>
          <w:b/>
        </w:rPr>
        <w:t>InstallShieldAdminStudio</w:t>
      </w:r>
      <w:r w:rsidRPr="00A31AB5">
        <w:rPr>
          <w:rFonts w:asciiTheme="minorHAnsi" w:hAnsiTheme="minorHAnsi" w:cstheme="minorHAnsi"/>
        </w:rPr>
        <w:t>, Wise Package Studio.</w:t>
      </w:r>
    </w:p>
    <w:p w:rsidR="00E9572A" w:rsidRPr="00A31AB5" w:rsidRDefault="00E9572A" w:rsidP="00E9572A">
      <w:pPr>
        <w:numPr>
          <w:ilvl w:val="0"/>
          <w:numId w:val="1"/>
        </w:numPr>
        <w:spacing w:after="0" w:line="240" w:lineRule="auto"/>
        <w:rPr>
          <w:rFonts w:asciiTheme="minorHAnsi" w:hAnsiTheme="minorHAnsi" w:cstheme="minorHAnsi"/>
        </w:rPr>
      </w:pPr>
      <w:r w:rsidRPr="00A31AB5">
        <w:rPr>
          <w:rFonts w:asciiTheme="minorHAnsi" w:hAnsiTheme="minorHAnsi" w:cstheme="minorHAnsi"/>
        </w:rPr>
        <w:t xml:space="preserve">Create </w:t>
      </w:r>
      <w:r w:rsidRPr="00A31AB5">
        <w:rPr>
          <w:rFonts w:asciiTheme="minorHAnsi" w:hAnsiTheme="minorHAnsi" w:cstheme="minorHAnsi"/>
          <w:b/>
        </w:rPr>
        <w:t>PowerShell scripts</w:t>
      </w:r>
      <w:r w:rsidRPr="00A31AB5">
        <w:rPr>
          <w:rFonts w:asciiTheme="minorHAnsi" w:hAnsiTheme="minorHAnsi" w:cstheme="minorHAnsi"/>
        </w:rPr>
        <w:t xml:space="preserve"> to expand the functionality by enabling tags on alerts based on Alert Object Name.</w:t>
      </w:r>
    </w:p>
    <w:p w:rsidR="00E9572A" w:rsidRPr="00A31AB5" w:rsidRDefault="00E9572A" w:rsidP="00E9572A">
      <w:pPr>
        <w:numPr>
          <w:ilvl w:val="0"/>
          <w:numId w:val="1"/>
        </w:numPr>
        <w:spacing w:after="0" w:line="240" w:lineRule="auto"/>
        <w:rPr>
          <w:rFonts w:asciiTheme="minorHAnsi" w:hAnsiTheme="minorHAnsi" w:cstheme="minorHAnsi"/>
          <w:b/>
        </w:rPr>
      </w:pPr>
      <w:r w:rsidRPr="00A31AB5">
        <w:rPr>
          <w:rFonts w:asciiTheme="minorHAnsi" w:hAnsiTheme="minorHAnsi" w:cstheme="minorHAnsi"/>
        </w:rPr>
        <w:t xml:space="preserve">Implemented new patching standardization and procedures utilizing </w:t>
      </w:r>
      <w:r w:rsidRPr="00A31AB5">
        <w:rPr>
          <w:rFonts w:asciiTheme="minorHAnsi" w:hAnsiTheme="minorHAnsi" w:cstheme="minorHAnsi"/>
          <w:b/>
        </w:rPr>
        <w:t>WSUS</w:t>
      </w:r>
      <w:r w:rsidRPr="00A31AB5">
        <w:rPr>
          <w:rFonts w:asciiTheme="minorHAnsi" w:hAnsiTheme="minorHAnsi" w:cstheme="minorHAnsi"/>
        </w:rPr>
        <w:t xml:space="preserve"> and </w:t>
      </w:r>
      <w:r w:rsidRPr="00A31AB5">
        <w:rPr>
          <w:rFonts w:asciiTheme="minorHAnsi" w:hAnsiTheme="minorHAnsi" w:cstheme="minorHAnsi"/>
          <w:b/>
        </w:rPr>
        <w:t>SCCM 2012.</w:t>
      </w:r>
    </w:p>
    <w:p w:rsidR="00E9572A" w:rsidRPr="00A31AB5" w:rsidRDefault="00E9572A" w:rsidP="00E9572A">
      <w:pPr>
        <w:numPr>
          <w:ilvl w:val="0"/>
          <w:numId w:val="1"/>
        </w:numPr>
        <w:spacing w:after="0" w:line="240" w:lineRule="auto"/>
        <w:rPr>
          <w:rFonts w:asciiTheme="minorHAnsi" w:hAnsiTheme="minorHAnsi" w:cstheme="minorHAnsi"/>
        </w:rPr>
      </w:pPr>
      <w:r w:rsidRPr="00A31AB5">
        <w:rPr>
          <w:rFonts w:asciiTheme="minorHAnsi" w:hAnsiTheme="minorHAnsi" w:cstheme="minorHAnsi"/>
        </w:rPr>
        <w:t xml:space="preserve">Created customized reports utilizing </w:t>
      </w:r>
      <w:r w:rsidRPr="00A31AB5">
        <w:rPr>
          <w:rFonts w:asciiTheme="minorHAnsi" w:hAnsiTheme="minorHAnsi" w:cstheme="minorHAnsi"/>
          <w:b/>
        </w:rPr>
        <w:t>SQL/SQL Reporting services</w:t>
      </w:r>
      <w:r w:rsidRPr="00A31AB5">
        <w:rPr>
          <w:rFonts w:asciiTheme="minorHAnsi" w:hAnsiTheme="minorHAnsi" w:cstheme="minorHAnsi"/>
        </w:rPr>
        <w:t xml:space="preserve"> to help assist on making better business decisions.</w:t>
      </w:r>
    </w:p>
    <w:p w:rsidR="00E9572A" w:rsidRPr="00A31AB5" w:rsidRDefault="00E9572A" w:rsidP="00E9572A">
      <w:pPr>
        <w:numPr>
          <w:ilvl w:val="0"/>
          <w:numId w:val="1"/>
        </w:numPr>
        <w:spacing w:after="0" w:line="240" w:lineRule="auto"/>
        <w:rPr>
          <w:rFonts w:asciiTheme="minorHAnsi" w:hAnsiTheme="minorHAnsi" w:cstheme="minorHAnsi"/>
        </w:rPr>
      </w:pPr>
      <w:r w:rsidRPr="00A31AB5">
        <w:rPr>
          <w:rFonts w:asciiTheme="minorHAnsi" w:hAnsiTheme="minorHAnsi" w:cstheme="minorHAnsi"/>
        </w:rPr>
        <w:t>Expertise in Windows Installer Technology along with all versions of Windows Operating Systems.</w:t>
      </w:r>
    </w:p>
    <w:p w:rsidR="003C5B39" w:rsidRPr="00A31AB5" w:rsidRDefault="003C5B39" w:rsidP="00787A7F">
      <w:pPr>
        <w:pStyle w:val="NoSpacing"/>
        <w:numPr>
          <w:ilvl w:val="0"/>
          <w:numId w:val="1"/>
        </w:numPr>
        <w:jc w:val="both"/>
        <w:rPr>
          <w:rFonts w:asciiTheme="minorHAnsi" w:hAnsiTheme="minorHAnsi" w:cstheme="minorHAnsi"/>
        </w:rPr>
      </w:pPr>
      <w:r w:rsidRPr="00A31AB5">
        <w:rPr>
          <w:rFonts w:asciiTheme="minorHAnsi" w:hAnsiTheme="minorHAnsi" w:cstheme="minorHAnsi"/>
        </w:rPr>
        <w:t>A highly motivated, result oriented team player with excellent troubleshooting and problem solving abilities, capable of objective analysis and skilled at making quick decisions based on wisdom, experience, and judg</w:t>
      </w:r>
      <w:r w:rsidR="00E9572A" w:rsidRPr="00A31AB5">
        <w:rPr>
          <w:rFonts w:asciiTheme="minorHAnsi" w:hAnsiTheme="minorHAnsi" w:cstheme="minorHAnsi"/>
        </w:rPr>
        <w:t>e</w:t>
      </w:r>
      <w:r w:rsidRPr="00A31AB5">
        <w:rPr>
          <w:rFonts w:asciiTheme="minorHAnsi" w:hAnsiTheme="minorHAnsi" w:cstheme="minorHAnsi"/>
        </w:rPr>
        <w:t xml:space="preserve">ment. </w:t>
      </w:r>
    </w:p>
    <w:p w:rsidR="003C5B39" w:rsidRPr="00A31AB5" w:rsidRDefault="003C5B39" w:rsidP="00787A7F">
      <w:pPr>
        <w:pStyle w:val="NoSpacing"/>
        <w:numPr>
          <w:ilvl w:val="0"/>
          <w:numId w:val="1"/>
        </w:numPr>
        <w:jc w:val="both"/>
        <w:rPr>
          <w:rFonts w:asciiTheme="minorHAnsi" w:hAnsiTheme="minorHAnsi" w:cstheme="minorHAnsi"/>
        </w:rPr>
      </w:pPr>
      <w:r w:rsidRPr="00A31AB5">
        <w:rPr>
          <w:rFonts w:asciiTheme="minorHAnsi" w:hAnsiTheme="minorHAnsi" w:cstheme="minorHAnsi"/>
        </w:rPr>
        <w:t xml:space="preserve">Demonstrated success in implementing and maintaining software and systems management solutions for clients; delivers on time and on budget. </w:t>
      </w:r>
    </w:p>
    <w:p w:rsidR="003C5B39" w:rsidRPr="00A31AB5" w:rsidRDefault="003C5B39" w:rsidP="00787A7F">
      <w:pPr>
        <w:pStyle w:val="NoSpacing"/>
        <w:numPr>
          <w:ilvl w:val="0"/>
          <w:numId w:val="1"/>
        </w:numPr>
        <w:jc w:val="both"/>
        <w:rPr>
          <w:rFonts w:asciiTheme="minorHAnsi" w:hAnsiTheme="minorHAnsi" w:cstheme="minorHAnsi"/>
        </w:rPr>
      </w:pPr>
      <w:r w:rsidRPr="00A31AB5">
        <w:rPr>
          <w:rFonts w:asciiTheme="minorHAnsi" w:hAnsiTheme="minorHAnsi" w:cstheme="minorHAnsi"/>
        </w:rPr>
        <w:t>Excellent communication and interpersonal skills exhibited when dealing with clients, and executive management.</w:t>
      </w:r>
    </w:p>
    <w:p w:rsidR="003C5B39" w:rsidRPr="00A31AB5" w:rsidRDefault="003C5B39" w:rsidP="00787A7F">
      <w:pPr>
        <w:pStyle w:val="NoSpacing"/>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b/>
          <w:bCs/>
        </w:rPr>
      </w:pPr>
      <w:r w:rsidRPr="00A31AB5">
        <w:rPr>
          <w:rFonts w:asciiTheme="minorHAnsi" w:hAnsiTheme="minorHAnsi" w:cstheme="minorHAnsi"/>
          <w:b/>
          <w:bCs/>
        </w:rPr>
        <w:t>TECHNICAL SKILLS:</w:t>
      </w:r>
    </w:p>
    <w:p w:rsidR="003C5B39" w:rsidRPr="00A31AB5" w:rsidRDefault="003C5B39" w:rsidP="00787A7F">
      <w:pPr>
        <w:pStyle w:val="NoSpacing"/>
        <w:numPr>
          <w:ilvl w:val="0"/>
          <w:numId w:val="2"/>
        </w:numPr>
        <w:jc w:val="both"/>
        <w:rPr>
          <w:rFonts w:asciiTheme="minorHAnsi" w:hAnsiTheme="minorHAnsi" w:cstheme="minorHAnsi"/>
        </w:rPr>
      </w:pPr>
      <w:r w:rsidRPr="00A31AB5">
        <w:rPr>
          <w:rFonts w:asciiTheme="minorHAnsi" w:hAnsiTheme="minorHAnsi" w:cstheme="minorHAnsi"/>
          <w:b/>
          <w:bCs/>
        </w:rPr>
        <w:t>Management Tools</w:t>
      </w:r>
      <w:r w:rsidRPr="00A31AB5">
        <w:rPr>
          <w:rFonts w:asciiTheme="minorHAnsi" w:hAnsiTheme="minorHAnsi" w:cstheme="minorHAnsi"/>
        </w:rPr>
        <w:t xml:space="preserve">: SCCM (System Center Configuration Manager) 2012, SCCM 2007, SMS 2003, MDT 2012, SCOM  2012, SCORCH 2012, SQL Queries, Flexera, Hyper-V, PowerShell, Visual Studio, VBScript, Citrix, Windows Azure, MDOP /SCROCH </w:t>
      </w:r>
    </w:p>
    <w:p w:rsidR="003C5B39" w:rsidRPr="00A31AB5" w:rsidRDefault="003C5B39" w:rsidP="00787A7F">
      <w:pPr>
        <w:pStyle w:val="NoSpacing"/>
        <w:numPr>
          <w:ilvl w:val="0"/>
          <w:numId w:val="2"/>
        </w:numPr>
        <w:jc w:val="both"/>
        <w:rPr>
          <w:rFonts w:asciiTheme="minorHAnsi" w:hAnsiTheme="minorHAnsi" w:cstheme="minorHAnsi"/>
        </w:rPr>
      </w:pPr>
      <w:r w:rsidRPr="00A31AB5">
        <w:rPr>
          <w:rFonts w:asciiTheme="minorHAnsi" w:hAnsiTheme="minorHAnsi" w:cstheme="minorHAnsi"/>
          <w:b/>
          <w:bCs/>
        </w:rPr>
        <w:t>Operating Systems</w:t>
      </w:r>
      <w:r w:rsidRPr="00A31AB5">
        <w:rPr>
          <w:rFonts w:asciiTheme="minorHAnsi" w:hAnsiTheme="minorHAnsi" w:cstheme="minorHAnsi"/>
        </w:rPr>
        <w:t>: Windows 10, Windows 8, Windows 7, Windows Vista, Windows XP, Windows Server 2012/2008R2/2008/2003</w:t>
      </w:r>
    </w:p>
    <w:p w:rsidR="003C5B39" w:rsidRPr="00A31AB5" w:rsidRDefault="003C5B39" w:rsidP="00787A7F">
      <w:pPr>
        <w:pStyle w:val="NoSpacing"/>
        <w:numPr>
          <w:ilvl w:val="0"/>
          <w:numId w:val="2"/>
        </w:numPr>
        <w:jc w:val="both"/>
        <w:rPr>
          <w:rFonts w:asciiTheme="minorHAnsi" w:hAnsiTheme="minorHAnsi" w:cstheme="minorHAnsi"/>
        </w:rPr>
      </w:pPr>
      <w:r w:rsidRPr="00A31AB5">
        <w:rPr>
          <w:rFonts w:asciiTheme="minorHAnsi" w:hAnsiTheme="minorHAnsi" w:cstheme="minorHAnsi"/>
          <w:b/>
          <w:bCs/>
        </w:rPr>
        <w:t>Packaging Tools:</w:t>
      </w:r>
      <w:r w:rsidRPr="00A31AB5">
        <w:rPr>
          <w:rFonts w:asciiTheme="minorHAnsi" w:eastAsia="MS Mincho" w:hAnsiTheme="minorHAnsi" w:cstheme="minorHAnsi"/>
        </w:rPr>
        <w:t>Wise Package Studio 4.01/4.6/5.6/6.0/7.0, SMS Installer, Installshield, AdminStudio</w:t>
      </w:r>
    </w:p>
    <w:p w:rsidR="003C5B39" w:rsidRPr="00A31AB5" w:rsidRDefault="003C5B39" w:rsidP="00787A7F">
      <w:pPr>
        <w:pStyle w:val="ListParagraph"/>
        <w:numPr>
          <w:ilvl w:val="0"/>
          <w:numId w:val="2"/>
        </w:numPr>
        <w:jc w:val="both"/>
        <w:rPr>
          <w:rFonts w:asciiTheme="minorHAnsi" w:eastAsia="MS Mincho" w:hAnsiTheme="minorHAnsi" w:cstheme="minorHAnsi"/>
        </w:rPr>
      </w:pPr>
      <w:r w:rsidRPr="00A31AB5">
        <w:rPr>
          <w:rFonts w:asciiTheme="minorHAnsi" w:hAnsiTheme="minorHAnsi" w:cstheme="minorHAnsi"/>
          <w:b/>
          <w:bCs/>
        </w:rPr>
        <w:t>Virtualization Tools:</w:t>
      </w:r>
      <w:r w:rsidRPr="00A31AB5">
        <w:rPr>
          <w:rFonts w:asciiTheme="minorHAnsi" w:hAnsiTheme="minorHAnsi" w:cstheme="minorHAnsi"/>
        </w:rPr>
        <w:t xml:space="preserve"> SoftGrid, Microsoft App-V, Citrix.</w:t>
      </w:r>
    </w:p>
    <w:p w:rsidR="003C5B39" w:rsidRPr="00A31AB5" w:rsidRDefault="003C5B39" w:rsidP="00DD3C59">
      <w:pPr>
        <w:pStyle w:val="ListParagraph"/>
        <w:numPr>
          <w:ilvl w:val="0"/>
          <w:numId w:val="2"/>
        </w:numPr>
        <w:jc w:val="both"/>
        <w:rPr>
          <w:rFonts w:asciiTheme="minorHAnsi" w:eastAsia="MS Mincho" w:hAnsiTheme="minorHAnsi" w:cstheme="minorHAnsi"/>
        </w:rPr>
      </w:pPr>
      <w:r w:rsidRPr="00A31AB5">
        <w:rPr>
          <w:rFonts w:asciiTheme="minorHAnsi" w:hAnsiTheme="minorHAnsi" w:cstheme="minorHAnsi"/>
          <w:b/>
          <w:bCs/>
        </w:rPr>
        <w:t>Scripting:</w:t>
      </w:r>
      <w:r w:rsidRPr="00A31AB5">
        <w:rPr>
          <w:rFonts w:asciiTheme="minorHAnsi" w:hAnsiTheme="minorHAnsi" w:cstheme="minorHAnsi"/>
        </w:rPr>
        <w:t xml:space="preserve"> VBScript, windows Batch, Java Script, HTML, SQL, Power shell.</w:t>
      </w:r>
    </w:p>
    <w:p w:rsidR="003C5B39" w:rsidRPr="00A31AB5" w:rsidRDefault="003C5B39" w:rsidP="00787A7F">
      <w:pPr>
        <w:pStyle w:val="ListParagraph"/>
        <w:numPr>
          <w:ilvl w:val="0"/>
          <w:numId w:val="2"/>
        </w:numPr>
        <w:jc w:val="both"/>
        <w:rPr>
          <w:rFonts w:asciiTheme="minorHAnsi" w:hAnsiTheme="minorHAnsi" w:cstheme="minorHAnsi"/>
        </w:rPr>
      </w:pPr>
      <w:r w:rsidRPr="00A31AB5">
        <w:rPr>
          <w:rFonts w:asciiTheme="minorHAnsi" w:hAnsiTheme="minorHAnsi" w:cstheme="minorHAnsi"/>
          <w:b/>
          <w:bCs/>
        </w:rPr>
        <w:t>Imaging Tools:</w:t>
      </w:r>
      <w:r w:rsidRPr="00A31AB5">
        <w:rPr>
          <w:rFonts w:asciiTheme="minorHAnsi" w:hAnsiTheme="minorHAnsi" w:cstheme="minorHAnsi"/>
        </w:rPr>
        <w:t xml:space="preserve"> VMware 9.0/8.0/7.0/6.0, Sun virtual Box, Hyper-V and MS Virtual PC</w:t>
      </w:r>
    </w:p>
    <w:p w:rsidR="003C5B39" w:rsidRPr="00A31AB5" w:rsidRDefault="003C5B39" w:rsidP="00787A7F">
      <w:pPr>
        <w:pStyle w:val="NoSpacing"/>
        <w:jc w:val="both"/>
        <w:rPr>
          <w:rFonts w:asciiTheme="minorHAnsi" w:hAnsiTheme="minorHAnsi" w:cstheme="minorHAnsi"/>
          <w:b/>
          <w:bCs/>
        </w:rPr>
      </w:pPr>
      <w:r w:rsidRPr="00A31AB5">
        <w:rPr>
          <w:rFonts w:asciiTheme="minorHAnsi" w:hAnsiTheme="minorHAnsi" w:cstheme="minorHAnsi"/>
          <w:b/>
          <w:bCs/>
        </w:rPr>
        <w:t>EDUCATION:</w:t>
      </w:r>
    </w:p>
    <w:p w:rsidR="00B97C54" w:rsidRPr="00A31AB5" w:rsidRDefault="003C5B39" w:rsidP="00787A7F">
      <w:pPr>
        <w:pStyle w:val="NoSpacing"/>
        <w:jc w:val="both"/>
        <w:rPr>
          <w:rFonts w:asciiTheme="minorHAnsi" w:hAnsiTheme="minorHAnsi" w:cstheme="minorHAnsi"/>
        </w:rPr>
      </w:pPr>
      <w:r w:rsidRPr="00A31AB5">
        <w:rPr>
          <w:rFonts w:asciiTheme="minorHAnsi" w:hAnsiTheme="minorHAnsi" w:cstheme="minorHAnsi"/>
        </w:rPr>
        <w:t>Bachelor in Computer Science Engineering, JNTU, India</w:t>
      </w:r>
    </w:p>
    <w:p w:rsidR="003C5B39" w:rsidRPr="00A31AB5" w:rsidRDefault="003C5B39" w:rsidP="00787A7F">
      <w:pPr>
        <w:pStyle w:val="NoSpacing"/>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rPr>
      </w:pPr>
    </w:p>
    <w:p w:rsidR="003C5B39" w:rsidRPr="00A31AB5" w:rsidRDefault="00BC2730" w:rsidP="00787A7F">
      <w:pPr>
        <w:pStyle w:val="NoSpacing"/>
        <w:jc w:val="both"/>
        <w:rPr>
          <w:rFonts w:asciiTheme="minorHAnsi" w:hAnsiTheme="minorHAnsi" w:cstheme="minorHAnsi"/>
          <w:b/>
          <w:bCs/>
        </w:rPr>
      </w:pPr>
      <w:r w:rsidRPr="00A31AB5">
        <w:rPr>
          <w:rFonts w:asciiTheme="minorHAnsi" w:hAnsiTheme="minorHAnsi" w:cstheme="minorHAnsi"/>
          <w:b/>
          <w:bCs/>
        </w:rPr>
        <w:t>PROFESSIONAL EXPE</w:t>
      </w:r>
      <w:r w:rsidR="003C5B39" w:rsidRPr="00A31AB5">
        <w:rPr>
          <w:rFonts w:asciiTheme="minorHAnsi" w:hAnsiTheme="minorHAnsi" w:cstheme="minorHAnsi"/>
          <w:b/>
          <w:bCs/>
        </w:rPr>
        <w:t>RIENCE:</w:t>
      </w:r>
    </w:p>
    <w:p w:rsidR="004410FB" w:rsidRPr="00A31AB5" w:rsidRDefault="00F21444" w:rsidP="00787A7F">
      <w:pPr>
        <w:pStyle w:val="NoSpacing"/>
        <w:jc w:val="both"/>
        <w:rPr>
          <w:rFonts w:asciiTheme="minorHAnsi" w:hAnsiTheme="minorHAnsi" w:cstheme="minorHAnsi"/>
          <w:b/>
          <w:bCs/>
        </w:rPr>
      </w:pPr>
      <w:r w:rsidRPr="00A31AB5">
        <w:rPr>
          <w:rFonts w:asciiTheme="minorHAnsi" w:hAnsiTheme="minorHAnsi" w:cstheme="minorHAnsi"/>
          <w:b/>
          <w:bCs/>
        </w:rPr>
        <w:t>State Of Wisconsin</w:t>
      </w:r>
      <w:r w:rsidR="00A31AB5">
        <w:rPr>
          <w:rFonts w:asciiTheme="minorHAnsi" w:hAnsiTheme="minorHAnsi" w:cstheme="minorHAnsi"/>
          <w:b/>
          <w:bCs/>
        </w:rPr>
        <w:t xml:space="preserve"> </w:t>
      </w:r>
      <w:r w:rsidRPr="00A31AB5">
        <w:rPr>
          <w:rFonts w:asciiTheme="minorHAnsi" w:hAnsiTheme="minorHAnsi" w:cstheme="minorHAnsi"/>
          <w:b/>
          <w:bCs/>
        </w:rPr>
        <w:t>(DHS),</w:t>
      </w:r>
      <w:r w:rsidR="00A31AB5">
        <w:rPr>
          <w:rFonts w:asciiTheme="minorHAnsi" w:hAnsiTheme="minorHAnsi" w:cstheme="minorHAnsi"/>
          <w:b/>
          <w:bCs/>
        </w:rPr>
        <w:t xml:space="preserve"> </w:t>
      </w:r>
      <w:r w:rsidRPr="00A31AB5">
        <w:rPr>
          <w:rFonts w:asciiTheme="minorHAnsi" w:hAnsiTheme="minorHAnsi" w:cstheme="minorHAnsi"/>
          <w:b/>
          <w:bCs/>
        </w:rPr>
        <w:t>Madison,</w:t>
      </w:r>
      <w:r w:rsidR="00A31AB5">
        <w:rPr>
          <w:rFonts w:asciiTheme="minorHAnsi" w:hAnsiTheme="minorHAnsi" w:cstheme="minorHAnsi"/>
          <w:b/>
          <w:bCs/>
        </w:rPr>
        <w:t xml:space="preserve"> </w:t>
      </w:r>
      <w:bookmarkStart w:id="0" w:name="_GoBack"/>
      <w:bookmarkEnd w:id="0"/>
      <w:r w:rsidRPr="00A31AB5">
        <w:rPr>
          <w:rFonts w:asciiTheme="minorHAnsi" w:hAnsiTheme="minorHAnsi" w:cstheme="minorHAnsi"/>
          <w:b/>
          <w:bCs/>
        </w:rPr>
        <w:t>WI</w:t>
      </w:r>
      <w:r w:rsidR="004410FB" w:rsidRPr="00A31AB5">
        <w:rPr>
          <w:rFonts w:asciiTheme="minorHAnsi" w:hAnsiTheme="minorHAnsi" w:cstheme="minorHAnsi"/>
          <w:b/>
          <w:bCs/>
        </w:rPr>
        <w:t xml:space="preserve">.                                                         </w:t>
      </w:r>
      <w:r w:rsidRPr="00A31AB5">
        <w:rPr>
          <w:rFonts w:asciiTheme="minorHAnsi" w:hAnsiTheme="minorHAnsi" w:cstheme="minorHAnsi"/>
          <w:b/>
          <w:bCs/>
        </w:rPr>
        <w:t xml:space="preserve">                        </w:t>
      </w:r>
      <w:r w:rsidR="003C5B39" w:rsidRPr="00A31AB5">
        <w:rPr>
          <w:rFonts w:asciiTheme="minorHAnsi" w:hAnsiTheme="minorHAnsi" w:cstheme="minorHAnsi"/>
          <w:b/>
          <w:bCs/>
        </w:rPr>
        <w:t>Nov</w:t>
      </w:r>
      <w:r w:rsidR="004410FB" w:rsidRPr="00A31AB5">
        <w:rPr>
          <w:rFonts w:asciiTheme="minorHAnsi" w:hAnsiTheme="minorHAnsi" w:cstheme="minorHAnsi"/>
          <w:b/>
          <w:bCs/>
        </w:rPr>
        <w:t xml:space="preserve"> 2015 </w:t>
      </w:r>
      <w:proofErr w:type="gramStart"/>
      <w:r w:rsidR="004410FB" w:rsidRPr="00A31AB5">
        <w:rPr>
          <w:rFonts w:asciiTheme="minorHAnsi" w:hAnsiTheme="minorHAnsi" w:cstheme="minorHAnsi"/>
          <w:b/>
          <w:bCs/>
        </w:rPr>
        <w:t>–  Present</w:t>
      </w:r>
      <w:proofErr w:type="gramEnd"/>
      <w:r w:rsidR="00D3193B" w:rsidRPr="00A31AB5">
        <w:rPr>
          <w:rFonts w:asciiTheme="minorHAnsi" w:hAnsiTheme="minorHAnsi" w:cstheme="minorHAnsi"/>
          <w:b/>
          <w:bCs/>
        </w:rPr>
        <w:t xml:space="preserve">    </w:t>
      </w:r>
      <w:r w:rsidR="003C5B39" w:rsidRPr="00A31AB5">
        <w:rPr>
          <w:rFonts w:asciiTheme="minorHAnsi" w:hAnsiTheme="minorHAnsi" w:cstheme="minorHAnsi"/>
          <w:b/>
          <w:bCs/>
        </w:rPr>
        <w:tab/>
      </w:r>
    </w:p>
    <w:p w:rsidR="003C5B39" w:rsidRPr="00A31AB5" w:rsidRDefault="00A31AB5" w:rsidP="00787A7F">
      <w:pPr>
        <w:pStyle w:val="NoSpacing"/>
        <w:jc w:val="both"/>
        <w:rPr>
          <w:rFonts w:asciiTheme="minorHAnsi" w:hAnsiTheme="minorHAnsi" w:cstheme="minorHAnsi"/>
        </w:rPr>
      </w:pPr>
      <w:r>
        <w:rPr>
          <w:rFonts w:asciiTheme="minorHAnsi" w:hAnsiTheme="minorHAnsi" w:cstheme="minorHAnsi"/>
          <w:b/>
          <w:bCs/>
        </w:rPr>
        <w:t>WINDOWS</w:t>
      </w:r>
      <w:r w:rsidR="004410FB" w:rsidRPr="00A31AB5">
        <w:rPr>
          <w:rFonts w:asciiTheme="minorHAnsi" w:hAnsiTheme="minorHAnsi" w:cstheme="minorHAnsi"/>
          <w:b/>
          <w:bCs/>
        </w:rPr>
        <w:t xml:space="preserve"> ENGINEER</w:t>
      </w:r>
      <w:r w:rsidR="003C5B39" w:rsidRPr="00A31AB5">
        <w:rPr>
          <w:rFonts w:asciiTheme="minorHAnsi" w:hAnsiTheme="minorHAnsi" w:cstheme="minorHAnsi"/>
          <w:b/>
          <w:bCs/>
        </w:rPr>
        <w:tab/>
      </w:r>
    </w:p>
    <w:p w:rsidR="003C5B39" w:rsidRPr="00A31AB5" w:rsidRDefault="003C5B39" w:rsidP="00787A7F">
      <w:pPr>
        <w:pStyle w:val="NoSpacing"/>
        <w:numPr>
          <w:ilvl w:val="0"/>
          <w:numId w:val="3"/>
        </w:numPr>
        <w:jc w:val="both"/>
        <w:rPr>
          <w:rFonts w:asciiTheme="minorHAnsi" w:hAnsiTheme="minorHAnsi" w:cstheme="minorHAnsi"/>
          <w:b/>
          <w:bCs/>
        </w:rPr>
      </w:pPr>
      <w:r w:rsidRPr="00A31AB5">
        <w:rPr>
          <w:rFonts w:asciiTheme="minorHAnsi" w:hAnsiTheme="minorHAnsi" w:cstheme="minorHAnsi"/>
        </w:rPr>
        <w:t xml:space="preserve">Manage, run and maintain enterprise client management platform using </w:t>
      </w:r>
      <w:r w:rsidRPr="00A31AB5">
        <w:rPr>
          <w:rFonts w:asciiTheme="minorHAnsi" w:hAnsiTheme="minorHAnsi" w:cstheme="minorHAnsi"/>
          <w:b/>
          <w:bCs/>
        </w:rPr>
        <w:t>Microsoft Systems Center 2012 R2</w:t>
      </w:r>
      <w:r w:rsidR="00551100" w:rsidRPr="00A31AB5">
        <w:rPr>
          <w:rFonts w:asciiTheme="minorHAnsi" w:hAnsiTheme="minorHAnsi" w:cstheme="minorHAnsi"/>
          <w:b/>
          <w:bCs/>
        </w:rPr>
        <w:t>.</w:t>
      </w:r>
    </w:p>
    <w:p w:rsidR="00551100" w:rsidRPr="00A31AB5" w:rsidRDefault="00551100" w:rsidP="00551100">
      <w:pPr>
        <w:pStyle w:val="NoSpacing"/>
        <w:numPr>
          <w:ilvl w:val="0"/>
          <w:numId w:val="3"/>
        </w:numPr>
        <w:jc w:val="both"/>
        <w:rPr>
          <w:rFonts w:asciiTheme="minorHAnsi" w:hAnsiTheme="minorHAnsi" w:cstheme="minorHAnsi"/>
          <w:bCs/>
        </w:rPr>
      </w:pPr>
      <w:r w:rsidRPr="00A31AB5">
        <w:rPr>
          <w:rFonts w:asciiTheme="minorHAnsi" w:hAnsiTheme="minorHAnsi" w:cstheme="minorHAnsi"/>
          <w:bCs/>
        </w:rPr>
        <w:lastRenderedPageBreak/>
        <w:t xml:space="preserve">Configured SCCM </w:t>
      </w:r>
      <w:r w:rsidRPr="00A31AB5">
        <w:rPr>
          <w:rFonts w:asciiTheme="minorHAnsi" w:hAnsiTheme="minorHAnsi" w:cstheme="minorHAnsi"/>
          <w:b/>
          <w:bCs/>
        </w:rPr>
        <w:t>Operating System Deployment (OSD)</w:t>
      </w:r>
      <w:r w:rsidRPr="00A31AB5">
        <w:rPr>
          <w:rFonts w:asciiTheme="minorHAnsi" w:hAnsiTheme="minorHAnsi" w:cstheme="minorHAnsi"/>
          <w:bCs/>
        </w:rPr>
        <w:t xml:space="preserve">, Task Sequences, Driver Injection and User State Migration to automate </w:t>
      </w:r>
      <w:r w:rsidRPr="00A31AB5">
        <w:rPr>
          <w:rFonts w:asciiTheme="minorHAnsi" w:hAnsiTheme="minorHAnsi" w:cstheme="minorHAnsi"/>
          <w:b/>
          <w:bCs/>
        </w:rPr>
        <w:t>Windows 10</w:t>
      </w:r>
      <w:r w:rsidRPr="00A31AB5">
        <w:rPr>
          <w:rFonts w:asciiTheme="minorHAnsi" w:hAnsiTheme="minorHAnsi" w:cstheme="minorHAnsi"/>
          <w:bCs/>
        </w:rPr>
        <w:t xml:space="preserve"> image creation and deployment.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b/>
          <w:bCs/>
        </w:rPr>
        <w:t>Creating, managing Operating System images</w:t>
      </w:r>
      <w:r w:rsidRPr="00A31AB5">
        <w:rPr>
          <w:rFonts w:asciiTheme="minorHAnsi" w:hAnsiTheme="minorHAnsi" w:cstheme="minorHAnsi"/>
        </w:rPr>
        <w:t xml:space="preserve"> for different hardware models supported in the company. This includes </w:t>
      </w:r>
      <w:r w:rsidRPr="00A31AB5">
        <w:rPr>
          <w:rFonts w:asciiTheme="minorHAnsi" w:hAnsiTheme="minorHAnsi" w:cstheme="minorHAnsi"/>
          <w:b/>
          <w:bCs/>
        </w:rPr>
        <w:t>task sequences</w:t>
      </w:r>
      <w:r w:rsidRPr="00A31AB5">
        <w:rPr>
          <w:rFonts w:asciiTheme="minorHAnsi" w:hAnsiTheme="minorHAnsi" w:cstheme="minorHAnsi"/>
        </w:rPr>
        <w:t xml:space="preserve">, </w:t>
      </w:r>
      <w:r w:rsidRPr="00A31AB5">
        <w:rPr>
          <w:rFonts w:asciiTheme="minorHAnsi" w:hAnsiTheme="minorHAnsi" w:cstheme="minorHAnsi"/>
          <w:b/>
          <w:bCs/>
        </w:rPr>
        <w:t>injecting drivers</w:t>
      </w:r>
      <w:r w:rsidRPr="00A31AB5">
        <w:rPr>
          <w:rFonts w:asciiTheme="minorHAnsi" w:hAnsiTheme="minorHAnsi" w:cstheme="minorHAnsi"/>
        </w:rPr>
        <w:t xml:space="preserve"> to image or creating </w:t>
      </w:r>
      <w:r w:rsidRPr="00A31AB5">
        <w:rPr>
          <w:rFonts w:asciiTheme="minorHAnsi" w:hAnsiTheme="minorHAnsi" w:cstheme="minorHAnsi"/>
          <w:b/>
          <w:bCs/>
        </w:rPr>
        <w:t>driver packages</w:t>
      </w:r>
      <w:r w:rsidR="00551100" w:rsidRPr="00A31AB5">
        <w:rPr>
          <w:rFonts w:asciiTheme="minorHAnsi" w:hAnsiTheme="minorHAnsi" w:cstheme="minorHAnsi"/>
          <w:b/>
          <w:bCs/>
        </w:rPr>
        <w: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Patching all the client machines monthly with the Microsoft Security updates and other third party application updates</w:t>
      </w:r>
      <w:r w:rsidR="00F74417" w:rsidRPr="00A31AB5">
        <w:rPr>
          <w:rFonts w:asciiTheme="minorHAnsi" w:hAnsiTheme="minorHAnsi" w:cstheme="minorHAnsi"/>
        </w:rPr>
        <w: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 xml:space="preserve">Working on Operating System Features and enhancements for </w:t>
      </w:r>
      <w:r w:rsidR="00934BA4" w:rsidRPr="00A31AB5">
        <w:rPr>
          <w:rFonts w:asciiTheme="minorHAnsi" w:hAnsiTheme="minorHAnsi" w:cstheme="minorHAnsi"/>
          <w:b/>
          <w:bCs/>
        </w:rPr>
        <w:t>Windows 7</w:t>
      </w:r>
      <w:r w:rsidRPr="00A31AB5">
        <w:rPr>
          <w:rFonts w:asciiTheme="minorHAnsi" w:hAnsiTheme="minorHAnsi" w:cstheme="minorHAnsi"/>
        </w:rPr>
        <w:t xml:space="preserve"> / </w:t>
      </w:r>
      <w:r w:rsidRPr="00A31AB5">
        <w:rPr>
          <w:rFonts w:asciiTheme="minorHAnsi" w:hAnsiTheme="minorHAnsi" w:cstheme="minorHAnsi"/>
          <w:b/>
          <w:bCs/>
        </w:rPr>
        <w:t>Windows 10</w:t>
      </w:r>
      <w:r w:rsidR="00934BA4" w:rsidRPr="00A31AB5">
        <w:rPr>
          <w:rFonts w:asciiTheme="minorHAnsi" w:hAnsiTheme="minorHAnsi" w:cstheme="minorHAnsi"/>
          <w:b/>
          <w:bCs/>
        </w:rPr>
        <w:t>.</w:t>
      </w:r>
    </w:p>
    <w:p w:rsidR="00934BA4" w:rsidRPr="00A31AB5" w:rsidRDefault="00934BA4" w:rsidP="00934BA4">
      <w:pPr>
        <w:pStyle w:val="Standard"/>
        <w:numPr>
          <w:ilvl w:val="0"/>
          <w:numId w:val="3"/>
        </w:numPr>
        <w:spacing w:after="0" w:line="240" w:lineRule="auto"/>
        <w:jc w:val="both"/>
        <w:rPr>
          <w:rFonts w:asciiTheme="minorHAnsi" w:hAnsiTheme="minorHAnsi" w:cstheme="minorHAnsi"/>
          <w:b/>
          <w:kern w:val="0"/>
          <w:lang w:val="en-IN" w:eastAsia="en-US"/>
        </w:rPr>
      </w:pPr>
      <w:r w:rsidRPr="00A31AB5">
        <w:rPr>
          <w:rFonts w:asciiTheme="minorHAnsi" w:hAnsiTheme="minorHAnsi" w:cstheme="minorHAnsi"/>
          <w:kern w:val="0"/>
          <w:lang w:val="en-IN" w:eastAsia="en-US"/>
        </w:rPr>
        <w:t xml:space="preserve">Worked with creating </w:t>
      </w:r>
      <w:r w:rsidRPr="00A31AB5">
        <w:rPr>
          <w:rFonts w:asciiTheme="minorHAnsi" w:hAnsiTheme="minorHAnsi" w:cstheme="minorHAnsi"/>
          <w:b/>
          <w:kern w:val="0"/>
          <w:lang w:val="en-IN" w:eastAsia="en-US"/>
        </w:rPr>
        <w:t>In-Place Upgrade</w:t>
      </w:r>
      <w:r w:rsidRPr="00A31AB5">
        <w:rPr>
          <w:rFonts w:asciiTheme="minorHAnsi" w:hAnsiTheme="minorHAnsi" w:cstheme="minorHAnsi"/>
          <w:kern w:val="0"/>
          <w:lang w:val="en-IN" w:eastAsia="en-US"/>
        </w:rPr>
        <w:t xml:space="preserve"> Task Sequence from Windows 7 to Windows 10 using </w:t>
      </w:r>
      <w:r w:rsidRPr="00A31AB5">
        <w:rPr>
          <w:rFonts w:asciiTheme="minorHAnsi" w:hAnsiTheme="minorHAnsi" w:cstheme="minorHAnsi"/>
          <w:b/>
          <w:kern w:val="0"/>
          <w:lang w:val="en-IN" w:eastAsia="en-US"/>
        </w:rPr>
        <w:t>vNext Upgrade package.</w:t>
      </w:r>
    </w:p>
    <w:p w:rsidR="00934BA4" w:rsidRPr="00A31AB5" w:rsidRDefault="00934BA4" w:rsidP="00934BA4">
      <w:pPr>
        <w:pStyle w:val="Standard"/>
        <w:numPr>
          <w:ilvl w:val="0"/>
          <w:numId w:val="3"/>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kern w:val="0"/>
          <w:lang w:val="en-IN" w:eastAsia="en-US"/>
        </w:rPr>
        <w:t xml:space="preserve">Conducted </w:t>
      </w:r>
      <w:r w:rsidRPr="00A31AB5">
        <w:rPr>
          <w:rFonts w:asciiTheme="minorHAnsi" w:hAnsiTheme="minorHAnsi" w:cstheme="minorHAnsi"/>
          <w:b/>
          <w:kern w:val="0"/>
          <w:lang w:val="en-IN" w:eastAsia="en-US"/>
        </w:rPr>
        <w:t>SCCM 2012</w:t>
      </w:r>
      <w:r w:rsidRPr="00A31AB5">
        <w:rPr>
          <w:rFonts w:asciiTheme="minorHAnsi" w:hAnsiTheme="minorHAnsi" w:cstheme="minorHAnsi"/>
          <w:kern w:val="0"/>
          <w:lang w:val="en-IN" w:eastAsia="en-US"/>
        </w:rPr>
        <w:t xml:space="preserve"> infrastructure, process and procedure audits, providing process improvement recommendations including discovery and testing methodologies.</w:t>
      </w:r>
    </w:p>
    <w:p w:rsidR="00551100" w:rsidRPr="00A31AB5" w:rsidRDefault="00F74417" w:rsidP="00F74417">
      <w:pPr>
        <w:pStyle w:val="Standard"/>
        <w:numPr>
          <w:ilvl w:val="0"/>
          <w:numId w:val="3"/>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color w:val="333333"/>
          <w:shd w:val="clear" w:color="auto" w:fill="FFFFFF"/>
        </w:rPr>
        <w:t>Remediated application compatibility conflicts by utilizing</w:t>
      </w:r>
      <w:r w:rsidRPr="00A31AB5">
        <w:rPr>
          <w:rFonts w:asciiTheme="minorHAnsi" w:hAnsiTheme="minorHAnsi" w:cstheme="minorHAnsi"/>
          <w:b/>
          <w:color w:val="333333"/>
          <w:shd w:val="clear" w:color="auto" w:fill="FFFFFF"/>
        </w:rPr>
        <w:t xml:space="preserve"> </w:t>
      </w:r>
      <w:r w:rsidR="00551100" w:rsidRPr="00A31AB5">
        <w:rPr>
          <w:rFonts w:asciiTheme="minorHAnsi" w:hAnsiTheme="minorHAnsi" w:cstheme="minorHAnsi"/>
          <w:b/>
          <w:color w:val="333333"/>
          <w:shd w:val="clear" w:color="auto" w:fill="FFFFFF"/>
        </w:rPr>
        <w:t>Microsoft Application Virtualization (App-V)</w:t>
      </w:r>
      <w:r w:rsidR="00551100" w:rsidRPr="00A31AB5">
        <w:rPr>
          <w:rFonts w:asciiTheme="minorHAnsi" w:hAnsiTheme="minorHAnsi" w:cstheme="minorHAnsi"/>
          <w:color w:val="333333"/>
          <w:shd w:val="clear" w:color="auto" w:fill="FFFFFF"/>
        </w:rPr>
        <w:t xml:space="preserve"> and </w:t>
      </w:r>
      <w:r w:rsidR="00551100" w:rsidRPr="00A31AB5">
        <w:rPr>
          <w:rFonts w:asciiTheme="minorHAnsi" w:hAnsiTheme="minorHAnsi" w:cstheme="minorHAnsi"/>
          <w:b/>
          <w:color w:val="333333"/>
          <w:shd w:val="clear" w:color="auto" w:fill="FFFFFF"/>
        </w:rPr>
        <w:t>AppSense Application Manager.</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Identify research, diagnose and escalate as needed production problems such as defects, questionable functions, errors, and inconsistencies in systems functions, outputs, and content.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Perform upgrades maintenance activities as well as troubleshoot system issues by providing on-site support and coordination with multiple teams</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Configuration Manager Client configuration and troubleshooting.</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Supports the operation and maintenance of System Center Configuration Manager (SCCM) 2012 corporate infrastructure. Installs, upgrades, and patches operating systems and complex software packages.</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b/>
          <w:bCs/>
        </w:rPr>
        <w:t>Operating System Deployment (OSD)</w:t>
      </w:r>
      <w:r w:rsidRPr="00A31AB5">
        <w:rPr>
          <w:rFonts w:asciiTheme="minorHAnsi" w:hAnsiTheme="minorHAnsi" w:cstheme="minorHAnsi"/>
        </w:rPr>
        <w:t xml:space="preserve"> and reporting with Systems Management Center Systems Management Server.</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Conducts routine software audits to ensure</w:t>
      </w:r>
      <w:r w:rsidRPr="00A31AB5">
        <w:rPr>
          <w:rFonts w:asciiTheme="minorHAnsi" w:hAnsiTheme="minorHAnsi" w:cstheme="minorHAnsi"/>
          <w:b/>
          <w:bCs/>
        </w:rPr>
        <w:t xml:space="preserve"> compliance with established standards, policies, and configuration guidelines</w:t>
      </w:r>
      <w:r w:rsidRPr="00A31AB5">
        <w:rPr>
          <w:rFonts w:asciiTheme="minorHAnsi" w:hAnsiTheme="minorHAnsi" w:cstheme="minorHAnsi"/>
        </w:rPr>
        <w: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 xml:space="preserve">Build and maintain corporate </w:t>
      </w:r>
      <w:r w:rsidRPr="00A31AB5">
        <w:rPr>
          <w:rFonts w:asciiTheme="minorHAnsi" w:hAnsiTheme="minorHAnsi" w:cstheme="minorHAnsi"/>
          <w:b/>
          <w:bCs/>
        </w:rPr>
        <w:t>desktop/laptop OS images</w:t>
      </w:r>
      <w:r w:rsidRPr="00A31AB5">
        <w:rPr>
          <w:rFonts w:asciiTheme="minorHAnsi" w:hAnsiTheme="minorHAnsi" w:cstheme="minorHAnsi"/>
        </w:rPr>
        <w: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Provide Tier 3 support for escalated desktop issues in relation to application deployment.</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Conducts moderately complex projects or phases of significant projects</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Applies advanced methods, theories and research techniques and assists in the development, implementation and documentation of processes and procedures to ensure compliance with process. Develops and implements training tools and documentation.</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Performs repairs, maintenance and upgrades of existing systems using solutions in accordance with standard operating procedures.</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Provides work guidance to less experienced personnel.</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 xml:space="preserve">Experience in </w:t>
      </w:r>
      <w:r w:rsidRPr="00A31AB5">
        <w:rPr>
          <w:rFonts w:asciiTheme="minorHAnsi" w:hAnsiTheme="minorHAnsi" w:cstheme="minorHAnsi"/>
          <w:b/>
          <w:bCs/>
        </w:rPr>
        <w:t>SCCM rollouts, improvements, troubleshooting</w:t>
      </w:r>
      <w:r w:rsidRPr="00A31AB5">
        <w:rPr>
          <w:rFonts w:asciiTheme="minorHAnsi" w:hAnsiTheme="minorHAnsi" w:cstheme="minorHAnsi"/>
        </w:rPr>
        <w:t xml:space="preserve"> projects.</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 xml:space="preserve">Application and solution packaging for SCCM deployment utilizing industry tools such as </w:t>
      </w:r>
      <w:r w:rsidRPr="00A31AB5">
        <w:rPr>
          <w:rFonts w:asciiTheme="minorHAnsi" w:hAnsiTheme="minorHAnsi" w:cstheme="minorHAnsi"/>
          <w:b/>
          <w:bCs/>
        </w:rPr>
        <w:t>AdminStudio</w:t>
      </w:r>
      <w:r w:rsidRPr="00A31AB5">
        <w:rPr>
          <w:rFonts w:asciiTheme="minorHAnsi" w:hAnsiTheme="minorHAnsi" w:cstheme="minorHAnsi"/>
        </w:rPr>
        <w:t xml:space="preserve"> – with detailed understanding of command line parameters, rules on installing, task sequence deployment with multiple components and steps in between, etc.</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b/>
          <w:bCs/>
        </w:rPr>
        <w:t>Configuration Manager Installation</w:t>
      </w:r>
      <w:r w:rsidRPr="00A31AB5">
        <w:rPr>
          <w:rFonts w:asciiTheme="minorHAnsi" w:hAnsiTheme="minorHAnsi" w:cstheme="minorHAnsi"/>
        </w:rPr>
        <w:t xml:space="preserve"> and configuration experience. </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Configuration Manager client-to-server communication troubleshooting</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Configuration Manager server-to-server communication troubleshooting.</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Resolving Remedy incident tickets that are escalated for Tier 3 support from the Service Desk</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Providing desktop/laptop/mobile solutions for different functionalities required from the main offices and field locations (where several real time applications run on the client machines, for measurement and management of the pipelines and such)</w:t>
      </w:r>
    </w:p>
    <w:p w:rsidR="003C5B39" w:rsidRPr="00A31AB5" w:rsidRDefault="003C5B39" w:rsidP="00787A7F">
      <w:pPr>
        <w:pStyle w:val="NoSpacing"/>
        <w:numPr>
          <w:ilvl w:val="0"/>
          <w:numId w:val="3"/>
        </w:numPr>
        <w:jc w:val="both"/>
        <w:rPr>
          <w:rFonts w:asciiTheme="minorHAnsi" w:hAnsiTheme="minorHAnsi" w:cstheme="minorHAnsi"/>
        </w:rPr>
      </w:pPr>
      <w:r w:rsidRPr="00A31AB5">
        <w:rPr>
          <w:rFonts w:asciiTheme="minorHAnsi" w:hAnsiTheme="minorHAnsi" w:cstheme="minorHAnsi"/>
        </w:rPr>
        <w:t>Packaging and deploying all client applications with Flexera and Microsoft tools (AdminStudio/Wise, System Center Configuration Manager)</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b/>
          <w:bCs/>
          <w:shd w:val="clear" w:color="auto" w:fill="FFFFFF"/>
        </w:rPr>
      </w:pPr>
      <w:r w:rsidRPr="00A31AB5">
        <w:rPr>
          <w:rFonts w:asciiTheme="minorHAnsi" w:hAnsiTheme="minorHAnsi" w:cstheme="minorHAnsi"/>
        </w:rPr>
        <w:t xml:space="preserve">Used Install Shield Admin Studio on </w:t>
      </w:r>
      <w:r w:rsidR="00DD3C59" w:rsidRPr="00A31AB5">
        <w:rPr>
          <w:rFonts w:asciiTheme="minorHAnsi" w:hAnsiTheme="minorHAnsi" w:cstheme="minorHAnsi"/>
          <w:b/>
          <w:bCs/>
        </w:rPr>
        <w:t>Windows 7</w:t>
      </w:r>
      <w:r w:rsidRPr="00A31AB5">
        <w:rPr>
          <w:rFonts w:asciiTheme="minorHAnsi" w:hAnsiTheme="minorHAnsi" w:cstheme="minorHAnsi"/>
          <w:b/>
          <w:bCs/>
        </w:rPr>
        <w:t xml:space="preserve"> /10</w:t>
      </w:r>
      <w:r w:rsidRPr="00A31AB5">
        <w:rPr>
          <w:rFonts w:asciiTheme="minorHAnsi" w:hAnsiTheme="minorHAnsi" w:cstheme="minorHAnsi"/>
        </w:rPr>
        <w:t xml:space="preserve"> for repackaging applications and create transforms for </w:t>
      </w:r>
      <w:r w:rsidRPr="00A31AB5">
        <w:rPr>
          <w:rFonts w:asciiTheme="minorHAnsi" w:hAnsiTheme="minorHAnsi" w:cstheme="minorHAnsi"/>
          <w:b/>
          <w:bCs/>
        </w:rPr>
        <w:t>Vendor MSI’s</w:t>
      </w:r>
      <w:r w:rsidRPr="00A31AB5">
        <w:rPr>
          <w:rFonts w:asciiTheme="minorHAnsi" w:hAnsiTheme="minorHAnsi" w:cstheme="minorHAnsi"/>
        </w:rPr>
        <w:t xml:space="preserve"> for a roll-out from Windows XP.</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b/>
          <w:bCs/>
          <w:shd w:val="clear" w:color="auto" w:fill="FFFFFF"/>
        </w:rPr>
      </w:pPr>
      <w:r w:rsidRPr="00A31AB5">
        <w:rPr>
          <w:rFonts w:asciiTheme="minorHAnsi" w:hAnsiTheme="minorHAnsi" w:cstheme="minorHAnsi"/>
          <w:b/>
          <w:bCs/>
          <w:shd w:val="clear" w:color="auto" w:fill="FFFFFF"/>
        </w:rPr>
        <w:t>P</w:t>
      </w:r>
      <w:r w:rsidRPr="00A31AB5">
        <w:rPr>
          <w:rFonts w:asciiTheme="minorHAnsi" w:hAnsiTheme="minorHAnsi" w:cstheme="minorHAnsi"/>
          <w:b/>
          <w:bCs/>
          <w:spacing w:val="4"/>
        </w:rPr>
        <w:t>ublishing</w:t>
      </w:r>
      <w:r w:rsidRPr="00A31AB5">
        <w:rPr>
          <w:rFonts w:asciiTheme="minorHAnsi" w:hAnsiTheme="minorHAnsi" w:cstheme="minorHAnsi"/>
          <w:spacing w:val="4"/>
        </w:rPr>
        <w:t xml:space="preserve"> and Managing of Application packages and assigning AD Group permissions in </w:t>
      </w:r>
      <w:r w:rsidRPr="00A31AB5">
        <w:rPr>
          <w:rFonts w:asciiTheme="minorHAnsi" w:hAnsiTheme="minorHAnsi" w:cstheme="minorHAnsi"/>
          <w:b/>
          <w:bCs/>
          <w:spacing w:val="4"/>
        </w:rPr>
        <w:t>App-V management console.</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b/>
          <w:bCs/>
          <w:shd w:val="clear" w:color="auto" w:fill="FFFFFF"/>
        </w:rPr>
        <w:t>T</w:t>
      </w:r>
      <w:r w:rsidRPr="00A31AB5">
        <w:rPr>
          <w:rFonts w:asciiTheme="minorHAnsi" w:hAnsiTheme="minorHAnsi" w:cstheme="minorHAnsi"/>
          <w:b/>
          <w:bCs/>
          <w:spacing w:val="4"/>
        </w:rPr>
        <w:t xml:space="preserve">roubleshooting </w:t>
      </w:r>
      <w:r w:rsidRPr="00A31AB5">
        <w:rPr>
          <w:rFonts w:asciiTheme="minorHAnsi" w:hAnsiTheme="minorHAnsi" w:cstheme="minorHAnsi"/>
          <w:spacing w:val="4"/>
        </w:rPr>
        <w:t xml:space="preserve">and resolving issues encountered while importing the application packages to </w:t>
      </w:r>
      <w:r w:rsidRPr="00A31AB5">
        <w:rPr>
          <w:rFonts w:asciiTheme="minorHAnsi" w:hAnsiTheme="minorHAnsi" w:cstheme="minorHAnsi"/>
          <w:b/>
          <w:bCs/>
          <w:spacing w:val="4"/>
        </w:rPr>
        <w:t>Application Virtualization management console.</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shd w:val="clear" w:color="auto" w:fill="FFFFFF"/>
        </w:rPr>
        <w:t xml:space="preserve">Responsible for creating Virtual packages using </w:t>
      </w:r>
      <w:r w:rsidRPr="00A31AB5">
        <w:rPr>
          <w:rFonts w:asciiTheme="minorHAnsi" w:hAnsiTheme="minorHAnsi" w:cstheme="minorHAnsi"/>
          <w:b/>
          <w:bCs/>
          <w:shd w:val="clear" w:color="auto" w:fill="FFFFFF"/>
        </w:rPr>
        <w:t xml:space="preserve">App-V </w:t>
      </w:r>
      <w:r w:rsidRPr="00A31AB5">
        <w:rPr>
          <w:rFonts w:asciiTheme="minorHAnsi" w:hAnsiTheme="minorHAnsi" w:cstheme="minorHAnsi"/>
          <w:shd w:val="clear" w:color="auto" w:fill="FFFFFF"/>
        </w:rPr>
        <w:t xml:space="preserve">and </w:t>
      </w:r>
      <w:r w:rsidRPr="00A31AB5">
        <w:rPr>
          <w:rFonts w:asciiTheme="minorHAnsi" w:hAnsiTheme="minorHAnsi" w:cstheme="minorHAnsi"/>
          <w:b/>
          <w:bCs/>
          <w:shd w:val="clear" w:color="auto" w:fill="FFFFFF"/>
        </w:rPr>
        <w:t>VMWareThinApp</w:t>
      </w:r>
      <w:r w:rsidRPr="00A31AB5">
        <w:rPr>
          <w:rFonts w:asciiTheme="minorHAnsi" w:hAnsiTheme="minorHAnsi" w:cstheme="minorHAnsi"/>
          <w:shd w:val="clear" w:color="auto" w:fill="FFFFFF"/>
        </w:rPr>
        <w:t xml:space="preserve"> in </w:t>
      </w:r>
      <w:r w:rsidRPr="00A31AB5">
        <w:rPr>
          <w:rFonts w:asciiTheme="minorHAnsi" w:hAnsiTheme="minorHAnsi" w:cstheme="minorHAnsi"/>
          <w:b/>
          <w:bCs/>
          <w:shd w:val="clear" w:color="auto" w:fill="FFFFFF"/>
        </w:rPr>
        <w:t>VDI</w:t>
      </w:r>
      <w:r w:rsidRPr="00A31AB5">
        <w:rPr>
          <w:rFonts w:asciiTheme="minorHAnsi" w:hAnsiTheme="minorHAnsi" w:cstheme="minorHAnsi"/>
          <w:shd w:val="clear" w:color="auto" w:fill="FFFFFF"/>
        </w:rPr>
        <w:t xml:space="preserve"> environment.</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shd w:val="clear" w:color="auto" w:fill="FFFFFF"/>
        </w:rPr>
        <w:t xml:space="preserve">Created base images for </w:t>
      </w:r>
      <w:r w:rsidRPr="00A31AB5">
        <w:rPr>
          <w:rFonts w:asciiTheme="minorHAnsi" w:hAnsiTheme="minorHAnsi" w:cstheme="minorHAnsi"/>
          <w:b/>
          <w:bCs/>
          <w:shd w:val="clear" w:color="auto" w:fill="FFFFFF"/>
        </w:rPr>
        <w:t>Citrix VDI</w:t>
      </w:r>
      <w:r w:rsidRPr="00A31AB5">
        <w:rPr>
          <w:rFonts w:asciiTheme="minorHAnsi" w:hAnsiTheme="minorHAnsi" w:cstheme="minorHAnsi"/>
          <w:shd w:val="clear" w:color="auto" w:fill="FFFFFF"/>
        </w:rPr>
        <w:t xml:space="preserve"> environment.</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lastRenderedPageBreak/>
        <w:t xml:space="preserve">Worked with </w:t>
      </w:r>
      <w:r w:rsidRPr="00A31AB5">
        <w:rPr>
          <w:rFonts w:asciiTheme="minorHAnsi" w:hAnsiTheme="minorHAnsi" w:cstheme="minorHAnsi"/>
          <w:b/>
          <w:bCs/>
        </w:rPr>
        <w:t>Public properties</w:t>
      </w:r>
      <w:r w:rsidRPr="00A31AB5">
        <w:rPr>
          <w:rFonts w:asciiTheme="minorHAnsi" w:hAnsiTheme="minorHAnsi" w:cstheme="minorHAnsi"/>
        </w:rPr>
        <w:t xml:space="preserve"> for user input values, for the end-user to change the parameters during Maintenance mode.</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Worked with various </w:t>
      </w:r>
      <w:r w:rsidRPr="00A31AB5">
        <w:rPr>
          <w:rFonts w:asciiTheme="minorHAnsi" w:hAnsiTheme="minorHAnsi" w:cstheme="minorHAnsi"/>
          <w:b/>
          <w:bCs/>
        </w:rPr>
        <w:t>custom actions</w:t>
      </w:r>
      <w:r w:rsidRPr="00A31AB5">
        <w:rPr>
          <w:rFonts w:asciiTheme="minorHAnsi" w:hAnsiTheme="minorHAnsi" w:cstheme="minorHAnsi"/>
        </w:rPr>
        <w:t xml:space="preserve"> and </w:t>
      </w:r>
      <w:r w:rsidRPr="00A31AB5">
        <w:rPr>
          <w:rFonts w:asciiTheme="minorHAnsi" w:hAnsiTheme="minorHAnsi" w:cstheme="minorHAnsi"/>
          <w:b/>
          <w:bCs/>
        </w:rPr>
        <w:t>sequences</w:t>
      </w:r>
      <w:r w:rsidRPr="00A31AB5">
        <w:rPr>
          <w:rFonts w:asciiTheme="minorHAnsi" w:hAnsiTheme="minorHAnsi" w:cstheme="minorHAnsi"/>
        </w:rPr>
        <w:t xml:space="preserve"> to trigger based on the changes required such as substituting the values on the end user machine configuration.</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Created </w:t>
      </w:r>
      <w:r w:rsidRPr="00A31AB5">
        <w:rPr>
          <w:rFonts w:asciiTheme="minorHAnsi" w:hAnsiTheme="minorHAnsi" w:cstheme="minorHAnsi"/>
          <w:b/>
          <w:bCs/>
        </w:rPr>
        <w:t>silent install for chained MSI’s</w:t>
      </w:r>
      <w:r w:rsidRPr="00A31AB5">
        <w:rPr>
          <w:rFonts w:asciiTheme="minorHAnsi" w:hAnsiTheme="minorHAnsi" w:cstheme="minorHAnsi"/>
        </w:rPr>
        <w:t xml:space="preserve"> and substituting the properties using command line.</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shd w:val="clear" w:color="auto" w:fill="FFFFFF"/>
        </w:rPr>
      </w:pPr>
      <w:r w:rsidRPr="00A31AB5">
        <w:rPr>
          <w:rFonts w:asciiTheme="minorHAnsi" w:hAnsiTheme="minorHAnsi" w:cstheme="minorHAnsi"/>
        </w:rPr>
        <w:t>Provided 3rd level infrastructure support, and assisted in the maintenance and troubleshooting of SCCM, and client workstations; possess good understanding of the SCCM infrastructure including boundaries, site server roles, and parent/child relationships in order to troubleshoot SCCM related issues.</w:t>
      </w:r>
    </w:p>
    <w:p w:rsidR="003C5B39" w:rsidRPr="00A31AB5" w:rsidRDefault="003C5B39" w:rsidP="00787A7F">
      <w:pPr>
        <w:pStyle w:val="ListParagraph"/>
        <w:numPr>
          <w:ilvl w:val="0"/>
          <w:numId w:val="11"/>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shd w:val="clear" w:color="auto" w:fill="FFFFFF"/>
        </w:rPr>
        <w:t>T</w:t>
      </w:r>
      <w:r w:rsidRPr="00A31AB5">
        <w:rPr>
          <w:rFonts w:asciiTheme="minorHAnsi" w:hAnsiTheme="minorHAnsi" w:cstheme="minorHAnsi"/>
        </w:rPr>
        <w:t>roubleshooting applications capture issues during sequencing and while streaming to the clients</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Automate the applications for software distribution using </w:t>
      </w:r>
      <w:r w:rsidRPr="00A31AB5">
        <w:rPr>
          <w:rFonts w:asciiTheme="minorHAnsi" w:hAnsiTheme="minorHAnsi" w:cstheme="minorHAnsi"/>
          <w:b/>
          <w:bCs/>
        </w:rPr>
        <w:t>Install shield 2013.</w:t>
      </w:r>
    </w:p>
    <w:p w:rsidR="003C5B39" w:rsidRPr="00A31AB5" w:rsidRDefault="003C5B39" w:rsidP="00787A7F">
      <w:pPr>
        <w:pStyle w:val="ListParagraph"/>
        <w:numPr>
          <w:ilvl w:val="0"/>
          <w:numId w:val="12"/>
        </w:numPr>
        <w:tabs>
          <w:tab w:val="clear" w:pos="0"/>
          <w:tab w:val="num" w:pos="360"/>
        </w:tabs>
        <w:suppressAutoHyphens/>
        <w:spacing w:after="0" w:line="240" w:lineRule="auto"/>
        <w:ind w:left="644" w:hanging="284"/>
        <w:jc w:val="both"/>
        <w:textAlignment w:val="baseline"/>
        <w:rPr>
          <w:rFonts w:asciiTheme="minorHAnsi" w:hAnsiTheme="minorHAnsi" w:cstheme="minorHAnsi"/>
        </w:rPr>
      </w:pPr>
      <w:r w:rsidRPr="00A31AB5">
        <w:rPr>
          <w:rFonts w:asciiTheme="minorHAnsi" w:hAnsiTheme="minorHAnsi" w:cstheme="minorHAnsi"/>
        </w:rPr>
        <w:t>Repackaging foreign software installations with</w:t>
      </w:r>
      <w:r w:rsidRPr="00A31AB5">
        <w:rPr>
          <w:rFonts w:asciiTheme="minorHAnsi" w:hAnsiTheme="minorHAnsi" w:cstheme="minorHAnsi"/>
          <w:b/>
          <w:bCs/>
        </w:rPr>
        <w:t xml:space="preserve"> Admin Studio 11.5 </w:t>
      </w:r>
      <w:r w:rsidRPr="00A31AB5">
        <w:rPr>
          <w:rFonts w:asciiTheme="minorHAnsi" w:hAnsiTheme="minorHAnsi" w:cstheme="minorHAnsi"/>
        </w:rPr>
        <w:t>using Repackaging tool.</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Worked on post installation configuration requirements, this includes launching the application to </w:t>
      </w:r>
      <w:r w:rsidRPr="00A31AB5">
        <w:rPr>
          <w:rFonts w:asciiTheme="minorHAnsi" w:hAnsiTheme="minorHAnsi" w:cstheme="minorHAnsi"/>
          <w:b/>
          <w:bCs/>
        </w:rPr>
        <w:t>disable options,</w:t>
      </w:r>
      <w:r w:rsidRPr="00A31AB5">
        <w:rPr>
          <w:rFonts w:asciiTheme="minorHAnsi" w:hAnsiTheme="minorHAnsi" w:cstheme="minorHAnsi"/>
        </w:rPr>
        <w:t xml:space="preserve"> accepting license agreement, </w:t>
      </w:r>
      <w:r w:rsidRPr="00A31AB5">
        <w:rPr>
          <w:rFonts w:asciiTheme="minorHAnsi" w:hAnsiTheme="minorHAnsi" w:cstheme="minorHAnsi"/>
          <w:b/>
          <w:bCs/>
        </w:rPr>
        <w:t>turning off automatic updates,</w:t>
      </w:r>
      <w:r w:rsidRPr="00A31AB5">
        <w:rPr>
          <w:rFonts w:asciiTheme="minorHAnsi" w:hAnsiTheme="minorHAnsi" w:cstheme="minorHAnsi"/>
        </w:rPr>
        <w:t xml:space="preserve"> changing menu bars, </w:t>
      </w:r>
      <w:r w:rsidRPr="00A31AB5">
        <w:rPr>
          <w:rFonts w:asciiTheme="minorHAnsi" w:hAnsiTheme="minorHAnsi" w:cstheme="minorHAnsi"/>
          <w:b/>
          <w:bCs/>
        </w:rPr>
        <w:t>add/remove default icons</w:t>
      </w:r>
      <w:r w:rsidRPr="00A31AB5">
        <w:rPr>
          <w:rFonts w:asciiTheme="minorHAnsi" w:hAnsiTheme="minorHAnsi" w:cstheme="minorHAnsi"/>
        </w:rPr>
        <w:t>, install updates, etc. for all Enterprise applications.</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Experience on </w:t>
      </w:r>
      <w:r w:rsidRPr="00A31AB5">
        <w:rPr>
          <w:rFonts w:asciiTheme="minorHAnsi" w:hAnsiTheme="minorHAnsi" w:cstheme="minorHAnsi"/>
          <w:b/>
          <w:bCs/>
        </w:rPr>
        <w:t>MSI, MST (Transforms), MSM (Merge Modules), MSP (Patches).</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Experience in using tools like </w:t>
      </w:r>
      <w:r w:rsidRPr="00A31AB5">
        <w:rPr>
          <w:rFonts w:asciiTheme="minorHAnsi" w:hAnsiTheme="minorHAnsi" w:cstheme="minorHAnsi"/>
          <w:b/>
          <w:bCs/>
        </w:rPr>
        <w:t xml:space="preserve">Orca </w:t>
      </w:r>
      <w:r w:rsidRPr="00A31AB5">
        <w:rPr>
          <w:rFonts w:asciiTheme="minorHAnsi" w:hAnsiTheme="minorHAnsi" w:cstheme="minorHAnsi"/>
        </w:rPr>
        <w:t xml:space="preserve">to directly edit the </w:t>
      </w:r>
      <w:r w:rsidRPr="00A31AB5">
        <w:rPr>
          <w:rFonts w:asciiTheme="minorHAnsi" w:hAnsiTheme="minorHAnsi" w:cstheme="minorHAnsi"/>
          <w:b/>
          <w:bCs/>
        </w:rPr>
        <w:t>MSI/Validating</w:t>
      </w:r>
      <w:r w:rsidRPr="00A31AB5">
        <w:rPr>
          <w:rFonts w:asciiTheme="minorHAnsi" w:hAnsiTheme="minorHAnsi" w:cstheme="minorHAnsi"/>
        </w:rPr>
        <w:t xml:space="preserve"> the MSI.</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Used debugging tools such as </w:t>
      </w:r>
      <w:r w:rsidRPr="00A31AB5">
        <w:rPr>
          <w:rFonts w:asciiTheme="minorHAnsi" w:hAnsiTheme="minorHAnsi" w:cstheme="minorHAnsi"/>
          <w:b/>
          <w:bCs/>
        </w:rPr>
        <w:t>Procmon</w:t>
      </w:r>
      <w:r w:rsidRPr="00A31AB5">
        <w:rPr>
          <w:rFonts w:asciiTheme="minorHAnsi" w:hAnsiTheme="minorHAnsi" w:cstheme="minorHAnsi"/>
        </w:rPr>
        <w:t xml:space="preserve"> to debug application issues.</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Application </w:t>
      </w:r>
      <w:r w:rsidRPr="00A31AB5">
        <w:rPr>
          <w:rFonts w:asciiTheme="minorHAnsi" w:hAnsiTheme="minorHAnsi" w:cstheme="minorHAnsi"/>
          <w:b/>
          <w:bCs/>
        </w:rPr>
        <w:t>compatibility testing</w:t>
      </w:r>
      <w:r w:rsidRPr="00A31AB5">
        <w:rPr>
          <w:rFonts w:asciiTheme="minorHAnsi" w:hAnsiTheme="minorHAnsi" w:cstheme="minorHAnsi"/>
        </w:rPr>
        <w:t xml:space="preserve"> against core images for Windows 7.</w:t>
      </w:r>
    </w:p>
    <w:p w:rsidR="003C5B39" w:rsidRPr="00A31AB5" w:rsidRDefault="003C5B39" w:rsidP="00787A7F">
      <w:pPr>
        <w:pStyle w:val="Standard"/>
        <w:numPr>
          <w:ilvl w:val="0"/>
          <w:numId w:val="12"/>
        </w:numPr>
        <w:tabs>
          <w:tab w:val="clear" w:pos="0"/>
          <w:tab w:val="num" w:pos="360"/>
        </w:tabs>
        <w:spacing w:after="0" w:line="240" w:lineRule="auto"/>
        <w:ind w:left="644" w:hanging="284"/>
        <w:jc w:val="both"/>
        <w:rPr>
          <w:rFonts w:asciiTheme="minorHAnsi" w:hAnsiTheme="minorHAnsi" w:cstheme="minorHAnsi"/>
        </w:rPr>
      </w:pPr>
      <w:r w:rsidRPr="00A31AB5">
        <w:rPr>
          <w:rFonts w:asciiTheme="minorHAnsi" w:hAnsiTheme="minorHAnsi" w:cstheme="minorHAnsi"/>
        </w:rPr>
        <w:t xml:space="preserve">Work with Properties to </w:t>
      </w:r>
      <w:r w:rsidRPr="00A31AB5">
        <w:rPr>
          <w:rFonts w:asciiTheme="minorHAnsi" w:hAnsiTheme="minorHAnsi" w:cstheme="minorHAnsi"/>
          <w:b/>
          <w:bCs/>
        </w:rPr>
        <w:t>customize</w:t>
      </w:r>
      <w:r w:rsidRPr="00A31AB5">
        <w:rPr>
          <w:rFonts w:asciiTheme="minorHAnsi" w:hAnsiTheme="minorHAnsi" w:cstheme="minorHAnsi"/>
        </w:rPr>
        <w:t xml:space="preserve"> MSI installs for different situations.</w:t>
      </w:r>
    </w:p>
    <w:p w:rsidR="007459A6" w:rsidRPr="00A31AB5" w:rsidRDefault="003C5B39" w:rsidP="007459A6">
      <w:pPr>
        <w:pStyle w:val="Standard"/>
        <w:numPr>
          <w:ilvl w:val="0"/>
          <w:numId w:val="12"/>
        </w:numPr>
        <w:tabs>
          <w:tab w:val="clear" w:pos="0"/>
          <w:tab w:val="num" w:pos="360"/>
        </w:tabs>
        <w:spacing w:after="0" w:line="240" w:lineRule="auto"/>
        <w:ind w:left="644" w:hanging="284"/>
        <w:jc w:val="both"/>
        <w:rPr>
          <w:rFonts w:asciiTheme="minorHAnsi" w:hAnsiTheme="minorHAnsi" w:cstheme="minorHAnsi"/>
          <w:b/>
          <w:bCs/>
        </w:rPr>
      </w:pPr>
      <w:r w:rsidRPr="00A31AB5">
        <w:rPr>
          <w:rFonts w:asciiTheme="minorHAnsi" w:hAnsiTheme="minorHAnsi" w:cstheme="minorHAnsi"/>
        </w:rPr>
        <w:t xml:space="preserve">Used Transforms and Patches to effect a seamless installation of the package on to the </w:t>
      </w:r>
      <w:r w:rsidRPr="00A31AB5">
        <w:rPr>
          <w:rFonts w:asciiTheme="minorHAnsi" w:hAnsiTheme="minorHAnsi" w:cstheme="minorHAnsi"/>
          <w:b/>
          <w:bCs/>
        </w:rPr>
        <w:t>desired desktop.</w:t>
      </w:r>
    </w:p>
    <w:p w:rsidR="003C5B39" w:rsidRPr="00A31AB5" w:rsidRDefault="003C5B39" w:rsidP="007459A6">
      <w:pPr>
        <w:pStyle w:val="Standard"/>
        <w:numPr>
          <w:ilvl w:val="0"/>
          <w:numId w:val="12"/>
        </w:numPr>
        <w:tabs>
          <w:tab w:val="clear" w:pos="0"/>
          <w:tab w:val="num" w:pos="360"/>
        </w:tabs>
        <w:spacing w:after="0" w:line="240" w:lineRule="auto"/>
        <w:ind w:left="644" w:hanging="284"/>
        <w:jc w:val="both"/>
        <w:rPr>
          <w:rFonts w:asciiTheme="minorHAnsi" w:hAnsiTheme="minorHAnsi" w:cstheme="minorHAnsi"/>
          <w:b/>
          <w:bCs/>
        </w:rPr>
      </w:pPr>
      <w:r w:rsidRPr="00A31AB5">
        <w:rPr>
          <w:rFonts w:asciiTheme="minorHAnsi" w:hAnsiTheme="minorHAnsi" w:cstheme="minorHAnsi"/>
        </w:rPr>
        <w:t>Deploying GPOs, across multiple domains, which affect the client machines or end users</w:t>
      </w:r>
      <w:r w:rsidR="007459A6" w:rsidRPr="00A31AB5">
        <w:rPr>
          <w:rFonts w:asciiTheme="minorHAnsi" w:hAnsiTheme="minorHAnsi" w:cstheme="minorHAnsi"/>
        </w:rPr>
        <w:t>.</w:t>
      </w:r>
    </w:p>
    <w:p w:rsidR="00DD3C59" w:rsidRPr="00A31AB5" w:rsidRDefault="00DD3C59" w:rsidP="00DD3C59">
      <w:pPr>
        <w:pStyle w:val="NoSpacing"/>
        <w:ind w:left="720"/>
        <w:jc w:val="both"/>
        <w:rPr>
          <w:rFonts w:asciiTheme="minorHAnsi" w:hAnsiTheme="minorHAnsi" w:cstheme="minorHAnsi"/>
        </w:rPr>
      </w:pPr>
    </w:p>
    <w:p w:rsidR="003C5B39" w:rsidRPr="00A31AB5" w:rsidRDefault="003C5B39" w:rsidP="00DD3C59">
      <w:pPr>
        <w:pStyle w:val="NoSpacing"/>
        <w:ind w:left="720"/>
        <w:jc w:val="both"/>
        <w:rPr>
          <w:rFonts w:asciiTheme="minorHAnsi" w:hAnsiTheme="minorHAnsi" w:cstheme="minorHAnsi"/>
        </w:rPr>
      </w:pPr>
      <w:r w:rsidRPr="00A31AB5">
        <w:rPr>
          <w:rFonts w:asciiTheme="minorHAnsi" w:hAnsiTheme="minorHAnsi" w:cstheme="minorHAnsi"/>
          <w:b/>
          <w:bCs/>
        </w:rPr>
        <w:t>Environment:</w:t>
      </w:r>
      <w:r w:rsidRPr="00A31AB5">
        <w:rPr>
          <w:rFonts w:asciiTheme="minorHAnsi" w:hAnsiTheme="minorHAnsi" w:cstheme="minorHAnsi"/>
        </w:rPr>
        <w:t xml:space="preserve"> Windows 10, Windows 8.1, Windows XP, AdminStudio2013, InstallShield 2013, OCT, ORCA, VB Script, Procmon, App-V, Citrix XenApp, SCCM 2012 R2 /1511</w:t>
      </w:r>
    </w:p>
    <w:p w:rsidR="003C5B39" w:rsidRPr="00A31AB5" w:rsidRDefault="003C5B39" w:rsidP="00787A7F">
      <w:pPr>
        <w:pStyle w:val="NoSpacing"/>
        <w:jc w:val="both"/>
        <w:rPr>
          <w:rFonts w:asciiTheme="minorHAnsi" w:hAnsiTheme="minorHAnsi" w:cstheme="minorHAnsi"/>
          <w:b/>
          <w:bCs/>
        </w:rPr>
      </w:pPr>
    </w:p>
    <w:p w:rsidR="009A3B79" w:rsidRPr="00A31AB5" w:rsidRDefault="00A231CD" w:rsidP="00077A02">
      <w:pPr>
        <w:pStyle w:val="NoSpacing"/>
        <w:jc w:val="both"/>
        <w:rPr>
          <w:rFonts w:asciiTheme="minorHAnsi" w:hAnsiTheme="minorHAnsi" w:cstheme="minorHAnsi"/>
          <w:b/>
          <w:bCs/>
        </w:rPr>
      </w:pPr>
      <w:r w:rsidRPr="00A31AB5">
        <w:rPr>
          <w:rFonts w:asciiTheme="minorHAnsi" w:hAnsiTheme="minorHAnsi" w:cstheme="minorHAnsi"/>
          <w:b/>
          <w:bCs/>
        </w:rPr>
        <w:t>Blue Cross Blue Sh</w:t>
      </w:r>
      <w:r w:rsidR="004410FB" w:rsidRPr="00A31AB5">
        <w:rPr>
          <w:rFonts w:asciiTheme="minorHAnsi" w:hAnsiTheme="minorHAnsi" w:cstheme="minorHAnsi"/>
          <w:b/>
          <w:bCs/>
        </w:rPr>
        <w:t>ield, Durham, North Carolina.</w:t>
      </w:r>
      <w:r w:rsidR="00A65FB3" w:rsidRPr="00A31AB5">
        <w:rPr>
          <w:rFonts w:asciiTheme="minorHAnsi" w:hAnsiTheme="minorHAnsi" w:cstheme="minorHAnsi"/>
          <w:b/>
          <w:bCs/>
        </w:rPr>
        <w:t xml:space="preserve">                                                                  </w:t>
      </w:r>
      <w:r w:rsidR="009A3B79" w:rsidRPr="00A31AB5">
        <w:rPr>
          <w:rFonts w:asciiTheme="minorHAnsi" w:hAnsiTheme="minorHAnsi" w:cstheme="minorHAnsi"/>
          <w:b/>
          <w:bCs/>
        </w:rPr>
        <w:t xml:space="preserve">Jan 2015 - Nov 2015                                                                                      </w:t>
      </w:r>
    </w:p>
    <w:p w:rsidR="009A3B79" w:rsidRPr="00A31AB5" w:rsidRDefault="009A3B79" w:rsidP="009A3B79">
      <w:pPr>
        <w:pStyle w:val="NoSpacing"/>
        <w:jc w:val="both"/>
        <w:rPr>
          <w:rFonts w:asciiTheme="minorHAnsi" w:hAnsiTheme="minorHAnsi" w:cstheme="minorHAnsi"/>
          <w:b/>
          <w:bCs/>
        </w:rPr>
      </w:pPr>
      <w:r w:rsidRPr="00A31AB5">
        <w:rPr>
          <w:rFonts w:asciiTheme="minorHAnsi" w:hAnsiTheme="minorHAnsi" w:cstheme="minorHAnsi"/>
          <w:b/>
          <w:bCs/>
        </w:rPr>
        <w:t xml:space="preserve">SCCM ENGINEER / Application Packager </w:t>
      </w:r>
    </w:p>
    <w:p w:rsidR="009A3B79" w:rsidRPr="00A31AB5" w:rsidRDefault="009A3B79" w:rsidP="00077A02">
      <w:pPr>
        <w:pStyle w:val="NoSpacing"/>
        <w:jc w:val="both"/>
        <w:rPr>
          <w:rFonts w:asciiTheme="minorHAnsi" w:hAnsiTheme="minorHAnsi" w:cstheme="minorHAnsi"/>
          <w:b/>
          <w:bCs/>
        </w:rPr>
      </w:pPr>
    </w:p>
    <w:p w:rsidR="003C5B39" w:rsidRPr="00A31AB5" w:rsidRDefault="009A3B79" w:rsidP="009A3B79">
      <w:pPr>
        <w:tabs>
          <w:tab w:val="right" w:pos="10632"/>
        </w:tabs>
        <w:jc w:val="both"/>
        <w:rPr>
          <w:rFonts w:asciiTheme="minorHAnsi" w:hAnsiTheme="minorHAnsi" w:cstheme="minorHAnsi"/>
          <w:b/>
        </w:rPr>
      </w:pPr>
      <w:r w:rsidRPr="00A31AB5">
        <w:rPr>
          <w:rFonts w:asciiTheme="minorHAnsi" w:hAnsiTheme="minorHAnsi" w:cstheme="minorHAnsi"/>
          <w:b/>
        </w:rPr>
        <w:t>Responsibilities:</w:t>
      </w:r>
    </w:p>
    <w:p w:rsidR="009A3B79" w:rsidRPr="00A31AB5" w:rsidRDefault="009A3B79" w:rsidP="009A3B79">
      <w:pPr>
        <w:pStyle w:val="Standard"/>
        <w:numPr>
          <w:ilvl w:val="0"/>
          <w:numId w:val="4"/>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kern w:val="0"/>
          <w:lang w:val="en-IN" w:eastAsia="en-US"/>
        </w:rPr>
        <w:t xml:space="preserve">Deploying </w:t>
      </w:r>
      <w:r w:rsidRPr="00A31AB5">
        <w:rPr>
          <w:rFonts w:asciiTheme="minorHAnsi" w:hAnsiTheme="minorHAnsi" w:cstheme="minorHAnsi"/>
          <w:b/>
          <w:kern w:val="0"/>
          <w:lang w:val="en-IN" w:eastAsia="en-US"/>
        </w:rPr>
        <w:t>Windows 7</w:t>
      </w:r>
      <w:r w:rsidRPr="00A31AB5">
        <w:rPr>
          <w:rFonts w:asciiTheme="minorHAnsi" w:hAnsiTheme="minorHAnsi" w:cstheme="minorHAnsi"/>
          <w:kern w:val="0"/>
          <w:lang w:val="en-IN" w:eastAsia="en-US"/>
        </w:rPr>
        <w:t xml:space="preserve"> with SCCM on fresh (Bare metal) Operating system, Capturing </w:t>
      </w:r>
      <w:r w:rsidRPr="00A31AB5">
        <w:rPr>
          <w:rFonts w:asciiTheme="minorHAnsi" w:hAnsiTheme="minorHAnsi" w:cstheme="minorHAnsi"/>
          <w:b/>
          <w:kern w:val="0"/>
          <w:lang w:val="en-IN" w:eastAsia="en-US"/>
        </w:rPr>
        <w:t>.wim files</w:t>
      </w:r>
      <w:r w:rsidRPr="00A31AB5">
        <w:rPr>
          <w:rFonts w:asciiTheme="minorHAnsi" w:hAnsiTheme="minorHAnsi" w:cstheme="minorHAnsi"/>
          <w:kern w:val="0"/>
          <w:lang w:val="en-IN" w:eastAsia="en-US"/>
        </w:rPr>
        <w:t xml:space="preserve"> with SCCM and adding custom task sequences, </w:t>
      </w:r>
      <w:r w:rsidRPr="00A31AB5">
        <w:rPr>
          <w:rFonts w:asciiTheme="minorHAnsi" w:hAnsiTheme="minorHAnsi" w:cstheme="minorHAnsi"/>
          <w:b/>
          <w:kern w:val="0"/>
          <w:lang w:val="en-IN" w:eastAsia="en-US"/>
        </w:rPr>
        <w:t>deploying refresh images</w:t>
      </w:r>
      <w:r w:rsidRPr="00A31AB5">
        <w:rPr>
          <w:rFonts w:asciiTheme="minorHAnsi" w:hAnsiTheme="minorHAnsi" w:cstheme="minorHAnsi"/>
          <w:kern w:val="0"/>
          <w:lang w:val="en-IN" w:eastAsia="en-US"/>
        </w:rPr>
        <w:t>.</w:t>
      </w:r>
    </w:p>
    <w:p w:rsidR="009A3B79" w:rsidRPr="00A31AB5" w:rsidRDefault="009A3B79" w:rsidP="009A3B79">
      <w:pPr>
        <w:pStyle w:val="Standard"/>
        <w:numPr>
          <w:ilvl w:val="0"/>
          <w:numId w:val="4"/>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kern w:val="0"/>
          <w:lang w:val="en-IN" w:eastAsia="en-US"/>
        </w:rPr>
        <w:t xml:space="preserve">Deploying the packages with </w:t>
      </w:r>
      <w:r w:rsidRPr="00A31AB5">
        <w:rPr>
          <w:rFonts w:asciiTheme="minorHAnsi" w:hAnsiTheme="minorHAnsi" w:cstheme="minorHAnsi"/>
          <w:b/>
          <w:kern w:val="0"/>
          <w:lang w:val="en-IN" w:eastAsia="en-US"/>
        </w:rPr>
        <w:t>SCCM 2012</w:t>
      </w:r>
    </w:p>
    <w:p w:rsidR="009A3B79" w:rsidRPr="00A31AB5" w:rsidRDefault="009A3B79" w:rsidP="009A3B79">
      <w:pPr>
        <w:pStyle w:val="Standard"/>
        <w:numPr>
          <w:ilvl w:val="0"/>
          <w:numId w:val="4"/>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kern w:val="0"/>
          <w:lang w:val="en-IN" w:eastAsia="en-US"/>
        </w:rPr>
        <w:t>Creating packages, programs, collections, and advertisements for large scale enterprise deployments.</w:t>
      </w:r>
    </w:p>
    <w:p w:rsidR="009A3B79" w:rsidRPr="00A31AB5" w:rsidRDefault="009A3B79" w:rsidP="009A3B79">
      <w:pPr>
        <w:pStyle w:val="Standard"/>
        <w:numPr>
          <w:ilvl w:val="0"/>
          <w:numId w:val="4"/>
        </w:numPr>
        <w:spacing w:after="0" w:line="240" w:lineRule="auto"/>
        <w:jc w:val="both"/>
        <w:rPr>
          <w:rFonts w:asciiTheme="minorHAnsi" w:hAnsiTheme="minorHAnsi" w:cstheme="minorHAnsi"/>
          <w:kern w:val="0"/>
          <w:lang w:val="en-IN" w:eastAsia="en-US"/>
        </w:rPr>
      </w:pPr>
      <w:r w:rsidRPr="00A31AB5">
        <w:rPr>
          <w:rFonts w:asciiTheme="minorHAnsi" w:hAnsiTheme="minorHAnsi" w:cstheme="minorHAnsi"/>
          <w:kern w:val="0"/>
          <w:lang w:val="en-IN" w:eastAsia="en-US"/>
        </w:rPr>
        <w:t xml:space="preserve">Provided guidance to customers around Windows XP to Windows 7 migrations using SCCM, </w:t>
      </w:r>
      <w:r w:rsidRPr="00A31AB5">
        <w:rPr>
          <w:rFonts w:asciiTheme="minorHAnsi" w:hAnsiTheme="minorHAnsi" w:cstheme="minorHAnsi"/>
          <w:b/>
          <w:kern w:val="0"/>
          <w:lang w:val="en-IN" w:eastAsia="en-US"/>
        </w:rPr>
        <w:t>Microsoft Deployment Toolkit (MDT)</w:t>
      </w:r>
      <w:r w:rsidRPr="00A31AB5">
        <w:rPr>
          <w:rFonts w:asciiTheme="minorHAnsi" w:hAnsiTheme="minorHAnsi" w:cstheme="minorHAnsi"/>
          <w:kern w:val="0"/>
          <w:lang w:val="en-IN" w:eastAsia="en-US"/>
        </w:rPr>
        <w:t xml:space="preserve">, and </w:t>
      </w:r>
      <w:r w:rsidRPr="00A31AB5">
        <w:rPr>
          <w:rFonts w:asciiTheme="minorHAnsi" w:hAnsiTheme="minorHAnsi" w:cstheme="minorHAnsi"/>
          <w:b/>
          <w:kern w:val="0"/>
          <w:lang w:val="en-IN" w:eastAsia="en-US"/>
        </w:rPr>
        <w:t>User State Migration Tool (USMT).</w:t>
      </w:r>
    </w:p>
    <w:p w:rsidR="00657AA4" w:rsidRPr="00A31AB5" w:rsidRDefault="00657AA4" w:rsidP="00657AA4">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Migrated packages, operation system images, </w:t>
      </w:r>
      <w:proofErr w:type="gramStart"/>
      <w:r w:rsidRPr="00A31AB5">
        <w:rPr>
          <w:rFonts w:asciiTheme="minorHAnsi" w:hAnsiTheme="minorHAnsi" w:cstheme="minorHAnsi"/>
        </w:rPr>
        <w:t>drivers</w:t>
      </w:r>
      <w:proofErr w:type="gramEnd"/>
      <w:r w:rsidRPr="00A31AB5">
        <w:rPr>
          <w:rFonts w:asciiTheme="minorHAnsi" w:hAnsiTheme="minorHAnsi" w:cstheme="minorHAnsi"/>
        </w:rPr>
        <w:t xml:space="preserve"> task sequences, collections and other required settings/objects from SCCM 2007 into SCCM 2012.</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Thorough knowledge of SCCM like SCCM Administrator Console, Remote </w:t>
      </w:r>
      <w:r w:rsidR="00494F47" w:rsidRPr="00A31AB5">
        <w:rPr>
          <w:rFonts w:asciiTheme="minorHAnsi" w:hAnsiTheme="minorHAnsi" w:cstheme="minorHAnsi"/>
        </w:rPr>
        <w:t>tools, Software</w:t>
      </w:r>
      <w:r w:rsidRPr="00A31AB5">
        <w:rPr>
          <w:rFonts w:asciiTheme="minorHAnsi" w:hAnsiTheme="minorHAnsi" w:cstheme="minorHAnsi"/>
        </w:rPr>
        <w:t xml:space="preserve"> Distribution, Inventory, Software Metering, SCCM Server components, SCCM hierarchies, Software Updates and Operating System Deployment.</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Designing, Implementing and Administration of System Management Server 2003 and System Center Configuration Manager (SCCM) 2007 in a multi-site environment.</w:t>
      </w:r>
    </w:p>
    <w:p w:rsidR="0005541F" w:rsidRPr="00A31AB5" w:rsidRDefault="0005541F" w:rsidP="0005541F">
      <w:pPr>
        <w:pStyle w:val="ListParagraph"/>
        <w:numPr>
          <w:ilvl w:val="0"/>
          <w:numId w:val="4"/>
        </w:numPr>
        <w:spacing w:after="0" w:line="240" w:lineRule="auto"/>
        <w:jc w:val="both"/>
        <w:rPr>
          <w:rFonts w:asciiTheme="minorHAnsi" w:hAnsiTheme="minorHAnsi" w:cstheme="minorHAnsi"/>
        </w:rPr>
      </w:pPr>
      <w:r w:rsidRPr="00A31AB5">
        <w:rPr>
          <w:rFonts w:asciiTheme="minorHAnsi" w:hAnsiTheme="minorHAnsi" w:cstheme="minorHAnsi"/>
        </w:rPr>
        <w:t>Worked with Public properties for user input values, for the end-user to change the parameters during Maintenance mode.</w:t>
      </w:r>
    </w:p>
    <w:p w:rsidR="0005541F" w:rsidRPr="00A31AB5" w:rsidRDefault="0005541F" w:rsidP="0005541F">
      <w:pPr>
        <w:pStyle w:val="ListParagraph"/>
        <w:numPr>
          <w:ilvl w:val="0"/>
          <w:numId w:val="4"/>
        </w:numPr>
        <w:spacing w:after="0" w:line="240" w:lineRule="auto"/>
        <w:jc w:val="both"/>
        <w:rPr>
          <w:rFonts w:asciiTheme="minorHAnsi" w:hAnsiTheme="minorHAnsi" w:cstheme="minorHAnsi"/>
        </w:rPr>
      </w:pPr>
      <w:r w:rsidRPr="00A31AB5">
        <w:rPr>
          <w:rFonts w:asciiTheme="minorHAnsi" w:hAnsiTheme="minorHAnsi" w:cstheme="minorHAnsi"/>
        </w:rPr>
        <w:t>Worked with various custom actions and sequences to trigger based on the changes required such as substituting the values on the end user machine configuration.</w:t>
      </w:r>
    </w:p>
    <w:p w:rsidR="0005541F" w:rsidRPr="00A31AB5" w:rsidRDefault="0005541F" w:rsidP="0005541F">
      <w:pPr>
        <w:pStyle w:val="ListParagraph"/>
        <w:numPr>
          <w:ilvl w:val="0"/>
          <w:numId w:val="4"/>
        </w:numPr>
        <w:spacing w:after="0" w:line="240" w:lineRule="auto"/>
        <w:jc w:val="both"/>
        <w:rPr>
          <w:rFonts w:asciiTheme="minorHAnsi" w:hAnsiTheme="minorHAnsi" w:cstheme="minorHAnsi"/>
        </w:rPr>
      </w:pPr>
      <w:r w:rsidRPr="00A31AB5">
        <w:rPr>
          <w:rFonts w:asciiTheme="minorHAnsi" w:hAnsiTheme="minorHAnsi" w:cstheme="minorHAnsi"/>
        </w:rPr>
        <w:t>Created silent install for chained MSI’s and substituting the properties using command line.</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Deploying the </w:t>
      </w:r>
      <w:r w:rsidRPr="00A31AB5">
        <w:rPr>
          <w:rFonts w:asciiTheme="minorHAnsi" w:hAnsiTheme="minorHAnsi" w:cstheme="minorHAnsi"/>
          <w:b/>
          <w:bCs/>
        </w:rPr>
        <w:t xml:space="preserve">APP V Application </w:t>
      </w:r>
      <w:r w:rsidRPr="00A31AB5">
        <w:rPr>
          <w:rFonts w:asciiTheme="minorHAnsi" w:hAnsiTheme="minorHAnsi" w:cstheme="minorHAnsi"/>
        </w:rPr>
        <w:t xml:space="preserve">with integration of SCCM </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Capturing .wim files with standalone MDT tool</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Good Knowledge on </w:t>
      </w:r>
      <w:r w:rsidRPr="00A31AB5">
        <w:rPr>
          <w:rFonts w:asciiTheme="minorHAnsi" w:hAnsiTheme="minorHAnsi" w:cstheme="minorHAnsi"/>
          <w:b/>
          <w:bCs/>
        </w:rPr>
        <w:t>APP V Packages deploying with SCCM</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Knowledge on </w:t>
      </w:r>
      <w:r w:rsidRPr="00A31AB5">
        <w:rPr>
          <w:rFonts w:asciiTheme="minorHAnsi" w:hAnsiTheme="minorHAnsi" w:cstheme="minorHAnsi"/>
          <w:b/>
          <w:bCs/>
        </w:rPr>
        <w:t xml:space="preserve">USMT Tool, Zero touch technology, Lite touch </w:t>
      </w:r>
      <w:r w:rsidRPr="00A31AB5">
        <w:rPr>
          <w:rFonts w:asciiTheme="minorHAnsi" w:hAnsiTheme="minorHAnsi" w:cstheme="minorHAnsi"/>
        </w:rPr>
        <w:t xml:space="preserve">technologies </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Expert in </w:t>
      </w:r>
      <w:r w:rsidRPr="00A31AB5">
        <w:rPr>
          <w:rFonts w:asciiTheme="minorHAnsi" w:hAnsiTheme="minorHAnsi" w:cstheme="minorHAnsi"/>
          <w:b/>
          <w:bCs/>
        </w:rPr>
        <w:t xml:space="preserve">Patch Management </w:t>
      </w:r>
      <w:r w:rsidRPr="00A31AB5">
        <w:rPr>
          <w:rFonts w:asciiTheme="minorHAnsi" w:hAnsiTheme="minorHAnsi" w:cstheme="minorHAnsi"/>
        </w:rPr>
        <w:t xml:space="preserve">and </w:t>
      </w:r>
      <w:r w:rsidRPr="00A31AB5">
        <w:rPr>
          <w:rFonts w:asciiTheme="minorHAnsi" w:hAnsiTheme="minorHAnsi" w:cstheme="minorHAnsi"/>
          <w:b/>
          <w:bCs/>
        </w:rPr>
        <w:t>Software Distribution Management</w:t>
      </w:r>
      <w:r w:rsidRPr="00A31AB5">
        <w:rPr>
          <w:rFonts w:asciiTheme="minorHAnsi" w:hAnsiTheme="minorHAnsi" w:cstheme="minorHAnsi"/>
        </w:rPr>
        <w:t xml:space="preserve"> process</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Creating custom queries in Microsoft SQL</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lastRenderedPageBreak/>
        <w:t>Proficient in Windows Vista and XP operating systems and good knowledge of file system and registries</w:t>
      </w:r>
    </w:p>
    <w:p w:rsidR="003C346E" w:rsidRPr="00A31AB5" w:rsidRDefault="003C346E" w:rsidP="003C346E">
      <w:pPr>
        <w:pStyle w:val="Standard"/>
        <w:numPr>
          <w:ilvl w:val="0"/>
          <w:numId w:val="4"/>
        </w:numPr>
        <w:spacing w:after="0" w:line="240" w:lineRule="auto"/>
        <w:jc w:val="both"/>
        <w:rPr>
          <w:rFonts w:asciiTheme="minorHAnsi" w:hAnsiTheme="minorHAnsi" w:cstheme="minorHAnsi"/>
          <w:color w:val="000000"/>
          <w:kern w:val="0"/>
          <w:lang w:val="en-IN" w:eastAsia="en-US"/>
        </w:rPr>
      </w:pPr>
      <w:r w:rsidRPr="00A31AB5">
        <w:rPr>
          <w:rFonts w:asciiTheme="minorHAnsi" w:hAnsiTheme="minorHAnsi" w:cstheme="minorHAnsi"/>
          <w:color w:val="000000"/>
          <w:kern w:val="0"/>
          <w:lang w:val="en-IN" w:eastAsia="en-US"/>
        </w:rPr>
        <w:t>Worked on post installation configuration requirements, this includes launching the application to disable options, accepting license agreement, turning off automatic updates, changing menu bars, add/remove default icons, install updates, etc. for all Enterprise applications.</w:t>
      </w:r>
    </w:p>
    <w:p w:rsidR="003C346E" w:rsidRPr="00A31AB5" w:rsidRDefault="003C346E" w:rsidP="003C346E">
      <w:pPr>
        <w:pStyle w:val="Standard"/>
        <w:numPr>
          <w:ilvl w:val="0"/>
          <w:numId w:val="4"/>
        </w:numPr>
        <w:spacing w:after="0" w:line="240" w:lineRule="auto"/>
        <w:jc w:val="both"/>
        <w:rPr>
          <w:rFonts w:asciiTheme="minorHAnsi" w:hAnsiTheme="minorHAnsi" w:cstheme="minorHAnsi"/>
          <w:color w:val="000000"/>
          <w:kern w:val="0"/>
          <w:lang w:val="en-IN" w:eastAsia="en-US"/>
        </w:rPr>
      </w:pPr>
      <w:r w:rsidRPr="00A31AB5">
        <w:rPr>
          <w:rFonts w:asciiTheme="minorHAnsi" w:hAnsiTheme="minorHAnsi" w:cstheme="minorHAnsi"/>
          <w:color w:val="000000"/>
          <w:kern w:val="0"/>
          <w:lang w:val="en-IN" w:eastAsia="en-US"/>
        </w:rPr>
        <w:t>Application compatibility testing against core images for Windows 7.</w:t>
      </w:r>
    </w:p>
    <w:p w:rsidR="0005541F" w:rsidRPr="00A31AB5" w:rsidRDefault="0005541F" w:rsidP="0005541F">
      <w:pPr>
        <w:pStyle w:val="ListParagraph"/>
        <w:numPr>
          <w:ilvl w:val="0"/>
          <w:numId w:val="4"/>
        </w:numPr>
        <w:spacing w:after="0" w:line="240" w:lineRule="auto"/>
        <w:jc w:val="both"/>
        <w:rPr>
          <w:rFonts w:asciiTheme="minorHAnsi" w:hAnsiTheme="minorHAnsi" w:cstheme="minorHAnsi"/>
          <w:color w:val="000000"/>
        </w:rPr>
      </w:pPr>
      <w:r w:rsidRPr="00A31AB5">
        <w:rPr>
          <w:rFonts w:asciiTheme="minorHAnsi" w:hAnsiTheme="minorHAnsi" w:cstheme="minorHAnsi"/>
          <w:color w:val="000000"/>
        </w:rPr>
        <w:t>Troubleshooting and resolving issues encountered while importing the application packages to Application Virtualization management console.</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Troubleshooting SCCM Infrastructure issues in Package Distribution and Advertisement Status</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SCCM Site Server configuration &amp; troubleshooting.</w:t>
      </w:r>
    </w:p>
    <w:p w:rsidR="003C5B39" w:rsidRPr="00A31AB5" w:rsidRDefault="003C5B39" w:rsidP="0069300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SCCM Secondary site server configuration and troubleshooting. </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Performances tune the systems and services for ensuring high availability.</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 xml:space="preserve">Ability to </w:t>
      </w:r>
      <w:proofErr w:type="spellStart"/>
      <w:r w:rsidRPr="00A31AB5">
        <w:rPr>
          <w:rFonts w:asciiTheme="minorHAnsi" w:hAnsiTheme="minorHAnsi" w:cstheme="minorHAnsi"/>
        </w:rPr>
        <w:t>analyze</w:t>
      </w:r>
      <w:proofErr w:type="spellEnd"/>
      <w:r w:rsidRPr="00A31AB5">
        <w:rPr>
          <w:rFonts w:asciiTheme="minorHAnsi" w:hAnsiTheme="minorHAnsi" w:cstheme="minorHAnsi"/>
        </w:rPr>
        <w:t xml:space="preserve"> and solve technical problems.</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Self-driven and resourceful to achieve goals independently as well as work well in groups.</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The ability to socialize ideas, make recommendations and gather team consensus to move forward.</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Flexibility to adjust to changing requirements, schedules and priorities.</w:t>
      </w:r>
    </w:p>
    <w:p w:rsidR="003C5B39" w:rsidRPr="00A31AB5" w:rsidRDefault="003C5B39" w:rsidP="00787A7F">
      <w:pPr>
        <w:pStyle w:val="NoSpacing"/>
        <w:numPr>
          <w:ilvl w:val="0"/>
          <w:numId w:val="4"/>
        </w:numPr>
        <w:jc w:val="both"/>
        <w:rPr>
          <w:rFonts w:asciiTheme="minorHAnsi" w:hAnsiTheme="minorHAnsi" w:cstheme="minorHAnsi"/>
        </w:rPr>
      </w:pPr>
      <w:r w:rsidRPr="00A31AB5">
        <w:rPr>
          <w:rFonts w:asciiTheme="minorHAnsi" w:hAnsiTheme="minorHAnsi" w:cstheme="minorHAnsi"/>
        </w:rPr>
        <w:t>Detailed knowledge of Windows XP/Win7 operating systems</w:t>
      </w:r>
    </w:p>
    <w:p w:rsidR="003C346E" w:rsidRPr="00A31AB5" w:rsidRDefault="003C346E" w:rsidP="003C346E">
      <w:pPr>
        <w:pStyle w:val="NoSpacing"/>
        <w:ind w:left="720"/>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rPr>
      </w:pPr>
      <w:r w:rsidRPr="00A31AB5">
        <w:rPr>
          <w:rFonts w:asciiTheme="minorHAnsi" w:hAnsiTheme="minorHAnsi" w:cstheme="minorHAnsi"/>
          <w:b/>
          <w:bCs/>
        </w:rPr>
        <w:t>Environment:</w:t>
      </w:r>
      <w:r w:rsidRPr="00A31AB5">
        <w:rPr>
          <w:rFonts w:asciiTheme="minorHAnsi" w:hAnsiTheme="minorHAnsi" w:cstheme="minorHAnsi"/>
        </w:rPr>
        <w:t xml:space="preserve"> Windows 7, AdminStudio11.5, InstallShield 2013, OCT, ORCA, VB Script, Procmon, App-V, Citrix XenApp, SCCM 2012</w:t>
      </w:r>
    </w:p>
    <w:p w:rsidR="009A3B79" w:rsidRPr="00A31AB5" w:rsidRDefault="009A3B79" w:rsidP="00787A7F">
      <w:pPr>
        <w:pStyle w:val="NoSpacing"/>
        <w:jc w:val="both"/>
        <w:rPr>
          <w:rFonts w:asciiTheme="minorHAnsi" w:hAnsiTheme="minorHAnsi" w:cstheme="minorHAnsi"/>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667706" w:rsidRPr="00A31AB5" w:rsidRDefault="00667706" w:rsidP="00787A7F">
      <w:pPr>
        <w:pStyle w:val="NoSpacing"/>
        <w:jc w:val="both"/>
        <w:rPr>
          <w:rFonts w:asciiTheme="minorHAnsi" w:hAnsiTheme="minorHAnsi" w:cstheme="minorHAnsi"/>
          <w:b/>
        </w:rPr>
      </w:pPr>
    </w:p>
    <w:p w:rsidR="009A3B79" w:rsidRPr="00A31AB5" w:rsidRDefault="00F21444" w:rsidP="00787A7F">
      <w:pPr>
        <w:pStyle w:val="NoSpacing"/>
        <w:jc w:val="both"/>
        <w:rPr>
          <w:rFonts w:asciiTheme="minorHAnsi" w:hAnsiTheme="minorHAnsi" w:cstheme="minorHAnsi"/>
          <w:b/>
          <w:bCs/>
        </w:rPr>
      </w:pPr>
      <w:r w:rsidRPr="00A31AB5">
        <w:rPr>
          <w:rFonts w:asciiTheme="minorHAnsi" w:hAnsiTheme="minorHAnsi" w:cstheme="minorHAnsi"/>
          <w:b/>
          <w:bCs/>
        </w:rPr>
        <w:t xml:space="preserve">Evelon Health, Arlington, VA.                                                                                             </w:t>
      </w:r>
      <w:r w:rsidR="00A231CD" w:rsidRPr="00A31AB5">
        <w:rPr>
          <w:rFonts w:asciiTheme="minorHAnsi" w:hAnsiTheme="minorHAnsi" w:cstheme="minorHAnsi"/>
          <w:b/>
          <w:bCs/>
        </w:rPr>
        <w:t>J</w:t>
      </w:r>
      <w:r w:rsidR="009A3B79" w:rsidRPr="00A31AB5">
        <w:rPr>
          <w:rFonts w:asciiTheme="minorHAnsi" w:hAnsiTheme="minorHAnsi" w:cstheme="minorHAnsi"/>
          <w:b/>
          <w:bCs/>
        </w:rPr>
        <w:t>uly 2012 - Nov 2014</w:t>
      </w:r>
    </w:p>
    <w:p w:rsidR="009A3B79" w:rsidRPr="00A31AB5" w:rsidRDefault="009A3B79" w:rsidP="00787A7F">
      <w:pPr>
        <w:pStyle w:val="NoSpacing"/>
        <w:jc w:val="both"/>
        <w:rPr>
          <w:rFonts w:asciiTheme="minorHAnsi" w:hAnsiTheme="minorHAnsi" w:cstheme="minorHAnsi"/>
          <w:b/>
          <w:bCs/>
        </w:rPr>
      </w:pPr>
      <w:r w:rsidRPr="00A31AB5">
        <w:rPr>
          <w:rFonts w:asciiTheme="minorHAnsi" w:hAnsiTheme="minorHAnsi" w:cstheme="minorHAnsi"/>
          <w:b/>
          <w:bCs/>
        </w:rPr>
        <w:t>SCCM ADMIN</w:t>
      </w:r>
      <w:r w:rsidR="00F21444" w:rsidRPr="00A31AB5">
        <w:rPr>
          <w:rFonts w:asciiTheme="minorHAnsi" w:hAnsiTheme="minorHAnsi" w:cstheme="minorHAnsi"/>
          <w:b/>
          <w:bCs/>
        </w:rPr>
        <w:t>ISTRATOR</w:t>
      </w:r>
    </w:p>
    <w:p w:rsidR="009A3B79" w:rsidRPr="00A31AB5" w:rsidRDefault="009A3B79" w:rsidP="009A3B79">
      <w:pPr>
        <w:tabs>
          <w:tab w:val="right" w:pos="10632"/>
        </w:tabs>
        <w:jc w:val="both"/>
        <w:rPr>
          <w:rFonts w:asciiTheme="minorHAnsi" w:hAnsiTheme="minorHAnsi" w:cstheme="minorHAnsi"/>
          <w:b/>
          <w:bCs/>
        </w:rPr>
      </w:pPr>
    </w:p>
    <w:p w:rsidR="003C5B39" w:rsidRPr="00A31AB5" w:rsidRDefault="009A3B79" w:rsidP="009A3B79">
      <w:pPr>
        <w:tabs>
          <w:tab w:val="right" w:pos="10632"/>
        </w:tabs>
        <w:jc w:val="both"/>
        <w:rPr>
          <w:rFonts w:asciiTheme="minorHAnsi" w:hAnsiTheme="minorHAnsi" w:cstheme="minorHAnsi"/>
          <w:b/>
          <w:bCs/>
        </w:rPr>
      </w:pPr>
      <w:r w:rsidRPr="00A31AB5">
        <w:rPr>
          <w:rFonts w:asciiTheme="minorHAnsi" w:hAnsiTheme="minorHAnsi" w:cstheme="minorHAnsi"/>
          <w:b/>
        </w:rPr>
        <w:t>Responsibilities:</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Experience Using </w:t>
      </w:r>
      <w:r w:rsidRPr="00A31AB5">
        <w:rPr>
          <w:rFonts w:asciiTheme="minorHAnsi" w:hAnsiTheme="minorHAnsi" w:cstheme="minorHAnsi"/>
          <w:b/>
        </w:rPr>
        <w:t>SCCM 2012</w:t>
      </w:r>
      <w:r w:rsidRPr="00A31AB5">
        <w:rPr>
          <w:rFonts w:asciiTheme="minorHAnsi" w:hAnsiTheme="minorHAnsi" w:cstheme="minorHAnsi"/>
        </w:rPr>
        <w:t xml:space="preserve"> to deploy the Packages both the Windows Installer Package and Virtual Package.</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Packaged applications are managed by </w:t>
      </w:r>
      <w:r w:rsidRPr="00A31AB5">
        <w:rPr>
          <w:rFonts w:asciiTheme="minorHAnsi" w:hAnsiTheme="minorHAnsi" w:cstheme="minorHAnsi"/>
          <w:b/>
        </w:rPr>
        <w:t>Group Policy</w:t>
      </w:r>
      <w:r w:rsidRPr="00A31AB5">
        <w:rPr>
          <w:rFonts w:asciiTheme="minorHAnsi" w:hAnsiTheme="minorHAnsi" w:cstheme="minorHAnsi"/>
        </w:rPr>
        <w:t xml:space="preserve"> and Deployed by SCCM Tool.</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SCCM Secondary site server configuration and troubleshooting.</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SCCM Site Server configuration &amp; troubleshooting.</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SCCM 2007 Reporting and </w:t>
      </w:r>
      <w:r w:rsidRPr="00A31AB5">
        <w:rPr>
          <w:rFonts w:asciiTheme="minorHAnsi" w:hAnsiTheme="minorHAnsi" w:cstheme="minorHAnsi"/>
          <w:b/>
        </w:rPr>
        <w:t>Custom Reporting</w:t>
      </w:r>
      <w:r w:rsidRPr="00A31AB5">
        <w:rPr>
          <w:rFonts w:asciiTheme="minorHAnsi" w:hAnsiTheme="minorHAnsi" w:cstheme="minorHAnsi"/>
        </w:rPr>
        <w:t xml:space="preserve"> for Deployment Penetration.</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Updating patches for Servers &amp; Workstations.</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Troubleshooting SCCM Infrastructure issues in Package Distribution and Advertisement Status.</w:t>
      </w:r>
    </w:p>
    <w:p w:rsidR="003C5B39" w:rsidRPr="00A31AB5" w:rsidRDefault="003C5B39" w:rsidP="00787A7F">
      <w:pPr>
        <w:pStyle w:val="NoSpacing"/>
        <w:numPr>
          <w:ilvl w:val="0"/>
          <w:numId w:val="5"/>
        </w:numPr>
        <w:jc w:val="both"/>
        <w:rPr>
          <w:rFonts w:asciiTheme="minorHAnsi" w:hAnsiTheme="minorHAnsi" w:cstheme="minorHAnsi"/>
          <w:b/>
        </w:rPr>
      </w:pPr>
      <w:r w:rsidRPr="00A31AB5">
        <w:rPr>
          <w:rFonts w:asciiTheme="minorHAnsi" w:hAnsiTheme="minorHAnsi" w:cstheme="minorHAnsi"/>
        </w:rPr>
        <w:t xml:space="preserve">In addition, solid experience insecurity Updates Distribution using SCCM 2007 with </w:t>
      </w:r>
      <w:r w:rsidRPr="00A31AB5">
        <w:rPr>
          <w:rFonts w:asciiTheme="minorHAnsi" w:hAnsiTheme="minorHAnsi" w:cstheme="minorHAnsi"/>
          <w:b/>
        </w:rPr>
        <w:t>SUP role.</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Performing Root Cause Analysis for all critical incidents; analyses the same and find workaround/solution.</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Extracting &amp; tracking Hardware and Software Inventory.</w:t>
      </w:r>
    </w:p>
    <w:p w:rsidR="003C5B39" w:rsidRPr="00A31AB5" w:rsidRDefault="003C5B39" w:rsidP="00787A7F">
      <w:pPr>
        <w:pStyle w:val="NoSpacing"/>
        <w:numPr>
          <w:ilvl w:val="0"/>
          <w:numId w:val="5"/>
        </w:numPr>
        <w:jc w:val="both"/>
        <w:rPr>
          <w:rFonts w:asciiTheme="minorHAnsi" w:hAnsiTheme="minorHAnsi" w:cstheme="minorHAnsi"/>
          <w:b/>
        </w:rPr>
      </w:pPr>
      <w:r w:rsidRPr="00A31AB5">
        <w:rPr>
          <w:rFonts w:asciiTheme="minorHAnsi" w:hAnsiTheme="minorHAnsi" w:cstheme="minorHAnsi"/>
        </w:rPr>
        <w:t xml:space="preserve">Maintaining the </w:t>
      </w:r>
      <w:r w:rsidRPr="00A31AB5">
        <w:rPr>
          <w:rFonts w:asciiTheme="minorHAnsi" w:hAnsiTheme="minorHAnsi" w:cstheme="minorHAnsi"/>
          <w:b/>
        </w:rPr>
        <w:t>SCCM 2007 R2 Hierarchy.</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Distribution of Software with SMS / SCCM 2007.</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Experience in deploying </w:t>
      </w:r>
      <w:r w:rsidRPr="00A31AB5">
        <w:rPr>
          <w:rFonts w:asciiTheme="minorHAnsi" w:hAnsiTheme="minorHAnsi" w:cstheme="minorHAnsi"/>
          <w:b/>
        </w:rPr>
        <w:t>windows updates</w:t>
      </w:r>
      <w:r w:rsidRPr="00A31AB5">
        <w:rPr>
          <w:rFonts w:asciiTheme="minorHAnsi" w:hAnsiTheme="minorHAnsi" w:cstheme="minorHAnsi"/>
        </w:rPr>
        <w:t xml:space="preserve"> by using </w:t>
      </w:r>
      <w:r w:rsidRPr="00A31AB5">
        <w:rPr>
          <w:rFonts w:asciiTheme="minorHAnsi" w:hAnsiTheme="minorHAnsi" w:cstheme="minorHAnsi"/>
          <w:b/>
        </w:rPr>
        <w:t>SCCM 2012.</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Experience in rearranging Application Catalog into different categories depends on the requirement.</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Accomplished Centralized distribution of packages using SCCM 2007.</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Domain and Local accounts, Cross domain authentications are managed by </w:t>
      </w:r>
      <w:r w:rsidRPr="00A31AB5">
        <w:rPr>
          <w:rFonts w:asciiTheme="minorHAnsi" w:hAnsiTheme="minorHAnsi" w:cstheme="minorHAnsi"/>
          <w:b/>
        </w:rPr>
        <w:t>Active Directory.</w:t>
      </w:r>
    </w:p>
    <w:p w:rsidR="003C5B39"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Packaged applications are managed by Group Policy and Deployed by SCCM Tool.</w:t>
      </w:r>
    </w:p>
    <w:p w:rsidR="00613B2E" w:rsidRPr="00A31AB5" w:rsidRDefault="003C5B39" w:rsidP="00787A7F">
      <w:pPr>
        <w:pStyle w:val="NoSpacing"/>
        <w:numPr>
          <w:ilvl w:val="0"/>
          <w:numId w:val="5"/>
        </w:numPr>
        <w:jc w:val="both"/>
        <w:rPr>
          <w:rFonts w:asciiTheme="minorHAnsi" w:hAnsiTheme="minorHAnsi" w:cstheme="minorHAnsi"/>
        </w:rPr>
      </w:pPr>
      <w:r w:rsidRPr="00A31AB5">
        <w:rPr>
          <w:rFonts w:asciiTheme="minorHAnsi" w:hAnsiTheme="minorHAnsi" w:cstheme="minorHAnsi"/>
        </w:rPr>
        <w:t xml:space="preserve">Onsite client Management, Problem </w:t>
      </w:r>
      <w:proofErr w:type="gramStart"/>
      <w:r w:rsidRPr="00A31AB5">
        <w:rPr>
          <w:rFonts w:asciiTheme="minorHAnsi" w:hAnsiTheme="minorHAnsi" w:cstheme="minorHAnsi"/>
        </w:rPr>
        <w:t>Solving</w:t>
      </w:r>
      <w:proofErr w:type="gramEnd"/>
      <w:r w:rsidRPr="00A31AB5">
        <w:rPr>
          <w:rFonts w:asciiTheme="minorHAnsi" w:hAnsiTheme="minorHAnsi" w:cstheme="minorHAnsi"/>
        </w:rPr>
        <w:t>, and support for the implemented packages.</w:t>
      </w:r>
    </w:p>
    <w:p w:rsidR="003C5B39" w:rsidRPr="00A31AB5" w:rsidRDefault="003C5B39" w:rsidP="00613B2E">
      <w:pPr>
        <w:pStyle w:val="NoSpacing"/>
        <w:ind w:left="360"/>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rPr>
      </w:pPr>
      <w:r w:rsidRPr="00A31AB5">
        <w:rPr>
          <w:rFonts w:asciiTheme="minorHAnsi" w:hAnsiTheme="minorHAnsi" w:cstheme="minorHAnsi"/>
          <w:b/>
          <w:bCs/>
        </w:rPr>
        <w:t>Environment:</w:t>
      </w:r>
      <w:r w:rsidRPr="00A31AB5">
        <w:rPr>
          <w:rFonts w:asciiTheme="minorHAnsi" w:hAnsiTheme="minorHAnsi" w:cstheme="minorHAnsi"/>
        </w:rPr>
        <w:t xml:space="preserve"> SCCM 2012 R2, SCCM 2007, Windows server 2012, Windows Server 2008R2</w:t>
      </w:r>
    </w:p>
    <w:p w:rsidR="003C5B39" w:rsidRPr="00A31AB5" w:rsidRDefault="003C5B39" w:rsidP="00787A7F">
      <w:pPr>
        <w:pStyle w:val="NoSpacing"/>
        <w:jc w:val="both"/>
        <w:rPr>
          <w:rFonts w:asciiTheme="minorHAnsi" w:hAnsiTheme="minorHAnsi" w:cstheme="minorHAnsi"/>
        </w:rPr>
      </w:pPr>
    </w:p>
    <w:p w:rsidR="0005541F" w:rsidRPr="00A31AB5" w:rsidRDefault="00A65FB3" w:rsidP="00787A7F">
      <w:pPr>
        <w:pStyle w:val="NoSpacing"/>
        <w:jc w:val="both"/>
        <w:rPr>
          <w:rFonts w:asciiTheme="minorHAnsi" w:hAnsiTheme="minorHAnsi" w:cstheme="minorHAnsi"/>
        </w:rPr>
      </w:pPr>
      <w:r w:rsidRPr="00A31AB5">
        <w:rPr>
          <w:rFonts w:asciiTheme="minorHAnsi" w:hAnsiTheme="minorHAnsi" w:cstheme="minorHAnsi"/>
          <w:b/>
          <w:bCs/>
        </w:rPr>
        <w:t>Softenger India Pvt.Ltd</w:t>
      </w:r>
      <w:r w:rsidR="0073393F" w:rsidRPr="00A31AB5">
        <w:rPr>
          <w:rFonts w:asciiTheme="minorHAnsi" w:hAnsiTheme="minorHAnsi" w:cstheme="minorHAnsi"/>
          <w:b/>
          <w:bCs/>
        </w:rPr>
        <w:t>.</w:t>
      </w:r>
      <w:r w:rsidR="005B2716" w:rsidRPr="00A31AB5">
        <w:rPr>
          <w:rFonts w:asciiTheme="minorHAnsi" w:hAnsiTheme="minorHAnsi" w:cstheme="minorHAnsi"/>
          <w:b/>
          <w:bCs/>
        </w:rPr>
        <w:t xml:space="preserve">                                                                                                   </w:t>
      </w:r>
      <w:r w:rsidR="0005541F" w:rsidRPr="00A31AB5">
        <w:rPr>
          <w:rFonts w:asciiTheme="minorHAnsi" w:hAnsiTheme="minorHAnsi" w:cstheme="minorHAnsi"/>
          <w:b/>
          <w:bCs/>
        </w:rPr>
        <w:t xml:space="preserve"> India</w:t>
      </w:r>
      <w:r w:rsidRPr="00A31AB5">
        <w:rPr>
          <w:rFonts w:asciiTheme="minorHAnsi" w:hAnsiTheme="minorHAnsi" w:cstheme="minorHAnsi"/>
          <w:b/>
          <w:bCs/>
        </w:rPr>
        <w:t xml:space="preserve"> </w:t>
      </w:r>
      <w:r w:rsidR="0073393F" w:rsidRPr="00A31AB5">
        <w:rPr>
          <w:rFonts w:asciiTheme="minorHAnsi" w:hAnsiTheme="minorHAnsi" w:cstheme="minorHAnsi"/>
          <w:b/>
          <w:bCs/>
        </w:rPr>
        <w:t>May</w:t>
      </w:r>
      <w:r w:rsidR="0005541F" w:rsidRPr="00A31AB5">
        <w:rPr>
          <w:rFonts w:asciiTheme="minorHAnsi" w:hAnsiTheme="minorHAnsi" w:cstheme="minorHAnsi"/>
          <w:b/>
          <w:bCs/>
        </w:rPr>
        <w:t xml:space="preserve"> 2011 – Jun 2012</w:t>
      </w:r>
    </w:p>
    <w:p w:rsidR="003C5B39" w:rsidRPr="00A31AB5" w:rsidRDefault="00141DB2" w:rsidP="002D6E35">
      <w:pPr>
        <w:rPr>
          <w:rFonts w:asciiTheme="minorHAnsi" w:hAnsiTheme="minorHAnsi" w:cstheme="minorHAnsi"/>
          <w:b/>
          <w:bCs/>
        </w:rPr>
      </w:pPr>
      <w:r w:rsidRPr="00A31AB5">
        <w:rPr>
          <w:rFonts w:asciiTheme="minorHAnsi" w:hAnsiTheme="minorHAnsi" w:cstheme="minorHAnsi"/>
          <w:b/>
        </w:rPr>
        <w:t>SCCM Engineer</w:t>
      </w:r>
    </w:p>
    <w:p w:rsidR="0005541F" w:rsidRPr="00A31AB5" w:rsidRDefault="0005541F" w:rsidP="0005541F">
      <w:pPr>
        <w:tabs>
          <w:tab w:val="right" w:pos="10632"/>
        </w:tabs>
        <w:jc w:val="both"/>
        <w:rPr>
          <w:rFonts w:asciiTheme="minorHAnsi" w:hAnsiTheme="minorHAnsi" w:cstheme="minorHAnsi"/>
          <w:b/>
          <w:bCs/>
        </w:rPr>
      </w:pPr>
      <w:r w:rsidRPr="00A31AB5">
        <w:rPr>
          <w:rFonts w:asciiTheme="minorHAnsi" w:hAnsiTheme="minorHAnsi" w:cstheme="minorHAnsi"/>
          <w:b/>
        </w:rPr>
        <w:t>Responsibilities:</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 xml:space="preserve">Installing SCCM Dashboard &amp; creating custom dashboard queries. </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 xml:space="preserve">In-depth troubleshooting of Hardware Inventory, Software Inventory, SCCM Client Installation, Software Distribution, Patch management for root cause analysis </w:t>
      </w:r>
    </w:p>
    <w:p w:rsidR="002D6E35" w:rsidRPr="00A31AB5" w:rsidRDefault="002D6E35" w:rsidP="002D6E35">
      <w:pPr>
        <w:numPr>
          <w:ilvl w:val="0"/>
          <w:numId w:val="6"/>
        </w:numPr>
        <w:spacing w:after="0" w:line="240" w:lineRule="auto"/>
        <w:rPr>
          <w:rFonts w:asciiTheme="minorHAnsi" w:hAnsiTheme="minorHAnsi" w:cstheme="minorHAnsi"/>
        </w:rPr>
      </w:pPr>
      <w:r w:rsidRPr="00A31AB5">
        <w:rPr>
          <w:rFonts w:asciiTheme="minorHAnsi" w:hAnsiTheme="minorHAnsi" w:cstheme="minorHAnsi"/>
        </w:rPr>
        <w:t xml:space="preserve">Extensively worked with Orca to edit the </w:t>
      </w:r>
      <w:r w:rsidRPr="00A31AB5">
        <w:rPr>
          <w:rFonts w:asciiTheme="minorHAnsi" w:hAnsiTheme="minorHAnsi" w:cstheme="minorHAnsi"/>
          <w:b/>
        </w:rPr>
        <w:t>MSI tables</w:t>
      </w:r>
      <w:r w:rsidRPr="00A31AB5">
        <w:rPr>
          <w:rFonts w:asciiTheme="minorHAnsi" w:hAnsiTheme="minorHAnsi" w:cstheme="minorHAnsi"/>
        </w:rPr>
        <w:t>, Merge Modules.</w:t>
      </w:r>
    </w:p>
    <w:p w:rsidR="002D6E35" w:rsidRPr="00A31AB5" w:rsidRDefault="002D6E35" w:rsidP="002D6E35">
      <w:pPr>
        <w:numPr>
          <w:ilvl w:val="0"/>
          <w:numId w:val="6"/>
        </w:numPr>
        <w:spacing w:after="0" w:line="240" w:lineRule="auto"/>
        <w:rPr>
          <w:rFonts w:asciiTheme="minorHAnsi" w:hAnsiTheme="minorHAnsi" w:cstheme="minorHAnsi"/>
        </w:rPr>
      </w:pPr>
      <w:r w:rsidRPr="00A31AB5">
        <w:rPr>
          <w:rFonts w:asciiTheme="minorHAnsi" w:hAnsiTheme="minorHAnsi" w:cstheme="minorHAnsi"/>
        </w:rPr>
        <w:t xml:space="preserve">Created </w:t>
      </w:r>
      <w:r w:rsidRPr="00A31AB5">
        <w:rPr>
          <w:rFonts w:asciiTheme="minorHAnsi" w:hAnsiTheme="minorHAnsi" w:cstheme="minorHAnsi"/>
          <w:b/>
        </w:rPr>
        <w:t>Transforms (MST)</w:t>
      </w:r>
      <w:r w:rsidRPr="00A31AB5">
        <w:rPr>
          <w:rFonts w:asciiTheme="minorHAnsi" w:hAnsiTheme="minorHAnsi" w:cstheme="minorHAnsi"/>
        </w:rPr>
        <w:t xml:space="preserve"> against vendor provided MSI applications, according to the package requirement.</w:t>
      </w:r>
    </w:p>
    <w:p w:rsidR="002D6E35" w:rsidRPr="00A31AB5" w:rsidRDefault="002D6E35" w:rsidP="002D6E35">
      <w:pPr>
        <w:numPr>
          <w:ilvl w:val="0"/>
          <w:numId w:val="6"/>
        </w:numPr>
        <w:spacing w:after="0" w:line="240" w:lineRule="auto"/>
        <w:rPr>
          <w:rFonts w:asciiTheme="minorHAnsi" w:hAnsiTheme="minorHAnsi" w:cstheme="minorHAnsi"/>
        </w:rPr>
      </w:pPr>
      <w:r w:rsidRPr="00A31AB5">
        <w:rPr>
          <w:rFonts w:asciiTheme="minorHAnsi" w:hAnsiTheme="minorHAnsi" w:cstheme="minorHAnsi"/>
        </w:rPr>
        <w:t xml:space="preserve">Tested the applications in the </w:t>
      </w:r>
      <w:r w:rsidRPr="00A31AB5">
        <w:rPr>
          <w:rFonts w:asciiTheme="minorHAnsi" w:hAnsiTheme="minorHAnsi" w:cstheme="minorHAnsi"/>
          <w:b/>
        </w:rPr>
        <w:t>Lockdown</w:t>
      </w:r>
      <w:r w:rsidRPr="00A31AB5">
        <w:rPr>
          <w:rFonts w:asciiTheme="minorHAnsi" w:hAnsiTheme="minorHAnsi" w:cstheme="minorHAnsi"/>
        </w:rPr>
        <w:t xml:space="preserve"> environment before sending the application to QA.</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 xml:space="preserve">Distribution of various MSI software packages using </w:t>
      </w:r>
      <w:r w:rsidRPr="00A31AB5">
        <w:rPr>
          <w:rFonts w:asciiTheme="minorHAnsi" w:hAnsiTheme="minorHAnsi" w:cstheme="minorHAnsi"/>
          <w:b/>
        </w:rPr>
        <w:t>SMS /SCCM</w:t>
      </w:r>
      <w:r w:rsidRPr="00A31AB5">
        <w:rPr>
          <w:rFonts w:asciiTheme="minorHAnsi" w:hAnsiTheme="minorHAnsi" w:cstheme="minorHAnsi"/>
        </w:rPr>
        <w:t xml:space="preserve"> Server</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Creating custom Queries in Configuration Manager</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Remote Tools configuration for help desk in Configuration Manager</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Configuration Manager SCCM Client Deployment</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Knowledge on Asset Intelligence Classes configuration and reports generation</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Applications knowledge on SQL server Queries and MS-OFFICE</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Used WINDOWS 2000/XP/ Vista / Windows 7, WINDOWS 2000/2003 &amp; 2008 SERVERS, DOS.</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 xml:space="preserve">Distribution of larger Packages and mass distributions such as Service packs </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Knowledge in Microsoft Updates and Windows updates</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Applying service Packs for System Centre Configuration Manager 2007 (SCCM2007)</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Installing SMS 2003 &amp; SCCM 2007 Clients</w:t>
      </w:r>
    </w:p>
    <w:p w:rsidR="003C5B39" w:rsidRPr="00A31AB5" w:rsidRDefault="003C5B39" w:rsidP="00787A7F">
      <w:pPr>
        <w:pStyle w:val="NoSpacing"/>
        <w:numPr>
          <w:ilvl w:val="0"/>
          <w:numId w:val="6"/>
        </w:numPr>
        <w:jc w:val="both"/>
        <w:rPr>
          <w:rFonts w:asciiTheme="minorHAnsi" w:hAnsiTheme="minorHAnsi" w:cstheme="minorHAnsi"/>
        </w:rPr>
      </w:pPr>
      <w:r w:rsidRPr="00A31AB5">
        <w:rPr>
          <w:rFonts w:asciiTheme="minorHAnsi" w:hAnsiTheme="minorHAnsi" w:cstheme="minorHAnsi"/>
        </w:rPr>
        <w:t>Supporting +Operating System Deployment in Configuration Manager 2007</w:t>
      </w:r>
    </w:p>
    <w:p w:rsidR="007459A6" w:rsidRPr="00A31AB5" w:rsidRDefault="007459A6" w:rsidP="007459A6">
      <w:pPr>
        <w:pStyle w:val="NoSpacing"/>
        <w:ind w:left="360"/>
        <w:jc w:val="both"/>
        <w:rPr>
          <w:rFonts w:asciiTheme="minorHAnsi" w:hAnsiTheme="minorHAnsi" w:cstheme="minorHAnsi"/>
        </w:rPr>
      </w:pPr>
    </w:p>
    <w:p w:rsidR="003C5B39" w:rsidRPr="00A31AB5" w:rsidRDefault="003C5B39" w:rsidP="00787A7F">
      <w:pPr>
        <w:pStyle w:val="NoSpacing"/>
        <w:jc w:val="both"/>
        <w:rPr>
          <w:rFonts w:asciiTheme="minorHAnsi" w:hAnsiTheme="minorHAnsi" w:cstheme="minorHAnsi"/>
        </w:rPr>
      </w:pPr>
      <w:r w:rsidRPr="00A31AB5">
        <w:rPr>
          <w:rFonts w:asciiTheme="minorHAnsi" w:hAnsiTheme="minorHAnsi" w:cstheme="minorHAnsi"/>
          <w:b/>
          <w:bCs/>
        </w:rPr>
        <w:t>Environment:</w:t>
      </w:r>
      <w:r w:rsidRPr="00A31AB5">
        <w:rPr>
          <w:rFonts w:asciiTheme="minorHAnsi" w:hAnsiTheme="minorHAnsi" w:cstheme="minorHAnsi"/>
        </w:rPr>
        <w:t xml:space="preserve"> Windows 7, </w:t>
      </w:r>
      <w:r w:rsidR="00494F47" w:rsidRPr="00A31AB5">
        <w:rPr>
          <w:rFonts w:asciiTheme="minorHAnsi" w:hAnsiTheme="minorHAnsi" w:cstheme="minorHAnsi"/>
        </w:rPr>
        <w:t>XP, SMS</w:t>
      </w:r>
      <w:r w:rsidR="00613B2E" w:rsidRPr="00A31AB5">
        <w:rPr>
          <w:rFonts w:asciiTheme="minorHAnsi" w:hAnsiTheme="minorHAnsi" w:cstheme="minorHAnsi"/>
        </w:rPr>
        <w:t>, SCCM 2007, VB Script, Filemon, Regmon, Procmon, ORCA.</w:t>
      </w:r>
    </w:p>
    <w:p w:rsidR="003C5B39" w:rsidRPr="00A31AB5" w:rsidRDefault="003C5B39" w:rsidP="006B46CB">
      <w:pPr>
        <w:pStyle w:val="NoSpacing"/>
        <w:rPr>
          <w:rFonts w:asciiTheme="minorHAnsi" w:hAnsiTheme="minorHAnsi" w:cstheme="minorHAnsi"/>
        </w:rPr>
      </w:pPr>
    </w:p>
    <w:sectPr w:rsidR="003C5B39" w:rsidRPr="00A31AB5" w:rsidSect="00BA4D7E">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612" w:rsidRDefault="00F37612" w:rsidP="005D4E23">
      <w:pPr>
        <w:spacing w:after="0" w:line="240" w:lineRule="auto"/>
      </w:pPr>
      <w:r>
        <w:separator/>
      </w:r>
    </w:p>
  </w:endnote>
  <w:endnote w:type="continuationSeparator" w:id="0">
    <w:p w:rsidR="00F37612" w:rsidRDefault="00F37612" w:rsidP="005D4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612" w:rsidRDefault="00F37612" w:rsidP="005D4E23">
      <w:pPr>
        <w:spacing w:after="0" w:line="240" w:lineRule="auto"/>
      </w:pPr>
      <w:r>
        <w:separator/>
      </w:r>
    </w:p>
  </w:footnote>
  <w:footnote w:type="continuationSeparator" w:id="0">
    <w:p w:rsidR="00F37612" w:rsidRDefault="00F37612" w:rsidP="005D4E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5B39" w:rsidRDefault="003C5B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360" w:hanging="360"/>
      </w:pPr>
      <w:rPr>
        <w:rFonts w:ascii="Symbol" w:hAnsi="Symbol" w:cs="Symbol" w:hint="default"/>
      </w:r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hint="default"/>
        <w:color w:val="000000"/>
        <w:spacing w:val="4"/>
        <w:sz w:val="24"/>
        <w:szCs w:val="24"/>
      </w:rPr>
    </w:lvl>
  </w:abstractNum>
  <w:abstractNum w:abstractNumId="2">
    <w:nsid w:val="00000003"/>
    <w:multiLevelType w:val="singleLevel"/>
    <w:tmpl w:val="00000003"/>
    <w:name w:val="WW8Num3"/>
    <w:lvl w:ilvl="0">
      <w:start w:val="1"/>
      <w:numFmt w:val="bullet"/>
      <w:lvlText w:val=""/>
      <w:lvlJc w:val="left"/>
      <w:pPr>
        <w:tabs>
          <w:tab w:val="num" w:pos="0"/>
        </w:tabs>
        <w:ind w:left="1080" w:hanging="360"/>
      </w:pPr>
      <w:rPr>
        <w:rFonts w:ascii="Symbol" w:hAnsi="Symbol" w:cs="Symbol" w:hint="default"/>
        <w:spacing w:val="4"/>
        <w:sz w:val="24"/>
        <w:szCs w:val="24"/>
      </w:rPr>
    </w:lvl>
  </w:abstractNum>
  <w:abstractNum w:abstractNumId="3">
    <w:nsid w:val="00000005"/>
    <w:multiLevelType w:val="multilevel"/>
    <w:tmpl w:val="00000005"/>
    <w:name w:val="WW8Num5"/>
    <w:lvl w:ilvl="0">
      <w:numFmt w:val="bullet"/>
      <w:lvlText w:val=""/>
      <w:lvlJc w:val="left"/>
      <w:pPr>
        <w:tabs>
          <w:tab w:val="num" w:pos="0"/>
        </w:tabs>
      </w:pPr>
      <w:rPr>
        <w:rFonts w:ascii="Symbol" w:hAnsi="Symbol" w:cs="Symbol" w:hint="default"/>
        <w:sz w:val="24"/>
        <w:szCs w:val="24"/>
      </w:rPr>
    </w:lvl>
    <w:lvl w:ilvl="1">
      <w:numFmt w:val="bullet"/>
      <w:lvlText w:val="o"/>
      <w:lvlJc w:val="left"/>
      <w:pPr>
        <w:tabs>
          <w:tab w:val="num" w:pos="0"/>
        </w:tabs>
      </w:pPr>
      <w:rPr>
        <w:rFonts w:ascii="Courier New" w:hAnsi="Courier New" w:cs="Courier New" w:hint="default"/>
      </w:rPr>
    </w:lvl>
    <w:lvl w:ilvl="2">
      <w:numFmt w:val="bullet"/>
      <w:lvlText w:val=""/>
      <w:lvlJc w:val="left"/>
      <w:pPr>
        <w:tabs>
          <w:tab w:val="num" w:pos="0"/>
        </w:tabs>
      </w:pPr>
      <w:rPr>
        <w:rFonts w:ascii="Wingdings" w:hAnsi="Wingdings" w:cs="Wingdings" w:hint="default"/>
      </w:rPr>
    </w:lvl>
    <w:lvl w:ilvl="3">
      <w:numFmt w:val="bullet"/>
      <w:lvlText w:val=""/>
      <w:lvlJc w:val="left"/>
      <w:pPr>
        <w:tabs>
          <w:tab w:val="num" w:pos="0"/>
        </w:tabs>
      </w:pPr>
      <w:rPr>
        <w:rFonts w:ascii="Symbol" w:hAnsi="Symbol" w:cs="Symbol" w:hint="default"/>
        <w:sz w:val="24"/>
        <w:szCs w:val="24"/>
      </w:rPr>
    </w:lvl>
    <w:lvl w:ilvl="4">
      <w:numFmt w:val="bullet"/>
      <w:lvlText w:val="o"/>
      <w:lvlJc w:val="left"/>
      <w:pPr>
        <w:tabs>
          <w:tab w:val="num" w:pos="0"/>
        </w:tabs>
      </w:pPr>
      <w:rPr>
        <w:rFonts w:ascii="Courier New" w:hAnsi="Courier New" w:cs="Courier New" w:hint="default"/>
      </w:rPr>
    </w:lvl>
    <w:lvl w:ilvl="5">
      <w:numFmt w:val="bullet"/>
      <w:lvlText w:val=""/>
      <w:lvlJc w:val="left"/>
      <w:pPr>
        <w:tabs>
          <w:tab w:val="num" w:pos="0"/>
        </w:tabs>
      </w:pPr>
      <w:rPr>
        <w:rFonts w:ascii="Wingdings" w:hAnsi="Wingdings" w:cs="Wingdings" w:hint="default"/>
      </w:rPr>
    </w:lvl>
    <w:lvl w:ilvl="6">
      <w:numFmt w:val="bullet"/>
      <w:lvlText w:val=""/>
      <w:lvlJc w:val="left"/>
      <w:pPr>
        <w:tabs>
          <w:tab w:val="num" w:pos="0"/>
        </w:tabs>
      </w:pPr>
      <w:rPr>
        <w:rFonts w:ascii="Symbol" w:hAnsi="Symbol" w:cs="Symbol" w:hint="default"/>
        <w:sz w:val="24"/>
        <w:szCs w:val="24"/>
      </w:rPr>
    </w:lvl>
    <w:lvl w:ilvl="7">
      <w:numFmt w:val="bullet"/>
      <w:lvlText w:val="o"/>
      <w:lvlJc w:val="left"/>
      <w:pPr>
        <w:tabs>
          <w:tab w:val="num" w:pos="0"/>
        </w:tabs>
      </w:pPr>
      <w:rPr>
        <w:rFonts w:ascii="Courier New" w:hAnsi="Courier New" w:cs="Courier New" w:hint="default"/>
      </w:rPr>
    </w:lvl>
    <w:lvl w:ilvl="8">
      <w:numFmt w:val="bullet"/>
      <w:lvlText w:val=""/>
      <w:lvlJc w:val="left"/>
      <w:pPr>
        <w:tabs>
          <w:tab w:val="num" w:pos="0"/>
        </w:tabs>
      </w:pPr>
      <w:rPr>
        <w:rFonts w:ascii="Wingdings" w:hAnsi="Wingdings" w:cs="Wingdings" w:hint="default"/>
      </w:rPr>
    </w:lvl>
  </w:abstractNum>
  <w:abstractNum w:abstractNumId="4">
    <w:nsid w:val="00000006"/>
    <w:multiLevelType w:val="singleLevel"/>
    <w:tmpl w:val="00000006"/>
    <w:name w:val="WW8Num6"/>
    <w:lvl w:ilvl="0">
      <w:start w:val="1"/>
      <w:numFmt w:val="bullet"/>
      <w:lvlText w:val=""/>
      <w:lvlJc w:val="left"/>
      <w:pPr>
        <w:tabs>
          <w:tab w:val="num" w:pos="0"/>
        </w:tabs>
        <w:ind w:left="360" w:hanging="360"/>
      </w:pPr>
      <w:rPr>
        <w:rFonts w:ascii="Symbol" w:hAnsi="Symbol" w:cs="Symbol" w:hint="default"/>
        <w:color w:val="222222"/>
        <w:sz w:val="24"/>
        <w:szCs w:val="24"/>
        <w:shd w:val="clear" w:color="auto" w:fill="FFFFFF"/>
      </w:rPr>
    </w:lvl>
  </w:abstractNum>
  <w:abstractNum w:abstractNumId="5">
    <w:nsid w:val="030577D0"/>
    <w:multiLevelType w:val="hybridMultilevel"/>
    <w:tmpl w:val="8C06540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6">
    <w:nsid w:val="1B1A796C"/>
    <w:multiLevelType w:val="hybridMultilevel"/>
    <w:tmpl w:val="CEB6C1A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7">
    <w:nsid w:val="27186D0C"/>
    <w:multiLevelType w:val="hybridMultilevel"/>
    <w:tmpl w:val="7D42B6E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8">
    <w:nsid w:val="29920FC0"/>
    <w:multiLevelType w:val="hybridMultilevel"/>
    <w:tmpl w:val="F72AC72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9">
    <w:nsid w:val="34D918D5"/>
    <w:multiLevelType w:val="hybridMultilevel"/>
    <w:tmpl w:val="AF56ECBC"/>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0">
    <w:nsid w:val="40E60219"/>
    <w:multiLevelType w:val="hybridMultilevel"/>
    <w:tmpl w:val="48A8CC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1">
    <w:nsid w:val="4C2C691E"/>
    <w:multiLevelType w:val="hybridMultilevel"/>
    <w:tmpl w:val="F19CA36E"/>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2">
    <w:nsid w:val="4E294DFA"/>
    <w:multiLevelType w:val="hybridMultilevel"/>
    <w:tmpl w:val="453EADD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3">
    <w:nsid w:val="51F31C09"/>
    <w:multiLevelType w:val="hybridMultilevel"/>
    <w:tmpl w:val="96D636C0"/>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abstractNum w:abstractNumId="14">
    <w:nsid w:val="6E481370"/>
    <w:multiLevelType w:val="hybridMultilevel"/>
    <w:tmpl w:val="E51C28AA"/>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start w:val="1"/>
      <w:numFmt w:val="bullet"/>
      <w:lvlText w:val=""/>
      <w:lvlJc w:val="left"/>
      <w:pPr>
        <w:ind w:left="2880" w:hanging="360"/>
      </w:pPr>
      <w:rPr>
        <w:rFonts w:ascii="Symbol" w:hAnsi="Symbol" w:cs="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cs="Wingdings" w:hint="default"/>
      </w:rPr>
    </w:lvl>
    <w:lvl w:ilvl="6" w:tplc="40090001">
      <w:start w:val="1"/>
      <w:numFmt w:val="bullet"/>
      <w:lvlText w:val=""/>
      <w:lvlJc w:val="left"/>
      <w:pPr>
        <w:ind w:left="5040" w:hanging="360"/>
      </w:pPr>
      <w:rPr>
        <w:rFonts w:ascii="Symbol" w:hAnsi="Symbol" w:cs="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cs="Wingdings" w:hint="default"/>
      </w:rPr>
    </w:lvl>
  </w:abstractNum>
  <w:num w:numId="1">
    <w:abstractNumId w:val="9"/>
  </w:num>
  <w:num w:numId="2">
    <w:abstractNumId w:val="13"/>
  </w:num>
  <w:num w:numId="3">
    <w:abstractNumId w:val="14"/>
  </w:num>
  <w:num w:numId="4">
    <w:abstractNumId w:val="7"/>
  </w:num>
  <w:num w:numId="5">
    <w:abstractNumId w:val="8"/>
  </w:num>
  <w:num w:numId="6">
    <w:abstractNumId w:val="6"/>
  </w:num>
  <w:num w:numId="7">
    <w:abstractNumId w:val="12"/>
  </w:num>
  <w:num w:numId="8">
    <w:abstractNumId w:val="5"/>
  </w:num>
  <w:num w:numId="9">
    <w:abstractNumId w:val="10"/>
  </w:num>
  <w:num w:numId="10">
    <w:abstractNumId w:val="11"/>
  </w:num>
  <w:num w:numId="11">
    <w:abstractNumId w:val="2"/>
  </w:num>
  <w:num w:numId="12">
    <w:abstractNumId w:val="3"/>
  </w:num>
  <w:num w:numId="13">
    <w:abstractNumId w:val="4"/>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CB"/>
    <w:rsid w:val="00011716"/>
    <w:rsid w:val="000224C0"/>
    <w:rsid w:val="0003231C"/>
    <w:rsid w:val="0005541F"/>
    <w:rsid w:val="0007101F"/>
    <w:rsid w:val="00077A02"/>
    <w:rsid w:val="0011294D"/>
    <w:rsid w:val="00122D3D"/>
    <w:rsid w:val="00141DB2"/>
    <w:rsid w:val="001A3C82"/>
    <w:rsid w:val="001F1E3F"/>
    <w:rsid w:val="00291E9C"/>
    <w:rsid w:val="002A42B1"/>
    <w:rsid w:val="002B2D0E"/>
    <w:rsid w:val="002D6E35"/>
    <w:rsid w:val="002E3DEB"/>
    <w:rsid w:val="002F5852"/>
    <w:rsid w:val="00346928"/>
    <w:rsid w:val="003566A6"/>
    <w:rsid w:val="0038243D"/>
    <w:rsid w:val="00393674"/>
    <w:rsid w:val="003C346E"/>
    <w:rsid w:val="003C5B39"/>
    <w:rsid w:val="0041275A"/>
    <w:rsid w:val="004410FB"/>
    <w:rsid w:val="00455360"/>
    <w:rsid w:val="004572D3"/>
    <w:rsid w:val="0046170F"/>
    <w:rsid w:val="00494F47"/>
    <w:rsid w:val="004A44DE"/>
    <w:rsid w:val="004A53E3"/>
    <w:rsid w:val="004C1B2F"/>
    <w:rsid w:val="005416C5"/>
    <w:rsid w:val="00551100"/>
    <w:rsid w:val="00574EBE"/>
    <w:rsid w:val="0058339F"/>
    <w:rsid w:val="005A22AC"/>
    <w:rsid w:val="005B2716"/>
    <w:rsid w:val="005C474A"/>
    <w:rsid w:val="005D4E23"/>
    <w:rsid w:val="005E4E2D"/>
    <w:rsid w:val="00613B2E"/>
    <w:rsid w:val="0061776C"/>
    <w:rsid w:val="00625509"/>
    <w:rsid w:val="0064214B"/>
    <w:rsid w:val="00657AA4"/>
    <w:rsid w:val="00666B9E"/>
    <w:rsid w:val="00667706"/>
    <w:rsid w:val="0069300F"/>
    <w:rsid w:val="006B46CB"/>
    <w:rsid w:val="00715C39"/>
    <w:rsid w:val="00723611"/>
    <w:rsid w:val="00732CE2"/>
    <w:rsid w:val="0073393F"/>
    <w:rsid w:val="007459A6"/>
    <w:rsid w:val="00754D41"/>
    <w:rsid w:val="00783FA5"/>
    <w:rsid w:val="00787A7F"/>
    <w:rsid w:val="007D2EDB"/>
    <w:rsid w:val="008327A9"/>
    <w:rsid w:val="00846CAF"/>
    <w:rsid w:val="0086403A"/>
    <w:rsid w:val="00866EFF"/>
    <w:rsid w:val="00884EDA"/>
    <w:rsid w:val="008D54A6"/>
    <w:rsid w:val="008F4AB8"/>
    <w:rsid w:val="0092179E"/>
    <w:rsid w:val="00934BA4"/>
    <w:rsid w:val="00945221"/>
    <w:rsid w:val="00955A4A"/>
    <w:rsid w:val="009A3B79"/>
    <w:rsid w:val="00A231CD"/>
    <w:rsid w:val="00A257DD"/>
    <w:rsid w:val="00A27221"/>
    <w:rsid w:val="00A31AB5"/>
    <w:rsid w:val="00A52402"/>
    <w:rsid w:val="00A61F03"/>
    <w:rsid w:val="00A65FB3"/>
    <w:rsid w:val="00B97C54"/>
    <w:rsid w:val="00BA4D7E"/>
    <w:rsid w:val="00BB0B5A"/>
    <w:rsid w:val="00BC2730"/>
    <w:rsid w:val="00BC6BC8"/>
    <w:rsid w:val="00BE3954"/>
    <w:rsid w:val="00BE3BFD"/>
    <w:rsid w:val="00C12382"/>
    <w:rsid w:val="00C42D00"/>
    <w:rsid w:val="00C9432B"/>
    <w:rsid w:val="00CE7F3C"/>
    <w:rsid w:val="00CF35F6"/>
    <w:rsid w:val="00D26929"/>
    <w:rsid w:val="00D313F4"/>
    <w:rsid w:val="00D3193B"/>
    <w:rsid w:val="00D544E4"/>
    <w:rsid w:val="00D979EE"/>
    <w:rsid w:val="00DB0BB9"/>
    <w:rsid w:val="00DC572C"/>
    <w:rsid w:val="00DD3C59"/>
    <w:rsid w:val="00E01385"/>
    <w:rsid w:val="00E10280"/>
    <w:rsid w:val="00E250E4"/>
    <w:rsid w:val="00E34121"/>
    <w:rsid w:val="00E656DA"/>
    <w:rsid w:val="00E856F4"/>
    <w:rsid w:val="00E9572A"/>
    <w:rsid w:val="00EA4185"/>
    <w:rsid w:val="00EB0829"/>
    <w:rsid w:val="00EE5F9C"/>
    <w:rsid w:val="00F21444"/>
    <w:rsid w:val="00F37612"/>
    <w:rsid w:val="00F710C8"/>
    <w:rsid w:val="00F74417"/>
    <w:rsid w:val="00F754BA"/>
    <w:rsid w:val="00FE3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38E3385-95E3-4380-8244-4C564F38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locked="1" w:semiHidden="1" w:uiPriority="0" w:unhideWhenUsed="1"/>
    <w:lsdException w:name="Table Web 3" w:semiHidden="1" w:unhideWhenUsed="1"/>
    <w:lsdException w:name="Balloon Text" w:semiHidden="1" w:unhideWhenUsed="1"/>
    <w:lsdException w:name="Table Grid" w:locked="1" w:uiPriority="0"/>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76C"/>
    <w:pPr>
      <w:spacing w:after="200" w:line="276" w:lineRule="auto"/>
    </w:pPr>
    <w:rPr>
      <w:rFonts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6B46CB"/>
    <w:rPr>
      <w:rFonts w:cs="Calibri"/>
      <w:lang w:val="en-IN"/>
    </w:rPr>
  </w:style>
  <w:style w:type="paragraph" w:styleId="Header">
    <w:name w:val="header"/>
    <w:basedOn w:val="Normal"/>
    <w:link w:val="HeaderChar"/>
    <w:uiPriority w:val="99"/>
    <w:rsid w:val="005D4E2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5D4E23"/>
  </w:style>
  <w:style w:type="paragraph" w:styleId="Footer">
    <w:name w:val="footer"/>
    <w:basedOn w:val="Normal"/>
    <w:link w:val="FooterChar"/>
    <w:uiPriority w:val="99"/>
    <w:rsid w:val="005D4E2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5D4E23"/>
  </w:style>
  <w:style w:type="paragraph" w:styleId="ListParagraph">
    <w:name w:val="List Paragraph"/>
    <w:basedOn w:val="Normal"/>
    <w:uiPriority w:val="34"/>
    <w:qFormat/>
    <w:rsid w:val="00346928"/>
    <w:pPr>
      <w:ind w:left="720"/>
    </w:pPr>
  </w:style>
  <w:style w:type="paragraph" w:customStyle="1" w:styleId="Standard">
    <w:name w:val="Standard"/>
    <w:rsid w:val="00346928"/>
    <w:pPr>
      <w:suppressAutoHyphens/>
      <w:spacing w:after="200" w:line="276" w:lineRule="auto"/>
      <w:textAlignment w:val="baseline"/>
    </w:pPr>
    <w:rPr>
      <w:rFonts w:cs="Calibri"/>
      <w:kern w:val="1"/>
      <w:lang w:eastAsia="ar-SA"/>
    </w:rPr>
  </w:style>
  <w:style w:type="character" w:styleId="Hyperlink">
    <w:name w:val="Hyperlink"/>
    <w:basedOn w:val="DefaultParagraphFont"/>
    <w:uiPriority w:val="99"/>
    <w:rsid w:val="00C9432B"/>
    <w:rPr>
      <w:color w:val="0000FF"/>
      <w:u w:val="single"/>
    </w:rPr>
  </w:style>
  <w:style w:type="character" w:customStyle="1" w:styleId="hl">
    <w:name w:val="hl"/>
    <w:basedOn w:val="DefaultParagraphFont"/>
    <w:rsid w:val="00934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7114725">
      <w:bodyDiv w:val="1"/>
      <w:marLeft w:val="0"/>
      <w:marRight w:val="0"/>
      <w:marTop w:val="0"/>
      <w:marBottom w:val="0"/>
      <w:divBdr>
        <w:top w:val="none" w:sz="0" w:space="0" w:color="auto"/>
        <w:left w:val="none" w:sz="0" w:space="0" w:color="auto"/>
        <w:bottom w:val="none" w:sz="0" w:space="0" w:color="auto"/>
        <w:right w:val="none" w:sz="0" w:space="0" w:color="auto"/>
      </w:divBdr>
    </w:div>
    <w:div w:id="192159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than.sccm@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2338</Words>
  <Characters>13332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Artech Infosystems</Company>
  <LinksUpToDate>false</LinksUpToDate>
  <CharactersWithSpaces>15639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Sethan</dc:creator>
  <cp:lastModifiedBy>Shashank Sharma</cp:lastModifiedBy>
  <cp:revision>2</cp:revision>
  <dcterms:created xsi:type="dcterms:W3CDTF">2018-03-20T21:35:00Z</dcterms:created>
  <dcterms:modified xsi:type="dcterms:W3CDTF">2018-03-20T21:35:00Z</dcterms:modified>
</cp:coreProperties>
</file>