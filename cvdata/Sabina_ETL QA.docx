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335EC" w:rsidRPr="00702BC8" w:rsidRDefault="002335EC" w:rsidP="004A1F37">
      <w:pPr>
        <w:pStyle w:val="Heading3"/>
        <w:rPr>
          <w:rFonts w:ascii="Times New Roman" w:hAnsi="Times New Roman"/>
          <w:sz w:val="18"/>
          <w:szCs w:val="18"/>
        </w:rPr>
      </w:pPr>
    </w:p>
    <w:p w:rsidR="00C21733" w:rsidRPr="00C21733" w:rsidRDefault="00C21733" w:rsidP="00C21733">
      <w:pPr>
        <w:jc w:val="center"/>
        <w:rPr>
          <w:b/>
          <w:bCs/>
          <w:sz w:val="18"/>
          <w:szCs w:val="18"/>
        </w:rPr>
      </w:pPr>
      <w:r w:rsidRPr="00C21733">
        <w:rPr>
          <w:b/>
          <w:bCs/>
          <w:sz w:val="18"/>
          <w:szCs w:val="18"/>
        </w:rPr>
        <w:t>SABINA KARKI</w:t>
      </w:r>
    </w:p>
    <w:p w:rsidR="00C21733" w:rsidRPr="00C21733" w:rsidRDefault="00C21733" w:rsidP="00C21733">
      <w:pPr>
        <w:jc w:val="center"/>
        <w:rPr>
          <w:bCs/>
          <w:sz w:val="18"/>
          <w:szCs w:val="18"/>
        </w:rPr>
      </w:pPr>
      <w:r w:rsidRPr="00C21733">
        <w:rPr>
          <w:b/>
          <w:bCs/>
          <w:sz w:val="18"/>
          <w:szCs w:val="18"/>
        </w:rPr>
        <w:t>917-544-4024</w:t>
      </w:r>
    </w:p>
    <w:p w:rsidR="00C21733" w:rsidRPr="00C21733" w:rsidRDefault="003E7FA6" w:rsidP="00C21733">
      <w:pPr>
        <w:jc w:val="center"/>
        <w:rPr>
          <w:sz w:val="18"/>
          <w:szCs w:val="18"/>
        </w:rPr>
      </w:pPr>
      <w:hyperlink r:id="rId8" w:history="1">
        <w:r w:rsidR="00C21733" w:rsidRPr="00C21733">
          <w:rPr>
            <w:rStyle w:val="Hyperlink"/>
            <w:rFonts w:ascii="Times New Roman" w:hAnsi="Times New Roman" w:cs="Times New Roman"/>
            <w:b/>
            <w:bCs/>
            <w:sz w:val="18"/>
            <w:szCs w:val="18"/>
          </w:rPr>
          <w:t>karki_sabina@hotmail.com</w:t>
        </w:r>
      </w:hyperlink>
    </w:p>
    <w:p w:rsidR="00702BC8" w:rsidRPr="00702BC8" w:rsidRDefault="00702BC8" w:rsidP="00C74C73">
      <w:pPr>
        <w:rPr>
          <w:b/>
          <w:sz w:val="18"/>
          <w:szCs w:val="18"/>
        </w:rPr>
      </w:pPr>
    </w:p>
    <w:p w:rsidR="00C74C73" w:rsidRPr="00702BC8" w:rsidRDefault="00702BC8" w:rsidP="00C74C73">
      <w:pPr>
        <w:rPr>
          <w:b/>
          <w:sz w:val="18"/>
          <w:szCs w:val="18"/>
        </w:rPr>
      </w:pPr>
      <w:r w:rsidRPr="00702BC8">
        <w:rPr>
          <w:b/>
          <w:sz w:val="18"/>
          <w:szCs w:val="18"/>
        </w:rPr>
        <w:t>Sr. Data</w:t>
      </w:r>
      <w:r w:rsidR="00D9025B">
        <w:rPr>
          <w:b/>
          <w:sz w:val="18"/>
          <w:szCs w:val="18"/>
        </w:rPr>
        <w:t xml:space="preserve"> warehouse ETL</w:t>
      </w:r>
      <w:r w:rsidR="00A3032A">
        <w:rPr>
          <w:b/>
          <w:sz w:val="18"/>
          <w:szCs w:val="18"/>
        </w:rPr>
        <w:t xml:space="preserve"> QA Tester</w:t>
      </w:r>
    </w:p>
    <w:p w:rsidR="00904E5B" w:rsidRPr="00702BC8" w:rsidRDefault="00904E5B" w:rsidP="002335EC">
      <w:pPr>
        <w:pStyle w:val="Heading3"/>
        <w:ind w:right="-990"/>
        <w:rPr>
          <w:rFonts w:ascii="Times New Roman" w:hAnsi="Times New Roman"/>
          <w:sz w:val="18"/>
          <w:szCs w:val="18"/>
        </w:rPr>
      </w:pPr>
      <w:r w:rsidRPr="00702BC8">
        <w:rPr>
          <w:rFonts w:ascii="Times New Roman" w:hAnsi="Times New Roman"/>
          <w:sz w:val="18"/>
          <w:szCs w:val="18"/>
        </w:rPr>
        <w:t xml:space="preserve">Professional </w:t>
      </w:r>
      <w:r w:rsidR="00A51CC9" w:rsidRPr="00702BC8">
        <w:rPr>
          <w:rFonts w:ascii="Times New Roman" w:hAnsi="Times New Roman"/>
          <w:sz w:val="18"/>
          <w:szCs w:val="18"/>
        </w:rPr>
        <w:t>Summary</w:t>
      </w:r>
      <w:r w:rsidR="00D151BA" w:rsidRPr="00702BC8">
        <w:rPr>
          <w:rFonts w:ascii="Times New Roman" w:hAnsi="Times New Roman"/>
          <w:sz w:val="18"/>
          <w:szCs w:val="18"/>
        </w:rPr>
        <w:t>:</w:t>
      </w:r>
    </w:p>
    <w:p w:rsidR="00143D70" w:rsidRPr="00702BC8" w:rsidRDefault="00835D90" w:rsidP="00702BC8">
      <w:pPr>
        <w:pStyle w:val="NormalWeb"/>
        <w:numPr>
          <w:ilvl w:val="0"/>
          <w:numId w:val="9"/>
        </w:numPr>
        <w:shd w:val="clear" w:color="auto" w:fill="FFFFFF"/>
        <w:spacing w:before="100" w:beforeAutospacing="1" w:after="100" w:afterAutospacing="1"/>
        <w:rPr>
          <w:sz w:val="18"/>
          <w:szCs w:val="18"/>
        </w:rPr>
      </w:pPr>
      <w:r>
        <w:rPr>
          <w:sz w:val="18"/>
          <w:szCs w:val="18"/>
        </w:rPr>
        <w:t>Over all 7+</w:t>
      </w:r>
      <w:r w:rsidR="00143D70" w:rsidRPr="00702BC8">
        <w:rPr>
          <w:sz w:val="18"/>
          <w:szCs w:val="18"/>
        </w:rPr>
        <w:t xml:space="preserve"> years of IT experience in Quality Assurance and Software Testing of various business applications in Client/Server environments, Web-based applications, Data-Warehousing solutions and ETL Testing and Mobile Applications.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Excellent working knowledge of System Development Life Cycle(SDLC) and Software Testing Life Cycle(STLC) in Requirements gathering ,Analysis, Design, Development, Implementation and Testing, Methods like Waterfall, RUP &amp; Agile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Extensive Knowledge in Understanding SRS(Software Requirement Specifications) and AUC(Application Use Case)</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Ability to identify problems, analyze test results, and investigating their cause and suggesting remedies. Proficient in all stages of the SDLC as well Agile including QA testing cycle.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Good Understanding of HIPPA compliance and EDI transactions (837,835,276,277)</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modules for IAS and GS segments to be used as per HIPPA-4010 named Implementation.</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Created requirements from Test plans, FRD, Use cases and updated those is Requisite pro and then in Clear Quest(CQ),Quality Center(QC) and Application Life Management(ALM).</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Working knowledge of 4010 Implementation guide and 5010 guide.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Hands on experience in preparing Test cases, Test plans, Executing Test cases, converting the Test Cases to Automation Script, Creating Automation Components.</w:t>
      </w:r>
    </w:p>
    <w:p w:rsidR="00143D70"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Developed Test case Repository that contained the pool of Regression Test Cases of the business critical components for building the Automated Regression Test suites in QTP</w:t>
      </w:r>
    </w:p>
    <w:p w:rsidR="000A3669" w:rsidRPr="00702BC8" w:rsidRDefault="000A3669" w:rsidP="00702BC8">
      <w:pPr>
        <w:pStyle w:val="NormalWeb"/>
        <w:numPr>
          <w:ilvl w:val="0"/>
          <w:numId w:val="9"/>
        </w:numPr>
        <w:shd w:val="clear" w:color="auto" w:fill="FFFFFF"/>
        <w:spacing w:before="100" w:beforeAutospacing="1" w:after="100" w:afterAutospacing="1"/>
        <w:rPr>
          <w:sz w:val="18"/>
          <w:szCs w:val="18"/>
        </w:rPr>
      </w:pPr>
      <w:r w:rsidRPr="000A3669">
        <w:rPr>
          <w:sz w:val="18"/>
          <w:szCs w:val="18"/>
        </w:rPr>
        <w:t>Developed SQL queries using joins and sub queries to test data tables against the source and target and to validate data and verify</w:t>
      </w:r>
      <w:r>
        <w:rPr>
          <w:sz w:val="18"/>
          <w:szCs w:val="18"/>
        </w:rPr>
        <w:t>.</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Performing GUI, Regression, Functional, Integration, System, User Acceptance, Black Box, Sanity, Performance, Stress, Reliability, Compatibility, Cross Browser, Security and Database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Hands on experience of defect reporting into the bug tracking system such as Mercury Quality Center(QC)/Test Directory </w:t>
      </w:r>
    </w:p>
    <w:p w:rsidR="00143D70"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Good Exposure in creating documents (QA Status Report, QA Summary Reports, QA Test Logs, issue and defects) to apprise project team members as to the status of meeting defined quality goals.</w:t>
      </w:r>
    </w:p>
    <w:p w:rsidR="000A3669" w:rsidRPr="00702BC8" w:rsidRDefault="000A3669" w:rsidP="00702BC8">
      <w:pPr>
        <w:pStyle w:val="NormalWeb"/>
        <w:numPr>
          <w:ilvl w:val="0"/>
          <w:numId w:val="9"/>
        </w:numPr>
        <w:shd w:val="clear" w:color="auto" w:fill="FFFFFF"/>
        <w:spacing w:before="100" w:beforeAutospacing="1" w:after="100" w:afterAutospacing="1"/>
        <w:rPr>
          <w:sz w:val="18"/>
          <w:szCs w:val="18"/>
        </w:rPr>
      </w:pPr>
      <w:r w:rsidRPr="000A3669">
        <w:rPr>
          <w:sz w:val="18"/>
          <w:szCs w:val="18"/>
        </w:rPr>
        <w:t>Experience in Backend testing by writing PL/SQL queries to test the integrity of application</w:t>
      </w:r>
      <w:r>
        <w:rPr>
          <w:sz w:val="18"/>
          <w:szCs w:val="18"/>
        </w:rPr>
        <w:t>.</w:t>
      </w:r>
    </w:p>
    <w:p w:rsidR="00570F06" w:rsidRPr="00702BC8" w:rsidRDefault="00570F06"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Expertise in bug-reporting and bug-tracking using the test management tool like Clear Quest, ALM and Quality Center.</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Able to learn quickly and independently to understand the technical aspects of products in sufficient detail so the test results can be analyzed and problems isolated independently.</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Conducted bug scrub meeting and status review meetings to provide quality assurance feedback throughout the project life cycle.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Worked closely with Business Analyst and developers to review Test requirements.</w:t>
      </w:r>
    </w:p>
    <w:p w:rsidR="00A10E79"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Strong analytical, Interpersonal, communication, Coordination, problem solving and decision-making skills</w:t>
      </w:r>
      <w:r w:rsidR="00EC52CC" w:rsidRPr="00702BC8">
        <w:rPr>
          <w:sz w:val="18"/>
          <w:szCs w:val="18"/>
        </w:rPr>
        <w:t>.</w:t>
      </w:r>
    </w:p>
    <w:p w:rsidR="008A002D" w:rsidRPr="00702BC8" w:rsidRDefault="00E36522" w:rsidP="00152B83">
      <w:pPr>
        <w:jc w:val="both"/>
        <w:rPr>
          <w:rFonts w:eastAsia="KaiTi"/>
          <w:b/>
          <w:sz w:val="18"/>
          <w:szCs w:val="18"/>
          <w:u w:val="single"/>
        </w:rPr>
      </w:pPr>
      <w:r w:rsidRPr="00702BC8">
        <w:rPr>
          <w:rFonts w:eastAsia="KaiTi"/>
          <w:b/>
          <w:sz w:val="18"/>
          <w:szCs w:val="18"/>
          <w:u w:val="single"/>
        </w:rPr>
        <w:t>Technical Skills</w:t>
      </w:r>
      <w:r w:rsidR="0083504E" w:rsidRPr="00702BC8">
        <w:rPr>
          <w:rFonts w:eastAsia="KaiTi"/>
          <w:b/>
          <w:sz w:val="18"/>
          <w:szCs w:val="18"/>
          <w:u w:val="single"/>
        </w:rPr>
        <w:t>:</w:t>
      </w:r>
    </w:p>
    <w:p w:rsidR="0083504E" w:rsidRPr="00702BC8" w:rsidRDefault="0083504E" w:rsidP="00152B83">
      <w:pPr>
        <w:jc w:val="both"/>
        <w:rPr>
          <w:rFonts w:eastAsia="KaiTi"/>
          <w:b/>
          <w:sz w:val="18"/>
          <w:szCs w:val="18"/>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12"/>
        <w:gridCol w:w="6980"/>
      </w:tblGrid>
      <w:tr w:rsidR="009F25A7" w:rsidRPr="00702BC8" w:rsidTr="00F87673">
        <w:trPr>
          <w:trHeight w:val="523"/>
        </w:trPr>
        <w:tc>
          <w:tcPr>
            <w:tcW w:w="4112" w:type="dxa"/>
          </w:tcPr>
          <w:p w:rsidR="009F25A7" w:rsidRPr="00702BC8" w:rsidRDefault="006E10B0" w:rsidP="00152B83">
            <w:pPr>
              <w:rPr>
                <w:rFonts w:eastAsia="KaiTi"/>
                <w:b/>
                <w:sz w:val="18"/>
                <w:szCs w:val="18"/>
                <w:u w:val="single"/>
              </w:rPr>
            </w:pPr>
            <w:r w:rsidRPr="00702BC8">
              <w:rPr>
                <w:b/>
                <w:sz w:val="18"/>
                <w:szCs w:val="18"/>
              </w:rPr>
              <w:t>Bug Tracking</w:t>
            </w:r>
            <w:r w:rsidR="009F25A7" w:rsidRPr="00702BC8">
              <w:rPr>
                <w:b/>
                <w:sz w:val="18"/>
                <w:szCs w:val="18"/>
              </w:rPr>
              <w:t>/</w:t>
            </w:r>
            <w:r w:rsidRPr="00702BC8">
              <w:rPr>
                <w:b/>
                <w:sz w:val="18"/>
                <w:szCs w:val="18"/>
              </w:rPr>
              <w:t xml:space="preserve">Test </w:t>
            </w:r>
            <w:r w:rsidR="009F25A7" w:rsidRPr="00702BC8">
              <w:rPr>
                <w:b/>
                <w:sz w:val="18"/>
                <w:szCs w:val="18"/>
              </w:rPr>
              <w:t>Management</w:t>
            </w:r>
          </w:p>
        </w:tc>
        <w:tc>
          <w:tcPr>
            <w:tcW w:w="6980" w:type="dxa"/>
          </w:tcPr>
          <w:p w:rsidR="009F25A7" w:rsidRPr="00702BC8" w:rsidRDefault="00EC52CC" w:rsidP="00EC52CC">
            <w:pPr>
              <w:jc w:val="both"/>
              <w:rPr>
                <w:rFonts w:eastAsia="KaiTi"/>
                <w:b/>
                <w:sz w:val="18"/>
                <w:szCs w:val="18"/>
                <w:u w:val="single"/>
              </w:rPr>
            </w:pPr>
            <w:r w:rsidRPr="00702BC8">
              <w:rPr>
                <w:sz w:val="18"/>
                <w:szCs w:val="18"/>
              </w:rPr>
              <w:t xml:space="preserve">HP </w:t>
            </w:r>
            <w:r w:rsidR="009F25A7" w:rsidRPr="00702BC8">
              <w:rPr>
                <w:sz w:val="18"/>
                <w:szCs w:val="18"/>
              </w:rPr>
              <w:t>Quality Center</w:t>
            </w:r>
            <w:r w:rsidR="00570F06" w:rsidRPr="00702BC8">
              <w:rPr>
                <w:sz w:val="18"/>
                <w:szCs w:val="18"/>
              </w:rPr>
              <w:t>, ALM</w:t>
            </w:r>
            <w:r w:rsidR="00152B83" w:rsidRPr="00702BC8">
              <w:rPr>
                <w:sz w:val="18"/>
                <w:szCs w:val="18"/>
              </w:rPr>
              <w:t xml:space="preserve"> </w:t>
            </w:r>
          </w:p>
        </w:tc>
      </w:tr>
      <w:tr w:rsidR="00D151BA" w:rsidRPr="00702BC8" w:rsidTr="00F87673">
        <w:trPr>
          <w:trHeight w:val="276"/>
        </w:trPr>
        <w:tc>
          <w:tcPr>
            <w:tcW w:w="4112" w:type="dxa"/>
          </w:tcPr>
          <w:p w:rsidR="00D151BA" w:rsidRPr="00702BC8" w:rsidRDefault="00152B83" w:rsidP="004A1F37">
            <w:pPr>
              <w:jc w:val="both"/>
              <w:rPr>
                <w:b/>
                <w:sz w:val="18"/>
                <w:szCs w:val="18"/>
              </w:rPr>
            </w:pPr>
            <w:r w:rsidRPr="00702BC8">
              <w:rPr>
                <w:b/>
                <w:sz w:val="18"/>
                <w:szCs w:val="18"/>
              </w:rPr>
              <w:t xml:space="preserve">Data warehouse </w:t>
            </w:r>
            <w:r w:rsidR="00D151BA" w:rsidRPr="00702BC8">
              <w:rPr>
                <w:b/>
                <w:sz w:val="18"/>
                <w:szCs w:val="18"/>
              </w:rPr>
              <w:t>ETL Tools</w:t>
            </w:r>
          </w:p>
        </w:tc>
        <w:tc>
          <w:tcPr>
            <w:tcW w:w="6980" w:type="dxa"/>
          </w:tcPr>
          <w:p w:rsidR="00D151BA" w:rsidRPr="00702BC8" w:rsidRDefault="00D151BA" w:rsidP="00EC52CC">
            <w:pPr>
              <w:jc w:val="both"/>
              <w:rPr>
                <w:sz w:val="18"/>
                <w:szCs w:val="18"/>
              </w:rPr>
            </w:pPr>
            <w:r w:rsidRPr="00702BC8">
              <w:rPr>
                <w:sz w:val="18"/>
                <w:szCs w:val="18"/>
              </w:rPr>
              <w:t>Informatica</w:t>
            </w:r>
            <w:r w:rsidR="00EC52CC" w:rsidRPr="00702BC8">
              <w:rPr>
                <w:sz w:val="18"/>
                <w:szCs w:val="18"/>
              </w:rPr>
              <w:t xml:space="preserve"> power center </w:t>
            </w:r>
            <w:r w:rsidR="006E10B0" w:rsidRPr="00702BC8">
              <w:rPr>
                <w:sz w:val="18"/>
                <w:szCs w:val="18"/>
              </w:rPr>
              <w:t xml:space="preserve"> 9</w:t>
            </w:r>
            <w:r w:rsidR="00152B83" w:rsidRPr="00702BC8">
              <w:rPr>
                <w:sz w:val="18"/>
                <w:szCs w:val="18"/>
              </w:rPr>
              <w:t>.6</w:t>
            </w:r>
            <w:r w:rsidR="00CB0EBC" w:rsidRPr="00702BC8">
              <w:rPr>
                <w:sz w:val="18"/>
                <w:szCs w:val="18"/>
              </w:rPr>
              <w:t xml:space="preserve">, </w:t>
            </w:r>
            <w:r w:rsidR="00EC52CC" w:rsidRPr="00702BC8">
              <w:rPr>
                <w:sz w:val="18"/>
                <w:szCs w:val="18"/>
              </w:rPr>
              <w:t>informatica data services</w:t>
            </w:r>
          </w:p>
        </w:tc>
      </w:tr>
      <w:tr w:rsidR="00D151BA" w:rsidRPr="00702BC8" w:rsidTr="00F87673">
        <w:trPr>
          <w:trHeight w:val="261"/>
        </w:trPr>
        <w:tc>
          <w:tcPr>
            <w:tcW w:w="4112" w:type="dxa"/>
          </w:tcPr>
          <w:p w:rsidR="00D151BA" w:rsidRPr="00702BC8" w:rsidRDefault="00152B83" w:rsidP="00152B83">
            <w:pPr>
              <w:jc w:val="both"/>
              <w:rPr>
                <w:b/>
                <w:sz w:val="18"/>
                <w:szCs w:val="18"/>
              </w:rPr>
            </w:pPr>
            <w:r w:rsidRPr="00702BC8">
              <w:rPr>
                <w:b/>
                <w:sz w:val="18"/>
                <w:szCs w:val="18"/>
              </w:rPr>
              <w:t xml:space="preserve">Reports </w:t>
            </w:r>
            <w:r w:rsidR="00D151BA" w:rsidRPr="00702BC8">
              <w:rPr>
                <w:b/>
                <w:sz w:val="18"/>
                <w:szCs w:val="18"/>
              </w:rPr>
              <w:t>B</w:t>
            </w:r>
            <w:r w:rsidRPr="00702BC8">
              <w:rPr>
                <w:b/>
                <w:sz w:val="18"/>
                <w:szCs w:val="18"/>
              </w:rPr>
              <w:t xml:space="preserve">usiness </w:t>
            </w:r>
            <w:r w:rsidR="00D151BA" w:rsidRPr="00702BC8">
              <w:rPr>
                <w:b/>
                <w:sz w:val="18"/>
                <w:szCs w:val="18"/>
              </w:rPr>
              <w:t>I</w:t>
            </w:r>
            <w:r w:rsidRPr="00702BC8">
              <w:rPr>
                <w:b/>
                <w:sz w:val="18"/>
                <w:szCs w:val="18"/>
              </w:rPr>
              <w:t>ntelligence</w:t>
            </w:r>
          </w:p>
        </w:tc>
        <w:tc>
          <w:tcPr>
            <w:tcW w:w="6980" w:type="dxa"/>
          </w:tcPr>
          <w:p w:rsidR="00D151BA" w:rsidRPr="00702BC8" w:rsidRDefault="00D151BA" w:rsidP="00EC52CC">
            <w:pPr>
              <w:rPr>
                <w:sz w:val="18"/>
                <w:szCs w:val="18"/>
              </w:rPr>
            </w:pPr>
            <w:r w:rsidRPr="00702BC8">
              <w:rPr>
                <w:sz w:val="18"/>
                <w:szCs w:val="18"/>
              </w:rPr>
              <w:t>Business Objects</w:t>
            </w:r>
            <w:r w:rsidR="00152B83" w:rsidRPr="00702BC8">
              <w:rPr>
                <w:sz w:val="18"/>
                <w:szCs w:val="18"/>
              </w:rPr>
              <w:t xml:space="preserve">, Crystal Reports, Hyperion , </w:t>
            </w:r>
            <w:r w:rsidR="00EC52CC" w:rsidRPr="00702BC8">
              <w:rPr>
                <w:sz w:val="18"/>
                <w:szCs w:val="18"/>
              </w:rPr>
              <w:t>OBIEE</w:t>
            </w:r>
          </w:p>
        </w:tc>
      </w:tr>
      <w:tr w:rsidR="00184403" w:rsidRPr="00702BC8" w:rsidTr="00F87673">
        <w:trPr>
          <w:trHeight w:val="261"/>
        </w:trPr>
        <w:tc>
          <w:tcPr>
            <w:tcW w:w="4112" w:type="dxa"/>
          </w:tcPr>
          <w:p w:rsidR="00184403" w:rsidRPr="00702BC8" w:rsidRDefault="00152B83" w:rsidP="004A1F37">
            <w:pPr>
              <w:jc w:val="both"/>
              <w:rPr>
                <w:rFonts w:eastAsia="KaiTi"/>
                <w:b/>
                <w:sz w:val="18"/>
                <w:szCs w:val="18"/>
                <w:u w:val="single"/>
              </w:rPr>
            </w:pPr>
            <w:r w:rsidRPr="00702BC8">
              <w:rPr>
                <w:b/>
                <w:sz w:val="18"/>
                <w:szCs w:val="18"/>
              </w:rPr>
              <w:t>Relational Database (R</w:t>
            </w:r>
            <w:r w:rsidR="00184403" w:rsidRPr="00702BC8">
              <w:rPr>
                <w:b/>
                <w:sz w:val="18"/>
                <w:szCs w:val="18"/>
              </w:rPr>
              <w:t>DBMS</w:t>
            </w:r>
            <w:r w:rsidRPr="00702BC8">
              <w:rPr>
                <w:b/>
                <w:sz w:val="18"/>
                <w:szCs w:val="18"/>
              </w:rPr>
              <w:t>)</w:t>
            </w:r>
          </w:p>
        </w:tc>
        <w:tc>
          <w:tcPr>
            <w:tcW w:w="6980" w:type="dxa"/>
          </w:tcPr>
          <w:p w:rsidR="00184403" w:rsidRPr="00702BC8" w:rsidRDefault="009B64C2" w:rsidP="00EC52CC">
            <w:pPr>
              <w:jc w:val="both"/>
              <w:rPr>
                <w:rFonts w:eastAsia="KaiTi"/>
                <w:b/>
                <w:sz w:val="18"/>
                <w:szCs w:val="18"/>
                <w:u w:val="single"/>
              </w:rPr>
            </w:pPr>
            <w:r w:rsidRPr="00702BC8">
              <w:rPr>
                <w:sz w:val="18"/>
                <w:szCs w:val="18"/>
              </w:rPr>
              <w:t>SQL Server, Oracle</w:t>
            </w:r>
            <w:r w:rsidR="00D151BA" w:rsidRPr="00702BC8">
              <w:rPr>
                <w:sz w:val="18"/>
                <w:szCs w:val="18"/>
              </w:rPr>
              <w:t xml:space="preserve">, </w:t>
            </w:r>
            <w:r w:rsidR="00EC52CC" w:rsidRPr="00702BC8">
              <w:rPr>
                <w:sz w:val="18"/>
                <w:szCs w:val="18"/>
              </w:rPr>
              <w:t>greenplum</w:t>
            </w:r>
          </w:p>
        </w:tc>
      </w:tr>
      <w:tr w:rsidR="00C32107" w:rsidRPr="00702BC8" w:rsidTr="00F87673">
        <w:trPr>
          <w:trHeight w:val="261"/>
        </w:trPr>
        <w:tc>
          <w:tcPr>
            <w:tcW w:w="4112" w:type="dxa"/>
          </w:tcPr>
          <w:p w:rsidR="00C32107" w:rsidRPr="00702BC8" w:rsidRDefault="00C32107" w:rsidP="004A1F37">
            <w:pPr>
              <w:jc w:val="both"/>
              <w:rPr>
                <w:rFonts w:eastAsia="KaiTi"/>
                <w:b/>
                <w:sz w:val="18"/>
                <w:szCs w:val="18"/>
                <w:u w:val="single"/>
              </w:rPr>
            </w:pPr>
            <w:r w:rsidRPr="00702BC8">
              <w:rPr>
                <w:b/>
                <w:sz w:val="18"/>
                <w:szCs w:val="18"/>
              </w:rPr>
              <w:t>Operating Systems</w:t>
            </w:r>
          </w:p>
        </w:tc>
        <w:tc>
          <w:tcPr>
            <w:tcW w:w="6980" w:type="dxa"/>
          </w:tcPr>
          <w:p w:rsidR="00C32107" w:rsidRPr="00702BC8" w:rsidRDefault="00152B83" w:rsidP="00EC52CC">
            <w:pPr>
              <w:jc w:val="both"/>
              <w:rPr>
                <w:rFonts w:eastAsia="KaiTi"/>
                <w:b/>
                <w:sz w:val="18"/>
                <w:szCs w:val="18"/>
                <w:u w:val="single"/>
              </w:rPr>
            </w:pPr>
            <w:r w:rsidRPr="00702BC8">
              <w:rPr>
                <w:sz w:val="18"/>
                <w:szCs w:val="18"/>
              </w:rPr>
              <w:t xml:space="preserve">Windows, </w:t>
            </w:r>
            <w:r w:rsidR="00C32107" w:rsidRPr="00702BC8">
              <w:rPr>
                <w:sz w:val="18"/>
                <w:szCs w:val="18"/>
              </w:rPr>
              <w:t>Vista ,UNIX</w:t>
            </w:r>
          </w:p>
        </w:tc>
      </w:tr>
      <w:tr w:rsidR="00184403" w:rsidRPr="00702BC8" w:rsidTr="00F87673">
        <w:trPr>
          <w:trHeight w:val="261"/>
        </w:trPr>
        <w:tc>
          <w:tcPr>
            <w:tcW w:w="4112" w:type="dxa"/>
          </w:tcPr>
          <w:p w:rsidR="00184403" w:rsidRPr="00702BC8" w:rsidRDefault="00184403" w:rsidP="00152B83">
            <w:pPr>
              <w:jc w:val="both"/>
              <w:rPr>
                <w:rFonts w:eastAsia="KaiTi"/>
                <w:b/>
                <w:sz w:val="18"/>
                <w:szCs w:val="18"/>
                <w:u w:val="single"/>
              </w:rPr>
            </w:pPr>
            <w:r w:rsidRPr="00702BC8">
              <w:rPr>
                <w:b/>
                <w:bCs/>
                <w:sz w:val="18"/>
                <w:szCs w:val="18"/>
              </w:rPr>
              <w:t>Method</w:t>
            </w:r>
            <w:r w:rsidR="00152B83" w:rsidRPr="00702BC8">
              <w:rPr>
                <w:b/>
                <w:bCs/>
                <w:sz w:val="18"/>
                <w:szCs w:val="18"/>
              </w:rPr>
              <w:t>ologies</w:t>
            </w:r>
          </w:p>
        </w:tc>
        <w:tc>
          <w:tcPr>
            <w:tcW w:w="6980" w:type="dxa"/>
          </w:tcPr>
          <w:p w:rsidR="00184403" w:rsidRPr="00702BC8" w:rsidRDefault="00184403" w:rsidP="00EC52CC">
            <w:pPr>
              <w:jc w:val="both"/>
              <w:rPr>
                <w:rFonts w:eastAsia="KaiTi"/>
                <w:b/>
                <w:sz w:val="18"/>
                <w:szCs w:val="18"/>
                <w:u w:val="single"/>
              </w:rPr>
            </w:pPr>
            <w:r w:rsidRPr="00702BC8">
              <w:rPr>
                <w:sz w:val="18"/>
                <w:szCs w:val="18"/>
              </w:rPr>
              <w:t xml:space="preserve">Scrum, Agile, </w:t>
            </w:r>
            <w:r w:rsidR="00BF0652" w:rsidRPr="00702BC8">
              <w:rPr>
                <w:sz w:val="18"/>
                <w:szCs w:val="18"/>
              </w:rPr>
              <w:t>Spiral</w:t>
            </w:r>
            <w:r w:rsidR="00EC52CC" w:rsidRPr="00702BC8">
              <w:rPr>
                <w:sz w:val="18"/>
                <w:szCs w:val="18"/>
              </w:rPr>
              <w:t xml:space="preserve"> and</w:t>
            </w:r>
            <w:r w:rsidR="00152B83" w:rsidRPr="00702BC8">
              <w:rPr>
                <w:sz w:val="18"/>
                <w:szCs w:val="18"/>
              </w:rPr>
              <w:t xml:space="preserve"> </w:t>
            </w:r>
            <w:r w:rsidRPr="00702BC8">
              <w:rPr>
                <w:sz w:val="18"/>
                <w:szCs w:val="18"/>
              </w:rPr>
              <w:t>Waterfall</w:t>
            </w:r>
          </w:p>
        </w:tc>
      </w:tr>
      <w:tr w:rsidR="00184403" w:rsidRPr="00702BC8" w:rsidTr="00F87673">
        <w:trPr>
          <w:trHeight w:val="261"/>
        </w:trPr>
        <w:tc>
          <w:tcPr>
            <w:tcW w:w="4112" w:type="dxa"/>
          </w:tcPr>
          <w:p w:rsidR="00184403" w:rsidRPr="00702BC8" w:rsidRDefault="00184403" w:rsidP="00152B83">
            <w:pPr>
              <w:jc w:val="both"/>
              <w:rPr>
                <w:rFonts w:eastAsia="KaiTi"/>
                <w:b/>
                <w:sz w:val="18"/>
                <w:szCs w:val="18"/>
                <w:u w:val="single"/>
              </w:rPr>
            </w:pPr>
            <w:r w:rsidRPr="00702BC8">
              <w:rPr>
                <w:b/>
                <w:bCs/>
                <w:sz w:val="18"/>
                <w:szCs w:val="18"/>
              </w:rPr>
              <w:t>Business Tools</w:t>
            </w:r>
          </w:p>
        </w:tc>
        <w:tc>
          <w:tcPr>
            <w:tcW w:w="6980" w:type="dxa"/>
          </w:tcPr>
          <w:p w:rsidR="00184403" w:rsidRPr="00702BC8" w:rsidRDefault="00AA2B16" w:rsidP="00EC52CC">
            <w:pPr>
              <w:jc w:val="both"/>
              <w:rPr>
                <w:rFonts w:eastAsia="KaiTi"/>
                <w:b/>
                <w:sz w:val="18"/>
                <w:szCs w:val="18"/>
                <w:u w:val="single"/>
              </w:rPr>
            </w:pPr>
            <w:r w:rsidRPr="00702BC8">
              <w:rPr>
                <w:sz w:val="18"/>
                <w:szCs w:val="18"/>
              </w:rPr>
              <w:t xml:space="preserve">SQL, PL/SQL, </w:t>
            </w:r>
            <w:r w:rsidR="00152B83" w:rsidRPr="00702BC8">
              <w:rPr>
                <w:sz w:val="18"/>
                <w:szCs w:val="18"/>
              </w:rPr>
              <w:t>TOAD</w:t>
            </w:r>
            <w:r w:rsidR="001B7F4B" w:rsidRPr="00702BC8">
              <w:rPr>
                <w:sz w:val="18"/>
                <w:szCs w:val="18"/>
              </w:rPr>
              <w:t>, QTP</w:t>
            </w:r>
            <w:r w:rsidR="00152B83" w:rsidRPr="00702BC8">
              <w:rPr>
                <w:sz w:val="18"/>
                <w:szCs w:val="18"/>
              </w:rPr>
              <w:t xml:space="preserve"> </w:t>
            </w:r>
          </w:p>
        </w:tc>
      </w:tr>
      <w:tr w:rsidR="00AA2B16" w:rsidRPr="00702BC8" w:rsidTr="00F87673">
        <w:trPr>
          <w:trHeight w:val="261"/>
        </w:trPr>
        <w:tc>
          <w:tcPr>
            <w:tcW w:w="4112" w:type="dxa"/>
          </w:tcPr>
          <w:p w:rsidR="00AA2B16" w:rsidRPr="00702BC8" w:rsidRDefault="00AA2B16" w:rsidP="00AA2B16">
            <w:pPr>
              <w:jc w:val="both"/>
              <w:rPr>
                <w:b/>
                <w:bCs/>
                <w:sz w:val="18"/>
                <w:szCs w:val="18"/>
              </w:rPr>
            </w:pPr>
            <w:r w:rsidRPr="00702BC8">
              <w:rPr>
                <w:b/>
                <w:bCs/>
                <w:sz w:val="18"/>
                <w:szCs w:val="18"/>
              </w:rPr>
              <w:t>Programming Languages</w:t>
            </w:r>
          </w:p>
        </w:tc>
        <w:tc>
          <w:tcPr>
            <w:tcW w:w="6980" w:type="dxa"/>
          </w:tcPr>
          <w:p w:rsidR="00AA2B16" w:rsidRPr="00702BC8" w:rsidRDefault="00AA2B16" w:rsidP="00AA2B16">
            <w:pPr>
              <w:rPr>
                <w:sz w:val="18"/>
                <w:szCs w:val="18"/>
              </w:rPr>
            </w:pPr>
            <w:r w:rsidRPr="00702BC8">
              <w:rPr>
                <w:sz w:val="18"/>
                <w:szCs w:val="18"/>
              </w:rPr>
              <w:t>Java, .Net, XML, HTML, C/C++, VB &amp; Java Script</w:t>
            </w:r>
          </w:p>
        </w:tc>
      </w:tr>
      <w:tr w:rsidR="00AA2B16" w:rsidRPr="00702BC8" w:rsidTr="00F87673">
        <w:trPr>
          <w:trHeight w:val="261"/>
        </w:trPr>
        <w:tc>
          <w:tcPr>
            <w:tcW w:w="4112" w:type="dxa"/>
          </w:tcPr>
          <w:p w:rsidR="00AA2B16" w:rsidRPr="00702BC8" w:rsidRDefault="00AA2B16" w:rsidP="00152B83">
            <w:pPr>
              <w:jc w:val="both"/>
              <w:rPr>
                <w:b/>
                <w:bCs/>
                <w:sz w:val="18"/>
                <w:szCs w:val="18"/>
              </w:rPr>
            </w:pPr>
            <w:r w:rsidRPr="00702BC8">
              <w:rPr>
                <w:b/>
                <w:bCs/>
                <w:sz w:val="18"/>
                <w:szCs w:val="18"/>
              </w:rPr>
              <w:t>Microsoft Tools</w:t>
            </w:r>
          </w:p>
        </w:tc>
        <w:tc>
          <w:tcPr>
            <w:tcW w:w="6980" w:type="dxa"/>
          </w:tcPr>
          <w:p w:rsidR="00AA2B16" w:rsidRPr="00702BC8" w:rsidRDefault="00AA2B16" w:rsidP="00AA2B16">
            <w:pPr>
              <w:rPr>
                <w:sz w:val="18"/>
                <w:szCs w:val="18"/>
              </w:rPr>
            </w:pPr>
            <w:r w:rsidRPr="00702BC8">
              <w:rPr>
                <w:sz w:val="18"/>
                <w:szCs w:val="18"/>
              </w:rPr>
              <w:t>Microsoft Excel, Word, Power point, MS Project , Visio</w:t>
            </w:r>
          </w:p>
        </w:tc>
      </w:tr>
      <w:tr w:rsidR="00EC52CC" w:rsidRPr="00702BC8" w:rsidTr="00F87673">
        <w:trPr>
          <w:trHeight w:val="276"/>
        </w:trPr>
        <w:tc>
          <w:tcPr>
            <w:tcW w:w="4112" w:type="dxa"/>
          </w:tcPr>
          <w:p w:rsidR="00EC52CC" w:rsidRPr="00702BC8" w:rsidRDefault="00EC52CC" w:rsidP="00152B83">
            <w:pPr>
              <w:jc w:val="both"/>
              <w:rPr>
                <w:b/>
                <w:bCs/>
                <w:sz w:val="18"/>
                <w:szCs w:val="18"/>
              </w:rPr>
            </w:pPr>
            <w:r w:rsidRPr="00702BC8">
              <w:rPr>
                <w:b/>
                <w:bCs/>
                <w:sz w:val="18"/>
                <w:szCs w:val="18"/>
              </w:rPr>
              <w:t>Education</w:t>
            </w:r>
          </w:p>
        </w:tc>
        <w:tc>
          <w:tcPr>
            <w:tcW w:w="6980" w:type="dxa"/>
          </w:tcPr>
          <w:p w:rsidR="00EC52CC" w:rsidRPr="00702BC8" w:rsidRDefault="00EC52CC" w:rsidP="00AA2B16">
            <w:pPr>
              <w:rPr>
                <w:sz w:val="18"/>
                <w:szCs w:val="18"/>
              </w:rPr>
            </w:pPr>
            <w:r w:rsidRPr="00702BC8">
              <w:rPr>
                <w:sz w:val="18"/>
                <w:szCs w:val="18"/>
              </w:rPr>
              <w:t>Masters of Business Administration, Masters of Commerce</w:t>
            </w:r>
          </w:p>
        </w:tc>
      </w:tr>
    </w:tbl>
    <w:p w:rsidR="002839A3" w:rsidRPr="00702BC8" w:rsidRDefault="002839A3" w:rsidP="004A1F37">
      <w:pPr>
        <w:jc w:val="both"/>
        <w:rPr>
          <w:rFonts w:eastAsia="KaiTi"/>
          <w:b/>
          <w:bCs/>
          <w:sz w:val="18"/>
          <w:szCs w:val="18"/>
          <w:u w:val="single"/>
        </w:rPr>
      </w:pPr>
    </w:p>
    <w:p w:rsidR="00C81DF5" w:rsidRPr="00702BC8" w:rsidRDefault="00E36522" w:rsidP="004A1F37">
      <w:pPr>
        <w:jc w:val="both"/>
        <w:rPr>
          <w:rFonts w:eastAsia="KaiTi"/>
          <w:b/>
          <w:bCs/>
          <w:sz w:val="18"/>
          <w:szCs w:val="18"/>
          <w:u w:val="single"/>
        </w:rPr>
      </w:pPr>
      <w:r w:rsidRPr="00702BC8">
        <w:rPr>
          <w:rFonts w:eastAsia="KaiTi"/>
          <w:b/>
          <w:bCs/>
          <w:sz w:val="18"/>
          <w:szCs w:val="18"/>
          <w:u w:val="single"/>
        </w:rPr>
        <w:t>Professional Experience</w:t>
      </w:r>
      <w:r w:rsidR="0083504E" w:rsidRPr="00702BC8">
        <w:rPr>
          <w:rFonts w:eastAsia="KaiTi"/>
          <w:b/>
          <w:bCs/>
          <w:sz w:val="18"/>
          <w:szCs w:val="18"/>
          <w:u w:val="single"/>
        </w:rPr>
        <w:t>:</w:t>
      </w:r>
    </w:p>
    <w:p w:rsidR="00143D70" w:rsidRPr="00702BC8" w:rsidRDefault="00143D70" w:rsidP="004A1F37">
      <w:pPr>
        <w:jc w:val="both"/>
        <w:rPr>
          <w:rFonts w:eastAsia="KaiTi"/>
          <w:b/>
          <w:bCs/>
          <w:sz w:val="18"/>
          <w:szCs w:val="18"/>
          <w:u w:val="single"/>
        </w:rPr>
      </w:pPr>
    </w:p>
    <w:p w:rsidR="00143D70" w:rsidRPr="00702BC8" w:rsidRDefault="00143D70" w:rsidP="00143D70">
      <w:pPr>
        <w:pBdr>
          <w:top w:val="single" w:sz="4" w:space="1" w:color="000000"/>
        </w:pBdr>
        <w:jc w:val="both"/>
        <w:rPr>
          <w:rFonts w:eastAsia="KaiTi"/>
          <w:b/>
          <w:sz w:val="18"/>
          <w:szCs w:val="18"/>
        </w:rPr>
      </w:pPr>
      <w:r w:rsidRPr="00702BC8">
        <w:rPr>
          <w:rFonts w:eastAsia="KaiTi"/>
          <w:b/>
          <w:sz w:val="18"/>
          <w:szCs w:val="18"/>
        </w:rPr>
        <w:t>Wellcare Health Management Inc, FL</w:t>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t xml:space="preserve">               </w:t>
      </w:r>
      <w:r w:rsidRPr="00702BC8">
        <w:rPr>
          <w:rFonts w:eastAsia="KaiTi"/>
          <w:sz w:val="18"/>
          <w:szCs w:val="18"/>
        </w:rPr>
        <w:tab/>
      </w:r>
      <w:r w:rsidRPr="00702BC8">
        <w:rPr>
          <w:rFonts w:eastAsia="KaiTi"/>
          <w:sz w:val="18"/>
          <w:szCs w:val="18"/>
        </w:rPr>
        <w:tab/>
      </w:r>
      <w:r w:rsidRPr="00702BC8">
        <w:rPr>
          <w:rFonts w:eastAsia="KaiTi"/>
          <w:sz w:val="18"/>
          <w:szCs w:val="18"/>
        </w:rPr>
        <w:tab/>
      </w:r>
      <w:r w:rsidR="00702BC8" w:rsidRPr="00702BC8">
        <w:rPr>
          <w:rFonts w:eastAsia="KaiTi"/>
          <w:sz w:val="18"/>
          <w:szCs w:val="18"/>
        </w:rPr>
        <w:t xml:space="preserve">       </w:t>
      </w:r>
      <w:r w:rsidRPr="00702BC8">
        <w:rPr>
          <w:rFonts w:eastAsia="KaiTi"/>
          <w:sz w:val="18"/>
          <w:szCs w:val="18"/>
        </w:rPr>
        <w:t xml:space="preserve"> </w:t>
      </w:r>
      <w:r w:rsidR="00C74C73" w:rsidRPr="00702BC8">
        <w:rPr>
          <w:rFonts w:eastAsia="KaiTi"/>
          <w:b/>
          <w:sz w:val="18"/>
          <w:szCs w:val="18"/>
        </w:rPr>
        <w:t>Apr 13 – Till Date</w:t>
      </w:r>
    </w:p>
    <w:p w:rsidR="00143D70" w:rsidRPr="00702BC8" w:rsidRDefault="00143D70" w:rsidP="00143D70">
      <w:pPr>
        <w:pStyle w:val="BodyText2"/>
        <w:pBdr>
          <w:bottom w:val="single" w:sz="4" w:space="1" w:color="000000"/>
        </w:pBdr>
        <w:ind w:right="24"/>
        <w:rPr>
          <w:rFonts w:eastAsia="KaiTi"/>
          <w:b/>
          <w:sz w:val="18"/>
          <w:szCs w:val="18"/>
        </w:rPr>
      </w:pPr>
      <w:r w:rsidRPr="00702BC8">
        <w:rPr>
          <w:rFonts w:eastAsia="KaiTi"/>
          <w:b/>
          <w:sz w:val="18"/>
          <w:szCs w:val="18"/>
        </w:rPr>
        <w:t>Sr. Data warehouse</w:t>
      </w:r>
      <w:r w:rsidR="00D9025B">
        <w:rPr>
          <w:rFonts w:eastAsia="KaiTi"/>
          <w:b/>
          <w:sz w:val="18"/>
          <w:szCs w:val="18"/>
        </w:rPr>
        <w:t xml:space="preserve"> ETL</w:t>
      </w:r>
      <w:r w:rsidR="00A3032A">
        <w:rPr>
          <w:rFonts w:eastAsia="KaiTi"/>
          <w:b/>
          <w:sz w:val="18"/>
          <w:szCs w:val="18"/>
        </w:rPr>
        <w:t xml:space="preserve"> QA Tester</w:t>
      </w:r>
    </w:p>
    <w:p w:rsidR="00143D70" w:rsidRPr="00702BC8" w:rsidRDefault="00143D70" w:rsidP="00143D70">
      <w:pPr>
        <w:jc w:val="both"/>
        <w:rPr>
          <w:rFonts w:eastAsia="KaiTi"/>
          <w:sz w:val="18"/>
          <w:szCs w:val="18"/>
        </w:rPr>
      </w:pPr>
      <w:r w:rsidRPr="00702BC8">
        <w:rPr>
          <w:rFonts w:eastAsia="KaiTi"/>
          <w:sz w:val="18"/>
          <w:szCs w:val="18"/>
        </w:rPr>
        <w:t>WellCare Health Plans, Inc. provides managed care services targeted to government-sponsored health care programs, focusing on Medicaid and Medicare. WellCare offers a variety of health plans for families, children, and the aged, blind and disabled, as well as prescription drug plans. The company serves approximately 2.7 million members nationwide. WellCare is dedicated to promoting ethical conduct in all aspects of Company operations Medco</w:t>
      </w:r>
    </w:p>
    <w:p w:rsidR="00143D70" w:rsidRPr="00702BC8" w:rsidRDefault="00143D70" w:rsidP="00143D70">
      <w:pPr>
        <w:jc w:val="both"/>
        <w:rPr>
          <w:rFonts w:eastAsia="KaiTi"/>
          <w:sz w:val="18"/>
          <w:szCs w:val="18"/>
        </w:rPr>
      </w:pPr>
    </w:p>
    <w:p w:rsidR="00143D70" w:rsidRPr="00702BC8" w:rsidRDefault="00143D70" w:rsidP="00143D70">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HI Expansion Regulatory Reports, EDI Transactions, NCPDP, DRE Pharmacy/Medical, Web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Deployed SAS code using XWIN32 in both interactive mode and batch mode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Analyzed business requirements documents for writing test cases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scheduled meetings directly with business users, Developers, BSA to discuss on requirement changes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working experience with QA &amp;UAT environments as a Lead</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the ETL process that loaded the data into target database after performing all the transformations according to the business requirements.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lastRenderedPageBreak/>
        <w:t>Served as lead on-onshore testing resource for functional test efforts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As a lead that I am responsible for Translating the customer requirements into formal requirements and design documents, establish specific solutions, and leading the efforts including testing that culminate in client acceptance of the results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 depth testing for 834/835 Inbound &amp; Outbound process of X12 through Xengine until Submission file to State in ETL Process for Various LOB's.</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 the ETL Processes (Data Warehouse Testing).</w:t>
      </w:r>
    </w:p>
    <w:p w:rsidR="00F55D28" w:rsidRPr="00702BC8" w:rsidRDefault="00F55D2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Create a separate folder for every release in HP ALM Quality Center.</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Built Queries to test various Pharmacy, Medical  Regulatory Reports for various Line of Business </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Web Testing for OHANAA project which includes testing various functionalities of Medicare, Medicaid Members, In Network &amp; Out network Providers</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Agile testing methodology for achieving deadlines in UAT.</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the ETL process from source CDR and targeted into NUC DataMart.</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Worked on EDI transactions like 270/271, 276/277, 835/837,834</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a number of complex ETL Ab Initio graphs, for initial and daily data loads.</w:t>
      </w:r>
    </w:p>
    <w:p w:rsidR="00143D70"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Data Selection for testing the EDI load Process: backend process for loading and processing the data received through EDI and manual process as per Business Rules.</w:t>
      </w:r>
    </w:p>
    <w:p w:rsidR="00D43A02" w:rsidRPr="00702BC8" w:rsidRDefault="00D43A02" w:rsidP="00702BC8">
      <w:pPr>
        <w:pStyle w:val="NormalWeb"/>
        <w:numPr>
          <w:ilvl w:val="0"/>
          <w:numId w:val="9"/>
        </w:numPr>
        <w:shd w:val="clear" w:color="auto" w:fill="FFFFFF"/>
        <w:spacing w:before="100" w:beforeAutospacing="1" w:after="100" w:afterAutospacing="1"/>
        <w:rPr>
          <w:sz w:val="18"/>
          <w:szCs w:val="18"/>
        </w:rPr>
      </w:pPr>
      <w:r w:rsidRPr="00D43A02">
        <w:rPr>
          <w:sz w:val="18"/>
          <w:szCs w:val="18"/>
        </w:rPr>
        <w:t>Used SAS to create datasets by merging oracle tables, existing datasets, and delimited text files</w:t>
      </w:r>
      <w:r>
        <w:rPr>
          <w:sz w:val="18"/>
          <w:szCs w:val="18"/>
        </w:rPr>
        <w:t>.</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Proficient in using HP’s automated testing tools:  QTP, QC, ALM.</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the mappings to the different sources such as Flat files and Oracle to load into the Oracle Data warehouse.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Executed the EDI Load process to verify that claims are validated as per Business Rules and good claims are successfully loaded for the adjudication; tested the loading of claims data into facets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Performed Functional testing of Mobile application on platforms like Android and IOS.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end to end testing of the Mobile Applications.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Performed compatibility testing with various mobile handsets to ensure that functionality works fine.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 GUI and functionality on Android and IOS.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Expertise in writing SQL Queries using Oracle, SQL Server and informatica in validating data into Data Warehouse.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Strong working experience in the Data Analysis, Data Verification and Validation of an ETL Applications using Backend/Database Testing/informatica.</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Experience with working tools like TOAD, MS SQL Server Management studio,</w:t>
      </w:r>
      <w:r w:rsidR="000A3669">
        <w:rPr>
          <w:sz w:val="18"/>
          <w:szCs w:val="18"/>
        </w:rPr>
        <w:t xml:space="preserve"> </w:t>
      </w:r>
      <w:r w:rsidRPr="00702BC8">
        <w:rPr>
          <w:sz w:val="18"/>
          <w:szCs w:val="18"/>
        </w:rPr>
        <w:t>PLSQL, SQL Developer, Win SQL for creating and executing SQL Queries.</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UNIX shell scripts as part of the ETL process.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Reviewed and Analyzed, Business, System and Technical requirements of the application</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Developed and Executed test Plan, Test Scripts and Test Cases for Functionality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Test Planning, Test Schedule Management, Reporting, and Test Data gathering.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Design, Execution and updating of Test Cases for Functionality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Conducted Regression test for fixes and enhancements of the application.</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Quality Center as test management tool for defect tracking and test case execution.</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Quality center for defect tracking and maintained the trailing history of the bugs.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Prepared Traceability matrix, bug matrix, weekly and daily status reports and sent to management.</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Interacted with Developers to fix the defects raised during the testing period.</w:t>
      </w:r>
    </w:p>
    <w:p w:rsidR="00143D70" w:rsidRPr="00702BC8" w:rsidRDefault="00143D70" w:rsidP="00143D70">
      <w:pPr>
        <w:pStyle w:val="NormalWeb"/>
        <w:shd w:val="clear" w:color="auto" w:fill="FFFFFF"/>
        <w:suppressAutoHyphens w:val="0"/>
        <w:spacing w:before="100" w:beforeAutospacing="1" w:after="100" w:afterAutospacing="1"/>
        <w:ind w:left="360"/>
        <w:jc w:val="both"/>
        <w:rPr>
          <w:sz w:val="18"/>
          <w:szCs w:val="18"/>
        </w:rPr>
      </w:pPr>
      <w:r w:rsidRPr="00702BC8">
        <w:rPr>
          <w:b/>
          <w:bCs/>
          <w:sz w:val="18"/>
          <w:szCs w:val="18"/>
          <w:lang w:eastAsia="en-US"/>
        </w:rPr>
        <w:t>Environment:</w:t>
      </w:r>
      <w:r w:rsidRPr="00702BC8">
        <w:rPr>
          <w:bCs/>
          <w:sz w:val="18"/>
          <w:szCs w:val="18"/>
          <w:lang w:eastAsia="en-US"/>
        </w:rPr>
        <w:t xml:space="preserve"> Winscp418,X-Win32(SAS),</w:t>
      </w:r>
      <w:r w:rsidR="00F55D28" w:rsidRPr="00702BC8">
        <w:rPr>
          <w:color w:val="222222"/>
          <w:sz w:val="18"/>
          <w:szCs w:val="18"/>
          <w:lang w:eastAsia="en-IN"/>
        </w:rPr>
        <w:t xml:space="preserve"> </w:t>
      </w:r>
      <w:r w:rsidR="00F55D28" w:rsidRPr="00702BC8">
        <w:rPr>
          <w:bCs/>
          <w:sz w:val="18"/>
          <w:szCs w:val="18"/>
          <w:lang w:eastAsia="en-US"/>
        </w:rPr>
        <w:t>ALM Quality Center 11.0,</w:t>
      </w:r>
      <w:r w:rsidR="00702BC8" w:rsidRPr="00702BC8">
        <w:rPr>
          <w:sz w:val="18"/>
          <w:szCs w:val="18"/>
        </w:rPr>
        <w:t xml:space="preserve"> Agile,</w:t>
      </w:r>
      <w:r w:rsidR="00F55D28" w:rsidRPr="00702BC8">
        <w:rPr>
          <w:bCs/>
          <w:sz w:val="18"/>
          <w:szCs w:val="18"/>
          <w:lang w:eastAsia="en-US"/>
        </w:rPr>
        <w:t xml:space="preserve"> </w:t>
      </w:r>
      <w:r w:rsidRPr="00702BC8">
        <w:rPr>
          <w:bCs/>
          <w:sz w:val="18"/>
          <w:szCs w:val="18"/>
          <w:lang w:eastAsia="en-US"/>
        </w:rPr>
        <w:t>Informatica Power Center Designer, Oracle SQL Developer, Xcelys,Toad for Data Analyst , Ultra Edit, Notepad ++,  SpecBuilder, Transaction Manager(Xengine),TFS,Share point, HP tools like Application Life Cycle Management (QC 11.0), Xcelys, Load Runner</w:t>
      </w:r>
    </w:p>
    <w:p w:rsidR="0007550F" w:rsidRPr="00702BC8" w:rsidRDefault="0007550F" w:rsidP="0007550F">
      <w:pPr>
        <w:pBdr>
          <w:top w:val="single" w:sz="4" w:space="1" w:color="000000"/>
        </w:pBdr>
        <w:jc w:val="both"/>
        <w:rPr>
          <w:rFonts w:eastAsia="KaiTi"/>
          <w:b/>
          <w:sz w:val="18"/>
          <w:szCs w:val="18"/>
        </w:rPr>
      </w:pPr>
      <w:r w:rsidRPr="00702BC8">
        <w:rPr>
          <w:rFonts w:eastAsia="KaiTi"/>
          <w:b/>
          <w:sz w:val="18"/>
          <w:szCs w:val="18"/>
        </w:rPr>
        <w:t xml:space="preserve">Verisk Health, Richmond, VA     </w:t>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t xml:space="preserve">         </w:t>
      </w:r>
      <w:r w:rsidR="001D37D7" w:rsidRPr="00702BC8">
        <w:rPr>
          <w:rFonts w:eastAsia="KaiTi"/>
          <w:sz w:val="18"/>
          <w:szCs w:val="18"/>
        </w:rPr>
        <w:t xml:space="preserve">      </w:t>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1D37D7" w:rsidRPr="00702BC8">
        <w:rPr>
          <w:rFonts w:eastAsia="KaiTi"/>
          <w:sz w:val="18"/>
          <w:szCs w:val="18"/>
        </w:rPr>
        <w:t xml:space="preserve"> </w:t>
      </w:r>
      <w:r w:rsidR="00702BC8" w:rsidRPr="00702BC8">
        <w:rPr>
          <w:rFonts w:eastAsia="KaiTi"/>
          <w:sz w:val="18"/>
          <w:szCs w:val="18"/>
        </w:rPr>
        <w:t xml:space="preserve">             </w:t>
      </w:r>
      <w:r w:rsidR="00C74C73" w:rsidRPr="00702BC8">
        <w:rPr>
          <w:rFonts w:eastAsia="KaiTi"/>
          <w:b/>
          <w:sz w:val="18"/>
          <w:szCs w:val="18"/>
        </w:rPr>
        <w:t>Jan 12 – Mar 13</w:t>
      </w:r>
    </w:p>
    <w:p w:rsidR="0007550F" w:rsidRPr="00702BC8" w:rsidRDefault="0007550F" w:rsidP="002335EC">
      <w:pPr>
        <w:pStyle w:val="BodyText2"/>
        <w:pBdr>
          <w:bottom w:val="single" w:sz="4" w:space="1" w:color="000000"/>
        </w:pBdr>
        <w:ind w:right="24"/>
        <w:rPr>
          <w:rFonts w:eastAsia="KaiTi"/>
          <w:b/>
          <w:sz w:val="18"/>
          <w:szCs w:val="18"/>
        </w:rPr>
      </w:pPr>
      <w:r w:rsidRPr="00702BC8">
        <w:rPr>
          <w:rFonts w:eastAsia="KaiTi"/>
          <w:b/>
          <w:sz w:val="18"/>
          <w:szCs w:val="18"/>
        </w:rPr>
        <w:t>Sr.</w:t>
      </w:r>
      <w:r w:rsidR="00DD2CC1" w:rsidRPr="00702BC8">
        <w:rPr>
          <w:rFonts w:eastAsia="KaiTi"/>
          <w:b/>
          <w:sz w:val="18"/>
          <w:szCs w:val="18"/>
        </w:rPr>
        <w:t xml:space="preserve"> </w:t>
      </w:r>
      <w:r w:rsidR="00225893" w:rsidRPr="00702BC8">
        <w:rPr>
          <w:rFonts w:eastAsia="KaiTi"/>
          <w:b/>
          <w:sz w:val="18"/>
          <w:szCs w:val="18"/>
        </w:rPr>
        <w:t>Data</w:t>
      </w:r>
      <w:r w:rsidR="005014D4" w:rsidRPr="00702BC8">
        <w:rPr>
          <w:rFonts w:eastAsia="KaiTi"/>
          <w:b/>
          <w:sz w:val="18"/>
          <w:szCs w:val="18"/>
        </w:rPr>
        <w:t xml:space="preserve"> warehouse ETL </w:t>
      </w:r>
      <w:r w:rsidRPr="00702BC8">
        <w:rPr>
          <w:rFonts w:eastAsia="KaiTi"/>
          <w:b/>
          <w:sz w:val="18"/>
          <w:szCs w:val="18"/>
        </w:rPr>
        <w:t>QA Tester</w:t>
      </w:r>
    </w:p>
    <w:p w:rsidR="0007550F" w:rsidRPr="00702BC8" w:rsidRDefault="0007550F" w:rsidP="002335EC">
      <w:pPr>
        <w:jc w:val="both"/>
        <w:rPr>
          <w:rFonts w:eastAsia="KaiTi"/>
          <w:sz w:val="18"/>
          <w:szCs w:val="18"/>
        </w:rPr>
      </w:pPr>
      <w:r w:rsidRPr="00702BC8">
        <w:rPr>
          <w:rFonts w:eastAsia="KaiTi"/>
          <w:sz w:val="18"/>
          <w:szCs w:val="18"/>
        </w:rPr>
        <w:t>Verisk Health is leading provider of data analytics, quality &amp; compliance, payment accuracy and revenue integrity solutions to the healthcare industry. Payers, employers and providers leverage our technology and expertise to gain a deeper understanding of their risk, their revenue management opportunities and how to better detect and prevent fraud, waste and abuse</w:t>
      </w:r>
    </w:p>
    <w:p w:rsidR="0007550F" w:rsidRPr="00702BC8" w:rsidRDefault="0007550F" w:rsidP="0007550F">
      <w:pPr>
        <w:jc w:val="both"/>
        <w:rPr>
          <w:rFonts w:eastAsia="KaiTi"/>
          <w:sz w:val="18"/>
          <w:szCs w:val="18"/>
        </w:rPr>
      </w:pPr>
    </w:p>
    <w:p w:rsidR="0007550F" w:rsidRPr="00702BC8" w:rsidRDefault="0007550F" w:rsidP="0007550F">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Documented the business requirements, developed test plans, test cases created for the database backend testing and to test database functionality.  </w:t>
      </w:r>
    </w:p>
    <w:p w:rsidR="008B2239"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Designed and executed various Test scripts for Regression tests</w:t>
      </w:r>
      <w:r w:rsidR="008B2239" w:rsidRPr="00702BC8">
        <w:rPr>
          <w:sz w:val="18"/>
          <w:szCs w:val="18"/>
        </w:rPr>
        <w:t xml:space="preserve"> </w:t>
      </w:r>
    </w:p>
    <w:p w:rsidR="0007550F" w:rsidRPr="00702BC8" w:rsidRDefault="008B2239"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Validated ETL Informatica test data for all transformation rules and covered all the scenarios required for implementing business logic.</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Backend testing of the Data Base by writing SQL queries to test the Integrity of the application and SQL Server databases. </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Expertise in writing SQL Statements in database to make sure whether the data is populated in Data Mart/Data warehouse According to Business Rules. </w:t>
      </w:r>
    </w:p>
    <w:p w:rsidR="00570F06" w:rsidRPr="00702BC8" w:rsidRDefault="00570F06"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Created Test plans for Functional Testing, Integration, Regression Testing and User Acceptance Testing using ALM BPT. Prepared test scripts, execution of test scripts, consolidation &amp; reporting the bugs as per severity in HP ALM BPT.</w:t>
      </w:r>
    </w:p>
    <w:p w:rsidR="00F87673" w:rsidRPr="00702BC8" w:rsidRDefault="00F876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Coordinated all QA activities and enhancements using Agile Methodology.</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Proficient in validating the transformation and edits on claims as required by the CMS.</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Collected evidence for each step of the process to ensure that any errors are captured in time and resolved immediately.</w:t>
      </w:r>
    </w:p>
    <w:p w:rsidR="0007550F"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Extensively used ETL </w:t>
      </w:r>
      <w:r w:rsidR="00BA4FE8" w:rsidRPr="00702BC8">
        <w:rPr>
          <w:sz w:val="18"/>
          <w:szCs w:val="18"/>
        </w:rPr>
        <w:t xml:space="preserve">Informatica </w:t>
      </w:r>
      <w:r w:rsidRPr="00702BC8">
        <w:rPr>
          <w:sz w:val="18"/>
          <w:szCs w:val="18"/>
        </w:rPr>
        <w:t>methodology for testing and supporting data extraction, transformations and loading processing in a corpor</w:t>
      </w:r>
      <w:r w:rsidR="00BA4FE8" w:rsidRPr="00702BC8">
        <w:rPr>
          <w:sz w:val="18"/>
          <w:szCs w:val="18"/>
        </w:rPr>
        <w:t>ate-wide-ETL Solution using Informatica</w:t>
      </w:r>
      <w:r w:rsidRPr="00702BC8">
        <w:rPr>
          <w:sz w:val="18"/>
          <w:szCs w:val="18"/>
        </w:rPr>
        <w:t xml:space="preserve">. </w:t>
      </w:r>
    </w:p>
    <w:p w:rsidR="00D43A02" w:rsidRPr="00702BC8" w:rsidRDefault="00D43A02" w:rsidP="00702BC8">
      <w:pPr>
        <w:pStyle w:val="NormalWeb"/>
        <w:numPr>
          <w:ilvl w:val="0"/>
          <w:numId w:val="9"/>
        </w:numPr>
        <w:shd w:val="clear" w:color="auto" w:fill="FFFFFF"/>
        <w:spacing w:before="100" w:beforeAutospacing="1" w:after="100" w:afterAutospacing="1"/>
        <w:rPr>
          <w:sz w:val="18"/>
          <w:szCs w:val="18"/>
        </w:rPr>
      </w:pPr>
      <w:r w:rsidRPr="00D43A02">
        <w:rPr>
          <w:sz w:val="18"/>
          <w:szCs w:val="18"/>
        </w:rPr>
        <w:t>Involved in validation of data warehouse applications, SAS reports and EDW data validations</w:t>
      </w:r>
      <w:r>
        <w:rPr>
          <w:sz w:val="18"/>
          <w:szCs w:val="18"/>
        </w:rPr>
        <w:t>.</w:t>
      </w:r>
    </w:p>
    <w:p w:rsidR="00BA4FE8"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Have programming skills in SQL and PL/SQL and experience in SQL Server and Oracle databases on UNIX and Windows platforms. </w:t>
      </w:r>
    </w:p>
    <w:p w:rsidR="00F87673" w:rsidRDefault="00F876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Managed and executed the test process, using Agile Methodology.</w:t>
      </w:r>
    </w:p>
    <w:p w:rsidR="00D43A02" w:rsidRPr="00702BC8" w:rsidRDefault="00D43A02" w:rsidP="00702BC8">
      <w:pPr>
        <w:pStyle w:val="NormalWeb"/>
        <w:numPr>
          <w:ilvl w:val="0"/>
          <w:numId w:val="9"/>
        </w:numPr>
        <w:shd w:val="clear" w:color="auto" w:fill="FFFFFF"/>
        <w:spacing w:before="100" w:beforeAutospacing="1" w:after="100" w:afterAutospacing="1"/>
        <w:rPr>
          <w:sz w:val="18"/>
          <w:szCs w:val="18"/>
        </w:rPr>
      </w:pPr>
      <w:r w:rsidRPr="00D43A02">
        <w:rPr>
          <w:sz w:val="18"/>
          <w:szCs w:val="18"/>
        </w:rPr>
        <w:lastRenderedPageBreak/>
        <w:t>Analyzed the SAS codes to validate the field in the report are correctly populated from the database</w:t>
      </w:r>
      <w:r>
        <w:rPr>
          <w:sz w:val="18"/>
          <w:szCs w:val="18"/>
        </w:rPr>
        <w:t>.</w:t>
      </w:r>
    </w:p>
    <w:p w:rsidR="0007550F" w:rsidRPr="00702BC8" w:rsidRDefault="00BA4FE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reports developed by Business Objects Universes for both Adhoc &amp; Canned Reporting users of Business Objects XI R3</w:t>
      </w:r>
    </w:p>
    <w:p w:rsidR="00BA4FE8"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Written Complex SQL Queries. To do manual testing in my feature on the SDM tool for every release and check the configurations </w:t>
      </w:r>
    </w:p>
    <w:p w:rsidR="0007550F" w:rsidRPr="00702BC8" w:rsidRDefault="00BA4FE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 Business Objects OLAP Intelligence to natively access and analyze OLAP servers. OLAP Intelligence tool helps to Slice, dice, and drill directly on multidimensional sources and deliver workflows via the Web, Windows, and Microsoft Excel</w:t>
      </w:r>
    </w:p>
    <w:p w:rsidR="00702BC8"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Wrote SQL and PL/SQL scripts to validate the database systems and for backend database testing.</w:t>
      </w:r>
    </w:p>
    <w:p w:rsidR="00702BC8" w:rsidRPr="00702BC8" w:rsidRDefault="0007550F" w:rsidP="00702BC8">
      <w:pPr>
        <w:pStyle w:val="NormalWeb"/>
        <w:shd w:val="clear" w:color="auto" w:fill="FFFFFF"/>
        <w:suppressAutoHyphens w:val="0"/>
        <w:spacing w:before="100" w:beforeAutospacing="1" w:after="100" w:afterAutospacing="1"/>
        <w:ind w:left="360"/>
        <w:jc w:val="both"/>
        <w:rPr>
          <w:sz w:val="18"/>
          <w:szCs w:val="18"/>
        </w:rPr>
      </w:pPr>
      <w:r w:rsidRPr="00702BC8">
        <w:rPr>
          <w:b/>
          <w:bCs/>
          <w:sz w:val="18"/>
          <w:szCs w:val="18"/>
          <w:lang w:eastAsia="en-US"/>
        </w:rPr>
        <w:t>Environment:</w:t>
      </w:r>
      <w:r w:rsidR="00BA4FE8" w:rsidRPr="00702BC8">
        <w:rPr>
          <w:bCs/>
          <w:sz w:val="18"/>
          <w:szCs w:val="18"/>
          <w:lang w:eastAsia="en-US"/>
        </w:rPr>
        <w:t xml:space="preserve"> Data warehouse ETL Informatica, </w:t>
      </w:r>
      <w:r w:rsidR="00F55D28" w:rsidRPr="00702BC8">
        <w:rPr>
          <w:bCs/>
          <w:sz w:val="18"/>
          <w:szCs w:val="18"/>
          <w:lang w:eastAsia="en-US"/>
        </w:rPr>
        <w:t>ALM Quality Center 11.0,</w:t>
      </w:r>
      <w:r w:rsidR="00D43A02" w:rsidRPr="00D43A02">
        <w:rPr>
          <w:rFonts w:ascii="Arial" w:hAnsi="Arial" w:cs="Arial"/>
          <w:sz w:val="22"/>
          <w:szCs w:val="22"/>
          <w:lang w:eastAsia="en-IN"/>
        </w:rPr>
        <w:t xml:space="preserve"> </w:t>
      </w:r>
      <w:r w:rsidR="00D43A02" w:rsidRPr="00D43A02">
        <w:rPr>
          <w:bCs/>
          <w:sz w:val="18"/>
          <w:szCs w:val="18"/>
          <w:lang w:eastAsia="en-US"/>
        </w:rPr>
        <w:t>SAS</w:t>
      </w:r>
      <w:r w:rsidR="00D43A02">
        <w:rPr>
          <w:bCs/>
          <w:sz w:val="18"/>
          <w:szCs w:val="18"/>
          <w:lang w:eastAsia="en-US"/>
        </w:rPr>
        <w:t>,</w:t>
      </w:r>
      <w:r w:rsidR="00702BC8" w:rsidRPr="00702BC8">
        <w:rPr>
          <w:bCs/>
          <w:sz w:val="18"/>
          <w:szCs w:val="18"/>
          <w:lang w:eastAsia="en-US"/>
        </w:rPr>
        <w:t xml:space="preserve"> Agile,</w:t>
      </w:r>
      <w:r w:rsidR="00F55D28" w:rsidRPr="00702BC8">
        <w:rPr>
          <w:bCs/>
          <w:sz w:val="18"/>
          <w:szCs w:val="18"/>
          <w:lang w:eastAsia="en-US"/>
        </w:rPr>
        <w:t xml:space="preserve"> </w:t>
      </w:r>
      <w:r w:rsidR="00BA4FE8" w:rsidRPr="00702BC8">
        <w:rPr>
          <w:bCs/>
          <w:sz w:val="18"/>
          <w:szCs w:val="18"/>
          <w:lang w:eastAsia="en-US"/>
        </w:rPr>
        <w:t>BI Business Objects</w:t>
      </w:r>
      <w:r w:rsidRPr="00702BC8">
        <w:rPr>
          <w:bCs/>
          <w:sz w:val="18"/>
          <w:szCs w:val="18"/>
          <w:lang w:eastAsia="en-US"/>
        </w:rPr>
        <w:t xml:space="preserve">, SQL, PL/SQL, SQL SERVER 2008, ,TFS, XML, XSLT, EDI, TOAD, IBM DB2, </w:t>
      </w:r>
      <w:r w:rsidR="003C00FA" w:rsidRPr="00702BC8">
        <w:rPr>
          <w:bCs/>
          <w:sz w:val="18"/>
          <w:szCs w:val="18"/>
          <w:lang w:eastAsia="en-US"/>
        </w:rPr>
        <w:t xml:space="preserve">HL7, EDI, HIPPA, ICD, </w:t>
      </w:r>
      <w:r w:rsidRPr="00702BC8">
        <w:rPr>
          <w:bCs/>
          <w:sz w:val="18"/>
          <w:szCs w:val="18"/>
          <w:lang w:eastAsia="en-US"/>
        </w:rPr>
        <w:t>UNIX,</w:t>
      </w:r>
      <w:r w:rsidR="00F87673" w:rsidRPr="00702BC8">
        <w:rPr>
          <w:bCs/>
          <w:sz w:val="18"/>
          <w:szCs w:val="18"/>
          <w:lang w:eastAsia="en-US"/>
        </w:rPr>
        <w:t xml:space="preserve"> Agile,</w:t>
      </w:r>
      <w:r w:rsidRPr="00702BC8">
        <w:rPr>
          <w:bCs/>
          <w:sz w:val="18"/>
          <w:szCs w:val="18"/>
          <w:lang w:eastAsia="en-US"/>
        </w:rPr>
        <w:t xml:space="preserve"> PERL , MS Access, Flat Files.</w:t>
      </w:r>
    </w:p>
    <w:p w:rsidR="00994AA1" w:rsidRPr="00702BC8" w:rsidRDefault="00526C68" w:rsidP="004A1F37">
      <w:pPr>
        <w:pBdr>
          <w:top w:val="single" w:sz="4" w:space="1" w:color="000000"/>
        </w:pBdr>
        <w:jc w:val="both"/>
        <w:rPr>
          <w:rFonts w:eastAsia="KaiTi"/>
          <w:b/>
          <w:sz w:val="18"/>
          <w:szCs w:val="18"/>
        </w:rPr>
      </w:pPr>
      <w:r w:rsidRPr="00702BC8">
        <w:rPr>
          <w:rFonts w:eastAsia="KaiTi"/>
          <w:b/>
          <w:sz w:val="18"/>
          <w:szCs w:val="18"/>
        </w:rPr>
        <w:t>Dean Health Plan, Madison, WI</w:t>
      </w:r>
      <w:r w:rsidRPr="00702BC8">
        <w:rPr>
          <w:rFonts w:eastAsia="KaiTi"/>
          <w:b/>
          <w:sz w:val="18"/>
          <w:szCs w:val="18"/>
        </w:rPr>
        <w:tab/>
      </w:r>
      <w:r w:rsidR="00402372" w:rsidRPr="00702BC8">
        <w:rPr>
          <w:rFonts w:eastAsia="KaiTi"/>
          <w:b/>
          <w:sz w:val="18"/>
          <w:szCs w:val="18"/>
        </w:rPr>
        <w:t xml:space="preserve">             </w:t>
      </w:r>
      <w:r w:rsidR="00F328D8" w:rsidRPr="00702BC8">
        <w:rPr>
          <w:rFonts w:eastAsia="KaiTi"/>
          <w:sz w:val="18"/>
          <w:szCs w:val="18"/>
        </w:rPr>
        <w:tab/>
      </w:r>
      <w:r w:rsidR="00F328D8" w:rsidRPr="00702BC8">
        <w:rPr>
          <w:rFonts w:eastAsia="KaiTi"/>
          <w:sz w:val="18"/>
          <w:szCs w:val="18"/>
        </w:rPr>
        <w:tab/>
      </w:r>
      <w:r w:rsidR="00F328D8" w:rsidRPr="00702BC8">
        <w:rPr>
          <w:rFonts w:eastAsia="KaiTi"/>
          <w:sz w:val="18"/>
          <w:szCs w:val="18"/>
        </w:rPr>
        <w:tab/>
      </w:r>
      <w:r w:rsidR="00F328D8" w:rsidRPr="00702BC8">
        <w:rPr>
          <w:rFonts w:eastAsia="KaiTi"/>
          <w:sz w:val="18"/>
          <w:szCs w:val="18"/>
        </w:rPr>
        <w:tab/>
        <w:t xml:space="preserve">      </w:t>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b/>
          <w:sz w:val="18"/>
          <w:szCs w:val="18"/>
        </w:rPr>
        <w:t>Mar</w:t>
      </w:r>
      <w:r w:rsidR="008E0783" w:rsidRPr="00702BC8">
        <w:rPr>
          <w:rFonts w:eastAsia="KaiTi"/>
          <w:b/>
          <w:sz w:val="18"/>
          <w:szCs w:val="18"/>
        </w:rPr>
        <w:t xml:space="preserve"> ‘</w:t>
      </w:r>
      <w:r w:rsidR="00C74C73" w:rsidRPr="00702BC8">
        <w:rPr>
          <w:rFonts w:eastAsia="KaiTi"/>
          <w:b/>
          <w:sz w:val="18"/>
          <w:szCs w:val="18"/>
        </w:rPr>
        <w:t>10</w:t>
      </w:r>
      <w:r w:rsidR="00994AA1" w:rsidRPr="00702BC8">
        <w:rPr>
          <w:rFonts w:eastAsia="KaiTi"/>
          <w:b/>
          <w:sz w:val="18"/>
          <w:szCs w:val="18"/>
        </w:rPr>
        <w:t xml:space="preserve"> </w:t>
      </w:r>
      <w:r w:rsidR="00994AA1" w:rsidRPr="00702BC8">
        <w:rPr>
          <w:rFonts w:eastAsia="KaiTi"/>
          <w:sz w:val="18"/>
          <w:szCs w:val="18"/>
        </w:rPr>
        <w:t>–</w:t>
      </w:r>
      <w:r w:rsidR="00994AA1" w:rsidRPr="00702BC8">
        <w:rPr>
          <w:rFonts w:eastAsia="KaiTi"/>
          <w:b/>
          <w:sz w:val="18"/>
          <w:szCs w:val="18"/>
        </w:rPr>
        <w:t xml:space="preserve"> </w:t>
      </w:r>
      <w:r w:rsidR="00C74C73" w:rsidRPr="00702BC8">
        <w:rPr>
          <w:rFonts w:eastAsia="KaiTi"/>
          <w:b/>
          <w:sz w:val="18"/>
          <w:szCs w:val="18"/>
        </w:rPr>
        <w:t>Dec ‘11</w:t>
      </w:r>
    </w:p>
    <w:p w:rsidR="007A7DB2" w:rsidRPr="00702BC8" w:rsidRDefault="00225893" w:rsidP="002335EC">
      <w:pPr>
        <w:pStyle w:val="BodyText2"/>
        <w:pBdr>
          <w:bottom w:val="single" w:sz="4" w:space="1" w:color="000000"/>
        </w:pBdr>
        <w:ind w:right="24"/>
        <w:rPr>
          <w:rFonts w:eastAsia="KaiTi"/>
          <w:b/>
          <w:sz w:val="18"/>
          <w:szCs w:val="18"/>
        </w:rPr>
      </w:pPr>
      <w:r w:rsidRPr="00702BC8">
        <w:rPr>
          <w:rFonts w:eastAsia="KaiTi"/>
          <w:b/>
          <w:sz w:val="18"/>
          <w:szCs w:val="18"/>
        </w:rPr>
        <w:t>Data</w:t>
      </w:r>
      <w:r w:rsidR="005014D4" w:rsidRPr="00702BC8">
        <w:rPr>
          <w:rFonts w:eastAsia="KaiTi"/>
          <w:b/>
          <w:sz w:val="18"/>
          <w:szCs w:val="18"/>
        </w:rPr>
        <w:t xml:space="preserve"> warehouse </w:t>
      </w:r>
      <w:r w:rsidR="00F87673" w:rsidRPr="00702BC8">
        <w:rPr>
          <w:rFonts w:eastAsia="KaiTi"/>
          <w:b/>
          <w:sz w:val="18"/>
          <w:szCs w:val="18"/>
        </w:rPr>
        <w:t>QA Tester</w:t>
      </w:r>
    </w:p>
    <w:p w:rsidR="00C66EA0" w:rsidRPr="00702BC8" w:rsidRDefault="00526C68" w:rsidP="002335EC">
      <w:pPr>
        <w:jc w:val="both"/>
        <w:rPr>
          <w:rFonts w:eastAsia="KaiTi"/>
          <w:sz w:val="18"/>
          <w:szCs w:val="18"/>
        </w:rPr>
      </w:pPr>
      <w:r w:rsidRPr="00702BC8">
        <w:rPr>
          <w:rFonts w:eastAsia="KaiTi"/>
          <w:sz w:val="18"/>
          <w:szCs w:val="18"/>
        </w:rPr>
        <w:t>Dean provides medical and health services through a network of clinics located throughout Southern Wisconsin. At Dean, we are committed to improving the health of our community and being one of the best providers of healthcare in the country. Our goal is to provide unsurpassed quality and compassionate care to every patient, every time.</w:t>
      </w:r>
    </w:p>
    <w:p w:rsidR="007A7DB2" w:rsidRPr="00702BC8" w:rsidRDefault="007A7DB2" w:rsidP="004A1F37">
      <w:pPr>
        <w:jc w:val="both"/>
        <w:rPr>
          <w:rFonts w:eastAsia="KaiTi"/>
          <w:sz w:val="18"/>
          <w:szCs w:val="18"/>
        </w:rPr>
      </w:pPr>
    </w:p>
    <w:p w:rsidR="00994AA1" w:rsidRPr="00702BC8" w:rsidRDefault="00C66EA0" w:rsidP="00AA2B16">
      <w:pPr>
        <w:jc w:val="both"/>
        <w:rPr>
          <w:rFonts w:eastAsia="KaiTi"/>
          <w:sz w:val="18"/>
          <w:szCs w:val="18"/>
        </w:rPr>
      </w:pPr>
      <w:r w:rsidRPr="00702BC8">
        <w:rPr>
          <w:rFonts w:eastAsia="KaiTi"/>
          <w:b/>
          <w:sz w:val="18"/>
          <w:szCs w:val="18"/>
        </w:rPr>
        <w:t>Responsibilities:</w:t>
      </w:r>
      <w:r w:rsidR="00994AA1" w:rsidRPr="00702BC8">
        <w:rPr>
          <w:rFonts w:eastAsia="KaiTi"/>
          <w:sz w:val="18"/>
          <w:szCs w:val="18"/>
        </w:rPr>
        <w:t xml:space="preserve">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Documented the business requirements, developed test plans, test cases created for the database backend testing and to test database functionality.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Designed and executed various Test scripts for Regression tests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Assisted in gathering the business requirements, ETL Analysis, ETL test and design of the flow and the logic for the Data warehouse project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Different Data Stage components especially are used effectively to develop and maintain the database</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Developed ETL test cases for various lines of businesses based on ETL </w:t>
      </w:r>
      <w:r w:rsidR="00BA4FE8" w:rsidRPr="00702BC8">
        <w:rPr>
          <w:sz w:val="18"/>
          <w:szCs w:val="18"/>
        </w:rPr>
        <w:t xml:space="preserve">Infornmatica </w:t>
      </w:r>
      <w:r w:rsidRPr="00702BC8">
        <w:rPr>
          <w:sz w:val="18"/>
          <w:szCs w:val="18"/>
        </w:rPr>
        <w:t>mapping document.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Backend testing of the DB by writing SQL queries and PL/SQL scripts to test the integrity of the application and Oracle databases.</w:t>
      </w:r>
    </w:p>
    <w:p w:rsidR="005C702B"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Expertise in writing SQL Statements in database to make sure whether the data is populated in Data Mart/Data warehouse According to Business Rules. </w:t>
      </w:r>
    </w:p>
    <w:p w:rsidR="00F328D8" w:rsidRPr="00702BC8" w:rsidRDefault="005C702B"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Extensively used WinSQL for querying SQL queries against DB2 database to validate the Data Driven results.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Closely went through and worked on all the stages of SDLC for this project and designed and executed Functional, Integration, Regression, System (End to End) and Backend (Database).</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Responsible for validation of Target data in Data Warehouse and Data Marts which are Transformed and Loaded using </w:t>
      </w:r>
      <w:r w:rsidR="00A30909" w:rsidRPr="00702BC8">
        <w:rPr>
          <w:sz w:val="18"/>
          <w:szCs w:val="18"/>
        </w:rPr>
        <w:t>ETL Informatica Power center</w:t>
      </w:r>
      <w:r w:rsidRPr="00702BC8">
        <w:rPr>
          <w:sz w:val="18"/>
          <w:szCs w:val="18"/>
        </w:rPr>
        <w: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Collected evidence for each step of the process to ensure that any errors are captured in time and resolved immediately.</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Extensively used ETL </w:t>
      </w:r>
      <w:r w:rsidR="00BA4FE8" w:rsidRPr="00702BC8">
        <w:rPr>
          <w:sz w:val="18"/>
          <w:szCs w:val="18"/>
        </w:rPr>
        <w:t xml:space="preserve">Informatica </w:t>
      </w:r>
      <w:r w:rsidRPr="00702BC8">
        <w:rPr>
          <w:sz w:val="18"/>
          <w:szCs w:val="18"/>
        </w:rPr>
        <w:t>methodology for testing and supporting data extraction, transformations and loading processing in a corporate-wide-ETL Solution using </w:t>
      </w:r>
      <w:r w:rsidR="00A30909" w:rsidRPr="00702BC8">
        <w:rPr>
          <w:sz w:val="18"/>
          <w:szCs w:val="18"/>
        </w:rPr>
        <w:t>Informatica</w:t>
      </w:r>
      <w:r w:rsidRPr="00702BC8">
        <w:rPr>
          <w:sz w:val="18"/>
          <w:szCs w:val="18"/>
        </w:rPr>
        <w:t xml:space="preserve">.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Have programming skills in SQL and PL/SQL and experience in SQL Server and Oracle databases on UNIX and Windows platforms.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Backend testing of the DB by writing SQL queries and PL/SQL scripts to test the integrity of the application and Oracle databases.</w:t>
      </w:r>
    </w:p>
    <w:p w:rsidR="00F87673" w:rsidRPr="00702BC8" w:rsidRDefault="00F876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Worked in a team adopting </w:t>
      </w:r>
      <w:r w:rsidR="005024E9" w:rsidRPr="00702BC8">
        <w:rPr>
          <w:sz w:val="18"/>
          <w:szCs w:val="18"/>
        </w:rPr>
        <w:t>agile</w:t>
      </w:r>
      <w:r w:rsidRPr="00702BC8">
        <w:rPr>
          <w:sz w:val="18"/>
          <w:szCs w:val="18"/>
        </w:rPr>
        <w:t xml:space="preserve"> software development methodology.</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Created ETL test data for all ETL </w:t>
      </w:r>
      <w:r w:rsidR="00BA4FE8" w:rsidRPr="00702BC8">
        <w:rPr>
          <w:sz w:val="18"/>
          <w:szCs w:val="18"/>
        </w:rPr>
        <w:t xml:space="preserve">Informatica </w:t>
      </w:r>
      <w:r w:rsidRPr="00702BC8">
        <w:rPr>
          <w:sz w:val="18"/>
          <w:szCs w:val="18"/>
        </w:rPr>
        <w:t>mapping rules to test the functionality of the SSIS packages.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several different types of reports including Report Layout, Naming Conventions, Totals, Sub-Totals, Drilling options, prompts, metric calculations, drill maps and security filters using Business Objects.</w:t>
      </w:r>
    </w:p>
    <w:p w:rsidR="00A90742" w:rsidRPr="00702BC8" w:rsidRDefault="00A90742"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Agile testing methodology for achieving deadlines in UAT.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Wrote SQL and PL/SQL scripts to validate the database systems and for backend database testing.</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T-SQL for Querying the SQL Server database for data validation and data conditioning.</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Raised defects in HP Quality Center defect tracking system.</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Designed Traceability Matrix to match the test scripts with the Functional design document.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Good experience in writing SQL in order to data validation in migration as part of backend testing</w:t>
      </w:r>
      <w:r w:rsidR="00A30909" w:rsidRPr="00702BC8">
        <w:rPr>
          <w:sz w:val="18"/>
          <w:szCs w:val="18"/>
        </w:rPr>
        <w:t xml:space="preserve"> w</w:t>
      </w:r>
      <w:r w:rsidRPr="00702BC8">
        <w:rPr>
          <w:sz w:val="18"/>
          <w:szCs w:val="18"/>
        </w:rPr>
        <w:t>orked with ETL group for understating mappings for dimensions and facts.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Assisted in promotion of </w:t>
      </w:r>
      <w:r w:rsidR="00A30909" w:rsidRPr="00702BC8">
        <w:rPr>
          <w:sz w:val="18"/>
          <w:szCs w:val="18"/>
        </w:rPr>
        <w:t xml:space="preserve">ETL Informatica Power center </w:t>
      </w:r>
      <w:r w:rsidRPr="00702BC8">
        <w:rPr>
          <w:sz w:val="18"/>
          <w:szCs w:val="18"/>
        </w:rPr>
        <w:t xml:space="preserve"> code and UNIX from UAT to Production.</w:t>
      </w:r>
    </w:p>
    <w:p w:rsidR="00C66EA0" w:rsidRPr="00702BC8" w:rsidRDefault="00C66EA0" w:rsidP="004A1F37">
      <w:pPr>
        <w:jc w:val="both"/>
        <w:rPr>
          <w:bCs/>
          <w:sz w:val="18"/>
          <w:szCs w:val="18"/>
          <w:lang w:eastAsia="en-US"/>
        </w:rPr>
      </w:pPr>
      <w:r w:rsidRPr="00702BC8">
        <w:rPr>
          <w:b/>
          <w:bCs/>
          <w:sz w:val="18"/>
          <w:szCs w:val="18"/>
          <w:lang w:eastAsia="en-US"/>
        </w:rPr>
        <w:t>Environment:</w:t>
      </w:r>
      <w:r w:rsidRPr="00702BC8">
        <w:rPr>
          <w:bCs/>
          <w:sz w:val="18"/>
          <w:szCs w:val="18"/>
          <w:lang w:eastAsia="en-US"/>
        </w:rPr>
        <w:t xml:space="preserve"> </w:t>
      </w:r>
      <w:r w:rsidR="00A30909" w:rsidRPr="00702BC8">
        <w:rPr>
          <w:bCs/>
          <w:color w:val="000000"/>
          <w:sz w:val="18"/>
          <w:szCs w:val="18"/>
          <w:lang w:eastAsia="en-US"/>
        </w:rPr>
        <w:t xml:space="preserve">Data warehouse ETL Informatica 9.6.1, Business Objects, </w:t>
      </w:r>
      <w:r w:rsidR="005C702B" w:rsidRPr="00702BC8">
        <w:rPr>
          <w:bCs/>
          <w:color w:val="000000"/>
          <w:sz w:val="18"/>
          <w:szCs w:val="18"/>
          <w:lang w:eastAsia="en-US"/>
        </w:rPr>
        <w:t xml:space="preserve">WinSQL, DB2, </w:t>
      </w:r>
      <w:r w:rsidR="00F55D28" w:rsidRPr="00702BC8">
        <w:rPr>
          <w:bCs/>
          <w:color w:val="000000"/>
          <w:sz w:val="18"/>
          <w:szCs w:val="18"/>
          <w:lang w:eastAsia="en-US"/>
        </w:rPr>
        <w:t>Quality Center</w:t>
      </w:r>
      <w:r w:rsidR="007A7DB2" w:rsidRPr="00702BC8">
        <w:rPr>
          <w:bCs/>
          <w:color w:val="000000"/>
          <w:sz w:val="18"/>
          <w:szCs w:val="18"/>
          <w:lang w:eastAsia="en-US"/>
        </w:rPr>
        <w:t xml:space="preserve">, </w:t>
      </w:r>
      <w:r w:rsidR="00A30909" w:rsidRPr="00702BC8">
        <w:rPr>
          <w:bCs/>
          <w:color w:val="000000"/>
          <w:sz w:val="18"/>
          <w:szCs w:val="18"/>
          <w:lang w:eastAsia="en-US"/>
        </w:rPr>
        <w:t>XML, XSLT, WinSQL, SQL Server 2005, DTS, SSIS, T-SQL, SQL, TOAD, SQL Assistant 6.0,</w:t>
      </w:r>
      <w:r w:rsidR="00A90742" w:rsidRPr="00702BC8">
        <w:rPr>
          <w:bCs/>
          <w:color w:val="000000"/>
          <w:sz w:val="18"/>
          <w:szCs w:val="18"/>
          <w:lang w:eastAsia="en-US"/>
        </w:rPr>
        <w:t xml:space="preserve"> Agile,</w:t>
      </w:r>
      <w:r w:rsidR="00A30909" w:rsidRPr="00702BC8">
        <w:rPr>
          <w:bCs/>
          <w:color w:val="000000"/>
          <w:sz w:val="18"/>
          <w:szCs w:val="18"/>
          <w:lang w:eastAsia="en-US"/>
        </w:rPr>
        <w:t xml:space="preserve"> Oracle 9i/10g,</w:t>
      </w:r>
      <w:r w:rsidR="00F87673" w:rsidRPr="00702BC8">
        <w:rPr>
          <w:bCs/>
          <w:color w:val="000000"/>
          <w:sz w:val="18"/>
          <w:szCs w:val="18"/>
          <w:lang w:eastAsia="en-US"/>
        </w:rPr>
        <w:t xml:space="preserve"> </w:t>
      </w:r>
      <w:r w:rsidR="00A30909" w:rsidRPr="00702BC8">
        <w:rPr>
          <w:bCs/>
          <w:color w:val="000000"/>
          <w:sz w:val="18"/>
          <w:szCs w:val="18"/>
          <w:lang w:eastAsia="en-US"/>
        </w:rPr>
        <w:t>PL/SQL, IBM DB2,UNIX, PERL, , MS Access, Flat Files.</w:t>
      </w:r>
    </w:p>
    <w:p w:rsidR="002839A3" w:rsidRPr="00702BC8" w:rsidRDefault="002839A3" w:rsidP="004A1F37">
      <w:pPr>
        <w:jc w:val="both"/>
        <w:rPr>
          <w:bCs/>
          <w:sz w:val="18"/>
          <w:szCs w:val="18"/>
          <w:lang w:eastAsia="en-US"/>
        </w:rPr>
      </w:pPr>
    </w:p>
    <w:p w:rsidR="002335EC" w:rsidRPr="00702BC8" w:rsidRDefault="002335EC" w:rsidP="002335EC">
      <w:pPr>
        <w:pBdr>
          <w:top w:val="single" w:sz="4" w:space="1" w:color="000000"/>
        </w:pBdr>
        <w:jc w:val="both"/>
        <w:rPr>
          <w:rFonts w:eastAsia="KaiTi"/>
          <w:b/>
          <w:sz w:val="18"/>
          <w:szCs w:val="18"/>
        </w:rPr>
      </w:pPr>
      <w:r w:rsidRPr="00702BC8">
        <w:rPr>
          <w:rFonts w:eastAsia="KaiTi"/>
          <w:b/>
          <w:bCs/>
          <w:sz w:val="18"/>
          <w:szCs w:val="18"/>
        </w:rPr>
        <w:t xml:space="preserve">American Airlines, Dallas, TX                                                     </w:t>
      </w:r>
      <w:r w:rsidRPr="00702BC8">
        <w:rPr>
          <w:rFonts w:eastAsia="KaiTi"/>
          <w:b/>
          <w:sz w:val="18"/>
          <w:szCs w:val="18"/>
        </w:rPr>
        <w:tab/>
        <w:t xml:space="preserve">       </w:t>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Pr="00702BC8">
        <w:rPr>
          <w:rFonts w:eastAsia="KaiTi"/>
          <w:b/>
          <w:sz w:val="18"/>
          <w:szCs w:val="18"/>
        </w:rPr>
        <w:t xml:space="preserve"> </w:t>
      </w:r>
      <w:r w:rsidR="00F87673" w:rsidRPr="00702BC8">
        <w:rPr>
          <w:rFonts w:eastAsia="KaiTi"/>
          <w:b/>
          <w:sz w:val="18"/>
          <w:szCs w:val="18"/>
        </w:rPr>
        <w:t>Feb</w:t>
      </w:r>
      <w:r w:rsidRPr="00702BC8">
        <w:rPr>
          <w:rFonts w:eastAsia="KaiTi"/>
          <w:b/>
          <w:sz w:val="18"/>
          <w:szCs w:val="18"/>
        </w:rPr>
        <w:t xml:space="preserve"> </w:t>
      </w:r>
      <w:r w:rsidR="00835D90">
        <w:rPr>
          <w:rFonts w:eastAsia="KaiTi"/>
          <w:b/>
          <w:sz w:val="18"/>
          <w:szCs w:val="18"/>
        </w:rPr>
        <w:t>’08</w:t>
      </w:r>
      <w:r w:rsidR="00F87673" w:rsidRPr="00702BC8">
        <w:rPr>
          <w:rFonts w:eastAsia="KaiTi"/>
          <w:b/>
          <w:sz w:val="18"/>
          <w:szCs w:val="18"/>
        </w:rPr>
        <w:t xml:space="preserve"> </w:t>
      </w:r>
      <w:r w:rsidRPr="00702BC8">
        <w:rPr>
          <w:rFonts w:eastAsia="KaiTi"/>
          <w:sz w:val="18"/>
          <w:szCs w:val="18"/>
        </w:rPr>
        <w:t>–</w:t>
      </w:r>
      <w:r w:rsidRPr="00702BC8">
        <w:rPr>
          <w:rFonts w:eastAsia="KaiTi"/>
          <w:b/>
          <w:sz w:val="18"/>
          <w:szCs w:val="18"/>
        </w:rPr>
        <w:t xml:space="preserve"> </w:t>
      </w:r>
      <w:r w:rsidR="00C74C73" w:rsidRPr="00702BC8">
        <w:rPr>
          <w:rFonts w:eastAsia="KaiTi"/>
          <w:b/>
          <w:sz w:val="18"/>
          <w:szCs w:val="18"/>
        </w:rPr>
        <w:t>Jan ‘10</w:t>
      </w:r>
    </w:p>
    <w:p w:rsidR="002335EC" w:rsidRPr="00702BC8" w:rsidRDefault="00A3032A" w:rsidP="002335EC">
      <w:pPr>
        <w:pStyle w:val="BodyText2"/>
        <w:pBdr>
          <w:bottom w:val="single" w:sz="4" w:space="1" w:color="000000"/>
        </w:pBdr>
        <w:ind w:right="24"/>
        <w:rPr>
          <w:rFonts w:eastAsia="KaiTi"/>
          <w:b/>
          <w:sz w:val="18"/>
          <w:szCs w:val="18"/>
        </w:rPr>
      </w:pPr>
      <w:r>
        <w:rPr>
          <w:rFonts w:eastAsia="KaiTi"/>
          <w:b/>
          <w:sz w:val="18"/>
          <w:szCs w:val="18"/>
        </w:rPr>
        <w:t xml:space="preserve">QA </w:t>
      </w:r>
      <w:r w:rsidR="00F87673" w:rsidRPr="00702BC8">
        <w:rPr>
          <w:rFonts w:eastAsia="KaiTi"/>
          <w:b/>
          <w:sz w:val="18"/>
          <w:szCs w:val="18"/>
        </w:rPr>
        <w:t>Tester</w:t>
      </w:r>
      <w:r w:rsidR="002335EC" w:rsidRPr="00702BC8">
        <w:rPr>
          <w:rFonts w:eastAsia="KaiTi"/>
          <w:b/>
          <w:sz w:val="18"/>
          <w:szCs w:val="18"/>
        </w:rPr>
        <w:t xml:space="preserve"> </w:t>
      </w:r>
    </w:p>
    <w:p w:rsidR="002335EC" w:rsidRPr="00702BC8" w:rsidRDefault="002335EC" w:rsidP="002335EC">
      <w:pPr>
        <w:jc w:val="both"/>
        <w:rPr>
          <w:rFonts w:eastAsia="KaiTi"/>
          <w:sz w:val="18"/>
          <w:szCs w:val="18"/>
        </w:rPr>
      </w:pPr>
      <w:r w:rsidRPr="00702BC8">
        <w:rPr>
          <w:rFonts w:eastAsia="KaiTi"/>
          <w:sz w:val="18"/>
          <w:szCs w:val="18"/>
        </w:rPr>
        <w:t>American Airlines is a major United States airline that operates an extensive international and U.S domestic network. Mosaic is American Airlines’ enterprise data warehouse for analysis and reporting.  The goal of Mosaic is to provide a “single version of the truth” for consistent enterprise level analysis.  Reducing redundant data storage and processing costs, and reducing inconsistencies across multiple databases are major benefits.  Mosaic also provides the ability to analyze data from many different subject areas across multiple departments.  By integrating data at an enterprise level, Mosaic provides a single data source to access a wide spectrum of information. Allowing employees to spend less time retrieving and integrating data enables more time for analysis and proactive, timely response to business questions.</w:t>
      </w:r>
    </w:p>
    <w:p w:rsidR="002335EC" w:rsidRPr="00702BC8" w:rsidRDefault="002335EC" w:rsidP="002335EC">
      <w:pPr>
        <w:jc w:val="both"/>
        <w:rPr>
          <w:rFonts w:eastAsia="KaiTi"/>
          <w:sz w:val="18"/>
          <w:szCs w:val="18"/>
        </w:rPr>
      </w:pPr>
    </w:p>
    <w:p w:rsidR="002335EC" w:rsidRPr="00702BC8" w:rsidRDefault="002335EC" w:rsidP="002335EC">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Actively involved in understanding business requirements, analysis and design of the ETL process.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Analyzed and tested the data that is migrated from LUS systems to LAA systems.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Prepared the test cases after thorough analysis of each requirement.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Conducted and actively participated in reviews, walkthroughs of test cases.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Prepared test data by modifying the sample data in the source systems, to cover all the requirements and scenarios.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lastRenderedPageBreak/>
        <w:t>Tested Complex ETL Mappings and Sessions based on business user requirements and business rules to load data from source flat files and RDBMS tables to target tables. </w:t>
      </w:r>
    </w:p>
    <w:p w:rsidR="00570F06" w:rsidRPr="00702BC8" w:rsidRDefault="00570F06"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Use of ALM- Quality Center to create and maintain Test Requirements and to communicate the bugs with the Developers.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Identified field and data defects with required information in ETL process in various jobs and one to one mapping.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Validated the load process of ETL to make sure the target tables are populated according to the data mapping provided that satisfies the transformation rules.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Reviewed the ETL mappings to ensure the transformation rules are applied correctly and conducted data validation testing.</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Performed Data completeness, validity, Data transformation and Data quality tests.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extraction of test data from tables and loading of data into SQL tables.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Identified duplicate records by writing test scripts fro back-end validation.</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Supported the extraction, transformation and load process (ETL) for a Data Warehouse from their legacy systems using and provide technical support and hands-on mentoring for testing.</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troubleshooting, resolving and escalating data related issues and validating data to improve data quality.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Used SQL queries to retrieve data from Enterprise Data Warehouse.</w:t>
      </w:r>
    </w:p>
    <w:p w:rsidR="002335EC" w:rsidRPr="00702BC8" w:rsidRDefault="002335EC"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Preparing documentation for some of the recurring defects and resolutions and business comments for those defects.</w:t>
      </w:r>
    </w:p>
    <w:p w:rsidR="002335EC" w:rsidRPr="00702BC8" w:rsidRDefault="002335EC" w:rsidP="002335EC">
      <w:pPr>
        <w:jc w:val="both"/>
        <w:rPr>
          <w:bCs/>
          <w:sz w:val="18"/>
          <w:szCs w:val="18"/>
          <w:lang w:eastAsia="en-US"/>
        </w:rPr>
      </w:pPr>
      <w:r w:rsidRPr="00702BC8">
        <w:rPr>
          <w:b/>
          <w:bCs/>
          <w:sz w:val="18"/>
          <w:szCs w:val="18"/>
          <w:lang w:eastAsia="en-US"/>
        </w:rPr>
        <w:t>Environment:</w:t>
      </w:r>
      <w:r w:rsidRPr="00702BC8">
        <w:rPr>
          <w:bCs/>
          <w:sz w:val="18"/>
          <w:szCs w:val="18"/>
          <w:lang w:eastAsia="en-US"/>
        </w:rPr>
        <w:t xml:space="preserve"> </w:t>
      </w:r>
      <w:r w:rsidRPr="00702BC8">
        <w:rPr>
          <w:bCs/>
          <w:color w:val="000000"/>
          <w:sz w:val="18"/>
          <w:szCs w:val="18"/>
          <w:lang w:eastAsia="en-US"/>
        </w:rPr>
        <w:t>Informatica Power Center 8.5.1/9 x, Teradata SQL Assistant 14.0, Oracle 11g, SQL, SQL Developer, TOAD, ER/Studio Portal, SharePoint, UNIX Shell scripting, MS SQL Server,</w:t>
      </w:r>
      <w:r w:rsidR="00A90742" w:rsidRPr="00702BC8">
        <w:rPr>
          <w:bCs/>
          <w:color w:val="000000"/>
          <w:sz w:val="18"/>
          <w:szCs w:val="18"/>
          <w:lang w:eastAsia="en-US"/>
        </w:rPr>
        <w:t xml:space="preserve"> </w:t>
      </w:r>
      <w:r w:rsidRPr="00702BC8">
        <w:rPr>
          <w:bCs/>
          <w:color w:val="000000"/>
          <w:sz w:val="18"/>
          <w:szCs w:val="18"/>
          <w:lang w:eastAsia="en-US"/>
        </w:rPr>
        <w:t>Windows2000.</w:t>
      </w:r>
    </w:p>
    <w:p w:rsidR="002335EC" w:rsidRPr="00702BC8" w:rsidRDefault="002335EC" w:rsidP="002335EC">
      <w:pPr>
        <w:jc w:val="both"/>
        <w:rPr>
          <w:bCs/>
          <w:sz w:val="18"/>
          <w:szCs w:val="18"/>
          <w:lang w:eastAsia="en-US"/>
        </w:rPr>
      </w:pPr>
    </w:p>
    <w:p w:rsidR="00143D70" w:rsidRPr="00702BC8" w:rsidRDefault="00143D70" w:rsidP="004A1F37">
      <w:pPr>
        <w:jc w:val="both"/>
        <w:rPr>
          <w:bCs/>
          <w:sz w:val="18"/>
          <w:szCs w:val="18"/>
          <w:lang w:eastAsia="en-US"/>
        </w:rPr>
      </w:pPr>
    </w:p>
    <w:sectPr w:rsidR="00143D70" w:rsidRPr="00702BC8" w:rsidSect="002335EC">
      <w:footerReference w:type="even" r:id="rId9"/>
      <w:footerReference w:type="default" r:id="rId10"/>
      <w:footnotePr>
        <w:pos w:val="beneathText"/>
      </w:footnotePr>
      <w:pgSz w:w="12240" w:h="15840" w:code="1"/>
      <w:pgMar w:top="90" w:right="630" w:bottom="0" w:left="45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605" w:rsidRDefault="00882605">
      <w:r>
        <w:separator/>
      </w:r>
    </w:p>
  </w:endnote>
  <w:endnote w:type="continuationSeparator" w:id="1">
    <w:p w:rsidR="00882605" w:rsidRDefault="0088260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tarSymbo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3E7FA6"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A3032A">
      <w:rPr>
        <w:rStyle w:val="PageNumber"/>
        <w:noProof/>
      </w:rPr>
      <w:t>2</w:t>
    </w:r>
    <w:r>
      <w:rPr>
        <w:rStyle w:val="PageNumber"/>
      </w:rPr>
      <w:fldChar w:fldCharType="end"/>
    </w:r>
  </w:p>
  <w:p w:rsidR="00331899" w:rsidRDefault="00331899" w:rsidP="003318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3E7FA6"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A3032A">
      <w:rPr>
        <w:rStyle w:val="PageNumber"/>
        <w:noProof/>
      </w:rPr>
      <w:t>1</w:t>
    </w:r>
    <w:r>
      <w:rPr>
        <w:rStyle w:val="PageNumber"/>
      </w:rPr>
      <w:fldChar w:fldCharType="end"/>
    </w:r>
  </w:p>
  <w:p w:rsidR="00331899" w:rsidRDefault="00331899" w:rsidP="0033189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605" w:rsidRDefault="00882605">
      <w:r>
        <w:separator/>
      </w:r>
    </w:p>
  </w:footnote>
  <w:footnote w:type="continuationSeparator" w:id="1">
    <w:p w:rsidR="00882605" w:rsidRDefault="0088260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22"/>
    <w:lvl w:ilvl="0">
      <w:start w:val="1"/>
      <w:numFmt w:val="bullet"/>
      <w:lvlText w:val=""/>
      <w:lvlJc w:val="left"/>
      <w:pPr>
        <w:tabs>
          <w:tab w:val="num" w:pos="630"/>
        </w:tabs>
        <w:ind w:left="630" w:hanging="360"/>
      </w:pPr>
      <w:rPr>
        <w:rFonts w:ascii="Wingdings" w:hAnsi="Wingdings"/>
      </w:rPr>
    </w:lvl>
  </w:abstractNum>
  <w:abstractNum w:abstractNumId="5">
    <w:nsid w:val="00000006"/>
    <w:multiLevelType w:val="multilevel"/>
    <w:tmpl w:val="00000006"/>
    <w:name w:val="WW8Num29"/>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6">
    <w:nsid w:val="0B3072C6"/>
    <w:multiLevelType w:val="hybridMultilevel"/>
    <w:tmpl w:val="C2281120"/>
    <w:lvl w:ilvl="0" w:tplc="BA90958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63494"/>
    <w:multiLevelType w:val="hybridMultilevel"/>
    <w:tmpl w:val="435CB4AC"/>
    <w:lvl w:ilvl="0" w:tplc="BA90958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A60C83"/>
    <w:multiLevelType w:val="hybridMultilevel"/>
    <w:tmpl w:val="3134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433465"/>
    <w:multiLevelType w:val="hybridMultilevel"/>
    <w:tmpl w:val="9C088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85D1F4C"/>
    <w:multiLevelType w:val="hybridMultilevel"/>
    <w:tmpl w:val="D242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5CCA"/>
    <w:multiLevelType w:val="hybridMultilevel"/>
    <w:tmpl w:val="FC0C0D42"/>
    <w:lvl w:ilvl="0" w:tplc="BA90958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467BC7"/>
    <w:multiLevelType w:val="hybridMultilevel"/>
    <w:tmpl w:val="854C1C9E"/>
    <w:lvl w:ilvl="0" w:tplc="BA9095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3EE38FF"/>
    <w:multiLevelType w:val="hybridMultilevel"/>
    <w:tmpl w:val="786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496B5613"/>
    <w:multiLevelType w:val="hybridMultilevel"/>
    <w:tmpl w:val="BFC0C9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A07A31"/>
    <w:multiLevelType w:val="hybridMultilevel"/>
    <w:tmpl w:val="D7A801B6"/>
    <w:lvl w:ilvl="0" w:tplc="BA90958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nsid w:val="510D23A4"/>
    <w:multiLevelType w:val="hybridMultilevel"/>
    <w:tmpl w:val="1AE2A962"/>
    <w:lvl w:ilvl="0" w:tplc="35DC8490">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D16318"/>
    <w:multiLevelType w:val="hybridMultilevel"/>
    <w:tmpl w:val="972E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9437DC"/>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F457BF4"/>
    <w:multiLevelType w:val="hybridMultilevel"/>
    <w:tmpl w:val="0234E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B147BFE"/>
    <w:multiLevelType w:val="hybridMultilevel"/>
    <w:tmpl w:val="61EAB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7"/>
  </w:num>
  <w:num w:numId="4">
    <w:abstractNumId w:val="16"/>
  </w:num>
  <w:num w:numId="5">
    <w:abstractNumId w:val="15"/>
  </w:num>
  <w:num w:numId="6">
    <w:abstractNumId w:val="6"/>
  </w:num>
  <w:num w:numId="7">
    <w:abstractNumId w:val="12"/>
  </w:num>
  <w:num w:numId="8">
    <w:abstractNumId w:val="11"/>
  </w:num>
  <w:num w:numId="9">
    <w:abstractNumId w:val="17"/>
  </w:num>
  <w:num w:numId="10">
    <w:abstractNumId w:val="20"/>
  </w:num>
  <w:num w:numId="11">
    <w:abstractNumId w:val="14"/>
  </w:num>
  <w:num w:numId="12">
    <w:abstractNumId w:val="13"/>
  </w:num>
  <w:num w:numId="13">
    <w:abstractNumId w:val="9"/>
  </w:num>
  <w:num w:numId="14">
    <w:abstractNumId w:val="19"/>
  </w:num>
  <w:num w:numId="15">
    <w:abstractNumId w:val="8"/>
  </w:num>
  <w:num w:numId="16">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24578"/>
  </w:hdrShapeDefaults>
  <w:footnotePr>
    <w:pos w:val="beneathText"/>
    <w:footnote w:id="0"/>
    <w:footnote w:id="1"/>
  </w:footnotePr>
  <w:endnotePr>
    <w:endnote w:id="0"/>
    <w:endnote w:id="1"/>
  </w:endnotePr>
  <w:compat/>
  <w:rsids>
    <w:rsidRoot w:val="007B2A76"/>
    <w:rsid w:val="00013067"/>
    <w:rsid w:val="00015322"/>
    <w:rsid w:val="00015CCC"/>
    <w:rsid w:val="0002085B"/>
    <w:rsid w:val="000244A6"/>
    <w:rsid w:val="000272B4"/>
    <w:rsid w:val="0003248E"/>
    <w:rsid w:val="00034C54"/>
    <w:rsid w:val="00034E8D"/>
    <w:rsid w:val="00035017"/>
    <w:rsid w:val="00043289"/>
    <w:rsid w:val="000452C9"/>
    <w:rsid w:val="000454C5"/>
    <w:rsid w:val="00047EED"/>
    <w:rsid w:val="000500AE"/>
    <w:rsid w:val="00051DE7"/>
    <w:rsid w:val="00052369"/>
    <w:rsid w:val="000525C2"/>
    <w:rsid w:val="00052A4E"/>
    <w:rsid w:val="0005622F"/>
    <w:rsid w:val="000563E9"/>
    <w:rsid w:val="00063792"/>
    <w:rsid w:val="00064E23"/>
    <w:rsid w:val="00065565"/>
    <w:rsid w:val="00072FE0"/>
    <w:rsid w:val="0007550F"/>
    <w:rsid w:val="00080AE3"/>
    <w:rsid w:val="00081BD8"/>
    <w:rsid w:val="00084A33"/>
    <w:rsid w:val="00084D6B"/>
    <w:rsid w:val="000902EB"/>
    <w:rsid w:val="00091A38"/>
    <w:rsid w:val="000A169E"/>
    <w:rsid w:val="000A3669"/>
    <w:rsid w:val="000A6BFF"/>
    <w:rsid w:val="000B27A8"/>
    <w:rsid w:val="000B5B0A"/>
    <w:rsid w:val="000C0431"/>
    <w:rsid w:val="000C3FA4"/>
    <w:rsid w:val="000C5FBF"/>
    <w:rsid w:val="000D17D4"/>
    <w:rsid w:val="000D2E9E"/>
    <w:rsid w:val="000D6CBD"/>
    <w:rsid w:val="000E7B11"/>
    <w:rsid w:val="000F0E46"/>
    <w:rsid w:val="000F40E0"/>
    <w:rsid w:val="000F565F"/>
    <w:rsid w:val="000F6486"/>
    <w:rsid w:val="001018AE"/>
    <w:rsid w:val="001032FA"/>
    <w:rsid w:val="001044D4"/>
    <w:rsid w:val="00105A40"/>
    <w:rsid w:val="00107FF6"/>
    <w:rsid w:val="00120828"/>
    <w:rsid w:val="00123566"/>
    <w:rsid w:val="001236D9"/>
    <w:rsid w:val="001326FD"/>
    <w:rsid w:val="00135678"/>
    <w:rsid w:val="0013587D"/>
    <w:rsid w:val="00137996"/>
    <w:rsid w:val="00143D70"/>
    <w:rsid w:val="00147971"/>
    <w:rsid w:val="0015158A"/>
    <w:rsid w:val="00152B83"/>
    <w:rsid w:val="001555AE"/>
    <w:rsid w:val="00160AC8"/>
    <w:rsid w:val="0016195C"/>
    <w:rsid w:val="001643AE"/>
    <w:rsid w:val="0017299F"/>
    <w:rsid w:val="00184403"/>
    <w:rsid w:val="00190C61"/>
    <w:rsid w:val="00191282"/>
    <w:rsid w:val="00192D43"/>
    <w:rsid w:val="001A0F76"/>
    <w:rsid w:val="001A3794"/>
    <w:rsid w:val="001A5BDC"/>
    <w:rsid w:val="001B1DD8"/>
    <w:rsid w:val="001B7F4B"/>
    <w:rsid w:val="001C4714"/>
    <w:rsid w:val="001C4B08"/>
    <w:rsid w:val="001C4F74"/>
    <w:rsid w:val="001C66C5"/>
    <w:rsid w:val="001D37D7"/>
    <w:rsid w:val="001D3A7A"/>
    <w:rsid w:val="001D5821"/>
    <w:rsid w:val="001D5E90"/>
    <w:rsid w:val="001E7669"/>
    <w:rsid w:val="001E7710"/>
    <w:rsid w:val="001F4FBD"/>
    <w:rsid w:val="001F67ED"/>
    <w:rsid w:val="002033CD"/>
    <w:rsid w:val="00207424"/>
    <w:rsid w:val="00210599"/>
    <w:rsid w:val="00213850"/>
    <w:rsid w:val="002144D3"/>
    <w:rsid w:val="0021655F"/>
    <w:rsid w:val="00225893"/>
    <w:rsid w:val="00226B6B"/>
    <w:rsid w:val="00230498"/>
    <w:rsid w:val="002335EC"/>
    <w:rsid w:val="002374E9"/>
    <w:rsid w:val="0024215F"/>
    <w:rsid w:val="00243A50"/>
    <w:rsid w:val="002472D9"/>
    <w:rsid w:val="00247DDA"/>
    <w:rsid w:val="00247F51"/>
    <w:rsid w:val="00251986"/>
    <w:rsid w:val="002520C1"/>
    <w:rsid w:val="0025670A"/>
    <w:rsid w:val="002569C6"/>
    <w:rsid w:val="00257435"/>
    <w:rsid w:val="002636EF"/>
    <w:rsid w:val="00265482"/>
    <w:rsid w:val="002658F6"/>
    <w:rsid w:val="002700E8"/>
    <w:rsid w:val="002704C0"/>
    <w:rsid w:val="0027676F"/>
    <w:rsid w:val="002817F3"/>
    <w:rsid w:val="002839A3"/>
    <w:rsid w:val="002A15AB"/>
    <w:rsid w:val="002A71EA"/>
    <w:rsid w:val="002A73A0"/>
    <w:rsid w:val="002B4754"/>
    <w:rsid w:val="002B725D"/>
    <w:rsid w:val="002D00CE"/>
    <w:rsid w:val="002D1201"/>
    <w:rsid w:val="002D4D0B"/>
    <w:rsid w:val="002E1C23"/>
    <w:rsid w:val="002E3A7B"/>
    <w:rsid w:val="002E5B3C"/>
    <w:rsid w:val="002E5C86"/>
    <w:rsid w:val="002E6F41"/>
    <w:rsid w:val="002F02D8"/>
    <w:rsid w:val="002F1683"/>
    <w:rsid w:val="002F20EB"/>
    <w:rsid w:val="002F40C6"/>
    <w:rsid w:val="003011ED"/>
    <w:rsid w:val="00302F2B"/>
    <w:rsid w:val="00303DF3"/>
    <w:rsid w:val="00311797"/>
    <w:rsid w:val="00320981"/>
    <w:rsid w:val="00320AF4"/>
    <w:rsid w:val="00320E64"/>
    <w:rsid w:val="0032576A"/>
    <w:rsid w:val="00331899"/>
    <w:rsid w:val="00331C18"/>
    <w:rsid w:val="0033498F"/>
    <w:rsid w:val="00335857"/>
    <w:rsid w:val="00337F55"/>
    <w:rsid w:val="0034341D"/>
    <w:rsid w:val="00347937"/>
    <w:rsid w:val="00352D89"/>
    <w:rsid w:val="00356EB0"/>
    <w:rsid w:val="003576E0"/>
    <w:rsid w:val="00357CAB"/>
    <w:rsid w:val="00361938"/>
    <w:rsid w:val="00372887"/>
    <w:rsid w:val="00373539"/>
    <w:rsid w:val="00373654"/>
    <w:rsid w:val="00374DC1"/>
    <w:rsid w:val="0037555B"/>
    <w:rsid w:val="00375B4B"/>
    <w:rsid w:val="00377EBD"/>
    <w:rsid w:val="00386659"/>
    <w:rsid w:val="00395BB5"/>
    <w:rsid w:val="00395C00"/>
    <w:rsid w:val="003A0216"/>
    <w:rsid w:val="003A2EDA"/>
    <w:rsid w:val="003A41E1"/>
    <w:rsid w:val="003A7422"/>
    <w:rsid w:val="003A7DDC"/>
    <w:rsid w:val="003B21CD"/>
    <w:rsid w:val="003B4C15"/>
    <w:rsid w:val="003B55BA"/>
    <w:rsid w:val="003C00FA"/>
    <w:rsid w:val="003C1797"/>
    <w:rsid w:val="003C4BB5"/>
    <w:rsid w:val="003D0379"/>
    <w:rsid w:val="003D1F4B"/>
    <w:rsid w:val="003E4EAD"/>
    <w:rsid w:val="003E58B7"/>
    <w:rsid w:val="003E7FA6"/>
    <w:rsid w:val="003F1BDA"/>
    <w:rsid w:val="00400AD5"/>
    <w:rsid w:val="00402372"/>
    <w:rsid w:val="00405D6E"/>
    <w:rsid w:val="00420E2B"/>
    <w:rsid w:val="00437DC9"/>
    <w:rsid w:val="004420A9"/>
    <w:rsid w:val="00444295"/>
    <w:rsid w:val="00446886"/>
    <w:rsid w:val="00446B68"/>
    <w:rsid w:val="00451DE0"/>
    <w:rsid w:val="00452EE1"/>
    <w:rsid w:val="00454F47"/>
    <w:rsid w:val="00460D1F"/>
    <w:rsid w:val="00462D12"/>
    <w:rsid w:val="00462D30"/>
    <w:rsid w:val="00463FAF"/>
    <w:rsid w:val="00464C5A"/>
    <w:rsid w:val="00465E08"/>
    <w:rsid w:val="00466D47"/>
    <w:rsid w:val="00466F15"/>
    <w:rsid w:val="00471EA9"/>
    <w:rsid w:val="00473F2A"/>
    <w:rsid w:val="00474A0A"/>
    <w:rsid w:val="004759B2"/>
    <w:rsid w:val="004841F2"/>
    <w:rsid w:val="004851DC"/>
    <w:rsid w:val="0048555A"/>
    <w:rsid w:val="00486F69"/>
    <w:rsid w:val="0048715C"/>
    <w:rsid w:val="00490231"/>
    <w:rsid w:val="004905D8"/>
    <w:rsid w:val="00493648"/>
    <w:rsid w:val="004944D5"/>
    <w:rsid w:val="00496B48"/>
    <w:rsid w:val="004A1159"/>
    <w:rsid w:val="004A1F37"/>
    <w:rsid w:val="004A2B06"/>
    <w:rsid w:val="004B1D3D"/>
    <w:rsid w:val="004C4BF8"/>
    <w:rsid w:val="004C5A2E"/>
    <w:rsid w:val="004C692C"/>
    <w:rsid w:val="004D1699"/>
    <w:rsid w:val="004D1DC4"/>
    <w:rsid w:val="004D2112"/>
    <w:rsid w:val="004D4091"/>
    <w:rsid w:val="004D7229"/>
    <w:rsid w:val="004E0271"/>
    <w:rsid w:val="004E030C"/>
    <w:rsid w:val="004E1F49"/>
    <w:rsid w:val="004E4AF1"/>
    <w:rsid w:val="004E73F7"/>
    <w:rsid w:val="004F2BB9"/>
    <w:rsid w:val="005014D4"/>
    <w:rsid w:val="005024E9"/>
    <w:rsid w:val="00502B6C"/>
    <w:rsid w:val="00504B2F"/>
    <w:rsid w:val="00504F12"/>
    <w:rsid w:val="00511784"/>
    <w:rsid w:val="005154AC"/>
    <w:rsid w:val="00521EDE"/>
    <w:rsid w:val="005224AB"/>
    <w:rsid w:val="00526BC1"/>
    <w:rsid w:val="00526C68"/>
    <w:rsid w:val="0053057B"/>
    <w:rsid w:val="00532432"/>
    <w:rsid w:val="005343B1"/>
    <w:rsid w:val="00537EE9"/>
    <w:rsid w:val="00542DC6"/>
    <w:rsid w:val="005460DB"/>
    <w:rsid w:val="00550323"/>
    <w:rsid w:val="00553BA5"/>
    <w:rsid w:val="00566CF4"/>
    <w:rsid w:val="00566F50"/>
    <w:rsid w:val="00570F06"/>
    <w:rsid w:val="00573BB5"/>
    <w:rsid w:val="00580032"/>
    <w:rsid w:val="0058277D"/>
    <w:rsid w:val="00585B6B"/>
    <w:rsid w:val="00591C0B"/>
    <w:rsid w:val="00593744"/>
    <w:rsid w:val="00594432"/>
    <w:rsid w:val="005A09C9"/>
    <w:rsid w:val="005A1ED8"/>
    <w:rsid w:val="005A1F04"/>
    <w:rsid w:val="005A336A"/>
    <w:rsid w:val="005A3B65"/>
    <w:rsid w:val="005A5353"/>
    <w:rsid w:val="005A671E"/>
    <w:rsid w:val="005B125C"/>
    <w:rsid w:val="005B13DA"/>
    <w:rsid w:val="005B3E40"/>
    <w:rsid w:val="005B4D59"/>
    <w:rsid w:val="005B5BD7"/>
    <w:rsid w:val="005C1B08"/>
    <w:rsid w:val="005C34EB"/>
    <w:rsid w:val="005C702B"/>
    <w:rsid w:val="005C78FC"/>
    <w:rsid w:val="005D0B95"/>
    <w:rsid w:val="005D2C26"/>
    <w:rsid w:val="005D7F3B"/>
    <w:rsid w:val="005E0667"/>
    <w:rsid w:val="005E102B"/>
    <w:rsid w:val="005F0089"/>
    <w:rsid w:val="005F51EA"/>
    <w:rsid w:val="005F72C6"/>
    <w:rsid w:val="005F7D90"/>
    <w:rsid w:val="0060148D"/>
    <w:rsid w:val="00603777"/>
    <w:rsid w:val="006063CB"/>
    <w:rsid w:val="00615944"/>
    <w:rsid w:val="006163F2"/>
    <w:rsid w:val="00621F1E"/>
    <w:rsid w:val="00622140"/>
    <w:rsid w:val="00626088"/>
    <w:rsid w:val="0062792B"/>
    <w:rsid w:val="006345F3"/>
    <w:rsid w:val="0064577F"/>
    <w:rsid w:val="00645AC2"/>
    <w:rsid w:val="00647613"/>
    <w:rsid w:val="00650719"/>
    <w:rsid w:val="006573B7"/>
    <w:rsid w:val="00661042"/>
    <w:rsid w:val="006611EF"/>
    <w:rsid w:val="00661727"/>
    <w:rsid w:val="00667178"/>
    <w:rsid w:val="00670101"/>
    <w:rsid w:val="00672D83"/>
    <w:rsid w:val="0067745A"/>
    <w:rsid w:val="0068007B"/>
    <w:rsid w:val="00683CD5"/>
    <w:rsid w:val="006845B0"/>
    <w:rsid w:val="00685506"/>
    <w:rsid w:val="00687964"/>
    <w:rsid w:val="006900F0"/>
    <w:rsid w:val="006A05FA"/>
    <w:rsid w:val="006A3C68"/>
    <w:rsid w:val="006B3673"/>
    <w:rsid w:val="006B5346"/>
    <w:rsid w:val="006C088E"/>
    <w:rsid w:val="006C260B"/>
    <w:rsid w:val="006D13CE"/>
    <w:rsid w:val="006D347B"/>
    <w:rsid w:val="006E10B0"/>
    <w:rsid w:val="006E54E1"/>
    <w:rsid w:val="006E6DDB"/>
    <w:rsid w:val="006E76B4"/>
    <w:rsid w:val="006F10E7"/>
    <w:rsid w:val="006F23A2"/>
    <w:rsid w:val="006F4D8D"/>
    <w:rsid w:val="006F5478"/>
    <w:rsid w:val="006F6709"/>
    <w:rsid w:val="00702593"/>
    <w:rsid w:val="00702BC8"/>
    <w:rsid w:val="00713365"/>
    <w:rsid w:val="00713DCF"/>
    <w:rsid w:val="00713DF4"/>
    <w:rsid w:val="00717388"/>
    <w:rsid w:val="00717459"/>
    <w:rsid w:val="007214AD"/>
    <w:rsid w:val="00721680"/>
    <w:rsid w:val="00733F51"/>
    <w:rsid w:val="007354A8"/>
    <w:rsid w:val="00736D64"/>
    <w:rsid w:val="00743A29"/>
    <w:rsid w:val="00743D0D"/>
    <w:rsid w:val="00744ACF"/>
    <w:rsid w:val="007477FB"/>
    <w:rsid w:val="007550F5"/>
    <w:rsid w:val="00755AF4"/>
    <w:rsid w:val="0075637B"/>
    <w:rsid w:val="007619FB"/>
    <w:rsid w:val="007648AA"/>
    <w:rsid w:val="00766B46"/>
    <w:rsid w:val="00782AC8"/>
    <w:rsid w:val="00784343"/>
    <w:rsid w:val="00787D86"/>
    <w:rsid w:val="0079165B"/>
    <w:rsid w:val="0079223A"/>
    <w:rsid w:val="00793DAF"/>
    <w:rsid w:val="007947A8"/>
    <w:rsid w:val="007971D7"/>
    <w:rsid w:val="007A09A3"/>
    <w:rsid w:val="007A1555"/>
    <w:rsid w:val="007A1F81"/>
    <w:rsid w:val="007A47BB"/>
    <w:rsid w:val="007A69AD"/>
    <w:rsid w:val="007A7DB2"/>
    <w:rsid w:val="007B03DF"/>
    <w:rsid w:val="007B1DC0"/>
    <w:rsid w:val="007B2A76"/>
    <w:rsid w:val="007B6D54"/>
    <w:rsid w:val="007C166F"/>
    <w:rsid w:val="007C2A77"/>
    <w:rsid w:val="007C403C"/>
    <w:rsid w:val="007D0087"/>
    <w:rsid w:val="007D2E6E"/>
    <w:rsid w:val="007D6163"/>
    <w:rsid w:val="007D715E"/>
    <w:rsid w:val="007D7DBF"/>
    <w:rsid w:val="007E1D4A"/>
    <w:rsid w:val="007E2B7D"/>
    <w:rsid w:val="007E3587"/>
    <w:rsid w:val="007E3AE0"/>
    <w:rsid w:val="007E6F3A"/>
    <w:rsid w:val="007F16A6"/>
    <w:rsid w:val="007F3FF8"/>
    <w:rsid w:val="007F40ED"/>
    <w:rsid w:val="007F43D0"/>
    <w:rsid w:val="008005A0"/>
    <w:rsid w:val="0080069C"/>
    <w:rsid w:val="008010AA"/>
    <w:rsid w:val="008033D4"/>
    <w:rsid w:val="0081029A"/>
    <w:rsid w:val="00811163"/>
    <w:rsid w:val="00813408"/>
    <w:rsid w:val="00816072"/>
    <w:rsid w:val="00817CDF"/>
    <w:rsid w:val="008213E3"/>
    <w:rsid w:val="00821AAA"/>
    <w:rsid w:val="0082515B"/>
    <w:rsid w:val="0083051B"/>
    <w:rsid w:val="008318FD"/>
    <w:rsid w:val="0083440A"/>
    <w:rsid w:val="00834458"/>
    <w:rsid w:val="0083504E"/>
    <w:rsid w:val="00835D90"/>
    <w:rsid w:val="008377FA"/>
    <w:rsid w:val="0084017B"/>
    <w:rsid w:val="00843C83"/>
    <w:rsid w:val="00845E7A"/>
    <w:rsid w:val="00847B8A"/>
    <w:rsid w:val="00853056"/>
    <w:rsid w:val="00860C0A"/>
    <w:rsid w:val="00862240"/>
    <w:rsid w:val="00865691"/>
    <w:rsid w:val="008672E1"/>
    <w:rsid w:val="008678BF"/>
    <w:rsid w:val="00871F9F"/>
    <w:rsid w:val="0087553E"/>
    <w:rsid w:val="008777B9"/>
    <w:rsid w:val="00882605"/>
    <w:rsid w:val="00885229"/>
    <w:rsid w:val="008855DA"/>
    <w:rsid w:val="00886B1F"/>
    <w:rsid w:val="008A002D"/>
    <w:rsid w:val="008A01B2"/>
    <w:rsid w:val="008A43F0"/>
    <w:rsid w:val="008A63D1"/>
    <w:rsid w:val="008A683C"/>
    <w:rsid w:val="008A70E9"/>
    <w:rsid w:val="008B1549"/>
    <w:rsid w:val="008B2239"/>
    <w:rsid w:val="008B2768"/>
    <w:rsid w:val="008B27E1"/>
    <w:rsid w:val="008B336C"/>
    <w:rsid w:val="008B536C"/>
    <w:rsid w:val="008B5A78"/>
    <w:rsid w:val="008B5AFC"/>
    <w:rsid w:val="008B5BA5"/>
    <w:rsid w:val="008C0463"/>
    <w:rsid w:val="008C1C53"/>
    <w:rsid w:val="008C5474"/>
    <w:rsid w:val="008D2056"/>
    <w:rsid w:val="008D2410"/>
    <w:rsid w:val="008D2907"/>
    <w:rsid w:val="008D3784"/>
    <w:rsid w:val="008D6C0A"/>
    <w:rsid w:val="008E0783"/>
    <w:rsid w:val="008E1C73"/>
    <w:rsid w:val="008E439F"/>
    <w:rsid w:val="008E5765"/>
    <w:rsid w:val="008E5FD2"/>
    <w:rsid w:val="008E6BA8"/>
    <w:rsid w:val="008F46C9"/>
    <w:rsid w:val="00904291"/>
    <w:rsid w:val="00904BD4"/>
    <w:rsid w:val="00904E5B"/>
    <w:rsid w:val="00910370"/>
    <w:rsid w:val="00911E2C"/>
    <w:rsid w:val="00916E74"/>
    <w:rsid w:val="00920DEF"/>
    <w:rsid w:val="00927735"/>
    <w:rsid w:val="00932241"/>
    <w:rsid w:val="009358DD"/>
    <w:rsid w:val="00940B32"/>
    <w:rsid w:val="00942706"/>
    <w:rsid w:val="00942C1B"/>
    <w:rsid w:val="00945F06"/>
    <w:rsid w:val="009469E3"/>
    <w:rsid w:val="009520F2"/>
    <w:rsid w:val="009524E8"/>
    <w:rsid w:val="00954B20"/>
    <w:rsid w:val="00955B7D"/>
    <w:rsid w:val="0095697B"/>
    <w:rsid w:val="009570AB"/>
    <w:rsid w:val="00957830"/>
    <w:rsid w:val="00957BDE"/>
    <w:rsid w:val="00963209"/>
    <w:rsid w:val="0096328A"/>
    <w:rsid w:val="0096445B"/>
    <w:rsid w:val="00965F1B"/>
    <w:rsid w:val="0096712F"/>
    <w:rsid w:val="00970FAB"/>
    <w:rsid w:val="00985AD2"/>
    <w:rsid w:val="009875AE"/>
    <w:rsid w:val="00987F9A"/>
    <w:rsid w:val="00991F13"/>
    <w:rsid w:val="00994AA1"/>
    <w:rsid w:val="00996B5C"/>
    <w:rsid w:val="009975D9"/>
    <w:rsid w:val="009B1735"/>
    <w:rsid w:val="009B483B"/>
    <w:rsid w:val="009B64C2"/>
    <w:rsid w:val="009B6BEB"/>
    <w:rsid w:val="009C0737"/>
    <w:rsid w:val="009C197C"/>
    <w:rsid w:val="009C4E20"/>
    <w:rsid w:val="009C7201"/>
    <w:rsid w:val="009D295F"/>
    <w:rsid w:val="009D490D"/>
    <w:rsid w:val="009D517F"/>
    <w:rsid w:val="009D5392"/>
    <w:rsid w:val="009D6691"/>
    <w:rsid w:val="009E5232"/>
    <w:rsid w:val="009F25A7"/>
    <w:rsid w:val="009F2873"/>
    <w:rsid w:val="009F3B39"/>
    <w:rsid w:val="009F4AB5"/>
    <w:rsid w:val="00A03D27"/>
    <w:rsid w:val="00A069D2"/>
    <w:rsid w:val="00A10E79"/>
    <w:rsid w:val="00A11879"/>
    <w:rsid w:val="00A1506B"/>
    <w:rsid w:val="00A16544"/>
    <w:rsid w:val="00A17E73"/>
    <w:rsid w:val="00A2124F"/>
    <w:rsid w:val="00A2183E"/>
    <w:rsid w:val="00A24F73"/>
    <w:rsid w:val="00A27BA3"/>
    <w:rsid w:val="00A30211"/>
    <w:rsid w:val="00A3032A"/>
    <w:rsid w:val="00A30909"/>
    <w:rsid w:val="00A3482D"/>
    <w:rsid w:val="00A357A9"/>
    <w:rsid w:val="00A35B7D"/>
    <w:rsid w:val="00A42DF2"/>
    <w:rsid w:val="00A451F7"/>
    <w:rsid w:val="00A463A3"/>
    <w:rsid w:val="00A47B01"/>
    <w:rsid w:val="00A47D99"/>
    <w:rsid w:val="00A51CC9"/>
    <w:rsid w:val="00A53D79"/>
    <w:rsid w:val="00A54576"/>
    <w:rsid w:val="00A62F77"/>
    <w:rsid w:val="00A63C64"/>
    <w:rsid w:val="00A66A88"/>
    <w:rsid w:val="00A7657C"/>
    <w:rsid w:val="00A80EE7"/>
    <w:rsid w:val="00A810E7"/>
    <w:rsid w:val="00A85F8B"/>
    <w:rsid w:val="00A863BB"/>
    <w:rsid w:val="00A87EEB"/>
    <w:rsid w:val="00A90742"/>
    <w:rsid w:val="00A9579D"/>
    <w:rsid w:val="00A96105"/>
    <w:rsid w:val="00A96187"/>
    <w:rsid w:val="00A9657A"/>
    <w:rsid w:val="00A97061"/>
    <w:rsid w:val="00AA2B16"/>
    <w:rsid w:val="00AA445F"/>
    <w:rsid w:val="00AA64B9"/>
    <w:rsid w:val="00AB6CE2"/>
    <w:rsid w:val="00AB6DB1"/>
    <w:rsid w:val="00AC2136"/>
    <w:rsid w:val="00AC21FD"/>
    <w:rsid w:val="00AC5DB0"/>
    <w:rsid w:val="00AD3ED8"/>
    <w:rsid w:val="00AD6510"/>
    <w:rsid w:val="00AE3C18"/>
    <w:rsid w:val="00AE5918"/>
    <w:rsid w:val="00AF0468"/>
    <w:rsid w:val="00AF0B60"/>
    <w:rsid w:val="00B015EB"/>
    <w:rsid w:val="00B114CF"/>
    <w:rsid w:val="00B1786D"/>
    <w:rsid w:val="00B22831"/>
    <w:rsid w:val="00B238D4"/>
    <w:rsid w:val="00B24AE9"/>
    <w:rsid w:val="00B2590F"/>
    <w:rsid w:val="00B26024"/>
    <w:rsid w:val="00B37930"/>
    <w:rsid w:val="00B4051A"/>
    <w:rsid w:val="00B41CA3"/>
    <w:rsid w:val="00B44532"/>
    <w:rsid w:val="00B659C1"/>
    <w:rsid w:val="00B66A0C"/>
    <w:rsid w:val="00B66E6E"/>
    <w:rsid w:val="00B67B78"/>
    <w:rsid w:val="00B71067"/>
    <w:rsid w:val="00B71805"/>
    <w:rsid w:val="00B80416"/>
    <w:rsid w:val="00B8098A"/>
    <w:rsid w:val="00B8237B"/>
    <w:rsid w:val="00B82BE0"/>
    <w:rsid w:val="00B8360B"/>
    <w:rsid w:val="00BA1BD9"/>
    <w:rsid w:val="00BA22EA"/>
    <w:rsid w:val="00BA2E88"/>
    <w:rsid w:val="00BA4FE8"/>
    <w:rsid w:val="00BA5A7B"/>
    <w:rsid w:val="00BA6623"/>
    <w:rsid w:val="00BA70B4"/>
    <w:rsid w:val="00BB1E64"/>
    <w:rsid w:val="00BB2279"/>
    <w:rsid w:val="00BB7E7C"/>
    <w:rsid w:val="00BD1735"/>
    <w:rsid w:val="00BD740E"/>
    <w:rsid w:val="00BE0042"/>
    <w:rsid w:val="00BE304F"/>
    <w:rsid w:val="00BF0652"/>
    <w:rsid w:val="00BF1E06"/>
    <w:rsid w:val="00BF4C65"/>
    <w:rsid w:val="00BF7ECD"/>
    <w:rsid w:val="00BF7F12"/>
    <w:rsid w:val="00C03839"/>
    <w:rsid w:val="00C0737E"/>
    <w:rsid w:val="00C10B11"/>
    <w:rsid w:val="00C118D5"/>
    <w:rsid w:val="00C1287B"/>
    <w:rsid w:val="00C177FC"/>
    <w:rsid w:val="00C21733"/>
    <w:rsid w:val="00C22F86"/>
    <w:rsid w:val="00C23E55"/>
    <w:rsid w:val="00C30940"/>
    <w:rsid w:val="00C32107"/>
    <w:rsid w:val="00C37844"/>
    <w:rsid w:val="00C378D7"/>
    <w:rsid w:val="00C40571"/>
    <w:rsid w:val="00C41004"/>
    <w:rsid w:val="00C41BA8"/>
    <w:rsid w:val="00C46522"/>
    <w:rsid w:val="00C47BF8"/>
    <w:rsid w:val="00C53C82"/>
    <w:rsid w:val="00C549FA"/>
    <w:rsid w:val="00C5555A"/>
    <w:rsid w:val="00C55AD5"/>
    <w:rsid w:val="00C6199D"/>
    <w:rsid w:val="00C61DBF"/>
    <w:rsid w:val="00C62DA4"/>
    <w:rsid w:val="00C63644"/>
    <w:rsid w:val="00C6460C"/>
    <w:rsid w:val="00C66EA0"/>
    <w:rsid w:val="00C70001"/>
    <w:rsid w:val="00C70DB5"/>
    <w:rsid w:val="00C72B09"/>
    <w:rsid w:val="00C74C73"/>
    <w:rsid w:val="00C81DF5"/>
    <w:rsid w:val="00C81E24"/>
    <w:rsid w:val="00C825F2"/>
    <w:rsid w:val="00C90B5D"/>
    <w:rsid w:val="00C93319"/>
    <w:rsid w:val="00C955BC"/>
    <w:rsid w:val="00C97703"/>
    <w:rsid w:val="00CA0600"/>
    <w:rsid w:val="00CA0FEC"/>
    <w:rsid w:val="00CA17B5"/>
    <w:rsid w:val="00CA35DE"/>
    <w:rsid w:val="00CA72CE"/>
    <w:rsid w:val="00CB0EBC"/>
    <w:rsid w:val="00CB1B05"/>
    <w:rsid w:val="00CB6783"/>
    <w:rsid w:val="00CC0441"/>
    <w:rsid w:val="00CC532C"/>
    <w:rsid w:val="00CC776A"/>
    <w:rsid w:val="00CD23A2"/>
    <w:rsid w:val="00CD6C27"/>
    <w:rsid w:val="00CD6E77"/>
    <w:rsid w:val="00CE13AF"/>
    <w:rsid w:val="00CF7663"/>
    <w:rsid w:val="00D01E17"/>
    <w:rsid w:val="00D04A22"/>
    <w:rsid w:val="00D07571"/>
    <w:rsid w:val="00D10184"/>
    <w:rsid w:val="00D11910"/>
    <w:rsid w:val="00D151BA"/>
    <w:rsid w:val="00D17135"/>
    <w:rsid w:val="00D223F5"/>
    <w:rsid w:val="00D23E37"/>
    <w:rsid w:val="00D25D36"/>
    <w:rsid w:val="00D26795"/>
    <w:rsid w:val="00D27F0B"/>
    <w:rsid w:val="00D30E08"/>
    <w:rsid w:val="00D34B72"/>
    <w:rsid w:val="00D36065"/>
    <w:rsid w:val="00D41508"/>
    <w:rsid w:val="00D4227C"/>
    <w:rsid w:val="00D43A02"/>
    <w:rsid w:val="00D44645"/>
    <w:rsid w:val="00D50311"/>
    <w:rsid w:val="00D509DD"/>
    <w:rsid w:val="00D53F40"/>
    <w:rsid w:val="00D54091"/>
    <w:rsid w:val="00D5496B"/>
    <w:rsid w:val="00D61E6D"/>
    <w:rsid w:val="00D63B33"/>
    <w:rsid w:val="00D65548"/>
    <w:rsid w:val="00D702EE"/>
    <w:rsid w:val="00D75DE6"/>
    <w:rsid w:val="00D81B7F"/>
    <w:rsid w:val="00D864AB"/>
    <w:rsid w:val="00D86C62"/>
    <w:rsid w:val="00D9025B"/>
    <w:rsid w:val="00D967F1"/>
    <w:rsid w:val="00D968B1"/>
    <w:rsid w:val="00DA0B9F"/>
    <w:rsid w:val="00DA153B"/>
    <w:rsid w:val="00DA3FA0"/>
    <w:rsid w:val="00DA74BB"/>
    <w:rsid w:val="00DA7C3F"/>
    <w:rsid w:val="00DB159F"/>
    <w:rsid w:val="00DB1EA2"/>
    <w:rsid w:val="00DC257E"/>
    <w:rsid w:val="00DC7745"/>
    <w:rsid w:val="00DC7B9B"/>
    <w:rsid w:val="00DD2CC1"/>
    <w:rsid w:val="00DE0345"/>
    <w:rsid w:val="00DE2B37"/>
    <w:rsid w:val="00DE453B"/>
    <w:rsid w:val="00DE4E49"/>
    <w:rsid w:val="00DE6DB5"/>
    <w:rsid w:val="00DE7D38"/>
    <w:rsid w:val="00DF0FE4"/>
    <w:rsid w:val="00DF7186"/>
    <w:rsid w:val="00E00374"/>
    <w:rsid w:val="00E020F5"/>
    <w:rsid w:val="00E02BAE"/>
    <w:rsid w:val="00E03891"/>
    <w:rsid w:val="00E04F53"/>
    <w:rsid w:val="00E1160F"/>
    <w:rsid w:val="00E11D7A"/>
    <w:rsid w:val="00E21C1B"/>
    <w:rsid w:val="00E2242B"/>
    <w:rsid w:val="00E24058"/>
    <w:rsid w:val="00E24F5E"/>
    <w:rsid w:val="00E24F92"/>
    <w:rsid w:val="00E261C0"/>
    <w:rsid w:val="00E26C09"/>
    <w:rsid w:val="00E309EA"/>
    <w:rsid w:val="00E35B7F"/>
    <w:rsid w:val="00E36522"/>
    <w:rsid w:val="00E366C3"/>
    <w:rsid w:val="00E46725"/>
    <w:rsid w:val="00E51D42"/>
    <w:rsid w:val="00E53F85"/>
    <w:rsid w:val="00E60E6A"/>
    <w:rsid w:val="00E6154B"/>
    <w:rsid w:val="00E61C51"/>
    <w:rsid w:val="00E6384F"/>
    <w:rsid w:val="00E71884"/>
    <w:rsid w:val="00E92CEA"/>
    <w:rsid w:val="00E947CE"/>
    <w:rsid w:val="00E94CBD"/>
    <w:rsid w:val="00E9675E"/>
    <w:rsid w:val="00E96FEF"/>
    <w:rsid w:val="00EA1525"/>
    <w:rsid w:val="00EB47DA"/>
    <w:rsid w:val="00EB5DC3"/>
    <w:rsid w:val="00EC0612"/>
    <w:rsid w:val="00EC2D77"/>
    <w:rsid w:val="00EC461F"/>
    <w:rsid w:val="00EC4D31"/>
    <w:rsid w:val="00EC4ECF"/>
    <w:rsid w:val="00EC52CC"/>
    <w:rsid w:val="00EC5945"/>
    <w:rsid w:val="00ED4FC2"/>
    <w:rsid w:val="00ED582D"/>
    <w:rsid w:val="00ED6ECF"/>
    <w:rsid w:val="00EF2B1A"/>
    <w:rsid w:val="00EF43E3"/>
    <w:rsid w:val="00EF50CF"/>
    <w:rsid w:val="00EF570D"/>
    <w:rsid w:val="00EF6F2E"/>
    <w:rsid w:val="00F02216"/>
    <w:rsid w:val="00F12279"/>
    <w:rsid w:val="00F20DB6"/>
    <w:rsid w:val="00F21FD4"/>
    <w:rsid w:val="00F25DCB"/>
    <w:rsid w:val="00F27716"/>
    <w:rsid w:val="00F318B0"/>
    <w:rsid w:val="00F328D8"/>
    <w:rsid w:val="00F405D6"/>
    <w:rsid w:val="00F40A66"/>
    <w:rsid w:val="00F4530F"/>
    <w:rsid w:val="00F46DD2"/>
    <w:rsid w:val="00F55D28"/>
    <w:rsid w:val="00F60FC7"/>
    <w:rsid w:val="00F622A1"/>
    <w:rsid w:val="00F6473F"/>
    <w:rsid w:val="00F71887"/>
    <w:rsid w:val="00F721B2"/>
    <w:rsid w:val="00F741B3"/>
    <w:rsid w:val="00F74A12"/>
    <w:rsid w:val="00F75A1A"/>
    <w:rsid w:val="00F76B04"/>
    <w:rsid w:val="00F81E8D"/>
    <w:rsid w:val="00F82A53"/>
    <w:rsid w:val="00F84295"/>
    <w:rsid w:val="00F87673"/>
    <w:rsid w:val="00F93606"/>
    <w:rsid w:val="00F952BF"/>
    <w:rsid w:val="00F9543B"/>
    <w:rsid w:val="00F96278"/>
    <w:rsid w:val="00FA5A1A"/>
    <w:rsid w:val="00FB0D59"/>
    <w:rsid w:val="00FC2594"/>
    <w:rsid w:val="00FC261E"/>
    <w:rsid w:val="00FC4EA0"/>
    <w:rsid w:val="00FD0CB7"/>
    <w:rsid w:val="00FD10A9"/>
    <w:rsid w:val="00FD1865"/>
    <w:rsid w:val="00FE0009"/>
    <w:rsid w:val="00FE64F3"/>
    <w:rsid w:val="00FF13B2"/>
    <w:rsid w:val="00FF2BE7"/>
    <w:rsid w:val="00FF4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B2"/>
    <w:pPr>
      <w:suppressAutoHyphens/>
    </w:pPr>
    <w:rPr>
      <w:sz w:val="24"/>
      <w:szCs w:val="24"/>
      <w:lang w:val="en-US" w:eastAsia="ar-SA"/>
    </w:rPr>
  </w:style>
  <w:style w:type="paragraph" w:styleId="Heading1">
    <w:name w:val="heading 1"/>
    <w:basedOn w:val="Normal"/>
    <w:next w:val="Normal"/>
    <w:qFormat/>
    <w:rsid w:val="00FF13B2"/>
    <w:pPr>
      <w:keepNext/>
      <w:tabs>
        <w:tab w:val="num" w:pos="0"/>
      </w:tabs>
      <w:outlineLvl w:val="0"/>
    </w:pPr>
    <w:rPr>
      <w:rFonts w:ascii="Arial" w:hAnsi="Arial" w:cs="Arial"/>
      <w:b/>
      <w:bCs/>
      <w:sz w:val="22"/>
      <w:u w:val="single"/>
    </w:rPr>
  </w:style>
  <w:style w:type="paragraph" w:styleId="Heading2">
    <w:name w:val="heading 2"/>
    <w:basedOn w:val="Normal"/>
    <w:next w:val="Normal"/>
    <w:qFormat/>
    <w:rsid w:val="00FF13B2"/>
    <w:pPr>
      <w:keepNext/>
      <w:tabs>
        <w:tab w:val="num" w:pos="0"/>
      </w:tabs>
      <w:outlineLvl w:val="1"/>
    </w:pPr>
    <w:rPr>
      <w:b/>
      <w:sz w:val="20"/>
      <w:szCs w:val="20"/>
    </w:rPr>
  </w:style>
  <w:style w:type="paragraph" w:styleId="Heading3">
    <w:name w:val="heading 3"/>
    <w:basedOn w:val="Normal"/>
    <w:next w:val="Normal"/>
    <w:qFormat/>
    <w:rsid w:val="00FF13B2"/>
    <w:pPr>
      <w:keepNext/>
      <w:tabs>
        <w:tab w:val="num" w:pos="0"/>
      </w:tabs>
      <w:ind w:right="-360"/>
      <w:jc w:val="both"/>
      <w:outlineLvl w:val="2"/>
    </w:pPr>
    <w:rPr>
      <w:rFonts w:ascii="Book Antiqua" w:hAnsi="Book Antiqua"/>
      <w:b/>
      <w:bCs/>
      <w:sz w:val="20"/>
      <w:u w:val="single"/>
    </w:rPr>
  </w:style>
  <w:style w:type="paragraph" w:styleId="Heading4">
    <w:name w:val="heading 4"/>
    <w:basedOn w:val="Normal"/>
    <w:next w:val="Normal"/>
    <w:qFormat/>
    <w:rsid w:val="00FF13B2"/>
    <w:pPr>
      <w:keepNext/>
      <w:tabs>
        <w:tab w:val="num" w:pos="0"/>
      </w:tabs>
      <w:jc w:val="both"/>
      <w:outlineLvl w:val="3"/>
    </w:pPr>
    <w:rPr>
      <w:rFonts w:ascii="Arial" w:hAnsi="Arial" w:cs="Arial"/>
      <w:b/>
      <w:bCs/>
      <w:sz w:val="20"/>
    </w:rPr>
  </w:style>
  <w:style w:type="paragraph" w:styleId="Heading5">
    <w:name w:val="heading 5"/>
    <w:basedOn w:val="Normal"/>
    <w:next w:val="Normal"/>
    <w:qFormat/>
    <w:rsid w:val="00FF13B2"/>
    <w:pPr>
      <w:keepNext/>
      <w:tabs>
        <w:tab w:val="num" w:pos="0"/>
      </w:tabs>
      <w:ind w:left="360"/>
      <w:outlineLvl w:val="4"/>
    </w:pPr>
    <w:rPr>
      <w:rFonts w:ascii="Verdana" w:hAnsi="Verdana"/>
      <w:b/>
      <w:bCs/>
      <w:sz w:val="20"/>
      <w:u w:val="single"/>
    </w:rPr>
  </w:style>
  <w:style w:type="paragraph" w:styleId="Heading6">
    <w:name w:val="heading 6"/>
    <w:basedOn w:val="Normal"/>
    <w:next w:val="Normal"/>
    <w:qFormat/>
    <w:rsid w:val="00FF13B2"/>
    <w:pPr>
      <w:keepNext/>
      <w:tabs>
        <w:tab w:val="num" w:pos="0"/>
      </w:tabs>
      <w:outlineLvl w:val="5"/>
    </w:pPr>
    <w:rPr>
      <w:rFonts w:ascii="Book Antiqua" w:hAnsi="Book Antiqua"/>
      <w:b/>
      <w:i/>
      <w:iCs/>
    </w:rPr>
  </w:style>
  <w:style w:type="paragraph" w:styleId="Heading7">
    <w:name w:val="heading 7"/>
    <w:basedOn w:val="Normal"/>
    <w:next w:val="Normal"/>
    <w:qFormat/>
    <w:rsid w:val="00FF13B2"/>
    <w:pPr>
      <w:keepNext/>
      <w:tabs>
        <w:tab w:val="num" w:pos="0"/>
      </w:tabs>
      <w:jc w:val="both"/>
      <w:outlineLvl w:val="6"/>
    </w:pPr>
    <w:rPr>
      <w:rFonts w:ascii="Arial" w:hAnsi="Arial" w:cs="Arial"/>
      <w:i/>
      <w:iCs/>
      <w:sz w:val="20"/>
    </w:rPr>
  </w:style>
  <w:style w:type="paragraph" w:styleId="Heading8">
    <w:name w:val="heading 8"/>
    <w:basedOn w:val="Normal"/>
    <w:next w:val="Normal"/>
    <w:qFormat/>
    <w:rsid w:val="00FF13B2"/>
    <w:pPr>
      <w:keepNext/>
      <w:tabs>
        <w:tab w:val="num" w:pos="0"/>
      </w:tabs>
      <w:jc w:val="both"/>
      <w:outlineLvl w:val="7"/>
    </w:pPr>
    <w:rPr>
      <w:rFonts w:ascii="Book Antiqua" w:hAnsi="Book Antiqua"/>
      <w:b/>
      <w:i/>
      <w:iCs/>
    </w:rPr>
  </w:style>
  <w:style w:type="paragraph" w:styleId="Heading9">
    <w:name w:val="heading 9"/>
    <w:basedOn w:val="Normal"/>
    <w:next w:val="Normal"/>
    <w:qFormat/>
    <w:rsid w:val="00FF13B2"/>
    <w:pPr>
      <w:keepNext/>
      <w:tabs>
        <w:tab w:val="num" w:pos="0"/>
      </w:tabs>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13B2"/>
    <w:rPr>
      <w:rFonts w:ascii="Symbol" w:hAnsi="Symbol"/>
    </w:rPr>
  </w:style>
  <w:style w:type="character" w:customStyle="1" w:styleId="WW8Num2z0">
    <w:name w:val="WW8Num2z0"/>
    <w:rsid w:val="00FF13B2"/>
    <w:rPr>
      <w:rFonts w:ascii="Wingdings" w:hAnsi="Wingdings"/>
      <w:sz w:val="20"/>
    </w:rPr>
  </w:style>
  <w:style w:type="character" w:customStyle="1" w:styleId="WW8Num2z1">
    <w:name w:val="WW8Num2z1"/>
    <w:rsid w:val="00FF13B2"/>
    <w:rPr>
      <w:rFonts w:ascii="Symbol" w:hAnsi="Symbol"/>
      <w:sz w:val="20"/>
    </w:rPr>
  </w:style>
  <w:style w:type="character" w:customStyle="1" w:styleId="WW8Num3z0">
    <w:name w:val="WW8Num3z0"/>
    <w:rsid w:val="00FF13B2"/>
    <w:rPr>
      <w:rFonts w:ascii="Wingdings" w:hAnsi="Wingdings"/>
    </w:rPr>
  </w:style>
  <w:style w:type="character" w:customStyle="1" w:styleId="WW8Num3z1">
    <w:name w:val="WW8Num3z1"/>
    <w:rsid w:val="00FF13B2"/>
    <w:rPr>
      <w:rFonts w:ascii="Courier New" w:hAnsi="Courier New" w:cs="Courier New"/>
    </w:rPr>
  </w:style>
  <w:style w:type="character" w:customStyle="1" w:styleId="WW8Num3z3">
    <w:name w:val="WW8Num3z3"/>
    <w:rsid w:val="00FF13B2"/>
    <w:rPr>
      <w:rFonts w:ascii="Symbol" w:hAnsi="Symbol"/>
    </w:rPr>
  </w:style>
  <w:style w:type="character" w:customStyle="1" w:styleId="WW8Num4z0">
    <w:name w:val="WW8Num4z0"/>
    <w:rsid w:val="00FF13B2"/>
    <w:rPr>
      <w:rFonts w:ascii="Wingdings" w:hAnsi="Wingdings"/>
      <w:sz w:val="20"/>
    </w:rPr>
  </w:style>
  <w:style w:type="character" w:customStyle="1" w:styleId="WW8Num4z1">
    <w:name w:val="WW8Num4z1"/>
    <w:rsid w:val="00FF13B2"/>
    <w:rPr>
      <w:rFonts w:ascii="Symbol" w:hAnsi="Symbol"/>
      <w:sz w:val="20"/>
    </w:rPr>
  </w:style>
  <w:style w:type="character" w:customStyle="1" w:styleId="WW8Num5z0">
    <w:name w:val="WW8Num5z0"/>
    <w:rsid w:val="00FF13B2"/>
    <w:rPr>
      <w:rFonts w:ascii="Symbol" w:hAnsi="Symbol"/>
      <w:sz w:val="20"/>
    </w:rPr>
  </w:style>
  <w:style w:type="character" w:customStyle="1" w:styleId="WW8Num6z0">
    <w:name w:val="WW8Num6z0"/>
    <w:rsid w:val="00FF13B2"/>
    <w:rPr>
      <w:rFonts w:ascii="Symbol" w:hAnsi="Symbol"/>
      <w:sz w:val="20"/>
    </w:rPr>
  </w:style>
  <w:style w:type="character" w:customStyle="1" w:styleId="WW8Num7z0">
    <w:name w:val="WW8Num7z0"/>
    <w:rsid w:val="00FF13B2"/>
    <w:rPr>
      <w:rFonts w:ascii="Times New Roman" w:hAnsi="Times New Roman"/>
      <w:b w:val="0"/>
      <w:bCs w:val="0"/>
      <w:i w:val="0"/>
      <w:iCs w:val="0"/>
      <w:caps w:val="0"/>
      <w:smallCaps w:val="0"/>
      <w:strike w:val="0"/>
      <w:dstrike w:val="0"/>
      <w:outline w:val="0"/>
      <w:shadow w:val="0"/>
      <w:color w:val="auto"/>
      <w:spacing w:val="0"/>
      <w:w w:val="100"/>
      <w:kern w:val="1"/>
      <w:position w:val="0"/>
      <w:sz w:val="22"/>
      <w:szCs w:val="24"/>
      <w:u w:val="none"/>
      <w:shd w:val="clear" w:color="auto" w:fill="auto"/>
      <w:vertAlign w:val="baseline"/>
      <w:em w:val="none"/>
    </w:rPr>
  </w:style>
  <w:style w:type="character" w:customStyle="1" w:styleId="WW8Num7z1">
    <w:name w:val="WW8Num7z1"/>
    <w:rsid w:val="00FF13B2"/>
    <w:rPr>
      <w:rFonts w:ascii="Courier New" w:hAnsi="Courier New" w:cs="Courier New"/>
    </w:rPr>
  </w:style>
  <w:style w:type="character" w:customStyle="1" w:styleId="WW8Num7z2">
    <w:name w:val="WW8Num7z2"/>
    <w:rsid w:val="00FF13B2"/>
    <w:rPr>
      <w:rFonts w:ascii="Wingdings" w:hAnsi="Wingdings"/>
    </w:rPr>
  </w:style>
  <w:style w:type="character" w:customStyle="1" w:styleId="WW8Num7z3">
    <w:name w:val="WW8Num7z3"/>
    <w:rsid w:val="00FF13B2"/>
    <w:rPr>
      <w:rFonts w:ascii="Symbol" w:hAnsi="Symbol"/>
    </w:rPr>
  </w:style>
  <w:style w:type="character" w:customStyle="1" w:styleId="WW8Num8z0">
    <w:name w:val="WW8Num8z0"/>
    <w:rsid w:val="00FF13B2"/>
    <w:rPr>
      <w:rFonts w:ascii="Wingdings" w:hAnsi="Wingdings"/>
    </w:rPr>
  </w:style>
  <w:style w:type="character" w:customStyle="1" w:styleId="WW8Num8z1">
    <w:name w:val="WW8Num8z1"/>
    <w:rsid w:val="00FF13B2"/>
    <w:rPr>
      <w:rFonts w:ascii="Courier New" w:hAnsi="Courier New" w:cs="Courier New"/>
    </w:rPr>
  </w:style>
  <w:style w:type="character" w:customStyle="1" w:styleId="WW8Num8z3">
    <w:name w:val="WW8Num8z3"/>
    <w:rsid w:val="00FF13B2"/>
    <w:rPr>
      <w:rFonts w:ascii="Symbol" w:hAnsi="Symbol"/>
    </w:rPr>
  </w:style>
  <w:style w:type="character" w:customStyle="1" w:styleId="WW8Num9z0">
    <w:name w:val="WW8Num9z0"/>
    <w:rsid w:val="00FF13B2"/>
    <w:rPr>
      <w:rFonts w:ascii="Symbol" w:hAnsi="Symbol"/>
    </w:rPr>
  </w:style>
  <w:style w:type="character" w:customStyle="1" w:styleId="WW8Num9z1">
    <w:name w:val="WW8Num9z1"/>
    <w:rsid w:val="00FF13B2"/>
    <w:rPr>
      <w:rFonts w:ascii="Courier New" w:hAnsi="Courier New" w:cs="Courier New"/>
    </w:rPr>
  </w:style>
  <w:style w:type="character" w:customStyle="1" w:styleId="WW8Num9z2">
    <w:name w:val="WW8Num9z2"/>
    <w:rsid w:val="00FF13B2"/>
    <w:rPr>
      <w:rFonts w:ascii="Wingdings" w:hAnsi="Wingdings"/>
    </w:rPr>
  </w:style>
  <w:style w:type="character" w:customStyle="1" w:styleId="WW8Num10z0">
    <w:name w:val="WW8Num10z0"/>
    <w:rsid w:val="00FF13B2"/>
    <w:rPr>
      <w:rFonts w:ascii="Symbol" w:hAnsi="Symbol"/>
    </w:rPr>
  </w:style>
  <w:style w:type="character" w:customStyle="1" w:styleId="WW8Num10z1">
    <w:name w:val="WW8Num10z1"/>
    <w:rsid w:val="00FF13B2"/>
    <w:rPr>
      <w:rFonts w:ascii="Courier New" w:hAnsi="Courier New" w:cs="Courier New"/>
    </w:rPr>
  </w:style>
  <w:style w:type="character" w:customStyle="1" w:styleId="WW8Num10z2">
    <w:name w:val="WW8Num10z2"/>
    <w:rsid w:val="00FF13B2"/>
    <w:rPr>
      <w:rFonts w:ascii="Wingdings" w:hAnsi="Wingdings"/>
    </w:rPr>
  </w:style>
  <w:style w:type="character" w:customStyle="1" w:styleId="WW8Num11z0">
    <w:name w:val="WW8Num11z0"/>
    <w:rsid w:val="00FF13B2"/>
    <w:rPr>
      <w:rFonts w:ascii="Wingdings" w:hAnsi="Wingdings"/>
    </w:rPr>
  </w:style>
  <w:style w:type="character" w:customStyle="1" w:styleId="WW8Num11z1">
    <w:name w:val="WW8Num11z1"/>
    <w:rsid w:val="00FF13B2"/>
    <w:rPr>
      <w:rFonts w:ascii="Courier New" w:hAnsi="Courier New" w:cs="Courier New"/>
    </w:rPr>
  </w:style>
  <w:style w:type="character" w:customStyle="1" w:styleId="WW8Num11z3">
    <w:name w:val="WW8Num11z3"/>
    <w:rsid w:val="00FF13B2"/>
    <w:rPr>
      <w:rFonts w:ascii="Symbol" w:hAnsi="Symbol"/>
    </w:rPr>
  </w:style>
  <w:style w:type="character" w:customStyle="1" w:styleId="WW8Num12z0">
    <w:name w:val="WW8Num12z0"/>
    <w:rsid w:val="00FF13B2"/>
    <w:rPr>
      <w:rFonts w:ascii="Wingdings" w:hAnsi="Wingdings"/>
    </w:rPr>
  </w:style>
  <w:style w:type="character" w:customStyle="1" w:styleId="WW8Num12z1">
    <w:name w:val="WW8Num12z1"/>
    <w:rsid w:val="00FF13B2"/>
    <w:rPr>
      <w:rFonts w:ascii="Courier New" w:hAnsi="Courier New" w:cs="Courier New"/>
    </w:rPr>
  </w:style>
  <w:style w:type="character" w:customStyle="1" w:styleId="WW8Num12z3">
    <w:name w:val="WW8Num12z3"/>
    <w:rsid w:val="00FF13B2"/>
    <w:rPr>
      <w:rFonts w:ascii="Symbol" w:hAnsi="Symbol"/>
    </w:rPr>
  </w:style>
  <w:style w:type="character" w:customStyle="1" w:styleId="WW8Num13z0">
    <w:name w:val="WW8Num13z0"/>
    <w:rsid w:val="00FF13B2"/>
    <w:rPr>
      <w:rFonts w:ascii="Symbol" w:hAnsi="Symbol"/>
      <w:sz w:val="20"/>
    </w:rPr>
  </w:style>
  <w:style w:type="character" w:customStyle="1" w:styleId="WW8Num14z0">
    <w:name w:val="WW8Num14z0"/>
    <w:rsid w:val="00FF13B2"/>
    <w:rPr>
      <w:rFonts w:ascii="Wingdings" w:hAnsi="Wingdings"/>
    </w:rPr>
  </w:style>
  <w:style w:type="character" w:customStyle="1" w:styleId="WW8Num14z1">
    <w:name w:val="WW8Num14z1"/>
    <w:rsid w:val="00FF13B2"/>
    <w:rPr>
      <w:rFonts w:ascii="Courier New" w:hAnsi="Courier New" w:cs="Courier New"/>
    </w:rPr>
  </w:style>
  <w:style w:type="character" w:customStyle="1" w:styleId="WW8Num14z3">
    <w:name w:val="WW8Num14z3"/>
    <w:rsid w:val="00FF13B2"/>
    <w:rPr>
      <w:rFonts w:ascii="Symbol" w:hAnsi="Symbol"/>
    </w:rPr>
  </w:style>
  <w:style w:type="character" w:customStyle="1" w:styleId="WW8Num15z0">
    <w:name w:val="WW8Num15z0"/>
    <w:rsid w:val="00FF13B2"/>
    <w:rPr>
      <w:rFonts w:ascii="Symbol" w:hAnsi="Symbol"/>
    </w:rPr>
  </w:style>
  <w:style w:type="character" w:customStyle="1" w:styleId="WW8Num15z1">
    <w:name w:val="WW8Num15z1"/>
    <w:rsid w:val="00FF13B2"/>
    <w:rPr>
      <w:rFonts w:ascii="Courier New" w:hAnsi="Courier New"/>
    </w:rPr>
  </w:style>
  <w:style w:type="character" w:customStyle="1" w:styleId="WW8Num15z2">
    <w:name w:val="WW8Num15z2"/>
    <w:rsid w:val="00FF13B2"/>
    <w:rPr>
      <w:rFonts w:ascii="Wingdings" w:hAnsi="Wingdings"/>
    </w:rPr>
  </w:style>
  <w:style w:type="character" w:customStyle="1" w:styleId="WW8Num16z0">
    <w:name w:val="WW8Num16z0"/>
    <w:rsid w:val="00FF13B2"/>
    <w:rPr>
      <w:rFonts w:ascii="Wingdings" w:hAnsi="Wingdings"/>
    </w:rPr>
  </w:style>
  <w:style w:type="character" w:customStyle="1" w:styleId="WW8Num16z1">
    <w:name w:val="WW8Num16z1"/>
    <w:rsid w:val="00FF13B2"/>
    <w:rPr>
      <w:rFonts w:ascii="Courier New" w:hAnsi="Courier New"/>
    </w:rPr>
  </w:style>
  <w:style w:type="character" w:customStyle="1" w:styleId="WW8Num16z3">
    <w:name w:val="WW8Num16z3"/>
    <w:rsid w:val="00FF13B2"/>
    <w:rPr>
      <w:rFonts w:ascii="Symbol" w:hAnsi="Symbol"/>
    </w:rPr>
  </w:style>
  <w:style w:type="character" w:customStyle="1" w:styleId="WW8Num17z0">
    <w:name w:val="WW8Num17z0"/>
    <w:rsid w:val="00FF13B2"/>
    <w:rPr>
      <w:rFonts w:ascii="Symbol" w:hAnsi="Symbol"/>
    </w:rPr>
  </w:style>
  <w:style w:type="character" w:customStyle="1" w:styleId="WW8Num17z1">
    <w:name w:val="WW8Num17z1"/>
    <w:rsid w:val="00FF13B2"/>
    <w:rPr>
      <w:rFonts w:ascii="Courier New" w:hAnsi="Courier New"/>
    </w:rPr>
  </w:style>
  <w:style w:type="character" w:customStyle="1" w:styleId="WW8Num17z2">
    <w:name w:val="WW8Num17z2"/>
    <w:rsid w:val="00FF13B2"/>
    <w:rPr>
      <w:rFonts w:ascii="Wingdings" w:hAnsi="Wingdings"/>
    </w:rPr>
  </w:style>
  <w:style w:type="character" w:customStyle="1" w:styleId="WW8Num18z0">
    <w:name w:val="WW8Num18z0"/>
    <w:rsid w:val="00FF13B2"/>
    <w:rPr>
      <w:rFonts w:ascii="Symbol" w:hAnsi="Symbol"/>
    </w:rPr>
  </w:style>
  <w:style w:type="character" w:customStyle="1" w:styleId="WW8Num18z1">
    <w:name w:val="WW8Num18z1"/>
    <w:rsid w:val="00FF13B2"/>
    <w:rPr>
      <w:rFonts w:ascii="Courier New" w:hAnsi="Courier New" w:cs="Courier New"/>
    </w:rPr>
  </w:style>
  <w:style w:type="character" w:customStyle="1" w:styleId="WW8Num18z2">
    <w:name w:val="WW8Num18z2"/>
    <w:rsid w:val="00FF13B2"/>
    <w:rPr>
      <w:rFonts w:ascii="Wingdings" w:hAnsi="Wingdings"/>
    </w:rPr>
  </w:style>
  <w:style w:type="character" w:customStyle="1" w:styleId="WW8Num19z0">
    <w:name w:val="WW8Num19z0"/>
    <w:rsid w:val="00FF13B2"/>
    <w:rPr>
      <w:rFonts w:ascii="Symbol" w:hAnsi="Symbol"/>
    </w:rPr>
  </w:style>
  <w:style w:type="character" w:customStyle="1" w:styleId="WW8Num19z1">
    <w:name w:val="WW8Num19z1"/>
    <w:rsid w:val="00FF13B2"/>
    <w:rPr>
      <w:rFonts w:ascii="Courier New" w:hAnsi="Courier New" w:cs="Courier New"/>
    </w:rPr>
  </w:style>
  <w:style w:type="character" w:customStyle="1" w:styleId="WW8Num19z2">
    <w:name w:val="WW8Num19z2"/>
    <w:rsid w:val="00FF13B2"/>
    <w:rPr>
      <w:rFonts w:ascii="Wingdings" w:hAnsi="Wingdings"/>
    </w:rPr>
  </w:style>
  <w:style w:type="character" w:customStyle="1" w:styleId="WW8Num20z0">
    <w:name w:val="WW8Num20z0"/>
    <w:rsid w:val="00FF13B2"/>
    <w:rPr>
      <w:rFonts w:ascii="Symbol" w:hAnsi="Symbol"/>
      <w:sz w:val="20"/>
    </w:rPr>
  </w:style>
  <w:style w:type="character" w:customStyle="1" w:styleId="WW8Num21z0">
    <w:name w:val="WW8Num21z0"/>
    <w:rsid w:val="00FF13B2"/>
    <w:rPr>
      <w:rFonts w:ascii="Symbol" w:hAnsi="Symbol"/>
    </w:rPr>
  </w:style>
  <w:style w:type="character" w:customStyle="1" w:styleId="WW8Num21z1">
    <w:name w:val="WW8Num21z1"/>
    <w:rsid w:val="00FF13B2"/>
    <w:rPr>
      <w:rFonts w:ascii="Courier New" w:hAnsi="Courier New" w:cs="Courier New"/>
    </w:rPr>
  </w:style>
  <w:style w:type="character" w:customStyle="1" w:styleId="WW8Num21z2">
    <w:name w:val="WW8Num21z2"/>
    <w:rsid w:val="00FF13B2"/>
    <w:rPr>
      <w:rFonts w:ascii="Wingdings" w:hAnsi="Wingdings"/>
    </w:rPr>
  </w:style>
  <w:style w:type="character" w:customStyle="1" w:styleId="WW8Num22z0">
    <w:name w:val="WW8Num22z0"/>
    <w:rsid w:val="00FF13B2"/>
    <w:rPr>
      <w:rFonts w:ascii="Wingdings" w:hAnsi="Wingdings"/>
    </w:rPr>
  </w:style>
  <w:style w:type="character" w:customStyle="1" w:styleId="WW8Num22z1">
    <w:name w:val="WW8Num22z1"/>
    <w:rsid w:val="00FF13B2"/>
    <w:rPr>
      <w:rFonts w:ascii="Courier New" w:hAnsi="Courier New" w:cs="Courier New"/>
    </w:rPr>
  </w:style>
  <w:style w:type="character" w:customStyle="1" w:styleId="WW8Num22z3">
    <w:name w:val="WW8Num22z3"/>
    <w:rsid w:val="00FF13B2"/>
    <w:rPr>
      <w:rFonts w:ascii="Symbol" w:hAnsi="Symbol"/>
    </w:rPr>
  </w:style>
  <w:style w:type="character" w:customStyle="1" w:styleId="WW8Num23z0">
    <w:name w:val="WW8Num23z0"/>
    <w:rsid w:val="00FF13B2"/>
    <w:rPr>
      <w:rFonts w:ascii="Symbol" w:hAnsi="Symbol"/>
      <w:sz w:val="20"/>
    </w:rPr>
  </w:style>
  <w:style w:type="character" w:customStyle="1" w:styleId="WW8Num24z0">
    <w:name w:val="WW8Num24z0"/>
    <w:rsid w:val="00FF13B2"/>
    <w:rPr>
      <w:rFonts w:ascii="Symbol" w:hAnsi="Symbol"/>
    </w:rPr>
  </w:style>
  <w:style w:type="character" w:customStyle="1" w:styleId="WW8Num24z1">
    <w:name w:val="WW8Num24z1"/>
    <w:rsid w:val="00FF13B2"/>
    <w:rPr>
      <w:rFonts w:ascii="Courier New" w:hAnsi="Courier New" w:cs="Courier New"/>
    </w:rPr>
  </w:style>
  <w:style w:type="character" w:customStyle="1" w:styleId="WW8Num24z2">
    <w:name w:val="WW8Num24z2"/>
    <w:rsid w:val="00FF13B2"/>
    <w:rPr>
      <w:rFonts w:ascii="Wingdings" w:hAnsi="Wingdings"/>
    </w:rPr>
  </w:style>
  <w:style w:type="character" w:customStyle="1" w:styleId="WW8Num25z0">
    <w:name w:val="WW8Num25z0"/>
    <w:rsid w:val="00FF13B2"/>
    <w:rPr>
      <w:rFonts w:ascii="Symbol" w:hAnsi="Symbol"/>
    </w:rPr>
  </w:style>
  <w:style w:type="character" w:customStyle="1" w:styleId="WW8Num25z1">
    <w:name w:val="WW8Num25z1"/>
    <w:rsid w:val="00FF13B2"/>
    <w:rPr>
      <w:rFonts w:ascii="Courier New" w:hAnsi="Courier New" w:cs="Courier New"/>
    </w:rPr>
  </w:style>
  <w:style w:type="character" w:customStyle="1" w:styleId="WW8Num25z2">
    <w:name w:val="WW8Num25z2"/>
    <w:rsid w:val="00FF13B2"/>
    <w:rPr>
      <w:rFonts w:ascii="Wingdings" w:hAnsi="Wingdings"/>
    </w:rPr>
  </w:style>
  <w:style w:type="character" w:customStyle="1" w:styleId="WW8Num26z0">
    <w:name w:val="WW8Num26z0"/>
    <w:rsid w:val="00FF13B2"/>
    <w:rPr>
      <w:rFonts w:ascii="Symbol" w:hAnsi="Symbol"/>
      <w:sz w:val="20"/>
    </w:rPr>
  </w:style>
  <w:style w:type="character" w:customStyle="1" w:styleId="WW8Num27z0">
    <w:name w:val="WW8Num27z0"/>
    <w:rsid w:val="00FF13B2"/>
    <w:rPr>
      <w:rFonts w:ascii="Wingdings" w:hAnsi="Wingdings"/>
      <w:b w:val="0"/>
      <w:i w:val="0"/>
      <w:sz w:val="16"/>
    </w:rPr>
  </w:style>
  <w:style w:type="character" w:customStyle="1" w:styleId="WW8Num27z1">
    <w:name w:val="WW8Num27z1"/>
    <w:rsid w:val="00FF13B2"/>
    <w:rPr>
      <w:rFonts w:ascii="Symbol" w:hAnsi="Symbol"/>
      <w:b w:val="0"/>
      <w:i w:val="0"/>
      <w:sz w:val="16"/>
    </w:rPr>
  </w:style>
  <w:style w:type="character" w:customStyle="1" w:styleId="WW8Num27z2">
    <w:name w:val="WW8Num27z2"/>
    <w:rsid w:val="00FF13B2"/>
    <w:rPr>
      <w:rFonts w:ascii="Wingdings" w:hAnsi="Wingdings"/>
    </w:rPr>
  </w:style>
  <w:style w:type="character" w:customStyle="1" w:styleId="WW8Num27z3">
    <w:name w:val="WW8Num27z3"/>
    <w:rsid w:val="00FF13B2"/>
    <w:rPr>
      <w:rFonts w:ascii="Symbol" w:hAnsi="Symbol"/>
    </w:rPr>
  </w:style>
  <w:style w:type="character" w:customStyle="1" w:styleId="WW8Num27z4">
    <w:name w:val="WW8Num27z4"/>
    <w:rsid w:val="00FF13B2"/>
    <w:rPr>
      <w:rFonts w:ascii="Courier New" w:hAnsi="Courier New"/>
    </w:rPr>
  </w:style>
  <w:style w:type="character" w:customStyle="1" w:styleId="WW8Num28z0">
    <w:name w:val="WW8Num28z0"/>
    <w:rsid w:val="00FF13B2"/>
    <w:rPr>
      <w:rFonts w:ascii="Symbol" w:hAnsi="Symbol"/>
      <w:sz w:val="20"/>
    </w:rPr>
  </w:style>
  <w:style w:type="character" w:customStyle="1" w:styleId="WW8Num28z1">
    <w:name w:val="WW8Num28z1"/>
    <w:rsid w:val="00FF13B2"/>
    <w:rPr>
      <w:rFonts w:ascii="Courier New" w:hAnsi="Courier New"/>
      <w:sz w:val="20"/>
    </w:rPr>
  </w:style>
  <w:style w:type="character" w:customStyle="1" w:styleId="WW8Num28z2">
    <w:name w:val="WW8Num28z2"/>
    <w:rsid w:val="00FF13B2"/>
    <w:rPr>
      <w:rFonts w:ascii="Wingdings" w:hAnsi="Wingdings"/>
      <w:sz w:val="20"/>
    </w:rPr>
  </w:style>
  <w:style w:type="character" w:customStyle="1" w:styleId="WW8Num29z0">
    <w:name w:val="WW8Num29z0"/>
    <w:rsid w:val="00FF13B2"/>
    <w:rPr>
      <w:rFonts w:ascii="Wingdings" w:hAnsi="Wingdings"/>
      <w:sz w:val="20"/>
    </w:rPr>
  </w:style>
  <w:style w:type="character" w:customStyle="1" w:styleId="WW8Num29z1">
    <w:name w:val="WW8Num29z1"/>
    <w:rsid w:val="00FF13B2"/>
    <w:rPr>
      <w:rFonts w:ascii="Symbol" w:hAnsi="Symbol"/>
      <w:sz w:val="20"/>
    </w:rPr>
  </w:style>
  <w:style w:type="character" w:customStyle="1" w:styleId="WW8Num30z0">
    <w:name w:val="WW8Num30z0"/>
    <w:rsid w:val="00FF13B2"/>
    <w:rPr>
      <w:rFonts w:ascii="Symbol" w:hAnsi="Symbol"/>
    </w:rPr>
  </w:style>
  <w:style w:type="character" w:customStyle="1" w:styleId="WW8Num30z1">
    <w:name w:val="WW8Num30z1"/>
    <w:rsid w:val="00FF13B2"/>
    <w:rPr>
      <w:rFonts w:ascii="Courier New" w:hAnsi="Courier New"/>
    </w:rPr>
  </w:style>
  <w:style w:type="character" w:customStyle="1" w:styleId="WW8Num30z2">
    <w:name w:val="WW8Num30z2"/>
    <w:rsid w:val="00FF13B2"/>
    <w:rPr>
      <w:rFonts w:ascii="Wingdings" w:hAnsi="Wingdings"/>
    </w:rPr>
  </w:style>
  <w:style w:type="character" w:customStyle="1" w:styleId="WW8Num31z0">
    <w:name w:val="WW8Num31z0"/>
    <w:rsid w:val="00FF13B2"/>
    <w:rPr>
      <w:rFonts w:ascii="Wingdings" w:hAnsi="Wingdings"/>
    </w:rPr>
  </w:style>
  <w:style w:type="character" w:customStyle="1" w:styleId="WW8Num31z1">
    <w:name w:val="WW8Num31z1"/>
    <w:rsid w:val="00FF13B2"/>
    <w:rPr>
      <w:rFonts w:ascii="Courier New" w:hAnsi="Courier New" w:cs="Courier New"/>
    </w:rPr>
  </w:style>
  <w:style w:type="character" w:customStyle="1" w:styleId="WW8Num31z3">
    <w:name w:val="WW8Num31z3"/>
    <w:rsid w:val="00FF13B2"/>
    <w:rPr>
      <w:rFonts w:ascii="Symbol" w:hAnsi="Symbol"/>
    </w:rPr>
  </w:style>
  <w:style w:type="character" w:styleId="HTMLTypewriter">
    <w:name w:val="HTML Typewriter"/>
    <w:rsid w:val="00FF13B2"/>
    <w:rPr>
      <w:rFonts w:ascii="Courier New" w:eastAsia="Courier New" w:hAnsi="Courier New" w:cs="Courier New"/>
      <w:sz w:val="20"/>
      <w:szCs w:val="20"/>
    </w:rPr>
  </w:style>
  <w:style w:type="character" w:customStyle="1" w:styleId="cbstyle">
    <w:name w:val="cb_style"/>
    <w:basedOn w:val="DefaultParagraphFont"/>
    <w:rsid w:val="00FF13B2"/>
  </w:style>
  <w:style w:type="character" w:customStyle="1" w:styleId="blackres">
    <w:name w:val="blackres"/>
    <w:basedOn w:val="DefaultParagraphFont"/>
    <w:rsid w:val="00FF13B2"/>
  </w:style>
  <w:style w:type="character" w:customStyle="1" w:styleId="HTMLTypewriter3">
    <w:name w:val="HTML Typewriter3"/>
    <w:rsid w:val="00FF13B2"/>
    <w:rPr>
      <w:rFonts w:ascii="Courier New" w:eastAsia="Times New Roman" w:hAnsi="Courier New" w:cs="Courier New"/>
      <w:sz w:val="20"/>
      <w:szCs w:val="20"/>
    </w:rPr>
  </w:style>
  <w:style w:type="character" w:styleId="Hyperlink">
    <w:name w:val="Hyperlink"/>
    <w:semiHidden/>
    <w:rsid w:val="00FF13B2"/>
    <w:rPr>
      <w:rFonts w:ascii="Arial" w:hAnsi="Arial" w:cs="Arial"/>
      <w:color w:val="0066CC"/>
      <w:u w:val="single"/>
    </w:rPr>
  </w:style>
  <w:style w:type="character" w:customStyle="1" w:styleId="tier211">
    <w:name w:val="tier211"/>
    <w:rsid w:val="00FF13B2"/>
    <w:rPr>
      <w:rFonts w:ascii="Arial" w:hAnsi="Arial" w:cs="Arial"/>
      <w:color w:val="666666"/>
      <w:sz w:val="17"/>
      <w:szCs w:val="17"/>
    </w:rPr>
  </w:style>
  <w:style w:type="character" w:customStyle="1" w:styleId="BodyText2Char">
    <w:name w:val="Body Text 2 Char"/>
    <w:rsid w:val="00FF13B2"/>
    <w:rPr>
      <w:sz w:val="24"/>
      <w:lang w:val="en-US" w:eastAsia="ar-SA" w:bidi="ar-SA"/>
    </w:rPr>
  </w:style>
  <w:style w:type="character" w:customStyle="1" w:styleId="RheadingChar">
    <w:name w:val="R heading Char"/>
    <w:rsid w:val="00FF13B2"/>
    <w:rPr>
      <w:sz w:val="24"/>
      <w:szCs w:val="24"/>
      <w:lang w:val="en-US" w:eastAsia="ar-SA" w:bidi="ar-SA"/>
    </w:rPr>
  </w:style>
  <w:style w:type="character" w:customStyle="1" w:styleId="compactdetail">
    <w:name w:val="compactdetail"/>
    <w:basedOn w:val="DefaultParagraphFont"/>
    <w:rsid w:val="00FF13B2"/>
  </w:style>
  <w:style w:type="character" w:customStyle="1" w:styleId="highlight1">
    <w:name w:val="highlight1"/>
    <w:rsid w:val="00FF13B2"/>
    <w:rPr>
      <w:b/>
      <w:bCs/>
      <w:color w:val="FF0000"/>
    </w:rPr>
  </w:style>
  <w:style w:type="character" w:customStyle="1" w:styleId="Bullets">
    <w:name w:val="Bullets"/>
    <w:rsid w:val="00FF13B2"/>
    <w:rPr>
      <w:rFonts w:ascii="StarSymbol" w:eastAsia="StarSymbol" w:hAnsi="StarSymbol" w:cs="StarSymbol"/>
      <w:sz w:val="18"/>
      <w:szCs w:val="18"/>
    </w:rPr>
  </w:style>
  <w:style w:type="paragraph" w:customStyle="1" w:styleId="Heading">
    <w:name w:val="Heading"/>
    <w:basedOn w:val="Normal"/>
    <w:next w:val="BodyText"/>
    <w:rsid w:val="00FF13B2"/>
    <w:pPr>
      <w:keepNext/>
      <w:spacing w:before="240" w:after="120"/>
    </w:pPr>
    <w:rPr>
      <w:rFonts w:ascii="Arial" w:eastAsia="MS Mincho" w:hAnsi="Arial" w:cs="Tahoma"/>
      <w:sz w:val="28"/>
      <w:szCs w:val="28"/>
    </w:rPr>
  </w:style>
  <w:style w:type="paragraph" w:styleId="BodyText">
    <w:name w:val="Body Text"/>
    <w:basedOn w:val="Normal"/>
    <w:semiHidden/>
    <w:rsid w:val="00FF13B2"/>
    <w:rPr>
      <w:b/>
      <w:sz w:val="20"/>
      <w:szCs w:val="20"/>
    </w:rPr>
  </w:style>
  <w:style w:type="paragraph" w:styleId="List">
    <w:name w:val="List"/>
    <w:basedOn w:val="BodyText"/>
    <w:semiHidden/>
    <w:rsid w:val="00FF13B2"/>
    <w:rPr>
      <w:rFonts w:cs="Tahoma"/>
    </w:rPr>
  </w:style>
  <w:style w:type="paragraph" w:styleId="Caption">
    <w:name w:val="caption"/>
    <w:basedOn w:val="Normal"/>
    <w:qFormat/>
    <w:rsid w:val="00FF13B2"/>
    <w:pPr>
      <w:suppressLineNumbers/>
      <w:spacing w:before="120" w:after="120"/>
    </w:pPr>
    <w:rPr>
      <w:rFonts w:cs="Tahoma"/>
      <w:i/>
      <w:iCs/>
    </w:rPr>
  </w:style>
  <w:style w:type="paragraph" w:customStyle="1" w:styleId="Index">
    <w:name w:val="Index"/>
    <w:basedOn w:val="Normal"/>
    <w:rsid w:val="00FF13B2"/>
    <w:pPr>
      <w:suppressLineNumbers/>
    </w:pPr>
    <w:rPr>
      <w:rFonts w:cs="Tahoma"/>
    </w:rPr>
  </w:style>
  <w:style w:type="paragraph" w:styleId="BodyText2">
    <w:name w:val="Body Text 2"/>
    <w:basedOn w:val="Normal"/>
    <w:rsid w:val="00FF13B2"/>
    <w:pPr>
      <w:overflowPunct w:val="0"/>
      <w:autoSpaceDE w:val="0"/>
      <w:jc w:val="both"/>
      <w:textAlignment w:val="baseline"/>
    </w:pPr>
    <w:rPr>
      <w:sz w:val="20"/>
      <w:szCs w:val="20"/>
    </w:rPr>
  </w:style>
  <w:style w:type="paragraph" w:styleId="BodyText3">
    <w:name w:val="Body Text 3"/>
    <w:basedOn w:val="Normal"/>
    <w:rsid w:val="00FF13B2"/>
    <w:pPr>
      <w:jc w:val="both"/>
    </w:pPr>
    <w:rPr>
      <w:rFonts w:ascii="Arial" w:hAnsi="Arial" w:cs="Arial"/>
      <w:color w:val="000000"/>
      <w:sz w:val="20"/>
    </w:rPr>
  </w:style>
  <w:style w:type="paragraph" w:styleId="BodyTextIndent">
    <w:name w:val="Body Text Indent"/>
    <w:basedOn w:val="Normal"/>
    <w:semiHidden/>
    <w:rsid w:val="00FF13B2"/>
    <w:pPr>
      <w:ind w:left="360"/>
    </w:pPr>
    <w:rPr>
      <w:rFonts w:ascii="Arial" w:hAnsi="Arial" w:cs="Arial"/>
      <w:b/>
      <w:bCs/>
      <w:sz w:val="20"/>
    </w:rPr>
  </w:style>
  <w:style w:type="paragraph" w:styleId="NormalWeb">
    <w:name w:val="Normal (Web)"/>
    <w:basedOn w:val="Normal"/>
    <w:uiPriority w:val="99"/>
    <w:rsid w:val="00FF13B2"/>
    <w:pPr>
      <w:spacing w:before="280" w:after="280"/>
    </w:pPr>
    <w:rPr>
      <w:color w:val="000000"/>
    </w:rPr>
  </w:style>
  <w:style w:type="paragraph" w:styleId="BlockText">
    <w:name w:val="Block Text"/>
    <w:basedOn w:val="Normal"/>
    <w:rsid w:val="00FF13B2"/>
    <w:pPr>
      <w:ind w:left="720" w:right="-360"/>
      <w:jc w:val="both"/>
    </w:pPr>
    <w:rPr>
      <w:rFonts w:ascii="Verdana" w:hAnsi="Verdana" w:cs="Arial"/>
      <w:b/>
      <w:bCs/>
      <w:sz w:val="20"/>
    </w:rPr>
  </w:style>
  <w:style w:type="paragraph" w:styleId="Header">
    <w:name w:val="header"/>
    <w:basedOn w:val="Normal"/>
    <w:link w:val="HeaderChar"/>
    <w:uiPriority w:val="99"/>
    <w:rsid w:val="00FF13B2"/>
    <w:pPr>
      <w:tabs>
        <w:tab w:val="center" w:pos="4320"/>
        <w:tab w:val="right" w:pos="8640"/>
      </w:tabs>
    </w:pPr>
  </w:style>
  <w:style w:type="paragraph" w:styleId="Footer">
    <w:name w:val="footer"/>
    <w:basedOn w:val="Normal"/>
    <w:link w:val="FooterChar"/>
    <w:uiPriority w:val="99"/>
    <w:rsid w:val="00FF13B2"/>
    <w:pPr>
      <w:tabs>
        <w:tab w:val="center" w:pos="4320"/>
        <w:tab w:val="right" w:pos="8640"/>
      </w:tabs>
    </w:pPr>
  </w:style>
  <w:style w:type="paragraph" w:customStyle="1" w:styleId="Bullet1">
    <w:name w:val="Bullet1"/>
    <w:basedOn w:val="Normal"/>
    <w:rsid w:val="00FF13B2"/>
    <w:pPr>
      <w:spacing w:before="60"/>
      <w:jc w:val="both"/>
    </w:pPr>
    <w:rPr>
      <w:sz w:val="22"/>
    </w:rPr>
  </w:style>
  <w:style w:type="paragraph" w:styleId="HTMLPreformatted">
    <w:name w:val="HTML Preformatted"/>
    <w:basedOn w:val="Normal"/>
    <w:rsid w:val="00FF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customStyle="1" w:styleId="Achievement">
    <w:name w:val="Achievement"/>
    <w:basedOn w:val="BodyText"/>
    <w:rsid w:val="00FF13B2"/>
    <w:pPr>
      <w:spacing w:after="60" w:line="240" w:lineRule="atLeast"/>
      <w:jc w:val="both"/>
    </w:pPr>
    <w:rPr>
      <w:rFonts w:ascii="Garamond" w:hAnsi="Garamond"/>
      <w:b w:val="0"/>
      <w:sz w:val="22"/>
    </w:rPr>
  </w:style>
  <w:style w:type="paragraph" w:styleId="z-TopofForm">
    <w:name w:val="HTML Top of Form"/>
    <w:basedOn w:val="Normal"/>
    <w:next w:val="Normal"/>
    <w:rsid w:val="00FF13B2"/>
    <w:pPr>
      <w:pBdr>
        <w:bottom w:val="single" w:sz="4" w:space="1" w:color="000000"/>
      </w:pBdr>
      <w:jc w:val="center"/>
    </w:pPr>
    <w:rPr>
      <w:rFonts w:ascii="Arial" w:hAnsi="Arial" w:cs="Arial"/>
      <w:vanish/>
      <w:sz w:val="16"/>
      <w:szCs w:val="16"/>
    </w:rPr>
  </w:style>
  <w:style w:type="paragraph" w:styleId="z-BottomofForm">
    <w:name w:val="HTML Bottom of Form"/>
    <w:basedOn w:val="Normal"/>
    <w:next w:val="Normal"/>
    <w:rsid w:val="00FF13B2"/>
    <w:pPr>
      <w:pBdr>
        <w:top w:val="single" w:sz="4" w:space="1" w:color="000000"/>
      </w:pBdr>
      <w:jc w:val="center"/>
    </w:pPr>
    <w:rPr>
      <w:rFonts w:ascii="Arial" w:hAnsi="Arial" w:cs="Arial"/>
      <w:vanish/>
      <w:sz w:val="16"/>
      <w:szCs w:val="16"/>
    </w:rPr>
  </w:style>
  <w:style w:type="paragraph" w:customStyle="1" w:styleId="Normal12pt">
    <w:name w:val="Normal + 12 pt"/>
    <w:basedOn w:val="Normal"/>
    <w:rsid w:val="00FF13B2"/>
    <w:rPr>
      <w:rFonts w:cs="Arial"/>
      <w:bCs/>
      <w:sz w:val="20"/>
      <w:szCs w:val="20"/>
    </w:rPr>
  </w:style>
  <w:style w:type="paragraph" w:customStyle="1" w:styleId="para3">
    <w:name w:val="para3"/>
    <w:basedOn w:val="Normal"/>
    <w:rsid w:val="00FF13B2"/>
    <w:pPr>
      <w:spacing w:after="30"/>
    </w:pPr>
  </w:style>
  <w:style w:type="paragraph" w:customStyle="1" w:styleId="MonirResume">
    <w:name w:val="MonirResume"/>
    <w:basedOn w:val="Normal"/>
    <w:rsid w:val="00FF13B2"/>
    <w:pPr>
      <w:spacing w:line="300" w:lineRule="atLeast"/>
      <w:jc w:val="both"/>
    </w:pPr>
    <w:rPr>
      <w:rFonts w:ascii="Tahoma" w:hAnsi="Tahoma" w:cs="Tahoma"/>
      <w:sz w:val="20"/>
    </w:rPr>
  </w:style>
  <w:style w:type="paragraph" w:styleId="PlainText">
    <w:name w:val="Plain Text"/>
    <w:basedOn w:val="Normal"/>
    <w:rsid w:val="00FF13B2"/>
    <w:rPr>
      <w:rFonts w:ascii="Courier New" w:hAnsi="Courier New"/>
      <w:sz w:val="20"/>
      <w:szCs w:val="20"/>
    </w:rPr>
  </w:style>
  <w:style w:type="paragraph" w:styleId="BodyTextIndent2">
    <w:name w:val="Body Text Indent 2"/>
    <w:basedOn w:val="Normal"/>
    <w:rsid w:val="00FF13B2"/>
    <w:pPr>
      <w:spacing w:after="120" w:line="480" w:lineRule="auto"/>
      <w:ind w:left="360"/>
    </w:pPr>
    <w:rPr>
      <w:rFonts w:ascii="Arial" w:hAnsi="Arial"/>
      <w:sz w:val="20"/>
    </w:rPr>
  </w:style>
  <w:style w:type="paragraph" w:styleId="List2">
    <w:name w:val="List 2"/>
    <w:basedOn w:val="Normal"/>
    <w:rsid w:val="00FF13B2"/>
    <w:pPr>
      <w:ind w:left="720" w:hanging="360"/>
    </w:pPr>
  </w:style>
  <w:style w:type="paragraph" w:customStyle="1" w:styleId="Normal12pt0">
    <w:name w:val="Normal+12pt"/>
    <w:basedOn w:val="Normal"/>
    <w:rsid w:val="00FF13B2"/>
    <w:pPr>
      <w:ind w:left="-1080"/>
    </w:pPr>
    <w:rPr>
      <w:sz w:val="20"/>
      <w:szCs w:val="20"/>
    </w:rPr>
  </w:style>
  <w:style w:type="paragraph" w:styleId="BalloonText">
    <w:name w:val="Balloon Text"/>
    <w:basedOn w:val="Normal"/>
    <w:rsid w:val="00FF13B2"/>
    <w:rPr>
      <w:rFonts w:ascii="Tahoma" w:hAnsi="Tahoma" w:cs="Tahoma"/>
      <w:sz w:val="16"/>
      <w:szCs w:val="16"/>
    </w:rPr>
  </w:style>
  <w:style w:type="paragraph" w:customStyle="1" w:styleId="Rheading">
    <w:name w:val="R heading"/>
    <w:basedOn w:val="Normal"/>
    <w:next w:val="Normal"/>
    <w:rsid w:val="00FF13B2"/>
    <w:pPr>
      <w:keepNext/>
      <w:widowControl w:val="0"/>
      <w:autoSpaceDE w:val="0"/>
    </w:pPr>
  </w:style>
  <w:style w:type="paragraph" w:customStyle="1" w:styleId="WPBodyText">
    <w:name w:val="WP_Body Text"/>
    <w:basedOn w:val="Normal"/>
    <w:rsid w:val="00FF13B2"/>
    <w:pPr>
      <w:spacing w:after="220"/>
      <w:jc w:val="both"/>
    </w:pPr>
    <w:rPr>
      <w:rFonts w:ascii="Garamond" w:hAnsi="Garamond"/>
      <w:sz w:val="22"/>
      <w:szCs w:val="20"/>
    </w:rPr>
  </w:style>
  <w:style w:type="paragraph" w:styleId="ListBullet2">
    <w:name w:val="List Bullet 2"/>
    <w:basedOn w:val="Normal"/>
    <w:rsid w:val="00FF13B2"/>
    <w:pPr>
      <w:widowControl w:val="0"/>
    </w:pPr>
    <w:rPr>
      <w:sz w:val="20"/>
      <w:szCs w:val="20"/>
    </w:rPr>
  </w:style>
  <w:style w:type="paragraph" w:customStyle="1" w:styleId="WW-Default">
    <w:name w:val="WW-Default"/>
    <w:rsid w:val="00FF13B2"/>
    <w:pPr>
      <w:suppressAutoHyphens/>
      <w:autoSpaceDE w:val="0"/>
    </w:pPr>
    <w:rPr>
      <w:rFonts w:ascii="Arial" w:eastAsia="Arial" w:hAnsi="Arial" w:cs="Arial"/>
      <w:color w:val="000000"/>
      <w:sz w:val="24"/>
      <w:szCs w:val="24"/>
      <w:lang w:val="en-US" w:eastAsia="ar-SA"/>
    </w:rPr>
  </w:style>
  <w:style w:type="paragraph" w:customStyle="1" w:styleId="TableContents">
    <w:name w:val="Table Contents"/>
    <w:basedOn w:val="Normal"/>
    <w:rsid w:val="00FF13B2"/>
    <w:pPr>
      <w:suppressLineNumbers/>
    </w:pPr>
  </w:style>
  <w:style w:type="paragraph" w:customStyle="1" w:styleId="TableHeading">
    <w:name w:val="Table Heading"/>
    <w:basedOn w:val="TableContents"/>
    <w:rsid w:val="00FF13B2"/>
    <w:pPr>
      <w:jc w:val="center"/>
    </w:pPr>
    <w:rPr>
      <w:b/>
      <w:bCs/>
    </w:rPr>
  </w:style>
  <w:style w:type="paragraph" w:styleId="Title">
    <w:name w:val="Title"/>
    <w:basedOn w:val="Normal"/>
    <w:link w:val="TitleChar"/>
    <w:qFormat/>
    <w:rsid w:val="00D26795"/>
    <w:pPr>
      <w:suppressAutoHyphens w:val="0"/>
      <w:jc w:val="center"/>
    </w:pPr>
    <w:rPr>
      <w:b/>
      <w:bCs/>
      <w:sz w:val="40"/>
    </w:rPr>
  </w:style>
  <w:style w:type="character" w:customStyle="1" w:styleId="TitleChar">
    <w:name w:val="Title Char"/>
    <w:link w:val="Title"/>
    <w:rsid w:val="00D26795"/>
    <w:rPr>
      <w:b/>
      <w:bCs/>
      <w:sz w:val="40"/>
      <w:szCs w:val="24"/>
    </w:rPr>
  </w:style>
  <w:style w:type="character" w:customStyle="1" w:styleId="HeaderChar">
    <w:name w:val="Header Char"/>
    <w:link w:val="Header"/>
    <w:uiPriority w:val="99"/>
    <w:rsid w:val="00504F12"/>
    <w:rPr>
      <w:sz w:val="24"/>
      <w:szCs w:val="24"/>
      <w:lang w:eastAsia="ar-SA"/>
    </w:rPr>
  </w:style>
  <w:style w:type="numbering" w:customStyle="1" w:styleId="Style1">
    <w:name w:val="Style1"/>
    <w:rsid w:val="00C825F2"/>
    <w:pPr>
      <w:numPr>
        <w:numId w:val="2"/>
      </w:numPr>
    </w:pPr>
  </w:style>
  <w:style w:type="paragraph" w:styleId="Quote">
    <w:name w:val="Quote"/>
    <w:basedOn w:val="Normal"/>
    <w:next w:val="Normal"/>
    <w:link w:val="QuoteChar"/>
    <w:uiPriority w:val="29"/>
    <w:qFormat/>
    <w:rsid w:val="000D6CBD"/>
    <w:rPr>
      <w:i/>
      <w:iCs/>
      <w:color w:val="000000"/>
    </w:rPr>
  </w:style>
  <w:style w:type="character" w:customStyle="1" w:styleId="QuoteChar">
    <w:name w:val="Quote Char"/>
    <w:link w:val="Quote"/>
    <w:uiPriority w:val="29"/>
    <w:rsid w:val="000D6CBD"/>
    <w:rPr>
      <w:i/>
      <w:iCs/>
      <w:color w:val="000000"/>
      <w:sz w:val="24"/>
      <w:szCs w:val="24"/>
      <w:lang w:eastAsia="ar-SA"/>
    </w:rPr>
  </w:style>
  <w:style w:type="character" w:customStyle="1" w:styleId="FooterChar">
    <w:name w:val="Footer Char"/>
    <w:link w:val="Footer"/>
    <w:uiPriority w:val="99"/>
    <w:rsid w:val="00BA2E88"/>
    <w:rPr>
      <w:sz w:val="24"/>
      <w:szCs w:val="24"/>
      <w:lang w:eastAsia="ar-SA"/>
    </w:rPr>
  </w:style>
  <w:style w:type="paragraph" w:styleId="DocumentMap">
    <w:name w:val="Document Map"/>
    <w:basedOn w:val="Normal"/>
    <w:link w:val="DocumentMapChar"/>
    <w:uiPriority w:val="99"/>
    <w:unhideWhenUsed/>
    <w:rsid w:val="00BB1E64"/>
    <w:pPr>
      <w:suppressAutoHyphens w:val="0"/>
    </w:pPr>
    <w:rPr>
      <w:rFonts w:ascii="Calibri" w:hAnsi="Tahoma"/>
      <w:sz w:val="16"/>
      <w:szCs w:val="16"/>
    </w:rPr>
  </w:style>
  <w:style w:type="character" w:customStyle="1" w:styleId="DocumentMapChar">
    <w:name w:val="Document Map Char"/>
    <w:link w:val="DocumentMap"/>
    <w:uiPriority w:val="99"/>
    <w:rsid w:val="00BB1E64"/>
    <w:rPr>
      <w:rFonts w:ascii="Calibri" w:eastAsia="Times New Roman" w:hAnsi="Tahoma" w:cs="Times New Roman"/>
      <w:sz w:val="16"/>
      <w:szCs w:val="16"/>
    </w:rPr>
  </w:style>
  <w:style w:type="table" w:styleId="TableGrid">
    <w:name w:val="Table Grid"/>
    <w:basedOn w:val="TableNormal"/>
    <w:uiPriority w:val="59"/>
    <w:rsid w:val="001844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ideHeading">
    <w:name w:val="Side Heading"/>
    <w:basedOn w:val="Normal"/>
    <w:rsid w:val="0083504E"/>
    <w:pPr>
      <w:tabs>
        <w:tab w:val="left" w:pos="1530"/>
        <w:tab w:val="left" w:pos="3690"/>
        <w:tab w:val="left" w:pos="5850"/>
        <w:tab w:val="left" w:pos="8010"/>
      </w:tabs>
      <w:suppressAutoHyphens w:val="0"/>
      <w:spacing w:before="180" w:after="120"/>
      <w:ind w:left="1440" w:hanging="1440"/>
    </w:pPr>
    <w:rPr>
      <w:rFonts w:ascii="Arial" w:hAnsi="Arial" w:cs="Arial"/>
      <w:b/>
      <w:sz w:val="20"/>
      <w:szCs w:val="20"/>
      <w:lang w:eastAsia="en-US"/>
    </w:rPr>
  </w:style>
  <w:style w:type="character" w:styleId="PageNumber">
    <w:name w:val="page number"/>
    <w:basedOn w:val="DefaultParagraphFont"/>
    <w:rsid w:val="00331899"/>
  </w:style>
  <w:style w:type="paragraph" w:customStyle="1" w:styleId="NormalArial1">
    <w:name w:val="Normal + Arial 1"/>
    <w:basedOn w:val="Normal"/>
    <w:rsid w:val="00904E5B"/>
    <w:pPr>
      <w:widowControl w:val="0"/>
      <w:suppressAutoHyphens w:val="0"/>
      <w:autoSpaceDE w:val="0"/>
      <w:autoSpaceDN w:val="0"/>
      <w:adjustRightInd w:val="0"/>
      <w:ind w:left="-360" w:hanging="360"/>
      <w:contextualSpacing/>
    </w:pPr>
    <w:rPr>
      <w:rFonts w:ascii="Arial" w:hAnsi="Arial" w:cs="Arial"/>
      <w:b/>
      <w:bCs/>
      <w:kern w:val="28"/>
      <w:sz w:val="18"/>
      <w:szCs w:val="18"/>
      <w:lang w:eastAsia="en-US"/>
    </w:rPr>
  </w:style>
  <w:style w:type="paragraph" w:styleId="ListParagraph">
    <w:name w:val="List Paragraph"/>
    <w:basedOn w:val="Normal"/>
    <w:uiPriority w:val="34"/>
    <w:qFormat/>
    <w:rsid w:val="00904E5B"/>
    <w:pPr>
      <w:suppressAutoHyphens w:val="0"/>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347937"/>
  </w:style>
  <w:style w:type="character" w:styleId="FollowedHyperlink">
    <w:name w:val="FollowedHyperlink"/>
    <w:rsid w:val="00347937"/>
    <w:rPr>
      <w:color w:val="800080"/>
      <w:u w:val="single"/>
    </w:rPr>
  </w:style>
  <w:style w:type="character" w:customStyle="1" w:styleId="apple-style-span">
    <w:name w:val="apple-style-span"/>
    <w:rsid w:val="00420E2B"/>
  </w:style>
  <w:style w:type="character" w:customStyle="1" w:styleId="plain0020textchar">
    <w:name w:val="plain_0020text__char"/>
    <w:rsid w:val="00420E2B"/>
  </w:style>
  <w:style w:type="character" w:customStyle="1" w:styleId="yiv1696551176normalchar">
    <w:name w:val="yiv1696551176normal__char"/>
    <w:rsid w:val="00337F55"/>
  </w:style>
  <w:style w:type="character" w:styleId="Emphasis">
    <w:name w:val="Emphasis"/>
    <w:uiPriority w:val="20"/>
    <w:qFormat/>
    <w:rsid w:val="008E0783"/>
    <w:rPr>
      <w:i/>
      <w:iCs/>
    </w:rPr>
  </w:style>
</w:styles>
</file>

<file path=word/webSettings.xml><?xml version="1.0" encoding="utf-8"?>
<w:webSettings xmlns:r="http://schemas.openxmlformats.org/officeDocument/2006/relationships" xmlns:w="http://schemas.openxmlformats.org/wordprocessingml/2006/main">
  <w:divs>
    <w:div w:id="30495963">
      <w:bodyDiv w:val="1"/>
      <w:marLeft w:val="0"/>
      <w:marRight w:val="0"/>
      <w:marTop w:val="0"/>
      <w:marBottom w:val="0"/>
      <w:divBdr>
        <w:top w:val="none" w:sz="0" w:space="0" w:color="auto"/>
        <w:left w:val="none" w:sz="0" w:space="0" w:color="auto"/>
        <w:bottom w:val="none" w:sz="0" w:space="0" w:color="auto"/>
        <w:right w:val="none" w:sz="0" w:space="0" w:color="auto"/>
      </w:divBdr>
    </w:div>
    <w:div w:id="74134856">
      <w:bodyDiv w:val="1"/>
      <w:marLeft w:val="0"/>
      <w:marRight w:val="0"/>
      <w:marTop w:val="0"/>
      <w:marBottom w:val="0"/>
      <w:divBdr>
        <w:top w:val="none" w:sz="0" w:space="0" w:color="auto"/>
        <w:left w:val="none" w:sz="0" w:space="0" w:color="auto"/>
        <w:bottom w:val="none" w:sz="0" w:space="0" w:color="auto"/>
        <w:right w:val="none" w:sz="0" w:space="0" w:color="auto"/>
      </w:divBdr>
    </w:div>
    <w:div w:id="580062639">
      <w:bodyDiv w:val="1"/>
      <w:marLeft w:val="0"/>
      <w:marRight w:val="0"/>
      <w:marTop w:val="0"/>
      <w:marBottom w:val="0"/>
      <w:divBdr>
        <w:top w:val="none" w:sz="0" w:space="0" w:color="auto"/>
        <w:left w:val="none" w:sz="0" w:space="0" w:color="auto"/>
        <w:bottom w:val="none" w:sz="0" w:space="0" w:color="auto"/>
        <w:right w:val="none" w:sz="0" w:space="0" w:color="auto"/>
      </w:divBdr>
    </w:div>
    <w:div w:id="638651145">
      <w:bodyDiv w:val="1"/>
      <w:marLeft w:val="0"/>
      <w:marRight w:val="0"/>
      <w:marTop w:val="0"/>
      <w:marBottom w:val="0"/>
      <w:divBdr>
        <w:top w:val="none" w:sz="0" w:space="0" w:color="auto"/>
        <w:left w:val="none" w:sz="0" w:space="0" w:color="auto"/>
        <w:bottom w:val="none" w:sz="0" w:space="0" w:color="auto"/>
        <w:right w:val="none" w:sz="0" w:space="0" w:color="auto"/>
      </w:divBdr>
    </w:div>
    <w:div w:id="1097558327">
      <w:bodyDiv w:val="1"/>
      <w:marLeft w:val="0"/>
      <w:marRight w:val="0"/>
      <w:marTop w:val="0"/>
      <w:marBottom w:val="0"/>
      <w:divBdr>
        <w:top w:val="none" w:sz="0" w:space="0" w:color="auto"/>
        <w:left w:val="none" w:sz="0" w:space="0" w:color="auto"/>
        <w:bottom w:val="none" w:sz="0" w:space="0" w:color="auto"/>
        <w:right w:val="none" w:sz="0" w:space="0" w:color="auto"/>
      </w:divBdr>
    </w:div>
    <w:div w:id="1134371216">
      <w:bodyDiv w:val="1"/>
      <w:marLeft w:val="0"/>
      <w:marRight w:val="0"/>
      <w:marTop w:val="0"/>
      <w:marBottom w:val="0"/>
      <w:divBdr>
        <w:top w:val="none" w:sz="0" w:space="0" w:color="auto"/>
        <w:left w:val="none" w:sz="0" w:space="0" w:color="auto"/>
        <w:bottom w:val="none" w:sz="0" w:space="0" w:color="auto"/>
        <w:right w:val="none" w:sz="0" w:space="0" w:color="auto"/>
      </w:divBdr>
    </w:div>
    <w:div w:id="1467166511">
      <w:bodyDiv w:val="1"/>
      <w:marLeft w:val="0"/>
      <w:marRight w:val="0"/>
      <w:marTop w:val="0"/>
      <w:marBottom w:val="0"/>
      <w:divBdr>
        <w:top w:val="none" w:sz="0" w:space="0" w:color="auto"/>
        <w:left w:val="none" w:sz="0" w:space="0" w:color="auto"/>
        <w:bottom w:val="none" w:sz="0" w:space="0" w:color="auto"/>
        <w:right w:val="none" w:sz="0" w:space="0" w:color="auto"/>
      </w:divBdr>
    </w:div>
    <w:div w:id="1533224990">
      <w:bodyDiv w:val="1"/>
      <w:marLeft w:val="0"/>
      <w:marRight w:val="0"/>
      <w:marTop w:val="0"/>
      <w:marBottom w:val="0"/>
      <w:divBdr>
        <w:top w:val="none" w:sz="0" w:space="0" w:color="auto"/>
        <w:left w:val="none" w:sz="0" w:space="0" w:color="auto"/>
        <w:bottom w:val="none" w:sz="0" w:space="0" w:color="auto"/>
        <w:right w:val="none" w:sz="0" w:space="0" w:color="auto"/>
      </w:divBdr>
    </w:div>
    <w:div w:id="1579364267">
      <w:bodyDiv w:val="1"/>
      <w:marLeft w:val="0"/>
      <w:marRight w:val="0"/>
      <w:marTop w:val="0"/>
      <w:marBottom w:val="0"/>
      <w:divBdr>
        <w:top w:val="none" w:sz="0" w:space="0" w:color="auto"/>
        <w:left w:val="none" w:sz="0" w:space="0" w:color="auto"/>
        <w:bottom w:val="none" w:sz="0" w:space="0" w:color="auto"/>
        <w:right w:val="none" w:sz="0" w:space="0" w:color="auto"/>
      </w:divBdr>
    </w:div>
    <w:div w:id="2132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arki_sabina@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39AC-4F93-4CB0-8FF7-B4D7DFFC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United Airline Inc</Company>
  <LinksUpToDate>false</LinksUpToDate>
  <CharactersWithSpaces>18009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2013-09-17T15:28:00Z</cp:lastPrinted>
  <dcterms:created xsi:type="dcterms:W3CDTF">2015-03-25T19:04:00Z</dcterms:created>
  <dcterms:modified xsi:type="dcterms:W3CDTF">2015-03-25T19:04:00Z</dcterms:modified>
</cp:coreProperties>
</file>