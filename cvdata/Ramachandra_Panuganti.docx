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0B" w:rsidRPr="00E17F0C" w:rsidRDefault="00B5590B" w:rsidP="00B5590B">
      <w:pPr>
        <w:pStyle w:val="Style-1"/>
        <w:pBdr>
          <w:bottom w:val="single" w:sz="12" w:space="0" w:color="808080"/>
        </w:pBdr>
        <w:contextualSpacing/>
        <w:jc w:val="right"/>
        <w:rPr>
          <w:rFonts w:ascii="Calibri" w:eastAsia="Verdana" w:hAnsi="Calibri" w:cs="Arial"/>
          <w:b/>
          <w:bCs/>
          <w:color w:val="000000"/>
          <w:sz w:val="22"/>
          <w:szCs w:val="22"/>
        </w:rPr>
      </w:pPr>
      <w:r w:rsidRPr="00E17F0C">
        <w:rPr>
          <w:rFonts w:ascii="Calibri" w:eastAsia="Verdana" w:hAnsi="Calibri" w:cs="Arial"/>
          <w:b/>
          <w:bCs/>
          <w:color w:val="000000"/>
          <w:sz w:val="22"/>
          <w:szCs w:val="22"/>
        </w:rPr>
        <w:t>Employer:</w:t>
      </w:r>
    </w:p>
    <w:p w:rsidR="00B5590B" w:rsidRPr="00E17F0C" w:rsidRDefault="00B5590B" w:rsidP="00B5590B">
      <w:pPr>
        <w:pStyle w:val="Style-1"/>
        <w:pBdr>
          <w:bottom w:val="single" w:sz="12" w:space="0" w:color="808080"/>
        </w:pBdr>
        <w:contextualSpacing/>
        <w:jc w:val="right"/>
        <w:rPr>
          <w:rFonts w:ascii="Calibri" w:eastAsia="Verdana" w:hAnsi="Calibri" w:cs="Arial"/>
          <w:b/>
          <w:bCs/>
          <w:color w:val="000000"/>
          <w:sz w:val="22"/>
          <w:szCs w:val="22"/>
        </w:rPr>
      </w:pPr>
      <w:r w:rsidRPr="00E17F0C">
        <w:rPr>
          <w:rFonts w:ascii="Calibri" w:eastAsia="Verdana" w:hAnsi="Calibri" w:cs="Arial"/>
          <w:b/>
          <w:bCs/>
          <w:color w:val="000000"/>
          <w:sz w:val="22"/>
          <w:szCs w:val="22"/>
        </w:rPr>
        <w:t>Rakesh Singh</w:t>
      </w:r>
    </w:p>
    <w:p w:rsidR="00B5590B" w:rsidRPr="00E17F0C" w:rsidRDefault="00E17F0C" w:rsidP="00B5590B">
      <w:pPr>
        <w:pStyle w:val="Style-1"/>
        <w:pBdr>
          <w:bottom w:val="single" w:sz="12" w:space="0" w:color="808080"/>
        </w:pBdr>
        <w:contextualSpacing/>
        <w:jc w:val="right"/>
        <w:rPr>
          <w:rFonts w:ascii="Calibri" w:eastAsia="Verdana" w:hAnsi="Calibri" w:cs="Arial"/>
          <w:b/>
          <w:bCs/>
          <w:color w:val="000000"/>
          <w:sz w:val="22"/>
          <w:szCs w:val="22"/>
        </w:rPr>
      </w:pPr>
      <w:hyperlink r:id="rId8" w:history="1">
        <w:r w:rsidR="00B5590B" w:rsidRPr="00E17F0C">
          <w:rPr>
            <w:rStyle w:val="Hyperlink"/>
            <w:rFonts w:ascii="Calibri" w:eastAsia="Verdana" w:hAnsi="Calibri" w:cs="Arial"/>
            <w:b/>
            <w:bCs/>
            <w:sz w:val="22"/>
            <w:szCs w:val="22"/>
          </w:rPr>
          <w:t>rakesht@usmsystems.com</w:t>
        </w:r>
      </w:hyperlink>
      <w:r w:rsidR="00B5590B" w:rsidRPr="00E17F0C">
        <w:rPr>
          <w:rFonts w:ascii="Calibri" w:eastAsia="Verdana" w:hAnsi="Calibri" w:cs="Arial"/>
          <w:b/>
          <w:bCs/>
          <w:color w:val="000000"/>
          <w:sz w:val="22"/>
          <w:szCs w:val="22"/>
        </w:rPr>
        <w:t>;</w:t>
      </w:r>
    </w:p>
    <w:p w:rsidR="00B5590B" w:rsidRPr="00E17F0C" w:rsidRDefault="00B5590B" w:rsidP="00B5590B">
      <w:pPr>
        <w:pStyle w:val="Style-1"/>
        <w:pBdr>
          <w:bottom w:val="single" w:sz="12" w:space="0" w:color="808080"/>
        </w:pBdr>
        <w:contextualSpacing/>
        <w:jc w:val="right"/>
        <w:rPr>
          <w:rFonts w:ascii="Calibri" w:eastAsia="Verdana" w:hAnsi="Calibri" w:cs="Arial"/>
          <w:b/>
          <w:bCs/>
          <w:color w:val="000000"/>
          <w:sz w:val="22"/>
          <w:szCs w:val="22"/>
        </w:rPr>
      </w:pPr>
      <w:r w:rsidRPr="00E17F0C">
        <w:rPr>
          <w:rFonts w:ascii="Calibri" w:eastAsia="Verdana" w:hAnsi="Calibri" w:cs="Arial"/>
          <w:b/>
          <w:bCs/>
          <w:color w:val="000000"/>
          <w:sz w:val="22"/>
          <w:szCs w:val="22"/>
        </w:rPr>
        <w:t>703-953-1572</w:t>
      </w:r>
    </w:p>
    <w:p w:rsidR="00B5590B" w:rsidRPr="00E17F0C" w:rsidRDefault="00B5590B" w:rsidP="00B5590B">
      <w:pPr>
        <w:pStyle w:val="Style-1"/>
        <w:pBdr>
          <w:bottom w:val="single" w:sz="12" w:space="0" w:color="808080"/>
        </w:pBdr>
        <w:contextualSpacing/>
        <w:jc w:val="center"/>
        <w:rPr>
          <w:rFonts w:ascii="Calibri" w:eastAsia="Verdana" w:hAnsi="Calibri" w:cs="Arial"/>
          <w:b/>
          <w:bCs/>
          <w:color w:val="000000"/>
          <w:sz w:val="22"/>
          <w:szCs w:val="22"/>
        </w:rPr>
      </w:pPr>
      <w:r w:rsidRPr="00E17F0C">
        <w:rPr>
          <w:rFonts w:ascii="Calibri" w:eastAsia="Verdana" w:hAnsi="Calibri" w:cs="Arial"/>
          <w:b/>
          <w:bCs/>
          <w:color w:val="000000"/>
          <w:sz w:val="22"/>
          <w:szCs w:val="22"/>
        </w:rPr>
        <w:t>Ramachandra Panuganti</w:t>
      </w:r>
    </w:p>
    <w:p w:rsidR="002E4829" w:rsidRPr="00E17F0C" w:rsidRDefault="002E4829" w:rsidP="00B5590B">
      <w:pPr>
        <w:pStyle w:val="Style-1"/>
        <w:pBdr>
          <w:bottom w:val="single" w:sz="12" w:space="0" w:color="808080"/>
        </w:pBdr>
        <w:contextualSpacing/>
        <w:jc w:val="center"/>
        <w:rPr>
          <w:rFonts w:ascii="Calibri" w:hAnsi="Calibri"/>
          <w:b/>
          <w:sz w:val="22"/>
          <w:szCs w:val="22"/>
        </w:rPr>
      </w:pPr>
      <w:hyperlink r:id="rId9" w:history="1">
        <w:r w:rsidRPr="00E17F0C">
          <w:rPr>
            <w:rStyle w:val="Hyperlink"/>
            <w:rFonts w:ascii="Calibri" w:hAnsi="Calibri"/>
            <w:b/>
            <w:sz w:val="22"/>
            <w:szCs w:val="22"/>
          </w:rPr>
          <w:t>goteti.123@gmail.com</w:t>
        </w:r>
      </w:hyperlink>
      <w:r w:rsidRPr="00E17F0C">
        <w:rPr>
          <w:rFonts w:ascii="Calibri" w:hAnsi="Calibri"/>
          <w:b/>
          <w:sz w:val="22"/>
          <w:szCs w:val="22"/>
        </w:rPr>
        <w:t>;</w:t>
      </w:r>
    </w:p>
    <w:p w:rsidR="00696579" w:rsidRPr="00E17F0C" w:rsidRDefault="002E4829" w:rsidP="00B5590B">
      <w:pPr>
        <w:pStyle w:val="Style-1"/>
        <w:pBdr>
          <w:bottom w:val="single" w:sz="12" w:space="0" w:color="808080"/>
        </w:pBdr>
        <w:contextualSpacing/>
        <w:jc w:val="center"/>
        <w:rPr>
          <w:rFonts w:ascii="Calibri" w:hAnsi="Calibri" w:cs="Arial"/>
          <w:b/>
          <w:sz w:val="22"/>
          <w:szCs w:val="22"/>
        </w:rPr>
      </w:pPr>
      <w:r w:rsidRPr="00E17F0C">
        <w:rPr>
          <w:rFonts w:ascii="Calibri" w:hAnsi="Calibri" w:cs="Arial"/>
          <w:b/>
          <w:sz w:val="22"/>
          <w:szCs w:val="22"/>
        </w:rPr>
        <w:t>703-953-1572</w:t>
      </w:r>
    </w:p>
    <w:p w:rsidR="00696579" w:rsidRPr="00B5590B" w:rsidRDefault="00696579" w:rsidP="00B5590B">
      <w:pPr>
        <w:pStyle w:val="Style-2"/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SUMMARY</w:t>
      </w:r>
      <w:r w:rsidR="00B5590B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:</w:t>
      </w:r>
    </w:p>
    <w:p w:rsidR="00EC6FB1" w:rsidRPr="00B5590B" w:rsidRDefault="0053537A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ind w:hanging="360"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12</w:t>
      </w:r>
      <w:r w:rsidR="00696579" w:rsidRPr="00B5590B">
        <w:rPr>
          <w:rFonts w:ascii="Calibri" w:eastAsia="Verdana" w:hAnsi="Calibri" w:cs="Arial"/>
          <w:color w:val="000000"/>
          <w:sz w:val="22"/>
          <w:szCs w:val="22"/>
        </w:rPr>
        <w:t>+ years of experience in design, development and implementation of Object Oriented Applications, Client/server, Windows and Web Applications</w:t>
      </w:r>
      <w:r w:rsidR="00846EAE" w:rsidRPr="00B5590B">
        <w:rPr>
          <w:rFonts w:ascii="Calibri" w:eastAsia="Verdana" w:hAnsi="Calibri" w:cs="Arial"/>
          <w:color w:val="000000"/>
          <w:sz w:val="22"/>
          <w:szCs w:val="22"/>
        </w:rPr>
        <w:t xml:space="preserve"> using C#, VB.NET, </w:t>
      </w:r>
      <w:r w:rsidR="00CE446A" w:rsidRPr="00B5590B">
        <w:rPr>
          <w:rFonts w:ascii="Calibri" w:eastAsia="Verdana" w:hAnsi="Calibri" w:cs="Arial"/>
          <w:color w:val="000000"/>
          <w:sz w:val="22"/>
          <w:szCs w:val="22"/>
        </w:rPr>
        <w:t xml:space="preserve">ASP.NET, ADO.NET, MS SQL SERVER, </w:t>
      </w:r>
      <w:r w:rsidR="00846EAE" w:rsidRPr="00B5590B">
        <w:rPr>
          <w:rFonts w:ascii="Calibri" w:eastAsia="Verdana" w:hAnsi="Calibri" w:cs="Arial"/>
          <w:color w:val="000000"/>
          <w:sz w:val="22"/>
          <w:szCs w:val="22"/>
        </w:rPr>
        <w:t>Visual Studio IDE and Visual Studio SDK</w:t>
      </w:r>
      <w:r w:rsidR="00696579" w:rsidRPr="00B5590B">
        <w:rPr>
          <w:rFonts w:ascii="Calibri" w:eastAsia="Verdana" w:hAnsi="Calibri" w:cs="Arial"/>
          <w:color w:val="000000"/>
          <w:sz w:val="22"/>
          <w:szCs w:val="22"/>
        </w:rPr>
        <w:t>.</w:t>
      </w:r>
    </w:p>
    <w:p w:rsidR="00696579" w:rsidRPr="00B5590B" w:rsidRDefault="00696579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ind w:hanging="360"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Strong knowledge in Object Oriented technology for software design and implementation.</w:t>
      </w:r>
    </w:p>
    <w:p w:rsidR="00985451" w:rsidRPr="00B5590B" w:rsidRDefault="00E91BBE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ind w:hanging="360"/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E</w:t>
      </w:r>
      <w:r w:rsidR="00696579" w:rsidRPr="00B5590B">
        <w:rPr>
          <w:rFonts w:ascii="Calibri" w:eastAsia="Verdana" w:hAnsi="Calibri" w:cs="Arial"/>
          <w:color w:val="000000"/>
          <w:sz w:val="22"/>
          <w:szCs w:val="22"/>
        </w:rPr>
        <w:t xml:space="preserve">xperience in </w:t>
      </w:r>
      <w:r w:rsidR="00696579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Technical Design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, </w:t>
      </w:r>
      <w:r w:rsidR="00696579" w:rsidRPr="00B5590B">
        <w:rPr>
          <w:rFonts w:ascii="Calibri" w:eastAsia="Verdana" w:hAnsi="Calibri" w:cs="Arial"/>
          <w:color w:val="000000"/>
          <w:sz w:val="22"/>
          <w:szCs w:val="22"/>
        </w:rPr>
        <w:t xml:space="preserve">converting </w:t>
      </w:r>
      <w:r w:rsidR="00696579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Business Requirements into Technical Specifications</w:t>
      </w:r>
      <w:r w:rsidR="00696579" w:rsidRPr="00B5590B">
        <w:rPr>
          <w:rFonts w:ascii="Calibri" w:eastAsia="Verdana" w:hAnsi="Calibri" w:cs="Arial"/>
          <w:color w:val="000000"/>
          <w:sz w:val="22"/>
          <w:szCs w:val="22"/>
        </w:rPr>
        <w:t>.</w:t>
      </w:r>
    </w:p>
    <w:p w:rsidR="00F46AC9" w:rsidRPr="00B5590B" w:rsidRDefault="00F46AC9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ind w:hanging="360"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bCs/>
          <w:color w:val="000000"/>
          <w:sz w:val="22"/>
          <w:szCs w:val="22"/>
        </w:rPr>
        <w:t xml:space="preserve">Developed and designed web application using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MVC</w:t>
      </w:r>
      <w:r w:rsidR="00A709B6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 </w:t>
      </w:r>
      <w:r w:rsidR="00A709B6" w:rsidRPr="00B5590B">
        <w:rPr>
          <w:rFonts w:ascii="Calibri" w:eastAsia="Verdana" w:hAnsi="Calibri" w:cs="Arial"/>
          <w:bCs/>
          <w:color w:val="000000"/>
          <w:sz w:val="22"/>
          <w:szCs w:val="22"/>
        </w:rPr>
        <w:t xml:space="preserve">and </w:t>
      </w:r>
      <w:r w:rsidR="00A709B6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MVVM</w:t>
      </w:r>
      <w:r w:rsidRPr="00B5590B">
        <w:rPr>
          <w:rFonts w:ascii="Calibri" w:eastAsia="Verdana" w:hAnsi="Calibri" w:cs="Arial"/>
          <w:bCs/>
          <w:color w:val="000000"/>
          <w:sz w:val="22"/>
          <w:szCs w:val="22"/>
        </w:rPr>
        <w:t xml:space="preserve"> design pattern</w:t>
      </w:r>
      <w:r w:rsidR="00A709B6" w:rsidRPr="00B5590B">
        <w:rPr>
          <w:rFonts w:ascii="Calibri" w:eastAsia="Verdana" w:hAnsi="Calibri" w:cs="Arial"/>
          <w:bCs/>
          <w:color w:val="000000"/>
          <w:sz w:val="22"/>
          <w:szCs w:val="22"/>
        </w:rPr>
        <w:t>s</w:t>
      </w:r>
      <w:r w:rsidRPr="00B5590B">
        <w:rPr>
          <w:rFonts w:ascii="Calibri" w:eastAsia="Verdana" w:hAnsi="Calibri" w:cs="Arial"/>
          <w:bCs/>
          <w:color w:val="000000"/>
          <w:sz w:val="22"/>
          <w:szCs w:val="22"/>
        </w:rPr>
        <w:t>.</w:t>
      </w:r>
    </w:p>
    <w:p w:rsidR="00696579" w:rsidRPr="00B5590B" w:rsidRDefault="00696579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ind w:hanging="360"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Proficient with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Agile Methodology (Extreme Programming).</w:t>
      </w:r>
    </w:p>
    <w:p w:rsidR="00696579" w:rsidRPr="00B5590B" w:rsidRDefault="00696579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ind w:hanging="360"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Used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Service Oriented Archit</w:t>
      </w:r>
      <w:bookmarkStart w:id="0" w:name="_GoBack"/>
      <w:bookmarkEnd w:id="0"/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ecture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and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Microsoft recommended architecture.</w:t>
      </w:r>
    </w:p>
    <w:p w:rsidR="00047B2D" w:rsidRPr="00B5590B" w:rsidRDefault="00047B2D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ind w:hanging="360"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Experience with RIA technologies like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Silverlight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and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AJAX</w:t>
      </w:r>
    </w:p>
    <w:p w:rsidR="005D50E8" w:rsidRPr="00B5590B" w:rsidRDefault="005D50E8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ind w:hanging="360"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Experience in creating Web services using </w:t>
      </w:r>
      <w:r w:rsidRPr="00B5590B">
        <w:rPr>
          <w:rFonts w:ascii="Calibri" w:eastAsia="Verdana" w:hAnsi="Calibri" w:cs="Arial"/>
          <w:b/>
          <w:color w:val="000000"/>
          <w:sz w:val="22"/>
          <w:szCs w:val="22"/>
        </w:rPr>
        <w:t>WCF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and consuming it using </w:t>
      </w:r>
      <w:r w:rsidRPr="00B5590B">
        <w:rPr>
          <w:rFonts w:ascii="Calibri" w:eastAsia="Verdana" w:hAnsi="Calibri" w:cs="Arial"/>
          <w:b/>
          <w:color w:val="000000"/>
          <w:sz w:val="22"/>
          <w:szCs w:val="22"/>
        </w:rPr>
        <w:t>Silverlight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.</w:t>
      </w:r>
    </w:p>
    <w:p w:rsidR="00BE4DBC" w:rsidRPr="00B5590B" w:rsidRDefault="00BE4DBC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ind w:hanging="360"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Knowledge in Windows Work Flows </w:t>
      </w:r>
      <w:r w:rsidRPr="00B5590B">
        <w:rPr>
          <w:rFonts w:ascii="Calibri" w:eastAsia="Verdana" w:hAnsi="Calibri" w:cs="Arial"/>
          <w:b/>
          <w:color w:val="000000"/>
          <w:sz w:val="22"/>
          <w:szCs w:val="22"/>
        </w:rPr>
        <w:t>(WWF)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, Windows Communication Foundation </w:t>
      </w:r>
      <w:r w:rsidRPr="00B5590B">
        <w:rPr>
          <w:rFonts w:ascii="Calibri" w:eastAsia="Verdana" w:hAnsi="Calibri" w:cs="Arial"/>
          <w:b/>
          <w:color w:val="000000"/>
          <w:sz w:val="22"/>
          <w:szCs w:val="22"/>
        </w:rPr>
        <w:t>(WCF)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and Windows Presentation Foundation </w:t>
      </w:r>
      <w:r w:rsidRPr="00B5590B">
        <w:rPr>
          <w:rFonts w:ascii="Calibri" w:eastAsia="Verdana" w:hAnsi="Calibri" w:cs="Arial"/>
          <w:b/>
          <w:color w:val="000000"/>
          <w:sz w:val="22"/>
          <w:szCs w:val="22"/>
        </w:rPr>
        <w:t>(WPF)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.</w:t>
      </w:r>
    </w:p>
    <w:p w:rsidR="00696579" w:rsidRPr="00B5590B" w:rsidRDefault="00696579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ind w:hanging="360"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Experience in working with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 Web Parts, User Controls, Custom Controls and HTML Controls, Localization 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using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C# and VB.NET.</w:t>
      </w:r>
    </w:p>
    <w:p w:rsidR="00696579" w:rsidRPr="00B5590B" w:rsidRDefault="00696579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ind w:hanging="360"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Experience in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HTML, DHTML, CSS 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,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JavaScript, ASP, VB 6.0 and JQuery</w:t>
      </w:r>
    </w:p>
    <w:p w:rsidR="00696579" w:rsidRPr="00B5590B" w:rsidRDefault="00696579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ind w:hanging="360"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Experience with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XML, XSD, DTD, XSLT 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and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XPath 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and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 XML Spy 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tool.</w:t>
      </w:r>
    </w:p>
    <w:p w:rsidR="00696579" w:rsidRPr="00B5590B" w:rsidRDefault="00696579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tabs>
          <w:tab w:val="left" w:pos="540"/>
        </w:tabs>
        <w:ind w:hanging="360"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Experience in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Database Analysis, Design, Development, Testing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,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Implementation and production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, support (SDLC) of Client/Server, N-Tier and Web based applications.</w:t>
      </w:r>
    </w:p>
    <w:p w:rsidR="00696579" w:rsidRPr="00B5590B" w:rsidRDefault="00696579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ind w:hanging="360"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Experience in migrating DTS packages to SQL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Server Integration Services (SSIS)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.</w:t>
      </w:r>
    </w:p>
    <w:p w:rsidR="00696579" w:rsidRPr="00B5590B" w:rsidRDefault="00696579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ind w:hanging="360"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Experience in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SQL Server Reporting Services</w:t>
      </w:r>
      <w:r w:rsidR="00780534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,</w:t>
      </w:r>
      <w:r w:rsidR="00F9017B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 </w:t>
      </w:r>
      <w:r w:rsidR="00780534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SSIS and DTS Packages</w:t>
      </w:r>
    </w:p>
    <w:p w:rsidR="00F9017B" w:rsidRPr="00B5590B" w:rsidRDefault="00F9017B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ind w:hanging="360"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Expert in extracting and transforming data using </w:t>
      </w:r>
      <w:r w:rsidRPr="00B5590B">
        <w:rPr>
          <w:rFonts w:ascii="Calibri" w:eastAsia="Verdana" w:hAnsi="Calibri" w:cs="Arial"/>
          <w:b/>
          <w:color w:val="000000"/>
          <w:sz w:val="22"/>
          <w:szCs w:val="22"/>
        </w:rPr>
        <w:t>DTS Import Export Data, SSIS/DTS Packages, Bulk Insert and BCP</w:t>
      </w:r>
    </w:p>
    <w:p w:rsidR="00696579" w:rsidRPr="00B5590B" w:rsidRDefault="00696579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ind w:hanging="360"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Experience in creating &amp; using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User Controls and Custom Controls.</w:t>
      </w:r>
    </w:p>
    <w:p w:rsidR="00696579" w:rsidRPr="00B5590B" w:rsidRDefault="005C1109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ind w:hanging="360"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Expertise knowledge in </w:t>
      </w:r>
      <w:r w:rsidRPr="00B5590B">
        <w:rPr>
          <w:rFonts w:ascii="Calibri" w:eastAsia="Verdana" w:hAnsi="Calibri" w:cs="Arial"/>
          <w:b/>
          <w:color w:val="000000"/>
          <w:sz w:val="22"/>
          <w:szCs w:val="22"/>
        </w:rPr>
        <w:t>PL/SQL, stored procedures, Triggers, Relational Database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with </w:t>
      </w:r>
      <w:r w:rsidR="00A7265F" w:rsidRPr="00B5590B">
        <w:rPr>
          <w:rFonts w:ascii="Calibri" w:eastAsia="Verdana" w:hAnsi="Calibri" w:cs="Arial"/>
          <w:b/>
          <w:color w:val="000000"/>
          <w:sz w:val="22"/>
          <w:szCs w:val="22"/>
        </w:rPr>
        <w:t>SQL Server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.</w:t>
      </w:r>
    </w:p>
    <w:p w:rsidR="00696579" w:rsidRPr="00B5590B" w:rsidRDefault="00696579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ind w:hanging="360"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Experience in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XML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related technologies: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XML, XSLT, XPATH, DTD, SOAP, and XML Schema.</w:t>
      </w:r>
    </w:p>
    <w:p w:rsidR="00696579" w:rsidRPr="00B5590B" w:rsidRDefault="00696579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ind w:hanging="360"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Experience in Designer tools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UML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and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MS-VISIO.</w:t>
      </w:r>
    </w:p>
    <w:p w:rsidR="00696579" w:rsidRPr="00B5590B" w:rsidRDefault="00696579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ind w:hanging="360"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Hands on Knowledge on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 deploying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.NET application using various mechanisms.</w:t>
      </w:r>
    </w:p>
    <w:p w:rsidR="00696579" w:rsidRPr="00B5590B" w:rsidRDefault="00696579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ind w:hanging="360"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Good exposure to the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Software Development Life Cycle (SDLC).</w:t>
      </w:r>
    </w:p>
    <w:p w:rsidR="00696579" w:rsidRPr="00B5590B" w:rsidRDefault="00696579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ind w:hanging="360"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Used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Visual Source Safe, Team Foundation Server 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for version control.</w:t>
      </w:r>
    </w:p>
    <w:p w:rsidR="00696579" w:rsidRPr="00B5590B" w:rsidRDefault="00696579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tabs>
          <w:tab w:val="left" w:pos="4800"/>
          <w:tab w:val="left" w:pos="5010"/>
          <w:tab w:val="left" w:pos="8085"/>
        </w:tabs>
        <w:ind w:hanging="360"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Followed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Coding standards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as per Client’s documentation.</w:t>
      </w:r>
    </w:p>
    <w:p w:rsidR="00696579" w:rsidRPr="00B5590B" w:rsidRDefault="00696579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tabs>
          <w:tab w:val="left" w:pos="4800"/>
          <w:tab w:val="left" w:pos="5010"/>
          <w:tab w:val="left" w:pos="8085"/>
        </w:tabs>
        <w:ind w:hanging="360"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Performed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code reviews, mentored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new employees along with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knowledge transfer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.</w:t>
      </w:r>
    </w:p>
    <w:p w:rsidR="00D01479" w:rsidRPr="00B5590B" w:rsidRDefault="00696579" w:rsidP="00B5590B">
      <w:pPr>
        <w:pStyle w:val="ListStyle"/>
        <w:numPr>
          <w:ilvl w:val="0"/>
          <w:numId w:val="1"/>
        </w:numPr>
        <w:pBdr>
          <w:bottom w:val="none" w:sz="0" w:space="0" w:color="808080"/>
        </w:pBdr>
        <w:ind w:hanging="360"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An effective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team player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and ability to rapidly absorb and apply new concepts effectively, innovative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problem solving skills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working in a challenging work environment</w:t>
      </w:r>
      <w:r w:rsidR="00D01479" w:rsidRPr="00B5590B">
        <w:rPr>
          <w:rFonts w:ascii="Calibri" w:eastAsia="Verdana" w:hAnsi="Calibri" w:cs="Arial"/>
          <w:color w:val="000000"/>
          <w:sz w:val="22"/>
          <w:szCs w:val="22"/>
        </w:rPr>
        <w:t>.</w:t>
      </w:r>
    </w:p>
    <w:p w:rsidR="001778C8" w:rsidRPr="00B5590B" w:rsidRDefault="001778C8" w:rsidP="00B5590B">
      <w:pPr>
        <w:pStyle w:val="Style-4"/>
        <w:pBdr>
          <w:bottom w:val="none" w:sz="0" w:space="0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</w:p>
    <w:p w:rsidR="00696579" w:rsidRPr="00B5590B" w:rsidRDefault="00696579" w:rsidP="00B5590B">
      <w:pPr>
        <w:pStyle w:val="Style-4"/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TECHNICAL SKILLS</w:t>
      </w:r>
      <w:r w:rsidR="00B5590B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078"/>
        <w:gridCol w:w="6300"/>
      </w:tblGrid>
      <w:tr w:rsidR="00696579" w:rsidRPr="00B5590B" w:rsidTr="00D01479"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3B3B3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579" w:rsidRPr="00B5590B" w:rsidRDefault="00696579" w:rsidP="00B5590B">
            <w:pPr>
              <w:pStyle w:val="Style-2"/>
              <w:pBdr>
                <w:bottom w:val="none" w:sz="0" w:space="0" w:color="808080"/>
              </w:pBd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B5590B">
              <w:rPr>
                <w:rFonts w:ascii="Calibri" w:eastAsia="Verdana" w:hAnsi="Calibri" w:cs="Arial"/>
                <w:b/>
                <w:bCs/>
                <w:color w:val="000000"/>
                <w:sz w:val="22"/>
                <w:szCs w:val="22"/>
              </w:rPr>
              <w:t>Programming Languages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579" w:rsidRPr="00B5590B" w:rsidRDefault="00696579" w:rsidP="00B5590B">
            <w:pPr>
              <w:pStyle w:val="Style-2"/>
              <w:pBdr>
                <w:bottom w:val="none" w:sz="0" w:space="0" w:color="808080"/>
              </w:pBd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B5590B">
              <w:rPr>
                <w:rFonts w:ascii="Calibri" w:eastAsia="Verdana" w:hAnsi="Calibri" w:cs="Arial"/>
                <w:color w:val="000000"/>
                <w:sz w:val="22"/>
                <w:szCs w:val="22"/>
              </w:rPr>
              <w:t>C,C++,Visual C#, Visual Basic</w:t>
            </w:r>
          </w:p>
        </w:tc>
      </w:tr>
      <w:tr w:rsidR="00696579" w:rsidRPr="00B5590B" w:rsidTr="00D01479"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3B3B3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579" w:rsidRPr="00B5590B" w:rsidRDefault="00696579" w:rsidP="00B5590B">
            <w:pPr>
              <w:pStyle w:val="Style-2"/>
              <w:pBdr>
                <w:bottom w:val="none" w:sz="0" w:space="0" w:color="808080"/>
              </w:pBd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B5590B">
              <w:rPr>
                <w:rFonts w:ascii="Calibri" w:eastAsia="Verdana" w:hAnsi="Calibri" w:cs="Arial"/>
                <w:b/>
                <w:bCs/>
                <w:color w:val="000000"/>
                <w:sz w:val="22"/>
                <w:szCs w:val="22"/>
              </w:rPr>
              <w:t>Web Technologies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579" w:rsidRPr="00B5590B" w:rsidRDefault="00696579" w:rsidP="00B5590B">
            <w:pPr>
              <w:pStyle w:val="Style-2"/>
              <w:pBdr>
                <w:bottom w:val="none" w:sz="0" w:space="0" w:color="808080"/>
              </w:pBd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B5590B">
              <w:rPr>
                <w:rFonts w:ascii="Calibri" w:eastAsia="Verdana" w:hAnsi="Calibri" w:cs="Arial"/>
                <w:color w:val="000000"/>
                <w:sz w:val="22"/>
                <w:szCs w:val="22"/>
              </w:rPr>
              <w:t>ASP.NET, ASP, HTML, AJAX, XML Web Services</w:t>
            </w:r>
            <w:r w:rsidR="00D24999" w:rsidRPr="00B5590B">
              <w:rPr>
                <w:rFonts w:ascii="Calibri" w:eastAsia="Verdana" w:hAnsi="Calibri" w:cs="Arial"/>
                <w:color w:val="000000"/>
                <w:sz w:val="22"/>
                <w:szCs w:val="22"/>
              </w:rPr>
              <w:t xml:space="preserve"> , WEBAPI</w:t>
            </w:r>
            <w:r w:rsidR="008A6F11" w:rsidRPr="00B5590B">
              <w:rPr>
                <w:rFonts w:ascii="Calibri" w:eastAsia="Verdana" w:hAnsi="Calibri" w:cs="Arial"/>
                <w:color w:val="000000"/>
                <w:sz w:val="22"/>
                <w:szCs w:val="22"/>
              </w:rPr>
              <w:t xml:space="preserve"> 2.0</w:t>
            </w:r>
          </w:p>
        </w:tc>
      </w:tr>
      <w:tr w:rsidR="00696579" w:rsidRPr="00B5590B" w:rsidTr="00D01479"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3B3B3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579" w:rsidRPr="00B5590B" w:rsidRDefault="00696579" w:rsidP="00B5590B">
            <w:pPr>
              <w:pStyle w:val="Style-2"/>
              <w:pBdr>
                <w:bottom w:val="none" w:sz="0" w:space="0" w:color="808080"/>
              </w:pBd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B5590B">
              <w:rPr>
                <w:rFonts w:ascii="Calibri" w:eastAsia="Verdana" w:hAnsi="Calibri" w:cs="Arial"/>
                <w:b/>
                <w:bCs/>
                <w:color w:val="000000"/>
                <w:sz w:val="22"/>
                <w:szCs w:val="22"/>
              </w:rPr>
              <w:t>Scripting Languages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579" w:rsidRPr="00B5590B" w:rsidRDefault="00696579" w:rsidP="00B5590B">
            <w:pPr>
              <w:pStyle w:val="Style-2"/>
              <w:pBdr>
                <w:bottom w:val="none" w:sz="0" w:space="0" w:color="808080"/>
              </w:pBd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B5590B">
              <w:rPr>
                <w:rFonts w:ascii="Calibri" w:eastAsia="Verdana" w:hAnsi="Calibri" w:cs="Arial"/>
                <w:color w:val="000000"/>
                <w:sz w:val="22"/>
                <w:szCs w:val="22"/>
              </w:rPr>
              <w:t xml:space="preserve">JavaScript, </w:t>
            </w:r>
            <w:r w:rsidR="00B5590B" w:rsidRPr="00B5590B">
              <w:rPr>
                <w:rFonts w:ascii="Calibri" w:eastAsia="Verdana" w:hAnsi="Calibri" w:cs="Arial"/>
                <w:color w:val="000000"/>
                <w:sz w:val="22"/>
                <w:szCs w:val="22"/>
              </w:rPr>
              <w:t>JQuery, AngularJS</w:t>
            </w:r>
          </w:p>
        </w:tc>
      </w:tr>
      <w:tr w:rsidR="00696579" w:rsidRPr="00B5590B" w:rsidTr="00D01479"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3B3B3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579" w:rsidRPr="00B5590B" w:rsidRDefault="00696579" w:rsidP="00B5590B">
            <w:pPr>
              <w:pStyle w:val="Style-2"/>
              <w:pBdr>
                <w:bottom w:val="none" w:sz="0" w:space="0" w:color="808080"/>
              </w:pBd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B5590B">
              <w:rPr>
                <w:rFonts w:ascii="Calibri" w:eastAsia="Verdana" w:hAnsi="Calibri" w:cs="Arial"/>
                <w:b/>
                <w:bCs/>
                <w:color w:val="000000"/>
                <w:sz w:val="22"/>
                <w:szCs w:val="22"/>
              </w:rPr>
              <w:t>Markup Languages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579" w:rsidRPr="00B5590B" w:rsidRDefault="00696579" w:rsidP="00B5590B">
            <w:pPr>
              <w:pStyle w:val="Style-2"/>
              <w:pBdr>
                <w:bottom w:val="none" w:sz="0" w:space="0" w:color="808080"/>
              </w:pBd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B5590B">
              <w:rPr>
                <w:rFonts w:ascii="Calibri" w:eastAsia="Verdana" w:hAnsi="Calibri" w:cs="Arial"/>
                <w:color w:val="000000"/>
                <w:sz w:val="22"/>
                <w:szCs w:val="22"/>
              </w:rPr>
              <w:t>HTML, DHTML, XML, XAML</w:t>
            </w:r>
          </w:p>
        </w:tc>
      </w:tr>
      <w:tr w:rsidR="00696579" w:rsidRPr="00B5590B" w:rsidTr="00D01479"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3B3B3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579" w:rsidRPr="00B5590B" w:rsidRDefault="00696579" w:rsidP="00B5590B">
            <w:pPr>
              <w:pStyle w:val="Style-2"/>
              <w:pBdr>
                <w:bottom w:val="none" w:sz="0" w:space="0" w:color="808080"/>
              </w:pBd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B5590B">
              <w:rPr>
                <w:rFonts w:ascii="Calibri" w:eastAsia="Verdana" w:hAnsi="Calibri" w:cs="Arial"/>
                <w:b/>
                <w:bCs/>
                <w:color w:val="000000"/>
                <w:sz w:val="22"/>
                <w:szCs w:val="22"/>
              </w:rPr>
              <w:t>.NET Technologies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579" w:rsidRPr="00B5590B" w:rsidRDefault="00010B7E" w:rsidP="00B5590B">
            <w:pPr>
              <w:pStyle w:val="Style-2"/>
              <w:pBdr>
                <w:bottom w:val="none" w:sz="0" w:space="0" w:color="808080"/>
              </w:pBd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B5590B">
              <w:rPr>
                <w:rFonts w:ascii="Calibri" w:eastAsia="Verdana" w:hAnsi="Calibri" w:cs="Arial"/>
                <w:color w:val="000000"/>
                <w:sz w:val="22"/>
                <w:szCs w:val="22"/>
              </w:rPr>
              <w:t>.NET Framework (</w:t>
            </w:r>
            <w:r w:rsidR="00696579" w:rsidRPr="00B5590B">
              <w:rPr>
                <w:rFonts w:ascii="Calibri" w:eastAsia="Verdana" w:hAnsi="Calibri" w:cs="Arial"/>
                <w:color w:val="000000"/>
                <w:sz w:val="22"/>
                <w:szCs w:val="22"/>
              </w:rPr>
              <w:t>3.0/3.5</w:t>
            </w:r>
            <w:r w:rsidRPr="00B5590B">
              <w:rPr>
                <w:rFonts w:ascii="Calibri" w:eastAsia="Verdana" w:hAnsi="Calibri" w:cs="Arial"/>
                <w:color w:val="000000"/>
                <w:sz w:val="22"/>
                <w:szCs w:val="22"/>
              </w:rPr>
              <w:t>/4.0</w:t>
            </w:r>
            <w:r w:rsidR="00696579" w:rsidRPr="00B5590B">
              <w:rPr>
                <w:rFonts w:ascii="Calibri" w:eastAsia="Verdana" w:hAnsi="Calibri" w:cs="Arial"/>
                <w:color w:val="000000"/>
                <w:sz w:val="22"/>
                <w:szCs w:val="22"/>
              </w:rPr>
              <w:t>), ADO.NET, Web Services.</w:t>
            </w:r>
          </w:p>
        </w:tc>
      </w:tr>
      <w:tr w:rsidR="00696579" w:rsidRPr="00B5590B" w:rsidTr="00D01479"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3B3B3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579" w:rsidRPr="00B5590B" w:rsidRDefault="00696579" w:rsidP="00B5590B">
            <w:pPr>
              <w:pStyle w:val="Style-2"/>
              <w:pBdr>
                <w:bottom w:val="none" w:sz="0" w:space="0" w:color="808080"/>
              </w:pBd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B5590B">
              <w:rPr>
                <w:rFonts w:ascii="Calibri" w:eastAsia="Verdana" w:hAnsi="Calibri" w:cs="Arial"/>
                <w:b/>
                <w:bCs/>
                <w:color w:val="000000"/>
                <w:sz w:val="22"/>
                <w:szCs w:val="22"/>
              </w:rPr>
              <w:t>Software Engineering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579" w:rsidRPr="00B5590B" w:rsidRDefault="00696579" w:rsidP="00B5590B">
            <w:pPr>
              <w:pStyle w:val="Style-2"/>
              <w:pBdr>
                <w:bottom w:val="none" w:sz="0" w:space="0" w:color="808080"/>
              </w:pBd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B5590B">
              <w:rPr>
                <w:rFonts w:ascii="Calibri" w:eastAsia="Verdana" w:hAnsi="Calibri" w:cs="Arial"/>
                <w:color w:val="000000"/>
                <w:sz w:val="22"/>
                <w:szCs w:val="22"/>
              </w:rPr>
              <w:t>SDLC, UML, Agile Programming</w:t>
            </w:r>
          </w:p>
        </w:tc>
      </w:tr>
      <w:tr w:rsidR="00696579" w:rsidRPr="00B5590B" w:rsidTr="00D01479"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3B3B3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579" w:rsidRPr="00B5590B" w:rsidRDefault="00696579" w:rsidP="00B5590B">
            <w:pPr>
              <w:pStyle w:val="Style-6"/>
              <w:pBdr>
                <w:bottom w:val="none" w:sz="0" w:space="0" w:color="808080"/>
              </w:pBdr>
              <w:tabs>
                <w:tab w:val="left" w:pos="1200"/>
              </w:tabs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B5590B">
              <w:rPr>
                <w:rFonts w:ascii="Calibri" w:eastAsia="Verdana" w:hAnsi="Calibri" w:cs="Arial"/>
                <w:b/>
                <w:bCs/>
                <w:color w:val="000000"/>
                <w:sz w:val="22"/>
                <w:szCs w:val="22"/>
              </w:rPr>
              <w:t>Database Development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579" w:rsidRPr="00B5590B" w:rsidRDefault="00696579" w:rsidP="00B5590B">
            <w:pPr>
              <w:pStyle w:val="Style-2"/>
              <w:pBdr>
                <w:bottom w:val="none" w:sz="0" w:space="0" w:color="808080"/>
              </w:pBd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B5590B">
              <w:rPr>
                <w:rFonts w:ascii="Calibri" w:eastAsia="Verdana" w:hAnsi="Calibri" w:cs="Arial"/>
                <w:color w:val="000000"/>
                <w:sz w:val="22"/>
                <w:szCs w:val="22"/>
              </w:rPr>
              <w:t>SQL Server (</w:t>
            </w:r>
            <w:r w:rsidR="009E70FA" w:rsidRPr="00B5590B">
              <w:rPr>
                <w:rFonts w:ascii="Calibri" w:eastAsia="Verdana" w:hAnsi="Calibri" w:cs="Arial"/>
                <w:color w:val="000000"/>
                <w:sz w:val="22"/>
                <w:szCs w:val="22"/>
              </w:rPr>
              <w:t>2008/2010/2012</w:t>
            </w:r>
            <w:r w:rsidRPr="00B5590B">
              <w:rPr>
                <w:rFonts w:ascii="Calibri" w:eastAsia="Verdana" w:hAnsi="Calibri" w:cs="Arial"/>
                <w:color w:val="000000"/>
                <w:sz w:val="22"/>
                <w:szCs w:val="22"/>
              </w:rPr>
              <w:t>), T-SQL, DTS, and MS Access</w:t>
            </w:r>
          </w:p>
        </w:tc>
      </w:tr>
      <w:tr w:rsidR="00696579" w:rsidRPr="00B5590B" w:rsidTr="00D01479"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3B3B3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579" w:rsidRPr="00B5590B" w:rsidRDefault="00696579" w:rsidP="00B5590B">
            <w:pPr>
              <w:pStyle w:val="Style-2"/>
              <w:pBdr>
                <w:bottom w:val="none" w:sz="0" w:space="0" w:color="808080"/>
              </w:pBd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B5590B">
              <w:rPr>
                <w:rFonts w:ascii="Calibri" w:eastAsia="Verdana" w:hAnsi="Calibri" w:cs="Arial"/>
                <w:b/>
                <w:bCs/>
                <w:color w:val="000000"/>
                <w:sz w:val="22"/>
                <w:szCs w:val="22"/>
              </w:rPr>
              <w:lastRenderedPageBreak/>
              <w:t xml:space="preserve">XML 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579" w:rsidRPr="00B5590B" w:rsidRDefault="00696579" w:rsidP="00B5590B">
            <w:pPr>
              <w:pStyle w:val="Style-2"/>
              <w:pBdr>
                <w:bottom w:val="none" w:sz="0" w:space="0" w:color="808080"/>
              </w:pBd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B5590B">
              <w:rPr>
                <w:rFonts w:ascii="Calibri" w:eastAsia="Verdana" w:hAnsi="Calibri" w:cs="Arial"/>
                <w:color w:val="000000"/>
                <w:sz w:val="22"/>
                <w:szCs w:val="22"/>
              </w:rPr>
              <w:t>Altova XMLSpy 2007, XML, XSL, XSLT, XSD, SOAP, WSDL</w:t>
            </w:r>
          </w:p>
        </w:tc>
      </w:tr>
      <w:tr w:rsidR="00696579" w:rsidRPr="00B5590B" w:rsidTr="00D01479"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3B3B3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579" w:rsidRPr="00B5590B" w:rsidRDefault="00696579" w:rsidP="00B5590B">
            <w:pPr>
              <w:pStyle w:val="Style-2"/>
              <w:pBdr>
                <w:bottom w:val="none" w:sz="0" w:space="0" w:color="808080"/>
              </w:pBd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B5590B">
              <w:rPr>
                <w:rFonts w:ascii="Calibri" w:eastAsia="Verdana" w:hAnsi="Calibri" w:cs="Arial"/>
                <w:b/>
                <w:bCs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579" w:rsidRPr="00B5590B" w:rsidRDefault="00696579" w:rsidP="00B5590B">
            <w:pPr>
              <w:pStyle w:val="Style-2"/>
              <w:pBdr>
                <w:bottom w:val="none" w:sz="0" w:space="0" w:color="808080"/>
              </w:pBd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B5590B">
              <w:rPr>
                <w:rFonts w:ascii="Calibri" w:eastAsia="Verdana" w:hAnsi="Calibri" w:cs="Arial"/>
                <w:color w:val="000000"/>
                <w:sz w:val="22"/>
                <w:szCs w:val="22"/>
              </w:rPr>
              <w:t>Windows XP/2000/NT/Vista</w:t>
            </w:r>
          </w:p>
        </w:tc>
      </w:tr>
      <w:tr w:rsidR="00696579" w:rsidRPr="00B5590B" w:rsidTr="00D01479"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3B3B3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579" w:rsidRPr="00B5590B" w:rsidRDefault="00696579" w:rsidP="00B5590B">
            <w:pPr>
              <w:pStyle w:val="Style-2"/>
              <w:pBdr>
                <w:bottom w:val="none" w:sz="0" w:space="0" w:color="808080"/>
              </w:pBd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B5590B">
              <w:rPr>
                <w:rFonts w:ascii="Calibri" w:eastAsia="Verdana" w:hAnsi="Calibri" w:cs="Arial"/>
                <w:b/>
                <w:bCs/>
                <w:color w:val="000000"/>
                <w:sz w:val="22"/>
                <w:szCs w:val="22"/>
              </w:rPr>
              <w:t>RAD/IDE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579" w:rsidRPr="00B5590B" w:rsidRDefault="00696579" w:rsidP="00B5590B">
            <w:pPr>
              <w:pStyle w:val="Style-2"/>
              <w:pBdr>
                <w:bottom w:val="none" w:sz="0" w:space="0" w:color="808080"/>
              </w:pBd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B5590B">
              <w:rPr>
                <w:rFonts w:ascii="Calibri" w:eastAsia="Verdana" w:hAnsi="Calibri" w:cs="Arial"/>
                <w:color w:val="000000"/>
                <w:sz w:val="22"/>
                <w:szCs w:val="22"/>
              </w:rPr>
              <w:t>Visual Studio 2008</w:t>
            </w:r>
            <w:r w:rsidR="00DE558E" w:rsidRPr="00B5590B">
              <w:rPr>
                <w:rFonts w:ascii="Calibri" w:eastAsia="Verdana" w:hAnsi="Calibri" w:cs="Arial"/>
                <w:color w:val="000000"/>
                <w:sz w:val="22"/>
                <w:szCs w:val="22"/>
              </w:rPr>
              <w:t>/2010/2012</w:t>
            </w:r>
            <w:r w:rsidR="00196619" w:rsidRPr="00B5590B">
              <w:rPr>
                <w:rFonts w:ascii="Calibri" w:eastAsia="Verdana" w:hAnsi="Calibri" w:cs="Arial"/>
                <w:color w:val="000000"/>
                <w:sz w:val="22"/>
                <w:szCs w:val="22"/>
              </w:rPr>
              <w:t>/2013</w:t>
            </w:r>
            <w:r w:rsidRPr="00B5590B">
              <w:rPr>
                <w:rFonts w:ascii="Calibri" w:eastAsia="Verdana" w:hAnsi="Calibri" w:cs="Arial"/>
                <w:color w:val="000000"/>
                <w:sz w:val="22"/>
                <w:szCs w:val="22"/>
              </w:rPr>
              <w:t>, Visual Basic 6.0</w:t>
            </w:r>
          </w:p>
        </w:tc>
      </w:tr>
      <w:tr w:rsidR="00696579" w:rsidRPr="00B5590B" w:rsidTr="00D01479">
        <w:tc>
          <w:tcPr>
            <w:tcW w:w="3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3B3B3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579" w:rsidRPr="00B5590B" w:rsidRDefault="00696579" w:rsidP="00B5590B">
            <w:pPr>
              <w:pStyle w:val="Style-2"/>
              <w:pBdr>
                <w:bottom w:val="none" w:sz="0" w:space="0" w:color="808080"/>
              </w:pBd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B5590B">
              <w:rPr>
                <w:rFonts w:ascii="Calibri" w:eastAsia="Verdana" w:hAnsi="Calibri" w:cs="Arial"/>
                <w:b/>
                <w:bCs/>
                <w:color w:val="000000"/>
                <w:sz w:val="22"/>
                <w:szCs w:val="22"/>
              </w:rPr>
              <w:t>Version Control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579" w:rsidRPr="00B5590B" w:rsidRDefault="00696579" w:rsidP="00B5590B">
            <w:pPr>
              <w:pStyle w:val="Style-2"/>
              <w:pBdr>
                <w:bottom w:val="none" w:sz="0" w:space="0" w:color="808080"/>
              </w:pBdr>
              <w:contextualSpacing/>
              <w:rPr>
                <w:rFonts w:ascii="Calibri" w:hAnsi="Calibri" w:cs="Arial"/>
                <w:sz w:val="22"/>
                <w:szCs w:val="22"/>
              </w:rPr>
            </w:pPr>
            <w:r w:rsidRPr="00B5590B">
              <w:rPr>
                <w:rFonts w:ascii="Calibri" w:eastAsia="Verdana" w:hAnsi="Calibri" w:cs="Arial"/>
                <w:color w:val="000000"/>
                <w:sz w:val="22"/>
                <w:szCs w:val="22"/>
              </w:rPr>
              <w:t>Visual SourceSafe, Team Foundation Server(TFS)</w:t>
            </w:r>
          </w:p>
        </w:tc>
      </w:tr>
    </w:tbl>
    <w:p w:rsidR="00696579" w:rsidRPr="00B5590B" w:rsidRDefault="00696579" w:rsidP="00B5590B">
      <w:pPr>
        <w:pStyle w:val="Style-1"/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</w:p>
    <w:p w:rsidR="00696579" w:rsidRPr="00B5590B" w:rsidRDefault="00696579" w:rsidP="00B5590B">
      <w:pPr>
        <w:pStyle w:val="Style-1"/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EDUCATION</w:t>
      </w:r>
    </w:p>
    <w:p w:rsidR="0002514B" w:rsidRPr="00B5590B" w:rsidRDefault="00463F73" w:rsidP="00B5590B">
      <w:pPr>
        <w:pStyle w:val="Style-1"/>
        <w:numPr>
          <w:ilvl w:val="0"/>
          <w:numId w:val="38"/>
        </w:numPr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b/>
          <w:sz w:val="22"/>
          <w:szCs w:val="22"/>
        </w:rPr>
        <w:t>M.S (Information Technology</w:t>
      </w:r>
      <w:r w:rsidR="002D26F9" w:rsidRPr="00B5590B">
        <w:rPr>
          <w:rFonts w:ascii="Calibri" w:hAnsi="Calibri" w:cs="Arial"/>
          <w:b/>
          <w:sz w:val="22"/>
          <w:szCs w:val="22"/>
        </w:rPr>
        <w:t xml:space="preserve">) </w:t>
      </w:r>
      <w:r w:rsidR="002D26F9" w:rsidRPr="00B5590B">
        <w:rPr>
          <w:rFonts w:ascii="Calibri" w:eastAsia="Verdana" w:hAnsi="Calibri" w:cs="Arial"/>
          <w:color w:val="000000"/>
          <w:sz w:val="22"/>
          <w:szCs w:val="22"/>
        </w:rPr>
        <w:t>Southern New Hampshire Universi</w:t>
      </w:r>
      <w:r w:rsidR="00AF0D19" w:rsidRPr="00B5590B">
        <w:rPr>
          <w:rFonts w:ascii="Calibri" w:eastAsia="Verdana" w:hAnsi="Calibri" w:cs="Arial"/>
          <w:color w:val="000000"/>
          <w:sz w:val="22"/>
          <w:szCs w:val="22"/>
        </w:rPr>
        <w:t>t</w:t>
      </w:r>
      <w:r w:rsidR="002D26F9" w:rsidRPr="00B5590B">
        <w:rPr>
          <w:rFonts w:ascii="Calibri" w:eastAsia="Verdana" w:hAnsi="Calibri" w:cs="Arial"/>
          <w:color w:val="000000"/>
          <w:sz w:val="22"/>
          <w:szCs w:val="22"/>
        </w:rPr>
        <w:t>y</w:t>
      </w:r>
    </w:p>
    <w:p w:rsidR="00260DED" w:rsidRPr="00B5590B" w:rsidRDefault="00260DED" w:rsidP="00B5590B">
      <w:pPr>
        <w:pStyle w:val="Style-1"/>
        <w:numPr>
          <w:ilvl w:val="0"/>
          <w:numId w:val="38"/>
        </w:numPr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Bachelor of Technology, 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University of Madras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, 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India</w:t>
      </w:r>
    </w:p>
    <w:p w:rsidR="00B5590B" w:rsidRPr="00B5590B" w:rsidRDefault="00B5590B" w:rsidP="00B5590B">
      <w:pPr>
        <w:pStyle w:val="Style-1"/>
        <w:pBdr>
          <w:bottom w:val="none" w:sz="0" w:space="0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</w:p>
    <w:p w:rsidR="00B5590B" w:rsidRPr="00B5590B" w:rsidRDefault="00892B3F" w:rsidP="00B5590B">
      <w:pPr>
        <w:pStyle w:val="Style-1"/>
        <w:pBdr>
          <w:bottom w:val="none" w:sz="0" w:space="0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Certification: </w:t>
      </w:r>
    </w:p>
    <w:p w:rsidR="00892B3F" w:rsidRPr="00B5590B" w:rsidRDefault="00892B3F" w:rsidP="00B5590B">
      <w:pPr>
        <w:pStyle w:val="Style-1"/>
        <w:numPr>
          <w:ilvl w:val="0"/>
          <w:numId w:val="43"/>
        </w:numPr>
        <w:pBdr>
          <w:bottom w:val="none" w:sz="0" w:space="0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bCs/>
          <w:color w:val="000000"/>
          <w:sz w:val="22"/>
          <w:szCs w:val="22"/>
        </w:rPr>
        <w:t>Sitecore Certified Developer</w:t>
      </w:r>
    </w:p>
    <w:p w:rsidR="00260DED" w:rsidRPr="00B5590B" w:rsidRDefault="00260DED" w:rsidP="00B5590B">
      <w:pPr>
        <w:pStyle w:val="Style-1"/>
        <w:pBdr>
          <w:bottom w:val="none" w:sz="0" w:space="0" w:color="808080"/>
        </w:pBdr>
        <w:ind w:left="720"/>
        <w:contextualSpacing/>
        <w:rPr>
          <w:rFonts w:ascii="Calibri" w:hAnsi="Calibri" w:cs="Arial"/>
          <w:sz w:val="22"/>
          <w:szCs w:val="22"/>
        </w:rPr>
      </w:pPr>
    </w:p>
    <w:p w:rsidR="00696579" w:rsidRPr="00B5590B" w:rsidRDefault="00696579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PROFESSIONAL EXPERIENCE</w:t>
      </w:r>
    </w:p>
    <w:p w:rsidR="004C3CB0" w:rsidRPr="00B5590B" w:rsidRDefault="004C3CB0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</w:p>
    <w:p w:rsidR="004C3CB0" w:rsidRPr="00B5590B" w:rsidRDefault="004C3CB0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Internatio</w:t>
      </w:r>
      <w:r w:rsidR="00B5590B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nal Monetary Fund, Washington, D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C                       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ab/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ab/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ab/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ab/>
      </w:r>
      <w:r w:rsidR="00B5590B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                           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Nov</w:t>
      </w:r>
      <w:r w:rsidR="00B5590B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’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15- Present</w:t>
      </w:r>
    </w:p>
    <w:p w:rsidR="004C3CB0" w:rsidRPr="00B5590B" w:rsidRDefault="004C3CB0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Development Lead</w:t>
      </w:r>
    </w:p>
    <w:p w:rsidR="00B5590B" w:rsidRPr="00B5590B" w:rsidRDefault="00B5590B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</w:p>
    <w:p w:rsidR="00B5590B" w:rsidRPr="00B5590B" w:rsidRDefault="00B5590B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Responsibilities:</w:t>
      </w:r>
    </w:p>
    <w:p w:rsidR="004C3CB0" w:rsidRPr="00B5590B" w:rsidRDefault="004C3CB0" w:rsidP="00B5590B">
      <w:pPr>
        <w:pStyle w:val="Style-1"/>
        <w:numPr>
          <w:ilvl w:val="0"/>
          <w:numId w:val="39"/>
        </w:numPr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 xml:space="preserve">Working as lead </w:t>
      </w:r>
      <w:r w:rsidR="00873749" w:rsidRPr="00B5590B">
        <w:rPr>
          <w:rFonts w:ascii="Calibri" w:hAnsi="Calibri" w:cs="Arial"/>
          <w:sz w:val="22"/>
          <w:szCs w:val="22"/>
        </w:rPr>
        <w:t>develo</w:t>
      </w:r>
      <w:r w:rsidRPr="00B5590B">
        <w:rPr>
          <w:rFonts w:ascii="Calibri" w:hAnsi="Calibri" w:cs="Arial"/>
          <w:sz w:val="22"/>
          <w:szCs w:val="22"/>
        </w:rPr>
        <w:t xml:space="preserve">per for </w:t>
      </w:r>
      <w:r w:rsidR="00B5590B" w:rsidRPr="00B5590B">
        <w:rPr>
          <w:rFonts w:ascii="Calibri" w:hAnsi="Calibri" w:cs="Arial"/>
          <w:sz w:val="22"/>
          <w:szCs w:val="22"/>
        </w:rPr>
        <w:t>imf.org, intranet</w:t>
      </w:r>
      <w:r w:rsidRPr="00B5590B">
        <w:rPr>
          <w:rFonts w:ascii="Calibri" w:hAnsi="Calibri" w:cs="Arial"/>
          <w:sz w:val="22"/>
          <w:szCs w:val="22"/>
        </w:rPr>
        <w:t xml:space="preserve"> and extranet applications.</w:t>
      </w:r>
    </w:p>
    <w:p w:rsidR="00963D0F" w:rsidRPr="00B5590B" w:rsidRDefault="000F0C46" w:rsidP="00B5590B">
      <w:pPr>
        <w:widowControl w:val="0"/>
        <w:numPr>
          <w:ilvl w:val="0"/>
          <w:numId w:val="39"/>
        </w:numPr>
        <w:pBdr>
          <w:bottom w:val="none" w:sz="0" w:space="0" w:color="808080"/>
        </w:pBdr>
        <w:tabs>
          <w:tab w:val="left" w:pos="360"/>
        </w:tabs>
        <w:autoSpaceDE/>
        <w:autoSpaceDN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Developed</w:t>
      </w:r>
      <w:r w:rsidR="00963D0F" w:rsidRPr="00B5590B">
        <w:rPr>
          <w:rFonts w:ascii="Calibri" w:hAnsi="Calibri" w:cs="Arial"/>
          <w:sz w:val="22"/>
          <w:szCs w:val="22"/>
        </w:rPr>
        <w:t xml:space="preserve"> single page application (SPA) using Angular.js </w:t>
      </w:r>
      <w:r w:rsidR="00E92CB0" w:rsidRPr="00B5590B">
        <w:rPr>
          <w:rFonts w:ascii="Calibri" w:hAnsi="Calibri" w:cs="Arial"/>
          <w:sz w:val="22"/>
          <w:szCs w:val="22"/>
        </w:rPr>
        <w:t xml:space="preserve">and WebAPI </w:t>
      </w:r>
      <w:r w:rsidR="00963D0F" w:rsidRPr="00B5590B">
        <w:rPr>
          <w:rFonts w:ascii="Calibri" w:hAnsi="Calibri" w:cs="Arial"/>
          <w:sz w:val="22"/>
          <w:szCs w:val="22"/>
        </w:rPr>
        <w:t xml:space="preserve">for </w:t>
      </w:r>
      <w:hyperlink r:id="rId10" w:history="1">
        <w:r w:rsidR="00963D0F" w:rsidRPr="00B5590B">
          <w:rPr>
            <w:rStyle w:val="Hyperlink"/>
            <w:rFonts w:ascii="Calibri" w:hAnsi="Calibri" w:cs="Arial"/>
            <w:color w:val="auto"/>
            <w:sz w:val="22"/>
            <w:szCs w:val="22"/>
          </w:rPr>
          <w:t>imf.org</w:t>
        </w:r>
      </w:hyperlink>
      <w:r w:rsidR="00963D0F" w:rsidRPr="00B5590B">
        <w:rPr>
          <w:rFonts w:ascii="Calibri" w:hAnsi="Calibri" w:cs="Arial"/>
          <w:sz w:val="22"/>
          <w:szCs w:val="22"/>
        </w:rPr>
        <w:t xml:space="preserve"> news pages</w:t>
      </w:r>
    </w:p>
    <w:p w:rsidR="004C3CB0" w:rsidRPr="00B5590B" w:rsidRDefault="004C3CB0" w:rsidP="00B5590B">
      <w:pPr>
        <w:pStyle w:val="Style-1"/>
        <w:numPr>
          <w:ilvl w:val="0"/>
          <w:numId w:val="39"/>
        </w:numPr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 xml:space="preserve">Actively involved </w:t>
      </w:r>
      <w:r w:rsidR="00873749" w:rsidRPr="00B5590B">
        <w:rPr>
          <w:rFonts w:ascii="Calibri" w:hAnsi="Calibri" w:cs="Arial"/>
          <w:sz w:val="22"/>
          <w:szCs w:val="22"/>
        </w:rPr>
        <w:t xml:space="preserve">in </w:t>
      </w:r>
      <w:r w:rsidRPr="00B5590B">
        <w:rPr>
          <w:rFonts w:ascii="Calibri" w:hAnsi="Calibri" w:cs="Arial"/>
          <w:sz w:val="22"/>
          <w:szCs w:val="22"/>
        </w:rPr>
        <w:t>re-vamping imf.org site using Sitecore CMS.</w:t>
      </w:r>
    </w:p>
    <w:p w:rsidR="004C3CB0" w:rsidRPr="00B5590B" w:rsidRDefault="004C3CB0" w:rsidP="00B5590B">
      <w:pPr>
        <w:pStyle w:val="Style-1"/>
        <w:numPr>
          <w:ilvl w:val="0"/>
          <w:numId w:val="39"/>
        </w:numPr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Leading a team of developers for developing imfconnect.org using Adobe AEM</w:t>
      </w:r>
      <w:r w:rsidR="00C3204E" w:rsidRPr="00B5590B">
        <w:rPr>
          <w:rFonts w:ascii="Calibri" w:hAnsi="Calibri" w:cs="Arial"/>
          <w:sz w:val="22"/>
          <w:szCs w:val="22"/>
        </w:rPr>
        <w:t>.</w:t>
      </w:r>
    </w:p>
    <w:p w:rsidR="004C3CB0" w:rsidRPr="00B5590B" w:rsidRDefault="004C3CB0" w:rsidP="00B5590B">
      <w:pPr>
        <w:widowControl w:val="0"/>
        <w:numPr>
          <w:ilvl w:val="0"/>
          <w:numId w:val="40"/>
        </w:numPr>
        <w:tabs>
          <w:tab w:val="left" w:pos="360"/>
        </w:tabs>
        <w:autoSpaceDE/>
        <w:autoSpaceDN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Onsite lead for a team of 10 developers for imf.org legacy applications</w:t>
      </w:r>
      <w:r w:rsidR="00C3204E" w:rsidRPr="00B5590B">
        <w:rPr>
          <w:rFonts w:ascii="Calibri" w:hAnsi="Calibri" w:cs="Arial"/>
          <w:sz w:val="22"/>
          <w:szCs w:val="22"/>
        </w:rPr>
        <w:t>.</w:t>
      </w:r>
    </w:p>
    <w:p w:rsidR="00C3204E" w:rsidRPr="00B5590B" w:rsidRDefault="004C3CB0" w:rsidP="00B5590B">
      <w:pPr>
        <w:widowControl w:val="0"/>
        <w:numPr>
          <w:ilvl w:val="0"/>
          <w:numId w:val="40"/>
        </w:numPr>
        <w:pBdr>
          <w:bottom w:val="none" w:sz="0" w:space="0" w:color="808080"/>
        </w:pBdr>
        <w:tabs>
          <w:tab w:val="left" w:pos="360"/>
        </w:tabs>
        <w:autoSpaceDE/>
        <w:autoSpaceDN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 xml:space="preserve">Used </w:t>
      </w:r>
      <w:r w:rsidR="00C3204E" w:rsidRPr="00B5590B">
        <w:rPr>
          <w:rFonts w:ascii="Calibri" w:hAnsi="Calibri" w:cs="Arial"/>
          <w:sz w:val="22"/>
          <w:szCs w:val="22"/>
        </w:rPr>
        <w:t xml:space="preserve">Service now and HP Quality Center </w:t>
      </w:r>
      <w:r w:rsidR="00B5590B" w:rsidRPr="00B5590B">
        <w:rPr>
          <w:rFonts w:ascii="Calibri" w:hAnsi="Calibri" w:cs="Arial"/>
          <w:sz w:val="22"/>
          <w:szCs w:val="22"/>
        </w:rPr>
        <w:t>for defect</w:t>
      </w:r>
      <w:r w:rsidR="00C3204E" w:rsidRPr="00B5590B">
        <w:rPr>
          <w:rFonts w:ascii="Calibri" w:hAnsi="Calibri" w:cs="Arial"/>
          <w:sz w:val="22"/>
          <w:szCs w:val="22"/>
        </w:rPr>
        <w:t xml:space="preserve"> tracking.</w:t>
      </w:r>
    </w:p>
    <w:p w:rsidR="004C3CB0" w:rsidRPr="00B5590B" w:rsidRDefault="004C3CB0" w:rsidP="00B5590B">
      <w:pPr>
        <w:widowControl w:val="0"/>
        <w:pBdr>
          <w:bottom w:val="none" w:sz="0" w:space="0" w:color="808080"/>
        </w:pBdr>
        <w:tabs>
          <w:tab w:val="left" w:pos="360"/>
        </w:tabs>
        <w:autoSpaceDE/>
        <w:autoSpaceDN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sz w:val="22"/>
          <w:szCs w:val="22"/>
        </w:rPr>
        <w:t xml:space="preserve">Environment: </w:t>
      </w:r>
      <w:r w:rsidR="00C3204E" w:rsidRPr="00B5590B">
        <w:rPr>
          <w:rFonts w:ascii="Calibri" w:hAnsi="Calibri" w:cs="Arial"/>
          <w:sz w:val="22"/>
          <w:szCs w:val="22"/>
        </w:rPr>
        <w:t>Visual Studio 2015</w:t>
      </w:r>
      <w:r w:rsidRPr="00B5590B">
        <w:rPr>
          <w:rFonts w:ascii="Calibri" w:hAnsi="Calibri" w:cs="Arial"/>
          <w:sz w:val="22"/>
          <w:szCs w:val="22"/>
        </w:rPr>
        <w:t>, C#, ASP.NET MVC4, LINQ, WCF, MS SQL Server 2012</w:t>
      </w:r>
      <w:r w:rsidR="00E92CB0" w:rsidRPr="00B5590B">
        <w:rPr>
          <w:rFonts w:ascii="Calibri" w:hAnsi="Calibri" w:cs="Arial"/>
          <w:sz w:val="22"/>
          <w:szCs w:val="22"/>
        </w:rPr>
        <w:t>, Team Foundation Server,MVC4</w:t>
      </w:r>
      <w:r w:rsidRPr="00B5590B">
        <w:rPr>
          <w:rFonts w:ascii="Calibri" w:hAnsi="Calibri" w:cs="Arial"/>
          <w:sz w:val="22"/>
          <w:szCs w:val="22"/>
        </w:rPr>
        <w:t>,</w:t>
      </w:r>
      <w:r w:rsidR="00E92CB0" w:rsidRPr="00B5590B">
        <w:rPr>
          <w:rFonts w:ascii="Calibri" w:hAnsi="Calibri" w:cs="Arial"/>
          <w:sz w:val="22"/>
          <w:szCs w:val="22"/>
        </w:rPr>
        <w:t xml:space="preserve">WebAPI,Entiity </w:t>
      </w:r>
      <w:r w:rsidR="00B5590B" w:rsidRPr="00B5590B">
        <w:rPr>
          <w:rFonts w:ascii="Calibri" w:hAnsi="Calibri" w:cs="Arial"/>
          <w:sz w:val="22"/>
          <w:szCs w:val="22"/>
        </w:rPr>
        <w:t>Framework, Sitecore</w:t>
      </w:r>
      <w:r w:rsidR="00C3204E" w:rsidRPr="00B5590B">
        <w:rPr>
          <w:rFonts w:ascii="Calibri" w:hAnsi="Calibri" w:cs="Arial"/>
          <w:sz w:val="22"/>
          <w:szCs w:val="22"/>
        </w:rPr>
        <w:t xml:space="preserve"> CMS</w:t>
      </w:r>
      <w:r w:rsidR="007A0927" w:rsidRPr="00B5590B">
        <w:rPr>
          <w:rFonts w:ascii="Calibri" w:hAnsi="Calibri" w:cs="Arial"/>
          <w:sz w:val="22"/>
          <w:szCs w:val="22"/>
        </w:rPr>
        <w:t xml:space="preserve"> 8.0</w:t>
      </w:r>
      <w:r w:rsidR="00C3204E" w:rsidRPr="00B5590B">
        <w:rPr>
          <w:rFonts w:ascii="Calibri" w:hAnsi="Calibri" w:cs="Arial"/>
          <w:sz w:val="22"/>
          <w:szCs w:val="22"/>
        </w:rPr>
        <w:t xml:space="preserve"> ,Adobe AEM</w:t>
      </w:r>
      <w:r w:rsidRPr="00B5590B">
        <w:rPr>
          <w:rFonts w:ascii="Calibri" w:hAnsi="Calibri" w:cs="Arial"/>
          <w:sz w:val="22"/>
          <w:szCs w:val="22"/>
        </w:rPr>
        <w:t>,HTML</w:t>
      </w:r>
      <w:r w:rsidR="00C3204E" w:rsidRPr="00B5590B">
        <w:rPr>
          <w:rFonts w:ascii="Calibri" w:hAnsi="Calibri" w:cs="Arial"/>
          <w:sz w:val="22"/>
          <w:szCs w:val="22"/>
        </w:rPr>
        <w:t>5,</w:t>
      </w:r>
      <w:r w:rsidRPr="00B5590B">
        <w:rPr>
          <w:rFonts w:ascii="Calibri" w:hAnsi="Calibri" w:cs="Arial"/>
          <w:sz w:val="22"/>
          <w:szCs w:val="22"/>
        </w:rPr>
        <w:t xml:space="preserve"> CSS, JavaScript/</w:t>
      </w:r>
      <w:r w:rsidR="00B5590B" w:rsidRPr="00B5590B">
        <w:rPr>
          <w:rFonts w:ascii="Calibri" w:hAnsi="Calibri" w:cs="Arial"/>
          <w:sz w:val="22"/>
          <w:szCs w:val="22"/>
        </w:rPr>
        <w:t>JQuery</w:t>
      </w:r>
      <w:r w:rsidR="00D473E7" w:rsidRPr="00B5590B">
        <w:rPr>
          <w:rFonts w:ascii="Calibri" w:hAnsi="Calibri" w:cs="Arial"/>
          <w:sz w:val="22"/>
          <w:szCs w:val="22"/>
        </w:rPr>
        <w:t>,</w:t>
      </w:r>
      <w:r w:rsidR="00B5590B" w:rsidRPr="00B5590B">
        <w:rPr>
          <w:rFonts w:ascii="Calibri" w:hAnsi="Calibri" w:cs="Arial"/>
          <w:sz w:val="22"/>
          <w:szCs w:val="22"/>
        </w:rPr>
        <w:t xml:space="preserve"> </w:t>
      </w:r>
      <w:r w:rsidR="00D473E7" w:rsidRPr="00B5590B">
        <w:rPr>
          <w:rFonts w:ascii="Calibri" w:hAnsi="Calibri" w:cs="Arial"/>
          <w:sz w:val="22"/>
          <w:szCs w:val="22"/>
        </w:rPr>
        <w:t>AngularJS</w:t>
      </w:r>
      <w:r w:rsidRPr="00B5590B">
        <w:rPr>
          <w:rFonts w:ascii="Calibri" w:hAnsi="Calibri" w:cs="Arial"/>
          <w:sz w:val="22"/>
          <w:szCs w:val="22"/>
        </w:rPr>
        <w:t>.</w:t>
      </w:r>
      <w:r w:rsidRPr="00B5590B">
        <w:rPr>
          <w:rFonts w:ascii="Calibri" w:eastAsia="Verdana" w:hAnsi="Calibri" w:cs="Arial"/>
          <w:bCs/>
          <w:sz w:val="22"/>
          <w:szCs w:val="22"/>
        </w:rPr>
        <w:t xml:space="preserve"> </w:t>
      </w:r>
    </w:p>
    <w:p w:rsidR="004C3CB0" w:rsidRPr="00B5590B" w:rsidRDefault="004C3CB0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</w:p>
    <w:p w:rsidR="00132676" w:rsidRPr="00B5590B" w:rsidRDefault="00132676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Kelly &amp; Associates Insurance Group, Hunt Valley MD</w:t>
      </w:r>
      <w:r w:rsidR="0067161B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                        </w:t>
      </w:r>
      <w:r w:rsidR="004C3CB0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ab/>
      </w:r>
      <w:r w:rsidR="004C3CB0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ab/>
      </w:r>
      <w:r w:rsidR="004C3CB0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ab/>
      </w:r>
      <w:r w:rsidR="00B5590B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                              Jun’</w:t>
      </w:r>
      <w:r w:rsidR="0067161B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13- </w:t>
      </w:r>
      <w:r w:rsidR="00B5590B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Nov’</w:t>
      </w:r>
      <w:r w:rsidR="004C3CB0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15</w:t>
      </w:r>
    </w:p>
    <w:p w:rsidR="00132676" w:rsidRPr="00B5590B" w:rsidRDefault="00132676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Senior </w:t>
      </w:r>
      <w:r w:rsidR="00240312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.NET Programmer Analyst</w:t>
      </w:r>
    </w:p>
    <w:p w:rsidR="00B5590B" w:rsidRDefault="00B5590B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</w:p>
    <w:p w:rsidR="00B5590B" w:rsidRPr="00B5590B" w:rsidRDefault="00B5590B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Responsibilities:</w:t>
      </w:r>
    </w:p>
    <w:p w:rsidR="00A8546F" w:rsidRPr="00B5590B" w:rsidRDefault="00A8546F" w:rsidP="00B5590B">
      <w:pPr>
        <w:pStyle w:val="Style-1"/>
        <w:numPr>
          <w:ilvl w:val="0"/>
          <w:numId w:val="39"/>
        </w:numPr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Worked on</w:t>
      </w:r>
      <w:r w:rsidR="00B217E6" w:rsidRPr="00B5590B">
        <w:rPr>
          <w:rFonts w:ascii="Calibri" w:hAnsi="Calibri" w:cs="Arial"/>
          <w:sz w:val="22"/>
          <w:szCs w:val="22"/>
        </w:rPr>
        <w:t xml:space="preserve"> </w:t>
      </w:r>
      <w:r w:rsidRPr="00B5590B">
        <w:rPr>
          <w:rFonts w:ascii="Calibri" w:hAnsi="Calibri" w:cs="Arial"/>
          <w:sz w:val="22"/>
          <w:szCs w:val="22"/>
        </w:rPr>
        <w:t>KTBSOnline.com</w:t>
      </w:r>
      <w:r w:rsidR="00DC6223" w:rsidRPr="00B5590B">
        <w:rPr>
          <w:rFonts w:ascii="Calibri" w:hAnsi="Calibri" w:cs="Arial"/>
          <w:sz w:val="22"/>
          <w:szCs w:val="22"/>
        </w:rPr>
        <w:t xml:space="preserve">, Kaigonline.com </w:t>
      </w:r>
      <w:r w:rsidRPr="00B5590B">
        <w:rPr>
          <w:rFonts w:ascii="Calibri" w:hAnsi="Calibri" w:cs="Arial"/>
          <w:sz w:val="22"/>
          <w:szCs w:val="22"/>
        </w:rPr>
        <w:t>and KT</w:t>
      </w:r>
      <w:r w:rsidR="005A6C21" w:rsidRPr="00B5590B">
        <w:rPr>
          <w:rFonts w:ascii="Calibri" w:hAnsi="Calibri" w:cs="Arial"/>
          <w:sz w:val="22"/>
          <w:szCs w:val="22"/>
        </w:rPr>
        <w:t>B</w:t>
      </w:r>
      <w:r w:rsidRPr="00B5590B">
        <w:rPr>
          <w:rFonts w:ascii="Calibri" w:hAnsi="Calibri" w:cs="Arial"/>
          <w:sz w:val="22"/>
          <w:szCs w:val="22"/>
        </w:rPr>
        <w:t xml:space="preserve">SMS </w:t>
      </w:r>
      <w:r w:rsidR="000C5F90" w:rsidRPr="00B5590B">
        <w:rPr>
          <w:rFonts w:ascii="Calibri" w:hAnsi="Calibri" w:cs="Arial"/>
          <w:sz w:val="22"/>
          <w:szCs w:val="22"/>
        </w:rPr>
        <w:t>a</w:t>
      </w:r>
      <w:r w:rsidRPr="00B5590B">
        <w:rPr>
          <w:rFonts w:ascii="Calibri" w:hAnsi="Calibri" w:cs="Arial"/>
          <w:sz w:val="22"/>
          <w:szCs w:val="22"/>
        </w:rPr>
        <w:t>pplications.</w:t>
      </w:r>
    </w:p>
    <w:p w:rsidR="000C5F90" w:rsidRPr="00B5590B" w:rsidRDefault="00340977" w:rsidP="00B5590B">
      <w:pPr>
        <w:pStyle w:val="Style-1"/>
        <w:numPr>
          <w:ilvl w:val="0"/>
          <w:numId w:val="39"/>
        </w:numPr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 xml:space="preserve">Involved in developing Payroll application for Kelly clients used for creating payroll </w:t>
      </w:r>
      <w:r w:rsidR="00DC6223" w:rsidRPr="00B5590B">
        <w:rPr>
          <w:rFonts w:ascii="Calibri" w:hAnsi="Calibri" w:cs="Arial"/>
          <w:sz w:val="22"/>
          <w:szCs w:val="22"/>
        </w:rPr>
        <w:t>calendars,</w:t>
      </w:r>
      <w:r w:rsidRPr="00B5590B">
        <w:rPr>
          <w:rFonts w:ascii="Calibri" w:hAnsi="Calibri" w:cs="Arial"/>
          <w:sz w:val="22"/>
          <w:szCs w:val="22"/>
        </w:rPr>
        <w:t xml:space="preserve"> calculating deductions for HSA plans and linking subscribers to it</w:t>
      </w:r>
      <w:r w:rsidR="00050430" w:rsidRPr="00B5590B">
        <w:rPr>
          <w:rFonts w:ascii="Calibri" w:hAnsi="Calibri" w:cs="Arial"/>
          <w:sz w:val="22"/>
          <w:szCs w:val="22"/>
        </w:rPr>
        <w:t>.</w:t>
      </w:r>
    </w:p>
    <w:p w:rsidR="00583C6C" w:rsidRPr="00B5590B" w:rsidRDefault="00583C6C" w:rsidP="00B5590B">
      <w:pPr>
        <w:pStyle w:val="Style-1"/>
        <w:numPr>
          <w:ilvl w:val="0"/>
          <w:numId w:val="39"/>
        </w:numPr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 xml:space="preserve">Used </w:t>
      </w:r>
      <w:r w:rsidR="00D13C71" w:rsidRPr="00B5590B">
        <w:rPr>
          <w:rFonts w:ascii="Calibri" w:hAnsi="Calibri" w:cs="Arial"/>
          <w:sz w:val="22"/>
          <w:szCs w:val="22"/>
        </w:rPr>
        <w:t>Selenium to automate the website and run the tests on team city</w:t>
      </w:r>
      <w:r w:rsidRPr="00B5590B">
        <w:rPr>
          <w:rFonts w:ascii="Calibri" w:hAnsi="Calibri" w:cs="Arial"/>
          <w:sz w:val="22"/>
          <w:szCs w:val="22"/>
        </w:rPr>
        <w:t>.</w:t>
      </w:r>
    </w:p>
    <w:p w:rsidR="00E55082" w:rsidRPr="00B5590B" w:rsidRDefault="00E55082" w:rsidP="00B5590B">
      <w:pPr>
        <w:pStyle w:val="Style-1"/>
        <w:numPr>
          <w:ilvl w:val="0"/>
          <w:numId w:val="39"/>
        </w:numPr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Developed a HTTP Service using WEBAPI to retrieve the latest rates.</w:t>
      </w:r>
    </w:p>
    <w:p w:rsidR="000C5F90" w:rsidRPr="00B5590B" w:rsidRDefault="000C5F90" w:rsidP="00B5590B">
      <w:pPr>
        <w:widowControl w:val="0"/>
        <w:numPr>
          <w:ilvl w:val="0"/>
          <w:numId w:val="40"/>
        </w:numPr>
        <w:tabs>
          <w:tab w:val="left" w:pos="360"/>
        </w:tabs>
        <w:autoSpaceDE/>
        <w:autoSpaceDN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 xml:space="preserve">Actively involved in </w:t>
      </w:r>
      <w:r w:rsidR="00340977" w:rsidRPr="00B5590B">
        <w:rPr>
          <w:rFonts w:ascii="Calibri" w:hAnsi="Calibri" w:cs="Arial"/>
          <w:sz w:val="22"/>
          <w:szCs w:val="22"/>
        </w:rPr>
        <w:t xml:space="preserve">resolving </w:t>
      </w:r>
      <w:r w:rsidR="00583C6C" w:rsidRPr="00B5590B">
        <w:rPr>
          <w:rFonts w:ascii="Calibri" w:hAnsi="Calibri" w:cs="Arial"/>
          <w:sz w:val="22"/>
          <w:szCs w:val="22"/>
        </w:rPr>
        <w:t xml:space="preserve">the incidents </w:t>
      </w:r>
      <w:r w:rsidR="00340977" w:rsidRPr="00B5590B">
        <w:rPr>
          <w:rFonts w:ascii="Calibri" w:hAnsi="Calibri" w:cs="Arial"/>
          <w:sz w:val="22"/>
          <w:szCs w:val="22"/>
        </w:rPr>
        <w:t xml:space="preserve">logged </w:t>
      </w:r>
      <w:r w:rsidR="00583C6C" w:rsidRPr="00B5590B">
        <w:rPr>
          <w:rFonts w:ascii="Calibri" w:hAnsi="Calibri" w:cs="Arial"/>
          <w:sz w:val="22"/>
          <w:szCs w:val="22"/>
        </w:rPr>
        <w:t>in Ontime (defect tracking system)</w:t>
      </w:r>
      <w:r w:rsidRPr="00B5590B">
        <w:rPr>
          <w:rFonts w:ascii="Calibri" w:hAnsi="Calibri" w:cs="Arial"/>
          <w:sz w:val="22"/>
          <w:szCs w:val="22"/>
        </w:rPr>
        <w:t xml:space="preserve"> </w:t>
      </w:r>
      <w:r w:rsidR="00583C6C" w:rsidRPr="00B5590B">
        <w:rPr>
          <w:rFonts w:ascii="Calibri" w:hAnsi="Calibri" w:cs="Arial"/>
          <w:sz w:val="22"/>
          <w:szCs w:val="22"/>
        </w:rPr>
        <w:t>related to</w:t>
      </w:r>
      <w:r w:rsidRPr="00B5590B">
        <w:rPr>
          <w:rFonts w:ascii="Calibri" w:hAnsi="Calibri" w:cs="Arial"/>
          <w:sz w:val="22"/>
          <w:szCs w:val="22"/>
        </w:rPr>
        <w:t xml:space="preserve"> </w:t>
      </w:r>
      <w:r w:rsidR="006C280A" w:rsidRPr="00B5590B">
        <w:rPr>
          <w:rFonts w:ascii="Calibri" w:hAnsi="Calibri" w:cs="Arial"/>
          <w:sz w:val="22"/>
          <w:szCs w:val="22"/>
        </w:rPr>
        <w:t>KT</w:t>
      </w:r>
      <w:r w:rsidR="00340977" w:rsidRPr="00B5590B">
        <w:rPr>
          <w:rFonts w:ascii="Calibri" w:hAnsi="Calibri" w:cs="Arial"/>
          <w:sz w:val="22"/>
          <w:szCs w:val="22"/>
        </w:rPr>
        <w:t>BS</w:t>
      </w:r>
      <w:r w:rsidR="00B5590B" w:rsidRPr="00B5590B">
        <w:rPr>
          <w:rFonts w:ascii="Calibri" w:hAnsi="Calibri" w:cs="Arial"/>
          <w:sz w:val="22"/>
          <w:szCs w:val="22"/>
        </w:rPr>
        <w:t xml:space="preserve"> Online and </w:t>
      </w:r>
      <w:r w:rsidR="00340977" w:rsidRPr="00B5590B">
        <w:rPr>
          <w:rFonts w:ascii="Calibri" w:hAnsi="Calibri" w:cs="Arial"/>
          <w:sz w:val="22"/>
          <w:szCs w:val="22"/>
        </w:rPr>
        <w:t>Kaigonlione</w:t>
      </w:r>
      <w:r w:rsidRPr="00B5590B">
        <w:rPr>
          <w:rFonts w:ascii="Calibri" w:hAnsi="Calibri" w:cs="Arial"/>
          <w:sz w:val="22"/>
          <w:szCs w:val="22"/>
        </w:rPr>
        <w:t xml:space="preserve"> on the enterprise environments (Staging, QA and Production).</w:t>
      </w:r>
    </w:p>
    <w:p w:rsidR="00D71A34" w:rsidRPr="00B5590B" w:rsidRDefault="00D71A34" w:rsidP="00B5590B">
      <w:pPr>
        <w:widowControl w:val="0"/>
        <w:numPr>
          <w:ilvl w:val="0"/>
          <w:numId w:val="40"/>
        </w:numPr>
        <w:tabs>
          <w:tab w:val="left" w:pos="360"/>
        </w:tabs>
        <w:autoSpaceDE/>
        <w:autoSpaceDN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Used tortoise svn for version control.</w:t>
      </w:r>
    </w:p>
    <w:p w:rsidR="000C5F90" w:rsidRPr="00B5590B" w:rsidRDefault="00583C6C" w:rsidP="00B5590B">
      <w:pPr>
        <w:pStyle w:val="Style-1"/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sz w:val="22"/>
          <w:szCs w:val="22"/>
        </w:rPr>
        <w:t xml:space="preserve">Environment: </w:t>
      </w:r>
      <w:r w:rsidR="009722A6" w:rsidRPr="00B5590B">
        <w:rPr>
          <w:rFonts w:ascii="Calibri" w:eastAsia="Verdana" w:hAnsi="Calibri" w:cs="Arial"/>
          <w:bCs/>
          <w:sz w:val="22"/>
          <w:szCs w:val="22"/>
        </w:rPr>
        <w:t>Visual Studio 2013</w:t>
      </w:r>
      <w:r w:rsidR="00603325" w:rsidRPr="00B5590B">
        <w:rPr>
          <w:rFonts w:ascii="Calibri" w:eastAsia="Verdana" w:hAnsi="Calibri" w:cs="Arial"/>
          <w:bCs/>
          <w:sz w:val="22"/>
          <w:szCs w:val="22"/>
        </w:rPr>
        <w:t>, C#, ASP.NET MVC4</w:t>
      </w:r>
      <w:r w:rsidR="00DC6223" w:rsidRPr="00B5590B">
        <w:rPr>
          <w:rFonts w:ascii="Calibri" w:eastAsia="Verdana" w:hAnsi="Calibri" w:cs="Arial"/>
          <w:bCs/>
          <w:sz w:val="22"/>
          <w:szCs w:val="22"/>
        </w:rPr>
        <w:t>, LINQ</w:t>
      </w:r>
      <w:r w:rsidRPr="00B5590B">
        <w:rPr>
          <w:rFonts w:ascii="Calibri" w:eastAsia="Verdana" w:hAnsi="Calibri" w:cs="Arial"/>
          <w:bCs/>
          <w:sz w:val="22"/>
          <w:szCs w:val="22"/>
        </w:rPr>
        <w:t>, WCF, MS SQL Server 20</w:t>
      </w:r>
      <w:r w:rsidR="004146CE" w:rsidRPr="00B5590B">
        <w:rPr>
          <w:rFonts w:ascii="Calibri" w:eastAsia="Verdana" w:hAnsi="Calibri" w:cs="Arial"/>
          <w:bCs/>
          <w:sz w:val="22"/>
          <w:szCs w:val="22"/>
        </w:rPr>
        <w:t>12</w:t>
      </w:r>
      <w:r w:rsidR="009722A6" w:rsidRPr="00B5590B">
        <w:rPr>
          <w:rFonts w:ascii="Calibri" w:eastAsia="Verdana" w:hAnsi="Calibri" w:cs="Arial"/>
          <w:bCs/>
          <w:sz w:val="22"/>
          <w:szCs w:val="22"/>
        </w:rPr>
        <w:t xml:space="preserve">, Team Foundation Server, MVC 4 </w:t>
      </w:r>
      <w:r w:rsidR="00B5590B" w:rsidRPr="00B5590B">
        <w:rPr>
          <w:rFonts w:ascii="Calibri" w:eastAsia="Verdana" w:hAnsi="Calibri" w:cs="Arial"/>
          <w:bCs/>
          <w:sz w:val="22"/>
          <w:szCs w:val="22"/>
        </w:rPr>
        <w:t>WEBAPI, Entity</w:t>
      </w:r>
      <w:r w:rsidR="0020175C" w:rsidRPr="00B5590B">
        <w:rPr>
          <w:rFonts w:ascii="Calibri" w:eastAsia="Verdana" w:hAnsi="Calibri" w:cs="Arial"/>
          <w:bCs/>
          <w:sz w:val="22"/>
          <w:szCs w:val="22"/>
        </w:rPr>
        <w:t xml:space="preserve"> </w:t>
      </w:r>
      <w:r w:rsidR="00B5590B" w:rsidRPr="00B5590B">
        <w:rPr>
          <w:rFonts w:ascii="Calibri" w:eastAsia="Verdana" w:hAnsi="Calibri" w:cs="Arial"/>
          <w:bCs/>
          <w:sz w:val="22"/>
          <w:szCs w:val="22"/>
        </w:rPr>
        <w:t>Framework</w:t>
      </w:r>
      <w:r w:rsidR="0020175C" w:rsidRPr="00B5590B">
        <w:rPr>
          <w:rFonts w:ascii="Calibri" w:eastAsia="Verdana" w:hAnsi="Calibri" w:cs="Arial"/>
          <w:bCs/>
          <w:sz w:val="22"/>
          <w:szCs w:val="22"/>
        </w:rPr>
        <w:t>,</w:t>
      </w:r>
      <w:r w:rsidR="00B5590B" w:rsidRPr="00B5590B">
        <w:rPr>
          <w:rFonts w:ascii="Calibri" w:eastAsia="Verdana" w:hAnsi="Calibri" w:cs="Arial"/>
          <w:bCs/>
          <w:sz w:val="22"/>
          <w:szCs w:val="22"/>
        </w:rPr>
        <w:t xml:space="preserve"> </w:t>
      </w:r>
      <w:r w:rsidRPr="00B5590B">
        <w:rPr>
          <w:rFonts w:ascii="Calibri" w:eastAsia="Verdana" w:hAnsi="Calibri" w:cs="Arial"/>
          <w:bCs/>
          <w:sz w:val="22"/>
          <w:szCs w:val="22"/>
        </w:rPr>
        <w:t>HTML CSS, JavaScript</w:t>
      </w:r>
      <w:r w:rsidR="002451D0" w:rsidRPr="00B5590B">
        <w:rPr>
          <w:rFonts w:ascii="Calibri" w:eastAsia="Verdana" w:hAnsi="Calibri" w:cs="Arial"/>
          <w:bCs/>
          <w:sz w:val="22"/>
          <w:szCs w:val="22"/>
        </w:rPr>
        <w:t>/</w:t>
      </w:r>
      <w:r w:rsidR="00B5590B" w:rsidRPr="00B5590B">
        <w:rPr>
          <w:rFonts w:ascii="Calibri" w:eastAsia="Verdana" w:hAnsi="Calibri" w:cs="Arial"/>
          <w:bCs/>
          <w:sz w:val="22"/>
          <w:szCs w:val="22"/>
        </w:rPr>
        <w:t>JQuery</w:t>
      </w:r>
      <w:r w:rsidRPr="00B5590B">
        <w:rPr>
          <w:rFonts w:ascii="Calibri" w:eastAsia="Verdana" w:hAnsi="Calibri" w:cs="Arial"/>
          <w:bCs/>
          <w:sz w:val="22"/>
          <w:szCs w:val="22"/>
        </w:rPr>
        <w:t>.</w:t>
      </w:r>
      <w:r w:rsidR="009722A6" w:rsidRPr="00B5590B">
        <w:rPr>
          <w:rFonts w:ascii="Calibri" w:eastAsia="Verdana" w:hAnsi="Calibri" w:cs="Arial"/>
          <w:bCs/>
          <w:sz w:val="22"/>
          <w:szCs w:val="22"/>
        </w:rPr>
        <w:t xml:space="preserve"> </w:t>
      </w:r>
    </w:p>
    <w:p w:rsidR="00C81CF0" w:rsidRPr="00B5590B" w:rsidRDefault="00C81CF0" w:rsidP="00B5590B">
      <w:pPr>
        <w:pStyle w:val="Style-1"/>
        <w:pBdr>
          <w:bottom w:val="none" w:sz="0" w:space="0" w:color="808080"/>
        </w:pBdr>
        <w:contextualSpacing/>
        <w:rPr>
          <w:rFonts w:ascii="Calibri" w:hAnsi="Calibri" w:cs="Arial"/>
          <w:b/>
          <w:sz w:val="22"/>
          <w:szCs w:val="22"/>
        </w:rPr>
      </w:pPr>
    </w:p>
    <w:p w:rsidR="00367BB0" w:rsidRPr="00B5590B" w:rsidRDefault="00106255" w:rsidP="00B5590B">
      <w:pPr>
        <w:pStyle w:val="Style-1"/>
        <w:pBdr>
          <w:bottom w:val="none" w:sz="0" w:space="0" w:color="808080"/>
        </w:pBdr>
        <w:contextualSpacing/>
        <w:rPr>
          <w:rFonts w:ascii="Calibri" w:hAnsi="Calibri" w:cs="Arial"/>
          <w:b/>
          <w:sz w:val="22"/>
          <w:szCs w:val="22"/>
        </w:rPr>
      </w:pPr>
      <w:r w:rsidRPr="00B5590B">
        <w:rPr>
          <w:rFonts w:ascii="Calibri" w:hAnsi="Calibri" w:cs="Arial"/>
          <w:b/>
          <w:sz w:val="22"/>
          <w:szCs w:val="22"/>
        </w:rPr>
        <w:t>Prometric</w:t>
      </w:r>
      <w:r w:rsidR="00E91BBE" w:rsidRPr="00B5590B">
        <w:rPr>
          <w:rFonts w:ascii="Calibri" w:hAnsi="Calibri" w:cs="Arial"/>
          <w:b/>
          <w:sz w:val="22"/>
          <w:szCs w:val="22"/>
        </w:rPr>
        <w:t xml:space="preserve"> – </w:t>
      </w:r>
      <w:r w:rsidR="00C13D42" w:rsidRPr="00B5590B">
        <w:rPr>
          <w:rFonts w:ascii="Calibri" w:hAnsi="Calibri" w:cs="Arial"/>
          <w:b/>
          <w:sz w:val="22"/>
          <w:szCs w:val="22"/>
        </w:rPr>
        <w:t>TC Cloud</w:t>
      </w:r>
      <w:r w:rsidR="00367BB0" w:rsidRPr="00B5590B">
        <w:rPr>
          <w:rFonts w:ascii="Calibri" w:hAnsi="Calibri" w:cs="Arial"/>
          <w:b/>
          <w:sz w:val="22"/>
          <w:szCs w:val="22"/>
        </w:rPr>
        <w:t xml:space="preserve">, Baltimore MD            </w:t>
      </w:r>
      <w:r w:rsidR="00367BB0" w:rsidRPr="00B5590B">
        <w:rPr>
          <w:rFonts w:ascii="Calibri" w:hAnsi="Calibri" w:cs="Arial"/>
          <w:b/>
          <w:sz w:val="22"/>
          <w:szCs w:val="22"/>
        </w:rPr>
        <w:tab/>
      </w:r>
      <w:r w:rsidR="00367BB0" w:rsidRPr="00B5590B">
        <w:rPr>
          <w:rFonts w:ascii="Calibri" w:hAnsi="Calibri" w:cs="Arial"/>
          <w:b/>
          <w:sz w:val="22"/>
          <w:szCs w:val="22"/>
        </w:rPr>
        <w:tab/>
      </w:r>
      <w:r w:rsidR="00367BB0" w:rsidRPr="00B5590B">
        <w:rPr>
          <w:rFonts w:ascii="Calibri" w:hAnsi="Calibri" w:cs="Arial"/>
          <w:b/>
          <w:sz w:val="22"/>
          <w:szCs w:val="22"/>
        </w:rPr>
        <w:tab/>
      </w:r>
      <w:r w:rsidR="00367BB0" w:rsidRPr="00B5590B">
        <w:rPr>
          <w:rFonts w:ascii="Calibri" w:hAnsi="Calibri" w:cs="Arial"/>
          <w:b/>
          <w:sz w:val="22"/>
          <w:szCs w:val="22"/>
        </w:rPr>
        <w:tab/>
      </w:r>
      <w:r w:rsidR="00E91BBE" w:rsidRPr="00B5590B">
        <w:rPr>
          <w:rFonts w:ascii="Calibri" w:hAnsi="Calibri" w:cs="Arial"/>
          <w:b/>
          <w:sz w:val="22"/>
          <w:szCs w:val="22"/>
        </w:rPr>
        <w:t xml:space="preserve"> </w:t>
      </w:r>
      <w:r w:rsidR="001778C8" w:rsidRPr="00B5590B">
        <w:rPr>
          <w:rFonts w:ascii="Calibri" w:hAnsi="Calibri" w:cs="Arial"/>
          <w:b/>
          <w:sz w:val="22"/>
          <w:szCs w:val="22"/>
        </w:rPr>
        <w:tab/>
      </w:r>
      <w:r w:rsidR="001778C8" w:rsidRPr="00B5590B">
        <w:rPr>
          <w:rFonts w:ascii="Calibri" w:hAnsi="Calibri" w:cs="Arial"/>
          <w:b/>
          <w:sz w:val="22"/>
          <w:szCs w:val="22"/>
        </w:rPr>
        <w:tab/>
      </w:r>
      <w:r w:rsidR="001778C8" w:rsidRPr="00B5590B">
        <w:rPr>
          <w:rFonts w:ascii="Calibri" w:hAnsi="Calibri" w:cs="Arial"/>
          <w:b/>
          <w:sz w:val="22"/>
          <w:szCs w:val="22"/>
        </w:rPr>
        <w:tab/>
      </w:r>
      <w:r w:rsidR="00B5590B" w:rsidRPr="00B5590B">
        <w:rPr>
          <w:rFonts w:ascii="Calibri" w:hAnsi="Calibri" w:cs="Arial"/>
          <w:b/>
          <w:sz w:val="22"/>
          <w:szCs w:val="22"/>
        </w:rPr>
        <w:t xml:space="preserve">             Sep’</w:t>
      </w:r>
      <w:r w:rsidR="00E91BBE" w:rsidRPr="00B5590B">
        <w:rPr>
          <w:rFonts w:ascii="Calibri" w:hAnsi="Calibri" w:cs="Arial"/>
          <w:b/>
          <w:sz w:val="22"/>
          <w:szCs w:val="22"/>
        </w:rPr>
        <w:t xml:space="preserve">12 – </w:t>
      </w:r>
      <w:r w:rsidR="00B5590B" w:rsidRPr="00B5590B">
        <w:rPr>
          <w:rFonts w:ascii="Calibri" w:hAnsi="Calibri" w:cs="Arial"/>
          <w:b/>
          <w:sz w:val="22"/>
          <w:szCs w:val="22"/>
        </w:rPr>
        <w:t>May’</w:t>
      </w:r>
      <w:r w:rsidR="00367BB0" w:rsidRPr="00B5590B">
        <w:rPr>
          <w:rFonts w:ascii="Calibri" w:hAnsi="Calibri" w:cs="Arial"/>
          <w:b/>
          <w:sz w:val="22"/>
          <w:szCs w:val="22"/>
        </w:rPr>
        <w:t>13</w:t>
      </w:r>
    </w:p>
    <w:p w:rsidR="00B5590B" w:rsidRPr="00B5590B" w:rsidRDefault="00106255" w:rsidP="00B5590B">
      <w:pPr>
        <w:pStyle w:val="Style-1"/>
        <w:pBdr>
          <w:bottom w:val="none" w:sz="0" w:space="0" w:color="808080"/>
        </w:pBdr>
        <w:contextualSpacing/>
        <w:rPr>
          <w:rFonts w:ascii="Calibri" w:hAnsi="Calibri" w:cs="Arial"/>
          <w:b/>
          <w:sz w:val="22"/>
          <w:szCs w:val="22"/>
        </w:rPr>
      </w:pPr>
      <w:r w:rsidRPr="00B5590B">
        <w:rPr>
          <w:rFonts w:ascii="Calibri" w:hAnsi="Calibri" w:cs="Arial"/>
          <w:b/>
          <w:sz w:val="22"/>
          <w:szCs w:val="22"/>
        </w:rPr>
        <w:t xml:space="preserve">Senior .NET Developer    </w:t>
      </w:r>
    </w:p>
    <w:p w:rsidR="00B5590B" w:rsidRDefault="00B5590B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</w:p>
    <w:p w:rsidR="00106255" w:rsidRPr="00B5590B" w:rsidRDefault="00B5590B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Responsibilities:</w:t>
      </w:r>
      <w:r w:rsidR="00106255" w:rsidRPr="00B5590B">
        <w:rPr>
          <w:rFonts w:ascii="Calibri" w:hAnsi="Calibri" w:cs="Arial"/>
          <w:b/>
          <w:sz w:val="22"/>
          <w:szCs w:val="22"/>
        </w:rPr>
        <w:t xml:space="preserve">                                 </w:t>
      </w:r>
    </w:p>
    <w:p w:rsidR="00C13D42" w:rsidRPr="00B5590B" w:rsidRDefault="00C13D42" w:rsidP="00B5590B">
      <w:pPr>
        <w:pStyle w:val="Style-1"/>
        <w:numPr>
          <w:ilvl w:val="0"/>
          <w:numId w:val="39"/>
        </w:numPr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Worked on the TCCloud 2.0 application used for administering candidate exams over the internet.</w:t>
      </w:r>
    </w:p>
    <w:p w:rsidR="00C13D42" w:rsidRPr="00B5590B" w:rsidRDefault="00C13D42" w:rsidP="00B5590B">
      <w:pPr>
        <w:pStyle w:val="Style-1"/>
        <w:numPr>
          <w:ilvl w:val="0"/>
          <w:numId w:val="39"/>
        </w:numPr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Aided in replicating and fixing critical test publishing software defects in Production environment.</w:t>
      </w:r>
    </w:p>
    <w:p w:rsidR="00C13D42" w:rsidRPr="00B5590B" w:rsidRDefault="00C13D42" w:rsidP="00B5590B">
      <w:pPr>
        <w:pStyle w:val="Style-1"/>
        <w:numPr>
          <w:ilvl w:val="0"/>
          <w:numId w:val="39"/>
        </w:numPr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lastRenderedPageBreak/>
        <w:t xml:space="preserve">Implemented a solution for test taking in TCCloud ASP .NET MVC application using Respondus Lock </w:t>
      </w:r>
      <w:r w:rsidR="00B5590B" w:rsidRPr="00B5590B">
        <w:rPr>
          <w:rFonts w:ascii="Calibri" w:hAnsi="Calibri" w:cs="Arial"/>
          <w:sz w:val="22"/>
          <w:szCs w:val="22"/>
        </w:rPr>
        <w:t>down</w:t>
      </w:r>
      <w:r w:rsidRPr="00B5590B">
        <w:rPr>
          <w:rFonts w:ascii="Calibri" w:hAnsi="Calibri" w:cs="Arial"/>
          <w:sz w:val="22"/>
          <w:szCs w:val="22"/>
        </w:rPr>
        <w:t xml:space="preserve"> Browser.</w:t>
      </w:r>
    </w:p>
    <w:p w:rsidR="00C13D42" w:rsidRPr="00B5590B" w:rsidRDefault="00C13D42" w:rsidP="00B5590B">
      <w:pPr>
        <w:pStyle w:val="Style-1"/>
        <w:numPr>
          <w:ilvl w:val="0"/>
          <w:numId w:val="39"/>
        </w:numPr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Configured and used Log4Net for exception handling and error logging.</w:t>
      </w:r>
    </w:p>
    <w:p w:rsidR="00C13D42" w:rsidRPr="00B5590B" w:rsidRDefault="00C13D42" w:rsidP="00B5590B">
      <w:pPr>
        <w:pStyle w:val="Style-1"/>
        <w:numPr>
          <w:ilvl w:val="0"/>
          <w:numId w:val="39"/>
        </w:numPr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Assisted QC and deployment teams with release and post release troubleshooting activities and bug fixing.</w:t>
      </w:r>
    </w:p>
    <w:p w:rsidR="00047046" w:rsidRPr="00B5590B" w:rsidRDefault="00C13D42" w:rsidP="00B5590B">
      <w:pPr>
        <w:pStyle w:val="Style-1"/>
        <w:numPr>
          <w:ilvl w:val="0"/>
          <w:numId w:val="39"/>
        </w:numPr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Demoed and provided the application walk through to the business user group detailing the features of the application.</w:t>
      </w:r>
    </w:p>
    <w:p w:rsidR="00E91BBE" w:rsidRPr="00B5590B" w:rsidRDefault="00047046" w:rsidP="00B5590B">
      <w:pPr>
        <w:pStyle w:val="NormalVerdana"/>
        <w:numPr>
          <w:ilvl w:val="0"/>
          <w:numId w:val="0"/>
        </w:numPr>
        <w:spacing w:line="240" w:lineRule="auto"/>
        <w:contextualSpacing/>
        <w:jc w:val="left"/>
        <w:rPr>
          <w:rFonts w:ascii="Calibri" w:hAnsi="Calibri"/>
          <w:b/>
          <w:sz w:val="22"/>
          <w:szCs w:val="22"/>
        </w:rPr>
      </w:pPr>
      <w:r w:rsidRPr="00B5590B">
        <w:rPr>
          <w:rFonts w:ascii="Calibri" w:eastAsia="Verdana" w:hAnsi="Calibri"/>
          <w:b/>
          <w:bCs/>
          <w:sz w:val="22"/>
          <w:szCs w:val="22"/>
        </w:rPr>
        <w:t>Environment:</w:t>
      </w:r>
      <w:r w:rsidRPr="00B5590B">
        <w:rPr>
          <w:rFonts w:ascii="Calibri" w:eastAsia="Verdana" w:hAnsi="Calibri"/>
          <w:sz w:val="22"/>
          <w:szCs w:val="22"/>
        </w:rPr>
        <w:t xml:space="preserve"> Visual Studio 2012, C#, ASP.NET 4.0,</w:t>
      </w:r>
      <w:r w:rsidR="00FF3C78" w:rsidRPr="00B5590B">
        <w:rPr>
          <w:rFonts w:ascii="Calibri" w:eastAsia="Verdana" w:hAnsi="Calibri"/>
          <w:sz w:val="22"/>
          <w:szCs w:val="22"/>
        </w:rPr>
        <w:t>LINQ,</w:t>
      </w:r>
      <w:r w:rsidRPr="00B5590B">
        <w:rPr>
          <w:rFonts w:ascii="Calibri" w:eastAsia="Verdana" w:hAnsi="Calibri"/>
          <w:sz w:val="22"/>
          <w:szCs w:val="22"/>
        </w:rPr>
        <w:t xml:space="preserve"> WCF, MS SQL Server 2012, Team Foundation Server, MVC Pattern </w:t>
      </w:r>
      <w:r w:rsidR="0020175C" w:rsidRPr="00B5590B">
        <w:rPr>
          <w:rFonts w:ascii="Calibri" w:eastAsia="Verdana" w:hAnsi="Calibri"/>
          <w:sz w:val="22"/>
          <w:szCs w:val="22"/>
        </w:rPr>
        <w:t xml:space="preserve">,Entity </w:t>
      </w:r>
      <w:r w:rsidR="00B5590B" w:rsidRPr="00B5590B">
        <w:rPr>
          <w:rFonts w:ascii="Calibri" w:eastAsia="Verdana" w:hAnsi="Calibri"/>
          <w:sz w:val="22"/>
          <w:szCs w:val="22"/>
        </w:rPr>
        <w:t>Framework</w:t>
      </w:r>
      <w:r w:rsidR="0020175C" w:rsidRPr="00B5590B">
        <w:rPr>
          <w:rFonts w:ascii="Calibri" w:eastAsia="Verdana" w:hAnsi="Calibri"/>
          <w:sz w:val="22"/>
          <w:szCs w:val="22"/>
        </w:rPr>
        <w:t xml:space="preserve"> ,</w:t>
      </w:r>
      <w:r w:rsidR="00842A06" w:rsidRPr="00B5590B">
        <w:rPr>
          <w:rFonts w:ascii="Calibri" w:eastAsia="Verdana" w:hAnsi="Calibri"/>
          <w:sz w:val="22"/>
          <w:szCs w:val="22"/>
        </w:rPr>
        <w:t xml:space="preserve"> </w:t>
      </w:r>
      <w:r w:rsidRPr="00B5590B">
        <w:rPr>
          <w:rFonts w:ascii="Calibri" w:eastAsia="Verdana" w:hAnsi="Calibri"/>
          <w:sz w:val="22"/>
          <w:szCs w:val="22"/>
        </w:rPr>
        <w:t>HTML CSS, JavaScript.</w:t>
      </w:r>
    </w:p>
    <w:p w:rsidR="00047046" w:rsidRPr="00B5590B" w:rsidRDefault="00047046" w:rsidP="00B5590B">
      <w:pPr>
        <w:pStyle w:val="Style-1"/>
        <w:pBdr>
          <w:bottom w:val="none" w:sz="0" w:space="0" w:color="808080"/>
        </w:pBdr>
        <w:ind w:left="720"/>
        <w:contextualSpacing/>
        <w:rPr>
          <w:rFonts w:ascii="Calibri" w:hAnsi="Calibri" w:cs="Arial"/>
          <w:sz w:val="22"/>
          <w:szCs w:val="22"/>
        </w:rPr>
      </w:pPr>
    </w:p>
    <w:p w:rsidR="00E91BBE" w:rsidRPr="00B5590B" w:rsidRDefault="003D736D" w:rsidP="00B5590B">
      <w:pPr>
        <w:pStyle w:val="Style-1"/>
        <w:pBdr>
          <w:bottom w:val="none" w:sz="0" w:space="0" w:color="808080"/>
        </w:pBdr>
        <w:contextualSpacing/>
        <w:rPr>
          <w:rFonts w:ascii="Calibri" w:hAnsi="Calibri" w:cs="Arial"/>
          <w:b/>
          <w:sz w:val="22"/>
          <w:szCs w:val="22"/>
        </w:rPr>
      </w:pPr>
      <w:r w:rsidRPr="00B5590B">
        <w:rPr>
          <w:rFonts w:ascii="Calibri" w:hAnsi="Calibri" w:cs="Arial"/>
          <w:b/>
          <w:sz w:val="22"/>
          <w:szCs w:val="22"/>
        </w:rPr>
        <w:t xml:space="preserve">Ryder System </w:t>
      </w:r>
      <w:r w:rsidR="000C4EC1" w:rsidRPr="00B5590B">
        <w:rPr>
          <w:rFonts w:ascii="Calibri" w:hAnsi="Calibri" w:cs="Arial"/>
          <w:b/>
          <w:sz w:val="22"/>
          <w:szCs w:val="22"/>
        </w:rPr>
        <w:t>Inc.</w:t>
      </w:r>
      <w:r w:rsidR="00E91BBE" w:rsidRPr="00B5590B">
        <w:rPr>
          <w:rFonts w:ascii="Calibri" w:hAnsi="Calibri" w:cs="Arial"/>
          <w:b/>
          <w:sz w:val="22"/>
          <w:szCs w:val="22"/>
        </w:rPr>
        <w:t xml:space="preserve"> - SMO </w:t>
      </w:r>
      <w:r w:rsidR="00DC6223" w:rsidRPr="00B5590B">
        <w:rPr>
          <w:rFonts w:ascii="Calibri" w:hAnsi="Calibri" w:cs="Arial"/>
          <w:b/>
          <w:sz w:val="22"/>
          <w:szCs w:val="22"/>
        </w:rPr>
        <w:t>Warranty,</w:t>
      </w:r>
      <w:r w:rsidR="00E91BBE" w:rsidRPr="00B5590B">
        <w:rPr>
          <w:rFonts w:ascii="Calibri" w:hAnsi="Calibri" w:cs="Arial"/>
          <w:b/>
          <w:sz w:val="22"/>
          <w:szCs w:val="22"/>
        </w:rPr>
        <w:t xml:space="preserve"> Miami FL </w:t>
      </w:r>
      <w:r w:rsidR="00E91BBE" w:rsidRPr="00B5590B">
        <w:rPr>
          <w:rFonts w:ascii="Calibri" w:hAnsi="Calibri" w:cs="Arial"/>
          <w:b/>
          <w:sz w:val="22"/>
          <w:szCs w:val="22"/>
        </w:rPr>
        <w:tab/>
      </w:r>
      <w:r w:rsidR="00E91BBE" w:rsidRPr="00B5590B">
        <w:rPr>
          <w:rFonts w:ascii="Calibri" w:hAnsi="Calibri" w:cs="Arial"/>
          <w:b/>
          <w:sz w:val="22"/>
          <w:szCs w:val="22"/>
        </w:rPr>
        <w:tab/>
      </w:r>
      <w:r w:rsidR="00E91BBE" w:rsidRPr="00B5590B">
        <w:rPr>
          <w:rFonts w:ascii="Calibri" w:hAnsi="Calibri" w:cs="Arial"/>
          <w:b/>
          <w:sz w:val="22"/>
          <w:szCs w:val="22"/>
        </w:rPr>
        <w:tab/>
      </w:r>
      <w:r w:rsidR="00E91BBE" w:rsidRPr="00B5590B">
        <w:rPr>
          <w:rFonts w:ascii="Calibri" w:hAnsi="Calibri" w:cs="Arial"/>
          <w:b/>
          <w:sz w:val="22"/>
          <w:szCs w:val="22"/>
        </w:rPr>
        <w:tab/>
      </w:r>
      <w:r w:rsidR="001778C8" w:rsidRPr="00B5590B">
        <w:rPr>
          <w:rFonts w:ascii="Calibri" w:hAnsi="Calibri" w:cs="Arial"/>
          <w:b/>
          <w:sz w:val="22"/>
          <w:szCs w:val="22"/>
        </w:rPr>
        <w:tab/>
        <w:t xml:space="preserve">            </w:t>
      </w:r>
      <w:r w:rsidR="00B5590B" w:rsidRPr="00B5590B">
        <w:rPr>
          <w:rFonts w:ascii="Calibri" w:hAnsi="Calibri" w:cs="Arial"/>
          <w:b/>
          <w:sz w:val="22"/>
          <w:szCs w:val="22"/>
        </w:rPr>
        <w:t xml:space="preserve">                              Mar’12 – Sep’</w:t>
      </w:r>
      <w:r w:rsidR="00E91BBE" w:rsidRPr="00B5590B">
        <w:rPr>
          <w:rFonts w:ascii="Calibri" w:hAnsi="Calibri" w:cs="Arial"/>
          <w:b/>
          <w:sz w:val="22"/>
          <w:szCs w:val="22"/>
        </w:rPr>
        <w:t>12</w:t>
      </w:r>
    </w:p>
    <w:p w:rsidR="00B5590B" w:rsidRPr="00B5590B" w:rsidRDefault="003D736D" w:rsidP="00B5590B">
      <w:pPr>
        <w:pStyle w:val="Style-1"/>
        <w:pBdr>
          <w:bottom w:val="none" w:sz="0" w:space="0" w:color="808080"/>
        </w:pBdr>
        <w:contextualSpacing/>
        <w:rPr>
          <w:rFonts w:ascii="Calibri" w:hAnsi="Calibri" w:cs="Arial"/>
          <w:b/>
          <w:sz w:val="22"/>
          <w:szCs w:val="22"/>
        </w:rPr>
      </w:pPr>
      <w:r w:rsidRPr="00B5590B">
        <w:rPr>
          <w:rFonts w:ascii="Calibri" w:hAnsi="Calibri" w:cs="Arial"/>
          <w:b/>
          <w:sz w:val="22"/>
          <w:szCs w:val="22"/>
        </w:rPr>
        <w:t xml:space="preserve">Senior .NET Developer           </w:t>
      </w:r>
    </w:p>
    <w:p w:rsidR="00B5590B" w:rsidRDefault="00B5590B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</w:p>
    <w:p w:rsidR="003D736D" w:rsidRPr="00B5590B" w:rsidRDefault="00B5590B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Responsibilities:</w:t>
      </w:r>
      <w:r w:rsidR="003D736D" w:rsidRPr="00B5590B">
        <w:rPr>
          <w:rFonts w:ascii="Calibri" w:hAnsi="Calibri" w:cs="Arial"/>
          <w:b/>
          <w:sz w:val="22"/>
          <w:szCs w:val="22"/>
        </w:rPr>
        <w:t xml:space="preserve">                        </w:t>
      </w:r>
    </w:p>
    <w:p w:rsidR="003D736D" w:rsidRPr="00B5590B" w:rsidRDefault="003D736D" w:rsidP="00B5590B">
      <w:pPr>
        <w:pStyle w:val="PlainText"/>
        <w:numPr>
          <w:ilvl w:val="0"/>
          <w:numId w:val="34"/>
        </w:numPr>
        <w:autoSpaceDE/>
        <w:autoSpaceDN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Developed Warranty Front End Tool for Warranty Parts Management.</w:t>
      </w:r>
    </w:p>
    <w:p w:rsidR="003D736D" w:rsidRPr="00B5590B" w:rsidRDefault="003D736D" w:rsidP="00B5590B">
      <w:pPr>
        <w:pStyle w:val="PlainText"/>
        <w:numPr>
          <w:ilvl w:val="0"/>
          <w:numId w:val="34"/>
        </w:numPr>
        <w:autoSpaceDE/>
        <w:autoSpaceDN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 xml:space="preserve">Design and development of SSIS Packages for weekly </w:t>
      </w:r>
      <w:r w:rsidR="008B592E" w:rsidRPr="00B5590B">
        <w:rPr>
          <w:rFonts w:ascii="Calibri" w:hAnsi="Calibri" w:cs="Arial"/>
          <w:sz w:val="22"/>
          <w:szCs w:val="22"/>
        </w:rPr>
        <w:t>series, guideline</w:t>
      </w:r>
      <w:r w:rsidRPr="00B5590B">
        <w:rPr>
          <w:rFonts w:ascii="Calibri" w:hAnsi="Calibri" w:cs="Arial"/>
          <w:sz w:val="22"/>
          <w:szCs w:val="22"/>
        </w:rPr>
        <w:t xml:space="preserve"> and reject reports through SSIS Package.</w:t>
      </w:r>
    </w:p>
    <w:p w:rsidR="00EF490F" w:rsidRPr="00B5590B" w:rsidRDefault="00EF490F" w:rsidP="00B5590B">
      <w:pPr>
        <w:pStyle w:val="PlainText"/>
        <w:numPr>
          <w:ilvl w:val="0"/>
          <w:numId w:val="34"/>
        </w:numPr>
        <w:autoSpaceDE/>
        <w:autoSpaceDN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Upgrading the Legacy DTS packages into SSIS.</w:t>
      </w:r>
    </w:p>
    <w:p w:rsidR="00EF490F" w:rsidRPr="00B5590B" w:rsidRDefault="003D736D" w:rsidP="00B5590B">
      <w:pPr>
        <w:pStyle w:val="PlainText"/>
        <w:numPr>
          <w:ilvl w:val="0"/>
          <w:numId w:val="34"/>
        </w:numPr>
        <w:autoSpaceDE/>
        <w:autoSpaceDN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Monitoring daily jobs for data coming from AS/400 to Sql Server.</w:t>
      </w:r>
    </w:p>
    <w:p w:rsidR="00A850EA" w:rsidRPr="00B5590B" w:rsidRDefault="00A850EA" w:rsidP="00B5590B">
      <w:pPr>
        <w:pStyle w:val="PlainText"/>
        <w:numPr>
          <w:ilvl w:val="0"/>
          <w:numId w:val="34"/>
        </w:numPr>
        <w:autoSpaceDE/>
        <w:autoSpaceDN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Resolving production issues logged in Clarity.</w:t>
      </w:r>
    </w:p>
    <w:p w:rsidR="003D736D" w:rsidRPr="00B5590B" w:rsidRDefault="00A850EA" w:rsidP="00B5590B">
      <w:pPr>
        <w:pStyle w:val="NormalVerdana"/>
        <w:numPr>
          <w:ilvl w:val="0"/>
          <w:numId w:val="0"/>
        </w:numPr>
        <w:spacing w:line="240" w:lineRule="auto"/>
        <w:contextualSpacing/>
        <w:jc w:val="left"/>
        <w:rPr>
          <w:rFonts w:ascii="Calibri" w:hAnsi="Calibri"/>
          <w:b/>
          <w:sz w:val="22"/>
          <w:szCs w:val="22"/>
        </w:rPr>
      </w:pPr>
      <w:r w:rsidRPr="00B5590B">
        <w:rPr>
          <w:rFonts w:ascii="Calibri" w:eastAsia="Verdana" w:hAnsi="Calibri"/>
          <w:b/>
          <w:bCs/>
          <w:sz w:val="22"/>
          <w:szCs w:val="22"/>
        </w:rPr>
        <w:t>Environment:</w:t>
      </w:r>
      <w:r w:rsidR="00AA5E95" w:rsidRPr="00B5590B">
        <w:rPr>
          <w:rFonts w:ascii="Calibri" w:eastAsia="Verdana" w:hAnsi="Calibri"/>
          <w:sz w:val="22"/>
          <w:szCs w:val="22"/>
        </w:rPr>
        <w:t xml:space="preserve"> Visual Studio 2</w:t>
      </w:r>
      <w:r w:rsidRPr="00B5590B">
        <w:rPr>
          <w:rFonts w:ascii="Calibri" w:eastAsia="Verdana" w:hAnsi="Calibri"/>
          <w:sz w:val="22"/>
          <w:szCs w:val="22"/>
        </w:rPr>
        <w:t>0</w:t>
      </w:r>
      <w:r w:rsidR="00AA5E95" w:rsidRPr="00B5590B">
        <w:rPr>
          <w:rFonts w:ascii="Calibri" w:eastAsia="Verdana" w:hAnsi="Calibri"/>
          <w:sz w:val="22"/>
          <w:szCs w:val="22"/>
        </w:rPr>
        <w:t>12</w:t>
      </w:r>
      <w:r w:rsidR="00B569DE" w:rsidRPr="00B5590B">
        <w:rPr>
          <w:rFonts w:ascii="Calibri" w:eastAsia="Verdana" w:hAnsi="Calibri"/>
          <w:sz w:val="22"/>
          <w:szCs w:val="22"/>
        </w:rPr>
        <w:t>, C#, ASP.NET 4.0</w:t>
      </w:r>
      <w:r w:rsidRPr="00B5590B">
        <w:rPr>
          <w:rFonts w:ascii="Calibri" w:eastAsia="Verdana" w:hAnsi="Calibri"/>
          <w:sz w:val="22"/>
          <w:szCs w:val="22"/>
        </w:rPr>
        <w:t>, Web Se</w:t>
      </w:r>
      <w:r w:rsidR="00AA5E95" w:rsidRPr="00B5590B">
        <w:rPr>
          <w:rFonts w:ascii="Calibri" w:eastAsia="Verdana" w:hAnsi="Calibri"/>
          <w:sz w:val="22"/>
          <w:szCs w:val="22"/>
        </w:rPr>
        <w:t>rvices, TOAD, MS SQL Server 2012</w:t>
      </w:r>
      <w:r w:rsidRPr="00B5590B">
        <w:rPr>
          <w:rFonts w:ascii="Calibri" w:eastAsia="Verdana" w:hAnsi="Calibri"/>
          <w:sz w:val="22"/>
          <w:szCs w:val="22"/>
        </w:rPr>
        <w:t>, ASP, SSIS,SSRS,AS/400,</w:t>
      </w:r>
      <w:r w:rsidR="008B592E" w:rsidRPr="00B5590B">
        <w:rPr>
          <w:rFonts w:ascii="Calibri" w:eastAsia="Verdana" w:hAnsi="Calibri"/>
          <w:sz w:val="22"/>
          <w:szCs w:val="22"/>
        </w:rPr>
        <w:t xml:space="preserve">LINQ, </w:t>
      </w:r>
      <w:r w:rsidRPr="00B5590B">
        <w:rPr>
          <w:rFonts w:ascii="Calibri" w:eastAsia="Verdana" w:hAnsi="Calibri"/>
          <w:sz w:val="22"/>
          <w:szCs w:val="22"/>
        </w:rPr>
        <w:t>Team Foundation Server, MVC</w:t>
      </w:r>
      <w:r w:rsidR="00E1299D" w:rsidRPr="00B5590B">
        <w:rPr>
          <w:rFonts w:ascii="Calibri" w:eastAsia="Verdana" w:hAnsi="Calibri"/>
          <w:sz w:val="22"/>
          <w:szCs w:val="22"/>
        </w:rPr>
        <w:t>3</w:t>
      </w:r>
      <w:r w:rsidRPr="00B5590B">
        <w:rPr>
          <w:rFonts w:ascii="Calibri" w:eastAsia="Verdana" w:hAnsi="Calibri"/>
          <w:sz w:val="22"/>
          <w:szCs w:val="22"/>
        </w:rPr>
        <w:t xml:space="preserve"> Pattern HTML CSS, JavaScript.</w:t>
      </w:r>
    </w:p>
    <w:p w:rsidR="00E91BBE" w:rsidRPr="00B5590B" w:rsidRDefault="00E91BBE" w:rsidP="00B5590B">
      <w:pPr>
        <w:pStyle w:val="Style-1"/>
        <w:pBdr>
          <w:bottom w:val="none" w:sz="0" w:space="0" w:color="808080"/>
        </w:pBdr>
        <w:contextualSpacing/>
        <w:rPr>
          <w:rFonts w:ascii="Calibri" w:hAnsi="Calibri" w:cs="Arial"/>
          <w:b/>
          <w:sz w:val="22"/>
          <w:szCs w:val="22"/>
        </w:rPr>
      </w:pPr>
    </w:p>
    <w:p w:rsidR="00E91BBE" w:rsidRPr="00B5590B" w:rsidRDefault="00E91BBE" w:rsidP="00B5590B">
      <w:pPr>
        <w:pStyle w:val="Style-1"/>
        <w:pBdr>
          <w:bottom w:val="none" w:sz="0" w:space="0" w:color="808080"/>
        </w:pBdr>
        <w:contextualSpacing/>
        <w:rPr>
          <w:rFonts w:ascii="Calibri" w:hAnsi="Calibri" w:cs="Arial"/>
          <w:b/>
          <w:sz w:val="22"/>
          <w:szCs w:val="22"/>
        </w:rPr>
      </w:pPr>
      <w:r w:rsidRPr="00B5590B">
        <w:rPr>
          <w:rFonts w:ascii="Calibri" w:hAnsi="Calibri" w:cs="Arial"/>
          <w:b/>
          <w:sz w:val="22"/>
          <w:szCs w:val="22"/>
        </w:rPr>
        <w:t xml:space="preserve">Commonwealth of </w:t>
      </w:r>
      <w:r w:rsidR="009E011E" w:rsidRPr="00B5590B">
        <w:rPr>
          <w:rFonts w:ascii="Calibri" w:hAnsi="Calibri" w:cs="Arial"/>
          <w:b/>
          <w:sz w:val="22"/>
          <w:szCs w:val="22"/>
        </w:rPr>
        <w:t>Massachusetts, DWD, Boston</w:t>
      </w:r>
      <w:r w:rsidRPr="00B5590B">
        <w:rPr>
          <w:rFonts w:ascii="Calibri" w:hAnsi="Calibri" w:cs="Arial"/>
          <w:b/>
          <w:sz w:val="22"/>
          <w:szCs w:val="22"/>
        </w:rPr>
        <w:t xml:space="preserve"> MA </w:t>
      </w:r>
      <w:r w:rsidRPr="00B5590B">
        <w:rPr>
          <w:rFonts w:ascii="Calibri" w:hAnsi="Calibri" w:cs="Arial"/>
          <w:b/>
          <w:sz w:val="22"/>
          <w:szCs w:val="22"/>
        </w:rPr>
        <w:tab/>
      </w:r>
      <w:r w:rsidRPr="00B5590B">
        <w:rPr>
          <w:rFonts w:ascii="Calibri" w:hAnsi="Calibri" w:cs="Arial"/>
          <w:b/>
          <w:sz w:val="22"/>
          <w:szCs w:val="22"/>
        </w:rPr>
        <w:tab/>
      </w:r>
      <w:r w:rsidRPr="00B5590B">
        <w:rPr>
          <w:rFonts w:ascii="Calibri" w:hAnsi="Calibri" w:cs="Arial"/>
          <w:b/>
          <w:sz w:val="22"/>
          <w:szCs w:val="22"/>
        </w:rPr>
        <w:tab/>
      </w:r>
      <w:r w:rsidR="001778C8" w:rsidRPr="00B5590B">
        <w:rPr>
          <w:rFonts w:ascii="Calibri" w:hAnsi="Calibri" w:cs="Arial"/>
          <w:b/>
          <w:sz w:val="22"/>
          <w:szCs w:val="22"/>
        </w:rPr>
        <w:tab/>
      </w:r>
      <w:r w:rsidR="001778C8" w:rsidRPr="00B5590B">
        <w:rPr>
          <w:rFonts w:ascii="Calibri" w:hAnsi="Calibri" w:cs="Arial"/>
          <w:b/>
          <w:sz w:val="22"/>
          <w:szCs w:val="22"/>
        </w:rPr>
        <w:tab/>
      </w:r>
      <w:r w:rsidR="001778C8" w:rsidRPr="00B5590B">
        <w:rPr>
          <w:rFonts w:ascii="Calibri" w:hAnsi="Calibri" w:cs="Arial"/>
          <w:b/>
          <w:sz w:val="22"/>
          <w:szCs w:val="22"/>
        </w:rPr>
        <w:tab/>
      </w:r>
      <w:r w:rsidR="00B5590B" w:rsidRPr="00B5590B">
        <w:rPr>
          <w:rFonts w:ascii="Calibri" w:hAnsi="Calibri" w:cs="Arial"/>
          <w:b/>
          <w:sz w:val="22"/>
          <w:szCs w:val="22"/>
        </w:rPr>
        <w:t xml:space="preserve">              </w:t>
      </w:r>
      <w:r w:rsidRPr="00B5590B">
        <w:rPr>
          <w:rFonts w:ascii="Calibri" w:hAnsi="Calibri" w:cs="Arial"/>
          <w:b/>
          <w:sz w:val="22"/>
          <w:szCs w:val="22"/>
        </w:rPr>
        <w:t>Jan</w:t>
      </w:r>
      <w:r w:rsidR="00B5590B" w:rsidRPr="00B5590B">
        <w:rPr>
          <w:rFonts w:ascii="Calibri" w:hAnsi="Calibri" w:cs="Arial"/>
          <w:b/>
          <w:sz w:val="22"/>
          <w:szCs w:val="22"/>
        </w:rPr>
        <w:t>’</w:t>
      </w:r>
      <w:r w:rsidRPr="00B5590B">
        <w:rPr>
          <w:rFonts w:ascii="Calibri" w:hAnsi="Calibri" w:cs="Arial"/>
          <w:b/>
          <w:sz w:val="22"/>
          <w:szCs w:val="22"/>
        </w:rPr>
        <w:t>11 – Mar</w:t>
      </w:r>
      <w:r w:rsidR="00B5590B" w:rsidRPr="00B5590B">
        <w:rPr>
          <w:rFonts w:ascii="Calibri" w:hAnsi="Calibri" w:cs="Arial"/>
          <w:b/>
          <w:sz w:val="22"/>
          <w:szCs w:val="22"/>
        </w:rPr>
        <w:t>’</w:t>
      </w:r>
      <w:r w:rsidRPr="00B5590B">
        <w:rPr>
          <w:rFonts w:ascii="Calibri" w:hAnsi="Calibri" w:cs="Arial"/>
          <w:b/>
          <w:sz w:val="22"/>
          <w:szCs w:val="22"/>
        </w:rPr>
        <w:t>12</w:t>
      </w:r>
    </w:p>
    <w:p w:rsidR="00B5590B" w:rsidRPr="00B5590B" w:rsidRDefault="001E5398" w:rsidP="00B5590B">
      <w:pPr>
        <w:pStyle w:val="Style-1"/>
        <w:pBdr>
          <w:bottom w:val="none" w:sz="0" w:space="0" w:color="808080"/>
        </w:pBdr>
        <w:contextualSpacing/>
        <w:rPr>
          <w:rFonts w:ascii="Calibri" w:hAnsi="Calibri" w:cs="Arial"/>
          <w:b/>
          <w:sz w:val="22"/>
          <w:szCs w:val="22"/>
        </w:rPr>
      </w:pPr>
      <w:r w:rsidRPr="00B5590B">
        <w:rPr>
          <w:rFonts w:ascii="Calibri" w:hAnsi="Calibri" w:cs="Arial"/>
          <w:b/>
          <w:sz w:val="22"/>
          <w:szCs w:val="22"/>
        </w:rPr>
        <w:t xml:space="preserve">Senior Programmer Analyst         </w:t>
      </w:r>
    </w:p>
    <w:p w:rsidR="00B5590B" w:rsidRDefault="00B5590B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</w:p>
    <w:p w:rsidR="001E5398" w:rsidRPr="00B5590B" w:rsidRDefault="00B5590B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Responsibilities:</w:t>
      </w:r>
      <w:r w:rsidR="001E5398" w:rsidRPr="00B5590B">
        <w:rPr>
          <w:rFonts w:ascii="Calibri" w:hAnsi="Calibri" w:cs="Arial"/>
          <w:b/>
          <w:sz w:val="22"/>
          <w:szCs w:val="22"/>
        </w:rPr>
        <w:t xml:space="preserve">                             </w:t>
      </w:r>
    </w:p>
    <w:p w:rsidR="001E5398" w:rsidRPr="00B5590B" w:rsidRDefault="005120CF" w:rsidP="00B5590B">
      <w:pPr>
        <w:pStyle w:val="PlainText"/>
        <w:numPr>
          <w:ilvl w:val="0"/>
          <w:numId w:val="34"/>
        </w:numPr>
        <w:autoSpaceDE/>
        <w:autoSpaceDN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Development and enhancements to the existing Revenue Quest Project</w:t>
      </w:r>
      <w:r w:rsidR="00463416" w:rsidRPr="00B5590B">
        <w:rPr>
          <w:rFonts w:ascii="Calibri" w:hAnsi="Calibri" w:cs="Arial"/>
          <w:sz w:val="22"/>
          <w:szCs w:val="22"/>
        </w:rPr>
        <w:t xml:space="preserve"> using three-tiered architecture and MVC design pattern</w:t>
      </w:r>
    </w:p>
    <w:p w:rsidR="005120CF" w:rsidRPr="00B5590B" w:rsidRDefault="005120CF" w:rsidP="00B5590B">
      <w:pPr>
        <w:pStyle w:val="Style-1"/>
        <w:numPr>
          <w:ilvl w:val="0"/>
          <w:numId w:val="34"/>
        </w:numPr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 xml:space="preserve">Created reports for Major Delinquency </w:t>
      </w:r>
      <w:r w:rsidR="00E030C5" w:rsidRPr="00B5590B">
        <w:rPr>
          <w:rFonts w:ascii="Calibri" w:hAnsi="Calibri" w:cs="Arial"/>
          <w:sz w:val="22"/>
          <w:szCs w:val="22"/>
        </w:rPr>
        <w:t>and Delinquencies Comparative report</w:t>
      </w:r>
    </w:p>
    <w:p w:rsidR="00E030C5" w:rsidRPr="00B5590B" w:rsidRDefault="00274D67" w:rsidP="00B5590B">
      <w:pPr>
        <w:pStyle w:val="Style-1"/>
        <w:numPr>
          <w:ilvl w:val="0"/>
          <w:numId w:val="34"/>
        </w:numPr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Used</w:t>
      </w:r>
      <w:r w:rsidR="00AF2C63" w:rsidRPr="00B5590B">
        <w:rPr>
          <w:rFonts w:ascii="Calibri" w:hAnsi="Calibri" w:cs="Arial"/>
          <w:sz w:val="22"/>
          <w:szCs w:val="22"/>
        </w:rPr>
        <w:t xml:space="preserve"> Ufacts</w:t>
      </w:r>
      <w:r w:rsidRPr="00B5590B">
        <w:rPr>
          <w:rFonts w:ascii="Calibri" w:hAnsi="Calibri" w:cs="Arial"/>
          <w:sz w:val="22"/>
          <w:szCs w:val="22"/>
        </w:rPr>
        <w:t xml:space="preserve"> Framework</w:t>
      </w:r>
      <w:r w:rsidR="00711807" w:rsidRPr="00B5590B">
        <w:rPr>
          <w:rFonts w:ascii="Calibri" w:hAnsi="Calibri" w:cs="Arial"/>
          <w:sz w:val="22"/>
          <w:szCs w:val="22"/>
        </w:rPr>
        <w:t xml:space="preserve"> developed </w:t>
      </w:r>
      <w:r w:rsidR="00AF2C63" w:rsidRPr="00B5590B">
        <w:rPr>
          <w:rFonts w:ascii="Calibri" w:hAnsi="Calibri" w:cs="Arial"/>
          <w:sz w:val="22"/>
          <w:szCs w:val="22"/>
        </w:rPr>
        <w:t xml:space="preserve">by Deloitte for Business </w:t>
      </w:r>
      <w:r w:rsidRPr="00B5590B">
        <w:rPr>
          <w:rFonts w:ascii="Calibri" w:hAnsi="Calibri" w:cs="Arial"/>
          <w:sz w:val="22"/>
          <w:szCs w:val="22"/>
        </w:rPr>
        <w:t>logic.</w:t>
      </w:r>
    </w:p>
    <w:p w:rsidR="001717A8" w:rsidRPr="00B5590B" w:rsidRDefault="001717A8" w:rsidP="00B5590B">
      <w:pPr>
        <w:pStyle w:val="Style-1"/>
        <w:numPr>
          <w:ilvl w:val="0"/>
          <w:numId w:val="34"/>
        </w:numPr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Extensive use of WWF for creating and managing work flows.</w:t>
      </w:r>
    </w:p>
    <w:p w:rsidR="005E68B9" w:rsidRPr="00B5590B" w:rsidRDefault="005E68B9" w:rsidP="00B5590B">
      <w:pPr>
        <w:pStyle w:val="Style-1"/>
        <w:numPr>
          <w:ilvl w:val="0"/>
          <w:numId w:val="34"/>
        </w:numPr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Used LLBL Gen Pro for O/R Mapping.</w:t>
      </w:r>
    </w:p>
    <w:p w:rsidR="007D7F6C" w:rsidRPr="00B5590B" w:rsidRDefault="007D7F6C" w:rsidP="00B5590B">
      <w:pPr>
        <w:pStyle w:val="ListParagraph"/>
        <w:numPr>
          <w:ilvl w:val="0"/>
          <w:numId w:val="34"/>
        </w:numPr>
        <w:pBdr>
          <w:bottom w:val="none" w:sz="0" w:space="0" w:color="808080"/>
        </w:pBdr>
        <w:spacing w:after="0" w:line="240" w:lineRule="auto"/>
        <w:rPr>
          <w:rFonts w:cs="Arial"/>
        </w:rPr>
      </w:pPr>
      <w:r w:rsidRPr="00B5590B">
        <w:rPr>
          <w:rFonts w:cs="Arial"/>
        </w:rPr>
        <w:t>Used LINQ for querying the database objects to retrieve the information with the most efficient query.</w:t>
      </w:r>
    </w:p>
    <w:p w:rsidR="00685534" w:rsidRPr="00B5590B" w:rsidRDefault="00685534" w:rsidP="00B5590B">
      <w:pPr>
        <w:pStyle w:val="Style-1"/>
        <w:numPr>
          <w:ilvl w:val="0"/>
          <w:numId w:val="34"/>
        </w:numPr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Used Team Foundation Server for Version Control.</w:t>
      </w:r>
    </w:p>
    <w:p w:rsidR="00EF2C11" w:rsidRPr="00B5590B" w:rsidRDefault="00EF2C11" w:rsidP="00B5590B">
      <w:pPr>
        <w:pStyle w:val="Style-1"/>
        <w:numPr>
          <w:ilvl w:val="0"/>
          <w:numId w:val="34"/>
        </w:numPr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Followed Scrum and Test Driven Development Methods in Agile methodology to produce high Quality software</w:t>
      </w:r>
    </w:p>
    <w:p w:rsidR="005E68B9" w:rsidRPr="00B5590B" w:rsidRDefault="003E29A4" w:rsidP="00B5590B">
      <w:pPr>
        <w:pStyle w:val="Style-1"/>
        <w:numPr>
          <w:ilvl w:val="0"/>
          <w:numId w:val="34"/>
        </w:numPr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 xml:space="preserve">Worked on various aspects </w:t>
      </w:r>
      <w:r w:rsidR="00711807" w:rsidRPr="00B5590B">
        <w:rPr>
          <w:rFonts w:ascii="Calibri" w:hAnsi="Calibri" w:cs="Arial"/>
          <w:sz w:val="22"/>
          <w:szCs w:val="22"/>
        </w:rPr>
        <w:t xml:space="preserve">of the project like Payments, Filed </w:t>
      </w:r>
      <w:r w:rsidR="005E68B9" w:rsidRPr="00B5590B">
        <w:rPr>
          <w:rFonts w:ascii="Calibri" w:hAnsi="Calibri" w:cs="Arial"/>
          <w:sz w:val="22"/>
          <w:szCs w:val="22"/>
        </w:rPr>
        <w:t>Audit, and Status</w:t>
      </w:r>
      <w:r w:rsidR="00711807" w:rsidRPr="00B5590B">
        <w:rPr>
          <w:rFonts w:ascii="Calibri" w:hAnsi="Calibri" w:cs="Arial"/>
          <w:sz w:val="22"/>
          <w:szCs w:val="22"/>
        </w:rPr>
        <w:t xml:space="preserve"> Determination and Employer Suspension/Revival process.</w:t>
      </w:r>
    </w:p>
    <w:p w:rsidR="005E68B9" w:rsidRPr="00B5590B" w:rsidRDefault="005E68B9" w:rsidP="00B5590B">
      <w:pPr>
        <w:pStyle w:val="Style-1"/>
        <w:numPr>
          <w:ilvl w:val="0"/>
          <w:numId w:val="34"/>
        </w:numPr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 xml:space="preserve">Fixing Defects </w:t>
      </w:r>
      <w:r w:rsidR="00685534" w:rsidRPr="00B5590B">
        <w:rPr>
          <w:rFonts w:ascii="Calibri" w:hAnsi="Calibri" w:cs="Arial"/>
          <w:sz w:val="22"/>
          <w:szCs w:val="22"/>
        </w:rPr>
        <w:t xml:space="preserve">logged </w:t>
      </w:r>
      <w:r w:rsidRPr="00B5590B">
        <w:rPr>
          <w:rFonts w:ascii="Calibri" w:hAnsi="Calibri" w:cs="Arial"/>
          <w:sz w:val="22"/>
          <w:szCs w:val="22"/>
        </w:rPr>
        <w:t>in the Mercury Test Director</w:t>
      </w:r>
    </w:p>
    <w:p w:rsidR="009E5A94" w:rsidRPr="00B5590B" w:rsidRDefault="00337D27" w:rsidP="00B5590B">
      <w:pPr>
        <w:pStyle w:val="Style-1"/>
        <w:pBdr>
          <w:bottom w:val="none" w:sz="0" w:space="0" w:color="808080"/>
        </w:pBdr>
        <w:contextualSpacing/>
        <w:rPr>
          <w:rFonts w:ascii="Calibri" w:hAnsi="Calibri" w:cs="Arial"/>
          <w:b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Environment:</w:t>
      </w:r>
      <w:r w:rsidR="003E29A4" w:rsidRPr="00B5590B">
        <w:rPr>
          <w:rFonts w:ascii="Calibri" w:eastAsia="Verdana" w:hAnsi="Calibri" w:cs="Arial"/>
          <w:color w:val="000000"/>
          <w:sz w:val="22"/>
          <w:szCs w:val="22"/>
        </w:rPr>
        <w:t xml:space="preserve"> Visual Studio 2010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, C#, ASP.NET </w:t>
      </w:r>
      <w:r w:rsidR="003E29A4" w:rsidRPr="00B5590B">
        <w:rPr>
          <w:rFonts w:ascii="Calibri" w:eastAsia="Verdana" w:hAnsi="Calibri" w:cs="Arial"/>
          <w:color w:val="000000"/>
          <w:sz w:val="22"/>
          <w:szCs w:val="22"/>
        </w:rPr>
        <w:t>4.0</w:t>
      </w:r>
      <w:r w:rsidR="00887AE4" w:rsidRPr="00B5590B">
        <w:rPr>
          <w:rFonts w:ascii="Calibri" w:eastAsia="Verdana" w:hAnsi="Calibri" w:cs="Arial"/>
          <w:color w:val="000000"/>
          <w:sz w:val="22"/>
          <w:szCs w:val="22"/>
        </w:rPr>
        <w:t>,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TOAD, </w:t>
      </w:r>
      <w:r w:rsidR="003E29A4" w:rsidRPr="00B5590B">
        <w:rPr>
          <w:rFonts w:ascii="Calibri" w:eastAsia="Verdana" w:hAnsi="Calibri" w:cs="Arial"/>
          <w:color w:val="000000"/>
          <w:sz w:val="22"/>
          <w:szCs w:val="22"/>
        </w:rPr>
        <w:t>Oracle 11g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,Windows Workflow Foundation,</w:t>
      </w:r>
      <w:r w:rsidR="00B5590B" w:rsidRPr="00B5590B">
        <w:rPr>
          <w:rFonts w:ascii="Calibri" w:eastAsia="Verdana" w:hAnsi="Calibri" w:cs="Arial"/>
          <w:color w:val="000000"/>
          <w:sz w:val="22"/>
          <w:szCs w:val="22"/>
        </w:rPr>
        <w:t xml:space="preserve"> 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WCF,</w:t>
      </w:r>
      <w:r w:rsidR="005E68B9" w:rsidRPr="00B5590B">
        <w:rPr>
          <w:rFonts w:ascii="Calibri" w:eastAsia="Verdana" w:hAnsi="Calibri" w:cs="Arial"/>
          <w:color w:val="000000"/>
          <w:sz w:val="22"/>
          <w:szCs w:val="22"/>
        </w:rPr>
        <w:t xml:space="preserve"> Mercury Test Director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</w:t>
      </w:r>
      <w:r w:rsidR="005E68B9" w:rsidRPr="00B5590B">
        <w:rPr>
          <w:rFonts w:ascii="Calibri" w:eastAsia="Verdana" w:hAnsi="Calibri" w:cs="Arial"/>
          <w:color w:val="000000"/>
          <w:sz w:val="22"/>
          <w:szCs w:val="22"/>
        </w:rPr>
        <w:t>, LLBL Gen Pro,</w:t>
      </w:r>
      <w:r w:rsidR="00B5590B" w:rsidRPr="00B5590B">
        <w:rPr>
          <w:rFonts w:ascii="Calibri" w:eastAsia="Verdana" w:hAnsi="Calibri" w:cs="Arial"/>
          <w:color w:val="000000"/>
          <w:sz w:val="22"/>
          <w:szCs w:val="22"/>
        </w:rPr>
        <w:t xml:space="preserve"> Ufacts</w:t>
      </w:r>
      <w:r w:rsidR="00441E68" w:rsidRPr="00B5590B">
        <w:rPr>
          <w:rFonts w:ascii="Calibri" w:eastAsia="Verdana" w:hAnsi="Calibri" w:cs="Arial"/>
          <w:color w:val="000000"/>
          <w:sz w:val="22"/>
          <w:szCs w:val="22"/>
        </w:rPr>
        <w:t xml:space="preserve"> Framework</w:t>
      </w:r>
      <w:r w:rsidR="00BB1021" w:rsidRPr="00B5590B">
        <w:rPr>
          <w:rFonts w:ascii="Calibri" w:eastAsia="Verdana" w:hAnsi="Calibri" w:cs="Arial"/>
          <w:color w:val="000000"/>
          <w:sz w:val="22"/>
          <w:szCs w:val="22"/>
        </w:rPr>
        <w:t>,</w:t>
      </w:r>
      <w:r w:rsidR="00441E68" w:rsidRPr="00B5590B">
        <w:rPr>
          <w:rFonts w:ascii="Calibri" w:eastAsia="Verdana" w:hAnsi="Calibri" w:cs="Arial"/>
          <w:color w:val="000000"/>
          <w:sz w:val="22"/>
          <w:szCs w:val="22"/>
        </w:rPr>
        <w:t xml:space="preserve"> Team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Foundation Server, MVC Pattern HTML CSS, JavaScript.</w:t>
      </w:r>
    </w:p>
    <w:p w:rsidR="009E5A94" w:rsidRPr="00B5590B" w:rsidRDefault="009E5A94" w:rsidP="00B5590B">
      <w:pPr>
        <w:pStyle w:val="Style-1"/>
        <w:pBdr>
          <w:bottom w:val="none" w:sz="0" w:space="0" w:color="808080"/>
        </w:pBdr>
        <w:contextualSpacing/>
        <w:rPr>
          <w:rFonts w:ascii="Calibri" w:hAnsi="Calibri" w:cs="Arial"/>
          <w:b/>
          <w:sz w:val="22"/>
          <w:szCs w:val="22"/>
        </w:rPr>
      </w:pPr>
    </w:p>
    <w:p w:rsidR="00C81CF0" w:rsidRPr="00B5590B" w:rsidRDefault="00C81CF0" w:rsidP="00B5590B">
      <w:pPr>
        <w:pStyle w:val="Style-1"/>
        <w:pBdr>
          <w:bottom w:val="none" w:sz="0" w:space="0" w:color="808080"/>
        </w:pBdr>
        <w:contextualSpacing/>
        <w:rPr>
          <w:rFonts w:ascii="Calibri" w:hAnsi="Calibri" w:cs="Arial"/>
          <w:b/>
          <w:sz w:val="22"/>
          <w:szCs w:val="22"/>
        </w:rPr>
      </w:pPr>
      <w:r w:rsidRPr="00B5590B">
        <w:rPr>
          <w:rFonts w:ascii="Calibri" w:hAnsi="Calibri" w:cs="Arial"/>
          <w:b/>
          <w:sz w:val="22"/>
          <w:szCs w:val="22"/>
        </w:rPr>
        <w:t>Verizon Data Services</w:t>
      </w:r>
      <w:r w:rsidR="009E011E" w:rsidRPr="00B5590B">
        <w:rPr>
          <w:rFonts w:ascii="Calibri" w:hAnsi="Calibri" w:cs="Arial"/>
          <w:b/>
          <w:sz w:val="22"/>
          <w:szCs w:val="22"/>
        </w:rPr>
        <w:t>,</w:t>
      </w:r>
      <w:r w:rsidR="008A2228" w:rsidRPr="00B5590B">
        <w:rPr>
          <w:rFonts w:ascii="Calibri" w:hAnsi="Calibri" w:cs="Arial"/>
          <w:b/>
          <w:sz w:val="22"/>
          <w:szCs w:val="22"/>
        </w:rPr>
        <w:t xml:space="preserve"> Tampa FL</w:t>
      </w:r>
      <w:r w:rsidRPr="00B5590B">
        <w:rPr>
          <w:rFonts w:ascii="Calibri" w:hAnsi="Calibri" w:cs="Arial"/>
          <w:b/>
          <w:sz w:val="22"/>
          <w:szCs w:val="22"/>
        </w:rPr>
        <w:tab/>
      </w:r>
      <w:r w:rsidRPr="00B5590B">
        <w:rPr>
          <w:rFonts w:ascii="Calibri" w:hAnsi="Calibri" w:cs="Arial"/>
          <w:b/>
          <w:sz w:val="22"/>
          <w:szCs w:val="22"/>
        </w:rPr>
        <w:tab/>
      </w:r>
      <w:r w:rsidRPr="00B5590B">
        <w:rPr>
          <w:rFonts w:ascii="Calibri" w:hAnsi="Calibri" w:cs="Arial"/>
          <w:b/>
          <w:sz w:val="22"/>
          <w:szCs w:val="22"/>
        </w:rPr>
        <w:tab/>
      </w:r>
      <w:r w:rsidRPr="00B5590B">
        <w:rPr>
          <w:rFonts w:ascii="Calibri" w:hAnsi="Calibri" w:cs="Arial"/>
          <w:b/>
          <w:sz w:val="22"/>
          <w:szCs w:val="22"/>
        </w:rPr>
        <w:tab/>
      </w:r>
      <w:r w:rsidRPr="00B5590B">
        <w:rPr>
          <w:rFonts w:ascii="Calibri" w:hAnsi="Calibri" w:cs="Arial"/>
          <w:b/>
          <w:sz w:val="22"/>
          <w:szCs w:val="22"/>
        </w:rPr>
        <w:tab/>
      </w:r>
      <w:r w:rsidR="001778C8" w:rsidRPr="00B5590B">
        <w:rPr>
          <w:rFonts w:ascii="Calibri" w:hAnsi="Calibri" w:cs="Arial"/>
          <w:b/>
          <w:sz w:val="22"/>
          <w:szCs w:val="22"/>
        </w:rPr>
        <w:tab/>
      </w:r>
      <w:r w:rsidR="001778C8" w:rsidRPr="00B5590B">
        <w:rPr>
          <w:rFonts w:ascii="Calibri" w:hAnsi="Calibri" w:cs="Arial"/>
          <w:b/>
          <w:sz w:val="22"/>
          <w:szCs w:val="22"/>
        </w:rPr>
        <w:tab/>
        <w:t xml:space="preserve"> </w:t>
      </w:r>
      <w:r w:rsidR="00B5590B" w:rsidRPr="00B5590B">
        <w:rPr>
          <w:rFonts w:ascii="Calibri" w:hAnsi="Calibri" w:cs="Arial"/>
          <w:b/>
          <w:sz w:val="22"/>
          <w:szCs w:val="22"/>
        </w:rPr>
        <w:t xml:space="preserve">                             </w:t>
      </w:r>
      <w:r w:rsidR="00671848" w:rsidRPr="00B5590B">
        <w:rPr>
          <w:rFonts w:ascii="Calibri" w:hAnsi="Calibri" w:cs="Arial"/>
          <w:b/>
          <w:sz w:val="22"/>
          <w:szCs w:val="22"/>
        </w:rPr>
        <w:t>Oct</w:t>
      </w:r>
      <w:r w:rsidR="00B5590B" w:rsidRPr="00B5590B">
        <w:rPr>
          <w:rFonts w:ascii="Calibri" w:hAnsi="Calibri" w:cs="Arial"/>
          <w:b/>
          <w:sz w:val="22"/>
          <w:szCs w:val="22"/>
        </w:rPr>
        <w:t>’</w:t>
      </w:r>
      <w:r w:rsidRPr="00B5590B">
        <w:rPr>
          <w:rFonts w:ascii="Calibri" w:hAnsi="Calibri" w:cs="Arial"/>
          <w:b/>
          <w:sz w:val="22"/>
          <w:szCs w:val="22"/>
        </w:rPr>
        <w:t xml:space="preserve">10 – </w:t>
      </w:r>
      <w:r w:rsidR="00B5590B" w:rsidRPr="00B5590B">
        <w:rPr>
          <w:rFonts w:ascii="Calibri" w:hAnsi="Calibri" w:cs="Arial"/>
          <w:b/>
          <w:sz w:val="22"/>
          <w:szCs w:val="22"/>
        </w:rPr>
        <w:t>Jan’</w:t>
      </w:r>
      <w:r w:rsidR="008B29F4" w:rsidRPr="00B5590B">
        <w:rPr>
          <w:rFonts w:ascii="Calibri" w:hAnsi="Calibri" w:cs="Arial"/>
          <w:b/>
          <w:sz w:val="22"/>
          <w:szCs w:val="22"/>
        </w:rPr>
        <w:t>11</w:t>
      </w:r>
    </w:p>
    <w:p w:rsidR="00B5590B" w:rsidRPr="00B5590B" w:rsidRDefault="00125F97" w:rsidP="00B5590B">
      <w:pPr>
        <w:pStyle w:val="Style-1"/>
        <w:pBdr>
          <w:bottom w:val="none" w:sz="0" w:space="0" w:color="808080"/>
        </w:pBdr>
        <w:contextualSpacing/>
        <w:rPr>
          <w:rFonts w:ascii="Calibri" w:hAnsi="Calibri" w:cs="Arial"/>
          <w:b/>
          <w:sz w:val="22"/>
          <w:szCs w:val="22"/>
        </w:rPr>
      </w:pPr>
      <w:r w:rsidRPr="00B5590B">
        <w:rPr>
          <w:rFonts w:ascii="Calibri" w:hAnsi="Calibri" w:cs="Arial"/>
          <w:b/>
          <w:sz w:val="22"/>
          <w:szCs w:val="22"/>
        </w:rPr>
        <w:t xml:space="preserve">Sr </w:t>
      </w:r>
      <w:r w:rsidR="008A2228" w:rsidRPr="00B5590B">
        <w:rPr>
          <w:rFonts w:ascii="Calibri" w:hAnsi="Calibri" w:cs="Arial"/>
          <w:b/>
          <w:sz w:val="22"/>
          <w:szCs w:val="22"/>
        </w:rPr>
        <w:t>.NET Developer</w:t>
      </w:r>
      <w:r w:rsidR="00B726FA" w:rsidRPr="00B5590B">
        <w:rPr>
          <w:rFonts w:ascii="Calibri" w:hAnsi="Calibri" w:cs="Arial"/>
          <w:b/>
          <w:sz w:val="22"/>
          <w:szCs w:val="22"/>
        </w:rPr>
        <w:t xml:space="preserve">         </w:t>
      </w:r>
    </w:p>
    <w:p w:rsidR="00B5590B" w:rsidRDefault="00B5590B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</w:p>
    <w:p w:rsidR="00C81CF0" w:rsidRPr="00B5590B" w:rsidRDefault="00B5590B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Responsibilities:</w:t>
      </w:r>
      <w:r w:rsidR="00B726FA" w:rsidRPr="00B5590B">
        <w:rPr>
          <w:rFonts w:ascii="Calibri" w:hAnsi="Calibri" w:cs="Arial"/>
          <w:b/>
          <w:sz w:val="22"/>
          <w:szCs w:val="22"/>
        </w:rPr>
        <w:t xml:space="preserve">                                                              </w:t>
      </w:r>
    </w:p>
    <w:p w:rsidR="00C81CF0" w:rsidRPr="00B5590B" w:rsidRDefault="00C81CF0" w:rsidP="00B5590B">
      <w:pPr>
        <w:numPr>
          <w:ilvl w:val="0"/>
          <w:numId w:val="32"/>
        </w:numP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Design development and testing of Manual Refund application.</w:t>
      </w:r>
    </w:p>
    <w:p w:rsidR="00C81CF0" w:rsidRPr="00B5590B" w:rsidRDefault="00C81CF0" w:rsidP="00B5590B">
      <w:pPr>
        <w:numPr>
          <w:ilvl w:val="0"/>
          <w:numId w:val="32"/>
        </w:numP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Authorize the system admin to activate/de-activate/archive the users.</w:t>
      </w:r>
    </w:p>
    <w:p w:rsidR="00C81CF0" w:rsidRPr="00B5590B" w:rsidRDefault="0013692C" w:rsidP="00B5590B">
      <w:pPr>
        <w:numPr>
          <w:ilvl w:val="0"/>
          <w:numId w:val="32"/>
        </w:numP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Design and g</w:t>
      </w:r>
      <w:r w:rsidR="00C81CF0" w:rsidRPr="00B5590B">
        <w:rPr>
          <w:rFonts w:ascii="Calibri" w:hAnsi="Calibri" w:cs="Arial"/>
          <w:sz w:val="22"/>
          <w:szCs w:val="22"/>
        </w:rPr>
        <w:t>enerate reports</w:t>
      </w:r>
      <w:r w:rsidRPr="00B5590B">
        <w:rPr>
          <w:rFonts w:ascii="Calibri" w:hAnsi="Calibri" w:cs="Arial"/>
          <w:sz w:val="22"/>
          <w:szCs w:val="22"/>
        </w:rPr>
        <w:t xml:space="preserve"> using crystal reports</w:t>
      </w:r>
      <w:r w:rsidR="00C81CF0" w:rsidRPr="00B5590B">
        <w:rPr>
          <w:rFonts w:ascii="Calibri" w:hAnsi="Calibri" w:cs="Arial"/>
          <w:sz w:val="22"/>
          <w:szCs w:val="22"/>
        </w:rPr>
        <w:t xml:space="preserve"> &amp; send o</w:t>
      </w:r>
      <w:r w:rsidR="00AA2ED1" w:rsidRPr="00B5590B">
        <w:rPr>
          <w:rFonts w:ascii="Calibri" w:hAnsi="Calibri" w:cs="Arial"/>
          <w:sz w:val="22"/>
          <w:szCs w:val="22"/>
        </w:rPr>
        <w:t>ut an email to the admin if the</w:t>
      </w:r>
      <w:r w:rsidR="00C81CF0" w:rsidRPr="00B5590B">
        <w:rPr>
          <w:rFonts w:ascii="Calibri" w:hAnsi="Calibri" w:cs="Arial"/>
          <w:sz w:val="22"/>
          <w:szCs w:val="22"/>
        </w:rPr>
        <w:t xml:space="preserve"> refund</w:t>
      </w:r>
      <w:r w:rsidR="00425305" w:rsidRPr="00B5590B">
        <w:rPr>
          <w:rFonts w:ascii="Calibri" w:hAnsi="Calibri" w:cs="Arial"/>
          <w:sz w:val="22"/>
          <w:szCs w:val="22"/>
        </w:rPr>
        <w:t>s</w:t>
      </w:r>
      <w:r w:rsidR="00AA2ED1" w:rsidRPr="00B5590B">
        <w:rPr>
          <w:rFonts w:ascii="Calibri" w:hAnsi="Calibri" w:cs="Arial"/>
          <w:sz w:val="22"/>
          <w:szCs w:val="22"/>
        </w:rPr>
        <w:t xml:space="preserve"> are</w:t>
      </w:r>
      <w:r w:rsidR="00C81CF0" w:rsidRPr="00B5590B">
        <w:rPr>
          <w:rFonts w:ascii="Calibri" w:hAnsi="Calibri" w:cs="Arial"/>
          <w:sz w:val="22"/>
          <w:szCs w:val="22"/>
        </w:rPr>
        <w:t xml:space="preserve"> pending for more than 5 days.</w:t>
      </w:r>
    </w:p>
    <w:p w:rsidR="00671848" w:rsidRPr="00B5590B" w:rsidRDefault="00671848" w:rsidP="00B5590B">
      <w:pPr>
        <w:numPr>
          <w:ilvl w:val="0"/>
          <w:numId w:val="32"/>
        </w:numP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Approve/Deny refunds based on user role.</w:t>
      </w:r>
    </w:p>
    <w:p w:rsidR="00CA1637" w:rsidRPr="00B5590B" w:rsidRDefault="00947D01" w:rsidP="00B5590B">
      <w:pPr>
        <w:numPr>
          <w:ilvl w:val="0"/>
          <w:numId w:val="32"/>
        </w:numP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lastRenderedPageBreak/>
        <w:t xml:space="preserve">Created </w:t>
      </w:r>
      <w:r w:rsidR="00B5590B" w:rsidRPr="00B5590B">
        <w:rPr>
          <w:rFonts w:ascii="Calibri" w:hAnsi="Calibri" w:cs="Arial"/>
          <w:sz w:val="22"/>
          <w:szCs w:val="22"/>
        </w:rPr>
        <w:t>Webservice</w:t>
      </w:r>
      <w:r w:rsidRPr="00B5590B">
        <w:rPr>
          <w:rFonts w:ascii="Calibri" w:hAnsi="Calibri" w:cs="Arial"/>
          <w:sz w:val="22"/>
          <w:szCs w:val="22"/>
        </w:rPr>
        <w:t xml:space="preserve"> to retrieve user information in the manual refund requisition process.</w:t>
      </w:r>
    </w:p>
    <w:p w:rsidR="008B48C7" w:rsidRPr="00B5590B" w:rsidRDefault="008B48C7" w:rsidP="00B5590B">
      <w:pPr>
        <w:numPr>
          <w:ilvl w:val="0"/>
          <w:numId w:val="32"/>
        </w:numP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Developed Role based Security to set the limit for refund amount.</w:t>
      </w:r>
    </w:p>
    <w:p w:rsidR="00671848" w:rsidRPr="00B5590B" w:rsidRDefault="00671848" w:rsidP="00B5590B">
      <w:pPr>
        <w:pStyle w:val="NormalVerdana"/>
        <w:numPr>
          <w:ilvl w:val="0"/>
          <w:numId w:val="0"/>
        </w:numPr>
        <w:spacing w:line="240" w:lineRule="auto"/>
        <w:contextualSpacing/>
        <w:jc w:val="left"/>
        <w:rPr>
          <w:rFonts w:ascii="Calibri" w:hAnsi="Calibri"/>
          <w:b/>
          <w:sz w:val="22"/>
          <w:szCs w:val="22"/>
        </w:rPr>
      </w:pPr>
      <w:r w:rsidRPr="00B5590B">
        <w:rPr>
          <w:rFonts w:ascii="Calibri" w:eastAsia="Verdana" w:hAnsi="Calibri"/>
          <w:b/>
          <w:bCs/>
          <w:sz w:val="22"/>
          <w:szCs w:val="22"/>
        </w:rPr>
        <w:t>Environment:</w:t>
      </w:r>
      <w:r w:rsidRPr="00B5590B">
        <w:rPr>
          <w:rFonts w:ascii="Calibri" w:eastAsia="Verdana" w:hAnsi="Calibri"/>
          <w:sz w:val="22"/>
          <w:szCs w:val="22"/>
        </w:rPr>
        <w:t xml:space="preserve"> Visual Studio 2008, C#, ASP.NET 3.5, Web Services, TOAD, MS SQL Server 2008, </w:t>
      </w:r>
      <w:r w:rsidR="006E3F44" w:rsidRPr="00B5590B">
        <w:rPr>
          <w:rFonts w:ascii="Calibri" w:eastAsia="Verdana" w:hAnsi="Calibri"/>
          <w:sz w:val="22"/>
          <w:szCs w:val="22"/>
        </w:rPr>
        <w:t>Crystal Reports 10.0 ,</w:t>
      </w:r>
      <w:r w:rsidRPr="00B5590B">
        <w:rPr>
          <w:rFonts w:ascii="Calibri" w:eastAsia="Verdana" w:hAnsi="Calibri"/>
          <w:sz w:val="22"/>
          <w:szCs w:val="22"/>
        </w:rPr>
        <w:t>NUnit, NMock, Team Foundation Server, MVC Pattern HTML CSS, JavaScript.</w:t>
      </w:r>
    </w:p>
    <w:p w:rsidR="001778C8" w:rsidRPr="00B5590B" w:rsidRDefault="001778C8" w:rsidP="00B5590B">
      <w:pPr>
        <w:ind w:left="-15"/>
        <w:contextualSpacing/>
        <w:rPr>
          <w:rFonts w:ascii="Calibri" w:hAnsi="Calibri" w:cs="Arial"/>
          <w:b/>
          <w:sz w:val="22"/>
          <w:szCs w:val="22"/>
        </w:rPr>
      </w:pPr>
    </w:p>
    <w:p w:rsidR="00414376" w:rsidRPr="00B5590B" w:rsidRDefault="00414376" w:rsidP="00B5590B">
      <w:pPr>
        <w:ind w:left="-15"/>
        <w:contextualSpacing/>
        <w:rPr>
          <w:rFonts w:ascii="Calibri" w:hAnsi="Calibri" w:cs="Arial"/>
          <w:b/>
          <w:sz w:val="22"/>
          <w:szCs w:val="22"/>
        </w:rPr>
      </w:pPr>
      <w:r w:rsidRPr="00B5590B">
        <w:rPr>
          <w:rFonts w:ascii="Calibri" w:hAnsi="Calibri" w:cs="Arial"/>
          <w:b/>
          <w:sz w:val="22"/>
          <w:szCs w:val="22"/>
        </w:rPr>
        <w:t>Johnson Wales Univer</w:t>
      </w:r>
      <w:r w:rsidR="009E011E" w:rsidRPr="00B5590B">
        <w:rPr>
          <w:rFonts w:ascii="Calibri" w:hAnsi="Calibri" w:cs="Arial"/>
          <w:b/>
          <w:sz w:val="22"/>
          <w:szCs w:val="22"/>
        </w:rPr>
        <w:t>sity,</w:t>
      </w:r>
      <w:r w:rsidR="000878DC" w:rsidRPr="00B5590B">
        <w:rPr>
          <w:rFonts w:ascii="Calibri" w:hAnsi="Calibri" w:cs="Arial"/>
          <w:b/>
          <w:sz w:val="22"/>
          <w:szCs w:val="22"/>
        </w:rPr>
        <w:t xml:space="preserve"> </w:t>
      </w:r>
      <w:r w:rsidR="009E011E" w:rsidRPr="00B5590B">
        <w:rPr>
          <w:rFonts w:ascii="Calibri" w:hAnsi="Calibri" w:cs="Arial"/>
          <w:b/>
          <w:sz w:val="22"/>
          <w:szCs w:val="22"/>
        </w:rPr>
        <w:t>Providence RI</w:t>
      </w:r>
      <w:r w:rsidR="000878DC" w:rsidRPr="00B5590B">
        <w:rPr>
          <w:rFonts w:ascii="Calibri" w:hAnsi="Calibri" w:cs="Arial"/>
          <w:b/>
          <w:sz w:val="22"/>
          <w:szCs w:val="22"/>
        </w:rPr>
        <w:t xml:space="preserve"> </w:t>
      </w:r>
      <w:r w:rsidR="00671848" w:rsidRPr="00B5590B">
        <w:rPr>
          <w:rFonts w:ascii="Calibri" w:hAnsi="Calibri" w:cs="Arial"/>
          <w:b/>
          <w:sz w:val="22"/>
          <w:szCs w:val="22"/>
        </w:rPr>
        <w:tab/>
      </w:r>
      <w:r w:rsidR="00671848" w:rsidRPr="00B5590B">
        <w:rPr>
          <w:rFonts w:ascii="Calibri" w:hAnsi="Calibri" w:cs="Arial"/>
          <w:b/>
          <w:sz w:val="22"/>
          <w:szCs w:val="22"/>
        </w:rPr>
        <w:tab/>
        <w:t xml:space="preserve">     </w:t>
      </w:r>
      <w:r w:rsidR="000878DC" w:rsidRPr="00B5590B">
        <w:rPr>
          <w:rFonts w:ascii="Calibri" w:hAnsi="Calibri" w:cs="Arial"/>
          <w:b/>
          <w:sz w:val="22"/>
          <w:szCs w:val="22"/>
        </w:rPr>
        <w:t xml:space="preserve">                    </w:t>
      </w:r>
      <w:r w:rsidR="001778C8" w:rsidRPr="00B5590B">
        <w:rPr>
          <w:rFonts w:ascii="Calibri" w:hAnsi="Calibri" w:cs="Arial"/>
          <w:b/>
          <w:sz w:val="22"/>
          <w:szCs w:val="22"/>
        </w:rPr>
        <w:tab/>
      </w:r>
      <w:r w:rsidR="001778C8" w:rsidRPr="00B5590B">
        <w:rPr>
          <w:rFonts w:ascii="Calibri" w:hAnsi="Calibri" w:cs="Arial"/>
          <w:b/>
          <w:sz w:val="22"/>
          <w:szCs w:val="22"/>
        </w:rPr>
        <w:tab/>
      </w:r>
      <w:r w:rsidR="001778C8" w:rsidRPr="00B5590B">
        <w:rPr>
          <w:rFonts w:ascii="Calibri" w:hAnsi="Calibri" w:cs="Arial"/>
          <w:b/>
          <w:sz w:val="22"/>
          <w:szCs w:val="22"/>
        </w:rPr>
        <w:tab/>
      </w:r>
      <w:r w:rsidR="001778C8" w:rsidRPr="00B5590B">
        <w:rPr>
          <w:rFonts w:ascii="Calibri" w:hAnsi="Calibri" w:cs="Arial"/>
          <w:b/>
          <w:sz w:val="22"/>
          <w:szCs w:val="22"/>
        </w:rPr>
        <w:tab/>
      </w:r>
      <w:r w:rsidR="00B5590B" w:rsidRPr="00B5590B">
        <w:rPr>
          <w:rFonts w:ascii="Calibri" w:hAnsi="Calibri" w:cs="Arial"/>
          <w:b/>
          <w:sz w:val="22"/>
          <w:szCs w:val="22"/>
        </w:rPr>
        <w:t xml:space="preserve">               Jun’10 – Oct’</w:t>
      </w:r>
      <w:r w:rsidR="00671848" w:rsidRPr="00B5590B">
        <w:rPr>
          <w:rFonts w:ascii="Calibri" w:hAnsi="Calibri" w:cs="Arial"/>
          <w:b/>
          <w:sz w:val="22"/>
          <w:szCs w:val="22"/>
        </w:rPr>
        <w:t>10</w:t>
      </w:r>
    </w:p>
    <w:p w:rsidR="00CB41AE" w:rsidRPr="00B5590B" w:rsidRDefault="00C81CF0" w:rsidP="00B5590B">
      <w:pPr>
        <w:ind w:left="-15"/>
        <w:contextualSpacing/>
        <w:outlineLvl w:val="0"/>
        <w:rPr>
          <w:rFonts w:ascii="Calibri" w:hAnsi="Calibri" w:cs="Arial"/>
          <w:b/>
          <w:sz w:val="22"/>
          <w:szCs w:val="22"/>
        </w:rPr>
      </w:pPr>
      <w:r w:rsidRPr="00B5590B">
        <w:rPr>
          <w:rFonts w:ascii="Calibri" w:hAnsi="Calibri" w:cs="Arial"/>
          <w:b/>
          <w:sz w:val="22"/>
          <w:szCs w:val="22"/>
        </w:rPr>
        <w:t>.Net</w:t>
      </w:r>
      <w:r w:rsidR="00D62B36" w:rsidRPr="00B5590B">
        <w:rPr>
          <w:rFonts w:ascii="Calibri" w:hAnsi="Calibri" w:cs="Arial"/>
          <w:b/>
          <w:sz w:val="22"/>
          <w:szCs w:val="22"/>
        </w:rPr>
        <w:t xml:space="preserve"> </w:t>
      </w:r>
      <w:r w:rsidR="00414376" w:rsidRPr="00B5590B">
        <w:rPr>
          <w:rFonts w:ascii="Calibri" w:hAnsi="Calibri" w:cs="Arial"/>
          <w:b/>
          <w:sz w:val="22"/>
          <w:szCs w:val="22"/>
        </w:rPr>
        <w:t>Developer</w:t>
      </w:r>
      <w:r w:rsidR="000878DC" w:rsidRPr="00B5590B">
        <w:rPr>
          <w:rFonts w:ascii="Calibri" w:hAnsi="Calibri" w:cs="Arial"/>
          <w:b/>
          <w:sz w:val="22"/>
          <w:szCs w:val="22"/>
        </w:rPr>
        <w:t xml:space="preserve">                                                              </w:t>
      </w:r>
    </w:p>
    <w:p w:rsidR="00B5590B" w:rsidRPr="00B5590B" w:rsidRDefault="00B5590B" w:rsidP="00B5590B">
      <w:pPr>
        <w:contextualSpacing/>
        <w:outlineLvl w:val="0"/>
        <w:rPr>
          <w:rFonts w:ascii="Calibri" w:hAnsi="Calibri" w:cs="Arial"/>
          <w:b/>
          <w:sz w:val="22"/>
          <w:szCs w:val="22"/>
        </w:rPr>
      </w:pPr>
    </w:p>
    <w:p w:rsidR="00414376" w:rsidRPr="00B5590B" w:rsidRDefault="00414376" w:rsidP="00B5590B">
      <w:pPr>
        <w:contextualSpacing/>
        <w:outlineLvl w:val="0"/>
        <w:rPr>
          <w:rFonts w:ascii="Calibri" w:hAnsi="Calibri" w:cs="Arial"/>
          <w:b/>
          <w:sz w:val="22"/>
          <w:szCs w:val="22"/>
        </w:rPr>
      </w:pPr>
      <w:r w:rsidRPr="00B5590B">
        <w:rPr>
          <w:rFonts w:ascii="Calibri" w:hAnsi="Calibri" w:cs="Arial"/>
          <w:b/>
          <w:sz w:val="22"/>
          <w:szCs w:val="22"/>
        </w:rPr>
        <w:t xml:space="preserve">Responsibilities: </w:t>
      </w:r>
    </w:p>
    <w:p w:rsidR="00414376" w:rsidRPr="00B5590B" w:rsidRDefault="00414376" w:rsidP="00B5590B">
      <w:pPr>
        <w:numPr>
          <w:ilvl w:val="0"/>
          <w:numId w:val="29"/>
        </w:numPr>
        <w:autoSpaceDE/>
        <w:autoSpaceDN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Involved in redesigning the website using Visual Studio 2008 and Ektron CMS400 v7.6.</w:t>
      </w:r>
    </w:p>
    <w:p w:rsidR="00D949FA" w:rsidRPr="00B5590B" w:rsidRDefault="00414376" w:rsidP="00B5590B">
      <w:pPr>
        <w:numPr>
          <w:ilvl w:val="0"/>
          <w:numId w:val="29"/>
        </w:numPr>
        <w:suppressAutoHyphens/>
        <w:autoSpaceDE/>
        <w:autoSpaceDN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Created various Web Forms for user login, account summary, loan applications and Payment history pages using ASP.NET</w:t>
      </w:r>
    </w:p>
    <w:p w:rsidR="003A051F" w:rsidRPr="00B5590B" w:rsidRDefault="00414376" w:rsidP="00B5590B">
      <w:pPr>
        <w:numPr>
          <w:ilvl w:val="0"/>
          <w:numId w:val="29"/>
        </w:numPr>
        <w:suppressAutoHyphens/>
        <w:autoSpaceDE/>
        <w:autoSpaceDN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Implemented Client and Server side validations using JavaScript and ASP.NET validation controls.</w:t>
      </w:r>
    </w:p>
    <w:p w:rsidR="00B534EE" w:rsidRPr="00B5590B" w:rsidRDefault="001075C8" w:rsidP="00B5590B">
      <w:pPr>
        <w:numPr>
          <w:ilvl w:val="0"/>
          <w:numId w:val="29"/>
        </w:numPr>
        <w:suppressAutoHyphens/>
        <w:autoSpaceDE/>
        <w:autoSpaceDN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Used WCF for loan processing system.</w:t>
      </w:r>
    </w:p>
    <w:p w:rsidR="00414376" w:rsidRPr="00B5590B" w:rsidRDefault="00414376" w:rsidP="00B5590B">
      <w:pPr>
        <w:numPr>
          <w:ilvl w:val="0"/>
          <w:numId w:val="29"/>
        </w:numPr>
        <w:suppressAutoHyphens/>
        <w:autoSpaceDE/>
        <w:autoSpaceDN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 xml:space="preserve">Used AJAX Tool Kit in Loan Application page for validations, </w:t>
      </w:r>
      <w:r w:rsidR="006B472F" w:rsidRPr="00B5590B">
        <w:rPr>
          <w:rFonts w:ascii="Calibri" w:hAnsi="Calibri" w:cs="Arial"/>
          <w:sz w:val="22"/>
          <w:szCs w:val="22"/>
        </w:rPr>
        <w:t>Calendar, Accordion</w:t>
      </w:r>
      <w:r w:rsidRPr="00B5590B">
        <w:rPr>
          <w:rFonts w:ascii="Calibri" w:hAnsi="Calibri" w:cs="Arial"/>
          <w:sz w:val="22"/>
          <w:szCs w:val="22"/>
        </w:rPr>
        <w:t xml:space="preserve"> &amp; Auto Fill Functionality.</w:t>
      </w:r>
    </w:p>
    <w:p w:rsidR="00414376" w:rsidRPr="00B5590B" w:rsidRDefault="00414376" w:rsidP="00B5590B">
      <w:pPr>
        <w:numPr>
          <w:ilvl w:val="0"/>
          <w:numId w:val="29"/>
        </w:numPr>
        <w:autoSpaceDE/>
        <w:autoSpaceDN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Created Web User Controls, to ensure reusability as needed by different pages of a session.</w:t>
      </w:r>
    </w:p>
    <w:p w:rsidR="00B534EE" w:rsidRPr="00B5590B" w:rsidRDefault="00B534EE" w:rsidP="00B5590B">
      <w:pPr>
        <w:numPr>
          <w:ilvl w:val="0"/>
          <w:numId w:val="29"/>
        </w:numPr>
        <w:shd w:val="clear" w:color="auto" w:fill="FFFFFF"/>
        <w:autoSpaceDE/>
        <w:autoSpaceDN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Used SSIS to transfer data from source to Destination System.</w:t>
      </w:r>
    </w:p>
    <w:p w:rsidR="00414376" w:rsidRPr="00B5590B" w:rsidRDefault="00414376" w:rsidP="00B5590B">
      <w:pPr>
        <w:numPr>
          <w:ilvl w:val="0"/>
          <w:numId w:val="29"/>
        </w:numPr>
        <w:autoSpaceDE/>
        <w:autoSpaceDN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Utilized .NET XML parsing and XSLT features for parsing XML files containing the information about the customers statement</w:t>
      </w:r>
    </w:p>
    <w:p w:rsidR="00414376" w:rsidRPr="00B5590B" w:rsidRDefault="00414376" w:rsidP="00B5590B">
      <w:pPr>
        <w:numPr>
          <w:ilvl w:val="0"/>
          <w:numId w:val="29"/>
        </w:numPr>
        <w:autoSpaceDE/>
        <w:autoSpaceDN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 xml:space="preserve">Extensively used </w:t>
      </w:r>
      <w:r w:rsidR="00FC0D5A" w:rsidRPr="00B5590B">
        <w:rPr>
          <w:rFonts w:ascii="Calibri" w:hAnsi="Calibri" w:cs="Arial"/>
          <w:sz w:val="22"/>
          <w:szCs w:val="22"/>
        </w:rPr>
        <w:t xml:space="preserve"> </w:t>
      </w:r>
      <w:r w:rsidR="00B5590B" w:rsidRPr="00B5590B">
        <w:rPr>
          <w:rFonts w:ascii="Calibri" w:hAnsi="Calibri" w:cs="Arial"/>
          <w:sz w:val="22"/>
          <w:szCs w:val="22"/>
        </w:rPr>
        <w:t>JQuery</w:t>
      </w:r>
      <w:r w:rsidR="00FC0D5A" w:rsidRPr="00B5590B">
        <w:rPr>
          <w:rFonts w:ascii="Calibri" w:hAnsi="Calibri" w:cs="Arial"/>
          <w:sz w:val="22"/>
          <w:szCs w:val="22"/>
        </w:rPr>
        <w:t xml:space="preserve"> </w:t>
      </w:r>
      <w:r w:rsidRPr="00B5590B">
        <w:rPr>
          <w:rFonts w:ascii="Calibri" w:hAnsi="Calibri" w:cs="Arial"/>
          <w:sz w:val="22"/>
          <w:szCs w:val="22"/>
        </w:rPr>
        <w:t>Grid and Details View to display account summary, loan history and other information on the web pages</w:t>
      </w:r>
    </w:p>
    <w:p w:rsidR="00414376" w:rsidRPr="00B5590B" w:rsidRDefault="00414376" w:rsidP="00B5590B">
      <w:pPr>
        <w:numPr>
          <w:ilvl w:val="0"/>
          <w:numId w:val="29"/>
        </w:numPr>
        <w:autoSpaceDE/>
        <w:autoSpaceDN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Used Tortoise SVN for version control and history during development</w:t>
      </w:r>
    </w:p>
    <w:p w:rsidR="00414376" w:rsidRPr="00B5590B" w:rsidRDefault="00414376" w:rsidP="00B5590B">
      <w:pP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hAnsi="Calibri" w:cs="Arial"/>
          <w:b/>
          <w:sz w:val="22"/>
          <w:szCs w:val="22"/>
        </w:rPr>
        <w:t>Environment:</w:t>
      </w:r>
      <w:r w:rsidRPr="00B5590B">
        <w:rPr>
          <w:rFonts w:ascii="Calibri" w:hAnsi="Calibri" w:cs="Arial"/>
          <w:sz w:val="22"/>
          <w:szCs w:val="22"/>
        </w:rPr>
        <w:t xml:space="preserve"> Ektron CMS 400 v7.5 ,Visual Studio 2008, .NET Framework 3.</w:t>
      </w:r>
      <w:r w:rsidR="00F06DE9" w:rsidRPr="00B5590B">
        <w:rPr>
          <w:rFonts w:ascii="Calibri" w:hAnsi="Calibri" w:cs="Arial"/>
          <w:sz w:val="22"/>
          <w:szCs w:val="22"/>
        </w:rPr>
        <w:t>5</w:t>
      </w:r>
      <w:r w:rsidRPr="00B5590B">
        <w:rPr>
          <w:rFonts w:ascii="Calibri" w:hAnsi="Calibri" w:cs="Arial"/>
          <w:sz w:val="22"/>
          <w:szCs w:val="22"/>
        </w:rPr>
        <w:t>,</w:t>
      </w:r>
      <w:r w:rsidR="001A00EA" w:rsidRPr="00B5590B">
        <w:rPr>
          <w:rFonts w:ascii="Calibri" w:hAnsi="Calibri" w:cs="Arial"/>
          <w:sz w:val="22"/>
          <w:szCs w:val="22"/>
        </w:rPr>
        <w:t>C#</w:t>
      </w:r>
      <w:r w:rsidR="000A28E2" w:rsidRPr="00B5590B">
        <w:rPr>
          <w:rFonts w:ascii="Calibri" w:hAnsi="Calibri" w:cs="Arial"/>
          <w:sz w:val="22"/>
          <w:szCs w:val="22"/>
        </w:rPr>
        <w:t>,</w:t>
      </w:r>
      <w:r w:rsidRPr="00B5590B">
        <w:rPr>
          <w:rFonts w:ascii="Calibri" w:hAnsi="Calibri" w:cs="Arial"/>
          <w:sz w:val="22"/>
          <w:szCs w:val="22"/>
        </w:rPr>
        <w:t xml:space="preserve"> </w:t>
      </w:r>
      <w:r w:rsidR="00F06DE9" w:rsidRPr="00B5590B">
        <w:rPr>
          <w:rFonts w:ascii="Calibri" w:hAnsi="Calibri" w:cs="Arial"/>
          <w:sz w:val="22"/>
          <w:szCs w:val="22"/>
        </w:rPr>
        <w:t>Sql Server 2008</w:t>
      </w:r>
      <w:r w:rsidRPr="00B5590B">
        <w:rPr>
          <w:rFonts w:ascii="Calibri" w:hAnsi="Calibri" w:cs="Arial"/>
          <w:sz w:val="22"/>
          <w:szCs w:val="22"/>
        </w:rPr>
        <w:t>, Web Forms,</w:t>
      </w:r>
      <w:r w:rsidR="001778C8" w:rsidRPr="00B5590B">
        <w:rPr>
          <w:rFonts w:ascii="Calibri" w:hAnsi="Calibri" w:cs="Arial"/>
          <w:sz w:val="22"/>
          <w:szCs w:val="22"/>
        </w:rPr>
        <w:t xml:space="preserve"> </w:t>
      </w:r>
      <w:r w:rsidR="00EC7C23" w:rsidRPr="00B5590B">
        <w:rPr>
          <w:rFonts w:ascii="Calibri" w:hAnsi="Calibri" w:cs="Arial"/>
          <w:sz w:val="22"/>
          <w:szCs w:val="22"/>
        </w:rPr>
        <w:t>WCF,</w:t>
      </w:r>
      <w:r w:rsidR="00FC0D5A" w:rsidRPr="00B5590B">
        <w:rPr>
          <w:rFonts w:ascii="Calibri" w:hAnsi="Calibri" w:cs="Arial"/>
          <w:sz w:val="22"/>
          <w:szCs w:val="22"/>
        </w:rPr>
        <w:t xml:space="preserve"> </w:t>
      </w:r>
      <w:r w:rsidR="009F641E" w:rsidRPr="00B5590B">
        <w:rPr>
          <w:rFonts w:ascii="Calibri" w:hAnsi="Calibri" w:cs="Arial"/>
          <w:sz w:val="22"/>
          <w:szCs w:val="22"/>
        </w:rPr>
        <w:t>Silver Light,</w:t>
      </w:r>
      <w:r w:rsidR="001778C8" w:rsidRPr="00B5590B">
        <w:rPr>
          <w:rFonts w:ascii="Calibri" w:hAnsi="Calibri" w:cs="Arial"/>
          <w:sz w:val="22"/>
          <w:szCs w:val="22"/>
        </w:rPr>
        <w:t xml:space="preserve"> </w:t>
      </w:r>
      <w:r w:rsidR="00B5590B" w:rsidRPr="00B5590B">
        <w:rPr>
          <w:rFonts w:ascii="Calibri" w:hAnsi="Calibri" w:cs="Arial"/>
          <w:sz w:val="22"/>
          <w:szCs w:val="22"/>
        </w:rPr>
        <w:t>JQuery</w:t>
      </w:r>
      <w:r w:rsidR="00FC0D5A" w:rsidRPr="00B5590B">
        <w:rPr>
          <w:rFonts w:ascii="Calibri" w:hAnsi="Calibri" w:cs="Arial"/>
          <w:sz w:val="22"/>
          <w:szCs w:val="22"/>
        </w:rPr>
        <w:t>,</w:t>
      </w:r>
      <w:r w:rsidR="001778C8" w:rsidRPr="00B5590B">
        <w:rPr>
          <w:rFonts w:ascii="Calibri" w:hAnsi="Calibri" w:cs="Arial"/>
          <w:sz w:val="22"/>
          <w:szCs w:val="22"/>
        </w:rPr>
        <w:t xml:space="preserve"> </w:t>
      </w:r>
      <w:r w:rsidRPr="00B5590B">
        <w:rPr>
          <w:rFonts w:ascii="Calibri" w:hAnsi="Calibri" w:cs="Arial"/>
          <w:sz w:val="22"/>
          <w:szCs w:val="22"/>
        </w:rPr>
        <w:t>CSS, XML, XSLT, JavaScript, Web Services, Tortoise SVN.</w:t>
      </w:r>
    </w:p>
    <w:p w:rsidR="00414376" w:rsidRPr="00B5590B" w:rsidRDefault="00414376" w:rsidP="00B5590B">
      <w:pPr>
        <w:pStyle w:val="Style-1"/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</w:p>
    <w:p w:rsidR="00696579" w:rsidRPr="00B5590B" w:rsidRDefault="00696579" w:rsidP="00B5590B">
      <w:pPr>
        <w:pStyle w:val="Style-7"/>
        <w:pBdr>
          <w:bottom w:val="none" w:sz="0" w:space="0" w:color="808080"/>
        </w:pBdr>
        <w:tabs>
          <w:tab w:val="left" w:pos="4800"/>
          <w:tab w:val="left" w:pos="5010"/>
          <w:tab w:val="left" w:pos="8085"/>
        </w:tabs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Amtrust Bank</w:t>
      </w:r>
      <w:r w:rsidR="00CB41AE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, Columbus OH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ab/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ab/>
        <w:t xml:space="preserve">                 </w:t>
      </w:r>
      <w:r w:rsidR="00802200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ab/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 </w:t>
      </w:r>
      <w:r w:rsidR="001778C8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          </w:t>
      </w:r>
      <w:r w:rsidR="00B5590B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             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Mar</w:t>
      </w:r>
      <w:r w:rsidR="00B5590B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’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09 – </w:t>
      </w:r>
      <w:r w:rsidR="00B5590B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Jun’</w:t>
      </w:r>
      <w:r w:rsidR="00414376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10</w:t>
      </w:r>
    </w:p>
    <w:p w:rsidR="00E03B84" w:rsidRPr="00B5590B" w:rsidRDefault="00696579" w:rsidP="00B5590B">
      <w:pPr>
        <w:pStyle w:val="Style-7"/>
        <w:pBdr>
          <w:bottom w:val="none" w:sz="0" w:space="0" w:color="808080"/>
        </w:pBdr>
        <w:tabs>
          <w:tab w:val="left" w:pos="4800"/>
          <w:tab w:val="left" w:pos="5010"/>
          <w:tab w:val="left" w:pos="8085"/>
        </w:tabs>
        <w:contextualSpacing/>
        <w:rPr>
          <w:rFonts w:ascii="Calibri" w:eastAsia="Verdana" w:hAnsi="Calibri" w:cs="Arial"/>
          <w:b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b/>
          <w:color w:val="000000"/>
          <w:sz w:val="22"/>
          <w:szCs w:val="22"/>
        </w:rPr>
        <w:t>.NET Develope</w:t>
      </w:r>
      <w:r w:rsidR="00640725" w:rsidRPr="00B5590B">
        <w:rPr>
          <w:rFonts w:ascii="Calibri" w:eastAsia="Verdana" w:hAnsi="Calibri" w:cs="Arial"/>
          <w:b/>
          <w:color w:val="000000"/>
          <w:sz w:val="22"/>
          <w:szCs w:val="22"/>
        </w:rPr>
        <w:t>r</w:t>
      </w:r>
    </w:p>
    <w:p w:rsidR="00B5590B" w:rsidRDefault="00B5590B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</w:p>
    <w:p w:rsidR="00B5590B" w:rsidRPr="00B5590B" w:rsidRDefault="00B5590B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Responsibilities:</w:t>
      </w:r>
    </w:p>
    <w:p w:rsidR="00696579" w:rsidRPr="00B5590B" w:rsidRDefault="00696579" w:rsidP="00B5590B">
      <w:pPr>
        <w:pStyle w:val="ListStyle"/>
        <w:numPr>
          <w:ilvl w:val="0"/>
          <w:numId w:val="2"/>
        </w:numPr>
        <w:pBdr>
          <w:bottom w:val="none" w:sz="0" w:space="1" w:color="808080"/>
        </w:pBdr>
        <w:tabs>
          <w:tab w:val="left" w:pos="4800"/>
          <w:tab w:val="left" w:pos="5010"/>
          <w:tab w:val="left" w:pos="8085"/>
        </w:tabs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Involved in the </w:t>
      </w:r>
      <w:r w:rsidRPr="00B5590B">
        <w:rPr>
          <w:rFonts w:ascii="Calibri" w:eastAsia="Verdana" w:hAnsi="Calibri" w:cs="Arial"/>
          <w:bCs/>
          <w:color w:val="000000"/>
          <w:sz w:val="22"/>
          <w:szCs w:val="22"/>
        </w:rPr>
        <w:t>analysis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, </w:t>
      </w:r>
      <w:r w:rsidRPr="00B5590B">
        <w:rPr>
          <w:rFonts w:ascii="Calibri" w:eastAsia="Verdana" w:hAnsi="Calibri" w:cs="Arial"/>
          <w:bCs/>
          <w:color w:val="000000"/>
          <w:sz w:val="22"/>
          <w:szCs w:val="22"/>
        </w:rPr>
        <w:t>design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, </w:t>
      </w:r>
      <w:r w:rsidRPr="00B5590B">
        <w:rPr>
          <w:rFonts w:ascii="Calibri" w:eastAsia="Verdana" w:hAnsi="Calibri" w:cs="Arial"/>
          <w:bCs/>
          <w:color w:val="000000"/>
          <w:sz w:val="22"/>
          <w:szCs w:val="22"/>
        </w:rPr>
        <w:t>coding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and </w:t>
      </w:r>
      <w:r w:rsidRPr="00B5590B">
        <w:rPr>
          <w:rFonts w:ascii="Calibri" w:eastAsia="Verdana" w:hAnsi="Calibri" w:cs="Arial"/>
          <w:bCs/>
          <w:color w:val="000000"/>
          <w:sz w:val="22"/>
          <w:szCs w:val="22"/>
        </w:rPr>
        <w:t>testing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of the application.</w:t>
      </w:r>
    </w:p>
    <w:p w:rsidR="00696579" w:rsidRPr="00B5590B" w:rsidRDefault="00696579" w:rsidP="00B5590B">
      <w:pPr>
        <w:pStyle w:val="ListStyle"/>
        <w:numPr>
          <w:ilvl w:val="0"/>
          <w:numId w:val="2"/>
        </w:numPr>
        <w:pBdr>
          <w:bottom w:val="none" w:sz="0" w:space="1" w:color="808080"/>
        </w:pBdr>
        <w:tabs>
          <w:tab w:val="left" w:pos="4800"/>
          <w:tab w:val="left" w:pos="5010"/>
          <w:tab w:val="left" w:pos="8085"/>
        </w:tabs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Was involved in </w:t>
      </w:r>
      <w:r w:rsidRPr="00B5590B">
        <w:rPr>
          <w:rFonts w:ascii="Calibri" w:eastAsia="Verdana" w:hAnsi="Calibri" w:cs="Arial"/>
          <w:bCs/>
          <w:color w:val="000000"/>
          <w:sz w:val="22"/>
          <w:szCs w:val="22"/>
        </w:rPr>
        <w:t>gathering business requirements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and converting them into technical specifications.</w:t>
      </w:r>
    </w:p>
    <w:p w:rsidR="00A26AF1" w:rsidRPr="00B5590B" w:rsidRDefault="00A26AF1" w:rsidP="00B5590B">
      <w:pPr>
        <w:pStyle w:val="ListStyle"/>
        <w:numPr>
          <w:ilvl w:val="0"/>
          <w:numId w:val="2"/>
        </w:numPr>
        <w:pBdr>
          <w:bottom w:val="none" w:sz="0" w:space="1" w:color="808080"/>
        </w:pBdr>
        <w:tabs>
          <w:tab w:val="left" w:pos="4800"/>
          <w:tab w:val="left" w:pos="5010"/>
          <w:tab w:val="left" w:pos="8085"/>
        </w:tabs>
        <w:contextualSpacing/>
        <w:rPr>
          <w:rFonts w:ascii="Calibri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Designed Graphical User Interface (GUI) using ASP.NET, JavaScript and HTML, including Web Parts.</w:t>
      </w:r>
    </w:p>
    <w:p w:rsidR="00DF4845" w:rsidRPr="00B5590B" w:rsidRDefault="00DF4845" w:rsidP="00B5590B">
      <w:pPr>
        <w:numPr>
          <w:ilvl w:val="0"/>
          <w:numId w:val="2"/>
        </w:numPr>
        <w:pBdr>
          <w:bottom w:val="none" w:sz="0" w:space="1" w:color="808080"/>
        </w:pBdr>
        <w:tabs>
          <w:tab w:val="left" w:pos="4800"/>
          <w:tab w:val="left" w:pos="5010"/>
          <w:tab w:val="left" w:pos="8085"/>
        </w:tabs>
        <w:autoSpaceDE/>
        <w:autoSpaceDN/>
        <w:contextualSpacing/>
        <w:rPr>
          <w:rFonts w:ascii="Calibri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Implemented the ASP.Net MVC Design pattern version 2.0</w:t>
      </w:r>
    </w:p>
    <w:p w:rsidR="006B472F" w:rsidRPr="00B5590B" w:rsidRDefault="006B472F" w:rsidP="00B5590B">
      <w:pPr>
        <w:pStyle w:val="ListStyle"/>
        <w:numPr>
          <w:ilvl w:val="0"/>
          <w:numId w:val="2"/>
        </w:numPr>
        <w:pBdr>
          <w:bottom w:val="none" w:sz="0" w:space="1" w:color="808080"/>
        </w:pBdr>
        <w:tabs>
          <w:tab w:val="left" w:pos="4800"/>
          <w:tab w:val="left" w:pos="5010"/>
          <w:tab w:val="left" w:pos="8085"/>
        </w:tabs>
        <w:contextualSpacing/>
        <w:rPr>
          <w:rFonts w:ascii="Calibri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Used </w:t>
      </w:r>
      <w:r w:rsidRPr="00B5590B">
        <w:rPr>
          <w:rFonts w:ascii="Calibri" w:eastAsia="Verdana" w:hAnsi="Calibri" w:cs="Arial"/>
          <w:bCs/>
          <w:color w:val="000000"/>
          <w:sz w:val="22"/>
          <w:szCs w:val="22"/>
        </w:rPr>
        <w:t>C#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for the business logic and </w:t>
      </w:r>
      <w:r w:rsidRPr="00B5590B">
        <w:rPr>
          <w:rFonts w:ascii="Calibri" w:eastAsia="Verdana" w:hAnsi="Calibri" w:cs="Arial"/>
          <w:bCs/>
          <w:color w:val="000000"/>
          <w:sz w:val="22"/>
          <w:szCs w:val="22"/>
        </w:rPr>
        <w:t>NUnit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to write test cases.</w:t>
      </w:r>
    </w:p>
    <w:p w:rsidR="004E251C" w:rsidRPr="00B5590B" w:rsidRDefault="0065232E" w:rsidP="00B5590B">
      <w:pPr>
        <w:pStyle w:val="ListStyle"/>
        <w:numPr>
          <w:ilvl w:val="0"/>
          <w:numId w:val="2"/>
        </w:numPr>
        <w:pBdr>
          <w:bottom w:val="none" w:sz="0" w:space="1" w:color="808080"/>
        </w:pBdr>
        <w:tabs>
          <w:tab w:val="left" w:pos="4800"/>
          <w:tab w:val="left" w:pos="5010"/>
          <w:tab w:val="left" w:pos="8085"/>
        </w:tabs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hAnsi="Calibri" w:cs="Arial"/>
          <w:sz w:val="22"/>
          <w:szCs w:val="22"/>
        </w:rPr>
        <w:t>I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nvolved in working with MV</w:t>
      </w:r>
      <w:r w:rsidR="006B472F" w:rsidRPr="00B5590B">
        <w:rPr>
          <w:rFonts w:ascii="Calibri" w:eastAsia="Verdana" w:hAnsi="Calibri" w:cs="Arial"/>
          <w:color w:val="000000"/>
          <w:sz w:val="22"/>
          <w:szCs w:val="22"/>
        </w:rPr>
        <w:t>C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design patterns</w:t>
      </w:r>
    </w:p>
    <w:p w:rsidR="00E80452" w:rsidRPr="00B5590B" w:rsidRDefault="00E80452" w:rsidP="00B5590B">
      <w:pPr>
        <w:pStyle w:val="ListStyle"/>
        <w:numPr>
          <w:ilvl w:val="0"/>
          <w:numId w:val="2"/>
        </w:numPr>
        <w:pBdr>
          <w:bottom w:val="none" w:sz="0" w:space="1" w:color="808080"/>
        </w:pBdr>
        <w:tabs>
          <w:tab w:val="left" w:pos="4800"/>
          <w:tab w:val="left" w:pos="5010"/>
          <w:tab w:val="left" w:pos="8085"/>
        </w:tabs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Worked on Installation and configuration of the site on Web Server</w:t>
      </w:r>
    </w:p>
    <w:p w:rsidR="00696579" w:rsidRPr="00B5590B" w:rsidRDefault="00696579" w:rsidP="00B5590B">
      <w:pPr>
        <w:pStyle w:val="ListStyle"/>
        <w:numPr>
          <w:ilvl w:val="0"/>
          <w:numId w:val="2"/>
        </w:numPr>
        <w:pBdr>
          <w:bottom w:val="none" w:sz="0" w:space="0" w:color="808080"/>
        </w:pBdr>
        <w:tabs>
          <w:tab w:val="left" w:pos="4800"/>
          <w:tab w:val="left" w:pos="5010"/>
          <w:tab w:val="left" w:pos="8085"/>
        </w:tabs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Used </w:t>
      </w:r>
      <w:r w:rsidR="00DB250C" w:rsidRPr="00B5590B">
        <w:rPr>
          <w:rFonts w:ascii="Calibri" w:eastAsia="Verdana" w:hAnsi="Calibri" w:cs="Arial"/>
          <w:bCs/>
          <w:color w:val="000000"/>
          <w:sz w:val="22"/>
          <w:szCs w:val="22"/>
        </w:rPr>
        <w:t>SQL Server</w:t>
      </w:r>
      <w:r w:rsidRPr="00B5590B">
        <w:rPr>
          <w:rFonts w:ascii="Calibri" w:eastAsia="Verdana" w:hAnsi="Calibri" w:cs="Arial"/>
          <w:bCs/>
          <w:color w:val="000000"/>
          <w:sz w:val="22"/>
          <w:szCs w:val="22"/>
        </w:rPr>
        <w:t xml:space="preserve"> and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</w:t>
      </w:r>
      <w:r w:rsidRPr="00B5590B">
        <w:rPr>
          <w:rFonts w:ascii="Calibri" w:eastAsia="Verdana" w:hAnsi="Calibri" w:cs="Arial"/>
          <w:bCs/>
          <w:color w:val="000000"/>
          <w:sz w:val="22"/>
          <w:szCs w:val="22"/>
        </w:rPr>
        <w:t>Stored Procedures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to implement backend functionality. </w:t>
      </w:r>
    </w:p>
    <w:p w:rsidR="00696579" w:rsidRPr="00B5590B" w:rsidRDefault="00696579" w:rsidP="00B5590B">
      <w:pPr>
        <w:pStyle w:val="ListStyle"/>
        <w:numPr>
          <w:ilvl w:val="0"/>
          <w:numId w:val="2"/>
        </w:numPr>
        <w:pBdr>
          <w:bottom w:val="none" w:sz="0" w:space="0" w:color="808080"/>
        </w:pBdr>
        <w:tabs>
          <w:tab w:val="left" w:pos="4800"/>
          <w:tab w:val="left" w:pos="5010"/>
          <w:tab w:val="left" w:pos="8085"/>
        </w:tabs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Used</w:t>
      </w:r>
      <w:r w:rsidRPr="00B5590B">
        <w:rPr>
          <w:rFonts w:ascii="Calibri" w:eastAsia="Verdana" w:hAnsi="Calibri" w:cs="Arial"/>
          <w:bCs/>
          <w:color w:val="000000"/>
          <w:sz w:val="22"/>
          <w:szCs w:val="22"/>
        </w:rPr>
        <w:t xml:space="preserve"> Service Oriented </w:t>
      </w:r>
      <w:r w:rsidR="002C4846" w:rsidRPr="00B5590B">
        <w:rPr>
          <w:rFonts w:ascii="Calibri" w:eastAsia="Verdana" w:hAnsi="Calibri" w:cs="Arial"/>
          <w:bCs/>
          <w:color w:val="000000"/>
          <w:sz w:val="22"/>
          <w:szCs w:val="22"/>
        </w:rPr>
        <w:t>Architecture</w:t>
      </w:r>
      <w:r w:rsidRPr="00B5590B">
        <w:rPr>
          <w:rFonts w:ascii="Calibri" w:eastAsia="Verdana" w:hAnsi="Calibri" w:cs="Arial"/>
          <w:bCs/>
          <w:color w:val="000000"/>
          <w:sz w:val="22"/>
          <w:szCs w:val="22"/>
        </w:rPr>
        <w:t xml:space="preserve"> (SOA)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as part of the </w:t>
      </w:r>
      <w:r w:rsidR="00E57E17" w:rsidRPr="00B5590B">
        <w:rPr>
          <w:rFonts w:ascii="Calibri" w:eastAsia="Verdana" w:hAnsi="Calibri" w:cs="Arial"/>
          <w:color w:val="000000"/>
          <w:sz w:val="22"/>
          <w:szCs w:val="22"/>
        </w:rPr>
        <w:t>architecture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.</w:t>
      </w:r>
    </w:p>
    <w:p w:rsidR="00696579" w:rsidRPr="00B5590B" w:rsidRDefault="00696579" w:rsidP="00B5590B">
      <w:pPr>
        <w:pStyle w:val="ListStyle"/>
        <w:numPr>
          <w:ilvl w:val="0"/>
          <w:numId w:val="2"/>
        </w:numPr>
        <w:pBdr>
          <w:bottom w:val="none" w:sz="0" w:space="0" w:color="808080"/>
        </w:pBdr>
        <w:tabs>
          <w:tab w:val="left" w:pos="4800"/>
          <w:tab w:val="left" w:pos="5010"/>
          <w:tab w:val="left" w:pos="8085"/>
        </w:tabs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Involved in </w:t>
      </w:r>
      <w:r w:rsidRPr="00B5590B">
        <w:rPr>
          <w:rFonts w:ascii="Calibri" w:eastAsia="Verdana" w:hAnsi="Calibri" w:cs="Arial"/>
          <w:bCs/>
          <w:color w:val="000000"/>
          <w:sz w:val="22"/>
          <w:szCs w:val="22"/>
        </w:rPr>
        <w:t>migration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of </w:t>
      </w:r>
      <w:r w:rsidRPr="00B5590B">
        <w:rPr>
          <w:rFonts w:ascii="Calibri" w:eastAsia="Verdana" w:hAnsi="Calibri" w:cs="Arial"/>
          <w:bCs/>
          <w:color w:val="000000"/>
          <w:sz w:val="22"/>
          <w:szCs w:val="22"/>
        </w:rPr>
        <w:t xml:space="preserve">.NET 2.0 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solutions to </w:t>
      </w:r>
      <w:r w:rsidRPr="00B5590B">
        <w:rPr>
          <w:rFonts w:ascii="Calibri" w:eastAsia="Verdana" w:hAnsi="Calibri" w:cs="Arial"/>
          <w:bCs/>
          <w:color w:val="000000"/>
          <w:sz w:val="22"/>
          <w:szCs w:val="22"/>
        </w:rPr>
        <w:t xml:space="preserve">.NET </w:t>
      </w:r>
      <w:r w:rsidR="00B50DE2" w:rsidRPr="00B5590B">
        <w:rPr>
          <w:rFonts w:ascii="Calibri" w:eastAsia="Verdana" w:hAnsi="Calibri" w:cs="Arial"/>
          <w:bCs/>
          <w:color w:val="000000"/>
          <w:sz w:val="22"/>
          <w:szCs w:val="22"/>
        </w:rPr>
        <w:t>3.5</w:t>
      </w:r>
      <w:r w:rsidR="00CD0D3D" w:rsidRPr="00B5590B">
        <w:rPr>
          <w:rFonts w:ascii="Calibri" w:eastAsia="Verdana" w:hAnsi="Calibri" w:cs="Arial"/>
          <w:bCs/>
          <w:color w:val="000000"/>
          <w:sz w:val="22"/>
          <w:szCs w:val="22"/>
        </w:rPr>
        <w:t>.</w:t>
      </w:r>
    </w:p>
    <w:p w:rsidR="00CD0D3D" w:rsidRPr="00B5590B" w:rsidRDefault="00CD0D3D" w:rsidP="00B5590B">
      <w:pPr>
        <w:pStyle w:val="ListStyle"/>
        <w:numPr>
          <w:ilvl w:val="0"/>
          <w:numId w:val="2"/>
        </w:numPr>
        <w:pBdr>
          <w:bottom w:val="none" w:sz="0" w:space="0" w:color="808080"/>
        </w:pBdr>
        <w:tabs>
          <w:tab w:val="left" w:pos="4800"/>
          <w:tab w:val="left" w:pos="5010"/>
          <w:tab w:val="left" w:pos="8085"/>
        </w:tabs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bCs/>
          <w:color w:val="000000"/>
          <w:sz w:val="22"/>
          <w:szCs w:val="22"/>
        </w:rPr>
        <w:t>Developed rich UI applications using Silverlight.</w:t>
      </w:r>
    </w:p>
    <w:p w:rsidR="00696579" w:rsidRPr="00B5590B" w:rsidRDefault="00696579" w:rsidP="00B5590B">
      <w:pPr>
        <w:pStyle w:val="ListStyle"/>
        <w:numPr>
          <w:ilvl w:val="0"/>
          <w:numId w:val="2"/>
        </w:numPr>
        <w:pBdr>
          <w:bottom w:val="none" w:sz="0" w:space="0" w:color="808080"/>
        </w:pBdr>
        <w:tabs>
          <w:tab w:val="left" w:pos="4800"/>
          <w:tab w:val="left" w:pos="5010"/>
          <w:tab w:val="left" w:pos="8085"/>
        </w:tabs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Used </w:t>
      </w:r>
      <w:r w:rsidR="00B5590B" w:rsidRPr="00B5590B">
        <w:rPr>
          <w:rFonts w:ascii="Calibri" w:eastAsia="Verdana" w:hAnsi="Calibri" w:cs="Arial"/>
          <w:bCs/>
          <w:color w:val="000000"/>
          <w:sz w:val="22"/>
          <w:szCs w:val="22"/>
        </w:rPr>
        <w:t>SqlServer</w:t>
      </w:r>
      <w:r w:rsidRPr="00B5590B">
        <w:rPr>
          <w:rFonts w:ascii="Calibri" w:eastAsia="Verdana" w:hAnsi="Calibri" w:cs="Arial"/>
          <w:bCs/>
          <w:color w:val="000000"/>
          <w:sz w:val="22"/>
          <w:szCs w:val="22"/>
        </w:rPr>
        <w:t xml:space="preserve"> Reporting Services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to form reports on various data.</w:t>
      </w:r>
    </w:p>
    <w:p w:rsidR="00DD4667" w:rsidRPr="00B5590B" w:rsidRDefault="00DD4667" w:rsidP="00B5590B">
      <w:pPr>
        <w:numPr>
          <w:ilvl w:val="0"/>
          <w:numId w:val="2"/>
        </w:numPr>
        <w:pBdr>
          <w:bottom w:val="none" w:sz="0" w:space="0" w:color="808080"/>
        </w:pBdr>
        <w:tabs>
          <w:tab w:val="num" w:pos="900"/>
          <w:tab w:val="left" w:pos="4800"/>
          <w:tab w:val="left" w:pos="5010"/>
          <w:tab w:val="left" w:pos="8085"/>
        </w:tabs>
        <w:autoSpaceDE/>
        <w:autoSpaceDN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Migrated data from legacy system (text based files, Excel spreadsheets, and Access) to SQL Server databases using SQL Server Integration Services (SSIS)</w:t>
      </w:r>
    </w:p>
    <w:p w:rsidR="002B777A" w:rsidRPr="00B5590B" w:rsidRDefault="002B777A" w:rsidP="00B5590B">
      <w:pPr>
        <w:pStyle w:val="ListStyle"/>
        <w:numPr>
          <w:ilvl w:val="0"/>
          <w:numId w:val="2"/>
        </w:numPr>
        <w:pBdr>
          <w:bottom w:val="none" w:sz="0" w:space="0" w:color="808080"/>
        </w:pBdr>
        <w:tabs>
          <w:tab w:val="left" w:pos="4800"/>
          <w:tab w:val="left" w:pos="5010"/>
          <w:tab w:val="left" w:pos="8085"/>
        </w:tabs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Developed custom controls using VB.</w:t>
      </w:r>
    </w:p>
    <w:p w:rsidR="00696579" w:rsidRPr="00B5590B" w:rsidRDefault="00696579" w:rsidP="00B5590B">
      <w:pPr>
        <w:pStyle w:val="ListStyle"/>
        <w:numPr>
          <w:ilvl w:val="0"/>
          <w:numId w:val="2"/>
        </w:numPr>
        <w:pBdr>
          <w:bottom w:val="none" w:sz="0" w:space="0" w:color="808080"/>
        </w:pBdr>
        <w:tabs>
          <w:tab w:val="left" w:pos="4800"/>
          <w:tab w:val="left" w:pos="5010"/>
          <w:tab w:val="left" w:pos="8085"/>
        </w:tabs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Used </w:t>
      </w:r>
      <w:r w:rsidRPr="00B5590B">
        <w:rPr>
          <w:rFonts w:ascii="Calibri" w:eastAsia="Verdana" w:hAnsi="Calibri" w:cs="Arial"/>
          <w:bCs/>
          <w:color w:val="000000"/>
          <w:sz w:val="22"/>
          <w:szCs w:val="22"/>
        </w:rPr>
        <w:t>ASP, VB6, COM</w:t>
      </w:r>
      <w:r w:rsidR="009A571B" w:rsidRPr="00B5590B">
        <w:rPr>
          <w:rFonts w:ascii="Calibri" w:eastAsia="Verdana" w:hAnsi="Calibri" w:cs="Arial"/>
          <w:bCs/>
          <w:color w:val="000000"/>
          <w:sz w:val="22"/>
          <w:szCs w:val="22"/>
        </w:rPr>
        <w:t>,</w:t>
      </w:r>
      <w:r w:rsidR="00E75531" w:rsidRPr="00B5590B">
        <w:rPr>
          <w:rFonts w:ascii="Calibri" w:eastAsia="Verdana" w:hAnsi="Calibri" w:cs="Arial"/>
          <w:bCs/>
          <w:color w:val="000000"/>
          <w:sz w:val="22"/>
          <w:szCs w:val="22"/>
        </w:rPr>
        <w:t xml:space="preserve"> </w:t>
      </w:r>
      <w:r w:rsidR="009A571B" w:rsidRPr="00B5590B">
        <w:rPr>
          <w:rFonts w:ascii="Calibri" w:eastAsia="Verdana" w:hAnsi="Calibri" w:cs="Arial"/>
          <w:bCs/>
          <w:color w:val="000000"/>
          <w:sz w:val="22"/>
          <w:szCs w:val="22"/>
        </w:rPr>
        <w:t>VBA</w:t>
      </w:r>
      <w:r w:rsidRPr="00B5590B">
        <w:rPr>
          <w:rFonts w:ascii="Calibri" w:eastAsia="Verdana" w:hAnsi="Calibri" w:cs="Arial"/>
          <w:bCs/>
          <w:color w:val="000000"/>
          <w:sz w:val="22"/>
          <w:szCs w:val="22"/>
        </w:rPr>
        <w:t xml:space="preserve"> 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to maintain present classic version of the project.</w:t>
      </w:r>
    </w:p>
    <w:p w:rsidR="00791F74" w:rsidRPr="00B5590B" w:rsidRDefault="00791F74" w:rsidP="00B5590B">
      <w:pPr>
        <w:pStyle w:val="ListStyle"/>
        <w:numPr>
          <w:ilvl w:val="0"/>
          <w:numId w:val="2"/>
        </w:numPr>
        <w:pBdr>
          <w:bottom w:val="none" w:sz="0" w:space="0" w:color="808080"/>
        </w:pBdr>
        <w:tabs>
          <w:tab w:val="left" w:pos="4800"/>
          <w:tab w:val="left" w:pos="5010"/>
          <w:tab w:val="left" w:pos="8085"/>
        </w:tabs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Used Visual Source Safe for version control.</w:t>
      </w:r>
    </w:p>
    <w:p w:rsidR="006F2564" w:rsidRPr="00B5590B" w:rsidRDefault="006F2564" w:rsidP="00B5590B">
      <w:pPr>
        <w:pStyle w:val="ListStyle"/>
        <w:numPr>
          <w:ilvl w:val="0"/>
          <w:numId w:val="2"/>
        </w:numPr>
        <w:pBdr>
          <w:bottom w:val="none" w:sz="0" w:space="0" w:color="808080"/>
        </w:pBdr>
        <w:tabs>
          <w:tab w:val="left" w:pos="4800"/>
          <w:tab w:val="left" w:pos="5010"/>
          <w:tab w:val="left" w:pos="8085"/>
        </w:tabs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Used </w:t>
      </w:r>
      <w:r w:rsidR="00B5590B" w:rsidRPr="00B5590B">
        <w:rPr>
          <w:rFonts w:ascii="Calibri" w:eastAsia="Verdana" w:hAnsi="Calibri" w:cs="Arial"/>
          <w:color w:val="000000"/>
          <w:sz w:val="22"/>
          <w:szCs w:val="22"/>
        </w:rPr>
        <w:t>Nhibernate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to communicate between DAL and other business components</w:t>
      </w:r>
      <w:r w:rsidR="008A268B" w:rsidRPr="00B5590B">
        <w:rPr>
          <w:rFonts w:ascii="Calibri" w:eastAsia="Verdana" w:hAnsi="Calibri" w:cs="Arial"/>
          <w:color w:val="000000"/>
          <w:sz w:val="22"/>
          <w:szCs w:val="22"/>
        </w:rPr>
        <w:t>.</w:t>
      </w:r>
    </w:p>
    <w:p w:rsidR="00B5590B" w:rsidRPr="00B5590B" w:rsidRDefault="00696579" w:rsidP="00B5590B">
      <w:pPr>
        <w:numPr>
          <w:ilvl w:val="0"/>
          <w:numId w:val="2"/>
        </w:numPr>
        <w:autoSpaceDE/>
        <w:autoSpaceDN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Was responsible for code reviews, mentoring and knowledge transition to new employees, new contractors and business users.</w:t>
      </w:r>
    </w:p>
    <w:p w:rsidR="00696579" w:rsidRPr="00B5590B" w:rsidRDefault="00696579" w:rsidP="00B5590B">
      <w:pPr>
        <w:autoSpaceDE/>
        <w:autoSpaceDN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lastRenderedPageBreak/>
        <w:t>Environment:</w:t>
      </w:r>
      <w:r w:rsidR="005A1E63" w:rsidRPr="00B5590B">
        <w:rPr>
          <w:rFonts w:ascii="Calibri" w:eastAsia="Verdana" w:hAnsi="Calibri" w:cs="Arial"/>
          <w:color w:val="000000"/>
          <w:sz w:val="22"/>
          <w:szCs w:val="22"/>
        </w:rPr>
        <w:t xml:space="preserve"> Visual Studio 2008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, C#, </w:t>
      </w:r>
      <w:r w:rsidR="00100E56" w:rsidRPr="00B5590B">
        <w:rPr>
          <w:rFonts w:ascii="Calibri" w:eastAsia="Verdana" w:hAnsi="Calibri" w:cs="Arial"/>
          <w:color w:val="000000"/>
          <w:sz w:val="22"/>
          <w:szCs w:val="22"/>
        </w:rPr>
        <w:t xml:space="preserve">ASP.NET </w:t>
      </w:r>
      <w:r w:rsidR="0066080D" w:rsidRPr="00B5590B">
        <w:rPr>
          <w:rFonts w:ascii="Calibri" w:eastAsia="Verdana" w:hAnsi="Calibri" w:cs="Arial"/>
          <w:color w:val="000000"/>
          <w:sz w:val="22"/>
          <w:szCs w:val="22"/>
        </w:rPr>
        <w:t>3.5</w:t>
      </w:r>
      <w:r w:rsidR="00100E56" w:rsidRPr="00B5590B">
        <w:rPr>
          <w:rFonts w:ascii="Calibri" w:eastAsia="Verdana" w:hAnsi="Calibri" w:cs="Arial"/>
          <w:color w:val="000000"/>
          <w:sz w:val="22"/>
          <w:szCs w:val="22"/>
        </w:rPr>
        <w:t xml:space="preserve">, Web </w:t>
      </w:r>
      <w:r w:rsidR="00E32D68" w:rsidRPr="00B5590B">
        <w:rPr>
          <w:rFonts w:ascii="Calibri" w:eastAsia="Verdana" w:hAnsi="Calibri" w:cs="Arial"/>
          <w:color w:val="000000"/>
          <w:sz w:val="22"/>
          <w:szCs w:val="22"/>
        </w:rPr>
        <w:t>Services, TOAD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, MS SQL Server </w:t>
      </w:r>
      <w:r w:rsidR="0066080D" w:rsidRPr="00B5590B">
        <w:rPr>
          <w:rFonts w:ascii="Calibri" w:eastAsia="Verdana" w:hAnsi="Calibri" w:cs="Arial"/>
          <w:color w:val="000000"/>
          <w:sz w:val="22"/>
          <w:szCs w:val="22"/>
        </w:rPr>
        <w:t>2008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, ASP,</w:t>
      </w:r>
      <w:r w:rsidR="00CD0D3D" w:rsidRPr="00B5590B">
        <w:rPr>
          <w:rFonts w:ascii="Calibri" w:eastAsia="Verdana" w:hAnsi="Calibri" w:cs="Arial"/>
          <w:color w:val="000000"/>
          <w:sz w:val="22"/>
          <w:szCs w:val="22"/>
        </w:rPr>
        <w:t>MVC</w:t>
      </w:r>
      <w:r w:rsidR="005E7DF1" w:rsidRPr="00B5590B">
        <w:rPr>
          <w:rFonts w:ascii="Calibri" w:eastAsia="Verdana" w:hAnsi="Calibri" w:cs="Arial"/>
          <w:color w:val="000000"/>
          <w:sz w:val="22"/>
          <w:szCs w:val="22"/>
        </w:rPr>
        <w:t xml:space="preserve"> 2.0</w:t>
      </w:r>
      <w:r w:rsidR="00CD0D3D" w:rsidRPr="00B5590B">
        <w:rPr>
          <w:rFonts w:ascii="Calibri" w:eastAsia="Verdana" w:hAnsi="Calibri" w:cs="Arial"/>
          <w:color w:val="000000"/>
          <w:sz w:val="22"/>
          <w:szCs w:val="22"/>
        </w:rPr>
        <w:t>,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VB6, NUnit, NMock, Team Foundation Server,</w:t>
      </w:r>
      <w:r w:rsidR="008A769D" w:rsidRPr="00B5590B">
        <w:rPr>
          <w:rFonts w:ascii="Calibri" w:eastAsia="Verdana" w:hAnsi="Calibri" w:cs="Arial"/>
          <w:color w:val="000000"/>
          <w:sz w:val="22"/>
          <w:szCs w:val="22"/>
        </w:rPr>
        <w:t xml:space="preserve"> MV</w:t>
      </w:r>
      <w:r w:rsidR="00EA7C27" w:rsidRPr="00B5590B">
        <w:rPr>
          <w:rFonts w:ascii="Calibri" w:eastAsia="Verdana" w:hAnsi="Calibri" w:cs="Arial"/>
          <w:color w:val="000000"/>
          <w:sz w:val="22"/>
          <w:szCs w:val="22"/>
        </w:rPr>
        <w:t>C</w:t>
      </w:r>
      <w:r w:rsidR="008A769D" w:rsidRPr="00B5590B">
        <w:rPr>
          <w:rFonts w:ascii="Calibri" w:eastAsia="Verdana" w:hAnsi="Calibri" w:cs="Arial"/>
          <w:color w:val="000000"/>
          <w:sz w:val="22"/>
          <w:szCs w:val="22"/>
        </w:rPr>
        <w:t xml:space="preserve"> Pattern</w:t>
      </w:r>
      <w:r w:rsidR="0055134C" w:rsidRPr="00B5590B">
        <w:rPr>
          <w:rFonts w:ascii="Calibri" w:eastAsia="Verdana" w:hAnsi="Calibri" w:cs="Arial"/>
          <w:color w:val="000000"/>
          <w:sz w:val="22"/>
          <w:szCs w:val="22"/>
        </w:rPr>
        <w:t xml:space="preserve"> HTML CSS, JavaScript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.</w:t>
      </w:r>
    </w:p>
    <w:p w:rsidR="004D7810" w:rsidRPr="00B5590B" w:rsidRDefault="004D7810" w:rsidP="00B5590B">
      <w:pPr>
        <w:pStyle w:val="Style-7"/>
        <w:pBdr>
          <w:bottom w:val="none" w:sz="0" w:space="0" w:color="808080"/>
        </w:pBdr>
        <w:tabs>
          <w:tab w:val="left" w:pos="4800"/>
          <w:tab w:val="left" w:pos="5010"/>
          <w:tab w:val="left" w:pos="8085"/>
        </w:tabs>
        <w:contextualSpacing/>
        <w:rPr>
          <w:rFonts w:ascii="Calibri" w:hAnsi="Calibri" w:cs="Arial"/>
          <w:sz w:val="22"/>
          <w:szCs w:val="22"/>
        </w:rPr>
      </w:pPr>
    </w:p>
    <w:p w:rsidR="00672033" w:rsidRPr="00B5590B" w:rsidRDefault="00672033" w:rsidP="00B5590B">
      <w:pPr>
        <w:pStyle w:val="Style-7"/>
        <w:pBdr>
          <w:bottom w:val="none" w:sz="0" w:space="0" w:color="808080"/>
        </w:pBdr>
        <w:tabs>
          <w:tab w:val="left" w:pos="4800"/>
          <w:tab w:val="left" w:pos="5010"/>
          <w:tab w:val="left" w:pos="8085"/>
        </w:tabs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</w:p>
    <w:p w:rsidR="00696579" w:rsidRPr="00B5590B" w:rsidRDefault="00696579" w:rsidP="00B5590B">
      <w:pPr>
        <w:pStyle w:val="Style-7"/>
        <w:pBdr>
          <w:bottom w:val="none" w:sz="0" w:space="0" w:color="808080"/>
        </w:pBdr>
        <w:tabs>
          <w:tab w:val="left" w:pos="4800"/>
          <w:tab w:val="left" w:pos="5010"/>
          <w:tab w:val="left" w:pos="8085"/>
        </w:tabs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Progressive </w:t>
      </w:r>
      <w:r w:rsidR="004C7A6A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Insurance, Cleveland OH</w:t>
      </w:r>
      <w:r w:rsidR="00D04354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                         </w:t>
      </w:r>
      <w:r w:rsidR="00125F97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       </w:t>
      </w:r>
      <w:r w:rsidR="00125F97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ab/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 </w:t>
      </w:r>
      <w:r w:rsidR="001778C8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            </w:t>
      </w:r>
      <w:r w:rsidR="00B5590B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                                                                          Jun’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07 – Mar</w:t>
      </w:r>
      <w:r w:rsidR="00B5590B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’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09</w:t>
      </w:r>
    </w:p>
    <w:p w:rsidR="00A27A39" w:rsidRPr="00B5590B" w:rsidRDefault="00696579" w:rsidP="00B5590B">
      <w:pPr>
        <w:pStyle w:val="Style-7"/>
        <w:pBdr>
          <w:bottom w:val="none" w:sz="0" w:space="0" w:color="808080"/>
        </w:pBdr>
        <w:tabs>
          <w:tab w:val="left" w:pos="4800"/>
          <w:tab w:val="left" w:pos="5010"/>
          <w:tab w:val="left" w:pos="8085"/>
        </w:tabs>
        <w:contextualSpacing/>
        <w:rPr>
          <w:rFonts w:ascii="Calibri" w:eastAsia="Verdana" w:hAnsi="Calibri" w:cs="Arial"/>
          <w:b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b/>
          <w:color w:val="000000"/>
          <w:sz w:val="22"/>
          <w:szCs w:val="22"/>
        </w:rPr>
        <w:t>.NET Developer</w:t>
      </w:r>
    </w:p>
    <w:p w:rsidR="00B5590B" w:rsidRDefault="00B5590B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</w:p>
    <w:p w:rsidR="00B5590B" w:rsidRPr="00B5590B" w:rsidRDefault="00B5590B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Responsibilities:</w:t>
      </w:r>
    </w:p>
    <w:p w:rsidR="00055F27" w:rsidRPr="00B5590B" w:rsidRDefault="00055F27" w:rsidP="00B5590B">
      <w:pPr>
        <w:numPr>
          <w:ilvl w:val="0"/>
          <w:numId w:val="14"/>
        </w:numPr>
        <w:shd w:val="clear" w:color="auto" w:fill="FFFFFF"/>
        <w:autoSpaceDE/>
        <w:autoSpaceDN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Implemented the project using ASP.Net, Visual C# and back-end database </w:t>
      </w:r>
      <w:r w:rsidR="007E22BC" w:rsidRPr="00B5590B">
        <w:rPr>
          <w:rFonts w:ascii="Calibri" w:eastAsia="Verdana" w:hAnsi="Calibri" w:cs="Arial"/>
          <w:color w:val="000000"/>
          <w:sz w:val="22"/>
          <w:szCs w:val="22"/>
        </w:rPr>
        <w:t>Oracle 10g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.</w:t>
      </w:r>
    </w:p>
    <w:p w:rsidR="00A04C85" w:rsidRPr="00B5590B" w:rsidRDefault="00055F27" w:rsidP="00B5590B">
      <w:pPr>
        <w:widowControl w:val="0"/>
        <w:numPr>
          <w:ilvl w:val="0"/>
          <w:numId w:val="14"/>
        </w:numPr>
        <w:adjustRightInd w:val="0"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Understood and analyzed the client’s requirements and involved in GUI designing of the application.</w:t>
      </w:r>
    </w:p>
    <w:p w:rsidR="00AA6621" w:rsidRPr="00B5590B" w:rsidRDefault="00AA6621" w:rsidP="00B5590B">
      <w:pPr>
        <w:widowControl w:val="0"/>
        <w:numPr>
          <w:ilvl w:val="0"/>
          <w:numId w:val="14"/>
        </w:numPr>
        <w:adjustRightInd w:val="0"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Coordinated with off shore team for development and technical guidance to the team members.</w:t>
      </w:r>
    </w:p>
    <w:p w:rsidR="00F84E51" w:rsidRPr="00B5590B" w:rsidRDefault="00F84E51" w:rsidP="00B5590B">
      <w:pPr>
        <w:widowControl w:val="0"/>
        <w:numPr>
          <w:ilvl w:val="0"/>
          <w:numId w:val="14"/>
        </w:numPr>
        <w:tabs>
          <w:tab w:val="left" w:pos="360"/>
        </w:tabs>
        <w:suppressAutoHyphens/>
        <w:autoSpaceDE/>
        <w:autoSpaceDN/>
        <w:adjustRightInd w:val="0"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Used Team Foundation Server for the security and the version control. </w:t>
      </w:r>
    </w:p>
    <w:p w:rsidR="006C43A4" w:rsidRPr="00B5590B" w:rsidRDefault="006C43A4" w:rsidP="00B5590B">
      <w:pPr>
        <w:widowControl w:val="0"/>
        <w:numPr>
          <w:ilvl w:val="0"/>
          <w:numId w:val="14"/>
        </w:numPr>
        <w:tabs>
          <w:tab w:val="left" w:pos="360"/>
        </w:tabs>
        <w:suppressAutoHyphens/>
        <w:autoSpaceDE/>
        <w:autoSpaceDN/>
        <w:adjustRightInd w:val="0"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Used </w:t>
      </w:r>
      <w:r w:rsidR="00B5590B" w:rsidRPr="00B5590B">
        <w:rPr>
          <w:rFonts w:ascii="Calibri" w:eastAsia="Verdana" w:hAnsi="Calibri" w:cs="Arial"/>
          <w:color w:val="000000"/>
          <w:sz w:val="22"/>
          <w:szCs w:val="22"/>
        </w:rPr>
        <w:t>Nhibernate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for loading the DAL objects.</w:t>
      </w:r>
    </w:p>
    <w:p w:rsidR="00C46E40" w:rsidRPr="00B5590B" w:rsidRDefault="00F55FD4" w:rsidP="00B5590B">
      <w:pPr>
        <w:widowControl w:val="0"/>
        <w:numPr>
          <w:ilvl w:val="0"/>
          <w:numId w:val="14"/>
        </w:numPr>
        <w:adjustRightInd w:val="0"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Used Windows Presentation Foundation (WPF) with XAML </w:t>
      </w:r>
      <w:r w:rsidR="00093EFC" w:rsidRPr="00B5590B">
        <w:rPr>
          <w:rFonts w:ascii="Calibri" w:eastAsia="Verdana" w:hAnsi="Calibri" w:cs="Arial"/>
          <w:color w:val="000000"/>
          <w:sz w:val="22"/>
          <w:szCs w:val="22"/>
        </w:rPr>
        <w:t xml:space="preserve">and Infragistics Controls 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for rich user interface development.</w:t>
      </w:r>
    </w:p>
    <w:p w:rsidR="006C3174" w:rsidRPr="00B5590B" w:rsidRDefault="00055F27" w:rsidP="00B5590B">
      <w:pPr>
        <w:widowControl w:val="0"/>
        <w:numPr>
          <w:ilvl w:val="0"/>
          <w:numId w:val="14"/>
        </w:numPr>
        <w:shd w:val="clear" w:color="auto" w:fill="FFFFFF"/>
        <w:autoSpaceDE/>
        <w:autoSpaceDN/>
        <w:adjustRightInd w:val="0"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Designed and developed mail management module using ASP.NET</w:t>
      </w:r>
      <w:r w:rsidR="001778C8" w:rsidRPr="00B5590B">
        <w:rPr>
          <w:rFonts w:ascii="Calibri" w:eastAsia="Verdana" w:hAnsi="Calibri" w:cs="Arial"/>
          <w:color w:val="000000"/>
          <w:sz w:val="22"/>
          <w:szCs w:val="22"/>
        </w:rPr>
        <w:t>, CSS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, </w:t>
      </w:r>
      <w:r w:rsidR="00B5590B" w:rsidRPr="00B5590B">
        <w:rPr>
          <w:rFonts w:ascii="Calibri" w:eastAsia="Verdana" w:hAnsi="Calibri" w:cs="Arial"/>
          <w:color w:val="000000"/>
          <w:sz w:val="22"/>
          <w:szCs w:val="22"/>
        </w:rPr>
        <w:t>and AJAX</w:t>
      </w:r>
      <w:r w:rsidR="006C3174" w:rsidRPr="00B5590B">
        <w:rPr>
          <w:rFonts w:ascii="Calibri" w:eastAsia="Verdana" w:hAnsi="Calibri" w:cs="Arial"/>
          <w:color w:val="000000"/>
          <w:sz w:val="22"/>
          <w:szCs w:val="22"/>
        </w:rPr>
        <w:t>.</w:t>
      </w:r>
    </w:p>
    <w:p w:rsidR="00055F27" w:rsidRPr="00B5590B" w:rsidRDefault="00055F27" w:rsidP="00B5590B">
      <w:pPr>
        <w:numPr>
          <w:ilvl w:val="0"/>
          <w:numId w:val="14"/>
        </w:numPr>
        <w:shd w:val="clear" w:color="auto" w:fill="FFFFFF"/>
        <w:autoSpaceDE/>
        <w:autoSpaceDN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Extensively used HTML and ASP.NET</w:t>
      </w:r>
      <w:r w:rsidR="00C320F6" w:rsidRPr="00B5590B">
        <w:rPr>
          <w:rFonts w:ascii="Calibri" w:eastAsia="Verdana" w:hAnsi="Calibri" w:cs="Arial"/>
          <w:color w:val="000000"/>
          <w:sz w:val="22"/>
          <w:szCs w:val="22"/>
        </w:rPr>
        <w:t xml:space="preserve"> </w:t>
      </w:r>
      <w:r w:rsidR="00DB073C" w:rsidRPr="00B5590B">
        <w:rPr>
          <w:rFonts w:ascii="Calibri" w:eastAsia="Verdana" w:hAnsi="Calibri" w:cs="Arial"/>
          <w:color w:val="000000"/>
          <w:sz w:val="22"/>
          <w:szCs w:val="22"/>
        </w:rPr>
        <w:t>user controls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for designing the User Interface.</w:t>
      </w:r>
    </w:p>
    <w:p w:rsidR="00055F27" w:rsidRPr="00B5590B" w:rsidRDefault="00055F27" w:rsidP="00B5590B">
      <w:pPr>
        <w:numPr>
          <w:ilvl w:val="0"/>
          <w:numId w:val="14"/>
        </w:numPr>
        <w:shd w:val="clear" w:color="auto" w:fill="FFFFFF"/>
        <w:autoSpaceDE/>
        <w:autoSpaceDN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Involved in database design, writing stored procedures using T-SQL. </w:t>
      </w:r>
    </w:p>
    <w:p w:rsidR="00055F27" w:rsidRPr="00B5590B" w:rsidRDefault="00055F27" w:rsidP="00B5590B">
      <w:pPr>
        <w:numPr>
          <w:ilvl w:val="0"/>
          <w:numId w:val="14"/>
        </w:numPr>
        <w:shd w:val="clear" w:color="auto" w:fill="FFFFFF"/>
        <w:autoSpaceDE/>
        <w:autoSpaceDN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Designed Administrator pages to handle overall application.</w:t>
      </w:r>
    </w:p>
    <w:p w:rsidR="00055F27" w:rsidRPr="00B5590B" w:rsidRDefault="00055F27" w:rsidP="00B5590B">
      <w:pPr>
        <w:numPr>
          <w:ilvl w:val="0"/>
          <w:numId w:val="14"/>
        </w:numPr>
        <w:shd w:val="clear" w:color="auto" w:fill="FFFFFF"/>
        <w:autoSpaceDE/>
        <w:autoSpaceDN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Used AJAX (Both Server and Client Centric) Controls to increase the responsiveness of the web application.</w:t>
      </w:r>
    </w:p>
    <w:p w:rsidR="00055F27" w:rsidRPr="00B5590B" w:rsidRDefault="00055F27" w:rsidP="00B5590B">
      <w:pPr>
        <w:numPr>
          <w:ilvl w:val="0"/>
          <w:numId w:val="14"/>
        </w:numPr>
        <w:shd w:val="clear" w:color="auto" w:fill="FFFFFF"/>
        <w:autoSpaceDE/>
        <w:autoSpaceDN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Developed Themes, skins &amp; Master pages are used for easy customization of the site. </w:t>
      </w:r>
    </w:p>
    <w:p w:rsidR="00696579" w:rsidRPr="00B5590B" w:rsidRDefault="00696579" w:rsidP="00B5590B">
      <w:pPr>
        <w:pStyle w:val="Style-7"/>
        <w:pBdr>
          <w:bottom w:val="none" w:sz="0" w:space="0" w:color="808080"/>
        </w:pBdr>
        <w:tabs>
          <w:tab w:val="left" w:pos="4800"/>
          <w:tab w:val="left" w:pos="5010"/>
          <w:tab w:val="left" w:pos="8085"/>
        </w:tabs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Environment: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Visual Studio 2005, C#, ASP.NET 2.0, Web Services</w:t>
      </w:r>
      <w:r w:rsidR="000645DE" w:rsidRPr="00B5590B">
        <w:rPr>
          <w:rFonts w:ascii="Calibri" w:eastAsia="Verdana" w:hAnsi="Calibri" w:cs="Arial"/>
          <w:color w:val="000000"/>
          <w:sz w:val="22"/>
          <w:szCs w:val="22"/>
        </w:rPr>
        <w:t xml:space="preserve"> ,</w:t>
      </w:r>
      <w:r w:rsidR="007E22BC" w:rsidRPr="00B5590B">
        <w:rPr>
          <w:rFonts w:ascii="Calibri" w:eastAsia="Verdana" w:hAnsi="Calibri" w:cs="Arial"/>
          <w:color w:val="000000"/>
          <w:sz w:val="22"/>
          <w:szCs w:val="22"/>
        </w:rPr>
        <w:t>oracle 10g</w:t>
      </w:r>
      <w:r w:rsidR="00802200" w:rsidRPr="00B5590B">
        <w:rPr>
          <w:rFonts w:ascii="Calibri" w:eastAsia="Verdana" w:hAnsi="Calibri" w:cs="Arial"/>
          <w:color w:val="000000"/>
          <w:sz w:val="22"/>
          <w:szCs w:val="22"/>
        </w:rPr>
        <w:t>, ASP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, Visual Source Safe</w:t>
      </w:r>
      <w:r w:rsidR="00617C80" w:rsidRPr="00B5590B">
        <w:rPr>
          <w:rFonts w:ascii="Calibri" w:eastAsia="Verdana" w:hAnsi="Calibri" w:cs="Arial"/>
          <w:color w:val="000000"/>
          <w:sz w:val="22"/>
          <w:szCs w:val="22"/>
        </w:rPr>
        <w:t xml:space="preserve"> 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,</w:t>
      </w:r>
      <w:r w:rsidR="00107B0F" w:rsidRPr="00B5590B">
        <w:rPr>
          <w:rFonts w:ascii="Calibri" w:eastAsia="Verdana" w:hAnsi="Calibri" w:cs="Arial"/>
          <w:color w:val="000000"/>
          <w:sz w:val="22"/>
          <w:szCs w:val="22"/>
        </w:rPr>
        <w:t xml:space="preserve"> </w:t>
      </w:r>
      <w:r w:rsidR="00312D5D" w:rsidRPr="00B5590B">
        <w:rPr>
          <w:rFonts w:ascii="Calibri" w:eastAsia="Verdana" w:hAnsi="Calibri" w:cs="Arial"/>
          <w:color w:val="000000"/>
          <w:sz w:val="22"/>
          <w:szCs w:val="22"/>
        </w:rPr>
        <w:t>MSMQ,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X</w:t>
      </w:r>
      <w:r w:rsidR="00CF6EBF" w:rsidRPr="00B5590B">
        <w:rPr>
          <w:rFonts w:ascii="Calibri" w:eastAsia="Verdana" w:hAnsi="Calibri" w:cs="Arial"/>
          <w:color w:val="000000"/>
          <w:sz w:val="22"/>
          <w:szCs w:val="22"/>
        </w:rPr>
        <w:t>ML, XSLT, HTML, JavaScript</w:t>
      </w:r>
      <w:r w:rsidR="00107B0F" w:rsidRPr="00B5590B">
        <w:rPr>
          <w:rFonts w:ascii="Calibri" w:eastAsia="Verdana" w:hAnsi="Calibri" w:cs="Arial"/>
          <w:color w:val="000000"/>
          <w:sz w:val="22"/>
          <w:szCs w:val="22"/>
        </w:rPr>
        <w:t>,</w:t>
      </w:r>
      <w:r w:rsidR="008F6D07" w:rsidRPr="00B5590B">
        <w:rPr>
          <w:rFonts w:ascii="Calibri" w:eastAsia="Verdana" w:hAnsi="Calibri" w:cs="Arial"/>
          <w:color w:val="000000"/>
          <w:sz w:val="22"/>
          <w:szCs w:val="22"/>
        </w:rPr>
        <w:t xml:space="preserve"> </w:t>
      </w:r>
      <w:r w:rsidR="00107B0F" w:rsidRPr="00B5590B">
        <w:rPr>
          <w:rFonts w:ascii="Calibri" w:eastAsia="Verdana" w:hAnsi="Calibri" w:cs="Arial"/>
          <w:color w:val="000000"/>
          <w:sz w:val="22"/>
          <w:szCs w:val="22"/>
        </w:rPr>
        <w:t>Win forms ,WPF</w:t>
      </w:r>
      <w:r w:rsidR="00F66108" w:rsidRPr="00B5590B">
        <w:rPr>
          <w:rFonts w:ascii="Calibri" w:eastAsia="Verdana" w:hAnsi="Calibri" w:cs="Arial"/>
          <w:color w:val="000000"/>
          <w:sz w:val="22"/>
          <w:szCs w:val="22"/>
        </w:rPr>
        <w:t>,MVVM pattern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.</w:t>
      </w:r>
    </w:p>
    <w:p w:rsidR="00D67754" w:rsidRPr="00B5590B" w:rsidRDefault="00D67754" w:rsidP="00B5590B">
      <w:pPr>
        <w:pStyle w:val="Style-7"/>
        <w:pBdr>
          <w:bottom w:val="none" w:sz="0" w:space="0" w:color="808080"/>
        </w:pBdr>
        <w:tabs>
          <w:tab w:val="left" w:pos="4800"/>
          <w:tab w:val="left" w:pos="5010"/>
          <w:tab w:val="left" w:pos="8085"/>
        </w:tabs>
        <w:contextualSpacing/>
        <w:rPr>
          <w:rFonts w:ascii="Calibri" w:hAnsi="Calibri" w:cs="Arial"/>
          <w:sz w:val="22"/>
          <w:szCs w:val="22"/>
        </w:rPr>
      </w:pPr>
    </w:p>
    <w:p w:rsidR="00696579" w:rsidRPr="00B5590B" w:rsidRDefault="00696579" w:rsidP="00B5590B">
      <w:pPr>
        <w:pStyle w:val="Style-1"/>
        <w:pBdr>
          <w:bottom w:val="none" w:sz="0" w:space="0" w:color="808080"/>
        </w:pBdr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Texas State</w:t>
      </w:r>
      <w:r w:rsidR="0073343B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, Austin TX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ab/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ab/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ab/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ab/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ab/>
        <w:t xml:space="preserve">      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ab/>
      </w:r>
      <w:r w:rsidR="001778C8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ab/>
      </w:r>
      <w:r w:rsidR="001778C8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ab/>
      </w:r>
      <w:r w:rsidR="001778C8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ab/>
      </w:r>
      <w:r w:rsidR="001778C8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ab/>
      </w:r>
      <w:r w:rsidR="00B5590B"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 xml:space="preserve">               Jan’06 – Jun’0</w:t>
      </w: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7</w:t>
      </w:r>
    </w:p>
    <w:p w:rsidR="006324B5" w:rsidRPr="00B5590B" w:rsidRDefault="00696579" w:rsidP="00B5590B">
      <w:pPr>
        <w:pStyle w:val="Style-1"/>
        <w:pBdr>
          <w:bottom w:val="none" w:sz="0" w:space="0" w:color="808080"/>
        </w:pBdr>
        <w:contextualSpacing/>
        <w:rPr>
          <w:rFonts w:ascii="Calibri" w:eastAsia="Verdana" w:hAnsi="Calibri" w:cs="Arial"/>
          <w:b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b/>
          <w:color w:val="000000"/>
          <w:sz w:val="22"/>
          <w:szCs w:val="22"/>
        </w:rPr>
        <w:t>.NET Developer</w:t>
      </w:r>
    </w:p>
    <w:p w:rsidR="00B5590B" w:rsidRDefault="00B5590B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</w:p>
    <w:p w:rsidR="00B5590B" w:rsidRPr="00B5590B" w:rsidRDefault="00B5590B" w:rsidP="00B5590B">
      <w:pPr>
        <w:pStyle w:val="Style-1"/>
        <w:pBdr>
          <w:bottom w:val="none" w:sz="0" w:space="1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Responsibilities:</w:t>
      </w:r>
    </w:p>
    <w:p w:rsidR="003A02A8" w:rsidRPr="00B5590B" w:rsidRDefault="003A02A8" w:rsidP="00B5590B">
      <w:pPr>
        <w:numPr>
          <w:ilvl w:val="0"/>
          <w:numId w:val="14"/>
        </w:numPr>
        <w:shd w:val="clear" w:color="auto" w:fill="FFFFFF"/>
        <w:tabs>
          <w:tab w:val="num" w:pos="540"/>
        </w:tabs>
        <w:autoSpaceDE/>
        <w:autoSpaceDN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Coordinated with client for requirements gathering and formulated specification for this product.</w:t>
      </w:r>
    </w:p>
    <w:p w:rsidR="00FC345D" w:rsidRPr="00B5590B" w:rsidRDefault="00FC345D" w:rsidP="00B5590B">
      <w:pPr>
        <w:numPr>
          <w:ilvl w:val="0"/>
          <w:numId w:val="14"/>
        </w:numPr>
        <w:shd w:val="clear" w:color="auto" w:fill="FFFFFF"/>
        <w:tabs>
          <w:tab w:val="num" w:pos="540"/>
        </w:tabs>
        <w:autoSpaceDE/>
        <w:autoSpaceDN/>
        <w:contextualSpacing/>
        <w:rPr>
          <w:rFonts w:ascii="Calibri" w:hAnsi="Calibri" w:cs="Arial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Involved in developing </w:t>
      </w:r>
      <w:r w:rsidR="00875BE1" w:rsidRPr="00B5590B">
        <w:rPr>
          <w:rFonts w:ascii="Calibri" w:eastAsia="Verdana" w:hAnsi="Calibri" w:cs="Arial"/>
          <w:color w:val="000000"/>
          <w:sz w:val="22"/>
          <w:szCs w:val="22"/>
        </w:rPr>
        <w:t>the</w:t>
      </w:r>
      <w:r w:rsidR="00F53067" w:rsidRPr="00B5590B">
        <w:rPr>
          <w:rFonts w:ascii="Calibri" w:eastAsia="Verdana" w:hAnsi="Calibri" w:cs="Arial"/>
          <w:color w:val="000000"/>
          <w:sz w:val="22"/>
          <w:szCs w:val="22"/>
        </w:rPr>
        <w:t xml:space="preserve"> windows </w:t>
      </w:r>
      <w:r w:rsidR="001C0605" w:rsidRPr="00B5590B">
        <w:rPr>
          <w:rFonts w:ascii="Calibri" w:eastAsia="Verdana" w:hAnsi="Calibri" w:cs="Arial"/>
          <w:color w:val="000000"/>
          <w:sz w:val="22"/>
          <w:szCs w:val="22"/>
        </w:rPr>
        <w:t>based application</w:t>
      </w:r>
      <w:r w:rsidR="00875BE1" w:rsidRPr="00B5590B">
        <w:rPr>
          <w:rFonts w:ascii="Calibri" w:eastAsia="Verdana" w:hAnsi="Calibri" w:cs="Arial"/>
          <w:color w:val="000000"/>
          <w:sz w:val="22"/>
          <w:szCs w:val="22"/>
        </w:rPr>
        <w:t xml:space="preserve"> using 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WPF for effective user interface</w:t>
      </w:r>
      <w:r w:rsidR="005440F5" w:rsidRPr="00B5590B">
        <w:rPr>
          <w:rFonts w:ascii="Calibri" w:eastAsia="Verdana" w:hAnsi="Calibri" w:cs="Arial"/>
          <w:color w:val="000000"/>
          <w:sz w:val="22"/>
          <w:szCs w:val="22"/>
        </w:rPr>
        <w:t>.</w:t>
      </w:r>
    </w:p>
    <w:p w:rsidR="00B5590B" w:rsidRPr="00B5590B" w:rsidRDefault="003A02A8" w:rsidP="00B5590B">
      <w:pPr>
        <w:numPr>
          <w:ilvl w:val="0"/>
          <w:numId w:val="14"/>
        </w:numPr>
        <w:shd w:val="clear" w:color="auto" w:fill="FFFFFF"/>
        <w:tabs>
          <w:tab w:val="num" w:pos="540"/>
        </w:tabs>
        <w:autoSpaceDE/>
        <w:autoSpaceDN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Designed and developed filtering algorithm for collec</w:t>
      </w:r>
      <w:r w:rsidR="00495DBD" w:rsidRPr="00B5590B">
        <w:rPr>
          <w:rFonts w:ascii="Calibri" w:eastAsia="Verdana" w:hAnsi="Calibri" w:cs="Arial"/>
          <w:color w:val="000000"/>
          <w:sz w:val="22"/>
          <w:szCs w:val="22"/>
        </w:rPr>
        <w:t>ting gen</w:t>
      </w:r>
      <w:r w:rsidR="009B11A3" w:rsidRPr="00B5590B">
        <w:rPr>
          <w:rFonts w:ascii="Calibri" w:eastAsia="Verdana" w:hAnsi="Calibri" w:cs="Arial"/>
          <w:color w:val="000000"/>
          <w:sz w:val="22"/>
          <w:szCs w:val="22"/>
        </w:rPr>
        <w:t>uine customer data as a windows</w:t>
      </w:r>
      <w:r w:rsidR="00B5590B" w:rsidRPr="00B5590B">
        <w:rPr>
          <w:rFonts w:ascii="Calibri" w:eastAsia="Verdana" w:hAnsi="Calibri" w:cs="Arial"/>
          <w:color w:val="000000"/>
          <w:sz w:val="22"/>
          <w:szCs w:val="22"/>
        </w:rPr>
        <w:t xml:space="preserve"> </w:t>
      </w:r>
      <w:r w:rsidR="00391FA7" w:rsidRPr="00B5590B">
        <w:rPr>
          <w:rFonts w:ascii="Calibri" w:eastAsia="Verdana" w:hAnsi="Calibri" w:cs="Arial"/>
          <w:color w:val="000000"/>
          <w:sz w:val="22"/>
          <w:szCs w:val="22"/>
        </w:rPr>
        <w:t>Service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.</w:t>
      </w:r>
    </w:p>
    <w:p w:rsidR="00391FA7" w:rsidRPr="00B5590B" w:rsidRDefault="00391FA7" w:rsidP="00B5590B">
      <w:pPr>
        <w:numPr>
          <w:ilvl w:val="0"/>
          <w:numId w:val="14"/>
        </w:numPr>
        <w:shd w:val="clear" w:color="auto" w:fill="FFFFFF"/>
        <w:tabs>
          <w:tab w:val="num" w:pos="540"/>
        </w:tabs>
        <w:autoSpaceDE/>
        <w:autoSpaceDN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Designed and developed the </w:t>
      </w:r>
      <w:r w:rsidR="00204DDE" w:rsidRPr="00B5590B">
        <w:rPr>
          <w:rFonts w:ascii="Calibri" w:eastAsia="Verdana" w:hAnsi="Calibri" w:cs="Arial"/>
          <w:color w:val="000000"/>
          <w:sz w:val="22"/>
          <w:szCs w:val="22"/>
        </w:rPr>
        <w:t>UI</w:t>
      </w:r>
      <w:r w:rsidR="00593406" w:rsidRPr="00B5590B">
        <w:rPr>
          <w:rFonts w:ascii="Calibri" w:eastAsia="Verdana" w:hAnsi="Calibri" w:cs="Arial"/>
          <w:color w:val="000000"/>
          <w:sz w:val="22"/>
          <w:szCs w:val="22"/>
        </w:rPr>
        <w:t xml:space="preserve"> </w:t>
      </w:r>
      <w:r w:rsidR="00581064" w:rsidRPr="00B5590B">
        <w:rPr>
          <w:rFonts w:ascii="Calibri" w:eastAsia="Verdana" w:hAnsi="Calibri" w:cs="Arial"/>
          <w:color w:val="000000"/>
          <w:sz w:val="22"/>
          <w:szCs w:val="22"/>
        </w:rPr>
        <w:t xml:space="preserve">for </w:t>
      </w:r>
      <w:r w:rsidR="00C72270" w:rsidRPr="00B5590B">
        <w:rPr>
          <w:rFonts w:ascii="Calibri" w:eastAsia="Verdana" w:hAnsi="Calibri" w:cs="Arial"/>
          <w:color w:val="000000"/>
          <w:sz w:val="22"/>
          <w:szCs w:val="22"/>
        </w:rPr>
        <w:t>member dashboard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using ASP.NET</w:t>
      </w:r>
      <w:r w:rsidR="00102381" w:rsidRPr="00B5590B">
        <w:rPr>
          <w:rFonts w:ascii="Calibri" w:eastAsia="Verdana" w:hAnsi="Calibri" w:cs="Arial"/>
          <w:color w:val="000000"/>
          <w:sz w:val="22"/>
          <w:szCs w:val="22"/>
        </w:rPr>
        <w:t>, CSS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, AJAX </w:t>
      </w:r>
      <w:r w:rsidR="000C675F" w:rsidRPr="00B5590B">
        <w:rPr>
          <w:rFonts w:ascii="Calibri" w:eastAsia="Verdana" w:hAnsi="Calibri" w:cs="Arial"/>
          <w:color w:val="000000"/>
          <w:sz w:val="22"/>
          <w:szCs w:val="22"/>
        </w:rPr>
        <w:t>Themes</w:t>
      </w:r>
      <w:r w:rsidR="004650C9" w:rsidRPr="00B5590B">
        <w:rPr>
          <w:rFonts w:ascii="Calibri" w:eastAsia="Verdana" w:hAnsi="Calibri" w:cs="Arial"/>
          <w:color w:val="000000"/>
          <w:sz w:val="22"/>
          <w:szCs w:val="22"/>
        </w:rPr>
        <w:t xml:space="preserve">, </w:t>
      </w:r>
      <w:r w:rsidR="004D6A03" w:rsidRPr="00B5590B">
        <w:rPr>
          <w:rFonts w:ascii="Calibri" w:eastAsia="Verdana" w:hAnsi="Calibri" w:cs="Arial"/>
          <w:color w:val="000000"/>
          <w:sz w:val="22"/>
          <w:szCs w:val="22"/>
        </w:rPr>
        <w:t xml:space="preserve">skins, Infragistics Controls 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&amp; Master pages were used fo</w:t>
      </w:r>
      <w:r w:rsidR="00BE2855" w:rsidRPr="00B5590B">
        <w:rPr>
          <w:rFonts w:ascii="Calibri" w:eastAsia="Verdana" w:hAnsi="Calibri" w:cs="Arial"/>
          <w:color w:val="000000"/>
          <w:sz w:val="22"/>
          <w:szCs w:val="22"/>
        </w:rPr>
        <w:t>r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easy customization of the site.</w:t>
      </w:r>
    </w:p>
    <w:p w:rsidR="001F28DD" w:rsidRPr="00B5590B" w:rsidRDefault="001F28DD" w:rsidP="00B5590B">
      <w:pPr>
        <w:numPr>
          <w:ilvl w:val="0"/>
          <w:numId w:val="14"/>
        </w:numPr>
        <w:shd w:val="clear" w:color="auto" w:fill="FFFFFF"/>
        <w:tabs>
          <w:tab w:val="num" w:pos="540"/>
        </w:tabs>
        <w:autoSpaceDE/>
        <w:autoSpaceDN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Involved in working with MVP design patterns.</w:t>
      </w:r>
    </w:p>
    <w:p w:rsidR="008077C4" w:rsidRPr="00B5590B" w:rsidRDefault="003A02A8" w:rsidP="00B5590B">
      <w:pPr>
        <w:numPr>
          <w:ilvl w:val="0"/>
          <w:numId w:val="14"/>
        </w:numPr>
        <w:shd w:val="clear" w:color="auto" w:fill="FFFFFF"/>
        <w:tabs>
          <w:tab w:val="num" w:pos="540"/>
        </w:tabs>
        <w:autoSpaceDE/>
        <w:autoSpaceDN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Designed and developed user segmentation module using ADO.NET objects and XML.</w:t>
      </w:r>
    </w:p>
    <w:p w:rsidR="00B53F80" w:rsidRPr="00B5590B" w:rsidRDefault="003A02A8" w:rsidP="00B5590B">
      <w:pPr>
        <w:numPr>
          <w:ilvl w:val="0"/>
          <w:numId w:val="14"/>
        </w:numPr>
        <w:shd w:val="clear" w:color="auto" w:fill="FFFFFF"/>
        <w:tabs>
          <w:tab w:val="num" w:pos="540"/>
        </w:tabs>
        <w:autoSpaceDE/>
        <w:autoSpaceDN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Implemented user authentication module for the users who will use this tool and an admini</w:t>
      </w:r>
      <w:r w:rsidR="00136972" w:rsidRPr="00B5590B">
        <w:rPr>
          <w:rFonts w:ascii="Calibri" w:eastAsia="Verdana" w:hAnsi="Calibri" w:cs="Arial"/>
          <w:color w:val="000000"/>
          <w:sz w:val="22"/>
          <w:szCs w:val="22"/>
        </w:rPr>
        <w:t>strator</w:t>
      </w:r>
      <w:r w:rsidR="00B5590B" w:rsidRPr="00B5590B">
        <w:rPr>
          <w:rFonts w:ascii="Calibri" w:eastAsia="Verdana" w:hAnsi="Calibri" w:cs="Arial"/>
          <w:color w:val="000000"/>
          <w:sz w:val="22"/>
          <w:szCs w:val="22"/>
        </w:rPr>
        <w:t xml:space="preserve"> </w:t>
      </w:r>
      <w:r w:rsidR="00B53F80" w:rsidRPr="00B5590B">
        <w:rPr>
          <w:rFonts w:ascii="Calibri" w:eastAsia="Verdana" w:hAnsi="Calibri" w:cs="Arial"/>
          <w:color w:val="000000"/>
          <w:sz w:val="22"/>
          <w:szCs w:val="22"/>
        </w:rPr>
        <w:t>Module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for user management.</w:t>
      </w:r>
    </w:p>
    <w:p w:rsidR="00B53F80" w:rsidRPr="00B5590B" w:rsidRDefault="00B53F80" w:rsidP="00B5590B">
      <w:pPr>
        <w:numPr>
          <w:ilvl w:val="0"/>
          <w:numId w:val="14"/>
        </w:numPr>
        <w:shd w:val="clear" w:color="auto" w:fill="FFFFFF"/>
        <w:tabs>
          <w:tab w:val="num" w:pos="540"/>
        </w:tabs>
        <w:autoSpaceDE/>
        <w:autoSpaceDN/>
        <w:contextualSpacing/>
        <w:rPr>
          <w:rFonts w:ascii="Calibri" w:eastAsia="Verdana" w:hAnsi="Calibri" w:cs="Arial"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color w:val="000000"/>
          <w:sz w:val="22"/>
          <w:szCs w:val="22"/>
        </w:rPr>
        <w:t>Used Visual source safe for version control.</w:t>
      </w:r>
    </w:p>
    <w:p w:rsidR="00301A5B" w:rsidRPr="00B5590B" w:rsidRDefault="00696579" w:rsidP="00B5590B">
      <w:pPr>
        <w:pStyle w:val="Style-2"/>
        <w:pBdr>
          <w:bottom w:val="none" w:sz="0" w:space="0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  <w:r w:rsidRPr="00B5590B">
        <w:rPr>
          <w:rFonts w:ascii="Calibri" w:eastAsia="Verdana" w:hAnsi="Calibri" w:cs="Arial"/>
          <w:b/>
          <w:bCs/>
          <w:color w:val="000000"/>
          <w:sz w:val="22"/>
          <w:szCs w:val="22"/>
        </w:rPr>
        <w:t>Environment: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Visual Studio 2005, C#, Windows Forms, Web Services,</w:t>
      </w:r>
      <w:r w:rsidR="00CB3739" w:rsidRPr="00B5590B">
        <w:rPr>
          <w:rFonts w:ascii="Calibri" w:eastAsia="Verdana" w:hAnsi="Calibri" w:cs="Arial"/>
          <w:color w:val="000000"/>
          <w:sz w:val="22"/>
          <w:szCs w:val="22"/>
        </w:rPr>
        <w:t xml:space="preserve"> MVP Pattern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 xml:space="preserve"> </w:t>
      </w:r>
      <w:r w:rsidR="00525634" w:rsidRPr="00B5590B">
        <w:rPr>
          <w:rFonts w:ascii="Calibri" w:eastAsia="Verdana" w:hAnsi="Calibri" w:cs="Arial"/>
          <w:color w:val="000000"/>
          <w:sz w:val="22"/>
          <w:szCs w:val="22"/>
        </w:rPr>
        <w:t xml:space="preserve">Oracle 10g </w:t>
      </w:r>
      <w:r w:rsidRPr="00B5590B">
        <w:rPr>
          <w:rFonts w:ascii="Calibri" w:eastAsia="Verdana" w:hAnsi="Calibri" w:cs="Arial"/>
          <w:color w:val="000000"/>
          <w:sz w:val="22"/>
          <w:szCs w:val="22"/>
        </w:rPr>
        <w:t>, Visual Source Safe</w:t>
      </w:r>
      <w:r w:rsidR="00F66108" w:rsidRPr="00B5590B">
        <w:rPr>
          <w:rFonts w:ascii="Calibri" w:eastAsia="Verdana" w:hAnsi="Calibri" w:cs="Arial"/>
          <w:color w:val="000000"/>
          <w:sz w:val="22"/>
          <w:szCs w:val="22"/>
        </w:rPr>
        <w:t>, MVVM pattern.</w:t>
      </w:r>
    </w:p>
    <w:p w:rsidR="00301A5B" w:rsidRPr="00B5590B" w:rsidRDefault="00301A5B" w:rsidP="00B5590B">
      <w:pPr>
        <w:pStyle w:val="Style-2"/>
        <w:pBdr>
          <w:bottom w:val="none" w:sz="0" w:space="0" w:color="808080"/>
        </w:pBdr>
        <w:contextualSpacing/>
        <w:rPr>
          <w:rFonts w:ascii="Calibri" w:eastAsia="Verdana" w:hAnsi="Calibri" w:cs="Arial"/>
          <w:b/>
          <w:bCs/>
          <w:color w:val="000000"/>
          <w:sz w:val="22"/>
          <w:szCs w:val="22"/>
        </w:rPr>
      </w:pPr>
    </w:p>
    <w:p w:rsidR="00073323" w:rsidRPr="00B5590B" w:rsidRDefault="00073323" w:rsidP="00B5590B">
      <w:pPr>
        <w:pStyle w:val="Style-2"/>
        <w:pBdr>
          <w:bottom w:val="none" w:sz="0" w:space="0" w:color="808080"/>
        </w:pBdr>
        <w:contextualSpacing/>
        <w:rPr>
          <w:rFonts w:ascii="Calibri" w:eastAsia="Verdana" w:hAnsi="Calibri" w:cs="Arial"/>
          <w:color w:val="000000"/>
          <w:sz w:val="22"/>
          <w:szCs w:val="22"/>
        </w:rPr>
      </w:pPr>
    </w:p>
    <w:sectPr w:rsidR="00073323" w:rsidRPr="00B5590B" w:rsidSect="00B5590B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F0C" w:rsidRDefault="00E17F0C" w:rsidP="00B5590B">
      <w:r>
        <w:separator/>
      </w:r>
    </w:p>
  </w:endnote>
  <w:endnote w:type="continuationSeparator" w:id="0">
    <w:p w:rsidR="00E17F0C" w:rsidRDefault="00E17F0C" w:rsidP="00B55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90B" w:rsidRDefault="00B5590B">
    <w:pPr>
      <w:pStyle w:val="Footer"/>
    </w:pPr>
  </w:p>
  <w:p w:rsidR="00B5590B" w:rsidRDefault="00B559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F0C" w:rsidRDefault="00E17F0C" w:rsidP="00B5590B">
      <w:r>
        <w:separator/>
      </w:r>
    </w:p>
  </w:footnote>
  <w:footnote w:type="continuationSeparator" w:id="0">
    <w:p w:rsidR="00E17F0C" w:rsidRDefault="00E17F0C" w:rsidP="00B559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90B" w:rsidRDefault="00B5590B">
    <w:pPr>
      <w:pStyle w:val="Header"/>
    </w:pPr>
  </w:p>
  <w:p w:rsidR="00B5590B" w:rsidRDefault="00B559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BD15057_"/>
      </v:shape>
    </w:pict>
  </w:numPicBullet>
  <w:numPicBullet w:numPicBulletId="1">
    <w:pict>
      <v:shape id="_x0000_i1035" type="#_x0000_t75" style="width:9pt;height:9pt" o:bullet="t">
        <v:imagedata r:id="rId2" o:title="BD15059_"/>
      </v:shape>
    </w:pict>
  </w:numPicBullet>
  <w:abstractNum w:abstractNumId="0" w15:restartNumberingAfterBreak="0">
    <w:nsid w:val="FFFFFFFE"/>
    <w:multiLevelType w:val="singleLevel"/>
    <w:tmpl w:val="04684C0E"/>
    <w:lvl w:ilvl="0">
      <w:numFmt w:val="decimal"/>
      <w:pStyle w:val="EducationDetails"/>
      <w:lvlText w:val="*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E57A175C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86EEC5FC">
      <w:start w:val="1"/>
      <w:numFmt w:val="lowerLetter"/>
      <w:lvlText w:val="%2."/>
      <w:lvlJc w:val="left"/>
      <w:pPr>
        <w:tabs>
          <w:tab w:val="num" w:pos="108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BDC2C46">
      <w:start w:val="1"/>
      <w:numFmt w:val="lowerRoman"/>
      <w:lvlText w:val="%3."/>
      <w:lvlJc w:val="right"/>
      <w:pPr>
        <w:tabs>
          <w:tab w:val="num" w:pos="1800"/>
        </w:tabs>
        <w:ind w:left="180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D5CE376">
      <w:start w:val="1"/>
      <w:numFmt w:val="decimal"/>
      <w:lvlText w:val="%4."/>
      <w:lvlJc w:val="left"/>
      <w:pPr>
        <w:tabs>
          <w:tab w:val="num" w:pos="2520"/>
        </w:tabs>
        <w:ind w:left="252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A6E0928">
      <w:start w:val="1"/>
      <w:numFmt w:val="lowerLetter"/>
      <w:lvlText w:val="%5."/>
      <w:lvlJc w:val="left"/>
      <w:pPr>
        <w:tabs>
          <w:tab w:val="num" w:pos="3240"/>
        </w:tabs>
        <w:ind w:left="32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9A2E606E">
      <w:start w:val="1"/>
      <w:numFmt w:val="lowerRoman"/>
      <w:lvlText w:val="%6."/>
      <w:lvlJc w:val="right"/>
      <w:pPr>
        <w:tabs>
          <w:tab w:val="num" w:pos="3960"/>
        </w:tabs>
        <w:ind w:left="396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B74A2D70">
      <w:start w:val="1"/>
      <w:numFmt w:val="decimal"/>
      <w:lvlText w:val="%7."/>
      <w:lvlJc w:val="left"/>
      <w:pPr>
        <w:tabs>
          <w:tab w:val="num" w:pos="4680"/>
        </w:tabs>
        <w:ind w:left="46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A1A81D94">
      <w:start w:val="1"/>
      <w:numFmt w:val="lowerLetter"/>
      <w:lvlText w:val="%8."/>
      <w:lvlJc w:val="left"/>
      <w:pPr>
        <w:tabs>
          <w:tab w:val="num" w:pos="5400"/>
        </w:tabs>
        <w:ind w:left="54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22C682E">
      <w:start w:val="1"/>
      <w:numFmt w:val="lowerRoman"/>
      <w:lvlText w:val="%9."/>
      <w:lvlJc w:val="right"/>
      <w:pPr>
        <w:tabs>
          <w:tab w:val="num" w:pos="6120"/>
        </w:tabs>
        <w:ind w:left="612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2"/>
    <w:multiLevelType w:val="hybridMultilevel"/>
    <w:tmpl w:val="00000002"/>
    <w:lvl w:ilvl="0" w:tplc="8656127C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2CC7156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7FC2A9A8">
      <w:start w:val="1"/>
      <w:numFmt w:val="bullet"/>
      <w:lvlText w:val="■"/>
      <w:lvlJc w:val="right"/>
      <w:pPr>
        <w:tabs>
          <w:tab w:val="num" w:pos="1800"/>
        </w:tabs>
        <w:ind w:left="180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A98BBF4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30C9D18">
      <w:start w:val="1"/>
      <w:numFmt w:val="bullet"/>
      <w:lvlText w:val="○"/>
      <w:lvlJc w:val="left"/>
      <w:pPr>
        <w:tabs>
          <w:tab w:val="num" w:pos="324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C1C554E">
      <w:start w:val="1"/>
      <w:numFmt w:val="bullet"/>
      <w:lvlText w:val="■"/>
      <w:lvlJc w:val="right"/>
      <w:pPr>
        <w:tabs>
          <w:tab w:val="num" w:pos="3960"/>
        </w:tabs>
        <w:ind w:left="39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E592C8C4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AB08F02C">
      <w:start w:val="1"/>
      <w:numFmt w:val="bullet"/>
      <w:lvlText w:val="○"/>
      <w:lvlJc w:val="left"/>
      <w:pPr>
        <w:tabs>
          <w:tab w:val="num" w:pos="540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77CB540">
      <w:start w:val="1"/>
      <w:numFmt w:val="bullet"/>
      <w:lvlText w:val="■"/>
      <w:lvlJc w:val="right"/>
      <w:pPr>
        <w:tabs>
          <w:tab w:val="num" w:pos="6120"/>
        </w:tabs>
        <w:ind w:left="61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1333B55"/>
    <w:multiLevelType w:val="hybridMultilevel"/>
    <w:tmpl w:val="F8DCAB4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399241F"/>
    <w:multiLevelType w:val="hybridMultilevel"/>
    <w:tmpl w:val="D5B40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4B077A2"/>
    <w:multiLevelType w:val="hybridMultilevel"/>
    <w:tmpl w:val="AE5A2B08"/>
    <w:lvl w:ilvl="0" w:tplc="B67C2C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5205825"/>
    <w:multiLevelType w:val="hybridMultilevel"/>
    <w:tmpl w:val="87E85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EE6C73"/>
    <w:multiLevelType w:val="hybridMultilevel"/>
    <w:tmpl w:val="C4E8AC8E"/>
    <w:lvl w:ilvl="0" w:tplc="38AA24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99435FE"/>
    <w:multiLevelType w:val="hybridMultilevel"/>
    <w:tmpl w:val="06CC31EC"/>
    <w:lvl w:ilvl="0" w:tplc="1136C7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B6C70"/>
    <w:multiLevelType w:val="hybridMultilevel"/>
    <w:tmpl w:val="9D16E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33B2F"/>
    <w:multiLevelType w:val="hybridMultilevel"/>
    <w:tmpl w:val="861695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216556A7"/>
    <w:multiLevelType w:val="hybridMultilevel"/>
    <w:tmpl w:val="0508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F1D84"/>
    <w:multiLevelType w:val="hybridMultilevel"/>
    <w:tmpl w:val="0C84614C"/>
    <w:lvl w:ilvl="0" w:tplc="B67C2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B04D0"/>
    <w:multiLevelType w:val="hybridMultilevel"/>
    <w:tmpl w:val="AFF2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26DDE"/>
    <w:multiLevelType w:val="hybridMultilevel"/>
    <w:tmpl w:val="4EFEFA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2A470F73"/>
    <w:multiLevelType w:val="hybridMultilevel"/>
    <w:tmpl w:val="BABEA99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7A145B"/>
    <w:multiLevelType w:val="hybridMultilevel"/>
    <w:tmpl w:val="429CB4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82C5A"/>
    <w:multiLevelType w:val="hybridMultilevel"/>
    <w:tmpl w:val="601EF5C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CE55A8"/>
    <w:multiLevelType w:val="hybridMultilevel"/>
    <w:tmpl w:val="C7C6A4C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6AC3159"/>
    <w:multiLevelType w:val="hybridMultilevel"/>
    <w:tmpl w:val="52CE3B42"/>
    <w:lvl w:ilvl="0" w:tplc="E740FE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ACC54BB"/>
    <w:multiLevelType w:val="hybridMultilevel"/>
    <w:tmpl w:val="C06EE54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B11D70"/>
    <w:multiLevelType w:val="hybridMultilevel"/>
    <w:tmpl w:val="035E6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A35989"/>
    <w:multiLevelType w:val="hybridMultilevel"/>
    <w:tmpl w:val="DE10C5C0"/>
    <w:lvl w:ilvl="0" w:tplc="D5C6CD3E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B0450"/>
    <w:multiLevelType w:val="hybridMultilevel"/>
    <w:tmpl w:val="4F3E5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802DD7"/>
    <w:multiLevelType w:val="hybridMultilevel"/>
    <w:tmpl w:val="D2B6133A"/>
    <w:lvl w:ilvl="0" w:tplc="E740F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530AC"/>
    <w:multiLevelType w:val="hybridMultilevel"/>
    <w:tmpl w:val="C4BA89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402D1F"/>
    <w:multiLevelType w:val="hybridMultilevel"/>
    <w:tmpl w:val="7960D4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63407B"/>
    <w:multiLevelType w:val="hybridMultilevel"/>
    <w:tmpl w:val="C8EC97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8601B8"/>
    <w:multiLevelType w:val="hybridMultilevel"/>
    <w:tmpl w:val="25A23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448211A"/>
    <w:multiLevelType w:val="hybridMultilevel"/>
    <w:tmpl w:val="27484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735B27"/>
    <w:multiLevelType w:val="hybridMultilevel"/>
    <w:tmpl w:val="33F833BC"/>
    <w:lvl w:ilvl="0" w:tplc="6B6C92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B02ED3"/>
    <w:multiLevelType w:val="hybridMultilevel"/>
    <w:tmpl w:val="144C06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910D69"/>
    <w:multiLevelType w:val="hybridMultilevel"/>
    <w:tmpl w:val="6B2C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B04ACC"/>
    <w:multiLevelType w:val="hybridMultilevel"/>
    <w:tmpl w:val="4B8EE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A301D9"/>
    <w:multiLevelType w:val="hybridMultilevel"/>
    <w:tmpl w:val="EE9EEA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E51C1A"/>
    <w:multiLevelType w:val="hybridMultilevel"/>
    <w:tmpl w:val="7EA04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5045C37"/>
    <w:multiLevelType w:val="hybridMultilevel"/>
    <w:tmpl w:val="EAA457D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1A5D0F"/>
    <w:multiLevelType w:val="hybridMultilevel"/>
    <w:tmpl w:val="93BC26C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231FF7"/>
    <w:multiLevelType w:val="hybridMultilevel"/>
    <w:tmpl w:val="DBE2F722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40" w15:restartNumberingAfterBreak="0">
    <w:nsid w:val="7B4305F7"/>
    <w:multiLevelType w:val="hybridMultilevel"/>
    <w:tmpl w:val="DF009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C604084"/>
    <w:multiLevelType w:val="hybridMultilevel"/>
    <w:tmpl w:val="8A5A4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25"/>
  </w:num>
  <w:num w:numId="5">
    <w:abstractNumId w:val="34"/>
  </w:num>
  <w:num w:numId="6">
    <w:abstractNumId w:val="31"/>
  </w:num>
  <w:num w:numId="7">
    <w:abstractNumId w:val="13"/>
  </w:num>
  <w:num w:numId="8">
    <w:abstractNumId w:val="6"/>
  </w:num>
  <w:num w:numId="9">
    <w:abstractNumId w:val="39"/>
  </w:num>
  <w:num w:numId="10">
    <w:abstractNumId w:val="19"/>
  </w:num>
  <w:num w:numId="11">
    <w:abstractNumId w:val="4"/>
  </w:num>
  <w:num w:numId="12">
    <w:abstractNumId w:val="37"/>
  </w:num>
  <w:num w:numId="13">
    <w:abstractNumId w:val="21"/>
  </w:num>
  <w:num w:numId="14">
    <w:abstractNumId w:val="35"/>
  </w:num>
  <w:num w:numId="15">
    <w:abstractNumId w:val="16"/>
  </w:num>
  <w:num w:numId="16">
    <w:abstractNumId w:val="18"/>
  </w:num>
  <w:num w:numId="17">
    <w:abstractNumId w:val="38"/>
  </w:num>
  <w:num w:numId="18">
    <w:abstractNumId w:val="26"/>
  </w:num>
  <w:num w:numId="19">
    <w:abstractNumId w:val="7"/>
  </w:num>
  <w:num w:numId="20">
    <w:abstractNumId w:val="23"/>
  </w:num>
  <w:num w:numId="21">
    <w:abstractNumId w:val="17"/>
  </w:num>
  <w:num w:numId="22">
    <w:abstractNumId w:val="11"/>
  </w:num>
  <w:num w:numId="23">
    <w:abstractNumId w:val="28"/>
  </w:num>
  <w:num w:numId="24">
    <w:abstractNumId w:val="8"/>
  </w:num>
  <w:num w:numId="25">
    <w:abstractNumId w:val="0"/>
    <w:lvlOverride w:ilvl="0">
      <w:lvl w:ilvl="0">
        <w:numFmt w:val="bullet"/>
        <w:pStyle w:val="EducationDetails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6">
    <w:abstractNumId w:val="20"/>
  </w:num>
  <w:num w:numId="27">
    <w:abstractNumId w:val="24"/>
  </w:num>
  <w:num w:numId="28">
    <w:abstractNumId w:val="2"/>
  </w:num>
  <w:num w:numId="29">
    <w:abstractNumId w:val="15"/>
  </w:num>
  <w:num w:numId="30">
    <w:abstractNumId w:val="3"/>
  </w:num>
  <w:num w:numId="31">
    <w:abstractNumId w:val="33"/>
  </w:num>
  <w:num w:numId="32">
    <w:abstractNumId w:val="41"/>
  </w:num>
  <w:num w:numId="33">
    <w:abstractNumId w:val="27"/>
  </w:num>
  <w:num w:numId="34">
    <w:abstractNumId w:val="32"/>
  </w:num>
  <w:num w:numId="35">
    <w:abstractNumId w:val="9"/>
  </w:num>
  <w:num w:numId="36">
    <w:abstractNumId w:val="30"/>
  </w:num>
  <w:num w:numId="37">
    <w:abstractNumId w:val="12"/>
  </w:num>
  <w:num w:numId="38">
    <w:abstractNumId w:val="29"/>
  </w:num>
  <w:num w:numId="39">
    <w:abstractNumId w:val="40"/>
  </w:num>
  <w:num w:numId="40">
    <w:abstractNumId w:val="36"/>
  </w:num>
  <w:num w:numId="41">
    <w:abstractNumId w:val="22"/>
  </w:num>
  <w:num w:numId="42">
    <w:abstractNumId w:val="10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000C92"/>
    <w:rsid w:val="00001A8C"/>
    <w:rsid w:val="00003187"/>
    <w:rsid w:val="00005B4E"/>
    <w:rsid w:val="00010B7E"/>
    <w:rsid w:val="00015B57"/>
    <w:rsid w:val="0002514B"/>
    <w:rsid w:val="00040F66"/>
    <w:rsid w:val="00047046"/>
    <w:rsid w:val="00047B2D"/>
    <w:rsid w:val="00050430"/>
    <w:rsid w:val="0005405A"/>
    <w:rsid w:val="00055F27"/>
    <w:rsid w:val="000645DE"/>
    <w:rsid w:val="00071801"/>
    <w:rsid w:val="00073323"/>
    <w:rsid w:val="000878DC"/>
    <w:rsid w:val="00093EFC"/>
    <w:rsid w:val="000A28E2"/>
    <w:rsid w:val="000C4149"/>
    <w:rsid w:val="000C4EC1"/>
    <w:rsid w:val="000C5F90"/>
    <w:rsid w:val="000C675F"/>
    <w:rsid w:val="000D0946"/>
    <w:rsid w:val="000D35D4"/>
    <w:rsid w:val="000E54B5"/>
    <w:rsid w:val="000E5EB4"/>
    <w:rsid w:val="000F0C46"/>
    <w:rsid w:val="00100E56"/>
    <w:rsid w:val="00102381"/>
    <w:rsid w:val="00106255"/>
    <w:rsid w:val="001075C8"/>
    <w:rsid w:val="00107B0F"/>
    <w:rsid w:val="00115283"/>
    <w:rsid w:val="00125F97"/>
    <w:rsid w:val="00130A65"/>
    <w:rsid w:val="00132676"/>
    <w:rsid w:val="00136217"/>
    <w:rsid w:val="0013692C"/>
    <w:rsid w:val="00136972"/>
    <w:rsid w:val="00160C04"/>
    <w:rsid w:val="001633A9"/>
    <w:rsid w:val="00163D1A"/>
    <w:rsid w:val="001717A8"/>
    <w:rsid w:val="00173472"/>
    <w:rsid w:val="001778C8"/>
    <w:rsid w:val="0018559C"/>
    <w:rsid w:val="00187460"/>
    <w:rsid w:val="00187D51"/>
    <w:rsid w:val="00191167"/>
    <w:rsid w:val="00196619"/>
    <w:rsid w:val="00196DAB"/>
    <w:rsid w:val="001A00EA"/>
    <w:rsid w:val="001A7974"/>
    <w:rsid w:val="001B68E4"/>
    <w:rsid w:val="001B7A71"/>
    <w:rsid w:val="001C0605"/>
    <w:rsid w:val="001C079D"/>
    <w:rsid w:val="001C56E9"/>
    <w:rsid w:val="001D0921"/>
    <w:rsid w:val="001E32B1"/>
    <w:rsid w:val="001E5398"/>
    <w:rsid w:val="001F28DD"/>
    <w:rsid w:val="0020175C"/>
    <w:rsid w:val="00203EE3"/>
    <w:rsid w:val="00204DDE"/>
    <w:rsid w:val="00210813"/>
    <w:rsid w:val="00216DE8"/>
    <w:rsid w:val="00217ED8"/>
    <w:rsid w:val="00233F5F"/>
    <w:rsid w:val="00240312"/>
    <w:rsid w:val="002451D0"/>
    <w:rsid w:val="00245AD2"/>
    <w:rsid w:val="002468EF"/>
    <w:rsid w:val="002601BD"/>
    <w:rsid w:val="00260DED"/>
    <w:rsid w:val="002617F8"/>
    <w:rsid w:val="00265314"/>
    <w:rsid w:val="00273F06"/>
    <w:rsid w:val="00274D67"/>
    <w:rsid w:val="002A18B1"/>
    <w:rsid w:val="002B2E01"/>
    <w:rsid w:val="002B777A"/>
    <w:rsid w:val="002C4846"/>
    <w:rsid w:val="002C7DB3"/>
    <w:rsid w:val="002D26F9"/>
    <w:rsid w:val="002D27D8"/>
    <w:rsid w:val="002D3975"/>
    <w:rsid w:val="002D3DD2"/>
    <w:rsid w:val="002E32A5"/>
    <w:rsid w:val="002E4829"/>
    <w:rsid w:val="002F66A8"/>
    <w:rsid w:val="00301A5B"/>
    <w:rsid w:val="00312D5D"/>
    <w:rsid w:val="003211E9"/>
    <w:rsid w:val="003310BB"/>
    <w:rsid w:val="00337D27"/>
    <w:rsid w:val="00340977"/>
    <w:rsid w:val="00353EAE"/>
    <w:rsid w:val="003561A4"/>
    <w:rsid w:val="003624F4"/>
    <w:rsid w:val="00367BB0"/>
    <w:rsid w:val="003726DA"/>
    <w:rsid w:val="00385614"/>
    <w:rsid w:val="00391FA7"/>
    <w:rsid w:val="003A02A8"/>
    <w:rsid w:val="003A051F"/>
    <w:rsid w:val="003A5DF4"/>
    <w:rsid w:val="003B2192"/>
    <w:rsid w:val="003C07E5"/>
    <w:rsid w:val="003C10D8"/>
    <w:rsid w:val="003D736D"/>
    <w:rsid w:val="003E29A4"/>
    <w:rsid w:val="003E4D07"/>
    <w:rsid w:val="003E6E46"/>
    <w:rsid w:val="003F3396"/>
    <w:rsid w:val="003F4B66"/>
    <w:rsid w:val="0040554F"/>
    <w:rsid w:val="00414376"/>
    <w:rsid w:val="004146CE"/>
    <w:rsid w:val="0041754C"/>
    <w:rsid w:val="0042040A"/>
    <w:rsid w:val="00420AE7"/>
    <w:rsid w:val="00425305"/>
    <w:rsid w:val="0042766C"/>
    <w:rsid w:val="00431ED1"/>
    <w:rsid w:val="00431FF4"/>
    <w:rsid w:val="0044160B"/>
    <w:rsid w:val="00441E68"/>
    <w:rsid w:val="00443847"/>
    <w:rsid w:val="00463416"/>
    <w:rsid w:val="00463F73"/>
    <w:rsid w:val="004650C9"/>
    <w:rsid w:val="00465CFB"/>
    <w:rsid w:val="00472C8F"/>
    <w:rsid w:val="00477682"/>
    <w:rsid w:val="00495DBD"/>
    <w:rsid w:val="004B2C46"/>
    <w:rsid w:val="004B46D3"/>
    <w:rsid w:val="004B4AA6"/>
    <w:rsid w:val="004B620B"/>
    <w:rsid w:val="004C3CB0"/>
    <w:rsid w:val="004C7A6A"/>
    <w:rsid w:val="004D6A03"/>
    <w:rsid w:val="004D7810"/>
    <w:rsid w:val="004E10A1"/>
    <w:rsid w:val="004E22F4"/>
    <w:rsid w:val="004E251C"/>
    <w:rsid w:val="004E7239"/>
    <w:rsid w:val="00505FA5"/>
    <w:rsid w:val="005120CF"/>
    <w:rsid w:val="00523B00"/>
    <w:rsid w:val="00525634"/>
    <w:rsid w:val="00530D77"/>
    <w:rsid w:val="0053537A"/>
    <w:rsid w:val="005372C0"/>
    <w:rsid w:val="005372C8"/>
    <w:rsid w:val="005440F5"/>
    <w:rsid w:val="0055134C"/>
    <w:rsid w:val="00566CA0"/>
    <w:rsid w:val="005701E0"/>
    <w:rsid w:val="00571190"/>
    <w:rsid w:val="00571BB0"/>
    <w:rsid w:val="00581064"/>
    <w:rsid w:val="005830F0"/>
    <w:rsid w:val="00583C6C"/>
    <w:rsid w:val="005879AA"/>
    <w:rsid w:val="00592359"/>
    <w:rsid w:val="00593406"/>
    <w:rsid w:val="005A1E63"/>
    <w:rsid w:val="005A2A95"/>
    <w:rsid w:val="005A6C21"/>
    <w:rsid w:val="005B0B74"/>
    <w:rsid w:val="005C1109"/>
    <w:rsid w:val="005C60A1"/>
    <w:rsid w:val="005D3668"/>
    <w:rsid w:val="005D50E8"/>
    <w:rsid w:val="005E331F"/>
    <w:rsid w:val="005E4952"/>
    <w:rsid w:val="005E68B9"/>
    <w:rsid w:val="005E7DF1"/>
    <w:rsid w:val="005F6496"/>
    <w:rsid w:val="005F7F0A"/>
    <w:rsid w:val="00603301"/>
    <w:rsid w:val="00603325"/>
    <w:rsid w:val="00607189"/>
    <w:rsid w:val="006130C3"/>
    <w:rsid w:val="00617C80"/>
    <w:rsid w:val="006324B5"/>
    <w:rsid w:val="006363C2"/>
    <w:rsid w:val="0064029B"/>
    <w:rsid w:val="00640725"/>
    <w:rsid w:val="0065007C"/>
    <w:rsid w:val="0065232E"/>
    <w:rsid w:val="0066080D"/>
    <w:rsid w:val="006630BB"/>
    <w:rsid w:val="00665633"/>
    <w:rsid w:val="0067161B"/>
    <w:rsid w:val="00671848"/>
    <w:rsid w:val="00672033"/>
    <w:rsid w:val="00683654"/>
    <w:rsid w:val="00684B03"/>
    <w:rsid w:val="00685534"/>
    <w:rsid w:val="006856EF"/>
    <w:rsid w:val="006932DC"/>
    <w:rsid w:val="00696579"/>
    <w:rsid w:val="006B472F"/>
    <w:rsid w:val="006B73E2"/>
    <w:rsid w:val="006C280A"/>
    <w:rsid w:val="006C3174"/>
    <w:rsid w:val="006C43A4"/>
    <w:rsid w:val="006D7B72"/>
    <w:rsid w:val="006E14CF"/>
    <w:rsid w:val="006E3F44"/>
    <w:rsid w:val="006F084D"/>
    <w:rsid w:val="006F2564"/>
    <w:rsid w:val="007002B5"/>
    <w:rsid w:val="007028BE"/>
    <w:rsid w:val="00706606"/>
    <w:rsid w:val="00711807"/>
    <w:rsid w:val="00716E07"/>
    <w:rsid w:val="00717779"/>
    <w:rsid w:val="00726C42"/>
    <w:rsid w:val="0073343B"/>
    <w:rsid w:val="00741256"/>
    <w:rsid w:val="00750FBB"/>
    <w:rsid w:val="00780534"/>
    <w:rsid w:val="007817FE"/>
    <w:rsid w:val="00791F74"/>
    <w:rsid w:val="00796305"/>
    <w:rsid w:val="007973CC"/>
    <w:rsid w:val="007A0927"/>
    <w:rsid w:val="007A2CD4"/>
    <w:rsid w:val="007B0AE8"/>
    <w:rsid w:val="007D5032"/>
    <w:rsid w:val="007D7F6C"/>
    <w:rsid w:val="007E22BC"/>
    <w:rsid w:val="007E5D35"/>
    <w:rsid w:val="00800BBA"/>
    <w:rsid w:val="00802200"/>
    <w:rsid w:val="00802C3E"/>
    <w:rsid w:val="008077C4"/>
    <w:rsid w:val="00815287"/>
    <w:rsid w:val="008202E3"/>
    <w:rsid w:val="00842A06"/>
    <w:rsid w:val="00846EAE"/>
    <w:rsid w:val="0085127E"/>
    <w:rsid w:val="008560E3"/>
    <w:rsid w:val="008617A0"/>
    <w:rsid w:val="0086276F"/>
    <w:rsid w:val="008711EE"/>
    <w:rsid w:val="00871DD5"/>
    <w:rsid w:val="00873749"/>
    <w:rsid w:val="00875BE1"/>
    <w:rsid w:val="008765B8"/>
    <w:rsid w:val="00880241"/>
    <w:rsid w:val="00883B97"/>
    <w:rsid w:val="0088621D"/>
    <w:rsid w:val="00887AE4"/>
    <w:rsid w:val="00892B3F"/>
    <w:rsid w:val="008970FF"/>
    <w:rsid w:val="008A2228"/>
    <w:rsid w:val="008A268B"/>
    <w:rsid w:val="008A3DE3"/>
    <w:rsid w:val="008A6F11"/>
    <w:rsid w:val="008A769D"/>
    <w:rsid w:val="008B29F4"/>
    <w:rsid w:val="008B48C7"/>
    <w:rsid w:val="008B592E"/>
    <w:rsid w:val="008C1783"/>
    <w:rsid w:val="008C3AE8"/>
    <w:rsid w:val="008C43D5"/>
    <w:rsid w:val="008C64C8"/>
    <w:rsid w:val="008D4442"/>
    <w:rsid w:val="008D7768"/>
    <w:rsid w:val="008E27B9"/>
    <w:rsid w:val="008F6D07"/>
    <w:rsid w:val="0090019B"/>
    <w:rsid w:val="009069A2"/>
    <w:rsid w:val="00913D4A"/>
    <w:rsid w:val="009307C2"/>
    <w:rsid w:val="00944E95"/>
    <w:rsid w:val="00947D01"/>
    <w:rsid w:val="009622D1"/>
    <w:rsid w:val="00963D0F"/>
    <w:rsid w:val="00970C4B"/>
    <w:rsid w:val="00971398"/>
    <w:rsid w:val="009722A6"/>
    <w:rsid w:val="00973082"/>
    <w:rsid w:val="00985451"/>
    <w:rsid w:val="00994BC8"/>
    <w:rsid w:val="009A571B"/>
    <w:rsid w:val="009B11A3"/>
    <w:rsid w:val="009B1971"/>
    <w:rsid w:val="009E011E"/>
    <w:rsid w:val="009E08D6"/>
    <w:rsid w:val="009E5A94"/>
    <w:rsid w:val="009E70FA"/>
    <w:rsid w:val="009F641E"/>
    <w:rsid w:val="00A04C85"/>
    <w:rsid w:val="00A26AF1"/>
    <w:rsid w:val="00A27A39"/>
    <w:rsid w:val="00A405D8"/>
    <w:rsid w:val="00A44F15"/>
    <w:rsid w:val="00A65AE1"/>
    <w:rsid w:val="00A709B6"/>
    <w:rsid w:val="00A7265F"/>
    <w:rsid w:val="00A77B3E"/>
    <w:rsid w:val="00A83F14"/>
    <w:rsid w:val="00A850EA"/>
    <w:rsid w:val="00A8546F"/>
    <w:rsid w:val="00A92FE0"/>
    <w:rsid w:val="00AA1AFE"/>
    <w:rsid w:val="00AA2101"/>
    <w:rsid w:val="00AA2ED1"/>
    <w:rsid w:val="00AA35B2"/>
    <w:rsid w:val="00AA3B54"/>
    <w:rsid w:val="00AA5E95"/>
    <w:rsid w:val="00AA6621"/>
    <w:rsid w:val="00AB111F"/>
    <w:rsid w:val="00AD726C"/>
    <w:rsid w:val="00AE13C2"/>
    <w:rsid w:val="00AE75DB"/>
    <w:rsid w:val="00AF0D19"/>
    <w:rsid w:val="00AF2C63"/>
    <w:rsid w:val="00AF49BC"/>
    <w:rsid w:val="00B018CD"/>
    <w:rsid w:val="00B0357D"/>
    <w:rsid w:val="00B06A4C"/>
    <w:rsid w:val="00B217E6"/>
    <w:rsid w:val="00B31BA5"/>
    <w:rsid w:val="00B414CF"/>
    <w:rsid w:val="00B47D7E"/>
    <w:rsid w:val="00B50DE2"/>
    <w:rsid w:val="00B51A15"/>
    <w:rsid w:val="00B534EE"/>
    <w:rsid w:val="00B53F80"/>
    <w:rsid w:val="00B5590B"/>
    <w:rsid w:val="00B569DE"/>
    <w:rsid w:val="00B7052E"/>
    <w:rsid w:val="00B726FA"/>
    <w:rsid w:val="00B743A9"/>
    <w:rsid w:val="00B770DA"/>
    <w:rsid w:val="00B82B4F"/>
    <w:rsid w:val="00B83217"/>
    <w:rsid w:val="00B8332C"/>
    <w:rsid w:val="00B86232"/>
    <w:rsid w:val="00BA1367"/>
    <w:rsid w:val="00BA21ED"/>
    <w:rsid w:val="00BA3E67"/>
    <w:rsid w:val="00BB1021"/>
    <w:rsid w:val="00BD1EB8"/>
    <w:rsid w:val="00BD3C3F"/>
    <w:rsid w:val="00BE2855"/>
    <w:rsid w:val="00BE4DBC"/>
    <w:rsid w:val="00BF589A"/>
    <w:rsid w:val="00C13D42"/>
    <w:rsid w:val="00C20353"/>
    <w:rsid w:val="00C3204E"/>
    <w:rsid w:val="00C320F6"/>
    <w:rsid w:val="00C32B8C"/>
    <w:rsid w:val="00C36874"/>
    <w:rsid w:val="00C46E40"/>
    <w:rsid w:val="00C50F39"/>
    <w:rsid w:val="00C57B4B"/>
    <w:rsid w:val="00C6044C"/>
    <w:rsid w:val="00C618B1"/>
    <w:rsid w:val="00C63F39"/>
    <w:rsid w:val="00C72270"/>
    <w:rsid w:val="00C74266"/>
    <w:rsid w:val="00C81CF0"/>
    <w:rsid w:val="00C9300B"/>
    <w:rsid w:val="00CA1637"/>
    <w:rsid w:val="00CB3739"/>
    <w:rsid w:val="00CB41AE"/>
    <w:rsid w:val="00CC1709"/>
    <w:rsid w:val="00CD030C"/>
    <w:rsid w:val="00CD0D3D"/>
    <w:rsid w:val="00CD2262"/>
    <w:rsid w:val="00CD59C9"/>
    <w:rsid w:val="00CD79FC"/>
    <w:rsid w:val="00CE446A"/>
    <w:rsid w:val="00CF35A4"/>
    <w:rsid w:val="00CF6EBF"/>
    <w:rsid w:val="00D01479"/>
    <w:rsid w:val="00D04354"/>
    <w:rsid w:val="00D13C71"/>
    <w:rsid w:val="00D148E3"/>
    <w:rsid w:val="00D24999"/>
    <w:rsid w:val="00D41E46"/>
    <w:rsid w:val="00D468E4"/>
    <w:rsid w:val="00D473E7"/>
    <w:rsid w:val="00D55896"/>
    <w:rsid w:val="00D62B36"/>
    <w:rsid w:val="00D67754"/>
    <w:rsid w:val="00D67D68"/>
    <w:rsid w:val="00D71A34"/>
    <w:rsid w:val="00D74F1B"/>
    <w:rsid w:val="00D8417A"/>
    <w:rsid w:val="00D87236"/>
    <w:rsid w:val="00D949FA"/>
    <w:rsid w:val="00DA2891"/>
    <w:rsid w:val="00DA6F6F"/>
    <w:rsid w:val="00DA7BFB"/>
    <w:rsid w:val="00DB073C"/>
    <w:rsid w:val="00DB250C"/>
    <w:rsid w:val="00DC6223"/>
    <w:rsid w:val="00DD27AE"/>
    <w:rsid w:val="00DD4667"/>
    <w:rsid w:val="00DD753E"/>
    <w:rsid w:val="00DE558E"/>
    <w:rsid w:val="00DF4845"/>
    <w:rsid w:val="00E030C5"/>
    <w:rsid w:val="00E03B84"/>
    <w:rsid w:val="00E054CF"/>
    <w:rsid w:val="00E1299D"/>
    <w:rsid w:val="00E17F0C"/>
    <w:rsid w:val="00E32D68"/>
    <w:rsid w:val="00E55082"/>
    <w:rsid w:val="00E57E17"/>
    <w:rsid w:val="00E67772"/>
    <w:rsid w:val="00E73079"/>
    <w:rsid w:val="00E75531"/>
    <w:rsid w:val="00E760C5"/>
    <w:rsid w:val="00E776D8"/>
    <w:rsid w:val="00E80452"/>
    <w:rsid w:val="00E84B99"/>
    <w:rsid w:val="00E911DB"/>
    <w:rsid w:val="00E91BBE"/>
    <w:rsid w:val="00E92CB0"/>
    <w:rsid w:val="00E941E0"/>
    <w:rsid w:val="00E9512D"/>
    <w:rsid w:val="00EA5464"/>
    <w:rsid w:val="00EA7C27"/>
    <w:rsid w:val="00EB7781"/>
    <w:rsid w:val="00EC5219"/>
    <w:rsid w:val="00EC6FB1"/>
    <w:rsid w:val="00EC7C23"/>
    <w:rsid w:val="00EE095D"/>
    <w:rsid w:val="00EE4666"/>
    <w:rsid w:val="00EF1B4D"/>
    <w:rsid w:val="00EF2C11"/>
    <w:rsid w:val="00EF490F"/>
    <w:rsid w:val="00F06DE9"/>
    <w:rsid w:val="00F1480B"/>
    <w:rsid w:val="00F362A6"/>
    <w:rsid w:val="00F409D0"/>
    <w:rsid w:val="00F464BC"/>
    <w:rsid w:val="00F46AC9"/>
    <w:rsid w:val="00F53067"/>
    <w:rsid w:val="00F55E99"/>
    <w:rsid w:val="00F55FD4"/>
    <w:rsid w:val="00F65997"/>
    <w:rsid w:val="00F66108"/>
    <w:rsid w:val="00F70C1E"/>
    <w:rsid w:val="00F72610"/>
    <w:rsid w:val="00F72D64"/>
    <w:rsid w:val="00F8092C"/>
    <w:rsid w:val="00F84E51"/>
    <w:rsid w:val="00F9017B"/>
    <w:rsid w:val="00F93386"/>
    <w:rsid w:val="00FB35E6"/>
    <w:rsid w:val="00FC0D5A"/>
    <w:rsid w:val="00FC1813"/>
    <w:rsid w:val="00FC345D"/>
    <w:rsid w:val="00FC5998"/>
    <w:rsid w:val="00FD0891"/>
    <w:rsid w:val="00FE5A99"/>
    <w:rsid w:val="00FF28AD"/>
    <w:rsid w:val="00FF2C01"/>
    <w:rsid w:val="00FF3C78"/>
    <w:rsid w:val="00FF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E4880-5DDB-4377-8723-BE07A060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217"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1">
    <w:name w:val="Style-1"/>
  </w:style>
  <w:style w:type="paragraph" w:customStyle="1" w:styleId="Style-2">
    <w:name w:val="Style-2"/>
  </w:style>
  <w:style w:type="paragraph" w:customStyle="1" w:styleId="ListStyle">
    <w:name w:val="ListStyle"/>
  </w:style>
  <w:style w:type="paragraph" w:customStyle="1" w:styleId="Style-3">
    <w:name w:val="Style-3"/>
  </w:style>
  <w:style w:type="paragraph" w:customStyle="1" w:styleId="Style-4">
    <w:name w:val="Style-4"/>
  </w:style>
  <w:style w:type="paragraph" w:customStyle="1" w:styleId="Style-5">
    <w:name w:val="Style-5"/>
  </w:style>
  <w:style w:type="paragraph" w:customStyle="1" w:styleId="Style-6">
    <w:name w:val="Style-6"/>
  </w:style>
  <w:style w:type="paragraph" w:customStyle="1" w:styleId="Style-7">
    <w:name w:val="Style-7"/>
  </w:style>
  <w:style w:type="paragraph" w:customStyle="1" w:styleId="Style-8">
    <w:name w:val="Style-8"/>
  </w:style>
  <w:style w:type="paragraph" w:customStyle="1" w:styleId="Style-9">
    <w:name w:val="Style-9"/>
  </w:style>
  <w:style w:type="paragraph" w:customStyle="1" w:styleId="Style-10">
    <w:name w:val="Style-10"/>
  </w:style>
  <w:style w:type="paragraph" w:styleId="PlainText">
    <w:name w:val="Plain Text"/>
    <w:basedOn w:val="Normal"/>
    <w:rsid w:val="00F46AC9"/>
    <w:rPr>
      <w:rFonts w:ascii="Courier New" w:hAnsi="Courier New" w:cs="Courier New"/>
    </w:rPr>
  </w:style>
  <w:style w:type="paragraph" w:customStyle="1" w:styleId="NormalVerdana">
    <w:name w:val="Normal + Verdana"/>
    <w:aliases w:val="Black,Justified,Line spacing:  At least 14.4 pt"/>
    <w:basedOn w:val="Normal"/>
    <w:rsid w:val="008077C4"/>
    <w:pPr>
      <w:numPr>
        <w:numId w:val="20"/>
      </w:numPr>
      <w:suppressAutoHyphens/>
      <w:autoSpaceDE/>
      <w:autoSpaceDN/>
      <w:spacing w:line="360" w:lineRule="auto"/>
      <w:jc w:val="both"/>
    </w:pPr>
    <w:rPr>
      <w:rFonts w:ascii="Verdana" w:hAnsi="Verdana" w:cs="Arial"/>
    </w:rPr>
  </w:style>
  <w:style w:type="paragraph" w:customStyle="1" w:styleId="EducationDetails">
    <w:name w:val="Education Details"/>
    <w:basedOn w:val="Normal"/>
    <w:rsid w:val="00F55FD4"/>
    <w:pPr>
      <w:numPr>
        <w:numId w:val="25"/>
      </w:numPr>
      <w:tabs>
        <w:tab w:val="left" w:pos="360"/>
      </w:tabs>
      <w:autoSpaceDE/>
      <w:autoSpaceDN/>
      <w:jc w:val="both"/>
      <w:outlineLvl w:val="1"/>
    </w:pPr>
    <w:rPr>
      <w:rFonts w:ascii="Verdana" w:hAnsi="Verdana" w:cs="Arial"/>
    </w:rPr>
  </w:style>
  <w:style w:type="paragraph" w:styleId="BlockText">
    <w:name w:val="Block Text"/>
    <w:basedOn w:val="Normal"/>
    <w:rsid w:val="008B29F4"/>
    <w:pPr>
      <w:autoSpaceDE/>
      <w:autoSpaceDN/>
      <w:spacing w:after="120"/>
    </w:pPr>
    <w:rPr>
      <w:rFonts w:ascii="Arial" w:hAnsi="Arial"/>
      <w:sz w:val="22"/>
    </w:rPr>
  </w:style>
  <w:style w:type="character" w:styleId="SubtleEmphasis">
    <w:name w:val="Subtle Emphasis"/>
    <w:uiPriority w:val="19"/>
    <w:qFormat/>
    <w:rsid w:val="003D736D"/>
    <w:rPr>
      <w:i/>
      <w:iCs/>
      <w:color w:val="808080"/>
    </w:rPr>
  </w:style>
  <w:style w:type="paragraph" w:styleId="ListParagraph">
    <w:name w:val="List Paragraph"/>
    <w:basedOn w:val="Normal"/>
    <w:uiPriority w:val="34"/>
    <w:qFormat/>
    <w:rsid w:val="008B592E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1778C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59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90B"/>
  </w:style>
  <w:style w:type="paragraph" w:styleId="Footer">
    <w:name w:val="footer"/>
    <w:basedOn w:val="Normal"/>
    <w:link w:val="FooterChar"/>
    <w:uiPriority w:val="99"/>
    <w:unhideWhenUsed/>
    <w:rsid w:val="00B559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0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esht@usmsystem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na01.safelinks.protection.outlook.com/?url=http%3A%2F%2Fimf.org&amp;data=02%7C01%7Cshannon.harris%40experis.com%7C057ca5481e1a46988fce08d5cbedf8af%7Ce2ba81b803fe407c96a1f4bc0f512e7d%7C0%7C0%7C636639145298661097&amp;sdata=r8FTLTQYGJOQkqB5VbanfeZ0C8cXbnYlW%2FSHg0fpIC8%3D&amp;reserved=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oteti.123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77E0A-35A2-474D-BABE-8B69253C4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2147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RAMACHANDRA PANUGANTI</vt:lpstr>
    </vt:vector>
  </TitlesOfParts>
  <Company/>
  <LinksUpToDate>false</LinksUpToDate>
  <CharactersWithSpaces>14358</CharactersWithSpaces>
  <SharedDoc>false</SharedDoc>
  <HLinks>
    <vt:vector size="6" baseType="variant">
      <vt:variant>
        <vt:i4>6291476</vt:i4>
      </vt:variant>
      <vt:variant>
        <vt:i4>0</vt:i4>
      </vt:variant>
      <vt:variant>
        <vt:i4>0</vt:i4>
      </vt:variant>
      <vt:variant>
        <vt:i4>5</vt:i4>
      </vt:variant>
      <vt:variant>
        <vt:lpwstr>mailto:ramachandra.panuganti@gmail.com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RAMACHANDRA PANUGANTI</dc:title>
  <dc:subject/>
  <dc:creator>setup</dc:creator>
  <cp:keywords/>
  <cp:lastModifiedBy>Rakesh</cp:lastModifiedBy>
  <cp:revision>16</cp:revision>
  <cp:lastPrinted>1900-01-01T05:00:00Z</cp:lastPrinted>
  <dcterms:created xsi:type="dcterms:W3CDTF">2018-05-21T15:11:00Z</dcterms:created>
  <dcterms:modified xsi:type="dcterms:W3CDTF">2018-07-09T18:30:00Z</dcterms:modified>
</cp:coreProperties>
</file>