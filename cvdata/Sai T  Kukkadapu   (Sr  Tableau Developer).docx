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9E2" w:rsidRPr="00655D8A" w:rsidRDefault="00716D39" w:rsidP="00B712B8">
      <w:pPr>
        <w:jc w:val="center"/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55D8A">
        <w:rPr>
          <w:rFonts w:cstheme="minorHAnsi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655D8A"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AI T.</w:t>
      </w:r>
      <w:r w:rsidRPr="00655D8A">
        <w:rPr>
          <w:rFonts w:cstheme="minorHAnsi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K</w:t>
      </w:r>
      <w:r w:rsidRPr="00655D8A">
        <w:rPr>
          <w:rFonts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UKKADAPU</w:t>
      </w:r>
      <w:r w:rsidR="00655D8A" w:rsidRPr="009E6412">
        <w:rPr>
          <w:rFonts w:ascii="Calibri" w:hAnsi="Calibri" w:cs="Calibri"/>
          <w:b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2818E953" wp14:editId="5EBBEC8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269142" cy="548640"/>
            <wp:effectExtent l="0" t="0" r="0" b="0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a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329" cy="549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5216" w:rsidRPr="00655D8A" w:rsidRDefault="002A1743" w:rsidP="00B712B8">
      <w:pPr>
        <w:jc w:val="center"/>
        <w:rPr>
          <w:rFonts w:cstheme="minorHAnsi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55D8A">
        <w:rPr>
          <w:rFonts w:cstheme="minorHAnsi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Sr</w:t>
      </w:r>
      <w:r w:rsidR="000D7593" w:rsidRPr="00655D8A">
        <w:rPr>
          <w:rFonts w:cstheme="minorHAnsi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="008D6665" w:rsidRPr="00655D8A">
        <w:rPr>
          <w:rFonts w:cstheme="minorHAnsi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D76FFE" w:rsidRPr="00655D8A">
        <w:rPr>
          <w:rFonts w:cstheme="minorHAnsi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Tableau Developer &amp; </w:t>
      </w:r>
      <w:r w:rsidR="00582DAD" w:rsidRPr="00655D8A">
        <w:rPr>
          <w:rFonts w:cstheme="minorHAnsi"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Administrator</w:t>
      </w:r>
    </w:p>
    <w:p w:rsidR="00655D8A" w:rsidRPr="00655D8A" w:rsidRDefault="00655D8A" w:rsidP="00655D8A">
      <w:pPr>
        <w:jc w:val="center"/>
        <w:rPr>
          <w:rFonts w:cstheme="minorHAnsi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55D8A">
        <w:rPr>
          <w:rFonts w:cstheme="minorHAnsi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631-867-2754 </w:t>
      </w:r>
    </w:p>
    <w:p w:rsidR="00655D8A" w:rsidRPr="00655D8A" w:rsidRDefault="00655D8A" w:rsidP="00655D8A">
      <w:pPr>
        <w:jc w:val="center"/>
        <w:rPr>
          <w:rFonts w:cstheme="minorHAnsi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hyperlink r:id="rId9" w:history="1">
        <w:r w:rsidRPr="00655D8A">
          <w:rPr>
            <w:rStyle w:val="Hyperlink"/>
            <w:rFonts w:cstheme="minorHAnsi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kstg86@gmail.com</w:t>
        </w:r>
      </w:hyperlink>
      <w:r w:rsidRPr="00655D8A">
        <w:rPr>
          <w:rFonts w:cstheme="minorHAnsi"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525216" w:rsidRPr="00655D8A" w:rsidRDefault="00525216" w:rsidP="00B712B8">
      <w:pPr>
        <w:jc w:val="both"/>
        <w:rPr>
          <w:rFonts w:cstheme="minorHAnsi"/>
          <w:color w:val="000000" w:themeColor="text1"/>
        </w:rPr>
      </w:pPr>
    </w:p>
    <w:p w:rsidR="00655D8A" w:rsidRPr="00655D8A" w:rsidRDefault="00655D8A" w:rsidP="00B712B8">
      <w:pPr>
        <w:jc w:val="both"/>
        <w:rPr>
          <w:rFonts w:cstheme="minorHAnsi"/>
          <w:color w:val="000000" w:themeColor="text1"/>
        </w:rPr>
      </w:pPr>
    </w:p>
    <w:p w:rsidR="00655D8A" w:rsidRPr="00655D8A" w:rsidRDefault="00655D8A" w:rsidP="00B712B8">
      <w:pPr>
        <w:jc w:val="both"/>
        <w:rPr>
          <w:rFonts w:cstheme="minorHAnsi"/>
          <w:color w:val="000000" w:themeColor="text1"/>
        </w:rPr>
      </w:pPr>
    </w:p>
    <w:p w:rsidR="003B19E2" w:rsidRPr="00655D8A" w:rsidRDefault="00B97A5E" w:rsidP="00B712B8">
      <w:pPr>
        <w:shd w:val="clear" w:color="auto" w:fill="CCCCCC"/>
        <w:jc w:val="both"/>
        <w:rPr>
          <w:rFonts w:cstheme="minorHAnsi"/>
          <w:b/>
          <w:color w:val="000000" w:themeColor="text1"/>
        </w:rPr>
      </w:pPr>
      <w:r w:rsidRPr="00655D8A">
        <w:rPr>
          <w:rFonts w:cstheme="minorHAnsi"/>
          <w:b/>
          <w:smallCaps/>
          <w:color w:val="000000" w:themeColor="text1"/>
        </w:rPr>
        <w:t>Summary of Qualifications</w:t>
      </w:r>
      <w:r w:rsidRPr="00655D8A">
        <w:rPr>
          <w:rFonts w:cstheme="minorHAnsi"/>
          <w:b/>
          <w:color w:val="000000" w:themeColor="text1"/>
        </w:rPr>
        <w:t>:</w:t>
      </w:r>
    </w:p>
    <w:p w:rsidR="00272BF7" w:rsidRPr="00655D8A" w:rsidRDefault="00272BF7" w:rsidP="00B712B8">
      <w:pPr>
        <w:pStyle w:val="NormalWeb"/>
        <w:spacing w:before="0" w:after="0"/>
        <w:ind w:left="0"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716D39" w:rsidRPr="00655D8A" w:rsidRDefault="001C7FD5" w:rsidP="001B17E0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IT Professional with </w:t>
      </w:r>
      <w:r w:rsidR="00E93B21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8</w:t>
      </w:r>
      <w:r w:rsidR="00716D39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+ years of </w:t>
      </w: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referable </w:t>
      </w:r>
      <w:r w:rsidR="00716D39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</w:t>
      </w: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a</w:t>
      </w:r>
      <w:r w:rsidR="00716D39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nalysis, design, development and Implementation of Business Intelligence solutions using Data Warehouse/ Data Mart Design, BI Solutions, OLAP, Client/Server and Web applications on Window and Unix platforms.</w:t>
      </w:r>
    </w:p>
    <w:p w:rsidR="00716D39" w:rsidRPr="00655D8A" w:rsidRDefault="00716D39" w:rsidP="001B17E0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6+ years of </w:t>
      </w:r>
      <w:r w:rsidR="001C7FD5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strong </w:t>
      </w: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experience in Tableau Desktop, Tableau Server</w:t>
      </w:r>
      <w:r w:rsidR="001C7FD5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Tableau O</w:t>
      </w: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nline.</w:t>
      </w:r>
    </w:p>
    <w:p w:rsidR="00716D39" w:rsidRPr="00655D8A" w:rsidRDefault="00716D39" w:rsidP="001B17E0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End to end experience in designing and deploying data visualizations using Tableau.</w:t>
      </w:r>
    </w:p>
    <w:p w:rsidR="00716D39" w:rsidRPr="00655D8A" w:rsidRDefault="00716D39" w:rsidP="001B17E0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Expert in gathering external data to Tableau from different sources like Oracle, SQL Server &amp; flat files etc., for data visualization. </w:t>
      </w:r>
    </w:p>
    <w:p w:rsidR="00716D39" w:rsidRPr="00655D8A" w:rsidRDefault="00716D39" w:rsidP="001B17E0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Excellent knowledge in Data Analysis, Data Validation, Data Cleansing, Data Verification and identifying data mismatch.</w:t>
      </w:r>
    </w:p>
    <w:p w:rsidR="00716D39" w:rsidRPr="00655D8A" w:rsidRDefault="001C7FD5" w:rsidP="001B17E0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Expertise </w:t>
      </w:r>
      <w:r w:rsidR="00716D39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 </w:t>
      </w: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d</w:t>
      </w:r>
      <w:r w:rsidR="00716D39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eveloping Power BI Reports and Dashboards from multiple data sources using Data Blending.</w:t>
      </w:r>
    </w:p>
    <w:p w:rsidR="00716D39" w:rsidRPr="00655D8A" w:rsidRDefault="00716D39" w:rsidP="001B17E0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Sound knowledge of relational database concepts and writing customized SQL/TSQL queries.</w:t>
      </w:r>
    </w:p>
    <w:p w:rsidR="00716D39" w:rsidRPr="00655D8A" w:rsidRDefault="00716D39" w:rsidP="001B17E0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Strong knowledge on Other BI Tools like (SAP BO, </w:t>
      </w:r>
      <w:proofErr w:type="spellStart"/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PowerBI</w:t>
      </w:r>
      <w:proofErr w:type="spellEnd"/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Alteryx</w:t>
      </w:r>
      <w:proofErr w:type="spellEnd"/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:rsidR="00716D39" w:rsidRPr="00655D8A" w:rsidRDefault="00716D39" w:rsidP="001B17E0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Specialized in creating complex query reports using Oracle, SQL Server, SAP HANA, MS Access, local files, and various RDBMS.</w:t>
      </w:r>
    </w:p>
    <w:p w:rsidR="00716D39" w:rsidRPr="00655D8A" w:rsidRDefault="00716D39" w:rsidP="001B17E0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Expert in generating on-demand and scheduled reports for business analysis or management decision using Tableau and Power BI.</w:t>
      </w:r>
      <w:bookmarkStart w:id="0" w:name="_GoBack"/>
      <w:bookmarkEnd w:id="0"/>
    </w:p>
    <w:p w:rsidR="00716D39" w:rsidRPr="00655D8A" w:rsidRDefault="00716D39" w:rsidP="001B17E0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Skilled at building and deploying multi-valued parameterized reports using Power Bi, Tableau.</w:t>
      </w:r>
    </w:p>
    <w:p w:rsidR="00716D39" w:rsidRPr="00655D8A" w:rsidRDefault="001C7FD5" w:rsidP="001B17E0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G</w:t>
      </w:r>
      <w:r w:rsidR="00716D39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ood understanding of Tableau architecture, design, development and end user experience. </w:t>
      </w:r>
    </w:p>
    <w:p w:rsidR="00716D39" w:rsidRPr="00655D8A" w:rsidRDefault="001C7FD5" w:rsidP="001B17E0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 experience </w:t>
      </w:r>
      <w:r w:rsidR="00716D39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with Advance analysis like Actions, Calculations, Parameters, and Background images, Maps, Trend Lines and Statistics. </w:t>
      </w:r>
    </w:p>
    <w:p w:rsidR="00716D39" w:rsidRPr="00655D8A" w:rsidRDefault="00716D39" w:rsidP="001B17E0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designing, developing, and delivering business intelligence solutions using SQL Server Integration Services (SSIS), Analysis Services (SSAS), and Reporting Services (SSRS). </w:t>
      </w:r>
    </w:p>
    <w:p w:rsidR="00716D39" w:rsidRPr="00655D8A" w:rsidRDefault="00716D39" w:rsidP="001B17E0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Good knowledge of System Development Life Cycle (SDLC), Agile and Waterfall development environments.</w:t>
      </w:r>
    </w:p>
    <w:p w:rsidR="00AD3FFC" w:rsidRPr="00655D8A" w:rsidRDefault="00AD3FFC" w:rsidP="00AD3FFC">
      <w:pPr>
        <w:jc w:val="both"/>
        <w:rPr>
          <w:rFonts w:cstheme="minorHAnsi"/>
          <w:color w:val="000000" w:themeColor="text1"/>
        </w:rPr>
      </w:pPr>
    </w:p>
    <w:p w:rsidR="00571ADB" w:rsidRPr="00655D8A" w:rsidRDefault="00571ADB" w:rsidP="00571ADB">
      <w:pPr>
        <w:shd w:val="clear" w:color="auto" w:fill="CCCCCC"/>
        <w:jc w:val="both"/>
        <w:rPr>
          <w:rFonts w:cstheme="minorHAnsi"/>
          <w:b/>
          <w:smallCaps/>
          <w:color w:val="000000" w:themeColor="text1"/>
        </w:rPr>
      </w:pPr>
      <w:r w:rsidRPr="00655D8A">
        <w:rPr>
          <w:rFonts w:cstheme="minorHAnsi"/>
          <w:b/>
          <w:smallCaps/>
          <w:color w:val="000000" w:themeColor="text1"/>
        </w:rPr>
        <w:t>Technical comp</w:t>
      </w:r>
      <w:r w:rsidR="00C97039" w:rsidRPr="00655D8A">
        <w:rPr>
          <w:rFonts w:cstheme="minorHAnsi"/>
          <w:b/>
          <w:smallCaps/>
          <w:color w:val="000000" w:themeColor="text1"/>
        </w:rPr>
        <w:t>etencies</w:t>
      </w:r>
      <w:r w:rsidRPr="00655D8A">
        <w:rPr>
          <w:rFonts w:cstheme="minorHAnsi"/>
          <w:b/>
          <w:smallCaps/>
          <w:color w:val="000000" w:themeColor="text1"/>
        </w:rPr>
        <w:t>:</w:t>
      </w:r>
    </w:p>
    <w:p w:rsidR="00571ADB" w:rsidRPr="00655D8A" w:rsidRDefault="00571ADB" w:rsidP="00D81498">
      <w:pPr>
        <w:jc w:val="both"/>
        <w:rPr>
          <w:rFonts w:cstheme="minorHAnsi"/>
          <w:color w:val="000000" w:themeColor="text1"/>
        </w:rPr>
      </w:pPr>
    </w:p>
    <w:p w:rsidR="00716D39" w:rsidRPr="00655D8A" w:rsidRDefault="00716D39" w:rsidP="001C7FD5">
      <w:pPr>
        <w:ind w:left="2070" w:hanging="2070"/>
        <w:jc w:val="both"/>
        <w:rPr>
          <w:rFonts w:cstheme="minorHAnsi"/>
          <w:color w:val="000000" w:themeColor="text1"/>
        </w:rPr>
      </w:pPr>
      <w:r w:rsidRPr="00655D8A">
        <w:rPr>
          <w:rFonts w:cstheme="minorHAnsi"/>
          <w:color w:val="000000" w:themeColor="text1"/>
        </w:rPr>
        <w:t>BI Tools</w:t>
      </w:r>
      <w:r w:rsidR="001B17E0" w:rsidRPr="00655D8A">
        <w:rPr>
          <w:rFonts w:cstheme="minorHAnsi"/>
          <w:color w:val="000000" w:themeColor="text1"/>
        </w:rPr>
        <w:t>:</w:t>
      </w:r>
      <w:r w:rsidRPr="00655D8A">
        <w:rPr>
          <w:rFonts w:cstheme="minorHAnsi"/>
          <w:color w:val="000000" w:themeColor="text1"/>
        </w:rPr>
        <w:tab/>
        <w:t>Tableau Suite of Tools 10.1/9.x/8.x/7.x which includes Tab</w:t>
      </w:r>
      <w:r w:rsidR="001C7FD5" w:rsidRPr="00655D8A">
        <w:rPr>
          <w:rFonts w:cstheme="minorHAnsi"/>
          <w:color w:val="000000" w:themeColor="text1"/>
        </w:rPr>
        <w:t>leau Desktop, online and Public</w:t>
      </w:r>
      <w:r w:rsidRPr="00655D8A">
        <w:rPr>
          <w:rFonts w:cstheme="minorHAnsi"/>
          <w:color w:val="000000" w:themeColor="text1"/>
        </w:rPr>
        <w:t xml:space="preserve"> Tableau</w:t>
      </w:r>
      <w:r w:rsidR="00FF5072" w:rsidRPr="00655D8A">
        <w:rPr>
          <w:rFonts w:cstheme="minorHAnsi"/>
          <w:color w:val="000000" w:themeColor="text1"/>
        </w:rPr>
        <w:t xml:space="preserve"> </w:t>
      </w:r>
      <w:r w:rsidRPr="00655D8A">
        <w:rPr>
          <w:rFonts w:cstheme="minorHAnsi"/>
          <w:color w:val="000000" w:themeColor="text1"/>
        </w:rPr>
        <w:t>Server</w:t>
      </w:r>
      <w:r w:rsidR="00FF5072" w:rsidRPr="00655D8A">
        <w:rPr>
          <w:rFonts w:cstheme="minorHAnsi"/>
          <w:color w:val="000000" w:themeColor="text1"/>
        </w:rPr>
        <w:t xml:space="preserve"> </w:t>
      </w:r>
      <w:r w:rsidRPr="00655D8A">
        <w:rPr>
          <w:rFonts w:cstheme="minorHAnsi"/>
          <w:color w:val="000000" w:themeColor="text1"/>
        </w:rPr>
        <w:t>10.0/9.3/9.2/8.3, SAS, S</w:t>
      </w:r>
      <w:r w:rsidR="00FF5072" w:rsidRPr="00655D8A">
        <w:rPr>
          <w:rFonts w:cstheme="minorHAnsi"/>
          <w:color w:val="000000" w:themeColor="text1"/>
        </w:rPr>
        <w:t xml:space="preserve">AP Business Objectives 4.x/3.x, </w:t>
      </w:r>
      <w:r w:rsidR="001C7FD5" w:rsidRPr="00655D8A">
        <w:rPr>
          <w:rFonts w:cstheme="minorHAnsi"/>
          <w:color w:val="000000" w:themeColor="text1"/>
        </w:rPr>
        <w:t xml:space="preserve">Power BI, </w:t>
      </w:r>
      <w:proofErr w:type="spellStart"/>
      <w:r w:rsidR="001C7FD5" w:rsidRPr="00655D8A">
        <w:rPr>
          <w:rFonts w:cstheme="minorHAnsi"/>
          <w:color w:val="000000" w:themeColor="text1"/>
        </w:rPr>
        <w:t>Cognos</w:t>
      </w:r>
      <w:proofErr w:type="spellEnd"/>
    </w:p>
    <w:p w:rsidR="00716D39" w:rsidRPr="00655D8A" w:rsidRDefault="00716D39" w:rsidP="001C7FD5">
      <w:pPr>
        <w:ind w:left="2070" w:hanging="2070"/>
        <w:jc w:val="both"/>
        <w:rPr>
          <w:rFonts w:cstheme="minorHAnsi"/>
          <w:color w:val="000000" w:themeColor="text1"/>
        </w:rPr>
      </w:pPr>
      <w:r w:rsidRPr="00655D8A">
        <w:rPr>
          <w:rFonts w:cstheme="minorHAnsi"/>
          <w:color w:val="000000" w:themeColor="text1"/>
        </w:rPr>
        <w:t>Databases</w:t>
      </w:r>
      <w:r w:rsidR="001B17E0" w:rsidRPr="00655D8A">
        <w:rPr>
          <w:rFonts w:cstheme="minorHAnsi"/>
          <w:color w:val="000000" w:themeColor="text1"/>
        </w:rPr>
        <w:t>:</w:t>
      </w:r>
      <w:r w:rsidR="004574BD" w:rsidRPr="00655D8A">
        <w:rPr>
          <w:rFonts w:cstheme="minorHAnsi"/>
          <w:color w:val="000000" w:themeColor="text1"/>
        </w:rPr>
        <w:tab/>
        <w:t xml:space="preserve">Oracle 11g/10g/9i, MS SQL </w:t>
      </w:r>
      <w:r w:rsidRPr="00655D8A">
        <w:rPr>
          <w:rFonts w:cstheme="minorHAnsi"/>
          <w:color w:val="000000" w:themeColor="text1"/>
        </w:rPr>
        <w:t>Server 2008/20</w:t>
      </w:r>
      <w:r w:rsidR="001C7FD5" w:rsidRPr="00655D8A">
        <w:rPr>
          <w:rFonts w:cstheme="minorHAnsi"/>
          <w:color w:val="000000" w:themeColor="text1"/>
        </w:rPr>
        <w:t>05, T-SQL, MS Access, DB2, HANA</w:t>
      </w:r>
    </w:p>
    <w:p w:rsidR="007B2F4E" w:rsidRPr="00655D8A" w:rsidRDefault="00716D39" w:rsidP="001C7FD5">
      <w:pPr>
        <w:ind w:left="2070" w:hanging="2070"/>
        <w:jc w:val="both"/>
        <w:rPr>
          <w:rFonts w:cstheme="minorHAnsi"/>
          <w:color w:val="000000" w:themeColor="text1"/>
        </w:rPr>
      </w:pPr>
      <w:r w:rsidRPr="00655D8A">
        <w:rPr>
          <w:rFonts w:cstheme="minorHAnsi"/>
          <w:color w:val="000000" w:themeColor="text1"/>
        </w:rPr>
        <w:t>Environment</w:t>
      </w:r>
      <w:r w:rsidR="001B17E0" w:rsidRPr="00655D8A">
        <w:rPr>
          <w:rFonts w:cstheme="minorHAnsi"/>
          <w:color w:val="000000" w:themeColor="text1"/>
        </w:rPr>
        <w:t>:</w:t>
      </w:r>
      <w:r w:rsidRPr="00655D8A">
        <w:rPr>
          <w:rFonts w:cstheme="minorHAnsi"/>
          <w:color w:val="000000" w:themeColor="text1"/>
        </w:rPr>
        <w:tab/>
        <w:t xml:space="preserve">Windows, </w:t>
      </w:r>
      <w:r w:rsidR="001B17E0" w:rsidRPr="00655D8A">
        <w:rPr>
          <w:rFonts w:cstheme="minorHAnsi"/>
          <w:color w:val="000000" w:themeColor="text1"/>
        </w:rPr>
        <w:t>UNIX</w:t>
      </w:r>
      <w:r w:rsidR="001C7FD5" w:rsidRPr="00655D8A">
        <w:rPr>
          <w:rFonts w:cstheme="minorHAnsi"/>
          <w:color w:val="000000" w:themeColor="text1"/>
        </w:rPr>
        <w:t>, Linux</w:t>
      </w:r>
    </w:p>
    <w:p w:rsidR="001B17E0" w:rsidRPr="00655D8A" w:rsidRDefault="001B17E0" w:rsidP="00716D39">
      <w:pPr>
        <w:ind w:left="2880" w:hanging="2880"/>
        <w:jc w:val="both"/>
        <w:rPr>
          <w:rFonts w:cstheme="minorHAnsi"/>
          <w:color w:val="000000" w:themeColor="text1"/>
        </w:rPr>
      </w:pPr>
    </w:p>
    <w:p w:rsidR="003B19E2" w:rsidRPr="00655D8A" w:rsidRDefault="00B97A5E" w:rsidP="00B712B8">
      <w:pPr>
        <w:shd w:val="clear" w:color="auto" w:fill="CCCCCC"/>
        <w:jc w:val="both"/>
        <w:rPr>
          <w:rFonts w:cstheme="minorHAnsi"/>
          <w:b/>
          <w:smallCaps/>
          <w:color w:val="000000" w:themeColor="text1"/>
        </w:rPr>
      </w:pPr>
      <w:r w:rsidRPr="00655D8A">
        <w:rPr>
          <w:rFonts w:cstheme="minorHAnsi"/>
          <w:b/>
          <w:smallCaps/>
          <w:color w:val="000000" w:themeColor="text1"/>
        </w:rPr>
        <w:t>Professional Experience</w:t>
      </w:r>
      <w:r w:rsidRPr="00655D8A">
        <w:rPr>
          <w:rFonts w:cstheme="minorHAnsi"/>
          <w:b/>
          <w:color w:val="000000" w:themeColor="text1"/>
        </w:rPr>
        <w:t>:</w:t>
      </w:r>
    </w:p>
    <w:p w:rsidR="003B19E2" w:rsidRPr="00655D8A" w:rsidRDefault="003B19E2" w:rsidP="00B712B8">
      <w:pPr>
        <w:jc w:val="both"/>
        <w:rPr>
          <w:rFonts w:cstheme="minorHAnsi"/>
          <w:b/>
          <w:color w:val="000000" w:themeColor="text1"/>
        </w:rPr>
      </w:pPr>
    </w:p>
    <w:p w:rsidR="003B19E2" w:rsidRPr="00655D8A" w:rsidRDefault="00B97A5E" w:rsidP="00B712B8">
      <w:pPr>
        <w:pStyle w:val="NoSpacing"/>
        <w:jc w:val="both"/>
        <w:rPr>
          <w:rFonts w:asciiTheme="minorHAnsi" w:eastAsia="Arial" w:hAnsiTheme="minorHAnsi" w:cstheme="minorHAnsi"/>
          <w:b/>
          <w:bCs/>
          <w:i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</w:rPr>
        <w:t xml:space="preserve">Client: </w:t>
      </w:r>
      <w:r w:rsidRPr="00655D8A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</w:rPr>
        <w:tab/>
      </w:r>
      <w:r w:rsidRPr="00655D8A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</w:rPr>
        <w:tab/>
      </w:r>
      <w:proofErr w:type="spellStart"/>
      <w:r w:rsidR="00716D39" w:rsidRPr="00655D8A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Novantas</w:t>
      </w:r>
      <w:proofErr w:type="spellEnd"/>
      <w:r w:rsidR="00716D39" w:rsidRPr="00655D8A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716D39" w:rsidRPr="00655D8A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Inc</w:t>
      </w:r>
      <w:proofErr w:type="spellEnd"/>
      <w:r w:rsidR="00716D39" w:rsidRPr="00655D8A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, </w:t>
      </w:r>
      <w:r w:rsidR="001C7FD5" w:rsidRPr="00655D8A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New York, NY</w:t>
      </w:r>
      <w:r w:rsidR="00F94A09" w:rsidRPr="00655D8A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</w:rPr>
        <w:tab/>
      </w:r>
      <w:r w:rsidR="00CA1A5A" w:rsidRPr="00655D8A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</w:rPr>
        <w:tab/>
      </w:r>
      <w:r w:rsidR="008D6665" w:rsidRPr="00655D8A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</w:rPr>
        <w:tab/>
        <w:t xml:space="preserve">    </w:t>
      </w:r>
      <w:r w:rsidR="00716D39" w:rsidRPr="00655D8A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</w:rPr>
        <w:tab/>
      </w:r>
      <w:r w:rsidR="00716D39" w:rsidRPr="00655D8A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</w:rPr>
        <w:tab/>
      </w:r>
      <w:r w:rsidR="00716D39" w:rsidRPr="00655D8A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</w:rPr>
        <w:tab/>
      </w:r>
      <w:r w:rsidR="008D6665" w:rsidRPr="00655D8A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</w:rPr>
        <w:t xml:space="preserve"> </w:t>
      </w:r>
      <w:r w:rsidR="00716D39" w:rsidRPr="00655D8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Jun 2016</w:t>
      </w:r>
      <w:r w:rsidR="00DA390C" w:rsidRPr="00655D8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</w:t>
      </w:r>
      <w:r w:rsidR="00B61687" w:rsidRPr="00655D8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- Present</w:t>
      </w:r>
    </w:p>
    <w:p w:rsidR="005D431A" w:rsidRPr="00655D8A" w:rsidRDefault="00B97A5E" w:rsidP="0003708E">
      <w:pPr>
        <w:pBdr>
          <w:bottom w:val="single" w:sz="6" w:space="1" w:color="auto"/>
        </w:pBdr>
        <w:jc w:val="both"/>
        <w:rPr>
          <w:rFonts w:cstheme="minorHAnsi"/>
          <w:color w:val="000000" w:themeColor="text1"/>
        </w:rPr>
      </w:pPr>
      <w:r w:rsidRPr="00655D8A">
        <w:rPr>
          <w:rFonts w:cstheme="minorHAnsi"/>
          <w:b/>
          <w:bCs/>
          <w:i/>
          <w:color w:val="000000" w:themeColor="text1"/>
        </w:rPr>
        <w:t xml:space="preserve">Role: </w:t>
      </w:r>
      <w:r w:rsidRPr="00655D8A">
        <w:rPr>
          <w:rFonts w:cstheme="minorHAnsi"/>
          <w:b/>
          <w:bCs/>
          <w:i/>
          <w:color w:val="000000" w:themeColor="text1"/>
        </w:rPr>
        <w:tab/>
      </w:r>
      <w:r w:rsidR="00FF5072" w:rsidRPr="00655D8A">
        <w:rPr>
          <w:rFonts w:cstheme="minorHAnsi"/>
          <w:b/>
          <w:bCs/>
          <w:i/>
          <w:color w:val="000000" w:themeColor="text1"/>
        </w:rPr>
        <w:tab/>
        <w:t>Sr. Tableau Developer</w:t>
      </w:r>
    </w:p>
    <w:p w:rsidR="0003708E" w:rsidRPr="00655D8A" w:rsidRDefault="0003708E" w:rsidP="00B712B8">
      <w:pPr>
        <w:pStyle w:val="NormalWeb"/>
        <w:spacing w:before="0" w:after="0"/>
        <w:ind w:left="0" w:right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3B19E2" w:rsidRPr="00655D8A" w:rsidRDefault="00B97A5E" w:rsidP="00B712B8">
      <w:pPr>
        <w:pStyle w:val="NormalWeb"/>
        <w:spacing w:before="0" w:after="0"/>
        <w:ind w:left="0" w:right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Roles &amp; Responsibilities:</w:t>
      </w:r>
    </w:p>
    <w:p w:rsidR="001C7FD5" w:rsidRPr="00655D8A" w:rsidRDefault="001C7FD5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iCs/>
          <w:color w:val="181717"/>
          <w:sz w:val="22"/>
          <w:szCs w:val="22"/>
          <w:shd w:val="clear" w:color="auto" w:fill="FFFFFF"/>
        </w:rPr>
        <w:t>Work closely with Client Services/Finance/Fraud &amp; Risk team to gather requirements for designing Tableau Reports.</w:t>
      </w:r>
    </w:p>
    <w:p w:rsidR="001C7FD5" w:rsidRPr="00655D8A" w:rsidRDefault="001C7FD5" w:rsidP="001C7FD5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Design and deploy rich Graphic visualizations with Drill Down and Drop down menu option and Parameters using Tableau.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Restricted data for particular users using Row level security and User filters.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Developed Price Benchmark Regression curves using the client financial data.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Synchronized version control – especially with respect to PDF vs. Tableau reports.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Modify reports to use the user specified variance for conditional formatting.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Audit reports based on the </w:t>
      </w:r>
      <w:r w:rsidR="001B17E0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client’s</w:t>
      </w: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logins and download PDF reports in the portal.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Developed ECR calculations and benchmark regression power trend line curves.</w:t>
      </w:r>
    </w:p>
    <w:p w:rsidR="00716D39" w:rsidRPr="00655D8A" w:rsidRDefault="001C7FD5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Reviewed </w:t>
      </w:r>
      <w:r w:rsidR="00716D39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all the calculations used in Tableau reports and moved them to the Database.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Worked under SQL Server stored procedures and big data environments.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on homegrown analytic SAAS solutions are the most widely installed in the </w:t>
      </w:r>
      <w:r w:rsidR="001B17E0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industry?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Developed Tableau workbooks to perform year over year, quarter over quarter, YTD, QTD and MTD type of analysis.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Designed, developed, tested, and maintained Tableau functional reports based on user requirements.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Worked closely with Business users. Interacted with ETL developers, Project Managers, and members of the QA teams.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Created different KPI using calculated key figures and parameters.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Developed Tableau data visualization using Cross tabs, Heat maps, Box and Whisker charts, Scatter Plots, Geographic Map, Pie Charts and Bar Charts and Density Chart.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Worked extensively with Advance analysis Actions, Calculations, Parameters, Background images, Maps, Trend Lines, Statistics and table calculations.</w:t>
      </w:r>
    </w:p>
    <w:p w:rsidR="00716D39" w:rsidRPr="00655D8A" w:rsidRDefault="001C7FD5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Built </w:t>
      </w:r>
      <w:r w:rsidR="00716D39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Groups, hierarchies, Sets to create detail level summary reports and Dashboard using KPI's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Provided Production support to Tableau users and Wrote Custom SQL to support business requirements.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Utilized Tableau server to publish and share the reports with the business users.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Also involved in administration tasks such as Setting permissions, managing ownerships and providing access to the users and adding them to the specific group.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Distributed Tableau reports using techniques like Packaged Workbooks, PDF to different user community.</w:t>
      </w:r>
    </w:p>
    <w:p w:rsidR="00716D39" w:rsidRPr="00655D8A" w:rsidRDefault="00716D39" w:rsidP="001B17E0">
      <w:pPr>
        <w:pStyle w:val="NormalWeb"/>
        <w:tabs>
          <w:tab w:val="left" w:pos="0"/>
        </w:tabs>
        <w:spacing w:before="0" w:after="0"/>
        <w:ind w:left="0"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Environment</w:t>
      </w: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: Tableau Server 10.3/9.3, Tableau Desktop 10.3/10.3.4 and 10.5, Python, Windows Server Standard R2,T-SQL, Power BI 2013, Excel, SQL Server manage</w:t>
      </w:r>
      <w:r w:rsidR="001C7FD5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ment studio, MS SQL Server 2012</w:t>
      </w:r>
    </w:p>
    <w:p w:rsidR="0078762D" w:rsidRPr="00655D8A" w:rsidRDefault="0078762D" w:rsidP="00D81498">
      <w:pPr>
        <w:pStyle w:val="NormalWeb"/>
        <w:tabs>
          <w:tab w:val="left" w:pos="0"/>
        </w:tabs>
        <w:spacing w:before="0" w:after="0"/>
        <w:ind w:left="0"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6B4CE3" w:rsidRPr="00655D8A" w:rsidRDefault="006B4CE3" w:rsidP="00B712B8">
      <w:pPr>
        <w:rPr>
          <w:rFonts w:cstheme="minorHAnsi"/>
        </w:rPr>
      </w:pPr>
    </w:p>
    <w:p w:rsidR="00766DA8" w:rsidRPr="00655D8A" w:rsidRDefault="00766DA8" w:rsidP="000D7593">
      <w:pPr>
        <w:rPr>
          <w:rFonts w:cstheme="minorHAnsi"/>
          <w:b/>
          <w:i/>
        </w:rPr>
      </w:pPr>
      <w:r w:rsidRPr="00655D8A">
        <w:rPr>
          <w:rFonts w:cstheme="minorHAnsi"/>
          <w:b/>
          <w:bCs/>
          <w:i/>
          <w:color w:val="000000" w:themeColor="text1"/>
        </w:rPr>
        <w:t xml:space="preserve">Client: </w:t>
      </w:r>
      <w:r w:rsidRPr="00655D8A">
        <w:rPr>
          <w:rFonts w:cstheme="minorHAnsi"/>
          <w:b/>
          <w:bCs/>
          <w:i/>
          <w:color w:val="000000" w:themeColor="text1"/>
        </w:rPr>
        <w:tab/>
      </w:r>
      <w:r w:rsidRPr="00655D8A">
        <w:rPr>
          <w:rFonts w:cstheme="minorHAnsi"/>
          <w:b/>
          <w:bCs/>
          <w:i/>
          <w:color w:val="000000" w:themeColor="text1"/>
        </w:rPr>
        <w:tab/>
      </w:r>
      <w:r w:rsidR="00716D39" w:rsidRPr="00655D8A">
        <w:rPr>
          <w:rFonts w:cstheme="minorHAnsi"/>
          <w:b/>
          <w:i/>
        </w:rPr>
        <w:t>ISO</w:t>
      </w:r>
      <w:r w:rsidR="001C7FD5" w:rsidRPr="00655D8A">
        <w:rPr>
          <w:rFonts w:cstheme="minorHAnsi"/>
          <w:b/>
          <w:i/>
        </w:rPr>
        <w:t xml:space="preserve"> - </w:t>
      </w:r>
      <w:r w:rsidR="00716D39" w:rsidRPr="00655D8A">
        <w:rPr>
          <w:rFonts w:cstheme="minorHAnsi"/>
          <w:b/>
          <w:i/>
        </w:rPr>
        <w:t xml:space="preserve">Jersey City, NJ                                </w:t>
      </w:r>
      <w:r w:rsidR="00DA390C" w:rsidRPr="00655D8A">
        <w:rPr>
          <w:rFonts w:cstheme="minorHAnsi"/>
          <w:b/>
          <w:i/>
        </w:rPr>
        <w:tab/>
      </w:r>
      <w:r w:rsidR="00DA390C" w:rsidRPr="00655D8A">
        <w:rPr>
          <w:rFonts w:cstheme="minorHAnsi"/>
          <w:b/>
          <w:i/>
        </w:rPr>
        <w:tab/>
      </w:r>
      <w:r w:rsidR="001A777E" w:rsidRPr="00655D8A">
        <w:rPr>
          <w:rFonts w:cstheme="minorHAnsi"/>
          <w:b/>
          <w:i/>
        </w:rPr>
        <w:t xml:space="preserve">  </w:t>
      </w:r>
      <w:r w:rsidR="00011386" w:rsidRPr="00655D8A">
        <w:rPr>
          <w:rFonts w:cstheme="minorHAnsi"/>
          <w:b/>
          <w:i/>
        </w:rPr>
        <w:t xml:space="preserve">          </w:t>
      </w:r>
      <w:r w:rsidR="00CE535A" w:rsidRPr="00655D8A">
        <w:rPr>
          <w:rFonts w:cstheme="minorHAnsi"/>
          <w:b/>
          <w:i/>
        </w:rPr>
        <w:tab/>
      </w:r>
      <w:r w:rsidR="00716D39" w:rsidRPr="00655D8A">
        <w:rPr>
          <w:rFonts w:cstheme="minorHAnsi"/>
          <w:b/>
          <w:i/>
        </w:rPr>
        <w:tab/>
      </w:r>
      <w:r w:rsidR="00716D39" w:rsidRPr="00655D8A">
        <w:rPr>
          <w:rFonts w:cstheme="minorHAnsi"/>
          <w:b/>
          <w:i/>
        </w:rPr>
        <w:tab/>
      </w:r>
      <w:r w:rsidR="00716D39" w:rsidRPr="00655D8A">
        <w:rPr>
          <w:rFonts w:cstheme="minorHAnsi"/>
          <w:i/>
        </w:rPr>
        <w:t>Dec</w:t>
      </w:r>
      <w:r w:rsidR="001A777E" w:rsidRPr="00655D8A">
        <w:rPr>
          <w:rFonts w:cstheme="minorHAnsi"/>
          <w:i/>
        </w:rPr>
        <w:t xml:space="preserve"> </w:t>
      </w:r>
      <w:r w:rsidR="00716D39" w:rsidRPr="00655D8A">
        <w:rPr>
          <w:rFonts w:cstheme="minorHAnsi"/>
          <w:i/>
        </w:rPr>
        <w:t>2014</w:t>
      </w:r>
      <w:r w:rsidR="00CA1A5A" w:rsidRPr="00655D8A">
        <w:rPr>
          <w:rFonts w:cstheme="minorHAnsi"/>
          <w:i/>
        </w:rPr>
        <w:t xml:space="preserve"> </w:t>
      </w:r>
      <w:r w:rsidR="001C7FD5" w:rsidRPr="00655D8A">
        <w:rPr>
          <w:rFonts w:cstheme="minorHAnsi"/>
          <w:i/>
        </w:rPr>
        <w:t xml:space="preserve">- </w:t>
      </w:r>
      <w:r w:rsidR="00716D39" w:rsidRPr="00655D8A">
        <w:rPr>
          <w:rFonts w:cstheme="minorHAnsi"/>
          <w:i/>
        </w:rPr>
        <w:t>Jun</w:t>
      </w:r>
      <w:r w:rsidR="000D7593" w:rsidRPr="00655D8A">
        <w:rPr>
          <w:rFonts w:cstheme="minorHAnsi"/>
          <w:i/>
        </w:rPr>
        <w:t xml:space="preserve"> </w:t>
      </w:r>
      <w:r w:rsidR="00614332" w:rsidRPr="00655D8A">
        <w:rPr>
          <w:rFonts w:cstheme="minorHAnsi"/>
          <w:i/>
        </w:rPr>
        <w:t>201</w:t>
      </w:r>
      <w:r w:rsidR="00716D39" w:rsidRPr="00655D8A">
        <w:rPr>
          <w:rFonts w:cstheme="minorHAnsi"/>
          <w:i/>
        </w:rPr>
        <w:t>6</w:t>
      </w:r>
    </w:p>
    <w:p w:rsidR="0003708E" w:rsidRPr="00655D8A" w:rsidRDefault="00766DA8" w:rsidP="009A656D">
      <w:pPr>
        <w:pBdr>
          <w:bottom w:val="single" w:sz="6" w:space="1" w:color="auto"/>
        </w:pBdr>
        <w:jc w:val="both"/>
        <w:rPr>
          <w:rFonts w:cstheme="minorHAnsi"/>
          <w:b/>
          <w:bCs/>
          <w:color w:val="000000" w:themeColor="text1"/>
        </w:rPr>
      </w:pPr>
      <w:r w:rsidRPr="00655D8A">
        <w:rPr>
          <w:rFonts w:cstheme="minorHAnsi"/>
          <w:b/>
          <w:bCs/>
          <w:i/>
          <w:color w:val="000000" w:themeColor="text1"/>
        </w:rPr>
        <w:t xml:space="preserve">Role: </w:t>
      </w:r>
      <w:r w:rsidRPr="00655D8A">
        <w:rPr>
          <w:rFonts w:cstheme="minorHAnsi"/>
          <w:b/>
          <w:bCs/>
          <w:i/>
          <w:color w:val="000000" w:themeColor="text1"/>
        </w:rPr>
        <w:tab/>
      </w:r>
      <w:r w:rsidRPr="00655D8A">
        <w:rPr>
          <w:rFonts w:cstheme="minorHAnsi"/>
          <w:b/>
          <w:bCs/>
          <w:i/>
          <w:color w:val="000000" w:themeColor="text1"/>
        </w:rPr>
        <w:tab/>
      </w:r>
      <w:r w:rsidR="00716D39" w:rsidRPr="00655D8A">
        <w:rPr>
          <w:rFonts w:cstheme="minorHAnsi"/>
          <w:b/>
          <w:i/>
        </w:rPr>
        <w:t>Sr. Tableau Consultant</w:t>
      </w:r>
    </w:p>
    <w:p w:rsidR="0003708E" w:rsidRPr="00655D8A" w:rsidRDefault="0003708E" w:rsidP="00B712B8">
      <w:pPr>
        <w:pStyle w:val="NormalWeb"/>
        <w:spacing w:before="0" w:after="0"/>
        <w:ind w:left="0" w:right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766DA8" w:rsidRPr="00655D8A" w:rsidRDefault="00766DA8" w:rsidP="00B712B8">
      <w:pPr>
        <w:pStyle w:val="NormalWeb"/>
        <w:spacing w:before="0" w:after="0"/>
        <w:ind w:left="0" w:right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Roles &amp; Responsibilities:</w:t>
      </w:r>
    </w:p>
    <w:p w:rsidR="001C7FD5" w:rsidRPr="00655D8A" w:rsidRDefault="001C7FD5" w:rsidP="001C7FD5">
      <w:pPr>
        <w:pStyle w:val="Default"/>
        <w:numPr>
          <w:ilvl w:val="0"/>
          <w:numId w:val="10"/>
        </w:numPr>
        <w:jc w:val="both"/>
        <w:rPr>
          <w:rStyle w:val="None"/>
          <w:rFonts w:asciiTheme="minorHAnsi" w:eastAsia="Calibri" w:hAnsiTheme="minorHAnsi" w:cstheme="minorHAnsi"/>
          <w:b/>
          <w:bCs/>
          <w:shd w:val="clear" w:color="auto" w:fill="FFFFFF"/>
        </w:rPr>
      </w:pPr>
      <w:r w:rsidRPr="00655D8A">
        <w:rPr>
          <w:rStyle w:val="None"/>
          <w:rFonts w:asciiTheme="minorHAnsi" w:eastAsia="Calibri" w:hAnsiTheme="minorHAnsi" w:cstheme="minorHAnsi"/>
          <w:shd w:val="clear" w:color="auto" w:fill="FFFFFF"/>
        </w:rPr>
        <w:t>Develop complex Tableau Visualizations.</w:t>
      </w:r>
    </w:p>
    <w:p w:rsidR="001C7FD5" w:rsidRPr="00655D8A" w:rsidRDefault="001C7FD5" w:rsidP="001C7FD5">
      <w:pPr>
        <w:pStyle w:val="Default"/>
        <w:numPr>
          <w:ilvl w:val="0"/>
          <w:numId w:val="10"/>
        </w:numPr>
        <w:jc w:val="both"/>
        <w:rPr>
          <w:rStyle w:val="None"/>
          <w:rFonts w:asciiTheme="minorHAnsi" w:eastAsia="Calibri" w:hAnsiTheme="minorHAnsi" w:cstheme="minorHAnsi"/>
          <w:b/>
          <w:bCs/>
          <w:shd w:val="clear" w:color="auto" w:fill="FFFFFF"/>
        </w:rPr>
      </w:pPr>
      <w:r w:rsidRPr="00655D8A">
        <w:rPr>
          <w:rStyle w:val="None"/>
          <w:rFonts w:asciiTheme="minorHAnsi" w:eastAsia="Calibri" w:hAnsiTheme="minorHAnsi" w:cstheme="minorHAnsi"/>
          <w:shd w:val="clear" w:color="auto" w:fill="FFFFFF"/>
        </w:rPr>
        <w:t>Extensively used parameters, calculated fields, Sets, Action Filters in the Report Development.</w:t>
      </w:r>
    </w:p>
    <w:p w:rsidR="001C7FD5" w:rsidRPr="00655D8A" w:rsidRDefault="001C7FD5" w:rsidP="001C7FD5">
      <w:pPr>
        <w:pStyle w:val="Default"/>
        <w:numPr>
          <w:ilvl w:val="0"/>
          <w:numId w:val="10"/>
        </w:numPr>
        <w:jc w:val="both"/>
        <w:rPr>
          <w:rStyle w:val="None"/>
          <w:rFonts w:asciiTheme="minorHAnsi" w:eastAsia="Calibri" w:hAnsiTheme="minorHAnsi" w:cstheme="minorHAnsi"/>
          <w:b/>
          <w:bCs/>
          <w:shd w:val="clear" w:color="auto" w:fill="FFFFFF"/>
        </w:rPr>
      </w:pPr>
      <w:r w:rsidRPr="00655D8A">
        <w:rPr>
          <w:rStyle w:val="None"/>
          <w:rFonts w:asciiTheme="minorHAnsi" w:eastAsia="Calibri" w:hAnsiTheme="minorHAnsi" w:cstheme="minorHAnsi"/>
          <w:shd w:val="clear" w:color="auto" w:fill="FFFFFF"/>
        </w:rPr>
        <w:t>Set up</w:t>
      </w:r>
      <w:r w:rsidRPr="00655D8A">
        <w:rPr>
          <w:rStyle w:val="None"/>
          <w:rFonts w:asciiTheme="minorHAnsi" w:eastAsia="Calibri" w:hAnsiTheme="minorHAnsi" w:cstheme="minorHAnsi"/>
          <w:shd w:val="clear" w:color="auto" w:fill="FFFFFF"/>
          <w:lang w:val="fr-FR"/>
        </w:rPr>
        <w:t xml:space="preserve"> Tableau </w:t>
      </w:r>
      <w:r w:rsidRPr="00655D8A">
        <w:rPr>
          <w:rStyle w:val="None"/>
          <w:rFonts w:asciiTheme="minorHAnsi" w:eastAsia="Calibri" w:hAnsiTheme="minorHAnsi" w:cstheme="minorHAnsi"/>
          <w:shd w:val="clear" w:color="auto" w:fill="FFFFFF"/>
        </w:rPr>
        <w:t>Server with SAML configuration.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Building, publishing customized interactive reports and dashboards, report scheduling using Tableau server. 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action filters, parameters and calculated sets for preparing dashboards and worksheets in Tableau. 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Connected Tableau </w:t>
      </w:r>
      <w:proofErr w:type="spellStart"/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PostgreSQL</w:t>
      </w:r>
      <w:proofErr w:type="spellEnd"/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database to create customized interface for Tableau workbooks to provide native intranet style navigation.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Utilized the Extract API in Tableau 9.3 to create dynamic Tableau data extracts using R, Python programming.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Performed data profiling, data </w:t>
      </w:r>
      <w:r w:rsidR="001B17E0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cleansing</w:t>
      </w: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data Analysis using complex SQL on various sources systems including Oracle.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Involved with data</w:t>
      </w:r>
      <w:r w:rsidR="00F40397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profiling for multiple sources and answered complex business questions by providing data to business users.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Maintained and managed Tableau and Power BI driven reports and dashboards. 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Created few Tableau data extracts using R language, Python programming and Extract API within Tableau9.3.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Actively involved in the Server migration and the Fresh Tableau Server Installation Process. 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Involved in Troubleshooting, Performance tuning of reports and resolving issues within Tableau Server and Tableau desktop.</w:t>
      </w:r>
    </w:p>
    <w:p w:rsidR="00716D39" w:rsidRPr="00655D8A" w:rsidRDefault="001C7FD5" w:rsidP="00773698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on </w:t>
      </w:r>
      <w:r w:rsidR="00716D39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SQL Performance tuning with Code optimization, Indexing, Execution Plan Analysis.</w:t>
      </w:r>
    </w:p>
    <w:p w:rsidR="00716D39" w:rsidRPr="00655D8A" w:rsidRDefault="00716D39" w:rsidP="0066026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Displayed changes of annual usage trend and annual produc</w:t>
      </w:r>
      <w:r w:rsidR="001C7FD5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tions from Year to Year with </w:t>
      </w: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R and Tableau.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Designed and developed the reports according to the requirements using Tableau and Power Map.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Defined best practices </w:t>
      </w:r>
      <w:r w:rsidR="001C7FD5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for Tableau report development.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Created various types of charts like Heat Maps, Geocoding, Symbol Maps, Pie Charts, Bar  Charts, Tree Maps, Gantts, Circle Views, Line Charts, Area Charts, Scatter Plots, Bullet 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Graphs and Histograms in Table Desktop, Power BI and Excel to provide better data visualization.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Provided support for Tableau developed objects and understand tool administration. 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in Tableau environment to create dashboards like weekly, monthly, daily reports using tableau desktop &amp; publish them to server. 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Designed and implemented SSO security model giving access to users from main application to Tableau using Tableau API calls.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Consulted on Tableau server performance enhancements; upgrades from version 9.3 to 10.3 and server reconfiguration based on workbook complexity and data extraction</w:t>
      </w:r>
    </w:p>
    <w:p w:rsidR="00716D39" w:rsidRPr="00655D8A" w:rsidRDefault="00716D39" w:rsidP="001B17E0">
      <w:pPr>
        <w:pStyle w:val="NormalWeb"/>
        <w:tabs>
          <w:tab w:val="left" w:pos="0"/>
        </w:tabs>
        <w:spacing w:before="0" w:after="0"/>
        <w:ind w:left="0"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Environment</w:t>
      </w: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: Tableau Server 10.3, Tableau Desktop 10.3.5/10.4/10.5, Windows Server Standard R2,T-SQL, Excel, SQL Server </w:t>
      </w:r>
      <w:r w:rsidR="00D76FFE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M</w:t>
      </w: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anagement </w:t>
      </w:r>
      <w:r w:rsidR="00D76FFE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="001C7FD5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tudio, MS SQL Server 2012</w:t>
      </w:r>
    </w:p>
    <w:p w:rsidR="00C97039" w:rsidRPr="00655D8A" w:rsidRDefault="00C97039" w:rsidP="00B712B8">
      <w:pPr>
        <w:rPr>
          <w:rFonts w:cstheme="minorHAnsi"/>
          <w:b/>
        </w:rPr>
      </w:pPr>
    </w:p>
    <w:p w:rsidR="008D6665" w:rsidRPr="00655D8A" w:rsidRDefault="008D6665" w:rsidP="00B712B8">
      <w:pPr>
        <w:rPr>
          <w:rFonts w:cstheme="minorHAnsi"/>
          <w:b/>
        </w:rPr>
      </w:pPr>
    </w:p>
    <w:p w:rsidR="000B66B7" w:rsidRPr="00655D8A" w:rsidRDefault="000B66B7" w:rsidP="00B712B8">
      <w:pPr>
        <w:pStyle w:val="NoSpacing"/>
        <w:jc w:val="both"/>
        <w:rPr>
          <w:rFonts w:asciiTheme="minorHAnsi" w:eastAsia="Arial" w:hAnsiTheme="minorHAnsi" w:cstheme="minorHAnsi"/>
          <w:b/>
          <w:bCs/>
          <w:i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</w:rPr>
        <w:t xml:space="preserve">Client: </w:t>
      </w:r>
      <w:r w:rsidRPr="00655D8A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</w:rPr>
        <w:tab/>
      </w:r>
      <w:r w:rsidRPr="00655D8A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</w:rPr>
        <w:tab/>
      </w:r>
      <w:r w:rsidR="00716D39" w:rsidRPr="00655D8A">
        <w:rPr>
          <w:rFonts w:asciiTheme="minorHAnsi" w:hAnsiTheme="minorHAnsi" w:cstheme="minorHAnsi"/>
          <w:b/>
          <w:i/>
          <w:sz w:val="22"/>
          <w:szCs w:val="22"/>
        </w:rPr>
        <w:t>Blue Cross Blue Shield</w:t>
      </w:r>
      <w:r w:rsidR="001C7FD5" w:rsidRPr="00655D8A">
        <w:rPr>
          <w:rFonts w:asciiTheme="minorHAnsi" w:hAnsiTheme="minorHAnsi" w:cstheme="minorHAnsi"/>
          <w:b/>
          <w:i/>
          <w:sz w:val="22"/>
          <w:szCs w:val="22"/>
        </w:rPr>
        <w:t xml:space="preserve"> - Newark, </w:t>
      </w:r>
      <w:r w:rsidR="00716D39" w:rsidRPr="00655D8A">
        <w:rPr>
          <w:rFonts w:asciiTheme="minorHAnsi" w:hAnsiTheme="minorHAnsi" w:cstheme="minorHAnsi"/>
          <w:b/>
          <w:i/>
          <w:sz w:val="22"/>
          <w:szCs w:val="22"/>
        </w:rPr>
        <w:t>NJ</w:t>
      </w:r>
      <w:r w:rsidRPr="00655D8A">
        <w:rPr>
          <w:rFonts w:asciiTheme="minorHAnsi" w:hAnsiTheme="minorHAnsi" w:cstheme="minorHAnsi"/>
          <w:b/>
          <w:i/>
          <w:sz w:val="22"/>
          <w:szCs w:val="22"/>
        </w:rPr>
        <w:tab/>
      </w:r>
      <w:r w:rsidRPr="00655D8A">
        <w:rPr>
          <w:rFonts w:asciiTheme="minorHAnsi" w:hAnsiTheme="minorHAnsi" w:cstheme="minorHAnsi"/>
          <w:b/>
          <w:i/>
          <w:sz w:val="22"/>
          <w:szCs w:val="22"/>
        </w:rPr>
        <w:tab/>
      </w:r>
      <w:r w:rsidR="00896132" w:rsidRPr="00655D8A">
        <w:rPr>
          <w:rFonts w:asciiTheme="minorHAnsi" w:hAnsiTheme="minorHAnsi" w:cstheme="minorHAnsi"/>
          <w:b/>
          <w:i/>
          <w:sz w:val="22"/>
          <w:szCs w:val="22"/>
        </w:rPr>
        <w:tab/>
      </w:r>
      <w:r w:rsidR="006B4CE3" w:rsidRPr="00655D8A">
        <w:rPr>
          <w:rFonts w:asciiTheme="minorHAnsi" w:hAnsiTheme="minorHAnsi" w:cstheme="minorHAnsi"/>
          <w:b/>
          <w:i/>
          <w:sz w:val="22"/>
          <w:szCs w:val="22"/>
        </w:rPr>
        <w:tab/>
      </w:r>
      <w:r w:rsidR="00716D39" w:rsidRPr="00655D8A">
        <w:rPr>
          <w:rFonts w:asciiTheme="minorHAnsi" w:hAnsiTheme="minorHAnsi" w:cstheme="minorHAnsi"/>
          <w:b/>
          <w:i/>
          <w:sz w:val="22"/>
          <w:szCs w:val="22"/>
        </w:rPr>
        <w:tab/>
      </w:r>
      <w:r w:rsidR="00716D39" w:rsidRPr="00655D8A">
        <w:rPr>
          <w:rFonts w:asciiTheme="minorHAnsi" w:hAnsiTheme="minorHAnsi" w:cstheme="minorHAnsi"/>
          <w:i/>
          <w:sz w:val="22"/>
          <w:szCs w:val="22"/>
        </w:rPr>
        <w:t>Jan</w:t>
      </w:r>
      <w:r w:rsidR="00A14799" w:rsidRPr="00655D8A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716D39" w:rsidRPr="00655D8A">
        <w:rPr>
          <w:rFonts w:asciiTheme="minorHAnsi" w:hAnsiTheme="minorHAnsi" w:cstheme="minorHAnsi"/>
          <w:i/>
          <w:sz w:val="22"/>
          <w:szCs w:val="22"/>
        </w:rPr>
        <w:t>2013</w:t>
      </w:r>
      <w:r w:rsidR="00A8512F" w:rsidRPr="00655D8A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1C7FD5" w:rsidRPr="00655D8A">
        <w:rPr>
          <w:rFonts w:asciiTheme="minorHAnsi" w:hAnsiTheme="minorHAnsi" w:cstheme="minorHAnsi"/>
          <w:i/>
          <w:sz w:val="22"/>
          <w:szCs w:val="22"/>
        </w:rPr>
        <w:t xml:space="preserve">- </w:t>
      </w:r>
      <w:r w:rsidR="00716D39" w:rsidRPr="00655D8A">
        <w:rPr>
          <w:rFonts w:asciiTheme="minorHAnsi" w:hAnsiTheme="minorHAnsi" w:cstheme="minorHAnsi"/>
          <w:i/>
          <w:sz w:val="22"/>
          <w:szCs w:val="22"/>
        </w:rPr>
        <w:t>Dec</w:t>
      </w:r>
      <w:r w:rsidR="00A8512F" w:rsidRPr="00655D8A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614332" w:rsidRPr="00655D8A">
        <w:rPr>
          <w:rFonts w:asciiTheme="minorHAnsi" w:hAnsiTheme="minorHAnsi" w:cstheme="minorHAnsi"/>
          <w:i/>
          <w:sz w:val="22"/>
          <w:szCs w:val="22"/>
        </w:rPr>
        <w:t>20</w:t>
      </w:r>
      <w:r w:rsidR="00272BF7" w:rsidRPr="00655D8A">
        <w:rPr>
          <w:rFonts w:asciiTheme="minorHAnsi" w:hAnsiTheme="minorHAnsi" w:cstheme="minorHAnsi"/>
          <w:i/>
          <w:sz w:val="22"/>
          <w:szCs w:val="22"/>
        </w:rPr>
        <w:t>1</w:t>
      </w:r>
      <w:r w:rsidR="00716D39" w:rsidRPr="00655D8A">
        <w:rPr>
          <w:rFonts w:asciiTheme="minorHAnsi" w:hAnsiTheme="minorHAnsi" w:cstheme="minorHAnsi"/>
          <w:i/>
          <w:sz w:val="22"/>
          <w:szCs w:val="22"/>
        </w:rPr>
        <w:t>4</w:t>
      </w:r>
    </w:p>
    <w:p w:rsidR="0078762D" w:rsidRPr="00655D8A" w:rsidRDefault="000B66B7" w:rsidP="00AB72B0">
      <w:pPr>
        <w:pBdr>
          <w:bottom w:val="single" w:sz="6" w:space="1" w:color="auto"/>
        </w:pBdr>
        <w:jc w:val="both"/>
        <w:rPr>
          <w:rFonts w:cstheme="minorHAnsi"/>
          <w:b/>
          <w:bCs/>
          <w:color w:val="000000" w:themeColor="text1"/>
        </w:rPr>
      </w:pPr>
      <w:r w:rsidRPr="00655D8A">
        <w:rPr>
          <w:rFonts w:cstheme="minorHAnsi"/>
          <w:b/>
          <w:bCs/>
          <w:i/>
          <w:color w:val="000000" w:themeColor="text1"/>
        </w:rPr>
        <w:t xml:space="preserve">Role: </w:t>
      </w:r>
      <w:r w:rsidRPr="00655D8A">
        <w:rPr>
          <w:rFonts w:cstheme="minorHAnsi"/>
          <w:b/>
          <w:bCs/>
          <w:i/>
          <w:color w:val="000000" w:themeColor="text1"/>
        </w:rPr>
        <w:tab/>
      </w:r>
      <w:r w:rsidRPr="00655D8A">
        <w:rPr>
          <w:rFonts w:cstheme="minorHAnsi"/>
          <w:b/>
          <w:bCs/>
          <w:i/>
          <w:color w:val="000000" w:themeColor="text1"/>
        </w:rPr>
        <w:tab/>
      </w:r>
      <w:r w:rsidR="00716D39" w:rsidRPr="00655D8A">
        <w:rPr>
          <w:rFonts w:cstheme="minorHAnsi"/>
          <w:b/>
          <w:bCs/>
          <w:i/>
          <w:color w:val="000000" w:themeColor="text1"/>
        </w:rPr>
        <w:t>Tableau Site Admin</w:t>
      </w:r>
    </w:p>
    <w:p w:rsidR="0078762D" w:rsidRPr="00655D8A" w:rsidRDefault="0078762D" w:rsidP="00A14799">
      <w:pPr>
        <w:pStyle w:val="NormalWeb"/>
        <w:tabs>
          <w:tab w:val="left" w:pos="0"/>
        </w:tabs>
        <w:spacing w:before="0" w:after="0"/>
        <w:ind w:left="0" w:right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0B66B7" w:rsidRPr="00655D8A" w:rsidRDefault="000B66B7" w:rsidP="00A14799">
      <w:pPr>
        <w:pStyle w:val="NormalWeb"/>
        <w:tabs>
          <w:tab w:val="left" w:pos="0"/>
        </w:tabs>
        <w:spacing w:before="0" w:after="0"/>
        <w:ind w:left="0"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Roles </w:t>
      </w:r>
      <w:r w:rsidRPr="00655D8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&amp; Responsibilities: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Created and updated server architecture for scheduling tasks.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Created various User groups by assigning row and column level security at application level, folder level and user level.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Published Workbooks by creating User filters and sites (User groups, access) so that only appropriate teams can view it.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Administered user, user groups, and scheduled instances for reports in Tableau by controlling the access of resources to intended user. 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Used the Tableau Online sync application to schedule automatic refresh tasks for extracts of data and to maintain on local network.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Analyzed and resolved performance and server based issues.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Prepared backups using </w:t>
      </w:r>
      <w:proofErr w:type="spellStart"/>
      <w:r w:rsidR="004574BD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TabAdmin</w:t>
      </w:r>
      <w:proofErr w:type="spellEnd"/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proofErr w:type="spellStart"/>
      <w:r w:rsidR="004574BD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TabCmd</w:t>
      </w:r>
      <w:proofErr w:type="spellEnd"/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commands.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Formulated procedures for installation and configuration of Tableau desktop.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Designed and developed SSIS packages for Tableau dashboards.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Utilized data blending activities for Tableau functionalities.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Participated in performance tracking activity by evaluating server tasks.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Modified data visualization dashboards and developed data connections</w:t>
      </w:r>
    </w:p>
    <w:p w:rsidR="00716D39" w:rsidRPr="00655D8A" w:rsidRDefault="00716D39" w:rsidP="001B17E0">
      <w:pPr>
        <w:pStyle w:val="NormalWeb"/>
        <w:tabs>
          <w:tab w:val="left" w:pos="0"/>
        </w:tabs>
        <w:spacing w:before="0" w:after="0"/>
        <w:ind w:left="0"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Environment</w:t>
      </w: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  <w:r w:rsidR="001B17E0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Tablea</w:t>
      </w:r>
      <w:r w:rsidR="001C7FD5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u Server 7.0.3, SQL Server 2008</w:t>
      </w:r>
    </w:p>
    <w:p w:rsidR="00CA1A5A" w:rsidRPr="00655D8A" w:rsidRDefault="00CA1A5A" w:rsidP="008D6665">
      <w:pPr>
        <w:pStyle w:val="NormalWeb"/>
        <w:tabs>
          <w:tab w:val="left" w:pos="0"/>
        </w:tabs>
        <w:spacing w:before="0" w:after="0"/>
        <w:ind w:left="0"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97039" w:rsidRPr="00655D8A" w:rsidRDefault="00C97039" w:rsidP="00011386">
      <w:pPr>
        <w:pStyle w:val="NormalWeb"/>
        <w:tabs>
          <w:tab w:val="left" w:pos="0"/>
        </w:tabs>
        <w:spacing w:before="0" w:after="0"/>
        <w:ind w:left="0"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A1A5A" w:rsidRPr="00655D8A" w:rsidRDefault="00CA1A5A" w:rsidP="00CA1A5A">
      <w:pPr>
        <w:pStyle w:val="NoSpacing"/>
        <w:jc w:val="both"/>
        <w:rPr>
          <w:rFonts w:asciiTheme="minorHAnsi" w:eastAsia="Arial" w:hAnsiTheme="minorHAnsi" w:cstheme="minorHAnsi"/>
          <w:b/>
          <w:bCs/>
          <w:i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</w:rPr>
        <w:t xml:space="preserve">Client: </w:t>
      </w:r>
      <w:r w:rsidRPr="00655D8A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</w:rPr>
        <w:tab/>
      </w:r>
      <w:r w:rsidRPr="00655D8A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</w:rPr>
        <w:tab/>
      </w:r>
      <w:proofErr w:type="spellStart"/>
      <w:r w:rsidR="001C7FD5" w:rsidRPr="00655D8A">
        <w:rPr>
          <w:rFonts w:asciiTheme="minorHAnsi" w:hAnsiTheme="minorHAnsi" w:cstheme="minorHAnsi"/>
          <w:b/>
          <w:i/>
          <w:sz w:val="22"/>
          <w:szCs w:val="22"/>
        </w:rPr>
        <w:t>Karvy</w:t>
      </w:r>
      <w:proofErr w:type="spellEnd"/>
      <w:r w:rsidR="001C7FD5" w:rsidRPr="00655D8A">
        <w:rPr>
          <w:rFonts w:asciiTheme="minorHAnsi" w:hAnsiTheme="minorHAnsi" w:cstheme="minorHAnsi"/>
          <w:b/>
          <w:i/>
          <w:sz w:val="22"/>
          <w:szCs w:val="22"/>
        </w:rPr>
        <w:t xml:space="preserve"> Analytics - </w:t>
      </w:r>
      <w:r w:rsidR="004574BD" w:rsidRPr="00655D8A">
        <w:rPr>
          <w:rFonts w:asciiTheme="minorHAnsi" w:hAnsiTheme="minorHAnsi" w:cstheme="minorHAnsi"/>
          <w:b/>
          <w:i/>
          <w:sz w:val="22"/>
          <w:szCs w:val="22"/>
        </w:rPr>
        <w:t>Hyderabad</w:t>
      </w:r>
      <w:r w:rsidR="001C7FD5" w:rsidRPr="00655D8A">
        <w:rPr>
          <w:rFonts w:asciiTheme="minorHAnsi" w:hAnsiTheme="minorHAnsi" w:cstheme="minorHAnsi"/>
          <w:b/>
          <w:i/>
          <w:sz w:val="22"/>
          <w:szCs w:val="22"/>
        </w:rPr>
        <w:t xml:space="preserve">, </w:t>
      </w:r>
      <w:r w:rsidR="00716D39" w:rsidRPr="00655D8A">
        <w:rPr>
          <w:rFonts w:asciiTheme="minorHAnsi" w:hAnsiTheme="minorHAnsi" w:cstheme="minorHAnsi"/>
          <w:b/>
          <w:i/>
          <w:sz w:val="22"/>
          <w:szCs w:val="22"/>
        </w:rPr>
        <w:t>India</w:t>
      </w:r>
      <w:r w:rsidR="00DA390C" w:rsidRPr="00655D8A">
        <w:rPr>
          <w:rFonts w:asciiTheme="minorHAnsi" w:hAnsiTheme="minorHAnsi" w:cstheme="minorHAnsi"/>
          <w:b/>
          <w:i/>
          <w:sz w:val="22"/>
          <w:szCs w:val="22"/>
        </w:rPr>
        <w:tab/>
      </w:r>
      <w:r w:rsidR="00DA390C" w:rsidRPr="00655D8A">
        <w:rPr>
          <w:rFonts w:asciiTheme="minorHAnsi" w:hAnsiTheme="minorHAnsi" w:cstheme="minorHAnsi"/>
          <w:b/>
          <w:i/>
          <w:sz w:val="22"/>
          <w:szCs w:val="22"/>
        </w:rPr>
        <w:tab/>
      </w:r>
      <w:r w:rsidR="00DA390C" w:rsidRPr="00655D8A">
        <w:rPr>
          <w:rFonts w:asciiTheme="minorHAnsi" w:hAnsiTheme="minorHAnsi" w:cstheme="minorHAnsi"/>
          <w:b/>
          <w:i/>
          <w:sz w:val="22"/>
          <w:szCs w:val="22"/>
        </w:rPr>
        <w:tab/>
      </w:r>
      <w:r w:rsidR="00716D39" w:rsidRPr="00655D8A">
        <w:rPr>
          <w:rFonts w:asciiTheme="minorHAnsi" w:hAnsiTheme="minorHAnsi" w:cstheme="minorHAnsi"/>
          <w:b/>
          <w:i/>
          <w:sz w:val="22"/>
          <w:szCs w:val="22"/>
        </w:rPr>
        <w:tab/>
      </w:r>
      <w:r w:rsidR="00716D39" w:rsidRPr="00655D8A">
        <w:rPr>
          <w:rFonts w:asciiTheme="minorHAnsi" w:hAnsiTheme="minorHAnsi" w:cstheme="minorHAnsi"/>
          <w:b/>
          <w:i/>
          <w:sz w:val="22"/>
          <w:szCs w:val="22"/>
        </w:rPr>
        <w:tab/>
      </w:r>
      <w:r w:rsidR="00716D39" w:rsidRPr="00655D8A">
        <w:rPr>
          <w:rFonts w:asciiTheme="minorHAnsi" w:hAnsiTheme="minorHAnsi" w:cstheme="minorHAnsi"/>
          <w:b/>
          <w:i/>
          <w:sz w:val="22"/>
          <w:szCs w:val="22"/>
        </w:rPr>
        <w:tab/>
      </w:r>
      <w:r w:rsidR="0077733C" w:rsidRPr="00655D8A">
        <w:rPr>
          <w:rFonts w:asciiTheme="minorHAnsi" w:hAnsiTheme="minorHAnsi" w:cstheme="minorHAnsi"/>
          <w:b/>
          <w:i/>
          <w:sz w:val="22"/>
          <w:szCs w:val="22"/>
        </w:rPr>
        <w:t xml:space="preserve">  </w:t>
      </w:r>
      <w:r w:rsidR="00716D39" w:rsidRPr="00655D8A">
        <w:rPr>
          <w:rFonts w:asciiTheme="minorHAnsi" w:hAnsiTheme="minorHAnsi" w:cstheme="minorHAnsi"/>
          <w:i/>
          <w:sz w:val="22"/>
          <w:szCs w:val="22"/>
        </w:rPr>
        <w:t>Jul</w:t>
      </w:r>
      <w:r w:rsidR="00FA5D44" w:rsidRPr="00655D8A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655D8A">
        <w:rPr>
          <w:rFonts w:asciiTheme="minorHAnsi" w:hAnsiTheme="minorHAnsi" w:cstheme="minorHAnsi"/>
          <w:i/>
          <w:sz w:val="22"/>
          <w:szCs w:val="22"/>
        </w:rPr>
        <w:t>20</w:t>
      </w:r>
      <w:r w:rsidR="00716D39" w:rsidRPr="00655D8A">
        <w:rPr>
          <w:rFonts w:asciiTheme="minorHAnsi" w:hAnsiTheme="minorHAnsi" w:cstheme="minorHAnsi"/>
          <w:i/>
          <w:sz w:val="22"/>
          <w:szCs w:val="22"/>
        </w:rPr>
        <w:t>11</w:t>
      </w:r>
      <w:r w:rsidRPr="00655D8A">
        <w:rPr>
          <w:rFonts w:asciiTheme="minorHAnsi" w:hAnsiTheme="minorHAnsi" w:cstheme="minorHAnsi"/>
          <w:i/>
          <w:sz w:val="22"/>
          <w:szCs w:val="22"/>
        </w:rPr>
        <w:t xml:space="preserve"> to </w:t>
      </w:r>
      <w:r w:rsidR="00716D39" w:rsidRPr="00655D8A">
        <w:rPr>
          <w:rFonts w:asciiTheme="minorHAnsi" w:hAnsiTheme="minorHAnsi" w:cstheme="minorHAnsi"/>
          <w:i/>
          <w:sz w:val="22"/>
          <w:szCs w:val="22"/>
        </w:rPr>
        <w:t>Oct</w:t>
      </w:r>
      <w:r w:rsidR="0077733C" w:rsidRPr="00655D8A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655D8A">
        <w:rPr>
          <w:rFonts w:asciiTheme="minorHAnsi" w:hAnsiTheme="minorHAnsi" w:cstheme="minorHAnsi"/>
          <w:i/>
          <w:sz w:val="22"/>
          <w:szCs w:val="22"/>
        </w:rPr>
        <w:t>201</w:t>
      </w:r>
      <w:r w:rsidR="00716D39" w:rsidRPr="00655D8A">
        <w:rPr>
          <w:rFonts w:asciiTheme="minorHAnsi" w:hAnsiTheme="minorHAnsi" w:cstheme="minorHAnsi"/>
          <w:i/>
          <w:sz w:val="22"/>
          <w:szCs w:val="22"/>
        </w:rPr>
        <w:t>2</w:t>
      </w:r>
    </w:p>
    <w:p w:rsidR="00CA1A5A" w:rsidRPr="00655D8A" w:rsidRDefault="00CA1A5A" w:rsidP="009A656D">
      <w:pPr>
        <w:pBdr>
          <w:bottom w:val="single" w:sz="6" w:space="1" w:color="auto"/>
        </w:pBdr>
        <w:jc w:val="both"/>
        <w:rPr>
          <w:rFonts w:cstheme="minorHAnsi"/>
        </w:rPr>
      </w:pPr>
      <w:r w:rsidRPr="00655D8A">
        <w:rPr>
          <w:rFonts w:cstheme="minorHAnsi"/>
          <w:b/>
          <w:bCs/>
          <w:i/>
          <w:color w:val="000000" w:themeColor="text1"/>
        </w:rPr>
        <w:t xml:space="preserve">Role: </w:t>
      </w:r>
      <w:r w:rsidRPr="00655D8A">
        <w:rPr>
          <w:rFonts w:cstheme="minorHAnsi"/>
          <w:b/>
          <w:bCs/>
          <w:i/>
          <w:color w:val="000000" w:themeColor="text1"/>
        </w:rPr>
        <w:tab/>
      </w:r>
      <w:r w:rsidRPr="00655D8A">
        <w:rPr>
          <w:rFonts w:cstheme="minorHAnsi"/>
          <w:b/>
          <w:bCs/>
          <w:i/>
          <w:color w:val="000000" w:themeColor="text1"/>
        </w:rPr>
        <w:tab/>
      </w:r>
      <w:r w:rsidR="00716D39" w:rsidRPr="00655D8A">
        <w:rPr>
          <w:rFonts w:cstheme="minorHAnsi"/>
          <w:b/>
          <w:bCs/>
          <w:i/>
          <w:color w:val="000000" w:themeColor="text1"/>
        </w:rPr>
        <w:t>Business Objects Consultant</w:t>
      </w:r>
    </w:p>
    <w:p w:rsidR="00021144" w:rsidRPr="00655D8A" w:rsidRDefault="00021144" w:rsidP="007B2F4E">
      <w:pPr>
        <w:jc w:val="both"/>
        <w:rPr>
          <w:rFonts w:eastAsia="MS PMincho" w:cstheme="minorHAnsi"/>
          <w:color w:val="000000"/>
        </w:rPr>
      </w:pPr>
    </w:p>
    <w:p w:rsidR="00CA1A5A" w:rsidRPr="00655D8A" w:rsidRDefault="00CA1A5A" w:rsidP="00CA1A5A">
      <w:pPr>
        <w:pStyle w:val="NormalWeb"/>
        <w:tabs>
          <w:tab w:val="left" w:pos="0"/>
        </w:tabs>
        <w:spacing w:before="0" w:after="0"/>
        <w:ind w:left="0"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Roles </w:t>
      </w:r>
      <w:r w:rsidRPr="00655D8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&amp; Responsibilities: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Used Report level joins and unions in some of the reports, created prompts and calculations in RS and FM model.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Validated the schema and found the errors present in the ETL</w:t>
      </w:r>
      <w:r w:rsidR="001C7FD5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and also took part in giving the recommendations to fix the problem.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Modified existing Universes to meet user-reporting requirements. 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Interacted with Business Objects technical team to solve the bugs involved in Business Objects.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Full life cycle implementation of BW that includes Data Modeling, Data Extraction, Data transformation, Data loading(Full/Delta upload), Scheduling jobs, Monitoring data loads, production support, troubleshooting and reporting</w:t>
      </w:r>
    </w:p>
    <w:p w:rsidR="00716D39" w:rsidRPr="00655D8A" w:rsidRDefault="001C7FD5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Responsible </w:t>
      </w:r>
      <w:r w:rsidR="00716D39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for data modeling in the data warehousing effort of the Sales and Distribution, and Master data (Customer and Material Master) for the SAP BW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Worked extensively on standard and custom defined LO and LIS extractors. Used LO extract structures and data sources in sales material management to facilitate the data extraction to BW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Performed various tuning techniques (aggregates, statistics, partitioning and multi-providers, OLAP Cache) to optimize the query performance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Used ABAP Routines (Start Routines, Update Routines) in Update rules and Transfer Rules to Update Key Figures in the Info Cubes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Performed detailed analysis to improve the Performance of Cubes using BW Statistics, Aggregates and Involved in Production Support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Heavy Technical concentration in designing Info</w:t>
      </w:r>
      <w:r w:rsidR="001B17E0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Packages, Info</w:t>
      </w:r>
      <w:r w:rsidR="001B17E0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Sources, Update Rules, Reports for Sales and Distribution </w:t>
      </w:r>
    </w:p>
    <w:p w:rsidR="001C7FD5" w:rsidRPr="00655D8A" w:rsidRDefault="001C7FD5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Interacted </w:t>
      </w:r>
      <w:r w:rsidR="00716D39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with the Business Analyst, Users and Business leads to understand their </w:t>
      </w: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business </w:t>
      </w:r>
      <w:r w:rsidR="00716D39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needs.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Modified universes and created reports for them accordingly. </w:t>
      </w:r>
    </w:p>
    <w:p w:rsidR="00716D39" w:rsidRPr="00655D8A" w:rsidRDefault="001C7FD5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on </w:t>
      </w:r>
      <w:r w:rsidR="00716D39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Data Extraction and transforming data from using Data Integrator.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Provided technical leadership for Business Intelligence (BI) roadmap and the direction of application projects from data capture through application design &amp; implementation.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Implemented the best practices for Business Objects Environment.</w:t>
      </w:r>
    </w:p>
    <w:p w:rsidR="00716D39" w:rsidRPr="00655D8A" w:rsidRDefault="00716D39" w:rsidP="001B17E0">
      <w:pPr>
        <w:suppressAutoHyphens/>
        <w:jc w:val="both"/>
        <w:rPr>
          <w:rFonts w:cstheme="minorHAnsi"/>
          <w:b/>
        </w:rPr>
      </w:pPr>
    </w:p>
    <w:p w:rsidR="00AB72B0" w:rsidRPr="00655D8A" w:rsidRDefault="00AB72B0" w:rsidP="006B4CE3">
      <w:pPr>
        <w:pStyle w:val="NormalWeb"/>
        <w:tabs>
          <w:tab w:val="left" w:pos="0"/>
        </w:tabs>
        <w:spacing w:before="0" w:after="0"/>
        <w:ind w:left="0"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021144" w:rsidRPr="00655D8A" w:rsidRDefault="00021144" w:rsidP="00021144">
      <w:pPr>
        <w:pStyle w:val="NoSpacing"/>
        <w:jc w:val="both"/>
        <w:rPr>
          <w:rFonts w:asciiTheme="minorHAnsi" w:eastAsia="Arial" w:hAnsiTheme="minorHAnsi" w:cstheme="minorHAnsi"/>
          <w:b/>
          <w:bCs/>
          <w:i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</w:rPr>
        <w:t xml:space="preserve">Client: </w:t>
      </w:r>
      <w:r w:rsidRPr="00655D8A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</w:rPr>
        <w:tab/>
      </w:r>
      <w:r w:rsidRPr="00655D8A">
        <w:rPr>
          <w:rFonts w:asciiTheme="minorHAnsi" w:hAnsiTheme="minorHAnsi" w:cstheme="minorHAnsi"/>
          <w:b/>
          <w:bCs/>
          <w:i/>
          <w:color w:val="000000" w:themeColor="text1"/>
          <w:sz w:val="22"/>
          <w:szCs w:val="22"/>
        </w:rPr>
        <w:tab/>
      </w:r>
      <w:r w:rsidR="00716D39" w:rsidRPr="00655D8A">
        <w:rPr>
          <w:rFonts w:asciiTheme="minorHAnsi" w:hAnsiTheme="minorHAnsi" w:cstheme="minorHAnsi"/>
          <w:b/>
          <w:i/>
          <w:sz w:val="22"/>
          <w:szCs w:val="22"/>
        </w:rPr>
        <w:t>Sonata Software – Hyderabad, India</w:t>
      </w:r>
      <w:r w:rsidRPr="00655D8A">
        <w:rPr>
          <w:rFonts w:asciiTheme="minorHAnsi" w:hAnsiTheme="minorHAnsi" w:cstheme="minorHAnsi"/>
          <w:b/>
          <w:i/>
          <w:sz w:val="22"/>
          <w:szCs w:val="22"/>
        </w:rPr>
        <w:tab/>
      </w:r>
      <w:r w:rsidRPr="00655D8A">
        <w:rPr>
          <w:rFonts w:asciiTheme="minorHAnsi" w:hAnsiTheme="minorHAnsi" w:cstheme="minorHAnsi"/>
          <w:b/>
          <w:i/>
          <w:sz w:val="22"/>
          <w:szCs w:val="22"/>
        </w:rPr>
        <w:tab/>
      </w:r>
      <w:r w:rsidRPr="00655D8A">
        <w:rPr>
          <w:rFonts w:asciiTheme="minorHAnsi" w:hAnsiTheme="minorHAnsi" w:cstheme="minorHAnsi"/>
          <w:b/>
          <w:i/>
          <w:sz w:val="22"/>
          <w:szCs w:val="22"/>
        </w:rPr>
        <w:tab/>
        <w:t xml:space="preserve">              </w:t>
      </w:r>
      <w:r w:rsidR="001C7FD5" w:rsidRPr="00655D8A">
        <w:rPr>
          <w:rFonts w:asciiTheme="minorHAnsi" w:hAnsiTheme="minorHAnsi" w:cstheme="minorHAnsi"/>
          <w:b/>
          <w:i/>
          <w:sz w:val="22"/>
          <w:szCs w:val="22"/>
        </w:rPr>
        <w:tab/>
      </w:r>
      <w:r w:rsidR="001C7FD5" w:rsidRPr="00655D8A">
        <w:rPr>
          <w:rFonts w:asciiTheme="minorHAnsi" w:hAnsiTheme="minorHAnsi" w:cstheme="minorHAnsi"/>
          <w:b/>
          <w:i/>
          <w:sz w:val="22"/>
          <w:szCs w:val="22"/>
        </w:rPr>
        <w:tab/>
      </w:r>
      <w:r w:rsidR="00E93B21" w:rsidRPr="00655D8A">
        <w:rPr>
          <w:rFonts w:asciiTheme="minorHAnsi" w:hAnsiTheme="minorHAnsi" w:cstheme="minorHAnsi"/>
          <w:i/>
          <w:sz w:val="22"/>
          <w:szCs w:val="22"/>
        </w:rPr>
        <w:t xml:space="preserve">Jan </w:t>
      </w:r>
      <w:r w:rsidR="00716D39" w:rsidRPr="00655D8A">
        <w:rPr>
          <w:rFonts w:asciiTheme="minorHAnsi" w:hAnsiTheme="minorHAnsi" w:cstheme="minorHAnsi"/>
          <w:i/>
          <w:sz w:val="22"/>
          <w:szCs w:val="22"/>
        </w:rPr>
        <w:t>2010</w:t>
      </w:r>
      <w:r w:rsidRPr="00655D8A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1C7FD5" w:rsidRPr="00655D8A">
        <w:rPr>
          <w:rFonts w:asciiTheme="minorHAnsi" w:hAnsiTheme="minorHAnsi" w:cstheme="minorHAnsi"/>
          <w:i/>
          <w:sz w:val="22"/>
          <w:szCs w:val="22"/>
        </w:rPr>
        <w:t xml:space="preserve">- </w:t>
      </w:r>
      <w:r w:rsidR="00716D39" w:rsidRPr="00655D8A">
        <w:rPr>
          <w:rFonts w:asciiTheme="minorHAnsi" w:hAnsiTheme="minorHAnsi" w:cstheme="minorHAnsi"/>
          <w:i/>
          <w:sz w:val="22"/>
          <w:szCs w:val="22"/>
        </w:rPr>
        <w:t>Jul</w:t>
      </w:r>
      <w:r w:rsidRPr="00655D8A">
        <w:rPr>
          <w:rFonts w:asciiTheme="minorHAnsi" w:hAnsiTheme="minorHAnsi" w:cstheme="minorHAnsi"/>
          <w:i/>
          <w:sz w:val="22"/>
          <w:szCs w:val="22"/>
        </w:rPr>
        <w:t xml:space="preserve"> 201</w:t>
      </w:r>
      <w:r w:rsidR="00716D39" w:rsidRPr="00655D8A">
        <w:rPr>
          <w:rFonts w:asciiTheme="minorHAnsi" w:hAnsiTheme="minorHAnsi" w:cstheme="minorHAnsi"/>
          <w:i/>
          <w:sz w:val="22"/>
          <w:szCs w:val="22"/>
        </w:rPr>
        <w:t>1</w:t>
      </w:r>
    </w:p>
    <w:p w:rsidR="00021144" w:rsidRPr="00655D8A" w:rsidRDefault="00021144" w:rsidP="00021144">
      <w:pPr>
        <w:pBdr>
          <w:bottom w:val="single" w:sz="6" w:space="1" w:color="auto"/>
        </w:pBdr>
        <w:jc w:val="both"/>
        <w:rPr>
          <w:rFonts w:cstheme="minorHAnsi"/>
        </w:rPr>
      </w:pPr>
      <w:r w:rsidRPr="00655D8A">
        <w:rPr>
          <w:rFonts w:cstheme="minorHAnsi"/>
          <w:b/>
          <w:bCs/>
          <w:i/>
          <w:color w:val="000000" w:themeColor="text1"/>
        </w:rPr>
        <w:t xml:space="preserve">Role: </w:t>
      </w:r>
      <w:r w:rsidRPr="00655D8A">
        <w:rPr>
          <w:rFonts w:cstheme="minorHAnsi"/>
          <w:b/>
          <w:bCs/>
          <w:i/>
          <w:color w:val="000000" w:themeColor="text1"/>
        </w:rPr>
        <w:tab/>
      </w:r>
      <w:r w:rsidRPr="00655D8A">
        <w:rPr>
          <w:rFonts w:cstheme="minorHAnsi"/>
          <w:b/>
          <w:bCs/>
          <w:i/>
          <w:color w:val="000000" w:themeColor="text1"/>
        </w:rPr>
        <w:tab/>
      </w:r>
      <w:r w:rsidR="00716D39" w:rsidRPr="00655D8A">
        <w:rPr>
          <w:rFonts w:cstheme="minorHAnsi"/>
          <w:b/>
          <w:bCs/>
          <w:i/>
          <w:color w:val="000000" w:themeColor="text1"/>
        </w:rPr>
        <w:t>SQL Developer</w:t>
      </w:r>
    </w:p>
    <w:p w:rsidR="00021144" w:rsidRPr="00655D8A" w:rsidRDefault="00021144" w:rsidP="00021144">
      <w:pPr>
        <w:pStyle w:val="NormalWeb"/>
        <w:tabs>
          <w:tab w:val="left" w:pos="0"/>
        </w:tabs>
        <w:spacing w:before="0" w:after="0"/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</w:p>
    <w:p w:rsidR="00021144" w:rsidRPr="00655D8A" w:rsidRDefault="00021144" w:rsidP="00021144">
      <w:pPr>
        <w:pStyle w:val="NormalWeb"/>
        <w:tabs>
          <w:tab w:val="left" w:pos="0"/>
        </w:tabs>
        <w:spacing w:before="0" w:after="0"/>
        <w:ind w:left="0"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Roles </w:t>
      </w:r>
      <w:r w:rsidRPr="00655D8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&amp; Responsibilities: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Managed database objects like stored procedures, views, tables etc. 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Optimized queries that were taking long time to display desired result set. 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groups, roles, users and assigning access privileges to users. 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Created new stored procedures and modifying existing ones as per business requirements.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various types of reports such as sub reports, parameterized, </w:t>
      </w:r>
      <w:proofErr w:type="spellStart"/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Tablix</w:t>
      </w:r>
      <w:proofErr w:type="spellEnd"/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Matrix using SQL Server Reporting Services. 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Performed data analysis to generate various trend reports. </w:t>
      </w:r>
    </w:p>
    <w:p w:rsidR="00716D39" w:rsidRPr="00655D8A" w:rsidRDefault="00716D39" w:rsidP="00716D39">
      <w:pPr>
        <w:pStyle w:val="NormalWeb"/>
        <w:numPr>
          <w:ilvl w:val="0"/>
          <w:numId w:val="10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Performed identification, analysis and resolved report defects within time scope and established development guidelines. </w:t>
      </w:r>
    </w:p>
    <w:p w:rsidR="00716D39" w:rsidRPr="00655D8A" w:rsidRDefault="00716D39" w:rsidP="001B17E0">
      <w:pPr>
        <w:pStyle w:val="NormalWeb"/>
        <w:tabs>
          <w:tab w:val="left" w:pos="0"/>
        </w:tabs>
        <w:spacing w:before="0" w:after="0"/>
        <w:ind w:left="0"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Environment</w:t>
      </w: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  <w:r w:rsidR="001B17E0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SQL Server 2005, SQL Server Management Studio, SQL S</w:t>
      </w:r>
      <w:r w:rsidR="001C7FD5"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erver Reporting Services (SSRS)</w:t>
      </w:r>
    </w:p>
    <w:p w:rsidR="007B2F4E" w:rsidRPr="00655D8A" w:rsidRDefault="007B2F4E" w:rsidP="00FA5D44">
      <w:pPr>
        <w:ind w:right="-720"/>
        <w:rPr>
          <w:rFonts w:eastAsia="Calibri" w:cstheme="minorHAnsi"/>
        </w:rPr>
      </w:pPr>
    </w:p>
    <w:p w:rsidR="00955752" w:rsidRPr="00655D8A" w:rsidRDefault="00955752" w:rsidP="00955752">
      <w:pPr>
        <w:shd w:val="clear" w:color="auto" w:fill="CCCCCC"/>
        <w:jc w:val="both"/>
        <w:rPr>
          <w:rFonts w:cstheme="minorHAnsi"/>
          <w:b/>
          <w:color w:val="000000" w:themeColor="text1"/>
        </w:rPr>
      </w:pPr>
      <w:r w:rsidRPr="00655D8A">
        <w:rPr>
          <w:rFonts w:cstheme="minorHAnsi"/>
          <w:b/>
          <w:smallCaps/>
          <w:color w:val="000000" w:themeColor="text1"/>
        </w:rPr>
        <w:t>Education &amp; Certification:</w:t>
      </w:r>
    </w:p>
    <w:p w:rsidR="00955752" w:rsidRPr="00655D8A" w:rsidRDefault="00955752" w:rsidP="00955752">
      <w:pPr>
        <w:jc w:val="both"/>
        <w:rPr>
          <w:rFonts w:cstheme="minorHAnsi"/>
          <w:b/>
        </w:rPr>
      </w:pPr>
    </w:p>
    <w:p w:rsidR="00955752" w:rsidRPr="00655D8A" w:rsidRDefault="00955752" w:rsidP="00955752">
      <w:pPr>
        <w:pStyle w:val="NormalWeb"/>
        <w:numPr>
          <w:ilvl w:val="0"/>
          <w:numId w:val="42"/>
        </w:numPr>
        <w:tabs>
          <w:tab w:val="left" w:pos="0"/>
        </w:tabs>
        <w:spacing w:before="0" w:after="0"/>
        <w:ind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Bachelor of Engineering in Computer Science</w:t>
      </w:r>
    </w:p>
    <w:p w:rsidR="00955752" w:rsidRPr="00655D8A" w:rsidRDefault="00955752" w:rsidP="00955752">
      <w:pPr>
        <w:pStyle w:val="NormalWeb"/>
        <w:tabs>
          <w:tab w:val="left" w:pos="0"/>
        </w:tabs>
        <w:spacing w:before="0" w:after="0"/>
        <w:ind w:left="360" w:righ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5D8A">
        <w:rPr>
          <w:rFonts w:asciiTheme="minorHAnsi" w:hAnsiTheme="minorHAnsi" w:cstheme="minorHAnsi"/>
          <w:color w:val="000000" w:themeColor="text1"/>
          <w:sz w:val="22"/>
          <w:szCs w:val="22"/>
        </w:rPr>
        <w:t>Lovely Professional University, Punjab, India</w:t>
      </w:r>
    </w:p>
    <w:p w:rsidR="00955752" w:rsidRPr="00655D8A" w:rsidRDefault="00955752" w:rsidP="00FA5D44">
      <w:pPr>
        <w:ind w:right="-720"/>
        <w:rPr>
          <w:rFonts w:eastAsia="Calibri" w:cstheme="minorHAnsi"/>
        </w:rPr>
      </w:pPr>
    </w:p>
    <w:p w:rsidR="005D431A" w:rsidRPr="00655D8A" w:rsidRDefault="00985DCE" w:rsidP="00D81498">
      <w:pPr>
        <w:shd w:val="clear" w:color="auto" w:fill="CCCCCC"/>
        <w:jc w:val="both"/>
        <w:rPr>
          <w:rFonts w:cstheme="minorHAnsi"/>
          <w:color w:val="000000" w:themeColor="text1"/>
        </w:rPr>
      </w:pPr>
      <w:r w:rsidRPr="00655D8A">
        <w:rPr>
          <w:rFonts w:cstheme="minorHAnsi"/>
          <w:b/>
          <w:smallCaps/>
          <w:color w:val="000000" w:themeColor="text1"/>
        </w:rPr>
        <w:t>References:</w:t>
      </w:r>
      <w:r w:rsidRPr="00655D8A">
        <w:rPr>
          <w:rFonts w:cstheme="minorHAnsi"/>
          <w:b/>
          <w:smallCaps/>
          <w:color w:val="000000" w:themeColor="text1"/>
        </w:rPr>
        <w:tab/>
      </w:r>
      <w:r w:rsidRPr="00655D8A">
        <w:rPr>
          <w:rFonts w:cstheme="minorHAnsi"/>
          <w:color w:val="000000" w:themeColor="text1"/>
        </w:rPr>
        <w:t>Provided upon request…</w:t>
      </w:r>
    </w:p>
    <w:sectPr w:rsidR="005D431A" w:rsidRPr="00655D8A" w:rsidSect="003B19E2">
      <w:pgSz w:w="12240" w:h="15840"/>
      <w:pgMar w:top="864" w:right="864" w:bottom="864" w:left="864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543" w:rsidRDefault="006C0543">
      <w:r>
        <w:separator/>
      </w:r>
    </w:p>
  </w:endnote>
  <w:endnote w:type="continuationSeparator" w:id="0">
    <w:p w:rsidR="006C0543" w:rsidRDefault="006C0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Times New Roman"/>
    <w:charset w:val="00"/>
    <w:family w:val="roman"/>
    <w:pitch w:val="default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543" w:rsidRDefault="006C0543">
      <w:r>
        <w:separator/>
      </w:r>
    </w:p>
  </w:footnote>
  <w:footnote w:type="continuationSeparator" w:id="0">
    <w:p w:rsidR="006C0543" w:rsidRDefault="006C0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358CBF5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olor w:val="00000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  <w:color w:val="00000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  <w:color w:val="00000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3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auto"/>
        <w:sz w:val="22"/>
        <w:szCs w:val="22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00000005"/>
    <w:multiLevelType w:val="multilevel"/>
    <w:tmpl w:val="00000000"/>
    <w:name w:val="4"/>
    <w:lvl w:ilvl="0">
      <w:start w:val="1"/>
      <w:numFmt w:val="decimal"/>
      <w:pStyle w:val="level1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6">
    <w:nsid w:val="00000006"/>
    <w:multiLevelType w:val="singleLevel"/>
    <w:tmpl w:val="00000006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7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8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9">
    <w:nsid w:val="00000009"/>
    <w:multiLevelType w:val="singleLevel"/>
    <w:tmpl w:val="00000009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10">
    <w:nsid w:val="032438B2"/>
    <w:multiLevelType w:val="multilevel"/>
    <w:tmpl w:val="C1B4BFE4"/>
    <w:styleLink w:val="List2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Candara" w:eastAsia="Times New Roman" w:hAnsi="Candara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Candara" w:eastAsia="Times New Roman" w:hAnsi="Candara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Candara" w:eastAsia="Times New Roman" w:hAnsi="Candara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Candara" w:eastAsia="Times New Roman" w:hAnsi="Candara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Candara" w:eastAsia="Times New Roman" w:hAnsi="Candara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Candara" w:eastAsia="Times New Roman" w:hAnsi="Candara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Candara" w:eastAsia="Times New Roman" w:hAnsi="Candara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Candara" w:eastAsia="Times New Roman" w:hAnsi="Candara"/>
        <w:position w:val="0"/>
        <w:sz w:val="20"/>
      </w:rPr>
    </w:lvl>
  </w:abstractNum>
  <w:abstractNum w:abstractNumId="11">
    <w:nsid w:val="03517BCF"/>
    <w:multiLevelType w:val="hybridMultilevel"/>
    <w:tmpl w:val="1FE84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166E59"/>
    <w:multiLevelType w:val="hybridMultilevel"/>
    <w:tmpl w:val="A174766C"/>
    <w:lvl w:ilvl="0" w:tplc="C142AA5A">
      <w:start w:val="1"/>
      <w:numFmt w:val="bullet"/>
      <w:pStyle w:val="RMBodyTex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cs="Wingdings" w:hint="default"/>
      </w:rPr>
    </w:lvl>
  </w:abstractNum>
  <w:abstractNum w:abstractNumId="13">
    <w:nsid w:val="073536C7"/>
    <w:multiLevelType w:val="hybridMultilevel"/>
    <w:tmpl w:val="5B80D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7DD6AFD"/>
    <w:multiLevelType w:val="hybridMultilevel"/>
    <w:tmpl w:val="64CEBA3A"/>
    <w:styleLink w:val="ImportedStyle4"/>
    <w:lvl w:ilvl="0" w:tplc="D856F08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EDAC9A1E">
      <w:start w:val="1"/>
      <w:numFmt w:val="bullet"/>
      <w:lvlText w:val="o"/>
      <w:lvlJc w:val="left"/>
      <w:pPr>
        <w:ind w:left="79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FECEC2C2">
      <w:start w:val="1"/>
      <w:numFmt w:val="bullet"/>
      <w:lvlText w:val="▪"/>
      <w:lvlJc w:val="left"/>
      <w:pPr>
        <w:ind w:left="151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012E7DD4">
      <w:start w:val="1"/>
      <w:numFmt w:val="bullet"/>
      <w:lvlText w:val="·"/>
      <w:lvlJc w:val="left"/>
      <w:pPr>
        <w:ind w:left="223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90626D5E">
      <w:start w:val="1"/>
      <w:numFmt w:val="bullet"/>
      <w:lvlText w:val="o"/>
      <w:lvlJc w:val="left"/>
      <w:pPr>
        <w:ind w:left="295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3EB29968">
      <w:start w:val="1"/>
      <w:numFmt w:val="bullet"/>
      <w:lvlText w:val="▪"/>
      <w:lvlJc w:val="left"/>
      <w:pPr>
        <w:ind w:left="367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AB8A6D9A">
      <w:start w:val="1"/>
      <w:numFmt w:val="bullet"/>
      <w:lvlText w:val="·"/>
      <w:lvlJc w:val="left"/>
      <w:pPr>
        <w:ind w:left="439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1B584220">
      <w:start w:val="1"/>
      <w:numFmt w:val="bullet"/>
      <w:lvlText w:val="o"/>
      <w:lvlJc w:val="left"/>
      <w:pPr>
        <w:ind w:left="511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2F46DEB2">
      <w:start w:val="1"/>
      <w:numFmt w:val="bullet"/>
      <w:lvlText w:val="▪"/>
      <w:lvlJc w:val="left"/>
      <w:pPr>
        <w:ind w:left="58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5">
    <w:nsid w:val="0B1C6BEF"/>
    <w:multiLevelType w:val="hybridMultilevel"/>
    <w:tmpl w:val="F9CE1866"/>
    <w:lvl w:ilvl="0" w:tplc="27F64D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E1E4E75"/>
    <w:multiLevelType w:val="hybridMultilevel"/>
    <w:tmpl w:val="3998F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3362D0A"/>
    <w:multiLevelType w:val="hybridMultilevel"/>
    <w:tmpl w:val="3B8AAA30"/>
    <w:styleLink w:val="ImportedStyle2"/>
    <w:lvl w:ilvl="0" w:tplc="9F28456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E9AAC0E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EA707F66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CECC24C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2F74F07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A6F46B2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7D6B2C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F5F4283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573057B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8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EF018E1"/>
    <w:multiLevelType w:val="hybridMultilevel"/>
    <w:tmpl w:val="8E421370"/>
    <w:lvl w:ilvl="0" w:tplc="0336A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FCB5535"/>
    <w:multiLevelType w:val="hybridMultilevel"/>
    <w:tmpl w:val="64CEBA3A"/>
    <w:numStyleLink w:val="ImportedStyle4"/>
  </w:abstractNum>
  <w:abstractNum w:abstractNumId="21">
    <w:nsid w:val="211C6D9C"/>
    <w:multiLevelType w:val="hybridMultilevel"/>
    <w:tmpl w:val="8B54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92353F4"/>
    <w:multiLevelType w:val="hybridMultilevel"/>
    <w:tmpl w:val="623E69D8"/>
    <w:lvl w:ilvl="0" w:tplc="04090005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A77542A"/>
    <w:multiLevelType w:val="hybridMultilevel"/>
    <w:tmpl w:val="169469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3DB23E8"/>
    <w:multiLevelType w:val="hybridMultilevel"/>
    <w:tmpl w:val="48EC099C"/>
    <w:lvl w:ilvl="0" w:tplc="04090001">
      <w:numFmt w:val="bullet"/>
      <w:pStyle w:val="ListBullet"/>
      <w:lvlText w:val="•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  <w:b w:val="0"/>
        <w:bCs w:val="0"/>
        <w:i w:val="0"/>
        <w:iCs w:val="0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3CD62141"/>
    <w:multiLevelType w:val="hybridMultilevel"/>
    <w:tmpl w:val="C6847396"/>
    <w:lvl w:ilvl="0" w:tplc="473E7B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3EAD2699"/>
    <w:multiLevelType w:val="hybridMultilevel"/>
    <w:tmpl w:val="F0BAD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7C33B7"/>
    <w:multiLevelType w:val="hybridMultilevel"/>
    <w:tmpl w:val="4DA645CC"/>
    <w:lvl w:ilvl="0" w:tplc="473E7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F777C0"/>
    <w:multiLevelType w:val="hybridMultilevel"/>
    <w:tmpl w:val="B5D0A4CC"/>
    <w:lvl w:ilvl="0" w:tplc="FFFFFFFF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4A2A04DF"/>
    <w:multiLevelType w:val="hybridMultilevel"/>
    <w:tmpl w:val="20907BF0"/>
    <w:numStyleLink w:val="ImportedStyle1"/>
  </w:abstractNum>
  <w:abstractNum w:abstractNumId="30">
    <w:nsid w:val="4A561CC0"/>
    <w:multiLevelType w:val="hybridMultilevel"/>
    <w:tmpl w:val="99327740"/>
    <w:lvl w:ilvl="0" w:tplc="00000002">
      <w:start w:val="1"/>
      <w:numFmt w:val="bullet"/>
      <w:pStyle w:val="Rez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C2D12D5"/>
    <w:multiLevelType w:val="hybridMultilevel"/>
    <w:tmpl w:val="426ED11A"/>
    <w:lvl w:ilvl="0" w:tplc="473E7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4D4D4C"/>
    <w:multiLevelType w:val="hybridMultilevel"/>
    <w:tmpl w:val="5922D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CD2EAE"/>
    <w:multiLevelType w:val="hybridMultilevel"/>
    <w:tmpl w:val="3108547E"/>
    <w:lvl w:ilvl="0" w:tplc="473E7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485787"/>
    <w:multiLevelType w:val="hybridMultilevel"/>
    <w:tmpl w:val="20907BF0"/>
    <w:styleLink w:val="ImportedStyle1"/>
    <w:lvl w:ilvl="0" w:tplc="026C26D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8E84F03A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82940E6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348063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277410D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E446E984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EC3675CC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92FC52FE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7096A2F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5">
    <w:nsid w:val="59E8FA86"/>
    <w:multiLevelType w:val="singleLevel"/>
    <w:tmpl w:val="59E8FA86"/>
    <w:name w:val="RTF_Num 222222222222222222222222222222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>
    <w:nsid w:val="5A8430E5"/>
    <w:multiLevelType w:val="hybridMultilevel"/>
    <w:tmpl w:val="F3F8F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EA40A90"/>
    <w:multiLevelType w:val="multilevel"/>
    <w:tmpl w:val="C498B08E"/>
    <w:styleLink w:val="List2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Candara" w:eastAsia="Times New Roman" w:hAnsi="Candara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Candara" w:eastAsia="Times New Roman" w:hAnsi="Candara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Candara" w:eastAsia="Times New Roman" w:hAnsi="Candara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Candara" w:eastAsia="Times New Roman" w:hAnsi="Candara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Candara" w:eastAsia="Times New Roman" w:hAnsi="Candara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Candara" w:eastAsia="Times New Roman" w:hAnsi="Candara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Candara" w:eastAsia="Times New Roman" w:hAnsi="Candara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Candara" w:eastAsia="Times New Roman" w:hAnsi="Candara"/>
        <w:position w:val="0"/>
        <w:sz w:val="20"/>
      </w:rPr>
    </w:lvl>
  </w:abstractNum>
  <w:abstractNum w:abstractNumId="38">
    <w:nsid w:val="5FAA48E8"/>
    <w:multiLevelType w:val="hybridMultilevel"/>
    <w:tmpl w:val="78CE1B68"/>
    <w:styleLink w:val="Bullets"/>
    <w:lvl w:ilvl="0" w:tplc="CB3E8898">
      <w:start w:val="1"/>
      <w:numFmt w:val="bullet"/>
      <w:lvlText w:val="•"/>
      <w:lvlJc w:val="left"/>
      <w:pPr>
        <w:ind w:left="1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99E4601A">
      <w:start w:val="1"/>
      <w:numFmt w:val="bullet"/>
      <w:lvlText w:val="•"/>
      <w:lvlJc w:val="left"/>
      <w:pPr>
        <w:ind w:left="7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1878F7F2">
      <w:start w:val="1"/>
      <w:numFmt w:val="bullet"/>
      <w:lvlText w:val="•"/>
      <w:lvlJc w:val="left"/>
      <w:pPr>
        <w:ind w:left="13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BDC26A1E">
      <w:start w:val="1"/>
      <w:numFmt w:val="bullet"/>
      <w:lvlText w:val="•"/>
      <w:lvlJc w:val="left"/>
      <w:pPr>
        <w:ind w:left="19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6B2E4AEC">
      <w:start w:val="1"/>
      <w:numFmt w:val="bullet"/>
      <w:lvlText w:val="•"/>
      <w:lvlJc w:val="left"/>
      <w:pPr>
        <w:ind w:left="25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9B76928E">
      <w:start w:val="1"/>
      <w:numFmt w:val="bullet"/>
      <w:lvlText w:val="•"/>
      <w:lvlJc w:val="left"/>
      <w:pPr>
        <w:ind w:left="31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F83015A6">
      <w:start w:val="1"/>
      <w:numFmt w:val="bullet"/>
      <w:lvlText w:val="•"/>
      <w:lvlJc w:val="left"/>
      <w:pPr>
        <w:ind w:left="37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064E52E6">
      <w:start w:val="1"/>
      <w:numFmt w:val="bullet"/>
      <w:lvlText w:val="•"/>
      <w:lvlJc w:val="left"/>
      <w:pPr>
        <w:ind w:left="43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CE6A714C">
      <w:start w:val="1"/>
      <w:numFmt w:val="bullet"/>
      <w:lvlText w:val="•"/>
      <w:lvlJc w:val="left"/>
      <w:pPr>
        <w:ind w:left="49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9">
    <w:nsid w:val="6C542AD1"/>
    <w:multiLevelType w:val="hybridMultilevel"/>
    <w:tmpl w:val="B11CF93A"/>
    <w:lvl w:ilvl="0" w:tplc="473E7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6A5CCB"/>
    <w:multiLevelType w:val="hybridMultilevel"/>
    <w:tmpl w:val="42B482F2"/>
    <w:lvl w:ilvl="0" w:tplc="473E7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D24F88"/>
    <w:multiLevelType w:val="hybridMultilevel"/>
    <w:tmpl w:val="34D06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F40089"/>
    <w:multiLevelType w:val="hybridMultilevel"/>
    <w:tmpl w:val="867A5EC6"/>
    <w:styleLink w:val="Bullets0"/>
    <w:lvl w:ilvl="0" w:tplc="3D5AF24C">
      <w:start w:val="1"/>
      <w:numFmt w:val="bullet"/>
      <w:lvlText w:val="•"/>
      <w:lvlJc w:val="left"/>
      <w:pPr>
        <w:ind w:left="1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D54E8D4E">
      <w:start w:val="1"/>
      <w:numFmt w:val="bullet"/>
      <w:lvlText w:val="•"/>
      <w:lvlJc w:val="left"/>
      <w:pPr>
        <w:ind w:left="7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88A824DE">
      <w:start w:val="1"/>
      <w:numFmt w:val="bullet"/>
      <w:lvlText w:val="•"/>
      <w:lvlJc w:val="left"/>
      <w:pPr>
        <w:ind w:left="13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C8ECFBE">
      <w:start w:val="1"/>
      <w:numFmt w:val="bullet"/>
      <w:lvlText w:val="•"/>
      <w:lvlJc w:val="left"/>
      <w:pPr>
        <w:ind w:left="19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2F342384">
      <w:start w:val="1"/>
      <w:numFmt w:val="bullet"/>
      <w:lvlText w:val="•"/>
      <w:lvlJc w:val="left"/>
      <w:pPr>
        <w:ind w:left="25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08F85F04">
      <w:start w:val="1"/>
      <w:numFmt w:val="bullet"/>
      <w:lvlText w:val="•"/>
      <w:lvlJc w:val="left"/>
      <w:pPr>
        <w:ind w:left="31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3D4170A">
      <w:start w:val="1"/>
      <w:numFmt w:val="bullet"/>
      <w:lvlText w:val="•"/>
      <w:lvlJc w:val="left"/>
      <w:pPr>
        <w:ind w:left="37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458C66D6">
      <w:start w:val="1"/>
      <w:numFmt w:val="bullet"/>
      <w:lvlText w:val="•"/>
      <w:lvlJc w:val="left"/>
      <w:pPr>
        <w:ind w:left="43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9398A96C">
      <w:start w:val="1"/>
      <w:numFmt w:val="bullet"/>
      <w:lvlText w:val="•"/>
      <w:lvlJc w:val="left"/>
      <w:pPr>
        <w:ind w:left="49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3">
    <w:nsid w:val="6F6C49BE"/>
    <w:multiLevelType w:val="multilevel"/>
    <w:tmpl w:val="4282F2FA"/>
    <w:styleLink w:val="List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Candara" w:eastAsia="Times New Roman" w:hAnsi="Candara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Candara" w:eastAsia="Times New Roman" w:hAnsi="Candara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Candara" w:eastAsia="Times New Roman" w:hAnsi="Candara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Candara" w:eastAsia="Times New Roman" w:hAnsi="Candara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Candara" w:eastAsia="Times New Roman" w:hAnsi="Candara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Candara" w:eastAsia="Times New Roman" w:hAnsi="Candara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Candara" w:eastAsia="Times New Roman" w:hAnsi="Candara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Candara" w:eastAsia="Times New Roman" w:hAnsi="Candara"/>
        <w:position w:val="0"/>
        <w:sz w:val="20"/>
      </w:rPr>
    </w:lvl>
  </w:abstractNum>
  <w:abstractNum w:abstractNumId="44">
    <w:nsid w:val="6FAB3421"/>
    <w:multiLevelType w:val="multilevel"/>
    <w:tmpl w:val="1D00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CF752B7"/>
    <w:multiLevelType w:val="hybridMultilevel"/>
    <w:tmpl w:val="3B8AAA30"/>
    <w:numStyleLink w:val="ImportedStyle2"/>
  </w:abstractNum>
  <w:abstractNum w:abstractNumId="46">
    <w:nsid w:val="7EC529F6"/>
    <w:multiLevelType w:val="hybridMultilevel"/>
    <w:tmpl w:val="867A5EC6"/>
    <w:numStyleLink w:val="Bullets0"/>
  </w:abstractNum>
  <w:abstractNum w:abstractNumId="47">
    <w:nsid w:val="7FD84C61"/>
    <w:multiLevelType w:val="hybridMultilevel"/>
    <w:tmpl w:val="78CE1B68"/>
    <w:numStyleLink w:val="Bullets"/>
  </w:abstractNum>
  <w:num w:numId="1">
    <w:abstractNumId w:val="30"/>
  </w:num>
  <w:num w:numId="2">
    <w:abstractNumId w:val="5"/>
    <w:lvlOverride w:ilvl="0">
      <w:startOverride w:val="6"/>
      <w:lvl w:ilvl="0">
        <w:start w:val="6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3">
    <w:abstractNumId w:val="24"/>
  </w:num>
  <w:num w:numId="4">
    <w:abstractNumId w:val="12"/>
  </w:num>
  <w:num w:numId="5">
    <w:abstractNumId w:val="37"/>
  </w:num>
  <w:num w:numId="6">
    <w:abstractNumId w:val="10"/>
  </w:num>
  <w:num w:numId="7">
    <w:abstractNumId w:val="43"/>
  </w:num>
  <w:num w:numId="8">
    <w:abstractNumId w:val="18"/>
  </w:num>
  <w:num w:numId="9">
    <w:abstractNumId w:val="0"/>
  </w:num>
  <w:num w:numId="10">
    <w:abstractNumId w:val="15"/>
  </w:num>
  <w:num w:numId="11">
    <w:abstractNumId w:val="28"/>
  </w:num>
  <w:num w:numId="12">
    <w:abstractNumId w:val="13"/>
  </w:num>
  <w:num w:numId="13">
    <w:abstractNumId w:val="32"/>
  </w:num>
  <w:num w:numId="14">
    <w:abstractNumId w:val="19"/>
  </w:num>
  <w:num w:numId="15">
    <w:abstractNumId w:val="26"/>
  </w:num>
  <w:num w:numId="16">
    <w:abstractNumId w:val="44"/>
  </w:num>
  <w:num w:numId="17">
    <w:abstractNumId w:val="23"/>
  </w:num>
  <w:num w:numId="18">
    <w:abstractNumId w:val="21"/>
  </w:num>
  <w:num w:numId="19">
    <w:abstractNumId w:val="27"/>
  </w:num>
  <w:num w:numId="20">
    <w:abstractNumId w:val="39"/>
  </w:num>
  <w:num w:numId="21">
    <w:abstractNumId w:val="31"/>
  </w:num>
  <w:num w:numId="22">
    <w:abstractNumId w:val="40"/>
  </w:num>
  <w:num w:numId="23">
    <w:abstractNumId w:val="25"/>
  </w:num>
  <w:num w:numId="24">
    <w:abstractNumId w:val="41"/>
  </w:num>
  <w:num w:numId="25">
    <w:abstractNumId w:val="33"/>
  </w:num>
  <w:num w:numId="26">
    <w:abstractNumId w:val="34"/>
  </w:num>
  <w:num w:numId="27">
    <w:abstractNumId w:val="29"/>
  </w:num>
  <w:num w:numId="28">
    <w:abstractNumId w:val="29"/>
    <w:lvlOverride w:ilvl="0">
      <w:lvl w:ilvl="0" w:tplc="08B21344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7B6086E">
        <w:start w:val="1"/>
        <w:numFmt w:val="bullet"/>
        <w:lvlText w:val="o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0DA0B22">
        <w:start w:val="1"/>
        <w:numFmt w:val="bullet"/>
        <w:lvlText w:val="▪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3DA58E4">
        <w:start w:val="1"/>
        <w:numFmt w:val="bullet"/>
        <w:lvlText w:val="·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C30D956">
        <w:start w:val="1"/>
        <w:numFmt w:val="bullet"/>
        <w:lvlText w:val="o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3D864DC">
        <w:start w:val="1"/>
        <w:numFmt w:val="bullet"/>
        <w:lvlText w:val="▪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2B00670">
        <w:start w:val="1"/>
        <w:numFmt w:val="bullet"/>
        <w:lvlText w:val="·"/>
        <w:lvlJc w:val="left"/>
        <w:pPr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A7C6F22">
        <w:start w:val="1"/>
        <w:numFmt w:val="bullet"/>
        <w:lvlText w:val="o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B0ED92">
        <w:start w:val="1"/>
        <w:numFmt w:val="bullet"/>
        <w:lvlText w:val="▪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38"/>
  </w:num>
  <w:num w:numId="30">
    <w:abstractNumId w:val="47"/>
  </w:num>
  <w:num w:numId="31">
    <w:abstractNumId w:val="16"/>
  </w:num>
  <w:num w:numId="32">
    <w:abstractNumId w:val="17"/>
  </w:num>
  <w:num w:numId="33">
    <w:abstractNumId w:val="45"/>
  </w:num>
  <w:num w:numId="34">
    <w:abstractNumId w:val="45"/>
    <w:lvlOverride w:ilvl="0">
      <w:lvl w:ilvl="0" w:tplc="8ED88080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8FC8216">
        <w:start w:val="1"/>
        <w:numFmt w:val="bullet"/>
        <w:lvlText w:val="o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5EE71D8">
        <w:start w:val="1"/>
        <w:numFmt w:val="bullet"/>
        <w:lvlText w:val="▪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118D83C">
        <w:start w:val="1"/>
        <w:numFmt w:val="bullet"/>
        <w:lvlText w:val="·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4CCF3D4">
        <w:start w:val="1"/>
        <w:numFmt w:val="bullet"/>
        <w:lvlText w:val="o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C88F20C">
        <w:start w:val="1"/>
        <w:numFmt w:val="bullet"/>
        <w:lvlText w:val="▪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5C03536">
        <w:start w:val="1"/>
        <w:numFmt w:val="bullet"/>
        <w:lvlText w:val="·"/>
        <w:lvlJc w:val="left"/>
        <w:pPr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5FCF212">
        <w:start w:val="1"/>
        <w:numFmt w:val="bullet"/>
        <w:lvlText w:val="o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9FE39BA">
        <w:start w:val="1"/>
        <w:numFmt w:val="bullet"/>
        <w:lvlText w:val="▪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45"/>
    <w:lvlOverride w:ilvl="0">
      <w:lvl w:ilvl="0" w:tplc="8ED88080">
        <w:start w:val="1"/>
        <w:numFmt w:val="bullet"/>
        <w:lvlText w:val="•"/>
        <w:lvlJc w:val="left"/>
        <w:pPr>
          <w:ind w:left="1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8FC8216">
        <w:start w:val="1"/>
        <w:numFmt w:val="bullet"/>
        <w:lvlText w:val="•"/>
        <w:lvlJc w:val="left"/>
        <w:pPr>
          <w:ind w:left="773" w:hanging="17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5EE71D8">
        <w:start w:val="1"/>
        <w:numFmt w:val="bullet"/>
        <w:lvlText w:val="•"/>
        <w:lvlJc w:val="left"/>
        <w:pPr>
          <w:ind w:left="1373" w:hanging="17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118D83C">
        <w:start w:val="1"/>
        <w:numFmt w:val="bullet"/>
        <w:lvlText w:val="•"/>
        <w:lvlJc w:val="left"/>
        <w:pPr>
          <w:ind w:left="1973" w:hanging="17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4CCF3D4">
        <w:start w:val="1"/>
        <w:numFmt w:val="bullet"/>
        <w:lvlText w:val="•"/>
        <w:lvlJc w:val="left"/>
        <w:pPr>
          <w:ind w:left="2573" w:hanging="17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C88F20C">
        <w:start w:val="1"/>
        <w:numFmt w:val="bullet"/>
        <w:lvlText w:val="•"/>
        <w:lvlJc w:val="left"/>
        <w:pPr>
          <w:ind w:left="3173" w:hanging="17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5C03536">
        <w:start w:val="1"/>
        <w:numFmt w:val="bullet"/>
        <w:lvlText w:val="•"/>
        <w:lvlJc w:val="left"/>
        <w:pPr>
          <w:ind w:left="3773" w:hanging="17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5FCF212">
        <w:start w:val="1"/>
        <w:numFmt w:val="bullet"/>
        <w:lvlText w:val="•"/>
        <w:lvlJc w:val="left"/>
        <w:pPr>
          <w:ind w:left="4373" w:hanging="17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9FE39BA">
        <w:start w:val="1"/>
        <w:numFmt w:val="bullet"/>
        <w:lvlText w:val="•"/>
        <w:lvlJc w:val="left"/>
        <w:pPr>
          <w:ind w:left="4973" w:hanging="17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42"/>
  </w:num>
  <w:num w:numId="37">
    <w:abstractNumId w:val="46"/>
  </w:num>
  <w:num w:numId="38">
    <w:abstractNumId w:val="36"/>
  </w:num>
  <w:num w:numId="39">
    <w:abstractNumId w:val="11"/>
  </w:num>
  <w:num w:numId="40">
    <w:abstractNumId w:val="14"/>
  </w:num>
  <w:num w:numId="41">
    <w:abstractNumId w:val="20"/>
  </w:num>
  <w:num w:numId="42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9E2"/>
    <w:rsid w:val="00006174"/>
    <w:rsid w:val="00011386"/>
    <w:rsid w:val="00021144"/>
    <w:rsid w:val="00024672"/>
    <w:rsid w:val="0003708E"/>
    <w:rsid w:val="0006000A"/>
    <w:rsid w:val="00060CC7"/>
    <w:rsid w:val="00066C11"/>
    <w:rsid w:val="00067B18"/>
    <w:rsid w:val="000A3DFB"/>
    <w:rsid w:val="000B66B7"/>
    <w:rsid w:val="000C0510"/>
    <w:rsid w:val="000D7593"/>
    <w:rsid w:val="000F70CA"/>
    <w:rsid w:val="001011B0"/>
    <w:rsid w:val="0011009D"/>
    <w:rsid w:val="001469E6"/>
    <w:rsid w:val="001478F8"/>
    <w:rsid w:val="00150547"/>
    <w:rsid w:val="00171E12"/>
    <w:rsid w:val="00196964"/>
    <w:rsid w:val="001A13A1"/>
    <w:rsid w:val="001A777E"/>
    <w:rsid w:val="001B17E0"/>
    <w:rsid w:val="001B2D40"/>
    <w:rsid w:val="001B77F7"/>
    <w:rsid w:val="001C7FD5"/>
    <w:rsid w:val="001D2A3B"/>
    <w:rsid w:val="001E0B02"/>
    <w:rsid w:val="002108AC"/>
    <w:rsid w:val="00212BC1"/>
    <w:rsid w:val="00221F4F"/>
    <w:rsid w:val="00225875"/>
    <w:rsid w:val="00235063"/>
    <w:rsid w:val="00241CD9"/>
    <w:rsid w:val="002553CA"/>
    <w:rsid w:val="00272BF7"/>
    <w:rsid w:val="00282814"/>
    <w:rsid w:val="002A10B9"/>
    <w:rsid w:val="002A1743"/>
    <w:rsid w:val="002A52A7"/>
    <w:rsid w:val="002A7FDA"/>
    <w:rsid w:val="002B2B01"/>
    <w:rsid w:val="002C1D16"/>
    <w:rsid w:val="002D248D"/>
    <w:rsid w:val="002D37A4"/>
    <w:rsid w:val="002F202F"/>
    <w:rsid w:val="00366DD7"/>
    <w:rsid w:val="00385AB4"/>
    <w:rsid w:val="00394CD0"/>
    <w:rsid w:val="003B0184"/>
    <w:rsid w:val="003B19E2"/>
    <w:rsid w:val="003B719C"/>
    <w:rsid w:val="003C1ED5"/>
    <w:rsid w:val="003C2E4E"/>
    <w:rsid w:val="003F53F6"/>
    <w:rsid w:val="00401CE7"/>
    <w:rsid w:val="00407FA0"/>
    <w:rsid w:val="004122B6"/>
    <w:rsid w:val="004205B9"/>
    <w:rsid w:val="0042144A"/>
    <w:rsid w:val="004461D8"/>
    <w:rsid w:val="00450CF1"/>
    <w:rsid w:val="0045684C"/>
    <w:rsid w:val="004574BD"/>
    <w:rsid w:val="00462949"/>
    <w:rsid w:val="00465309"/>
    <w:rsid w:val="00482650"/>
    <w:rsid w:val="004D15F2"/>
    <w:rsid w:val="004F31C7"/>
    <w:rsid w:val="00505593"/>
    <w:rsid w:val="00525216"/>
    <w:rsid w:val="00547C06"/>
    <w:rsid w:val="005550C8"/>
    <w:rsid w:val="005609FA"/>
    <w:rsid w:val="00571ADB"/>
    <w:rsid w:val="005721B1"/>
    <w:rsid w:val="00582DAD"/>
    <w:rsid w:val="005D2827"/>
    <w:rsid w:val="005D431A"/>
    <w:rsid w:val="005E3CB1"/>
    <w:rsid w:val="005F4B44"/>
    <w:rsid w:val="00614332"/>
    <w:rsid w:val="00621757"/>
    <w:rsid w:val="00626753"/>
    <w:rsid w:val="00643C19"/>
    <w:rsid w:val="00655D8A"/>
    <w:rsid w:val="006662E9"/>
    <w:rsid w:val="00684D0B"/>
    <w:rsid w:val="006A5F18"/>
    <w:rsid w:val="006B4CE3"/>
    <w:rsid w:val="006C0543"/>
    <w:rsid w:val="00704276"/>
    <w:rsid w:val="00711BA5"/>
    <w:rsid w:val="00711F7E"/>
    <w:rsid w:val="00716D39"/>
    <w:rsid w:val="00721013"/>
    <w:rsid w:val="0072770F"/>
    <w:rsid w:val="00733F9E"/>
    <w:rsid w:val="00740D80"/>
    <w:rsid w:val="007533F1"/>
    <w:rsid w:val="007538F2"/>
    <w:rsid w:val="00761EE6"/>
    <w:rsid w:val="00763939"/>
    <w:rsid w:val="00766DA8"/>
    <w:rsid w:val="00770C55"/>
    <w:rsid w:val="00770E8B"/>
    <w:rsid w:val="0077733C"/>
    <w:rsid w:val="0078762D"/>
    <w:rsid w:val="00787CE0"/>
    <w:rsid w:val="00793BAA"/>
    <w:rsid w:val="0079731E"/>
    <w:rsid w:val="007A5744"/>
    <w:rsid w:val="007B2F4E"/>
    <w:rsid w:val="007B4F4F"/>
    <w:rsid w:val="007B7299"/>
    <w:rsid w:val="007D1813"/>
    <w:rsid w:val="007F3641"/>
    <w:rsid w:val="00803B54"/>
    <w:rsid w:val="00823987"/>
    <w:rsid w:val="008371FB"/>
    <w:rsid w:val="00843EC9"/>
    <w:rsid w:val="00850CC3"/>
    <w:rsid w:val="008626E5"/>
    <w:rsid w:val="00867A7F"/>
    <w:rsid w:val="00873F93"/>
    <w:rsid w:val="00896132"/>
    <w:rsid w:val="008D0423"/>
    <w:rsid w:val="008D0E63"/>
    <w:rsid w:val="008D54DD"/>
    <w:rsid w:val="008D6665"/>
    <w:rsid w:val="0095012C"/>
    <w:rsid w:val="00955752"/>
    <w:rsid w:val="009645F7"/>
    <w:rsid w:val="00985DCE"/>
    <w:rsid w:val="009865BD"/>
    <w:rsid w:val="00990521"/>
    <w:rsid w:val="00993BE5"/>
    <w:rsid w:val="009A4DD3"/>
    <w:rsid w:val="009A656D"/>
    <w:rsid w:val="009B3827"/>
    <w:rsid w:val="009D077C"/>
    <w:rsid w:val="009D5B35"/>
    <w:rsid w:val="009E1295"/>
    <w:rsid w:val="009E194E"/>
    <w:rsid w:val="00A0016C"/>
    <w:rsid w:val="00A14799"/>
    <w:rsid w:val="00A572F6"/>
    <w:rsid w:val="00A6430A"/>
    <w:rsid w:val="00A71C6A"/>
    <w:rsid w:val="00A770B8"/>
    <w:rsid w:val="00A8512F"/>
    <w:rsid w:val="00AB094F"/>
    <w:rsid w:val="00AB26E9"/>
    <w:rsid w:val="00AB72B0"/>
    <w:rsid w:val="00AD3FFC"/>
    <w:rsid w:val="00AE618F"/>
    <w:rsid w:val="00AE7F85"/>
    <w:rsid w:val="00B4341E"/>
    <w:rsid w:val="00B43570"/>
    <w:rsid w:val="00B572D2"/>
    <w:rsid w:val="00B61687"/>
    <w:rsid w:val="00B70E93"/>
    <w:rsid w:val="00B712B8"/>
    <w:rsid w:val="00B7545F"/>
    <w:rsid w:val="00B93437"/>
    <w:rsid w:val="00B97A5E"/>
    <w:rsid w:val="00BA593F"/>
    <w:rsid w:val="00BC3CE3"/>
    <w:rsid w:val="00BD2CDF"/>
    <w:rsid w:val="00BD78B5"/>
    <w:rsid w:val="00BE0C8E"/>
    <w:rsid w:val="00BF502C"/>
    <w:rsid w:val="00C1146C"/>
    <w:rsid w:val="00C22A2F"/>
    <w:rsid w:val="00C317AD"/>
    <w:rsid w:val="00C31D75"/>
    <w:rsid w:val="00C6602D"/>
    <w:rsid w:val="00C82318"/>
    <w:rsid w:val="00C831EF"/>
    <w:rsid w:val="00C874AC"/>
    <w:rsid w:val="00C905CE"/>
    <w:rsid w:val="00C90A9D"/>
    <w:rsid w:val="00C97039"/>
    <w:rsid w:val="00C973C8"/>
    <w:rsid w:val="00CA1A5A"/>
    <w:rsid w:val="00CB01F2"/>
    <w:rsid w:val="00CC1F1F"/>
    <w:rsid w:val="00CC6532"/>
    <w:rsid w:val="00CE315D"/>
    <w:rsid w:val="00CE535A"/>
    <w:rsid w:val="00CF6FE7"/>
    <w:rsid w:val="00D254C4"/>
    <w:rsid w:val="00D43F9E"/>
    <w:rsid w:val="00D76FFE"/>
    <w:rsid w:val="00D81498"/>
    <w:rsid w:val="00D87F3D"/>
    <w:rsid w:val="00D94710"/>
    <w:rsid w:val="00DA390C"/>
    <w:rsid w:val="00DB0A54"/>
    <w:rsid w:val="00DC62B4"/>
    <w:rsid w:val="00DE07C5"/>
    <w:rsid w:val="00DF4D67"/>
    <w:rsid w:val="00E21200"/>
    <w:rsid w:val="00E66A03"/>
    <w:rsid w:val="00E705A3"/>
    <w:rsid w:val="00E7493D"/>
    <w:rsid w:val="00E75687"/>
    <w:rsid w:val="00E93B21"/>
    <w:rsid w:val="00EA724D"/>
    <w:rsid w:val="00EB00B1"/>
    <w:rsid w:val="00EF241A"/>
    <w:rsid w:val="00F0039E"/>
    <w:rsid w:val="00F03188"/>
    <w:rsid w:val="00F1525B"/>
    <w:rsid w:val="00F27D11"/>
    <w:rsid w:val="00F34F52"/>
    <w:rsid w:val="00F40397"/>
    <w:rsid w:val="00F51BCD"/>
    <w:rsid w:val="00F6405B"/>
    <w:rsid w:val="00F80540"/>
    <w:rsid w:val="00F94A09"/>
    <w:rsid w:val="00F95639"/>
    <w:rsid w:val="00FA3081"/>
    <w:rsid w:val="00FA5D44"/>
    <w:rsid w:val="00FB7F7E"/>
    <w:rsid w:val="00FC193D"/>
    <w:rsid w:val="00FC4F46"/>
    <w:rsid w:val="00FD5009"/>
    <w:rsid w:val="00FE55A1"/>
    <w:rsid w:val="00FF0079"/>
    <w:rsid w:val="00FF5072"/>
    <w:rsid w:val="00FF54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0B95E5-40BF-48A7-9933-8A5EACBF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332"/>
  </w:style>
  <w:style w:type="paragraph" w:styleId="Heading1">
    <w:name w:val="heading 1"/>
    <w:basedOn w:val="Normal"/>
    <w:next w:val="Normal"/>
    <w:link w:val="Heading1Char"/>
    <w:qFormat/>
    <w:rsid w:val="003B19E2"/>
    <w:pPr>
      <w:keepNext/>
      <w:autoSpaceDE w:val="0"/>
      <w:autoSpaceDN w:val="0"/>
      <w:adjustRightInd w:val="0"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3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5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F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2B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19E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CaptionCharacters">
    <w:name w:val="Caption Characters"/>
    <w:rsid w:val="003B19E2"/>
    <w:rPr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paragraph" w:styleId="NormalWeb">
    <w:name w:val="Normal (Web)"/>
    <w:basedOn w:val="Normal"/>
    <w:link w:val="NormalWebChar"/>
    <w:rsid w:val="003B19E2"/>
    <w:pPr>
      <w:spacing w:before="30" w:after="90"/>
      <w:ind w:left="180" w:right="90"/>
    </w:pPr>
    <w:rPr>
      <w:rFonts w:ascii="Arial" w:eastAsia="Times New Roman" w:hAnsi="Arial" w:cs="Arial"/>
      <w:color w:val="000000"/>
      <w:sz w:val="18"/>
      <w:szCs w:val="18"/>
    </w:rPr>
  </w:style>
  <w:style w:type="character" w:customStyle="1" w:styleId="NormalWebChar">
    <w:name w:val="Normal (Web) Char"/>
    <w:link w:val="NormalWeb"/>
    <w:rsid w:val="003B19E2"/>
    <w:rPr>
      <w:rFonts w:ascii="Arial" w:eastAsia="Times New Roman" w:hAnsi="Arial" w:cs="Arial"/>
      <w:color w:val="000000"/>
      <w:sz w:val="18"/>
      <w:szCs w:val="18"/>
    </w:rPr>
  </w:style>
  <w:style w:type="paragraph" w:styleId="ListParagraph">
    <w:name w:val="List Paragraph"/>
    <w:basedOn w:val="Normal"/>
    <w:link w:val="ListParagraphChar"/>
    <w:qFormat/>
    <w:rsid w:val="003B19E2"/>
    <w:pPr>
      <w:suppressAutoHyphens/>
      <w:spacing w:after="200" w:line="276" w:lineRule="auto"/>
      <w:ind w:left="720"/>
    </w:pPr>
    <w:rPr>
      <w:rFonts w:ascii="Calibri" w:eastAsia="Calibri" w:hAnsi="Calibri" w:cs="Times New Roman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rsid w:val="003B1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19E2"/>
    <w:rPr>
      <w:rFonts w:ascii="Courier New" w:eastAsia="Times New Roman" w:hAnsi="Courier New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3B19E2"/>
    <w:pPr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19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9E2"/>
  </w:style>
  <w:style w:type="paragraph" w:styleId="Footer">
    <w:name w:val="footer"/>
    <w:basedOn w:val="Normal"/>
    <w:link w:val="FooterChar"/>
    <w:uiPriority w:val="99"/>
    <w:unhideWhenUsed/>
    <w:rsid w:val="003B19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9E2"/>
  </w:style>
  <w:style w:type="character" w:styleId="Hyperlink">
    <w:name w:val="Hyperlink"/>
    <w:basedOn w:val="DefaultParagraphFont"/>
    <w:uiPriority w:val="99"/>
    <w:unhideWhenUsed/>
    <w:rsid w:val="003B19E2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qFormat/>
    <w:rsid w:val="003B19E2"/>
    <w:rPr>
      <w:rFonts w:ascii="Calibri" w:eastAsia="Calibri" w:hAnsi="Calibri" w:cs="Times New Roman"/>
      <w:lang w:val="en-IN" w:eastAsia="zh-CN"/>
    </w:rPr>
  </w:style>
  <w:style w:type="character" w:styleId="Emphasis">
    <w:name w:val="Emphasis"/>
    <w:qFormat/>
    <w:rsid w:val="003B19E2"/>
    <w:rPr>
      <w:i/>
      <w:iCs/>
    </w:rPr>
  </w:style>
  <w:style w:type="character" w:customStyle="1" w:styleId="apple-converted-space">
    <w:name w:val="apple-converted-space"/>
    <w:basedOn w:val="DefaultParagraphFont"/>
    <w:rsid w:val="003B19E2"/>
  </w:style>
  <w:style w:type="paragraph" w:customStyle="1" w:styleId="NormalJustified">
    <w:name w:val="Normal + Justified"/>
    <w:aliases w:val="Left:  0.06&quot;,Hanging:  0.19&quot;"/>
    <w:basedOn w:val="ListParagraph"/>
    <w:link w:val="NormalJustifiedChar"/>
    <w:rsid w:val="003B19E2"/>
    <w:pPr>
      <w:suppressAutoHyphens w:val="0"/>
      <w:spacing w:after="0" w:line="240" w:lineRule="auto"/>
      <w:ind w:left="0"/>
      <w:contextualSpacing/>
    </w:pPr>
    <w:rPr>
      <w:rFonts w:ascii="Times New Roman" w:eastAsia="Times New Roman" w:hAnsi="Times New Roman"/>
      <w:color w:val="000000"/>
      <w:sz w:val="24"/>
      <w:szCs w:val="24"/>
      <w:lang w:val="en-GB" w:eastAsia="en-US"/>
    </w:rPr>
  </w:style>
  <w:style w:type="character" w:customStyle="1" w:styleId="NormalJustifiedChar">
    <w:name w:val="Normal + Justified Char"/>
    <w:aliases w:val="Left:  0.06&quot; Char,Hanging:  0.19&quot; Char"/>
    <w:link w:val="NormalJustified"/>
    <w:rsid w:val="003B19E2"/>
    <w:rPr>
      <w:rFonts w:ascii="Times New Roman" w:eastAsia="Times New Roman" w:hAnsi="Times New Roman" w:cs="Times New Roman"/>
      <w:color w:val="000000"/>
      <w:sz w:val="24"/>
      <w:szCs w:val="24"/>
      <w:lang w:val="en-GB"/>
    </w:rPr>
  </w:style>
  <w:style w:type="character" w:customStyle="1" w:styleId="NormalJustifiedCharChar">
    <w:name w:val="Normal + Justified Char Char"/>
    <w:uiPriority w:val="99"/>
    <w:locked/>
    <w:rsid w:val="003B19E2"/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Standard">
    <w:name w:val="Standard"/>
    <w:rsid w:val="003B19E2"/>
    <w:pPr>
      <w:widowControl w:val="0"/>
      <w:suppressAutoHyphens/>
      <w:autoSpaceDN w:val="0"/>
    </w:pPr>
    <w:rPr>
      <w:rFonts w:ascii="Times New Roman" w:eastAsia="SimSun" w:hAnsi="Times New Roman" w:cs="Times New Roman"/>
      <w:kern w:val="3"/>
      <w:sz w:val="24"/>
      <w:szCs w:val="24"/>
      <w:lang w:eastAsia="zh-CN"/>
    </w:rPr>
  </w:style>
  <w:style w:type="paragraph" w:customStyle="1" w:styleId="BodyText1">
    <w:name w:val="Body Text 1"/>
    <w:basedOn w:val="Normal"/>
    <w:rsid w:val="003B19E2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eastAsia="Times New Roman" w:hAnsi="Times New Roman" w:cs="Times New Roman"/>
      <w:szCs w:val="20"/>
    </w:rPr>
  </w:style>
  <w:style w:type="paragraph" w:customStyle="1" w:styleId="RezBullet">
    <w:name w:val="RezBullet"/>
    <w:basedOn w:val="ListParagraph"/>
    <w:qFormat/>
    <w:rsid w:val="003B19E2"/>
    <w:pPr>
      <w:numPr>
        <w:numId w:val="1"/>
      </w:numPr>
      <w:tabs>
        <w:tab w:val="num" w:pos="360"/>
        <w:tab w:val="left" w:pos="720"/>
      </w:tabs>
      <w:suppressAutoHyphens w:val="0"/>
      <w:spacing w:after="120" w:line="240" w:lineRule="auto"/>
      <w:ind w:left="720" w:firstLine="0"/>
      <w:contextualSpacing/>
    </w:pPr>
    <w:rPr>
      <w:rFonts w:ascii="Times New Roman" w:eastAsia="Times New Roman" w:hAnsi="Times New Roman"/>
      <w:lang w:val="en-US" w:eastAsia="en-US"/>
    </w:rPr>
  </w:style>
  <w:style w:type="character" w:customStyle="1" w:styleId="NoSpacingChar">
    <w:name w:val="No Spacing Char"/>
    <w:link w:val="NoSpacing"/>
    <w:uiPriority w:val="1"/>
    <w:locked/>
    <w:rsid w:val="003B19E2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2">
    <w:name w:val="Normal2"/>
    <w:rsid w:val="003B19E2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customStyle="1" w:styleId="highlight1">
    <w:name w:val="highlight1"/>
    <w:rsid w:val="003B19E2"/>
    <w:rPr>
      <w:b/>
      <w:bCs/>
      <w:color w:val="FF0000"/>
    </w:rPr>
  </w:style>
  <w:style w:type="paragraph" w:styleId="PlainText">
    <w:name w:val="Plain Text"/>
    <w:aliases w:val="Plain Text Char Char Char,Plain Text Char Char"/>
    <w:basedOn w:val="Normal"/>
    <w:link w:val="PlainTextChar"/>
    <w:uiPriority w:val="99"/>
    <w:rsid w:val="003B19E2"/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aliases w:val="Plain Text Char Char Char Char1,Plain Text Char Char Char2"/>
    <w:basedOn w:val="DefaultParagraphFont"/>
    <w:link w:val="PlainText"/>
    <w:uiPriority w:val="99"/>
    <w:rsid w:val="003B19E2"/>
    <w:rPr>
      <w:rFonts w:ascii="Courier New" w:eastAsia="Times New Roman" w:hAnsi="Courier New" w:cs="Times New Roman"/>
      <w:sz w:val="20"/>
      <w:szCs w:val="20"/>
    </w:rPr>
  </w:style>
  <w:style w:type="paragraph" w:customStyle="1" w:styleId="NormalArial">
    <w:name w:val="Normal + Arial"/>
    <w:aliases w:val="Normal + 12 pt,Justified,Right:  0.25&quot;,Normal + Verdana,10 pt,Black,Bold + 10 pt,Body Text + (Latin) Garamond,(Complex) Arial,Not (Latin) Bold,Normal + Times New Roman,11 pt,Bold,Black + Arial,Justified + Arial + Arial + Ari..."/>
    <w:basedOn w:val="Normal"/>
    <w:rsid w:val="003B19E2"/>
    <w:pPr>
      <w:suppressAutoHyphens/>
    </w:pPr>
    <w:rPr>
      <w:rFonts w:ascii="Arial" w:eastAsia="Times New Roman" w:hAnsi="Arial" w:cs="Arial"/>
      <w:b/>
      <w:sz w:val="20"/>
      <w:szCs w:val="20"/>
      <w:lang w:eastAsia="ar-SA"/>
    </w:rPr>
  </w:style>
  <w:style w:type="paragraph" w:customStyle="1" w:styleId="Normal1">
    <w:name w:val="Normal1"/>
    <w:rsid w:val="003B19E2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3B19E2"/>
    <w:rPr>
      <w:b/>
      <w:bCs/>
    </w:rPr>
  </w:style>
  <w:style w:type="paragraph" w:styleId="BodyText">
    <w:name w:val="Body Text"/>
    <w:basedOn w:val="Normal"/>
    <w:link w:val="BodyTextChar"/>
    <w:semiHidden/>
    <w:unhideWhenUsed/>
    <w:rsid w:val="003B19E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B19E2"/>
    <w:rPr>
      <w:rFonts w:ascii="Times New Roman" w:eastAsia="Times New Roman" w:hAnsi="Times New Roman" w:cs="Times New Roman"/>
      <w:b/>
      <w:sz w:val="24"/>
      <w:szCs w:val="20"/>
    </w:rPr>
  </w:style>
  <w:style w:type="paragraph" w:styleId="List">
    <w:name w:val="List"/>
    <w:basedOn w:val="BodyText"/>
    <w:semiHidden/>
    <w:unhideWhenUsed/>
    <w:rsid w:val="003B19E2"/>
    <w:pPr>
      <w:suppressAutoHyphens/>
    </w:pPr>
    <w:rPr>
      <w:rFonts w:cs="Tahoma"/>
      <w:b w:val="0"/>
      <w:sz w:val="22"/>
      <w:lang w:eastAsia="zh-CN"/>
    </w:rPr>
  </w:style>
  <w:style w:type="character" w:customStyle="1" w:styleId="normalchar">
    <w:name w:val="normal__char"/>
    <w:basedOn w:val="DefaultParagraphFont"/>
    <w:rsid w:val="003B19E2"/>
  </w:style>
  <w:style w:type="paragraph" w:customStyle="1" w:styleId="level1">
    <w:name w:val="_level1"/>
    <w:basedOn w:val="Normal"/>
    <w:rsid w:val="003B19E2"/>
    <w:pPr>
      <w:widowControl w:val="0"/>
      <w:numPr>
        <w:numId w:val="2"/>
      </w:num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autoSpaceDE w:val="0"/>
      <w:autoSpaceDN w:val="0"/>
      <w:adjustRightInd w:val="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3B19E2"/>
  </w:style>
  <w:style w:type="character" w:customStyle="1" w:styleId="apple-style-span">
    <w:name w:val="apple-style-span"/>
    <w:basedOn w:val="DefaultParagraphFont"/>
    <w:uiPriority w:val="99"/>
    <w:rsid w:val="003B19E2"/>
  </w:style>
  <w:style w:type="paragraph" w:customStyle="1" w:styleId="Address1">
    <w:name w:val="Address 1"/>
    <w:basedOn w:val="Normal"/>
    <w:rsid w:val="003B19E2"/>
    <w:pPr>
      <w:suppressAutoHyphens/>
      <w:spacing w:line="160" w:lineRule="atLeast"/>
      <w:jc w:val="both"/>
    </w:pPr>
    <w:rPr>
      <w:rFonts w:ascii="Arial" w:eastAsia="Times New Roman" w:hAnsi="Arial" w:cs="Calibri"/>
      <w:sz w:val="20"/>
      <w:szCs w:val="20"/>
      <w:lang w:eastAsia="ar-SA"/>
    </w:rPr>
  </w:style>
  <w:style w:type="paragraph" w:styleId="ListBullet">
    <w:name w:val="List Bullet"/>
    <w:basedOn w:val="Normal"/>
    <w:autoRedefine/>
    <w:rsid w:val="003B19E2"/>
    <w:pPr>
      <w:numPr>
        <w:numId w:val="3"/>
      </w:numPr>
      <w:spacing w:line="276" w:lineRule="auto"/>
      <w:jc w:val="both"/>
    </w:pPr>
    <w:rPr>
      <w:rFonts w:ascii="Verdana" w:eastAsia="Times New Roman" w:hAnsi="Verdana" w:cs="Tahoma"/>
      <w:noProof/>
      <w:sz w:val="20"/>
      <w:szCs w:val="20"/>
    </w:rPr>
  </w:style>
  <w:style w:type="character" w:customStyle="1" w:styleId="list-0020paragraph--char">
    <w:name w:val="list-0020paragraph--char"/>
    <w:rsid w:val="003B19E2"/>
  </w:style>
  <w:style w:type="paragraph" w:customStyle="1" w:styleId="DefaultText">
    <w:name w:val="Default Text"/>
    <w:basedOn w:val="Normal"/>
    <w:rsid w:val="003B19E2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B19E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B19E2"/>
    <w:rPr>
      <w:sz w:val="16"/>
      <w:szCs w:val="16"/>
    </w:rPr>
  </w:style>
  <w:style w:type="paragraph" w:styleId="BodyText2">
    <w:name w:val="Body Text 2"/>
    <w:basedOn w:val="Normal"/>
    <w:link w:val="BodyText2Char"/>
    <w:rsid w:val="003B19E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3B19E2"/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pt">
    <w:name w:val="Style 11 pt"/>
    <w:rsid w:val="003B19E2"/>
    <w:rPr>
      <w:sz w:val="22"/>
    </w:rPr>
  </w:style>
  <w:style w:type="paragraph" w:customStyle="1" w:styleId="ColorfulList-Accent11">
    <w:name w:val="Colorful List - Accent 11"/>
    <w:basedOn w:val="Normal"/>
    <w:uiPriority w:val="34"/>
    <w:qFormat/>
    <w:rsid w:val="003B19E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RMBodyText">
    <w:name w:val="RM Body Text"/>
    <w:basedOn w:val="Normal"/>
    <w:rsid w:val="003B19E2"/>
    <w:pPr>
      <w:widowControl w:val="0"/>
      <w:numPr>
        <w:numId w:val="4"/>
      </w:numPr>
      <w:autoSpaceDE w:val="0"/>
      <w:autoSpaceDN w:val="0"/>
      <w:adjustRightInd w:val="0"/>
      <w:spacing w:after="56"/>
    </w:pPr>
    <w:rPr>
      <w:rFonts w:ascii="Times New Roman" w:eastAsia="Times New Roman" w:hAnsi="Times New Roman" w:cs="Times New Roman"/>
    </w:rPr>
  </w:style>
  <w:style w:type="character" w:customStyle="1" w:styleId="WW8Num1z2">
    <w:name w:val="WW8Num1z2"/>
    <w:rsid w:val="003B19E2"/>
  </w:style>
  <w:style w:type="numbering" w:customStyle="1" w:styleId="List26">
    <w:name w:val="List 26"/>
    <w:rsid w:val="00DC62B4"/>
    <w:pPr>
      <w:numPr>
        <w:numId w:val="6"/>
      </w:numPr>
    </w:pPr>
  </w:style>
  <w:style w:type="numbering" w:customStyle="1" w:styleId="List29">
    <w:name w:val="List 29"/>
    <w:rsid w:val="00DC62B4"/>
    <w:pPr>
      <w:numPr>
        <w:numId w:val="5"/>
      </w:numPr>
    </w:pPr>
  </w:style>
  <w:style w:type="numbering" w:customStyle="1" w:styleId="List27">
    <w:name w:val="List 27"/>
    <w:rsid w:val="00DC62B4"/>
    <w:pPr>
      <w:numPr>
        <w:numId w:val="7"/>
      </w:numPr>
    </w:pPr>
  </w:style>
  <w:style w:type="paragraph" w:customStyle="1" w:styleId="Cog-bullet">
    <w:name w:val="Cog-bullet"/>
    <w:basedOn w:val="Normal"/>
    <w:uiPriority w:val="99"/>
    <w:rsid w:val="00FA3081"/>
    <w:pPr>
      <w:keepNext/>
      <w:numPr>
        <w:numId w:val="8"/>
      </w:numPr>
      <w:spacing w:before="60" w:after="60" w:line="260" w:lineRule="atLeast"/>
    </w:pPr>
    <w:rPr>
      <w:rFonts w:ascii="Verdana" w:eastAsia="Times New Roman" w:hAnsi="Verdana" w:cs="Times New Roman"/>
      <w:sz w:val="20"/>
      <w:szCs w:val="20"/>
    </w:rPr>
  </w:style>
  <w:style w:type="paragraph" w:customStyle="1" w:styleId="MediumGrid21">
    <w:name w:val="Medium Grid 21"/>
    <w:uiPriority w:val="99"/>
    <w:qFormat/>
    <w:rsid w:val="00F6405B"/>
    <w:rPr>
      <w:rFonts w:ascii="Calibri" w:eastAsia="Times New Roman" w:hAnsi="Calibri" w:cs="Times New Roman"/>
    </w:rPr>
  </w:style>
  <w:style w:type="paragraph" w:customStyle="1" w:styleId="IndentedBodyText">
    <w:name w:val="Indented Body Text"/>
    <w:basedOn w:val="Normal"/>
    <w:qFormat/>
    <w:rsid w:val="001469E6"/>
    <w:pPr>
      <w:spacing w:before="40" w:after="200"/>
      <w:ind w:left="504"/>
      <w:contextualSpacing/>
    </w:pPr>
    <w:rPr>
      <w:rFonts w:ascii="Calibri" w:eastAsia="Times New Roman" w:hAnsi="Calibri" w:cs="Times New Roman"/>
      <w:sz w:val="20"/>
    </w:rPr>
  </w:style>
  <w:style w:type="paragraph" w:customStyle="1" w:styleId="BodyA">
    <w:name w:val="Body A"/>
    <w:rsid w:val="003B719C"/>
    <w:pPr>
      <w:spacing w:after="200" w:line="276" w:lineRule="auto"/>
    </w:pPr>
    <w:rPr>
      <w:rFonts w:ascii="Calibri" w:eastAsia="Calibri" w:hAnsi="Calibri" w:cs="Calibri"/>
      <w:color w:val="000000"/>
      <w:u w:color="000000"/>
      <w:lang w:bidi="te-IN"/>
    </w:rPr>
  </w:style>
  <w:style w:type="paragraph" w:customStyle="1" w:styleId="Body">
    <w:name w:val="Body"/>
    <w:rsid w:val="003B719C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160" w:line="259" w:lineRule="auto"/>
    </w:pPr>
    <w:rPr>
      <w:rFonts w:ascii="Calibri" w:eastAsia="Calibri" w:hAnsi="Calibri" w:cs="Calibri"/>
      <w:color w:val="000000"/>
      <w:kern w:val="3"/>
      <w:u w:color="000000"/>
      <w:bdr w:val="nil"/>
    </w:rPr>
  </w:style>
  <w:style w:type="character" w:customStyle="1" w:styleId="copy">
    <w:name w:val="copy"/>
    <w:basedOn w:val="DefaultParagraphFont"/>
    <w:rsid w:val="00850CC3"/>
  </w:style>
  <w:style w:type="character" w:customStyle="1" w:styleId="PlainTextChar1">
    <w:name w:val="Plain Text Char1"/>
    <w:aliases w:val="Plain Text Char Char Char Char,Plain Text Char Char Char1"/>
    <w:uiPriority w:val="99"/>
    <w:locked/>
    <w:rsid w:val="001011B0"/>
    <w:rPr>
      <w:rFonts w:ascii="Courier New" w:eastAsia="Times New Roman" w:hAnsi="Courier New" w:cs="Courier New"/>
      <w:sz w:val="20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F9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Summary">
    <w:name w:val="Summary"/>
    <w:rsid w:val="00D43F9E"/>
  </w:style>
  <w:style w:type="character" w:customStyle="1" w:styleId="CharAttribute34">
    <w:name w:val="CharAttribute34"/>
    <w:rsid w:val="00D43F9E"/>
    <w:rPr>
      <w:rFonts w:ascii="Times New Roman" w:eastAsia="Times New Roman" w:hAnsi="Times New Roman" w:cs="Times New Roman"/>
      <w:b/>
    </w:rPr>
  </w:style>
  <w:style w:type="character" w:customStyle="1" w:styleId="M4816375386979171446spelle">
    <w:name w:val="M_4816375386979171446spelle"/>
    <w:rsid w:val="00D43F9E"/>
  </w:style>
  <w:style w:type="character" w:customStyle="1" w:styleId="CharAttribute32">
    <w:name w:val="CharAttribute32"/>
    <w:rsid w:val="00D43F9E"/>
    <w:rPr>
      <w:rFonts w:ascii="Times New Roman" w:eastAsia="Times New Roman" w:hAnsi="Times New Roman" w:cs="Times New Roman"/>
      <w:b/>
    </w:rPr>
  </w:style>
  <w:style w:type="character" w:customStyle="1" w:styleId="WW8Num2z1">
    <w:name w:val="WW8Num2z1"/>
    <w:rsid w:val="00F0039E"/>
    <w:rPr>
      <w:rFonts w:ascii="Courier New" w:hAnsi="Courier New" w:cs="Courier New"/>
    </w:rPr>
  </w:style>
  <w:style w:type="character" w:customStyle="1" w:styleId="c5">
    <w:name w:val="c5"/>
    <w:rsid w:val="00F0039E"/>
    <w:rPr>
      <w:lang w:val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2770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2770F"/>
  </w:style>
  <w:style w:type="character" w:customStyle="1" w:styleId="Heading2Char">
    <w:name w:val="Heading 2 Char"/>
    <w:basedOn w:val="DefaultParagraphFont"/>
    <w:link w:val="Heading2"/>
    <w:uiPriority w:val="9"/>
    <w:rsid w:val="002553C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Bullet2">
    <w:name w:val="List Bullet 2"/>
    <w:basedOn w:val="Normal"/>
    <w:uiPriority w:val="99"/>
    <w:semiHidden/>
    <w:unhideWhenUsed/>
    <w:rsid w:val="000B66B7"/>
    <w:pPr>
      <w:numPr>
        <w:numId w:val="9"/>
      </w:numPr>
      <w:contextualSpacing/>
    </w:pPr>
  </w:style>
  <w:style w:type="paragraph" w:customStyle="1" w:styleId="xbodya">
    <w:name w:val="x_bodya"/>
    <w:basedOn w:val="Normal"/>
    <w:rsid w:val="007A57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xnone">
    <w:name w:val="x_none"/>
    <w:basedOn w:val="DefaultParagraphFont"/>
    <w:rsid w:val="007A5744"/>
  </w:style>
  <w:style w:type="character" w:customStyle="1" w:styleId="txtempstyle">
    <w:name w:val="txtempstyle"/>
    <w:rsid w:val="00407FA0"/>
  </w:style>
  <w:style w:type="paragraph" w:customStyle="1" w:styleId="Style2">
    <w:name w:val="_Style 2"/>
    <w:basedOn w:val="Normal"/>
    <w:uiPriority w:val="99"/>
    <w:qFormat/>
    <w:rsid w:val="002A1743"/>
    <w:pPr>
      <w:spacing w:before="100" w:beforeAutospacing="1" w:after="200" w:line="273" w:lineRule="auto"/>
      <w:ind w:left="720"/>
    </w:pPr>
    <w:rPr>
      <w:rFonts w:ascii="Calibri" w:eastAsia="Times New Roman" w:hAnsi="Calibri" w:cs="Times New Roman"/>
    </w:rPr>
  </w:style>
  <w:style w:type="paragraph" w:customStyle="1" w:styleId="Normal3">
    <w:name w:val="Normal3"/>
    <w:qFormat/>
    <w:rsid w:val="002A1743"/>
    <w:pPr>
      <w:spacing w:before="200" w:line="312" w:lineRule="auto"/>
    </w:pPr>
    <w:rPr>
      <w:rFonts w:ascii="Lato" w:eastAsia="Lato" w:hAnsi="Lato" w:cs="Lato"/>
      <w:color w:val="000000"/>
      <w:sz w:val="21"/>
    </w:rPr>
  </w:style>
  <w:style w:type="character" w:customStyle="1" w:styleId="ft21">
    <w:name w:val="ft21"/>
    <w:rsid w:val="00F94A09"/>
    <w:rPr>
      <w:rFonts w:ascii="Arial" w:hAnsi="Arial" w:cs="Arial" w:hint="default"/>
    </w:rPr>
  </w:style>
  <w:style w:type="paragraph" w:customStyle="1" w:styleId="Textbody">
    <w:name w:val="Text body"/>
    <w:basedOn w:val="Standard"/>
    <w:rsid w:val="00CA1A5A"/>
    <w:pPr>
      <w:spacing w:after="120"/>
      <w:textAlignment w:val="baseline"/>
    </w:pPr>
    <w:rPr>
      <w:rFonts w:eastAsia="Times New Roman"/>
      <w:lang w:eastAsia="en-US"/>
    </w:rPr>
  </w:style>
  <w:style w:type="character" w:customStyle="1" w:styleId="ColorfulList-Accent1Char">
    <w:name w:val="Colorful List - Accent 1 Char"/>
    <w:link w:val="ColorfulList-Accent1"/>
    <w:uiPriority w:val="34"/>
    <w:locked/>
    <w:rsid w:val="0003708E"/>
    <w:rPr>
      <w:sz w:val="24"/>
      <w:szCs w:val="24"/>
    </w:rPr>
  </w:style>
  <w:style w:type="table" w:styleId="ColorfulList-Accent1">
    <w:name w:val="Colorful List Accent 1"/>
    <w:basedOn w:val="TableNormal"/>
    <w:link w:val="ColorfulList-Accent1Char"/>
    <w:uiPriority w:val="34"/>
    <w:rsid w:val="0003708E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9A656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Bullet">
    <w:name w:val="Bullet"/>
    <w:basedOn w:val="Normal"/>
    <w:uiPriority w:val="99"/>
    <w:rsid w:val="009A656D"/>
    <w:pPr>
      <w:numPr>
        <w:numId w:val="11"/>
      </w:numPr>
      <w:spacing w:after="120"/>
      <w:jc w:val="both"/>
    </w:pPr>
    <w:rPr>
      <w:rFonts w:ascii="Garamond" w:eastAsia="Times New Roman" w:hAnsi="Garamond" w:cs="Times New Roman"/>
    </w:rPr>
  </w:style>
  <w:style w:type="character" w:customStyle="1" w:styleId="QuickFormat4">
    <w:name w:val="QuickFormat4"/>
    <w:rsid w:val="00571ADB"/>
    <w:rPr>
      <w:rFonts w:ascii="Garamond" w:hAnsi="Garamond" w:cs="Garamond"/>
    </w:rPr>
  </w:style>
  <w:style w:type="character" w:styleId="HTMLTypewriter">
    <w:name w:val="HTML Typewriter"/>
    <w:semiHidden/>
    <w:rsid w:val="00571ADB"/>
    <w:rPr>
      <w:rFonts w:ascii="Courier New" w:eastAsia="Courier New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sid w:val="00AB7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ListParagraph1">
    <w:name w:val="List Paragraph1"/>
    <w:basedOn w:val="Normal"/>
    <w:uiPriority w:val="34"/>
    <w:qFormat/>
    <w:rsid w:val="00021144"/>
    <w:pPr>
      <w:spacing w:after="160" w:line="259" w:lineRule="auto"/>
      <w:ind w:left="720"/>
      <w:contextualSpacing/>
    </w:pPr>
  </w:style>
  <w:style w:type="paragraph" w:customStyle="1" w:styleId="nospacing0">
    <w:name w:val="no_spacing"/>
    <w:basedOn w:val="Normal"/>
    <w:rsid w:val="000211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D3FF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3FFC"/>
    <w:rPr>
      <w:sz w:val="16"/>
      <w:szCs w:val="16"/>
    </w:rPr>
  </w:style>
  <w:style w:type="character" w:customStyle="1" w:styleId="None">
    <w:name w:val="None"/>
    <w:rsid w:val="00716D39"/>
  </w:style>
  <w:style w:type="numbering" w:customStyle="1" w:styleId="ImportedStyle1">
    <w:name w:val="Imported Style 1"/>
    <w:rsid w:val="00716D39"/>
    <w:pPr>
      <w:numPr>
        <w:numId w:val="26"/>
      </w:numPr>
    </w:pPr>
  </w:style>
  <w:style w:type="paragraph" w:customStyle="1" w:styleId="Default">
    <w:name w:val="Default"/>
    <w:rsid w:val="00716D3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numbering" w:customStyle="1" w:styleId="Bullets">
    <w:name w:val="Bullets"/>
    <w:rsid w:val="00716D39"/>
    <w:pPr>
      <w:numPr>
        <w:numId w:val="29"/>
      </w:numPr>
    </w:pPr>
  </w:style>
  <w:style w:type="numbering" w:customStyle="1" w:styleId="ImportedStyle2">
    <w:name w:val="Imported Style 2"/>
    <w:rsid w:val="00716D39"/>
    <w:pPr>
      <w:numPr>
        <w:numId w:val="32"/>
      </w:numPr>
    </w:pPr>
  </w:style>
  <w:style w:type="numbering" w:customStyle="1" w:styleId="Bullets0">
    <w:name w:val="Bullets.0"/>
    <w:rsid w:val="00716D39"/>
    <w:pPr>
      <w:numPr>
        <w:numId w:val="36"/>
      </w:numPr>
    </w:pPr>
  </w:style>
  <w:style w:type="paragraph" w:customStyle="1" w:styleId="MediumShading1-Accent11">
    <w:name w:val="Medium Shading 1 - Accent 11"/>
    <w:uiPriority w:val="1"/>
    <w:qFormat/>
    <w:rsid w:val="00716D39"/>
    <w:rPr>
      <w:rFonts w:ascii="Arial" w:eastAsia="Arial" w:hAnsi="Arial" w:cs="Arial"/>
      <w:color w:val="000000"/>
    </w:rPr>
  </w:style>
  <w:style w:type="numbering" w:customStyle="1" w:styleId="ImportedStyle4">
    <w:name w:val="Imported Style 4"/>
    <w:rsid w:val="00716D39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4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stg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33894-6364-42C0-929C-327F893A6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1778</Words>
  <Characters>10136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BSM</vt:lpstr>
    </vt:vector>
  </TitlesOfParts>
  <Company>BSM</Company>
  <LinksUpToDate>false</LinksUpToDate>
  <CharactersWithSpaces>11891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BSM</dc:title>
  <dc:subject>BSM</dc:subject>
  <dc:creator>Bijou Anwer;BSM</dc:creator>
  <cp:lastModifiedBy>Shashank Sharma</cp:lastModifiedBy>
  <cp:revision>2</cp:revision>
  <dcterms:created xsi:type="dcterms:W3CDTF">2018-03-20T18:27:00Z</dcterms:created>
  <dcterms:modified xsi:type="dcterms:W3CDTF">2018-03-20T18:27:00Z</dcterms:modified>
  <cp:category>BSM</cp:category>
</cp:coreProperties>
</file>