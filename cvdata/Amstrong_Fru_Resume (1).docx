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56B87" w:rsidRDefault="00E719C3" w:rsidP="00A76EE2">
      <w:pPr>
        <w:pStyle w:val="divname"/>
        <w:outlineLvl w:val="0"/>
      </w:pPr>
      <w:r>
        <w:rPr>
          <w:rStyle w:val="span"/>
          <w:sz w:val="48"/>
          <w:szCs w:val="48"/>
        </w:rPr>
        <w:t>Amstrong</w:t>
      </w:r>
      <w:r>
        <w:t xml:space="preserve"> </w:t>
      </w:r>
      <w:r>
        <w:rPr>
          <w:rStyle w:val="span"/>
          <w:sz w:val="48"/>
          <w:szCs w:val="48"/>
        </w:rPr>
        <w:t>Fru</w:t>
      </w:r>
    </w:p>
    <w:p w:rsidR="00856B87" w:rsidRDefault="00E719C3">
      <w:pPr>
        <w:pStyle w:val="divdocumentdivlowerborder"/>
        <w:spacing w:before="40"/>
      </w:pPr>
      <w:r>
        <w:t> </w:t>
      </w:r>
    </w:p>
    <w:p w:rsidR="00856B87" w:rsidRDefault="00E719C3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:rsidR="00856B87" w:rsidRDefault="00D13CF8">
      <w:pPr>
        <w:pStyle w:val="divaddress"/>
        <w:pBdr>
          <w:bottom w:val="none" w:sz="0" w:space="10" w:color="auto"/>
        </w:pBdr>
        <w:spacing w:before="200"/>
      </w:pPr>
      <w:r>
        <w:rPr>
          <w:rStyle w:val="span"/>
          <w:sz w:val="22"/>
          <w:szCs w:val="22"/>
        </w:rPr>
        <w:t>Phone</w:t>
      </w:r>
      <w:r w:rsidR="00E719C3">
        <w:rPr>
          <w:rStyle w:val="span"/>
          <w:sz w:val="22"/>
          <w:szCs w:val="22"/>
        </w:rPr>
        <w:t>: 856 522 964</w:t>
      </w:r>
      <w:r w:rsidR="00A76EE2">
        <w:rPr>
          <w:rStyle w:val="span"/>
          <w:sz w:val="22"/>
          <w:szCs w:val="22"/>
        </w:rPr>
        <w:t>1</w:t>
      </w:r>
      <w:r>
        <w:rPr>
          <w:rStyle w:val="span"/>
          <w:sz w:val="22"/>
          <w:szCs w:val="22"/>
        </w:rPr>
        <w:t xml:space="preserve">               </w:t>
      </w:r>
      <w:r w:rsidR="00E719C3">
        <w:rPr>
          <w:rStyle w:val="documentbullet"/>
          <w:sz w:val="22"/>
          <w:szCs w:val="22"/>
        </w:rPr>
        <w:t>♦</w:t>
      </w:r>
      <w:r>
        <w:rPr>
          <w:rStyle w:val="documentbullet"/>
          <w:sz w:val="22"/>
          <w:szCs w:val="22"/>
        </w:rPr>
        <w:t xml:space="preserve">              Email:</w:t>
      </w:r>
      <w:r w:rsidR="00E719C3">
        <w:rPr>
          <w:rStyle w:val="divaddressli"/>
        </w:rPr>
        <w:t xml:space="preserve"> </w:t>
      </w:r>
      <w:r w:rsidR="00E719C3">
        <w:rPr>
          <w:rStyle w:val="span"/>
          <w:sz w:val="22"/>
          <w:szCs w:val="22"/>
        </w:rPr>
        <w:t>agile.fru@gmail.com</w:t>
      </w:r>
      <w:r w:rsidR="00E719C3">
        <w:t xml:space="preserve"> </w:t>
      </w:r>
    </w:p>
    <w:p w:rsidR="00856B87" w:rsidRDefault="00E719C3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Professional Summary   </w:t>
      </w:r>
      <w:r>
        <w:rPr>
          <w:strike/>
          <w:sz w:val="30"/>
        </w:rPr>
        <w:tab/>
      </w:r>
    </w:p>
    <w:p w:rsidR="00856B87" w:rsidRDefault="00E719C3">
      <w:pPr>
        <w:pStyle w:val="p"/>
        <w:spacing w:line="400" w:lineRule="atLeast"/>
      </w:pPr>
      <w:r>
        <w:t xml:space="preserve">Value driven scrum master with over 4 years of experience managing and delivering full software development life cycle (SDLC) projects with high performance teams. A servant-leader who is passionate about agility and will do all necessary to help teams internalized the core values and principles of </w:t>
      </w:r>
      <w:r w:rsidR="001C2884">
        <w:t>agile</w:t>
      </w:r>
      <w:r>
        <w:t>. An excellent communicator with strong interpersonal , critical thinking and decision making skills. Knowledgeable in prioritizing tasks and optimizing workflows.</w:t>
      </w:r>
    </w:p>
    <w:p w:rsidR="00856B87" w:rsidRDefault="00E719C3" w:rsidP="00A76EE2">
      <w:pPr>
        <w:pStyle w:val="divdocumentdivheading"/>
        <w:tabs>
          <w:tab w:val="left" w:pos="4853"/>
          <w:tab w:val="left" w:pos="10760"/>
        </w:tabs>
        <w:spacing w:before="260" w:line="400" w:lineRule="atLeast"/>
        <w:jc w:val="center"/>
        <w:outlineLvl w:val="0"/>
        <w:rPr>
          <w:smallCaps/>
        </w:rPr>
      </w:pPr>
      <w:r>
        <w:rPr>
          <w:smallCaps/>
        </w:rPr>
        <w:t xml:space="preserve"> </w:t>
      </w:r>
      <w:r>
        <w:rPr>
          <w:strike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Skills   </w:t>
      </w:r>
      <w:r>
        <w:rPr>
          <w:strike/>
          <w:sz w:val="30"/>
        </w:rPr>
        <w:tab/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78"/>
        <w:gridCol w:w="5378"/>
      </w:tblGrid>
      <w:tr w:rsidR="00856B87">
        <w:tc>
          <w:tcPr>
            <w:tcW w:w="53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856B87" w:rsidRDefault="00E719C3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JIRA</w:t>
            </w:r>
          </w:p>
          <w:p w:rsidR="00856B87" w:rsidRDefault="00E719C3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Scrum</w:t>
            </w:r>
          </w:p>
          <w:p w:rsidR="00856B87" w:rsidRDefault="00E719C3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Agile SDLC</w:t>
            </w:r>
          </w:p>
          <w:p w:rsidR="00856B87" w:rsidRDefault="00E719C3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Kanban</w:t>
            </w:r>
          </w:p>
          <w:p w:rsidR="00856B87" w:rsidRDefault="00E719C3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XP</w:t>
            </w:r>
          </w:p>
          <w:p w:rsidR="00856B87" w:rsidRDefault="00E719C3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</w:pPr>
            <w:proofErr w:type="spellStart"/>
            <w:r>
              <w:t>SAFe</w:t>
            </w:r>
            <w:proofErr w:type="spellEnd"/>
          </w:p>
          <w:p w:rsidR="00856B87" w:rsidRDefault="00E719C3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Software testing</w:t>
            </w:r>
          </w:p>
          <w:p w:rsidR="00856B87" w:rsidRDefault="00E719C3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Microsoft: Excel, Outlook</w:t>
            </w:r>
          </w:p>
        </w:tc>
        <w:tc>
          <w:tcPr>
            <w:tcW w:w="53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856B87" w:rsidRDefault="00E719C3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Agile methodology</w:t>
            </w:r>
          </w:p>
          <w:p w:rsidR="00856B87" w:rsidRDefault="00E719C3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Online conferencing</w:t>
            </w:r>
          </w:p>
          <w:p w:rsidR="00856B87" w:rsidRDefault="00E719C3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Conflict resolution </w:t>
            </w:r>
          </w:p>
          <w:p w:rsidR="00856B87" w:rsidRDefault="00E719C3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Great communication skills</w:t>
            </w:r>
          </w:p>
          <w:p w:rsidR="00856B87" w:rsidRDefault="00E719C3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Workflow analysis</w:t>
            </w:r>
          </w:p>
          <w:p w:rsidR="00856B87" w:rsidRDefault="00E719C3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Data analysis</w:t>
            </w:r>
          </w:p>
          <w:p w:rsidR="00856B87" w:rsidRDefault="00E719C3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Agile Coaching</w:t>
            </w:r>
          </w:p>
          <w:p w:rsidR="00856B87" w:rsidRDefault="00E719C3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Microsoft : Visio, PowerPoint</w:t>
            </w:r>
          </w:p>
        </w:tc>
      </w:tr>
    </w:tbl>
    <w:p w:rsidR="00856B87" w:rsidRDefault="00E719C3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Work History   </w:t>
      </w:r>
      <w:r>
        <w:rPr>
          <w:strike/>
          <w:sz w:val="30"/>
        </w:rPr>
        <w:tab/>
      </w:r>
    </w:p>
    <w:p w:rsidR="00856B87" w:rsidRDefault="00E719C3">
      <w:pPr>
        <w:pStyle w:val="divdocumentsinglecolumn"/>
        <w:spacing w:line="400" w:lineRule="atLeast"/>
      </w:pPr>
      <w:r>
        <w:rPr>
          <w:rStyle w:val="spanjobtitle"/>
        </w:rPr>
        <w:t>Scrum Master</w:t>
      </w:r>
      <w:r w:rsidR="00EC65D7">
        <w:rPr>
          <w:rStyle w:val="span"/>
        </w:rPr>
        <w:t>, 08/2016 to 06</w:t>
      </w:r>
      <w:r>
        <w:rPr>
          <w:rStyle w:val="span"/>
        </w:rPr>
        <w:t>/2018</w:t>
      </w:r>
      <w:r>
        <w:rPr>
          <w:rStyle w:val="spanpaddedline"/>
        </w:rPr>
        <w:t xml:space="preserve"> </w:t>
      </w:r>
    </w:p>
    <w:p w:rsidR="00856B87" w:rsidRDefault="00E719C3">
      <w:pPr>
        <w:pStyle w:val="spanpaddedlineParagraph"/>
        <w:spacing w:line="400" w:lineRule="atLeast"/>
      </w:pPr>
      <w:r>
        <w:rPr>
          <w:rStyle w:val="spancompanyname"/>
        </w:rPr>
        <w:t>YETI</w:t>
      </w:r>
      <w:r>
        <w:rPr>
          <w:rStyle w:val="span"/>
        </w:rPr>
        <w:t xml:space="preserve"> </w:t>
      </w:r>
      <w:r w:rsidR="00C956DF">
        <w:rPr>
          <w:rStyle w:val="span"/>
          <w:b/>
        </w:rPr>
        <w:t>Coolers</w:t>
      </w:r>
      <w:r>
        <w:rPr>
          <w:rStyle w:val="span"/>
        </w:rPr>
        <w:t>– Austin, TX</w:t>
      </w:r>
    </w:p>
    <w:p w:rsidR="00856B87" w:rsidRDefault="00E719C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Assisting the Product Owner in translating the business requirements into  product specific user stories for the Engineering team</w:t>
      </w:r>
    </w:p>
    <w:p w:rsidR="00856B87" w:rsidRDefault="00E719C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Working with the Product Owner and the engineering team to determine scope and schedule for releases</w:t>
      </w:r>
    </w:p>
    <w:p w:rsidR="00856B87" w:rsidRDefault="00E719C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Actively participated in sprint planning activities, daily stand ups, sprint reviews, sprint retrospectives and conflict resolution meetings </w:t>
      </w:r>
    </w:p>
    <w:p w:rsidR="00856B87" w:rsidRDefault="00E719C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Determined the team capacity (velocity) from historical data. Created Work Break down structure (user stories) and corresponding activities (tasks).</w:t>
      </w:r>
    </w:p>
    <w:p w:rsidR="00856B87" w:rsidRDefault="00E719C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Provided extensive guidance to the team on how to use Scrum processes effectively.</w:t>
      </w:r>
    </w:p>
    <w:p w:rsidR="00856B87" w:rsidRDefault="00E719C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lastRenderedPageBreak/>
        <w:t>Helped the team complete tasks successfully and on-time and removed/resolved impediments encountered by team members </w:t>
      </w:r>
    </w:p>
    <w:p w:rsidR="00856B87" w:rsidRDefault="00E719C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Protected team from external distractions and proactively identified ways to coach teams to remain focus and keep projects on track</w:t>
      </w:r>
    </w:p>
    <w:p w:rsidR="00856B87" w:rsidRDefault="00E719C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Encouraged self-organization, meaning that the team itself should remove issues wherever possible </w:t>
      </w:r>
    </w:p>
    <w:p w:rsidR="00856B87" w:rsidRDefault="00E719C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Used JIRA as the primary agile project management tool utilizing its metrics to effectively track sprint progress</w:t>
      </w:r>
    </w:p>
    <w:p w:rsidR="00856B87" w:rsidRDefault="00E719C3">
      <w:pPr>
        <w:pStyle w:val="divdocumentsinglecolumn"/>
        <w:spacing w:before="360" w:line="400" w:lineRule="atLeast"/>
      </w:pPr>
      <w:r>
        <w:rPr>
          <w:rStyle w:val="spanjobtitle"/>
        </w:rPr>
        <w:t>Scrum Master</w:t>
      </w:r>
      <w:r>
        <w:rPr>
          <w:rStyle w:val="span"/>
        </w:rPr>
        <w:t>, 0</w:t>
      </w:r>
      <w:r w:rsidR="00EC65D7">
        <w:rPr>
          <w:rStyle w:val="span"/>
        </w:rPr>
        <w:t>1</w:t>
      </w:r>
      <w:r w:rsidR="00066B3E">
        <w:rPr>
          <w:rStyle w:val="span"/>
        </w:rPr>
        <w:t>/2013 to 0</w:t>
      </w:r>
      <w:r w:rsidR="00EC65D7">
        <w:rPr>
          <w:rStyle w:val="span"/>
        </w:rPr>
        <w:t>6</w:t>
      </w:r>
      <w:r>
        <w:rPr>
          <w:rStyle w:val="span"/>
        </w:rPr>
        <w:t>/2016</w:t>
      </w:r>
      <w:r>
        <w:rPr>
          <w:rStyle w:val="spanpaddedline"/>
        </w:rPr>
        <w:t xml:space="preserve"> </w:t>
      </w:r>
    </w:p>
    <w:p w:rsidR="00856B87" w:rsidRDefault="00E719C3">
      <w:pPr>
        <w:pStyle w:val="spanpaddedlineParagraph"/>
        <w:spacing w:line="400" w:lineRule="atLeast"/>
      </w:pPr>
      <w:r>
        <w:rPr>
          <w:rStyle w:val="spancompanyname"/>
        </w:rPr>
        <w:t>U.S Bank</w:t>
      </w:r>
      <w:r>
        <w:rPr>
          <w:rStyle w:val="span"/>
        </w:rPr>
        <w:t xml:space="preserve"> – Albuquerque, NM</w:t>
      </w:r>
    </w:p>
    <w:p w:rsidR="00856B87" w:rsidRDefault="00E719C3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Facilitated scrum events; Sprint Planning, Refinement, daily stand-ups, reviews and Retrospective ceremonies.</w:t>
      </w:r>
    </w:p>
    <w:p w:rsidR="00856B87" w:rsidRDefault="00E719C3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Worked with Product Owners to prepare the Backlog for Refinement by breaking down larger Stories.</w:t>
      </w:r>
    </w:p>
    <w:p w:rsidR="00856B87" w:rsidRDefault="00E719C3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Improved team velocity by incorporating capacity planning into sprint planning sessions</w:t>
      </w:r>
    </w:p>
    <w:p w:rsidR="00856B87" w:rsidRDefault="00E719C3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Built a trusting and safe environment where open communication helped surface topics for quicker resolution and encouraged learning opportunities</w:t>
      </w:r>
    </w:p>
    <w:p w:rsidR="00856B87" w:rsidRDefault="00E719C3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Utilized servant-leadership style to provide support to the team whenever possible, thereby developing trust amongst team members</w:t>
      </w:r>
    </w:p>
    <w:p w:rsidR="00856B87" w:rsidRDefault="00E719C3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Challenged team to exceed their previous accomplishments</w:t>
      </w:r>
    </w:p>
    <w:p w:rsidR="00856B87" w:rsidRDefault="00E719C3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Used </w:t>
      </w:r>
      <w:proofErr w:type="spellStart"/>
      <w:r>
        <w:rPr>
          <w:rStyle w:val="span"/>
        </w:rPr>
        <w:t>BurnDown</w:t>
      </w:r>
      <w:proofErr w:type="spellEnd"/>
      <w:r>
        <w:rPr>
          <w:rStyle w:val="span"/>
        </w:rPr>
        <w:t xml:space="preserve"> and </w:t>
      </w:r>
      <w:proofErr w:type="spellStart"/>
      <w:r>
        <w:rPr>
          <w:rStyle w:val="span"/>
        </w:rPr>
        <w:t>BurnUp</w:t>
      </w:r>
      <w:proofErr w:type="spellEnd"/>
      <w:r>
        <w:rPr>
          <w:rStyle w:val="span"/>
        </w:rPr>
        <w:t xml:space="preserve"> charts to monitor and report sprint progress.</w:t>
      </w:r>
    </w:p>
    <w:p w:rsidR="00856B87" w:rsidRDefault="00E719C3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Built great working relationship with Product owner and other stake holders to facilitate team's interaction with them</w:t>
      </w:r>
    </w:p>
    <w:p w:rsidR="00856B87" w:rsidRDefault="00E719C3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Led the team's efforts in continuous improvement by enabling team optimization, and helping them take responsibility for their actions thus becoming problem solvers themselves</w:t>
      </w:r>
    </w:p>
    <w:p w:rsidR="00856B87" w:rsidRDefault="00E719C3">
      <w:pPr>
        <w:pStyle w:val="divdocumentsinglecolumn"/>
        <w:spacing w:before="360" w:line="400" w:lineRule="atLeast"/>
      </w:pPr>
      <w:r>
        <w:rPr>
          <w:rStyle w:val="spanjobtitle"/>
        </w:rPr>
        <w:t>Business Analyst</w:t>
      </w:r>
      <w:r>
        <w:rPr>
          <w:rStyle w:val="span"/>
        </w:rPr>
        <w:t xml:space="preserve">, 02/2011 to </w:t>
      </w:r>
      <w:r w:rsidR="00EC65D7">
        <w:rPr>
          <w:rStyle w:val="span"/>
        </w:rPr>
        <w:t>11</w:t>
      </w:r>
      <w:r>
        <w:rPr>
          <w:rStyle w:val="span"/>
        </w:rPr>
        <w:t>/201</w:t>
      </w:r>
      <w:r w:rsidR="00EC65D7">
        <w:rPr>
          <w:rStyle w:val="span"/>
        </w:rPr>
        <w:t>2</w:t>
      </w:r>
    </w:p>
    <w:p w:rsidR="00856B87" w:rsidRDefault="00E719C3">
      <w:pPr>
        <w:pStyle w:val="spanpaddedlineParagraph"/>
        <w:spacing w:line="400" w:lineRule="atLeast"/>
      </w:pPr>
      <w:r>
        <w:rPr>
          <w:rStyle w:val="spancompanyname"/>
        </w:rPr>
        <w:t>Array Technologies, Inc</w:t>
      </w:r>
      <w:r>
        <w:rPr>
          <w:rStyle w:val="span"/>
        </w:rPr>
        <w:t xml:space="preserve"> – Albuquerque, NM</w:t>
      </w:r>
    </w:p>
    <w:p w:rsidR="00856B87" w:rsidRDefault="00E719C3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Conducted quality assurance of reports to ensure accuracy</w:t>
      </w:r>
    </w:p>
    <w:p w:rsidR="00856B87" w:rsidRDefault="00E719C3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Assisted with process improvement, workflow, benchmarking and/or evaluation of business processes</w:t>
      </w:r>
    </w:p>
    <w:p w:rsidR="00856B87" w:rsidRDefault="00E719C3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Consulted with and advise assigned management regarding advanced planning, consolidation and reporting issues</w:t>
      </w:r>
    </w:p>
    <w:p w:rsidR="00856B87" w:rsidRDefault="00E719C3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Recommended operational improvements based on tracking and analysis.</w:t>
      </w:r>
    </w:p>
    <w:p w:rsidR="00856B87" w:rsidRDefault="00E719C3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 a set of metrics derived from raw company data to track improvements in organizational efficiency.</w:t>
      </w:r>
    </w:p>
    <w:p w:rsidR="00856B87" w:rsidRDefault="00E719C3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lastRenderedPageBreak/>
        <w:t>Facilitated monthly meetings with clients to document requirements and explore potential solutions</w:t>
      </w:r>
    </w:p>
    <w:p w:rsidR="00856B87" w:rsidRDefault="00E719C3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Utilized computers and other tools in the creation, display and reproduction of charts, graphs and models relative to the operations of the assigned organization and advise management as assigned</w:t>
      </w:r>
    </w:p>
    <w:p w:rsidR="00856B87" w:rsidRDefault="00E719C3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Worked closely with the development team to verify that business needs are fulfilled, and deliverables are produced within specified budget, quality and time</w:t>
      </w:r>
    </w:p>
    <w:p w:rsidR="00856B87" w:rsidRDefault="00E719C3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Demonstrated a commitment to customer service through timely and accurate deliverables</w:t>
      </w:r>
    </w:p>
    <w:p w:rsidR="00D13CF8" w:rsidRDefault="00E719C3" w:rsidP="00A76EE2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outlineLvl w:val="0"/>
        <w:rPr>
          <w:strike/>
          <w:sz w:val="30"/>
        </w:rPr>
      </w:pPr>
      <w:r>
        <w:rPr>
          <w:smallCaps/>
        </w:rPr>
        <w:t xml:space="preserve"> </w:t>
      </w:r>
      <w:r>
        <w:rPr>
          <w:strike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Education   </w:t>
      </w:r>
      <w:r>
        <w:rPr>
          <w:strike/>
          <w:sz w:val="30"/>
        </w:rPr>
        <w:tab/>
      </w:r>
    </w:p>
    <w:p w:rsidR="00856B87" w:rsidRPr="00D13CF8" w:rsidRDefault="00E719C3" w:rsidP="00A76EE2">
      <w:pPr>
        <w:pStyle w:val="divdocumentdivheading"/>
        <w:tabs>
          <w:tab w:val="left" w:pos="4536"/>
          <w:tab w:val="left" w:pos="10760"/>
        </w:tabs>
        <w:spacing w:before="260" w:line="400" w:lineRule="atLeast"/>
        <w:outlineLvl w:val="0"/>
        <w:rPr>
          <w:smallCaps/>
        </w:rPr>
      </w:pPr>
      <w:r>
        <w:rPr>
          <w:rStyle w:val="spandegree"/>
        </w:rPr>
        <w:t>BBA</w:t>
      </w:r>
      <w:r>
        <w:rPr>
          <w:rStyle w:val="span"/>
        </w:rPr>
        <w:t>: Entrepreneurship</w:t>
      </w:r>
      <w:r>
        <w:rPr>
          <w:rStyle w:val="singlecolumnspanpaddedlinenth-child1"/>
        </w:rPr>
        <w:t xml:space="preserve"> </w:t>
      </w:r>
    </w:p>
    <w:p w:rsidR="00856B87" w:rsidRDefault="00E719C3" w:rsidP="00A76EE2">
      <w:pPr>
        <w:pStyle w:val="spanpaddedlineParagraph"/>
        <w:spacing w:line="400" w:lineRule="atLeast"/>
        <w:outlineLvl w:val="0"/>
        <w:rPr>
          <w:rStyle w:val="span"/>
        </w:rPr>
      </w:pPr>
      <w:r>
        <w:rPr>
          <w:rStyle w:val="spancompanyname"/>
        </w:rPr>
        <w:t>University of New Mexico</w:t>
      </w:r>
      <w:r>
        <w:rPr>
          <w:rStyle w:val="span"/>
        </w:rPr>
        <w:t xml:space="preserve"> </w:t>
      </w:r>
    </w:p>
    <w:p w:rsidR="00D13CF8" w:rsidRDefault="00D13CF8">
      <w:pPr>
        <w:pStyle w:val="spanpaddedlineParagraph"/>
        <w:spacing w:line="400" w:lineRule="atLeast"/>
        <w:rPr>
          <w:rStyle w:val="span"/>
        </w:rPr>
      </w:pPr>
    </w:p>
    <w:p w:rsidR="00671D63" w:rsidRDefault="00D13CF8" w:rsidP="00A76EE2">
      <w:pPr>
        <w:spacing w:line="240" w:lineRule="auto"/>
        <w:outlineLvl w:val="0"/>
      </w:pPr>
      <w:r w:rsidRPr="00D13CF8">
        <w:rPr>
          <w:rStyle w:val="span"/>
          <w:b/>
        </w:rPr>
        <w:t xml:space="preserve">Certification </w:t>
      </w:r>
      <w:r>
        <w:rPr>
          <w:rStyle w:val="span"/>
        </w:rPr>
        <w:t xml:space="preserve">: </w:t>
      </w:r>
      <w:proofErr w:type="spellStart"/>
      <w:r>
        <w:rPr>
          <w:rStyle w:val="span"/>
        </w:rPr>
        <w:t>S</w:t>
      </w:r>
      <w:r w:rsidR="008F4486">
        <w:rPr>
          <w:rStyle w:val="span"/>
        </w:rPr>
        <w:t>AFe</w:t>
      </w:r>
      <w:proofErr w:type="spellEnd"/>
      <w:r>
        <w:rPr>
          <w:rStyle w:val="span"/>
        </w:rPr>
        <w:t xml:space="preserve"> Advance</w:t>
      </w:r>
      <w:r w:rsidR="008F4486">
        <w:rPr>
          <w:rStyle w:val="span"/>
        </w:rPr>
        <w:t>d</w:t>
      </w:r>
      <w:bookmarkStart w:id="0" w:name="_GoBack"/>
      <w:bookmarkEnd w:id="0"/>
      <w:r>
        <w:rPr>
          <w:rStyle w:val="span"/>
        </w:rPr>
        <w:t xml:space="preserve"> Scrum Master (SASM)</w:t>
      </w:r>
      <w:r w:rsidR="00671D63" w:rsidRPr="00671D63">
        <w:t xml:space="preserve"> </w:t>
      </w:r>
    </w:p>
    <w:p w:rsidR="00671D63" w:rsidRPr="00671D63" w:rsidRDefault="00671D63" w:rsidP="00671D63">
      <w:pPr>
        <w:spacing w:line="240" w:lineRule="auto"/>
      </w:pPr>
    </w:p>
    <w:p w:rsidR="00671D63" w:rsidRPr="00671D63" w:rsidRDefault="00671D63" w:rsidP="00671D63">
      <w:pPr>
        <w:spacing w:line="240" w:lineRule="auto"/>
      </w:pPr>
      <w:r w:rsidRPr="00671D63">
        <w:fldChar w:fldCharType="begin"/>
      </w:r>
      <w:r w:rsidRPr="00671D63">
        <w:instrText xml:space="preserve"> INCLUDEPICTURE "https://scaledagile--c.na52.content.force.com/servlet/servlet.ImageServer?id=0150W00000CrX04&amp;oid=00Dd0000000fJSp&amp;lastMod=1494372731000" \* MERGEFORMATINET </w:instrText>
      </w:r>
      <w:r w:rsidRPr="00671D63">
        <w:fldChar w:fldCharType="separate"/>
      </w:r>
      <w:r w:rsidR="00AD07B8">
        <w:rPr>
          <w:noProof/>
        </w:rPr>
        <w:fldChar w:fldCharType="begin"/>
      </w:r>
      <w:r w:rsidR="00AD07B8">
        <w:rPr>
          <w:noProof/>
        </w:rPr>
        <w:instrText xml:space="preserve"> INCLUDEPICTURE  "https://scaledagile--c.na52.content.force.com/servlet/servlet.ImageServer?id=0150W00000CrX04&amp;oid=00Dd0000000fJSp&amp;lastMod=1494372731000" \* MERGEFORMATINET </w:instrText>
      </w:r>
      <w:r w:rsidR="00AD07B8">
        <w:rPr>
          <w:noProof/>
        </w:rPr>
        <w:fldChar w:fldCharType="end"/>
      </w:r>
      <w:r w:rsidRPr="00671D63">
        <w:fldChar w:fldCharType="end"/>
      </w:r>
    </w:p>
    <w:p w:rsidR="00D13CF8" w:rsidRDefault="00D13CF8">
      <w:pPr>
        <w:pStyle w:val="spanpaddedlineParagraph"/>
        <w:spacing w:line="400" w:lineRule="atLeast"/>
      </w:pPr>
    </w:p>
    <w:sectPr w:rsidR="00D13C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00" w:right="740" w:bottom="5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588" w:rsidRDefault="00A23588" w:rsidP="00D13CF8">
      <w:pPr>
        <w:spacing w:line="240" w:lineRule="auto"/>
      </w:pPr>
      <w:r>
        <w:separator/>
      </w:r>
    </w:p>
  </w:endnote>
  <w:endnote w:type="continuationSeparator" w:id="0">
    <w:p w:rsidR="00A23588" w:rsidRDefault="00A23588" w:rsidP="00D13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CF8" w:rsidRDefault="00D13C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CF8" w:rsidRDefault="00D13C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CF8" w:rsidRDefault="00D13C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588" w:rsidRDefault="00A23588" w:rsidP="00D13CF8">
      <w:pPr>
        <w:spacing w:line="240" w:lineRule="auto"/>
      </w:pPr>
      <w:r>
        <w:separator/>
      </w:r>
    </w:p>
  </w:footnote>
  <w:footnote w:type="continuationSeparator" w:id="0">
    <w:p w:rsidR="00A23588" w:rsidRDefault="00A23588" w:rsidP="00D13C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CF8" w:rsidRDefault="00D13C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CF8" w:rsidRDefault="00D13C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CF8" w:rsidRDefault="00D13C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A5F05A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42DA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DC3E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EE40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DE74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1AD1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E83E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B6C7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0494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EB2B1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823A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C88E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06B1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5467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E2BB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42DD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FE1F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AE85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F6A2B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ECB9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3E8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7A13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6A3D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3037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4A52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5201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0288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E5CBE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C828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D2FE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2A50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3016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7806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40AE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58F8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9ED3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6C047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D03C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FC275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A038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DA9F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40E2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9474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5AD1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8452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B87"/>
    <w:rsid w:val="00066B3E"/>
    <w:rsid w:val="00073F6C"/>
    <w:rsid w:val="000C5A54"/>
    <w:rsid w:val="001C2884"/>
    <w:rsid w:val="0022479B"/>
    <w:rsid w:val="00335226"/>
    <w:rsid w:val="00671D63"/>
    <w:rsid w:val="00705D4A"/>
    <w:rsid w:val="00856B87"/>
    <w:rsid w:val="008F4486"/>
    <w:rsid w:val="00A23588"/>
    <w:rsid w:val="00A76EE2"/>
    <w:rsid w:val="00AD07B8"/>
    <w:rsid w:val="00C956DF"/>
    <w:rsid w:val="00CD13A1"/>
    <w:rsid w:val="00D13CF8"/>
    <w:rsid w:val="00D15233"/>
    <w:rsid w:val="00DD2B41"/>
    <w:rsid w:val="00E63682"/>
    <w:rsid w:val="00E719C3"/>
    <w:rsid w:val="00EC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ABEE5"/>
  <w15:docId w15:val="{B80E5AE4-8AB0-0C47-A103-9F3D1F95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8" w:space="0" w:color="auto"/>
        <w:bottom w:val="single" w:sz="8" w:space="16" w:color="auto"/>
      </w:pBdr>
      <w:spacing w:line="800" w:lineRule="atLeast"/>
      <w:jc w:val="center"/>
    </w:pPr>
    <w:rPr>
      <w:b/>
      <w:bCs/>
      <w:smallCaps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auto"/>
      </w:pBdr>
      <w:spacing w:line="0" w:lineRule="atLeast"/>
    </w:pPr>
    <w:rPr>
      <w:sz w:val="0"/>
      <w:szCs w:val="0"/>
    </w:rPr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addressli">
    <w:name w:val="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D13C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CF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3C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C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1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Amstrong Fru</vt:lpstr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Amstrong Fru</dc:title>
  <cp:lastModifiedBy>amstrong fru</cp:lastModifiedBy>
  <cp:revision>4</cp:revision>
  <dcterms:created xsi:type="dcterms:W3CDTF">2018-08-08T08:22:00Z</dcterms:created>
  <dcterms:modified xsi:type="dcterms:W3CDTF">2018-08-13T21:26:00Z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D+e5">
    <vt:lpwstr>lTVLtnfjDnq0JhupKW/sXJj07Ng4QuuBSXMRuoqkvq72RGhzvISlZ5Jnyw56ROucOrJ0O/klvczbhJ3hDZ7A7arlo7gcchYGVuJuzoV/WbTjOgDzLdKelUDltXIZTTcPVoWaTXiS6UD5QZ/NY4iydWvam/vCbLwh9n6FENt648H2FtpAd8ch6ybnxOvCAVLMyx5EVFDUz+9d8pGDavJJLCXwyogewl24KyQkxAxykFWwLFOrjizk5sN/icXhPrt</vt:lpwstr>
  </property>
  <property fmtid="{D5CDD505-2E9C-101B-9397-08002B2CF9AE}" pid="3" name="/5rIb">
    <vt:lpwstr>fCe5VA/DPSG0daT/iKtqthSxonHkw5ZS81GJQ0HnSL5Hzr+byYNtouZbC8+JwQmhzmuy/Aku3+bJ1xNDzPXPlHiD1bsYiYuwZgUptdSVXlXeJfxqquSAZnwn8iq9LFkjgpYB8M1qkPe+0BV7yRdGsXpFW6bdDTJRF0lxwjtqX72p0D4c3kUP/pOfKHKm5RVeUOQGK2DIg/mVByY6Vhgod5GnZlrltSRXLpO7RVFpE5z8ZMlWlmirw8781da9rzG</vt:lpwstr>
  </property>
  <property fmtid="{D5CDD505-2E9C-101B-9397-08002B2CF9AE}" pid="4" name="5XVji">
    <vt:lpwstr>G4chWY6Hn43GxWtb5uTlT/q22fDRJnYGWfitUSx6pqlkfoGGz1xZ6U/ogpwcd52gSo64B03u4mm2rjIhMNTAkWWBQo11+jskuGngUOhQfTV/UTM1gVvZTFTOZGzCb6qzzDX/t0rNYEe7vt8HWarVGDDGNiRCrFK3ldE3qb1IeMOjzBmaIRf3Jw2/dvgZtxFp0g1R2ksQxsgRArAEqcPAP6sa9VZZAfVo2gG3wx9kHCqGoUBQMYRT/cAlN7NNUU5</vt:lpwstr>
  </property>
  <property fmtid="{D5CDD505-2E9C-101B-9397-08002B2CF9AE}" pid="5" name="9TAhc">
    <vt:lpwstr>8VrL0WeWefuO5NlbB9h2WRJKAqf24yen6VOAJOGWfhIGb59kdaIUsxMPMbvsfraqK8ABM93cGJsY9PFEXYfcdak7U3nrrBFAfNvUfHrNiMfmM/r84o5EMBbOfAAuj5TCycIxI7U3Gkre68jLauN+mMwY6J33ziwcswW7cS9vCaSv8QOtguYuNvVGXsWfnWPVdxJPIEoKKC/fowe6GLmDi08uIU6f+Y9963IP9HJ7+ERY2Or+I1OtHIvK9wxj5vb</vt:lpwstr>
  </property>
  <property fmtid="{D5CDD505-2E9C-101B-9397-08002B2CF9AE}" pid="6" name="a9rzG">
    <vt:lpwstr>HqATlsw4y4/BDLFcSeOHsTV/n2heFgjUfphyhUsfzjg0pvbXHeb8Cjx5lFhqwdERF/vv90TF32sfhvTCCkikHKes6BmZznZqNg6cZ2RbXFKv1TLkntegEn6lSLBK2ylygYnLT4rK7zXQSAei9PynQSwJl2NIvCgQAwDZokxe/ZXsas0qAuU1A8AJe5K1p4RwOV9SDEIcOQX6WtKq9V92Bcpw/xAxOa1t+3VAgtNWi5k7VjdhkBTcSUOCm9y/DST</vt:lpwstr>
  </property>
  <property fmtid="{D5CDD505-2E9C-101B-9397-08002B2CF9AE}" pid="7" name="aJhG7">
    <vt:lpwstr>TmsRXjy1qes19eb1m4mlFEiFxe4LhX2FKrAZEQfEqC/mgLoxU/EmNLn2CBlHHdV2IerFeuseCYW0zJj4DD4oCCBCRmC5qFJczfntnjrJprl7bHHDOmCxiUJNODRPBuaCHUiNtNU1r4qzCv+zc79QM3fNytPFUBqqR7+X8ew+4xLGZc1PLQYKW/xYUyrmp6mcnE15wJX1eYKPYKGQjG2Et26jpHXuKj9KEisInPjBmF4odNBx9suqJBeDhHOiMTv</vt:lpwstr>
  </property>
  <property fmtid="{D5CDD505-2E9C-101B-9397-08002B2CF9AE}" pid="8" name="aShxA">
    <vt:lpwstr>tNYtqGRh+Jeonz+JE6h0oazGmpGEHvNkYzLHBgz6Q01aAA4n3Ij/XRfByENbeMHUw7YddL0ylDQ4KFKCR+QBeUU+Ma2e51BPBwrx9aw6ZAJ9gvS7+ChO1+qjjXZ1n8T6Kfk830qFI7KjrMLYbpFJvWIBGxcPIVkux0HKWeqaXUd7of5yxmbfIhYY7wcjpzHi3UEwy41OVWb2CGoA2k7hGwHIAILiBYNU4rzmwdeNWsdv0KthYqP0ErXmaCsEuWg</vt:lpwstr>
  </property>
  <property fmtid="{D5CDD505-2E9C-101B-9397-08002B2CF9AE}" pid="9" name="Bvfxo">
    <vt:lpwstr>c84KduLEL+KMYaw2rdt+yYwG71SgJ1y4zDYe8z1mDg7mbPCi1Au6GN+0Y6kY09jioIxz8In6Q9PzCT4tYddUyLbTLoWY3EdyzWB5qFx4aSbhL4CQCM72G3YyLXwcvAkldYT+HEtAjwaRWob+/f2AT5aOLhVZT5KdzeKKYbuokNZsrI3ljopELb7JPBuh6XqiS6H01VxZULkXxTY2jmAvSBxyglftF15rGkekvkOcLU43gF+1KX8KHbDVlAHbF/p</vt:lpwstr>
  </property>
  <property fmtid="{D5CDD505-2E9C-101B-9397-08002B2CF9AE}" pid="10" name="cu5B2">
    <vt:lpwstr>Zy1XSA5EvK2Hkf8iqOalknIfI51zJxJVVzpcnti5B0Nc6buKcZ5cgDJZYeZ9dOCRGY5OjBVnf4GewWL/tqX1ecS+rXTqKtyXxyZFNrZl0c8CJqbZ662Q+uYMyoPInqOhDgqvHgbxnrbijQhT1FZOxHrTpizU8mfykU7IAD7nG5eAJl7q3tl7dG7PiesMj82CaiHktKEvRmMIDjYXPE6YEjKMc7qj3GKgv9uKwQ78GxRB5b2CXIHuVPOw7xicWFu</vt:lpwstr>
  </property>
  <property fmtid="{D5CDD505-2E9C-101B-9397-08002B2CF9AE}" pid="11" name="CwMEL">
    <vt:lpwstr>ZAVn4Lu996MrA7blrcA67/pzKGnk00tIhQjumOQzi9FCfNtsetMO5vWI72MCSMJeTZf2VT/kQEHq5OlB/xXzqkaqKpUII9UlQg2D7qjE5njbL7S3/EzZl3FA9gbq0i8o6d40Nj2DuA//4LyWllD8//FGRGblC1ezM5Wo5BgkaP9Xi2cteXgBdbPru1q6S7IgiuXprGy/rmM8wsfcnQG7HxQgAb0NC3zQIFLdnpSHtOPPEovwE921QPsrphaShxA</vt:lpwstr>
  </property>
  <property fmtid="{D5CDD505-2E9C-101B-9397-08002B2CF9AE}" pid="12" name="Dmw2L">
    <vt:lpwstr>eprUUYQnB5s/6npY8SSKfhGlCn/l+EbDKW60GkVJy1CK/TWr2ackyHBAA9HVaoS+XynqqpEzFDuXQ6p0XmPBym06AtPg3eYjMFTn66Q1KlaAdy7Ges88wU+M0x8w1GSm4E48rcuk5xIJIoxSyStOLHjSiQ8MPXGf64LXvVQ0PrsTHSUVeMVBI5DGLC6poieJvwDJayU4678mmdJFXncCxrlOarhMhKW5YYnJ4nm7bTzAob9J/sUffyJHfMvqZ0I</vt:lpwstr>
  </property>
  <property fmtid="{D5CDD505-2E9C-101B-9397-08002B2CF9AE}" pid="13" name="eA+qw">
    <vt:lpwstr>VZlfHjtxEhnXcYt8Cl2valdka1F9VPO1xVji/gQ0SClYlgVX82dw2emnDdllVW42jR2rv5I2wHk/AthM/ZkZTpUe8fPqzBECEN45v0+K3z22MZb1lqwrPdabyzpM2lhAKwhxdJnmznZo8NvlXj08BrdLU9RcGnrALopqcyS4PAbBKEfnN/kamecAdXO0QL1VdTFVb8ZbQJ8YIvIBko5qXpRas9g4GOX/5wAX0EHY88jWLAtfuQ0nVcPCuWBvfxo</vt:lpwstr>
  </property>
  <property fmtid="{D5CDD505-2E9C-101B-9397-08002B2CF9AE}" pid="14" name="fV66h">
    <vt:lpwstr>wudSUGN1SUEWrHGRneezfKrvth3ppFFAmIHJ843OOjvzX/s05n7MRwS4MsjmNOc+ApH2dmDQIX9biAwYPFYFGg3W9tC44oUPWr43ahIAA6JrWJfOgXs/T4kcE4IrkFffV6vqQnclssS8QkubkkqjixUt8FKB3LorL+SECZxqYAzdl9tAkn9BQlnoLeeWdWEWXCfYP4siC4bwK303486OVfc7ntNUJcNPnppBb0cnlhYvyPbpnOJEWUz51vT8gl5</vt:lpwstr>
  </property>
  <property fmtid="{D5CDD505-2E9C-101B-9397-08002B2CF9AE}" pid="15" name="guypn">
    <vt:lpwstr>mYBGIuwiiV4MqLtaibEL5T0Ip1VVwoxULZAntQNwgAA7N2bg73rE71q1Mcs9LT20GA4mPDzchuOMRyB9MGIm4k/SJJ7AiBlLWs8+/ff4aWAue4KQAA</vt:lpwstr>
  </property>
  <property fmtid="{D5CDD505-2E9C-101B-9397-08002B2CF9AE}" pid="16" name="HbF/p">
    <vt:lpwstr>1N/STuwR99ojPxCT/3imUh6N8uH1Yn4xPP9bASwrIQHfRXFPaWm308lgEKy99k7Y2RI96jfTw9BKv2sPsxLTQnurrJRJ/jByLnb3nR1T3VHVrOb4UL+RkpDnj1vniQSC+ljT+vYb3C1qPtWrWRPQtmLLZRZwHgWjhf+7OIW3mhjkO7jO58DnnTou6L1bcMQd0AOPYq/6ms8P+IUjFHUSo7Ag5vl+dIDLoFLN3BhkiG/hIz6tg5e4eXx5p5Dmw2L</vt:lpwstr>
  </property>
  <property fmtid="{D5CDD505-2E9C-101B-9397-08002B2CF9AE}" pid="17" name="hewSd">
    <vt:lpwstr>jcTtvX+o/72h/uFPakNysUlMRd8iarjnY3idX1qnxnz6W2F5kcbts7NaRv88h2ok+nzCCigajnu2p9sWlGpmq9h8mwGGslijl8jD97Mu4c2tCdMrnvP9Mx0C+HBD0J4fwahXEdjlvc8dEt+ZODKo/EGib5G8XajnAMYxr4tYK4+RC15VLoVLgH2yzZCM0W+iWqP1OyALqIu3C2DSLqo7V4xjkwVGzU0WfcylPgllWNOxslKALXHCGwhQweTzjee</vt:lpwstr>
  </property>
  <property fmtid="{D5CDD505-2E9C-101B-9397-08002B2CF9AE}" pid="18" name="icWFu">
    <vt:lpwstr>gHm5E8Rt4O89Jle99Ac4xYq8ly0JfSnZNEWoyk5fWaGNyuFPq3pR6v7zIPwBQeHyLpcSzLiYi7Lqjp8XhuoGiCEMHZDoqLh4gVhACIrwMpmL027/rwyuIx2py1aVddlTKoWFXo6c7fczvLfFlJtzPsxMfpaNRiBkuguGQeYHii+zmE8x/OHBYR8XrQxXh2eJzHdZnEozBaxozlIqpPVNzoO098WJcQZr6/k+qLk4W7C1gAzgqF5iEG1PHAQNqWf</vt:lpwstr>
  </property>
  <property fmtid="{D5CDD505-2E9C-101B-9397-08002B2CF9AE}" pid="19" name="jzVOV">
    <vt:lpwstr>DTmjjRUGSE9WBFyl5qfHaJ+DCvM8qkgYVBdiL5SCF1x9qJ4iZLpFmeKsNbfwX3ap4L93Sn8UhWPLn2jgXdhcjt7orVNRV5fcWXZuGmF364lTtLVesQF1eoCjvmY78zXRWtr/Hjg/pz79cz51B88hhXolmYfroTLk3azBxoihiMguUyuz6m8L3ZZQTfMGcJ8ivO0fkOUt1ZtoSuflq+4O8CIiLFuaJ4nqc7GI7s7if+oZw9L1yz4LOZib9nhewSd</vt:lpwstr>
  </property>
  <property fmtid="{D5CDD505-2E9C-101B-9397-08002B2CF9AE}" pid="20" name="Kz4yg">
    <vt:lpwstr>2Vdm7PfsJZsRIlLRo9JLHf7ZcPOV37b4fdJ69OtlOmom7ilvqIKN9vKtX2JinszZ0Ur38CyjcMh+92TTFEjlbhhri3+LvCFTHwE6jcXuo1vAkElxt5p5Um3XbU3b5SC6XsNWCu95EimxTCI+ZbJw5RQqAofmtx36nfwhyL4vLi/sbWWHx/PXJgfzLmSrZVDItKZsq8SJORUqiGtrLnPHfcAoIV4XSE2CR0EJJenF7k6OkyrbvB3F1pVarALVRAS</vt:lpwstr>
  </property>
  <property fmtid="{D5CDD505-2E9C-101B-9397-08002B2CF9AE}" pid="21" name="LVRAS">
    <vt:lpwstr>ecuSSo/2YKC6/T6nT43/b2eKiwt3uKMqkAzHlZXEnMRr1j6yOymgXUn27WoSwas8VPg6VniNnksNoLO00c23/6uylNTw1nsmWfrMdH1EJLRx8szo+ZjaXp+yjumPL9TenGzHCJWHRXJvFK1zSxG448+uoBwldRBcXq1jnmxkp0eFl8yefn/E7c4+5s7OxJ2jKkERMqH/OujSaJI4VZPVbR7RLoG34Uuan2kxKMndxWgHPs+VH3aKyUjW2x/5rIb</vt:lpwstr>
  </property>
  <property fmtid="{D5CDD505-2E9C-101B-9397-08002B2CF9AE}" pid="22" name="NNUU5">
    <vt:lpwstr>2x7hVcd+l6UYrptl/d39dvHLhh4Zz4S9DIJP/iuXD0THPZ4gJHEejMClKFnxl0L2+VOZmTehzl0flLKlLD4lH3LU2wsEWkthL6bt4qE8tChdsekqX5zf/vyBz+8C5cco4hlX/jlPaPuibjFJ7TktW8141CDo687hrRqZfjk86x/AyYb0lpP+U/WygehyWi6VJ7YmzG86jZS+e1g9yKkj2YULNUUiz+4+H0CNHfIxZE/ZsL2OHUPcVKdyg/9TAhc</vt:lpwstr>
  </property>
  <property fmtid="{D5CDD505-2E9C-101B-9397-08002B2CF9AE}" pid="23" name="OGvCm">
    <vt:lpwstr>99n0MGA05Ubpmq4CVYTQkPperfNkLQFeS+dZh3lq+m1uqSDvgZZt8Ee7Gdzpi8hOROhH45dCfaGfqOohXHyggzLQtZGM2U8W1G6GFF3c9rmh4s6X9IMvybcnllhx7k8H7hfdv7XWKAW99+JfC5JAtKmOCVPgJik8uSXO3Uoo8Hn1uz6FJnol2KyOEI0J8La83zm3Lf76vnMHB3pNKRGawo63FdcnvR3rN/0oC+QJmXBreVLfV5+M36TLVaZn45/</vt:lpwstr>
  </property>
  <property fmtid="{D5CDD505-2E9C-101B-9397-08002B2CF9AE}" pid="24" name="OiMTv">
    <vt:lpwstr>e9IhPlLtTZ9lnA5BtIEjhfUvVmPUKo8DoOOI1b+vqJH8RJkUUeSmJ+vQHiFtDtsAn5tdRXkqo9s1k4jpsyfKuCmuLvie3tGrKcSrZsEYk7q+VPxE83EDUBzxbTvC4GgoQxm8Zb6SS/43AKBJ33OdEMsX1GbpAdxv5ztwIh5jbyPGVrHyebVGOMwqo13n1SDGbP1zUWaK2fTRRcTMFK9erpI5t9OkSi783Lc0GkAmsFuCSB/P7O8FItYs/KrJbnp</vt:lpwstr>
  </property>
  <property fmtid="{D5CDD505-2E9C-101B-9397-08002B2CF9AE}" pid="25" name="om+kd">
    <vt:lpwstr>5VbxvOIUyYCKgmPjOVSoXf6yZOs6PE/iV8p2q6P9vMtyktyitBjdZNUyIZq+Zj8vcU6fPkpGxjbLjq/c5/E5vsw+uw1E84Que1S076VsGLRPp4L7UaMIx0m1h7tz30T4xouA6Ni+LyPc9CrYCle8KNTYvfZuCSRCFxX4C7IpUNeg6hkktHSr5K6TaEbbifvV24TKmu6ihZ+MxRVe7bIAthylw0WXn+j7bVvavw2mTWwHwB6ehGFQTjlg0PvxYZ7</vt:lpwstr>
  </property>
  <property fmtid="{D5CDD505-2E9C-101B-9397-08002B2CF9AE}" pid="26" name="QNqWf">
    <vt:lpwstr>s10eNp4RcAUMs8w2/EJLrd7DgF9tYzFvnOEvzDk6Og+ztZ2qfKSJY7WSKSkMZZWOT7SJVIMJOR1pqXuc/PJNrHGqohYM8Zuc8RopG8hlhjDL6ZwjzNt/fvLQKfhxW9YY4AD/AchfJvGGZ+begi+1S4hqhRxypc9+Aa4cW6QI1GCPC8IJM2scgapNTpzQZV+Ip/4ocXyeDzlgXzF4vsxPMJpuDbr93ug27WQU/+JNkw9BYjK8JFcN9FVpmbR2kDJ</vt:lpwstr>
  </property>
  <property fmtid="{D5CDD505-2E9C-101B-9397-08002B2CF9AE}" pid="27" name="qTfsP">
    <vt:lpwstr>QuQusX5JFG8Gn5c+wRVAgqcBsgtzq1R0bgKaeK8rOVspZbKWOuIG0AtC1nnxvVB0jl9hCDpzVbM6wIDsjmfQw7s6LFVzrU7o8nF7UWtr1JfkEuhz7TANMW+nVFXzw0dkOe59wHVs0B1hE1oOPTshsLN0n/9U5Vg1t6FHo8M2/lTtC9xeSRJQQmp+meRVBmiW1xwh3rFu78GZZ8TFEKThkV5qJlJ0dfjX1drNKGYZyCx0+5WOMYpSrxs1jQcu5B2</vt:lpwstr>
  </property>
  <property fmtid="{D5CDD505-2E9C-101B-9397-08002B2CF9AE}" pid="28" name="R2kDJ">
    <vt:lpwstr>NNgDYdz19DXqmyfakkRJO90nYJWZS0GXz5OmhqhDoc73NVws1+sBT+/UWbB6nBq5HLKrsfQcxiZ5DHf9WKmZMSnBfdX4daSbIM3AfTJVQ6w9rJDxp1fyMeXVhk765K1gMOYkfmbzyniVZEpWBjGPalukD/Og+Y6VE/GBZcF5m7qTU78gAhZI727L3T07IqXrZI6m7cJ8ch8VQXhn7x804RvvAYvV5onyMD4VKG5S8hbY5tKCl1vO7cDphBVYKyq</vt:lpwstr>
  </property>
  <property fmtid="{D5CDD505-2E9C-101B-9397-08002B2CF9AE}" pid="29" name="rJbnp">
    <vt:lpwstr>ZG6t32vEh+G9MX9l+P6uGhNbgU3oru+kwLQ4qMYNGy6B6iTnN6EjP/HKNbQ2Z1OWOwv5hLIm6rxl5mAGuRqxnt9RQqJa7V0dqlJ7yOATg6Xnczxsu5LbrVvYEEAQAUQrjQPd8oC/GVFoBxupauTfynt/p+xOx826ntHHywYyOiYAE9Zt1gCqiUynWZ2ppGi4GK8ArvXAZhQX6ZKaeIEs0u5klindowTtfE/WlSlRFjraPjY4X+Rvcx5EFKVJI9C</vt:lpwstr>
  </property>
  <property fmtid="{D5CDD505-2E9C-101B-9397-08002B2CF9AE}" pid="30" name="sEuWg">
    <vt:lpwstr>syax0RGOMedd5wziX6980Z7c7/2Wj9RtI0G0gx1UpDUAW4/Vs4mq7oS8/CjJ5Of1tO307M2VJJhlpbFeQCXA+y6+WBTiCSAzKoa6ZErOLwZqfr9blFqvrVUE3VHxxPJE6/aCOACX2us0yA8d3O7rWN2oGC11FPFPfelvgh24ZMPScjseH3mhJ6YSRFZAvEpdBLwBuEZI15n5a+1Vy4olvbzwQ8DUzmUEtB84A0InAK/Uuc7D8Kh9Gget//OGvCm</vt:lpwstr>
  </property>
  <property fmtid="{D5CDD505-2E9C-101B-9397-08002B2CF9AE}" pid="31" name="sfnpV">
    <vt:lpwstr>63gxn6Mj3zzJkCBT6MP3wxuv6sXPisFsaCoHEd6HD8JY3zNxn+IymFAgN/bZGTuTBhpiZeGdXrso6SWf0CsBcTOB0MUmGpU70PSoUFd3aOEnIctICjDNvqbw77WHeijroEGsdYymLHFmkhD2PY72+n6YVInnxYKXMlUudl5l0LkEqDlzHvowOTzEVmSYYj3ShkGOS0JbLGbFORanIgUmP7mOjfUoStPwle/l4oIyvAQXUkpI8hP1kSTvfPCwMEL</vt:lpwstr>
  </property>
  <property fmtid="{D5CDD505-2E9C-101B-9397-08002B2CF9AE}" pid="32" name="T8gl5">
    <vt:lpwstr>7mAI0sm4zcWcxbJNqbmUcJeQPxjOjAcc+grAdMVhBa8gFITkHKmQctfz7/CBrdfaETarJ7QnCVILfPNGBmutAgToRoEbETHGFxkjmOMkGiFfB4AQOGKIMZRtlOPnFVwHW9DQ0p0JM3VZfHwo8tKKjhMtLqlH/dTva3qNwYD+97HZnj+VwfPpenpUZMZzuhGyrsYGCyPs2vDCMIE/gIgxYhxEb3atOUK1Leo2sEzqUmLW9mr8EjleHvtnz6+D+e5</vt:lpwstr>
  </property>
  <property fmtid="{D5CDD505-2E9C-101B-9397-08002B2CF9AE}" pid="33" name="tx5+i">
    <vt:lpwstr>hLvtyZcvsZWtOjuNwaG8JDeDVCBw6j9HnJmg+g1rW+xOaMxqrQo6WWvxmB0CV1N4GRJlbUUGfNzSrvFVoxPjm+mPBgXb2ZUZ36Rinffa4wnxX0mVosceAGda+TI1ot8y4IDrk7N9l38RsXv4MOcQQVkXXhU2axt0RBxgx+67HfdEqdN0eWAu5fjBdETOgQmzI9c9UIcIWcnxM/3oHQA74SpxGPpGx+z6TbTaGUEMfOeoCcwiqwGKLzW+GlsfnpV</vt:lpwstr>
  </property>
  <property fmtid="{D5CDD505-2E9C-101B-9397-08002B2CF9AE}" pid="34" name="Tzjee">
    <vt:lpwstr>9QIJG1bzkAoQP1Vf4h08/ewgqLeHWoVDo+ZsYBkFGHGfyMBE15OPbwwF9yk5JTHBxEpFjTBWe9JzEDrb+nx38ZEdeBtmfKvJb1ofEg2MWAzH1PEsGRpFpNBeBtnrPbeJrKgYlrgHJ1pgEDcTzhA4pp0fFbqh+W47ZYbUFrsFywJiR3BFb5V6FVyY8H5AJt8y4ovsvG7YHwm2gPuubUFjHmOJNTjtHzg1gcU7yBpQMzHXaXhL3drrLrZ/GMy/coU</vt:lpwstr>
  </property>
  <property fmtid="{D5CDD505-2E9C-101B-9397-08002B2CF9AE}" pid="35" name="VJI9C">
    <vt:lpwstr>g77Nrp3QpKOEKKrAWvj2YkGko1oRrt9kgRqwV/p3o8t6Tdk+R5719qaeXMTptyP0g2V2zuX2gjmC8xWnrMMAr+d1N5M8Is1u50ga93dc9B3sJJRfFZdnCuPaw766kB5kr5LMDuBzBiEKADV8TFi7iV7+o1qNx/457l/Cv8b2FmgO3kIfyBk+ETzTrxK0L+Awb52greHoo8vLr6VOJpAkreoDKUYWB3ahSS+/TLScBkqUqY42bfSnBUOca8jzVOV</vt:lpwstr>
  </property>
  <property fmtid="{D5CDD505-2E9C-101B-9397-08002B2CF9AE}" pid="36" name="vqZ0I">
    <vt:lpwstr>4id+RQw8MRzd8u2qSqovKEHYQyP+hZ31mlKazlLd85JT2LTGT75X6EoCnI/sgHOsLuCV6V8bfn3PCd9jfyqCgVAzzCpxYlJA+p0PM4ERiRVlKUNpxmGP8IrEyYaP5+V8Fg/DU0M6MI8WMHeOftW+fzoJy4IZN5Ilog7SM4zklfFmWOBtLnhGqrjTRhdq+AnR8d4YBTwiXYT/PMc9CrcFIud845SOeDvtIsf4Wq9NkKY+nTMbhRFL4LnVOYguypn</vt:lpwstr>
  </property>
  <property fmtid="{D5CDD505-2E9C-101B-9397-08002B2CF9AE}" pid="37" name="vxYZ7">
    <vt:lpwstr>+KlEisAXW1v3BUXnzSCJ1ZjX2cIsxTdIVipSeYtsuq5wjSM//KBQ4YGvmCNBf0of8t0AeVDLvQspHC8qEOX3y+MT708IthKZHWH0ag7eCJMnB/rLuoWp/TPr46QxZQL2aC+42KDEwT9/uDBtwBjYyEeMkJl/n4hSeOCEgihyiGdZCp0+wp5W6OVYsRyUqDJ+ZjV50gBkV9TlGYPUctUY3GXicoEU1fqk17hiPMrf4Tw6Cvfr8tT6VXBOs6eA+qw</vt:lpwstr>
  </property>
  <property fmtid="{D5CDD505-2E9C-101B-9397-08002B2CF9AE}" pid="38" name="VYKyq">
    <vt:lpwstr>okMKrb1XP0EKa99rtC5qI//A6IEPETLwl5Stev0LNMaIG0qAp8OWGJdzno4gjl2sYIlSY2+AsivvRP1kqeo51OxboR4A7XWrxCvJhhIFb4LCJ9xaA3L6lTNBYJHTV04/kA/GN+RTQUsno3e9A4CmSq+KHBUyDiiV/cdGUeKB/2AG7VaRnLAlEwg6JJNcxfrl7pQIFmlDs0UEctL/O0YalHaEzwxWrQMjOSkHNzWwlLpOLaBH6O/apoLR1+fV66h</vt:lpwstr>
  </property>
  <property fmtid="{D5CDD505-2E9C-101B-9397-08002B2CF9AE}" pid="39" name="x1ye=">
    <vt:lpwstr>uCkAAB+LCAAAAAAABAAVmrXWq1AUhB+IArfiFri7hg4LENzl6S//WulScDh7z8w3WUFwmqQ4kYQQBudh5v2gKIOjJEXzKMuQjC5bkWKPRIPSoiINKRg7avBw8ZRWKqoYTTX2LGuQoj02i14yDEsSyfic4EpykUCkcyCkJoZKA4yB9KTXl2MXTDR+s2WIOMIYP6CohPPJo7keDV9E0p+s+Yb3ubuk1VnXN4hpiHS6Pk3kzdy4qCaXrlIw1WqTfsP</vt:lpwstr>
  </property>
  <property fmtid="{D5CDD505-2E9C-101B-9397-08002B2CF9AE}" pid="40" name="XhPrt">
    <vt:lpwstr>1GETvRutFIBnqgsGzpqxX0aR+1wEgwBw6XAztkN78L2N6dtS8UxQAyLjXAaWFwEJXQWYbvHRZQQ1SVReaGV3012THJb/sxr+dXqRbDc07eCpBmPkAudOK3vfXMNnTu3A4RL8DWT5kgHUEPmbhxohg0ib4VXeJEUkBSuPS5vMX3/NCh8GEQGT95BsEeMtr2i6w06h0pa1Z5V/uRepIP5nGxbjWYVOk6Zk2zL3bD5T341LHFDvI9m2QjmgCTtx5+i</vt:lpwstr>
  </property>
  <property fmtid="{D5CDD505-2E9C-101B-9397-08002B2CF9AE}" pid="41" name="xj5vb">
    <vt:lpwstr>JkTwCoCLi8zL7p2SCZodAl1EFA6y6D32shyew/p5JPhJnhAbBwReBYiIwy6A1j4j9kCUfm8kb2V7wg9yfe4kCvMJq95QsjZTph/Al9pO4AxnX0novIDPc1c1c7W/3yUGJ1fFcRmNAav6QD4WDC1X6hZH6wSOLzfl2ax8TKU2VNNLBkcxGC0a/ZhJXVXy/Mft8FNYZuNOvT/KjHzyORiI/8MZhs2/SI00d+GIwwoKBbw45CEK93geG3odCAaJhG7</vt:lpwstr>
  </property>
  <property fmtid="{D5CDD505-2E9C-101B-9397-08002B2CF9AE}" pid="42" name="y/coU">
    <vt:lpwstr>w+lvLyjVgKLzZVk7bWYlXtjv1P4g4lx+1LnP2hyNYSrS6htWcrL90CnysNYnpDCGKZMdR+Qe1DBMVvKHM81QThhUTfdLSN5zmrxVzaTGwnjgFoXDwOpp5NEdV9xpRTEB4Po/L569iIecLNrSICh/B3uMIEqZpayvc2Ms7yi9d/YlftmyTruIBT+O8RZn4ANHjYftyhwau4RRPndy/nhIYgvZlmnYJmBEWj7N6ZmqsmBkdfW2WGQu9QROvVKz4yg</vt:lpwstr>
  </property>
  <property fmtid="{D5CDD505-2E9C-101B-9397-08002B2CF9AE}" pid="43" name="y/DST">
    <vt:lpwstr>zyAF/CMv6oRHhSTteP3MPYGwPTGs3BadPW0RBTtR8NGwRAPhjzc1k/iLcr+I425OkVtjiwhEnq47lJlPVSy5ch0dtekTMr7boGn2mnbZa1xubmmfKKaCGnChZNrO7y64LR51kc7Ox94toUWq9hzG97KkAIlor1C9E+ILCkUgDyImuilZYFZ4cfzj7qEyxbboNlXVBgyfDxViV6S6H5s2zdiHrkLQIgSSVqANuUhTbhWfzYqnktgT8HsIknom+kd</vt:lpwstr>
  </property>
  <property fmtid="{D5CDD505-2E9C-101B-9397-08002B2CF9AE}" pid="44" name="Zn45/">
    <vt:lpwstr>JcpI1n57gQF9OAx8hzZjs6w83joHasRtJNCrka+CgOs3WrxZ1bszgazsiETk1ZJ9QCtlgYYFUJuyS7DuPJ3k4BEsI6oZ1t2k7Dek2CTqNbJ+ncbqbPIv5kku+Z0W2qLiobhw4cy1k7OtYIYYh7T6f8k9qnpdkq2B+0ijXgXzLdGS+TO00eT9syU9zfL+fOciwuepu2g+TwKrx0XnceHzqml7MtNXoo7KudEmE+XvXv/BFyqzxI6kC23Ddu5XVji</vt:lpwstr>
  </property>
</Properties>
</file>