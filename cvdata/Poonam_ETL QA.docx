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35EC" w:rsidRPr="004527A3" w:rsidRDefault="002335EC" w:rsidP="004527A3">
      <w:pPr>
        <w:pStyle w:val="Heading3"/>
        <w:jc w:val="center"/>
        <w:rPr>
          <w:rFonts w:ascii="Times New Roman" w:hAnsi="Times New Roman"/>
          <w:sz w:val="24"/>
        </w:rPr>
      </w:pPr>
    </w:p>
    <w:p w:rsidR="004527A3" w:rsidRPr="004527A3" w:rsidRDefault="004527A3" w:rsidP="004527A3">
      <w:pPr>
        <w:jc w:val="center"/>
        <w:rPr>
          <w:b/>
          <w:color w:val="262626"/>
        </w:rPr>
      </w:pPr>
      <w:r w:rsidRPr="004527A3">
        <w:rPr>
          <w:b/>
          <w:color w:val="262626"/>
        </w:rPr>
        <w:t>Poonam Thapa</w:t>
      </w:r>
    </w:p>
    <w:p w:rsidR="004527A3" w:rsidRPr="004527A3" w:rsidRDefault="004527A3" w:rsidP="004527A3">
      <w:pPr>
        <w:jc w:val="center"/>
        <w:rPr>
          <w:color w:val="262626"/>
        </w:rPr>
      </w:pPr>
      <w:r w:rsidRPr="004527A3">
        <w:rPr>
          <w:color w:val="262626"/>
        </w:rPr>
        <w:t>469-438-8014</w:t>
      </w:r>
    </w:p>
    <w:p w:rsidR="00702BC8" w:rsidRPr="004527A3" w:rsidRDefault="004527A3" w:rsidP="004527A3">
      <w:pPr>
        <w:jc w:val="center"/>
        <w:rPr>
          <w:b/>
          <w:bCs/>
        </w:rPr>
      </w:pPr>
      <w:hyperlink r:id="rId8" w:tgtFrame="_blank" w:history="1">
        <w:r w:rsidRPr="004527A3">
          <w:rPr>
            <w:rStyle w:val="Hyperlink"/>
            <w:rFonts w:ascii="Times New Roman" w:hAnsi="Times New Roman" w:cs="Times New Roman"/>
          </w:rPr>
          <w:t>thapapoonam2000@gmail.com</w:t>
        </w:r>
      </w:hyperlink>
    </w:p>
    <w:p w:rsidR="004527A3" w:rsidRPr="004527A3" w:rsidRDefault="004527A3" w:rsidP="00C74C73">
      <w:pPr>
        <w:rPr>
          <w:b/>
          <w:sz w:val="22"/>
          <w:szCs w:val="22"/>
        </w:rPr>
      </w:pPr>
    </w:p>
    <w:p w:rsidR="00C74C73" w:rsidRDefault="00702BC8" w:rsidP="00C74C73">
      <w:pPr>
        <w:rPr>
          <w:b/>
          <w:sz w:val="22"/>
          <w:szCs w:val="22"/>
          <w:u w:val="single"/>
        </w:rPr>
      </w:pPr>
      <w:r w:rsidRPr="004527A3">
        <w:rPr>
          <w:b/>
          <w:sz w:val="22"/>
          <w:szCs w:val="22"/>
          <w:u w:val="single"/>
        </w:rPr>
        <w:t>Sr. Data</w:t>
      </w:r>
      <w:r w:rsidR="00D9025B" w:rsidRPr="004527A3">
        <w:rPr>
          <w:b/>
          <w:sz w:val="22"/>
          <w:szCs w:val="22"/>
          <w:u w:val="single"/>
        </w:rPr>
        <w:t xml:space="preserve"> warehouse ETL</w:t>
      </w:r>
      <w:r w:rsidR="00A3032A" w:rsidRPr="004527A3">
        <w:rPr>
          <w:b/>
          <w:sz w:val="22"/>
          <w:szCs w:val="22"/>
          <w:u w:val="single"/>
        </w:rPr>
        <w:t xml:space="preserve"> QA Tester</w:t>
      </w:r>
    </w:p>
    <w:p w:rsidR="004527A3" w:rsidRPr="004527A3" w:rsidRDefault="004527A3" w:rsidP="00C74C73">
      <w:pPr>
        <w:rPr>
          <w:b/>
          <w:sz w:val="22"/>
          <w:szCs w:val="22"/>
          <w:u w:val="single"/>
        </w:rPr>
      </w:pPr>
    </w:p>
    <w:p w:rsidR="00904E5B" w:rsidRPr="004527A3" w:rsidRDefault="00904E5B" w:rsidP="002335EC">
      <w:pPr>
        <w:pStyle w:val="Heading3"/>
        <w:ind w:right="-990"/>
        <w:rPr>
          <w:rFonts w:ascii="Times New Roman" w:hAnsi="Times New Roman"/>
          <w:sz w:val="22"/>
          <w:szCs w:val="22"/>
        </w:rPr>
      </w:pPr>
      <w:r w:rsidRPr="004527A3">
        <w:rPr>
          <w:rFonts w:ascii="Times New Roman" w:hAnsi="Times New Roman"/>
          <w:sz w:val="22"/>
          <w:szCs w:val="22"/>
        </w:rPr>
        <w:t xml:space="preserve">Professional </w:t>
      </w:r>
      <w:r w:rsidR="00A51CC9" w:rsidRPr="004527A3">
        <w:rPr>
          <w:rFonts w:ascii="Times New Roman" w:hAnsi="Times New Roman"/>
          <w:sz w:val="22"/>
          <w:szCs w:val="22"/>
        </w:rPr>
        <w:t>Summary</w:t>
      </w:r>
      <w:r w:rsidR="00D151BA" w:rsidRPr="004527A3">
        <w:rPr>
          <w:rFonts w:ascii="Times New Roman" w:hAnsi="Times New Roman"/>
          <w:sz w:val="22"/>
          <w:szCs w:val="22"/>
        </w:rPr>
        <w:t>:</w:t>
      </w:r>
    </w:p>
    <w:p w:rsidR="00143D70" w:rsidRPr="004527A3" w:rsidRDefault="00835D9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Over all 7+</w:t>
      </w:r>
      <w:r w:rsidR="00143D70" w:rsidRPr="004527A3">
        <w:rPr>
          <w:sz w:val="22"/>
          <w:szCs w:val="22"/>
        </w:rPr>
        <w:t xml:space="preserve"> years of IT experience in Quality Assurance and Software Testing of various business applications in Client/Server environments, Web-based applications, Data-Warehousing solutions and ETL Testing and Mobile Applications.</w:t>
      </w:r>
    </w:p>
    <w:p w:rsidR="00143D70"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Excellent working knowledge of System Development Life Cycle(SDLC) and Software Testing Life Cycle(STLC) in Requirements gathering ,Analysis, Design, Development, Implementation and Testing, Methods like Waterfall, RUP &amp; Agile</w:t>
      </w:r>
    </w:p>
    <w:p w:rsidR="0096284C" w:rsidRPr="004527A3" w:rsidRDefault="0096284C" w:rsidP="00702BC8">
      <w:pPr>
        <w:pStyle w:val="NormalWeb"/>
        <w:numPr>
          <w:ilvl w:val="0"/>
          <w:numId w:val="9"/>
        </w:numPr>
        <w:shd w:val="clear" w:color="auto" w:fill="FFFFFF"/>
        <w:spacing w:before="100" w:beforeAutospacing="1" w:after="100" w:afterAutospacing="1"/>
        <w:rPr>
          <w:sz w:val="22"/>
          <w:szCs w:val="22"/>
        </w:rPr>
      </w:pPr>
      <w:r w:rsidRPr="0096284C">
        <w:rPr>
          <w:sz w:val="22"/>
          <w:szCs w:val="22"/>
        </w:rPr>
        <w:t>Experience in Data Warehousing technology in building and managing various data warehouse / data marts using Informatica products such as Informatica Power Center/Power Mart, Power Connect, Power Analyzer and Power Exchange Tools</w:t>
      </w:r>
      <w:r>
        <w:rPr>
          <w:sz w:val="22"/>
          <w:szCs w:val="22"/>
        </w:rPr>
        <w:t>.</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Extensive Knowledge in Understanding SRS(Software Requirement Specifications) and AUC(Application Use Case)</w:t>
      </w:r>
    </w:p>
    <w:p w:rsidR="00702BC8" w:rsidRPr="004527A3" w:rsidRDefault="00702BC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Ability to identify problems, analyze test results, and investigating their cause and suggesting remedies. Proficient in all stages of the SDLC as well Agile including QA testing cycle.</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Good Understanding of HIPPA compliance and EDI transactions (837,835,276,277)</w:t>
      </w:r>
    </w:p>
    <w:p w:rsidR="00702BC8" w:rsidRPr="004527A3" w:rsidRDefault="00702BC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Created requirements from Test plans, FRD, Use cases and updated those is Requisite pro and then in Clear Quest(CQ),Quality Center(QC) and Application Life Management(ALM).</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Working knowledge of 4010 Implementation guide and 5010 guide.</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Hands on experience in preparing Test cases, Test plans, Executing Test cases, converting the Test Cases to Automation Script, Creating Automation Components.</w:t>
      </w:r>
    </w:p>
    <w:p w:rsidR="000A3669" w:rsidRPr="004527A3" w:rsidRDefault="000A3669"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Developed SQL queries using joins and sub queries to test data tables against the source and target and to validate data and verify.</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Performing GUI, Regression, Functional, Integration, System, User Acceptance, Black Box, Sanity, Performance, Stress, Reliability, Compatibility, Cross Browser, Security and Database Testing.</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Hands on experience of defect reporting into the bug tracking system such as Mercury Quality Center(QC)/Test Directory </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Good Exposure in creating documents (QA Status Report, QA Summary Reports, QA Test Logs, issue and defects) to apprise project team members as to the status of meeting defined quality goals.</w:t>
      </w:r>
    </w:p>
    <w:p w:rsidR="000A3669" w:rsidRPr="004527A3" w:rsidRDefault="000A3669"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Experience in Backend testing by writing PL/SQL queries to test the integrity of application.</w:t>
      </w:r>
    </w:p>
    <w:p w:rsidR="00570F06" w:rsidRPr="004527A3" w:rsidRDefault="00570F06"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Expertise in bug-reporting and bug-tracking using the test management tool like Clear Quest, ALM and Quality Center.</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Able to learn quickly and independently to understand the technical aspects of products in sufficient detail so the test results can be analyzed and problems isolated independently.</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Conducted bug scrub meeting and status review meetings to provide quality assurance feedback throughout the project life cycle.</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Worked closely with Business Analyst and developers to review Test requirements.</w:t>
      </w:r>
    </w:p>
    <w:p w:rsidR="00A10E79"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Strong analytical, Interpersonal, communication, Coordination, problem solving and decision-making skills</w:t>
      </w:r>
      <w:r w:rsidR="00EC52CC" w:rsidRPr="004527A3">
        <w:rPr>
          <w:sz w:val="22"/>
          <w:szCs w:val="22"/>
        </w:rPr>
        <w:t>.</w:t>
      </w:r>
    </w:p>
    <w:p w:rsidR="008A002D" w:rsidRPr="004527A3" w:rsidRDefault="00E36522" w:rsidP="00152B83">
      <w:pPr>
        <w:jc w:val="both"/>
        <w:rPr>
          <w:rFonts w:eastAsia="KaiTi"/>
          <w:b/>
          <w:sz w:val="22"/>
          <w:szCs w:val="22"/>
          <w:u w:val="single"/>
        </w:rPr>
      </w:pPr>
      <w:r w:rsidRPr="004527A3">
        <w:rPr>
          <w:rFonts w:eastAsia="KaiTi"/>
          <w:b/>
          <w:sz w:val="22"/>
          <w:szCs w:val="22"/>
          <w:u w:val="single"/>
        </w:rPr>
        <w:t>Technical Skills</w:t>
      </w:r>
      <w:r w:rsidR="0083504E" w:rsidRPr="004527A3">
        <w:rPr>
          <w:rFonts w:eastAsia="KaiTi"/>
          <w:b/>
          <w:sz w:val="22"/>
          <w:szCs w:val="22"/>
          <w:u w:val="single"/>
        </w:rPr>
        <w:t>:</w:t>
      </w:r>
    </w:p>
    <w:p w:rsidR="0083504E" w:rsidRPr="004527A3" w:rsidRDefault="0083504E" w:rsidP="00152B83">
      <w:pPr>
        <w:jc w:val="both"/>
        <w:rPr>
          <w:rFonts w:eastAsia="KaiTi"/>
          <w:b/>
          <w:sz w:val="22"/>
          <w:szCs w:val="22"/>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2"/>
        <w:gridCol w:w="6980"/>
      </w:tblGrid>
      <w:tr w:rsidR="009F25A7" w:rsidRPr="004527A3" w:rsidTr="00F87673">
        <w:trPr>
          <w:trHeight w:val="523"/>
        </w:trPr>
        <w:tc>
          <w:tcPr>
            <w:tcW w:w="4112" w:type="dxa"/>
          </w:tcPr>
          <w:p w:rsidR="009F25A7" w:rsidRPr="004527A3" w:rsidRDefault="006E10B0" w:rsidP="00152B83">
            <w:pPr>
              <w:rPr>
                <w:rFonts w:eastAsia="KaiTi"/>
                <w:b/>
                <w:sz w:val="22"/>
                <w:szCs w:val="22"/>
                <w:u w:val="single"/>
              </w:rPr>
            </w:pPr>
            <w:r w:rsidRPr="004527A3">
              <w:rPr>
                <w:b/>
                <w:sz w:val="22"/>
                <w:szCs w:val="22"/>
              </w:rPr>
              <w:t>Bug Tracking</w:t>
            </w:r>
            <w:r w:rsidR="009F25A7" w:rsidRPr="004527A3">
              <w:rPr>
                <w:b/>
                <w:sz w:val="22"/>
                <w:szCs w:val="22"/>
              </w:rPr>
              <w:t>/</w:t>
            </w:r>
            <w:r w:rsidRPr="004527A3">
              <w:rPr>
                <w:b/>
                <w:sz w:val="22"/>
                <w:szCs w:val="22"/>
              </w:rPr>
              <w:t xml:space="preserve">Test </w:t>
            </w:r>
            <w:r w:rsidR="009F25A7" w:rsidRPr="004527A3">
              <w:rPr>
                <w:b/>
                <w:sz w:val="22"/>
                <w:szCs w:val="22"/>
              </w:rPr>
              <w:t>Management</w:t>
            </w:r>
          </w:p>
        </w:tc>
        <w:tc>
          <w:tcPr>
            <w:tcW w:w="6980" w:type="dxa"/>
          </w:tcPr>
          <w:p w:rsidR="009F25A7" w:rsidRPr="004527A3" w:rsidRDefault="00EC52CC" w:rsidP="00EC52CC">
            <w:pPr>
              <w:jc w:val="both"/>
              <w:rPr>
                <w:rFonts w:eastAsia="KaiTi"/>
                <w:b/>
                <w:sz w:val="22"/>
                <w:szCs w:val="22"/>
                <w:u w:val="single"/>
              </w:rPr>
            </w:pPr>
            <w:r w:rsidRPr="004527A3">
              <w:rPr>
                <w:sz w:val="22"/>
                <w:szCs w:val="22"/>
              </w:rPr>
              <w:t xml:space="preserve">HP </w:t>
            </w:r>
            <w:r w:rsidR="009F25A7" w:rsidRPr="004527A3">
              <w:rPr>
                <w:sz w:val="22"/>
                <w:szCs w:val="22"/>
              </w:rPr>
              <w:t>Quality Center</w:t>
            </w:r>
            <w:r w:rsidR="00570F06" w:rsidRPr="004527A3">
              <w:rPr>
                <w:sz w:val="22"/>
                <w:szCs w:val="22"/>
              </w:rPr>
              <w:t>, ALM</w:t>
            </w:r>
            <w:r w:rsidR="00152B83" w:rsidRPr="004527A3">
              <w:rPr>
                <w:sz w:val="22"/>
                <w:szCs w:val="22"/>
              </w:rPr>
              <w:t xml:space="preserve"> </w:t>
            </w:r>
          </w:p>
        </w:tc>
      </w:tr>
      <w:tr w:rsidR="00D151BA" w:rsidRPr="004527A3" w:rsidTr="00F87673">
        <w:trPr>
          <w:trHeight w:val="276"/>
        </w:trPr>
        <w:tc>
          <w:tcPr>
            <w:tcW w:w="4112" w:type="dxa"/>
          </w:tcPr>
          <w:p w:rsidR="00D151BA" w:rsidRPr="004527A3" w:rsidRDefault="00152B83" w:rsidP="004A1F37">
            <w:pPr>
              <w:jc w:val="both"/>
              <w:rPr>
                <w:b/>
                <w:sz w:val="22"/>
                <w:szCs w:val="22"/>
              </w:rPr>
            </w:pPr>
            <w:r w:rsidRPr="004527A3">
              <w:rPr>
                <w:b/>
                <w:sz w:val="22"/>
                <w:szCs w:val="22"/>
              </w:rPr>
              <w:t xml:space="preserve">Data warehouse </w:t>
            </w:r>
            <w:r w:rsidR="00D151BA" w:rsidRPr="004527A3">
              <w:rPr>
                <w:b/>
                <w:sz w:val="22"/>
                <w:szCs w:val="22"/>
              </w:rPr>
              <w:t>ETL Tools</w:t>
            </w:r>
          </w:p>
        </w:tc>
        <w:tc>
          <w:tcPr>
            <w:tcW w:w="6980" w:type="dxa"/>
          </w:tcPr>
          <w:p w:rsidR="00D151BA" w:rsidRPr="004527A3" w:rsidRDefault="00D151BA" w:rsidP="00EC52CC">
            <w:pPr>
              <w:jc w:val="both"/>
              <w:rPr>
                <w:sz w:val="22"/>
                <w:szCs w:val="22"/>
              </w:rPr>
            </w:pPr>
            <w:r w:rsidRPr="004527A3">
              <w:rPr>
                <w:sz w:val="22"/>
                <w:szCs w:val="22"/>
              </w:rPr>
              <w:t>Informatica</w:t>
            </w:r>
            <w:r w:rsidR="00EC52CC" w:rsidRPr="004527A3">
              <w:rPr>
                <w:sz w:val="22"/>
                <w:szCs w:val="22"/>
              </w:rPr>
              <w:t xml:space="preserve"> power center </w:t>
            </w:r>
            <w:r w:rsidR="006E10B0" w:rsidRPr="004527A3">
              <w:rPr>
                <w:sz w:val="22"/>
                <w:szCs w:val="22"/>
              </w:rPr>
              <w:t xml:space="preserve"> 9</w:t>
            </w:r>
            <w:r w:rsidR="00152B83" w:rsidRPr="004527A3">
              <w:rPr>
                <w:sz w:val="22"/>
                <w:szCs w:val="22"/>
              </w:rPr>
              <w:t>.6</w:t>
            </w:r>
            <w:r w:rsidR="00CB0EBC" w:rsidRPr="004527A3">
              <w:rPr>
                <w:sz w:val="22"/>
                <w:szCs w:val="22"/>
              </w:rPr>
              <w:t xml:space="preserve">, </w:t>
            </w:r>
            <w:r w:rsidR="00EC52CC" w:rsidRPr="004527A3">
              <w:rPr>
                <w:sz w:val="22"/>
                <w:szCs w:val="22"/>
              </w:rPr>
              <w:t>informatica data services</w:t>
            </w:r>
          </w:p>
        </w:tc>
      </w:tr>
      <w:tr w:rsidR="00D151BA" w:rsidRPr="004527A3" w:rsidTr="00F87673">
        <w:trPr>
          <w:trHeight w:val="261"/>
        </w:trPr>
        <w:tc>
          <w:tcPr>
            <w:tcW w:w="4112" w:type="dxa"/>
          </w:tcPr>
          <w:p w:rsidR="00D151BA" w:rsidRPr="004527A3" w:rsidRDefault="00152B83" w:rsidP="00152B83">
            <w:pPr>
              <w:jc w:val="both"/>
              <w:rPr>
                <w:b/>
                <w:sz w:val="22"/>
                <w:szCs w:val="22"/>
              </w:rPr>
            </w:pPr>
            <w:r w:rsidRPr="004527A3">
              <w:rPr>
                <w:b/>
                <w:sz w:val="22"/>
                <w:szCs w:val="22"/>
              </w:rPr>
              <w:t xml:space="preserve">Reports </w:t>
            </w:r>
            <w:r w:rsidR="00D151BA" w:rsidRPr="004527A3">
              <w:rPr>
                <w:b/>
                <w:sz w:val="22"/>
                <w:szCs w:val="22"/>
              </w:rPr>
              <w:t>B</w:t>
            </w:r>
            <w:r w:rsidRPr="004527A3">
              <w:rPr>
                <w:b/>
                <w:sz w:val="22"/>
                <w:szCs w:val="22"/>
              </w:rPr>
              <w:t xml:space="preserve">usiness </w:t>
            </w:r>
            <w:r w:rsidR="00D151BA" w:rsidRPr="004527A3">
              <w:rPr>
                <w:b/>
                <w:sz w:val="22"/>
                <w:szCs w:val="22"/>
              </w:rPr>
              <w:t>I</w:t>
            </w:r>
            <w:r w:rsidRPr="004527A3">
              <w:rPr>
                <w:b/>
                <w:sz w:val="22"/>
                <w:szCs w:val="22"/>
              </w:rPr>
              <w:t>ntelligence</w:t>
            </w:r>
          </w:p>
        </w:tc>
        <w:tc>
          <w:tcPr>
            <w:tcW w:w="6980" w:type="dxa"/>
          </w:tcPr>
          <w:p w:rsidR="00D151BA" w:rsidRPr="004527A3" w:rsidRDefault="00D151BA" w:rsidP="00EC52CC">
            <w:pPr>
              <w:rPr>
                <w:sz w:val="22"/>
                <w:szCs w:val="22"/>
              </w:rPr>
            </w:pPr>
            <w:r w:rsidRPr="004527A3">
              <w:rPr>
                <w:sz w:val="22"/>
                <w:szCs w:val="22"/>
              </w:rPr>
              <w:t>Business Objects</w:t>
            </w:r>
            <w:r w:rsidR="00152B83" w:rsidRPr="004527A3">
              <w:rPr>
                <w:sz w:val="22"/>
                <w:szCs w:val="22"/>
              </w:rPr>
              <w:t xml:space="preserve">, Crystal Reports, Hyperion , </w:t>
            </w:r>
            <w:r w:rsidR="00EC52CC" w:rsidRPr="004527A3">
              <w:rPr>
                <w:sz w:val="22"/>
                <w:szCs w:val="22"/>
              </w:rPr>
              <w:t>OBIEE</w:t>
            </w:r>
          </w:p>
        </w:tc>
      </w:tr>
      <w:tr w:rsidR="00184403" w:rsidRPr="004527A3" w:rsidTr="00F87673">
        <w:trPr>
          <w:trHeight w:val="261"/>
        </w:trPr>
        <w:tc>
          <w:tcPr>
            <w:tcW w:w="4112" w:type="dxa"/>
          </w:tcPr>
          <w:p w:rsidR="00184403" w:rsidRPr="004527A3" w:rsidRDefault="00152B83" w:rsidP="004A1F37">
            <w:pPr>
              <w:jc w:val="both"/>
              <w:rPr>
                <w:rFonts w:eastAsia="KaiTi"/>
                <w:b/>
                <w:sz w:val="22"/>
                <w:szCs w:val="22"/>
                <w:u w:val="single"/>
              </w:rPr>
            </w:pPr>
            <w:r w:rsidRPr="004527A3">
              <w:rPr>
                <w:b/>
                <w:sz w:val="22"/>
                <w:szCs w:val="22"/>
              </w:rPr>
              <w:t>Relational Database (R</w:t>
            </w:r>
            <w:r w:rsidR="00184403" w:rsidRPr="004527A3">
              <w:rPr>
                <w:b/>
                <w:sz w:val="22"/>
                <w:szCs w:val="22"/>
              </w:rPr>
              <w:t>DBMS</w:t>
            </w:r>
            <w:r w:rsidRPr="004527A3">
              <w:rPr>
                <w:b/>
                <w:sz w:val="22"/>
                <w:szCs w:val="22"/>
              </w:rPr>
              <w:t>)</w:t>
            </w:r>
          </w:p>
        </w:tc>
        <w:tc>
          <w:tcPr>
            <w:tcW w:w="6980" w:type="dxa"/>
          </w:tcPr>
          <w:p w:rsidR="00184403" w:rsidRPr="004527A3" w:rsidRDefault="009B64C2" w:rsidP="00EC52CC">
            <w:pPr>
              <w:jc w:val="both"/>
              <w:rPr>
                <w:rFonts w:eastAsia="KaiTi"/>
                <w:b/>
                <w:sz w:val="22"/>
                <w:szCs w:val="22"/>
                <w:u w:val="single"/>
              </w:rPr>
            </w:pPr>
            <w:r w:rsidRPr="004527A3">
              <w:rPr>
                <w:sz w:val="22"/>
                <w:szCs w:val="22"/>
              </w:rPr>
              <w:t>SQL Server, Oracle</w:t>
            </w:r>
            <w:r w:rsidR="00D151BA" w:rsidRPr="004527A3">
              <w:rPr>
                <w:sz w:val="22"/>
                <w:szCs w:val="22"/>
              </w:rPr>
              <w:t xml:space="preserve">, </w:t>
            </w:r>
            <w:r w:rsidR="00EC52CC" w:rsidRPr="004527A3">
              <w:rPr>
                <w:sz w:val="22"/>
                <w:szCs w:val="22"/>
              </w:rPr>
              <w:t>greenplum</w:t>
            </w:r>
          </w:p>
        </w:tc>
      </w:tr>
      <w:tr w:rsidR="00C32107" w:rsidRPr="004527A3" w:rsidTr="00F87673">
        <w:trPr>
          <w:trHeight w:val="261"/>
        </w:trPr>
        <w:tc>
          <w:tcPr>
            <w:tcW w:w="4112" w:type="dxa"/>
          </w:tcPr>
          <w:p w:rsidR="00C32107" w:rsidRPr="004527A3" w:rsidRDefault="00C32107" w:rsidP="004A1F37">
            <w:pPr>
              <w:jc w:val="both"/>
              <w:rPr>
                <w:rFonts w:eastAsia="KaiTi"/>
                <w:b/>
                <w:sz w:val="22"/>
                <w:szCs w:val="22"/>
                <w:u w:val="single"/>
              </w:rPr>
            </w:pPr>
            <w:r w:rsidRPr="004527A3">
              <w:rPr>
                <w:b/>
                <w:sz w:val="22"/>
                <w:szCs w:val="22"/>
              </w:rPr>
              <w:t>Operating Systems</w:t>
            </w:r>
          </w:p>
        </w:tc>
        <w:tc>
          <w:tcPr>
            <w:tcW w:w="6980" w:type="dxa"/>
          </w:tcPr>
          <w:p w:rsidR="00C32107" w:rsidRPr="004527A3" w:rsidRDefault="00152B83" w:rsidP="00EC52CC">
            <w:pPr>
              <w:jc w:val="both"/>
              <w:rPr>
                <w:rFonts w:eastAsia="KaiTi"/>
                <w:b/>
                <w:sz w:val="22"/>
                <w:szCs w:val="22"/>
                <w:u w:val="single"/>
              </w:rPr>
            </w:pPr>
            <w:r w:rsidRPr="004527A3">
              <w:rPr>
                <w:sz w:val="22"/>
                <w:szCs w:val="22"/>
              </w:rPr>
              <w:t xml:space="preserve">Windows, </w:t>
            </w:r>
            <w:r w:rsidR="00C32107" w:rsidRPr="004527A3">
              <w:rPr>
                <w:sz w:val="22"/>
                <w:szCs w:val="22"/>
              </w:rPr>
              <w:t>Vista ,UNIX</w:t>
            </w:r>
          </w:p>
        </w:tc>
      </w:tr>
      <w:tr w:rsidR="00184403" w:rsidRPr="004527A3" w:rsidTr="00F87673">
        <w:trPr>
          <w:trHeight w:val="261"/>
        </w:trPr>
        <w:tc>
          <w:tcPr>
            <w:tcW w:w="4112" w:type="dxa"/>
          </w:tcPr>
          <w:p w:rsidR="00184403" w:rsidRPr="004527A3" w:rsidRDefault="00184403" w:rsidP="00152B83">
            <w:pPr>
              <w:jc w:val="both"/>
              <w:rPr>
                <w:rFonts w:eastAsia="KaiTi"/>
                <w:b/>
                <w:sz w:val="22"/>
                <w:szCs w:val="22"/>
                <w:u w:val="single"/>
              </w:rPr>
            </w:pPr>
            <w:r w:rsidRPr="004527A3">
              <w:rPr>
                <w:b/>
                <w:bCs/>
                <w:sz w:val="22"/>
                <w:szCs w:val="22"/>
              </w:rPr>
              <w:t>Method</w:t>
            </w:r>
            <w:r w:rsidR="00152B83" w:rsidRPr="004527A3">
              <w:rPr>
                <w:b/>
                <w:bCs/>
                <w:sz w:val="22"/>
                <w:szCs w:val="22"/>
              </w:rPr>
              <w:t>ologies</w:t>
            </w:r>
          </w:p>
        </w:tc>
        <w:tc>
          <w:tcPr>
            <w:tcW w:w="6980" w:type="dxa"/>
          </w:tcPr>
          <w:p w:rsidR="00184403" w:rsidRPr="004527A3" w:rsidRDefault="00184403" w:rsidP="00EC52CC">
            <w:pPr>
              <w:jc w:val="both"/>
              <w:rPr>
                <w:rFonts w:eastAsia="KaiTi"/>
                <w:b/>
                <w:sz w:val="22"/>
                <w:szCs w:val="22"/>
                <w:u w:val="single"/>
              </w:rPr>
            </w:pPr>
            <w:r w:rsidRPr="004527A3">
              <w:rPr>
                <w:sz w:val="22"/>
                <w:szCs w:val="22"/>
              </w:rPr>
              <w:t xml:space="preserve">Scrum, Agile, </w:t>
            </w:r>
            <w:r w:rsidR="00BF0652" w:rsidRPr="004527A3">
              <w:rPr>
                <w:sz w:val="22"/>
                <w:szCs w:val="22"/>
              </w:rPr>
              <w:t>Spiral</w:t>
            </w:r>
            <w:r w:rsidR="00EC52CC" w:rsidRPr="004527A3">
              <w:rPr>
                <w:sz w:val="22"/>
                <w:szCs w:val="22"/>
              </w:rPr>
              <w:t xml:space="preserve"> and</w:t>
            </w:r>
            <w:r w:rsidR="00152B83" w:rsidRPr="004527A3">
              <w:rPr>
                <w:sz w:val="22"/>
                <w:szCs w:val="22"/>
              </w:rPr>
              <w:t xml:space="preserve"> </w:t>
            </w:r>
            <w:r w:rsidRPr="004527A3">
              <w:rPr>
                <w:sz w:val="22"/>
                <w:szCs w:val="22"/>
              </w:rPr>
              <w:t>Waterfall</w:t>
            </w:r>
          </w:p>
        </w:tc>
      </w:tr>
      <w:tr w:rsidR="00184403" w:rsidRPr="004527A3" w:rsidTr="00F87673">
        <w:trPr>
          <w:trHeight w:val="261"/>
        </w:trPr>
        <w:tc>
          <w:tcPr>
            <w:tcW w:w="4112" w:type="dxa"/>
          </w:tcPr>
          <w:p w:rsidR="00184403" w:rsidRPr="004527A3" w:rsidRDefault="00184403" w:rsidP="00152B83">
            <w:pPr>
              <w:jc w:val="both"/>
              <w:rPr>
                <w:rFonts w:eastAsia="KaiTi"/>
                <w:b/>
                <w:sz w:val="22"/>
                <w:szCs w:val="22"/>
                <w:u w:val="single"/>
              </w:rPr>
            </w:pPr>
            <w:r w:rsidRPr="004527A3">
              <w:rPr>
                <w:b/>
                <w:bCs/>
                <w:sz w:val="22"/>
                <w:szCs w:val="22"/>
              </w:rPr>
              <w:t>Business Tools</w:t>
            </w:r>
          </w:p>
        </w:tc>
        <w:tc>
          <w:tcPr>
            <w:tcW w:w="6980" w:type="dxa"/>
          </w:tcPr>
          <w:p w:rsidR="00184403" w:rsidRPr="004527A3" w:rsidRDefault="00AA2B16" w:rsidP="00EC52CC">
            <w:pPr>
              <w:jc w:val="both"/>
              <w:rPr>
                <w:rFonts w:eastAsia="KaiTi"/>
                <w:b/>
                <w:sz w:val="22"/>
                <w:szCs w:val="22"/>
                <w:u w:val="single"/>
              </w:rPr>
            </w:pPr>
            <w:r w:rsidRPr="004527A3">
              <w:rPr>
                <w:sz w:val="22"/>
                <w:szCs w:val="22"/>
              </w:rPr>
              <w:t xml:space="preserve">SQL, PL/SQL, </w:t>
            </w:r>
            <w:r w:rsidR="00152B83" w:rsidRPr="004527A3">
              <w:rPr>
                <w:sz w:val="22"/>
                <w:szCs w:val="22"/>
              </w:rPr>
              <w:t>TOAD</w:t>
            </w:r>
            <w:r w:rsidR="001B7F4B" w:rsidRPr="004527A3">
              <w:rPr>
                <w:sz w:val="22"/>
                <w:szCs w:val="22"/>
              </w:rPr>
              <w:t>, QTP</w:t>
            </w:r>
            <w:r w:rsidR="00152B83" w:rsidRPr="004527A3">
              <w:rPr>
                <w:sz w:val="22"/>
                <w:szCs w:val="22"/>
              </w:rPr>
              <w:t xml:space="preserve"> </w:t>
            </w:r>
          </w:p>
        </w:tc>
      </w:tr>
      <w:tr w:rsidR="00AA2B16" w:rsidRPr="004527A3" w:rsidTr="00F87673">
        <w:trPr>
          <w:trHeight w:val="261"/>
        </w:trPr>
        <w:tc>
          <w:tcPr>
            <w:tcW w:w="4112" w:type="dxa"/>
          </w:tcPr>
          <w:p w:rsidR="00AA2B16" w:rsidRPr="004527A3" w:rsidRDefault="00AA2B16" w:rsidP="00AA2B16">
            <w:pPr>
              <w:jc w:val="both"/>
              <w:rPr>
                <w:b/>
                <w:bCs/>
                <w:sz w:val="22"/>
                <w:szCs w:val="22"/>
              </w:rPr>
            </w:pPr>
            <w:r w:rsidRPr="004527A3">
              <w:rPr>
                <w:b/>
                <w:bCs/>
                <w:sz w:val="22"/>
                <w:szCs w:val="22"/>
              </w:rPr>
              <w:t>Programming Languages</w:t>
            </w:r>
          </w:p>
        </w:tc>
        <w:tc>
          <w:tcPr>
            <w:tcW w:w="6980" w:type="dxa"/>
          </w:tcPr>
          <w:p w:rsidR="00AA2B16" w:rsidRPr="004527A3" w:rsidRDefault="00AA2B16" w:rsidP="00AA2B16">
            <w:pPr>
              <w:rPr>
                <w:sz w:val="22"/>
                <w:szCs w:val="22"/>
              </w:rPr>
            </w:pPr>
            <w:r w:rsidRPr="004527A3">
              <w:rPr>
                <w:sz w:val="22"/>
                <w:szCs w:val="22"/>
              </w:rPr>
              <w:t>Java, .Net, XML, HTML, C/C++, VB &amp; Java Script</w:t>
            </w:r>
          </w:p>
        </w:tc>
      </w:tr>
      <w:tr w:rsidR="00AA2B16" w:rsidRPr="004527A3" w:rsidTr="00F87673">
        <w:trPr>
          <w:trHeight w:val="261"/>
        </w:trPr>
        <w:tc>
          <w:tcPr>
            <w:tcW w:w="4112" w:type="dxa"/>
          </w:tcPr>
          <w:p w:rsidR="00AA2B16" w:rsidRPr="004527A3" w:rsidRDefault="00AA2B16" w:rsidP="00152B83">
            <w:pPr>
              <w:jc w:val="both"/>
              <w:rPr>
                <w:b/>
                <w:bCs/>
                <w:sz w:val="22"/>
                <w:szCs w:val="22"/>
              </w:rPr>
            </w:pPr>
            <w:r w:rsidRPr="004527A3">
              <w:rPr>
                <w:b/>
                <w:bCs/>
                <w:sz w:val="22"/>
                <w:szCs w:val="22"/>
              </w:rPr>
              <w:t>Microsoft Tools</w:t>
            </w:r>
          </w:p>
        </w:tc>
        <w:tc>
          <w:tcPr>
            <w:tcW w:w="6980" w:type="dxa"/>
          </w:tcPr>
          <w:p w:rsidR="00AA2B16" w:rsidRPr="004527A3" w:rsidRDefault="00AA2B16" w:rsidP="00AA2B16">
            <w:pPr>
              <w:rPr>
                <w:sz w:val="22"/>
                <w:szCs w:val="22"/>
              </w:rPr>
            </w:pPr>
            <w:r w:rsidRPr="004527A3">
              <w:rPr>
                <w:sz w:val="22"/>
                <w:szCs w:val="22"/>
              </w:rPr>
              <w:t>Microsoft Excel, Word, Power point, MS Project , Visio</w:t>
            </w:r>
          </w:p>
        </w:tc>
      </w:tr>
      <w:tr w:rsidR="00EC52CC" w:rsidRPr="004527A3" w:rsidTr="00F87673">
        <w:trPr>
          <w:trHeight w:val="276"/>
        </w:trPr>
        <w:tc>
          <w:tcPr>
            <w:tcW w:w="4112" w:type="dxa"/>
          </w:tcPr>
          <w:p w:rsidR="00EC52CC" w:rsidRPr="004527A3" w:rsidRDefault="00EC52CC" w:rsidP="00152B83">
            <w:pPr>
              <w:jc w:val="both"/>
              <w:rPr>
                <w:b/>
                <w:bCs/>
                <w:sz w:val="22"/>
                <w:szCs w:val="22"/>
              </w:rPr>
            </w:pPr>
            <w:r w:rsidRPr="004527A3">
              <w:rPr>
                <w:b/>
                <w:bCs/>
                <w:sz w:val="22"/>
                <w:szCs w:val="22"/>
              </w:rPr>
              <w:t>Education</w:t>
            </w:r>
          </w:p>
        </w:tc>
        <w:tc>
          <w:tcPr>
            <w:tcW w:w="6980" w:type="dxa"/>
          </w:tcPr>
          <w:p w:rsidR="00EC52CC" w:rsidRPr="004527A3" w:rsidRDefault="00EC52CC" w:rsidP="00AA2B16">
            <w:pPr>
              <w:rPr>
                <w:sz w:val="22"/>
                <w:szCs w:val="22"/>
              </w:rPr>
            </w:pPr>
            <w:r w:rsidRPr="004527A3">
              <w:rPr>
                <w:sz w:val="22"/>
                <w:szCs w:val="22"/>
              </w:rPr>
              <w:t>Masters of Business Administration, Masters of Commerce</w:t>
            </w:r>
          </w:p>
        </w:tc>
      </w:tr>
    </w:tbl>
    <w:p w:rsidR="002839A3" w:rsidRPr="004527A3" w:rsidRDefault="002839A3" w:rsidP="004A1F37">
      <w:pPr>
        <w:jc w:val="both"/>
        <w:rPr>
          <w:rFonts w:eastAsia="KaiTi"/>
          <w:b/>
          <w:bCs/>
          <w:sz w:val="22"/>
          <w:szCs w:val="22"/>
          <w:u w:val="single"/>
        </w:rPr>
      </w:pPr>
    </w:p>
    <w:p w:rsidR="00C81DF5" w:rsidRPr="004527A3" w:rsidRDefault="00E36522" w:rsidP="004A1F37">
      <w:pPr>
        <w:jc w:val="both"/>
        <w:rPr>
          <w:rFonts w:eastAsia="KaiTi"/>
          <w:b/>
          <w:bCs/>
          <w:sz w:val="22"/>
          <w:szCs w:val="22"/>
          <w:u w:val="single"/>
        </w:rPr>
      </w:pPr>
      <w:r w:rsidRPr="004527A3">
        <w:rPr>
          <w:rFonts w:eastAsia="KaiTi"/>
          <w:b/>
          <w:bCs/>
          <w:sz w:val="22"/>
          <w:szCs w:val="22"/>
          <w:u w:val="single"/>
        </w:rPr>
        <w:t>Professional Experience</w:t>
      </w:r>
      <w:r w:rsidR="0083504E" w:rsidRPr="004527A3">
        <w:rPr>
          <w:rFonts w:eastAsia="KaiTi"/>
          <w:b/>
          <w:bCs/>
          <w:sz w:val="22"/>
          <w:szCs w:val="22"/>
          <w:u w:val="single"/>
        </w:rPr>
        <w:t>:</w:t>
      </w:r>
    </w:p>
    <w:p w:rsidR="00143D70" w:rsidRPr="004527A3" w:rsidRDefault="00143D70" w:rsidP="004A1F37">
      <w:pPr>
        <w:jc w:val="both"/>
        <w:rPr>
          <w:rFonts w:eastAsia="KaiTi"/>
          <w:b/>
          <w:bCs/>
          <w:sz w:val="22"/>
          <w:szCs w:val="22"/>
          <w:u w:val="single"/>
        </w:rPr>
      </w:pPr>
    </w:p>
    <w:p w:rsidR="00143D70" w:rsidRPr="004527A3" w:rsidRDefault="00143D70" w:rsidP="00143D70">
      <w:pPr>
        <w:pBdr>
          <w:top w:val="single" w:sz="4" w:space="1" w:color="000000"/>
        </w:pBdr>
        <w:jc w:val="both"/>
        <w:rPr>
          <w:rFonts w:eastAsia="KaiTi"/>
          <w:b/>
          <w:sz w:val="22"/>
          <w:szCs w:val="22"/>
        </w:rPr>
      </w:pPr>
      <w:r w:rsidRPr="004527A3">
        <w:rPr>
          <w:rFonts w:eastAsia="KaiTi"/>
          <w:b/>
          <w:sz w:val="22"/>
          <w:szCs w:val="22"/>
        </w:rPr>
        <w:t>Wellcare Health Management Inc, FL</w:t>
      </w:r>
      <w:r w:rsidRPr="004527A3">
        <w:rPr>
          <w:rFonts w:eastAsia="KaiTi"/>
          <w:sz w:val="22"/>
          <w:szCs w:val="22"/>
        </w:rPr>
        <w:tab/>
      </w:r>
      <w:r w:rsidRPr="004527A3">
        <w:rPr>
          <w:rFonts w:eastAsia="KaiTi"/>
          <w:sz w:val="22"/>
          <w:szCs w:val="22"/>
        </w:rPr>
        <w:tab/>
      </w:r>
      <w:r w:rsidRPr="004527A3">
        <w:rPr>
          <w:rFonts w:eastAsia="KaiTi"/>
          <w:sz w:val="22"/>
          <w:szCs w:val="22"/>
        </w:rPr>
        <w:tab/>
      </w:r>
      <w:r w:rsidRPr="004527A3">
        <w:rPr>
          <w:rFonts w:eastAsia="KaiTi"/>
          <w:sz w:val="22"/>
          <w:szCs w:val="22"/>
        </w:rPr>
        <w:tab/>
      </w:r>
      <w:r w:rsidRPr="004527A3">
        <w:rPr>
          <w:rFonts w:eastAsia="KaiTi"/>
          <w:sz w:val="22"/>
          <w:szCs w:val="22"/>
        </w:rPr>
        <w:tab/>
        <w:t xml:space="preserve">               </w:t>
      </w:r>
      <w:r w:rsidRPr="004527A3">
        <w:rPr>
          <w:rFonts w:eastAsia="KaiTi"/>
          <w:sz w:val="22"/>
          <w:szCs w:val="22"/>
        </w:rPr>
        <w:tab/>
      </w:r>
      <w:r w:rsidRPr="004527A3">
        <w:rPr>
          <w:rFonts w:eastAsia="KaiTi"/>
          <w:sz w:val="22"/>
          <w:szCs w:val="22"/>
        </w:rPr>
        <w:tab/>
      </w:r>
      <w:r w:rsidRPr="004527A3">
        <w:rPr>
          <w:rFonts w:eastAsia="KaiTi"/>
          <w:sz w:val="22"/>
          <w:szCs w:val="22"/>
        </w:rPr>
        <w:tab/>
      </w:r>
      <w:r w:rsidR="00702BC8" w:rsidRPr="004527A3">
        <w:rPr>
          <w:rFonts w:eastAsia="KaiTi"/>
          <w:sz w:val="22"/>
          <w:szCs w:val="22"/>
        </w:rPr>
        <w:t xml:space="preserve"> </w:t>
      </w:r>
      <w:r w:rsidR="00033343">
        <w:rPr>
          <w:rFonts w:eastAsia="KaiTi"/>
          <w:b/>
          <w:sz w:val="22"/>
          <w:szCs w:val="22"/>
        </w:rPr>
        <w:t xml:space="preserve">Apr 13 – </w:t>
      </w:r>
      <w:r w:rsidR="00EA7F6C">
        <w:rPr>
          <w:rFonts w:eastAsia="KaiTi"/>
          <w:b/>
          <w:sz w:val="22"/>
          <w:szCs w:val="22"/>
        </w:rPr>
        <w:t xml:space="preserve">Jun </w:t>
      </w:r>
      <w:r w:rsidR="00033343">
        <w:rPr>
          <w:rFonts w:eastAsia="KaiTi"/>
          <w:b/>
          <w:sz w:val="22"/>
          <w:szCs w:val="22"/>
        </w:rPr>
        <w:t>15</w:t>
      </w:r>
    </w:p>
    <w:p w:rsidR="00143D70" w:rsidRPr="004527A3" w:rsidRDefault="00143D70" w:rsidP="00143D70">
      <w:pPr>
        <w:pStyle w:val="BodyText2"/>
        <w:pBdr>
          <w:bottom w:val="single" w:sz="4" w:space="1" w:color="000000"/>
        </w:pBdr>
        <w:ind w:right="24"/>
        <w:rPr>
          <w:rFonts w:eastAsia="KaiTi"/>
          <w:b/>
          <w:sz w:val="22"/>
          <w:szCs w:val="22"/>
        </w:rPr>
      </w:pPr>
      <w:r w:rsidRPr="004527A3">
        <w:rPr>
          <w:rFonts w:eastAsia="KaiTi"/>
          <w:b/>
          <w:sz w:val="22"/>
          <w:szCs w:val="22"/>
        </w:rPr>
        <w:t>Sr. Data warehouse</w:t>
      </w:r>
      <w:r w:rsidR="00D9025B" w:rsidRPr="004527A3">
        <w:rPr>
          <w:rFonts w:eastAsia="KaiTi"/>
          <w:b/>
          <w:sz w:val="22"/>
          <w:szCs w:val="22"/>
        </w:rPr>
        <w:t xml:space="preserve"> ETL</w:t>
      </w:r>
      <w:r w:rsidR="00A3032A" w:rsidRPr="004527A3">
        <w:rPr>
          <w:rFonts w:eastAsia="KaiTi"/>
          <w:b/>
          <w:sz w:val="22"/>
          <w:szCs w:val="22"/>
        </w:rPr>
        <w:t xml:space="preserve"> QA Tester</w:t>
      </w:r>
    </w:p>
    <w:p w:rsidR="00143D70" w:rsidRPr="004527A3" w:rsidRDefault="00143D70" w:rsidP="00143D70">
      <w:pPr>
        <w:jc w:val="both"/>
        <w:rPr>
          <w:rFonts w:eastAsia="KaiTi"/>
          <w:sz w:val="22"/>
          <w:szCs w:val="22"/>
        </w:rPr>
      </w:pPr>
      <w:r w:rsidRPr="004527A3">
        <w:rPr>
          <w:rFonts w:eastAsia="KaiTi"/>
          <w:sz w:val="22"/>
          <w:szCs w:val="22"/>
        </w:rPr>
        <w:t>WellCare Health Plans, Inc. provides managed care services targeted to government-sponsored health care programs, focusing on Medicaid and Medicare. WellCare offers a variety of health plans for families, children, and the aged, blind and disabled, as well as prescription drug plans. The company serves approximately 2.7 million members nationwide. WellCare is dedicated to promoting ethical conduct in all aspects of Company operations Medco</w:t>
      </w:r>
    </w:p>
    <w:p w:rsidR="00143D70" w:rsidRPr="004527A3" w:rsidRDefault="00143D70" w:rsidP="00143D70">
      <w:pPr>
        <w:jc w:val="both"/>
        <w:rPr>
          <w:rFonts w:eastAsia="KaiTi"/>
          <w:sz w:val="22"/>
          <w:szCs w:val="22"/>
        </w:rPr>
      </w:pPr>
    </w:p>
    <w:p w:rsidR="00143D70" w:rsidRPr="004527A3" w:rsidRDefault="00143D70" w:rsidP="00143D70">
      <w:pPr>
        <w:jc w:val="both"/>
        <w:rPr>
          <w:rFonts w:eastAsia="KaiTi"/>
          <w:sz w:val="22"/>
          <w:szCs w:val="22"/>
        </w:rPr>
      </w:pPr>
      <w:r w:rsidRPr="004527A3">
        <w:rPr>
          <w:rFonts w:eastAsia="KaiTi"/>
          <w:b/>
          <w:sz w:val="22"/>
          <w:szCs w:val="22"/>
        </w:rPr>
        <w:t>Responsibilities:</w:t>
      </w:r>
      <w:r w:rsidRPr="004527A3">
        <w:rPr>
          <w:rFonts w:eastAsia="KaiTi"/>
          <w:sz w:val="22"/>
          <w:szCs w:val="22"/>
        </w:rPr>
        <w:t xml:space="preserve">  </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HI Expansion Regulatory Reports, EDI Transactions, NCPDP, DRE Pharmacy/Medical, Web Testing.</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Deployed SAS code using XWIN32 in both interactive mode and batch mode</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Analyzed business requirements documents for writing test cases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scheduled meetings directly with business users, Developers, BSA to discuss on requirement changes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working experience with QA &amp;UAT environments as a Lead</w:t>
      </w:r>
    </w:p>
    <w:p w:rsidR="00C74C73" w:rsidRPr="004527A3" w:rsidRDefault="00C74C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Tested the ETL process that loaded the data into target database after performing all the transformations according to the business requirements.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Served as lead on-onshore testing resource for functional test efforts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As a lead that I am responsible for Translating the customer requirements into formal requirements and design documents, establish specific solutions, and leading the efforts including testing that culminate in client acceptance of the results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In depth testing for 834/835 Inbound &amp; Outbound process of X12 through Xengine until Submission file to State in ETL Process for Various LOB's.</w:t>
      </w:r>
    </w:p>
    <w:p w:rsidR="00C74C73" w:rsidRPr="004527A3" w:rsidRDefault="00C74C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 the ETL Processes (Data Warehouse Testing).</w:t>
      </w:r>
    </w:p>
    <w:p w:rsidR="00F55D28" w:rsidRPr="004527A3" w:rsidRDefault="00F55D2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Create a separate folder for every release in HP ALM Quality Center.</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Built Queries to test various Pharmacy, Medical  Regulatory Reports for various Line of Business </w:t>
      </w:r>
    </w:p>
    <w:p w:rsidR="00702BC8" w:rsidRPr="004527A3" w:rsidRDefault="00702BC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Used Agile testing methodology for achieving deadlines in UAT.</w:t>
      </w:r>
    </w:p>
    <w:p w:rsidR="00C74C73" w:rsidRPr="004527A3" w:rsidRDefault="00C74C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Tested the ETL process from source CDR and targeted into NUC DataMart.</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Worked on EDI transactions like 270/271, 276/277, 835/837,834</w:t>
      </w:r>
    </w:p>
    <w:p w:rsidR="00C74C73" w:rsidRPr="004527A3" w:rsidRDefault="00C74C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Tested a number of complex ETL Ab Initio graphs, for initial and daily data loads.</w:t>
      </w:r>
    </w:p>
    <w:p w:rsidR="00143D70"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Data Selection for testing the EDI load Process: backend process for loading and processing the data received through EDI and manual process as per Business Rules.</w:t>
      </w:r>
    </w:p>
    <w:p w:rsidR="004527A3" w:rsidRPr="004527A3" w:rsidRDefault="004527A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Responsible for testing Business Reports developed by Business Objects XIR2</w:t>
      </w:r>
      <w:r>
        <w:rPr>
          <w:sz w:val="22"/>
          <w:szCs w:val="22"/>
        </w:rPr>
        <w:t>.</w:t>
      </w:r>
    </w:p>
    <w:p w:rsidR="00D43A02" w:rsidRPr="004527A3" w:rsidRDefault="00D43A02"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Used SAS to create datasets by merging oracle tables, existing datasets, and delimited text files.</w:t>
      </w:r>
    </w:p>
    <w:p w:rsidR="00702BC8" w:rsidRPr="004527A3" w:rsidRDefault="00702BC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Proficient in using HP’s automated testing tools:  QTP, QC, ALM.</w:t>
      </w:r>
    </w:p>
    <w:p w:rsidR="00C74C73" w:rsidRPr="004527A3" w:rsidRDefault="00C74C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Tested the mappings to the different sources such as Flat files and Oracle to load into the Oracle Data warehouse.</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Executed the EDI Load process to verify that claims are validated as per Business Rules and good claims are successfully loaded for the adjudication; tested the loading of claims data into facets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Performed Functional testing of Mobile application on platforms like Android and IOS.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end to end testing of the Mobile Applications.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Performed compatibility testing with various mobile handsets to ensure that functionality works fine.</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 GUI and functionality on Android and IOS.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Expertise in writing SQL Queries using Oracle, SQL Server and informatica in validating data into Data Warehouse.</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Strong working experience in the Data Analysis, Data Verification and Validation of an ETL Applications using Backend/Database Testing/informatica.</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Experience with working tools like TOAD, MS SQL Server Management studio,</w:t>
      </w:r>
      <w:r w:rsidR="000A3669" w:rsidRPr="004527A3">
        <w:rPr>
          <w:sz w:val="22"/>
          <w:szCs w:val="22"/>
        </w:rPr>
        <w:t xml:space="preserve"> </w:t>
      </w:r>
      <w:r w:rsidRPr="004527A3">
        <w:rPr>
          <w:sz w:val="22"/>
          <w:szCs w:val="22"/>
        </w:rPr>
        <w:t>PLSQL, SQL Developer, Win SQL for creating and executing SQL Queries.</w:t>
      </w:r>
    </w:p>
    <w:p w:rsidR="00C74C73" w:rsidRPr="004527A3" w:rsidRDefault="00C74C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Tested UNIX shell scripts as part of the ETL process.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Reviewed and Analyzed, Business, System and Technical requirements of the application</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Developed and Executed test Plan, Test Scripts and Test Cases for Functionality testing</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Test Planning, Test Schedule Management, Reporting, and Test Data gathering.</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Design, Execution and updating of Test Cases for Functionality Testing.</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Conducted Regression test for fixes and enhancements of the application.</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Used Quality center for defect tracking and maintained the trailing history of the bugs.</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Prepared Traceability matrix, bug matrix, weekly and daily status reports and sent to management.</w:t>
      </w:r>
    </w:p>
    <w:p w:rsidR="00143D70" w:rsidRPr="004527A3" w:rsidRDefault="00143D70"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lastRenderedPageBreak/>
        <w:t>Interacted with Developers to fix the defects raised during the testing period.</w:t>
      </w:r>
    </w:p>
    <w:p w:rsidR="00143D70" w:rsidRPr="004527A3" w:rsidRDefault="00143D70" w:rsidP="00143D70">
      <w:pPr>
        <w:pStyle w:val="NormalWeb"/>
        <w:shd w:val="clear" w:color="auto" w:fill="FFFFFF"/>
        <w:suppressAutoHyphens w:val="0"/>
        <w:spacing w:before="100" w:beforeAutospacing="1" w:after="100" w:afterAutospacing="1"/>
        <w:ind w:left="360"/>
        <w:jc w:val="both"/>
        <w:rPr>
          <w:sz w:val="22"/>
          <w:szCs w:val="22"/>
        </w:rPr>
      </w:pPr>
      <w:r w:rsidRPr="004527A3">
        <w:rPr>
          <w:b/>
          <w:bCs/>
          <w:sz w:val="22"/>
          <w:szCs w:val="22"/>
          <w:lang w:eastAsia="en-US"/>
        </w:rPr>
        <w:t>Environment:</w:t>
      </w:r>
      <w:r w:rsidRPr="004527A3">
        <w:rPr>
          <w:bCs/>
          <w:sz w:val="22"/>
          <w:szCs w:val="22"/>
          <w:lang w:eastAsia="en-US"/>
        </w:rPr>
        <w:t xml:space="preserve"> Winscp418,X-Win32(SAS),</w:t>
      </w:r>
      <w:r w:rsidR="00F55D28" w:rsidRPr="004527A3">
        <w:rPr>
          <w:color w:val="222222"/>
          <w:sz w:val="22"/>
          <w:szCs w:val="22"/>
          <w:lang w:eastAsia="en-IN"/>
        </w:rPr>
        <w:t xml:space="preserve"> </w:t>
      </w:r>
      <w:r w:rsidR="00F55D28" w:rsidRPr="004527A3">
        <w:rPr>
          <w:bCs/>
          <w:sz w:val="22"/>
          <w:szCs w:val="22"/>
          <w:lang w:eastAsia="en-US"/>
        </w:rPr>
        <w:t>ALM Quality Center 11.0,</w:t>
      </w:r>
      <w:r w:rsidR="00702BC8" w:rsidRPr="004527A3">
        <w:rPr>
          <w:sz w:val="22"/>
          <w:szCs w:val="22"/>
        </w:rPr>
        <w:t xml:space="preserve"> Agile,</w:t>
      </w:r>
      <w:r w:rsidR="00F55D28" w:rsidRPr="004527A3">
        <w:rPr>
          <w:bCs/>
          <w:sz w:val="22"/>
          <w:szCs w:val="22"/>
          <w:lang w:eastAsia="en-US"/>
        </w:rPr>
        <w:t xml:space="preserve"> </w:t>
      </w:r>
      <w:r w:rsidRPr="004527A3">
        <w:rPr>
          <w:bCs/>
          <w:sz w:val="22"/>
          <w:szCs w:val="22"/>
          <w:lang w:eastAsia="en-US"/>
        </w:rPr>
        <w:t>Informatica Power Center Designer, Oracle SQL Developer, Xcelys,</w:t>
      </w:r>
      <w:r w:rsidR="004527A3">
        <w:rPr>
          <w:bCs/>
          <w:sz w:val="22"/>
          <w:szCs w:val="22"/>
          <w:lang w:eastAsia="en-US"/>
        </w:rPr>
        <w:t xml:space="preserve"> </w:t>
      </w:r>
      <w:r w:rsidRPr="004527A3">
        <w:rPr>
          <w:bCs/>
          <w:sz w:val="22"/>
          <w:szCs w:val="22"/>
          <w:lang w:eastAsia="en-US"/>
        </w:rPr>
        <w:t>Toad for Data Analyst , Ultra Edit, Notepad ++,  SpecBuilder, Transaction Manager(Xengine),TFS,</w:t>
      </w:r>
      <w:r w:rsidR="004527A3">
        <w:rPr>
          <w:bCs/>
          <w:sz w:val="22"/>
          <w:szCs w:val="22"/>
          <w:lang w:eastAsia="en-US"/>
        </w:rPr>
        <w:t xml:space="preserve"> </w:t>
      </w:r>
      <w:r w:rsidRPr="004527A3">
        <w:rPr>
          <w:bCs/>
          <w:sz w:val="22"/>
          <w:szCs w:val="22"/>
          <w:lang w:eastAsia="en-US"/>
        </w:rPr>
        <w:t>Share point, HP tools like Application Life Cycle Management (QC 11.0), Xcelys, Load Runner</w:t>
      </w:r>
    </w:p>
    <w:p w:rsidR="0007550F" w:rsidRPr="004527A3" w:rsidRDefault="0007550F" w:rsidP="0007550F">
      <w:pPr>
        <w:pBdr>
          <w:top w:val="single" w:sz="4" w:space="1" w:color="000000"/>
        </w:pBdr>
        <w:jc w:val="both"/>
        <w:rPr>
          <w:rFonts w:eastAsia="KaiTi"/>
          <w:b/>
          <w:sz w:val="22"/>
          <w:szCs w:val="22"/>
        </w:rPr>
      </w:pPr>
      <w:r w:rsidRPr="004527A3">
        <w:rPr>
          <w:rFonts w:eastAsia="KaiTi"/>
          <w:b/>
          <w:sz w:val="22"/>
          <w:szCs w:val="22"/>
        </w:rPr>
        <w:t xml:space="preserve">Verisk Health, Richmond, VA     </w:t>
      </w:r>
      <w:r w:rsidRPr="004527A3">
        <w:rPr>
          <w:rFonts w:eastAsia="KaiTi"/>
          <w:sz w:val="22"/>
          <w:szCs w:val="22"/>
        </w:rPr>
        <w:tab/>
      </w:r>
      <w:r w:rsidRPr="004527A3">
        <w:rPr>
          <w:rFonts w:eastAsia="KaiTi"/>
          <w:sz w:val="22"/>
          <w:szCs w:val="22"/>
        </w:rPr>
        <w:tab/>
      </w:r>
      <w:r w:rsidRPr="004527A3">
        <w:rPr>
          <w:rFonts w:eastAsia="KaiTi"/>
          <w:sz w:val="22"/>
          <w:szCs w:val="22"/>
        </w:rPr>
        <w:tab/>
      </w:r>
      <w:r w:rsidRPr="004527A3">
        <w:rPr>
          <w:rFonts w:eastAsia="KaiTi"/>
          <w:sz w:val="22"/>
          <w:szCs w:val="22"/>
        </w:rPr>
        <w:tab/>
      </w:r>
      <w:r w:rsidRPr="004527A3">
        <w:rPr>
          <w:rFonts w:eastAsia="KaiTi"/>
          <w:sz w:val="22"/>
          <w:szCs w:val="22"/>
        </w:rPr>
        <w:tab/>
        <w:t xml:space="preserve">         </w:t>
      </w:r>
      <w:r w:rsidR="001D37D7" w:rsidRPr="004527A3">
        <w:rPr>
          <w:rFonts w:eastAsia="KaiTi"/>
          <w:sz w:val="22"/>
          <w:szCs w:val="22"/>
        </w:rPr>
        <w:t xml:space="preserve">      </w:t>
      </w:r>
      <w:r w:rsidR="00F87673" w:rsidRPr="004527A3">
        <w:rPr>
          <w:rFonts w:eastAsia="KaiTi"/>
          <w:sz w:val="22"/>
          <w:szCs w:val="22"/>
        </w:rPr>
        <w:tab/>
      </w:r>
      <w:r w:rsidR="00F87673" w:rsidRPr="004527A3">
        <w:rPr>
          <w:rFonts w:eastAsia="KaiTi"/>
          <w:sz w:val="22"/>
          <w:szCs w:val="22"/>
        </w:rPr>
        <w:tab/>
      </w:r>
      <w:r w:rsidR="004527A3">
        <w:rPr>
          <w:rFonts w:eastAsia="KaiTi"/>
          <w:sz w:val="22"/>
          <w:szCs w:val="22"/>
        </w:rPr>
        <w:tab/>
      </w:r>
      <w:r w:rsidR="00C74C73" w:rsidRPr="004527A3">
        <w:rPr>
          <w:rFonts w:eastAsia="KaiTi"/>
          <w:b/>
          <w:sz w:val="22"/>
          <w:szCs w:val="22"/>
        </w:rPr>
        <w:t>Jan 12 – Mar 13</w:t>
      </w:r>
    </w:p>
    <w:p w:rsidR="0007550F" w:rsidRPr="004527A3" w:rsidRDefault="005014D4" w:rsidP="002335EC">
      <w:pPr>
        <w:pStyle w:val="BodyText2"/>
        <w:pBdr>
          <w:bottom w:val="single" w:sz="4" w:space="1" w:color="000000"/>
        </w:pBdr>
        <w:ind w:right="24"/>
        <w:rPr>
          <w:rFonts w:eastAsia="KaiTi"/>
          <w:b/>
          <w:sz w:val="22"/>
          <w:szCs w:val="22"/>
        </w:rPr>
      </w:pPr>
      <w:r w:rsidRPr="004527A3">
        <w:rPr>
          <w:rFonts w:eastAsia="KaiTi"/>
          <w:b/>
          <w:sz w:val="22"/>
          <w:szCs w:val="22"/>
        </w:rPr>
        <w:t xml:space="preserve">ETL </w:t>
      </w:r>
      <w:r w:rsidR="0007550F" w:rsidRPr="004527A3">
        <w:rPr>
          <w:rFonts w:eastAsia="KaiTi"/>
          <w:b/>
          <w:sz w:val="22"/>
          <w:szCs w:val="22"/>
        </w:rPr>
        <w:t>QA Tester</w:t>
      </w:r>
    </w:p>
    <w:p w:rsidR="0007550F" w:rsidRPr="004527A3" w:rsidRDefault="0007550F" w:rsidP="002335EC">
      <w:pPr>
        <w:jc w:val="both"/>
        <w:rPr>
          <w:rFonts w:eastAsia="KaiTi"/>
          <w:sz w:val="22"/>
          <w:szCs w:val="22"/>
        </w:rPr>
      </w:pPr>
      <w:r w:rsidRPr="004527A3">
        <w:rPr>
          <w:rFonts w:eastAsia="KaiTi"/>
          <w:sz w:val="22"/>
          <w:szCs w:val="22"/>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4527A3" w:rsidRDefault="0007550F" w:rsidP="0007550F">
      <w:pPr>
        <w:jc w:val="both"/>
        <w:rPr>
          <w:rFonts w:eastAsia="KaiTi"/>
          <w:sz w:val="22"/>
          <w:szCs w:val="22"/>
        </w:rPr>
      </w:pPr>
    </w:p>
    <w:p w:rsidR="0007550F" w:rsidRPr="004527A3" w:rsidRDefault="0007550F" w:rsidP="0007550F">
      <w:pPr>
        <w:jc w:val="both"/>
        <w:rPr>
          <w:rFonts w:eastAsia="KaiTi"/>
          <w:sz w:val="22"/>
          <w:szCs w:val="22"/>
        </w:rPr>
      </w:pPr>
      <w:r w:rsidRPr="004527A3">
        <w:rPr>
          <w:rFonts w:eastAsia="KaiTi"/>
          <w:b/>
          <w:sz w:val="22"/>
          <w:szCs w:val="22"/>
        </w:rPr>
        <w:t>Responsibilities:</w:t>
      </w:r>
      <w:r w:rsidRPr="004527A3">
        <w:rPr>
          <w:rFonts w:eastAsia="KaiTi"/>
          <w:sz w:val="22"/>
          <w:szCs w:val="22"/>
        </w:rPr>
        <w:t xml:space="preserve">  </w:t>
      </w:r>
    </w:p>
    <w:p w:rsidR="0007550F"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Documented the business requirements, developed test plans, test cases created for the database backend testing and to test database functionality.  </w:t>
      </w:r>
    </w:p>
    <w:p w:rsidR="008B2239"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Designed and executed various Test scripts for Regression tests</w:t>
      </w:r>
      <w:r w:rsidR="008B2239" w:rsidRPr="004527A3">
        <w:rPr>
          <w:sz w:val="22"/>
          <w:szCs w:val="22"/>
        </w:rPr>
        <w:t xml:space="preserve"> </w:t>
      </w:r>
    </w:p>
    <w:p w:rsidR="0007550F" w:rsidRPr="004527A3" w:rsidRDefault="008B2239"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Validated ETL Informatica test data for all transformation rules and covered all the scenarios required for implementing business logic.</w:t>
      </w:r>
    </w:p>
    <w:p w:rsidR="0007550F"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Backend testing of the Data Base by writing SQL queries to test the Integrity of the application and SQL Server databases. </w:t>
      </w:r>
    </w:p>
    <w:p w:rsidR="0007550F"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Expertise in writing SQL Statements in database to make sure whether the data is populated in Data Mart/Data warehouse According to Business Rules. </w:t>
      </w:r>
    </w:p>
    <w:p w:rsidR="00570F06" w:rsidRPr="004527A3" w:rsidRDefault="00570F06"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Created Test plans for Functional Testing, Integration, Regression Testing and User Acceptance Testing using ALM BPT. Prepared test scripts, execution of test scripts, consolidation &amp; reporting the bugs as per severity in HP ALM BPT.</w:t>
      </w:r>
    </w:p>
    <w:p w:rsidR="00F87673" w:rsidRPr="004527A3" w:rsidRDefault="00F876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Coordinated all QA activities and enhancements using Agile Methodology.</w:t>
      </w:r>
    </w:p>
    <w:p w:rsidR="0007550F"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Proficient in validating the transformation and edits on claims as required by the CMS.</w:t>
      </w:r>
    </w:p>
    <w:p w:rsidR="0007550F"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Collected evidence for each step of the process to ensure that any errors are captured in time and resolved immediately.</w:t>
      </w:r>
    </w:p>
    <w:p w:rsidR="0007550F"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Extensively used ETL </w:t>
      </w:r>
      <w:r w:rsidR="00BA4FE8" w:rsidRPr="004527A3">
        <w:rPr>
          <w:sz w:val="22"/>
          <w:szCs w:val="22"/>
        </w:rPr>
        <w:t xml:space="preserve">Informatica </w:t>
      </w:r>
      <w:r w:rsidRPr="004527A3">
        <w:rPr>
          <w:sz w:val="22"/>
          <w:szCs w:val="22"/>
        </w:rPr>
        <w:t>methodology for testing and supporting data extraction, transformations and loading processing in a corpor</w:t>
      </w:r>
      <w:r w:rsidR="00BA4FE8" w:rsidRPr="004527A3">
        <w:rPr>
          <w:sz w:val="22"/>
          <w:szCs w:val="22"/>
        </w:rPr>
        <w:t>ate-wide-ETL Solution using Informatica</w:t>
      </w:r>
      <w:r w:rsidRPr="004527A3">
        <w:rPr>
          <w:sz w:val="22"/>
          <w:szCs w:val="22"/>
        </w:rPr>
        <w:t xml:space="preserve">. </w:t>
      </w:r>
    </w:p>
    <w:p w:rsidR="00D43A02" w:rsidRPr="004527A3" w:rsidRDefault="00D43A02"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validation of data warehouse applications, SAS reports and EDW data validations.</w:t>
      </w:r>
    </w:p>
    <w:p w:rsidR="00BA4FE8"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Have programming skills in SQL and PL/SQL and experience in SQL Server and Oracle databases on UNIX and Windows platforms. </w:t>
      </w:r>
    </w:p>
    <w:p w:rsidR="00F87673" w:rsidRPr="004527A3" w:rsidRDefault="00F876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Managed and executed the test process, using Agile Methodology.</w:t>
      </w:r>
    </w:p>
    <w:p w:rsidR="00D43A02" w:rsidRPr="004527A3" w:rsidRDefault="00D43A02"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Analyzed the SAS codes to validate the field in the report are correctly populated from the database.</w:t>
      </w:r>
    </w:p>
    <w:p w:rsidR="0007550F" w:rsidRPr="004527A3" w:rsidRDefault="00BA4FE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Tested reports developed by Business Objects Universes for both Adhoc &amp; Canned Reporting users of Business Objects XI R3</w:t>
      </w:r>
    </w:p>
    <w:p w:rsidR="00BA4FE8"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Written Complex SQL Queries. To do manual testing in my feature on the SDM tool for every release and check the configurations </w:t>
      </w:r>
    </w:p>
    <w:p w:rsidR="0007550F" w:rsidRPr="004527A3" w:rsidRDefault="00BA4FE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Use Business Objects OLAP Intelligence to natively access and analyze OLAP servers. OLAP Intelligence tool helps to Slice, dice, and drill directly on multidimensional sources and deliver workflows via the Web, Windows, and Microsoft Excel</w:t>
      </w:r>
    </w:p>
    <w:p w:rsidR="00702BC8" w:rsidRPr="004527A3" w:rsidRDefault="0007550F"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Wrote SQL and PL/SQL scripts to validate the database systems and for backend database testing.</w:t>
      </w:r>
    </w:p>
    <w:p w:rsidR="00702BC8" w:rsidRPr="004527A3" w:rsidRDefault="0007550F" w:rsidP="00702BC8">
      <w:pPr>
        <w:pStyle w:val="NormalWeb"/>
        <w:shd w:val="clear" w:color="auto" w:fill="FFFFFF"/>
        <w:suppressAutoHyphens w:val="0"/>
        <w:spacing w:before="100" w:beforeAutospacing="1" w:after="100" w:afterAutospacing="1"/>
        <w:ind w:left="360"/>
        <w:jc w:val="both"/>
        <w:rPr>
          <w:sz w:val="22"/>
          <w:szCs w:val="22"/>
        </w:rPr>
      </w:pPr>
      <w:r w:rsidRPr="004527A3">
        <w:rPr>
          <w:b/>
          <w:bCs/>
          <w:sz w:val="22"/>
          <w:szCs w:val="22"/>
          <w:lang w:eastAsia="en-US"/>
        </w:rPr>
        <w:t>Environment:</w:t>
      </w:r>
      <w:r w:rsidR="00BA4FE8" w:rsidRPr="004527A3">
        <w:rPr>
          <w:bCs/>
          <w:sz w:val="22"/>
          <w:szCs w:val="22"/>
          <w:lang w:eastAsia="en-US"/>
        </w:rPr>
        <w:t xml:space="preserve"> Data warehouse ETL Informatica, </w:t>
      </w:r>
      <w:r w:rsidR="00F55D28" w:rsidRPr="004527A3">
        <w:rPr>
          <w:bCs/>
          <w:sz w:val="22"/>
          <w:szCs w:val="22"/>
          <w:lang w:eastAsia="en-US"/>
        </w:rPr>
        <w:t>ALM Quality Center 11.0,</w:t>
      </w:r>
      <w:r w:rsidR="00D43A02" w:rsidRPr="004527A3">
        <w:rPr>
          <w:sz w:val="22"/>
          <w:szCs w:val="22"/>
          <w:lang w:eastAsia="en-IN"/>
        </w:rPr>
        <w:t xml:space="preserve"> </w:t>
      </w:r>
      <w:r w:rsidR="00D43A02" w:rsidRPr="004527A3">
        <w:rPr>
          <w:bCs/>
          <w:sz w:val="22"/>
          <w:szCs w:val="22"/>
          <w:lang w:eastAsia="en-US"/>
        </w:rPr>
        <w:t>SAS,</w:t>
      </w:r>
      <w:r w:rsidR="00702BC8" w:rsidRPr="004527A3">
        <w:rPr>
          <w:bCs/>
          <w:sz w:val="22"/>
          <w:szCs w:val="22"/>
          <w:lang w:eastAsia="en-US"/>
        </w:rPr>
        <w:t xml:space="preserve"> Agile,</w:t>
      </w:r>
      <w:r w:rsidR="00F55D28" w:rsidRPr="004527A3">
        <w:rPr>
          <w:bCs/>
          <w:sz w:val="22"/>
          <w:szCs w:val="22"/>
          <w:lang w:eastAsia="en-US"/>
        </w:rPr>
        <w:t xml:space="preserve"> </w:t>
      </w:r>
      <w:r w:rsidR="00BA4FE8" w:rsidRPr="004527A3">
        <w:rPr>
          <w:bCs/>
          <w:sz w:val="22"/>
          <w:szCs w:val="22"/>
          <w:lang w:eastAsia="en-US"/>
        </w:rPr>
        <w:t>BI Business Objects</w:t>
      </w:r>
      <w:r w:rsidRPr="004527A3">
        <w:rPr>
          <w:bCs/>
          <w:sz w:val="22"/>
          <w:szCs w:val="22"/>
          <w:lang w:eastAsia="en-US"/>
        </w:rPr>
        <w:t xml:space="preserve">, SQL, PL/SQL, SQL SERVER 2008, ,TFS, XML, XSLT, EDI, TOAD, IBM DB2, </w:t>
      </w:r>
      <w:r w:rsidR="003C00FA" w:rsidRPr="004527A3">
        <w:rPr>
          <w:bCs/>
          <w:sz w:val="22"/>
          <w:szCs w:val="22"/>
          <w:lang w:eastAsia="en-US"/>
        </w:rPr>
        <w:t xml:space="preserve">HL7, EDI, HIPPA, ICD, </w:t>
      </w:r>
      <w:r w:rsidRPr="004527A3">
        <w:rPr>
          <w:bCs/>
          <w:sz w:val="22"/>
          <w:szCs w:val="22"/>
          <w:lang w:eastAsia="en-US"/>
        </w:rPr>
        <w:t>UNIX,</w:t>
      </w:r>
      <w:r w:rsidR="00F87673" w:rsidRPr="004527A3">
        <w:rPr>
          <w:bCs/>
          <w:sz w:val="22"/>
          <w:szCs w:val="22"/>
          <w:lang w:eastAsia="en-US"/>
        </w:rPr>
        <w:t xml:space="preserve"> Agile,</w:t>
      </w:r>
      <w:r w:rsidRPr="004527A3">
        <w:rPr>
          <w:bCs/>
          <w:sz w:val="22"/>
          <w:szCs w:val="22"/>
          <w:lang w:eastAsia="en-US"/>
        </w:rPr>
        <w:t xml:space="preserve"> PERL , MS Access, Flat Files.</w:t>
      </w:r>
    </w:p>
    <w:p w:rsidR="00994AA1" w:rsidRPr="004527A3" w:rsidRDefault="00526C68" w:rsidP="004A1F37">
      <w:pPr>
        <w:pBdr>
          <w:top w:val="single" w:sz="4" w:space="1" w:color="000000"/>
        </w:pBdr>
        <w:jc w:val="both"/>
        <w:rPr>
          <w:rFonts w:eastAsia="KaiTi"/>
          <w:b/>
          <w:sz w:val="22"/>
          <w:szCs w:val="22"/>
        </w:rPr>
      </w:pPr>
      <w:r w:rsidRPr="004527A3">
        <w:rPr>
          <w:rFonts w:eastAsia="KaiTi"/>
          <w:b/>
          <w:sz w:val="22"/>
          <w:szCs w:val="22"/>
        </w:rPr>
        <w:t>Dean Health Plan, Madison, WI</w:t>
      </w:r>
      <w:r w:rsidRPr="004527A3">
        <w:rPr>
          <w:rFonts w:eastAsia="KaiTi"/>
          <w:b/>
          <w:sz w:val="22"/>
          <w:szCs w:val="22"/>
        </w:rPr>
        <w:tab/>
      </w:r>
      <w:r w:rsidR="00402372" w:rsidRPr="004527A3">
        <w:rPr>
          <w:rFonts w:eastAsia="KaiTi"/>
          <w:b/>
          <w:sz w:val="22"/>
          <w:szCs w:val="22"/>
        </w:rPr>
        <w:t xml:space="preserve">             </w:t>
      </w:r>
      <w:r w:rsidR="00F328D8" w:rsidRPr="004527A3">
        <w:rPr>
          <w:rFonts w:eastAsia="KaiTi"/>
          <w:sz w:val="22"/>
          <w:szCs w:val="22"/>
        </w:rPr>
        <w:tab/>
      </w:r>
      <w:r w:rsidR="00F328D8" w:rsidRPr="004527A3">
        <w:rPr>
          <w:rFonts w:eastAsia="KaiTi"/>
          <w:sz w:val="22"/>
          <w:szCs w:val="22"/>
        </w:rPr>
        <w:tab/>
      </w:r>
      <w:r w:rsidR="00F328D8" w:rsidRPr="004527A3">
        <w:rPr>
          <w:rFonts w:eastAsia="KaiTi"/>
          <w:sz w:val="22"/>
          <w:szCs w:val="22"/>
        </w:rPr>
        <w:tab/>
      </w:r>
      <w:r w:rsidR="00F328D8" w:rsidRPr="004527A3">
        <w:rPr>
          <w:rFonts w:eastAsia="KaiTi"/>
          <w:sz w:val="22"/>
          <w:szCs w:val="22"/>
        </w:rPr>
        <w:tab/>
        <w:t xml:space="preserve">      </w:t>
      </w:r>
      <w:r w:rsidR="00F87673" w:rsidRPr="004527A3">
        <w:rPr>
          <w:rFonts w:eastAsia="KaiTi"/>
          <w:sz w:val="22"/>
          <w:szCs w:val="22"/>
        </w:rPr>
        <w:tab/>
      </w:r>
      <w:r w:rsidR="00F87673" w:rsidRPr="004527A3">
        <w:rPr>
          <w:rFonts w:eastAsia="KaiTi"/>
          <w:sz w:val="22"/>
          <w:szCs w:val="22"/>
        </w:rPr>
        <w:tab/>
      </w:r>
      <w:r w:rsidR="00F87673" w:rsidRPr="004527A3">
        <w:rPr>
          <w:rFonts w:eastAsia="KaiTi"/>
          <w:sz w:val="22"/>
          <w:szCs w:val="22"/>
        </w:rPr>
        <w:tab/>
      </w:r>
      <w:r w:rsidR="004527A3">
        <w:rPr>
          <w:rFonts w:eastAsia="KaiTi"/>
          <w:sz w:val="22"/>
          <w:szCs w:val="22"/>
        </w:rPr>
        <w:tab/>
      </w:r>
      <w:r w:rsidR="00F87673" w:rsidRPr="004527A3">
        <w:rPr>
          <w:rFonts w:eastAsia="KaiTi"/>
          <w:b/>
          <w:sz w:val="22"/>
          <w:szCs w:val="22"/>
        </w:rPr>
        <w:t>Mar</w:t>
      </w:r>
      <w:r w:rsidR="008E0783" w:rsidRPr="004527A3">
        <w:rPr>
          <w:rFonts w:eastAsia="KaiTi"/>
          <w:b/>
          <w:sz w:val="22"/>
          <w:szCs w:val="22"/>
        </w:rPr>
        <w:t xml:space="preserve"> ‘</w:t>
      </w:r>
      <w:r w:rsidR="00C74C73" w:rsidRPr="004527A3">
        <w:rPr>
          <w:rFonts w:eastAsia="KaiTi"/>
          <w:b/>
          <w:sz w:val="22"/>
          <w:szCs w:val="22"/>
        </w:rPr>
        <w:t>10</w:t>
      </w:r>
      <w:r w:rsidR="00994AA1" w:rsidRPr="004527A3">
        <w:rPr>
          <w:rFonts w:eastAsia="KaiTi"/>
          <w:b/>
          <w:sz w:val="22"/>
          <w:szCs w:val="22"/>
        </w:rPr>
        <w:t xml:space="preserve"> </w:t>
      </w:r>
      <w:r w:rsidR="00994AA1" w:rsidRPr="004527A3">
        <w:rPr>
          <w:rFonts w:eastAsia="KaiTi"/>
          <w:sz w:val="22"/>
          <w:szCs w:val="22"/>
        </w:rPr>
        <w:t>–</w:t>
      </w:r>
      <w:r w:rsidR="00994AA1" w:rsidRPr="004527A3">
        <w:rPr>
          <w:rFonts w:eastAsia="KaiTi"/>
          <w:b/>
          <w:sz w:val="22"/>
          <w:szCs w:val="22"/>
        </w:rPr>
        <w:t xml:space="preserve"> </w:t>
      </w:r>
      <w:r w:rsidR="00C74C73" w:rsidRPr="004527A3">
        <w:rPr>
          <w:rFonts w:eastAsia="KaiTi"/>
          <w:b/>
          <w:sz w:val="22"/>
          <w:szCs w:val="22"/>
        </w:rPr>
        <w:t>Dec ‘11</w:t>
      </w:r>
    </w:p>
    <w:p w:rsidR="007A7DB2" w:rsidRPr="004527A3" w:rsidRDefault="00225893" w:rsidP="002335EC">
      <w:pPr>
        <w:pStyle w:val="BodyText2"/>
        <w:pBdr>
          <w:bottom w:val="single" w:sz="4" w:space="1" w:color="000000"/>
        </w:pBdr>
        <w:ind w:right="24"/>
        <w:rPr>
          <w:rFonts w:eastAsia="KaiTi"/>
          <w:b/>
          <w:sz w:val="22"/>
          <w:szCs w:val="22"/>
        </w:rPr>
      </w:pPr>
      <w:r w:rsidRPr="004527A3">
        <w:rPr>
          <w:rFonts w:eastAsia="KaiTi"/>
          <w:b/>
          <w:sz w:val="22"/>
          <w:szCs w:val="22"/>
        </w:rPr>
        <w:t>Data</w:t>
      </w:r>
      <w:r w:rsidR="005014D4" w:rsidRPr="004527A3">
        <w:rPr>
          <w:rFonts w:eastAsia="KaiTi"/>
          <w:b/>
          <w:sz w:val="22"/>
          <w:szCs w:val="22"/>
        </w:rPr>
        <w:t xml:space="preserve"> warehouse </w:t>
      </w:r>
      <w:r w:rsidR="00F87673" w:rsidRPr="004527A3">
        <w:rPr>
          <w:rFonts w:eastAsia="KaiTi"/>
          <w:b/>
          <w:sz w:val="22"/>
          <w:szCs w:val="22"/>
        </w:rPr>
        <w:t>QA Tester</w:t>
      </w:r>
    </w:p>
    <w:p w:rsidR="00C66EA0" w:rsidRPr="004527A3" w:rsidRDefault="00526C68" w:rsidP="002335EC">
      <w:pPr>
        <w:jc w:val="both"/>
        <w:rPr>
          <w:rFonts w:eastAsia="KaiTi"/>
          <w:sz w:val="22"/>
          <w:szCs w:val="22"/>
        </w:rPr>
      </w:pPr>
      <w:r w:rsidRPr="004527A3">
        <w:rPr>
          <w:rFonts w:eastAsia="KaiTi"/>
          <w:sz w:val="22"/>
          <w:szCs w:val="22"/>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4527A3" w:rsidRDefault="007A7DB2" w:rsidP="004A1F37">
      <w:pPr>
        <w:jc w:val="both"/>
        <w:rPr>
          <w:rFonts w:eastAsia="KaiTi"/>
          <w:sz w:val="22"/>
          <w:szCs w:val="22"/>
        </w:rPr>
      </w:pPr>
    </w:p>
    <w:p w:rsidR="00994AA1" w:rsidRPr="004527A3" w:rsidRDefault="00C66EA0" w:rsidP="00AA2B16">
      <w:pPr>
        <w:jc w:val="both"/>
        <w:rPr>
          <w:rFonts w:eastAsia="KaiTi"/>
          <w:sz w:val="22"/>
          <w:szCs w:val="22"/>
        </w:rPr>
      </w:pPr>
      <w:r w:rsidRPr="004527A3">
        <w:rPr>
          <w:rFonts w:eastAsia="KaiTi"/>
          <w:b/>
          <w:sz w:val="22"/>
          <w:szCs w:val="22"/>
        </w:rPr>
        <w:t>Responsibilities:</w:t>
      </w:r>
      <w:r w:rsidR="00994AA1" w:rsidRPr="004527A3">
        <w:rPr>
          <w:rFonts w:eastAsia="KaiTi"/>
          <w:sz w:val="22"/>
          <w:szCs w:val="22"/>
        </w:rPr>
        <w:t xml:space="preserve">  </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lastRenderedPageBreak/>
        <w:t xml:space="preserve">Documented the business requirements, developed test plans, test cases created for the database backend testing and to test database functionality.  </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Designed and executed various Test scripts for Regression tests</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Assisted in gathering the business requirements, ETL Analysis, ETL test and design of the flow and the logic for the Data warehouse project</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Different Data Stage components especially are used effectively to develop and maintain the database</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Developed ETL test cases for various lines of businesses based on ETL </w:t>
      </w:r>
      <w:r w:rsidR="00BA4FE8" w:rsidRPr="004527A3">
        <w:rPr>
          <w:sz w:val="22"/>
          <w:szCs w:val="22"/>
        </w:rPr>
        <w:t xml:space="preserve">Infornmatica </w:t>
      </w:r>
      <w:r w:rsidRPr="004527A3">
        <w:rPr>
          <w:sz w:val="22"/>
          <w:szCs w:val="22"/>
        </w:rPr>
        <w:t>mapping document.</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Backend testing of the DB by writing SQL queries and PL/SQL scripts to test the integrity of the application and Oracle databases.</w:t>
      </w:r>
    </w:p>
    <w:p w:rsidR="005C702B"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Expertise in writing SQL Statements in database to make sure whether the data is populated in Data Mart/Data warehouse According to Business Rules. </w:t>
      </w:r>
    </w:p>
    <w:p w:rsidR="00F328D8" w:rsidRPr="004527A3" w:rsidRDefault="005C702B"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Extensively used WinSQL for querying SQL queries against DB2 database to validate the Data Driven results.</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Closely went through and worked on all the stages of SDLC for this project and designed and executed Functional, Integration, Regression, System (End to End) and Backend (Database).</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Responsible for validation of Target data in Data Warehouse and Data Marts which are Transformed and Loaded using </w:t>
      </w:r>
      <w:r w:rsidR="00A30909" w:rsidRPr="004527A3">
        <w:rPr>
          <w:sz w:val="22"/>
          <w:szCs w:val="22"/>
        </w:rPr>
        <w:t>ETL Informatica Power center</w:t>
      </w:r>
      <w:r w:rsidRPr="004527A3">
        <w:rPr>
          <w:sz w:val="22"/>
          <w:szCs w:val="22"/>
        </w:rPr>
        <w:t>.</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Collected evidence for each step of the process to ensure that any errors are captured in time and resolved immediately.</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Extensively used ETL </w:t>
      </w:r>
      <w:r w:rsidR="00BA4FE8" w:rsidRPr="004527A3">
        <w:rPr>
          <w:sz w:val="22"/>
          <w:szCs w:val="22"/>
        </w:rPr>
        <w:t xml:space="preserve">Informatica </w:t>
      </w:r>
      <w:r w:rsidRPr="004527A3">
        <w:rPr>
          <w:sz w:val="22"/>
          <w:szCs w:val="22"/>
        </w:rPr>
        <w:t>methodology for testing and supporting data extraction, transformations and loading processing in a corporate-wide-ETL Solution using </w:t>
      </w:r>
      <w:r w:rsidR="00A30909" w:rsidRPr="004527A3">
        <w:rPr>
          <w:sz w:val="22"/>
          <w:szCs w:val="22"/>
        </w:rPr>
        <w:t>Informatica</w:t>
      </w:r>
      <w:r w:rsidRPr="004527A3">
        <w:rPr>
          <w:sz w:val="22"/>
          <w:szCs w:val="22"/>
        </w:rPr>
        <w:t xml:space="preserve">. </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Have programming skills in SQL and PL/SQL and experience in SQL Server and Oracle databases on UNIX and Windows platforms. </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Backend testing of the DB by writing SQL queries and PL/SQL scripts to test the integrity of the application and Oracle databases.</w:t>
      </w:r>
    </w:p>
    <w:p w:rsidR="00F87673" w:rsidRPr="004527A3" w:rsidRDefault="00F87673"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Worked in a team adopting </w:t>
      </w:r>
      <w:r w:rsidR="005024E9" w:rsidRPr="004527A3">
        <w:rPr>
          <w:sz w:val="22"/>
          <w:szCs w:val="22"/>
        </w:rPr>
        <w:t>agile</w:t>
      </w:r>
      <w:r w:rsidRPr="004527A3">
        <w:rPr>
          <w:sz w:val="22"/>
          <w:szCs w:val="22"/>
        </w:rPr>
        <w:t xml:space="preserve"> software development methodology.</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Created ETL test data for all ETL </w:t>
      </w:r>
      <w:r w:rsidR="00BA4FE8" w:rsidRPr="004527A3">
        <w:rPr>
          <w:sz w:val="22"/>
          <w:szCs w:val="22"/>
        </w:rPr>
        <w:t xml:space="preserve">Informatica </w:t>
      </w:r>
      <w:r w:rsidRPr="004527A3">
        <w:rPr>
          <w:sz w:val="22"/>
          <w:szCs w:val="22"/>
        </w:rPr>
        <w:t>mapping rules to test the functionality of the SSIS packages.</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Tested several different types of reports including Report Layout, Naming Conventions, Totals, Sub-Totals, Drilling options, prompts, metric calculations, drill maps and security filters using Business Objects.</w:t>
      </w:r>
    </w:p>
    <w:p w:rsidR="00A90742" w:rsidRPr="004527A3" w:rsidRDefault="00A90742"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Used Agile testing methodology for achieving deadlines in UAT.</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Wrote SQL and PL/SQL scripts to validate the database systems and for backend database testing.</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Used T-SQL for Querying the SQL Server database for data validation and data conditioning.</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Raised defects in HP Quality Center defect tracking system.</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Designed Traceability Matrix to match the test scripts with the Functional design document.</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Good experience in writing SQL in order to data validation in migration as part of backend testing</w:t>
      </w:r>
      <w:r w:rsidR="00A30909" w:rsidRPr="004527A3">
        <w:rPr>
          <w:sz w:val="22"/>
          <w:szCs w:val="22"/>
        </w:rPr>
        <w:t xml:space="preserve"> w</w:t>
      </w:r>
      <w:r w:rsidRPr="004527A3">
        <w:rPr>
          <w:sz w:val="22"/>
          <w:szCs w:val="22"/>
        </w:rPr>
        <w:t>orked with ETL group for understating mappings for dimensions and facts.</w:t>
      </w:r>
    </w:p>
    <w:p w:rsidR="00F328D8" w:rsidRPr="004527A3" w:rsidRDefault="00F328D8"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 xml:space="preserve">Assisted in promotion of </w:t>
      </w:r>
      <w:r w:rsidR="00A30909" w:rsidRPr="004527A3">
        <w:rPr>
          <w:sz w:val="22"/>
          <w:szCs w:val="22"/>
        </w:rPr>
        <w:t xml:space="preserve">ETL Informatica Power center </w:t>
      </w:r>
      <w:r w:rsidRPr="004527A3">
        <w:rPr>
          <w:sz w:val="22"/>
          <w:szCs w:val="22"/>
        </w:rPr>
        <w:t xml:space="preserve"> code and UNIX from UAT to Production.</w:t>
      </w:r>
    </w:p>
    <w:p w:rsidR="00C66EA0" w:rsidRPr="004527A3" w:rsidRDefault="00C66EA0" w:rsidP="004A1F37">
      <w:pPr>
        <w:jc w:val="both"/>
        <w:rPr>
          <w:bCs/>
          <w:sz w:val="22"/>
          <w:szCs w:val="22"/>
          <w:lang w:eastAsia="en-US"/>
        </w:rPr>
      </w:pPr>
      <w:r w:rsidRPr="004527A3">
        <w:rPr>
          <w:b/>
          <w:bCs/>
          <w:sz w:val="22"/>
          <w:szCs w:val="22"/>
          <w:lang w:eastAsia="en-US"/>
        </w:rPr>
        <w:t>Environment:</w:t>
      </w:r>
      <w:r w:rsidRPr="004527A3">
        <w:rPr>
          <w:bCs/>
          <w:sz w:val="22"/>
          <w:szCs w:val="22"/>
          <w:lang w:eastAsia="en-US"/>
        </w:rPr>
        <w:t xml:space="preserve"> </w:t>
      </w:r>
      <w:r w:rsidR="00A30909" w:rsidRPr="004527A3">
        <w:rPr>
          <w:bCs/>
          <w:color w:val="000000"/>
          <w:sz w:val="22"/>
          <w:szCs w:val="22"/>
          <w:lang w:eastAsia="en-US"/>
        </w:rPr>
        <w:t xml:space="preserve">Data warehouse ETL Informatica 9.6.1, Business Objects, </w:t>
      </w:r>
      <w:r w:rsidR="005C702B" w:rsidRPr="004527A3">
        <w:rPr>
          <w:bCs/>
          <w:color w:val="000000"/>
          <w:sz w:val="22"/>
          <w:szCs w:val="22"/>
          <w:lang w:eastAsia="en-US"/>
        </w:rPr>
        <w:t xml:space="preserve">WinSQL, DB2, </w:t>
      </w:r>
      <w:r w:rsidR="00F55D28" w:rsidRPr="004527A3">
        <w:rPr>
          <w:bCs/>
          <w:color w:val="000000"/>
          <w:sz w:val="22"/>
          <w:szCs w:val="22"/>
          <w:lang w:eastAsia="en-US"/>
        </w:rPr>
        <w:t>Quality Center</w:t>
      </w:r>
      <w:r w:rsidR="007A7DB2" w:rsidRPr="004527A3">
        <w:rPr>
          <w:bCs/>
          <w:color w:val="000000"/>
          <w:sz w:val="22"/>
          <w:szCs w:val="22"/>
          <w:lang w:eastAsia="en-US"/>
        </w:rPr>
        <w:t xml:space="preserve">, </w:t>
      </w:r>
      <w:r w:rsidR="00A30909" w:rsidRPr="004527A3">
        <w:rPr>
          <w:bCs/>
          <w:color w:val="000000"/>
          <w:sz w:val="22"/>
          <w:szCs w:val="22"/>
          <w:lang w:eastAsia="en-US"/>
        </w:rPr>
        <w:t>XML, XSLT, WinSQL, SQL Server 2005, DTS, SSIS, T-SQL, SQL, TOAD, SQL Assistant 6.0,</w:t>
      </w:r>
      <w:r w:rsidR="00A90742" w:rsidRPr="004527A3">
        <w:rPr>
          <w:bCs/>
          <w:color w:val="000000"/>
          <w:sz w:val="22"/>
          <w:szCs w:val="22"/>
          <w:lang w:eastAsia="en-US"/>
        </w:rPr>
        <w:t xml:space="preserve"> Agile,</w:t>
      </w:r>
      <w:r w:rsidR="00A30909" w:rsidRPr="004527A3">
        <w:rPr>
          <w:bCs/>
          <w:color w:val="000000"/>
          <w:sz w:val="22"/>
          <w:szCs w:val="22"/>
          <w:lang w:eastAsia="en-US"/>
        </w:rPr>
        <w:t xml:space="preserve"> Oracle 9i/10g,</w:t>
      </w:r>
      <w:r w:rsidR="00F87673" w:rsidRPr="004527A3">
        <w:rPr>
          <w:bCs/>
          <w:color w:val="000000"/>
          <w:sz w:val="22"/>
          <w:szCs w:val="22"/>
          <w:lang w:eastAsia="en-US"/>
        </w:rPr>
        <w:t xml:space="preserve"> </w:t>
      </w:r>
      <w:r w:rsidR="00A30909" w:rsidRPr="004527A3">
        <w:rPr>
          <w:bCs/>
          <w:color w:val="000000"/>
          <w:sz w:val="22"/>
          <w:szCs w:val="22"/>
          <w:lang w:eastAsia="en-US"/>
        </w:rPr>
        <w:t>PL/SQL, IBM DB2,UNIX, PERL, , MS Access, Flat Files.</w:t>
      </w:r>
    </w:p>
    <w:p w:rsidR="002839A3" w:rsidRPr="004527A3" w:rsidRDefault="002839A3" w:rsidP="004A1F37">
      <w:pPr>
        <w:jc w:val="both"/>
        <w:rPr>
          <w:bCs/>
          <w:sz w:val="22"/>
          <w:szCs w:val="22"/>
          <w:lang w:eastAsia="en-US"/>
        </w:rPr>
      </w:pPr>
    </w:p>
    <w:p w:rsidR="002335EC" w:rsidRPr="004527A3" w:rsidRDefault="002335EC" w:rsidP="002335EC">
      <w:pPr>
        <w:pBdr>
          <w:top w:val="single" w:sz="4" w:space="1" w:color="000000"/>
        </w:pBdr>
        <w:jc w:val="both"/>
        <w:rPr>
          <w:rFonts w:eastAsia="KaiTi"/>
          <w:b/>
          <w:sz w:val="22"/>
          <w:szCs w:val="22"/>
        </w:rPr>
      </w:pPr>
      <w:r w:rsidRPr="004527A3">
        <w:rPr>
          <w:rFonts w:eastAsia="KaiTi"/>
          <w:b/>
          <w:bCs/>
          <w:sz w:val="22"/>
          <w:szCs w:val="22"/>
        </w:rPr>
        <w:t xml:space="preserve">American Airlines, Dallas, TX                                                     </w:t>
      </w:r>
      <w:r w:rsidR="004527A3">
        <w:rPr>
          <w:rFonts w:eastAsia="KaiTi"/>
          <w:b/>
          <w:sz w:val="22"/>
          <w:szCs w:val="22"/>
        </w:rPr>
        <w:tab/>
        <w:t xml:space="preserve">      </w:t>
      </w:r>
      <w:r w:rsidR="004527A3">
        <w:rPr>
          <w:rFonts w:eastAsia="KaiTi"/>
          <w:b/>
          <w:sz w:val="22"/>
          <w:szCs w:val="22"/>
        </w:rPr>
        <w:tab/>
      </w:r>
      <w:r w:rsidR="004527A3">
        <w:rPr>
          <w:rFonts w:eastAsia="KaiTi"/>
          <w:b/>
          <w:sz w:val="22"/>
          <w:szCs w:val="22"/>
        </w:rPr>
        <w:tab/>
      </w:r>
      <w:r w:rsidR="004527A3">
        <w:rPr>
          <w:rFonts w:eastAsia="KaiTi"/>
          <w:b/>
          <w:sz w:val="22"/>
          <w:szCs w:val="22"/>
        </w:rPr>
        <w:tab/>
      </w:r>
      <w:r w:rsidR="004527A3">
        <w:rPr>
          <w:rFonts w:eastAsia="KaiTi"/>
          <w:b/>
          <w:sz w:val="22"/>
          <w:szCs w:val="22"/>
        </w:rPr>
        <w:tab/>
      </w:r>
      <w:r w:rsidR="004527A3">
        <w:rPr>
          <w:rFonts w:eastAsia="KaiTi"/>
          <w:b/>
          <w:sz w:val="22"/>
          <w:szCs w:val="22"/>
        </w:rPr>
        <w:tab/>
      </w:r>
      <w:r w:rsidR="00227BAD" w:rsidRPr="004527A3">
        <w:rPr>
          <w:rFonts w:eastAsia="KaiTi"/>
          <w:b/>
          <w:sz w:val="22"/>
          <w:szCs w:val="22"/>
        </w:rPr>
        <w:t xml:space="preserve"> </w:t>
      </w:r>
      <w:r w:rsidRPr="004527A3">
        <w:rPr>
          <w:rFonts w:eastAsia="KaiTi"/>
          <w:b/>
          <w:sz w:val="22"/>
          <w:szCs w:val="22"/>
        </w:rPr>
        <w:t xml:space="preserve"> </w:t>
      </w:r>
      <w:r w:rsidR="00F87673" w:rsidRPr="004527A3">
        <w:rPr>
          <w:rFonts w:eastAsia="KaiTi"/>
          <w:b/>
          <w:sz w:val="22"/>
          <w:szCs w:val="22"/>
        </w:rPr>
        <w:t>Feb</w:t>
      </w:r>
      <w:r w:rsidRPr="004527A3">
        <w:rPr>
          <w:rFonts w:eastAsia="KaiTi"/>
          <w:b/>
          <w:sz w:val="22"/>
          <w:szCs w:val="22"/>
        </w:rPr>
        <w:t xml:space="preserve"> </w:t>
      </w:r>
      <w:r w:rsidR="004527A3">
        <w:rPr>
          <w:rFonts w:eastAsia="KaiTi"/>
          <w:b/>
          <w:sz w:val="22"/>
          <w:szCs w:val="22"/>
        </w:rPr>
        <w:t>’08</w:t>
      </w:r>
      <w:r w:rsidR="00F87673" w:rsidRPr="004527A3">
        <w:rPr>
          <w:rFonts w:eastAsia="KaiTi"/>
          <w:b/>
          <w:sz w:val="22"/>
          <w:szCs w:val="22"/>
        </w:rPr>
        <w:t xml:space="preserve"> </w:t>
      </w:r>
      <w:r w:rsidRPr="004527A3">
        <w:rPr>
          <w:rFonts w:eastAsia="KaiTi"/>
          <w:sz w:val="22"/>
          <w:szCs w:val="22"/>
        </w:rPr>
        <w:t>–</w:t>
      </w:r>
      <w:r w:rsidRPr="004527A3">
        <w:rPr>
          <w:rFonts w:eastAsia="KaiTi"/>
          <w:b/>
          <w:sz w:val="22"/>
          <w:szCs w:val="22"/>
        </w:rPr>
        <w:t xml:space="preserve"> </w:t>
      </w:r>
      <w:r w:rsidR="00C74C73" w:rsidRPr="004527A3">
        <w:rPr>
          <w:rFonts w:eastAsia="KaiTi"/>
          <w:b/>
          <w:sz w:val="22"/>
          <w:szCs w:val="22"/>
        </w:rPr>
        <w:t>Jan ‘10</w:t>
      </w:r>
    </w:p>
    <w:p w:rsidR="002335EC" w:rsidRPr="004527A3" w:rsidRDefault="00A3032A" w:rsidP="002335EC">
      <w:pPr>
        <w:pStyle w:val="BodyText2"/>
        <w:pBdr>
          <w:bottom w:val="single" w:sz="4" w:space="1" w:color="000000"/>
        </w:pBdr>
        <w:ind w:right="24"/>
        <w:rPr>
          <w:rFonts w:eastAsia="KaiTi"/>
          <w:b/>
          <w:sz w:val="22"/>
          <w:szCs w:val="22"/>
        </w:rPr>
      </w:pPr>
      <w:r w:rsidRPr="004527A3">
        <w:rPr>
          <w:rFonts w:eastAsia="KaiTi"/>
          <w:b/>
          <w:sz w:val="22"/>
          <w:szCs w:val="22"/>
        </w:rPr>
        <w:t xml:space="preserve">QA </w:t>
      </w:r>
      <w:r w:rsidR="00F87673" w:rsidRPr="004527A3">
        <w:rPr>
          <w:rFonts w:eastAsia="KaiTi"/>
          <w:b/>
          <w:sz w:val="22"/>
          <w:szCs w:val="22"/>
        </w:rPr>
        <w:t>Tester</w:t>
      </w:r>
      <w:r w:rsidR="002335EC" w:rsidRPr="004527A3">
        <w:rPr>
          <w:rFonts w:eastAsia="KaiTi"/>
          <w:b/>
          <w:sz w:val="22"/>
          <w:szCs w:val="22"/>
        </w:rPr>
        <w:t xml:space="preserve"> </w:t>
      </w:r>
    </w:p>
    <w:p w:rsidR="002335EC" w:rsidRPr="004527A3" w:rsidRDefault="002335EC" w:rsidP="002335EC">
      <w:pPr>
        <w:jc w:val="both"/>
        <w:rPr>
          <w:rFonts w:eastAsia="KaiTi"/>
          <w:sz w:val="22"/>
          <w:szCs w:val="22"/>
        </w:rPr>
      </w:pPr>
      <w:r w:rsidRPr="004527A3">
        <w:rPr>
          <w:rFonts w:eastAsia="KaiTi"/>
          <w:sz w:val="22"/>
          <w:szCs w:val="22"/>
        </w:rPr>
        <w:t>American Airlines is a major United States airline that operates an extensive international and U.S domestic network. Mosaic is American Airlines’ enterprise data warehouse for analysis and reporting.  The goal of Mosaic is to provide a “single version of the truth” for consistent enterprise level analysis.  Reducing redundant data storage and processing costs, and reducing inconsistencies across multiple databases are major benefits.  Mosaic also provides the ability to analyze data from many different subject areas across multiple departments.  By integrating data at an enterprise level, Mosaic provides a single data source to access a wide spectrum of information. Allowing employees to spend less time retrieving and integrating data enables more time for analysis and proactive, timely response to business questions.</w:t>
      </w:r>
    </w:p>
    <w:p w:rsidR="002335EC" w:rsidRPr="004527A3" w:rsidRDefault="002335EC" w:rsidP="002335EC">
      <w:pPr>
        <w:jc w:val="both"/>
        <w:rPr>
          <w:rFonts w:eastAsia="KaiTi"/>
          <w:sz w:val="22"/>
          <w:szCs w:val="22"/>
        </w:rPr>
      </w:pPr>
    </w:p>
    <w:p w:rsidR="002335EC" w:rsidRPr="004527A3" w:rsidRDefault="002335EC" w:rsidP="002335EC">
      <w:pPr>
        <w:jc w:val="both"/>
        <w:rPr>
          <w:rFonts w:eastAsia="KaiTi"/>
          <w:sz w:val="22"/>
          <w:szCs w:val="22"/>
        </w:rPr>
      </w:pPr>
      <w:r w:rsidRPr="004527A3">
        <w:rPr>
          <w:rFonts w:eastAsia="KaiTi"/>
          <w:b/>
          <w:sz w:val="22"/>
          <w:szCs w:val="22"/>
        </w:rPr>
        <w:t>Responsibilities:</w:t>
      </w:r>
      <w:r w:rsidRPr="004527A3">
        <w:rPr>
          <w:rFonts w:eastAsia="KaiTi"/>
          <w:sz w:val="22"/>
          <w:szCs w:val="22"/>
        </w:rPr>
        <w:t xml:space="preserve">  </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Actively involved in understanding business requirements, analysis and design of the ETL process.</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Analyzed and tested the data that is migrated from LUS systems to LAA systems.</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Prepared the test cases after thorough analysis of each requirement. </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Conducted and actively participated in reviews, walkthroughs of test cases.</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Prepared test data by modifying the sample data in the source systems, to cover all the requirements and scenarios. </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lastRenderedPageBreak/>
        <w:t>Tested Complex ETL Mappings and Sessions based on business user requirements and business rules to load data from source flat files and RDBMS tables to target tables. </w:t>
      </w:r>
    </w:p>
    <w:p w:rsidR="00570F06" w:rsidRPr="004527A3" w:rsidRDefault="00570F06"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Use of ALM- Quality Center to create and maintain Test Requirements and to communicate the bugs with the Developers.</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Identified field and data defects with required information in ETL process in various jobs and one to one mapping. </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Validated the load process of ETL to make sure the target tables are populated according to the data mapping provided that satisfies the transformation rules. </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Reviewed the ETL mappings to ensure the transformation rules are applied correctly and conducted data validation testing.</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Performed Data completeness, validity, Data transformation and Data quality tests.</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extraction of test data from tables and loading of data into SQL tables.  </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Identified duplicate records by writing test scripts fro back-end validation.</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Supported the extraction, transformation and load process (ETL) for a Data Warehouse from their legacy systems using and provide technical support and hands-on mentoring for testing.</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Involved in troubleshooting, resolving and escalating data related issues and validating data to improve data quality. </w:t>
      </w:r>
    </w:p>
    <w:p w:rsidR="002335EC" w:rsidRPr="004527A3" w:rsidRDefault="002335EC" w:rsidP="002335EC">
      <w:pPr>
        <w:pStyle w:val="NormalWeb"/>
        <w:numPr>
          <w:ilvl w:val="0"/>
          <w:numId w:val="9"/>
        </w:numPr>
        <w:shd w:val="clear" w:color="auto" w:fill="FFFFFF"/>
        <w:spacing w:before="100" w:beforeAutospacing="1" w:after="100" w:afterAutospacing="1"/>
        <w:rPr>
          <w:sz w:val="22"/>
          <w:szCs w:val="22"/>
        </w:rPr>
      </w:pPr>
      <w:r w:rsidRPr="004527A3">
        <w:rPr>
          <w:sz w:val="22"/>
          <w:szCs w:val="22"/>
        </w:rPr>
        <w:t>Used SQL queries to retrieve data from Enterprise Data Warehouse.</w:t>
      </w:r>
    </w:p>
    <w:p w:rsidR="002335EC" w:rsidRPr="004527A3" w:rsidRDefault="002335EC" w:rsidP="00702BC8">
      <w:pPr>
        <w:pStyle w:val="NormalWeb"/>
        <w:numPr>
          <w:ilvl w:val="0"/>
          <w:numId w:val="9"/>
        </w:numPr>
        <w:shd w:val="clear" w:color="auto" w:fill="FFFFFF"/>
        <w:spacing w:before="100" w:beforeAutospacing="1" w:after="100" w:afterAutospacing="1"/>
        <w:rPr>
          <w:sz w:val="22"/>
          <w:szCs w:val="22"/>
        </w:rPr>
      </w:pPr>
      <w:r w:rsidRPr="004527A3">
        <w:rPr>
          <w:sz w:val="22"/>
          <w:szCs w:val="22"/>
        </w:rPr>
        <w:t>Preparing documentation for some of the recurring defects and resolutions and business comments for those defects.</w:t>
      </w:r>
    </w:p>
    <w:p w:rsidR="002335EC" w:rsidRPr="004527A3" w:rsidRDefault="002335EC" w:rsidP="002335EC">
      <w:pPr>
        <w:jc w:val="both"/>
        <w:rPr>
          <w:bCs/>
          <w:sz w:val="22"/>
          <w:szCs w:val="22"/>
          <w:lang w:eastAsia="en-US"/>
        </w:rPr>
      </w:pPr>
      <w:r w:rsidRPr="004527A3">
        <w:rPr>
          <w:b/>
          <w:bCs/>
          <w:sz w:val="22"/>
          <w:szCs w:val="22"/>
          <w:lang w:eastAsia="en-US"/>
        </w:rPr>
        <w:t>Environment:</w:t>
      </w:r>
      <w:r w:rsidRPr="004527A3">
        <w:rPr>
          <w:bCs/>
          <w:sz w:val="22"/>
          <w:szCs w:val="22"/>
          <w:lang w:eastAsia="en-US"/>
        </w:rPr>
        <w:t xml:space="preserve"> </w:t>
      </w:r>
      <w:r w:rsidRPr="004527A3">
        <w:rPr>
          <w:bCs/>
          <w:color w:val="000000"/>
          <w:sz w:val="22"/>
          <w:szCs w:val="22"/>
          <w:lang w:eastAsia="en-US"/>
        </w:rPr>
        <w:t>Informatica Power Center 8.5.1/9 x, Teradata SQL Assistant 14.0, Oracle 11g, SQL, SQL Developer, TOAD, ER/Studio Portal, SharePoint, UNIX Shell scripting, MS SQL Server,</w:t>
      </w:r>
      <w:r w:rsidR="00A90742" w:rsidRPr="004527A3">
        <w:rPr>
          <w:bCs/>
          <w:color w:val="000000"/>
          <w:sz w:val="22"/>
          <w:szCs w:val="22"/>
          <w:lang w:eastAsia="en-US"/>
        </w:rPr>
        <w:t xml:space="preserve"> </w:t>
      </w:r>
      <w:r w:rsidRPr="004527A3">
        <w:rPr>
          <w:bCs/>
          <w:color w:val="000000"/>
          <w:sz w:val="22"/>
          <w:szCs w:val="22"/>
          <w:lang w:eastAsia="en-US"/>
        </w:rPr>
        <w:t>Windows2000.</w:t>
      </w:r>
    </w:p>
    <w:p w:rsidR="002335EC" w:rsidRPr="004527A3" w:rsidRDefault="002335EC" w:rsidP="002335EC">
      <w:pPr>
        <w:jc w:val="both"/>
        <w:rPr>
          <w:bCs/>
          <w:sz w:val="22"/>
          <w:szCs w:val="22"/>
          <w:lang w:eastAsia="en-US"/>
        </w:rPr>
      </w:pPr>
    </w:p>
    <w:p w:rsidR="00143D70" w:rsidRPr="004527A3" w:rsidRDefault="00143D70" w:rsidP="004A1F37">
      <w:pPr>
        <w:jc w:val="both"/>
        <w:rPr>
          <w:bCs/>
          <w:sz w:val="22"/>
          <w:szCs w:val="22"/>
          <w:lang w:eastAsia="en-US"/>
        </w:rPr>
      </w:pPr>
    </w:p>
    <w:sectPr w:rsidR="00143D70" w:rsidRPr="004527A3" w:rsidSect="002335EC">
      <w:footerReference w:type="even" r:id="rId9"/>
      <w:footerReference w:type="default" r:id="rId10"/>
      <w:footnotePr>
        <w:pos w:val="beneathText"/>
      </w:footnotePr>
      <w:pgSz w:w="12240" w:h="15840" w:code="1"/>
      <w:pgMar w:top="90" w:right="630" w:bottom="0" w:left="4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747" w:rsidRDefault="00794747">
      <w:r>
        <w:separator/>
      </w:r>
    </w:p>
  </w:endnote>
  <w:endnote w:type="continuationSeparator" w:id="1">
    <w:p w:rsidR="00794747" w:rsidRDefault="007947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DD522B"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96284C">
      <w:rPr>
        <w:rStyle w:val="PageNumber"/>
        <w:noProof/>
      </w:rPr>
      <w:t>4</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DD522B"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96284C">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747" w:rsidRDefault="00794747">
      <w:r>
        <w:separator/>
      </w:r>
    </w:p>
  </w:footnote>
  <w:footnote w:type="continuationSeparator" w:id="1">
    <w:p w:rsidR="00794747" w:rsidRDefault="007947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A60C83"/>
    <w:multiLevelType w:val="hybridMultilevel"/>
    <w:tmpl w:val="31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33465"/>
    <w:multiLevelType w:val="hybridMultilevel"/>
    <w:tmpl w:val="9C08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5D1F4C"/>
    <w:multiLevelType w:val="hybridMultilevel"/>
    <w:tmpl w:val="D24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EE38FF"/>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F457BF4"/>
    <w:multiLevelType w:val="hybridMultilevel"/>
    <w:tmpl w:val="0234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6"/>
  </w:num>
  <w:num w:numId="5">
    <w:abstractNumId w:val="15"/>
  </w:num>
  <w:num w:numId="6">
    <w:abstractNumId w:val="6"/>
  </w:num>
  <w:num w:numId="7">
    <w:abstractNumId w:val="12"/>
  </w:num>
  <w:num w:numId="8">
    <w:abstractNumId w:val="11"/>
  </w:num>
  <w:num w:numId="9">
    <w:abstractNumId w:val="17"/>
  </w:num>
  <w:num w:numId="10">
    <w:abstractNumId w:val="20"/>
  </w:num>
  <w:num w:numId="11">
    <w:abstractNumId w:val="14"/>
  </w:num>
  <w:num w:numId="12">
    <w:abstractNumId w:val="13"/>
  </w:num>
  <w:num w:numId="13">
    <w:abstractNumId w:val="9"/>
  </w:num>
  <w:num w:numId="14">
    <w:abstractNumId w:val="19"/>
  </w:num>
  <w:num w:numId="15">
    <w:abstractNumId w:val="8"/>
  </w:num>
  <w:num w:numId="16">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33794"/>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3343"/>
    <w:rsid w:val="00034C54"/>
    <w:rsid w:val="00034E8D"/>
    <w:rsid w:val="00035017"/>
    <w:rsid w:val="00043289"/>
    <w:rsid w:val="000452C9"/>
    <w:rsid w:val="000454C5"/>
    <w:rsid w:val="00047EED"/>
    <w:rsid w:val="000500AE"/>
    <w:rsid w:val="00051DE7"/>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3669"/>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3D70"/>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27BAD"/>
    <w:rsid w:val="00230498"/>
    <w:rsid w:val="002335EC"/>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E7FA6"/>
    <w:rsid w:val="003F1BDA"/>
    <w:rsid w:val="00400AD5"/>
    <w:rsid w:val="00402372"/>
    <w:rsid w:val="00405D6E"/>
    <w:rsid w:val="00420E2B"/>
    <w:rsid w:val="00437DC9"/>
    <w:rsid w:val="004420A9"/>
    <w:rsid w:val="00444295"/>
    <w:rsid w:val="00446886"/>
    <w:rsid w:val="00446B68"/>
    <w:rsid w:val="00451DE0"/>
    <w:rsid w:val="004527A3"/>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4E9"/>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0F06"/>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0667"/>
    <w:rsid w:val="005E102B"/>
    <w:rsid w:val="005F0089"/>
    <w:rsid w:val="005F51EA"/>
    <w:rsid w:val="005F72C6"/>
    <w:rsid w:val="005F7D90"/>
    <w:rsid w:val="0060148D"/>
    <w:rsid w:val="00603777"/>
    <w:rsid w:val="006063CB"/>
    <w:rsid w:val="00615944"/>
    <w:rsid w:val="00615CA6"/>
    <w:rsid w:val="006163F2"/>
    <w:rsid w:val="00621F1E"/>
    <w:rsid w:val="00622140"/>
    <w:rsid w:val="00626088"/>
    <w:rsid w:val="0062792B"/>
    <w:rsid w:val="006345F3"/>
    <w:rsid w:val="0064577F"/>
    <w:rsid w:val="00645AC2"/>
    <w:rsid w:val="00647613"/>
    <w:rsid w:val="00650719"/>
    <w:rsid w:val="006573B7"/>
    <w:rsid w:val="00661042"/>
    <w:rsid w:val="006611EF"/>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02BC8"/>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47"/>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1D4A"/>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5D90"/>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2605"/>
    <w:rsid w:val="00885229"/>
    <w:rsid w:val="008855DA"/>
    <w:rsid w:val="00886B1F"/>
    <w:rsid w:val="008A002D"/>
    <w:rsid w:val="008A01B2"/>
    <w:rsid w:val="008A43F0"/>
    <w:rsid w:val="008A63D1"/>
    <w:rsid w:val="008A683C"/>
    <w:rsid w:val="008A70E9"/>
    <w:rsid w:val="008A7FFD"/>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49A"/>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284C"/>
    <w:rsid w:val="00963209"/>
    <w:rsid w:val="0096328A"/>
    <w:rsid w:val="0096445B"/>
    <w:rsid w:val="00965F1B"/>
    <w:rsid w:val="0096712F"/>
    <w:rsid w:val="00970FAB"/>
    <w:rsid w:val="009761C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32A"/>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0742"/>
    <w:rsid w:val="00A9579D"/>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177FC"/>
    <w:rsid w:val="00C21733"/>
    <w:rsid w:val="00C22F86"/>
    <w:rsid w:val="00C23E55"/>
    <w:rsid w:val="00C30940"/>
    <w:rsid w:val="00C32107"/>
    <w:rsid w:val="00C37844"/>
    <w:rsid w:val="00C378D7"/>
    <w:rsid w:val="00C37D44"/>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74C73"/>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3A02"/>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025B"/>
    <w:rsid w:val="00D967F1"/>
    <w:rsid w:val="00D968B1"/>
    <w:rsid w:val="00DA0B9F"/>
    <w:rsid w:val="00DA153B"/>
    <w:rsid w:val="00DA3FA0"/>
    <w:rsid w:val="00DA74BB"/>
    <w:rsid w:val="00DA7C3F"/>
    <w:rsid w:val="00DB159F"/>
    <w:rsid w:val="00DB1EA2"/>
    <w:rsid w:val="00DC257E"/>
    <w:rsid w:val="00DC7745"/>
    <w:rsid w:val="00DC7B9B"/>
    <w:rsid w:val="00DD2CC1"/>
    <w:rsid w:val="00DD522B"/>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A7F6C"/>
    <w:rsid w:val="00EB47DA"/>
    <w:rsid w:val="00EB5DC3"/>
    <w:rsid w:val="00EC0612"/>
    <w:rsid w:val="00EC2D77"/>
    <w:rsid w:val="00EC461F"/>
    <w:rsid w:val="00EC4D31"/>
    <w:rsid w:val="00EC4ECF"/>
    <w:rsid w:val="00EC52CC"/>
    <w:rsid w:val="00EC5945"/>
    <w:rsid w:val="00ED4FC2"/>
    <w:rsid w:val="00ED582D"/>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55D28"/>
    <w:rsid w:val="00F60FC7"/>
    <w:rsid w:val="00F622A1"/>
    <w:rsid w:val="00F6473F"/>
    <w:rsid w:val="00F71887"/>
    <w:rsid w:val="00F721B2"/>
    <w:rsid w:val="00F741B3"/>
    <w:rsid w:val="00F74A12"/>
    <w:rsid w:val="00F75A1A"/>
    <w:rsid w:val="00F76B04"/>
    <w:rsid w:val="00F81E8D"/>
    <w:rsid w:val="00F82A53"/>
    <w:rsid w:val="00F84295"/>
    <w:rsid w:val="00F87673"/>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37B6"/>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uiPriority w:val="34"/>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apapoonam200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17784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56</cp:revision>
  <cp:lastPrinted>2013-09-17T15:28:00Z</cp:lastPrinted>
  <dcterms:created xsi:type="dcterms:W3CDTF">2015-07-01T21:27:00Z</dcterms:created>
  <dcterms:modified xsi:type="dcterms:W3CDTF">2015-07-01T21:29:00Z</dcterms:modified>
</cp:coreProperties>
</file>