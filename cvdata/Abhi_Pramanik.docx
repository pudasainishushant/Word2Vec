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A8" w:rsidRPr="007D30A1" w:rsidRDefault="00916DA0" w:rsidP="0008464D">
      <w:pPr>
        <w:jc w:val="center"/>
        <w:rPr>
          <w:rFonts w:ascii="Calibri" w:hAnsi="Calibri"/>
          <w:b/>
          <w:bCs/>
          <w:sz w:val="28"/>
          <w:szCs w:val="20"/>
        </w:rPr>
      </w:pPr>
      <w:bookmarkStart w:id="0" w:name="_GoBack"/>
      <w:bookmarkEnd w:id="0"/>
      <w:r>
        <w:rPr>
          <w:rFonts w:ascii="Calibri" w:hAnsi="Calibri"/>
          <w:b/>
          <w:bCs/>
          <w:sz w:val="28"/>
          <w:szCs w:val="20"/>
        </w:rPr>
        <w:t>Abhi</w:t>
      </w:r>
      <w:r w:rsidR="007F4428" w:rsidRPr="007D30A1">
        <w:rPr>
          <w:rFonts w:ascii="Calibri" w:hAnsi="Calibri"/>
          <w:b/>
          <w:bCs/>
          <w:sz w:val="28"/>
          <w:szCs w:val="20"/>
        </w:rPr>
        <w:t xml:space="preserve"> Pramanik</w:t>
      </w:r>
    </w:p>
    <w:p w:rsidR="007F4428" w:rsidRDefault="00D10135" w:rsidP="0008464D">
      <w:pPr>
        <w:jc w:val="center"/>
        <w:rPr>
          <w:rFonts w:ascii="Calibri" w:hAnsi="Calibri"/>
          <w:b/>
          <w:bCs/>
          <w:sz w:val="20"/>
          <w:szCs w:val="20"/>
        </w:rPr>
      </w:pPr>
      <w:r>
        <w:rPr>
          <w:rFonts w:ascii="Calibri" w:hAnsi="Calibri"/>
          <w:b/>
          <w:bCs/>
          <w:sz w:val="20"/>
          <w:szCs w:val="20"/>
        </w:rPr>
        <w:t>Data Scientist</w:t>
      </w:r>
    </w:p>
    <w:p w:rsidR="002A7283" w:rsidRDefault="00D10135" w:rsidP="00B425C1">
      <w:pPr>
        <w:jc w:val="center"/>
        <w:rPr>
          <w:rFonts w:ascii="Calibri" w:hAnsi="Calibri"/>
          <w:b/>
          <w:bCs/>
          <w:sz w:val="20"/>
          <w:szCs w:val="20"/>
        </w:rPr>
      </w:pPr>
      <w:r>
        <w:rPr>
          <w:rFonts w:ascii="Calibri" w:hAnsi="Calibri"/>
          <w:b/>
          <w:bCs/>
          <w:sz w:val="20"/>
          <w:szCs w:val="20"/>
        </w:rPr>
        <w:t xml:space="preserve"> </w:t>
      </w:r>
      <w:r w:rsidR="002F32C5">
        <w:rPr>
          <w:rFonts w:ascii="Calibri" w:hAnsi="Calibri"/>
          <w:b/>
          <w:bCs/>
          <w:sz w:val="20"/>
          <w:szCs w:val="20"/>
        </w:rPr>
        <w:t xml:space="preserve">Dell </w:t>
      </w:r>
      <w:r>
        <w:rPr>
          <w:rFonts w:ascii="Calibri" w:hAnsi="Calibri"/>
          <w:b/>
          <w:bCs/>
          <w:sz w:val="20"/>
          <w:szCs w:val="20"/>
        </w:rPr>
        <w:t>EMC</w:t>
      </w:r>
      <w:r w:rsidR="009F0414">
        <w:rPr>
          <w:rFonts w:ascii="Calibri" w:hAnsi="Calibri"/>
          <w:b/>
          <w:bCs/>
          <w:sz w:val="20"/>
          <w:szCs w:val="20"/>
        </w:rPr>
        <w:t xml:space="preserve"> certified </w:t>
      </w:r>
      <w:r w:rsidR="00657B1D">
        <w:rPr>
          <w:rFonts w:ascii="Calibri" w:hAnsi="Calibri"/>
          <w:b/>
          <w:bCs/>
          <w:sz w:val="20"/>
          <w:szCs w:val="20"/>
        </w:rPr>
        <w:t>Data Scientist</w:t>
      </w:r>
      <w:r w:rsidR="002F32C5">
        <w:rPr>
          <w:rFonts w:ascii="Calibri" w:hAnsi="Calibri"/>
          <w:b/>
          <w:bCs/>
          <w:sz w:val="20"/>
          <w:szCs w:val="20"/>
        </w:rPr>
        <w:t xml:space="preserve"> (EMCDS</w:t>
      </w:r>
      <w:r w:rsidR="00A73B0A">
        <w:rPr>
          <w:rFonts w:ascii="Calibri" w:hAnsi="Calibri"/>
          <w:b/>
          <w:bCs/>
          <w:sz w:val="20"/>
          <w:szCs w:val="20"/>
        </w:rPr>
        <w:t>), Advanced Analytics Specialist</w:t>
      </w:r>
    </w:p>
    <w:p w:rsidR="00445C50" w:rsidRDefault="007D255E" w:rsidP="00445C50">
      <w:pPr>
        <w:jc w:val="center"/>
        <w:rPr>
          <w:rStyle w:val="domain"/>
          <w:rFonts w:ascii="Calibri" w:hAnsi="Calibri" w:cs="Calibri"/>
          <w:color w:val="66696A"/>
          <w:sz w:val="20"/>
          <w:szCs w:val="20"/>
          <w:bdr w:val="none" w:sz="0" w:space="0" w:color="auto" w:frame="1"/>
          <w:shd w:val="clear" w:color="auto" w:fill="FFFFFF"/>
        </w:rPr>
      </w:pPr>
      <w:hyperlink r:id="rId7" w:history="1">
        <w:r w:rsidRPr="00B8316F">
          <w:rPr>
            <w:rStyle w:val="Hyperlink"/>
            <w:rFonts w:ascii="Calibri" w:hAnsi="Calibri" w:cs="Calibri"/>
            <w:sz w:val="20"/>
            <w:szCs w:val="20"/>
            <w:bdr w:val="none" w:sz="0" w:space="0" w:color="auto" w:frame="1"/>
            <w:shd w:val="clear" w:color="auto" w:fill="FFFFFF"/>
          </w:rPr>
          <w:t>www.linkedin.com/in/</w:t>
        </w:r>
        <w:r w:rsidRPr="00B8316F">
          <w:rPr>
            <w:rStyle w:val="Hyperlink"/>
            <w:rFonts w:ascii="Calibri" w:eastAsia="Courier New" w:hAnsi="Calibri" w:cs="Calibri"/>
            <w:sz w:val="20"/>
            <w:szCs w:val="20"/>
            <w:bdr w:val="none" w:sz="0" w:space="0" w:color="auto" w:frame="1"/>
            <w:shd w:val="clear" w:color="auto" w:fill="FFFFFF"/>
          </w:rPr>
          <w:t>abhidata</w:t>
        </w:r>
      </w:hyperlink>
      <w:r w:rsidR="00445C50">
        <w:rPr>
          <w:rStyle w:val="domain"/>
          <w:rFonts w:ascii="Calibri" w:hAnsi="Calibri" w:cs="Calibri"/>
          <w:color w:val="66696A"/>
          <w:sz w:val="20"/>
          <w:szCs w:val="20"/>
          <w:bdr w:val="none" w:sz="0" w:space="0" w:color="auto" w:frame="1"/>
          <w:shd w:val="clear" w:color="auto" w:fill="FFFFFF"/>
        </w:rPr>
        <w:t xml:space="preserve">, </w:t>
      </w:r>
      <w:hyperlink r:id="rId8" w:history="1">
        <w:r w:rsidR="00445C50" w:rsidRPr="00BF3154">
          <w:rPr>
            <w:rStyle w:val="Hyperlink"/>
            <w:rFonts w:ascii="Calibri" w:hAnsi="Calibri" w:cs="Calibri"/>
            <w:sz w:val="20"/>
            <w:szCs w:val="20"/>
            <w:bdr w:val="none" w:sz="0" w:space="0" w:color="auto" w:frame="1"/>
            <w:shd w:val="clear" w:color="auto" w:fill="FFFFFF"/>
          </w:rPr>
          <w:t>https://github.com/pramabhi</w:t>
        </w:r>
      </w:hyperlink>
    </w:p>
    <w:p w:rsidR="007F4428" w:rsidRPr="007D255E" w:rsidRDefault="007D255E" w:rsidP="007D255E">
      <w:pPr>
        <w:jc w:val="center"/>
        <w:rPr>
          <w:rFonts w:ascii="Arial" w:eastAsia="Courier New" w:hAnsi="Arial" w:cs="Arial"/>
          <w:color w:val="333333"/>
          <w:sz w:val="20"/>
          <w:szCs w:val="20"/>
          <w:bdr w:val="none" w:sz="0" w:space="0" w:color="auto" w:frame="1"/>
          <w:shd w:val="clear" w:color="auto" w:fill="FFFFFF"/>
        </w:rPr>
      </w:pPr>
      <w:hyperlink r:id="rId9" w:history="1">
        <w:r w:rsidRPr="002B66BF">
          <w:rPr>
            <w:rStyle w:val="Hyperlink"/>
            <w:rFonts w:ascii="Calibri" w:hAnsi="Calibri"/>
            <w:sz w:val="20"/>
            <w:szCs w:val="20"/>
          </w:rPr>
          <w:t>abhi.pramanik1@gmail.com</w:t>
        </w:r>
      </w:hyperlink>
    </w:p>
    <w:p w:rsidR="007F4428" w:rsidRPr="007D30A1" w:rsidRDefault="007D255E" w:rsidP="007D30A1">
      <w:pPr>
        <w:jc w:val="center"/>
        <w:rPr>
          <w:rStyle w:val="domain"/>
          <w:rFonts w:ascii="Calibri" w:hAnsi="Calibri" w:cs="Arial"/>
          <w:b/>
          <w:bCs/>
          <w:sz w:val="20"/>
          <w:szCs w:val="20"/>
          <w:shd w:val="clear" w:color="auto" w:fill="FFFFFF"/>
        </w:rPr>
      </w:pPr>
      <w:r>
        <w:rPr>
          <w:rFonts w:ascii="Calibri" w:hAnsi="Calibri" w:cs="Arial"/>
          <w:b/>
          <w:bCs/>
          <w:sz w:val="20"/>
          <w:szCs w:val="20"/>
          <w:shd w:val="clear" w:color="auto" w:fill="FFFFFF"/>
        </w:rPr>
        <w:t>(609) 375-8812</w:t>
      </w:r>
    </w:p>
    <w:p w:rsidR="007D30A1" w:rsidRDefault="007D30A1" w:rsidP="0008464D">
      <w:pPr>
        <w:jc w:val="center"/>
        <w:rPr>
          <w:rStyle w:val="domain"/>
          <w:rFonts w:ascii="Calibri" w:hAnsi="Calibri" w:cs="Arial"/>
          <w:sz w:val="20"/>
          <w:szCs w:val="20"/>
          <w:bdr w:val="none" w:sz="0" w:space="0" w:color="auto" w:frame="1"/>
          <w:shd w:val="clear" w:color="auto" w:fill="FFFFFF"/>
        </w:rPr>
      </w:pPr>
    </w:p>
    <w:p w:rsidR="007D30A1" w:rsidRPr="0008464D" w:rsidRDefault="007D30A1" w:rsidP="0008464D">
      <w:pPr>
        <w:jc w:val="center"/>
        <w:rPr>
          <w:rStyle w:val="vanity-name"/>
          <w:rFonts w:ascii="Calibri" w:hAnsi="Calibri" w:cs="Arial"/>
          <w:sz w:val="20"/>
          <w:szCs w:val="20"/>
          <w:bdr w:val="none" w:sz="0" w:space="0" w:color="auto" w:frame="1"/>
          <w:shd w:val="clear" w:color="auto" w:fill="FFFFFF"/>
        </w:rPr>
      </w:pPr>
    </w:p>
    <w:p w:rsidR="0008464D" w:rsidRPr="0008464D" w:rsidRDefault="0008464D" w:rsidP="00EE5B4E">
      <w:pPr>
        <w:jc w:val="both"/>
        <w:rPr>
          <w:rFonts w:ascii="Arial" w:hAnsi="Arial" w:cs="Arial"/>
          <w:color w:val="333333"/>
          <w:sz w:val="16"/>
          <w:szCs w:val="16"/>
          <w:bdr w:val="none" w:sz="0" w:space="0" w:color="auto" w:frame="1"/>
          <w:shd w:val="clear" w:color="auto" w:fill="FFFFFF"/>
        </w:rPr>
      </w:pPr>
    </w:p>
    <w:p w:rsidR="00D9564A" w:rsidRDefault="00DC1C27" w:rsidP="00912109">
      <w:pPr>
        <w:pStyle w:val="ListParagraph"/>
        <w:widowControl w:val="0"/>
        <w:tabs>
          <w:tab w:val="left" w:pos="180"/>
        </w:tabs>
        <w:overflowPunct w:val="0"/>
        <w:autoSpaceDE w:val="0"/>
        <w:autoSpaceDN w:val="0"/>
        <w:adjustRightInd w:val="0"/>
        <w:spacing w:after="0" w:line="240" w:lineRule="atLeast"/>
        <w:ind w:left="0"/>
        <w:jc w:val="both"/>
        <w:rPr>
          <w:b/>
          <w:bCs/>
        </w:rPr>
      </w:pPr>
      <w:r w:rsidRPr="00912109">
        <w:rPr>
          <w:b/>
          <w:bCs/>
          <w:noProof/>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2540</wp:posOffset>
                </wp:positionV>
                <wp:extent cx="6838950" cy="635"/>
                <wp:effectExtent l="9525" t="12065" r="9525" b="63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7BDECF" id="_x0000_t32" coordsize="21600,21600" o:spt="32" o:oned="t" path="m,l21600,21600e" filled="f">
                <v:path arrowok="t" fillok="f" o:connecttype="none"/>
                <o:lock v:ext="edit" shapetype="t"/>
              </v:shapetype>
              <v:shape id="AutoShape 3" o:spid="_x0000_s1026" type="#_x0000_t32" style="position:absolute;margin-left:1.5pt;margin-top:.2pt;width:538.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"/>
            </w:pict>
          </mc:Fallback>
        </mc:AlternateContent>
      </w:r>
      <w:r w:rsidR="00EE5B4E" w:rsidRPr="00912109">
        <w:rPr>
          <w:b/>
          <w:bCs/>
        </w:rPr>
        <w:t xml:space="preserve">Professional Summary: </w:t>
      </w:r>
    </w:p>
    <w:p w:rsidR="007D30A1" w:rsidRPr="00912109" w:rsidRDefault="007D30A1" w:rsidP="00912109">
      <w:pPr>
        <w:pStyle w:val="ListParagraph"/>
        <w:widowControl w:val="0"/>
        <w:tabs>
          <w:tab w:val="left" w:pos="180"/>
        </w:tabs>
        <w:overflowPunct w:val="0"/>
        <w:autoSpaceDE w:val="0"/>
        <w:autoSpaceDN w:val="0"/>
        <w:adjustRightInd w:val="0"/>
        <w:spacing w:after="0" w:line="240" w:lineRule="atLeast"/>
        <w:ind w:left="0"/>
        <w:jc w:val="both"/>
        <w:rPr>
          <w:b/>
          <w:bCs/>
        </w:rPr>
      </w:pPr>
    </w:p>
    <w:p w:rsidR="004A3777" w:rsidRPr="002671F4" w:rsidRDefault="004A3777" w:rsidP="00F02061">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
          <w:bCs/>
        </w:rPr>
      </w:pPr>
      <w:r w:rsidRPr="003C50F2">
        <w:rPr>
          <w:rFonts w:cs="Calibri"/>
        </w:rPr>
        <w:t xml:space="preserve">A Data Scientist with </w:t>
      </w:r>
      <w:r>
        <w:rPr>
          <w:rFonts w:cs="Calibri"/>
          <w:b/>
        </w:rPr>
        <w:t>9</w:t>
      </w:r>
      <w:r w:rsidRPr="002671F4">
        <w:rPr>
          <w:rFonts w:cs="Calibri"/>
          <w:b/>
        </w:rPr>
        <w:t xml:space="preserve"> years</w:t>
      </w:r>
      <w:r w:rsidRPr="003C50F2">
        <w:rPr>
          <w:rFonts w:cs="Calibri"/>
        </w:rPr>
        <w:t xml:space="preserve"> of experience in </w:t>
      </w:r>
      <w:r>
        <w:rPr>
          <w:rFonts w:cs="Calibri"/>
        </w:rPr>
        <w:t>analytics</w:t>
      </w:r>
      <w:r w:rsidRPr="003C50F2">
        <w:rPr>
          <w:rFonts w:cs="Calibri"/>
        </w:rPr>
        <w:t xml:space="preserve"> </w:t>
      </w:r>
      <w:r w:rsidRPr="003C50F2">
        <w:rPr>
          <w:rStyle w:val="apple-style-span"/>
          <w:rFonts w:cs="Calibri"/>
        </w:rPr>
        <w:t xml:space="preserve">in highly quantitative environments in </w:t>
      </w:r>
      <w:r w:rsidRPr="002671F4">
        <w:rPr>
          <w:rStyle w:val="apple-style-span"/>
          <w:rFonts w:cs="Calibri"/>
          <w:b/>
        </w:rPr>
        <w:t xml:space="preserve">banking, </w:t>
      </w:r>
      <w:r>
        <w:rPr>
          <w:rStyle w:val="apple-style-span"/>
          <w:rFonts w:cs="Calibri"/>
          <w:b/>
        </w:rPr>
        <w:t xml:space="preserve">telecom, </w:t>
      </w:r>
      <w:r w:rsidRPr="002671F4">
        <w:rPr>
          <w:rStyle w:val="apple-style-span"/>
          <w:rFonts w:cs="Calibri"/>
          <w:b/>
        </w:rPr>
        <w:t xml:space="preserve">retail </w:t>
      </w:r>
      <w:r>
        <w:rPr>
          <w:rStyle w:val="apple-style-span"/>
          <w:rFonts w:cs="Calibri"/>
          <w:b/>
        </w:rPr>
        <w:t xml:space="preserve">and </w:t>
      </w:r>
      <w:r w:rsidRPr="002671F4">
        <w:rPr>
          <w:rStyle w:val="apple-style-span"/>
          <w:rFonts w:cs="Calibri"/>
          <w:b/>
        </w:rPr>
        <w:t>insurance industries.</w:t>
      </w:r>
    </w:p>
    <w:p w:rsidR="00B01BBE" w:rsidRPr="006178E3" w:rsidRDefault="003A3784" w:rsidP="006178E3">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C50F2">
        <w:rPr>
          <w:rFonts w:cs="Calibri"/>
          <w:shd w:val="clear" w:color="auto" w:fill="FFFFFF"/>
        </w:rPr>
        <w:t>Thorough grounding in all phases of data analysis</w:t>
      </w:r>
      <w:r w:rsidR="0013734E" w:rsidRPr="003C50F2">
        <w:rPr>
          <w:rFonts w:cs="Calibri"/>
          <w:shd w:val="clear" w:color="auto" w:fill="FFFFFF"/>
        </w:rPr>
        <w:t xml:space="preserve"> (both </w:t>
      </w:r>
      <w:r w:rsidR="0013734E" w:rsidRPr="002671F4">
        <w:rPr>
          <w:rFonts w:cs="Calibri"/>
          <w:b/>
          <w:shd w:val="clear" w:color="auto" w:fill="FFFFFF"/>
        </w:rPr>
        <w:t>structured and unstructured</w:t>
      </w:r>
      <w:r w:rsidR="0013734E" w:rsidRPr="003C50F2">
        <w:rPr>
          <w:rFonts w:cs="Calibri"/>
          <w:shd w:val="clear" w:color="auto" w:fill="FFFFFF"/>
        </w:rPr>
        <w:t>)</w:t>
      </w:r>
      <w:r w:rsidRPr="003C50F2">
        <w:rPr>
          <w:rFonts w:cs="Calibri"/>
          <w:shd w:val="clear" w:color="auto" w:fill="FFFFFF"/>
        </w:rPr>
        <w:t xml:space="preserve">, including definition and analysis of questions with respect to available data and resources, overview of data and assessment of data quality, selection of appropriate </w:t>
      </w:r>
      <w:r w:rsidR="00E970C2" w:rsidRPr="003C50F2">
        <w:rPr>
          <w:rFonts w:cs="Calibri"/>
          <w:shd w:val="clear" w:color="auto" w:fill="FFFFFF"/>
        </w:rPr>
        <w:t xml:space="preserve">predictive </w:t>
      </w:r>
      <w:r w:rsidRPr="003C50F2">
        <w:rPr>
          <w:rFonts w:cs="Calibri"/>
          <w:shd w:val="clear" w:color="auto" w:fill="FFFFFF"/>
        </w:rPr>
        <w:t>models, statistical tests and presentation of results.</w:t>
      </w:r>
    </w:p>
    <w:p w:rsidR="003C50F2" w:rsidRPr="003C50F2" w:rsidRDefault="0013734E" w:rsidP="003C50F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C50F2">
        <w:rPr>
          <w:rFonts w:cs="Calibri"/>
        </w:rPr>
        <w:t>Extensive programming</w:t>
      </w:r>
      <w:r w:rsidR="006178E3">
        <w:rPr>
          <w:rFonts w:cs="Calibri"/>
        </w:rPr>
        <w:t xml:space="preserve"> skills in analytical</w:t>
      </w:r>
      <w:r w:rsidRPr="003C50F2">
        <w:rPr>
          <w:rFonts w:cs="Calibri"/>
        </w:rPr>
        <w:t xml:space="preserve"> programming languages such as </w:t>
      </w:r>
      <w:r w:rsidRPr="002671F4">
        <w:rPr>
          <w:rFonts w:cs="Calibri"/>
          <w:b/>
        </w:rPr>
        <w:t>R, Python</w:t>
      </w:r>
      <w:r w:rsidR="005E64F8">
        <w:rPr>
          <w:rFonts w:cs="Calibri"/>
          <w:b/>
        </w:rPr>
        <w:t>.</w:t>
      </w:r>
    </w:p>
    <w:p w:rsidR="003C50F2" w:rsidRDefault="0013734E" w:rsidP="003C50F2">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bCs/>
        </w:rPr>
        <w:t xml:space="preserve">Expertise in machine learning using </w:t>
      </w:r>
      <w:r w:rsidRPr="000E3915">
        <w:rPr>
          <w:rFonts w:cs="Calibri"/>
          <w:b/>
          <w:bCs/>
        </w:rPr>
        <w:t>R-packages, Scikit-learn,</w:t>
      </w:r>
      <w:r w:rsidR="003402AB" w:rsidRPr="000E3915">
        <w:rPr>
          <w:rFonts w:cs="Calibri"/>
          <w:b/>
          <w:bCs/>
        </w:rPr>
        <w:t xml:space="preserve"> SPSS,</w:t>
      </w:r>
      <w:r w:rsidRPr="000E3915">
        <w:rPr>
          <w:rFonts w:cs="Calibri"/>
          <w:b/>
          <w:bCs/>
        </w:rPr>
        <w:t xml:space="preserve"> </w:t>
      </w:r>
      <w:r w:rsidR="00D241B8" w:rsidRPr="000E3915">
        <w:rPr>
          <w:rFonts w:cs="Calibri"/>
          <w:b/>
          <w:bCs/>
        </w:rPr>
        <w:t xml:space="preserve">Spark </w:t>
      </w:r>
      <w:r w:rsidRPr="000E3915">
        <w:rPr>
          <w:rFonts w:cs="Calibri"/>
          <w:b/>
          <w:bCs/>
        </w:rPr>
        <w:t xml:space="preserve">ML, </w:t>
      </w:r>
      <w:r w:rsidR="00D241B8" w:rsidRPr="000E3915">
        <w:rPr>
          <w:rFonts w:cs="Calibri"/>
          <w:b/>
          <w:bCs/>
        </w:rPr>
        <w:t xml:space="preserve">Spark </w:t>
      </w:r>
      <w:r w:rsidRPr="000E3915">
        <w:rPr>
          <w:rFonts w:cs="Calibri"/>
          <w:b/>
          <w:bCs/>
        </w:rPr>
        <w:t>MLlib</w:t>
      </w:r>
      <w:r w:rsidRPr="003C50F2">
        <w:rPr>
          <w:rFonts w:cs="Calibri"/>
          <w:bCs/>
        </w:rPr>
        <w:t xml:space="preserve"> etc.</w:t>
      </w:r>
    </w:p>
    <w:p w:rsidR="00641CAA" w:rsidRPr="00641CAA" w:rsidRDefault="003C50F2" w:rsidP="00641CAA">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
          <w:bCs/>
        </w:rPr>
      </w:pPr>
      <w:r w:rsidRPr="00641CAA">
        <w:rPr>
          <w:rFonts w:cs="Calibri"/>
          <w:bCs/>
        </w:rPr>
        <w:t xml:space="preserve">Well versed in machine learning algorithms such as </w:t>
      </w:r>
      <w:r w:rsidRPr="00641CAA">
        <w:rPr>
          <w:rFonts w:cs="Calibri"/>
          <w:b/>
          <w:bCs/>
        </w:rPr>
        <w:t>Linea</w:t>
      </w:r>
      <w:r w:rsidR="00B8316F" w:rsidRPr="00641CAA">
        <w:rPr>
          <w:rFonts w:cs="Calibri"/>
          <w:b/>
          <w:bCs/>
        </w:rPr>
        <w:t>r</w:t>
      </w:r>
      <w:r w:rsidR="00641CAA" w:rsidRPr="00641CAA">
        <w:rPr>
          <w:rFonts w:cs="Calibri"/>
          <w:b/>
          <w:bCs/>
        </w:rPr>
        <w:t xml:space="preserve"> and Logistic Regression,</w:t>
      </w:r>
      <w:r w:rsidRPr="00641CAA">
        <w:rPr>
          <w:rFonts w:cs="Calibri"/>
          <w:b/>
          <w:bCs/>
        </w:rPr>
        <w:t xml:space="preserve"> Random Forest, </w:t>
      </w:r>
      <w:r w:rsidR="003F1FBF" w:rsidRPr="00641CAA">
        <w:rPr>
          <w:rFonts w:cs="Calibri"/>
          <w:b/>
          <w:bCs/>
        </w:rPr>
        <w:t>Nai</w:t>
      </w:r>
      <w:r w:rsidR="00641CAA" w:rsidRPr="00641CAA">
        <w:rPr>
          <w:rFonts w:cs="Calibri"/>
          <w:b/>
          <w:bCs/>
        </w:rPr>
        <w:t xml:space="preserve">ve Bayes, </w:t>
      </w:r>
    </w:p>
    <w:p w:rsidR="003C50F2" w:rsidRPr="00641CAA" w:rsidRDefault="00641CAA" w:rsidP="00641CAA">
      <w:pPr>
        <w:pStyle w:val="ListParagraph"/>
        <w:widowControl w:val="0"/>
        <w:tabs>
          <w:tab w:val="left" w:pos="180"/>
        </w:tabs>
        <w:overflowPunct w:val="0"/>
        <w:autoSpaceDE w:val="0"/>
        <w:autoSpaceDN w:val="0"/>
        <w:adjustRightInd w:val="0"/>
        <w:spacing w:after="0" w:line="240" w:lineRule="atLeast"/>
        <w:ind w:left="0"/>
        <w:jc w:val="both"/>
        <w:rPr>
          <w:rFonts w:cs="Calibri"/>
          <w:bCs/>
        </w:rPr>
      </w:pPr>
      <w:r w:rsidRPr="00641CAA">
        <w:rPr>
          <w:rFonts w:cs="Calibri"/>
          <w:b/>
          <w:bCs/>
        </w:rPr>
        <w:t>Singular Value Decomposition, K-Means, K-nearest neighbors, Neural Networks</w:t>
      </w:r>
      <w:r w:rsidRPr="00641CAA">
        <w:rPr>
          <w:rFonts w:cs="Calibri"/>
          <w:bCs/>
        </w:rPr>
        <w:t xml:space="preserve"> etc.</w:t>
      </w:r>
    </w:p>
    <w:p w:rsidR="00871AAF" w:rsidRPr="008E66A2" w:rsidRDefault="00871AAF" w:rsidP="00871AAF">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rPr>
        <w:t xml:space="preserve">Ability in using </w:t>
      </w:r>
      <w:r w:rsidRPr="002671F4">
        <w:rPr>
          <w:rFonts w:cs="Calibri"/>
          <w:b/>
        </w:rPr>
        <w:t>Apache Spark (PySpark)</w:t>
      </w:r>
      <w:r w:rsidRPr="003C50F2">
        <w:rPr>
          <w:rFonts w:cs="Calibri"/>
        </w:rPr>
        <w:t xml:space="preserve"> for data processing (SparkSQL) and machine learning</w:t>
      </w:r>
      <w:r w:rsidR="002671F4">
        <w:rPr>
          <w:rFonts w:cs="Calibri"/>
        </w:rPr>
        <w:t xml:space="preserve"> </w:t>
      </w:r>
      <w:r w:rsidRPr="003C50F2">
        <w:rPr>
          <w:rFonts w:cs="Calibri"/>
        </w:rPr>
        <w:t>(ML, MLlib)</w:t>
      </w:r>
      <w:r w:rsidR="002671F4">
        <w:rPr>
          <w:rFonts w:cs="Calibri"/>
        </w:rPr>
        <w:t xml:space="preserve"> with big data</w:t>
      </w:r>
    </w:p>
    <w:p w:rsidR="00E2780C" w:rsidRPr="00E2780C" w:rsidRDefault="0033527C" w:rsidP="00E2780C">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Pr>
          <w:rFonts w:cs="Calibri"/>
        </w:rPr>
        <w:t>Exper</w:t>
      </w:r>
      <w:r w:rsidR="008C6FC7">
        <w:rPr>
          <w:rFonts w:cs="Calibri"/>
        </w:rPr>
        <w:t>ience in implementing data analytics</w:t>
      </w:r>
      <w:r>
        <w:rPr>
          <w:rFonts w:cs="Calibri"/>
        </w:rPr>
        <w:t xml:space="preserve"> s</w:t>
      </w:r>
      <w:r w:rsidR="008C6FC7">
        <w:rPr>
          <w:rFonts w:cs="Calibri"/>
        </w:rPr>
        <w:t>olutions</w:t>
      </w:r>
      <w:r w:rsidR="008E66A2">
        <w:rPr>
          <w:rFonts w:cs="Calibri"/>
        </w:rPr>
        <w:t xml:space="preserve"> in </w:t>
      </w:r>
      <w:r w:rsidR="008C6FC7">
        <w:rPr>
          <w:rFonts w:cs="Calibri"/>
          <w:b/>
        </w:rPr>
        <w:t>AWS (EC2, EMR. S3)</w:t>
      </w:r>
      <w:r w:rsidR="009C64BF">
        <w:rPr>
          <w:rFonts w:cs="Calibri"/>
          <w:b/>
        </w:rPr>
        <w:t>, Google Cloud</w:t>
      </w:r>
      <w:r w:rsidR="00E2780C">
        <w:rPr>
          <w:rFonts w:cs="Calibri"/>
        </w:rPr>
        <w:t>.</w:t>
      </w:r>
    </w:p>
    <w:p w:rsidR="00E2780C" w:rsidRPr="00E2780C" w:rsidRDefault="00E2780C" w:rsidP="00E2780C">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E2780C">
        <w:rPr>
          <w:rFonts w:ascii="Arial" w:hAnsi="Arial" w:cs="Arial"/>
          <w:color w:val="000000"/>
          <w:sz w:val="20"/>
          <w:szCs w:val="20"/>
        </w:rPr>
        <w:t xml:space="preserve">Experience in Deep Learning on GPUs using python libraries e.g. </w:t>
      </w:r>
      <w:r w:rsidRPr="00E2780C">
        <w:rPr>
          <w:rFonts w:ascii="Arial" w:hAnsi="Arial" w:cs="Arial"/>
          <w:b/>
          <w:color w:val="000000"/>
          <w:sz w:val="20"/>
          <w:szCs w:val="20"/>
        </w:rPr>
        <w:t>TensorFlow, Theano, Keras</w:t>
      </w:r>
      <w:r w:rsidRPr="00E2780C">
        <w:rPr>
          <w:rFonts w:ascii="Arial" w:hAnsi="Arial" w:cs="Arial"/>
          <w:color w:val="000000"/>
          <w:sz w:val="20"/>
          <w:szCs w:val="20"/>
        </w:rPr>
        <w:t xml:space="preserve"> etc. </w:t>
      </w:r>
    </w:p>
    <w:p w:rsidR="003C50F2" w:rsidRPr="003C50F2" w:rsidRDefault="00871AAF" w:rsidP="003C50F2">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rPr>
        <w:t xml:space="preserve">Understanding of different components of </w:t>
      </w:r>
      <w:r w:rsidRPr="002671F4">
        <w:rPr>
          <w:rFonts w:cs="Calibri"/>
          <w:b/>
        </w:rPr>
        <w:t>Hadoop ecosystem</w:t>
      </w:r>
      <w:r w:rsidRPr="003C50F2">
        <w:rPr>
          <w:rFonts w:cs="Calibri"/>
        </w:rPr>
        <w:t xml:space="preserve"> such as Hue, Pig,</w:t>
      </w:r>
      <w:r w:rsidR="003C50F2">
        <w:rPr>
          <w:rFonts w:cs="Calibri"/>
        </w:rPr>
        <w:t xml:space="preserve"> Hive, HBase, HDFS, Map-reduce,</w:t>
      </w:r>
    </w:p>
    <w:p w:rsidR="003C50F2" w:rsidRDefault="00871AAF" w:rsidP="003C50F2">
      <w:pPr>
        <w:pStyle w:val="ListParagraph"/>
        <w:widowControl w:val="0"/>
        <w:tabs>
          <w:tab w:val="left" w:pos="180"/>
        </w:tabs>
        <w:overflowPunct w:val="0"/>
        <w:autoSpaceDE w:val="0"/>
        <w:autoSpaceDN w:val="0"/>
        <w:adjustRightInd w:val="0"/>
        <w:spacing w:after="0" w:line="240" w:lineRule="atLeast"/>
        <w:ind w:left="0"/>
        <w:jc w:val="both"/>
        <w:rPr>
          <w:rFonts w:cs="Calibri"/>
          <w:bCs/>
        </w:rPr>
      </w:pPr>
      <w:r w:rsidRPr="003C50F2">
        <w:rPr>
          <w:rFonts w:cs="Calibri"/>
        </w:rPr>
        <w:t>Flume etc.</w:t>
      </w:r>
    </w:p>
    <w:p w:rsidR="00957C15" w:rsidRDefault="00871AAF" w:rsidP="0027355E">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rPr>
        <w:t xml:space="preserve">Proficient in </w:t>
      </w:r>
      <w:r w:rsidRPr="002671F4">
        <w:rPr>
          <w:rFonts w:cs="Calibri"/>
          <w:b/>
        </w:rPr>
        <w:t>Natural Language Processing (NLP)</w:t>
      </w:r>
      <w:r w:rsidRPr="003C50F2">
        <w:rPr>
          <w:rFonts w:cs="Calibri"/>
        </w:rPr>
        <w:t xml:space="preserve">, </w:t>
      </w:r>
      <w:r w:rsidRPr="00B8316F">
        <w:rPr>
          <w:rFonts w:cs="Calibri"/>
          <w:b/>
        </w:rPr>
        <w:t>Text Analytics</w:t>
      </w:r>
      <w:r w:rsidRPr="003C50F2">
        <w:rPr>
          <w:rFonts w:cs="Calibri"/>
        </w:rPr>
        <w:t xml:space="preserve"> etc. using R and Python</w:t>
      </w:r>
      <w:r w:rsidR="00957C15">
        <w:rPr>
          <w:rFonts w:cs="Calibri"/>
        </w:rPr>
        <w:t xml:space="preserve"> (</w:t>
      </w:r>
      <w:r w:rsidR="00957C15" w:rsidRPr="00957C15">
        <w:rPr>
          <w:rFonts w:cs="Calibri"/>
          <w:b/>
        </w:rPr>
        <w:t xml:space="preserve">NLTK, genism, TextBlob </w:t>
      </w:r>
      <w:r w:rsidR="00957C15">
        <w:rPr>
          <w:rFonts w:cs="Calibri"/>
        </w:rPr>
        <w:t>etc</w:t>
      </w:r>
      <w:r w:rsidRPr="003C50F2">
        <w:rPr>
          <w:rFonts w:cs="Calibri"/>
        </w:rPr>
        <w:t>.</w:t>
      </w:r>
      <w:r w:rsidR="00957C15">
        <w:rPr>
          <w:rFonts w:cs="Calibri"/>
        </w:rPr>
        <w:t>)</w:t>
      </w:r>
    </w:p>
    <w:p w:rsidR="0027355E" w:rsidRPr="0027355E" w:rsidRDefault="0027355E" w:rsidP="0027355E">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Pr>
          <w:rFonts w:cs="Calibri"/>
          <w:bCs/>
        </w:rPr>
        <w:t xml:space="preserve">Expertise in </w:t>
      </w:r>
      <w:r w:rsidRPr="00C964C3">
        <w:rPr>
          <w:rFonts w:cs="Calibri"/>
          <w:b/>
          <w:bCs/>
        </w:rPr>
        <w:t>Social Network Analysis</w:t>
      </w:r>
      <w:r>
        <w:rPr>
          <w:rFonts w:cs="Calibri"/>
          <w:bCs/>
        </w:rPr>
        <w:t xml:space="preserve"> </w:t>
      </w:r>
      <w:r w:rsidRPr="00B76867">
        <w:rPr>
          <w:rFonts w:cs="Calibri"/>
          <w:b/>
          <w:bCs/>
        </w:rPr>
        <w:t>(SNA)</w:t>
      </w:r>
      <w:r w:rsidR="00C964C3">
        <w:rPr>
          <w:rFonts w:cs="Calibri"/>
          <w:bCs/>
        </w:rPr>
        <w:t xml:space="preserve"> using python (</w:t>
      </w:r>
      <w:r w:rsidR="00C964C3" w:rsidRPr="00C964C3">
        <w:rPr>
          <w:rFonts w:cs="Calibri"/>
          <w:b/>
          <w:bCs/>
        </w:rPr>
        <w:t>NetworkX</w:t>
      </w:r>
      <w:r w:rsidR="00C964C3">
        <w:rPr>
          <w:rFonts w:cs="Calibri"/>
          <w:bCs/>
        </w:rPr>
        <w:t xml:space="preserve">). </w:t>
      </w:r>
    </w:p>
    <w:p w:rsidR="003C50F2" w:rsidRDefault="00871AAF" w:rsidP="003C50F2">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rPr>
        <w:t xml:space="preserve">Expert in Visualization and dashboards using </w:t>
      </w:r>
      <w:r w:rsidRPr="002671F4">
        <w:rPr>
          <w:rFonts w:cs="Calibri"/>
          <w:b/>
        </w:rPr>
        <w:t xml:space="preserve">Tableau, </w:t>
      </w:r>
      <w:r w:rsidR="002A1DEA">
        <w:rPr>
          <w:rFonts w:cs="Calibri"/>
          <w:b/>
        </w:rPr>
        <w:t xml:space="preserve">R </w:t>
      </w:r>
      <w:r w:rsidRPr="002671F4">
        <w:rPr>
          <w:rFonts w:cs="Calibri"/>
          <w:b/>
        </w:rPr>
        <w:t>Shiny, ggplot2, matplotlib and seaborn</w:t>
      </w:r>
      <w:r w:rsidR="002671F4">
        <w:rPr>
          <w:rFonts w:cs="Calibri"/>
          <w:b/>
        </w:rPr>
        <w:t>.</w:t>
      </w:r>
    </w:p>
    <w:p w:rsidR="0013734E" w:rsidRPr="003C50F2" w:rsidRDefault="0013734E" w:rsidP="003C50F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C50F2">
        <w:rPr>
          <w:rFonts w:cs="Calibri"/>
        </w:rPr>
        <w:t xml:space="preserve">Experience writing advanced </w:t>
      </w:r>
      <w:r w:rsidRPr="002671F4">
        <w:rPr>
          <w:rFonts w:cs="Calibri"/>
          <w:b/>
        </w:rPr>
        <w:t>SQL programs</w:t>
      </w:r>
      <w:r w:rsidRPr="003C50F2">
        <w:rPr>
          <w:rFonts w:cs="Calibri"/>
        </w:rPr>
        <w:t xml:space="preserve"> for joining multiple tables, sorting data, creating SQL views, creating indexes and metadata analysis. Experiences in performing Ad Hoc queries for various appl</w:t>
      </w:r>
      <w:r w:rsidR="005E6B34">
        <w:rPr>
          <w:rFonts w:cs="Calibri"/>
        </w:rPr>
        <w:t xml:space="preserve">ication and reports on a daily, </w:t>
      </w:r>
      <w:r w:rsidRPr="003C50F2">
        <w:rPr>
          <w:rFonts w:cs="Calibri"/>
        </w:rPr>
        <w:t>weekly and monthly basis using complex SQL queries.</w:t>
      </w:r>
    </w:p>
    <w:p w:rsidR="002671F4" w:rsidRDefault="0013734E" w:rsidP="0013734E">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3C50F2">
        <w:rPr>
          <w:rFonts w:cs="Calibri"/>
          <w:bCs/>
        </w:rPr>
        <w:t xml:space="preserve">Sound knowledge in Enterprise </w:t>
      </w:r>
      <w:r w:rsidRPr="00B8316F">
        <w:rPr>
          <w:rFonts w:cs="Calibri"/>
          <w:b/>
          <w:bCs/>
        </w:rPr>
        <w:t>Data Warehousing and Business Intelligence</w:t>
      </w:r>
      <w:r w:rsidRPr="003C50F2">
        <w:rPr>
          <w:rFonts w:cs="Calibri"/>
          <w:bCs/>
        </w:rPr>
        <w:t>,</w:t>
      </w:r>
      <w:r w:rsidR="003C50F2">
        <w:rPr>
          <w:rFonts w:cs="Calibri"/>
          <w:bCs/>
        </w:rPr>
        <w:t xml:space="preserve"> </w:t>
      </w:r>
      <w:r w:rsidR="003C50F2" w:rsidRPr="002671F4">
        <w:rPr>
          <w:rFonts w:cs="Calibri"/>
          <w:b/>
          <w:bCs/>
        </w:rPr>
        <w:t>ETL (Extract, T</w:t>
      </w:r>
      <w:r w:rsidR="002671F4" w:rsidRPr="002671F4">
        <w:rPr>
          <w:rFonts w:cs="Calibri"/>
          <w:b/>
          <w:bCs/>
        </w:rPr>
        <w:t>ransform, Load)</w:t>
      </w:r>
      <w:r w:rsidR="00B8316F">
        <w:rPr>
          <w:rFonts w:cs="Calibri"/>
          <w:b/>
          <w:bCs/>
        </w:rPr>
        <w:t>,</w:t>
      </w:r>
      <w:r w:rsidR="002671F4">
        <w:rPr>
          <w:rFonts w:cs="Calibri"/>
          <w:bCs/>
        </w:rPr>
        <w:t xml:space="preserve"> </w:t>
      </w:r>
    </w:p>
    <w:p w:rsidR="00475090" w:rsidRPr="003C50F2" w:rsidRDefault="00B8316F" w:rsidP="00B65B77">
      <w:pPr>
        <w:pStyle w:val="ListParagraph"/>
        <w:widowControl w:val="0"/>
        <w:tabs>
          <w:tab w:val="left" w:pos="180"/>
        </w:tabs>
        <w:overflowPunct w:val="0"/>
        <w:autoSpaceDE w:val="0"/>
        <w:autoSpaceDN w:val="0"/>
        <w:adjustRightInd w:val="0"/>
        <w:spacing w:after="0" w:line="240" w:lineRule="atLeast"/>
        <w:ind w:left="0"/>
        <w:jc w:val="both"/>
        <w:rPr>
          <w:rFonts w:cs="Calibri"/>
          <w:bCs/>
        </w:rPr>
      </w:pPr>
      <w:r>
        <w:rPr>
          <w:rFonts w:cs="Calibri"/>
          <w:bCs/>
        </w:rPr>
        <w:t>d</w:t>
      </w:r>
      <w:r w:rsidR="002671F4">
        <w:rPr>
          <w:rFonts w:cs="Calibri"/>
          <w:bCs/>
        </w:rPr>
        <w:t xml:space="preserve">imensional/Hierarchical data modeling, Data mapping, Data Dictionaries [Used IBM </w:t>
      </w:r>
      <w:r w:rsidR="002671F4" w:rsidRPr="00B8316F">
        <w:rPr>
          <w:rFonts w:cs="Calibri"/>
          <w:b/>
          <w:bCs/>
        </w:rPr>
        <w:t>Cognos BI</w:t>
      </w:r>
      <w:r w:rsidR="002671F4">
        <w:rPr>
          <w:rFonts w:cs="Calibri"/>
          <w:bCs/>
        </w:rPr>
        <w:t xml:space="preserve"> tool].</w:t>
      </w:r>
    </w:p>
    <w:p w:rsidR="00CF29BA" w:rsidRPr="003C50F2" w:rsidRDefault="00CF29BA" w:rsidP="00373B5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C50F2">
        <w:rPr>
          <w:rFonts w:cs="Calibri"/>
          <w:lang w:eastAsia="zh-CN"/>
        </w:rPr>
        <w:t>Strong Communication and Presentation Skills substantiated in past assignments with developers, project managers, subject-matter experts, stakeholders, system implementers, and application end-users.</w:t>
      </w:r>
    </w:p>
    <w:p w:rsidR="007D30A1" w:rsidRPr="003C50F2" w:rsidRDefault="00266FF7" w:rsidP="00373B5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rPr>
      </w:pPr>
      <w:r w:rsidRPr="003C50F2">
        <w:rPr>
          <w:rFonts w:cs="Calibri"/>
          <w:bCs/>
        </w:rPr>
        <w:t>Good problem solving, reporting and statistical skills with excellent communication and inter-personal skills. Demonstrated ability to work both in independent and team-oriented environments</w:t>
      </w:r>
      <w:r w:rsidRPr="003C50F2">
        <w:rPr>
          <w:rFonts w:cs="Calibri"/>
        </w:rPr>
        <w:t>.</w:t>
      </w:r>
    </w:p>
    <w:p w:rsidR="00F02061" w:rsidRPr="00266FF7" w:rsidRDefault="00F02061" w:rsidP="00CF29BA">
      <w:pPr>
        <w:pStyle w:val="ListParagraph"/>
        <w:widowControl w:val="0"/>
        <w:tabs>
          <w:tab w:val="left" w:pos="180"/>
        </w:tabs>
        <w:overflowPunct w:val="0"/>
        <w:autoSpaceDE w:val="0"/>
        <w:autoSpaceDN w:val="0"/>
        <w:adjustRightInd w:val="0"/>
        <w:spacing w:after="0" w:line="240" w:lineRule="atLeast"/>
        <w:ind w:left="0"/>
        <w:jc w:val="both"/>
      </w:pPr>
    </w:p>
    <w:p w:rsidR="00DB5BAC" w:rsidRPr="00432922" w:rsidRDefault="00DB5BAC" w:rsidP="00EE5B4E">
      <w:pPr>
        <w:ind w:left="360"/>
        <w:jc w:val="both"/>
        <w:rPr>
          <w:rFonts w:ascii="Calibri" w:hAnsi="Calibri"/>
          <w:sz w:val="22"/>
          <w:szCs w:val="22"/>
        </w:rPr>
      </w:pPr>
    </w:p>
    <w:p w:rsidR="00AC0E0E" w:rsidRDefault="00AC0E0E" w:rsidP="00AC0E0E">
      <w:pPr>
        <w:jc w:val="both"/>
        <w:rPr>
          <w:rFonts w:ascii="Calibri" w:hAnsi="Calibri" w:cs="Arial"/>
          <w:b/>
          <w:sz w:val="22"/>
        </w:rPr>
      </w:pPr>
      <w:r w:rsidRPr="00AC0E0E">
        <w:rPr>
          <w:rFonts w:ascii="Calibri" w:hAnsi="Calibri" w:cs="Arial"/>
          <w:b/>
          <w:sz w:val="22"/>
        </w:rPr>
        <w:t>TECHNICAL SKILLS:</w:t>
      </w:r>
    </w:p>
    <w:p w:rsidR="007D30A1" w:rsidRPr="00AC0E0E" w:rsidRDefault="007D30A1" w:rsidP="00AC0E0E">
      <w:pPr>
        <w:jc w:val="both"/>
        <w:rPr>
          <w:rFonts w:ascii="Calibri" w:hAnsi="Calibri" w:cs="Arial"/>
          <w:b/>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2"/>
        <w:gridCol w:w="7634"/>
      </w:tblGrid>
      <w:tr w:rsidR="00AC0E0E" w:rsidRPr="00AC0E0E" w:rsidTr="00633A18">
        <w:trPr>
          <w:trHeight w:val="260"/>
        </w:trPr>
        <w:tc>
          <w:tcPr>
            <w:tcW w:w="1535" w:type="pct"/>
          </w:tcPr>
          <w:p w:rsidR="00AC0E0E" w:rsidRPr="00F067AD" w:rsidRDefault="00AC0E0E" w:rsidP="00633A18">
            <w:pPr>
              <w:jc w:val="both"/>
              <w:rPr>
                <w:rFonts w:ascii="Calibri" w:hAnsi="Calibri" w:cs="Calibri"/>
                <w:b/>
                <w:sz w:val="22"/>
                <w:szCs w:val="22"/>
              </w:rPr>
            </w:pPr>
            <w:r w:rsidRPr="00F067AD">
              <w:rPr>
                <w:rFonts w:ascii="Calibri" w:hAnsi="Calibri" w:cs="Calibri"/>
                <w:b/>
                <w:sz w:val="22"/>
                <w:szCs w:val="22"/>
              </w:rPr>
              <w:t>Operating Systems</w:t>
            </w:r>
          </w:p>
        </w:tc>
        <w:tc>
          <w:tcPr>
            <w:tcW w:w="3465" w:type="pct"/>
          </w:tcPr>
          <w:p w:rsidR="00AC0E0E" w:rsidRPr="00F067AD" w:rsidRDefault="00AC0E0E" w:rsidP="00AC0E0E">
            <w:pPr>
              <w:jc w:val="both"/>
              <w:rPr>
                <w:rFonts w:ascii="Calibri" w:hAnsi="Calibri" w:cs="Calibri"/>
                <w:sz w:val="22"/>
                <w:szCs w:val="22"/>
              </w:rPr>
            </w:pPr>
            <w:r w:rsidRPr="00F067AD">
              <w:rPr>
                <w:rFonts w:ascii="Calibri" w:hAnsi="Calibri" w:cs="Calibri"/>
                <w:sz w:val="22"/>
                <w:szCs w:val="22"/>
              </w:rPr>
              <w:t xml:space="preserve">Windows </w:t>
            </w:r>
            <w:r w:rsidR="00CF7E96" w:rsidRPr="00F067AD">
              <w:rPr>
                <w:rFonts w:ascii="Calibri" w:hAnsi="Calibri" w:cs="Calibri"/>
                <w:sz w:val="22"/>
                <w:szCs w:val="22"/>
              </w:rPr>
              <w:t>10/</w:t>
            </w:r>
            <w:r w:rsidR="00F067AD" w:rsidRPr="00F067AD">
              <w:rPr>
                <w:rFonts w:ascii="Calibri" w:hAnsi="Calibri" w:cs="Calibri"/>
                <w:sz w:val="22"/>
                <w:szCs w:val="22"/>
              </w:rPr>
              <w:t>7/XP</w:t>
            </w:r>
            <w:r w:rsidR="00DD2641" w:rsidRPr="00F067AD">
              <w:rPr>
                <w:rFonts w:ascii="Calibri" w:hAnsi="Calibri" w:cs="Calibri"/>
                <w:sz w:val="22"/>
                <w:szCs w:val="22"/>
              </w:rPr>
              <w:t>, Linux</w:t>
            </w:r>
            <w:r w:rsidR="008E66A2">
              <w:rPr>
                <w:rFonts w:ascii="Calibri" w:hAnsi="Calibri" w:cs="Calibri"/>
                <w:sz w:val="22"/>
                <w:szCs w:val="22"/>
              </w:rPr>
              <w:t>, Unix</w:t>
            </w:r>
          </w:p>
        </w:tc>
      </w:tr>
      <w:tr w:rsidR="00AC0E0E" w:rsidRPr="00AC0E0E" w:rsidTr="00633A18">
        <w:trPr>
          <w:trHeight w:val="278"/>
        </w:trPr>
        <w:tc>
          <w:tcPr>
            <w:tcW w:w="1535" w:type="pct"/>
          </w:tcPr>
          <w:p w:rsidR="00AC0E0E" w:rsidRPr="00F067AD" w:rsidRDefault="00AC0E0E" w:rsidP="00633A18">
            <w:pPr>
              <w:jc w:val="both"/>
              <w:rPr>
                <w:rFonts w:ascii="Calibri" w:hAnsi="Calibri" w:cs="Calibri"/>
                <w:b/>
                <w:sz w:val="22"/>
                <w:szCs w:val="22"/>
              </w:rPr>
            </w:pPr>
            <w:r w:rsidRPr="00F067AD">
              <w:rPr>
                <w:rFonts w:ascii="Calibri" w:hAnsi="Calibri" w:cs="Calibri"/>
                <w:b/>
                <w:sz w:val="22"/>
                <w:szCs w:val="22"/>
              </w:rPr>
              <w:t>Databases</w:t>
            </w:r>
          </w:p>
        </w:tc>
        <w:tc>
          <w:tcPr>
            <w:tcW w:w="3465" w:type="pct"/>
          </w:tcPr>
          <w:p w:rsidR="00AC0E0E" w:rsidRPr="00F067AD" w:rsidRDefault="00AC0E0E" w:rsidP="00633A18">
            <w:pPr>
              <w:jc w:val="both"/>
              <w:rPr>
                <w:rFonts w:ascii="Calibri" w:hAnsi="Calibri" w:cs="Calibri"/>
                <w:sz w:val="22"/>
                <w:szCs w:val="22"/>
              </w:rPr>
            </w:pPr>
            <w:r w:rsidRPr="00F067AD">
              <w:rPr>
                <w:rFonts w:ascii="Calibri" w:hAnsi="Calibri" w:cs="Calibri"/>
                <w:sz w:val="22"/>
                <w:szCs w:val="22"/>
              </w:rPr>
              <w:t>Oracle, SQL Server,</w:t>
            </w:r>
            <w:r w:rsidR="002671F4" w:rsidRPr="00F067AD">
              <w:rPr>
                <w:rFonts w:ascii="Calibri" w:hAnsi="Calibri" w:cs="Calibri"/>
                <w:sz w:val="22"/>
                <w:szCs w:val="22"/>
              </w:rPr>
              <w:t xml:space="preserve"> HDFS, </w:t>
            </w:r>
            <w:r w:rsidRPr="00F067AD">
              <w:rPr>
                <w:rFonts w:ascii="Calibri" w:hAnsi="Calibri" w:cs="Calibri"/>
                <w:sz w:val="22"/>
                <w:szCs w:val="22"/>
              </w:rPr>
              <w:t>Microsoft Access</w:t>
            </w:r>
            <w:r w:rsidR="00F35D59">
              <w:rPr>
                <w:rFonts w:ascii="Calibri" w:hAnsi="Calibri" w:cs="Calibri"/>
                <w:sz w:val="22"/>
                <w:szCs w:val="22"/>
              </w:rPr>
              <w:t>,</w:t>
            </w:r>
            <w:r w:rsidR="002671F4" w:rsidRPr="00F067AD">
              <w:rPr>
                <w:rFonts w:ascii="Calibri" w:hAnsi="Calibri" w:cs="Calibri"/>
                <w:sz w:val="22"/>
                <w:szCs w:val="22"/>
              </w:rPr>
              <w:t xml:space="preserve"> DB2</w:t>
            </w:r>
            <w:r w:rsidR="00F35D59">
              <w:rPr>
                <w:rFonts w:ascii="Calibri" w:hAnsi="Calibri" w:cs="Calibri"/>
                <w:sz w:val="22"/>
                <w:szCs w:val="22"/>
              </w:rPr>
              <w:t>, MySQL, Cassandra</w:t>
            </w:r>
          </w:p>
        </w:tc>
      </w:tr>
      <w:tr w:rsidR="00AC0E0E" w:rsidRPr="00AC0E0E" w:rsidTr="00633A18">
        <w:trPr>
          <w:trHeight w:val="260"/>
        </w:trPr>
        <w:tc>
          <w:tcPr>
            <w:tcW w:w="1535" w:type="pct"/>
          </w:tcPr>
          <w:p w:rsidR="00AC0E0E" w:rsidRPr="00F067AD" w:rsidRDefault="00AC0E0E" w:rsidP="00633A18">
            <w:pPr>
              <w:jc w:val="both"/>
              <w:rPr>
                <w:rFonts w:ascii="Calibri" w:hAnsi="Calibri" w:cs="Calibri"/>
                <w:b/>
                <w:sz w:val="22"/>
                <w:szCs w:val="22"/>
              </w:rPr>
            </w:pPr>
            <w:r w:rsidRPr="00F067AD">
              <w:rPr>
                <w:rFonts w:ascii="Calibri" w:hAnsi="Calibri" w:cs="Calibri"/>
                <w:b/>
                <w:sz w:val="22"/>
                <w:szCs w:val="22"/>
              </w:rPr>
              <w:t>Statistical</w:t>
            </w:r>
          </w:p>
        </w:tc>
        <w:tc>
          <w:tcPr>
            <w:tcW w:w="3465" w:type="pct"/>
          </w:tcPr>
          <w:p w:rsidR="00AC0E0E" w:rsidRPr="00F067AD" w:rsidRDefault="00AC0E0E" w:rsidP="00AC0E0E">
            <w:pPr>
              <w:jc w:val="both"/>
              <w:rPr>
                <w:rFonts w:ascii="Calibri" w:hAnsi="Calibri" w:cs="Calibri"/>
                <w:sz w:val="22"/>
                <w:szCs w:val="22"/>
              </w:rPr>
            </w:pPr>
            <w:r w:rsidRPr="00F067AD">
              <w:rPr>
                <w:rFonts w:ascii="Calibri" w:hAnsi="Calibri" w:cs="Calibri"/>
                <w:sz w:val="22"/>
                <w:szCs w:val="22"/>
              </w:rPr>
              <w:t>Microsoft Excel</w:t>
            </w:r>
            <w:r w:rsidR="00CF7E96" w:rsidRPr="00F067AD">
              <w:rPr>
                <w:rFonts w:ascii="Calibri" w:hAnsi="Calibri" w:cs="Calibri"/>
                <w:sz w:val="22"/>
                <w:szCs w:val="22"/>
              </w:rPr>
              <w:t xml:space="preserve">, </w:t>
            </w:r>
            <w:r w:rsidR="004147B1" w:rsidRPr="00F067AD">
              <w:rPr>
                <w:rFonts w:ascii="Calibri" w:hAnsi="Calibri" w:cs="Calibri"/>
                <w:sz w:val="22"/>
                <w:szCs w:val="22"/>
              </w:rPr>
              <w:t>R,</w:t>
            </w:r>
            <w:r w:rsidR="002671F4" w:rsidRPr="00F067AD">
              <w:rPr>
                <w:rFonts w:ascii="Calibri" w:hAnsi="Calibri" w:cs="Calibri"/>
                <w:sz w:val="22"/>
                <w:szCs w:val="22"/>
              </w:rPr>
              <w:t xml:space="preserve"> Python</w:t>
            </w:r>
          </w:p>
        </w:tc>
      </w:tr>
      <w:tr w:rsidR="00AC0E0E" w:rsidRPr="00AC0E0E" w:rsidTr="00633A18">
        <w:trPr>
          <w:trHeight w:val="242"/>
        </w:trPr>
        <w:tc>
          <w:tcPr>
            <w:tcW w:w="1535" w:type="pct"/>
          </w:tcPr>
          <w:p w:rsidR="00AC0E0E" w:rsidRPr="00F067AD" w:rsidRDefault="00AC0E0E" w:rsidP="00633A18">
            <w:pPr>
              <w:jc w:val="both"/>
              <w:rPr>
                <w:rFonts w:ascii="Calibri" w:hAnsi="Calibri" w:cs="Calibri"/>
                <w:b/>
                <w:sz w:val="22"/>
                <w:szCs w:val="22"/>
              </w:rPr>
            </w:pPr>
            <w:r w:rsidRPr="00F067AD">
              <w:rPr>
                <w:rFonts w:ascii="Calibri" w:hAnsi="Calibri" w:cs="Calibri"/>
                <w:b/>
                <w:sz w:val="22"/>
                <w:szCs w:val="22"/>
              </w:rPr>
              <w:t>Business Intelligence Tools</w:t>
            </w:r>
          </w:p>
        </w:tc>
        <w:tc>
          <w:tcPr>
            <w:tcW w:w="3465" w:type="pct"/>
          </w:tcPr>
          <w:p w:rsidR="00AC0E0E" w:rsidRPr="00F067AD" w:rsidRDefault="002A7283" w:rsidP="00373B5F">
            <w:pPr>
              <w:pStyle w:val="ListParagraph"/>
              <w:numPr>
                <w:ilvl w:val="0"/>
                <w:numId w:val="3"/>
              </w:numPr>
              <w:spacing w:after="0" w:line="240" w:lineRule="auto"/>
              <w:ind w:left="0"/>
              <w:jc w:val="both"/>
              <w:rPr>
                <w:rFonts w:cs="Calibri"/>
              </w:rPr>
            </w:pPr>
            <w:r w:rsidRPr="00F067AD">
              <w:rPr>
                <w:rFonts w:cs="Calibri"/>
              </w:rPr>
              <w:t>IBM Cognos,</w:t>
            </w:r>
            <w:r w:rsidR="00CB5414" w:rsidRPr="00F067AD">
              <w:rPr>
                <w:rFonts w:cs="Calibri"/>
                <w:b/>
              </w:rPr>
              <w:t xml:space="preserve"> </w:t>
            </w:r>
            <w:r w:rsidR="002671F4" w:rsidRPr="00F067AD">
              <w:rPr>
                <w:rFonts w:cs="Calibri"/>
              </w:rPr>
              <w:t>Tableau</w:t>
            </w:r>
          </w:p>
        </w:tc>
      </w:tr>
      <w:tr w:rsidR="00F067AD" w:rsidRPr="00AC0E0E" w:rsidTr="00633A18">
        <w:trPr>
          <w:trHeight w:val="188"/>
        </w:trPr>
        <w:tc>
          <w:tcPr>
            <w:tcW w:w="1535" w:type="pct"/>
          </w:tcPr>
          <w:p w:rsidR="00F067AD" w:rsidRPr="00F067AD" w:rsidRDefault="00F067AD" w:rsidP="00F067AD">
            <w:pPr>
              <w:jc w:val="both"/>
              <w:rPr>
                <w:rFonts w:ascii="Calibri" w:hAnsi="Calibri" w:cs="Calibri"/>
                <w:b/>
                <w:sz w:val="22"/>
                <w:szCs w:val="22"/>
              </w:rPr>
            </w:pPr>
            <w:r w:rsidRPr="00F067AD">
              <w:rPr>
                <w:rFonts w:ascii="Calibri" w:hAnsi="Calibri" w:cs="Calibri"/>
                <w:b/>
                <w:sz w:val="22"/>
                <w:szCs w:val="22"/>
              </w:rPr>
              <w:t>Machine learning</w:t>
            </w:r>
          </w:p>
        </w:tc>
        <w:tc>
          <w:tcPr>
            <w:tcW w:w="3465" w:type="pct"/>
          </w:tcPr>
          <w:p w:rsidR="00F067AD" w:rsidRPr="00F067AD" w:rsidRDefault="00F067AD" w:rsidP="00F067AD">
            <w:pPr>
              <w:jc w:val="both"/>
              <w:rPr>
                <w:rFonts w:ascii="Calibri" w:hAnsi="Calibri" w:cs="Calibri"/>
                <w:sz w:val="22"/>
                <w:szCs w:val="22"/>
              </w:rPr>
            </w:pPr>
            <w:r w:rsidRPr="00F067AD">
              <w:rPr>
                <w:rFonts w:ascii="Calibri" w:hAnsi="Calibri" w:cs="Calibri"/>
                <w:sz w:val="22"/>
                <w:szCs w:val="22"/>
              </w:rPr>
              <w:t>Classification, regression, clustering, anomaly detection, feature engineering</w:t>
            </w:r>
          </w:p>
        </w:tc>
      </w:tr>
      <w:tr w:rsidR="00F067AD" w:rsidRPr="00AC0E0E" w:rsidTr="00FE6A04">
        <w:trPr>
          <w:trHeight w:val="350"/>
        </w:trPr>
        <w:tc>
          <w:tcPr>
            <w:tcW w:w="1535" w:type="pct"/>
          </w:tcPr>
          <w:p w:rsidR="00F067AD" w:rsidRPr="00F067AD" w:rsidRDefault="00F067AD" w:rsidP="00F067AD">
            <w:pPr>
              <w:jc w:val="both"/>
              <w:rPr>
                <w:rFonts w:ascii="Calibri" w:hAnsi="Calibri" w:cs="Calibri"/>
                <w:b/>
                <w:sz w:val="22"/>
                <w:szCs w:val="22"/>
              </w:rPr>
            </w:pPr>
            <w:r w:rsidRPr="00F067AD">
              <w:rPr>
                <w:rFonts w:ascii="Calibri" w:hAnsi="Calibri" w:cs="Calibri"/>
                <w:b/>
                <w:sz w:val="22"/>
                <w:szCs w:val="22"/>
              </w:rPr>
              <w:t>Business Tools</w:t>
            </w:r>
          </w:p>
        </w:tc>
        <w:tc>
          <w:tcPr>
            <w:tcW w:w="3465" w:type="pct"/>
          </w:tcPr>
          <w:p w:rsidR="00F067AD" w:rsidRPr="00F067AD" w:rsidRDefault="00F067AD" w:rsidP="00F067AD">
            <w:pPr>
              <w:jc w:val="both"/>
              <w:rPr>
                <w:rFonts w:ascii="Calibri" w:hAnsi="Calibri" w:cs="Calibri"/>
                <w:sz w:val="22"/>
                <w:szCs w:val="22"/>
              </w:rPr>
            </w:pPr>
            <w:r w:rsidRPr="00F067AD">
              <w:rPr>
                <w:rFonts w:ascii="Calibri" w:hAnsi="Calibri" w:cs="Calibri"/>
                <w:sz w:val="22"/>
                <w:szCs w:val="22"/>
              </w:rPr>
              <w:t>MS Visio, MS Project, MS Access, MS Office Suite</w:t>
            </w:r>
          </w:p>
        </w:tc>
      </w:tr>
      <w:tr w:rsidR="00F067AD" w:rsidRPr="00AC0E0E" w:rsidTr="00F067AD">
        <w:trPr>
          <w:trHeight w:val="368"/>
        </w:trPr>
        <w:tc>
          <w:tcPr>
            <w:tcW w:w="1535" w:type="pct"/>
          </w:tcPr>
          <w:p w:rsidR="00F067AD" w:rsidRPr="00F067AD" w:rsidRDefault="00F067AD" w:rsidP="00F067AD">
            <w:pPr>
              <w:jc w:val="both"/>
              <w:rPr>
                <w:rFonts w:ascii="Calibri" w:hAnsi="Calibri" w:cs="Calibri"/>
                <w:b/>
                <w:sz w:val="22"/>
                <w:szCs w:val="22"/>
              </w:rPr>
            </w:pPr>
            <w:r w:rsidRPr="00F067AD">
              <w:rPr>
                <w:rFonts w:ascii="Calibri" w:hAnsi="Calibri" w:cs="Calibri"/>
                <w:b/>
                <w:sz w:val="22"/>
                <w:szCs w:val="22"/>
              </w:rPr>
              <w:t>Languages</w:t>
            </w:r>
          </w:p>
        </w:tc>
        <w:tc>
          <w:tcPr>
            <w:tcW w:w="3465" w:type="pct"/>
          </w:tcPr>
          <w:p w:rsidR="00F067AD" w:rsidRPr="00F067AD" w:rsidRDefault="00F067AD" w:rsidP="00F067AD">
            <w:pPr>
              <w:tabs>
                <w:tab w:val="num" w:pos="900"/>
              </w:tabs>
              <w:spacing w:line="20" w:lineRule="atLeast"/>
              <w:jc w:val="both"/>
              <w:rPr>
                <w:rFonts w:ascii="Calibri" w:hAnsi="Calibri" w:cs="Calibri"/>
                <w:sz w:val="22"/>
                <w:szCs w:val="22"/>
              </w:rPr>
            </w:pPr>
            <w:r w:rsidRPr="00F067AD">
              <w:rPr>
                <w:rFonts w:ascii="Calibri" w:hAnsi="Calibri" w:cs="Calibri"/>
                <w:sz w:val="22"/>
                <w:szCs w:val="22"/>
              </w:rPr>
              <w:t>SQL, PL/SQL, Python, R</w:t>
            </w:r>
            <w:r w:rsidR="00405057">
              <w:rPr>
                <w:rFonts w:ascii="Calibri" w:hAnsi="Calibri" w:cs="Calibri"/>
                <w:sz w:val="22"/>
                <w:szCs w:val="22"/>
              </w:rPr>
              <w:t>, UML</w:t>
            </w:r>
          </w:p>
          <w:p w:rsidR="00F067AD" w:rsidRPr="00F067AD" w:rsidRDefault="00F067AD" w:rsidP="00F067AD">
            <w:pPr>
              <w:jc w:val="both"/>
              <w:rPr>
                <w:rFonts w:ascii="Calibri" w:hAnsi="Calibri" w:cs="Calibri"/>
                <w:sz w:val="22"/>
                <w:szCs w:val="22"/>
              </w:rPr>
            </w:pPr>
          </w:p>
        </w:tc>
      </w:tr>
      <w:tr w:rsidR="00F067AD" w:rsidRPr="00FE6A04" w:rsidTr="00FE6A04">
        <w:trPr>
          <w:trHeight w:val="341"/>
        </w:trPr>
        <w:tc>
          <w:tcPr>
            <w:tcW w:w="1535" w:type="pct"/>
          </w:tcPr>
          <w:p w:rsidR="00F067AD" w:rsidRPr="00F067AD" w:rsidRDefault="00F067AD" w:rsidP="00F067AD">
            <w:pPr>
              <w:jc w:val="both"/>
              <w:rPr>
                <w:rFonts w:ascii="Calibri" w:hAnsi="Calibri" w:cs="Calibri"/>
                <w:b/>
                <w:sz w:val="22"/>
                <w:szCs w:val="22"/>
              </w:rPr>
            </w:pPr>
            <w:r w:rsidRPr="00F067AD">
              <w:rPr>
                <w:rFonts w:ascii="Calibri" w:hAnsi="Calibri" w:cs="Calibri"/>
                <w:b/>
                <w:sz w:val="22"/>
                <w:szCs w:val="22"/>
              </w:rPr>
              <w:t>Natural Language Processing</w:t>
            </w:r>
          </w:p>
        </w:tc>
        <w:tc>
          <w:tcPr>
            <w:tcW w:w="3465" w:type="pct"/>
          </w:tcPr>
          <w:p w:rsidR="00F067AD" w:rsidRPr="00F067AD" w:rsidRDefault="00134D08" w:rsidP="00F067AD">
            <w:pPr>
              <w:jc w:val="both"/>
              <w:rPr>
                <w:rFonts w:ascii="Calibri" w:hAnsi="Calibri" w:cs="Calibri"/>
                <w:sz w:val="22"/>
                <w:szCs w:val="22"/>
              </w:rPr>
            </w:pPr>
            <w:r>
              <w:rPr>
                <w:rFonts w:ascii="Calibri" w:hAnsi="Calibri" w:cs="Calibri"/>
                <w:sz w:val="22"/>
                <w:szCs w:val="22"/>
              </w:rPr>
              <w:t>Stanford CoreNLP, NLTK, Gensim, Apache Spark, SciKit-learn</w:t>
            </w:r>
          </w:p>
        </w:tc>
      </w:tr>
      <w:tr w:rsidR="003D6693" w:rsidRPr="00FE6A04" w:rsidTr="00FE6A04">
        <w:trPr>
          <w:trHeight w:val="341"/>
        </w:trPr>
        <w:tc>
          <w:tcPr>
            <w:tcW w:w="1535" w:type="pct"/>
          </w:tcPr>
          <w:p w:rsidR="003D6693" w:rsidRPr="00F067AD" w:rsidRDefault="003D6693" w:rsidP="003D6693">
            <w:pPr>
              <w:jc w:val="both"/>
              <w:rPr>
                <w:rFonts w:ascii="Calibri" w:hAnsi="Calibri" w:cs="Calibri"/>
                <w:b/>
                <w:sz w:val="22"/>
                <w:szCs w:val="22"/>
              </w:rPr>
            </w:pPr>
            <w:r>
              <w:rPr>
                <w:rFonts w:ascii="Calibri" w:hAnsi="Calibri" w:cs="Calibri"/>
                <w:b/>
                <w:sz w:val="22"/>
                <w:szCs w:val="22"/>
              </w:rPr>
              <w:t>Methodologies</w:t>
            </w:r>
          </w:p>
        </w:tc>
        <w:tc>
          <w:tcPr>
            <w:tcW w:w="3465" w:type="pct"/>
          </w:tcPr>
          <w:p w:rsidR="003D6693" w:rsidRPr="00F067AD" w:rsidRDefault="003D6693" w:rsidP="00F067AD">
            <w:pPr>
              <w:jc w:val="both"/>
              <w:rPr>
                <w:rFonts w:ascii="Calibri" w:hAnsi="Calibri" w:cs="Calibri"/>
                <w:sz w:val="22"/>
                <w:szCs w:val="22"/>
              </w:rPr>
            </w:pPr>
            <w:r>
              <w:rPr>
                <w:rFonts w:ascii="Calibri" w:hAnsi="Calibri" w:cs="Calibri"/>
                <w:sz w:val="22"/>
                <w:szCs w:val="22"/>
              </w:rPr>
              <w:t xml:space="preserve">Agile, Scrum, Waterfall, Lean Six Sigma </w:t>
            </w:r>
          </w:p>
        </w:tc>
      </w:tr>
    </w:tbl>
    <w:p w:rsidR="00DB5BAC" w:rsidRDefault="00DB5BAC" w:rsidP="00EE5B4E">
      <w:pPr>
        <w:jc w:val="both"/>
        <w:rPr>
          <w:rFonts w:ascii="Calibri" w:hAnsi="Calibri"/>
          <w:b/>
          <w:sz w:val="22"/>
          <w:szCs w:val="22"/>
        </w:rPr>
      </w:pPr>
    </w:p>
    <w:p w:rsidR="00F33861" w:rsidRDefault="00F33861" w:rsidP="0064301D">
      <w:pPr>
        <w:pStyle w:val="Header"/>
        <w:tabs>
          <w:tab w:val="clear" w:pos="4320"/>
          <w:tab w:val="clear" w:pos="8640"/>
        </w:tabs>
        <w:jc w:val="both"/>
        <w:rPr>
          <w:rFonts w:ascii="Calibri" w:hAnsi="Calibri" w:cs="Times New Roman"/>
          <w:b/>
          <w:sz w:val="22"/>
          <w:szCs w:val="22"/>
        </w:rPr>
      </w:pPr>
    </w:p>
    <w:p w:rsidR="0064301D" w:rsidRDefault="0064301D" w:rsidP="0064301D">
      <w:pPr>
        <w:pStyle w:val="Header"/>
        <w:tabs>
          <w:tab w:val="clear" w:pos="4320"/>
          <w:tab w:val="clear" w:pos="8640"/>
        </w:tabs>
        <w:jc w:val="both"/>
        <w:rPr>
          <w:rFonts w:ascii="Calibri" w:hAnsi="Calibri" w:cs="Times New Roman"/>
          <w:b/>
          <w:sz w:val="22"/>
          <w:szCs w:val="22"/>
        </w:rPr>
      </w:pPr>
      <w:r w:rsidRPr="00207A54">
        <w:rPr>
          <w:rFonts w:ascii="Calibri" w:hAnsi="Calibri" w:cs="Times New Roman"/>
          <w:b/>
          <w:sz w:val="22"/>
          <w:szCs w:val="22"/>
        </w:rPr>
        <w:t>Certification</w:t>
      </w:r>
      <w:r w:rsidR="00F33861">
        <w:rPr>
          <w:rFonts w:ascii="Calibri" w:hAnsi="Calibri" w:cs="Times New Roman"/>
          <w:b/>
          <w:sz w:val="22"/>
          <w:szCs w:val="22"/>
        </w:rPr>
        <w:t>s</w:t>
      </w:r>
      <w:r w:rsidRPr="00207A54">
        <w:rPr>
          <w:rFonts w:ascii="Calibri" w:hAnsi="Calibri" w:cs="Times New Roman"/>
          <w:b/>
          <w:sz w:val="22"/>
          <w:szCs w:val="22"/>
        </w:rPr>
        <w:t>:</w:t>
      </w:r>
    </w:p>
    <w:p w:rsidR="00A73B0A" w:rsidRDefault="00A73B0A" w:rsidP="00A73B0A">
      <w:pPr>
        <w:rPr>
          <w:rFonts w:ascii="Calibri" w:hAnsi="Calibri"/>
          <w:bCs/>
          <w:sz w:val="22"/>
          <w:szCs w:val="20"/>
        </w:rPr>
      </w:pPr>
    </w:p>
    <w:p w:rsidR="0024308D" w:rsidRDefault="0024308D" w:rsidP="0024308D">
      <w:pPr>
        <w:numPr>
          <w:ilvl w:val="0"/>
          <w:numId w:val="1"/>
        </w:numPr>
        <w:rPr>
          <w:rFonts w:ascii="Calibri" w:hAnsi="Calibri"/>
          <w:b/>
          <w:bCs/>
          <w:sz w:val="22"/>
          <w:szCs w:val="20"/>
        </w:rPr>
      </w:pPr>
      <w:r w:rsidRPr="00E572FA">
        <w:rPr>
          <w:rFonts w:ascii="Calibri" w:hAnsi="Calibri"/>
          <w:b/>
          <w:bCs/>
          <w:sz w:val="22"/>
          <w:szCs w:val="20"/>
        </w:rPr>
        <w:t>Certified Data Scientist (EMCDS), Advanced Analytics Specialist from Dell EMC Corporation</w:t>
      </w:r>
    </w:p>
    <w:p w:rsidR="0024308D" w:rsidRPr="00E572FA" w:rsidRDefault="0024308D" w:rsidP="0024308D">
      <w:pPr>
        <w:ind w:left="360"/>
        <w:rPr>
          <w:rFonts w:ascii="Calibri" w:hAnsi="Calibri"/>
          <w:b/>
          <w:bCs/>
          <w:sz w:val="22"/>
          <w:szCs w:val="20"/>
        </w:rPr>
      </w:pPr>
      <w:hyperlink r:id="rId10" w:history="1">
        <w:r w:rsidRPr="002C13D3">
          <w:rPr>
            <w:rStyle w:val="Hyperlink"/>
            <w:rFonts w:ascii="Calibri" w:hAnsi="Calibri"/>
            <w:b/>
            <w:bCs/>
            <w:sz w:val="22"/>
            <w:szCs w:val="20"/>
          </w:rPr>
          <w:t>See Certificate</w:t>
        </w:r>
      </w:hyperlink>
    </w:p>
    <w:p w:rsidR="0024308D" w:rsidRDefault="0024308D" w:rsidP="0024308D">
      <w:pPr>
        <w:numPr>
          <w:ilvl w:val="0"/>
          <w:numId w:val="1"/>
        </w:numPr>
        <w:rPr>
          <w:rFonts w:ascii="Calibri" w:hAnsi="Calibri"/>
          <w:b/>
          <w:bCs/>
          <w:sz w:val="22"/>
          <w:szCs w:val="20"/>
        </w:rPr>
      </w:pPr>
      <w:r w:rsidRPr="00E572FA">
        <w:rPr>
          <w:rFonts w:ascii="Calibri" w:hAnsi="Calibri"/>
          <w:b/>
          <w:bCs/>
          <w:sz w:val="22"/>
          <w:szCs w:val="20"/>
        </w:rPr>
        <w:t>Certified Data Scientist Associate (EMCDSA) from Dell EMC Corporation</w:t>
      </w:r>
    </w:p>
    <w:p w:rsidR="0024308D" w:rsidRPr="00E572FA" w:rsidRDefault="0024308D" w:rsidP="0024308D">
      <w:pPr>
        <w:ind w:left="360"/>
        <w:rPr>
          <w:rFonts w:ascii="Calibri" w:hAnsi="Calibri"/>
          <w:b/>
          <w:bCs/>
          <w:sz w:val="22"/>
          <w:szCs w:val="20"/>
        </w:rPr>
      </w:pPr>
      <w:hyperlink r:id="rId11" w:history="1">
        <w:r w:rsidRPr="002C13D3">
          <w:rPr>
            <w:rStyle w:val="Hyperlink"/>
            <w:rFonts w:ascii="Calibri" w:hAnsi="Calibri"/>
            <w:b/>
            <w:bCs/>
            <w:sz w:val="22"/>
            <w:szCs w:val="20"/>
          </w:rPr>
          <w:t>See Certificate</w:t>
        </w:r>
      </w:hyperlink>
    </w:p>
    <w:p w:rsidR="0024308D" w:rsidRDefault="0024308D" w:rsidP="0024308D">
      <w:pPr>
        <w:numPr>
          <w:ilvl w:val="0"/>
          <w:numId w:val="1"/>
        </w:numPr>
        <w:rPr>
          <w:rFonts w:ascii="Calibri" w:hAnsi="Calibri"/>
          <w:b/>
          <w:bCs/>
          <w:sz w:val="22"/>
          <w:szCs w:val="20"/>
        </w:rPr>
      </w:pPr>
      <w:r w:rsidRPr="00E572FA">
        <w:rPr>
          <w:rFonts w:ascii="Calibri" w:hAnsi="Calibri"/>
          <w:b/>
          <w:bCs/>
          <w:sz w:val="22"/>
          <w:szCs w:val="20"/>
        </w:rPr>
        <w:t>Certified Oracle Database SQL Expert from Oracle Corporation</w:t>
      </w:r>
    </w:p>
    <w:p w:rsidR="0024308D" w:rsidRPr="0024308D" w:rsidRDefault="0024308D" w:rsidP="0024308D">
      <w:pPr>
        <w:ind w:left="360"/>
        <w:rPr>
          <w:rFonts w:ascii="Calibri" w:hAnsi="Calibri"/>
          <w:b/>
          <w:bCs/>
          <w:sz w:val="22"/>
          <w:szCs w:val="20"/>
        </w:rPr>
      </w:pPr>
      <w:hyperlink r:id="rId12" w:history="1">
        <w:r w:rsidRPr="002C13D3">
          <w:rPr>
            <w:rStyle w:val="Hyperlink"/>
            <w:rFonts w:ascii="Calibri" w:hAnsi="Calibri"/>
            <w:b/>
            <w:bCs/>
            <w:sz w:val="22"/>
            <w:szCs w:val="20"/>
          </w:rPr>
          <w:t>See Certificate</w:t>
        </w:r>
      </w:hyperlink>
    </w:p>
    <w:p w:rsidR="0064301D" w:rsidRPr="004C3126" w:rsidRDefault="0064301D" w:rsidP="00F067AD">
      <w:pPr>
        <w:ind w:left="360"/>
        <w:rPr>
          <w:rFonts w:ascii="Calibri" w:hAnsi="Calibri"/>
          <w:bCs/>
          <w:sz w:val="22"/>
          <w:szCs w:val="20"/>
        </w:rPr>
      </w:pPr>
    </w:p>
    <w:p w:rsidR="0064301D" w:rsidRDefault="0064301D" w:rsidP="00EE5B4E">
      <w:pPr>
        <w:jc w:val="both"/>
        <w:rPr>
          <w:rFonts w:ascii="Calibri" w:hAnsi="Calibri"/>
          <w:b/>
          <w:sz w:val="22"/>
          <w:szCs w:val="22"/>
        </w:rPr>
      </w:pPr>
    </w:p>
    <w:p w:rsidR="0064301D" w:rsidRDefault="0064301D" w:rsidP="00EE5B4E">
      <w:pPr>
        <w:jc w:val="both"/>
        <w:rPr>
          <w:rFonts w:ascii="Calibri" w:hAnsi="Calibri"/>
          <w:b/>
          <w:sz w:val="22"/>
          <w:szCs w:val="22"/>
        </w:rPr>
      </w:pPr>
    </w:p>
    <w:p w:rsidR="002A7283" w:rsidRPr="00ED3C05" w:rsidRDefault="00321E78" w:rsidP="00EE5B4E">
      <w:pPr>
        <w:jc w:val="both"/>
        <w:rPr>
          <w:rFonts w:ascii="Calibri" w:hAnsi="Calibri"/>
          <w:b/>
          <w:sz w:val="22"/>
          <w:szCs w:val="22"/>
        </w:rPr>
      </w:pPr>
      <w:r w:rsidRPr="00ED3C05">
        <w:rPr>
          <w:rFonts w:ascii="Calibri" w:hAnsi="Calibri"/>
          <w:b/>
          <w:sz w:val="22"/>
          <w:szCs w:val="22"/>
        </w:rPr>
        <w:t>Professional Experience:</w:t>
      </w:r>
    </w:p>
    <w:p w:rsidR="004A3777" w:rsidRPr="00ED3C05" w:rsidRDefault="004A3777" w:rsidP="00C0537D">
      <w:pPr>
        <w:jc w:val="both"/>
        <w:rPr>
          <w:rFonts w:ascii="Calibri" w:hAnsi="Calibri"/>
          <w:b/>
          <w:sz w:val="22"/>
          <w:szCs w:val="22"/>
        </w:rPr>
      </w:pPr>
    </w:p>
    <w:p w:rsidR="004A3777" w:rsidRPr="00ED3C05" w:rsidRDefault="004A3777" w:rsidP="004A3777">
      <w:pPr>
        <w:jc w:val="both"/>
        <w:rPr>
          <w:rFonts w:ascii="Calibri" w:hAnsi="Calibri"/>
          <w:b/>
          <w:sz w:val="22"/>
          <w:szCs w:val="22"/>
        </w:rPr>
      </w:pPr>
      <w:r w:rsidRPr="00ED3C05">
        <w:rPr>
          <w:rFonts w:ascii="Calibri" w:hAnsi="Calibri"/>
          <w:b/>
          <w:sz w:val="22"/>
          <w:szCs w:val="22"/>
        </w:rPr>
        <w:t>Client: Verizon, Ashburn, VA                                                                                                                            June 2018 – Till date</w:t>
      </w:r>
    </w:p>
    <w:p w:rsidR="004A3777" w:rsidRPr="00ED3C05" w:rsidRDefault="004A3777" w:rsidP="004A3777">
      <w:pPr>
        <w:jc w:val="both"/>
        <w:rPr>
          <w:rFonts w:ascii="Calibri" w:hAnsi="Calibri"/>
          <w:b/>
          <w:sz w:val="22"/>
          <w:szCs w:val="22"/>
        </w:rPr>
      </w:pPr>
      <w:r w:rsidRPr="00ED3C05">
        <w:rPr>
          <w:rFonts w:ascii="Calibri" w:hAnsi="Calibri"/>
          <w:b/>
          <w:sz w:val="22"/>
          <w:szCs w:val="22"/>
        </w:rPr>
        <w:t>Role: Data Scientist</w:t>
      </w:r>
    </w:p>
    <w:p w:rsidR="004A3777" w:rsidRPr="00ED3C05" w:rsidRDefault="004A3777" w:rsidP="004A3777">
      <w:pPr>
        <w:jc w:val="both"/>
        <w:rPr>
          <w:rFonts w:ascii="Calibri" w:hAnsi="Calibri"/>
          <w:b/>
          <w:sz w:val="22"/>
          <w:szCs w:val="22"/>
        </w:rPr>
      </w:pPr>
    </w:p>
    <w:p w:rsidR="004A3777" w:rsidRPr="00ED3C05" w:rsidRDefault="004A3777" w:rsidP="004A3777">
      <w:pPr>
        <w:jc w:val="both"/>
        <w:rPr>
          <w:rFonts w:ascii="Calibri" w:hAnsi="Calibri"/>
          <w:b/>
          <w:sz w:val="22"/>
          <w:szCs w:val="22"/>
        </w:rPr>
      </w:pPr>
      <w:r w:rsidRPr="00ED3C05">
        <w:rPr>
          <w:rFonts w:ascii="Calibri" w:hAnsi="Calibri"/>
          <w:b/>
          <w:sz w:val="22"/>
          <w:szCs w:val="22"/>
        </w:rPr>
        <w:t>Description:</w:t>
      </w:r>
      <w:r w:rsidRPr="00ED3C05">
        <w:rPr>
          <w:rFonts w:ascii="Arial" w:hAnsi="Arial" w:cs="Arial"/>
          <w:shd w:val="clear" w:color="auto" w:fill="FFFFFF"/>
        </w:rPr>
        <w:t xml:space="preserve"> </w:t>
      </w:r>
      <w:r w:rsidRPr="005F2B87">
        <w:rPr>
          <w:rFonts w:ascii="Calibri" w:hAnsi="Calibri" w:cs="Calibri"/>
          <w:sz w:val="22"/>
          <w:szCs w:val="22"/>
          <w:shd w:val="clear" w:color="auto" w:fill="FFFFFF"/>
        </w:rPr>
        <w:t>Verizon Wireless, is an American telecommunications company which offers wireless products and services. It is a wholly owned subsidiary of Verizon Communications. The project is in the pricing department. The work includes data extraction and analysis for B2B business of Verizon. Forecasting revenue, building data pipeline are some of the major areas of work.</w:t>
      </w:r>
    </w:p>
    <w:p w:rsidR="004A3777" w:rsidRPr="00ED3C05" w:rsidRDefault="004A3777" w:rsidP="00C0537D">
      <w:pPr>
        <w:jc w:val="both"/>
        <w:rPr>
          <w:rFonts w:ascii="Calibri" w:hAnsi="Calibri"/>
          <w:b/>
          <w:sz w:val="22"/>
          <w:szCs w:val="22"/>
        </w:rPr>
      </w:pPr>
    </w:p>
    <w:p w:rsidR="00286379" w:rsidRPr="00ED3C05" w:rsidRDefault="00286379" w:rsidP="00286379">
      <w:pPr>
        <w:jc w:val="both"/>
        <w:rPr>
          <w:rFonts w:ascii="Calibri" w:hAnsi="Calibri" w:cs="Calibri"/>
          <w:b/>
          <w:sz w:val="22"/>
          <w:szCs w:val="22"/>
        </w:rPr>
      </w:pPr>
      <w:r w:rsidRPr="00ED3C05">
        <w:rPr>
          <w:rFonts w:ascii="Calibri" w:hAnsi="Calibri" w:cs="Calibri"/>
          <w:b/>
          <w:sz w:val="22"/>
          <w:szCs w:val="22"/>
          <w:shd w:val="clear" w:color="auto" w:fill="FFFFFF"/>
        </w:rPr>
        <w:t>Responsibilities:</w:t>
      </w:r>
    </w:p>
    <w:p w:rsidR="00B37F6A" w:rsidRPr="005F2B87" w:rsidRDefault="00B37F6A" w:rsidP="00B37F6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eastAsia="Times New Roman" w:cs="Calibri"/>
          <w:shd w:val="clear" w:color="auto" w:fill="FFFFFF"/>
        </w:rPr>
        <w:t>Translated business challenges into math/statistical hypotheses and prepare analysis plans to highlight potential value for the business</w:t>
      </w:r>
    </w:p>
    <w:p w:rsidR="00B37F6A" w:rsidRPr="005F2B87" w:rsidRDefault="00B37F6A"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shd w:val="clear" w:color="auto" w:fill="FFFFFF"/>
        </w:rPr>
        <w:t>Developed mechanism to run model in the past to compare and evaluate effectiveness of any changes performed in existing model building algorithm using pyspark.</w:t>
      </w:r>
    </w:p>
    <w:p w:rsidR="00286379" w:rsidRPr="005F2B87" w:rsidRDefault="00286379"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Research and application of machine learning &amp; natural language processing for text analytics for live fraud detection on distributed systems supporting massive rates of data transfer</w:t>
      </w:r>
    </w:p>
    <w:p w:rsidR="00B37F6A" w:rsidRPr="005F2B87" w:rsidRDefault="00B37F6A"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Mined scanned pdfs to extract, process and load data in structured format.</w:t>
      </w:r>
    </w:p>
    <w:p w:rsidR="00B37F6A" w:rsidRPr="005F2B87" w:rsidRDefault="00B37F6A"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Used natural language processing to analyze and find intent in texts</w:t>
      </w:r>
      <w:r w:rsidR="00ED3C05" w:rsidRPr="005F2B87">
        <w:rPr>
          <w:rFonts w:cs="Calibri"/>
        </w:rPr>
        <w:t xml:space="preserve"> extracted from </w:t>
      </w:r>
    </w:p>
    <w:p w:rsidR="00286379" w:rsidRPr="005F2B87" w:rsidRDefault="00286379"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Managed and analyzed large data sets using statistical tools and techniques.</w:t>
      </w:r>
    </w:p>
    <w:p w:rsidR="00286379" w:rsidRPr="005F2B87" w:rsidRDefault="00286379"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Worked closely with the data engineering team to integrate the Machine Learning solution in production environment</w:t>
      </w:r>
    </w:p>
    <w:p w:rsidR="00286379" w:rsidRPr="005F2B87" w:rsidRDefault="00286379"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Worked on big data using PySpark and performed machine learning using ML, MLlib packages</w:t>
      </w:r>
    </w:p>
    <w:p w:rsidR="00286379" w:rsidRPr="005F2B87" w:rsidRDefault="00286379"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Trained the machine learni</w:t>
      </w:r>
      <w:r w:rsidR="00B37F6A" w:rsidRPr="005F2B87">
        <w:rPr>
          <w:rFonts w:cs="Calibri"/>
        </w:rPr>
        <w:t>ng/deep learning models in Google Cloud Platform</w:t>
      </w:r>
    </w:p>
    <w:p w:rsidR="00286379" w:rsidRPr="005F2B87" w:rsidRDefault="00B37F6A" w:rsidP="00286379">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Implemented a LSTM Neural Network for forecasting revenue</w:t>
      </w:r>
      <w:r w:rsidR="00286379" w:rsidRPr="005F2B87">
        <w:rPr>
          <w:rFonts w:cs="Calibri"/>
        </w:rPr>
        <w:t xml:space="preserve"> using keras/Tensorflow</w:t>
      </w:r>
    </w:p>
    <w:p w:rsidR="00286379" w:rsidRDefault="00286379" w:rsidP="00286379">
      <w:pPr>
        <w:jc w:val="both"/>
        <w:rPr>
          <w:rFonts w:ascii="Calibri" w:hAnsi="Calibri"/>
          <w:b/>
          <w:sz w:val="22"/>
          <w:szCs w:val="22"/>
        </w:rPr>
      </w:pPr>
    </w:p>
    <w:p w:rsidR="009D6B5C" w:rsidRDefault="009D6B5C" w:rsidP="009D6B5C">
      <w:pPr>
        <w:spacing w:line="240" w:lineRule="atLeast"/>
        <w:jc w:val="both"/>
        <w:rPr>
          <w:rFonts w:ascii="Calibri" w:hAnsi="Calibri" w:cs="Calibri"/>
          <w:sz w:val="22"/>
          <w:szCs w:val="22"/>
        </w:rPr>
      </w:pPr>
      <w:r w:rsidRPr="001B3742">
        <w:rPr>
          <w:rFonts w:ascii="Calibri" w:hAnsi="Calibri" w:cs="Calibri"/>
          <w:b/>
          <w:sz w:val="22"/>
          <w:szCs w:val="22"/>
        </w:rPr>
        <w:t>Environment:</w:t>
      </w:r>
      <w:r>
        <w:rPr>
          <w:rFonts w:ascii="Calibri" w:hAnsi="Calibri" w:cs="Calibri"/>
          <w:b/>
          <w:sz w:val="22"/>
          <w:szCs w:val="22"/>
        </w:rPr>
        <w:t xml:space="preserve"> </w:t>
      </w:r>
      <w:r>
        <w:rPr>
          <w:rFonts w:ascii="Calibri" w:hAnsi="Calibri" w:cs="Calibri"/>
          <w:sz w:val="22"/>
          <w:szCs w:val="22"/>
        </w:rPr>
        <w:t>Oracle, Cassandra, Linux, SQL, Hadoop, SPSS, Spark, Keras, TensorFlow, AWS, Pig, Hive, Windows 10, MS Excel,</w:t>
      </w:r>
      <w:r>
        <w:rPr>
          <w:rFonts w:ascii="Calibri" w:hAnsi="Calibri" w:cs="Arial"/>
          <w:sz w:val="22"/>
        </w:rPr>
        <w:t xml:space="preserve"> Tableau, VBA, R, Python, Google Cloud, Github, HP Quality Center, HP Unified Functional Testing.</w:t>
      </w:r>
    </w:p>
    <w:p w:rsidR="009D6B5C" w:rsidRDefault="009D6B5C" w:rsidP="00286379">
      <w:pPr>
        <w:jc w:val="both"/>
        <w:rPr>
          <w:rFonts w:ascii="Calibri" w:hAnsi="Calibri"/>
          <w:b/>
          <w:sz w:val="22"/>
          <w:szCs w:val="22"/>
        </w:rPr>
      </w:pPr>
    </w:p>
    <w:p w:rsidR="00C0537D" w:rsidRDefault="00C0537D" w:rsidP="00C0537D">
      <w:pPr>
        <w:jc w:val="both"/>
        <w:rPr>
          <w:rFonts w:ascii="Calibri" w:hAnsi="Calibri"/>
          <w:b/>
          <w:sz w:val="22"/>
          <w:szCs w:val="22"/>
        </w:rPr>
      </w:pPr>
      <w:r>
        <w:rPr>
          <w:rFonts w:ascii="Calibri" w:hAnsi="Calibri"/>
          <w:b/>
          <w:sz w:val="22"/>
          <w:szCs w:val="22"/>
        </w:rPr>
        <w:t xml:space="preserve">Client: RealNetworks, New York, NY                                                                     </w:t>
      </w:r>
      <w:r w:rsidR="004A3777">
        <w:rPr>
          <w:rFonts w:ascii="Calibri" w:hAnsi="Calibri"/>
          <w:b/>
          <w:sz w:val="22"/>
          <w:szCs w:val="22"/>
        </w:rPr>
        <w:t xml:space="preserve">                                        April 2017 – May 2018</w:t>
      </w:r>
    </w:p>
    <w:p w:rsidR="00C0537D" w:rsidRDefault="00C0537D" w:rsidP="00C0537D">
      <w:pPr>
        <w:jc w:val="both"/>
        <w:rPr>
          <w:rFonts w:ascii="Calibri" w:hAnsi="Calibri"/>
          <w:b/>
          <w:sz w:val="22"/>
          <w:szCs w:val="22"/>
        </w:rPr>
      </w:pPr>
      <w:r>
        <w:rPr>
          <w:rFonts w:ascii="Calibri" w:hAnsi="Calibri"/>
          <w:b/>
          <w:sz w:val="22"/>
          <w:szCs w:val="22"/>
        </w:rPr>
        <w:t>Role: Data Scientist</w:t>
      </w:r>
      <w:r w:rsidR="001A35BD">
        <w:rPr>
          <w:rFonts w:ascii="Calibri" w:hAnsi="Calibri"/>
          <w:b/>
          <w:sz w:val="22"/>
          <w:szCs w:val="22"/>
        </w:rPr>
        <w:t>, Lead</w:t>
      </w:r>
    </w:p>
    <w:p w:rsidR="00C0537D" w:rsidRDefault="00C0537D" w:rsidP="00C0537D">
      <w:pPr>
        <w:jc w:val="both"/>
        <w:rPr>
          <w:rFonts w:ascii="Calibri" w:hAnsi="Calibri"/>
          <w:b/>
          <w:sz w:val="22"/>
          <w:szCs w:val="22"/>
        </w:rPr>
      </w:pPr>
    </w:p>
    <w:p w:rsidR="00C0537D" w:rsidRPr="00386FE8" w:rsidRDefault="00C0537D" w:rsidP="00C0537D">
      <w:pPr>
        <w:jc w:val="both"/>
        <w:rPr>
          <w:rFonts w:ascii="Calibri" w:hAnsi="Calibri" w:cs="Calibri"/>
          <w:color w:val="222222"/>
          <w:sz w:val="22"/>
          <w:szCs w:val="22"/>
          <w:shd w:val="clear" w:color="auto" w:fill="FFFFFF"/>
        </w:rPr>
      </w:pPr>
      <w:r w:rsidRPr="00386FE8">
        <w:rPr>
          <w:rFonts w:ascii="Calibri" w:hAnsi="Calibri" w:cs="Calibri"/>
          <w:b/>
          <w:sz w:val="22"/>
          <w:szCs w:val="22"/>
        </w:rPr>
        <w:t xml:space="preserve">Description: </w:t>
      </w:r>
      <w:r w:rsidR="00E2780C">
        <w:rPr>
          <w:rFonts w:ascii="Calibri" w:hAnsi="Calibri" w:cs="Calibri"/>
          <w:sz w:val="22"/>
          <w:szCs w:val="22"/>
          <w:shd w:val="clear" w:color="auto" w:fill="FFFFFF"/>
        </w:rPr>
        <w:t>RealNetworks, Inc. is a provider of internet streaming media delivery software and services based in Seattle, Washington, United States. The company also provides subscription based online entertainment services and mobile entertainment and messaging services. The project is in new product development in the mobile messaging division. The product provides a platform to categorize text messages in real-time using advanced big data analytics.</w:t>
      </w:r>
    </w:p>
    <w:p w:rsidR="00C0537D" w:rsidRPr="00386FE8" w:rsidRDefault="00C0537D" w:rsidP="00C0537D">
      <w:pPr>
        <w:jc w:val="both"/>
        <w:rPr>
          <w:rFonts w:ascii="Calibri" w:hAnsi="Calibri" w:cs="Calibri"/>
          <w:color w:val="222222"/>
          <w:sz w:val="22"/>
          <w:szCs w:val="22"/>
          <w:shd w:val="clear" w:color="auto" w:fill="FFFFFF"/>
        </w:rPr>
      </w:pPr>
    </w:p>
    <w:p w:rsidR="00C0537D" w:rsidRPr="00386FE8" w:rsidRDefault="00C0537D" w:rsidP="00C0537D">
      <w:pPr>
        <w:jc w:val="both"/>
        <w:rPr>
          <w:rFonts w:ascii="Calibri" w:hAnsi="Calibri" w:cs="Calibri"/>
          <w:color w:val="222222"/>
          <w:sz w:val="22"/>
          <w:szCs w:val="22"/>
          <w:shd w:val="clear" w:color="auto" w:fill="FFFFFF"/>
        </w:rPr>
      </w:pPr>
    </w:p>
    <w:p w:rsidR="00C0537D" w:rsidRPr="00386FE8" w:rsidRDefault="00C0537D" w:rsidP="00C0537D">
      <w:pPr>
        <w:jc w:val="both"/>
        <w:rPr>
          <w:rFonts w:ascii="Calibri" w:hAnsi="Calibri" w:cs="Calibri"/>
          <w:b/>
          <w:sz w:val="22"/>
          <w:szCs w:val="22"/>
        </w:rPr>
      </w:pPr>
      <w:r w:rsidRPr="00386FE8">
        <w:rPr>
          <w:rFonts w:ascii="Calibri" w:hAnsi="Calibri" w:cs="Calibri"/>
          <w:b/>
          <w:color w:val="222222"/>
          <w:sz w:val="22"/>
          <w:szCs w:val="22"/>
          <w:shd w:val="clear" w:color="auto" w:fill="FFFFFF"/>
        </w:rPr>
        <w:t>Responsibilities:</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color w:val="000000"/>
        </w:rPr>
        <w:t>Research and application of machine learning &amp; natural language processing for text analytics for live fraud detection on distributed systems supporting massive rates of data transfer</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color w:val="000000"/>
        </w:rPr>
        <w:lastRenderedPageBreak/>
        <w:t>Create and apply machine learning algorithms and techniques on a large scale of text data</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color w:val="000000"/>
        </w:rPr>
        <w:t>Advise and help Business Intelligence team for reporting &amp; data visualization using Tableau</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shd w:val="clear" w:color="auto" w:fill="FFFFFF"/>
        </w:rPr>
        <w:t>Built machine learning models to categorize SMS traffic off-line as well as real-time</w:t>
      </w:r>
      <w:r w:rsidRPr="005F2B87">
        <w:rPr>
          <w:rFonts w:eastAsia="Times New Roman" w:cs="Calibri"/>
          <w:shd w:val="clear" w:color="auto" w:fill="FFFFFF"/>
        </w:rPr>
        <w:t>.  </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Conducted training and proof of concept (POC) work</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Managed and analyzed large data sets using statistical tools and techniques.</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Worked closely with the data engineering team to integrate the Machine Learning solution in production environment</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Worked on big data using PySpark and performed machine learning using ML, MLlib packages</w:t>
      </w:r>
    </w:p>
    <w:p w:rsidR="00037007" w:rsidRPr="005F2B87" w:rsidRDefault="00037007"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Trained the machine learning/deep learning models in EC2 &amp; EMR and saved them in S3 of AWS</w:t>
      </w:r>
    </w:p>
    <w:p w:rsidR="00316F07" w:rsidRPr="005F2B87" w:rsidRDefault="00316F07"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rPr>
        <w:t>Implemented a Convolutional Neural Network for a multiclass text classification problem using keras/Tensorflow</w:t>
      </w:r>
    </w:p>
    <w:p w:rsidR="00142294" w:rsidRPr="005F2B87"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2B87">
        <w:rPr>
          <w:rFonts w:cs="Calibri"/>
          <w:bCs/>
        </w:rPr>
        <w:t>Performed network analysis on mobile messaging traffic data to derive patterns and other useful insights</w:t>
      </w:r>
    </w:p>
    <w:p w:rsidR="00142294" w:rsidRPr="00386FE8" w:rsidRDefault="00142294" w:rsidP="00142294">
      <w:pPr>
        <w:pStyle w:val="ListParagraph"/>
        <w:widowControl w:val="0"/>
        <w:tabs>
          <w:tab w:val="left" w:pos="180"/>
        </w:tabs>
        <w:overflowPunct w:val="0"/>
        <w:autoSpaceDE w:val="0"/>
        <w:autoSpaceDN w:val="0"/>
        <w:adjustRightInd w:val="0"/>
        <w:spacing w:after="0" w:line="240" w:lineRule="atLeast"/>
        <w:ind w:left="0"/>
        <w:jc w:val="both"/>
        <w:rPr>
          <w:rFonts w:cs="Calibri"/>
          <w:bCs/>
        </w:rPr>
      </w:pPr>
    </w:p>
    <w:p w:rsidR="00142294" w:rsidRDefault="00142294" w:rsidP="00142294">
      <w:pPr>
        <w:pStyle w:val="ListParagraph"/>
        <w:widowControl w:val="0"/>
        <w:tabs>
          <w:tab w:val="left" w:pos="180"/>
        </w:tabs>
        <w:overflowPunct w:val="0"/>
        <w:autoSpaceDE w:val="0"/>
        <w:autoSpaceDN w:val="0"/>
        <w:adjustRightInd w:val="0"/>
        <w:spacing w:after="0" w:line="240" w:lineRule="atLeast"/>
        <w:jc w:val="both"/>
        <w:rPr>
          <w:rFonts w:cs="Calibri"/>
          <w:color w:val="222222"/>
          <w:shd w:val="clear" w:color="auto" w:fill="FFFFFF"/>
        </w:rPr>
      </w:pPr>
    </w:p>
    <w:p w:rsidR="00142294" w:rsidRDefault="00142294" w:rsidP="00142294">
      <w:pPr>
        <w:spacing w:line="240" w:lineRule="atLeast"/>
        <w:jc w:val="both"/>
        <w:rPr>
          <w:rFonts w:ascii="Calibri" w:hAnsi="Calibri" w:cs="Calibri"/>
          <w:sz w:val="22"/>
          <w:szCs w:val="22"/>
        </w:rPr>
      </w:pPr>
      <w:r w:rsidRPr="001B3742">
        <w:rPr>
          <w:rFonts w:ascii="Calibri" w:hAnsi="Calibri" w:cs="Calibri"/>
          <w:b/>
          <w:sz w:val="22"/>
          <w:szCs w:val="22"/>
        </w:rPr>
        <w:t>Environment:</w:t>
      </w:r>
      <w:r>
        <w:rPr>
          <w:rFonts w:ascii="Calibri" w:hAnsi="Calibri" w:cs="Calibri"/>
          <w:b/>
          <w:sz w:val="22"/>
          <w:szCs w:val="22"/>
        </w:rPr>
        <w:t xml:space="preserve"> </w:t>
      </w:r>
      <w:r>
        <w:rPr>
          <w:rFonts w:ascii="Calibri" w:hAnsi="Calibri" w:cs="Calibri"/>
          <w:sz w:val="22"/>
          <w:szCs w:val="22"/>
        </w:rPr>
        <w:t>MySQL, Cassandra, Netezza, Linux, SQL, Had</w:t>
      </w:r>
      <w:r w:rsidR="006A5387">
        <w:rPr>
          <w:rFonts w:ascii="Calibri" w:hAnsi="Calibri" w:cs="Calibri"/>
          <w:sz w:val="22"/>
          <w:szCs w:val="22"/>
        </w:rPr>
        <w:t>oop, SPSS, Spark, Keras, TensorF</w:t>
      </w:r>
      <w:r>
        <w:rPr>
          <w:rFonts w:ascii="Calibri" w:hAnsi="Calibri" w:cs="Calibri"/>
          <w:sz w:val="22"/>
          <w:szCs w:val="22"/>
        </w:rPr>
        <w:t>low, AWS, Pig, Hive, Windows 7, MS Excel,</w:t>
      </w:r>
      <w:r w:rsidR="009D6B5C">
        <w:rPr>
          <w:rFonts w:ascii="Calibri" w:hAnsi="Calibri" w:cs="Arial"/>
          <w:sz w:val="22"/>
        </w:rPr>
        <w:t xml:space="preserve"> Tableau,</w:t>
      </w:r>
      <w:r>
        <w:rPr>
          <w:rFonts w:ascii="Calibri" w:hAnsi="Calibri" w:cs="Arial"/>
          <w:sz w:val="22"/>
        </w:rPr>
        <w:t xml:space="preserve"> VBA, R, Shiny, Python,</w:t>
      </w:r>
      <w:r w:rsidR="009C64BF">
        <w:rPr>
          <w:rFonts w:ascii="Calibri" w:hAnsi="Calibri" w:cs="Arial"/>
          <w:sz w:val="22"/>
        </w:rPr>
        <w:t xml:space="preserve"> Google Cloud,</w:t>
      </w:r>
      <w:r>
        <w:rPr>
          <w:rFonts w:ascii="Calibri" w:hAnsi="Calibri" w:cs="Arial"/>
          <w:sz w:val="22"/>
        </w:rPr>
        <w:t xml:space="preserve"> IBM Jazz, JIRA</w:t>
      </w:r>
      <w:r>
        <w:rPr>
          <w:rFonts w:ascii="Calibri" w:hAnsi="Calibri" w:cs="Calibri"/>
          <w:sz w:val="22"/>
          <w:szCs w:val="22"/>
        </w:rPr>
        <w:t xml:space="preserve">. </w:t>
      </w:r>
    </w:p>
    <w:p w:rsidR="00142294" w:rsidRDefault="00142294" w:rsidP="00142294">
      <w:pPr>
        <w:pStyle w:val="ListParagraph"/>
        <w:widowControl w:val="0"/>
        <w:tabs>
          <w:tab w:val="left" w:pos="180"/>
        </w:tabs>
        <w:overflowPunct w:val="0"/>
        <w:autoSpaceDE w:val="0"/>
        <w:autoSpaceDN w:val="0"/>
        <w:adjustRightInd w:val="0"/>
        <w:spacing w:after="0" w:line="240" w:lineRule="atLeast"/>
        <w:ind w:left="0"/>
        <w:jc w:val="both"/>
        <w:rPr>
          <w:rFonts w:cs="Calibri"/>
          <w:bCs/>
        </w:rPr>
      </w:pPr>
    </w:p>
    <w:p w:rsidR="00C0537D" w:rsidRDefault="00C0537D" w:rsidP="00EE5B4E">
      <w:pPr>
        <w:jc w:val="both"/>
        <w:rPr>
          <w:rFonts w:ascii="Calibri" w:hAnsi="Calibri"/>
          <w:b/>
          <w:sz w:val="22"/>
          <w:szCs w:val="22"/>
        </w:rPr>
      </w:pPr>
    </w:p>
    <w:p w:rsidR="00C0537D" w:rsidRDefault="00C0537D" w:rsidP="00EE5B4E">
      <w:pPr>
        <w:jc w:val="both"/>
        <w:rPr>
          <w:rFonts w:ascii="Calibri" w:hAnsi="Calibri"/>
          <w:b/>
          <w:sz w:val="22"/>
          <w:szCs w:val="22"/>
        </w:rPr>
      </w:pPr>
    </w:p>
    <w:p w:rsidR="002A7283" w:rsidRDefault="002A7283" w:rsidP="00EE5B4E">
      <w:pPr>
        <w:jc w:val="both"/>
        <w:rPr>
          <w:rFonts w:ascii="Calibri" w:hAnsi="Calibri"/>
          <w:b/>
          <w:sz w:val="22"/>
          <w:szCs w:val="22"/>
        </w:rPr>
      </w:pPr>
      <w:r>
        <w:rPr>
          <w:rFonts w:ascii="Calibri" w:hAnsi="Calibri"/>
          <w:b/>
          <w:sz w:val="22"/>
          <w:szCs w:val="22"/>
        </w:rPr>
        <w:t xml:space="preserve">Client: Chubb group of Insurance Companies, Warren Township, NJ                                               </w:t>
      </w:r>
      <w:r w:rsidR="00C0537D">
        <w:rPr>
          <w:rFonts w:ascii="Calibri" w:hAnsi="Calibri"/>
          <w:b/>
          <w:sz w:val="22"/>
          <w:szCs w:val="22"/>
        </w:rPr>
        <w:t xml:space="preserve">            Nov 15 – Mar 2017</w:t>
      </w:r>
    </w:p>
    <w:p w:rsidR="002A7283" w:rsidRDefault="00FA1573" w:rsidP="00EE5B4E">
      <w:pPr>
        <w:jc w:val="both"/>
        <w:rPr>
          <w:rFonts w:ascii="Calibri" w:hAnsi="Calibri"/>
          <w:b/>
          <w:sz w:val="22"/>
          <w:szCs w:val="22"/>
        </w:rPr>
      </w:pPr>
      <w:r>
        <w:rPr>
          <w:rFonts w:ascii="Calibri" w:hAnsi="Calibri"/>
          <w:b/>
          <w:sz w:val="22"/>
          <w:szCs w:val="22"/>
        </w:rPr>
        <w:t xml:space="preserve">Role: </w:t>
      </w:r>
      <w:r w:rsidR="00807326">
        <w:rPr>
          <w:rFonts w:ascii="Calibri" w:hAnsi="Calibri"/>
          <w:b/>
          <w:sz w:val="22"/>
          <w:szCs w:val="22"/>
        </w:rPr>
        <w:t xml:space="preserve">Data </w:t>
      </w:r>
      <w:r>
        <w:rPr>
          <w:rFonts w:ascii="Calibri" w:hAnsi="Calibri"/>
          <w:b/>
          <w:sz w:val="22"/>
          <w:szCs w:val="22"/>
        </w:rPr>
        <w:t>Scientist</w:t>
      </w:r>
    </w:p>
    <w:p w:rsidR="002A7283" w:rsidRDefault="002A7283" w:rsidP="00EE5B4E">
      <w:pPr>
        <w:jc w:val="both"/>
        <w:rPr>
          <w:rFonts w:ascii="Calibri" w:hAnsi="Calibri"/>
          <w:b/>
          <w:sz w:val="22"/>
          <w:szCs w:val="22"/>
        </w:rPr>
      </w:pPr>
    </w:p>
    <w:p w:rsidR="002A7283" w:rsidRPr="00386FE8" w:rsidRDefault="002A7283" w:rsidP="00EE5B4E">
      <w:pPr>
        <w:jc w:val="both"/>
        <w:rPr>
          <w:rFonts w:ascii="Calibri" w:hAnsi="Calibri" w:cs="Calibri"/>
          <w:color w:val="222222"/>
          <w:sz w:val="22"/>
          <w:szCs w:val="22"/>
          <w:shd w:val="clear" w:color="auto" w:fill="FFFFFF"/>
        </w:rPr>
      </w:pPr>
      <w:r w:rsidRPr="00386FE8">
        <w:rPr>
          <w:rFonts w:ascii="Calibri" w:hAnsi="Calibri" w:cs="Calibri"/>
          <w:b/>
          <w:sz w:val="22"/>
          <w:szCs w:val="22"/>
        </w:rPr>
        <w:t xml:space="preserve">Description: </w:t>
      </w:r>
      <w:r w:rsidRPr="00122D7B">
        <w:rPr>
          <w:rFonts w:ascii="Calibri" w:hAnsi="Calibri" w:cs="Calibri"/>
          <w:sz w:val="22"/>
          <w:szCs w:val="22"/>
          <w:shd w:val="clear" w:color="auto" w:fill="FFFFFF"/>
        </w:rPr>
        <w:t>Chubb Limited formerly Chubb Corp. is the largest property and casualty insurer in the United States, with over 120 offices located in 54 countries, and offer</w:t>
      </w:r>
      <w:r w:rsidR="002E04E6" w:rsidRPr="00122D7B">
        <w:rPr>
          <w:rFonts w:ascii="Calibri" w:hAnsi="Calibri" w:cs="Calibri"/>
          <w:sz w:val="22"/>
          <w:szCs w:val="22"/>
          <w:shd w:val="clear" w:color="auto" w:fill="FFFFFF"/>
        </w:rPr>
        <w:t>s commercial, property, casualty, specialty</w:t>
      </w:r>
      <w:r w:rsidRPr="00122D7B">
        <w:rPr>
          <w:rFonts w:ascii="Calibri" w:hAnsi="Calibri" w:cs="Calibri"/>
          <w:sz w:val="22"/>
          <w:szCs w:val="22"/>
          <w:shd w:val="clear" w:color="auto" w:fill="FFFFFF"/>
        </w:rPr>
        <w:t xml:space="preserve"> and personal insurance services. </w:t>
      </w:r>
      <w:r w:rsidR="00122D7B" w:rsidRPr="00122D7B">
        <w:rPr>
          <w:rFonts w:ascii="Calibri" w:hAnsi="Calibri" w:cs="Calibri"/>
          <w:sz w:val="22"/>
          <w:szCs w:val="22"/>
        </w:rPr>
        <w:t>The project was on developing, executing, tracking and analyzing targeted marketing campaigns. Utilized the social media campaign management application to develop and report on complex, multi-step campaigns. Analyze campaign performance, report on key business metrics and develop insights through customer analysis.</w:t>
      </w:r>
    </w:p>
    <w:p w:rsidR="002A7283" w:rsidRPr="00386FE8" w:rsidRDefault="002A7283" w:rsidP="00EE5B4E">
      <w:pPr>
        <w:jc w:val="both"/>
        <w:rPr>
          <w:rFonts w:ascii="Calibri" w:hAnsi="Calibri" w:cs="Calibri"/>
          <w:color w:val="222222"/>
          <w:sz w:val="22"/>
          <w:szCs w:val="22"/>
          <w:shd w:val="clear" w:color="auto" w:fill="FFFFFF"/>
        </w:rPr>
      </w:pPr>
    </w:p>
    <w:p w:rsidR="002A7283" w:rsidRPr="00386FE8" w:rsidRDefault="002A7283" w:rsidP="00EE5B4E">
      <w:pPr>
        <w:jc w:val="both"/>
        <w:rPr>
          <w:rFonts w:ascii="Calibri" w:hAnsi="Calibri" w:cs="Calibri"/>
          <w:color w:val="222222"/>
          <w:sz w:val="22"/>
          <w:szCs w:val="22"/>
          <w:shd w:val="clear" w:color="auto" w:fill="FFFFFF"/>
        </w:rPr>
      </w:pPr>
    </w:p>
    <w:p w:rsidR="002A7283" w:rsidRPr="00386FE8" w:rsidRDefault="002A7283" w:rsidP="002A7283">
      <w:pPr>
        <w:jc w:val="both"/>
        <w:rPr>
          <w:rFonts w:ascii="Calibri" w:hAnsi="Calibri" w:cs="Calibri"/>
          <w:b/>
          <w:sz w:val="22"/>
          <w:szCs w:val="22"/>
        </w:rPr>
      </w:pPr>
      <w:r w:rsidRPr="00386FE8">
        <w:rPr>
          <w:rFonts w:ascii="Calibri" w:hAnsi="Calibri" w:cs="Calibri"/>
          <w:b/>
          <w:color w:val="222222"/>
          <w:sz w:val="22"/>
          <w:szCs w:val="22"/>
          <w:shd w:val="clear" w:color="auto" w:fill="FFFFFF"/>
        </w:rPr>
        <w:t>Responsibilities:</w:t>
      </w:r>
    </w:p>
    <w:p w:rsidR="00142294"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D568AD">
        <w:rPr>
          <w:rFonts w:cs="Calibri"/>
          <w:bCs/>
        </w:rPr>
        <w:t>Carried out segmentatio</w:t>
      </w:r>
      <w:r>
        <w:rPr>
          <w:rFonts w:cs="Calibri"/>
          <w:bCs/>
        </w:rPr>
        <w:t xml:space="preserve">n, </w:t>
      </w:r>
      <w:r w:rsidRPr="00D568AD">
        <w:rPr>
          <w:rFonts w:cs="Calibri"/>
          <w:bCs/>
        </w:rPr>
        <w:t xml:space="preserve">building predictive </w:t>
      </w:r>
      <w:r>
        <w:rPr>
          <w:rFonts w:cs="Calibri"/>
          <w:bCs/>
        </w:rPr>
        <w:t>models</w:t>
      </w:r>
      <w:r w:rsidRPr="00D568AD">
        <w:rPr>
          <w:rFonts w:cs="Calibri"/>
          <w:bCs/>
        </w:rPr>
        <w:t xml:space="preserve"> and integrating secondary and primary data using R, python</w:t>
      </w:r>
      <w:r>
        <w:rPr>
          <w:rFonts w:cs="Calibri"/>
          <w:bCs/>
        </w:rPr>
        <w:t>, SPSS</w:t>
      </w:r>
      <w:r w:rsidRPr="00D568AD">
        <w:rPr>
          <w:rFonts w:cs="Calibri"/>
          <w:bCs/>
        </w:rPr>
        <w:t xml:space="preserve"> and SQL</w:t>
      </w:r>
    </w:p>
    <w:p w:rsidR="00142294" w:rsidRPr="0040151D"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40151D">
        <w:rPr>
          <w:rFonts w:cs="Calibri"/>
          <w:shd w:val="clear" w:color="auto" w:fill="FFFFFF"/>
        </w:rPr>
        <w:t xml:space="preserve">Built </w:t>
      </w:r>
      <w:r w:rsidRPr="0040151D">
        <w:rPr>
          <w:rFonts w:eastAsia="Times New Roman" w:cs="Calibri"/>
          <w:shd w:val="clear" w:color="auto" w:fill="FFFFFF"/>
        </w:rPr>
        <w:t>classification model</w:t>
      </w:r>
      <w:r w:rsidRPr="0040151D">
        <w:rPr>
          <w:rFonts w:cs="Calibri"/>
          <w:shd w:val="clear" w:color="auto" w:fill="FFFFFF"/>
        </w:rPr>
        <w:t>s that predict</w:t>
      </w:r>
      <w:r w:rsidRPr="0040151D">
        <w:rPr>
          <w:rFonts w:eastAsia="Times New Roman" w:cs="Calibri"/>
          <w:shd w:val="clear" w:color="auto" w:fill="FFFFFF"/>
        </w:rPr>
        <w:t xml:space="preserve"> the probability of a customer’s response to a cross-sell campaign</w:t>
      </w:r>
      <w:r w:rsidR="00C51272">
        <w:rPr>
          <w:rFonts w:eastAsia="Times New Roman" w:cs="Calibri"/>
          <w:shd w:val="clear" w:color="auto" w:fill="FFFFFF"/>
        </w:rPr>
        <w:t xml:space="preserve"> using python</w:t>
      </w:r>
      <w:r w:rsidRPr="0040151D">
        <w:rPr>
          <w:rFonts w:eastAsia="Times New Roman" w:cs="Calibri"/>
          <w:shd w:val="clear" w:color="auto" w:fill="FFFFFF"/>
        </w:rPr>
        <w:t>.  </w:t>
      </w:r>
    </w:p>
    <w:p w:rsidR="00142294" w:rsidRPr="00142294"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D568AD">
        <w:rPr>
          <w:rFonts w:cs="Calibri"/>
        </w:rPr>
        <w:t>Documented methodology, data reports and model results and communicated with the Project Team / Manager and other data scientists to share the knowledge on retention analytics</w:t>
      </w:r>
    </w:p>
    <w:p w:rsidR="00142294" w:rsidRPr="0040151D"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40151D">
        <w:rPr>
          <w:rFonts w:cs="Calibri"/>
          <w:shd w:val="clear" w:color="auto" w:fill="FFFFFF"/>
        </w:rPr>
        <w:t xml:space="preserve">Took </w:t>
      </w:r>
      <w:r w:rsidRPr="0040151D">
        <w:rPr>
          <w:rFonts w:eastAsia="Times New Roman" w:cs="Calibri"/>
          <w:shd w:val="clear" w:color="auto" w:fill="FFFFFF"/>
        </w:rPr>
        <w:t>End-to-end ownership of designing, dev</w:t>
      </w:r>
      <w:r w:rsidR="00316F07">
        <w:rPr>
          <w:rFonts w:eastAsia="Times New Roman" w:cs="Calibri"/>
          <w:shd w:val="clear" w:color="auto" w:fill="FFFFFF"/>
        </w:rPr>
        <w:t>eloping and deploying machine learning</w:t>
      </w:r>
      <w:r w:rsidRPr="0040151D">
        <w:rPr>
          <w:rFonts w:eastAsia="Times New Roman" w:cs="Calibri"/>
          <w:shd w:val="clear" w:color="auto" w:fill="FFFFFF"/>
        </w:rPr>
        <w:t xml:space="preserve"> models (data preparation =&gt; variable selection =&gt; model building and evaluation =&gt; deployment)</w:t>
      </w:r>
    </w:p>
    <w:p w:rsidR="00142294" w:rsidRPr="00D568AD" w:rsidRDefault="00C51272"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rPr>
        <w:t>A</w:t>
      </w:r>
      <w:r w:rsidR="00142294" w:rsidRPr="00D568AD">
        <w:rPr>
          <w:rFonts w:cs="Calibri"/>
        </w:rPr>
        <w:t>nalyzed large d</w:t>
      </w:r>
      <w:r>
        <w:rPr>
          <w:rFonts w:cs="Calibri"/>
        </w:rPr>
        <w:t>ata sets for reporting and visualization using R.</w:t>
      </w:r>
    </w:p>
    <w:p w:rsidR="00142294" w:rsidRPr="00CD5C0C"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D568AD">
        <w:rPr>
          <w:rFonts w:cs="Calibri"/>
        </w:rPr>
        <w:t>Tracked campaigns and communicate campaign performance and ROI analysis.</w:t>
      </w:r>
    </w:p>
    <w:p w:rsidR="00142294" w:rsidRPr="00CD5C0C"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CD5C0C">
        <w:rPr>
          <w:rFonts w:cs="Calibri"/>
        </w:rPr>
        <w:t xml:space="preserve">Responsible for managing monitoring and coordinating claims fraud risk management projects </w:t>
      </w:r>
    </w:p>
    <w:p w:rsidR="00142294" w:rsidRDefault="00142294"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bCs/>
        </w:rPr>
        <w:t>Performed Sentiment Analysis using social media and survey data to address customer grievances and brand awareness using Natural Language Processing</w:t>
      </w:r>
      <w:r w:rsidR="00437CDB">
        <w:rPr>
          <w:rFonts w:cs="Calibri"/>
          <w:bCs/>
        </w:rPr>
        <w:t xml:space="preserve"> </w:t>
      </w:r>
      <w:r>
        <w:rPr>
          <w:rFonts w:cs="Calibri"/>
          <w:bCs/>
        </w:rPr>
        <w:t>(NLP).</w:t>
      </w:r>
    </w:p>
    <w:p w:rsidR="00037007" w:rsidRPr="00142294" w:rsidRDefault="00037007" w:rsidP="00142294">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bCs/>
        </w:rPr>
        <w:t>Analyzed and manipulated high volume of the transactional data in cloud (AWS)</w:t>
      </w:r>
    </w:p>
    <w:p w:rsidR="00E970C2" w:rsidRPr="00386FE8" w:rsidRDefault="00E970C2" w:rsidP="00E970C2">
      <w:pPr>
        <w:pStyle w:val="ListParagraph"/>
        <w:widowControl w:val="0"/>
        <w:tabs>
          <w:tab w:val="left" w:pos="180"/>
        </w:tabs>
        <w:overflowPunct w:val="0"/>
        <w:autoSpaceDE w:val="0"/>
        <w:autoSpaceDN w:val="0"/>
        <w:adjustRightInd w:val="0"/>
        <w:spacing w:after="0" w:line="240" w:lineRule="atLeast"/>
        <w:ind w:left="0"/>
        <w:jc w:val="both"/>
        <w:rPr>
          <w:rFonts w:cs="Calibri"/>
          <w:bCs/>
        </w:rPr>
      </w:pPr>
    </w:p>
    <w:p w:rsidR="004C3126" w:rsidRDefault="004C3126" w:rsidP="004C3126">
      <w:pPr>
        <w:pStyle w:val="ListParagraph"/>
        <w:widowControl w:val="0"/>
        <w:tabs>
          <w:tab w:val="left" w:pos="180"/>
        </w:tabs>
        <w:overflowPunct w:val="0"/>
        <w:autoSpaceDE w:val="0"/>
        <w:autoSpaceDN w:val="0"/>
        <w:adjustRightInd w:val="0"/>
        <w:spacing w:after="0" w:line="240" w:lineRule="atLeast"/>
        <w:jc w:val="both"/>
        <w:rPr>
          <w:rFonts w:cs="Calibri"/>
          <w:color w:val="222222"/>
          <w:shd w:val="clear" w:color="auto" w:fill="FFFFFF"/>
        </w:rPr>
      </w:pPr>
    </w:p>
    <w:p w:rsidR="004C3126" w:rsidRDefault="004C3126" w:rsidP="004C3126">
      <w:pPr>
        <w:spacing w:line="240" w:lineRule="atLeast"/>
        <w:jc w:val="both"/>
        <w:rPr>
          <w:rFonts w:ascii="Calibri" w:hAnsi="Calibri" w:cs="Calibri"/>
          <w:sz w:val="22"/>
          <w:szCs w:val="22"/>
        </w:rPr>
      </w:pPr>
      <w:r w:rsidRPr="001B3742">
        <w:rPr>
          <w:rFonts w:ascii="Calibri" w:hAnsi="Calibri" w:cs="Calibri"/>
          <w:b/>
          <w:sz w:val="22"/>
          <w:szCs w:val="22"/>
        </w:rPr>
        <w:t>Environment:</w:t>
      </w:r>
      <w:r>
        <w:rPr>
          <w:rFonts w:ascii="Calibri" w:hAnsi="Calibri" w:cs="Calibri"/>
          <w:b/>
          <w:sz w:val="22"/>
          <w:szCs w:val="22"/>
        </w:rPr>
        <w:t xml:space="preserve"> </w:t>
      </w:r>
      <w:r w:rsidR="00142294">
        <w:rPr>
          <w:rFonts w:ascii="Calibri" w:hAnsi="Calibri" w:cs="Calibri"/>
          <w:sz w:val="22"/>
          <w:szCs w:val="22"/>
        </w:rPr>
        <w:t>Oracle 10g</w:t>
      </w:r>
      <w:r w:rsidR="00CF5E78">
        <w:rPr>
          <w:rFonts w:ascii="Calibri" w:hAnsi="Calibri" w:cs="Calibri"/>
          <w:sz w:val="22"/>
          <w:szCs w:val="22"/>
        </w:rPr>
        <w:t xml:space="preserve">, </w:t>
      </w:r>
      <w:r w:rsidR="00142294">
        <w:rPr>
          <w:rFonts w:ascii="Calibri" w:hAnsi="Calibri" w:cs="Calibri"/>
          <w:sz w:val="22"/>
          <w:szCs w:val="22"/>
        </w:rPr>
        <w:t>DB2</w:t>
      </w:r>
      <w:r w:rsidR="00CF5E78">
        <w:rPr>
          <w:rFonts w:ascii="Calibri" w:hAnsi="Calibri" w:cs="Calibri"/>
          <w:sz w:val="22"/>
          <w:szCs w:val="22"/>
        </w:rPr>
        <w:t xml:space="preserve">, </w:t>
      </w:r>
      <w:r w:rsidR="007551D2">
        <w:rPr>
          <w:rFonts w:ascii="Calibri" w:hAnsi="Calibri" w:cs="Calibri"/>
          <w:sz w:val="22"/>
          <w:szCs w:val="22"/>
        </w:rPr>
        <w:t>Netezza,</w:t>
      </w:r>
      <w:r w:rsidR="005E178F">
        <w:rPr>
          <w:rFonts w:ascii="Calibri" w:hAnsi="Calibri" w:cs="Calibri"/>
          <w:sz w:val="22"/>
          <w:szCs w:val="22"/>
        </w:rPr>
        <w:t xml:space="preserve"> Linux,</w:t>
      </w:r>
      <w:r w:rsidR="00D568AD">
        <w:rPr>
          <w:rFonts w:ascii="Calibri" w:hAnsi="Calibri" w:cs="Calibri"/>
          <w:sz w:val="22"/>
          <w:szCs w:val="22"/>
        </w:rPr>
        <w:t xml:space="preserve"> SQL,</w:t>
      </w:r>
      <w:r w:rsidR="00722AF6">
        <w:rPr>
          <w:rFonts w:ascii="Calibri" w:hAnsi="Calibri" w:cs="Calibri"/>
          <w:sz w:val="22"/>
          <w:szCs w:val="22"/>
        </w:rPr>
        <w:t xml:space="preserve"> Hadoop,</w:t>
      </w:r>
      <w:r w:rsidR="00DD5F95">
        <w:rPr>
          <w:rFonts w:ascii="Calibri" w:hAnsi="Calibri" w:cs="Calibri"/>
          <w:sz w:val="22"/>
          <w:szCs w:val="22"/>
        </w:rPr>
        <w:t xml:space="preserve"> AWS,</w:t>
      </w:r>
      <w:r w:rsidR="003402AB">
        <w:rPr>
          <w:rFonts w:ascii="Calibri" w:hAnsi="Calibri" w:cs="Calibri"/>
          <w:sz w:val="22"/>
          <w:szCs w:val="22"/>
        </w:rPr>
        <w:t xml:space="preserve"> SPSS,</w:t>
      </w:r>
      <w:r w:rsidR="00722AF6">
        <w:rPr>
          <w:rFonts w:ascii="Calibri" w:hAnsi="Calibri" w:cs="Calibri"/>
          <w:sz w:val="22"/>
          <w:szCs w:val="22"/>
        </w:rPr>
        <w:t xml:space="preserve"> </w:t>
      </w:r>
      <w:r w:rsidR="007A35F2">
        <w:rPr>
          <w:rFonts w:ascii="Calibri" w:hAnsi="Calibri" w:cs="Calibri"/>
          <w:sz w:val="22"/>
          <w:szCs w:val="22"/>
        </w:rPr>
        <w:t xml:space="preserve">Spark, </w:t>
      </w:r>
      <w:r w:rsidR="00722AF6">
        <w:rPr>
          <w:rFonts w:ascii="Calibri" w:hAnsi="Calibri" w:cs="Calibri"/>
          <w:sz w:val="22"/>
          <w:szCs w:val="22"/>
        </w:rPr>
        <w:t>P</w:t>
      </w:r>
      <w:r w:rsidR="00D568AD">
        <w:rPr>
          <w:rFonts w:ascii="Calibri" w:hAnsi="Calibri" w:cs="Calibri"/>
          <w:sz w:val="22"/>
          <w:szCs w:val="22"/>
        </w:rPr>
        <w:t>ig,</w:t>
      </w:r>
      <w:r w:rsidR="00722AF6">
        <w:rPr>
          <w:rFonts w:ascii="Calibri" w:hAnsi="Calibri" w:cs="Calibri"/>
          <w:sz w:val="22"/>
          <w:szCs w:val="22"/>
        </w:rPr>
        <w:t xml:space="preserve"> Hive,</w:t>
      </w:r>
      <w:r w:rsidR="00475090">
        <w:rPr>
          <w:rFonts w:ascii="Calibri" w:hAnsi="Calibri" w:cs="Calibri"/>
          <w:sz w:val="22"/>
          <w:szCs w:val="22"/>
        </w:rPr>
        <w:t xml:space="preserve"> </w:t>
      </w:r>
      <w:r>
        <w:rPr>
          <w:rFonts w:ascii="Calibri" w:hAnsi="Calibri" w:cs="Calibri"/>
          <w:sz w:val="22"/>
          <w:szCs w:val="22"/>
        </w:rPr>
        <w:t>Windows 7, MS Excel,</w:t>
      </w:r>
      <w:r w:rsidR="00142294">
        <w:rPr>
          <w:rFonts w:ascii="Calibri" w:hAnsi="Calibri" w:cs="Arial"/>
          <w:sz w:val="22"/>
        </w:rPr>
        <w:t xml:space="preserve"> IBM Cognos</w:t>
      </w:r>
      <w:r>
        <w:rPr>
          <w:rFonts w:ascii="Calibri" w:hAnsi="Calibri" w:cs="Arial"/>
          <w:sz w:val="22"/>
        </w:rPr>
        <w:t>,</w:t>
      </w:r>
      <w:r w:rsidR="00CE717E">
        <w:rPr>
          <w:rFonts w:ascii="Calibri" w:hAnsi="Calibri" w:cs="Arial"/>
          <w:sz w:val="22"/>
        </w:rPr>
        <w:t xml:space="preserve"> Excel, VBA,</w:t>
      </w:r>
      <w:r w:rsidR="004147B1">
        <w:rPr>
          <w:rFonts w:ascii="Calibri" w:hAnsi="Calibri" w:cs="Arial"/>
          <w:sz w:val="22"/>
        </w:rPr>
        <w:t xml:space="preserve"> R,</w:t>
      </w:r>
      <w:r w:rsidR="00FE76D3">
        <w:rPr>
          <w:rFonts w:ascii="Calibri" w:hAnsi="Calibri" w:cs="Arial"/>
          <w:sz w:val="22"/>
        </w:rPr>
        <w:t xml:space="preserve"> Shiny,</w:t>
      </w:r>
      <w:r w:rsidR="004147B1">
        <w:rPr>
          <w:rFonts w:ascii="Calibri" w:hAnsi="Calibri" w:cs="Arial"/>
          <w:sz w:val="22"/>
        </w:rPr>
        <w:t xml:space="preserve"> Python,</w:t>
      </w:r>
      <w:r w:rsidR="00722AF6">
        <w:rPr>
          <w:rFonts w:ascii="Calibri" w:hAnsi="Calibri" w:cs="Arial"/>
          <w:sz w:val="22"/>
        </w:rPr>
        <w:t xml:space="preserve"> IBM Jazz,</w:t>
      </w:r>
      <w:r w:rsidR="00173BAB">
        <w:rPr>
          <w:rFonts w:ascii="Calibri" w:hAnsi="Calibri" w:cs="Arial"/>
          <w:sz w:val="22"/>
        </w:rPr>
        <w:t xml:space="preserve"> </w:t>
      </w:r>
      <w:r w:rsidR="00142294">
        <w:rPr>
          <w:rFonts w:ascii="Calibri" w:hAnsi="Calibri" w:cs="Arial"/>
          <w:sz w:val="22"/>
        </w:rPr>
        <w:t>HP Quality Center</w:t>
      </w:r>
      <w:r>
        <w:rPr>
          <w:rFonts w:ascii="Calibri" w:hAnsi="Calibri" w:cs="Calibri"/>
          <w:sz w:val="22"/>
          <w:szCs w:val="22"/>
        </w:rPr>
        <w:t xml:space="preserve">. </w:t>
      </w:r>
    </w:p>
    <w:p w:rsidR="00E92E45" w:rsidRDefault="00E92E45" w:rsidP="004C3126">
      <w:pPr>
        <w:spacing w:line="240" w:lineRule="atLeast"/>
        <w:jc w:val="both"/>
        <w:rPr>
          <w:rFonts w:ascii="Calibri" w:hAnsi="Calibri" w:cs="Calibri"/>
          <w:sz w:val="22"/>
          <w:szCs w:val="22"/>
        </w:rPr>
      </w:pPr>
    </w:p>
    <w:p w:rsidR="00A91566" w:rsidRPr="001B3742" w:rsidRDefault="00A91566" w:rsidP="004C3126">
      <w:pPr>
        <w:spacing w:line="240" w:lineRule="atLeast"/>
        <w:jc w:val="both"/>
        <w:rPr>
          <w:rFonts w:ascii="Calibri" w:hAnsi="Calibri" w:cs="Calibri"/>
          <w:sz w:val="22"/>
          <w:szCs w:val="22"/>
        </w:rPr>
      </w:pPr>
    </w:p>
    <w:p w:rsidR="002A7283" w:rsidRPr="001B3742" w:rsidRDefault="002A7283" w:rsidP="00EE5B4E">
      <w:pPr>
        <w:jc w:val="both"/>
        <w:rPr>
          <w:rFonts w:ascii="Calibri" w:hAnsi="Calibri"/>
          <w:b/>
          <w:sz w:val="22"/>
          <w:szCs w:val="22"/>
        </w:rPr>
      </w:pPr>
    </w:p>
    <w:p w:rsidR="002127F5" w:rsidRPr="00321E78" w:rsidRDefault="002127F5" w:rsidP="002127F5">
      <w:pPr>
        <w:jc w:val="both"/>
        <w:rPr>
          <w:rFonts w:ascii="Calibri" w:hAnsi="Calibri"/>
          <w:b/>
          <w:bCs/>
          <w:sz w:val="22"/>
          <w:szCs w:val="22"/>
        </w:rPr>
      </w:pPr>
      <w:r>
        <w:rPr>
          <w:rFonts w:ascii="Calibri" w:hAnsi="Calibri"/>
          <w:b/>
          <w:bCs/>
          <w:sz w:val="22"/>
          <w:szCs w:val="22"/>
        </w:rPr>
        <w:t xml:space="preserve">Client: </w:t>
      </w:r>
      <w:r w:rsidRPr="00321E78">
        <w:rPr>
          <w:rFonts w:ascii="Calibri" w:hAnsi="Calibri"/>
          <w:b/>
          <w:bCs/>
          <w:sz w:val="22"/>
          <w:szCs w:val="22"/>
        </w:rPr>
        <w:t xml:space="preserve">NBT Bank, </w:t>
      </w:r>
      <w:r w:rsidR="002A7283">
        <w:rPr>
          <w:rFonts w:ascii="Calibri" w:hAnsi="Calibri"/>
          <w:b/>
          <w:bCs/>
          <w:sz w:val="22"/>
          <w:szCs w:val="22"/>
        </w:rPr>
        <w:t>Norwich</w:t>
      </w:r>
      <w:r>
        <w:rPr>
          <w:rFonts w:ascii="Calibri" w:hAnsi="Calibri"/>
          <w:b/>
          <w:bCs/>
          <w:sz w:val="22"/>
          <w:szCs w:val="22"/>
        </w:rPr>
        <w:t>, NY</w:t>
      </w:r>
      <w:r w:rsidR="00D67B57">
        <w:rPr>
          <w:rFonts w:ascii="Calibri" w:hAnsi="Calibri"/>
          <w:b/>
          <w:bCs/>
          <w:sz w:val="22"/>
          <w:szCs w:val="22"/>
        </w:rPr>
        <w:tab/>
      </w:r>
      <w:r w:rsidR="00D67B57">
        <w:rPr>
          <w:rFonts w:ascii="Calibri" w:hAnsi="Calibri"/>
          <w:b/>
          <w:bCs/>
          <w:sz w:val="22"/>
          <w:szCs w:val="22"/>
        </w:rPr>
        <w:tab/>
      </w:r>
      <w:r w:rsidR="00D67B57">
        <w:rPr>
          <w:rFonts w:ascii="Calibri" w:hAnsi="Calibri"/>
          <w:b/>
          <w:bCs/>
          <w:sz w:val="22"/>
          <w:szCs w:val="22"/>
        </w:rPr>
        <w:tab/>
      </w:r>
      <w:r w:rsidR="00D67B57">
        <w:rPr>
          <w:rFonts w:ascii="Calibri" w:hAnsi="Calibri"/>
          <w:b/>
          <w:bCs/>
          <w:sz w:val="22"/>
          <w:szCs w:val="22"/>
        </w:rPr>
        <w:tab/>
      </w:r>
      <w:r w:rsidR="00D67B57">
        <w:rPr>
          <w:rFonts w:ascii="Calibri" w:hAnsi="Calibri"/>
          <w:b/>
          <w:bCs/>
          <w:sz w:val="22"/>
          <w:szCs w:val="22"/>
        </w:rPr>
        <w:tab/>
        <w:t xml:space="preserve">    </w:t>
      </w:r>
      <w:r w:rsidR="007D30A1">
        <w:rPr>
          <w:rFonts w:ascii="Calibri" w:hAnsi="Calibri"/>
          <w:b/>
          <w:bCs/>
          <w:sz w:val="22"/>
          <w:szCs w:val="22"/>
        </w:rPr>
        <w:tab/>
      </w:r>
      <w:r w:rsidR="007D30A1">
        <w:rPr>
          <w:rFonts w:ascii="Calibri" w:hAnsi="Calibri"/>
          <w:b/>
          <w:bCs/>
          <w:sz w:val="22"/>
          <w:szCs w:val="22"/>
        </w:rPr>
        <w:tab/>
        <w:t xml:space="preserve"> </w:t>
      </w:r>
      <w:r>
        <w:rPr>
          <w:rFonts w:ascii="Calibri" w:hAnsi="Calibri"/>
          <w:b/>
          <w:bCs/>
          <w:sz w:val="22"/>
          <w:szCs w:val="22"/>
        </w:rPr>
        <w:t xml:space="preserve">       </w:t>
      </w:r>
      <w:r w:rsidR="003934A4">
        <w:rPr>
          <w:rFonts w:ascii="Calibri" w:hAnsi="Calibri"/>
          <w:b/>
          <w:bCs/>
          <w:sz w:val="22"/>
          <w:szCs w:val="22"/>
        </w:rPr>
        <w:t xml:space="preserve">          </w:t>
      </w:r>
      <w:r w:rsidR="002A7283">
        <w:rPr>
          <w:rFonts w:ascii="Calibri" w:hAnsi="Calibri"/>
          <w:b/>
          <w:bCs/>
          <w:sz w:val="22"/>
          <w:szCs w:val="22"/>
        </w:rPr>
        <w:t xml:space="preserve">       </w:t>
      </w:r>
      <w:r w:rsidR="00177177">
        <w:rPr>
          <w:rFonts w:ascii="Calibri" w:hAnsi="Calibri"/>
          <w:b/>
          <w:bCs/>
          <w:sz w:val="22"/>
          <w:szCs w:val="22"/>
        </w:rPr>
        <w:t xml:space="preserve">      Nov</w:t>
      </w:r>
      <w:r>
        <w:rPr>
          <w:rFonts w:ascii="Calibri" w:hAnsi="Calibri"/>
          <w:b/>
          <w:bCs/>
          <w:sz w:val="22"/>
          <w:szCs w:val="22"/>
        </w:rPr>
        <w:t xml:space="preserve"> </w:t>
      </w:r>
      <w:r w:rsidRPr="00321E78">
        <w:rPr>
          <w:rFonts w:ascii="Calibri" w:hAnsi="Calibri"/>
          <w:b/>
          <w:bCs/>
          <w:sz w:val="22"/>
          <w:szCs w:val="22"/>
        </w:rPr>
        <w:t>14</w:t>
      </w:r>
      <w:r>
        <w:rPr>
          <w:rFonts w:ascii="Calibri" w:hAnsi="Calibri"/>
          <w:b/>
          <w:bCs/>
          <w:sz w:val="22"/>
          <w:szCs w:val="22"/>
        </w:rPr>
        <w:t xml:space="preserve"> –</w:t>
      </w:r>
      <w:r w:rsidRPr="00321E78">
        <w:rPr>
          <w:rFonts w:ascii="Calibri" w:hAnsi="Calibri"/>
          <w:b/>
          <w:bCs/>
          <w:sz w:val="22"/>
          <w:szCs w:val="22"/>
        </w:rPr>
        <w:t xml:space="preserve"> </w:t>
      </w:r>
      <w:r w:rsidR="002A7283">
        <w:rPr>
          <w:rFonts w:ascii="Calibri" w:hAnsi="Calibri"/>
          <w:b/>
          <w:bCs/>
          <w:sz w:val="22"/>
          <w:szCs w:val="22"/>
        </w:rPr>
        <w:t>Oct 15</w:t>
      </w:r>
    </w:p>
    <w:p w:rsidR="002127F5" w:rsidRDefault="002127F5" w:rsidP="002127F5">
      <w:pPr>
        <w:jc w:val="both"/>
        <w:rPr>
          <w:rFonts w:ascii="Calibri" w:hAnsi="Calibri"/>
          <w:b/>
          <w:bCs/>
          <w:sz w:val="22"/>
          <w:szCs w:val="22"/>
        </w:rPr>
      </w:pPr>
      <w:r>
        <w:rPr>
          <w:rFonts w:ascii="Calibri" w:hAnsi="Calibri"/>
          <w:b/>
          <w:bCs/>
          <w:sz w:val="22"/>
          <w:szCs w:val="22"/>
        </w:rPr>
        <w:t xml:space="preserve">Role: </w:t>
      </w:r>
      <w:r w:rsidR="00FA1573">
        <w:rPr>
          <w:rFonts w:ascii="Calibri" w:hAnsi="Calibri"/>
          <w:b/>
          <w:bCs/>
          <w:sz w:val="22"/>
          <w:szCs w:val="22"/>
        </w:rPr>
        <w:t>Data Scientist</w:t>
      </w:r>
    </w:p>
    <w:p w:rsidR="007D30A1" w:rsidRPr="00EF2416" w:rsidRDefault="007D30A1" w:rsidP="002127F5">
      <w:pPr>
        <w:jc w:val="both"/>
        <w:rPr>
          <w:rFonts w:ascii="Calibri" w:hAnsi="Calibri"/>
          <w:b/>
          <w:bCs/>
          <w:sz w:val="22"/>
          <w:szCs w:val="22"/>
        </w:rPr>
      </w:pPr>
    </w:p>
    <w:p w:rsidR="00D568AD" w:rsidRDefault="002127F5" w:rsidP="00D568AD">
      <w:pPr>
        <w:spacing w:before="240"/>
        <w:jc w:val="both"/>
        <w:rPr>
          <w:shd w:val="clear" w:color="auto" w:fill="FFFFFF"/>
        </w:rPr>
      </w:pPr>
      <w:r w:rsidRPr="00257EAF">
        <w:rPr>
          <w:rFonts w:ascii="Calibri" w:hAnsi="Calibri" w:cs="Calibri"/>
          <w:b/>
          <w:sz w:val="22"/>
          <w:szCs w:val="22"/>
        </w:rPr>
        <w:lastRenderedPageBreak/>
        <w:t>Description</w:t>
      </w:r>
      <w:r>
        <w:rPr>
          <w:rFonts w:ascii="Calibri" w:hAnsi="Calibri" w:cs="Calibri"/>
          <w:b/>
          <w:sz w:val="22"/>
          <w:szCs w:val="22"/>
        </w:rPr>
        <w:t xml:space="preserve">: </w:t>
      </w:r>
      <w:r w:rsidRPr="00D568AD">
        <w:rPr>
          <w:rFonts w:ascii="Calibri" w:hAnsi="Calibri" w:cs="Calibri"/>
          <w:sz w:val="22"/>
          <w:szCs w:val="22"/>
        </w:rPr>
        <w:t>NBT</w:t>
      </w:r>
      <w:r w:rsidRPr="00D568AD">
        <w:rPr>
          <w:rFonts w:ascii="Calibri" w:hAnsi="Calibri" w:cs="Calibri"/>
          <w:b/>
          <w:sz w:val="22"/>
          <w:szCs w:val="22"/>
        </w:rPr>
        <w:t xml:space="preserve"> </w:t>
      </w:r>
      <w:r w:rsidRPr="00D568AD">
        <w:rPr>
          <w:rFonts w:ascii="Calibri" w:hAnsi="Calibri" w:cs="Calibri"/>
          <w:sz w:val="22"/>
          <w:szCs w:val="22"/>
        </w:rPr>
        <w:t xml:space="preserve">Bank is an independent community bank based in Norwich, NY. </w:t>
      </w:r>
      <w:r w:rsidR="00F15293" w:rsidRPr="00F15293">
        <w:rPr>
          <w:rFonts w:ascii="Calibri" w:hAnsi="Calibri" w:cs="Calibri"/>
          <w:sz w:val="22"/>
          <w:szCs w:val="22"/>
          <w:shd w:val="clear" w:color="auto" w:fill="FFFFFF"/>
        </w:rPr>
        <w:t>The project involved working with end users and analysts to provide analysis of credit card customer base on demographical basis and forecasting risk. The permissions to grant a credit card to an individual were based on the analysis done. The information of the person applying for the credit card is gathered and processed for further approval or rejection</w:t>
      </w:r>
      <w:r w:rsidR="0039631B">
        <w:rPr>
          <w:rFonts w:ascii="Calibri" w:hAnsi="Calibri" w:cs="Calibri"/>
          <w:sz w:val="22"/>
          <w:szCs w:val="22"/>
          <w:shd w:val="clear" w:color="auto" w:fill="FFFFFF"/>
        </w:rPr>
        <w:t>.</w:t>
      </w:r>
    </w:p>
    <w:p w:rsidR="007D30A1" w:rsidRPr="00D568AD" w:rsidRDefault="007D30A1" w:rsidP="002127F5">
      <w:pPr>
        <w:jc w:val="both"/>
        <w:rPr>
          <w:rFonts w:ascii="Calibri" w:hAnsi="Calibri" w:cs="Calibri"/>
          <w:sz w:val="22"/>
          <w:szCs w:val="22"/>
        </w:rPr>
      </w:pPr>
    </w:p>
    <w:p w:rsidR="00D568AD" w:rsidRPr="001B3742" w:rsidRDefault="00D568AD" w:rsidP="002127F5">
      <w:pPr>
        <w:jc w:val="both"/>
        <w:rPr>
          <w:rFonts w:ascii="Calibri" w:hAnsi="Calibri" w:cs="Calibri"/>
          <w:sz w:val="22"/>
          <w:szCs w:val="22"/>
        </w:rPr>
      </w:pPr>
    </w:p>
    <w:p w:rsidR="001B3742" w:rsidRPr="001B3742" w:rsidRDefault="001B3742" w:rsidP="001B3742">
      <w:pPr>
        <w:spacing w:line="240" w:lineRule="atLeast"/>
        <w:jc w:val="both"/>
        <w:rPr>
          <w:rFonts w:ascii="Calibri" w:hAnsi="Calibri" w:cs="Calibri"/>
          <w:b/>
          <w:sz w:val="22"/>
          <w:szCs w:val="22"/>
        </w:rPr>
      </w:pPr>
      <w:r w:rsidRPr="001B3742">
        <w:rPr>
          <w:rFonts w:ascii="Calibri" w:hAnsi="Calibri" w:cs="Calibri"/>
          <w:b/>
          <w:sz w:val="22"/>
          <w:szCs w:val="22"/>
        </w:rPr>
        <w:t>Responsibilities:</w:t>
      </w:r>
    </w:p>
    <w:p w:rsidR="00F15293" w:rsidRPr="00F15293" w:rsidRDefault="00F15293" w:rsidP="00F15293">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F15293">
        <w:rPr>
          <w:rFonts w:cs="Calibri"/>
        </w:rPr>
        <w:t>Involved in Analysis &amp; Marketing Team to make business decisions</w:t>
      </w:r>
    </w:p>
    <w:p w:rsidR="00F15293" w:rsidRPr="00F15293" w:rsidRDefault="00F15293" w:rsidP="00F15293">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F15293">
        <w:rPr>
          <w:rFonts w:cs="Calibri"/>
        </w:rPr>
        <w:t>Involved with key departments to analyze areas and discuss the primary model requirements for the project</w:t>
      </w:r>
    </w:p>
    <w:p w:rsidR="00F15293" w:rsidRPr="00F15293" w:rsidRDefault="00F15293" w:rsidP="00F15293">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F15293">
        <w:rPr>
          <w:rFonts w:cs="Calibri"/>
        </w:rPr>
        <w:t xml:space="preserve">Documented methodology, data reports and </w:t>
      </w:r>
      <w:r w:rsidR="002D3170">
        <w:rPr>
          <w:rFonts w:cs="Calibri"/>
        </w:rPr>
        <w:t xml:space="preserve">machine learning </w:t>
      </w:r>
      <w:r w:rsidRPr="00F15293">
        <w:rPr>
          <w:rFonts w:cs="Calibri"/>
        </w:rPr>
        <w:t>model results and communicated with the Project Team / Manager to share the knowledge</w:t>
      </w:r>
    </w:p>
    <w:p w:rsidR="008D5C90" w:rsidRPr="008D5C90" w:rsidRDefault="00F15293" w:rsidP="008D5C90">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F15293">
        <w:rPr>
          <w:rFonts w:cs="Calibri"/>
          <w:shd w:val="clear" w:color="auto" w:fill="FFFFFF"/>
        </w:rPr>
        <w:t>Performed competitor and customer analysis, risk and pricing analysis and forecasted results for credit card holders on demographical basis</w:t>
      </w:r>
    </w:p>
    <w:p w:rsidR="00AE59B1" w:rsidRPr="008D5C90" w:rsidRDefault="008D5C90" w:rsidP="008D5C90">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8D5C90">
        <w:rPr>
          <w:rFonts w:cs="Calibri"/>
        </w:rPr>
        <w:t xml:space="preserve">Used </w:t>
      </w:r>
      <w:r w:rsidR="00316F07">
        <w:rPr>
          <w:rFonts w:cs="Calibri"/>
        </w:rPr>
        <w:t xml:space="preserve">Machine Learning </w:t>
      </w:r>
      <w:r w:rsidR="00105153">
        <w:rPr>
          <w:rFonts w:cs="Calibri"/>
        </w:rPr>
        <w:t xml:space="preserve">algorithms </w:t>
      </w:r>
      <w:r w:rsidR="00316F07">
        <w:rPr>
          <w:rFonts w:cs="Calibri"/>
        </w:rPr>
        <w:t xml:space="preserve">and </w:t>
      </w:r>
      <w:r w:rsidRPr="008D5C90">
        <w:rPr>
          <w:rFonts w:cs="Calibri"/>
        </w:rPr>
        <w:t>Natural Language Processing(NLP) for</w:t>
      </w:r>
      <w:r w:rsidR="00AE59B1" w:rsidRPr="008D5C90">
        <w:rPr>
          <w:rFonts w:cs="Calibri"/>
        </w:rPr>
        <w:t xml:space="preserve"> response modeling and fraud detection efforts for Credit card</w:t>
      </w:r>
      <w:r w:rsidRPr="008D5C90">
        <w:rPr>
          <w:rFonts w:cs="Calibri"/>
        </w:rPr>
        <w:t>s</w:t>
      </w:r>
    </w:p>
    <w:p w:rsidR="00F15293" w:rsidRPr="00F15293" w:rsidRDefault="00F15293" w:rsidP="003B7B81">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F15293">
        <w:rPr>
          <w:rFonts w:cs="Calibri"/>
          <w:shd w:val="clear" w:color="auto" w:fill="FFFFFF"/>
        </w:rPr>
        <w:t>Developed needs-based segmentation that aided management in gaining a deeper understanding of consumer behavior. These segments assisted management in development and marketing of</w:t>
      </w:r>
      <w:r w:rsidR="002863E7">
        <w:rPr>
          <w:rStyle w:val="apple-converted-space"/>
          <w:rFonts w:cs="Calibri"/>
          <w:shd w:val="clear" w:color="auto" w:fill="FFFFFF"/>
        </w:rPr>
        <w:t xml:space="preserve"> credit cards.</w:t>
      </w:r>
    </w:p>
    <w:p w:rsidR="00D568AD" w:rsidRPr="003B7B81" w:rsidRDefault="00D568AD" w:rsidP="003B7B81">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B7B81">
        <w:rPr>
          <w:rFonts w:cs="Calibri"/>
        </w:rPr>
        <w:t>Performed machine learning to estimate the probability of a new customer being classified as a good or bad customer.</w:t>
      </w:r>
    </w:p>
    <w:p w:rsidR="003B7B81" w:rsidRDefault="00D568AD" w:rsidP="003B7B81">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B7B81">
        <w:rPr>
          <w:rFonts w:cs="Calibri"/>
        </w:rPr>
        <w:t xml:space="preserve">Design, develop and produce reports that connect quantitative data to insights that drive and change business. </w:t>
      </w:r>
    </w:p>
    <w:p w:rsidR="005E178F" w:rsidRPr="005E178F" w:rsidRDefault="005E178F" w:rsidP="005E178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CE3482">
        <w:rPr>
          <w:rFonts w:cs="Calibri"/>
          <w:shd w:val="clear" w:color="auto" w:fill="FFFFFF"/>
        </w:rPr>
        <w:t>Support</w:t>
      </w:r>
      <w:r>
        <w:rPr>
          <w:rFonts w:cs="Calibri"/>
          <w:shd w:val="clear" w:color="auto" w:fill="FFFFFF"/>
        </w:rPr>
        <w:t>ed</w:t>
      </w:r>
      <w:r w:rsidRPr="00CE3482">
        <w:rPr>
          <w:rFonts w:cs="Calibri"/>
          <w:shd w:val="clear" w:color="auto" w:fill="FFFFFF"/>
        </w:rPr>
        <w:t xml:space="preserve"> client by developing Machine Learning Algorith</w:t>
      </w:r>
      <w:r>
        <w:rPr>
          <w:rFonts w:cs="Calibri"/>
          <w:shd w:val="clear" w:color="auto" w:fill="FFFFFF"/>
        </w:rPr>
        <w:t>ms</w:t>
      </w:r>
      <w:r w:rsidR="00D42DE5">
        <w:rPr>
          <w:rFonts w:cs="Calibri"/>
          <w:shd w:val="clear" w:color="auto" w:fill="FFFFFF"/>
        </w:rPr>
        <w:t xml:space="preserve"> on big data</w:t>
      </w:r>
      <w:r>
        <w:rPr>
          <w:rFonts w:cs="Calibri"/>
          <w:shd w:val="clear" w:color="auto" w:fill="FFFFFF"/>
        </w:rPr>
        <w:t xml:space="preserve"> using PySpark to analyze transaction fraud,</w:t>
      </w:r>
      <w:r w:rsidRPr="00CE3482">
        <w:rPr>
          <w:rFonts w:cs="Calibri"/>
          <w:shd w:val="clear" w:color="auto" w:fill="FFFFFF"/>
        </w:rPr>
        <w:t xml:space="preserve"> Cluster Analysis</w:t>
      </w:r>
      <w:r>
        <w:rPr>
          <w:rFonts w:cs="Calibri"/>
          <w:shd w:val="clear" w:color="auto" w:fill="FFFFFF"/>
        </w:rPr>
        <w:t xml:space="preserve"> etc.</w:t>
      </w:r>
    </w:p>
    <w:p w:rsidR="003B7B81" w:rsidRDefault="00D568AD" w:rsidP="003B7B81">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B7B81">
        <w:rPr>
          <w:rFonts w:cs="Calibri"/>
        </w:rPr>
        <w:t xml:space="preserve">Perform ad hoc custom analysis as needed using SQL and </w:t>
      </w:r>
      <w:r w:rsidR="00D13B1A">
        <w:rPr>
          <w:rFonts w:cs="Calibri"/>
        </w:rPr>
        <w:t>R</w:t>
      </w:r>
      <w:r w:rsidRPr="003B7B81">
        <w:rPr>
          <w:rFonts w:cs="Calibri"/>
        </w:rPr>
        <w:t>.</w:t>
      </w:r>
    </w:p>
    <w:p w:rsidR="00F83604" w:rsidRPr="003B7B81" w:rsidRDefault="005F1D3A" w:rsidP="00373B5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B7B81">
        <w:rPr>
          <w:rFonts w:cs="Calibri"/>
        </w:rPr>
        <w:t>Designed and published visually rich and intuitively interactive Tableau workbooks and dashboards for executive decision making.</w:t>
      </w:r>
    </w:p>
    <w:p w:rsidR="001B3742" w:rsidRPr="003B7B81" w:rsidRDefault="001B3742" w:rsidP="00373B5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3B7B81">
        <w:rPr>
          <w:rFonts w:cs="Calibri"/>
          <w:bCs/>
        </w:rPr>
        <w:t xml:space="preserve">Maintain and enhance data model with changes and furnish with definitions, notes, reference values and check lists. </w:t>
      </w:r>
    </w:p>
    <w:p w:rsidR="001B3742" w:rsidRPr="001B3742" w:rsidRDefault="001B3742" w:rsidP="001B3742">
      <w:pPr>
        <w:spacing w:line="240" w:lineRule="atLeast"/>
        <w:jc w:val="both"/>
        <w:rPr>
          <w:rFonts w:ascii="Calibri" w:hAnsi="Calibri" w:cs="Calibri"/>
          <w:b/>
          <w:sz w:val="22"/>
          <w:szCs w:val="22"/>
          <w:u w:val="single"/>
        </w:rPr>
      </w:pPr>
    </w:p>
    <w:p w:rsidR="001B3742" w:rsidRPr="001B3742" w:rsidRDefault="001B3742" w:rsidP="001B3742">
      <w:pPr>
        <w:spacing w:line="240" w:lineRule="atLeast"/>
        <w:jc w:val="both"/>
        <w:rPr>
          <w:rFonts w:ascii="Calibri" w:hAnsi="Calibri" w:cs="Calibri"/>
          <w:sz w:val="22"/>
          <w:szCs w:val="22"/>
        </w:rPr>
      </w:pPr>
      <w:r w:rsidRPr="001B3742">
        <w:rPr>
          <w:rFonts w:ascii="Calibri" w:hAnsi="Calibri" w:cs="Calibri"/>
          <w:b/>
          <w:sz w:val="22"/>
          <w:szCs w:val="22"/>
        </w:rPr>
        <w:t>Environment:</w:t>
      </w:r>
      <w:r w:rsidR="003B6AA1">
        <w:rPr>
          <w:rFonts w:ascii="Calibri" w:hAnsi="Calibri" w:cs="Calibri"/>
          <w:sz w:val="22"/>
          <w:szCs w:val="22"/>
        </w:rPr>
        <w:t xml:space="preserve"> DB2,</w:t>
      </w:r>
      <w:r w:rsidR="003B7B81">
        <w:rPr>
          <w:rFonts w:ascii="Calibri" w:hAnsi="Calibri" w:cs="Calibri"/>
          <w:sz w:val="22"/>
          <w:szCs w:val="22"/>
        </w:rPr>
        <w:t xml:space="preserve"> </w:t>
      </w:r>
      <w:r w:rsidRPr="001B3742">
        <w:rPr>
          <w:rFonts w:ascii="Calibri" w:hAnsi="Calibri" w:cs="Calibri"/>
          <w:sz w:val="22"/>
          <w:szCs w:val="22"/>
        </w:rPr>
        <w:t>Teradata,</w:t>
      </w:r>
      <w:r w:rsidR="00722AF6">
        <w:rPr>
          <w:rFonts w:ascii="Calibri" w:hAnsi="Calibri" w:cs="Calibri"/>
          <w:sz w:val="22"/>
          <w:szCs w:val="22"/>
        </w:rPr>
        <w:t xml:space="preserve"> Hadoop,</w:t>
      </w:r>
      <w:r w:rsidR="007A35F2">
        <w:rPr>
          <w:rFonts w:ascii="Calibri" w:hAnsi="Calibri" w:cs="Calibri"/>
          <w:sz w:val="22"/>
          <w:szCs w:val="22"/>
        </w:rPr>
        <w:t xml:space="preserve"> Spark,</w:t>
      </w:r>
      <w:r w:rsidR="00C00D1B">
        <w:rPr>
          <w:rFonts w:ascii="Calibri" w:hAnsi="Calibri" w:cs="Calibri"/>
          <w:sz w:val="22"/>
          <w:szCs w:val="22"/>
        </w:rPr>
        <w:t xml:space="preserve"> SPSS,</w:t>
      </w:r>
      <w:r w:rsidR="00722AF6">
        <w:rPr>
          <w:rFonts w:ascii="Calibri" w:hAnsi="Calibri" w:cs="Calibri"/>
          <w:sz w:val="22"/>
          <w:szCs w:val="22"/>
        </w:rPr>
        <w:t xml:space="preserve"> Pig, Hive,</w:t>
      </w:r>
      <w:r w:rsidR="008758B7">
        <w:rPr>
          <w:rFonts w:ascii="Calibri" w:hAnsi="Calibri" w:cs="Calibri"/>
          <w:sz w:val="22"/>
          <w:szCs w:val="22"/>
        </w:rPr>
        <w:t xml:space="preserve"> </w:t>
      </w:r>
      <w:r w:rsidRPr="001B3742">
        <w:rPr>
          <w:rFonts w:ascii="Calibri" w:hAnsi="Calibri" w:cs="Calibri"/>
          <w:sz w:val="22"/>
          <w:szCs w:val="22"/>
        </w:rPr>
        <w:t xml:space="preserve">XML, Excel, </w:t>
      </w:r>
      <w:r w:rsidR="00C11940">
        <w:rPr>
          <w:rFonts w:ascii="Calibri" w:hAnsi="Calibri" w:cs="Calibri"/>
          <w:sz w:val="22"/>
          <w:szCs w:val="22"/>
        </w:rPr>
        <w:t xml:space="preserve">MS </w:t>
      </w:r>
      <w:r w:rsidRPr="001B3742">
        <w:rPr>
          <w:rFonts w:ascii="Calibri" w:hAnsi="Calibri" w:cs="Calibri"/>
          <w:sz w:val="22"/>
          <w:szCs w:val="22"/>
        </w:rPr>
        <w:t xml:space="preserve">Access, </w:t>
      </w:r>
      <w:r w:rsidR="003B7B81">
        <w:rPr>
          <w:rFonts w:ascii="Calibri" w:hAnsi="Calibri" w:cs="Calibri"/>
          <w:sz w:val="22"/>
          <w:szCs w:val="22"/>
        </w:rPr>
        <w:t>VBA,</w:t>
      </w:r>
      <w:r w:rsidR="005F1D3A">
        <w:rPr>
          <w:rFonts w:ascii="Calibri" w:hAnsi="Calibri" w:cs="Calibri"/>
          <w:sz w:val="22"/>
          <w:szCs w:val="22"/>
        </w:rPr>
        <w:t xml:space="preserve"> Tableau</w:t>
      </w:r>
      <w:r w:rsidR="004747FF">
        <w:rPr>
          <w:rFonts w:ascii="Calibri" w:hAnsi="Calibri" w:cs="Calibri"/>
          <w:sz w:val="22"/>
          <w:szCs w:val="22"/>
        </w:rPr>
        <w:t>,</w:t>
      </w:r>
      <w:r w:rsidR="00920C85">
        <w:rPr>
          <w:rFonts w:ascii="Calibri" w:hAnsi="Calibri" w:cs="Calibri"/>
          <w:sz w:val="22"/>
          <w:szCs w:val="22"/>
        </w:rPr>
        <w:t xml:space="preserve"> Python,</w:t>
      </w:r>
      <w:r w:rsidR="004147B1">
        <w:rPr>
          <w:rFonts w:ascii="Calibri" w:hAnsi="Calibri" w:cs="Calibri"/>
          <w:sz w:val="22"/>
          <w:szCs w:val="22"/>
        </w:rPr>
        <w:t xml:space="preserve"> R,</w:t>
      </w:r>
      <w:r w:rsidR="005E178F">
        <w:rPr>
          <w:rFonts w:ascii="Calibri" w:hAnsi="Calibri" w:cs="Calibri"/>
          <w:sz w:val="22"/>
          <w:szCs w:val="22"/>
        </w:rPr>
        <w:t xml:space="preserve"> Linux,</w:t>
      </w:r>
      <w:r w:rsidR="00AB61D3">
        <w:rPr>
          <w:rFonts w:ascii="Calibri" w:hAnsi="Calibri" w:cs="Calibri"/>
          <w:sz w:val="22"/>
          <w:szCs w:val="22"/>
        </w:rPr>
        <w:t xml:space="preserve"> SharePoint</w:t>
      </w:r>
      <w:r w:rsidR="00722AF6">
        <w:rPr>
          <w:rFonts w:ascii="Calibri" w:hAnsi="Calibri" w:cs="Calibri"/>
          <w:sz w:val="22"/>
          <w:szCs w:val="22"/>
        </w:rPr>
        <w:t>,</w:t>
      </w:r>
      <w:r w:rsidR="005B2803">
        <w:rPr>
          <w:rFonts w:ascii="Calibri" w:hAnsi="Calibri" w:cs="Arial"/>
          <w:sz w:val="22"/>
        </w:rPr>
        <w:t xml:space="preserve"> HP Quality Center</w:t>
      </w:r>
      <w:r w:rsidR="00AB61D3">
        <w:rPr>
          <w:rFonts w:ascii="Calibri" w:hAnsi="Calibri" w:cs="Calibri"/>
          <w:sz w:val="22"/>
          <w:szCs w:val="22"/>
        </w:rPr>
        <w:t xml:space="preserve">. </w:t>
      </w:r>
    </w:p>
    <w:p w:rsidR="00A86707" w:rsidRDefault="00A86707" w:rsidP="00EE5B4E">
      <w:pPr>
        <w:jc w:val="both"/>
        <w:rPr>
          <w:rFonts w:ascii="Calibri" w:hAnsi="Calibri" w:cs="Calibri"/>
          <w:b/>
          <w:bCs/>
        </w:rPr>
      </w:pPr>
    </w:p>
    <w:p w:rsidR="007D30A1" w:rsidRDefault="007D30A1" w:rsidP="00EE5B4E">
      <w:pPr>
        <w:jc w:val="both"/>
        <w:rPr>
          <w:rFonts w:ascii="Calibri" w:hAnsi="Calibri" w:cs="Calibri"/>
          <w:b/>
          <w:bCs/>
        </w:rPr>
      </w:pPr>
    </w:p>
    <w:p w:rsidR="007D30A1" w:rsidRDefault="007D30A1" w:rsidP="00EE5B4E">
      <w:pPr>
        <w:jc w:val="both"/>
        <w:rPr>
          <w:rFonts w:ascii="Calibri" w:hAnsi="Calibri" w:cs="Calibri"/>
          <w:b/>
          <w:bCs/>
        </w:rPr>
      </w:pPr>
    </w:p>
    <w:p w:rsidR="001B3742" w:rsidRPr="001B3742" w:rsidRDefault="001B3742" w:rsidP="001B3742">
      <w:pPr>
        <w:jc w:val="both"/>
        <w:rPr>
          <w:rFonts w:ascii="Calibri" w:hAnsi="Calibri" w:cs="Calibri"/>
          <w:b/>
          <w:sz w:val="22"/>
          <w:szCs w:val="22"/>
        </w:rPr>
      </w:pPr>
      <w:r>
        <w:rPr>
          <w:rFonts w:ascii="Calibri" w:hAnsi="Calibri" w:cs="Calibri"/>
          <w:b/>
          <w:sz w:val="22"/>
          <w:szCs w:val="22"/>
        </w:rPr>
        <w:t xml:space="preserve">Client: </w:t>
      </w:r>
      <w:r w:rsidR="003B7B81">
        <w:rPr>
          <w:rFonts w:ascii="Calibri" w:hAnsi="Calibri" w:cs="Calibri"/>
          <w:b/>
          <w:sz w:val="22"/>
          <w:szCs w:val="22"/>
        </w:rPr>
        <w:t>Michaels Stores, Irving</w:t>
      </w:r>
      <w:r w:rsidR="007D30A1">
        <w:rPr>
          <w:rFonts w:ascii="Calibri" w:hAnsi="Calibri" w:cs="Calibri"/>
          <w:b/>
          <w:sz w:val="22"/>
          <w:szCs w:val="22"/>
        </w:rPr>
        <w:t xml:space="preserve">, TX              </w:t>
      </w:r>
      <w:r w:rsidRPr="001B3742">
        <w:rPr>
          <w:rFonts w:ascii="Calibri" w:hAnsi="Calibri" w:cs="Calibri"/>
          <w:b/>
          <w:sz w:val="22"/>
          <w:szCs w:val="22"/>
        </w:rPr>
        <w:t xml:space="preserve">          </w:t>
      </w:r>
      <w:r w:rsidR="007D30A1">
        <w:rPr>
          <w:rFonts w:ascii="Calibri" w:hAnsi="Calibri" w:cs="Calibri"/>
          <w:b/>
          <w:sz w:val="22"/>
          <w:szCs w:val="22"/>
        </w:rPr>
        <w:t xml:space="preserve">                         </w:t>
      </w:r>
      <w:r w:rsidRPr="001B3742">
        <w:rPr>
          <w:rFonts w:ascii="Calibri" w:hAnsi="Calibri" w:cs="Calibri"/>
          <w:b/>
          <w:sz w:val="22"/>
          <w:szCs w:val="22"/>
        </w:rPr>
        <w:t xml:space="preserve">   </w:t>
      </w:r>
      <w:r w:rsidR="00B334E8">
        <w:rPr>
          <w:rFonts w:ascii="Calibri" w:hAnsi="Calibri" w:cs="Calibri"/>
          <w:b/>
          <w:sz w:val="22"/>
          <w:szCs w:val="22"/>
        </w:rPr>
        <w:tab/>
      </w:r>
      <w:r w:rsidR="00B334E8">
        <w:rPr>
          <w:rFonts w:ascii="Calibri" w:hAnsi="Calibri" w:cs="Calibri"/>
          <w:b/>
          <w:sz w:val="22"/>
          <w:szCs w:val="22"/>
        </w:rPr>
        <w:tab/>
      </w:r>
      <w:r w:rsidR="00B334E8">
        <w:rPr>
          <w:rFonts w:ascii="Calibri" w:hAnsi="Calibri" w:cs="Calibri"/>
          <w:b/>
          <w:sz w:val="22"/>
          <w:szCs w:val="22"/>
        </w:rPr>
        <w:tab/>
      </w:r>
      <w:r w:rsidR="00B37AAA">
        <w:rPr>
          <w:rFonts w:ascii="Calibri" w:hAnsi="Calibri" w:cs="Calibri"/>
          <w:b/>
          <w:sz w:val="22"/>
          <w:szCs w:val="22"/>
        </w:rPr>
        <w:t xml:space="preserve">             </w:t>
      </w:r>
      <w:r w:rsidR="00B334E8">
        <w:rPr>
          <w:rFonts w:ascii="Calibri" w:hAnsi="Calibri" w:cs="Calibri"/>
          <w:b/>
          <w:sz w:val="22"/>
          <w:szCs w:val="22"/>
        </w:rPr>
        <w:tab/>
        <w:t xml:space="preserve">   </w:t>
      </w:r>
      <w:r w:rsidR="00CE3CF5">
        <w:rPr>
          <w:rFonts w:ascii="Calibri" w:hAnsi="Calibri" w:cs="Calibri"/>
          <w:b/>
          <w:sz w:val="22"/>
          <w:szCs w:val="22"/>
        </w:rPr>
        <w:t xml:space="preserve">                 </w:t>
      </w:r>
      <w:r w:rsidR="00B334E8">
        <w:rPr>
          <w:rFonts w:ascii="Calibri" w:hAnsi="Calibri" w:cs="Calibri"/>
          <w:b/>
          <w:sz w:val="22"/>
          <w:szCs w:val="22"/>
        </w:rPr>
        <w:t xml:space="preserve"> </w:t>
      </w:r>
      <w:r w:rsidR="00CE3CF5">
        <w:rPr>
          <w:rFonts w:ascii="Calibri" w:hAnsi="Calibri" w:cs="Calibri"/>
          <w:b/>
          <w:sz w:val="22"/>
          <w:szCs w:val="22"/>
        </w:rPr>
        <w:t xml:space="preserve">   Jan 14</w:t>
      </w:r>
      <w:r w:rsidR="00177177">
        <w:rPr>
          <w:rFonts w:ascii="Calibri" w:hAnsi="Calibri" w:cs="Calibri"/>
          <w:b/>
          <w:sz w:val="22"/>
          <w:szCs w:val="22"/>
        </w:rPr>
        <w:t xml:space="preserve"> – Oct</w:t>
      </w:r>
      <w:r>
        <w:rPr>
          <w:rFonts w:ascii="Calibri" w:hAnsi="Calibri" w:cs="Calibri"/>
          <w:b/>
          <w:sz w:val="22"/>
          <w:szCs w:val="22"/>
        </w:rPr>
        <w:t xml:space="preserve"> 14</w:t>
      </w:r>
      <w:r w:rsidRPr="001B3742">
        <w:rPr>
          <w:rFonts w:ascii="Calibri" w:hAnsi="Calibri" w:cs="Calibri"/>
          <w:b/>
          <w:sz w:val="22"/>
          <w:szCs w:val="22"/>
        </w:rPr>
        <w:t xml:space="preserve"> </w:t>
      </w:r>
    </w:p>
    <w:p w:rsidR="001B3742" w:rsidRDefault="001B3742" w:rsidP="001B3742">
      <w:pPr>
        <w:jc w:val="both"/>
        <w:rPr>
          <w:rFonts w:ascii="Calibri" w:hAnsi="Calibri" w:cs="Calibri"/>
          <w:b/>
          <w:bCs/>
          <w:sz w:val="22"/>
          <w:szCs w:val="22"/>
        </w:rPr>
      </w:pPr>
      <w:r>
        <w:rPr>
          <w:rFonts w:ascii="Calibri" w:hAnsi="Calibri" w:cs="Calibri"/>
          <w:b/>
          <w:bCs/>
          <w:sz w:val="22"/>
          <w:szCs w:val="22"/>
        </w:rPr>
        <w:t xml:space="preserve">Role: </w:t>
      </w:r>
      <w:r w:rsidR="004A419A">
        <w:rPr>
          <w:rFonts w:ascii="Calibri" w:hAnsi="Calibri" w:cs="Calibri"/>
          <w:b/>
          <w:bCs/>
          <w:sz w:val="22"/>
          <w:szCs w:val="22"/>
        </w:rPr>
        <w:t xml:space="preserve">Data </w:t>
      </w:r>
      <w:r w:rsidR="00FA1573">
        <w:rPr>
          <w:rFonts w:ascii="Calibri" w:hAnsi="Calibri" w:cs="Calibri"/>
          <w:b/>
          <w:bCs/>
          <w:sz w:val="22"/>
          <w:szCs w:val="22"/>
        </w:rPr>
        <w:t>Scientist</w:t>
      </w:r>
    </w:p>
    <w:p w:rsidR="007D30A1" w:rsidRPr="001B3742" w:rsidRDefault="007D30A1" w:rsidP="001B3742">
      <w:pPr>
        <w:jc w:val="both"/>
        <w:rPr>
          <w:rFonts w:ascii="Calibri" w:hAnsi="Calibri" w:cs="Calibri"/>
          <w:b/>
          <w:bCs/>
          <w:sz w:val="22"/>
          <w:szCs w:val="22"/>
        </w:rPr>
      </w:pPr>
    </w:p>
    <w:p w:rsidR="003B7B81" w:rsidRDefault="001B3742" w:rsidP="001B3742">
      <w:pPr>
        <w:jc w:val="both"/>
        <w:rPr>
          <w:rFonts w:ascii="Calibri" w:eastAsia="Calibri" w:hAnsi="Calibri"/>
          <w:bCs/>
          <w:sz w:val="22"/>
          <w:szCs w:val="22"/>
        </w:rPr>
      </w:pPr>
      <w:r w:rsidRPr="001B3742">
        <w:rPr>
          <w:rFonts w:ascii="Calibri" w:eastAsia="Calibri" w:hAnsi="Calibri"/>
          <w:b/>
          <w:bCs/>
          <w:sz w:val="22"/>
          <w:szCs w:val="22"/>
        </w:rPr>
        <w:t xml:space="preserve">Description: </w:t>
      </w:r>
      <w:r w:rsidR="003B7B81" w:rsidRPr="003B7B81">
        <w:rPr>
          <w:rFonts w:ascii="Calibri" w:hAnsi="Calibri" w:cs="Calibri"/>
          <w:bCs/>
          <w:sz w:val="22"/>
          <w:szCs w:val="22"/>
          <w:shd w:val="clear" w:color="auto" w:fill="FFFFFF"/>
        </w:rPr>
        <w:t>Michaels Stores, Inc.</w:t>
      </w:r>
      <w:r w:rsidR="003B7B81" w:rsidRPr="003B7B81">
        <w:rPr>
          <w:rStyle w:val="apple-converted-space"/>
          <w:rFonts w:ascii="Calibri" w:hAnsi="Calibri" w:cs="Calibri"/>
          <w:sz w:val="22"/>
          <w:szCs w:val="22"/>
          <w:shd w:val="clear" w:color="auto" w:fill="FFFFFF"/>
        </w:rPr>
        <w:t> </w:t>
      </w:r>
      <w:r w:rsidR="003B7B81" w:rsidRPr="003B7B81">
        <w:rPr>
          <w:rFonts w:ascii="Calibri" w:hAnsi="Calibri" w:cs="Calibri"/>
          <w:sz w:val="22"/>
          <w:szCs w:val="22"/>
          <w:shd w:val="clear" w:color="auto" w:fill="FFFFFF"/>
        </w:rPr>
        <w:t>is an American</w:t>
      </w:r>
      <w:r w:rsidR="003B7B81" w:rsidRPr="003B7B81">
        <w:rPr>
          <w:rStyle w:val="apple-converted-space"/>
          <w:rFonts w:ascii="Calibri" w:hAnsi="Calibri" w:cs="Calibri"/>
          <w:sz w:val="22"/>
          <w:szCs w:val="22"/>
          <w:shd w:val="clear" w:color="auto" w:fill="FFFFFF"/>
        </w:rPr>
        <w:t> </w:t>
      </w:r>
      <w:r w:rsidR="003B7B81" w:rsidRPr="003B7B81">
        <w:rPr>
          <w:rFonts w:ascii="Calibri" w:eastAsia="Courier New" w:hAnsi="Calibri" w:cs="Calibri"/>
          <w:sz w:val="22"/>
          <w:szCs w:val="22"/>
          <w:shd w:val="clear" w:color="auto" w:fill="FFFFFF"/>
        </w:rPr>
        <w:t>arts</w:t>
      </w:r>
      <w:r w:rsidR="003B7B81" w:rsidRPr="003B7B81">
        <w:rPr>
          <w:rStyle w:val="apple-converted-space"/>
          <w:rFonts w:ascii="Calibri" w:hAnsi="Calibri" w:cs="Calibri"/>
          <w:sz w:val="22"/>
          <w:szCs w:val="22"/>
          <w:shd w:val="clear" w:color="auto" w:fill="FFFFFF"/>
        </w:rPr>
        <w:t> </w:t>
      </w:r>
      <w:r w:rsidR="003B7B81" w:rsidRPr="003B7B81">
        <w:rPr>
          <w:rFonts w:ascii="Calibri" w:hAnsi="Calibri" w:cs="Calibri"/>
          <w:sz w:val="22"/>
          <w:szCs w:val="22"/>
          <w:shd w:val="clear" w:color="auto" w:fill="FFFFFF"/>
        </w:rPr>
        <w:t>and</w:t>
      </w:r>
      <w:r w:rsidR="003B7B81" w:rsidRPr="003B7B81">
        <w:rPr>
          <w:rStyle w:val="apple-converted-space"/>
          <w:rFonts w:ascii="Calibri" w:hAnsi="Calibri" w:cs="Calibri"/>
          <w:sz w:val="22"/>
          <w:szCs w:val="22"/>
          <w:shd w:val="clear" w:color="auto" w:fill="FFFFFF"/>
        </w:rPr>
        <w:t> </w:t>
      </w:r>
      <w:r w:rsidR="003B7B81" w:rsidRPr="003B7B81">
        <w:rPr>
          <w:rFonts w:ascii="Calibri" w:eastAsia="Courier New" w:hAnsi="Calibri" w:cs="Calibri"/>
          <w:sz w:val="22"/>
          <w:szCs w:val="22"/>
          <w:shd w:val="clear" w:color="auto" w:fill="FFFFFF"/>
        </w:rPr>
        <w:t>crafts</w:t>
      </w:r>
      <w:r w:rsidR="003B7B81" w:rsidRPr="003B7B81">
        <w:rPr>
          <w:rStyle w:val="apple-converted-space"/>
          <w:rFonts w:ascii="Calibri" w:hAnsi="Calibri" w:cs="Calibri"/>
          <w:sz w:val="22"/>
          <w:szCs w:val="22"/>
          <w:shd w:val="clear" w:color="auto" w:fill="FFFFFF"/>
        </w:rPr>
        <w:t> </w:t>
      </w:r>
      <w:r w:rsidR="003B7B81" w:rsidRPr="003B7B81">
        <w:rPr>
          <w:rFonts w:ascii="Calibri" w:eastAsia="Courier New" w:hAnsi="Calibri" w:cs="Calibri"/>
          <w:sz w:val="22"/>
          <w:szCs w:val="22"/>
          <w:shd w:val="clear" w:color="auto" w:fill="FFFFFF"/>
        </w:rPr>
        <w:t>retail</w:t>
      </w:r>
      <w:r w:rsidR="003B7B81" w:rsidRPr="003B7B81">
        <w:rPr>
          <w:rStyle w:val="apple-converted-space"/>
          <w:rFonts w:ascii="Calibri" w:hAnsi="Calibri" w:cs="Calibri"/>
          <w:sz w:val="22"/>
          <w:szCs w:val="22"/>
          <w:shd w:val="clear" w:color="auto" w:fill="FFFFFF"/>
        </w:rPr>
        <w:t> </w:t>
      </w:r>
      <w:r w:rsidR="003B7B81" w:rsidRPr="003B7B81">
        <w:rPr>
          <w:rFonts w:ascii="Calibri" w:hAnsi="Calibri" w:cs="Calibri"/>
          <w:sz w:val="22"/>
          <w:szCs w:val="22"/>
          <w:shd w:val="clear" w:color="auto" w:fill="FFFFFF"/>
        </w:rPr>
        <w:t xml:space="preserve">chain. It currently operates more than 1262 stores (consisting of 1,145 Michaels stores in 49 US states and Canada, 118 Aaron Brothers stores and 34 Pat Catan's stores). </w:t>
      </w:r>
      <w:r w:rsidR="003B7B81" w:rsidRPr="003B7B81">
        <w:rPr>
          <w:rFonts w:ascii="Calibri" w:hAnsi="Calibri" w:cs="Calibri"/>
          <w:sz w:val="22"/>
          <w:szCs w:val="22"/>
        </w:rPr>
        <w:t>The project was in the processing of demographic and clickstream data of customers in identifying potential customers based on statistical analysis.</w:t>
      </w:r>
    </w:p>
    <w:p w:rsidR="007D30A1" w:rsidRPr="001B3742" w:rsidRDefault="007D30A1" w:rsidP="001B3742">
      <w:pPr>
        <w:jc w:val="both"/>
        <w:rPr>
          <w:rFonts w:ascii="Calibri" w:eastAsia="Calibri" w:hAnsi="Calibri"/>
          <w:bCs/>
          <w:sz w:val="22"/>
          <w:szCs w:val="22"/>
        </w:rPr>
      </w:pPr>
    </w:p>
    <w:p w:rsidR="001B3742" w:rsidRPr="001B3742" w:rsidRDefault="001B3742" w:rsidP="001B3742">
      <w:pPr>
        <w:jc w:val="both"/>
        <w:rPr>
          <w:rFonts w:ascii="Calibri" w:hAnsi="Calibri" w:cs="Calibri"/>
          <w:b/>
          <w:bCs/>
          <w:sz w:val="22"/>
          <w:szCs w:val="22"/>
        </w:rPr>
      </w:pPr>
      <w:r w:rsidRPr="001B3742">
        <w:rPr>
          <w:rFonts w:ascii="Calibri" w:hAnsi="Calibri" w:cs="Calibri"/>
          <w:b/>
          <w:bCs/>
          <w:sz w:val="22"/>
          <w:szCs w:val="22"/>
        </w:rPr>
        <w:t>Responsibilities:</w:t>
      </w:r>
    </w:p>
    <w:p w:rsidR="00B32165" w:rsidRDefault="001B3742"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bCs/>
        </w:rPr>
        <w:t xml:space="preserve">Supported the assigned project manager </w:t>
      </w:r>
      <w:r w:rsidR="00722AF6" w:rsidRPr="00B32165">
        <w:rPr>
          <w:rFonts w:cs="Calibri"/>
          <w:bCs/>
        </w:rPr>
        <w:t xml:space="preserve">and lead data scientist </w:t>
      </w:r>
      <w:r w:rsidRPr="00B32165">
        <w:rPr>
          <w:rFonts w:cs="Calibri"/>
          <w:bCs/>
        </w:rPr>
        <w:t xml:space="preserve">with creating detailed project plans and assisting in developing, scheduling and tracking project timelines. </w:t>
      </w:r>
    </w:p>
    <w:p w:rsidR="00B32165" w:rsidRPr="00B32165" w:rsidRDefault="00B32165"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Conducted RFM analysis for a client and split the customer database into different RFM segments, which were then used in Direct Marketing Campaign.</w:t>
      </w:r>
    </w:p>
    <w:p w:rsidR="00B32165" w:rsidRPr="00B32165" w:rsidRDefault="00B32165"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Developed test plan for conducting Direct Marketing Campaign and analyzed the outcome of it and suggested the desired direction the client should proceed.</w:t>
      </w:r>
    </w:p>
    <w:p w:rsidR="00B32165" w:rsidRPr="00B32165" w:rsidRDefault="00B32165"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 xml:space="preserve">Evaluated overall marketing campaign performance and success in short/long term periods (post-campaign analysis). </w:t>
      </w:r>
    </w:p>
    <w:p w:rsidR="00B32165" w:rsidRPr="002135A8" w:rsidRDefault="00B32165"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 xml:space="preserve">Created campaign report by comparing test and control groups’ Key Performance Indicators (KPIs) such as Average Sales, Click-through Response Rate, Success Rate and ROI. </w:t>
      </w:r>
    </w:p>
    <w:p w:rsidR="002135A8" w:rsidRPr="002135A8" w:rsidRDefault="002135A8" w:rsidP="002135A8">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rPr>
        <w:t xml:space="preserve">Built machine learning regression models to predict sales using python </w:t>
      </w:r>
    </w:p>
    <w:p w:rsidR="00FE76D3" w:rsidRPr="00B32165" w:rsidRDefault="00FE76D3"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rPr>
        <w:t>Created web application using R shiny for project stakeholders.</w:t>
      </w:r>
    </w:p>
    <w:p w:rsidR="00D40607" w:rsidRPr="0094071D" w:rsidRDefault="00B32165" w:rsidP="00D40607">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Recommended solutions to improve future campaign performance</w:t>
      </w:r>
    </w:p>
    <w:p w:rsidR="00D40607" w:rsidRPr="00D40607" w:rsidRDefault="00105153" w:rsidP="00D40607">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rPr>
        <w:lastRenderedPageBreak/>
        <w:t>Built machine learning algorithms</w:t>
      </w:r>
      <w:r w:rsidR="00316F07">
        <w:rPr>
          <w:rFonts w:cs="Calibri"/>
        </w:rPr>
        <w:t xml:space="preserve"> to empower</w:t>
      </w:r>
      <w:r w:rsidR="00D40607" w:rsidRPr="00D40607">
        <w:rPr>
          <w:rFonts w:cs="Calibri"/>
        </w:rPr>
        <w:t xml:space="preserve"> sales teams in the field by identifying and prioritizing leads</w:t>
      </w:r>
      <w:r w:rsidR="002631B9">
        <w:rPr>
          <w:rFonts w:cs="Calibri"/>
        </w:rPr>
        <w:t xml:space="preserve"> for Cross-Selling different</w:t>
      </w:r>
      <w:r w:rsidR="00D40607" w:rsidRPr="00D40607">
        <w:rPr>
          <w:rFonts w:cs="Calibri"/>
        </w:rPr>
        <w:t xml:space="preserve"> products</w:t>
      </w:r>
      <w:r w:rsidR="00316F07">
        <w:rPr>
          <w:rFonts w:cs="Calibri"/>
        </w:rPr>
        <w:t xml:space="preserve"> </w:t>
      </w:r>
    </w:p>
    <w:p w:rsidR="00B32165" w:rsidRPr="00B32165" w:rsidRDefault="002631B9"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Pr>
          <w:rFonts w:cs="Calibri"/>
        </w:rPr>
        <w:t xml:space="preserve">Developed customer profiling </w:t>
      </w:r>
      <w:r w:rsidR="00B32165" w:rsidRPr="00B32165">
        <w:rPr>
          <w:rFonts w:cs="Calibri"/>
        </w:rPr>
        <w:t>and analyzed their shopping pattern across different channels.</w:t>
      </w:r>
    </w:p>
    <w:p w:rsidR="00B32165" w:rsidRPr="00B32165" w:rsidRDefault="00B32165"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Fonts w:cs="Calibri"/>
        </w:rPr>
        <w:t>Performed different segmentation methodologies and came up with Best Customer Segments and Product affinity groups for the clients’ database.</w:t>
      </w:r>
    </w:p>
    <w:p w:rsidR="00B32165" w:rsidRPr="00B32165" w:rsidRDefault="00B231B4" w:rsidP="00B32165">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32165">
        <w:rPr>
          <w:rStyle w:val="Strong"/>
          <w:rFonts w:cs="Calibri"/>
          <w:b w:val="0"/>
          <w:bdr w:val="none" w:sz="0" w:space="0" w:color="auto" w:frame="1"/>
        </w:rPr>
        <w:t>Created Dashboards to present critical</w:t>
      </w:r>
      <w:r w:rsidRPr="00B32165">
        <w:rPr>
          <w:rStyle w:val="apple-converted-space"/>
          <w:rFonts w:cs="Calibri"/>
          <w:bCs/>
          <w:bdr w:val="none" w:sz="0" w:space="0" w:color="auto" w:frame="1"/>
        </w:rPr>
        <w:t> </w:t>
      </w:r>
      <w:r w:rsidRPr="00B32165">
        <w:rPr>
          <w:rFonts w:cs="Calibri"/>
        </w:rPr>
        <w:t>company data in a single report.</w:t>
      </w:r>
    </w:p>
    <w:p w:rsidR="001B3742" w:rsidRPr="00B32165" w:rsidRDefault="001B3742" w:rsidP="00D40607">
      <w:pPr>
        <w:pStyle w:val="ListParagraph"/>
        <w:widowControl w:val="0"/>
        <w:tabs>
          <w:tab w:val="left" w:pos="180"/>
        </w:tabs>
        <w:overflowPunct w:val="0"/>
        <w:autoSpaceDE w:val="0"/>
        <w:autoSpaceDN w:val="0"/>
        <w:adjustRightInd w:val="0"/>
        <w:spacing w:after="0" w:line="240" w:lineRule="atLeast"/>
        <w:ind w:left="0"/>
        <w:jc w:val="both"/>
        <w:rPr>
          <w:rFonts w:cs="Calibri"/>
          <w:bCs/>
        </w:rPr>
      </w:pPr>
      <w:r w:rsidRPr="00B32165">
        <w:rPr>
          <w:rFonts w:cs="Calibri"/>
          <w:bCs/>
        </w:rPr>
        <w:t xml:space="preserve"> </w:t>
      </w:r>
    </w:p>
    <w:p w:rsidR="001B3742" w:rsidRDefault="001B3742" w:rsidP="001B3742">
      <w:pPr>
        <w:jc w:val="both"/>
        <w:rPr>
          <w:rFonts w:ascii="Calibri" w:hAnsi="Calibri" w:cs="Calibri"/>
          <w:b/>
          <w:bCs/>
          <w:sz w:val="22"/>
          <w:szCs w:val="22"/>
        </w:rPr>
      </w:pPr>
    </w:p>
    <w:p w:rsidR="00EA7EEB" w:rsidRDefault="00EA7EEB" w:rsidP="00EA7EEB">
      <w:pPr>
        <w:ind w:hanging="360"/>
        <w:jc w:val="both"/>
        <w:rPr>
          <w:rFonts w:ascii="Calibri" w:hAnsi="Calibri" w:cs="Arial"/>
          <w:sz w:val="22"/>
        </w:rPr>
      </w:pPr>
      <w:r>
        <w:rPr>
          <w:rFonts w:ascii="Calibri" w:hAnsi="Calibri" w:cs="Calibri"/>
          <w:b/>
          <w:bCs/>
          <w:sz w:val="22"/>
          <w:szCs w:val="22"/>
        </w:rPr>
        <w:t xml:space="preserve">       </w:t>
      </w:r>
      <w:r w:rsidR="001B3742" w:rsidRPr="001B3742">
        <w:rPr>
          <w:rFonts w:ascii="Calibri" w:hAnsi="Calibri" w:cs="Calibri"/>
          <w:b/>
          <w:bCs/>
          <w:sz w:val="22"/>
          <w:szCs w:val="22"/>
        </w:rPr>
        <w:t xml:space="preserve">Environment: </w:t>
      </w:r>
      <w:r w:rsidR="003B6AA1">
        <w:rPr>
          <w:rFonts w:ascii="Calibri" w:hAnsi="Calibri" w:cs="Arial"/>
          <w:sz w:val="22"/>
        </w:rPr>
        <w:t>DB2,</w:t>
      </w:r>
      <w:r w:rsidR="007551D2">
        <w:rPr>
          <w:rFonts w:ascii="Calibri" w:hAnsi="Calibri" w:cs="Arial"/>
          <w:sz w:val="22"/>
        </w:rPr>
        <w:t xml:space="preserve"> Netezza,</w:t>
      </w:r>
      <w:r w:rsidR="004C3126">
        <w:rPr>
          <w:rFonts w:ascii="Calibri" w:hAnsi="Calibri" w:cs="Arial"/>
          <w:sz w:val="22"/>
        </w:rPr>
        <w:t xml:space="preserve"> SQL Server,</w:t>
      </w:r>
      <w:r w:rsidR="00722AF6">
        <w:rPr>
          <w:rFonts w:ascii="Calibri" w:hAnsi="Calibri" w:cs="Arial"/>
          <w:sz w:val="22"/>
        </w:rPr>
        <w:t xml:space="preserve"> </w:t>
      </w:r>
      <w:r w:rsidR="00920C85">
        <w:rPr>
          <w:rFonts w:ascii="Calibri" w:hAnsi="Calibri" w:cs="Arial"/>
          <w:sz w:val="22"/>
        </w:rPr>
        <w:t>Python,</w:t>
      </w:r>
      <w:r w:rsidR="004C3126">
        <w:rPr>
          <w:rFonts w:ascii="Calibri" w:hAnsi="Calibri" w:cs="Arial"/>
          <w:sz w:val="22"/>
        </w:rPr>
        <w:t xml:space="preserve"> </w:t>
      </w:r>
      <w:r w:rsidR="00B32165">
        <w:rPr>
          <w:rFonts w:ascii="Calibri" w:hAnsi="Calibri" w:cs="Arial"/>
          <w:sz w:val="22"/>
        </w:rPr>
        <w:t>R,</w:t>
      </w:r>
      <w:r w:rsidR="00FE76D3">
        <w:rPr>
          <w:rFonts w:ascii="Calibri" w:hAnsi="Calibri" w:cs="Arial"/>
          <w:sz w:val="22"/>
        </w:rPr>
        <w:t xml:space="preserve"> Shiny,</w:t>
      </w:r>
      <w:r w:rsidR="003402AB">
        <w:rPr>
          <w:rFonts w:ascii="Calibri" w:hAnsi="Calibri" w:cs="Arial"/>
          <w:sz w:val="22"/>
        </w:rPr>
        <w:t xml:space="preserve"> SPSS,</w:t>
      </w:r>
      <w:r w:rsidR="00B32165">
        <w:rPr>
          <w:rFonts w:ascii="Calibri" w:hAnsi="Calibri" w:cs="Arial"/>
          <w:sz w:val="22"/>
        </w:rPr>
        <w:t xml:space="preserve"> Hadoop,</w:t>
      </w:r>
      <w:r w:rsidR="00D13B1A">
        <w:rPr>
          <w:rFonts w:ascii="Calibri" w:hAnsi="Calibri" w:cs="Arial"/>
          <w:sz w:val="22"/>
        </w:rPr>
        <w:t xml:space="preserve"> </w:t>
      </w:r>
      <w:r w:rsidR="00722AF6">
        <w:rPr>
          <w:rFonts w:ascii="Calibri" w:hAnsi="Calibri" w:cs="Arial"/>
          <w:sz w:val="22"/>
        </w:rPr>
        <w:t xml:space="preserve">Tableau, </w:t>
      </w:r>
      <w:r w:rsidRPr="00EA7EEB">
        <w:rPr>
          <w:rFonts w:ascii="Calibri" w:hAnsi="Calibri" w:cs="Arial"/>
          <w:sz w:val="22"/>
        </w:rPr>
        <w:t>MS Office Suite (Word, Excel, Access and PowerPoint)</w:t>
      </w:r>
      <w:r w:rsidR="005B2803">
        <w:rPr>
          <w:rFonts w:ascii="Calibri" w:hAnsi="Calibri" w:cs="Arial"/>
          <w:sz w:val="22"/>
        </w:rPr>
        <w:t>,</w:t>
      </w:r>
      <w:r w:rsidR="00CE717E">
        <w:rPr>
          <w:rFonts w:ascii="Calibri" w:hAnsi="Calibri" w:cs="Arial"/>
          <w:sz w:val="22"/>
        </w:rPr>
        <w:t xml:space="preserve"> VBA,</w:t>
      </w:r>
      <w:r w:rsidR="005B2803">
        <w:rPr>
          <w:rFonts w:ascii="Calibri" w:hAnsi="Calibri" w:cs="Arial"/>
          <w:sz w:val="22"/>
        </w:rPr>
        <w:t xml:space="preserve"> PeopleSoft, HP Quality Center</w:t>
      </w:r>
      <w:r w:rsidRPr="00EA7EEB">
        <w:rPr>
          <w:rFonts w:ascii="Calibri" w:hAnsi="Calibri" w:cs="Arial"/>
          <w:sz w:val="22"/>
        </w:rPr>
        <w:t>.</w:t>
      </w:r>
    </w:p>
    <w:p w:rsidR="007A6EFC" w:rsidRPr="00CF5605" w:rsidRDefault="007A6EFC" w:rsidP="00CF5605">
      <w:pPr>
        <w:ind w:left="-360"/>
        <w:jc w:val="both"/>
        <w:rPr>
          <w:rFonts w:ascii="Calibri" w:hAnsi="Calibri" w:cs="Arial"/>
          <w:sz w:val="22"/>
          <w:szCs w:val="22"/>
        </w:rPr>
      </w:pPr>
    </w:p>
    <w:p w:rsidR="00AC316D" w:rsidRDefault="003E5555" w:rsidP="00CF5605">
      <w:pPr>
        <w:pStyle w:val="NoSpacing"/>
        <w:jc w:val="both"/>
        <w:rPr>
          <w:b/>
        </w:rPr>
      </w:pPr>
      <w:r>
        <w:rPr>
          <w:b/>
        </w:rPr>
        <w:t>ConAgra Foods, Omaha, NE</w:t>
      </w:r>
      <w:r w:rsidR="007A6EFC" w:rsidRPr="00CF5605">
        <w:rPr>
          <w:b/>
        </w:rPr>
        <w:tab/>
      </w:r>
      <w:r w:rsidR="00940E52">
        <w:rPr>
          <w:b/>
        </w:rPr>
        <w:t xml:space="preserve"> </w:t>
      </w:r>
      <w:r w:rsidR="00417883">
        <w:rPr>
          <w:b/>
        </w:rPr>
        <w:t xml:space="preserve">     </w:t>
      </w:r>
      <w:r w:rsidR="00940E52">
        <w:rPr>
          <w:b/>
        </w:rPr>
        <w:t xml:space="preserve">            </w:t>
      </w:r>
      <w:r>
        <w:rPr>
          <w:b/>
        </w:rPr>
        <w:t xml:space="preserve">                                                         </w:t>
      </w:r>
      <w:r w:rsidR="00417883">
        <w:rPr>
          <w:b/>
        </w:rPr>
        <w:t xml:space="preserve">   </w:t>
      </w:r>
      <w:r w:rsidR="00AC316D">
        <w:rPr>
          <w:b/>
        </w:rPr>
        <w:t xml:space="preserve">                 </w:t>
      </w:r>
      <w:r w:rsidR="00940E52">
        <w:rPr>
          <w:b/>
        </w:rPr>
        <w:t xml:space="preserve">                                 </w:t>
      </w:r>
      <w:r w:rsidR="00E75097">
        <w:rPr>
          <w:b/>
        </w:rPr>
        <w:t>Jan</w:t>
      </w:r>
      <w:r w:rsidR="00CE3CF5">
        <w:rPr>
          <w:b/>
        </w:rPr>
        <w:t xml:space="preserve"> 13</w:t>
      </w:r>
      <w:r w:rsidR="007A6EFC" w:rsidRPr="00CF5605">
        <w:rPr>
          <w:b/>
        </w:rPr>
        <w:t xml:space="preserve"> -   </w:t>
      </w:r>
      <w:r w:rsidR="00CE3CF5">
        <w:rPr>
          <w:b/>
        </w:rPr>
        <w:t>Jan</w:t>
      </w:r>
      <w:r w:rsidR="00417883">
        <w:rPr>
          <w:b/>
        </w:rPr>
        <w:t xml:space="preserve"> </w:t>
      </w:r>
      <w:r w:rsidR="00CE3CF5">
        <w:rPr>
          <w:b/>
        </w:rPr>
        <w:t>14</w:t>
      </w:r>
      <w:r w:rsidR="007A6EFC" w:rsidRPr="00CF5605">
        <w:rPr>
          <w:b/>
        </w:rPr>
        <w:t xml:space="preserve"> </w:t>
      </w:r>
    </w:p>
    <w:p w:rsidR="007A6EFC" w:rsidRPr="00CF5605" w:rsidRDefault="00F260FB" w:rsidP="00CF5605">
      <w:pPr>
        <w:pStyle w:val="NoSpacing"/>
        <w:jc w:val="both"/>
        <w:rPr>
          <w:b/>
        </w:rPr>
      </w:pPr>
      <w:r>
        <w:rPr>
          <w:b/>
        </w:rPr>
        <w:t xml:space="preserve">Role: </w:t>
      </w:r>
      <w:r w:rsidR="007A6EFC" w:rsidRPr="00CF5605">
        <w:rPr>
          <w:b/>
        </w:rPr>
        <w:t>Data Analyst</w:t>
      </w:r>
      <w:r w:rsidR="003E5555">
        <w:rPr>
          <w:b/>
        </w:rPr>
        <w:t>/ Scientist</w:t>
      </w:r>
    </w:p>
    <w:p w:rsidR="007A6EFC" w:rsidRPr="00CF5605" w:rsidRDefault="007A6EFC" w:rsidP="00CF5605">
      <w:pPr>
        <w:pStyle w:val="NoSpacing"/>
        <w:jc w:val="both"/>
      </w:pPr>
    </w:p>
    <w:p w:rsidR="007D30A1" w:rsidRPr="00225B99" w:rsidRDefault="00CF5605" w:rsidP="00CF5605">
      <w:pPr>
        <w:pStyle w:val="NoSpacing"/>
        <w:jc w:val="both"/>
        <w:rPr>
          <w:rFonts w:cs="Calibri"/>
          <w:lang w:eastAsia="zh-CN"/>
        </w:rPr>
      </w:pPr>
      <w:r w:rsidRPr="00CF5605">
        <w:rPr>
          <w:b/>
        </w:rPr>
        <w:t>Description:</w:t>
      </w:r>
      <w:r>
        <w:t xml:space="preserve"> </w:t>
      </w:r>
      <w:r w:rsidR="00225B99" w:rsidRPr="00225B99">
        <w:rPr>
          <w:rFonts w:cs="Calibri"/>
          <w:bCs/>
          <w:shd w:val="clear" w:color="auto" w:fill="FFFFFF"/>
        </w:rPr>
        <w:t>ConAgra Brands</w:t>
      </w:r>
      <w:r w:rsidR="00225B99" w:rsidRPr="00225B99">
        <w:rPr>
          <w:rStyle w:val="apple-converted-space"/>
          <w:rFonts w:cs="Calibri"/>
          <w:shd w:val="clear" w:color="auto" w:fill="FFFFFF"/>
        </w:rPr>
        <w:t> </w:t>
      </w:r>
      <w:r w:rsidR="00225B99" w:rsidRPr="00225B99">
        <w:rPr>
          <w:rFonts w:cs="Calibri"/>
          <w:shd w:val="clear" w:color="auto" w:fill="FFFFFF"/>
        </w:rPr>
        <w:t>is an American packag</w:t>
      </w:r>
      <w:r w:rsidR="00225B99">
        <w:rPr>
          <w:rFonts w:cs="Calibri"/>
          <w:shd w:val="clear" w:color="auto" w:fill="FFFFFF"/>
        </w:rPr>
        <w:t>ed foods company</w:t>
      </w:r>
      <w:r w:rsidR="00225B99" w:rsidRPr="00225B99">
        <w:rPr>
          <w:rFonts w:cs="Calibri"/>
          <w:shd w:val="clear" w:color="auto" w:fill="FFFFFF"/>
        </w:rPr>
        <w:t>. ConAgra makes and sells products under various</w:t>
      </w:r>
      <w:r w:rsidR="00225B99" w:rsidRPr="00225B99">
        <w:rPr>
          <w:rStyle w:val="apple-converted-space"/>
          <w:rFonts w:cs="Calibri"/>
          <w:shd w:val="clear" w:color="auto" w:fill="FFFFFF"/>
        </w:rPr>
        <w:t> </w:t>
      </w:r>
      <w:r w:rsidR="00225B99" w:rsidRPr="00225B99">
        <w:rPr>
          <w:rFonts w:eastAsia="Courier New" w:cs="Calibri"/>
          <w:shd w:val="clear" w:color="auto" w:fill="FFFFFF"/>
        </w:rPr>
        <w:t>brand</w:t>
      </w:r>
      <w:r w:rsidR="00225B99" w:rsidRPr="00225B99">
        <w:rPr>
          <w:rStyle w:val="apple-converted-space"/>
          <w:rFonts w:cs="Calibri"/>
          <w:shd w:val="clear" w:color="auto" w:fill="FFFFFF"/>
        </w:rPr>
        <w:t> </w:t>
      </w:r>
      <w:r w:rsidR="00225B99" w:rsidRPr="00225B99">
        <w:rPr>
          <w:rFonts w:cs="Calibri"/>
          <w:shd w:val="clear" w:color="auto" w:fill="FFFFFF"/>
        </w:rPr>
        <w:t>names that are available in supermarkets, restaurants, and</w:t>
      </w:r>
      <w:r w:rsidR="00225B99" w:rsidRPr="00225B99">
        <w:rPr>
          <w:rStyle w:val="apple-converted-space"/>
          <w:rFonts w:cs="Calibri"/>
          <w:shd w:val="clear" w:color="auto" w:fill="FFFFFF"/>
        </w:rPr>
        <w:t> </w:t>
      </w:r>
      <w:r w:rsidR="00225B99" w:rsidRPr="00225B99">
        <w:rPr>
          <w:rFonts w:eastAsia="Courier New" w:cs="Calibri"/>
          <w:shd w:val="clear" w:color="auto" w:fill="FFFFFF"/>
        </w:rPr>
        <w:t>food service</w:t>
      </w:r>
      <w:r w:rsidR="00225B99" w:rsidRPr="00225B99">
        <w:rPr>
          <w:rStyle w:val="apple-converted-space"/>
          <w:rFonts w:cs="Calibri"/>
          <w:shd w:val="clear" w:color="auto" w:fill="FFFFFF"/>
        </w:rPr>
        <w:t> </w:t>
      </w:r>
      <w:r w:rsidR="00225B99" w:rsidRPr="00225B99">
        <w:rPr>
          <w:rFonts w:cs="Calibri"/>
          <w:shd w:val="clear" w:color="auto" w:fill="FFFFFF"/>
        </w:rPr>
        <w:t xml:space="preserve">establishments. </w:t>
      </w:r>
      <w:r w:rsidR="00225B99" w:rsidRPr="00225B99">
        <w:rPr>
          <w:rFonts w:cs="Calibri"/>
          <w:lang w:eastAsia="zh-CN"/>
        </w:rPr>
        <w:t>The work involved various projects such as Sales &amp; Marketing analytics, clustering and Resource optimization etc.</w:t>
      </w:r>
    </w:p>
    <w:p w:rsidR="00225B99" w:rsidRPr="00CF5605" w:rsidRDefault="00225B99" w:rsidP="00CF5605">
      <w:pPr>
        <w:pStyle w:val="NoSpacing"/>
        <w:jc w:val="both"/>
      </w:pPr>
    </w:p>
    <w:p w:rsidR="000C7122" w:rsidRPr="00CE3CF5" w:rsidRDefault="00CF5605" w:rsidP="00CE3CF5">
      <w:pPr>
        <w:jc w:val="both"/>
        <w:rPr>
          <w:rFonts w:ascii="Calibri" w:hAnsi="Calibri" w:cs="Calibri"/>
          <w:b/>
          <w:bCs/>
          <w:sz w:val="22"/>
          <w:szCs w:val="22"/>
        </w:rPr>
      </w:pPr>
      <w:r w:rsidRPr="0077327F">
        <w:rPr>
          <w:rFonts w:ascii="Calibri" w:hAnsi="Calibri" w:cs="Calibri"/>
          <w:b/>
          <w:bCs/>
          <w:sz w:val="22"/>
          <w:szCs w:val="22"/>
        </w:rPr>
        <w:t xml:space="preserve">Responsibilities: </w:t>
      </w:r>
      <w:r w:rsidR="00AD5AF1">
        <w:rPr>
          <w:bCs/>
        </w:rPr>
        <w:t xml:space="preserve"> </w:t>
      </w:r>
    </w:p>
    <w:p w:rsidR="000C7122"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Build response modeling for customer base and designed a target marketing plan for ConAgra Foods peanut butter brand</w:t>
      </w:r>
    </w:p>
    <w:p w:rsidR="000C7122"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Build</w:t>
      </w:r>
      <w:r w:rsidR="002D3170">
        <w:rPr>
          <w:rFonts w:cs="Calibri"/>
        </w:rPr>
        <w:t xml:space="preserve"> machine learning</w:t>
      </w:r>
      <w:r w:rsidRPr="000C7122">
        <w:rPr>
          <w:rFonts w:cs="Calibri"/>
        </w:rPr>
        <w:t xml:space="preserve"> regression model to identify brands which have cross price elastic effect on competing brands.</w:t>
      </w:r>
    </w:p>
    <w:p w:rsidR="000C7122"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Identified most valuable potential customers for promoted products such as yogurt and organic food, through a series of consumer behavior analyses: RFM analysis, Market Basket and Clustering an</w:t>
      </w:r>
      <w:r w:rsidR="00316F07">
        <w:rPr>
          <w:rFonts w:cs="Calibri"/>
        </w:rPr>
        <w:t xml:space="preserve">alysis </w:t>
      </w:r>
      <w:r w:rsidRPr="000C7122">
        <w:rPr>
          <w:rFonts w:cs="Calibri"/>
        </w:rPr>
        <w:t>for increasing response rate, sales and profits.</w:t>
      </w:r>
    </w:p>
    <w:p w:rsidR="000C7122" w:rsidRPr="002135A8"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 xml:space="preserve">Developed </w:t>
      </w:r>
      <w:r w:rsidR="002135A8">
        <w:rPr>
          <w:rFonts w:cs="Calibri"/>
        </w:rPr>
        <w:t xml:space="preserve">machine learning </w:t>
      </w:r>
      <w:r w:rsidRPr="000C7122">
        <w:rPr>
          <w:rFonts w:cs="Calibri"/>
        </w:rPr>
        <w:t>solutions to optimize loyalty/retention campaigns, by applying customer behavior consistency and designing sequential offers to attract customers to higher levels of segments</w:t>
      </w:r>
    </w:p>
    <w:p w:rsidR="000C7122"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Fulfilled A/B tests to further improve marketing campaign response rate and effectiveness</w:t>
      </w:r>
    </w:p>
    <w:p w:rsidR="00225B99"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0C7122">
        <w:rPr>
          <w:rFonts w:cs="Calibri"/>
        </w:rPr>
        <w:t>Performed Competitor analysis and studied the impact of deal and price on brand’s market growth.</w:t>
      </w:r>
    </w:p>
    <w:p w:rsidR="000C7122" w:rsidRPr="000C7122" w:rsidRDefault="00225B99" w:rsidP="000C7122">
      <w:pPr>
        <w:pStyle w:val="ListParagraph"/>
        <w:widowControl w:val="0"/>
        <w:numPr>
          <w:ilvl w:val="0"/>
          <w:numId w:val="1"/>
        </w:numPr>
        <w:tabs>
          <w:tab w:val="left" w:pos="180"/>
        </w:tabs>
        <w:overflowPunct w:val="0"/>
        <w:autoSpaceDE w:val="0"/>
        <w:autoSpaceDN w:val="0"/>
        <w:adjustRightInd w:val="0"/>
        <w:spacing w:after="0" w:line="240" w:lineRule="atLeast"/>
        <w:jc w:val="both"/>
        <w:rPr>
          <w:rFonts w:cs="Calibri"/>
          <w:bCs/>
        </w:rPr>
      </w:pPr>
      <w:r w:rsidRPr="000C7122">
        <w:rPr>
          <w:rFonts w:cs="Calibri"/>
        </w:rPr>
        <w:t>Prepared scripts to ensure proper data access, manipulation and reporting functions with R programming languages.</w:t>
      </w:r>
    </w:p>
    <w:p w:rsidR="00225B99" w:rsidRPr="00225B99" w:rsidRDefault="00225B99" w:rsidP="00373B5F">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225B99">
        <w:rPr>
          <w:rFonts w:cs="Calibri"/>
        </w:rPr>
        <w:t>Extensively used Tableau for generating compelling visuals, Microsoft Word, Excel and Power point for creating presentations and quality reports</w:t>
      </w:r>
    </w:p>
    <w:p w:rsidR="003042F5" w:rsidRPr="003042F5" w:rsidRDefault="003042F5" w:rsidP="003042F5">
      <w:pPr>
        <w:pStyle w:val="ListParagraph"/>
        <w:widowControl w:val="0"/>
        <w:tabs>
          <w:tab w:val="left" w:pos="180"/>
        </w:tabs>
        <w:overflowPunct w:val="0"/>
        <w:autoSpaceDE w:val="0"/>
        <w:autoSpaceDN w:val="0"/>
        <w:adjustRightInd w:val="0"/>
        <w:spacing w:after="0" w:line="240" w:lineRule="atLeast"/>
        <w:ind w:left="0"/>
        <w:jc w:val="both"/>
        <w:rPr>
          <w:bCs/>
        </w:rPr>
      </w:pPr>
    </w:p>
    <w:p w:rsidR="00D67B57" w:rsidRPr="004C7DAD" w:rsidRDefault="007A6EFC" w:rsidP="004C7DAD">
      <w:pPr>
        <w:pStyle w:val="NoSpacing"/>
        <w:jc w:val="both"/>
        <w:rPr>
          <w:b/>
        </w:rPr>
      </w:pPr>
      <w:r w:rsidRPr="00005605">
        <w:rPr>
          <w:b/>
        </w:rPr>
        <w:t>Environment:</w:t>
      </w:r>
      <w:r w:rsidRPr="00CF5605">
        <w:t xml:space="preserve"> SQL, </w:t>
      </w:r>
      <w:r w:rsidR="003B6AA1">
        <w:t>DB2,</w:t>
      </w:r>
      <w:r w:rsidR="005663A6">
        <w:t xml:space="preserve"> Netezza,</w:t>
      </w:r>
      <w:r w:rsidR="005E178F">
        <w:t xml:space="preserve"> Linux,</w:t>
      </w:r>
      <w:r w:rsidR="00E34AE9">
        <w:t xml:space="preserve"> </w:t>
      </w:r>
      <w:r w:rsidR="005F1D3A">
        <w:t>Tableau,</w:t>
      </w:r>
      <w:r w:rsidR="003B6AA1">
        <w:t xml:space="preserve"> </w:t>
      </w:r>
      <w:r w:rsidRPr="00CF5605">
        <w:t>MS OFFICE,</w:t>
      </w:r>
      <w:r w:rsidR="00861EA5">
        <w:t xml:space="preserve"> </w:t>
      </w:r>
      <w:r w:rsidR="005E178F">
        <w:t>WINDOWS</w:t>
      </w:r>
      <w:r w:rsidRPr="00CF5605">
        <w:t>, MS Word, MS Excel,</w:t>
      </w:r>
      <w:r w:rsidR="002E57DA">
        <w:t xml:space="preserve"> </w:t>
      </w:r>
      <w:r w:rsidR="00CE717E">
        <w:t>VBA,</w:t>
      </w:r>
      <w:r w:rsidRPr="00CF5605">
        <w:t xml:space="preserve"> </w:t>
      </w:r>
      <w:r w:rsidR="00722AF6">
        <w:t xml:space="preserve">Python, </w:t>
      </w:r>
      <w:r w:rsidR="004147B1">
        <w:t xml:space="preserve">R, </w:t>
      </w:r>
      <w:r w:rsidRPr="00CF5605">
        <w:t xml:space="preserve">MS Access, MS PowerPoint, MS Project.                 </w:t>
      </w:r>
    </w:p>
    <w:p w:rsidR="002A7283" w:rsidRDefault="002A7283" w:rsidP="00D45A87">
      <w:pPr>
        <w:pStyle w:val="NoSpacing"/>
        <w:jc w:val="both"/>
        <w:rPr>
          <w:rFonts w:cs="Calibri"/>
          <w:b/>
        </w:rPr>
      </w:pPr>
    </w:p>
    <w:p w:rsidR="00A91566" w:rsidRDefault="00A91566" w:rsidP="00D45A87">
      <w:pPr>
        <w:pStyle w:val="NoSpacing"/>
        <w:jc w:val="both"/>
        <w:rPr>
          <w:rFonts w:cs="Calibri"/>
          <w:b/>
        </w:rPr>
      </w:pPr>
    </w:p>
    <w:p w:rsidR="00B41B8A" w:rsidRDefault="00B41B8A" w:rsidP="00D45A87">
      <w:pPr>
        <w:pStyle w:val="NoSpacing"/>
        <w:jc w:val="both"/>
        <w:rPr>
          <w:rFonts w:cs="Calibri"/>
          <w:b/>
        </w:rPr>
      </w:pPr>
    </w:p>
    <w:p w:rsidR="00D45A87" w:rsidRDefault="00D45A87" w:rsidP="00D45A87">
      <w:pPr>
        <w:pStyle w:val="NoSpacing"/>
        <w:jc w:val="both"/>
        <w:rPr>
          <w:rFonts w:cs="Calibri"/>
          <w:b/>
        </w:rPr>
      </w:pPr>
      <w:r w:rsidRPr="00257EAF">
        <w:rPr>
          <w:rFonts w:cs="Calibri"/>
          <w:b/>
        </w:rPr>
        <w:t xml:space="preserve">Client: </w:t>
      </w:r>
      <w:r w:rsidRPr="00257EAF">
        <w:rPr>
          <w:rFonts w:cs="Calibri"/>
          <w:b/>
          <w:bCs/>
        </w:rPr>
        <w:t xml:space="preserve">Development Credit Bank Limited, </w:t>
      </w:r>
      <w:r w:rsidR="00FF547F">
        <w:rPr>
          <w:rFonts w:cs="Calibri"/>
          <w:b/>
          <w:bCs/>
        </w:rPr>
        <w:t xml:space="preserve">Kolkata, </w:t>
      </w:r>
      <w:r w:rsidRPr="00257EAF">
        <w:rPr>
          <w:rFonts w:cs="Calibri"/>
          <w:b/>
          <w:bCs/>
        </w:rPr>
        <w:t>India</w:t>
      </w:r>
      <w:r w:rsidRPr="00257EAF">
        <w:rPr>
          <w:rFonts w:cs="Calibri"/>
          <w:b/>
        </w:rPr>
        <w:t xml:space="preserve">                            </w:t>
      </w:r>
      <w:r w:rsidRPr="00FA05E2">
        <w:rPr>
          <w:rFonts w:cs="Calibri"/>
          <w:b/>
        </w:rPr>
        <w:t xml:space="preserve">                         </w:t>
      </w:r>
      <w:r w:rsidR="00FF547F">
        <w:rPr>
          <w:rFonts w:cs="Calibri"/>
          <w:b/>
        </w:rPr>
        <w:t xml:space="preserve">  </w:t>
      </w:r>
      <w:r w:rsidR="00CE3CF5">
        <w:rPr>
          <w:rFonts w:cs="Calibri"/>
          <w:b/>
        </w:rPr>
        <w:tab/>
      </w:r>
      <w:r w:rsidR="00CE3CF5">
        <w:rPr>
          <w:rFonts w:cs="Calibri"/>
          <w:b/>
        </w:rPr>
        <w:tab/>
        <w:t xml:space="preserve">            Jun</w:t>
      </w:r>
      <w:r w:rsidRPr="00FA05E2">
        <w:rPr>
          <w:rFonts w:cs="Calibri"/>
          <w:b/>
        </w:rPr>
        <w:t xml:space="preserve"> </w:t>
      </w:r>
      <w:r w:rsidR="00CE3CF5">
        <w:rPr>
          <w:rFonts w:cs="Calibri"/>
          <w:b/>
        </w:rPr>
        <w:t>09</w:t>
      </w:r>
      <w:r>
        <w:rPr>
          <w:rFonts w:cs="Calibri"/>
          <w:b/>
        </w:rPr>
        <w:t xml:space="preserve"> – </w:t>
      </w:r>
      <w:r w:rsidR="00CE3CF5">
        <w:rPr>
          <w:rFonts w:cs="Calibri"/>
          <w:b/>
        </w:rPr>
        <w:t>Jul</w:t>
      </w:r>
      <w:r>
        <w:rPr>
          <w:rFonts w:cs="Calibri"/>
          <w:b/>
        </w:rPr>
        <w:t xml:space="preserve"> </w:t>
      </w:r>
      <w:r w:rsidR="00CE3CF5">
        <w:rPr>
          <w:rFonts w:cs="Calibri"/>
          <w:b/>
        </w:rPr>
        <w:t>11</w:t>
      </w:r>
    </w:p>
    <w:p w:rsidR="00D45A87" w:rsidRDefault="00D45A87" w:rsidP="00D45A87">
      <w:pPr>
        <w:pStyle w:val="NoSpacing"/>
        <w:jc w:val="both"/>
        <w:rPr>
          <w:rFonts w:cs="Calibri"/>
          <w:b/>
        </w:rPr>
      </w:pPr>
      <w:r>
        <w:rPr>
          <w:rFonts w:cs="Calibri"/>
          <w:b/>
        </w:rPr>
        <w:t xml:space="preserve">Role: </w:t>
      </w:r>
      <w:r w:rsidR="00E92E45">
        <w:rPr>
          <w:rFonts w:cs="Calibri"/>
          <w:b/>
        </w:rPr>
        <w:t>Quantitative</w:t>
      </w:r>
      <w:r w:rsidR="00927B18">
        <w:rPr>
          <w:rFonts w:cs="Calibri"/>
          <w:b/>
        </w:rPr>
        <w:t xml:space="preserve"> Analyst</w:t>
      </w:r>
    </w:p>
    <w:p w:rsidR="00EF01A1" w:rsidRPr="00FA05E2" w:rsidRDefault="00EF01A1" w:rsidP="00D45A87">
      <w:pPr>
        <w:pStyle w:val="NoSpacing"/>
        <w:jc w:val="both"/>
        <w:rPr>
          <w:rFonts w:cs="Calibri"/>
        </w:rPr>
      </w:pPr>
    </w:p>
    <w:p w:rsidR="00AC316D" w:rsidRDefault="0076086F" w:rsidP="00AC316D">
      <w:pPr>
        <w:pStyle w:val="NoSpacing"/>
        <w:jc w:val="both"/>
        <w:rPr>
          <w:rFonts w:cs="Calibri"/>
        </w:rPr>
      </w:pPr>
      <w:r>
        <w:rPr>
          <w:rFonts w:cs="Calibri"/>
          <w:b/>
          <w:color w:val="000000"/>
        </w:rPr>
        <w:t>Description</w:t>
      </w:r>
      <w:r w:rsidR="00D45A87">
        <w:rPr>
          <w:rFonts w:cs="Calibri"/>
          <w:b/>
          <w:color w:val="000000"/>
        </w:rPr>
        <w:t xml:space="preserve">: </w:t>
      </w:r>
      <w:r w:rsidR="00D45A87" w:rsidRPr="00FA05E2">
        <w:rPr>
          <w:rFonts w:cs="Calibri"/>
          <w:bCs/>
        </w:rPr>
        <w:t>Development Credit Bank Limited (DCB</w:t>
      </w:r>
      <w:r w:rsidR="00D45A87" w:rsidRPr="00FA05E2">
        <w:rPr>
          <w:rFonts w:cs="Calibri"/>
          <w:color w:val="000000"/>
        </w:rPr>
        <w:t xml:space="preserve">) is a national banking which provides a full range of commercial and retail banking services with branches all </w:t>
      </w:r>
      <w:r w:rsidR="00D45A87" w:rsidRPr="00BA23FA">
        <w:rPr>
          <w:rFonts w:cs="Calibri"/>
        </w:rPr>
        <w:t xml:space="preserve">over India. DCB has consumer lending, commercial lending and investment management as business segments. The </w:t>
      </w:r>
      <w:r w:rsidR="00BA23FA" w:rsidRPr="00BA23FA">
        <w:rPr>
          <w:rFonts w:cs="Calibri"/>
        </w:rPr>
        <w:t>project</w:t>
      </w:r>
      <w:r w:rsidR="00AC316D" w:rsidRPr="00BA23FA">
        <w:rPr>
          <w:rFonts w:cs="Calibri"/>
        </w:rPr>
        <w:t xml:space="preserve"> </w:t>
      </w:r>
      <w:r w:rsidR="00BA23FA" w:rsidRPr="00BA23FA">
        <w:rPr>
          <w:rFonts w:cs="Calibri"/>
        </w:rPr>
        <w:t>was in the processing of demographic data of customers in identifying potential customers based on statistical analysis.</w:t>
      </w:r>
    </w:p>
    <w:p w:rsidR="00EF01A1" w:rsidRDefault="00EF01A1" w:rsidP="00AC316D">
      <w:pPr>
        <w:pStyle w:val="NoSpacing"/>
        <w:jc w:val="both"/>
        <w:rPr>
          <w:rFonts w:cs="Calibri"/>
        </w:rPr>
      </w:pPr>
    </w:p>
    <w:p w:rsidR="00BA23FA" w:rsidRPr="00BA23FA" w:rsidRDefault="0077327F" w:rsidP="00BA23FA">
      <w:pPr>
        <w:pStyle w:val="NoSpacing"/>
        <w:jc w:val="both"/>
        <w:rPr>
          <w:rFonts w:cs="Calibri"/>
          <w:b/>
          <w:bCs/>
        </w:rPr>
      </w:pPr>
      <w:r w:rsidRPr="00191E84">
        <w:rPr>
          <w:rFonts w:cs="Calibri"/>
          <w:b/>
          <w:bCs/>
        </w:rPr>
        <w:t>Responsibilities:</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Created models for time-series forecasting, multi-var</w:t>
      </w:r>
      <w:r w:rsidR="00A21FDF">
        <w:rPr>
          <w:rFonts w:cs="Calibri"/>
        </w:rPr>
        <w:t>iate analysis</w:t>
      </w:r>
      <w:r w:rsidR="005F374C">
        <w:rPr>
          <w:rFonts w:cs="Calibri"/>
        </w:rPr>
        <w:t xml:space="preserve"> using</w:t>
      </w:r>
      <w:r w:rsidRPr="00BA23FA">
        <w:rPr>
          <w:rFonts w:cs="Calibri"/>
        </w:rPr>
        <w:t xml:space="preserve"> R platform.</w:t>
      </w:r>
    </w:p>
    <w:p w:rsidR="005F374C" w:rsidRDefault="00BA23FA" w:rsidP="005F374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Displayed strong excel skills using VLOOKUP, HLOOKUP, SUMPRODUCT, Index match functions in addition to generating pivot tables and central tendencies such as mean, median etc.</w:t>
      </w:r>
    </w:p>
    <w:p w:rsidR="005F374C" w:rsidRDefault="005F374C" w:rsidP="005F374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374C">
        <w:rPr>
          <w:rFonts w:cs="Calibri"/>
        </w:rPr>
        <w:t xml:space="preserve">Combined data from many tables using SQL and transformed it. </w:t>
      </w:r>
    </w:p>
    <w:p w:rsidR="005F374C" w:rsidRPr="005F374C" w:rsidRDefault="005F374C" w:rsidP="005F374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374C">
        <w:rPr>
          <w:rFonts w:cs="Calibri"/>
        </w:rPr>
        <w:t xml:space="preserve">Performed statistical analysis on the data for demographic spread of the customers and identified the possible </w:t>
      </w:r>
      <w:r w:rsidRPr="005F374C">
        <w:rPr>
          <w:rFonts w:cs="Calibri"/>
        </w:rPr>
        <w:lastRenderedPageBreak/>
        <w:t>locations for new branch.</w:t>
      </w:r>
    </w:p>
    <w:p w:rsidR="005F374C" w:rsidRPr="005F374C" w:rsidRDefault="005F374C"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5F374C">
        <w:rPr>
          <w:rFonts w:cs="Calibri"/>
        </w:rPr>
        <w:t>Developed final reports with graphs and charts to showcase the findings to the management.</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Displayed excellent communication skills in handling ad-hoc tasks though email and telephone</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Completed tasks well ahead of deadline to enable Client ample time for review.</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 xml:space="preserve">Worked without supervision after 3 months of initial career and was handling a </w:t>
      </w:r>
      <w:r w:rsidRPr="0080434A">
        <w:rPr>
          <w:rFonts w:cs="Calibri"/>
        </w:rPr>
        <w:t>one-on-one</w:t>
      </w:r>
      <w:r w:rsidRPr="00BA23FA">
        <w:rPr>
          <w:rFonts w:cs="Calibri"/>
        </w:rPr>
        <w:t xml:space="preserve"> basis with Client</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Generated and updated Monthly and weekly data packages covering metrics for various countries such as GDP, Unemployment Rate, PPP and visualizing the y-o-y and m-o-m growth</w:t>
      </w:r>
    </w:p>
    <w:p w:rsidR="00BA23FA" w:rsidRPr="00BA23FA" w:rsidRDefault="00BA23FA" w:rsidP="00BA23FA">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cs="Calibri"/>
          <w:bCs/>
        </w:rPr>
      </w:pPr>
      <w:r w:rsidRPr="00BA23FA">
        <w:rPr>
          <w:rFonts w:cs="Calibri"/>
        </w:rPr>
        <w:t>Extracted data from SQL servers in Excel format.</w:t>
      </w:r>
    </w:p>
    <w:p w:rsidR="003042F5" w:rsidRPr="00BA23FA" w:rsidRDefault="003042F5" w:rsidP="00BA23FA">
      <w:pPr>
        <w:pStyle w:val="ListParagraph"/>
        <w:widowControl w:val="0"/>
        <w:tabs>
          <w:tab w:val="left" w:pos="180"/>
        </w:tabs>
        <w:overflowPunct w:val="0"/>
        <w:autoSpaceDE w:val="0"/>
        <w:autoSpaceDN w:val="0"/>
        <w:adjustRightInd w:val="0"/>
        <w:spacing w:after="0" w:line="240" w:lineRule="atLeast"/>
        <w:ind w:left="0"/>
        <w:jc w:val="both"/>
        <w:rPr>
          <w:bCs/>
        </w:rPr>
      </w:pPr>
    </w:p>
    <w:p w:rsidR="00F6250A" w:rsidRDefault="0077327F" w:rsidP="0077327F">
      <w:pPr>
        <w:pStyle w:val="Header"/>
        <w:rPr>
          <w:rFonts w:ascii="Calibri" w:hAnsi="Calibri" w:cs="Calibri"/>
          <w:bCs/>
          <w:sz w:val="22"/>
          <w:szCs w:val="22"/>
        </w:rPr>
      </w:pPr>
      <w:r w:rsidRPr="0077327F">
        <w:rPr>
          <w:rFonts w:ascii="Calibri" w:hAnsi="Calibri" w:cs="Calibri"/>
          <w:b/>
          <w:bCs/>
          <w:sz w:val="22"/>
          <w:szCs w:val="22"/>
        </w:rPr>
        <w:t xml:space="preserve">Environment: </w:t>
      </w:r>
      <w:r w:rsidRPr="00191E84">
        <w:rPr>
          <w:rFonts w:ascii="Calibri" w:hAnsi="Calibri" w:cs="Calibri"/>
          <w:bCs/>
          <w:sz w:val="22"/>
          <w:szCs w:val="22"/>
        </w:rPr>
        <w:t>MS SQL Se</w:t>
      </w:r>
      <w:r w:rsidR="005F374C">
        <w:rPr>
          <w:rFonts w:ascii="Calibri" w:hAnsi="Calibri" w:cs="Calibri"/>
          <w:bCs/>
          <w:sz w:val="22"/>
          <w:szCs w:val="22"/>
        </w:rPr>
        <w:t>rver 2000, T-SQL,</w:t>
      </w:r>
      <w:r w:rsidR="00BA23FA">
        <w:rPr>
          <w:rFonts w:ascii="Calibri" w:hAnsi="Calibri" w:cs="Calibri"/>
          <w:bCs/>
          <w:sz w:val="22"/>
          <w:szCs w:val="22"/>
        </w:rPr>
        <w:t xml:space="preserve"> R, </w:t>
      </w:r>
      <w:r w:rsidR="003042F5">
        <w:rPr>
          <w:rFonts w:ascii="Calibri" w:hAnsi="Calibri" w:cs="Calibri"/>
          <w:bCs/>
          <w:sz w:val="22"/>
          <w:szCs w:val="22"/>
        </w:rPr>
        <w:t>MS Excel, MS Access</w:t>
      </w:r>
    </w:p>
    <w:p w:rsidR="00F6250A" w:rsidRDefault="00F6250A" w:rsidP="0077327F">
      <w:pPr>
        <w:pStyle w:val="Header"/>
        <w:rPr>
          <w:rFonts w:ascii="Calibri" w:hAnsi="Calibri" w:cs="Calibri"/>
          <w:bCs/>
          <w:sz w:val="22"/>
          <w:szCs w:val="22"/>
        </w:rPr>
      </w:pPr>
    </w:p>
    <w:p w:rsidR="00363017" w:rsidRPr="00191E84" w:rsidRDefault="00363017" w:rsidP="0077327F">
      <w:pPr>
        <w:pStyle w:val="Header"/>
        <w:rPr>
          <w:rFonts w:ascii="Calibri" w:hAnsi="Calibri" w:cs="Calibri"/>
          <w:bCs/>
          <w:sz w:val="22"/>
          <w:szCs w:val="22"/>
        </w:rPr>
      </w:pPr>
    </w:p>
    <w:p w:rsidR="00207A54" w:rsidRPr="00207A54" w:rsidRDefault="00207A54" w:rsidP="00EE5B4E">
      <w:pPr>
        <w:pStyle w:val="Header"/>
        <w:tabs>
          <w:tab w:val="clear" w:pos="4320"/>
          <w:tab w:val="clear" w:pos="8640"/>
        </w:tabs>
        <w:jc w:val="both"/>
        <w:rPr>
          <w:rFonts w:ascii="Calibri" w:hAnsi="Calibri" w:cs="Times New Roman"/>
          <w:b/>
          <w:sz w:val="22"/>
          <w:szCs w:val="22"/>
        </w:rPr>
      </w:pPr>
    </w:p>
    <w:p w:rsidR="00207A54" w:rsidRDefault="00207A54" w:rsidP="00EE5B4E">
      <w:pPr>
        <w:pStyle w:val="Header"/>
        <w:tabs>
          <w:tab w:val="clear" w:pos="4320"/>
          <w:tab w:val="clear" w:pos="8640"/>
        </w:tabs>
        <w:jc w:val="both"/>
        <w:rPr>
          <w:rFonts w:ascii="Calibri" w:hAnsi="Calibri" w:cs="Times New Roman"/>
          <w:sz w:val="22"/>
          <w:szCs w:val="22"/>
        </w:rPr>
      </w:pPr>
    </w:p>
    <w:p w:rsidR="00E103BA" w:rsidRDefault="00E103BA" w:rsidP="00EE5B4E">
      <w:pPr>
        <w:pStyle w:val="Header"/>
        <w:tabs>
          <w:tab w:val="clear" w:pos="4320"/>
          <w:tab w:val="clear" w:pos="8640"/>
        </w:tabs>
        <w:jc w:val="both"/>
        <w:rPr>
          <w:rFonts w:ascii="Calibri" w:hAnsi="Calibri" w:cs="Times New Roman"/>
          <w:sz w:val="22"/>
          <w:szCs w:val="22"/>
        </w:rPr>
      </w:pPr>
      <w:r w:rsidRPr="00E103BA">
        <w:rPr>
          <w:rFonts w:ascii="Calibri" w:hAnsi="Calibri" w:cs="Times New Roman"/>
          <w:b/>
          <w:sz w:val="22"/>
          <w:szCs w:val="22"/>
        </w:rPr>
        <w:t>Education:</w:t>
      </w:r>
      <w:r w:rsidR="00737DE5">
        <w:rPr>
          <w:rFonts w:ascii="Calibri" w:hAnsi="Calibri" w:cs="Times New Roman"/>
          <w:sz w:val="22"/>
          <w:szCs w:val="22"/>
        </w:rPr>
        <w:t xml:space="preserve"> </w:t>
      </w:r>
    </w:p>
    <w:p w:rsidR="00737DE5" w:rsidRDefault="00737DE5" w:rsidP="00737DE5">
      <w:pPr>
        <w:shd w:val="clear" w:color="auto" w:fill="FFFFFF"/>
        <w:rPr>
          <w:rFonts w:ascii="Calibri" w:hAnsi="Calibri" w:cs="Calibri"/>
          <w:sz w:val="22"/>
          <w:szCs w:val="22"/>
        </w:rPr>
      </w:pPr>
      <w:r w:rsidRPr="00630613">
        <w:rPr>
          <w:rFonts w:ascii="Calibri" w:hAnsi="Calibri" w:cs="Calibri"/>
          <w:sz w:val="22"/>
          <w:szCs w:val="22"/>
        </w:rPr>
        <w:t>- MS in Information Systems Technologies in 2013 from Wilmington University, DE, USA</w:t>
      </w:r>
    </w:p>
    <w:p w:rsidR="00A80E29" w:rsidRDefault="00A80E29" w:rsidP="00A80E29">
      <w:pPr>
        <w:shd w:val="clear" w:color="auto" w:fill="FFFFFF"/>
        <w:rPr>
          <w:rFonts w:ascii="Calibri" w:hAnsi="Calibri" w:cs="Calibri"/>
          <w:sz w:val="22"/>
          <w:szCs w:val="22"/>
        </w:rPr>
      </w:pPr>
      <w:r w:rsidRPr="00630613">
        <w:rPr>
          <w:rFonts w:ascii="Calibri" w:hAnsi="Calibri" w:cs="Calibri"/>
          <w:sz w:val="22"/>
          <w:szCs w:val="22"/>
          <w:shd w:val="clear" w:color="auto" w:fill="FFFFFF"/>
        </w:rPr>
        <w:t>- M.Sc. in Computer Science in 2009 from University of Calcutta, India</w:t>
      </w:r>
      <w:r w:rsidRPr="00630613">
        <w:rPr>
          <w:rFonts w:ascii="Calibri" w:hAnsi="Calibri" w:cs="Calibri"/>
          <w:sz w:val="22"/>
          <w:szCs w:val="22"/>
        </w:rPr>
        <w:t> </w:t>
      </w:r>
    </w:p>
    <w:p w:rsidR="00A80E29" w:rsidRPr="00630613" w:rsidRDefault="00A80E29" w:rsidP="00A80E29">
      <w:pPr>
        <w:rPr>
          <w:rFonts w:ascii="Calibri" w:hAnsi="Calibri" w:cs="Calibri"/>
          <w:sz w:val="22"/>
          <w:szCs w:val="22"/>
        </w:rPr>
      </w:pPr>
      <w:r w:rsidRPr="00630613">
        <w:rPr>
          <w:rFonts w:ascii="Calibri" w:hAnsi="Calibri" w:cs="Calibri"/>
          <w:sz w:val="22"/>
          <w:szCs w:val="22"/>
          <w:shd w:val="clear" w:color="auto" w:fill="FFFFFF"/>
        </w:rPr>
        <w:t>- B.Sc. in Computer Science in 2007 from University of Calcutta, India</w:t>
      </w:r>
    </w:p>
    <w:p w:rsidR="00A80E29" w:rsidRPr="00630613" w:rsidRDefault="00A80E29" w:rsidP="00A80E29">
      <w:pPr>
        <w:shd w:val="clear" w:color="auto" w:fill="FFFFFF"/>
        <w:rPr>
          <w:rFonts w:ascii="Calibri" w:hAnsi="Calibri" w:cs="Calibri"/>
          <w:sz w:val="22"/>
          <w:szCs w:val="22"/>
        </w:rPr>
      </w:pPr>
    </w:p>
    <w:p w:rsidR="00A80E29" w:rsidRPr="00630613" w:rsidRDefault="00A80E29" w:rsidP="00737DE5">
      <w:pPr>
        <w:shd w:val="clear" w:color="auto" w:fill="FFFFFF"/>
        <w:rPr>
          <w:rFonts w:ascii="Calibri" w:hAnsi="Calibri" w:cs="Calibri"/>
          <w:sz w:val="22"/>
          <w:szCs w:val="22"/>
        </w:rPr>
      </w:pPr>
    </w:p>
    <w:p w:rsidR="00737DE5" w:rsidRDefault="00737DE5" w:rsidP="00EE5B4E">
      <w:pPr>
        <w:pStyle w:val="Header"/>
        <w:tabs>
          <w:tab w:val="clear" w:pos="4320"/>
          <w:tab w:val="clear" w:pos="8640"/>
        </w:tabs>
        <w:jc w:val="both"/>
        <w:rPr>
          <w:rFonts w:ascii="Calibri" w:hAnsi="Calibri" w:cs="Times New Roman"/>
          <w:sz w:val="22"/>
          <w:szCs w:val="22"/>
        </w:rPr>
      </w:pPr>
    </w:p>
    <w:p w:rsidR="00FA05E2" w:rsidRDefault="00FA05E2" w:rsidP="00EE5B4E">
      <w:pPr>
        <w:pStyle w:val="Header"/>
        <w:tabs>
          <w:tab w:val="clear" w:pos="4320"/>
          <w:tab w:val="clear" w:pos="8640"/>
        </w:tabs>
        <w:jc w:val="both"/>
        <w:rPr>
          <w:rFonts w:ascii="Calibri" w:hAnsi="Calibri" w:cs="Times New Roman"/>
          <w:sz w:val="22"/>
          <w:szCs w:val="22"/>
        </w:rPr>
      </w:pPr>
    </w:p>
    <w:p w:rsidR="00A04494" w:rsidRPr="006D1FEE" w:rsidRDefault="00A04494" w:rsidP="00E103BA">
      <w:pPr>
        <w:pStyle w:val="Header"/>
        <w:tabs>
          <w:tab w:val="clear" w:pos="4320"/>
          <w:tab w:val="clear" w:pos="8640"/>
        </w:tabs>
        <w:jc w:val="both"/>
        <w:rPr>
          <w:rFonts w:ascii="Calibri" w:hAnsi="Calibri"/>
          <w:sz w:val="22"/>
          <w:szCs w:val="22"/>
        </w:rPr>
      </w:pPr>
    </w:p>
    <w:sectPr w:rsidR="00A04494" w:rsidRPr="006D1FEE" w:rsidSect="007D30A1">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D78" w:rsidRDefault="00F61D78" w:rsidP="00B1072B">
      <w:r>
        <w:separator/>
      </w:r>
    </w:p>
  </w:endnote>
  <w:endnote w:type="continuationSeparator" w:id="0">
    <w:p w:rsidR="00F61D78" w:rsidRDefault="00F61D78" w:rsidP="00B1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ew Century Schlbk">
    <w:altName w:val="Century Schoolbook"/>
    <w:charset w:val="00"/>
    <w:family w:val="auto"/>
    <w:pitch w:val="variable"/>
  </w:font>
  <w:font w:name="Droid Sans Fallback">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D78" w:rsidRDefault="00F61D78" w:rsidP="00B1072B">
      <w:r>
        <w:separator/>
      </w:r>
    </w:p>
  </w:footnote>
  <w:footnote w:type="continuationSeparator" w:id="0">
    <w:p w:rsidR="00F61D78" w:rsidRDefault="00F61D78" w:rsidP="00B10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A1" w:rsidRDefault="007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2"/>
        <w:szCs w:val="22"/>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color w:val="auto"/>
        <w:sz w:val="22"/>
        <w:szCs w:val="22"/>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2"/>
        <w:szCs w:val="22"/>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A2659B"/>
    <w:multiLevelType w:val="multilevel"/>
    <w:tmpl w:val="49B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523152"/>
    <w:multiLevelType w:val="hybridMultilevel"/>
    <w:tmpl w:val="C3422F66"/>
    <w:lvl w:ilvl="0" w:tplc="03DC49FC">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2534797"/>
    <w:multiLevelType w:val="multilevel"/>
    <w:tmpl w:val="5F0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80035E"/>
    <w:multiLevelType w:val="hybridMultilevel"/>
    <w:tmpl w:val="B7CC7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AF345DF"/>
    <w:multiLevelType w:val="multilevel"/>
    <w:tmpl w:val="88D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9A580A"/>
    <w:multiLevelType w:val="hybridMultilevel"/>
    <w:tmpl w:val="371C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C33FB4"/>
    <w:multiLevelType w:val="multilevel"/>
    <w:tmpl w:val="163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2151CD"/>
    <w:multiLevelType w:val="multilevel"/>
    <w:tmpl w:val="D7B2456C"/>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5">
    <w:nsid w:val="16434AAE"/>
    <w:multiLevelType w:val="multilevel"/>
    <w:tmpl w:val="56C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600653"/>
    <w:multiLevelType w:val="hybridMultilevel"/>
    <w:tmpl w:val="9B545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4A3325"/>
    <w:multiLevelType w:val="hybridMultilevel"/>
    <w:tmpl w:val="A8902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9027EC"/>
    <w:multiLevelType w:val="multilevel"/>
    <w:tmpl w:val="A3B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FC3FFE"/>
    <w:multiLevelType w:val="hybridMultilevel"/>
    <w:tmpl w:val="D9D0BB94"/>
    <w:lvl w:ilvl="0" w:tplc="A712F266">
      <w:start w:val="1"/>
      <w:numFmt w:val="bullet"/>
      <w:pStyle w:val="NormalTimes"/>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2BAA468B"/>
    <w:multiLevelType w:val="hybridMultilevel"/>
    <w:tmpl w:val="F7308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03BC1"/>
    <w:multiLevelType w:val="multilevel"/>
    <w:tmpl w:val="3CE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55026"/>
    <w:multiLevelType w:val="multilevel"/>
    <w:tmpl w:val="219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C38E1"/>
    <w:multiLevelType w:val="multilevel"/>
    <w:tmpl w:val="B7B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612C1D"/>
    <w:multiLevelType w:val="hybridMultilevel"/>
    <w:tmpl w:val="126CF914"/>
    <w:lvl w:ilvl="0" w:tplc="03DC49FC">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316209"/>
    <w:multiLevelType w:val="multilevel"/>
    <w:tmpl w:val="7B1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E11B4A"/>
    <w:multiLevelType w:val="hybridMultilevel"/>
    <w:tmpl w:val="9412EC1A"/>
    <w:lvl w:ilvl="0" w:tplc="DA9E7A6C">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42AE5481"/>
    <w:multiLevelType w:val="hybridMultilevel"/>
    <w:tmpl w:val="625A7B7C"/>
    <w:lvl w:ilvl="0" w:tplc="DA9E7A6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4BAC395F"/>
    <w:multiLevelType w:val="multilevel"/>
    <w:tmpl w:val="81F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9C5686"/>
    <w:multiLevelType w:val="multilevel"/>
    <w:tmpl w:val="4C1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B75737"/>
    <w:multiLevelType w:val="hybridMultilevel"/>
    <w:tmpl w:val="FEFCC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037B9"/>
    <w:multiLevelType w:val="multilevel"/>
    <w:tmpl w:val="C61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061687"/>
    <w:multiLevelType w:val="multilevel"/>
    <w:tmpl w:val="C71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AC247B"/>
    <w:multiLevelType w:val="hybridMultilevel"/>
    <w:tmpl w:val="7E42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6472BB"/>
    <w:multiLevelType w:val="hybridMultilevel"/>
    <w:tmpl w:val="68086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B75B8C"/>
    <w:multiLevelType w:val="multilevel"/>
    <w:tmpl w:val="9014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84F87"/>
    <w:multiLevelType w:val="hybridMultilevel"/>
    <w:tmpl w:val="43F6AF50"/>
    <w:lvl w:ilvl="0" w:tplc="DA9E7A6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77095AA3"/>
    <w:multiLevelType w:val="multilevel"/>
    <w:tmpl w:val="F28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C607B2"/>
    <w:multiLevelType w:val="hybridMultilevel"/>
    <w:tmpl w:val="CFDC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3E5B6A"/>
    <w:multiLevelType w:val="hybridMultilevel"/>
    <w:tmpl w:val="6F0A2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64E05"/>
    <w:multiLevelType w:val="multilevel"/>
    <w:tmpl w:val="B1D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0"/>
  </w:num>
  <w:num w:numId="4">
    <w:abstractNumId w:val="11"/>
  </w:num>
  <w:num w:numId="5">
    <w:abstractNumId w:val="12"/>
    <w:lvlOverride w:ilvl="0"/>
    <w:lvlOverride w:ilvl="1"/>
    <w:lvlOverride w:ilvl="2"/>
    <w:lvlOverride w:ilvl="3"/>
    <w:lvlOverride w:ilvl="4"/>
    <w:lvlOverride w:ilvl="5"/>
    <w:lvlOverride w:ilvl="6"/>
    <w:lvlOverride w:ilvl="7"/>
    <w:lvlOverride w:ilvl="8"/>
  </w:num>
  <w:num w:numId="6">
    <w:abstractNumId w:val="35"/>
  </w:num>
  <w:num w:numId="7">
    <w:abstractNumId w:val="15"/>
  </w:num>
  <w:num w:numId="8">
    <w:abstractNumId w:val="40"/>
  </w:num>
  <w:num w:numId="9">
    <w:abstractNumId w:val="23"/>
  </w:num>
  <w:num w:numId="10">
    <w:abstractNumId w:val="32"/>
  </w:num>
  <w:num w:numId="11">
    <w:abstractNumId w:val="25"/>
  </w:num>
  <w:num w:numId="12">
    <w:abstractNumId w:val="22"/>
  </w:num>
  <w:num w:numId="13">
    <w:abstractNumId w:val="28"/>
  </w:num>
  <w:num w:numId="14">
    <w:abstractNumId w:val="13"/>
  </w:num>
  <w:num w:numId="15">
    <w:abstractNumId w:val="21"/>
  </w:num>
  <w:num w:numId="16">
    <w:abstractNumId w:val="31"/>
  </w:num>
  <w:num w:numId="17">
    <w:abstractNumId w:val="39"/>
  </w:num>
  <w:num w:numId="18">
    <w:abstractNumId w:val="38"/>
  </w:num>
  <w:num w:numId="19">
    <w:abstractNumId w:val="33"/>
  </w:num>
  <w:num w:numId="20">
    <w:abstractNumId w:val="14"/>
  </w:num>
  <w:num w:numId="21">
    <w:abstractNumId w:val="30"/>
  </w:num>
  <w:num w:numId="22">
    <w:abstractNumId w:val="17"/>
  </w:num>
  <w:num w:numId="23">
    <w:abstractNumId w:val="34"/>
  </w:num>
  <w:num w:numId="24">
    <w:abstractNumId w:val="36"/>
  </w:num>
  <w:num w:numId="25">
    <w:abstractNumId w:val="20"/>
  </w:num>
  <w:num w:numId="26">
    <w:abstractNumId w:val="24"/>
  </w:num>
  <w:num w:numId="27">
    <w:abstractNumId w:val="8"/>
  </w:num>
  <w:num w:numId="28">
    <w:abstractNumId w:val="27"/>
  </w:num>
  <w:num w:numId="29">
    <w:abstractNumId w:val="26"/>
  </w:num>
  <w:num w:numId="30">
    <w:abstractNumId w:val="18"/>
  </w:num>
  <w:num w:numId="31">
    <w:abstractNumId w:val="16"/>
  </w:num>
  <w:num w:numId="32">
    <w:abstractNumId w:val="7"/>
  </w:num>
  <w:num w:numId="33">
    <w:abstractNumId w:val="9"/>
  </w:num>
  <w:num w:numId="34">
    <w:abstractNumId w:val="29"/>
  </w:num>
  <w:num w:numId="35">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F7"/>
    <w:rsid w:val="00000654"/>
    <w:rsid w:val="000010DF"/>
    <w:rsid w:val="00005605"/>
    <w:rsid w:val="00006530"/>
    <w:rsid w:val="00006DC2"/>
    <w:rsid w:val="0000755E"/>
    <w:rsid w:val="000139AA"/>
    <w:rsid w:val="0001633E"/>
    <w:rsid w:val="00025977"/>
    <w:rsid w:val="00037007"/>
    <w:rsid w:val="000413A7"/>
    <w:rsid w:val="00045B10"/>
    <w:rsid w:val="000534DD"/>
    <w:rsid w:val="0006294B"/>
    <w:rsid w:val="00066E40"/>
    <w:rsid w:val="00067403"/>
    <w:rsid w:val="00070F5B"/>
    <w:rsid w:val="0008079C"/>
    <w:rsid w:val="000821DE"/>
    <w:rsid w:val="00082349"/>
    <w:rsid w:val="0008464D"/>
    <w:rsid w:val="0009117D"/>
    <w:rsid w:val="00092711"/>
    <w:rsid w:val="00093902"/>
    <w:rsid w:val="000948D4"/>
    <w:rsid w:val="000963F8"/>
    <w:rsid w:val="00096E2E"/>
    <w:rsid w:val="000A45B6"/>
    <w:rsid w:val="000A7B72"/>
    <w:rsid w:val="000B11B7"/>
    <w:rsid w:val="000C7122"/>
    <w:rsid w:val="000D1F40"/>
    <w:rsid w:val="000D3DCC"/>
    <w:rsid w:val="000D46E4"/>
    <w:rsid w:val="000D6400"/>
    <w:rsid w:val="000E1691"/>
    <w:rsid w:val="000E2AAD"/>
    <w:rsid w:val="000E3915"/>
    <w:rsid w:val="0010111F"/>
    <w:rsid w:val="001013AA"/>
    <w:rsid w:val="00105153"/>
    <w:rsid w:val="00111D0B"/>
    <w:rsid w:val="00111F88"/>
    <w:rsid w:val="001136AC"/>
    <w:rsid w:val="00113F46"/>
    <w:rsid w:val="00114D37"/>
    <w:rsid w:val="0011562F"/>
    <w:rsid w:val="0011600A"/>
    <w:rsid w:val="0011659F"/>
    <w:rsid w:val="00121CAE"/>
    <w:rsid w:val="00122D7B"/>
    <w:rsid w:val="0012302E"/>
    <w:rsid w:val="00130D49"/>
    <w:rsid w:val="00134D08"/>
    <w:rsid w:val="00134FA6"/>
    <w:rsid w:val="0013535A"/>
    <w:rsid w:val="00135FDB"/>
    <w:rsid w:val="0013734E"/>
    <w:rsid w:val="00137E18"/>
    <w:rsid w:val="00142294"/>
    <w:rsid w:val="00142EDA"/>
    <w:rsid w:val="001510FE"/>
    <w:rsid w:val="001569E7"/>
    <w:rsid w:val="001719A8"/>
    <w:rsid w:val="001736AC"/>
    <w:rsid w:val="00173BAB"/>
    <w:rsid w:val="00174F62"/>
    <w:rsid w:val="001765A5"/>
    <w:rsid w:val="001766E8"/>
    <w:rsid w:val="00177177"/>
    <w:rsid w:val="0018108B"/>
    <w:rsid w:val="00184743"/>
    <w:rsid w:val="00191845"/>
    <w:rsid w:val="00191E84"/>
    <w:rsid w:val="0019416F"/>
    <w:rsid w:val="0019479D"/>
    <w:rsid w:val="0019585B"/>
    <w:rsid w:val="001A2D83"/>
    <w:rsid w:val="001A35BD"/>
    <w:rsid w:val="001B28D7"/>
    <w:rsid w:val="001B3742"/>
    <w:rsid w:val="001B6848"/>
    <w:rsid w:val="001B6EAF"/>
    <w:rsid w:val="001C0885"/>
    <w:rsid w:val="001C5415"/>
    <w:rsid w:val="001D2360"/>
    <w:rsid w:val="001D3353"/>
    <w:rsid w:val="001E5C3C"/>
    <w:rsid w:val="001F10E0"/>
    <w:rsid w:val="001F6609"/>
    <w:rsid w:val="00202D54"/>
    <w:rsid w:val="002047F4"/>
    <w:rsid w:val="00207A54"/>
    <w:rsid w:val="00207B19"/>
    <w:rsid w:val="002127F5"/>
    <w:rsid w:val="002135A8"/>
    <w:rsid w:val="002167B8"/>
    <w:rsid w:val="0022157D"/>
    <w:rsid w:val="00222CB4"/>
    <w:rsid w:val="00223D3E"/>
    <w:rsid w:val="00225B99"/>
    <w:rsid w:val="00225DDE"/>
    <w:rsid w:val="00227D1C"/>
    <w:rsid w:val="00230CDE"/>
    <w:rsid w:val="00231C55"/>
    <w:rsid w:val="00232515"/>
    <w:rsid w:val="0023753E"/>
    <w:rsid w:val="00242404"/>
    <w:rsid w:val="0024308D"/>
    <w:rsid w:val="00243F95"/>
    <w:rsid w:val="00253230"/>
    <w:rsid w:val="00257EAF"/>
    <w:rsid w:val="002629C5"/>
    <w:rsid w:val="002631B9"/>
    <w:rsid w:val="0026408D"/>
    <w:rsid w:val="00266AB0"/>
    <w:rsid w:val="00266FF7"/>
    <w:rsid w:val="002671F4"/>
    <w:rsid w:val="00270409"/>
    <w:rsid w:val="00271F21"/>
    <w:rsid w:val="0027355E"/>
    <w:rsid w:val="00274CBD"/>
    <w:rsid w:val="00286379"/>
    <w:rsid w:val="002863E7"/>
    <w:rsid w:val="00292BDD"/>
    <w:rsid w:val="002958A0"/>
    <w:rsid w:val="00297A26"/>
    <w:rsid w:val="002A1DEA"/>
    <w:rsid w:val="002A209B"/>
    <w:rsid w:val="002A255F"/>
    <w:rsid w:val="002A3499"/>
    <w:rsid w:val="002A4F9E"/>
    <w:rsid w:val="002A5A1C"/>
    <w:rsid w:val="002A6C01"/>
    <w:rsid w:val="002A7283"/>
    <w:rsid w:val="002B1741"/>
    <w:rsid w:val="002B4CDF"/>
    <w:rsid w:val="002B4DC2"/>
    <w:rsid w:val="002B5B5E"/>
    <w:rsid w:val="002B5BB4"/>
    <w:rsid w:val="002B5C2B"/>
    <w:rsid w:val="002B60D5"/>
    <w:rsid w:val="002B7700"/>
    <w:rsid w:val="002C5D48"/>
    <w:rsid w:val="002D3170"/>
    <w:rsid w:val="002D4F0F"/>
    <w:rsid w:val="002D5DFD"/>
    <w:rsid w:val="002D7D7E"/>
    <w:rsid w:val="002E04E6"/>
    <w:rsid w:val="002E5437"/>
    <w:rsid w:val="002E57DA"/>
    <w:rsid w:val="002E6734"/>
    <w:rsid w:val="002E736F"/>
    <w:rsid w:val="002F281D"/>
    <w:rsid w:val="002F32C5"/>
    <w:rsid w:val="002F3A9E"/>
    <w:rsid w:val="002F6532"/>
    <w:rsid w:val="002F7BB9"/>
    <w:rsid w:val="002F7D49"/>
    <w:rsid w:val="003042F5"/>
    <w:rsid w:val="00307B30"/>
    <w:rsid w:val="00312118"/>
    <w:rsid w:val="00316369"/>
    <w:rsid w:val="003167D6"/>
    <w:rsid w:val="00316F07"/>
    <w:rsid w:val="00321E78"/>
    <w:rsid w:val="003224EB"/>
    <w:rsid w:val="00322BAC"/>
    <w:rsid w:val="0032370B"/>
    <w:rsid w:val="00330AF8"/>
    <w:rsid w:val="0033236A"/>
    <w:rsid w:val="0033527C"/>
    <w:rsid w:val="00335A2D"/>
    <w:rsid w:val="003402AB"/>
    <w:rsid w:val="003403F3"/>
    <w:rsid w:val="00341A36"/>
    <w:rsid w:val="00342FB2"/>
    <w:rsid w:val="00343BCC"/>
    <w:rsid w:val="0035485A"/>
    <w:rsid w:val="00354982"/>
    <w:rsid w:val="00363017"/>
    <w:rsid w:val="0036326E"/>
    <w:rsid w:val="0036789F"/>
    <w:rsid w:val="003700DF"/>
    <w:rsid w:val="00371E7E"/>
    <w:rsid w:val="003725FE"/>
    <w:rsid w:val="0037394B"/>
    <w:rsid w:val="00373B5F"/>
    <w:rsid w:val="00374447"/>
    <w:rsid w:val="00375037"/>
    <w:rsid w:val="00376ED1"/>
    <w:rsid w:val="003843E8"/>
    <w:rsid w:val="00386FE8"/>
    <w:rsid w:val="003929F4"/>
    <w:rsid w:val="003934A4"/>
    <w:rsid w:val="0039631B"/>
    <w:rsid w:val="003A0FEC"/>
    <w:rsid w:val="003A3784"/>
    <w:rsid w:val="003B0FFF"/>
    <w:rsid w:val="003B2C75"/>
    <w:rsid w:val="003B68CC"/>
    <w:rsid w:val="003B6AA1"/>
    <w:rsid w:val="003B6FCE"/>
    <w:rsid w:val="003B7B81"/>
    <w:rsid w:val="003C3F51"/>
    <w:rsid w:val="003C50F2"/>
    <w:rsid w:val="003D006E"/>
    <w:rsid w:val="003D1B10"/>
    <w:rsid w:val="003D4DC9"/>
    <w:rsid w:val="003D6677"/>
    <w:rsid w:val="003D6693"/>
    <w:rsid w:val="003E1BA3"/>
    <w:rsid w:val="003E4BDD"/>
    <w:rsid w:val="003E5555"/>
    <w:rsid w:val="003F1FBF"/>
    <w:rsid w:val="003F25A5"/>
    <w:rsid w:val="003F36A6"/>
    <w:rsid w:val="003F77A0"/>
    <w:rsid w:val="003F7B77"/>
    <w:rsid w:val="0040151D"/>
    <w:rsid w:val="0040408C"/>
    <w:rsid w:val="00405057"/>
    <w:rsid w:val="00405A03"/>
    <w:rsid w:val="004147B1"/>
    <w:rsid w:val="00417883"/>
    <w:rsid w:val="00420B7C"/>
    <w:rsid w:val="00427099"/>
    <w:rsid w:val="00427145"/>
    <w:rsid w:val="0042740B"/>
    <w:rsid w:val="0043002B"/>
    <w:rsid w:val="00430734"/>
    <w:rsid w:val="00432922"/>
    <w:rsid w:val="00437CDB"/>
    <w:rsid w:val="00443FEB"/>
    <w:rsid w:val="00444FF9"/>
    <w:rsid w:val="00445C50"/>
    <w:rsid w:val="004471B1"/>
    <w:rsid w:val="00447C4D"/>
    <w:rsid w:val="00452BD5"/>
    <w:rsid w:val="00455FC8"/>
    <w:rsid w:val="00462429"/>
    <w:rsid w:val="00466A27"/>
    <w:rsid w:val="00473ABF"/>
    <w:rsid w:val="00473C3C"/>
    <w:rsid w:val="004747FF"/>
    <w:rsid w:val="00475090"/>
    <w:rsid w:val="004820B4"/>
    <w:rsid w:val="004871A0"/>
    <w:rsid w:val="00490F80"/>
    <w:rsid w:val="00492578"/>
    <w:rsid w:val="004A333B"/>
    <w:rsid w:val="004A3777"/>
    <w:rsid w:val="004A419A"/>
    <w:rsid w:val="004A56DA"/>
    <w:rsid w:val="004B3B3A"/>
    <w:rsid w:val="004C3126"/>
    <w:rsid w:val="004C3C05"/>
    <w:rsid w:val="004C5A84"/>
    <w:rsid w:val="004C7DAD"/>
    <w:rsid w:val="004D614B"/>
    <w:rsid w:val="004E12DF"/>
    <w:rsid w:val="004E2A89"/>
    <w:rsid w:val="004F29EF"/>
    <w:rsid w:val="004F3E44"/>
    <w:rsid w:val="004F496F"/>
    <w:rsid w:val="004F667D"/>
    <w:rsid w:val="004F7D2B"/>
    <w:rsid w:val="00505337"/>
    <w:rsid w:val="005209C6"/>
    <w:rsid w:val="00522D44"/>
    <w:rsid w:val="00527146"/>
    <w:rsid w:val="00535CD9"/>
    <w:rsid w:val="00540E90"/>
    <w:rsid w:val="00541205"/>
    <w:rsid w:val="0054169E"/>
    <w:rsid w:val="00546888"/>
    <w:rsid w:val="00551D8E"/>
    <w:rsid w:val="00564AEE"/>
    <w:rsid w:val="005661D7"/>
    <w:rsid w:val="005663A6"/>
    <w:rsid w:val="00572179"/>
    <w:rsid w:val="0058127C"/>
    <w:rsid w:val="00581ABC"/>
    <w:rsid w:val="005867F7"/>
    <w:rsid w:val="005874CC"/>
    <w:rsid w:val="00595529"/>
    <w:rsid w:val="005B2803"/>
    <w:rsid w:val="005B29CA"/>
    <w:rsid w:val="005B77AB"/>
    <w:rsid w:val="005D15F1"/>
    <w:rsid w:val="005D1775"/>
    <w:rsid w:val="005D29CD"/>
    <w:rsid w:val="005D30C2"/>
    <w:rsid w:val="005D3170"/>
    <w:rsid w:val="005E1327"/>
    <w:rsid w:val="005E178F"/>
    <w:rsid w:val="005E64F8"/>
    <w:rsid w:val="005E6B34"/>
    <w:rsid w:val="005E7FD7"/>
    <w:rsid w:val="005F1D3A"/>
    <w:rsid w:val="005F2389"/>
    <w:rsid w:val="005F2B87"/>
    <w:rsid w:val="005F374C"/>
    <w:rsid w:val="006038F2"/>
    <w:rsid w:val="00605B2E"/>
    <w:rsid w:val="0061070C"/>
    <w:rsid w:val="00611A4E"/>
    <w:rsid w:val="006171BD"/>
    <w:rsid w:val="006178E3"/>
    <w:rsid w:val="00623536"/>
    <w:rsid w:val="006252D5"/>
    <w:rsid w:val="00625F23"/>
    <w:rsid w:val="00627A93"/>
    <w:rsid w:val="00630613"/>
    <w:rsid w:val="00633A18"/>
    <w:rsid w:val="006346CA"/>
    <w:rsid w:val="006367F7"/>
    <w:rsid w:val="00641CAA"/>
    <w:rsid w:val="00642496"/>
    <w:rsid w:val="0064301D"/>
    <w:rsid w:val="00643A26"/>
    <w:rsid w:val="006465C7"/>
    <w:rsid w:val="006534AB"/>
    <w:rsid w:val="00656943"/>
    <w:rsid w:val="00656E09"/>
    <w:rsid w:val="00657B1D"/>
    <w:rsid w:val="00661C34"/>
    <w:rsid w:val="006627E3"/>
    <w:rsid w:val="006644EC"/>
    <w:rsid w:val="00672C3E"/>
    <w:rsid w:val="0067397E"/>
    <w:rsid w:val="0067659F"/>
    <w:rsid w:val="00681EE4"/>
    <w:rsid w:val="006861C7"/>
    <w:rsid w:val="00690818"/>
    <w:rsid w:val="00692BFB"/>
    <w:rsid w:val="0069347C"/>
    <w:rsid w:val="006944DE"/>
    <w:rsid w:val="006A00DD"/>
    <w:rsid w:val="006A5387"/>
    <w:rsid w:val="006A664F"/>
    <w:rsid w:val="006B141C"/>
    <w:rsid w:val="006B3DCC"/>
    <w:rsid w:val="006B49EE"/>
    <w:rsid w:val="006C5127"/>
    <w:rsid w:val="006C7F4B"/>
    <w:rsid w:val="006D19A9"/>
    <w:rsid w:val="006D1FEE"/>
    <w:rsid w:val="006D7540"/>
    <w:rsid w:val="006E428C"/>
    <w:rsid w:val="006E5F1B"/>
    <w:rsid w:val="006F18F5"/>
    <w:rsid w:val="006F3673"/>
    <w:rsid w:val="006F4125"/>
    <w:rsid w:val="006F5F41"/>
    <w:rsid w:val="006F64D2"/>
    <w:rsid w:val="006F7457"/>
    <w:rsid w:val="006F7858"/>
    <w:rsid w:val="006F7F58"/>
    <w:rsid w:val="00711CE1"/>
    <w:rsid w:val="00714AE6"/>
    <w:rsid w:val="00722AF6"/>
    <w:rsid w:val="00723552"/>
    <w:rsid w:val="00725B79"/>
    <w:rsid w:val="00730B53"/>
    <w:rsid w:val="00737DE5"/>
    <w:rsid w:val="007403BA"/>
    <w:rsid w:val="00742A6D"/>
    <w:rsid w:val="0074353E"/>
    <w:rsid w:val="00744B7D"/>
    <w:rsid w:val="00751291"/>
    <w:rsid w:val="0075269D"/>
    <w:rsid w:val="00754CA0"/>
    <w:rsid w:val="007551D2"/>
    <w:rsid w:val="0076086F"/>
    <w:rsid w:val="00760F69"/>
    <w:rsid w:val="0077327F"/>
    <w:rsid w:val="007818D4"/>
    <w:rsid w:val="007840E7"/>
    <w:rsid w:val="00786E9C"/>
    <w:rsid w:val="00793714"/>
    <w:rsid w:val="007944D4"/>
    <w:rsid w:val="007A35F2"/>
    <w:rsid w:val="007A4298"/>
    <w:rsid w:val="007A4359"/>
    <w:rsid w:val="007A6EFC"/>
    <w:rsid w:val="007B4C8C"/>
    <w:rsid w:val="007B580A"/>
    <w:rsid w:val="007B5CEA"/>
    <w:rsid w:val="007B5E59"/>
    <w:rsid w:val="007B65A4"/>
    <w:rsid w:val="007B667B"/>
    <w:rsid w:val="007B71B6"/>
    <w:rsid w:val="007D255E"/>
    <w:rsid w:val="007D30A1"/>
    <w:rsid w:val="007D42D9"/>
    <w:rsid w:val="007E05ED"/>
    <w:rsid w:val="007E0A13"/>
    <w:rsid w:val="007E0B17"/>
    <w:rsid w:val="007E33B8"/>
    <w:rsid w:val="007E5F15"/>
    <w:rsid w:val="007E7E79"/>
    <w:rsid w:val="007F2E16"/>
    <w:rsid w:val="007F4428"/>
    <w:rsid w:val="0080434A"/>
    <w:rsid w:val="00807326"/>
    <w:rsid w:val="0081448C"/>
    <w:rsid w:val="00816996"/>
    <w:rsid w:val="00817793"/>
    <w:rsid w:val="008177DE"/>
    <w:rsid w:val="00824321"/>
    <w:rsid w:val="0083059B"/>
    <w:rsid w:val="00835CF3"/>
    <w:rsid w:val="00850B75"/>
    <w:rsid w:val="00852266"/>
    <w:rsid w:val="00852E43"/>
    <w:rsid w:val="00861EA5"/>
    <w:rsid w:val="00863EA5"/>
    <w:rsid w:val="00867BAA"/>
    <w:rsid w:val="00871AAF"/>
    <w:rsid w:val="008758B7"/>
    <w:rsid w:val="008832B5"/>
    <w:rsid w:val="00885C32"/>
    <w:rsid w:val="008912F6"/>
    <w:rsid w:val="008928FE"/>
    <w:rsid w:val="00895351"/>
    <w:rsid w:val="00895957"/>
    <w:rsid w:val="00896BE7"/>
    <w:rsid w:val="00897B24"/>
    <w:rsid w:val="008A283D"/>
    <w:rsid w:val="008A3AAC"/>
    <w:rsid w:val="008A44AD"/>
    <w:rsid w:val="008A659D"/>
    <w:rsid w:val="008A6A33"/>
    <w:rsid w:val="008B00EC"/>
    <w:rsid w:val="008B1B1D"/>
    <w:rsid w:val="008B3CA3"/>
    <w:rsid w:val="008C4D22"/>
    <w:rsid w:val="008C6FC7"/>
    <w:rsid w:val="008D2B23"/>
    <w:rsid w:val="008D503E"/>
    <w:rsid w:val="008D5C90"/>
    <w:rsid w:val="008E07F3"/>
    <w:rsid w:val="008E09CF"/>
    <w:rsid w:val="008E5A98"/>
    <w:rsid w:val="008E66A2"/>
    <w:rsid w:val="008F59A7"/>
    <w:rsid w:val="0090091F"/>
    <w:rsid w:val="00912109"/>
    <w:rsid w:val="0091362B"/>
    <w:rsid w:val="00913A30"/>
    <w:rsid w:val="009159DE"/>
    <w:rsid w:val="00916DA0"/>
    <w:rsid w:val="00920C85"/>
    <w:rsid w:val="00925366"/>
    <w:rsid w:val="00925FF9"/>
    <w:rsid w:val="00927B18"/>
    <w:rsid w:val="009341DC"/>
    <w:rsid w:val="009352EE"/>
    <w:rsid w:val="0094071D"/>
    <w:rsid w:val="00940E52"/>
    <w:rsid w:val="00952FFD"/>
    <w:rsid w:val="00953256"/>
    <w:rsid w:val="00953C5B"/>
    <w:rsid w:val="00957C15"/>
    <w:rsid w:val="0096040E"/>
    <w:rsid w:val="009606D6"/>
    <w:rsid w:val="00965C21"/>
    <w:rsid w:val="00966573"/>
    <w:rsid w:val="0096657F"/>
    <w:rsid w:val="00974541"/>
    <w:rsid w:val="00977AE2"/>
    <w:rsid w:val="00980498"/>
    <w:rsid w:val="009830BE"/>
    <w:rsid w:val="00985252"/>
    <w:rsid w:val="00985723"/>
    <w:rsid w:val="009874BE"/>
    <w:rsid w:val="00994EE4"/>
    <w:rsid w:val="0099548F"/>
    <w:rsid w:val="009A30FE"/>
    <w:rsid w:val="009A5962"/>
    <w:rsid w:val="009B2714"/>
    <w:rsid w:val="009B78C4"/>
    <w:rsid w:val="009B7EAD"/>
    <w:rsid w:val="009C3A06"/>
    <w:rsid w:val="009C64BF"/>
    <w:rsid w:val="009D5943"/>
    <w:rsid w:val="009D6B5C"/>
    <w:rsid w:val="009D7AC9"/>
    <w:rsid w:val="009E1026"/>
    <w:rsid w:val="009E2DB1"/>
    <w:rsid w:val="009E7A7C"/>
    <w:rsid w:val="009F029F"/>
    <w:rsid w:val="009F0414"/>
    <w:rsid w:val="009F317A"/>
    <w:rsid w:val="00A0263D"/>
    <w:rsid w:val="00A04494"/>
    <w:rsid w:val="00A1381B"/>
    <w:rsid w:val="00A14A2B"/>
    <w:rsid w:val="00A21FDF"/>
    <w:rsid w:val="00A27250"/>
    <w:rsid w:val="00A30BF4"/>
    <w:rsid w:val="00A31029"/>
    <w:rsid w:val="00A329DD"/>
    <w:rsid w:val="00A41DBE"/>
    <w:rsid w:val="00A431C9"/>
    <w:rsid w:val="00A44733"/>
    <w:rsid w:val="00A51E2C"/>
    <w:rsid w:val="00A5335E"/>
    <w:rsid w:val="00A53AE9"/>
    <w:rsid w:val="00A56A6F"/>
    <w:rsid w:val="00A6014A"/>
    <w:rsid w:val="00A62A5B"/>
    <w:rsid w:val="00A67217"/>
    <w:rsid w:val="00A67A36"/>
    <w:rsid w:val="00A73B0A"/>
    <w:rsid w:val="00A80E29"/>
    <w:rsid w:val="00A86707"/>
    <w:rsid w:val="00A871EA"/>
    <w:rsid w:val="00A8776B"/>
    <w:rsid w:val="00A87A3E"/>
    <w:rsid w:val="00A91566"/>
    <w:rsid w:val="00A91877"/>
    <w:rsid w:val="00A930C7"/>
    <w:rsid w:val="00A957B0"/>
    <w:rsid w:val="00A95BFD"/>
    <w:rsid w:val="00AA0089"/>
    <w:rsid w:val="00AA0A9B"/>
    <w:rsid w:val="00AA668A"/>
    <w:rsid w:val="00AA7B81"/>
    <w:rsid w:val="00AB11A7"/>
    <w:rsid w:val="00AB61D3"/>
    <w:rsid w:val="00AC0CC6"/>
    <w:rsid w:val="00AC0E0E"/>
    <w:rsid w:val="00AC1137"/>
    <w:rsid w:val="00AC19D2"/>
    <w:rsid w:val="00AC1C46"/>
    <w:rsid w:val="00AC316D"/>
    <w:rsid w:val="00AD5AF1"/>
    <w:rsid w:val="00AE59B1"/>
    <w:rsid w:val="00AE7503"/>
    <w:rsid w:val="00AF0D84"/>
    <w:rsid w:val="00AF141F"/>
    <w:rsid w:val="00AF228D"/>
    <w:rsid w:val="00AF36CB"/>
    <w:rsid w:val="00AF37BF"/>
    <w:rsid w:val="00AF4DCE"/>
    <w:rsid w:val="00AF52CF"/>
    <w:rsid w:val="00B00976"/>
    <w:rsid w:val="00B01BBE"/>
    <w:rsid w:val="00B03B8D"/>
    <w:rsid w:val="00B05435"/>
    <w:rsid w:val="00B10235"/>
    <w:rsid w:val="00B1072B"/>
    <w:rsid w:val="00B1310A"/>
    <w:rsid w:val="00B15B9D"/>
    <w:rsid w:val="00B16099"/>
    <w:rsid w:val="00B22E86"/>
    <w:rsid w:val="00B231B4"/>
    <w:rsid w:val="00B23FCA"/>
    <w:rsid w:val="00B24947"/>
    <w:rsid w:val="00B305B4"/>
    <w:rsid w:val="00B32165"/>
    <w:rsid w:val="00B334E8"/>
    <w:rsid w:val="00B37441"/>
    <w:rsid w:val="00B37AAA"/>
    <w:rsid w:val="00B37F6A"/>
    <w:rsid w:val="00B41B8A"/>
    <w:rsid w:val="00B425C1"/>
    <w:rsid w:val="00B44147"/>
    <w:rsid w:val="00B51ECB"/>
    <w:rsid w:val="00B53D27"/>
    <w:rsid w:val="00B62482"/>
    <w:rsid w:val="00B65A63"/>
    <w:rsid w:val="00B65B77"/>
    <w:rsid w:val="00B70158"/>
    <w:rsid w:val="00B73847"/>
    <w:rsid w:val="00B74E66"/>
    <w:rsid w:val="00B7632E"/>
    <w:rsid w:val="00B76867"/>
    <w:rsid w:val="00B8091F"/>
    <w:rsid w:val="00B80B8F"/>
    <w:rsid w:val="00B81384"/>
    <w:rsid w:val="00B8316F"/>
    <w:rsid w:val="00B84625"/>
    <w:rsid w:val="00B8737C"/>
    <w:rsid w:val="00B87B95"/>
    <w:rsid w:val="00B90C72"/>
    <w:rsid w:val="00B91900"/>
    <w:rsid w:val="00B94377"/>
    <w:rsid w:val="00BA0203"/>
    <w:rsid w:val="00BA23FA"/>
    <w:rsid w:val="00BB105A"/>
    <w:rsid w:val="00BB652D"/>
    <w:rsid w:val="00BB75BC"/>
    <w:rsid w:val="00BC35D4"/>
    <w:rsid w:val="00BC4A33"/>
    <w:rsid w:val="00BC5161"/>
    <w:rsid w:val="00BD5F16"/>
    <w:rsid w:val="00BD6D5C"/>
    <w:rsid w:val="00BE4F89"/>
    <w:rsid w:val="00BF2D52"/>
    <w:rsid w:val="00C00D1B"/>
    <w:rsid w:val="00C02F65"/>
    <w:rsid w:val="00C0537D"/>
    <w:rsid w:val="00C11940"/>
    <w:rsid w:val="00C1522C"/>
    <w:rsid w:val="00C15617"/>
    <w:rsid w:val="00C16A91"/>
    <w:rsid w:val="00C17630"/>
    <w:rsid w:val="00C21C2C"/>
    <w:rsid w:val="00C22BF0"/>
    <w:rsid w:val="00C32035"/>
    <w:rsid w:val="00C32B6D"/>
    <w:rsid w:val="00C342A8"/>
    <w:rsid w:val="00C35685"/>
    <w:rsid w:val="00C45706"/>
    <w:rsid w:val="00C47421"/>
    <w:rsid w:val="00C50469"/>
    <w:rsid w:val="00C5099C"/>
    <w:rsid w:val="00C51272"/>
    <w:rsid w:val="00C52FF7"/>
    <w:rsid w:val="00C55D44"/>
    <w:rsid w:val="00C61987"/>
    <w:rsid w:val="00C62878"/>
    <w:rsid w:val="00C654EA"/>
    <w:rsid w:val="00C66F54"/>
    <w:rsid w:val="00C764CC"/>
    <w:rsid w:val="00C80455"/>
    <w:rsid w:val="00C81D36"/>
    <w:rsid w:val="00C820E0"/>
    <w:rsid w:val="00C86B8C"/>
    <w:rsid w:val="00C903B7"/>
    <w:rsid w:val="00C91999"/>
    <w:rsid w:val="00C92153"/>
    <w:rsid w:val="00C93844"/>
    <w:rsid w:val="00C95619"/>
    <w:rsid w:val="00C964C3"/>
    <w:rsid w:val="00CA1078"/>
    <w:rsid w:val="00CA1F03"/>
    <w:rsid w:val="00CA571A"/>
    <w:rsid w:val="00CA6088"/>
    <w:rsid w:val="00CA6F8B"/>
    <w:rsid w:val="00CA7873"/>
    <w:rsid w:val="00CA7BCF"/>
    <w:rsid w:val="00CB1264"/>
    <w:rsid w:val="00CB16EF"/>
    <w:rsid w:val="00CB5414"/>
    <w:rsid w:val="00CC2D7D"/>
    <w:rsid w:val="00CC6193"/>
    <w:rsid w:val="00CD3E10"/>
    <w:rsid w:val="00CD494D"/>
    <w:rsid w:val="00CD5C0C"/>
    <w:rsid w:val="00CD7615"/>
    <w:rsid w:val="00CD7617"/>
    <w:rsid w:val="00CE3CF5"/>
    <w:rsid w:val="00CE50AF"/>
    <w:rsid w:val="00CE59EC"/>
    <w:rsid w:val="00CE717E"/>
    <w:rsid w:val="00CF29BA"/>
    <w:rsid w:val="00CF2B1E"/>
    <w:rsid w:val="00CF5605"/>
    <w:rsid w:val="00CF5E78"/>
    <w:rsid w:val="00CF7223"/>
    <w:rsid w:val="00CF7E96"/>
    <w:rsid w:val="00D00350"/>
    <w:rsid w:val="00D03469"/>
    <w:rsid w:val="00D044D6"/>
    <w:rsid w:val="00D05037"/>
    <w:rsid w:val="00D06AA7"/>
    <w:rsid w:val="00D07E18"/>
    <w:rsid w:val="00D10135"/>
    <w:rsid w:val="00D13B1A"/>
    <w:rsid w:val="00D153C4"/>
    <w:rsid w:val="00D241B8"/>
    <w:rsid w:val="00D27C6F"/>
    <w:rsid w:val="00D40607"/>
    <w:rsid w:val="00D41C29"/>
    <w:rsid w:val="00D42DE5"/>
    <w:rsid w:val="00D44BC2"/>
    <w:rsid w:val="00D45A87"/>
    <w:rsid w:val="00D45BFA"/>
    <w:rsid w:val="00D4779C"/>
    <w:rsid w:val="00D568AD"/>
    <w:rsid w:val="00D6458A"/>
    <w:rsid w:val="00D64BC5"/>
    <w:rsid w:val="00D67B57"/>
    <w:rsid w:val="00D72709"/>
    <w:rsid w:val="00D75ACC"/>
    <w:rsid w:val="00D761F2"/>
    <w:rsid w:val="00D76EB3"/>
    <w:rsid w:val="00D80942"/>
    <w:rsid w:val="00D83DE2"/>
    <w:rsid w:val="00D868B5"/>
    <w:rsid w:val="00D92650"/>
    <w:rsid w:val="00D9564A"/>
    <w:rsid w:val="00DA2523"/>
    <w:rsid w:val="00DA4668"/>
    <w:rsid w:val="00DB1DD4"/>
    <w:rsid w:val="00DB5BAC"/>
    <w:rsid w:val="00DC1C27"/>
    <w:rsid w:val="00DC6E17"/>
    <w:rsid w:val="00DC7C7D"/>
    <w:rsid w:val="00DD1E04"/>
    <w:rsid w:val="00DD2641"/>
    <w:rsid w:val="00DD5F90"/>
    <w:rsid w:val="00DD5F95"/>
    <w:rsid w:val="00DD6A6E"/>
    <w:rsid w:val="00DD714A"/>
    <w:rsid w:val="00DE18EC"/>
    <w:rsid w:val="00DE7353"/>
    <w:rsid w:val="00DE7F30"/>
    <w:rsid w:val="00DF40D1"/>
    <w:rsid w:val="00DF52AD"/>
    <w:rsid w:val="00DF622C"/>
    <w:rsid w:val="00E00143"/>
    <w:rsid w:val="00E02963"/>
    <w:rsid w:val="00E103BA"/>
    <w:rsid w:val="00E10844"/>
    <w:rsid w:val="00E110C5"/>
    <w:rsid w:val="00E1178A"/>
    <w:rsid w:val="00E12E0A"/>
    <w:rsid w:val="00E1771F"/>
    <w:rsid w:val="00E17CC3"/>
    <w:rsid w:val="00E25749"/>
    <w:rsid w:val="00E26837"/>
    <w:rsid w:val="00E2780C"/>
    <w:rsid w:val="00E32A4B"/>
    <w:rsid w:val="00E32C53"/>
    <w:rsid w:val="00E34AE9"/>
    <w:rsid w:val="00E37DE0"/>
    <w:rsid w:val="00E4069A"/>
    <w:rsid w:val="00E4130F"/>
    <w:rsid w:val="00E418CE"/>
    <w:rsid w:val="00E47766"/>
    <w:rsid w:val="00E570AF"/>
    <w:rsid w:val="00E664C8"/>
    <w:rsid w:val="00E71043"/>
    <w:rsid w:val="00E718B8"/>
    <w:rsid w:val="00E75097"/>
    <w:rsid w:val="00E75BFA"/>
    <w:rsid w:val="00E77198"/>
    <w:rsid w:val="00E80D66"/>
    <w:rsid w:val="00E850BB"/>
    <w:rsid w:val="00E86385"/>
    <w:rsid w:val="00E91414"/>
    <w:rsid w:val="00E91F5D"/>
    <w:rsid w:val="00E92E45"/>
    <w:rsid w:val="00E950B1"/>
    <w:rsid w:val="00E957C8"/>
    <w:rsid w:val="00E9646E"/>
    <w:rsid w:val="00E967C8"/>
    <w:rsid w:val="00E970C2"/>
    <w:rsid w:val="00EA13FB"/>
    <w:rsid w:val="00EA1CC3"/>
    <w:rsid w:val="00EA2835"/>
    <w:rsid w:val="00EA7BBA"/>
    <w:rsid w:val="00EA7EEB"/>
    <w:rsid w:val="00EB0E6A"/>
    <w:rsid w:val="00EC3D58"/>
    <w:rsid w:val="00EC3FF7"/>
    <w:rsid w:val="00EC4F0F"/>
    <w:rsid w:val="00EC7FB8"/>
    <w:rsid w:val="00ED2CE5"/>
    <w:rsid w:val="00ED380A"/>
    <w:rsid w:val="00ED3C05"/>
    <w:rsid w:val="00ED4135"/>
    <w:rsid w:val="00ED454F"/>
    <w:rsid w:val="00ED6244"/>
    <w:rsid w:val="00EE0827"/>
    <w:rsid w:val="00EE1618"/>
    <w:rsid w:val="00EE461B"/>
    <w:rsid w:val="00EE5337"/>
    <w:rsid w:val="00EE5B4E"/>
    <w:rsid w:val="00EE5DED"/>
    <w:rsid w:val="00EE609B"/>
    <w:rsid w:val="00EE68AE"/>
    <w:rsid w:val="00EE704B"/>
    <w:rsid w:val="00EF01A1"/>
    <w:rsid w:val="00EF114C"/>
    <w:rsid w:val="00EF231B"/>
    <w:rsid w:val="00EF51AB"/>
    <w:rsid w:val="00EF5274"/>
    <w:rsid w:val="00EF53C0"/>
    <w:rsid w:val="00EF666B"/>
    <w:rsid w:val="00EF72D4"/>
    <w:rsid w:val="00EF7D97"/>
    <w:rsid w:val="00F02061"/>
    <w:rsid w:val="00F067AD"/>
    <w:rsid w:val="00F07134"/>
    <w:rsid w:val="00F11245"/>
    <w:rsid w:val="00F11C0A"/>
    <w:rsid w:val="00F136C8"/>
    <w:rsid w:val="00F15293"/>
    <w:rsid w:val="00F16D5F"/>
    <w:rsid w:val="00F220BF"/>
    <w:rsid w:val="00F2340E"/>
    <w:rsid w:val="00F260FB"/>
    <w:rsid w:val="00F33861"/>
    <w:rsid w:val="00F35D59"/>
    <w:rsid w:val="00F40900"/>
    <w:rsid w:val="00F41BAC"/>
    <w:rsid w:val="00F45290"/>
    <w:rsid w:val="00F47F83"/>
    <w:rsid w:val="00F52A8D"/>
    <w:rsid w:val="00F55610"/>
    <w:rsid w:val="00F61D78"/>
    <w:rsid w:val="00F6250A"/>
    <w:rsid w:val="00F64796"/>
    <w:rsid w:val="00F6499F"/>
    <w:rsid w:val="00F65B50"/>
    <w:rsid w:val="00F71D87"/>
    <w:rsid w:val="00F71FEA"/>
    <w:rsid w:val="00F720BB"/>
    <w:rsid w:val="00F7379E"/>
    <w:rsid w:val="00F77542"/>
    <w:rsid w:val="00F81332"/>
    <w:rsid w:val="00F83604"/>
    <w:rsid w:val="00F84223"/>
    <w:rsid w:val="00F84F36"/>
    <w:rsid w:val="00F95BA0"/>
    <w:rsid w:val="00F97964"/>
    <w:rsid w:val="00FA05E2"/>
    <w:rsid w:val="00FA1573"/>
    <w:rsid w:val="00FA25FD"/>
    <w:rsid w:val="00FA312B"/>
    <w:rsid w:val="00FB380A"/>
    <w:rsid w:val="00FB7514"/>
    <w:rsid w:val="00FC1B26"/>
    <w:rsid w:val="00FC4779"/>
    <w:rsid w:val="00FD183D"/>
    <w:rsid w:val="00FD2F7B"/>
    <w:rsid w:val="00FE1F8C"/>
    <w:rsid w:val="00FE6A04"/>
    <w:rsid w:val="00FE6A0C"/>
    <w:rsid w:val="00FE76D3"/>
    <w:rsid w:val="00FF1A1C"/>
    <w:rsid w:val="00FF24CD"/>
    <w:rsid w:val="00FF2D90"/>
    <w:rsid w:val="00FF547F"/>
    <w:rsid w:val="00FF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E1862A-2C6F-4E31-8673-24DB99F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E09CF"/>
    <w:pPr>
      <w:tabs>
        <w:tab w:val="center" w:pos="4320"/>
        <w:tab w:val="right" w:pos="8640"/>
      </w:tabs>
    </w:pPr>
    <w:rPr>
      <w:rFonts w:ascii="Arial" w:hAnsi="Arial" w:cs="Arial"/>
      <w:sz w:val="20"/>
      <w:szCs w:val="20"/>
    </w:rPr>
  </w:style>
  <w:style w:type="paragraph" w:styleId="HTMLPreformatted">
    <w:name w:val="HTML Preformatted"/>
    <w:basedOn w:val="Normal"/>
    <w:link w:val="HTMLPreformattedChar"/>
    <w:rsid w:val="003B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3B0FFF"/>
    <w:rPr>
      <w:rFonts w:ascii="Courier New" w:eastAsia="Courier New" w:hAnsi="Courier New" w:cs="Courier New"/>
    </w:rPr>
  </w:style>
  <w:style w:type="paragraph" w:styleId="Footer">
    <w:name w:val="footer"/>
    <w:basedOn w:val="Normal"/>
    <w:link w:val="FooterChar"/>
    <w:uiPriority w:val="99"/>
    <w:rsid w:val="00B1072B"/>
    <w:pPr>
      <w:tabs>
        <w:tab w:val="center" w:pos="4680"/>
        <w:tab w:val="right" w:pos="9360"/>
      </w:tabs>
    </w:pPr>
    <w:rPr>
      <w:lang w:val="x-none" w:eastAsia="x-none"/>
    </w:rPr>
  </w:style>
  <w:style w:type="character" w:customStyle="1" w:styleId="FooterChar">
    <w:name w:val="Footer Char"/>
    <w:link w:val="Footer"/>
    <w:uiPriority w:val="99"/>
    <w:rsid w:val="00B1072B"/>
    <w:rPr>
      <w:sz w:val="24"/>
      <w:szCs w:val="24"/>
    </w:rPr>
  </w:style>
  <w:style w:type="paragraph" w:customStyle="1" w:styleId="normal00200028web0029">
    <w:name w:val="normal_0020_0028web_0029"/>
    <w:basedOn w:val="Normal"/>
    <w:rsid w:val="00000654"/>
    <w:pPr>
      <w:spacing w:before="100" w:beforeAutospacing="1" w:after="100" w:afterAutospacing="1"/>
    </w:pPr>
  </w:style>
  <w:style w:type="character" w:customStyle="1" w:styleId="normal00200028web0029char">
    <w:name w:val="normal_0020_0028web_0029__char"/>
    <w:rsid w:val="00000654"/>
  </w:style>
  <w:style w:type="character" w:customStyle="1" w:styleId="yshortcuts">
    <w:name w:val="yshortcuts"/>
    <w:basedOn w:val="DefaultParagraphFont"/>
    <w:rsid w:val="007B580A"/>
  </w:style>
  <w:style w:type="character" w:styleId="Hyperlink">
    <w:name w:val="Hyperlink"/>
    <w:rsid w:val="00FA25FD"/>
    <w:rPr>
      <w:color w:val="0000FF"/>
      <w:u w:val="single"/>
    </w:rPr>
  </w:style>
  <w:style w:type="paragraph" w:styleId="NormalWeb">
    <w:name w:val="Normal (Web)"/>
    <w:basedOn w:val="Normal"/>
    <w:rsid w:val="00E4130F"/>
    <w:pPr>
      <w:widowControl w:val="0"/>
      <w:spacing w:before="100" w:after="100"/>
    </w:pPr>
    <w:rPr>
      <w:rFonts w:ascii="Arial Unicode MS" w:hAnsi="Arial Unicode MS"/>
      <w:szCs w:val="20"/>
    </w:rPr>
  </w:style>
  <w:style w:type="paragraph" w:styleId="BodyText2">
    <w:name w:val="Body Text 2"/>
    <w:basedOn w:val="Normal"/>
    <w:link w:val="BodyText2Char"/>
    <w:rsid w:val="00E4130F"/>
    <w:pPr>
      <w:jc w:val="both"/>
    </w:pPr>
    <w:rPr>
      <w:sz w:val="22"/>
      <w:szCs w:val="20"/>
      <w:u w:val="single"/>
      <w:lang w:val="x-none" w:eastAsia="x-none"/>
    </w:rPr>
  </w:style>
  <w:style w:type="character" w:customStyle="1" w:styleId="BodyText2Char">
    <w:name w:val="Body Text 2 Char"/>
    <w:link w:val="BodyText2"/>
    <w:rsid w:val="00E4130F"/>
    <w:rPr>
      <w:sz w:val="22"/>
      <w:u w:val="single"/>
    </w:rPr>
  </w:style>
  <w:style w:type="paragraph" w:styleId="BodyText">
    <w:name w:val="Body Text"/>
    <w:basedOn w:val="Normal"/>
    <w:link w:val="BodyTextChar"/>
    <w:rsid w:val="00E4130F"/>
    <w:pPr>
      <w:spacing w:after="120"/>
    </w:pPr>
    <w:rPr>
      <w:lang w:val="x-none" w:eastAsia="x-none"/>
    </w:rPr>
  </w:style>
  <w:style w:type="character" w:customStyle="1" w:styleId="BodyTextChar">
    <w:name w:val="Body Text Char"/>
    <w:link w:val="BodyText"/>
    <w:rsid w:val="00E4130F"/>
    <w:rPr>
      <w:sz w:val="24"/>
      <w:szCs w:val="24"/>
    </w:rPr>
  </w:style>
  <w:style w:type="paragraph" w:styleId="BodyTextIndent3">
    <w:name w:val="Body Text Indent 3"/>
    <w:basedOn w:val="Normal"/>
    <w:link w:val="BodyTextIndent3Char"/>
    <w:rsid w:val="00FA05E2"/>
    <w:pPr>
      <w:spacing w:after="120"/>
      <w:ind w:left="360"/>
    </w:pPr>
    <w:rPr>
      <w:sz w:val="16"/>
      <w:szCs w:val="16"/>
      <w:lang w:val="x-none" w:eastAsia="x-none"/>
    </w:rPr>
  </w:style>
  <w:style w:type="character" w:customStyle="1" w:styleId="BodyTextIndent3Char">
    <w:name w:val="Body Text Indent 3 Char"/>
    <w:link w:val="BodyTextIndent3"/>
    <w:rsid w:val="00FA05E2"/>
    <w:rPr>
      <w:sz w:val="16"/>
      <w:szCs w:val="16"/>
      <w:lang w:val="x-none" w:eastAsia="x-none"/>
    </w:rPr>
  </w:style>
  <w:style w:type="paragraph" w:styleId="NoSpacing">
    <w:name w:val="No Spacing"/>
    <w:uiPriority w:val="1"/>
    <w:qFormat/>
    <w:rsid w:val="00FA05E2"/>
    <w:rPr>
      <w:rFonts w:ascii="Calibri" w:hAnsi="Calibri"/>
      <w:sz w:val="22"/>
      <w:szCs w:val="22"/>
    </w:rPr>
  </w:style>
  <w:style w:type="paragraph" w:styleId="ListParagraph">
    <w:name w:val="List Paragraph"/>
    <w:basedOn w:val="Normal"/>
    <w:uiPriority w:val="34"/>
    <w:qFormat/>
    <w:rsid w:val="00A86707"/>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A86707"/>
  </w:style>
  <w:style w:type="paragraph" w:customStyle="1" w:styleId="NormalTimes">
    <w:name w:val="Normal+Times"/>
    <w:link w:val="NormalTimesChar"/>
    <w:rsid w:val="00A86707"/>
    <w:pPr>
      <w:numPr>
        <w:numId w:val="2"/>
      </w:numPr>
      <w:spacing w:after="200"/>
    </w:pPr>
    <w:rPr>
      <w:rFonts w:ascii="Cambria" w:eastAsia="Cambria" w:hAnsi="Cambria"/>
      <w:sz w:val="24"/>
      <w:szCs w:val="24"/>
    </w:rPr>
  </w:style>
  <w:style w:type="character" w:customStyle="1" w:styleId="NormalTimesChar">
    <w:name w:val="Normal+Times Char"/>
    <w:link w:val="NormalTimes"/>
    <w:rsid w:val="00A86707"/>
    <w:rPr>
      <w:rFonts w:ascii="Cambria" w:eastAsia="Cambria" w:hAnsi="Cambria"/>
      <w:sz w:val="24"/>
      <w:szCs w:val="24"/>
    </w:rPr>
  </w:style>
  <w:style w:type="character" w:customStyle="1" w:styleId="apple-converted-space">
    <w:name w:val="apple-converted-space"/>
    <w:basedOn w:val="DefaultParagraphFont"/>
    <w:rsid w:val="00271F21"/>
  </w:style>
  <w:style w:type="character" w:styleId="Strong">
    <w:name w:val="Strong"/>
    <w:uiPriority w:val="22"/>
    <w:qFormat/>
    <w:rsid w:val="00114D37"/>
    <w:rPr>
      <w:b/>
      <w:bCs/>
    </w:rPr>
  </w:style>
  <w:style w:type="character" w:customStyle="1" w:styleId="normalchar">
    <w:name w:val="normal__char"/>
    <w:basedOn w:val="DefaultParagraphFont"/>
    <w:rsid w:val="007A6EFC"/>
  </w:style>
  <w:style w:type="paragraph" w:customStyle="1" w:styleId="Default">
    <w:name w:val="Default"/>
    <w:rsid w:val="007A6EFC"/>
    <w:pPr>
      <w:autoSpaceDE w:val="0"/>
      <w:autoSpaceDN w:val="0"/>
      <w:adjustRightInd w:val="0"/>
    </w:pPr>
    <w:rPr>
      <w:rFonts w:ascii="Verdana" w:hAnsi="Verdana" w:cs="Verdana"/>
      <w:color w:val="000000"/>
      <w:sz w:val="24"/>
      <w:szCs w:val="24"/>
    </w:rPr>
  </w:style>
  <w:style w:type="paragraph" w:customStyle="1" w:styleId="Company-Bold">
    <w:name w:val="Company-Bold"/>
    <w:basedOn w:val="Normal"/>
    <w:rsid w:val="007A6EFC"/>
    <w:pPr>
      <w:tabs>
        <w:tab w:val="right" w:pos="9360"/>
      </w:tabs>
      <w:suppressAutoHyphens/>
      <w:spacing w:before="120"/>
      <w:jc w:val="both"/>
    </w:pPr>
    <w:rPr>
      <w:rFonts w:ascii="New Century Schlbk" w:eastAsia="Droid Sans Fallback" w:hAnsi="New Century Schlbk"/>
      <w:b/>
      <w:kern w:val="1"/>
      <w:sz w:val="22"/>
      <w:u w:val="single"/>
      <w:lang w:val="en-IN" w:eastAsia="zh-CN" w:bidi="hi-IN"/>
    </w:rPr>
  </w:style>
  <w:style w:type="character" w:styleId="Emphasis">
    <w:name w:val="Emphasis"/>
    <w:uiPriority w:val="20"/>
    <w:qFormat/>
    <w:rsid w:val="00C55D44"/>
    <w:rPr>
      <w:i/>
      <w:iCs/>
    </w:rPr>
  </w:style>
  <w:style w:type="character" w:customStyle="1" w:styleId="domain">
    <w:name w:val="domain"/>
    <w:basedOn w:val="DefaultParagraphFont"/>
    <w:rsid w:val="0008464D"/>
  </w:style>
  <w:style w:type="character" w:customStyle="1" w:styleId="vanity-name">
    <w:name w:val="vanity-name"/>
    <w:basedOn w:val="DefaultParagraphFont"/>
    <w:rsid w:val="0008464D"/>
  </w:style>
  <w:style w:type="character" w:styleId="FollowedHyperlink">
    <w:name w:val="FollowedHyperlink"/>
    <w:rsid w:val="0008464D"/>
    <w:rPr>
      <w:color w:val="800080"/>
      <w:u w:val="single"/>
    </w:rPr>
  </w:style>
  <w:style w:type="character" w:styleId="HTMLCode">
    <w:name w:val="HTML Code"/>
    <w:uiPriority w:val="99"/>
    <w:unhideWhenUsed/>
    <w:rsid w:val="00447C4D"/>
    <w:rPr>
      <w:rFonts w:ascii="Courier New" w:eastAsia="Times New Roman" w:hAnsi="Courier New" w:cs="Courier New"/>
      <w:sz w:val="20"/>
      <w:szCs w:val="20"/>
    </w:rPr>
  </w:style>
  <w:style w:type="character" w:customStyle="1" w:styleId="hl">
    <w:name w:val="hl"/>
    <w:rsid w:val="00F1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810">
      <w:bodyDiv w:val="1"/>
      <w:marLeft w:val="0"/>
      <w:marRight w:val="0"/>
      <w:marTop w:val="0"/>
      <w:marBottom w:val="0"/>
      <w:divBdr>
        <w:top w:val="none" w:sz="0" w:space="0" w:color="auto"/>
        <w:left w:val="none" w:sz="0" w:space="0" w:color="auto"/>
        <w:bottom w:val="none" w:sz="0" w:space="0" w:color="auto"/>
        <w:right w:val="none" w:sz="0" w:space="0" w:color="auto"/>
      </w:divBdr>
    </w:div>
    <w:div w:id="34700810">
      <w:bodyDiv w:val="1"/>
      <w:marLeft w:val="0"/>
      <w:marRight w:val="0"/>
      <w:marTop w:val="0"/>
      <w:marBottom w:val="0"/>
      <w:divBdr>
        <w:top w:val="none" w:sz="0" w:space="0" w:color="auto"/>
        <w:left w:val="none" w:sz="0" w:space="0" w:color="auto"/>
        <w:bottom w:val="none" w:sz="0" w:space="0" w:color="auto"/>
        <w:right w:val="none" w:sz="0" w:space="0" w:color="auto"/>
      </w:divBdr>
    </w:div>
    <w:div w:id="100541140">
      <w:bodyDiv w:val="1"/>
      <w:marLeft w:val="0"/>
      <w:marRight w:val="0"/>
      <w:marTop w:val="0"/>
      <w:marBottom w:val="0"/>
      <w:divBdr>
        <w:top w:val="none" w:sz="0" w:space="0" w:color="auto"/>
        <w:left w:val="none" w:sz="0" w:space="0" w:color="auto"/>
        <w:bottom w:val="none" w:sz="0" w:space="0" w:color="auto"/>
        <w:right w:val="none" w:sz="0" w:space="0" w:color="auto"/>
      </w:divBdr>
    </w:div>
    <w:div w:id="120224668">
      <w:bodyDiv w:val="1"/>
      <w:marLeft w:val="0"/>
      <w:marRight w:val="0"/>
      <w:marTop w:val="0"/>
      <w:marBottom w:val="0"/>
      <w:divBdr>
        <w:top w:val="none" w:sz="0" w:space="0" w:color="auto"/>
        <w:left w:val="none" w:sz="0" w:space="0" w:color="auto"/>
        <w:bottom w:val="none" w:sz="0" w:space="0" w:color="auto"/>
        <w:right w:val="none" w:sz="0" w:space="0" w:color="auto"/>
      </w:divBdr>
    </w:div>
    <w:div w:id="125241786">
      <w:bodyDiv w:val="1"/>
      <w:marLeft w:val="0"/>
      <w:marRight w:val="0"/>
      <w:marTop w:val="0"/>
      <w:marBottom w:val="0"/>
      <w:divBdr>
        <w:top w:val="none" w:sz="0" w:space="0" w:color="auto"/>
        <w:left w:val="none" w:sz="0" w:space="0" w:color="auto"/>
        <w:bottom w:val="none" w:sz="0" w:space="0" w:color="auto"/>
        <w:right w:val="none" w:sz="0" w:space="0" w:color="auto"/>
      </w:divBdr>
    </w:div>
    <w:div w:id="157963640">
      <w:bodyDiv w:val="1"/>
      <w:marLeft w:val="0"/>
      <w:marRight w:val="0"/>
      <w:marTop w:val="0"/>
      <w:marBottom w:val="0"/>
      <w:divBdr>
        <w:top w:val="none" w:sz="0" w:space="0" w:color="auto"/>
        <w:left w:val="none" w:sz="0" w:space="0" w:color="auto"/>
        <w:bottom w:val="none" w:sz="0" w:space="0" w:color="auto"/>
        <w:right w:val="none" w:sz="0" w:space="0" w:color="auto"/>
      </w:divBdr>
    </w:div>
    <w:div w:id="289213204">
      <w:bodyDiv w:val="1"/>
      <w:marLeft w:val="0"/>
      <w:marRight w:val="0"/>
      <w:marTop w:val="0"/>
      <w:marBottom w:val="0"/>
      <w:divBdr>
        <w:top w:val="none" w:sz="0" w:space="0" w:color="auto"/>
        <w:left w:val="none" w:sz="0" w:space="0" w:color="auto"/>
        <w:bottom w:val="none" w:sz="0" w:space="0" w:color="auto"/>
        <w:right w:val="none" w:sz="0" w:space="0" w:color="auto"/>
      </w:divBdr>
    </w:div>
    <w:div w:id="437339328">
      <w:bodyDiv w:val="1"/>
      <w:marLeft w:val="0"/>
      <w:marRight w:val="0"/>
      <w:marTop w:val="0"/>
      <w:marBottom w:val="0"/>
      <w:divBdr>
        <w:top w:val="none" w:sz="0" w:space="0" w:color="auto"/>
        <w:left w:val="none" w:sz="0" w:space="0" w:color="auto"/>
        <w:bottom w:val="none" w:sz="0" w:space="0" w:color="auto"/>
        <w:right w:val="none" w:sz="0" w:space="0" w:color="auto"/>
      </w:divBdr>
      <w:divsChild>
        <w:div w:id="241379405">
          <w:marLeft w:val="0"/>
          <w:marRight w:val="0"/>
          <w:marTop w:val="0"/>
          <w:marBottom w:val="0"/>
          <w:divBdr>
            <w:top w:val="none" w:sz="0" w:space="0" w:color="auto"/>
            <w:left w:val="none" w:sz="0" w:space="0" w:color="auto"/>
            <w:bottom w:val="none" w:sz="0" w:space="0" w:color="auto"/>
            <w:right w:val="none" w:sz="0" w:space="0" w:color="auto"/>
          </w:divBdr>
        </w:div>
        <w:div w:id="1600404087">
          <w:marLeft w:val="0"/>
          <w:marRight w:val="0"/>
          <w:marTop w:val="0"/>
          <w:marBottom w:val="0"/>
          <w:divBdr>
            <w:top w:val="none" w:sz="0" w:space="0" w:color="auto"/>
            <w:left w:val="none" w:sz="0" w:space="0" w:color="auto"/>
            <w:bottom w:val="none" w:sz="0" w:space="0" w:color="auto"/>
            <w:right w:val="none" w:sz="0" w:space="0" w:color="auto"/>
          </w:divBdr>
        </w:div>
      </w:divsChild>
    </w:div>
    <w:div w:id="456263818">
      <w:bodyDiv w:val="1"/>
      <w:marLeft w:val="0"/>
      <w:marRight w:val="0"/>
      <w:marTop w:val="0"/>
      <w:marBottom w:val="0"/>
      <w:divBdr>
        <w:top w:val="none" w:sz="0" w:space="0" w:color="auto"/>
        <w:left w:val="none" w:sz="0" w:space="0" w:color="auto"/>
        <w:bottom w:val="none" w:sz="0" w:space="0" w:color="auto"/>
        <w:right w:val="none" w:sz="0" w:space="0" w:color="auto"/>
      </w:divBdr>
    </w:div>
    <w:div w:id="464860611">
      <w:bodyDiv w:val="1"/>
      <w:marLeft w:val="0"/>
      <w:marRight w:val="0"/>
      <w:marTop w:val="0"/>
      <w:marBottom w:val="0"/>
      <w:divBdr>
        <w:top w:val="none" w:sz="0" w:space="0" w:color="auto"/>
        <w:left w:val="none" w:sz="0" w:space="0" w:color="auto"/>
        <w:bottom w:val="none" w:sz="0" w:space="0" w:color="auto"/>
        <w:right w:val="none" w:sz="0" w:space="0" w:color="auto"/>
      </w:divBdr>
    </w:div>
    <w:div w:id="508760608">
      <w:bodyDiv w:val="1"/>
      <w:marLeft w:val="0"/>
      <w:marRight w:val="0"/>
      <w:marTop w:val="0"/>
      <w:marBottom w:val="0"/>
      <w:divBdr>
        <w:top w:val="none" w:sz="0" w:space="0" w:color="auto"/>
        <w:left w:val="none" w:sz="0" w:space="0" w:color="auto"/>
        <w:bottom w:val="none" w:sz="0" w:space="0" w:color="auto"/>
        <w:right w:val="none" w:sz="0" w:space="0" w:color="auto"/>
      </w:divBdr>
    </w:div>
    <w:div w:id="529340730">
      <w:bodyDiv w:val="1"/>
      <w:marLeft w:val="0"/>
      <w:marRight w:val="0"/>
      <w:marTop w:val="0"/>
      <w:marBottom w:val="0"/>
      <w:divBdr>
        <w:top w:val="none" w:sz="0" w:space="0" w:color="auto"/>
        <w:left w:val="none" w:sz="0" w:space="0" w:color="auto"/>
        <w:bottom w:val="none" w:sz="0" w:space="0" w:color="auto"/>
        <w:right w:val="none" w:sz="0" w:space="0" w:color="auto"/>
      </w:divBdr>
    </w:div>
    <w:div w:id="538736764">
      <w:bodyDiv w:val="1"/>
      <w:marLeft w:val="0"/>
      <w:marRight w:val="0"/>
      <w:marTop w:val="0"/>
      <w:marBottom w:val="0"/>
      <w:divBdr>
        <w:top w:val="none" w:sz="0" w:space="0" w:color="auto"/>
        <w:left w:val="none" w:sz="0" w:space="0" w:color="auto"/>
        <w:bottom w:val="none" w:sz="0" w:space="0" w:color="auto"/>
        <w:right w:val="none" w:sz="0" w:space="0" w:color="auto"/>
      </w:divBdr>
    </w:div>
    <w:div w:id="555512898">
      <w:bodyDiv w:val="1"/>
      <w:marLeft w:val="0"/>
      <w:marRight w:val="0"/>
      <w:marTop w:val="0"/>
      <w:marBottom w:val="0"/>
      <w:divBdr>
        <w:top w:val="none" w:sz="0" w:space="0" w:color="auto"/>
        <w:left w:val="none" w:sz="0" w:space="0" w:color="auto"/>
        <w:bottom w:val="none" w:sz="0" w:space="0" w:color="auto"/>
        <w:right w:val="none" w:sz="0" w:space="0" w:color="auto"/>
      </w:divBdr>
    </w:div>
    <w:div w:id="588850984">
      <w:bodyDiv w:val="1"/>
      <w:marLeft w:val="0"/>
      <w:marRight w:val="0"/>
      <w:marTop w:val="0"/>
      <w:marBottom w:val="0"/>
      <w:divBdr>
        <w:top w:val="none" w:sz="0" w:space="0" w:color="auto"/>
        <w:left w:val="none" w:sz="0" w:space="0" w:color="auto"/>
        <w:bottom w:val="none" w:sz="0" w:space="0" w:color="auto"/>
        <w:right w:val="none" w:sz="0" w:space="0" w:color="auto"/>
      </w:divBdr>
    </w:div>
    <w:div w:id="604071475">
      <w:bodyDiv w:val="1"/>
      <w:marLeft w:val="0"/>
      <w:marRight w:val="0"/>
      <w:marTop w:val="0"/>
      <w:marBottom w:val="0"/>
      <w:divBdr>
        <w:top w:val="none" w:sz="0" w:space="0" w:color="auto"/>
        <w:left w:val="none" w:sz="0" w:space="0" w:color="auto"/>
        <w:bottom w:val="none" w:sz="0" w:space="0" w:color="auto"/>
        <w:right w:val="none" w:sz="0" w:space="0" w:color="auto"/>
      </w:divBdr>
    </w:div>
    <w:div w:id="725639783">
      <w:bodyDiv w:val="1"/>
      <w:marLeft w:val="0"/>
      <w:marRight w:val="0"/>
      <w:marTop w:val="0"/>
      <w:marBottom w:val="0"/>
      <w:divBdr>
        <w:top w:val="none" w:sz="0" w:space="0" w:color="auto"/>
        <w:left w:val="none" w:sz="0" w:space="0" w:color="auto"/>
        <w:bottom w:val="none" w:sz="0" w:space="0" w:color="auto"/>
        <w:right w:val="none" w:sz="0" w:space="0" w:color="auto"/>
      </w:divBdr>
    </w:div>
    <w:div w:id="736705308">
      <w:bodyDiv w:val="1"/>
      <w:marLeft w:val="0"/>
      <w:marRight w:val="0"/>
      <w:marTop w:val="0"/>
      <w:marBottom w:val="0"/>
      <w:divBdr>
        <w:top w:val="none" w:sz="0" w:space="0" w:color="auto"/>
        <w:left w:val="none" w:sz="0" w:space="0" w:color="auto"/>
        <w:bottom w:val="none" w:sz="0" w:space="0" w:color="auto"/>
        <w:right w:val="none" w:sz="0" w:space="0" w:color="auto"/>
      </w:divBdr>
    </w:div>
    <w:div w:id="769546270">
      <w:bodyDiv w:val="1"/>
      <w:marLeft w:val="0"/>
      <w:marRight w:val="0"/>
      <w:marTop w:val="0"/>
      <w:marBottom w:val="0"/>
      <w:divBdr>
        <w:top w:val="none" w:sz="0" w:space="0" w:color="auto"/>
        <w:left w:val="none" w:sz="0" w:space="0" w:color="auto"/>
        <w:bottom w:val="none" w:sz="0" w:space="0" w:color="auto"/>
        <w:right w:val="none" w:sz="0" w:space="0" w:color="auto"/>
      </w:divBdr>
    </w:div>
    <w:div w:id="840658820">
      <w:bodyDiv w:val="1"/>
      <w:marLeft w:val="0"/>
      <w:marRight w:val="0"/>
      <w:marTop w:val="0"/>
      <w:marBottom w:val="0"/>
      <w:divBdr>
        <w:top w:val="none" w:sz="0" w:space="0" w:color="auto"/>
        <w:left w:val="none" w:sz="0" w:space="0" w:color="auto"/>
        <w:bottom w:val="none" w:sz="0" w:space="0" w:color="auto"/>
        <w:right w:val="none" w:sz="0" w:space="0" w:color="auto"/>
      </w:divBdr>
    </w:div>
    <w:div w:id="887451725">
      <w:bodyDiv w:val="1"/>
      <w:marLeft w:val="0"/>
      <w:marRight w:val="0"/>
      <w:marTop w:val="0"/>
      <w:marBottom w:val="0"/>
      <w:divBdr>
        <w:top w:val="none" w:sz="0" w:space="0" w:color="auto"/>
        <w:left w:val="none" w:sz="0" w:space="0" w:color="auto"/>
        <w:bottom w:val="none" w:sz="0" w:space="0" w:color="auto"/>
        <w:right w:val="none" w:sz="0" w:space="0" w:color="auto"/>
      </w:divBdr>
    </w:div>
    <w:div w:id="978152426">
      <w:bodyDiv w:val="1"/>
      <w:marLeft w:val="0"/>
      <w:marRight w:val="0"/>
      <w:marTop w:val="0"/>
      <w:marBottom w:val="0"/>
      <w:divBdr>
        <w:top w:val="none" w:sz="0" w:space="0" w:color="auto"/>
        <w:left w:val="none" w:sz="0" w:space="0" w:color="auto"/>
        <w:bottom w:val="none" w:sz="0" w:space="0" w:color="auto"/>
        <w:right w:val="none" w:sz="0" w:space="0" w:color="auto"/>
      </w:divBdr>
    </w:div>
    <w:div w:id="994994654">
      <w:bodyDiv w:val="1"/>
      <w:marLeft w:val="0"/>
      <w:marRight w:val="0"/>
      <w:marTop w:val="0"/>
      <w:marBottom w:val="0"/>
      <w:divBdr>
        <w:top w:val="none" w:sz="0" w:space="0" w:color="auto"/>
        <w:left w:val="none" w:sz="0" w:space="0" w:color="auto"/>
        <w:bottom w:val="none" w:sz="0" w:space="0" w:color="auto"/>
        <w:right w:val="none" w:sz="0" w:space="0" w:color="auto"/>
      </w:divBdr>
    </w:div>
    <w:div w:id="1064790780">
      <w:bodyDiv w:val="1"/>
      <w:marLeft w:val="0"/>
      <w:marRight w:val="0"/>
      <w:marTop w:val="0"/>
      <w:marBottom w:val="0"/>
      <w:divBdr>
        <w:top w:val="none" w:sz="0" w:space="0" w:color="auto"/>
        <w:left w:val="none" w:sz="0" w:space="0" w:color="auto"/>
        <w:bottom w:val="none" w:sz="0" w:space="0" w:color="auto"/>
        <w:right w:val="none" w:sz="0" w:space="0" w:color="auto"/>
      </w:divBdr>
    </w:div>
    <w:div w:id="1076049332">
      <w:bodyDiv w:val="1"/>
      <w:marLeft w:val="0"/>
      <w:marRight w:val="0"/>
      <w:marTop w:val="0"/>
      <w:marBottom w:val="0"/>
      <w:divBdr>
        <w:top w:val="none" w:sz="0" w:space="0" w:color="auto"/>
        <w:left w:val="none" w:sz="0" w:space="0" w:color="auto"/>
        <w:bottom w:val="none" w:sz="0" w:space="0" w:color="auto"/>
        <w:right w:val="none" w:sz="0" w:space="0" w:color="auto"/>
      </w:divBdr>
    </w:div>
    <w:div w:id="1077702258">
      <w:bodyDiv w:val="1"/>
      <w:marLeft w:val="0"/>
      <w:marRight w:val="0"/>
      <w:marTop w:val="0"/>
      <w:marBottom w:val="0"/>
      <w:divBdr>
        <w:top w:val="none" w:sz="0" w:space="0" w:color="auto"/>
        <w:left w:val="none" w:sz="0" w:space="0" w:color="auto"/>
        <w:bottom w:val="none" w:sz="0" w:space="0" w:color="auto"/>
        <w:right w:val="none" w:sz="0" w:space="0" w:color="auto"/>
      </w:divBdr>
    </w:div>
    <w:div w:id="1120994088">
      <w:bodyDiv w:val="1"/>
      <w:marLeft w:val="0"/>
      <w:marRight w:val="0"/>
      <w:marTop w:val="0"/>
      <w:marBottom w:val="0"/>
      <w:divBdr>
        <w:top w:val="none" w:sz="0" w:space="0" w:color="auto"/>
        <w:left w:val="none" w:sz="0" w:space="0" w:color="auto"/>
        <w:bottom w:val="none" w:sz="0" w:space="0" w:color="auto"/>
        <w:right w:val="none" w:sz="0" w:space="0" w:color="auto"/>
      </w:divBdr>
    </w:div>
    <w:div w:id="1208566862">
      <w:bodyDiv w:val="1"/>
      <w:marLeft w:val="0"/>
      <w:marRight w:val="0"/>
      <w:marTop w:val="0"/>
      <w:marBottom w:val="0"/>
      <w:divBdr>
        <w:top w:val="none" w:sz="0" w:space="0" w:color="auto"/>
        <w:left w:val="none" w:sz="0" w:space="0" w:color="auto"/>
        <w:bottom w:val="none" w:sz="0" w:space="0" w:color="auto"/>
        <w:right w:val="none" w:sz="0" w:space="0" w:color="auto"/>
      </w:divBdr>
    </w:div>
    <w:div w:id="1241715457">
      <w:bodyDiv w:val="1"/>
      <w:marLeft w:val="0"/>
      <w:marRight w:val="0"/>
      <w:marTop w:val="0"/>
      <w:marBottom w:val="0"/>
      <w:divBdr>
        <w:top w:val="none" w:sz="0" w:space="0" w:color="auto"/>
        <w:left w:val="none" w:sz="0" w:space="0" w:color="auto"/>
        <w:bottom w:val="none" w:sz="0" w:space="0" w:color="auto"/>
        <w:right w:val="none" w:sz="0" w:space="0" w:color="auto"/>
      </w:divBdr>
    </w:div>
    <w:div w:id="1341784444">
      <w:bodyDiv w:val="1"/>
      <w:marLeft w:val="0"/>
      <w:marRight w:val="0"/>
      <w:marTop w:val="0"/>
      <w:marBottom w:val="0"/>
      <w:divBdr>
        <w:top w:val="none" w:sz="0" w:space="0" w:color="auto"/>
        <w:left w:val="none" w:sz="0" w:space="0" w:color="auto"/>
        <w:bottom w:val="none" w:sz="0" w:space="0" w:color="auto"/>
        <w:right w:val="none" w:sz="0" w:space="0" w:color="auto"/>
      </w:divBdr>
    </w:div>
    <w:div w:id="1369909067">
      <w:bodyDiv w:val="1"/>
      <w:marLeft w:val="0"/>
      <w:marRight w:val="0"/>
      <w:marTop w:val="0"/>
      <w:marBottom w:val="0"/>
      <w:divBdr>
        <w:top w:val="none" w:sz="0" w:space="0" w:color="auto"/>
        <w:left w:val="none" w:sz="0" w:space="0" w:color="auto"/>
        <w:bottom w:val="none" w:sz="0" w:space="0" w:color="auto"/>
        <w:right w:val="none" w:sz="0" w:space="0" w:color="auto"/>
      </w:divBdr>
    </w:div>
    <w:div w:id="1386685153">
      <w:bodyDiv w:val="1"/>
      <w:marLeft w:val="0"/>
      <w:marRight w:val="0"/>
      <w:marTop w:val="0"/>
      <w:marBottom w:val="0"/>
      <w:divBdr>
        <w:top w:val="none" w:sz="0" w:space="0" w:color="auto"/>
        <w:left w:val="none" w:sz="0" w:space="0" w:color="auto"/>
        <w:bottom w:val="none" w:sz="0" w:space="0" w:color="auto"/>
        <w:right w:val="none" w:sz="0" w:space="0" w:color="auto"/>
      </w:divBdr>
    </w:div>
    <w:div w:id="1407607535">
      <w:bodyDiv w:val="1"/>
      <w:marLeft w:val="0"/>
      <w:marRight w:val="0"/>
      <w:marTop w:val="0"/>
      <w:marBottom w:val="0"/>
      <w:divBdr>
        <w:top w:val="none" w:sz="0" w:space="0" w:color="auto"/>
        <w:left w:val="none" w:sz="0" w:space="0" w:color="auto"/>
        <w:bottom w:val="none" w:sz="0" w:space="0" w:color="auto"/>
        <w:right w:val="none" w:sz="0" w:space="0" w:color="auto"/>
      </w:divBdr>
    </w:div>
    <w:div w:id="1447501275">
      <w:bodyDiv w:val="1"/>
      <w:marLeft w:val="0"/>
      <w:marRight w:val="0"/>
      <w:marTop w:val="0"/>
      <w:marBottom w:val="0"/>
      <w:divBdr>
        <w:top w:val="none" w:sz="0" w:space="0" w:color="auto"/>
        <w:left w:val="none" w:sz="0" w:space="0" w:color="auto"/>
        <w:bottom w:val="none" w:sz="0" w:space="0" w:color="auto"/>
        <w:right w:val="none" w:sz="0" w:space="0" w:color="auto"/>
      </w:divBdr>
    </w:div>
    <w:div w:id="1448155559">
      <w:bodyDiv w:val="1"/>
      <w:marLeft w:val="0"/>
      <w:marRight w:val="0"/>
      <w:marTop w:val="0"/>
      <w:marBottom w:val="0"/>
      <w:divBdr>
        <w:top w:val="none" w:sz="0" w:space="0" w:color="auto"/>
        <w:left w:val="none" w:sz="0" w:space="0" w:color="auto"/>
        <w:bottom w:val="none" w:sz="0" w:space="0" w:color="auto"/>
        <w:right w:val="none" w:sz="0" w:space="0" w:color="auto"/>
      </w:divBdr>
    </w:div>
    <w:div w:id="1535968107">
      <w:bodyDiv w:val="1"/>
      <w:marLeft w:val="0"/>
      <w:marRight w:val="0"/>
      <w:marTop w:val="0"/>
      <w:marBottom w:val="0"/>
      <w:divBdr>
        <w:top w:val="none" w:sz="0" w:space="0" w:color="auto"/>
        <w:left w:val="none" w:sz="0" w:space="0" w:color="auto"/>
        <w:bottom w:val="none" w:sz="0" w:space="0" w:color="auto"/>
        <w:right w:val="none" w:sz="0" w:space="0" w:color="auto"/>
      </w:divBdr>
    </w:div>
    <w:div w:id="1554461475">
      <w:bodyDiv w:val="1"/>
      <w:marLeft w:val="0"/>
      <w:marRight w:val="0"/>
      <w:marTop w:val="0"/>
      <w:marBottom w:val="0"/>
      <w:divBdr>
        <w:top w:val="none" w:sz="0" w:space="0" w:color="auto"/>
        <w:left w:val="none" w:sz="0" w:space="0" w:color="auto"/>
        <w:bottom w:val="none" w:sz="0" w:space="0" w:color="auto"/>
        <w:right w:val="none" w:sz="0" w:space="0" w:color="auto"/>
      </w:divBdr>
    </w:div>
    <w:div w:id="1555896195">
      <w:bodyDiv w:val="1"/>
      <w:marLeft w:val="0"/>
      <w:marRight w:val="0"/>
      <w:marTop w:val="0"/>
      <w:marBottom w:val="0"/>
      <w:divBdr>
        <w:top w:val="none" w:sz="0" w:space="0" w:color="auto"/>
        <w:left w:val="none" w:sz="0" w:space="0" w:color="auto"/>
        <w:bottom w:val="none" w:sz="0" w:space="0" w:color="auto"/>
        <w:right w:val="none" w:sz="0" w:space="0" w:color="auto"/>
      </w:divBdr>
    </w:div>
    <w:div w:id="1586037187">
      <w:bodyDiv w:val="1"/>
      <w:marLeft w:val="0"/>
      <w:marRight w:val="0"/>
      <w:marTop w:val="0"/>
      <w:marBottom w:val="0"/>
      <w:divBdr>
        <w:top w:val="none" w:sz="0" w:space="0" w:color="auto"/>
        <w:left w:val="none" w:sz="0" w:space="0" w:color="auto"/>
        <w:bottom w:val="none" w:sz="0" w:space="0" w:color="auto"/>
        <w:right w:val="none" w:sz="0" w:space="0" w:color="auto"/>
      </w:divBdr>
    </w:div>
    <w:div w:id="1589464092">
      <w:bodyDiv w:val="1"/>
      <w:marLeft w:val="0"/>
      <w:marRight w:val="0"/>
      <w:marTop w:val="0"/>
      <w:marBottom w:val="0"/>
      <w:divBdr>
        <w:top w:val="none" w:sz="0" w:space="0" w:color="auto"/>
        <w:left w:val="none" w:sz="0" w:space="0" w:color="auto"/>
        <w:bottom w:val="none" w:sz="0" w:space="0" w:color="auto"/>
        <w:right w:val="none" w:sz="0" w:space="0" w:color="auto"/>
      </w:divBdr>
    </w:div>
    <w:div w:id="1870725513">
      <w:bodyDiv w:val="1"/>
      <w:marLeft w:val="0"/>
      <w:marRight w:val="0"/>
      <w:marTop w:val="0"/>
      <w:marBottom w:val="0"/>
      <w:divBdr>
        <w:top w:val="none" w:sz="0" w:space="0" w:color="auto"/>
        <w:left w:val="none" w:sz="0" w:space="0" w:color="auto"/>
        <w:bottom w:val="none" w:sz="0" w:space="0" w:color="auto"/>
        <w:right w:val="none" w:sz="0" w:space="0" w:color="auto"/>
      </w:divBdr>
    </w:div>
    <w:div w:id="1999723605">
      <w:bodyDiv w:val="1"/>
      <w:marLeft w:val="0"/>
      <w:marRight w:val="0"/>
      <w:marTop w:val="0"/>
      <w:marBottom w:val="0"/>
      <w:divBdr>
        <w:top w:val="none" w:sz="0" w:space="0" w:color="auto"/>
        <w:left w:val="none" w:sz="0" w:space="0" w:color="auto"/>
        <w:bottom w:val="none" w:sz="0" w:space="0" w:color="auto"/>
        <w:right w:val="none" w:sz="0" w:space="0" w:color="auto"/>
      </w:divBdr>
    </w:div>
    <w:div w:id="2014722514">
      <w:bodyDiv w:val="1"/>
      <w:marLeft w:val="0"/>
      <w:marRight w:val="0"/>
      <w:marTop w:val="0"/>
      <w:marBottom w:val="0"/>
      <w:divBdr>
        <w:top w:val="none" w:sz="0" w:space="0" w:color="auto"/>
        <w:left w:val="none" w:sz="0" w:space="0" w:color="auto"/>
        <w:bottom w:val="none" w:sz="0" w:space="0" w:color="auto"/>
        <w:right w:val="none" w:sz="0" w:space="0" w:color="auto"/>
      </w:divBdr>
    </w:div>
    <w:div w:id="2034649550">
      <w:bodyDiv w:val="1"/>
      <w:marLeft w:val="0"/>
      <w:marRight w:val="0"/>
      <w:marTop w:val="0"/>
      <w:marBottom w:val="0"/>
      <w:divBdr>
        <w:top w:val="none" w:sz="0" w:space="0" w:color="auto"/>
        <w:left w:val="none" w:sz="0" w:space="0" w:color="auto"/>
        <w:bottom w:val="none" w:sz="0" w:space="0" w:color="auto"/>
        <w:right w:val="none" w:sz="0" w:space="0" w:color="auto"/>
      </w:divBdr>
    </w:div>
    <w:div w:id="2047829870">
      <w:bodyDiv w:val="1"/>
      <w:marLeft w:val="0"/>
      <w:marRight w:val="0"/>
      <w:marTop w:val="0"/>
      <w:marBottom w:val="0"/>
      <w:divBdr>
        <w:top w:val="none" w:sz="0" w:space="0" w:color="auto"/>
        <w:left w:val="none" w:sz="0" w:space="0" w:color="auto"/>
        <w:bottom w:val="none" w:sz="0" w:space="0" w:color="auto"/>
        <w:right w:val="none" w:sz="0" w:space="0" w:color="auto"/>
      </w:divBdr>
    </w:div>
    <w:div w:id="2083521695">
      <w:bodyDiv w:val="1"/>
      <w:marLeft w:val="0"/>
      <w:marRight w:val="0"/>
      <w:marTop w:val="0"/>
      <w:marBottom w:val="0"/>
      <w:divBdr>
        <w:top w:val="none" w:sz="0" w:space="0" w:color="auto"/>
        <w:left w:val="none" w:sz="0" w:space="0" w:color="auto"/>
        <w:bottom w:val="none" w:sz="0" w:space="0" w:color="auto"/>
        <w:right w:val="none" w:sz="0" w:space="0" w:color="auto"/>
      </w:divBdr>
    </w:div>
    <w:div w:id="211716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mabh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inkedin.com/in/abhidata" TargetMode="External"/><Relationship Id="rId12" Type="http://schemas.openxmlformats.org/officeDocument/2006/relationships/hyperlink" Target="https://www.youracclaim.com/badges/5675e126-effa-45c2-b458-e84c6e4a37ca/linked_in_profil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5b7029f8-f5be-4e81-8be5-60fe5f6d835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ertmetrics.com/dellemc/public/verification.aspx?code=EYPY1L14L9LPFL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bhi.pramanik1@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Soumyajit Bose</vt:lpstr>
    </vt:vector>
  </TitlesOfParts>
  <Company/>
  <LinksUpToDate>false</LinksUpToDate>
  <CharactersWithSpaces>17945</CharactersWithSpaces>
  <SharedDoc>false</SharedDoc>
  <HLinks>
    <vt:vector size="36" baseType="variant">
      <vt:variant>
        <vt:i4>2424958</vt:i4>
      </vt:variant>
      <vt:variant>
        <vt:i4>15</vt:i4>
      </vt:variant>
      <vt:variant>
        <vt:i4>0</vt:i4>
      </vt:variant>
      <vt:variant>
        <vt:i4>5</vt:i4>
      </vt:variant>
      <vt:variant>
        <vt:lpwstr>https://www.youracclaim.com/badges/5675e126-effa-45c2-b458-e84c6e4a37ca/linked_in_profile</vt:lpwstr>
      </vt:variant>
      <vt:variant>
        <vt:lpwstr/>
      </vt:variant>
      <vt:variant>
        <vt:i4>2818106</vt:i4>
      </vt:variant>
      <vt:variant>
        <vt:i4>12</vt:i4>
      </vt:variant>
      <vt:variant>
        <vt:i4>0</vt:i4>
      </vt:variant>
      <vt:variant>
        <vt:i4>5</vt:i4>
      </vt:variant>
      <vt:variant>
        <vt:lpwstr>https://www.youracclaim.com/badges/5b7029f8-f5be-4e81-8be5-60fe5f6d835f</vt:lpwstr>
      </vt:variant>
      <vt:variant>
        <vt:lpwstr/>
      </vt:variant>
      <vt:variant>
        <vt:i4>3932263</vt:i4>
      </vt:variant>
      <vt:variant>
        <vt:i4>9</vt:i4>
      </vt:variant>
      <vt:variant>
        <vt:i4>0</vt:i4>
      </vt:variant>
      <vt:variant>
        <vt:i4>5</vt:i4>
      </vt:variant>
      <vt:variant>
        <vt:lpwstr>https://www.certmetrics.com/dellemc/public/verification.aspx?code=EYPY1L14L9LPFL56</vt:lpwstr>
      </vt:variant>
      <vt:variant>
        <vt:lpwstr/>
      </vt:variant>
      <vt:variant>
        <vt:i4>5898336</vt:i4>
      </vt:variant>
      <vt:variant>
        <vt:i4>6</vt:i4>
      </vt:variant>
      <vt:variant>
        <vt:i4>0</vt:i4>
      </vt:variant>
      <vt:variant>
        <vt:i4>5</vt:i4>
      </vt:variant>
      <vt:variant>
        <vt:lpwstr>mailto:abhi.pramanik1@gmail.com</vt:lpwstr>
      </vt:variant>
      <vt:variant>
        <vt:lpwstr/>
      </vt:variant>
      <vt:variant>
        <vt:i4>6553653</vt:i4>
      </vt:variant>
      <vt:variant>
        <vt:i4>3</vt:i4>
      </vt:variant>
      <vt:variant>
        <vt:i4>0</vt:i4>
      </vt:variant>
      <vt:variant>
        <vt:i4>5</vt:i4>
      </vt:variant>
      <vt:variant>
        <vt:lpwstr>https://github.com/pramabhi</vt:lpwstr>
      </vt:variant>
      <vt:variant>
        <vt:lpwstr/>
      </vt:variant>
      <vt:variant>
        <vt:i4>3932282</vt:i4>
      </vt:variant>
      <vt:variant>
        <vt:i4>0</vt:i4>
      </vt:variant>
      <vt:variant>
        <vt:i4>0</vt:i4>
      </vt:variant>
      <vt:variant>
        <vt:i4>5</vt:i4>
      </vt:variant>
      <vt:variant>
        <vt:lpwstr>http://www.linkedin.com/in/abhidata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Soumyajit Bose</dc:title>
  <dc:subject/>
  <dc:creator>sony</dc:creator>
  <cp:keywords/>
  <cp:lastModifiedBy>Krishna Mehta</cp:lastModifiedBy>
  <cp:revision>2</cp:revision>
  <dcterms:created xsi:type="dcterms:W3CDTF">2019-01-08T19:43:00Z</dcterms:created>
  <dcterms:modified xsi:type="dcterms:W3CDTF">2019-01-08T19:43:00Z</dcterms:modified>
</cp:coreProperties>
</file>