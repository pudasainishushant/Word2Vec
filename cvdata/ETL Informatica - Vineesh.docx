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41892" w:rsidRPr="009F1B39" w:rsidRDefault="00B10E7E" w:rsidP="00441892">
      <w:pPr>
        <w:jc w:val="center"/>
        <w:rPr>
          <w:rFonts w:ascii="Cambria" w:hAnsi="Cambria" w:cs="Times New Roman"/>
          <w:b/>
          <w:bCs/>
          <w:smallCaps/>
          <w:kern w:val="32"/>
          <w:sz w:val="46"/>
          <w:szCs w:val="46"/>
        </w:rPr>
      </w:pPr>
      <w:r>
        <w:rPr>
          <w:rFonts w:ascii="Cambria" w:hAnsi="Cambria"/>
          <w:b/>
          <w:noProof/>
          <w:lang w:eastAsia="en-US" w:bidi="ar-SA"/>
        </w:rPr>
        <w:drawing>
          <wp:anchor distT="0" distB="0" distL="114300" distR="114300" simplePos="0" relativeHeight="251658240" behindDoc="0" locked="0" layoutInCell="1" allowOverlap="1">
            <wp:simplePos x="0" y="0"/>
            <wp:positionH relativeFrom="column">
              <wp:posOffset>4723130</wp:posOffset>
            </wp:positionH>
            <wp:positionV relativeFrom="paragraph">
              <wp:posOffset>-399415</wp:posOffset>
            </wp:positionV>
            <wp:extent cx="1285875" cy="417195"/>
            <wp:effectExtent l="0" t="0" r="9525" b="1905"/>
            <wp:wrapNone/>
            <wp:docPr id="8" name="Picture 8" descr="http://4.bp.blogspot.com/_eGDB-wKrpZY/SdwzLPpRDwI/AAAAAAAAAHY/VHDYOvgMEgc/s320/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_eGDB-wKrpZY/SdwzLPpRDwI/AAAAAAAAAHY/VHDYOvgMEgc/s320/clip_image002.jpg"/>
                    <pic:cNvPicPr>
                      <a:picLocks noChangeAspect="1" noChangeArrowheads="1"/>
                    </pic:cNvPicPr>
                  </pic:nvPicPr>
                  <pic:blipFill>
                    <a:blip r:embed="rId7" r:link="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85875" cy="417195"/>
                    </a:xfrm>
                    <a:prstGeom prst="rect">
                      <a:avLst/>
                    </a:prstGeom>
                    <a:noFill/>
                    <a:ln>
                      <a:noFill/>
                    </a:ln>
                  </pic:spPr>
                </pic:pic>
              </a:graphicData>
            </a:graphic>
          </wp:anchor>
        </w:drawing>
      </w:r>
      <w:r w:rsidR="00A5388C">
        <w:rPr>
          <w:rFonts w:ascii="Cambria" w:hAnsi="Cambria" w:cs="Times New Roman"/>
          <w:b/>
          <w:bCs/>
          <w:smallCaps/>
          <w:kern w:val="32"/>
          <w:sz w:val="46"/>
          <w:szCs w:val="46"/>
        </w:rPr>
        <w:t>Vineesh</w:t>
      </w:r>
      <w:r w:rsidR="001B748B" w:rsidRPr="009F1B39">
        <w:rPr>
          <w:rFonts w:ascii="Cambria" w:hAnsi="Cambria" w:cs="Times New Roman"/>
          <w:b/>
          <w:bCs/>
          <w:smallCaps/>
          <w:kern w:val="32"/>
          <w:sz w:val="46"/>
          <w:szCs w:val="46"/>
        </w:rPr>
        <w:t xml:space="preserve"> </w:t>
      </w:r>
      <w:r w:rsidR="00441892">
        <w:rPr>
          <w:rFonts w:ascii="Cambria" w:hAnsi="Cambria" w:cs="Times New Roman"/>
          <w:b/>
          <w:bCs/>
          <w:smallCaps/>
          <w:kern w:val="32"/>
          <w:sz w:val="46"/>
          <w:szCs w:val="46"/>
        </w:rPr>
        <w:t>nadaphil</w:t>
      </w:r>
    </w:p>
    <w:p w:rsidR="009D3233" w:rsidRPr="003910E0" w:rsidRDefault="00F451B6" w:rsidP="003910E0">
      <w:pPr>
        <w:jc w:val="center"/>
        <w:rPr>
          <w:rFonts w:ascii="Cambria" w:hAnsi="Cambria" w:cs="Times New Roman"/>
          <w:b/>
          <w:bCs/>
          <w:smallCaps/>
          <w:kern w:val="32"/>
          <w:sz w:val="22"/>
          <w:szCs w:val="22"/>
        </w:rPr>
      </w:pPr>
      <w:r>
        <w:rPr>
          <w:rFonts w:ascii="Cambria" w:hAnsi="Cambria" w:cs="Times New Roman"/>
          <w:b/>
          <w:bCs/>
          <w:smallCaps/>
          <w:kern w:val="32"/>
          <w:sz w:val="26"/>
          <w:szCs w:val="26"/>
        </w:rPr>
        <w:t>SR. ETL/INFORMATICA</w:t>
      </w:r>
      <w:r w:rsidR="001B748B" w:rsidRPr="003910E0">
        <w:rPr>
          <w:rFonts w:ascii="Cambria" w:hAnsi="Cambria" w:cs="Times New Roman"/>
          <w:b/>
          <w:bCs/>
          <w:smallCaps/>
          <w:kern w:val="32"/>
          <w:sz w:val="26"/>
          <w:szCs w:val="26"/>
        </w:rPr>
        <w:t xml:space="preserve"> Developer</w:t>
      </w:r>
    </w:p>
    <w:p w:rsidR="00221F54" w:rsidRPr="007152AE" w:rsidRDefault="003910E0" w:rsidP="002108E3">
      <w:pPr>
        <w:rPr>
          <w:rFonts w:ascii="Cambria" w:hAnsi="Cambria"/>
          <w:b/>
          <w:sz w:val="22"/>
          <w:szCs w:val="22"/>
        </w:rPr>
      </w:pPr>
      <w:r w:rsidRPr="003910E0">
        <w:rPr>
          <w:rFonts w:ascii="Cambria" w:hAnsi="Cambria" w:cs="Times New Roman"/>
          <w:b/>
          <w:bCs/>
          <w:sz w:val="22"/>
          <w:szCs w:val="22"/>
        </w:rPr>
        <w:t xml:space="preserve">Mobile: </w:t>
      </w:r>
      <w:r w:rsidR="00A5388C">
        <w:rPr>
          <w:rFonts w:ascii="Cambria" w:hAnsi="Cambria" w:cs="Times New Roman"/>
          <w:b/>
          <w:bCs/>
          <w:sz w:val="22"/>
          <w:szCs w:val="22"/>
        </w:rPr>
        <w:t>718-594-5051</w:t>
      </w:r>
      <w:r w:rsidRPr="003910E0">
        <w:rPr>
          <w:rFonts w:ascii="Cambria" w:hAnsi="Cambria" w:cs="Times New Roman"/>
          <w:b/>
          <w:bCs/>
          <w:sz w:val="22"/>
          <w:szCs w:val="22"/>
        </w:rPr>
        <w:tab/>
      </w:r>
      <w:r w:rsidRPr="003910E0">
        <w:rPr>
          <w:rFonts w:ascii="Cambria" w:hAnsi="Cambria" w:cs="Times New Roman"/>
          <w:b/>
          <w:bCs/>
          <w:sz w:val="22"/>
          <w:szCs w:val="22"/>
        </w:rPr>
        <w:tab/>
      </w:r>
      <w:r w:rsidRPr="003910E0">
        <w:rPr>
          <w:rFonts w:ascii="Cambria" w:hAnsi="Cambria" w:cs="Times New Roman"/>
          <w:b/>
          <w:bCs/>
          <w:sz w:val="22"/>
          <w:szCs w:val="22"/>
        </w:rPr>
        <w:tab/>
      </w:r>
      <w:r w:rsidRPr="003910E0">
        <w:rPr>
          <w:rFonts w:ascii="Cambria" w:hAnsi="Cambria" w:cs="Times New Roman"/>
          <w:b/>
          <w:bCs/>
          <w:sz w:val="22"/>
          <w:szCs w:val="22"/>
        </w:rPr>
        <w:tab/>
      </w:r>
      <w:r w:rsidRPr="003910E0">
        <w:rPr>
          <w:rFonts w:ascii="Cambria" w:hAnsi="Cambria" w:cs="Times New Roman"/>
          <w:b/>
          <w:bCs/>
          <w:sz w:val="22"/>
          <w:szCs w:val="22"/>
        </w:rPr>
        <w:tab/>
      </w:r>
      <w:r w:rsidRPr="003910E0">
        <w:rPr>
          <w:rFonts w:ascii="Cambria" w:hAnsi="Cambria" w:cs="Times New Roman"/>
          <w:b/>
          <w:bCs/>
          <w:sz w:val="22"/>
          <w:szCs w:val="22"/>
        </w:rPr>
        <w:tab/>
      </w:r>
      <w:r w:rsidR="00221F54">
        <w:rPr>
          <w:rFonts w:ascii="Cambria" w:hAnsi="Cambria" w:cs="Times New Roman"/>
          <w:b/>
          <w:bCs/>
          <w:sz w:val="22"/>
          <w:szCs w:val="22"/>
        </w:rPr>
        <w:t xml:space="preserve">          </w:t>
      </w:r>
      <w:r w:rsidRPr="003910E0">
        <w:rPr>
          <w:rFonts w:ascii="Cambria" w:hAnsi="Cambria" w:cs="Times New Roman"/>
          <w:b/>
          <w:bCs/>
          <w:sz w:val="22"/>
          <w:szCs w:val="22"/>
        </w:rPr>
        <w:t>E-mail:</w:t>
      </w:r>
      <w:r w:rsidR="007152AE">
        <w:rPr>
          <w:rFonts w:ascii="Cambria" w:hAnsi="Cambria"/>
          <w:b/>
          <w:sz w:val="22"/>
          <w:szCs w:val="22"/>
        </w:rPr>
        <w:t xml:space="preserve"> </w:t>
      </w:r>
      <w:hyperlink r:id="rId9" w:history="1">
        <w:r w:rsidR="00221F54" w:rsidRPr="00FA34DB">
          <w:rPr>
            <w:rStyle w:val="Hyperlink"/>
            <w:rFonts w:ascii="Cambria" w:hAnsi="Cambria"/>
            <w:b/>
            <w:sz w:val="22"/>
            <w:szCs w:val="22"/>
          </w:rPr>
          <w:t>etl.vineesh@gmail.com</w:t>
        </w:r>
      </w:hyperlink>
    </w:p>
    <w:p w:rsidR="009D3233" w:rsidRPr="00B82665" w:rsidRDefault="009D3233" w:rsidP="00307766">
      <w:pPr>
        <w:pBdr>
          <w:bottom w:val="single" w:sz="8" w:space="0" w:color="000000"/>
        </w:pBdr>
        <w:spacing w:line="48" w:lineRule="auto"/>
        <w:jc w:val="both"/>
        <w:rPr>
          <w:rFonts w:ascii="Cambria" w:hAnsi="Cambria" w:cs="Times New Roman"/>
          <w:sz w:val="22"/>
          <w:szCs w:val="22"/>
        </w:rPr>
      </w:pPr>
    </w:p>
    <w:p w:rsidR="009D3233" w:rsidRPr="00B82665" w:rsidRDefault="009D3233" w:rsidP="00307766">
      <w:pPr>
        <w:spacing w:line="120" w:lineRule="auto"/>
        <w:jc w:val="both"/>
        <w:rPr>
          <w:rFonts w:ascii="Cambria" w:hAnsi="Cambria" w:cs="Times New Roman"/>
          <w:bCs/>
          <w:sz w:val="22"/>
          <w:szCs w:val="22"/>
        </w:rPr>
      </w:pPr>
    </w:p>
    <w:p w:rsidR="009D3233" w:rsidRPr="00B82665" w:rsidRDefault="009D3233" w:rsidP="00A92C95">
      <w:pPr>
        <w:shd w:val="clear" w:color="auto" w:fill="B2A1C7" w:themeFill="accent4" w:themeFillTint="99"/>
        <w:jc w:val="both"/>
        <w:rPr>
          <w:rFonts w:ascii="Cambria" w:hAnsi="Cambria" w:cs="Times New Roman"/>
          <w:b/>
          <w:bCs/>
          <w:smallCaps/>
          <w:kern w:val="22"/>
          <w:sz w:val="22"/>
          <w:szCs w:val="22"/>
        </w:rPr>
      </w:pPr>
      <w:r w:rsidRPr="00B82665">
        <w:rPr>
          <w:rFonts w:ascii="Cambria" w:hAnsi="Cambria" w:cs="Times New Roman"/>
          <w:b/>
          <w:bCs/>
          <w:smallCaps/>
          <w:kern w:val="22"/>
          <w:sz w:val="22"/>
          <w:szCs w:val="22"/>
        </w:rPr>
        <w:t>Professional Summary</w:t>
      </w:r>
    </w:p>
    <w:p w:rsidR="00BA69F5" w:rsidRDefault="00BA69F5" w:rsidP="00307766">
      <w:pPr>
        <w:pStyle w:val="ListParagraph"/>
        <w:ind w:left="0"/>
        <w:jc w:val="both"/>
        <w:rPr>
          <w:rFonts w:ascii="Cambria" w:hAnsi="Cambria" w:cs="Times New Roman"/>
          <w:b/>
          <w:sz w:val="22"/>
          <w:szCs w:val="22"/>
        </w:rPr>
      </w:pPr>
    </w:p>
    <w:p w:rsidR="009D3233" w:rsidRPr="00B94DB7" w:rsidRDefault="00735E45" w:rsidP="0023043F">
      <w:pPr>
        <w:pStyle w:val="ListParagraph"/>
        <w:numPr>
          <w:ilvl w:val="0"/>
          <w:numId w:val="5"/>
        </w:numPr>
        <w:jc w:val="both"/>
        <w:rPr>
          <w:rFonts w:ascii="Cambria" w:hAnsi="Cambria" w:cs="Times New Roman"/>
          <w:sz w:val="22"/>
          <w:szCs w:val="22"/>
        </w:rPr>
      </w:pPr>
      <w:r>
        <w:rPr>
          <w:rFonts w:ascii="Cambria" w:hAnsi="Cambria" w:cs="Times New Roman"/>
          <w:b/>
          <w:sz w:val="22"/>
          <w:szCs w:val="22"/>
        </w:rPr>
        <w:t>8</w:t>
      </w:r>
      <w:r w:rsidR="00221F54" w:rsidRPr="00B94DB7">
        <w:rPr>
          <w:rFonts w:ascii="Cambria" w:hAnsi="Cambria" w:cs="Times New Roman"/>
          <w:b/>
          <w:sz w:val="22"/>
          <w:szCs w:val="22"/>
        </w:rPr>
        <w:t>+</w:t>
      </w:r>
      <w:r w:rsidR="001739F6">
        <w:rPr>
          <w:rFonts w:ascii="Cambria" w:hAnsi="Cambria" w:cs="Times New Roman"/>
          <w:b/>
          <w:sz w:val="22"/>
          <w:szCs w:val="22"/>
        </w:rPr>
        <w:t xml:space="preserve"> </w:t>
      </w:r>
      <w:r w:rsidR="009D3233" w:rsidRPr="00B94DB7">
        <w:rPr>
          <w:rFonts w:ascii="Cambria" w:hAnsi="Cambria" w:cs="Times New Roman"/>
          <w:b/>
          <w:sz w:val="22"/>
          <w:szCs w:val="22"/>
        </w:rPr>
        <w:t>years</w:t>
      </w:r>
      <w:r w:rsidR="009D3233" w:rsidRPr="00B94DB7">
        <w:rPr>
          <w:rFonts w:ascii="Cambria" w:hAnsi="Cambria" w:cs="Times New Roman"/>
          <w:sz w:val="22"/>
          <w:szCs w:val="22"/>
        </w:rPr>
        <w:t xml:space="preserve"> of IT</w:t>
      </w:r>
      <w:r w:rsidR="00120478" w:rsidRPr="00B94DB7">
        <w:rPr>
          <w:rFonts w:ascii="Cambria" w:hAnsi="Cambria" w:cs="Times New Roman"/>
          <w:sz w:val="22"/>
          <w:szCs w:val="22"/>
        </w:rPr>
        <w:t xml:space="preserve"> Experience in </w:t>
      </w:r>
      <w:r w:rsidR="00B5714A" w:rsidRPr="00B94DB7">
        <w:rPr>
          <w:rFonts w:ascii="Cambria" w:hAnsi="Cambria" w:cs="Times New Roman"/>
          <w:b/>
          <w:sz w:val="22"/>
          <w:szCs w:val="22"/>
        </w:rPr>
        <w:t>Data Warehousing</w:t>
      </w:r>
      <w:r w:rsidR="00B5714A" w:rsidRPr="00B94DB7">
        <w:rPr>
          <w:rFonts w:ascii="Cambria" w:hAnsi="Cambria" w:cs="Times New Roman"/>
          <w:sz w:val="22"/>
          <w:szCs w:val="22"/>
        </w:rPr>
        <w:t xml:space="preserve">, </w:t>
      </w:r>
      <w:r w:rsidR="00AB3324" w:rsidRPr="00B94DB7">
        <w:rPr>
          <w:rFonts w:ascii="Cambria" w:hAnsi="Cambria" w:cs="Times New Roman"/>
          <w:b/>
          <w:sz w:val="22"/>
          <w:szCs w:val="22"/>
        </w:rPr>
        <w:t>Database Design</w:t>
      </w:r>
      <w:r w:rsidR="00AB3324" w:rsidRPr="00B94DB7">
        <w:rPr>
          <w:rFonts w:ascii="Cambria" w:hAnsi="Cambria" w:cs="Times New Roman"/>
          <w:sz w:val="22"/>
          <w:szCs w:val="22"/>
        </w:rPr>
        <w:t xml:space="preserve"> and </w:t>
      </w:r>
      <w:r w:rsidR="00AB3324" w:rsidRPr="00B94DB7">
        <w:rPr>
          <w:rFonts w:ascii="Cambria" w:hAnsi="Cambria" w:cs="Times New Roman"/>
          <w:b/>
          <w:sz w:val="22"/>
          <w:szCs w:val="22"/>
        </w:rPr>
        <w:t>ETL Processes</w:t>
      </w:r>
      <w:r w:rsidR="009D3233" w:rsidRPr="00B94DB7">
        <w:rPr>
          <w:rFonts w:ascii="Cambria" w:hAnsi="Cambria" w:cs="Times New Roman"/>
          <w:sz w:val="22"/>
          <w:szCs w:val="22"/>
        </w:rPr>
        <w:t xml:space="preserve"> </w:t>
      </w:r>
      <w:r w:rsidR="00120478" w:rsidRPr="00B94DB7">
        <w:rPr>
          <w:rFonts w:ascii="Cambria" w:hAnsi="Cambria" w:cs="Times New Roman"/>
          <w:sz w:val="22"/>
          <w:szCs w:val="22"/>
        </w:rPr>
        <w:t xml:space="preserve">in </w:t>
      </w:r>
      <w:r w:rsidR="00433C23" w:rsidRPr="00B94DB7">
        <w:rPr>
          <w:rFonts w:ascii="Cambria" w:hAnsi="Cambria" w:cs="Times New Roman"/>
          <w:sz w:val="22"/>
          <w:szCs w:val="22"/>
        </w:rPr>
        <w:t xml:space="preserve">the </w:t>
      </w:r>
      <w:r w:rsidR="00221F54" w:rsidRPr="00B94DB7">
        <w:rPr>
          <w:rFonts w:ascii="Cambria" w:hAnsi="Cambria" w:cs="Times New Roman"/>
          <w:sz w:val="22"/>
          <w:szCs w:val="22"/>
        </w:rPr>
        <w:t xml:space="preserve">Development, </w:t>
      </w:r>
      <w:r w:rsidR="009D3233" w:rsidRPr="00B94DB7">
        <w:rPr>
          <w:rFonts w:ascii="Cambria" w:hAnsi="Cambria" w:cs="Times New Roman"/>
          <w:sz w:val="22"/>
          <w:szCs w:val="22"/>
        </w:rPr>
        <w:t xml:space="preserve">Test </w:t>
      </w:r>
      <w:r w:rsidR="00120478" w:rsidRPr="00B94DB7">
        <w:rPr>
          <w:rFonts w:ascii="Cambria" w:hAnsi="Cambria" w:cs="Times New Roman"/>
          <w:sz w:val="22"/>
          <w:szCs w:val="22"/>
        </w:rPr>
        <w:t xml:space="preserve">and Production environments </w:t>
      </w:r>
      <w:r w:rsidR="00AB3324" w:rsidRPr="00B94DB7">
        <w:rPr>
          <w:rFonts w:ascii="Cambria" w:hAnsi="Cambria" w:cs="Times New Roman"/>
          <w:sz w:val="22"/>
          <w:szCs w:val="22"/>
        </w:rPr>
        <w:t>of</w:t>
      </w:r>
      <w:r w:rsidR="009D3233" w:rsidRPr="00B94DB7">
        <w:rPr>
          <w:rFonts w:ascii="Cambria" w:hAnsi="Cambria" w:cs="Times New Roman"/>
          <w:sz w:val="22"/>
          <w:szCs w:val="22"/>
        </w:rPr>
        <w:t xml:space="preserve"> various</w:t>
      </w:r>
      <w:r w:rsidR="00221F54" w:rsidRPr="00B94DB7">
        <w:rPr>
          <w:rFonts w:ascii="Cambria" w:hAnsi="Cambria" w:cs="Times New Roman"/>
          <w:sz w:val="22"/>
          <w:szCs w:val="22"/>
        </w:rPr>
        <w:t xml:space="preserve"> business domains.</w:t>
      </w:r>
    </w:p>
    <w:p w:rsidR="00C97D34" w:rsidRPr="00B94DB7" w:rsidRDefault="00C97D34" w:rsidP="0023043F">
      <w:pPr>
        <w:numPr>
          <w:ilvl w:val="0"/>
          <w:numId w:val="5"/>
        </w:numPr>
        <w:autoSpaceDE w:val="0"/>
        <w:jc w:val="both"/>
        <w:rPr>
          <w:rFonts w:ascii="Cambria" w:hAnsi="Cambria" w:cs="Arial"/>
          <w:bCs/>
          <w:sz w:val="22"/>
          <w:szCs w:val="22"/>
        </w:rPr>
      </w:pPr>
      <w:r w:rsidRPr="00B94DB7">
        <w:rPr>
          <w:rFonts w:ascii="Cambria" w:hAnsi="Cambria" w:cs="Arial"/>
          <w:bCs/>
          <w:sz w:val="22"/>
          <w:szCs w:val="22"/>
        </w:rPr>
        <w:t xml:space="preserve">Highly proficient in </w:t>
      </w:r>
      <w:r w:rsidRPr="00B94DB7">
        <w:rPr>
          <w:rFonts w:ascii="Cambria" w:hAnsi="Cambria" w:cs="Arial"/>
          <w:b/>
          <w:bCs/>
          <w:sz w:val="22"/>
          <w:szCs w:val="22"/>
        </w:rPr>
        <w:t>Development</w:t>
      </w:r>
      <w:r w:rsidR="000B730A" w:rsidRPr="00B94DB7">
        <w:rPr>
          <w:rFonts w:ascii="Cambria" w:hAnsi="Cambria" w:cs="Arial"/>
          <w:b/>
          <w:bCs/>
          <w:sz w:val="22"/>
          <w:szCs w:val="22"/>
        </w:rPr>
        <w:t>, Implementation</w:t>
      </w:r>
      <w:r w:rsidRPr="00B94DB7">
        <w:rPr>
          <w:rFonts w:ascii="Cambria" w:hAnsi="Cambria" w:cs="Arial"/>
          <w:b/>
          <w:bCs/>
          <w:sz w:val="22"/>
          <w:szCs w:val="22"/>
        </w:rPr>
        <w:t xml:space="preserve">, Administration </w:t>
      </w:r>
      <w:r w:rsidRPr="00B94DB7">
        <w:rPr>
          <w:rFonts w:ascii="Cambria" w:hAnsi="Cambria" w:cs="Arial"/>
          <w:bCs/>
          <w:sz w:val="22"/>
          <w:szCs w:val="22"/>
        </w:rPr>
        <w:t>and</w:t>
      </w:r>
      <w:r w:rsidRPr="00B94DB7">
        <w:rPr>
          <w:rFonts w:ascii="Cambria" w:hAnsi="Cambria" w:cs="Arial"/>
          <w:b/>
          <w:bCs/>
          <w:sz w:val="22"/>
          <w:szCs w:val="22"/>
        </w:rPr>
        <w:t xml:space="preserve"> Support</w:t>
      </w:r>
      <w:r w:rsidRPr="00B94DB7">
        <w:rPr>
          <w:rFonts w:ascii="Cambria" w:hAnsi="Cambria" w:cs="Arial"/>
          <w:bCs/>
          <w:sz w:val="22"/>
          <w:szCs w:val="22"/>
        </w:rPr>
        <w:t xml:space="preserve"> of ETL processes for Large-scale Data warehouses using Informatica Power Center.</w:t>
      </w:r>
    </w:p>
    <w:p w:rsidR="00C97D34" w:rsidRPr="00B94DB7" w:rsidRDefault="00C97D34" w:rsidP="0023043F">
      <w:pPr>
        <w:pStyle w:val="ListParagraph"/>
        <w:numPr>
          <w:ilvl w:val="0"/>
          <w:numId w:val="5"/>
        </w:numPr>
        <w:jc w:val="both"/>
        <w:rPr>
          <w:rFonts w:ascii="Cambria" w:hAnsi="Cambria" w:cs="Times New Roman"/>
          <w:sz w:val="22"/>
          <w:szCs w:val="22"/>
        </w:rPr>
      </w:pPr>
      <w:r w:rsidRPr="00B94DB7">
        <w:rPr>
          <w:rFonts w:ascii="Cambria" w:hAnsi="Cambria" w:cs="Times New Roman"/>
          <w:sz w:val="22"/>
          <w:szCs w:val="22"/>
        </w:rPr>
        <w:t xml:space="preserve">Worked extensively on </w:t>
      </w:r>
      <w:r w:rsidRPr="00B94DB7">
        <w:rPr>
          <w:rFonts w:ascii="Cambria" w:hAnsi="Cambria" w:cs="Times New Roman"/>
          <w:bCs/>
          <w:sz w:val="22"/>
          <w:szCs w:val="22"/>
        </w:rPr>
        <w:t>ETL</w:t>
      </w:r>
      <w:r w:rsidRPr="00B94DB7">
        <w:rPr>
          <w:rFonts w:ascii="Cambria" w:hAnsi="Cambria" w:cs="Times New Roman"/>
          <w:sz w:val="22"/>
          <w:szCs w:val="22"/>
        </w:rPr>
        <w:t xml:space="preserve"> process using </w:t>
      </w:r>
      <w:r w:rsidRPr="00B94DB7">
        <w:rPr>
          <w:rFonts w:ascii="Cambria" w:hAnsi="Cambria" w:cs="Times New Roman"/>
          <w:b/>
          <w:bCs/>
          <w:sz w:val="22"/>
          <w:szCs w:val="22"/>
        </w:rPr>
        <w:t>Informatica Power</w:t>
      </w:r>
      <w:r w:rsidR="00433C23" w:rsidRPr="00B94DB7">
        <w:rPr>
          <w:rFonts w:ascii="Cambria" w:hAnsi="Cambria" w:cs="Times New Roman"/>
          <w:b/>
          <w:bCs/>
          <w:sz w:val="22"/>
          <w:szCs w:val="22"/>
        </w:rPr>
        <w:t xml:space="preserve"> </w:t>
      </w:r>
      <w:r w:rsidRPr="00B94DB7">
        <w:rPr>
          <w:rFonts w:ascii="Cambria" w:hAnsi="Cambria" w:cs="Times New Roman"/>
          <w:b/>
          <w:bCs/>
          <w:sz w:val="22"/>
          <w:szCs w:val="22"/>
        </w:rPr>
        <w:t xml:space="preserve">Center </w:t>
      </w:r>
      <w:r w:rsidR="00C1492F" w:rsidRPr="00B94DB7">
        <w:rPr>
          <w:rFonts w:ascii="Cambria" w:hAnsi="Cambria" w:cs="Times New Roman"/>
          <w:b/>
          <w:bCs/>
          <w:sz w:val="22"/>
          <w:szCs w:val="22"/>
        </w:rPr>
        <w:t>9.x</w:t>
      </w:r>
      <w:r w:rsidR="00740C6D" w:rsidRPr="00B94DB7">
        <w:rPr>
          <w:rFonts w:ascii="Cambria" w:hAnsi="Cambria" w:cs="Times New Roman"/>
          <w:b/>
          <w:bCs/>
          <w:sz w:val="22"/>
          <w:szCs w:val="22"/>
        </w:rPr>
        <w:t>/</w:t>
      </w:r>
      <w:r w:rsidRPr="00B94DB7">
        <w:rPr>
          <w:rFonts w:ascii="Cambria" w:hAnsi="Cambria" w:cs="Times New Roman"/>
          <w:b/>
          <w:bCs/>
          <w:sz w:val="22"/>
          <w:szCs w:val="22"/>
        </w:rPr>
        <w:t>8.</w:t>
      </w:r>
      <w:r w:rsidR="00740C6D" w:rsidRPr="00B94DB7">
        <w:rPr>
          <w:rFonts w:ascii="Cambria" w:hAnsi="Cambria" w:cs="Times New Roman"/>
          <w:b/>
          <w:bCs/>
          <w:sz w:val="22"/>
          <w:szCs w:val="22"/>
        </w:rPr>
        <w:t>x</w:t>
      </w:r>
      <w:r w:rsidRPr="00B94DB7">
        <w:rPr>
          <w:rFonts w:ascii="Cambria" w:hAnsi="Cambria" w:cs="Times New Roman"/>
          <w:b/>
          <w:bCs/>
          <w:sz w:val="22"/>
          <w:szCs w:val="22"/>
        </w:rPr>
        <w:t>/7.x</w:t>
      </w:r>
      <w:r w:rsidRPr="00B94DB7">
        <w:rPr>
          <w:rFonts w:ascii="Cambria" w:hAnsi="Cambria" w:cs="Times New Roman"/>
          <w:b/>
          <w:sz w:val="22"/>
          <w:szCs w:val="22"/>
        </w:rPr>
        <w:t>.</w:t>
      </w:r>
    </w:p>
    <w:p w:rsidR="00C97D34" w:rsidRPr="00B94DB7" w:rsidRDefault="00C97D34" w:rsidP="0023043F">
      <w:pPr>
        <w:pStyle w:val="ListParagraph"/>
        <w:numPr>
          <w:ilvl w:val="0"/>
          <w:numId w:val="5"/>
        </w:numPr>
        <w:jc w:val="both"/>
        <w:rPr>
          <w:rFonts w:ascii="Cambria" w:hAnsi="Cambria" w:cs="Times New Roman"/>
          <w:sz w:val="22"/>
          <w:szCs w:val="22"/>
        </w:rPr>
      </w:pPr>
      <w:r w:rsidRPr="00B94DB7">
        <w:rPr>
          <w:rFonts w:ascii="Cambria" w:hAnsi="Cambria" w:cs="Times New Roman"/>
          <w:sz w:val="22"/>
          <w:szCs w:val="22"/>
        </w:rPr>
        <w:t xml:space="preserve">SQL database experience in a high transaction and </w:t>
      </w:r>
      <w:r w:rsidR="002108E3" w:rsidRPr="00B94DB7">
        <w:rPr>
          <w:rFonts w:ascii="Cambria" w:hAnsi="Cambria" w:cs="Times New Roman"/>
          <w:sz w:val="22"/>
          <w:szCs w:val="22"/>
        </w:rPr>
        <w:t>multi-server</w:t>
      </w:r>
      <w:r w:rsidRPr="00B94DB7">
        <w:rPr>
          <w:rFonts w:ascii="Cambria" w:hAnsi="Cambria" w:cs="Times New Roman"/>
          <w:sz w:val="22"/>
          <w:szCs w:val="22"/>
        </w:rPr>
        <w:t xml:space="preserve"> production environment.</w:t>
      </w:r>
    </w:p>
    <w:p w:rsidR="00C97D34" w:rsidRPr="00B94DB7" w:rsidRDefault="009D3233" w:rsidP="0023043F">
      <w:pPr>
        <w:pStyle w:val="ListParagraph"/>
        <w:numPr>
          <w:ilvl w:val="0"/>
          <w:numId w:val="5"/>
        </w:numPr>
        <w:jc w:val="both"/>
        <w:rPr>
          <w:rFonts w:ascii="Cambria" w:hAnsi="Cambria" w:cs="Times New Roman"/>
          <w:b/>
          <w:sz w:val="22"/>
          <w:szCs w:val="22"/>
        </w:rPr>
      </w:pPr>
      <w:r w:rsidRPr="00B94DB7">
        <w:rPr>
          <w:rFonts w:ascii="Cambria" w:hAnsi="Cambria" w:cs="Times New Roman"/>
          <w:sz w:val="22"/>
          <w:szCs w:val="22"/>
        </w:rPr>
        <w:t xml:space="preserve">Expert Knowledge of </w:t>
      </w:r>
      <w:r w:rsidRPr="00B94DB7">
        <w:rPr>
          <w:rFonts w:ascii="Cambria" w:hAnsi="Cambria" w:cs="Times New Roman"/>
          <w:b/>
          <w:bCs/>
          <w:sz w:val="22"/>
          <w:szCs w:val="22"/>
        </w:rPr>
        <w:t>Integration Services (SSIS)</w:t>
      </w:r>
      <w:r w:rsidRPr="00B94DB7">
        <w:rPr>
          <w:rFonts w:ascii="Cambria" w:hAnsi="Cambria" w:cs="Times New Roman"/>
          <w:b/>
          <w:sz w:val="22"/>
          <w:szCs w:val="22"/>
        </w:rPr>
        <w:t xml:space="preserve">, </w:t>
      </w:r>
      <w:r w:rsidRPr="00B94DB7">
        <w:rPr>
          <w:rFonts w:ascii="Cambria" w:hAnsi="Cambria" w:cs="Times New Roman"/>
          <w:b/>
          <w:bCs/>
          <w:sz w:val="22"/>
          <w:szCs w:val="22"/>
        </w:rPr>
        <w:t>Analysis Services (SSAS)</w:t>
      </w:r>
      <w:r w:rsidRPr="00B94DB7">
        <w:rPr>
          <w:rFonts w:ascii="Cambria" w:hAnsi="Cambria" w:cs="Times New Roman"/>
          <w:b/>
          <w:sz w:val="22"/>
          <w:szCs w:val="22"/>
        </w:rPr>
        <w:t xml:space="preserve"> </w:t>
      </w:r>
      <w:r w:rsidRPr="00B94DB7">
        <w:rPr>
          <w:rFonts w:ascii="Cambria" w:hAnsi="Cambria" w:cs="Times New Roman"/>
          <w:sz w:val="22"/>
          <w:szCs w:val="22"/>
        </w:rPr>
        <w:t xml:space="preserve">and </w:t>
      </w:r>
      <w:r w:rsidRPr="00B94DB7">
        <w:rPr>
          <w:rFonts w:ascii="Cambria" w:hAnsi="Cambria" w:cs="Times New Roman"/>
          <w:b/>
          <w:bCs/>
          <w:sz w:val="22"/>
          <w:szCs w:val="22"/>
        </w:rPr>
        <w:t>Reporting Services (SSRS)</w:t>
      </w:r>
      <w:r w:rsidR="00C97D34" w:rsidRPr="00B94DB7">
        <w:rPr>
          <w:rFonts w:ascii="Cambria" w:hAnsi="Cambria" w:cs="Times New Roman"/>
          <w:b/>
          <w:bCs/>
          <w:sz w:val="22"/>
          <w:szCs w:val="22"/>
        </w:rPr>
        <w:t>.</w:t>
      </w:r>
      <w:r w:rsidR="00D420AC" w:rsidRPr="00B94DB7">
        <w:rPr>
          <w:rFonts w:ascii="Cambria" w:hAnsi="Cambria" w:cs="Times New Roman"/>
          <w:b/>
          <w:bCs/>
          <w:sz w:val="22"/>
          <w:szCs w:val="22"/>
        </w:rPr>
        <w:t xml:space="preserve"> </w:t>
      </w:r>
    </w:p>
    <w:p w:rsidR="009D3233" w:rsidRPr="00B94DB7" w:rsidRDefault="009D3233" w:rsidP="0023043F">
      <w:pPr>
        <w:pStyle w:val="ListParagraph"/>
        <w:numPr>
          <w:ilvl w:val="0"/>
          <w:numId w:val="5"/>
        </w:numPr>
        <w:jc w:val="both"/>
        <w:rPr>
          <w:rFonts w:ascii="Cambria" w:hAnsi="Cambria" w:cs="Times New Roman"/>
          <w:sz w:val="22"/>
          <w:szCs w:val="22"/>
        </w:rPr>
      </w:pPr>
      <w:r w:rsidRPr="00B94DB7">
        <w:rPr>
          <w:rFonts w:ascii="Cambria" w:hAnsi="Cambria" w:cs="Times New Roman"/>
          <w:sz w:val="22"/>
          <w:szCs w:val="22"/>
        </w:rPr>
        <w:t xml:space="preserve">Experience in </w:t>
      </w:r>
      <w:r w:rsidR="00433C23" w:rsidRPr="00B94DB7">
        <w:rPr>
          <w:rFonts w:ascii="Cambria" w:hAnsi="Cambria" w:cs="Times New Roman"/>
          <w:b/>
          <w:bCs/>
          <w:sz w:val="22"/>
          <w:szCs w:val="22"/>
        </w:rPr>
        <w:t xml:space="preserve">Database Development, </w:t>
      </w:r>
      <w:r w:rsidRPr="00B94DB7">
        <w:rPr>
          <w:rFonts w:ascii="Cambria" w:hAnsi="Cambria" w:cs="Times New Roman"/>
          <w:b/>
          <w:bCs/>
          <w:sz w:val="22"/>
          <w:szCs w:val="22"/>
        </w:rPr>
        <w:t xml:space="preserve">Data Warehousing, Design </w:t>
      </w:r>
      <w:r w:rsidRPr="00B94DB7">
        <w:rPr>
          <w:rFonts w:ascii="Cambria" w:hAnsi="Cambria" w:cs="Times New Roman"/>
          <w:bCs/>
          <w:sz w:val="22"/>
          <w:szCs w:val="22"/>
        </w:rPr>
        <w:t xml:space="preserve">and </w:t>
      </w:r>
      <w:r w:rsidRPr="00B94DB7">
        <w:rPr>
          <w:rFonts w:ascii="Cambria" w:hAnsi="Cambria" w:cs="Times New Roman"/>
          <w:b/>
          <w:bCs/>
          <w:sz w:val="22"/>
          <w:szCs w:val="22"/>
        </w:rPr>
        <w:t>Technical Management</w:t>
      </w:r>
      <w:r w:rsidRPr="00B94DB7">
        <w:rPr>
          <w:rFonts w:ascii="Cambria" w:hAnsi="Cambria" w:cs="Times New Roman"/>
          <w:sz w:val="22"/>
          <w:szCs w:val="22"/>
        </w:rPr>
        <w:t>.</w:t>
      </w:r>
    </w:p>
    <w:p w:rsidR="000848F2" w:rsidRPr="00B94DB7" w:rsidRDefault="000848F2" w:rsidP="0023043F">
      <w:pPr>
        <w:pStyle w:val="ListParagraph"/>
        <w:numPr>
          <w:ilvl w:val="0"/>
          <w:numId w:val="5"/>
        </w:numPr>
        <w:jc w:val="both"/>
        <w:rPr>
          <w:rFonts w:ascii="Cambria" w:hAnsi="Cambria" w:cs="Times New Roman"/>
          <w:sz w:val="22"/>
          <w:szCs w:val="22"/>
        </w:rPr>
      </w:pPr>
      <w:r w:rsidRPr="00B94DB7">
        <w:rPr>
          <w:rFonts w:ascii="Cambria" w:hAnsi="Cambria" w:cs="Times New Roman"/>
          <w:sz w:val="22"/>
          <w:szCs w:val="22"/>
        </w:rPr>
        <w:t>Good understanding in database and data warehousing concepts (OLTP &amp; OLAP).</w:t>
      </w:r>
    </w:p>
    <w:p w:rsidR="009D3233" w:rsidRPr="00B94DB7" w:rsidRDefault="009D3233" w:rsidP="0023043F">
      <w:pPr>
        <w:pStyle w:val="ListParagraph"/>
        <w:numPr>
          <w:ilvl w:val="0"/>
          <w:numId w:val="5"/>
        </w:numPr>
        <w:jc w:val="both"/>
        <w:rPr>
          <w:rFonts w:ascii="Cambria" w:hAnsi="Cambria" w:cs="Times New Roman"/>
          <w:sz w:val="22"/>
          <w:szCs w:val="22"/>
        </w:rPr>
      </w:pPr>
      <w:r w:rsidRPr="00B94DB7">
        <w:rPr>
          <w:rFonts w:ascii="Cambria" w:hAnsi="Cambria" w:cs="Times New Roman"/>
          <w:sz w:val="22"/>
          <w:szCs w:val="22"/>
        </w:rPr>
        <w:t xml:space="preserve">Hands on Experience in </w:t>
      </w:r>
      <w:r w:rsidRPr="00B94DB7">
        <w:rPr>
          <w:rFonts w:ascii="Cambria" w:hAnsi="Cambria" w:cs="Times New Roman"/>
          <w:b/>
          <w:bCs/>
          <w:sz w:val="22"/>
          <w:szCs w:val="22"/>
        </w:rPr>
        <w:t xml:space="preserve">Installing, Configuring, Managing, </w:t>
      </w:r>
      <w:r w:rsidR="000B730A" w:rsidRPr="00B94DB7">
        <w:rPr>
          <w:rFonts w:ascii="Cambria" w:hAnsi="Cambria" w:cs="Times New Roman"/>
          <w:b/>
          <w:bCs/>
          <w:sz w:val="22"/>
          <w:szCs w:val="22"/>
        </w:rPr>
        <w:t>M</w:t>
      </w:r>
      <w:r w:rsidRPr="00B94DB7">
        <w:rPr>
          <w:rFonts w:ascii="Cambria" w:hAnsi="Cambria" w:cs="Times New Roman"/>
          <w:b/>
          <w:bCs/>
          <w:sz w:val="22"/>
          <w:szCs w:val="22"/>
        </w:rPr>
        <w:t xml:space="preserve">onitoring </w:t>
      </w:r>
      <w:r w:rsidRPr="00B94DB7">
        <w:rPr>
          <w:rFonts w:ascii="Cambria" w:hAnsi="Cambria" w:cs="Times New Roman"/>
          <w:bCs/>
          <w:sz w:val="22"/>
          <w:szCs w:val="22"/>
        </w:rPr>
        <w:t xml:space="preserve">and </w:t>
      </w:r>
      <w:r w:rsidR="000B730A" w:rsidRPr="00B94DB7">
        <w:rPr>
          <w:rFonts w:ascii="Cambria" w:hAnsi="Cambria" w:cs="Times New Roman"/>
          <w:b/>
          <w:bCs/>
          <w:sz w:val="22"/>
          <w:szCs w:val="22"/>
        </w:rPr>
        <w:t>T</w:t>
      </w:r>
      <w:r w:rsidRPr="00B94DB7">
        <w:rPr>
          <w:rFonts w:ascii="Cambria" w:hAnsi="Cambria" w:cs="Times New Roman"/>
          <w:b/>
          <w:bCs/>
          <w:sz w:val="22"/>
          <w:szCs w:val="22"/>
        </w:rPr>
        <w:t>roubleshooting</w:t>
      </w:r>
      <w:r w:rsidRPr="00B94DB7">
        <w:rPr>
          <w:rFonts w:ascii="Cambria" w:hAnsi="Cambria" w:cs="Times New Roman"/>
          <w:bCs/>
          <w:sz w:val="22"/>
          <w:szCs w:val="22"/>
        </w:rPr>
        <w:t xml:space="preserve"> SQL Server 2005/200</w:t>
      </w:r>
      <w:r w:rsidR="00307766" w:rsidRPr="00B94DB7">
        <w:rPr>
          <w:rFonts w:ascii="Cambria" w:hAnsi="Cambria" w:cs="Times New Roman"/>
          <w:bCs/>
          <w:sz w:val="22"/>
          <w:szCs w:val="22"/>
        </w:rPr>
        <w:t>8</w:t>
      </w:r>
      <w:r w:rsidRPr="00B94DB7">
        <w:rPr>
          <w:rFonts w:ascii="Cambria" w:hAnsi="Cambria" w:cs="Times New Roman"/>
          <w:sz w:val="22"/>
          <w:szCs w:val="22"/>
        </w:rPr>
        <w:t>.</w:t>
      </w:r>
    </w:p>
    <w:p w:rsidR="00C97D34" w:rsidRPr="00B94DB7" w:rsidRDefault="00C97D34" w:rsidP="0023043F">
      <w:pPr>
        <w:numPr>
          <w:ilvl w:val="0"/>
          <w:numId w:val="5"/>
        </w:numPr>
        <w:autoSpaceDE w:val="0"/>
        <w:jc w:val="both"/>
        <w:rPr>
          <w:rFonts w:ascii="Cambria" w:hAnsi="Cambria" w:cs="Arial"/>
          <w:bCs/>
          <w:sz w:val="22"/>
          <w:szCs w:val="22"/>
        </w:rPr>
      </w:pPr>
      <w:r w:rsidRPr="00B94DB7">
        <w:rPr>
          <w:rFonts w:ascii="Cambria" w:hAnsi="Cambria" w:cs="Arial"/>
          <w:bCs/>
          <w:sz w:val="22"/>
          <w:szCs w:val="22"/>
        </w:rPr>
        <w:t xml:space="preserve">Hands on experience in </w:t>
      </w:r>
      <w:r w:rsidRPr="00B94DB7">
        <w:rPr>
          <w:rFonts w:ascii="Cambria" w:hAnsi="Cambria" w:cs="Arial"/>
          <w:b/>
          <w:bCs/>
          <w:sz w:val="22"/>
          <w:szCs w:val="22"/>
        </w:rPr>
        <w:t xml:space="preserve">tuning mappings, identifying </w:t>
      </w:r>
      <w:r w:rsidRPr="00B94DB7">
        <w:rPr>
          <w:rFonts w:ascii="Cambria" w:hAnsi="Cambria" w:cs="Arial"/>
          <w:bCs/>
          <w:sz w:val="22"/>
          <w:szCs w:val="22"/>
        </w:rPr>
        <w:t>and</w:t>
      </w:r>
      <w:r w:rsidRPr="00B94DB7">
        <w:rPr>
          <w:rFonts w:ascii="Cambria" w:hAnsi="Cambria" w:cs="Arial"/>
          <w:b/>
          <w:bCs/>
          <w:sz w:val="22"/>
          <w:szCs w:val="22"/>
        </w:rPr>
        <w:t xml:space="preserve"> </w:t>
      </w:r>
      <w:r w:rsidR="000B730A" w:rsidRPr="00B94DB7">
        <w:rPr>
          <w:rFonts w:ascii="Cambria" w:hAnsi="Cambria" w:cs="Arial"/>
          <w:b/>
          <w:bCs/>
          <w:sz w:val="22"/>
          <w:szCs w:val="22"/>
        </w:rPr>
        <w:t>resolving performance</w:t>
      </w:r>
      <w:r w:rsidRPr="00B94DB7">
        <w:rPr>
          <w:rFonts w:ascii="Cambria" w:hAnsi="Cambria" w:cs="Arial"/>
          <w:b/>
          <w:bCs/>
          <w:sz w:val="22"/>
          <w:szCs w:val="22"/>
        </w:rPr>
        <w:t xml:space="preserve"> bottlenecks</w:t>
      </w:r>
      <w:r w:rsidRPr="00B94DB7">
        <w:rPr>
          <w:rFonts w:ascii="Cambria" w:hAnsi="Cambria" w:cs="Arial"/>
          <w:bCs/>
          <w:sz w:val="22"/>
          <w:szCs w:val="22"/>
        </w:rPr>
        <w:t xml:space="preserve"> in various levels like sources, targets, mappings, and sessions and at database.</w:t>
      </w:r>
    </w:p>
    <w:p w:rsidR="009D3233" w:rsidRPr="00B94DB7" w:rsidRDefault="009D3233" w:rsidP="0023043F">
      <w:pPr>
        <w:pStyle w:val="ListParagraph"/>
        <w:numPr>
          <w:ilvl w:val="0"/>
          <w:numId w:val="5"/>
        </w:numPr>
        <w:jc w:val="both"/>
        <w:rPr>
          <w:rFonts w:ascii="Cambria" w:hAnsi="Cambria" w:cs="Times New Roman"/>
          <w:sz w:val="22"/>
          <w:szCs w:val="22"/>
        </w:rPr>
      </w:pPr>
      <w:r w:rsidRPr="00B94DB7">
        <w:rPr>
          <w:rFonts w:ascii="Cambria" w:hAnsi="Cambria" w:cs="Times New Roman"/>
          <w:sz w:val="22"/>
          <w:szCs w:val="22"/>
        </w:rPr>
        <w:t xml:space="preserve">Extensive experience with </w:t>
      </w:r>
      <w:r w:rsidRPr="00B94DB7">
        <w:rPr>
          <w:rFonts w:ascii="Cambria" w:hAnsi="Cambria" w:cs="Times New Roman"/>
          <w:bCs/>
          <w:sz w:val="22"/>
          <w:szCs w:val="22"/>
        </w:rPr>
        <w:t>data modeling techniques, logical and physical database design</w:t>
      </w:r>
      <w:r w:rsidRPr="00B94DB7">
        <w:rPr>
          <w:rFonts w:ascii="Cambria" w:hAnsi="Cambria" w:cs="Times New Roman"/>
          <w:sz w:val="22"/>
          <w:szCs w:val="22"/>
        </w:rPr>
        <w:t>.</w:t>
      </w:r>
    </w:p>
    <w:p w:rsidR="009D3233" w:rsidRPr="00B94DB7" w:rsidRDefault="009D3233" w:rsidP="0023043F">
      <w:pPr>
        <w:pStyle w:val="ListParagraph"/>
        <w:numPr>
          <w:ilvl w:val="0"/>
          <w:numId w:val="5"/>
        </w:numPr>
        <w:spacing w:line="24" w:lineRule="atLeast"/>
        <w:jc w:val="both"/>
        <w:rPr>
          <w:rFonts w:ascii="Cambria" w:hAnsi="Cambria" w:cs="Times New Roman"/>
          <w:sz w:val="22"/>
          <w:szCs w:val="22"/>
        </w:rPr>
      </w:pPr>
      <w:r w:rsidRPr="00B94DB7">
        <w:rPr>
          <w:rFonts w:ascii="Cambria" w:hAnsi="Cambria" w:cs="Times New Roman"/>
          <w:sz w:val="22"/>
          <w:szCs w:val="22"/>
        </w:rPr>
        <w:t>SQL Server 200</w:t>
      </w:r>
      <w:r w:rsidR="00ED5A13" w:rsidRPr="00B94DB7">
        <w:rPr>
          <w:rFonts w:ascii="Cambria" w:hAnsi="Cambria" w:cs="Times New Roman"/>
          <w:sz w:val="22"/>
          <w:szCs w:val="22"/>
        </w:rPr>
        <w:t>8</w:t>
      </w:r>
      <w:r w:rsidRPr="00B94DB7">
        <w:rPr>
          <w:rFonts w:ascii="Cambria" w:hAnsi="Cambria" w:cs="Times New Roman"/>
          <w:sz w:val="22"/>
          <w:szCs w:val="22"/>
        </w:rPr>
        <w:t xml:space="preserve">/2005 RDBMS database development including </w:t>
      </w:r>
      <w:r w:rsidRPr="00B94DB7">
        <w:rPr>
          <w:rFonts w:ascii="Cambria" w:hAnsi="Cambria" w:cs="Times New Roman"/>
          <w:b/>
          <w:sz w:val="22"/>
          <w:szCs w:val="22"/>
        </w:rPr>
        <w:t>T-SQL programming</w:t>
      </w:r>
      <w:r w:rsidRPr="00B94DB7">
        <w:rPr>
          <w:rFonts w:ascii="Cambria" w:hAnsi="Cambria" w:cs="Times New Roman"/>
          <w:sz w:val="22"/>
          <w:szCs w:val="22"/>
        </w:rPr>
        <w:t xml:space="preserve">. </w:t>
      </w:r>
    </w:p>
    <w:p w:rsidR="00805790" w:rsidRDefault="00805790" w:rsidP="0023043F">
      <w:pPr>
        <w:pStyle w:val="ListParagraph"/>
        <w:widowControl/>
        <w:numPr>
          <w:ilvl w:val="0"/>
          <w:numId w:val="5"/>
        </w:numPr>
        <w:suppressAutoHyphens w:val="0"/>
        <w:jc w:val="both"/>
        <w:rPr>
          <w:rFonts w:ascii="Cambria" w:hAnsi="Cambria" w:cs="Arial"/>
          <w:sz w:val="22"/>
          <w:szCs w:val="22"/>
        </w:rPr>
      </w:pPr>
      <w:r w:rsidRPr="00B94DB7">
        <w:rPr>
          <w:rFonts w:ascii="Cambria" w:hAnsi="Cambria" w:cs="Arial"/>
          <w:sz w:val="22"/>
          <w:szCs w:val="22"/>
        </w:rPr>
        <w:t xml:space="preserve">Extracted data from </w:t>
      </w:r>
      <w:r w:rsidRPr="00B94DB7">
        <w:rPr>
          <w:rFonts w:ascii="Cambria" w:hAnsi="Cambria" w:cs="Arial"/>
          <w:b/>
          <w:sz w:val="22"/>
          <w:szCs w:val="22"/>
        </w:rPr>
        <w:t xml:space="preserve">File Sources, Relational Sources, XML </w:t>
      </w:r>
      <w:r w:rsidRPr="00B94DB7">
        <w:rPr>
          <w:rFonts w:ascii="Cambria" w:hAnsi="Cambria" w:cs="Arial"/>
          <w:sz w:val="22"/>
          <w:szCs w:val="22"/>
        </w:rPr>
        <w:t>and</w:t>
      </w:r>
      <w:r w:rsidRPr="00B94DB7">
        <w:rPr>
          <w:rFonts w:ascii="Cambria" w:hAnsi="Cambria" w:cs="Arial"/>
          <w:b/>
          <w:sz w:val="22"/>
          <w:szCs w:val="22"/>
        </w:rPr>
        <w:t xml:space="preserve"> COBOL</w:t>
      </w:r>
      <w:r w:rsidRPr="00B94DB7">
        <w:rPr>
          <w:rFonts w:ascii="Cambria" w:hAnsi="Cambria" w:cs="Arial"/>
          <w:sz w:val="22"/>
          <w:szCs w:val="22"/>
        </w:rPr>
        <w:t xml:space="preserve"> sources using Informatica PowerCenter.</w:t>
      </w:r>
    </w:p>
    <w:p w:rsidR="00193AA9" w:rsidRPr="00193AA9" w:rsidRDefault="00193AA9" w:rsidP="00193AA9">
      <w:pPr>
        <w:pStyle w:val="ListParagraph"/>
        <w:numPr>
          <w:ilvl w:val="0"/>
          <w:numId w:val="5"/>
        </w:numPr>
        <w:rPr>
          <w:rFonts w:ascii="Cambria" w:hAnsi="Cambria"/>
          <w:kern w:val="0"/>
          <w:sz w:val="22"/>
          <w:szCs w:val="22"/>
          <w:lang w:eastAsia="en-US" w:bidi="ar-SA"/>
        </w:rPr>
      </w:pPr>
      <w:r w:rsidRPr="00193AA9">
        <w:rPr>
          <w:rFonts w:ascii="Cambria" w:hAnsi="Cambria"/>
          <w:kern w:val="0"/>
          <w:sz w:val="22"/>
          <w:szCs w:val="22"/>
          <w:lang w:eastAsia="en-US" w:bidi="ar-SA"/>
        </w:rPr>
        <w:t>Expertise in creating </w:t>
      </w:r>
      <w:r w:rsidRPr="00193AA9">
        <w:rPr>
          <w:rFonts w:ascii="Cambria" w:hAnsi="Cambria"/>
          <w:b/>
          <w:bCs/>
          <w:kern w:val="0"/>
          <w:sz w:val="22"/>
          <w:szCs w:val="22"/>
          <w:lang w:eastAsia="en-US" w:bidi="ar-SA"/>
        </w:rPr>
        <w:t>databases, users, tables, triggers</w:t>
      </w:r>
      <w:r w:rsidRPr="00193AA9">
        <w:rPr>
          <w:rFonts w:ascii="Cambria" w:hAnsi="Cambria"/>
          <w:kern w:val="0"/>
          <w:sz w:val="22"/>
          <w:szCs w:val="22"/>
          <w:lang w:eastAsia="en-US" w:bidi="ar-SA"/>
        </w:rPr>
        <w:t>, </w:t>
      </w:r>
      <w:r w:rsidRPr="00193AA9">
        <w:rPr>
          <w:rFonts w:ascii="Cambria" w:hAnsi="Cambria"/>
          <w:b/>
          <w:bCs/>
          <w:kern w:val="0"/>
          <w:sz w:val="22"/>
          <w:szCs w:val="22"/>
          <w:lang w:eastAsia="en-US" w:bidi="ar-SA"/>
        </w:rPr>
        <w:t>macros</w:t>
      </w:r>
      <w:r w:rsidRPr="00193AA9">
        <w:rPr>
          <w:rFonts w:ascii="Cambria" w:hAnsi="Cambria"/>
          <w:kern w:val="0"/>
          <w:sz w:val="22"/>
          <w:szCs w:val="22"/>
          <w:lang w:eastAsia="en-US" w:bidi="ar-SA"/>
        </w:rPr>
        <w:t>, views, stored procedures, functions, Packages, joins and hash indexes in Teradata database.</w:t>
      </w:r>
    </w:p>
    <w:p w:rsidR="009D3233" w:rsidRPr="00B94DB7" w:rsidRDefault="009D3233" w:rsidP="0023043F">
      <w:pPr>
        <w:pStyle w:val="ListParagraph"/>
        <w:numPr>
          <w:ilvl w:val="0"/>
          <w:numId w:val="5"/>
        </w:numPr>
        <w:jc w:val="both"/>
        <w:rPr>
          <w:rFonts w:ascii="Cambria" w:hAnsi="Cambria" w:cs="Times New Roman"/>
          <w:sz w:val="22"/>
          <w:szCs w:val="22"/>
        </w:rPr>
      </w:pPr>
      <w:r w:rsidRPr="00B94DB7">
        <w:rPr>
          <w:rFonts w:ascii="Cambria" w:hAnsi="Cambria" w:cs="Times New Roman"/>
          <w:sz w:val="22"/>
          <w:szCs w:val="22"/>
        </w:rPr>
        <w:t>Experience in administrating the created reports and assigning permission to the valid users for executing the reports.</w:t>
      </w:r>
    </w:p>
    <w:p w:rsidR="00374F11" w:rsidRPr="00B94DB7" w:rsidRDefault="00374F11" w:rsidP="0023043F">
      <w:pPr>
        <w:pStyle w:val="ListParagraph"/>
        <w:numPr>
          <w:ilvl w:val="0"/>
          <w:numId w:val="5"/>
        </w:numPr>
        <w:jc w:val="both"/>
        <w:rPr>
          <w:rFonts w:ascii="Cambria" w:hAnsi="Cambria" w:cs="Times New Roman"/>
          <w:sz w:val="22"/>
          <w:szCs w:val="22"/>
        </w:rPr>
      </w:pPr>
      <w:r w:rsidRPr="00B94DB7">
        <w:rPr>
          <w:rFonts w:ascii="Cambria" w:hAnsi="Cambria" w:cs="Times New Roman"/>
          <w:sz w:val="22"/>
          <w:szCs w:val="22"/>
        </w:rPr>
        <w:t xml:space="preserve">Worked extensively on </w:t>
      </w:r>
      <w:r w:rsidRPr="00B94DB7">
        <w:rPr>
          <w:rFonts w:ascii="Cambria" w:hAnsi="Cambria" w:cs="Times New Roman"/>
          <w:bCs/>
          <w:sz w:val="22"/>
          <w:szCs w:val="22"/>
        </w:rPr>
        <w:t>ETL</w:t>
      </w:r>
      <w:r w:rsidRPr="00B94DB7">
        <w:rPr>
          <w:rFonts w:ascii="Cambria" w:hAnsi="Cambria" w:cs="Times New Roman"/>
          <w:sz w:val="22"/>
          <w:szCs w:val="22"/>
        </w:rPr>
        <w:t xml:space="preserve"> process using </w:t>
      </w:r>
      <w:r w:rsidR="00221F54" w:rsidRPr="00B94DB7">
        <w:rPr>
          <w:rFonts w:ascii="Cambria" w:hAnsi="Cambria" w:cs="Times New Roman"/>
          <w:b/>
          <w:sz w:val="22"/>
          <w:szCs w:val="22"/>
        </w:rPr>
        <w:t>Talend</w:t>
      </w:r>
      <w:r w:rsidRPr="00B94DB7">
        <w:rPr>
          <w:rFonts w:ascii="Cambria" w:hAnsi="Cambria" w:cs="Times New Roman"/>
          <w:b/>
          <w:sz w:val="22"/>
          <w:szCs w:val="22"/>
        </w:rPr>
        <w:t xml:space="preserve"> </w:t>
      </w:r>
      <w:r w:rsidRPr="00B94DB7">
        <w:rPr>
          <w:rFonts w:ascii="Cambria" w:hAnsi="Cambria" w:cs="Times New Roman"/>
          <w:sz w:val="22"/>
          <w:szCs w:val="22"/>
        </w:rPr>
        <w:t>and</w:t>
      </w:r>
      <w:r w:rsidRPr="00B94DB7">
        <w:rPr>
          <w:rFonts w:ascii="Cambria" w:hAnsi="Cambria" w:cs="Times New Roman"/>
          <w:b/>
          <w:sz w:val="22"/>
          <w:szCs w:val="22"/>
        </w:rPr>
        <w:t xml:space="preserve"> </w:t>
      </w:r>
      <w:r w:rsidR="00221F54" w:rsidRPr="00B94DB7">
        <w:rPr>
          <w:rFonts w:ascii="Cambria" w:hAnsi="Cambria" w:cs="Times New Roman"/>
          <w:b/>
          <w:sz w:val="22"/>
          <w:szCs w:val="22"/>
        </w:rPr>
        <w:t>SSIS</w:t>
      </w:r>
      <w:r w:rsidRPr="00B94DB7">
        <w:rPr>
          <w:rFonts w:ascii="Cambria" w:hAnsi="Cambria" w:cs="Times New Roman"/>
          <w:b/>
          <w:sz w:val="22"/>
          <w:szCs w:val="22"/>
        </w:rPr>
        <w:t>.</w:t>
      </w:r>
    </w:p>
    <w:p w:rsidR="009D3233" w:rsidRPr="00B94DB7" w:rsidRDefault="009D3233" w:rsidP="0023043F">
      <w:pPr>
        <w:numPr>
          <w:ilvl w:val="0"/>
          <w:numId w:val="5"/>
        </w:numPr>
        <w:autoSpaceDE w:val="0"/>
        <w:jc w:val="both"/>
        <w:rPr>
          <w:rFonts w:ascii="Cambria" w:hAnsi="Cambria" w:cs="Times New Roman"/>
          <w:sz w:val="22"/>
          <w:szCs w:val="22"/>
        </w:rPr>
      </w:pPr>
      <w:r w:rsidRPr="00B94DB7">
        <w:rPr>
          <w:rFonts w:ascii="Cambria" w:hAnsi="Cambria" w:cs="Times New Roman"/>
          <w:sz w:val="22"/>
          <w:szCs w:val="22"/>
        </w:rPr>
        <w:t>Worked on OLAP  Data warehouse , Model ,Design</w:t>
      </w:r>
      <w:r w:rsidR="00374F11" w:rsidRPr="00B94DB7">
        <w:rPr>
          <w:rFonts w:ascii="Cambria" w:hAnsi="Cambria" w:cs="Times New Roman"/>
          <w:sz w:val="22"/>
          <w:szCs w:val="22"/>
        </w:rPr>
        <w:t xml:space="preserve"> and</w:t>
      </w:r>
      <w:r w:rsidRPr="00B94DB7">
        <w:rPr>
          <w:rFonts w:ascii="Cambria" w:hAnsi="Cambria" w:cs="Times New Roman"/>
          <w:sz w:val="22"/>
          <w:szCs w:val="22"/>
        </w:rPr>
        <w:t xml:space="preserve"> Implementation</w:t>
      </w:r>
    </w:p>
    <w:p w:rsidR="009D3233" w:rsidRPr="00B94DB7" w:rsidRDefault="009D3233" w:rsidP="0023043F">
      <w:pPr>
        <w:pStyle w:val="ListParagraph"/>
        <w:numPr>
          <w:ilvl w:val="0"/>
          <w:numId w:val="5"/>
        </w:numPr>
        <w:jc w:val="both"/>
        <w:rPr>
          <w:rFonts w:ascii="Cambria" w:hAnsi="Cambria" w:cs="Times New Roman"/>
          <w:sz w:val="22"/>
          <w:szCs w:val="22"/>
        </w:rPr>
      </w:pPr>
      <w:r w:rsidRPr="00B94DB7">
        <w:rPr>
          <w:rFonts w:ascii="Cambria" w:hAnsi="Cambria" w:cs="Times New Roman"/>
          <w:sz w:val="22"/>
          <w:szCs w:val="22"/>
        </w:rPr>
        <w:t xml:space="preserve">Experience in </w:t>
      </w:r>
      <w:r w:rsidR="00FE4A9D" w:rsidRPr="00B94DB7">
        <w:rPr>
          <w:rFonts w:ascii="Cambria" w:hAnsi="Cambria" w:cs="Times New Roman"/>
          <w:b/>
          <w:sz w:val="22"/>
          <w:szCs w:val="22"/>
        </w:rPr>
        <w:t>upgrading</w:t>
      </w:r>
      <w:r w:rsidR="00FE4A9D" w:rsidRPr="00B94DB7">
        <w:rPr>
          <w:rFonts w:ascii="Cambria" w:hAnsi="Cambria" w:cs="Times New Roman"/>
          <w:sz w:val="22"/>
          <w:szCs w:val="22"/>
        </w:rPr>
        <w:t xml:space="preserve"> from Informatica Powercenter 8.</w:t>
      </w:r>
      <w:r w:rsidR="002108E3">
        <w:rPr>
          <w:rFonts w:ascii="Cambria" w:hAnsi="Cambria" w:cs="Times New Roman"/>
          <w:sz w:val="22"/>
          <w:szCs w:val="22"/>
        </w:rPr>
        <w:t>6</w:t>
      </w:r>
      <w:r w:rsidR="00FE4A9D" w:rsidRPr="00B94DB7">
        <w:rPr>
          <w:rFonts w:ascii="Cambria" w:hAnsi="Cambria" w:cs="Times New Roman"/>
          <w:sz w:val="22"/>
          <w:szCs w:val="22"/>
        </w:rPr>
        <w:t xml:space="preserve"> to Informatica Powercenter </w:t>
      </w:r>
      <w:r w:rsidR="0079586D" w:rsidRPr="00B94DB7">
        <w:rPr>
          <w:rFonts w:ascii="Cambria" w:hAnsi="Cambria" w:cs="Times New Roman"/>
          <w:sz w:val="22"/>
          <w:szCs w:val="22"/>
        </w:rPr>
        <w:t>9.1</w:t>
      </w:r>
      <w:r w:rsidRPr="00B94DB7">
        <w:rPr>
          <w:rFonts w:ascii="Cambria" w:hAnsi="Cambria" w:cs="Times New Roman"/>
          <w:sz w:val="22"/>
          <w:szCs w:val="22"/>
        </w:rPr>
        <w:t>.</w:t>
      </w:r>
    </w:p>
    <w:p w:rsidR="009D3233" w:rsidRPr="00B94DB7" w:rsidRDefault="009D3233" w:rsidP="0023043F">
      <w:pPr>
        <w:pStyle w:val="ListParagraph"/>
        <w:numPr>
          <w:ilvl w:val="0"/>
          <w:numId w:val="5"/>
        </w:numPr>
        <w:jc w:val="both"/>
        <w:rPr>
          <w:rFonts w:ascii="Cambria" w:hAnsi="Cambria" w:cs="Times New Roman"/>
          <w:sz w:val="22"/>
          <w:szCs w:val="22"/>
        </w:rPr>
      </w:pPr>
      <w:r w:rsidRPr="00B94DB7">
        <w:rPr>
          <w:rFonts w:ascii="Cambria" w:hAnsi="Cambria" w:cs="Times New Roman"/>
          <w:sz w:val="22"/>
          <w:szCs w:val="22"/>
        </w:rPr>
        <w:t xml:space="preserve">Experience in Creating and Updating Clustered and Non-Clustered Indexes to keep up the SQL Server </w:t>
      </w:r>
      <w:r w:rsidR="00EC35A3" w:rsidRPr="00B94DB7">
        <w:rPr>
          <w:rFonts w:ascii="Cambria" w:hAnsi="Cambria" w:cs="Times New Roman"/>
          <w:sz w:val="22"/>
          <w:szCs w:val="22"/>
        </w:rPr>
        <w:t>p</w:t>
      </w:r>
      <w:r w:rsidRPr="00B94DB7">
        <w:rPr>
          <w:rFonts w:ascii="Cambria" w:hAnsi="Cambria" w:cs="Times New Roman"/>
          <w:sz w:val="22"/>
          <w:szCs w:val="22"/>
        </w:rPr>
        <w:t>erformance.</w:t>
      </w:r>
    </w:p>
    <w:p w:rsidR="007D7472" w:rsidRPr="00B94DB7" w:rsidRDefault="007D7472" w:rsidP="0023043F">
      <w:pPr>
        <w:pStyle w:val="ListParagraph"/>
        <w:numPr>
          <w:ilvl w:val="0"/>
          <w:numId w:val="5"/>
        </w:numPr>
        <w:jc w:val="both"/>
        <w:rPr>
          <w:rFonts w:ascii="Cambria" w:hAnsi="Cambria" w:cs="Times New Roman"/>
          <w:sz w:val="22"/>
          <w:szCs w:val="22"/>
        </w:rPr>
      </w:pPr>
      <w:r w:rsidRPr="00B94DB7">
        <w:rPr>
          <w:rFonts w:ascii="Cambria" w:hAnsi="Cambria"/>
          <w:sz w:val="22"/>
          <w:szCs w:val="22"/>
        </w:rPr>
        <w:t>Used Power Exchange to integrate the sources like Mainframe MVS, VSAM, GDG, DB2 and XML files.</w:t>
      </w:r>
    </w:p>
    <w:p w:rsidR="003910E0" w:rsidRPr="00B94DB7" w:rsidRDefault="003910E0" w:rsidP="0023043F">
      <w:pPr>
        <w:pStyle w:val="ListParagraph"/>
        <w:numPr>
          <w:ilvl w:val="0"/>
          <w:numId w:val="5"/>
        </w:numPr>
        <w:jc w:val="both"/>
        <w:rPr>
          <w:rFonts w:ascii="Cambria" w:hAnsi="Cambria" w:cs="Times New Roman"/>
          <w:sz w:val="22"/>
          <w:szCs w:val="22"/>
        </w:rPr>
      </w:pPr>
      <w:r w:rsidRPr="00B94DB7">
        <w:rPr>
          <w:rFonts w:ascii="Cambria" w:hAnsi="Cambria"/>
          <w:sz w:val="22"/>
          <w:szCs w:val="22"/>
        </w:rPr>
        <w:t xml:space="preserve">Experience in </w:t>
      </w:r>
      <w:r w:rsidRPr="00B94DB7">
        <w:rPr>
          <w:rFonts w:ascii="Cambria" w:hAnsi="Cambria"/>
          <w:b/>
          <w:sz w:val="22"/>
          <w:szCs w:val="22"/>
        </w:rPr>
        <w:t>UNIX shell scripting, job scheduling</w:t>
      </w:r>
      <w:r w:rsidRPr="00B94DB7">
        <w:rPr>
          <w:rFonts w:ascii="Cambria" w:hAnsi="Cambria"/>
          <w:sz w:val="22"/>
          <w:szCs w:val="22"/>
        </w:rPr>
        <w:t xml:space="preserve"> and communicating with server using </w:t>
      </w:r>
      <w:r w:rsidRPr="00B94DB7">
        <w:rPr>
          <w:rFonts w:ascii="Cambria" w:hAnsi="Cambria"/>
          <w:b/>
          <w:sz w:val="22"/>
          <w:szCs w:val="22"/>
        </w:rPr>
        <w:t>pmcmd</w:t>
      </w:r>
      <w:r w:rsidRPr="00B94DB7">
        <w:rPr>
          <w:rFonts w:ascii="Cambria" w:hAnsi="Cambria"/>
          <w:sz w:val="22"/>
          <w:szCs w:val="22"/>
        </w:rPr>
        <w:t>.</w:t>
      </w:r>
    </w:p>
    <w:p w:rsidR="009D3233" w:rsidRPr="00B94DB7" w:rsidRDefault="009D3233" w:rsidP="0023043F">
      <w:pPr>
        <w:pStyle w:val="ListParagraph"/>
        <w:numPr>
          <w:ilvl w:val="0"/>
          <w:numId w:val="5"/>
        </w:numPr>
        <w:jc w:val="both"/>
        <w:rPr>
          <w:rFonts w:ascii="Cambria" w:hAnsi="Cambria" w:cs="Times New Roman"/>
          <w:sz w:val="22"/>
          <w:szCs w:val="22"/>
        </w:rPr>
      </w:pPr>
      <w:r w:rsidRPr="00B94DB7">
        <w:rPr>
          <w:rFonts w:ascii="Cambria" w:hAnsi="Cambria" w:cs="Times New Roman"/>
          <w:sz w:val="22"/>
          <w:szCs w:val="22"/>
        </w:rPr>
        <w:t>Experience in Analyzing Execution Plan and managing indexes and troubleshooting deadlocks.</w:t>
      </w:r>
    </w:p>
    <w:p w:rsidR="009D3233" w:rsidRPr="00B94DB7" w:rsidRDefault="009D3233" w:rsidP="0023043F">
      <w:pPr>
        <w:pStyle w:val="ListParagraph"/>
        <w:numPr>
          <w:ilvl w:val="0"/>
          <w:numId w:val="5"/>
        </w:numPr>
        <w:jc w:val="both"/>
        <w:rPr>
          <w:rFonts w:ascii="Cambria" w:hAnsi="Cambria" w:cs="Times New Roman"/>
          <w:sz w:val="22"/>
          <w:szCs w:val="22"/>
        </w:rPr>
      </w:pPr>
      <w:r w:rsidRPr="00B94DB7">
        <w:rPr>
          <w:rFonts w:ascii="Cambria" w:hAnsi="Cambria" w:cs="Times New Roman"/>
          <w:sz w:val="22"/>
          <w:szCs w:val="22"/>
        </w:rPr>
        <w:t xml:space="preserve">Good knowledge in using system tables such as </w:t>
      </w:r>
      <w:r w:rsidRPr="00B94DB7">
        <w:rPr>
          <w:rFonts w:ascii="Cambria" w:hAnsi="Cambria" w:cs="Times New Roman"/>
          <w:b/>
          <w:sz w:val="22"/>
          <w:szCs w:val="22"/>
        </w:rPr>
        <w:t xml:space="preserve">sysindexes, sysprocesses, sysobjects </w:t>
      </w:r>
      <w:r w:rsidRPr="00B94DB7">
        <w:rPr>
          <w:rFonts w:ascii="Cambria" w:hAnsi="Cambria" w:cs="Times New Roman"/>
          <w:sz w:val="22"/>
          <w:szCs w:val="22"/>
        </w:rPr>
        <w:t xml:space="preserve">and </w:t>
      </w:r>
      <w:r w:rsidRPr="00B94DB7">
        <w:rPr>
          <w:rFonts w:ascii="Cambria" w:hAnsi="Cambria" w:cs="Times New Roman"/>
          <w:b/>
          <w:sz w:val="22"/>
          <w:szCs w:val="22"/>
        </w:rPr>
        <w:t>syscomment</w:t>
      </w:r>
      <w:r w:rsidRPr="00B94DB7">
        <w:rPr>
          <w:rFonts w:ascii="Cambria" w:hAnsi="Cambria" w:cs="Times New Roman"/>
          <w:sz w:val="22"/>
          <w:szCs w:val="22"/>
        </w:rPr>
        <w:t xml:space="preserve"> in various queries and using </w:t>
      </w:r>
      <w:r w:rsidRPr="00B94DB7">
        <w:rPr>
          <w:rFonts w:ascii="Cambria" w:hAnsi="Cambria" w:cs="Times New Roman"/>
          <w:b/>
          <w:sz w:val="22"/>
          <w:szCs w:val="22"/>
        </w:rPr>
        <w:t>Database Console Commands (DBCC).</w:t>
      </w:r>
    </w:p>
    <w:p w:rsidR="009D3233" w:rsidRPr="00B94DB7" w:rsidRDefault="009D3233" w:rsidP="0023043F">
      <w:pPr>
        <w:pStyle w:val="ListParagraph"/>
        <w:numPr>
          <w:ilvl w:val="0"/>
          <w:numId w:val="5"/>
        </w:numPr>
        <w:jc w:val="both"/>
        <w:rPr>
          <w:rFonts w:ascii="Cambria" w:hAnsi="Cambria" w:cs="Times New Roman"/>
          <w:sz w:val="22"/>
          <w:szCs w:val="22"/>
        </w:rPr>
      </w:pPr>
      <w:r w:rsidRPr="00B94DB7">
        <w:rPr>
          <w:rFonts w:ascii="Cambria" w:hAnsi="Cambria" w:cs="Times New Roman"/>
          <w:sz w:val="22"/>
          <w:szCs w:val="22"/>
        </w:rPr>
        <w:t>Good knowledge in Normalizing and De-normalizing the tables and maintaining Referential Integrity by using Triggers and Primary and Foreign Keys.</w:t>
      </w:r>
    </w:p>
    <w:p w:rsidR="00805790" w:rsidRPr="00B94DB7" w:rsidRDefault="00805790" w:rsidP="0023043F">
      <w:pPr>
        <w:numPr>
          <w:ilvl w:val="0"/>
          <w:numId w:val="5"/>
        </w:numPr>
        <w:autoSpaceDE w:val="0"/>
        <w:jc w:val="both"/>
        <w:rPr>
          <w:rFonts w:ascii="Cambria" w:hAnsi="Cambria" w:cs="Arial"/>
          <w:bCs/>
          <w:sz w:val="22"/>
          <w:szCs w:val="22"/>
        </w:rPr>
      </w:pPr>
      <w:r w:rsidRPr="00B94DB7">
        <w:rPr>
          <w:rFonts w:ascii="Cambria" w:hAnsi="Cambria" w:cs="Arial"/>
          <w:sz w:val="22"/>
          <w:szCs w:val="22"/>
        </w:rPr>
        <w:t>In-depth understanding of Data Warehousing and Business Intelligence concept</w:t>
      </w:r>
      <w:r w:rsidRPr="00B94DB7">
        <w:rPr>
          <w:rFonts w:ascii="Cambria" w:hAnsi="Cambria" w:cs="Arial"/>
          <w:bCs/>
          <w:sz w:val="22"/>
          <w:szCs w:val="22"/>
        </w:rPr>
        <w:t xml:space="preserve"> </w:t>
      </w:r>
    </w:p>
    <w:p w:rsidR="000B730A" w:rsidRPr="00B94DB7" w:rsidRDefault="000B730A" w:rsidP="0023043F">
      <w:pPr>
        <w:numPr>
          <w:ilvl w:val="0"/>
          <w:numId w:val="5"/>
        </w:numPr>
        <w:autoSpaceDE w:val="0"/>
        <w:jc w:val="both"/>
        <w:rPr>
          <w:rFonts w:ascii="Cambria" w:hAnsi="Cambria" w:cs="Arial"/>
          <w:bCs/>
          <w:sz w:val="22"/>
          <w:szCs w:val="22"/>
        </w:rPr>
      </w:pPr>
      <w:r w:rsidRPr="00B94DB7">
        <w:rPr>
          <w:rFonts w:ascii="Cambria" w:hAnsi="Cambria" w:cs="Arial"/>
          <w:bCs/>
          <w:sz w:val="22"/>
          <w:szCs w:val="22"/>
        </w:rPr>
        <w:t>Designed and developed efficient Error handling methods and implemented throughout the mappings in various projects.</w:t>
      </w:r>
    </w:p>
    <w:p w:rsidR="00FF6BA2" w:rsidRPr="00B94DB7" w:rsidRDefault="00FF6BA2" w:rsidP="0023043F">
      <w:pPr>
        <w:pStyle w:val="ListParagraph"/>
        <w:numPr>
          <w:ilvl w:val="0"/>
          <w:numId w:val="5"/>
        </w:numPr>
        <w:jc w:val="both"/>
        <w:rPr>
          <w:rStyle w:val="SC64001"/>
          <w:rFonts w:ascii="Cambria" w:hAnsi="Cambria" w:cs="Times New Roman"/>
          <w:color w:val="auto"/>
          <w:sz w:val="22"/>
          <w:szCs w:val="22"/>
        </w:rPr>
      </w:pPr>
      <w:r w:rsidRPr="00B94DB7">
        <w:rPr>
          <w:rStyle w:val="SC64001"/>
          <w:rFonts w:ascii="Cambria" w:hAnsi="Cambria"/>
          <w:sz w:val="22"/>
          <w:szCs w:val="22"/>
        </w:rPr>
        <w:t>Designed, tested, and deployed plans using IDQ 8.5</w:t>
      </w:r>
    </w:p>
    <w:p w:rsidR="009D3233" w:rsidRPr="00B94DB7" w:rsidRDefault="009D3233" w:rsidP="0023043F">
      <w:pPr>
        <w:pStyle w:val="ListParagraph"/>
        <w:numPr>
          <w:ilvl w:val="0"/>
          <w:numId w:val="5"/>
        </w:numPr>
        <w:jc w:val="both"/>
        <w:rPr>
          <w:rFonts w:ascii="Cambria" w:hAnsi="Cambria" w:cs="Times New Roman"/>
          <w:bCs/>
          <w:sz w:val="22"/>
          <w:szCs w:val="22"/>
        </w:rPr>
      </w:pPr>
      <w:r w:rsidRPr="00B94DB7">
        <w:rPr>
          <w:rFonts w:ascii="Cambria" w:hAnsi="Cambria" w:cs="Times New Roman"/>
          <w:bCs/>
          <w:sz w:val="22"/>
          <w:szCs w:val="22"/>
        </w:rPr>
        <w:t xml:space="preserve">Good knowledge </w:t>
      </w:r>
      <w:r w:rsidR="007A73B3" w:rsidRPr="00B94DB7">
        <w:rPr>
          <w:rFonts w:ascii="Cambria" w:hAnsi="Cambria" w:cs="Times New Roman"/>
          <w:bCs/>
          <w:sz w:val="22"/>
          <w:szCs w:val="22"/>
        </w:rPr>
        <w:t>of</w:t>
      </w:r>
      <w:r w:rsidRPr="00B94DB7">
        <w:rPr>
          <w:rFonts w:ascii="Cambria" w:hAnsi="Cambria" w:cs="Times New Roman"/>
          <w:bCs/>
          <w:sz w:val="22"/>
          <w:szCs w:val="22"/>
        </w:rPr>
        <w:t xml:space="preserve"> </w:t>
      </w:r>
      <w:r w:rsidR="0070189D" w:rsidRPr="00B94DB7">
        <w:rPr>
          <w:rFonts w:ascii="Cambria" w:hAnsi="Cambria" w:cs="Times New Roman"/>
          <w:bCs/>
          <w:sz w:val="22"/>
          <w:szCs w:val="22"/>
        </w:rPr>
        <w:t>Master Data Management concepts</w:t>
      </w:r>
      <w:r w:rsidRPr="00B94DB7">
        <w:rPr>
          <w:rFonts w:ascii="Cambria" w:hAnsi="Cambria" w:cs="Times New Roman"/>
          <w:bCs/>
          <w:sz w:val="22"/>
          <w:szCs w:val="22"/>
        </w:rPr>
        <w:t>.</w:t>
      </w:r>
    </w:p>
    <w:p w:rsidR="00BF56BB" w:rsidRPr="00B94DB7" w:rsidRDefault="000B730A" w:rsidP="0023043F">
      <w:pPr>
        <w:numPr>
          <w:ilvl w:val="0"/>
          <w:numId w:val="5"/>
        </w:numPr>
        <w:autoSpaceDE w:val="0"/>
        <w:jc w:val="both"/>
        <w:rPr>
          <w:rFonts w:ascii="Cambria" w:hAnsi="Cambria" w:cs="Arial"/>
          <w:bCs/>
          <w:sz w:val="22"/>
          <w:szCs w:val="22"/>
        </w:rPr>
      </w:pPr>
      <w:r w:rsidRPr="00B94DB7">
        <w:rPr>
          <w:rFonts w:ascii="Cambria" w:hAnsi="Cambria" w:cs="Arial"/>
          <w:bCs/>
          <w:sz w:val="22"/>
          <w:szCs w:val="22"/>
        </w:rPr>
        <w:t>Responsible for interacting with business partners to identify information needs and business requirements for Reports.</w:t>
      </w:r>
    </w:p>
    <w:p w:rsidR="00A5388C" w:rsidRPr="00B94DB7" w:rsidRDefault="00BF56BB" w:rsidP="0023043F">
      <w:pPr>
        <w:numPr>
          <w:ilvl w:val="0"/>
          <w:numId w:val="5"/>
        </w:numPr>
        <w:autoSpaceDE w:val="0"/>
        <w:jc w:val="both"/>
        <w:rPr>
          <w:rFonts w:ascii="Cambria" w:hAnsi="Cambria"/>
          <w:sz w:val="22"/>
          <w:szCs w:val="22"/>
        </w:rPr>
      </w:pPr>
      <w:r w:rsidRPr="00B94DB7">
        <w:rPr>
          <w:rFonts w:ascii="Cambria" w:hAnsi="Cambria"/>
          <w:color w:val="000000"/>
          <w:sz w:val="22"/>
          <w:szCs w:val="22"/>
        </w:rPr>
        <w:t>Good Knowledge of Kimball and Inmon data warehouse design approaches and considerations</w:t>
      </w:r>
    </w:p>
    <w:p w:rsidR="00A5388C" w:rsidRPr="006E7946" w:rsidRDefault="00BF56BB" w:rsidP="0023043F">
      <w:pPr>
        <w:numPr>
          <w:ilvl w:val="0"/>
          <w:numId w:val="5"/>
        </w:numPr>
        <w:autoSpaceDE w:val="0"/>
        <w:jc w:val="both"/>
        <w:rPr>
          <w:rFonts w:ascii="Cambria" w:hAnsi="Cambria" w:cs="Arial"/>
          <w:bCs/>
          <w:sz w:val="22"/>
          <w:szCs w:val="22"/>
        </w:rPr>
      </w:pPr>
      <w:r w:rsidRPr="00B94DB7">
        <w:rPr>
          <w:rFonts w:ascii="Cambria" w:hAnsi="Cambria"/>
          <w:color w:val="000000"/>
          <w:sz w:val="22"/>
          <w:szCs w:val="22"/>
        </w:rPr>
        <w:t>Good understanding of dimensional models, slowly changing dimensions, star &amp; snowflake schemas.</w:t>
      </w:r>
    </w:p>
    <w:p w:rsidR="006E7946" w:rsidRPr="006E7946" w:rsidRDefault="006E7946" w:rsidP="0023043F">
      <w:pPr>
        <w:numPr>
          <w:ilvl w:val="0"/>
          <w:numId w:val="5"/>
        </w:numPr>
        <w:autoSpaceDE w:val="0"/>
        <w:jc w:val="both"/>
        <w:rPr>
          <w:rFonts w:ascii="Cambria" w:hAnsi="Cambria" w:cs="Arial"/>
          <w:bCs/>
          <w:sz w:val="22"/>
          <w:szCs w:val="22"/>
        </w:rPr>
      </w:pPr>
      <w:r>
        <w:rPr>
          <w:rFonts w:ascii="Cambria" w:hAnsi="Cambria"/>
          <w:sz w:val="22"/>
          <w:szCs w:val="22"/>
        </w:rPr>
        <w:lastRenderedPageBreak/>
        <w:t>Familiar</w:t>
      </w:r>
      <w:r w:rsidRPr="006E7946">
        <w:rPr>
          <w:rFonts w:ascii="Cambria" w:hAnsi="Cambria"/>
          <w:sz w:val="22"/>
          <w:szCs w:val="22"/>
        </w:rPr>
        <w:t xml:space="preserve"> with Teradata utilities (MLOAD, TPU</w:t>
      </w:r>
      <w:bookmarkStart w:id="0" w:name="_GoBack"/>
      <w:bookmarkEnd w:id="0"/>
      <w:r w:rsidRPr="006E7946">
        <w:rPr>
          <w:rFonts w:ascii="Cambria" w:hAnsi="Cambria"/>
          <w:sz w:val="22"/>
          <w:szCs w:val="22"/>
        </w:rPr>
        <w:t>MP and FAST LOAD) to load data</w:t>
      </w:r>
    </w:p>
    <w:p w:rsidR="00A5388C" w:rsidRPr="00A5388C" w:rsidRDefault="00A5388C" w:rsidP="00A5388C">
      <w:pPr>
        <w:autoSpaceDE w:val="0"/>
        <w:ind w:left="720"/>
        <w:jc w:val="both"/>
        <w:rPr>
          <w:rFonts w:ascii="Cambria" w:hAnsi="Cambria" w:cs="Arial"/>
          <w:bCs/>
          <w:sz w:val="22"/>
          <w:szCs w:val="22"/>
        </w:rPr>
      </w:pPr>
    </w:p>
    <w:p w:rsidR="009D3233" w:rsidRPr="00B82665" w:rsidRDefault="00A35C10" w:rsidP="00A92C95">
      <w:pPr>
        <w:pStyle w:val="ListParagraph"/>
        <w:shd w:val="clear" w:color="auto" w:fill="B2A1C7" w:themeFill="accent4" w:themeFillTint="99"/>
        <w:ind w:left="0"/>
        <w:jc w:val="both"/>
        <w:rPr>
          <w:rFonts w:ascii="Cambria" w:hAnsi="Cambria" w:cs="Times New Roman"/>
          <w:b/>
          <w:bCs/>
          <w:smallCaps/>
          <w:kern w:val="22"/>
          <w:sz w:val="22"/>
          <w:szCs w:val="22"/>
        </w:rPr>
      </w:pPr>
      <w:r w:rsidRPr="00A35C10">
        <w:rPr>
          <w:rFonts w:ascii="Cambria" w:hAnsi="Cambria" w:cs="Times New Roman"/>
          <w:b/>
          <w:smallCaps/>
          <w:noProof/>
          <w:kern w:val="22"/>
          <w:sz w:val="22"/>
          <w:szCs w:val="22"/>
          <w:lang w:eastAsia="en-US" w:bidi="ar-SA"/>
        </w:rPr>
        <w:pict>
          <v:shapetype id="_x0000_t202" coordsize="21600,21600" o:spt="202" path="m,l,21600r21600,l21600,xe">
            <v:stroke joinstyle="miter"/>
            <v:path gradientshapeok="t" o:connecttype="rect"/>
          </v:shapetype>
          <v:shape id="Text Box 4" o:spid="_x0000_s1026" type="#_x0000_t202" style="position:absolute;left:0;text-align:left;margin-left:0;margin-top:24.7pt;width:474.6pt;height:230.6pt;z-index:251657216;visibility:visible;mso-wrap-distance-left:0;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" stroked="f">
            <v:fill opacity="0"/>
            <v:textbox inset="0,0,0,0">
              <w:txbxContent>
                <w:tbl>
                  <w:tblPr>
                    <w:tblW w:w="0" w:type="auto"/>
                    <w:tblInd w:w="108" w:type="dxa"/>
                    <w:tblLayout w:type="fixed"/>
                    <w:tblLook w:val="0000"/>
                  </w:tblPr>
                  <w:tblGrid>
                    <w:gridCol w:w="2709"/>
                    <w:gridCol w:w="6814"/>
                  </w:tblGrid>
                  <w:tr w:rsidR="009D3233" w:rsidTr="002108E3">
                    <w:trPr>
                      <w:trHeight w:val="620"/>
                    </w:trPr>
                    <w:tc>
                      <w:tcPr>
                        <w:tcW w:w="2709" w:type="dxa"/>
                        <w:tcBorders>
                          <w:top w:val="single" w:sz="4" w:space="0" w:color="000000"/>
                          <w:left w:val="single" w:sz="4" w:space="0" w:color="000000"/>
                          <w:bottom w:val="single" w:sz="4" w:space="0" w:color="000000"/>
                        </w:tcBorders>
                        <w:shd w:val="clear" w:color="auto" w:fill="auto"/>
                      </w:tcPr>
                      <w:p w:rsidR="009D3233" w:rsidRPr="008F6F93" w:rsidRDefault="009D3233">
                        <w:pPr>
                          <w:snapToGrid w:val="0"/>
                          <w:jc w:val="both"/>
                          <w:rPr>
                            <w:rFonts w:ascii="Cambria" w:hAnsi="Cambria" w:cs="Times New Roman"/>
                            <w:b/>
                            <w:sz w:val="22"/>
                            <w:szCs w:val="22"/>
                          </w:rPr>
                        </w:pPr>
                        <w:r w:rsidRPr="008F6F93">
                          <w:rPr>
                            <w:rFonts w:ascii="Cambria" w:hAnsi="Cambria" w:cs="Times New Roman"/>
                            <w:b/>
                            <w:sz w:val="22"/>
                            <w:szCs w:val="22"/>
                          </w:rPr>
                          <w:t>Databases</w:t>
                        </w:r>
                      </w:p>
                    </w:tc>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9D3233" w:rsidRPr="008F6F93" w:rsidRDefault="000B730A" w:rsidP="00C71816">
                        <w:pPr>
                          <w:snapToGrid w:val="0"/>
                          <w:jc w:val="both"/>
                          <w:rPr>
                            <w:rFonts w:ascii="Cambria" w:hAnsi="Cambria" w:cs="Times New Roman"/>
                            <w:sz w:val="22"/>
                            <w:szCs w:val="22"/>
                          </w:rPr>
                        </w:pPr>
                        <w:r w:rsidRPr="008F6F93">
                          <w:rPr>
                            <w:rFonts w:ascii="Cambria" w:hAnsi="Cambria" w:cs="Times New Roman"/>
                            <w:sz w:val="22"/>
                            <w:szCs w:val="22"/>
                          </w:rPr>
                          <w:t>Oracle 10g</w:t>
                        </w:r>
                        <w:r w:rsidR="001E7473" w:rsidRPr="008F6F93">
                          <w:rPr>
                            <w:rFonts w:ascii="Cambria" w:hAnsi="Cambria" w:cs="Times New Roman"/>
                            <w:sz w:val="22"/>
                            <w:szCs w:val="22"/>
                          </w:rPr>
                          <w:t>/9i</w:t>
                        </w:r>
                        <w:r w:rsidR="00221F54">
                          <w:rPr>
                            <w:rFonts w:ascii="Cambria" w:hAnsi="Cambria" w:cs="Times New Roman"/>
                            <w:sz w:val="22"/>
                            <w:szCs w:val="22"/>
                          </w:rPr>
                          <w:t>/11</w:t>
                        </w:r>
                        <w:r w:rsidR="00C71816">
                          <w:rPr>
                            <w:rFonts w:ascii="Cambria" w:hAnsi="Cambria" w:cs="Times New Roman"/>
                            <w:sz w:val="22"/>
                            <w:szCs w:val="22"/>
                          </w:rPr>
                          <w:t>g</w:t>
                        </w:r>
                        <w:r w:rsidR="00BC2E83">
                          <w:rPr>
                            <w:rFonts w:ascii="Cambria" w:hAnsi="Cambria" w:cs="Times New Roman"/>
                            <w:sz w:val="22"/>
                            <w:szCs w:val="22"/>
                          </w:rPr>
                          <w:t xml:space="preserve">, </w:t>
                        </w:r>
                        <w:r w:rsidR="008A7FE2">
                          <w:rPr>
                            <w:rFonts w:ascii="Cambria" w:hAnsi="Cambria" w:cs="Times New Roman"/>
                            <w:sz w:val="22"/>
                            <w:szCs w:val="22"/>
                          </w:rPr>
                          <w:t xml:space="preserve">DB2, </w:t>
                        </w:r>
                        <w:r w:rsidR="009D3233" w:rsidRPr="008F6F93">
                          <w:rPr>
                            <w:rFonts w:ascii="Cambria" w:hAnsi="Cambria" w:cs="Times New Roman"/>
                            <w:sz w:val="22"/>
                            <w:szCs w:val="22"/>
                          </w:rPr>
                          <w:t>SQL server 7.0/2000/2005/2008,  MS Access 2000/2005</w:t>
                        </w:r>
                        <w:r w:rsidR="00C71816">
                          <w:rPr>
                            <w:rFonts w:ascii="Cambria" w:hAnsi="Cambria" w:cs="Times New Roman"/>
                            <w:sz w:val="22"/>
                            <w:szCs w:val="22"/>
                          </w:rPr>
                          <w:t>, MySQL</w:t>
                        </w:r>
                        <w:r w:rsidR="00DB3FAD">
                          <w:rPr>
                            <w:rFonts w:ascii="Cambria" w:hAnsi="Cambria" w:cs="Times New Roman"/>
                            <w:sz w:val="22"/>
                            <w:szCs w:val="22"/>
                          </w:rPr>
                          <w:t>, Teradata 13.10</w:t>
                        </w:r>
                        <w:r w:rsidR="009D3233" w:rsidRPr="008F6F93">
                          <w:rPr>
                            <w:rFonts w:ascii="Cambria" w:hAnsi="Cambria" w:cs="Times New Roman"/>
                            <w:sz w:val="22"/>
                            <w:szCs w:val="22"/>
                          </w:rPr>
                          <w:t xml:space="preserve"> </w:t>
                        </w:r>
                      </w:p>
                    </w:tc>
                  </w:tr>
                  <w:tr w:rsidR="009D3233" w:rsidTr="00A725FD">
                    <w:trPr>
                      <w:trHeight w:val="329"/>
                    </w:trPr>
                    <w:tc>
                      <w:tcPr>
                        <w:tcW w:w="2709" w:type="dxa"/>
                        <w:tcBorders>
                          <w:top w:val="single" w:sz="4" w:space="0" w:color="000000"/>
                          <w:left w:val="single" w:sz="4" w:space="0" w:color="000000"/>
                          <w:bottom w:val="single" w:sz="4" w:space="0" w:color="000000"/>
                        </w:tcBorders>
                        <w:shd w:val="clear" w:color="auto" w:fill="auto"/>
                      </w:tcPr>
                      <w:p w:rsidR="009D3233" w:rsidRPr="008F6F93" w:rsidRDefault="009D3233">
                        <w:pPr>
                          <w:snapToGrid w:val="0"/>
                          <w:jc w:val="both"/>
                          <w:rPr>
                            <w:rFonts w:ascii="Cambria" w:hAnsi="Cambria" w:cs="Times New Roman"/>
                            <w:b/>
                            <w:sz w:val="22"/>
                            <w:szCs w:val="22"/>
                          </w:rPr>
                        </w:pPr>
                        <w:r w:rsidRPr="008F6F93">
                          <w:rPr>
                            <w:rFonts w:ascii="Cambria" w:hAnsi="Cambria" w:cs="Times New Roman"/>
                            <w:b/>
                            <w:sz w:val="22"/>
                            <w:szCs w:val="22"/>
                          </w:rPr>
                          <w:t>Languages</w:t>
                        </w:r>
                        <w:r w:rsidRPr="008F6F93">
                          <w:rPr>
                            <w:rFonts w:ascii="Cambria" w:hAnsi="Cambria" w:cs="Times New Roman"/>
                            <w:b/>
                            <w:sz w:val="22"/>
                            <w:szCs w:val="22"/>
                          </w:rPr>
                          <w:tab/>
                        </w:r>
                      </w:p>
                    </w:tc>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9D3233" w:rsidRPr="008F6F93" w:rsidRDefault="00B10465">
                        <w:pPr>
                          <w:snapToGrid w:val="0"/>
                          <w:ind w:left="208" w:right="-359" w:hanging="208"/>
                          <w:jc w:val="both"/>
                          <w:rPr>
                            <w:rFonts w:ascii="Cambria" w:hAnsi="Cambria" w:cs="Times New Roman"/>
                            <w:sz w:val="22"/>
                            <w:szCs w:val="22"/>
                          </w:rPr>
                        </w:pPr>
                        <w:r w:rsidRPr="008F6F93">
                          <w:rPr>
                            <w:rFonts w:ascii="Cambria" w:hAnsi="Cambria" w:cs="Times New Roman"/>
                            <w:sz w:val="22"/>
                            <w:szCs w:val="22"/>
                          </w:rPr>
                          <w:t xml:space="preserve">Transact- SQL, </w:t>
                        </w:r>
                        <w:r w:rsidR="00BF56BB">
                          <w:rPr>
                            <w:rFonts w:ascii="Cambria" w:hAnsi="Cambria" w:cs="Times New Roman"/>
                            <w:sz w:val="22"/>
                            <w:szCs w:val="22"/>
                          </w:rPr>
                          <w:t>PL/</w:t>
                        </w:r>
                        <w:r w:rsidRPr="008F6F93">
                          <w:rPr>
                            <w:rFonts w:ascii="Cambria" w:hAnsi="Cambria" w:cs="Times New Roman"/>
                            <w:sz w:val="22"/>
                            <w:szCs w:val="22"/>
                          </w:rPr>
                          <w:t>SQL,HTML</w:t>
                        </w:r>
                        <w:r w:rsidR="009D3233" w:rsidRPr="008F6F93">
                          <w:rPr>
                            <w:rFonts w:ascii="Cambria" w:hAnsi="Cambria" w:cs="Times New Roman"/>
                            <w:sz w:val="22"/>
                            <w:szCs w:val="22"/>
                          </w:rPr>
                          <w:t>, C,</w:t>
                        </w:r>
                        <w:r w:rsidR="00DD63A2" w:rsidRPr="008F6F93">
                          <w:rPr>
                            <w:rFonts w:ascii="Cambria" w:hAnsi="Cambria" w:cs="Times New Roman"/>
                            <w:sz w:val="22"/>
                            <w:szCs w:val="22"/>
                          </w:rPr>
                          <w:t xml:space="preserve"> C#,</w:t>
                        </w:r>
                        <w:r w:rsidRPr="008F6F93">
                          <w:rPr>
                            <w:rFonts w:ascii="Cambria" w:hAnsi="Cambria" w:cs="Times New Roman"/>
                            <w:sz w:val="22"/>
                            <w:szCs w:val="22"/>
                          </w:rPr>
                          <w:t xml:space="preserve"> PERL</w:t>
                        </w:r>
                        <w:r w:rsidR="002108E3">
                          <w:rPr>
                            <w:rFonts w:ascii="Cambria" w:hAnsi="Cambria" w:cs="Times New Roman"/>
                            <w:sz w:val="22"/>
                            <w:szCs w:val="22"/>
                          </w:rPr>
                          <w:t xml:space="preserve"> </w:t>
                        </w:r>
                        <w:r w:rsidR="009D3233" w:rsidRPr="008F6F93">
                          <w:rPr>
                            <w:rFonts w:ascii="Cambria" w:hAnsi="Cambria" w:cs="Times New Roman"/>
                            <w:sz w:val="22"/>
                            <w:szCs w:val="22"/>
                          </w:rPr>
                          <w:t xml:space="preserve">                                                                   </w:t>
                        </w:r>
                      </w:p>
                    </w:tc>
                  </w:tr>
                  <w:tr w:rsidR="009D3233" w:rsidTr="00A725FD">
                    <w:trPr>
                      <w:trHeight w:val="388"/>
                    </w:trPr>
                    <w:tc>
                      <w:tcPr>
                        <w:tcW w:w="2709" w:type="dxa"/>
                        <w:tcBorders>
                          <w:top w:val="single" w:sz="4" w:space="0" w:color="000000"/>
                          <w:left w:val="single" w:sz="4" w:space="0" w:color="000000"/>
                          <w:bottom w:val="single" w:sz="4" w:space="0" w:color="000000"/>
                        </w:tcBorders>
                        <w:shd w:val="clear" w:color="auto" w:fill="auto"/>
                      </w:tcPr>
                      <w:p w:rsidR="009D3233" w:rsidRPr="008F6F93" w:rsidRDefault="009D3233">
                        <w:pPr>
                          <w:snapToGrid w:val="0"/>
                          <w:jc w:val="both"/>
                          <w:rPr>
                            <w:rFonts w:ascii="Cambria" w:hAnsi="Cambria" w:cs="Times New Roman"/>
                            <w:b/>
                            <w:sz w:val="22"/>
                            <w:szCs w:val="22"/>
                          </w:rPr>
                        </w:pPr>
                        <w:r w:rsidRPr="008F6F93">
                          <w:rPr>
                            <w:rFonts w:ascii="Cambria" w:hAnsi="Cambria" w:cs="Times New Roman"/>
                            <w:b/>
                            <w:sz w:val="22"/>
                            <w:szCs w:val="22"/>
                          </w:rPr>
                          <w:t>Operating Systems</w:t>
                        </w:r>
                      </w:p>
                    </w:tc>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9D3233" w:rsidRPr="008F6F93" w:rsidRDefault="009D3233">
                        <w:pPr>
                          <w:snapToGrid w:val="0"/>
                          <w:jc w:val="both"/>
                          <w:rPr>
                            <w:rFonts w:ascii="Cambria" w:hAnsi="Cambria" w:cs="Times New Roman"/>
                            <w:sz w:val="22"/>
                            <w:szCs w:val="22"/>
                          </w:rPr>
                        </w:pPr>
                        <w:r w:rsidRPr="008F6F93">
                          <w:rPr>
                            <w:rFonts w:ascii="Cambria" w:hAnsi="Cambria" w:cs="Times New Roman"/>
                            <w:sz w:val="22"/>
                            <w:szCs w:val="22"/>
                          </w:rPr>
                          <w:t xml:space="preserve">Windows NT/98/2000/XP/Vista/2003, Linux, </w:t>
                        </w:r>
                        <w:r w:rsidR="00B10465" w:rsidRPr="008F6F93">
                          <w:rPr>
                            <w:rFonts w:ascii="Cambria" w:hAnsi="Cambria" w:cs="Times New Roman"/>
                            <w:sz w:val="22"/>
                            <w:szCs w:val="22"/>
                          </w:rPr>
                          <w:t xml:space="preserve">Unix, </w:t>
                        </w:r>
                        <w:r w:rsidRPr="008F6F93">
                          <w:rPr>
                            <w:rFonts w:ascii="Cambria" w:hAnsi="Cambria" w:cs="Times New Roman"/>
                            <w:sz w:val="22"/>
                            <w:szCs w:val="22"/>
                          </w:rPr>
                          <w:t>MS-DOS</w:t>
                        </w:r>
                        <w:r w:rsidR="008679F3" w:rsidRPr="008F6F93">
                          <w:rPr>
                            <w:rFonts w:ascii="Cambria" w:hAnsi="Cambria" w:cs="Times New Roman"/>
                            <w:sz w:val="22"/>
                            <w:szCs w:val="22"/>
                          </w:rPr>
                          <w:t>, Sun Solaris</w:t>
                        </w:r>
                        <w:r w:rsidR="006D0930" w:rsidRPr="008F6F93">
                          <w:rPr>
                            <w:rFonts w:ascii="Cambria" w:hAnsi="Cambria" w:cs="Times New Roman"/>
                            <w:sz w:val="22"/>
                            <w:szCs w:val="22"/>
                          </w:rPr>
                          <w:t>.</w:t>
                        </w:r>
                      </w:p>
                    </w:tc>
                  </w:tr>
                  <w:tr w:rsidR="009D3233" w:rsidTr="00A725FD">
                    <w:trPr>
                      <w:trHeight w:val="309"/>
                    </w:trPr>
                    <w:tc>
                      <w:tcPr>
                        <w:tcW w:w="2709" w:type="dxa"/>
                        <w:tcBorders>
                          <w:top w:val="single" w:sz="4" w:space="0" w:color="000000"/>
                          <w:left w:val="single" w:sz="4" w:space="0" w:color="000000"/>
                          <w:bottom w:val="single" w:sz="4" w:space="0" w:color="000000"/>
                        </w:tcBorders>
                        <w:shd w:val="clear" w:color="auto" w:fill="auto"/>
                      </w:tcPr>
                      <w:p w:rsidR="009D3233" w:rsidRPr="008F6F93" w:rsidRDefault="009D3233">
                        <w:pPr>
                          <w:snapToGrid w:val="0"/>
                          <w:jc w:val="both"/>
                          <w:rPr>
                            <w:rFonts w:ascii="Cambria" w:hAnsi="Cambria" w:cs="Times New Roman"/>
                            <w:b/>
                            <w:sz w:val="22"/>
                            <w:szCs w:val="22"/>
                          </w:rPr>
                        </w:pPr>
                        <w:r w:rsidRPr="008F6F93">
                          <w:rPr>
                            <w:rFonts w:ascii="Cambria" w:hAnsi="Cambria" w:cs="Times New Roman"/>
                            <w:b/>
                            <w:sz w:val="22"/>
                            <w:szCs w:val="22"/>
                          </w:rPr>
                          <w:t>OLAP/Reporting Tools</w:t>
                        </w:r>
                      </w:p>
                    </w:tc>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9D3233" w:rsidRPr="008F6F93" w:rsidRDefault="009D3233" w:rsidP="0077262B">
                        <w:pPr>
                          <w:snapToGrid w:val="0"/>
                          <w:rPr>
                            <w:rFonts w:ascii="Cambria" w:hAnsi="Cambria" w:cs="Times New Roman"/>
                            <w:sz w:val="22"/>
                            <w:szCs w:val="22"/>
                          </w:rPr>
                        </w:pPr>
                        <w:r w:rsidRPr="008F6F93">
                          <w:rPr>
                            <w:rFonts w:ascii="Cambria" w:hAnsi="Cambria" w:cs="Times New Roman"/>
                            <w:sz w:val="22"/>
                            <w:szCs w:val="22"/>
                          </w:rPr>
                          <w:t>SQL</w:t>
                        </w:r>
                        <w:r w:rsidRPr="008F6F93">
                          <w:rPr>
                            <w:rFonts w:ascii="Cambria" w:hAnsi="Cambria" w:cs="Times New Roman"/>
                            <w:b/>
                            <w:sz w:val="22"/>
                            <w:szCs w:val="22"/>
                          </w:rPr>
                          <w:t xml:space="preserve"> </w:t>
                        </w:r>
                        <w:r w:rsidRPr="008F6F93">
                          <w:rPr>
                            <w:rFonts w:ascii="Cambria" w:hAnsi="Cambria" w:cs="Times New Roman"/>
                            <w:sz w:val="22"/>
                            <w:szCs w:val="22"/>
                          </w:rPr>
                          <w:t>Server Analysis Service(SSAS), SQL Server Reporting Service(SSRS), Share Point MOSS</w:t>
                        </w:r>
                        <w:r w:rsidR="001E7473" w:rsidRPr="008F6F93">
                          <w:rPr>
                            <w:rFonts w:ascii="Cambria" w:hAnsi="Cambria" w:cs="Times New Roman"/>
                            <w:sz w:val="22"/>
                            <w:szCs w:val="22"/>
                          </w:rPr>
                          <w:t xml:space="preserve"> 2007, </w:t>
                        </w:r>
                        <w:r w:rsidRPr="008F6F93">
                          <w:rPr>
                            <w:rFonts w:ascii="Cambria" w:hAnsi="Cambria" w:cs="Times New Roman"/>
                            <w:sz w:val="22"/>
                            <w:szCs w:val="22"/>
                          </w:rPr>
                          <w:t>Business Objects 6.x,  Cognos</w:t>
                        </w:r>
                        <w:r w:rsidR="00A725FD">
                          <w:rPr>
                            <w:rFonts w:ascii="Cambria" w:hAnsi="Cambria" w:cs="Times New Roman"/>
                            <w:sz w:val="22"/>
                            <w:szCs w:val="22"/>
                          </w:rPr>
                          <w:t xml:space="preserve"> Framework Manager</w:t>
                        </w:r>
                      </w:p>
                    </w:tc>
                  </w:tr>
                  <w:tr w:rsidR="009D3233" w:rsidTr="00A725FD">
                    <w:trPr>
                      <w:trHeight w:val="541"/>
                    </w:trPr>
                    <w:tc>
                      <w:tcPr>
                        <w:tcW w:w="2709" w:type="dxa"/>
                        <w:tcBorders>
                          <w:top w:val="single" w:sz="4" w:space="0" w:color="000000"/>
                          <w:left w:val="single" w:sz="4" w:space="0" w:color="000000"/>
                          <w:bottom w:val="single" w:sz="4" w:space="0" w:color="000000"/>
                        </w:tcBorders>
                        <w:shd w:val="clear" w:color="auto" w:fill="auto"/>
                      </w:tcPr>
                      <w:p w:rsidR="009D3233" w:rsidRPr="008F6F93" w:rsidRDefault="009D3233">
                        <w:pPr>
                          <w:snapToGrid w:val="0"/>
                          <w:jc w:val="both"/>
                          <w:rPr>
                            <w:rFonts w:ascii="Cambria" w:hAnsi="Cambria" w:cs="Times New Roman"/>
                            <w:b/>
                            <w:sz w:val="22"/>
                            <w:szCs w:val="22"/>
                          </w:rPr>
                        </w:pPr>
                        <w:r w:rsidRPr="008F6F93">
                          <w:rPr>
                            <w:rFonts w:ascii="Cambria" w:hAnsi="Cambria" w:cs="Times New Roman"/>
                            <w:b/>
                            <w:sz w:val="22"/>
                            <w:szCs w:val="22"/>
                          </w:rPr>
                          <w:t>ETL Tools</w:t>
                        </w:r>
                      </w:p>
                    </w:tc>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9D3233" w:rsidRPr="008F6F93" w:rsidRDefault="005F5D99" w:rsidP="00B94DB7">
                        <w:pPr>
                          <w:snapToGrid w:val="0"/>
                          <w:jc w:val="both"/>
                          <w:rPr>
                            <w:rFonts w:ascii="Cambria" w:hAnsi="Cambria" w:cs="Times New Roman"/>
                            <w:sz w:val="22"/>
                            <w:szCs w:val="22"/>
                          </w:rPr>
                        </w:pPr>
                        <w:r w:rsidRPr="008F6F93">
                          <w:rPr>
                            <w:rFonts w:ascii="Cambria" w:hAnsi="Cambria" w:cs="Times New Roman"/>
                            <w:sz w:val="22"/>
                            <w:szCs w:val="22"/>
                          </w:rPr>
                          <w:t xml:space="preserve">Informatica Power Center </w:t>
                        </w:r>
                        <w:r>
                          <w:rPr>
                            <w:rFonts w:ascii="Cambria" w:hAnsi="Cambria" w:cs="Times New Roman"/>
                            <w:sz w:val="22"/>
                            <w:szCs w:val="22"/>
                          </w:rPr>
                          <w:t>9.x/</w:t>
                        </w:r>
                        <w:r w:rsidRPr="008F6F93">
                          <w:rPr>
                            <w:rFonts w:ascii="Cambria" w:hAnsi="Cambria" w:cs="Times New Roman"/>
                            <w:sz w:val="22"/>
                            <w:szCs w:val="22"/>
                          </w:rPr>
                          <w:t>8.</w:t>
                        </w:r>
                        <w:r>
                          <w:rPr>
                            <w:rFonts w:ascii="Cambria" w:hAnsi="Cambria" w:cs="Times New Roman"/>
                            <w:sz w:val="22"/>
                            <w:szCs w:val="22"/>
                          </w:rPr>
                          <w:t>x</w:t>
                        </w:r>
                        <w:r w:rsidRPr="008F6F93">
                          <w:rPr>
                            <w:rFonts w:ascii="Cambria" w:hAnsi="Cambria" w:cs="Times New Roman"/>
                            <w:sz w:val="22"/>
                            <w:szCs w:val="22"/>
                          </w:rPr>
                          <w:t>/7.x</w:t>
                        </w:r>
                        <w:r>
                          <w:rPr>
                            <w:rFonts w:ascii="Cambria" w:hAnsi="Cambria" w:cs="Times New Roman"/>
                            <w:sz w:val="22"/>
                            <w:szCs w:val="22"/>
                          </w:rPr>
                          <w:t xml:space="preserve">, Informatica Power Exchange, </w:t>
                        </w:r>
                        <w:r w:rsidRPr="00FF6BA2">
                          <w:rPr>
                            <w:rStyle w:val="SC64001"/>
                            <w:rFonts w:ascii="Cambria" w:hAnsi="Cambria"/>
                            <w:sz w:val="22"/>
                            <w:szCs w:val="22"/>
                          </w:rPr>
                          <w:t>Informatica Data Quality Suit</w:t>
                        </w:r>
                        <w:r>
                          <w:rPr>
                            <w:rStyle w:val="SC64001"/>
                            <w:rFonts w:ascii="Cambria" w:hAnsi="Cambria"/>
                            <w:sz w:val="22"/>
                            <w:szCs w:val="22"/>
                          </w:rPr>
                          <w:t>e</w:t>
                        </w:r>
                        <w:r w:rsidRPr="00FF6BA2">
                          <w:rPr>
                            <w:rStyle w:val="SC64001"/>
                            <w:rFonts w:ascii="Cambria" w:hAnsi="Cambria"/>
                            <w:sz w:val="22"/>
                            <w:szCs w:val="22"/>
                          </w:rPr>
                          <w:t xml:space="preserve"> 8.5</w:t>
                        </w:r>
                        <w:r>
                          <w:rPr>
                            <w:rStyle w:val="SC64001"/>
                            <w:rFonts w:ascii="Cambria" w:hAnsi="Cambria"/>
                            <w:sz w:val="22"/>
                            <w:szCs w:val="22"/>
                          </w:rPr>
                          <w:t xml:space="preserve">, Talend, </w:t>
                        </w:r>
                        <w:r w:rsidR="009D3233" w:rsidRPr="008F6F93">
                          <w:rPr>
                            <w:rFonts w:ascii="Cambria" w:hAnsi="Cambria" w:cs="Times New Roman"/>
                            <w:sz w:val="22"/>
                            <w:szCs w:val="22"/>
                          </w:rPr>
                          <w:t>SQL Server Integration Services (SSIS)</w:t>
                        </w:r>
                        <w:r w:rsidR="0077262B" w:rsidRPr="008F6F93">
                          <w:rPr>
                            <w:rFonts w:ascii="Cambria" w:hAnsi="Cambria" w:cs="Times New Roman"/>
                            <w:sz w:val="22"/>
                            <w:szCs w:val="22"/>
                          </w:rPr>
                          <w:t>, SQL Server DTS</w:t>
                        </w:r>
                        <w:r>
                          <w:rPr>
                            <w:rFonts w:ascii="Cambria" w:hAnsi="Cambria" w:cs="Times New Roman"/>
                            <w:sz w:val="22"/>
                            <w:szCs w:val="22"/>
                          </w:rPr>
                          <w:t>,</w:t>
                        </w:r>
                        <w:r w:rsidR="00A725FD">
                          <w:rPr>
                            <w:rStyle w:val="SC64001"/>
                            <w:rFonts w:ascii="Cambria" w:hAnsi="Cambria"/>
                            <w:sz w:val="22"/>
                            <w:szCs w:val="22"/>
                          </w:rPr>
                          <w:t xml:space="preserve"> Pentaho Kettle</w:t>
                        </w:r>
                        <w:r w:rsidR="00B665BE">
                          <w:rPr>
                            <w:rStyle w:val="SC64001"/>
                            <w:rFonts w:ascii="Cambria" w:hAnsi="Cambria"/>
                            <w:sz w:val="22"/>
                            <w:szCs w:val="22"/>
                          </w:rPr>
                          <w:t>, Cognos Datamanager</w:t>
                        </w:r>
                      </w:p>
                    </w:tc>
                  </w:tr>
                  <w:tr w:rsidR="009D3233" w:rsidTr="00A725FD">
                    <w:trPr>
                      <w:trHeight w:val="329"/>
                    </w:trPr>
                    <w:tc>
                      <w:tcPr>
                        <w:tcW w:w="2709" w:type="dxa"/>
                        <w:tcBorders>
                          <w:top w:val="single" w:sz="4" w:space="0" w:color="000000"/>
                          <w:left w:val="single" w:sz="4" w:space="0" w:color="000000"/>
                          <w:bottom w:val="single" w:sz="4" w:space="0" w:color="000000"/>
                        </w:tcBorders>
                        <w:shd w:val="clear" w:color="auto" w:fill="auto"/>
                      </w:tcPr>
                      <w:p w:rsidR="009D3233" w:rsidRPr="008F6F93" w:rsidRDefault="009D3233">
                        <w:pPr>
                          <w:snapToGrid w:val="0"/>
                          <w:jc w:val="both"/>
                          <w:rPr>
                            <w:rFonts w:ascii="Cambria" w:hAnsi="Cambria" w:cs="Times New Roman"/>
                            <w:b/>
                            <w:bCs/>
                            <w:sz w:val="22"/>
                            <w:szCs w:val="22"/>
                          </w:rPr>
                        </w:pPr>
                        <w:r w:rsidRPr="008F6F93">
                          <w:rPr>
                            <w:rFonts w:ascii="Cambria" w:hAnsi="Cambria" w:cs="Times New Roman"/>
                            <w:b/>
                            <w:bCs/>
                            <w:sz w:val="22"/>
                            <w:szCs w:val="22"/>
                          </w:rPr>
                          <w:t>Data Modeling Tools</w:t>
                        </w:r>
                      </w:p>
                    </w:tc>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9D3233" w:rsidRPr="008F6F93" w:rsidRDefault="009D3233">
                        <w:pPr>
                          <w:snapToGrid w:val="0"/>
                          <w:jc w:val="both"/>
                          <w:rPr>
                            <w:rFonts w:ascii="Cambria" w:hAnsi="Cambria" w:cs="Times New Roman"/>
                            <w:sz w:val="22"/>
                            <w:szCs w:val="22"/>
                          </w:rPr>
                        </w:pPr>
                        <w:r w:rsidRPr="008F6F93">
                          <w:rPr>
                            <w:rFonts w:ascii="Cambria" w:hAnsi="Cambria" w:cs="Times New Roman"/>
                            <w:sz w:val="22"/>
                            <w:szCs w:val="22"/>
                          </w:rPr>
                          <w:t>Microsoft Visio 2000/2003</w:t>
                        </w:r>
                      </w:p>
                    </w:tc>
                  </w:tr>
                  <w:tr w:rsidR="009D3233" w:rsidTr="00A725FD">
                    <w:trPr>
                      <w:trHeight w:val="524"/>
                    </w:trPr>
                    <w:tc>
                      <w:tcPr>
                        <w:tcW w:w="2709" w:type="dxa"/>
                        <w:tcBorders>
                          <w:top w:val="single" w:sz="4" w:space="0" w:color="000000"/>
                          <w:left w:val="single" w:sz="4" w:space="0" w:color="000000"/>
                          <w:bottom w:val="single" w:sz="4" w:space="0" w:color="000000"/>
                        </w:tcBorders>
                        <w:shd w:val="clear" w:color="auto" w:fill="auto"/>
                      </w:tcPr>
                      <w:p w:rsidR="009D3233" w:rsidRPr="008F6F93" w:rsidRDefault="009D3233">
                        <w:pPr>
                          <w:snapToGrid w:val="0"/>
                          <w:jc w:val="both"/>
                          <w:rPr>
                            <w:rFonts w:ascii="Cambria" w:hAnsi="Cambria" w:cs="Times New Roman"/>
                            <w:b/>
                            <w:sz w:val="22"/>
                            <w:szCs w:val="22"/>
                          </w:rPr>
                        </w:pPr>
                        <w:r w:rsidRPr="008F6F93">
                          <w:rPr>
                            <w:rFonts w:ascii="Cambria" w:hAnsi="Cambria" w:cs="Times New Roman"/>
                            <w:b/>
                            <w:sz w:val="22"/>
                            <w:szCs w:val="22"/>
                          </w:rPr>
                          <w:t>SQL Server Tools</w:t>
                        </w:r>
                      </w:p>
                    </w:tc>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9D3233" w:rsidRPr="008F6F93" w:rsidRDefault="009D3233" w:rsidP="00C86225">
                        <w:pPr>
                          <w:snapToGrid w:val="0"/>
                          <w:rPr>
                            <w:rFonts w:ascii="Cambria" w:hAnsi="Cambria" w:cs="Times New Roman"/>
                            <w:sz w:val="22"/>
                            <w:szCs w:val="22"/>
                          </w:rPr>
                        </w:pPr>
                        <w:r w:rsidRPr="008F6F93">
                          <w:rPr>
                            <w:rFonts w:ascii="Cambria" w:hAnsi="Cambria" w:cs="Times New Roman"/>
                            <w:sz w:val="22"/>
                            <w:szCs w:val="22"/>
                          </w:rPr>
                          <w:t>SQL server Management Studio,   SQL server Query Analyzer, SQL server profiler</w:t>
                        </w:r>
                      </w:p>
                    </w:tc>
                  </w:tr>
                  <w:tr w:rsidR="009D3233" w:rsidTr="00A725FD">
                    <w:trPr>
                      <w:trHeight w:val="349"/>
                    </w:trPr>
                    <w:tc>
                      <w:tcPr>
                        <w:tcW w:w="2709" w:type="dxa"/>
                        <w:tcBorders>
                          <w:top w:val="single" w:sz="4" w:space="0" w:color="000000"/>
                          <w:left w:val="single" w:sz="4" w:space="0" w:color="000000"/>
                          <w:bottom w:val="single" w:sz="4" w:space="0" w:color="000000"/>
                        </w:tcBorders>
                        <w:shd w:val="clear" w:color="auto" w:fill="auto"/>
                      </w:tcPr>
                      <w:p w:rsidR="009D3233" w:rsidRPr="008F6F93" w:rsidRDefault="009D3233">
                        <w:pPr>
                          <w:snapToGrid w:val="0"/>
                          <w:jc w:val="both"/>
                          <w:rPr>
                            <w:rFonts w:ascii="Cambria" w:hAnsi="Cambria" w:cs="Times New Roman"/>
                            <w:b/>
                            <w:sz w:val="22"/>
                            <w:szCs w:val="22"/>
                          </w:rPr>
                        </w:pPr>
                        <w:r w:rsidRPr="008F6F93">
                          <w:rPr>
                            <w:rFonts w:ascii="Cambria" w:hAnsi="Cambria" w:cs="Times New Roman"/>
                            <w:b/>
                            <w:sz w:val="22"/>
                            <w:szCs w:val="22"/>
                          </w:rPr>
                          <w:t>Web Technologies</w:t>
                        </w:r>
                      </w:p>
                    </w:tc>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9D3233" w:rsidRPr="008F6F93" w:rsidRDefault="009D3233">
                        <w:pPr>
                          <w:snapToGrid w:val="0"/>
                          <w:jc w:val="both"/>
                          <w:rPr>
                            <w:rFonts w:ascii="Cambria" w:hAnsi="Cambria" w:cs="Times New Roman"/>
                            <w:sz w:val="22"/>
                            <w:szCs w:val="22"/>
                          </w:rPr>
                        </w:pPr>
                        <w:r w:rsidRPr="008F6F93">
                          <w:rPr>
                            <w:rFonts w:ascii="Cambria" w:hAnsi="Cambria" w:cs="Times New Roman"/>
                            <w:sz w:val="22"/>
                            <w:szCs w:val="22"/>
                          </w:rPr>
                          <w:t xml:space="preserve">MS </w:t>
                        </w:r>
                        <w:r w:rsidR="00022D73" w:rsidRPr="008F6F93">
                          <w:rPr>
                            <w:rFonts w:ascii="Cambria" w:hAnsi="Cambria" w:cs="Times New Roman"/>
                            <w:sz w:val="22"/>
                            <w:szCs w:val="22"/>
                          </w:rPr>
                          <w:t>FrontPage</w:t>
                        </w:r>
                        <w:r w:rsidRPr="008F6F93">
                          <w:rPr>
                            <w:rFonts w:ascii="Cambria" w:hAnsi="Cambria" w:cs="Times New Roman"/>
                            <w:sz w:val="22"/>
                            <w:szCs w:val="22"/>
                          </w:rPr>
                          <w:t>, MS Outlook Express, FTP, TCP/IP, LAN</w:t>
                        </w:r>
                        <w:r w:rsidR="00BC2E83">
                          <w:rPr>
                            <w:rFonts w:ascii="Cambria" w:hAnsi="Cambria" w:cs="Times New Roman"/>
                            <w:sz w:val="22"/>
                            <w:szCs w:val="22"/>
                          </w:rPr>
                          <w:t>,PHP</w:t>
                        </w:r>
                      </w:p>
                    </w:tc>
                  </w:tr>
                  <w:tr w:rsidR="009D3233" w:rsidTr="00A725FD">
                    <w:trPr>
                      <w:trHeight w:val="359"/>
                    </w:trPr>
                    <w:tc>
                      <w:tcPr>
                        <w:tcW w:w="2709" w:type="dxa"/>
                        <w:tcBorders>
                          <w:left w:val="single" w:sz="4" w:space="0" w:color="000000"/>
                          <w:bottom w:val="single" w:sz="4" w:space="0" w:color="000000"/>
                        </w:tcBorders>
                        <w:shd w:val="clear" w:color="auto" w:fill="auto"/>
                      </w:tcPr>
                      <w:p w:rsidR="009D3233" w:rsidRPr="008F6F93" w:rsidRDefault="009D3233">
                        <w:pPr>
                          <w:snapToGrid w:val="0"/>
                          <w:jc w:val="both"/>
                          <w:rPr>
                            <w:rFonts w:ascii="Cambria" w:hAnsi="Cambria" w:cs="Times New Roman"/>
                            <w:b/>
                            <w:sz w:val="22"/>
                            <w:szCs w:val="22"/>
                          </w:rPr>
                        </w:pPr>
                        <w:r w:rsidRPr="008F6F93">
                          <w:rPr>
                            <w:rFonts w:ascii="Cambria" w:hAnsi="Cambria" w:cs="Times New Roman"/>
                            <w:b/>
                            <w:sz w:val="22"/>
                            <w:szCs w:val="22"/>
                          </w:rPr>
                          <w:t>Other Tools</w:t>
                        </w:r>
                      </w:p>
                    </w:tc>
                    <w:tc>
                      <w:tcPr>
                        <w:tcW w:w="6814" w:type="dxa"/>
                        <w:tcBorders>
                          <w:left w:val="single" w:sz="4" w:space="0" w:color="000000"/>
                          <w:bottom w:val="single" w:sz="4" w:space="0" w:color="000000"/>
                          <w:right w:val="single" w:sz="4" w:space="0" w:color="000000"/>
                        </w:tcBorders>
                        <w:shd w:val="clear" w:color="auto" w:fill="auto"/>
                      </w:tcPr>
                      <w:p w:rsidR="009D3233" w:rsidRPr="008F6F93" w:rsidRDefault="009D3233" w:rsidP="005F5D99">
                        <w:pPr>
                          <w:snapToGrid w:val="0"/>
                          <w:jc w:val="both"/>
                          <w:rPr>
                            <w:rFonts w:ascii="Cambria" w:hAnsi="Cambria" w:cs="Times New Roman"/>
                            <w:sz w:val="22"/>
                            <w:szCs w:val="22"/>
                          </w:rPr>
                        </w:pPr>
                        <w:r w:rsidRPr="008F6F93">
                          <w:rPr>
                            <w:rFonts w:ascii="Cambria" w:hAnsi="Cambria" w:cs="Times New Roman"/>
                            <w:sz w:val="22"/>
                            <w:szCs w:val="22"/>
                          </w:rPr>
                          <w:t xml:space="preserve">Microsoft Office, </w:t>
                        </w:r>
                        <w:r w:rsidR="00B10465" w:rsidRPr="008F6F93">
                          <w:rPr>
                            <w:rFonts w:ascii="Cambria" w:hAnsi="Cambria" w:cs="Times New Roman"/>
                            <w:sz w:val="22"/>
                            <w:szCs w:val="22"/>
                          </w:rPr>
                          <w:t>Visual Basic 6</w:t>
                        </w:r>
                        <w:r w:rsidR="00C22B5E">
                          <w:rPr>
                            <w:rFonts w:ascii="Cambria" w:hAnsi="Cambria" w:cs="Times New Roman"/>
                            <w:sz w:val="22"/>
                            <w:szCs w:val="22"/>
                          </w:rPr>
                          <w:t>,</w:t>
                        </w:r>
                        <w:r w:rsidR="00C22B5E">
                          <w:rPr>
                            <w:rStyle w:val="SC64001"/>
                            <w:rFonts w:ascii="Cambria" w:hAnsi="Cambria"/>
                            <w:sz w:val="22"/>
                            <w:szCs w:val="22"/>
                          </w:rPr>
                          <w:t xml:space="preserve"> Informatica Analyst</w:t>
                        </w:r>
                      </w:p>
                    </w:tc>
                  </w:tr>
                </w:tbl>
                <w:p w:rsidR="009D3233" w:rsidRDefault="009D3233">
                  <w:r>
                    <w:t xml:space="preserve"> </w:t>
                  </w:r>
                </w:p>
              </w:txbxContent>
            </v:textbox>
            <w10:wrap type="square" side="largest"/>
          </v:shape>
        </w:pict>
      </w:r>
      <w:r w:rsidR="009D3233" w:rsidRPr="00B82665">
        <w:rPr>
          <w:rFonts w:ascii="Cambria" w:hAnsi="Cambria" w:cs="Times New Roman"/>
          <w:b/>
          <w:bCs/>
          <w:smallCaps/>
          <w:kern w:val="22"/>
          <w:sz w:val="22"/>
          <w:szCs w:val="22"/>
        </w:rPr>
        <w:t>Technical Skills</w:t>
      </w:r>
    </w:p>
    <w:p w:rsidR="00A725FD" w:rsidRPr="00B82665" w:rsidRDefault="00A725FD" w:rsidP="00307766">
      <w:pPr>
        <w:pStyle w:val="ListParagraph"/>
        <w:ind w:left="0"/>
        <w:jc w:val="both"/>
        <w:rPr>
          <w:rFonts w:ascii="Cambria" w:hAnsi="Cambria" w:cs="Times New Roman"/>
          <w:sz w:val="22"/>
          <w:szCs w:val="22"/>
        </w:rPr>
      </w:pPr>
    </w:p>
    <w:p w:rsidR="009D3233" w:rsidRPr="00B82665" w:rsidRDefault="009D3233" w:rsidP="00A92C95">
      <w:pPr>
        <w:pStyle w:val="ListParagraph"/>
        <w:shd w:val="clear" w:color="auto" w:fill="B2A1C7" w:themeFill="accent4" w:themeFillTint="99"/>
        <w:ind w:left="0"/>
        <w:jc w:val="both"/>
        <w:rPr>
          <w:rFonts w:ascii="Cambria" w:hAnsi="Cambria" w:cs="Times New Roman"/>
          <w:b/>
          <w:bCs/>
          <w:smallCaps/>
          <w:kern w:val="22"/>
          <w:sz w:val="22"/>
          <w:szCs w:val="22"/>
        </w:rPr>
      </w:pPr>
      <w:r w:rsidRPr="00B82665">
        <w:rPr>
          <w:rFonts w:ascii="Cambria" w:hAnsi="Cambria" w:cs="Times New Roman"/>
          <w:b/>
          <w:bCs/>
          <w:smallCaps/>
          <w:kern w:val="22"/>
          <w:sz w:val="22"/>
          <w:szCs w:val="22"/>
        </w:rPr>
        <w:t>Professional Experience</w:t>
      </w:r>
    </w:p>
    <w:p w:rsidR="00025933" w:rsidRDefault="00025933" w:rsidP="0087715B">
      <w:pPr>
        <w:pStyle w:val="ListParagraph"/>
        <w:ind w:left="0"/>
        <w:jc w:val="both"/>
        <w:rPr>
          <w:rFonts w:ascii="Cambria" w:hAnsi="Cambria" w:cs="Arial"/>
          <w:b/>
          <w:color w:val="000000"/>
          <w:sz w:val="22"/>
          <w:szCs w:val="22"/>
        </w:rPr>
      </w:pPr>
    </w:p>
    <w:p w:rsidR="00A46558" w:rsidRPr="00B82665" w:rsidRDefault="00A46558" w:rsidP="00A46558">
      <w:pPr>
        <w:pStyle w:val="ListParagraph"/>
        <w:ind w:left="0"/>
        <w:jc w:val="both"/>
        <w:rPr>
          <w:rFonts w:ascii="Cambria" w:hAnsi="Cambria" w:cs="Arial"/>
          <w:b/>
          <w:color w:val="000000"/>
          <w:sz w:val="22"/>
          <w:szCs w:val="22"/>
        </w:rPr>
      </w:pPr>
      <w:r>
        <w:rPr>
          <w:rFonts w:ascii="Cambria" w:hAnsi="Cambria" w:cs="Arial"/>
          <w:b/>
          <w:color w:val="000000"/>
          <w:sz w:val="22"/>
          <w:szCs w:val="22"/>
        </w:rPr>
        <w:t>Geisinger Health Plan</w:t>
      </w:r>
      <w:r>
        <w:rPr>
          <w:rFonts w:ascii="Cambria" w:hAnsi="Cambria" w:cs="Arial"/>
          <w:b/>
          <w:color w:val="000000"/>
          <w:sz w:val="22"/>
          <w:szCs w:val="22"/>
        </w:rPr>
        <w:tab/>
      </w:r>
      <w:r>
        <w:rPr>
          <w:rFonts w:ascii="Cambria" w:hAnsi="Cambria" w:cs="Arial"/>
          <w:b/>
          <w:color w:val="000000"/>
          <w:sz w:val="22"/>
          <w:szCs w:val="22"/>
        </w:rPr>
        <w:tab/>
      </w:r>
      <w:r>
        <w:rPr>
          <w:rFonts w:ascii="Cambria" w:hAnsi="Cambria" w:cs="Arial"/>
          <w:b/>
          <w:color w:val="000000"/>
          <w:sz w:val="22"/>
          <w:szCs w:val="22"/>
        </w:rPr>
        <w:tab/>
      </w:r>
      <w:r>
        <w:rPr>
          <w:rFonts w:ascii="Cambria" w:hAnsi="Cambria" w:cs="Arial"/>
          <w:b/>
          <w:color w:val="000000"/>
          <w:sz w:val="22"/>
          <w:szCs w:val="22"/>
        </w:rPr>
        <w:tab/>
      </w:r>
      <w:r>
        <w:rPr>
          <w:rFonts w:ascii="Cambria" w:hAnsi="Cambria" w:cs="Arial"/>
          <w:b/>
          <w:color w:val="000000"/>
          <w:sz w:val="22"/>
          <w:szCs w:val="22"/>
        </w:rPr>
        <w:tab/>
      </w:r>
      <w:r>
        <w:rPr>
          <w:rFonts w:ascii="Cambria" w:hAnsi="Cambria" w:cs="Arial"/>
          <w:b/>
          <w:color w:val="000000"/>
          <w:sz w:val="22"/>
          <w:szCs w:val="22"/>
        </w:rPr>
        <w:tab/>
        <w:t xml:space="preserve">                  </w:t>
      </w:r>
    </w:p>
    <w:p w:rsidR="00A46558" w:rsidRPr="00B82665" w:rsidRDefault="00A46558" w:rsidP="00A46558">
      <w:pPr>
        <w:pStyle w:val="ListParagraph"/>
        <w:ind w:left="0"/>
        <w:jc w:val="both"/>
        <w:rPr>
          <w:rFonts w:ascii="Cambria" w:hAnsi="Cambria" w:cs="Arial"/>
          <w:color w:val="000000"/>
          <w:sz w:val="22"/>
          <w:szCs w:val="22"/>
        </w:rPr>
      </w:pPr>
      <w:r>
        <w:rPr>
          <w:rFonts w:ascii="Cambria" w:hAnsi="Cambria" w:cs="Arial"/>
          <w:color w:val="000000"/>
          <w:sz w:val="22"/>
          <w:szCs w:val="22"/>
        </w:rPr>
        <w:t>Danville, PA.</w:t>
      </w:r>
    </w:p>
    <w:p w:rsidR="00A46558" w:rsidRPr="00A46558" w:rsidRDefault="00A46558" w:rsidP="00A46558">
      <w:pPr>
        <w:pStyle w:val="ListParagraph"/>
        <w:ind w:left="0"/>
        <w:jc w:val="both"/>
        <w:rPr>
          <w:rFonts w:ascii="Cambria" w:hAnsi="Cambria" w:cs="Arial"/>
          <w:b/>
          <w:i/>
          <w:color w:val="000000"/>
          <w:sz w:val="20"/>
          <w:szCs w:val="20"/>
        </w:rPr>
      </w:pPr>
      <w:r w:rsidRPr="00A46558">
        <w:rPr>
          <w:rFonts w:ascii="Cambria" w:hAnsi="Cambria" w:cs="Times New Roman"/>
          <w:b/>
          <w:bCs/>
          <w:i/>
          <w:iCs/>
          <w:sz w:val="20"/>
          <w:szCs w:val="20"/>
        </w:rPr>
        <w:t xml:space="preserve">Role: </w:t>
      </w:r>
      <w:r w:rsidR="00F451B6">
        <w:rPr>
          <w:rFonts w:ascii="Cambria" w:hAnsi="Cambria" w:cs="Times New Roman"/>
          <w:b/>
          <w:bCs/>
          <w:i/>
          <w:iCs/>
          <w:sz w:val="20"/>
          <w:szCs w:val="20"/>
        </w:rPr>
        <w:t xml:space="preserve">sr. </w:t>
      </w:r>
      <w:r w:rsidR="00F451B6">
        <w:rPr>
          <w:rFonts w:ascii="Cambria" w:hAnsi="Cambria" w:cs="Times New Roman"/>
          <w:b/>
          <w:i/>
          <w:iCs/>
          <w:sz w:val="20"/>
          <w:szCs w:val="20"/>
        </w:rPr>
        <w:t>ETL/Informatica Developer</w:t>
      </w:r>
      <w:r w:rsidR="00F451B6">
        <w:rPr>
          <w:rFonts w:ascii="Cambria" w:hAnsi="Cambria" w:cs="Times New Roman"/>
          <w:b/>
          <w:i/>
          <w:iCs/>
          <w:sz w:val="20"/>
          <w:szCs w:val="20"/>
        </w:rPr>
        <w:tab/>
      </w:r>
      <w:r w:rsidR="00F451B6">
        <w:rPr>
          <w:rFonts w:ascii="Cambria" w:hAnsi="Cambria" w:cs="Times New Roman"/>
          <w:b/>
          <w:i/>
          <w:iCs/>
          <w:sz w:val="20"/>
          <w:szCs w:val="20"/>
        </w:rPr>
        <w:tab/>
      </w:r>
      <w:r w:rsidR="00F451B6">
        <w:rPr>
          <w:rFonts w:ascii="Cambria" w:hAnsi="Cambria" w:cs="Times New Roman"/>
          <w:b/>
          <w:i/>
          <w:iCs/>
          <w:sz w:val="20"/>
          <w:szCs w:val="20"/>
        </w:rPr>
        <w:tab/>
      </w:r>
      <w:r w:rsidR="00F451B6">
        <w:rPr>
          <w:rFonts w:ascii="Cambria" w:hAnsi="Cambria" w:cs="Times New Roman"/>
          <w:b/>
          <w:i/>
          <w:iCs/>
          <w:sz w:val="20"/>
          <w:szCs w:val="20"/>
        </w:rPr>
        <w:tab/>
      </w:r>
      <w:r w:rsidR="00F451B6">
        <w:rPr>
          <w:rFonts w:ascii="Cambria" w:hAnsi="Cambria" w:cs="Times New Roman"/>
          <w:b/>
          <w:i/>
          <w:iCs/>
          <w:sz w:val="20"/>
          <w:szCs w:val="20"/>
        </w:rPr>
        <w:tab/>
        <w:t xml:space="preserve">         </w:t>
      </w:r>
      <w:r>
        <w:rPr>
          <w:rFonts w:ascii="Cambria" w:hAnsi="Cambria" w:cs="Times New Roman"/>
          <w:b/>
          <w:i/>
          <w:iCs/>
          <w:sz w:val="20"/>
          <w:szCs w:val="20"/>
        </w:rPr>
        <w:t xml:space="preserve">    </w:t>
      </w:r>
      <w:r w:rsidRPr="00A46558">
        <w:rPr>
          <w:rFonts w:ascii="Cambria" w:hAnsi="Cambria" w:cs="Arial"/>
          <w:b/>
          <w:i/>
          <w:color w:val="000000"/>
          <w:sz w:val="20"/>
          <w:szCs w:val="20"/>
        </w:rPr>
        <w:t xml:space="preserve">December 2013 – </w:t>
      </w:r>
      <w:r w:rsidR="000D16AF">
        <w:rPr>
          <w:rFonts w:ascii="Cambria" w:hAnsi="Cambria" w:cs="Arial"/>
          <w:b/>
          <w:i/>
          <w:color w:val="000000"/>
          <w:sz w:val="20"/>
          <w:szCs w:val="20"/>
        </w:rPr>
        <w:t>Present</w:t>
      </w:r>
    </w:p>
    <w:p w:rsidR="00A46558" w:rsidRPr="00B82665" w:rsidRDefault="00A46558" w:rsidP="00A46558">
      <w:pPr>
        <w:pStyle w:val="ListParagraph"/>
        <w:ind w:left="0"/>
        <w:jc w:val="both"/>
        <w:rPr>
          <w:rFonts w:ascii="Cambria" w:hAnsi="Cambria"/>
          <w:sz w:val="22"/>
          <w:szCs w:val="22"/>
        </w:rPr>
      </w:pPr>
    </w:p>
    <w:p w:rsidR="00A46558" w:rsidRPr="001A6A04" w:rsidRDefault="00A46558" w:rsidP="00A46558">
      <w:pPr>
        <w:jc w:val="both"/>
        <w:rPr>
          <w:rFonts w:asciiTheme="majorHAnsi" w:hAnsiTheme="majorHAnsi"/>
          <w:sz w:val="22"/>
          <w:szCs w:val="22"/>
        </w:rPr>
      </w:pPr>
      <w:r w:rsidRPr="001A6A04">
        <w:rPr>
          <w:rFonts w:asciiTheme="majorHAnsi" w:hAnsiTheme="majorHAnsi"/>
          <w:b/>
          <w:sz w:val="22"/>
          <w:szCs w:val="22"/>
        </w:rPr>
        <w:t>Geisinger Health Plan</w:t>
      </w:r>
      <w:r>
        <w:rPr>
          <w:rFonts w:asciiTheme="majorHAnsi" w:hAnsiTheme="majorHAnsi"/>
          <w:b/>
          <w:sz w:val="22"/>
          <w:szCs w:val="22"/>
        </w:rPr>
        <w:t xml:space="preserve"> (GHP)</w:t>
      </w:r>
      <w:r w:rsidRPr="001A6A04">
        <w:rPr>
          <w:rFonts w:asciiTheme="majorHAnsi" w:hAnsiTheme="majorHAnsi"/>
          <w:sz w:val="22"/>
          <w:szCs w:val="22"/>
        </w:rPr>
        <w:t xml:space="preserve">, a not-for-profit health maintenance organization (HMO), serves the health-care needs of members in 43 counties throughout central and northeastern Pennsylvania. </w:t>
      </w:r>
      <w:r>
        <w:rPr>
          <w:rFonts w:asciiTheme="majorHAnsi" w:hAnsiTheme="majorHAnsi"/>
          <w:sz w:val="22"/>
          <w:szCs w:val="22"/>
        </w:rPr>
        <w:t>GHP teamed with Caradigm, which is a joint venture</w:t>
      </w:r>
      <w:r w:rsidRPr="00596D9C">
        <w:rPr>
          <w:rFonts w:asciiTheme="majorHAnsi" w:hAnsiTheme="majorHAnsi"/>
          <w:sz w:val="22"/>
          <w:szCs w:val="22"/>
        </w:rPr>
        <w:t xml:space="preserve"> </w:t>
      </w:r>
      <w:r>
        <w:rPr>
          <w:rFonts w:asciiTheme="majorHAnsi" w:hAnsiTheme="majorHAnsi"/>
          <w:sz w:val="22"/>
          <w:szCs w:val="22"/>
        </w:rPr>
        <w:t xml:space="preserve">between </w:t>
      </w:r>
      <w:r w:rsidRPr="00596D9C">
        <w:rPr>
          <w:rFonts w:asciiTheme="majorHAnsi" w:hAnsiTheme="majorHAnsi"/>
          <w:sz w:val="22"/>
          <w:szCs w:val="22"/>
        </w:rPr>
        <w:t>General Electric Co. (GE)</w:t>
      </w:r>
      <w:r>
        <w:rPr>
          <w:rFonts w:asciiTheme="majorHAnsi" w:hAnsiTheme="majorHAnsi"/>
          <w:sz w:val="22"/>
          <w:szCs w:val="22"/>
        </w:rPr>
        <w:t xml:space="preserve"> and Microsoft Corporation, to develop th</w:t>
      </w:r>
      <w:r w:rsidRPr="001A6A04">
        <w:rPr>
          <w:rFonts w:asciiTheme="majorHAnsi" w:hAnsiTheme="majorHAnsi"/>
          <w:sz w:val="22"/>
          <w:szCs w:val="22"/>
        </w:rPr>
        <w:t>e Health Services Information System (HSIS) application</w:t>
      </w:r>
      <w:r>
        <w:rPr>
          <w:rFonts w:asciiTheme="majorHAnsi" w:hAnsiTheme="majorHAnsi"/>
          <w:sz w:val="22"/>
          <w:szCs w:val="22"/>
        </w:rPr>
        <w:t>. The application</w:t>
      </w:r>
      <w:r w:rsidRPr="001A6A04">
        <w:rPr>
          <w:rFonts w:asciiTheme="majorHAnsi" w:hAnsiTheme="majorHAnsi"/>
          <w:sz w:val="22"/>
          <w:szCs w:val="22"/>
        </w:rPr>
        <w:t xml:space="preserve"> is aimed at presenting a 360</w:t>
      </w:r>
      <w:r w:rsidRPr="001A6A04">
        <w:rPr>
          <w:rFonts w:asciiTheme="majorHAnsi" w:hAnsiTheme="majorHAnsi"/>
          <w:sz w:val="22"/>
          <w:szCs w:val="22"/>
          <w:vertAlign w:val="superscript"/>
        </w:rPr>
        <w:t>o</w:t>
      </w:r>
      <w:r w:rsidRPr="001A6A04">
        <w:rPr>
          <w:rFonts w:asciiTheme="majorHAnsi" w:hAnsiTheme="majorHAnsi"/>
          <w:sz w:val="22"/>
          <w:szCs w:val="22"/>
        </w:rPr>
        <w:t xml:space="preserve">, patient-centric view to Health Services and Pharmacy stakeholders who manage patient’s care. It will integrate systems from both the payer and provider sectors of health care to deliver functionality for Case Management, Medical Management, Wellness Programs, Pharmacy, Appeals, and Quality Improvement as well as a patient’s personal health record (PHR), an employer view of that subpopulation, and access for providers of care. </w:t>
      </w:r>
    </w:p>
    <w:p w:rsidR="00A46558" w:rsidRPr="00B82665" w:rsidRDefault="00A46558" w:rsidP="00A46558">
      <w:pPr>
        <w:pStyle w:val="BodyText"/>
        <w:spacing w:after="0"/>
        <w:jc w:val="both"/>
        <w:rPr>
          <w:rFonts w:ascii="Cambria" w:hAnsi="Cambria" w:cs="Tahoma"/>
          <w:sz w:val="22"/>
          <w:szCs w:val="22"/>
        </w:rPr>
      </w:pPr>
      <w:r w:rsidRPr="00B82665">
        <w:rPr>
          <w:rFonts w:ascii="Cambria" w:hAnsi="Cambria" w:cs="Tahoma"/>
          <w:sz w:val="22"/>
          <w:szCs w:val="22"/>
        </w:rPr>
        <w:t xml:space="preserve"> </w:t>
      </w:r>
    </w:p>
    <w:p w:rsidR="00A46558" w:rsidRPr="00B82665" w:rsidRDefault="00A46558" w:rsidP="00A46558">
      <w:pPr>
        <w:jc w:val="both"/>
        <w:rPr>
          <w:rFonts w:ascii="Cambria" w:hAnsi="Cambria" w:cs="Tahoma"/>
          <w:b/>
          <w:bCs/>
          <w:i/>
          <w:sz w:val="22"/>
          <w:szCs w:val="22"/>
        </w:rPr>
      </w:pPr>
      <w:r w:rsidRPr="00B82665">
        <w:rPr>
          <w:rFonts w:ascii="Cambria" w:hAnsi="Cambria" w:cs="Tahoma"/>
          <w:b/>
          <w:bCs/>
          <w:i/>
          <w:sz w:val="22"/>
          <w:szCs w:val="22"/>
        </w:rPr>
        <w:t>Responsibilities:</w:t>
      </w:r>
    </w:p>
    <w:p w:rsidR="00A46558" w:rsidRDefault="00A46558" w:rsidP="0023043F">
      <w:pPr>
        <w:widowControl/>
        <w:numPr>
          <w:ilvl w:val="0"/>
          <w:numId w:val="6"/>
        </w:numPr>
        <w:suppressAutoHyphens w:val="0"/>
        <w:autoSpaceDE w:val="0"/>
        <w:autoSpaceDN w:val="0"/>
        <w:adjustRightInd w:val="0"/>
        <w:jc w:val="both"/>
        <w:rPr>
          <w:rFonts w:ascii="Cambria" w:hAnsi="Cambria"/>
          <w:sz w:val="22"/>
          <w:szCs w:val="22"/>
        </w:rPr>
      </w:pPr>
      <w:r w:rsidRPr="00DE7F85">
        <w:rPr>
          <w:rFonts w:ascii="Cambria" w:hAnsi="Cambria"/>
          <w:sz w:val="22"/>
          <w:szCs w:val="22"/>
        </w:rPr>
        <w:t xml:space="preserve">Designed and developed various Informatica mappings using transformations like Expression, Aggregator, External Procedure, Stored Procedure, </w:t>
      </w:r>
      <w:r>
        <w:rPr>
          <w:rFonts w:ascii="Cambria" w:hAnsi="Cambria"/>
          <w:sz w:val="22"/>
          <w:szCs w:val="22"/>
        </w:rPr>
        <w:t xml:space="preserve">Normalizer, </w:t>
      </w:r>
      <w:r w:rsidRPr="00DE7F85">
        <w:rPr>
          <w:rFonts w:ascii="Cambria" w:hAnsi="Cambria"/>
          <w:sz w:val="22"/>
          <w:szCs w:val="22"/>
        </w:rPr>
        <w:t>Lookup, Filter, Joiner, Rank, Router, Update Strategy and XML.</w:t>
      </w:r>
    </w:p>
    <w:p w:rsidR="003A5AEF" w:rsidRPr="003A5AEF" w:rsidRDefault="003A5AEF" w:rsidP="0023043F">
      <w:pPr>
        <w:widowControl/>
        <w:numPr>
          <w:ilvl w:val="0"/>
          <w:numId w:val="6"/>
        </w:numPr>
        <w:suppressAutoHyphens w:val="0"/>
        <w:autoSpaceDE w:val="0"/>
        <w:autoSpaceDN w:val="0"/>
        <w:adjustRightInd w:val="0"/>
        <w:jc w:val="both"/>
        <w:rPr>
          <w:rFonts w:ascii="Cambria" w:hAnsi="Cambria"/>
          <w:sz w:val="22"/>
          <w:szCs w:val="22"/>
        </w:rPr>
      </w:pPr>
      <w:r w:rsidRPr="003A5AEF">
        <w:rPr>
          <w:rFonts w:ascii="Cambria" w:hAnsi="Cambria"/>
          <w:sz w:val="22"/>
          <w:szCs w:val="22"/>
          <w:shd w:val="clear" w:color="auto" w:fill="FFFFFF"/>
        </w:rPr>
        <w:t>Involved in interacting with business users for requirements.</w:t>
      </w:r>
    </w:p>
    <w:p w:rsidR="003A5AEF" w:rsidRPr="003A5AEF" w:rsidRDefault="003A5AEF" w:rsidP="0023043F">
      <w:pPr>
        <w:widowControl/>
        <w:numPr>
          <w:ilvl w:val="0"/>
          <w:numId w:val="6"/>
        </w:numPr>
        <w:suppressAutoHyphens w:val="0"/>
        <w:autoSpaceDE w:val="0"/>
        <w:autoSpaceDN w:val="0"/>
        <w:adjustRightInd w:val="0"/>
        <w:jc w:val="both"/>
        <w:rPr>
          <w:rFonts w:ascii="Cambria" w:hAnsi="Cambria"/>
          <w:sz w:val="22"/>
          <w:szCs w:val="22"/>
        </w:rPr>
      </w:pPr>
      <w:r w:rsidRPr="003A5AEF">
        <w:rPr>
          <w:rFonts w:ascii="Cambria" w:hAnsi="Cambria"/>
          <w:sz w:val="22"/>
          <w:szCs w:val="22"/>
          <w:shd w:val="clear" w:color="auto" w:fill="FFFFFF"/>
        </w:rPr>
        <w:t>Analyzed data flow and business requirements to create High Level Design document.</w:t>
      </w:r>
    </w:p>
    <w:p w:rsidR="00A46558" w:rsidRDefault="00A46558" w:rsidP="0023043F">
      <w:pPr>
        <w:widowControl/>
        <w:numPr>
          <w:ilvl w:val="0"/>
          <w:numId w:val="6"/>
        </w:numPr>
        <w:suppressAutoHyphens w:val="0"/>
        <w:autoSpaceDE w:val="0"/>
        <w:autoSpaceDN w:val="0"/>
        <w:adjustRightInd w:val="0"/>
        <w:jc w:val="both"/>
        <w:rPr>
          <w:rFonts w:ascii="Cambria" w:hAnsi="Cambria"/>
          <w:sz w:val="22"/>
          <w:szCs w:val="22"/>
        </w:rPr>
      </w:pPr>
      <w:r w:rsidRPr="00DE7F85">
        <w:rPr>
          <w:rFonts w:ascii="Cambria" w:hAnsi="Cambria"/>
          <w:sz w:val="22"/>
          <w:szCs w:val="22"/>
        </w:rPr>
        <w:t>Developed various Ad-hoc mappings for various business needs</w:t>
      </w:r>
      <w:r>
        <w:rPr>
          <w:rFonts w:ascii="Cambria" w:hAnsi="Cambria"/>
          <w:sz w:val="22"/>
          <w:szCs w:val="22"/>
        </w:rPr>
        <w:t>.</w:t>
      </w:r>
    </w:p>
    <w:p w:rsidR="00A46558" w:rsidRPr="003E6837" w:rsidRDefault="00A46558" w:rsidP="0023043F">
      <w:pPr>
        <w:widowControl/>
        <w:numPr>
          <w:ilvl w:val="0"/>
          <w:numId w:val="6"/>
        </w:numPr>
        <w:suppressAutoHyphens w:val="0"/>
        <w:autoSpaceDE w:val="0"/>
        <w:autoSpaceDN w:val="0"/>
        <w:adjustRightInd w:val="0"/>
        <w:jc w:val="both"/>
        <w:rPr>
          <w:rFonts w:ascii="Cambria" w:hAnsi="Cambria"/>
          <w:szCs w:val="22"/>
        </w:rPr>
      </w:pPr>
      <w:r>
        <w:rPr>
          <w:rFonts w:ascii="Cambria" w:hAnsi="Cambria"/>
          <w:sz w:val="22"/>
          <w:szCs w:val="22"/>
        </w:rPr>
        <w:t>Acquired substantial knowledge with respect to the different source systems in healthcare – namely Amisys, Milliman etc.</w:t>
      </w:r>
      <w:r w:rsidRPr="00D943C8">
        <w:rPr>
          <w:rFonts w:ascii="Cambria" w:hAnsi="Cambria"/>
          <w:sz w:val="22"/>
          <w:szCs w:val="22"/>
        </w:rPr>
        <w:t xml:space="preserve"> </w:t>
      </w:r>
    </w:p>
    <w:p w:rsidR="00A46558" w:rsidRPr="00A725FD" w:rsidRDefault="00A46558" w:rsidP="0023043F">
      <w:pPr>
        <w:pStyle w:val="NormalWeb"/>
        <w:widowControl/>
        <w:numPr>
          <w:ilvl w:val="0"/>
          <w:numId w:val="6"/>
        </w:numPr>
        <w:suppressAutoHyphens w:val="0"/>
        <w:spacing w:before="0" w:after="0"/>
        <w:jc w:val="both"/>
        <w:rPr>
          <w:rFonts w:ascii="Cambria" w:hAnsi="Cambria"/>
          <w:szCs w:val="22"/>
        </w:rPr>
      </w:pPr>
      <w:r>
        <w:rPr>
          <w:rFonts w:ascii="Cambria" w:hAnsi="Cambria"/>
          <w:sz w:val="22"/>
          <w:szCs w:val="22"/>
        </w:rPr>
        <w:t>Experienced with loading into and reading from XML files in Informatica Powercenter.</w:t>
      </w:r>
    </w:p>
    <w:p w:rsidR="00A46558" w:rsidRPr="00A725FD" w:rsidRDefault="00A46558" w:rsidP="0023043F">
      <w:pPr>
        <w:pStyle w:val="Style1"/>
        <w:numPr>
          <w:ilvl w:val="0"/>
          <w:numId w:val="6"/>
        </w:numPr>
        <w:jc w:val="both"/>
        <w:rPr>
          <w:rFonts w:ascii="Cambria" w:hAnsi="Cambria"/>
          <w:szCs w:val="22"/>
        </w:rPr>
      </w:pPr>
      <w:r w:rsidRPr="00A725FD">
        <w:rPr>
          <w:rFonts w:ascii="Cambria" w:hAnsi="Cambria"/>
          <w:szCs w:val="22"/>
        </w:rPr>
        <w:t>Responsible to tune ETL procedures and schemas to optimize load and query Performance.</w:t>
      </w:r>
    </w:p>
    <w:p w:rsidR="00A46558" w:rsidRPr="00CC64C3" w:rsidRDefault="00A46558" w:rsidP="0023043F">
      <w:pPr>
        <w:pStyle w:val="Style1"/>
        <w:numPr>
          <w:ilvl w:val="0"/>
          <w:numId w:val="6"/>
        </w:numPr>
        <w:jc w:val="both"/>
        <w:rPr>
          <w:rFonts w:ascii="Cambria" w:hAnsi="Cambria" w:cs="Arial"/>
          <w:bCs/>
          <w:szCs w:val="22"/>
        </w:rPr>
      </w:pPr>
      <w:r w:rsidRPr="00A725FD">
        <w:rPr>
          <w:rFonts w:ascii="Cambria" w:hAnsi="Cambria"/>
          <w:szCs w:val="22"/>
        </w:rPr>
        <w:t>Interpreted logical and physical data models for Business users to determine common data definitions.</w:t>
      </w:r>
    </w:p>
    <w:p w:rsidR="003B0BCF" w:rsidRPr="003B0BCF" w:rsidRDefault="00A46558" w:rsidP="0023043F">
      <w:pPr>
        <w:pStyle w:val="NormalWeb"/>
        <w:widowControl/>
        <w:numPr>
          <w:ilvl w:val="0"/>
          <w:numId w:val="6"/>
        </w:numPr>
        <w:suppressAutoHyphens w:val="0"/>
        <w:spacing w:before="0" w:after="0"/>
        <w:jc w:val="both"/>
        <w:rPr>
          <w:rFonts w:ascii="Cambria" w:hAnsi="Cambria"/>
          <w:sz w:val="22"/>
          <w:szCs w:val="22"/>
        </w:rPr>
      </w:pPr>
      <w:r w:rsidRPr="003B0BCF">
        <w:rPr>
          <w:rFonts w:ascii="Cambria" w:hAnsi="Cambria" w:cs="Arial"/>
          <w:bCs/>
          <w:sz w:val="22"/>
          <w:szCs w:val="22"/>
        </w:rPr>
        <w:lastRenderedPageBreak/>
        <w:t>Involved in Data Validating, Data integrity, Performance related to DB, Field Size Validations, Check Constraints and Data Manipulation.</w:t>
      </w:r>
      <w:r w:rsidR="003B0BCF" w:rsidRPr="003B0BCF">
        <w:rPr>
          <w:rFonts w:ascii="Cambria" w:hAnsi="Cambria"/>
          <w:sz w:val="22"/>
          <w:szCs w:val="22"/>
        </w:rPr>
        <w:t xml:space="preserve"> </w:t>
      </w:r>
    </w:p>
    <w:p w:rsidR="00A46558" w:rsidRPr="003B0BCF" w:rsidRDefault="003B0BCF" w:rsidP="0023043F">
      <w:pPr>
        <w:pStyle w:val="Style1"/>
        <w:numPr>
          <w:ilvl w:val="0"/>
          <w:numId w:val="6"/>
        </w:numPr>
        <w:jc w:val="both"/>
        <w:rPr>
          <w:rFonts w:ascii="Cambria" w:hAnsi="Cambria"/>
          <w:szCs w:val="22"/>
        </w:rPr>
      </w:pPr>
      <w:r w:rsidRPr="003B0BCF">
        <w:rPr>
          <w:rFonts w:ascii="Cambria" w:hAnsi="Cambria" w:cs="Arial"/>
          <w:bCs/>
          <w:szCs w:val="22"/>
        </w:rPr>
        <w:t>Involved in Data Validating, Data integrity, Performance related to DB, Field Size Validations, Check Constraints and Data Manipulation.</w:t>
      </w:r>
    </w:p>
    <w:p w:rsidR="00A46558" w:rsidRDefault="00A46558" w:rsidP="0023043F">
      <w:pPr>
        <w:pStyle w:val="NormalWeb"/>
        <w:widowControl/>
        <w:numPr>
          <w:ilvl w:val="0"/>
          <w:numId w:val="6"/>
        </w:numPr>
        <w:suppressAutoHyphens w:val="0"/>
        <w:spacing w:before="0" w:after="0"/>
        <w:jc w:val="both"/>
        <w:rPr>
          <w:rFonts w:ascii="Cambria" w:hAnsi="Cambria"/>
          <w:sz w:val="22"/>
          <w:szCs w:val="22"/>
        </w:rPr>
      </w:pPr>
      <w:r>
        <w:rPr>
          <w:rFonts w:ascii="Cambria" w:hAnsi="Cambria"/>
          <w:sz w:val="22"/>
          <w:szCs w:val="22"/>
        </w:rPr>
        <w:t>Implemented the concept of slowly changing dimensions to maintain current and historical data in the dimension.</w:t>
      </w:r>
    </w:p>
    <w:p w:rsidR="00A46558" w:rsidRDefault="00A46558" w:rsidP="0023043F">
      <w:pPr>
        <w:pStyle w:val="NormalWeb"/>
        <w:widowControl/>
        <w:numPr>
          <w:ilvl w:val="0"/>
          <w:numId w:val="6"/>
        </w:numPr>
        <w:suppressAutoHyphens w:val="0"/>
        <w:spacing w:before="0" w:after="0"/>
        <w:jc w:val="both"/>
        <w:rPr>
          <w:rFonts w:ascii="Cambria" w:hAnsi="Cambria"/>
          <w:sz w:val="22"/>
          <w:szCs w:val="22"/>
        </w:rPr>
      </w:pPr>
      <w:r w:rsidRPr="007F6CBF">
        <w:rPr>
          <w:rFonts w:ascii="Cambria" w:hAnsi="Cambria"/>
          <w:sz w:val="22"/>
          <w:szCs w:val="22"/>
        </w:rPr>
        <w:t xml:space="preserve">Wrote UNIX shell Scripts </w:t>
      </w:r>
      <w:r>
        <w:rPr>
          <w:rFonts w:ascii="Cambria" w:hAnsi="Cambria"/>
          <w:sz w:val="22"/>
          <w:szCs w:val="22"/>
        </w:rPr>
        <w:t>to</w:t>
      </w:r>
      <w:r w:rsidRPr="007F6CBF">
        <w:rPr>
          <w:rFonts w:ascii="Cambria" w:hAnsi="Cambria"/>
          <w:sz w:val="22"/>
          <w:szCs w:val="22"/>
        </w:rPr>
        <w:t xml:space="preserve"> FTP of files fro</w:t>
      </w:r>
      <w:r>
        <w:rPr>
          <w:rFonts w:ascii="Cambria" w:hAnsi="Cambria"/>
          <w:sz w:val="22"/>
          <w:szCs w:val="22"/>
        </w:rPr>
        <w:t>m remote server.</w:t>
      </w:r>
    </w:p>
    <w:p w:rsidR="00A46558" w:rsidRDefault="00A46558" w:rsidP="0023043F">
      <w:pPr>
        <w:pStyle w:val="NormalWeb"/>
        <w:widowControl/>
        <w:numPr>
          <w:ilvl w:val="0"/>
          <w:numId w:val="6"/>
        </w:numPr>
        <w:suppressAutoHyphens w:val="0"/>
        <w:spacing w:before="0" w:after="0"/>
        <w:jc w:val="both"/>
        <w:rPr>
          <w:rFonts w:ascii="Cambria" w:hAnsi="Cambria"/>
          <w:sz w:val="22"/>
          <w:szCs w:val="22"/>
        </w:rPr>
      </w:pPr>
      <w:r w:rsidRPr="00500127">
        <w:rPr>
          <w:rFonts w:ascii="Cambria" w:hAnsi="Cambria"/>
          <w:sz w:val="22"/>
          <w:szCs w:val="22"/>
        </w:rPr>
        <w:t>Developed mappings to load into staging tables and then to Dimensions and Facts.</w:t>
      </w:r>
    </w:p>
    <w:p w:rsidR="00A46558" w:rsidRDefault="00A46558" w:rsidP="0023043F">
      <w:pPr>
        <w:pStyle w:val="NormalWeb"/>
        <w:widowControl/>
        <w:numPr>
          <w:ilvl w:val="0"/>
          <w:numId w:val="6"/>
        </w:numPr>
        <w:suppressAutoHyphens w:val="0"/>
        <w:spacing w:before="0" w:after="0"/>
        <w:jc w:val="both"/>
        <w:rPr>
          <w:rFonts w:ascii="Cambria" w:hAnsi="Cambria"/>
          <w:sz w:val="22"/>
          <w:szCs w:val="22"/>
        </w:rPr>
      </w:pPr>
      <w:r>
        <w:rPr>
          <w:rFonts w:ascii="Cambria" w:hAnsi="Cambria"/>
          <w:sz w:val="22"/>
          <w:szCs w:val="22"/>
        </w:rPr>
        <w:t>Used Informatica Analyst for Data Profiling.</w:t>
      </w:r>
    </w:p>
    <w:p w:rsidR="00A46558" w:rsidRDefault="00A46558" w:rsidP="0023043F">
      <w:pPr>
        <w:pStyle w:val="NormalWeb"/>
        <w:widowControl/>
        <w:numPr>
          <w:ilvl w:val="0"/>
          <w:numId w:val="6"/>
        </w:numPr>
        <w:suppressAutoHyphens w:val="0"/>
        <w:spacing w:before="0" w:after="0"/>
        <w:jc w:val="both"/>
        <w:rPr>
          <w:rFonts w:ascii="Cambria" w:hAnsi="Cambria"/>
          <w:sz w:val="22"/>
          <w:szCs w:val="22"/>
        </w:rPr>
      </w:pPr>
      <w:r w:rsidRPr="00500127">
        <w:rPr>
          <w:rFonts w:ascii="Cambria" w:hAnsi="Cambria"/>
          <w:sz w:val="22"/>
          <w:szCs w:val="22"/>
        </w:rPr>
        <w:t>Created mapping documents to outline data flow from sources to targets.</w:t>
      </w:r>
    </w:p>
    <w:p w:rsidR="00A46558" w:rsidRDefault="00A46558" w:rsidP="0023043F">
      <w:pPr>
        <w:pStyle w:val="NormalWeb"/>
        <w:widowControl/>
        <w:numPr>
          <w:ilvl w:val="0"/>
          <w:numId w:val="6"/>
        </w:numPr>
        <w:suppressAutoHyphens w:val="0"/>
        <w:spacing w:before="0" w:after="0"/>
        <w:jc w:val="both"/>
        <w:rPr>
          <w:rFonts w:ascii="Cambria" w:hAnsi="Cambria"/>
          <w:sz w:val="22"/>
          <w:szCs w:val="22"/>
        </w:rPr>
      </w:pPr>
      <w:r>
        <w:rPr>
          <w:rFonts w:ascii="Cambria" w:hAnsi="Cambria"/>
          <w:sz w:val="22"/>
          <w:szCs w:val="22"/>
        </w:rPr>
        <w:t>Involved in upgrading from Informatica 9.1 to Informatica 9.5.1.</w:t>
      </w:r>
    </w:p>
    <w:p w:rsidR="003B0BCF" w:rsidRPr="00193AA9" w:rsidRDefault="00A46558" w:rsidP="0023043F">
      <w:pPr>
        <w:pStyle w:val="NormalWeb"/>
        <w:widowControl/>
        <w:numPr>
          <w:ilvl w:val="0"/>
          <w:numId w:val="6"/>
        </w:numPr>
        <w:suppressAutoHyphens w:val="0"/>
        <w:spacing w:before="0" w:after="0"/>
        <w:jc w:val="both"/>
        <w:rPr>
          <w:rFonts w:ascii="Cambria" w:hAnsi="Cambria" w:cs="Tahoma"/>
          <w:szCs w:val="22"/>
        </w:rPr>
      </w:pPr>
      <w:r>
        <w:rPr>
          <w:rFonts w:ascii="Cambria" w:hAnsi="Cambria"/>
          <w:sz w:val="22"/>
          <w:szCs w:val="22"/>
        </w:rPr>
        <w:t>Used Tidal scheduler to schedule and run Informatica workflows.</w:t>
      </w:r>
    </w:p>
    <w:p w:rsidR="00193AA9" w:rsidRPr="00193AA9" w:rsidRDefault="00193AA9" w:rsidP="00193AA9">
      <w:pPr>
        <w:pStyle w:val="ListParagraph"/>
        <w:numPr>
          <w:ilvl w:val="0"/>
          <w:numId w:val="6"/>
        </w:numPr>
        <w:rPr>
          <w:rFonts w:ascii="Cambria" w:hAnsi="Cambria"/>
          <w:kern w:val="0"/>
          <w:sz w:val="22"/>
          <w:szCs w:val="22"/>
          <w:lang w:eastAsia="en-US" w:bidi="ar-SA"/>
        </w:rPr>
      </w:pPr>
      <w:r w:rsidRPr="00193AA9">
        <w:rPr>
          <w:rFonts w:ascii="Cambria" w:hAnsi="Cambria"/>
          <w:kern w:val="0"/>
          <w:sz w:val="22"/>
          <w:szCs w:val="22"/>
          <w:lang w:eastAsia="en-US" w:bidi="ar-SA"/>
        </w:rPr>
        <w:t>Involved in migration projects to </w:t>
      </w:r>
      <w:r w:rsidRPr="00193AA9">
        <w:rPr>
          <w:rFonts w:ascii="Cambria" w:hAnsi="Cambria"/>
          <w:bCs/>
          <w:kern w:val="0"/>
          <w:sz w:val="22"/>
          <w:szCs w:val="22"/>
          <w:lang w:eastAsia="en-US" w:bidi="ar-SA"/>
        </w:rPr>
        <w:t>migrate data</w:t>
      </w:r>
      <w:r w:rsidRPr="00193AA9">
        <w:rPr>
          <w:rFonts w:ascii="Cambria" w:hAnsi="Cambria"/>
          <w:kern w:val="0"/>
          <w:sz w:val="22"/>
          <w:szCs w:val="22"/>
          <w:lang w:eastAsia="en-US" w:bidi="ar-SA"/>
        </w:rPr>
        <w:t> from data warehouses on Oracle/DB2 and migrated those to </w:t>
      </w:r>
      <w:r w:rsidRPr="00193AA9">
        <w:rPr>
          <w:rFonts w:ascii="Cambria" w:hAnsi="Cambria"/>
          <w:bCs/>
          <w:kern w:val="0"/>
          <w:sz w:val="22"/>
          <w:szCs w:val="22"/>
          <w:lang w:eastAsia="en-US" w:bidi="ar-SA"/>
        </w:rPr>
        <w:t>Teradata.</w:t>
      </w:r>
    </w:p>
    <w:p w:rsidR="00022B1B" w:rsidRPr="00022B1B" w:rsidRDefault="00295717" w:rsidP="0023043F">
      <w:pPr>
        <w:pStyle w:val="NormalWeb"/>
        <w:widowControl/>
        <w:numPr>
          <w:ilvl w:val="0"/>
          <w:numId w:val="6"/>
        </w:numPr>
        <w:suppressAutoHyphens w:val="0"/>
        <w:spacing w:before="0" w:after="0"/>
        <w:jc w:val="both"/>
        <w:rPr>
          <w:rFonts w:ascii="Cambria" w:hAnsi="Cambria" w:cs="Tahoma"/>
          <w:szCs w:val="22"/>
        </w:rPr>
      </w:pPr>
      <w:r>
        <w:rPr>
          <w:rFonts w:ascii="Cambria" w:hAnsi="Cambria"/>
          <w:sz w:val="22"/>
          <w:szCs w:val="22"/>
        </w:rPr>
        <w:t>Used Fast Load to load the stage tables in Teradata.</w:t>
      </w:r>
    </w:p>
    <w:p w:rsidR="00A46558" w:rsidRPr="00A725FD" w:rsidRDefault="003B0BCF" w:rsidP="003B0BCF">
      <w:pPr>
        <w:pStyle w:val="NormalWeb"/>
        <w:widowControl/>
        <w:suppressAutoHyphens w:val="0"/>
        <w:spacing w:before="0" w:after="0"/>
        <w:ind w:left="720"/>
        <w:jc w:val="both"/>
        <w:rPr>
          <w:rFonts w:ascii="Cambria" w:hAnsi="Cambria" w:cs="Tahoma"/>
          <w:szCs w:val="22"/>
        </w:rPr>
      </w:pPr>
      <w:r w:rsidRPr="00A725FD">
        <w:rPr>
          <w:rFonts w:ascii="Cambria" w:hAnsi="Cambria" w:cs="Tahoma"/>
          <w:szCs w:val="22"/>
        </w:rPr>
        <w:t xml:space="preserve"> </w:t>
      </w:r>
    </w:p>
    <w:p w:rsidR="00A46558" w:rsidRPr="00B82665" w:rsidRDefault="00A46558" w:rsidP="00A46558">
      <w:pPr>
        <w:jc w:val="both"/>
        <w:rPr>
          <w:rFonts w:ascii="Cambria" w:hAnsi="Cambria"/>
          <w:bCs/>
          <w:sz w:val="22"/>
          <w:szCs w:val="22"/>
        </w:rPr>
      </w:pPr>
      <w:r w:rsidRPr="00B82665">
        <w:rPr>
          <w:rFonts w:ascii="Cambria" w:hAnsi="Cambria" w:cs="Tahoma"/>
          <w:b/>
          <w:bCs/>
          <w:i/>
          <w:sz w:val="22"/>
          <w:szCs w:val="22"/>
        </w:rPr>
        <w:t>Environment:</w:t>
      </w:r>
      <w:r>
        <w:rPr>
          <w:rFonts w:ascii="Cambria" w:hAnsi="Cambria" w:cs="Tahoma"/>
          <w:b/>
          <w:bCs/>
          <w:i/>
          <w:sz w:val="22"/>
          <w:szCs w:val="22"/>
        </w:rPr>
        <w:t xml:space="preserve"> </w:t>
      </w:r>
      <w:r>
        <w:rPr>
          <w:rStyle w:val="SC64001"/>
          <w:rFonts w:ascii="Cambria" w:hAnsi="Cambria"/>
          <w:sz w:val="22"/>
          <w:szCs w:val="22"/>
        </w:rPr>
        <w:t xml:space="preserve">Informatica Powercenter 9.1/9.5, Informatica Power Exchange, Informatica Analyst, </w:t>
      </w:r>
      <w:r>
        <w:rPr>
          <w:rFonts w:ascii="Cambria" w:hAnsi="Cambria" w:cs="Tahoma"/>
          <w:bCs/>
          <w:sz w:val="22"/>
          <w:szCs w:val="22"/>
        </w:rPr>
        <w:t>UNIX</w:t>
      </w:r>
      <w:r w:rsidRPr="00B82665">
        <w:rPr>
          <w:rFonts w:ascii="Cambria" w:hAnsi="Cambria" w:cs="Tahoma"/>
          <w:bCs/>
          <w:sz w:val="22"/>
          <w:szCs w:val="22"/>
        </w:rPr>
        <w:t>,</w:t>
      </w:r>
      <w:r w:rsidRPr="00B82665">
        <w:rPr>
          <w:rFonts w:ascii="Cambria" w:hAnsi="Cambria"/>
          <w:bCs/>
          <w:sz w:val="22"/>
          <w:szCs w:val="22"/>
        </w:rPr>
        <w:t xml:space="preserve"> </w:t>
      </w:r>
      <w:r>
        <w:rPr>
          <w:rFonts w:ascii="Cambria" w:hAnsi="Cambria" w:cs="Tahoma"/>
          <w:bCs/>
          <w:sz w:val="22"/>
          <w:szCs w:val="22"/>
        </w:rPr>
        <w:t>PL/SQL,</w:t>
      </w:r>
      <w:r w:rsidRPr="00B82665">
        <w:rPr>
          <w:rFonts w:ascii="Cambria" w:hAnsi="Cambria" w:cs="Tahoma"/>
          <w:bCs/>
          <w:sz w:val="22"/>
          <w:szCs w:val="22"/>
        </w:rPr>
        <w:t xml:space="preserve"> </w:t>
      </w:r>
      <w:r>
        <w:rPr>
          <w:rStyle w:val="SC64001"/>
          <w:rFonts w:ascii="Cambria" w:hAnsi="Cambria"/>
          <w:sz w:val="22"/>
          <w:szCs w:val="22"/>
        </w:rPr>
        <w:t xml:space="preserve">MS SQL Server 2008, </w:t>
      </w:r>
      <w:r>
        <w:rPr>
          <w:rFonts w:ascii="Cambria" w:hAnsi="Cambria" w:cs="Tahoma"/>
          <w:bCs/>
          <w:sz w:val="22"/>
          <w:szCs w:val="22"/>
        </w:rPr>
        <w:t>Oracle 11g, Tidal, Putty</w:t>
      </w:r>
      <w:r w:rsidR="004D2DB6">
        <w:rPr>
          <w:rFonts w:ascii="Cambria" w:hAnsi="Cambria" w:cs="Tahoma"/>
          <w:bCs/>
          <w:sz w:val="22"/>
          <w:szCs w:val="22"/>
        </w:rPr>
        <w:t xml:space="preserve">, </w:t>
      </w:r>
      <w:r w:rsidR="004D2DB6" w:rsidRPr="004D2DB6">
        <w:rPr>
          <w:rFonts w:ascii="Cambria" w:hAnsi="Cambria" w:cs="Tahoma"/>
          <w:bCs/>
          <w:sz w:val="22"/>
          <w:szCs w:val="22"/>
        </w:rPr>
        <w:t>Teradata 13.10</w:t>
      </w:r>
      <w:r>
        <w:rPr>
          <w:rFonts w:ascii="Cambria" w:hAnsi="Cambria" w:cs="Tahoma"/>
          <w:bCs/>
          <w:sz w:val="22"/>
          <w:szCs w:val="22"/>
        </w:rPr>
        <w:t>.</w:t>
      </w:r>
    </w:p>
    <w:p w:rsidR="00A46558" w:rsidRPr="00B82665" w:rsidRDefault="00A46558" w:rsidP="00A46558">
      <w:pPr>
        <w:pStyle w:val="ListParagraph"/>
        <w:pBdr>
          <w:bottom w:val="single" w:sz="12" w:space="1" w:color="auto"/>
        </w:pBdr>
        <w:ind w:left="0"/>
        <w:jc w:val="both"/>
        <w:rPr>
          <w:rFonts w:ascii="Cambria" w:hAnsi="Cambria" w:cs="Times New Roman"/>
          <w:b/>
          <w:i/>
          <w:iCs/>
          <w:sz w:val="22"/>
          <w:szCs w:val="22"/>
        </w:rPr>
      </w:pPr>
    </w:p>
    <w:p w:rsidR="00A46558" w:rsidRDefault="00A46558" w:rsidP="00A5388C">
      <w:pPr>
        <w:pStyle w:val="ListParagraph"/>
        <w:ind w:left="0"/>
        <w:jc w:val="both"/>
        <w:rPr>
          <w:rFonts w:ascii="Cambria" w:hAnsi="Cambria" w:cs="Arial"/>
          <w:b/>
          <w:sz w:val="22"/>
          <w:szCs w:val="22"/>
        </w:rPr>
      </w:pPr>
    </w:p>
    <w:p w:rsidR="002108E3" w:rsidRDefault="00A5388C" w:rsidP="00A5388C">
      <w:pPr>
        <w:pStyle w:val="ListParagraph"/>
        <w:ind w:left="0"/>
        <w:jc w:val="both"/>
        <w:rPr>
          <w:rFonts w:ascii="Cambria" w:hAnsi="Cambria" w:cs="Arial"/>
          <w:b/>
          <w:sz w:val="22"/>
          <w:szCs w:val="22"/>
        </w:rPr>
      </w:pPr>
      <w:r w:rsidRPr="00B94DB7">
        <w:rPr>
          <w:rFonts w:ascii="Cambria" w:hAnsi="Cambria" w:cs="Arial"/>
          <w:b/>
          <w:sz w:val="22"/>
          <w:szCs w:val="22"/>
        </w:rPr>
        <w:t>Staples Inc.</w:t>
      </w:r>
      <w:r w:rsidRPr="00B94DB7">
        <w:rPr>
          <w:rFonts w:ascii="Cambria" w:hAnsi="Cambria" w:cs="Arial"/>
          <w:b/>
          <w:sz w:val="22"/>
          <w:szCs w:val="22"/>
        </w:rPr>
        <w:tab/>
        <w:t xml:space="preserve">                                                                                                                 </w:t>
      </w:r>
    </w:p>
    <w:p w:rsidR="00A5388C" w:rsidRPr="00B94DB7" w:rsidRDefault="00A5388C" w:rsidP="00A5388C">
      <w:pPr>
        <w:pStyle w:val="ListParagraph"/>
        <w:ind w:left="0"/>
        <w:jc w:val="both"/>
        <w:rPr>
          <w:rFonts w:ascii="Cambria" w:hAnsi="Cambria" w:cs="Arial"/>
          <w:b/>
          <w:sz w:val="22"/>
          <w:szCs w:val="22"/>
        </w:rPr>
      </w:pPr>
      <w:r w:rsidRPr="00B94DB7">
        <w:rPr>
          <w:rFonts w:ascii="Cambria" w:hAnsi="Cambria" w:cs="Arial"/>
          <w:sz w:val="20"/>
          <w:szCs w:val="20"/>
        </w:rPr>
        <w:t>Framingham, MA</w:t>
      </w:r>
    </w:p>
    <w:p w:rsidR="00A5388C" w:rsidRPr="00B94DB7" w:rsidRDefault="00A5388C" w:rsidP="00A5388C">
      <w:pPr>
        <w:pStyle w:val="ListParagraph"/>
        <w:ind w:left="0"/>
        <w:jc w:val="both"/>
        <w:rPr>
          <w:rFonts w:asciiTheme="majorHAnsi" w:hAnsiTheme="majorHAnsi" w:cs="Arial"/>
          <w:b/>
          <w:sz w:val="22"/>
          <w:szCs w:val="22"/>
        </w:rPr>
      </w:pPr>
      <w:r w:rsidRPr="00B94DB7">
        <w:rPr>
          <w:rFonts w:ascii="Cambria" w:hAnsi="Cambria" w:cs="Arial"/>
          <w:b/>
          <w:i/>
          <w:sz w:val="20"/>
          <w:szCs w:val="20"/>
        </w:rPr>
        <w:t xml:space="preserve">Role: </w:t>
      </w:r>
      <w:r w:rsidR="00F451B6" w:rsidRPr="00F451B6">
        <w:rPr>
          <w:rFonts w:ascii="Cambria" w:hAnsi="Cambria" w:cs="Arial"/>
          <w:b/>
          <w:i/>
          <w:iCs/>
          <w:sz w:val="20"/>
          <w:szCs w:val="20"/>
        </w:rPr>
        <w:t>ETL/Informatica Developer</w:t>
      </w:r>
      <w:r w:rsidR="00F451B6">
        <w:rPr>
          <w:rFonts w:ascii="Cambria" w:hAnsi="Cambria" w:cs="Arial"/>
          <w:b/>
          <w:i/>
          <w:sz w:val="20"/>
          <w:szCs w:val="20"/>
        </w:rPr>
        <w:tab/>
      </w:r>
      <w:r w:rsidR="00F451B6">
        <w:rPr>
          <w:rFonts w:ascii="Cambria" w:hAnsi="Cambria" w:cs="Arial"/>
          <w:b/>
          <w:i/>
          <w:sz w:val="20"/>
          <w:szCs w:val="20"/>
        </w:rPr>
        <w:tab/>
      </w:r>
      <w:r w:rsidR="00F451B6">
        <w:rPr>
          <w:rFonts w:ascii="Cambria" w:hAnsi="Cambria" w:cs="Arial"/>
          <w:b/>
          <w:i/>
          <w:sz w:val="20"/>
          <w:szCs w:val="20"/>
        </w:rPr>
        <w:tab/>
      </w:r>
      <w:r w:rsidR="00F451B6">
        <w:rPr>
          <w:rFonts w:ascii="Cambria" w:hAnsi="Cambria" w:cs="Arial"/>
          <w:b/>
          <w:i/>
          <w:sz w:val="20"/>
          <w:szCs w:val="20"/>
        </w:rPr>
        <w:tab/>
      </w:r>
      <w:r w:rsidR="00F451B6">
        <w:rPr>
          <w:rFonts w:ascii="Cambria" w:hAnsi="Cambria" w:cs="Arial"/>
          <w:b/>
          <w:i/>
          <w:sz w:val="20"/>
          <w:szCs w:val="20"/>
        </w:rPr>
        <w:tab/>
      </w:r>
      <w:r w:rsidR="002108E3">
        <w:rPr>
          <w:rFonts w:ascii="Cambria" w:hAnsi="Cambria" w:cs="Arial"/>
          <w:b/>
          <w:i/>
          <w:sz w:val="20"/>
          <w:szCs w:val="20"/>
        </w:rPr>
        <w:tab/>
      </w:r>
      <w:r w:rsidR="002108E3" w:rsidRPr="00B94DB7">
        <w:rPr>
          <w:rFonts w:ascii="Cambria" w:hAnsi="Cambria" w:cs="Arial"/>
          <w:b/>
          <w:i/>
          <w:sz w:val="20"/>
          <w:szCs w:val="20"/>
        </w:rPr>
        <w:t xml:space="preserve">August 2012 – </w:t>
      </w:r>
      <w:r w:rsidR="00A46558">
        <w:rPr>
          <w:rFonts w:ascii="Cambria" w:hAnsi="Cambria" w:cs="Arial"/>
          <w:b/>
          <w:i/>
          <w:sz w:val="20"/>
          <w:szCs w:val="20"/>
        </w:rPr>
        <w:t xml:space="preserve">October </w:t>
      </w:r>
      <w:r w:rsidR="002108E3" w:rsidRPr="00B94DB7">
        <w:rPr>
          <w:rFonts w:ascii="Cambria" w:hAnsi="Cambria" w:cs="Arial"/>
          <w:b/>
          <w:i/>
          <w:sz w:val="20"/>
          <w:szCs w:val="20"/>
        </w:rPr>
        <w:t>2013</w:t>
      </w:r>
      <w:r w:rsidRPr="00B94DB7">
        <w:rPr>
          <w:rFonts w:asciiTheme="majorHAnsi" w:hAnsiTheme="majorHAnsi" w:cs="Arial"/>
          <w:b/>
          <w:i/>
          <w:sz w:val="20"/>
          <w:szCs w:val="20"/>
        </w:rPr>
        <w:tab/>
      </w:r>
      <w:r w:rsidRPr="00B94DB7">
        <w:rPr>
          <w:rFonts w:asciiTheme="majorHAnsi" w:hAnsiTheme="majorHAnsi" w:cs="Arial"/>
          <w:b/>
          <w:i/>
          <w:sz w:val="20"/>
          <w:szCs w:val="20"/>
        </w:rPr>
        <w:tab/>
      </w:r>
    </w:p>
    <w:p w:rsidR="00A5388C" w:rsidRPr="00B10E7E" w:rsidRDefault="00A5388C" w:rsidP="00A5388C">
      <w:pPr>
        <w:pStyle w:val="BodyText"/>
        <w:spacing w:after="0"/>
        <w:jc w:val="both"/>
        <w:rPr>
          <w:rFonts w:ascii="Cambria" w:hAnsi="Cambria"/>
          <w:sz w:val="22"/>
          <w:szCs w:val="22"/>
        </w:rPr>
      </w:pPr>
      <w:r w:rsidRPr="00B10E7E">
        <w:rPr>
          <w:rFonts w:ascii="Cambria" w:hAnsi="Cambria" w:cs="Arial"/>
          <w:sz w:val="22"/>
          <w:szCs w:val="22"/>
        </w:rPr>
        <w:t xml:space="preserve">Staples Inc. is a large office supply chain store, with over 2,000 stores worldwide in 26 countries. It has its headquarters based in Framingham, Massachusetts. </w:t>
      </w:r>
      <w:r w:rsidRPr="00B10E7E">
        <w:rPr>
          <w:rFonts w:ascii="Cambria" w:hAnsi="Cambria"/>
          <w:sz w:val="22"/>
          <w:szCs w:val="22"/>
        </w:rPr>
        <w:t>The primary objective of this project is to get data from different sources (DB2, MySQL, SQL Server, Oracle, Flat file) and perform the necessary operations on the data as per the user requirement and load into the data warehouse for analysis and generate the reports from them; and was also working in some minor in-house projects</w:t>
      </w:r>
    </w:p>
    <w:p w:rsidR="0087715B" w:rsidRPr="00B94DB7" w:rsidRDefault="0087715B" w:rsidP="00A5388C">
      <w:pPr>
        <w:pStyle w:val="BodyText"/>
        <w:spacing w:after="0"/>
        <w:jc w:val="both"/>
        <w:rPr>
          <w:rFonts w:asciiTheme="majorHAnsi" w:hAnsiTheme="majorHAnsi" w:cs="Tahoma"/>
          <w:sz w:val="22"/>
          <w:szCs w:val="22"/>
        </w:rPr>
      </w:pPr>
      <w:r w:rsidRPr="00B94DB7">
        <w:rPr>
          <w:rFonts w:asciiTheme="majorHAnsi" w:hAnsiTheme="majorHAnsi" w:cs="Tahoma"/>
          <w:sz w:val="22"/>
          <w:szCs w:val="22"/>
        </w:rPr>
        <w:t xml:space="preserve"> </w:t>
      </w:r>
    </w:p>
    <w:p w:rsidR="0087715B" w:rsidRPr="00B10E7E" w:rsidRDefault="0087715B" w:rsidP="0087715B">
      <w:pPr>
        <w:jc w:val="both"/>
        <w:rPr>
          <w:rFonts w:ascii="Cambria" w:hAnsi="Cambria" w:cs="Tahoma"/>
          <w:b/>
          <w:bCs/>
          <w:i/>
          <w:sz w:val="22"/>
          <w:szCs w:val="22"/>
        </w:rPr>
      </w:pPr>
      <w:r w:rsidRPr="00B10E7E">
        <w:rPr>
          <w:rFonts w:ascii="Cambria" w:hAnsi="Cambria" w:cs="Tahoma"/>
          <w:b/>
          <w:bCs/>
          <w:i/>
          <w:sz w:val="22"/>
          <w:szCs w:val="22"/>
        </w:rPr>
        <w:t>Responsibilities:</w:t>
      </w:r>
    </w:p>
    <w:p w:rsidR="0087715B" w:rsidRPr="00B10E7E" w:rsidRDefault="0087715B" w:rsidP="0023043F">
      <w:pPr>
        <w:widowControl/>
        <w:numPr>
          <w:ilvl w:val="0"/>
          <w:numId w:val="6"/>
        </w:numPr>
        <w:suppressAutoHyphens w:val="0"/>
        <w:autoSpaceDE w:val="0"/>
        <w:autoSpaceDN w:val="0"/>
        <w:adjustRightInd w:val="0"/>
        <w:jc w:val="both"/>
        <w:rPr>
          <w:rFonts w:ascii="Cambria" w:hAnsi="Cambria"/>
          <w:sz w:val="22"/>
          <w:szCs w:val="22"/>
        </w:rPr>
      </w:pPr>
      <w:r w:rsidRPr="00B10E7E">
        <w:rPr>
          <w:rFonts w:ascii="Cambria" w:hAnsi="Cambria"/>
          <w:sz w:val="22"/>
          <w:szCs w:val="22"/>
        </w:rPr>
        <w:t xml:space="preserve">Designed and developed various Informatica mappings using transformations like Expression, Aggregator, External Procedure, Stored Procedure, </w:t>
      </w:r>
      <w:r w:rsidR="007A7A8F" w:rsidRPr="00B10E7E">
        <w:rPr>
          <w:rFonts w:ascii="Cambria" w:hAnsi="Cambria"/>
          <w:sz w:val="22"/>
          <w:szCs w:val="22"/>
        </w:rPr>
        <w:t xml:space="preserve">Normalizer, </w:t>
      </w:r>
      <w:r w:rsidRPr="00B10E7E">
        <w:rPr>
          <w:rFonts w:ascii="Cambria" w:hAnsi="Cambria"/>
          <w:sz w:val="22"/>
          <w:szCs w:val="22"/>
        </w:rPr>
        <w:t>Lookup, Filter, Joiner, Rank, Router, Update Strategy and XML.</w:t>
      </w:r>
    </w:p>
    <w:p w:rsidR="0087715B" w:rsidRPr="00B10E7E" w:rsidRDefault="0087715B" w:rsidP="0023043F">
      <w:pPr>
        <w:widowControl/>
        <w:numPr>
          <w:ilvl w:val="0"/>
          <w:numId w:val="6"/>
        </w:numPr>
        <w:suppressAutoHyphens w:val="0"/>
        <w:autoSpaceDE w:val="0"/>
        <w:autoSpaceDN w:val="0"/>
        <w:adjustRightInd w:val="0"/>
        <w:jc w:val="both"/>
        <w:rPr>
          <w:rFonts w:ascii="Cambria" w:hAnsi="Cambria"/>
          <w:sz w:val="22"/>
          <w:szCs w:val="22"/>
        </w:rPr>
      </w:pPr>
      <w:r w:rsidRPr="00B10E7E">
        <w:rPr>
          <w:rFonts w:ascii="Cambria" w:hAnsi="Cambria"/>
          <w:sz w:val="22"/>
          <w:szCs w:val="22"/>
        </w:rPr>
        <w:t>Developed various Ad-hoc mappings for various business needs.</w:t>
      </w:r>
    </w:p>
    <w:p w:rsidR="00CA7D00" w:rsidRPr="00B10E7E" w:rsidRDefault="00CA7D00" w:rsidP="0023043F">
      <w:pPr>
        <w:pStyle w:val="Style1"/>
        <w:numPr>
          <w:ilvl w:val="0"/>
          <w:numId w:val="6"/>
        </w:numPr>
        <w:jc w:val="both"/>
        <w:rPr>
          <w:rFonts w:ascii="Cambria" w:hAnsi="Cambria" w:cs="Arial"/>
          <w:bCs/>
          <w:szCs w:val="22"/>
        </w:rPr>
      </w:pPr>
      <w:r w:rsidRPr="00B10E7E">
        <w:rPr>
          <w:rFonts w:ascii="Cambria" w:hAnsi="Cambria" w:cs="SabonLTStd-Roman"/>
          <w:szCs w:val="22"/>
        </w:rPr>
        <w:t>Supported the BI team by extracting operational data from multiple sources, merging and transforming the data to facilitate enterprise-wide reporting and analysis and delivering the transformed data to coordinated data marts.</w:t>
      </w:r>
    </w:p>
    <w:p w:rsidR="00CA7D00" w:rsidRPr="00B10E7E" w:rsidRDefault="00CA7D00" w:rsidP="0023043F">
      <w:pPr>
        <w:pStyle w:val="Style1"/>
        <w:numPr>
          <w:ilvl w:val="0"/>
          <w:numId w:val="6"/>
        </w:numPr>
        <w:jc w:val="both"/>
        <w:rPr>
          <w:rFonts w:ascii="Cambria" w:hAnsi="Cambria"/>
          <w:szCs w:val="22"/>
        </w:rPr>
      </w:pPr>
      <w:r w:rsidRPr="00B10E7E">
        <w:rPr>
          <w:rFonts w:ascii="Cambria" w:hAnsi="Cambria"/>
          <w:szCs w:val="22"/>
        </w:rPr>
        <w:t>Responsible to tune ETL procedures and schemas to optimize load and query Performance.</w:t>
      </w:r>
    </w:p>
    <w:p w:rsidR="0087715B" w:rsidRPr="00B10E7E" w:rsidRDefault="0087715B" w:rsidP="0023043F">
      <w:pPr>
        <w:pStyle w:val="NormalWeb"/>
        <w:widowControl/>
        <w:numPr>
          <w:ilvl w:val="0"/>
          <w:numId w:val="6"/>
        </w:numPr>
        <w:suppressAutoHyphens w:val="0"/>
        <w:spacing w:before="0" w:after="0"/>
        <w:jc w:val="both"/>
        <w:rPr>
          <w:rFonts w:ascii="Cambria" w:hAnsi="Cambria"/>
          <w:sz w:val="22"/>
          <w:szCs w:val="22"/>
        </w:rPr>
      </w:pPr>
      <w:r w:rsidRPr="00B10E7E">
        <w:rPr>
          <w:rFonts w:ascii="Cambria" w:hAnsi="Cambria"/>
          <w:sz w:val="22"/>
          <w:szCs w:val="22"/>
        </w:rPr>
        <w:t>Perform Designs and Analysis on business systems applications, systems interfaces, databases, reporting, or business intelligence systems</w:t>
      </w:r>
    </w:p>
    <w:p w:rsidR="00CA7D00" w:rsidRPr="00B10E7E" w:rsidRDefault="0087715B" w:rsidP="0023043F">
      <w:pPr>
        <w:pStyle w:val="NormalWeb"/>
        <w:widowControl/>
        <w:numPr>
          <w:ilvl w:val="0"/>
          <w:numId w:val="6"/>
        </w:numPr>
        <w:suppressAutoHyphens w:val="0"/>
        <w:spacing w:before="0" w:after="0"/>
        <w:jc w:val="both"/>
        <w:rPr>
          <w:rFonts w:ascii="Cambria" w:hAnsi="Cambria"/>
          <w:szCs w:val="22"/>
        </w:rPr>
      </w:pPr>
      <w:r w:rsidRPr="00B10E7E">
        <w:rPr>
          <w:rFonts w:ascii="Cambria" w:hAnsi="Cambria"/>
          <w:sz w:val="22"/>
          <w:szCs w:val="22"/>
        </w:rPr>
        <w:t>Deliver new systems functionality supporting corporate business objectives</w:t>
      </w:r>
    </w:p>
    <w:p w:rsidR="005F5D99" w:rsidRDefault="00CA7D00" w:rsidP="0023043F">
      <w:pPr>
        <w:pStyle w:val="NormalWeb"/>
        <w:widowControl/>
        <w:numPr>
          <w:ilvl w:val="0"/>
          <w:numId w:val="6"/>
        </w:numPr>
        <w:suppressAutoHyphens w:val="0"/>
        <w:spacing w:before="0" w:after="0"/>
        <w:jc w:val="both"/>
        <w:rPr>
          <w:rFonts w:ascii="Cambria" w:hAnsi="Cambria"/>
          <w:sz w:val="22"/>
          <w:szCs w:val="22"/>
        </w:rPr>
      </w:pPr>
      <w:r w:rsidRPr="00B10E7E">
        <w:rPr>
          <w:rFonts w:ascii="Cambria" w:hAnsi="Cambria"/>
          <w:sz w:val="22"/>
          <w:szCs w:val="22"/>
        </w:rPr>
        <w:t>Implemented the concept of slowly changing dimensions to maintain current and historical data in the dimension.</w:t>
      </w:r>
      <w:r w:rsidR="0087715B" w:rsidRPr="00B10E7E">
        <w:rPr>
          <w:rFonts w:ascii="Cambria" w:hAnsi="Cambria"/>
          <w:sz w:val="22"/>
          <w:szCs w:val="22"/>
        </w:rPr>
        <w:t xml:space="preserve"> </w:t>
      </w:r>
    </w:p>
    <w:p w:rsidR="00193AA9" w:rsidRPr="00193AA9" w:rsidRDefault="00193AA9" w:rsidP="00193AA9">
      <w:pPr>
        <w:pStyle w:val="ListParagraph"/>
        <w:numPr>
          <w:ilvl w:val="0"/>
          <w:numId w:val="6"/>
        </w:numPr>
        <w:jc w:val="both"/>
        <w:rPr>
          <w:rFonts w:ascii="Cambria" w:hAnsi="Cambria"/>
          <w:kern w:val="0"/>
          <w:sz w:val="22"/>
          <w:szCs w:val="22"/>
          <w:lang w:eastAsia="en-US" w:bidi="ar-SA"/>
        </w:rPr>
      </w:pPr>
      <w:r w:rsidRPr="00193AA9">
        <w:rPr>
          <w:rFonts w:ascii="Cambria" w:hAnsi="Cambria"/>
          <w:kern w:val="0"/>
          <w:sz w:val="22"/>
          <w:szCs w:val="22"/>
          <w:lang w:eastAsia="en-US" w:bidi="ar-SA"/>
        </w:rPr>
        <w:t>Wrote </w:t>
      </w:r>
      <w:r w:rsidRPr="00193AA9">
        <w:rPr>
          <w:rFonts w:ascii="Cambria" w:hAnsi="Cambria"/>
          <w:bCs/>
          <w:kern w:val="0"/>
          <w:sz w:val="22"/>
          <w:szCs w:val="22"/>
          <w:lang w:eastAsia="en-US" w:bidi="ar-SA"/>
        </w:rPr>
        <w:t>Teradata Macros</w:t>
      </w:r>
      <w:r w:rsidRPr="00193AA9">
        <w:rPr>
          <w:rFonts w:ascii="Cambria" w:hAnsi="Cambria"/>
          <w:kern w:val="0"/>
          <w:sz w:val="22"/>
          <w:szCs w:val="22"/>
          <w:lang w:eastAsia="en-US" w:bidi="ar-SA"/>
        </w:rPr>
        <w:t> and used various Teradata </w:t>
      </w:r>
      <w:r w:rsidRPr="00193AA9">
        <w:rPr>
          <w:rFonts w:ascii="Cambria" w:hAnsi="Cambria"/>
          <w:bCs/>
          <w:kern w:val="0"/>
          <w:sz w:val="22"/>
          <w:szCs w:val="22"/>
          <w:lang w:eastAsia="en-US" w:bidi="ar-SA"/>
        </w:rPr>
        <w:t>analytic functions</w:t>
      </w:r>
      <w:r w:rsidRPr="00193AA9">
        <w:rPr>
          <w:rFonts w:ascii="Cambria" w:hAnsi="Cambria"/>
          <w:kern w:val="0"/>
          <w:sz w:val="22"/>
          <w:szCs w:val="22"/>
          <w:lang w:eastAsia="en-US" w:bidi="ar-SA"/>
        </w:rPr>
        <w:t>.</w:t>
      </w:r>
    </w:p>
    <w:p w:rsidR="0087715B" w:rsidRDefault="0087715B" w:rsidP="0023043F">
      <w:pPr>
        <w:pStyle w:val="NormalWeb"/>
        <w:widowControl/>
        <w:numPr>
          <w:ilvl w:val="0"/>
          <w:numId w:val="6"/>
        </w:numPr>
        <w:suppressAutoHyphens w:val="0"/>
        <w:spacing w:before="0" w:after="0"/>
        <w:jc w:val="both"/>
        <w:rPr>
          <w:rFonts w:ascii="Cambria" w:hAnsi="Cambria"/>
          <w:szCs w:val="22"/>
        </w:rPr>
      </w:pPr>
      <w:r w:rsidRPr="00B10E7E">
        <w:rPr>
          <w:rFonts w:ascii="Cambria" w:hAnsi="Cambria"/>
          <w:sz w:val="22"/>
          <w:szCs w:val="22"/>
        </w:rPr>
        <w:t>Translate requirements and high-level design into detailed functional design specifications.</w:t>
      </w:r>
      <w:r w:rsidRPr="00B10E7E">
        <w:rPr>
          <w:rFonts w:ascii="Cambria" w:hAnsi="Cambria"/>
          <w:szCs w:val="22"/>
        </w:rPr>
        <w:t xml:space="preserve"> </w:t>
      </w:r>
    </w:p>
    <w:p w:rsidR="00C22B5E" w:rsidRPr="00C22B5E" w:rsidRDefault="00C22B5E" w:rsidP="0023043F">
      <w:pPr>
        <w:pStyle w:val="NormalArial"/>
        <w:widowControl w:val="0"/>
        <w:numPr>
          <w:ilvl w:val="0"/>
          <w:numId w:val="6"/>
        </w:numPr>
        <w:overflowPunct w:val="0"/>
        <w:autoSpaceDE w:val="0"/>
        <w:autoSpaceDN w:val="0"/>
        <w:adjustRightInd w:val="0"/>
        <w:rPr>
          <w:rStyle w:val="apple-style-span"/>
          <w:rFonts w:ascii="Cambria" w:hAnsi="Cambria"/>
          <w:bCs/>
          <w:szCs w:val="22"/>
        </w:rPr>
      </w:pPr>
      <w:r w:rsidRPr="00C22B5E">
        <w:rPr>
          <w:rStyle w:val="apple-style-span"/>
          <w:rFonts w:ascii="Cambria" w:hAnsi="Cambria"/>
          <w:color w:val="000000"/>
          <w:sz w:val="22"/>
        </w:rPr>
        <w:t xml:space="preserve">Responsible for design, development and maintenance of Data Marts including Sales, </w:t>
      </w:r>
      <w:r>
        <w:rPr>
          <w:rStyle w:val="apple-style-span"/>
          <w:rFonts w:ascii="Cambria" w:hAnsi="Cambria"/>
          <w:color w:val="000000"/>
          <w:sz w:val="22"/>
        </w:rPr>
        <w:t>Inventory</w:t>
      </w:r>
      <w:r w:rsidRPr="00C22B5E">
        <w:rPr>
          <w:rStyle w:val="apple-style-span"/>
          <w:rFonts w:ascii="Cambria" w:hAnsi="Cambria"/>
          <w:color w:val="000000"/>
          <w:sz w:val="22"/>
        </w:rPr>
        <w:t xml:space="preserve">, Customer Reporting and </w:t>
      </w:r>
      <w:r>
        <w:rPr>
          <w:rStyle w:val="apple-style-span"/>
          <w:rFonts w:ascii="Cambria" w:hAnsi="Cambria"/>
          <w:color w:val="000000"/>
          <w:sz w:val="22"/>
        </w:rPr>
        <w:t>Resource Management</w:t>
      </w:r>
      <w:r w:rsidRPr="00C22B5E">
        <w:rPr>
          <w:rStyle w:val="apple-style-span"/>
          <w:rFonts w:ascii="Cambria" w:hAnsi="Cambria"/>
          <w:color w:val="000000"/>
          <w:sz w:val="22"/>
        </w:rPr>
        <w:t xml:space="preserve"> leveraging Informatica Power Center ETL tool, Oracle and SQL Server.</w:t>
      </w:r>
    </w:p>
    <w:p w:rsidR="00CA7D00" w:rsidRPr="00C22B5E" w:rsidRDefault="0087715B" w:rsidP="0023043F">
      <w:pPr>
        <w:pStyle w:val="NormalArial"/>
        <w:widowControl w:val="0"/>
        <w:numPr>
          <w:ilvl w:val="0"/>
          <w:numId w:val="6"/>
        </w:numPr>
        <w:overflowPunct w:val="0"/>
        <w:autoSpaceDE w:val="0"/>
        <w:autoSpaceDN w:val="0"/>
        <w:adjustRightInd w:val="0"/>
        <w:rPr>
          <w:rFonts w:ascii="Cambria" w:hAnsi="Cambria"/>
          <w:bCs/>
          <w:szCs w:val="22"/>
        </w:rPr>
      </w:pPr>
      <w:r w:rsidRPr="00C22B5E">
        <w:rPr>
          <w:rFonts w:ascii="Cambria" w:hAnsi="Cambria"/>
          <w:szCs w:val="22"/>
        </w:rPr>
        <w:t>Interpreted logical and physical data models for Business users to determine common data definitions.</w:t>
      </w:r>
    </w:p>
    <w:p w:rsidR="0087715B" w:rsidRPr="00B10E7E" w:rsidRDefault="0087715B" w:rsidP="0023043F">
      <w:pPr>
        <w:pStyle w:val="Style1"/>
        <w:numPr>
          <w:ilvl w:val="0"/>
          <w:numId w:val="6"/>
        </w:numPr>
        <w:jc w:val="both"/>
        <w:rPr>
          <w:rFonts w:ascii="Cambria" w:hAnsi="Cambria" w:cs="Arial"/>
          <w:bCs/>
          <w:szCs w:val="22"/>
        </w:rPr>
      </w:pPr>
      <w:r w:rsidRPr="00B10E7E">
        <w:rPr>
          <w:rFonts w:ascii="Cambria" w:hAnsi="Cambria" w:cs="Arial"/>
          <w:bCs/>
          <w:szCs w:val="22"/>
        </w:rPr>
        <w:lastRenderedPageBreak/>
        <w:t>Involved in Data Validating, Data integrity, Performance related to DB, Field Size Validations, Check Co</w:t>
      </w:r>
      <w:r w:rsidR="00E44F78" w:rsidRPr="00B10E7E">
        <w:rPr>
          <w:rFonts w:ascii="Cambria" w:hAnsi="Cambria" w:cs="Arial"/>
          <w:bCs/>
          <w:szCs w:val="22"/>
        </w:rPr>
        <w:t>nstraints and Data Manipulation.</w:t>
      </w:r>
    </w:p>
    <w:p w:rsidR="0087715B" w:rsidRPr="00B10E7E" w:rsidRDefault="0087715B" w:rsidP="0023043F">
      <w:pPr>
        <w:pStyle w:val="Style1"/>
        <w:numPr>
          <w:ilvl w:val="0"/>
          <w:numId w:val="6"/>
        </w:numPr>
        <w:jc w:val="both"/>
        <w:rPr>
          <w:rFonts w:ascii="Cambria" w:hAnsi="Cambria"/>
          <w:szCs w:val="22"/>
        </w:rPr>
      </w:pPr>
      <w:r w:rsidRPr="00B10E7E">
        <w:rPr>
          <w:rFonts w:ascii="Cambria" w:hAnsi="Cambria"/>
          <w:szCs w:val="22"/>
        </w:rPr>
        <w:t>Coordinated with Business Users to understand business needs and implement the same into a functional Data warehouse design.</w:t>
      </w:r>
    </w:p>
    <w:p w:rsidR="0087715B" w:rsidRPr="00B10E7E" w:rsidRDefault="0087715B" w:rsidP="0023043F">
      <w:pPr>
        <w:pStyle w:val="Style1"/>
        <w:numPr>
          <w:ilvl w:val="0"/>
          <w:numId w:val="6"/>
        </w:numPr>
        <w:jc w:val="both"/>
        <w:rPr>
          <w:rFonts w:ascii="Cambria" w:hAnsi="Cambria"/>
          <w:szCs w:val="22"/>
        </w:rPr>
      </w:pPr>
      <w:r w:rsidRPr="00B10E7E">
        <w:rPr>
          <w:rFonts w:ascii="Cambria" w:hAnsi="Cambria"/>
          <w:szCs w:val="22"/>
        </w:rPr>
        <w:t>Used ERStudio to analyze and optimize database and data warehouse structure.</w:t>
      </w:r>
    </w:p>
    <w:p w:rsidR="007A7A8F" w:rsidRDefault="007A7A8F" w:rsidP="0023043F">
      <w:pPr>
        <w:pStyle w:val="NormalWeb"/>
        <w:widowControl/>
        <w:numPr>
          <w:ilvl w:val="0"/>
          <w:numId w:val="6"/>
        </w:numPr>
        <w:suppressAutoHyphens w:val="0"/>
        <w:spacing w:before="0" w:after="0"/>
        <w:jc w:val="both"/>
        <w:rPr>
          <w:rFonts w:ascii="Cambria" w:hAnsi="Cambria"/>
          <w:sz w:val="22"/>
          <w:szCs w:val="22"/>
        </w:rPr>
      </w:pPr>
      <w:r w:rsidRPr="00B10E7E">
        <w:rPr>
          <w:rFonts w:ascii="Cambria" w:hAnsi="Cambria"/>
          <w:sz w:val="22"/>
          <w:szCs w:val="22"/>
        </w:rPr>
        <w:t xml:space="preserve">Used </w:t>
      </w:r>
      <w:r w:rsidR="00C22B5E">
        <w:rPr>
          <w:rFonts w:ascii="Cambria" w:hAnsi="Cambria"/>
          <w:sz w:val="22"/>
          <w:szCs w:val="22"/>
        </w:rPr>
        <w:t>Tidal</w:t>
      </w:r>
      <w:r w:rsidRPr="00B10E7E">
        <w:rPr>
          <w:rFonts w:ascii="Cambria" w:hAnsi="Cambria"/>
          <w:sz w:val="22"/>
          <w:szCs w:val="22"/>
        </w:rPr>
        <w:t xml:space="preserve"> scheduler to schedule and run Informatica workflows.</w:t>
      </w:r>
    </w:p>
    <w:p w:rsidR="00C5767A" w:rsidRPr="00C5767A" w:rsidRDefault="00C5767A" w:rsidP="0023043F">
      <w:pPr>
        <w:pStyle w:val="NormalWeb"/>
        <w:widowControl/>
        <w:numPr>
          <w:ilvl w:val="0"/>
          <w:numId w:val="6"/>
        </w:numPr>
        <w:suppressAutoHyphens w:val="0"/>
        <w:spacing w:before="0" w:after="0"/>
        <w:jc w:val="both"/>
        <w:rPr>
          <w:rFonts w:ascii="Cambria" w:hAnsi="Cambria"/>
          <w:sz w:val="22"/>
          <w:szCs w:val="22"/>
        </w:rPr>
      </w:pPr>
      <w:r w:rsidRPr="00C5767A">
        <w:rPr>
          <w:rFonts w:ascii="Cambria" w:hAnsi="Cambria" w:cs="Arial"/>
          <w:sz w:val="22"/>
          <w:szCs w:val="22"/>
          <w:shd w:val="clear" w:color="auto" w:fill="FFFFFF"/>
        </w:rPr>
        <w:t>Accountable for documenting, designing and constructing the Extract, Translate and Load jobs that will move data for the Operational Data Store using Talend ETL Platform.</w:t>
      </w:r>
    </w:p>
    <w:p w:rsidR="00151968" w:rsidRDefault="00151968" w:rsidP="0023043F">
      <w:pPr>
        <w:pStyle w:val="ListParagraph"/>
        <w:numPr>
          <w:ilvl w:val="0"/>
          <w:numId w:val="6"/>
        </w:numPr>
        <w:jc w:val="both"/>
        <w:rPr>
          <w:rFonts w:ascii="Cambria" w:hAnsi="Cambria"/>
          <w:sz w:val="22"/>
          <w:szCs w:val="22"/>
        </w:rPr>
      </w:pPr>
      <w:r w:rsidRPr="00B10E7E">
        <w:rPr>
          <w:rFonts w:ascii="Cambria" w:hAnsi="Cambria"/>
          <w:sz w:val="22"/>
          <w:szCs w:val="22"/>
        </w:rPr>
        <w:t xml:space="preserve">Designed numerous ad-hoc ETL processes in </w:t>
      </w:r>
      <w:r w:rsidRPr="00B10E7E">
        <w:rPr>
          <w:rFonts w:ascii="Cambria" w:hAnsi="Cambria"/>
          <w:b/>
          <w:sz w:val="22"/>
          <w:szCs w:val="22"/>
        </w:rPr>
        <w:t>Talend</w:t>
      </w:r>
      <w:r w:rsidRPr="00B10E7E">
        <w:rPr>
          <w:rFonts w:ascii="Cambria" w:hAnsi="Cambria"/>
          <w:sz w:val="22"/>
          <w:szCs w:val="22"/>
        </w:rPr>
        <w:t xml:space="preserve"> to load data from DB2 to MySQL for an in house data quality project.</w:t>
      </w:r>
    </w:p>
    <w:p w:rsidR="000A631E" w:rsidRPr="000A631E" w:rsidRDefault="000A631E" w:rsidP="000A631E">
      <w:pPr>
        <w:pStyle w:val="ListParagraph"/>
        <w:numPr>
          <w:ilvl w:val="0"/>
          <w:numId w:val="6"/>
        </w:numPr>
        <w:jc w:val="both"/>
        <w:rPr>
          <w:rFonts w:ascii="Cambria" w:hAnsi="Cambria"/>
          <w:kern w:val="0"/>
          <w:sz w:val="22"/>
          <w:szCs w:val="22"/>
          <w:lang w:eastAsia="en-US" w:bidi="ar-SA"/>
        </w:rPr>
      </w:pPr>
      <w:r>
        <w:rPr>
          <w:rFonts w:ascii="Cambria" w:hAnsi="Cambria"/>
          <w:kern w:val="0"/>
          <w:sz w:val="22"/>
          <w:szCs w:val="22"/>
          <w:lang w:eastAsia="en-US" w:bidi="ar-SA"/>
        </w:rPr>
        <w:t xml:space="preserve">Served as </w:t>
      </w:r>
      <w:r w:rsidRPr="000A631E">
        <w:rPr>
          <w:rFonts w:ascii="Cambria" w:hAnsi="Cambria"/>
          <w:kern w:val="0"/>
          <w:sz w:val="22"/>
          <w:szCs w:val="22"/>
          <w:lang w:eastAsia="en-US" w:bidi="ar-SA"/>
        </w:rPr>
        <w:t>a </w:t>
      </w:r>
      <w:r w:rsidRPr="000A631E">
        <w:rPr>
          <w:rFonts w:ascii="Cambria" w:hAnsi="Cambria"/>
          <w:bCs/>
          <w:kern w:val="0"/>
          <w:sz w:val="22"/>
          <w:szCs w:val="22"/>
          <w:lang w:eastAsia="en-US" w:bidi="ar-SA"/>
        </w:rPr>
        <w:t>SSRS</w:t>
      </w:r>
      <w:r w:rsidRPr="000A631E">
        <w:rPr>
          <w:rFonts w:ascii="Cambria" w:hAnsi="Cambria"/>
          <w:kern w:val="0"/>
          <w:sz w:val="22"/>
          <w:szCs w:val="22"/>
          <w:lang w:eastAsia="en-US" w:bidi="ar-SA"/>
        </w:rPr>
        <w:t> 2000 Reports Developer and SQL Server Developer in support of Service Management System.</w:t>
      </w:r>
    </w:p>
    <w:p w:rsidR="00112302" w:rsidRPr="00112302" w:rsidRDefault="00112302" w:rsidP="0023043F">
      <w:pPr>
        <w:pStyle w:val="NoSpacing"/>
        <w:numPr>
          <w:ilvl w:val="0"/>
          <w:numId w:val="6"/>
        </w:numPr>
        <w:rPr>
          <w:rFonts w:ascii="Cambria" w:hAnsi="Cambria"/>
          <w:kern w:val="0"/>
          <w:sz w:val="22"/>
          <w:szCs w:val="22"/>
          <w:lang w:eastAsia="en-US" w:bidi="ar-SA"/>
        </w:rPr>
      </w:pPr>
      <w:r w:rsidRPr="00112302">
        <w:rPr>
          <w:rFonts w:ascii="Cambria" w:hAnsi="Cambria"/>
          <w:kern w:val="0"/>
          <w:sz w:val="22"/>
          <w:szCs w:val="22"/>
          <w:lang w:eastAsia="en-US" w:bidi="ar-SA"/>
        </w:rPr>
        <w:t>Used Pentaho Data Integration Designer to create ETL transformations.</w:t>
      </w:r>
    </w:p>
    <w:p w:rsidR="00C22B5E" w:rsidRPr="00B10E7E" w:rsidRDefault="00C22B5E" w:rsidP="0023043F">
      <w:pPr>
        <w:pStyle w:val="ListParagraph"/>
        <w:numPr>
          <w:ilvl w:val="0"/>
          <w:numId w:val="6"/>
        </w:numPr>
        <w:jc w:val="both"/>
        <w:rPr>
          <w:rFonts w:ascii="Cambria" w:hAnsi="Cambria"/>
          <w:sz w:val="22"/>
          <w:szCs w:val="22"/>
        </w:rPr>
      </w:pPr>
      <w:r>
        <w:rPr>
          <w:rFonts w:ascii="Cambria" w:hAnsi="Cambria"/>
          <w:sz w:val="22"/>
          <w:szCs w:val="22"/>
        </w:rPr>
        <w:t>Used Informatica Analyst to profile the source systems</w:t>
      </w:r>
    </w:p>
    <w:p w:rsidR="0087715B" w:rsidRPr="00B10E7E" w:rsidRDefault="0087715B" w:rsidP="00FB3AE5">
      <w:pPr>
        <w:pStyle w:val="Style1"/>
        <w:numPr>
          <w:ilvl w:val="0"/>
          <w:numId w:val="0"/>
        </w:numPr>
        <w:jc w:val="both"/>
        <w:rPr>
          <w:rFonts w:ascii="Cambria" w:hAnsi="Cambria" w:cs="Tahoma"/>
          <w:szCs w:val="22"/>
        </w:rPr>
      </w:pPr>
    </w:p>
    <w:p w:rsidR="0087715B" w:rsidRPr="00B10E7E" w:rsidRDefault="0087715B" w:rsidP="0087715B">
      <w:pPr>
        <w:jc w:val="both"/>
        <w:rPr>
          <w:rFonts w:ascii="Cambria" w:hAnsi="Cambria"/>
          <w:bCs/>
          <w:sz w:val="22"/>
          <w:szCs w:val="22"/>
        </w:rPr>
      </w:pPr>
      <w:r w:rsidRPr="00B10E7E">
        <w:rPr>
          <w:rFonts w:ascii="Cambria" w:hAnsi="Cambria" w:cs="Tahoma"/>
          <w:b/>
          <w:bCs/>
          <w:i/>
          <w:sz w:val="22"/>
          <w:szCs w:val="22"/>
        </w:rPr>
        <w:t xml:space="preserve">Environment: </w:t>
      </w:r>
      <w:r w:rsidR="00CA380B" w:rsidRPr="00B10E7E">
        <w:rPr>
          <w:rStyle w:val="SC64001"/>
          <w:rFonts w:ascii="Cambria" w:hAnsi="Cambria"/>
          <w:sz w:val="22"/>
          <w:szCs w:val="22"/>
        </w:rPr>
        <w:t xml:space="preserve">Informatica </w:t>
      </w:r>
      <w:r w:rsidR="00C43BFF" w:rsidRPr="00B10E7E">
        <w:rPr>
          <w:rStyle w:val="SC64001"/>
          <w:rFonts w:ascii="Cambria" w:hAnsi="Cambria"/>
          <w:sz w:val="22"/>
          <w:szCs w:val="22"/>
        </w:rPr>
        <w:t xml:space="preserve">Powercenter </w:t>
      </w:r>
      <w:r w:rsidR="00FB3AE5" w:rsidRPr="00B10E7E">
        <w:rPr>
          <w:rStyle w:val="SC64001"/>
          <w:rFonts w:ascii="Cambria" w:hAnsi="Cambria"/>
          <w:sz w:val="22"/>
          <w:szCs w:val="22"/>
        </w:rPr>
        <w:t>9.1</w:t>
      </w:r>
      <w:r w:rsidRPr="00B10E7E">
        <w:rPr>
          <w:rStyle w:val="SC64001"/>
          <w:rFonts w:ascii="Cambria" w:hAnsi="Cambria"/>
          <w:sz w:val="22"/>
          <w:szCs w:val="22"/>
        </w:rPr>
        <w:t>,</w:t>
      </w:r>
      <w:r w:rsidR="00C43BFF" w:rsidRPr="00B10E7E">
        <w:rPr>
          <w:rStyle w:val="SC64001"/>
          <w:rFonts w:ascii="Cambria" w:hAnsi="Cambria"/>
          <w:sz w:val="22"/>
          <w:szCs w:val="22"/>
        </w:rPr>
        <w:t xml:space="preserve"> Informatica Power Exchange,</w:t>
      </w:r>
      <w:r w:rsidRPr="00B10E7E">
        <w:rPr>
          <w:rStyle w:val="SC64001"/>
          <w:rFonts w:ascii="Cambria" w:hAnsi="Cambria"/>
          <w:sz w:val="22"/>
          <w:szCs w:val="22"/>
        </w:rPr>
        <w:t xml:space="preserve"> </w:t>
      </w:r>
      <w:r w:rsidR="00C22B5E">
        <w:rPr>
          <w:rStyle w:val="SC64001"/>
          <w:rFonts w:ascii="Cambria" w:hAnsi="Cambria"/>
          <w:sz w:val="22"/>
          <w:szCs w:val="22"/>
        </w:rPr>
        <w:t xml:space="preserve">Informatica Analyst, </w:t>
      </w:r>
      <w:r w:rsidR="00CA380B" w:rsidRPr="00B10E7E">
        <w:rPr>
          <w:rStyle w:val="SC64001"/>
          <w:rFonts w:ascii="Cambria" w:hAnsi="Cambria"/>
          <w:sz w:val="22"/>
          <w:szCs w:val="22"/>
        </w:rPr>
        <w:t>Oracle 11g</w:t>
      </w:r>
      <w:r w:rsidRPr="00B10E7E">
        <w:rPr>
          <w:rFonts w:ascii="Cambria" w:hAnsi="Cambria" w:cs="Tahoma"/>
          <w:bCs/>
          <w:sz w:val="22"/>
          <w:szCs w:val="22"/>
        </w:rPr>
        <w:t xml:space="preserve">, </w:t>
      </w:r>
      <w:r w:rsidR="00CA380B" w:rsidRPr="00B10E7E">
        <w:rPr>
          <w:rFonts w:ascii="Cambria" w:hAnsi="Cambria" w:cs="Tahoma"/>
          <w:bCs/>
          <w:sz w:val="22"/>
          <w:szCs w:val="22"/>
        </w:rPr>
        <w:t>UNIX</w:t>
      </w:r>
      <w:r w:rsidRPr="00B10E7E">
        <w:rPr>
          <w:rFonts w:ascii="Cambria" w:hAnsi="Cambria" w:cs="Tahoma"/>
          <w:bCs/>
          <w:sz w:val="22"/>
          <w:szCs w:val="22"/>
        </w:rPr>
        <w:t>,</w:t>
      </w:r>
      <w:r w:rsidRPr="00B10E7E">
        <w:rPr>
          <w:rFonts w:ascii="Cambria" w:hAnsi="Cambria"/>
          <w:bCs/>
          <w:sz w:val="22"/>
          <w:szCs w:val="22"/>
        </w:rPr>
        <w:t xml:space="preserve"> </w:t>
      </w:r>
      <w:r w:rsidR="00CA380B" w:rsidRPr="00B10E7E">
        <w:rPr>
          <w:rFonts w:ascii="Cambria" w:hAnsi="Cambria" w:cs="Tahoma"/>
          <w:bCs/>
          <w:sz w:val="22"/>
          <w:szCs w:val="22"/>
        </w:rPr>
        <w:t>PL/</w:t>
      </w:r>
      <w:r w:rsidRPr="00B10E7E">
        <w:rPr>
          <w:rFonts w:ascii="Cambria" w:hAnsi="Cambria" w:cs="Tahoma"/>
          <w:bCs/>
          <w:sz w:val="22"/>
          <w:szCs w:val="22"/>
        </w:rPr>
        <w:t>SQL</w:t>
      </w:r>
      <w:r w:rsidR="00C71816">
        <w:rPr>
          <w:rFonts w:ascii="Cambria" w:hAnsi="Cambria" w:cs="Tahoma"/>
          <w:bCs/>
          <w:sz w:val="22"/>
          <w:szCs w:val="22"/>
        </w:rPr>
        <w:t>,</w:t>
      </w:r>
      <w:r w:rsidRPr="00B10E7E">
        <w:rPr>
          <w:rFonts w:ascii="Cambria" w:hAnsi="Cambria" w:cs="Tahoma"/>
          <w:bCs/>
          <w:sz w:val="22"/>
          <w:szCs w:val="22"/>
        </w:rPr>
        <w:t xml:space="preserve"> Embarcadero ERStudio Data Architect, TOAD</w:t>
      </w:r>
      <w:r w:rsidR="00CA380B" w:rsidRPr="00B10E7E">
        <w:rPr>
          <w:rFonts w:ascii="Cambria" w:hAnsi="Cambria" w:cs="Tahoma"/>
          <w:bCs/>
          <w:sz w:val="22"/>
          <w:szCs w:val="22"/>
        </w:rPr>
        <w:t xml:space="preserve">, </w:t>
      </w:r>
      <w:r w:rsidR="00C22B5E">
        <w:rPr>
          <w:rFonts w:ascii="Cambria" w:hAnsi="Cambria" w:cs="Tahoma"/>
          <w:bCs/>
          <w:sz w:val="22"/>
          <w:szCs w:val="22"/>
        </w:rPr>
        <w:t>Tidal</w:t>
      </w:r>
      <w:r w:rsidR="002B1734" w:rsidRPr="00B10E7E">
        <w:rPr>
          <w:rFonts w:ascii="Cambria" w:hAnsi="Cambria" w:cs="Tahoma"/>
          <w:bCs/>
          <w:sz w:val="22"/>
          <w:szCs w:val="22"/>
        </w:rPr>
        <w:t>, Putty</w:t>
      </w:r>
      <w:r w:rsidRPr="00B10E7E">
        <w:rPr>
          <w:rFonts w:ascii="Cambria" w:hAnsi="Cambria" w:cs="Tahoma"/>
          <w:bCs/>
          <w:sz w:val="22"/>
          <w:szCs w:val="22"/>
        </w:rPr>
        <w:t>.</w:t>
      </w:r>
    </w:p>
    <w:p w:rsidR="0087715B" w:rsidRPr="00B94DB7" w:rsidRDefault="0087715B" w:rsidP="0087715B">
      <w:pPr>
        <w:pStyle w:val="ListParagraph"/>
        <w:pBdr>
          <w:bottom w:val="single" w:sz="12" w:space="1" w:color="auto"/>
        </w:pBdr>
        <w:ind w:left="0"/>
        <w:jc w:val="both"/>
        <w:rPr>
          <w:rFonts w:asciiTheme="majorHAnsi" w:hAnsiTheme="majorHAnsi" w:cs="Times New Roman"/>
          <w:b/>
          <w:i/>
          <w:iCs/>
          <w:sz w:val="22"/>
          <w:szCs w:val="22"/>
        </w:rPr>
      </w:pPr>
    </w:p>
    <w:p w:rsidR="00025933" w:rsidRPr="00B94DB7" w:rsidRDefault="00025933" w:rsidP="00E814EE">
      <w:pPr>
        <w:pStyle w:val="ListParagraph"/>
        <w:ind w:left="0"/>
        <w:jc w:val="both"/>
        <w:rPr>
          <w:rFonts w:asciiTheme="majorHAnsi" w:hAnsiTheme="majorHAnsi" w:cs="Arial"/>
          <w:b/>
          <w:color w:val="000000"/>
          <w:sz w:val="22"/>
          <w:szCs w:val="22"/>
        </w:rPr>
      </w:pPr>
    </w:p>
    <w:p w:rsidR="00151968" w:rsidRPr="00B10E7E" w:rsidRDefault="00151968" w:rsidP="00151968">
      <w:pPr>
        <w:pStyle w:val="ListParagraph"/>
        <w:ind w:left="0"/>
        <w:jc w:val="both"/>
        <w:rPr>
          <w:rFonts w:ascii="Cambria" w:hAnsi="Cambria" w:cs="Arial"/>
          <w:b/>
          <w:sz w:val="22"/>
          <w:szCs w:val="22"/>
        </w:rPr>
      </w:pPr>
      <w:r w:rsidRPr="00B10E7E">
        <w:rPr>
          <w:rFonts w:ascii="Cambria" w:hAnsi="Cambria" w:cs="Arial"/>
          <w:b/>
          <w:sz w:val="22"/>
          <w:szCs w:val="22"/>
        </w:rPr>
        <w:t>UPS</w:t>
      </w:r>
      <w:r w:rsidR="002108E3" w:rsidRPr="002108E3">
        <w:rPr>
          <w:rFonts w:ascii="Cambria" w:hAnsi="Cambria" w:cs="Arial"/>
          <w:b/>
          <w:i/>
          <w:sz w:val="20"/>
          <w:szCs w:val="20"/>
        </w:rPr>
        <w:t xml:space="preserve"> </w:t>
      </w:r>
      <w:r w:rsidR="002108E3">
        <w:rPr>
          <w:rFonts w:ascii="Cambria" w:hAnsi="Cambria" w:cs="Arial"/>
          <w:b/>
          <w:i/>
          <w:sz w:val="20"/>
          <w:szCs w:val="20"/>
        </w:rPr>
        <w:tab/>
      </w:r>
      <w:r w:rsidR="002108E3">
        <w:rPr>
          <w:rFonts w:ascii="Cambria" w:hAnsi="Cambria" w:cs="Arial"/>
          <w:b/>
          <w:i/>
          <w:sz w:val="20"/>
          <w:szCs w:val="20"/>
        </w:rPr>
        <w:tab/>
      </w:r>
      <w:r w:rsidR="002108E3">
        <w:rPr>
          <w:rFonts w:ascii="Cambria" w:hAnsi="Cambria" w:cs="Arial"/>
          <w:b/>
          <w:i/>
          <w:sz w:val="20"/>
          <w:szCs w:val="20"/>
        </w:rPr>
        <w:tab/>
      </w:r>
      <w:r w:rsidR="002108E3">
        <w:rPr>
          <w:rFonts w:ascii="Cambria" w:hAnsi="Cambria" w:cs="Arial"/>
          <w:b/>
          <w:i/>
          <w:sz w:val="20"/>
          <w:szCs w:val="20"/>
        </w:rPr>
        <w:tab/>
      </w:r>
      <w:r w:rsidR="002108E3">
        <w:rPr>
          <w:rFonts w:ascii="Cambria" w:hAnsi="Cambria" w:cs="Arial"/>
          <w:b/>
          <w:i/>
          <w:sz w:val="20"/>
          <w:szCs w:val="20"/>
        </w:rPr>
        <w:tab/>
      </w:r>
      <w:r w:rsidR="002108E3">
        <w:rPr>
          <w:rFonts w:ascii="Cambria" w:hAnsi="Cambria" w:cs="Arial"/>
          <w:b/>
          <w:i/>
          <w:sz w:val="20"/>
          <w:szCs w:val="20"/>
        </w:rPr>
        <w:tab/>
      </w:r>
      <w:r w:rsidR="002108E3">
        <w:rPr>
          <w:rFonts w:ascii="Cambria" w:hAnsi="Cambria" w:cs="Arial"/>
          <w:b/>
          <w:i/>
          <w:sz w:val="20"/>
          <w:szCs w:val="20"/>
        </w:rPr>
        <w:tab/>
      </w:r>
      <w:r w:rsidR="002108E3">
        <w:rPr>
          <w:rFonts w:ascii="Cambria" w:hAnsi="Cambria" w:cs="Arial"/>
          <w:b/>
          <w:i/>
          <w:sz w:val="20"/>
          <w:szCs w:val="20"/>
        </w:rPr>
        <w:tab/>
      </w:r>
      <w:r w:rsidR="002108E3">
        <w:rPr>
          <w:rFonts w:ascii="Cambria" w:hAnsi="Cambria" w:cs="Arial"/>
          <w:b/>
          <w:i/>
          <w:sz w:val="20"/>
          <w:szCs w:val="20"/>
        </w:rPr>
        <w:tab/>
      </w:r>
      <w:r w:rsidR="002108E3">
        <w:rPr>
          <w:rFonts w:ascii="Cambria" w:hAnsi="Cambria" w:cs="Arial"/>
          <w:b/>
          <w:i/>
          <w:sz w:val="20"/>
          <w:szCs w:val="20"/>
        </w:rPr>
        <w:tab/>
      </w:r>
      <w:r w:rsidRPr="00B10E7E">
        <w:rPr>
          <w:rFonts w:ascii="Cambria" w:hAnsi="Cambria" w:cs="Arial"/>
          <w:b/>
          <w:sz w:val="22"/>
          <w:szCs w:val="22"/>
        </w:rPr>
        <w:tab/>
      </w:r>
    </w:p>
    <w:p w:rsidR="00151968" w:rsidRPr="00B10E7E" w:rsidRDefault="00151968" w:rsidP="00151968">
      <w:pPr>
        <w:pStyle w:val="ListParagraph"/>
        <w:ind w:left="0"/>
        <w:jc w:val="both"/>
        <w:rPr>
          <w:rFonts w:ascii="Cambria" w:hAnsi="Cambria" w:cs="Arial"/>
          <w:sz w:val="20"/>
          <w:szCs w:val="20"/>
        </w:rPr>
      </w:pPr>
      <w:r w:rsidRPr="00B10E7E">
        <w:rPr>
          <w:rFonts w:ascii="Cambria" w:hAnsi="Cambria" w:cs="Arial"/>
          <w:sz w:val="20"/>
          <w:szCs w:val="20"/>
        </w:rPr>
        <w:t>Chelmsford, MA</w:t>
      </w:r>
    </w:p>
    <w:p w:rsidR="00151968" w:rsidRPr="00B10E7E" w:rsidRDefault="002108E3" w:rsidP="00151968">
      <w:pPr>
        <w:pStyle w:val="ListParagraph"/>
        <w:ind w:left="0"/>
        <w:jc w:val="both"/>
        <w:rPr>
          <w:rFonts w:ascii="Cambria" w:hAnsi="Cambria" w:cs="Arial"/>
          <w:b/>
          <w:i/>
          <w:sz w:val="20"/>
          <w:szCs w:val="20"/>
        </w:rPr>
      </w:pPr>
      <w:r>
        <w:rPr>
          <w:rFonts w:ascii="Cambria" w:hAnsi="Cambria" w:cs="Arial"/>
          <w:b/>
          <w:i/>
          <w:sz w:val="20"/>
          <w:szCs w:val="20"/>
        </w:rPr>
        <w:t xml:space="preserve">Role: </w:t>
      </w:r>
      <w:r w:rsidR="00F451B6" w:rsidRPr="00F451B6">
        <w:rPr>
          <w:rFonts w:ascii="Cambria" w:hAnsi="Cambria" w:cs="Arial"/>
          <w:b/>
          <w:i/>
          <w:iCs/>
          <w:sz w:val="20"/>
          <w:szCs w:val="20"/>
        </w:rPr>
        <w:t>ETL/Informatica Developer</w:t>
      </w:r>
      <w:r w:rsidR="00F451B6">
        <w:rPr>
          <w:rFonts w:ascii="Cambria" w:hAnsi="Cambria" w:cs="Arial"/>
          <w:b/>
          <w:i/>
          <w:sz w:val="20"/>
          <w:szCs w:val="20"/>
        </w:rPr>
        <w:tab/>
      </w:r>
      <w:r w:rsidR="00F451B6">
        <w:rPr>
          <w:rFonts w:ascii="Cambria" w:hAnsi="Cambria" w:cs="Arial"/>
          <w:b/>
          <w:i/>
          <w:sz w:val="20"/>
          <w:szCs w:val="20"/>
        </w:rPr>
        <w:tab/>
      </w:r>
      <w:r w:rsidR="00F451B6">
        <w:rPr>
          <w:rFonts w:ascii="Cambria" w:hAnsi="Cambria" w:cs="Arial"/>
          <w:b/>
          <w:i/>
          <w:sz w:val="20"/>
          <w:szCs w:val="20"/>
        </w:rPr>
        <w:tab/>
      </w:r>
      <w:r w:rsidR="00F451B6">
        <w:rPr>
          <w:rFonts w:ascii="Cambria" w:hAnsi="Cambria" w:cs="Arial"/>
          <w:b/>
          <w:i/>
          <w:sz w:val="20"/>
          <w:szCs w:val="20"/>
        </w:rPr>
        <w:tab/>
      </w:r>
      <w:r w:rsidR="00F451B6">
        <w:rPr>
          <w:rFonts w:ascii="Cambria" w:hAnsi="Cambria" w:cs="Arial"/>
          <w:b/>
          <w:i/>
          <w:sz w:val="20"/>
          <w:szCs w:val="20"/>
        </w:rPr>
        <w:tab/>
      </w:r>
      <w:r w:rsidR="00F451B6">
        <w:rPr>
          <w:rFonts w:ascii="Cambria" w:hAnsi="Cambria" w:cs="Arial"/>
          <w:b/>
          <w:i/>
          <w:sz w:val="20"/>
          <w:szCs w:val="20"/>
        </w:rPr>
        <w:tab/>
      </w:r>
      <w:r>
        <w:rPr>
          <w:rFonts w:ascii="Cambria" w:hAnsi="Cambria" w:cs="Arial"/>
          <w:b/>
          <w:i/>
          <w:sz w:val="20"/>
          <w:szCs w:val="20"/>
        </w:rPr>
        <w:tab/>
      </w:r>
      <w:r w:rsidRPr="00B10E7E">
        <w:rPr>
          <w:rFonts w:ascii="Cambria" w:hAnsi="Cambria" w:cs="Arial"/>
          <w:b/>
          <w:i/>
          <w:sz w:val="20"/>
          <w:szCs w:val="20"/>
        </w:rPr>
        <w:t>May 2008 – June 2012</w:t>
      </w:r>
      <w:r w:rsidRPr="00B10E7E">
        <w:rPr>
          <w:rFonts w:ascii="Cambria" w:hAnsi="Cambria" w:cs="Arial"/>
          <w:b/>
          <w:sz w:val="22"/>
          <w:szCs w:val="22"/>
        </w:rPr>
        <w:t xml:space="preserve">           </w:t>
      </w:r>
    </w:p>
    <w:p w:rsidR="00151968" w:rsidRPr="00B10E7E" w:rsidRDefault="00151968" w:rsidP="00151968">
      <w:pPr>
        <w:pStyle w:val="ListParagraph"/>
        <w:ind w:left="0"/>
        <w:jc w:val="both"/>
        <w:rPr>
          <w:rFonts w:ascii="Cambria" w:hAnsi="Cambria" w:cs="Arial"/>
          <w:b/>
          <w:sz w:val="20"/>
          <w:szCs w:val="20"/>
        </w:rPr>
      </w:pPr>
    </w:p>
    <w:p w:rsidR="00151968" w:rsidRPr="00B10E7E" w:rsidRDefault="00151968" w:rsidP="00151968">
      <w:pPr>
        <w:pStyle w:val="BodyText"/>
        <w:spacing w:after="0"/>
        <w:jc w:val="both"/>
        <w:rPr>
          <w:rFonts w:ascii="Cambria" w:hAnsi="Cambria"/>
          <w:sz w:val="20"/>
          <w:szCs w:val="20"/>
        </w:rPr>
      </w:pPr>
      <w:r w:rsidRPr="00B10E7E">
        <w:rPr>
          <w:rFonts w:ascii="Cambria" w:hAnsi="Cambria" w:cs="Arial"/>
          <w:sz w:val="20"/>
          <w:szCs w:val="20"/>
        </w:rPr>
        <w:t xml:space="preserve">UPS is a global company with one of the most recognized and admired brands in the world. UPS is the world's largest package delivery company and a leading global provider of specialized transportation and logistics services. </w:t>
      </w:r>
      <w:r w:rsidRPr="00B10E7E">
        <w:rPr>
          <w:rFonts w:ascii="Cambria" w:hAnsi="Cambria"/>
          <w:sz w:val="20"/>
          <w:szCs w:val="20"/>
        </w:rPr>
        <w:t>The primary objective of this project is to get data from different sources (SQL Server, Oracle, Flat file) and perform the necessary operations on the data as per the user requirement and load into the data warehouse for analysis and generate the reports from them.</w:t>
      </w:r>
    </w:p>
    <w:p w:rsidR="00E814EE" w:rsidRPr="00B94DB7" w:rsidRDefault="00E814EE" w:rsidP="00E814EE">
      <w:pPr>
        <w:pStyle w:val="BodyText"/>
        <w:spacing w:after="0"/>
        <w:jc w:val="both"/>
        <w:rPr>
          <w:rFonts w:asciiTheme="majorHAnsi" w:hAnsiTheme="majorHAnsi" w:cs="Tahoma"/>
          <w:sz w:val="22"/>
          <w:szCs w:val="22"/>
        </w:rPr>
      </w:pPr>
      <w:r w:rsidRPr="00B94DB7">
        <w:rPr>
          <w:rFonts w:asciiTheme="majorHAnsi" w:hAnsiTheme="majorHAnsi" w:cs="Tahoma"/>
          <w:sz w:val="22"/>
          <w:szCs w:val="22"/>
        </w:rPr>
        <w:t xml:space="preserve"> </w:t>
      </w:r>
    </w:p>
    <w:p w:rsidR="00E814EE" w:rsidRPr="00B10E7E" w:rsidRDefault="00E814EE" w:rsidP="00E814EE">
      <w:pPr>
        <w:jc w:val="both"/>
        <w:rPr>
          <w:rFonts w:asciiTheme="majorHAnsi" w:hAnsiTheme="majorHAnsi" w:cs="Tahoma"/>
          <w:b/>
          <w:bCs/>
          <w:i/>
          <w:sz w:val="22"/>
          <w:szCs w:val="22"/>
        </w:rPr>
      </w:pPr>
      <w:r w:rsidRPr="00B10E7E">
        <w:rPr>
          <w:rFonts w:asciiTheme="majorHAnsi" w:hAnsiTheme="majorHAnsi" w:cs="Tahoma"/>
          <w:b/>
          <w:bCs/>
          <w:i/>
          <w:sz w:val="22"/>
          <w:szCs w:val="22"/>
        </w:rPr>
        <w:t>Responsibilities:</w:t>
      </w:r>
    </w:p>
    <w:p w:rsidR="00A63251" w:rsidRPr="00B10E7E" w:rsidRDefault="00A63251" w:rsidP="0023043F">
      <w:pPr>
        <w:widowControl/>
        <w:numPr>
          <w:ilvl w:val="0"/>
          <w:numId w:val="6"/>
        </w:numPr>
        <w:suppressAutoHyphens w:val="0"/>
        <w:autoSpaceDE w:val="0"/>
        <w:autoSpaceDN w:val="0"/>
        <w:adjustRightInd w:val="0"/>
        <w:jc w:val="both"/>
        <w:rPr>
          <w:rFonts w:asciiTheme="majorHAnsi" w:hAnsiTheme="majorHAnsi"/>
          <w:sz w:val="22"/>
          <w:szCs w:val="22"/>
        </w:rPr>
      </w:pPr>
      <w:r w:rsidRPr="00B10E7E">
        <w:rPr>
          <w:rFonts w:asciiTheme="majorHAnsi" w:hAnsiTheme="majorHAnsi"/>
          <w:sz w:val="22"/>
          <w:szCs w:val="22"/>
        </w:rPr>
        <w:t>Designed and developed various Informatica mappings using transformations like Expression, Aggregator, External Procedure, Stored Procedure, Lookup, Filter, Joiner, Rank, Router, Update Strategy and XML.</w:t>
      </w:r>
    </w:p>
    <w:p w:rsidR="00A63251" w:rsidRPr="00B10E7E" w:rsidRDefault="00A63251" w:rsidP="0023043F">
      <w:pPr>
        <w:widowControl/>
        <w:numPr>
          <w:ilvl w:val="0"/>
          <w:numId w:val="6"/>
        </w:numPr>
        <w:suppressAutoHyphens w:val="0"/>
        <w:autoSpaceDE w:val="0"/>
        <w:autoSpaceDN w:val="0"/>
        <w:adjustRightInd w:val="0"/>
        <w:jc w:val="both"/>
        <w:rPr>
          <w:rFonts w:asciiTheme="majorHAnsi" w:hAnsiTheme="majorHAnsi"/>
          <w:sz w:val="22"/>
          <w:szCs w:val="22"/>
        </w:rPr>
      </w:pPr>
      <w:r w:rsidRPr="00B10E7E">
        <w:rPr>
          <w:rFonts w:asciiTheme="majorHAnsi" w:hAnsiTheme="majorHAnsi"/>
          <w:sz w:val="22"/>
          <w:szCs w:val="22"/>
        </w:rPr>
        <w:t>Developed various Ad-hoc mappings for various business needs.</w:t>
      </w:r>
    </w:p>
    <w:p w:rsidR="00CA7D00" w:rsidRPr="00B10E7E" w:rsidRDefault="00CA7D00" w:rsidP="0023043F">
      <w:pPr>
        <w:pStyle w:val="Style1"/>
        <w:numPr>
          <w:ilvl w:val="0"/>
          <w:numId w:val="6"/>
        </w:numPr>
        <w:jc w:val="both"/>
        <w:rPr>
          <w:rFonts w:asciiTheme="majorHAnsi" w:hAnsiTheme="majorHAnsi" w:cs="Arial"/>
          <w:bCs/>
          <w:szCs w:val="22"/>
        </w:rPr>
      </w:pPr>
      <w:r w:rsidRPr="00B10E7E">
        <w:rPr>
          <w:rFonts w:asciiTheme="majorHAnsi" w:hAnsiTheme="majorHAnsi" w:cs="SabonLTStd-Roman"/>
          <w:szCs w:val="22"/>
        </w:rPr>
        <w:t>Supported the BI team by extracting operational data from multiple sources, merging and transforming the data to facilitate enterprise-wide reporting and analysis and delivering the transformed data to coordinated data marts.</w:t>
      </w:r>
    </w:p>
    <w:p w:rsidR="00E814EE" w:rsidRDefault="00E814EE" w:rsidP="0023043F">
      <w:pPr>
        <w:pStyle w:val="NormalWeb"/>
        <w:widowControl/>
        <w:numPr>
          <w:ilvl w:val="0"/>
          <w:numId w:val="6"/>
        </w:numPr>
        <w:suppressAutoHyphens w:val="0"/>
        <w:spacing w:before="0" w:after="0"/>
        <w:jc w:val="both"/>
        <w:rPr>
          <w:rFonts w:asciiTheme="majorHAnsi" w:hAnsiTheme="majorHAnsi"/>
          <w:sz w:val="22"/>
          <w:szCs w:val="22"/>
        </w:rPr>
      </w:pPr>
      <w:r w:rsidRPr="00B10E7E">
        <w:rPr>
          <w:rFonts w:asciiTheme="majorHAnsi" w:hAnsiTheme="majorHAnsi"/>
          <w:sz w:val="22"/>
          <w:szCs w:val="22"/>
        </w:rPr>
        <w:t>Perform Designs and Analysis on business systems applications, systems interfaces, databases, reporting, or business intelligence systems</w:t>
      </w:r>
    </w:p>
    <w:p w:rsidR="00C22B5E" w:rsidRPr="00C22B5E" w:rsidRDefault="00C22B5E" w:rsidP="0023043F">
      <w:pPr>
        <w:pStyle w:val="NormalArial"/>
        <w:widowControl w:val="0"/>
        <w:numPr>
          <w:ilvl w:val="0"/>
          <w:numId w:val="6"/>
        </w:numPr>
        <w:overflowPunct w:val="0"/>
        <w:autoSpaceDE w:val="0"/>
        <w:autoSpaceDN w:val="0"/>
        <w:adjustRightInd w:val="0"/>
        <w:rPr>
          <w:rFonts w:ascii="Cambria" w:hAnsi="Cambria"/>
          <w:sz w:val="24"/>
          <w:szCs w:val="22"/>
        </w:rPr>
      </w:pPr>
      <w:r w:rsidRPr="00C22B5E">
        <w:rPr>
          <w:rStyle w:val="apple-style-span"/>
          <w:rFonts w:ascii="Cambria" w:hAnsi="Cambria"/>
          <w:color w:val="000000"/>
          <w:sz w:val="22"/>
        </w:rPr>
        <w:t xml:space="preserve">Responsible for design, development and maintenance of Data Marts including Sales, </w:t>
      </w:r>
      <w:r>
        <w:rPr>
          <w:rStyle w:val="apple-style-span"/>
          <w:rFonts w:ascii="Cambria" w:hAnsi="Cambria"/>
          <w:color w:val="000000"/>
          <w:sz w:val="22"/>
        </w:rPr>
        <w:t>Shipment</w:t>
      </w:r>
      <w:r w:rsidRPr="00C22B5E">
        <w:rPr>
          <w:rStyle w:val="apple-style-span"/>
          <w:rFonts w:ascii="Cambria" w:hAnsi="Cambria"/>
          <w:color w:val="000000"/>
          <w:sz w:val="22"/>
        </w:rPr>
        <w:t xml:space="preserve">, Customer Reporting and </w:t>
      </w:r>
      <w:r>
        <w:rPr>
          <w:rStyle w:val="apple-style-span"/>
          <w:rFonts w:ascii="Cambria" w:hAnsi="Cambria"/>
          <w:color w:val="000000"/>
          <w:sz w:val="22"/>
        </w:rPr>
        <w:t>Transportation</w:t>
      </w:r>
      <w:r w:rsidRPr="00C22B5E">
        <w:rPr>
          <w:rStyle w:val="apple-style-span"/>
          <w:rFonts w:ascii="Cambria" w:hAnsi="Cambria"/>
          <w:color w:val="000000"/>
          <w:sz w:val="22"/>
        </w:rPr>
        <w:t xml:space="preserve"> leveraging Informatica Power Center ETL tool, Oracle and </w:t>
      </w:r>
      <w:r>
        <w:rPr>
          <w:rStyle w:val="apple-style-span"/>
          <w:rFonts w:ascii="Cambria" w:hAnsi="Cambria"/>
          <w:color w:val="000000"/>
          <w:sz w:val="22"/>
        </w:rPr>
        <w:t>SQL Server</w:t>
      </w:r>
      <w:r w:rsidRPr="00C22B5E">
        <w:rPr>
          <w:rStyle w:val="apple-style-span"/>
          <w:rFonts w:ascii="Cambria" w:hAnsi="Cambria"/>
          <w:color w:val="000000"/>
          <w:sz w:val="22"/>
        </w:rPr>
        <w:t>.</w:t>
      </w:r>
    </w:p>
    <w:p w:rsidR="00E814EE" w:rsidRPr="00B10E7E" w:rsidRDefault="00E814EE" w:rsidP="0023043F">
      <w:pPr>
        <w:pStyle w:val="NormalWeb"/>
        <w:widowControl/>
        <w:numPr>
          <w:ilvl w:val="0"/>
          <w:numId w:val="6"/>
        </w:numPr>
        <w:suppressAutoHyphens w:val="0"/>
        <w:spacing w:before="0" w:after="0"/>
        <w:jc w:val="both"/>
        <w:rPr>
          <w:rFonts w:asciiTheme="majorHAnsi" w:hAnsiTheme="majorHAnsi"/>
          <w:sz w:val="22"/>
          <w:szCs w:val="22"/>
        </w:rPr>
      </w:pPr>
      <w:r w:rsidRPr="00B10E7E">
        <w:rPr>
          <w:rFonts w:asciiTheme="majorHAnsi" w:hAnsiTheme="majorHAnsi"/>
          <w:sz w:val="22"/>
          <w:szCs w:val="22"/>
        </w:rPr>
        <w:t xml:space="preserve">Deliver new systems functionality supporting corporate business objectives. </w:t>
      </w:r>
    </w:p>
    <w:p w:rsidR="00FB3AE5" w:rsidRPr="00B10E7E" w:rsidRDefault="00FB3AE5" w:rsidP="0023043F">
      <w:pPr>
        <w:pStyle w:val="Style1"/>
        <w:numPr>
          <w:ilvl w:val="0"/>
          <w:numId w:val="6"/>
        </w:numPr>
        <w:jc w:val="both"/>
        <w:rPr>
          <w:rFonts w:asciiTheme="majorHAnsi" w:hAnsiTheme="majorHAnsi"/>
          <w:szCs w:val="22"/>
        </w:rPr>
      </w:pPr>
      <w:r w:rsidRPr="00B10E7E">
        <w:rPr>
          <w:rFonts w:asciiTheme="majorHAnsi" w:hAnsiTheme="majorHAnsi"/>
          <w:szCs w:val="22"/>
        </w:rPr>
        <w:t>Involved in production support activities with Installation and Configuration of Informatica Power Center 9.1.</w:t>
      </w:r>
    </w:p>
    <w:p w:rsidR="00E814EE" w:rsidRPr="00B10E7E" w:rsidRDefault="00E814EE" w:rsidP="0023043F">
      <w:pPr>
        <w:pStyle w:val="NormalWeb"/>
        <w:widowControl/>
        <w:numPr>
          <w:ilvl w:val="0"/>
          <w:numId w:val="6"/>
        </w:numPr>
        <w:suppressAutoHyphens w:val="0"/>
        <w:spacing w:before="0" w:after="0"/>
        <w:jc w:val="both"/>
        <w:rPr>
          <w:rFonts w:asciiTheme="majorHAnsi" w:hAnsiTheme="majorHAnsi"/>
          <w:sz w:val="22"/>
          <w:szCs w:val="22"/>
        </w:rPr>
      </w:pPr>
      <w:r w:rsidRPr="00B10E7E">
        <w:rPr>
          <w:rFonts w:asciiTheme="majorHAnsi" w:hAnsiTheme="majorHAnsi"/>
          <w:sz w:val="22"/>
          <w:szCs w:val="22"/>
        </w:rPr>
        <w:t>Translate requirements and high-level design into detailed functional design specifications.</w:t>
      </w:r>
    </w:p>
    <w:p w:rsidR="00A63251" w:rsidRPr="00B10E7E" w:rsidRDefault="00A63251" w:rsidP="0023043F">
      <w:pPr>
        <w:pStyle w:val="Style1"/>
        <w:numPr>
          <w:ilvl w:val="0"/>
          <w:numId w:val="6"/>
        </w:numPr>
        <w:jc w:val="both"/>
        <w:rPr>
          <w:rFonts w:asciiTheme="majorHAnsi" w:hAnsiTheme="majorHAnsi"/>
          <w:szCs w:val="22"/>
        </w:rPr>
      </w:pPr>
      <w:r w:rsidRPr="00B10E7E">
        <w:rPr>
          <w:rFonts w:asciiTheme="majorHAnsi" w:hAnsiTheme="majorHAnsi"/>
          <w:szCs w:val="22"/>
        </w:rPr>
        <w:t xml:space="preserve">Wrote stored procedures, functions, and database triggers in SQL Server 2008. </w:t>
      </w:r>
    </w:p>
    <w:p w:rsidR="00A63251" w:rsidRPr="00B10E7E" w:rsidRDefault="00A63251" w:rsidP="0023043F">
      <w:pPr>
        <w:pStyle w:val="Style1"/>
        <w:numPr>
          <w:ilvl w:val="0"/>
          <w:numId w:val="6"/>
        </w:numPr>
        <w:jc w:val="both"/>
        <w:rPr>
          <w:rFonts w:asciiTheme="majorHAnsi" w:hAnsiTheme="majorHAnsi"/>
          <w:szCs w:val="22"/>
        </w:rPr>
      </w:pPr>
      <w:r w:rsidRPr="00B10E7E">
        <w:rPr>
          <w:rFonts w:asciiTheme="majorHAnsi" w:hAnsiTheme="majorHAnsi"/>
          <w:szCs w:val="22"/>
        </w:rPr>
        <w:t>Responsible to tune ETL procedures and schemas to optimize load and query Performance.</w:t>
      </w:r>
    </w:p>
    <w:p w:rsidR="00CC64C3" w:rsidRPr="00B10E7E" w:rsidRDefault="00A63251" w:rsidP="0023043F">
      <w:pPr>
        <w:pStyle w:val="Style1"/>
        <w:numPr>
          <w:ilvl w:val="0"/>
          <w:numId w:val="6"/>
        </w:numPr>
        <w:jc w:val="both"/>
        <w:rPr>
          <w:rFonts w:asciiTheme="majorHAnsi" w:hAnsiTheme="majorHAnsi" w:cs="Arial"/>
          <w:bCs/>
          <w:szCs w:val="22"/>
        </w:rPr>
      </w:pPr>
      <w:r w:rsidRPr="00B10E7E">
        <w:rPr>
          <w:rFonts w:asciiTheme="majorHAnsi" w:hAnsiTheme="majorHAnsi"/>
          <w:szCs w:val="22"/>
        </w:rPr>
        <w:t>Interpreted logical and physical data models for Business users to determine common data definitions.</w:t>
      </w:r>
    </w:p>
    <w:p w:rsidR="00CC64C3" w:rsidRPr="00B10E7E" w:rsidRDefault="00CC64C3" w:rsidP="0023043F">
      <w:pPr>
        <w:pStyle w:val="Style1"/>
        <w:numPr>
          <w:ilvl w:val="0"/>
          <w:numId w:val="6"/>
        </w:numPr>
        <w:jc w:val="both"/>
        <w:rPr>
          <w:rFonts w:asciiTheme="majorHAnsi" w:hAnsiTheme="majorHAnsi" w:cs="Arial"/>
          <w:bCs/>
          <w:szCs w:val="22"/>
        </w:rPr>
      </w:pPr>
      <w:r w:rsidRPr="00B10E7E">
        <w:rPr>
          <w:rFonts w:asciiTheme="majorHAnsi" w:hAnsiTheme="majorHAnsi" w:cs="Arial"/>
          <w:bCs/>
          <w:szCs w:val="22"/>
        </w:rPr>
        <w:t>Involved in Data Validating, Data integrity, Performance related to DB, Field Size Validations, Check Constraints and Data Manipulation and Updates by using SQL Single Row Functions.</w:t>
      </w:r>
    </w:p>
    <w:p w:rsidR="003C45D8" w:rsidRPr="00B10E7E" w:rsidRDefault="00A63251" w:rsidP="0023043F">
      <w:pPr>
        <w:pStyle w:val="Style1"/>
        <w:numPr>
          <w:ilvl w:val="0"/>
          <w:numId w:val="6"/>
        </w:numPr>
        <w:jc w:val="both"/>
        <w:rPr>
          <w:rFonts w:asciiTheme="majorHAnsi" w:hAnsiTheme="majorHAnsi"/>
          <w:szCs w:val="22"/>
        </w:rPr>
      </w:pPr>
      <w:r w:rsidRPr="00B10E7E">
        <w:rPr>
          <w:rFonts w:asciiTheme="majorHAnsi" w:hAnsiTheme="majorHAnsi"/>
          <w:szCs w:val="22"/>
        </w:rPr>
        <w:lastRenderedPageBreak/>
        <w:t>Coordinated with Business Users to understand business needs and implement the same into a functional Data warehouse design.</w:t>
      </w:r>
    </w:p>
    <w:p w:rsidR="00A63251" w:rsidRPr="00B10E7E" w:rsidRDefault="003C45D8" w:rsidP="0023043F">
      <w:pPr>
        <w:pStyle w:val="Style1"/>
        <w:numPr>
          <w:ilvl w:val="0"/>
          <w:numId w:val="6"/>
        </w:numPr>
        <w:jc w:val="both"/>
        <w:rPr>
          <w:rFonts w:asciiTheme="majorHAnsi" w:hAnsiTheme="majorHAnsi"/>
          <w:szCs w:val="22"/>
        </w:rPr>
      </w:pPr>
      <w:r w:rsidRPr="00B10E7E">
        <w:rPr>
          <w:rFonts w:asciiTheme="majorHAnsi" w:hAnsiTheme="majorHAnsi"/>
          <w:szCs w:val="22"/>
        </w:rPr>
        <w:t>Used ERStudio to analyze and</w:t>
      </w:r>
      <w:r w:rsidR="00A63251" w:rsidRPr="00B10E7E">
        <w:rPr>
          <w:rFonts w:asciiTheme="majorHAnsi" w:hAnsiTheme="majorHAnsi"/>
          <w:szCs w:val="22"/>
        </w:rPr>
        <w:t xml:space="preserve"> </w:t>
      </w:r>
      <w:r w:rsidRPr="00B10E7E">
        <w:rPr>
          <w:rFonts w:asciiTheme="majorHAnsi" w:hAnsiTheme="majorHAnsi"/>
          <w:szCs w:val="22"/>
        </w:rPr>
        <w:t>optimize database and data warehouse structure.</w:t>
      </w:r>
    </w:p>
    <w:p w:rsidR="00A63251" w:rsidRDefault="00CC64C3" w:rsidP="0023043F">
      <w:pPr>
        <w:pStyle w:val="NormalWeb"/>
        <w:widowControl/>
        <w:numPr>
          <w:ilvl w:val="0"/>
          <w:numId w:val="6"/>
        </w:numPr>
        <w:suppressAutoHyphens w:val="0"/>
        <w:spacing w:before="0" w:after="0"/>
        <w:jc w:val="both"/>
        <w:rPr>
          <w:rFonts w:asciiTheme="majorHAnsi" w:hAnsiTheme="majorHAnsi"/>
          <w:sz w:val="22"/>
          <w:szCs w:val="22"/>
        </w:rPr>
      </w:pPr>
      <w:r w:rsidRPr="00B10E7E">
        <w:rPr>
          <w:rFonts w:asciiTheme="majorHAnsi" w:hAnsiTheme="majorHAnsi"/>
          <w:sz w:val="22"/>
          <w:szCs w:val="22"/>
        </w:rPr>
        <w:t>Implemented the concept of slowly changing dimensions to maintain current and historical data in the dimension.</w:t>
      </w:r>
    </w:p>
    <w:p w:rsidR="000A631E" w:rsidRPr="000A631E" w:rsidRDefault="000A631E" w:rsidP="000A631E">
      <w:pPr>
        <w:pStyle w:val="ListParagraph"/>
        <w:numPr>
          <w:ilvl w:val="0"/>
          <w:numId w:val="6"/>
        </w:numPr>
        <w:jc w:val="both"/>
        <w:rPr>
          <w:rFonts w:asciiTheme="majorHAnsi" w:hAnsiTheme="majorHAnsi"/>
          <w:sz w:val="22"/>
          <w:szCs w:val="22"/>
        </w:rPr>
      </w:pPr>
      <w:r w:rsidRPr="000A631E">
        <w:rPr>
          <w:rFonts w:asciiTheme="majorHAnsi" w:hAnsiTheme="majorHAnsi"/>
          <w:sz w:val="22"/>
          <w:szCs w:val="22"/>
          <w:shd w:val="clear" w:color="auto" w:fill="FFFFFF"/>
        </w:rPr>
        <w:t>Develop reports using complex formulas and to query the database to generate different types of ad-hoc reports using</w:t>
      </w:r>
      <w:r w:rsidRPr="000A631E">
        <w:rPr>
          <w:rStyle w:val="apple-converted-space"/>
          <w:rFonts w:asciiTheme="majorHAnsi" w:hAnsiTheme="majorHAnsi"/>
          <w:color w:val="333333"/>
          <w:sz w:val="22"/>
          <w:szCs w:val="22"/>
          <w:shd w:val="clear" w:color="auto" w:fill="FFFFFF"/>
        </w:rPr>
        <w:t> </w:t>
      </w:r>
      <w:r w:rsidRPr="000A631E">
        <w:rPr>
          <w:rStyle w:val="Strong"/>
          <w:rFonts w:asciiTheme="majorHAnsi" w:hAnsiTheme="majorHAnsi"/>
          <w:b w:val="0"/>
          <w:color w:val="333333"/>
          <w:sz w:val="22"/>
          <w:szCs w:val="22"/>
          <w:bdr w:val="none" w:sz="0" w:space="0" w:color="auto" w:frame="1"/>
          <w:shd w:val="clear" w:color="auto" w:fill="FFFFFF"/>
        </w:rPr>
        <w:t>SSRS</w:t>
      </w:r>
      <w:r w:rsidRPr="000A631E">
        <w:rPr>
          <w:rStyle w:val="Strong"/>
          <w:rFonts w:asciiTheme="majorHAnsi" w:hAnsiTheme="majorHAnsi"/>
          <w:color w:val="333333"/>
          <w:sz w:val="22"/>
          <w:szCs w:val="22"/>
          <w:bdr w:val="none" w:sz="0" w:space="0" w:color="auto" w:frame="1"/>
          <w:shd w:val="clear" w:color="auto" w:fill="FFFFFF"/>
        </w:rPr>
        <w:t>.</w:t>
      </w:r>
    </w:p>
    <w:p w:rsidR="00FB3AE5" w:rsidRPr="00B10E7E" w:rsidRDefault="00FB3AE5" w:rsidP="0023043F">
      <w:pPr>
        <w:pStyle w:val="Style1"/>
        <w:numPr>
          <w:ilvl w:val="0"/>
          <w:numId w:val="6"/>
        </w:numPr>
        <w:jc w:val="both"/>
        <w:rPr>
          <w:rFonts w:asciiTheme="majorHAnsi" w:hAnsiTheme="majorHAnsi"/>
          <w:szCs w:val="22"/>
        </w:rPr>
      </w:pPr>
      <w:r w:rsidRPr="00B10E7E">
        <w:rPr>
          <w:rFonts w:asciiTheme="majorHAnsi" w:hAnsiTheme="majorHAnsi"/>
          <w:szCs w:val="22"/>
        </w:rPr>
        <w:t>Experience in using Normalizer transformation for normalizing the XML source data.</w:t>
      </w:r>
    </w:p>
    <w:p w:rsidR="00ED1147" w:rsidRPr="00B10E7E" w:rsidRDefault="00FB3AE5" w:rsidP="0023043F">
      <w:pPr>
        <w:pStyle w:val="Style1"/>
        <w:numPr>
          <w:ilvl w:val="0"/>
          <w:numId w:val="6"/>
        </w:numPr>
        <w:autoSpaceDE w:val="0"/>
        <w:autoSpaceDN w:val="0"/>
        <w:adjustRightInd w:val="0"/>
        <w:jc w:val="both"/>
        <w:rPr>
          <w:rFonts w:asciiTheme="majorHAnsi" w:hAnsiTheme="majorHAnsi" w:cs="Arial"/>
          <w:bCs/>
          <w:szCs w:val="22"/>
        </w:rPr>
      </w:pPr>
      <w:r w:rsidRPr="00B10E7E">
        <w:rPr>
          <w:rFonts w:asciiTheme="majorHAnsi" w:hAnsiTheme="majorHAnsi"/>
          <w:szCs w:val="22"/>
        </w:rPr>
        <w:t>Extensively used XML transformation to generate target XML files.</w:t>
      </w:r>
    </w:p>
    <w:p w:rsidR="00ED1147" w:rsidRPr="00B10E7E" w:rsidRDefault="00ED1147" w:rsidP="0023043F">
      <w:pPr>
        <w:pStyle w:val="Style1"/>
        <w:numPr>
          <w:ilvl w:val="0"/>
          <w:numId w:val="6"/>
        </w:numPr>
        <w:jc w:val="both"/>
        <w:rPr>
          <w:rFonts w:asciiTheme="majorHAnsi" w:hAnsiTheme="majorHAnsi" w:cs="Arial"/>
          <w:bCs/>
          <w:szCs w:val="22"/>
        </w:rPr>
      </w:pPr>
      <w:r w:rsidRPr="00B10E7E">
        <w:rPr>
          <w:rFonts w:asciiTheme="majorHAnsi" w:hAnsiTheme="majorHAnsi"/>
          <w:szCs w:val="22"/>
        </w:rPr>
        <w:t>Developed UNIX shell scripts for scheduling sessions in Informatica.</w:t>
      </w:r>
    </w:p>
    <w:p w:rsidR="00715043" w:rsidRPr="00B10E7E" w:rsidRDefault="00715043" w:rsidP="0023043F">
      <w:pPr>
        <w:pStyle w:val="NormalWeb"/>
        <w:widowControl/>
        <w:numPr>
          <w:ilvl w:val="0"/>
          <w:numId w:val="6"/>
        </w:numPr>
        <w:suppressAutoHyphens w:val="0"/>
        <w:spacing w:before="0" w:after="0"/>
        <w:jc w:val="both"/>
        <w:rPr>
          <w:rFonts w:asciiTheme="majorHAnsi" w:hAnsiTheme="majorHAnsi"/>
          <w:sz w:val="22"/>
          <w:szCs w:val="22"/>
        </w:rPr>
      </w:pPr>
      <w:r w:rsidRPr="00B10E7E">
        <w:rPr>
          <w:rFonts w:asciiTheme="majorHAnsi" w:hAnsiTheme="majorHAnsi"/>
          <w:sz w:val="22"/>
          <w:szCs w:val="22"/>
        </w:rPr>
        <w:t xml:space="preserve">Provide SME level guidance to Development and Application support teams during development and deployment phases. </w:t>
      </w:r>
    </w:p>
    <w:p w:rsidR="00E814EE" w:rsidRPr="00AC2DF7" w:rsidRDefault="00E814EE" w:rsidP="0023043F">
      <w:pPr>
        <w:pStyle w:val="NormalWeb"/>
        <w:widowControl/>
        <w:numPr>
          <w:ilvl w:val="0"/>
          <w:numId w:val="6"/>
        </w:numPr>
        <w:suppressAutoHyphens w:val="0"/>
        <w:spacing w:before="0" w:after="0"/>
        <w:jc w:val="both"/>
        <w:rPr>
          <w:rFonts w:asciiTheme="majorHAnsi" w:hAnsiTheme="majorHAnsi"/>
          <w:sz w:val="22"/>
          <w:szCs w:val="22"/>
        </w:rPr>
      </w:pPr>
      <w:r w:rsidRPr="00AC2DF7">
        <w:rPr>
          <w:rFonts w:asciiTheme="majorHAnsi" w:hAnsiTheme="majorHAnsi"/>
          <w:sz w:val="22"/>
          <w:szCs w:val="22"/>
        </w:rPr>
        <w:t>Facilitate/lead design reviews of functional design with other members of the technical team, communicating design, requirements, feature set, functionality and limitations of systems/applications.</w:t>
      </w:r>
    </w:p>
    <w:p w:rsidR="00FB3AE5" w:rsidRDefault="00FB3AE5" w:rsidP="0023043F">
      <w:pPr>
        <w:pStyle w:val="Style1"/>
        <w:numPr>
          <w:ilvl w:val="0"/>
          <w:numId w:val="6"/>
        </w:numPr>
        <w:jc w:val="both"/>
        <w:rPr>
          <w:rFonts w:asciiTheme="majorHAnsi" w:hAnsiTheme="majorHAnsi"/>
          <w:szCs w:val="22"/>
        </w:rPr>
      </w:pPr>
      <w:r w:rsidRPr="00B10E7E">
        <w:rPr>
          <w:rFonts w:asciiTheme="majorHAnsi" w:hAnsiTheme="majorHAnsi"/>
          <w:szCs w:val="22"/>
        </w:rPr>
        <w:t>Developed ETL technical specs, Visio for ETL process flow and ETL load plan, ETL execution plan, Test cases, Test scripts etc.</w:t>
      </w:r>
    </w:p>
    <w:p w:rsidR="00C5767A" w:rsidRPr="00C5767A" w:rsidRDefault="00C5767A" w:rsidP="0023043F">
      <w:pPr>
        <w:pStyle w:val="Style1"/>
        <w:numPr>
          <w:ilvl w:val="0"/>
          <w:numId w:val="6"/>
        </w:numPr>
        <w:jc w:val="both"/>
        <w:rPr>
          <w:rFonts w:ascii="Cambria" w:hAnsi="Cambria"/>
          <w:szCs w:val="22"/>
        </w:rPr>
      </w:pPr>
      <w:r w:rsidRPr="00C5767A">
        <w:rPr>
          <w:rFonts w:ascii="Cambria" w:hAnsi="Cambria" w:cs="Arial"/>
          <w:szCs w:val="22"/>
          <w:shd w:val="clear" w:color="auto" w:fill="FFFFFF"/>
        </w:rPr>
        <w:t>Responsible for ETL development with successful design, development, and integration of components within the Talend ETL Platform.</w:t>
      </w:r>
    </w:p>
    <w:p w:rsidR="00112302" w:rsidRDefault="00112302" w:rsidP="0023043F">
      <w:pPr>
        <w:pStyle w:val="NoSpacing"/>
        <w:numPr>
          <w:ilvl w:val="0"/>
          <w:numId w:val="6"/>
        </w:numPr>
        <w:jc w:val="both"/>
        <w:rPr>
          <w:rFonts w:ascii="Cambria" w:hAnsi="Cambria"/>
          <w:kern w:val="0"/>
          <w:sz w:val="22"/>
          <w:szCs w:val="22"/>
          <w:lang w:eastAsia="en-US" w:bidi="ar-SA"/>
        </w:rPr>
      </w:pPr>
      <w:r w:rsidRPr="00112302">
        <w:rPr>
          <w:rFonts w:ascii="Cambria" w:hAnsi="Cambria"/>
          <w:kern w:val="0"/>
          <w:sz w:val="22"/>
          <w:szCs w:val="22"/>
          <w:lang w:eastAsia="en-US" w:bidi="ar-SA"/>
        </w:rPr>
        <w:t>Created dashboards in Pentaho using Pentaho Dashboard Designer.</w:t>
      </w:r>
    </w:p>
    <w:p w:rsidR="00C13233" w:rsidRPr="00C13233" w:rsidRDefault="00C13233" w:rsidP="0023043F">
      <w:pPr>
        <w:pStyle w:val="NoSpacing"/>
        <w:numPr>
          <w:ilvl w:val="0"/>
          <w:numId w:val="6"/>
        </w:numPr>
        <w:jc w:val="both"/>
        <w:rPr>
          <w:rFonts w:ascii="Cambria" w:hAnsi="Cambria"/>
          <w:kern w:val="0"/>
          <w:sz w:val="22"/>
          <w:szCs w:val="22"/>
          <w:lang w:eastAsia="en-US" w:bidi="ar-SA"/>
        </w:rPr>
      </w:pPr>
      <w:r w:rsidRPr="00C13233">
        <w:rPr>
          <w:rFonts w:ascii="Cambria" w:hAnsi="Cambria" w:cs="Arial"/>
          <w:sz w:val="22"/>
          <w:szCs w:val="22"/>
        </w:rPr>
        <w:t>Automated hourly and daily transaction reports using talend open studio.</w:t>
      </w:r>
    </w:p>
    <w:p w:rsidR="00C13233" w:rsidRPr="00C13233" w:rsidRDefault="00C13233" w:rsidP="0023043F">
      <w:pPr>
        <w:pStyle w:val="NoSpacing"/>
        <w:numPr>
          <w:ilvl w:val="0"/>
          <w:numId w:val="6"/>
        </w:numPr>
        <w:jc w:val="both"/>
        <w:rPr>
          <w:rFonts w:ascii="Cambria" w:hAnsi="Cambria"/>
          <w:kern w:val="0"/>
          <w:sz w:val="22"/>
          <w:szCs w:val="22"/>
          <w:lang w:eastAsia="en-US" w:bidi="ar-SA"/>
        </w:rPr>
      </w:pPr>
      <w:r w:rsidRPr="00C13233">
        <w:rPr>
          <w:rFonts w:ascii="Cambria" w:hAnsi="Cambria" w:cs="Arial"/>
          <w:sz w:val="22"/>
          <w:szCs w:val="22"/>
        </w:rPr>
        <w:t>Extraction, transformation and loading of data from various file formats like .csv, .xls, .txt and various delimited formats using talend open studio and sql loader.</w:t>
      </w:r>
    </w:p>
    <w:p w:rsidR="002108E3" w:rsidRDefault="002108E3" w:rsidP="0023043F">
      <w:pPr>
        <w:pStyle w:val="NormalArial"/>
        <w:widowControl w:val="0"/>
        <w:numPr>
          <w:ilvl w:val="0"/>
          <w:numId w:val="6"/>
        </w:numPr>
        <w:overflowPunct w:val="0"/>
        <w:autoSpaceDE w:val="0"/>
        <w:autoSpaceDN w:val="0"/>
        <w:adjustRightInd w:val="0"/>
        <w:rPr>
          <w:rFonts w:ascii="Cambria" w:hAnsi="Cambria"/>
          <w:sz w:val="22"/>
          <w:szCs w:val="22"/>
        </w:rPr>
      </w:pPr>
      <w:r w:rsidRPr="008F6F93">
        <w:rPr>
          <w:rFonts w:ascii="Cambria" w:hAnsi="Cambria"/>
          <w:sz w:val="22"/>
          <w:szCs w:val="22"/>
        </w:rPr>
        <w:t xml:space="preserve">Actively involved in building the system test environment </w:t>
      </w:r>
    </w:p>
    <w:p w:rsidR="002108E3" w:rsidRDefault="002108E3" w:rsidP="0023043F">
      <w:pPr>
        <w:pStyle w:val="NormalArial"/>
        <w:widowControl w:val="0"/>
        <w:numPr>
          <w:ilvl w:val="0"/>
          <w:numId w:val="6"/>
        </w:numPr>
        <w:overflowPunct w:val="0"/>
        <w:autoSpaceDE w:val="0"/>
        <w:autoSpaceDN w:val="0"/>
        <w:adjustRightInd w:val="0"/>
        <w:rPr>
          <w:rFonts w:ascii="Cambria" w:hAnsi="Cambria"/>
          <w:sz w:val="22"/>
          <w:szCs w:val="22"/>
        </w:rPr>
      </w:pPr>
      <w:r>
        <w:rPr>
          <w:rFonts w:ascii="Cambria" w:hAnsi="Cambria"/>
          <w:sz w:val="22"/>
          <w:szCs w:val="22"/>
        </w:rPr>
        <w:t>M</w:t>
      </w:r>
      <w:r w:rsidRPr="008F6F93">
        <w:rPr>
          <w:rFonts w:ascii="Cambria" w:hAnsi="Cambria"/>
          <w:sz w:val="22"/>
          <w:szCs w:val="22"/>
        </w:rPr>
        <w:t>igrated mappings from Development to System Test environment</w:t>
      </w:r>
      <w:r w:rsidR="00C22B5E">
        <w:rPr>
          <w:rFonts w:ascii="Cambria" w:hAnsi="Cambria"/>
          <w:sz w:val="22"/>
          <w:szCs w:val="22"/>
        </w:rPr>
        <w:t xml:space="preserve"> and </w:t>
      </w:r>
      <w:r>
        <w:rPr>
          <w:rFonts w:ascii="Cambria" w:hAnsi="Cambria"/>
          <w:sz w:val="22"/>
          <w:szCs w:val="22"/>
        </w:rPr>
        <w:t>QA environment.</w:t>
      </w:r>
    </w:p>
    <w:p w:rsidR="00C22B5E" w:rsidRPr="00C22B5E" w:rsidRDefault="00C22B5E" w:rsidP="0023043F">
      <w:pPr>
        <w:pStyle w:val="NormalArial"/>
        <w:widowControl w:val="0"/>
        <w:numPr>
          <w:ilvl w:val="0"/>
          <w:numId w:val="6"/>
        </w:numPr>
        <w:overflowPunct w:val="0"/>
        <w:autoSpaceDE w:val="0"/>
        <w:autoSpaceDN w:val="0"/>
        <w:adjustRightInd w:val="0"/>
        <w:rPr>
          <w:rFonts w:ascii="Cambria" w:hAnsi="Cambria"/>
          <w:sz w:val="22"/>
          <w:szCs w:val="22"/>
        </w:rPr>
      </w:pPr>
      <w:r w:rsidRPr="008F6F93">
        <w:rPr>
          <w:rFonts w:ascii="Cambria" w:hAnsi="Cambria"/>
          <w:sz w:val="22"/>
          <w:szCs w:val="22"/>
        </w:rPr>
        <w:t xml:space="preserve">Used Informatica Power center workflow manager to create sessions, workflows and Worklets to run with the </w:t>
      </w:r>
      <w:r>
        <w:rPr>
          <w:rFonts w:ascii="Cambria" w:hAnsi="Cambria"/>
          <w:sz w:val="22"/>
          <w:szCs w:val="22"/>
        </w:rPr>
        <w:t>logic embedded in the mappings.</w:t>
      </w:r>
    </w:p>
    <w:p w:rsidR="00E814EE" w:rsidRPr="00B10E7E" w:rsidRDefault="00E814EE" w:rsidP="00715043">
      <w:pPr>
        <w:pStyle w:val="Style1"/>
        <w:numPr>
          <w:ilvl w:val="0"/>
          <w:numId w:val="0"/>
        </w:numPr>
        <w:ind w:left="360"/>
        <w:jc w:val="both"/>
        <w:rPr>
          <w:rFonts w:asciiTheme="majorHAnsi" w:hAnsiTheme="majorHAnsi" w:cs="Tahoma"/>
          <w:szCs w:val="22"/>
        </w:rPr>
      </w:pPr>
    </w:p>
    <w:p w:rsidR="00E814EE" w:rsidRPr="00B10E7E" w:rsidRDefault="00E814EE" w:rsidP="00E814EE">
      <w:pPr>
        <w:jc w:val="both"/>
        <w:rPr>
          <w:rFonts w:asciiTheme="majorHAnsi" w:hAnsiTheme="majorHAnsi"/>
          <w:bCs/>
          <w:sz w:val="22"/>
          <w:szCs w:val="22"/>
        </w:rPr>
      </w:pPr>
      <w:r w:rsidRPr="00B10E7E">
        <w:rPr>
          <w:rFonts w:asciiTheme="majorHAnsi" w:hAnsiTheme="majorHAnsi" w:cs="Tahoma"/>
          <w:b/>
          <w:bCs/>
          <w:i/>
          <w:sz w:val="22"/>
          <w:szCs w:val="22"/>
        </w:rPr>
        <w:t xml:space="preserve">Environment: </w:t>
      </w:r>
      <w:r w:rsidRPr="00B10E7E">
        <w:rPr>
          <w:rStyle w:val="SC64001"/>
          <w:rFonts w:asciiTheme="majorHAnsi" w:hAnsiTheme="majorHAnsi"/>
          <w:sz w:val="22"/>
          <w:szCs w:val="22"/>
        </w:rPr>
        <w:t xml:space="preserve">Informatica </w:t>
      </w:r>
      <w:r w:rsidR="00C43BFF" w:rsidRPr="00B10E7E">
        <w:rPr>
          <w:rStyle w:val="SC64001"/>
          <w:rFonts w:asciiTheme="majorHAnsi" w:hAnsiTheme="majorHAnsi"/>
          <w:sz w:val="22"/>
          <w:szCs w:val="22"/>
        </w:rPr>
        <w:t xml:space="preserve">Power Center </w:t>
      </w:r>
      <w:r w:rsidRPr="00B10E7E">
        <w:rPr>
          <w:rStyle w:val="SC64001"/>
          <w:rFonts w:asciiTheme="majorHAnsi" w:hAnsiTheme="majorHAnsi"/>
          <w:sz w:val="22"/>
          <w:szCs w:val="22"/>
        </w:rPr>
        <w:t>9.1</w:t>
      </w:r>
      <w:r w:rsidR="00FB3AE5" w:rsidRPr="00B10E7E">
        <w:rPr>
          <w:rStyle w:val="SC64001"/>
          <w:rFonts w:asciiTheme="majorHAnsi" w:hAnsiTheme="majorHAnsi"/>
          <w:sz w:val="22"/>
          <w:szCs w:val="22"/>
        </w:rPr>
        <w:t>/8.6</w:t>
      </w:r>
      <w:r w:rsidRPr="00B10E7E">
        <w:rPr>
          <w:rStyle w:val="SC64001"/>
          <w:rFonts w:asciiTheme="majorHAnsi" w:hAnsiTheme="majorHAnsi"/>
          <w:sz w:val="22"/>
          <w:szCs w:val="22"/>
        </w:rPr>
        <w:t xml:space="preserve">, </w:t>
      </w:r>
      <w:r w:rsidRPr="00B10E7E">
        <w:rPr>
          <w:rFonts w:asciiTheme="majorHAnsi" w:hAnsiTheme="majorHAnsi" w:cs="Tahoma"/>
          <w:bCs/>
          <w:sz w:val="22"/>
          <w:szCs w:val="22"/>
        </w:rPr>
        <w:t xml:space="preserve">SQL Server </w:t>
      </w:r>
      <w:r w:rsidR="002108E3">
        <w:rPr>
          <w:rFonts w:asciiTheme="majorHAnsi" w:hAnsiTheme="majorHAnsi" w:cs="Tahoma"/>
          <w:bCs/>
          <w:sz w:val="22"/>
          <w:szCs w:val="22"/>
        </w:rPr>
        <w:t>2005/</w:t>
      </w:r>
      <w:r w:rsidRPr="00B10E7E">
        <w:rPr>
          <w:rFonts w:asciiTheme="majorHAnsi" w:hAnsiTheme="majorHAnsi" w:cs="Tahoma"/>
          <w:bCs/>
          <w:sz w:val="22"/>
          <w:szCs w:val="22"/>
        </w:rPr>
        <w:t>2008, PL/SQL,</w:t>
      </w:r>
      <w:r w:rsidRPr="00B10E7E">
        <w:rPr>
          <w:rFonts w:asciiTheme="majorHAnsi" w:hAnsiTheme="majorHAnsi"/>
          <w:bCs/>
          <w:sz w:val="22"/>
          <w:szCs w:val="22"/>
        </w:rPr>
        <w:t xml:space="preserve"> </w:t>
      </w:r>
      <w:r w:rsidRPr="00B10E7E">
        <w:rPr>
          <w:rFonts w:asciiTheme="majorHAnsi" w:hAnsiTheme="majorHAnsi" w:cs="Tahoma"/>
          <w:bCs/>
          <w:sz w:val="22"/>
          <w:szCs w:val="22"/>
        </w:rPr>
        <w:t xml:space="preserve">Transact SQL, Oracle </w:t>
      </w:r>
      <w:r w:rsidR="002108E3">
        <w:rPr>
          <w:rFonts w:asciiTheme="majorHAnsi" w:hAnsiTheme="majorHAnsi" w:cs="Tahoma"/>
          <w:bCs/>
          <w:sz w:val="22"/>
          <w:szCs w:val="22"/>
        </w:rPr>
        <w:t>10g/</w:t>
      </w:r>
      <w:r w:rsidRPr="00B10E7E">
        <w:rPr>
          <w:rFonts w:asciiTheme="majorHAnsi" w:hAnsiTheme="majorHAnsi" w:cs="Tahoma"/>
          <w:bCs/>
          <w:sz w:val="22"/>
          <w:szCs w:val="22"/>
        </w:rPr>
        <w:t>11g</w:t>
      </w:r>
      <w:r w:rsidR="00CC64C3" w:rsidRPr="00B10E7E">
        <w:rPr>
          <w:rFonts w:asciiTheme="majorHAnsi" w:hAnsiTheme="majorHAnsi" w:cs="Tahoma"/>
          <w:bCs/>
          <w:sz w:val="22"/>
          <w:szCs w:val="22"/>
        </w:rPr>
        <w:t>, Embar</w:t>
      </w:r>
      <w:r w:rsidR="00FB477C" w:rsidRPr="00B10E7E">
        <w:rPr>
          <w:rFonts w:asciiTheme="majorHAnsi" w:hAnsiTheme="majorHAnsi" w:cs="Tahoma"/>
          <w:bCs/>
          <w:sz w:val="22"/>
          <w:szCs w:val="22"/>
        </w:rPr>
        <w:t>cader</w:t>
      </w:r>
      <w:r w:rsidR="00ED1147" w:rsidRPr="00B10E7E">
        <w:rPr>
          <w:rFonts w:asciiTheme="majorHAnsi" w:hAnsiTheme="majorHAnsi" w:cs="Tahoma"/>
          <w:bCs/>
          <w:sz w:val="22"/>
          <w:szCs w:val="22"/>
        </w:rPr>
        <w:t>o ERStudio Data Architect, TOAD, UNIX</w:t>
      </w:r>
    </w:p>
    <w:p w:rsidR="00E814EE" w:rsidRPr="00B94DB7" w:rsidRDefault="00E814EE" w:rsidP="00E814EE">
      <w:pPr>
        <w:pStyle w:val="ListParagraph"/>
        <w:pBdr>
          <w:bottom w:val="single" w:sz="12" w:space="1" w:color="auto"/>
        </w:pBdr>
        <w:ind w:left="0"/>
        <w:jc w:val="both"/>
        <w:rPr>
          <w:rFonts w:asciiTheme="majorHAnsi" w:hAnsiTheme="majorHAnsi" w:cs="Times New Roman"/>
          <w:b/>
          <w:i/>
          <w:iCs/>
          <w:sz w:val="22"/>
          <w:szCs w:val="22"/>
        </w:rPr>
      </w:pPr>
    </w:p>
    <w:p w:rsidR="00E814EE" w:rsidRPr="00B94DB7" w:rsidRDefault="00E814EE" w:rsidP="004711C8">
      <w:pPr>
        <w:pStyle w:val="ListParagraph"/>
        <w:ind w:left="0"/>
        <w:jc w:val="both"/>
        <w:rPr>
          <w:rFonts w:asciiTheme="majorHAnsi" w:hAnsiTheme="majorHAnsi" w:cs="Arial"/>
          <w:b/>
          <w:color w:val="000000"/>
          <w:sz w:val="22"/>
          <w:szCs w:val="22"/>
        </w:rPr>
      </w:pPr>
    </w:p>
    <w:p w:rsidR="00151968" w:rsidRPr="00B10E7E" w:rsidRDefault="00151968" w:rsidP="00151968">
      <w:pPr>
        <w:pStyle w:val="ListParagraph"/>
        <w:ind w:left="0"/>
        <w:jc w:val="both"/>
        <w:rPr>
          <w:rFonts w:ascii="Cambria" w:hAnsi="Cambria" w:cs="Arial"/>
          <w:b/>
          <w:sz w:val="22"/>
          <w:szCs w:val="22"/>
        </w:rPr>
      </w:pPr>
      <w:r w:rsidRPr="00B10E7E">
        <w:rPr>
          <w:rFonts w:ascii="Cambria" w:hAnsi="Cambria" w:cs="Arial"/>
          <w:b/>
          <w:sz w:val="22"/>
          <w:szCs w:val="22"/>
        </w:rPr>
        <w:t>Market Basket</w:t>
      </w:r>
      <w:r w:rsidRPr="00B10E7E">
        <w:rPr>
          <w:rFonts w:ascii="Cambria" w:hAnsi="Cambria" w:cs="Arial"/>
          <w:b/>
          <w:sz w:val="22"/>
          <w:szCs w:val="22"/>
        </w:rPr>
        <w:tab/>
      </w:r>
      <w:r w:rsidRPr="00B10E7E">
        <w:rPr>
          <w:rFonts w:ascii="Cambria" w:hAnsi="Cambria" w:cs="Arial"/>
          <w:b/>
          <w:sz w:val="22"/>
          <w:szCs w:val="22"/>
        </w:rPr>
        <w:tab/>
      </w:r>
      <w:r w:rsidRPr="00B10E7E">
        <w:rPr>
          <w:rFonts w:ascii="Cambria" w:hAnsi="Cambria" w:cs="Arial"/>
          <w:b/>
          <w:sz w:val="22"/>
          <w:szCs w:val="22"/>
        </w:rPr>
        <w:tab/>
      </w:r>
      <w:r w:rsidRPr="00B10E7E">
        <w:rPr>
          <w:rFonts w:ascii="Cambria" w:hAnsi="Cambria" w:cs="Arial"/>
          <w:b/>
          <w:sz w:val="22"/>
          <w:szCs w:val="22"/>
        </w:rPr>
        <w:tab/>
      </w:r>
      <w:r w:rsidRPr="00B10E7E">
        <w:rPr>
          <w:rFonts w:ascii="Cambria" w:hAnsi="Cambria" w:cs="Arial"/>
          <w:b/>
          <w:sz w:val="22"/>
          <w:szCs w:val="22"/>
        </w:rPr>
        <w:tab/>
        <w:t xml:space="preserve">                                 </w:t>
      </w:r>
      <w:r w:rsidRPr="00B10E7E">
        <w:rPr>
          <w:rFonts w:ascii="Cambria" w:hAnsi="Cambria" w:cs="Arial"/>
          <w:b/>
          <w:sz w:val="22"/>
          <w:szCs w:val="22"/>
        </w:rPr>
        <w:tab/>
      </w:r>
      <w:r w:rsidRPr="00B10E7E">
        <w:rPr>
          <w:rFonts w:ascii="Cambria" w:hAnsi="Cambria" w:cs="Arial"/>
          <w:b/>
          <w:sz w:val="22"/>
          <w:szCs w:val="22"/>
        </w:rPr>
        <w:tab/>
      </w:r>
    </w:p>
    <w:p w:rsidR="00151968" w:rsidRPr="00B10E7E" w:rsidRDefault="00151968" w:rsidP="00151968">
      <w:pPr>
        <w:pStyle w:val="ListParagraph"/>
        <w:ind w:left="0"/>
        <w:jc w:val="both"/>
        <w:rPr>
          <w:rFonts w:ascii="Cambria" w:hAnsi="Cambria" w:cs="Arial"/>
          <w:i/>
          <w:sz w:val="20"/>
          <w:szCs w:val="20"/>
        </w:rPr>
      </w:pPr>
      <w:r w:rsidRPr="00B10E7E">
        <w:rPr>
          <w:rFonts w:ascii="Cambria" w:hAnsi="Cambria" w:cs="Arial"/>
          <w:sz w:val="20"/>
          <w:szCs w:val="20"/>
        </w:rPr>
        <w:t>Tewksbury, MA</w:t>
      </w:r>
    </w:p>
    <w:p w:rsidR="00151968" w:rsidRPr="00B10E7E" w:rsidRDefault="00151968" w:rsidP="00151968">
      <w:pPr>
        <w:tabs>
          <w:tab w:val="left" w:pos="1620"/>
        </w:tabs>
        <w:autoSpaceDE w:val="0"/>
        <w:jc w:val="both"/>
        <w:outlineLvl w:val="0"/>
        <w:rPr>
          <w:rFonts w:ascii="Cambria" w:hAnsi="Cambria" w:cs="Times New Roman"/>
          <w:b/>
          <w:i/>
          <w:iCs/>
          <w:sz w:val="20"/>
          <w:szCs w:val="20"/>
        </w:rPr>
      </w:pPr>
      <w:r w:rsidRPr="00B10E7E">
        <w:rPr>
          <w:rFonts w:ascii="Cambria" w:hAnsi="Cambria" w:cs="Times New Roman"/>
          <w:b/>
          <w:bCs/>
          <w:i/>
          <w:iCs/>
          <w:sz w:val="20"/>
          <w:szCs w:val="20"/>
        </w:rPr>
        <w:t xml:space="preserve">Role: </w:t>
      </w:r>
      <w:r w:rsidR="00C71816">
        <w:rPr>
          <w:rFonts w:ascii="Cambria" w:hAnsi="Cambria" w:cs="Times New Roman"/>
          <w:b/>
          <w:i/>
          <w:iCs/>
          <w:sz w:val="20"/>
          <w:szCs w:val="20"/>
        </w:rPr>
        <w:t>ETL Developer</w:t>
      </w:r>
      <w:r w:rsidR="00C71816">
        <w:rPr>
          <w:rFonts w:ascii="Cambria" w:hAnsi="Cambria" w:cs="Times New Roman"/>
          <w:b/>
          <w:i/>
          <w:iCs/>
          <w:sz w:val="20"/>
          <w:szCs w:val="20"/>
        </w:rPr>
        <w:tab/>
      </w:r>
      <w:r w:rsidR="00C71816">
        <w:rPr>
          <w:rFonts w:ascii="Cambria" w:hAnsi="Cambria" w:cs="Times New Roman"/>
          <w:b/>
          <w:i/>
          <w:iCs/>
          <w:sz w:val="20"/>
          <w:szCs w:val="20"/>
        </w:rPr>
        <w:tab/>
      </w:r>
      <w:r w:rsidR="00C71816">
        <w:rPr>
          <w:rFonts w:ascii="Cambria" w:hAnsi="Cambria" w:cs="Times New Roman"/>
          <w:b/>
          <w:i/>
          <w:iCs/>
          <w:sz w:val="20"/>
          <w:szCs w:val="20"/>
        </w:rPr>
        <w:tab/>
      </w:r>
      <w:r w:rsidR="00C71816">
        <w:rPr>
          <w:rFonts w:ascii="Cambria" w:hAnsi="Cambria" w:cs="Times New Roman"/>
          <w:b/>
          <w:i/>
          <w:iCs/>
          <w:sz w:val="20"/>
          <w:szCs w:val="20"/>
        </w:rPr>
        <w:tab/>
      </w:r>
      <w:r w:rsidR="00C71816">
        <w:rPr>
          <w:rFonts w:ascii="Cambria" w:hAnsi="Cambria" w:cs="Times New Roman"/>
          <w:b/>
          <w:i/>
          <w:iCs/>
          <w:sz w:val="20"/>
          <w:szCs w:val="20"/>
        </w:rPr>
        <w:tab/>
      </w:r>
      <w:r w:rsidR="00C71816">
        <w:rPr>
          <w:rFonts w:ascii="Cambria" w:hAnsi="Cambria" w:cs="Times New Roman"/>
          <w:b/>
          <w:i/>
          <w:iCs/>
          <w:sz w:val="20"/>
          <w:szCs w:val="20"/>
        </w:rPr>
        <w:tab/>
      </w:r>
      <w:r w:rsidR="00C71816">
        <w:rPr>
          <w:rFonts w:ascii="Cambria" w:hAnsi="Cambria" w:cs="Times New Roman"/>
          <w:b/>
          <w:i/>
          <w:iCs/>
          <w:sz w:val="20"/>
          <w:szCs w:val="20"/>
        </w:rPr>
        <w:tab/>
      </w:r>
      <w:r w:rsidR="00C71816">
        <w:rPr>
          <w:rFonts w:ascii="Cambria" w:hAnsi="Cambria" w:cs="Times New Roman"/>
          <w:b/>
          <w:i/>
          <w:iCs/>
          <w:sz w:val="20"/>
          <w:szCs w:val="20"/>
        </w:rPr>
        <w:tab/>
      </w:r>
      <w:r w:rsidRPr="00B10E7E">
        <w:rPr>
          <w:rFonts w:ascii="Cambria" w:hAnsi="Cambria" w:cs="Arial"/>
          <w:b/>
          <w:i/>
          <w:sz w:val="20"/>
          <w:szCs w:val="20"/>
        </w:rPr>
        <w:t xml:space="preserve">Dec 2006 – </w:t>
      </w:r>
      <w:r w:rsidR="00C71816">
        <w:rPr>
          <w:rFonts w:ascii="Cambria" w:hAnsi="Cambria" w:cs="Arial"/>
          <w:b/>
          <w:i/>
          <w:sz w:val="20"/>
          <w:szCs w:val="20"/>
        </w:rPr>
        <w:t>April</w:t>
      </w:r>
      <w:r w:rsidRPr="00B10E7E">
        <w:rPr>
          <w:rFonts w:ascii="Cambria" w:hAnsi="Cambria" w:cs="Arial"/>
          <w:b/>
          <w:i/>
          <w:sz w:val="20"/>
          <w:szCs w:val="20"/>
        </w:rPr>
        <w:t xml:space="preserve"> 200</w:t>
      </w:r>
      <w:r w:rsidR="00C71816">
        <w:rPr>
          <w:rFonts w:ascii="Cambria" w:hAnsi="Cambria" w:cs="Arial"/>
          <w:b/>
          <w:i/>
          <w:sz w:val="20"/>
          <w:szCs w:val="20"/>
        </w:rPr>
        <w:t>8</w:t>
      </w:r>
    </w:p>
    <w:p w:rsidR="00151968" w:rsidRPr="00B10E7E" w:rsidRDefault="00151968" w:rsidP="00151968">
      <w:pPr>
        <w:tabs>
          <w:tab w:val="left" w:pos="1620"/>
        </w:tabs>
        <w:autoSpaceDE w:val="0"/>
        <w:jc w:val="both"/>
        <w:rPr>
          <w:rFonts w:ascii="Cambria" w:hAnsi="Cambria" w:cs="Times New Roman"/>
          <w:b/>
          <w:i/>
          <w:iCs/>
          <w:sz w:val="20"/>
          <w:szCs w:val="20"/>
        </w:rPr>
      </w:pPr>
    </w:p>
    <w:p w:rsidR="00151968" w:rsidRPr="00B10E7E" w:rsidRDefault="00151968" w:rsidP="00151968">
      <w:pPr>
        <w:pStyle w:val="BodyText"/>
        <w:spacing w:after="0"/>
        <w:jc w:val="both"/>
        <w:rPr>
          <w:rFonts w:ascii="Cambria" w:hAnsi="Cambria"/>
          <w:sz w:val="20"/>
          <w:szCs w:val="20"/>
        </w:rPr>
      </w:pPr>
      <w:r w:rsidRPr="00B10E7E">
        <w:rPr>
          <w:rFonts w:ascii="Cambria" w:hAnsi="Cambria"/>
          <w:sz w:val="20"/>
          <w:szCs w:val="20"/>
        </w:rPr>
        <w:t xml:space="preserve">Market Basket Inc. oversees the operation of two chains of supermarkets and superstores in the Northeast, with warehouse facilities and headquarters in the Massachusetts town of </w:t>
      </w:r>
      <w:r w:rsidRPr="00B10E7E">
        <w:rPr>
          <w:rFonts w:ascii="Cambria" w:hAnsi="Cambria" w:cs="Arial"/>
          <w:sz w:val="20"/>
          <w:szCs w:val="20"/>
        </w:rPr>
        <w:t>Tewksbury</w:t>
      </w:r>
      <w:r w:rsidRPr="00B10E7E">
        <w:rPr>
          <w:rFonts w:ascii="Cambria" w:hAnsi="Cambria"/>
          <w:sz w:val="20"/>
          <w:szCs w:val="20"/>
        </w:rPr>
        <w:t>. The idea of the project is to initially build data marts and then integrate all marts into one enterprise wide data warehouse.</w:t>
      </w:r>
    </w:p>
    <w:p w:rsidR="004711C8" w:rsidRPr="00B10E7E" w:rsidRDefault="000D57F4" w:rsidP="004711C8">
      <w:pPr>
        <w:pStyle w:val="BodyText"/>
        <w:spacing w:after="0"/>
        <w:jc w:val="both"/>
        <w:rPr>
          <w:rFonts w:ascii="Cambria" w:hAnsi="Cambria" w:cs="Tahoma"/>
          <w:sz w:val="22"/>
          <w:szCs w:val="22"/>
        </w:rPr>
      </w:pPr>
      <w:r w:rsidRPr="00B10E7E">
        <w:rPr>
          <w:rFonts w:ascii="Cambria" w:hAnsi="Cambria" w:cs="Tahoma"/>
          <w:sz w:val="22"/>
          <w:szCs w:val="22"/>
        </w:rPr>
        <w:t xml:space="preserve"> </w:t>
      </w:r>
    </w:p>
    <w:p w:rsidR="004711C8" w:rsidRPr="00B10E7E" w:rsidRDefault="004711C8" w:rsidP="004711C8">
      <w:pPr>
        <w:jc w:val="both"/>
        <w:rPr>
          <w:rFonts w:ascii="Cambria" w:hAnsi="Cambria" w:cs="Tahoma"/>
          <w:b/>
          <w:bCs/>
          <w:i/>
          <w:sz w:val="22"/>
          <w:szCs w:val="22"/>
        </w:rPr>
      </w:pPr>
      <w:r w:rsidRPr="00B10E7E">
        <w:rPr>
          <w:rFonts w:ascii="Cambria" w:hAnsi="Cambria" w:cs="Tahoma"/>
          <w:b/>
          <w:bCs/>
          <w:i/>
          <w:sz w:val="22"/>
          <w:szCs w:val="22"/>
        </w:rPr>
        <w:t>Responsibilities:</w:t>
      </w:r>
    </w:p>
    <w:p w:rsidR="00ED1147" w:rsidRPr="00ED1147" w:rsidRDefault="00ED1147" w:rsidP="00ED1147">
      <w:pPr>
        <w:jc w:val="both"/>
        <w:rPr>
          <w:rFonts w:ascii="Cambria" w:hAnsi="Cambria"/>
          <w:b/>
          <w:i/>
          <w:sz w:val="22"/>
          <w:szCs w:val="22"/>
        </w:rPr>
      </w:pPr>
    </w:p>
    <w:p w:rsidR="002108E3" w:rsidRPr="00ED1147" w:rsidRDefault="002108E3" w:rsidP="0023043F">
      <w:pPr>
        <w:widowControl/>
        <w:numPr>
          <w:ilvl w:val="0"/>
          <w:numId w:val="4"/>
        </w:numPr>
        <w:suppressAutoHyphens w:val="0"/>
        <w:ind w:right="-18"/>
        <w:jc w:val="both"/>
        <w:rPr>
          <w:rFonts w:ascii="Cambria" w:hAnsi="Cambria"/>
          <w:sz w:val="22"/>
          <w:szCs w:val="22"/>
        </w:rPr>
      </w:pPr>
      <w:r w:rsidRPr="00ED1147">
        <w:rPr>
          <w:rFonts w:ascii="Cambria" w:hAnsi="Cambria"/>
          <w:sz w:val="22"/>
          <w:szCs w:val="22"/>
        </w:rPr>
        <w:t>Extensively used several transformations such as Source Qualifier, Router, Lookup (connected &amp; unconnected), Update Strategy, Joiner, Expression, Aggregator and Sequence generator transformations.</w:t>
      </w:r>
    </w:p>
    <w:p w:rsidR="00ED1147" w:rsidRPr="00ED1147" w:rsidRDefault="00ED1147" w:rsidP="0023043F">
      <w:pPr>
        <w:widowControl/>
        <w:numPr>
          <w:ilvl w:val="0"/>
          <w:numId w:val="4"/>
        </w:numPr>
        <w:suppressAutoHyphens w:val="0"/>
        <w:ind w:right="-18"/>
        <w:jc w:val="both"/>
        <w:rPr>
          <w:rFonts w:ascii="Cambria" w:hAnsi="Cambria"/>
          <w:sz w:val="22"/>
          <w:szCs w:val="22"/>
        </w:rPr>
      </w:pPr>
      <w:r w:rsidRPr="00ED1147">
        <w:rPr>
          <w:rFonts w:ascii="Cambria" w:hAnsi="Cambria"/>
          <w:sz w:val="22"/>
          <w:szCs w:val="22"/>
        </w:rPr>
        <w:t>Involved in Dimensional modeling to Design and develop STAR Schemas, used ER-win 4.0, identifying Fact and Dimension Tables.</w:t>
      </w:r>
    </w:p>
    <w:p w:rsidR="00ED1147" w:rsidRPr="00ED1147" w:rsidRDefault="00ED1147" w:rsidP="0023043F">
      <w:pPr>
        <w:widowControl/>
        <w:numPr>
          <w:ilvl w:val="0"/>
          <w:numId w:val="4"/>
        </w:numPr>
        <w:suppressAutoHyphens w:val="0"/>
        <w:ind w:right="-18"/>
        <w:jc w:val="both"/>
        <w:rPr>
          <w:rFonts w:ascii="Cambria" w:hAnsi="Cambria"/>
          <w:sz w:val="22"/>
          <w:szCs w:val="22"/>
        </w:rPr>
      </w:pPr>
      <w:r w:rsidRPr="00ED1147">
        <w:rPr>
          <w:rFonts w:ascii="Cambria" w:hAnsi="Cambria"/>
          <w:sz w:val="22"/>
          <w:szCs w:val="22"/>
        </w:rPr>
        <w:t xml:space="preserve">Worked with different Sources such as Oracle, MS SQL Server and Flat file. </w:t>
      </w:r>
    </w:p>
    <w:p w:rsidR="00ED1147" w:rsidRPr="00ED1147" w:rsidRDefault="00ED1147" w:rsidP="0023043F">
      <w:pPr>
        <w:widowControl/>
        <w:numPr>
          <w:ilvl w:val="0"/>
          <w:numId w:val="4"/>
        </w:numPr>
        <w:suppressAutoHyphens w:val="0"/>
        <w:ind w:right="-18"/>
        <w:jc w:val="both"/>
        <w:rPr>
          <w:rFonts w:ascii="Cambria" w:hAnsi="Cambria"/>
          <w:sz w:val="22"/>
          <w:szCs w:val="22"/>
        </w:rPr>
      </w:pPr>
      <w:r w:rsidRPr="00ED1147">
        <w:rPr>
          <w:rFonts w:ascii="Cambria" w:hAnsi="Cambria"/>
          <w:sz w:val="22"/>
          <w:szCs w:val="22"/>
        </w:rPr>
        <w:t>Used Informatica to extract data into Data Warehouse.</w:t>
      </w:r>
    </w:p>
    <w:p w:rsidR="00ED1147" w:rsidRPr="00ED1147" w:rsidRDefault="00ED1147" w:rsidP="0023043F">
      <w:pPr>
        <w:widowControl/>
        <w:numPr>
          <w:ilvl w:val="0"/>
          <w:numId w:val="4"/>
        </w:numPr>
        <w:suppressAutoHyphens w:val="0"/>
        <w:ind w:right="-18"/>
        <w:jc w:val="both"/>
        <w:rPr>
          <w:rFonts w:ascii="Cambria" w:hAnsi="Cambria"/>
          <w:sz w:val="22"/>
          <w:szCs w:val="22"/>
        </w:rPr>
      </w:pPr>
      <w:r w:rsidRPr="00ED1147">
        <w:rPr>
          <w:rFonts w:ascii="Cambria" w:hAnsi="Cambria"/>
          <w:sz w:val="22"/>
          <w:szCs w:val="22"/>
        </w:rPr>
        <w:t>Identified and tracked the slowly changing dimensions, heterogeneous Sources and determined the hierarchies in dimensions.</w:t>
      </w:r>
    </w:p>
    <w:p w:rsidR="00ED1147" w:rsidRPr="00ED1147" w:rsidRDefault="00ED1147" w:rsidP="0023043F">
      <w:pPr>
        <w:widowControl/>
        <w:numPr>
          <w:ilvl w:val="0"/>
          <w:numId w:val="4"/>
        </w:numPr>
        <w:suppressAutoHyphens w:val="0"/>
        <w:ind w:right="-18"/>
        <w:jc w:val="both"/>
        <w:rPr>
          <w:rFonts w:ascii="Cambria" w:hAnsi="Cambria"/>
          <w:sz w:val="22"/>
          <w:szCs w:val="22"/>
        </w:rPr>
      </w:pPr>
      <w:r w:rsidRPr="00ED1147">
        <w:rPr>
          <w:rFonts w:ascii="Cambria" w:hAnsi="Cambria"/>
          <w:sz w:val="22"/>
          <w:szCs w:val="22"/>
        </w:rPr>
        <w:t>Created reusable transformations and Mapplets and used them in mappings.</w:t>
      </w:r>
    </w:p>
    <w:p w:rsidR="00ED1147" w:rsidRPr="00ED1147" w:rsidRDefault="00ED1147" w:rsidP="0023043F">
      <w:pPr>
        <w:widowControl/>
        <w:numPr>
          <w:ilvl w:val="0"/>
          <w:numId w:val="4"/>
        </w:numPr>
        <w:suppressAutoHyphens w:val="0"/>
        <w:ind w:right="-18"/>
        <w:jc w:val="both"/>
        <w:rPr>
          <w:rFonts w:ascii="Cambria" w:hAnsi="Cambria"/>
          <w:sz w:val="22"/>
          <w:szCs w:val="22"/>
        </w:rPr>
      </w:pPr>
      <w:r w:rsidRPr="00ED1147">
        <w:rPr>
          <w:rFonts w:ascii="Cambria" w:hAnsi="Cambria"/>
          <w:sz w:val="22"/>
          <w:szCs w:val="22"/>
        </w:rPr>
        <w:lastRenderedPageBreak/>
        <w:t>Used Informatica Repository Manager to maintain all the repositories of various applications.</w:t>
      </w:r>
    </w:p>
    <w:p w:rsidR="00ED1147" w:rsidRPr="00ED1147" w:rsidRDefault="00ED1147" w:rsidP="0023043F">
      <w:pPr>
        <w:widowControl/>
        <w:numPr>
          <w:ilvl w:val="0"/>
          <w:numId w:val="4"/>
        </w:numPr>
        <w:suppressAutoHyphens w:val="0"/>
        <w:ind w:right="-18"/>
        <w:jc w:val="both"/>
        <w:rPr>
          <w:rFonts w:ascii="Cambria" w:hAnsi="Cambria"/>
          <w:sz w:val="22"/>
          <w:szCs w:val="22"/>
        </w:rPr>
      </w:pPr>
      <w:r w:rsidRPr="00ED1147">
        <w:rPr>
          <w:rFonts w:ascii="Cambria" w:hAnsi="Cambria"/>
          <w:sz w:val="22"/>
          <w:szCs w:val="22"/>
        </w:rPr>
        <w:t xml:space="preserve">Developed number of Complex Informatica Mappings, Mapplets and Reusable Transformations for the Claim Profitability Systems to facilitate Daily, Monthly and yearly Loading of Data. </w:t>
      </w:r>
    </w:p>
    <w:p w:rsidR="00ED1147" w:rsidRPr="00ED1147" w:rsidRDefault="00ED1147" w:rsidP="0023043F">
      <w:pPr>
        <w:widowControl/>
        <w:numPr>
          <w:ilvl w:val="0"/>
          <w:numId w:val="4"/>
        </w:numPr>
        <w:suppressAutoHyphens w:val="0"/>
        <w:ind w:right="-18"/>
        <w:jc w:val="both"/>
        <w:rPr>
          <w:rFonts w:ascii="Cambria" w:hAnsi="Cambria"/>
          <w:sz w:val="22"/>
          <w:szCs w:val="22"/>
        </w:rPr>
      </w:pPr>
      <w:r w:rsidRPr="00ED1147">
        <w:rPr>
          <w:rFonts w:ascii="Cambria" w:hAnsi="Cambria"/>
          <w:sz w:val="22"/>
          <w:szCs w:val="22"/>
        </w:rPr>
        <w:t>Involved in fixing invalid Mappings, testing of Stored Procedures and Functions, Testing of Informatica Sessions, and the Target Data.</w:t>
      </w:r>
    </w:p>
    <w:p w:rsidR="00ED1147" w:rsidRPr="00ED1147" w:rsidRDefault="00ED1147" w:rsidP="0023043F">
      <w:pPr>
        <w:numPr>
          <w:ilvl w:val="0"/>
          <w:numId w:val="4"/>
        </w:numPr>
        <w:suppressAutoHyphens w:val="0"/>
        <w:overflowPunct w:val="0"/>
        <w:autoSpaceDE w:val="0"/>
        <w:autoSpaceDN w:val="0"/>
        <w:adjustRightInd w:val="0"/>
        <w:jc w:val="both"/>
        <w:rPr>
          <w:rFonts w:ascii="Cambria" w:eastAsia="Times New Roman" w:hAnsi="Cambria" w:cs="Arial"/>
          <w:kern w:val="0"/>
          <w:sz w:val="22"/>
          <w:szCs w:val="22"/>
          <w:lang w:eastAsia="en-US" w:bidi="ar-SA"/>
        </w:rPr>
      </w:pPr>
      <w:r w:rsidRPr="00ED1147">
        <w:rPr>
          <w:rFonts w:ascii="Cambria" w:eastAsia="Times New Roman" w:hAnsi="Cambria" w:cs="Arial"/>
          <w:kern w:val="0"/>
          <w:sz w:val="22"/>
          <w:szCs w:val="22"/>
          <w:lang w:eastAsia="en-US" w:bidi="ar-SA"/>
        </w:rPr>
        <w:t xml:space="preserve">Wrote UNIX scripts and PL/SQL scripts for implementing business rules. </w:t>
      </w:r>
    </w:p>
    <w:p w:rsidR="00ED1147" w:rsidRPr="00ED1147" w:rsidRDefault="00ED1147" w:rsidP="0023043F">
      <w:pPr>
        <w:widowControl/>
        <w:numPr>
          <w:ilvl w:val="0"/>
          <w:numId w:val="4"/>
        </w:numPr>
        <w:suppressAutoHyphens w:val="0"/>
        <w:ind w:right="-18"/>
        <w:jc w:val="both"/>
        <w:rPr>
          <w:rFonts w:ascii="Cambria" w:hAnsi="Cambria"/>
          <w:sz w:val="22"/>
          <w:szCs w:val="22"/>
        </w:rPr>
      </w:pPr>
      <w:r w:rsidRPr="00ED1147">
        <w:rPr>
          <w:rFonts w:ascii="Cambria" w:hAnsi="Cambria"/>
          <w:sz w:val="22"/>
          <w:szCs w:val="22"/>
        </w:rPr>
        <w:t>Worked on SQL tools like TOAD to run SQL queries to validate the data.</w:t>
      </w:r>
    </w:p>
    <w:p w:rsidR="00ED1147" w:rsidRPr="00ED1147" w:rsidRDefault="00ED1147" w:rsidP="0023043F">
      <w:pPr>
        <w:widowControl/>
        <w:numPr>
          <w:ilvl w:val="0"/>
          <w:numId w:val="4"/>
        </w:numPr>
        <w:suppressAutoHyphens w:val="0"/>
        <w:ind w:right="-18"/>
        <w:jc w:val="both"/>
        <w:rPr>
          <w:rFonts w:ascii="Cambria" w:hAnsi="Cambria"/>
          <w:sz w:val="22"/>
          <w:szCs w:val="22"/>
        </w:rPr>
      </w:pPr>
      <w:r w:rsidRPr="00ED1147">
        <w:rPr>
          <w:rFonts w:ascii="Cambria" w:hAnsi="Cambria"/>
          <w:sz w:val="22"/>
          <w:szCs w:val="22"/>
        </w:rPr>
        <w:t>Design and Development of pre-session, post-session and batch execution routines to run Informatica sessions using Informatica Server.</w:t>
      </w:r>
    </w:p>
    <w:p w:rsidR="00ED1147" w:rsidRPr="00ED1147" w:rsidRDefault="00ED1147" w:rsidP="0023043F">
      <w:pPr>
        <w:widowControl/>
        <w:numPr>
          <w:ilvl w:val="0"/>
          <w:numId w:val="4"/>
        </w:numPr>
        <w:suppressAutoHyphens w:val="0"/>
        <w:ind w:right="-18"/>
        <w:jc w:val="both"/>
        <w:rPr>
          <w:rFonts w:ascii="Cambria" w:hAnsi="Cambria"/>
          <w:sz w:val="22"/>
          <w:szCs w:val="22"/>
        </w:rPr>
      </w:pPr>
      <w:r w:rsidRPr="00ED1147">
        <w:rPr>
          <w:rFonts w:ascii="Cambria" w:hAnsi="Cambria"/>
          <w:sz w:val="22"/>
          <w:szCs w:val="22"/>
        </w:rPr>
        <w:t>Created and Scheduled sessions &amp; Worklets using workflow Manager to load the data into the Target Database</w:t>
      </w:r>
    </w:p>
    <w:p w:rsidR="00ED1147" w:rsidRPr="00ED1147" w:rsidRDefault="00ED1147" w:rsidP="0023043F">
      <w:pPr>
        <w:widowControl/>
        <w:numPr>
          <w:ilvl w:val="0"/>
          <w:numId w:val="4"/>
        </w:numPr>
        <w:suppressAutoHyphens w:val="0"/>
        <w:ind w:right="-18"/>
        <w:jc w:val="both"/>
        <w:rPr>
          <w:rFonts w:ascii="Cambria" w:hAnsi="Cambria"/>
          <w:sz w:val="22"/>
          <w:szCs w:val="22"/>
        </w:rPr>
      </w:pPr>
      <w:r w:rsidRPr="00ED1147">
        <w:rPr>
          <w:rFonts w:ascii="Cambria" w:hAnsi="Cambria"/>
          <w:sz w:val="22"/>
          <w:szCs w:val="22"/>
        </w:rPr>
        <w:t xml:space="preserve">Wrote PL/SQL stored Procedures and Functions for Stored Procedure Transformations. </w:t>
      </w:r>
    </w:p>
    <w:p w:rsidR="00ED1147" w:rsidRPr="00B10E7E" w:rsidRDefault="00ED1147" w:rsidP="0023043F">
      <w:pPr>
        <w:pStyle w:val="NormalArial"/>
        <w:widowControl w:val="0"/>
        <w:numPr>
          <w:ilvl w:val="0"/>
          <w:numId w:val="2"/>
        </w:numPr>
        <w:tabs>
          <w:tab w:val="clear" w:pos="360"/>
          <w:tab w:val="num" w:pos="720"/>
        </w:tabs>
        <w:overflowPunct w:val="0"/>
        <w:autoSpaceDE w:val="0"/>
        <w:autoSpaceDN w:val="0"/>
        <w:adjustRightInd w:val="0"/>
        <w:ind w:left="720"/>
        <w:rPr>
          <w:rFonts w:ascii="Cambria" w:hAnsi="Cambria"/>
          <w:snapToGrid/>
          <w:sz w:val="22"/>
          <w:szCs w:val="22"/>
        </w:rPr>
      </w:pPr>
      <w:r w:rsidRPr="00ED1147">
        <w:rPr>
          <w:rFonts w:ascii="Cambria" w:hAnsi="Cambria"/>
          <w:sz w:val="22"/>
          <w:szCs w:val="22"/>
        </w:rPr>
        <w:t xml:space="preserve">Used Control –M scheduler to automate the process. </w:t>
      </w:r>
    </w:p>
    <w:p w:rsidR="00ED1147" w:rsidRPr="00B10E7E" w:rsidRDefault="00ED1147" w:rsidP="0023043F">
      <w:pPr>
        <w:pStyle w:val="NormalArial"/>
        <w:widowControl w:val="0"/>
        <w:numPr>
          <w:ilvl w:val="0"/>
          <w:numId w:val="2"/>
        </w:numPr>
        <w:tabs>
          <w:tab w:val="clear" w:pos="360"/>
          <w:tab w:val="num" w:pos="720"/>
        </w:tabs>
        <w:overflowPunct w:val="0"/>
        <w:autoSpaceDE w:val="0"/>
        <w:autoSpaceDN w:val="0"/>
        <w:adjustRightInd w:val="0"/>
        <w:ind w:left="720"/>
        <w:rPr>
          <w:rFonts w:ascii="Cambria" w:hAnsi="Cambria"/>
          <w:snapToGrid/>
          <w:sz w:val="22"/>
          <w:szCs w:val="22"/>
        </w:rPr>
      </w:pPr>
      <w:r w:rsidRPr="00B10E7E">
        <w:rPr>
          <w:rFonts w:ascii="Cambria" w:hAnsi="Cambria"/>
          <w:snapToGrid/>
          <w:sz w:val="22"/>
          <w:szCs w:val="22"/>
        </w:rPr>
        <w:t>Participated in Review of Test Plan, Test Cases and Test Scripts prepared by system integration testing team.</w:t>
      </w:r>
    </w:p>
    <w:p w:rsidR="00ED1147" w:rsidRPr="00ED1147" w:rsidRDefault="00ED1147" w:rsidP="0023043F">
      <w:pPr>
        <w:numPr>
          <w:ilvl w:val="0"/>
          <w:numId w:val="2"/>
        </w:numPr>
        <w:tabs>
          <w:tab w:val="clear" w:pos="360"/>
          <w:tab w:val="num" w:pos="720"/>
        </w:tabs>
        <w:suppressAutoHyphens w:val="0"/>
        <w:overflowPunct w:val="0"/>
        <w:autoSpaceDE w:val="0"/>
        <w:autoSpaceDN w:val="0"/>
        <w:adjustRightInd w:val="0"/>
        <w:ind w:left="720"/>
        <w:jc w:val="both"/>
        <w:rPr>
          <w:rFonts w:ascii="Cambria" w:eastAsia="Times New Roman" w:hAnsi="Cambria" w:cs="Arial"/>
          <w:kern w:val="0"/>
          <w:sz w:val="22"/>
          <w:szCs w:val="22"/>
          <w:lang w:eastAsia="en-US" w:bidi="ar-SA"/>
        </w:rPr>
      </w:pPr>
      <w:r w:rsidRPr="00ED1147">
        <w:rPr>
          <w:rFonts w:ascii="Cambria" w:eastAsia="Times New Roman" w:hAnsi="Cambria" w:cs="Arial"/>
          <w:kern w:val="0"/>
          <w:sz w:val="22"/>
          <w:szCs w:val="22"/>
          <w:lang w:eastAsia="en-US" w:bidi="ar-SA"/>
        </w:rPr>
        <w:t>Monitored the performance and identified performance bottlenecks in ETL code.</w:t>
      </w:r>
    </w:p>
    <w:p w:rsidR="00AB056E" w:rsidRPr="00B10E7E" w:rsidRDefault="00AB056E" w:rsidP="00AB056E">
      <w:pPr>
        <w:pStyle w:val="Style1"/>
        <w:numPr>
          <w:ilvl w:val="0"/>
          <w:numId w:val="0"/>
        </w:numPr>
        <w:ind w:left="720"/>
        <w:jc w:val="both"/>
        <w:rPr>
          <w:rFonts w:ascii="Cambria" w:hAnsi="Cambria" w:cs="Tahoma"/>
          <w:szCs w:val="22"/>
        </w:rPr>
      </w:pPr>
    </w:p>
    <w:p w:rsidR="004711C8" w:rsidRPr="00B10E7E" w:rsidRDefault="004711C8" w:rsidP="004711C8">
      <w:pPr>
        <w:jc w:val="both"/>
        <w:rPr>
          <w:rFonts w:ascii="Cambria" w:hAnsi="Cambria"/>
          <w:sz w:val="22"/>
          <w:szCs w:val="22"/>
        </w:rPr>
      </w:pPr>
      <w:r w:rsidRPr="00B10E7E">
        <w:rPr>
          <w:rFonts w:ascii="Cambria" w:hAnsi="Cambria" w:cs="Tahoma"/>
          <w:b/>
          <w:bCs/>
          <w:i/>
          <w:sz w:val="22"/>
          <w:szCs w:val="22"/>
        </w:rPr>
        <w:t>Environment:</w:t>
      </w:r>
      <w:r w:rsidR="00C21657" w:rsidRPr="00B10E7E">
        <w:rPr>
          <w:rFonts w:ascii="Cambria" w:hAnsi="Cambria" w:cs="Tahoma"/>
          <w:b/>
          <w:bCs/>
          <w:i/>
          <w:sz w:val="22"/>
          <w:szCs w:val="22"/>
        </w:rPr>
        <w:t xml:space="preserve"> </w:t>
      </w:r>
      <w:r w:rsidR="00ED1147" w:rsidRPr="00B10E7E">
        <w:rPr>
          <w:rFonts w:ascii="Cambria" w:hAnsi="Cambria"/>
          <w:sz w:val="22"/>
          <w:szCs w:val="22"/>
        </w:rPr>
        <w:t>Informatica P</w:t>
      </w:r>
      <w:r w:rsidR="00CF14DE">
        <w:rPr>
          <w:rFonts w:ascii="Cambria" w:hAnsi="Cambria"/>
          <w:sz w:val="22"/>
          <w:szCs w:val="22"/>
        </w:rPr>
        <w:t>owerCenter 7.1.3,</w:t>
      </w:r>
      <w:r w:rsidR="00ED1147" w:rsidRPr="00B10E7E">
        <w:rPr>
          <w:rFonts w:ascii="Cambria" w:hAnsi="Cambria"/>
          <w:sz w:val="22"/>
          <w:szCs w:val="22"/>
        </w:rPr>
        <w:t xml:space="preserve"> Oracle9i, MS SQL Server 2000, MS Enterprise Manager, MS Query Analyzer, Flat file, XML, Control-M (scheduler), Linux, UNIX Korn scripting, TOAD, Erwin 4.0, </w:t>
      </w:r>
      <w:r w:rsidR="00B10E7E">
        <w:rPr>
          <w:rFonts w:ascii="Cambria" w:hAnsi="Cambria"/>
          <w:sz w:val="22"/>
          <w:szCs w:val="22"/>
        </w:rPr>
        <w:t>Windows NT, Clear case.</w:t>
      </w:r>
    </w:p>
    <w:p w:rsidR="004711C8" w:rsidRPr="00B94DB7" w:rsidRDefault="004711C8" w:rsidP="004711C8">
      <w:pPr>
        <w:pStyle w:val="ListParagraph"/>
        <w:pBdr>
          <w:bottom w:val="single" w:sz="12" w:space="1" w:color="auto"/>
        </w:pBdr>
        <w:ind w:left="0"/>
        <w:jc w:val="both"/>
        <w:rPr>
          <w:rFonts w:asciiTheme="majorHAnsi" w:hAnsiTheme="majorHAnsi" w:cs="Times New Roman"/>
          <w:b/>
          <w:i/>
          <w:iCs/>
          <w:sz w:val="22"/>
          <w:szCs w:val="22"/>
        </w:rPr>
      </w:pPr>
    </w:p>
    <w:p w:rsidR="009D3233" w:rsidRPr="00B94DB7" w:rsidRDefault="009D3233" w:rsidP="00307766">
      <w:pPr>
        <w:tabs>
          <w:tab w:val="left" w:pos="1620"/>
        </w:tabs>
        <w:autoSpaceDE w:val="0"/>
        <w:jc w:val="both"/>
        <w:rPr>
          <w:rFonts w:asciiTheme="majorHAnsi" w:hAnsiTheme="majorHAnsi" w:cs="Times New Roman"/>
          <w:sz w:val="22"/>
          <w:szCs w:val="22"/>
        </w:rPr>
      </w:pPr>
    </w:p>
    <w:p w:rsidR="00151968" w:rsidRPr="00B10E7E" w:rsidRDefault="00151968" w:rsidP="00151968">
      <w:pPr>
        <w:ind w:right="180"/>
        <w:jc w:val="both"/>
        <w:rPr>
          <w:rFonts w:ascii="Cambria" w:hAnsi="Cambria" w:cs="Times New Roman"/>
          <w:b/>
          <w:sz w:val="22"/>
          <w:szCs w:val="22"/>
        </w:rPr>
      </w:pPr>
      <w:r w:rsidRPr="00B10E7E">
        <w:rPr>
          <w:rFonts w:ascii="Cambria" w:hAnsi="Cambria" w:cs="Times New Roman"/>
          <w:b/>
          <w:sz w:val="22"/>
          <w:szCs w:val="22"/>
        </w:rPr>
        <w:t>Siemens Ltd.</w:t>
      </w:r>
      <w:r w:rsidRPr="00B10E7E">
        <w:rPr>
          <w:rFonts w:ascii="Cambria" w:hAnsi="Cambria" w:cs="Times New Roman"/>
          <w:b/>
          <w:sz w:val="22"/>
          <w:szCs w:val="22"/>
        </w:rPr>
        <w:tab/>
      </w:r>
      <w:r w:rsidRPr="00B10E7E">
        <w:rPr>
          <w:rFonts w:ascii="Cambria" w:hAnsi="Cambria" w:cs="Times New Roman"/>
          <w:b/>
          <w:sz w:val="22"/>
          <w:szCs w:val="22"/>
        </w:rPr>
        <w:tab/>
      </w:r>
      <w:r w:rsidRPr="00B10E7E">
        <w:rPr>
          <w:rFonts w:ascii="Cambria" w:hAnsi="Cambria" w:cs="Times New Roman"/>
          <w:b/>
          <w:sz w:val="22"/>
          <w:szCs w:val="22"/>
        </w:rPr>
        <w:tab/>
      </w:r>
      <w:r w:rsidRPr="00B10E7E">
        <w:rPr>
          <w:rFonts w:ascii="Cambria" w:hAnsi="Cambria" w:cs="Times New Roman"/>
          <w:b/>
          <w:sz w:val="22"/>
          <w:szCs w:val="22"/>
        </w:rPr>
        <w:tab/>
      </w:r>
      <w:r w:rsidRPr="00B10E7E">
        <w:rPr>
          <w:rFonts w:ascii="Cambria" w:hAnsi="Cambria" w:cs="Times New Roman"/>
          <w:b/>
          <w:sz w:val="22"/>
          <w:szCs w:val="22"/>
        </w:rPr>
        <w:tab/>
      </w:r>
      <w:r w:rsidRPr="00B10E7E">
        <w:rPr>
          <w:rFonts w:ascii="Cambria" w:hAnsi="Cambria" w:cs="Times New Roman"/>
          <w:b/>
          <w:sz w:val="22"/>
          <w:szCs w:val="22"/>
        </w:rPr>
        <w:tab/>
      </w:r>
      <w:r w:rsidRPr="00B10E7E">
        <w:rPr>
          <w:rFonts w:ascii="Cambria" w:hAnsi="Cambria" w:cs="Times New Roman"/>
          <w:b/>
          <w:sz w:val="22"/>
          <w:szCs w:val="22"/>
        </w:rPr>
        <w:tab/>
      </w:r>
      <w:r w:rsidRPr="00B10E7E">
        <w:rPr>
          <w:rFonts w:ascii="Cambria" w:hAnsi="Cambria" w:cs="Times New Roman"/>
          <w:b/>
          <w:sz w:val="22"/>
          <w:szCs w:val="22"/>
        </w:rPr>
        <w:tab/>
      </w:r>
      <w:r w:rsidRPr="00B10E7E">
        <w:rPr>
          <w:rFonts w:ascii="Cambria" w:hAnsi="Cambria" w:cs="Times New Roman"/>
          <w:b/>
          <w:sz w:val="22"/>
          <w:szCs w:val="22"/>
        </w:rPr>
        <w:tab/>
      </w:r>
      <w:r w:rsidRPr="00B10E7E">
        <w:rPr>
          <w:rFonts w:ascii="Cambria" w:hAnsi="Cambria" w:cs="Times New Roman"/>
          <w:b/>
          <w:sz w:val="22"/>
          <w:szCs w:val="22"/>
        </w:rPr>
        <w:tab/>
      </w:r>
    </w:p>
    <w:p w:rsidR="00151968" w:rsidRPr="00B10E7E" w:rsidRDefault="00151968" w:rsidP="00151968">
      <w:pPr>
        <w:ind w:right="180"/>
        <w:jc w:val="both"/>
        <w:rPr>
          <w:rFonts w:ascii="Cambria" w:hAnsi="Cambria" w:cs="Times New Roman"/>
          <w:sz w:val="20"/>
          <w:szCs w:val="20"/>
        </w:rPr>
      </w:pPr>
      <w:r w:rsidRPr="00B10E7E">
        <w:rPr>
          <w:rFonts w:ascii="Cambria" w:hAnsi="Cambria" w:cs="Times New Roman"/>
          <w:sz w:val="20"/>
          <w:szCs w:val="20"/>
        </w:rPr>
        <w:t xml:space="preserve">Thane, India </w:t>
      </w:r>
    </w:p>
    <w:p w:rsidR="00151968" w:rsidRPr="00B10E7E" w:rsidRDefault="00151968" w:rsidP="00151968">
      <w:pPr>
        <w:pStyle w:val="ListParagraph"/>
        <w:ind w:left="0"/>
        <w:jc w:val="both"/>
        <w:outlineLvl w:val="0"/>
        <w:rPr>
          <w:rFonts w:ascii="Cambria" w:hAnsi="Cambria" w:cs="Times New Roman"/>
          <w:b/>
          <w:bCs/>
          <w:i/>
          <w:iCs/>
          <w:sz w:val="20"/>
          <w:szCs w:val="20"/>
        </w:rPr>
      </w:pPr>
      <w:r w:rsidRPr="00B10E7E">
        <w:rPr>
          <w:rFonts w:ascii="Cambria" w:hAnsi="Cambria" w:cs="Times New Roman"/>
          <w:b/>
          <w:bCs/>
          <w:i/>
          <w:iCs/>
          <w:sz w:val="20"/>
          <w:szCs w:val="20"/>
        </w:rPr>
        <w:t xml:space="preserve">Role: </w:t>
      </w:r>
      <w:r w:rsidR="00AD64A8" w:rsidRPr="00B10E7E">
        <w:rPr>
          <w:rFonts w:ascii="Cambria" w:hAnsi="Cambria" w:cs="Times New Roman"/>
          <w:b/>
          <w:bCs/>
          <w:i/>
          <w:iCs/>
          <w:sz w:val="20"/>
          <w:szCs w:val="20"/>
        </w:rPr>
        <w:t xml:space="preserve">SQL </w:t>
      </w:r>
      <w:r w:rsidR="00FB3AE5" w:rsidRPr="00B10E7E">
        <w:rPr>
          <w:rFonts w:ascii="Cambria" w:hAnsi="Cambria" w:cs="Times New Roman"/>
          <w:b/>
          <w:bCs/>
          <w:i/>
          <w:iCs/>
          <w:sz w:val="20"/>
          <w:szCs w:val="20"/>
        </w:rPr>
        <w:t>BI Developer</w:t>
      </w:r>
      <w:r w:rsidR="00C71816">
        <w:rPr>
          <w:rFonts w:ascii="Cambria" w:hAnsi="Cambria" w:cs="Times New Roman"/>
          <w:b/>
          <w:bCs/>
          <w:i/>
          <w:iCs/>
          <w:sz w:val="20"/>
          <w:szCs w:val="20"/>
        </w:rPr>
        <w:tab/>
      </w:r>
      <w:r w:rsidR="00C71816">
        <w:rPr>
          <w:rFonts w:ascii="Cambria" w:hAnsi="Cambria" w:cs="Times New Roman"/>
          <w:b/>
          <w:bCs/>
          <w:i/>
          <w:iCs/>
          <w:sz w:val="20"/>
          <w:szCs w:val="20"/>
        </w:rPr>
        <w:tab/>
      </w:r>
      <w:r w:rsidR="00C71816">
        <w:rPr>
          <w:rFonts w:ascii="Cambria" w:hAnsi="Cambria" w:cs="Times New Roman"/>
          <w:b/>
          <w:bCs/>
          <w:i/>
          <w:iCs/>
          <w:sz w:val="20"/>
          <w:szCs w:val="20"/>
        </w:rPr>
        <w:tab/>
      </w:r>
      <w:r w:rsidR="00C71816">
        <w:rPr>
          <w:rFonts w:ascii="Cambria" w:hAnsi="Cambria" w:cs="Times New Roman"/>
          <w:b/>
          <w:bCs/>
          <w:i/>
          <w:iCs/>
          <w:sz w:val="20"/>
          <w:szCs w:val="20"/>
        </w:rPr>
        <w:tab/>
      </w:r>
      <w:r w:rsidR="00C71816">
        <w:rPr>
          <w:rFonts w:ascii="Cambria" w:hAnsi="Cambria" w:cs="Times New Roman"/>
          <w:b/>
          <w:bCs/>
          <w:i/>
          <w:iCs/>
          <w:sz w:val="20"/>
          <w:szCs w:val="20"/>
        </w:rPr>
        <w:tab/>
      </w:r>
      <w:r w:rsidR="00C71816">
        <w:rPr>
          <w:rFonts w:ascii="Cambria" w:hAnsi="Cambria" w:cs="Times New Roman"/>
          <w:b/>
          <w:bCs/>
          <w:i/>
          <w:iCs/>
          <w:sz w:val="20"/>
          <w:szCs w:val="20"/>
        </w:rPr>
        <w:tab/>
      </w:r>
      <w:r w:rsidR="00C71816">
        <w:rPr>
          <w:rFonts w:ascii="Cambria" w:hAnsi="Cambria" w:cs="Times New Roman"/>
          <w:b/>
          <w:bCs/>
          <w:i/>
          <w:iCs/>
          <w:sz w:val="20"/>
          <w:szCs w:val="20"/>
        </w:rPr>
        <w:tab/>
      </w:r>
      <w:r w:rsidR="00C71816">
        <w:rPr>
          <w:rFonts w:ascii="Cambria" w:hAnsi="Cambria" w:cs="Times New Roman"/>
          <w:b/>
          <w:bCs/>
          <w:i/>
          <w:iCs/>
          <w:sz w:val="20"/>
          <w:szCs w:val="20"/>
        </w:rPr>
        <w:tab/>
      </w:r>
      <w:r w:rsidR="00AD64A8" w:rsidRPr="00B10E7E">
        <w:rPr>
          <w:rFonts w:ascii="Cambria" w:hAnsi="Cambria" w:cs="Times New Roman"/>
          <w:b/>
          <w:bCs/>
          <w:i/>
          <w:sz w:val="20"/>
          <w:szCs w:val="20"/>
        </w:rPr>
        <w:t>May</w:t>
      </w:r>
      <w:r w:rsidRPr="00B10E7E">
        <w:rPr>
          <w:rFonts w:ascii="Cambria" w:hAnsi="Cambria" w:cs="Times New Roman"/>
          <w:b/>
          <w:bCs/>
          <w:i/>
          <w:sz w:val="20"/>
          <w:szCs w:val="20"/>
        </w:rPr>
        <w:t xml:space="preserve"> 2006 - Oct 2006</w:t>
      </w:r>
    </w:p>
    <w:p w:rsidR="00151968" w:rsidRPr="00B10E7E" w:rsidRDefault="00151968" w:rsidP="00151968">
      <w:pPr>
        <w:pStyle w:val="ListParagraph"/>
        <w:ind w:left="0"/>
        <w:jc w:val="both"/>
        <w:outlineLvl w:val="0"/>
        <w:rPr>
          <w:rStyle w:val="apple-style-span"/>
          <w:rFonts w:ascii="Cambria" w:hAnsi="Cambria"/>
          <w:b/>
          <w:i/>
          <w:sz w:val="20"/>
          <w:szCs w:val="20"/>
        </w:rPr>
      </w:pPr>
    </w:p>
    <w:p w:rsidR="00151968" w:rsidRPr="00B10E7E" w:rsidRDefault="00151968" w:rsidP="00151968">
      <w:pPr>
        <w:pStyle w:val="Heading3"/>
        <w:spacing w:before="0" w:after="0"/>
        <w:jc w:val="both"/>
        <w:rPr>
          <w:b w:val="0"/>
          <w:sz w:val="20"/>
          <w:szCs w:val="20"/>
        </w:rPr>
      </w:pPr>
      <w:r w:rsidRPr="00B10E7E">
        <w:rPr>
          <w:b w:val="0"/>
          <w:sz w:val="20"/>
          <w:szCs w:val="20"/>
        </w:rPr>
        <w:t>Siemens is the world’s single-source leader of automation technology products engineered and manufactured for all industrial sectors. This project was to create and maintain a central data warehouse for all the data and to create reports to give better analysis to the automation and drive department.</w:t>
      </w:r>
    </w:p>
    <w:p w:rsidR="00B82665" w:rsidRPr="00B10E7E" w:rsidRDefault="00B82665" w:rsidP="00B82665">
      <w:pPr>
        <w:pStyle w:val="BodyText"/>
        <w:spacing w:after="0"/>
        <w:jc w:val="both"/>
        <w:rPr>
          <w:rFonts w:ascii="Cambria" w:hAnsi="Cambria" w:cs="Tahoma"/>
          <w:sz w:val="22"/>
          <w:szCs w:val="22"/>
        </w:rPr>
      </w:pPr>
    </w:p>
    <w:p w:rsidR="00B62B11" w:rsidRPr="00B10E7E" w:rsidRDefault="00B62B11" w:rsidP="00B62B11">
      <w:pPr>
        <w:jc w:val="both"/>
        <w:rPr>
          <w:rFonts w:ascii="Cambria" w:hAnsi="Cambria" w:cs="Tahoma"/>
          <w:b/>
          <w:bCs/>
          <w:i/>
          <w:sz w:val="22"/>
          <w:szCs w:val="22"/>
        </w:rPr>
      </w:pPr>
      <w:r w:rsidRPr="00B10E7E">
        <w:rPr>
          <w:rFonts w:ascii="Cambria" w:hAnsi="Cambria" w:cs="Tahoma"/>
          <w:b/>
          <w:bCs/>
          <w:i/>
          <w:sz w:val="22"/>
          <w:szCs w:val="22"/>
        </w:rPr>
        <w:t>Responsibilities:</w:t>
      </w:r>
    </w:p>
    <w:p w:rsidR="00AD64A8" w:rsidRPr="00B10E7E" w:rsidRDefault="00AD64A8" w:rsidP="00B62B11">
      <w:pPr>
        <w:jc w:val="both"/>
        <w:rPr>
          <w:rFonts w:ascii="Cambria" w:hAnsi="Cambria" w:cs="Tahoma"/>
          <w:b/>
          <w:bCs/>
          <w:i/>
          <w:sz w:val="22"/>
          <w:szCs w:val="22"/>
        </w:rPr>
      </w:pPr>
    </w:p>
    <w:p w:rsidR="004C2570" w:rsidRPr="00B10E7E" w:rsidRDefault="004C2570" w:rsidP="0023043F">
      <w:pPr>
        <w:pStyle w:val="ListParagraph"/>
        <w:numPr>
          <w:ilvl w:val="0"/>
          <w:numId w:val="7"/>
        </w:numPr>
        <w:jc w:val="both"/>
        <w:rPr>
          <w:rFonts w:ascii="Cambria" w:hAnsi="Cambria"/>
          <w:sz w:val="22"/>
          <w:szCs w:val="22"/>
        </w:rPr>
      </w:pPr>
      <w:r w:rsidRPr="00B10E7E">
        <w:rPr>
          <w:rFonts w:ascii="Cambria" w:hAnsi="Cambria"/>
          <w:sz w:val="22"/>
          <w:szCs w:val="22"/>
        </w:rPr>
        <w:t xml:space="preserve">Worked on </w:t>
      </w:r>
      <w:r w:rsidRPr="00B10E7E">
        <w:rPr>
          <w:rFonts w:ascii="Cambria" w:hAnsi="Cambria"/>
          <w:bCs/>
          <w:sz w:val="22"/>
          <w:szCs w:val="22"/>
        </w:rPr>
        <w:t xml:space="preserve">complex data loading </w:t>
      </w:r>
      <w:r w:rsidRPr="00B10E7E">
        <w:rPr>
          <w:rFonts w:ascii="Cambria" w:hAnsi="Cambria"/>
          <w:sz w:val="22"/>
          <w:szCs w:val="22"/>
        </w:rPr>
        <w:t xml:space="preserve">(implemented the batch data cleansing and data loading). </w:t>
      </w:r>
    </w:p>
    <w:p w:rsidR="004C2570" w:rsidRPr="00B10E7E" w:rsidRDefault="004C2570" w:rsidP="0023043F">
      <w:pPr>
        <w:pStyle w:val="ListParagraph"/>
        <w:numPr>
          <w:ilvl w:val="0"/>
          <w:numId w:val="7"/>
        </w:numPr>
        <w:jc w:val="both"/>
        <w:rPr>
          <w:rFonts w:ascii="Cambria" w:hAnsi="Cambria"/>
          <w:sz w:val="22"/>
          <w:szCs w:val="22"/>
        </w:rPr>
      </w:pPr>
      <w:r w:rsidRPr="00B10E7E">
        <w:rPr>
          <w:rFonts w:ascii="Cambria" w:hAnsi="Cambria"/>
          <w:sz w:val="22"/>
          <w:szCs w:val="22"/>
        </w:rPr>
        <w:t>Used BCP utility to publish table output to text files.</w:t>
      </w:r>
    </w:p>
    <w:p w:rsidR="004C2570" w:rsidRPr="00B10E7E" w:rsidRDefault="004C2570" w:rsidP="0023043F">
      <w:pPr>
        <w:pStyle w:val="ListParagraph"/>
        <w:numPr>
          <w:ilvl w:val="0"/>
          <w:numId w:val="7"/>
        </w:numPr>
        <w:jc w:val="both"/>
        <w:rPr>
          <w:rFonts w:ascii="Cambria" w:hAnsi="Cambria"/>
          <w:sz w:val="22"/>
          <w:szCs w:val="22"/>
        </w:rPr>
      </w:pPr>
      <w:r w:rsidRPr="00B10E7E">
        <w:rPr>
          <w:rFonts w:ascii="Cambria" w:hAnsi="Cambria"/>
          <w:sz w:val="22"/>
          <w:szCs w:val="22"/>
        </w:rPr>
        <w:t>Worked on DTS Package, DTS Import/Export for transferring data from Heterogeneous Database to SQL Server.</w:t>
      </w:r>
    </w:p>
    <w:p w:rsidR="004C2570" w:rsidRPr="00B10E7E" w:rsidRDefault="004C2570" w:rsidP="0023043F">
      <w:pPr>
        <w:pStyle w:val="ListParagraph"/>
        <w:numPr>
          <w:ilvl w:val="0"/>
          <w:numId w:val="7"/>
        </w:numPr>
        <w:jc w:val="both"/>
        <w:rPr>
          <w:rFonts w:ascii="Cambria" w:hAnsi="Cambria"/>
          <w:sz w:val="22"/>
          <w:szCs w:val="22"/>
        </w:rPr>
      </w:pPr>
      <w:r w:rsidRPr="00B10E7E">
        <w:rPr>
          <w:rFonts w:ascii="Cambria" w:hAnsi="Cambria"/>
          <w:sz w:val="22"/>
          <w:szCs w:val="22"/>
        </w:rPr>
        <w:t>Creation/ Maintenance of Indexes for fast and efficient reporting process.</w:t>
      </w:r>
    </w:p>
    <w:p w:rsidR="004C2570" w:rsidRPr="00B10E7E" w:rsidRDefault="004C2570" w:rsidP="0023043F">
      <w:pPr>
        <w:pStyle w:val="ListParagraph"/>
        <w:numPr>
          <w:ilvl w:val="0"/>
          <w:numId w:val="7"/>
        </w:numPr>
        <w:jc w:val="both"/>
        <w:rPr>
          <w:rFonts w:ascii="Cambria" w:hAnsi="Cambria"/>
          <w:sz w:val="22"/>
          <w:szCs w:val="22"/>
        </w:rPr>
      </w:pPr>
      <w:r w:rsidRPr="00B10E7E">
        <w:rPr>
          <w:rFonts w:ascii="Cambria" w:hAnsi="Cambria"/>
          <w:sz w:val="22"/>
          <w:szCs w:val="22"/>
        </w:rPr>
        <w:t xml:space="preserve">Configured Server for sending automatic mails to the respective people when a DTS process failure or success. </w:t>
      </w:r>
    </w:p>
    <w:p w:rsidR="004C2570" w:rsidRPr="00B10E7E" w:rsidRDefault="004C2570" w:rsidP="0023043F">
      <w:pPr>
        <w:pStyle w:val="ListParagraph"/>
        <w:numPr>
          <w:ilvl w:val="0"/>
          <w:numId w:val="7"/>
        </w:numPr>
        <w:jc w:val="both"/>
        <w:rPr>
          <w:rFonts w:ascii="Cambria" w:hAnsi="Cambria"/>
          <w:sz w:val="22"/>
          <w:szCs w:val="22"/>
        </w:rPr>
      </w:pPr>
      <w:r w:rsidRPr="00B10E7E">
        <w:rPr>
          <w:rFonts w:ascii="Cambria" w:hAnsi="Cambria"/>
          <w:sz w:val="22"/>
          <w:szCs w:val="22"/>
        </w:rPr>
        <w:t>Created new tables, written stored procedures for Application Developers and some user defined functions.</w:t>
      </w:r>
    </w:p>
    <w:p w:rsidR="004C2570" w:rsidRPr="00B10E7E" w:rsidRDefault="004C2570" w:rsidP="0023043F">
      <w:pPr>
        <w:pStyle w:val="ListParagraph"/>
        <w:numPr>
          <w:ilvl w:val="0"/>
          <w:numId w:val="7"/>
        </w:numPr>
        <w:jc w:val="both"/>
        <w:rPr>
          <w:rFonts w:ascii="Cambria" w:hAnsi="Cambria"/>
          <w:sz w:val="22"/>
          <w:szCs w:val="22"/>
        </w:rPr>
      </w:pPr>
      <w:r w:rsidRPr="00B10E7E">
        <w:rPr>
          <w:rFonts w:ascii="Cambria" w:hAnsi="Cambria"/>
          <w:sz w:val="22"/>
          <w:szCs w:val="22"/>
        </w:rPr>
        <w:t xml:space="preserve">Maintained a good client relationship by communicating daily status and weekly status of the project. </w:t>
      </w:r>
    </w:p>
    <w:p w:rsidR="004C2570" w:rsidRPr="00B10E7E" w:rsidRDefault="004C2570" w:rsidP="0023043F">
      <w:pPr>
        <w:pStyle w:val="ListParagraph"/>
        <w:numPr>
          <w:ilvl w:val="0"/>
          <w:numId w:val="7"/>
        </w:numPr>
        <w:jc w:val="both"/>
        <w:rPr>
          <w:rFonts w:ascii="Cambria" w:hAnsi="Cambria"/>
          <w:sz w:val="22"/>
          <w:szCs w:val="22"/>
        </w:rPr>
      </w:pPr>
      <w:r w:rsidRPr="00B10E7E">
        <w:rPr>
          <w:rFonts w:ascii="Cambria" w:hAnsi="Cambria"/>
          <w:sz w:val="22"/>
          <w:szCs w:val="22"/>
        </w:rPr>
        <w:t>Created linked servers between different SQL Servers and also created linked server with different access files used across various Used Data departments</w:t>
      </w:r>
    </w:p>
    <w:p w:rsidR="004C2570" w:rsidRPr="00B10E7E" w:rsidRDefault="004C2570" w:rsidP="0023043F">
      <w:pPr>
        <w:pStyle w:val="ListParagraph"/>
        <w:numPr>
          <w:ilvl w:val="0"/>
          <w:numId w:val="7"/>
        </w:numPr>
        <w:jc w:val="both"/>
        <w:rPr>
          <w:rFonts w:ascii="Cambria" w:hAnsi="Cambria"/>
          <w:sz w:val="22"/>
          <w:szCs w:val="22"/>
        </w:rPr>
      </w:pPr>
      <w:r w:rsidRPr="00B10E7E">
        <w:rPr>
          <w:rFonts w:ascii="Cambria" w:hAnsi="Cambria"/>
          <w:sz w:val="22"/>
          <w:szCs w:val="22"/>
        </w:rPr>
        <w:t xml:space="preserve">Performance tuning of SQL queries and stored procedures using SQL Profiler and Index Tuning Wizard. </w:t>
      </w:r>
    </w:p>
    <w:p w:rsidR="004C2570" w:rsidRPr="00B10E7E" w:rsidRDefault="004C2570" w:rsidP="0023043F">
      <w:pPr>
        <w:pStyle w:val="ListParagraph"/>
        <w:numPr>
          <w:ilvl w:val="0"/>
          <w:numId w:val="7"/>
        </w:numPr>
        <w:jc w:val="both"/>
        <w:rPr>
          <w:rFonts w:ascii="Cambria" w:hAnsi="Cambria"/>
          <w:sz w:val="22"/>
          <w:szCs w:val="22"/>
        </w:rPr>
      </w:pPr>
      <w:r w:rsidRPr="00B10E7E">
        <w:rPr>
          <w:rFonts w:ascii="Cambria" w:hAnsi="Cambria"/>
          <w:sz w:val="22"/>
          <w:szCs w:val="22"/>
        </w:rPr>
        <w:t xml:space="preserve">Developed SQL scripts to </w:t>
      </w:r>
      <w:r w:rsidRPr="00B10E7E">
        <w:rPr>
          <w:rFonts w:ascii="Cambria" w:hAnsi="Cambria"/>
          <w:bCs/>
          <w:sz w:val="22"/>
          <w:szCs w:val="22"/>
        </w:rPr>
        <w:t>Insert/Update</w:t>
      </w:r>
      <w:r w:rsidRPr="00B10E7E">
        <w:rPr>
          <w:rFonts w:ascii="Cambria" w:hAnsi="Cambria"/>
          <w:sz w:val="22"/>
          <w:szCs w:val="22"/>
        </w:rPr>
        <w:t xml:space="preserve"> and Delete data in MS SQL database tables.</w:t>
      </w:r>
    </w:p>
    <w:p w:rsidR="004C2570" w:rsidRPr="00B10E7E" w:rsidRDefault="004C2570" w:rsidP="0023043F">
      <w:pPr>
        <w:pStyle w:val="ListParagraph"/>
        <w:numPr>
          <w:ilvl w:val="0"/>
          <w:numId w:val="7"/>
        </w:numPr>
        <w:jc w:val="both"/>
        <w:rPr>
          <w:rFonts w:ascii="Cambria" w:hAnsi="Cambria"/>
          <w:sz w:val="22"/>
          <w:szCs w:val="22"/>
        </w:rPr>
      </w:pPr>
      <w:r w:rsidRPr="00B10E7E">
        <w:rPr>
          <w:rFonts w:ascii="Cambria" w:hAnsi="Cambria"/>
          <w:sz w:val="22"/>
          <w:szCs w:val="22"/>
        </w:rPr>
        <w:t>Developed code that matches the prototype and specification, is maintain and, as necessary, portable to other     environments.</w:t>
      </w:r>
    </w:p>
    <w:p w:rsidR="004C2570" w:rsidRPr="00B10E7E" w:rsidRDefault="004C2570" w:rsidP="0023043F">
      <w:pPr>
        <w:pStyle w:val="ListParagraph"/>
        <w:numPr>
          <w:ilvl w:val="0"/>
          <w:numId w:val="7"/>
        </w:numPr>
        <w:jc w:val="both"/>
        <w:rPr>
          <w:rFonts w:ascii="Cambria" w:hAnsi="Cambria"/>
          <w:sz w:val="22"/>
          <w:szCs w:val="22"/>
        </w:rPr>
      </w:pPr>
      <w:r w:rsidRPr="00B10E7E">
        <w:rPr>
          <w:rFonts w:ascii="Cambria" w:hAnsi="Cambria"/>
          <w:sz w:val="22"/>
          <w:szCs w:val="22"/>
        </w:rPr>
        <w:t xml:space="preserve">Created Business-Crucial </w:t>
      </w:r>
      <w:r w:rsidRPr="00B10E7E">
        <w:rPr>
          <w:rFonts w:ascii="Cambria" w:hAnsi="Cambria"/>
          <w:bCs/>
          <w:sz w:val="22"/>
          <w:szCs w:val="22"/>
        </w:rPr>
        <w:t>stored procedures</w:t>
      </w:r>
      <w:r w:rsidRPr="00B10E7E">
        <w:rPr>
          <w:rFonts w:ascii="Cambria" w:hAnsi="Cambria"/>
          <w:sz w:val="22"/>
          <w:szCs w:val="22"/>
        </w:rPr>
        <w:t xml:space="preserve"> and </w:t>
      </w:r>
      <w:r w:rsidRPr="00B10E7E">
        <w:rPr>
          <w:rFonts w:ascii="Cambria" w:hAnsi="Cambria"/>
          <w:bCs/>
          <w:sz w:val="22"/>
          <w:szCs w:val="22"/>
        </w:rPr>
        <w:t xml:space="preserve">functions </w:t>
      </w:r>
      <w:r w:rsidRPr="00B10E7E">
        <w:rPr>
          <w:rFonts w:ascii="Cambria" w:hAnsi="Cambria"/>
          <w:sz w:val="22"/>
          <w:szCs w:val="22"/>
        </w:rPr>
        <w:t>to support efficient data storage and manipulation.</w:t>
      </w:r>
    </w:p>
    <w:p w:rsidR="00AD64A8" w:rsidRPr="00C71816" w:rsidRDefault="00AD64A8" w:rsidP="0023043F">
      <w:pPr>
        <w:pStyle w:val="ListParagraph"/>
        <w:numPr>
          <w:ilvl w:val="0"/>
          <w:numId w:val="7"/>
        </w:numPr>
        <w:jc w:val="both"/>
        <w:rPr>
          <w:rFonts w:ascii="Cambria" w:hAnsi="Cambria" w:cs="Times New Roman"/>
          <w:sz w:val="22"/>
          <w:szCs w:val="22"/>
        </w:rPr>
      </w:pPr>
      <w:r w:rsidRPr="00C71816">
        <w:rPr>
          <w:rFonts w:ascii="Cambria" w:hAnsi="Cambria" w:cs="Times New Roman"/>
          <w:sz w:val="22"/>
          <w:szCs w:val="22"/>
        </w:rPr>
        <w:lastRenderedPageBreak/>
        <w:t xml:space="preserve">Designed and developed database objects like </w:t>
      </w:r>
      <w:r w:rsidRPr="00C71816">
        <w:rPr>
          <w:rFonts w:ascii="Cambria" w:hAnsi="Cambria" w:cs="Times New Roman"/>
          <w:bCs/>
          <w:sz w:val="22"/>
          <w:szCs w:val="22"/>
        </w:rPr>
        <w:t>Tables, Stored Procedures, Triggers, Rules, Defaults, user defined data types and functions</w:t>
      </w:r>
      <w:r w:rsidRPr="00C71816">
        <w:rPr>
          <w:rFonts w:ascii="Cambria" w:hAnsi="Cambria" w:cs="Times New Roman"/>
          <w:sz w:val="22"/>
          <w:szCs w:val="22"/>
        </w:rPr>
        <w:t xml:space="preserve"> for this project.</w:t>
      </w:r>
    </w:p>
    <w:p w:rsidR="00AD64A8" w:rsidRPr="00C71816" w:rsidRDefault="00AD64A8" w:rsidP="0023043F">
      <w:pPr>
        <w:pStyle w:val="ListParagraph"/>
        <w:numPr>
          <w:ilvl w:val="0"/>
          <w:numId w:val="7"/>
        </w:numPr>
        <w:jc w:val="both"/>
        <w:rPr>
          <w:rFonts w:ascii="Cambria" w:hAnsi="Cambria" w:cs="Times New Roman"/>
          <w:sz w:val="22"/>
          <w:szCs w:val="22"/>
        </w:rPr>
      </w:pPr>
      <w:r w:rsidRPr="00C71816">
        <w:rPr>
          <w:rFonts w:ascii="Cambria" w:hAnsi="Cambria" w:cs="Times New Roman"/>
          <w:sz w:val="22"/>
          <w:szCs w:val="22"/>
        </w:rPr>
        <w:t xml:space="preserve">Created </w:t>
      </w:r>
      <w:r w:rsidRPr="00C71816">
        <w:rPr>
          <w:rFonts w:ascii="Cambria" w:hAnsi="Cambria" w:cs="Times New Roman"/>
          <w:bCs/>
          <w:sz w:val="22"/>
          <w:szCs w:val="22"/>
        </w:rPr>
        <w:t>Indexes</w:t>
      </w:r>
      <w:r w:rsidRPr="00C71816">
        <w:rPr>
          <w:rFonts w:ascii="Cambria" w:hAnsi="Cambria" w:cs="Times New Roman"/>
          <w:sz w:val="22"/>
          <w:szCs w:val="22"/>
        </w:rPr>
        <w:t xml:space="preserve"> to get high level performance in making consumer search queries faster.</w:t>
      </w:r>
    </w:p>
    <w:p w:rsidR="00AD64A8" w:rsidRPr="00C71816" w:rsidRDefault="00AD64A8" w:rsidP="0023043F">
      <w:pPr>
        <w:pStyle w:val="ListParagraph"/>
        <w:numPr>
          <w:ilvl w:val="0"/>
          <w:numId w:val="7"/>
        </w:numPr>
        <w:jc w:val="both"/>
        <w:rPr>
          <w:rFonts w:ascii="Cambria" w:hAnsi="Cambria" w:cs="Times New Roman"/>
          <w:sz w:val="22"/>
          <w:szCs w:val="22"/>
        </w:rPr>
      </w:pPr>
      <w:r w:rsidRPr="00C71816">
        <w:rPr>
          <w:rFonts w:ascii="Cambria" w:hAnsi="Cambria" w:cs="Times New Roman"/>
          <w:sz w:val="22"/>
          <w:szCs w:val="22"/>
        </w:rPr>
        <w:t xml:space="preserve">Performed </w:t>
      </w:r>
      <w:r w:rsidRPr="00C71816">
        <w:rPr>
          <w:rFonts w:ascii="Cambria" w:hAnsi="Cambria" w:cs="Times New Roman"/>
          <w:bCs/>
          <w:sz w:val="22"/>
          <w:szCs w:val="22"/>
        </w:rPr>
        <w:t>ETL</w:t>
      </w:r>
      <w:r w:rsidRPr="00C71816">
        <w:rPr>
          <w:rFonts w:ascii="Cambria" w:hAnsi="Cambria" w:cs="Times New Roman"/>
          <w:sz w:val="22"/>
          <w:szCs w:val="22"/>
        </w:rPr>
        <w:t xml:space="preserve"> operations to support the data loads and transformations using SSIS.</w:t>
      </w:r>
    </w:p>
    <w:p w:rsidR="004C2570" w:rsidRPr="00C71816" w:rsidRDefault="004C2570" w:rsidP="0023043F">
      <w:pPr>
        <w:pStyle w:val="ListParagraph"/>
        <w:numPr>
          <w:ilvl w:val="0"/>
          <w:numId w:val="7"/>
        </w:numPr>
        <w:jc w:val="both"/>
        <w:rPr>
          <w:rFonts w:ascii="Cambria" w:hAnsi="Cambria"/>
          <w:sz w:val="22"/>
          <w:szCs w:val="22"/>
        </w:rPr>
      </w:pPr>
      <w:r w:rsidRPr="00C71816">
        <w:rPr>
          <w:rFonts w:ascii="Cambria" w:hAnsi="Cambria"/>
          <w:sz w:val="22"/>
          <w:szCs w:val="22"/>
        </w:rPr>
        <w:t>Excellent report creation skills using Microsoft SQL Server 2005 Reporting Services (SSRS) with proficiency in using Report Designer as well as Report Builder.</w:t>
      </w:r>
    </w:p>
    <w:p w:rsidR="004C2570" w:rsidRPr="00C71816" w:rsidRDefault="004C2570" w:rsidP="0023043F">
      <w:pPr>
        <w:pStyle w:val="ListParagraph"/>
        <w:numPr>
          <w:ilvl w:val="0"/>
          <w:numId w:val="7"/>
        </w:numPr>
        <w:jc w:val="both"/>
        <w:rPr>
          <w:rFonts w:ascii="Cambria" w:hAnsi="Cambria"/>
          <w:sz w:val="22"/>
          <w:szCs w:val="22"/>
        </w:rPr>
      </w:pPr>
      <w:r w:rsidRPr="00C71816">
        <w:rPr>
          <w:rFonts w:ascii="Cambria" w:hAnsi="Cambria"/>
          <w:sz w:val="22"/>
          <w:szCs w:val="22"/>
        </w:rPr>
        <w:t>Worked extensively in writing and debugging complex stored procedures, triggers, Inner Joins, Outer Joins, views and user-defined functions</w:t>
      </w:r>
    </w:p>
    <w:p w:rsidR="004C2570" w:rsidRPr="00C71816" w:rsidRDefault="004C2570" w:rsidP="0023043F">
      <w:pPr>
        <w:pStyle w:val="ListParagraph"/>
        <w:numPr>
          <w:ilvl w:val="0"/>
          <w:numId w:val="7"/>
        </w:numPr>
        <w:jc w:val="both"/>
        <w:rPr>
          <w:rFonts w:ascii="Cambria" w:hAnsi="Cambria"/>
          <w:sz w:val="22"/>
          <w:szCs w:val="22"/>
        </w:rPr>
      </w:pPr>
      <w:r w:rsidRPr="00C71816">
        <w:rPr>
          <w:rFonts w:ascii="Cambria" w:hAnsi="Cambria"/>
          <w:sz w:val="22"/>
          <w:szCs w:val="22"/>
        </w:rPr>
        <w:t>Used SQL Profiler for troubleshooting, Monitoring, Optimizing SQL Server and T-SQL statements from developers and testers.</w:t>
      </w:r>
    </w:p>
    <w:p w:rsidR="004C2570" w:rsidRPr="00C71816" w:rsidRDefault="004C2570" w:rsidP="0023043F">
      <w:pPr>
        <w:pStyle w:val="ListParagraph"/>
        <w:numPr>
          <w:ilvl w:val="0"/>
          <w:numId w:val="7"/>
        </w:numPr>
        <w:jc w:val="both"/>
        <w:rPr>
          <w:rFonts w:ascii="Cambria" w:hAnsi="Cambria"/>
          <w:sz w:val="22"/>
          <w:szCs w:val="22"/>
        </w:rPr>
      </w:pPr>
      <w:r w:rsidRPr="00C71816">
        <w:rPr>
          <w:rFonts w:ascii="Cambria" w:hAnsi="Cambria"/>
          <w:sz w:val="22"/>
          <w:szCs w:val="22"/>
        </w:rPr>
        <w:t>Implemented automated backup and database maintenance / cleanup jobs.</w:t>
      </w:r>
    </w:p>
    <w:p w:rsidR="004C2570" w:rsidRPr="00C71816" w:rsidRDefault="004C2570" w:rsidP="0023043F">
      <w:pPr>
        <w:pStyle w:val="ListParagraph"/>
        <w:numPr>
          <w:ilvl w:val="0"/>
          <w:numId w:val="7"/>
        </w:numPr>
        <w:jc w:val="both"/>
        <w:rPr>
          <w:rFonts w:ascii="Cambria" w:hAnsi="Cambria"/>
          <w:sz w:val="22"/>
          <w:szCs w:val="22"/>
        </w:rPr>
      </w:pPr>
      <w:r w:rsidRPr="00C71816">
        <w:rPr>
          <w:rFonts w:ascii="Cambria" w:hAnsi="Cambria"/>
          <w:sz w:val="22"/>
          <w:szCs w:val="22"/>
        </w:rPr>
        <w:t>Create and Update Stored Procedures to produce tables and flat files from the production database</w:t>
      </w:r>
    </w:p>
    <w:p w:rsidR="004C2570" w:rsidRPr="00B10E7E" w:rsidRDefault="004C2570" w:rsidP="0023043F">
      <w:pPr>
        <w:pStyle w:val="ListParagraph"/>
        <w:numPr>
          <w:ilvl w:val="0"/>
          <w:numId w:val="7"/>
        </w:numPr>
        <w:jc w:val="both"/>
        <w:rPr>
          <w:rFonts w:ascii="Cambria" w:hAnsi="Cambria" w:cs="Times New Roman"/>
          <w:sz w:val="22"/>
          <w:szCs w:val="22"/>
        </w:rPr>
      </w:pPr>
      <w:r w:rsidRPr="00B10E7E">
        <w:rPr>
          <w:rFonts w:ascii="Cambria" w:hAnsi="Cambria"/>
          <w:sz w:val="22"/>
          <w:szCs w:val="22"/>
        </w:rPr>
        <w:t>Created various weekly, monthly/quarterly Tabular and Matrix Reports</w:t>
      </w:r>
      <w:r w:rsidRPr="00B10E7E">
        <w:rPr>
          <w:rFonts w:ascii="Cambria" w:hAnsi="Cambria" w:cs="Times New Roman"/>
          <w:sz w:val="22"/>
          <w:szCs w:val="22"/>
        </w:rPr>
        <w:t xml:space="preserve"> using </w:t>
      </w:r>
      <w:r w:rsidRPr="00B10E7E">
        <w:rPr>
          <w:rFonts w:ascii="Cambria" w:hAnsi="Cambria" w:cs="Times New Roman"/>
          <w:b/>
          <w:bCs/>
          <w:sz w:val="22"/>
          <w:szCs w:val="22"/>
        </w:rPr>
        <w:t xml:space="preserve">SSRS </w:t>
      </w:r>
      <w:r w:rsidRPr="00B10E7E">
        <w:rPr>
          <w:rFonts w:ascii="Cambria" w:hAnsi="Cambria" w:cs="Times New Roman"/>
          <w:sz w:val="22"/>
          <w:szCs w:val="22"/>
        </w:rPr>
        <w:t>to assist in decision making.</w:t>
      </w:r>
    </w:p>
    <w:p w:rsidR="00AD64A8" w:rsidRPr="00B10E7E" w:rsidRDefault="004C2570" w:rsidP="0023043F">
      <w:pPr>
        <w:pStyle w:val="ListParagraph"/>
        <w:numPr>
          <w:ilvl w:val="0"/>
          <w:numId w:val="7"/>
        </w:numPr>
        <w:jc w:val="both"/>
        <w:rPr>
          <w:rFonts w:ascii="Cambria" w:hAnsi="Cambria" w:cs="Times New Roman"/>
          <w:sz w:val="22"/>
          <w:szCs w:val="22"/>
        </w:rPr>
      </w:pPr>
      <w:r w:rsidRPr="00B10E7E">
        <w:rPr>
          <w:rFonts w:ascii="Cambria" w:hAnsi="Cambria" w:cs="Times New Roman"/>
          <w:sz w:val="22"/>
          <w:szCs w:val="22"/>
        </w:rPr>
        <w:t>Created and scheduled jobs for various tasks and also was responsible for maintaining jobs.</w:t>
      </w:r>
    </w:p>
    <w:p w:rsidR="006C65D9" w:rsidRPr="00B10E7E" w:rsidRDefault="006C65D9" w:rsidP="00B62B11">
      <w:pPr>
        <w:jc w:val="both"/>
        <w:rPr>
          <w:rFonts w:ascii="Cambria" w:hAnsi="Cambria" w:cs="Tahoma"/>
          <w:b/>
          <w:bCs/>
          <w:i/>
          <w:sz w:val="22"/>
          <w:szCs w:val="22"/>
        </w:rPr>
      </w:pPr>
    </w:p>
    <w:p w:rsidR="00AD64A8" w:rsidRPr="00B10E7E" w:rsidRDefault="004C2570" w:rsidP="00B94DB7">
      <w:pPr>
        <w:jc w:val="both"/>
        <w:rPr>
          <w:rFonts w:ascii="Cambria" w:hAnsi="Cambria" w:cs="Times New Roman"/>
          <w:b/>
          <w:i/>
          <w:iCs/>
          <w:sz w:val="22"/>
          <w:szCs w:val="22"/>
        </w:rPr>
      </w:pPr>
      <w:r w:rsidRPr="00B10E7E">
        <w:rPr>
          <w:rFonts w:ascii="Cambria" w:hAnsi="Cambria" w:cs="Times New Roman"/>
          <w:b/>
          <w:i/>
          <w:iCs/>
          <w:sz w:val="20"/>
          <w:szCs w:val="20"/>
        </w:rPr>
        <w:t>Environment:</w:t>
      </w:r>
      <w:r w:rsidR="00B94DB7" w:rsidRPr="00B10E7E">
        <w:rPr>
          <w:rFonts w:ascii="Cambria" w:hAnsi="Cambria" w:cs="Times New Roman"/>
          <w:sz w:val="20"/>
          <w:szCs w:val="20"/>
        </w:rPr>
        <w:t xml:space="preserve"> </w:t>
      </w:r>
      <w:r w:rsidRPr="00B10E7E">
        <w:rPr>
          <w:rFonts w:ascii="Cambria" w:hAnsi="Cambria" w:cs="Times New Roman"/>
          <w:sz w:val="20"/>
          <w:szCs w:val="20"/>
        </w:rPr>
        <w:t>SQL Server 7.0/2000</w:t>
      </w:r>
      <w:r w:rsidR="00B94DB7" w:rsidRPr="00B10E7E">
        <w:rPr>
          <w:rFonts w:ascii="Cambria" w:hAnsi="Cambria" w:cs="Times New Roman"/>
          <w:sz w:val="20"/>
          <w:szCs w:val="20"/>
        </w:rPr>
        <w:t>/2005</w:t>
      </w:r>
      <w:r w:rsidRPr="00B10E7E">
        <w:rPr>
          <w:rFonts w:ascii="Cambria" w:hAnsi="Cambria" w:cs="Times New Roman"/>
          <w:sz w:val="20"/>
          <w:szCs w:val="20"/>
        </w:rPr>
        <w:t>, Enterprise Manager, SQL Profiler, DTS,</w:t>
      </w:r>
      <w:r w:rsidR="00B94DB7" w:rsidRPr="00B10E7E">
        <w:rPr>
          <w:rFonts w:ascii="Cambria" w:hAnsi="Cambria" w:cs="Times New Roman"/>
          <w:sz w:val="20"/>
          <w:szCs w:val="20"/>
        </w:rPr>
        <w:t xml:space="preserve"> T-SQL,</w:t>
      </w:r>
      <w:r w:rsidRPr="00B10E7E">
        <w:rPr>
          <w:rFonts w:ascii="Cambria" w:hAnsi="Cambria" w:cs="Times New Roman"/>
          <w:sz w:val="20"/>
          <w:szCs w:val="20"/>
        </w:rPr>
        <w:t xml:space="preserve"> Query Analyzer, </w:t>
      </w:r>
      <w:r w:rsidR="00B94DB7" w:rsidRPr="00B10E7E">
        <w:rPr>
          <w:rFonts w:ascii="Cambria" w:hAnsi="Cambria" w:cs="Times New Roman"/>
          <w:sz w:val="20"/>
          <w:szCs w:val="20"/>
        </w:rPr>
        <w:t>SSIS, SSRS ,SSAS.</w:t>
      </w:r>
    </w:p>
    <w:p w:rsidR="00AD64A8" w:rsidRPr="00B82665" w:rsidRDefault="00AD64A8" w:rsidP="00AD64A8">
      <w:pPr>
        <w:pStyle w:val="ListParagraph"/>
        <w:pBdr>
          <w:bottom w:val="single" w:sz="12" w:space="1" w:color="auto"/>
        </w:pBdr>
        <w:ind w:left="0"/>
        <w:jc w:val="both"/>
        <w:rPr>
          <w:rFonts w:ascii="Cambria" w:hAnsi="Cambria" w:cs="Times New Roman"/>
          <w:b/>
          <w:i/>
          <w:iCs/>
          <w:sz w:val="22"/>
          <w:szCs w:val="22"/>
        </w:rPr>
      </w:pPr>
    </w:p>
    <w:p w:rsidR="00B82665" w:rsidRPr="00B82665" w:rsidRDefault="00B82665" w:rsidP="009F407A">
      <w:pPr>
        <w:pStyle w:val="ListParagraph"/>
        <w:ind w:left="0"/>
        <w:jc w:val="both"/>
        <w:rPr>
          <w:rFonts w:ascii="Cambria" w:hAnsi="Cambria" w:cs="Times New Roman"/>
          <w:iCs/>
          <w:sz w:val="22"/>
          <w:szCs w:val="22"/>
        </w:rPr>
      </w:pPr>
    </w:p>
    <w:p w:rsidR="00466CAE" w:rsidRPr="00B82665" w:rsidRDefault="00466CAE" w:rsidP="00466CAE">
      <w:pPr>
        <w:tabs>
          <w:tab w:val="left" w:pos="1620"/>
        </w:tabs>
        <w:autoSpaceDE w:val="0"/>
        <w:jc w:val="both"/>
        <w:rPr>
          <w:rFonts w:ascii="Cambria" w:hAnsi="Cambria" w:cs="Times New Roman"/>
          <w:bCs/>
          <w:sz w:val="22"/>
          <w:szCs w:val="22"/>
        </w:rPr>
      </w:pPr>
    </w:p>
    <w:sectPr w:rsidR="00466CAE" w:rsidRPr="00B82665" w:rsidSect="00FE2854">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425" w:rsidRDefault="00CB0425" w:rsidP="00025933">
      <w:r>
        <w:separator/>
      </w:r>
    </w:p>
  </w:endnote>
  <w:endnote w:type="continuationSeparator" w:id="1">
    <w:p w:rsidR="00CB0425" w:rsidRDefault="00CB0425" w:rsidP="000259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DEOO B+ A Garamond">
    <w:altName w:val="Garamon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abonLTStd-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425" w:rsidRDefault="00CB0425" w:rsidP="00025933">
      <w:r>
        <w:separator/>
      </w:r>
    </w:p>
  </w:footnote>
  <w:footnote w:type="continuationSeparator" w:id="1">
    <w:p w:rsidR="00CB0425" w:rsidRDefault="00CB0425" w:rsidP="000259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5"/>
    <w:lvl w:ilvl="0">
      <w:start w:val="1"/>
      <w:numFmt w:val="bullet"/>
      <w:lvlText w:val=""/>
      <w:lvlJc w:val="left"/>
      <w:pPr>
        <w:tabs>
          <w:tab w:val="num" w:pos="360"/>
        </w:tabs>
        <w:ind w:left="360" w:hanging="360"/>
      </w:pPr>
      <w:rPr>
        <w:rFonts w:ascii="Symbol" w:hAnsi="Symbol"/>
      </w:rPr>
    </w:lvl>
  </w:abstractNum>
  <w:abstractNum w:abstractNumId="1">
    <w:nsid w:val="00000002"/>
    <w:multiLevelType w:val="singleLevel"/>
    <w:tmpl w:val="00000002"/>
    <w:name w:val="WW8Num8"/>
    <w:lvl w:ilvl="0">
      <w:start w:val="1"/>
      <w:numFmt w:val="bullet"/>
      <w:lvlText w:val=""/>
      <w:lvlJc w:val="left"/>
      <w:pPr>
        <w:tabs>
          <w:tab w:val="num" w:pos="0"/>
        </w:tabs>
        <w:ind w:left="360" w:hanging="360"/>
      </w:pPr>
      <w:rPr>
        <w:rFonts w:ascii="Symbol" w:hAnsi="Symbol"/>
      </w:rPr>
    </w:lvl>
  </w:abstractNum>
  <w:abstractNum w:abstractNumId="2">
    <w:nsid w:val="00000003"/>
    <w:multiLevelType w:val="singleLevel"/>
    <w:tmpl w:val="00000003"/>
    <w:name w:val="WW8Num12"/>
    <w:lvl w:ilvl="0">
      <w:start w:val="1"/>
      <w:numFmt w:val="bullet"/>
      <w:lvlText w:val=""/>
      <w:lvlJc w:val="left"/>
      <w:pPr>
        <w:tabs>
          <w:tab w:val="num" w:pos="720"/>
        </w:tabs>
        <w:ind w:left="720" w:hanging="360"/>
      </w:pPr>
      <w:rPr>
        <w:rFonts w:ascii="Wingdings" w:hAnsi="Wingdings"/>
      </w:rPr>
    </w:lvl>
  </w:abstractNum>
  <w:abstractNum w:abstractNumId="3">
    <w:nsid w:val="00000004"/>
    <w:multiLevelType w:val="singleLevel"/>
    <w:tmpl w:val="00000004"/>
    <w:name w:val="WW8Num13"/>
    <w:lvl w:ilvl="0">
      <w:start w:val="1"/>
      <w:numFmt w:val="bullet"/>
      <w:lvlText w:val=""/>
      <w:lvlJc w:val="left"/>
      <w:pPr>
        <w:tabs>
          <w:tab w:val="num" w:pos="720"/>
        </w:tabs>
        <w:ind w:left="720" w:hanging="360"/>
      </w:pPr>
      <w:rPr>
        <w:rFonts w:ascii="Wingdings" w:hAnsi="Wingdings"/>
      </w:rPr>
    </w:lvl>
  </w:abstractNum>
  <w:abstractNum w:abstractNumId="4">
    <w:nsid w:val="00000005"/>
    <w:multiLevelType w:val="singleLevel"/>
    <w:tmpl w:val="00000005"/>
    <w:name w:val="WW8Num20"/>
    <w:lvl w:ilvl="0">
      <w:start w:val="1"/>
      <w:numFmt w:val="bullet"/>
      <w:lvlText w:val=""/>
      <w:lvlJc w:val="left"/>
      <w:pPr>
        <w:tabs>
          <w:tab w:val="num" w:pos="720"/>
        </w:tabs>
        <w:ind w:left="720" w:hanging="360"/>
      </w:pPr>
      <w:rPr>
        <w:rFonts w:ascii="Wingdings" w:hAnsi="Wingdings"/>
      </w:rPr>
    </w:lvl>
  </w:abstractNum>
  <w:abstractNum w:abstractNumId="5">
    <w:nsid w:val="00000006"/>
    <w:multiLevelType w:val="singleLevel"/>
    <w:tmpl w:val="00000006"/>
    <w:name w:val="WW8Num21"/>
    <w:lvl w:ilvl="0">
      <w:start w:val="1"/>
      <w:numFmt w:val="bullet"/>
      <w:lvlText w:val=""/>
      <w:lvlJc w:val="left"/>
      <w:pPr>
        <w:tabs>
          <w:tab w:val="num" w:pos="720"/>
        </w:tabs>
        <w:ind w:left="720" w:hanging="360"/>
      </w:pPr>
      <w:rPr>
        <w:rFonts w:ascii="Wingdings" w:hAnsi="Wingdings"/>
      </w:rPr>
    </w:lvl>
  </w:abstractNum>
  <w:abstractNum w:abstractNumId="6">
    <w:nsid w:val="00000007"/>
    <w:multiLevelType w:val="singleLevel"/>
    <w:tmpl w:val="00000007"/>
    <w:name w:val="WW8Num14"/>
    <w:lvl w:ilvl="0">
      <w:start w:val="1"/>
      <w:numFmt w:val="bullet"/>
      <w:lvlText w:val=""/>
      <w:lvlJc w:val="left"/>
      <w:pPr>
        <w:tabs>
          <w:tab w:val="num" w:pos="360"/>
        </w:tabs>
        <w:ind w:left="360" w:hanging="360"/>
      </w:pPr>
      <w:rPr>
        <w:rFonts w:ascii="Wingdings" w:hAnsi="Wingdings"/>
      </w:rPr>
    </w:lvl>
  </w:abstractNum>
  <w:abstractNum w:abstractNumId="7">
    <w:nsid w:val="0BFC6ABE"/>
    <w:multiLevelType w:val="multilevel"/>
    <w:tmpl w:val="B3C4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107A81"/>
    <w:multiLevelType w:val="hybridMultilevel"/>
    <w:tmpl w:val="6D1E8752"/>
    <w:lvl w:ilvl="0" w:tplc="D3980BD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EC35F9"/>
    <w:multiLevelType w:val="hybridMultilevel"/>
    <w:tmpl w:val="39A4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6E059C"/>
    <w:multiLevelType w:val="multilevel"/>
    <w:tmpl w:val="D876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341B78"/>
    <w:multiLevelType w:val="multilevel"/>
    <w:tmpl w:val="FD9E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892D39"/>
    <w:multiLevelType w:val="hybridMultilevel"/>
    <w:tmpl w:val="42BA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DA6505"/>
    <w:multiLevelType w:val="hybridMultilevel"/>
    <w:tmpl w:val="6A1A06DE"/>
    <w:lvl w:ilvl="0" w:tplc="E522FB14">
      <w:start w:val="1"/>
      <w:numFmt w:val="bullet"/>
      <w:lvlText w:val=""/>
      <w:lvlJc w:val="left"/>
      <w:pPr>
        <w:tabs>
          <w:tab w:val="num" w:pos="360"/>
        </w:tabs>
        <w:ind w:left="360" w:hanging="360"/>
      </w:pPr>
      <w:rPr>
        <w:rFonts w:ascii="Symbol" w:hAnsi="Symbol" w:cs="Symbol" w:hint="default"/>
        <w:sz w:val="20"/>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7423AE6"/>
    <w:multiLevelType w:val="hybridMultilevel"/>
    <w:tmpl w:val="6D387A92"/>
    <w:lvl w:ilvl="0" w:tplc="C25AA934">
      <w:start w:val="1"/>
      <w:numFmt w:val="bullet"/>
      <w:pStyle w:val="Style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B9415A6"/>
    <w:multiLevelType w:val="hybridMultilevel"/>
    <w:tmpl w:val="8BCEC6E4"/>
    <w:lvl w:ilvl="0" w:tplc="5B44D6B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426265"/>
    <w:multiLevelType w:val="multilevel"/>
    <w:tmpl w:val="2FC2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15"/>
  </w:num>
  <w:num w:numId="4">
    <w:abstractNumId w:val="8"/>
  </w:num>
  <w:num w:numId="5">
    <w:abstractNumId w:val="16"/>
  </w:num>
  <w:num w:numId="6">
    <w:abstractNumId w:val="9"/>
  </w:num>
  <w:num w:numId="7">
    <w:abstractNumId w:val="12"/>
  </w:num>
  <w:num w:numId="8">
    <w:abstractNumId w:val="10"/>
  </w:num>
  <w:num w:numId="9">
    <w:abstractNumId w:val="11"/>
  </w:num>
  <w:num w:numId="10">
    <w:abstractNumId w:val="17"/>
  </w:num>
  <w:num w:numId="11">
    <w:abstractNumId w:val="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510AAA"/>
    <w:rsid w:val="00022B1B"/>
    <w:rsid w:val="00022D73"/>
    <w:rsid w:val="00025933"/>
    <w:rsid w:val="0004066F"/>
    <w:rsid w:val="00044AC1"/>
    <w:rsid w:val="00053BC6"/>
    <w:rsid w:val="00071743"/>
    <w:rsid w:val="000848F2"/>
    <w:rsid w:val="0009231A"/>
    <w:rsid w:val="00097EF6"/>
    <w:rsid w:val="000A2E63"/>
    <w:rsid w:val="000A631E"/>
    <w:rsid w:val="000B730A"/>
    <w:rsid w:val="000C7E44"/>
    <w:rsid w:val="000D152A"/>
    <w:rsid w:val="000D16AF"/>
    <w:rsid w:val="000D2889"/>
    <w:rsid w:val="000D57F4"/>
    <w:rsid w:val="000E72F6"/>
    <w:rsid w:val="000F3C95"/>
    <w:rsid w:val="001064D4"/>
    <w:rsid w:val="00112302"/>
    <w:rsid w:val="00120478"/>
    <w:rsid w:val="001207D4"/>
    <w:rsid w:val="00124A7E"/>
    <w:rsid w:val="001334AD"/>
    <w:rsid w:val="0014057E"/>
    <w:rsid w:val="001473BB"/>
    <w:rsid w:val="00151968"/>
    <w:rsid w:val="001739F6"/>
    <w:rsid w:val="00174BB5"/>
    <w:rsid w:val="00192326"/>
    <w:rsid w:val="00193AA9"/>
    <w:rsid w:val="001A2E9A"/>
    <w:rsid w:val="001B04C9"/>
    <w:rsid w:val="001B748B"/>
    <w:rsid w:val="001E7473"/>
    <w:rsid w:val="002011A1"/>
    <w:rsid w:val="002108E3"/>
    <w:rsid w:val="00212EE6"/>
    <w:rsid w:val="00221F54"/>
    <w:rsid w:val="0023043F"/>
    <w:rsid w:val="0023786D"/>
    <w:rsid w:val="002416D0"/>
    <w:rsid w:val="00255006"/>
    <w:rsid w:val="00273E9A"/>
    <w:rsid w:val="00282F63"/>
    <w:rsid w:val="00293CC7"/>
    <w:rsid w:val="00295717"/>
    <w:rsid w:val="00295ACF"/>
    <w:rsid w:val="002B1734"/>
    <w:rsid w:val="002C38FF"/>
    <w:rsid w:val="002D31B0"/>
    <w:rsid w:val="002E0722"/>
    <w:rsid w:val="002E3404"/>
    <w:rsid w:val="002F6930"/>
    <w:rsid w:val="00307766"/>
    <w:rsid w:val="003111EB"/>
    <w:rsid w:val="00320E33"/>
    <w:rsid w:val="00325FCD"/>
    <w:rsid w:val="0033487B"/>
    <w:rsid w:val="00361C52"/>
    <w:rsid w:val="00363BC9"/>
    <w:rsid w:val="00363F81"/>
    <w:rsid w:val="00374F11"/>
    <w:rsid w:val="00390F18"/>
    <w:rsid w:val="003910E0"/>
    <w:rsid w:val="003919A2"/>
    <w:rsid w:val="00396836"/>
    <w:rsid w:val="003A2E52"/>
    <w:rsid w:val="003A3108"/>
    <w:rsid w:val="003A5AEF"/>
    <w:rsid w:val="003B0BCF"/>
    <w:rsid w:val="003B3FF1"/>
    <w:rsid w:val="003C23C4"/>
    <w:rsid w:val="003C270E"/>
    <w:rsid w:val="003C45D8"/>
    <w:rsid w:val="003E4607"/>
    <w:rsid w:val="003F3D72"/>
    <w:rsid w:val="003F62D1"/>
    <w:rsid w:val="004070C1"/>
    <w:rsid w:val="004317C1"/>
    <w:rsid w:val="00433C23"/>
    <w:rsid w:val="00441892"/>
    <w:rsid w:val="00451925"/>
    <w:rsid w:val="00466CAE"/>
    <w:rsid w:val="004711C8"/>
    <w:rsid w:val="00475417"/>
    <w:rsid w:val="00484C28"/>
    <w:rsid w:val="004A0811"/>
    <w:rsid w:val="004A42F5"/>
    <w:rsid w:val="004C2464"/>
    <w:rsid w:val="004C2570"/>
    <w:rsid w:val="004D2DB6"/>
    <w:rsid w:val="004D53C9"/>
    <w:rsid w:val="004E591A"/>
    <w:rsid w:val="004F255A"/>
    <w:rsid w:val="00501650"/>
    <w:rsid w:val="00510AAA"/>
    <w:rsid w:val="0054122C"/>
    <w:rsid w:val="00583208"/>
    <w:rsid w:val="0058480C"/>
    <w:rsid w:val="00595825"/>
    <w:rsid w:val="005A2F7E"/>
    <w:rsid w:val="005E0305"/>
    <w:rsid w:val="005E4DE9"/>
    <w:rsid w:val="005F5D99"/>
    <w:rsid w:val="00621046"/>
    <w:rsid w:val="00622405"/>
    <w:rsid w:val="006243E6"/>
    <w:rsid w:val="00654823"/>
    <w:rsid w:val="00660930"/>
    <w:rsid w:val="00675286"/>
    <w:rsid w:val="00680231"/>
    <w:rsid w:val="006B3731"/>
    <w:rsid w:val="006C5928"/>
    <w:rsid w:val="006C65D9"/>
    <w:rsid w:val="006D0930"/>
    <w:rsid w:val="006E7946"/>
    <w:rsid w:val="006F13EE"/>
    <w:rsid w:val="006F1F0F"/>
    <w:rsid w:val="0070189D"/>
    <w:rsid w:val="007100E4"/>
    <w:rsid w:val="00712B5C"/>
    <w:rsid w:val="00715043"/>
    <w:rsid w:val="007152AE"/>
    <w:rsid w:val="00735E45"/>
    <w:rsid w:val="00740C6D"/>
    <w:rsid w:val="007437E1"/>
    <w:rsid w:val="00743A50"/>
    <w:rsid w:val="007441E0"/>
    <w:rsid w:val="007564E8"/>
    <w:rsid w:val="00764E44"/>
    <w:rsid w:val="0077262B"/>
    <w:rsid w:val="00780F9A"/>
    <w:rsid w:val="00781585"/>
    <w:rsid w:val="00783B5B"/>
    <w:rsid w:val="0079586D"/>
    <w:rsid w:val="007A73B3"/>
    <w:rsid w:val="007A7A8F"/>
    <w:rsid w:val="007B1E72"/>
    <w:rsid w:val="007B511D"/>
    <w:rsid w:val="007D1436"/>
    <w:rsid w:val="007D7472"/>
    <w:rsid w:val="007E0457"/>
    <w:rsid w:val="00805790"/>
    <w:rsid w:val="0084261C"/>
    <w:rsid w:val="00857977"/>
    <w:rsid w:val="0086508B"/>
    <w:rsid w:val="008679F3"/>
    <w:rsid w:val="0087715B"/>
    <w:rsid w:val="00883E7C"/>
    <w:rsid w:val="00886E26"/>
    <w:rsid w:val="0089097C"/>
    <w:rsid w:val="008A14D4"/>
    <w:rsid w:val="008A7FE2"/>
    <w:rsid w:val="008B2616"/>
    <w:rsid w:val="008F6F93"/>
    <w:rsid w:val="00901626"/>
    <w:rsid w:val="00903E65"/>
    <w:rsid w:val="0093622C"/>
    <w:rsid w:val="009611EC"/>
    <w:rsid w:val="0096395A"/>
    <w:rsid w:val="00965EF9"/>
    <w:rsid w:val="0098234A"/>
    <w:rsid w:val="009A0A1C"/>
    <w:rsid w:val="009A1717"/>
    <w:rsid w:val="009A6E0C"/>
    <w:rsid w:val="009C7A42"/>
    <w:rsid w:val="009D1E75"/>
    <w:rsid w:val="009D3233"/>
    <w:rsid w:val="009E1959"/>
    <w:rsid w:val="009F16AA"/>
    <w:rsid w:val="009F1B39"/>
    <w:rsid w:val="009F407A"/>
    <w:rsid w:val="00A05E8A"/>
    <w:rsid w:val="00A1740B"/>
    <w:rsid w:val="00A3175A"/>
    <w:rsid w:val="00A35C10"/>
    <w:rsid w:val="00A36B2C"/>
    <w:rsid w:val="00A36BF2"/>
    <w:rsid w:val="00A4630B"/>
    <w:rsid w:val="00A46558"/>
    <w:rsid w:val="00A5388C"/>
    <w:rsid w:val="00A54E14"/>
    <w:rsid w:val="00A63251"/>
    <w:rsid w:val="00A70668"/>
    <w:rsid w:val="00A725FD"/>
    <w:rsid w:val="00A73B42"/>
    <w:rsid w:val="00A74990"/>
    <w:rsid w:val="00A75B56"/>
    <w:rsid w:val="00A813AD"/>
    <w:rsid w:val="00A92C95"/>
    <w:rsid w:val="00AB056E"/>
    <w:rsid w:val="00AB3324"/>
    <w:rsid w:val="00AC2DF7"/>
    <w:rsid w:val="00AD64A8"/>
    <w:rsid w:val="00AD7A58"/>
    <w:rsid w:val="00B10465"/>
    <w:rsid w:val="00B10E7E"/>
    <w:rsid w:val="00B123C6"/>
    <w:rsid w:val="00B21481"/>
    <w:rsid w:val="00B26090"/>
    <w:rsid w:val="00B30ED0"/>
    <w:rsid w:val="00B457DD"/>
    <w:rsid w:val="00B5477D"/>
    <w:rsid w:val="00B5714A"/>
    <w:rsid w:val="00B62B11"/>
    <w:rsid w:val="00B6567C"/>
    <w:rsid w:val="00B665BE"/>
    <w:rsid w:val="00B673F9"/>
    <w:rsid w:val="00B748F1"/>
    <w:rsid w:val="00B82665"/>
    <w:rsid w:val="00B86E84"/>
    <w:rsid w:val="00B91ADB"/>
    <w:rsid w:val="00B94DB7"/>
    <w:rsid w:val="00BA69F5"/>
    <w:rsid w:val="00BB6C6A"/>
    <w:rsid w:val="00BB7A06"/>
    <w:rsid w:val="00BC2E83"/>
    <w:rsid w:val="00BD545A"/>
    <w:rsid w:val="00BD7659"/>
    <w:rsid w:val="00BE352C"/>
    <w:rsid w:val="00BE3DB6"/>
    <w:rsid w:val="00BF0CA0"/>
    <w:rsid w:val="00BF1DFF"/>
    <w:rsid w:val="00BF56BB"/>
    <w:rsid w:val="00C0355A"/>
    <w:rsid w:val="00C06E8A"/>
    <w:rsid w:val="00C13233"/>
    <w:rsid w:val="00C1492F"/>
    <w:rsid w:val="00C21657"/>
    <w:rsid w:val="00C22B5E"/>
    <w:rsid w:val="00C22CBB"/>
    <w:rsid w:val="00C319DA"/>
    <w:rsid w:val="00C43BFF"/>
    <w:rsid w:val="00C5767A"/>
    <w:rsid w:val="00C71816"/>
    <w:rsid w:val="00C800D9"/>
    <w:rsid w:val="00C86225"/>
    <w:rsid w:val="00C93885"/>
    <w:rsid w:val="00C96130"/>
    <w:rsid w:val="00C97D34"/>
    <w:rsid w:val="00CA380B"/>
    <w:rsid w:val="00CA3F35"/>
    <w:rsid w:val="00CA7D00"/>
    <w:rsid w:val="00CB0425"/>
    <w:rsid w:val="00CC12E3"/>
    <w:rsid w:val="00CC64C3"/>
    <w:rsid w:val="00CD213A"/>
    <w:rsid w:val="00CF14DE"/>
    <w:rsid w:val="00CF3042"/>
    <w:rsid w:val="00CF57E9"/>
    <w:rsid w:val="00D0049E"/>
    <w:rsid w:val="00D14339"/>
    <w:rsid w:val="00D27957"/>
    <w:rsid w:val="00D420AC"/>
    <w:rsid w:val="00D57187"/>
    <w:rsid w:val="00D60F7B"/>
    <w:rsid w:val="00D75844"/>
    <w:rsid w:val="00D812DB"/>
    <w:rsid w:val="00D81805"/>
    <w:rsid w:val="00D84526"/>
    <w:rsid w:val="00DB3FAD"/>
    <w:rsid w:val="00DD63A2"/>
    <w:rsid w:val="00DD6EB0"/>
    <w:rsid w:val="00DE7F85"/>
    <w:rsid w:val="00DF11AF"/>
    <w:rsid w:val="00E104EE"/>
    <w:rsid w:val="00E17219"/>
    <w:rsid w:val="00E26A63"/>
    <w:rsid w:val="00E300DB"/>
    <w:rsid w:val="00E338B4"/>
    <w:rsid w:val="00E413D2"/>
    <w:rsid w:val="00E44F78"/>
    <w:rsid w:val="00E50FF7"/>
    <w:rsid w:val="00E60201"/>
    <w:rsid w:val="00E70F4C"/>
    <w:rsid w:val="00E814EE"/>
    <w:rsid w:val="00E90AC0"/>
    <w:rsid w:val="00E9353B"/>
    <w:rsid w:val="00EA7A27"/>
    <w:rsid w:val="00EC0860"/>
    <w:rsid w:val="00EC35A3"/>
    <w:rsid w:val="00ED1147"/>
    <w:rsid w:val="00ED40E6"/>
    <w:rsid w:val="00ED5A13"/>
    <w:rsid w:val="00EF14A0"/>
    <w:rsid w:val="00EF5658"/>
    <w:rsid w:val="00F0105F"/>
    <w:rsid w:val="00F06B46"/>
    <w:rsid w:val="00F16023"/>
    <w:rsid w:val="00F217DE"/>
    <w:rsid w:val="00F240FD"/>
    <w:rsid w:val="00F323F1"/>
    <w:rsid w:val="00F451B6"/>
    <w:rsid w:val="00F54469"/>
    <w:rsid w:val="00F64982"/>
    <w:rsid w:val="00F75978"/>
    <w:rsid w:val="00F84396"/>
    <w:rsid w:val="00F84D80"/>
    <w:rsid w:val="00F932FC"/>
    <w:rsid w:val="00F9435A"/>
    <w:rsid w:val="00FA542D"/>
    <w:rsid w:val="00FB2FFE"/>
    <w:rsid w:val="00FB3AE5"/>
    <w:rsid w:val="00FB477C"/>
    <w:rsid w:val="00FE2854"/>
    <w:rsid w:val="00FE4A9D"/>
    <w:rsid w:val="00FE61DF"/>
    <w:rsid w:val="00FF55C6"/>
    <w:rsid w:val="00FF6BA2"/>
    <w:rsid w:val="00FF72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854"/>
    <w:pPr>
      <w:widowControl w:val="0"/>
      <w:suppressAutoHyphens/>
    </w:pPr>
    <w:rPr>
      <w:rFonts w:eastAsia="SimSun" w:cs="Mangal"/>
      <w:kern w:val="1"/>
      <w:sz w:val="24"/>
      <w:szCs w:val="24"/>
      <w:lang w:eastAsia="hi-IN" w:bidi="hi-IN"/>
    </w:rPr>
  </w:style>
  <w:style w:type="paragraph" w:styleId="Heading1">
    <w:name w:val="heading 1"/>
    <w:basedOn w:val="Normal"/>
    <w:link w:val="Heading1Char"/>
    <w:uiPriority w:val="9"/>
    <w:qFormat/>
    <w:rsid w:val="00D60F7B"/>
    <w:pPr>
      <w:widowControl/>
      <w:suppressAutoHyphens w:val="0"/>
      <w:spacing w:before="100" w:beforeAutospacing="1" w:after="100" w:afterAutospacing="1"/>
      <w:outlineLvl w:val="0"/>
    </w:pPr>
    <w:rPr>
      <w:rFonts w:eastAsia="Times New Roman" w:cs="Times New Roman"/>
      <w:b/>
      <w:bCs/>
      <w:kern w:val="36"/>
      <w:sz w:val="48"/>
      <w:szCs w:val="48"/>
      <w:lang w:eastAsia="en-US" w:bidi="ar-SA"/>
    </w:rPr>
  </w:style>
  <w:style w:type="paragraph" w:styleId="Heading2">
    <w:name w:val="heading 2"/>
    <w:basedOn w:val="Normal"/>
    <w:next w:val="Normal"/>
    <w:link w:val="Heading2Char"/>
    <w:uiPriority w:val="9"/>
    <w:qFormat/>
    <w:rsid w:val="00484C28"/>
    <w:pPr>
      <w:keepNext/>
      <w:spacing w:before="240" w:after="60"/>
      <w:outlineLvl w:val="1"/>
    </w:pPr>
    <w:rPr>
      <w:rFonts w:ascii="Cambria" w:eastAsia="Times New Roman" w:hAnsi="Cambria"/>
      <w:b/>
      <w:bCs/>
      <w:i/>
      <w:iCs/>
      <w:sz w:val="28"/>
      <w:szCs w:val="25"/>
    </w:rPr>
  </w:style>
  <w:style w:type="paragraph" w:styleId="Heading3">
    <w:name w:val="heading 3"/>
    <w:basedOn w:val="Normal"/>
    <w:next w:val="Normal"/>
    <w:link w:val="Heading3Char"/>
    <w:uiPriority w:val="9"/>
    <w:qFormat/>
    <w:rsid w:val="001334AD"/>
    <w:pPr>
      <w:keepNext/>
      <w:spacing w:before="240" w:after="60"/>
      <w:outlineLvl w:val="2"/>
    </w:pPr>
    <w:rPr>
      <w:rFonts w:ascii="Cambria" w:eastAsia="Times New Roman" w:hAnsi="Cambria"/>
      <w:b/>
      <w:bCs/>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E2854"/>
    <w:rPr>
      <w:color w:val="000080"/>
      <w:u w:val="single"/>
    </w:rPr>
  </w:style>
  <w:style w:type="character" w:customStyle="1" w:styleId="WW8Num5z0">
    <w:name w:val="WW8Num5z0"/>
    <w:rsid w:val="00FE2854"/>
    <w:rPr>
      <w:rFonts w:ascii="Symbol" w:hAnsi="Symbol"/>
    </w:rPr>
  </w:style>
  <w:style w:type="character" w:customStyle="1" w:styleId="WW8Num5z1">
    <w:name w:val="WW8Num5z1"/>
    <w:rsid w:val="00FE2854"/>
    <w:rPr>
      <w:rFonts w:ascii="Courier New" w:hAnsi="Courier New" w:cs="Courier New"/>
    </w:rPr>
  </w:style>
  <w:style w:type="character" w:customStyle="1" w:styleId="WW8Num5z2">
    <w:name w:val="WW8Num5z2"/>
    <w:rsid w:val="00FE2854"/>
    <w:rPr>
      <w:rFonts w:ascii="Wingdings" w:hAnsi="Wingdings"/>
    </w:rPr>
  </w:style>
  <w:style w:type="character" w:customStyle="1" w:styleId="WW8Num8z0">
    <w:name w:val="WW8Num8z0"/>
    <w:rsid w:val="00FE2854"/>
    <w:rPr>
      <w:rFonts w:ascii="Symbol" w:hAnsi="Symbol"/>
    </w:rPr>
  </w:style>
  <w:style w:type="character" w:customStyle="1" w:styleId="WW8Num8z1">
    <w:name w:val="WW8Num8z1"/>
    <w:rsid w:val="00FE2854"/>
    <w:rPr>
      <w:rFonts w:ascii="Courier New" w:hAnsi="Courier New" w:cs="Courier New"/>
    </w:rPr>
  </w:style>
  <w:style w:type="character" w:customStyle="1" w:styleId="WW8Num8z2">
    <w:name w:val="WW8Num8z2"/>
    <w:rsid w:val="00FE2854"/>
    <w:rPr>
      <w:rFonts w:ascii="Wingdings" w:hAnsi="Wingdings"/>
    </w:rPr>
  </w:style>
  <w:style w:type="character" w:customStyle="1" w:styleId="normalchar">
    <w:name w:val="normalchar"/>
    <w:basedOn w:val="DefaultParagraphFont"/>
    <w:rsid w:val="00FE2854"/>
  </w:style>
  <w:style w:type="character" w:customStyle="1" w:styleId="WW8Num23z0">
    <w:name w:val="WW8Num23z0"/>
    <w:rsid w:val="00FE2854"/>
    <w:rPr>
      <w:rFonts w:ascii="Symbol" w:hAnsi="Symbol"/>
    </w:rPr>
  </w:style>
  <w:style w:type="character" w:customStyle="1" w:styleId="WW8Num23z1">
    <w:name w:val="WW8Num23z1"/>
    <w:rsid w:val="00FE2854"/>
    <w:rPr>
      <w:rFonts w:ascii="Courier New" w:hAnsi="Courier New" w:cs="Courier New"/>
    </w:rPr>
  </w:style>
  <w:style w:type="character" w:customStyle="1" w:styleId="WW8Num23z2">
    <w:name w:val="WW8Num23z2"/>
    <w:rsid w:val="00FE2854"/>
    <w:rPr>
      <w:rFonts w:ascii="Wingdings" w:hAnsi="Wingdings"/>
    </w:rPr>
  </w:style>
  <w:style w:type="character" w:customStyle="1" w:styleId="WW8Num12z0">
    <w:name w:val="WW8Num12z0"/>
    <w:rsid w:val="00FE2854"/>
    <w:rPr>
      <w:rFonts w:ascii="Wingdings" w:hAnsi="Wingdings"/>
    </w:rPr>
  </w:style>
  <w:style w:type="character" w:customStyle="1" w:styleId="WW8Num12z1">
    <w:name w:val="WW8Num12z1"/>
    <w:rsid w:val="00FE2854"/>
    <w:rPr>
      <w:rFonts w:ascii="Courier New" w:hAnsi="Courier New" w:cs="Courier New"/>
    </w:rPr>
  </w:style>
  <w:style w:type="character" w:customStyle="1" w:styleId="WW8Num12z3">
    <w:name w:val="WW8Num12z3"/>
    <w:rsid w:val="00FE2854"/>
    <w:rPr>
      <w:rFonts w:ascii="Symbol" w:hAnsi="Symbol"/>
    </w:rPr>
  </w:style>
  <w:style w:type="character" w:customStyle="1" w:styleId="WW8Num13z0">
    <w:name w:val="WW8Num13z0"/>
    <w:rsid w:val="00FE2854"/>
    <w:rPr>
      <w:rFonts w:ascii="Wingdings" w:hAnsi="Wingdings"/>
    </w:rPr>
  </w:style>
  <w:style w:type="character" w:customStyle="1" w:styleId="WW8Num13z1">
    <w:name w:val="WW8Num13z1"/>
    <w:rsid w:val="00FE2854"/>
    <w:rPr>
      <w:rFonts w:ascii="Courier New" w:hAnsi="Courier New" w:cs="Courier New"/>
    </w:rPr>
  </w:style>
  <w:style w:type="character" w:customStyle="1" w:styleId="WW8Num13z3">
    <w:name w:val="WW8Num13z3"/>
    <w:rsid w:val="00FE2854"/>
    <w:rPr>
      <w:rFonts w:ascii="Symbol" w:hAnsi="Symbol"/>
    </w:rPr>
  </w:style>
  <w:style w:type="character" w:customStyle="1" w:styleId="WW8Num20z0">
    <w:name w:val="WW8Num20z0"/>
    <w:rsid w:val="00FE2854"/>
    <w:rPr>
      <w:rFonts w:ascii="Wingdings" w:hAnsi="Wingdings"/>
    </w:rPr>
  </w:style>
  <w:style w:type="character" w:customStyle="1" w:styleId="WW8Num20z1">
    <w:name w:val="WW8Num20z1"/>
    <w:rsid w:val="00FE2854"/>
    <w:rPr>
      <w:rFonts w:ascii="Courier New" w:hAnsi="Courier New" w:cs="Courier New"/>
    </w:rPr>
  </w:style>
  <w:style w:type="character" w:customStyle="1" w:styleId="WW8Num20z3">
    <w:name w:val="WW8Num20z3"/>
    <w:rsid w:val="00FE2854"/>
    <w:rPr>
      <w:rFonts w:ascii="Symbol" w:hAnsi="Symbol"/>
    </w:rPr>
  </w:style>
  <w:style w:type="character" w:customStyle="1" w:styleId="WW8Num21z0">
    <w:name w:val="WW8Num21z0"/>
    <w:rsid w:val="00FE2854"/>
    <w:rPr>
      <w:rFonts w:ascii="Wingdings" w:hAnsi="Wingdings"/>
    </w:rPr>
  </w:style>
  <w:style w:type="character" w:customStyle="1" w:styleId="WW8Num21z1">
    <w:name w:val="WW8Num21z1"/>
    <w:rsid w:val="00FE2854"/>
    <w:rPr>
      <w:rFonts w:ascii="Courier New" w:hAnsi="Courier New" w:cs="Courier New"/>
    </w:rPr>
  </w:style>
  <w:style w:type="character" w:customStyle="1" w:styleId="WW8Num21z3">
    <w:name w:val="WW8Num21z3"/>
    <w:rsid w:val="00FE2854"/>
    <w:rPr>
      <w:rFonts w:ascii="Symbol" w:hAnsi="Symbol"/>
    </w:rPr>
  </w:style>
  <w:style w:type="character" w:customStyle="1" w:styleId="Bullets">
    <w:name w:val="Bullets"/>
    <w:rsid w:val="00FE2854"/>
    <w:rPr>
      <w:rFonts w:ascii="OpenSymbol" w:eastAsia="OpenSymbol" w:hAnsi="OpenSymbol" w:cs="OpenSymbol"/>
    </w:rPr>
  </w:style>
  <w:style w:type="character" w:customStyle="1" w:styleId="WW8Num14z0">
    <w:name w:val="WW8Num14z0"/>
    <w:rsid w:val="00FE2854"/>
    <w:rPr>
      <w:rFonts w:ascii="Wingdings" w:hAnsi="Wingdings"/>
    </w:rPr>
  </w:style>
  <w:style w:type="character" w:customStyle="1" w:styleId="WW8Num14z1">
    <w:name w:val="WW8Num14z1"/>
    <w:rsid w:val="00FE2854"/>
    <w:rPr>
      <w:rFonts w:ascii="Courier New" w:hAnsi="Courier New" w:cs="Courier New"/>
    </w:rPr>
  </w:style>
  <w:style w:type="character" w:customStyle="1" w:styleId="WW8Num14z3">
    <w:name w:val="WW8Num14z3"/>
    <w:rsid w:val="00FE2854"/>
    <w:rPr>
      <w:rFonts w:ascii="Symbol" w:hAnsi="Symbol"/>
    </w:rPr>
  </w:style>
  <w:style w:type="character" w:customStyle="1" w:styleId="apple-style-span">
    <w:name w:val="apple-style-span"/>
    <w:basedOn w:val="DefaultParagraphFont"/>
    <w:rsid w:val="00FE2854"/>
  </w:style>
  <w:style w:type="paragraph" w:customStyle="1" w:styleId="Heading">
    <w:name w:val="Heading"/>
    <w:basedOn w:val="Normal"/>
    <w:next w:val="BodyText"/>
    <w:rsid w:val="00FE2854"/>
    <w:pPr>
      <w:keepNext/>
      <w:spacing w:before="240" w:after="120"/>
    </w:pPr>
    <w:rPr>
      <w:rFonts w:ascii="Arial" w:hAnsi="Arial"/>
      <w:sz w:val="28"/>
      <w:szCs w:val="28"/>
    </w:rPr>
  </w:style>
  <w:style w:type="paragraph" w:styleId="BodyText">
    <w:name w:val="Body Text"/>
    <w:basedOn w:val="Normal"/>
    <w:rsid w:val="00FE2854"/>
    <w:pPr>
      <w:spacing w:after="120"/>
    </w:pPr>
  </w:style>
  <w:style w:type="paragraph" w:styleId="List">
    <w:name w:val="List"/>
    <w:basedOn w:val="BodyText"/>
    <w:rsid w:val="00FE2854"/>
  </w:style>
  <w:style w:type="paragraph" w:styleId="Caption">
    <w:name w:val="caption"/>
    <w:basedOn w:val="Normal"/>
    <w:qFormat/>
    <w:rsid w:val="00FE2854"/>
    <w:pPr>
      <w:suppressLineNumbers/>
      <w:spacing w:before="120" w:after="120"/>
    </w:pPr>
    <w:rPr>
      <w:i/>
      <w:iCs/>
    </w:rPr>
  </w:style>
  <w:style w:type="paragraph" w:customStyle="1" w:styleId="Index">
    <w:name w:val="Index"/>
    <w:basedOn w:val="Normal"/>
    <w:rsid w:val="00FE2854"/>
    <w:pPr>
      <w:suppressLineNumbers/>
    </w:pPr>
  </w:style>
  <w:style w:type="paragraph" w:styleId="ListParagraph">
    <w:name w:val="List Paragraph"/>
    <w:basedOn w:val="Normal"/>
    <w:uiPriority w:val="34"/>
    <w:qFormat/>
    <w:rsid w:val="00FE2854"/>
    <w:pPr>
      <w:ind w:left="720"/>
    </w:pPr>
  </w:style>
  <w:style w:type="paragraph" w:customStyle="1" w:styleId="TableContents">
    <w:name w:val="Table Contents"/>
    <w:basedOn w:val="Normal"/>
    <w:rsid w:val="00FE2854"/>
    <w:pPr>
      <w:suppressLineNumbers/>
    </w:pPr>
  </w:style>
  <w:style w:type="paragraph" w:customStyle="1" w:styleId="TableHeading">
    <w:name w:val="Table Heading"/>
    <w:basedOn w:val="TableContents"/>
    <w:rsid w:val="00FE2854"/>
    <w:pPr>
      <w:jc w:val="center"/>
    </w:pPr>
    <w:rPr>
      <w:b/>
      <w:bCs/>
    </w:rPr>
  </w:style>
  <w:style w:type="paragraph" w:styleId="NormalWeb">
    <w:name w:val="Normal (Web)"/>
    <w:basedOn w:val="Normal"/>
    <w:uiPriority w:val="99"/>
    <w:rsid w:val="00FE2854"/>
    <w:pPr>
      <w:spacing w:before="280" w:after="280"/>
    </w:pPr>
  </w:style>
  <w:style w:type="paragraph" w:styleId="PlainText">
    <w:name w:val="Plain Text"/>
    <w:basedOn w:val="Normal"/>
    <w:rsid w:val="00FE2854"/>
    <w:pPr>
      <w:autoSpaceDE w:val="0"/>
    </w:pPr>
    <w:rPr>
      <w:rFonts w:ascii="Courier New" w:eastAsia="Times New Roman" w:hAnsi="Courier New"/>
      <w:sz w:val="20"/>
      <w:szCs w:val="20"/>
    </w:rPr>
  </w:style>
  <w:style w:type="character" w:customStyle="1" w:styleId="apple-converted-space">
    <w:name w:val="apple-converted-space"/>
    <w:basedOn w:val="DefaultParagraphFont"/>
    <w:rsid w:val="00D57187"/>
  </w:style>
  <w:style w:type="paragraph" w:customStyle="1" w:styleId="WW-PlainText">
    <w:name w:val="WW-Plain Text"/>
    <w:basedOn w:val="Normal"/>
    <w:rsid w:val="001B748B"/>
    <w:pPr>
      <w:widowControl/>
      <w:autoSpaceDE w:val="0"/>
    </w:pPr>
    <w:rPr>
      <w:rFonts w:ascii="Courier New" w:eastAsia="Times New Roman" w:hAnsi="Courier New" w:cs="Courier New"/>
      <w:kern w:val="0"/>
      <w:sz w:val="20"/>
      <w:szCs w:val="20"/>
      <w:lang w:eastAsia="ar-SA" w:bidi="ar-SA"/>
    </w:rPr>
  </w:style>
  <w:style w:type="character" w:customStyle="1" w:styleId="Heading1Char">
    <w:name w:val="Heading 1 Char"/>
    <w:link w:val="Heading1"/>
    <w:uiPriority w:val="9"/>
    <w:rsid w:val="00D60F7B"/>
    <w:rPr>
      <w:b/>
      <w:bCs/>
      <w:kern w:val="36"/>
      <w:sz w:val="48"/>
      <w:szCs w:val="48"/>
    </w:rPr>
  </w:style>
  <w:style w:type="paragraph" w:customStyle="1" w:styleId="NormalArial">
    <w:name w:val="Normal + Arial"/>
    <w:aliases w:val="Justified,Normal + 12 pt"/>
    <w:basedOn w:val="Normal"/>
    <w:rsid w:val="00DF11AF"/>
    <w:pPr>
      <w:widowControl/>
      <w:numPr>
        <w:numId w:val="1"/>
      </w:numPr>
      <w:suppressAutoHyphens w:val="0"/>
      <w:jc w:val="both"/>
    </w:pPr>
    <w:rPr>
      <w:rFonts w:ascii="Arial" w:eastAsia="Times New Roman" w:hAnsi="Arial" w:cs="Arial"/>
      <w:snapToGrid w:val="0"/>
      <w:kern w:val="0"/>
      <w:sz w:val="20"/>
      <w:szCs w:val="20"/>
      <w:lang w:eastAsia="en-US" w:bidi="ar-SA"/>
    </w:rPr>
  </w:style>
  <w:style w:type="character" w:customStyle="1" w:styleId="left">
    <w:name w:val="left"/>
    <w:basedOn w:val="DefaultParagraphFont"/>
    <w:rsid w:val="00DF11AF"/>
  </w:style>
  <w:style w:type="character" w:styleId="HTMLTypewriter">
    <w:name w:val="HTML Typewriter"/>
    <w:semiHidden/>
    <w:rsid w:val="00DF11AF"/>
    <w:rPr>
      <w:rFonts w:ascii="Courier New" w:eastAsia="Courier New" w:hAnsi="Courier New" w:cs="Courier New" w:hint="default"/>
      <w:sz w:val="20"/>
      <w:szCs w:val="20"/>
    </w:rPr>
  </w:style>
  <w:style w:type="paragraph" w:customStyle="1" w:styleId="StyleHeading29ptCharCharChar">
    <w:name w:val="Style Heading 2 + 9 pt Char Char Char"/>
    <w:basedOn w:val="Heading2"/>
    <w:rsid w:val="00484C28"/>
    <w:pPr>
      <w:suppressAutoHyphens w:val="0"/>
      <w:autoSpaceDE w:val="0"/>
      <w:autoSpaceDN w:val="0"/>
      <w:adjustRightInd w:val="0"/>
      <w:spacing w:before="180" w:after="0"/>
      <w:jc w:val="both"/>
    </w:pPr>
    <w:rPr>
      <w:rFonts w:ascii="Verdana" w:hAnsi="Verdana" w:cs="Times New Roman"/>
      <w:i w:val="0"/>
      <w:iCs w:val="0"/>
      <w:kern w:val="0"/>
      <w:sz w:val="18"/>
      <w:szCs w:val="24"/>
      <w:lang w:eastAsia="en-US" w:bidi="ar-SA"/>
    </w:rPr>
  </w:style>
  <w:style w:type="character" w:customStyle="1" w:styleId="Heading2Char">
    <w:name w:val="Heading 2 Char"/>
    <w:link w:val="Heading2"/>
    <w:uiPriority w:val="9"/>
    <w:semiHidden/>
    <w:rsid w:val="00484C28"/>
    <w:rPr>
      <w:rFonts w:ascii="Cambria" w:eastAsia="Times New Roman" w:hAnsi="Cambria" w:cs="Mangal"/>
      <w:b/>
      <w:bCs/>
      <w:i/>
      <w:iCs/>
      <w:kern w:val="1"/>
      <w:sz w:val="28"/>
      <w:szCs w:val="25"/>
      <w:lang w:eastAsia="hi-IN" w:bidi="hi-IN"/>
    </w:rPr>
  </w:style>
  <w:style w:type="paragraph" w:customStyle="1" w:styleId="Style1">
    <w:name w:val="Style1"/>
    <w:basedOn w:val="Normal"/>
    <w:rsid w:val="00B62B11"/>
    <w:pPr>
      <w:widowControl/>
      <w:numPr>
        <w:numId w:val="3"/>
      </w:numPr>
      <w:suppressAutoHyphens w:val="0"/>
    </w:pPr>
    <w:rPr>
      <w:rFonts w:eastAsia="Times New Roman" w:cs="Times New Roman"/>
      <w:kern w:val="0"/>
      <w:sz w:val="22"/>
      <w:szCs w:val="18"/>
      <w:lang w:eastAsia="en-US" w:bidi="ar-SA"/>
    </w:rPr>
  </w:style>
  <w:style w:type="character" w:styleId="Emphasis">
    <w:name w:val="Emphasis"/>
    <w:uiPriority w:val="20"/>
    <w:qFormat/>
    <w:rsid w:val="00F240FD"/>
    <w:rPr>
      <w:i/>
      <w:iCs/>
    </w:rPr>
  </w:style>
  <w:style w:type="character" w:customStyle="1" w:styleId="Heading3Char">
    <w:name w:val="Heading 3 Char"/>
    <w:link w:val="Heading3"/>
    <w:uiPriority w:val="9"/>
    <w:rsid w:val="001334AD"/>
    <w:rPr>
      <w:rFonts w:ascii="Cambria" w:eastAsia="Times New Roman" w:hAnsi="Cambria" w:cs="Mangal"/>
      <w:b/>
      <w:bCs/>
      <w:kern w:val="1"/>
      <w:sz w:val="26"/>
      <w:szCs w:val="23"/>
      <w:lang w:eastAsia="hi-IN" w:bidi="hi-IN"/>
    </w:rPr>
  </w:style>
  <w:style w:type="paragraph" w:customStyle="1" w:styleId="SP6266243">
    <w:name w:val="SP.6.266243"/>
    <w:basedOn w:val="Normal"/>
    <w:next w:val="Normal"/>
    <w:uiPriority w:val="99"/>
    <w:rsid w:val="00FF6BA2"/>
    <w:pPr>
      <w:widowControl/>
      <w:suppressAutoHyphens w:val="0"/>
      <w:autoSpaceDE w:val="0"/>
      <w:autoSpaceDN w:val="0"/>
      <w:adjustRightInd w:val="0"/>
    </w:pPr>
    <w:rPr>
      <w:rFonts w:ascii="NDEOO B+ A Garamond" w:eastAsia="Times New Roman" w:hAnsi="NDEOO B+ A Garamond" w:cs="Times New Roman"/>
      <w:kern w:val="0"/>
      <w:lang w:eastAsia="en-US" w:bidi="ar-SA"/>
    </w:rPr>
  </w:style>
  <w:style w:type="paragraph" w:customStyle="1" w:styleId="SP6266246">
    <w:name w:val="SP.6.266246"/>
    <w:basedOn w:val="Normal"/>
    <w:next w:val="Normal"/>
    <w:uiPriority w:val="99"/>
    <w:rsid w:val="00FF6BA2"/>
    <w:pPr>
      <w:widowControl/>
      <w:suppressAutoHyphens w:val="0"/>
      <w:autoSpaceDE w:val="0"/>
      <w:autoSpaceDN w:val="0"/>
      <w:adjustRightInd w:val="0"/>
    </w:pPr>
    <w:rPr>
      <w:rFonts w:ascii="NDEOO B+ A Garamond" w:eastAsia="Times New Roman" w:hAnsi="NDEOO B+ A Garamond" w:cs="Times New Roman"/>
      <w:kern w:val="0"/>
      <w:lang w:eastAsia="en-US" w:bidi="ar-SA"/>
    </w:rPr>
  </w:style>
  <w:style w:type="character" w:customStyle="1" w:styleId="SC64001">
    <w:name w:val="SC.6.4001"/>
    <w:uiPriority w:val="99"/>
    <w:rsid w:val="00FF6BA2"/>
    <w:rPr>
      <w:rFonts w:cs="NDEOO B+ A Garamond"/>
      <w:color w:val="000000"/>
      <w:sz w:val="19"/>
      <w:szCs w:val="19"/>
    </w:rPr>
  </w:style>
  <w:style w:type="character" w:customStyle="1" w:styleId="st">
    <w:name w:val="st"/>
    <w:basedOn w:val="DefaultParagraphFont"/>
    <w:rsid w:val="00D27957"/>
  </w:style>
  <w:style w:type="paragraph" w:styleId="Header">
    <w:name w:val="header"/>
    <w:basedOn w:val="Normal"/>
    <w:link w:val="HeaderChar"/>
    <w:uiPriority w:val="99"/>
    <w:semiHidden/>
    <w:unhideWhenUsed/>
    <w:rsid w:val="00025933"/>
    <w:pPr>
      <w:tabs>
        <w:tab w:val="center" w:pos="4680"/>
        <w:tab w:val="right" w:pos="9360"/>
      </w:tabs>
    </w:pPr>
    <w:rPr>
      <w:szCs w:val="21"/>
    </w:rPr>
  </w:style>
  <w:style w:type="character" w:customStyle="1" w:styleId="HeaderChar">
    <w:name w:val="Header Char"/>
    <w:link w:val="Header"/>
    <w:uiPriority w:val="99"/>
    <w:semiHidden/>
    <w:rsid w:val="00025933"/>
    <w:rPr>
      <w:rFonts w:eastAsia="SimSun" w:cs="Mangal"/>
      <w:kern w:val="1"/>
      <w:sz w:val="24"/>
      <w:szCs w:val="21"/>
      <w:lang w:eastAsia="hi-IN" w:bidi="hi-IN"/>
    </w:rPr>
  </w:style>
  <w:style w:type="paragraph" w:styleId="Footer">
    <w:name w:val="footer"/>
    <w:basedOn w:val="Normal"/>
    <w:link w:val="FooterChar"/>
    <w:uiPriority w:val="99"/>
    <w:semiHidden/>
    <w:unhideWhenUsed/>
    <w:rsid w:val="00025933"/>
    <w:pPr>
      <w:tabs>
        <w:tab w:val="center" w:pos="4680"/>
        <w:tab w:val="right" w:pos="9360"/>
      </w:tabs>
    </w:pPr>
    <w:rPr>
      <w:szCs w:val="21"/>
    </w:rPr>
  </w:style>
  <w:style w:type="character" w:customStyle="1" w:styleId="FooterChar">
    <w:name w:val="Footer Char"/>
    <w:link w:val="Footer"/>
    <w:uiPriority w:val="99"/>
    <w:semiHidden/>
    <w:rsid w:val="00025933"/>
    <w:rPr>
      <w:rFonts w:eastAsia="SimSun" w:cs="Mangal"/>
      <w:kern w:val="1"/>
      <w:sz w:val="24"/>
      <w:szCs w:val="21"/>
      <w:lang w:eastAsia="hi-IN" w:bidi="hi-IN"/>
    </w:rPr>
  </w:style>
  <w:style w:type="paragraph" w:styleId="NoSpacing">
    <w:name w:val="No Spacing"/>
    <w:uiPriority w:val="1"/>
    <w:qFormat/>
    <w:rsid w:val="00112302"/>
    <w:pPr>
      <w:widowControl w:val="0"/>
      <w:suppressAutoHyphens/>
    </w:pPr>
    <w:rPr>
      <w:rFonts w:eastAsia="SimSun" w:cs="Mangal"/>
      <w:kern w:val="1"/>
      <w:sz w:val="24"/>
      <w:szCs w:val="21"/>
      <w:lang w:eastAsia="hi-IN" w:bidi="hi-IN"/>
    </w:rPr>
  </w:style>
  <w:style w:type="character" w:styleId="Strong">
    <w:name w:val="Strong"/>
    <w:basedOn w:val="DefaultParagraphFont"/>
    <w:uiPriority w:val="22"/>
    <w:qFormat/>
    <w:rsid w:val="00193A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854"/>
    <w:pPr>
      <w:widowControl w:val="0"/>
      <w:suppressAutoHyphens/>
    </w:pPr>
    <w:rPr>
      <w:rFonts w:eastAsia="SimSun" w:cs="Mangal"/>
      <w:kern w:val="1"/>
      <w:sz w:val="24"/>
      <w:szCs w:val="24"/>
      <w:lang w:eastAsia="hi-IN" w:bidi="hi-IN"/>
    </w:rPr>
  </w:style>
  <w:style w:type="paragraph" w:styleId="Heading1">
    <w:name w:val="heading 1"/>
    <w:basedOn w:val="Normal"/>
    <w:link w:val="Heading1Char"/>
    <w:uiPriority w:val="9"/>
    <w:qFormat/>
    <w:rsid w:val="00D60F7B"/>
    <w:pPr>
      <w:widowControl/>
      <w:suppressAutoHyphens w:val="0"/>
      <w:spacing w:before="100" w:beforeAutospacing="1" w:after="100" w:afterAutospacing="1"/>
      <w:outlineLvl w:val="0"/>
    </w:pPr>
    <w:rPr>
      <w:rFonts w:eastAsia="Times New Roman" w:cs="Times New Roman"/>
      <w:b/>
      <w:bCs/>
      <w:kern w:val="36"/>
      <w:sz w:val="48"/>
      <w:szCs w:val="48"/>
      <w:lang w:eastAsia="en-US" w:bidi="ar-SA"/>
    </w:rPr>
  </w:style>
  <w:style w:type="paragraph" w:styleId="Heading2">
    <w:name w:val="heading 2"/>
    <w:basedOn w:val="Normal"/>
    <w:next w:val="Normal"/>
    <w:link w:val="Heading2Char"/>
    <w:uiPriority w:val="9"/>
    <w:qFormat/>
    <w:rsid w:val="00484C28"/>
    <w:pPr>
      <w:keepNext/>
      <w:spacing w:before="240" w:after="60"/>
      <w:outlineLvl w:val="1"/>
    </w:pPr>
    <w:rPr>
      <w:rFonts w:ascii="Cambria" w:eastAsia="Times New Roman" w:hAnsi="Cambria"/>
      <w:b/>
      <w:bCs/>
      <w:i/>
      <w:iCs/>
      <w:sz w:val="28"/>
      <w:szCs w:val="25"/>
    </w:rPr>
  </w:style>
  <w:style w:type="paragraph" w:styleId="Heading3">
    <w:name w:val="heading 3"/>
    <w:basedOn w:val="Normal"/>
    <w:next w:val="Normal"/>
    <w:link w:val="Heading3Char"/>
    <w:uiPriority w:val="9"/>
    <w:qFormat/>
    <w:rsid w:val="001334AD"/>
    <w:pPr>
      <w:keepNext/>
      <w:spacing w:before="240" w:after="60"/>
      <w:outlineLvl w:val="2"/>
    </w:pPr>
    <w:rPr>
      <w:rFonts w:ascii="Cambria" w:eastAsia="Times New Roman" w:hAnsi="Cambria"/>
      <w:b/>
      <w:bCs/>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E2854"/>
    <w:rPr>
      <w:color w:val="000080"/>
      <w:u w:val="single"/>
    </w:rPr>
  </w:style>
  <w:style w:type="character" w:customStyle="1" w:styleId="WW8Num5z0">
    <w:name w:val="WW8Num5z0"/>
    <w:rsid w:val="00FE2854"/>
    <w:rPr>
      <w:rFonts w:ascii="Symbol" w:hAnsi="Symbol"/>
    </w:rPr>
  </w:style>
  <w:style w:type="character" w:customStyle="1" w:styleId="WW8Num5z1">
    <w:name w:val="WW8Num5z1"/>
    <w:rsid w:val="00FE2854"/>
    <w:rPr>
      <w:rFonts w:ascii="Courier New" w:hAnsi="Courier New" w:cs="Courier New"/>
    </w:rPr>
  </w:style>
  <w:style w:type="character" w:customStyle="1" w:styleId="WW8Num5z2">
    <w:name w:val="WW8Num5z2"/>
    <w:rsid w:val="00FE2854"/>
    <w:rPr>
      <w:rFonts w:ascii="Wingdings" w:hAnsi="Wingdings"/>
    </w:rPr>
  </w:style>
  <w:style w:type="character" w:customStyle="1" w:styleId="WW8Num8z0">
    <w:name w:val="WW8Num8z0"/>
    <w:rsid w:val="00FE2854"/>
    <w:rPr>
      <w:rFonts w:ascii="Symbol" w:hAnsi="Symbol"/>
    </w:rPr>
  </w:style>
  <w:style w:type="character" w:customStyle="1" w:styleId="WW8Num8z1">
    <w:name w:val="WW8Num8z1"/>
    <w:rsid w:val="00FE2854"/>
    <w:rPr>
      <w:rFonts w:ascii="Courier New" w:hAnsi="Courier New" w:cs="Courier New"/>
    </w:rPr>
  </w:style>
  <w:style w:type="character" w:customStyle="1" w:styleId="WW8Num8z2">
    <w:name w:val="WW8Num8z2"/>
    <w:rsid w:val="00FE2854"/>
    <w:rPr>
      <w:rFonts w:ascii="Wingdings" w:hAnsi="Wingdings"/>
    </w:rPr>
  </w:style>
  <w:style w:type="character" w:customStyle="1" w:styleId="normalchar">
    <w:name w:val="normalchar"/>
    <w:basedOn w:val="DefaultParagraphFont"/>
    <w:rsid w:val="00FE2854"/>
  </w:style>
  <w:style w:type="character" w:customStyle="1" w:styleId="WW8Num23z0">
    <w:name w:val="WW8Num23z0"/>
    <w:rsid w:val="00FE2854"/>
    <w:rPr>
      <w:rFonts w:ascii="Symbol" w:hAnsi="Symbol"/>
    </w:rPr>
  </w:style>
  <w:style w:type="character" w:customStyle="1" w:styleId="WW8Num23z1">
    <w:name w:val="WW8Num23z1"/>
    <w:rsid w:val="00FE2854"/>
    <w:rPr>
      <w:rFonts w:ascii="Courier New" w:hAnsi="Courier New" w:cs="Courier New"/>
    </w:rPr>
  </w:style>
  <w:style w:type="character" w:customStyle="1" w:styleId="WW8Num23z2">
    <w:name w:val="WW8Num23z2"/>
    <w:rsid w:val="00FE2854"/>
    <w:rPr>
      <w:rFonts w:ascii="Wingdings" w:hAnsi="Wingdings"/>
    </w:rPr>
  </w:style>
  <w:style w:type="character" w:customStyle="1" w:styleId="WW8Num12z0">
    <w:name w:val="WW8Num12z0"/>
    <w:rsid w:val="00FE2854"/>
    <w:rPr>
      <w:rFonts w:ascii="Wingdings" w:hAnsi="Wingdings"/>
    </w:rPr>
  </w:style>
  <w:style w:type="character" w:customStyle="1" w:styleId="WW8Num12z1">
    <w:name w:val="WW8Num12z1"/>
    <w:rsid w:val="00FE2854"/>
    <w:rPr>
      <w:rFonts w:ascii="Courier New" w:hAnsi="Courier New" w:cs="Courier New"/>
    </w:rPr>
  </w:style>
  <w:style w:type="character" w:customStyle="1" w:styleId="WW8Num12z3">
    <w:name w:val="WW8Num12z3"/>
    <w:rsid w:val="00FE2854"/>
    <w:rPr>
      <w:rFonts w:ascii="Symbol" w:hAnsi="Symbol"/>
    </w:rPr>
  </w:style>
  <w:style w:type="character" w:customStyle="1" w:styleId="WW8Num13z0">
    <w:name w:val="WW8Num13z0"/>
    <w:rsid w:val="00FE2854"/>
    <w:rPr>
      <w:rFonts w:ascii="Wingdings" w:hAnsi="Wingdings"/>
    </w:rPr>
  </w:style>
  <w:style w:type="character" w:customStyle="1" w:styleId="WW8Num13z1">
    <w:name w:val="WW8Num13z1"/>
    <w:rsid w:val="00FE2854"/>
    <w:rPr>
      <w:rFonts w:ascii="Courier New" w:hAnsi="Courier New" w:cs="Courier New"/>
    </w:rPr>
  </w:style>
  <w:style w:type="character" w:customStyle="1" w:styleId="WW8Num13z3">
    <w:name w:val="WW8Num13z3"/>
    <w:rsid w:val="00FE2854"/>
    <w:rPr>
      <w:rFonts w:ascii="Symbol" w:hAnsi="Symbol"/>
    </w:rPr>
  </w:style>
  <w:style w:type="character" w:customStyle="1" w:styleId="WW8Num20z0">
    <w:name w:val="WW8Num20z0"/>
    <w:rsid w:val="00FE2854"/>
    <w:rPr>
      <w:rFonts w:ascii="Wingdings" w:hAnsi="Wingdings"/>
    </w:rPr>
  </w:style>
  <w:style w:type="character" w:customStyle="1" w:styleId="WW8Num20z1">
    <w:name w:val="WW8Num20z1"/>
    <w:rsid w:val="00FE2854"/>
    <w:rPr>
      <w:rFonts w:ascii="Courier New" w:hAnsi="Courier New" w:cs="Courier New"/>
    </w:rPr>
  </w:style>
  <w:style w:type="character" w:customStyle="1" w:styleId="WW8Num20z3">
    <w:name w:val="WW8Num20z3"/>
    <w:rsid w:val="00FE2854"/>
    <w:rPr>
      <w:rFonts w:ascii="Symbol" w:hAnsi="Symbol"/>
    </w:rPr>
  </w:style>
  <w:style w:type="character" w:customStyle="1" w:styleId="WW8Num21z0">
    <w:name w:val="WW8Num21z0"/>
    <w:rsid w:val="00FE2854"/>
    <w:rPr>
      <w:rFonts w:ascii="Wingdings" w:hAnsi="Wingdings"/>
    </w:rPr>
  </w:style>
  <w:style w:type="character" w:customStyle="1" w:styleId="WW8Num21z1">
    <w:name w:val="WW8Num21z1"/>
    <w:rsid w:val="00FE2854"/>
    <w:rPr>
      <w:rFonts w:ascii="Courier New" w:hAnsi="Courier New" w:cs="Courier New"/>
    </w:rPr>
  </w:style>
  <w:style w:type="character" w:customStyle="1" w:styleId="WW8Num21z3">
    <w:name w:val="WW8Num21z3"/>
    <w:rsid w:val="00FE2854"/>
    <w:rPr>
      <w:rFonts w:ascii="Symbol" w:hAnsi="Symbol"/>
    </w:rPr>
  </w:style>
  <w:style w:type="character" w:customStyle="1" w:styleId="Bullets">
    <w:name w:val="Bullets"/>
    <w:rsid w:val="00FE2854"/>
    <w:rPr>
      <w:rFonts w:ascii="OpenSymbol" w:eastAsia="OpenSymbol" w:hAnsi="OpenSymbol" w:cs="OpenSymbol"/>
    </w:rPr>
  </w:style>
  <w:style w:type="character" w:customStyle="1" w:styleId="WW8Num14z0">
    <w:name w:val="WW8Num14z0"/>
    <w:rsid w:val="00FE2854"/>
    <w:rPr>
      <w:rFonts w:ascii="Wingdings" w:hAnsi="Wingdings"/>
    </w:rPr>
  </w:style>
  <w:style w:type="character" w:customStyle="1" w:styleId="WW8Num14z1">
    <w:name w:val="WW8Num14z1"/>
    <w:rsid w:val="00FE2854"/>
    <w:rPr>
      <w:rFonts w:ascii="Courier New" w:hAnsi="Courier New" w:cs="Courier New"/>
    </w:rPr>
  </w:style>
  <w:style w:type="character" w:customStyle="1" w:styleId="WW8Num14z3">
    <w:name w:val="WW8Num14z3"/>
    <w:rsid w:val="00FE2854"/>
    <w:rPr>
      <w:rFonts w:ascii="Symbol" w:hAnsi="Symbol"/>
    </w:rPr>
  </w:style>
  <w:style w:type="character" w:customStyle="1" w:styleId="apple-style-span">
    <w:name w:val="apple-style-span"/>
    <w:basedOn w:val="DefaultParagraphFont"/>
    <w:rsid w:val="00FE2854"/>
  </w:style>
  <w:style w:type="paragraph" w:customStyle="1" w:styleId="Heading">
    <w:name w:val="Heading"/>
    <w:basedOn w:val="Normal"/>
    <w:next w:val="BodyText"/>
    <w:rsid w:val="00FE2854"/>
    <w:pPr>
      <w:keepNext/>
      <w:spacing w:before="240" w:after="120"/>
    </w:pPr>
    <w:rPr>
      <w:rFonts w:ascii="Arial" w:hAnsi="Arial"/>
      <w:sz w:val="28"/>
      <w:szCs w:val="28"/>
    </w:rPr>
  </w:style>
  <w:style w:type="paragraph" w:styleId="BodyText">
    <w:name w:val="Body Text"/>
    <w:basedOn w:val="Normal"/>
    <w:rsid w:val="00FE2854"/>
    <w:pPr>
      <w:spacing w:after="120"/>
    </w:pPr>
  </w:style>
  <w:style w:type="paragraph" w:styleId="List">
    <w:name w:val="List"/>
    <w:basedOn w:val="BodyText"/>
    <w:rsid w:val="00FE2854"/>
  </w:style>
  <w:style w:type="paragraph" w:styleId="Caption">
    <w:name w:val="caption"/>
    <w:basedOn w:val="Normal"/>
    <w:qFormat/>
    <w:rsid w:val="00FE2854"/>
    <w:pPr>
      <w:suppressLineNumbers/>
      <w:spacing w:before="120" w:after="120"/>
    </w:pPr>
    <w:rPr>
      <w:i/>
      <w:iCs/>
    </w:rPr>
  </w:style>
  <w:style w:type="paragraph" w:customStyle="1" w:styleId="Index">
    <w:name w:val="Index"/>
    <w:basedOn w:val="Normal"/>
    <w:rsid w:val="00FE2854"/>
    <w:pPr>
      <w:suppressLineNumbers/>
    </w:pPr>
  </w:style>
  <w:style w:type="paragraph" w:styleId="ListParagraph">
    <w:name w:val="List Paragraph"/>
    <w:basedOn w:val="Normal"/>
    <w:uiPriority w:val="34"/>
    <w:qFormat/>
    <w:rsid w:val="00FE2854"/>
    <w:pPr>
      <w:ind w:left="720"/>
    </w:pPr>
  </w:style>
  <w:style w:type="paragraph" w:customStyle="1" w:styleId="TableContents">
    <w:name w:val="Table Contents"/>
    <w:basedOn w:val="Normal"/>
    <w:rsid w:val="00FE2854"/>
    <w:pPr>
      <w:suppressLineNumbers/>
    </w:pPr>
  </w:style>
  <w:style w:type="paragraph" w:customStyle="1" w:styleId="TableHeading">
    <w:name w:val="Table Heading"/>
    <w:basedOn w:val="TableContents"/>
    <w:rsid w:val="00FE2854"/>
    <w:pPr>
      <w:jc w:val="center"/>
    </w:pPr>
    <w:rPr>
      <w:b/>
      <w:bCs/>
    </w:rPr>
  </w:style>
  <w:style w:type="paragraph" w:styleId="NormalWeb">
    <w:name w:val="Normal (Web)"/>
    <w:basedOn w:val="Normal"/>
    <w:uiPriority w:val="99"/>
    <w:rsid w:val="00FE2854"/>
    <w:pPr>
      <w:spacing w:before="280" w:after="280"/>
    </w:pPr>
  </w:style>
  <w:style w:type="paragraph" w:styleId="PlainText">
    <w:name w:val="Plain Text"/>
    <w:basedOn w:val="Normal"/>
    <w:rsid w:val="00FE2854"/>
    <w:pPr>
      <w:autoSpaceDE w:val="0"/>
    </w:pPr>
    <w:rPr>
      <w:rFonts w:ascii="Courier New" w:eastAsia="Times New Roman" w:hAnsi="Courier New"/>
      <w:sz w:val="20"/>
      <w:szCs w:val="20"/>
    </w:rPr>
  </w:style>
  <w:style w:type="character" w:customStyle="1" w:styleId="apple-converted-space">
    <w:name w:val="apple-converted-space"/>
    <w:basedOn w:val="DefaultParagraphFont"/>
    <w:rsid w:val="00D57187"/>
  </w:style>
  <w:style w:type="paragraph" w:customStyle="1" w:styleId="WW-PlainText">
    <w:name w:val="WW-Plain Text"/>
    <w:basedOn w:val="Normal"/>
    <w:rsid w:val="001B748B"/>
    <w:pPr>
      <w:widowControl/>
      <w:autoSpaceDE w:val="0"/>
    </w:pPr>
    <w:rPr>
      <w:rFonts w:ascii="Courier New" w:eastAsia="Times New Roman" w:hAnsi="Courier New" w:cs="Courier New"/>
      <w:kern w:val="0"/>
      <w:sz w:val="20"/>
      <w:szCs w:val="20"/>
      <w:lang w:eastAsia="ar-SA" w:bidi="ar-SA"/>
    </w:rPr>
  </w:style>
  <w:style w:type="character" w:customStyle="1" w:styleId="Heading1Char">
    <w:name w:val="Heading 1 Char"/>
    <w:link w:val="Heading1"/>
    <w:uiPriority w:val="9"/>
    <w:rsid w:val="00D60F7B"/>
    <w:rPr>
      <w:b/>
      <w:bCs/>
      <w:kern w:val="36"/>
      <w:sz w:val="48"/>
      <w:szCs w:val="48"/>
    </w:rPr>
  </w:style>
  <w:style w:type="paragraph" w:customStyle="1" w:styleId="NormalArial">
    <w:name w:val="Normal + Arial"/>
    <w:aliases w:val="Justified,Normal + 12 pt"/>
    <w:basedOn w:val="Normal"/>
    <w:rsid w:val="00DF11AF"/>
    <w:pPr>
      <w:widowControl/>
      <w:numPr>
        <w:numId w:val="37"/>
      </w:numPr>
      <w:suppressAutoHyphens w:val="0"/>
      <w:jc w:val="both"/>
    </w:pPr>
    <w:rPr>
      <w:rFonts w:ascii="Arial" w:eastAsia="Times New Roman" w:hAnsi="Arial" w:cs="Arial"/>
      <w:snapToGrid w:val="0"/>
      <w:kern w:val="0"/>
      <w:sz w:val="20"/>
      <w:szCs w:val="20"/>
      <w:lang w:eastAsia="en-US" w:bidi="ar-SA"/>
    </w:rPr>
  </w:style>
  <w:style w:type="character" w:customStyle="1" w:styleId="left">
    <w:name w:val="left"/>
    <w:basedOn w:val="DefaultParagraphFont"/>
    <w:rsid w:val="00DF11AF"/>
  </w:style>
  <w:style w:type="character" w:styleId="HTMLTypewriter">
    <w:name w:val="HTML Typewriter"/>
    <w:semiHidden/>
    <w:rsid w:val="00DF11AF"/>
    <w:rPr>
      <w:rFonts w:ascii="Courier New" w:eastAsia="Courier New" w:hAnsi="Courier New" w:cs="Courier New" w:hint="default"/>
      <w:sz w:val="20"/>
      <w:szCs w:val="20"/>
    </w:rPr>
  </w:style>
  <w:style w:type="paragraph" w:customStyle="1" w:styleId="StyleHeading29ptCharCharChar">
    <w:name w:val="Style Heading 2 + 9 pt Char Char Char"/>
    <w:basedOn w:val="Heading2"/>
    <w:rsid w:val="00484C28"/>
    <w:pPr>
      <w:suppressAutoHyphens w:val="0"/>
      <w:autoSpaceDE w:val="0"/>
      <w:autoSpaceDN w:val="0"/>
      <w:adjustRightInd w:val="0"/>
      <w:spacing w:before="180" w:after="0"/>
      <w:jc w:val="both"/>
    </w:pPr>
    <w:rPr>
      <w:rFonts w:ascii="Verdana" w:hAnsi="Verdana" w:cs="Times New Roman"/>
      <w:i w:val="0"/>
      <w:iCs w:val="0"/>
      <w:kern w:val="0"/>
      <w:sz w:val="18"/>
      <w:szCs w:val="24"/>
      <w:lang w:eastAsia="en-US" w:bidi="ar-SA"/>
    </w:rPr>
  </w:style>
  <w:style w:type="character" w:customStyle="1" w:styleId="Heading2Char">
    <w:name w:val="Heading 2 Char"/>
    <w:link w:val="Heading2"/>
    <w:uiPriority w:val="9"/>
    <w:semiHidden/>
    <w:rsid w:val="00484C28"/>
    <w:rPr>
      <w:rFonts w:ascii="Cambria" w:eastAsia="Times New Roman" w:hAnsi="Cambria" w:cs="Mangal"/>
      <w:b/>
      <w:bCs/>
      <w:i/>
      <w:iCs/>
      <w:kern w:val="1"/>
      <w:sz w:val="28"/>
      <w:szCs w:val="25"/>
      <w:lang w:eastAsia="hi-IN" w:bidi="hi-IN"/>
    </w:rPr>
  </w:style>
  <w:style w:type="paragraph" w:customStyle="1" w:styleId="Style1">
    <w:name w:val="Style1"/>
    <w:basedOn w:val="Normal"/>
    <w:rsid w:val="00B62B11"/>
    <w:pPr>
      <w:widowControl/>
      <w:numPr>
        <w:numId w:val="41"/>
      </w:numPr>
      <w:suppressAutoHyphens w:val="0"/>
    </w:pPr>
    <w:rPr>
      <w:rFonts w:eastAsia="Times New Roman" w:cs="Times New Roman"/>
      <w:kern w:val="0"/>
      <w:sz w:val="22"/>
      <w:szCs w:val="18"/>
      <w:lang w:eastAsia="en-US" w:bidi="ar-SA"/>
    </w:rPr>
  </w:style>
  <w:style w:type="character" w:styleId="Emphasis">
    <w:name w:val="Emphasis"/>
    <w:uiPriority w:val="20"/>
    <w:qFormat/>
    <w:rsid w:val="00F240FD"/>
    <w:rPr>
      <w:i/>
      <w:iCs/>
    </w:rPr>
  </w:style>
  <w:style w:type="character" w:customStyle="1" w:styleId="Heading3Char">
    <w:name w:val="Heading 3 Char"/>
    <w:link w:val="Heading3"/>
    <w:uiPriority w:val="9"/>
    <w:rsid w:val="001334AD"/>
    <w:rPr>
      <w:rFonts w:ascii="Cambria" w:eastAsia="Times New Roman" w:hAnsi="Cambria" w:cs="Mangal"/>
      <w:b/>
      <w:bCs/>
      <w:kern w:val="1"/>
      <w:sz w:val="26"/>
      <w:szCs w:val="23"/>
      <w:lang w:eastAsia="hi-IN" w:bidi="hi-IN"/>
    </w:rPr>
  </w:style>
  <w:style w:type="paragraph" w:customStyle="1" w:styleId="SP6266243">
    <w:name w:val="SP.6.266243"/>
    <w:basedOn w:val="Normal"/>
    <w:next w:val="Normal"/>
    <w:uiPriority w:val="99"/>
    <w:rsid w:val="00FF6BA2"/>
    <w:pPr>
      <w:widowControl/>
      <w:suppressAutoHyphens w:val="0"/>
      <w:autoSpaceDE w:val="0"/>
      <w:autoSpaceDN w:val="0"/>
      <w:adjustRightInd w:val="0"/>
    </w:pPr>
    <w:rPr>
      <w:rFonts w:ascii="NDEOO B+ A Garamond" w:eastAsia="Times New Roman" w:hAnsi="NDEOO B+ A Garamond" w:cs="Times New Roman"/>
      <w:kern w:val="0"/>
      <w:lang w:eastAsia="en-US" w:bidi="ar-SA"/>
    </w:rPr>
  </w:style>
  <w:style w:type="paragraph" w:customStyle="1" w:styleId="SP6266246">
    <w:name w:val="SP.6.266246"/>
    <w:basedOn w:val="Normal"/>
    <w:next w:val="Normal"/>
    <w:uiPriority w:val="99"/>
    <w:rsid w:val="00FF6BA2"/>
    <w:pPr>
      <w:widowControl/>
      <w:suppressAutoHyphens w:val="0"/>
      <w:autoSpaceDE w:val="0"/>
      <w:autoSpaceDN w:val="0"/>
      <w:adjustRightInd w:val="0"/>
    </w:pPr>
    <w:rPr>
      <w:rFonts w:ascii="NDEOO B+ A Garamond" w:eastAsia="Times New Roman" w:hAnsi="NDEOO B+ A Garamond" w:cs="Times New Roman"/>
      <w:kern w:val="0"/>
      <w:lang w:eastAsia="en-US" w:bidi="ar-SA"/>
    </w:rPr>
  </w:style>
  <w:style w:type="character" w:customStyle="1" w:styleId="SC64001">
    <w:name w:val="SC.6.4001"/>
    <w:uiPriority w:val="99"/>
    <w:rsid w:val="00FF6BA2"/>
    <w:rPr>
      <w:rFonts w:cs="NDEOO B+ A Garamond"/>
      <w:color w:val="000000"/>
      <w:sz w:val="19"/>
      <w:szCs w:val="19"/>
    </w:rPr>
  </w:style>
  <w:style w:type="character" w:customStyle="1" w:styleId="st">
    <w:name w:val="st"/>
    <w:basedOn w:val="DefaultParagraphFont"/>
    <w:rsid w:val="00D27957"/>
  </w:style>
  <w:style w:type="paragraph" w:styleId="Header">
    <w:name w:val="header"/>
    <w:basedOn w:val="Normal"/>
    <w:link w:val="HeaderChar"/>
    <w:uiPriority w:val="99"/>
    <w:semiHidden/>
    <w:unhideWhenUsed/>
    <w:rsid w:val="00025933"/>
    <w:pPr>
      <w:tabs>
        <w:tab w:val="center" w:pos="4680"/>
        <w:tab w:val="right" w:pos="9360"/>
      </w:tabs>
    </w:pPr>
    <w:rPr>
      <w:szCs w:val="21"/>
    </w:rPr>
  </w:style>
  <w:style w:type="character" w:customStyle="1" w:styleId="HeaderChar">
    <w:name w:val="Header Char"/>
    <w:link w:val="Header"/>
    <w:uiPriority w:val="99"/>
    <w:semiHidden/>
    <w:rsid w:val="00025933"/>
    <w:rPr>
      <w:rFonts w:eastAsia="SimSun" w:cs="Mangal"/>
      <w:kern w:val="1"/>
      <w:sz w:val="24"/>
      <w:szCs w:val="21"/>
      <w:lang w:eastAsia="hi-IN" w:bidi="hi-IN"/>
    </w:rPr>
  </w:style>
  <w:style w:type="paragraph" w:styleId="Footer">
    <w:name w:val="footer"/>
    <w:basedOn w:val="Normal"/>
    <w:link w:val="FooterChar"/>
    <w:uiPriority w:val="99"/>
    <w:semiHidden/>
    <w:unhideWhenUsed/>
    <w:rsid w:val="00025933"/>
    <w:pPr>
      <w:tabs>
        <w:tab w:val="center" w:pos="4680"/>
        <w:tab w:val="right" w:pos="9360"/>
      </w:tabs>
    </w:pPr>
    <w:rPr>
      <w:szCs w:val="21"/>
    </w:rPr>
  </w:style>
  <w:style w:type="character" w:customStyle="1" w:styleId="FooterChar">
    <w:name w:val="Footer Char"/>
    <w:link w:val="Footer"/>
    <w:uiPriority w:val="99"/>
    <w:semiHidden/>
    <w:rsid w:val="00025933"/>
    <w:rPr>
      <w:rFonts w:eastAsia="SimSu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divs>
    <w:div w:id="131096043">
      <w:bodyDiv w:val="1"/>
      <w:marLeft w:val="0"/>
      <w:marRight w:val="0"/>
      <w:marTop w:val="0"/>
      <w:marBottom w:val="0"/>
      <w:divBdr>
        <w:top w:val="none" w:sz="0" w:space="0" w:color="auto"/>
        <w:left w:val="none" w:sz="0" w:space="0" w:color="auto"/>
        <w:bottom w:val="none" w:sz="0" w:space="0" w:color="auto"/>
        <w:right w:val="none" w:sz="0" w:space="0" w:color="auto"/>
      </w:divBdr>
    </w:div>
    <w:div w:id="374232233">
      <w:bodyDiv w:val="1"/>
      <w:marLeft w:val="0"/>
      <w:marRight w:val="0"/>
      <w:marTop w:val="0"/>
      <w:marBottom w:val="0"/>
      <w:divBdr>
        <w:top w:val="none" w:sz="0" w:space="0" w:color="auto"/>
        <w:left w:val="none" w:sz="0" w:space="0" w:color="auto"/>
        <w:bottom w:val="none" w:sz="0" w:space="0" w:color="auto"/>
        <w:right w:val="none" w:sz="0" w:space="0" w:color="auto"/>
      </w:divBdr>
    </w:div>
    <w:div w:id="874541390">
      <w:bodyDiv w:val="1"/>
      <w:marLeft w:val="0"/>
      <w:marRight w:val="0"/>
      <w:marTop w:val="0"/>
      <w:marBottom w:val="0"/>
      <w:divBdr>
        <w:top w:val="none" w:sz="0" w:space="0" w:color="auto"/>
        <w:left w:val="none" w:sz="0" w:space="0" w:color="auto"/>
        <w:bottom w:val="none" w:sz="0" w:space="0" w:color="auto"/>
        <w:right w:val="none" w:sz="0" w:space="0" w:color="auto"/>
      </w:divBdr>
    </w:div>
    <w:div w:id="1158956658">
      <w:bodyDiv w:val="1"/>
      <w:marLeft w:val="0"/>
      <w:marRight w:val="0"/>
      <w:marTop w:val="0"/>
      <w:marBottom w:val="0"/>
      <w:divBdr>
        <w:top w:val="none" w:sz="0" w:space="0" w:color="auto"/>
        <w:left w:val="none" w:sz="0" w:space="0" w:color="auto"/>
        <w:bottom w:val="none" w:sz="0" w:space="0" w:color="auto"/>
        <w:right w:val="none" w:sz="0" w:space="0" w:color="auto"/>
      </w:divBdr>
    </w:div>
    <w:div w:id="1486778108">
      <w:bodyDiv w:val="1"/>
      <w:marLeft w:val="0"/>
      <w:marRight w:val="0"/>
      <w:marTop w:val="0"/>
      <w:marBottom w:val="0"/>
      <w:divBdr>
        <w:top w:val="none" w:sz="0" w:space="0" w:color="auto"/>
        <w:left w:val="none" w:sz="0" w:space="0" w:color="auto"/>
        <w:bottom w:val="none" w:sz="0" w:space="0" w:color="auto"/>
        <w:right w:val="none" w:sz="0" w:space="0" w:color="auto"/>
      </w:divBdr>
    </w:div>
    <w:div w:id="1630086669">
      <w:bodyDiv w:val="1"/>
      <w:marLeft w:val="0"/>
      <w:marRight w:val="0"/>
      <w:marTop w:val="0"/>
      <w:marBottom w:val="0"/>
      <w:divBdr>
        <w:top w:val="none" w:sz="0" w:space="0" w:color="auto"/>
        <w:left w:val="none" w:sz="0" w:space="0" w:color="auto"/>
        <w:bottom w:val="none" w:sz="0" w:space="0" w:color="auto"/>
        <w:right w:val="none" w:sz="0" w:space="0" w:color="auto"/>
      </w:divBdr>
    </w:div>
    <w:div w:id="1743792147">
      <w:bodyDiv w:val="1"/>
      <w:marLeft w:val="0"/>
      <w:marRight w:val="0"/>
      <w:marTop w:val="0"/>
      <w:marBottom w:val="0"/>
      <w:divBdr>
        <w:top w:val="none" w:sz="0" w:space="0" w:color="auto"/>
        <w:left w:val="none" w:sz="0" w:space="0" w:color="auto"/>
        <w:bottom w:val="none" w:sz="0" w:space="0" w:color="auto"/>
        <w:right w:val="none" w:sz="0" w:space="0" w:color="auto"/>
      </w:divBdr>
    </w:div>
    <w:div w:id="1751849422">
      <w:bodyDiv w:val="1"/>
      <w:marLeft w:val="0"/>
      <w:marRight w:val="0"/>
      <w:marTop w:val="0"/>
      <w:marBottom w:val="0"/>
      <w:divBdr>
        <w:top w:val="none" w:sz="0" w:space="0" w:color="auto"/>
        <w:left w:val="none" w:sz="0" w:space="0" w:color="auto"/>
        <w:bottom w:val="none" w:sz="0" w:space="0" w:color="auto"/>
        <w:right w:val="none" w:sz="0" w:space="0" w:color="auto"/>
      </w:divBdr>
    </w:div>
    <w:div w:id="200469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4.bp.blogspot.com/_eGDB-wKrpZY/SdwzLPpRDwI/AAAAAAAAAHY/VHDYOvgMEgc/s320/clip_image002.jpg" TargetMode="Externa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tl.vinee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Resume</vt:lpstr>
    </vt:vector>
  </TitlesOfParts>
  <Company>New Jersey Institute of Technology</Company>
  <LinksUpToDate>false</LinksUpToDate>
  <CharactersWithSpaces>18981</CharactersWithSpaces>
  <SharedDoc>false</SharedDoc>
  <HLinks>
    <vt:vector size="12" baseType="variant">
      <vt:variant>
        <vt:i4>1704042</vt:i4>
      </vt:variant>
      <vt:variant>
        <vt:i4>0</vt:i4>
      </vt:variant>
      <vt:variant>
        <vt:i4>0</vt:i4>
      </vt:variant>
      <vt:variant>
        <vt:i4>5</vt:i4>
      </vt:variant>
      <vt:variant>
        <vt:lpwstr>mailto:etl.vineesh@gmail.com</vt:lpwstr>
      </vt:variant>
      <vt:variant>
        <vt:lpwstr/>
      </vt:variant>
      <vt:variant>
        <vt:i4>4849670</vt:i4>
      </vt:variant>
      <vt:variant>
        <vt:i4>-1</vt:i4>
      </vt:variant>
      <vt:variant>
        <vt:i4>1032</vt:i4>
      </vt:variant>
      <vt:variant>
        <vt:i4>1</vt:i4>
      </vt:variant>
      <vt:variant>
        <vt:lpwstr>http://4.bp.blogspot.com/_eGDB-wKrpZY/SdwzLPpRDwI/AAAAAAAAAHY/VHDYOvgMEgc/s320/clip_image002.jpg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dc:subject>
  <dc:creator>Vineesh</dc:creator>
  <cp:lastModifiedBy>lkush</cp:lastModifiedBy>
  <cp:revision>3</cp:revision>
  <cp:lastPrinted>2010-08-23T16:57:00Z</cp:lastPrinted>
  <dcterms:created xsi:type="dcterms:W3CDTF">2014-11-12T15:50:00Z</dcterms:created>
  <dcterms:modified xsi:type="dcterms:W3CDTF">2014-11-12T15:52:00Z</dcterms:modified>
</cp:coreProperties>
</file>