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89F" w:rsidRPr="00215BC0" w:rsidRDefault="0013089F" w:rsidP="0013089F">
      <w:pPr>
        <w:pStyle w:val="Tagline"/>
        <w:jc w:val="right"/>
        <w:rPr>
          <w:rFonts w:asciiTheme="minorHAnsi" w:hAnsiTheme="minorHAnsi" w:cstheme="minorHAnsi"/>
          <w:sz w:val="22"/>
        </w:rPr>
      </w:pPr>
    </w:p>
    <w:p w:rsidR="0013089F" w:rsidRPr="00215BC0" w:rsidRDefault="0013089F" w:rsidP="0013089F">
      <w:pPr>
        <w:pStyle w:val="Title"/>
        <w:rPr>
          <w:rFonts w:asciiTheme="minorHAnsi" w:hAnsiTheme="minorHAnsi" w:cstheme="minorHAnsi"/>
          <w:sz w:val="22"/>
        </w:rPr>
      </w:pPr>
      <w:r w:rsidRPr="00215BC0">
        <w:rPr>
          <w:rFonts w:asciiTheme="minorHAnsi" w:hAnsiTheme="minorHAnsi" w:cstheme="minorHAnsi"/>
          <w:sz w:val="22"/>
        </w:rPr>
        <w:t>RESHMA REDDY</w:t>
      </w:r>
    </w:p>
    <w:p w:rsidR="0013089F" w:rsidRPr="00215BC0" w:rsidRDefault="0013089F" w:rsidP="0013089F">
      <w:pPr>
        <w:jc w:val="center"/>
        <w:rPr>
          <w:rFonts w:asciiTheme="minorHAnsi" w:hAnsiTheme="minorHAnsi" w:cstheme="minorHAnsi"/>
          <w:sz w:val="22"/>
        </w:rPr>
      </w:pPr>
      <w:r w:rsidRPr="00215BC0">
        <w:rPr>
          <w:rFonts w:asciiTheme="minorHAnsi" w:hAnsiTheme="minorHAnsi" w:cstheme="minorHAnsi"/>
          <w:sz w:val="22"/>
        </w:rPr>
        <w:t>(909)375-0410</w:t>
      </w:r>
      <w:r w:rsidRPr="00215BC0">
        <w:rPr>
          <w:rFonts w:asciiTheme="minorHAnsi" w:hAnsiTheme="minorHAnsi" w:cstheme="minorHAnsi"/>
          <w:b/>
          <w:color w:val="2F5496" w:themeColor="accent1" w:themeShade="BF"/>
          <w:sz w:val="22"/>
        </w:rPr>
        <w:t>|</w:t>
      </w:r>
      <w:r w:rsidRPr="00215BC0">
        <w:rPr>
          <w:rFonts w:asciiTheme="minorHAnsi" w:hAnsiTheme="minorHAnsi" w:cstheme="minorHAnsi"/>
          <w:sz w:val="22"/>
        </w:rPr>
        <w:t>reshmam1626@gmail.com</w:t>
      </w:r>
    </w:p>
    <w:p w:rsidR="0013089F" w:rsidRPr="00215BC0" w:rsidRDefault="0013089F" w:rsidP="0013089F">
      <w:pPr>
        <w:jc w:val="center"/>
        <w:rPr>
          <w:rFonts w:asciiTheme="minorHAnsi" w:hAnsiTheme="minorHAnsi" w:cstheme="minorHAnsi"/>
          <w:sz w:val="22"/>
        </w:rPr>
      </w:pPr>
      <w:r w:rsidRPr="00215BC0">
        <w:rPr>
          <w:rFonts w:asciiTheme="minorHAnsi" w:hAnsiTheme="minorHAnsi" w:cstheme="minorHAnsi"/>
          <w:sz w:val="22"/>
        </w:rPr>
        <w:t>Sr. Full Stack Developer</w:t>
      </w:r>
    </w:p>
    <w:p w:rsidR="0013089F" w:rsidRPr="00215BC0" w:rsidRDefault="0013089F" w:rsidP="0013089F">
      <w:pPr>
        <w:pStyle w:val="Tagline"/>
        <w:jc w:val="right"/>
        <w:rPr>
          <w:rFonts w:asciiTheme="minorHAnsi" w:hAnsiTheme="minorHAnsi" w:cstheme="minorHAnsi"/>
          <w:sz w:val="22"/>
        </w:rPr>
      </w:pPr>
    </w:p>
    <w:p w:rsidR="0013089F" w:rsidRPr="00215BC0" w:rsidRDefault="00E674F3" w:rsidP="0013089F">
      <w:pPr>
        <w:pStyle w:val="Heading1"/>
        <w:rPr>
          <w:rFonts w:asciiTheme="minorHAnsi" w:hAnsiTheme="minorHAnsi" w:cstheme="minorHAnsi"/>
          <w:sz w:val="22"/>
        </w:rPr>
      </w:pPr>
      <w:r w:rsidRPr="00215BC0">
        <w:rPr>
          <w:rFonts w:asciiTheme="minorHAnsi" w:hAnsiTheme="minorHAnsi" w:cstheme="minorHAnsi"/>
          <w:noProof/>
          <w:sz w:val="22"/>
        </w:rPr>
        <w:pict>
          <v:roundrect id="Rectangle: Rounded Corners 18" o:spid="_x0000_s1026" style="position:absolute;left:0;text-align:left;margin-left:0;margin-top:.75pt;width:125.55pt;height:23.05pt;z-index:251649536;visibility:visible;mso-position-horizontal:left;mso-position-horizontal-relative:margin;mso-width-relative:margin;mso-height-relative:margin;v-text-anchor:middle" arcsize="57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" fillcolor="#3e7aa2" strokecolor="black [3213]">
            <v:stroke dashstyle="dash"/>
            <v:path arrowok="t"/>
            <v:textbox inset="0,0,0,0">
              <w:txbxContent>
                <w:p w:rsidR="0013089F" w:rsidRPr="00510DE5" w:rsidRDefault="0013089F" w:rsidP="0013089F">
                  <w:pPr>
                    <w:pStyle w:val="Heading1"/>
                  </w:pPr>
                  <w:r>
                    <w:t>CERTIFICATONS</w:t>
                  </w:r>
                </w:p>
              </w:txbxContent>
            </v:textbox>
            <w10:wrap anchorx="margin"/>
          </v:roundrect>
        </w:pict>
      </w:r>
      <w:r w:rsidRPr="00215BC0">
        <w:rPr>
          <w:rFonts w:asciiTheme="minorHAnsi" w:hAnsiTheme="minorHAnsi" w:cstheme="minorHAnsi"/>
          <w:noProof/>
          <w:sz w:val="22"/>
        </w:rPr>
        <w:pict>
          <v:line id="Straight Connector 19" o:spid="_x0000_s1044" style="position:absolute;left:0;text-align:left;flip:x;z-index:251648512;visibility:visible;mso-height-relative:margin" from="543.75pt,16.25pt" to="544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" strokecolor="black [3213]">
            <v:stroke dashstyle="dash"/>
          </v:line>
        </w:pict>
      </w:r>
      <w:r w:rsidRPr="00215BC0">
        <w:rPr>
          <w:rFonts w:asciiTheme="minorHAnsi" w:hAnsiTheme="minorHAnsi" w:cstheme="minorHAnsi"/>
          <w:noProof/>
          <w:sz w:val="22"/>
        </w:rPr>
        <w:pict>
          <v:shapetype id="_x0000_t32" coordsize="21600,21600" o:spt="32" o:oned="t" path="m,l21600,21600e" filled="f">
            <v:path arrowok="t" fillok="f" o:connecttype="none"/>
            <o:lock v:ext="edit" shapetype="t"/>
          </v:shapetype>
          <v:shape id="Straight Arrow Connector 17" o:spid="_x0000_s1043" type="#_x0000_t32" style="position:absolute;left:0;text-align:left;margin-left:-41.2pt;margin-top:16.25pt;width:585.2pt;height:0;z-index:25165824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" strokecolor="black [3213]">
            <v:stroke dashstyle="dash"/>
          </v:shape>
        </w:pict>
      </w:r>
    </w:p>
    <w:p w:rsidR="0013089F" w:rsidRPr="00215BC0" w:rsidRDefault="0013089F" w:rsidP="0013089F">
      <w:pPr>
        <w:rPr>
          <w:rFonts w:asciiTheme="minorHAnsi" w:hAnsiTheme="minorHAnsi" w:cstheme="minorHAnsi"/>
          <w:sz w:val="22"/>
        </w:rPr>
      </w:pPr>
    </w:p>
    <w:p w:rsidR="0013089F" w:rsidRPr="00215BC0" w:rsidRDefault="0013089F" w:rsidP="0013089F">
      <w:pPr>
        <w:pStyle w:val="ListParagraph"/>
        <w:rPr>
          <w:rFonts w:asciiTheme="minorHAnsi" w:hAnsiTheme="minorHAnsi" w:cstheme="minorHAnsi"/>
          <w:color w:val="auto"/>
          <w:sz w:val="22"/>
        </w:rPr>
      </w:pPr>
      <w:r w:rsidRPr="00215BC0">
        <w:rPr>
          <w:rFonts w:asciiTheme="minorHAnsi" w:hAnsiTheme="minorHAnsi" w:cstheme="minorHAnsi"/>
          <w:color w:val="auto"/>
          <w:sz w:val="22"/>
        </w:rPr>
        <w:t>Oracle Certified Professional, Java SE 7Programmer</w:t>
      </w:r>
    </w:p>
    <w:p w:rsidR="0013089F" w:rsidRPr="00215BC0" w:rsidRDefault="0013089F" w:rsidP="0013089F">
      <w:pPr>
        <w:pStyle w:val="ListParagraph"/>
        <w:rPr>
          <w:rFonts w:asciiTheme="minorHAnsi" w:hAnsiTheme="minorHAnsi" w:cstheme="minorHAnsi"/>
          <w:color w:val="auto"/>
          <w:sz w:val="22"/>
        </w:rPr>
      </w:pPr>
      <w:r w:rsidRPr="00215BC0">
        <w:rPr>
          <w:rFonts w:asciiTheme="minorHAnsi" w:hAnsiTheme="minorHAnsi" w:cstheme="minorHAnsi"/>
          <w:color w:val="auto"/>
          <w:sz w:val="22"/>
        </w:rPr>
        <w:t>Oracle Java EE 6 Web Component Developer</w:t>
      </w:r>
    </w:p>
    <w:p w:rsidR="0013089F" w:rsidRPr="00215BC0" w:rsidRDefault="00E674F3" w:rsidP="0013089F">
      <w:pPr>
        <w:pStyle w:val="Heading1"/>
        <w:rPr>
          <w:rFonts w:asciiTheme="minorHAnsi" w:hAnsiTheme="minorHAnsi" w:cstheme="minorHAnsi"/>
          <w:sz w:val="22"/>
        </w:rPr>
      </w:pPr>
      <w:r w:rsidRPr="00215BC0">
        <w:rPr>
          <w:rFonts w:asciiTheme="minorHAnsi" w:hAnsiTheme="minorHAnsi" w:cstheme="minorHAnsi"/>
          <w:noProof/>
          <w:sz w:val="22"/>
        </w:rPr>
        <w:pict>
          <v:line id="Straight Connector 14" o:spid="_x0000_s1042" style="position:absolute;left:0;text-align:left;flip:x;z-index:251663360;visibility:visible;mso-height-relative:margin" from="7.95pt,10.3pt" to="9.1pt,5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" strokecolor="black [3213]">
            <v:stroke dashstyle="dash"/>
          </v:line>
        </w:pict>
      </w:r>
      <w:r w:rsidRPr="00215BC0">
        <w:rPr>
          <w:rFonts w:asciiTheme="minorHAnsi" w:hAnsiTheme="minorHAnsi" w:cstheme="minorHAnsi"/>
          <w:noProof/>
          <w:sz w:val="22"/>
        </w:rPr>
        <w:pict>
          <v:shape id="Straight Arrow Connector 12" o:spid="_x0000_s1041" type="#_x0000_t32" style="position:absolute;left:0;text-align:left;margin-left:9.2pt;margin-top:10.5pt;width:532.95pt;height:0;z-index:251662336;visibility:visible;mso-wrap-distance-top:-3e-5mm;mso-wrap-distance-bottom:-3e-5mm;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" strokecolor="black [3213]">
            <v:stroke dashstyle="dash"/>
            <w10:wrap anchorx="margin"/>
          </v:shape>
        </w:pict>
      </w:r>
    </w:p>
    <w:p w:rsidR="0013089F" w:rsidRPr="00215BC0" w:rsidRDefault="0013089F" w:rsidP="0013089F">
      <w:pPr>
        <w:pStyle w:val="NoSpacing"/>
        <w:rPr>
          <w:rFonts w:asciiTheme="minorHAnsi" w:hAnsiTheme="minorHAnsi" w:cstheme="minorHAnsi"/>
        </w:rPr>
      </w:pPr>
    </w:p>
    <w:p w:rsidR="0013089F" w:rsidRPr="00215BC0" w:rsidRDefault="0013089F" w:rsidP="00A32FC5">
      <w:pPr>
        <w:pStyle w:val="ListParagraphwithindent"/>
        <w:ind w:left="1350"/>
        <w:rPr>
          <w:rFonts w:asciiTheme="minorHAnsi" w:hAnsiTheme="minorHAnsi" w:cstheme="minorHAnsi"/>
          <w:noProof w:val="0"/>
          <w:color w:val="auto"/>
          <w:sz w:val="22"/>
        </w:rPr>
      </w:pPr>
      <w:r w:rsidRPr="00215BC0">
        <w:rPr>
          <w:rFonts w:asciiTheme="minorHAnsi" w:hAnsiTheme="minorHAnsi" w:cstheme="minorHAnsi"/>
          <w:noProof w:val="0"/>
          <w:color w:val="auto"/>
          <w:sz w:val="22"/>
        </w:rPr>
        <w:t>Highly motivated IT professional having 8+years of experience in development and implementation of customized software and web-based applications.</w:t>
      </w:r>
    </w:p>
    <w:p w:rsidR="0013089F" w:rsidRPr="00215BC0" w:rsidRDefault="0013089F" w:rsidP="00A32FC5">
      <w:pPr>
        <w:pStyle w:val="ListParagraphwithindent"/>
        <w:ind w:left="1350"/>
        <w:rPr>
          <w:rFonts w:asciiTheme="minorHAnsi" w:hAnsiTheme="minorHAnsi" w:cstheme="minorHAnsi"/>
          <w:noProof w:val="0"/>
          <w:color w:val="auto"/>
          <w:sz w:val="22"/>
        </w:rPr>
      </w:pPr>
      <w:r w:rsidRPr="00215BC0">
        <w:rPr>
          <w:rFonts w:asciiTheme="minorHAnsi" w:hAnsiTheme="minorHAnsi" w:cstheme="minorHAnsi"/>
          <w:noProof w:val="0"/>
          <w:color w:val="auto"/>
          <w:sz w:val="22"/>
        </w:rPr>
        <w:tab/>
        <w:t>Experience in the field of Software Development as Developer. Expertise in full Software Development Life Cycle (SDLC) including Software Architecture, Object Oriented programming, Designing &amp; Prototyping.</w:t>
      </w:r>
    </w:p>
    <w:p w:rsidR="0013089F" w:rsidRPr="00215BC0" w:rsidRDefault="0013089F" w:rsidP="00A32FC5">
      <w:pPr>
        <w:pStyle w:val="ListParagraphwithindent"/>
        <w:ind w:left="1350"/>
        <w:rPr>
          <w:rFonts w:asciiTheme="minorHAnsi" w:hAnsiTheme="minorHAnsi" w:cstheme="minorHAnsi"/>
          <w:noProof w:val="0"/>
          <w:color w:val="auto"/>
          <w:sz w:val="22"/>
        </w:rPr>
      </w:pPr>
      <w:r w:rsidRPr="00215BC0">
        <w:rPr>
          <w:rFonts w:asciiTheme="minorHAnsi" w:hAnsiTheme="minorHAnsi" w:cstheme="minorHAnsi"/>
          <w:noProof w:val="0"/>
          <w:color w:val="auto"/>
          <w:sz w:val="22"/>
        </w:rPr>
        <w:tab/>
        <w:t>Expert in implementing Java/J2EE technologies for application development in various layers of projects i.e. Requirement gathering, Analysis, Design, Implementation, Unit Testing and Deployment.</w:t>
      </w:r>
    </w:p>
    <w:p w:rsidR="0013089F" w:rsidRPr="00215BC0" w:rsidRDefault="0013089F" w:rsidP="00A32FC5">
      <w:pPr>
        <w:pStyle w:val="ListParagraphwithindent"/>
        <w:ind w:left="1350"/>
        <w:rPr>
          <w:rFonts w:asciiTheme="minorHAnsi" w:hAnsiTheme="minorHAnsi" w:cstheme="minorHAnsi"/>
          <w:noProof w:val="0"/>
          <w:color w:val="auto"/>
          <w:sz w:val="22"/>
        </w:rPr>
      </w:pPr>
      <w:r w:rsidRPr="00215BC0">
        <w:rPr>
          <w:rFonts w:asciiTheme="minorHAnsi" w:hAnsiTheme="minorHAnsi" w:cstheme="minorHAnsi"/>
          <w:noProof w:val="0"/>
          <w:color w:val="auto"/>
          <w:sz w:val="22"/>
        </w:rPr>
        <w:tab/>
        <w:t xml:space="preserve">Implementation knowledge of Distributed Enterprise applications using Java, J2EE. (JSP, </w:t>
      </w:r>
      <w:proofErr w:type="spellStart"/>
      <w:r w:rsidRPr="00215BC0">
        <w:rPr>
          <w:rFonts w:asciiTheme="minorHAnsi" w:hAnsiTheme="minorHAnsi" w:cstheme="minorHAnsi"/>
          <w:noProof w:val="0"/>
          <w:color w:val="auto"/>
          <w:sz w:val="22"/>
        </w:rPr>
        <w:t>Primefaces</w:t>
      </w:r>
      <w:proofErr w:type="spellEnd"/>
      <w:r w:rsidRPr="00215BC0">
        <w:rPr>
          <w:rFonts w:asciiTheme="minorHAnsi" w:hAnsiTheme="minorHAnsi" w:cstheme="minorHAnsi"/>
          <w:noProof w:val="0"/>
          <w:color w:val="auto"/>
          <w:sz w:val="22"/>
        </w:rPr>
        <w:t xml:space="preserve">/JSF, </w:t>
      </w:r>
      <w:proofErr w:type="spellStart"/>
      <w:r w:rsidRPr="00215BC0">
        <w:rPr>
          <w:rFonts w:asciiTheme="minorHAnsi" w:hAnsiTheme="minorHAnsi" w:cstheme="minorHAnsi"/>
          <w:noProof w:val="0"/>
          <w:color w:val="auto"/>
          <w:sz w:val="22"/>
        </w:rPr>
        <w:t>Servlets</w:t>
      </w:r>
      <w:proofErr w:type="spellEnd"/>
      <w:r w:rsidRPr="00215BC0">
        <w:rPr>
          <w:rFonts w:asciiTheme="minorHAnsi" w:hAnsiTheme="minorHAnsi" w:cstheme="minorHAnsi"/>
          <w:noProof w:val="0"/>
          <w:color w:val="auto"/>
          <w:sz w:val="22"/>
        </w:rPr>
        <w:t>, angular JS</w:t>
      </w:r>
      <w:r w:rsidR="00ED2BC6" w:rsidRPr="00215BC0">
        <w:rPr>
          <w:rFonts w:asciiTheme="minorHAnsi" w:hAnsiTheme="minorHAnsi" w:cstheme="minorHAnsi"/>
          <w:noProof w:val="0"/>
          <w:color w:val="auto"/>
          <w:sz w:val="22"/>
        </w:rPr>
        <w:t>, GWT, Java</w:t>
      </w:r>
      <w:r w:rsidRPr="00215BC0">
        <w:rPr>
          <w:rFonts w:asciiTheme="minorHAnsi" w:hAnsiTheme="minorHAnsi" w:cstheme="minorHAnsi"/>
          <w:noProof w:val="0"/>
          <w:color w:val="auto"/>
          <w:sz w:val="22"/>
        </w:rPr>
        <w:t xml:space="preserve"> Beans, XML, Struts2.0, JDBC, Hibernate, spring, Html).</w:t>
      </w:r>
    </w:p>
    <w:p w:rsidR="0013089F" w:rsidRPr="00215BC0" w:rsidRDefault="0013089F" w:rsidP="00A32FC5">
      <w:pPr>
        <w:pStyle w:val="ListParagraphwithindent"/>
        <w:ind w:left="1350"/>
        <w:rPr>
          <w:rFonts w:asciiTheme="minorHAnsi" w:hAnsiTheme="minorHAnsi" w:cstheme="minorHAnsi"/>
          <w:noProof w:val="0"/>
          <w:color w:val="auto"/>
          <w:sz w:val="22"/>
        </w:rPr>
      </w:pPr>
      <w:r w:rsidRPr="00215BC0">
        <w:rPr>
          <w:rFonts w:asciiTheme="minorHAnsi" w:hAnsiTheme="minorHAnsi" w:cstheme="minorHAnsi"/>
          <w:noProof w:val="0"/>
          <w:color w:val="auto"/>
          <w:sz w:val="22"/>
        </w:rPr>
        <w:t>Hands-on experience in development of Micro Services and deploying using Pivotal Cloud Foundry.</w:t>
      </w:r>
    </w:p>
    <w:p w:rsidR="0013089F" w:rsidRPr="00215BC0" w:rsidRDefault="0013089F" w:rsidP="00A32FC5">
      <w:pPr>
        <w:pStyle w:val="ListParagraphwithindent"/>
        <w:ind w:left="1350"/>
        <w:rPr>
          <w:rFonts w:asciiTheme="minorHAnsi" w:hAnsiTheme="minorHAnsi" w:cstheme="minorHAnsi"/>
          <w:noProof w:val="0"/>
          <w:color w:val="auto"/>
          <w:sz w:val="22"/>
        </w:rPr>
      </w:pPr>
      <w:r w:rsidRPr="00215BC0">
        <w:rPr>
          <w:rFonts w:asciiTheme="minorHAnsi" w:hAnsiTheme="minorHAnsi" w:cstheme="minorHAnsi"/>
          <w:noProof w:val="0"/>
          <w:color w:val="auto"/>
          <w:sz w:val="22"/>
        </w:rPr>
        <w:tab/>
        <w:t>Experience in developing light weight business component and integrated applications using spring framework, spring web MVC using features like IOC and configuring application context for spring bean factor.</w:t>
      </w:r>
    </w:p>
    <w:p w:rsidR="0013089F" w:rsidRPr="00215BC0" w:rsidRDefault="0013089F" w:rsidP="00A32FC5">
      <w:pPr>
        <w:pStyle w:val="ListParagraphwithindent"/>
        <w:ind w:left="1350"/>
        <w:rPr>
          <w:rFonts w:asciiTheme="minorHAnsi" w:hAnsiTheme="minorHAnsi" w:cstheme="minorHAnsi"/>
          <w:noProof w:val="0"/>
          <w:color w:val="auto"/>
          <w:sz w:val="22"/>
        </w:rPr>
      </w:pPr>
      <w:r w:rsidRPr="00215BC0">
        <w:rPr>
          <w:rFonts w:asciiTheme="minorHAnsi" w:hAnsiTheme="minorHAnsi" w:cstheme="minorHAnsi"/>
          <w:noProof w:val="0"/>
          <w:color w:val="auto"/>
          <w:sz w:val="22"/>
        </w:rPr>
        <w:tab/>
        <w:t>Good knowledge and hand on experience in developing and consuming Restful web services using REST API. Used Jersey and Jackson libraries in reference implementation of JAX-RS and also experience in developing and consuming SOAP web services using JAX-WS.</w:t>
      </w:r>
    </w:p>
    <w:p w:rsidR="000D5CEB" w:rsidRPr="00215BC0" w:rsidRDefault="0013089F" w:rsidP="00A32FC5">
      <w:pPr>
        <w:pStyle w:val="ListParagraphwithindent"/>
        <w:ind w:left="1350"/>
        <w:rPr>
          <w:rFonts w:asciiTheme="minorHAnsi" w:hAnsiTheme="minorHAnsi" w:cstheme="minorHAnsi"/>
          <w:noProof w:val="0"/>
          <w:color w:val="auto"/>
          <w:sz w:val="22"/>
        </w:rPr>
      </w:pPr>
      <w:r w:rsidRPr="00215BC0">
        <w:rPr>
          <w:rFonts w:asciiTheme="minorHAnsi" w:hAnsiTheme="minorHAnsi" w:cstheme="minorHAnsi"/>
          <w:noProof w:val="0"/>
          <w:color w:val="auto"/>
          <w:sz w:val="22"/>
        </w:rPr>
        <w:tab/>
        <w:t>Used XML Web Services using SOAP to transfer the amount to transfer application that is remote and global to different financial institutions.</w:t>
      </w:r>
    </w:p>
    <w:p w:rsidR="0013089F" w:rsidRPr="00215BC0" w:rsidRDefault="000D5CEB" w:rsidP="00A32FC5">
      <w:pPr>
        <w:pStyle w:val="ListParagraphwithindent"/>
        <w:ind w:left="1350"/>
        <w:rPr>
          <w:rFonts w:asciiTheme="minorHAnsi" w:hAnsiTheme="minorHAnsi" w:cstheme="minorHAnsi"/>
          <w:noProof w:val="0"/>
          <w:color w:val="auto"/>
          <w:sz w:val="22"/>
        </w:rPr>
      </w:pPr>
      <w:r w:rsidRPr="00215BC0">
        <w:rPr>
          <w:rFonts w:asciiTheme="minorHAnsi" w:hAnsiTheme="minorHAnsi" w:cstheme="minorHAnsi"/>
          <w:noProof w:val="0"/>
          <w:color w:val="auto"/>
          <w:sz w:val="22"/>
        </w:rPr>
        <w:t>Have hands-on experience in the usage and deployment of applications in </w:t>
      </w:r>
      <w:proofErr w:type="spellStart"/>
      <w:r w:rsidRPr="00215BC0">
        <w:rPr>
          <w:rFonts w:asciiTheme="minorHAnsi" w:hAnsiTheme="minorHAnsi" w:cstheme="minorHAnsi"/>
          <w:noProof w:val="0"/>
          <w:color w:val="auto"/>
          <w:sz w:val="22"/>
        </w:rPr>
        <w:t>JBoss</w:t>
      </w:r>
      <w:proofErr w:type="spellEnd"/>
      <w:r w:rsidRPr="00215BC0">
        <w:rPr>
          <w:rFonts w:asciiTheme="minorHAnsi" w:hAnsiTheme="minorHAnsi" w:cstheme="minorHAnsi"/>
          <w:noProof w:val="0"/>
          <w:color w:val="auto"/>
          <w:sz w:val="22"/>
        </w:rPr>
        <w:t> EAP, Web Logic, Web Sphere portal Server and Apache Tomcat Server. </w:t>
      </w:r>
    </w:p>
    <w:p w:rsidR="00621ADC" w:rsidRPr="00215BC0" w:rsidRDefault="0013089F" w:rsidP="00A32FC5">
      <w:pPr>
        <w:pStyle w:val="ListParagraphwithindent"/>
        <w:ind w:left="1350"/>
        <w:rPr>
          <w:rFonts w:asciiTheme="minorHAnsi" w:hAnsiTheme="minorHAnsi" w:cstheme="minorHAnsi"/>
          <w:noProof w:val="0"/>
          <w:color w:val="auto"/>
          <w:sz w:val="22"/>
        </w:rPr>
      </w:pPr>
      <w:r w:rsidRPr="00215BC0">
        <w:rPr>
          <w:rFonts w:asciiTheme="minorHAnsi" w:hAnsiTheme="minorHAnsi" w:cstheme="minorHAnsi"/>
          <w:noProof w:val="0"/>
          <w:color w:val="auto"/>
          <w:sz w:val="22"/>
        </w:rPr>
        <w:tab/>
        <w:t>Developed struts action, form beans, business object and adapter components for the controller and model layers of the MVC pattern.</w:t>
      </w:r>
    </w:p>
    <w:p w:rsidR="0013089F" w:rsidRPr="00215BC0" w:rsidRDefault="00621ADC" w:rsidP="00A32FC5">
      <w:pPr>
        <w:pStyle w:val="ListParagraphwithindent"/>
        <w:ind w:left="1350"/>
        <w:rPr>
          <w:rFonts w:asciiTheme="minorHAnsi" w:hAnsiTheme="minorHAnsi" w:cstheme="minorHAnsi"/>
          <w:noProof w:val="0"/>
          <w:color w:val="auto"/>
          <w:sz w:val="22"/>
        </w:rPr>
      </w:pPr>
      <w:r w:rsidRPr="00215BC0">
        <w:rPr>
          <w:rFonts w:asciiTheme="minorHAnsi" w:hAnsiTheme="minorHAnsi" w:cstheme="minorHAnsi"/>
          <w:noProof w:val="0"/>
          <w:color w:val="auto"/>
          <w:sz w:val="22"/>
        </w:rPr>
        <w:t>Testing of 3-tier and n-tier component based applications using</w:t>
      </w:r>
      <w:proofErr w:type="gramStart"/>
      <w:r w:rsidRPr="00215BC0">
        <w:rPr>
          <w:rFonts w:asciiTheme="minorHAnsi" w:hAnsiTheme="minorHAnsi" w:cstheme="minorHAnsi"/>
          <w:noProof w:val="0"/>
          <w:color w:val="auto"/>
          <w:sz w:val="22"/>
        </w:rPr>
        <w:t>  Java</w:t>
      </w:r>
      <w:proofErr w:type="gramEnd"/>
      <w:r w:rsidRPr="00215BC0">
        <w:rPr>
          <w:rFonts w:asciiTheme="minorHAnsi" w:hAnsiTheme="minorHAnsi" w:cstheme="minorHAnsi"/>
          <w:noProof w:val="0"/>
          <w:color w:val="auto"/>
          <w:sz w:val="22"/>
        </w:rPr>
        <w:t xml:space="preserve"> </w:t>
      </w:r>
      <w:proofErr w:type="spellStart"/>
      <w:r w:rsidRPr="00215BC0">
        <w:rPr>
          <w:rFonts w:asciiTheme="minorHAnsi" w:hAnsiTheme="minorHAnsi" w:cstheme="minorHAnsi"/>
          <w:noProof w:val="0"/>
          <w:color w:val="auto"/>
          <w:sz w:val="22"/>
        </w:rPr>
        <w:t>Scala</w:t>
      </w:r>
      <w:proofErr w:type="spellEnd"/>
      <w:r w:rsidRPr="00215BC0">
        <w:rPr>
          <w:rFonts w:asciiTheme="minorHAnsi" w:hAnsiTheme="minorHAnsi" w:cstheme="minorHAnsi"/>
          <w:noProof w:val="0"/>
          <w:color w:val="auto"/>
          <w:sz w:val="22"/>
        </w:rPr>
        <w:t xml:space="preserve"> </w:t>
      </w:r>
      <w:proofErr w:type="spellStart"/>
      <w:r w:rsidRPr="00215BC0">
        <w:rPr>
          <w:rFonts w:asciiTheme="minorHAnsi" w:hAnsiTheme="minorHAnsi" w:cstheme="minorHAnsi"/>
          <w:noProof w:val="0"/>
          <w:color w:val="auto"/>
          <w:sz w:val="22"/>
        </w:rPr>
        <w:t>Groovy,Ruby</w:t>
      </w:r>
      <w:proofErr w:type="spellEnd"/>
      <w:r w:rsidRPr="00215BC0">
        <w:rPr>
          <w:rFonts w:asciiTheme="minorHAnsi" w:hAnsiTheme="minorHAnsi" w:cstheme="minorHAnsi"/>
          <w:noProof w:val="0"/>
          <w:color w:val="auto"/>
          <w:sz w:val="22"/>
        </w:rPr>
        <w:t xml:space="preserve"> and J2EE technologies.</w:t>
      </w:r>
    </w:p>
    <w:p w:rsidR="0013089F" w:rsidRPr="00215BC0" w:rsidRDefault="0013089F" w:rsidP="0013089F">
      <w:pPr>
        <w:pStyle w:val="ListParagraphwithindent"/>
        <w:rPr>
          <w:rFonts w:asciiTheme="minorHAnsi" w:hAnsiTheme="minorHAnsi" w:cstheme="minorHAnsi"/>
          <w:noProof w:val="0"/>
          <w:color w:val="auto"/>
          <w:sz w:val="22"/>
        </w:rPr>
      </w:pPr>
      <w:r w:rsidRPr="00215BC0">
        <w:rPr>
          <w:rFonts w:asciiTheme="minorHAnsi" w:hAnsiTheme="minorHAnsi" w:cstheme="minorHAnsi"/>
          <w:noProof w:val="0"/>
          <w:color w:val="auto"/>
          <w:sz w:val="22"/>
        </w:rPr>
        <w:t>Good experience in using Spring ORM wiring with Hibernate for developing backend systems.</w:t>
      </w:r>
    </w:p>
    <w:p w:rsidR="0013089F" w:rsidRPr="00215BC0" w:rsidRDefault="0013089F" w:rsidP="0013089F">
      <w:pPr>
        <w:pStyle w:val="ListParagraphwithindent"/>
        <w:rPr>
          <w:rFonts w:asciiTheme="minorHAnsi" w:hAnsiTheme="minorHAnsi" w:cstheme="minorHAnsi"/>
          <w:noProof w:val="0"/>
          <w:color w:val="auto"/>
          <w:sz w:val="22"/>
        </w:rPr>
      </w:pPr>
      <w:r w:rsidRPr="00215BC0">
        <w:rPr>
          <w:rFonts w:asciiTheme="minorHAnsi" w:hAnsiTheme="minorHAnsi" w:cstheme="minorHAnsi"/>
          <w:noProof w:val="0"/>
          <w:color w:val="auto"/>
          <w:sz w:val="22"/>
        </w:rPr>
        <w:t>Experience in implementing Service Oriented Architecture (SOA) using Web Services (SOAP, WSDL, Restful, JAX-WS and UDDI).</w:t>
      </w:r>
    </w:p>
    <w:p w:rsidR="00784F3B" w:rsidRPr="00215BC0" w:rsidRDefault="0013089F" w:rsidP="00784F3B">
      <w:pPr>
        <w:pStyle w:val="ListParagraphwithindent"/>
        <w:ind w:left="1350"/>
        <w:rPr>
          <w:rFonts w:asciiTheme="minorHAnsi" w:hAnsiTheme="minorHAnsi" w:cstheme="minorHAnsi"/>
          <w:noProof w:val="0"/>
          <w:color w:val="auto"/>
          <w:sz w:val="22"/>
        </w:rPr>
      </w:pPr>
      <w:r w:rsidRPr="00215BC0">
        <w:rPr>
          <w:rFonts w:asciiTheme="minorHAnsi" w:hAnsiTheme="minorHAnsi" w:cstheme="minorHAnsi"/>
          <w:noProof w:val="0"/>
          <w:color w:val="auto"/>
          <w:sz w:val="22"/>
        </w:rPr>
        <w:t>Expertise in XML and related technologies like XPATH in XSLT and parsers like JAXP (SAX, DOM) JAXB and XML Beans.</w:t>
      </w:r>
    </w:p>
    <w:p w:rsidR="00784F3B" w:rsidRPr="00215BC0" w:rsidRDefault="00784F3B" w:rsidP="00784F3B">
      <w:pPr>
        <w:pStyle w:val="ListParagraphwithindent"/>
        <w:ind w:left="1350"/>
        <w:rPr>
          <w:rFonts w:asciiTheme="minorHAnsi" w:hAnsiTheme="minorHAnsi" w:cstheme="minorHAnsi"/>
          <w:noProof w:val="0"/>
          <w:color w:val="auto"/>
          <w:sz w:val="22"/>
        </w:rPr>
      </w:pPr>
      <w:r w:rsidRPr="00215BC0">
        <w:rPr>
          <w:rFonts w:asciiTheme="minorHAnsi" w:hAnsiTheme="minorHAnsi" w:cstheme="minorHAnsi"/>
          <w:noProof w:val="0"/>
          <w:color w:val="auto"/>
          <w:sz w:val="22"/>
        </w:rPr>
        <w:t xml:space="preserve">Establishing and administering accessibility testing programs, and preventing accessibility issues to ensure ADA compliance with W3C Web Content Accessibility Guidelines (WCAG) and Section 508 accessibility standards. </w:t>
      </w:r>
    </w:p>
    <w:p w:rsidR="00621ADC" w:rsidRPr="00215BC0" w:rsidRDefault="00784F3B" w:rsidP="00784F3B">
      <w:pPr>
        <w:pStyle w:val="ListParagraphwithindent"/>
        <w:ind w:left="1350"/>
        <w:rPr>
          <w:rFonts w:asciiTheme="minorHAnsi" w:hAnsiTheme="minorHAnsi" w:cstheme="minorHAnsi"/>
          <w:noProof w:val="0"/>
          <w:color w:val="auto"/>
          <w:sz w:val="22"/>
        </w:rPr>
      </w:pPr>
      <w:r w:rsidRPr="00215BC0">
        <w:rPr>
          <w:rFonts w:asciiTheme="minorHAnsi" w:hAnsiTheme="minorHAnsi" w:cstheme="minorHAnsi"/>
          <w:noProof w:val="0"/>
          <w:color w:val="auto"/>
          <w:sz w:val="22"/>
        </w:rPr>
        <w:t>Working experience with Node environment using Node JS, Ruby, PHP, Python, Yeoman, GIT, NPM, Grunt JS, Bower.</w:t>
      </w:r>
    </w:p>
    <w:p w:rsidR="0013089F" w:rsidRPr="00215BC0" w:rsidRDefault="0013089F" w:rsidP="0013089F">
      <w:pPr>
        <w:pStyle w:val="ListParagraphwithindent"/>
        <w:rPr>
          <w:rFonts w:asciiTheme="minorHAnsi" w:hAnsiTheme="minorHAnsi" w:cstheme="minorHAnsi"/>
          <w:noProof w:val="0"/>
          <w:color w:val="auto"/>
          <w:sz w:val="22"/>
        </w:rPr>
      </w:pPr>
      <w:r w:rsidRPr="00215BC0">
        <w:rPr>
          <w:rFonts w:asciiTheme="minorHAnsi" w:hAnsiTheme="minorHAnsi" w:cstheme="minorHAnsi"/>
          <w:noProof w:val="0"/>
          <w:color w:val="auto"/>
          <w:sz w:val="22"/>
        </w:rPr>
        <w:t>Wrote various Struts Framework Action classes for interfacing with the business logic, form beans fo</w:t>
      </w:r>
      <w:r w:rsidR="00621ADC" w:rsidRPr="00215BC0">
        <w:rPr>
          <w:rFonts w:asciiTheme="minorHAnsi" w:hAnsiTheme="minorHAnsi" w:cstheme="minorHAnsi"/>
          <w:noProof w:val="0"/>
          <w:color w:val="auto"/>
          <w:sz w:val="22"/>
        </w:rPr>
        <w:t xml:space="preserve">r presenting the data to JSPs. </w:t>
      </w:r>
    </w:p>
    <w:p w:rsidR="0013089F" w:rsidRPr="00215BC0" w:rsidRDefault="0013089F" w:rsidP="0013089F">
      <w:pPr>
        <w:pStyle w:val="ListParagraphwithindent"/>
        <w:rPr>
          <w:rFonts w:asciiTheme="minorHAnsi" w:hAnsiTheme="minorHAnsi" w:cstheme="minorHAnsi"/>
          <w:noProof w:val="0"/>
          <w:color w:val="auto"/>
          <w:sz w:val="22"/>
        </w:rPr>
      </w:pPr>
      <w:r w:rsidRPr="00215BC0">
        <w:rPr>
          <w:rFonts w:asciiTheme="minorHAnsi" w:hAnsiTheme="minorHAnsi" w:cstheme="minorHAnsi"/>
          <w:noProof w:val="0"/>
          <w:color w:val="auto"/>
          <w:sz w:val="22"/>
        </w:rPr>
        <w:t xml:space="preserve">Experience in installation, configuration, Deployment and management of web and enterprise applications on BEA </w:t>
      </w:r>
      <w:proofErr w:type="spellStart"/>
      <w:r w:rsidRPr="00215BC0">
        <w:rPr>
          <w:rFonts w:asciiTheme="minorHAnsi" w:hAnsiTheme="minorHAnsi" w:cstheme="minorHAnsi"/>
          <w:noProof w:val="0"/>
          <w:color w:val="auto"/>
          <w:sz w:val="22"/>
        </w:rPr>
        <w:t>WebLogic</w:t>
      </w:r>
      <w:proofErr w:type="spellEnd"/>
      <w:r w:rsidRPr="00215BC0">
        <w:rPr>
          <w:rFonts w:asciiTheme="minorHAnsi" w:hAnsiTheme="minorHAnsi" w:cstheme="minorHAnsi"/>
          <w:noProof w:val="0"/>
          <w:color w:val="auto"/>
          <w:sz w:val="22"/>
        </w:rPr>
        <w:t xml:space="preserve"> Server 8.1/9.x/10.x and </w:t>
      </w:r>
      <w:proofErr w:type="spellStart"/>
      <w:r w:rsidRPr="00215BC0">
        <w:rPr>
          <w:rFonts w:asciiTheme="minorHAnsi" w:hAnsiTheme="minorHAnsi" w:cstheme="minorHAnsi"/>
          <w:noProof w:val="0"/>
          <w:color w:val="auto"/>
          <w:sz w:val="22"/>
        </w:rPr>
        <w:t>JBoss</w:t>
      </w:r>
      <w:proofErr w:type="spellEnd"/>
      <w:r w:rsidRPr="00215BC0">
        <w:rPr>
          <w:rFonts w:asciiTheme="minorHAnsi" w:hAnsiTheme="minorHAnsi" w:cstheme="minorHAnsi"/>
          <w:noProof w:val="0"/>
          <w:color w:val="auto"/>
          <w:sz w:val="22"/>
        </w:rPr>
        <w:t xml:space="preserve"> application servers</w:t>
      </w:r>
    </w:p>
    <w:p w:rsidR="0013089F" w:rsidRPr="00215BC0" w:rsidRDefault="00E674F3" w:rsidP="0013089F">
      <w:pPr>
        <w:pStyle w:val="ListParagraphwithindent"/>
        <w:rPr>
          <w:rFonts w:asciiTheme="minorHAnsi" w:hAnsiTheme="minorHAnsi" w:cstheme="minorHAnsi"/>
          <w:noProof w:val="0"/>
          <w:color w:val="auto"/>
          <w:sz w:val="22"/>
        </w:rPr>
      </w:pPr>
      <w:r w:rsidRPr="00215BC0">
        <w:rPr>
          <w:rFonts w:asciiTheme="minorHAnsi" w:hAnsiTheme="minorHAnsi" w:cstheme="minorHAnsi"/>
          <w:color w:val="auto"/>
          <w:sz w:val="22"/>
        </w:rPr>
        <w:pict>
          <v:line id="Straight Connector 11" o:spid="_x0000_s1040" style="position:absolute;left:0;text-align:left;z-index:251671552;visibility:visible;mso-wrap-distance-left:3.17497mm;mso-wrap-distance-right:3.17497mm;mso-height-relative:margin" from="8.25pt,.6pt" to="9.45pt,1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" strokecolor="black [3213]">
            <v:stroke dashstyle="dash"/>
            <o:lock v:ext="edit" shapetype="f"/>
          </v:line>
        </w:pict>
      </w:r>
      <w:r w:rsidR="0013089F" w:rsidRPr="00215BC0">
        <w:rPr>
          <w:rFonts w:asciiTheme="minorHAnsi" w:hAnsiTheme="minorHAnsi" w:cstheme="minorHAnsi"/>
          <w:noProof w:val="0"/>
          <w:color w:val="auto"/>
          <w:sz w:val="22"/>
        </w:rPr>
        <w:t xml:space="preserve">Experience in working on version control systems like Subversion and GIT and used Source code management client tools like </w:t>
      </w:r>
      <w:proofErr w:type="spellStart"/>
      <w:r w:rsidR="0013089F" w:rsidRPr="00215BC0">
        <w:rPr>
          <w:rFonts w:asciiTheme="minorHAnsi" w:hAnsiTheme="minorHAnsi" w:cstheme="minorHAnsi"/>
          <w:noProof w:val="0"/>
          <w:color w:val="auto"/>
          <w:sz w:val="22"/>
        </w:rPr>
        <w:t>TortoiseSVN</w:t>
      </w:r>
      <w:proofErr w:type="spellEnd"/>
      <w:r w:rsidR="0013089F" w:rsidRPr="00215BC0">
        <w:rPr>
          <w:rFonts w:asciiTheme="minorHAnsi" w:hAnsiTheme="minorHAnsi" w:cstheme="minorHAnsi"/>
          <w:noProof w:val="0"/>
          <w:color w:val="auto"/>
          <w:sz w:val="22"/>
        </w:rPr>
        <w:t xml:space="preserve">, Stash, </w:t>
      </w:r>
      <w:proofErr w:type="spellStart"/>
      <w:r w:rsidR="0013089F" w:rsidRPr="00215BC0">
        <w:rPr>
          <w:rFonts w:asciiTheme="minorHAnsi" w:hAnsiTheme="minorHAnsi" w:cstheme="minorHAnsi"/>
          <w:noProof w:val="0"/>
          <w:color w:val="auto"/>
          <w:sz w:val="22"/>
        </w:rPr>
        <w:t>GitHub</w:t>
      </w:r>
      <w:proofErr w:type="spellEnd"/>
      <w:r w:rsidR="0013089F" w:rsidRPr="00215BC0">
        <w:rPr>
          <w:rFonts w:asciiTheme="minorHAnsi" w:hAnsiTheme="minorHAnsi" w:cstheme="minorHAnsi"/>
          <w:noProof w:val="0"/>
          <w:color w:val="auto"/>
          <w:sz w:val="22"/>
        </w:rPr>
        <w:t xml:space="preserve"> and other command line applications etc. </w:t>
      </w:r>
    </w:p>
    <w:p w:rsidR="0013089F" w:rsidRPr="00215BC0" w:rsidRDefault="0013089F" w:rsidP="0013089F">
      <w:pPr>
        <w:pStyle w:val="ListParagraphwithindent"/>
        <w:rPr>
          <w:rFonts w:asciiTheme="minorHAnsi" w:hAnsiTheme="minorHAnsi" w:cstheme="minorHAnsi"/>
          <w:noProof w:val="0"/>
          <w:color w:val="auto"/>
          <w:sz w:val="22"/>
        </w:rPr>
      </w:pPr>
      <w:r w:rsidRPr="00215BC0">
        <w:rPr>
          <w:rFonts w:asciiTheme="minorHAnsi" w:hAnsiTheme="minorHAnsi" w:cstheme="minorHAnsi"/>
          <w:noProof w:val="0"/>
          <w:color w:val="auto"/>
          <w:sz w:val="22"/>
        </w:rPr>
        <w:lastRenderedPageBreak/>
        <w:t>Involved in all phases of software development life cycle with Analysis, Design, Development, Integration, Implementation, Maintenance, Debugging, Reports, Testing, Production and Support of Software Applications in client server environment, Object Oriented Technology and Web based applications.</w:t>
      </w:r>
    </w:p>
    <w:p w:rsidR="0013089F" w:rsidRPr="00215BC0" w:rsidRDefault="00E674F3" w:rsidP="0013089F">
      <w:pPr>
        <w:pStyle w:val="Heading1"/>
        <w:rPr>
          <w:rFonts w:asciiTheme="minorHAnsi" w:hAnsiTheme="minorHAnsi" w:cstheme="minorHAnsi"/>
          <w:sz w:val="22"/>
        </w:rPr>
      </w:pPr>
      <w:r w:rsidRPr="00215BC0">
        <w:rPr>
          <w:rFonts w:asciiTheme="minorHAnsi" w:hAnsiTheme="minorHAnsi" w:cstheme="minorHAnsi"/>
          <w:noProof/>
          <w:sz w:val="22"/>
        </w:rPr>
        <w:pict>
          <v:line id="Straight Connector 10" o:spid="_x0000_s1039" style="position:absolute;left:0;text-align:left;z-index:251666432;visibility:visible;mso-wrap-distance-left:3.17497mm;mso-wrap-distance-right:3.17497mm" from="544pt,15.75pt" to="545.25pt,3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" strokecolor="black [3213]">
            <v:stroke dashstyle="dash"/>
            <o:lock v:ext="edit" shapetype="f"/>
          </v:line>
        </w:pict>
      </w:r>
      <w:r w:rsidRPr="00215BC0">
        <w:rPr>
          <w:rFonts w:asciiTheme="minorHAnsi" w:hAnsiTheme="minorHAnsi" w:cstheme="minorHAnsi"/>
          <w:noProof/>
          <w:sz w:val="22"/>
        </w:rPr>
        <w:pict>
          <v:roundrect id="Rectangle: Rounded Corners 9" o:spid="_x0000_s1027" style="position:absolute;left:0;text-align:left;margin-left:353.4pt;margin-top:4.9pt;width:150.85pt;height:23pt;z-index:251654656;visibility:visible;mso-position-horizontal-relative:margin;mso-width-relative:margin;mso-height-relative:margin;v-text-anchor:middle" arcsize="57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" fillcolor="#3e7aa2" strokecolor="black [3213]">
            <v:stroke dashstyle="dash"/>
            <v:path arrowok="t"/>
            <v:textbox inset="0,0,0,0">
              <w:txbxContent>
                <w:p w:rsidR="0013089F" w:rsidRPr="00C15E0E" w:rsidRDefault="0013089F" w:rsidP="0013089F">
                  <w:pPr>
                    <w:pStyle w:val="Heading1"/>
                  </w:pPr>
                  <w:r>
                    <w:t>technical</w:t>
                  </w:r>
                </w:p>
              </w:txbxContent>
            </v:textbox>
            <w10:wrap anchorx="margin"/>
          </v:roundrect>
        </w:pict>
      </w:r>
      <w:r w:rsidRPr="00215BC0">
        <w:rPr>
          <w:rFonts w:asciiTheme="minorHAnsi" w:hAnsiTheme="minorHAnsi" w:cstheme="minorHAnsi"/>
          <w:noProof/>
          <w:sz w:val="22"/>
        </w:rPr>
        <w:pict>
          <v:shape id="Straight Arrow Connector 15" o:spid="_x0000_s1038" type="#_x0000_t32" style="position:absolute;left:0;text-align:left;margin-left:9.45pt;margin-top:15.9pt;width:532.95pt;height:0;z-index:251664384;visibility:visible;mso-wrap-distance-top:-3e-5mm;mso-wrap-distance-bottom:-3e-5mm;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" strokecolor="black [3213]">
            <v:stroke dashstyle="dash"/>
            <w10:wrap anchorx="margin"/>
          </v:shape>
        </w:pict>
      </w:r>
    </w:p>
    <w:p w:rsidR="0013089F" w:rsidRPr="00215BC0" w:rsidRDefault="0013089F" w:rsidP="0013089F">
      <w:pPr>
        <w:ind w:left="180"/>
        <w:jc w:val="right"/>
        <w:rPr>
          <w:rStyle w:val="NormalBoldChar"/>
          <w:rFonts w:asciiTheme="minorHAnsi" w:hAnsiTheme="minorHAnsi" w:cstheme="minorHAnsi"/>
          <w:sz w:val="22"/>
        </w:rPr>
      </w:pPr>
    </w:p>
    <w:p w:rsidR="0013089F" w:rsidRPr="00215BC0" w:rsidRDefault="00E674F3" w:rsidP="0013089F">
      <w:pPr>
        <w:ind w:right="540"/>
        <w:jc w:val="right"/>
        <w:rPr>
          <w:rStyle w:val="NormalBoldChar"/>
          <w:rFonts w:asciiTheme="minorHAnsi" w:hAnsiTheme="minorHAnsi" w:cstheme="minorHAnsi"/>
          <w:sz w:val="22"/>
        </w:rPr>
      </w:pPr>
      <w:r w:rsidRPr="00215BC0">
        <w:rPr>
          <w:rFonts w:asciiTheme="minorHAnsi" w:hAnsiTheme="minorHAnsi" w:cstheme="minorHAnsi"/>
          <w:noProof/>
          <w:sz w:val="22"/>
        </w:rPr>
        <w:pict>
          <v:line id="Straight Connector 8" o:spid="_x0000_s1037" style="position:absolute;left:0;text-align:left;z-index:251669504;visibility:visible;mso-wrap-distance-left:3.17497mm;mso-wrap-distance-right:3.17497mm" from="545.25pt,346.6pt" to="546pt,5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" strokecolor="black [3213]">
            <v:stroke dashstyle="dash"/>
            <o:lock v:ext="edit" shapetype="f"/>
          </v:line>
        </w:pict>
      </w:r>
    </w:p>
    <w:tbl>
      <w:tblPr>
        <w:tblW w:w="9540" w:type="dxa"/>
        <w:tblInd w:w="720" w:type="dxa"/>
        <w:tblLayout w:type="fixed"/>
        <w:tblCellMar>
          <w:left w:w="180" w:type="dxa"/>
          <w:right w:w="180" w:type="dxa"/>
        </w:tblCellMar>
        <w:tblLook w:val="0000"/>
      </w:tblPr>
      <w:tblGrid>
        <w:gridCol w:w="2692"/>
        <w:gridCol w:w="6848"/>
      </w:tblGrid>
      <w:tr w:rsidR="0013089F" w:rsidRPr="00215BC0" w:rsidTr="00BF2F00">
        <w:trPr>
          <w:trHeight w:val="315"/>
        </w:trPr>
        <w:tc>
          <w:tcPr>
            <w:tcW w:w="2692"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Platforms</w:t>
            </w:r>
          </w:p>
        </w:tc>
        <w:tc>
          <w:tcPr>
            <w:tcW w:w="6848"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Windows 2000/NT/ XP/Vista and Sun Solaris 2.8/2.9, UNIX</w:t>
            </w:r>
          </w:p>
        </w:tc>
      </w:tr>
      <w:tr w:rsidR="0013089F" w:rsidRPr="00215BC0" w:rsidTr="00BF2F00">
        <w:trPr>
          <w:trHeight w:val="315"/>
        </w:trPr>
        <w:tc>
          <w:tcPr>
            <w:tcW w:w="2692"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Programming</w:t>
            </w:r>
          </w:p>
        </w:tc>
        <w:tc>
          <w:tcPr>
            <w:tcW w:w="6848"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JDK 1.5, 1.6, 1.7,1.8, C, C++</w:t>
            </w:r>
          </w:p>
        </w:tc>
      </w:tr>
      <w:tr w:rsidR="0013089F" w:rsidRPr="00215BC0" w:rsidTr="00BF2F00">
        <w:trPr>
          <w:trHeight w:val="315"/>
        </w:trPr>
        <w:tc>
          <w:tcPr>
            <w:tcW w:w="2692"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Server Scripting</w:t>
            </w:r>
          </w:p>
        </w:tc>
        <w:tc>
          <w:tcPr>
            <w:tcW w:w="6848"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JSP1.2,2.1, JSP-EL, JSTL, Custom Tags</w:t>
            </w:r>
          </w:p>
        </w:tc>
      </w:tr>
      <w:tr w:rsidR="0013089F" w:rsidRPr="00215BC0" w:rsidTr="00BF2F00">
        <w:trPr>
          <w:trHeight w:val="315"/>
        </w:trPr>
        <w:tc>
          <w:tcPr>
            <w:tcW w:w="2692"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Client Scripting</w:t>
            </w:r>
          </w:p>
        </w:tc>
        <w:tc>
          <w:tcPr>
            <w:tcW w:w="6848" w:type="dxa"/>
          </w:tcPr>
          <w:p w:rsidR="0013089F" w:rsidRPr="00215BC0" w:rsidRDefault="0013089F" w:rsidP="00BF2F00">
            <w:pPr>
              <w:pStyle w:val="BlockText"/>
              <w:numPr>
                <w:ilvl w:val="12"/>
                <w:numId w:val="0"/>
              </w:numPr>
              <w:rPr>
                <w:rFonts w:asciiTheme="minorHAnsi" w:hAnsiTheme="minorHAnsi" w:cstheme="minorHAnsi"/>
                <w:bCs/>
                <w:szCs w:val="22"/>
              </w:rPr>
            </w:pPr>
            <w:proofErr w:type="spellStart"/>
            <w:r w:rsidRPr="00215BC0">
              <w:rPr>
                <w:rFonts w:asciiTheme="minorHAnsi" w:hAnsiTheme="minorHAnsi" w:cstheme="minorHAnsi"/>
                <w:bCs/>
                <w:szCs w:val="22"/>
              </w:rPr>
              <w:t>JQuery</w:t>
            </w:r>
            <w:proofErr w:type="spellEnd"/>
            <w:r w:rsidRPr="00215BC0">
              <w:rPr>
                <w:rFonts w:asciiTheme="minorHAnsi" w:hAnsiTheme="minorHAnsi" w:cstheme="minorHAnsi"/>
                <w:bCs/>
                <w:szCs w:val="22"/>
              </w:rPr>
              <w:t xml:space="preserve"> 1.8,1.9, </w:t>
            </w:r>
            <w:proofErr w:type="spellStart"/>
            <w:r w:rsidRPr="00215BC0">
              <w:rPr>
                <w:rFonts w:asciiTheme="minorHAnsi" w:hAnsiTheme="minorHAnsi" w:cstheme="minorHAnsi"/>
                <w:bCs/>
                <w:szCs w:val="22"/>
              </w:rPr>
              <w:t>JQueryUI</w:t>
            </w:r>
            <w:proofErr w:type="spellEnd"/>
            <w:r w:rsidRPr="00215BC0">
              <w:rPr>
                <w:rFonts w:asciiTheme="minorHAnsi" w:hAnsiTheme="minorHAnsi" w:cstheme="minorHAnsi"/>
                <w:bCs/>
                <w:szCs w:val="22"/>
              </w:rPr>
              <w:t xml:space="preserve">, Dojo, </w:t>
            </w:r>
            <w:proofErr w:type="spellStart"/>
            <w:r w:rsidRPr="00215BC0">
              <w:rPr>
                <w:rFonts w:asciiTheme="minorHAnsi" w:hAnsiTheme="minorHAnsi" w:cstheme="minorHAnsi"/>
                <w:bCs/>
                <w:szCs w:val="22"/>
              </w:rPr>
              <w:t>ExtJS</w:t>
            </w:r>
            <w:proofErr w:type="spellEnd"/>
            <w:r w:rsidRPr="00215BC0">
              <w:rPr>
                <w:rFonts w:asciiTheme="minorHAnsi" w:hAnsiTheme="minorHAnsi" w:cstheme="minorHAnsi"/>
                <w:bCs/>
                <w:szCs w:val="22"/>
              </w:rPr>
              <w:t xml:space="preserve">, </w:t>
            </w:r>
            <w:proofErr w:type="spellStart"/>
            <w:r w:rsidRPr="00215BC0">
              <w:rPr>
                <w:rFonts w:asciiTheme="minorHAnsi" w:hAnsiTheme="minorHAnsi" w:cstheme="minorHAnsi"/>
                <w:bCs/>
                <w:szCs w:val="22"/>
              </w:rPr>
              <w:t>AngularJS</w:t>
            </w:r>
            <w:proofErr w:type="spellEnd"/>
            <w:r w:rsidRPr="00215BC0">
              <w:rPr>
                <w:rFonts w:asciiTheme="minorHAnsi" w:hAnsiTheme="minorHAnsi" w:cstheme="minorHAnsi"/>
                <w:bCs/>
                <w:szCs w:val="22"/>
              </w:rPr>
              <w:t xml:space="preserve">, </w:t>
            </w:r>
            <w:proofErr w:type="spellStart"/>
            <w:r w:rsidRPr="00215BC0">
              <w:rPr>
                <w:rFonts w:asciiTheme="minorHAnsi" w:hAnsiTheme="minorHAnsi" w:cstheme="minorHAnsi"/>
                <w:bCs/>
                <w:szCs w:val="22"/>
              </w:rPr>
              <w:t>Javascript</w:t>
            </w:r>
            <w:proofErr w:type="spellEnd"/>
            <w:r w:rsidRPr="00215BC0">
              <w:rPr>
                <w:rFonts w:asciiTheme="minorHAnsi" w:hAnsiTheme="minorHAnsi" w:cstheme="minorHAnsi"/>
                <w:bCs/>
                <w:szCs w:val="22"/>
              </w:rPr>
              <w:t>, CSS2, CSS3, HTML4, HTML5</w:t>
            </w:r>
          </w:p>
        </w:tc>
      </w:tr>
      <w:tr w:rsidR="0013089F" w:rsidRPr="00215BC0" w:rsidTr="00BF2F00">
        <w:trPr>
          <w:trHeight w:val="315"/>
        </w:trPr>
        <w:tc>
          <w:tcPr>
            <w:tcW w:w="2692"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Java Frameworks</w:t>
            </w:r>
          </w:p>
        </w:tc>
        <w:tc>
          <w:tcPr>
            <w:tcW w:w="6848"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 xml:space="preserve">Struts 1.2, Struts 2.1, Spring MVC,DI, AOP, JSF 1.1, JSF 2.1, GWT, </w:t>
            </w:r>
            <w:proofErr w:type="spellStart"/>
            <w:r w:rsidRPr="00215BC0">
              <w:rPr>
                <w:rFonts w:asciiTheme="minorHAnsi" w:hAnsiTheme="minorHAnsi" w:cstheme="minorHAnsi"/>
                <w:bCs/>
                <w:szCs w:val="22"/>
              </w:rPr>
              <w:t>Vaadin</w:t>
            </w:r>
            <w:proofErr w:type="spellEnd"/>
          </w:p>
        </w:tc>
      </w:tr>
      <w:tr w:rsidR="0013089F" w:rsidRPr="00215BC0" w:rsidTr="00BF2F00">
        <w:trPr>
          <w:trHeight w:val="315"/>
        </w:trPr>
        <w:tc>
          <w:tcPr>
            <w:tcW w:w="2692"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Database Tools</w:t>
            </w:r>
          </w:p>
        </w:tc>
        <w:tc>
          <w:tcPr>
            <w:tcW w:w="6848"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 xml:space="preserve">Toad for Oracle, Toad for </w:t>
            </w:r>
            <w:proofErr w:type="spellStart"/>
            <w:r w:rsidRPr="00215BC0">
              <w:rPr>
                <w:rFonts w:asciiTheme="minorHAnsi" w:hAnsiTheme="minorHAnsi" w:cstheme="minorHAnsi"/>
                <w:bCs/>
                <w:szCs w:val="22"/>
              </w:rPr>
              <w:t>MySQL</w:t>
            </w:r>
            <w:proofErr w:type="spellEnd"/>
            <w:r w:rsidRPr="00215BC0">
              <w:rPr>
                <w:rFonts w:asciiTheme="minorHAnsi" w:hAnsiTheme="minorHAnsi" w:cstheme="minorHAnsi"/>
                <w:bCs/>
                <w:szCs w:val="22"/>
              </w:rPr>
              <w:t xml:space="preserve">, Toad for DB2, Toad for MS-SQL, </w:t>
            </w:r>
            <w:proofErr w:type="spellStart"/>
            <w:r w:rsidRPr="00215BC0">
              <w:rPr>
                <w:rFonts w:asciiTheme="minorHAnsi" w:hAnsiTheme="minorHAnsi" w:cstheme="minorHAnsi"/>
                <w:bCs/>
                <w:szCs w:val="22"/>
              </w:rPr>
              <w:t>ERWin</w:t>
            </w:r>
            <w:proofErr w:type="spellEnd"/>
            <w:r w:rsidRPr="00215BC0">
              <w:rPr>
                <w:rFonts w:asciiTheme="minorHAnsi" w:hAnsiTheme="minorHAnsi" w:cstheme="minorHAnsi"/>
                <w:bCs/>
                <w:szCs w:val="22"/>
              </w:rPr>
              <w:t xml:space="preserve">, </w:t>
            </w:r>
            <w:proofErr w:type="spellStart"/>
            <w:r w:rsidRPr="00215BC0">
              <w:rPr>
                <w:rFonts w:asciiTheme="minorHAnsi" w:hAnsiTheme="minorHAnsi" w:cstheme="minorHAnsi"/>
                <w:bCs/>
                <w:szCs w:val="22"/>
              </w:rPr>
              <w:t>Altova</w:t>
            </w:r>
            <w:proofErr w:type="spellEnd"/>
            <w:r w:rsidRPr="00215BC0">
              <w:rPr>
                <w:rFonts w:asciiTheme="minorHAnsi" w:hAnsiTheme="minorHAnsi" w:cstheme="minorHAnsi"/>
                <w:bCs/>
                <w:szCs w:val="22"/>
              </w:rPr>
              <w:t xml:space="preserve"> Database Spy, </w:t>
            </w:r>
            <w:proofErr w:type="spellStart"/>
            <w:r w:rsidRPr="00215BC0">
              <w:rPr>
                <w:rFonts w:asciiTheme="minorHAnsi" w:hAnsiTheme="minorHAnsi" w:cstheme="minorHAnsi"/>
                <w:bCs/>
                <w:szCs w:val="22"/>
              </w:rPr>
              <w:t>MySQL</w:t>
            </w:r>
            <w:proofErr w:type="spellEnd"/>
            <w:r w:rsidRPr="00215BC0">
              <w:rPr>
                <w:rFonts w:asciiTheme="minorHAnsi" w:hAnsiTheme="minorHAnsi" w:cstheme="minorHAnsi"/>
                <w:bCs/>
                <w:szCs w:val="22"/>
              </w:rPr>
              <w:t xml:space="preserve"> Workbench, </w:t>
            </w:r>
          </w:p>
        </w:tc>
      </w:tr>
      <w:tr w:rsidR="0013089F" w:rsidRPr="00215BC0" w:rsidTr="00BF2F00">
        <w:trPr>
          <w:trHeight w:val="315"/>
        </w:trPr>
        <w:tc>
          <w:tcPr>
            <w:tcW w:w="2692"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Databases</w:t>
            </w:r>
          </w:p>
        </w:tc>
        <w:tc>
          <w:tcPr>
            <w:tcW w:w="6848"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 xml:space="preserve">DB2, MS-SQL Server, HSQLDB, </w:t>
            </w:r>
            <w:proofErr w:type="spellStart"/>
            <w:r w:rsidRPr="00215BC0">
              <w:rPr>
                <w:rFonts w:asciiTheme="minorHAnsi" w:hAnsiTheme="minorHAnsi" w:cstheme="minorHAnsi"/>
                <w:bCs/>
                <w:szCs w:val="22"/>
              </w:rPr>
              <w:t>PostgresSQL</w:t>
            </w:r>
            <w:proofErr w:type="spellEnd"/>
            <w:r w:rsidRPr="00215BC0">
              <w:rPr>
                <w:rFonts w:asciiTheme="minorHAnsi" w:hAnsiTheme="minorHAnsi" w:cstheme="minorHAnsi"/>
                <w:bCs/>
                <w:szCs w:val="22"/>
              </w:rPr>
              <w:t xml:space="preserve">, </w:t>
            </w:r>
            <w:proofErr w:type="spellStart"/>
            <w:r w:rsidRPr="00215BC0">
              <w:rPr>
                <w:rFonts w:asciiTheme="minorHAnsi" w:hAnsiTheme="minorHAnsi" w:cstheme="minorHAnsi"/>
                <w:bCs/>
                <w:szCs w:val="22"/>
              </w:rPr>
              <w:t>MySQL</w:t>
            </w:r>
            <w:proofErr w:type="spellEnd"/>
          </w:p>
        </w:tc>
      </w:tr>
      <w:tr w:rsidR="0013089F" w:rsidRPr="00215BC0" w:rsidTr="00BF2F00">
        <w:trPr>
          <w:trHeight w:val="315"/>
        </w:trPr>
        <w:tc>
          <w:tcPr>
            <w:tcW w:w="2692"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Middleware Specifications</w:t>
            </w:r>
          </w:p>
        </w:tc>
        <w:tc>
          <w:tcPr>
            <w:tcW w:w="6848"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EJB 2.1, EJB 3.0, CORBA, RMI, JMS</w:t>
            </w:r>
          </w:p>
        </w:tc>
      </w:tr>
      <w:tr w:rsidR="0013089F" w:rsidRPr="00215BC0" w:rsidTr="00BF2F00">
        <w:trPr>
          <w:trHeight w:val="315"/>
        </w:trPr>
        <w:tc>
          <w:tcPr>
            <w:tcW w:w="2692"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Version Control</w:t>
            </w:r>
          </w:p>
        </w:tc>
        <w:tc>
          <w:tcPr>
            <w:tcW w:w="6848"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 xml:space="preserve">Tortoise SVN, Rational </w:t>
            </w:r>
            <w:proofErr w:type="spellStart"/>
            <w:r w:rsidRPr="00215BC0">
              <w:rPr>
                <w:rFonts w:asciiTheme="minorHAnsi" w:hAnsiTheme="minorHAnsi" w:cstheme="minorHAnsi"/>
                <w:bCs/>
                <w:szCs w:val="22"/>
              </w:rPr>
              <w:t>Clearcase</w:t>
            </w:r>
            <w:proofErr w:type="spellEnd"/>
            <w:r w:rsidRPr="00215BC0">
              <w:rPr>
                <w:rFonts w:asciiTheme="minorHAnsi" w:hAnsiTheme="minorHAnsi" w:cstheme="minorHAnsi"/>
                <w:bCs/>
                <w:szCs w:val="22"/>
              </w:rPr>
              <w:t xml:space="preserve">, </w:t>
            </w:r>
            <w:proofErr w:type="spellStart"/>
            <w:r w:rsidRPr="00215BC0">
              <w:rPr>
                <w:rFonts w:asciiTheme="minorHAnsi" w:hAnsiTheme="minorHAnsi" w:cstheme="minorHAnsi"/>
                <w:bCs/>
                <w:szCs w:val="22"/>
              </w:rPr>
              <w:t>Accurev</w:t>
            </w:r>
            <w:proofErr w:type="spellEnd"/>
            <w:r w:rsidRPr="00215BC0">
              <w:rPr>
                <w:rFonts w:asciiTheme="minorHAnsi" w:hAnsiTheme="minorHAnsi" w:cstheme="minorHAnsi"/>
                <w:bCs/>
                <w:szCs w:val="22"/>
              </w:rPr>
              <w:t xml:space="preserve">, </w:t>
            </w:r>
            <w:proofErr w:type="spellStart"/>
            <w:r w:rsidRPr="00215BC0">
              <w:rPr>
                <w:rFonts w:asciiTheme="minorHAnsi" w:hAnsiTheme="minorHAnsi" w:cstheme="minorHAnsi"/>
                <w:bCs/>
                <w:szCs w:val="22"/>
              </w:rPr>
              <w:t>GitHub</w:t>
            </w:r>
            <w:proofErr w:type="spellEnd"/>
            <w:r w:rsidRPr="00215BC0">
              <w:rPr>
                <w:rFonts w:asciiTheme="minorHAnsi" w:hAnsiTheme="minorHAnsi" w:cstheme="minorHAnsi"/>
                <w:bCs/>
                <w:szCs w:val="22"/>
              </w:rPr>
              <w:t>, CVS</w:t>
            </w:r>
          </w:p>
        </w:tc>
      </w:tr>
      <w:tr w:rsidR="0013089F" w:rsidRPr="00215BC0" w:rsidTr="00BF2F00">
        <w:trPr>
          <w:trHeight w:val="315"/>
        </w:trPr>
        <w:tc>
          <w:tcPr>
            <w:tcW w:w="2692"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IDEs</w:t>
            </w:r>
          </w:p>
        </w:tc>
        <w:tc>
          <w:tcPr>
            <w:tcW w:w="6848"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 xml:space="preserve">Eclipse 3.0, 3.1, </w:t>
            </w:r>
            <w:proofErr w:type="spellStart"/>
            <w:r w:rsidRPr="00215BC0">
              <w:rPr>
                <w:rFonts w:asciiTheme="minorHAnsi" w:hAnsiTheme="minorHAnsi" w:cstheme="minorHAnsi"/>
                <w:bCs/>
                <w:szCs w:val="22"/>
              </w:rPr>
              <w:t>MyEclipse</w:t>
            </w:r>
            <w:proofErr w:type="spellEnd"/>
            <w:r w:rsidRPr="00215BC0">
              <w:rPr>
                <w:rFonts w:asciiTheme="minorHAnsi" w:hAnsiTheme="minorHAnsi" w:cstheme="minorHAnsi"/>
                <w:bCs/>
                <w:szCs w:val="22"/>
              </w:rPr>
              <w:t xml:space="preserve"> 4.1, </w:t>
            </w:r>
            <w:proofErr w:type="spellStart"/>
            <w:r w:rsidRPr="00215BC0">
              <w:rPr>
                <w:rFonts w:asciiTheme="minorHAnsi" w:hAnsiTheme="minorHAnsi" w:cstheme="minorHAnsi"/>
                <w:bCs/>
                <w:szCs w:val="22"/>
              </w:rPr>
              <w:t>IntelliJ</w:t>
            </w:r>
            <w:proofErr w:type="spellEnd"/>
            <w:r w:rsidRPr="00215BC0">
              <w:rPr>
                <w:rFonts w:asciiTheme="minorHAnsi" w:hAnsiTheme="minorHAnsi" w:cstheme="minorHAnsi"/>
                <w:bCs/>
                <w:szCs w:val="22"/>
              </w:rPr>
              <w:t xml:space="preserve">, </w:t>
            </w:r>
            <w:proofErr w:type="spellStart"/>
            <w:r w:rsidRPr="00215BC0">
              <w:rPr>
                <w:rFonts w:asciiTheme="minorHAnsi" w:hAnsiTheme="minorHAnsi" w:cstheme="minorHAnsi"/>
                <w:bCs/>
                <w:szCs w:val="22"/>
              </w:rPr>
              <w:t>Netbeans</w:t>
            </w:r>
            <w:proofErr w:type="spellEnd"/>
            <w:r w:rsidRPr="00215BC0">
              <w:rPr>
                <w:rFonts w:asciiTheme="minorHAnsi" w:hAnsiTheme="minorHAnsi" w:cstheme="minorHAnsi"/>
                <w:bCs/>
                <w:szCs w:val="22"/>
              </w:rPr>
              <w:t xml:space="preserve">, </w:t>
            </w:r>
            <w:proofErr w:type="spellStart"/>
            <w:r w:rsidRPr="00215BC0">
              <w:rPr>
                <w:rFonts w:asciiTheme="minorHAnsi" w:hAnsiTheme="minorHAnsi" w:cstheme="minorHAnsi"/>
                <w:bCs/>
                <w:szCs w:val="22"/>
              </w:rPr>
              <w:t>JBuilder</w:t>
            </w:r>
            <w:proofErr w:type="spellEnd"/>
            <w:r w:rsidRPr="00215BC0">
              <w:rPr>
                <w:rFonts w:asciiTheme="minorHAnsi" w:hAnsiTheme="minorHAnsi" w:cstheme="minorHAnsi"/>
                <w:bCs/>
                <w:szCs w:val="22"/>
              </w:rPr>
              <w:t xml:space="preserve"> 2007, </w:t>
            </w:r>
            <w:proofErr w:type="spellStart"/>
            <w:r w:rsidRPr="00215BC0">
              <w:rPr>
                <w:rFonts w:asciiTheme="minorHAnsi" w:hAnsiTheme="minorHAnsi" w:cstheme="minorHAnsi"/>
                <w:bCs/>
                <w:szCs w:val="22"/>
              </w:rPr>
              <w:t>JDeveloper</w:t>
            </w:r>
            <w:proofErr w:type="spellEnd"/>
            <w:r w:rsidRPr="00215BC0">
              <w:rPr>
                <w:rFonts w:asciiTheme="minorHAnsi" w:hAnsiTheme="minorHAnsi" w:cstheme="minorHAnsi"/>
                <w:bCs/>
                <w:szCs w:val="22"/>
              </w:rPr>
              <w:t>.</w:t>
            </w:r>
          </w:p>
        </w:tc>
      </w:tr>
      <w:tr w:rsidR="0013089F" w:rsidRPr="00215BC0" w:rsidTr="00BF2F00">
        <w:trPr>
          <w:trHeight w:val="315"/>
        </w:trPr>
        <w:tc>
          <w:tcPr>
            <w:tcW w:w="2692"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Build Tools</w:t>
            </w:r>
          </w:p>
        </w:tc>
        <w:tc>
          <w:tcPr>
            <w:tcW w:w="6848"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 xml:space="preserve">ANT 1.7,1.8,1.9, Maven, </w:t>
            </w:r>
            <w:proofErr w:type="spellStart"/>
            <w:r w:rsidRPr="00215BC0">
              <w:rPr>
                <w:rFonts w:asciiTheme="minorHAnsi" w:hAnsiTheme="minorHAnsi" w:cstheme="minorHAnsi"/>
                <w:bCs/>
                <w:szCs w:val="22"/>
              </w:rPr>
              <w:t>Gradle</w:t>
            </w:r>
            <w:proofErr w:type="spellEnd"/>
          </w:p>
        </w:tc>
      </w:tr>
      <w:tr w:rsidR="0013089F" w:rsidRPr="00215BC0" w:rsidTr="00BF2F00">
        <w:trPr>
          <w:trHeight w:val="315"/>
        </w:trPr>
        <w:tc>
          <w:tcPr>
            <w:tcW w:w="2692"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Continuous Integration</w:t>
            </w:r>
          </w:p>
        </w:tc>
        <w:tc>
          <w:tcPr>
            <w:tcW w:w="6848"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Jenkins, Hudson</w:t>
            </w:r>
          </w:p>
        </w:tc>
      </w:tr>
      <w:tr w:rsidR="0013089F" w:rsidRPr="00215BC0" w:rsidTr="00BF2F00">
        <w:trPr>
          <w:trHeight w:val="315"/>
        </w:trPr>
        <w:tc>
          <w:tcPr>
            <w:tcW w:w="2692"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XML Tools</w:t>
            </w:r>
          </w:p>
        </w:tc>
        <w:tc>
          <w:tcPr>
            <w:tcW w:w="6848" w:type="dxa"/>
          </w:tcPr>
          <w:p w:rsidR="0013089F" w:rsidRPr="00215BC0" w:rsidRDefault="0013089F" w:rsidP="00BF2F00">
            <w:pPr>
              <w:pStyle w:val="BlockText"/>
              <w:numPr>
                <w:ilvl w:val="12"/>
                <w:numId w:val="0"/>
              </w:numPr>
              <w:rPr>
                <w:rFonts w:asciiTheme="minorHAnsi" w:hAnsiTheme="minorHAnsi" w:cstheme="minorHAnsi"/>
                <w:bCs/>
                <w:szCs w:val="22"/>
              </w:rPr>
            </w:pPr>
            <w:proofErr w:type="spellStart"/>
            <w:r w:rsidRPr="00215BC0">
              <w:rPr>
                <w:rFonts w:asciiTheme="minorHAnsi" w:hAnsiTheme="minorHAnsi" w:cstheme="minorHAnsi"/>
                <w:bCs/>
                <w:szCs w:val="22"/>
              </w:rPr>
              <w:t>Altova</w:t>
            </w:r>
            <w:proofErr w:type="spellEnd"/>
            <w:r w:rsidRPr="00215BC0">
              <w:rPr>
                <w:rFonts w:asciiTheme="minorHAnsi" w:hAnsiTheme="minorHAnsi" w:cstheme="minorHAnsi"/>
                <w:bCs/>
                <w:szCs w:val="22"/>
              </w:rPr>
              <w:t xml:space="preserve"> XML Spy 2005,2008</w:t>
            </w:r>
          </w:p>
        </w:tc>
      </w:tr>
      <w:tr w:rsidR="0013089F" w:rsidRPr="00215BC0" w:rsidTr="00BF2F00">
        <w:trPr>
          <w:trHeight w:val="315"/>
        </w:trPr>
        <w:tc>
          <w:tcPr>
            <w:tcW w:w="2692"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XML Technologies</w:t>
            </w:r>
          </w:p>
        </w:tc>
        <w:tc>
          <w:tcPr>
            <w:tcW w:w="6848"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XSLT, JAXP, JDOM, SAX, DOM, XPATH, XPOINTER, XML, XSD,DTD</w:t>
            </w:r>
          </w:p>
        </w:tc>
      </w:tr>
      <w:tr w:rsidR="0013089F" w:rsidRPr="00215BC0" w:rsidTr="00BF2F00">
        <w:trPr>
          <w:trHeight w:val="315"/>
        </w:trPr>
        <w:tc>
          <w:tcPr>
            <w:tcW w:w="2692" w:type="dxa"/>
          </w:tcPr>
          <w:p w:rsidR="0013089F" w:rsidRPr="00215BC0" w:rsidRDefault="0013089F" w:rsidP="00BF2F00">
            <w:pPr>
              <w:pStyle w:val="BlockText"/>
              <w:numPr>
                <w:ilvl w:val="12"/>
                <w:numId w:val="0"/>
              </w:numPr>
              <w:rPr>
                <w:rFonts w:asciiTheme="minorHAnsi" w:hAnsiTheme="minorHAnsi" w:cstheme="minorHAnsi"/>
                <w:bCs/>
                <w:szCs w:val="22"/>
              </w:rPr>
            </w:pPr>
            <w:proofErr w:type="spellStart"/>
            <w:r w:rsidRPr="00215BC0">
              <w:rPr>
                <w:rFonts w:asciiTheme="minorHAnsi" w:hAnsiTheme="minorHAnsi" w:cstheme="minorHAnsi"/>
                <w:bCs/>
                <w:szCs w:val="22"/>
              </w:rPr>
              <w:t>Webservice</w:t>
            </w:r>
            <w:proofErr w:type="spellEnd"/>
            <w:r w:rsidRPr="00215BC0">
              <w:rPr>
                <w:rFonts w:asciiTheme="minorHAnsi" w:hAnsiTheme="minorHAnsi" w:cstheme="minorHAnsi"/>
                <w:bCs/>
                <w:szCs w:val="22"/>
              </w:rPr>
              <w:t xml:space="preserve"> Specifications</w:t>
            </w:r>
          </w:p>
        </w:tc>
        <w:tc>
          <w:tcPr>
            <w:tcW w:w="6848"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JAX-RPC, JAX-WS, JAX-RS</w:t>
            </w:r>
          </w:p>
        </w:tc>
      </w:tr>
      <w:tr w:rsidR="0013089F" w:rsidRPr="00215BC0" w:rsidTr="00BF2F00">
        <w:trPr>
          <w:trHeight w:val="315"/>
        </w:trPr>
        <w:tc>
          <w:tcPr>
            <w:tcW w:w="2692" w:type="dxa"/>
          </w:tcPr>
          <w:p w:rsidR="0013089F" w:rsidRPr="00215BC0" w:rsidRDefault="0013089F" w:rsidP="00BF2F00">
            <w:pPr>
              <w:pStyle w:val="BlockText"/>
              <w:numPr>
                <w:ilvl w:val="12"/>
                <w:numId w:val="0"/>
              </w:numPr>
              <w:rPr>
                <w:rFonts w:asciiTheme="minorHAnsi" w:hAnsiTheme="minorHAnsi" w:cstheme="minorHAnsi"/>
                <w:bCs/>
                <w:szCs w:val="22"/>
              </w:rPr>
            </w:pPr>
            <w:proofErr w:type="spellStart"/>
            <w:r w:rsidRPr="00215BC0">
              <w:rPr>
                <w:rFonts w:asciiTheme="minorHAnsi" w:hAnsiTheme="minorHAnsi" w:cstheme="minorHAnsi"/>
                <w:bCs/>
                <w:szCs w:val="22"/>
              </w:rPr>
              <w:t>Webservice</w:t>
            </w:r>
            <w:proofErr w:type="spellEnd"/>
            <w:r w:rsidRPr="00215BC0">
              <w:rPr>
                <w:rFonts w:asciiTheme="minorHAnsi" w:hAnsiTheme="minorHAnsi" w:cstheme="minorHAnsi"/>
                <w:bCs/>
                <w:szCs w:val="22"/>
              </w:rPr>
              <w:t xml:space="preserve"> Tools</w:t>
            </w:r>
          </w:p>
        </w:tc>
        <w:tc>
          <w:tcPr>
            <w:tcW w:w="6848" w:type="dxa"/>
          </w:tcPr>
          <w:p w:rsidR="0013089F" w:rsidRPr="00215BC0" w:rsidRDefault="0013089F" w:rsidP="00BF2F00">
            <w:pPr>
              <w:pStyle w:val="BlockText"/>
              <w:numPr>
                <w:ilvl w:val="12"/>
                <w:numId w:val="0"/>
              </w:numPr>
              <w:rPr>
                <w:rFonts w:asciiTheme="minorHAnsi" w:hAnsiTheme="minorHAnsi" w:cstheme="minorHAnsi"/>
                <w:bCs/>
                <w:szCs w:val="22"/>
              </w:rPr>
            </w:pPr>
            <w:proofErr w:type="spellStart"/>
            <w:r w:rsidRPr="00215BC0">
              <w:rPr>
                <w:rFonts w:asciiTheme="minorHAnsi" w:hAnsiTheme="minorHAnsi" w:cstheme="minorHAnsi"/>
                <w:bCs/>
                <w:szCs w:val="22"/>
              </w:rPr>
              <w:t>SoapUI</w:t>
            </w:r>
            <w:proofErr w:type="spellEnd"/>
            <w:r w:rsidRPr="00215BC0">
              <w:rPr>
                <w:rFonts w:asciiTheme="minorHAnsi" w:hAnsiTheme="minorHAnsi" w:cstheme="minorHAnsi"/>
                <w:bCs/>
                <w:szCs w:val="22"/>
              </w:rPr>
              <w:t xml:space="preserve"> 4.0,5.1, </w:t>
            </w:r>
            <w:proofErr w:type="spellStart"/>
            <w:r w:rsidRPr="00215BC0">
              <w:rPr>
                <w:rFonts w:asciiTheme="minorHAnsi" w:hAnsiTheme="minorHAnsi" w:cstheme="minorHAnsi"/>
                <w:bCs/>
                <w:szCs w:val="22"/>
              </w:rPr>
              <w:t>TcpMon</w:t>
            </w:r>
            <w:proofErr w:type="spellEnd"/>
          </w:p>
        </w:tc>
      </w:tr>
      <w:tr w:rsidR="0013089F" w:rsidRPr="00215BC0" w:rsidTr="00BF2F00">
        <w:trPr>
          <w:trHeight w:val="315"/>
        </w:trPr>
        <w:tc>
          <w:tcPr>
            <w:tcW w:w="2692" w:type="dxa"/>
          </w:tcPr>
          <w:p w:rsidR="0013089F" w:rsidRPr="00215BC0" w:rsidRDefault="0013089F" w:rsidP="00BF2F00">
            <w:pPr>
              <w:pStyle w:val="BlockText"/>
              <w:numPr>
                <w:ilvl w:val="12"/>
                <w:numId w:val="0"/>
              </w:numPr>
              <w:rPr>
                <w:rFonts w:asciiTheme="minorHAnsi" w:hAnsiTheme="minorHAnsi" w:cstheme="minorHAnsi"/>
                <w:bCs/>
                <w:szCs w:val="22"/>
              </w:rPr>
            </w:pPr>
            <w:proofErr w:type="spellStart"/>
            <w:r w:rsidRPr="00215BC0">
              <w:rPr>
                <w:rFonts w:asciiTheme="minorHAnsi" w:hAnsiTheme="minorHAnsi" w:cstheme="minorHAnsi"/>
                <w:bCs/>
                <w:szCs w:val="22"/>
              </w:rPr>
              <w:t>Webservice</w:t>
            </w:r>
            <w:proofErr w:type="spellEnd"/>
            <w:r w:rsidRPr="00215BC0">
              <w:rPr>
                <w:rFonts w:asciiTheme="minorHAnsi" w:hAnsiTheme="minorHAnsi" w:cstheme="minorHAnsi"/>
                <w:bCs/>
                <w:szCs w:val="22"/>
              </w:rPr>
              <w:t xml:space="preserve"> Implementations</w:t>
            </w:r>
          </w:p>
        </w:tc>
        <w:tc>
          <w:tcPr>
            <w:tcW w:w="6848"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 xml:space="preserve">Axis 1.0,2.1, JWSDP2.1, Sun Metro, Sun Jersey, Apache </w:t>
            </w:r>
            <w:proofErr w:type="spellStart"/>
            <w:r w:rsidRPr="00215BC0">
              <w:rPr>
                <w:rFonts w:asciiTheme="minorHAnsi" w:hAnsiTheme="minorHAnsi" w:cstheme="minorHAnsi"/>
                <w:bCs/>
                <w:szCs w:val="22"/>
              </w:rPr>
              <w:t>XFire</w:t>
            </w:r>
            <w:proofErr w:type="spellEnd"/>
            <w:r w:rsidRPr="00215BC0">
              <w:rPr>
                <w:rFonts w:asciiTheme="minorHAnsi" w:hAnsiTheme="minorHAnsi" w:cstheme="minorHAnsi"/>
                <w:bCs/>
                <w:szCs w:val="22"/>
              </w:rPr>
              <w:t>, Apache CXF</w:t>
            </w:r>
          </w:p>
        </w:tc>
      </w:tr>
      <w:tr w:rsidR="0013089F" w:rsidRPr="00215BC0" w:rsidTr="00BF2F00">
        <w:trPr>
          <w:trHeight w:val="315"/>
        </w:trPr>
        <w:tc>
          <w:tcPr>
            <w:tcW w:w="2692" w:type="dxa"/>
          </w:tcPr>
          <w:p w:rsidR="0013089F" w:rsidRPr="00215BC0" w:rsidRDefault="0013089F" w:rsidP="00BF2F00">
            <w:pPr>
              <w:pStyle w:val="BlockText"/>
              <w:numPr>
                <w:ilvl w:val="12"/>
                <w:numId w:val="0"/>
              </w:numPr>
              <w:rPr>
                <w:rFonts w:asciiTheme="minorHAnsi" w:hAnsiTheme="minorHAnsi" w:cstheme="minorHAnsi"/>
                <w:bCs/>
                <w:szCs w:val="22"/>
              </w:rPr>
            </w:pPr>
            <w:proofErr w:type="spellStart"/>
            <w:r w:rsidRPr="00215BC0">
              <w:rPr>
                <w:rFonts w:asciiTheme="minorHAnsi" w:hAnsiTheme="minorHAnsi" w:cstheme="minorHAnsi"/>
                <w:bCs/>
                <w:szCs w:val="22"/>
              </w:rPr>
              <w:t>Whitebox</w:t>
            </w:r>
            <w:proofErr w:type="spellEnd"/>
            <w:r w:rsidRPr="00215BC0">
              <w:rPr>
                <w:rFonts w:asciiTheme="minorHAnsi" w:hAnsiTheme="minorHAnsi" w:cstheme="minorHAnsi"/>
                <w:bCs/>
                <w:szCs w:val="22"/>
              </w:rPr>
              <w:t xml:space="preserve"> Testing</w:t>
            </w:r>
          </w:p>
        </w:tc>
        <w:tc>
          <w:tcPr>
            <w:tcW w:w="6848" w:type="dxa"/>
          </w:tcPr>
          <w:p w:rsidR="0013089F" w:rsidRPr="00215BC0" w:rsidRDefault="0013089F" w:rsidP="00BF2F00">
            <w:pPr>
              <w:pStyle w:val="BlockText"/>
              <w:numPr>
                <w:ilvl w:val="12"/>
                <w:numId w:val="0"/>
              </w:numPr>
              <w:rPr>
                <w:rFonts w:asciiTheme="minorHAnsi" w:hAnsiTheme="minorHAnsi" w:cstheme="minorHAnsi"/>
                <w:bCs/>
                <w:szCs w:val="22"/>
              </w:rPr>
            </w:pPr>
            <w:proofErr w:type="spellStart"/>
            <w:r w:rsidRPr="00215BC0">
              <w:rPr>
                <w:rFonts w:asciiTheme="minorHAnsi" w:hAnsiTheme="minorHAnsi" w:cstheme="minorHAnsi"/>
                <w:bCs/>
                <w:szCs w:val="22"/>
              </w:rPr>
              <w:t>Junit</w:t>
            </w:r>
            <w:proofErr w:type="spellEnd"/>
            <w:r w:rsidRPr="00215BC0">
              <w:rPr>
                <w:rFonts w:asciiTheme="minorHAnsi" w:hAnsiTheme="minorHAnsi" w:cstheme="minorHAnsi"/>
                <w:bCs/>
                <w:szCs w:val="22"/>
              </w:rPr>
              <w:t xml:space="preserve"> 3, </w:t>
            </w:r>
            <w:proofErr w:type="spellStart"/>
            <w:r w:rsidRPr="00215BC0">
              <w:rPr>
                <w:rFonts w:asciiTheme="minorHAnsi" w:hAnsiTheme="minorHAnsi" w:cstheme="minorHAnsi"/>
                <w:bCs/>
                <w:szCs w:val="22"/>
              </w:rPr>
              <w:t>Junit</w:t>
            </w:r>
            <w:proofErr w:type="spellEnd"/>
            <w:r w:rsidRPr="00215BC0">
              <w:rPr>
                <w:rFonts w:asciiTheme="minorHAnsi" w:hAnsiTheme="minorHAnsi" w:cstheme="minorHAnsi"/>
                <w:bCs/>
                <w:szCs w:val="22"/>
              </w:rPr>
              <w:t xml:space="preserve"> 4, </w:t>
            </w:r>
            <w:proofErr w:type="spellStart"/>
            <w:r w:rsidRPr="00215BC0">
              <w:rPr>
                <w:rFonts w:asciiTheme="minorHAnsi" w:hAnsiTheme="minorHAnsi" w:cstheme="minorHAnsi"/>
                <w:bCs/>
                <w:szCs w:val="22"/>
              </w:rPr>
              <w:t>DBUnit</w:t>
            </w:r>
            <w:proofErr w:type="spellEnd"/>
            <w:r w:rsidRPr="00215BC0">
              <w:rPr>
                <w:rFonts w:asciiTheme="minorHAnsi" w:hAnsiTheme="minorHAnsi" w:cstheme="minorHAnsi"/>
                <w:bCs/>
                <w:szCs w:val="22"/>
              </w:rPr>
              <w:t xml:space="preserve">, </w:t>
            </w:r>
            <w:proofErr w:type="spellStart"/>
            <w:r w:rsidRPr="00215BC0">
              <w:rPr>
                <w:rFonts w:asciiTheme="minorHAnsi" w:hAnsiTheme="minorHAnsi" w:cstheme="minorHAnsi"/>
                <w:bCs/>
                <w:szCs w:val="22"/>
              </w:rPr>
              <w:t>JUnitPerf</w:t>
            </w:r>
            <w:proofErr w:type="spellEnd"/>
            <w:r w:rsidRPr="00215BC0">
              <w:rPr>
                <w:rFonts w:asciiTheme="minorHAnsi" w:hAnsiTheme="minorHAnsi" w:cstheme="minorHAnsi"/>
                <w:bCs/>
                <w:szCs w:val="22"/>
              </w:rPr>
              <w:t xml:space="preserve">, </w:t>
            </w:r>
            <w:proofErr w:type="spellStart"/>
            <w:r w:rsidRPr="00215BC0">
              <w:rPr>
                <w:rFonts w:asciiTheme="minorHAnsi" w:hAnsiTheme="minorHAnsi" w:cstheme="minorHAnsi"/>
                <w:bCs/>
                <w:szCs w:val="22"/>
              </w:rPr>
              <w:t>HttpUnit</w:t>
            </w:r>
            <w:proofErr w:type="spellEnd"/>
            <w:r w:rsidRPr="00215BC0">
              <w:rPr>
                <w:rFonts w:asciiTheme="minorHAnsi" w:hAnsiTheme="minorHAnsi" w:cstheme="minorHAnsi"/>
                <w:bCs/>
                <w:szCs w:val="22"/>
              </w:rPr>
              <w:t xml:space="preserve">, </w:t>
            </w:r>
            <w:proofErr w:type="spellStart"/>
            <w:r w:rsidRPr="00215BC0">
              <w:rPr>
                <w:rFonts w:asciiTheme="minorHAnsi" w:hAnsiTheme="minorHAnsi" w:cstheme="minorHAnsi"/>
                <w:bCs/>
                <w:szCs w:val="22"/>
              </w:rPr>
              <w:t>LoadTest</w:t>
            </w:r>
            <w:proofErr w:type="spellEnd"/>
            <w:r w:rsidRPr="00215BC0">
              <w:rPr>
                <w:rFonts w:asciiTheme="minorHAnsi" w:hAnsiTheme="minorHAnsi" w:cstheme="minorHAnsi"/>
                <w:bCs/>
                <w:szCs w:val="22"/>
              </w:rPr>
              <w:t xml:space="preserve">, </w:t>
            </w:r>
            <w:proofErr w:type="spellStart"/>
            <w:r w:rsidRPr="00215BC0">
              <w:rPr>
                <w:rFonts w:asciiTheme="minorHAnsi" w:hAnsiTheme="minorHAnsi" w:cstheme="minorHAnsi"/>
                <w:bCs/>
                <w:szCs w:val="22"/>
              </w:rPr>
              <w:t>TimedTest</w:t>
            </w:r>
            <w:proofErr w:type="spellEnd"/>
            <w:r w:rsidRPr="00215BC0">
              <w:rPr>
                <w:rFonts w:asciiTheme="minorHAnsi" w:hAnsiTheme="minorHAnsi" w:cstheme="minorHAnsi"/>
                <w:bCs/>
                <w:szCs w:val="22"/>
              </w:rPr>
              <w:t xml:space="preserve">, Selenium, </w:t>
            </w:r>
            <w:proofErr w:type="spellStart"/>
            <w:r w:rsidRPr="00215BC0">
              <w:rPr>
                <w:rFonts w:asciiTheme="minorHAnsi" w:hAnsiTheme="minorHAnsi" w:cstheme="minorHAnsi"/>
                <w:bCs/>
                <w:szCs w:val="22"/>
              </w:rPr>
              <w:t>Fitnesse</w:t>
            </w:r>
            <w:proofErr w:type="spellEnd"/>
            <w:r w:rsidRPr="00215BC0">
              <w:rPr>
                <w:rFonts w:asciiTheme="minorHAnsi" w:hAnsiTheme="minorHAnsi" w:cstheme="minorHAnsi"/>
                <w:bCs/>
                <w:szCs w:val="22"/>
              </w:rPr>
              <w:t xml:space="preserve">, </w:t>
            </w:r>
            <w:proofErr w:type="spellStart"/>
            <w:r w:rsidRPr="00215BC0">
              <w:rPr>
                <w:rFonts w:asciiTheme="minorHAnsi" w:hAnsiTheme="minorHAnsi" w:cstheme="minorHAnsi"/>
                <w:bCs/>
                <w:szCs w:val="22"/>
              </w:rPr>
              <w:t>EasyMock</w:t>
            </w:r>
            <w:proofErr w:type="spellEnd"/>
            <w:r w:rsidRPr="00215BC0">
              <w:rPr>
                <w:rFonts w:asciiTheme="minorHAnsi" w:hAnsiTheme="minorHAnsi" w:cstheme="minorHAnsi"/>
                <w:bCs/>
                <w:szCs w:val="22"/>
              </w:rPr>
              <w:t xml:space="preserve">, </w:t>
            </w:r>
            <w:proofErr w:type="spellStart"/>
            <w:r w:rsidRPr="00215BC0">
              <w:rPr>
                <w:rFonts w:asciiTheme="minorHAnsi" w:hAnsiTheme="minorHAnsi" w:cstheme="minorHAnsi"/>
                <w:bCs/>
                <w:szCs w:val="22"/>
              </w:rPr>
              <w:t>PowerMock</w:t>
            </w:r>
            <w:proofErr w:type="spellEnd"/>
          </w:p>
        </w:tc>
      </w:tr>
      <w:tr w:rsidR="0013089F" w:rsidRPr="00215BC0" w:rsidTr="00BF2F00">
        <w:trPr>
          <w:trHeight w:val="315"/>
        </w:trPr>
        <w:tc>
          <w:tcPr>
            <w:tcW w:w="2692" w:type="dxa"/>
          </w:tcPr>
          <w:p w:rsidR="0013089F" w:rsidRPr="00215BC0" w:rsidRDefault="0013089F" w:rsidP="00BF2F00">
            <w:pPr>
              <w:pStyle w:val="BlockText"/>
              <w:numPr>
                <w:ilvl w:val="12"/>
                <w:numId w:val="0"/>
              </w:numPr>
              <w:rPr>
                <w:rFonts w:asciiTheme="minorHAnsi" w:hAnsiTheme="minorHAnsi" w:cstheme="minorHAnsi"/>
                <w:bCs/>
                <w:szCs w:val="22"/>
              </w:rPr>
            </w:pPr>
            <w:proofErr w:type="spellStart"/>
            <w:r w:rsidRPr="00215BC0">
              <w:rPr>
                <w:rFonts w:asciiTheme="minorHAnsi" w:hAnsiTheme="minorHAnsi" w:cstheme="minorHAnsi"/>
                <w:bCs/>
                <w:szCs w:val="22"/>
              </w:rPr>
              <w:t>Blackbox</w:t>
            </w:r>
            <w:proofErr w:type="spellEnd"/>
            <w:r w:rsidRPr="00215BC0">
              <w:rPr>
                <w:rFonts w:asciiTheme="minorHAnsi" w:hAnsiTheme="minorHAnsi" w:cstheme="minorHAnsi"/>
                <w:bCs/>
                <w:szCs w:val="22"/>
              </w:rPr>
              <w:t xml:space="preserve"> Testing</w:t>
            </w:r>
          </w:p>
        </w:tc>
        <w:tc>
          <w:tcPr>
            <w:tcW w:w="6848" w:type="dxa"/>
          </w:tcPr>
          <w:p w:rsidR="0013089F" w:rsidRPr="00215BC0" w:rsidRDefault="0013089F" w:rsidP="00BF2F00">
            <w:pPr>
              <w:pStyle w:val="BlockText"/>
              <w:numPr>
                <w:ilvl w:val="12"/>
                <w:numId w:val="0"/>
              </w:numPr>
              <w:rPr>
                <w:rFonts w:asciiTheme="minorHAnsi" w:hAnsiTheme="minorHAnsi" w:cstheme="minorHAnsi"/>
                <w:bCs/>
                <w:szCs w:val="22"/>
              </w:rPr>
            </w:pPr>
            <w:proofErr w:type="spellStart"/>
            <w:r w:rsidRPr="00215BC0">
              <w:rPr>
                <w:rFonts w:asciiTheme="minorHAnsi" w:hAnsiTheme="minorHAnsi" w:cstheme="minorHAnsi"/>
                <w:bCs/>
                <w:szCs w:val="22"/>
              </w:rPr>
              <w:t>JMeter</w:t>
            </w:r>
            <w:proofErr w:type="spellEnd"/>
            <w:r w:rsidRPr="00215BC0">
              <w:rPr>
                <w:rFonts w:asciiTheme="minorHAnsi" w:hAnsiTheme="minorHAnsi" w:cstheme="minorHAnsi"/>
                <w:bCs/>
                <w:szCs w:val="22"/>
              </w:rPr>
              <w:t xml:space="preserve">, </w:t>
            </w:r>
            <w:proofErr w:type="spellStart"/>
            <w:r w:rsidRPr="00215BC0">
              <w:rPr>
                <w:rFonts w:asciiTheme="minorHAnsi" w:hAnsiTheme="minorHAnsi" w:cstheme="minorHAnsi"/>
                <w:bCs/>
                <w:szCs w:val="22"/>
              </w:rPr>
              <w:t>LoadUI</w:t>
            </w:r>
            <w:proofErr w:type="spellEnd"/>
            <w:r w:rsidRPr="00215BC0">
              <w:rPr>
                <w:rFonts w:asciiTheme="minorHAnsi" w:hAnsiTheme="minorHAnsi" w:cstheme="minorHAnsi"/>
                <w:bCs/>
                <w:szCs w:val="22"/>
              </w:rPr>
              <w:t xml:space="preserve">, </w:t>
            </w:r>
            <w:proofErr w:type="spellStart"/>
            <w:r w:rsidRPr="00215BC0">
              <w:rPr>
                <w:rFonts w:asciiTheme="minorHAnsi" w:hAnsiTheme="minorHAnsi" w:cstheme="minorHAnsi"/>
                <w:bCs/>
                <w:szCs w:val="22"/>
              </w:rPr>
              <w:t>LoadRunner</w:t>
            </w:r>
            <w:proofErr w:type="spellEnd"/>
            <w:r w:rsidRPr="00215BC0">
              <w:rPr>
                <w:rFonts w:asciiTheme="minorHAnsi" w:hAnsiTheme="minorHAnsi" w:cstheme="minorHAnsi"/>
                <w:bCs/>
                <w:szCs w:val="22"/>
              </w:rPr>
              <w:t xml:space="preserve">, HP Quality Center, </w:t>
            </w:r>
            <w:proofErr w:type="spellStart"/>
            <w:r w:rsidRPr="00215BC0">
              <w:rPr>
                <w:rFonts w:asciiTheme="minorHAnsi" w:hAnsiTheme="minorHAnsi" w:cstheme="minorHAnsi"/>
                <w:bCs/>
                <w:szCs w:val="22"/>
              </w:rPr>
              <w:t>WinRunner</w:t>
            </w:r>
            <w:proofErr w:type="spellEnd"/>
            <w:r w:rsidRPr="00215BC0">
              <w:rPr>
                <w:rFonts w:asciiTheme="minorHAnsi" w:hAnsiTheme="minorHAnsi" w:cstheme="minorHAnsi"/>
                <w:bCs/>
                <w:szCs w:val="22"/>
              </w:rPr>
              <w:t xml:space="preserve">, </w:t>
            </w:r>
          </w:p>
        </w:tc>
      </w:tr>
      <w:tr w:rsidR="0013089F" w:rsidRPr="00215BC0" w:rsidTr="00BF2F00">
        <w:trPr>
          <w:trHeight w:val="315"/>
        </w:trPr>
        <w:tc>
          <w:tcPr>
            <w:tcW w:w="2692"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Application Servers</w:t>
            </w:r>
          </w:p>
        </w:tc>
        <w:tc>
          <w:tcPr>
            <w:tcW w:w="6848" w:type="dxa"/>
          </w:tcPr>
          <w:p w:rsidR="0013089F" w:rsidRPr="00215BC0" w:rsidRDefault="0013089F" w:rsidP="00BF2F00">
            <w:pPr>
              <w:pStyle w:val="BlockText"/>
              <w:numPr>
                <w:ilvl w:val="12"/>
                <w:numId w:val="0"/>
              </w:numPr>
              <w:rPr>
                <w:rFonts w:asciiTheme="minorHAnsi" w:hAnsiTheme="minorHAnsi" w:cstheme="minorHAnsi"/>
                <w:bCs/>
                <w:szCs w:val="22"/>
              </w:rPr>
            </w:pPr>
            <w:proofErr w:type="spellStart"/>
            <w:r w:rsidRPr="00215BC0">
              <w:rPr>
                <w:rFonts w:asciiTheme="minorHAnsi" w:hAnsiTheme="minorHAnsi" w:cstheme="minorHAnsi"/>
                <w:bCs/>
                <w:szCs w:val="22"/>
              </w:rPr>
              <w:t>Weblogic</w:t>
            </w:r>
            <w:proofErr w:type="spellEnd"/>
            <w:r w:rsidRPr="00215BC0">
              <w:rPr>
                <w:rFonts w:asciiTheme="minorHAnsi" w:hAnsiTheme="minorHAnsi" w:cstheme="minorHAnsi"/>
                <w:bCs/>
                <w:szCs w:val="22"/>
              </w:rPr>
              <w:t xml:space="preserve"> 8.1, 10.0, </w:t>
            </w:r>
            <w:proofErr w:type="spellStart"/>
            <w:r w:rsidRPr="00215BC0">
              <w:rPr>
                <w:rFonts w:asciiTheme="minorHAnsi" w:hAnsiTheme="minorHAnsi" w:cstheme="minorHAnsi"/>
                <w:bCs/>
                <w:szCs w:val="22"/>
              </w:rPr>
              <w:t>Websphere</w:t>
            </w:r>
            <w:proofErr w:type="spellEnd"/>
            <w:r w:rsidRPr="00215BC0">
              <w:rPr>
                <w:rFonts w:asciiTheme="minorHAnsi" w:hAnsiTheme="minorHAnsi" w:cstheme="minorHAnsi"/>
                <w:bCs/>
                <w:szCs w:val="22"/>
              </w:rPr>
              <w:t xml:space="preserve"> 6.1, </w:t>
            </w:r>
            <w:proofErr w:type="spellStart"/>
            <w:r w:rsidRPr="00215BC0">
              <w:rPr>
                <w:rFonts w:asciiTheme="minorHAnsi" w:hAnsiTheme="minorHAnsi" w:cstheme="minorHAnsi"/>
                <w:bCs/>
                <w:szCs w:val="22"/>
              </w:rPr>
              <w:t>JBoss</w:t>
            </w:r>
            <w:proofErr w:type="spellEnd"/>
            <w:r w:rsidRPr="00215BC0">
              <w:rPr>
                <w:rFonts w:asciiTheme="minorHAnsi" w:hAnsiTheme="minorHAnsi" w:cstheme="minorHAnsi"/>
                <w:bCs/>
                <w:szCs w:val="22"/>
              </w:rPr>
              <w:t xml:space="preserve"> 4.0, Glassfish 4.0</w:t>
            </w:r>
          </w:p>
        </w:tc>
      </w:tr>
      <w:tr w:rsidR="0013089F" w:rsidRPr="00215BC0" w:rsidTr="00BF2F00">
        <w:trPr>
          <w:trHeight w:val="315"/>
        </w:trPr>
        <w:tc>
          <w:tcPr>
            <w:tcW w:w="2692"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Web Servers</w:t>
            </w:r>
          </w:p>
        </w:tc>
        <w:tc>
          <w:tcPr>
            <w:tcW w:w="6848"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 xml:space="preserve">Tomcat 5.0,6.0,7.1, </w:t>
            </w:r>
            <w:proofErr w:type="spellStart"/>
            <w:r w:rsidRPr="00215BC0">
              <w:rPr>
                <w:rFonts w:asciiTheme="minorHAnsi" w:hAnsiTheme="minorHAnsi" w:cstheme="minorHAnsi"/>
                <w:bCs/>
                <w:szCs w:val="22"/>
              </w:rPr>
              <w:t>Joans</w:t>
            </w:r>
            <w:proofErr w:type="spellEnd"/>
          </w:p>
        </w:tc>
      </w:tr>
      <w:tr w:rsidR="0013089F" w:rsidRPr="00215BC0" w:rsidTr="00BF2F00">
        <w:trPr>
          <w:trHeight w:val="315"/>
        </w:trPr>
        <w:tc>
          <w:tcPr>
            <w:tcW w:w="2692"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UML Tools</w:t>
            </w:r>
          </w:p>
        </w:tc>
        <w:tc>
          <w:tcPr>
            <w:tcW w:w="6848" w:type="dxa"/>
          </w:tcPr>
          <w:p w:rsidR="0013089F" w:rsidRPr="00215BC0" w:rsidRDefault="0013089F" w:rsidP="00BF2F00">
            <w:pPr>
              <w:pStyle w:val="BlockText"/>
              <w:numPr>
                <w:ilvl w:val="12"/>
                <w:numId w:val="0"/>
              </w:numPr>
              <w:rPr>
                <w:rFonts w:asciiTheme="minorHAnsi" w:hAnsiTheme="minorHAnsi" w:cstheme="minorHAnsi"/>
                <w:bCs/>
                <w:szCs w:val="22"/>
              </w:rPr>
            </w:pPr>
            <w:proofErr w:type="spellStart"/>
            <w:r w:rsidRPr="00215BC0">
              <w:rPr>
                <w:rFonts w:asciiTheme="minorHAnsi" w:hAnsiTheme="minorHAnsi" w:cstheme="minorHAnsi"/>
                <w:bCs/>
                <w:szCs w:val="22"/>
              </w:rPr>
              <w:t>Altova</w:t>
            </w:r>
            <w:proofErr w:type="spellEnd"/>
            <w:r w:rsidRPr="00215BC0">
              <w:rPr>
                <w:rFonts w:asciiTheme="minorHAnsi" w:hAnsiTheme="minorHAnsi" w:cstheme="minorHAnsi"/>
                <w:bCs/>
                <w:szCs w:val="22"/>
              </w:rPr>
              <w:t xml:space="preserve">  UML Model, Rational Enterprise, MS Visio</w:t>
            </w:r>
          </w:p>
        </w:tc>
      </w:tr>
      <w:tr w:rsidR="0013089F" w:rsidRPr="00215BC0" w:rsidTr="00BF2F00">
        <w:trPr>
          <w:trHeight w:val="315"/>
        </w:trPr>
        <w:tc>
          <w:tcPr>
            <w:tcW w:w="2692"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ORM Frameworks</w:t>
            </w:r>
          </w:p>
        </w:tc>
        <w:tc>
          <w:tcPr>
            <w:tcW w:w="6848"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 xml:space="preserve">Hibernate 3.0,3.1,4.1, </w:t>
            </w:r>
            <w:proofErr w:type="spellStart"/>
            <w:r w:rsidRPr="00215BC0">
              <w:rPr>
                <w:rFonts w:asciiTheme="minorHAnsi" w:hAnsiTheme="minorHAnsi" w:cstheme="minorHAnsi"/>
                <w:bCs/>
                <w:szCs w:val="22"/>
              </w:rPr>
              <w:t>TopLink</w:t>
            </w:r>
            <w:proofErr w:type="spellEnd"/>
            <w:r w:rsidRPr="00215BC0">
              <w:rPr>
                <w:rFonts w:asciiTheme="minorHAnsi" w:hAnsiTheme="minorHAnsi" w:cstheme="minorHAnsi"/>
                <w:bCs/>
                <w:szCs w:val="22"/>
              </w:rPr>
              <w:t xml:space="preserve">, </w:t>
            </w:r>
            <w:proofErr w:type="spellStart"/>
            <w:r w:rsidRPr="00215BC0">
              <w:rPr>
                <w:rFonts w:asciiTheme="minorHAnsi" w:hAnsiTheme="minorHAnsi" w:cstheme="minorHAnsi"/>
                <w:bCs/>
                <w:szCs w:val="22"/>
              </w:rPr>
              <w:t>OpenJPA</w:t>
            </w:r>
            <w:proofErr w:type="spellEnd"/>
            <w:r w:rsidRPr="00215BC0">
              <w:rPr>
                <w:rFonts w:asciiTheme="minorHAnsi" w:hAnsiTheme="minorHAnsi" w:cstheme="minorHAnsi"/>
                <w:bCs/>
                <w:szCs w:val="22"/>
              </w:rPr>
              <w:t xml:space="preserve">, </w:t>
            </w:r>
            <w:proofErr w:type="spellStart"/>
            <w:r w:rsidRPr="00215BC0">
              <w:rPr>
                <w:rFonts w:asciiTheme="minorHAnsi" w:hAnsiTheme="minorHAnsi" w:cstheme="minorHAnsi"/>
                <w:bCs/>
                <w:szCs w:val="22"/>
              </w:rPr>
              <w:t>iBatis</w:t>
            </w:r>
            <w:proofErr w:type="spellEnd"/>
          </w:p>
        </w:tc>
      </w:tr>
      <w:tr w:rsidR="0013089F" w:rsidRPr="00215BC0" w:rsidTr="00BF2F00">
        <w:trPr>
          <w:trHeight w:val="315"/>
        </w:trPr>
        <w:tc>
          <w:tcPr>
            <w:tcW w:w="2692"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Defect Tracking</w:t>
            </w:r>
          </w:p>
        </w:tc>
        <w:tc>
          <w:tcPr>
            <w:tcW w:w="6848"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 xml:space="preserve">JIRA, </w:t>
            </w:r>
            <w:proofErr w:type="spellStart"/>
            <w:r w:rsidRPr="00215BC0">
              <w:rPr>
                <w:rFonts w:asciiTheme="minorHAnsi" w:hAnsiTheme="minorHAnsi" w:cstheme="minorHAnsi"/>
                <w:bCs/>
                <w:szCs w:val="22"/>
              </w:rPr>
              <w:t>Bugzilla</w:t>
            </w:r>
            <w:proofErr w:type="spellEnd"/>
            <w:r w:rsidRPr="00215BC0">
              <w:rPr>
                <w:rFonts w:asciiTheme="minorHAnsi" w:hAnsiTheme="minorHAnsi" w:cstheme="minorHAnsi"/>
                <w:bCs/>
                <w:szCs w:val="22"/>
              </w:rPr>
              <w:t xml:space="preserve">, Rational </w:t>
            </w:r>
            <w:proofErr w:type="spellStart"/>
            <w:r w:rsidRPr="00215BC0">
              <w:rPr>
                <w:rFonts w:asciiTheme="minorHAnsi" w:hAnsiTheme="minorHAnsi" w:cstheme="minorHAnsi"/>
                <w:bCs/>
                <w:szCs w:val="22"/>
              </w:rPr>
              <w:t>ClearQuest</w:t>
            </w:r>
            <w:proofErr w:type="spellEnd"/>
          </w:p>
        </w:tc>
      </w:tr>
      <w:tr w:rsidR="0013089F" w:rsidRPr="00215BC0" w:rsidTr="00BF2F00">
        <w:trPr>
          <w:trHeight w:val="315"/>
        </w:trPr>
        <w:tc>
          <w:tcPr>
            <w:tcW w:w="2692"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Methodologies</w:t>
            </w:r>
          </w:p>
        </w:tc>
        <w:tc>
          <w:tcPr>
            <w:tcW w:w="6848"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 xml:space="preserve">Agile (XP, Scrum), Rational Unified Process(RUP), Waterfall, </w:t>
            </w:r>
            <w:proofErr w:type="spellStart"/>
            <w:r w:rsidRPr="00215BC0">
              <w:rPr>
                <w:rFonts w:asciiTheme="minorHAnsi" w:hAnsiTheme="minorHAnsi" w:cstheme="minorHAnsi"/>
                <w:bCs/>
                <w:szCs w:val="22"/>
              </w:rPr>
              <w:t>Kanban</w:t>
            </w:r>
            <w:proofErr w:type="spellEnd"/>
          </w:p>
        </w:tc>
      </w:tr>
      <w:tr w:rsidR="0013089F" w:rsidRPr="00215BC0" w:rsidTr="00BF2F00">
        <w:trPr>
          <w:trHeight w:val="315"/>
        </w:trPr>
        <w:tc>
          <w:tcPr>
            <w:tcW w:w="2692"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Reporting</w:t>
            </w:r>
          </w:p>
        </w:tc>
        <w:tc>
          <w:tcPr>
            <w:tcW w:w="6848" w:type="dxa"/>
          </w:tcPr>
          <w:p w:rsidR="0013089F" w:rsidRPr="00215BC0" w:rsidRDefault="0013089F" w:rsidP="00BF2F00">
            <w:pPr>
              <w:pStyle w:val="BlockText"/>
              <w:numPr>
                <w:ilvl w:val="12"/>
                <w:numId w:val="0"/>
              </w:numPr>
              <w:rPr>
                <w:rFonts w:asciiTheme="minorHAnsi" w:hAnsiTheme="minorHAnsi" w:cstheme="minorHAnsi"/>
                <w:bCs/>
                <w:szCs w:val="22"/>
              </w:rPr>
            </w:pPr>
            <w:proofErr w:type="spellStart"/>
            <w:r w:rsidRPr="00215BC0">
              <w:rPr>
                <w:rFonts w:asciiTheme="minorHAnsi" w:hAnsiTheme="minorHAnsi" w:cstheme="minorHAnsi"/>
                <w:bCs/>
                <w:szCs w:val="22"/>
              </w:rPr>
              <w:t>iReports</w:t>
            </w:r>
            <w:proofErr w:type="spellEnd"/>
            <w:r w:rsidRPr="00215BC0">
              <w:rPr>
                <w:rFonts w:asciiTheme="minorHAnsi" w:hAnsiTheme="minorHAnsi" w:cstheme="minorHAnsi"/>
                <w:bCs/>
                <w:szCs w:val="22"/>
              </w:rPr>
              <w:t xml:space="preserve">, </w:t>
            </w:r>
            <w:proofErr w:type="spellStart"/>
            <w:r w:rsidRPr="00215BC0">
              <w:rPr>
                <w:rFonts w:asciiTheme="minorHAnsi" w:hAnsiTheme="minorHAnsi" w:cstheme="minorHAnsi"/>
                <w:bCs/>
                <w:szCs w:val="22"/>
              </w:rPr>
              <w:t>JReports</w:t>
            </w:r>
            <w:proofErr w:type="spellEnd"/>
          </w:p>
        </w:tc>
      </w:tr>
      <w:tr w:rsidR="0013089F" w:rsidRPr="00215BC0" w:rsidTr="00BF2F00">
        <w:trPr>
          <w:trHeight w:val="315"/>
        </w:trPr>
        <w:tc>
          <w:tcPr>
            <w:tcW w:w="2692"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Batch Jobs</w:t>
            </w:r>
          </w:p>
        </w:tc>
        <w:tc>
          <w:tcPr>
            <w:tcW w:w="6848"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 xml:space="preserve">Quartz Scheduler, </w:t>
            </w:r>
            <w:proofErr w:type="spellStart"/>
            <w:r w:rsidRPr="00215BC0">
              <w:rPr>
                <w:rFonts w:asciiTheme="minorHAnsi" w:hAnsiTheme="minorHAnsi" w:cstheme="minorHAnsi"/>
                <w:bCs/>
                <w:szCs w:val="22"/>
              </w:rPr>
              <w:t>Cron</w:t>
            </w:r>
            <w:proofErr w:type="spellEnd"/>
            <w:r w:rsidRPr="00215BC0">
              <w:rPr>
                <w:rFonts w:asciiTheme="minorHAnsi" w:hAnsiTheme="minorHAnsi" w:cstheme="minorHAnsi"/>
                <w:bCs/>
                <w:szCs w:val="22"/>
              </w:rPr>
              <w:t>, Spring Batch</w:t>
            </w:r>
          </w:p>
        </w:tc>
      </w:tr>
      <w:tr w:rsidR="0013089F" w:rsidRPr="00215BC0" w:rsidTr="00BF2F00">
        <w:trPr>
          <w:trHeight w:val="315"/>
        </w:trPr>
        <w:tc>
          <w:tcPr>
            <w:tcW w:w="2692"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HTML Editors</w:t>
            </w:r>
          </w:p>
        </w:tc>
        <w:tc>
          <w:tcPr>
            <w:tcW w:w="6848"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MS-</w:t>
            </w:r>
            <w:proofErr w:type="spellStart"/>
            <w:r w:rsidRPr="00215BC0">
              <w:rPr>
                <w:rFonts w:asciiTheme="minorHAnsi" w:hAnsiTheme="minorHAnsi" w:cstheme="minorHAnsi"/>
                <w:bCs/>
                <w:szCs w:val="22"/>
              </w:rPr>
              <w:t>Frontpage</w:t>
            </w:r>
            <w:proofErr w:type="spellEnd"/>
            <w:r w:rsidRPr="00215BC0">
              <w:rPr>
                <w:rFonts w:asciiTheme="minorHAnsi" w:hAnsiTheme="minorHAnsi" w:cstheme="minorHAnsi"/>
                <w:bCs/>
                <w:szCs w:val="22"/>
              </w:rPr>
              <w:t xml:space="preserve"> 2003, Adobe Dreamweaver, Coffee Cup HTML</w:t>
            </w:r>
          </w:p>
        </w:tc>
      </w:tr>
      <w:tr w:rsidR="0013089F" w:rsidRPr="00215BC0" w:rsidTr="00BF2F00">
        <w:trPr>
          <w:trHeight w:val="315"/>
        </w:trPr>
        <w:tc>
          <w:tcPr>
            <w:tcW w:w="2692" w:type="dxa"/>
          </w:tcPr>
          <w:p w:rsidR="0013089F" w:rsidRPr="00215BC0" w:rsidRDefault="0013089F" w:rsidP="00BF2F00">
            <w:pPr>
              <w:pStyle w:val="BlockText"/>
              <w:numPr>
                <w:ilvl w:val="12"/>
                <w:numId w:val="0"/>
              </w:numPr>
              <w:rPr>
                <w:rFonts w:asciiTheme="minorHAnsi" w:hAnsiTheme="minorHAnsi" w:cstheme="minorHAnsi"/>
                <w:bCs/>
                <w:szCs w:val="22"/>
              </w:rPr>
            </w:pPr>
            <w:proofErr w:type="spellStart"/>
            <w:r w:rsidRPr="00215BC0">
              <w:rPr>
                <w:rFonts w:asciiTheme="minorHAnsi" w:hAnsiTheme="minorHAnsi" w:cstheme="minorHAnsi"/>
                <w:bCs/>
                <w:szCs w:val="22"/>
              </w:rPr>
              <w:t>Templating</w:t>
            </w:r>
            <w:proofErr w:type="spellEnd"/>
          </w:p>
        </w:tc>
        <w:tc>
          <w:tcPr>
            <w:tcW w:w="6848" w:type="dxa"/>
          </w:tcPr>
          <w:p w:rsidR="0013089F" w:rsidRPr="00215BC0" w:rsidRDefault="0013089F" w:rsidP="00BF2F00">
            <w:pPr>
              <w:pStyle w:val="BlockText"/>
              <w:numPr>
                <w:ilvl w:val="12"/>
                <w:numId w:val="0"/>
              </w:numPr>
              <w:rPr>
                <w:rFonts w:asciiTheme="minorHAnsi" w:hAnsiTheme="minorHAnsi" w:cstheme="minorHAnsi"/>
                <w:bCs/>
                <w:szCs w:val="22"/>
              </w:rPr>
            </w:pPr>
            <w:r w:rsidRPr="00215BC0">
              <w:rPr>
                <w:rFonts w:asciiTheme="minorHAnsi" w:hAnsiTheme="minorHAnsi" w:cstheme="minorHAnsi"/>
                <w:bCs/>
                <w:szCs w:val="22"/>
              </w:rPr>
              <w:t xml:space="preserve">Velocity, </w:t>
            </w:r>
            <w:proofErr w:type="spellStart"/>
            <w:r w:rsidRPr="00215BC0">
              <w:rPr>
                <w:rFonts w:asciiTheme="minorHAnsi" w:hAnsiTheme="minorHAnsi" w:cstheme="minorHAnsi"/>
                <w:bCs/>
                <w:szCs w:val="22"/>
              </w:rPr>
              <w:t>Freemarker</w:t>
            </w:r>
            <w:proofErr w:type="spellEnd"/>
          </w:p>
        </w:tc>
      </w:tr>
    </w:tbl>
    <w:p w:rsidR="0013089F" w:rsidRPr="00215BC0" w:rsidRDefault="0013089F" w:rsidP="0013089F">
      <w:pPr>
        <w:rPr>
          <w:rFonts w:asciiTheme="minorHAnsi" w:hAnsiTheme="minorHAnsi" w:cstheme="minorHAnsi"/>
          <w:sz w:val="22"/>
        </w:rPr>
      </w:pPr>
    </w:p>
    <w:p w:rsidR="0013089F" w:rsidRPr="00215BC0" w:rsidRDefault="00E674F3" w:rsidP="0013089F">
      <w:pPr>
        <w:ind w:left="180" w:right="1080"/>
        <w:jc w:val="right"/>
        <w:rPr>
          <w:rFonts w:asciiTheme="minorHAnsi" w:hAnsiTheme="minorHAnsi" w:cstheme="minorHAnsi"/>
          <w:sz w:val="22"/>
        </w:rPr>
      </w:pPr>
      <w:r w:rsidRPr="00215BC0">
        <w:rPr>
          <w:rFonts w:asciiTheme="minorHAnsi" w:hAnsiTheme="minorHAnsi" w:cstheme="minorHAnsi"/>
          <w:noProof/>
          <w:sz w:val="22"/>
        </w:rPr>
        <w:pict>
          <v:line id="Straight Connector 7" o:spid="_x0000_s1036" style="position:absolute;left:0;text-align:left;z-index:251672576;visibility:visible;mso-wrap-distance-left:3.17497mm;mso-wrap-distance-right:3.17497mm" from="548pt,1.15pt" to="548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" strokecolor="black [3213]">
            <v:stroke dashstyle="dash"/>
            <o:lock v:ext="edit" shapetype="f"/>
          </v:line>
        </w:pict>
      </w:r>
    </w:p>
    <w:p w:rsidR="0013089F" w:rsidRPr="00215BC0" w:rsidRDefault="0013089F" w:rsidP="0013089F">
      <w:pPr>
        <w:ind w:left="180" w:right="1080"/>
        <w:jc w:val="right"/>
        <w:rPr>
          <w:rFonts w:asciiTheme="minorHAnsi" w:hAnsiTheme="minorHAnsi" w:cstheme="minorHAnsi"/>
          <w:sz w:val="22"/>
        </w:rPr>
      </w:pPr>
    </w:p>
    <w:p w:rsidR="0013089F" w:rsidRPr="00215BC0" w:rsidRDefault="00E674F3" w:rsidP="0013089F">
      <w:pPr>
        <w:pStyle w:val="Heading1"/>
        <w:rPr>
          <w:rFonts w:asciiTheme="minorHAnsi" w:hAnsiTheme="minorHAnsi" w:cstheme="minorHAnsi"/>
          <w:sz w:val="22"/>
        </w:rPr>
      </w:pPr>
      <w:r w:rsidRPr="00215BC0">
        <w:rPr>
          <w:rFonts w:asciiTheme="minorHAnsi" w:hAnsiTheme="minorHAnsi" w:cstheme="minorHAnsi"/>
          <w:noProof/>
          <w:sz w:val="22"/>
        </w:rPr>
        <w:pict>
          <v:line id="Straight Connector 16" o:spid="_x0000_s1035" style="position:absolute;left:0;text-align:left;z-index:251670528;visibility:visible;mso-wrap-distance-left:3.17497mm;mso-wrap-distance-right:3.17497mm" from="10pt,14.95pt" to="10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" strokecolor="black [3213]">
            <v:stroke dashstyle="dash"/>
            <o:lock v:ext="edit" shapetype="f"/>
          </v:line>
        </w:pict>
      </w:r>
      <w:r w:rsidRPr="00215BC0">
        <w:rPr>
          <w:rFonts w:asciiTheme="minorHAnsi" w:hAnsiTheme="minorHAnsi" w:cstheme="minorHAnsi"/>
          <w:noProof/>
          <w:sz w:val="22"/>
        </w:rPr>
        <w:pict>
          <v:roundrect id="Rectangle: Rounded Corners 13" o:spid="_x0000_s1028" style="position:absolute;left:0;text-align:left;margin-left:45.9pt;margin-top:5.75pt;width:150.85pt;height:23pt;z-index:251657728;visibility:visible;mso-position-horizontal-relative:margin;mso-width-relative:margin;mso-height-relative:margin;v-text-anchor:middle" arcsize="57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" fillcolor="#3e7aa2" strokecolor="black [3213]">
            <v:stroke dashstyle="dash"/>
            <v:path arrowok="t"/>
            <v:textbox inset="0,0,0,0">
              <w:txbxContent>
                <w:p w:rsidR="0013089F" w:rsidRPr="00C15E0E" w:rsidRDefault="0013089F" w:rsidP="0013089F">
                  <w:pPr>
                    <w:pStyle w:val="Heading1"/>
                  </w:pPr>
                  <w:r>
                    <w:t>EXPERIENCE</w:t>
                  </w:r>
                </w:p>
              </w:txbxContent>
            </v:textbox>
            <w10:wrap anchorx="margin"/>
          </v:roundrect>
        </w:pict>
      </w:r>
      <w:r w:rsidRPr="00215BC0">
        <w:rPr>
          <w:rFonts w:asciiTheme="minorHAnsi" w:hAnsiTheme="minorHAnsi" w:cstheme="minorHAnsi"/>
          <w:noProof/>
          <w:sz w:val="22"/>
        </w:rPr>
        <w:pict>
          <v:shape id="Straight Arrow Connector 6" o:spid="_x0000_s1034" type="#_x0000_t32" style="position:absolute;left:0;text-align:left;margin-left:9.45pt;margin-top:15.9pt;width:538.55pt;height:0;z-index:25166745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" strokecolor="black [3213]">
            <v:stroke dashstyle="dash"/>
            <w10:wrap anchorx="margin"/>
          </v:shape>
        </w:pict>
      </w:r>
    </w:p>
    <w:p w:rsidR="0013089F" w:rsidRPr="00215BC0" w:rsidRDefault="0013089F" w:rsidP="0013089F">
      <w:pPr>
        <w:ind w:left="180" w:right="1080"/>
        <w:jc w:val="right"/>
        <w:rPr>
          <w:rFonts w:asciiTheme="minorHAnsi" w:hAnsiTheme="minorHAnsi" w:cstheme="minorHAnsi"/>
          <w:sz w:val="22"/>
        </w:rPr>
      </w:pPr>
    </w:p>
    <w:p w:rsidR="0013089F" w:rsidRPr="00215BC0" w:rsidRDefault="0013089F" w:rsidP="0013089F">
      <w:pPr>
        <w:ind w:left="390"/>
        <w:jc w:val="both"/>
        <w:rPr>
          <w:rFonts w:asciiTheme="minorHAnsi" w:hAnsiTheme="minorHAnsi" w:cstheme="minorHAnsi"/>
          <w:b/>
          <w:bCs/>
          <w:color w:val="2F5496" w:themeColor="accent1" w:themeShade="BF"/>
          <w:sz w:val="22"/>
        </w:rPr>
      </w:pPr>
      <w:r w:rsidRPr="00215BC0">
        <w:rPr>
          <w:rFonts w:asciiTheme="minorHAnsi" w:hAnsiTheme="minorHAnsi" w:cstheme="minorHAnsi"/>
          <w:b/>
          <w:bCs/>
          <w:color w:val="2F5496" w:themeColor="accent1" w:themeShade="BF"/>
          <w:sz w:val="22"/>
        </w:rPr>
        <w:t>Sprint Corporation, Overland Park, Kansas</w:t>
      </w:r>
      <w:r w:rsidRPr="00215BC0">
        <w:rPr>
          <w:rFonts w:asciiTheme="minorHAnsi" w:hAnsiTheme="minorHAnsi" w:cstheme="minorHAnsi"/>
          <w:b/>
          <w:bCs/>
          <w:color w:val="2F5496" w:themeColor="accent1" w:themeShade="BF"/>
          <w:sz w:val="22"/>
        </w:rPr>
        <w:tab/>
      </w:r>
      <w:r w:rsidRPr="00215BC0">
        <w:rPr>
          <w:rFonts w:asciiTheme="minorHAnsi" w:hAnsiTheme="minorHAnsi" w:cstheme="minorHAnsi"/>
          <w:b/>
          <w:bCs/>
          <w:color w:val="2F5496" w:themeColor="accent1" w:themeShade="BF"/>
          <w:sz w:val="22"/>
        </w:rPr>
        <w:tab/>
        <w:t xml:space="preserve">                                             Jan 2016-Till Date</w:t>
      </w:r>
    </w:p>
    <w:p w:rsidR="0013089F" w:rsidRPr="00215BC0" w:rsidRDefault="0013089F" w:rsidP="0013089F">
      <w:pPr>
        <w:jc w:val="both"/>
        <w:rPr>
          <w:rFonts w:asciiTheme="minorHAnsi" w:hAnsiTheme="minorHAnsi" w:cstheme="minorHAnsi"/>
          <w:color w:val="2F5496" w:themeColor="accent1" w:themeShade="BF"/>
          <w:sz w:val="22"/>
        </w:rPr>
      </w:pPr>
      <w:r w:rsidRPr="00215BC0">
        <w:rPr>
          <w:rFonts w:asciiTheme="minorHAnsi" w:hAnsiTheme="minorHAnsi" w:cstheme="minorHAnsi"/>
          <w:b/>
          <w:bCs/>
          <w:color w:val="2F5496" w:themeColor="accent1" w:themeShade="BF"/>
          <w:sz w:val="22"/>
        </w:rPr>
        <w:lastRenderedPageBreak/>
        <w:t xml:space="preserve">      </w:t>
      </w:r>
      <w:proofErr w:type="spellStart"/>
      <w:r w:rsidRPr="00215BC0">
        <w:rPr>
          <w:rFonts w:asciiTheme="minorHAnsi" w:hAnsiTheme="minorHAnsi" w:cstheme="minorHAnsi"/>
          <w:b/>
          <w:bCs/>
          <w:color w:val="2F5496" w:themeColor="accent1" w:themeShade="BF"/>
          <w:sz w:val="22"/>
        </w:rPr>
        <w:t>Sr.Java</w:t>
      </w:r>
      <w:proofErr w:type="spellEnd"/>
      <w:r w:rsidRPr="00215BC0">
        <w:rPr>
          <w:rFonts w:asciiTheme="minorHAnsi" w:hAnsiTheme="minorHAnsi" w:cstheme="minorHAnsi"/>
          <w:b/>
          <w:bCs/>
          <w:color w:val="2F5496" w:themeColor="accent1" w:themeShade="BF"/>
          <w:sz w:val="22"/>
        </w:rPr>
        <w:t>/J2EE Developer</w:t>
      </w:r>
    </w:p>
    <w:p w:rsidR="0013089F" w:rsidRPr="00215BC0" w:rsidRDefault="0013089F" w:rsidP="0013089F">
      <w:pPr>
        <w:pStyle w:val="NoSpacing"/>
        <w:contextualSpacing/>
        <w:jc w:val="both"/>
        <w:rPr>
          <w:rFonts w:asciiTheme="minorHAnsi" w:hAnsiTheme="minorHAnsi" w:cstheme="minorHAnsi"/>
          <w:b/>
        </w:rPr>
      </w:pPr>
    </w:p>
    <w:p w:rsidR="0013089F" w:rsidRPr="00215BC0" w:rsidRDefault="0013089F" w:rsidP="0013089F">
      <w:pPr>
        <w:ind w:left="720"/>
        <w:jc w:val="both"/>
        <w:rPr>
          <w:rFonts w:asciiTheme="minorHAnsi" w:hAnsiTheme="minorHAnsi" w:cstheme="minorHAnsi"/>
          <w:color w:val="auto"/>
          <w:sz w:val="22"/>
        </w:rPr>
      </w:pPr>
      <w:r w:rsidRPr="00215BC0">
        <w:rPr>
          <w:rFonts w:asciiTheme="minorHAnsi" w:hAnsiTheme="minorHAnsi" w:cstheme="minorHAnsi"/>
          <w:color w:val="auto"/>
          <w:sz w:val="22"/>
        </w:rPr>
        <w:t>The project is about developing business to business(B2B) and business to consumer(B2C) service sales and exposed multiple web services where procurement/order delivery /shipping related details and will further parsing and persisting the response to the database will help to track the delivery, shipping, payment related information.</w:t>
      </w:r>
    </w:p>
    <w:p w:rsidR="0013089F" w:rsidRPr="00215BC0" w:rsidRDefault="0013089F" w:rsidP="0013089F">
      <w:pPr>
        <w:ind w:left="720"/>
        <w:jc w:val="both"/>
        <w:rPr>
          <w:rFonts w:asciiTheme="minorHAnsi" w:hAnsiTheme="minorHAnsi" w:cstheme="minorHAnsi"/>
          <w:color w:val="auto"/>
          <w:sz w:val="22"/>
        </w:rPr>
      </w:pPr>
    </w:p>
    <w:p w:rsidR="0013089F" w:rsidRPr="00215BC0" w:rsidRDefault="0013089F" w:rsidP="0013089F">
      <w:pPr>
        <w:jc w:val="both"/>
        <w:rPr>
          <w:rFonts w:asciiTheme="minorHAnsi" w:hAnsiTheme="minorHAnsi" w:cstheme="minorHAnsi"/>
          <w:color w:val="2F5496" w:themeColor="accent1" w:themeShade="BF"/>
          <w:sz w:val="22"/>
        </w:rPr>
      </w:pPr>
      <w:r w:rsidRPr="00215BC0">
        <w:rPr>
          <w:rFonts w:asciiTheme="minorHAnsi" w:hAnsiTheme="minorHAnsi" w:cstheme="minorHAnsi"/>
          <w:b/>
          <w:bCs/>
          <w:color w:val="2F5496" w:themeColor="accent1" w:themeShade="BF"/>
          <w:sz w:val="22"/>
        </w:rPr>
        <w:t>Responsibilities</w:t>
      </w:r>
    </w:p>
    <w:p w:rsidR="0013089F" w:rsidRPr="00215BC0" w:rsidRDefault="0013089F" w:rsidP="0013089F">
      <w:pPr>
        <w:pStyle w:val="ListParagraph"/>
        <w:numPr>
          <w:ilvl w:val="0"/>
          <w:numId w:val="3"/>
        </w:numPr>
        <w:rPr>
          <w:rFonts w:asciiTheme="minorHAnsi" w:hAnsiTheme="minorHAnsi" w:cstheme="minorHAnsi"/>
          <w:color w:val="auto"/>
          <w:sz w:val="22"/>
        </w:rPr>
      </w:pPr>
      <w:r w:rsidRPr="00215BC0">
        <w:rPr>
          <w:rFonts w:asciiTheme="minorHAnsi" w:hAnsiTheme="minorHAnsi" w:cstheme="minorHAnsi"/>
          <w:color w:val="auto"/>
          <w:sz w:val="22"/>
        </w:rPr>
        <w:t>Works as a full stack developer by using the front end technologies with UI/UX  and  huge background in web development</w:t>
      </w:r>
    </w:p>
    <w:p w:rsidR="00133B50" w:rsidRPr="00215BC0" w:rsidRDefault="0013089F" w:rsidP="0013089F">
      <w:pPr>
        <w:pStyle w:val="ListParagraph"/>
        <w:numPr>
          <w:ilvl w:val="0"/>
          <w:numId w:val="3"/>
        </w:numPr>
        <w:rPr>
          <w:rFonts w:asciiTheme="minorHAnsi" w:hAnsiTheme="minorHAnsi" w:cstheme="minorHAnsi"/>
          <w:color w:val="auto"/>
          <w:sz w:val="22"/>
        </w:rPr>
      </w:pPr>
      <w:r w:rsidRPr="00215BC0">
        <w:rPr>
          <w:rFonts w:asciiTheme="minorHAnsi" w:hAnsiTheme="minorHAnsi" w:cstheme="minorHAnsi"/>
          <w:color w:val="auto"/>
          <w:sz w:val="22"/>
        </w:rPr>
        <w:t>Actively participated in Object Oriented Analysis &amp; Design sessions of the Project, which is based on MVC 2 Architecture using Spring Framework.</w:t>
      </w:r>
    </w:p>
    <w:p w:rsidR="0013089F" w:rsidRPr="00215BC0" w:rsidRDefault="00133B50" w:rsidP="0013089F">
      <w:pPr>
        <w:pStyle w:val="ListParagraph"/>
        <w:numPr>
          <w:ilvl w:val="0"/>
          <w:numId w:val="3"/>
        </w:numPr>
        <w:rPr>
          <w:rFonts w:asciiTheme="minorHAnsi" w:hAnsiTheme="minorHAnsi" w:cstheme="minorHAnsi"/>
          <w:color w:val="auto"/>
          <w:sz w:val="22"/>
        </w:rPr>
      </w:pPr>
      <w:r w:rsidRPr="00215BC0">
        <w:rPr>
          <w:rFonts w:asciiTheme="minorHAnsi" w:hAnsiTheme="minorHAnsi" w:cstheme="minorHAnsi"/>
          <w:color w:val="auto"/>
          <w:sz w:val="22"/>
        </w:rPr>
        <w:t xml:space="preserve">Used </w:t>
      </w:r>
      <w:proofErr w:type="spellStart"/>
      <w:r w:rsidRPr="00215BC0">
        <w:rPr>
          <w:rFonts w:asciiTheme="minorHAnsi" w:hAnsiTheme="minorHAnsi" w:cstheme="minorHAnsi"/>
          <w:color w:val="auto"/>
          <w:sz w:val="22"/>
        </w:rPr>
        <w:t>Docker</w:t>
      </w:r>
      <w:proofErr w:type="spellEnd"/>
      <w:r w:rsidRPr="00215BC0">
        <w:rPr>
          <w:rFonts w:asciiTheme="minorHAnsi" w:hAnsiTheme="minorHAnsi" w:cstheme="minorHAnsi"/>
          <w:color w:val="auto"/>
          <w:sz w:val="22"/>
        </w:rPr>
        <w:t xml:space="preserve"> methodologies for shipping, testing, and deploying code quickly and to significantly reduce the delay between writing code and running it in production</w:t>
      </w:r>
    </w:p>
    <w:p w:rsidR="0013089F" w:rsidRPr="00215BC0" w:rsidRDefault="0013089F" w:rsidP="0013089F">
      <w:pPr>
        <w:pStyle w:val="ListParagraph"/>
        <w:numPr>
          <w:ilvl w:val="0"/>
          <w:numId w:val="3"/>
        </w:numPr>
        <w:rPr>
          <w:rFonts w:asciiTheme="minorHAnsi" w:hAnsiTheme="minorHAnsi" w:cstheme="minorHAnsi"/>
          <w:color w:val="auto"/>
          <w:sz w:val="22"/>
        </w:rPr>
      </w:pPr>
      <w:r w:rsidRPr="00215BC0">
        <w:rPr>
          <w:rFonts w:asciiTheme="minorHAnsi" w:hAnsiTheme="minorHAnsi" w:cstheme="minorHAnsi"/>
          <w:color w:val="auto"/>
          <w:sz w:val="22"/>
        </w:rPr>
        <w:t xml:space="preserve">Involved in Design, Development and Support phases of Software Development Life Cycle (SDLC). Used </w:t>
      </w:r>
      <w:r w:rsidRPr="00215BC0">
        <w:rPr>
          <w:rFonts w:asciiTheme="minorHAnsi" w:hAnsiTheme="minorHAnsi" w:cstheme="minorHAnsi"/>
          <w:b/>
          <w:color w:val="auto"/>
          <w:sz w:val="22"/>
        </w:rPr>
        <w:t>AGILE methodology</w:t>
      </w:r>
      <w:r w:rsidRPr="00215BC0">
        <w:rPr>
          <w:rFonts w:asciiTheme="minorHAnsi" w:hAnsiTheme="minorHAnsi" w:cstheme="minorHAnsi"/>
          <w:color w:val="auto"/>
          <w:sz w:val="22"/>
        </w:rPr>
        <w:t xml:space="preserve"> and participated in SCRUM meetings.</w:t>
      </w:r>
    </w:p>
    <w:p w:rsidR="0013089F" w:rsidRPr="00215BC0" w:rsidRDefault="0013089F" w:rsidP="0013089F">
      <w:pPr>
        <w:pStyle w:val="ListParagraph"/>
        <w:numPr>
          <w:ilvl w:val="0"/>
          <w:numId w:val="3"/>
        </w:numPr>
        <w:rPr>
          <w:rFonts w:asciiTheme="minorHAnsi" w:hAnsiTheme="minorHAnsi" w:cstheme="minorHAnsi"/>
          <w:color w:val="auto"/>
          <w:sz w:val="22"/>
        </w:rPr>
      </w:pPr>
      <w:r w:rsidRPr="00215BC0">
        <w:rPr>
          <w:rFonts w:asciiTheme="minorHAnsi" w:hAnsiTheme="minorHAnsi" w:cstheme="minorHAnsi"/>
          <w:color w:val="auto"/>
          <w:sz w:val="22"/>
        </w:rPr>
        <w:t xml:space="preserve">Designed the system based on Spring MVC Model architecture. Developed a business logic layer using </w:t>
      </w:r>
      <w:r w:rsidRPr="00215BC0">
        <w:rPr>
          <w:rFonts w:asciiTheme="minorHAnsi" w:hAnsiTheme="minorHAnsi" w:cstheme="minorHAnsi"/>
          <w:b/>
          <w:color w:val="auto"/>
          <w:sz w:val="22"/>
        </w:rPr>
        <w:t>Spring</w:t>
      </w:r>
      <w:r w:rsidRPr="00215BC0">
        <w:rPr>
          <w:rFonts w:asciiTheme="minorHAnsi" w:hAnsiTheme="minorHAnsi" w:cstheme="minorHAnsi"/>
          <w:color w:val="auto"/>
          <w:sz w:val="22"/>
        </w:rPr>
        <w:t xml:space="preserve"> Framework and integrated </w:t>
      </w:r>
      <w:r w:rsidRPr="00215BC0">
        <w:rPr>
          <w:rFonts w:asciiTheme="minorHAnsi" w:hAnsiTheme="minorHAnsi" w:cstheme="minorHAnsi"/>
          <w:b/>
          <w:color w:val="auto"/>
          <w:sz w:val="22"/>
        </w:rPr>
        <w:t>Hibernate</w:t>
      </w:r>
      <w:r w:rsidRPr="00215BC0">
        <w:rPr>
          <w:rFonts w:asciiTheme="minorHAnsi" w:hAnsiTheme="minorHAnsi" w:cstheme="minorHAnsi"/>
          <w:color w:val="auto"/>
          <w:sz w:val="22"/>
        </w:rPr>
        <w:t>.</w:t>
      </w:r>
    </w:p>
    <w:p w:rsidR="0061673A" w:rsidRPr="00215BC0" w:rsidRDefault="0061673A" w:rsidP="0013089F">
      <w:pPr>
        <w:pStyle w:val="ListParagraph"/>
        <w:numPr>
          <w:ilvl w:val="0"/>
          <w:numId w:val="3"/>
        </w:numPr>
        <w:rPr>
          <w:rFonts w:asciiTheme="minorHAnsi" w:hAnsiTheme="minorHAnsi" w:cstheme="minorHAnsi"/>
          <w:color w:val="000000" w:themeColor="text1"/>
          <w:sz w:val="22"/>
        </w:rPr>
      </w:pPr>
      <w:r w:rsidRPr="00215BC0">
        <w:rPr>
          <w:rFonts w:asciiTheme="minorHAnsi" w:hAnsiTheme="minorHAnsi" w:cstheme="minorHAnsi"/>
          <w:color w:val="000000" w:themeColor="text1"/>
          <w:sz w:val="22"/>
        </w:rPr>
        <w:t>All the functionality is implemented using </w:t>
      </w:r>
      <w:r w:rsidRPr="00215BC0">
        <w:rPr>
          <w:rFonts w:asciiTheme="minorHAnsi" w:hAnsiTheme="minorHAnsi" w:cstheme="minorHAnsi"/>
          <w:b/>
          <w:color w:val="000000" w:themeColor="text1"/>
          <w:sz w:val="22"/>
        </w:rPr>
        <w:t>Spring IO / Spring Boot,</w:t>
      </w:r>
      <w:r w:rsidRPr="00215BC0">
        <w:rPr>
          <w:rFonts w:asciiTheme="minorHAnsi" w:hAnsiTheme="minorHAnsi" w:cstheme="minorHAnsi"/>
          <w:color w:val="000000" w:themeColor="text1"/>
          <w:sz w:val="22"/>
        </w:rPr>
        <w:t> </w:t>
      </w:r>
      <w:proofErr w:type="spellStart"/>
      <w:r w:rsidR="002E10C3" w:rsidRPr="00215BC0">
        <w:rPr>
          <w:rFonts w:asciiTheme="minorHAnsi" w:hAnsiTheme="minorHAnsi" w:cstheme="minorHAnsi"/>
          <w:color w:val="000000" w:themeColor="text1"/>
          <w:sz w:val="22"/>
        </w:rPr>
        <w:t>Microservices</w:t>
      </w:r>
      <w:proofErr w:type="spellEnd"/>
      <w:r w:rsidRPr="00215BC0">
        <w:rPr>
          <w:rFonts w:asciiTheme="minorHAnsi" w:hAnsiTheme="minorHAnsi" w:cstheme="minorHAnsi"/>
          <w:color w:val="000000" w:themeColor="text1"/>
          <w:sz w:val="22"/>
        </w:rPr>
        <w:t> and Hibernate ORM.</w:t>
      </w:r>
    </w:p>
    <w:p w:rsidR="0013089F" w:rsidRPr="00215BC0" w:rsidRDefault="0013089F" w:rsidP="0013089F">
      <w:pPr>
        <w:pStyle w:val="ListParagraph"/>
        <w:numPr>
          <w:ilvl w:val="0"/>
          <w:numId w:val="3"/>
        </w:numPr>
        <w:rPr>
          <w:rFonts w:asciiTheme="minorHAnsi" w:hAnsiTheme="minorHAnsi" w:cstheme="minorHAnsi"/>
          <w:color w:val="auto"/>
          <w:sz w:val="22"/>
        </w:rPr>
      </w:pPr>
      <w:r w:rsidRPr="00215BC0">
        <w:rPr>
          <w:rFonts w:asciiTheme="minorHAnsi" w:hAnsiTheme="minorHAnsi" w:cstheme="minorHAnsi"/>
          <w:color w:val="auto"/>
          <w:sz w:val="22"/>
          <w:shd w:val="clear" w:color="auto" w:fill="FFFFFF"/>
        </w:rPr>
        <w:t>Involved in migration of project from</w:t>
      </w:r>
      <w:r w:rsidRPr="00215BC0">
        <w:rPr>
          <w:rStyle w:val="apple-converted-space"/>
          <w:rFonts w:asciiTheme="minorHAnsi" w:hAnsiTheme="minorHAnsi" w:cstheme="minorHAnsi"/>
          <w:color w:val="auto"/>
          <w:sz w:val="22"/>
          <w:shd w:val="clear" w:color="auto" w:fill="FFFFFF"/>
        </w:rPr>
        <w:t> </w:t>
      </w:r>
      <w:r w:rsidRPr="00215BC0">
        <w:rPr>
          <w:rFonts w:asciiTheme="minorHAnsi" w:hAnsiTheme="minorHAnsi" w:cstheme="minorHAnsi"/>
          <w:b/>
          <w:color w:val="auto"/>
          <w:sz w:val="22"/>
          <w:shd w:val="clear" w:color="auto" w:fill="FFFFFF"/>
        </w:rPr>
        <w:t>spring</w:t>
      </w:r>
      <w:r w:rsidRPr="00215BC0">
        <w:rPr>
          <w:rFonts w:asciiTheme="minorHAnsi" w:hAnsiTheme="minorHAnsi" w:cstheme="minorHAnsi"/>
          <w:color w:val="auto"/>
          <w:sz w:val="22"/>
          <w:shd w:val="clear" w:color="auto" w:fill="FFFFFF"/>
        </w:rPr>
        <w:t xml:space="preserve">, </w:t>
      </w:r>
      <w:r w:rsidRPr="00215BC0">
        <w:rPr>
          <w:rFonts w:asciiTheme="minorHAnsi" w:hAnsiTheme="minorHAnsi" w:cstheme="minorHAnsi"/>
          <w:b/>
          <w:color w:val="auto"/>
          <w:sz w:val="22"/>
          <w:shd w:val="clear" w:color="auto" w:fill="FFFFFF"/>
        </w:rPr>
        <w:t>Hibernate</w:t>
      </w:r>
      <w:r w:rsidRPr="00215BC0">
        <w:rPr>
          <w:rFonts w:asciiTheme="minorHAnsi" w:hAnsiTheme="minorHAnsi" w:cstheme="minorHAnsi"/>
          <w:color w:val="auto"/>
          <w:sz w:val="22"/>
          <w:shd w:val="clear" w:color="auto" w:fill="FFFFFF"/>
        </w:rPr>
        <w:t xml:space="preserve">, </w:t>
      </w:r>
      <w:r w:rsidRPr="00215BC0">
        <w:rPr>
          <w:rFonts w:asciiTheme="minorHAnsi" w:hAnsiTheme="minorHAnsi" w:cstheme="minorHAnsi"/>
          <w:b/>
          <w:color w:val="auto"/>
          <w:sz w:val="22"/>
          <w:shd w:val="clear" w:color="auto" w:fill="FFFFFF"/>
        </w:rPr>
        <w:t>SQL Server</w:t>
      </w:r>
      <w:r w:rsidRPr="00215BC0">
        <w:rPr>
          <w:rFonts w:asciiTheme="minorHAnsi" w:hAnsiTheme="minorHAnsi" w:cstheme="minorHAnsi"/>
          <w:color w:val="auto"/>
          <w:sz w:val="22"/>
          <w:shd w:val="clear" w:color="auto" w:fill="FFFFFF"/>
        </w:rPr>
        <w:t xml:space="preserve"> based framework for JDBC, Oracle based framework.</w:t>
      </w:r>
    </w:p>
    <w:p w:rsidR="0013089F" w:rsidRPr="00215BC0" w:rsidRDefault="0013089F" w:rsidP="0013089F">
      <w:pPr>
        <w:pStyle w:val="ListParagraph"/>
        <w:numPr>
          <w:ilvl w:val="0"/>
          <w:numId w:val="3"/>
        </w:numPr>
        <w:rPr>
          <w:rFonts w:asciiTheme="minorHAnsi" w:hAnsiTheme="minorHAnsi" w:cstheme="minorHAnsi"/>
          <w:color w:val="auto"/>
          <w:sz w:val="22"/>
        </w:rPr>
      </w:pPr>
      <w:r w:rsidRPr="00215BC0">
        <w:rPr>
          <w:rFonts w:asciiTheme="minorHAnsi" w:hAnsiTheme="minorHAnsi" w:cstheme="minorHAnsi"/>
          <w:color w:val="auto"/>
          <w:sz w:val="22"/>
          <w:shd w:val="clear" w:color="auto" w:fill="FFFFFF"/>
        </w:rPr>
        <w:t>Involved in the integration of</w:t>
      </w:r>
      <w:r w:rsidRPr="00215BC0">
        <w:rPr>
          <w:rStyle w:val="apple-converted-space"/>
          <w:rFonts w:asciiTheme="minorHAnsi" w:hAnsiTheme="minorHAnsi" w:cstheme="minorHAnsi"/>
          <w:color w:val="auto"/>
          <w:sz w:val="22"/>
          <w:shd w:val="clear" w:color="auto" w:fill="FFFFFF"/>
        </w:rPr>
        <w:t> </w:t>
      </w:r>
      <w:r w:rsidRPr="00215BC0">
        <w:rPr>
          <w:rFonts w:asciiTheme="minorHAnsi" w:hAnsiTheme="minorHAnsi" w:cstheme="minorHAnsi"/>
          <w:color w:val="auto"/>
          <w:sz w:val="22"/>
          <w:shd w:val="clear" w:color="auto" w:fill="FFFFFF"/>
        </w:rPr>
        <w:t>spring</w:t>
      </w:r>
      <w:r w:rsidRPr="00215BC0">
        <w:rPr>
          <w:rStyle w:val="apple-converted-space"/>
          <w:rFonts w:asciiTheme="minorHAnsi" w:hAnsiTheme="minorHAnsi" w:cstheme="minorHAnsi"/>
          <w:color w:val="auto"/>
          <w:sz w:val="22"/>
          <w:shd w:val="clear" w:color="auto" w:fill="FFFFFF"/>
        </w:rPr>
        <w:t> </w:t>
      </w:r>
      <w:r w:rsidRPr="00215BC0">
        <w:rPr>
          <w:rFonts w:asciiTheme="minorHAnsi" w:hAnsiTheme="minorHAnsi" w:cstheme="minorHAnsi"/>
          <w:color w:val="auto"/>
          <w:sz w:val="22"/>
          <w:shd w:val="clear" w:color="auto" w:fill="FFFFFF"/>
        </w:rPr>
        <w:t xml:space="preserve">for implementing </w:t>
      </w:r>
      <w:r w:rsidRPr="00215BC0">
        <w:rPr>
          <w:rFonts w:asciiTheme="minorHAnsi" w:hAnsiTheme="minorHAnsi" w:cstheme="minorHAnsi"/>
          <w:b/>
          <w:color w:val="auto"/>
          <w:sz w:val="22"/>
          <w:shd w:val="clear" w:color="auto" w:fill="FFFFFF"/>
        </w:rPr>
        <w:t>Dependency Injection</w:t>
      </w:r>
      <w:r w:rsidRPr="00215BC0">
        <w:rPr>
          <w:rFonts w:asciiTheme="minorHAnsi" w:hAnsiTheme="minorHAnsi" w:cstheme="minorHAnsi"/>
          <w:color w:val="auto"/>
          <w:sz w:val="22"/>
          <w:shd w:val="clear" w:color="auto" w:fill="FFFFFF"/>
        </w:rPr>
        <w:t xml:space="preserve"> (DI/</w:t>
      </w:r>
      <w:proofErr w:type="spellStart"/>
      <w:r w:rsidRPr="00215BC0">
        <w:rPr>
          <w:rFonts w:asciiTheme="minorHAnsi" w:hAnsiTheme="minorHAnsi" w:cstheme="minorHAnsi"/>
          <w:color w:val="auto"/>
          <w:sz w:val="22"/>
          <w:shd w:val="clear" w:color="auto" w:fill="FFFFFF"/>
        </w:rPr>
        <w:t>IoC</w:t>
      </w:r>
      <w:proofErr w:type="spellEnd"/>
      <w:r w:rsidRPr="00215BC0">
        <w:rPr>
          <w:rFonts w:asciiTheme="minorHAnsi" w:hAnsiTheme="minorHAnsi" w:cstheme="minorHAnsi"/>
          <w:color w:val="auto"/>
          <w:sz w:val="22"/>
          <w:shd w:val="clear" w:color="auto" w:fill="FFFFFF"/>
        </w:rPr>
        <w:t>).</w:t>
      </w:r>
    </w:p>
    <w:p w:rsidR="0013089F" w:rsidRPr="00215BC0" w:rsidRDefault="0013089F" w:rsidP="0013089F">
      <w:pPr>
        <w:pStyle w:val="ListParagraph"/>
        <w:numPr>
          <w:ilvl w:val="0"/>
          <w:numId w:val="3"/>
        </w:numPr>
        <w:rPr>
          <w:rFonts w:asciiTheme="minorHAnsi" w:hAnsiTheme="minorHAnsi" w:cstheme="minorHAnsi"/>
          <w:color w:val="auto"/>
          <w:sz w:val="22"/>
        </w:rPr>
      </w:pPr>
      <w:r w:rsidRPr="00215BC0">
        <w:rPr>
          <w:rFonts w:asciiTheme="minorHAnsi" w:hAnsiTheme="minorHAnsi" w:cstheme="minorHAnsi"/>
          <w:color w:val="auto"/>
          <w:sz w:val="22"/>
        </w:rPr>
        <w:t xml:space="preserve">Used spring Object relational mapping (ORM) and hibernate for persistence in Oracle, created DAO's. Implemented ORM </w:t>
      </w:r>
      <w:r w:rsidRPr="00215BC0">
        <w:rPr>
          <w:rFonts w:asciiTheme="minorHAnsi" w:hAnsiTheme="minorHAnsi" w:cstheme="minorHAnsi"/>
          <w:b/>
          <w:color w:val="auto"/>
          <w:sz w:val="22"/>
        </w:rPr>
        <w:t>Hibernate framework</w:t>
      </w:r>
      <w:r w:rsidRPr="00215BC0">
        <w:rPr>
          <w:rFonts w:asciiTheme="minorHAnsi" w:hAnsiTheme="minorHAnsi" w:cstheme="minorHAnsi"/>
          <w:color w:val="auto"/>
          <w:sz w:val="22"/>
        </w:rPr>
        <w:t>, for interacting with Data Base. Developed build Scripts using Maven to build and deploy the application.</w:t>
      </w:r>
    </w:p>
    <w:p w:rsidR="0013089F" w:rsidRPr="00215BC0" w:rsidRDefault="0013089F" w:rsidP="0013089F">
      <w:pPr>
        <w:pStyle w:val="ListParagraph"/>
        <w:numPr>
          <w:ilvl w:val="0"/>
          <w:numId w:val="3"/>
        </w:numPr>
        <w:rPr>
          <w:rFonts w:asciiTheme="minorHAnsi" w:hAnsiTheme="minorHAnsi" w:cstheme="minorHAnsi"/>
          <w:color w:val="auto"/>
          <w:sz w:val="22"/>
        </w:rPr>
      </w:pPr>
      <w:r w:rsidRPr="00215BC0">
        <w:rPr>
          <w:rFonts w:asciiTheme="minorHAnsi" w:hAnsiTheme="minorHAnsi" w:cstheme="minorHAnsi"/>
          <w:color w:val="auto"/>
          <w:sz w:val="22"/>
        </w:rPr>
        <w:t xml:space="preserve">Worked on publishing and testing the </w:t>
      </w:r>
      <w:r w:rsidRPr="00215BC0">
        <w:rPr>
          <w:rFonts w:asciiTheme="minorHAnsi" w:hAnsiTheme="minorHAnsi" w:cstheme="minorHAnsi"/>
          <w:b/>
          <w:color w:val="auto"/>
          <w:sz w:val="22"/>
        </w:rPr>
        <w:t xml:space="preserve">web </w:t>
      </w:r>
      <w:proofErr w:type="gramStart"/>
      <w:r w:rsidRPr="00215BC0">
        <w:rPr>
          <w:rFonts w:asciiTheme="minorHAnsi" w:hAnsiTheme="minorHAnsi" w:cstheme="minorHAnsi"/>
          <w:b/>
          <w:color w:val="auto"/>
          <w:sz w:val="22"/>
        </w:rPr>
        <w:t>services(</w:t>
      </w:r>
      <w:proofErr w:type="gramEnd"/>
      <w:r w:rsidRPr="00215BC0">
        <w:rPr>
          <w:rFonts w:asciiTheme="minorHAnsi" w:hAnsiTheme="minorHAnsi" w:cstheme="minorHAnsi"/>
          <w:b/>
          <w:color w:val="auto"/>
          <w:sz w:val="22"/>
        </w:rPr>
        <w:t>JAX-WS)</w:t>
      </w:r>
      <w:r w:rsidRPr="00215BC0">
        <w:rPr>
          <w:rFonts w:asciiTheme="minorHAnsi" w:hAnsiTheme="minorHAnsi" w:cstheme="minorHAnsi"/>
          <w:color w:val="auto"/>
          <w:sz w:val="22"/>
        </w:rPr>
        <w:t xml:space="preserve"> and interacting with the internal teams who consumed the web services.</w:t>
      </w:r>
    </w:p>
    <w:p w:rsidR="0013089F" w:rsidRPr="00215BC0" w:rsidRDefault="0013089F" w:rsidP="0013089F">
      <w:pPr>
        <w:numPr>
          <w:ilvl w:val="0"/>
          <w:numId w:val="3"/>
        </w:numPr>
        <w:spacing w:line="240" w:lineRule="auto"/>
        <w:rPr>
          <w:rFonts w:asciiTheme="minorHAnsi" w:hAnsiTheme="minorHAnsi" w:cstheme="minorHAnsi"/>
          <w:color w:val="auto"/>
          <w:sz w:val="22"/>
        </w:rPr>
      </w:pPr>
      <w:r w:rsidRPr="00215BC0">
        <w:rPr>
          <w:rFonts w:asciiTheme="minorHAnsi" w:eastAsia="Arial Unicode MS" w:hAnsiTheme="minorHAnsi" w:cstheme="minorHAnsi"/>
          <w:bCs/>
          <w:color w:val="auto"/>
          <w:sz w:val="22"/>
        </w:rPr>
        <w:t xml:space="preserve">The build artifacts like wars and ears are deployed into a </w:t>
      </w:r>
      <w:r w:rsidR="00E7560C" w:rsidRPr="00215BC0">
        <w:rPr>
          <w:rFonts w:asciiTheme="minorHAnsi" w:eastAsia="Arial Unicode MS" w:hAnsiTheme="minorHAnsi" w:cstheme="minorHAnsi"/>
          <w:b/>
          <w:bCs/>
          <w:color w:val="auto"/>
          <w:sz w:val="22"/>
        </w:rPr>
        <w:t>Web logic</w:t>
      </w:r>
      <w:r w:rsidRPr="00215BC0">
        <w:rPr>
          <w:rFonts w:asciiTheme="minorHAnsi" w:eastAsia="Arial Unicode MS" w:hAnsiTheme="minorHAnsi" w:cstheme="minorHAnsi"/>
          <w:bCs/>
          <w:color w:val="auto"/>
          <w:sz w:val="22"/>
        </w:rPr>
        <w:t xml:space="preserve"> app server by integrating the </w:t>
      </w:r>
      <w:r w:rsidRPr="00215BC0">
        <w:rPr>
          <w:rFonts w:asciiTheme="minorHAnsi" w:eastAsia="Arial Unicode MS" w:hAnsiTheme="minorHAnsi" w:cstheme="minorHAnsi"/>
          <w:b/>
          <w:bCs/>
          <w:color w:val="auto"/>
          <w:sz w:val="22"/>
        </w:rPr>
        <w:t>WLST scripts</w:t>
      </w:r>
      <w:r w:rsidRPr="00215BC0">
        <w:rPr>
          <w:rFonts w:asciiTheme="minorHAnsi" w:eastAsia="Arial Unicode MS" w:hAnsiTheme="minorHAnsi" w:cstheme="minorHAnsi"/>
          <w:bCs/>
          <w:color w:val="auto"/>
          <w:sz w:val="22"/>
        </w:rPr>
        <w:t xml:space="preserve"> to </w:t>
      </w:r>
      <w:r w:rsidRPr="00215BC0">
        <w:rPr>
          <w:rFonts w:asciiTheme="minorHAnsi" w:eastAsia="Arial Unicode MS" w:hAnsiTheme="minorHAnsi" w:cstheme="minorHAnsi"/>
          <w:b/>
          <w:bCs/>
          <w:color w:val="auto"/>
          <w:sz w:val="22"/>
        </w:rPr>
        <w:t>Shell Scripts</w:t>
      </w:r>
      <w:r w:rsidR="00215BC0">
        <w:rPr>
          <w:rFonts w:asciiTheme="minorHAnsi" w:eastAsia="Arial Unicode MS" w:hAnsiTheme="minorHAnsi" w:cstheme="minorHAnsi"/>
          <w:b/>
          <w:bCs/>
          <w:color w:val="auto"/>
          <w:sz w:val="22"/>
        </w:rPr>
        <w:t>.</w:t>
      </w:r>
    </w:p>
    <w:p w:rsidR="00215BC0" w:rsidRPr="00215BC0" w:rsidRDefault="00215BC0" w:rsidP="00215BC0">
      <w:pPr>
        <w:pStyle w:val="ListParagraph"/>
        <w:numPr>
          <w:ilvl w:val="0"/>
          <w:numId w:val="3"/>
        </w:numPr>
        <w:rPr>
          <w:rFonts w:asciiTheme="minorHAnsi" w:hAnsiTheme="minorHAnsi" w:cstheme="minorHAnsi"/>
          <w:color w:val="auto"/>
          <w:sz w:val="22"/>
        </w:rPr>
      </w:pPr>
      <w:r w:rsidRPr="00215BC0">
        <w:rPr>
          <w:rFonts w:asciiTheme="minorHAnsi" w:hAnsiTheme="minorHAnsi" w:cstheme="minorHAnsi"/>
          <w:color w:val="auto"/>
          <w:sz w:val="22"/>
        </w:rPr>
        <w:t xml:space="preserve">Developed the application using Java 8 and implemented its features like lambdas Expressions, Time API, Streams, functional interfaces, collectors, default methods, type interfaces, </w:t>
      </w:r>
      <w:proofErr w:type="spellStart"/>
      <w:proofErr w:type="gramStart"/>
      <w:r w:rsidRPr="00215BC0">
        <w:rPr>
          <w:rFonts w:asciiTheme="minorHAnsi" w:hAnsiTheme="minorHAnsi" w:cstheme="minorHAnsi"/>
          <w:color w:val="auto"/>
          <w:sz w:val="22"/>
        </w:rPr>
        <w:t>foreach</w:t>
      </w:r>
      <w:proofErr w:type="spellEnd"/>
      <w:proofErr w:type="gramEnd"/>
      <w:r w:rsidRPr="00215BC0">
        <w:rPr>
          <w:rFonts w:asciiTheme="minorHAnsi" w:hAnsiTheme="minorHAnsi" w:cstheme="minorHAnsi"/>
          <w:color w:val="auto"/>
          <w:sz w:val="22"/>
        </w:rPr>
        <w:t>.</w:t>
      </w:r>
    </w:p>
    <w:p w:rsidR="008E4352" w:rsidRPr="00215BC0" w:rsidRDefault="0013089F" w:rsidP="008E4352">
      <w:pPr>
        <w:pStyle w:val="ListParagraph"/>
        <w:numPr>
          <w:ilvl w:val="0"/>
          <w:numId w:val="3"/>
        </w:numPr>
        <w:rPr>
          <w:rFonts w:asciiTheme="minorHAnsi" w:eastAsia="Arial" w:hAnsiTheme="minorHAnsi" w:cstheme="minorHAnsi"/>
          <w:color w:val="auto"/>
          <w:sz w:val="22"/>
        </w:rPr>
      </w:pPr>
      <w:r w:rsidRPr="00215BC0">
        <w:rPr>
          <w:rFonts w:asciiTheme="minorHAnsi" w:eastAsia="Arial" w:hAnsiTheme="minorHAnsi" w:cstheme="minorHAnsi"/>
          <w:color w:val="auto"/>
          <w:sz w:val="22"/>
        </w:rPr>
        <w:t>Developing the RMS application to maximize the revenue by forecasting the demand based on the statistics.</w:t>
      </w:r>
    </w:p>
    <w:p w:rsidR="0013089F" w:rsidRPr="00215BC0" w:rsidRDefault="008E4352" w:rsidP="008E4352">
      <w:pPr>
        <w:pStyle w:val="ListParagraph"/>
        <w:numPr>
          <w:ilvl w:val="0"/>
          <w:numId w:val="3"/>
        </w:numPr>
        <w:rPr>
          <w:rFonts w:asciiTheme="minorHAnsi" w:eastAsia="Arial" w:hAnsiTheme="minorHAnsi" w:cstheme="minorHAnsi"/>
          <w:color w:val="auto"/>
          <w:sz w:val="22"/>
        </w:rPr>
      </w:pPr>
      <w:r w:rsidRPr="00215BC0">
        <w:rPr>
          <w:rFonts w:asciiTheme="minorHAnsi" w:eastAsia="Arial" w:hAnsiTheme="minorHAnsi" w:cstheme="minorHAnsi"/>
          <w:color w:val="auto"/>
          <w:sz w:val="22"/>
        </w:rPr>
        <w:t xml:space="preserve">Utilized Apache Camel to integrate </w:t>
      </w:r>
      <w:proofErr w:type="spellStart"/>
      <w:r w:rsidRPr="00215BC0">
        <w:rPr>
          <w:rFonts w:asciiTheme="minorHAnsi" w:eastAsia="Arial" w:hAnsiTheme="minorHAnsi" w:cstheme="minorHAnsi"/>
          <w:color w:val="auto"/>
          <w:sz w:val="22"/>
        </w:rPr>
        <w:t>microservices</w:t>
      </w:r>
      <w:proofErr w:type="spellEnd"/>
      <w:r w:rsidRPr="00215BC0">
        <w:rPr>
          <w:rFonts w:asciiTheme="minorHAnsi" w:eastAsia="Arial" w:hAnsiTheme="minorHAnsi" w:cstheme="minorHAnsi"/>
          <w:color w:val="auto"/>
          <w:sz w:val="22"/>
        </w:rPr>
        <w:t xml:space="preserve"> and </w:t>
      </w:r>
      <w:proofErr w:type="spellStart"/>
      <w:r w:rsidRPr="00215BC0">
        <w:rPr>
          <w:rFonts w:asciiTheme="minorHAnsi" w:eastAsia="Arial" w:hAnsiTheme="minorHAnsi" w:cstheme="minorHAnsi"/>
          <w:b/>
          <w:color w:val="auto"/>
          <w:sz w:val="22"/>
        </w:rPr>
        <w:t>RabbitMQ</w:t>
      </w:r>
      <w:proofErr w:type="spellEnd"/>
      <w:r w:rsidRPr="00215BC0">
        <w:rPr>
          <w:rFonts w:asciiTheme="minorHAnsi" w:eastAsia="Arial" w:hAnsiTheme="minorHAnsi" w:cstheme="minorHAnsi"/>
          <w:b/>
          <w:color w:val="auto"/>
          <w:sz w:val="22"/>
        </w:rPr>
        <w:t xml:space="preserve"> </w:t>
      </w:r>
      <w:r w:rsidRPr="00215BC0">
        <w:rPr>
          <w:rFonts w:asciiTheme="minorHAnsi" w:eastAsia="Arial" w:hAnsiTheme="minorHAnsi" w:cstheme="minorHAnsi"/>
          <w:color w:val="auto"/>
          <w:sz w:val="22"/>
        </w:rPr>
        <w:t>messaging exchanges</w:t>
      </w:r>
      <w:r w:rsidR="00735984" w:rsidRPr="00215BC0">
        <w:rPr>
          <w:rFonts w:asciiTheme="minorHAnsi" w:eastAsia="Arial" w:hAnsiTheme="minorHAnsi" w:cstheme="minorHAnsi"/>
          <w:color w:val="auto"/>
          <w:sz w:val="22"/>
        </w:rPr>
        <w:t>.</w:t>
      </w:r>
    </w:p>
    <w:p w:rsidR="0013089F" w:rsidRPr="00215BC0" w:rsidRDefault="0013089F" w:rsidP="0013089F">
      <w:pPr>
        <w:pStyle w:val="ListParagraph"/>
        <w:numPr>
          <w:ilvl w:val="0"/>
          <w:numId w:val="3"/>
        </w:numPr>
        <w:rPr>
          <w:rFonts w:asciiTheme="minorHAnsi" w:hAnsiTheme="minorHAnsi" w:cstheme="minorHAnsi"/>
          <w:color w:val="auto"/>
          <w:sz w:val="22"/>
        </w:rPr>
      </w:pPr>
      <w:r w:rsidRPr="00215BC0">
        <w:rPr>
          <w:rFonts w:asciiTheme="minorHAnsi" w:eastAsia="Arial" w:hAnsiTheme="minorHAnsi" w:cstheme="minorHAnsi"/>
          <w:color w:val="auto"/>
          <w:sz w:val="22"/>
        </w:rPr>
        <w:t xml:space="preserve">Responsible for developing DAO layer using Spring MVC and configuration XML’s for </w:t>
      </w:r>
      <w:r w:rsidRPr="00215BC0">
        <w:rPr>
          <w:rFonts w:asciiTheme="minorHAnsi" w:eastAsia="Arial" w:hAnsiTheme="minorHAnsi" w:cstheme="minorHAnsi"/>
          <w:b/>
          <w:color w:val="auto"/>
          <w:sz w:val="22"/>
        </w:rPr>
        <w:t>Hibernate</w:t>
      </w:r>
      <w:r w:rsidRPr="00215BC0">
        <w:rPr>
          <w:rFonts w:asciiTheme="minorHAnsi" w:eastAsia="Arial" w:hAnsiTheme="minorHAnsi" w:cstheme="minorHAnsi"/>
          <w:color w:val="auto"/>
          <w:sz w:val="22"/>
        </w:rPr>
        <w:t>.</w:t>
      </w:r>
    </w:p>
    <w:p w:rsidR="0013089F" w:rsidRPr="00215BC0" w:rsidRDefault="0013089F" w:rsidP="0013089F">
      <w:pPr>
        <w:pStyle w:val="ListParagraph"/>
        <w:numPr>
          <w:ilvl w:val="0"/>
          <w:numId w:val="3"/>
        </w:numPr>
        <w:rPr>
          <w:rFonts w:asciiTheme="minorHAnsi" w:hAnsiTheme="minorHAnsi" w:cstheme="minorHAnsi"/>
          <w:color w:val="auto"/>
          <w:sz w:val="22"/>
        </w:rPr>
      </w:pPr>
      <w:r w:rsidRPr="00215BC0">
        <w:rPr>
          <w:rFonts w:asciiTheme="minorHAnsi" w:hAnsiTheme="minorHAnsi" w:cstheme="minorHAnsi"/>
          <w:color w:val="auto"/>
          <w:sz w:val="22"/>
          <w:shd w:val="clear" w:color="auto" w:fill="FFFFFF"/>
        </w:rPr>
        <w:t xml:space="preserve">Proficient in using </w:t>
      </w:r>
      <w:proofErr w:type="spellStart"/>
      <w:r w:rsidRPr="00215BC0">
        <w:rPr>
          <w:rFonts w:asciiTheme="minorHAnsi" w:hAnsiTheme="minorHAnsi" w:cstheme="minorHAnsi"/>
          <w:b/>
          <w:color w:val="auto"/>
          <w:sz w:val="22"/>
          <w:shd w:val="clear" w:color="auto" w:fill="FFFFFF"/>
        </w:rPr>
        <w:t>ReactJs</w:t>
      </w:r>
      <w:proofErr w:type="spellEnd"/>
      <w:r w:rsidRPr="00215BC0">
        <w:rPr>
          <w:rStyle w:val="apple-converted-space"/>
          <w:rFonts w:asciiTheme="minorHAnsi" w:hAnsiTheme="minorHAnsi" w:cstheme="minorHAnsi"/>
          <w:color w:val="auto"/>
          <w:sz w:val="22"/>
          <w:shd w:val="clear" w:color="auto" w:fill="FFFFFF"/>
        </w:rPr>
        <w:t> </w:t>
      </w:r>
      <w:r w:rsidRPr="00215BC0">
        <w:rPr>
          <w:rFonts w:asciiTheme="minorHAnsi" w:hAnsiTheme="minorHAnsi" w:cstheme="minorHAnsi"/>
          <w:color w:val="auto"/>
          <w:sz w:val="22"/>
          <w:shd w:val="clear" w:color="auto" w:fill="FFFFFF"/>
        </w:rPr>
        <w:t>for creating reusable components along with sliders, charts, grids and handling events and DOM objects.</w:t>
      </w:r>
    </w:p>
    <w:p w:rsidR="000A0649" w:rsidRPr="00215BC0" w:rsidRDefault="0013089F" w:rsidP="00621ADC">
      <w:pPr>
        <w:pStyle w:val="ListParagraph"/>
        <w:numPr>
          <w:ilvl w:val="0"/>
          <w:numId w:val="3"/>
        </w:numPr>
        <w:rPr>
          <w:rFonts w:asciiTheme="minorHAnsi" w:hAnsiTheme="minorHAnsi" w:cstheme="minorHAnsi"/>
          <w:color w:val="auto"/>
          <w:sz w:val="22"/>
          <w:shd w:val="clear" w:color="auto" w:fill="FFFFFF"/>
        </w:rPr>
      </w:pPr>
      <w:r w:rsidRPr="00215BC0">
        <w:rPr>
          <w:rFonts w:asciiTheme="minorHAnsi" w:hAnsiTheme="minorHAnsi" w:cstheme="minorHAnsi"/>
          <w:color w:val="auto"/>
          <w:sz w:val="22"/>
          <w:shd w:val="clear" w:color="auto" w:fill="FFFFFF"/>
        </w:rPr>
        <w:t xml:space="preserve">Involved in creating slider component navigation bar using </w:t>
      </w:r>
      <w:proofErr w:type="spellStart"/>
      <w:r w:rsidRPr="00215BC0">
        <w:rPr>
          <w:rFonts w:asciiTheme="minorHAnsi" w:hAnsiTheme="minorHAnsi" w:cstheme="minorHAnsi"/>
          <w:b/>
          <w:color w:val="auto"/>
          <w:sz w:val="22"/>
          <w:shd w:val="clear" w:color="auto" w:fill="FFFFFF"/>
        </w:rPr>
        <w:t>ReactJs</w:t>
      </w:r>
      <w:r w:rsidRPr="00215BC0">
        <w:rPr>
          <w:rStyle w:val="apple-converted-space"/>
          <w:rFonts w:asciiTheme="minorHAnsi" w:hAnsiTheme="minorHAnsi" w:cstheme="minorHAnsi"/>
          <w:color w:val="auto"/>
          <w:sz w:val="22"/>
          <w:shd w:val="clear" w:color="auto" w:fill="FFFFFF"/>
        </w:rPr>
        <w:t>for</w:t>
      </w:r>
      <w:proofErr w:type="spellEnd"/>
      <w:r w:rsidRPr="00215BC0">
        <w:rPr>
          <w:rFonts w:asciiTheme="minorHAnsi" w:hAnsiTheme="minorHAnsi" w:cstheme="minorHAnsi"/>
          <w:color w:val="auto"/>
          <w:sz w:val="22"/>
          <w:shd w:val="clear" w:color="auto" w:fill="FFFFFF"/>
        </w:rPr>
        <w:t xml:space="preserve"> menus and highlighting user clicks.</w:t>
      </w:r>
      <w:r w:rsidR="000A0649" w:rsidRPr="00215BC0">
        <w:rPr>
          <w:rFonts w:asciiTheme="minorHAnsi" w:eastAsia="Calibri" w:hAnsiTheme="minorHAnsi" w:cstheme="minorHAnsi"/>
          <w:color w:val="auto"/>
          <w:sz w:val="22"/>
        </w:rPr>
        <w:t> </w:t>
      </w:r>
    </w:p>
    <w:p w:rsidR="00621ADC" w:rsidRPr="00215BC0" w:rsidRDefault="000A0649" w:rsidP="00621ADC">
      <w:pPr>
        <w:pStyle w:val="ListParagraph"/>
        <w:numPr>
          <w:ilvl w:val="0"/>
          <w:numId w:val="3"/>
        </w:numPr>
        <w:rPr>
          <w:rFonts w:asciiTheme="minorHAnsi" w:hAnsiTheme="minorHAnsi" w:cstheme="minorHAnsi"/>
          <w:color w:val="auto"/>
          <w:sz w:val="22"/>
          <w:shd w:val="clear" w:color="auto" w:fill="FFFFFF"/>
        </w:rPr>
      </w:pPr>
      <w:r w:rsidRPr="00215BC0">
        <w:rPr>
          <w:rFonts w:asciiTheme="minorHAnsi" w:eastAsia="Calibri" w:hAnsiTheme="minorHAnsi" w:cstheme="minorHAnsi"/>
          <w:color w:val="auto"/>
          <w:sz w:val="22"/>
        </w:rPr>
        <w:t xml:space="preserve">Developed and deployed Spring AOP module to implement the crosscutting concerns like logging, security, Declarative Transaction </w:t>
      </w:r>
      <w:r w:rsidR="00E7560C" w:rsidRPr="00215BC0">
        <w:rPr>
          <w:rFonts w:asciiTheme="minorHAnsi" w:eastAsia="Calibri" w:hAnsiTheme="minorHAnsi" w:cstheme="minorHAnsi"/>
          <w:color w:val="auto"/>
          <w:sz w:val="22"/>
        </w:rPr>
        <w:t>Management.</w:t>
      </w:r>
    </w:p>
    <w:p w:rsidR="0013089F" w:rsidRPr="00215BC0" w:rsidRDefault="00621ADC" w:rsidP="00621ADC">
      <w:pPr>
        <w:pStyle w:val="ListParagraph"/>
        <w:numPr>
          <w:ilvl w:val="0"/>
          <w:numId w:val="3"/>
        </w:numPr>
        <w:rPr>
          <w:rFonts w:asciiTheme="minorHAnsi" w:hAnsiTheme="minorHAnsi" w:cstheme="minorHAnsi"/>
          <w:color w:val="auto"/>
          <w:sz w:val="22"/>
          <w:shd w:val="clear" w:color="auto" w:fill="FFFFFF"/>
        </w:rPr>
      </w:pPr>
      <w:r w:rsidRPr="00215BC0">
        <w:rPr>
          <w:rFonts w:asciiTheme="minorHAnsi" w:hAnsiTheme="minorHAnsi" w:cstheme="minorHAnsi"/>
          <w:color w:val="auto"/>
          <w:sz w:val="22"/>
          <w:shd w:val="clear" w:color="auto" w:fill="FFFFFF"/>
        </w:rPr>
        <w:t xml:space="preserve">Involved in software development life cycle including </w:t>
      </w:r>
      <w:r w:rsidRPr="00215BC0">
        <w:rPr>
          <w:rFonts w:asciiTheme="minorHAnsi" w:hAnsiTheme="minorHAnsi" w:cstheme="minorHAnsi"/>
          <w:b/>
          <w:color w:val="auto"/>
          <w:sz w:val="22"/>
          <w:shd w:val="clear" w:color="auto" w:fill="FFFFFF"/>
        </w:rPr>
        <w:t xml:space="preserve">analysis, design, development, Spock testing, refactoring </w:t>
      </w:r>
      <w:r w:rsidRPr="00215BC0">
        <w:rPr>
          <w:rFonts w:asciiTheme="minorHAnsi" w:hAnsiTheme="minorHAnsi" w:cstheme="minorHAnsi"/>
          <w:color w:val="auto"/>
          <w:sz w:val="22"/>
          <w:shd w:val="clear" w:color="auto" w:fill="FFFFFF"/>
        </w:rPr>
        <w:t>and</w:t>
      </w:r>
      <w:r w:rsidRPr="00215BC0">
        <w:rPr>
          <w:rFonts w:asciiTheme="minorHAnsi" w:hAnsiTheme="minorHAnsi" w:cstheme="minorHAnsi"/>
          <w:b/>
          <w:color w:val="auto"/>
          <w:sz w:val="22"/>
          <w:shd w:val="clear" w:color="auto" w:fill="FFFFFF"/>
        </w:rPr>
        <w:t xml:space="preserve"> documentation</w:t>
      </w:r>
      <w:r w:rsidRPr="00215BC0">
        <w:rPr>
          <w:rFonts w:asciiTheme="minorHAnsi" w:hAnsiTheme="minorHAnsi" w:cstheme="minorHAnsi"/>
          <w:color w:val="auto"/>
          <w:sz w:val="22"/>
          <w:shd w:val="clear" w:color="auto" w:fill="FFFFFF"/>
        </w:rPr>
        <w:t xml:space="preserve"> of the application using </w:t>
      </w:r>
      <w:r w:rsidRPr="00215BC0">
        <w:rPr>
          <w:rFonts w:asciiTheme="minorHAnsi" w:hAnsiTheme="minorHAnsi" w:cstheme="minorHAnsi"/>
          <w:b/>
          <w:color w:val="auto"/>
          <w:sz w:val="22"/>
          <w:shd w:val="clear" w:color="auto" w:fill="FFFFFF"/>
        </w:rPr>
        <w:t>Groovy</w:t>
      </w:r>
      <w:r w:rsidRPr="00215BC0">
        <w:rPr>
          <w:rFonts w:asciiTheme="minorHAnsi" w:hAnsiTheme="minorHAnsi" w:cstheme="minorHAnsi"/>
          <w:color w:val="auto"/>
          <w:sz w:val="22"/>
          <w:shd w:val="clear" w:color="auto" w:fill="FFFFFF"/>
        </w:rPr>
        <w:t>.</w:t>
      </w:r>
    </w:p>
    <w:p w:rsidR="00FC3282" w:rsidRPr="00215BC0" w:rsidRDefault="00FC3282" w:rsidP="0013089F">
      <w:pPr>
        <w:pStyle w:val="ListParagraph"/>
        <w:numPr>
          <w:ilvl w:val="0"/>
          <w:numId w:val="3"/>
        </w:numPr>
        <w:rPr>
          <w:rFonts w:asciiTheme="minorHAnsi" w:hAnsiTheme="minorHAnsi" w:cstheme="minorHAnsi"/>
          <w:color w:val="000000" w:themeColor="text1"/>
          <w:sz w:val="22"/>
        </w:rPr>
      </w:pPr>
      <w:r w:rsidRPr="00215BC0">
        <w:rPr>
          <w:rFonts w:asciiTheme="minorHAnsi" w:eastAsia="Times New Roman" w:hAnsiTheme="minorHAnsi" w:cstheme="minorHAnsi"/>
          <w:color w:val="000000" w:themeColor="text1"/>
          <w:sz w:val="22"/>
        </w:rPr>
        <w:t>Used Hudson for continuous integration.</w:t>
      </w:r>
    </w:p>
    <w:p w:rsidR="0013089F" w:rsidRPr="00215BC0" w:rsidRDefault="0013089F" w:rsidP="0013089F">
      <w:pPr>
        <w:numPr>
          <w:ilvl w:val="0"/>
          <w:numId w:val="3"/>
        </w:numPr>
        <w:textAlignment w:val="baseline"/>
        <w:rPr>
          <w:rFonts w:asciiTheme="minorHAnsi" w:hAnsiTheme="minorHAnsi" w:cstheme="minorHAnsi"/>
          <w:color w:val="auto"/>
          <w:sz w:val="22"/>
        </w:rPr>
      </w:pPr>
      <w:r w:rsidRPr="00215BC0">
        <w:rPr>
          <w:rFonts w:asciiTheme="minorHAnsi" w:hAnsiTheme="minorHAnsi" w:cstheme="minorHAnsi"/>
          <w:color w:val="auto"/>
          <w:sz w:val="22"/>
        </w:rPr>
        <w:t>Handled all the client side validations, slide show, hide and show controls, dropdown menus and tab navigation using </w:t>
      </w:r>
      <w:r w:rsidRPr="00215BC0">
        <w:rPr>
          <w:rFonts w:asciiTheme="minorHAnsi" w:hAnsiTheme="minorHAnsi" w:cstheme="minorHAnsi"/>
          <w:b/>
          <w:color w:val="auto"/>
          <w:sz w:val="22"/>
        </w:rPr>
        <w:t>Angular Js</w:t>
      </w:r>
      <w:r w:rsidRPr="00215BC0">
        <w:rPr>
          <w:rFonts w:asciiTheme="minorHAnsi" w:hAnsiTheme="minorHAnsi" w:cstheme="minorHAnsi"/>
          <w:color w:val="auto"/>
          <w:sz w:val="22"/>
        </w:rPr>
        <w:t xml:space="preserve"> and </w:t>
      </w:r>
      <w:r w:rsidRPr="00215BC0">
        <w:rPr>
          <w:rFonts w:asciiTheme="minorHAnsi" w:hAnsiTheme="minorHAnsi" w:cstheme="minorHAnsi"/>
          <w:b/>
          <w:color w:val="auto"/>
          <w:sz w:val="22"/>
        </w:rPr>
        <w:t>JQUERY.</w:t>
      </w:r>
    </w:p>
    <w:p w:rsidR="00133B50" w:rsidRPr="00215BC0" w:rsidRDefault="0013089F" w:rsidP="00133B50">
      <w:pPr>
        <w:pStyle w:val="ListParagraph"/>
        <w:numPr>
          <w:ilvl w:val="0"/>
          <w:numId w:val="3"/>
        </w:numPr>
        <w:rPr>
          <w:rFonts w:asciiTheme="minorHAnsi" w:hAnsiTheme="minorHAnsi" w:cstheme="minorHAnsi"/>
          <w:color w:val="auto"/>
          <w:sz w:val="22"/>
          <w:shd w:val="clear" w:color="auto" w:fill="FFFFFF"/>
        </w:rPr>
      </w:pPr>
      <w:r w:rsidRPr="00215BC0">
        <w:rPr>
          <w:rFonts w:asciiTheme="minorHAnsi" w:hAnsiTheme="minorHAnsi" w:cstheme="minorHAnsi"/>
          <w:color w:val="auto"/>
          <w:sz w:val="22"/>
          <w:shd w:val="clear" w:color="auto" w:fill="FFFFFF"/>
        </w:rPr>
        <w:t>Used</w:t>
      </w:r>
      <w:r w:rsidRPr="00215BC0">
        <w:rPr>
          <w:rStyle w:val="apple-converted-space"/>
          <w:rFonts w:asciiTheme="minorHAnsi" w:hAnsiTheme="minorHAnsi" w:cstheme="minorHAnsi"/>
          <w:color w:val="auto"/>
          <w:sz w:val="22"/>
          <w:shd w:val="clear" w:color="auto" w:fill="FFFFFF"/>
        </w:rPr>
        <w:t xml:space="preserve"> Spring </w:t>
      </w:r>
      <w:r w:rsidRPr="00215BC0">
        <w:rPr>
          <w:rFonts w:asciiTheme="minorHAnsi" w:hAnsiTheme="minorHAnsi" w:cstheme="minorHAnsi"/>
          <w:color w:val="auto"/>
          <w:sz w:val="22"/>
          <w:shd w:val="clear" w:color="auto" w:fill="FFFFFF"/>
        </w:rPr>
        <w:t>MVC,</w:t>
      </w:r>
      <w:r w:rsidRPr="00215BC0">
        <w:rPr>
          <w:rStyle w:val="apple-converted-space"/>
          <w:rFonts w:asciiTheme="minorHAnsi" w:hAnsiTheme="minorHAnsi" w:cstheme="minorHAnsi"/>
          <w:color w:val="auto"/>
          <w:sz w:val="22"/>
          <w:shd w:val="clear" w:color="auto" w:fill="FFFFFF"/>
        </w:rPr>
        <w:t xml:space="preserve"> Spring</w:t>
      </w:r>
      <w:r w:rsidRPr="00215BC0">
        <w:rPr>
          <w:rStyle w:val="apple-converted-space"/>
          <w:rFonts w:asciiTheme="minorHAnsi" w:hAnsiTheme="minorHAnsi" w:cstheme="minorHAnsi"/>
          <w:b/>
          <w:color w:val="auto"/>
          <w:sz w:val="22"/>
          <w:shd w:val="clear" w:color="auto" w:fill="FFFFFF"/>
        </w:rPr>
        <w:t xml:space="preserve"> Batch</w:t>
      </w:r>
      <w:r w:rsidRPr="00215BC0">
        <w:rPr>
          <w:rStyle w:val="apple-converted-space"/>
          <w:rFonts w:asciiTheme="minorHAnsi" w:hAnsiTheme="minorHAnsi" w:cstheme="minorHAnsi"/>
          <w:color w:val="auto"/>
          <w:sz w:val="22"/>
          <w:shd w:val="clear" w:color="auto" w:fill="FFFFFF"/>
        </w:rPr>
        <w:t> </w:t>
      </w:r>
      <w:r w:rsidRPr="00215BC0">
        <w:rPr>
          <w:rFonts w:asciiTheme="minorHAnsi" w:hAnsiTheme="minorHAnsi" w:cstheme="minorHAnsi"/>
          <w:color w:val="auto"/>
          <w:sz w:val="22"/>
          <w:shd w:val="clear" w:color="auto" w:fill="FFFFFF"/>
        </w:rPr>
        <w:t xml:space="preserve">and </w:t>
      </w:r>
      <w:proofErr w:type="spellStart"/>
      <w:r w:rsidRPr="00215BC0">
        <w:rPr>
          <w:rFonts w:asciiTheme="minorHAnsi" w:hAnsiTheme="minorHAnsi" w:cstheme="minorHAnsi"/>
          <w:color w:val="auto"/>
          <w:sz w:val="22"/>
          <w:shd w:val="clear" w:color="auto" w:fill="FFFFFF"/>
        </w:rPr>
        <w:t>Jdbc</w:t>
      </w:r>
      <w:proofErr w:type="spellEnd"/>
      <w:r w:rsidRPr="00215BC0">
        <w:rPr>
          <w:rFonts w:asciiTheme="minorHAnsi" w:hAnsiTheme="minorHAnsi" w:cstheme="minorHAnsi"/>
          <w:color w:val="auto"/>
          <w:sz w:val="22"/>
          <w:shd w:val="clear" w:color="auto" w:fill="FFFFFF"/>
        </w:rPr>
        <w:t xml:space="preserve"> Template for object-to-relational mapping from the database and creating POJOs.</w:t>
      </w:r>
    </w:p>
    <w:p w:rsidR="0013089F" w:rsidRPr="00215BC0" w:rsidRDefault="00133B50" w:rsidP="00133B50">
      <w:pPr>
        <w:pStyle w:val="ListParagraph"/>
        <w:numPr>
          <w:ilvl w:val="0"/>
          <w:numId w:val="3"/>
        </w:numPr>
        <w:rPr>
          <w:rFonts w:asciiTheme="minorHAnsi" w:hAnsiTheme="minorHAnsi" w:cstheme="minorHAnsi"/>
          <w:color w:val="auto"/>
          <w:sz w:val="22"/>
          <w:shd w:val="clear" w:color="auto" w:fill="FFFFFF"/>
        </w:rPr>
      </w:pPr>
      <w:r w:rsidRPr="00215BC0">
        <w:rPr>
          <w:rFonts w:asciiTheme="minorHAnsi" w:hAnsiTheme="minorHAnsi" w:cstheme="minorHAnsi"/>
          <w:color w:val="auto"/>
          <w:sz w:val="22"/>
          <w:shd w:val="clear" w:color="auto" w:fill="FFFFFF"/>
        </w:rPr>
        <w:t xml:space="preserve">Developed </w:t>
      </w:r>
      <w:proofErr w:type="spellStart"/>
      <w:r w:rsidRPr="00215BC0">
        <w:rPr>
          <w:rFonts w:asciiTheme="minorHAnsi" w:hAnsiTheme="minorHAnsi" w:cstheme="minorHAnsi"/>
          <w:color w:val="auto"/>
          <w:sz w:val="22"/>
          <w:shd w:val="clear" w:color="auto" w:fill="FFFFFF"/>
        </w:rPr>
        <w:t>RESTful</w:t>
      </w:r>
      <w:proofErr w:type="spellEnd"/>
      <w:r w:rsidRPr="00215BC0">
        <w:rPr>
          <w:rFonts w:asciiTheme="minorHAnsi" w:hAnsiTheme="minorHAnsi" w:cstheme="minorHAnsi"/>
          <w:color w:val="auto"/>
          <w:sz w:val="22"/>
          <w:shd w:val="clear" w:color="auto" w:fill="FFFFFF"/>
        </w:rPr>
        <w:t xml:space="preserve"> services using Spring Boot and deployed to pivotal cloud foundry (PCF</w:t>
      </w:r>
      <w:proofErr w:type="gramStart"/>
      <w:r w:rsidRPr="00215BC0">
        <w:rPr>
          <w:rFonts w:asciiTheme="minorHAnsi" w:hAnsiTheme="minorHAnsi" w:cstheme="minorHAnsi"/>
          <w:color w:val="auto"/>
          <w:sz w:val="22"/>
          <w:shd w:val="clear" w:color="auto" w:fill="FFFFFF"/>
        </w:rPr>
        <w:t>) .</w:t>
      </w:r>
      <w:proofErr w:type="gramEnd"/>
    </w:p>
    <w:p w:rsidR="00ED25F6" w:rsidRPr="00215BC0" w:rsidRDefault="00ED25F6" w:rsidP="00ED25F6">
      <w:pPr>
        <w:pStyle w:val="ListParagraph"/>
        <w:numPr>
          <w:ilvl w:val="0"/>
          <w:numId w:val="3"/>
        </w:numPr>
        <w:tabs>
          <w:tab w:val="left" w:pos="630"/>
          <w:tab w:val="left" w:pos="720"/>
        </w:tabs>
        <w:suppressAutoHyphens/>
        <w:autoSpaceDE w:val="0"/>
        <w:contextualSpacing w:val="0"/>
        <w:jc w:val="both"/>
        <w:rPr>
          <w:rFonts w:asciiTheme="minorHAnsi" w:eastAsia="Times New Roman" w:hAnsiTheme="minorHAnsi" w:cstheme="minorHAnsi"/>
          <w:color w:val="000000" w:themeColor="text1"/>
          <w:sz w:val="22"/>
        </w:rPr>
      </w:pPr>
      <w:r w:rsidRPr="00215BC0">
        <w:rPr>
          <w:rFonts w:asciiTheme="minorHAnsi" w:eastAsia="Times New Roman" w:hAnsiTheme="minorHAnsi" w:cstheme="minorHAnsi"/>
          <w:color w:val="000000" w:themeColor="text1"/>
          <w:sz w:val="22"/>
        </w:rPr>
        <w:t xml:space="preserve">Design and develop </w:t>
      </w:r>
      <w:proofErr w:type="spellStart"/>
      <w:r w:rsidRPr="00215BC0">
        <w:rPr>
          <w:rFonts w:asciiTheme="minorHAnsi" w:eastAsia="Times New Roman" w:hAnsiTheme="minorHAnsi" w:cstheme="minorHAnsi"/>
          <w:color w:val="000000" w:themeColor="text1"/>
          <w:sz w:val="22"/>
        </w:rPr>
        <w:t>RESTful</w:t>
      </w:r>
      <w:proofErr w:type="spellEnd"/>
      <w:r w:rsidRPr="00215BC0">
        <w:rPr>
          <w:rFonts w:asciiTheme="minorHAnsi" w:eastAsia="Times New Roman" w:hAnsiTheme="minorHAnsi" w:cstheme="minorHAnsi"/>
          <w:color w:val="000000" w:themeColor="text1"/>
          <w:sz w:val="22"/>
        </w:rPr>
        <w:t xml:space="preserve"> API capabilities on Java/node.js technologies and deploying in AWS and implement API proxies on </w:t>
      </w:r>
      <w:proofErr w:type="spellStart"/>
      <w:r w:rsidRPr="00215BC0">
        <w:rPr>
          <w:rFonts w:asciiTheme="minorHAnsi" w:eastAsia="Times New Roman" w:hAnsiTheme="minorHAnsi" w:cstheme="minorHAnsi"/>
          <w:color w:val="000000" w:themeColor="text1"/>
          <w:sz w:val="22"/>
        </w:rPr>
        <w:t>Apigee</w:t>
      </w:r>
      <w:proofErr w:type="spellEnd"/>
      <w:r w:rsidRPr="00215BC0">
        <w:rPr>
          <w:rFonts w:asciiTheme="minorHAnsi" w:eastAsia="Times New Roman" w:hAnsiTheme="minorHAnsi" w:cstheme="minorHAnsi"/>
          <w:color w:val="000000" w:themeColor="text1"/>
          <w:sz w:val="22"/>
        </w:rPr>
        <w:t> Edge.</w:t>
      </w:r>
    </w:p>
    <w:p w:rsidR="00ED25F6" w:rsidRPr="00215BC0" w:rsidRDefault="00ED25F6" w:rsidP="00ED25F6">
      <w:pPr>
        <w:pStyle w:val="ListParagraph"/>
        <w:numPr>
          <w:ilvl w:val="0"/>
          <w:numId w:val="3"/>
        </w:numPr>
        <w:tabs>
          <w:tab w:val="left" w:pos="630"/>
          <w:tab w:val="left" w:pos="720"/>
        </w:tabs>
        <w:suppressAutoHyphens/>
        <w:autoSpaceDE w:val="0"/>
        <w:contextualSpacing w:val="0"/>
        <w:jc w:val="both"/>
        <w:rPr>
          <w:rFonts w:asciiTheme="minorHAnsi" w:eastAsia="Times New Roman" w:hAnsiTheme="minorHAnsi" w:cstheme="minorHAnsi"/>
          <w:bCs/>
          <w:color w:val="000000" w:themeColor="text1"/>
          <w:sz w:val="22"/>
        </w:rPr>
      </w:pPr>
      <w:r w:rsidRPr="00215BC0">
        <w:rPr>
          <w:rFonts w:asciiTheme="minorHAnsi" w:eastAsia="Times New Roman" w:hAnsiTheme="minorHAnsi" w:cstheme="minorHAnsi"/>
          <w:bCs/>
          <w:color w:val="000000" w:themeColor="text1"/>
          <w:sz w:val="22"/>
        </w:rPr>
        <w:t>Responsible for creating and designing APIs using </w:t>
      </w:r>
      <w:proofErr w:type="spellStart"/>
      <w:r w:rsidRPr="00215BC0">
        <w:rPr>
          <w:rFonts w:asciiTheme="minorHAnsi" w:eastAsia="Times New Roman" w:hAnsiTheme="minorHAnsi" w:cstheme="minorHAnsi"/>
          <w:bCs/>
          <w:color w:val="000000" w:themeColor="text1"/>
          <w:sz w:val="22"/>
        </w:rPr>
        <w:t>Apigee</w:t>
      </w:r>
      <w:proofErr w:type="spellEnd"/>
      <w:r w:rsidRPr="00215BC0">
        <w:rPr>
          <w:rFonts w:asciiTheme="minorHAnsi" w:eastAsia="Times New Roman" w:hAnsiTheme="minorHAnsi" w:cstheme="minorHAnsi"/>
          <w:bCs/>
          <w:color w:val="000000" w:themeColor="text1"/>
          <w:sz w:val="22"/>
        </w:rPr>
        <w:t> Edge.</w:t>
      </w:r>
    </w:p>
    <w:p w:rsidR="0013089F" w:rsidRPr="00215BC0" w:rsidRDefault="0013089F" w:rsidP="0013089F">
      <w:pPr>
        <w:pStyle w:val="ListParagraph"/>
        <w:numPr>
          <w:ilvl w:val="0"/>
          <w:numId w:val="3"/>
        </w:numPr>
        <w:rPr>
          <w:rFonts w:asciiTheme="minorHAnsi" w:hAnsiTheme="minorHAnsi" w:cstheme="minorHAnsi"/>
          <w:color w:val="auto"/>
          <w:sz w:val="22"/>
        </w:rPr>
      </w:pPr>
      <w:r w:rsidRPr="00215BC0">
        <w:rPr>
          <w:rFonts w:asciiTheme="minorHAnsi" w:hAnsiTheme="minorHAnsi" w:cstheme="minorHAnsi"/>
          <w:color w:val="auto"/>
          <w:sz w:val="22"/>
          <w:shd w:val="clear" w:color="auto" w:fill="FFFFFF"/>
        </w:rPr>
        <w:t xml:space="preserve">Used </w:t>
      </w:r>
      <w:proofErr w:type="spellStart"/>
      <w:r w:rsidRPr="00215BC0">
        <w:rPr>
          <w:rFonts w:asciiTheme="minorHAnsi" w:hAnsiTheme="minorHAnsi" w:cstheme="minorHAnsi"/>
          <w:color w:val="auto"/>
          <w:sz w:val="22"/>
          <w:shd w:val="clear" w:color="auto" w:fill="FFFFFF"/>
        </w:rPr>
        <w:t>NodeJS</w:t>
      </w:r>
      <w:proofErr w:type="spellEnd"/>
      <w:r w:rsidRPr="00215BC0">
        <w:rPr>
          <w:rFonts w:asciiTheme="minorHAnsi" w:hAnsiTheme="minorHAnsi" w:cstheme="minorHAnsi"/>
          <w:color w:val="auto"/>
          <w:sz w:val="22"/>
          <w:shd w:val="clear" w:color="auto" w:fill="FFFFFF"/>
        </w:rPr>
        <w:t xml:space="preserve"> as a light weight </w:t>
      </w:r>
      <w:proofErr w:type="spellStart"/>
      <w:r w:rsidRPr="00215BC0">
        <w:rPr>
          <w:rFonts w:asciiTheme="minorHAnsi" w:hAnsiTheme="minorHAnsi" w:cstheme="minorHAnsi"/>
          <w:color w:val="auto"/>
          <w:sz w:val="22"/>
          <w:shd w:val="clear" w:color="auto" w:fill="FFFFFF"/>
        </w:rPr>
        <w:t>webserver</w:t>
      </w:r>
      <w:proofErr w:type="spellEnd"/>
      <w:r w:rsidRPr="00215BC0">
        <w:rPr>
          <w:rFonts w:asciiTheme="minorHAnsi" w:hAnsiTheme="minorHAnsi" w:cstheme="minorHAnsi"/>
          <w:color w:val="auto"/>
          <w:sz w:val="22"/>
          <w:shd w:val="clear" w:color="auto" w:fill="FFFFFF"/>
        </w:rPr>
        <w:t xml:space="preserve"> for angular and </w:t>
      </w:r>
      <w:r w:rsidR="00E7560C" w:rsidRPr="00215BC0">
        <w:rPr>
          <w:rFonts w:asciiTheme="minorHAnsi" w:hAnsiTheme="minorHAnsi" w:cstheme="minorHAnsi"/>
          <w:color w:val="auto"/>
          <w:sz w:val="22"/>
          <w:shd w:val="clear" w:color="auto" w:fill="FFFFFF"/>
        </w:rPr>
        <w:t>JavaScript</w:t>
      </w:r>
      <w:r w:rsidRPr="00215BC0">
        <w:rPr>
          <w:rFonts w:asciiTheme="minorHAnsi" w:hAnsiTheme="minorHAnsi" w:cstheme="minorHAnsi"/>
          <w:color w:val="auto"/>
          <w:sz w:val="22"/>
          <w:shd w:val="clear" w:color="auto" w:fill="FFFFFF"/>
        </w:rPr>
        <w:t>.</w:t>
      </w:r>
    </w:p>
    <w:p w:rsidR="00F55ADF" w:rsidRPr="00215BC0" w:rsidRDefault="0013089F" w:rsidP="00E85AEF">
      <w:pPr>
        <w:pStyle w:val="ListParagraph"/>
        <w:numPr>
          <w:ilvl w:val="0"/>
          <w:numId w:val="3"/>
        </w:numPr>
        <w:rPr>
          <w:rFonts w:asciiTheme="minorHAnsi" w:hAnsiTheme="minorHAnsi" w:cstheme="minorHAnsi"/>
          <w:color w:val="auto"/>
          <w:sz w:val="22"/>
          <w:shd w:val="clear" w:color="auto" w:fill="FFFFFF"/>
        </w:rPr>
      </w:pPr>
      <w:r w:rsidRPr="00215BC0">
        <w:rPr>
          <w:rFonts w:asciiTheme="minorHAnsi" w:hAnsiTheme="minorHAnsi" w:cstheme="minorHAnsi"/>
          <w:color w:val="auto"/>
          <w:sz w:val="22"/>
          <w:shd w:val="clear" w:color="auto" w:fill="FFFFFF"/>
        </w:rPr>
        <w:lastRenderedPageBreak/>
        <w:t xml:space="preserve">Built Server side application and their business functionalities using Restful </w:t>
      </w:r>
      <w:proofErr w:type="spellStart"/>
      <w:r w:rsidR="00E7560C" w:rsidRPr="00215BC0">
        <w:rPr>
          <w:rFonts w:asciiTheme="minorHAnsi" w:hAnsiTheme="minorHAnsi" w:cstheme="minorHAnsi"/>
          <w:color w:val="auto"/>
          <w:sz w:val="22"/>
          <w:shd w:val="clear" w:color="auto" w:fill="FFFFFF"/>
        </w:rPr>
        <w:t>Webservice</w:t>
      </w:r>
      <w:proofErr w:type="spellEnd"/>
      <w:r w:rsidRPr="00215BC0">
        <w:rPr>
          <w:rFonts w:asciiTheme="minorHAnsi" w:hAnsiTheme="minorHAnsi" w:cstheme="minorHAnsi"/>
          <w:color w:val="auto"/>
          <w:sz w:val="22"/>
          <w:shd w:val="clear" w:color="auto" w:fill="FFFFFF"/>
        </w:rPr>
        <w:t xml:space="preserve"> with SOA in spring framework.</w:t>
      </w:r>
    </w:p>
    <w:p w:rsidR="00F31F3A" w:rsidRPr="00215BC0" w:rsidRDefault="00F55ADF" w:rsidP="00E85AEF">
      <w:pPr>
        <w:pStyle w:val="ListParagraph"/>
        <w:numPr>
          <w:ilvl w:val="0"/>
          <w:numId w:val="3"/>
        </w:numPr>
        <w:rPr>
          <w:rFonts w:asciiTheme="minorHAnsi" w:hAnsiTheme="minorHAnsi" w:cstheme="minorHAnsi"/>
          <w:color w:val="auto"/>
          <w:sz w:val="22"/>
          <w:shd w:val="clear" w:color="auto" w:fill="FFFFFF"/>
        </w:rPr>
      </w:pPr>
      <w:r w:rsidRPr="00215BC0">
        <w:rPr>
          <w:rFonts w:asciiTheme="minorHAnsi" w:hAnsiTheme="minorHAnsi" w:cstheme="minorHAnsi"/>
          <w:color w:val="auto"/>
          <w:sz w:val="22"/>
          <w:shd w:val="clear" w:color="auto" w:fill="FFFFFF"/>
        </w:rPr>
        <w:t>Hands-On experience in designing &amp; developing BPM workflows on Bonita by using different type of gateways, tasks, connectors etc. </w:t>
      </w:r>
    </w:p>
    <w:p w:rsidR="00E70102" w:rsidRPr="00215BC0" w:rsidRDefault="00F31F3A" w:rsidP="00E85AEF">
      <w:pPr>
        <w:pStyle w:val="ListParagraph"/>
        <w:numPr>
          <w:ilvl w:val="0"/>
          <w:numId w:val="3"/>
        </w:numPr>
        <w:rPr>
          <w:rFonts w:asciiTheme="minorHAnsi" w:hAnsiTheme="minorHAnsi" w:cstheme="minorHAnsi"/>
          <w:color w:val="auto"/>
          <w:sz w:val="22"/>
          <w:shd w:val="clear" w:color="auto" w:fill="FFFFFF"/>
        </w:rPr>
      </w:pPr>
      <w:r w:rsidRPr="00215BC0">
        <w:rPr>
          <w:rFonts w:asciiTheme="minorHAnsi" w:hAnsiTheme="minorHAnsi" w:cstheme="minorHAnsi"/>
          <w:color w:val="auto"/>
          <w:sz w:val="22"/>
          <w:shd w:val="clear" w:color="auto" w:fill="FFFFFF"/>
        </w:rPr>
        <w:t xml:space="preserve">Integrated three third-party API's using C#, JavaScript, and </w:t>
      </w:r>
      <w:proofErr w:type="spellStart"/>
      <w:r w:rsidRPr="00215BC0">
        <w:rPr>
          <w:rFonts w:asciiTheme="minorHAnsi" w:hAnsiTheme="minorHAnsi" w:cstheme="minorHAnsi"/>
          <w:color w:val="auto"/>
          <w:sz w:val="22"/>
          <w:shd w:val="clear" w:color="auto" w:fill="FFFFFF"/>
        </w:rPr>
        <w:t>PowerShell</w:t>
      </w:r>
      <w:proofErr w:type="spellEnd"/>
      <w:r w:rsidRPr="00215BC0">
        <w:rPr>
          <w:rFonts w:asciiTheme="minorHAnsi" w:hAnsiTheme="minorHAnsi" w:cstheme="minorHAnsi"/>
          <w:color w:val="auto"/>
          <w:sz w:val="22"/>
          <w:shd w:val="clear" w:color="auto" w:fill="FFFFFF"/>
        </w:rPr>
        <w:t xml:space="preserve"> </w:t>
      </w:r>
      <w:r w:rsidR="00F55ADF" w:rsidRPr="00215BC0">
        <w:rPr>
          <w:rFonts w:asciiTheme="minorHAnsi" w:hAnsiTheme="minorHAnsi" w:cstheme="minorHAnsi"/>
          <w:color w:val="auto"/>
          <w:sz w:val="22"/>
          <w:shd w:val="clear" w:color="auto" w:fill="FFFFFF"/>
        </w:rPr>
        <w:t>scripts.</w:t>
      </w:r>
    </w:p>
    <w:p w:rsidR="00E85AEF" w:rsidRPr="00215BC0" w:rsidRDefault="00E70102" w:rsidP="00E85AEF">
      <w:pPr>
        <w:pStyle w:val="ListParagraph"/>
        <w:numPr>
          <w:ilvl w:val="0"/>
          <w:numId w:val="3"/>
        </w:numPr>
        <w:rPr>
          <w:rFonts w:asciiTheme="minorHAnsi" w:hAnsiTheme="minorHAnsi" w:cstheme="minorHAnsi"/>
          <w:color w:val="auto"/>
          <w:sz w:val="22"/>
          <w:shd w:val="clear" w:color="auto" w:fill="FFFFFF"/>
        </w:rPr>
      </w:pPr>
      <w:r w:rsidRPr="00215BC0">
        <w:rPr>
          <w:rFonts w:asciiTheme="minorHAnsi" w:hAnsiTheme="minorHAnsi" w:cstheme="minorHAnsi"/>
          <w:color w:val="auto"/>
          <w:sz w:val="22"/>
          <w:shd w:val="clear" w:color="auto" w:fill="FFFFFF"/>
        </w:rPr>
        <w:t xml:space="preserve">Implemented a database extraction tool and provided valuable insights and analytics to </w:t>
      </w:r>
      <w:proofErr w:type="spellStart"/>
      <w:r w:rsidRPr="00215BC0">
        <w:rPr>
          <w:rFonts w:asciiTheme="minorHAnsi" w:hAnsiTheme="minorHAnsi" w:cstheme="minorHAnsi"/>
          <w:color w:val="auto"/>
          <w:sz w:val="22"/>
          <w:shd w:val="clear" w:color="auto" w:fill="FFFFFF"/>
        </w:rPr>
        <w:t>Teradata's</w:t>
      </w:r>
      <w:proofErr w:type="spellEnd"/>
      <w:r w:rsidRPr="00215BC0">
        <w:rPr>
          <w:rFonts w:asciiTheme="minorHAnsi" w:hAnsiTheme="minorHAnsi" w:cstheme="minorHAnsi"/>
          <w:color w:val="auto"/>
          <w:sz w:val="22"/>
          <w:shd w:val="clear" w:color="auto" w:fill="FFFFFF"/>
        </w:rPr>
        <w:t xml:space="preserve"> Quality Performance Engineering Team using </w:t>
      </w:r>
      <w:proofErr w:type="spellStart"/>
      <w:r w:rsidRPr="00215BC0">
        <w:rPr>
          <w:rFonts w:asciiTheme="minorHAnsi" w:hAnsiTheme="minorHAnsi" w:cstheme="minorHAnsi"/>
          <w:color w:val="auto"/>
          <w:sz w:val="22"/>
          <w:shd w:val="clear" w:color="auto" w:fill="FFFFFF"/>
        </w:rPr>
        <w:t>Hadoop</w:t>
      </w:r>
      <w:proofErr w:type="spellEnd"/>
      <w:r w:rsidRPr="00215BC0">
        <w:rPr>
          <w:rFonts w:asciiTheme="minorHAnsi" w:hAnsiTheme="minorHAnsi" w:cstheme="minorHAnsi"/>
          <w:color w:val="auto"/>
          <w:sz w:val="22"/>
          <w:shd w:val="clear" w:color="auto" w:fill="FFFFFF"/>
        </w:rPr>
        <w:t xml:space="preserve">, Presto, and </w:t>
      </w:r>
      <w:r w:rsidR="00B45173" w:rsidRPr="00215BC0">
        <w:rPr>
          <w:rFonts w:asciiTheme="minorHAnsi" w:hAnsiTheme="minorHAnsi" w:cstheme="minorHAnsi"/>
          <w:color w:val="auto"/>
          <w:sz w:val="22"/>
          <w:shd w:val="clear" w:color="auto" w:fill="FFFFFF"/>
        </w:rPr>
        <w:t>Python.</w:t>
      </w:r>
    </w:p>
    <w:p w:rsidR="00E20F1A" w:rsidRPr="00215BC0" w:rsidRDefault="00E85AEF" w:rsidP="00E85AEF">
      <w:pPr>
        <w:pStyle w:val="ListParagraph"/>
        <w:numPr>
          <w:ilvl w:val="0"/>
          <w:numId w:val="3"/>
        </w:numPr>
        <w:rPr>
          <w:rFonts w:asciiTheme="minorHAnsi" w:hAnsiTheme="minorHAnsi" w:cstheme="minorHAnsi"/>
          <w:color w:val="auto"/>
          <w:sz w:val="22"/>
          <w:shd w:val="clear" w:color="auto" w:fill="FFFFFF"/>
        </w:rPr>
      </w:pPr>
      <w:r w:rsidRPr="00215BC0">
        <w:rPr>
          <w:rFonts w:asciiTheme="minorHAnsi" w:hAnsiTheme="minorHAnsi" w:cstheme="minorHAnsi"/>
          <w:color w:val="auto"/>
          <w:sz w:val="22"/>
          <w:shd w:val="clear" w:color="auto" w:fill="FFFFFF"/>
        </w:rPr>
        <w:t>Experience on Service Oriented Architecture (SOA) and building REST and SOAP web services using Mark logic and Java.  </w:t>
      </w:r>
    </w:p>
    <w:p w:rsidR="006F597B" w:rsidRPr="00215BC0" w:rsidRDefault="00E20F1A" w:rsidP="006F597B">
      <w:pPr>
        <w:pStyle w:val="ListParagraph"/>
        <w:numPr>
          <w:ilvl w:val="0"/>
          <w:numId w:val="3"/>
        </w:numPr>
        <w:rPr>
          <w:rFonts w:asciiTheme="minorHAnsi" w:hAnsiTheme="minorHAnsi" w:cstheme="minorHAnsi"/>
          <w:color w:val="auto"/>
          <w:sz w:val="22"/>
          <w:shd w:val="clear" w:color="auto" w:fill="FFFFFF"/>
        </w:rPr>
      </w:pPr>
      <w:r w:rsidRPr="00215BC0">
        <w:rPr>
          <w:rFonts w:asciiTheme="minorHAnsi" w:hAnsiTheme="minorHAnsi" w:cstheme="minorHAnsi"/>
          <w:color w:val="auto"/>
          <w:sz w:val="22"/>
          <w:shd w:val="clear" w:color="auto" w:fill="FFFFFF"/>
        </w:rPr>
        <w:t>Worked on </w:t>
      </w:r>
      <w:proofErr w:type="spellStart"/>
      <w:r w:rsidRPr="00215BC0">
        <w:rPr>
          <w:rFonts w:asciiTheme="minorHAnsi" w:hAnsiTheme="minorHAnsi" w:cstheme="minorHAnsi"/>
          <w:color w:val="auto"/>
          <w:sz w:val="22"/>
          <w:shd w:val="clear" w:color="auto" w:fill="FFFFFF"/>
        </w:rPr>
        <w:t>Splunk</w:t>
      </w:r>
      <w:proofErr w:type="spellEnd"/>
      <w:r w:rsidRPr="00215BC0">
        <w:rPr>
          <w:rFonts w:asciiTheme="minorHAnsi" w:hAnsiTheme="minorHAnsi" w:cstheme="minorHAnsi"/>
          <w:color w:val="auto"/>
          <w:sz w:val="22"/>
          <w:shd w:val="clear" w:color="auto" w:fill="FFFFFF"/>
        </w:rPr>
        <w:t> for log management to test in all the environments</w:t>
      </w:r>
    </w:p>
    <w:p w:rsidR="00FC2E8C" w:rsidRPr="00215BC0" w:rsidRDefault="006F597B" w:rsidP="006F597B">
      <w:pPr>
        <w:pStyle w:val="ListParagraph"/>
        <w:numPr>
          <w:ilvl w:val="0"/>
          <w:numId w:val="3"/>
        </w:numPr>
        <w:rPr>
          <w:rFonts w:asciiTheme="minorHAnsi" w:hAnsiTheme="minorHAnsi" w:cstheme="minorHAnsi"/>
          <w:color w:val="auto"/>
          <w:sz w:val="22"/>
          <w:shd w:val="clear" w:color="auto" w:fill="FFFFFF"/>
        </w:rPr>
      </w:pPr>
      <w:r w:rsidRPr="00215BC0">
        <w:rPr>
          <w:rFonts w:asciiTheme="minorHAnsi" w:hAnsiTheme="minorHAnsi" w:cstheme="minorHAnsi"/>
          <w:color w:val="auto"/>
          <w:sz w:val="22"/>
          <w:shd w:val="clear" w:color="auto" w:fill="FFFFFF"/>
        </w:rPr>
        <w:t>Developed enterprise applications using </w:t>
      </w:r>
      <w:proofErr w:type="spellStart"/>
      <w:r w:rsidRPr="00215BC0">
        <w:rPr>
          <w:rFonts w:asciiTheme="minorHAnsi" w:hAnsiTheme="minorHAnsi" w:cstheme="minorHAnsi"/>
          <w:color w:val="auto"/>
          <w:sz w:val="22"/>
          <w:shd w:val="clear" w:color="auto" w:fill="FFFFFF"/>
        </w:rPr>
        <w:t>Scala</w:t>
      </w:r>
      <w:proofErr w:type="spellEnd"/>
      <w:r w:rsidRPr="00215BC0">
        <w:rPr>
          <w:rFonts w:asciiTheme="minorHAnsi" w:hAnsiTheme="minorHAnsi" w:cstheme="minorHAnsi"/>
          <w:color w:val="auto"/>
          <w:sz w:val="22"/>
          <w:shd w:val="clear" w:color="auto" w:fill="FFFFFF"/>
        </w:rPr>
        <w:t xml:space="preserve"> and Used Python scripting for running dynamic websites on servers. </w:t>
      </w:r>
    </w:p>
    <w:p w:rsidR="0013089F" w:rsidRPr="00215BC0" w:rsidRDefault="00FC2E8C" w:rsidP="006F597B">
      <w:pPr>
        <w:pStyle w:val="ListParagraph"/>
        <w:numPr>
          <w:ilvl w:val="0"/>
          <w:numId w:val="3"/>
        </w:numPr>
        <w:rPr>
          <w:rFonts w:asciiTheme="minorHAnsi" w:hAnsiTheme="minorHAnsi" w:cstheme="minorHAnsi"/>
          <w:color w:val="auto"/>
          <w:sz w:val="22"/>
          <w:shd w:val="clear" w:color="auto" w:fill="FFFFFF"/>
        </w:rPr>
      </w:pPr>
      <w:r w:rsidRPr="00215BC0">
        <w:rPr>
          <w:rFonts w:asciiTheme="minorHAnsi" w:hAnsiTheme="minorHAnsi" w:cstheme="minorHAnsi"/>
          <w:color w:val="auto"/>
          <w:sz w:val="22"/>
          <w:shd w:val="clear" w:color="auto" w:fill="FFFFFF"/>
        </w:rPr>
        <w:t>Rules were configured using Drools engine run through JBPM workflow using </w:t>
      </w:r>
      <w:proofErr w:type="gramStart"/>
      <w:r w:rsidRPr="00215BC0">
        <w:rPr>
          <w:rFonts w:asciiTheme="minorHAnsi" w:hAnsiTheme="minorHAnsi" w:cstheme="minorHAnsi"/>
          <w:color w:val="auto"/>
          <w:sz w:val="22"/>
          <w:shd w:val="clear" w:color="auto" w:fill="FFFFFF"/>
        </w:rPr>
        <w:t>Java .</w:t>
      </w:r>
      <w:proofErr w:type="gramEnd"/>
    </w:p>
    <w:p w:rsidR="001C1FD4" w:rsidRPr="00215BC0" w:rsidRDefault="0013089F" w:rsidP="001B6C85">
      <w:pPr>
        <w:pStyle w:val="ListParagraph"/>
        <w:numPr>
          <w:ilvl w:val="0"/>
          <w:numId w:val="3"/>
        </w:numPr>
        <w:rPr>
          <w:rFonts w:asciiTheme="minorHAnsi" w:hAnsiTheme="minorHAnsi" w:cstheme="minorHAnsi"/>
          <w:color w:val="auto"/>
          <w:sz w:val="22"/>
          <w:shd w:val="clear" w:color="auto" w:fill="FFFFFF"/>
        </w:rPr>
      </w:pPr>
      <w:r w:rsidRPr="00215BC0">
        <w:rPr>
          <w:rFonts w:asciiTheme="minorHAnsi" w:hAnsiTheme="minorHAnsi" w:cstheme="minorHAnsi"/>
          <w:color w:val="auto"/>
          <w:sz w:val="22"/>
          <w:shd w:val="clear" w:color="auto" w:fill="FFFFFF"/>
        </w:rPr>
        <w:t xml:space="preserve">Worked on generating the </w:t>
      </w:r>
      <w:r w:rsidRPr="00215BC0">
        <w:rPr>
          <w:rFonts w:asciiTheme="minorHAnsi" w:hAnsiTheme="minorHAnsi" w:cstheme="minorHAnsi"/>
          <w:b/>
          <w:color w:val="auto"/>
          <w:sz w:val="22"/>
          <w:shd w:val="clear" w:color="auto" w:fill="FFFFFF"/>
        </w:rPr>
        <w:t>Web services</w:t>
      </w:r>
      <w:r w:rsidRPr="00215BC0">
        <w:rPr>
          <w:rFonts w:asciiTheme="minorHAnsi" w:hAnsiTheme="minorHAnsi" w:cstheme="minorHAnsi"/>
          <w:color w:val="auto"/>
          <w:sz w:val="22"/>
          <w:shd w:val="clear" w:color="auto" w:fill="FFFFFF"/>
        </w:rPr>
        <w:t xml:space="preserve"> classes by using Service Oriented Architecture </w:t>
      </w:r>
      <w:r w:rsidRPr="00215BC0">
        <w:rPr>
          <w:rFonts w:asciiTheme="minorHAnsi" w:hAnsiTheme="minorHAnsi" w:cstheme="minorHAnsi"/>
          <w:b/>
          <w:color w:val="auto"/>
          <w:sz w:val="22"/>
          <w:shd w:val="clear" w:color="auto" w:fill="FFFFFF"/>
        </w:rPr>
        <w:t>SOA</w:t>
      </w:r>
      <w:r w:rsidRPr="00215BC0">
        <w:rPr>
          <w:rFonts w:asciiTheme="minorHAnsi" w:hAnsiTheme="minorHAnsi" w:cstheme="minorHAnsi"/>
          <w:color w:val="auto"/>
          <w:sz w:val="22"/>
          <w:shd w:val="clear" w:color="auto" w:fill="FFFFFF"/>
        </w:rPr>
        <w:t xml:space="preserve"> and RESTFUL web services.</w:t>
      </w:r>
    </w:p>
    <w:p w:rsidR="001B6C85" w:rsidRPr="00215BC0" w:rsidRDefault="001C1FD4" w:rsidP="001B6C85">
      <w:pPr>
        <w:pStyle w:val="ListParagraph"/>
        <w:numPr>
          <w:ilvl w:val="0"/>
          <w:numId w:val="3"/>
        </w:numPr>
        <w:rPr>
          <w:rFonts w:asciiTheme="minorHAnsi" w:hAnsiTheme="minorHAnsi" w:cstheme="minorHAnsi"/>
          <w:color w:val="auto"/>
          <w:sz w:val="22"/>
          <w:shd w:val="clear" w:color="auto" w:fill="FFFFFF"/>
        </w:rPr>
      </w:pPr>
      <w:r w:rsidRPr="00215BC0">
        <w:rPr>
          <w:rFonts w:asciiTheme="minorHAnsi" w:hAnsiTheme="minorHAnsi" w:cstheme="minorHAnsi"/>
          <w:color w:val="auto"/>
          <w:sz w:val="22"/>
          <w:shd w:val="clear" w:color="auto" w:fill="FFFFFF"/>
        </w:rPr>
        <w:t>Implemented various screens for the front end using React.js and used various predefined components from NPM (Node Package Manager) and </w:t>
      </w:r>
      <w:proofErr w:type="spellStart"/>
      <w:r w:rsidRPr="00215BC0">
        <w:rPr>
          <w:rFonts w:asciiTheme="minorHAnsi" w:hAnsiTheme="minorHAnsi" w:cstheme="minorHAnsi"/>
          <w:color w:val="auto"/>
          <w:sz w:val="22"/>
          <w:shd w:val="clear" w:color="auto" w:fill="FFFFFF"/>
        </w:rPr>
        <w:t>Redux</w:t>
      </w:r>
      <w:proofErr w:type="spellEnd"/>
      <w:r w:rsidRPr="00215BC0">
        <w:rPr>
          <w:rFonts w:asciiTheme="minorHAnsi" w:hAnsiTheme="minorHAnsi" w:cstheme="minorHAnsi"/>
          <w:color w:val="auto"/>
          <w:sz w:val="22"/>
          <w:shd w:val="clear" w:color="auto" w:fill="FFFFFF"/>
        </w:rPr>
        <w:t> library</w:t>
      </w:r>
    </w:p>
    <w:p w:rsidR="0013089F" w:rsidRPr="00215BC0" w:rsidRDefault="001B6C85" w:rsidP="001B6C85">
      <w:pPr>
        <w:pStyle w:val="ListParagraph"/>
        <w:numPr>
          <w:ilvl w:val="0"/>
          <w:numId w:val="3"/>
        </w:numPr>
        <w:rPr>
          <w:rFonts w:asciiTheme="minorHAnsi" w:hAnsiTheme="minorHAnsi" w:cstheme="minorHAnsi"/>
          <w:color w:val="auto"/>
          <w:sz w:val="22"/>
          <w:shd w:val="clear" w:color="auto" w:fill="FFFFFF"/>
        </w:rPr>
      </w:pPr>
      <w:r w:rsidRPr="00215BC0">
        <w:rPr>
          <w:rFonts w:asciiTheme="minorHAnsi" w:hAnsiTheme="minorHAnsi" w:cstheme="minorHAnsi"/>
          <w:color w:val="auto"/>
          <w:sz w:val="22"/>
          <w:shd w:val="clear" w:color="auto" w:fill="FFFFFF"/>
        </w:rPr>
        <w:t xml:space="preserve">Developed SOAP based Web Services using JAXB. </w:t>
      </w:r>
    </w:p>
    <w:p w:rsidR="0013089F" w:rsidRPr="00215BC0" w:rsidRDefault="0013089F" w:rsidP="0013089F">
      <w:pPr>
        <w:pStyle w:val="ListParagraph"/>
        <w:numPr>
          <w:ilvl w:val="0"/>
          <w:numId w:val="3"/>
        </w:numPr>
        <w:rPr>
          <w:rFonts w:asciiTheme="minorHAnsi" w:hAnsiTheme="minorHAnsi" w:cstheme="minorHAnsi"/>
          <w:color w:val="auto"/>
          <w:sz w:val="22"/>
        </w:rPr>
      </w:pPr>
      <w:r w:rsidRPr="00215BC0">
        <w:rPr>
          <w:rFonts w:asciiTheme="minorHAnsi" w:hAnsiTheme="minorHAnsi" w:cstheme="minorHAnsi"/>
          <w:color w:val="auto"/>
          <w:sz w:val="22"/>
          <w:shd w:val="clear" w:color="auto" w:fill="FFFFFF"/>
        </w:rPr>
        <w:t xml:space="preserve">Responsible for developing a Rest API using Jersey </w:t>
      </w:r>
      <w:proofErr w:type="spellStart"/>
      <w:r w:rsidRPr="00215BC0">
        <w:rPr>
          <w:rFonts w:asciiTheme="minorHAnsi" w:hAnsiTheme="minorHAnsi" w:cstheme="minorHAnsi"/>
          <w:color w:val="auto"/>
          <w:sz w:val="22"/>
          <w:shd w:val="clear" w:color="auto" w:fill="FFFFFF"/>
        </w:rPr>
        <w:t>RESTful</w:t>
      </w:r>
      <w:r w:rsidR="00E7560C" w:rsidRPr="00215BC0">
        <w:rPr>
          <w:rFonts w:asciiTheme="minorHAnsi" w:hAnsiTheme="minorHAnsi" w:cstheme="minorHAnsi"/>
          <w:color w:val="auto"/>
          <w:sz w:val="22"/>
          <w:shd w:val="clear" w:color="auto" w:fill="FFFFFF"/>
        </w:rPr>
        <w:t>Webservice</w:t>
      </w:r>
      <w:proofErr w:type="spellEnd"/>
      <w:r w:rsidRPr="00215BC0">
        <w:rPr>
          <w:rFonts w:asciiTheme="minorHAnsi" w:hAnsiTheme="minorHAnsi" w:cstheme="minorHAnsi"/>
          <w:color w:val="auto"/>
          <w:sz w:val="22"/>
          <w:shd w:val="clear" w:color="auto" w:fill="FFFFFF"/>
        </w:rPr>
        <w:t xml:space="preserve"> framework to publish data on a dashboard. Authentication and authorization are provided by LDAP / Active Directory.</w:t>
      </w:r>
    </w:p>
    <w:p w:rsidR="0013089F" w:rsidRPr="00215BC0" w:rsidRDefault="0013089F" w:rsidP="0013089F">
      <w:pPr>
        <w:pStyle w:val="ListParagraph"/>
        <w:numPr>
          <w:ilvl w:val="0"/>
          <w:numId w:val="3"/>
        </w:numPr>
        <w:rPr>
          <w:rFonts w:asciiTheme="minorHAnsi" w:hAnsiTheme="minorHAnsi" w:cstheme="minorHAnsi"/>
          <w:color w:val="auto"/>
          <w:sz w:val="22"/>
        </w:rPr>
      </w:pPr>
      <w:r w:rsidRPr="00215BC0">
        <w:rPr>
          <w:rFonts w:asciiTheme="minorHAnsi" w:hAnsiTheme="minorHAnsi" w:cstheme="minorHAnsi"/>
          <w:color w:val="auto"/>
          <w:sz w:val="22"/>
          <w:shd w:val="clear" w:color="auto" w:fill="FFFFFF"/>
        </w:rPr>
        <w:t xml:space="preserve">Used </w:t>
      </w:r>
      <w:r w:rsidR="00E7560C" w:rsidRPr="00215BC0">
        <w:rPr>
          <w:rStyle w:val="apple-converted-space"/>
          <w:rFonts w:asciiTheme="minorHAnsi" w:hAnsiTheme="minorHAnsi" w:cstheme="minorHAnsi"/>
          <w:b/>
          <w:color w:val="auto"/>
          <w:sz w:val="22"/>
          <w:shd w:val="clear" w:color="auto" w:fill="FFFFFF"/>
        </w:rPr>
        <w:t>spring</w:t>
      </w:r>
      <w:r w:rsidRPr="00215BC0">
        <w:rPr>
          <w:rStyle w:val="apple-converted-space"/>
          <w:rFonts w:asciiTheme="minorHAnsi" w:hAnsiTheme="minorHAnsi" w:cstheme="minorHAnsi"/>
          <w:b/>
          <w:color w:val="auto"/>
          <w:sz w:val="22"/>
          <w:shd w:val="clear" w:color="auto" w:fill="FFFFFF"/>
        </w:rPr>
        <w:t xml:space="preserve"> batch </w:t>
      </w:r>
      <w:r w:rsidRPr="00215BC0">
        <w:rPr>
          <w:rFonts w:asciiTheme="minorHAnsi" w:hAnsiTheme="minorHAnsi" w:cstheme="minorHAnsi"/>
          <w:color w:val="auto"/>
          <w:sz w:val="22"/>
          <w:shd w:val="clear" w:color="auto" w:fill="FFFFFF"/>
        </w:rPr>
        <w:t>to create job to process files containing list of customers to be notified by email. These</w:t>
      </w:r>
      <w:r w:rsidRPr="00215BC0">
        <w:rPr>
          <w:rStyle w:val="apple-converted-space"/>
          <w:rFonts w:asciiTheme="minorHAnsi" w:hAnsiTheme="minorHAnsi" w:cstheme="minorHAnsi"/>
          <w:color w:val="auto"/>
          <w:sz w:val="22"/>
          <w:shd w:val="clear" w:color="auto" w:fill="FFFFFF"/>
        </w:rPr>
        <w:t xml:space="preserve"> batch </w:t>
      </w:r>
      <w:r w:rsidRPr="00215BC0">
        <w:rPr>
          <w:rFonts w:asciiTheme="minorHAnsi" w:hAnsiTheme="minorHAnsi" w:cstheme="minorHAnsi"/>
          <w:color w:val="auto"/>
          <w:sz w:val="22"/>
          <w:shd w:val="clear" w:color="auto" w:fill="FFFFFF"/>
        </w:rPr>
        <w:t xml:space="preserve">jobs were triggered periodically and controlled by </w:t>
      </w:r>
      <w:proofErr w:type="spellStart"/>
      <w:r w:rsidR="00E7560C" w:rsidRPr="00215BC0">
        <w:rPr>
          <w:rFonts w:asciiTheme="minorHAnsi" w:hAnsiTheme="minorHAnsi" w:cstheme="minorHAnsi"/>
          <w:color w:val="auto"/>
          <w:sz w:val="22"/>
          <w:shd w:val="clear" w:color="auto" w:fill="FFFFFF"/>
        </w:rPr>
        <w:t>Cron</w:t>
      </w:r>
      <w:proofErr w:type="spellEnd"/>
      <w:r w:rsidRPr="00215BC0">
        <w:rPr>
          <w:rFonts w:asciiTheme="minorHAnsi" w:hAnsiTheme="minorHAnsi" w:cstheme="minorHAnsi"/>
          <w:color w:val="auto"/>
          <w:sz w:val="22"/>
          <w:shd w:val="clear" w:color="auto" w:fill="FFFFFF"/>
        </w:rPr>
        <w:t xml:space="preserve"> expressions.</w:t>
      </w:r>
    </w:p>
    <w:p w:rsidR="0061673A" w:rsidRPr="00215BC0" w:rsidRDefault="0061673A" w:rsidP="0061673A">
      <w:pPr>
        <w:pStyle w:val="ListParagraph"/>
        <w:numPr>
          <w:ilvl w:val="0"/>
          <w:numId w:val="3"/>
        </w:numPr>
        <w:tabs>
          <w:tab w:val="left" w:pos="630"/>
          <w:tab w:val="left" w:pos="720"/>
        </w:tabs>
        <w:suppressAutoHyphens/>
        <w:autoSpaceDE w:val="0"/>
        <w:contextualSpacing w:val="0"/>
        <w:jc w:val="both"/>
        <w:rPr>
          <w:rFonts w:asciiTheme="minorHAnsi" w:eastAsia="Times New Roman" w:hAnsiTheme="minorHAnsi" w:cstheme="minorHAnsi"/>
          <w:bCs/>
          <w:color w:val="000000" w:themeColor="text1"/>
          <w:sz w:val="22"/>
        </w:rPr>
      </w:pPr>
      <w:r w:rsidRPr="00215BC0">
        <w:rPr>
          <w:rFonts w:asciiTheme="minorHAnsi" w:eastAsia="Times New Roman" w:hAnsiTheme="minorHAnsi" w:cstheme="minorHAnsi"/>
          <w:color w:val="000000" w:themeColor="text1"/>
          <w:sz w:val="22"/>
        </w:rPr>
        <w:t xml:space="preserve">Used </w:t>
      </w:r>
      <w:proofErr w:type="spellStart"/>
      <w:r w:rsidRPr="00215BC0">
        <w:rPr>
          <w:rFonts w:asciiTheme="minorHAnsi" w:eastAsia="Times New Roman" w:hAnsiTheme="minorHAnsi" w:cstheme="minorHAnsi"/>
          <w:b/>
          <w:color w:val="000000" w:themeColor="text1"/>
          <w:sz w:val="22"/>
        </w:rPr>
        <w:t>Microservices</w:t>
      </w:r>
      <w:proofErr w:type="spellEnd"/>
      <w:r w:rsidRPr="00215BC0">
        <w:rPr>
          <w:rFonts w:asciiTheme="minorHAnsi" w:eastAsia="Times New Roman" w:hAnsiTheme="minorHAnsi" w:cstheme="minorHAnsi"/>
          <w:color w:val="000000" w:themeColor="text1"/>
          <w:sz w:val="22"/>
        </w:rPr>
        <w:t xml:space="preserve"> to deploy independent services with bounded contexts.</w:t>
      </w:r>
    </w:p>
    <w:p w:rsidR="0013089F" w:rsidRPr="00215BC0" w:rsidRDefault="0013089F" w:rsidP="0013089F">
      <w:pPr>
        <w:pStyle w:val="ListParagraph"/>
        <w:numPr>
          <w:ilvl w:val="0"/>
          <w:numId w:val="3"/>
        </w:numPr>
        <w:rPr>
          <w:rFonts w:asciiTheme="minorHAnsi" w:hAnsiTheme="minorHAnsi" w:cstheme="minorHAnsi"/>
          <w:color w:val="auto"/>
          <w:sz w:val="22"/>
        </w:rPr>
      </w:pPr>
      <w:r w:rsidRPr="00215BC0">
        <w:rPr>
          <w:rFonts w:asciiTheme="minorHAnsi" w:hAnsiTheme="minorHAnsi" w:cstheme="minorHAnsi"/>
          <w:color w:val="auto"/>
          <w:sz w:val="22"/>
        </w:rPr>
        <w:t>Conduct daily status meeting with offshore and client team and document the project status. Implemented several design patterns like Singleton, Factory, Front controller.</w:t>
      </w:r>
    </w:p>
    <w:p w:rsidR="0013089F" w:rsidRPr="00215BC0" w:rsidRDefault="0013089F" w:rsidP="0013089F">
      <w:pPr>
        <w:pStyle w:val="ListParagraph"/>
        <w:numPr>
          <w:ilvl w:val="0"/>
          <w:numId w:val="3"/>
        </w:numPr>
        <w:rPr>
          <w:rFonts w:asciiTheme="minorHAnsi" w:hAnsiTheme="minorHAnsi" w:cstheme="minorHAnsi"/>
          <w:color w:val="auto"/>
          <w:sz w:val="22"/>
        </w:rPr>
      </w:pPr>
      <w:r w:rsidRPr="00215BC0">
        <w:rPr>
          <w:rFonts w:asciiTheme="minorHAnsi" w:hAnsiTheme="minorHAnsi" w:cstheme="minorHAnsi"/>
          <w:color w:val="auto"/>
          <w:sz w:val="22"/>
        </w:rPr>
        <w:t xml:space="preserve">Developed JMS components to send messages from one application to other application. Deployed the application in the </w:t>
      </w:r>
      <w:r w:rsidR="00E7560C" w:rsidRPr="00215BC0">
        <w:rPr>
          <w:rFonts w:asciiTheme="minorHAnsi" w:hAnsiTheme="minorHAnsi" w:cstheme="minorHAnsi"/>
          <w:b/>
          <w:color w:val="auto"/>
          <w:sz w:val="22"/>
        </w:rPr>
        <w:t>Web Logic</w:t>
      </w:r>
      <w:r w:rsidRPr="00215BC0">
        <w:rPr>
          <w:rFonts w:asciiTheme="minorHAnsi" w:hAnsiTheme="minorHAnsi" w:cstheme="minorHAnsi"/>
          <w:color w:val="auto"/>
          <w:sz w:val="22"/>
        </w:rPr>
        <w:t xml:space="preserve"> application server.</w:t>
      </w:r>
    </w:p>
    <w:p w:rsidR="008528D4" w:rsidRPr="00215BC0" w:rsidRDefault="0013089F" w:rsidP="0013089F">
      <w:pPr>
        <w:widowControl w:val="0"/>
        <w:numPr>
          <w:ilvl w:val="0"/>
          <w:numId w:val="3"/>
        </w:numPr>
        <w:tabs>
          <w:tab w:val="left" w:pos="360"/>
        </w:tabs>
        <w:suppressAutoHyphens/>
        <w:autoSpaceDE w:val="0"/>
        <w:rPr>
          <w:rFonts w:asciiTheme="minorHAnsi" w:hAnsiTheme="minorHAnsi" w:cstheme="minorHAnsi"/>
          <w:color w:val="auto"/>
          <w:sz w:val="22"/>
        </w:rPr>
      </w:pPr>
      <w:r w:rsidRPr="00215BC0">
        <w:rPr>
          <w:rFonts w:asciiTheme="minorHAnsi" w:eastAsia="Calibri" w:hAnsiTheme="minorHAnsi" w:cstheme="minorHAnsi"/>
          <w:color w:val="auto"/>
          <w:sz w:val="22"/>
        </w:rPr>
        <w:t xml:space="preserve">Setting up the automatic build and deployment automation for Java base project by using </w:t>
      </w:r>
      <w:r w:rsidRPr="00215BC0">
        <w:rPr>
          <w:rFonts w:asciiTheme="minorHAnsi" w:eastAsia="Calibri" w:hAnsiTheme="minorHAnsi" w:cstheme="minorHAnsi"/>
          <w:b/>
          <w:color w:val="auto"/>
          <w:sz w:val="22"/>
        </w:rPr>
        <w:t>JENKINS</w:t>
      </w:r>
      <w:r w:rsidRPr="00215BC0">
        <w:rPr>
          <w:rFonts w:asciiTheme="minorHAnsi" w:eastAsia="Calibri" w:hAnsiTheme="minorHAnsi" w:cstheme="minorHAnsi"/>
          <w:color w:val="auto"/>
          <w:sz w:val="22"/>
        </w:rPr>
        <w:t xml:space="preserve"> and </w:t>
      </w:r>
      <w:r w:rsidRPr="00215BC0">
        <w:rPr>
          <w:rFonts w:asciiTheme="minorHAnsi" w:eastAsia="Calibri" w:hAnsiTheme="minorHAnsi" w:cstheme="minorHAnsi"/>
          <w:b/>
          <w:color w:val="auto"/>
          <w:sz w:val="22"/>
        </w:rPr>
        <w:t>Maven</w:t>
      </w:r>
      <w:r w:rsidRPr="00215BC0">
        <w:rPr>
          <w:rFonts w:asciiTheme="minorHAnsi" w:eastAsia="Calibri" w:hAnsiTheme="minorHAnsi" w:cstheme="minorHAnsi"/>
          <w:color w:val="auto"/>
          <w:sz w:val="22"/>
        </w:rPr>
        <w:t>.</w:t>
      </w:r>
    </w:p>
    <w:p w:rsidR="0095148A" w:rsidRPr="00215BC0" w:rsidRDefault="008528D4" w:rsidP="0013089F">
      <w:pPr>
        <w:widowControl w:val="0"/>
        <w:numPr>
          <w:ilvl w:val="0"/>
          <w:numId w:val="3"/>
        </w:numPr>
        <w:tabs>
          <w:tab w:val="left" w:pos="360"/>
        </w:tabs>
        <w:suppressAutoHyphens/>
        <w:autoSpaceDE w:val="0"/>
        <w:rPr>
          <w:rFonts w:asciiTheme="minorHAnsi" w:eastAsia="Calibri" w:hAnsiTheme="minorHAnsi" w:cstheme="minorHAnsi"/>
          <w:color w:val="auto"/>
          <w:sz w:val="22"/>
        </w:rPr>
      </w:pPr>
      <w:r w:rsidRPr="00215BC0">
        <w:rPr>
          <w:rFonts w:asciiTheme="minorHAnsi" w:eastAsia="Calibri" w:hAnsiTheme="minorHAnsi" w:cstheme="minorHAnsi"/>
          <w:color w:val="auto"/>
          <w:sz w:val="22"/>
        </w:rPr>
        <w:t>Involved in development of BPM workflow engine.</w:t>
      </w:r>
    </w:p>
    <w:p w:rsidR="00880BB1" w:rsidRPr="00215BC0" w:rsidRDefault="0095148A" w:rsidP="0013089F">
      <w:pPr>
        <w:widowControl w:val="0"/>
        <w:numPr>
          <w:ilvl w:val="0"/>
          <w:numId w:val="3"/>
        </w:numPr>
        <w:tabs>
          <w:tab w:val="left" w:pos="360"/>
        </w:tabs>
        <w:suppressAutoHyphens/>
        <w:autoSpaceDE w:val="0"/>
        <w:rPr>
          <w:rFonts w:asciiTheme="minorHAnsi" w:eastAsia="Calibri" w:hAnsiTheme="minorHAnsi" w:cstheme="minorHAnsi"/>
          <w:color w:val="auto"/>
          <w:sz w:val="22"/>
        </w:rPr>
      </w:pPr>
      <w:r w:rsidRPr="00215BC0">
        <w:rPr>
          <w:rFonts w:asciiTheme="minorHAnsi" w:eastAsia="Calibri" w:hAnsiTheme="minorHAnsi" w:cstheme="minorHAnsi"/>
          <w:color w:val="auto"/>
          <w:sz w:val="22"/>
        </w:rPr>
        <w:t>Developed SOAP based web services interface and implementation which are integrated with </w:t>
      </w:r>
      <w:proofErr w:type="spellStart"/>
      <w:r w:rsidRPr="00215BC0">
        <w:rPr>
          <w:rFonts w:asciiTheme="minorHAnsi" w:eastAsia="Calibri" w:hAnsiTheme="minorHAnsi" w:cstheme="minorHAnsi"/>
          <w:color w:val="auto"/>
          <w:sz w:val="22"/>
        </w:rPr>
        <w:t>JBPMflows</w:t>
      </w:r>
      <w:proofErr w:type="spellEnd"/>
      <w:r w:rsidRPr="00215BC0">
        <w:rPr>
          <w:rFonts w:asciiTheme="minorHAnsi" w:eastAsia="Calibri" w:hAnsiTheme="minorHAnsi" w:cstheme="minorHAnsi"/>
          <w:color w:val="auto"/>
          <w:sz w:val="22"/>
        </w:rPr>
        <w:t>. </w:t>
      </w:r>
    </w:p>
    <w:p w:rsidR="00FF7C0C" w:rsidRPr="00215BC0" w:rsidRDefault="00880BB1" w:rsidP="0013089F">
      <w:pPr>
        <w:widowControl w:val="0"/>
        <w:numPr>
          <w:ilvl w:val="0"/>
          <w:numId w:val="3"/>
        </w:numPr>
        <w:tabs>
          <w:tab w:val="left" w:pos="360"/>
        </w:tabs>
        <w:suppressAutoHyphens/>
        <w:autoSpaceDE w:val="0"/>
        <w:rPr>
          <w:rFonts w:asciiTheme="minorHAnsi" w:hAnsiTheme="minorHAnsi" w:cstheme="minorHAnsi"/>
          <w:color w:val="auto"/>
          <w:sz w:val="22"/>
        </w:rPr>
      </w:pPr>
      <w:r w:rsidRPr="00215BC0">
        <w:rPr>
          <w:rFonts w:asciiTheme="minorHAnsi" w:eastAsia="Calibri" w:hAnsiTheme="minorHAnsi" w:cstheme="minorHAnsi"/>
          <w:color w:val="auto"/>
          <w:sz w:val="22"/>
        </w:rPr>
        <w:t>Also used GWT to cross-compile and translate the Java application to standalone JavaScript files which are optionally obfuscated and deeply optimized.</w:t>
      </w:r>
    </w:p>
    <w:p w:rsidR="00B43E81" w:rsidRPr="00215BC0" w:rsidRDefault="00FF7C0C" w:rsidP="00B43E81">
      <w:pPr>
        <w:widowControl w:val="0"/>
        <w:numPr>
          <w:ilvl w:val="0"/>
          <w:numId w:val="3"/>
        </w:numPr>
        <w:tabs>
          <w:tab w:val="left" w:pos="360"/>
        </w:tabs>
        <w:suppressAutoHyphens/>
        <w:autoSpaceDE w:val="0"/>
        <w:rPr>
          <w:rFonts w:asciiTheme="minorHAnsi" w:eastAsia="Calibri" w:hAnsiTheme="minorHAnsi" w:cstheme="minorHAnsi"/>
          <w:color w:val="auto"/>
          <w:sz w:val="22"/>
        </w:rPr>
      </w:pPr>
      <w:r w:rsidRPr="00215BC0">
        <w:rPr>
          <w:rFonts w:asciiTheme="minorHAnsi" w:eastAsia="Calibri" w:hAnsiTheme="minorHAnsi" w:cstheme="minorHAnsi"/>
          <w:color w:val="auto"/>
          <w:sz w:val="22"/>
        </w:rPr>
        <w:t xml:space="preserve">Developed and consumed </w:t>
      </w:r>
      <w:proofErr w:type="spellStart"/>
      <w:r w:rsidRPr="00215BC0">
        <w:rPr>
          <w:rFonts w:asciiTheme="minorHAnsi" w:eastAsia="Calibri" w:hAnsiTheme="minorHAnsi" w:cstheme="minorHAnsi"/>
          <w:color w:val="auto"/>
          <w:sz w:val="22"/>
        </w:rPr>
        <w:t>RESTful</w:t>
      </w:r>
      <w:proofErr w:type="spellEnd"/>
      <w:r w:rsidRPr="00215BC0">
        <w:rPr>
          <w:rFonts w:asciiTheme="minorHAnsi" w:eastAsia="Calibri" w:hAnsiTheme="minorHAnsi" w:cstheme="minorHAnsi"/>
          <w:color w:val="auto"/>
          <w:sz w:val="22"/>
        </w:rPr>
        <w:t xml:space="preserve">/SOAP web services using Java </w:t>
      </w:r>
      <w:proofErr w:type="spellStart"/>
      <w:r w:rsidRPr="00215BC0">
        <w:rPr>
          <w:rFonts w:asciiTheme="minorHAnsi" w:eastAsia="Calibri" w:hAnsiTheme="minorHAnsi" w:cstheme="minorHAnsi"/>
          <w:color w:val="auto"/>
          <w:sz w:val="22"/>
        </w:rPr>
        <w:t>Servlets</w:t>
      </w:r>
      <w:proofErr w:type="spellEnd"/>
      <w:r w:rsidRPr="00215BC0">
        <w:rPr>
          <w:rFonts w:asciiTheme="minorHAnsi" w:eastAsia="Calibri" w:hAnsiTheme="minorHAnsi" w:cstheme="minorHAnsi"/>
          <w:color w:val="auto"/>
          <w:sz w:val="22"/>
        </w:rPr>
        <w:t xml:space="preserve">, Apache </w:t>
      </w:r>
      <w:proofErr w:type="spellStart"/>
      <w:r w:rsidRPr="00215BC0">
        <w:rPr>
          <w:rFonts w:asciiTheme="minorHAnsi" w:eastAsia="Calibri" w:hAnsiTheme="minorHAnsi" w:cstheme="minorHAnsi"/>
          <w:color w:val="auto"/>
          <w:sz w:val="22"/>
        </w:rPr>
        <w:t>XMLBeans</w:t>
      </w:r>
      <w:proofErr w:type="spellEnd"/>
      <w:r w:rsidRPr="00215BC0">
        <w:rPr>
          <w:rFonts w:asciiTheme="minorHAnsi" w:eastAsia="Calibri" w:hAnsiTheme="minorHAnsi" w:cstheme="minorHAnsi"/>
          <w:color w:val="auto"/>
          <w:sz w:val="22"/>
        </w:rPr>
        <w:t>, and JSON.</w:t>
      </w:r>
      <w:r w:rsidR="00880BB1" w:rsidRPr="00215BC0">
        <w:rPr>
          <w:rFonts w:asciiTheme="minorHAnsi" w:eastAsia="Calibri" w:hAnsiTheme="minorHAnsi" w:cstheme="minorHAnsi"/>
          <w:color w:val="auto"/>
          <w:sz w:val="22"/>
        </w:rPr>
        <w:t> </w:t>
      </w:r>
    </w:p>
    <w:p w:rsidR="00585E75" w:rsidRPr="00215BC0" w:rsidRDefault="00B43E81" w:rsidP="00B43E81">
      <w:pPr>
        <w:widowControl w:val="0"/>
        <w:numPr>
          <w:ilvl w:val="0"/>
          <w:numId w:val="3"/>
        </w:numPr>
        <w:tabs>
          <w:tab w:val="left" w:pos="360"/>
        </w:tabs>
        <w:suppressAutoHyphens/>
        <w:autoSpaceDE w:val="0"/>
        <w:rPr>
          <w:rFonts w:asciiTheme="minorHAnsi" w:eastAsia="Calibri" w:hAnsiTheme="minorHAnsi" w:cstheme="minorHAnsi"/>
          <w:color w:val="auto"/>
          <w:sz w:val="22"/>
        </w:rPr>
      </w:pPr>
      <w:r w:rsidRPr="00215BC0">
        <w:rPr>
          <w:rFonts w:asciiTheme="minorHAnsi" w:eastAsia="Calibri" w:hAnsiTheme="minorHAnsi" w:cstheme="minorHAnsi"/>
          <w:color w:val="auto"/>
          <w:sz w:val="22"/>
        </w:rPr>
        <w:t>Involved in Testing in Agile Development Environment, Using TDD and ATDD approach.</w:t>
      </w:r>
    </w:p>
    <w:p w:rsidR="00B45173" w:rsidRPr="00215BC0" w:rsidRDefault="00585E75" w:rsidP="00B45173">
      <w:pPr>
        <w:widowControl w:val="0"/>
        <w:numPr>
          <w:ilvl w:val="0"/>
          <w:numId w:val="3"/>
        </w:numPr>
        <w:tabs>
          <w:tab w:val="left" w:pos="360"/>
        </w:tabs>
        <w:suppressAutoHyphens/>
        <w:autoSpaceDE w:val="0"/>
        <w:rPr>
          <w:rFonts w:asciiTheme="minorHAnsi" w:eastAsia="Calibri" w:hAnsiTheme="minorHAnsi" w:cstheme="minorHAnsi"/>
          <w:color w:val="auto"/>
          <w:sz w:val="22"/>
        </w:rPr>
      </w:pPr>
      <w:r w:rsidRPr="00215BC0">
        <w:rPr>
          <w:rFonts w:asciiTheme="minorHAnsi" w:eastAsia="Calibri" w:hAnsiTheme="minorHAnsi" w:cstheme="minorHAnsi"/>
          <w:color w:val="auto"/>
          <w:sz w:val="22"/>
        </w:rPr>
        <w:t>Developed the React JS by using the </w:t>
      </w:r>
      <w:proofErr w:type="spellStart"/>
      <w:r w:rsidRPr="00215BC0">
        <w:rPr>
          <w:rFonts w:asciiTheme="minorHAnsi" w:eastAsia="Calibri" w:hAnsiTheme="minorHAnsi" w:cstheme="minorHAnsi"/>
          <w:color w:val="auto"/>
          <w:sz w:val="22"/>
        </w:rPr>
        <w:t>Redux</w:t>
      </w:r>
      <w:proofErr w:type="spellEnd"/>
      <w:r w:rsidRPr="00215BC0">
        <w:rPr>
          <w:rFonts w:asciiTheme="minorHAnsi" w:eastAsia="Calibri" w:hAnsiTheme="minorHAnsi" w:cstheme="minorHAnsi"/>
          <w:color w:val="auto"/>
          <w:sz w:val="22"/>
        </w:rPr>
        <w:t> for creating single page Applications based on design patterns. </w:t>
      </w:r>
    </w:p>
    <w:p w:rsidR="0013089F" w:rsidRPr="00215BC0" w:rsidRDefault="00B45173" w:rsidP="00B45173">
      <w:pPr>
        <w:widowControl w:val="0"/>
        <w:numPr>
          <w:ilvl w:val="0"/>
          <w:numId w:val="3"/>
        </w:numPr>
        <w:tabs>
          <w:tab w:val="left" w:pos="360"/>
        </w:tabs>
        <w:suppressAutoHyphens/>
        <w:autoSpaceDE w:val="0"/>
        <w:rPr>
          <w:rFonts w:asciiTheme="minorHAnsi" w:eastAsia="Calibri" w:hAnsiTheme="minorHAnsi" w:cstheme="minorHAnsi"/>
          <w:color w:val="auto"/>
          <w:sz w:val="22"/>
        </w:rPr>
      </w:pPr>
      <w:r w:rsidRPr="00215BC0">
        <w:rPr>
          <w:rFonts w:asciiTheme="minorHAnsi" w:eastAsia="Calibri" w:hAnsiTheme="minorHAnsi" w:cstheme="minorHAnsi"/>
          <w:color w:val="auto"/>
          <w:sz w:val="22"/>
        </w:rPr>
        <w:t xml:space="preserve">Installed and configured </w:t>
      </w:r>
      <w:proofErr w:type="spellStart"/>
      <w:r w:rsidRPr="00215BC0">
        <w:rPr>
          <w:rFonts w:asciiTheme="minorHAnsi" w:eastAsia="Calibri" w:hAnsiTheme="minorHAnsi" w:cstheme="minorHAnsi"/>
          <w:color w:val="auto"/>
          <w:sz w:val="22"/>
        </w:rPr>
        <w:t>MapReduce</w:t>
      </w:r>
      <w:proofErr w:type="spellEnd"/>
      <w:r w:rsidRPr="00215BC0">
        <w:rPr>
          <w:rFonts w:asciiTheme="minorHAnsi" w:eastAsia="Calibri" w:hAnsiTheme="minorHAnsi" w:cstheme="minorHAnsi"/>
          <w:color w:val="auto"/>
          <w:sz w:val="22"/>
        </w:rPr>
        <w:t xml:space="preserve">, HIVE and the HDFS and also implemented CDH3 </w:t>
      </w:r>
      <w:proofErr w:type="spellStart"/>
      <w:r w:rsidRPr="00215BC0">
        <w:rPr>
          <w:rFonts w:asciiTheme="minorHAnsi" w:eastAsia="Calibri" w:hAnsiTheme="minorHAnsi" w:cstheme="minorHAnsi"/>
          <w:color w:val="auto"/>
          <w:sz w:val="22"/>
        </w:rPr>
        <w:t>Hadoop</w:t>
      </w:r>
      <w:proofErr w:type="spellEnd"/>
      <w:r w:rsidRPr="00215BC0">
        <w:rPr>
          <w:rFonts w:asciiTheme="minorHAnsi" w:eastAsia="Calibri" w:hAnsiTheme="minorHAnsi" w:cstheme="minorHAnsi"/>
          <w:color w:val="auto"/>
          <w:sz w:val="22"/>
        </w:rPr>
        <w:t xml:space="preserve"> cluster on </w:t>
      </w:r>
      <w:proofErr w:type="spellStart"/>
      <w:r w:rsidRPr="00215BC0">
        <w:rPr>
          <w:rFonts w:asciiTheme="minorHAnsi" w:eastAsia="Calibri" w:hAnsiTheme="minorHAnsi" w:cstheme="minorHAnsi"/>
          <w:color w:val="auto"/>
          <w:sz w:val="22"/>
        </w:rPr>
        <w:t>CentOS</w:t>
      </w:r>
      <w:proofErr w:type="spellEnd"/>
      <w:r w:rsidRPr="00215BC0">
        <w:rPr>
          <w:rFonts w:asciiTheme="minorHAnsi" w:eastAsia="Calibri" w:hAnsiTheme="minorHAnsi" w:cstheme="minorHAnsi"/>
          <w:color w:val="auto"/>
          <w:sz w:val="22"/>
        </w:rPr>
        <w:t>. Assisted with performance tuning and monitoring.</w:t>
      </w:r>
    </w:p>
    <w:p w:rsidR="0013089F" w:rsidRPr="00215BC0" w:rsidRDefault="0013089F" w:rsidP="0013089F">
      <w:pPr>
        <w:widowControl w:val="0"/>
        <w:numPr>
          <w:ilvl w:val="0"/>
          <w:numId w:val="3"/>
        </w:numPr>
        <w:tabs>
          <w:tab w:val="left" w:pos="360"/>
        </w:tabs>
        <w:suppressAutoHyphens/>
        <w:autoSpaceDE w:val="0"/>
        <w:rPr>
          <w:rFonts w:asciiTheme="minorHAnsi" w:hAnsiTheme="minorHAnsi" w:cstheme="minorHAnsi"/>
          <w:color w:val="auto"/>
          <w:sz w:val="22"/>
        </w:rPr>
      </w:pPr>
      <w:r w:rsidRPr="00215BC0">
        <w:rPr>
          <w:rFonts w:asciiTheme="minorHAnsi" w:hAnsiTheme="minorHAnsi" w:cstheme="minorHAnsi"/>
          <w:bCs/>
          <w:color w:val="auto"/>
          <w:sz w:val="22"/>
        </w:rPr>
        <w:t xml:space="preserve">Used </w:t>
      </w:r>
      <w:r w:rsidRPr="00215BC0">
        <w:rPr>
          <w:rFonts w:asciiTheme="minorHAnsi" w:hAnsiTheme="minorHAnsi" w:cstheme="minorHAnsi"/>
          <w:b/>
          <w:bCs/>
          <w:color w:val="auto"/>
          <w:sz w:val="22"/>
        </w:rPr>
        <w:t>Jenkins</w:t>
      </w:r>
      <w:r w:rsidRPr="00215BC0">
        <w:rPr>
          <w:rFonts w:asciiTheme="minorHAnsi" w:hAnsiTheme="minorHAnsi" w:cstheme="minorHAnsi"/>
          <w:bCs/>
          <w:color w:val="auto"/>
          <w:sz w:val="22"/>
        </w:rPr>
        <w:t xml:space="preserve"> for Continuous Integration and deployment into </w:t>
      </w:r>
      <w:r w:rsidR="00E7560C" w:rsidRPr="00215BC0">
        <w:rPr>
          <w:rFonts w:asciiTheme="minorHAnsi" w:hAnsiTheme="minorHAnsi" w:cstheme="minorHAnsi"/>
          <w:b/>
          <w:bCs/>
          <w:color w:val="auto"/>
          <w:sz w:val="22"/>
        </w:rPr>
        <w:t xml:space="preserve">Web </w:t>
      </w:r>
      <w:proofErr w:type="spellStart"/>
      <w:r w:rsidR="00E7560C" w:rsidRPr="00215BC0">
        <w:rPr>
          <w:rFonts w:asciiTheme="minorHAnsi" w:hAnsiTheme="minorHAnsi" w:cstheme="minorHAnsi"/>
          <w:b/>
          <w:bCs/>
          <w:color w:val="auto"/>
          <w:sz w:val="22"/>
        </w:rPr>
        <w:t>Logic</w:t>
      </w:r>
      <w:r w:rsidRPr="00215BC0">
        <w:rPr>
          <w:rFonts w:asciiTheme="minorHAnsi" w:hAnsiTheme="minorHAnsi" w:cstheme="minorHAnsi"/>
          <w:bCs/>
          <w:color w:val="auto"/>
          <w:sz w:val="22"/>
        </w:rPr>
        <w:t>application</w:t>
      </w:r>
      <w:proofErr w:type="spellEnd"/>
      <w:r w:rsidRPr="00215BC0">
        <w:rPr>
          <w:rFonts w:asciiTheme="minorHAnsi" w:hAnsiTheme="minorHAnsi" w:cstheme="minorHAnsi"/>
          <w:bCs/>
          <w:color w:val="auto"/>
          <w:sz w:val="22"/>
        </w:rPr>
        <w:t xml:space="preserve"> Server</w:t>
      </w:r>
    </w:p>
    <w:p w:rsidR="005E1C47" w:rsidRPr="00215BC0" w:rsidRDefault="0013089F" w:rsidP="0013089F">
      <w:pPr>
        <w:widowControl w:val="0"/>
        <w:numPr>
          <w:ilvl w:val="0"/>
          <w:numId w:val="3"/>
        </w:numPr>
        <w:tabs>
          <w:tab w:val="left" w:pos="360"/>
        </w:tabs>
        <w:suppressAutoHyphens/>
        <w:autoSpaceDE w:val="0"/>
        <w:rPr>
          <w:rFonts w:asciiTheme="minorHAnsi" w:hAnsiTheme="minorHAnsi" w:cstheme="minorHAnsi"/>
          <w:color w:val="auto"/>
          <w:sz w:val="22"/>
        </w:rPr>
      </w:pPr>
      <w:r w:rsidRPr="00215BC0">
        <w:rPr>
          <w:rFonts w:asciiTheme="minorHAnsi" w:hAnsiTheme="minorHAnsi" w:cstheme="minorHAnsi"/>
          <w:color w:val="auto"/>
          <w:sz w:val="22"/>
        </w:rPr>
        <w:t>Logging framework Log4J is used for log messages. Implemented log4j for application logging and to troubleshoot issues in debug mode.</w:t>
      </w:r>
    </w:p>
    <w:p w:rsidR="0013089F" w:rsidRPr="00215BC0" w:rsidRDefault="005E1C47" w:rsidP="0013089F">
      <w:pPr>
        <w:widowControl w:val="0"/>
        <w:numPr>
          <w:ilvl w:val="0"/>
          <w:numId w:val="3"/>
        </w:numPr>
        <w:tabs>
          <w:tab w:val="left" w:pos="360"/>
        </w:tabs>
        <w:suppressAutoHyphens/>
        <w:autoSpaceDE w:val="0"/>
        <w:rPr>
          <w:rFonts w:asciiTheme="minorHAnsi" w:hAnsiTheme="minorHAnsi" w:cstheme="minorHAnsi"/>
          <w:color w:val="auto"/>
          <w:sz w:val="22"/>
        </w:rPr>
      </w:pPr>
      <w:r w:rsidRPr="00215BC0">
        <w:rPr>
          <w:rFonts w:asciiTheme="minorHAnsi" w:hAnsiTheme="minorHAnsi" w:cstheme="minorHAnsi"/>
          <w:color w:val="auto"/>
          <w:sz w:val="22"/>
        </w:rPr>
        <w:t xml:space="preserve">Designed the real time analytics and ingestion platform using Storm and </w:t>
      </w:r>
      <w:r w:rsidR="00C87E9A" w:rsidRPr="00215BC0">
        <w:rPr>
          <w:rFonts w:asciiTheme="minorHAnsi" w:hAnsiTheme="minorHAnsi" w:cstheme="minorHAnsi"/>
          <w:color w:val="auto"/>
          <w:sz w:val="22"/>
        </w:rPr>
        <w:t>Kafka.</w:t>
      </w:r>
    </w:p>
    <w:p w:rsidR="0013089F" w:rsidRPr="00215BC0" w:rsidRDefault="0013089F" w:rsidP="0013089F">
      <w:pPr>
        <w:widowControl w:val="0"/>
        <w:numPr>
          <w:ilvl w:val="0"/>
          <w:numId w:val="3"/>
        </w:numPr>
        <w:tabs>
          <w:tab w:val="left" w:pos="360"/>
        </w:tabs>
        <w:suppressAutoHyphens/>
        <w:autoSpaceDE w:val="0"/>
        <w:rPr>
          <w:rFonts w:asciiTheme="minorHAnsi" w:hAnsiTheme="minorHAnsi" w:cstheme="minorHAnsi"/>
          <w:color w:val="auto"/>
          <w:sz w:val="22"/>
        </w:rPr>
      </w:pPr>
      <w:r w:rsidRPr="00215BC0">
        <w:rPr>
          <w:rFonts w:asciiTheme="minorHAnsi" w:hAnsiTheme="minorHAnsi" w:cstheme="minorHAnsi"/>
          <w:color w:val="auto"/>
          <w:sz w:val="22"/>
          <w:shd w:val="clear" w:color="auto" w:fill="FFFFFF"/>
        </w:rPr>
        <w:t>Performance tuning and stress-testing of no SQL</w:t>
      </w:r>
      <w:r w:rsidRPr="00215BC0">
        <w:rPr>
          <w:rStyle w:val="apple-converted-space"/>
          <w:rFonts w:asciiTheme="minorHAnsi" w:hAnsiTheme="minorHAnsi" w:cstheme="minorHAnsi"/>
          <w:color w:val="auto"/>
          <w:sz w:val="22"/>
          <w:shd w:val="clear" w:color="auto" w:fill="FFFFFF"/>
        </w:rPr>
        <w:t> </w:t>
      </w:r>
      <w:r w:rsidRPr="00215BC0">
        <w:rPr>
          <w:rFonts w:asciiTheme="minorHAnsi" w:hAnsiTheme="minorHAnsi" w:cstheme="minorHAnsi"/>
          <w:color w:val="auto"/>
          <w:sz w:val="22"/>
          <w:shd w:val="clear" w:color="auto" w:fill="FFFFFF"/>
        </w:rPr>
        <w:t>database environments to ensure acceptable database performance in production mode.</w:t>
      </w:r>
    </w:p>
    <w:p w:rsidR="0013089F" w:rsidRPr="00215BC0" w:rsidRDefault="0013089F" w:rsidP="0013089F">
      <w:pPr>
        <w:pStyle w:val="ListParagraph"/>
        <w:numPr>
          <w:ilvl w:val="0"/>
          <w:numId w:val="3"/>
        </w:numPr>
        <w:rPr>
          <w:rFonts w:asciiTheme="minorHAnsi" w:hAnsiTheme="minorHAnsi" w:cstheme="minorHAnsi"/>
          <w:color w:val="auto"/>
          <w:sz w:val="22"/>
        </w:rPr>
      </w:pPr>
      <w:r w:rsidRPr="00215BC0">
        <w:rPr>
          <w:rFonts w:asciiTheme="minorHAnsi" w:hAnsiTheme="minorHAnsi" w:cstheme="minorHAnsi"/>
          <w:color w:val="auto"/>
          <w:sz w:val="22"/>
        </w:rPr>
        <w:t>Participated in the technical code reviews, prepared unit test cases, detailed time estimation, traceability matrix, and impact analysis and code review documents.</w:t>
      </w:r>
    </w:p>
    <w:p w:rsidR="0013089F" w:rsidRPr="00215BC0" w:rsidRDefault="0013089F" w:rsidP="0013089F">
      <w:pPr>
        <w:pStyle w:val="ListParagraph"/>
        <w:numPr>
          <w:ilvl w:val="0"/>
          <w:numId w:val="3"/>
        </w:numPr>
        <w:rPr>
          <w:rFonts w:asciiTheme="minorHAnsi" w:hAnsiTheme="minorHAnsi" w:cstheme="minorHAnsi"/>
          <w:color w:val="auto"/>
          <w:sz w:val="22"/>
        </w:rPr>
      </w:pPr>
      <w:r w:rsidRPr="00215BC0">
        <w:rPr>
          <w:rFonts w:asciiTheme="minorHAnsi" w:hAnsiTheme="minorHAnsi" w:cstheme="minorHAnsi"/>
          <w:color w:val="auto"/>
          <w:sz w:val="22"/>
          <w:shd w:val="clear" w:color="auto" w:fill="FFFFFF"/>
        </w:rPr>
        <w:t>Involved in Providing Production Support to the users and educating new team members for production support.</w:t>
      </w:r>
    </w:p>
    <w:p w:rsidR="0013089F" w:rsidRPr="00215BC0" w:rsidRDefault="0013089F" w:rsidP="0013089F">
      <w:pPr>
        <w:pStyle w:val="ListParagraph"/>
        <w:numPr>
          <w:ilvl w:val="0"/>
          <w:numId w:val="0"/>
        </w:numPr>
        <w:ind w:left="720"/>
        <w:rPr>
          <w:rFonts w:asciiTheme="minorHAnsi" w:hAnsiTheme="minorHAnsi" w:cstheme="minorHAnsi"/>
          <w:color w:val="auto"/>
          <w:sz w:val="22"/>
        </w:rPr>
      </w:pPr>
    </w:p>
    <w:p w:rsidR="0013089F" w:rsidRPr="00215BC0" w:rsidRDefault="0013089F" w:rsidP="0013089F">
      <w:pPr>
        <w:ind w:left="360"/>
        <w:jc w:val="both"/>
        <w:rPr>
          <w:rFonts w:asciiTheme="minorHAnsi" w:hAnsiTheme="minorHAnsi" w:cstheme="minorHAnsi"/>
          <w:color w:val="2F5496" w:themeColor="accent1" w:themeShade="BF"/>
          <w:sz w:val="22"/>
        </w:rPr>
      </w:pPr>
      <w:r w:rsidRPr="00215BC0">
        <w:rPr>
          <w:rFonts w:asciiTheme="minorHAnsi" w:hAnsiTheme="minorHAnsi" w:cstheme="minorHAnsi"/>
          <w:b/>
          <w:color w:val="2F5496" w:themeColor="accent1" w:themeShade="BF"/>
          <w:sz w:val="22"/>
        </w:rPr>
        <w:t>Environment</w:t>
      </w:r>
    </w:p>
    <w:p w:rsidR="0013089F" w:rsidRPr="00215BC0" w:rsidRDefault="00215BC0" w:rsidP="0013089F">
      <w:pPr>
        <w:pStyle w:val="BodyText3"/>
        <w:tabs>
          <w:tab w:val="left" w:pos="9360"/>
        </w:tabs>
        <w:spacing w:after="0"/>
        <w:ind w:left="360" w:right="90"/>
        <w:jc w:val="both"/>
        <w:rPr>
          <w:rFonts w:asciiTheme="minorHAnsi" w:hAnsiTheme="minorHAnsi" w:cstheme="minorHAnsi"/>
          <w:b/>
          <w:sz w:val="22"/>
          <w:szCs w:val="22"/>
        </w:rPr>
      </w:pPr>
      <w:r>
        <w:rPr>
          <w:rFonts w:asciiTheme="minorHAnsi" w:hAnsiTheme="minorHAnsi" w:cstheme="minorHAnsi"/>
          <w:sz w:val="22"/>
          <w:szCs w:val="22"/>
        </w:rPr>
        <w:lastRenderedPageBreak/>
        <w:t xml:space="preserve">JAVA8, </w:t>
      </w:r>
      <w:r w:rsidR="0013089F" w:rsidRPr="00215BC0">
        <w:rPr>
          <w:rFonts w:asciiTheme="minorHAnsi" w:hAnsiTheme="minorHAnsi" w:cstheme="minorHAnsi"/>
          <w:sz w:val="22"/>
          <w:szCs w:val="22"/>
        </w:rPr>
        <w:t xml:space="preserve">JDK 1.8, Spring 4(DI, MVC, Tran Management, Integration, AOP), Hibernate 4.0, JAX-RS Restful services, JAX-WS </w:t>
      </w:r>
      <w:proofErr w:type="spellStart"/>
      <w:r w:rsidR="00E7560C" w:rsidRPr="00215BC0">
        <w:rPr>
          <w:rFonts w:asciiTheme="minorHAnsi" w:hAnsiTheme="minorHAnsi" w:cstheme="minorHAnsi"/>
          <w:sz w:val="22"/>
          <w:szCs w:val="22"/>
        </w:rPr>
        <w:t>Webservice</w:t>
      </w:r>
      <w:proofErr w:type="spellEnd"/>
      <w:r w:rsidR="0013089F" w:rsidRPr="00215BC0">
        <w:rPr>
          <w:rFonts w:asciiTheme="minorHAnsi" w:hAnsiTheme="minorHAnsi" w:cstheme="minorHAnsi"/>
          <w:sz w:val="22"/>
          <w:szCs w:val="22"/>
        </w:rPr>
        <w:t xml:space="preserve">, Apache CXF, </w:t>
      </w:r>
      <w:proofErr w:type="spellStart"/>
      <w:r w:rsidR="0013089F" w:rsidRPr="00215BC0">
        <w:rPr>
          <w:rFonts w:asciiTheme="minorHAnsi" w:hAnsiTheme="minorHAnsi" w:cstheme="minorHAnsi"/>
          <w:sz w:val="22"/>
          <w:szCs w:val="22"/>
        </w:rPr>
        <w:t>JQuery</w:t>
      </w:r>
      <w:proofErr w:type="spellEnd"/>
      <w:r w:rsidR="0013089F" w:rsidRPr="00215BC0">
        <w:rPr>
          <w:rFonts w:asciiTheme="minorHAnsi" w:hAnsiTheme="minorHAnsi" w:cstheme="minorHAnsi"/>
          <w:sz w:val="22"/>
          <w:szCs w:val="22"/>
        </w:rPr>
        <w:t xml:space="preserve"> 1.9, </w:t>
      </w:r>
      <w:proofErr w:type="spellStart"/>
      <w:r w:rsidR="0013089F" w:rsidRPr="00215BC0">
        <w:rPr>
          <w:rFonts w:asciiTheme="minorHAnsi" w:hAnsiTheme="minorHAnsi" w:cstheme="minorHAnsi"/>
          <w:sz w:val="22"/>
          <w:szCs w:val="22"/>
        </w:rPr>
        <w:t>JQueryUI</w:t>
      </w:r>
      <w:proofErr w:type="spellEnd"/>
      <w:r w:rsidR="0013089F" w:rsidRPr="00215BC0">
        <w:rPr>
          <w:rFonts w:asciiTheme="minorHAnsi" w:hAnsiTheme="minorHAnsi" w:cstheme="minorHAnsi"/>
          <w:sz w:val="22"/>
          <w:szCs w:val="22"/>
        </w:rPr>
        <w:t xml:space="preserve">, AJAX, UML, MS Visio, JSTL, Oracle 11g, </w:t>
      </w:r>
      <w:r w:rsidR="00E7560C" w:rsidRPr="00215BC0">
        <w:rPr>
          <w:rFonts w:asciiTheme="minorHAnsi" w:hAnsiTheme="minorHAnsi" w:cstheme="minorHAnsi"/>
          <w:sz w:val="22"/>
          <w:szCs w:val="22"/>
        </w:rPr>
        <w:t>Web Logic</w:t>
      </w:r>
      <w:r w:rsidR="0013089F" w:rsidRPr="00215BC0">
        <w:rPr>
          <w:rFonts w:asciiTheme="minorHAnsi" w:hAnsiTheme="minorHAnsi" w:cstheme="minorHAnsi"/>
          <w:sz w:val="22"/>
          <w:szCs w:val="22"/>
        </w:rPr>
        <w:t xml:space="preserve"> 12.1, Eclipse 4.2, </w:t>
      </w:r>
      <w:proofErr w:type="spellStart"/>
      <w:r w:rsidR="0013089F" w:rsidRPr="00215BC0">
        <w:rPr>
          <w:rFonts w:asciiTheme="minorHAnsi" w:hAnsiTheme="minorHAnsi" w:cstheme="minorHAnsi"/>
          <w:sz w:val="22"/>
          <w:szCs w:val="22"/>
        </w:rPr>
        <w:t>Junit</w:t>
      </w:r>
      <w:proofErr w:type="spellEnd"/>
      <w:r w:rsidR="0013089F" w:rsidRPr="00215BC0">
        <w:rPr>
          <w:rFonts w:asciiTheme="minorHAnsi" w:hAnsiTheme="minorHAnsi" w:cstheme="minorHAnsi"/>
          <w:sz w:val="22"/>
          <w:szCs w:val="22"/>
        </w:rPr>
        <w:t>, XMLSPY, SOAPUI 5.1, Log4j, Maven 3.1,</w:t>
      </w:r>
      <w:r w:rsidR="0061673A" w:rsidRPr="00215BC0">
        <w:rPr>
          <w:rFonts w:asciiTheme="minorHAnsi" w:hAnsiTheme="minorHAnsi" w:cstheme="minorHAnsi"/>
          <w:sz w:val="22"/>
          <w:szCs w:val="22"/>
        </w:rPr>
        <w:t>Pivotal Cloud Foundry(PCF),</w:t>
      </w:r>
      <w:r w:rsidR="0013089F" w:rsidRPr="00215BC0">
        <w:rPr>
          <w:rFonts w:asciiTheme="minorHAnsi" w:hAnsiTheme="minorHAnsi" w:cstheme="minorHAnsi"/>
          <w:sz w:val="22"/>
          <w:szCs w:val="22"/>
        </w:rPr>
        <w:t xml:space="preserve"> PMD, Bootstrap, </w:t>
      </w:r>
      <w:proofErr w:type="spellStart"/>
      <w:r w:rsidR="0013089F" w:rsidRPr="00215BC0">
        <w:rPr>
          <w:rFonts w:asciiTheme="minorHAnsi" w:hAnsiTheme="minorHAnsi" w:cstheme="minorHAnsi"/>
          <w:sz w:val="22"/>
          <w:szCs w:val="22"/>
        </w:rPr>
        <w:t>AngularJS</w:t>
      </w:r>
      <w:proofErr w:type="spellEnd"/>
      <w:r w:rsidR="0013089F" w:rsidRPr="00215BC0">
        <w:rPr>
          <w:rFonts w:asciiTheme="minorHAnsi" w:hAnsiTheme="minorHAnsi" w:cstheme="minorHAnsi"/>
          <w:sz w:val="22"/>
          <w:szCs w:val="22"/>
        </w:rPr>
        <w:t xml:space="preserve">, </w:t>
      </w:r>
      <w:proofErr w:type="spellStart"/>
      <w:r w:rsidR="0013089F" w:rsidRPr="00215BC0">
        <w:rPr>
          <w:rFonts w:asciiTheme="minorHAnsi" w:hAnsiTheme="minorHAnsi" w:cstheme="minorHAnsi"/>
          <w:sz w:val="22"/>
          <w:szCs w:val="22"/>
        </w:rPr>
        <w:t>NodeJS</w:t>
      </w:r>
      <w:proofErr w:type="spellEnd"/>
      <w:r w:rsidR="0013089F" w:rsidRPr="00215BC0">
        <w:rPr>
          <w:rFonts w:asciiTheme="minorHAnsi" w:hAnsiTheme="minorHAnsi" w:cstheme="minorHAnsi"/>
          <w:sz w:val="22"/>
          <w:szCs w:val="22"/>
        </w:rPr>
        <w:t xml:space="preserve">, HTML5, CSS3, </w:t>
      </w:r>
      <w:proofErr w:type="spellStart"/>
      <w:r w:rsidR="003238A1" w:rsidRPr="00215BC0">
        <w:rPr>
          <w:rFonts w:asciiTheme="minorHAnsi" w:hAnsiTheme="minorHAnsi" w:cstheme="minorHAnsi"/>
          <w:sz w:val="22"/>
          <w:szCs w:val="22"/>
        </w:rPr>
        <w:t>Splunk</w:t>
      </w:r>
      <w:proofErr w:type="spellEnd"/>
      <w:r w:rsidR="003238A1" w:rsidRPr="00215BC0">
        <w:rPr>
          <w:rFonts w:asciiTheme="minorHAnsi" w:hAnsiTheme="minorHAnsi" w:cstheme="minorHAnsi"/>
          <w:sz w:val="22"/>
          <w:szCs w:val="22"/>
        </w:rPr>
        <w:t xml:space="preserve">, </w:t>
      </w:r>
      <w:r w:rsidR="0013089F" w:rsidRPr="00215BC0">
        <w:rPr>
          <w:rFonts w:asciiTheme="minorHAnsi" w:hAnsiTheme="minorHAnsi" w:cstheme="minorHAnsi"/>
          <w:sz w:val="22"/>
          <w:szCs w:val="22"/>
        </w:rPr>
        <w:t>Toad,</w:t>
      </w:r>
      <w:r w:rsidRPr="00215BC0">
        <w:rPr>
          <w:rFonts w:asciiTheme="minorHAnsi" w:hAnsiTheme="minorHAnsi" w:cstheme="minorHAnsi"/>
          <w:sz w:val="22"/>
          <w:szCs w:val="22"/>
        </w:rPr>
        <w:t xml:space="preserve"> </w:t>
      </w:r>
      <w:r w:rsidR="000227BC" w:rsidRPr="00215BC0">
        <w:rPr>
          <w:rFonts w:asciiTheme="minorHAnsi" w:hAnsiTheme="minorHAnsi" w:cstheme="minorHAnsi"/>
          <w:sz w:val="22"/>
          <w:szCs w:val="22"/>
        </w:rPr>
        <w:t>GWT,</w:t>
      </w:r>
      <w:r w:rsidRPr="00215BC0">
        <w:rPr>
          <w:rFonts w:asciiTheme="minorHAnsi" w:hAnsiTheme="minorHAnsi" w:cstheme="minorHAnsi"/>
          <w:sz w:val="22"/>
          <w:szCs w:val="22"/>
        </w:rPr>
        <w:t xml:space="preserve"> </w:t>
      </w:r>
      <w:r w:rsidR="00A2658C" w:rsidRPr="00215BC0">
        <w:rPr>
          <w:rFonts w:asciiTheme="minorHAnsi" w:hAnsiTheme="minorHAnsi" w:cstheme="minorHAnsi"/>
          <w:sz w:val="22"/>
          <w:szCs w:val="22"/>
        </w:rPr>
        <w:t>TDD,</w:t>
      </w:r>
      <w:bookmarkStart w:id="0" w:name="_GoBack"/>
      <w:bookmarkEnd w:id="0"/>
      <w:r w:rsidRPr="00215BC0">
        <w:rPr>
          <w:rFonts w:asciiTheme="minorHAnsi" w:hAnsiTheme="minorHAnsi" w:cstheme="minorHAnsi"/>
          <w:sz w:val="22"/>
          <w:szCs w:val="22"/>
        </w:rPr>
        <w:t xml:space="preserve"> </w:t>
      </w:r>
      <w:r w:rsidR="006D31DD" w:rsidRPr="00215BC0">
        <w:rPr>
          <w:rFonts w:asciiTheme="minorHAnsi" w:hAnsiTheme="minorHAnsi" w:cstheme="minorHAnsi"/>
          <w:sz w:val="22"/>
          <w:szCs w:val="22"/>
        </w:rPr>
        <w:t>Groovy,</w:t>
      </w:r>
      <w:r w:rsidR="00D15564" w:rsidRPr="00215BC0">
        <w:rPr>
          <w:rFonts w:asciiTheme="minorHAnsi" w:hAnsiTheme="minorHAnsi" w:cstheme="minorHAnsi"/>
          <w:sz w:val="22"/>
          <w:szCs w:val="22"/>
        </w:rPr>
        <w:t xml:space="preserve"> JBPM,</w:t>
      </w:r>
      <w:r w:rsidRPr="00215BC0">
        <w:rPr>
          <w:rFonts w:asciiTheme="minorHAnsi" w:hAnsiTheme="minorHAnsi" w:cstheme="minorHAnsi"/>
          <w:sz w:val="22"/>
          <w:szCs w:val="22"/>
        </w:rPr>
        <w:t xml:space="preserve"> </w:t>
      </w:r>
      <w:r w:rsidR="0007161B" w:rsidRPr="00215BC0">
        <w:rPr>
          <w:rFonts w:asciiTheme="minorHAnsi" w:hAnsiTheme="minorHAnsi" w:cstheme="minorHAnsi"/>
          <w:sz w:val="22"/>
          <w:szCs w:val="22"/>
        </w:rPr>
        <w:t xml:space="preserve">Python, </w:t>
      </w:r>
      <w:proofErr w:type="spellStart"/>
      <w:r w:rsidR="00F53681" w:rsidRPr="00215BC0">
        <w:rPr>
          <w:rFonts w:asciiTheme="minorHAnsi" w:hAnsiTheme="minorHAnsi" w:cstheme="minorHAnsi"/>
          <w:sz w:val="22"/>
          <w:szCs w:val="22"/>
        </w:rPr>
        <w:t>JBoss</w:t>
      </w:r>
      <w:proofErr w:type="spellEnd"/>
      <w:r w:rsidR="00F53681" w:rsidRPr="00215BC0">
        <w:rPr>
          <w:rFonts w:asciiTheme="minorHAnsi" w:hAnsiTheme="minorHAnsi" w:cstheme="minorHAnsi"/>
          <w:sz w:val="22"/>
          <w:szCs w:val="22"/>
        </w:rPr>
        <w:t> EAP 6.4.5,</w:t>
      </w:r>
      <w:r w:rsidR="00A67564" w:rsidRPr="00215BC0">
        <w:rPr>
          <w:rFonts w:asciiTheme="minorHAnsi" w:hAnsiTheme="minorHAnsi" w:cstheme="minorHAnsi"/>
          <w:sz w:val="22"/>
          <w:szCs w:val="22"/>
        </w:rPr>
        <w:t>Kafka,</w:t>
      </w:r>
      <w:r w:rsidR="0013089F" w:rsidRPr="00215BC0">
        <w:rPr>
          <w:rFonts w:asciiTheme="minorHAnsi" w:hAnsiTheme="minorHAnsi" w:cstheme="minorHAnsi"/>
          <w:sz w:val="22"/>
          <w:szCs w:val="22"/>
        </w:rPr>
        <w:t xml:space="preserve">Sun Jersey, </w:t>
      </w:r>
      <w:proofErr w:type="spellStart"/>
      <w:r w:rsidR="0013089F" w:rsidRPr="00215BC0">
        <w:rPr>
          <w:rFonts w:asciiTheme="minorHAnsi" w:hAnsiTheme="minorHAnsi" w:cstheme="minorHAnsi"/>
          <w:sz w:val="22"/>
          <w:szCs w:val="22"/>
        </w:rPr>
        <w:t>Junit</w:t>
      </w:r>
      <w:proofErr w:type="spellEnd"/>
      <w:r w:rsidR="0013089F" w:rsidRPr="00215BC0">
        <w:rPr>
          <w:rFonts w:asciiTheme="minorHAnsi" w:hAnsiTheme="minorHAnsi" w:cstheme="minorHAnsi"/>
          <w:sz w:val="22"/>
          <w:szCs w:val="22"/>
        </w:rPr>
        <w:t xml:space="preserve"> 4.1,</w:t>
      </w:r>
      <w:r w:rsidR="00542B12" w:rsidRPr="00215BC0">
        <w:rPr>
          <w:rFonts w:asciiTheme="minorHAnsi" w:hAnsiTheme="minorHAnsi" w:cstheme="minorHAnsi"/>
          <w:sz w:val="22"/>
          <w:szCs w:val="22"/>
        </w:rPr>
        <w:t xml:space="preserve"> </w:t>
      </w:r>
      <w:proofErr w:type="spellStart"/>
      <w:r w:rsidR="00542B12" w:rsidRPr="00215BC0">
        <w:rPr>
          <w:rFonts w:asciiTheme="minorHAnsi" w:hAnsiTheme="minorHAnsi" w:cstheme="minorHAnsi"/>
          <w:sz w:val="22"/>
          <w:szCs w:val="22"/>
        </w:rPr>
        <w:t>RabbitMQ</w:t>
      </w:r>
      <w:proofErr w:type="spellEnd"/>
      <w:r w:rsidR="00542B12" w:rsidRPr="00215BC0">
        <w:rPr>
          <w:rFonts w:asciiTheme="minorHAnsi" w:hAnsiTheme="minorHAnsi" w:cstheme="minorHAnsi"/>
          <w:sz w:val="22"/>
          <w:szCs w:val="22"/>
        </w:rPr>
        <w:t xml:space="preserve">, </w:t>
      </w:r>
      <w:r w:rsidR="00133B50" w:rsidRPr="00215BC0">
        <w:rPr>
          <w:rFonts w:asciiTheme="minorHAnsi" w:hAnsiTheme="minorHAnsi" w:cstheme="minorHAnsi"/>
          <w:sz w:val="22"/>
          <w:szCs w:val="22"/>
        </w:rPr>
        <w:t>Power mock</w:t>
      </w:r>
      <w:r w:rsidR="0013089F" w:rsidRPr="00215BC0">
        <w:rPr>
          <w:rFonts w:asciiTheme="minorHAnsi" w:hAnsiTheme="minorHAnsi" w:cstheme="minorHAnsi"/>
          <w:sz w:val="22"/>
          <w:szCs w:val="22"/>
        </w:rPr>
        <w:t>, Selenium,</w:t>
      </w:r>
      <w:r w:rsidR="009B2F33" w:rsidRPr="00215BC0">
        <w:rPr>
          <w:rFonts w:asciiTheme="minorHAnsi" w:hAnsiTheme="minorHAnsi" w:cstheme="minorHAnsi"/>
          <w:sz w:val="22"/>
          <w:szCs w:val="22"/>
        </w:rPr>
        <w:t xml:space="preserve"> </w:t>
      </w:r>
      <w:proofErr w:type="spellStart"/>
      <w:r w:rsidR="009B2F33" w:rsidRPr="00215BC0">
        <w:rPr>
          <w:rFonts w:asciiTheme="minorHAnsi" w:hAnsiTheme="minorHAnsi" w:cstheme="minorHAnsi"/>
          <w:sz w:val="22"/>
          <w:szCs w:val="22"/>
        </w:rPr>
        <w:t>Redux</w:t>
      </w:r>
      <w:proofErr w:type="spellEnd"/>
      <w:r w:rsidR="009B2F33" w:rsidRPr="00215BC0">
        <w:rPr>
          <w:rFonts w:asciiTheme="minorHAnsi" w:hAnsiTheme="minorHAnsi" w:cstheme="minorHAnsi"/>
          <w:sz w:val="22"/>
          <w:szCs w:val="22"/>
        </w:rPr>
        <w:t xml:space="preserve"> ,</w:t>
      </w:r>
      <w:r w:rsidR="00ED25F6" w:rsidRPr="00215BC0">
        <w:rPr>
          <w:rFonts w:asciiTheme="minorHAnsi" w:hAnsiTheme="minorHAnsi" w:cstheme="minorHAnsi"/>
          <w:sz w:val="22"/>
          <w:szCs w:val="22"/>
        </w:rPr>
        <w:t xml:space="preserve"> </w:t>
      </w:r>
      <w:proofErr w:type="spellStart"/>
      <w:r w:rsidR="00ED25F6" w:rsidRPr="00215BC0">
        <w:rPr>
          <w:rFonts w:asciiTheme="minorHAnsi" w:hAnsiTheme="minorHAnsi" w:cstheme="minorHAnsi"/>
          <w:sz w:val="22"/>
          <w:szCs w:val="22"/>
        </w:rPr>
        <w:t>Apigee</w:t>
      </w:r>
      <w:proofErr w:type="spellEnd"/>
      <w:r w:rsidR="00ED25F6" w:rsidRPr="00215BC0">
        <w:rPr>
          <w:rFonts w:asciiTheme="minorHAnsi" w:hAnsiTheme="minorHAnsi" w:cstheme="minorHAnsi"/>
          <w:sz w:val="22"/>
          <w:szCs w:val="22"/>
        </w:rPr>
        <w:t>,</w:t>
      </w:r>
      <w:r w:rsidRPr="00215BC0">
        <w:rPr>
          <w:rFonts w:asciiTheme="minorHAnsi" w:hAnsiTheme="minorHAnsi" w:cstheme="minorHAnsi"/>
          <w:sz w:val="22"/>
          <w:szCs w:val="22"/>
        </w:rPr>
        <w:t xml:space="preserve"> </w:t>
      </w:r>
      <w:r w:rsidR="00A06D1D" w:rsidRPr="00215BC0">
        <w:rPr>
          <w:rFonts w:asciiTheme="minorHAnsi" w:hAnsiTheme="minorHAnsi" w:cstheme="minorHAnsi"/>
          <w:sz w:val="22"/>
          <w:szCs w:val="22"/>
        </w:rPr>
        <w:t>BPM,</w:t>
      </w:r>
      <w:r w:rsidR="0013089F" w:rsidRPr="00215BC0">
        <w:rPr>
          <w:rFonts w:asciiTheme="minorHAnsi" w:hAnsiTheme="minorHAnsi" w:cstheme="minorHAnsi"/>
          <w:sz w:val="22"/>
          <w:szCs w:val="22"/>
        </w:rPr>
        <w:t xml:space="preserve"> JIRA, Rally, </w:t>
      </w:r>
      <w:r w:rsidR="00681ED3" w:rsidRPr="00215BC0">
        <w:rPr>
          <w:rFonts w:asciiTheme="minorHAnsi" w:hAnsiTheme="minorHAnsi" w:cstheme="minorHAnsi"/>
          <w:sz w:val="22"/>
          <w:szCs w:val="22"/>
        </w:rPr>
        <w:t>Free marker</w:t>
      </w:r>
      <w:r w:rsidR="0013089F" w:rsidRPr="00215BC0">
        <w:rPr>
          <w:rFonts w:asciiTheme="minorHAnsi" w:hAnsiTheme="minorHAnsi" w:cstheme="minorHAnsi"/>
          <w:sz w:val="22"/>
          <w:szCs w:val="22"/>
        </w:rPr>
        <w:t>, Apache POI, Quartz Scheduler,</w:t>
      </w:r>
      <w:r w:rsidRPr="00215BC0">
        <w:rPr>
          <w:rFonts w:asciiTheme="minorHAnsi" w:hAnsiTheme="minorHAnsi" w:cstheme="minorHAnsi"/>
          <w:sz w:val="22"/>
          <w:szCs w:val="22"/>
        </w:rPr>
        <w:t xml:space="preserve"> </w:t>
      </w:r>
      <w:proofErr w:type="spellStart"/>
      <w:r w:rsidR="00E7560C" w:rsidRPr="00215BC0">
        <w:rPr>
          <w:rFonts w:asciiTheme="minorHAnsi" w:hAnsiTheme="minorHAnsi" w:cstheme="minorHAnsi"/>
          <w:sz w:val="22"/>
          <w:szCs w:val="22"/>
        </w:rPr>
        <w:t>ReactJs</w:t>
      </w:r>
      <w:proofErr w:type="spellEnd"/>
      <w:r w:rsidR="0013089F" w:rsidRPr="00215BC0">
        <w:rPr>
          <w:rFonts w:asciiTheme="minorHAnsi" w:hAnsiTheme="minorHAnsi" w:cstheme="minorHAnsi"/>
          <w:sz w:val="22"/>
          <w:szCs w:val="22"/>
        </w:rPr>
        <w:t>.</w:t>
      </w:r>
    </w:p>
    <w:p w:rsidR="0013089F" w:rsidRPr="00215BC0" w:rsidRDefault="0013089F" w:rsidP="0013089F">
      <w:pPr>
        <w:pStyle w:val="BodyText3"/>
        <w:tabs>
          <w:tab w:val="left" w:pos="9360"/>
        </w:tabs>
        <w:spacing w:after="0"/>
        <w:ind w:left="360" w:right="90"/>
        <w:jc w:val="both"/>
        <w:rPr>
          <w:rFonts w:asciiTheme="minorHAnsi" w:hAnsiTheme="minorHAnsi" w:cstheme="minorHAnsi"/>
          <w:b/>
          <w:sz w:val="22"/>
          <w:szCs w:val="22"/>
        </w:rPr>
      </w:pPr>
    </w:p>
    <w:p w:rsidR="0013089F" w:rsidRPr="00215BC0" w:rsidRDefault="0013089F" w:rsidP="0013089F">
      <w:pPr>
        <w:pStyle w:val="BodyText3"/>
        <w:tabs>
          <w:tab w:val="left" w:pos="9360"/>
        </w:tabs>
        <w:spacing w:after="0"/>
        <w:ind w:left="360" w:right="90"/>
        <w:jc w:val="both"/>
        <w:rPr>
          <w:rFonts w:asciiTheme="minorHAnsi" w:hAnsiTheme="minorHAnsi" w:cstheme="minorHAnsi"/>
          <w:b/>
          <w:color w:val="2F5496" w:themeColor="accent1" w:themeShade="BF"/>
          <w:sz w:val="22"/>
          <w:szCs w:val="22"/>
        </w:rPr>
      </w:pPr>
    </w:p>
    <w:p w:rsidR="0013089F" w:rsidRPr="00215BC0" w:rsidRDefault="0013089F" w:rsidP="0013089F">
      <w:pPr>
        <w:pStyle w:val="BodyText3"/>
        <w:tabs>
          <w:tab w:val="left" w:pos="9360"/>
        </w:tabs>
        <w:spacing w:after="0"/>
        <w:ind w:left="360" w:right="90"/>
        <w:jc w:val="both"/>
        <w:rPr>
          <w:rFonts w:asciiTheme="minorHAnsi" w:hAnsiTheme="minorHAnsi" w:cstheme="minorHAnsi"/>
          <w:b/>
          <w:color w:val="2F5496" w:themeColor="accent1" w:themeShade="BF"/>
          <w:sz w:val="22"/>
          <w:szCs w:val="22"/>
        </w:rPr>
      </w:pPr>
      <w:r w:rsidRPr="00215BC0">
        <w:rPr>
          <w:rFonts w:asciiTheme="minorHAnsi" w:hAnsiTheme="minorHAnsi" w:cstheme="minorHAnsi"/>
          <w:b/>
          <w:color w:val="2F5496" w:themeColor="accent1" w:themeShade="BF"/>
          <w:sz w:val="22"/>
          <w:szCs w:val="22"/>
        </w:rPr>
        <w:t>US Bank, Minneapolis, MN                                                                                      Oct 2014 -Dec 2015</w:t>
      </w:r>
    </w:p>
    <w:p w:rsidR="0013089F" w:rsidRPr="00215BC0" w:rsidRDefault="0013089F" w:rsidP="0013089F">
      <w:pPr>
        <w:pStyle w:val="BodyText3"/>
        <w:tabs>
          <w:tab w:val="left" w:pos="9360"/>
        </w:tabs>
        <w:ind w:left="360" w:right="90"/>
        <w:jc w:val="both"/>
        <w:rPr>
          <w:rFonts w:asciiTheme="minorHAnsi" w:hAnsiTheme="minorHAnsi" w:cstheme="minorHAnsi"/>
          <w:b/>
          <w:sz w:val="22"/>
          <w:szCs w:val="22"/>
        </w:rPr>
      </w:pPr>
      <w:r w:rsidRPr="00215BC0">
        <w:rPr>
          <w:rFonts w:asciiTheme="minorHAnsi" w:hAnsiTheme="minorHAnsi" w:cstheme="minorHAnsi"/>
          <w:b/>
          <w:color w:val="2F5496" w:themeColor="accent1" w:themeShade="BF"/>
          <w:sz w:val="22"/>
          <w:szCs w:val="22"/>
        </w:rPr>
        <w:t>Sr. Java developer</w:t>
      </w:r>
    </w:p>
    <w:p w:rsidR="0013089F" w:rsidRPr="00215BC0" w:rsidRDefault="0013089F" w:rsidP="0013089F">
      <w:pPr>
        <w:shd w:val="clear" w:color="auto" w:fill="FFFFFF"/>
        <w:ind w:left="720"/>
        <w:jc w:val="both"/>
        <w:rPr>
          <w:rFonts w:asciiTheme="minorHAnsi" w:hAnsiTheme="minorHAnsi" w:cstheme="minorHAnsi"/>
          <w:color w:val="auto"/>
          <w:sz w:val="22"/>
        </w:rPr>
      </w:pPr>
      <w:proofErr w:type="gramStart"/>
      <w:r w:rsidRPr="00215BC0">
        <w:rPr>
          <w:rFonts w:asciiTheme="minorHAnsi" w:hAnsiTheme="minorHAnsi" w:cstheme="minorHAnsi"/>
          <w:color w:val="auto"/>
          <w:sz w:val="22"/>
        </w:rPr>
        <w:t>The online portal for US Bank customers.</w:t>
      </w:r>
      <w:proofErr w:type="gramEnd"/>
      <w:r w:rsidRPr="00215BC0">
        <w:rPr>
          <w:rFonts w:asciiTheme="minorHAnsi" w:hAnsiTheme="minorHAnsi" w:cstheme="minorHAnsi"/>
          <w:color w:val="auto"/>
          <w:sz w:val="22"/>
        </w:rPr>
        <w:t xml:space="preserve"> This is an Online Web Portal used by customers to register, sign-on, to access account history, transfers, profile management and perform transactions. The application is Online Banking System is a Web based application, based on the MVC architecture.</w:t>
      </w:r>
    </w:p>
    <w:p w:rsidR="0013089F" w:rsidRPr="00215BC0" w:rsidRDefault="0013089F" w:rsidP="0013089F">
      <w:pPr>
        <w:shd w:val="clear" w:color="auto" w:fill="FFFFFF"/>
        <w:ind w:left="360"/>
        <w:jc w:val="both"/>
        <w:rPr>
          <w:rFonts w:asciiTheme="minorHAnsi" w:hAnsiTheme="minorHAnsi" w:cstheme="minorHAnsi"/>
          <w:b/>
          <w:color w:val="2F5496" w:themeColor="accent1" w:themeShade="BF"/>
          <w:sz w:val="22"/>
        </w:rPr>
      </w:pPr>
      <w:r w:rsidRPr="00215BC0">
        <w:rPr>
          <w:rFonts w:asciiTheme="minorHAnsi" w:hAnsiTheme="minorHAnsi" w:cstheme="minorHAnsi"/>
          <w:b/>
          <w:color w:val="2F5496" w:themeColor="accent1" w:themeShade="BF"/>
          <w:sz w:val="22"/>
        </w:rPr>
        <w:t>Responsibilities</w:t>
      </w:r>
    </w:p>
    <w:p w:rsidR="00133B50" w:rsidRPr="00215BC0" w:rsidRDefault="0013089F" w:rsidP="00133B50">
      <w:pPr>
        <w:numPr>
          <w:ilvl w:val="1"/>
          <w:numId w:val="5"/>
        </w:numPr>
        <w:spacing w:after="40" w:line="240" w:lineRule="auto"/>
        <w:ind w:left="900"/>
        <w:rPr>
          <w:rFonts w:asciiTheme="minorHAnsi" w:hAnsiTheme="minorHAnsi" w:cstheme="minorHAnsi"/>
          <w:bCs/>
          <w:color w:val="auto"/>
          <w:sz w:val="22"/>
          <w:u w:val="single"/>
        </w:rPr>
      </w:pPr>
      <w:r w:rsidRPr="00215BC0">
        <w:rPr>
          <w:rFonts w:asciiTheme="minorHAnsi" w:hAnsiTheme="minorHAnsi" w:cstheme="minorHAnsi"/>
          <w:color w:val="auto"/>
          <w:sz w:val="22"/>
        </w:rPr>
        <w:t>Involved in daily Scrum meetings, Sprint planning and estimation of the tasks for the user stories, participated in retrospective and presenting Demo at end of the sprint. Communication with external teams, verbally and written on a daily basis.</w:t>
      </w:r>
    </w:p>
    <w:p w:rsidR="0013089F" w:rsidRPr="00215BC0" w:rsidRDefault="00133B50" w:rsidP="00133B50">
      <w:pPr>
        <w:numPr>
          <w:ilvl w:val="1"/>
          <w:numId w:val="5"/>
        </w:numPr>
        <w:spacing w:after="40" w:line="240" w:lineRule="auto"/>
        <w:ind w:left="900"/>
        <w:rPr>
          <w:rFonts w:asciiTheme="minorHAnsi" w:hAnsiTheme="minorHAnsi" w:cstheme="minorHAnsi"/>
          <w:bCs/>
          <w:color w:val="auto"/>
          <w:sz w:val="22"/>
          <w:u w:val="single"/>
        </w:rPr>
      </w:pPr>
      <w:r w:rsidRPr="00215BC0">
        <w:rPr>
          <w:rFonts w:asciiTheme="minorHAnsi" w:hAnsiTheme="minorHAnsi" w:cstheme="minorHAnsi"/>
          <w:color w:val="auto"/>
          <w:sz w:val="22"/>
        </w:rPr>
        <w:t xml:space="preserve">Used </w:t>
      </w:r>
      <w:proofErr w:type="spellStart"/>
      <w:r w:rsidRPr="00215BC0">
        <w:rPr>
          <w:rFonts w:asciiTheme="minorHAnsi" w:hAnsiTheme="minorHAnsi" w:cstheme="minorHAnsi"/>
          <w:color w:val="auto"/>
          <w:sz w:val="22"/>
        </w:rPr>
        <w:t>Docker</w:t>
      </w:r>
      <w:proofErr w:type="spellEnd"/>
      <w:r w:rsidRPr="00215BC0">
        <w:rPr>
          <w:rFonts w:asciiTheme="minorHAnsi" w:hAnsiTheme="minorHAnsi" w:cstheme="minorHAnsi"/>
          <w:color w:val="auto"/>
          <w:sz w:val="22"/>
        </w:rPr>
        <w:t xml:space="preserve"> methodologies for shipping, testing, and deploying code quickly and to significantly reduce the delay between writing code and running it in production.</w:t>
      </w:r>
    </w:p>
    <w:p w:rsidR="0013089F" w:rsidRPr="00215BC0" w:rsidRDefault="0013089F" w:rsidP="0013089F">
      <w:pPr>
        <w:numPr>
          <w:ilvl w:val="1"/>
          <w:numId w:val="5"/>
        </w:numPr>
        <w:spacing w:after="40" w:line="240" w:lineRule="auto"/>
        <w:ind w:left="900"/>
        <w:jc w:val="both"/>
        <w:rPr>
          <w:rFonts w:asciiTheme="minorHAnsi" w:hAnsiTheme="minorHAnsi" w:cstheme="minorHAnsi"/>
          <w:color w:val="auto"/>
          <w:sz w:val="22"/>
        </w:rPr>
      </w:pPr>
      <w:r w:rsidRPr="00215BC0">
        <w:rPr>
          <w:rFonts w:asciiTheme="minorHAnsi" w:hAnsiTheme="minorHAnsi" w:cstheme="minorHAnsi"/>
          <w:color w:val="auto"/>
          <w:sz w:val="22"/>
        </w:rPr>
        <w:t xml:space="preserve">Used </w:t>
      </w:r>
      <w:r w:rsidRPr="00215BC0">
        <w:rPr>
          <w:rFonts w:asciiTheme="minorHAnsi" w:hAnsiTheme="minorHAnsi" w:cstheme="minorHAnsi"/>
          <w:b/>
          <w:color w:val="auto"/>
          <w:sz w:val="22"/>
        </w:rPr>
        <w:t>Micro service architecture</w:t>
      </w:r>
      <w:r w:rsidRPr="00215BC0">
        <w:rPr>
          <w:rFonts w:asciiTheme="minorHAnsi" w:hAnsiTheme="minorHAnsi" w:cstheme="minorHAnsi"/>
          <w:color w:val="auto"/>
          <w:sz w:val="22"/>
        </w:rPr>
        <w:t xml:space="preserve">, with Spring Boot-based services interacting through a combination of REST and MQ and leveraging AWS to build, test and deploy micro services. </w:t>
      </w:r>
    </w:p>
    <w:p w:rsidR="0013089F" w:rsidRPr="00215BC0" w:rsidRDefault="0013089F" w:rsidP="0013089F">
      <w:pPr>
        <w:numPr>
          <w:ilvl w:val="1"/>
          <w:numId w:val="5"/>
        </w:numPr>
        <w:spacing w:after="40" w:line="240" w:lineRule="auto"/>
        <w:ind w:left="900"/>
        <w:jc w:val="both"/>
        <w:rPr>
          <w:rFonts w:asciiTheme="minorHAnsi" w:hAnsiTheme="minorHAnsi" w:cstheme="minorHAnsi"/>
          <w:color w:val="auto"/>
          <w:sz w:val="22"/>
        </w:rPr>
      </w:pPr>
      <w:r w:rsidRPr="00215BC0">
        <w:rPr>
          <w:rFonts w:asciiTheme="minorHAnsi" w:hAnsiTheme="minorHAnsi" w:cstheme="minorHAnsi"/>
          <w:color w:val="auto"/>
          <w:sz w:val="22"/>
        </w:rPr>
        <w:t>Used Spring Security for Authentication and authorization extensively.</w:t>
      </w:r>
    </w:p>
    <w:p w:rsidR="00215BC0" w:rsidRDefault="0013089F" w:rsidP="00215BC0">
      <w:pPr>
        <w:numPr>
          <w:ilvl w:val="1"/>
          <w:numId w:val="5"/>
        </w:numPr>
        <w:spacing w:after="40" w:line="240" w:lineRule="auto"/>
        <w:ind w:left="900"/>
        <w:jc w:val="both"/>
        <w:rPr>
          <w:rFonts w:asciiTheme="minorHAnsi" w:hAnsiTheme="minorHAnsi" w:cstheme="minorHAnsi"/>
          <w:color w:val="auto"/>
          <w:sz w:val="22"/>
        </w:rPr>
      </w:pPr>
      <w:r w:rsidRPr="00215BC0">
        <w:rPr>
          <w:rFonts w:asciiTheme="minorHAnsi" w:hAnsiTheme="minorHAnsi" w:cstheme="minorHAnsi"/>
          <w:color w:val="auto"/>
          <w:sz w:val="22"/>
        </w:rPr>
        <w:t xml:space="preserve">Worked on service oriented systems that utilize REST web frameworks with </w:t>
      </w:r>
      <w:r w:rsidRPr="00215BC0">
        <w:rPr>
          <w:rFonts w:asciiTheme="minorHAnsi" w:hAnsiTheme="minorHAnsi" w:cstheme="minorHAnsi"/>
          <w:b/>
          <w:color w:val="auto"/>
          <w:sz w:val="22"/>
        </w:rPr>
        <w:t>Spring MVC</w:t>
      </w:r>
      <w:r w:rsidRPr="00215BC0">
        <w:rPr>
          <w:rFonts w:asciiTheme="minorHAnsi" w:hAnsiTheme="minorHAnsi" w:cstheme="minorHAnsi"/>
          <w:color w:val="auto"/>
          <w:sz w:val="22"/>
        </w:rPr>
        <w:t xml:space="preserve">, Spring REST Template, </w:t>
      </w:r>
      <w:r w:rsidRPr="00215BC0">
        <w:rPr>
          <w:rFonts w:asciiTheme="minorHAnsi" w:hAnsiTheme="minorHAnsi" w:cstheme="minorHAnsi"/>
          <w:b/>
          <w:color w:val="auto"/>
          <w:sz w:val="22"/>
        </w:rPr>
        <w:t>Active MQ</w:t>
      </w:r>
      <w:r w:rsidRPr="00215BC0">
        <w:rPr>
          <w:rFonts w:asciiTheme="minorHAnsi" w:hAnsiTheme="minorHAnsi" w:cstheme="minorHAnsi"/>
          <w:color w:val="auto"/>
          <w:sz w:val="22"/>
        </w:rPr>
        <w:t xml:space="preserve">, </w:t>
      </w:r>
      <w:proofErr w:type="gramStart"/>
      <w:r w:rsidRPr="00215BC0">
        <w:rPr>
          <w:rFonts w:asciiTheme="minorHAnsi" w:hAnsiTheme="minorHAnsi" w:cstheme="minorHAnsi"/>
          <w:color w:val="auto"/>
          <w:sz w:val="22"/>
        </w:rPr>
        <w:t>Spring</w:t>
      </w:r>
      <w:proofErr w:type="gramEnd"/>
      <w:r w:rsidRPr="00215BC0">
        <w:rPr>
          <w:rFonts w:asciiTheme="minorHAnsi" w:hAnsiTheme="minorHAnsi" w:cstheme="minorHAnsi"/>
          <w:color w:val="auto"/>
          <w:sz w:val="22"/>
        </w:rPr>
        <w:t xml:space="preserve"> Integration.</w:t>
      </w:r>
    </w:p>
    <w:p w:rsidR="00215BC0" w:rsidRPr="00215BC0" w:rsidRDefault="00215BC0" w:rsidP="00215BC0">
      <w:pPr>
        <w:numPr>
          <w:ilvl w:val="1"/>
          <w:numId w:val="5"/>
        </w:numPr>
        <w:spacing w:after="40" w:line="240" w:lineRule="auto"/>
        <w:ind w:left="900"/>
        <w:jc w:val="both"/>
        <w:rPr>
          <w:rFonts w:asciiTheme="minorHAnsi" w:hAnsiTheme="minorHAnsi" w:cstheme="minorHAnsi"/>
          <w:color w:val="auto"/>
          <w:sz w:val="22"/>
        </w:rPr>
      </w:pPr>
      <w:r w:rsidRPr="00215BC0">
        <w:rPr>
          <w:rFonts w:asciiTheme="minorHAnsi" w:hAnsiTheme="minorHAnsi" w:cstheme="minorHAnsi"/>
          <w:color w:val="auto"/>
          <w:sz w:val="22"/>
        </w:rPr>
        <w:t>Used Java8 Lambda expression for rewriting the code.</w:t>
      </w:r>
    </w:p>
    <w:p w:rsidR="0013089F" w:rsidRPr="00215BC0" w:rsidRDefault="0013089F" w:rsidP="0013089F">
      <w:pPr>
        <w:numPr>
          <w:ilvl w:val="1"/>
          <w:numId w:val="5"/>
        </w:numPr>
        <w:spacing w:after="40" w:line="240" w:lineRule="auto"/>
        <w:ind w:left="900"/>
        <w:jc w:val="both"/>
        <w:rPr>
          <w:rFonts w:asciiTheme="minorHAnsi" w:hAnsiTheme="minorHAnsi" w:cstheme="minorHAnsi"/>
          <w:color w:val="auto"/>
          <w:sz w:val="22"/>
        </w:rPr>
      </w:pPr>
      <w:r w:rsidRPr="00215BC0">
        <w:rPr>
          <w:rFonts w:asciiTheme="minorHAnsi" w:hAnsiTheme="minorHAnsi" w:cstheme="minorHAnsi"/>
          <w:color w:val="auto"/>
          <w:sz w:val="22"/>
        </w:rPr>
        <w:t xml:space="preserve">Experienced in implementation of JMS to exchange information over reliable channel in an asynchronous way by using Active MQ. </w:t>
      </w:r>
    </w:p>
    <w:p w:rsidR="00621ADC" w:rsidRPr="00215BC0" w:rsidRDefault="0013089F" w:rsidP="00621ADC">
      <w:pPr>
        <w:numPr>
          <w:ilvl w:val="1"/>
          <w:numId w:val="5"/>
        </w:numPr>
        <w:spacing w:after="40" w:line="240" w:lineRule="auto"/>
        <w:ind w:left="900"/>
        <w:jc w:val="both"/>
        <w:rPr>
          <w:rFonts w:asciiTheme="minorHAnsi" w:hAnsiTheme="minorHAnsi" w:cstheme="minorHAnsi"/>
          <w:color w:val="auto"/>
          <w:sz w:val="22"/>
        </w:rPr>
      </w:pPr>
      <w:r w:rsidRPr="00215BC0">
        <w:rPr>
          <w:rFonts w:asciiTheme="minorHAnsi" w:hAnsiTheme="minorHAnsi" w:cstheme="minorHAnsi"/>
          <w:color w:val="auto"/>
          <w:sz w:val="22"/>
        </w:rPr>
        <w:t>Worked with JMS service to achieve Messaging Patterns with Rabbit MQ Queues for batch and Bulk processing.</w:t>
      </w:r>
    </w:p>
    <w:p w:rsidR="0013089F" w:rsidRPr="00215BC0" w:rsidRDefault="00621ADC" w:rsidP="00621ADC">
      <w:pPr>
        <w:numPr>
          <w:ilvl w:val="1"/>
          <w:numId w:val="5"/>
        </w:numPr>
        <w:spacing w:after="40" w:line="240" w:lineRule="auto"/>
        <w:ind w:left="900"/>
        <w:jc w:val="both"/>
        <w:rPr>
          <w:rFonts w:asciiTheme="minorHAnsi" w:hAnsiTheme="minorHAnsi" w:cstheme="minorHAnsi"/>
          <w:color w:val="auto"/>
          <w:sz w:val="22"/>
        </w:rPr>
      </w:pPr>
      <w:r w:rsidRPr="00215BC0">
        <w:rPr>
          <w:rFonts w:asciiTheme="minorHAnsi" w:hAnsiTheme="minorHAnsi" w:cstheme="minorHAnsi"/>
          <w:color w:val="auto"/>
          <w:sz w:val="22"/>
        </w:rPr>
        <w:t xml:space="preserve">Worked with </w:t>
      </w:r>
      <w:r w:rsidRPr="00215BC0">
        <w:rPr>
          <w:rFonts w:asciiTheme="minorHAnsi" w:hAnsiTheme="minorHAnsi" w:cstheme="minorHAnsi"/>
          <w:b/>
          <w:color w:val="auto"/>
          <w:sz w:val="22"/>
        </w:rPr>
        <w:t>Groovy</w:t>
      </w:r>
      <w:r w:rsidRPr="00215BC0">
        <w:rPr>
          <w:rFonts w:asciiTheme="minorHAnsi" w:hAnsiTheme="minorHAnsi" w:cstheme="minorHAnsi"/>
          <w:color w:val="auto"/>
          <w:sz w:val="22"/>
        </w:rPr>
        <w:t xml:space="preserve"> to</w:t>
      </w:r>
      <w:r w:rsidR="00215BC0">
        <w:rPr>
          <w:rFonts w:asciiTheme="minorHAnsi" w:hAnsiTheme="minorHAnsi" w:cstheme="minorHAnsi"/>
          <w:color w:val="auto"/>
          <w:sz w:val="22"/>
        </w:rPr>
        <w:t xml:space="preserve"> </w:t>
      </w:r>
      <w:r w:rsidRPr="00215BC0">
        <w:rPr>
          <w:rFonts w:asciiTheme="minorHAnsi" w:hAnsiTheme="minorHAnsi" w:cstheme="minorHAnsi"/>
          <w:color w:val="auto"/>
          <w:sz w:val="22"/>
        </w:rPr>
        <w:t>support both static and dynamic typing as well as for operator overloading.</w:t>
      </w:r>
    </w:p>
    <w:p w:rsidR="0013089F" w:rsidRPr="00215BC0" w:rsidRDefault="0013089F" w:rsidP="0013089F">
      <w:pPr>
        <w:numPr>
          <w:ilvl w:val="1"/>
          <w:numId w:val="5"/>
        </w:numPr>
        <w:spacing w:after="40" w:line="240" w:lineRule="auto"/>
        <w:ind w:left="900"/>
        <w:jc w:val="both"/>
        <w:rPr>
          <w:rFonts w:asciiTheme="minorHAnsi" w:hAnsiTheme="minorHAnsi" w:cstheme="minorHAnsi"/>
          <w:color w:val="auto"/>
          <w:sz w:val="22"/>
        </w:rPr>
      </w:pPr>
      <w:r w:rsidRPr="00215BC0">
        <w:rPr>
          <w:rFonts w:asciiTheme="minorHAnsi" w:hAnsiTheme="minorHAnsi" w:cstheme="minorHAnsi"/>
          <w:color w:val="auto"/>
          <w:sz w:val="22"/>
        </w:rPr>
        <w:t>Consumed REST based micro services with Rest Template based on Restful APIs.</w:t>
      </w:r>
    </w:p>
    <w:p w:rsidR="008528D4" w:rsidRPr="00215BC0" w:rsidRDefault="0013089F" w:rsidP="00621ADC">
      <w:pPr>
        <w:numPr>
          <w:ilvl w:val="1"/>
          <w:numId w:val="5"/>
        </w:numPr>
        <w:spacing w:after="40" w:line="240" w:lineRule="auto"/>
        <w:ind w:left="900"/>
        <w:jc w:val="both"/>
        <w:rPr>
          <w:rFonts w:asciiTheme="minorHAnsi" w:hAnsiTheme="minorHAnsi" w:cstheme="minorHAnsi"/>
          <w:color w:val="auto"/>
          <w:sz w:val="22"/>
        </w:rPr>
      </w:pPr>
      <w:r w:rsidRPr="00215BC0">
        <w:rPr>
          <w:rFonts w:asciiTheme="minorHAnsi" w:hAnsiTheme="minorHAnsi" w:cstheme="minorHAnsi"/>
          <w:color w:val="auto"/>
          <w:sz w:val="22"/>
        </w:rPr>
        <w:t xml:space="preserve">Worked on </w:t>
      </w:r>
      <w:r w:rsidRPr="00215BC0">
        <w:rPr>
          <w:rFonts w:asciiTheme="minorHAnsi" w:hAnsiTheme="minorHAnsi" w:cstheme="minorHAnsi"/>
          <w:b/>
          <w:color w:val="auto"/>
          <w:sz w:val="22"/>
        </w:rPr>
        <w:t>Spring JDBC</w:t>
      </w:r>
      <w:r w:rsidRPr="00215BC0">
        <w:rPr>
          <w:rFonts w:asciiTheme="minorHAnsi" w:hAnsiTheme="minorHAnsi" w:cstheme="minorHAnsi"/>
          <w:color w:val="auto"/>
          <w:sz w:val="22"/>
        </w:rPr>
        <w:t xml:space="preserve"> and DAOs to retrieve data from Oracle 11g by calling PL/SQL stored procedures.</w:t>
      </w:r>
      <w:r w:rsidR="008528D4" w:rsidRPr="00215BC0">
        <w:rPr>
          <w:rFonts w:asciiTheme="minorHAnsi" w:hAnsiTheme="minorHAnsi" w:cstheme="minorHAnsi"/>
          <w:color w:val="auto"/>
          <w:sz w:val="22"/>
        </w:rPr>
        <w:t> </w:t>
      </w:r>
    </w:p>
    <w:p w:rsidR="005248D9" w:rsidRPr="00215BC0" w:rsidRDefault="008528D4" w:rsidP="00621ADC">
      <w:pPr>
        <w:numPr>
          <w:ilvl w:val="1"/>
          <w:numId w:val="5"/>
        </w:numPr>
        <w:spacing w:after="40" w:line="240" w:lineRule="auto"/>
        <w:ind w:left="900"/>
        <w:jc w:val="both"/>
        <w:rPr>
          <w:rFonts w:asciiTheme="minorHAnsi" w:hAnsiTheme="minorHAnsi" w:cstheme="minorHAnsi"/>
          <w:color w:val="auto"/>
          <w:sz w:val="22"/>
        </w:rPr>
      </w:pPr>
      <w:r w:rsidRPr="00215BC0">
        <w:rPr>
          <w:rFonts w:asciiTheme="minorHAnsi" w:hAnsiTheme="minorHAnsi" w:cstheme="minorHAnsi"/>
          <w:color w:val="auto"/>
          <w:sz w:val="22"/>
        </w:rPr>
        <w:t xml:space="preserve">Involved in creating BPM workflows using </w:t>
      </w:r>
      <w:proofErr w:type="spellStart"/>
      <w:r w:rsidRPr="00215BC0">
        <w:rPr>
          <w:rFonts w:asciiTheme="minorHAnsi" w:hAnsiTheme="minorHAnsi" w:cstheme="minorHAnsi"/>
          <w:color w:val="auto"/>
          <w:sz w:val="22"/>
        </w:rPr>
        <w:t>camunda</w:t>
      </w:r>
      <w:proofErr w:type="spellEnd"/>
      <w:r w:rsidRPr="00215BC0">
        <w:rPr>
          <w:rFonts w:asciiTheme="minorHAnsi" w:hAnsiTheme="minorHAnsi" w:cstheme="minorHAnsi"/>
          <w:color w:val="auto"/>
          <w:sz w:val="22"/>
        </w:rPr>
        <w:t xml:space="preserve"> </w:t>
      </w:r>
      <w:proofErr w:type="spellStart"/>
      <w:r w:rsidRPr="00215BC0">
        <w:rPr>
          <w:rFonts w:asciiTheme="minorHAnsi" w:hAnsiTheme="minorHAnsi" w:cstheme="minorHAnsi"/>
          <w:color w:val="auto"/>
          <w:sz w:val="22"/>
        </w:rPr>
        <w:t>plugin</w:t>
      </w:r>
      <w:proofErr w:type="spellEnd"/>
      <w:r w:rsidRPr="00215BC0">
        <w:rPr>
          <w:rFonts w:asciiTheme="minorHAnsi" w:hAnsiTheme="minorHAnsi" w:cstheme="minorHAnsi"/>
          <w:color w:val="auto"/>
          <w:sz w:val="22"/>
        </w:rPr>
        <w:t> </w:t>
      </w:r>
      <w:r w:rsidR="005248D9" w:rsidRPr="00215BC0">
        <w:rPr>
          <w:rFonts w:asciiTheme="minorHAnsi" w:eastAsia="Times New Roman" w:hAnsiTheme="minorHAnsi" w:cstheme="minorHAnsi"/>
          <w:color w:val="333333"/>
          <w:sz w:val="22"/>
        </w:rPr>
        <w:t> </w:t>
      </w:r>
    </w:p>
    <w:p w:rsidR="00621ADC" w:rsidRPr="00215BC0" w:rsidRDefault="005248D9" w:rsidP="00621ADC">
      <w:pPr>
        <w:numPr>
          <w:ilvl w:val="1"/>
          <w:numId w:val="5"/>
        </w:numPr>
        <w:spacing w:after="40" w:line="240" w:lineRule="auto"/>
        <w:ind w:left="900"/>
        <w:jc w:val="both"/>
        <w:rPr>
          <w:rFonts w:asciiTheme="minorHAnsi" w:hAnsiTheme="minorHAnsi" w:cstheme="minorHAnsi"/>
          <w:color w:val="auto"/>
          <w:sz w:val="22"/>
        </w:rPr>
      </w:pPr>
      <w:r w:rsidRPr="00215BC0">
        <w:rPr>
          <w:rFonts w:asciiTheme="minorHAnsi" w:hAnsiTheme="minorHAnsi" w:cstheme="minorHAnsi"/>
          <w:color w:val="auto"/>
          <w:sz w:val="22"/>
        </w:rPr>
        <w:t>Designed and developed application using GWT, spring, Hibernate, JMS and MVC Spring. </w:t>
      </w:r>
    </w:p>
    <w:p w:rsidR="00ED25F6" w:rsidRPr="00215BC0" w:rsidRDefault="00621ADC" w:rsidP="00621ADC">
      <w:pPr>
        <w:numPr>
          <w:ilvl w:val="1"/>
          <w:numId w:val="5"/>
        </w:numPr>
        <w:spacing w:after="40" w:line="240" w:lineRule="auto"/>
        <w:ind w:left="900"/>
        <w:jc w:val="both"/>
        <w:rPr>
          <w:rFonts w:asciiTheme="minorHAnsi" w:hAnsiTheme="minorHAnsi" w:cstheme="minorHAnsi"/>
          <w:color w:val="auto"/>
          <w:sz w:val="22"/>
        </w:rPr>
      </w:pPr>
      <w:r w:rsidRPr="00215BC0">
        <w:rPr>
          <w:rFonts w:asciiTheme="minorHAnsi" w:hAnsiTheme="minorHAnsi" w:cstheme="minorHAnsi"/>
          <w:color w:val="auto"/>
          <w:sz w:val="22"/>
        </w:rPr>
        <w:t>Used Node.JS to run Grunt tasks and build properly the project (compile, minify, etc.)</w:t>
      </w:r>
    </w:p>
    <w:p w:rsidR="00ED25F6" w:rsidRPr="00215BC0" w:rsidRDefault="00ED25F6" w:rsidP="00ED25F6">
      <w:pPr>
        <w:numPr>
          <w:ilvl w:val="1"/>
          <w:numId w:val="5"/>
        </w:numPr>
        <w:spacing w:after="40" w:line="240" w:lineRule="auto"/>
        <w:ind w:left="900"/>
        <w:jc w:val="both"/>
        <w:rPr>
          <w:rFonts w:asciiTheme="minorHAnsi" w:hAnsiTheme="minorHAnsi" w:cstheme="minorHAnsi"/>
          <w:color w:val="000000" w:themeColor="text1"/>
          <w:sz w:val="22"/>
        </w:rPr>
      </w:pPr>
      <w:r w:rsidRPr="00215BC0">
        <w:rPr>
          <w:rFonts w:asciiTheme="minorHAnsi" w:hAnsiTheme="minorHAnsi" w:cstheme="minorHAnsi"/>
          <w:color w:val="000000" w:themeColor="text1"/>
          <w:sz w:val="22"/>
        </w:rPr>
        <w:t>Incorporated Basic authentication and JSON threat protection by using </w:t>
      </w:r>
      <w:proofErr w:type="spellStart"/>
      <w:r w:rsidRPr="00215BC0">
        <w:rPr>
          <w:rFonts w:asciiTheme="minorHAnsi" w:hAnsiTheme="minorHAnsi" w:cstheme="minorHAnsi"/>
          <w:color w:val="000000" w:themeColor="text1"/>
          <w:sz w:val="22"/>
        </w:rPr>
        <w:t>Apigee</w:t>
      </w:r>
      <w:proofErr w:type="spellEnd"/>
      <w:r w:rsidRPr="00215BC0">
        <w:rPr>
          <w:rFonts w:asciiTheme="minorHAnsi" w:hAnsiTheme="minorHAnsi" w:cstheme="minorHAnsi"/>
          <w:color w:val="000000" w:themeColor="text1"/>
          <w:sz w:val="22"/>
        </w:rPr>
        <w:t> API gateway. </w:t>
      </w:r>
    </w:p>
    <w:p w:rsidR="00542B12" w:rsidRPr="00215BC0" w:rsidRDefault="0061673A" w:rsidP="00542B12">
      <w:pPr>
        <w:numPr>
          <w:ilvl w:val="1"/>
          <w:numId w:val="5"/>
        </w:numPr>
        <w:spacing w:after="40" w:line="240" w:lineRule="auto"/>
        <w:ind w:left="900"/>
        <w:jc w:val="both"/>
        <w:rPr>
          <w:rFonts w:asciiTheme="minorHAnsi" w:hAnsiTheme="minorHAnsi" w:cstheme="minorHAnsi"/>
          <w:color w:val="000000" w:themeColor="text1"/>
          <w:sz w:val="22"/>
        </w:rPr>
      </w:pPr>
      <w:r w:rsidRPr="00215BC0">
        <w:rPr>
          <w:rFonts w:asciiTheme="minorHAnsi" w:hAnsiTheme="minorHAnsi" w:cstheme="minorHAnsi"/>
          <w:color w:val="000000" w:themeColor="text1"/>
          <w:sz w:val="22"/>
        </w:rPr>
        <w:t>Created computing and data resources on AWS using EC2. Installed Pivotal Cloud Foundry on EC2 to manage the containers created by PCF</w:t>
      </w:r>
      <w:r w:rsidR="00542B12" w:rsidRPr="00215BC0">
        <w:rPr>
          <w:rFonts w:asciiTheme="minorHAnsi" w:hAnsiTheme="minorHAnsi" w:cstheme="minorHAnsi"/>
          <w:color w:val="000000" w:themeColor="text1"/>
          <w:sz w:val="22"/>
        </w:rPr>
        <w:t>.</w:t>
      </w:r>
    </w:p>
    <w:p w:rsidR="00542B12" w:rsidRPr="00215BC0" w:rsidRDefault="00542B12" w:rsidP="00542B12">
      <w:pPr>
        <w:numPr>
          <w:ilvl w:val="1"/>
          <w:numId w:val="5"/>
        </w:numPr>
        <w:spacing w:after="40" w:line="240" w:lineRule="auto"/>
        <w:ind w:left="900"/>
        <w:jc w:val="both"/>
        <w:rPr>
          <w:rFonts w:asciiTheme="minorHAnsi" w:hAnsiTheme="minorHAnsi" w:cstheme="minorHAnsi"/>
          <w:color w:val="000000" w:themeColor="text1"/>
          <w:sz w:val="22"/>
        </w:rPr>
      </w:pPr>
      <w:r w:rsidRPr="00215BC0">
        <w:rPr>
          <w:rFonts w:asciiTheme="minorHAnsi" w:hAnsiTheme="minorHAnsi" w:cstheme="minorHAnsi"/>
          <w:color w:val="000000" w:themeColor="text1"/>
          <w:sz w:val="22"/>
        </w:rPr>
        <w:t xml:space="preserve">Used Hudson for continuous integration. Utilized Apache Camel to integrate </w:t>
      </w:r>
      <w:proofErr w:type="spellStart"/>
      <w:r w:rsidRPr="00215BC0">
        <w:rPr>
          <w:rFonts w:asciiTheme="minorHAnsi" w:hAnsiTheme="minorHAnsi" w:cstheme="minorHAnsi"/>
          <w:color w:val="000000" w:themeColor="text1"/>
          <w:sz w:val="22"/>
        </w:rPr>
        <w:t>microservices</w:t>
      </w:r>
      <w:proofErr w:type="spellEnd"/>
      <w:r w:rsidRPr="00215BC0">
        <w:rPr>
          <w:rFonts w:asciiTheme="minorHAnsi" w:hAnsiTheme="minorHAnsi" w:cstheme="minorHAnsi"/>
          <w:color w:val="000000" w:themeColor="text1"/>
          <w:sz w:val="22"/>
        </w:rPr>
        <w:t xml:space="preserve"> and </w:t>
      </w:r>
      <w:proofErr w:type="spellStart"/>
      <w:r w:rsidRPr="00215BC0">
        <w:rPr>
          <w:rFonts w:asciiTheme="minorHAnsi" w:hAnsiTheme="minorHAnsi" w:cstheme="minorHAnsi"/>
          <w:color w:val="000000" w:themeColor="text1"/>
          <w:sz w:val="22"/>
        </w:rPr>
        <w:t>RabbitMQ</w:t>
      </w:r>
      <w:proofErr w:type="spellEnd"/>
      <w:r w:rsidRPr="00215BC0">
        <w:rPr>
          <w:rFonts w:asciiTheme="minorHAnsi" w:hAnsiTheme="minorHAnsi" w:cstheme="minorHAnsi"/>
          <w:color w:val="000000" w:themeColor="text1"/>
          <w:sz w:val="22"/>
        </w:rPr>
        <w:t xml:space="preserve"> messaging exchanges</w:t>
      </w:r>
      <w:r w:rsidRPr="00215BC0">
        <w:rPr>
          <w:rFonts w:asciiTheme="minorHAnsi" w:hAnsiTheme="minorHAnsi" w:cstheme="minorHAnsi"/>
          <w:sz w:val="22"/>
        </w:rPr>
        <w:t>. </w:t>
      </w:r>
    </w:p>
    <w:p w:rsidR="005B3A50" w:rsidRPr="00215BC0" w:rsidRDefault="0013089F" w:rsidP="00511458">
      <w:pPr>
        <w:numPr>
          <w:ilvl w:val="1"/>
          <w:numId w:val="5"/>
        </w:numPr>
        <w:spacing w:after="40" w:line="240" w:lineRule="auto"/>
        <w:ind w:left="900"/>
        <w:jc w:val="both"/>
        <w:rPr>
          <w:rFonts w:asciiTheme="minorHAnsi" w:hAnsiTheme="minorHAnsi" w:cstheme="minorHAnsi"/>
          <w:color w:val="auto"/>
          <w:sz w:val="22"/>
        </w:rPr>
      </w:pPr>
      <w:r w:rsidRPr="00215BC0">
        <w:rPr>
          <w:rFonts w:asciiTheme="minorHAnsi" w:hAnsiTheme="minorHAnsi" w:cstheme="minorHAnsi"/>
          <w:color w:val="auto"/>
          <w:sz w:val="22"/>
        </w:rPr>
        <w:t xml:space="preserve">Involved in design and development of UI component, using frameworks </w:t>
      </w:r>
      <w:r w:rsidRPr="00215BC0">
        <w:rPr>
          <w:rFonts w:asciiTheme="minorHAnsi" w:hAnsiTheme="minorHAnsi" w:cstheme="minorHAnsi"/>
          <w:b/>
          <w:color w:val="auto"/>
          <w:sz w:val="22"/>
        </w:rPr>
        <w:t>Angular JS</w:t>
      </w:r>
      <w:r w:rsidRPr="00215BC0">
        <w:rPr>
          <w:rFonts w:asciiTheme="minorHAnsi" w:hAnsiTheme="minorHAnsi" w:cstheme="minorHAnsi"/>
          <w:color w:val="auto"/>
          <w:sz w:val="22"/>
        </w:rPr>
        <w:t>, JavaScript, HTML5, CSS3 and Bootstrap.</w:t>
      </w:r>
    </w:p>
    <w:p w:rsidR="00C72D55" w:rsidRPr="00215BC0" w:rsidRDefault="005B3A50" w:rsidP="00C72D55">
      <w:pPr>
        <w:numPr>
          <w:ilvl w:val="1"/>
          <w:numId w:val="5"/>
        </w:numPr>
        <w:spacing w:after="40"/>
        <w:ind w:left="900"/>
        <w:rPr>
          <w:rFonts w:asciiTheme="minorHAnsi" w:hAnsiTheme="minorHAnsi" w:cstheme="minorHAnsi"/>
          <w:color w:val="auto"/>
          <w:sz w:val="22"/>
        </w:rPr>
      </w:pPr>
      <w:r w:rsidRPr="00215BC0">
        <w:rPr>
          <w:rFonts w:asciiTheme="minorHAnsi" w:hAnsiTheme="minorHAnsi" w:cstheme="minorHAnsi"/>
          <w:color w:val="auto"/>
          <w:sz w:val="22"/>
        </w:rPr>
        <w:t xml:space="preserve">Responsible for deploying EAR to Web Sphere 8.5, JBOSS EAP 6.3 and Tomcat 7.0.59 running on top of an </w:t>
      </w:r>
      <w:proofErr w:type="spellStart"/>
      <w:r w:rsidRPr="00215BC0">
        <w:rPr>
          <w:rFonts w:asciiTheme="minorHAnsi" w:hAnsiTheme="minorHAnsi" w:cstheme="minorHAnsi"/>
          <w:color w:val="auto"/>
          <w:sz w:val="22"/>
        </w:rPr>
        <w:t>Ubuntu</w:t>
      </w:r>
      <w:proofErr w:type="spellEnd"/>
      <w:r w:rsidRPr="00215BC0">
        <w:rPr>
          <w:rFonts w:asciiTheme="minorHAnsi" w:hAnsiTheme="minorHAnsi" w:cstheme="minorHAnsi"/>
          <w:color w:val="auto"/>
          <w:sz w:val="22"/>
        </w:rPr>
        <w:t xml:space="preserve"> </w:t>
      </w:r>
      <w:proofErr w:type="spellStart"/>
      <w:r w:rsidRPr="00215BC0">
        <w:rPr>
          <w:rFonts w:asciiTheme="minorHAnsi" w:hAnsiTheme="minorHAnsi" w:cstheme="minorHAnsi"/>
          <w:color w:val="auto"/>
          <w:sz w:val="22"/>
        </w:rPr>
        <w:t>Server.</w:t>
      </w:r>
      <w:r w:rsidR="00A00605" w:rsidRPr="00215BC0">
        <w:rPr>
          <w:rFonts w:asciiTheme="minorHAnsi" w:hAnsiTheme="minorHAnsi" w:cstheme="minorHAnsi"/>
          <w:color w:val="auto"/>
          <w:sz w:val="22"/>
        </w:rPr>
        <w:t>s</w:t>
      </w:r>
      <w:proofErr w:type="spellEnd"/>
    </w:p>
    <w:p w:rsidR="0014343F" w:rsidRPr="00215BC0" w:rsidRDefault="00C72D55" w:rsidP="00C72D55">
      <w:pPr>
        <w:numPr>
          <w:ilvl w:val="1"/>
          <w:numId w:val="5"/>
        </w:numPr>
        <w:spacing w:after="40"/>
        <w:ind w:left="900"/>
        <w:rPr>
          <w:rFonts w:asciiTheme="minorHAnsi" w:hAnsiTheme="minorHAnsi" w:cstheme="minorHAnsi"/>
          <w:color w:val="auto"/>
          <w:sz w:val="22"/>
        </w:rPr>
      </w:pPr>
      <w:r w:rsidRPr="00215BC0">
        <w:rPr>
          <w:rFonts w:asciiTheme="minorHAnsi" w:hAnsiTheme="minorHAnsi" w:cstheme="minorHAnsi"/>
          <w:color w:val="auto"/>
          <w:sz w:val="22"/>
        </w:rPr>
        <w:t>Had experience in writing the Unix Shell Scripting and Python scripting for automate process. </w:t>
      </w:r>
    </w:p>
    <w:p w:rsidR="00060027" w:rsidRPr="00215BC0" w:rsidRDefault="0014343F" w:rsidP="0014343F">
      <w:pPr>
        <w:numPr>
          <w:ilvl w:val="1"/>
          <w:numId w:val="5"/>
        </w:numPr>
        <w:spacing w:after="40" w:line="240" w:lineRule="auto"/>
        <w:ind w:left="900"/>
        <w:jc w:val="both"/>
        <w:rPr>
          <w:rFonts w:asciiTheme="minorHAnsi" w:hAnsiTheme="minorHAnsi" w:cstheme="minorHAnsi"/>
          <w:color w:val="auto"/>
          <w:sz w:val="22"/>
        </w:rPr>
      </w:pPr>
      <w:r w:rsidRPr="00215BC0">
        <w:rPr>
          <w:rFonts w:asciiTheme="minorHAnsi" w:hAnsiTheme="minorHAnsi" w:cstheme="minorHAnsi"/>
          <w:color w:val="auto"/>
          <w:sz w:val="22"/>
        </w:rPr>
        <w:t xml:space="preserve">Implemented innovative solutions using various </w:t>
      </w:r>
      <w:proofErr w:type="spellStart"/>
      <w:r w:rsidRPr="00215BC0">
        <w:rPr>
          <w:rFonts w:asciiTheme="minorHAnsi" w:hAnsiTheme="minorHAnsi" w:cstheme="minorHAnsi"/>
          <w:color w:val="auto"/>
          <w:sz w:val="22"/>
        </w:rPr>
        <w:t>Hadoop</w:t>
      </w:r>
      <w:proofErr w:type="spellEnd"/>
      <w:r w:rsidRPr="00215BC0">
        <w:rPr>
          <w:rFonts w:asciiTheme="minorHAnsi" w:hAnsiTheme="minorHAnsi" w:cstheme="minorHAnsi"/>
          <w:color w:val="auto"/>
          <w:sz w:val="22"/>
        </w:rPr>
        <w:t xml:space="preserve"> ecosystem tools like Pig, Hive, </w:t>
      </w:r>
      <w:proofErr w:type="spellStart"/>
      <w:r w:rsidRPr="00215BC0">
        <w:rPr>
          <w:rFonts w:asciiTheme="minorHAnsi" w:hAnsiTheme="minorHAnsi" w:cstheme="minorHAnsi"/>
          <w:color w:val="auto"/>
          <w:sz w:val="22"/>
        </w:rPr>
        <w:t>Sqoop</w:t>
      </w:r>
      <w:proofErr w:type="spellEnd"/>
      <w:r w:rsidRPr="00215BC0">
        <w:rPr>
          <w:rFonts w:asciiTheme="minorHAnsi" w:hAnsiTheme="minorHAnsi" w:cstheme="minorHAnsi"/>
          <w:color w:val="auto"/>
          <w:sz w:val="22"/>
        </w:rPr>
        <w:t xml:space="preserve">, Kafka, and </w:t>
      </w:r>
      <w:proofErr w:type="spellStart"/>
      <w:r w:rsidRPr="00215BC0">
        <w:rPr>
          <w:rFonts w:asciiTheme="minorHAnsi" w:hAnsiTheme="minorHAnsi" w:cstheme="minorHAnsi"/>
          <w:color w:val="auto"/>
          <w:sz w:val="22"/>
        </w:rPr>
        <w:t>HBase</w:t>
      </w:r>
      <w:proofErr w:type="spellEnd"/>
      <w:r w:rsidRPr="00215BC0">
        <w:rPr>
          <w:rFonts w:asciiTheme="minorHAnsi" w:hAnsiTheme="minorHAnsi" w:cstheme="minorHAnsi"/>
          <w:color w:val="auto"/>
          <w:sz w:val="22"/>
        </w:rPr>
        <w:t>.  </w:t>
      </w:r>
    </w:p>
    <w:p w:rsidR="00FF2683" w:rsidRPr="00215BC0" w:rsidRDefault="00060027" w:rsidP="0014343F">
      <w:pPr>
        <w:numPr>
          <w:ilvl w:val="1"/>
          <w:numId w:val="5"/>
        </w:numPr>
        <w:spacing w:after="40" w:line="240" w:lineRule="auto"/>
        <w:ind w:left="900"/>
        <w:jc w:val="both"/>
        <w:rPr>
          <w:rFonts w:asciiTheme="minorHAnsi" w:hAnsiTheme="minorHAnsi" w:cstheme="minorHAnsi"/>
          <w:color w:val="auto"/>
          <w:sz w:val="22"/>
        </w:rPr>
      </w:pPr>
      <w:r w:rsidRPr="00215BC0">
        <w:rPr>
          <w:rFonts w:asciiTheme="minorHAnsi" w:hAnsiTheme="minorHAnsi" w:cstheme="minorHAnsi"/>
          <w:color w:val="auto"/>
          <w:sz w:val="22"/>
        </w:rPr>
        <w:lastRenderedPageBreak/>
        <w:t>Integrated existing database and rules engine with BPMN 2.0 flows using JBPM and deployed it into remote server.</w:t>
      </w:r>
    </w:p>
    <w:p w:rsidR="00BC3462" w:rsidRPr="00215BC0" w:rsidRDefault="00060027" w:rsidP="0014343F">
      <w:pPr>
        <w:numPr>
          <w:ilvl w:val="1"/>
          <w:numId w:val="5"/>
        </w:numPr>
        <w:spacing w:after="40" w:line="240" w:lineRule="auto"/>
        <w:ind w:left="900"/>
        <w:jc w:val="both"/>
        <w:rPr>
          <w:rFonts w:asciiTheme="minorHAnsi" w:hAnsiTheme="minorHAnsi" w:cstheme="minorHAnsi"/>
          <w:color w:val="auto"/>
          <w:sz w:val="22"/>
        </w:rPr>
      </w:pPr>
      <w:r w:rsidRPr="00215BC0">
        <w:rPr>
          <w:rFonts w:asciiTheme="minorHAnsi" w:hAnsiTheme="minorHAnsi" w:cstheme="minorHAnsi"/>
          <w:color w:val="auto"/>
          <w:sz w:val="22"/>
        </w:rPr>
        <w:t> </w:t>
      </w:r>
      <w:r w:rsidR="00FF2683" w:rsidRPr="00215BC0">
        <w:rPr>
          <w:rFonts w:asciiTheme="minorHAnsi" w:hAnsiTheme="minorHAnsi" w:cstheme="minorHAnsi"/>
          <w:bCs/>
          <w:color w:val="auto"/>
          <w:sz w:val="22"/>
        </w:rPr>
        <w:t>Expertise in OOP, Object Oriented Analysis and Design (OOAD) using Unified Modeling Language (UML) and TDD(Test Driven Development) by using Rational Rose .</w:t>
      </w:r>
    </w:p>
    <w:p w:rsidR="00B65B8F" w:rsidRPr="00215BC0" w:rsidRDefault="00BC3462" w:rsidP="00511458">
      <w:pPr>
        <w:numPr>
          <w:ilvl w:val="1"/>
          <w:numId w:val="5"/>
        </w:numPr>
        <w:spacing w:after="40" w:line="240" w:lineRule="auto"/>
        <w:ind w:left="900"/>
        <w:jc w:val="both"/>
        <w:rPr>
          <w:rFonts w:asciiTheme="minorHAnsi" w:hAnsiTheme="minorHAnsi" w:cstheme="minorHAnsi"/>
          <w:color w:val="auto"/>
          <w:sz w:val="22"/>
        </w:rPr>
      </w:pPr>
      <w:r w:rsidRPr="00215BC0">
        <w:rPr>
          <w:rFonts w:asciiTheme="minorHAnsi" w:hAnsiTheme="minorHAnsi" w:cstheme="minorHAnsi"/>
          <w:color w:val="auto"/>
          <w:sz w:val="22"/>
        </w:rPr>
        <w:t>Used spring (3.7.0) IOC for dependency injection and Spring AOP for cross cutting concerns like logging, security, and transaction management.</w:t>
      </w:r>
    </w:p>
    <w:p w:rsidR="00511458" w:rsidRPr="00215BC0" w:rsidRDefault="00B65B8F" w:rsidP="00511458">
      <w:pPr>
        <w:numPr>
          <w:ilvl w:val="1"/>
          <w:numId w:val="5"/>
        </w:numPr>
        <w:spacing w:after="40" w:line="240" w:lineRule="auto"/>
        <w:ind w:left="900"/>
        <w:jc w:val="both"/>
        <w:rPr>
          <w:rFonts w:asciiTheme="minorHAnsi" w:hAnsiTheme="minorHAnsi" w:cstheme="minorHAnsi"/>
          <w:color w:val="auto"/>
          <w:sz w:val="22"/>
        </w:rPr>
      </w:pPr>
      <w:r w:rsidRPr="00215BC0">
        <w:rPr>
          <w:rFonts w:asciiTheme="minorHAnsi" w:hAnsiTheme="minorHAnsi" w:cstheme="minorHAnsi"/>
          <w:color w:val="auto"/>
          <w:sz w:val="22"/>
        </w:rPr>
        <w:t>Used </w:t>
      </w:r>
      <w:proofErr w:type="spellStart"/>
      <w:r w:rsidRPr="00215BC0">
        <w:rPr>
          <w:rFonts w:asciiTheme="minorHAnsi" w:hAnsiTheme="minorHAnsi" w:cstheme="minorHAnsi"/>
          <w:color w:val="auto"/>
          <w:sz w:val="22"/>
        </w:rPr>
        <w:t>Splunk</w:t>
      </w:r>
      <w:proofErr w:type="spellEnd"/>
      <w:r w:rsidRPr="00215BC0">
        <w:rPr>
          <w:rFonts w:asciiTheme="minorHAnsi" w:hAnsiTheme="minorHAnsi" w:cstheme="minorHAnsi"/>
          <w:color w:val="auto"/>
          <w:sz w:val="22"/>
        </w:rPr>
        <w:t xml:space="preserve"> to check stack trace and logs in different testing </w:t>
      </w:r>
      <w:proofErr w:type="gramStart"/>
      <w:r w:rsidRPr="00215BC0">
        <w:rPr>
          <w:rFonts w:asciiTheme="minorHAnsi" w:hAnsiTheme="minorHAnsi" w:cstheme="minorHAnsi"/>
          <w:color w:val="auto"/>
          <w:sz w:val="22"/>
        </w:rPr>
        <w:t>environment .</w:t>
      </w:r>
      <w:proofErr w:type="gramEnd"/>
    </w:p>
    <w:p w:rsidR="0061673A" w:rsidRPr="00215BC0" w:rsidRDefault="00511458" w:rsidP="00511458">
      <w:pPr>
        <w:numPr>
          <w:ilvl w:val="1"/>
          <w:numId w:val="5"/>
        </w:numPr>
        <w:spacing w:after="40" w:line="240" w:lineRule="auto"/>
        <w:ind w:left="900"/>
        <w:jc w:val="both"/>
        <w:rPr>
          <w:rFonts w:asciiTheme="minorHAnsi" w:hAnsiTheme="minorHAnsi" w:cstheme="minorHAnsi"/>
          <w:color w:val="auto"/>
          <w:sz w:val="22"/>
        </w:rPr>
      </w:pPr>
      <w:r w:rsidRPr="00215BC0">
        <w:rPr>
          <w:rFonts w:asciiTheme="minorHAnsi" w:hAnsiTheme="minorHAnsi" w:cstheme="minorHAnsi"/>
          <w:color w:val="auto"/>
          <w:sz w:val="22"/>
        </w:rPr>
        <w:t>Set up the AWS SDK and developer credentials for Java, Objective C</w:t>
      </w:r>
      <w:proofErr w:type="gramStart"/>
      <w:r w:rsidRPr="00215BC0">
        <w:rPr>
          <w:rFonts w:asciiTheme="minorHAnsi" w:hAnsiTheme="minorHAnsi" w:cstheme="minorHAnsi"/>
          <w:color w:val="auto"/>
          <w:sz w:val="22"/>
        </w:rPr>
        <w:t>,C</w:t>
      </w:r>
      <w:proofErr w:type="gramEnd"/>
      <w:r w:rsidRPr="00215BC0">
        <w:rPr>
          <w:rFonts w:asciiTheme="minorHAnsi" w:hAnsiTheme="minorHAnsi" w:cstheme="minorHAnsi"/>
          <w:color w:val="auto"/>
          <w:sz w:val="22"/>
        </w:rPr>
        <w:t>#/.Net, Python, and JavaScript.</w:t>
      </w:r>
    </w:p>
    <w:p w:rsidR="0061673A" w:rsidRPr="00215BC0" w:rsidRDefault="0061673A" w:rsidP="0061673A">
      <w:pPr>
        <w:numPr>
          <w:ilvl w:val="1"/>
          <w:numId w:val="5"/>
        </w:numPr>
        <w:spacing w:after="40" w:line="240" w:lineRule="auto"/>
        <w:ind w:left="900"/>
        <w:jc w:val="both"/>
        <w:rPr>
          <w:rFonts w:asciiTheme="minorHAnsi" w:hAnsiTheme="minorHAnsi" w:cstheme="minorHAnsi"/>
          <w:color w:val="000000" w:themeColor="text1"/>
          <w:sz w:val="22"/>
        </w:rPr>
      </w:pPr>
      <w:r w:rsidRPr="00215BC0">
        <w:rPr>
          <w:rFonts w:asciiTheme="minorHAnsi" w:hAnsiTheme="minorHAnsi" w:cstheme="minorHAnsi"/>
          <w:color w:val="000000" w:themeColor="text1"/>
          <w:sz w:val="22"/>
        </w:rPr>
        <w:t xml:space="preserve">Worked with Highly-available and auto-scalable set of </w:t>
      </w:r>
      <w:proofErr w:type="spellStart"/>
      <w:r w:rsidRPr="00215BC0">
        <w:rPr>
          <w:rFonts w:asciiTheme="minorHAnsi" w:hAnsiTheme="minorHAnsi" w:cstheme="minorHAnsi"/>
          <w:b/>
          <w:color w:val="000000" w:themeColor="text1"/>
          <w:sz w:val="22"/>
        </w:rPr>
        <w:t>microservices</w:t>
      </w:r>
      <w:proofErr w:type="spellEnd"/>
      <w:r w:rsidRPr="00215BC0">
        <w:rPr>
          <w:rFonts w:asciiTheme="minorHAnsi" w:hAnsiTheme="minorHAnsi" w:cstheme="minorHAnsi"/>
          <w:b/>
          <w:color w:val="000000" w:themeColor="text1"/>
          <w:sz w:val="22"/>
        </w:rPr>
        <w:t xml:space="preserve"> </w:t>
      </w:r>
      <w:r w:rsidRPr="00215BC0">
        <w:rPr>
          <w:rFonts w:asciiTheme="minorHAnsi" w:hAnsiTheme="minorHAnsi" w:cstheme="minorHAnsi"/>
          <w:color w:val="000000" w:themeColor="text1"/>
          <w:sz w:val="22"/>
        </w:rPr>
        <w:t xml:space="preserve">with zero-downtime deployment, unified monitoring and logging using </w:t>
      </w:r>
      <w:proofErr w:type="spellStart"/>
      <w:r w:rsidRPr="00215BC0">
        <w:rPr>
          <w:rFonts w:asciiTheme="minorHAnsi" w:hAnsiTheme="minorHAnsi" w:cstheme="minorHAnsi"/>
          <w:b/>
          <w:color w:val="000000" w:themeColor="text1"/>
          <w:sz w:val="22"/>
        </w:rPr>
        <w:t>Docker</w:t>
      </w:r>
      <w:proofErr w:type="spellEnd"/>
      <w:r w:rsidRPr="00215BC0">
        <w:rPr>
          <w:rFonts w:asciiTheme="minorHAnsi" w:hAnsiTheme="minorHAnsi" w:cstheme="minorHAnsi"/>
          <w:color w:val="000000" w:themeColor="text1"/>
          <w:sz w:val="22"/>
        </w:rPr>
        <w:t xml:space="preserve"> and </w:t>
      </w:r>
      <w:r w:rsidRPr="00215BC0">
        <w:rPr>
          <w:rFonts w:asciiTheme="minorHAnsi" w:hAnsiTheme="minorHAnsi" w:cstheme="minorHAnsi"/>
          <w:b/>
          <w:color w:val="000000" w:themeColor="text1"/>
          <w:sz w:val="22"/>
        </w:rPr>
        <w:t>Jenkins</w:t>
      </w:r>
      <w:r w:rsidRPr="00215BC0">
        <w:rPr>
          <w:rFonts w:asciiTheme="minorHAnsi" w:hAnsiTheme="minorHAnsi" w:cstheme="minorHAnsi"/>
          <w:color w:val="000000" w:themeColor="text1"/>
          <w:sz w:val="22"/>
        </w:rPr>
        <w:t>.</w:t>
      </w:r>
    </w:p>
    <w:p w:rsidR="00172768" w:rsidRPr="00215BC0" w:rsidRDefault="0013089F" w:rsidP="00BE79FB">
      <w:pPr>
        <w:numPr>
          <w:ilvl w:val="1"/>
          <w:numId w:val="5"/>
        </w:numPr>
        <w:spacing w:after="40" w:line="240" w:lineRule="auto"/>
        <w:ind w:left="900"/>
        <w:jc w:val="both"/>
        <w:rPr>
          <w:rFonts w:asciiTheme="minorHAnsi" w:hAnsiTheme="minorHAnsi" w:cstheme="minorHAnsi"/>
          <w:color w:val="auto"/>
          <w:sz w:val="22"/>
        </w:rPr>
      </w:pPr>
      <w:r w:rsidRPr="00215BC0">
        <w:rPr>
          <w:rFonts w:asciiTheme="minorHAnsi" w:hAnsiTheme="minorHAnsi" w:cstheme="minorHAnsi"/>
          <w:color w:val="auto"/>
          <w:sz w:val="22"/>
        </w:rPr>
        <w:t xml:space="preserve">Implemented flexible routing and nested using </w:t>
      </w:r>
      <w:proofErr w:type="spellStart"/>
      <w:r w:rsidRPr="00215BC0">
        <w:rPr>
          <w:rFonts w:asciiTheme="minorHAnsi" w:hAnsiTheme="minorHAnsi" w:cstheme="minorHAnsi"/>
          <w:color w:val="auto"/>
          <w:sz w:val="22"/>
        </w:rPr>
        <w:t>Angular.JS</w:t>
      </w:r>
      <w:proofErr w:type="spellEnd"/>
      <w:r w:rsidRPr="00215BC0">
        <w:rPr>
          <w:rFonts w:asciiTheme="minorHAnsi" w:hAnsiTheme="minorHAnsi" w:cstheme="minorHAnsi"/>
          <w:color w:val="auto"/>
          <w:sz w:val="22"/>
        </w:rPr>
        <w:t>-ui-router. Used Bootstrap and media queries to create a Responsive Webpage across different screen-sizes.</w:t>
      </w:r>
    </w:p>
    <w:p w:rsidR="00BE79FB" w:rsidRPr="00215BC0" w:rsidRDefault="00172768" w:rsidP="00BE79FB">
      <w:pPr>
        <w:numPr>
          <w:ilvl w:val="1"/>
          <w:numId w:val="5"/>
        </w:numPr>
        <w:spacing w:after="40" w:line="240" w:lineRule="auto"/>
        <w:ind w:left="900"/>
        <w:jc w:val="both"/>
        <w:rPr>
          <w:rFonts w:asciiTheme="minorHAnsi" w:hAnsiTheme="minorHAnsi" w:cstheme="minorHAnsi"/>
          <w:color w:val="auto"/>
          <w:sz w:val="22"/>
        </w:rPr>
      </w:pPr>
      <w:r w:rsidRPr="00215BC0">
        <w:rPr>
          <w:rFonts w:asciiTheme="minorHAnsi" w:hAnsiTheme="minorHAnsi" w:cstheme="minorHAnsi"/>
          <w:color w:val="auto"/>
          <w:sz w:val="22"/>
        </w:rPr>
        <w:t>Used Microsoft Visio to design the workflows and sequence diagrams, class diagrams</w:t>
      </w:r>
    </w:p>
    <w:p w:rsidR="0013089F" w:rsidRPr="00215BC0" w:rsidRDefault="00BE79FB" w:rsidP="00BE79FB">
      <w:pPr>
        <w:numPr>
          <w:ilvl w:val="1"/>
          <w:numId w:val="5"/>
        </w:numPr>
        <w:spacing w:after="40" w:line="240" w:lineRule="auto"/>
        <w:ind w:left="900"/>
        <w:jc w:val="both"/>
        <w:rPr>
          <w:rFonts w:asciiTheme="minorHAnsi" w:hAnsiTheme="minorHAnsi" w:cstheme="minorHAnsi"/>
          <w:color w:val="auto"/>
          <w:sz w:val="22"/>
        </w:rPr>
      </w:pPr>
      <w:r w:rsidRPr="00215BC0">
        <w:rPr>
          <w:rFonts w:asciiTheme="minorHAnsi" w:hAnsiTheme="minorHAnsi" w:cstheme="minorHAnsi"/>
          <w:color w:val="auto"/>
          <w:sz w:val="22"/>
        </w:rPr>
        <w:t xml:space="preserve">Worked on project to retrieve log messages procured from Kafka by leveraging Spark Streaming. </w:t>
      </w:r>
    </w:p>
    <w:p w:rsidR="0013089F" w:rsidRPr="00215BC0" w:rsidRDefault="0013089F" w:rsidP="0013089F">
      <w:pPr>
        <w:numPr>
          <w:ilvl w:val="1"/>
          <w:numId w:val="5"/>
        </w:numPr>
        <w:spacing w:after="40" w:line="240" w:lineRule="auto"/>
        <w:ind w:left="900"/>
        <w:jc w:val="both"/>
        <w:rPr>
          <w:rFonts w:asciiTheme="minorHAnsi" w:hAnsiTheme="minorHAnsi" w:cstheme="minorHAnsi"/>
          <w:sz w:val="22"/>
        </w:rPr>
      </w:pPr>
      <w:r w:rsidRPr="00215BC0">
        <w:rPr>
          <w:rFonts w:asciiTheme="minorHAnsi" w:hAnsiTheme="minorHAnsi" w:cstheme="minorHAnsi"/>
          <w:color w:val="auto"/>
          <w:sz w:val="22"/>
        </w:rPr>
        <w:t xml:space="preserve">Implemented system logging solution using </w:t>
      </w:r>
      <w:r w:rsidR="00CD330C" w:rsidRPr="00215BC0">
        <w:rPr>
          <w:rFonts w:asciiTheme="minorHAnsi" w:hAnsiTheme="minorHAnsi" w:cstheme="minorHAnsi"/>
          <w:color w:val="auto"/>
          <w:sz w:val="22"/>
        </w:rPr>
        <w:t>Elastic Search</w:t>
      </w:r>
      <w:r w:rsidRPr="00215BC0">
        <w:rPr>
          <w:rFonts w:asciiTheme="minorHAnsi" w:hAnsiTheme="minorHAnsi" w:cstheme="minorHAnsi"/>
          <w:color w:val="auto"/>
          <w:sz w:val="22"/>
        </w:rPr>
        <w:t xml:space="preserve">, </w:t>
      </w:r>
      <w:proofErr w:type="spellStart"/>
      <w:r w:rsidRPr="00215BC0">
        <w:rPr>
          <w:rFonts w:asciiTheme="minorHAnsi" w:hAnsiTheme="minorHAnsi" w:cstheme="minorHAnsi"/>
          <w:color w:val="auto"/>
          <w:sz w:val="22"/>
        </w:rPr>
        <w:t>Kibana</w:t>
      </w:r>
      <w:proofErr w:type="spellEnd"/>
      <w:r w:rsidRPr="00215BC0">
        <w:rPr>
          <w:rFonts w:asciiTheme="minorHAnsi" w:hAnsiTheme="minorHAnsi" w:cstheme="minorHAnsi"/>
          <w:color w:val="auto"/>
          <w:sz w:val="22"/>
        </w:rPr>
        <w:t xml:space="preserve"> and </w:t>
      </w:r>
      <w:proofErr w:type="spellStart"/>
      <w:r w:rsidRPr="00215BC0">
        <w:rPr>
          <w:rFonts w:asciiTheme="minorHAnsi" w:hAnsiTheme="minorHAnsi" w:cstheme="minorHAnsi"/>
          <w:color w:val="auto"/>
          <w:sz w:val="22"/>
        </w:rPr>
        <w:t>Logstash</w:t>
      </w:r>
      <w:proofErr w:type="spellEnd"/>
    </w:p>
    <w:p w:rsidR="00D65258" w:rsidRPr="00215BC0" w:rsidRDefault="0013089F" w:rsidP="00133B50">
      <w:pPr>
        <w:numPr>
          <w:ilvl w:val="1"/>
          <w:numId w:val="5"/>
        </w:numPr>
        <w:spacing w:after="40" w:line="240" w:lineRule="auto"/>
        <w:ind w:left="900"/>
        <w:jc w:val="both"/>
        <w:rPr>
          <w:rFonts w:asciiTheme="minorHAnsi" w:hAnsiTheme="minorHAnsi" w:cstheme="minorHAnsi"/>
          <w:color w:val="auto"/>
          <w:sz w:val="22"/>
        </w:rPr>
      </w:pPr>
      <w:r w:rsidRPr="00215BC0">
        <w:rPr>
          <w:rFonts w:asciiTheme="minorHAnsi" w:hAnsiTheme="minorHAnsi" w:cstheme="minorHAnsi"/>
          <w:color w:val="auto"/>
          <w:sz w:val="22"/>
        </w:rPr>
        <w:t xml:space="preserve">Developed user interface using JSP, JSP Tag libraries and Struts Tag Libraries to simplify the complexities of the application. </w:t>
      </w:r>
    </w:p>
    <w:p w:rsidR="004D0E4A" w:rsidRPr="00215BC0" w:rsidRDefault="00D65258" w:rsidP="00133B50">
      <w:pPr>
        <w:numPr>
          <w:ilvl w:val="1"/>
          <w:numId w:val="5"/>
        </w:numPr>
        <w:spacing w:after="40" w:line="240" w:lineRule="auto"/>
        <w:ind w:left="900"/>
        <w:jc w:val="both"/>
        <w:rPr>
          <w:rFonts w:asciiTheme="minorHAnsi" w:hAnsiTheme="minorHAnsi" w:cstheme="minorHAnsi"/>
          <w:color w:val="auto"/>
          <w:sz w:val="22"/>
        </w:rPr>
      </w:pPr>
      <w:r w:rsidRPr="00215BC0">
        <w:rPr>
          <w:rFonts w:asciiTheme="minorHAnsi" w:hAnsiTheme="minorHAnsi" w:cstheme="minorHAnsi"/>
          <w:color w:val="auto"/>
          <w:sz w:val="22"/>
        </w:rPr>
        <w:t>Utilized REDUX for rendering and deployment of end setting web pages.</w:t>
      </w:r>
    </w:p>
    <w:p w:rsidR="003168CC" w:rsidRPr="00215BC0" w:rsidRDefault="004D0E4A" w:rsidP="00133B50">
      <w:pPr>
        <w:numPr>
          <w:ilvl w:val="1"/>
          <w:numId w:val="5"/>
        </w:numPr>
        <w:spacing w:after="40" w:line="240" w:lineRule="auto"/>
        <w:ind w:left="900"/>
        <w:jc w:val="both"/>
        <w:rPr>
          <w:rFonts w:asciiTheme="minorHAnsi" w:hAnsiTheme="minorHAnsi" w:cstheme="minorHAnsi"/>
          <w:color w:val="auto"/>
          <w:sz w:val="22"/>
        </w:rPr>
      </w:pPr>
      <w:r w:rsidRPr="00215BC0">
        <w:rPr>
          <w:rFonts w:asciiTheme="minorHAnsi" w:hAnsiTheme="minorHAnsi" w:cstheme="minorHAnsi"/>
          <w:color w:val="auto"/>
          <w:sz w:val="22"/>
        </w:rPr>
        <w:t xml:space="preserve">Designed various design Workflow Modules using BPM (Business Process Modeler) to implement Business Logic and Business rules using </w:t>
      </w:r>
      <w:proofErr w:type="spellStart"/>
      <w:r w:rsidRPr="00215BC0">
        <w:rPr>
          <w:rFonts w:asciiTheme="minorHAnsi" w:hAnsiTheme="minorHAnsi" w:cstheme="minorHAnsi"/>
          <w:color w:val="auto"/>
          <w:sz w:val="22"/>
        </w:rPr>
        <w:t>Ilog</w:t>
      </w:r>
      <w:proofErr w:type="spellEnd"/>
      <w:r w:rsidRPr="00215BC0">
        <w:rPr>
          <w:rFonts w:asciiTheme="minorHAnsi" w:hAnsiTheme="minorHAnsi" w:cstheme="minorHAnsi"/>
          <w:color w:val="auto"/>
          <w:sz w:val="22"/>
        </w:rPr>
        <w:t xml:space="preserve">, </w:t>
      </w:r>
      <w:proofErr w:type="spellStart"/>
      <w:r w:rsidRPr="00215BC0">
        <w:rPr>
          <w:rFonts w:asciiTheme="minorHAnsi" w:hAnsiTheme="minorHAnsi" w:cstheme="minorHAnsi"/>
          <w:color w:val="auto"/>
          <w:sz w:val="22"/>
        </w:rPr>
        <w:t>Jrules</w:t>
      </w:r>
      <w:proofErr w:type="spellEnd"/>
      <w:r w:rsidRPr="00215BC0">
        <w:rPr>
          <w:rFonts w:asciiTheme="minorHAnsi" w:hAnsiTheme="minorHAnsi" w:cstheme="minorHAnsi"/>
          <w:color w:val="auto"/>
          <w:sz w:val="22"/>
        </w:rPr>
        <w:t>. </w:t>
      </w:r>
    </w:p>
    <w:p w:rsidR="00133B50" w:rsidRPr="00215BC0" w:rsidRDefault="003168CC" w:rsidP="00133B50">
      <w:pPr>
        <w:numPr>
          <w:ilvl w:val="1"/>
          <w:numId w:val="5"/>
        </w:numPr>
        <w:spacing w:after="40" w:line="240" w:lineRule="auto"/>
        <w:ind w:left="900"/>
        <w:jc w:val="both"/>
        <w:rPr>
          <w:rFonts w:asciiTheme="minorHAnsi" w:hAnsiTheme="minorHAnsi" w:cstheme="minorHAnsi"/>
          <w:color w:val="auto"/>
          <w:sz w:val="22"/>
        </w:rPr>
      </w:pPr>
      <w:r w:rsidRPr="00215BC0">
        <w:rPr>
          <w:rFonts w:asciiTheme="minorHAnsi" w:hAnsiTheme="minorHAnsi" w:cstheme="minorHAnsi"/>
          <w:color w:val="auto"/>
          <w:sz w:val="22"/>
        </w:rPr>
        <w:t>Experience with implementing BPM processes in existing system using both Synchronous and Asynchronous Web Services. </w:t>
      </w:r>
    </w:p>
    <w:p w:rsidR="0013089F" w:rsidRPr="00215BC0" w:rsidRDefault="00133B50" w:rsidP="00133B50">
      <w:pPr>
        <w:numPr>
          <w:ilvl w:val="1"/>
          <w:numId w:val="5"/>
        </w:numPr>
        <w:spacing w:after="40" w:line="240" w:lineRule="auto"/>
        <w:ind w:left="900"/>
        <w:jc w:val="both"/>
        <w:rPr>
          <w:rFonts w:asciiTheme="minorHAnsi" w:hAnsiTheme="minorHAnsi" w:cstheme="minorHAnsi"/>
          <w:color w:val="auto"/>
          <w:sz w:val="22"/>
        </w:rPr>
      </w:pPr>
      <w:r w:rsidRPr="00215BC0">
        <w:rPr>
          <w:rFonts w:asciiTheme="minorHAnsi" w:hAnsiTheme="minorHAnsi" w:cstheme="minorHAnsi"/>
          <w:color w:val="auto"/>
          <w:sz w:val="22"/>
        </w:rPr>
        <w:t xml:space="preserve">End to end application design and development using </w:t>
      </w:r>
      <w:proofErr w:type="spellStart"/>
      <w:r w:rsidRPr="00215BC0">
        <w:rPr>
          <w:rFonts w:asciiTheme="minorHAnsi" w:hAnsiTheme="minorHAnsi" w:cstheme="minorHAnsi"/>
          <w:color w:val="auto"/>
          <w:sz w:val="22"/>
        </w:rPr>
        <w:t>RESTful</w:t>
      </w:r>
      <w:proofErr w:type="spellEnd"/>
      <w:r w:rsidRPr="00215BC0">
        <w:rPr>
          <w:rFonts w:asciiTheme="minorHAnsi" w:hAnsiTheme="minorHAnsi" w:cstheme="minorHAnsi"/>
          <w:color w:val="auto"/>
          <w:sz w:val="22"/>
        </w:rPr>
        <w:t xml:space="preserve"> APIs, Micro-services, Spring Boot, Spring Cloud, HTML5, CSS3, Bootstrap 3.0 and </w:t>
      </w:r>
      <w:proofErr w:type="spellStart"/>
      <w:r w:rsidRPr="00215BC0">
        <w:rPr>
          <w:rFonts w:asciiTheme="minorHAnsi" w:hAnsiTheme="minorHAnsi" w:cstheme="minorHAnsi"/>
          <w:color w:val="auto"/>
          <w:sz w:val="22"/>
        </w:rPr>
        <w:t>JQuery</w:t>
      </w:r>
      <w:proofErr w:type="spellEnd"/>
      <w:r w:rsidRPr="00215BC0">
        <w:rPr>
          <w:rFonts w:asciiTheme="minorHAnsi" w:hAnsiTheme="minorHAnsi" w:cstheme="minorHAnsi"/>
          <w:color w:val="auto"/>
          <w:sz w:val="22"/>
        </w:rPr>
        <w:t>.</w:t>
      </w:r>
    </w:p>
    <w:p w:rsidR="00E91918" w:rsidRPr="00215BC0" w:rsidRDefault="0013089F" w:rsidP="0013089F">
      <w:pPr>
        <w:numPr>
          <w:ilvl w:val="1"/>
          <w:numId w:val="5"/>
        </w:numPr>
        <w:spacing w:after="40" w:line="240" w:lineRule="auto"/>
        <w:ind w:left="900"/>
        <w:jc w:val="both"/>
        <w:rPr>
          <w:rFonts w:asciiTheme="minorHAnsi" w:hAnsiTheme="minorHAnsi" w:cstheme="minorHAnsi"/>
          <w:color w:val="auto"/>
          <w:sz w:val="22"/>
        </w:rPr>
      </w:pPr>
      <w:r w:rsidRPr="00215BC0">
        <w:rPr>
          <w:rFonts w:asciiTheme="minorHAnsi" w:hAnsiTheme="minorHAnsi" w:cstheme="minorHAnsi"/>
          <w:color w:val="auto"/>
          <w:sz w:val="22"/>
        </w:rPr>
        <w:t xml:space="preserve">Created maven archetypes for generating fully functional REST web services supporting both XML and JSON message transformation. </w:t>
      </w:r>
    </w:p>
    <w:p w:rsidR="0013089F" w:rsidRPr="00215BC0" w:rsidRDefault="00E91918" w:rsidP="0013089F">
      <w:pPr>
        <w:numPr>
          <w:ilvl w:val="1"/>
          <w:numId w:val="5"/>
        </w:numPr>
        <w:spacing w:after="40" w:line="240" w:lineRule="auto"/>
        <w:ind w:left="900"/>
        <w:jc w:val="both"/>
        <w:rPr>
          <w:rFonts w:asciiTheme="minorHAnsi" w:hAnsiTheme="minorHAnsi" w:cstheme="minorHAnsi"/>
          <w:color w:val="auto"/>
          <w:sz w:val="22"/>
        </w:rPr>
      </w:pPr>
      <w:r w:rsidRPr="00215BC0">
        <w:rPr>
          <w:rFonts w:asciiTheme="minorHAnsi" w:hAnsiTheme="minorHAnsi" w:cstheme="minorHAnsi"/>
          <w:color w:val="auto"/>
          <w:sz w:val="22"/>
        </w:rPr>
        <w:t xml:space="preserve">Responsible for implementation of java integration components for JBPM and </w:t>
      </w:r>
      <w:r w:rsidR="00D44A77" w:rsidRPr="00215BC0">
        <w:rPr>
          <w:rFonts w:asciiTheme="minorHAnsi" w:hAnsiTheme="minorHAnsi" w:cstheme="minorHAnsi"/>
          <w:color w:val="auto"/>
          <w:sz w:val="22"/>
        </w:rPr>
        <w:t>DROOLs.</w:t>
      </w:r>
    </w:p>
    <w:p w:rsidR="0061673A" w:rsidRPr="00215BC0" w:rsidRDefault="0013089F" w:rsidP="0061673A">
      <w:pPr>
        <w:numPr>
          <w:ilvl w:val="1"/>
          <w:numId w:val="5"/>
        </w:numPr>
        <w:spacing w:after="40" w:line="240" w:lineRule="auto"/>
        <w:ind w:left="900"/>
        <w:jc w:val="both"/>
        <w:rPr>
          <w:rFonts w:asciiTheme="minorHAnsi" w:hAnsiTheme="minorHAnsi" w:cstheme="minorHAnsi"/>
          <w:color w:val="auto"/>
          <w:sz w:val="22"/>
        </w:rPr>
      </w:pPr>
      <w:r w:rsidRPr="00215BC0">
        <w:rPr>
          <w:rFonts w:asciiTheme="minorHAnsi" w:hAnsiTheme="minorHAnsi" w:cstheme="minorHAnsi"/>
          <w:color w:val="auto"/>
          <w:sz w:val="22"/>
        </w:rPr>
        <w:t>Reviewed the code to reduce the number of database calls and tuned th</w:t>
      </w:r>
      <w:r w:rsidR="0061673A" w:rsidRPr="00215BC0">
        <w:rPr>
          <w:rFonts w:asciiTheme="minorHAnsi" w:hAnsiTheme="minorHAnsi" w:cstheme="minorHAnsi"/>
          <w:color w:val="auto"/>
          <w:sz w:val="22"/>
        </w:rPr>
        <w:t>e SQL queries for optimization.</w:t>
      </w:r>
    </w:p>
    <w:p w:rsidR="0061673A" w:rsidRPr="00215BC0" w:rsidRDefault="0061673A" w:rsidP="0061673A">
      <w:pPr>
        <w:numPr>
          <w:ilvl w:val="1"/>
          <w:numId w:val="5"/>
        </w:numPr>
        <w:spacing w:after="40" w:line="240" w:lineRule="auto"/>
        <w:ind w:left="900"/>
        <w:jc w:val="both"/>
        <w:rPr>
          <w:rFonts w:asciiTheme="minorHAnsi" w:hAnsiTheme="minorHAnsi" w:cstheme="minorHAnsi"/>
          <w:color w:val="000000" w:themeColor="text1"/>
          <w:sz w:val="22"/>
        </w:rPr>
      </w:pPr>
      <w:proofErr w:type="spellStart"/>
      <w:r w:rsidRPr="00215BC0">
        <w:rPr>
          <w:rFonts w:asciiTheme="minorHAnsi" w:hAnsiTheme="minorHAnsi" w:cstheme="minorHAnsi"/>
          <w:b/>
          <w:bCs/>
          <w:color w:val="000000" w:themeColor="text1"/>
          <w:sz w:val="22"/>
          <w:lang/>
        </w:rPr>
        <w:t>Microservices</w:t>
      </w:r>
      <w:proofErr w:type="spellEnd"/>
      <w:r w:rsidR="00215BC0">
        <w:rPr>
          <w:rFonts w:asciiTheme="minorHAnsi" w:hAnsiTheme="minorHAnsi" w:cstheme="minorHAnsi"/>
          <w:b/>
          <w:bCs/>
          <w:color w:val="000000" w:themeColor="text1"/>
          <w:sz w:val="22"/>
          <w:lang/>
        </w:rPr>
        <w:t xml:space="preserve"> </w:t>
      </w:r>
      <w:r w:rsidRPr="00215BC0">
        <w:rPr>
          <w:rFonts w:asciiTheme="minorHAnsi" w:hAnsiTheme="minorHAnsi" w:cstheme="minorHAnsi"/>
          <w:color w:val="000000" w:themeColor="text1"/>
          <w:sz w:val="22"/>
        </w:rPr>
        <w:t>Designed and developed the Data Flows with SAP BW LSA Architecture using Composite Providers, Virtual Providers etc.</w:t>
      </w:r>
    </w:p>
    <w:p w:rsidR="0013089F" w:rsidRPr="00215BC0" w:rsidRDefault="0013089F" w:rsidP="0013089F">
      <w:pPr>
        <w:numPr>
          <w:ilvl w:val="1"/>
          <w:numId w:val="5"/>
        </w:numPr>
        <w:spacing w:after="40" w:line="240" w:lineRule="auto"/>
        <w:ind w:left="900"/>
        <w:jc w:val="both"/>
        <w:rPr>
          <w:rFonts w:asciiTheme="minorHAnsi" w:hAnsiTheme="minorHAnsi" w:cstheme="minorHAnsi"/>
          <w:color w:val="auto"/>
          <w:sz w:val="22"/>
        </w:rPr>
      </w:pPr>
      <w:r w:rsidRPr="00215BC0">
        <w:rPr>
          <w:rFonts w:asciiTheme="minorHAnsi" w:hAnsiTheme="minorHAnsi" w:cstheme="minorHAnsi"/>
          <w:color w:val="auto"/>
          <w:sz w:val="22"/>
        </w:rPr>
        <w:t xml:space="preserve"> Involved in the </w:t>
      </w:r>
      <w:proofErr w:type="spellStart"/>
      <w:r w:rsidRPr="00215BC0">
        <w:rPr>
          <w:rFonts w:asciiTheme="minorHAnsi" w:hAnsiTheme="minorHAnsi" w:cstheme="minorHAnsi"/>
          <w:color w:val="auto"/>
          <w:sz w:val="22"/>
        </w:rPr>
        <w:t>Junit</w:t>
      </w:r>
      <w:proofErr w:type="spellEnd"/>
      <w:r w:rsidRPr="00215BC0">
        <w:rPr>
          <w:rFonts w:asciiTheme="minorHAnsi" w:hAnsiTheme="minorHAnsi" w:cstheme="minorHAnsi"/>
          <w:color w:val="auto"/>
          <w:sz w:val="22"/>
        </w:rPr>
        <w:t xml:space="preserve"> testing and Integration testing, defects fixing and code reviewing.</w:t>
      </w:r>
    </w:p>
    <w:p w:rsidR="0061673A" w:rsidRPr="00215BC0" w:rsidRDefault="0061673A" w:rsidP="0013089F">
      <w:pPr>
        <w:numPr>
          <w:ilvl w:val="1"/>
          <w:numId w:val="5"/>
        </w:numPr>
        <w:spacing w:after="40" w:line="240" w:lineRule="auto"/>
        <w:ind w:left="900"/>
        <w:jc w:val="both"/>
        <w:rPr>
          <w:rFonts w:asciiTheme="minorHAnsi" w:hAnsiTheme="minorHAnsi" w:cstheme="minorHAnsi"/>
          <w:color w:val="000000" w:themeColor="text1"/>
          <w:sz w:val="22"/>
        </w:rPr>
      </w:pPr>
      <w:r w:rsidRPr="00215BC0">
        <w:rPr>
          <w:rFonts w:asciiTheme="minorHAnsi" w:hAnsiTheme="minorHAnsi" w:cstheme="minorHAnsi"/>
          <w:color w:val="000000" w:themeColor="text1"/>
          <w:sz w:val="22"/>
        </w:rPr>
        <w:t xml:space="preserve">Used Hudson for continuous integration. Utilized Apache Camel to integrate </w:t>
      </w:r>
      <w:proofErr w:type="spellStart"/>
      <w:r w:rsidRPr="00215BC0">
        <w:rPr>
          <w:rFonts w:asciiTheme="minorHAnsi" w:hAnsiTheme="minorHAnsi" w:cstheme="minorHAnsi"/>
          <w:color w:val="000000" w:themeColor="text1"/>
          <w:sz w:val="22"/>
        </w:rPr>
        <w:t>microservices</w:t>
      </w:r>
      <w:proofErr w:type="spellEnd"/>
      <w:r w:rsidRPr="00215BC0">
        <w:rPr>
          <w:rFonts w:asciiTheme="minorHAnsi" w:hAnsiTheme="minorHAnsi" w:cstheme="minorHAnsi"/>
          <w:color w:val="000000" w:themeColor="text1"/>
          <w:sz w:val="22"/>
        </w:rPr>
        <w:t xml:space="preserve"> and </w:t>
      </w:r>
      <w:proofErr w:type="spellStart"/>
      <w:r w:rsidRPr="00215BC0">
        <w:rPr>
          <w:rFonts w:asciiTheme="minorHAnsi" w:hAnsiTheme="minorHAnsi" w:cstheme="minorHAnsi"/>
          <w:color w:val="000000" w:themeColor="text1"/>
          <w:sz w:val="22"/>
        </w:rPr>
        <w:t>RabbitMQ</w:t>
      </w:r>
      <w:proofErr w:type="spellEnd"/>
      <w:r w:rsidRPr="00215BC0">
        <w:rPr>
          <w:rFonts w:asciiTheme="minorHAnsi" w:hAnsiTheme="minorHAnsi" w:cstheme="minorHAnsi"/>
          <w:color w:val="000000" w:themeColor="text1"/>
          <w:sz w:val="22"/>
        </w:rPr>
        <w:t xml:space="preserve"> messaging exchanges. </w:t>
      </w:r>
    </w:p>
    <w:p w:rsidR="0013089F" w:rsidRPr="00215BC0" w:rsidRDefault="0013089F" w:rsidP="0013089F">
      <w:pPr>
        <w:pStyle w:val="NoSpacing"/>
        <w:widowControl w:val="0"/>
        <w:suppressAutoHyphens/>
        <w:spacing w:line="276" w:lineRule="auto"/>
        <w:ind w:left="1080" w:right="86"/>
        <w:jc w:val="both"/>
        <w:rPr>
          <w:rFonts w:asciiTheme="minorHAnsi" w:hAnsiTheme="minorHAnsi" w:cstheme="minorHAnsi"/>
        </w:rPr>
      </w:pPr>
    </w:p>
    <w:p w:rsidR="0013089F" w:rsidRPr="00215BC0" w:rsidRDefault="0013089F" w:rsidP="0013089F">
      <w:pPr>
        <w:pStyle w:val="NoSpacing"/>
        <w:widowControl w:val="0"/>
        <w:suppressAutoHyphens/>
        <w:spacing w:line="276" w:lineRule="auto"/>
        <w:ind w:right="86"/>
        <w:jc w:val="both"/>
        <w:rPr>
          <w:rFonts w:asciiTheme="minorHAnsi" w:hAnsiTheme="minorHAnsi" w:cstheme="minorHAnsi"/>
          <w:color w:val="2F5496" w:themeColor="accent1" w:themeShade="BF"/>
        </w:rPr>
      </w:pPr>
      <w:r w:rsidRPr="00215BC0">
        <w:rPr>
          <w:rFonts w:asciiTheme="minorHAnsi" w:hAnsiTheme="minorHAnsi" w:cstheme="minorHAnsi"/>
          <w:b/>
          <w:color w:val="2F5496" w:themeColor="accent1" w:themeShade="BF"/>
        </w:rPr>
        <w:t>Environment</w:t>
      </w:r>
    </w:p>
    <w:p w:rsidR="0013089F" w:rsidRPr="00215BC0" w:rsidRDefault="00215BC0" w:rsidP="0013089F">
      <w:pPr>
        <w:spacing w:line="240" w:lineRule="auto"/>
        <w:jc w:val="both"/>
        <w:rPr>
          <w:rFonts w:asciiTheme="minorHAnsi" w:hAnsiTheme="minorHAnsi" w:cstheme="minorHAnsi"/>
          <w:b/>
          <w:color w:val="auto"/>
          <w:sz w:val="22"/>
        </w:rPr>
      </w:pPr>
      <w:r w:rsidRPr="00215BC0">
        <w:rPr>
          <w:rFonts w:asciiTheme="minorHAnsi" w:hAnsiTheme="minorHAnsi" w:cstheme="minorHAnsi"/>
          <w:color w:val="auto"/>
          <w:sz w:val="22"/>
        </w:rPr>
        <w:t>Java8</w:t>
      </w:r>
      <w:r>
        <w:rPr>
          <w:rFonts w:asciiTheme="minorHAnsi" w:hAnsiTheme="minorHAnsi" w:cstheme="minorHAnsi"/>
          <w:color w:val="auto"/>
          <w:sz w:val="22"/>
        </w:rPr>
        <w:t>,</w:t>
      </w:r>
      <w:r w:rsidRPr="00215BC0">
        <w:rPr>
          <w:rFonts w:asciiTheme="minorHAnsi" w:hAnsiTheme="minorHAnsi" w:cstheme="minorHAnsi"/>
          <w:color w:val="auto"/>
          <w:sz w:val="22"/>
        </w:rPr>
        <w:t xml:space="preserve"> </w:t>
      </w:r>
      <w:r w:rsidR="0013089F" w:rsidRPr="00215BC0">
        <w:rPr>
          <w:rFonts w:asciiTheme="minorHAnsi" w:hAnsiTheme="minorHAnsi" w:cstheme="minorHAnsi"/>
          <w:color w:val="auto"/>
          <w:sz w:val="22"/>
        </w:rPr>
        <w:t>JDK 1.7, Spring 4.x, REST Web Services, Oracle 11g, Hibernate,</w:t>
      </w:r>
      <w:r w:rsidR="00621ADC" w:rsidRPr="00215BC0">
        <w:rPr>
          <w:rFonts w:asciiTheme="minorHAnsi" w:hAnsiTheme="minorHAnsi" w:cstheme="minorHAnsi"/>
          <w:color w:val="auto"/>
          <w:sz w:val="22"/>
        </w:rPr>
        <w:t xml:space="preserve"> Groovy,</w:t>
      </w:r>
      <w:r w:rsidR="0013089F" w:rsidRPr="00215BC0">
        <w:rPr>
          <w:rFonts w:asciiTheme="minorHAnsi" w:hAnsiTheme="minorHAnsi" w:cstheme="minorHAnsi"/>
          <w:color w:val="auto"/>
          <w:sz w:val="22"/>
        </w:rPr>
        <w:t xml:space="preserve"> </w:t>
      </w:r>
      <w:proofErr w:type="spellStart"/>
      <w:r w:rsidR="0013089F" w:rsidRPr="00215BC0">
        <w:rPr>
          <w:rFonts w:asciiTheme="minorHAnsi" w:hAnsiTheme="minorHAnsi" w:cstheme="minorHAnsi"/>
          <w:color w:val="auto"/>
          <w:sz w:val="22"/>
        </w:rPr>
        <w:t>Junit</w:t>
      </w:r>
      <w:proofErr w:type="spellEnd"/>
      <w:r w:rsidR="0013089F" w:rsidRPr="00215BC0">
        <w:rPr>
          <w:rFonts w:asciiTheme="minorHAnsi" w:hAnsiTheme="minorHAnsi" w:cstheme="minorHAnsi"/>
          <w:color w:val="auto"/>
          <w:sz w:val="22"/>
        </w:rPr>
        <w:t xml:space="preserve">, Log4j, HTML5, CSS3, JavaScript, Amazon AWS, Active MQ, </w:t>
      </w:r>
      <w:proofErr w:type="spellStart"/>
      <w:r w:rsidR="0013089F" w:rsidRPr="00215BC0">
        <w:rPr>
          <w:rFonts w:asciiTheme="minorHAnsi" w:hAnsiTheme="minorHAnsi" w:cstheme="minorHAnsi"/>
          <w:color w:val="auto"/>
          <w:sz w:val="22"/>
        </w:rPr>
        <w:t>AngularJs</w:t>
      </w:r>
      <w:proofErr w:type="spellEnd"/>
      <w:r w:rsidR="0013089F" w:rsidRPr="00215BC0">
        <w:rPr>
          <w:rFonts w:asciiTheme="minorHAnsi" w:hAnsiTheme="minorHAnsi" w:cstheme="minorHAnsi"/>
          <w:color w:val="auto"/>
          <w:sz w:val="22"/>
        </w:rPr>
        <w:t xml:space="preserve">, </w:t>
      </w:r>
      <w:r>
        <w:rPr>
          <w:rFonts w:asciiTheme="minorHAnsi" w:hAnsiTheme="minorHAnsi" w:cstheme="minorHAnsi"/>
          <w:color w:val="auto"/>
          <w:sz w:val="22"/>
        </w:rPr>
        <w:t xml:space="preserve"> </w:t>
      </w:r>
      <w:proofErr w:type="spellStart"/>
      <w:r w:rsidR="0013089F" w:rsidRPr="00215BC0">
        <w:rPr>
          <w:rFonts w:asciiTheme="minorHAnsi" w:hAnsiTheme="minorHAnsi" w:cstheme="minorHAnsi"/>
          <w:color w:val="auto"/>
          <w:sz w:val="22"/>
        </w:rPr>
        <w:t>JBoss</w:t>
      </w:r>
      <w:proofErr w:type="spellEnd"/>
      <w:r w:rsidR="0013089F" w:rsidRPr="00215BC0">
        <w:rPr>
          <w:rFonts w:asciiTheme="minorHAnsi" w:hAnsiTheme="minorHAnsi" w:cstheme="minorHAnsi"/>
          <w:color w:val="auto"/>
          <w:sz w:val="22"/>
        </w:rPr>
        <w:t xml:space="preserve"> 9(</w:t>
      </w:r>
      <w:proofErr w:type="spellStart"/>
      <w:r w:rsidR="0013089F" w:rsidRPr="00215BC0">
        <w:rPr>
          <w:rFonts w:asciiTheme="minorHAnsi" w:hAnsiTheme="minorHAnsi" w:cstheme="minorHAnsi"/>
          <w:color w:val="auto"/>
          <w:sz w:val="22"/>
        </w:rPr>
        <w:t>WildFly</w:t>
      </w:r>
      <w:proofErr w:type="spellEnd"/>
      <w:r w:rsidR="0013089F" w:rsidRPr="00215BC0">
        <w:rPr>
          <w:rFonts w:asciiTheme="minorHAnsi" w:hAnsiTheme="minorHAnsi" w:cstheme="minorHAnsi"/>
          <w:color w:val="auto"/>
          <w:sz w:val="22"/>
        </w:rPr>
        <w:t>),</w:t>
      </w:r>
      <w:r w:rsidR="00621ADC" w:rsidRPr="00215BC0">
        <w:rPr>
          <w:rFonts w:asciiTheme="minorHAnsi" w:hAnsiTheme="minorHAnsi" w:cstheme="minorHAnsi"/>
          <w:color w:val="auto"/>
          <w:sz w:val="22"/>
        </w:rPr>
        <w:t>Grunt,</w:t>
      </w:r>
      <w:r>
        <w:rPr>
          <w:rFonts w:asciiTheme="minorHAnsi" w:hAnsiTheme="minorHAnsi" w:cstheme="minorHAnsi"/>
          <w:color w:val="auto"/>
          <w:sz w:val="22"/>
        </w:rPr>
        <w:t xml:space="preserve"> </w:t>
      </w:r>
      <w:r w:rsidR="000C5322" w:rsidRPr="00215BC0">
        <w:rPr>
          <w:rFonts w:asciiTheme="minorHAnsi" w:hAnsiTheme="minorHAnsi" w:cstheme="minorHAnsi"/>
          <w:color w:val="auto"/>
          <w:sz w:val="22"/>
        </w:rPr>
        <w:t xml:space="preserve">GWT, </w:t>
      </w:r>
      <w:r w:rsidR="0013089F" w:rsidRPr="00215BC0">
        <w:rPr>
          <w:rFonts w:asciiTheme="minorHAnsi" w:hAnsiTheme="minorHAnsi" w:cstheme="minorHAnsi"/>
          <w:color w:val="auto"/>
          <w:sz w:val="22"/>
        </w:rPr>
        <w:t>JSON,</w:t>
      </w:r>
      <w:r>
        <w:rPr>
          <w:rFonts w:asciiTheme="minorHAnsi" w:hAnsiTheme="minorHAnsi" w:cstheme="minorHAnsi"/>
          <w:color w:val="auto"/>
          <w:sz w:val="22"/>
        </w:rPr>
        <w:t xml:space="preserve"> </w:t>
      </w:r>
      <w:r w:rsidR="00211B58" w:rsidRPr="00215BC0">
        <w:rPr>
          <w:rFonts w:asciiTheme="minorHAnsi" w:hAnsiTheme="minorHAnsi" w:cstheme="minorHAnsi"/>
          <w:color w:val="auto"/>
          <w:sz w:val="22"/>
        </w:rPr>
        <w:t>Python,</w:t>
      </w:r>
      <w:r w:rsidR="0013089F" w:rsidRPr="00215BC0">
        <w:rPr>
          <w:rFonts w:asciiTheme="minorHAnsi" w:hAnsiTheme="minorHAnsi" w:cstheme="minorHAnsi"/>
          <w:color w:val="auto"/>
          <w:sz w:val="22"/>
        </w:rPr>
        <w:t xml:space="preserve"> JMS,</w:t>
      </w:r>
      <w:r>
        <w:rPr>
          <w:rFonts w:asciiTheme="minorHAnsi" w:hAnsiTheme="minorHAnsi" w:cstheme="minorHAnsi"/>
          <w:color w:val="auto"/>
          <w:sz w:val="22"/>
        </w:rPr>
        <w:t xml:space="preserve"> </w:t>
      </w:r>
      <w:r w:rsidR="00133B50" w:rsidRPr="00215BC0">
        <w:rPr>
          <w:rFonts w:asciiTheme="minorHAnsi" w:hAnsiTheme="minorHAnsi" w:cstheme="minorHAnsi"/>
          <w:color w:val="auto"/>
          <w:sz w:val="22"/>
        </w:rPr>
        <w:t>Spring Boot,</w:t>
      </w:r>
      <w:r>
        <w:rPr>
          <w:rFonts w:asciiTheme="minorHAnsi" w:hAnsiTheme="minorHAnsi" w:cstheme="minorHAnsi"/>
          <w:color w:val="auto"/>
          <w:sz w:val="22"/>
        </w:rPr>
        <w:t xml:space="preserve"> </w:t>
      </w:r>
      <w:r w:rsidR="00133B50" w:rsidRPr="00215BC0">
        <w:rPr>
          <w:rFonts w:asciiTheme="minorHAnsi" w:hAnsiTheme="minorHAnsi" w:cstheme="minorHAnsi"/>
          <w:color w:val="auto"/>
          <w:sz w:val="22"/>
        </w:rPr>
        <w:t>PCF,</w:t>
      </w:r>
      <w:r w:rsidR="0013089F" w:rsidRPr="00215BC0">
        <w:rPr>
          <w:rFonts w:asciiTheme="minorHAnsi" w:hAnsiTheme="minorHAnsi" w:cstheme="minorHAnsi"/>
          <w:color w:val="auto"/>
          <w:sz w:val="22"/>
        </w:rPr>
        <w:t xml:space="preserve"> DB Visualize 7.1,</w:t>
      </w:r>
      <w:r w:rsidR="00542B12" w:rsidRPr="00215BC0">
        <w:rPr>
          <w:rFonts w:asciiTheme="minorHAnsi" w:hAnsiTheme="minorHAnsi" w:cstheme="minorHAnsi"/>
          <w:color w:val="auto"/>
          <w:sz w:val="22"/>
        </w:rPr>
        <w:t xml:space="preserve"> Rabbit MQ,</w:t>
      </w:r>
      <w:r w:rsidR="0013089F" w:rsidRPr="00215BC0">
        <w:rPr>
          <w:rFonts w:asciiTheme="minorHAnsi" w:hAnsiTheme="minorHAnsi" w:cstheme="minorHAnsi"/>
          <w:color w:val="auto"/>
          <w:sz w:val="22"/>
        </w:rPr>
        <w:t xml:space="preserve"> UML, </w:t>
      </w:r>
      <w:proofErr w:type="spellStart"/>
      <w:r w:rsidR="0013089F" w:rsidRPr="00215BC0">
        <w:rPr>
          <w:rFonts w:asciiTheme="minorHAnsi" w:hAnsiTheme="minorHAnsi" w:cstheme="minorHAnsi"/>
          <w:color w:val="auto"/>
          <w:sz w:val="22"/>
        </w:rPr>
        <w:t>Mockito</w:t>
      </w:r>
      <w:proofErr w:type="spellEnd"/>
      <w:r w:rsidR="0013089F" w:rsidRPr="00215BC0">
        <w:rPr>
          <w:rFonts w:asciiTheme="minorHAnsi" w:hAnsiTheme="minorHAnsi" w:cstheme="minorHAnsi"/>
          <w:color w:val="auto"/>
          <w:sz w:val="22"/>
        </w:rPr>
        <w:t xml:space="preserve">, XML, </w:t>
      </w:r>
      <w:proofErr w:type="spellStart"/>
      <w:r w:rsidR="0013089F" w:rsidRPr="00215BC0">
        <w:rPr>
          <w:rFonts w:asciiTheme="minorHAnsi" w:hAnsiTheme="minorHAnsi" w:cstheme="minorHAnsi"/>
          <w:color w:val="auto"/>
          <w:sz w:val="22"/>
        </w:rPr>
        <w:t>JAXB,</w:t>
      </w:r>
      <w:r w:rsidR="00A00605" w:rsidRPr="00215BC0">
        <w:rPr>
          <w:rFonts w:asciiTheme="minorHAnsi" w:hAnsiTheme="minorHAnsi" w:cstheme="minorHAnsi"/>
          <w:color w:val="000000" w:themeColor="text1"/>
          <w:sz w:val="22"/>
        </w:rPr>
        <w:t>Unix</w:t>
      </w:r>
      <w:proofErr w:type="spellEnd"/>
      <w:r w:rsidR="00A00605" w:rsidRPr="00215BC0">
        <w:rPr>
          <w:rFonts w:asciiTheme="minorHAnsi" w:hAnsiTheme="minorHAnsi" w:cstheme="minorHAnsi"/>
          <w:color w:val="000000" w:themeColor="text1"/>
          <w:sz w:val="22"/>
        </w:rPr>
        <w:t xml:space="preserve"> Shell Scripting</w:t>
      </w:r>
      <w:r>
        <w:rPr>
          <w:rFonts w:asciiTheme="minorHAnsi" w:hAnsiTheme="minorHAnsi" w:cstheme="minorHAnsi"/>
          <w:color w:val="000000" w:themeColor="text1"/>
          <w:sz w:val="22"/>
        </w:rPr>
        <w:t xml:space="preserve"> </w:t>
      </w:r>
      <w:r w:rsidR="004C72C4" w:rsidRPr="00215BC0">
        <w:rPr>
          <w:rFonts w:asciiTheme="minorHAnsi" w:hAnsiTheme="minorHAnsi" w:cstheme="minorHAnsi"/>
          <w:color w:val="000000" w:themeColor="text1"/>
          <w:sz w:val="22"/>
        </w:rPr>
        <w:t xml:space="preserve">JBPM, </w:t>
      </w:r>
      <w:proofErr w:type="spellStart"/>
      <w:r w:rsidR="00DE1F1C" w:rsidRPr="00215BC0">
        <w:rPr>
          <w:rFonts w:asciiTheme="minorHAnsi" w:hAnsiTheme="minorHAnsi" w:cstheme="minorHAnsi"/>
          <w:color w:val="000000" w:themeColor="text1"/>
          <w:sz w:val="22"/>
        </w:rPr>
        <w:t>Redux</w:t>
      </w:r>
      <w:proofErr w:type="spellEnd"/>
      <w:r w:rsidR="00DE1F1C" w:rsidRPr="00215BC0">
        <w:rPr>
          <w:rFonts w:asciiTheme="minorHAnsi" w:hAnsiTheme="minorHAnsi" w:cstheme="minorHAnsi"/>
          <w:color w:val="000000" w:themeColor="text1"/>
          <w:sz w:val="22"/>
        </w:rPr>
        <w:t xml:space="preserve"> ,</w:t>
      </w:r>
      <w:r w:rsidR="0013089F" w:rsidRPr="00215BC0">
        <w:rPr>
          <w:rFonts w:asciiTheme="minorHAnsi" w:hAnsiTheme="minorHAnsi" w:cstheme="minorHAnsi"/>
          <w:color w:val="000000" w:themeColor="text1"/>
          <w:sz w:val="22"/>
        </w:rPr>
        <w:t xml:space="preserve"> Jenkins,</w:t>
      </w:r>
      <w:r w:rsidR="008528D4" w:rsidRPr="00215BC0">
        <w:rPr>
          <w:rFonts w:asciiTheme="minorHAnsi" w:hAnsiTheme="minorHAnsi" w:cstheme="minorHAnsi"/>
          <w:color w:val="000000" w:themeColor="text1"/>
          <w:sz w:val="22"/>
        </w:rPr>
        <w:t xml:space="preserve"> BPM,</w:t>
      </w:r>
      <w:r>
        <w:rPr>
          <w:rFonts w:asciiTheme="minorHAnsi" w:hAnsiTheme="minorHAnsi" w:cstheme="minorHAnsi"/>
          <w:color w:val="000000" w:themeColor="text1"/>
          <w:sz w:val="22"/>
        </w:rPr>
        <w:t xml:space="preserve"> </w:t>
      </w:r>
      <w:proofErr w:type="spellStart"/>
      <w:r w:rsidR="00683F4C" w:rsidRPr="00215BC0">
        <w:rPr>
          <w:rFonts w:asciiTheme="minorHAnsi" w:hAnsiTheme="minorHAnsi" w:cstheme="minorHAnsi"/>
          <w:color w:val="000000" w:themeColor="text1"/>
          <w:sz w:val="22"/>
        </w:rPr>
        <w:t>Hadoop</w:t>
      </w:r>
      <w:proofErr w:type="spellEnd"/>
      <w:r w:rsidR="00683F4C" w:rsidRPr="00215BC0">
        <w:rPr>
          <w:rFonts w:asciiTheme="minorHAnsi" w:hAnsiTheme="minorHAnsi" w:cstheme="minorHAnsi"/>
          <w:color w:val="000000" w:themeColor="text1"/>
          <w:sz w:val="22"/>
        </w:rPr>
        <w:t xml:space="preserve">, </w:t>
      </w:r>
      <w:r w:rsidR="00BE79FB" w:rsidRPr="00215BC0">
        <w:rPr>
          <w:rFonts w:asciiTheme="minorHAnsi" w:hAnsiTheme="minorHAnsi" w:cstheme="minorHAnsi"/>
          <w:color w:val="000000" w:themeColor="text1"/>
          <w:sz w:val="22"/>
        </w:rPr>
        <w:t>Kafka,</w:t>
      </w:r>
      <w:r>
        <w:rPr>
          <w:rFonts w:asciiTheme="minorHAnsi" w:hAnsiTheme="minorHAnsi" w:cstheme="minorHAnsi"/>
          <w:color w:val="000000" w:themeColor="text1"/>
          <w:sz w:val="22"/>
        </w:rPr>
        <w:t xml:space="preserve"> </w:t>
      </w:r>
      <w:proofErr w:type="spellStart"/>
      <w:r w:rsidR="004C6E75" w:rsidRPr="00215BC0">
        <w:rPr>
          <w:rFonts w:asciiTheme="minorHAnsi" w:hAnsiTheme="minorHAnsi" w:cstheme="minorHAnsi"/>
          <w:color w:val="000000" w:themeColor="text1"/>
          <w:sz w:val="22"/>
        </w:rPr>
        <w:t>JBoss</w:t>
      </w:r>
      <w:proofErr w:type="spellEnd"/>
      <w:r w:rsidR="004C6E75" w:rsidRPr="00215BC0">
        <w:rPr>
          <w:rFonts w:asciiTheme="minorHAnsi" w:hAnsiTheme="minorHAnsi" w:cstheme="minorHAnsi"/>
          <w:color w:val="000000" w:themeColor="text1"/>
          <w:sz w:val="22"/>
        </w:rPr>
        <w:t> EAP 6.4.5,</w:t>
      </w:r>
      <w:r w:rsidR="00777384" w:rsidRPr="00215BC0">
        <w:rPr>
          <w:rFonts w:asciiTheme="minorHAnsi" w:hAnsiTheme="minorHAnsi" w:cstheme="minorHAnsi"/>
          <w:color w:val="000000" w:themeColor="text1"/>
          <w:sz w:val="22"/>
        </w:rPr>
        <w:t>Node JS,</w:t>
      </w:r>
      <w:r>
        <w:rPr>
          <w:rFonts w:asciiTheme="minorHAnsi" w:hAnsiTheme="minorHAnsi" w:cstheme="minorHAnsi"/>
          <w:color w:val="000000" w:themeColor="text1"/>
          <w:sz w:val="22"/>
        </w:rPr>
        <w:t xml:space="preserve"> </w:t>
      </w:r>
      <w:proofErr w:type="spellStart"/>
      <w:r w:rsidR="00320B01" w:rsidRPr="00215BC0">
        <w:rPr>
          <w:rFonts w:asciiTheme="minorHAnsi" w:hAnsiTheme="minorHAnsi" w:cstheme="minorHAnsi"/>
          <w:color w:val="000000" w:themeColor="text1"/>
          <w:sz w:val="22"/>
        </w:rPr>
        <w:t>Splunk</w:t>
      </w:r>
      <w:proofErr w:type="spellEnd"/>
      <w:r w:rsidR="00320B01" w:rsidRPr="00215BC0">
        <w:rPr>
          <w:rFonts w:asciiTheme="minorHAnsi" w:hAnsiTheme="minorHAnsi" w:cstheme="minorHAnsi"/>
          <w:color w:val="000000" w:themeColor="text1"/>
          <w:sz w:val="22"/>
        </w:rPr>
        <w:t xml:space="preserve">, </w:t>
      </w:r>
      <w:r w:rsidR="00621ADC" w:rsidRPr="00215BC0">
        <w:rPr>
          <w:rFonts w:asciiTheme="minorHAnsi" w:hAnsiTheme="minorHAnsi" w:cstheme="minorHAnsi"/>
          <w:color w:val="000000" w:themeColor="text1"/>
          <w:sz w:val="22"/>
        </w:rPr>
        <w:t>Elastic Search</w:t>
      </w:r>
      <w:r w:rsidR="0013089F" w:rsidRPr="00215BC0">
        <w:rPr>
          <w:rFonts w:asciiTheme="minorHAnsi" w:hAnsiTheme="minorHAnsi" w:cstheme="minorHAnsi"/>
          <w:color w:val="000000" w:themeColor="text1"/>
          <w:sz w:val="22"/>
        </w:rPr>
        <w:t xml:space="preserve">, </w:t>
      </w:r>
      <w:proofErr w:type="spellStart"/>
      <w:r w:rsidR="0013089F" w:rsidRPr="00215BC0">
        <w:rPr>
          <w:rFonts w:asciiTheme="minorHAnsi" w:hAnsiTheme="minorHAnsi" w:cstheme="minorHAnsi"/>
          <w:color w:val="000000" w:themeColor="text1"/>
          <w:sz w:val="22"/>
        </w:rPr>
        <w:t>Kibana</w:t>
      </w:r>
      <w:proofErr w:type="spellEnd"/>
      <w:r w:rsidR="0013089F" w:rsidRPr="00215BC0">
        <w:rPr>
          <w:rFonts w:asciiTheme="minorHAnsi" w:hAnsiTheme="minorHAnsi" w:cstheme="minorHAnsi"/>
          <w:color w:val="000000" w:themeColor="text1"/>
          <w:sz w:val="22"/>
        </w:rPr>
        <w:t xml:space="preserve"> and </w:t>
      </w:r>
      <w:proofErr w:type="spellStart"/>
      <w:r w:rsidR="0013089F" w:rsidRPr="00215BC0">
        <w:rPr>
          <w:rFonts w:asciiTheme="minorHAnsi" w:hAnsiTheme="minorHAnsi" w:cstheme="minorHAnsi"/>
          <w:color w:val="000000" w:themeColor="text1"/>
          <w:sz w:val="22"/>
        </w:rPr>
        <w:t>Logstash</w:t>
      </w:r>
      <w:proofErr w:type="spellEnd"/>
      <w:r w:rsidR="0013089F" w:rsidRPr="00215BC0">
        <w:rPr>
          <w:rFonts w:asciiTheme="minorHAnsi" w:hAnsiTheme="minorHAnsi" w:cstheme="minorHAnsi"/>
          <w:color w:val="000000" w:themeColor="text1"/>
          <w:sz w:val="22"/>
        </w:rPr>
        <w:t>.</w:t>
      </w:r>
    </w:p>
    <w:p w:rsidR="0013089F" w:rsidRPr="00215BC0" w:rsidRDefault="0013089F" w:rsidP="0013089F">
      <w:pPr>
        <w:jc w:val="both"/>
        <w:rPr>
          <w:rFonts w:asciiTheme="minorHAnsi" w:hAnsiTheme="minorHAnsi" w:cstheme="minorHAnsi"/>
          <w:b/>
          <w:color w:val="2F5496" w:themeColor="accent1" w:themeShade="BF"/>
          <w:sz w:val="22"/>
        </w:rPr>
      </w:pPr>
    </w:p>
    <w:p w:rsidR="0013089F" w:rsidRPr="00215BC0" w:rsidRDefault="0013089F" w:rsidP="0013089F">
      <w:pPr>
        <w:jc w:val="both"/>
        <w:rPr>
          <w:rFonts w:asciiTheme="minorHAnsi" w:hAnsiTheme="minorHAnsi" w:cstheme="minorHAnsi"/>
          <w:b/>
          <w:color w:val="2F5496" w:themeColor="accent1" w:themeShade="BF"/>
          <w:sz w:val="22"/>
        </w:rPr>
      </w:pPr>
    </w:p>
    <w:p w:rsidR="0013089F" w:rsidRPr="00215BC0" w:rsidRDefault="0013089F" w:rsidP="0013089F">
      <w:pPr>
        <w:jc w:val="both"/>
        <w:rPr>
          <w:rFonts w:asciiTheme="minorHAnsi" w:hAnsiTheme="minorHAnsi" w:cstheme="minorHAnsi"/>
          <w:b/>
          <w:color w:val="2F5496" w:themeColor="accent1" w:themeShade="BF"/>
          <w:sz w:val="22"/>
        </w:rPr>
      </w:pPr>
      <w:r w:rsidRPr="00215BC0">
        <w:rPr>
          <w:rFonts w:asciiTheme="minorHAnsi" w:hAnsiTheme="minorHAnsi" w:cstheme="minorHAnsi"/>
          <w:b/>
          <w:color w:val="2F5496" w:themeColor="accent1" w:themeShade="BF"/>
          <w:sz w:val="22"/>
        </w:rPr>
        <w:t>Wright Express Corporation, Portland, ME                                                                   June 2013 - Sept 2014</w:t>
      </w:r>
    </w:p>
    <w:p w:rsidR="0013089F" w:rsidRPr="00215BC0" w:rsidRDefault="0013089F" w:rsidP="0013089F">
      <w:pPr>
        <w:jc w:val="both"/>
        <w:rPr>
          <w:rFonts w:asciiTheme="minorHAnsi" w:hAnsiTheme="minorHAnsi" w:cstheme="minorHAnsi"/>
          <w:b/>
          <w:bCs/>
          <w:color w:val="2F5496" w:themeColor="accent1" w:themeShade="BF"/>
          <w:sz w:val="22"/>
        </w:rPr>
      </w:pPr>
      <w:r w:rsidRPr="00215BC0">
        <w:rPr>
          <w:rFonts w:asciiTheme="minorHAnsi" w:hAnsiTheme="minorHAnsi" w:cstheme="minorHAnsi"/>
          <w:b/>
          <w:color w:val="2F5496" w:themeColor="accent1" w:themeShade="BF"/>
          <w:sz w:val="22"/>
        </w:rPr>
        <w:t xml:space="preserve">Sr. </w:t>
      </w:r>
      <w:r w:rsidRPr="00215BC0">
        <w:rPr>
          <w:rFonts w:asciiTheme="minorHAnsi" w:hAnsiTheme="minorHAnsi" w:cstheme="minorHAnsi"/>
          <w:b/>
          <w:bCs/>
          <w:color w:val="2F5496" w:themeColor="accent1" w:themeShade="BF"/>
          <w:sz w:val="22"/>
        </w:rPr>
        <w:t>Java Developer</w:t>
      </w:r>
    </w:p>
    <w:p w:rsidR="0013089F" w:rsidRPr="00215BC0" w:rsidRDefault="0013089F" w:rsidP="0013089F">
      <w:pPr>
        <w:jc w:val="both"/>
        <w:rPr>
          <w:rFonts w:asciiTheme="minorHAnsi" w:hAnsiTheme="minorHAnsi" w:cstheme="minorHAnsi"/>
          <w:color w:val="auto"/>
          <w:sz w:val="22"/>
        </w:rPr>
      </w:pPr>
    </w:p>
    <w:p w:rsidR="0013089F" w:rsidRPr="00215BC0" w:rsidRDefault="0013089F" w:rsidP="0013089F">
      <w:pPr>
        <w:spacing w:line="240" w:lineRule="auto"/>
        <w:jc w:val="both"/>
        <w:rPr>
          <w:rFonts w:asciiTheme="minorHAnsi" w:hAnsiTheme="minorHAnsi" w:cstheme="minorHAnsi"/>
          <w:sz w:val="22"/>
        </w:rPr>
      </w:pPr>
      <w:r w:rsidRPr="00215BC0">
        <w:rPr>
          <w:rFonts w:asciiTheme="minorHAnsi" w:hAnsiTheme="minorHAnsi" w:cstheme="minorHAnsi"/>
          <w:color w:val="000000"/>
          <w:sz w:val="22"/>
        </w:rPr>
        <w:t xml:space="preserve">WEX is a global corporate payments company with a history of strong growth across a wide spectrum of business sectors. </w:t>
      </w:r>
      <w:proofErr w:type="gramStart"/>
      <w:r w:rsidRPr="00215BC0">
        <w:rPr>
          <w:rFonts w:asciiTheme="minorHAnsi" w:hAnsiTheme="minorHAnsi" w:cstheme="minorHAnsi"/>
          <w:color w:val="000000"/>
          <w:sz w:val="22"/>
        </w:rPr>
        <w:t>Distributor Business Cards, Online user Enrollment, Report Manager, Credit options – Revolver.</w:t>
      </w:r>
      <w:proofErr w:type="gramEnd"/>
    </w:p>
    <w:p w:rsidR="0013089F" w:rsidRPr="00215BC0" w:rsidRDefault="0013089F" w:rsidP="0013089F">
      <w:pPr>
        <w:jc w:val="both"/>
        <w:rPr>
          <w:rFonts w:asciiTheme="minorHAnsi" w:hAnsiTheme="minorHAnsi" w:cstheme="minorHAnsi"/>
          <w:color w:val="auto"/>
          <w:sz w:val="22"/>
        </w:rPr>
      </w:pPr>
    </w:p>
    <w:p w:rsidR="0013089F" w:rsidRPr="00215BC0" w:rsidRDefault="0013089F" w:rsidP="0013089F">
      <w:pPr>
        <w:ind w:left="180" w:hanging="180"/>
        <w:jc w:val="both"/>
        <w:rPr>
          <w:rFonts w:asciiTheme="minorHAnsi" w:hAnsiTheme="minorHAnsi" w:cstheme="minorHAnsi"/>
          <w:b/>
          <w:bCs/>
          <w:color w:val="2F5496" w:themeColor="accent1" w:themeShade="BF"/>
          <w:sz w:val="22"/>
        </w:rPr>
      </w:pPr>
      <w:r w:rsidRPr="00215BC0">
        <w:rPr>
          <w:rFonts w:asciiTheme="minorHAnsi" w:hAnsiTheme="minorHAnsi" w:cstheme="minorHAnsi"/>
          <w:b/>
          <w:bCs/>
          <w:color w:val="2F5496" w:themeColor="accent1" w:themeShade="BF"/>
          <w:sz w:val="22"/>
        </w:rPr>
        <w:t>Responsibilities</w:t>
      </w:r>
    </w:p>
    <w:p w:rsidR="0013089F" w:rsidRPr="00215BC0" w:rsidRDefault="0013089F" w:rsidP="0013089F">
      <w:pPr>
        <w:pStyle w:val="Head1Bullet"/>
        <w:numPr>
          <w:ilvl w:val="0"/>
          <w:numId w:val="4"/>
        </w:numPr>
        <w:jc w:val="both"/>
        <w:rPr>
          <w:rFonts w:asciiTheme="minorHAnsi" w:hAnsiTheme="minorHAnsi" w:cstheme="minorHAnsi"/>
          <w:sz w:val="22"/>
          <w:szCs w:val="22"/>
        </w:rPr>
      </w:pPr>
      <w:r w:rsidRPr="00215BC0">
        <w:rPr>
          <w:rFonts w:asciiTheme="minorHAnsi" w:hAnsiTheme="minorHAnsi" w:cstheme="minorHAnsi"/>
          <w:sz w:val="22"/>
          <w:szCs w:val="22"/>
        </w:rPr>
        <w:lastRenderedPageBreak/>
        <w:t xml:space="preserve">Designed the Web application Using </w:t>
      </w:r>
      <w:r w:rsidRPr="00215BC0">
        <w:rPr>
          <w:rFonts w:asciiTheme="minorHAnsi" w:hAnsiTheme="minorHAnsi" w:cstheme="minorHAnsi"/>
          <w:b/>
          <w:sz w:val="22"/>
          <w:szCs w:val="22"/>
        </w:rPr>
        <w:t>Spring MVC</w:t>
      </w:r>
      <w:r w:rsidRPr="00215BC0">
        <w:rPr>
          <w:rFonts w:asciiTheme="minorHAnsi" w:hAnsiTheme="minorHAnsi" w:cstheme="minorHAnsi"/>
          <w:sz w:val="22"/>
          <w:szCs w:val="22"/>
        </w:rPr>
        <w:t xml:space="preserve"> (Model View Controller) pattern to make it extensible and flexible.</w:t>
      </w:r>
    </w:p>
    <w:p w:rsidR="0013089F" w:rsidRPr="00215BC0" w:rsidRDefault="0013089F" w:rsidP="0013089F">
      <w:pPr>
        <w:pStyle w:val="Head1Bullet"/>
        <w:numPr>
          <w:ilvl w:val="0"/>
          <w:numId w:val="4"/>
        </w:numPr>
        <w:jc w:val="both"/>
        <w:rPr>
          <w:rFonts w:asciiTheme="minorHAnsi" w:hAnsiTheme="minorHAnsi" w:cstheme="minorHAnsi"/>
          <w:sz w:val="22"/>
          <w:szCs w:val="22"/>
        </w:rPr>
      </w:pPr>
      <w:r w:rsidRPr="00215BC0">
        <w:rPr>
          <w:rFonts w:asciiTheme="minorHAnsi" w:hAnsiTheme="minorHAnsi" w:cstheme="minorHAnsi"/>
          <w:sz w:val="22"/>
          <w:szCs w:val="22"/>
        </w:rPr>
        <w:t xml:space="preserve">Analyzed, designed, implemented web based application using </w:t>
      </w:r>
      <w:r w:rsidRPr="00215BC0">
        <w:rPr>
          <w:rFonts w:asciiTheme="minorHAnsi" w:hAnsiTheme="minorHAnsi" w:cstheme="minorHAnsi"/>
          <w:b/>
          <w:sz w:val="22"/>
          <w:szCs w:val="22"/>
        </w:rPr>
        <w:t>Java</w:t>
      </w:r>
      <w:r w:rsidRPr="00215BC0">
        <w:rPr>
          <w:rFonts w:asciiTheme="minorHAnsi" w:hAnsiTheme="minorHAnsi" w:cstheme="minorHAnsi"/>
          <w:sz w:val="22"/>
          <w:szCs w:val="22"/>
        </w:rPr>
        <w:t xml:space="preserve">, </w:t>
      </w:r>
      <w:r w:rsidRPr="00215BC0">
        <w:rPr>
          <w:rFonts w:asciiTheme="minorHAnsi" w:hAnsiTheme="minorHAnsi" w:cstheme="minorHAnsi"/>
          <w:b/>
          <w:sz w:val="22"/>
          <w:szCs w:val="22"/>
        </w:rPr>
        <w:t>JPA</w:t>
      </w:r>
      <w:r w:rsidRPr="00215BC0">
        <w:rPr>
          <w:rFonts w:asciiTheme="minorHAnsi" w:hAnsiTheme="minorHAnsi" w:cstheme="minorHAnsi"/>
          <w:sz w:val="22"/>
          <w:szCs w:val="22"/>
        </w:rPr>
        <w:t xml:space="preserve">, </w:t>
      </w:r>
      <w:r w:rsidRPr="00215BC0">
        <w:rPr>
          <w:rFonts w:asciiTheme="minorHAnsi" w:hAnsiTheme="minorHAnsi" w:cstheme="minorHAnsi"/>
          <w:b/>
          <w:sz w:val="22"/>
          <w:szCs w:val="22"/>
        </w:rPr>
        <w:t>JSP</w:t>
      </w:r>
      <w:r w:rsidRPr="00215BC0">
        <w:rPr>
          <w:rFonts w:asciiTheme="minorHAnsi" w:hAnsiTheme="minorHAnsi" w:cstheme="minorHAnsi"/>
          <w:sz w:val="22"/>
          <w:szCs w:val="22"/>
        </w:rPr>
        <w:t xml:space="preserve">, </w:t>
      </w:r>
      <w:proofErr w:type="gramStart"/>
      <w:r w:rsidRPr="00215BC0">
        <w:rPr>
          <w:rFonts w:asciiTheme="minorHAnsi" w:hAnsiTheme="minorHAnsi" w:cstheme="minorHAnsi"/>
          <w:b/>
          <w:sz w:val="22"/>
          <w:szCs w:val="22"/>
        </w:rPr>
        <w:t>Spring</w:t>
      </w:r>
      <w:proofErr w:type="gramEnd"/>
      <w:r w:rsidRPr="00215BC0">
        <w:rPr>
          <w:rFonts w:asciiTheme="minorHAnsi" w:hAnsiTheme="minorHAnsi" w:cstheme="minorHAnsi"/>
          <w:sz w:val="22"/>
          <w:szCs w:val="22"/>
        </w:rPr>
        <w:t xml:space="preserve">, </w:t>
      </w:r>
      <w:r w:rsidRPr="00215BC0">
        <w:rPr>
          <w:rFonts w:asciiTheme="minorHAnsi" w:hAnsiTheme="minorHAnsi" w:cstheme="minorHAnsi"/>
          <w:b/>
          <w:sz w:val="22"/>
          <w:szCs w:val="22"/>
        </w:rPr>
        <w:t>XML</w:t>
      </w:r>
      <w:r w:rsidRPr="00215BC0">
        <w:rPr>
          <w:rFonts w:asciiTheme="minorHAnsi" w:hAnsiTheme="minorHAnsi" w:cstheme="minorHAnsi"/>
          <w:sz w:val="22"/>
          <w:szCs w:val="22"/>
        </w:rPr>
        <w:t xml:space="preserve">, and </w:t>
      </w:r>
      <w:r w:rsidRPr="00215BC0">
        <w:rPr>
          <w:rFonts w:asciiTheme="minorHAnsi" w:hAnsiTheme="minorHAnsi" w:cstheme="minorHAnsi"/>
          <w:b/>
          <w:sz w:val="22"/>
          <w:szCs w:val="22"/>
        </w:rPr>
        <w:t>SQL</w:t>
      </w:r>
      <w:r w:rsidRPr="00215BC0">
        <w:rPr>
          <w:rFonts w:asciiTheme="minorHAnsi" w:hAnsiTheme="minorHAnsi" w:cstheme="minorHAnsi"/>
          <w:sz w:val="22"/>
          <w:szCs w:val="22"/>
        </w:rPr>
        <w:t>.</w:t>
      </w:r>
    </w:p>
    <w:p w:rsidR="0013089F" w:rsidRPr="00215BC0" w:rsidRDefault="0013089F" w:rsidP="0013089F">
      <w:pPr>
        <w:pStyle w:val="Head1Bullet"/>
        <w:numPr>
          <w:ilvl w:val="0"/>
          <w:numId w:val="4"/>
        </w:numPr>
        <w:jc w:val="both"/>
        <w:rPr>
          <w:rFonts w:asciiTheme="minorHAnsi" w:hAnsiTheme="minorHAnsi" w:cstheme="minorHAnsi"/>
          <w:sz w:val="22"/>
          <w:szCs w:val="22"/>
        </w:rPr>
      </w:pPr>
      <w:r w:rsidRPr="00215BC0">
        <w:rPr>
          <w:rFonts w:asciiTheme="minorHAnsi" w:hAnsiTheme="minorHAnsi" w:cstheme="minorHAnsi"/>
          <w:sz w:val="22"/>
          <w:szCs w:val="22"/>
        </w:rPr>
        <w:t xml:space="preserve">Used </w:t>
      </w:r>
      <w:proofErr w:type="gramStart"/>
      <w:r w:rsidRPr="00215BC0">
        <w:rPr>
          <w:rFonts w:asciiTheme="minorHAnsi" w:hAnsiTheme="minorHAnsi" w:cstheme="minorHAnsi"/>
          <w:b/>
          <w:sz w:val="22"/>
          <w:szCs w:val="22"/>
        </w:rPr>
        <w:t>Agile</w:t>
      </w:r>
      <w:proofErr w:type="gramEnd"/>
      <w:r w:rsidRPr="00215BC0">
        <w:rPr>
          <w:rFonts w:asciiTheme="minorHAnsi" w:hAnsiTheme="minorHAnsi" w:cstheme="minorHAnsi"/>
          <w:b/>
          <w:sz w:val="22"/>
          <w:szCs w:val="22"/>
        </w:rPr>
        <w:t xml:space="preserve"> methodologies</w:t>
      </w:r>
      <w:r w:rsidRPr="00215BC0">
        <w:rPr>
          <w:rFonts w:asciiTheme="minorHAnsi" w:hAnsiTheme="minorHAnsi" w:cstheme="minorHAnsi"/>
          <w:sz w:val="22"/>
          <w:szCs w:val="22"/>
        </w:rPr>
        <w:t xml:space="preserve"> during the complete project life cycle.</w:t>
      </w:r>
    </w:p>
    <w:p w:rsidR="0013089F" w:rsidRPr="00215BC0" w:rsidRDefault="0013089F" w:rsidP="0013089F">
      <w:pPr>
        <w:pStyle w:val="Head1Bullet"/>
        <w:numPr>
          <w:ilvl w:val="0"/>
          <w:numId w:val="4"/>
        </w:numPr>
        <w:jc w:val="both"/>
        <w:rPr>
          <w:rFonts w:asciiTheme="minorHAnsi" w:hAnsiTheme="minorHAnsi" w:cstheme="minorHAnsi"/>
          <w:sz w:val="22"/>
          <w:szCs w:val="22"/>
        </w:rPr>
      </w:pPr>
      <w:r w:rsidRPr="00215BC0">
        <w:rPr>
          <w:rFonts w:asciiTheme="minorHAnsi" w:hAnsiTheme="minorHAnsi" w:cstheme="minorHAnsi"/>
          <w:sz w:val="22"/>
          <w:szCs w:val="22"/>
        </w:rPr>
        <w:t>Helped in preparing the design documents like process flow, sequence, component diagram.</w:t>
      </w:r>
    </w:p>
    <w:p w:rsidR="0013089F" w:rsidRPr="00215BC0" w:rsidRDefault="0013089F" w:rsidP="0013089F">
      <w:pPr>
        <w:pStyle w:val="Head1Bullet"/>
        <w:numPr>
          <w:ilvl w:val="0"/>
          <w:numId w:val="4"/>
        </w:numPr>
        <w:jc w:val="both"/>
        <w:rPr>
          <w:rFonts w:asciiTheme="minorHAnsi" w:hAnsiTheme="minorHAnsi" w:cstheme="minorHAnsi"/>
          <w:sz w:val="22"/>
          <w:szCs w:val="22"/>
        </w:rPr>
      </w:pPr>
      <w:r w:rsidRPr="00215BC0">
        <w:rPr>
          <w:rFonts w:asciiTheme="minorHAnsi" w:hAnsiTheme="minorHAnsi" w:cstheme="minorHAnsi"/>
          <w:sz w:val="22"/>
          <w:szCs w:val="22"/>
        </w:rPr>
        <w:t>Implemented DIM Web service using Spring Framework.</w:t>
      </w:r>
    </w:p>
    <w:p w:rsidR="0013089F" w:rsidRPr="00215BC0" w:rsidRDefault="0013089F" w:rsidP="0013089F">
      <w:pPr>
        <w:pStyle w:val="Head1Bullet"/>
        <w:numPr>
          <w:ilvl w:val="0"/>
          <w:numId w:val="4"/>
        </w:numPr>
        <w:jc w:val="both"/>
        <w:rPr>
          <w:rFonts w:asciiTheme="minorHAnsi" w:hAnsiTheme="minorHAnsi" w:cstheme="minorHAnsi"/>
          <w:sz w:val="22"/>
          <w:szCs w:val="22"/>
        </w:rPr>
      </w:pPr>
      <w:r w:rsidRPr="00215BC0">
        <w:rPr>
          <w:rFonts w:asciiTheme="minorHAnsi" w:hAnsiTheme="minorHAnsi" w:cstheme="minorHAnsi"/>
          <w:sz w:val="22"/>
          <w:szCs w:val="22"/>
        </w:rPr>
        <w:t xml:space="preserve">Used </w:t>
      </w:r>
      <w:proofErr w:type="gramStart"/>
      <w:r w:rsidRPr="00215BC0">
        <w:rPr>
          <w:rFonts w:asciiTheme="minorHAnsi" w:hAnsiTheme="minorHAnsi" w:cstheme="minorHAnsi"/>
          <w:sz w:val="22"/>
          <w:szCs w:val="22"/>
        </w:rPr>
        <w:t>Agile</w:t>
      </w:r>
      <w:proofErr w:type="gramEnd"/>
      <w:r w:rsidRPr="00215BC0">
        <w:rPr>
          <w:rFonts w:asciiTheme="minorHAnsi" w:hAnsiTheme="minorHAnsi" w:cstheme="minorHAnsi"/>
          <w:sz w:val="22"/>
          <w:szCs w:val="22"/>
        </w:rPr>
        <w:t xml:space="preserve"> methodology </w:t>
      </w:r>
      <w:r w:rsidRPr="00215BC0">
        <w:rPr>
          <w:rFonts w:asciiTheme="minorHAnsi" w:hAnsiTheme="minorHAnsi" w:cstheme="minorHAnsi"/>
          <w:b/>
          <w:sz w:val="22"/>
          <w:szCs w:val="22"/>
        </w:rPr>
        <w:t>XP</w:t>
      </w:r>
      <w:r w:rsidRPr="00215BC0">
        <w:rPr>
          <w:rFonts w:asciiTheme="minorHAnsi" w:hAnsiTheme="minorHAnsi" w:cstheme="minorHAnsi"/>
          <w:sz w:val="22"/>
          <w:szCs w:val="22"/>
        </w:rPr>
        <w:t xml:space="preserve"> for development using User Stories.</w:t>
      </w:r>
    </w:p>
    <w:p w:rsidR="0013089F" w:rsidRPr="00215BC0" w:rsidRDefault="0013089F" w:rsidP="0013089F">
      <w:pPr>
        <w:pStyle w:val="Head1Bullet"/>
        <w:numPr>
          <w:ilvl w:val="0"/>
          <w:numId w:val="4"/>
        </w:numPr>
        <w:jc w:val="both"/>
        <w:rPr>
          <w:rFonts w:asciiTheme="minorHAnsi" w:hAnsiTheme="minorHAnsi" w:cstheme="minorHAnsi"/>
          <w:sz w:val="22"/>
          <w:szCs w:val="22"/>
        </w:rPr>
      </w:pPr>
      <w:r w:rsidRPr="00215BC0">
        <w:rPr>
          <w:rFonts w:asciiTheme="minorHAnsi" w:hAnsiTheme="minorHAnsi" w:cstheme="minorHAnsi"/>
          <w:sz w:val="22"/>
          <w:szCs w:val="22"/>
        </w:rPr>
        <w:t xml:space="preserve">Used annotations in the complete project development, </w:t>
      </w:r>
      <w:proofErr w:type="spellStart"/>
      <w:r w:rsidRPr="00215BC0">
        <w:rPr>
          <w:rFonts w:asciiTheme="minorHAnsi" w:hAnsiTheme="minorHAnsi" w:cstheme="minorHAnsi"/>
          <w:sz w:val="22"/>
          <w:szCs w:val="22"/>
        </w:rPr>
        <w:t>webservices</w:t>
      </w:r>
      <w:proofErr w:type="spellEnd"/>
      <w:r w:rsidRPr="00215BC0">
        <w:rPr>
          <w:rFonts w:asciiTheme="minorHAnsi" w:hAnsiTheme="minorHAnsi" w:cstheme="minorHAnsi"/>
          <w:sz w:val="22"/>
          <w:szCs w:val="22"/>
        </w:rPr>
        <w:t xml:space="preserve">, </w:t>
      </w:r>
      <w:proofErr w:type="gramStart"/>
      <w:r w:rsidRPr="00215BC0">
        <w:rPr>
          <w:rFonts w:asciiTheme="minorHAnsi" w:hAnsiTheme="minorHAnsi" w:cstheme="minorHAnsi"/>
          <w:b/>
          <w:sz w:val="22"/>
          <w:szCs w:val="22"/>
        </w:rPr>
        <w:t>MVC</w:t>
      </w:r>
      <w:proofErr w:type="gramEnd"/>
      <w:r w:rsidRPr="00215BC0">
        <w:rPr>
          <w:rFonts w:asciiTheme="minorHAnsi" w:hAnsiTheme="minorHAnsi" w:cstheme="minorHAnsi"/>
          <w:sz w:val="22"/>
          <w:szCs w:val="22"/>
        </w:rPr>
        <w:t xml:space="preserve"> design.</w:t>
      </w:r>
    </w:p>
    <w:p w:rsidR="0013089F" w:rsidRPr="00215BC0" w:rsidRDefault="0013089F" w:rsidP="0013089F">
      <w:pPr>
        <w:pStyle w:val="Head1Bullet"/>
        <w:numPr>
          <w:ilvl w:val="0"/>
          <w:numId w:val="4"/>
        </w:numPr>
        <w:jc w:val="both"/>
        <w:rPr>
          <w:rFonts w:asciiTheme="minorHAnsi" w:hAnsiTheme="minorHAnsi" w:cstheme="minorHAnsi"/>
          <w:sz w:val="22"/>
          <w:szCs w:val="22"/>
        </w:rPr>
      </w:pPr>
      <w:r w:rsidRPr="00215BC0">
        <w:rPr>
          <w:rFonts w:asciiTheme="minorHAnsi" w:hAnsiTheme="minorHAnsi" w:cstheme="minorHAnsi"/>
          <w:sz w:val="22"/>
          <w:szCs w:val="22"/>
        </w:rPr>
        <w:t xml:space="preserve">Used </w:t>
      </w:r>
      <w:r w:rsidRPr="00215BC0">
        <w:rPr>
          <w:rFonts w:asciiTheme="minorHAnsi" w:hAnsiTheme="minorHAnsi" w:cstheme="minorHAnsi"/>
          <w:b/>
          <w:sz w:val="22"/>
          <w:szCs w:val="22"/>
        </w:rPr>
        <w:t>JMS</w:t>
      </w:r>
      <w:r w:rsidRPr="00215BC0">
        <w:rPr>
          <w:rFonts w:asciiTheme="minorHAnsi" w:hAnsiTheme="minorHAnsi" w:cstheme="minorHAnsi"/>
          <w:sz w:val="22"/>
          <w:szCs w:val="22"/>
        </w:rPr>
        <w:t xml:space="preserve"> for consuming pin verification, device connect disconnect messages.</w:t>
      </w:r>
    </w:p>
    <w:p w:rsidR="0013089F" w:rsidRPr="00215BC0" w:rsidRDefault="0013089F" w:rsidP="0013089F">
      <w:pPr>
        <w:pStyle w:val="Head1Bullet"/>
        <w:numPr>
          <w:ilvl w:val="0"/>
          <w:numId w:val="4"/>
        </w:numPr>
        <w:jc w:val="both"/>
        <w:rPr>
          <w:rFonts w:asciiTheme="minorHAnsi" w:hAnsiTheme="minorHAnsi" w:cstheme="minorHAnsi"/>
          <w:sz w:val="22"/>
          <w:szCs w:val="22"/>
        </w:rPr>
      </w:pPr>
      <w:r w:rsidRPr="00215BC0">
        <w:rPr>
          <w:rFonts w:asciiTheme="minorHAnsi" w:hAnsiTheme="minorHAnsi" w:cstheme="minorHAnsi"/>
          <w:sz w:val="22"/>
          <w:szCs w:val="22"/>
        </w:rPr>
        <w:t xml:space="preserve">Used </w:t>
      </w:r>
      <w:r w:rsidRPr="00215BC0">
        <w:rPr>
          <w:rFonts w:asciiTheme="minorHAnsi" w:hAnsiTheme="minorHAnsi" w:cstheme="minorHAnsi"/>
          <w:b/>
          <w:sz w:val="22"/>
          <w:szCs w:val="22"/>
        </w:rPr>
        <w:t>JPA</w:t>
      </w:r>
      <w:r w:rsidRPr="00215BC0">
        <w:rPr>
          <w:rFonts w:asciiTheme="minorHAnsi" w:hAnsiTheme="minorHAnsi" w:cstheme="minorHAnsi"/>
          <w:sz w:val="22"/>
          <w:szCs w:val="22"/>
        </w:rPr>
        <w:t xml:space="preserve"> as data persistence API for all the DAO, database operations.</w:t>
      </w:r>
    </w:p>
    <w:p w:rsidR="0013089F" w:rsidRPr="00215BC0" w:rsidRDefault="0013089F" w:rsidP="0013089F">
      <w:pPr>
        <w:pStyle w:val="Head1Bullet"/>
        <w:numPr>
          <w:ilvl w:val="0"/>
          <w:numId w:val="4"/>
        </w:numPr>
        <w:jc w:val="both"/>
        <w:rPr>
          <w:rFonts w:asciiTheme="minorHAnsi" w:hAnsiTheme="minorHAnsi" w:cstheme="minorHAnsi"/>
          <w:sz w:val="22"/>
          <w:szCs w:val="22"/>
        </w:rPr>
      </w:pPr>
      <w:r w:rsidRPr="00215BC0">
        <w:rPr>
          <w:rFonts w:asciiTheme="minorHAnsi" w:hAnsiTheme="minorHAnsi" w:cstheme="minorHAnsi"/>
          <w:sz w:val="22"/>
          <w:szCs w:val="22"/>
        </w:rPr>
        <w:t xml:space="preserve">Generated </w:t>
      </w:r>
      <w:r w:rsidRPr="00215BC0">
        <w:rPr>
          <w:rFonts w:asciiTheme="minorHAnsi" w:hAnsiTheme="minorHAnsi" w:cstheme="minorHAnsi"/>
          <w:b/>
          <w:sz w:val="22"/>
          <w:szCs w:val="22"/>
        </w:rPr>
        <w:t>Hibernate</w:t>
      </w:r>
      <w:r w:rsidRPr="00215BC0">
        <w:rPr>
          <w:rFonts w:asciiTheme="minorHAnsi" w:hAnsiTheme="minorHAnsi" w:cstheme="minorHAnsi"/>
          <w:sz w:val="22"/>
          <w:szCs w:val="22"/>
        </w:rPr>
        <w:t xml:space="preserve"> Objects, and used </w:t>
      </w:r>
      <w:r w:rsidRPr="00215BC0">
        <w:rPr>
          <w:rFonts w:asciiTheme="minorHAnsi" w:hAnsiTheme="minorHAnsi" w:cstheme="minorHAnsi"/>
          <w:b/>
          <w:sz w:val="22"/>
          <w:szCs w:val="22"/>
        </w:rPr>
        <w:t>Hibernate ORM</w:t>
      </w:r>
      <w:r w:rsidRPr="00215BC0">
        <w:rPr>
          <w:rFonts w:asciiTheme="minorHAnsi" w:hAnsiTheme="minorHAnsi" w:cstheme="minorHAnsi"/>
          <w:sz w:val="22"/>
          <w:szCs w:val="22"/>
        </w:rPr>
        <w:t xml:space="preserve"> for SOTI Publisher application.</w:t>
      </w:r>
    </w:p>
    <w:p w:rsidR="0013089F" w:rsidRPr="00215BC0" w:rsidRDefault="0013089F" w:rsidP="0013089F">
      <w:pPr>
        <w:pStyle w:val="Head1Bullet"/>
        <w:numPr>
          <w:ilvl w:val="0"/>
          <w:numId w:val="4"/>
        </w:numPr>
        <w:jc w:val="both"/>
        <w:rPr>
          <w:rFonts w:asciiTheme="minorHAnsi" w:hAnsiTheme="minorHAnsi" w:cstheme="minorHAnsi"/>
          <w:sz w:val="22"/>
          <w:szCs w:val="22"/>
        </w:rPr>
      </w:pPr>
      <w:r w:rsidRPr="00215BC0">
        <w:rPr>
          <w:rFonts w:asciiTheme="minorHAnsi" w:hAnsiTheme="minorHAnsi" w:cstheme="minorHAnsi"/>
          <w:sz w:val="22"/>
          <w:szCs w:val="22"/>
        </w:rPr>
        <w:t xml:space="preserve">Used </w:t>
      </w:r>
      <w:r w:rsidRPr="00215BC0">
        <w:rPr>
          <w:rFonts w:asciiTheme="minorHAnsi" w:hAnsiTheme="minorHAnsi" w:cstheme="minorHAnsi"/>
          <w:b/>
          <w:sz w:val="22"/>
          <w:szCs w:val="22"/>
        </w:rPr>
        <w:t>Maven</w:t>
      </w:r>
      <w:r w:rsidRPr="00215BC0">
        <w:rPr>
          <w:rFonts w:asciiTheme="minorHAnsi" w:hAnsiTheme="minorHAnsi" w:cstheme="minorHAnsi"/>
          <w:sz w:val="22"/>
          <w:szCs w:val="22"/>
        </w:rPr>
        <w:t xml:space="preserve"> project management tool for build and deployment of the application.</w:t>
      </w:r>
    </w:p>
    <w:p w:rsidR="0013089F" w:rsidRPr="00215BC0" w:rsidRDefault="0013089F" w:rsidP="0013089F">
      <w:pPr>
        <w:pStyle w:val="Head1Bullet"/>
        <w:numPr>
          <w:ilvl w:val="0"/>
          <w:numId w:val="4"/>
        </w:numPr>
        <w:jc w:val="both"/>
        <w:rPr>
          <w:rFonts w:asciiTheme="minorHAnsi" w:hAnsiTheme="minorHAnsi" w:cstheme="minorHAnsi"/>
          <w:sz w:val="22"/>
          <w:szCs w:val="22"/>
        </w:rPr>
      </w:pPr>
      <w:r w:rsidRPr="00215BC0">
        <w:rPr>
          <w:rFonts w:asciiTheme="minorHAnsi" w:hAnsiTheme="minorHAnsi" w:cstheme="minorHAnsi"/>
          <w:sz w:val="22"/>
          <w:szCs w:val="22"/>
        </w:rPr>
        <w:t xml:space="preserve">Used </w:t>
      </w:r>
      <w:proofErr w:type="gramStart"/>
      <w:r w:rsidRPr="00215BC0">
        <w:rPr>
          <w:rFonts w:asciiTheme="minorHAnsi" w:hAnsiTheme="minorHAnsi" w:cstheme="minorHAnsi"/>
          <w:b/>
          <w:sz w:val="22"/>
          <w:szCs w:val="22"/>
        </w:rPr>
        <w:t>Spring</w:t>
      </w:r>
      <w:proofErr w:type="gramEnd"/>
      <w:r w:rsidRPr="00215BC0">
        <w:rPr>
          <w:rFonts w:asciiTheme="minorHAnsi" w:hAnsiTheme="minorHAnsi" w:cstheme="minorHAnsi"/>
          <w:b/>
          <w:sz w:val="22"/>
          <w:szCs w:val="22"/>
        </w:rPr>
        <w:t xml:space="preserve"> quartz timer</w:t>
      </w:r>
      <w:r w:rsidRPr="00215BC0">
        <w:rPr>
          <w:rFonts w:asciiTheme="minorHAnsi" w:hAnsiTheme="minorHAnsi" w:cstheme="minorHAnsi"/>
          <w:sz w:val="22"/>
          <w:szCs w:val="22"/>
        </w:rPr>
        <w:t xml:space="preserve"> to load the DIM data base with device battery information on regular intervals of time.</w:t>
      </w:r>
    </w:p>
    <w:p w:rsidR="0013089F" w:rsidRPr="00215BC0" w:rsidRDefault="0013089F" w:rsidP="0013089F">
      <w:pPr>
        <w:pStyle w:val="Head1Bullet"/>
        <w:numPr>
          <w:ilvl w:val="0"/>
          <w:numId w:val="4"/>
        </w:numPr>
        <w:jc w:val="both"/>
        <w:rPr>
          <w:rFonts w:asciiTheme="minorHAnsi" w:hAnsiTheme="minorHAnsi" w:cstheme="minorHAnsi"/>
          <w:sz w:val="22"/>
          <w:szCs w:val="22"/>
        </w:rPr>
      </w:pPr>
      <w:r w:rsidRPr="00215BC0">
        <w:rPr>
          <w:rFonts w:asciiTheme="minorHAnsi" w:hAnsiTheme="minorHAnsi" w:cstheme="minorHAnsi"/>
          <w:sz w:val="22"/>
          <w:szCs w:val="22"/>
        </w:rPr>
        <w:t xml:space="preserve">Developed </w:t>
      </w:r>
      <w:r w:rsidRPr="00215BC0">
        <w:rPr>
          <w:rFonts w:asciiTheme="minorHAnsi" w:hAnsiTheme="minorHAnsi" w:cstheme="minorHAnsi"/>
          <w:b/>
          <w:sz w:val="22"/>
          <w:szCs w:val="22"/>
        </w:rPr>
        <w:t>Spring REST</w:t>
      </w:r>
      <w:r w:rsidRPr="00215BC0">
        <w:rPr>
          <w:rFonts w:asciiTheme="minorHAnsi" w:hAnsiTheme="minorHAnsi" w:cstheme="minorHAnsi"/>
          <w:sz w:val="22"/>
          <w:szCs w:val="22"/>
        </w:rPr>
        <w:t xml:space="preserve"> Web services for opening, closing the locker door </w:t>
      </w:r>
      <w:proofErr w:type="spellStart"/>
      <w:r w:rsidRPr="00215BC0">
        <w:rPr>
          <w:rFonts w:asciiTheme="minorHAnsi" w:hAnsiTheme="minorHAnsi" w:cstheme="minorHAnsi"/>
          <w:sz w:val="22"/>
          <w:szCs w:val="22"/>
        </w:rPr>
        <w:t>webservice</w:t>
      </w:r>
      <w:proofErr w:type="spellEnd"/>
      <w:r w:rsidRPr="00215BC0">
        <w:rPr>
          <w:rFonts w:asciiTheme="minorHAnsi" w:hAnsiTheme="minorHAnsi" w:cstheme="minorHAnsi"/>
          <w:sz w:val="22"/>
          <w:szCs w:val="22"/>
        </w:rPr>
        <w:t xml:space="preserve"> operations.</w:t>
      </w:r>
    </w:p>
    <w:p w:rsidR="0013089F" w:rsidRPr="00215BC0" w:rsidRDefault="0013089F" w:rsidP="0013089F">
      <w:pPr>
        <w:pStyle w:val="Head1Bullet"/>
        <w:numPr>
          <w:ilvl w:val="0"/>
          <w:numId w:val="4"/>
        </w:numPr>
        <w:jc w:val="both"/>
        <w:rPr>
          <w:rFonts w:asciiTheme="minorHAnsi" w:hAnsiTheme="minorHAnsi" w:cstheme="minorHAnsi"/>
          <w:sz w:val="22"/>
          <w:szCs w:val="22"/>
        </w:rPr>
      </w:pPr>
      <w:r w:rsidRPr="00215BC0">
        <w:rPr>
          <w:rFonts w:asciiTheme="minorHAnsi" w:hAnsiTheme="minorHAnsi" w:cstheme="minorHAnsi"/>
          <w:sz w:val="22"/>
          <w:szCs w:val="22"/>
        </w:rPr>
        <w:t xml:space="preserve">Developed the presentation and controller logic for the screens related to my user stories using JSPs, HTML, </w:t>
      </w:r>
      <w:proofErr w:type="gramStart"/>
      <w:r w:rsidRPr="00215BC0">
        <w:rPr>
          <w:rFonts w:asciiTheme="minorHAnsi" w:hAnsiTheme="minorHAnsi" w:cstheme="minorHAnsi"/>
          <w:sz w:val="22"/>
          <w:szCs w:val="22"/>
        </w:rPr>
        <w:t>bean</w:t>
      </w:r>
      <w:proofErr w:type="gramEnd"/>
      <w:r w:rsidRPr="00215BC0">
        <w:rPr>
          <w:rFonts w:asciiTheme="minorHAnsi" w:hAnsiTheme="minorHAnsi" w:cstheme="minorHAnsi"/>
          <w:sz w:val="22"/>
          <w:szCs w:val="22"/>
        </w:rPr>
        <w:t xml:space="preserve"> and form tag libraries.</w:t>
      </w:r>
    </w:p>
    <w:p w:rsidR="0013089F" w:rsidRPr="00215BC0" w:rsidRDefault="0013089F" w:rsidP="0013089F">
      <w:pPr>
        <w:pStyle w:val="Head1Bullet"/>
        <w:numPr>
          <w:ilvl w:val="0"/>
          <w:numId w:val="4"/>
        </w:numPr>
        <w:jc w:val="both"/>
        <w:rPr>
          <w:rFonts w:asciiTheme="minorHAnsi" w:hAnsiTheme="minorHAnsi" w:cstheme="minorHAnsi"/>
          <w:sz w:val="22"/>
          <w:szCs w:val="22"/>
        </w:rPr>
      </w:pPr>
      <w:r w:rsidRPr="00215BC0">
        <w:rPr>
          <w:rFonts w:asciiTheme="minorHAnsi" w:hAnsiTheme="minorHAnsi" w:cstheme="minorHAnsi"/>
          <w:sz w:val="22"/>
          <w:szCs w:val="22"/>
        </w:rPr>
        <w:t>Developed code for user stories (based on user requirements) and successfully approved it from QA</w:t>
      </w:r>
    </w:p>
    <w:p w:rsidR="0013089F" w:rsidRPr="00215BC0" w:rsidRDefault="0013089F" w:rsidP="0013089F">
      <w:pPr>
        <w:pStyle w:val="Head1Bullet"/>
        <w:numPr>
          <w:ilvl w:val="0"/>
          <w:numId w:val="4"/>
        </w:numPr>
        <w:jc w:val="both"/>
        <w:rPr>
          <w:rFonts w:asciiTheme="minorHAnsi" w:hAnsiTheme="minorHAnsi" w:cstheme="minorHAnsi"/>
          <w:sz w:val="22"/>
          <w:szCs w:val="22"/>
        </w:rPr>
      </w:pPr>
      <w:r w:rsidRPr="00215BC0">
        <w:rPr>
          <w:rFonts w:asciiTheme="minorHAnsi" w:hAnsiTheme="minorHAnsi" w:cstheme="minorHAnsi"/>
          <w:sz w:val="22"/>
          <w:szCs w:val="22"/>
        </w:rPr>
        <w:t xml:space="preserve">Used </w:t>
      </w:r>
      <w:r w:rsidRPr="00215BC0">
        <w:rPr>
          <w:rFonts w:asciiTheme="minorHAnsi" w:hAnsiTheme="minorHAnsi" w:cstheme="minorHAnsi"/>
          <w:b/>
          <w:sz w:val="22"/>
          <w:szCs w:val="22"/>
        </w:rPr>
        <w:t>Spring Cache</w:t>
      </w:r>
      <w:r w:rsidRPr="00215BC0">
        <w:rPr>
          <w:rFonts w:asciiTheme="minorHAnsi" w:hAnsiTheme="minorHAnsi" w:cstheme="minorHAnsi"/>
          <w:sz w:val="22"/>
          <w:szCs w:val="22"/>
        </w:rPr>
        <w:t xml:space="preserve"> Abstraction and </w:t>
      </w:r>
      <w:proofErr w:type="spellStart"/>
      <w:r w:rsidRPr="00215BC0">
        <w:rPr>
          <w:rFonts w:asciiTheme="minorHAnsi" w:hAnsiTheme="minorHAnsi" w:cstheme="minorHAnsi"/>
          <w:sz w:val="22"/>
          <w:szCs w:val="22"/>
        </w:rPr>
        <w:t>Ehcache</w:t>
      </w:r>
      <w:proofErr w:type="spellEnd"/>
      <w:r w:rsidRPr="00215BC0">
        <w:rPr>
          <w:rFonts w:asciiTheme="minorHAnsi" w:hAnsiTheme="minorHAnsi" w:cstheme="minorHAnsi"/>
          <w:sz w:val="22"/>
          <w:szCs w:val="22"/>
        </w:rPr>
        <w:t xml:space="preserve"> to reduce the number expensive executions.</w:t>
      </w:r>
    </w:p>
    <w:p w:rsidR="0013089F" w:rsidRPr="00215BC0" w:rsidRDefault="0013089F" w:rsidP="0013089F">
      <w:pPr>
        <w:pStyle w:val="Head1Bullet"/>
        <w:numPr>
          <w:ilvl w:val="0"/>
          <w:numId w:val="4"/>
        </w:numPr>
        <w:jc w:val="both"/>
        <w:rPr>
          <w:rFonts w:asciiTheme="minorHAnsi" w:hAnsiTheme="minorHAnsi" w:cstheme="minorHAnsi"/>
          <w:sz w:val="22"/>
          <w:szCs w:val="22"/>
        </w:rPr>
      </w:pPr>
      <w:r w:rsidRPr="00215BC0">
        <w:rPr>
          <w:rFonts w:asciiTheme="minorHAnsi" w:hAnsiTheme="minorHAnsi" w:cstheme="minorHAnsi"/>
          <w:sz w:val="22"/>
          <w:szCs w:val="22"/>
        </w:rPr>
        <w:t>Developed rule modules using Rule Engines, Drools.</w:t>
      </w:r>
    </w:p>
    <w:p w:rsidR="008A3C53" w:rsidRPr="00215BC0" w:rsidRDefault="00ED25F6" w:rsidP="00ED25F6">
      <w:pPr>
        <w:widowControl w:val="0"/>
        <w:numPr>
          <w:ilvl w:val="0"/>
          <w:numId w:val="4"/>
        </w:numPr>
        <w:suppressAutoHyphens/>
        <w:autoSpaceDE w:val="0"/>
        <w:spacing w:line="240" w:lineRule="auto"/>
        <w:jc w:val="both"/>
        <w:rPr>
          <w:rFonts w:asciiTheme="minorHAnsi" w:hAnsiTheme="minorHAnsi" w:cstheme="minorHAnsi"/>
          <w:color w:val="000000" w:themeColor="text1"/>
          <w:sz w:val="22"/>
        </w:rPr>
      </w:pPr>
      <w:r w:rsidRPr="00215BC0">
        <w:rPr>
          <w:rFonts w:asciiTheme="minorHAnsi" w:hAnsiTheme="minorHAnsi" w:cstheme="minorHAnsi"/>
          <w:color w:val="000000" w:themeColor="text1"/>
          <w:sz w:val="22"/>
        </w:rPr>
        <w:t>Responsible for providing architectural guidance to external business team in </w:t>
      </w:r>
      <w:proofErr w:type="spellStart"/>
      <w:r w:rsidRPr="00215BC0">
        <w:rPr>
          <w:rFonts w:asciiTheme="minorHAnsi" w:hAnsiTheme="minorHAnsi" w:cstheme="minorHAnsi"/>
          <w:color w:val="000000" w:themeColor="text1"/>
          <w:sz w:val="22"/>
        </w:rPr>
        <w:t>Apigee</w:t>
      </w:r>
      <w:proofErr w:type="spellEnd"/>
      <w:r w:rsidRPr="00215BC0">
        <w:rPr>
          <w:rFonts w:asciiTheme="minorHAnsi" w:hAnsiTheme="minorHAnsi" w:cstheme="minorHAnsi"/>
          <w:color w:val="000000" w:themeColor="text1"/>
          <w:sz w:val="22"/>
        </w:rPr>
        <w:t> API </w:t>
      </w:r>
      <w:r w:rsidRPr="00215BC0">
        <w:rPr>
          <w:rFonts w:asciiTheme="minorHAnsi" w:hAnsiTheme="minorHAnsi" w:cstheme="minorHAnsi"/>
          <w:color w:val="000000" w:themeColor="text1"/>
          <w:sz w:val="22"/>
        </w:rPr>
        <w:br/>
        <w:t>management.</w:t>
      </w:r>
    </w:p>
    <w:p w:rsidR="00ED25F6" w:rsidRPr="00215BC0" w:rsidRDefault="008A3C53" w:rsidP="00ED25F6">
      <w:pPr>
        <w:widowControl w:val="0"/>
        <w:numPr>
          <w:ilvl w:val="0"/>
          <w:numId w:val="4"/>
        </w:numPr>
        <w:suppressAutoHyphens/>
        <w:autoSpaceDE w:val="0"/>
        <w:spacing w:line="240" w:lineRule="auto"/>
        <w:jc w:val="both"/>
        <w:rPr>
          <w:rFonts w:asciiTheme="minorHAnsi" w:hAnsiTheme="minorHAnsi" w:cstheme="minorHAnsi"/>
          <w:color w:val="000000" w:themeColor="text1"/>
          <w:sz w:val="22"/>
        </w:rPr>
      </w:pPr>
      <w:r w:rsidRPr="00215BC0">
        <w:rPr>
          <w:rFonts w:asciiTheme="minorHAnsi" w:hAnsiTheme="minorHAnsi" w:cstheme="minorHAnsi"/>
          <w:color w:val="000000" w:themeColor="text1"/>
          <w:sz w:val="22"/>
        </w:rPr>
        <w:t>Created web UI using HTML and GWT. </w:t>
      </w:r>
    </w:p>
    <w:p w:rsidR="0013089F" w:rsidRPr="00215BC0" w:rsidRDefault="0013089F" w:rsidP="0013089F">
      <w:pPr>
        <w:pStyle w:val="Head1Bullet"/>
        <w:numPr>
          <w:ilvl w:val="0"/>
          <w:numId w:val="4"/>
        </w:numPr>
        <w:jc w:val="both"/>
        <w:rPr>
          <w:rFonts w:asciiTheme="minorHAnsi" w:hAnsiTheme="minorHAnsi" w:cstheme="minorHAnsi"/>
          <w:sz w:val="22"/>
          <w:szCs w:val="22"/>
        </w:rPr>
      </w:pPr>
      <w:r w:rsidRPr="00215BC0">
        <w:rPr>
          <w:rFonts w:asciiTheme="minorHAnsi" w:hAnsiTheme="minorHAnsi" w:cstheme="minorHAnsi"/>
          <w:sz w:val="22"/>
          <w:szCs w:val="22"/>
        </w:rPr>
        <w:t xml:space="preserve">Used </w:t>
      </w:r>
      <w:proofErr w:type="gramStart"/>
      <w:r w:rsidRPr="00215BC0">
        <w:rPr>
          <w:rFonts w:asciiTheme="minorHAnsi" w:hAnsiTheme="minorHAnsi" w:cstheme="minorHAnsi"/>
          <w:b/>
          <w:sz w:val="22"/>
          <w:szCs w:val="22"/>
        </w:rPr>
        <w:t>Subversion</w:t>
      </w:r>
      <w:r w:rsidRPr="00215BC0">
        <w:rPr>
          <w:rFonts w:asciiTheme="minorHAnsi" w:hAnsiTheme="minorHAnsi" w:cstheme="minorHAnsi"/>
          <w:sz w:val="22"/>
          <w:szCs w:val="22"/>
        </w:rPr>
        <w:t>(</w:t>
      </w:r>
      <w:proofErr w:type="gramEnd"/>
      <w:r w:rsidRPr="00215BC0">
        <w:rPr>
          <w:rFonts w:asciiTheme="minorHAnsi" w:hAnsiTheme="minorHAnsi" w:cstheme="minorHAnsi"/>
          <w:b/>
          <w:sz w:val="22"/>
          <w:szCs w:val="22"/>
        </w:rPr>
        <w:t>SVN</w:t>
      </w:r>
      <w:r w:rsidRPr="00215BC0">
        <w:rPr>
          <w:rFonts w:asciiTheme="minorHAnsi" w:hAnsiTheme="minorHAnsi" w:cstheme="minorHAnsi"/>
          <w:sz w:val="22"/>
          <w:szCs w:val="22"/>
        </w:rPr>
        <w:t xml:space="preserve">), </w:t>
      </w:r>
      <w:proofErr w:type="spellStart"/>
      <w:r w:rsidRPr="00215BC0">
        <w:rPr>
          <w:rFonts w:asciiTheme="minorHAnsi" w:hAnsiTheme="minorHAnsi" w:cstheme="minorHAnsi"/>
          <w:b/>
          <w:sz w:val="22"/>
          <w:szCs w:val="22"/>
        </w:rPr>
        <w:t>ClearCase</w:t>
      </w:r>
      <w:proofErr w:type="spellEnd"/>
      <w:r w:rsidRPr="00215BC0">
        <w:rPr>
          <w:rFonts w:asciiTheme="minorHAnsi" w:hAnsiTheme="minorHAnsi" w:cstheme="minorHAnsi"/>
          <w:sz w:val="22"/>
          <w:szCs w:val="22"/>
        </w:rPr>
        <w:t xml:space="preserve"> as source controls.</w:t>
      </w:r>
    </w:p>
    <w:p w:rsidR="00542B12" w:rsidRPr="00215BC0" w:rsidRDefault="00542B12" w:rsidP="00542B12">
      <w:pPr>
        <w:widowControl w:val="0"/>
        <w:numPr>
          <w:ilvl w:val="0"/>
          <w:numId w:val="4"/>
        </w:numPr>
        <w:suppressAutoHyphens/>
        <w:autoSpaceDE w:val="0"/>
        <w:spacing w:line="240" w:lineRule="auto"/>
        <w:jc w:val="both"/>
        <w:rPr>
          <w:rFonts w:asciiTheme="minorHAnsi" w:hAnsiTheme="minorHAnsi" w:cstheme="minorHAnsi"/>
          <w:color w:val="000000" w:themeColor="text1"/>
          <w:sz w:val="22"/>
        </w:rPr>
      </w:pPr>
      <w:r w:rsidRPr="00215BC0">
        <w:rPr>
          <w:rFonts w:asciiTheme="minorHAnsi" w:hAnsiTheme="minorHAnsi" w:cstheme="minorHAnsi"/>
          <w:color w:val="000000" w:themeColor="text1"/>
          <w:sz w:val="22"/>
        </w:rPr>
        <w:t>Hudson and Jenkins are used for build control and continuous Integration.</w:t>
      </w:r>
    </w:p>
    <w:p w:rsidR="0013089F" w:rsidRPr="00215BC0" w:rsidRDefault="0013089F" w:rsidP="0013089F">
      <w:pPr>
        <w:pStyle w:val="Head1Bullet"/>
        <w:numPr>
          <w:ilvl w:val="0"/>
          <w:numId w:val="4"/>
        </w:numPr>
        <w:jc w:val="both"/>
        <w:rPr>
          <w:rFonts w:asciiTheme="minorHAnsi" w:hAnsiTheme="minorHAnsi" w:cstheme="minorHAnsi"/>
          <w:sz w:val="22"/>
          <w:szCs w:val="22"/>
        </w:rPr>
      </w:pPr>
      <w:r w:rsidRPr="00215BC0">
        <w:rPr>
          <w:rFonts w:asciiTheme="minorHAnsi" w:hAnsiTheme="minorHAnsi" w:cstheme="minorHAnsi"/>
          <w:sz w:val="22"/>
          <w:szCs w:val="22"/>
        </w:rPr>
        <w:t xml:space="preserve">Involved in write application level code to interact with APIs, Web Services using </w:t>
      </w:r>
      <w:r w:rsidRPr="00215BC0">
        <w:rPr>
          <w:rFonts w:asciiTheme="minorHAnsi" w:hAnsiTheme="minorHAnsi" w:cstheme="minorHAnsi"/>
          <w:b/>
          <w:sz w:val="22"/>
          <w:szCs w:val="22"/>
        </w:rPr>
        <w:t>AJAX</w:t>
      </w:r>
      <w:r w:rsidRPr="00215BC0">
        <w:rPr>
          <w:rFonts w:asciiTheme="minorHAnsi" w:hAnsiTheme="minorHAnsi" w:cstheme="minorHAnsi"/>
          <w:sz w:val="22"/>
          <w:szCs w:val="22"/>
        </w:rPr>
        <w:t xml:space="preserve">, </w:t>
      </w:r>
      <w:r w:rsidRPr="00215BC0">
        <w:rPr>
          <w:rFonts w:asciiTheme="minorHAnsi" w:hAnsiTheme="minorHAnsi" w:cstheme="minorHAnsi"/>
          <w:b/>
          <w:sz w:val="22"/>
          <w:szCs w:val="22"/>
        </w:rPr>
        <w:t>JSON</w:t>
      </w:r>
      <w:r w:rsidRPr="00215BC0">
        <w:rPr>
          <w:rFonts w:asciiTheme="minorHAnsi" w:hAnsiTheme="minorHAnsi" w:cstheme="minorHAnsi"/>
          <w:sz w:val="22"/>
          <w:szCs w:val="22"/>
        </w:rPr>
        <w:t xml:space="preserve"> and </w:t>
      </w:r>
      <w:r w:rsidRPr="00215BC0">
        <w:rPr>
          <w:rFonts w:asciiTheme="minorHAnsi" w:hAnsiTheme="minorHAnsi" w:cstheme="minorHAnsi"/>
          <w:b/>
          <w:sz w:val="22"/>
          <w:szCs w:val="22"/>
        </w:rPr>
        <w:t>XML</w:t>
      </w:r>
      <w:r w:rsidRPr="00215BC0">
        <w:rPr>
          <w:rFonts w:asciiTheme="minorHAnsi" w:hAnsiTheme="minorHAnsi" w:cstheme="minorHAnsi"/>
          <w:sz w:val="22"/>
          <w:szCs w:val="22"/>
        </w:rPr>
        <w:t>.</w:t>
      </w:r>
    </w:p>
    <w:p w:rsidR="0013089F" w:rsidRPr="00215BC0" w:rsidRDefault="0013089F" w:rsidP="0013089F">
      <w:pPr>
        <w:pStyle w:val="Head1Bullet"/>
        <w:numPr>
          <w:ilvl w:val="0"/>
          <w:numId w:val="4"/>
        </w:numPr>
        <w:jc w:val="both"/>
        <w:rPr>
          <w:rFonts w:asciiTheme="minorHAnsi" w:hAnsiTheme="minorHAnsi" w:cstheme="minorHAnsi"/>
          <w:sz w:val="22"/>
          <w:szCs w:val="22"/>
        </w:rPr>
      </w:pPr>
      <w:r w:rsidRPr="00215BC0">
        <w:rPr>
          <w:rFonts w:asciiTheme="minorHAnsi" w:hAnsiTheme="minorHAnsi" w:cstheme="minorHAnsi"/>
          <w:sz w:val="22"/>
          <w:szCs w:val="22"/>
        </w:rPr>
        <w:t xml:space="preserve">Established continuous integration (CI) practices and standards for PSCU with </w:t>
      </w:r>
      <w:r w:rsidRPr="00215BC0">
        <w:rPr>
          <w:rFonts w:asciiTheme="minorHAnsi" w:hAnsiTheme="minorHAnsi" w:cstheme="minorHAnsi"/>
          <w:b/>
          <w:sz w:val="22"/>
          <w:szCs w:val="22"/>
        </w:rPr>
        <w:t>Jenkins</w:t>
      </w:r>
      <w:r w:rsidRPr="00215BC0">
        <w:rPr>
          <w:rFonts w:asciiTheme="minorHAnsi" w:hAnsiTheme="minorHAnsi" w:cstheme="minorHAnsi"/>
          <w:sz w:val="22"/>
          <w:szCs w:val="22"/>
        </w:rPr>
        <w:t>.</w:t>
      </w:r>
    </w:p>
    <w:p w:rsidR="0013089F" w:rsidRPr="00215BC0" w:rsidRDefault="0013089F" w:rsidP="008035A7">
      <w:pPr>
        <w:widowControl w:val="0"/>
        <w:numPr>
          <w:ilvl w:val="0"/>
          <w:numId w:val="4"/>
        </w:numPr>
        <w:suppressAutoHyphens/>
        <w:autoSpaceDE w:val="0"/>
        <w:spacing w:line="240" w:lineRule="auto"/>
        <w:jc w:val="both"/>
        <w:rPr>
          <w:rFonts w:asciiTheme="minorHAnsi" w:hAnsiTheme="minorHAnsi" w:cstheme="minorHAnsi"/>
          <w:color w:val="000000" w:themeColor="text1"/>
          <w:sz w:val="22"/>
        </w:rPr>
      </w:pPr>
      <w:r w:rsidRPr="00215BC0">
        <w:rPr>
          <w:rFonts w:asciiTheme="minorHAnsi" w:hAnsiTheme="minorHAnsi" w:cstheme="minorHAnsi"/>
          <w:color w:val="000000" w:themeColor="text1"/>
          <w:sz w:val="22"/>
        </w:rPr>
        <w:t>Spring XML configuration for Camel Integration to messaging XML documents.</w:t>
      </w:r>
    </w:p>
    <w:p w:rsidR="008035A7" w:rsidRPr="00215BC0" w:rsidRDefault="0013089F" w:rsidP="008035A7">
      <w:pPr>
        <w:widowControl w:val="0"/>
        <w:numPr>
          <w:ilvl w:val="0"/>
          <w:numId w:val="4"/>
        </w:numPr>
        <w:suppressAutoHyphens/>
        <w:autoSpaceDE w:val="0"/>
        <w:spacing w:line="240" w:lineRule="auto"/>
        <w:jc w:val="both"/>
        <w:rPr>
          <w:rFonts w:asciiTheme="minorHAnsi" w:hAnsiTheme="minorHAnsi" w:cstheme="minorHAnsi"/>
          <w:color w:val="000000" w:themeColor="text1"/>
          <w:sz w:val="22"/>
        </w:rPr>
      </w:pPr>
      <w:r w:rsidRPr="00215BC0">
        <w:rPr>
          <w:rFonts w:asciiTheme="minorHAnsi" w:hAnsiTheme="minorHAnsi" w:cstheme="minorHAnsi"/>
          <w:color w:val="000000" w:themeColor="text1"/>
          <w:sz w:val="22"/>
        </w:rPr>
        <w:t>Front end development utilizing HTML5, CSS3, and JavaScript leveraging the Bootstrap framework and a Java backend</w:t>
      </w:r>
      <w:r w:rsidR="008035A7" w:rsidRPr="00215BC0">
        <w:rPr>
          <w:rFonts w:asciiTheme="minorHAnsi" w:hAnsiTheme="minorHAnsi" w:cstheme="minorHAnsi"/>
          <w:color w:val="000000" w:themeColor="text1"/>
          <w:sz w:val="22"/>
        </w:rPr>
        <w:t xml:space="preserve">. </w:t>
      </w:r>
    </w:p>
    <w:p w:rsidR="0013089F" w:rsidRPr="00215BC0" w:rsidRDefault="008035A7" w:rsidP="008035A7">
      <w:pPr>
        <w:pStyle w:val="ListBullet"/>
        <w:widowControl w:val="0"/>
        <w:numPr>
          <w:ilvl w:val="0"/>
          <w:numId w:val="20"/>
        </w:numPr>
        <w:autoSpaceDE w:val="0"/>
        <w:autoSpaceDN w:val="0"/>
        <w:adjustRightInd w:val="0"/>
        <w:spacing w:line="240" w:lineRule="auto"/>
        <w:jc w:val="both"/>
        <w:rPr>
          <w:rFonts w:asciiTheme="minorHAnsi" w:eastAsia="Times New Roman" w:hAnsiTheme="minorHAnsi" w:cstheme="minorHAnsi"/>
          <w:iCs/>
          <w:color w:val="auto"/>
          <w:sz w:val="22"/>
        </w:rPr>
      </w:pPr>
      <w:r w:rsidRPr="00215BC0">
        <w:rPr>
          <w:rFonts w:asciiTheme="minorHAnsi" w:eastAsia="Times New Roman" w:hAnsiTheme="minorHAnsi" w:cstheme="minorHAnsi"/>
          <w:color w:val="auto"/>
          <w:sz w:val="22"/>
          <w:shd w:val="clear" w:color="auto" w:fill="FFFFFF"/>
        </w:rPr>
        <w:t>Extensively used and implemented all the </w:t>
      </w:r>
      <w:r w:rsidRPr="00215BC0">
        <w:rPr>
          <w:rFonts w:asciiTheme="minorHAnsi" w:eastAsia="Times New Roman" w:hAnsiTheme="minorHAnsi" w:cstheme="minorHAnsi"/>
          <w:bCs/>
          <w:color w:val="auto"/>
          <w:sz w:val="22"/>
          <w:bdr w:val="none" w:sz="0" w:space="0" w:color="auto" w:frame="1"/>
          <w:shd w:val="clear" w:color="auto" w:fill="FFFFFF"/>
        </w:rPr>
        <w:t>swing components</w:t>
      </w:r>
      <w:r w:rsidRPr="00215BC0">
        <w:rPr>
          <w:rFonts w:asciiTheme="minorHAnsi" w:eastAsia="Times New Roman" w:hAnsiTheme="minorHAnsi" w:cstheme="minorHAnsi"/>
          <w:color w:val="auto"/>
          <w:sz w:val="22"/>
          <w:shd w:val="clear" w:color="auto" w:fill="FFFFFF"/>
        </w:rPr>
        <w:t> in the</w:t>
      </w:r>
      <w:r w:rsidRPr="00215BC0">
        <w:rPr>
          <w:rFonts w:asciiTheme="minorHAnsi" w:eastAsia="Times New Roman" w:hAnsiTheme="minorHAnsi" w:cstheme="minorHAnsi"/>
          <w:bCs/>
          <w:color w:val="auto"/>
          <w:sz w:val="22"/>
          <w:bdr w:val="none" w:sz="0" w:space="0" w:color="auto" w:frame="1"/>
          <w:shd w:val="clear" w:color="auto" w:fill="FFFFFF"/>
        </w:rPr>
        <w:t xml:space="preserve"> application</w:t>
      </w:r>
      <w:r w:rsidRPr="00215BC0">
        <w:rPr>
          <w:rFonts w:asciiTheme="minorHAnsi" w:eastAsia="Times New Roman" w:hAnsiTheme="minorHAnsi" w:cstheme="minorHAnsi"/>
          <w:color w:val="auto"/>
          <w:sz w:val="22"/>
          <w:shd w:val="clear" w:color="auto" w:fill="FFFFFF"/>
        </w:rPr>
        <w:t>.</w:t>
      </w:r>
    </w:p>
    <w:p w:rsidR="0013089F" w:rsidRPr="00215BC0" w:rsidRDefault="0013089F" w:rsidP="0013089F">
      <w:pPr>
        <w:pStyle w:val="Head1Bullet"/>
        <w:numPr>
          <w:ilvl w:val="0"/>
          <w:numId w:val="4"/>
        </w:numPr>
        <w:jc w:val="both"/>
        <w:rPr>
          <w:rFonts w:asciiTheme="minorHAnsi" w:hAnsiTheme="minorHAnsi" w:cstheme="minorHAnsi"/>
          <w:sz w:val="22"/>
          <w:szCs w:val="22"/>
        </w:rPr>
      </w:pPr>
      <w:r w:rsidRPr="00215BC0">
        <w:rPr>
          <w:rFonts w:asciiTheme="minorHAnsi" w:hAnsiTheme="minorHAnsi" w:cstheme="minorHAnsi"/>
          <w:sz w:val="22"/>
          <w:szCs w:val="22"/>
        </w:rPr>
        <w:t xml:space="preserve">Utilized various </w:t>
      </w:r>
      <w:r w:rsidRPr="00215BC0">
        <w:rPr>
          <w:rFonts w:asciiTheme="minorHAnsi" w:hAnsiTheme="minorHAnsi" w:cstheme="minorHAnsi"/>
          <w:b/>
          <w:sz w:val="22"/>
          <w:szCs w:val="22"/>
        </w:rPr>
        <w:t>JavaScript</w:t>
      </w:r>
      <w:r w:rsidRPr="00215BC0">
        <w:rPr>
          <w:rFonts w:asciiTheme="minorHAnsi" w:hAnsiTheme="minorHAnsi" w:cstheme="minorHAnsi"/>
          <w:sz w:val="22"/>
          <w:szCs w:val="22"/>
        </w:rPr>
        <w:t xml:space="preserve"> and </w:t>
      </w:r>
      <w:proofErr w:type="spellStart"/>
      <w:r w:rsidRPr="00215BC0">
        <w:rPr>
          <w:rFonts w:asciiTheme="minorHAnsi" w:hAnsiTheme="minorHAnsi" w:cstheme="minorHAnsi"/>
          <w:b/>
          <w:sz w:val="22"/>
          <w:szCs w:val="22"/>
        </w:rPr>
        <w:t>JQuery</w:t>
      </w:r>
      <w:proofErr w:type="spellEnd"/>
      <w:r w:rsidRPr="00215BC0">
        <w:rPr>
          <w:rFonts w:asciiTheme="minorHAnsi" w:hAnsiTheme="minorHAnsi" w:cstheme="minorHAnsi"/>
          <w:sz w:val="22"/>
          <w:szCs w:val="22"/>
        </w:rPr>
        <w:t xml:space="preserve"> libraries, </w:t>
      </w:r>
      <w:r w:rsidRPr="00215BC0">
        <w:rPr>
          <w:rFonts w:asciiTheme="minorHAnsi" w:hAnsiTheme="minorHAnsi" w:cstheme="minorHAnsi"/>
          <w:b/>
          <w:sz w:val="22"/>
          <w:szCs w:val="22"/>
        </w:rPr>
        <w:t>AJAX</w:t>
      </w:r>
      <w:r w:rsidRPr="00215BC0">
        <w:rPr>
          <w:rFonts w:asciiTheme="minorHAnsi" w:hAnsiTheme="minorHAnsi" w:cstheme="minorHAnsi"/>
          <w:sz w:val="22"/>
          <w:szCs w:val="22"/>
        </w:rPr>
        <w:t xml:space="preserve"> for form validation and other interactive features.</w:t>
      </w:r>
    </w:p>
    <w:p w:rsidR="0013089F" w:rsidRPr="00215BC0" w:rsidRDefault="0013089F" w:rsidP="0013089F">
      <w:pPr>
        <w:pStyle w:val="Head1Bullet"/>
        <w:numPr>
          <w:ilvl w:val="0"/>
          <w:numId w:val="4"/>
        </w:numPr>
        <w:jc w:val="both"/>
        <w:rPr>
          <w:rFonts w:asciiTheme="minorHAnsi" w:hAnsiTheme="minorHAnsi" w:cstheme="minorHAnsi"/>
          <w:sz w:val="22"/>
          <w:szCs w:val="22"/>
        </w:rPr>
      </w:pPr>
      <w:r w:rsidRPr="00215BC0">
        <w:rPr>
          <w:rFonts w:asciiTheme="minorHAnsi" w:hAnsiTheme="minorHAnsi" w:cstheme="minorHAnsi"/>
          <w:sz w:val="22"/>
          <w:szCs w:val="22"/>
        </w:rPr>
        <w:t xml:space="preserve">Parse XML documents like Device Connect, disconnect messages using </w:t>
      </w:r>
      <w:r w:rsidRPr="00215BC0">
        <w:rPr>
          <w:rFonts w:asciiTheme="minorHAnsi" w:hAnsiTheme="minorHAnsi" w:cstheme="minorHAnsi"/>
          <w:b/>
          <w:sz w:val="22"/>
          <w:szCs w:val="22"/>
        </w:rPr>
        <w:t>JAXB</w:t>
      </w:r>
      <w:r w:rsidRPr="00215BC0">
        <w:rPr>
          <w:rFonts w:asciiTheme="minorHAnsi" w:hAnsiTheme="minorHAnsi" w:cstheme="minorHAnsi"/>
          <w:sz w:val="22"/>
          <w:szCs w:val="22"/>
        </w:rPr>
        <w:t>.</w:t>
      </w:r>
    </w:p>
    <w:p w:rsidR="0013089F" w:rsidRPr="00215BC0" w:rsidRDefault="0013089F" w:rsidP="0013089F">
      <w:pPr>
        <w:pStyle w:val="Head1Bullet"/>
        <w:numPr>
          <w:ilvl w:val="0"/>
          <w:numId w:val="4"/>
        </w:numPr>
        <w:jc w:val="both"/>
        <w:rPr>
          <w:rFonts w:asciiTheme="minorHAnsi" w:hAnsiTheme="minorHAnsi" w:cstheme="minorHAnsi"/>
          <w:sz w:val="22"/>
          <w:szCs w:val="22"/>
        </w:rPr>
      </w:pPr>
      <w:r w:rsidRPr="00215BC0">
        <w:rPr>
          <w:rFonts w:asciiTheme="minorHAnsi" w:hAnsiTheme="minorHAnsi" w:cstheme="minorHAnsi"/>
          <w:sz w:val="22"/>
          <w:szCs w:val="22"/>
        </w:rPr>
        <w:t xml:space="preserve">Used </w:t>
      </w:r>
      <w:r w:rsidRPr="00215BC0">
        <w:rPr>
          <w:rFonts w:asciiTheme="minorHAnsi" w:hAnsiTheme="minorHAnsi" w:cstheme="minorHAnsi"/>
          <w:b/>
          <w:sz w:val="22"/>
          <w:szCs w:val="22"/>
        </w:rPr>
        <w:t>Microsoft Visio</w:t>
      </w:r>
      <w:r w:rsidR="00B6681F" w:rsidRPr="00215BC0">
        <w:rPr>
          <w:rFonts w:asciiTheme="minorHAnsi" w:hAnsiTheme="minorHAnsi" w:cstheme="minorHAnsi"/>
          <w:sz w:val="22"/>
          <w:szCs w:val="22"/>
        </w:rPr>
        <w:t xml:space="preserve"> to design the work</w:t>
      </w:r>
      <w:r w:rsidRPr="00215BC0">
        <w:rPr>
          <w:rFonts w:asciiTheme="minorHAnsi" w:hAnsiTheme="minorHAnsi" w:cstheme="minorHAnsi"/>
          <w:sz w:val="22"/>
          <w:szCs w:val="22"/>
        </w:rPr>
        <w:t>flows and sequence diagrams, class diagrams.</w:t>
      </w:r>
    </w:p>
    <w:p w:rsidR="0013089F" w:rsidRPr="00215BC0" w:rsidRDefault="0013089F" w:rsidP="0013089F">
      <w:pPr>
        <w:pStyle w:val="Head1Bullet"/>
        <w:numPr>
          <w:ilvl w:val="0"/>
          <w:numId w:val="4"/>
        </w:numPr>
        <w:jc w:val="both"/>
        <w:rPr>
          <w:rFonts w:asciiTheme="minorHAnsi" w:hAnsiTheme="minorHAnsi" w:cstheme="minorHAnsi"/>
          <w:sz w:val="22"/>
          <w:szCs w:val="22"/>
        </w:rPr>
      </w:pPr>
      <w:r w:rsidRPr="00215BC0">
        <w:rPr>
          <w:rFonts w:asciiTheme="minorHAnsi" w:hAnsiTheme="minorHAnsi" w:cstheme="minorHAnsi"/>
          <w:sz w:val="22"/>
          <w:szCs w:val="22"/>
        </w:rPr>
        <w:t xml:space="preserve">Writing unit and integration tests with </w:t>
      </w:r>
      <w:proofErr w:type="spellStart"/>
      <w:r w:rsidRPr="00215BC0">
        <w:rPr>
          <w:rFonts w:asciiTheme="minorHAnsi" w:hAnsiTheme="minorHAnsi" w:cstheme="minorHAnsi"/>
          <w:sz w:val="22"/>
          <w:szCs w:val="22"/>
        </w:rPr>
        <w:t>Mockito</w:t>
      </w:r>
      <w:proofErr w:type="spellEnd"/>
      <w:r w:rsidRPr="00215BC0">
        <w:rPr>
          <w:rFonts w:asciiTheme="minorHAnsi" w:hAnsiTheme="minorHAnsi" w:cstheme="minorHAnsi"/>
          <w:sz w:val="22"/>
          <w:szCs w:val="22"/>
        </w:rPr>
        <w:t xml:space="preserve"> framework.</w:t>
      </w:r>
    </w:p>
    <w:p w:rsidR="0013089F" w:rsidRPr="00215BC0" w:rsidRDefault="0013089F" w:rsidP="0013089F">
      <w:pPr>
        <w:pStyle w:val="Head1Bullet"/>
        <w:numPr>
          <w:ilvl w:val="0"/>
          <w:numId w:val="4"/>
        </w:numPr>
        <w:jc w:val="both"/>
        <w:rPr>
          <w:rFonts w:asciiTheme="minorHAnsi" w:hAnsiTheme="minorHAnsi" w:cstheme="minorHAnsi"/>
          <w:sz w:val="22"/>
          <w:szCs w:val="22"/>
        </w:rPr>
      </w:pPr>
      <w:r w:rsidRPr="00215BC0">
        <w:rPr>
          <w:rFonts w:asciiTheme="minorHAnsi" w:hAnsiTheme="minorHAnsi" w:cstheme="minorHAnsi"/>
          <w:sz w:val="22"/>
          <w:szCs w:val="22"/>
        </w:rPr>
        <w:t>Involved in deployment of the application at various environments (Development, Testing, Staging, and Production).</w:t>
      </w:r>
    </w:p>
    <w:p w:rsidR="0013089F" w:rsidRPr="00215BC0" w:rsidRDefault="0013089F" w:rsidP="0013089F">
      <w:pPr>
        <w:ind w:left="180" w:hanging="180"/>
        <w:jc w:val="both"/>
        <w:rPr>
          <w:rFonts w:asciiTheme="minorHAnsi" w:hAnsiTheme="minorHAnsi" w:cstheme="minorHAnsi"/>
          <w:b/>
          <w:bCs/>
          <w:color w:val="auto"/>
          <w:sz w:val="22"/>
        </w:rPr>
      </w:pPr>
    </w:p>
    <w:p w:rsidR="0013089F" w:rsidRPr="00215BC0" w:rsidRDefault="0013089F" w:rsidP="0013089F">
      <w:pPr>
        <w:ind w:left="180" w:hanging="180"/>
        <w:jc w:val="both"/>
        <w:rPr>
          <w:rFonts w:asciiTheme="minorHAnsi" w:hAnsiTheme="minorHAnsi" w:cstheme="minorHAnsi"/>
          <w:b/>
          <w:bCs/>
          <w:color w:val="auto"/>
          <w:sz w:val="22"/>
        </w:rPr>
      </w:pPr>
    </w:p>
    <w:p w:rsidR="0013089F" w:rsidRPr="00215BC0" w:rsidRDefault="0013089F" w:rsidP="0013089F">
      <w:pPr>
        <w:ind w:left="180" w:hanging="180"/>
        <w:jc w:val="both"/>
        <w:rPr>
          <w:rFonts w:asciiTheme="minorHAnsi" w:hAnsiTheme="minorHAnsi" w:cstheme="minorHAnsi"/>
          <w:b/>
          <w:bCs/>
          <w:color w:val="2F5496" w:themeColor="accent1" w:themeShade="BF"/>
          <w:sz w:val="22"/>
        </w:rPr>
      </w:pPr>
      <w:r w:rsidRPr="00215BC0">
        <w:rPr>
          <w:rFonts w:asciiTheme="minorHAnsi" w:hAnsiTheme="minorHAnsi" w:cstheme="minorHAnsi"/>
          <w:b/>
          <w:bCs/>
          <w:color w:val="2F5496" w:themeColor="accent1" w:themeShade="BF"/>
          <w:sz w:val="22"/>
        </w:rPr>
        <w:t>Environment</w:t>
      </w:r>
    </w:p>
    <w:p w:rsidR="0013089F" w:rsidRPr="00215BC0" w:rsidRDefault="0013089F" w:rsidP="0013089F">
      <w:pPr>
        <w:pStyle w:val="BodyText3"/>
        <w:jc w:val="both"/>
        <w:rPr>
          <w:rFonts w:asciiTheme="minorHAnsi" w:hAnsiTheme="minorHAnsi" w:cstheme="minorHAnsi"/>
          <w:sz w:val="22"/>
          <w:szCs w:val="22"/>
        </w:rPr>
      </w:pPr>
      <w:r w:rsidRPr="00215BC0">
        <w:rPr>
          <w:rFonts w:asciiTheme="minorHAnsi" w:hAnsiTheme="minorHAnsi" w:cstheme="minorHAnsi"/>
          <w:sz w:val="22"/>
          <w:szCs w:val="22"/>
        </w:rPr>
        <w:t xml:space="preserve">JDK 1.6, Eclipse 3.6,Agile, Spring FW 3.1.0, Cache Abstraction, </w:t>
      </w:r>
      <w:proofErr w:type="spellStart"/>
      <w:r w:rsidRPr="00215BC0">
        <w:rPr>
          <w:rFonts w:asciiTheme="minorHAnsi" w:hAnsiTheme="minorHAnsi" w:cstheme="minorHAnsi"/>
          <w:sz w:val="22"/>
          <w:szCs w:val="22"/>
        </w:rPr>
        <w:t>RESTWebServices</w:t>
      </w:r>
      <w:proofErr w:type="spellEnd"/>
      <w:r w:rsidRPr="00215BC0">
        <w:rPr>
          <w:rFonts w:asciiTheme="minorHAnsi" w:hAnsiTheme="minorHAnsi" w:cstheme="minorHAnsi"/>
          <w:sz w:val="22"/>
          <w:szCs w:val="22"/>
        </w:rPr>
        <w:t xml:space="preserve">, tomcat 6 , Oracle 11g, Spring MVC, Hibernate, Drools, JPA, Maven, </w:t>
      </w:r>
      <w:proofErr w:type="spellStart"/>
      <w:r w:rsidRPr="00215BC0">
        <w:rPr>
          <w:rFonts w:asciiTheme="minorHAnsi" w:hAnsiTheme="minorHAnsi" w:cstheme="minorHAnsi"/>
          <w:sz w:val="22"/>
          <w:szCs w:val="22"/>
        </w:rPr>
        <w:t>JUnit</w:t>
      </w:r>
      <w:proofErr w:type="spellEnd"/>
      <w:r w:rsidRPr="00215BC0">
        <w:rPr>
          <w:rFonts w:asciiTheme="minorHAnsi" w:hAnsiTheme="minorHAnsi" w:cstheme="minorHAnsi"/>
          <w:sz w:val="22"/>
          <w:szCs w:val="22"/>
        </w:rPr>
        <w:t xml:space="preserve">,  Log4j, HTML5, CSS3, </w:t>
      </w:r>
      <w:proofErr w:type="spellStart"/>
      <w:r w:rsidRPr="00215BC0">
        <w:rPr>
          <w:rFonts w:asciiTheme="minorHAnsi" w:hAnsiTheme="minorHAnsi" w:cstheme="minorHAnsi"/>
          <w:sz w:val="22"/>
          <w:szCs w:val="22"/>
        </w:rPr>
        <w:t>javaScript</w:t>
      </w:r>
      <w:proofErr w:type="spellEnd"/>
      <w:r w:rsidRPr="00215BC0">
        <w:rPr>
          <w:rFonts w:asciiTheme="minorHAnsi" w:hAnsiTheme="minorHAnsi" w:cstheme="minorHAnsi"/>
          <w:sz w:val="22"/>
          <w:szCs w:val="22"/>
        </w:rPr>
        <w:t xml:space="preserve">, </w:t>
      </w:r>
      <w:proofErr w:type="spellStart"/>
      <w:r w:rsidRPr="00215BC0">
        <w:rPr>
          <w:rFonts w:asciiTheme="minorHAnsi" w:hAnsiTheme="minorHAnsi" w:cstheme="minorHAnsi"/>
          <w:sz w:val="22"/>
          <w:szCs w:val="22"/>
        </w:rPr>
        <w:t>ExtJs</w:t>
      </w:r>
      <w:proofErr w:type="spellEnd"/>
      <w:r w:rsidRPr="00215BC0">
        <w:rPr>
          <w:rFonts w:asciiTheme="minorHAnsi" w:hAnsiTheme="minorHAnsi" w:cstheme="minorHAnsi"/>
          <w:sz w:val="22"/>
          <w:szCs w:val="22"/>
        </w:rPr>
        <w:t>, JSON,</w:t>
      </w:r>
      <w:r w:rsidR="00ED25F6" w:rsidRPr="00215BC0">
        <w:rPr>
          <w:rFonts w:asciiTheme="minorHAnsi" w:hAnsiTheme="minorHAnsi" w:cstheme="minorHAnsi"/>
          <w:sz w:val="22"/>
          <w:szCs w:val="22"/>
        </w:rPr>
        <w:t xml:space="preserve"> </w:t>
      </w:r>
      <w:proofErr w:type="spellStart"/>
      <w:r w:rsidR="00ED25F6" w:rsidRPr="00215BC0">
        <w:rPr>
          <w:rFonts w:asciiTheme="minorHAnsi" w:hAnsiTheme="minorHAnsi" w:cstheme="minorHAnsi"/>
          <w:sz w:val="22"/>
          <w:szCs w:val="22"/>
        </w:rPr>
        <w:t>Apigee</w:t>
      </w:r>
      <w:proofErr w:type="spellEnd"/>
      <w:r w:rsidR="00ED25F6" w:rsidRPr="00215BC0">
        <w:rPr>
          <w:rFonts w:asciiTheme="minorHAnsi" w:hAnsiTheme="minorHAnsi" w:cstheme="minorHAnsi"/>
          <w:sz w:val="22"/>
          <w:szCs w:val="22"/>
        </w:rPr>
        <w:t xml:space="preserve">, </w:t>
      </w:r>
      <w:r w:rsidRPr="00215BC0">
        <w:rPr>
          <w:rFonts w:asciiTheme="minorHAnsi" w:hAnsiTheme="minorHAnsi" w:cstheme="minorHAnsi"/>
          <w:sz w:val="22"/>
          <w:szCs w:val="22"/>
        </w:rPr>
        <w:t xml:space="preserve"> JMS,  DB </w:t>
      </w:r>
      <w:proofErr w:type="spellStart"/>
      <w:r w:rsidRPr="00215BC0">
        <w:rPr>
          <w:rFonts w:asciiTheme="minorHAnsi" w:hAnsiTheme="minorHAnsi" w:cstheme="minorHAnsi"/>
          <w:sz w:val="22"/>
          <w:szCs w:val="22"/>
        </w:rPr>
        <w:t>Visualizer</w:t>
      </w:r>
      <w:proofErr w:type="spellEnd"/>
      <w:r w:rsidRPr="00215BC0">
        <w:rPr>
          <w:rFonts w:asciiTheme="minorHAnsi" w:hAnsiTheme="minorHAnsi" w:cstheme="minorHAnsi"/>
          <w:sz w:val="22"/>
          <w:szCs w:val="22"/>
        </w:rPr>
        <w:t xml:space="preserve"> 7.1, </w:t>
      </w:r>
      <w:proofErr w:type="spellStart"/>
      <w:r w:rsidRPr="00215BC0">
        <w:rPr>
          <w:rFonts w:asciiTheme="minorHAnsi" w:hAnsiTheme="minorHAnsi" w:cstheme="minorHAnsi"/>
          <w:sz w:val="22"/>
          <w:szCs w:val="22"/>
        </w:rPr>
        <w:t>Weblogic</w:t>
      </w:r>
      <w:proofErr w:type="spellEnd"/>
      <w:r w:rsidRPr="00215BC0">
        <w:rPr>
          <w:rFonts w:asciiTheme="minorHAnsi" w:hAnsiTheme="minorHAnsi" w:cstheme="minorHAnsi"/>
          <w:sz w:val="22"/>
          <w:szCs w:val="22"/>
        </w:rPr>
        <w:t xml:space="preserve">, </w:t>
      </w:r>
      <w:proofErr w:type="spellStart"/>
      <w:r w:rsidRPr="00215BC0">
        <w:rPr>
          <w:rFonts w:asciiTheme="minorHAnsi" w:hAnsiTheme="minorHAnsi" w:cstheme="minorHAnsi"/>
          <w:sz w:val="22"/>
          <w:szCs w:val="22"/>
        </w:rPr>
        <w:t>UML,Mockito</w:t>
      </w:r>
      <w:proofErr w:type="spellEnd"/>
      <w:r w:rsidRPr="00215BC0">
        <w:rPr>
          <w:rFonts w:asciiTheme="minorHAnsi" w:hAnsiTheme="minorHAnsi" w:cstheme="minorHAnsi"/>
          <w:sz w:val="22"/>
          <w:szCs w:val="22"/>
        </w:rPr>
        <w:t xml:space="preserve">, JSP, XML, JAXB, Unix, </w:t>
      </w:r>
      <w:r w:rsidR="008A3C53" w:rsidRPr="00215BC0">
        <w:rPr>
          <w:rFonts w:asciiTheme="minorHAnsi" w:hAnsiTheme="minorHAnsi" w:cstheme="minorHAnsi"/>
          <w:sz w:val="22"/>
          <w:szCs w:val="22"/>
        </w:rPr>
        <w:t xml:space="preserve">GWT, </w:t>
      </w:r>
      <w:r w:rsidRPr="00215BC0">
        <w:rPr>
          <w:rFonts w:asciiTheme="minorHAnsi" w:hAnsiTheme="minorHAnsi" w:cstheme="minorHAnsi"/>
          <w:sz w:val="22"/>
          <w:szCs w:val="22"/>
        </w:rPr>
        <w:t xml:space="preserve">Subversion(SVN), </w:t>
      </w:r>
      <w:proofErr w:type="spellStart"/>
      <w:r w:rsidRPr="00215BC0">
        <w:rPr>
          <w:rFonts w:asciiTheme="minorHAnsi" w:hAnsiTheme="minorHAnsi" w:cstheme="minorHAnsi"/>
          <w:sz w:val="22"/>
          <w:szCs w:val="22"/>
        </w:rPr>
        <w:t>ClearCase</w:t>
      </w:r>
      <w:proofErr w:type="spellEnd"/>
      <w:r w:rsidRPr="00215BC0">
        <w:rPr>
          <w:rFonts w:asciiTheme="minorHAnsi" w:hAnsiTheme="minorHAnsi" w:cstheme="minorHAnsi"/>
          <w:sz w:val="22"/>
          <w:szCs w:val="22"/>
        </w:rPr>
        <w:t>, Jenkins.</w:t>
      </w:r>
    </w:p>
    <w:p w:rsidR="0013089F" w:rsidRPr="00215BC0" w:rsidRDefault="0013089F" w:rsidP="0013089F">
      <w:pPr>
        <w:jc w:val="both"/>
        <w:rPr>
          <w:rFonts w:asciiTheme="minorHAnsi" w:hAnsiTheme="minorHAnsi" w:cstheme="minorHAnsi"/>
          <w:color w:val="auto"/>
          <w:sz w:val="22"/>
        </w:rPr>
      </w:pPr>
    </w:p>
    <w:p w:rsidR="0013089F" w:rsidRPr="00215BC0" w:rsidRDefault="0013089F" w:rsidP="0013089F">
      <w:pPr>
        <w:overflowPunct w:val="0"/>
        <w:autoSpaceDE w:val="0"/>
        <w:autoSpaceDN w:val="0"/>
        <w:adjustRightInd w:val="0"/>
        <w:jc w:val="both"/>
        <w:textAlignment w:val="baseline"/>
        <w:rPr>
          <w:rFonts w:asciiTheme="minorHAnsi" w:eastAsia="Times New Roman" w:hAnsiTheme="minorHAnsi" w:cstheme="minorHAnsi"/>
          <w:b/>
          <w:color w:val="2F5496" w:themeColor="accent1" w:themeShade="BF"/>
          <w:sz w:val="22"/>
        </w:rPr>
      </w:pPr>
    </w:p>
    <w:p w:rsidR="0013089F" w:rsidRPr="00215BC0" w:rsidRDefault="0013089F" w:rsidP="0013089F">
      <w:pPr>
        <w:overflowPunct w:val="0"/>
        <w:autoSpaceDE w:val="0"/>
        <w:autoSpaceDN w:val="0"/>
        <w:adjustRightInd w:val="0"/>
        <w:jc w:val="both"/>
        <w:textAlignment w:val="baseline"/>
        <w:rPr>
          <w:rFonts w:asciiTheme="minorHAnsi" w:eastAsia="Times New Roman" w:hAnsiTheme="minorHAnsi" w:cstheme="minorHAnsi"/>
          <w:b/>
          <w:color w:val="2F5496" w:themeColor="accent1" w:themeShade="BF"/>
          <w:sz w:val="22"/>
        </w:rPr>
      </w:pPr>
      <w:r w:rsidRPr="00215BC0">
        <w:rPr>
          <w:rFonts w:asciiTheme="minorHAnsi" w:eastAsia="Times New Roman" w:hAnsiTheme="minorHAnsi" w:cstheme="minorHAnsi"/>
          <w:b/>
          <w:color w:val="2F5496" w:themeColor="accent1" w:themeShade="BF"/>
          <w:sz w:val="22"/>
        </w:rPr>
        <w:t>AXA Financials, New York, NY</w:t>
      </w:r>
      <w:r w:rsidRPr="00215BC0">
        <w:rPr>
          <w:rFonts w:asciiTheme="minorHAnsi" w:eastAsia="Times New Roman" w:hAnsiTheme="minorHAnsi" w:cstheme="minorHAnsi"/>
          <w:b/>
          <w:color w:val="2F5496" w:themeColor="accent1" w:themeShade="BF"/>
          <w:sz w:val="22"/>
        </w:rPr>
        <w:tab/>
      </w:r>
      <w:r w:rsidRPr="00215BC0">
        <w:rPr>
          <w:rFonts w:asciiTheme="minorHAnsi" w:eastAsia="Times New Roman" w:hAnsiTheme="minorHAnsi" w:cstheme="minorHAnsi"/>
          <w:b/>
          <w:color w:val="2F5496" w:themeColor="accent1" w:themeShade="BF"/>
          <w:sz w:val="22"/>
        </w:rPr>
        <w:tab/>
      </w:r>
      <w:r w:rsidRPr="00215BC0">
        <w:rPr>
          <w:rFonts w:asciiTheme="minorHAnsi" w:eastAsia="Times New Roman" w:hAnsiTheme="minorHAnsi" w:cstheme="minorHAnsi"/>
          <w:b/>
          <w:color w:val="2F5496" w:themeColor="accent1" w:themeShade="BF"/>
          <w:sz w:val="22"/>
        </w:rPr>
        <w:tab/>
      </w:r>
      <w:r w:rsidRPr="00215BC0">
        <w:rPr>
          <w:rFonts w:asciiTheme="minorHAnsi" w:eastAsia="Times New Roman" w:hAnsiTheme="minorHAnsi" w:cstheme="minorHAnsi"/>
          <w:b/>
          <w:color w:val="2F5496" w:themeColor="accent1" w:themeShade="BF"/>
          <w:sz w:val="22"/>
        </w:rPr>
        <w:tab/>
      </w:r>
      <w:r w:rsidRPr="00215BC0">
        <w:rPr>
          <w:rFonts w:asciiTheme="minorHAnsi" w:eastAsia="Times New Roman" w:hAnsiTheme="minorHAnsi" w:cstheme="minorHAnsi"/>
          <w:b/>
          <w:color w:val="2F5496" w:themeColor="accent1" w:themeShade="BF"/>
          <w:sz w:val="22"/>
        </w:rPr>
        <w:tab/>
        <w:t xml:space="preserve">                               Jan 2012-May 2013</w:t>
      </w:r>
    </w:p>
    <w:p w:rsidR="0013089F" w:rsidRPr="00215BC0" w:rsidRDefault="0013089F" w:rsidP="0013089F">
      <w:pPr>
        <w:jc w:val="both"/>
        <w:rPr>
          <w:rFonts w:asciiTheme="minorHAnsi" w:hAnsiTheme="minorHAnsi" w:cstheme="minorHAnsi"/>
          <w:b/>
          <w:color w:val="auto"/>
          <w:sz w:val="22"/>
        </w:rPr>
      </w:pPr>
      <w:r w:rsidRPr="00215BC0">
        <w:rPr>
          <w:rFonts w:asciiTheme="minorHAnsi" w:hAnsiTheme="minorHAnsi" w:cstheme="minorHAnsi"/>
          <w:b/>
          <w:color w:val="2F5496" w:themeColor="accent1" w:themeShade="BF"/>
          <w:sz w:val="22"/>
        </w:rPr>
        <w:t>Sr. Java / J2ee Developer</w:t>
      </w:r>
    </w:p>
    <w:p w:rsidR="0013089F" w:rsidRPr="00215BC0" w:rsidRDefault="0013089F" w:rsidP="0013089F">
      <w:pPr>
        <w:overflowPunct w:val="0"/>
        <w:autoSpaceDE w:val="0"/>
        <w:autoSpaceDN w:val="0"/>
        <w:adjustRightInd w:val="0"/>
        <w:jc w:val="both"/>
        <w:textAlignment w:val="baseline"/>
        <w:rPr>
          <w:rFonts w:asciiTheme="minorHAnsi" w:eastAsia="Times New Roman" w:hAnsiTheme="minorHAnsi" w:cstheme="minorHAnsi"/>
          <w:b/>
          <w:color w:val="auto"/>
          <w:sz w:val="22"/>
        </w:rPr>
      </w:pPr>
    </w:p>
    <w:p w:rsidR="0013089F" w:rsidRPr="00215BC0" w:rsidRDefault="0013089F" w:rsidP="0013089F">
      <w:pPr>
        <w:spacing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 xml:space="preserve">Financial planner helps the financial advisors for advising customers on Retirement, Insurance, Education, Tax, Estate and Mortgage planning. It gives the monetary benefits at each period and projection till the end of period. It also helps the customers to apply online for insurance claims and online purchase of insurance plans. Online payment system for </w:t>
      </w:r>
      <w:r w:rsidRPr="00215BC0">
        <w:rPr>
          <w:rFonts w:asciiTheme="minorHAnsi" w:hAnsiTheme="minorHAnsi" w:cstheme="minorHAnsi"/>
          <w:color w:val="auto"/>
          <w:sz w:val="22"/>
        </w:rPr>
        <w:lastRenderedPageBreak/>
        <w:t>insurance premiums and Retirement plans are integrated with the system. The system has the facility to give insurance and investment plans and offers quotes based on the information provided by the customer.</w:t>
      </w:r>
    </w:p>
    <w:p w:rsidR="0013089F" w:rsidRPr="00215BC0" w:rsidRDefault="0013089F" w:rsidP="0013089F">
      <w:pPr>
        <w:spacing w:line="240" w:lineRule="auto"/>
        <w:jc w:val="both"/>
        <w:rPr>
          <w:rFonts w:asciiTheme="minorHAnsi" w:hAnsiTheme="minorHAnsi" w:cstheme="minorHAnsi"/>
          <w:sz w:val="22"/>
        </w:rPr>
      </w:pPr>
    </w:p>
    <w:p w:rsidR="0013089F" w:rsidRPr="00215BC0" w:rsidRDefault="0013089F" w:rsidP="0013089F">
      <w:pPr>
        <w:overflowPunct w:val="0"/>
        <w:autoSpaceDE w:val="0"/>
        <w:autoSpaceDN w:val="0"/>
        <w:adjustRightInd w:val="0"/>
        <w:jc w:val="both"/>
        <w:textAlignment w:val="baseline"/>
        <w:rPr>
          <w:rFonts w:asciiTheme="minorHAnsi" w:eastAsia="Times New Roman" w:hAnsiTheme="minorHAnsi" w:cstheme="minorHAnsi"/>
          <w:b/>
          <w:color w:val="2F5496" w:themeColor="accent1" w:themeShade="BF"/>
          <w:sz w:val="22"/>
        </w:rPr>
      </w:pPr>
      <w:r w:rsidRPr="00215BC0">
        <w:rPr>
          <w:rFonts w:asciiTheme="minorHAnsi" w:eastAsia="Times New Roman" w:hAnsiTheme="minorHAnsi" w:cstheme="minorHAnsi"/>
          <w:b/>
          <w:color w:val="2F5496" w:themeColor="accent1" w:themeShade="BF"/>
          <w:sz w:val="22"/>
        </w:rPr>
        <w:t>Responsibilities</w:t>
      </w:r>
      <w:r w:rsidRPr="00215BC0">
        <w:rPr>
          <w:rFonts w:asciiTheme="minorHAnsi" w:eastAsia="Times New Roman" w:hAnsiTheme="minorHAnsi" w:cstheme="minorHAnsi"/>
          <w:b/>
          <w:color w:val="2F5496" w:themeColor="accent1" w:themeShade="BF"/>
          <w:sz w:val="22"/>
        </w:rPr>
        <w:tab/>
      </w:r>
    </w:p>
    <w:p w:rsidR="0013089F" w:rsidRPr="00215BC0" w:rsidRDefault="0013089F" w:rsidP="0013089F">
      <w:pPr>
        <w:numPr>
          <w:ilvl w:val="1"/>
          <w:numId w:val="6"/>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Involved in designing the user interfaces using JSPs.</w:t>
      </w:r>
    </w:p>
    <w:p w:rsidR="0013089F" w:rsidRPr="00215BC0" w:rsidRDefault="0013089F" w:rsidP="0013089F">
      <w:pPr>
        <w:numPr>
          <w:ilvl w:val="1"/>
          <w:numId w:val="6"/>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 xml:space="preserve">Involved in analysis, design and development of e-bill payment system as well as account transfer system and developed specs that include </w:t>
      </w:r>
      <w:r w:rsidRPr="00215BC0">
        <w:rPr>
          <w:rFonts w:asciiTheme="minorHAnsi" w:hAnsiTheme="minorHAnsi" w:cstheme="minorHAnsi"/>
          <w:b/>
          <w:color w:val="auto"/>
          <w:sz w:val="22"/>
        </w:rPr>
        <w:t>Use Cases</w:t>
      </w:r>
      <w:r w:rsidRPr="00215BC0">
        <w:rPr>
          <w:rFonts w:asciiTheme="minorHAnsi" w:hAnsiTheme="minorHAnsi" w:cstheme="minorHAnsi"/>
          <w:color w:val="auto"/>
          <w:sz w:val="22"/>
        </w:rPr>
        <w:t xml:space="preserve">, </w:t>
      </w:r>
      <w:r w:rsidRPr="00215BC0">
        <w:rPr>
          <w:rFonts w:asciiTheme="minorHAnsi" w:hAnsiTheme="minorHAnsi" w:cstheme="minorHAnsi"/>
          <w:b/>
          <w:color w:val="auto"/>
          <w:sz w:val="22"/>
        </w:rPr>
        <w:t>Class Diagrams</w:t>
      </w:r>
      <w:r w:rsidRPr="00215BC0">
        <w:rPr>
          <w:rFonts w:asciiTheme="minorHAnsi" w:hAnsiTheme="minorHAnsi" w:cstheme="minorHAnsi"/>
          <w:color w:val="auto"/>
          <w:sz w:val="22"/>
        </w:rPr>
        <w:t xml:space="preserve">, </w:t>
      </w:r>
      <w:r w:rsidRPr="00215BC0">
        <w:rPr>
          <w:rFonts w:asciiTheme="minorHAnsi" w:hAnsiTheme="minorHAnsi" w:cstheme="minorHAnsi"/>
          <w:b/>
          <w:color w:val="auto"/>
          <w:sz w:val="22"/>
        </w:rPr>
        <w:t>Sequence Diagrams</w:t>
      </w:r>
      <w:r w:rsidRPr="00215BC0">
        <w:rPr>
          <w:rFonts w:asciiTheme="minorHAnsi" w:hAnsiTheme="minorHAnsi" w:cstheme="minorHAnsi"/>
          <w:color w:val="auto"/>
          <w:sz w:val="22"/>
        </w:rPr>
        <w:t xml:space="preserve"> and </w:t>
      </w:r>
      <w:r w:rsidRPr="00215BC0">
        <w:rPr>
          <w:rFonts w:asciiTheme="minorHAnsi" w:hAnsiTheme="minorHAnsi" w:cstheme="minorHAnsi"/>
          <w:b/>
          <w:color w:val="auto"/>
          <w:sz w:val="22"/>
        </w:rPr>
        <w:t>Activity Diagrams</w:t>
      </w:r>
      <w:r w:rsidRPr="00215BC0">
        <w:rPr>
          <w:rFonts w:asciiTheme="minorHAnsi" w:hAnsiTheme="minorHAnsi" w:cstheme="minorHAnsi"/>
          <w:color w:val="auto"/>
          <w:sz w:val="22"/>
        </w:rPr>
        <w:t xml:space="preserve">. </w:t>
      </w:r>
    </w:p>
    <w:p w:rsidR="0013089F" w:rsidRPr="00215BC0" w:rsidRDefault="0013089F" w:rsidP="0013089F">
      <w:pPr>
        <w:numPr>
          <w:ilvl w:val="1"/>
          <w:numId w:val="6"/>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 xml:space="preserve">Build the XML Submission using the </w:t>
      </w:r>
      <w:proofErr w:type="gramStart"/>
      <w:r w:rsidRPr="00215BC0">
        <w:rPr>
          <w:rFonts w:asciiTheme="minorHAnsi" w:hAnsiTheme="minorHAnsi" w:cstheme="minorHAnsi"/>
          <w:color w:val="auto"/>
          <w:sz w:val="22"/>
        </w:rPr>
        <w:t>Spring</w:t>
      </w:r>
      <w:proofErr w:type="gramEnd"/>
      <w:r w:rsidRPr="00215BC0">
        <w:rPr>
          <w:rFonts w:asciiTheme="minorHAnsi" w:hAnsiTheme="minorHAnsi" w:cstheme="minorHAnsi"/>
          <w:color w:val="auto"/>
          <w:sz w:val="22"/>
        </w:rPr>
        <w:t xml:space="preserve"> batch and JAXB parser.</w:t>
      </w:r>
    </w:p>
    <w:p w:rsidR="0013089F" w:rsidRPr="00215BC0" w:rsidRDefault="0013089F" w:rsidP="0013089F">
      <w:pPr>
        <w:numPr>
          <w:ilvl w:val="1"/>
          <w:numId w:val="6"/>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 xml:space="preserve">Responsible for coding User interfaces (UI) using for Spring MVC. </w:t>
      </w:r>
    </w:p>
    <w:p w:rsidR="0013089F" w:rsidRPr="00215BC0" w:rsidRDefault="0013089F" w:rsidP="0013089F">
      <w:pPr>
        <w:numPr>
          <w:ilvl w:val="1"/>
          <w:numId w:val="6"/>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 xml:space="preserve">Web application design and development using the Play framework, Bootstrap, </w:t>
      </w:r>
      <w:proofErr w:type="spellStart"/>
      <w:r w:rsidRPr="00215BC0">
        <w:rPr>
          <w:rFonts w:asciiTheme="minorHAnsi" w:hAnsiTheme="minorHAnsi" w:cstheme="minorHAnsi"/>
          <w:color w:val="auto"/>
          <w:sz w:val="22"/>
        </w:rPr>
        <w:t>jQuery</w:t>
      </w:r>
      <w:proofErr w:type="spellEnd"/>
      <w:r w:rsidRPr="00215BC0">
        <w:rPr>
          <w:rFonts w:asciiTheme="minorHAnsi" w:hAnsiTheme="minorHAnsi" w:cstheme="minorHAnsi"/>
          <w:color w:val="auto"/>
          <w:sz w:val="22"/>
        </w:rPr>
        <w:t xml:space="preserve">, Backbone.js, Java Script and </w:t>
      </w:r>
      <w:proofErr w:type="spellStart"/>
      <w:r w:rsidRPr="00215BC0">
        <w:rPr>
          <w:rFonts w:asciiTheme="minorHAnsi" w:hAnsiTheme="minorHAnsi" w:cstheme="minorHAnsi"/>
          <w:color w:val="auto"/>
          <w:sz w:val="22"/>
        </w:rPr>
        <w:t>MySQL</w:t>
      </w:r>
      <w:proofErr w:type="spellEnd"/>
      <w:r w:rsidRPr="00215BC0">
        <w:rPr>
          <w:rFonts w:asciiTheme="minorHAnsi" w:hAnsiTheme="minorHAnsi" w:cstheme="minorHAnsi"/>
          <w:color w:val="auto"/>
          <w:sz w:val="22"/>
        </w:rPr>
        <w:t>.</w:t>
      </w:r>
    </w:p>
    <w:p w:rsidR="0013089F" w:rsidRPr="00215BC0" w:rsidRDefault="0013089F" w:rsidP="0013089F">
      <w:pPr>
        <w:numPr>
          <w:ilvl w:val="1"/>
          <w:numId w:val="6"/>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Designed DTDs, XML Schema for data transmission and XSL style-sheets to generate Excel sheets, graphs, PDF from XML documents</w:t>
      </w:r>
    </w:p>
    <w:p w:rsidR="0013089F" w:rsidRPr="00215BC0" w:rsidRDefault="0013089F" w:rsidP="0013089F">
      <w:pPr>
        <w:numPr>
          <w:ilvl w:val="1"/>
          <w:numId w:val="6"/>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 xml:space="preserve">Monitored the error logs using Log4j and fixed the problems. </w:t>
      </w:r>
    </w:p>
    <w:p w:rsidR="0013089F" w:rsidRPr="00215BC0" w:rsidRDefault="0013089F" w:rsidP="0013089F">
      <w:pPr>
        <w:numPr>
          <w:ilvl w:val="1"/>
          <w:numId w:val="6"/>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Coded the front end framework components using Web 2.0 JavaScript library Ext-JS.</w:t>
      </w:r>
    </w:p>
    <w:p w:rsidR="0013089F" w:rsidRPr="00215BC0" w:rsidRDefault="0013089F" w:rsidP="0013089F">
      <w:pPr>
        <w:numPr>
          <w:ilvl w:val="1"/>
          <w:numId w:val="6"/>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 xml:space="preserve">Working with </w:t>
      </w:r>
      <w:r w:rsidRPr="00215BC0">
        <w:rPr>
          <w:rFonts w:asciiTheme="minorHAnsi" w:hAnsiTheme="minorHAnsi" w:cstheme="minorHAnsi"/>
          <w:b/>
          <w:color w:val="auto"/>
          <w:sz w:val="22"/>
        </w:rPr>
        <w:t>IBM MQ</w:t>
      </w:r>
      <w:r w:rsidRPr="00215BC0">
        <w:rPr>
          <w:rFonts w:asciiTheme="minorHAnsi" w:hAnsiTheme="minorHAnsi" w:cstheme="minorHAnsi"/>
          <w:color w:val="auto"/>
          <w:sz w:val="22"/>
        </w:rPr>
        <w:t xml:space="preserve"> Series and </w:t>
      </w:r>
      <w:proofErr w:type="spellStart"/>
      <w:r w:rsidRPr="00215BC0">
        <w:rPr>
          <w:rFonts w:asciiTheme="minorHAnsi" w:hAnsiTheme="minorHAnsi" w:cstheme="minorHAnsi"/>
          <w:color w:val="auto"/>
          <w:sz w:val="22"/>
        </w:rPr>
        <w:t>WebSphere</w:t>
      </w:r>
      <w:proofErr w:type="spellEnd"/>
      <w:r w:rsidRPr="00215BC0">
        <w:rPr>
          <w:rFonts w:asciiTheme="minorHAnsi" w:hAnsiTheme="minorHAnsi" w:cstheme="minorHAnsi"/>
          <w:color w:val="auto"/>
          <w:sz w:val="22"/>
        </w:rPr>
        <w:t xml:space="preserve"> Message Broker (WMB). </w:t>
      </w:r>
    </w:p>
    <w:p w:rsidR="00684C21" w:rsidRPr="00215BC0" w:rsidRDefault="0013089F" w:rsidP="00621ADC">
      <w:pPr>
        <w:numPr>
          <w:ilvl w:val="1"/>
          <w:numId w:val="6"/>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Used Java Messaging Services (</w:t>
      </w:r>
      <w:r w:rsidRPr="00215BC0">
        <w:rPr>
          <w:rFonts w:asciiTheme="minorHAnsi" w:hAnsiTheme="minorHAnsi" w:cstheme="minorHAnsi"/>
          <w:b/>
          <w:color w:val="auto"/>
          <w:sz w:val="22"/>
        </w:rPr>
        <w:t>JMS</w:t>
      </w:r>
      <w:r w:rsidRPr="00215BC0">
        <w:rPr>
          <w:rFonts w:asciiTheme="minorHAnsi" w:hAnsiTheme="minorHAnsi" w:cstheme="minorHAnsi"/>
          <w:color w:val="auto"/>
          <w:sz w:val="22"/>
        </w:rPr>
        <w:t xml:space="preserve">) for reliable and asynchronous exchange of important information such as payment status report. </w:t>
      </w:r>
    </w:p>
    <w:p w:rsidR="00621ADC" w:rsidRPr="00215BC0" w:rsidRDefault="00684C21" w:rsidP="00621ADC">
      <w:pPr>
        <w:numPr>
          <w:ilvl w:val="1"/>
          <w:numId w:val="6"/>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All the Business logic in all the modules is written in core Java. </w:t>
      </w:r>
    </w:p>
    <w:p w:rsidR="0013089F" w:rsidRPr="00215BC0" w:rsidRDefault="00621ADC" w:rsidP="00621ADC">
      <w:pPr>
        <w:numPr>
          <w:ilvl w:val="1"/>
          <w:numId w:val="6"/>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Developed scripts in the backend using PHP programming.</w:t>
      </w:r>
    </w:p>
    <w:p w:rsidR="0013089F" w:rsidRPr="00215BC0" w:rsidRDefault="0013089F" w:rsidP="0013089F">
      <w:pPr>
        <w:numPr>
          <w:ilvl w:val="1"/>
          <w:numId w:val="6"/>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 xml:space="preserve">Building </w:t>
      </w:r>
      <w:proofErr w:type="spellStart"/>
      <w:r w:rsidRPr="00215BC0">
        <w:rPr>
          <w:rFonts w:asciiTheme="minorHAnsi" w:hAnsiTheme="minorHAnsi" w:cstheme="minorHAnsi"/>
          <w:color w:val="auto"/>
          <w:sz w:val="22"/>
        </w:rPr>
        <w:t>RESTful</w:t>
      </w:r>
      <w:proofErr w:type="spellEnd"/>
      <w:r w:rsidRPr="00215BC0">
        <w:rPr>
          <w:rFonts w:asciiTheme="minorHAnsi" w:hAnsiTheme="minorHAnsi" w:cstheme="minorHAnsi"/>
          <w:color w:val="auto"/>
          <w:sz w:val="22"/>
        </w:rPr>
        <w:t xml:space="preserve"> APIs in front of different types of </w:t>
      </w:r>
      <w:proofErr w:type="spellStart"/>
      <w:r w:rsidRPr="00215BC0">
        <w:rPr>
          <w:rFonts w:asciiTheme="minorHAnsi" w:hAnsiTheme="minorHAnsi" w:cstheme="minorHAnsi"/>
          <w:color w:val="auto"/>
          <w:sz w:val="22"/>
        </w:rPr>
        <w:t>NoSQL</w:t>
      </w:r>
      <w:proofErr w:type="spellEnd"/>
      <w:r w:rsidRPr="00215BC0">
        <w:rPr>
          <w:rFonts w:asciiTheme="minorHAnsi" w:hAnsiTheme="minorHAnsi" w:cstheme="minorHAnsi"/>
          <w:color w:val="auto"/>
          <w:sz w:val="22"/>
        </w:rPr>
        <w:t xml:space="preserve"> storage engines. </w:t>
      </w:r>
    </w:p>
    <w:p w:rsidR="0013089F" w:rsidRPr="00215BC0" w:rsidRDefault="0013089F" w:rsidP="0013089F">
      <w:pPr>
        <w:numPr>
          <w:ilvl w:val="1"/>
          <w:numId w:val="6"/>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 xml:space="preserve">Involved in the analysis, design and implementation and testing phases of </w:t>
      </w:r>
      <w:r w:rsidRPr="00215BC0">
        <w:rPr>
          <w:rFonts w:asciiTheme="minorHAnsi" w:hAnsiTheme="minorHAnsi" w:cstheme="minorHAnsi"/>
          <w:b/>
          <w:color w:val="auto"/>
          <w:sz w:val="22"/>
        </w:rPr>
        <w:t>SDLC</w:t>
      </w:r>
    </w:p>
    <w:p w:rsidR="0013089F" w:rsidRPr="00215BC0" w:rsidRDefault="0013089F" w:rsidP="0013089F">
      <w:pPr>
        <w:numPr>
          <w:ilvl w:val="1"/>
          <w:numId w:val="6"/>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Developed the application using Struts Framework that leverages Model View Layer (</w:t>
      </w:r>
      <w:r w:rsidRPr="00215BC0">
        <w:rPr>
          <w:rFonts w:asciiTheme="minorHAnsi" w:hAnsiTheme="minorHAnsi" w:cstheme="minorHAnsi"/>
          <w:b/>
          <w:color w:val="auto"/>
          <w:sz w:val="22"/>
        </w:rPr>
        <w:t>MVC</w:t>
      </w:r>
      <w:r w:rsidRPr="00215BC0">
        <w:rPr>
          <w:rFonts w:asciiTheme="minorHAnsi" w:hAnsiTheme="minorHAnsi" w:cstheme="minorHAnsi"/>
          <w:color w:val="auto"/>
          <w:sz w:val="22"/>
        </w:rPr>
        <w:t>) architecture.</w:t>
      </w:r>
    </w:p>
    <w:p w:rsidR="0013089F" w:rsidRPr="00215BC0" w:rsidRDefault="0013089F" w:rsidP="0013089F">
      <w:pPr>
        <w:numPr>
          <w:ilvl w:val="1"/>
          <w:numId w:val="6"/>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 xml:space="preserve">Persistence layer implemented using JPA/Hibernate.  </w:t>
      </w:r>
    </w:p>
    <w:p w:rsidR="0013089F" w:rsidRPr="00215BC0" w:rsidRDefault="0013089F" w:rsidP="0013089F">
      <w:pPr>
        <w:numPr>
          <w:ilvl w:val="1"/>
          <w:numId w:val="6"/>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 xml:space="preserve">Wrote Shell Scripts, SQL statements and PL/SQL Stored Procedures. </w:t>
      </w:r>
    </w:p>
    <w:p w:rsidR="0013089F" w:rsidRPr="00215BC0" w:rsidRDefault="0013089F" w:rsidP="0013089F">
      <w:pPr>
        <w:numPr>
          <w:ilvl w:val="1"/>
          <w:numId w:val="6"/>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 xml:space="preserve">Wrote SPA (Single Page Web Applications) using RESTFUL web services plus Ajax and </w:t>
      </w:r>
      <w:proofErr w:type="spellStart"/>
      <w:r w:rsidRPr="00215BC0">
        <w:rPr>
          <w:rFonts w:asciiTheme="minorHAnsi" w:hAnsiTheme="minorHAnsi" w:cstheme="minorHAnsi"/>
          <w:color w:val="auto"/>
          <w:sz w:val="22"/>
        </w:rPr>
        <w:t>AngularJS</w:t>
      </w:r>
      <w:proofErr w:type="spellEnd"/>
      <w:r w:rsidRPr="00215BC0">
        <w:rPr>
          <w:rFonts w:asciiTheme="minorHAnsi" w:hAnsiTheme="minorHAnsi" w:cstheme="minorHAnsi"/>
          <w:color w:val="auto"/>
          <w:sz w:val="22"/>
        </w:rPr>
        <w:t>.</w:t>
      </w:r>
    </w:p>
    <w:p w:rsidR="0013089F" w:rsidRPr="00215BC0" w:rsidRDefault="0013089F" w:rsidP="0013089F">
      <w:pPr>
        <w:numPr>
          <w:ilvl w:val="1"/>
          <w:numId w:val="6"/>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Developing front and back end applications using Java Swing, Ajax and DOJO.</w:t>
      </w:r>
    </w:p>
    <w:p w:rsidR="0013089F" w:rsidRPr="00215BC0" w:rsidRDefault="0013089F" w:rsidP="0013089F">
      <w:pPr>
        <w:numPr>
          <w:ilvl w:val="1"/>
          <w:numId w:val="6"/>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 xml:space="preserve">Develop integration techniques using the Apache Camel and apache </w:t>
      </w:r>
      <w:proofErr w:type="spellStart"/>
      <w:r w:rsidRPr="00215BC0">
        <w:rPr>
          <w:rFonts w:asciiTheme="minorHAnsi" w:hAnsiTheme="minorHAnsi" w:cstheme="minorHAnsi"/>
          <w:color w:val="auto"/>
          <w:sz w:val="22"/>
        </w:rPr>
        <w:t>ActiveMQ</w:t>
      </w:r>
      <w:proofErr w:type="spellEnd"/>
      <w:r w:rsidRPr="00215BC0">
        <w:rPr>
          <w:rFonts w:asciiTheme="minorHAnsi" w:hAnsiTheme="minorHAnsi" w:cstheme="minorHAnsi"/>
          <w:color w:val="auto"/>
          <w:sz w:val="22"/>
        </w:rPr>
        <w:t xml:space="preserve"> technologies.</w:t>
      </w:r>
    </w:p>
    <w:p w:rsidR="0013089F" w:rsidRPr="00215BC0" w:rsidRDefault="0013089F" w:rsidP="0013089F">
      <w:pPr>
        <w:numPr>
          <w:ilvl w:val="1"/>
          <w:numId w:val="6"/>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 xml:space="preserve">The data is parsed using J2EE/Java/JAXP SAX classes and XSLT. </w:t>
      </w:r>
    </w:p>
    <w:p w:rsidR="0013089F" w:rsidRPr="00215BC0" w:rsidRDefault="0013089F" w:rsidP="0013089F">
      <w:pPr>
        <w:numPr>
          <w:ilvl w:val="1"/>
          <w:numId w:val="6"/>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 xml:space="preserve">Performance tuning including Apache Web server setup configuration with </w:t>
      </w:r>
      <w:proofErr w:type="spellStart"/>
      <w:r w:rsidRPr="00215BC0">
        <w:rPr>
          <w:rFonts w:asciiTheme="minorHAnsi" w:hAnsiTheme="minorHAnsi" w:cstheme="minorHAnsi"/>
          <w:color w:val="auto"/>
          <w:sz w:val="22"/>
        </w:rPr>
        <w:t>JBoss</w:t>
      </w:r>
      <w:proofErr w:type="spellEnd"/>
      <w:r w:rsidRPr="00215BC0">
        <w:rPr>
          <w:rFonts w:asciiTheme="minorHAnsi" w:hAnsiTheme="minorHAnsi" w:cstheme="minorHAnsi"/>
          <w:color w:val="auto"/>
          <w:sz w:val="22"/>
        </w:rPr>
        <w:t xml:space="preserve"> App Server. </w:t>
      </w:r>
    </w:p>
    <w:p w:rsidR="0013089F" w:rsidRPr="00215BC0" w:rsidRDefault="0013089F" w:rsidP="0013089F">
      <w:pPr>
        <w:numPr>
          <w:ilvl w:val="1"/>
          <w:numId w:val="6"/>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 xml:space="preserve">Implemented the application using the concrete principles laid down by several design patterns such as MVC, Business Delegate, Session Facade, Service Locator, Data Access Object, Singleton and Factory. </w:t>
      </w:r>
    </w:p>
    <w:p w:rsidR="0013089F" w:rsidRPr="00215BC0" w:rsidRDefault="0013089F" w:rsidP="0013089F">
      <w:pPr>
        <w:numPr>
          <w:ilvl w:val="1"/>
          <w:numId w:val="6"/>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Performed SOA/</w:t>
      </w:r>
      <w:proofErr w:type="spellStart"/>
      <w:r w:rsidRPr="00215BC0">
        <w:rPr>
          <w:rFonts w:asciiTheme="minorHAnsi" w:hAnsiTheme="minorHAnsi" w:cstheme="minorHAnsi"/>
          <w:color w:val="auto"/>
          <w:sz w:val="22"/>
        </w:rPr>
        <w:t>RESTful</w:t>
      </w:r>
      <w:proofErr w:type="spellEnd"/>
      <w:r w:rsidRPr="00215BC0">
        <w:rPr>
          <w:rFonts w:asciiTheme="minorHAnsi" w:hAnsiTheme="minorHAnsi" w:cstheme="minorHAnsi"/>
          <w:color w:val="auto"/>
          <w:sz w:val="22"/>
        </w:rPr>
        <w:t xml:space="preserve"> Web Services testing using SOAP UI. </w:t>
      </w:r>
    </w:p>
    <w:p w:rsidR="0013089F" w:rsidRPr="00215BC0" w:rsidRDefault="0013089F" w:rsidP="0013089F">
      <w:pPr>
        <w:numPr>
          <w:ilvl w:val="1"/>
          <w:numId w:val="6"/>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 xml:space="preserve">Used XML Web Services using SOAP to transfer the amount to transfer application that is remote and global to different financial institutions. </w:t>
      </w:r>
    </w:p>
    <w:p w:rsidR="0013089F" w:rsidRPr="00215BC0" w:rsidRDefault="0013089F" w:rsidP="0013089F">
      <w:pPr>
        <w:overflowPunct w:val="0"/>
        <w:autoSpaceDE w:val="0"/>
        <w:autoSpaceDN w:val="0"/>
        <w:adjustRightInd w:val="0"/>
        <w:jc w:val="both"/>
        <w:textAlignment w:val="baseline"/>
        <w:rPr>
          <w:rFonts w:asciiTheme="minorHAnsi" w:eastAsia="Times New Roman" w:hAnsiTheme="minorHAnsi" w:cstheme="minorHAnsi"/>
          <w:b/>
          <w:color w:val="auto"/>
          <w:sz w:val="22"/>
        </w:rPr>
      </w:pPr>
    </w:p>
    <w:p w:rsidR="0013089F" w:rsidRPr="00215BC0" w:rsidRDefault="0013089F" w:rsidP="0013089F">
      <w:pPr>
        <w:overflowPunct w:val="0"/>
        <w:autoSpaceDE w:val="0"/>
        <w:autoSpaceDN w:val="0"/>
        <w:adjustRightInd w:val="0"/>
        <w:jc w:val="both"/>
        <w:textAlignment w:val="baseline"/>
        <w:rPr>
          <w:rFonts w:asciiTheme="minorHAnsi" w:hAnsiTheme="minorHAnsi" w:cstheme="minorHAnsi"/>
          <w:b/>
          <w:color w:val="2F5496" w:themeColor="accent1" w:themeShade="BF"/>
          <w:sz w:val="22"/>
        </w:rPr>
      </w:pPr>
      <w:r w:rsidRPr="00215BC0">
        <w:rPr>
          <w:rFonts w:asciiTheme="minorHAnsi" w:hAnsiTheme="minorHAnsi" w:cstheme="minorHAnsi"/>
          <w:b/>
          <w:color w:val="2F5496" w:themeColor="accent1" w:themeShade="BF"/>
          <w:sz w:val="22"/>
        </w:rPr>
        <w:t>Environment</w:t>
      </w:r>
    </w:p>
    <w:p w:rsidR="0013089F" w:rsidRPr="00215BC0" w:rsidRDefault="0013089F" w:rsidP="0013089F">
      <w:pPr>
        <w:tabs>
          <w:tab w:val="left" w:pos="0"/>
        </w:tabs>
        <w:spacing w:line="240" w:lineRule="auto"/>
        <w:jc w:val="both"/>
        <w:rPr>
          <w:rFonts w:asciiTheme="minorHAnsi" w:eastAsia="Times New Roman" w:hAnsiTheme="minorHAnsi" w:cstheme="minorHAnsi"/>
          <w:b/>
          <w:color w:val="auto"/>
          <w:sz w:val="22"/>
        </w:rPr>
      </w:pPr>
      <w:r w:rsidRPr="00215BC0">
        <w:rPr>
          <w:rFonts w:asciiTheme="minorHAnsi" w:hAnsiTheme="minorHAnsi" w:cstheme="minorHAnsi"/>
          <w:color w:val="auto"/>
          <w:sz w:val="22"/>
        </w:rPr>
        <w:t xml:space="preserve">Java, J2EE, JMS, JNDI, Oracle, HTML5, XML/XSL, DOM, SAX, Rationale Rose, WSAD 5.1.2 (Web Sphere Studio Application Developer), </w:t>
      </w:r>
      <w:proofErr w:type="spellStart"/>
      <w:r w:rsidRPr="00215BC0">
        <w:rPr>
          <w:rFonts w:asciiTheme="minorHAnsi" w:hAnsiTheme="minorHAnsi" w:cstheme="minorHAnsi"/>
          <w:color w:val="auto"/>
          <w:sz w:val="22"/>
        </w:rPr>
        <w:t>AngularJS</w:t>
      </w:r>
      <w:proofErr w:type="spellEnd"/>
      <w:r w:rsidRPr="00215BC0">
        <w:rPr>
          <w:rFonts w:asciiTheme="minorHAnsi" w:hAnsiTheme="minorHAnsi" w:cstheme="minorHAnsi"/>
          <w:color w:val="auto"/>
          <w:sz w:val="22"/>
        </w:rPr>
        <w:t xml:space="preserve">, Spring MVC, Hibernate, </w:t>
      </w:r>
      <w:r w:rsidR="00621ADC" w:rsidRPr="00215BC0">
        <w:rPr>
          <w:rFonts w:asciiTheme="minorHAnsi" w:hAnsiTheme="minorHAnsi" w:cstheme="minorHAnsi"/>
          <w:color w:val="auto"/>
          <w:sz w:val="22"/>
        </w:rPr>
        <w:t>PHP,</w:t>
      </w:r>
      <w:r w:rsidRPr="00215BC0">
        <w:rPr>
          <w:rFonts w:asciiTheme="minorHAnsi" w:hAnsiTheme="minorHAnsi" w:cstheme="minorHAnsi"/>
          <w:color w:val="auto"/>
          <w:sz w:val="22"/>
        </w:rPr>
        <w:t xml:space="preserve">CSS3, SDLC Methodology, DOJO, Stored procedures, JAXB, </w:t>
      </w:r>
      <w:proofErr w:type="spellStart"/>
      <w:r w:rsidRPr="00215BC0">
        <w:rPr>
          <w:rFonts w:asciiTheme="minorHAnsi" w:hAnsiTheme="minorHAnsi" w:cstheme="minorHAnsi"/>
          <w:color w:val="auto"/>
          <w:sz w:val="22"/>
        </w:rPr>
        <w:t>JBoss</w:t>
      </w:r>
      <w:proofErr w:type="spellEnd"/>
      <w:r w:rsidRPr="00215BC0">
        <w:rPr>
          <w:rFonts w:asciiTheme="minorHAnsi" w:hAnsiTheme="minorHAnsi" w:cstheme="minorHAnsi"/>
          <w:color w:val="auto"/>
          <w:sz w:val="22"/>
        </w:rPr>
        <w:t xml:space="preserve">, DB2, </w:t>
      </w:r>
      <w:proofErr w:type="spellStart"/>
      <w:r w:rsidRPr="00215BC0">
        <w:rPr>
          <w:rFonts w:asciiTheme="minorHAnsi" w:hAnsiTheme="minorHAnsi" w:cstheme="minorHAnsi"/>
          <w:color w:val="auto"/>
          <w:sz w:val="22"/>
        </w:rPr>
        <w:t>NoSQL</w:t>
      </w:r>
      <w:proofErr w:type="spellEnd"/>
      <w:r w:rsidRPr="00215BC0">
        <w:rPr>
          <w:rFonts w:asciiTheme="minorHAnsi" w:hAnsiTheme="minorHAnsi" w:cstheme="minorHAnsi"/>
          <w:color w:val="auto"/>
          <w:sz w:val="22"/>
        </w:rPr>
        <w:t xml:space="preserve">, Oracle ADF, </w:t>
      </w:r>
      <w:proofErr w:type="spellStart"/>
      <w:r w:rsidRPr="00215BC0">
        <w:rPr>
          <w:rFonts w:asciiTheme="minorHAnsi" w:hAnsiTheme="minorHAnsi" w:cstheme="minorHAnsi"/>
          <w:color w:val="auto"/>
          <w:sz w:val="22"/>
        </w:rPr>
        <w:t>WebSphere</w:t>
      </w:r>
      <w:proofErr w:type="spellEnd"/>
      <w:r w:rsidRPr="00215BC0">
        <w:rPr>
          <w:rFonts w:asciiTheme="minorHAnsi" w:hAnsiTheme="minorHAnsi" w:cstheme="minorHAnsi"/>
          <w:color w:val="auto"/>
          <w:sz w:val="22"/>
        </w:rPr>
        <w:t>, MYSQL, Maven, Mule ESB, MQ Series, Waterfall Methodology, LOG4J, Agile/Scrum Methodology.</w:t>
      </w:r>
    </w:p>
    <w:p w:rsidR="0013089F" w:rsidRPr="00215BC0" w:rsidRDefault="0013089F" w:rsidP="0013089F">
      <w:pPr>
        <w:tabs>
          <w:tab w:val="left" w:pos="0"/>
        </w:tabs>
        <w:jc w:val="both"/>
        <w:rPr>
          <w:rFonts w:asciiTheme="minorHAnsi" w:eastAsia="Times New Roman" w:hAnsiTheme="minorHAnsi" w:cstheme="minorHAnsi"/>
          <w:b/>
          <w:color w:val="2F5496" w:themeColor="accent1" w:themeShade="BF"/>
          <w:sz w:val="22"/>
        </w:rPr>
      </w:pPr>
    </w:p>
    <w:p w:rsidR="0013089F" w:rsidRPr="00215BC0" w:rsidRDefault="0013089F" w:rsidP="0013089F">
      <w:pPr>
        <w:tabs>
          <w:tab w:val="left" w:pos="0"/>
        </w:tabs>
        <w:jc w:val="both"/>
        <w:rPr>
          <w:rFonts w:asciiTheme="minorHAnsi" w:eastAsia="Times New Roman" w:hAnsiTheme="minorHAnsi" w:cstheme="minorHAnsi"/>
          <w:b/>
          <w:color w:val="2F5496" w:themeColor="accent1" w:themeShade="BF"/>
          <w:sz w:val="22"/>
        </w:rPr>
      </w:pPr>
    </w:p>
    <w:p w:rsidR="0013089F" w:rsidRPr="00215BC0" w:rsidRDefault="0013089F" w:rsidP="0013089F">
      <w:pPr>
        <w:tabs>
          <w:tab w:val="left" w:pos="0"/>
        </w:tabs>
        <w:jc w:val="both"/>
        <w:rPr>
          <w:rFonts w:asciiTheme="minorHAnsi" w:eastAsia="Times New Roman" w:hAnsiTheme="minorHAnsi" w:cstheme="minorHAnsi"/>
          <w:b/>
          <w:color w:val="2F5496" w:themeColor="accent1" w:themeShade="BF"/>
          <w:sz w:val="22"/>
        </w:rPr>
      </w:pPr>
    </w:p>
    <w:p w:rsidR="0013089F" w:rsidRPr="00215BC0" w:rsidRDefault="0013089F" w:rsidP="0013089F">
      <w:pPr>
        <w:overflowPunct w:val="0"/>
        <w:autoSpaceDE w:val="0"/>
        <w:autoSpaceDN w:val="0"/>
        <w:adjustRightInd w:val="0"/>
        <w:jc w:val="both"/>
        <w:textAlignment w:val="baseline"/>
        <w:rPr>
          <w:rFonts w:asciiTheme="minorHAnsi" w:eastAsia="Times New Roman" w:hAnsiTheme="minorHAnsi" w:cstheme="minorHAnsi"/>
          <w:b/>
          <w:color w:val="2F5496" w:themeColor="accent1" w:themeShade="BF"/>
          <w:sz w:val="22"/>
        </w:rPr>
      </w:pPr>
      <w:r w:rsidRPr="00215BC0">
        <w:rPr>
          <w:rFonts w:asciiTheme="minorHAnsi" w:eastAsia="Times New Roman" w:hAnsiTheme="minorHAnsi" w:cstheme="minorHAnsi"/>
          <w:b/>
          <w:color w:val="2F5496" w:themeColor="accent1" w:themeShade="BF"/>
          <w:sz w:val="22"/>
        </w:rPr>
        <w:t>Chorus Healthcare, Houston, TX</w:t>
      </w:r>
      <w:r w:rsidRPr="00215BC0">
        <w:rPr>
          <w:rFonts w:asciiTheme="minorHAnsi" w:eastAsia="Times New Roman" w:hAnsiTheme="minorHAnsi" w:cstheme="minorHAnsi"/>
          <w:b/>
          <w:color w:val="2F5496" w:themeColor="accent1" w:themeShade="BF"/>
          <w:sz w:val="22"/>
        </w:rPr>
        <w:tab/>
      </w:r>
      <w:r w:rsidRPr="00215BC0">
        <w:rPr>
          <w:rFonts w:asciiTheme="minorHAnsi" w:eastAsia="Times New Roman" w:hAnsiTheme="minorHAnsi" w:cstheme="minorHAnsi"/>
          <w:b/>
          <w:color w:val="2F5496" w:themeColor="accent1" w:themeShade="BF"/>
          <w:sz w:val="22"/>
        </w:rPr>
        <w:tab/>
      </w:r>
      <w:r w:rsidRPr="00215BC0">
        <w:rPr>
          <w:rFonts w:asciiTheme="minorHAnsi" w:eastAsia="Times New Roman" w:hAnsiTheme="minorHAnsi" w:cstheme="minorHAnsi"/>
          <w:b/>
          <w:color w:val="2F5496" w:themeColor="accent1" w:themeShade="BF"/>
          <w:sz w:val="22"/>
        </w:rPr>
        <w:tab/>
      </w:r>
      <w:r w:rsidRPr="00215BC0">
        <w:rPr>
          <w:rFonts w:asciiTheme="minorHAnsi" w:eastAsia="Times New Roman" w:hAnsiTheme="minorHAnsi" w:cstheme="minorHAnsi"/>
          <w:b/>
          <w:color w:val="2F5496" w:themeColor="accent1" w:themeShade="BF"/>
          <w:sz w:val="22"/>
        </w:rPr>
        <w:tab/>
        <w:t xml:space="preserve">                                            Oct 2010 -Dec 2011</w:t>
      </w:r>
    </w:p>
    <w:p w:rsidR="0013089F" w:rsidRPr="00215BC0" w:rsidRDefault="0013089F" w:rsidP="0013089F">
      <w:pPr>
        <w:jc w:val="both"/>
        <w:rPr>
          <w:rFonts w:asciiTheme="minorHAnsi" w:hAnsiTheme="minorHAnsi" w:cstheme="minorHAnsi"/>
          <w:b/>
          <w:color w:val="auto"/>
          <w:sz w:val="22"/>
        </w:rPr>
      </w:pPr>
      <w:r w:rsidRPr="00215BC0">
        <w:rPr>
          <w:rFonts w:asciiTheme="minorHAnsi" w:hAnsiTheme="minorHAnsi" w:cstheme="minorHAnsi"/>
          <w:b/>
          <w:color w:val="2F5496" w:themeColor="accent1" w:themeShade="BF"/>
          <w:sz w:val="22"/>
        </w:rPr>
        <w:t>Java / J2ee Developer</w:t>
      </w:r>
    </w:p>
    <w:p w:rsidR="0013089F" w:rsidRPr="00215BC0" w:rsidRDefault="0013089F" w:rsidP="0013089F">
      <w:pPr>
        <w:overflowPunct w:val="0"/>
        <w:autoSpaceDE w:val="0"/>
        <w:autoSpaceDN w:val="0"/>
        <w:adjustRightInd w:val="0"/>
        <w:jc w:val="both"/>
        <w:textAlignment w:val="baseline"/>
        <w:rPr>
          <w:rFonts w:asciiTheme="minorHAnsi" w:eastAsia="Times New Roman" w:hAnsiTheme="minorHAnsi" w:cstheme="minorHAnsi"/>
          <w:b/>
          <w:color w:val="auto"/>
          <w:sz w:val="22"/>
        </w:rPr>
      </w:pPr>
    </w:p>
    <w:p w:rsidR="0013089F" w:rsidRPr="00215BC0" w:rsidRDefault="0013089F" w:rsidP="0013089F">
      <w:pPr>
        <w:jc w:val="both"/>
        <w:rPr>
          <w:rFonts w:asciiTheme="minorHAnsi" w:hAnsiTheme="minorHAnsi" w:cstheme="minorHAnsi"/>
          <w:sz w:val="22"/>
        </w:rPr>
      </w:pPr>
      <w:r w:rsidRPr="00215BC0">
        <w:rPr>
          <w:rFonts w:asciiTheme="minorHAnsi" w:hAnsiTheme="minorHAnsi" w:cstheme="minorHAnsi"/>
          <w:color w:val="000000"/>
          <w:sz w:val="22"/>
          <w:shd w:val="clear" w:color="auto" w:fill="FFFFFF"/>
        </w:rPr>
        <w:lastRenderedPageBreak/>
        <w:t xml:space="preserve">Chorus HealthCare is an integrated software solutions and services provider specializing in the healthcare domain. A software solutions product is developed to assist and manage the hospital industry. The product is an integrated online Hospital information system which takes care of the front-end and back-end operations. The system operates in a multi user environment with graphical user interface </w:t>
      </w:r>
      <w:r w:rsidRPr="00215BC0">
        <w:rPr>
          <w:rFonts w:asciiTheme="minorHAnsi" w:hAnsiTheme="minorHAnsi" w:cstheme="minorHAnsi"/>
          <w:color w:val="222222"/>
          <w:sz w:val="22"/>
        </w:rPr>
        <w:t>and can be used without much training</w:t>
      </w:r>
      <w:r w:rsidRPr="00215BC0">
        <w:rPr>
          <w:rFonts w:asciiTheme="minorHAnsi" w:hAnsiTheme="minorHAnsi" w:cstheme="minorHAnsi"/>
          <w:sz w:val="22"/>
        </w:rPr>
        <w:t xml:space="preserve">. </w:t>
      </w:r>
    </w:p>
    <w:p w:rsidR="0013089F" w:rsidRPr="00215BC0" w:rsidRDefault="0013089F" w:rsidP="0013089F">
      <w:pPr>
        <w:spacing w:line="240" w:lineRule="auto"/>
        <w:jc w:val="both"/>
        <w:rPr>
          <w:rFonts w:asciiTheme="minorHAnsi" w:hAnsiTheme="minorHAnsi" w:cstheme="minorHAnsi"/>
          <w:sz w:val="22"/>
        </w:rPr>
      </w:pPr>
    </w:p>
    <w:p w:rsidR="0013089F" w:rsidRPr="00215BC0" w:rsidRDefault="0013089F" w:rsidP="0013089F">
      <w:pPr>
        <w:overflowPunct w:val="0"/>
        <w:autoSpaceDE w:val="0"/>
        <w:autoSpaceDN w:val="0"/>
        <w:adjustRightInd w:val="0"/>
        <w:jc w:val="both"/>
        <w:textAlignment w:val="baseline"/>
        <w:rPr>
          <w:rFonts w:asciiTheme="minorHAnsi" w:eastAsia="Times New Roman" w:hAnsiTheme="minorHAnsi" w:cstheme="minorHAnsi"/>
          <w:b/>
          <w:color w:val="2F5496" w:themeColor="accent1" w:themeShade="BF"/>
          <w:sz w:val="22"/>
        </w:rPr>
      </w:pPr>
      <w:r w:rsidRPr="00215BC0">
        <w:rPr>
          <w:rFonts w:asciiTheme="minorHAnsi" w:eastAsia="Times New Roman" w:hAnsiTheme="minorHAnsi" w:cstheme="minorHAnsi"/>
          <w:b/>
          <w:color w:val="2F5496" w:themeColor="accent1" w:themeShade="BF"/>
          <w:sz w:val="22"/>
        </w:rPr>
        <w:t>Responsibilities</w:t>
      </w:r>
      <w:r w:rsidRPr="00215BC0">
        <w:rPr>
          <w:rFonts w:asciiTheme="minorHAnsi" w:eastAsia="Times New Roman" w:hAnsiTheme="minorHAnsi" w:cstheme="minorHAnsi"/>
          <w:b/>
          <w:color w:val="2F5496" w:themeColor="accent1" w:themeShade="BF"/>
          <w:sz w:val="22"/>
        </w:rPr>
        <w:tab/>
      </w:r>
    </w:p>
    <w:p w:rsidR="0013089F" w:rsidRPr="00215BC0" w:rsidRDefault="0013089F" w:rsidP="0013089F">
      <w:pPr>
        <w:numPr>
          <w:ilvl w:val="0"/>
          <w:numId w:val="8"/>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 xml:space="preserve">Developed and designed the various screens and its architecture in accordance to UI Specs following client branding standards. </w:t>
      </w:r>
    </w:p>
    <w:p w:rsidR="0013089F" w:rsidRPr="00215BC0" w:rsidRDefault="0013089F" w:rsidP="0013089F">
      <w:pPr>
        <w:pStyle w:val="ListParagraph"/>
        <w:numPr>
          <w:ilvl w:val="0"/>
          <w:numId w:val="8"/>
        </w:numPr>
        <w:suppressAutoHyphens/>
        <w:spacing w:after="40"/>
        <w:jc w:val="both"/>
        <w:rPr>
          <w:rFonts w:asciiTheme="minorHAnsi" w:hAnsiTheme="minorHAnsi" w:cstheme="minorHAnsi"/>
          <w:bCs/>
          <w:color w:val="auto"/>
          <w:kern w:val="2"/>
          <w:sz w:val="22"/>
        </w:rPr>
      </w:pPr>
      <w:r w:rsidRPr="00215BC0">
        <w:rPr>
          <w:rFonts w:asciiTheme="minorHAnsi" w:hAnsiTheme="minorHAnsi" w:cstheme="minorHAnsi"/>
          <w:bCs/>
          <w:color w:val="auto"/>
          <w:kern w:val="2"/>
          <w:sz w:val="22"/>
        </w:rPr>
        <w:t>Participated in the business requirements meetings and provided inputs.</w:t>
      </w:r>
    </w:p>
    <w:p w:rsidR="0013089F" w:rsidRPr="00215BC0" w:rsidRDefault="0013089F" w:rsidP="0013089F">
      <w:pPr>
        <w:numPr>
          <w:ilvl w:val="0"/>
          <w:numId w:val="8"/>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 xml:space="preserve">Involved in complete Agile/SDLC - Requirement Analysis, Development, System and Integration Testing. </w:t>
      </w:r>
    </w:p>
    <w:p w:rsidR="0013089F" w:rsidRPr="00215BC0" w:rsidRDefault="0013089F" w:rsidP="0013089F">
      <w:pPr>
        <w:numPr>
          <w:ilvl w:val="0"/>
          <w:numId w:val="8"/>
        </w:numPr>
        <w:spacing w:after="40" w:line="240" w:lineRule="auto"/>
        <w:jc w:val="both"/>
        <w:textAlignment w:val="baseline"/>
        <w:rPr>
          <w:rFonts w:asciiTheme="minorHAnsi" w:hAnsiTheme="minorHAnsi" w:cstheme="minorHAnsi"/>
          <w:color w:val="auto"/>
          <w:sz w:val="22"/>
        </w:rPr>
      </w:pPr>
      <w:r w:rsidRPr="00215BC0">
        <w:rPr>
          <w:rFonts w:asciiTheme="minorHAnsi" w:hAnsiTheme="minorHAnsi" w:cstheme="minorHAnsi"/>
          <w:color w:val="auto"/>
          <w:sz w:val="22"/>
        </w:rPr>
        <w:t xml:space="preserve">Used </w:t>
      </w:r>
      <w:r w:rsidRPr="00215BC0">
        <w:rPr>
          <w:rFonts w:asciiTheme="minorHAnsi" w:hAnsiTheme="minorHAnsi" w:cstheme="minorHAnsi"/>
          <w:bCs/>
          <w:color w:val="auto"/>
          <w:sz w:val="22"/>
        </w:rPr>
        <w:t xml:space="preserve">Spring MVC </w:t>
      </w:r>
      <w:r w:rsidRPr="00215BC0">
        <w:rPr>
          <w:rFonts w:asciiTheme="minorHAnsi" w:hAnsiTheme="minorHAnsi" w:cstheme="minorHAnsi"/>
          <w:color w:val="auto"/>
          <w:sz w:val="22"/>
        </w:rPr>
        <w:t xml:space="preserve">as framework and </w:t>
      </w:r>
      <w:r w:rsidRPr="00215BC0">
        <w:rPr>
          <w:rFonts w:asciiTheme="minorHAnsi" w:hAnsiTheme="minorHAnsi" w:cstheme="minorHAnsi"/>
          <w:bCs/>
          <w:color w:val="auto"/>
          <w:sz w:val="22"/>
        </w:rPr>
        <w:t>JavaScript</w:t>
      </w:r>
      <w:r w:rsidRPr="00215BC0">
        <w:rPr>
          <w:rFonts w:asciiTheme="minorHAnsi" w:hAnsiTheme="minorHAnsi" w:cstheme="minorHAnsi"/>
          <w:color w:val="auto"/>
          <w:sz w:val="22"/>
        </w:rPr>
        <w:t xml:space="preserve"> for major data entry, which involved extreme level of data validation at client side using Ajax.</w:t>
      </w:r>
    </w:p>
    <w:p w:rsidR="0013089F" w:rsidRPr="00215BC0" w:rsidRDefault="0013089F" w:rsidP="0013089F">
      <w:pPr>
        <w:numPr>
          <w:ilvl w:val="0"/>
          <w:numId w:val="8"/>
        </w:numPr>
        <w:spacing w:after="40" w:line="240" w:lineRule="auto"/>
        <w:jc w:val="both"/>
        <w:textAlignment w:val="baseline"/>
        <w:rPr>
          <w:rFonts w:asciiTheme="minorHAnsi" w:hAnsiTheme="minorHAnsi" w:cstheme="minorHAnsi"/>
          <w:color w:val="auto"/>
          <w:sz w:val="22"/>
        </w:rPr>
      </w:pPr>
      <w:r w:rsidRPr="00215BC0">
        <w:rPr>
          <w:rFonts w:asciiTheme="minorHAnsi" w:hAnsiTheme="minorHAnsi" w:cstheme="minorHAnsi"/>
          <w:color w:val="auto"/>
          <w:sz w:val="22"/>
        </w:rPr>
        <w:t xml:space="preserve">Used </w:t>
      </w:r>
      <w:r w:rsidRPr="00215BC0">
        <w:rPr>
          <w:rFonts w:asciiTheme="minorHAnsi" w:hAnsiTheme="minorHAnsi" w:cstheme="minorHAnsi"/>
          <w:bCs/>
          <w:color w:val="auto"/>
          <w:sz w:val="22"/>
        </w:rPr>
        <w:t>Native Querie</w:t>
      </w:r>
      <w:r w:rsidRPr="00215BC0">
        <w:rPr>
          <w:rFonts w:asciiTheme="minorHAnsi" w:hAnsiTheme="minorHAnsi" w:cstheme="minorHAnsi"/>
          <w:color w:val="auto"/>
          <w:sz w:val="22"/>
        </w:rPr>
        <w:t xml:space="preserve">s and </w:t>
      </w:r>
      <w:r w:rsidRPr="00215BC0">
        <w:rPr>
          <w:rFonts w:asciiTheme="minorHAnsi" w:hAnsiTheme="minorHAnsi" w:cstheme="minorHAnsi"/>
          <w:bCs/>
          <w:color w:val="auto"/>
          <w:sz w:val="22"/>
        </w:rPr>
        <w:t>Criteria Queries (annotations</w:t>
      </w:r>
      <w:r w:rsidRPr="00215BC0">
        <w:rPr>
          <w:rFonts w:asciiTheme="minorHAnsi" w:hAnsiTheme="minorHAnsi" w:cstheme="minorHAnsi"/>
          <w:color w:val="auto"/>
          <w:sz w:val="22"/>
        </w:rPr>
        <w:t>) in hibernate for access and updating data.</w:t>
      </w:r>
    </w:p>
    <w:p w:rsidR="0013089F" w:rsidRPr="00215BC0" w:rsidRDefault="0013089F" w:rsidP="0013089F">
      <w:pPr>
        <w:numPr>
          <w:ilvl w:val="0"/>
          <w:numId w:val="8"/>
        </w:numPr>
        <w:spacing w:after="40" w:line="240" w:lineRule="auto"/>
        <w:jc w:val="both"/>
        <w:textAlignment w:val="baseline"/>
        <w:rPr>
          <w:rFonts w:asciiTheme="minorHAnsi" w:hAnsiTheme="minorHAnsi" w:cstheme="minorHAnsi"/>
          <w:color w:val="auto"/>
          <w:sz w:val="22"/>
        </w:rPr>
      </w:pPr>
      <w:r w:rsidRPr="00215BC0">
        <w:rPr>
          <w:rFonts w:asciiTheme="minorHAnsi" w:hAnsiTheme="minorHAnsi" w:cstheme="minorHAnsi"/>
          <w:color w:val="auto"/>
          <w:sz w:val="22"/>
        </w:rPr>
        <w:t xml:space="preserve">Used </w:t>
      </w:r>
      <w:r w:rsidRPr="00215BC0">
        <w:rPr>
          <w:rFonts w:asciiTheme="minorHAnsi" w:hAnsiTheme="minorHAnsi" w:cstheme="minorHAnsi"/>
          <w:bCs/>
          <w:color w:val="auto"/>
          <w:sz w:val="22"/>
        </w:rPr>
        <w:t>Spring 2.5 Framework</w:t>
      </w:r>
      <w:r w:rsidRPr="00215BC0">
        <w:rPr>
          <w:rFonts w:asciiTheme="minorHAnsi" w:hAnsiTheme="minorHAnsi" w:cstheme="minorHAnsi"/>
          <w:color w:val="auto"/>
          <w:sz w:val="22"/>
        </w:rPr>
        <w:t xml:space="preserve"> for </w:t>
      </w:r>
      <w:r w:rsidRPr="00215BC0">
        <w:rPr>
          <w:rFonts w:asciiTheme="minorHAnsi" w:hAnsiTheme="minorHAnsi" w:cstheme="minorHAnsi"/>
          <w:bCs/>
          <w:color w:val="auto"/>
          <w:sz w:val="22"/>
        </w:rPr>
        <w:t>DI/IOC</w:t>
      </w:r>
      <w:r w:rsidRPr="00215BC0">
        <w:rPr>
          <w:rFonts w:asciiTheme="minorHAnsi" w:hAnsiTheme="minorHAnsi" w:cstheme="minorHAnsi"/>
          <w:color w:val="auto"/>
          <w:sz w:val="22"/>
        </w:rPr>
        <w:t xml:space="preserve"> and </w:t>
      </w:r>
      <w:r w:rsidRPr="00215BC0">
        <w:rPr>
          <w:rFonts w:asciiTheme="minorHAnsi" w:hAnsiTheme="minorHAnsi" w:cstheme="minorHAnsi"/>
          <w:bCs/>
          <w:color w:val="auto"/>
          <w:sz w:val="22"/>
        </w:rPr>
        <w:t>ORM</w:t>
      </w:r>
      <w:r w:rsidRPr="00215BC0">
        <w:rPr>
          <w:rFonts w:asciiTheme="minorHAnsi" w:hAnsiTheme="minorHAnsi" w:cstheme="minorHAnsi"/>
          <w:color w:val="auto"/>
          <w:sz w:val="22"/>
        </w:rPr>
        <w:t xml:space="preserve"> components to support the </w:t>
      </w:r>
      <w:r w:rsidRPr="00215BC0">
        <w:rPr>
          <w:rFonts w:asciiTheme="minorHAnsi" w:hAnsiTheme="minorHAnsi" w:cstheme="minorHAnsi"/>
          <w:bCs/>
          <w:color w:val="auto"/>
          <w:sz w:val="22"/>
        </w:rPr>
        <w:t>Hibernate</w:t>
      </w:r>
      <w:r w:rsidRPr="00215BC0">
        <w:rPr>
          <w:rFonts w:asciiTheme="minorHAnsi" w:hAnsiTheme="minorHAnsi" w:cstheme="minorHAnsi"/>
          <w:color w:val="auto"/>
          <w:sz w:val="22"/>
        </w:rPr>
        <w:t xml:space="preserve"> tool.</w:t>
      </w:r>
    </w:p>
    <w:p w:rsidR="0013089F" w:rsidRPr="00215BC0" w:rsidRDefault="0013089F" w:rsidP="0013089F">
      <w:pPr>
        <w:numPr>
          <w:ilvl w:val="0"/>
          <w:numId w:val="8"/>
        </w:numPr>
        <w:spacing w:after="40" w:line="240" w:lineRule="auto"/>
        <w:jc w:val="both"/>
        <w:textAlignment w:val="baseline"/>
        <w:rPr>
          <w:rFonts w:asciiTheme="minorHAnsi" w:hAnsiTheme="minorHAnsi" w:cstheme="minorHAnsi"/>
          <w:color w:val="auto"/>
          <w:sz w:val="22"/>
        </w:rPr>
      </w:pPr>
      <w:r w:rsidRPr="00215BC0">
        <w:rPr>
          <w:rFonts w:asciiTheme="minorHAnsi" w:hAnsiTheme="minorHAnsi" w:cstheme="minorHAnsi"/>
          <w:color w:val="auto"/>
          <w:sz w:val="22"/>
        </w:rPr>
        <w:t>Implemented business logic according to the requirements.</w:t>
      </w:r>
    </w:p>
    <w:p w:rsidR="0013089F" w:rsidRPr="00215BC0" w:rsidRDefault="0013089F" w:rsidP="0013089F">
      <w:pPr>
        <w:numPr>
          <w:ilvl w:val="0"/>
          <w:numId w:val="8"/>
        </w:numPr>
        <w:spacing w:after="40" w:line="240" w:lineRule="auto"/>
        <w:jc w:val="both"/>
        <w:textAlignment w:val="baseline"/>
        <w:rPr>
          <w:rFonts w:asciiTheme="minorHAnsi" w:hAnsiTheme="minorHAnsi" w:cstheme="minorHAnsi"/>
          <w:color w:val="auto"/>
          <w:sz w:val="22"/>
        </w:rPr>
      </w:pPr>
      <w:r w:rsidRPr="00215BC0">
        <w:rPr>
          <w:rFonts w:asciiTheme="minorHAnsi" w:hAnsiTheme="minorHAnsi" w:cstheme="minorHAnsi"/>
          <w:color w:val="auto"/>
          <w:sz w:val="22"/>
        </w:rPr>
        <w:t>Worked extensively on Collections Framework.</w:t>
      </w:r>
    </w:p>
    <w:p w:rsidR="0013089F" w:rsidRPr="00215BC0" w:rsidRDefault="0013089F" w:rsidP="0013089F">
      <w:pPr>
        <w:numPr>
          <w:ilvl w:val="0"/>
          <w:numId w:val="8"/>
        </w:numPr>
        <w:spacing w:after="40" w:line="240" w:lineRule="auto"/>
        <w:jc w:val="both"/>
        <w:textAlignment w:val="baseline"/>
        <w:rPr>
          <w:rFonts w:asciiTheme="minorHAnsi" w:hAnsiTheme="minorHAnsi" w:cstheme="minorHAnsi"/>
          <w:color w:val="auto"/>
          <w:sz w:val="22"/>
        </w:rPr>
      </w:pPr>
      <w:r w:rsidRPr="00215BC0">
        <w:rPr>
          <w:rFonts w:asciiTheme="minorHAnsi" w:hAnsiTheme="minorHAnsi" w:cstheme="minorHAnsi"/>
          <w:color w:val="auto"/>
          <w:sz w:val="22"/>
        </w:rPr>
        <w:t>Developed REST Web Services.</w:t>
      </w:r>
    </w:p>
    <w:p w:rsidR="0013089F" w:rsidRPr="00215BC0" w:rsidRDefault="0013089F" w:rsidP="0013089F">
      <w:pPr>
        <w:numPr>
          <w:ilvl w:val="0"/>
          <w:numId w:val="8"/>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 xml:space="preserve">Create and maintain web pages using HTML, CSS, JavaScript, </w:t>
      </w:r>
      <w:proofErr w:type="spellStart"/>
      <w:r w:rsidRPr="00215BC0">
        <w:rPr>
          <w:rFonts w:asciiTheme="minorHAnsi" w:hAnsiTheme="minorHAnsi" w:cstheme="minorHAnsi"/>
          <w:color w:val="auto"/>
          <w:sz w:val="22"/>
        </w:rPr>
        <w:t>JQuery</w:t>
      </w:r>
      <w:proofErr w:type="spellEnd"/>
      <w:r w:rsidRPr="00215BC0">
        <w:rPr>
          <w:rFonts w:asciiTheme="minorHAnsi" w:hAnsiTheme="minorHAnsi" w:cstheme="minorHAnsi"/>
          <w:color w:val="auto"/>
          <w:sz w:val="22"/>
        </w:rPr>
        <w:t xml:space="preserve">, Java, J2EE and also responsible for Designing of Web pages including Ajax controls and XML. </w:t>
      </w:r>
    </w:p>
    <w:p w:rsidR="0013089F" w:rsidRPr="00215BC0" w:rsidRDefault="0013089F" w:rsidP="0013089F">
      <w:pPr>
        <w:numPr>
          <w:ilvl w:val="0"/>
          <w:numId w:val="8"/>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 xml:space="preserve">Involved to create different cross browser compatible user interactive web pages, using web technologies like HTML, XHTML, and CSS. </w:t>
      </w:r>
    </w:p>
    <w:p w:rsidR="0013089F" w:rsidRPr="00215BC0" w:rsidRDefault="0013089F" w:rsidP="0013089F">
      <w:pPr>
        <w:numPr>
          <w:ilvl w:val="0"/>
          <w:numId w:val="8"/>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 xml:space="preserve">Worked with HTML, CSS background, CSS Layouts, CSS positioning, CSS text, CSS border, CSS margin, CSS padding, Pseudo elements and CSS behaviors. </w:t>
      </w:r>
    </w:p>
    <w:p w:rsidR="0013089F" w:rsidRPr="00215BC0" w:rsidRDefault="0013089F" w:rsidP="0013089F">
      <w:pPr>
        <w:numPr>
          <w:ilvl w:val="0"/>
          <w:numId w:val="8"/>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 xml:space="preserve">Followed MVC Structure to develop Application. </w:t>
      </w:r>
    </w:p>
    <w:p w:rsidR="0013089F" w:rsidRPr="00215BC0" w:rsidRDefault="0013089F" w:rsidP="0013089F">
      <w:pPr>
        <w:numPr>
          <w:ilvl w:val="0"/>
          <w:numId w:val="8"/>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Worked with Bootstrap for compiling CSS, JavaScript and building the System with the convenient methods.</w:t>
      </w:r>
    </w:p>
    <w:p w:rsidR="0013089F" w:rsidRPr="00215BC0" w:rsidRDefault="0013089F" w:rsidP="0013089F">
      <w:pPr>
        <w:numPr>
          <w:ilvl w:val="0"/>
          <w:numId w:val="8"/>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 xml:space="preserve">Extensively worked in defect maintenance of Front End issues </w:t>
      </w:r>
    </w:p>
    <w:p w:rsidR="0013089F" w:rsidRPr="00215BC0" w:rsidRDefault="0013089F" w:rsidP="0013089F">
      <w:pPr>
        <w:numPr>
          <w:ilvl w:val="0"/>
          <w:numId w:val="8"/>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 xml:space="preserve">Organized the internal site for managing environments, and project details using HTML, CSS, JavaScript and </w:t>
      </w:r>
      <w:proofErr w:type="spellStart"/>
      <w:r w:rsidRPr="00215BC0">
        <w:rPr>
          <w:rFonts w:asciiTheme="minorHAnsi" w:hAnsiTheme="minorHAnsi" w:cstheme="minorHAnsi"/>
          <w:color w:val="auto"/>
          <w:sz w:val="22"/>
        </w:rPr>
        <w:t>jQuery</w:t>
      </w:r>
      <w:proofErr w:type="spellEnd"/>
      <w:r w:rsidRPr="00215BC0">
        <w:rPr>
          <w:rFonts w:asciiTheme="minorHAnsi" w:hAnsiTheme="minorHAnsi" w:cstheme="minorHAnsi"/>
          <w:color w:val="auto"/>
          <w:sz w:val="22"/>
        </w:rPr>
        <w:t xml:space="preserve"> easing the scrolling pages to tabbed template structure. </w:t>
      </w:r>
    </w:p>
    <w:p w:rsidR="0013089F" w:rsidRPr="00215BC0" w:rsidRDefault="0013089F" w:rsidP="0013089F">
      <w:pPr>
        <w:numPr>
          <w:ilvl w:val="0"/>
          <w:numId w:val="8"/>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 xml:space="preserve">Edited web pages for achieving design goals with CSS3, JavaScript and </w:t>
      </w:r>
      <w:proofErr w:type="spellStart"/>
      <w:r w:rsidRPr="00215BC0">
        <w:rPr>
          <w:rFonts w:asciiTheme="minorHAnsi" w:hAnsiTheme="minorHAnsi" w:cstheme="minorHAnsi"/>
          <w:color w:val="auto"/>
          <w:sz w:val="22"/>
        </w:rPr>
        <w:t>jQuery</w:t>
      </w:r>
      <w:proofErr w:type="spellEnd"/>
      <w:r w:rsidRPr="00215BC0">
        <w:rPr>
          <w:rFonts w:asciiTheme="minorHAnsi" w:hAnsiTheme="minorHAnsi" w:cstheme="minorHAnsi"/>
          <w:color w:val="auto"/>
          <w:sz w:val="22"/>
        </w:rPr>
        <w:t xml:space="preserve">. </w:t>
      </w:r>
    </w:p>
    <w:p w:rsidR="0013089F" w:rsidRPr="00215BC0" w:rsidRDefault="0013089F" w:rsidP="0013089F">
      <w:pPr>
        <w:numPr>
          <w:ilvl w:val="0"/>
          <w:numId w:val="8"/>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Created and maintained the framework and layout of each portal with Cascading Style Sheets (CSS).</w:t>
      </w:r>
    </w:p>
    <w:p w:rsidR="0013089F" w:rsidRPr="00215BC0" w:rsidRDefault="0013089F" w:rsidP="0013089F">
      <w:pPr>
        <w:overflowPunct w:val="0"/>
        <w:autoSpaceDE w:val="0"/>
        <w:autoSpaceDN w:val="0"/>
        <w:adjustRightInd w:val="0"/>
        <w:jc w:val="both"/>
        <w:textAlignment w:val="baseline"/>
        <w:rPr>
          <w:rFonts w:asciiTheme="minorHAnsi" w:eastAsia="Times New Roman" w:hAnsiTheme="minorHAnsi" w:cstheme="minorHAnsi"/>
          <w:b/>
          <w:color w:val="auto"/>
          <w:sz w:val="22"/>
        </w:rPr>
      </w:pPr>
    </w:p>
    <w:p w:rsidR="0013089F" w:rsidRPr="00215BC0" w:rsidRDefault="0013089F" w:rsidP="0013089F">
      <w:pPr>
        <w:overflowPunct w:val="0"/>
        <w:autoSpaceDE w:val="0"/>
        <w:autoSpaceDN w:val="0"/>
        <w:adjustRightInd w:val="0"/>
        <w:jc w:val="both"/>
        <w:textAlignment w:val="baseline"/>
        <w:rPr>
          <w:rFonts w:asciiTheme="minorHAnsi" w:hAnsiTheme="minorHAnsi" w:cstheme="minorHAnsi"/>
          <w:b/>
          <w:color w:val="2F5496" w:themeColor="accent1" w:themeShade="BF"/>
          <w:sz w:val="22"/>
        </w:rPr>
      </w:pPr>
      <w:r w:rsidRPr="00215BC0">
        <w:rPr>
          <w:rFonts w:asciiTheme="minorHAnsi" w:hAnsiTheme="minorHAnsi" w:cstheme="minorHAnsi"/>
          <w:b/>
          <w:color w:val="2F5496" w:themeColor="accent1" w:themeShade="BF"/>
          <w:sz w:val="22"/>
        </w:rPr>
        <w:t>Environment</w:t>
      </w:r>
    </w:p>
    <w:p w:rsidR="0013089F" w:rsidRPr="00215BC0" w:rsidRDefault="0013089F" w:rsidP="0013089F">
      <w:pPr>
        <w:tabs>
          <w:tab w:val="left" w:pos="0"/>
        </w:tabs>
        <w:spacing w:line="240" w:lineRule="auto"/>
        <w:jc w:val="both"/>
        <w:rPr>
          <w:rFonts w:asciiTheme="minorHAnsi" w:eastAsia="Times New Roman" w:hAnsiTheme="minorHAnsi" w:cstheme="minorHAnsi"/>
          <w:b/>
          <w:color w:val="auto"/>
          <w:sz w:val="22"/>
        </w:rPr>
      </w:pPr>
      <w:r w:rsidRPr="00215BC0">
        <w:rPr>
          <w:rFonts w:asciiTheme="minorHAnsi" w:hAnsiTheme="minorHAnsi" w:cstheme="minorHAnsi"/>
          <w:color w:val="auto"/>
          <w:sz w:val="22"/>
        </w:rPr>
        <w:t xml:space="preserve">Java, J2EE, Spring 2.5, Spring Transactions, Spring JDBC, Spring MVC, Hibernate 3.5,  XML, </w:t>
      </w:r>
      <w:proofErr w:type="spellStart"/>
      <w:r w:rsidRPr="00215BC0">
        <w:rPr>
          <w:rFonts w:asciiTheme="minorHAnsi" w:hAnsiTheme="minorHAnsi" w:cstheme="minorHAnsi"/>
          <w:color w:val="auto"/>
          <w:sz w:val="22"/>
        </w:rPr>
        <w:t>RESTful</w:t>
      </w:r>
      <w:proofErr w:type="spellEnd"/>
      <w:r w:rsidRPr="00215BC0">
        <w:rPr>
          <w:rFonts w:asciiTheme="minorHAnsi" w:hAnsiTheme="minorHAnsi" w:cstheme="minorHAnsi"/>
          <w:color w:val="auto"/>
          <w:sz w:val="22"/>
        </w:rPr>
        <w:t xml:space="preserve">, WSDL, AJAX, </w:t>
      </w:r>
      <w:proofErr w:type="spellStart"/>
      <w:r w:rsidRPr="00215BC0">
        <w:rPr>
          <w:rFonts w:asciiTheme="minorHAnsi" w:hAnsiTheme="minorHAnsi" w:cstheme="minorHAnsi"/>
          <w:color w:val="auto"/>
          <w:sz w:val="22"/>
        </w:rPr>
        <w:t>jQuery</w:t>
      </w:r>
      <w:proofErr w:type="spellEnd"/>
      <w:r w:rsidRPr="00215BC0">
        <w:rPr>
          <w:rFonts w:asciiTheme="minorHAnsi" w:hAnsiTheme="minorHAnsi" w:cstheme="minorHAnsi"/>
          <w:color w:val="auto"/>
          <w:sz w:val="22"/>
        </w:rPr>
        <w:t xml:space="preserve">, HTML, JavaScript, CSS, Log4J, JAXB, </w:t>
      </w:r>
      <w:proofErr w:type="spellStart"/>
      <w:r w:rsidRPr="00215BC0">
        <w:rPr>
          <w:rFonts w:asciiTheme="minorHAnsi" w:hAnsiTheme="minorHAnsi" w:cstheme="minorHAnsi"/>
          <w:color w:val="auto"/>
          <w:sz w:val="22"/>
        </w:rPr>
        <w:t>JUnit</w:t>
      </w:r>
      <w:proofErr w:type="spellEnd"/>
      <w:r w:rsidRPr="00215BC0">
        <w:rPr>
          <w:rFonts w:asciiTheme="minorHAnsi" w:hAnsiTheme="minorHAnsi" w:cstheme="minorHAnsi"/>
          <w:color w:val="auto"/>
          <w:sz w:val="22"/>
        </w:rPr>
        <w:t xml:space="preserve">, </w:t>
      </w:r>
      <w:proofErr w:type="spellStart"/>
      <w:r w:rsidR="00621ADC" w:rsidRPr="00215BC0">
        <w:rPr>
          <w:rFonts w:asciiTheme="minorHAnsi" w:hAnsiTheme="minorHAnsi" w:cstheme="minorHAnsi"/>
          <w:color w:val="auto"/>
          <w:sz w:val="22"/>
        </w:rPr>
        <w:t>PHP,</w:t>
      </w:r>
      <w:r w:rsidRPr="00215BC0">
        <w:rPr>
          <w:rFonts w:asciiTheme="minorHAnsi" w:hAnsiTheme="minorHAnsi" w:cstheme="minorHAnsi"/>
          <w:color w:val="auto"/>
          <w:sz w:val="22"/>
        </w:rPr>
        <w:t>Web</w:t>
      </w:r>
      <w:proofErr w:type="spellEnd"/>
      <w:r w:rsidRPr="00215BC0">
        <w:rPr>
          <w:rFonts w:asciiTheme="minorHAnsi" w:hAnsiTheme="minorHAnsi" w:cstheme="minorHAnsi"/>
          <w:color w:val="auto"/>
          <w:sz w:val="22"/>
        </w:rPr>
        <w:t xml:space="preserve"> sphere Application Server 6.0, Eclipse 3.5, Oracle 10g, JSP, Bootstrap</w:t>
      </w:r>
      <w:r w:rsidRPr="00215BC0">
        <w:rPr>
          <w:rFonts w:asciiTheme="minorHAnsi" w:hAnsiTheme="minorHAnsi" w:cstheme="minorHAnsi"/>
          <w:iCs/>
          <w:color w:val="auto"/>
          <w:sz w:val="22"/>
        </w:rPr>
        <w:t>.</w:t>
      </w:r>
    </w:p>
    <w:p w:rsidR="0013089F" w:rsidRPr="00215BC0" w:rsidRDefault="0013089F" w:rsidP="0013089F">
      <w:pPr>
        <w:tabs>
          <w:tab w:val="left" w:pos="0"/>
        </w:tabs>
        <w:jc w:val="both"/>
        <w:rPr>
          <w:rFonts w:asciiTheme="minorHAnsi" w:eastAsia="Times New Roman" w:hAnsiTheme="minorHAnsi" w:cstheme="minorHAnsi"/>
          <w:b/>
          <w:color w:val="2F5496" w:themeColor="accent1" w:themeShade="BF"/>
          <w:sz w:val="22"/>
        </w:rPr>
      </w:pPr>
    </w:p>
    <w:p w:rsidR="0013089F" w:rsidRPr="00215BC0" w:rsidRDefault="0013089F" w:rsidP="0013089F">
      <w:pPr>
        <w:tabs>
          <w:tab w:val="left" w:pos="0"/>
        </w:tabs>
        <w:jc w:val="both"/>
        <w:rPr>
          <w:rFonts w:asciiTheme="minorHAnsi" w:eastAsia="Times New Roman" w:hAnsiTheme="minorHAnsi" w:cstheme="minorHAnsi"/>
          <w:b/>
          <w:color w:val="2F5496" w:themeColor="accent1" w:themeShade="BF"/>
          <w:sz w:val="22"/>
        </w:rPr>
      </w:pPr>
    </w:p>
    <w:p w:rsidR="0013089F" w:rsidRPr="00215BC0" w:rsidRDefault="0013089F" w:rsidP="0013089F">
      <w:pPr>
        <w:tabs>
          <w:tab w:val="left" w:pos="0"/>
        </w:tabs>
        <w:jc w:val="both"/>
        <w:rPr>
          <w:rFonts w:asciiTheme="minorHAnsi" w:eastAsia="Times New Roman" w:hAnsiTheme="minorHAnsi" w:cstheme="minorHAnsi"/>
          <w:b/>
          <w:color w:val="2F5496" w:themeColor="accent1" w:themeShade="BF"/>
          <w:sz w:val="22"/>
        </w:rPr>
      </w:pPr>
      <w:proofErr w:type="spellStart"/>
      <w:r w:rsidRPr="00215BC0">
        <w:rPr>
          <w:rFonts w:asciiTheme="minorHAnsi" w:eastAsia="Times New Roman" w:hAnsiTheme="minorHAnsi" w:cstheme="minorHAnsi"/>
          <w:b/>
          <w:color w:val="2F5496" w:themeColor="accent1" w:themeShade="BF"/>
          <w:sz w:val="22"/>
        </w:rPr>
        <w:t>Ethon</w:t>
      </w:r>
      <w:proofErr w:type="spellEnd"/>
      <w:r w:rsidRPr="00215BC0">
        <w:rPr>
          <w:rFonts w:asciiTheme="minorHAnsi" w:eastAsia="Times New Roman" w:hAnsiTheme="minorHAnsi" w:cstheme="minorHAnsi"/>
          <w:b/>
          <w:color w:val="2F5496" w:themeColor="accent1" w:themeShade="BF"/>
          <w:sz w:val="22"/>
        </w:rPr>
        <w:t xml:space="preserve"> Healthcare Solutions, India                                                                              May 2009 -Sept2010</w:t>
      </w:r>
    </w:p>
    <w:p w:rsidR="0013089F" w:rsidRPr="00215BC0" w:rsidRDefault="0013089F" w:rsidP="0013089F">
      <w:pPr>
        <w:spacing w:before="20" w:after="20"/>
        <w:jc w:val="both"/>
        <w:rPr>
          <w:rFonts w:asciiTheme="minorHAnsi" w:hAnsiTheme="minorHAnsi" w:cstheme="minorHAnsi"/>
          <w:b/>
          <w:bCs/>
          <w:color w:val="2F5496" w:themeColor="accent1" w:themeShade="BF"/>
          <w:sz w:val="22"/>
        </w:rPr>
      </w:pPr>
      <w:r w:rsidRPr="00215BC0">
        <w:rPr>
          <w:rFonts w:asciiTheme="minorHAnsi" w:hAnsiTheme="minorHAnsi" w:cstheme="minorHAnsi"/>
          <w:b/>
          <w:bCs/>
          <w:color w:val="2F5496" w:themeColor="accent1" w:themeShade="BF"/>
          <w:sz w:val="22"/>
        </w:rPr>
        <w:t>Java Developer</w:t>
      </w:r>
    </w:p>
    <w:p w:rsidR="0013089F" w:rsidRPr="00215BC0" w:rsidRDefault="0013089F" w:rsidP="0013089F">
      <w:pPr>
        <w:pStyle w:val="NormalLatin"/>
        <w:jc w:val="both"/>
        <w:rPr>
          <w:rFonts w:asciiTheme="minorHAnsi" w:hAnsiTheme="minorHAnsi" w:cstheme="minorHAnsi"/>
          <w:color w:val="auto"/>
          <w:sz w:val="22"/>
          <w:szCs w:val="22"/>
        </w:rPr>
      </w:pPr>
    </w:p>
    <w:p w:rsidR="0013089F" w:rsidRPr="00215BC0" w:rsidRDefault="0013089F" w:rsidP="0013089F">
      <w:pPr>
        <w:tabs>
          <w:tab w:val="left" w:pos="8640"/>
          <w:tab w:val="left" w:pos="9180"/>
          <w:tab w:val="left" w:pos="9630"/>
        </w:tabs>
        <w:jc w:val="both"/>
        <w:rPr>
          <w:rFonts w:asciiTheme="minorHAnsi" w:hAnsiTheme="minorHAnsi" w:cstheme="minorHAnsi"/>
          <w:color w:val="auto"/>
          <w:sz w:val="22"/>
        </w:rPr>
      </w:pPr>
      <w:proofErr w:type="spellStart"/>
      <w:r w:rsidRPr="00215BC0">
        <w:rPr>
          <w:rFonts w:asciiTheme="minorHAnsi" w:hAnsiTheme="minorHAnsi" w:cstheme="minorHAnsi"/>
          <w:color w:val="auto"/>
          <w:sz w:val="22"/>
        </w:rPr>
        <w:t>Ethon</w:t>
      </w:r>
      <w:proofErr w:type="spellEnd"/>
      <w:r w:rsidRPr="00215BC0">
        <w:rPr>
          <w:rFonts w:asciiTheme="minorHAnsi" w:hAnsiTheme="minorHAnsi" w:cstheme="minorHAnsi"/>
          <w:color w:val="auto"/>
          <w:sz w:val="22"/>
        </w:rPr>
        <w:t xml:space="preserve"> Healthcare Solutions provides unique and innovative products and services to healthcare organizations, including medical offices, medical groups, hospitals, and care facilities both in the USA &amp; India. </w:t>
      </w:r>
      <w:proofErr w:type="spellStart"/>
      <w:r w:rsidRPr="00215BC0">
        <w:rPr>
          <w:rFonts w:asciiTheme="minorHAnsi" w:hAnsiTheme="minorHAnsi" w:cstheme="minorHAnsi"/>
          <w:color w:val="auto"/>
          <w:sz w:val="22"/>
        </w:rPr>
        <w:t>Ethon</w:t>
      </w:r>
      <w:proofErr w:type="spellEnd"/>
      <w:r w:rsidRPr="00215BC0">
        <w:rPr>
          <w:rFonts w:asciiTheme="minorHAnsi" w:hAnsiTheme="minorHAnsi" w:cstheme="minorHAnsi"/>
          <w:color w:val="auto"/>
          <w:sz w:val="22"/>
        </w:rPr>
        <w:t xml:space="preserve"> is the one of the healthcare services companies that has “end-to-end” services expertise, which includes HIS, Patient Management, Medical records management, EMR implementations, Coding, IT and Revenue cycle services. </w:t>
      </w:r>
    </w:p>
    <w:p w:rsidR="0013089F" w:rsidRPr="00215BC0" w:rsidRDefault="0013089F" w:rsidP="0013089F">
      <w:pPr>
        <w:pStyle w:val="DefaultStyle"/>
        <w:tabs>
          <w:tab w:val="left" w:pos="0"/>
        </w:tabs>
        <w:spacing w:after="0" w:line="240" w:lineRule="auto"/>
        <w:ind w:right="-180"/>
        <w:contextualSpacing/>
        <w:jc w:val="both"/>
        <w:rPr>
          <w:rFonts w:asciiTheme="minorHAnsi" w:eastAsia="Calibri" w:hAnsiTheme="minorHAnsi" w:cstheme="minorHAnsi"/>
        </w:rPr>
      </w:pPr>
    </w:p>
    <w:p w:rsidR="0013089F" w:rsidRPr="00215BC0" w:rsidRDefault="0013089F" w:rsidP="0013089F">
      <w:pPr>
        <w:pStyle w:val="NormalLatin"/>
        <w:jc w:val="both"/>
        <w:rPr>
          <w:rFonts w:asciiTheme="minorHAnsi" w:hAnsiTheme="minorHAnsi" w:cstheme="minorHAnsi"/>
          <w:b w:val="0"/>
          <w:color w:val="auto"/>
          <w:sz w:val="22"/>
          <w:szCs w:val="22"/>
        </w:rPr>
      </w:pPr>
    </w:p>
    <w:p w:rsidR="0013089F" w:rsidRPr="00215BC0" w:rsidRDefault="0013089F" w:rsidP="0013089F">
      <w:pPr>
        <w:overflowPunct w:val="0"/>
        <w:autoSpaceDE w:val="0"/>
        <w:autoSpaceDN w:val="0"/>
        <w:adjustRightInd w:val="0"/>
        <w:jc w:val="both"/>
        <w:textAlignment w:val="baseline"/>
        <w:rPr>
          <w:rFonts w:asciiTheme="minorHAnsi" w:eastAsia="Times New Roman" w:hAnsiTheme="minorHAnsi" w:cstheme="minorHAnsi"/>
          <w:b/>
          <w:color w:val="2F5496" w:themeColor="accent1" w:themeShade="BF"/>
          <w:sz w:val="22"/>
        </w:rPr>
      </w:pPr>
      <w:r w:rsidRPr="00215BC0">
        <w:rPr>
          <w:rFonts w:asciiTheme="minorHAnsi" w:eastAsia="Times New Roman" w:hAnsiTheme="minorHAnsi" w:cstheme="minorHAnsi"/>
          <w:b/>
          <w:color w:val="2F5496" w:themeColor="accent1" w:themeShade="BF"/>
          <w:sz w:val="22"/>
        </w:rPr>
        <w:t>Responsibilities</w:t>
      </w:r>
    </w:p>
    <w:p w:rsidR="0013089F" w:rsidRPr="00215BC0" w:rsidRDefault="0013089F" w:rsidP="0013089F">
      <w:pPr>
        <w:numPr>
          <w:ilvl w:val="0"/>
          <w:numId w:val="7"/>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Responsible and active in the analysis, definition, design, implementation, management, and deployment of full software development life cycle of project.</w:t>
      </w:r>
    </w:p>
    <w:p w:rsidR="0013089F" w:rsidRPr="00215BC0" w:rsidRDefault="0013089F" w:rsidP="0013089F">
      <w:pPr>
        <w:numPr>
          <w:ilvl w:val="0"/>
          <w:numId w:val="7"/>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lastRenderedPageBreak/>
        <w:t xml:space="preserve">Developing User Interface and implementing business process using </w:t>
      </w:r>
      <w:r w:rsidRPr="00215BC0">
        <w:rPr>
          <w:rFonts w:asciiTheme="minorHAnsi" w:hAnsiTheme="minorHAnsi" w:cstheme="minorHAnsi"/>
          <w:b/>
          <w:color w:val="auto"/>
          <w:sz w:val="22"/>
        </w:rPr>
        <w:t xml:space="preserve">JSP and </w:t>
      </w:r>
      <w:proofErr w:type="spellStart"/>
      <w:r w:rsidRPr="00215BC0">
        <w:rPr>
          <w:rFonts w:asciiTheme="minorHAnsi" w:hAnsiTheme="minorHAnsi" w:cstheme="minorHAnsi"/>
          <w:b/>
          <w:color w:val="auto"/>
          <w:sz w:val="22"/>
        </w:rPr>
        <w:t>Servlets</w:t>
      </w:r>
      <w:proofErr w:type="spellEnd"/>
      <w:r w:rsidRPr="00215BC0">
        <w:rPr>
          <w:rFonts w:asciiTheme="minorHAnsi" w:hAnsiTheme="minorHAnsi" w:cstheme="minorHAnsi"/>
          <w:color w:val="auto"/>
          <w:sz w:val="22"/>
        </w:rPr>
        <w:t>.</w:t>
      </w:r>
    </w:p>
    <w:p w:rsidR="0013089F" w:rsidRPr="00215BC0" w:rsidRDefault="0013089F" w:rsidP="0013089F">
      <w:pPr>
        <w:numPr>
          <w:ilvl w:val="0"/>
          <w:numId w:val="7"/>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Development of the application that was used to create dynamic JSPs, given input from a database table containing information about the contents of the JSP being developed.</w:t>
      </w:r>
    </w:p>
    <w:p w:rsidR="0013089F" w:rsidRPr="00215BC0" w:rsidRDefault="0013089F" w:rsidP="0013089F">
      <w:pPr>
        <w:numPr>
          <w:ilvl w:val="0"/>
          <w:numId w:val="7"/>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 xml:space="preserve">Involved in writing the presentation layer in </w:t>
      </w:r>
      <w:r w:rsidRPr="00215BC0">
        <w:rPr>
          <w:rFonts w:asciiTheme="minorHAnsi" w:hAnsiTheme="minorHAnsi" w:cstheme="minorHAnsi"/>
          <w:b/>
          <w:color w:val="auto"/>
          <w:sz w:val="22"/>
        </w:rPr>
        <w:t>Java Server Pages (JSP).</w:t>
      </w:r>
    </w:p>
    <w:p w:rsidR="0013089F" w:rsidRPr="00215BC0" w:rsidRDefault="0013089F" w:rsidP="0013089F">
      <w:pPr>
        <w:numPr>
          <w:ilvl w:val="0"/>
          <w:numId w:val="7"/>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 xml:space="preserve">Wrote </w:t>
      </w:r>
      <w:proofErr w:type="spellStart"/>
      <w:r w:rsidRPr="00215BC0">
        <w:rPr>
          <w:rFonts w:asciiTheme="minorHAnsi" w:hAnsiTheme="minorHAnsi" w:cstheme="minorHAnsi"/>
          <w:color w:val="auto"/>
          <w:sz w:val="22"/>
        </w:rPr>
        <w:t>Servlets</w:t>
      </w:r>
      <w:proofErr w:type="spellEnd"/>
      <w:r w:rsidRPr="00215BC0">
        <w:rPr>
          <w:rFonts w:asciiTheme="minorHAnsi" w:hAnsiTheme="minorHAnsi" w:cstheme="minorHAnsi"/>
          <w:color w:val="auto"/>
          <w:sz w:val="22"/>
        </w:rPr>
        <w:t xml:space="preserve"> programming and JSP scripting for the communication between web browser and server.</w:t>
      </w:r>
    </w:p>
    <w:p w:rsidR="0013089F" w:rsidRPr="00215BC0" w:rsidRDefault="0013089F" w:rsidP="0013089F">
      <w:pPr>
        <w:numPr>
          <w:ilvl w:val="0"/>
          <w:numId w:val="7"/>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 xml:space="preserve">Responsible for coding </w:t>
      </w:r>
      <w:r w:rsidRPr="00215BC0">
        <w:rPr>
          <w:rFonts w:asciiTheme="minorHAnsi" w:hAnsiTheme="minorHAnsi" w:cstheme="minorHAnsi"/>
          <w:b/>
          <w:color w:val="auto"/>
          <w:sz w:val="22"/>
        </w:rPr>
        <w:t>SQL</w:t>
      </w:r>
      <w:r w:rsidRPr="00215BC0">
        <w:rPr>
          <w:rFonts w:asciiTheme="minorHAnsi" w:hAnsiTheme="minorHAnsi" w:cstheme="minorHAnsi"/>
          <w:color w:val="auto"/>
          <w:sz w:val="22"/>
        </w:rPr>
        <w:t xml:space="preserve"> Statements and Stored procedures for back end communication using </w:t>
      </w:r>
      <w:r w:rsidRPr="00215BC0">
        <w:rPr>
          <w:rFonts w:asciiTheme="minorHAnsi" w:hAnsiTheme="minorHAnsi" w:cstheme="minorHAnsi"/>
          <w:b/>
          <w:color w:val="auto"/>
          <w:sz w:val="22"/>
        </w:rPr>
        <w:t>JDBC</w:t>
      </w:r>
    </w:p>
    <w:p w:rsidR="0013089F" w:rsidRPr="00215BC0" w:rsidRDefault="0013089F" w:rsidP="0013089F">
      <w:pPr>
        <w:numPr>
          <w:ilvl w:val="0"/>
          <w:numId w:val="7"/>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Developed an API to write XML documents from a database. Utilized XML and XSL Transformation for dynamic web-content and database connectivity.</w:t>
      </w:r>
    </w:p>
    <w:p w:rsidR="0013089F" w:rsidRPr="00215BC0" w:rsidRDefault="0013089F" w:rsidP="0013089F">
      <w:pPr>
        <w:numPr>
          <w:ilvl w:val="0"/>
          <w:numId w:val="7"/>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Coded different deployment descriptors using XML. Generated Jar files are deployed on Apache Tomcat Server.</w:t>
      </w:r>
    </w:p>
    <w:p w:rsidR="0013089F" w:rsidRPr="00215BC0" w:rsidRDefault="0013089F" w:rsidP="0013089F">
      <w:pPr>
        <w:numPr>
          <w:ilvl w:val="0"/>
          <w:numId w:val="7"/>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Involved in the development of presentation layer and GUI framework in JSP. Client Side validations were done using JavaScript.</w:t>
      </w:r>
    </w:p>
    <w:p w:rsidR="0013089F" w:rsidRPr="00215BC0" w:rsidRDefault="0013089F" w:rsidP="0013089F">
      <w:pPr>
        <w:numPr>
          <w:ilvl w:val="0"/>
          <w:numId w:val="7"/>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Involved in code reviews and mentored the team in resolving issues.</w:t>
      </w:r>
    </w:p>
    <w:p w:rsidR="0013089F" w:rsidRPr="00215BC0" w:rsidRDefault="0013089F" w:rsidP="0013089F">
      <w:pPr>
        <w:numPr>
          <w:ilvl w:val="0"/>
          <w:numId w:val="7"/>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Participated in weekly design reviews and walkthroughs with project manager and development teams.</w:t>
      </w:r>
    </w:p>
    <w:p w:rsidR="0013089F" w:rsidRPr="00215BC0" w:rsidRDefault="0013089F" w:rsidP="0013089F">
      <w:pPr>
        <w:numPr>
          <w:ilvl w:val="0"/>
          <w:numId w:val="7"/>
        </w:numPr>
        <w:spacing w:after="40" w:line="240" w:lineRule="auto"/>
        <w:jc w:val="both"/>
        <w:rPr>
          <w:rFonts w:asciiTheme="minorHAnsi" w:hAnsiTheme="minorHAnsi" w:cstheme="minorHAnsi"/>
          <w:color w:val="auto"/>
          <w:sz w:val="22"/>
        </w:rPr>
      </w:pPr>
      <w:r w:rsidRPr="00215BC0">
        <w:rPr>
          <w:rFonts w:asciiTheme="minorHAnsi" w:hAnsiTheme="minorHAnsi" w:cstheme="minorHAnsi"/>
          <w:color w:val="auto"/>
          <w:sz w:val="22"/>
        </w:rPr>
        <w:t>Provide technical guidance to business analysts, gather the requirements and convert them into technical specifications/artifacts for developers to start.</w:t>
      </w:r>
    </w:p>
    <w:p w:rsidR="0013089F" w:rsidRPr="00215BC0" w:rsidRDefault="0013089F" w:rsidP="0013089F">
      <w:pPr>
        <w:overflowPunct w:val="0"/>
        <w:autoSpaceDE w:val="0"/>
        <w:autoSpaceDN w:val="0"/>
        <w:adjustRightInd w:val="0"/>
        <w:ind w:left="720"/>
        <w:jc w:val="both"/>
        <w:textAlignment w:val="baseline"/>
        <w:rPr>
          <w:rFonts w:asciiTheme="minorHAnsi" w:eastAsia="Times New Roman" w:hAnsiTheme="minorHAnsi" w:cstheme="minorHAnsi"/>
          <w:color w:val="auto"/>
          <w:sz w:val="22"/>
        </w:rPr>
      </w:pPr>
    </w:p>
    <w:p w:rsidR="0013089F" w:rsidRPr="00215BC0" w:rsidRDefault="0013089F" w:rsidP="0013089F">
      <w:pPr>
        <w:tabs>
          <w:tab w:val="left" w:pos="2334"/>
        </w:tabs>
        <w:jc w:val="both"/>
        <w:rPr>
          <w:rFonts w:asciiTheme="minorHAnsi" w:hAnsiTheme="minorHAnsi" w:cstheme="minorHAnsi"/>
          <w:b/>
          <w:color w:val="2F5496" w:themeColor="accent1" w:themeShade="BF"/>
          <w:sz w:val="22"/>
        </w:rPr>
      </w:pPr>
      <w:r w:rsidRPr="00215BC0">
        <w:rPr>
          <w:rFonts w:asciiTheme="minorHAnsi" w:hAnsiTheme="minorHAnsi" w:cstheme="minorHAnsi"/>
          <w:b/>
          <w:color w:val="2F5496" w:themeColor="accent1" w:themeShade="BF"/>
          <w:sz w:val="22"/>
        </w:rPr>
        <w:t>Environment</w:t>
      </w:r>
    </w:p>
    <w:p w:rsidR="0013089F" w:rsidRPr="00215BC0" w:rsidRDefault="0013089F" w:rsidP="0013089F">
      <w:pPr>
        <w:ind w:right="1080"/>
        <w:rPr>
          <w:rFonts w:asciiTheme="minorHAnsi" w:hAnsiTheme="minorHAnsi" w:cstheme="minorHAnsi"/>
          <w:color w:val="auto"/>
          <w:sz w:val="22"/>
        </w:rPr>
      </w:pPr>
      <w:r w:rsidRPr="00215BC0">
        <w:rPr>
          <w:rFonts w:asciiTheme="minorHAnsi" w:hAnsiTheme="minorHAnsi" w:cstheme="minorHAnsi"/>
          <w:color w:val="auto"/>
          <w:sz w:val="22"/>
        </w:rPr>
        <w:t>Java 1.5</w:t>
      </w:r>
      <w:proofErr w:type="gramStart"/>
      <w:r w:rsidRPr="00215BC0">
        <w:rPr>
          <w:rFonts w:asciiTheme="minorHAnsi" w:hAnsiTheme="minorHAnsi" w:cstheme="minorHAnsi"/>
          <w:color w:val="auto"/>
          <w:sz w:val="22"/>
        </w:rPr>
        <w:t>,Hibernate</w:t>
      </w:r>
      <w:proofErr w:type="gramEnd"/>
      <w:r w:rsidRPr="00215BC0">
        <w:rPr>
          <w:rFonts w:asciiTheme="minorHAnsi" w:hAnsiTheme="minorHAnsi" w:cstheme="minorHAnsi"/>
          <w:color w:val="auto"/>
          <w:sz w:val="22"/>
        </w:rPr>
        <w:t xml:space="preserve">, JSP, </w:t>
      </w:r>
      <w:proofErr w:type="spellStart"/>
      <w:r w:rsidRPr="00215BC0">
        <w:rPr>
          <w:rFonts w:asciiTheme="minorHAnsi" w:hAnsiTheme="minorHAnsi" w:cstheme="minorHAnsi"/>
          <w:color w:val="auto"/>
          <w:sz w:val="22"/>
        </w:rPr>
        <w:t>Servlets</w:t>
      </w:r>
      <w:proofErr w:type="spellEnd"/>
      <w:r w:rsidRPr="00215BC0">
        <w:rPr>
          <w:rFonts w:asciiTheme="minorHAnsi" w:hAnsiTheme="minorHAnsi" w:cstheme="minorHAnsi"/>
          <w:color w:val="auto"/>
          <w:sz w:val="22"/>
        </w:rPr>
        <w:t>, RAD</w:t>
      </w:r>
      <w:r w:rsidRPr="00215BC0">
        <w:rPr>
          <w:rFonts w:asciiTheme="minorHAnsi" w:hAnsiTheme="minorHAnsi" w:cstheme="minorHAnsi"/>
          <w:b/>
          <w:color w:val="auto"/>
          <w:sz w:val="22"/>
        </w:rPr>
        <w:t>,</w:t>
      </w:r>
      <w:r w:rsidRPr="00215BC0">
        <w:rPr>
          <w:rFonts w:asciiTheme="minorHAnsi" w:hAnsiTheme="minorHAnsi" w:cstheme="minorHAnsi"/>
          <w:color w:val="auto"/>
          <w:sz w:val="22"/>
        </w:rPr>
        <w:t xml:space="preserve"> RSA, Toad, Oracle 8i, Rational Clear Case, Rational Clear Quest, Rational Requisite Pro, UML, MS Visio.</w:t>
      </w:r>
    </w:p>
    <w:p w:rsidR="0013089F" w:rsidRPr="00215BC0" w:rsidRDefault="00E674F3" w:rsidP="0013089F">
      <w:pPr>
        <w:ind w:left="180" w:right="1080"/>
        <w:rPr>
          <w:rFonts w:asciiTheme="minorHAnsi" w:hAnsiTheme="minorHAnsi" w:cstheme="minorHAnsi"/>
          <w:color w:val="auto"/>
          <w:sz w:val="22"/>
        </w:rPr>
      </w:pPr>
      <w:r w:rsidRPr="00215BC0">
        <w:rPr>
          <w:rFonts w:asciiTheme="minorHAnsi" w:hAnsiTheme="minorHAnsi" w:cstheme="minorHAnsi"/>
          <w:noProof/>
          <w:color w:val="auto"/>
          <w:sz w:val="22"/>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33" type="#_x0000_t34" style="position:absolute;left:0;text-align:left;margin-left:534pt;margin-top:28.55pt;width:27.05pt;height:.05pt;rotation:-90;z-index:25167360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" adj="11299" strokecolor="black [3213]">
            <v:stroke dashstyle="dash"/>
            <w10:wrap anchorx="margin"/>
          </v:shape>
        </w:pict>
      </w:r>
    </w:p>
    <w:p w:rsidR="0013089F" w:rsidRPr="00215BC0" w:rsidRDefault="00E674F3" w:rsidP="0013089F">
      <w:pPr>
        <w:ind w:left="180" w:right="1080"/>
        <w:rPr>
          <w:rFonts w:asciiTheme="minorHAnsi" w:hAnsiTheme="minorHAnsi" w:cstheme="minorHAnsi"/>
          <w:color w:val="auto"/>
          <w:sz w:val="22"/>
        </w:rPr>
      </w:pPr>
      <w:r w:rsidRPr="00215BC0">
        <w:rPr>
          <w:rFonts w:asciiTheme="minorHAnsi" w:hAnsiTheme="minorHAnsi" w:cstheme="minorHAnsi"/>
          <w:noProof/>
          <w:color w:val="auto"/>
          <w:sz w:val="22"/>
        </w:rPr>
        <w:pict>
          <v:shape id="Connector: Elbow 4" o:spid="_x0000_s1032" type="#_x0000_t34" style="position:absolute;left:0;text-align:left;margin-left:176.7pt;margin-top:27.85pt;width:372.05pt;height:.75pt;z-index:25167564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" adj="10799" strokecolor="black [3213]">
            <v:stroke dashstyle="dash"/>
            <w10:wrap anchorx="margin"/>
          </v:shape>
        </w:pict>
      </w:r>
      <w:r w:rsidRPr="00215BC0">
        <w:rPr>
          <w:rFonts w:asciiTheme="minorHAnsi" w:hAnsiTheme="minorHAnsi" w:cstheme="minorHAnsi"/>
          <w:noProof/>
          <w:color w:val="auto"/>
          <w:sz w:val="22"/>
        </w:rPr>
        <w:pict>
          <v:roundrect id="Rectangle: Rounded Corners 3" o:spid="_x0000_s1029" style="position:absolute;left:0;text-align:left;margin-left:51.75pt;margin-top:14.3pt;width:125.55pt;height:23.05pt;z-index:251663872;visibility:visible;mso-position-horizontal-relative:margin;mso-width-relative:margin;mso-height-relative:margin;v-text-anchor:middle" arcsize="57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" fillcolor="#3e7aa2" strokecolor="black [3213]">
            <v:stroke dashstyle="dash"/>
            <v:path arrowok="t"/>
            <v:textbox inset="0,0,0,0">
              <w:txbxContent>
                <w:p w:rsidR="0013089F" w:rsidRPr="00510DE5" w:rsidRDefault="0013089F" w:rsidP="0013089F">
                  <w:pPr>
                    <w:pStyle w:val="Heading1"/>
                  </w:pPr>
                  <w:r>
                    <w:t>EDUCATION</w:t>
                  </w:r>
                </w:p>
              </w:txbxContent>
            </v:textbox>
            <w10:wrap anchorx="margin"/>
          </v:roundrect>
        </w:pict>
      </w:r>
    </w:p>
    <w:p w:rsidR="0013089F" w:rsidRPr="00215BC0" w:rsidRDefault="00E674F3" w:rsidP="0013089F">
      <w:pPr>
        <w:ind w:left="180" w:right="1080"/>
        <w:rPr>
          <w:rFonts w:asciiTheme="minorHAnsi" w:hAnsiTheme="minorHAnsi" w:cstheme="minorHAnsi"/>
          <w:color w:val="auto"/>
          <w:sz w:val="22"/>
        </w:rPr>
      </w:pPr>
      <w:r w:rsidRPr="00215BC0">
        <w:rPr>
          <w:rFonts w:asciiTheme="minorHAnsi" w:hAnsiTheme="minorHAnsi" w:cstheme="minorHAnsi"/>
          <w:noProof/>
          <w:color w:val="auto"/>
          <w:sz w:val="22"/>
        </w:rPr>
        <w:pict>
          <v:shape id="Connector: Elbow 2" o:spid="_x0000_s1031" type="#_x0000_t34" style="position:absolute;left:0;text-align:left;margin-left:.75pt;margin-top:12.3pt;width:51pt;height:.05pt;z-index:25167667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" strokecolor="black [3213]">
            <v:stroke dashstyle="dash"/>
            <w10:wrap anchorx="margin"/>
          </v:shape>
        </w:pict>
      </w:r>
      <w:r w:rsidRPr="00215BC0">
        <w:rPr>
          <w:rFonts w:asciiTheme="minorHAnsi" w:hAnsiTheme="minorHAnsi" w:cstheme="minorHAnsi"/>
          <w:noProof/>
          <w:color w:val="auto"/>
          <w:sz w:val="22"/>
        </w:rPr>
        <w:pict>
          <v:shape id="Straight Arrow Connector 1" o:spid="_x0000_s1030" type="#_x0000_t32" style="position:absolute;left:0;text-align:left;margin-left:-34.5pt;margin-top:46.85pt;width:71.95pt;height:0;rotation:-90;z-index:25167769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" strokecolor="black [3213]">
            <v:stroke dashstyle="dash"/>
            <w10:wrap anchorx="margin"/>
          </v:shape>
        </w:pict>
      </w:r>
    </w:p>
    <w:p w:rsidR="0013089F" w:rsidRPr="00215BC0" w:rsidRDefault="0013089F" w:rsidP="0013089F">
      <w:pPr>
        <w:ind w:left="180" w:right="1080"/>
        <w:rPr>
          <w:rFonts w:asciiTheme="minorHAnsi" w:hAnsiTheme="minorHAnsi" w:cstheme="minorHAnsi"/>
          <w:color w:val="auto"/>
          <w:sz w:val="22"/>
        </w:rPr>
      </w:pPr>
    </w:p>
    <w:p w:rsidR="0013089F" w:rsidRPr="00215BC0" w:rsidRDefault="0013089F" w:rsidP="0013089F">
      <w:pPr>
        <w:ind w:left="180" w:right="1080" w:firstLine="540"/>
        <w:rPr>
          <w:rFonts w:asciiTheme="minorHAnsi" w:hAnsiTheme="minorHAnsi" w:cstheme="minorHAnsi"/>
          <w:color w:val="auto"/>
          <w:sz w:val="22"/>
        </w:rPr>
      </w:pPr>
    </w:p>
    <w:p w:rsidR="0013089F" w:rsidRPr="00215BC0" w:rsidRDefault="0013089F" w:rsidP="0013089F">
      <w:pPr>
        <w:ind w:left="180" w:right="1080" w:firstLine="540"/>
        <w:rPr>
          <w:rFonts w:asciiTheme="minorHAnsi" w:hAnsiTheme="minorHAnsi" w:cstheme="minorHAnsi"/>
          <w:color w:val="auto"/>
          <w:sz w:val="22"/>
        </w:rPr>
      </w:pPr>
      <w:r w:rsidRPr="00215BC0">
        <w:rPr>
          <w:rFonts w:asciiTheme="minorHAnsi" w:hAnsiTheme="minorHAnsi" w:cstheme="minorHAnsi"/>
          <w:color w:val="auto"/>
          <w:sz w:val="22"/>
        </w:rPr>
        <w:t>Bachelors in Technology in Computer Science&amp; Engineering, India</w:t>
      </w:r>
    </w:p>
    <w:p w:rsidR="0013089F" w:rsidRPr="00215BC0" w:rsidRDefault="0013089F" w:rsidP="0013089F">
      <w:pPr>
        <w:ind w:right="1080"/>
        <w:rPr>
          <w:rFonts w:asciiTheme="minorHAnsi" w:hAnsiTheme="minorHAnsi" w:cstheme="minorHAnsi"/>
          <w:color w:val="auto"/>
          <w:sz w:val="22"/>
        </w:rPr>
      </w:pPr>
    </w:p>
    <w:p w:rsidR="00820658" w:rsidRPr="00215BC0" w:rsidRDefault="00820658">
      <w:pPr>
        <w:rPr>
          <w:rFonts w:asciiTheme="minorHAnsi" w:hAnsiTheme="minorHAnsi" w:cstheme="minorHAnsi"/>
          <w:sz w:val="22"/>
        </w:rPr>
      </w:pPr>
    </w:p>
    <w:sectPr w:rsidR="00820658" w:rsidRPr="00215BC0" w:rsidSect="00CC053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eiryo UI">
    <w:panose1 w:val="020B0604030504040204"/>
    <w:charset w:val="80"/>
    <w:family w:val="swiss"/>
    <w:pitch w:val="variable"/>
    <w:sig w:usb0="E10102FF" w:usb1="EAC7FFFF" w:usb2="00010012" w:usb3="00000000" w:csb0="0002009F" w:csb1="00000000"/>
  </w:font>
  <w:font w:name="Calibri Light">
    <w:altName w:val="Arial"/>
    <w:charset w:val="00"/>
    <w:family w:val="swiss"/>
    <w:pitch w:val="variable"/>
    <w:sig w:usb0="00000003"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EA0DB5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singleLevel"/>
    <w:tmpl w:val="00000002"/>
    <w:name w:val="WW8Num3"/>
    <w:lvl w:ilvl="0">
      <w:start w:val="1"/>
      <w:numFmt w:val="bullet"/>
      <w:lvlText w:val=""/>
      <w:lvlJc w:val="left"/>
      <w:pPr>
        <w:tabs>
          <w:tab w:val="num" w:pos="0"/>
        </w:tabs>
        <w:ind w:left="720" w:hanging="360"/>
      </w:pPr>
      <w:rPr>
        <w:rFonts w:ascii="Symbol" w:hAnsi="Symbol" w:cs="Symbol" w:hint="default"/>
        <w:sz w:val="22"/>
        <w:szCs w:val="22"/>
      </w:rPr>
    </w:lvl>
  </w:abstractNum>
  <w:abstractNum w:abstractNumId="2">
    <w:nsid w:val="00000007"/>
    <w:multiLevelType w:val="singleLevel"/>
    <w:tmpl w:val="00000007"/>
    <w:name w:val="WW8Num21"/>
    <w:lvl w:ilvl="0">
      <w:start w:val="1"/>
      <w:numFmt w:val="bullet"/>
      <w:lvlText w:val=""/>
      <w:lvlJc w:val="left"/>
      <w:pPr>
        <w:tabs>
          <w:tab w:val="num" w:pos="0"/>
        </w:tabs>
        <w:ind w:left="720" w:hanging="360"/>
      </w:pPr>
      <w:rPr>
        <w:rFonts w:ascii="Symbol" w:hAnsi="Symbol" w:cs="Symbol" w:hint="default"/>
        <w:sz w:val="22"/>
        <w:szCs w:val="22"/>
      </w:rPr>
    </w:lvl>
  </w:abstractNum>
  <w:abstractNum w:abstractNumId="3">
    <w:nsid w:val="00000009"/>
    <w:multiLevelType w:val="singleLevel"/>
    <w:tmpl w:val="00000009"/>
    <w:name w:val="WW8Num25"/>
    <w:lvl w:ilvl="0">
      <w:start w:val="1"/>
      <w:numFmt w:val="bullet"/>
      <w:lvlText w:val=""/>
      <w:lvlJc w:val="left"/>
      <w:pPr>
        <w:tabs>
          <w:tab w:val="num" w:pos="0"/>
        </w:tabs>
        <w:ind w:left="720" w:hanging="360"/>
      </w:pPr>
      <w:rPr>
        <w:rFonts w:ascii="Symbol" w:hAnsi="Symbol" w:cs="Symbol" w:hint="default"/>
        <w:sz w:val="22"/>
        <w:szCs w:val="22"/>
      </w:rPr>
    </w:lvl>
  </w:abstractNum>
  <w:abstractNum w:abstractNumId="4">
    <w:nsid w:val="0000000C"/>
    <w:multiLevelType w:val="singleLevel"/>
    <w:tmpl w:val="0000000C"/>
    <w:lvl w:ilvl="0">
      <w:numFmt w:val="bullet"/>
      <w:lvlText w:val=""/>
      <w:lvlJc w:val="left"/>
      <w:pPr>
        <w:tabs>
          <w:tab w:val="num" w:pos="720"/>
        </w:tabs>
        <w:ind w:left="720" w:hanging="360"/>
      </w:pPr>
      <w:rPr>
        <w:rFonts w:ascii="Symbol" w:hAnsi="Symbol" w:cs="Symbol" w:hint="default"/>
        <w:color w:val="000000"/>
        <w:sz w:val="22"/>
        <w:szCs w:val="22"/>
        <w:lang w:val="en-US"/>
      </w:rPr>
    </w:lvl>
  </w:abstractNum>
  <w:abstractNum w:abstractNumId="5">
    <w:nsid w:val="056642A6"/>
    <w:multiLevelType w:val="hybridMultilevel"/>
    <w:tmpl w:val="36AA614E"/>
    <w:lvl w:ilvl="0" w:tplc="7B4A5D9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C2464F2"/>
    <w:multiLevelType w:val="hybridMultilevel"/>
    <w:tmpl w:val="AEB85778"/>
    <w:lvl w:ilvl="0" w:tplc="7B4A5D9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8204E9"/>
    <w:multiLevelType w:val="hybridMultilevel"/>
    <w:tmpl w:val="3FF60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524A47"/>
    <w:multiLevelType w:val="hybridMultilevel"/>
    <w:tmpl w:val="9666515E"/>
    <w:lvl w:ilvl="0" w:tplc="ABAE9F38">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8B336E"/>
    <w:multiLevelType w:val="hybridMultilevel"/>
    <w:tmpl w:val="8E48E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B177F4"/>
    <w:multiLevelType w:val="hybridMultilevel"/>
    <w:tmpl w:val="062C145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7072CA"/>
    <w:multiLevelType w:val="hybridMultilevel"/>
    <w:tmpl w:val="1B2CE9EE"/>
    <w:lvl w:ilvl="0" w:tplc="DAA21CFA">
      <w:start w:val="1"/>
      <w:numFmt w:val="bullet"/>
      <w:pStyle w:val="ListParagraph"/>
      <w:lvlText w:val=""/>
      <w:lvlJc w:val="left"/>
      <w:pPr>
        <w:ind w:left="1440" w:hanging="360"/>
      </w:pPr>
      <w:rPr>
        <w:rFonts w:ascii="Wingdings" w:hAnsi="Wingdings"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19D1BBB"/>
    <w:multiLevelType w:val="hybridMultilevel"/>
    <w:tmpl w:val="0ED0C6F2"/>
    <w:lvl w:ilvl="0" w:tplc="04090001">
      <w:start w:val="1"/>
      <w:numFmt w:val="bullet"/>
      <w:lvlText w:val=""/>
      <w:lvlJc w:val="left"/>
      <w:pPr>
        <w:ind w:left="720" w:hanging="360"/>
      </w:pPr>
      <w:rPr>
        <w:rFonts w:ascii="Symbol" w:hAnsi="Symbol" w:hint="default"/>
      </w:rPr>
    </w:lvl>
    <w:lvl w:ilvl="1" w:tplc="ABAE9F38">
      <w:start w:val="1"/>
      <w:numFmt w:val="bullet"/>
      <w:lvlText w:val=""/>
      <w:lvlJc w:val="left"/>
      <w:pPr>
        <w:ind w:left="990" w:hanging="360"/>
      </w:pPr>
      <w:rPr>
        <w:rFonts w:ascii="Wingdings" w:hAnsi="Wingdings" w:hint="default"/>
        <w:color w:val="000000" w:themeColor="tex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4C72C9"/>
    <w:multiLevelType w:val="hybridMultilevel"/>
    <w:tmpl w:val="E4E6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F65B8D"/>
    <w:multiLevelType w:val="hybridMultilevel"/>
    <w:tmpl w:val="F2B24416"/>
    <w:lvl w:ilvl="0" w:tplc="ABAE9F38">
      <w:start w:val="1"/>
      <w:numFmt w:val="bullet"/>
      <w:lvlText w:val=""/>
      <w:lvlJc w:val="left"/>
      <w:pPr>
        <w:ind w:left="450" w:hanging="360"/>
      </w:pPr>
      <w:rPr>
        <w:rFonts w:ascii="Wingdings" w:hAnsi="Wingdings" w:hint="default"/>
        <w:color w:val="000000" w:themeColor="text1"/>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46DC2AFE"/>
    <w:multiLevelType w:val="hybridMultilevel"/>
    <w:tmpl w:val="F8C435C2"/>
    <w:lvl w:ilvl="0" w:tplc="7B4A5D9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E17DD9"/>
    <w:multiLevelType w:val="hybridMultilevel"/>
    <w:tmpl w:val="866EC8DA"/>
    <w:lvl w:ilvl="0" w:tplc="00000004">
      <w:start w:val="1"/>
      <w:numFmt w:val="bullet"/>
      <w:pStyle w:val="Head1Bullet"/>
      <w:lvlText w:val=""/>
      <w:lvlJc w:val="left"/>
      <w:pPr>
        <w:tabs>
          <w:tab w:val="num" w:pos="900"/>
        </w:tabs>
        <w:ind w:left="900" w:hanging="360"/>
      </w:pPr>
      <w:rPr>
        <w:rFonts w:ascii="Wingdings" w:hAnsi="Wingdings" w:hint="default"/>
        <w:color w:val="FF66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CB56F69"/>
    <w:multiLevelType w:val="hybridMultilevel"/>
    <w:tmpl w:val="B5B69D6C"/>
    <w:lvl w:ilvl="0" w:tplc="0000000C">
      <w:numFmt w:val="bullet"/>
      <w:lvlText w:val=""/>
      <w:lvlJc w:val="left"/>
      <w:pPr>
        <w:tabs>
          <w:tab w:val="num" w:pos="720"/>
        </w:tabs>
        <w:ind w:left="720" w:hanging="360"/>
      </w:pPr>
      <w:rPr>
        <w:rFonts w:ascii="Symbol" w:hAnsi="Symbol" w:cs="Symbol" w:hint="default"/>
        <w:color w:val="000000"/>
        <w:sz w:val="22"/>
        <w:szCs w:val="22"/>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213C4A"/>
    <w:multiLevelType w:val="hybridMultilevel"/>
    <w:tmpl w:val="B16AD8D0"/>
    <w:lvl w:ilvl="0" w:tplc="ABAE9F38">
      <w:start w:val="1"/>
      <w:numFmt w:val="bullet"/>
      <w:lvlText w:val=""/>
      <w:lvlJc w:val="left"/>
      <w:pPr>
        <w:ind w:left="360" w:hanging="360"/>
      </w:pPr>
      <w:rPr>
        <w:rFonts w:ascii="Wingdings" w:hAnsi="Wingdings" w:hint="default"/>
        <w:color w:val="000000"/>
      </w:rPr>
    </w:lvl>
    <w:lvl w:ilvl="1" w:tplc="342E45C0">
      <w:numFmt w:val="bullet"/>
      <w:lvlText w:val="•"/>
      <w:lvlJc w:val="left"/>
      <w:pPr>
        <w:ind w:left="1440" w:hanging="720"/>
      </w:pPr>
      <w:rPr>
        <w:rFonts w:ascii="Calibri" w:eastAsia="Times New Roman" w:hAnsi="Calibri"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5234D01"/>
    <w:multiLevelType w:val="hybridMultilevel"/>
    <w:tmpl w:val="CB2E2DA4"/>
    <w:lvl w:ilvl="0" w:tplc="ABAE9F38">
      <w:start w:val="1"/>
      <w:numFmt w:val="bullet"/>
      <w:lvlText w:val=""/>
      <w:lvlJc w:val="left"/>
      <w:pPr>
        <w:ind w:left="450" w:hanging="360"/>
      </w:pPr>
      <w:rPr>
        <w:rFonts w:ascii="Wingdings" w:hAnsi="Wingdings" w:hint="default"/>
        <w:color w:val="000000" w:themeColor="text1"/>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nsid w:val="65930EEA"/>
    <w:multiLevelType w:val="hybridMultilevel"/>
    <w:tmpl w:val="CDE8C7EE"/>
    <w:lvl w:ilvl="0" w:tplc="ABAE9F38">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9B42D8"/>
    <w:multiLevelType w:val="multilevel"/>
    <w:tmpl w:val="277E99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nsid w:val="6D5104B4"/>
    <w:multiLevelType w:val="hybridMultilevel"/>
    <w:tmpl w:val="4DF41928"/>
    <w:lvl w:ilvl="0" w:tplc="04090001">
      <w:start w:val="1"/>
      <w:numFmt w:val="bullet"/>
      <w:lvlText w:val=""/>
      <w:lvlJc w:val="left"/>
      <w:pPr>
        <w:ind w:left="720" w:hanging="360"/>
      </w:pPr>
      <w:rPr>
        <w:rFonts w:ascii="Symbol" w:hAnsi="Symbol" w:hint="default"/>
      </w:rPr>
    </w:lvl>
    <w:lvl w:ilvl="1" w:tplc="ABAE9F38">
      <w:start w:val="1"/>
      <w:numFmt w:val="bullet"/>
      <w:lvlText w:val=""/>
      <w:lvlJc w:val="left"/>
      <w:pPr>
        <w:ind w:left="540" w:hanging="360"/>
      </w:pPr>
      <w:rPr>
        <w:rFonts w:ascii="Wingdings" w:hAnsi="Wingdings"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5"/>
  </w:num>
  <w:num w:numId="4">
    <w:abstractNumId w:val="15"/>
  </w:num>
  <w:num w:numId="5">
    <w:abstractNumId w:val="12"/>
  </w:num>
  <w:num w:numId="6">
    <w:abstractNumId w:val="22"/>
  </w:num>
  <w:num w:numId="7">
    <w:abstractNumId w:val="14"/>
  </w:num>
  <w:num w:numId="8">
    <w:abstractNumId w:val="19"/>
  </w:num>
  <w:num w:numId="9">
    <w:abstractNumId w:val="4"/>
  </w:num>
  <w:num w:numId="10">
    <w:abstractNumId w:val="1"/>
  </w:num>
  <w:num w:numId="11">
    <w:abstractNumId w:val="3"/>
  </w:num>
  <w:num w:numId="12">
    <w:abstractNumId w:val="2"/>
  </w:num>
  <w:num w:numId="13">
    <w:abstractNumId w:val="13"/>
  </w:num>
  <w:num w:numId="14">
    <w:abstractNumId w:val="9"/>
  </w:num>
  <w:num w:numId="15">
    <w:abstractNumId w:val="21"/>
  </w:num>
  <w:num w:numId="16">
    <w:abstractNumId w:val="11"/>
  </w:num>
  <w:num w:numId="17">
    <w:abstractNumId w:val="8"/>
  </w:num>
  <w:num w:numId="18">
    <w:abstractNumId w:val="6"/>
  </w:num>
  <w:num w:numId="19">
    <w:abstractNumId w:val="0"/>
  </w:num>
  <w:num w:numId="20">
    <w:abstractNumId w:val="20"/>
  </w:num>
  <w:num w:numId="21">
    <w:abstractNumId w:val="11"/>
  </w:num>
  <w:num w:numId="22">
    <w:abstractNumId w:val="11"/>
  </w:num>
  <w:num w:numId="23">
    <w:abstractNumId w:val="17"/>
  </w:num>
  <w:num w:numId="24">
    <w:abstractNumId w:val="18"/>
  </w:num>
  <w:num w:numId="25">
    <w:abstractNumId w:val="11"/>
  </w:num>
  <w:num w:numId="26">
    <w:abstractNumId w:val="11"/>
  </w:num>
  <w:num w:numId="27">
    <w:abstractNumId w:val="7"/>
  </w:num>
  <w:num w:numId="28">
    <w:abstractNumId w:val="11"/>
  </w:num>
  <w:num w:numId="2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089F"/>
    <w:rsid w:val="000227BC"/>
    <w:rsid w:val="00060027"/>
    <w:rsid w:val="0007161B"/>
    <w:rsid w:val="000A0649"/>
    <w:rsid w:val="000A107B"/>
    <w:rsid w:val="000A2D19"/>
    <w:rsid w:val="000C5322"/>
    <w:rsid w:val="000D5CEB"/>
    <w:rsid w:val="0013089F"/>
    <w:rsid w:val="00133B50"/>
    <w:rsid w:val="0014343F"/>
    <w:rsid w:val="00161391"/>
    <w:rsid w:val="00172768"/>
    <w:rsid w:val="001B6C85"/>
    <w:rsid w:val="001C1FD4"/>
    <w:rsid w:val="001F4453"/>
    <w:rsid w:val="00211B58"/>
    <w:rsid w:val="00215BC0"/>
    <w:rsid w:val="002909DD"/>
    <w:rsid w:val="002E10C3"/>
    <w:rsid w:val="002E2390"/>
    <w:rsid w:val="00304148"/>
    <w:rsid w:val="003168CC"/>
    <w:rsid w:val="00320B01"/>
    <w:rsid w:val="003238A1"/>
    <w:rsid w:val="00352D5C"/>
    <w:rsid w:val="003E0094"/>
    <w:rsid w:val="004C6E75"/>
    <w:rsid w:val="004C72C4"/>
    <w:rsid w:val="004D0E4A"/>
    <w:rsid w:val="004E09ED"/>
    <w:rsid w:val="00511458"/>
    <w:rsid w:val="005248D9"/>
    <w:rsid w:val="00542B12"/>
    <w:rsid w:val="00585E75"/>
    <w:rsid w:val="005B3A50"/>
    <w:rsid w:val="005E1C47"/>
    <w:rsid w:val="0061673A"/>
    <w:rsid w:val="00621ADC"/>
    <w:rsid w:val="00681ED3"/>
    <w:rsid w:val="00683F4C"/>
    <w:rsid w:val="00684C21"/>
    <w:rsid w:val="006D31DD"/>
    <w:rsid w:val="006F597B"/>
    <w:rsid w:val="00735984"/>
    <w:rsid w:val="00777384"/>
    <w:rsid w:val="00784F3B"/>
    <w:rsid w:val="007877A6"/>
    <w:rsid w:val="008035A7"/>
    <w:rsid w:val="00815153"/>
    <w:rsid w:val="00820658"/>
    <w:rsid w:val="00851DFF"/>
    <w:rsid w:val="008528D4"/>
    <w:rsid w:val="00880BB1"/>
    <w:rsid w:val="00897B03"/>
    <w:rsid w:val="008A3C53"/>
    <w:rsid w:val="008E4352"/>
    <w:rsid w:val="00907F02"/>
    <w:rsid w:val="0095148A"/>
    <w:rsid w:val="009B2F33"/>
    <w:rsid w:val="00A00605"/>
    <w:rsid w:val="00A06D1D"/>
    <w:rsid w:val="00A07840"/>
    <w:rsid w:val="00A2658C"/>
    <w:rsid w:val="00A32FC5"/>
    <w:rsid w:val="00A67564"/>
    <w:rsid w:val="00B1318D"/>
    <w:rsid w:val="00B43E81"/>
    <w:rsid w:val="00B45173"/>
    <w:rsid w:val="00B65B8F"/>
    <w:rsid w:val="00B6681F"/>
    <w:rsid w:val="00BC3462"/>
    <w:rsid w:val="00BE79FB"/>
    <w:rsid w:val="00C72D55"/>
    <w:rsid w:val="00C87E9A"/>
    <w:rsid w:val="00CD330C"/>
    <w:rsid w:val="00D037C5"/>
    <w:rsid w:val="00D15564"/>
    <w:rsid w:val="00D44A77"/>
    <w:rsid w:val="00D65258"/>
    <w:rsid w:val="00D74D46"/>
    <w:rsid w:val="00D905EB"/>
    <w:rsid w:val="00DE1F1C"/>
    <w:rsid w:val="00E037D2"/>
    <w:rsid w:val="00E20F1A"/>
    <w:rsid w:val="00E36FF0"/>
    <w:rsid w:val="00E674F3"/>
    <w:rsid w:val="00E70102"/>
    <w:rsid w:val="00E7560C"/>
    <w:rsid w:val="00E85AEF"/>
    <w:rsid w:val="00E91918"/>
    <w:rsid w:val="00ED25F6"/>
    <w:rsid w:val="00ED2BC6"/>
    <w:rsid w:val="00F31F3A"/>
    <w:rsid w:val="00F53681"/>
    <w:rsid w:val="00F55ADF"/>
    <w:rsid w:val="00FB6C51"/>
    <w:rsid w:val="00FC2E8C"/>
    <w:rsid w:val="00FC3282"/>
    <w:rsid w:val="00FF2683"/>
    <w:rsid w:val="00FF7C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7"/>
        <o:r id="V:Rule2" type="connector" idref="#Straight Arrow Connector 12"/>
        <o:r id="V:Rule3" type="connector" idref="#Straight Arrow Connector 15"/>
        <o:r id="V:Rule4" type="connector" idref="#Straight Arrow Connector 6"/>
        <o:r id="V:Rule5" type="connector" idref="#Connector: Elbow 5"/>
        <o:r id="V:Rule6" type="connector" idref="#Connector: Elbow 4"/>
        <o:r id="V:Rule7" type="connector" idref="#Connector: Elbow 2"/>
        <o:r id="V:Rule8"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89F"/>
    <w:pPr>
      <w:spacing w:after="0" w:line="276" w:lineRule="auto"/>
    </w:pPr>
    <w:rPr>
      <w:rFonts w:ascii="Meiryo UI" w:hAnsi="Meiryo UI"/>
      <w:color w:val="7F7F7F" w:themeColor="text1" w:themeTint="80"/>
      <w:sz w:val="20"/>
    </w:rPr>
  </w:style>
  <w:style w:type="paragraph" w:styleId="Heading1">
    <w:name w:val="heading 1"/>
    <w:basedOn w:val="Normal"/>
    <w:next w:val="Normal"/>
    <w:link w:val="Heading1Char"/>
    <w:uiPriority w:val="9"/>
    <w:qFormat/>
    <w:rsid w:val="0013089F"/>
    <w:pPr>
      <w:spacing w:line="240" w:lineRule="auto"/>
      <w:jc w:val="center"/>
      <w:outlineLvl w:val="0"/>
    </w:pPr>
    <w:rPr>
      <w:b/>
      <w:caps/>
      <w:color w:val="FFFFFF" w:themeColor="background1"/>
      <w:spacing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89F"/>
    <w:rPr>
      <w:rFonts w:ascii="Meiryo UI" w:hAnsi="Meiryo UI"/>
      <w:b/>
      <w:caps/>
      <w:color w:val="FFFFFF" w:themeColor="background1"/>
      <w:spacing w:val="40"/>
      <w:sz w:val="20"/>
    </w:rPr>
  </w:style>
  <w:style w:type="paragraph" w:styleId="NoSpacing">
    <w:name w:val="No Spacing"/>
    <w:uiPriority w:val="1"/>
    <w:qFormat/>
    <w:rsid w:val="0013089F"/>
    <w:pPr>
      <w:spacing w:after="0" w:line="240" w:lineRule="auto"/>
    </w:pPr>
    <w:rPr>
      <w:rFonts w:asciiTheme="majorHAnsi" w:hAnsiTheme="majorHAnsi"/>
    </w:rPr>
  </w:style>
  <w:style w:type="paragraph" w:customStyle="1" w:styleId="NormalBold">
    <w:name w:val="Normal Bold"/>
    <w:basedOn w:val="Normal"/>
    <w:link w:val="NormalBoldChar"/>
    <w:qFormat/>
    <w:rsid w:val="0013089F"/>
    <w:rPr>
      <w:b/>
      <w:color w:val="000000" w:themeColor="text1"/>
    </w:rPr>
  </w:style>
  <w:style w:type="paragraph" w:styleId="ListParagraph">
    <w:name w:val="List Paragraph"/>
    <w:basedOn w:val="Normal"/>
    <w:link w:val="ListParagraphChar"/>
    <w:qFormat/>
    <w:rsid w:val="0013089F"/>
    <w:pPr>
      <w:numPr>
        <w:numId w:val="1"/>
      </w:numPr>
      <w:spacing w:line="240" w:lineRule="auto"/>
      <w:contextualSpacing/>
    </w:pPr>
  </w:style>
  <w:style w:type="character" w:customStyle="1" w:styleId="NormalBoldChar">
    <w:name w:val="Normal Bold Char"/>
    <w:basedOn w:val="DefaultParagraphFont"/>
    <w:link w:val="NormalBold"/>
    <w:rsid w:val="0013089F"/>
    <w:rPr>
      <w:rFonts w:ascii="Meiryo UI" w:hAnsi="Meiryo UI"/>
      <w:b/>
      <w:color w:val="000000" w:themeColor="text1"/>
      <w:sz w:val="20"/>
    </w:rPr>
  </w:style>
  <w:style w:type="paragraph" w:styleId="Title">
    <w:name w:val="Title"/>
    <w:basedOn w:val="Normal"/>
    <w:next w:val="Normal"/>
    <w:link w:val="TitleChar"/>
    <w:uiPriority w:val="10"/>
    <w:qFormat/>
    <w:rsid w:val="0013089F"/>
    <w:pPr>
      <w:jc w:val="center"/>
    </w:pPr>
    <w:rPr>
      <w:b/>
      <w:caps/>
      <w:color w:val="auto"/>
      <w:spacing w:val="60"/>
    </w:rPr>
  </w:style>
  <w:style w:type="character" w:customStyle="1" w:styleId="TitleChar">
    <w:name w:val="Title Char"/>
    <w:basedOn w:val="DefaultParagraphFont"/>
    <w:link w:val="Title"/>
    <w:uiPriority w:val="10"/>
    <w:rsid w:val="0013089F"/>
    <w:rPr>
      <w:rFonts w:ascii="Meiryo UI" w:hAnsi="Meiryo UI"/>
      <w:b/>
      <w:caps/>
      <w:spacing w:val="60"/>
      <w:sz w:val="20"/>
    </w:rPr>
  </w:style>
  <w:style w:type="paragraph" w:customStyle="1" w:styleId="Tagline">
    <w:name w:val="Tagline"/>
    <w:basedOn w:val="Normal"/>
    <w:qFormat/>
    <w:rsid w:val="0013089F"/>
    <w:pPr>
      <w:jc w:val="center"/>
    </w:pPr>
    <w:rPr>
      <w:color w:val="808080" w:themeColor="background1" w:themeShade="80"/>
    </w:rPr>
  </w:style>
  <w:style w:type="paragraph" w:customStyle="1" w:styleId="ListParagraphwithindent">
    <w:name w:val="List Paragraph with indent"/>
    <w:basedOn w:val="ListParagraph"/>
    <w:qFormat/>
    <w:rsid w:val="0013089F"/>
    <w:rPr>
      <w:noProof/>
    </w:rPr>
  </w:style>
  <w:style w:type="paragraph" w:styleId="BlockText">
    <w:name w:val="Block Text"/>
    <w:basedOn w:val="Normal"/>
    <w:rsid w:val="0013089F"/>
    <w:pPr>
      <w:spacing w:line="240" w:lineRule="auto"/>
      <w:jc w:val="both"/>
    </w:pPr>
    <w:rPr>
      <w:rFonts w:ascii="Times New Roman" w:eastAsia="Times New Roman" w:hAnsi="Times New Roman" w:cs="Times New Roman"/>
      <w:color w:val="auto"/>
      <w:sz w:val="22"/>
      <w:szCs w:val="20"/>
    </w:rPr>
  </w:style>
  <w:style w:type="character" w:customStyle="1" w:styleId="ListParagraphChar">
    <w:name w:val="List Paragraph Char"/>
    <w:link w:val="ListParagraph"/>
    <w:rsid w:val="0013089F"/>
    <w:rPr>
      <w:rFonts w:ascii="Meiryo UI" w:hAnsi="Meiryo UI"/>
      <w:color w:val="7F7F7F" w:themeColor="text1" w:themeTint="80"/>
      <w:sz w:val="20"/>
    </w:rPr>
  </w:style>
  <w:style w:type="character" w:customStyle="1" w:styleId="apple-converted-space">
    <w:name w:val="apple-converted-space"/>
    <w:basedOn w:val="DefaultParagraphFont"/>
    <w:rsid w:val="0013089F"/>
  </w:style>
  <w:style w:type="paragraph" w:styleId="BodyText3">
    <w:name w:val="Body Text 3"/>
    <w:basedOn w:val="Normal"/>
    <w:link w:val="BodyText3Char"/>
    <w:uiPriority w:val="99"/>
    <w:unhideWhenUsed/>
    <w:rsid w:val="0013089F"/>
    <w:pPr>
      <w:spacing w:after="120"/>
    </w:pPr>
    <w:rPr>
      <w:rFonts w:ascii="Calibri" w:eastAsia="Times New Roman" w:hAnsi="Calibri" w:cs="Times New Roman"/>
      <w:color w:val="auto"/>
      <w:sz w:val="16"/>
      <w:szCs w:val="16"/>
    </w:rPr>
  </w:style>
  <w:style w:type="character" w:customStyle="1" w:styleId="BodyText3Char">
    <w:name w:val="Body Text 3 Char"/>
    <w:basedOn w:val="DefaultParagraphFont"/>
    <w:link w:val="BodyText3"/>
    <w:uiPriority w:val="99"/>
    <w:rsid w:val="0013089F"/>
    <w:rPr>
      <w:rFonts w:ascii="Calibri" w:eastAsia="Times New Roman" w:hAnsi="Calibri" w:cs="Times New Roman"/>
      <w:sz w:val="16"/>
      <w:szCs w:val="16"/>
    </w:rPr>
  </w:style>
  <w:style w:type="paragraph" w:customStyle="1" w:styleId="Head1Bullet">
    <w:name w:val="Head1Bullet"/>
    <w:basedOn w:val="Normal"/>
    <w:rsid w:val="0013089F"/>
    <w:pPr>
      <w:numPr>
        <w:numId w:val="2"/>
      </w:numPr>
      <w:spacing w:line="240" w:lineRule="auto"/>
    </w:pPr>
    <w:rPr>
      <w:rFonts w:ascii="Times New Roman" w:eastAsia="Times New Roman" w:hAnsi="Times New Roman" w:cs="Times New Roman"/>
      <w:color w:val="auto"/>
      <w:sz w:val="24"/>
      <w:szCs w:val="24"/>
    </w:rPr>
  </w:style>
  <w:style w:type="paragraph" w:customStyle="1" w:styleId="NormalLatin">
    <w:name w:val="Normal+(Latin"/>
    <w:basedOn w:val="PlainText"/>
    <w:link w:val="NormalLatinChar"/>
    <w:rsid w:val="0013089F"/>
    <w:rPr>
      <w:rFonts w:ascii="Arial" w:eastAsia="Times New Roman" w:hAnsi="Arial" w:cs="Arial"/>
      <w:b/>
      <w:sz w:val="20"/>
      <w:szCs w:val="20"/>
    </w:rPr>
  </w:style>
  <w:style w:type="character" w:customStyle="1" w:styleId="NormalLatinChar">
    <w:name w:val="Normal+(Latin Char"/>
    <w:basedOn w:val="PlainTextChar"/>
    <w:link w:val="NormalLatin"/>
    <w:rsid w:val="0013089F"/>
    <w:rPr>
      <w:rFonts w:ascii="Arial" w:eastAsia="Times New Roman" w:hAnsi="Arial" w:cs="Arial"/>
      <w:b/>
      <w:color w:val="7F7F7F" w:themeColor="text1" w:themeTint="80"/>
      <w:sz w:val="20"/>
      <w:szCs w:val="20"/>
    </w:rPr>
  </w:style>
  <w:style w:type="paragraph" w:customStyle="1" w:styleId="DefaultStyle">
    <w:name w:val="Default Style"/>
    <w:rsid w:val="0013089F"/>
    <w:pPr>
      <w:suppressAutoHyphens/>
      <w:spacing w:line="256" w:lineRule="auto"/>
    </w:pPr>
    <w:rPr>
      <w:rFonts w:ascii="Calibri" w:eastAsia="Arial Unicode MS" w:hAnsi="Calibri" w:cs="Calibri"/>
    </w:rPr>
  </w:style>
  <w:style w:type="paragraph" w:styleId="PlainText">
    <w:name w:val="Plain Text"/>
    <w:basedOn w:val="Normal"/>
    <w:link w:val="PlainTextChar"/>
    <w:uiPriority w:val="99"/>
    <w:semiHidden/>
    <w:unhideWhenUsed/>
    <w:rsid w:val="0013089F"/>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13089F"/>
    <w:rPr>
      <w:rFonts w:ascii="Consolas" w:hAnsi="Consolas"/>
      <w:color w:val="7F7F7F" w:themeColor="text1" w:themeTint="80"/>
      <w:sz w:val="21"/>
      <w:szCs w:val="21"/>
    </w:rPr>
  </w:style>
  <w:style w:type="paragraph" w:customStyle="1" w:styleId="MediumGrid22">
    <w:name w:val="Medium Grid 22"/>
    <w:rsid w:val="0013089F"/>
    <w:pPr>
      <w:suppressAutoHyphens/>
      <w:spacing w:after="0" w:line="240" w:lineRule="auto"/>
    </w:pPr>
    <w:rPr>
      <w:rFonts w:ascii="Calibri" w:eastAsia="Times New Roman" w:hAnsi="Calibri" w:cs="Times New Roman"/>
      <w:lang w:eastAsia="ar-SA"/>
    </w:rPr>
  </w:style>
  <w:style w:type="paragraph" w:styleId="NormalWeb">
    <w:name w:val="Normal (Web)"/>
    <w:basedOn w:val="Normal"/>
    <w:uiPriority w:val="99"/>
    <w:semiHidden/>
    <w:unhideWhenUsed/>
    <w:rsid w:val="00621ADC"/>
    <w:rPr>
      <w:rFonts w:ascii="Times New Roman" w:hAnsi="Times New Roman" w:cs="Times New Roman"/>
      <w:sz w:val="24"/>
      <w:szCs w:val="24"/>
    </w:rPr>
  </w:style>
  <w:style w:type="paragraph" w:styleId="ListBullet">
    <w:name w:val="List Bullet"/>
    <w:basedOn w:val="Normal"/>
    <w:uiPriority w:val="99"/>
    <w:unhideWhenUsed/>
    <w:rsid w:val="008035A7"/>
    <w:pPr>
      <w:numPr>
        <w:numId w:val="19"/>
      </w:numPr>
      <w:contextualSpacing/>
    </w:pPr>
  </w:style>
  <w:style w:type="paragraph" w:styleId="Header">
    <w:name w:val="header"/>
    <w:basedOn w:val="Normal"/>
    <w:link w:val="HeaderChar"/>
    <w:uiPriority w:val="99"/>
    <w:semiHidden/>
    <w:unhideWhenUsed/>
    <w:rsid w:val="00784F3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84F3B"/>
    <w:rPr>
      <w:rFonts w:ascii="Meiryo UI" w:hAnsi="Meiryo UI"/>
      <w:color w:val="7F7F7F" w:themeColor="text1" w:themeTint="80"/>
      <w:sz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4534</Words>
  <Characters>25844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paapa</dc:creator>
  <cp:lastModifiedBy>shashank</cp:lastModifiedBy>
  <cp:revision>2</cp:revision>
  <dcterms:created xsi:type="dcterms:W3CDTF">2018-01-04T20:29:00Z</dcterms:created>
  <dcterms:modified xsi:type="dcterms:W3CDTF">2018-01-04T20:29:00Z</dcterms:modified>
</cp:coreProperties>
</file>